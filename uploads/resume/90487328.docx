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D50" w:rsidRPr="00307918" w:rsidRDefault="00323D50">
      <w:pPr>
        <w:pStyle w:val="Heading3"/>
        <w:rPr>
          <w:rFonts w:ascii="Times New Roman" w:hAnsi="Times New Roman"/>
          <w:sz w:val="22"/>
          <w:szCs w:val="22"/>
        </w:rPr>
      </w:pPr>
    </w:p>
    <w:p w:rsidR="00323D50" w:rsidRPr="00307918" w:rsidRDefault="00323D50">
      <w:pPr>
        <w:pStyle w:val="Heading2"/>
        <w:jc w:val="center"/>
        <w:rPr>
          <w:rFonts w:ascii="Arial Rounded MT Bold" w:hAnsi="Arial Rounded MT Bold"/>
          <w:i w:val="0"/>
          <w:sz w:val="28"/>
          <w:szCs w:val="28"/>
          <w:u w:val="single"/>
        </w:rPr>
      </w:pPr>
      <w:r w:rsidRPr="00307918">
        <w:rPr>
          <w:rFonts w:ascii="Arial Rounded MT Bold" w:hAnsi="Arial Rounded MT Bold"/>
          <w:i w:val="0"/>
          <w:sz w:val="28"/>
          <w:szCs w:val="28"/>
          <w:u w:val="single"/>
        </w:rPr>
        <w:t>CURRICULUM VITAE</w:t>
      </w:r>
    </w:p>
    <w:p w:rsidR="007E6780" w:rsidRPr="00307918" w:rsidRDefault="007E6780">
      <w:pPr>
        <w:jc w:val="both"/>
        <w:rPr>
          <w:rFonts w:ascii="Arial Rounded MT Bold" w:hAnsi="Arial Rounded MT Bold"/>
          <w:b/>
          <w:sz w:val="28"/>
          <w:szCs w:val="28"/>
        </w:rPr>
      </w:pPr>
    </w:p>
    <w:p w:rsidR="00231364" w:rsidRPr="00307918" w:rsidRDefault="00231364" w:rsidP="00307918">
      <w:pPr>
        <w:ind w:right="705"/>
        <w:jc w:val="both"/>
        <w:rPr>
          <w:rFonts w:ascii="Arial Rounded MT Bold" w:hAnsi="Arial Rounded MT Bold"/>
          <w:b/>
          <w:sz w:val="28"/>
          <w:szCs w:val="28"/>
        </w:rPr>
      </w:pPr>
    </w:p>
    <w:p w:rsidR="00323D50" w:rsidRPr="00307918" w:rsidRDefault="007E6780">
      <w:pPr>
        <w:jc w:val="both"/>
        <w:rPr>
          <w:rFonts w:ascii="Arial Rounded MT Bold" w:hAnsi="Arial Rounded MT Bold"/>
          <w:b/>
          <w:sz w:val="28"/>
          <w:szCs w:val="28"/>
        </w:rPr>
      </w:pPr>
      <w:r w:rsidRPr="00307918">
        <w:rPr>
          <w:rFonts w:ascii="Arial Rounded MT Bold" w:hAnsi="Arial Rounded MT Bold"/>
          <w:b/>
          <w:sz w:val="28"/>
          <w:szCs w:val="28"/>
        </w:rPr>
        <w:t>P.VEENA RANI</w:t>
      </w:r>
      <w:r w:rsidR="00323D50" w:rsidRPr="00307918">
        <w:rPr>
          <w:rFonts w:ascii="Arial Rounded MT Bold" w:hAnsi="Arial Rounded MT Bold"/>
          <w:b/>
          <w:sz w:val="28"/>
          <w:szCs w:val="28"/>
        </w:rPr>
        <w:t>,</w:t>
      </w:r>
    </w:p>
    <w:p w:rsidR="00BA650C" w:rsidRPr="00307918" w:rsidRDefault="00307918">
      <w:pPr>
        <w:jc w:val="both"/>
        <w:rPr>
          <w:rFonts w:ascii="Arial Rounded MT Bold" w:hAnsi="Arial Rounded MT Bold"/>
          <w:b/>
          <w:sz w:val="28"/>
          <w:szCs w:val="28"/>
        </w:rPr>
      </w:pPr>
      <w:r w:rsidRPr="00307918">
        <w:rPr>
          <w:rFonts w:ascii="Arial Rounded MT Bold" w:hAnsi="Arial Rounded MT Bold"/>
          <w:b/>
          <w:sz w:val="28"/>
          <w:szCs w:val="28"/>
        </w:rPr>
        <w:t>CSI Wesley church</w:t>
      </w:r>
      <w:r w:rsidR="00323D50" w:rsidRPr="00307918">
        <w:rPr>
          <w:rFonts w:ascii="Arial Rounded MT Bold" w:hAnsi="Arial Rounded MT Bold"/>
          <w:b/>
          <w:sz w:val="28"/>
          <w:szCs w:val="28"/>
        </w:rPr>
        <w:t>,</w:t>
      </w:r>
    </w:p>
    <w:p w:rsidR="00307918" w:rsidRPr="00307918" w:rsidRDefault="00307918">
      <w:pPr>
        <w:jc w:val="both"/>
        <w:rPr>
          <w:rFonts w:ascii="Arial Rounded MT Bold" w:hAnsi="Arial Rounded MT Bold"/>
          <w:b/>
          <w:sz w:val="28"/>
          <w:szCs w:val="28"/>
        </w:rPr>
      </w:pPr>
      <w:r w:rsidRPr="00307918">
        <w:rPr>
          <w:rFonts w:ascii="Arial Rounded MT Bold" w:hAnsi="Arial Rounded MT Bold"/>
          <w:b/>
          <w:sz w:val="28"/>
          <w:szCs w:val="28"/>
        </w:rPr>
        <w:t>Tilak Road,</w:t>
      </w:r>
    </w:p>
    <w:p w:rsidR="00323D50" w:rsidRPr="00307918" w:rsidRDefault="00307918">
      <w:pPr>
        <w:jc w:val="both"/>
        <w:rPr>
          <w:rFonts w:ascii="Arial Rounded MT Bold" w:hAnsi="Arial Rounded MT Bold"/>
          <w:b/>
          <w:sz w:val="28"/>
          <w:szCs w:val="28"/>
        </w:rPr>
      </w:pPr>
      <w:r w:rsidRPr="00307918">
        <w:rPr>
          <w:rFonts w:ascii="Arial Rounded MT Bold" w:hAnsi="Arial Rounded MT Bold"/>
          <w:b/>
          <w:sz w:val="28"/>
          <w:szCs w:val="28"/>
        </w:rPr>
        <w:t>Ramkote</w:t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 w:rsidRPr="00307918"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 xml:space="preserve">                   </w:t>
      </w:r>
      <w:r w:rsidR="007E6780" w:rsidRPr="00307918">
        <w:rPr>
          <w:rFonts w:ascii="Arial Rounded MT Bold" w:hAnsi="Arial Rounded MT Bold"/>
          <w:b/>
          <w:sz w:val="28"/>
          <w:szCs w:val="28"/>
        </w:rPr>
        <w:t>E</w:t>
      </w:r>
      <w:r w:rsidR="00323D50" w:rsidRPr="00307918">
        <w:rPr>
          <w:rFonts w:ascii="Arial Rounded MT Bold" w:hAnsi="Arial Rounded MT Bold"/>
          <w:b/>
          <w:sz w:val="28"/>
          <w:szCs w:val="28"/>
        </w:rPr>
        <w:t>mail</w:t>
      </w:r>
      <w:r w:rsidR="007E6780" w:rsidRPr="00307918">
        <w:rPr>
          <w:rFonts w:ascii="Arial Rounded MT Bold" w:hAnsi="Arial Rounded MT Bold"/>
          <w:b/>
          <w:sz w:val="28"/>
          <w:szCs w:val="28"/>
        </w:rPr>
        <w:t>:palancha.shulmi888@gmail.com</w:t>
      </w:r>
    </w:p>
    <w:p w:rsidR="00323D50" w:rsidRPr="00307918" w:rsidRDefault="00B37993">
      <w:pPr>
        <w:pStyle w:val="BodyText"/>
        <w:rPr>
          <w:rFonts w:ascii="Arial Rounded MT Bold" w:hAnsi="Arial Rounded MT Bold"/>
          <w:b/>
          <w:sz w:val="28"/>
          <w:szCs w:val="28"/>
        </w:rPr>
      </w:pPr>
      <w:r w:rsidRPr="00307918">
        <w:rPr>
          <w:rFonts w:ascii="Arial Rounded MT Bold" w:hAnsi="Arial Rounded MT Bold"/>
          <w:b/>
          <w:sz w:val="28"/>
          <w:szCs w:val="28"/>
        </w:rPr>
        <w:t>HYDERABAD</w:t>
      </w:r>
      <w:r w:rsidR="00323D50" w:rsidRPr="00307918">
        <w:rPr>
          <w:rFonts w:ascii="Arial Rounded MT Bold" w:hAnsi="Arial Rounded MT Bold"/>
          <w:b/>
          <w:sz w:val="28"/>
          <w:szCs w:val="28"/>
        </w:rPr>
        <w:t>-50</w:t>
      </w:r>
      <w:r w:rsidR="007E6780" w:rsidRPr="00307918">
        <w:rPr>
          <w:rFonts w:ascii="Arial Rounded MT Bold" w:hAnsi="Arial Rounded MT Bold"/>
          <w:b/>
          <w:sz w:val="28"/>
          <w:szCs w:val="28"/>
        </w:rPr>
        <w:t>00</w:t>
      </w:r>
      <w:r w:rsidR="00307918" w:rsidRPr="00307918">
        <w:rPr>
          <w:rFonts w:ascii="Arial Rounded MT Bold" w:hAnsi="Arial Rounded MT Bold"/>
          <w:b/>
          <w:sz w:val="28"/>
          <w:szCs w:val="28"/>
        </w:rPr>
        <w:t>01</w:t>
      </w:r>
      <w:r w:rsidR="00A26F8E" w:rsidRPr="00307918">
        <w:rPr>
          <w:rFonts w:ascii="Arial Rounded MT Bold" w:hAnsi="Arial Rounded MT Bold"/>
          <w:b/>
          <w:sz w:val="28"/>
          <w:szCs w:val="28"/>
        </w:rPr>
        <w:t>.</w:t>
      </w:r>
      <w:r w:rsidRPr="00307918">
        <w:rPr>
          <w:rFonts w:ascii="Arial Rounded MT Bold" w:hAnsi="Arial Rounded MT Bold"/>
          <w:sz w:val="28"/>
          <w:szCs w:val="28"/>
        </w:rPr>
        <w:tab/>
      </w:r>
      <w:r w:rsidRPr="00307918">
        <w:rPr>
          <w:rFonts w:ascii="Arial Rounded MT Bold" w:hAnsi="Arial Rounded MT Bold"/>
          <w:sz w:val="28"/>
          <w:szCs w:val="28"/>
        </w:rPr>
        <w:tab/>
      </w:r>
      <w:r w:rsidR="00323D50" w:rsidRPr="00307918">
        <w:rPr>
          <w:rFonts w:ascii="Arial Rounded MT Bold" w:hAnsi="Arial Rounded MT Bold"/>
          <w:b/>
          <w:sz w:val="28"/>
          <w:szCs w:val="28"/>
        </w:rPr>
        <w:t xml:space="preserve">  </w:t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07918" w:rsidRPr="00307918">
        <w:rPr>
          <w:rFonts w:ascii="Arial Rounded MT Bold" w:hAnsi="Arial Rounded MT Bold"/>
          <w:b/>
          <w:sz w:val="28"/>
          <w:szCs w:val="28"/>
        </w:rPr>
        <w:tab/>
      </w:r>
      <w:r w:rsidR="00323D50" w:rsidRPr="00307918">
        <w:rPr>
          <w:rFonts w:ascii="Arial Rounded MT Bold" w:hAnsi="Arial Rounded MT Bold"/>
          <w:b/>
          <w:sz w:val="28"/>
          <w:szCs w:val="28"/>
        </w:rPr>
        <w:t xml:space="preserve">Contact No:  </w:t>
      </w:r>
      <w:r w:rsidR="007E6780" w:rsidRPr="00307918">
        <w:rPr>
          <w:rFonts w:ascii="Arial Rounded MT Bold" w:hAnsi="Arial Rounded MT Bold"/>
          <w:b/>
          <w:sz w:val="28"/>
          <w:szCs w:val="28"/>
        </w:rPr>
        <w:t>99515</w:t>
      </w:r>
      <w:r w:rsidR="00307918" w:rsidRPr="00307918">
        <w:rPr>
          <w:rFonts w:ascii="Arial Rounded MT Bold" w:hAnsi="Arial Rounded MT Bold"/>
          <w:b/>
          <w:sz w:val="28"/>
          <w:szCs w:val="28"/>
        </w:rPr>
        <w:t>6</w:t>
      </w:r>
      <w:r w:rsidR="007E6780" w:rsidRPr="00307918">
        <w:rPr>
          <w:rFonts w:ascii="Arial Rounded MT Bold" w:hAnsi="Arial Rounded MT Bold"/>
          <w:b/>
          <w:sz w:val="28"/>
          <w:szCs w:val="28"/>
        </w:rPr>
        <w:t>1198</w:t>
      </w:r>
    </w:p>
    <w:p w:rsidR="00307918" w:rsidRPr="00307918" w:rsidRDefault="00307918">
      <w:pPr>
        <w:pStyle w:val="BodyText"/>
        <w:rPr>
          <w:rFonts w:ascii="Arial Rounded MT Bold" w:hAnsi="Arial Rounded MT Bold"/>
          <w:sz w:val="28"/>
          <w:szCs w:val="28"/>
        </w:rPr>
      </w:pPr>
    </w:p>
    <w:p w:rsidR="00323D50" w:rsidRPr="00307918" w:rsidRDefault="00E137E4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772737">
                <wp:simplePos x="0" y="0"/>
                <wp:positionH relativeFrom="column">
                  <wp:posOffset>-123825</wp:posOffset>
                </wp:positionH>
                <wp:positionV relativeFrom="paragraph">
                  <wp:posOffset>22860</wp:posOffset>
                </wp:positionV>
                <wp:extent cx="12382500" cy="0"/>
                <wp:effectExtent l="0" t="19050" r="1905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3825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59F67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1.8pt" to="965.25pt,1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" strokeweight="1.59mm">
                <o:lock v:ext="edit" shapetype="f"/>
              </v:line>
            </w:pict>
          </mc:Fallback>
        </mc:AlternateContent>
      </w:r>
    </w:p>
    <w:p w:rsidR="00323D50" w:rsidRPr="00307918" w:rsidRDefault="00323D50">
      <w:pPr>
        <w:jc w:val="both"/>
        <w:rPr>
          <w:rFonts w:ascii="Verdana" w:hAnsi="Verdana"/>
          <w:b/>
          <w:bCs/>
          <w:sz w:val="28"/>
          <w:szCs w:val="28"/>
          <w:u w:val="single"/>
        </w:rPr>
      </w:pPr>
    </w:p>
    <w:p w:rsidR="00323D50" w:rsidRPr="005E1573" w:rsidRDefault="00323D50">
      <w:pPr>
        <w:pStyle w:val="Heading1"/>
        <w:shd w:val="clear" w:color="auto" w:fill="C0C0C0"/>
        <w:rPr>
          <w:rFonts w:ascii="Algerian" w:hAnsi="Algerian"/>
          <w:sz w:val="28"/>
          <w:szCs w:val="28"/>
        </w:rPr>
      </w:pPr>
      <w:r w:rsidRPr="005E1573">
        <w:rPr>
          <w:rFonts w:ascii="Verdana" w:hAnsi="Verdana"/>
          <w:bCs w:val="0"/>
          <w:sz w:val="28"/>
          <w:szCs w:val="28"/>
          <w:u w:val="single"/>
        </w:rPr>
        <w:t xml:space="preserve"> </w:t>
      </w:r>
      <w:r w:rsidRPr="005E1573">
        <w:rPr>
          <w:rFonts w:ascii="Algerian" w:hAnsi="Algerian"/>
          <w:bCs w:val="0"/>
          <w:sz w:val="28"/>
          <w:szCs w:val="28"/>
          <w:u w:val="single"/>
        </w:rPr>
        <w:t>OBJECTIVE</w:t>
      </w:r>
    </w:p>
    <w:p w:rsidR="00323D50" w:rsidRPr="00307918" w:rsidRDefault="00323D50">
      <w:pPr>
        <w:jc w:val="both"/>
        <w:rPr>
          <w:rFonts w:ascii="Verdana" w:hAnsi="Verdana"/>
          <w:b/>
          <w:bCs/>
          <w:szCs w:val="24"/>
          <w:u w:val="single"/>
        </w:rPr>
      </w:pPr>
    </w:p>
    <w:p w:rsidR="00C627DE" w:rsidRPr="00307918" w:rsidRDefault="00C627DE" w:rsidP="00C627DE">
      <w:pPr>
        <w:spacing w:line="360" w:lineRule="auto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To work in highly disciplined, well-organized, goal-oriented, environment, where I in can find maximum scope to implement my talent.</w:t>
      </w:r>
    </w:p>
    <w:p w:rsidR="00502A93" w:rsidRPr="00307918" w:rsidRDefault="00502A93">
      <w:pPr>
        <w:jc w:val="both"/>
        <w:rPr>
          <w:rFonts w:ascii="Verdana" w:hAnsi="Verdana"/>
          <w:szCs w:val="24"/>
        </w:rPr>
      </w:pPr>
    </w:p>
    <w:p w:rsidR="00323D50" w:rsidRPr="005E1573" w:rsidRDefault="00323D50">
      <w:pPr>
        <w:pStyle w:val="Heading1"/>
        <w:shd w:val="clear" w:color="auto" w:fill="C0C0C0"/>
        <w:rPr>
          <w:rFonts w:ascii="Algerian" w:hAnsi="Algerian"/>
          <w:sz w:val="28"/>
          <w:szCs w:val="28"/>
        </w:rPr>
      </w:pPr>
      <w:r w:rsidRPr="005E1573">
        <w:rPr>
          <w:rFonts w:ascii="Algerian" w:hAnsi="Algerian"/>
          <w:bCs w:val="0"/>
          <w:sz w:val="28"/>
          <w:szCs w:val="28"/>
          <w:u w:val="single"/>
        </w:rPr>
        <w:t>PROMINENT ATTRIBUTES</w:t>
      </w:r>
    </w:p>
    <w:p w:rsidR="005E1573" w:rsidRDefault="005E1573" w:rsidP="005E1573">
      <w:pPr>
        <w:widowControl/>
        <w:suppressAutoHyphens w:val="0"/>
        <w:ind w:left="720"/>
        <w:rPr>
          <w:rFonts w:ascii="Verdana" w:hAnsi="Verdana"/>
          <w:szCs w:val="24"/>
        </w:rPr>
      </w:pPr>
    </w:p>
    <w:p w:rsidR="00231364" w:rsidRPr="00307918" w:rsidRDefault="00323D50">
      <w:pPr>
        <w:widowControl/>
        <w:numPr>
          <w:ilvl w:val="0"/>
          <w:numId w:val="7"/>
        </w:numPr>
        <w:suppressAutoHyphens w:val="0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Creative and Organized learning skills.</w:t>
      </w:r>
    </w:p>
    <w:p w:rsidR="00323D50" w:rsidRPr="00307918" w:rsidRDefault="00323D50" w:rsidP="00231364">
      <w:pPr>
        <w:widowControl/>
        <w:suppressAutoHyphens w:val="0"/>
        <w:ind w:left="720"/>
        <w:rPr>
          <w:rFonts w:ascii="Verdana" w:hAnsi="Verdana"/>
          <w:szCs w:val="24"/>
        </w:rPr>
      </w:pPr>
    </w:p>
    <w:p w:rsidR="00323D50" w:rsidRPr="00307918" w:rsidRDefault="00323D50">
      <w:pPr>
        <w:widowControl/>
        <w:numPr>
          <w:ilvl w:val="0"/>
          <w:numId w:val="7"/>
        </w:numPr>
        <w:suppressAutoHyphens w:val="0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 xml:space="preserve">Good communication and computer skills. </w:t>
      </w:r>
    </w:p>
    <w:p w:rsidR="00231364" w:rsidRPr="00307918" w:rsidRDefault="00231364" w:rsidP="00231364">
      <w:pPr>
        <w:pStyle w:val="ListParagraph"/>
        <w:rPr>
          <w:rFonts w:ascii="Verdana" w:hAnsi="Verdana"/>
          <w:szCs w:val="24"/>
        </w:rPr>
      </w:pPr>
    </w:p>
    <w:p w:rsidR="00BD55DB" w:rsidRPr="00E65256" w:rsidRDefault="00BD55DB" w:rsidP="00BD55DB">
      <w:pPr>
        <w:widowControl/>
        <w:numPr>
          <w:ilvl w:val="0"/>
          <w:numId w:val="7"/>
        </w:numPr>
        <w:suppressAutoHyphens w:val="0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High perfor</w:t>
      </w:r>
      <w:r w:rsidR="00C627DE" w:rsidRPr="00307918">
        <w:rPr>
          <w:rFonts w:ascii="Verdana" w:hAnsi="Verdana"/>
          <w:szCs w:val="24"/>
        </w:rPr>
        <w:t xml:space="preserve">mance with good </w:t>
      </w:r>
      <w:r w:rsidRPr="00307918">
        <w:rPr>
          <w:rFonts w:ascii="Verdana" w:hAnsi="Verdana"/>
          <w:szCs w:val="24"/>
        </w:rPr>
        <w:t>skills</w:t>
      </w:r>
      <w:r w:rsidR="00C627DE" w:rsidRPr="00307918">
        <w:rPr>
          <w:rFonts w:ascii="Verdana" w:hAnsi="Verdana"/>
          <w:szCs w:val="24"/>
        </w:rPr>
        <w:t xml:space="preserve"> in computer</w:t>
      </w:r>
      <w:r w:rsidRPr="00307918">
        <w:rPr>
          <w:rFonts w:ascii="Verdana" w:hAnsi="Verdana" w:cs="Arial"/>
          <w:szCs w:val="24"/>
        </w:rPr>
        <w:t>.</w:t>
      </w:r>
    </w:p>
    <w:p w:rsidR="00E65256" w:rsidRDefault="00E65256" w:rsidP="00E65256">
      <w:pPr>
        <w:pStyle w:val="ListParagraph"/>
        <w:rPr>
          <w:rFonts w:ascii="Verdana" w:hAnsi="Verdana"/>
          <w:szCs w:val="24"/>
        </w:rPr>
      </w:pPr>
    </w:p>
    <w:p w:rsidR="00E65256" w:rsidRPr="00E65256" w:rsidRDefault="00E65256" w:rsidP="00E65256">
      <w:pPr>
        <w:widowControl/>
        <w:numPr>
          <w:ilvl w:val="0"/>
          <w:numId w:val="7"/>
        </w:numPr>
        <w:shd w:val="clear" w:color="auto" w:fill="FFFFFF"/>
        <w:suppressAutoHyphens w:val="0"/>
        <w:spacing w:line="390" w:lineRule="atLeast"/>
        <w:ind w:right="45"/>
        <w:rPr>
          <w:rFonts w:ascii="Helvetica" w:eastAsia="Times New Roman" w:hAnsi="Helvetica"/>
          <w:color w:val="000000"/>
          <w:szCs w:val="24"/>
          <w:lang w:eastAsia="en-US" w:bidi="hi-IN"/>
        </w:rPr>
      </w:pPr>
      <w:r w:rsidRPr="00E65256">
        <w:rPr>
          <w:rFonts w:ascii="Helvetica" w:eastAsia="Times New Roman" w:hAnsi="Helvetica"/>
          <w:color w:val="000000"/>
          <w:szCs w:val="24"/>
          <w:lang w:eastAsia="en-US" w:bidi="hi-IN"/>
        </w:rPr>
        <w:t>Remarkable patience with reliability and responsibility.</w:t>
      </w:r>
    </w:p>
    <w:p w:rsidR="00E65256" w:rsidRPr="005E1573" w:rsidRDefault="00E65256" w:rsidP="00E65256">
      <w:pPr>
        <w:widowControl/>
        <w:suppressAutoHyphens w:val="0"/>
        <w:ind w:left="720"/>
        <w:rPr>
          <w:rFonts w:ascii="Verdana" w:hAnsi="Verdana"/>
          <w:szCs w:val="24"/>
        </w:rPr>
      </w:pPr>
    </w:p>
    <w:p w:rsidR="005E1573" w:rsidRPr="00307918" w:rsidRDefault="005E1573" w:rsidP="005E1573">
      <w:pPr>
        <w:widowControl/>
        <w:suppressAutoHyphens w:val="0"/>
        <w:rPr>
          <w:rFonts w:ascii="Verdana" w:hAnsi="Verdana"/>
          <w:szCs w:val="24"/>
        </w:rPr>
      </w:pPr>
    </w:p>
    <w:p w:rsidR="006D7D47" w:rsidRPr="00307918" w:rsidRDefault="006D7D47" w:rsidP="006D7D47">
      <w:pPr>
        <w:widowControl/>
        <w:suppressAutoHyphens w:val="0"/>
        <w:rPr>
          <w:rFonts w:ascii="Verdana" w:hAnsi="Verdana"/>
          <w:szCs w:val="24"/>
        </w:rPr>
      </w:pPr>
    </w:p>
    <w:p w:rsidR="00231364" w:rsidRPr="00307918" w:rsidRDefault="00323D50" w:rsidP="00231364">
      <w:pPr>
        <w:pStyle w:val="Heading1"/>
        <w:shd w:val="clear" w:color="auto" w:fill="C0C0C0"/>
        <w:tabs>
          <w:tab w:val="clear" w:pos="0"/>
        </w:tabs>
        <w:rPr>
          <w:rFonts w:ascii="Verdana" w:hAnsi="Verdana"/>
          <w:bCs w:val="0"/>
          <w:szCs w:val="24"/>
          <w:u w:val="single"/>
        </w:rPr>
      </w:pPr>
      <w:r w:rsidRPr="005E1573">
        <w:rPr>
          <w:rFonts w:ascii="Algerian" w:hAnsi="Algerian"/>
          <w:bCs w:val="0"/>
          <w:sz w:val="28"/>
          <w:szCs w:val="28"/>
          <w:u w:val="single"/>
        </w:rPr>
        <w:t>EDUCATIONAL QUALIFICAT</w:t>
      </w:r>
      <w:r w:rsidR="00231364" w:rsidRPr="005E1573">
        <w:rPr>
          <w:rFonts w:ascii="Algerian" w:hAnsi="Algerian"/>
          <w:bCs w:val="0"/>
          <w:sz w:val="28"/>
          <w:szCs w:val="28"/>
          <w:u w:val="single"/>
        </w:rPr>
        <w:t>ION</w:t>
      </w:r>
      <w:r w:rsidR="00231364" w:rsidRPr="00307918">
        <w:rPr>
          <w:rFonts w:ascii="Verdana" w:hAnsi="Verdana"/>
          <w:bCs w:val="0"/>
          <w:szCs w:val="24"/>
          <w:u w:val="single"/>
        </w:rPr>
        <w:t>:</w:t>
      </w:r>
    </w:p>
    <w:p w:rsidR="00231364" w:rsidRPr="00307918" w:rsidRDefault="00231364" w:rsidP="00231364">
      <w:pPr>
        <w:rPr>
          <w:rFonts w:ascii="Verdana" w:hAnsi="Verdana"/>
          <w:szCs w:val="24"/>
        </w:rPr>
      </w:pPr>
    </w:p>
    <w:p w:rsidR="00231364" w:rsidRPr="00307918" w:rsidRDefault="00FD1E40" w:rsidP="00FD1E40">
      <w:pPr>
        <w:pStyle w:val="Heading1"/>
        <w:numPr>
          <w:ilvl w:val="0"/>
          <w:numId w:val="24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B.Com (Comp)</w:t>
      </w:r>
    </w:p>
    <w:p w:rsidR="00FD1E40" w:rsidRPr="00307918" w:rsidRDefault="00FD1E40" w:rsidP="00FD1E40">
      <w:pPr>
        <w:rPr>
          <w:rFonts w:ascii="Verdana" w:hAnsi="Verdana"/>
          <w:szCs w:val="24"/>
        </w:rPr>
      </w:pPr>
    </w:p>
    <w:p w:rsidR="00231364" w:rsidRPr="00307918" w:rsidRDefault="00FD1E40" w:rsidP="00FD1E40">
      <w:pPr>
        <w:numPr>
          <w:ilvl w:val="0"/>
          <w:numId w:val="24"/>
        </w:numPr>
        <w:rPr>
          <w:rFonts w:ascii="Verdana" w:hAnsi="Verdana"/>
          <w:b/>
          <w:szCs w:val="24"/>
        </w:rPr>
      </w:pPr>
      <w:r w:rsidRPr="00307918">
        <w:rPr>
          <w:rFonts w:ascii="Verdana" w:hAnsi="Verdana"/>
          <w:b/>
          <w:szCs w:val="24"/>
        </w:rPr>
        <w:t>PGDCA from HIDUSTHAN</w:t>
      </w:r>
      <w:r w:rsidR="00307918" w:rsidRPr="00307918">
        <w:rPr>
          <w:rFonts w:ascii="Verdana" w:hAnsi="Verdana"/>
          <w:b/>
          <w:szCs w:val="24"/>
        </w:rPr>
        <w:t xml:space="preserve"> </w:t>
      </w:r>
      <w:r w:rsidRPr="00307918">
        <w:rPr>
          <w:rFonts w:ascii="Verdana" w:hAnsi="Verdana"/>
          <w:b/>
          <w:szCs w:val="24"/>
        </w:rPr>
        <w:t>INFORMATION TECHNOLOGY, Regd.by govt of AP</w:t>
      </w:r>
    </w:p>
    <w:p w:rsidR="00307918" w:rsidRPr="00307918" w:rsidRDefault="00307918" w:rsidP="00307918">
      <w:pPr>
        <w:pStyle w:val="ListParagraph"/>
        <w:rPr>
          <w:rFonts w:ascii="Verdana" w:hAnsi="Verdana"/>
          <w:b/>
          <w:szCs w:val="24"/>
        </w:rPr>
      </w:pPr>
    </w:p>
    <w:p w:rsidR="00307918" w:rsidRPr="00307918" w:rsidRDefault="00307918" w:rsidP="00307918">
      <w:pPr>
        <w:ind w:left="720"/>
        <w:rPr>
          <w:rFonts w:ascii="Verdana" w:hAnsi="Verdana"/>
          <w:b/>
          <w:szCs w:val="24"/>
        </w:rPr>
      </w:pPr>
    </w:p>
    <w:p w:rsidR="00FD1E40" w:rsidRPr="00307918" w:rsidRDefault="00FD1E40" w:rsidP="00231364">
      <w:pPr>
        <w:rPr>
          <w:rFonts w:ascii="Verdana" w:hAnsi="Verdana"/>
          <w:szCs w:val="24"/>
          <w:highlight w:val="lightGray"/>
        </w:rPr>
      </w:pPr>
    </w:p>
    <w:p w:rsidR="00231364" w:rsidRPr="005E1573" w:rsidRDefault="00FD1E40" w:rsidP="00231364">
      <w:pPr>
        <w:pStyle w:val="Heading1"/>
        <w:shd w:val="clear" w:color="auto" w:fill="C0C0C0"/>
        <w:tabs>
          <w:tab w:val="clear" w:pos="0"/>
        </w:tabs>
        <w:rPr>
          <w:rFonts w:ascii="Algerian" w:hAnsi="Algerian"/>
          <w:bCs w:val="0"/>
          <w:sz w:val="28"/>
          <w:szCs w:val="28"/>
          <w:u w:val="single"/>
        </w:rPr>
      </w:pPr>
      <w:r w:rsidRPr="005E1573">
        <w:rPr>
          <w:rFonts w:ascii="Algerian" w:hAnsi="Algerian"/>
          <w:bCs w:val="0"/>
          <w:sz w:val="28"/>
          <w:szCs w:val="28"/>
          <w:u w:val="single"/>
        </w:rPr>
        <w:t>RELEVANT SKILLS AND STREN</w:t>
      </w:r>
      <w:r w:rsidR="00231364" w:rsidRPr="005E1573">
        <w:rPr>
          <w:rFonts w:ascii="Algerian" w:hAnsi="Algerian"/>
          <w:bCs w:val="0"/>
          <w:sz w:val="28"/>
          <w:szCs w:val="28"/>
          <w:u w:val="single"/>
        </w:rPr>
        <w:t>GHTS:</w:t>
      </w:r>
    </w:p>
    <w:p w:rsidR="00776E79" w:rsidRPr="00307918" w:rsidRDefault="00776E79" w:rsidP="00776E79">
      <w:pPr>
        <w:pStyle w:val="Heading1"/>
        <w:tabs>
          <w:tab w:val="clear" w:pos="0"/>
        </w:tabs>
        <w:rPr>
          <w:rFonts w:ascii="Verdana" w:hAnsi="Verdana"/>
          <w:szCs w:val="24"/>
        </w:rPr>
      </w:pPr>
    </w:p>
    <w:p w:rsidR="00776E79" w:rsidRPr="00307918" w:rsidRDefault="00776E79" w:rsidP="00776E79">
      <w:pPr>
        <w:pStyle w:val="Heading1"/>
        <w:tabs>
          <w:tab w:val="clear" w:pos="0"/>
        </w:tabs>
        <w:rPr>
          <w:rFonts w:ascii="Verdana" w:hAnsi="Verdana"/>
          <w:szCs w:val="24"/>
        </w:rPr>
      </w:pPr>
    </w:p>
    <w:p w:rsidR="00776E79" w:rsidRPr="00307918" w:rsidRDefault="00776E79" w:rsidP="00776E79">
      <w:pPr>
        <w:pStyle w:val="Heading1"/>
        <w:tabs>
          <w:tab w:val="clear" w:pos="0"/>
        </w:tabs>
        <w:rPr>
          <w:rFonts w:ascii="Verdana" w:hAnsi="Verdana"/>
          <w:i/>
          <w:szCs w:val="24"/>
          <w:u w:val="single"/>
        </w:rPr>
      </w:pPr>
      <w:r w:rsidRPr="00307918">
        <w:rPr>
          <w:rFonts w:ascii="Verdana" w:hAnsi="Verdana"/>
          <w:i/>
          <w:szCs w:val="24"/>
        </w:rPr>
        <w:t xml:space="preserve">* </w:t>
      </w:r>
      <w:r w:rsidRPr="00307918">
        <w:rPr>
          <w:rFonts w:ascii="Verdana" w:hAnsi="Verdana"/>
          <w:i/>
          <w:szCs w:val="24"/>
          <w:u w:val="single"/>
        </w:rPr>
        <w:t>Communication:</w:t>
      </w:r>
    </w:p>
    <w:p w:rsidR="002D068C" w:rsidRPr="00307918" w:rsidRDefault="002D068C" w:rsidP="00776E79">
      <w:pPr>
        <w:pStyle w:val="Heading1"/>
        <w:tabs>
          <w:tab w:val="clear" w:pos="0"/>
        </w:tabs>
        <w:rPr>
          <w:rFonts w:ascii="Verdana" w:hAnsi="Verdana"/>
          <w:szCs w:val="24"/>
          <w:highlight w:val="lightGray"/>
        </w:rPr>
      </w:pPr>
    </w:p>
    <w:p w:rsidR="00776E79" w:rsidRDefault="00776E79" w:rsidP="00776E79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Excellent communication and interpersonal skills</w:t>
      </w:r>
    </w:p>
    <w:p w:rsidR="005E1573" w:rsidRPr="00307918" w:rsidRDefault="005E1573" w:rsidP="005E1573">
      <w:pPr>
        <w:ind w:left="720"/>
        <w:rPr>
          <w:rFonts w:ascii="Verdana" w:hAnsi="Verdana"/>
          <w:szCs w:val="24"/>
        </w:rPr>
      </w:pPr>
    </w:p>
    <w:p w:rsidR="00776E79" w:rsidRPr="00307918" w:rsidRDefault="00776E79" w:rsidP="00776E79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 xml:space="preserve">Ability to express in writing and verbally </w:t>
      </w:r>
    </w:p>
    <w:p w:rsidR="00776E79" w:rsidRPr="00307918" w:rsidRDefault="00776E79" w:rsidP="00776E79">
      <w:pPr>
        <w:rPr>
          <w:rFonts w:ascii="Verdana" w:hAnsi="Verdana"/>
          <w:szCs w:val="24"/>
        </w:rPr>
      </w:pPr>
    </w:p>
    <w:p w:rsidR="00776E79" w:rsidRPr="005E1573" w:rsidRDefault="00776E79" w:rsidP="00776E79">
      <w:pPr>
        <w:rPr>
          <w:rFonts w:ascii="Verdana" w:hAnsi="Verdana"/>
          <w:b/>
          <w:i/>
          <w:szCs w:val="24"/>
        </w:rPr>
      </w:pPr>
      <w:r w:rsidRPr="005E1573">
        <w:rPr>
          <w:rFonts w:ascii="Verdana" w:hAnsi="Verdana"/>
          <w:b/>
          <w:i/>
          <w:szCs w:val="24"/>
        </w:rPr>
        <w:t xml:space="preserve">* </w:t>
      </w:r>
      <w:r w:rsidRPr="005E1573">
        <w:rPr>
          <w:rFonts w:ascii="Verdana" w:hAnsi="Verdana"/>
          <w:b/>
          <w:i/>
          <w:szCs w:val="24"/>
          <w:u w:val="single"/>
        </w:rPr>
        <w:t>Data entry:</w:t>
      </w:r>
    </w:p>
    <w:p w:rsidR="005E1573" w:rsidRPr="005E1573" w:rsidRDefault="005E1573" w:rsidP="00776E79">
      <w:pPr>
        <w:rPr>
          <w:rFonts w:ascii="Verdana" w:hAnsi="Verdana"/>
          <w:b/>
          <w:i/>
          <w:szCs w:val="24"/>
        </w:rPr>
      </w:pPr>
    </w:p>
    <w:p w:rsidR="00776E79" w:rsidRPr="00307918" w:rsidRDefault="00776E79" w:rsidP="00776E79">
      <w:pPr>
        <w:numPr>
          <w:ilvl w:val="0"/>
          <w:numId w:val="18"/>
        </w:numPr>
        <w:rPr>
          <w:rFonts w:ascii="Verdana" w:hAnsi="Verdana"/>
          <w:b/>
          <w:i/>
          <w:szCs w:val="24"/>
        </w:rPr>
      </w:pPr>
      <w:r w:rsidRPr="00307918">
        <w:rPr>
          <w:rFonts w:ascii="Verdana" w:hAnsi="Verdana"/>
          <w:szCs w:val="24"/>
        </w:rPr>
        <w:t>Typing speed 40WPM</w:t>
      </w:r>
    </w:p>
    <w:p w:rsidR="00231364" w:rsidRPr="00307918" w:rsidRDefault="00231364" w:rsidP="00231364">
      <w:pPr>
        <w:ind w:left="720"/>
        <w:rPr>
          <w:rFonts w:ascii="Verdana" w:hAnsi="Verdana"/>
          <w:b/>
          <w:i/>
          <w:szCs w:val="24"/>
        </w:rPr>
      </w:pPr>
    </w:p>
    <w:p w:rsidR="00776E79" w:rsidRPr="00307918" w:rsidRDefault="00776E79" w:rsidP="00776E79">
      <w:pPr>
        <w:numPr>
          <w:ilvl w:val="0"/>
          <w:numId w:val="18"/>
        </w:numPr>
        <w:rPr>
          <w:rFonts w:ascii="Verdana" w:hAnsi="Verdana"/>
          <w:b/>
          <w:i/>
          <w:szCs w:val="24"/>
        </w:rPr>
      </w:pPr>
      <w:r w:rsidRPr="00307918">
        <w:rPr>
          <w:rFonts w:ascii="Verdana" w:hAnsi="Verdana"/>
          <w:szCs w:val="24"/>
        </w:rPr>
        <w:t>Able to enter numeric data on a</w:t>
      </w:r>
      <w:r w:rsidR="005E1573">
        <w:rPr>
          <w:rFonts w:ascii="Verdana" w:hAnsi="Verdana"/>
          <w:szCs w:val="24"/>
        </w:rPr>
        <w:t xml:space="preserve"> </w:t>
      </w:r>
      <w:r w:rsidRPr="00307918">
        <w:rPr>
          <w:rFonts w:ascii="Verdana" w:hAnsi="Verdana"/>
          <w:szCs w:val="24"/>
        </w:rPr>
        <w:t>10-key keypad</w:t>
      </w:r>
    </w:p>
    <w:p w:rsidR="00231364" w:rsidRPr="00307918" w:rsidRDefault="00231364" w:rsidP="00231364">
      <w:pPr>
        <w:rPr>
          <w:rFonts w:ascii="Verdana" w:hAnsi="Verdana"/>
          <w:b/>
          <w:i/>
          <w:szCs w:val="24"/>
        </w:rPr>
      </w:pPr>
    </w:p>
    <w:p w:rsidR="00776E79" w:rsidRPr="00307918" w:rsidRDefault="00776E79" w:rsidP="00776E79">
      <w:pPr>
        <w:numPr>
          <w:ilvl w:val="0"/>
          <w:numId w:val="18"/>
        </w:numPr>
        <w:rPr>
          <w:rFonts w:ascii="Verdana" w:hAnsi="Verdana"/>
          <w:b/>
          <w:i/>
          <w:szCs w:val="24"/>
        </w:rPr>
      </w:pPr>
      <w:r w:rsidRPr="00307918">
        <w:rPr>
          <w:rFonts w:ascii="Verdana" w:hAnsi="Verdana"/>
          <w:szCs w:val="24"/>
        </w:rPr>
        <w:t>Less error data</w:t>
      </w:r>
    </w:p>
    <w:p w:rsidR="00FD1E40" w:rsidRPr="00307918" w:rsidRDefault="00FD1E40" w:rsidP="00FD1E40">
      <w:pPr>
        <w:pStyle w:val="ListParagraph"/>
        <w:rPr>
          <w:rFonts w:ascii="Verdana" w:hAnsi="Verdana"/>
          <w:b/>
          <w:i/>
          <w:szCs w:val="24"/>
        </w:rPr>
      </w:pPr>
    </w:p>
    <w:p w:rsidR="009D61CA" w:rsidRPr="00307918" w:rsidRDefault="009D61CA" w:rsidP="009D61CA">
      <w:pPr>
        <w:ind w:left="720"/>
        <w:rPr>
          <w:rFonts w:ascii="Verdana" w:hAnsi="Verdana"/>
          <w:b/>
          <w:i/>
          <w:szCs w:val="24"/>
        </w:rPr>
      </w:pPr>
    </w:p>
    <w:p w:rsidR="00776E79" w:rsidRPr="00307918" w:rsidRDefault="009D61CA" w:rsidP="009D61CA">
      <w:pPr>
        <w:rPr>
          <w:rFonts w:ascii="Verdana" w:hAnsi="Verdana"/>
          <w:b/>
          <w:i/>
          <w:szCs w:val="24"/>
          <w:u w:val="single"/>
        </w:rPr>
      </w:pPr>
      <w:r w:rsidRPr="00307918">
        <w:rPr>
          <w:rFonts w:ascii="Verdana" w:hAnsi="Verdana"/>
          <w:b/>
          <w:i/>
          <w:szCs w:val="24"/>
          <w:u w:val="single"/>
        </w:rPr>
        <w:t>*Administrative skills:</w:t>
      </w:r>
    </w:p>
    <w:p w:rsidR="009D61CA" w:rsidRPr="00307918" w:rsidRDefault="009D61CA" w:rsidP="009D61CA">
      <w:pPr>
        <w:rPr>
          <w:rFonts w:ascii="Verdana" w:hAnsi="Verdana"/>
          <w:b/>
          <w:i/>
          <w:szCs w:val="24"/>
        </w:rPr>
      </w:pPr>
    </w:p>
    <w:p w:rsidR="009D61CA" w:rsidRPr="00307918" w:rsidRDefault="009D61CA" w:rsidP="009D61CA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Proven ability to organize personal work priorities</w:t>
      </w:r>
    </w:p>
    <w:p w:rsidR="00231364" w:rsidRPr="00307918" w:rsidRDefault="00231364" w:rsidP="00231364">
      <w:pPr>
        <w:ind w:left="720"/>
        <w:rPr>
          <w:rFonts w:ascii="Verdana" w:hAnsi="Verdana"/>
          <w:szCs w:val="24"/>
        </w:rPr>
      </w:pPr>
    </w:p>
    <w:p w:rsidR="00231364" w:rsidRPr="00307918" w:rsidRDefault="009D61CA" w:rsidP="00231364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Solid to knowhow of general office procedure</w:t>
      </w:r>
    </w:p>
    <w:p w:rsidR="00231364" w:rsidRPr="00307918" w:rsidRDefault="00231364" w:rsidP="00231364">
      <w:pPr>
        <w:ind w:left="720"/>
        <w:rPr>
          <w:rFonts w:ascii="Verdana" w:hAnsi="Verdana"/>
          <w:szCs w:val="24"/>
        </w:rPr>
      </w:pPr>
    </w:p>
    <w:p w:rsidR="009D61CA" w:rsidRPr="00307918" w:rsidRDefault="009D61CA" w:rsidP="009D61CA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Excellent organizational skills</w:t>
      </w:r>
    </w:p>
    <w:p w:rsidR="00231364" w:rsidRPr="00307918" w:rsidRDefault="00231364" w:rsidP="00231364">
      <w:pPr>
        <w:ind w:left="720"/>
        <w:rPr>
          <w:rFonts w:ascii="Verdana" w:hAnsi="Verdana"/>
          <w:szCs w:val="24"/>
        </w:rPr>
      </w:pPr>
    </w:p>
    <w:p w:rsidR="009D61CA" w:rsidRPr="00307918" w:rsidRDefault="009D61CA" w:rsidP="009D61CA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Able to manage stress timely and effectively</w:t>
      </w:r>
    </w:p>
    <w:p w:rsidR="00231364" w:rsidRPr="00307918" w:rsidRDefault="00231364" w:rsidP="00231364">
      <w:pPr>
        <w:ind w:left="720"/>
        <w:rPr>
          <w:rFonts w:ascii="Verdana" w:hAnsi="Verdana"/>
          <w:szCs w:val="24"/>
        </w:rPr>
      </w:pPr>
    </w:p>
    <w:p w:rsidR="009D61CA" w:rsidRPr="00307918" w:rsidRDefault="007225A8" w:rsidP="009D61CA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Flexible in workin</w:t>
      </w:r>
      <w:r w:rsidR="009D61CA" w:rsidRPr="00307918">
        <w:rPr>
          <w:rFonts w:ascii="Verdana" w:hAnsi="Verdana"/>
          <w:szCs w:val="24"/>
        </w:rPr>
        <w:t>g hours</w:t>
      </w:r>
    </w:p>
    <w:p w:rsidR="00231364" w:rsidRPr="00307918" w:rsidRDefault="00231364" w:rsidP="00231364">
      <w:pPr>
        <w:rPr>
          <w:rFonts w:ascii="Verdana" w:hAnsi="Verdana"/>
          <w:szCs w:val="24"/>
        </w:rPr>
      </w:pPr>
    </w:p>
    <w:p w:rsidR="00231364" w:rsidRPr="00307918" w:rsidRDefault="00231364" w:rsidP="00231364">
      <w:pPr>
        <w:rPr>
          <w:rFonts w:ascii="Verdana" w:hAnsi="Verdana"/>
          <w:szCs w:val="24"/>
        </w:rPr>
      </w:pPr>
    </w:p>
    <w:p w:rsidR="009D61CA" w:rsidRPr="00307918" w:rsidRDefault="009D61CA" w:rsidP="009D61CA">
      <w:pPr>
        <w:ind w:left="720"/>
        <w:rPr>
          <w:rFonts w:ascii="Verdana" w:hAnsi="Verdana"/>
          <w:b/>
          <w:i/>
          <w:szCs w:val="24"/>
          <w:u w:val="single"/>
        </w:rPr>
      </w:pPr>
      <w:r w:rsidRPr="00307918">
        <w:rPr>
          <w:rFonts w:ascii="Verdana" w:hAnsi="Verdana"/>
          <w:b/>
          <w:i/>
          <w:szCs w:val="24"/>
          <w:u w:val="single"/>
        </w:rPr>
        <w:t>*Clerical Skills:</w:t>
      </w:r>
    </w:p>
    <w:p w:rsidR="009D61CA" w:rsidRPr="00307918" w:rsidRDefault="009D61CA" w:rsidP="009D61CA">
      <w:pPr>
        <w:ind w:left="720"/>
        <w:rPr>
          <w:rFonts w:ascii="Verdana" w:hAnsi="Verdana"/>
          <w:szCs w:val="24"/>
        </w:rPr>
      </w:pPr>
    </w:p>
    <w:p w:rsidR="009D61CA" w:rsidRPr="00307918" w:rsidRDefault="009D61CA" w:rsidP="009D61CA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Demonstrated ability to handle filing and record management activities in a systemized manner</w:t>
      </w:r>
    </w:p>
    <w:p w:rsidR="00231364" w:rsidRPr="00307918" w:rsidRDefault="00231364" w:rsidP="00231364">
      <w:pPr>
        <w:ind w:left="720"/>
        <w:rPr>
          <w:rFonts w:ascii="Verdana" w:hAnsi="Verdana"/>
          <w:szCs w:val="24"/>
        </w:rPr>
      </w:pPr>
    </w:p>
    <w:p w:rsidR="009D61CA" w:rsidRPr="00307918" w:rsidRDefault="009D61CA" w:rsidP="009D61CA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Well reversed with MS OFFICE applications and database</w:t>
      </w:r>
    </w:p>
    <w:p w:rsidR="00231364" w:rsidRPr="00307918" w:rsidRDefault="00231364" w:rsidP="00231364">
      <w:pPr>
        <w:ind w:left="720"/>
        <w:rPr>
          <w:rFonts w:ascii="Verdana" w:hAnsi="Verdana"/>
          <w:szCs w:val="24"/>
        </w:rPr>
      </w:pPr>
    </w:p>
    <w:p w:rsidR="009D61CA" w:rsidRPr="00307918" w:rsidRDefault="009D61CA" w:rsidP="009D61CA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Effectively researches on the internet and through various other sources  such as books and periodicals</w:t>
      </w:r>
    </w:p>
    <w:p w:rsidR="00231364" w:rsidRPr="00307918" w:rsidRDefault="00231364" w:rsidP="00231364">
      <w:pPr>
        <w:ind w:left="720"/>
        <w:rPr>
          <w:rFonts w:ascii="Verdana" w:hAnsi="Verdana"/>
          <w:szCs w:val="24"/>
        </w:rPr>
      </w:pPr>
    </w:p>
    <w:p w:rsidR="009D61CA" w:rsidRPr="00307918" w:rsidRDefault="009D61CA" w:rsidP="009D61CA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 xml:space="preserve">Committed </w:t>
      </w:r>
      <w:r w:rsidR="007225A8" w:rsidRPr="00307918">
        <w:rPr>
          <w:rFonts w:ascii="Verdana" w:hAnsi="Verdana"/>
          <w:szCs w:val="24"/>
        </w:rPr>
        <w:t>to maintain confidentially of information</w:t>
      </w:r>
    </w:p>
    <w:p w:rsidR="00231364" w:rsidRPr="00307918" w:rsidRDefault="00231364" w:rsidP="00231364">
      <w:pPr>
        <w:pStyle w:val="ListParagraph"/>
        <w:rPr>
          <w:rFonts w:ascii="Verdana" w:hAnsi="Verdana"/>
          <w:szCs w:val="24"/>
        </w:rPr>
      </w:pPr>
    </w:p>
    <w:p w:rsidR="009D61CA" w:rsidRPr="00307918" w:rsidRDefault="007225A8" w:rsidP="009D61CA">
      <w:pPr>
        <w:numPr>
          <w:ilvl w:val="0"/>
          <w:numId w:val="18"/>
        </w:numPr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Talented in preparing pay rolls and performing light boo keeping activities to provide support to the accounting department.</w:t>
      </w:r>
    </w:p>
    <w:p w:rsidR="007225A8" w:rsidRPr="00307918" w:rsidRDefault="007225A8" w:rsidP="007225A8">
      <w:pPr>
        <w:ind w:left="720"/>
        <w:rPr>
          <w:rFonts w:ascii="Verdana" w:hAnsi="Verdana"/>
          <w:szCs w:val="24"/>
        </w:rPr>
      </w:pPr>
    </w:p>
    <w:p w:rsidR="009D61CA" w:rsidRPr="00307918" w:rsidRDefault="007225A8" w:rsidP="007225A8">
      <w:pPr>
        <w:pStyle w:val="Heading1"/>
        <w:shd w:val="clear" w:color="auto" w:fill="C0C0C0"/>
        <w:tabs>
          <w:tab w:val="clear" w:pos="0"/>
        </w:tabs>
        <w:rPr>
          <w:rFonts w:ascii="Verdana" w:hAnsi="Verdana"/>
          <w:szCs w:val="24"/>
          <w:u w:val="single"/>
        </w:rPr>
      </w:pPr>
      <w:r w:rsidRPr="005E1573">
        <w:rPr>
          <w:rFonts w:ascii="Algerian" w:hAnsi="Algerian"/>
          <w:sz w:val="28"/>
          <w:szCs w:val="28"/>
          <w:u w:val="single"/>
        </w:rPr>
        <w:t>TECHNICAL SKILLS</w:t>
      </w:r>
      <w:r w:rsidRPr="00307918">
        <w:rPr>
          <w:rFonts w:ascii="Verdana" w:hAnsi="Verdana"/>
          <w:szCs w:val="24"/>
          <w:u w:val="single"/>
        </w:rPr>
        <w:t>:</w:t>
      </w:r>
    </w:p>
    <w:p w:rsidR="007225A8" w:rsidRPr="00307918" w:rsidRDefault="007225A8" w:rsidP="007225A8">
      <w:pPr>
        <w:rPr>
          <w:rFonts w:ascii="Verdana" w:hAnsi="Verdana"/>
          <w:szCs w:val="24"/>
        </w:rPr>
      </w:pPr>
    </w:p>
    <w:p w:rsidR="007225A8" w:rsidRPr="00307918" w:rsidRDefault="007225A8" w:rsidP="007225A8">
      <w:pPr>
        <w:numPr>
          <w:ilvl w:val="0"/>
          <w:numId w:val="21"/>
        </w:numPr>
        <w:rPr>
          <w:rFonts w:ascii="Verdana" w:hAnsi="Verdana"/>
          <w:b/>
          <w:szCs w:val="24"/>
        </w:rPr>
      </w:pPr>
      <w:r w:rsidRPr="00307918">
        <w:rPr>
          <w:rFonts w:ascii="Verdana" w:hAnsi="Verdana"/>
          <w:b/>
          <w:szCs w:val="24"/>
        </w:rPr>
        <w:t>Languages: C,C++,VB Script</w:t>
      </w:r>
    </w:p>
    <w:p w:rsidR="00231364" w:rsidRPr="00307918" w:rsidRDefault="00231364" w:rsidP="00231364">
      <w:pPr>
        <w:ind w:left="720"/>
        <w:rPr>
          <w:rFonts w:ascii="Verdana" w:hAnsi="Verdana"/>
          <w:b/>
          <w:szCs w:val="24"/>
        </w:rPr>
      </w:pPr>
    </w:p>
    <w:p w:rsidR="007225A8" w:rsidRPr="00307918" w:rsidRDefault="007225A8" w:rsidP="007225A8">
      <w:pPr>
        <w:numPr>
          <w:ilvl w:val="0"/>
          <w:numId w:val="21"/>
        </w:numPr>
        <w:rPr>
          <w:rFonts w:ascii="Verdana" w:hAnsi="Verdana"/>
          <w:b/>
          <w:szCs w:val="24"/>
        </w:rPr>
      </w:pPr>
      <w:r w:rsidRPr="00307918">
        <w:rPr>
          <w:rFonts w:ascii="Verdana" w:hAnsi="Verdana"/>
          <w:b/>
          <w:szCs w:val="24"/>
        </w:rPr>
        <w:t>RDBMS: ORACLE JAVA AQL Server</w:t>
      </w:r>
    </w:p>
    <w:p w:rsidR="00231364" w:rsidRPr="00307918" w:rsidRDefault="00231364" w:rsidP="00231364">
      <w:pPr>
        <w:ind w:left="720"/>
        <w:rPr>
          <w:rFonts w:ascii="Verdana" w:hAnsi="Verdana"/>
          <w:b/>
          <w:szCs w:val="24"/>
        </w:rPr>
      </w:pPr>
    </w:p>
    <w:p w:rsidR="007225A8" w:rsidRPr="00307918" w:rsidRDefault="007225A8" w:rsidP="007225A8">
      <w:pPr>
        <w:numPr>
          <w:ilvl w:val="0"/>
          <w:numId w:val="21"/>
        </w:numPr>
        <w:rPr>
          <w:rFonts w:ascii="Verdana" w:hAnsi="Verdana"/>
          <w:b/>
          <w:szCs w:val="24"/>
        </w:rPr>
      </w:pPr>
      <w:r w:rsidRPr="00307918">
        <w:rPr>
          <w:rFonts w:ascii="Verdana" w:hAnsi="Verdana"/>
          <w:b/>
          <w:szCs w:val="24"/>
        </w:rPr>
        <w:t>Packages: MS-OFFICE, MS-OUTLOOK</w:t>
      </w:r>
    </w:p>
    <w:p w:rsidR="00231364" w:rsidRPr="00307918" w:rsidRDefault="00231364" w:rsidP="00231364">
      <w:pPr>
        <w:ind w:left="720"/>
        <w:rPr>
          <w:rFonts w:ascii="Verdana" w:hAnsi="Verdana"/>
          <w:b/>
          <w:szCs w:val="24"/>
        </w:rPr>
      </w:pPr>
    </w:p>
    <w:p w:rsidR="007225A8" w:rsidRPr="00307918" w:rsidRDefault="007225A8" w:rsidP="007225A8">
      <w:pPr>
        <w:numPr>
          <w:ilvl w:val="0"/>
          <w:numId w:val="21"/>
        </w:numPr>
        <w:rPr>
          <w:rFonts w:ascii="Verdana" w:hAnsi="Verdana"/>
          <w:b/>
          <w:szCs w:val="24"/>
        </w:rPr>
      </w:pPr>
      <w:r w:rsidRPr="00307918">
        <w:rPr>
          <w:rFonts w:ascii="Verdana" w:hAnsi="Verdana"/>
          <w:b/>
          <w:szCs w:val="24"/>
        </w:rPr>
        <w:t>Operating systems: WINDOWS</w:t>
      </w:r>
      <w:r w:rsidR="001B6E1A" w:rsidRPr="00307918">
        <w:rPr>
          <w:rFonts w:ascii="Verdana" w:hAnsi="Verdana"/>
          <w:b/>
          <w:szCs w:val="24"/>
        </w:rPr>
        <w:t xml:space="preserve"> XP,VISTA,WINDOWS-7,2003, UNIX, LINUX RED HAT</w:t>
      </w:r>
    </w:p>
    <w:p w:rsidR="007225A8" w:rsidRPr="00307918" w:rsidRDefault="007225A8" w:rsidP="007225A8">
      <w:pPr>
        <w:rPr>
          <w:rFonts w:ascii="Verdana" w:hAnsi="Verdana"/>
          <w:szCs w:val="24"/>
        </w:rPr>
      </w:pPr>
    </w:p>
    <w:p w:rsidR="00323D50" w:rsidRPr="005E1573" w:rsidRDefault="00323D50">
      <w:pPr>
        <w:pStyle w:val="Heading1"/>
        <w:shd w:val="clear" w:color="auto" w:fill="C0C0C0"/>
        <w:tabs>
          <w:tab w:val="clear" w:pos="0"/>
        </w:tabs>
        <w:rPr>
          <w:rFonts w:ascii="Algerian" w:hAnsi="Algerian"/>
          <w:sz w:val="28"/>
          <w:szCs w:val="28"/>
          <w:u w:val="single"/>
        </w:rPr>
      </w:pPr>
      <w:r w:rsidRPr="005E1573">
        <w:rPr>
          <w:rFonts w:ascii="Algerian" w:hAnsi="Algerian"/>
          <w:sz w:val="28"/>
          <w:szCs w:val="28"/>
          <w:u w:val="single"/>
        </w:rPr>
        <w:t>JOB EXPERIENCE</w:t>
      </w:r>
      <w:r w:rsidR="005E1573">
        <w:rPr>
          <w:rFonts w:ascii="Algerian" w:hAnsi="Algerian"/>
          <w:sz w:val="28"/>
          <w:szCs w:val="28"/>
          <w:u w:val="single"/>
        </w:rPr>
        <w:t>:</w:t>
      </w:r>
    </w:p>
    <w:p w:rsidR="00231364" w:rsidRPr="005E1573" w:rsidRDefault="00231364" w:rsidP="00231364">
      <w:pPr>
        <w:ind w:left="720"/>
        <w:jc w:val="both"/>
        <w:rPr>
          <w:rFonts w:ascii="Algerian" w:hAnsi="Algerian"/>
          <w:sz w:val="28"/>
          <w:szCs w:val="28"/>
        </w:rPr>
      </w:pPr>
    </w:p>
    <w:p w:rsidR="00231364" w:rsidRPr="00307918" w:rsidRDefault="00231364" w:rsidP="00231364">
      <w:pPr>
        <w:ind w:left="720"/>
        <w:jc w:val="both"/>
        <w:rPr>
          <w:rFonts w:ascii="Verdana" w:hAnsi="Verdana"/>
          <w:szCs w:val="24"/>
        </w:rPr>
      </w:pPr>
    </w:p>
    <w:p w:rsidR="003F13D9" w:rsidRPr="00307918" w:rsidRDefault="003F13D9" w:rsidP="003F13D9">
      <w:pPr>
        <w:numPr>
          <w:ilvl w:val="0"/>
          <w:numId w:val="15"/>
        </w:numPr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 xml:space="preserve">Working as </w:t>
      </w:r>
      <w:r w:rsidR="001B6E1A" w:rsidRPr="00307918">
        <w:rPr>
          <w:rFonts w:ascii="Verdana" w:hAnsi="Verdana"/>
          <w:szCs w:val="24"/>
        </w:rPr>
        <w:t xml:space="preserve">Clerical (contract basis) in administration / data entry </w:t>
      </w:r>
      <w:r w:rsidR="00307918" w:rsidRPr="00307918">
        <w:rPr>
          <w:rFonts w:ascii="Verdana" w:hAnsi="Verdana"/>
          <w:szCs w:val="24"/>
        </w:rPr>
        <w:t xml:space="preserve"> processing of return and assistance in scrutiny assessments  in INCOME TAX DEPT,</w:t>
      </w:r>
      <w:r w:rsidRPr="00307918">
        <w:rPr>
          <w:rFonts w:ascii="Verdana" w:hAnsi="Verdana"/>
          <w:szCs w:val="24"/>
        </w:rPr>
        <w:t xml:space="preserve"> since </w:t>
      </w:r>
      <w:r w:rsidR="001B6E1A" w:rsidRPr="00307918">
        <w:rPr>
          <w:rFonts w:ascii="Verdana" w:hAnsi="Verdana"/>
          <w:szCs w:val="24"/>
        </w:rPr>
        <w:t>jul 12</w:t>
      </w:r>
      <w:r w:rsidR="00307918" w:rsidRPr="00307918">
        <w:rPr>
          <w:rFonts w:ascii="Verdana" w:hAnsi="Verdana"/>
          <w:szCs w:val="24"/>
        </w:rPr>
        <w:t xml:space="preserve"> till date</w:t>
      </w:r>
      <w:r w:rsidR="00BA650C" w:rsidRPr="00307918">
        <w:rPr>
          <w:rFonts w:ascii="Verdana" w:hAnsi="Verdana"/>
          <w:szCs w:val="24"/>
        </w:rPr>
        <w:t xml:space="preserve">, Total </w:t>
      </w:r>
      <w:r w:rsidR="001B6E1A" w:rsidRPr="00307918">
        <w:rPr>
          <w:rFonts w:ascii="Verdana" w:hAnsi="Verdana"/>
          <w:szCs w:val="24"/>
        </w:rPr>
        <w:t>7</w:t>
      </w:r>
      <w:r w:rsidR="00307918" w:rsidRPr="00307918">
        <w:rPr>
          <w:rFonts w:ascii="Verdana" w:hAnsi="Verdana"/>
          <w:szCs w:val="24"/>
        </w:rPr>
        <w:t>+</w:t>
      </w:r>
      <w:r w:rsidR="001B6E1A" w:rsidRPr="00307918">
        <w:rPr>
          <w:rFonts w:ascii="Verdana" w:hAnsi="Verdana"/>
          <w:szCs w:val="24"/>
        </w:rPr>
        <w:t xml:space="preserve"> </w:t>
      </w:r>
      <w:r w:rsidRPr="00307918">
        <w:rPr>
          <w:rFonts w:ascii="Verdana" w:hAnsi="Verdana"/>
          <w:szCs w:val="24"/>
        </w:rPr>
        <w:t xml:space="preserve">Years </w:t>
      </w:r>
      <w:r w:rsidR="00307918" w:rsidRPr="00307918">
        <w:rPr>
          <w:rFonts w:ascii="Verdana" w:hAnsi="Verdana"/>
          <w:szCs w:val="24"/>
        </w:rPr>
        <w:t xml:space="preserve">of </w:t>
      </w:r>
      <w:r w:rsidRPr="00307918">
        <w:rPr>
          <w:rFonts w:ascii="Verdana" w:hAnsi="Verdana"/>
          <w:szCs w:val="24"/>
        </w:rPr>
        <w:t xml:space="preserve">Experience in </w:t>
      </w:r>
      <w:r w:rsidR="001B6E1A" w:rsidRPr="00307918">
        <w:rPr>
          <w:rFonts w:ascii="Verdana" w:hAnsi="Verdana"/>
          <w:szCs w:val="24"/>
        </w:rPr>
        <w:t>Income tax dept.</w:t>
      </w:r>
    </w:p>
    <w:p w:rsidR="00231364" w:rsidRPr="00307918" w:rsidRDefault="00231364" w:rsidP="00231364">
      <w:pPr>
        <w:ind w:left="720"/>
        <w:jc w:val="both"/>
        <w:rPr>
          <w:rFonts w:ascii="Verdana" w:hAnsi="Verdana"/>
          <w:szCs w:val="24"/>
        </w:rPr>
      </w:pPr>
    </w:p>
    <w:p w:rsidR="001B6E1A" w:rsidRPr="00307918" w:rsidRDefault="001B6E1A" w:rsidP="003F13D9">
      <w:pPr>
        <w:numPr>
          <w:ilvl w:val="0"/>
          <w:numId w:val="15"/>
        </w:numPr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Provide clerical support to the Administration Dept.</w:t>
      </w:r>
    </w:p>
    <w:p w:rsidR="00231364" w:rsidRPr="00307918" w:rsidRDefault="00231364" w:rsidP="00231364">
      <w:pPr>
        <w:ind w:left="720"/>
        <w:jc w:val="both"/>
        <w:rPr>
          <w:rFonts w:ascii="Verdana" w:hAnsi="Verdana"/>
          <w:szCs w:val="24"/>
        </w:rPr>
      </w:pPr>
    </w:p>
    <w:p w:rsidR="003F13D9" w:rsidRPr="00307918" w:rsidRDefault="001B6E1A" w:rsidP="003F13D9">
      <w:pPr>
        <w:numPr>
          <w:ilvl w:val="0"/>
          <w:numId w:val="15"/>
        </w:numPr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Maintain and update database</w:t>
      </w:r>
    </w:p>
    <w:p w:rsidR="00307918" w:rsidRPr="00307918" w:rsidRDefault="00307918" w:rsidP="00307918">
      <w:pPr>
        <w:pStyle w:val="ListParagraph"/>
        <w:rPr>
          <w:rFonts w:ascii="Verdana" w:hAnsi="Verdana"/>
          <w:szCs w:val="24"/>
        </w:rPr>
      </w:pPr>
    </w:p>
    <w:p w:rsidR="00231364" w:rsidRPr="00307918" w:rsidRDefault="00307918" w:rsidP="00231364">
      <w:pPr>
        <w:numPr>
          <w:ilvl w:val="0"/>
          <w:numId w:val="15"/>
        </w:numPr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Worked as administrator in Krishnaveni talent school for 3 years</w:t>
      </w:r>
    </w:p>
    <w:p w:rsidR="00231364" w:rsidRPr="00307918" w:rsidRDefault="00231364" w:rsidP="00231364">
      <w:pPr>
        <w:jc w:val="both"/>
        <w:rPr>
          <w:rFonts w:ascii="Verdana" w:hAnsi="Verdana"/>
          <w:szCs w:val="24"/>
        </w:rPr>
      </w:pPr>
    </w:p>
    <w:p w:rsidR="00323D50" w:rsidRPr="00307918" w:rsidRDefault="00323D50">
      <w:pPr>
        <w:jc w:val="both"/>
        <w:rPr>
          <w:rFonts w:ascii="Verdana" w:hAnsi="Verdana"/>
          <w:szCs w:val="24"/>
        </w:rPr>
      </w:pPr>
    </w:p>
    <w:p w:rsidR="00C679DA" w:rsidRPr="00307918" w:rsidRDefault="00C679DA" w:rsidP="00C679DA">
      <w:pPr>
        <w:pStyle w:val="Heading1"/>
        <w:shd w:val="clear" w:color="auto" w:fill="C0C0C0"/>
        <w:rPr>
          <w:rFonts w:ascii="Verdana" w:hAnsi="Verdana"/>
          <w:szCs w:val="24"/>
        </w:rPr>
      </w:pPr>
      <w:r w:rsidRPr="00307918">
        <w:rPr>
          <w:rFonts w:ascii="Verdana" w:hAnsi="Verdana"/>
          <w:bCs w:val="0"/>
          <w:szCs w:val="24"/>
          <w:u w:val="single"/>
        </w:rPr>
        <w:t>PERSONAL PROFILE</w:t>
      </w:r>
    </w:p>
    <w:p w:rsidR="00C679DA" w:rsidRPr="00307918" w:rsidRDefault="00C679DA" w:rsidP="00C679DA">
      <w:pPr>
        <w:jc w:val="both"/>
        <w:rPr>
          <w:rFonts w:ascii="Verdana" w:hAnsi="Verdana"/>
          <w:b/>
          <w:bCs/>
          <w:szCs w:val="24"/>
          <w:u w:val="single"/>
        </w:rPr>
      </w:pPr>
    </w:p>
    <w:p w:rsidR="006D7D47" w:rsidRPr="00307918" w:rsidRDefault="00C679DA" w:rsidP="006D7D47">
      <w:pPr>
        <w:spacing w:line="360" w:lineRule="auto"/>
        <w:ind w:left="720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b/>
          <w:bCs/>
          <w:szCs w:val="24"/>
        </w:rPr>
        <w:t>Father’s Name</w:t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szCs w:val="24"/>
        </w:rPr>
        <w:t xml:space="preserve">:  Late.Sri. </w:t>
      </w:r>
      <w:r w:rsidR="001B6E1A" w:rsidRPr="00307918">
        <w:rPr>
          <w:rFonts w:ascii="Verdana" w:hAnsi="Verdana"/>
          <w:szCs w:val="24"/>
        </w:rPr>
        <w:t>P.NATHENIAL</w:t>
      </w:r>
    </w:p>
    <w:p w:rsidR="00C679DA" w:rsidRPr="00307918" w:rsidRDefault="00C679DA" w:rsidP="006D7D47">
      <w:pPr>
        <w:spacing w:line="360" w:lineRule="auto"/>
        <w:ind w:left="720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b/>
          <w:bCs/>
          <w:szCs w:val="24"/>
        </w:rPr>
        <w:t>Date of Birth</w:t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szCs w:val="24"/>
        </w:rPr>
        <w:t xml:space="preserve">:  </w:t>
      </w:r>
      <w:r w:rsidR="001B6E1A" w:rsidRPr="00307918">
        <w:rPr>
          <w:rFonts w:ascii="Verdana" w:hAnsi="Verdana"/>
          <w:szCs w:val="24"/>
        </w:rPr>
        <w:t>23</w:t>
      </w:r>
      <w:r w:rsidR="001B6E1A" w:rsidRPr="00307918">
        <w:rPr>
          <w:rFonts w:ascii="Verdana" w:hAnsi="Verdana"/>
          <w:szCs w:val="24"/>
          <w:vertAlign w:val="superscript"/>
        </w:rPr>
        <w:t>rd</w:t>
      </w:r>
      <w:r w:rsidR="001B6E1A" w:rsidRPr="00307918">
        <w:rPr>
          <w:rFonts w:ascii="Verdana" w:hAnsi="Verdana"/>
          <w:szCs w:val="24"/>
        </w:rPr>
        <w:t xml:space="preserve">  JUNE,</w:t>
      </w:r>
    </w:p>
    <w:p w:rsidR="00C679DA" w:rsidRPr="00307918" w:rsidRDefault="00C679DA" w:rsidP="00C679DA">
      <w:pPr>
        <w:spacing w:line="360" w:lineRule="auto"/>
        <w:ind w:firstLine="720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b/>
          <w:bCs/>
          <w:szCs w:val="24"/>
        </w:rPr>
        <w:t xml:space="preserve">Sex </w:t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szCs w:val="24"/>
        </w:rPr>
        <w:t xml:space="preserve">:  </w:t>
      </w:r>
      <w:r w:rsidR="001B6E1A" w:rsidRPr="00307918">
        <w:rPr>
          <w:rFonts w:ascii="Verdana" w:hAnsi="Verdana"/>
          <w:szCs w:val="24"/>
        </w:rPr>
        <w:t>Fem</w:t>
      </w:r>
      <w:r w:rsidRPr="00307918">
        <w:rPr>
          <w:rFonts w:ascii="Verdana" w:hAnsi="Verdana"/>
          <w:szCs w:val="24"/>
        </w:rPr>
        <w:t>ale</w:t>
      </w:r>
    </w:p>
    <w:p w:rsidR="00323D50" w:rsidRPr="00307918" w:rsidRDefault="00323D50">
      <w:pPr>
        <w:spacing w:line="360" w:lineRule="auto"/>
        <w:ind w:firstLine="720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b/>
          <w:bCs/>
          <w:szCs w:val="24"/>
        </w:rPr>
        <w:t>Marital Status</w:t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="00307918">
        <w:rPr>
          <w:rFonts w:ascii="Verdana" w:hAnsi="Verdana"/>
          <w:b/>
          <w:bCs/>
          <w:szCs w:val="24"/>
        </w:rPr>
        <w:tab/>
      </w:r>
      <w:r w:rsidR="001B6E1A" w:rsidRPr="00307918">
        <w:rPr>
          <w:rFonts w:ascii="Verdana" w:hAnsi="Verdana"/>
          <w:szCs w:val="24"/>
        </w:rPr>
        <w:t>:  married</w:t>
      </w:r>
    </w:p>
    <w:p w:rsidR="00323D50" w:rsidRPr="00307918" w:rsidRDefault="00323D50">
      <w:pPr>
        <w:spacing w:line="360" w:lineRule="auto"/>
        <w:ind w:firstLine="720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b/>
          <w:bCs/>
          <w:szCs w:val="24"/>
        </w:rPr>
        <w:t>Nationality</w:t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szCs w:val="24"/>
        </w:rPr>
        <w:t>:  Indian</w:t>
      </w:r>
    </w:p>
    <w:p w:rsidR="00323D50" w:rsidRPr="00307918" w:rsidRDefault="00323D50" w:rsidP="0033661D">
      <w:pPr>
        <w:ind w:firstLine="720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b/>
          <w:szCs w:val="24"/>
        </w:rPr>
        <w:t>Permanent Address</w:t>
      </w:r>
      <w:r w:rsidRPr="00307918">
        <w:rPr>
          <w:rFonts w:ascii="Verdana" w:hAnsi="Verdana"/>
          <w:szCs w:val="24"/>
        </w:rPr>
        <w:tab/>
      </w:r>
      <w:r w:rsidRPr="00307918">
        <w:rPr>
          <w:rFonts w:ascii="Verdana" w:hAnsi="Verdana"/>
          <w:szCs w:val="24"/>
        </w:rPr>
        <w:tab/>
        <w:t>:  H.No.</w:t>
      </w:r>
      <w:r w:rsidR="001B6E1A" w:rsidRPr="00307918">
        <w:rPr>
          <w:rFonts w:ascii="Verdana" w:hAnsi="Verdana"/>
          <w:szCs w:val="24"/>
        </w:rPr>
        <w:t>18-4-139/1</w:t>
      </w:r>
      <w:r w:rsidRPr="00307918">
        <w:rPr>
          <w:rFonts w:ascii="Verdana" w:hAnsi="Verdana"/>
          <w:szCs w:val="24"/>
        </w:rPr>
        <w:t xml:space="preserve">,                                                                 </w:t>
      </w:r>
    </w:p>
    <w:p w:rsidR="00323D50" w:rsidRPr="00307918" w:rsidRDefault="001B6E1A" w:rsidP="0033661D">
      <w:pPr>
        <w:ind w:left="2880" w:firstLine="720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 xml:space="preserve">   </w:t>
      </w:r>
      <w:r w:rsidR="00307918">
        <w:rPr>
          <w:rFonts w:ascii="Verdana" w:hAnsi="Verdana"/>
          <w:szCs w:val="24"/>
        </w:rPr>
        <w:tab/>
      </w:r>
      <w:r w:rsidRPr="00307918">
        <w:rPr>
          <w:rFonts w:ascii="Verdana" w:hAnsi="Verdana"/>
          <w:szCs w:val="24"/>
        </w:rPr>
        <w:t xml:space="preserve"> Khaderpura near old head post office</w:t>
      </w:r>
    </w:p>
    <w:p w:rsidR="00323D50" w:rsidRPr="00307918" w:rsidRDefault="00323D50" w:rsidP="0033661D">
      <w:pPr>
        <w:ind w:left="2880" w:firstLine="720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 xml:space="preserve">  </w:t>
      </w:r>
      <w:r w:rsidR="00307918">
        <w:rPr>
          <w:rFonts w:ascii="Verdana" w:hAnsi="Verdana"/>
          <w:szCs w:val="24"/>
        </w:rPr>
        <w:tab/>
      </w:r>
      <w:r w:rsidRPr="00307918">
        <w:rPr>
          <w:rFonts w:ascii="Verdana" w:hAnsi="Verdana"/>
          <w:szCs w:val="24"/>
        </w:rPr>
        <w:t xml:space="preserve"> Siddipet,   </w:t>
      </w:r>
      <w:r w:rsidR="001B6E1A" w:rsidRPr="00307918">
        <w:rPr>
          <w:rFonts w:ascii="Verdana" w:hAnsi="Verdana"/>
          <w:szCs w:val="24"/>
        </w:rPr>
        <w:t xml:space="preserve">Siddipet </w:t>
      </w:r>
      <w:r w:rsidRPr="00307918">
        <w:rPr>
          <w:rFonts w:ascii="Verdana" w:hAnsi="Verdana"/>
          <w:szCs w:val="24"/>
        </w:rPr>
        <w:t>(Dist.)</w:t>
      </w:r>
    </w:p>
    <w:p w:rsidR="00323D50" w:rsidRPr="00307918" w:rsidRDefault="00231364" w:rsidP="00307918">
      <w:pPr>
        <w:ind w:left="3600" w:firstLine="720"/>
        <w:jc w:val="both"/>
        <w:rPr>
          <w:rFonts w:ascii="Verdana" w:hAnsi="Verdana"/>
          <w:b/>
          <w:bCs/>
          <w:szCs w:val="24"/>
        </w:rPr>
      </w:pPr>
      <w:r w:rsidRPr="00307918">
        <w:rPr>
          <w:rFonts w:ascii="Verdana" w:hAnsi="Verdana"/>
          <w:szCs w:val="24"/>
        </w:rPr>
        <w:t xml:space="preserve">TELANGANA.   </w:t>
      </w:r>
      <w:r w:rsidR="00323D50" w:rsidRPr="00307918">
        <w:rPr>
          <w:rFonts w:ascii="Verdana" w:hAnsi="Verdana"/>
          <w:szCs w:val="24"/>
        </w:rPr>
        <w:t xml:space="preserve">Pin: </w:t>
      </w:r>
      <w:r w:rsidR="00323D50" w:rsidRPr="00307918">
        <w:rPr>
          <w:rFonts w:ascii="Verdana" w:hAnsi="Verdana"/>
          <w:b/>
          <w:bCs/>
          <w:szCs w:val="24"/>
        </w:rPr>
        <w:t>502103</w:t>
      </w:r>
    </w:p>
    <w:p w:rsidR="00323D50" w:rsidRPr="00307918" w:rsidRDefault="00323D50">
      <w:pPr>
        <w:spacing w:line="360" w:lineRule="auto"/>
        <w:ind w:firstLine="720"/>
        <w:jc w:val="both"/>
        <w:rPr>
          <w:rFonts w:ascii="Verdana" w:hAnsi="Verdana"/>
          <w:b/>
          <w:bCs/>
          <w:szCs w:val="24"/>
        </w:rPr>
      </w:pPr>
      <w:r w:rsidRPr="00307918">
        <w:rPr>
          <w:rFonts w:ascii="Verdana" w:hAnsi="Verdana"/>
          <w:b/>
          <w:bCs/>
          <w:szCs w:val="24"/>
        </w:rPr>
        <w:t>Email</w:t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  <w:t xml:space="preserve">:  </w:t>
      </w:r>
      <w:hyperlink r:id="rId5" w:history="1">
        <w:r w:rsidR="00231364" w:rsidRPr="00307918">
          <w:rPr>
            <w:rStyle w:val="Hyperlink"/>
            <w:rFonts w:ascii="Verdana" w:hAnsi="Verdana"/>
            <w:b/>
            <w:bCs/>
            <w:szCs w:val="24"/>
          </w:rPr>
          <w:t>palancha.shulmi888@gmail.com</w:t>
        </w:r>
      </w:hyperlink>
    </w:p>
    <w:p w:rsidR="00323D50" w:rsidRPr="00307918" w:rsidRDefault="00323D50">
      <w:pPr>
        <w:spacing w:line="360" w:lineRule="auto"/>
        <w:ind w:firstLine="720"/>
        <w:jc w:val="both"/>
        <w:rPr>
          <w:rFonts w:ascii="Verdana" w:hAnsi="Verdana"/>
          <w:b/>
          <w:bCs/>
          <w:szCs w:val="24"/>
        </w:rPr>
      </w:pPr>
      <w:r w:rsidRPr="00307918">
        <w:rPr>
          <w:rFonts w:ascii="Verdana" w:hAnsi="Verdana"/>
          <w:b/>
          <w:bCs/>
          <w:szCs w:val="24"/>
        </w:rPr>
        <w:t>Contact Number</w:t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  <w:t xml:space="preserve">:  </w:t>
      </w:r>
      <w:r w:rsidR="00231364" w:rsidRPr="00307918">
        <w:rPr>
          <w:rFonts w:ascii="Verdana" w:hAnsi="Verdana"/>
          <w:b/>
          <w:bCs/>
          <w:szCs w:val="24"/>
        </w:rPr>
        <w:t>9951561198</w:t>
      </w:r>
    </w:p>
    <w:p w:rsidR="00323D50" w:rsidRPr="00307918" w:rsidRDefault="00323D50">
      <w:pPr>
        <w:spacing w:line="360" w:lineRule="auto"/>
        <w:ind w:firstLine="720"/>
        <w:jc w:val="both"/>
        <w:rPr>
          <w:rFonts w:ascii="Verdana" w:hAnsi="Verdana"/>
          <w:bCs/>
          <w:szCs w:val="24"/>
        </w:rPr>
      </w:pPr>
      <w:r w:rsidRPr="00307918">
        <w:rPr>
          <w:rFonts w:ascii="Verdana" w:hAnsi="Verdana"/>
          <w:b/>
          <w:bCs/>
          <w:szCs w:val="24"/>
        </w:rPr>
        <w:t>Languages known</w:t>
      </w:r>
      <w:r w:rsidRPr="00307918">
        <w:rPr>
          <w:rFonts w:ascii="Verdana" w:hAnsi="Verdana"/>
          <w:b/>
          <w:bCs/>
          <w:szCs w:val="24"/>
        </w:rPr>
        <w:tab/>
      </w:r>
      <w:r w:rsidRPr="00307918">
        <w:rPr>
          <w:rFonts w:ascii="Verdana" w:hAnsi="Verdana"/>
          <w:b/>
          <w:bCs/>
          <w:szCs w:val="24"/>
        </w:rPr>
        <w:tab/>
        <w:t xml:space="preserve">:  </w:t>
      </w:r>
      <w:r w:rsidRPr="00307918">
        <w:rPr>
          <w:rFonts w:ascii="Verdana" w:hAnsi="Verdana"/>
          <w:bCs/>
          <w:szCs w:val="24"/>
        </w:rPr>
        <w:t>English, Telugu, Hindi</w:t>
      </w:r>
    </w:p>
    <w:p w:rsidR="00502A93" w:rsidRPr="00307918" w:rsidRDefault="00502A93">
      <w:pPr>
        <w:spacing w:line="360" w:lineRule="auto"/>
        <w:ind w:firstLine="720"/>
        <w:jc w:val="both"/>
        <w:rPr>
          <w:rFonts w:ascii="Verdana" w:hAnsi="Verdana"/>
          <w:b/>
          <w:bCs/>
          <w:szCs w:val="24"/>
        </w:rPr>
      </w:pPr>
    </w:p>
    <w:p w:rsidR="009366CC" w:rsidRPr="00307918" w:rsidRDefault="009366CC" w:rsidP="00502A93">
      <w:pPr>
        <w:pStyle w:val="Heading1"/>
        <w:shd w:val="clear" w:color="auto" w:fill="C0C0C0"/>
        <w:rPr>
          <w:rFonts w:ascii="Verdana" w:hAnsi="Verdana"/>
          <w:bCs w:val="0"/>
          <w:szCs w:val="24"/>
          <w:u w:val="single"/>
        </w:rPr>
      </w:pPr>
      <w:r w:rsidRPr="00307918">
        <w:rPr>
          <w:rFonts w:ascii="Verdana" w:hAnsi="Verdana"/>
          <w:szCs w:val="24"/>
        </w:rPr>
        <w:t xml:space="preserve"> DECLARATION</w:t>
      </w:r>
    </w:p>
    <w:p w:rsidR="00B37993" w:rsidRPr="00307918" w:rsidRDefault="00B37993" w:rsidP="009366CC">
      <w:pPr>
        <w:ind w:left="60" w:firstLine="660"/>
        <w:jc w:val="both"/>
        <w:rPr>
          <w:rFonts w:ascii="Verdana" w:hAnsi="Verdana"/>
          <w:szCs w:val="24"/>
        </w:rPr>
      </w:pPr>
    </w:p>
    <w:p w:rsidR="00323D50" w:rsidRPr="00307918" w:rsidRDefault="009366CC" w:rsidP="009366CC">
      <w:pPr>
        <w:ind w:left="60" w:firstLine="660"/>
        <w:jc w:val="both"/>
        <w:rPr>
          <w:rFonts w:ascii="Verdana" w:hAnsi="Verdana"/>
          <w:b/>
          <w:bCs/>
          <w:szCs w:val="24"/>
        </w:rPr>
      </w:pPr>
      <w:r w:rsidRPr="00307918">
        <w:rPr>
          <w:rFonts w:ascii="Verdana" w:hAnsi="Verdana"/>
          <w:szCs w:val="24"/>
        </w:rPr>
        <w:t>I hereby declare that all the above details furnished are true to the best of my</w:t>
      </w:r>
      <w:r w:rsidR="005E1573">
        <w:rPr>
          <w:rFonts w:ascii="Verdana" w:hAnsi="Verdana"/>
          <w:szCs w:val="24"/>
        </w:rPr>
        <w:t xml:space="preserve"> </w:t>
      </w:r>
      <w:r w:rsidR="00112924" w:rsidRPr="00307918">
        <w:rPr>
          <w:rFonts w:ascii="Verdana" w:hAnsi="Verdana"/>
          <w:szCs w:val="24"/>
        </w:rPr>
        <w:t>knowledge.</w:t>
      </w:r>
      <w:r w:rsidR="00323D50" w:rsidRPr="00307918">
        <w:rPr>
          <w:rFonts w:ascii="Verdana" w:hAnsi="Verdana"/>
          <w:szCs w:val="24"/>
        </w:rPr>
        <w:t xml:space="preserve"> If I am given an opportunity, I will strain every nerve to add value to your organization.</w:t>
      </w:r>
    </w:p>
    <w:p w:rsidR="00323D50" w:rsidRPr="00307918" w:rsidRDefault="00323D50">
      <w:pPr>
        <w:ind w:firstLine="720"/>
        <w:jc w:val="both"/>
        <w:rPr>
          <w:rFonts w:ascii="Verdana" w:hAnsi="Verdana"/>
          <w:szCs w:val="24"/>
        </w:rPr>
      </w:pPr>
    </w:p>
    <w:p w:rsidR="00323D50" w:rsidRPr="00307918" w:rsidRDefault="00323D50">
      <w:pPr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Thanking you,</w:t>
      </w:r>
    </w:p>
    <w:p w:rsidR="00323D50" w:rsidRPr="00307918" w:rsidRDefault="00323D50">
      <w:pPr>
        <w:jc w:val="both"/>
        <w:rPr>
          <w:rFonts w:ascii="Verdana" w:hAnsi="Verdana"/>
          <w:szCs w:val="24"/>
        </w:rPr>
      </w:pPr>
    </w:p>
    <w:p w:rsidR="00323D50" w:rsidRPr="00307918" w:rsidRDefault="0033661D" w:rsidP="005E1573">
      <w:pPr>
        <w:ind w:left="14400" w:firstLine="720"/>
        <w:jc w:val="both"/>
        <w:rPr>
          <w:rFonts w:ascii="Verdana" w:hAnsi="Verdana"/>
          <w:szCs w:val="24"/>
        </w:rPr>
      </w:pPr>
      <w:r w:rsidRPr="00307918">
        <w:rPr>
          <w:rFonts w:ascii="Verdana" w:hAnsi="Verdana"/>
          <w:szCs w:val="24"/>
        </w:rPr>
        <w:t>Yours faithfully</w:t>
      </w:r>
      <w:r w:rsidR="00323D50" w:rsidRPr="00307918">
        <w:rPr>
          <w:rFonts w:ascii="Verdana" w:hAnsi="Verdana"/>
          <w:szCs w:val="24"/>
        </w:rPr>
        <w:t xml:space="preserve">, </w:t>
      </w:r>
    </w:p>
    <w:p w:rsidR="00323D50" w:rsidRPr="00307918" w:rsidRDefault="00323D50">
      <w:pPr>
        <w:ind w:left="5760" w:firstLine="720"/>
        <w:jc w:val="both"/>
        <w:rPr>
          <w:rFonts w:ascii="Verdana" w:hAnsi="Verdana"/>
          <w:szCs w:val="24"/>
        </w:rPr>
      </w:pPr>
    </w:p>
    <w:p w:rsidR="00502A93" w:rsidRPr="00307918" w:rsidRDefault="00502A93">
      <w:pPr>
        <w:ind w:left="5760" w:firstLine="720"/>
        <w:jc w:val="both"/>
        <w:rPr>
          <w:rFonts w:ascii="Verdana" w:hAnsi="Verdana"/>
          <w:b/>
          <w:szCs w:val="24"/>
        </w:rPr>
      </w:pPr>
    </w:p>
    <w:p w:rsidR="00323D50" w:rsidRPr="00307918" w:rsidRDefault="005E1573" w:rsidP="005E1573">
      <w:pPr>
        <w:ind w:left="14400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     </w:t>
      </w:r>
      <w:r w:rsidR="00323D50" w:rsidRPr="00307918">
        <w:rPr>
          <w:rFonts w:ascii="Verdana" w:hAnsi="Verdana"/>
          <w:b/>
          <w:szCs w:val="24"/>
        </w:rPr>
        <w:t>(</w:t>
      </w:r>
      <w:r w:rsidR="00231364" w:rsidRPr="00307918">
        <w:rPr>
          <w:rFonts w:ascii="Verdana" w:hAnsi="Verdana"/>
          <w:b/>
          <w:szCs w:val="24"/>
        </w:rPr>
        <w:t>P.VEENA RANI</w:t>
      </w:r>
      <w:r w:rsidR="00323D50" w:rsidRPr="00307918">
        <w:rPr>
          <w:rFonts w:ascii="Verdana" w:hAnsi="Verdana"/>
          <w:b/>
          <w:szCs w:val="24"/>
        </w:rPr>
        <w:t>)</w:t>
      </w:r>
    </w:p>
    <w:sectPr w:rsidR="00323D50" w:rsidRPr="00307918" w:rsidSect="00307918">
      <w:footnotePr>
        <w:pos w:val="beneathText"/>
      </w:footnotePr>
      <w:pgSz w:w="12240" w:h="15840"/>
      <w:pgMar w:top="720" w:right="5235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auto"/>
    <w:pitch w:val="variable"/>
  </w:font>
  <w:font w:name="Nimbus Roman No9 L">
    <w:altName w:val="Times New Roman"/>
    <w:charset w:val="00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F39E9AD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F671EE"/>
    <w:multiLevelType w:val="hybridMultilevel"/>
    <w:tmpl w:val="825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256C7"/>
    <w:multiLevelType w:val="hybridMultilevel"/>
    <w:tmpl w:val="EE56F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A2022"/>
    <w:multiLevelType w:val="hybridMultilevel"/>
    <w:tmpl w:val="EB4E9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E3F35"/>
    <w:multiLevelType w:val="hybridMultilevel"/>
    <w:tmpl w:val="0A8E40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B145B6"/>
    <w:multiLevelType w:val="hybridMultilevel"/>
    <w:tmpl w:val="54F48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2450A5"/>
    <w:multiLevelType w:val="hybridMultilevel"/>
    <w:tmpl w:val="1670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E3FCB"/>
    <w:multiLevelType w:val="hybridMultilevel"/>
    <w:tmpl w:val="30BC0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F06F2"/>
    <w:multiLevelType w:val="hybridMultilevel"/>
    <w:tmpl w:val="217CF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060CF9"/>
    <w:multiLevelType w:val="hybridMultilevel"/>
    <w:tmpl w:val="D36C729A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4" w15:restartNumberingAfterBreak="0">
    <w:nsid w:val="38B359A4"/>
    <w:multiLevelType w:val="hybridMultilevel"/>
    <w:tmpl w:val="532C2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323DA"/>
    <w:multiLevelType w:val="hybridMultilevel"/>
    <w:tmpl w:val="A27E32EA"/>
    <w:lvl w:ilvl="0" w:tplc="4028A9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Nimbus Sans L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80FB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ED46368"/>
    <w:multiLevelType w:val="hybridMultilevel"/>
    <w:tmpl w:val="9606E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D5283"/>
    <w:multiLevelType w:val="multilevel"/>
    <w:tmpl w:val="4ACA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E7367B"/>
    <w:multiLevelType w:val="multilevel"/>
    <w:tmpl w:val="7778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3C40C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DBE142B"/>
    <w:multiLevelType w:val="hybridMultilevel"/>
    <w:tmpl w:val="F3F6B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191D5D"/>
    <w:multiLevelType w:val="hybridMultilevel"/>
    <w:tmpl w:val="487C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D0E98"/>
    <w:multiLevelType w:val="hybridMultilevel"/>
    <w:tmpl w:val="9820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20A5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7E292ED7"/>
    <w:multiLevelType w:val="hybridMultilevel"/>
    <w:tmpl w:val="EF8454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5"/>
  </w:num>
  <w:num w:numId="7">
    <w:abstractNumId w:val="15"/>
  </w:num>
  <w:num w:numId="8">
    <w:abstractNumId w:val="8"/>
  </w:num>
  <w:num w:numId="9">
    <w:abstractNumId w:val="24"/>
  </w:num>
  <w:num w:numId="10">
    <w:abstractNumId w:val="20"/>
  </w:num>
  <w:num w:numId="11">
    <w:abstractNumId w:val="16"/>
  </w:num>
  <w:num w:numId="12">
    <w:abstractNumId w:val="17"/>
  </w:num>
  <w:num w:numId="13">
    <w:abstractNumId w:val="6"/>
  </w:num>
  <w:num w:numId="14">
    <w:abstractNumId w:val="11"/>
  </w:num>
  <w:num w:numId="15">
    <w:abstractNumId w:val="23"/>
  </w:num>
  <w:num w:numId="16">
    <w:abstractNumId w:val="14"/>
  </w:num>
  <w:num w:numId="17">
    <w:abstractNumId w:val="7"/>
  </w:num>
  <w:num w:numId="18">
    <w:abstractNumId w:val="10"/>
  </w:num>
  <w:num w:numId="19">
    <w:abstractNumId w:val="9"/>
  </w:num>
  <w:num w:numId="20">
    <w:abstractNumId w:val="13"/>
  </w:num>
  <w:num w:numId="21">
    <w:abstractNumId w:val="22"/>
  </w:num>
  <w:num w:numId="22">
    <w:abstractNumId w:val="21"/>
  </w:num>
  <w:num w:numId="23">
    <w:abstractNumId w:val="12"/>
  </w:num>
  <w:num w:numId="24">
    <w:abstractNumId w:val="5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B3"/>
    <w:rsid w:val="00060517"/>
    <w:rsid w:val="00112924"/>
    <w:rsid w:val="001B6E1A"/>
    <w:rsid w:val="00231364"/>
    <w:rsid w:val="002B7644"/>
    <w:rsid w:val="002D068C"/>
    <w:rsid w:val="002E7404"/>
    <w:rsid w:val="00307918"/>
    <w:rsid w:val="00323D50"/>
    <w:rsid w:val="0033661D"/>
    <w:rsid w:val="00337C67"/>
    <w:rsid w:val="003F13D9"/>
    <w:rsid w:val="00417B16"/>
    <w:rsid w:val="00447567"/>
    <w:rsid w:val="00502A93"/>
    <w:rsid w:val="005716AE"/>
    <w:rsid w:val="005D0B8C"/>
    <w:rsid w:val="005E1573"/>
    <w:rsid w:val="00662B8B"/>
    <w:rsid w:val="006D7D47"/>
    <w:rsid w:val="007225A8"/>
    <w:rsid w:val="00776E79"/>
    <w:rsid w:val="007E6780"/>
    <w:rsid w:val="008047E0"/>
    <w:rsid w:val="00880B0F"/>
    <w:rsid w:val="009366CC"/>
    <w:rsid w:val="009D61CA"/>
    <w:rsid w:val="00A26F8E"/>
    <w:rsid w:val="00A93AB6"/>
    <w:rsid w:val="00AB4B82"/>
    <w:rsid w:val="00B37993"/>
    <w:rsid w:val="00B82CB3"/>
    <w:rsid w:val="00BA650C"/>
    <w:rsid w:val="00BD55DB"/>
    <w:rsid w:val="00C627DE"/>
    <w:rsid w:val="00C679DA"/>
    <w:rsid w:val="00D01B99"/>
    <w:rsid w:val="00D9715C"/>
    <w:rsid w:val="00E137E4"/>
    <w:rsid w:val="00E65256"/>
    <w:rsid w:val="00E659F4"/>
    <w:rsid w:val="00FD1E40"/>
    <w:rsid w:val="00FE0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20EA252C-AEC3-FF4C-A4F3-CD1701BB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16AE"/>
    <w:pPr>
      <w:widowControl w:val="0"/>
      <w:suppressAutoHyphens/>
    </w:pPr>
    <w:rPr>
      <w:rFonts w:ascii="Nimbus Roman No9 L" w:eastAsia="Nimbus Sans L" w:hAnsi="Nimbus Roman No9 L"/>
      <w:sz w:val="24"/>
      <w:lang w:val="en-US"/>
    </w:rPr>
  </w:style>
  <w:style w:type="paragraph" w:styleId="Heading1">
    <w:name w:val="heading 1"/>
    <w:basedOn w:val="Normal"/>
    <w:next w:val="Normal"/>
    <w:qFormat/>
    <w:rsid w:val="005716AE"/>
    <w:pPr>
      <w:keepNext/>
      <w:tabs>
        <w:tab w:val="num" w:pos="0"/>
      </w:tabs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716AE"/>
    <w:pPr>
      <w:keepNext/>
      <w:tabs>
        <w:tab w:val="num" w:pos="0"/>
      </w:tabs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5716AE"/>
    <w:pPr>
      <w:keepNext/>
      <w:tabs>
        <w:tab w:val="num" w:pos="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716AE"/>
    <w:pPr>
      <w:keepNext/>
      <w:tabs>
        <w:tab w:val="num" w:pos="0"/>
        <w:tab w:val="center" w:pos="4680"/>
        <w:tab w:val="right" w:pos="9000"/>
      </w:tabs>
      <w:spacing w:line="360" w:lineRule="auto"/>
      <w:jc w:val="both"/>
      <w:outlineLvl w:val="3"/>
    </w:pPr>
    <w:rPr>
      <w:rFonts w:ascii="Garamond" w:hAnsi="Garamond" w:cs="Angsana New"/>
      <w:b/>
      <w:bCs/>
      <w:sz w:val="2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16AE"/>
    <w:rPr>
      <w:color w:val="0000FF"/>
      <w:u w:val="single"/>
    </w:rPr>
  </w:style>
  <w:style w:type="paragraph" w:styleId="BodyText">
    <w:name w:val="Body Text"/>
    <w:basedOn w:val="Normal"/>
    <w:rsid w:val="005716AE"/>
    <w:pPr>
      <w:spacing w:after="120"/>
    </w:pPr>
  </w:style>
  <w:style w:type="paragraph" w:styleId="ListParagraph">
    <w:name w:val="List Paragraph"/>
    <w:basedOn w:val="Normal"/>
    <w:uiPriority w:val="34"/>
    <w:qFormat/>
    <w:rsid w:val="009366C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alancha.shulmi88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Links>
    <vt:vector size="6" baseType="variant">
      <vt:variant>
        <vt:i4>393258</vt:i4>
      </vt:variant>
      <vt:variant>
        <vt:i4>0</vt:i4>
      </vt:variant>
      <vt:variant>
        <vt:i4>0</vt:i4>
      </vt:variant>
      <vt:variant>
        <vt:i4>5</vt:i4>
      </vt:variant>
      <vt:variant>
        <vt:lpwstr>mailto:palancha.shulmi888@gmail.com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vnet</dc:creator>
  <cp:lastModifiedBy>V S</cp:lastModifiedBy>
  <cp:revision>2</cp:revision>
  <cp:lastPrinted>2009-01-07T10:50:00Z</cp:lastPrinted>
  <dcterms:created xsi:type="dcterms:W3CDTF">2021-08-18T14:52:00Z</dcterms:created>
  <dcterms:modified xsi:type="dcterms:W3CDTF">2021-08-18T14:52:00Z</dcterms:modified>
</cp:coreProperties>
</file>