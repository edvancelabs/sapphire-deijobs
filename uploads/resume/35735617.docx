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E44D" w14:textId="77777777" w:rsidR="008F3895" w:rsidRPr="00746645" w:rsidRDefault="008F3895" w:rsidP="008F3895">
      <w:pPr>
        <w:pStyle w:val="NoSpacing"/>
        <w:spacing w:line="276" w:lineRule="auto"/>
        <w:rPr>
          <w:rFonts w:ascii="Cambria" w:hAnsi="Cambria" w:cs="Arial"/>
          <w:b/>
          <w:sz w:val="22"/>
          <w:szCs w:val="22"/>
        </w:rPr>
      </w:pPr>
    </w:p>
    <w:tbl>
      <w:tblPr>
        <w:tblW w:w="0" w:type="auto"/>
        <w:tblInd w:w="228" w:type="dxa"/>
        <w:tblLayout w:type="fixed"/>
        <w:tblLook w:val="0000" w:firstRow="0" w:lastRow="0" w:firstColumn="0" w:lastColumn="0" w:noHBand="0" w:noVBand="0"/>
      </w:tblPr>
      <w:tblGrid>
        <w:gridCol w:w="9285"/>
      </w:tblGrid>
      <w:tr w:rsidR="008F3895" w:rsidRPr="00746645" w14:paraId="22B1B0BC" w14:textId="77777777">
        <w:tc>
          <w:tcPr>
            <w:tcW w:w="9285" w:type="dxa"/>
            <w:tcBorders>
              <w:bottom w:val="single" w:sz="8" w:space="0" w:color="FFFFFF"/>
            </w:tcBorders>
            <w:shd w:val="clear" w:color="auto" w:fill="D6E3BC"/>
          </w:tcPr>
          <w:p w14:paraId="2D153C29" w14:textId="77777777" w:rsidR="008F3895" w:rsidRPr="00746645" w:rsidRDefault="00D41EA6" w:rsidP="008F3895">
            <w:pPr>
              <w:pStyle w:val="NoSpacing"/>
              <w:snapToGrid w:val="0"/>
              <w:spacing w:line="276" w:lineRule="auto"/>
              <w:jc w:val="center"/>
              <w:rPr>
                <w:rFonts w:ascii="Cambria" w:hAnsi="Cambria" w:cs="Arial"/>
                <w:b/>
                <w:bCs/>
                <w:sz w:val="22"/>
                <w:szCs w:val="22"/>
              </w:rPr>
            </w:pPr>
            <w:proofErr w:type="spellStart"/>
            <w:r>
              <w:rPr>
                <w:rFonts w:ascii="Cambria" w:hAnsi="Cambria" w:cs="Arial"/>
                <w:b/>
                <w:bCs/>
                <w:sz w:val="22"/>
                <w:szCs w:val="22"/>
              </w:rPr>
              <w:t>Monalisa</w:t>
            </w:r>
            <w:proofErr w:type="spellEnd"/>
            <w:r>
              <w:rPr>
                <w:rFonts w:ascii="Cambria" w:hAnsi="Cambria" w:cs="Arial"/>
                <w:b/>
                <w:bCs/>
                <w:sz w:val="22"/>
                <w:szCs w:val="22"/>
              </w:rPr>
              <w:t xml:space="preserve"> Panda</w:t>
            </w:r>
          </w:p>
        </w:tc>
      </w:tr>
      <w:tr w:rsidR="008F3895" w:rsidRPr="00746645" w14:paraId="4AEBFE6C" w14:textId="77777777">
        <w:tc>
          <w:tcPr>
            <w:tcW w:w="9285" w:type="dxa"/>
            <w:shd w:val="clear" w:color="auto" w:fill="FFFFFF"/>
          </w:tcPr>
          <w:p w14:paraId="15D5ECD9" w14:textId="77777777" w:rsidR="008F3895" w:rsidRPr="00746645" w:rsidRDefault="008F3895" w:rsidP="00773A0C">
            <w:pPr>
              <w:pStyle w:val="NoSpacing"/>
              <w:snapToGrid w:val="0"/>
              <w:spacing w:line="276" w:lineRule="auto"/>
              <w:jc w:val="center"/>
              <w:rPr>
                <w:rFonts w:ascii="Cambria" w:hAnsi="Cambria" w:cs="Arial"/>
                <w:sz w:val="22"/>
                <w:szCs w:val="22"/>
              </w:rPr>
            </w:pPr>
            <w:r w:rsidRPr="00746645">
              <w:rPr>
                <w:rFonts w:ascii="Cambria" w:hAnsi="Cambria" w:cs="Arial"/>
                <w:bCs/>
                <w:sz w:val="22"/>
                <w:szCs w:val="22"/>
              </w:rPr>
              <w:t xml:space="preserve">E-mail: </w:t>
            </w:r>
            <w:r w:rsidR="00773A0C">
              <w:rPr>
                <w:lang w:val="de-DE"/>
              </w:rPr>
              <w:t>Pandamonalisa85@gmail.com</w:t>
            </w:r>
            <w:r w:rsidR="00773A0C">
              <w:rPr>
                <w:rFonts w:ascii="Cambria" w:hAnsi="Cambria" w:cs="Arial"/>
                <w:bCs/>
                <w:sz w:val="22"/>
                <w:szCs w:val="22"/>
              </w:rPr>
              <w:t xml:space="preserve"> , Contact No</w:t>
            </w:r>
            <w:r w:rsidRPr="00746645">
              <w:rPr>
                <w:rFonts w:ascii="Cambria" w:hAnsi="Cambria" w:cs="Arial"/>
                <w:bCs/>
                <w:sz w:val="22"/>
                <w:szCs w:val="22"/>
              </w:rPr>
              <w:t xml:space="preserve">: </w:t>
            </w:r>
            <w:r w:rsidRPr="00746645">
              <w:rPr>
                <w:rFonts w:ascii="Cambria" w:hAnsi="Cambria" w:cs="Arial"/>
                <w:sz w:val="22"/>
                <w:szCs w:val="22"/>
              </w:rPr>
              <w:t>+91-</w:t>
            </w:r>
            <w:r w:rsidR="00773A0C">
              <w:rPr>
                <w:lang w:val="de-DE"/>
              </w:rPr>
              <w:t>9632016741</w:t>
            </w:r>
          </w:p>
        </w:tc>
      </w:tr>
      <w:tr w:rsidR="008F3895" w:rsidRPr="00746645" w14:paraId="55888924" w14:textId="77777777">
        <w:tc>
          <w:tcPr>
            <w:tcW w:w="9285" w:type="dxa"/>
            <w:shd w:val="clear" w:color="auto" w:fill="F2EFF6"/>
          </w:tcPr>
          <w:p w14:paraId="5A8C5AE9" w14:textId="77777777" w:rsidR="008F3895" w:rsidRPr="00746645" w:rsidRDefault="008F3895" w:rsidP="008F3895">
            <w:pPr>
              <w:pStyle w:val="NoSpacing"/>
              <w:snapToGrid w:val="0"/>
              <w:spacing w:line="276" w:lineRule="auto"/>
              <w:jc w:val="center"/>
              <w:rPr>
                <w:rFonts w:ascii="Cambria" w:hAnsi="Cambria" w:cs="Arial"/>
                <w:sz w:val="22"/>
                <w:szCs w:val="22"/>
              </w:rPr>
            </w:pPr>
          </w:p>
        </w:tc>
      </w:tr>
    </w:tbl>
    <w:p w14:paraId="72020484" w14:textId="77777777" w:rsidR="008F3895" w:rsidRPr="00746645" w:rsidRDefault="008F3895" w:rsidP="008F3895">
      <w:pPr>
        <w:pStyle w:val="NoSpacing"/>
        <w:spacing w:line="276" w:lineRule="auto"/>
        <w:rPr>
          <w:rFonts w:ascii="Cambria" w:hAnsi="Cambria" w:cs="Arial"/>
          <w:bCs/>
          <w:sz w:val="22"/>
          <w:szCs w:val="22"/>
        </w:rPr>
      </w:pPr>
    </w:p>
    <w:p w14:paraId="52741F02" w14:textId="77777777" w:rsidR="008F3895" w:rsidRPr="00746645" w:rsidRDefault="008F3895" w:rsidP="008F3895">
      <w:pPr>
        <w:pStyle w:val="NoSpacing"/>
        <w:spacing w:line="276" w:lineRule="auto"/>
        <w:rPr>
          <w:rFonts w:ascii="Cambria" w:hAnsi="Cambria" w:cs="Arial"/>
          <w:b/>
          <w:bCs/>
          <w:sz w:val="22"/>
          <w:szCs w:val="22"/>
        </w:rPr>
      </w:pPr>
      <w:r w:rsidRPr="00746645">
        <w:rPr>
          <w:rFonts w:ascii="Cambria" w:hAnsi="Cambria" w:cs="Arial"/>
          <w:b/>
          <w:bCs/>
          <w:sz w:val="22"/>
          <w:szCs w:val="22"/>
        </w:rPr>
        <w:t>OBJECTIVES</w:t>
      </w:r>
    </w:p>
    <w:p w14:paraId="4BD66EA9" w14:textId="77777777" w:rsidR="008F3895" w:rsidRPr="00746645" w:rsidRDefault="008F3895" w:rsidP="008F3895">
      <w:pPr>
        <w:pStyle w:val="NoSpacing"/>
        <w:spacing w:line="276" w:lineRule="auto"/>
        <w:rPr>
          <w:rFonts w:ascii="Cambria" w:hAnsi="Cambria" w:cs="Arial"/>
          <w:sz w:val="22"/>
          <w:szCs w:val="22"/>
        </w:rPr>
      </w:pPr>
    </w:p>
    <w:p w14:paraId="7C60288D" w14:textId="77777777" w:rsidR="008F3895" w:rsidRPr="00746645" w:rsidRDefault="008F3895" w:rsidP="008F3895">
      <w:pPr>
        <w:spacing w:line="276" w:lineRule="auto"/>
        <w:ind w:left="706"/>
        <w:jc w:val="both"/>
        <w:rPr>
          <w:rFonts w:ascii="Cambria" w:hAnsi="Cambria" w:cs="Arial"/>
          <w:sz w:val="22"/>
          <w:szCs w:val="22"/>
        </w:rPr>
      </w:pPr>
      <w:r w:rsidRPr="00746645">
        <w:rPr>
          <w:rFonts w:ascii="Cambria" w:hAnsi="Cambria" w:cs="Arial"/>
          <w:sz w:val="22"/>
          <w:szCs w:val="22"/>
        </w:rPr>
        <w:t>Seeking a challenging role in recruitment operations and provide an efficient and effective solution by analyzing the manpower requirements based on the business strategies, functions, policy settings, facility expansion, and process knowledge that would help the organization to achieve the best solution in business which would increase its productivity and market share.</w:t>
      </w:r>
    </w:p>
    <w:p w14:paraId="10009D4A" w14:textId="77777777" w:rsidR="008F3895" w:rsidRPr="00746645" w:rsidRDefault="008F3895" w:rsidP="008F3895">
      <w:pPr>
        <w:pStyle w:val="NoSpacing"/>
        <w:spacing w:line="276" w:lineRule="auto"/>
        <w:rPr>
          <w:rFonts w:ascii="Cambria" w:hAnsi="Cambria" w:cs="Arial"/>
          <w:b/>
          <w:bCs/>
          <w:sz w:val="22"/>
          <w:szCs w:val="22"/>
        </w:rPr>
      </w:pPr>
    </w:p>
    <w:p w14:paraId="029EE14D" w14:textId="77777777" w:rsidR="008F3895" w:rsidRPr="00746645" w:rsidRDefault="008F3895" w:rsidP="008F3895">
      <w:pPr>
        <w:pStyle w:val="NoSpacing"/>
        <w:spacing w:line="276" w:lineRule="auto"/>
        <w:rPr>
          <w:rFonts w:ascii="Cambria" w:hAnsi="Cambria" w:cs="Arial"/>
          <w:b/>
          <w:bCs/>
          <w:sz w:val="22"/>
          <w:szCs w:val="22"/>
        </w:rPr>
      </w:pPr>
      <w:r w:rsidRPr="00746645">
        <w:rPr>
          <w:rFonts w:ascii="Cambria" w:hAnsi="Cambria" w:cs="Arial"/>
          <w:b/>
          <w:bCs/>
          <w:sz w:val="22"/>
          <w:szCs w:val="22"/>
        </w:rPr>
        <w:t>SUMMARY</w:t>
      </w:r>
    </w:p>
    <w:p w14:paraId="2435EA0B" w14:textId="77777777" w:rsidR="008F3895" w:rsidRPr="00746645" w:rsidRDefault="008F3895" w:rsidP="008F3895">
      <w:pPr>
        <w:pStyle w:val="NoSpacing"/>
        <w:spacing w:line="276" w:lineRule="auto"/>
        <w:rPr>
          <w:rFonts w:ascii="Cambria" w:hAnsi="Cambria" w:cs="Arial"/>
          <w:sz w:val="22"/>
          <w:szCs w:val="22"/>
        </w:rPr>
      </w:pPr>
    </w:p>
    <w:p w14:paraId="43605BC6" w14:textId="77777777" w:rsidR="008F3895" w:rsidRPr="00746645" w:rsidRDefault="008F3895" w:rsidP="008F3895">
      <w:pPr>
        <w:numPr>
          <w:ilvl w:val="0"/>
          <w:numId w:val="2"/>
        </w:numPr>
        <w:spacing w:line="360" w:lineRule="auto"/>
        <w:ind w:left="706"/>
        <w:jc w:val="both"/>
        <w:rPr>
          <w:rFonts w:ascii="Cambria" w:hAnsi="Cambria" w:cs="Arial"/>
          <w:sz w:val="22"/>
          <w:szCs w:val="22"/>
        </w:rPr>
      </w:pPr>
      <w:r w:rsidRPr="00746645">
        <w:rPr>
          <w:rFonts w:ascii="Cambria" w:hAnsi="Cambria" w:cs="Arial"/>
          <w:sz w:val="22"/>
          <w:szCs w:val="22"/>
        </w:rPr>
        <w:t>Visionary, high-energy and well-rounded IT Recruitment professional effective in management of full life cycle recruiting, fast paced environment and working on time sensitive hiring needs</w:t>
      </w:r>
      <w:r w:rsidR="00825AD1">
        <w:rPr>
          <w:rFonts w:ascii="Cambria" w:hAnsi="Cambria" w:cs="Arial"/>
          <w:sz w:val="22"/>
          <w:szCs w:val="22"/>
        </w:rPr>
        <w:t>.</w:t>
      </w:r>
    </w:p>
    <w:p w14:paraId="62AD991D" w14:textId="044DD8FB" w:rsidR="008F3895" w:rsidRPr="00746645" w:rsidRDefault="009E20E9" w:rsidP="008F3895">
      <w:pPr>
        <w:numPr>
          <w:ilvl w:val="0"/>
          <w:numId w:val="2"/>
        </w:numPr>
        <w:spacing w:line="360" w:lineRule="auto"/>
        <w:ind w:left="706"/>
        <w:jc w:val="both"/>
        <w:rPr>
          <w:rFonts w:ascii="Cambria" w:hAnsi="Cambria" w:cs="Arial"/>
          <w:b/>
          <w:sz w:val="22"/>
          <w:szCs w:val="22"/>
        </w:rPr>
      </w:pPr>
      <w:r>
        <w:rPr>
          <w:rFonts w:ascii="Cambria" w:hAnsi="Cambria" w:cs="Arial"/>
          <w:b/>
          <w:sz w:val="22"/>
          <w:szCs w:val="22"/>
        </w:rPr>
        <w:t>Around 10</w:t>
      </w:r>
      <w:r w:rsidR="00E307AC">
        <w:rPr>
          <w:rFonts w:ascii="Cambria" w:hAnsi="Cambria" w:cs="Arial"/>
          <w:b/>
          <w:sz w:val="22"/>
          <w:szCs w:val="22"/>
        </w:rPr>
        <w:t xml:space="preserve"> +</w:t>
      </w:r>
      <w:r w:rsidR="008F3895" w:rsidRPr="00746645">
        <w:rPr>
          <w:rFonts w:ascii="Cambria" w:hAnsi="Cambria" w:cs="Arial"/>
          <w:b/>
          <w:sz w:val="22"/>
          <w:szCs w:val="22"/>
        </w:rPr>
        <w:t xml:space="preserve"> years of experience in </w:t>
      </w:r>
      <w:r w:rsidR="00A81DFA">
        <w:rPr>
          <w:rFonts w:ascii="Cambria" w:hAnsi="Cambria" w:cs="Arial"/>
          <w:b/>
          <w:sz w:val="22"/>
          <w:szCs w:val="22"/>
        </w:rPr>
        <w:t>Technical</w:t>
      </w:r>
      <w:r w:rsidR="008F3895" w:rsidRPr="00746645">
        <w:rPr>
          <w:rFonts w:ascii="Cambria" w:hAnsi="Cambria" w:cs="Arial"/>
          <w:b/>
          <w:sz w:val="22"/>
          <w:szCs w:val="22"/>
        </w:rPr>
        <w:t xml:space="preserve"> Hiring.</w:t>
      </w:r>
    </w:p>
    <w:p w14:paraId="38D7D3BD" w14:textId="77777777" w:rsidR="008F3895" w:rsidRPr="00746645" w:rsidRDefault="008F3895" w:rsidP="008F3895">
      <w:pPr>
        <w:numPr>
          <w:ilvl w:val="0"/>
          <w:numId w:val="2"/>
        </w:numPr>
        <w:tabs>
          <w:tab w:val="left" w:pos="720"/>
        </w:tabs>
        <w:spacing w:line="360" w:lineRule="auto"/>
        <w:ind w:left="706"/>
        <w:jc w:val="both"/>
        <w:rPr>
          <w:rFonts w:ascii="Cambria" w:hAnsi="Cambria" w:cs="Arial"/>
          <w:sz w:val="22"/>
          <w:szCs w:val="22"/>
        </w:rPr>
      </w:pPr>
      <w:r w:rsidRPr="00746645">
        <w:rPr>
          <w:rFonts w:ascii="Cambria" w:hAnsi="Cambria" w:cs="Arial"/>
          <w:sz w:val="22"/>
          <w:szCs w:val="22"/>
        </w:rPr>
        <w:t xml:space="preserve">Possess strong technical/business acumen and understanding of </w:t>
      </w:r>
      <w:r w:rsidR="00783375" w:rsidRPr="00746645">
        <w:rPr>
          <w:rFonts w:ascii="Cambria" w:hAnsi="Cambria" w:cs="Arial"/>
          <w:sz w:val="22"/>
          <w:szCs w:val="22"/>
        </w:rPr>
        <w:t>requirements, deep</w:t>
      </w:r>
      <w:r w:rsidRPr="00746645">
        <w:rPr>
          <w:rFonts w:ascii="Cambria" w:hAnsi="Cambria" w:cs="Arial"/>
          <w:sz w:val="22"/>
          <w:szCs w:val="22"/>
        </w:rPr>
        <w:t xml:space="preserve"> sourcing skills and experience sourcing passive candidates, excellent candidate assessment skills. </w:t>
      </w:r>
    </w:p>
    <w:p w14:paraId="4AE2CA35" w14:textId="77777777" w:rsidR="008F3895" w:rsidRPr="00746645" w:rsidRDefault="008F3895" w:rsidP="008F3895">
      <w:pPr>
        <w:pStyle w:val="ListParagraph"/>
        <w:numPr>
          <w:ilvl w:val="0"/>
          <w:numId w:val="2"/>
        </w:numPr>
        <w:tabs>
          <w:tab w:val="left" w:pos="1260"/>
          <w:tab w:val="center" w:pos="4770"/>
        </w:tabs>
        <w:spacing w:after="0" w:line="360" w:lineRule="auto"/>
        <w:ind w:right="-540"/>
        <w:jc w:val="both"/>
        <w:rPr>
          <w:rFonts w:ascii="Cambria" w:hAnsi="Cambria" w:cs="Arial"/>
          <w:b/>
          <w:lang w:val="en-IN" w:eastAsia="en-IN"/>
        </w:rPr>
      </w:pPr>
      <w:r w:rsidRPr="00746645">
        <w:rPr>
          <w:rFonts w:ascii="Cambria" w:hAnsi="Cambria" w:cs="Arial"/>
          <w:b/>
          <w:lang w:val="en-IN" w:eastAsia="en-IN"/>
        </w:rPr>
        <w:t xml:space="preserve">Core Expertise involves </w:t>
      </w:r>
      <w:r w:rsidR="00E045D3">
        <w:rPr>
          <w:rFonts w:ascii="Cambria" w:hAnsi="Cambria" w:cs="Arial"/>
          <w:b/>
          <w:lang w:val="en-IN" w:eastAsia="en-IN"/>
        </w:rPr>
        <w:t xml:space="preserve">Mass Recruitment, Niche </w:t>
      </w:r>
      <w:r w:rsidR="00783375">
        <w:rPr>
          <w:rFonts w:ascii="Cambria" w:hAnsi="Cambria" w:cs="Arial"/>
          <w:b/>
          <w:lang w:val="en-IN" w:eastAsia="en-IN"/>
        </w:rPr>
        <w:t>Hiring,</w:t>
      </w:r>
      <w:r w:rsidR="00783375" w:rsidRPr="00746645">
        <w:rPr>
          <w:rFonts w:ascii="Cambria" w:hAnsi="Cambria" w:cs="Arial"/>
          <w:b/>
          <w:lang w:val="en-IN" w:eastAsia="en-IN"/>
        </w:rPr>
        <w:t xml:space="preserve"> Team</w:t>
      </w:r>
      <w:r w:rsidRPr="00746645">
        <w:rPr>
          <w:rFonts w:ascii="Cambria" w:hAnsi="Cambria" w:cs="Arial"/>
          <w:b/>
          <w:lang w:val="en-IN" w:eastAsia="en-IN"/>
        </w:rPr>
        <w:t xml:space="preserve"> Management, Recruitment Strategies and Demand Fulfilment.</w:t>
      </w:r>
    </w:p>
    <w:p w14:paraId="79743734" w14:textId="77777777" w:rsidR="008F3895" w:rsidRPr="00746645" w:rsidRDefault="008F3895" w:rsidP="008F3895">
      <w:pPr>
        <w:numPr>
          <w:ilvl w:val="0"/>
          <w:numId w:val="2"/>
        </w:numPr>
        <w:spacing w:line="360" w:lineRule="auto"/>
        <w:rPr>
          <w:rFonts w:ascii="Cambria" w:hAnsi="Cambria" w:cs="Arial"/>
          <w:sz w:val="22"/>
          <w:szCs w:val="22"/>
        </w:rPr>
      </w:pPr>
      <w:r w:rsidRPr="00746645">
        <w:rPr>
          <w:rFonts w:ascii="Cambria" w:hAnsi="Cambria" w:cs="Arial"/>
          <w:sz w:val="22"/>
          <w:szCs w:val="22"/>
        </w:rPr>
        <w:t xml:space="preserve">Extensively worked in the following Industries across </w:t>
      </w:r>
      <w:r w:rsidR="00783375" w:rsidRPr="00746645">
        <w:rPr>
          <w:rFonts w:ascii="Cambria" w:hAnsi="Cambria" w:cs="Arial"/>
          <w:sz w:val="22"/>
          <w:szCs w:val="22"/>
        </w:rPr>
        <w:t>levels:</w:t>
      </w:r>
    </w:p>
    <w:p w14:paraId="7A76D1EE" w14:textId="77777777" w:rsidR="008F3895" w:rsidRPr="00F811E2" w:rsidRDefault="00825AD1" w:rsidP="008F3895">
      <w:pPr>
        <w:numPr>
          <w:ilvl w:val="0"/>
          <w:numId w:val="25"/>
        </w:numPr>
        <w:spacing w:line="360" w:lineRule="auto"/>
        <w:rPr>
          <w:rFonts w:ascii="Cambria" w:hAnsi="Cambria" w:cs="Arial"/>
          <w:sz w:val="22"/>
          <w:szCs w:val="22"/>
        </w:rPr>
      </w:pPr>
      <w:r>
        <w:rPr>
          <w:rFonts w:ascii="Cambria" w:hAnsi="Cambria" w:cs="Arial"/>
          <w:sz w:val="22"/>
          <w:szCs w:val="22"/>
        </w:rPr>
        <w:t>Automotive</w:t>
      </w:r>
    </w:p>
    <w:p w14:paraId="3B608408" w14:textId="77777777" w:rsidR="008F3895" w:rsidRPr="00F811E2" w:rsidRDefault="008F3895" w:rsidP="008F3895">
      <w:pPr>
        <w:numPr>
          <w:ilvl w:val="0"/>
          <w:numId w:val="25"/>
        </w:numPr>
        <w:spacing w:line="360" w:lineRule="auto"/>
        <w:rPr>
          <w:rFonts w:ascii="Cambria" w:hAnsi="Cambria" w:cs="Arial"/>
          <w:sz w:val="22"/>
          <w:szCs w:val="22"/>
        </w:rPr>
      </w:pPr>
      <w:r w:rsidRPr="00746645">
        <w:rPr>
          <w:rFonts w:ascii="Cambria" w:hAnsi="Cambria" w:cs="Arial"/>
          <w:sz w:val="22"/>
          <w:szCs w:val="22"/>
        </w:rPr>
        <w:t>Telecom and Networking</w:t>
      </w:r>
    </w:p>
    <w:p w14:paraId="00B60864" w14:textId="77777777" w:rsidR="008F3895" w:rsidRDefault="008F3895" w:rsidP="008F3895">
      <w:pPr>
        <w:numPr>
          <w:ilvl w:val="0"/>
          <w:numId w:val="25"/>
        </w:numPr>
        <w:spacing w:line="360" w:lineRule="auto"/>
        <w:rPr>
          <w:rFonts w:ascii="Cambria" w:hAnsi="Cambria" w:cs="Arial"/>
          <w:sz w:val="22"/>
          <w:szCs w:val="22"/>
        </w:rPr>
      </w:pPr>
      <w:r w:rsidRPr="00746645">
        <w:rPr>
          <w:rFonts w:ascii="Cambria" w:hAnsi="Cambria" w:cs="Arial"/>
          <w:sz w:val="22"/>
          <w:szCs w:val="22"/>
        </w:rPr>
        <w:t>Semiconductors</w:t>
      </w:r>
    </w:p>
    <w:p w14:paraId="626CA3DE" w14:textId="77777777" w:rsidR="008F3895" w:rsidRPr="00746645" w:rsidRDefault="008F3895" w:rsidP="008F3895">
      <w:pPr>
        <w:pStyle w:val="trial1"/>
        <w:rPr>
          <w:rFonts w:ascii="Cambria" w:hAnsi="Cambria"/>
          <w:smallCaps w:val="0"/>
          <w:sz w:val="22"/>
          <w:szCs w:val="22"/>
        </w:rPr>
      </w:pPr>
      <w:r w:rsidRPr="00746645">
        <w:rPr>
          <w:rFonts w:ascii="Cambria" w:hAnsi="Cambria"/>
          <w:smallCaps w:val="0"/>
          <w:sz w:val="22"/>
          <w:szCs w:val="22"/>
        </w:rPr>
        <w:t>Key Skills / Competencies</w:t>
      </w:r>
    </w:p>
    <w:p w14:paraId="7CD756AF" w14:textId="4BEC6E51" w:rsidR="008F3895" w:rsidRPr="00773A0C" w:rsidRDefault="008F3895" w:rsidP="009E00DA">
      <w:pPr>
        <w:widowControl/>
        <w:numPr>
          <w:ilvl w:val="0"/>
          <w:numId w:val="28"/>
        </w:numPr>
        <w:suppressAutoHyphens w:val="0"/>
        <w:spacing w:line="360" w:lineRule="auto"/>
        <w:rPr>
          <w:rFonts w:ascii="Cambria" w:hAnsi="Cambria"/>
          <w:sz w:val="22"/>
          <w:szCs w:val="22"/>
        </w:rPr>
      </w:pPr>
      <w:r w:rsidRPr="00773A0C">
        <w:rPr>
          <w:rFonts w:ascii="Cambria" w:hAnsi="Cambria"/>
          <w:sz w:val="22"/>
          <w:szCs w:val="22"/>
        </w:rPr>
        <w:t>Leadership Hir</w:t>
      </w:r>
      <w:r w:rsidR="00E045D3">
        <w:rPr>
          <w:rFonts w:ascii="Cambria" w:hAnsi="Cambria"/>
          <w:sz w:val="22"/>
          <w:szCs w:val="22"/>
        </w:rPr>
        <w:t xml:space="preserve">ing                             </w:t>
      </w:r>
      <w:r w:rsidRPr="00773A0C">
        <w:rPr>
          <w:rFonts w:ascii="Cambria" w:hAnsi="Cambria"/>
          <w:sz w:val="22"/>
          <w:szCs w:val="22"/>
        </w:rPr>
        <w:t xml:space="preserve">  </w:t>
      </w:r>
      <w:r w:rsidR="0032357C">
        <w:rPr>
          <w:rFonts w:ascii="Cambria" w:hAnsi="Cambria"/>
          <w:sz w:val="22"/>
          <w:szCs w:val="22"/>
        </w:rPr>
        <w:t>HR Interview                                      Branding</w:t>
      </w:r>
    </w:p>
    <w:p w14:paraId="6C257779" w14:textId="77777777" w:rsidR="008F3895" w:rsidRPr="00746645" w:rsidRDefault="008F3895" w:rsidP="008F3895">
      <w:pPr>
        <w:widowControl/>
        <w:numPr>
          <w:ilvl w:val="0"/>
          <w:numId w:val="28"/>
        </w:numPr>
        <w:suppressAutoHyphens w:val="0"/>
        <w:spacing w:line="360" w:lineRule="auto"/>
        <w:rPr>
          <w:rFonts w:ascii="Cambria" w:hAnsi="Cambria"/>
          <w:sz w:val="22"/>
          <w:szCs w:val="22"/>
        </w:rPr>
      </w:pPr>
      <w:r w:rsidRPr="00746645">
        <w:rPr>
          <w:rFonts w:ascii="Cambria" w:hAnsi="Cambria"/>
          <w:sz w:val="22"/>
          <w:szCs w:val="22"/>
        </w:rPr>
        <w:t>End to End Recruitment</w:t>
      </w:r>
      <w:r w:rsidRPr="00746645">
        <w:rPr>
          <w:rFonts w:ascii="Cambria" w:hAnsi="Cambria"/>
          <w:sz w:val="22"/>
          <w:szCs w:val="22"/>
        </w:rPr>
        <w:tab/>
        <w:t xml:space="preserve">        Sourcing </w:t>
      </w:r>
      <w:r w:rsidR="00783375" w:rsidRPr="00746645">
        <w:rPr>
          <w:rFonts w:ascii="Cambria" w:hAnsi="Cambria"/>
          <w:sz w:val="22"/>
          <w:szCs w:val="22"/>
        </w:rPr>
        <w:t>Strategy</w:t>
      </w:r>
      <w:r w:rsidRPr="00746645">
        <w:rPr>
          <w:rFonts w:ascii="Cambria" w:hAnsi="Cambria"/>
          <w:sz w:val="22"/>
          <w:szCs w:val="22"/>
        </w:rPr>
        <w:t xml:space="preserve">                            </w:t>
      </w:r>
    </w:p>
    <w:p w14:paraId="74655F8E" w14:textId="77777777" w:rsidR="008F3895" w:rsidRPr="00825AD1" w:rsidRDefault="008F3895" w:rsidP="00825AD1">
      <w:pPr>
        <w:widowControl/>
        <w:numPr>
          <w:ilvl w:val="0"/>
          <w:numId w:val="28"/>
        </w:numPr>
        <w:suppressAutoHyphens w:val="0"/>
        <w:spacing w:line="360" w:lineRule="auto"/>
        <w:rPr>
          <w:rFonts w:ascii="Cambria" w:hAnsi="Cambria"/>
          <w:sz w:val="22"/>
          <w:szCs w:val="22"/>
        </w:rPr>
      </w:pPr>
      <w:r w:rsidRPr="00746645">
        <w:rPr>
          <w:rFonts w:ascii="Cambria" w:hAnsi="Cambria"/>
          <w:sz w:val="22"/>
          <w:szCs w:val="22"/>
        </w:rPr>
        <w:t>Niche &amp; Product hiring</w:t>
      </w:r>
      <w:r w:rsidRPr="00746645">
        <w:rPr>
          <w:rFonts w:ascii="Cambria" w:hAnsi="Cambria"/>
          <w:sz w:val="22"/>
          <w:szCs w:val="22"/>
        </w:rPr>
        <w:tab/>
        <w:t xml:space="preserve">         </w:t>
      </w:r>
      <w:r w:rsidR="00773A0C" w:rsidRPr="00773A0C">
        <w:rPr>
          <w:rFonts w:ascii="Cambria" w:hAnsi="Cambria"/>
          <w:sz w:val="22"/>
          <w:szCs w:val="22"/>
        </w:rPr>
        <w:t>Candidate Engagement</w:t>
      </w:r>
      <w:r w:rsidRPr="00746645">
        <w:rPr>
          <w:rFonts w:ascii="Cambria" w:hAnsi="Cambria"/>
          <w:sz w:val="22"/>
          <w:szCs w:val="22"/>
        </w:rPr>
        <w:t xml:space="preserve">  </w:t>
      </w:r>
    </w:p>
    <w:p w14:paraId="700FBB80" w14:textId="644204A2" w:rsidR="008F3895" w:rsidRDefault="008F3895" w:rsidP="008F3895">
      <w:pPr>
        <w:pStyle w:val="NoSpacing"/>
        <w:spacing w:line="276" w:lineRule="auto"/>
        <w:rPr>
          <w:rFonts w:ascii="Cambria" w:hAnsi="Cambria" w:cs="Arial"/>
          <w:b/>
          <w:sz w:val="22"/>
          <w:szCs w:val="22"/>
        </w:rPr>
      </w:pPr>
      <w:r w:rsidRPr="00746645">
        <w:rPr>
          <w:rFonts w:ascii="Cambria" w:hAnsi="Cambria" w:cs="Arial"/>
          <w:b/>
          <w:sz w:val="22"/>
          <w:szCs w:val="22"/>
        </w:rPr>
        <w:t>PROFESSIONAL EXPERIENCE</w:t>
      </w:r>
      <w:r w:rsidR="00E307AC">
        <w:rPr>
          <w:rFonts w:ascii="Cambria" w:hAnsi="Cambria" w:cs="Arial"/>
          <w:b/>
          <w:sz w:val="22"/>
          <w:szCs w:val="22"/>
        </w:rPr>
        <w:t>:</w:t>
      </w:r>
    </w:p>
    <w:p w14:paraId="53B89703" w14:textId="77777777" w:rsidR="00E307AC" w:rsidRDefault="00E307AC" w:rsidP="008F3895">
      <w:pPr>
        <w:pStyle w:val="NoSpacing"/>
        <w:spacing w:line="276" w:lineRule="auto"/>
        <w:rPr>
          <w:rFonts w:ascii="Cambria" w:hAnsi="Cambria" w:cs="Arial"/>
          <w:b/>
          <w:sz w:val="22"/>
          <w:szCs w:val="22"/>
        </w:rPr>
      </w:pPr>
    </w:p>
    <w:tbl>
      <w:tblPr>
        <w:tblW w:w="97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1"/>
        <w:gridCol w:w="2693"/>
        <w:gridCol w:w="3006"/>
      </w:tblGrid>
      <w:tr w:rsidR="00E307AC" w:rsidRPr="00746645" w14:paraId="0EC9CC0D" w14:textId="77777777" w:rsidTr="002E6C2A">
        <w:trPr>
          <w:trHeight w:val="300"/>
        </w:trPr>
        <w:tc>
          <w:tcPr>
            <w:tcW w:w="4021" w:type="dxa"/>
            <w:hideMark/>
          </w:tcPr>
          <w:p w14:paraId="273C0884" w14:textId="77777777" w:rsidR="00E307AC" w:rsidRPr="00746645" w:rsidRDefault="00E307AC" w:rsidP="002E6C2A">
            <w:pPr>
              <w:spacing w:line="276" w:lineRule="auto"/>
              <w:rPr>
                <w:rFonts w:ascii="Cambria" w:hAnsi="Cambria" w:cs="Arial"/>
                <w:sz w:val="22"/>
                <w:szCs w:val="22"/>
              </w:rPr>
            </w:pPr>
            <w:r w:rsidRPr="00746645">
              <w:rPr>
                <w:rFonts w:ascii="Cambria" w:hAnsi="Cambria" w:cs="Arial"/>
                <w:sz w:val="22"/>
                <w:szCs w:val="22"/>
              </w:rPr>
              <w:t xml:space="preserve">Company Name </w:t>
            </w:r>
          </w:p>
        </w:tc>
        <w:tc>
          <w:tcPr>
            <w:tcW w:w="2693" w:type="dxa"/>
            <w:hideMark/>
          </w:tcPr>
          <w:p w14:paraId="451F72A4" w14:textId="77777777" w:rsidR="00E307AC" w:rsidRPr="00746645" w:rsidRDefault="00E307AC" w:rsidP="002E6C2A">
            <w:pPr>
              <w:spacing w:line="276" w:lineRule="auto"/>
              <w:rPr>
                <w:rFonts w:ascii="Cambria" w:hAnsi="Cambria" w:cs="Arial"/>
                <w:sz w:val="22"/>
                <w:szCs w:val="22"/>
              </w:rPr>
            </w:pPr>
            <w:r w:rsidRPr="00746645">
              <w:rPr>
                <w:rFonts w:ascii="Cambria" w:hAnsi="Cambria" w:cs="Arial"/>
                <w:sz w:val="22"/>
                <w:szCs w:val="22"/>
              </w:rPr>
              <w:t>Designation</w:t>
            </w:r>
          </w:p>
        </w:tc>
        <w:tc>
          <w:tcPr>
            <w:tcW w:w="3006" w:type="dxa"/>
            <w:hideMark/>
          </w:tcPr>
          <w:p w14:paraId="627DCA61" w14:textId="77777777" w:rsidR="00E307AC" w:rsidRPr="00746645" w:rsidRDefault="00E307AC" w:rsidP="002E6C2A">
            <w:pPr>
              <w:spacing w:line="276" w:lineRule="auto"/>
              <w:rPr>
                <w:rFonts w:ascii="Cambria" w:hAnsi="Cambria" w:cs="Arial"/>
                <w:sz w:val="22"/>
                <w:szCs w:val="22"/>
              </w:rPr>
            </w:pPr>
            <w:r w:rsidRPr="00746645">
              <w:rPr>
                <w:rFonts w:ascii="Cambria" w:hAnsi="Cambria" w:cs="Arial"/>
                <w:sz w:val="22"/>
                <w:szCs w:val="22"/>
              </w:rPr>
              <w:t xml:space="preserve">Duration </w:t>
            </w:r>
          </w:p>
        </w:tc>
      </w:tr>
      <w:tr w:rsidR="00E307AC" w:rsidRPr="00746645" w14:paraId="564D3D15" w14:textId="77777777" w:rsidTr="002E6C2A">
        <w:trPr>
          <w:trHeight w:val="300"/>
        </w:trPr>
        <w:tc>
          <w:tcPr>
            <w:tcW w:w="4021" w:type="dxa"/>
            <w:hideMark/>
          </w:tcPr>
          <w:p w14:paraId="6EA5B5E8" w14:textId="15B56791" w:rsidR="00E307AC" w:rsidRPr="00746645" w:rsidRDefault="00E307AC" w:rsidP="002E6C2A">
            <w:pPr>
              <w:spacing w:line="276" w:lineRule="auto"/>
              <w:rPr>
                <w:rFonts w:ascii="Cambria" w:hAnsi="Cambria" w:cs="Arial"/>
                <w:b/>
                <w:sz w:val="22"/>
                <w:szCs w:val="22"/>
              </w:rPr>
            </w:pPr>
            <w:proofErr w:type="spellStart"/>
            <w:r>
              <w:rPr>
                <w:rFonts w:ascii="Cambria" w:hAnsi="Cambria" w:cs="Arial"/>
                <w:b/>
                <w:sz w:val="22"/>
                <w:szCs w:val="22"/>
              </w:rPr>
              <w:t>Vitesco</w:t>
            </w:r>
            <w:proofErr w:type="spellEnd"/>
            <w:r>
              <w:rPr>
                <w:rFonts w:ascii="Cambria" w:hAnsi="Cambria" w:cs="Arial"/>
                <w:b/>
                <w:sz w:val="22"/>
                <w:szCs w:val="22"/>
              </w:rPr>
              <w:t xml:space="preserve"> Technology</w:t>
            </w:r>
            <w:r w:rsidRPr="00746645">
              <w:rPr>
                <w:rFonts w:ascii="Cambria" w:hAnsi="Cambria" w:cs="Arial"/>
                <w:b/>
                <w:sz w:val="22"/>
                <w:szCs w:val="22"/>
              </w:rPr>
              <w:t>, Bangalore</w:t>
            </w:r>
          </w:p>
        </w:tc>
        <w:tc>
          <w:tcPr>
            <w:tcW w:w="2693" w:type="dxa"/>
            <w:hideMark/>
          </w:tcPr>
          <w:p w14:paraId="66408568" w14:textId="2AEBF840" w:rsidR="00E307AC" w:rsidRPr="00746645" w:rsidRDefault="00E307AC" w:rsidP="002E6C2A">
            <w:pPr>
              <w:spacing w:line="276" w:lineRule="auto"/>
              <w:rPr>
                <w:rFonts w:ascii="Cambria" w:hAnsi="Cambria" w:cs="Arial"/>
                <w:sz w:val="22"/>
                <w:szCs w:val="22"/>
              </w:rPr>
            </w:pPr>
            <w:r>
              <w:rPr>
                <w:rFonts w:ascii="Cambria" w:hAnsi="Cambria" w:cs="Arial"/>
                <w:sz w:val="22"/>
                <w:szCs w:val="22"/>
              </w:rPr>
              <w:t>Deputy Manager</w:t>
            </w:r>
          </w:p>
        </w:tc>
        <w:tc>
          <w:tcPr>
            <w:tcW w:w="3006" w:type="dxa"/>
            <w:hideMark/>
          </w:tcPr>
          <w:p w14:paraId="544AD7FF" w14:textId="6A5D63EA" w:rsidR="00E307AC" w:rsidRPr="00746645" w:rsidRDefault="00E307AC" w:rsidP="002E6C2A">
            <w:pPr>
              <w:spacing w:line="276" w:lineRule="auto"/>
              <w:rPr>
                <w:rFonts w:ascii="Cambria" w:hAnsi="Cambria" w:cs="Arial"/>
                <w:sz w:val="22"/>
                <w:szCs w:val="22"/>
              </w:rPr>
            </w:pPr>
            <w:proofErr w:type="spellStart"/>
            <w:r>
              <w:rPr>
                <w:rFonts w:ascii="Cambria" w:hAnsi="Cambria" w:cs="Arial"/>
                <w:sz w:val="22"/>
                <w:szCs w:val="22"/>
              </w:rPr>
              <w:t>SApril</w:t>
            </w:r>
            <w:proofErr w:type="spellEnd"/>
            <w:r>
              <w:rPr>
                <w:rFonts w:ascii="Cambria" w:hAnsi="Cambria" w:cs="Arial"/>
                <w:sz w:val="22"/>
                <w:szCs w:val="22"/>
              </w:rPr>
              <w:t>, 2022</w:t>
            </w:r>
            <w:r w:rsidR="001462EE">
              <w:rPr>
                <w:rFonts w:ascii="Cambria" w:hAnsi="Cambria" w:cs="Arial"/>
                <w:sz w:val="22"/>
                <w:szCs w:val="22"/>
              </w:rPr>
              <w:t xml:space="preserve"> </w:t>
            </w:r>
            <w:r w:rsidR="00172CBA">
              <w:rPr>
                <w:rFonts w:ascii="Cambria" w:hAnsi="Cambria" w:cs="Arial"/>
                <w:sz w:val="22"/>
                <w:szCs w:val="22"/>
              </w:rPr>
              <w:t>to October 2022</w:t>
            </w:r>
          </w:p>
        </w:tc>
      </w:tr>
      <w:tr w:rsidR="00E307AC" w:rsidRPr="00746645" w14:paraId="1E2DF5F9" w14:textId="77777777" w:rsidTr="002E6C2A">
        <w:trPr>
          <w:trHeight w:val="1395"/>
        </w:trPr>
        <w:tc>
          <w:tcPr>
            <w:tcW w:w="9720" w:type="dxa"/>
            <w:gridSpan w:val="3"/>
            <w:hideMark/>
          </w:tcPr>
          <w:p w14:paraId="32988602" w14:textId="77777777" w:rsidR="00E307AC" w:rsidRPr="00D4378D" w:rsidRDefault="00E307AC" w:rsidP="00E307AC">
            <w:pPr>
              <w:autoSpaceDE w:val="0"/>
              <w:autoSpaceDN w:val="0"/>
              <w:adjustRightInd w:val="0"/>
              <w:spacing w:before="20" w:after="20"/>
            </w:pPr>
            <w:proofErr w:type="spellStart"/>
            <w:r w:rsidRPr="00D4378D">
              <w:t>Vitesco</w:t>
            </w:r>
            <w:proofErr w:type="spellEnd"/>
            <w:r w:rsidRPr="00D4378D">
              <w:t xml:space="preserve"> Technologies, formerly the Continental Powertrain Division (until September 2019), brings together the full expertise of drive technologies. The company’s aim is to develop innovative, efficient electrification technologies for all types of vehicle. Its portfolio includes 48-volt electrification solutions, electric drives, and power electronics for hybrid and battery-electric vehicles. Furthermore, the product range counts electronic controls, sensors and actuators as well as solutions for exhaust after-treatment.</w:t>
            </w:r>
          </w:p>
          <w:p w14:paraId="6C2D3A99" w14:textId="2F1B560B" w:rsidR="00E307AC" w:rsidRPr="00746645" w:rsidRDefault="00E307AC" w:rsidP="00E307AC">
            <w:pPr>
              <w:rPr>
                <w:rFonts w:ascii="Cambria" w:hAnsi="Cambria" w:cs="Arial"/>
                <w:sz w:val="22"/>
                <w:szCs w:val="22"/>
              </w:rPr>
            </w:pPr>
          </w:p>
        </w:tc>
      </w:tr>
    </w:tbl>
    <w:p w14:paraId="0BF4EF65" w14:textId="4E90A69E" w:rsidR="00E307AC" w:rsidRDefault="00E307AC" w:rsidP="008F3895">
      <w:pPr>
        <w:pStyle w:val="NoSpacing"/>
        <w:spacing w:line="276" w:lineRule="auto"/>
        <w:rPr>
          <w:rFonts w:ascii="Cambria" w:hAnsi="Cambria" w:cs="Arial"/>
          <w:b/>
          <w:sz w:val="22"/>
          <w:szCs w:val="22"/>
        </w:rPr>
      </w:pPr>
    </w:p>
    <w:p w14:paraId="1E54ECB1" w14:textId="5ABFA4B8" w:rsidR="00E307AC" w:rsidRDefault="00E307AC" w:rsidP="008F3895">
      <w:pPr>
        <w:pStyle w:val="NoSpacing"/>
        <w:spacing w:line="276" w:lineRule="auto"/>
        <w:rPr>
          <w:color w:val="000000"/>
        </w:rPr>
      </w:pPr>
      <w:r w:rsidRPr="0047681A">
        <w:rPr>
          <w:b/>
          <w:bCs/>
          <w:color w:val="000000"/>
          <w:u w:val="single"/>
        </w:rPr>
        <w:t>Roles &amp; Responsibilities</w:t>
      </w:r>
      <w:r>
        <w:rPr>
          <w:color w:val="000000"/>
        </w:rPr>
        <w:t>:</w:t>
      </w:r>
    </w:p>
    <w:p w14:paraId="051F1CB6" w14:textId="77777777" w:rsidR="00E307AC" w:rsidRPr="00746645" w:rsidRDefault="00E307AC" w:rsidP="008F3895">
      <w:pPr>
        <w:pStyle w:val="NoSpacing"/>
        <w:spacing w:line="276" w:lineRule="auto"/>
        <w:rPr>
          <w:rFonts w:ascii="Cambria" w:hAnsi="Cambria" w:cs="Arial"/>
          <w:b/>
          <w:sz w:val="22"/>
          <w:szCs w:val="22"/>
        </w:rPr>
      </w:pPr>
    </w:p>
    <w:p w14:paraId="77B55E63" w14:textId="4851071F" w:rsidR="00E307AC" w:rsidRPr="00E307AC" w:rsidRDefault="00E307AC" w:rsidP="00E307AC">
      <w:pPr>
        <w:pStyle w:val="NoSpacing"/>
        <w:numPr>
          <w:ilvl w:val="0"/>
          <w:numId w:val="31"/>
        </w:numPr>
        <w:spacing w:line="276" w:lineRule="auto"/>
        <w:rPr>
          <w:rFonts w:ascii="Cambria" w:hAnsi="Cambria" w:cs="Arial"/>
          <w:b/>
          <w:sz w:val="22"/>
          <w:szCs w:val="22"/>
        </w:rPr>
      </w:pPr>
      <w:r>
        <w:rPr>
          <w:rFonts w:ascii="Cambria" w:hAnsi="Cambria" w:cs="Arial"/>
          <w:b/>
          <w:sz w:val="22"/>
          <w:szCs w:val="22"/>
        </w:rPr>
        <w:t>Vendor Management, HR Interview, Raising Salary Fitment,</w:t>
      </w:r>
      <w:r w:rsidR="0032357C">
        <w:rPr>
          <w:rFonts w:ascii="Cambria" w:hAnsi="Cambria" w:cs="Arial"/>
          <w:b/>
          <w:sz w:val="22"/>
          <w:szCs w:val="22"/>
        </w:rPr>
        <w:t xml:space="preserve"> </w:t>
      </w:r>
      <w:r>
        <w:rPr>
          <w:rFonts w:ascii="Cambria" w:hAnsi="Cambria" w:cs="Arial"/>
          <w:b/>
          <w:sz w:val="22"/>
          <w:szCs w:val="22"/>
        </w:rPr>
        <w:t xml:space="preserve">Tracker </w:t>
      </w:r>
      <w:proofErr w:type="spellStart"/>
      <w:r>
        <w:rPr>
          <w:rFonts w:ascii="Cambria" w:hAnsi="Cambria" w:cs="Arial"/>
          <w:b/>
          <w:sz w:val="22"/>
          <w:szCs w:val="22"/>
        </w:rPr>
        <w:t>updation</w:t>
      </w:r>
      <w:proofErr w:type="spellEnd"/>
      <w:r>
        <w:rPr>
          <w:rFonts w:ascii="Cambria" w:hAnsi="Cambria" w:cs="Arial"/>
          <w:b/>
          <w:sz w:val="22"/>
          <w:szCs w:val="22"/>
        </w:rPr>
        <w:t>, PPT Presentation.</w:t>
      </w:r>
    </w:p>
    <w:tbl>
      <w:tblPr>
        <w:tblW w:w="97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1"/>
        <w:gridCol w:w="2693"/>
        <w:gridCol w:w="3006"/>
      </w:tblGrid>
      <w:tr w:rsidR="008F3895" w:rsidRPr="00746645" w14:paraId="2CA2E0AC" w14:textId="77777777" w:rsidTr="008F3895">
        <w:trPr>
          <w:trHeight w:val="300"/>
        </w:trPr>
        <w:tc>
          <w:tcPr>
            <w:tcW w:w="4021" w:type="dxa"/>
            <w:hideMark/>
          </w:tcPr>
          <w:p w14:paraId="598E65B9" w14:textId="77777777" w:rsidR="008F3895" w:rsidRPr="00746645" w:rsidRDefault="008F3895" w:rsidP="008F3895">
            <w:pPr>
              <w:spacing w:line="276" w:lineRule="auto"/>
              <w:rPr>
                <w:rFonts w:ascii="Cambria" w:hAnsi="Cambria" w:cs="Arial"/>
                <w:sz w:val="22"/>
                <w:szCs w:val="22"/>
              </w:rPr>
            </w:pPr>
            <w:r w:rsidRPr="00746645">
              <w:rPr>
                <w:rFonts w:ascii="Cambria" w:hAnsi="Cambria" w:cs="Arial"/>
                <w:sz w:val="22"/>
                <w:szCs w:val="22"/>
              </w:rPr>
              <w:t xml:space="preserve">Company Name </w:t>
            </w:r>
          </w:p>
        </w:tc>
        <w:tc>
          <w:tcPr>
            <w:tcW w:w="2693" w:type="dxa"/>
            <w:hideMark/>
          </w:tcPr>
          <w:p w14:paraId="46E161F1" w14:textId="77777777" w:rsidR="008F3895" w:rsidRPr="00746645" w:rsidRDefault="008F3895" w:rsidP="008F3895">
            <w:pPr>
              <w:spacing w:line="276" w:lineRule="auto"/>
              <w:rPr>
                <w:rFonts w:ascii="Cambria" w:hAnsi="Cambria" w:cs="Arial"/>
                <w:sz w:val="22"/>
                <w:szCs w:val="22"/>
              </w:rPr>
            </w:pPr>
            <w:r w:rsidRPr="00746645">
              <w:rPr>
                <w:rFonts w:ascii="Cambria" w:hAnsi="Cambria" w:cs="Arial"/>
                <w:sz w:val="22"/>
                <w:szCs w:val="22"/>
              </w:rPr>
              <w:t>Designation</w:t>
            </w:r>
          </w:p>
        </w:tc>
        <w:tc>
          <w:tcPr>
            <w:tcW w:w="3006" w:type="dxa"/>
            <w:hideMark/>
          </w:tcPr>
          <w:p w14:paraId="4F773E6E" w14:textId="77777777" w:rsidR="008F3895" w:rsidRPr="00746645" w:rsidRDefault="008F3895" w:rsidP="008F3895">
            <w:pPr>
              <w:spacing w:line="276" w:lineRule="auto"/>
              <w:rPr>
                <w:rFonts w:ascii="Cambria" w:hAnsi="Cambria" w:cs="Arial"/>
                <w:sz w:val="22"/>
                <w:szCs w:val="22"/>
              </w:rPr>
            </w:pPr>
            <w:r w:rsidRPr="00746645">
              <w:rPr>
                <w:rFonts w:ascii="Cambria" w:hAnsi="Cambria" w:cs="Arial"/>
                <w:sz w:val="22"/>
                <w:szCs w:val="22"/>
              </w:rPr>
              <w:t xml:space="preserve">Duration </w:t>
            </w:r>
          </w:p>
        </w:tc>
      </w:tr>
      <w:tr w:rsidR="008F3895" w:rsidRPr="00746645" w14:paraId="5EB5AAC9" w14:textId="77777777" w:rsidTr="008F3895">
        <w:trPr>
          <w:trHeight w:val="300"/>
        </w:trPr>
        <w:tc>
          <w:tcPr>
            <w:tcW w:w="4021" w:type="dxa"/>
            <w:hideMark/>
          </w:tcPr>
          <w:p w14:paraId="7F91F0BC" w14:textId="07F90E85" w:rsidR="008F3895" w:rsidRPr="00746645" w:rsidRDefault="00E045D3" w:rsidP="008F3895">
            <w:pPr>
              <w:spacing w:line="276" w:lineRule="auto"/>
              <w:rPr>
                <w:rFonts w:ascii="Cambria" w:hAnsi="Cambria" w:cs="Arial"/>
                <w:b/>
                <w:sz w:val="22"/>
                <w:szCs w:val="22"/>
              </w:rPr>
            </w:pPr>
            <w:r>
              <w:rPr>
                <w:rFonts w:ascii="Cambria" w:hAnsi="Cambria" w:cs="Arial"/>
                <w:b/>
                <w:sz w:val="22"/>
                <w:szCs w:val="22"/>
              </w:rPr>
              <w:t>Continental Automotive</w:t>
            </w:r>
            <w:r w:rsidR="008F3895" w:rsidRPr="00746645">
              <w:rPr>
                <w:rFonts w:ascii="Cambria" w:hAnsi="Cambria" w:cs="Arial"/>
                <w:b/>
                <w:sz w:val="22"/>
                <w:szCs w:val="22"/>
              </w:rPr>
              <w:t xml:space="preserve">, </w:t>
            </w:r>
            <w:r w:rsidR="00172CBA">
              <w:rPr>
                <w:rFonts w:ascii="Cambria" w:hAnsi="Cambria" w:cs="Arial"/>
                <w:b/>
                <w:sz w:val="22"/>
                <w:szCs w:val="22"/>
              </w:rPr>
              <w:t>Bangalore( Third party Payroll)</w:t>
            </w:r>
          </w:p>
        </w:tc>
        <w:tc>
          <w:tcPr>
            <w:tcW w:w="2693" w:type="dxa"/>
            <w:hideMark/>
          </w:tcPr>
          <w:p w14:paraId="1CCD5CBA" w14:textId="32C9C1A4" w:rsidR="008F3895" w:rsidRPr="00746645" w:rsidRDefault="00E307AC" w:rsidP="008F3895">
            <w:pPr>
              <w:spacing w:line="276" w:lineRule="auto"/>
              <w:rPr>
                <w:rFonts w:ascii="Cambria" w:hAnsi="Cambria" w:cs="Arial"/>
                <w:sz w:val="22"/>
                <w:szCs w:val="22"/>
              </w:rPr>
            </w:pPr>
            <w:r>
              <w:rPr>
                <w:rFonts w:ascii="Cambria" w:hAnsi="Cambria" w:cs="Arial"/>
                <w:sz w:val="22"/>
                <w:szCs w:val="22"/>
              </w:rPr>
              <w:t>Recruitment Specialist</w:t>
            </w:r>
          </w:p>
        </w:tc>
        <w:tc>
          <w:tcPr>
            <w:tcW w:w="3006" w:type="dxa"/>
            <w:hideMark/>
          </w:tcPr>
          <w:p w14:paraId="0D6B0BF0" w14:textId="6338E6CC" w:rsidR="008F3895" w:rsidRPr="00746645" w:rsidRDefault="009E20E9" w:rsidP="008F3895">
            <w:pPr>
              <w:spacing w:line="276" w:lineRule="auto"/>
              <w:rPr>
                <w:rFonts w:ascii="Cambria" w:hAnsi="Cambria" w:cs="Arial"/>
                <w:sz w:val="22"/>
                <w:szCs w:val="22"/>
              </w:rPr>
            </w:pPr>
            <w:r>
              <w:rPr>
                <w:rFonts w:ascii="Cambria" w:hAnsi="Cambria" w:cs="Arial"/>
                <w:sz w:val="22"/>
                <w:szCs w:val="22"/>
              </w:rPr>
              <w:t>May</w:t>
            </w:r>
            <w:r w:rsidR="00DA457F">
              <w:rPr>
                <w:rFonts w:ascii="Cambria" w:hAnsi="Cambria" w:cs="Arial"/>
                <w:sz w:val="22"/>
                <w:szCs w:val="22"/>
              </w:rPr>
              <w:t xml:space="preserve"> 201</w:t>
            </w:r>
            <w:r>
              <w:rPr>
                <w:rFonts w:ascii="Cambria" w:hAnsi="Cambria" w:cs="Arial"/>
                <w:sz w:val="22"/>
                <w:szCs w:val="22"/>
              </w:rPr>
              <w:t>5</w:t>
            </w:r>
            <w:r w:rsidR="00E307AC">
              <w:rPr>
                <w:rFonts w:ascii="Cambria" w:hAnsi="Cambria" w:cs="Arial"/>
                <w:sz w:val="22"/>
                <w:szCs w:val="22"/>
              </w:rPr>
              <w:t xml:space="preserve"> to April, 2022</w:t>
            </w:r>
          </w:p>
        </w:tc>
      </w:tr>
      <w:tr w:rsidR="008F3895" w:rsidRPr="00746645" w14:paraId="2EAF79B6" w14:textId="77777777" w:rsidTr="008F3895">
        <w:trPr>
          <w:trHeight w:val="1395"/>
        </w:trPr>
        <w:tc>
          <w:tcPr>
            <w:tcW w:w="9720" w:type="dxa"/>
            <w:gridSpan w:val="3"/>
            <w:hideMark/>
          </w:tcPr>
          <w:p w14:paraId="7A65CE7D" w14:textId="77777777" w:rsidR="008F3895" w:rsidRPr="00746645" w:rsidRDefault="00835C78" w:rsidP="008F3895">
            <w:pPr>
              <w:pStyle w:val="BodyText"/>
              <w:spacing w:line="276" w:lineRule="auto"/>
              <w:rPr>
                <w:rFonts w:ascii="Cambria" w:hAnsi="Cambria" w:cs="Arial"/>
                <w:sz w:val="22"/>
                <w:szCs w:val="22"/>
              </w:rPr>
            </w:pPr>
            <w:r>
              <w:rPr>
                <w:rFonts w:ascii="Book Antiqua" w:eastAsia="Times New Roman" w:hAnsi="Book Antiqua" w:cs="Arial"/>
                <w:color w:val="000000"/>
              </w:rPr>
              <w:t>Continental AG - a global leader in Automotive suppliers with 140 years of business excellence with about 200,000 employees spread across 49 countries. We supply brake systems, systems and components for powertrains and chassis, instrumentation, infotainment solutions, vehicle electronics, tires and technical elastomers to the lead OEMs. Continental contributes to enhanced driving safety and global climate protection. Continental is also an expert partner in networked automobile communication.</w:t>
            </w:r>
          </w:p>
        </w:tc>
      </w:tr>
    </w:tbl>
    <w:p w14:paraId="2DACCAFC" w14:textId="4C44EA93" w:rsidR="00783375" w:rsidRDefault="00783375" w:rsidP="00835C78">
      <w:pPr>
        <w:spacing w:line="360" w:lineRule="auto"/>
        <w:rPr>
          <w:b/>
          <w:bCs/>
          <w:color w:val="000000"/>
        </w:rPr>
      </w:pPr>
    </w:p>
    <w:p w14:paraId="58F3FC2A" w14:textId="77777777" w:rsidR="00835C78" w:rsidRDefault="00835C78" w:rsidP="00835C78">
      <w:pPr>
        <w:spacing w:line="360" w:lineRule="auto"/>
        <w:rPr>
          <w:color w:val="000000"/>
        </w:rPr>
      </w:pPr>
      <w:r w:rsidRPr="0047681A">
        <w:rPr>
          <w:b/>
          <w:bCs/>
          <w:color w:val="000000"/>
        </w:rPr>
        <w:t xml:space="preserve"> </w:t>
      </w:r>
      <w:r w:rsidRPr="0047681A">
        <w:rPr>
          <w:b/>
          <w:bCs/>
          <w:color w:val="000000"/>
          <w:u w:val="single"/>
        </w:rPr>
        <w:t>Roles &amp; Responsibilities</w:t>
      </w:r>
      <w:r>
        <w:rPr>
          <w:color w:val="000000"/>
        </w:rPr>
        <w:t>:</w:t>
      </w:r>
    </w:p>
    <w:p w14:paraId="231DB033" w14:textId="77777777" w:rsidR="00835C78" w:rsidRDefault="00835C78" w:rsidP="00835C78">
      <w:pPr>
        <w:widowControl/>
        <w:numPr>
          <w:ilvl w:val="0"/>
          <w:numId w:val="30"/>
        </w:numPr>
        <w:suppressAutoHyphens w:val="0"/>
        <w:spacing w:line="360" w:lineRule="auto"/>
        <w:rPr>
          <w:color w:val="000000"/>
        </w:rPr>
      </w:pPr>
      <w:r>
        <w:rPr>
          <w:color w:val="000000"/>
        </w:rPr>
        <w:t>Understanding the requirements.</w:t>
      </w:r>
    </w:p>
    <w:p w14:paraId="44FD5F4E" w14:textId="77777777" w:rsidR="00835C78" w:rsidRDefault="00835C78" w:rsidP="00835C78">
      <w:pPr>
        <w:widowControl/>
        <w:numPr>
          <w:ilvl w:val="0"/>
          <w:numId w:val="30"/>
        </w:numPr>
        <w:suppressAutoHyphens w:val="0"/>
        <w:spacing w:line="360" w:lineRule="auto"/>
        <w:rPr>
          <w:color w:val="000000"/>
        </w:rPr>
      </w:pPr>
      <w:r>
        <w:rPr>
          <w:color w:val="000000"/>
        </w:rPr>
        <w:t>Pre-screening and short-listing the candidate for the Customer interview</w:t>
      </w:r>
      <w:r w:rsidR="00825AD1">
        <w:rPr>
          <w:color w:val="000000"/>
        </w:rPr>
        <w:t>.</w:t>
      </w:r>
    </w:p>
    <w:p w14:paraId="473E17D1" w14:textId="77777777" w:rsidR="00835C78" w:rsidRDefault="00835C78" w:rsidP="00835C78">
      <w:pPr>
        <w:widowControl/>
        <w:numPr>
          <w:ilvl w:val="0"/>
          <w:numId w:val="30"/>
        </w:numPr>
        <w:suppressAutoHyphens w:val="0"/>
        <w:spacing w:line="360" w:lineRule="auto"/>
        <w:rPr>
          <w:color w:val="000000"/>
        </w:rPr>
      </w:pPr>
      <w:r>
        <w:rPr>
          <w:b/>
          <w:bCs/>
          <w:color w:val="000000"/>
        </w:rPr>
        <w:t>Scheduling the shortlisted candidates for interviews</w:t>
      </w:r>
    </w:p>
    <w:p w14:paraId="342476A8" w14:textId="77777777" w:rsidR="00835C78" w:rsidRDefault="00835C78" w:rsidP="00835C78">
      <w:pPr>
        <w:widowControl/>
        <w:numPr>
          <w:ilvl w:val="0"/>
          <w:numId w:val="30"/>
        </w:numPr>
        <w:suppressAutoHyphens w:val="0"/>
        <w:spacing w:line="360" w:lineRule="auto"/>
        <w:rPr>
          <w:color w:val="000000"/>
        </w:rPr>
      </w:pPr>
      <w:r>
        <w:rPr>
          <w:b/>
          <w:bCs/>
          <w:color w:val="000000"/>
        </w:rPr>
        <w:t>Coordinating for interview schedule</w:t>
      </w:r>
      <w:r w:rsidR="00825AD1">
        <w:rPr>
          <w:b/>
          <w:bCs/>
          <w:color w:val="000000"/>
        </w:rPr>
        <w:t>.</w:t>
      </w:r>
    </w:p>
    <w:p w14:paraId="75E8DAAD" w14:textId="211A8D82" w:rsidR="00835C78" w:rsidRDefault="00835C78" w:rsidP="00835C78">
      <w:pPr>
        <w:widowControl/>
        <w:numPr>
          <w:ilvl w:val="0"/>
          <w:numId w:val="30"/>
        </w:numPr>
        <w:suppressAutoHyphens w:val="0"/>
        <w:spacing w:line="360" w:lineRule="auto"/>
        <w:rPr>
          <w:color w:val="000000"/>
        </w:rPr>
      </w:pPr>
      <w:r>
        <w:rPr>
          <w:color w:val="000000"/>
        </w:rPr>
        <w:t xml:space="preserve">Sourcing of resume through different Jobs portal like  </w:t>
      </w:r>
      <w:proofErr w:type="spellStart"/>
      <w:r>
        <w:rPr>
          <w:color w:val="000000"/>
        </w:rPr>
        <w:t>Naukri</w:t>
      </w:r>
      <w:proofErr w:type="spellEnd"/>
      <w:r>
        <w:rPr>
          <w:color w:val="000000"/>
        </w:rPr>
        <w:t>,</w:t>
      </w:r>
      <w:r w:rsidR="00E307AC">
        <w:rPr>
          <w:color w:val="000000"/>
        </w:rPr>
        <w:t xml:space="preserve"> </w:t>
      </w:r>
      <w:proofErr w:type="spellStart"/>
      <w:r w:rsidR="00E307AC">
        <w:rPr>
          <w:color w:val="000000"/>
        </w:rPr>
        <w:t>Linkedin</w:t>
      </w:r>
      <w:proofErr w:type="spellEnd"/>
      <w:r>
        <w:rPr>
          <w:color w:val="000000"/>
        </w:rPr>
        <w:t xml:space="preserve"> as well as extensive existing candidate database like Candidate Reference, Project Mapping, Company Mapping, other social networks.</w:t>
      </w:r>
    </w:p>
    <w:p w14:paraId="011A2247" w14:textId="77777777" w:rsidR="00835C78" w:rsidRDefault="00835C78" w:rsidP="00835C78">
      <w:pPr>
        <w:widowControl/>
        <w:numPr>
          <w:ilvl w:val="0"/>
          <w:numId w:val="30"/>
        </w:numPr>
        <w:suppressAutoHyphens w:val="0"/>
        <w:spacing w:line="360" w:lineRule="auto"/>
        <w:rPr>
          <w:color w:val="000000"/>
        </w:rPr>
      </w:pPr>
      <w:r>
        <w:rPr>
          <w:color w:val="000000"/>
        </w:rPr>
        <w:t>Technically screening the candidates identifying appropriate technical skillets and short-listing the probable candidate for various skillets at different levels of expertise aimed at scouting best of talents.</w:t>
      </w:r>
    </w:p>
    <w:p w14:paraId="62A1A1FB" w14:textId="77777777" w:rsidR="00835C78" w:rsidRDefault="00835C78" w:rsidP="00835C78">
      <w:pPr>
        <w:widowControl/>
        <w:numPr>
          <w:ilvl w:val="0"/>
          <w:numId w:val="30"/>
        </w:numPr>
        <w:suppressAutoHyphens w:val="0"/>
        <w:spacing w:line="360" w:lineRule="auto"/>
        <w:rPr>
          <w:color w:val="000000"/>
        </w:rPr>
      </w:pPr>
      <w:r>
        <w:rPr>
          <w:color w:val="000000"/>
        </w:rPr>
        <w:t>Thorough understanding of HR principles, policies and practices</w:t>
      </w:r>
    </w:p>
    <w:p w14:paraId="6DD0101F" w14:textId="77777777" w:rsidR="00835C78" w:rsidRDefault="00835C78" w:rsidP="00835C78">
      <w:pPr>
        <w:widowControl/>
        <w:numPr>
          <w:ilvl w:val="0"/>
          <w:numId w:val="30"/>
        </w:numPr>
        <w:suppressAutoHyphens w:val="0"/>
        <w:spacing w:line="360" w:lineRule="auto"/>
        <w:rPr>
          <w:color w:val="000000"/>
        </w:rPr>
      </w:pPr>
      <w:r>
        <w:rPr>
          <w:color w:val="000000"/>
        </w:rPr>
        <w:t>Follow-up with selected candidates to confirm their DOJ and keep the track of the same</w:t>
      </w:r>
    </w:p>
    <w:p w14:paraId="620756D1" w14:textId="77777777" w:rsidR="00835C78" w:rsidRDefault="00835C78" w:rsidP="00835C78">
      <w:pPr>
        <w:widowControl/>
        <w:numPr>
          <w:ilvl w:val="0"/>
          <w:numId w:val="30"/>
        </w:numPr>
        <w:suppressAutoHyphens w:val="0"/>
        <w:spacing w:line="360" w:lineRule="auto"/>
        <w:rPr>
          <w:color w:val="000000"/>
        </w:rPr>
      </w:pPr>
      <w:r>
        <w:rPr>
          <w:color w:val="000000"/>
        </w:rPr>
        <w:t>Maintaining the</w:t>
      </w:r>
      <w:r>
        <w:rPr>
          <w:rStyle w:val="apple-converted-space"/>
          <w:color w:val="000000"/>
        </w:rPr>
        <w:t> </w:t>
      </w:r>
      <w:r>
        <w:rPr>
          <w:color w:val="000000"/>
        </w:rPr>
        <w:t>Daily Tracker and Updates of My Candidates</w:t>
      </w:r>
    </w:p>
    <w:p w14:paraId="4E9A7CF2" w14:textId="77777777" w:rsidR="00835C78" w:rsidRDefault="00835C78" w:rsidP="00835C78">
      <w:pPr>
        <w:widowControl/>
        <w:numPr>
          <w:ilvl w:val="0"/>
          <w:numId w:val="30"/>
        </w:numPr>
        <w:suppressAutoHyphens w:val="0"/>
        <w:spacing w:line="360" w:lineRule="auto"/>
        <w:rPr>
          <w:color w:val="000000"/>
        </w:rPr>
      </w:pPr>
      <w:r>
        <w:rPr>
          <w:color w:val="000000"/>
        </w:rPr>
        <w:t>Able to work independently.</w:t>
      </w:r>
    </w:p>
    <w:p w14:paraId="17B834C5" w14:textId="77777777" w:rsidR="008F3895" w:rsidRPr="00746645" w:rsidRDefault="008F3895" w:rsidP="008F3895">
      <w:pPr>
        <w:pStyle w:val="NoSpacing"/>
        <w:spacing w:line="276" w:lineRule="auto"/>
        <w:rPr>
          <w:rFonts w:ascii="Cambria" w:hAnsi="Cambria" w:cs="Arial"/>
          <w:sz w:val="22"/>
          <w:szCs w:val="22"/>
        </w:rPr>
      </w:pPr>
    </w:p>
    <w:p w14:paraId="10CD2FC7" w14:textId="77777777" w:rsidR="00E045D3" w:rsidRDefault="00E045D3" w:rsidP="00E045D3">
      <w:pPr>
        <w:rPr>
          <w:rFonts w:ascii="Arial" w:hAnsi="Arial" w:cs="Arial"/>
          <w:i/>
          <w:sz w:val="22"/>
          <w:szCs w:val="22"/>
        </w:rPr>
      </w:pPr>
      <w:r>
        <w:rPr>
          <w:rFonts w:ascii="Arial" w:hAnsi="Arial" w:cs="Arial"/>
          <w:i/>
          <w:sz w:val="22"/>
          <w:szCs w:val="22"/>
        </w:rPr>
        <w:t>Domain: Automotive, Telecom, Insurance</w:t>
      </w:r>
    </w:p>
    <w:p w14:paraId="2AAEA057" w14:textId="77777777" w:rsidR="00E045D3" w:rsidRPr="00DA457F" w:rsidRDefault="00E045D3" w:rsidP="00E045D3">
      <w:pPr>
        <w:rPr>
          <w:rFonts w:ascii="Arial" w:hAnsi="Arial" w:cs="Arial"/>
          <w:i/>
          <w:sz w:val="22"/>
          <w:szCs w:val="22"/>
        </w:rPr>
      </w:pPr>
      <w:r>
        <w:rPr>
          <w:rFonts w:ascii="Arial" w:hAnsi="Arial" w:cs="Arial"/>
          <w:i/>
          <w:sz w:val="22"/>
          <w:szCs w:val="22"/>
        </w:rPr>
        <w:t>Skills: Embedded C,C++,Vehicle Diagnostics,</w:t>
      </w:r>
      <w:r w:rsidR="00646FD5">
        <w:rPr>
          <w:rFonts w:ascii="Arial" w:hAnsi="Arial" w:cs="Arial"/>
          <w:i/>
          <w:sz w:val="22"/>
          <w:szCs w:val="22"/>
        </w:rPr>
        <w:t xml:space="preserve"> </w:t>
      </w:r>
      <w:r>
        <w:rPr>
          <w:rFonts w:ascii="Arial" w:hAnsi="Arial" w:cs="Arial"/>
          <w:i/>
          <w:sz w:val="22"/>
          <w:szCs w:val="22"/>
        </w:rPr>
        <w:t>Instrument cluster ,Verification and validation Testing,</w:t>
      </w:r>
      <w:r w:rsidR="00646FD5">
        <w:rPr>
          <w:rFonts w:ascii="Arial" w:hAnsi="Arial" w:cs="Arial"/>
          <w:i/>
          <w:sz w:val="22"/>
          <w:szCs w:val="22"/>
        </w:rPr>
        <w:t xml:space="preserve"> </w:t>
      </w:r>
      <w:r>
        <w:rPr>
          <w:rFonts w:ascii="Arial" w:hAnsi="Arial" w:cs="Arial"/>
          <w:i/>
          <w:sz w:val="22"/>
          <w:szCs w:val="22"/>
        </w:rPr>
        <w:t>Module Testing,</w:t>
      </w:r>
      <w:r w:rsidR="00646FD5">
        <w:rPr>
          <w:rFonts w:ascii="Arial" w:hAnsi="Arial" w:cs="Arial"/>
          <w:i/>
          <w:sz w:val="22"/>
          <w:szCs w:val="22"/>
        </w:rPr>
        <w:t xml:space="preserve"> </w:t>
      </w:r>
      <w:r>
        <w:rPr>
          <w:rFonts w:ascii="Arial" w:hAnsi="Arial" w:cs="Arial"/>
          <w:i/>
          <w:sz w:val="22"/>
          <w:szCs w:val="22"/>
        </w:rPr>
        <w:t>Integration testing,</w:t>
      </w:r>
      <w:r w:rsidR="00646FD5">
        <w:rPr>
          <w:rFonts w:ascii="Arial" w:hAnsi="Arial" w:cs="Arial"/>
          <w:i/>
          <w:sz w:val="22"/>
          <w:szCs w:val="22"/>
        </w:rPr>
        <w:t xml:space="preserve"> </w:t>
      </w:r>
      <w:r>
        <w:rPr>
          <w:rFonts w:ascii="Arial" w:hAnsi="Arial" w:cs="Arial"/>
          <w:i/>
          <w:sz w:val="22"/>
          <w:szCs w:val="22"/>
        </w:rPr>
        <w:t>HIL Testing.</w:t>
      </w:r>
      <w:r w:rsidR="00646FD5">
        <w:rPr>
          <w:rFonts w:ascii="Arial" w:hAnsi="Arial" w:cs="Arial"/>
          <w:i/>
          <w:sz w:val="22"/>
          <w:szCs w:val="22"/>
        </w:rPr>
        <w:t xml:space="preserve"> </w:t>
      </w:r>
      <w:proofErr w:type="spellStart"/>
      <w:r w:rsidR="00DA457F">
        <w:rPr>
          <w:rFonts w:ascii="Arial" w:hAnsi="Arial" w:cs="Arial"/>
          <w:i/>
          <w:sz w:val="22"/>
          <w:szCs w:val="22"/>
        </w:rPr>
        <w:t>Autosar</w:t>
      </w:r>
      <w:proofErr w:type="spellEnd"/>
      <w:r w:rsidR="00DA457F">
        <w:rPr>
          <w:rFonts w:ascii="Arial" w:hAnsi="Arial" w:cs="Arial"/>
          <w:i/>
          <w:sz w:val="22"/>
          <w:szCs w:val="22"/>
        </w:rPr>
        <w:t>,</w:t>
      </w:r>
      <w:r w:rsidR="00646FD5">
        <w:rPr>
          <w:rFonts w:ascii="Arial" w:hAnsi="Arial" w:cs="Arial"/>
          <w:i/>
          <w:sz w:val="22"/>
          <w:szCs w:val="22"/>
        </w:rPr>
        <w:t xml:space="preserve"> </w:t>
      </w:r>
      <w:r w:rsidR="00DA457F">
        <w:rPr>
          <w:rFonts w:ascii="Arial" w:hAnsi="Arial" w:cs="Arial"/>
          <w:i/>
          <w:sz w:val="22"/>
          <w:szCs w:val="22"/>
        </w:rPr>
        <w:t>Java,</w:t>
      </w:r>
      <w:r w:rsidR="00646FD5">
        <w:rPr>
          <w:rFonts w:ascii="Arial" w:hAnsi="Arial" w:cs="Arial"/>
          <w:i/>
          <w:sz w:val="22"/>
          <w:szCs w:val="22"/>
        </w:rPr>
        <w:t xml:space="preserve"> </w:t>
      </w:r>
      <w:r w:rsidR="00DA457F">
        <w:rPr>
          <w:rFonts w:ascii="Arial" w:hAnsi="Arial" w:cs="Arial"/>
          <w:i/>
          <w:sz w:val="22"/>
          <w:szCs w:val="22"/>
        </w:rPr>
        <w:t>Web Technology</w:t>
      </w:r>
      <w:r w:rsidR="00646FD5">
        <w:rPr>
          <w:rFonts w:ascii="Arial" w:hAnsi="Arial" w:cs="Arial"/>
          <w:i/>
          <w:sz w:val="22"/>
          <w:szCs w:val="22"/>
        </w:rPr>
        <w:t xml:space="preserve">, Manual Testing, C#, Automation Testing, System Architect, SIL testing, </w:t>
      </w:r>
      <w:proofErr w:type="spellStart"/>
      <w:r w:rsidR="00646FD5">
        <w:rPr>
          <w:rFonts w:ascii="Arial" w:hAnsi="Arial" w:cs="Arial"/>
          <w:i/>
          <w:sz w:val="22"/>
          <w:szCs w:val="22"/>
        </w:rPr>
        <w:t>polyspace</w:t>
      </w:r>
      <w:proofErr w:type="spellEnd"/>
      <w:r w:rsidR="00646FD5">
        <w:rPr>
          <w:rFonts w:ascii="Arial" w:hAnsi="Arial" w:cs="Arial"/>
          <w:i/>
          <w:sz w:val="22"/>
          <w:szCs w:val="22"/>
        </w:rPr>
        <w:t xml:space="preserve">, Vehicle testing, </w:t>
      </w:r>
      <w:proofErr w:type="spellStart"/>
      <w:r w:rsidR="00646FD5">
        <w:rPr>
          <w:rFonts w:ascii="Arial" w:hAnsi="Arial" w:cs="Arial"/>
          <w:i/>
          <w:sz w:val="22"/>
          <w:szCs w:val="22"/>
        </w:rPr>
        <w:t>php</w:t>
      </w:r>
      <w:proofErr w:type="spellEnd"/>
      <w:r w:rsidR="00646FD5">
        <w:rPr>
          <w:rFonts w:ascii="Arial" w:hAnsi="Arial" w:cs="Arial"/>
          <w:i/>
          <w:sz w:val="22"/>
          <w:szCs w:val="22"/>
        </w:rPr>
        <w:t>.</w:t>
      </w:r>
    </w:p>
    <w:p w14:paraId="0849E22E" w14:textId="77777777" w:rsidR="008F3895" w:rsidRPr="00746645" w:rsidRDefault="008F3895" w:rsidP="008F3895">
      <w:pPr>
        <w:pStyle w:val="NoSpacing"/>
        <w:spacing w:line="276" w:lineRule="auto"/>
        <w:rPr>
          <w:rFonts w:ascii="Cambria" w:hAnsi="Cambria" w:cs="Arial"/>
          <w:sz w:val="22"/>
          <w:szCs w:val="22"/>
        </w:rPr>
      </w:pPr>
    </w:p>
    <w:tbl>
      <w:tblPr>
        <w:tblW w:w="97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1"/>
        <w:gridCol w:w="2693"/>
        <w:gridCol w:w="3006"/>
      </w:tblGrid>
      <w:tr w:rsidR="008F3895" w:rsidRPr="00746645" w14:paraId="046E74F0" w14:textId="77777777" w:rsidTr="008F3895">
        <w:trPr>
          <w:trHeight w:val="300"/>
        </w:trPr>
        <w:tc>
          <w:tcPr>
            <w:tcW w:w="4021" w:type="dxa"/>
            <w:hideMark/>
          </w:tcPr>
          <w:p w14:paraId="1576B782" w14:textId="77777777" w:rsidR="008F3895" w:rsidRPr="00746645" w:rsidRDefault="008F3895" w:rsidP="008F3895">
            <w:pPr>
              <w:spacing w:line="276" w:lineRule="auto"/>
              <w:rPr>
                <w:rFonts w:ascii="Cambria" w:hAnsi="Cambria" w:cs="Arial"/>
                <w:sz w:val="22"/>
                <w:szCs w:val="22"/>
              </w:rPr>
            </w:pPr>
            <w:r w:rsidRPr="00746645">
              <w:rPr>
                <w:rFonts w:ascii="Cambria" w:hAnsi="Cambria" w:cs="Arial"/>
                <w:sz w:val="22"/>
                <w:szCs w:val="22"/>
              </w:rPr>
              <w:t xml:space="preserve">Company Name </w:t>
            </w:r>
          </w:p>
        </w:tc>
        <w:tc>
          <w:tcPr>
            <w:tcW w:w="2693" w:type="dxa"/>
            <w:hideMark/>
          </w:tcPr>
          <w:p w14:paraId="066AC3EE" w14:textId="77777777" w:rsidR="008F3895" w:rsidRPr="00746645" w:rsidRDefault="008F3895" w:rsidP="008F3895">
            <w:pPr>
              <w:spacing w:line="276" w:lineRule="auto"/>
              <w:rPr>
                <w:rFonts w:ascii="Cambria" w:hAnsi="Cambria" w:cs="Arial"/>
                <w:sz w:val="22"/>
                <w:szCs w:val="22"/>
              </w:rPr>
            </w:pPr>
            <w:r w:rsidRPr="00746645">
              <w:rPr>
                <w:rFonts w:ascii="Cambria" w:hAnsi="Cambria" w:cs="Arial"/>
                <w:sz w:val="22"/>
                <w:szCs w:val="22"/>
              </w:rPr>
              <w:t>Designation</w:t>
            </w:r>
          </w:p>
        </w:tc>
        <w:tc>
          <w:tcPr>
            <w:tcW w:w="3006" w:type="dxa"/>
            <w:hideMark/>
          </w:tcPr>
          <w:p w14:paraId="48EB42CC" w14:textId="77777777" w:rsidR="008F3895" w:rsidRPr="00746645" w:rsidRDefault="008F3895" w:rsidP="008F3895">
            <w:pPr>
              <w:spacing w:line="276" w:lineRule="auto"/>
              <w:rPr>
                <w:rFonts w:ascii="Cambria" w:hAnsi="Cambria" w:cs="Arial"/>
                <w:sz w:val="22"/>
                <w:szCs w:val="22"/>
              </w:rPr>
            </w:pPr>
            <w:r w:rsidRPr="00746645">
              <w:rPr>
                <w:rFonts w:ascii="Cambria" w:hAnsi="Cambria" w:cs="Arial"/>
                <w:sz w:val="22"/>
                <w:szCs w:val="22"/>
              </w:rPr>
              <w:t xml:space="preserve">Duration </w:t>
            </w:r>
          </w:p>
        </w:tc>
      </w:tr>
      <w:tr w:rsidR="008F3895" w:rsidRPr="00746645" w14:paraId="570290E2" w14:textId="77777777" w:rsidTr="008F3895">
        <w:trPr>
          <w:trHeight w:val="300"/>
        </w:trPr>
        <w:tc>
          <w:tcPr>
            <w:tcW w:w="4021" w:type="dxa"/>
            <w:hideMark/>
          </w:tcPr>
          <w:p w14:paraId="1C88D316" w14:textId="77777777" w:rsidR="008F3895" w:rsidRPr="00746645" w:rsidRDefault="008F3895" w:rsidP="008F3895">
            <w:pPr>
              <w:spacing w:line="276" w:lineRule="auto"/>
              <w:rPr>
                <w:rFonts w:ascii="Cambria" w:hAnsi="Cambria" w:cs="Arial"/>
                <w:b/>
                <w:sz w:val="22"/>
                <w:szCs w:val="22"/>
              </w:rPr>
            </w:pPr>
            <w:proofErr w:type="spellStart"/>
            <w:r w:rsidRPr="00746645">
              <w:rPr>
                <w:rFonts w:ascii="Cambria" w:hAnsi="Cambria" w:cs="Arial"/>
                <w:b/>
                <w:sz w:val="22"/>
                <w:szCs w:val="22"/>
              </w:rPr>
              <w:t>PeoplePlus</w:t>
            </w:r>
            <w:proofErr w:type="spellEnd"/>
            <w:r w:rsidRPr="00746645">
              <w:rPr>
                <w:rFonts w:ascii="Cambria" w:hAnsi="Cambria" w:cs="Arial"/>
                <w:b/>
                <w:sz w:val="22"/>
                <w:szCs w:val="22"/>
              </w:rPr>
              <w:t>, Bangalore</w:t>
            </w:r>
          </w:p>
        </w:tc>
        <w:tc>
          <w:tcPr>
            <w:tcW w:w="2693" w:type="dxa"/>
            <w:hideMark/>
          </w:tcPr>
          <w:p w14:paraId="4816B9CD" w14:textId="77777777" w:rsidR="008F3895" w:rsidRPr="00746645" w:rsidRDefault="008F3895" w:rsidP="008F3895">
            <w:pPr>
              <w:spacing w:line="276" w:lineRule="auto"/>
              <w:rPr>
                <w:rFonts w:ascii="Cambria" w:hAnsi="Cambria" w:cs="Arial"/>
                <w:sz w:val="22"/>
                <w:szCs w:val="22"/>
              </w:rPr>
            </w:pPr>
            <w:r w:rsidRPr="00746645">
              <w:rPr>
                <w:rFonts w:ascii="Cambria" w:hAnsi="Cambria" w:cs="Arial"/>
                <w:sz w:val="22"/>
                <w:szCs w:val="22"/>
              </w:rPr>
              <w:t>Senior Staffing Specialist – Acting Team Lead</w:t>
            </w:r>
          </w:p>
        </w:tc>
        <w:tc>
          <w:tcPr>
            <w:tcW w:w="3006" w:type="dxa"/>
            <w:hideMark/>
          </w:tcPr>
          <w:p w14:paraId="2AE2B9E7" w14:textId="77777777" w:rsidR="008F3895" w:rsidRPr="00825AD1" w:rsidRDefault="00825AD1" w:rsidP="008F3895">
            <w:pPr>
              <w:spacing w:line="276" w:lineRule="auto"/>
              <w:rPr>
                <w:rFonts w:ascii="Cambria" w:hAnsi="Cambria" w:cs="Arial"/>
                <w:sz w:val="22"/>
                <w:szCs w:val="22"/>
              </w:rPr>
            </w:pPr>
            <w:r w:rsidRPr="00825AD1">
              <w:rPr>
                <w:bCs/>
                <w:iCs/>
              </w:rPr>
              <w:t>March 2012 to October 2013</w:t>
            </w:r>
          </w:p>
        </w:tc>
      </w:tr>
      <w:tr w:rsidR="008F3895" w:rsidRPr="00746645" w14:paraId="448C71D0" w14:textId="77777777" w:rsidTr="008F3895">
        <w:trPr>
          <w:trHeight w:val="1395"/>
        </w:trPr>
        <w:tc>
          <w:tcPr>
            <w:tcW w:w="9720" w:type="dxa"/>
            <w:gridSpan w:val="3"/>
            <w:hideMark/>
          </w:tcPr>
          <w:p w14:paraId="187D1043" w14:textId="77777777" w:rsidR="008F3895" w:rsidRPr="00746645" w:rsidRDefault="008F3895" w:rsidP="008F3895">
            <w:pPr>
              <w:pStyle w:val="Heading3"/>
              <w:numPr>
                <w:ilvl w:val="0"/>
                <w:numId w:val="0"/>
              </w:numPr>
              <w:shd w:val="clear" w:color="auto" w:fill="FFFFFF"/>
              <w:spacing w:before="0" w:after="0" w:line="276" w:lineRule="auto"/>
              <w:textAlignment w:val="baseline"/>
              <w:rPr>
                <w:rFonts w:ascii="Cambria" w:eastAsia="Andale Sans UI" w:hAnsi="Cambria" w:cs="Arial"/>
                <w:b w:val="0"/>
                <w:bCs w:val="0"/>
                <w:color w:val="333333"/>
                <w:sz w:val="22"/>
                <w:szCs w:val="22"/>
                <w:shd w:val="clear" w:color="auto" w:fill="FFFFFF"/>
              </w:rPr>
            </w:pPr>
            <w:proofErr w:type="spellStart"/>
            <w:r w:rsidRPr="00746645">
              <w:rPr>
                <w:rFonts w:ascii="Cambria" w:eastAsia="Andale Sans UI" w:hAnsi="Cambria" w:cs="Arial"/>
                <w:b w:val="0"/>
                <w:bCs w:val="0"/>
                <w:color w:val="333333"/>
                <w:sz w:val="22"/>
                <w:szCs w:val="22"/>
                <w:shd w:val="clear" w:color="auto" w:fill="FFFFFF"/>
              </w:rPr>
              <w:t>PEOPLEplus</w:t>
            </w:r>
            <w:proofErr w:type="spellEnd"/>
            <w:r w:rsidRPr="00746645">
              <w:rPr>
                <w:rFonts w:ascii="Cambria" w:eastAsia="Andale Sans UI" w:hAnsi="Cambria" w:cs="Arial"/>
                <w:b w:val="0"/>
                <w:bCs w:val="0"/>
                <w:color w:val="333333"/>
                <w:sz w:val="22"/>
                <w:szCs w:val="22"/>
                <w:shd w:val="clear" w:color="auto" w:fill="FFFFFF"/>
              </w:rPr>
              <w:t xml:space="preserve"> is one of the TOP Resource Support Companies in the IT segment. It is a  Resourcing Partner to a number of the top-tier high technology companies, especially in the Embedded, Telecom, Storage, DSP, Wireless, Multimedia, and EDA and VLSI domains.</w:t>
            </w:r>
          </w:p>
          <w:p w14:paraId="10E58BDF" w14:textId="77777777" w:rsidR="008F3895" w:rsidRPr="00746645" w:rsidRDefault="008F3895" w:rsidP="008F3895">
            <w:pPr>
              <w:pStyle w:val="Heading3"/>
              <w:shd w:val="clear" w:color="auto" w:fill="FFFFFF"/>
              <w:spacing w:line="276" w:lineRule="auto"/>
              <w:textAlignment w:val="baseline"/>
              <w:rPr>
                <w:rFonts w:ascii="Cambria" w:hAnsi="Cambria" w:cs="Arial"/>
                <w:b w:val="0"/>
                <w:bCs w:val="0"/>
                <w:sz w:val="22"/>
                <w:szCs w:val="22"/>
              </w:rPr>
            </w:pPr>
            <w:r w:rsidRPr="00746645">
              <w:rPr>
                <w:rFonts w:ascii="Cambria" w:hAnsi="Cambria" w:cs="Arial"/>
                <w:b w:val="0"/>
                <w:bCs w:val="0"/>
                <w:sz w:val="22"/>
                <w:szCs w:val="22"/>
              </w:rPr>
              <w:t>Specialties</w:t>
            </w:r>
          </w:p>
          <w:p w14:paraId="51339FF6" w14:textId="77777777" w:rsidR="008F3895" w:rsidRPr="00746645" w:rsidRDefault="008F3895" w:rsidP="008F3895">
            <w:pPr>
              <w:pStyle w:val="BodyText"/>
              <w:spacing w:line="276" w:lineRule="auto"/>
              <w:rPr>
                <w:rFonts w:ascii="Cambria" w:hAnsi="Cambria" w:cs="Arial"/>
                <w:sz w:val="22"/>
                <w:szCs w:val="22"/>
              </w:rPr>
            </w:pPr>
            <w:r w:rsidRPr="00746645">
              <w:rPr>
                <w:rFonts w:ascii="Cambria" w:hAnsi="Cambria" w:cs="Arial"/>
                <w:sz w:val="22"/>
                <w:szCs w:val="22"/>
                <w:shd w:val="clear" w:color="auto" w:fill="FFFFFF"/>
              </w:rPr>
              <w:t>Staffing, Consulting, Executive hiring, RPO, Setup of Companies, Contract Staffing,</w:t>
            </w:r>
          </w:p>
        </w:tc>
      </w:tr>
      <w:tr w:rsidR="008F3895" w:rsidRPr="00746645" w14:paraId="30B0EFED" w14:textId="77777777" w:rsidTr="008F3895">
        <w:trPr>
          <w:trHeight w:val="300"/>
        </w:trPr>
        <w:tc>
          <w:tcPr>
            <w:tcW w:w="9720" w:type="dxa"/>
            <w:gridSpan w:val="3"/>
            <w:hideMark/>
          </w:tcPr>
          <w:p w14:paraId="5AF72369" w14:textId="77777777" w:rsidR="008F3895" w:rsidRPr="00746645" w:rsidRDefault="00000000" w:rsidP="008F3895">
            <w:pPr>
              <w:widowControl/>
              <w:suppressAutoHyphens w:val="0"/>
              <w:spacing w:line="276" w:lineRule="auto"/>
              <w:rPr>
                <w:rFonts w:ascii="Cambria" w:hAnsi="Cambria" w:cs="Arial"/>
                <w:color w:val="000000"/>
                <w:sz w:val="22"/>
                <w:szCs w:val="22"/>
                <w:lang w:val="en-IN"/>
              </w:rPr>
            </w:pPr>
            <w:hyperlink r:id="rId7" w:tgtFrame="_blank" w:history="1">
              <w:r w:rsidR="008F3895" w:rsidRPr="00746645">
                <w:rPr>
                  <w:rStyle w:val="Hyperlink"/>
                  <w:rFonts w:ascii="Cambria" w:hAnsi="Cambria" w:cs="Arial"/>
                  <w:sz w:val="22"/>
                  <w:szCs w:val="22"/>
                  <w:lang w:val="en-IN"/>
                </w:rPr>
                <w:t>http://www.peopleplusindia.com</w:t>
              </w:r>
            </w:hyperlink>
          </w:p>
          <w:p w14:paraId="56164DBB" w14:textId="77777777" w:rsidR="008F3895" w:rsidRPr="00746645" w:rsidRDefault="008F3895" w:rsidP="008F3895">
            <w:pPr>
              <w:pStyle w:val="NormalWeb"/>
              <w:spacing w:before="0" w:after="0" w:line="276" w:lineRule="auto"/>
              <w:ind w:right="391"/>
              <w:textAlignment w:val="baseline"/>
              <w:rPr>
                <w:rFonts w:ascii="Cambria" w:hAnsi="Cambria" w:cs="Arial"/>
                <w:color w:val="000000"/>
                <w:sz w:val="22"/>
                <w:szCs w:val="22"/>
              </w:rPr>
            </w:pPr>
          </w:p>
        </w:tc>
      </w:tr>
    </w:tbl>
    <w:p w14:paraId="0EF12DA5" w14:textId="77777777" w:rsidR="008F3895" w:rsidRPr="00746645" w:rsidRDefault="008F3895" w:rsidP="008F3895">
      <w:pPr>
        <w:pStyle w:val="BodyText"/>
        <w:spacing w:line="276" w:lineRule="auto"/>
        <w:rPr>
          <w:rFonts w:ascii="Cambria" w:hAnsi="Cambria" w:cs="Arial"/>
          <w:sz w:val="22"/>
          <w:szCs w:val="22"/>
        </w:rPr>
      </w:pPr>
      <w:r w:rsidRPr="00746645">
        <w:rPr>
          <w:rFonts w:ascii="Cambria" w:hAnsi="Cambria" w:cs="Arial"/>
          <w:b/>
          <w:bCs/>
          <w:color w:val="000000"/>
          <w:sz w:val="22"/>
          <w:szCs w:val="22"/>
        </w:rPr>
        <w:t>Roles and Responsibilities:</w:t>
      </w:r>
    </w:p>
    <w:p w14:paraId="5570BE8C" w14:textId="77777777" w:rsidR="008F3895" w:rsidRPr="00746645" w:rsidRDefault="008F3895" w:rsidP="008F3895">
      <w:pPr>
        <w:pStyle w:val="Default"/>
        <w:numPr>
          <w:ilvl w:val="0"/>
          <w:numId w:val="15"/>
        </w:numPr>
        <w:spacing w:after="18" w:line="276" w:lineRule="auto"/>
        <w:rPr>
          <w:rFonts w:ascii="Cambria" w:hAnsi="Cambria" w:cs="Arial"/>
          <w:sz w:val="22"/>
          <w:szCs w:val="22"/>
        </w:rPr>
      </w:pPr>
      <w:r w:rsidRPr="00746645">
        <w:rPr>
          <w:rFonts w:ascii="Cambria" w:hAnsi="Cambria" w:cs="Arial"/>
          <w:sz w:val="22"/>
          <w:szCs w:val="22"/>
        </w:rPr>
        <w:t xml:space="preserve">Managed the complete recruitment life-cycle - ensured quality hires within the stipulated time frame. </w:t>
      </w:r>
    </w:p>
    <w:p w14:paraId="614AF61F" w14:textId="77777777" w:rsidR="008F3895" w:rsidRPr="00746645" w:rsidRDefault="008F3895" w:rsidP="008F3895">
      <w:pPr>
        <w:pStyle w:val="Default"/>
        <w:numPr>
          <w:ilvl w:val="0"/>
          <w:numId w:val="15"/>
        </w:numPr>
        <w:spacing w:after="18" w:line="276" w:lineRule="auto"/>
        <w:rPr>
          <w:rFonts w:ascii="Cambria" w:hAnsi="Cambria" w:cs="Arial"/>
          <w:sz w:val="22"/>
          <w:szCs w:val="22"/>
        </w:rPr>
      </w:pPr>
      <w:r w:rsidRPr="00746645">
        <w:rPr>
          <w:rFonts w:ascii="Cambria" w:hAnsi="Cambria" w:cs="Arial"/>
          <w:sz w:val="22"/>
          <w:szCs w:val="22"/>
        </w:rPr>
        <w:t xml:space="preserve">Working </w:t>
      </w:r>
      <w:r w:rsidR="00783375" w:rsidRPr="00746645">
        <w:rPr>
          <w:rFonts w:ascii="Cambria" w:hAnsi="Cambria" w:cs="Arial"/>
          <w:sz w:val="22"/>
          <w:szCs w:val="22"/>
        </w:rPr>
        <w:t>on job</w:t>
      </w:r>
      <w:r w:rsidRPr="00746645">
        <w:rPr>
          <w:rFonts w:ascii="Cambria" w:hAnsi="Cambria" w:cs="Arial"/>
          <w:sz w:val="22"/>
          <w:szCs w:val="22"/>
        </w:rPr>
        <w:t xml:space="preserve"> portals, existing databases, social networking , References to source candidates with the required skill sets </w:t>
      </w:r>
    </w:p>
    <w:p w14:paraId="13D0E75E" w14:textId="77777777" w:rsidR="008F3895" w:rsidRPr="00746645" w:rsidRDefault="008F3895" w:rsidP="008F3895">
      <w:pPr>
        <w:pStyle w:val="Default"/>
        <w:numPr>
          <w:ilvl w:val="0"/>
          <w:numId w:val="15"/>
        </w:numPr>
        <w:spacing w:line="276" w:lineRule="auto"/>
        <w:rPr>
          <w:rFonts w:ascii="Cambria" w:hAnsi="Cambria" w:cs="Arial"/>
          <w:sz w:val="22"/>
          <w:szCs w:val="22"/>
        </w:rPr>
      </w:pPr>
      <w:r w:rsidRPr="00746645">
        <w:rPr>
          <w:rFonts w:ascii="Cambria" w:hAnsi="Cambria" w:cs="Arial"/>
          <w:sz w:val="22"/>
          <w:szCs w:val="22"/>
        </w:rPr>
        <w:t xml:space="preserve">Involved in contractual and permanent placements. </w:t>
      </w:r>
    </w:p>
    <w:p w14:paraId="5048CE66" w14:textId="77777777" w:rsidR="008F3895" w:rsidRPr="00746645" w:rsidRDefault="008F3895" w:rsidP="008F3895">
      <w:pPr>
        <w:pStyle w:val="Default"/>
        <w:numPr>
          <w:ilvl w:val="0"/>
          <w:numId w:val="15"/>
        </w:numPr>
        <w:spacing w:after="18" w:line="276" w:lineRule="auto"/>
        <w:rPr>
          <w:rFonts w:ascii="Cambria" w:hAnsi="Cambria" w:cs="Arial"/>
          <w:sz w:val="22"/>
          <w:szCs w:val="22"/>
        </w:rPr>
      </w:pPr>
      <w:r w:rsidRPr="00746645">
        <w:rPr>
          <w:rFonts w:ascii="Cambria" w:hAnsi="Cambria" w:cs="Arial"/>
          <w:sz w:val="22"/>
          <w:szCs w:val="22"/>
        </w:rPr>
        <w:t xml:space="preserve">Screening to check suitability, fitment and provide the necessary information to candidates about the job. </w:t>
      </w:r>
    </w:p>
    <w:p w14:paraId="14230350" w14:textId="77777777" w:rsidR="008F3895" w:rsidRPr="00746645" w:rsidRDefault="008F3895" w:rsidP="008F3895">
      <w:pPr>
        <w:pStyle w:val="Default"/>
        <w:numPr>
          <w:ilvl w:val="0"/>
          <w:numId w:val="15"/>
        </w:numPr>
        <w:spacing w:after="18" w:line="276" w:lineRule="auto"/>
        <w:rPr>
          <w:rFonts w:ascii="Cambria" w:hAnsi="Cambria" w:cs="Arial"/>
          <w:sz w:val="22"/>
          <w:szCs w:val="22"/>
        </w:rPr>
      </w:pPr>
      <w:r w:rsidRPr="00746645">
        <w:rPr>
          <w:rFonts w:ascii="Cambria" w:hAnsi="Cambria" w:cs="Arial"/>
          <w:sz w:val="22"/>
          <w:szCs w:val="22"/>
        </w:rPr>
        <w:t xml:space="preserve">Scheduling interviews (telephonic, face to face or skype) and coordinating for further rounds, getting feedback from </w:t>
      </w:r>
      <w:r w:rsidR="00783375" w:rsidRPr="00746645">
        <w:rPr>
          <w:rFonts w:ascii="Cambria" w:hAnsi="Cambria" w:cs="Arial"/>
          <w:sz w:val="22"/>
          <w:szCs w:val="22"/>
        </w:rPr>
        <w:t>Clients.</w:t>
      </w:r>
    </w:p>
    <w:p w14:paraId="1E42C8E4" w14:textId="77777777" w:rsidR="008F3895" w:rsidRPr="00746645" w:rsidRDefault="008F3895" w:rsidP="008F3895">
      <w:pPr>
        <w:pStyle w:val="Default"/>
        <w:numPr>
          <w:ilvl w:val="0"/>
          <w:numId w:val="15"/>
        </w:numPr>
        <w:spacing w:after="18" w:line="276" w:lineRule="auto"/>
        <w:rPr>
          <w:rFonts w:ascii="Cambria" w:hAnsi="Cambria" w:cs="Arial"/>
          <w:sz w:val="22"/>
          <w:szCs w:val="22"/>
        </w:rPr>
      </w:pPr>
      <w:r w:rsidRPr="00746645">
        <w:rPr>
          <w:rFonts w:ascii="Cambria" w:hAnsi="Cambria" w:cs="Arial"/>
          <w:sz w:val="22"/>
          <w:szCs w:val="22"/>
        </w:rPr>
        <w:t xml:space="preserve">Negotiate and </w:t>
      </w:r>
      <w:proofErr w:type="spellStart"/>
      <w:r w:rsidRPr="00746645">
        <w:rPr>
          <w:rFonts w:ascii="Cambria" w:hAnsi="Cambria" w:cs="Arial"/>
          <w:sz w:val="22"/>
          <w:szCs w:val="22"/>
        </w:rPr>
        <w:t>onboard</w:t>
      </w:r>
      <w:proofErr w:type="spellEnd"/>
      <w:r w:rsidRPr="00746645">
        <w:rPr>
          <w:rFonts w:ascii="Cambria" w:hAnsi="Cambria" w:cs="Arial"/>
          <w:sz w:val="22"/>
          <w:szCs w:val="22"/>
        </w:rPr>
        <w:t xml:space="preserve"> candidates on compensation packages in accordance with Clients salary bands and/or ongoing market trends to maintain parity and ensure good offer to join ratio. </w:t>
      </w:r>
    </w:p>
    <w:p w14:paraId="0321887B" w14:textId="77777777" w:rsidR="008F3895" w:rsidRPr="00746645" w:rsidRDefault="008F3895" w:rsidP="008F3895">
      <w:pPr>
        <w:pStyle w:val="Default"/>
        <w:numPr>
          <w:ilvl w:val="0"/>
          <w:numId w:val="15"/>
        </w:numPr>
        <w:spacing w:after="18" w:line="276" w:lineRule="auto"/>
        <w:rPr>
          <w:rFonts w:ascii="Cambria" w:hAnsi="Cambria" w:cs="Arial"/>
          <w:sz w:val="22"/>
          <w:szCs w:val="22"/>
        </w:rPr>
      </w:pPr>
      <w:r w:rsidRPr="00746645">
        <w:rPr>
          <w:rFonts w:ascii="Cambria" w:hAnsi="Cambria" w:cs="Arial"/>
          <w:sz w:val="22"/>
          <w:szCs w:val="22"/>
        </w:rPr>
        <w:t xml:space="preserve">Post offer follow-up to sustain the interest to ensure the offered candidate joins. </w:t>
      </w:r>
    </w:p>
    <w:p w14:paraId="387D8C42" w14:textId="77777777" w:rsidR="008F3895" w:rsidRPr="00746645" w:rsidRDefault="008F3895" w:rsidP="008F3895">
      <w:pPr>
        <w:pStyle w:val="Default"/>
        <w:spacing w:after="18" w:line="276" w:lineRule="auto"/>
        <w:ind w:left="720"/>
        <w:rPr>
          <w:rFonts w:ascii="Cambria" w:hAnsi="Cambria" w:cs="Arial"/>
          <w:sz w:val="22"/>
          <w:szCs w:val="22"/>
          <w:lang w:val="en-US"/>
        </w:rPr>
      </w:pPr>
      <w:r w:rsidRPr="00746645">
        <w:rPr>
          <w:rFonts w:ascii="Cambria" w:hAnsi="Cambria" w:cs="Arial"/>
          <w:sz w:val="22"/>
          <w:szCs w:val="22"/>
          <w:lang w:val="en-US"/>
        </w:rPr>
        <w:t>Involved in training new joiners in the team and handled a team of  six team members</w:t>
      </w:r>
    </w:p>
    <w:p w14:paraId="437A94F3" w14:textId="77777777" w:rsidR="008F3895" w:rsidRPr="00746645" w:rsidRDefault="008F3895" w:rsidP="008F3895">
      <w:pPr>
        <w:pStyle w:val="Default"/>
        <w:spacing w:after="18" w:line="276" w:lineRule="auto"/>
        <w:ind w:left="720"/>
        <w:rPr>
          <w:rFonts w:ascii="Cambria" w:hAnsi="Cambria" w:cs="Arial"/>
          <w:sz w:val="22"/>
          <w:szCs w:val="22"/>
        </w:rPr>
      </w:pPr>
    </w:p>
    <w:p w14:paraId="50B0F802" w14:textId="77777777" w:rsidR="008F3895" w:rsidRPr="00746645" w:rsidRDefault="008F3895" w:rsidP="008F3895">
      <w:pPr>
        <w:pStyle w:val="Default"/>
        <w:spacing w:after="18" w:line="276" w:lineRule="auto"/>
        <w:ind w:left="720"/>
        <w:rPr>
          <w:rFonts w:ascii="Cambria" w:hAnsi="Cambria" w:cs="Arial"/>
          <w:sz w:val="22"/>
          <w:szCs w:val="22"/>
        </w:rPr>
      </w:pPr>
      <w:r w:rsidRPr="00746645">
        <w:rPr>
          <w:rFonts w:ascii="Cambria" w:hAnsi="Cambria" w:cs="Arial"/>
          <w:b/>
          <w:sz w:val="22"/>
          <w:szCs w:val="22"/>
        </w:rPr>
        <w:t>Technologies Supported</w:t>
      </w:r>
      <w:r w:rsidRPr="00746645">
        <w:rPr>
          <w:rFonts w:ascii="Cambria" w:hAnsi="Cambria" w:cs="Arial"/>
          <w:sz w:val="22"/>
          <w:szCs w:val="22"/>
        </w:rPr>
        <w:t xml:space="preserve"> : OSI Layers , GSM/ 2G, LTE /3G , 3GPP , UMTS/4G ,  CDMA, GPRS,  Symbian, Bluetooth, WIFI, , Android , Multimedia ,  ( Audio/ Video Codecs) , MMS, SMS . RTOS , BSP , Board </w:t>
      </w:r>
      <w:r w:rsidR="00783375" w:rsidRPr="00746645">
        <w:rPr>
          <w:rFonts w:ascii="Cambria" w:hAnsi="Cambria" w:cs="Arial"/>
          <w:sz w:val="22"/>
          <w:szCs w:val="22"/>
        </w:rPr>
        <w:t>Bring up</w:t>
      </w:r>
      <w:r w:rsidRPr="00746645">
        <w:rPr>
          <w:rFonts w:ascii="Cambria" w:hAnsi="Cambria" w:cs="Arial"/>
          <w:sz w:val="22"/>
          <w:szCs w:val="22"/>
        </w:rPr>
        <w:t xml:space="preserve"> ( Bootloader ) , Embedded Linux ,  Firmware/ Drivers , Internals, Kernel, TCP/IP, NMS, EMS , SOC, HDL , VHDL , Verification ,Validation in Pre and Post Silicon .</w:t>
      </w:r>
    </w:p>
    <w:p w14:paraId="30273460" w14:textId="77777777" w:rsidR="008F3895" w:rsidRPr="00746645" w:rsidRDefault="008F3895" w:rsidP="008F3895">
      <w:pPr>
        <w:pStyle w:val="Default"/>
        <w:spacing w:after="18" w:line="276" w:lineRule="auto"/>
        <w:ind w:left="720"/>
        <w:rPr>
          <w:rFonts w:ascii="Cambria" w:hAnsi="Cambria" w:cs="Arial"/>
          <w:sz w:val="22"/>
          <w:szCs w:val="22"/>
        </w:rPr>
      </w:pPr>
      <w:proofErr w:type="spellStart"/>
      <w:r w:rsidRPr="00746645">
        <w:rPr>
          <w:rFonts w:ascii="Cambria" w:hAnsi="Cambria" w:cs="Arial"/>
          <w:sz w:val="22"/>
          <w:szCs w:val="22"/>
        </w:rPr>
        <w:t>Dotnet</w:t>
      </w:r>
      <w:proofErr w:type="spellEnd"/>
      <w:r w:rsidRPr="00746645">
        <w:rPr>
          <w:rFonts w:ascii="Cambria" w:hAnsi="Cambria" w:cs="Arial"/>
          <w:sz w:val="22"/>
          <w:szCs w:val="22"/>
        </w:rPr>
        <w:t xml:space="preserve"> , Core java , PeopleSoft , DBA / Admin , </w:t>
      </w:r>
      <w:proofErr w:type="spellStart"/>
      <w:r w:rsidRPr="00746645">
        <w:rPr>
          <w:rFonts w:ascii="Cambria" w:hAnsi="Cambria" w:cs="Arial"/>
          <w:sz w:val="22"/>
          <w:szCs w:val="22"/>
        </w:rPr>
        <w:t>Abinitio</w:t>
      </w:r>
      <w:proofErr w:type="spellEnd"/>
      <w:r w:rsidRPr="00746645">
        <w:rPr>
          <w:rFonts w:ascii="Cambria" w:hAnsi="Cambria" w:cs="Arial"/>
          <w:sz w:val="22"/>
          <w:szCs w:val="22"/>
        </w:rPr>
        <w:t xml:space="preserve"> , </w:t>
      </w:r>
    </w:p>
    <w:p w14:paraId="6B1123EF" w14:textId="77777777" w:rsidR="008F3895" w:rsidRPr="00746645" w:rsidRDefault="008F3895" w:rsidP="008F3895">
      <w:pPr>
        <w:pStyle w:val="Default"/>
        <w:spacing w:after="18" w:line="276" w:lineRule="auto"/>
        <w:ind w:left="720"/>
        <w:rPr>
          <w:rFonts w:ascii="Cambria" w:hAnsi="Cambria" w:cs="Arial"/>
          <w:sz w:val="22"/>
          <w:szCs w:val="22"/>
        </w:rPr>
      </w:pPr>
    </w:p>
    <w:p w14:paraId="0B9C7898" w14:textId="77777777" w:rsidR="008F3895" w:rsidRPr="00746645" w:rsidRDefault="008F3895" w:rsidP="008F3895">
      <w:pPr>
        <w:spacing w:line="276" w:lineRule="auto"/>
        <w:ind w:left="720"/>
        <w:rPr>
          <w:rFonts w:ascii="Cambria" w:hAnsi="Cambria" w:cs="Arial"/>
          <w:b/>
          <w:sz w:val="22"/>
          <w:szCs w:val="22"/>
        </w:rPr>
      </w:pPr>
      <w:r w:rsidRPr="00746645">
        <w:rPr>
          <w:rFonts w:ascii="Cambria" w:hAnsi="Cambria" w:cs="Arial"/>
          <w:b/>
          <w:sz w:val="22"/>
          <w:szCs w:val="22"/>
        </w:rPr>
        <w:t>Clients :</w:t>
      </w:r>
    </w:p>
    <w:p w14:paraId="0CCB20EF" w14:textId="77777777" w:rsidR="008F3895" w:rsidRDefault="008F3895" w:rsidP="008F3895">
      <w:pPr>
        <w:spacing w:line="276" w:lineRule="auto"/>
        <w:ind w:left="720"/>
        <w:rPr>
          <w:rFonts w:ascii="Cambria" w:hAnsi="Cambria" w:cs="Arial"/>
          <w:color w:val="000000"/>
          <w:sz w:val="22"/>
          <w:szCs w:val="22"/>
        </w:rPr>
      </w:pPr>
      <w:r w:rsidRPr="00746645">
        <w:rPr>
          <w:rFonts w:ascii="Cambria" w:hAnsi="Cambria" w:cs="Arial"/>
          <w:color w:val="000000"/>
          <w:sz w:val="22"/>
          <w:szCs w:val="22"/>
        </w:rPr>
        <w:t xml:space="preserve"> </w:t>
      </w:r>
      <w:proofErr w:type="spellStart"/>
      <w:r w:rsidRPr="00746645">
        <w:rPr>
          <w:rFonts w:ascii="Cambria" w:hAnsi="Cambria" w:cs="Arial"/>
          <w:color w:val="000000"/>
          <w:sz w:val="22"/>
          <w:szCs w:val="22"/>
        </w:rPr>
        <w:t>Calsoft</w:t>
      </w:r>
      <w:proofErr w:type="spellEnd"/>
      <w:r w:rsidRPr="00746645">
        <w:rPr>
          <w:rFonts w:ascii="Cambria" w:hAnsi="Cambria" w:cs="Arial"/>
          <w:color w:val="000000"/>
          <w:sz w:val="22"/>
          <w:szCs w:val="22"/>
        </w:rPr>
        <w:t xml:space="preserve"> Labs,  </w:t>
      </w:r>
      <w:proofErr w:type="spellStart"/>
      <w:r w:rsidR="00E045D3">
        <w:rPr>
          <w:rFonts w:ascii="Cambria" w:hAnsi="Cambria" w:cs="Arial"/>
          <w:color w:val="000000"/>
          <w:sz w:val="22"/>
          <w:szCs w:val="22"/>
        </w:rPr>
        <w:t>Collabera</w:t>
      </w:r>
      <w:proofErr w:type="spellEnd"/>
      <w:r w:rsidR="00E045D3">
        <w:rPr>
          <w:rFonts w:ascii="Cambria" w:hAnsi="Cambria" w:cs="Arial"/>
          <w:color w:val="000000"/>
          <w:sz w:val="22"/>
          <w:szCs w:val="22"/>
        </w:rPr>
        <w:t xml:space="preserve"> </w:t>
      </w:r>
      <w:r w:rsidRPr="00746645">
        <w:rPr>
          <w:rFonts w:ascii="Cambria" w:hAnsi="Cambria" w:cs="Arial"/>
          <w:color w:val="000000"/>
          <w:sz w:val="22"/>
          <w:szCs w:val="22"/>
        </w:rPr>
        <w:t>,Intel Technologies  ,</w:t>
      </w:r>
      <w:r w:rsidRPr="00746645">
        <w:rPr>
          <w:rFonts w:ascii="Cambria" w:hAnsi="Cambria" w:cs="Arial"/>
          <w:sz w:val="22"/>
          <w:szCs w:val="22"/>
        </w:rPr>
        <w:t xml:space="preserve"> </w:t>
      </w:r>
      <w:proofErr w:type="spellStart"/>
      <w:r w:rsidRPr="00746645">
        <w:rPr>
          <w:rFonts w:ascii="Cambria" w:hAnsi="Cambria" w:cs="Arial"/>
          <w:color w:val="000000"/>
          <w:sz w:val="22"/>
          <w:szCs w:val="22"/>
        </w:rPr>
        <w:t>Societe</w:t>
      </w:r>
      <w:proofErr w:type="spellEnd"/>
      <w:r w:rsidRPr="00746645">
        <w:rPr>
          <w:rFonts w:ascii="Cambria" w:hAnsi="Cambria" w:cs="Arial"/>
          <w:color w:val="000000"/>
          <w:sz w:val="22"/>
          <w:szCs w:val="22"/>
        </w:rPr>
        <w:t xml:space="preserve"> </w:t>
      </w:r>
      <w:proofErr w:type="spellStart"/>
      <w:r w:rsidRPr="00746645">
        <w:rPr>
          <w:rFonts w:ascii="Cambria" w:hAnsi="Cambria" w:cs="Arial"/>
          <w:color w:val="000000"/>
          <w:sz w:val="22"/>
          <w:szCs w:val="22"/>
        </w:rPr>
        <w:t>Generale</w:t>
      </w:r>
      <w:proofErr w:type="spellEnd"/>
      <w:r w:rsidRPr="00746645">
        <w:rPr>
          <w:rFonts w:ascii="Cambria" w:hAnsi="Cambria" w:cs="Arial"/>
          <w:color w:val="000000"/>
          <w:sz w:val="22"/>
          <w:szCs w:val="22"/>
        </w:rPr>
        <w:t xml:space="preserve"> ,</w:t>
      </w:r>
      <w:proofErr w:type="spellStart"/>
      <w:r w:rsidRPr="00746645">
        <w:rPr>
          <w:rFonts w:ascii="Cambria" w:hAnsi="Cambria" w:cs="Arial"/>
          <w:color w:val="000000"/>
          <w:sz w:val="22"/>
          <w:szCs w:val="22"/>
        </w:rPr>
        <w:t>Vmware</w:t>
      </w:r>
      <w:proofErr w:type="spellEnd"/>
      <w:r w:rsidRPr="00746645">
        <w:rPr>
          <w:rFonts w:ascii="Cambria" w:hAnsi="Cambria" w:cs="Arial"/>
          <w:color w:val="000000"/>
          <w:sz w:val="22"/>
          <w:szCs w:val="22"/>
        </w:rPr>
        <w:t xml:space="preserve"> (EMC2) ,Ericsson ,</w:t>
      </w:r>
      <w:r w:rsidRPr="00746645">
        <w:rPr>
          <w:rFonts w:ascii="Cambria" w:hAnsi="Cambria" w:cs="Arial"/>
          <w:sz w:val="22"/>
          <w:szCs w:val="22"/>
        </w:rPr>
        <w:t xml:space="preserve"> </w:t>
      </w:r>
      <w:r w:rsidRPr="00746645">
        <w:rPr>
          <w:rFonts w:ascii="Cambria" w:hAnsi="Cambria" w:cs="Arial"/>
          <w:color w:val="000000"/>
          <w:sz w:val="22"/>
          <w:szCs w:val="22"/>
        </w:rPr>
        <w:t>Freescale semiconductors , Allstate , Polaris , Century Link , TCS , and many more</w:t>
      </w:r>
    </w:p>
    <w:p w14:paraId="67BB2FC3" w14:textId="77777777" w:rsidR="00825AD1" w:rsidRDefault="00825AD1" w:rsidP="008F3895">
      <w:pPr>
        <w:spacing w:line="276" w:lineRule="auto"/>
        <w:ind w:left="720"/>
        <w:rPr>
          <w:rFonts w:ascii="Cambria" w:hAnsi="Cambria" w:cs="Arial"/>
          <w:color w:val="000000"/>
          <w:sz w:val="22"/>
          <w:szCs w:val="22"/>
        </w:rPr>
      </w:pPr>
    </w:p>
    <w:p w14:paraId="13243BDC" w14:textId="77777777" w:rsidR="008F3895" w:rsidRPr="00825AD1" w:rsidRDefault="00825AD1" w:rsidP="00825AD1">
      <w:pPr>
        <w:spacing w:before="60" w:after="20" w:line="360" w:lineRule="auto"/>
        <w:ind w:left="144" w:right="29" w:firstLine="29"/>
        <w:rPr>
          <w:b/>
          <w:bCs/>
          <w:iCs/>
        </w:rPr>
      </w:pPr>
      <w:r>
        <w:rPr>
          <w:b/>
          <w:bCs/>
          <w:iCs/>
        </w:rPr>
        <w:t>Lofty Systems, Bangalore from June 2011 to March 2012 as Technical Recruiter</w:t>
      </w:r>
    </w:p>
    <w:p w14:paraId="70192F9A" w14:textId="77777777" w:rsidR="008F3895" w:rsidRPr="00746645" w:rsidRDefault="008F3895" w:rsidP="008F3895">
      <w:pPr>
        <w:pStyle w:val="NoSpacing"/>
        <w:spacing w:line="276" w:lineRule="auto"/>
        <w:rPr>
          <w:rFonts w:ascii="Cambria" w:hAnsi="Cambria" w:cs="Arial"/>
          <w:b/>
          <w:sz w:val="22"/>
          <w:szCs w:val="22"/>
        </w:rPr>
      </w:pPr>
      <w:r w:rsidRPr="00746645">
        <w:rPr>
          <w:rFonts w:ascii="Cambria" w:hAnsi="Cambria" w:cs="Arial"/>
          <w:b/>
          <w:sz w:val="22"/>
          <w:szCs w:val="22"/>
        </w:rPr>
        <w:t xml:space="preserve">ACHIEVEMENTS </w:t>
      </w:r>
    </w:p>
    <w:p w14:paraId="11440821" w14:textId="77777777" w:rsidR="008F3895" w:rsidRPr="00746645" w:rsidRDefault="008F3895" w:rsidP="008F3895">
      <w:pPr>
        <w:pStyle w:val="NoSpacing"/>
        <w:spacing w:line="276" w:lineRule="auto"/>
        <w:rPr>
          <w:rFonts w:ascii="Cambria" w:hAnsi="Cambria" w:cs="Arial"/>
          <w:sz w:val="22"/>
          <w:szCs w:val="22"/>
        </w:rPr>
      </w:pPr>
    </w:p>
    <w:p w14:paraId="79F8A417" w14:textId="77777777" w:rsidR="008F3895" w:rsidRPr="00746645" w:rsidRDefault="008F3895" w:rsidP="008F3895">
      <w:pPr>
        <w:pStyle w:val="NoSpacing"/>
        <w:numPr>
          <w:ilvl w:val="0"/>
          <w:numId w:val="9"/>
        </w:numPr>
        <w:spacing w:line="276" w:lineRule="auto"/>
        <w:ind w:left="706"/>
        <w:rPr>
          <w:rFonts w:ascii="Cambria" w:hAnsi="Cambria" w:cs="Arial"/>
          <w:sz w:val="22"/>
          <w:szCs w:val="22"/>
        </w:rPr>
      </w:pPr>
      <w:r w:rsidRPr="00746645">
        <w:rPr>
          <w:rFonts w:ascii="Cambria" w:hAnsi="Cambria" w:cs="Arial"/>
          <w:sz w:val="22"/>
          <w:szCs w:val="22"/>
        </w:rPr>
        <w:t xml:space="preserve">Achieved Target Consistently. </w:t>
      </w:r>
    </w:p>
    <w:p w14:paraId="52BBF8D8" w14:textId="77777777" w:rsidR="008F3895" w:rsidRPr="00746645" w:rsidRDefault="008F3895" w:rsidP="008F3895">
      <w:pPr>
        <w:pStyle w:val="NoSpacing"/>
        <w:numPr>
          <w:ilvl w:val="0"/>
          <w:numId w:val="9"/>
        </w:numPr>
        <w:spacing w:line="276" w:lineRule="auto"/>
        <w:ind w:left="706"/>
        <w:rPr>
          <w:rFonts w:ascii="Cambria" w:hAnsi="Cambria" w:cs="Arial"/>
          <w:sz w:val="22"/>
          <w:szCs w:val="22"/>
        </w:rPr>
      </w:pPr>
      <w:r w:rsidRPr="00746645">
        <w:rPr>
          <w:rFonts w:ascii="Cambria" w:hAnsi="Cambria" w:cs="Arial"/>
          <w:sz w:val="22"/>
          <w:szCs w:val="22"/>
        </w:rPr>
        <w:t>Handled Escalation related Customers / Clients.</w:t>
      </w:r>
    </w:p>
    <w:p w14:paraId="1046654A" w14:textId="77777777" w:rsidR="008F3895" w:rsidRPr="00746645" w:rsidRDefault="008F3895" w:rsidP="008F3895">
      <w:pPr>
        <w:pStyle w:val="NoSpacing"/>
        <w:numPr>
          <w:ilvl w:val="0"/>
          <w:numId w:val="9"/>
        </w:numPr>
        <w:spacing w:line="276" w:lineRule="auto"/>
        <w:ind w:left="706"/>
        <w:rPr>
          <w:rFonts w:ascii="Cambria" w:hAnsi="Cambria" w:cs="Arial"/>
          <w:sz w:val="22"/>
          <w:szCs w:val="22"/>
        </w:rPr>
      </w:pPr>
      <w:r w:rsidRPr="00746645">
        <w:rPr>
          <w:rFonts w:ascii="Cambria" w:hAnsi="Cambria" w:cs="Arial"/>
          <w:sz w:val="22"/>
          <w:szCs w:val="22"/>
        </w:rPr>
        <w:t>Closed positions before the stipulated time given by customers.</w:t>
      </w:r>
    </w:p>
    <w:p w14:paraId="77A89428" w14:textId="77777777" w:rsidR="008F3895" w:rsidRPr="00746645" w:rsidRDefault="008F3895" w:rsidP="008F3895">
      <w:pPr>
        <w:pStyle w:val="BodyText"/>
        <w:tabs>
          <w:tab w:val="left" w:pos="5959"/>
        </w:tabs>
        <w:spacing w:line="276" w:lineRule="auto"/>
        <w:rPr>
          <w:rFonts w:ascii="Cambria" w:hAnsi="Cambria" w:cs="Arial"/>
          <w:color w:val="000000"/>
          <w:sz w:val="22"/>
          <w:szCs w:val="22"/>
        </w:rPr>
      </w:pPr>
    </w:p>
    <w:p w14:paraId="1948BF4A" w14:textId="77777777" w:rsidR="008F3895" w:rsidRPr="00746645" w:rsidRDefault="008F3895" w:rsidP="008F3895">
      <w:pPr>
        <w:pStyle w:val="NoSpacing"/>
        <w:spacing w:line="276" w:lineRule="auto"/>
        <w:rPr>
          <w:rFonts w:ascii="Cambria" w:hAnsi="Cambria" w:cs="Arial"/>
          <w:b/>
          <w:sz w:val="22"/>
          <w:szCs w:val="22"/>
        </w:rPr>
      </w:pPr>
      <w:r w:rsidRPr="00746645">
        <w:rPr>
          <w:rFonts w:ascii="Cambria" w:hAnsi="Cambria" w:cs="Arial"/>
          <w:b/>
          <w:sz w:val="22"/>
          <w:szCs w:val="22"/>
        </w:rPr>
        <w:t>QUALIFICATION</w:t>
      </w:r>
    </w:p>
    <w:p w14:paraId="16DF3DFF" w14:textId="77777777" w:rsidR="008F3895" w:rsidRPr="00746645" w:rsidRDefault="008F3895" w:rsidP="008F3895">
      <w:pPr>
        <w:pStyle w:val="NoSpacing"/>
        <w:spacing w:line="276" w:lineRule="auto"/>
        <w:rPr>
          <w:rFonts w:ascii="Cambria" w:hAnsi="Cambria" w:cs="Arial"/>
          <w:b/>
          <w:sz w:val="22"/>
          <w:szCs w:val="22"/>
        </w:rPr>
      </w:pPr>
    </w:p>
    <w:p w14:paraId="0D5A1763" w14:textId="77777777" w:rsidR="00E045D3" w:rsidRDefault="00E045D3" w:rsidP="00E045D3">
      <w:pPr>
        <w:keepLines/>
        <w:widowControl/>
        <w:numPr>
          <w:ilvl w:val="0"/>
          <w:numId w:val="29"/>
        </w:numPr>
        <w:shd w:val="clear" w:color="auto" w:fill="FFFFFF"/>
        <w:suppressAutoHyphens w:val="0"/>
        <w:spacing w:before="100" w:beforeAutospacing="1" w:after="100" w:afterAutospacing="1"/>
        <w:jc w:val="both"/>
        <w:rPr>
          <w:lang w:eastAsia="en-IN"/>
        </w:rPr>
      </w:pPr>
      <w:r>
        <w:rPr>
          <w:b/>
          <w:lang w:eastAsia="en-IN"/>
        </w:rPr>
        <w:t>Master in Business Administration</w:t>
      </w:r>
      <w:r>
        <w:rPr>
          <w:lang w:eastAsia="en-IN"/>
        </w:rPr>
        <w:t xml:space="preserve"> with </w:t>
      </w:r>
      <w:r>
        <w:rPr>
          <w:b/>
          <w:lang w:eastAsia="en-IN"/>
        </w:rPr>
        <w:t>HR</w:t>
      </w:r>
      <w:r>
        <w:rPr>
          <w:lang w:eastAsia="en-IN"/>
        </w:rPr>
        <w:t xml:space="preserve"> specialization under Sambalpur University, with 68% in 2011.</w:t>
      </w:r>
    </w:p>
    <w:p w14:paraId="543FE9D6" w14:textId="77777777" w:rsidR="008F3895" w:rsidRPr="00746645" w:rsidRDefault="008F3895" w:rsidP="008F3895">
      <w:pPr>
        <w:spacing w:line="276" w:lineRule="auto"/>
        <w:rPr>
          <w:rFonts w:ascii="Cambria" w:hAnsi="Cambria" w:cs="Arial"/>
          <w:sz w:val="22"/>
          <w:szCs w:val="22"/>
        </w:rPr>
      </w:pPr>
    </w:p>
    <w:p w14:paraId="32FA8B6A" w14:textId="77777777" w:rsidR="008F3895" w:rsidRPr="00746645" w:rsidRDefault="008F3895" w:rsidP="008F3895">
      <w:pPr>
        <w:spacing w:line="276" w:lineRule="auto"/>
        <w:rPr>
          <w:rFonts w:ascii="Cambria" w:hAnsi="Cambria" w:cs="Arial"/>
          <w:b/>
          <w:sz w:val="22"/>
          <w:szCs w:val="22"/>
        </w:rPr>
      </w:pPr>
      <w:r w:rsidRPr="00746645">
        <w:rPr>
          <w:rFonts w:ascii="Cambria" w:hAnsi="Cambria" w:cs="Arial"/>
          <w:b/>
          <w:sz w:val="22"/>
          <w:szCs w:val="22"/>
        </w:rPr>
        <w:t>DECLARATION</w:t>
      </w:r>
    </w:p>
    <w:p w14:paraId="50C31EB9" w14:textId="77777777" w:rsidR="008F3895" w:rsidRPr="00746645" w:rsidRDefault="008F3895" w:rsidP="008F3895">
      <w:pPr>
        <w:spacing w:line="276" w:lineRule="auto"/>
        <w:ind w:left="706"/>
        <w:rPr>
          <w:rFonts w:ascii="Cambria" w:hAnsi="Cambria" w:cs="Arial"/>
          <w:b/>
          <w:sz w:val="22"/>
          <w:szCs w:val="22"/>
        </w:rPr>
      </w:pPr>
    </w:p>
    <w:p w14:paraId="687E8867" w14:textId="77777777" w:rsidR="008F3895" w:rsidRPr="00746645" w:rsidRDefault="008F3895" w:rsidP="008F3895">
      <w:pPr>
        <w:spacing w:line="276" w:lineRule="auto"/>
        <w:ind w:left="706"/>
        <w:rPr>
          <w:rFonts w:ascii="Cambria" w:hAnsi="Cambria" w:cs="Arial"/>
          <w:sz w:val="22"/>
          <w:szCs w:val="22"/>
        </w:rPr>
      </w:pPr>
      <w:r w:rsidRPr="00746645">
        <w:rPr>
          <w:rFonts w:ascii="Cambria" w:hAnsi="Cambria" w:cs="Arial"/>
          <w:sz w:val="22"/>
          <w:szCs w:val="22"/>
        </w:rPr>
        <w:t>I hereby declare that above mentioned information are true to the best of my knowledge.</w:t>
      </w:r>
    </w:p>
    <w:p w14:paraId="5943D885" w14:textId="77777777" w:rsidR="008F3895" w:rsidRPr="00746645" w:rsidRDefault="008F3895" w:rsidP="008F3895">
      <w:pPr>
        <w:spacing w:line="276" w:lineRule="auto"/>
        <w:ind w:left="706"/>
        <w:rPr>
          <w:rFonts w:ascii="Cambria" w:hAnsi="Cambria" w:cs="Arial"/>
          <w:sz w:val="22"/>
          <w:szCs w:val="22"/>
        </w:rPr>
      </w:pPr>
    </w:p>
    <w:p w14:paraId="1AD63EE2" w14:textId="77777777" w:rsidR="008F3895" w:rsidRPr="00746645" w:rsidRDefault="008F3895" w:rsidP="008F3895">
      <w:pPr>
        <w:spacing w:line="276" w:lineRule="auto"/>
        <w:ind w:left="706"/>
        <w:rPr>
          <w:rFonts w:ascii="Cambria" w:hAnsi="Cambria" w:cs="Arial"/>
          <w:sz w:val="22"/>
          <w:szCs w:val="22"/>
        </w:rPr>
      </w:pPr>
    </w:p>
    <w:p w14:paraId="28373267" w14:textId="77777777" w:rsidR="008F3895" w:rsidRPr="00746645" w:rsidRDefault="008F3895" w:rsidP="008F3895">
      <w:pPr>
        <w:spacing w:line="276" w:lineRule="auto"/>
        <w:ind w:left="706"/>
        <w:rPr>
          <w:rFonts w:ascii="Cambria" w:hAnsi="Cambria" w:cs="Arial"/>
          <w:sz w:val="22"/>
          <w:szCs w:val="22"/>
        </w:rPr>
      </w:pPr>
      <w:r w:rsidRPr="00746645">
        <w:rPr>
          <w:rFonts w:ascii="Cambria" w:hAnsi="Cambria" w:cs="Arial"/>
          <w:sz w:val="22"/>
          <w:szCs w:val="22"/>
        </w:rPr>
        <w:t xml:space="preserve">Date:                       </w:t>
      </w:r>
    </w:p>
    <w:p w14:paraId="68956C23" w14:textId="77777777" w:rsidR="008F3895" w:rsidRPr="00746645" w:rsidRDefault="008F3895" w:rsidP="008F3895">
      <w:pPr>
        <w:spacing w:line="276" w:lineRule="auto"/>
        <w:ind w:left="706"/>
        <w:rPr>
          <w:rFonts w:ascii="Cambria" w:hAnsi="Cambria" w:cs="Arial"/>
          <w:sz w:val="22"/>
          <w:szCs w:val="22"/>
        </w:rPr>
      </w:pPr>
      <w:r w:rsidRPr="00746645">
        <w:rPr>
          <w:rFonts w:ascii="Cambria" w:hAnsi="Cambria" w:cs="Arial"/>
          <w:sz w:val="22"/>
          <w:szCs w:val="22"/>
        </w:rPr>
        <w:t>Place: Bangalore</w:t>
      </w:r>
      <w:r w:rsidRPr="00746645">
        <w:rPr>
          <w:rFonts w:ascii="Cambria" w:hAnsi="Cambria" w:cs="Arial"/>
          <w:sz w:val="22"/>
          <w:szCs w:val="22"/>
        </w:rPr>
        <w:tab/>
        <w:t xml:space="preserve">                                                                                </w:t>
      </w:r>
    </w:p>
    <w:p w14:paraId="476268EF" w14:textId="77777777" w:rsidR="008F3895" w:rsidRPr="00746645" w:rsidRDefault="00E045D3" w:rsidP="008F3895">
      <w:pPr>
        <w:spacing w:line="276" w:lineRule="auto"/>
        <w:ind w:left="7060" w:firstLine="706"/>
        <w:rPr>
          <w:rFonts w:ascii="Cambria" w:hAnsi="Cambria" w:cs="Arial"/>
          <w:sz w:val="22"/>
          <w:szCs w:val="22"/>
        </w:rPr>
      </w:pPr>
      <w:proofErr w:type="spellStart"/>
      <w:r>
        <w:rPr>
          <w:rFonts w:ascii="Cambria" w:hAnsi="Cambria" w:cs="Arial"/>
          <w:sz w:val="22"/>
          <w:szCs w:val="22"/>
        </w:rPr>
        <w:t>Monalisa</w:t>
      </w:r>
      <w:proofErr w:type="spellEnd"/>
      <w:r>
        <w:rPr>
          <w:rFonts w:ascii="Cambria" w:hAnsi="Cambria" w:cs="Arial"/>
          <w:sz w:val="22"/>
          <w:szCs w:val="22"/>
        </w:rPr>
        <w:t xml:space="preserve"> Panda</w:t>
      </w:r>
      <w:r w:rsidR="008F3895" w:rsidRPr="00746645">
        <w:rPr>
          <w:rFonts w:ascii="Cambria" w:hAnsi="Cambria" w:cs="Arial"/>
          <w:sz w:val="22"/>
          <w:szCs w:val="22"/>
        </w:rPr>
        <w:tab/>
      </w:r>
      <w:r w:rsidR="008F3895" w:rsidRPr="00746645">
        <w:rPr>
          <w:rFonts w:ascii="Cambria" w:hAnsi="Cambria" w:cs="Arial"/>
          <w:sz w:val="22"/>
          <w:szCs w:val="22"/>
        </w:rPr>
        <w:tab/>
      </w:r>
    </w:p>
    <w:p w14:paraId="25607A15" w14:textId="77777777" w:rsidR="008F3895" w:rsidRPr="00746645" w:rsidRDefault="008F3895" w:rsidP="008F3895">
      <w:pPr>
        <w:spacing w:line="276" w:lineRule="auto"/>
        <w:ind w:left="706"/>
        <w:jc w:val="right"/>
        <w:rPr>
          <w:rFonts w:ascii="Cambria" w:hAnsi="Cambria" w:cs="Arial"/>
          <w:sz w:val="22"/>
          <w:szCs w:val="22"/>
        </w:rPr>
      </w:pPr>
      <w:r w:rsidRPr="00746645">
        <w:rPr>
          <w:rFonts w:ascii="Cambria" w:hAnsi="Cambria" w:cs="Arial"/>
          <w:sz w:val="22"/>
          <w:szCs w:val="22"/>
        </w:rPr>
        <w:t xml:space="preserve">  </w:t>
      </w:r>
    </w:p>
    <w:p w14:paraId="013848A1" w14:textId="77777777" w:rsidR="008F3895" w:rsidRPr="00746645" w:rsidRDefault="00B96853" w:rsidP="008F3895">
      <w:pPr>
        <w:spacing w:line="276" w:lineRule="auto"/>
        <w:rPr>
          <w:rFonts w:ascii="Cambria" w:hAnsi="Cambria" w:cs="Arial"/>
          <w:sz w:val="22"/>
          <w:szCs w:val="22"/>
        </w:rPr>
      </w:pPr>
      <w:r>
        <w:rPr>
          <w:noProof/>
          <w:lang w:eastAsia="en-US"/>
        </w:rPr>
        <w:drawing>
          <wp:anchor distT="0" distB="0" distL="114300" distR="114300" simplePos="0" relativeHeight="251657728" behindDoc="0" locked="0" layoutInCell="1" allowOverlap="1" wp14:anchorId="67470986" wp14:editId="2B454CFF">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4a66a2e5be6aef1dfc75d6bf3f653d60134f530e18705c4458440321091b5b58150912041541595e1b4d58515c424154181c084b281e010303021340515b0f55580f1b425c4c01090340281e0103100b154250411b091351504f54671e1a4f03434e1008135212405d0c0e561f475d150613400c5b01584b130f435611155c0b085249100917110d531b045d4340010b190313465f5b0b564d0144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4a66a2e5be6aef1dfc75d6bf3f653d60134f530e18705c4458440321091b5b58150912041541595e1b4d58515c424154181c084b281e010303021340515b0f55580f1b425c4c01090340281e0103100b154250411b091351504f54671e1a4f03434e1008135212405d0c0e561f475d150613400c5b01584b130f435611155c0b085249100917110d531b045d4340010b190313465f5b0b564d01446&amp;docType=do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8F3895" w:rsidRPr="00746645" w:rsidSect="008F3895">
      <w:pgSz w:w="11906" w:h="16838"/>
      <w:pgMar w:top="1134" w:right="956" w:bottom="1134" w:left="1215"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3478E" w14:textId="77777777" w:rsidR="00A04DE3" w:rsidRDefault="00A04DE3" w:rsidP="008F3895">
      <w:r>
        <w:separator/>
      </w:r>
    </w:p>
  </w:endnote>
  <w:endnote w:type="continuationSeparator" w:id="0">
    <w:p w14:paraId="6F1E43A8" w14:textId="77777777" w:rsidR="00A04DE3" w:rsidRDefault="00A04DE3" w:rsidP="008F3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dale Sans U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altName w:val="Arial"/>
    <w:panose1 w:val="02040503050406030204"/>
    <w:charset w:val="00"/>
    <w:family w:val="roman"/>
    <w:pitch w:val="variable"/>
    <w:sig w:usb0="E00006FF" w:usb1="420024FF" w:usb2="02000000" w:usb3="00000000" w:csb0="0000019F" w:csb1="00000000"/>
  </w:font>
  <w:font w:name="Book Antiqua">
    <w:altName w:val="Noto Serif"/>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81AC7" w14:textId="77777777" w:rsidR="00A04DE3" w:rsidRDefault="00A04DE3" w:rsidP="008F3895">
      <w:r>
        <w:separator/>
      </w:r>
    </w:p>
  </w:footnote>
  <w:footnote w:type="continuationSeparator" w:id="0">
    <w:p w14:paraId="1BB6A272" w14:textId="77777777" w:rsidR="00A04DE3" w:rsidRDefault="00A04DE3" w:rsidP="008F3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Wingdings" w:hAnsi="Wingdings"/>
      </w:rPr>
    </w:lvl>
  </w:abstractNum>
  <w:abstractNum w:abstractNumId="5" w15:restartNumberingAfterBreak="0">
    <w:nsid w:val="00000006"/>
    <w:multiLevelType w:val="multilevel"/>
    <w:tmpl w:val="D39CBA24"/>
    <w:name w:val="WW8Num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Wingdings" w:hAnsi="Wingdings"/>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1080" w:hanging="360"/>
      </w:pPr>
      <w:rPr>
        <w:rFonts w:ascii="Wingdings" w:hAnsi="Wingdings"/>
        <w:sz w:val="17"/>
        <w:szCs w:val="17"/>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Open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8DB69C2"/>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0BEF76EA"/>
    <w:multiLevelType w:val="hybridMultilevel"/>
    <w:tmpl w:val="82E632B2"/>
    <w:lvl w:ilvl="0" w:tplc="846A474E">
      <w:start w:val="1"/>
      <w:numFmt w:val="bullet"/>
      <w:lvlText w:val=""/>
      <w:lvlJc w:val="left"/>
      <w:pPr>
        <w:ind w:left="720" w:hanging="360"/>
      </w:pPr>
      <w:rPr>
        <w:rFonts w:ascii="Wingdings" w:hAnsi="Wingdings" w:hint="default"/>
      </w:rPr>
    </w:lvl>
    <w:lvl w:ilvl="1" w:tplc="E4809D32" w:tentative="1">
      <w:start w:val="1"/>
      <w:numFmt w:val="bullet"/>
      <w:lvlText w:val="o"/>
      <w:lvlJc w:val="left"/>
      <w:pPr>
        <w:ind w:left="1440" w:hanging="360"/>
      </w:pPr>
      <w:rPr>
        <w:rFonts w:ascii="Courier New" w:hAnsi="Courier New" w:cs="Courier New" w:hint="default"/>
      </w:rPr>
    </w:lvl>
    <w:lvl w:ilvl="2" w:tplc="132609A0" w:tentative="1">
      <w:start w:val="1"/>
      <w:numFmt w:val="bullet"/>
      <w:lvlText w:val=""/>
      <w:lvlJc w:val="left"/>
      <w:pPr>
        <w:ind w:left="2160" w:hanging="360"/>
      </w:pPr>
      <w:rPr>
        <w:rFonts w:ascii="Wingdings" w:hAnsi="Wingdings" w:hint="default"/>
      </w:rPr>
    </w:lvl>
    <w:lvl w:ilvl="3" w:tplc="BC361168" w:tentative="1">
      <w:start w:val="1"/>
      <w:numFmt w:val="bullet"/>
      <w:lvlText w:val=""/>
      <w:lvlJc w:val="left"/>
      <w:pPr>
        <w:ind w:left="2880" w:hanging="360"/>
      </w:pPr>
      <w:rPr>
        <w:rFonts w:ascii="Symbol" w:hAnsi="Symbol" w:hint="default"/>
      </w:rPr>
    </w:lvl>
    <w:lvl w:ilvl="4" w:tplc="347CF418" w:tentative="1">
      <w:start w:val="1"/>
      <w:numFmt w:val="bullet"/>
      <w:lvlText w:val="o"/>
      <w:lvlJc w:val="left"/>
      <w:pPr>
        <w:ind w:left="3600" w:hanging="360"/>
      </w:pPr>
      <w:rPr>
        <w:rFonts w:ascii="Courier New" w:hAnsi="Courier New" w:cs="Courier New" w:hint="default"/>
      </w:rPr>
    </w:lvl>
    <w:lvl w:ilvl="5" w:tplc="E18EC7B2" w:tentative="1">
      <w:start w:val="1"/>
      <w:numFmt w:val="bullet"/>
      <w:lvlText w:val=""/>
      <w:lvlJc w:val="left"/>
      <w:pPr>
        <w:ind w:left="4320" w:hanging="360"/>
      </w:pPr>
      <w:rPr>
        <w:rFonts w:ascii="Wingdings" w:hAnsi="Wingdings" w:hint="default"/>
      </w:rPr>
    </w:lvl>
    <w:lvl w:ilvl="6" w:tplc="7560547E" w:tentative="1">
      <w:start w:val="1"/>
      <w:numFmt w:val="bullet"/>
      <w:lvlText w:val=""/>
      <w:lvlJc w:val="left"/>
      <w:pPr>
        <w:ind w:left="5040" w:hanging="360"/>
      </w:pPr>
      <w:rPr>
        <w:rFonts w:ascii="Symbol" w:hAnsi="Symbol" w:hint="default"/>
      </w:rPr>
    </w:lvl>
    <w:lvl w:ilvl="7" w:tplc="C7DCDC3E" w:tentative="1">
      <w:start w:val="1"/>
      <w:numFmt w:val="bullet"/>
      <w:lvlText w:val="o"/>
      <w:lvlJc w:val="left"/>
      <w:pPr>
        <w:ind w:left="5760" w:hanging="360"/>
      </w:pPr>
      <w:rPr>
        <w:rFonts w:ascii="Courier New" w:hAnsi="Courier New" w:cs="Courier New" w:hint="default"/>
      </w:rPr>
    </w:lvl>
    <w:lvl w:ilvl="8" w:tplc="E1C8358A" w:tentative="1">
      <w:start w:val="1"/>
      <w:numFmt w:val="bullet"/>
      <w:lvlText w:val=""/>
      <w:lvlJc w:val="left"/>
      <w:pPr>
        <w:ind w:left="6480" w:hanging="360"/>
      </w:pPr>
      <w:rPr>
        <w:rFonts w:ascii="Wingdings" w:hAnsi="Wingdings" w:hint="default"/>
      </w:rPr>
    </w:lvl>
  </w:abstractNum>
  <w:abstractNum w:abstractNumId="12" w15:restartNumberingAfterBreak="0">
    <w:nsid w:val="0E910D44"/>
    <w:multiLevelType w:val="hybridMultilevel"/>
    <w:tmpl w:val="544EC6D4"/>
    <w:lvl w:ilvl="0" w:tplc="B0FC52C2">
      <w:start w:val="1"/>
      <w:numFmt w:val="upperRoman"/>
      <w:lvlText w:val="%1."/>
      <w:lvlJc w:val="right"/>
      <w:pPr>
        <w:ind w:left="1080" w:hanging="360"/>
      </w:pPr>
    </w:lvl>
    <w:lvl w:ilvl="1" w:tplc="4232DE42" w:tentative="1">
      <w:start w:val="1"/>
      <w:numFmt w:val="lowerLetter"/>
      <w:lvlText w:val="%2."/>
      <w:lvlJc w:val="left"/>
      <w:pPr>
        <w:ind w:left="1800" w:hanging="360"/>
      </w:pPr>
    </w:lvl>
    <w:lvl w:ilvl="2" w:tplc="2702F192" w:tentative="1">
      <w:start w:val="1"/>
      <w:numFmt w:val="lowerRoman"/>
      <w:lvlText w:val="%3."/>
      <w:lvlJc w:val="right"/>
      <w:pPr>
        <w:ind w:left="2520" w:hanging="180"/>
      </w:pPr>
    </w:lvl>
    <w:lvl w:ilvl="3" w:tplc="1EF4E5DE" w:tentative="1">
      <w:start w:val="1"/>
      <w:numFmt w:val="decimal"/>
      <w:lvlText w:val="%4."/>
      <w:lvlJc w:val="left"/>
      <w:pPr>
        <w:ind w:left="3240" w:hanging="360"/>
      </w:pPr>
    </w:lvl>
    <w:lvl w:ilvl="4" w:tplc="1004BCAA" w:tentative="1">
      <w:start w:val="1"/>
      <w:numFmt w:val="lowerLetter"/>
      <w:lvlText w:val="%5."/>
      <w:lvlJc w:val="left"/>
      <w:pPr>
        <w:ind w:left="3960" w:hanging="360"/>
      </w:pPr>
    </w:lvl>
    <w:lvl w:ilvl="5" w:tplc="7B2EFEC0" w:tentative="1">
      <w:start w:val="1"/>
      <w:numFmt w:val="lowerRoman"/>
      <w:lvlText w:val="%6."/>
      <w:lvlJc w:val="right"/>
      <w:pPr>
        <w:ind w:left="4680" w:hanging="180"/>
      </w:pPr>
    </w:lvl>
    <w:lvl w:ilvl="6" w:tplc="B504FE16" w:tentative="1">
      <w:start w:val="1"/>
      <w:numFmt w:val="decimal"/>
      <w:lvlText w:val="%7."/>
      <w:lvlJc w:val="left"/>
      <w:pPr>
        <w:ind w:left="5400" w:hanging="360"/>
      </w:pPr>
    </w:lvl>
    <w:lvl w:ilvl="7" w:tplc="44E6A2EE" w:tentative="1">
      <w:start w:val="1"/>
      <w:numFmt w:val="lowerLetter"/>
      <w:lvlText w:val="%8."/>
      <w:lvlJc w:val="left"/>
      <w:pPr>
        <w:ind w:left="6120" w:hanging="360"/>
      </w:pPr>
    </w:lvl>
    <w:lvl w:ilvl="8" w:tplc="2D3EF3DE" w:tentative="1">
      <w:start w:val="1"/>
      <w:numFmt w:val="lowerRoman"/>
      <w:lvlText w:val="%9."/>
      <w:lvlJc w:val="right"/>
      <w:pPr>
        <w:ind w:left="6840" w:hanging="180"/>
      </w:pPr>
    </w:lvl>
  </w:abstractNum>
  <w:abstractNum w:abstractNumId="13" w15:restartNumberingAfterBreak="0">
    <w:nsid w:val="12B307D1"/>
    <w:multiLevelType w:val="hybridMultilevel"/>
    <w:tmpl w:val="3900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8E2DA6"/>
    <w:multiLevelType w:val="hybridMultilevel"/>
    <w:tmpl w:val="9812740A"/>
    <w:lvl w:ilvl="0" w:tplc="A4A6DE54">
      <w:start w:val="1"/>
      <w:numFmt w:val="decimal"/>
      <w:lvlText w:val="%1."/>
      <w:lvlJc w:val="left"/>
      <w:pPr>
        <w:ind w:left="1080" w:hanging="360"/>
      </w:pPr>
      <w:rPr>
        <w:rFonts w:hint="default"/>
      </w:rPr>
    </w:lvl>
    <w:lvl w:ilvl="1" w:tplc="DBC499E0" w:tentative="1">
      <w:start w:val="1"/>
      <w:numFmt w:val="lowerLetter"/>
      <w:lvlText w:val="%2."/>
      <w:lvlJc w:val="left"/>
      <w:pPr>
        <w:ind w:left="1800" w:hanging="360"/>
      </w:pPr>
    </w:lvl>
    <w:lvl w:ilvl="2" w:tplc="900801E0" w:tentative="1">
      <w:start w:val="1"/>
      <w:numFmt w:val="lowerRoman"/>
      <w:lvlText w:val="%3."/>
      <w:lvlJc w:val="right"/>
      <w:pPr>
        <w:ind w:left="2520" w:hanging="180"/>
      </w:pPr>
    </w:lvl>
    <w:lvl w:ilvl="3" w:tplc="54D87BA4" w:tentative="1">
      <w:start w:val="1"/>
      <w:numFmt w:val="decimal"/>
      <w:lvlText w:val="%4."/>
      <w:lvlJc w:val="left"/>
      <w:pPr>
        <w:ind w:left="3240" w:hanging="360"/>
      </w:pPr>
    </w:lvl>
    <w:lvl w:ilvl="4" w:tplc="C52CCF80" w:tentative="1">
      <w:start w:val="1"/>
      <w:numFmt w:val="lowerLetter"/>
      <w:lvlText w:val="%5."/>
      <w:lvlJc w:val="left"/>
      <w:pPr>
        <w:ind w:left="3960" w:hanging="360"/>
      </w:pPr>
    </w:lvl>
    <w:lvl w:ilvl="5" w:tplc="F1DAD6B2" w:tentative="1">
      <w:start w:val="1"/>
      <w:numFmt w:val="lowerRoman"/>
      <w:lvlText w:val="%6."/>
      <w:lvlJc w:val="right"/>
      <w:pPr>
        <w:ind w:left="4680" w:hanging="180"/>
      </w:pPr>
    </w:lvl>
    <w:lvl w:ilvl="6" w:tplc="2C1CA79C" w:tentative="1">
      <w:start w:val="1"/>
      <w:numFmt w:val="decimal"/>
      <w:lvlText w:val="%7."/>
      <w:lvlJc w:val="left"/>
      <w:pPr>
        <w:ind w:left="5400" w:hanging="360"/>
      </w:pPr>
    </w:lvl>
    <w:lvl w:ilvl="7" w:tplc="A1585E86" w:tentative="1">
      <w:start w:val="1"/>
      <w:numFmt w:val="lowerLetter"/>
      <w:lvlText w:val="%8."/>
      <w:lvlJc w:val="left"/>
      <w:pPr>
        <w:ind w:left="6120" w:hanging="360"/>
      </w:pPr>
    </w:lvl>
    <w:lvl w:ilvl="8" w:tplc="B2C001FA" w:tentative="1">
      <w:start w:val="1"/>
      <w:numFmt w:val="lowerRoman"/>
      <w:lvlText w:val="%9."/>
      <w:lvlJc w:val="right"/>
      <w:pPr>
        <w:ind w:left="6840" w:hanging="180"/>
      </w:pPr>
    </w:lvl>
  </w:abstractNum>
  <w:abstractNum w:abstractNumId="15" w15:restartNumberingAfterBreak="0">
    <w:nsid w:val="175B2C09"/>
    <w:multiLevelType w:val="hybridMultilevel"/>
    <w:tmpl w:val="306AE0B4"/>
    <w:lvl w:ilvl="0" w:tplc="F1968AD6">
      <w:start w:val="1"/>
      <w:numFmt w:val="bullet"/>
      <w:lvlText w:val=""/>
      <w:lvlJc w:val="left"/>
      <w:pPr>
        <w:ind w:left="720" w:hanging="360"/>
      </w:pPr>
      <w:rPr>
        <w:rFonts w:ascii="Wingdings" w:hAnsi="Wingdings" w:hint="default"/>
      </w:rPr>
    </w:lvl>
    <w:lvl w:ilvl="1" w:tplc="B94AD16C" w:tentative="1">
      <w:start w:val="1"/>
      <w:numFmt w:val="bullet"/>
      <w:lvlText w:val="o"/>
      <w:lvlJc w:val="left"/>
      <w:pPr>
        <w:ind w:left="1440" w:hanging="360"/>
      </w:pPr>
      <w:rPr>
        <w:rFonts w:ascii="Courier New" w:hAnsi="Courier New" w:cs="Courier New" w:hint="default"/>
      </w:rPr>
    </w:lvl>
    <w:lvl w:ilvl="2" w:tplc="ACD04006" w:tentative="1">
      <w:start w:val="1"/>
      <w:numFmt w:val="bullet"/>
      <w:lvlText w:val=""/>
      <w:lvlJc w:val="left"/>
      <w:pPr>
        <w:ind w:left="2160" w:hanging="360"/>
      </w:pPr>
      <w:rPr>
        <w:rFonts w:ascii="Wingdings" w:hAnsi="Wingdings" w:hint="default"/>
      </w:rPr>
    </w:lvl>
    <w:lvl w:ilvl="3" w:tplc="7AD834C4" w:tentative="1">
      <w:start w:val="1"/>
      <w:numFmt w:val="bullet"/>
      <w:lvlText w:val=""/>
      <w:lvlJc w:val="left"/>
      <w:pPr>
        <w:ind w:left="2880" w:hanging="360"/>
      </w:pPr>
      <w:rPr>
        <w:rFonts w:ascii="Symbol" w:hAnsi="Symbol" w:hint="default"/>
      </w:rPr>
    </w:lvl>
    <w:lvl w:ilvl="4" w:tplc="8D429096" w:tentative="1">
      <w:start w:val="1"/>
      <w:numFmt w:val="bullet"/>
      <w:lvlText w:val="o"/>
      <w:lvlJc w:val="left"/>
      <w:pPr>
        <w:ind w:left="3600" w:hanging="360"/>
      </w:pPr>
      <w:rPr>
        <w:rFonts w:ascii="Courier New" w:hAnsi="Courier New" w:cs="Courier New" w:hint="default"/>
      </w:rPr>
    </w:lvl>
    <w:lvl w:ilvl="5" w:tplc="6356371E" w:tentative="1">
      <w:start w:val="1"/>
      <w:numFmt w:val="bullet"/>
      <w:lvlText w:val=""/>
      <w:lvlJc w:val="left"/>
      <w:pPr>
        <w:ind w:left="4320" w:hanging="360"/>
      </w:pPr>
      <w:rPr>
        <w:rFonts w:ascii="Wingdings" w:hAnsi="Wingdings" w:hint="default"/>
      </w:rPr>
    </w:lvl>
    <w:lvl w:ilvl="6" w:tplc="F3F23B58" w:tentative="1">
      <w:start w:val="1"/>
      <w:numFmt w:val="bullet"/>
      <w:lvlText w:val=""/>
      <w:lvlJc w:val="left"/>
      <w:pPr>
        <w:ind w:left="5040" w:hanging="360"/>
      </w:pPr>
      <w:rPr>
        <w:rFonts w:ascii="Symbol" w:hAnsi="Symbol" w:hint="default"/>
      </w:rPr>
    </w:lvl>
    <w:lvl w:ilvl="7" w:tplc="0562CB22" w:tentative="1">
      <w:start w:val="1"/>
      <w:numFmt w:val="bullet"/>
      <w:lvlText w:val="o"/>
      <w:lvlJc w:val="left"/>
      <w:pPr>
        <w:ind w:left="5760" w:hanging="360"/>
      </w:pPr>
      <w:rPr>
        <w:rFonts w:ascii="Courier New" w:hAnsi="Courier New" w:cs="Courier New" w:hint="default"/>
      </w:rPr>
    </w:lvl>
    <w:lvl w:ilvl="8" w:tplc="61B2887A" w:tentative="1">
      <w:start w:val="1"/>
      <w:numFmt w:val="bullet"/>
      <w:lvlText w:val=""/>
      <w:lvlJc w:val="left"/>
      <w:pPr>
        <w:ind w:left="6480" w:hanging="360"/>
      </w:pPr>
      <w:rPr>
        <w:rFonts w:ascii="Wingdings" w:hAnsi="Wingdings" w:hint="default"/>
      </w:rPr>
    </w:lvl>
  </w:abstractNum>
  <w:abstractNum w:abstractNumId="16" w15:restartNumberingAfterBreak="0">
    <w:nsid w:val="20C26E4B"/>
    <w:multiLevelType w:val="hybridMultilevel"/>
    <w:tmpl w:val="E996C74A"/>
    <w:lvl w:ilvl="0" w:tplc="04F6BED8">
      <w:start w:val="1"/>
      <w:numFmt w:val="lowerLetter"/>
      <w:lvlText w:val="%1."/>
      <w:lvlJc w:val="left"/>
      <w:pPr>
        <w:ind w:left="1080" w:hanging="360"/>
      </w:pPr>
    </w:lvl>
    <w:lvl w:ilvl="1" w:tplc="18F02B82" w:tentative="1">
      <w:start w:val="1"/>
      <w:numFmt w:val="lowerLetter"/>
      <w:lvlText w:val="%2."/>
      <w:lvlJc w:val="left"/>
      <w:pPr>
        <w:ind w:left="1800" w:hanging="360"/>
      </w:pPr>
    </w:lvl>
    <w:lvl w:ilvl="2" w:tplc="8BB080F2" w:tentative="1">
      <w:start w:val="1"/>
      <w:numFmt w:val="lowerRoman"/>
      <w:lvlText w:val="%3."/>
      <w:lvlJc w:val="right"/>
      <w:pPr>
        <w:ind w:left="2520" w:hanging="180"/>
      </w:pPr>
    </w:lvl>
    <w:lvl w:ilvl="3" w:tplc="25FA350E" w:tentative="1">
      <w:start w:val="1"/>
      <w:numFmt w:val="decimal"/>
      <w:lvlText w:val="%4."/>
      <w:lvlJc w:val="left"/>
      <w:pPr>
        <w:ind w:left="3240" w:hanging="360"/>
      </w:pPr>
    </w:lvl>
    <w:lvl w:ilvl="4" w:tplc="E9B0C54C" w:tentative="1">
      <w:start w:val="1"/>
      <w:numFmt w:val="lowerLetter"/>
      <w:lvlText w:val="%5."/>
      <w:lvlJc w:val="left"/>
      <w:pPr>
        <w:ind w:left="3960" w:hanging="360"/>
      </w:pPr>
    </w:lvl>
    <w:lvl w:ilvl="5" w:tplc="9DCE546C" w:tentative="1">
      <w:start w:val="1"/>
      <w:numFmt w:val="lowerRoman"/>
      <w:lvlText w:val="%6."/>
      <w:lvlJc w:val="right"/>
      <w:pPr>
        <w:ind w:left="4680" w:hanging="180"/>
      </w:pPr>
    </w:lvl>
    <w:lvl w:ilvl="6" w:tplc="118C96E0" w:tentative="1">
      <w:start w:val="1"/>
      <w:numFmt w:val="decimal"/>
      <w:lvlText w:val="%7."/>
      <w:lvlJc w:val="left"/>
      <w:pPr>
        <w:ind w:left="5400" w:hanging="360"/>
      </w:pPr>
    </w:lvl>
    <w:lvl w:ilvl="7" w:tplc="8956319C" w:tentative="1">
      <w:start w:val="1"/>
      <w:numFmt w:val="lowerLetter"/>
      <w:lvlText w:val="%8."/>
      <w:lvlJc w:val="left"/>
      <w:pPr>
        <w:ind w:left="6120" w:hanging="360"/>
      </w:pPr>
    </w:lvl>
    <w:lvl w:ilvl="8" w:tplc="9CE0D6D4" w:tentative="1">
      <w:start w:val="1"/>
      <w:numFmt w:val="lowerRoman"/>
      <w:lvlText w:val="%9."/>
      <w:lvlJc w:val="right"/>
      <w:pPr>
        <w:ind w:left="6840" w:hanging="180"/>
      </w:pPr>
    </w:lvl>
  </w:abstractNum>
  <w:abstractNum w:abstractNumId="17" w15:restartNumberingAfterBreak="0">
    <w:nsid w:val="23DE26BA"/>
    <w:multiLevelType w:val="hybridMultilevel"/>
    <w:tmpl w:val="EC82C78A"/>
    <w:lvl w:ilvl="0" w:tplc="111499EE">
      <w:start w:val="1"/>
      <w:numFmt w:val="bullet"/>
      <w:lvlText w:val=""/>
      <w:lvlJc w:val="left"/>
      <w:pPr>
        <w:ind w:left="720" w:hanging="360"/>
      </w:pPr>
      <w:rPr>
        <w:rFonts w:ascii="Wingdings" w:hAnsi="Wingdings" w:hint="default"/>
      </w:rPr>
    </w:lvl>
    <w:lvl w:ilvl="1" w:tplc="B9CC740E" w:tentative="1">
      <w:start w:val="1"/>
      <w:numFmt w:val="bullet"/>
      <w:lvlText w:val="o"/>
      <w:lvlJc w:val="left"/>
      <w:pPr>
        <w:ind w:left="1440" w:hanging="360"/>
      </w:pPr>
      <w:rPr>
        <w:rFonts w:ascii="Courier New" w:hAnsi="Courier New" w:cs="Courier New" w:hint="default"/>
      </w:rPr>
    </w:lvl>
    <w:lvl w:ilvl="2" w:tplc="97566442" w:tentative="1">
      <w:start w:val="1"/>
      <w:numFmt w:val="bullet"/>
      <w:lvlText w:val=""/>
      <w:lvlJc w:val="left"/>
      <w:pPr>
        <w:ind w:left="2160" w:hanging="360"/>
      </w:pPr>
      <w:rPr>
        <w:rFonts w:ascii="Wingdings" w:hAnsi="Wingdings" w:hint="default"/>
      </w:rPr>
    </w:lvl>
    <w:lvl w:ilvl="3" w:tplc="BDDAE53A" w:tentative="1">
      <w:start w:val="1"/>
      <w:numFmt w:val="bullet"/>
      <w:lvlText w:val=""/>
      <w:lvlJc w:val="left"/>
      <w:pPr>
        <w:ind w:left="2880" w:hanging="360"/>
      </w:pPr>
      <w:rPr>
        <w:rFonts w:ascii="Symbol" w:hAnsi="Symbol" w:hint="default"/>
      </w:rPr>
    </w:lvl>
    <w:lvl w:ilvl="4" w:tplc="7C38CD02" w:tentative="1">
      <w:start w:val="1"/>
      <w:numFmt w:val="bullet"/>
      <w:lvlText w:val="o"/>
      <w:lvlJc w:val="left"/>
      <w:pPr>
        <w:ind w:left="3600" w:hanging="360"/>
      </w:pPr>
      <w:rPr>
        <w:rFonts w:ascii="Courier New" w:hAnsi="Courier New" w:cs="Courier New" w:hint="default"/>
      </w:rPr>
    </w:lvl>
    <w:lvl w:ilvl="5" w:tplc="5DA2649E" w:tentative="1">
      <w:start w:val="1"/>
      <w:numFmt w:val="bullet"/>
      <w:lvlText w:val=""/>
      <w:lvlJc w:val="left"/>
      <w:pPr>
        <w:ind w:left="4320" w:hanging="360"/>
      </w:pPr>
      <w:rPr>
        <w:rFonts w:ascii="Wingdings" w:hAnsi="Wingdings" w:hint="default"/>
      </w:rPr>
    </w:lvl>
    <w:lvl w:ilvl="6" w:tplc="9C32B20A" w:tentative="1">
      <w:start w:val="1"/>
      <w:numFmt w:val="bullet"/>
      <w:lvlText w:val=""/>
      <w:lvlJc w:val="left"/>
      <w:pPr>
        <w:ind w:left="5040" w:hanging="360"/>
      </w:pPr>
      <w:rPr>
        <w:rFonts w:ascii="Symbol" w:hAnsi="Symbol" w:hint="default"/>
      </w:rPr>
    </w:lvl>
    <w:lvl w:ilvl="7" w:tplc="C30C43C4" w:tentative="1">
      <w:start w:val="1"/>
      <w:numFmt w:val="bullet"/>
      <w:lvlText w:val="o"/>
      <w:lvlJc w:val="left"/>
      <w:pPr>
        <w:ind w:left="5760" w:hanging="360"/>
      </w:pPr>
      <w:rPr>
        <w:rFonts w:ascii="Courier New" w:hAnsi="Courier New" w:cs="Courier New" w:hint="default"/>
      </w:rPr>
    </w:lvl>
    <w:lvl w:ilvl="8" w:tplc="388E24A6" w:tentative="1">
      <w:start w:val="1"/>
      <w:numFmt w:val="bullet"/>
      <w:lvlText w:val=""/>
      <w:lvlJc w:val="left"/>
      <w:pPr>
        <w:ind w:left="6480" w:hanging="360"/>
      </w:pPr>
      <w:rPr>
        <w:rFonts w:ascii="Wingdings" w:hAnsi="Wingdings" w:hint="default"/>
      </w:rPr>
    </w:lvl>
  </w:abstractNum>
  <w:abstractNum w:abstractNumId="18" w15:restartNumberingAfterBreak="0">
    <w:nsid w:val="28D3644C"/>
    <w:multiLevelType w:val="multilevel"/>
    <w:tmpl w:val="59EAF1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A094690"/>
    <w:multiLevelType w:val="multilevel"/>
    <w:tmpl w:val="AC98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4562E"/>
    <w:multiLevelType w:val="hybridMultilevel"/>
    <w:tmpl w:val="E6F62A7E"/>
    <w:lvl w:ilvl="0" w:tplc="C290AEFA">
      <w:start w:val="1"/>
      <w:numFmt w:val="bullet"/>
      <w:lvlText w:val=""/>
      <w:lvlJc w:val="left"/>
      <w:pPr>
        <w:ind w:left="1426" w:hanging="360"/>
      </w:pPr>
      <w:rPr>
        <w:rFonts w:ascii="Symbol" w:hAnsi="Symbol" w:hint="default"/>
      </w:rPr>
    </w:lvl>
    <w:lvl w:ilvl="1" w:tplc="1AE08856" w:tentative="1">
      <w:start w:val="1"/>
      <w:numFmt w:val="bullet"/>
      <w:lvlText w:val="o"/>
      <w:lvlJc w:val="left"/>
      <w:pPr>
        <w:ind w:left="2146" w:hanging="360"/>
      </w:pPr>
      <w:rPr>
        <w:rFonts w:ascii="Courier New" w:hAnsi="Courier New" w:cs="Courier New" w:hint="default"/>
      </w:rPr>
    </w:lvl>
    <w:lvl w:ilvl="2" w:tplc="D870E68C" w:tentative="1">
      <w:start w:val="1"/>
      <w:numFmt w:val="bullet"/>
      <w:lvlText w:val=""/>
      <w:lvlJc w:val="left"/>
      <w:pPr>
        <w:ind w:left="2866" w:hanging="360"/>
      </w:pPr>
      <w:rPr>
        <w:rFonts w:ascii="Wingdings" w:hAnsi="Wingdings" w:hint="default"/>
      </w:rPr>
    </w:lvl>
    <w:lvl w:ilvl="3" w:tplc="24D69230" w:tentative="1">
      <w:start w:val="1"/>
      <w:numFmt w:val="bullet"/>
      <w:lvlText w:val=""/>
      <w:lvlJc w:val="left"/>
      <w:pPr>
        <w:ind w:left="3586" w:hanging="360"/>
      </w:pPr>
      <w:rPr>
        <w:rFonts w:ascii="Symbol" w:hAnsi="Symbol" w:hint="default"/>
      </w:rPr>
    </w:lvl>
    <w:lvl w:ilvl="4" w:tplc="A44C8994" w:tentative="1">
      <w:start w:val="1"/>
      <w:numFmt w:val="bullet"/>
      <w:lvlText w:val="o"/>
      <w:lvlJc w:val="left"/>
      <w:pPr>
        <w:ind w:left="4306" w:hanging="360"/>
      </w:pPr>
      <w:rPr>
        <w:rFonts w:ascii="Courier New" w:hAnsi="Courier New" w:cs="Courier New" w:hint="default"/>
      </w:rPr>
    </w:lvl>
    <w:lvl w:ilvl="5" w:tplc="7F86C8A6" w:tentative="1">
      <w:start w:val="1"/>
      <w:numFmt w:val="bullet"/>
      <w:lvlText w:val=""/>
      <w:lvlJc w:val="left"/>
      <w:pPr>
        <w:ind w:left="5026" w:hanging="360"/>
      </w:pPr>
      <w:rPr>
        <w:rFonts w:ascii="Wingdings" w:hAnsi="Wingdings" w:hint="default"/>
      </w:rPr>
    </w:lvl>
    <w:lvl w:ilvl="6" w:tplc="0792AED4" w:tentative="1">
      <w:start w:val="1"/>
      <w:numFmt w:val="bullet"/>
      <w:lvlText w:val=""/>
      <w:lvlJc w:val="left"/>
      <w:pPr>
        <w:ind w:left="5746" w:hanging="360"/>
      </w:pPr>
      <w:rPr>
        <w:rFonts w:ascii="Symbol" w:hAnsi="Symbol" w:hint="default"/>
      </w:rPr>
    </w:lvl>
    <w:lvl w:ilvl="7" w:tplc="917CE5BC" w:tentative="1">
      <w:start w:val="1"/>
      <w:numFmt w:val="bullet"/>
      <w:lvlText w:val="o"/>
      <w:lvlJc w:val="left"/>
      <w:pPr>
        <w:ind w:left="6466" w:hanging="360"/>
      </w:pPr>
      <w:rPr>
        <w:rFonts w:ascii="Courier New" w:hAnsi="Courier New" w:cs="Courier New" w:hint="default"/>
      </w:rPr>
    </w:lvl>
    <w:lvl w:ilvl="8" w:tplc="0FB4F184" w:tentative="1">
      <w:start w:val="1"/>
      <w:numFmt w:val="bullet"/>
      <w:lvlText w:val=""/>
      <w:lvlJc w:val="left"/>
      <w:pPr>
        <w:ind w:left="7186" w:hanging="360"/>
      </w:pPr>
      <w:rPr>
        <w:rFonts w:ascii="Wingdings" w:hAnsi="Wingdings" w:hint="default"/>
      </w:rPr>
    </w:lvl>
  </w:abstractNum>
  <w:abstractNum w:abstractNumId="21" w15:restartNumberingAfterBreak="0">
    <w:nsid w:val="3708598E"/>
    <w:multiLevelType w:val="hybridMultilevel"/>
    <w:tmpl w:val="CB3EA292"/>
    <w:lvl w:ilvl="0" w:tplc="34D40D3E">
      <w:start w:val="1"/>
      <w:numFmt w:val="bullet"/>
      <w:lvlText w:val=""/>
      <w:lvlJc w:val="left"/>
      <w:pPr>
        <w:ind w:left="1080" w:hanging="360"/>
      </w:pPr>
      <w:rPr>
        <w:rFonts w:ascii="Symbol" w:hAnsi="Symbol" w:hint="default"/>
      </w:rPr>
    </w:lvl>
    <w:lvl w:ilvl="1" w:tplc="49E2D07E" w:tentative="1">
      <w:start w:val="1"/>
      <w:numFmt w:val="lowerLetter"/>
      <w:lvlText w:val="%2."/>
      <w:lvlJc w:val="left"/>
      <w:pPr>
        <w:ind w:left="1800" w:hanging="360"/>
      </w:pPr>
    </w:lvl>
    <w:lvl w:ilvl="2" w:tplc="F0940F42" w:tentative="1">
      <w:start w:val="1"/>
      <w:numFmt w:val="lowerRoman"/>
      <w:lvlText w:val="%3."/>
      <w:lvlJc w:val="right"/>
      <w:pPr>
        <w:ind w:left="2520" w:hanging="180"/>
      </w:pPr>
    </w:lvl>
    <w:lvl w:ilvl="3" w:tplc="CE423EDA" w:tentative="1">
      <w:start w:val="1"/>
      <w:numFmt w:val="decimal"/>
      <w:lvlText w:val="%4."/>
      <w:lvlJc w:val="left"/>
      <w:pPr>
        <w:ind w:left="3240" w:hanging="360"/>
      </w:pPr>
    </w:lvl>
    <w:lvl w:ilvl="4" w:tplc="963CE938" w:tentative="1">
      <w:start w:val="1"/>
      <w:numFmt w:val="lowerLetter"/>
      <w:lvlText w:val="%5."/>
      <w:lvlJc w:val="left"/>
      <w:pPr>
        <w:ind w:left="3960" w:hanging="360"/>
      </w:pPr>
    </w:lvl>
    <w:lvl w:ilvl="5" w:tplc="92F2D75E" w:tentative="1">
      <w:start w:val="1"/>
      <w:numFmt w:val="lowerRoman"/>
      <w:lvlText w:val="%6."/>
      <w:lvlJc w:val="right"/>
      <w:pPr>
        <w:ind w:left="4680" w:hanging="180"/>
      </w:pPr>
    </w:lvl>
    <w:lvl w:ilvl="6" w:tplc="DE2A776E" w:tentative="1">
      <w:start w:val="1"/>
      <w:numFmt w:val="decimal"/>
      <w:lvlText w:val="%7."/>
      <w:lvlJc w:val="left"/>
      <w:pPr>
        <w:ind w:left="5400" w:hanging="360"/>
      </w:pPr>
    </w:lvl>
    <w:lvl w:ilvl="7" w:tplc="2B5850B6" w:tentative="1">
      <w:start w:val="1"/>
      <w:numFmt w:val="lowerLetter"/>
      <w:lvlText w:val="%8."/>
      <w:lvlJc w:val="left"/>
      <w:pPr>
        <w:ind w:left="6120" w:hanging="360"/>
      </w:pPr>
    </w:lvl>
    <w:lvl w:ilvl="8" w:tplc="EE26A6A4" w:tentative="1">
      <w:start w:val="1"/>
      <w:numFmt w:val="lowerRoman"/>
      <w:lvlText w:val="%9."/>
      <w:lvlJc w:val="right"/>
      <w:pPr>
        <w:ind w:left="6840" w:hanging="180"/>
      </w:pPr>
    </w:lvl>
  </w:abstractNum>
  <w:abstractNum w:abstractNumId="22" w15:restartNumberingAfterBreak="0">
    <w:nsid w:val="37364754"/>
    <w:multiLevelType w:val="hybridMultilevel"/>
    <w:tmpl w:val="68E8F4F0"/>
    <w:lvl w:ilvl="0" w:tplc="AA0C024E">
      <w:start w:val="1"/>
      <w:numFmt w:val="decimal"/>
      <w:lvlText w:val="%1."/>
      <w:lvlJc w:val="left"/>
      <w:pPr>
        <w:ind w:left="1066" w:hanging="360"/>
      </w:pPr>
      <w:rPr>
        <w:rFonts w:hint="default"/>
      </w:rPr>
    </w:lvl>
    <w:lvl w:ilvl="1" w:tplc="D21636E2" w:tentative="1">
      <w:start w:val="1"/>
      <w:numFmt w:val="lowerLetter"/>
      <w:lvlText w:val="%2."/>
      <w:lvlJc w:val="left"/>
      <w:pPr>
        <w:ind w:left="1786" w:hanging="360"/>
      </w:pPr>
    </w:lvl>
    <w:lvl w:ilvl="2" w:tplc="D958C304" w:tentative="1">
      <w:start w:val="1"/>
      <w:numFmt w:val="lowerRoman"/>
      <w:lvlText w:val="%3."/>
      <w:lvlJc w:val="right"/>
      <w:pPr>
        <w:ind w:left="2506" w:hanging="180"/>
      </w:pPr>
    </w:lvl>
    <w:lvl w:ilvl="3" w:tplc="EEE6A564" w:tentative="1">
      <w:start w:val="1"/>
      <w:numFmt w:val="decimal"/>
      <w:lvlText w:val="%4."/>
      <w:lvlJc w:val="left"/>
      <w:pPr>
        <w:ind w:left="3226" w:hanging="360"/>
      </w:pPr>
    </w:lvl>
    <w:lvl w:ilvl="4" w:tplc="819CE626" w:tentative="1">
      <w:start w:val="1"/>
      <w:numFmt w:val="lowerLetter"/>
      <w:lvlText w:val="%5."/>
      <w:lvlJc w:val="left"/>
      <w:pPr>
        <w:ind w:left="3946" w:hanging="360"/>
      </w:pPr>
    </w:lvl>
    <w:lvl w:ilvl="5" w:tplc="CF604AD8" w:tentative="1">
      <w:start w:val="1"/>
      <w:numFmt w:val="lowerRoman"/>
      <w:lvlText w:val="%6."/>
      <w:lvlJc w:val="right"/>
      <w:pPr>
        <w:ind w:left="4666" w:hanging="180"/>
      </w:pPr>
    </w:lvl>
    <w:lvl w:ilvl="6" w:tplc="96163704" w:tentative="1">
      <w:start w:val="1"/>
      <w:numFmt w:val="decimal"/>
      <w:lvlText w:val="%7."/>
      <w:lvlJc w:val="left"/>
      <w:pPr>
        <w:ind w:left="5386" w:hanging="360"/>
      </w:pPr>
    </w:lvl>
    <w:lvl w:ilvl="7" w:tplc="F7984670" w:tentative="1">
      <w:start w:val="1"/>
      <w:numFmt w:val="lowerLetter"/>
      <w:lvlText w:val="%8."/>
      <w:lvlJc w:val="left"/>
      <w:pPr>
        <w:ind w:left="6106" w:hanging="360"/>
      </w:pPr>
    </w:lvl>
    <w:lvl w:ilvl="8" w:tplc="A0C8CA78" w:tentative="1">
      <w:start w:val="1"/>
      <w:numFmt w:val="lowerRoman"/>
      <w:lvlText w:val="%9."/>
      <w:lvlJc w:val="right"/>
      <w:pPr>
        <w:ind w:left="6826" w:hanging="180"/>
      </w:pPr>
    </w:lvl>
  </w:abstractNum>
  <w:abstractNum w:abstractNumId="23" w15:restartNumberingAfterBreak="0">
    <w:nsid w:val="3DFD4F1A"/>
    <w:multiLevelType w:val="multilevel"/>
    <w:tmpl w:val="DB0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85153"/>
    <w:multiLevelType w:val="hybridMultilevel"/>
    <w:tmpl w:val="6BB45DE4"/>
    <w:lvl w:ilvl="0" w:tplc="9F8892E6">
      <w:start w:val="1"/>
      <w:numFmt w:val="bullet"/>
      <w:lvlText w:val=""/>
      <w:lvlJc w:val="left"/>
      <w:pPr>
        <w:ind w:left="1426" w:hanging="360"/>
      </w:pPr>
      <w:rPr>
        <w:rFonts w:ascii="Symbol" w:hAnsi="Symbol" w:hint="default"/>
      </w:rPr>
    </w:lvl>
    <w:lvl w:ilvl="1" w:tplc="2F94B4B0" w:tentative="1">
      <w:start w:val="1"/>
      <w:numFmt w:val="bullet"/>
      <w:lvlText w:val="o"/>
      <w:lvlJc w:val="left"/>
      <w:pPr>
        <w:ind w:left="2146" w:hanging="360"/>
      </w:pPr>
      <w:rPr>
        <w:rFonts w:ascii="Courier New" w:hAnsi="Courier New" w:cs="Courier New" w:hint="default"/>
      </w:rPr>
    </w:lvl>
    <w:lvl w:ilvl="2" w:tplc="68D08556" w:tentative="1">
      <w:start w:val="1"/>
      <w:numFmt w:val="bullet"/>
      <w:lvlText w:val=""/>
      <w:lvlJc w:val="left"/>
      <w:pPr>
        <w:ind w:left="2866" w:hanging="360"/>
      </w:pPr>
      <w:rPr>
        <w:rFonts w:ascii="Wingdings" w:hAnsi="Wingdings" w:hint="default"/>
      </w:rPr>
    </w:lvl>
    <w:lvl w:ilvl="3" w:tplc="9D346B02" w:tentative="1">
      <w:start w:val="1"/>
      <w:numFmt w:val="bullet"/>
      <w:lvlText w:val=""/>
      <w:lvlJc w:val="left"/>
      <w:pPr>
        <w:ind w:left="3586" w:hanging="360"/>
      </w:pPr>
      <w:rPr>
        <w:rFonts w:ascii="Symbol" w:hAnsi="Symbol" w:hint="default"/>
      </w:rPr>
    </w:lvl>
    <w:lvl w:ilvl="4" w:tplc="AAC6EBE8" w:tentative="1">
      <w:start w:val="1"/>
      <w:numFmt w:val="bullet"/>
      <w:lvlText w:val="o"/>
      <w:lvlJc w:val="left"/>
      <w:pPr>
        <w:ind w:left="4306" w:hanging="360"/>
      </w:pPr>
      <w:rPr>
        <w:rFonts w:ascii="Courier New" w:hAnsi="Courier New" w:cs="Courier New" w:hint="default"/>
      </w:rPr>
    </w:lvl>
    <w:lvl w:ilvl="5" w:tplc="E96C712E" w:tentative="1">
      <w:start w:val="1"/>
      <w:numFmt w:val="bullet"/>
      <w:lvlText w:val=""/>
      <w:lvlJc w:val="left"/>
      <w:pPr>
        <w:ind w:left="5026" w:hanging="360"/>
      </w:pPr>
      <w:rPr>
        <w:rFonts w:ascii="Wingdings" w:hAnsi="Wingdings" w:hint="default"/>
      </w:rPr>
    </w:lvl>
    <w:lvl w:ilvl="6" w:tplc="913646A6" w:tentative="1">
      <w:start w:val="1"/>
      <w:numFmt w:val="bullet"/>
      <w:lvlText w:val=""/>
      <w:lvlJc w:val="left"/>
      <w:pPr>
        <w:ind w:left="5746" w:hanging="360"/>
      </w:pPr>
      <w:rPr>
        <w:rFonts w:ascii="Symbol" w:hAnsi="Symbol" w:hint="default"/>
      </w:rPr>
    </w:lvl>
    <w:lvl w:ilvl="7" w:tplc="BE16E75A" w:tentative="1">
      <w:start w:val="1"/>
      <w:numFmt w:val="bullet"/>
      <w:lvlText w:val="o"/>
      <w:lvlJc w:val="left"/>
      <w:pPr>
        <w:ind w:left="6466" w:hanging="360"/>
      </w:pPr>
      <w:rPr>
        <w:rFonts w:ascii="Courier New" w:hAnsi="Courier New" w:cs="Courier New" w:hint="default"/>
      </w:rPr>
    </w:lvl>
    <w:lvl w:ilvl="8" w:tplc="0CC42586" w:tentative="1">
      <w:start w:val="1"/>
      <w:numFmt w:val="bullet"/>
      <w:lvlText w:val=""/>
      <w:lvlJc w:val="left"/>
      <w:pPr>
        <w:ind w:left="7186" w:hanging="360"/>
      </w:pPr>
      <w:rPr>
        <w:rFonts w:ascii="Wingdings" w:hAnsi="Wingdings" w:hint="default"/>
      </w:rPr>
    </w:lvl>
  </w:abstractNum>
  <w:abstractNum w:abstractNumId="25" w15:restartNumberingAfterBreak="0">
    <w:nsid w:val="49D5462C"/>
    <w:multiLevelType w:val="hybridMultilevel"/>
    <w:tmpl w:val="779E4FA6"/>
    <w:lvl w:ilvl="0" w:tplc="8B18BF8E">
      <w:start w:val="1"/>
      <w:numFmt w:val="bullet"/>
      <w:lvlText w:val=""/>
      <w:lvlJc w:val="left"/>
      <w:pPr>
        <w:ind w:left="720" w:hanging="360"/>
      </w:pPr>
      <w:rPr>
        <w:rFonts w:ascii="Symbol" w:hAnsi="Symbol" w:hint="default"/>
      </w:rPr>
    </w:lvl>
    <w:lvl w:ilvl="1" w:tplc="2E50156A" w:tentative="1">
      <w:start w:val="1"/>
      <w:numFmt w:val="bullet"/>
      <w:lvlText w:val="o"/>
      <w:lvlJc w:val="left"/>
      <w:pPr>
        <w:ind w:left="1440" w:hanging="360"/>
      </w:pPr>
      <w:rPr>
        <w:rFonts w:ascii="Courier New" w:hAnsi="Courier New" w:cs="Courier New" w:hint="default"/>
      </w:rPr>
    </w:lvl>
    <w:lvl w:ilvl="2" w:tplc="E030242C" w:tentative="1">
      <w:start w:val="1"/>
      <w:numFmt w:val="bullet"/>
      <w:lvlText w:val=""/>
      <w:lvlJc w:val="left"/>
      <w:pPr>
        <w:ind w:left="2160" w:hanging="360"/>
      </w:pPr>
      <w:rPr>
        <w:rFonts w:ascii="Wingdings" w:hAnsi="Wingdings" w:hint="default"/>
      </w:rPr>
    </w:lvl>
    <w:lvl w:ilvl="3" w:tplc="16F4EEBA" w:tentative="1">
      <w:start w:val="1"/>
      <w:numFmt w:val="bullet"/>
      <w:lvlText w:val=""/>
      <w:lvlJc w:val="left"/>
      <w:pPr>
        <w:ind w:left="2880" w:hanging="360"/>
      </w:pPr>
      <w:rPr>
        <w:rFonts w:ascii="Symbol" w:hAnsi="Symbol" w:hint="default"/>
      </w:rPr>
    </w:lvl>
    <w:lvl w:ilvl="4" w:tplc="07082AC8" w:tentative="1">
      <w:start w:val="1"/>
      <w:numFmt w:val="bullet"/>
      <w:lvlText w:val="o"/>
      <w:lvlJc w:val="left"/>
      <w:pPr>
        <w:ind w:left="3600" w:hanging="360"/>
      </w:pPr>
      <w:rPr>
        <w:rFonts w:ascii="Courier New" w:hAnsi="Courier New" w:cs="Courier New" w:hint="default"/>
      </w:rPr>
    </w:lvl>
    <w:lvl w:ilvl="5" w:tplc="909648FC" w:tentative="1">
      <w:start w:val="1"/>
      <w:numFmt w:val="bullet"/>
      <w:lvlText w:val=""/>
      <w:lvlJc w:val="left"/>
      <w:pPr>
        <w:ind w:left="4320" w:hanging="360"/>
      </w:pPr>
      <w:rPr>
        <w:rFonts w:ascii="Wingdings" w:hAnsi="Wingdings" w:hint="default"/>
      </w:rPr>
    </w:lvl>
    <w:lvl w:ilvl="6" w:tplc="67080BF8" w:tentative="1">
      <w:start w:val="1"/>
      <w:numFmt w:val="bullet"/>
      <w:lvlText w:val=""/>
      <w:lvlJc w:val="left"/>
      <w:pPr>
        <w:ind w:left="5040" w:hanging="360"/>
      </w:pPr>
      <w:rPr>
        <w:rFonts w:ascii="Symbol" w:hAnsi="Symbol" w:hint="default"/>
      </w:rPr>
    </w:lvl>
    <w:lvl w:ilvl="7" w:tplc="6BD2B59C" w:tentative="1">
      <w:start w:val="1"/>
      <w:numFmt w:val="bullet"/>
      <w:lvlText w:val="o"/>
      <w:lvlJc w:val="left"/>
      <w:pPr>
        <w:ind w:left="5760" w:hanging="360"/>
      </w:pPr>
      <w:rPr>
        <w:rFonts w:ascii="Courier New" w:hAnsi="Courier New" w:cs="Courier New" w:hint="default"/>
      </w:rPr>
    </w:lvl>
    <w:lvl w:ilvl="8" w:tplc="D466009E" w:tentative="1">
      <w:start w:val="1"/>
      <w:numFmt w:val="bullet"/>
      <w:lvlText w:val=""/>
      <w:lvlJc w:val="left"/>
      <w:pPr>
        <w:ind w:left="6480" w:hanging="360"/>
      </w:pPr>
      <w:rPr>
        <w:rFonts w:ascii="Wingdings" w:hAnsi="Wingdings" w:hint="default"/>
      </w:rPr>
    </w:lvl>
  </w:abstractNum>
  <w:abstractNum w:abstractNumId="26" w15:restartNumberingAfterBreak="0">
    <w:nsid w:val="4A3D48A6"/>
    <w:multiLevelType w:val="hybridMultilevel"/>
    <w:tmpl w:val="489A88CE"/>
    <w:lvl w:ilvl="0" w:tplc="126E81C0">
      <w:start w:val="1"/>
      <w:numFmt w:val="bullet"/>
      <w:lvlText w:val=""/>
      <w:lvlJc w:val="left"/>
      <w:pPr>
        <w:ind w:left="720" w:hanging="360"/>
      </w:pPr>
      <w:rPr>
        <w:rFonts w:ascii="Symbol" w:hAnsi="Symbol" w:hint="default"/>
      </w:rPr>
    </w:lvl>
    <w:lvl w:ilvl="1" w:tplc="1450B72E" w:tentative="1">
      <w:start w:val="1"/>
      <w:numFmt w:val="bullet"/>
      <w:lvlText w:val="o"/>
      <w:lvlJc w:val="left"/>
      <w:pPr>
        <w:ind w:left="1440" w:hanging="360"/>
      </w:pPr>
      <w:rPr>
        <w:rFonts w:ascii="Courier New" w:hAnsi="Courier New" w:cs="Courier New" w:hint="default"/>
      </w:rPr>
    </w:lvl>
    <w:lvl w:ilvl="2" w:tplc="DD8A9264" w:tentative="1">
      <w:start w:val="1"/>
      <w:numFmt w:val="bullet"/>
      <w:lvlText w:val=""/>
      <w:lvlJc w:val="left"/>
      <w:pPr>
        <w:ind w:left="2160" w:hanging="360"/>
      </w:pPr>
      <w:rPr>
        <w:rFonts w:ascii="Wingdings" w:hAnsi="Wingdings" w:hint="default"/>
      </w:rPr>
    </w:lvl>
    <w:lvl w:ilvl="3" w:tplc="9A58B330" w:tentative="1">
      <w:start w:val="1"/>
      <w:numFmt w:val="bullet"/>
      <w:lvlText w:val=""/>
      <w:lvlJc w:val="left"/>
      <w:pPr>
        <w:ind w:left="2880" w:hanging="360"/>
      </w:pPr>
      <w:rPr>
        <w:rFonts w:ascii="Symbol" w:hAnsi="Symbol" w:hint="default"/>
      </w:rPr>
    </w:lvl>
    <w:lvl w:ilvl="4" w:tplc="D7E4F57A" w:tentative="1">
      <w:start w:val="1"/>
      <w:numFmt w:val="bullet"/>
      <w:lvlText w:val="o"/>
      <w:lvlJc w:val="left"/>
      <w:pPr>
        <w:ind w:left="3600" w:hanging="360"/>
      </w:pPr>
      <w:rPr>
        <w:rFonts w:ascii="Courier New" w:hAnsi="Courier New" w:cs="Courier New" w:hint="default"/>
      </w:rPr>
    </w:lvl>
    <w:lvl w:ilvl="5" w:tplc="F8C2BE68" w:tentative="1">
      <w:start w:val="1"/>
      <w:numFmt w:val="bullet"/>
      <w:lvlText w:val=""/>
      <w:lvlJc w:val="left"/>
      <w:pPr>
        <w:ind w:left="4320" w:hanging="360"/>
      </w:pPr>
      <w:rPr>
        <w:rFonts w:ascii="Wingdings" w:hAnsi="Wingdings" w:hint="default"/>
      </w:rPr>
    </w:lvl>
    <w:lvl w:ilvl="6" w:tplc="4A4231E4" w:tentative="1">
      <w:start w:val="1"/>
      <w:numFmt w:val="bullet"/>
      <w:lvlText w:val=""/>
      <w:lvlJc w:val="left"/>
      <w:pPr>
        <w:ind w:left="5040" w:hanging="360"/>
      </w:pPr>
      <w:rPr>
        <w:rFonts w:ascii="Symbol" w:hAnsi="Symbol" w:hint="default"/>
      </w:rPr>
    </w:lvl>
    <w:lvl w:ilvl="7" w:tplc="68BA17EE" w:tentative="1">
      <w:start w:val="1"/>
      <w:numFmt w:val="bullet"/>
      <w:lvlText w:val="o"/>
      <w:lvlJc w:val="left"/>
      <w:pPr>
        <w:ind w:left="5760" w:hanging="360"/>
      </w:pPr>
      <w:rPr>
        <w:rFonts w:ascii="Courier New" w:hAnsi="Courier New" w:cs="Courier New" w:hint="default"/>
      </w:rPr>
    </w:lvl>
    <w:lvl w:ilvl="8" w:tplc="7226793E" w:tentative="1">
      <w:start w:val="1"/>
      <w:numFmt w:val="bullet"/>
      <w:lvlText w:val=""/>
      <w:lvlJc w:val="left"/>
      <w:pPr>
        <w:ind w:left="6480" w:hanging="360"/>
      </w:pPr>
      <w:rPr>
        <w:rFonts w:ascii="Wingdings" w:hAnsi="Wingdings" w:hint="default"/>
      </w:rPr>
    </w:lvl>
  </w:abstractNum>
  <w:abstractNum w:abstractNumId="27" w15:restartNumberingAfterBreak="0">
    <w:nsid w:val="4AA153BE"/>
    <w:multiLevelType w:val="hybridMultilevel"/>
    <w:tmpl w:val="5C2EE77E"/>
    <w:lvl w:ilvl="0" w:tplc="C026178A">
      <w:start w:val="1"/>
      <w:numFmt w:val="bullet"/>
      <w:lvlText w:val=""/>
      <w:lvlJc w:val="left"/>
      <w:pPr>
        <w:ind w:left="360" w:hanging="360"/>
      </w:pPr>
      <w:rPr>
        <w:rFonts w:ascii="Symbol" w:hAnsi="Symbol" w:hint="default"/>
        <w:sz w:val="20"/>
      </w:rPr>
    </w:lvl>
    <w:lvl w:ilvl="1" w:tplc="5B987418" w:tentative="1">
      <w:start w:val="1"/>
      <w:numFmt w:val="bullet"/>
      <w:lvlText w:val="o"/>
      <w:lvlJc w:val="left"/>
      <w:pPr>
        <w:ind w:left="1080" w:hanging="360"/>
      </w:pPr>
      <w:rPr>
        <w:rFonts w:ascii="Courier New" w:hAnsi="Courier New" w:cs="Courier New" w:hint="default"/>
      </w:rPr>
    </w:lvl>
    <w:lvl w:ilvl="2" w:tplc="4C38895E" w:tentative="1">
      <w:start w:val="1"/>
      <w:numFmt w:val="bullet"/>
      <w:lvlText w:val=""/>
      <w:lvlJc w:val="left"/>
      <w:pPr>
        <w:ind w:left="1800" w:hanging="360"/>
      </w:pPr>
      <w:rPr>
        <w:rFonts w:ascii="Wingdings" w:hAnsi="Wingdings" w:hint="default"/>
      </w:rPr>
    </w:lvl>
    <w:lvl w:ilvl="3" w:tplc="6C02E3CA" w:tentative="1">
      <w:start w:val="1"/>
      <w:numFmt w:val="bullet"/>
      <w:lvlText w:val=""/>
      <w:lvlJc w:val="left"/>
      <w:pPr>
        <w:ind w:left="2520" w:hanging="360"/>
      </w:pPr>
      <w:rPr>
        <w:rFonts w:ascii="Symbol" w:hAnsi="Symbol" w:hint="default"/>
      </w:rPr>
    </w:lvl>
    <w:lvl w:ilvl="4" w:tplc="70968470" w:tentative="1">
      <w:start w:val="1"/>
      <w:numFmt w:val="bullet"/>
      <w:lvlText w:val="o"/>
      <w:lvlJc w:val="left"/>
      <w:pPr>
        <w:ind w:left="3240" w:hanging="360"/>
      </w:pPr>
      <w:rPr>
        <w:rFonts w:ascii="Courier New" w:hAnsi="Courier New" w:cs="Courier New" w:hint="default"/>
      </w:rPr>
    </w:lvl>
    <w:lvl w:ilvl="5" w:tplc="40C2D4B4" w:tentative="1">
      <w:start w:val="1"/>
      <w:numFmt w:val="bullet"/>
      <w:lvlText w:val=""/>
      <w:lvlJc w:val="left"/>
      <w:pPr>
        <w:ind w:left="3960" w:hanging="360"/>
      </w:pPr>
      <w:rPr>
        <w:rFonts w:ascii="Wingdings" w:hAnsi="Wingdings" w:hint="default"/>
      </w:rPr>
    </w:lvl>
    <w:lvl w:ilvl="6" w:tplc="8744DBA8" w:tentative="1">
      <w:start w:val="1"/>
      <w:numFmt w:val="bullet"/>
      <w:lvlText w:val=""/>
      <w:lvlJc w:val="left"/>
      <w:pPr>
        <w:ind w:left="4680" w:hanging="360"/>
      </w:pPr>
      <w:rPr>
        <w:rFonts w:ascii="Symbol" w:hAnsi="Symbol" w:hint="default"/>
      </w:rPr>
    </w:lvl>
    <w:lvl w:ilvl="7" w:tplc="7910BC68" w:tentative="1">
      <w:start w:val="1"/>
      <w:numFmt w:val="bullet"/>
      <w:lvlText w:val="o"/>
      <w:lvlJc w:val="left"/>
      <w:pPr>
        <w:ind w:left="5400" w:hanging="360"/>
      </w:pPr>
      <w:rPr>
        <w:rFonts w:ascii="Courier New" w:hAnsi="Courier New" w:cs="Courier New" w:hint="default"/>
      </w:rPr>
    </w:lvl>
    <w:lvl w:ilvl="8" w:tplc="6BE0FB6E" w:tentative="1">
      <w:start w:val="1"/>
      <w:numFmt w:val="bullet"/>
      <w:lvlText w:val=""/>
      <w:lvlJc w:val="left"/>
      <w:pPr>
        <w:ind w:left="6120" w:hanging="360"/>
      </w:pPr>
      <w:rPr>
        <w:rFonts w:ascii="Wingdings" w:hAnsi="Wingdings" w:hint="default"/>
      </w:rPr>
    </w:lvl>
  </w:abstractNum>
  <w:abstractNum w:abstractNumId="28" w15:restartNumberingAfterBreak="0">
    <w:nsid w:val="5AB51252"/>
    <w:multiLevelType w:val="hybridMultilevel"/>
    <w:tmpl w:val="3460D94C"/>
    <w:lvl w:ilvl="0" w:tplc="C59CA77E">
      <w:start w:val="1"/>
      <w:numFmt w:val="bullet"/>
      <w:lvlText w:val=""/>
      <w:lvlJc w:val="left"/>
      <w:pPr>
        <w:ind w:left="720" w:hanging="360"/>
      </w:pPr>
      <w:rPr>
        <w:rFonts w:ascii="Wingdings" w:hAnsi="Wingdings" w:hint="default"/>
      </w:rPr>
    </w:lvl>
    <w:lvl w:ilvl="1" w:tplc="2BA849CE" w:tentative="1">
      <w:start w:val="1"/>
      <w:numFmt w:val="bullet"/>
      <w:lvlText w:val="o"/>
      <w:lvlJc w:val="left"/>
      <w:pPr>
        <w:ind w:left="1440" w:hanging="360"/>
      </w:pPr>
      <w:rPr>
        <w:rFonts w:ascii="Courier New" w:hAnsi="Courier New" w:cs="Courier New" w:hint="default"/>
      </w:rPr>
    </w:lvl>
    <w:lvl w:ilvl="2" w:tplc="D954E71A" w:tentative="1">
      <w:start w:val="1"/>
      <w:numFmt w:val="bullet"/>
      <w:lvlText w:val=""/>
      <w:lvlJc w:val="left"/>
      <w:pPr>
        <w:ind w:left="2160" w:hanging="360"/>
      </w:pPr>
      <w:rPr>
        <w:rFonts w:ascii="Wingdings" w:hAnsi="Wingdings" w:hint="default"/>
      </w:rPr>
    </w:lvl>
    <w:lvl w:ilvl="3" w:tplc="4F54B71E" w:tentative="1">
      <w:start w:val="1"/>
      <w:numFmt w:val="bullet"/>
      <w:lvlText w:val=""/>
      <w:lvlJc w:val="left"/>
      <w:pPr>
        <w:ind w:left="2880" w:hanging="360"/>
      </w:pPr>
      <w:rPr>
        <w:rFonts w:ascii="Symbol" w:hAnsi="Symbol" w:hint="default"/>
      </w:rPr>
    </w:lvl>
    <w:lvl w:ilvl="4" w:tplc="8F4CC61E" w:tentative="1">
      <w:start w:val="1"/>
      <w:numFmt w:val="bullet"/>
      <w:lvlText w:val="o"/>
      <w:lvlJc w:val="left"/>
      <w:pPr>
        <w:ind w:left="3600" w:hanging="360"/>
      </w:pPr>
      <w:rPr>
        <w:rFonts w:ascii="Courier New" w:hAnsi="Courier New" w:cs="Courier New" w:hint="default"/>
      </w:rPr>
    </w:lvl>
    <w:lvl w:ilvl="5" w:tplc="F02205C8" w:tentative="1">
      <w:start w:val="1"/>
      <w:numFmt w:val="bullet"/>
      <w:lvlText w:val=""/>
      <w:lvlJc w:val="left"/>
      <w:pPr>
        <w:ind w:left="4320" w:hanging="360"/>
      </w:pPr>
      <w:rPr>
        <w:rFonts w:ascii="Wingdings" w:hAnsi="Wingdings" w:hint="default"/>
      </w:rPr>
    </w:lvl>
    <w:lvl w:ilvl="6" w:tplc="4802D4C8" w:tentative="1">
      <w:start w:val="1"/>
      <w:numFmt w:val="bullet"/>
      <w:lvlText w:val=""/>
      <w:lvlJc w:val="left"/>
      <w:pPr>
        <w:ind w:left="5040" w:hanging="360"/>
      </w:pPr>
      <w:rPr>
        <w:rFonts w:ascii="Symbol" w:hAnsi="Symbol" w:hint="default"/>
      </w:rPr>
    </w:lvl>
    <w:lvl w:ilvl="7" w:tplc="9F422D06" w:tentative="1">
      <w:start w:val="1"/>
      <w:numFmt w:val="bullet"/>
      <w:lvlText w:val="o"/>
      <w:lvlJc w:val="left"/>
      <w:pPr>
        <w:ind w:left="5760" w:hanging="360"/>
      </w:pPr>
      <w:rPr>
        <w:rFonts w:ascii="Courier New" w:hAnsi="Courier New" w:cs="Courier New" w:hint="default"/>
      </w:rPr>
    </w:lvl>
    <w:lvl w:ilvl="8" w:tplc="8D8E1342" w:tentative="1">
      <w:start w:val="1"/>
      <w:numFmt w:val="bullet"/>
      <w:lvlText w:val=""/>
      <w:lvlJc w:val="left"/>
      <w:pPr>
        <w:ind w:left="6480" w:hanging="360"/>
      </w:pPr>
      <w:rPr>
        <w:rFonts w:ascii="Wingdings" w:hAnsi="Wingdings" w:hint="default"/>
      </w:rPr>
    </w:lvl>
  </w:abstractNum>
  <w:abstractNum w:abstractNumId="29" w15:restartNumberingAfterBreak="0">
    <w:nsid w:val="5DFC5576"/>
    <w:multiLevelType w:val="hybridMultilevel"/>
    <w:tmpl w:val="BD0AB56E"/>
    <w:lvl w:ilvl="0" w:tplc="8DEAEC26">
      <w:start w:val="1"/>
      <w:numFmt w:val="bullet"/>
      <w:lvlText w:val=""/>
      <w:lvlJc w:val="left"/>
      <w:pPr>
        <w:ind w:left="720" w:hanging="360"/>
      </w:pPr>
      <w:rPr>
        <w:rFonts w:ascii="Symbol" w:hAnsi="Symbol" w:hint="default"/>
      </w:rPr>
    </w:lvl>
    <w:lvl w:ilvl="1" w:tplc="2A1E0E5C" w:tentative="1">
      <w:start w:val="1"/>
      <w:numFmt w:val="bullet"/>
      <w:lvlText w:val="o"/>
      <w:lvlJc w:val="left"/>
      <w:pPr>
        <w:ind w:left="1440" w:hanging="360"/>
      </w:pPr>
      <w:rPr>
        <w:rFonts w:ascii="Courier New" w:hAnsi="Courier New" w:cs="Courier New" w:hint="default"/>
      </w:rPr>
    </w:lvl>
    <w:lvl w:ilvl="2" w:tplc="2F90F482" w:tentative="1">
      <w:start w:val="1"/>
      <w:numFmt w:val="bullet"/>
      <w:lvlText w:val=""/>
      <w:lvlJc w:val="left"/>
      <w:pPr>
        <w:ind w:left="2160" w:hanging="360"/>
      </w:pPr>
      <w:rPr>
        <w:rFonts w:ascii="Wingdings" w:hAnsi="Wingdings" w:hint="default"/>
      </w:rPr>
    </w:lvl>
    <w:lvl w:ilvl="3" w:tplc="A0320518" w:tentative="1">
      <w:start w:val="1"/>
      <w:numFmt w:val="bullet"/>
      <w:lvlText w:val=""/>
      <w:lvlJc w:val="left"/>
      <w:pPr>
        <w:ind w:left="2880" w:hanging="360"/>
      </w:pPr>
      <w:rPr>
        <w:rFonts w:ascii="Symbol" w:hAnsi="Symbol" w:hint="default"/>
      </w:rPr>
    </w:lvl>
    <w:lvl w:ilvl="4" w:tplc="D3B2FAEC" w:tentative="1">
      <w:start w:val="1"/>
      <w:numFmt w:val="bullet"/>
      <w:lvlText w:val="o"/>
      <w:lvlJc w:val="left"/>
      <w:pPr>
        <w:ind w:left="3600" w:hanging="360"/>
      </w:pPr>
      <w:rPr>
        <w:rFonts w:ascii="Courier New" w:hAnsi="Courier New" w:cs="Courier New" w:hint="default"/>
      </w:rPr>
    </w:lvl>
    <w:lvl w:ilvl="5" w:tplc="DF4E2ECA" w:tentative="1">
      <w:start w:val="1"/>
      <w:numFmt w:val="bullet"/>
      <w:lvlText w:val=""/>
      <w:lvlJc w:val="left"/>
      <w:pPr>
        <w:ind w:left="4320" w:hanging="360"/>
      </w:pPr>
      <w:rPr>
        <w:rFonts w:ascii="Wingdings" w:hAnsi="Wingdings" w:hint="default"/>
      </w:rPr>
    </w:lvl>
    <w:lvl w:ilvl="6" w:tplc="6D28FC72" w:tentative="1">
      <w:start w:val="1"/>
      <w:numFmt w:val="bullet"/>
      <w:lvlText w:val=""/>
      <w:lvlJc w:val="left"/>
      <w:pPr>
        <w:ind w:left="5040" w:hanging="360"/>
      </w:pPr>
      <w:rPr>
        <w:rFonts w:ascii="Symbol" w:hAnsi="Symbol" w:hint="default"/>
      </w:rPr>
    </w:lvl>
    <w:lvl w:ilvl="7" w:tplc="69D81BEE" w:tentative="1">
      <w:start w:val="1"/>
      <w:numFmt w:val="bullet"/>
      <w:lvlText w:val="o"/>
      <w:lvlJc w:val="left"/>
      <w:pPr>
        <w:ind w:left="5760" w:hanging="360"/>
      </w:pPr>
      <w:rPr>
        <w:rFonts w:ascii="Courier New" w:hAnsi="Courier New" w:cs="Courier New" w:hint="default"/>
      </w:rPr>
    </w:lvl>
    <w:lvl w:ilvl="8" w:tplc="E9B8F5FE" w:tentative="1">
      <w:start w:val="1"/>
      <w:numFmt w:val="bullet"/>
      <w:lvlText w:val=""/>
      <w:lvlJc w:val="left"/>
      <w:pPr>
        <w:ind w:left="6480" w:hanging="360"/>
      </w:pPr>
      <w:rPr>
        <w:rFonts w:ascii="Wingdings" w:hAnsi="Wingdings" w:hint="default"/>
      </w:rPr>
    </w:lvl>
  </w:abstractNum>
  <w:abstractNum w:abstractNumId="30" w15:restartNumberingAfterBreak="0">
    <w:nsid w:val="7E9B442D"/>
    <w:multiLevelType w:val="hybridMultilevel"/>
    <w:tmpl w:val="8CC60116"/>
    <w:lvl w:ilvl="0" w:tplc="5B8ED928">
      <w:start w:val="1"/>
      <w:numFmt w:val="upperRoman"/>
      <w:lvlText w:val="%1."/>
      <w:lvlJc w:val="right"/>
      <w:pPr>
        <w:ind w:left="1080" w:hanging="360"/>
      </w:pPr>
    </w:lvl>
    <w:lvl w:ilvl="1" w:tplc="5E58D244" w:tentative="1">
      <w:start w:val="1"/>
      <w:numFmt w:val="lowerLetter"/>
      <w:lvlText w:val="%2."/>
      <w:lvlJc w:val="left"/>
      <w:pPr>
        <w:ind w:left="1800" w:hanging="360"/>
      </w:pPr>
    </w:lvl>
    <w:lvl w:ilvl="2" w:tplc="F9062498" w:tentative="1">
      <w:start w:val="1"/>
      <w:numFmt w:val="lowerRoman"/>
      <w:lvlText w:val="%3."/>
      <w:lvlJc w:val="right"/>
      <w:pPr>
        <w:ind w:left="2520" w:hanging="180"/>
      </w:pPr>
    </w:lvl>
    <w:lvl w:ilvl="3" w:tplc="507ABA82" w:tentative="1">
      <w:start w:val="1"/>
      <w:numFmt w:val="decimal"/>
      <w:lvlText w:val="%4."/>
      <w:lvlJc w:val="left"/>
      <w:pPr>
        <w:ind w:left="3240" w:hanging="360"/>
      </w:pPr>
    </w:lvl>
    <w:lvl w:ilvl="4" w:tplc="8A4876A6" w:tentative="1">
      <w:start w:val="1"/>
      <w:numFmt w:val="lowerLetter"/>
      <w:lvlText w:val="%5."/>
      <w:lvlJc w:val="left"/>
      <w:pPr>
        <w:ind w:left="3960" w:hanging="360"/>
      </w:pPr>
    </w:lvl>
    <w:lvl w:ilvl="5" w:tplc="5260A9BE" w:tentative="1">
      <w:start w:val="1"/>
      <w:numFmt w:val="lowerRoman"/>
      <w:lvlText w:val="%6."/>
      <w:lvlJc w:val="right"/>
      <w:pPr>
        <w:ind w:left="4680" w:hanging="180"/>
      </w:pPr>
    </w:lvl>
    <w:lvl w:ilvl="6" w:tplc="8722BFDE" w:tentative="1">
      <w:start w:val="1"/>
      <w:numFmt w:val="decimal"/>
      <w:lvlText w:val="%7."/>
      <w:lvlJc w:val="left"/>
      <w:pPr>
        <w:ind w:left="5400" w:hanging="360"/>
      </w:pPr>
    </w:lvl>
    <w:lvl w:ilvl="7" w:tplc="4B9897EE" w:tentative="1">
      <w:start w:val="1"/>
      <w:numFmt w:val="lowerLetter"/>
      <w:lvlText w:val="%8."/>
      <w:lvlJc w:val="left"/>
      <w:pPr>
        <w:ind w:left="6120" w:hanging="360"/>
      </w:pPr>
    </w:lvl>
    <w:lvl w:ilvl="8" w:tplc="1FE600BE" w:tentative="1">
      <w:start w:val="1"/>
      <w:numFmt w:val="lowerRoman"/>
      <w:lvlText w:val="%9."/>
      <w:lvlJc w:val="right"/>
      <w:pPr>
        <w:ind w:left="6840" w:hanging="180"/>
      </w:pPr>
    </w:lvl>
  </w:abstractNum>
  <w:num w:numId="1" w16cid:durableId="815604331">
    <w:abstractNumId w:val="0"/>
  </w:num>
  <w:num w:numId="2" w16cid:durableId="2041785134">
    <w:abstractNumId w:val="1"/>
  </w:num>
  <w:num w:numId="3" w16cid:durableId="1504517220">
    <w:abstractNumId w:val="2"/>
  </w:num>
  <w:num w:numId="4" w16cid:durableId="204176208">
    <w:abstractNumId w:val="3"/>
  </w:num>
  <w:num w:numId="5" w16cid:durableId="416052590">
    <w:abstractNumId w:val="4"/>
  </w:num>
  <w:num w:numId="6" w16cid:durableId="483932612">
    <w:abstractNumId w:val="5"/>
  </w:num>
  <w:num w:numId="7" w16cid:durableId="1923761635">
    <w:abstractNumId w:val="6"/>
  </w:num>
  <w:num w:numId="8" w16cid:durableId="1972784668">
    <w:abstractNumId w:val="7"/>
  </w:num>
  <w:num w:numId="9" w16cid:durableId="36904321">
    <w:abstractNumId w:val="8"/>
  </w:num>
  <w:num w:numId="10" w16cid:durableId="1261111363">
    <w:abstractNumId w:val="9"/>
  </w:num>
  <w:num w:numId="11" w16cid:durableId="396630393">
    <w:abstractNumId w:val="20"/>
  </w:num>
  <w:num w:numId="12" w16cid:durableId="1219710847">
    <w:abstractNumId w:val="22"/>
  </w:num>
  <w:num w:numId="13" w16cid:durableId="1928344677">
    <w:abstractNumId w:val="24"/>
  </w:num>
  <w:num w:numId="14" w16cid:durableId="482699540">
    <w:abstractNumId w:val="19"/>
  </w:num>
  <w:num w:numId="15" w16cid:durableId="113064844">
    <w:abstractNumId w:val="15"/>
  </w:num>
  <w:num w:numId="16" w16cid:durableId="791750168">
    <w:abstractNumId w:val="17"/>
  </w:num>
  <w:num w:numId="17" w16cid:durableId="669797286">
    <w:abstractNumId w:val="28"/>
  </w:num>
  <w:num w:numId="18" w16cid:durableId="801578974">
    <w:abstractNumId w:val="25"/>
  </w:num>
  <w:num w:numId="19" w16cid:durableId="681518678">
    <w:abstractNumId w:val="23"/>
  </w:num>
  <w:num w:numId="20" w16cid:durableId="995039337">
    <w:abstractNumId w:val="14"/>
  </w:num>
  <w:num w:numId="21" w16cid:durableId="1234657442">
    <w:abstractNumId w:val="30"/>
  </w:num>
  <w:num w:numId="22" w16cid:durableId="1458645512">
    <w:abstractNumId w:val="12"/>
  </w:num>
  <w:num w:numId="23" w16cid:durableId="2125225440">
    <w:abstractNumId w:val="16"/>
  </w:num>
  <w:num w:numId="24" w16cid:durableId="1436752271">
    <w:abstractNumId w:val="11"/>
  </w:num>
  <w:num w:numId="25" w16cid:durableId="2120954354">
    <w:abstractNumId w:val="21"/>
  </w:num>
  <w:num w:numId="26" w16cid:durableId="213810854">
    <w:abstractNumId w:val="27"/>
  </w:num>
  <w:num w:numId="27" w16cid:durableId="1970471787">
    <w:abstractNumId w:val="29"/>
  </w:num>
  <w:num w:numId="28" w16cid:durableId="135611746">
    <w:abstractNumId w:val="26"/>
  </w:num>
  <w:num w:numId="29" w16cid:durableId="80635976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9952249">
    <w:abstractNumId w:val="10"/>
  </w:num>
  <w:num w:numId="31" w16cid:durableId="19639229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16"/>
    <w:rsid w:val="00057C2F"/>
    <w:rsid w:val="00062D48"/>
    <w:rsid w:val="001462EE"/>
    <w:rsid w:val="00150209"/>
    <w:rsid w:val="00172CBA"/>
    <w:rsid w:val="001D078F"/>
    <w:rsid w:val="001F1319"/>
    <w:rsid w:val="002B0648"/>
    <w:rsid w:val="0032357C"/>
    <w:rsid w:val="00516C97"/>
    <w:rsid w:val="00646FD5"/>
    <w:rsid w:val="00682DD5"/>
    <w:rsid w:val="006E3C6D"/>
    <w:rsid w:val="007507E4"/>
    <w:rsid w:val="00773A0C"/>
    <w:rsid w:val="00783375"/>
    <w:rsid w:val="00825AD1"/>
    <w:rsid w:val="00835C78"/>
    <w:rsid w:val="008C4DED"/>
    <w:rsid w:val="008D13B8"/>
    <w:rsid w:val="008F0283"/>
    <w:rsid w:val="008F3895"/>
    <w:rsid w:val="00991E16"/>
    <w:rsid w:val="009E00DA"/>
    <w:rsid w:val="009E20E9"/>
    <w:rsid w:val="00A04DE3"/>
    <w:rsid w:val="00A81DFA"/>
    <w:rsid w:val="00A91231"/>
    <w:rsid w:val="00B23EFD"/>
    <w:rsid w:val="00B307C2"/>
    <w:rsid w:val="00B96853"/>
    <w:rsid w:val="00CB669D"/>
    <w:rsid w:val="00D41EA6"/>
    <w:rsid w:val="00DA457F"/>
    <w:rsid w:val="00E045D3"/>
    <w:rsid w:val="00E307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4850663"/>
  <w15:chartTrackingRefBased/>
  <w15:docId w15:val="{A130F315-70C8-400D-8F0E-CF51ACB4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Andale Sans UI"/>
      <w:kern w:val="1"/>
      <w:sz w:val="24"/>
      <w:szCs w:val="24"/>
      <w:lang w:eastAsia="ar-SA"/>
    </w:rPr>
  </w:style>
  <w:style w:type="paragraph" w:styleId="Heading3">
    <w:name w:val="heading 3"/>
    <w:basedOn w:val="Heading"/>
    <w:next w:val="BodyText"/>
    <w:link w:val="Heading3Char"/>
    <w:qFormat/>
    <w:pPr>
      <w:numPr>
        <w:ilvl w:val="2"/>
        <w:numId w:val="1"/>
      </w:numPr>
      <w:outlineLvl w:val="2"/>
    </w:pPr>
    <w:rPr>
      <w:rFonts w:ascii="Times New Roman" w:eastAsia="Lucida Sans Unicode" w:hAnsi="Times New Roman" w:cs="Mangal"/>
      <w:b/>
      <w:bCs/>
    </w:rPr>
  </w:style>
  <w:style w:type="paragraph" w:styleId="Heading4">
    <w:name w:val="heading 4"/>
    <w:basedOn w:val="Normal"/>
    <w:next w:val="Normal"/>
    <w:link w:val="Heading4Char"/>
    <w:uiPriority w:val="9"/>
    <w:qFormat/>
    <w:rsid w:val="00B35DE8"/>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OpenSymbol" w:hAnsi="OpenSymbol"/>
    </w:rPr>
  </w:style>
  <w:style w:type="character" w:customStyle="1" w:styleId="WW8Num2z3">
    <w:name w:val="WW8Num2z3"/>
    <w:rPr>
      <w:rFonts w:ascii="Wingdings 2" w:hAnsi="Wingdings 2"/>
    </w:rPr>
  </w:style>
  <w:style w:type="character" w:customStyle="1" w:styleId="WW8Num3z0">
    <w:name w:val="WW8Num3z0"/>
    <w:rPr>
      <w:rFonts w:ascii="Wingdings" w:hAnsi="Wingdings"/>
    </w:rPr>
  </w:style>
  <w:style w:type="character" w:customStyle="1" w:styleId="WW8Num3z1">
    <w:name w:val="WW8Num3z1"/>
    <w:rPr>
      <w:rFonts w:ascii="OpenSymbol" w:hAnsi="OpenSymbol"/>
    </w:rPr>
  </w:style>
  <w:style w:type="character" w:customStyle="1" w:styleId="WW8Num3z3">
    <w:name w:val="WW8Num3z3"/>
    <w:rPr>
      <w:rFonts w:ascii="Wingdings 2" w:hAnsi="Wingdings 2"/>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sz w:val="17"/>
      <w:szCs w:val="17"/>
    </w:rPr>
  </w:style>
  <w:style w:type="character" w:customStyle="1" w:styleId="WW8Num10z0">
    <w:name w:val="WW8Num10z0"/>
    <w:rPr>
      <w:rFonts w:ascii="Wingdings 2" w:hAnsi="Wingdings 2" w:cs="Open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DefaultParagraphFont0">
    <w:name w:val="Default Paragraph Font_0"/>
  </w:style>
  <w:style w:type="character" w:customStyle="1" w:styleId="WW-Absatz-Standardschriftart11">
    <w:name w:val="WW-Absatz-Standardschriftart11"/>
  </w:style>
  <w:style w:type="character" w:customStyle="1" w:styleId="WW8Num1z0">
    <w:name w:val="WW8Num1z0"/>
    <w:rPr>
      <w:rFonts w:ascii="Wingdings" w:hAnsi="Wingdings" w:cs="OpenSymbol"/>
    </w:rPr>
  </w:style>
  <w:style w:type="character" w:customStyle="1" w:styleId="WW8Num1z1">
    <w:name w:val="WW8Num1z1"/>
    <w:rPr>
      <w:rFonts w:ascii="OpenSymbol" w:hAnsi="OpenSymbol"/>
    </w:rPr>
  </w:style>
  <w:style w:type="character" w:customStyle="1" w:styleId="WW8Num1z3">
    <w:name w:val="WW8Num1z3"/>
    <w:rPr>
      <w:rFonts w:ascii="Wingdings 2" w:hAnsi="Wingdings 2"/>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11z0">
    <w:name w:val="WW8Num11z0"/>
    <w:rPr>
      <w:rFonts w:ascii="Wingdings 2" w:hAnsi="Wingdings 2" w:cs="OpenSymbol"/>
    </w:rPr>
  </w:style>
  <w:style w:type="character" w:customStyle="1" w:styleId="WW8Num8z1">
    <w:name w:val="WW8Num8z1"/>
    <w:rPr>
      <w:rFonts w:ascii="Courier New" w:hAnsi="Courier New"/>
    </w:rPr>
  </w:style>
  <w:style w:type="character" w:customStyle="1" w:styleId="WW8Num8z3">
    <w:name w:val="WW8Num8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Bullets">
    <w:name w:val="Bullets"/>
    <w:rPr>
      <w:rFonts w:ascii="OpenSymbol" w:eastAsia="OpenSymbol" w:hAnsi="OpenSymbol" w:cs="Open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ListLabel2">
    <w:name w:val="ListLabel 2"/>
    <w:rPr>
      <w:color w:val="FF9900"/>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qFormat/>
    <w:pPr>
      <w:suppressAutoHyphens/>
      <w:overflowPunct w:val="0"/>
      <w:autoSpaceDE w:val="0"/>
      <w:textAlignment w:val="baseline"/>
    </w:pPr>
    <w:rPr>
      <w:rFonts w:ascii="MS Sans Serif" w:eastAsia="Arial" w:hAnsi="MS Sans Serif"/>
      <w:lang w:eastAsia="ar-SA"/>
    </w:rPr>
  </w:style>
  <w:style w:type="paragraph" w:customStyle="1" w:styleId="PreformattedText">
    <w:name w:val="Preformatted Text"/>
    <w:basedOn w:val="Normal"/>
    <w:rPr>
      <w:rFonts w:eastAsia="Times New Roman"/>
      <w:sz w:val="20"/>
      <w:szCs w:val="20"/>
    </w:rPr>
  </w:style>
  <w:style w:type="paragraph" w:customStyle="1" w:styleId="TableContents">
    <w:name w:val="Table Contents"/>
    <w:basedOn w:val="Normal"/>
    <w:pPr>
      <w:suppressLineNumbers/>
    </w:pPr>
  </w:style>
  <w:style w:type="paragraph" w:styleId="NormalWeb">
    <w:name w:val="Normal (Web)"/>
    <w:basedOn w:val="Normal"/>
    <w:uiPriority w:val="99"/>
    <w:pPr>
      <w:suppressAutoHyphens w:val="0"/>
      <w:spacing w:before="280" w:after="280"/>
    </w:pPr>
  </w:style>
  <w:style w:type="paragraph" w:customStyle="1" w:styleId="TableHeading">
    <w:name w:val="Table Heading"/>
    <w:basedOn w:val="TableContents"/>
    <w:pPr>
      <w:jc w:val="center"/>
    </w:pPr>
    <w:rPr>
      <w:b/>
      <w:bCs/>
    </w:rPr>
  </w:style>
  <w:style w:type="paragraph" w:customStyle="1" w:styleId="previous">
    <w:name w:val="previous"/>
    <w:basedOn w:val="Normal"/>
    <w:pPr>
      <w:ind w:right="-324"/>
    </w:pPr>
    <w:rPr>
      <w:rFonts w:ascii="Verdana" w:hAnsi="Verdana"/>
      <w:b/>
      <w:sz w:val="18"/>
      <w:szCs w:val="18"/>
      <w:u w:val="single"/>
    </w:rPr>
  </w:style>
  <w:style w:type="character" w:customStyle="1" w:styleId="Heading3Char">
    <w:name w:val="Heading 3 Char"/>
    <w:link w:val="Heading3"/>
    <w:rsid w:val="00D51A79"/>
    <w:rPr>
      <w:rFonts w:eastAsia="Lucida Sans Unicode" w:cs="Mangal"/>
      <w:b/>
      <w:bCs/>
      <w:kern w:val="1"/>
      <w:sz w:val="28"/>
      <w:szCs w:val="28"/>
      <w:lang w:eastAsia="ar-SA"/>
    </w:rPr>
  </w:style>
  <w:style w:type="character" w:customStyle="1" w:styleId="BodyTextChar">
    <w:name w:val="Body Text Char"/>
    <w:link w:val="BodyText"/>
    <w:rsid w:val="00D51A79"/>
    <w:rPr>
      <w:rFonts w:eastAsia="Andale Sans UI"/>
      <w:kern w:val="1"/>
      <w:sz w:val="24"/>
      <w:szCs w:val="24"/>
      <w:lang w:eastAsia="ar-SA"/>
    </w:rPr>
  </w:style>
  <w:style w:type="character" w:customStyle="1" w:styleId="apple-converted-space">
    <w:name w:val="apple-converted-space"/>
    <w:basedOn w:val="DefaultParagraphFont"/>
    <w:rsid w:val="00D51A79"/>
  </w:style>
  <w:style w:type="character" w:styleId="Hyperlink">
    <w:name w:val="Hyperlink"/>
    <w:uiPriority w:val="99"/>
    <w:unhideWhenUsed/>
    <w:rsid w:val="001368F2"/>
    <w:rPr>
      <w:color w:val="0000FF"/>
      <w:u w:val="single"/>
    </w:rPr>
  </w:style>
  <w:style w:type="character" w:customStyle="1" w:styleId="Heading4Char">
    <w:name w:val="Heading 4 Char"/>
    <w:link w:val="Heading4"/>
    <w:uiPriority w:val="9"/>
    <w:rsid w:val="00B35DE8"/>
    <w:rPr>
      <w:rFonts w:ascii="Calibri" w:eastAsia="Times New Roman" w:hAnsi="Calibri" w:cs="Times New Roman"/>
      <w:b/>
      <w:bCs/>
      <w:kern w:val="1"/>
      <w:sz w:val="28"/>
      <w:szCs w:val="28"/>
      <w:lang w:eastAsia="ar-SA"/>
    </w:rPr>
  </w:style>
  <w:style w:type="paragraph" w:customStyle="1" w:styleId="adr">
    <w:name w:val="adr"/>
    <w:basedOn w:val="Normal"/>
    <w:rsid w:val="007630B7"/>
    <w:pPr>
      <w:widowControl/>
      <w:suppressAutoHyphens w:val="0"/>
      <w:spacing w:before="100" w:beforeAutospacing="1" w:after="100" w:afterAutospacing="1"/>
    </w:pPr>
    <w:rPr>
      <w:rFonts w:eastAsia="Times New Roman"/>
      <w:kern w:val="0"/>
      <w:lang w:eastAsia="en-US"/>
    </w:rPr>
  </w:style>
  <w:style w:type="character" w:customStyle="1" w:styleId="street-address">
    <w:name w:val="street-address"/>
    <w:basedOn w:val="DefaultParagraphFont"/>
    <w:rsid w:val="007630B7"/>
  </w:style>
  <w:style w:type="character" w:customStyle="1" w:styleId="locality">
    <w:name w:val="locality"/>
    <w:basedOn w:val="DefaultParagraphFont"/>
    <w:rsid w:val="007630B7"/>
  </w:style>
  <w:style w:type="character" w:customStyle="1" w:styleId="postal-code">
    <w:name w:val="postal-code"/>
    <w:basedOn w:val="DefaultParagraphFont"/>
    <w:rsid w:val="007630B7"/>
  </w:style>
  <w:style w:type="character" w:customStyle="1" w:styleId="country-name">
    <w:name w:val="country-name"/>
    <w:basedOn w:val="DefaultParagraphFont"/>
    <w:rsid w:val="007630B7"/>
  </w:style>
  <w:style w:type="paragraph" w:customStyle="1" w:styleId="Default">
    <w:name w:val="Default"/>
    <w:rsid w:val="008079A2"/>
    <w:pPr>
      <w:autoSpaceDE w:val="0"/>
      <w:autoSpaceDN w:val="0"/>
      <w:adjustRightInd w:val="0"/>
    </w:pPr>
    <w:rPr>
      <w:rFonts w:ascii="Tahoma" w:eastAsia="Calibri" w:hAnsi="Tahoma" w:cs="Tahoma"/>
      <w:color w:val="000000"/>
      <w:sz w:val="24"/>
      <w:szCs w:val="24"/>
      <w:lang w:val="en-IN"/>
    </w:rPr>
  </w:style>
  <w:style w:type="paragraph" w:styleId="BodyText3">
    <w:name w:val="Body Text 3"/>
    <w:basedOn w:val="Normal"/>
    <w:link w:val="BodyText3Char"/>
    <w:uiPriority w:val="99"/>
    <w:semiHidden/>
    <w:unhideWhenUsed/>
    <w:rsid w:val="00806268"/>
    <w:pPr>
      <w:spacing w:after="120"/>
    </w:pPr>
    <w:rPr>
      <w:sz w:val="16"/>
      <w:szCs w:val="16"/>
    </w:rPr>
  </w:style>
  <w:style w:type="character" w:customStyle="1" w:styleId="BodyText3Char">
    <w:name w:val="Body Text 3 Char"/>
    <w:link w:val="BodyText3"/>
    <w:uiPriority w:val="99"/>
    <w:semiHidden/>
    <w:rsid w:val="00806268"/>
    <w:rPr>
      <w:rFonts w:eastAsia="Andale Sans UI"/>
      <w:kern w:val="1"/>
      <w:sz w:val="16"/>
      <w:szCs w:val="16"/>
      <w:lang w:eastAsia="ar-SA"/>
    </w:rPr>
  </w:style>
  <w:style w:type="paragraph" w:styleId="Header">
    <w:name w:val="header"/>
    <w:basedOn w:val="Normal"/>
    <w:link w:val="HeaderChar"/>
    <w:uiPriority w:val="99"/>
    <w:unhideWhenUsed/>
    <w:rsid w:val="00B55D7D"/>
    <w:pPr>
      <w:tabs>
        <w:tab w:val="center" w:pos="4680"/>
        <w:tab w:val="right" w:pos="9360"/>
      </w:tabs>
    </w:pPr>
  </w:style>
  <w:style w:type="character" w:customStyle="1" w:styleId="HeaderChar">
    <w:name w:val="Header Char"/>
    <w:link w:val="Header"/>
    <w:uiPriority w:val="99"/>
    <w:rsid w:val="00B55D7D"/>
    <w:rPr>
      <w:rFonts w:eastAsia="Andale Sans UI"/>
      <w:kern w:val="1"/>
      <w:sz w:val="24"/>
      <w:szCs w:val="24"/>
      <w:lang w:eastAsia="ar-SA"/>
    </w:rPr>
  </w:style>
  <w:style w:type="paragraph" w:styleId="Footer">
    <w:name w:val="footer"/>
    <w:basedOn w:val="Normal"/>
    <w:link w:val="FooterChar"/>
    <w:uiPriority w:val="99"/>
    <w:unhideWhenUsed/>
    <w:rsid w:val="00B55D7D"/>
    <w:pPr>
      <w:tabs>
        <w:tab w:val="center" w:pos="4680"/>
        <w:tab w:val="right" w:pos="9360"/>
      </w:tabs>
    </w:pPr>
  </w:style>
  <w:style w:type="character" w:customStyle="1" w:styleId="FooterChar">
    <w:name w:val="Footer Char"/>
    <w:link w:val="Footer"/>
    <w:uiPriority w:val="99"/>
    <w:rsid w:val="00B55D7D"/>
    <w:rPr>
      <w:rFonts w:eastAsia="Andale Sans UI"/>
      <w:kern w:val="1"/>
      <w:sz w:val="24"/>
      <w:szCs w:val="24"/>
      <w:lang w:eastAsia="ar-SA"/>
    </w:rPr>
  </w:style>
  <w:style w:type="character" w:styleId="FollowedHyperlink">
    <w:name w:val="FollowedHyperlink"/>
    <w:uiPriority w:val="99"/>
    <w:semiHidden/>
    <w:unhideWhenUsed/>
    <w:rsid w:val="000E25C8"/>
    <w:rPr>
      <w:color w:val="800080"/>
      <w:u w:val="single"/>
    </w:rPr>
  </w:style>
  <w:style w:type="paragraph" w:styleId="ListParagraph">
    <w:name w:val="List Paragraph"/>
    <w:basedOn w:val="Normal"/>
    <w:uiPriority w:val="34"/>
    <w:qFormat/>
    <w:rsid w:val="00237CE4"/>
    <w:pPr>
      <w:widowControl/>
      <w:suppressAutoHyphens w:val="0"/>
      <w:spacing w:after="200" w:line="276" w:lineRule="auto"/>
      <w:ind w:left="720"/>
      <w:contextualSpacing/>
    </w:pPr>
    <w:rPr>
      <w:rFonts w:ascii="Calibri" w:eastAsia="Calibri" w:hAnsi="Calibri"/>
      <w:kern w:val="0"/>
      <w:sz w:val="22"/>
      <w:szCs w:val="22"/>
      <w:lang w:eastAsia="en-US"/>
    </w:rPr>
  </w:style>
  <w:style w:type="paragraph" w:customStyle="1" w:styleId="trial1">
    <w:name w:val="trial1"/>
    <w:basedOn w:val="Normal"/>
    <w:autoRedefine/>
    <w:rsid w:val="00746645"/>
    <w:pPr>
      <w:widowControl/>
      <w:shd w:val="pct20" w:color="000000" w:fill="FFFFFF"/>
      <w:suppressAutoHyphens w:val="0"/>
      <w:spacing w:before="60" w:after="80" w:line="300" w:lineRule="auto"/>
    </w:pPr>
    <w:rPr>
      <w:rFonts w:eastAsia="Times New Roman"/>
      <w:b/>
      <w:smallCaps/>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571">
      <w:bodyDiv w:val="1"/>
      <w:marLeft w:val="0"/>
      <w:marRight w:val="0"/>
      <w:marTop w:val="0"/>
      <w:marBottom w:val="0"/>
      <w:divBdr>
        <w:top w:val="none" w:sz="0" w:space="0" w:color="auto"/>
        <w:left w:val="none" w:sz="0" w:space="0" w:color="auto"/>
        <w:bottom w:val="none" w:sz="0" w:space="0" w:color="auto"/>
        <w:right w:val="none" w:sz="0" w:space="0" w:color="auto"/>
      </w:divBdr>
    </w:div>
    <w:div w:id="380517950">
      <w:bodyDiv w:val="1"/>
      <w:marLeft w:val="0"/>
      <w:marRight w:val="0"/>
      <w:marTop w:val="0"/>
      <w:marBottom w:val="0"/>
      <w:divBdr>
        <w:top w:val="none" w:sz="0" w:space="0" w:color="auto"/>
        <w:left w:val="none" w:sz="0" w:space="0" w:color="auto"/>
        <w:bottom w:val="none" w:sz="0" w:space="0" w:color="auto"/>
        <w:right w:val="none" w:sz="0" w:space="0" w:color="auto"/>
      </w:divBdr>
    </w:div>
    <w:div w:id="693312655">
      <w:bodyDiv w:val="1"/>
      <w:marLeft w:val="0"/>
      <w:marRight w:val="0"/>
      <w:marTop w:val="0"/>
      <w:marBottom w:val="0"/>
      <w:divBdr>
        <w:top w:val="none" w:sz="0" w:space="0" w:color="auto"/>
        <w:left w:val="none" w:sz="0" w:space="0" w:color="auto"/>
        <w:bottom w:val="none" w:sz="0" w:space="0" w:color="auto"/>
        <w:right w:val="none" w:sz="0" w:space="0" w:color="auto"/>
      </w:divBdr>
    </w:div>
    <w:div w:id="924530699">
      <w:bodyDiv w:val="1"/>
      <w:marLeft w:val="0"/>
      <w:marRight w:val="0"/>
      <w:marTop w:val="0"/>
      <w:marBottom w:val="0"/>
      <w:divBdr>
        <w:top w:val="none" w:sz="0" w:space="0" w:color="auto"/>
        <w:left w:val="none" w:sz="0" w:space="0" w:color="auto"/>
        <w:bottom w:val="none" w:sz="0" w:space="0" w:color="auto"/>
        <w:right w:val="none" w:sz="0" w:space="0" w:color="auto"/>
      </w:divBdr>
    </w:div>
    <w:div w:id="931090932">
      <w:bodyDiv w:val="1"/>
      <w:marLeft w:val="0"/>
      <w:marRight w:val="0"/>
      <w:marTop w:val="0"/>
      <w:marBottom w:val="0"/>
      <w:divBdr>
        <w:top w:val="none" w:sz="0" w:space="0" w:color="auto"/>
        <w:left w:val="none" w:sz="0" w:space="0" w:color="auto"/>
        <w:bottom w:val="none" w:sz="0" w:space="0" w:color="auto"/>
        <w:right w:val="none" w:sz="0" w:space="0" w:color="auto"/>
      </w:divBdr>
      <w:divsChild>
        <w:div w:id="12191472">
          <w:marLeft w:val="0"/>
          <w:marRight w:val="0"/>
          <w:marTop w:val="0"/>
          <w:marBottom w:val="0"/>
          <w:divBdr>
            <w:top w:val="none" w:sz="0" w:space="0" w:color="auto"/>
            <w:left w:val="none" w:sz="0" w:space="0" w:color="auto"/>
            <w:bottom w:val="none" w:sz="0" w:space="0" w:color="auto"/>
            <w:right w:val="none" w:sz="0" w:space="0" w:color="auto"/>
          </w:divBdr>
          <w:divsChild>
            <w:div w:id="1971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5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4a66a2e5be6aef1dfc75d6bf3f653d60134f530e18705c4458440321091b5b58150912041541595e1b4d58515c424154181c084b281e010303021340515b0f55580f1b425c4c01090340281e0103100b154250411b091351504f54671e1a4f03434e1008135212405d0c0e561f475d150613400c5b01584b130f435611155c0b085249100917110d531b045d4340010b190313465f5b0b564d01446&amp;docType=doc" TargetMode="External" /><Relationship Id="rId3" Type="http://schemas.openxmlformats.org/officeDocument/2006/relationships/settings" Target="settings.xml" /><Relationship Id="rId7" Type="http://schemas.openxmlformats.org/officeDocument/2006/relationships/hyperlink" Target="http://www.linkedin.com/redirect?url=http%3A%2F%2Fwww%2Epeopleplusindia%2Ecom&amp;urlhash=q3eK&amp;trk=PEOPLEplus+Professional+Services_website"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6820</CharactersWithSpaces>
  <SharedDoc>false</SharedDoc>
  <HLinks>
    <vt:vector size="6" baseType="variant">
      <vt:variant>
        <vt:i4>4325410</vt:i4>
      </vt:variant>
      <vt:variant>
        <vt:i4>0</vt:i4>
      </vt:variant>
      <vt:variant>
        <vt:i4>0</vt:i4>
      </vt:variant>
      <vt:variant>
        <vt:i4>5</vt:i4>
      </vt:variant>
      <vt:variant>
        <vt:lpwstr>http://www.linkedin.com/redirect?url=http%3A%2F%2Fwww%2Epeopleplusindia%2Ecom&amp;urlhash=q3eK&amp;trk=PEOPLEplus+Professional+Services_website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dc:creator>
  <cp:keywords/>
  <cp:lastModifiedBy>monalisa panda</cp:lastModifiedBy>
  <cp:revision>4</cp:revision>
  <cp:lastPrinted>2016-03-21T10:16:00Z</cp:lastPrinted>
  <dcterms:created xsi:type="dcterms:W3CDTF">2022-11-01T17:42:00Z</dcterms:created>
  <dcterms:modified xsi:type="dcterms:W3CDTF">2023-01-13T10:56:00Z</dcterms:modified>
</cp:coreProperties>
</file>