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9BC1" w14:textId="521941C7" w:rsidR="009F0BC3" w:rsidRDefault="006E702F" w:rsidP="006E702F">
      <w:pPr>
        <w:spacing w:before="55"/>
        <w:ind w:right="4162"/>
      </w:pPr>
      <w:r>
        <w:rPr>
          <w:b/>
          <w:sz w:val="28"/>
          <w:szCs w:val="28"/>
        </w:rPr>
        <w:t xml:space="preserve">  </w:t>
      </w:r>
      <w:r w:rsidR="000E5078">
        <w:rPr>
          <w:b/>
          <w:sz w:val="28"/>
          <w:szCs w:val="28"/>
        </w:rPr>
        <w:t>Snehika Pande</w:t>
      </w:r>
      <w:r>
        <w:rPr>
          <w:b/>
          <w:sz w:val="28"/>
          <w:szCs w:val="28"/>
        </w:rPr>
        <w:t>y</w:t>
      </w:r>
      <w:hyperlink r:id="rId5" w:history="1">
        <w:r w:rsidRPr="007C0329">
          <w:rPr>
            <w:rStyle w:val="Hyperlink"/>
          </w:rPr>
          <w:t>snehika4@gmail.com</w:t>
        </w:r>
      </w:hyperlink>
      <w:r w:rsidR="00896584">
        <w:t xml:space="preserve"> </w:t>
      </w:r>
      <w:r w:rsidR="00EB4E82">
        <w:rPr>
          <w:rStyle w:val="Hyperlink"/>
          <w:w w:val="99"/>
          <w:position w:val="-1"/>
          <w:u w:val="none"/>
        </w:rPr>
        <w:t xml:space="preserve">| </w:t>
      </w:r>
      <w:r w:rsidR="00EB4E82">
        <w:rPr>
          <w:rStyle w:val="Hyperlink"/>
          <w:w w:val="99"/>
          <w:position w:val="-1"/>
        </w:rPr>
        <w:t>+</w:t>
      </w:r>
      <w:r w:rsidR="00896584">
        <w:rPr>
          <w:rStyle w:val="Hyperlink"/>
          <w:w w:val="99"/>
          <w:position w:val="-1"/>
        </w:rPr>
        <w:t>91 88003</w:t>
      </w:r>
      <w:r w:rsidR="00E815DA">
        <w:rPr>
          <w:rStyle w:val="Hyperlink"/>
          <w:w w:val="99"/>
          <w:position w:val="-1"/>
        </w:rPr>
        <w:t>55</w:t>
      </w:r>
      <w:r w:rsidR="00896584">
        <w:rPr>
          <w:rStyle w:val="Hyperlink"/>
          <w:w w:val="99"/>
          <w:position w:val="-1"/>
        </w:rPr>
        <w:t>793</w:t>
      </w:r>
      <w:r w:rsidR="00EB4E82">
        <w:rPr>
          <w:rStyle w:val="Hyperlink"/>
          <w:w w:val="99"/>
          <w:position w:val="-1"/>
        </w:rPr>
        <w:t>|</w:t>
      </w:r>
      <w:r w:rsidR="00EB4E82">
        <w:rPr>
          <w:rStyle w:val="Hyperlink"/>
          <w:w w:val="99"/>
          <w:position w:val="-1"/>
          <w:u w:val="none"/>
        </w:rPr>
        <w:t xml:space="preserve"> </w:t>
      </w:r>
      <w:hyperlink r:id="rId6" w:history="1">
        <w:r w:rsidR="00EB4E82">
          <w:rPr>
            <w:rStyle w:val="Hyperlink"/>
          </w:rPr>
          <w:t>LinkedIn</w:t>
        </w:r>
      </w:hyperlink>
      <w:r w:rsidR="0010264A">
        <w:t xml:space="preserve"> </w:t>
      </w:r>
    </w:p>
    <w:p w14:paraId="5F31B6F2" w14:textId="77777777" w:rsidR="007550DD" w:rsidRDefault="006E702F" w:rsidP="007550DD">
      <w:pPr>
        <w:rPr>
          <w:shd w:val="clear" w:color="auto" w:fill="FFFFFF"/>
        </w:rPr>
      </w:pPr>
      <w:r>
        <w:t xml:space="preserve">  </w:t>
      </w:r>
      <w:r w:rsidR="007550DD">
        <w:t xml:space="preserve"> </w:t>
      </w:r>
      <w:r w:rsidR="007550DD">
        <w:rPr>
          <w:shd w:val="clear" w:color="auto" w:fill="FFFFFF"/>
        </w:rPr>
        <w:t xml:space="preserve">Highly team oriented and problem solver with bachelor’s degree in Comp Sci with 3+ years of experience including 1+ year of Data   </w:t>
      </w:r>
    </w:p>
    <w:p w14:paraId="543268E4" w14:textId="09E329BE" w:rsidR="006E702F" w:rsidRPr="006E702F" w:rsidRDefault="007550DD" w:rsidP="007550DD">
      <w:pPr>
        <w:rPr>
          <w:sz w:val="28"/>
          <w:szCs w:val="28"/>
        </w:rPr>
      </w:pPr>
      <w:r>
        <w:rPr>
          <w:shd w:val="clear" w:color="auto" w:fill="FFFFFF"/>
        </w:rPr>
        <w:t xml:space="preserve">   Science Experience Seeking for the position of a </w:t>
      </w:r>
      <w:r w:rsidR="0050098B">
        <w:rPr>
          <w:shd w:val="clear" w:color="auto" w:fill="FFFFFF"/>
        </w:rPr>
        <w:t>Data</w:t>
      </w:r>
      <w:r w:rsidR="001B2897">
        <w:rPr>
          <w:shd w:val="clear" w:color="auto" w:fill="FFFFFF"/>
        </w:rPr>
        <w:t xml:space="preserve"> based Product</w:t>
      </w:r>
      <w:r w:rsidR="0050098B">
        <w:rPr>
          <w:shd w:val="clear" w:color="auto" w:fill="FFFFFF"/>
        </w:rPr>
        <w:t xml:space="preserve"> Oriented Role.</w:t>
      </w:r>
    </w:p>
    <w:p w14:paraId="55F914CD" w14:textId="77777777" w:rsidR="009F0BC3" w:rsidRDefault="006E3D55">
      <w:pPr>
        <w:spacing w:before="34"/>
        <w:ind w:left="120" w:right="9894"/>
        <w:jc w:val="both"/>
        <w:rPr>
          <w:sz w:val="21"/>
          <w:szCs w:val="21"/>
        </w:rPr>
      </w:pPr>
      <w:r>
        <w:rPr>
          <w:b/>
          <w:sz w:val="21"/>
          <w:szCs w:val="21"/>
          <w:u w:val="thick" w:color="000000"/>
        </w:rPr>
        <w:t>Education:</w:t>
      </w:r>
    </w:p>
    <w:p w14:paraId="62315913" w14:textId="4AE07251" w:rsidR="00693EF3" w:rsidRDefault="00693EF3">
      <w:pPr>
        <w:spacing w:before="13" w:line="259" w:lineRule="auto"/>
        <w:ind w:left="120" w:right="85"/>
        <w:jc w:val="both"/>
        <w:rPr>
          <w:sz w:val="21"/>
          <w:szCs w:val="21"/>
        </w:rPr>
      </w:pPr>
      <w:r w:rsidRPr="000E5078">
        <w:rPr>
          <w:b/>
          <w:bCs/>
          <w:sz w:val="21"/>
          <w:szCs w:val="21"/>
        </w:rPr>
        <w:t>MPS</w:t>
      </w:r>
      <w:r>
        <w:rPr>
          <w:sz w:val="21"/>
          <w:szCs w:val="21"/>
        </w:rPr>
        <w:t xml:space="preserve"> </w:t>
      </w:r>
      <w:r w:rsidRPr="000E5078">
        <w:rPr>
          <w:b/>
          <w:bCs/>
          <w:sz w:val="21"/>
          <w:szCs w:val="21"/>
        </w:rPr>
        <w:t>Data Science</w:t>
      </w:r>
      <w:r w:rsidR="006E3D55">
        <w:rPr>
          <w:sz w:val="21"/>
          <w:szCs w:val="21"/>
        </w:rPr>
        <w:t>, University of Maryland</w:t>
      </w:r>
      <w:r w:rsidR="00642700">
        <w:rPr>
          <w:sz w:val="21"/>
          <w:szCs w:val="21"/>
        </w:rPr>
        <w:t xml:space="preserve"> </w:t>
      </w:r>
      <w:r w:rsidR="006E3D55">
        <w:rPr>
          <w:sz w:val="21"/>
          <w:szCs w:val="21"/>
        </w:rPr>
        <w:t xml:space="preserve">             </w:t>
      </w:r>
      <w:r w:rsidR="00D60E03">
        <w:rPr>
          <w:sz w:val="21"/>
          <w:szCs w:val="21"/>
        </w:rPr>
        <w:t xml:space="preserve">  </w:t>
      </w:r>
      <w:r w:rsidR="006E3D55">
        <w:rPr>
          <w:sz w:val="21"/>
          <w:szCs w:val="21"/>
        </w:rPr>
        <w:t xml:space="preserve">  </w:t>
      </w:r>
      <w:r w:rsidR="0058756F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 </w:t>
      </w:r>
      <w:r w:rsidR="0010264A">
        <w:rPr>
          <w:sz w:val="21"/>
          <w:szCs w:val="21"/>
        </w:rPr>
        <w:t xml:space="preserve"> </w:t>
      </w:r>
      <w:r w:rsidR="00C91588">
        <w:rPr>
          <w:sz w:val="21"/>
          <w:szCs w:val="21"/>
        </w:rPr>
        <w:t xml:space="preserve">   </w:t>
      </w:r>
      <w:r w:rsidR="000E5078">
        <w:rPr>
          <w:sz w:val="21"/>
          <w:szCs w:val="21"/>
        </w:rPr>
        <w:t xml:space="preserve"> </w:t>
      </w:r>
      <w:r w:rsidR="00642700">
        <w:rPr>
          <w:sz w:val="21"/>
          <w:szCs w:val="21"/>
        </w:rPr>
        <w:t xml:space="preserve">                                  </w:t>
      </w:r>
      <w:r w:rsidR="00D269C9">
        <w:rPr>
          <w:sz w:val="21"/>
          <w:szCs w:val="21"/>
        </w:rPr>
        <w:t xml:space="preserve">                                              </w:t>
      </w:r>
      <w:r w:rsidR="00642700">
        <w:rPr>
          <w:sz w:val="21"/>
          <w:szCs w:val="21"/>
        </w:rPr>
        <w:t xml:space="preserve"> </w:t>
      </w:r>
      <w:r w:rsidR="006E3D55">
        <w:rPr>
          <w:sz w:val="21"/>
          <w:szCs w:val="21"/>
        </w:rPr>
        <w:t xml:space="preserve"> </w:t>
      </w:r>
      <w:r w:rsidR="00E5010A">
        <w:rPr>
          <w:sz w:val="21"/>
          <w:szCs w:val="21"/>
        </w:rPr>
        <w:t xml:space="preserve">       2018-</w:t>
      </w:r>
      <w:r>
        <w:rPr>
          <w:sz w:val="21"/>
          <w:szCs w:val="21"/>
        </w:rPr>
        <w:t xml:space="preserve"> 2021</w:t>
      </w:r>
    </w:p>
    <w:p w14:paraId="4F9FE692" w14:textId="2F6991AB" w:rsidR="009F0BC3" w:rsidRDefault="0085756A">
      <w:pPr>
        <w:spacing w:before="13" w:line="259" w:lineRule="auto"/>
        <w:ind w:left="120" w:right="85"/>
        <w:jc w:val="both"/>
        <w:rPr>
          <w:sz w:val="21"/>
          <w:szCs w:val="21"/>
        </w:rPr>
      </w:pPr>
      <w:r w:rsidRPr="000E5078">
        <w:rPr>
          <w:b/>
          <w:bCs/>
          <w:sz w:val="21"/>
          <w:szCs w:val="21"/>
        </w:rPr>
        <w:t>B. Tech</w:t>
      </w:r>
      <w:r w:rsidR="00693EF3">
        <w:rPr>
          <w:sz w:val="21"/>
          <w:szCs w:val="21"/>
        </w:rPr>
        <w:t xml:space="preserve"> </w:t>
      </w:r>
      <w:r w:rsidR="00693EF3" w:rsidRPr="000E5078">
        <w:rPr>
          <w:b/>
          <w:bCs/>
          <w:sz w:val="21"/>
          <w:szCs w:val="21"/>
        </w:rPr>
        <w:t>Computer Science</w:t>
      </w:r>
      <w:r w:rsidR="00693EF3">
        <w:rPr>
          <w:sz w:val="21"/>
          <w:szCs w:val="21"/>
        </w:rPr>
        <w:t xml:space="preserve">, APJ Abdul Kalam Technical University, India                                                               </w:t>
      </w:r>
      <w:r w:rsidR="00B86EFE">
        <w:rPr>
          <w:sz w:val="21"/>
          <w:szCs w:val="21"/>
        </w:rPr>
        <w:t xml:space="preserve">    </w:t>
      </w:r>
      <w:r w:rsidR="00E5010A">
        <w:rPr>
          <w:sz w:val="21"/>
          <w:szCs w:val="21"/>
        </w:rPr>
        <w:t>2011-</w:t>
      </w:r>
      <w:r w:rsidR="006E3D55">
        <w:rPr>
          <w:sz w:val="21"/>
          <w:szCs w:val="21"/>
        </w:rPr>
        <w:t>20</w:t>
      </w:r>
      <w:r w:rsidR="00693EF3">
        <w:rPr>
          <w:sz w:val="21"/>
          <w:szCs w:val="21"/>
        </w:rPr>
        <w:t>15</w:t>
      </w:r>
    </w:p>
    <w:p w14:paraId="445D50AC" w14:textId="77777777" w:rsidR="009F0BC3" w:rsidRDefault="009F0BC3">
      <w:pPr>
        <w:spacing w:before="7" w:line="260" w:lineRule="exact"/>
        <w:rPr>
          <w:sz w:val="26"/>
          <w:szCs w:val="26"/>
        </w:rPr>
      </w:pPr>
    </w:p>
    <w:p w14:paraId="4AECA3F6" w14:textId="77777777" w:rsidR="009F0BC3" w:rsidRDefault="006E3D55">
      <w:pPr>
        <w:ind w:left="106" w:right="10345"/>
        <w:jc w:val="both"/>
        <w:rPr>
          <w:sz w:val="21"/>
          <w:szCs w:val="21"/>
        </w:rPr>
      </w:pPr>
      <w:r>
        <w:rPr>
          <w:b/>
          <w:sz w:val="21"/>
          <w:szCs w:val="21"/>
          <w:u w:val="thick" w:color="000000"/>
        </w:rPr>
        <w:t>Skills:</w:t>
      </w:r>
    </w:p>
    <w:p w14:paraId="735AE729" w14:textId="1FF67CD2" w:rsidR="009F0BC3" w:rsidRDefault="006E3D55">
      <w:pPr>
        <w:spacing w:before="13"/>
        <w:ind w:left="120" w:right="6588"/>
        <w:jc w:val="both"/>
        <w:rPr>
          <w:sz w:val="21"/>
          <w:szCs w:val="21"/>
        </w:rPr>
      </w:pPr>
      <w:r>
        <w:rPr>
          <w:i/>
          <w:sz w:val="21"/>
          <w:szCs w:val="21"/>
        </w:rPr>
        <w:t xml:space="preserve">Operating </w:t>
      </w:r>
      <w:r w:rsidR="00693EF3">
        <w:rPr>
          <w:i/>
          <w:sz w:val="21"/>
          <w:szCs w:val="21"/>
        </w:rPr>
        <w:t>Systems:</w:t>
      </w:r>
      <w:r w:rsidR="00693EF3">
        <w:rPr>
          <w:sz w:val="21"/>
          <w:szCs w:val="21"/>
        </w:rPr>
        <w:t xml:space="preserve"> Windows</w:t>
      </w:r>
      <w:r>
        <w:rPr>
          <w:sz w:val="21"/>
          <w:szCs w:val="21"/>
        </w:rPr>
        <w:t>, MAC OS</w:t>
      </w:r>
      <w:r w:rsidR="00693EF3">
        <w:rPr>
          <w:sz w:val="21"/>
          <w:szCs w:val="21"/>
        </w:rPr>
        <w:t>, Linux</w:t>
      </w:r>
    </w:p>
    <w:p w14:paraId="01630516" w14:textId="66FB099A" w:rsidR="009F0BC3" w:rsidRDefault="00D81A2D" w:rsidP="006E3D55">
      <w:pPr>
        <w:ind w:left="144"/>
        <w:jc w:val="both"/>
        <w:rPr>
          <w:sz w:val="21"/>
          <w:szCs w:val="21"/>
        </w:rPr>
      </w:pPr>
      <w:r>
        <w:rPr>
          <w:i/>
          <w:sz w:val="21"/>
          <w:szCs w:val="21"/>
        </w:rPr>
        <w:t>Library Used</w:t>
      </w:r>
      <w:r w:rsidR="006E3D55">
        <w:rPr>
          <w:i/>
          <w:sz w:val="21"/>
          <w:szCs w:val="21"/>
        </w:rPr>
        <w:t xml:space="preserve">: </w:t>
      </w:r>
      <w:r w:rsidR="00B02BF9" w:rsidRPr="006E3D55">
        <w:rPr>
          <w:sz w:val="21"/>
          <w:szCs w:val="21"/>
        </w:rPr>
        <w:t>NumPy</w:t>
      </w:r>
      <w:r w:rsidR="006E3D55" w:rsidRPr="006E3D55">
        <w:rPr>
          <w:sz w:val="21"/>
          <w:szCs w:val="21"/>
        </w:rPr>
        <w:t>, Pandas, Matplotlib,</w:t>
      </w:r>
      <w:r w:rsidR="006E3D55">
        <w:rPr>
          <w:sz w:val="21"/>
          <w:szCs w:val="21"/>
        </w:rPr>
        <w:t xml:space="preserve"> </w:t>
      </w:r>
      <w:r w:rsidR="006E3D55" w:rsidRPr="006E3D55">
        <w:rPr>
          <w:sz w:val="21"/>
          <w:szCs w:val="21"/>
        </w:rPr>
        <w:t>Plotly,</w:t>
      </w:r>
      <w:r w:rsidR="006E3D55">
        <w:rPr>
          <w:sz w:val="21"/>
          <w:szCs w:val="21"/>
        </w:rPr>
        <w:t xml:space="preserve"> Scikit-Learn, IPYWidgets</w:t>
      </w:r>
    </w:p>
    <w:p w14:paraId="4EC6D3C4" w14:textId="6B445426" w:rsidR="009F0BC3" w:rsidRDefault="006E3D55">
      <w:pPr>
        <w:spacing w:before="20"/>
        <w:ind w:left="120" w:right="4440"/>
        <w:jc w:val="both"/>
        <w:rPr>
          <w:sz w:val="21"/>
          <w:szCs w:val="21"/>
        </w:rPr>
      </w:pPr>
      <w:r>
        <w:rPr>
          <w:i/>
          <w:sz w:val="21"/>
          <w:szCs w:val="21"/>
        </w:rPr>
        <w:t xml:space="preserve">Database Management: </w:t>
      </w:r>
      <w:r>
        <w:rPr>
          <w:sz w:val="21"/>
          <w:szCs w:val="21"/>
        </w:rPr>
        <w:t xml:space="preserve">SQL, </w:t>
      </w:r>
      <w:r w:rsidRPr="006E3D55">
        <w:rPr>
          <w:sz w:val="21"/>
          <w:szCs w:val="21"/>
        </w:rPr>
        <w:t>TSQL</w:t>
      </w:r>
      <w:r w:rsidR="009E6156">
        <w:rPr>
          <w:sz w:val="21"/>
          <w:szCs w:val="21"/>
        </w:rPr>
        <w:t>, SQLite</w:t>
      </w:r>
    </w:p>
    <w:p w14:paraId="3CB6D794" w14:textId="10AFCE17" w:rsidR="009F0BC3" w:rsidRDefault="006E3D55" w:rsidP="00C91588">
      <w:pPr>
        <w:spacing w:before="20"/>
        <w:ind w:left="120" w:right="4628"/>
        <w:jc w:val="both"/>
        <w:rPr>
          <w:sz w:val="21"/>
          <w:szCs w:val="21"/>
        </w:rPr>
      </w:pPr>
      <w:r>
        <w:rPr>
          <w:i/>
          <w:sz w:val="21"/>
          <w:szCs w:val="21"/>
        </w:rPr>
        <w:t xml:space="preserve">Programming: </w:t>
      </w:r>
      <w:r w:rsidR="00693EF3">
        <w:rPr>
          <w:sz w:val="21"/>
          <w:szCs w:val="21"/>
        </w:rPr>
        <w:t>Python, MATLAB, R,</w:t>
      </w:r>
      <w:r>
        <w:rPr>
          <w:sz w:val="21"/>
          <w:szCs w:val="21"/>
        </w:rPr>
        <w:t xml:space="preserve"> HTML,</w:t>
      </w:r>
      <w:r w:rsidR="007550DD">
        <w:rPr>
          <w:sz w:val="21"/>
          <w:szCs w:val="21"/>
        </w:rPr>
        <w:t xml:space="preserve"> Git, </w:t>
      </w:r>
      <w:r>
        <w:rPr>
          <w:sz w:val="21"/>
          <w:szCs w:val="21"/>
        </w:rPr>
        <w:t>Latex</w:t>
      </w:r>
    </w:p>
    <w:p w14:paraId="38AAA314" w14:textId="09C134E8" w:rsidR="009F0BC3" w:rsidRDefault="00693EF3" w:rsidP="00693EF3">
      <w:pPr>
        <w:spacing w:before="20"/>
        <w:ind w:left="110" w:right="678"/>
        <w:jc w:val="both"/>
        <w:rPr>
          <w:sz w:val="21"/>
          <w:szCs w:val="21"/>
        </w:rPr>
      </w:pPr>
      <w:r>
        <w:rPr>
          <w:i/>
          <w:sz w:val="21"/>
          <w:szCs w:val="21"/>
        </w:rPr>
        <w:t>Tools/Software</w:t>
      </w:r>
      <w:r w:rsidR="006E3D55">
        <w:rPr>
          <w:i/>
          <w:sz w:val="21"/>
          <w:szCs w:val="21"/>
        </w:rPr>
        <w:t xml:space="preserve">: </w:t>
      </w:r>
      <w:r w:rsidR="006E3D55" w:rsidRPr="006E3D55">
        <w:rPr>
          <w:sz w:val="21"/>
          <w:szCs w:val="21"/>
        </w:rPr>
        <w:t>IDApro, Ghidra, CA Nimsoft, Google Cloud Platform, Microsoft Azure HD, Tableau</w:t>
      </w:r>
    </w:p>
    <w:p w14:paraId="053F162E" w14:textId="77777777" w:rsidR="009F0BC3" w:rsidRDefault="009F0BC3">
      <w:pPr>
        <w:spacing w:before="2" w:line="200" w:lineRule="exact"/>
      </w:pPr>
    </w:p>
    <w:p w14:paraId="60428301" w14:textId="3E1FFE7E" w:rsidR="009F0BC3" w:rsidRDefault="006E3D55">
      <w:pPr>
        <w:ind w:left="106" w:right="10096"/>
        <w:jc w:val="both"/>
        <w:rPr>
          <w:b/>
          <w:sz w:val="21"/>
          <w:szCs w:val="21"/>
          <w:u w:val="thick" w:color="000000"/>
        </w:rPr>
      </w:pPr>
      <w:r>
        <w:rPr>
          <w:b/>
          <w:sz w:val="21"/>
          <w:szCs w:val="21"/>
          <w:u w:val="thick" w:color="000000"/>
        </w:rPr>
        <w:t>Projects:</w:t>
      </w:r>
    </w:p>
    <w:p w14:paraId="107113F9" w14:textId="12CBE8C0" w:rsidR="0085756A" w:rsidRDefault="00D44B05" w:rsidP="00D44B05">
      <w:pPr>
        <w:spacing w:before="20"/>
        <w:ind w:left="105" w:right="88"/>
        <w:jc w:val="both"/>
        <w:rPr>
          <w:sz w:val="21"/>
          <w:szCs w:val="21"/>
        </w:rPr>
      </w:pPr>
      <w:r>
        <w:rPr>
          <w:iCs/>
          <w:sz w:val="21"/>
          <w:szCs w:val="21"/>
        </w:rPr>
        <w:t>Capstone Project</w:t>
      </w:r>
      <w:r w:rsidR="0085756A" w:rsidRPr="000E5078">
        <w:rPr>
          <w:iCs/>
          <w:sz w:val="21"/>
          <w:szCs w:val="21"/>
        </w:rPr>
        <w:t xml:space="preserve">                                                                                                                     </w:t>
      </w:r>
      <w:r w:rsidR="0085756A">
        <w:rPr>
          <w:iCs/>
          <w:sz w:val="21"/>
          <w:szCs w:val="21"/>
        </w:rPr>
        <w:t xml:space="preserve">           </w:t>
      </w:r>
      <w:r w:rsidR="00642700">
        <w:rPr>
          <w:iCs/>
          <w:sz w:val="21"/>
          <w:szCs w:val="21"/>
        </w:rPr>
        <w:t xml:space="preserve"> </w:t>
      </w:r>
      <w:r>
        <w:rPr>
          <w:sz w:val="21"/>
          <w:szCs w:val="21"/>
        </w:rPr>
        <w:t>August</w:t>
      </w:r>
      <w:r w:rsidR="0085756A">
        <w:rPr>
          <w:sz w:val="21"/>
          <w:szCs w:val="21"/>
        </w:rPr>
        <w:t xml:space="preserve"> 2021 – </w:t>
      </w:r>
      <w:r w:rsidR="00642700">
        <w:rPr>
          <w:sz w:val="21"/>
          <w:szCs w:val="21"/>
        </w:rPr>
        <w:t>December 2021</w:t>
      </w:r>
    </w:p>
    <w:p w14:paraId="74DF0279" w14:textId="77777777" w:rsidR="00D44B05" w:rsidRDefault="0085756A" w:rsidP="00D44B05">
      <w:pPr>
        <w:spacing w:before="17" w:line="220" w:lineRule="exact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w:r>
        <w:rPr>
          <w:rFonts w:ascii="Arial" w:eastAsia="Arial" w:hAnsi="Arial" w:cs="Arial"/>
          <w:w w:val="99"/>
          <w:position w:val="-1"/>
        </w:rPr>
        <w:t xml:space="preserve"> •</w:t>
      </w:r>
      <w:r>
        <w:rPr>
          <w:rFonts w:ascii="Arial" w:eastAsia="Arial" w:hAnsi="Arial" w:cs="Arial"/>
          <w:position w:val="-1"/>
        </w:rPr>
        <w:t xml:space="preserve">     </w:t>
      </w:r>
      <w:r>
        <w:rPr>
          <w:sz w:val="21"/>
          <w:szCs w:val="21"/>
        </w:rPr>
        <w:t xml:space="preserve"> </w:t>
      </w:r>
      <w:r w:rsidR="00D44B05" w:rsidRPr="00D44B05">
        <w:rPr>
          <w:sz w:val="21"/>
          <w:szCs w:val="21"/>
        </w:rPr>
        <w:t xml:space="preserve">Investigate Particulate Matter 2.5 concentrations in the DMV area during the COVID-19 pandemic and predict the </w:t>
      </w:r>
      <w:r w:rsidR="00D44B05">
        <w:rPr>
          <w:sz w:val="21"/>
          <w:szCs w:val="21"/>
        </w:rPr>
        <w:t xml:space="preserve">  </w:t>
      </w:r>
    </w:p>
    <w:p w14:paraId="72E2A8FE" w14:textId="279490E1" w:rsidR="00D44B05" w:rsidRDefault="00D44B05" w:rsidP="00D44B05">
      <w:pPr>
        <w:spacing w:before="17" w:line="220" w:lineRule="exact"/>
        <w:rPr>
          <w:sz w:val="21"/>
          <w:szCs w:val="21"/>
        </w:rPr>
      </w:pPr>
      <w:r>
        <w:rPr>
          <w:sz w:val="21"/>
          <w:szCs w:val="21"/>
        </w:rPr>
        <w:t xml:space="preserve">                  </w:t>
      </w:r>
      <w:r w:rsidRPr="00D44B05">
        <w:rPr>
          <w:sz w:val="21"/>
          <w:szCs w:val="21"/>
        </w:rPr>
        <w:t>trends over various spans of time proceeding the pandemic</w:t>
      </w:r>
      <w:r w:rsidR="009725BC">
        <w:rPr>
          <w:sz w:val="21"/>
          <w:szCs w:val="21"/>
        </w:rPr>
        <w:t>. Documenting the Data Analysis and Design on GitHub.</w:t>
      </w:r>
    </w:p>
    <w:p w14:paraId="727CCCB5" w14:textId="6F4F7D00" w:rsidR="00D44B05" w:rsidRDefault="00D44B05" w:rsidP="00D44B05">
      <w:pPr>
        <w:spacing w:before="17" w:line="220" w:lineRule="exact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0E5078">
        <w:rPr>
          <w:iCs/>
          <w:sz w:val="21"/>
          <w:szCs w:val="21"/>
        </w:rPr>
        <w:t xml:space="preserve">Data Driven WebApp                                                                                                                     </w:t>
      </w:r>
      <w:r>
        <w:rPr>
          <w:iCs/>
          <w:sz w:val="21"/>
          <w:szCs w:val="21"/>
        </w:rPr>
        <w:t xml:space="preserve">              </w:t>
      </w:r>
      <w:r>
        <w:rPr>
          <w:sz w:val="21"/>
          <w:szCs w:val="21"/>
        </w:rPr>
        <w:t>January 2021 – May 2021</w:t>
      </w:r>
    </w:p>
    <w:p w14:paraId="38C62FBE" w14:textId="77777777" w:rsidR="00D44B05" w:rsidRDefault="00D44B05" w:rsidP="00D44B05">
      <w:pPr>
        <w:spacing w:before="17" w:line="220" w:lineRule="exact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w:r>
        <w:rPr>
          <w:rFonts w:ascii="Arial" w:eastAsia="Arial" w:hAnsi="Arial" w:cs="Arial"/>
          <w:w w:val="99"/>
          <w:position w:val="-1"/>
        </w:rPr>
        <w:t xml:space="preserve"> •</w:t>
      </w:r>
      <w:r>
        <w:rPr>
          <w:rFonts w:ascii="Arial" w:eastAsia="Arial" w:hAnsi="Arial" w:cs="Arial"/>
          <w:position w:val="-1"/>
        </w:rPr>
        <w:t xml:space="preserve">     </w:t>
      </w:r>
      <w:r>
        <w:rPr>
          <w:sz w:val="21"/>
          <w:szCs w:val="21"/>
        </w:rPr>
        <w:t xml:space="preserve"> </w:t>
      </w:r>
      <w:r w:rsidRPr="008F41BE">
        <w:rPr>
          <w:sz w:val="21"/>
          <w:szCs w:val="21"/>
        </w:rPr>
        <w:t>Use of IPYWidgets</w:t>
      </w:r>
      <w:r>
        <w:rPr>
          <w:sz w:val="21"/>
          <w:szCs w:val="21"/>
        </w:rPr>
        <w:t xml:space="preserve">, Plotly and Voila to Visualize Flight Cancellation Data and build a model to figure out the effect on     </w:t>
      </w:r>
    </w:p>
    <w:p w14:paraId="2AF42003" w14:textId="60338C16" w:rsidR="00D44B05" w:rsidRDefault="00D44B05" w:rsidP="00D44B05">
      <w:pPr>
        <w:spacing w:before="17" w:line="220" w:lineRule="exact"/>
        <w:rPr>
          <w:sz w:val="21"/>
          <w:szCs w:val="21"/>
        </w:rPr>
      </w:pPr>
      <w:r>
        <w:rPr>
          <w:sz w:val="21"/>
          <w:szCs w:val="21"/>
        </w:rPr>
        <w:t xml:space="preserve">                  Covid-19 on Flights and used metrics to figure out the result.</w:t>
      </w:r>
    </w:p>
    <w:p w14:paraId="58B8CDB8" w14:textId="33ACC50C" w:rsidR="0085756A" w:rsidRPr="001D50D2" w:rsidRDefault="0085756A" w:rsidP="00D44B05">
      <w:pPr>
        <w:spacing w:before="20"/>
        <w:ind w:right="88"/>
        <w:jc w:val="both"/>
        <w:rPr>
          <w:sz w:val="21"/>
          <w:szCs w:val="21"/>
        </w:rPr>
      </w:pPr>
      <w:r>
        <w:rPr>
          <w:iCs/>
          <w:sz w:val="21"/>
          <w:szCs w:val="21"/>
        </w:rPr>
        <w:t xml:space="preserve"> </w:t>
      </w:r>
      <w:r w:rsidR="00D44B05">
        <w:rPr>
          <w:iCs/>
          <w:sz w:val="21"/>
          <w:szCs w:val="21"/>
        </w:rPr>
        <w:t xml:space="preserve"> </w:t>
      </w:r>
      <w:r w:rsidRPr="001D50D2">
        <w:rPr>
          <w:iCs/>
          <w:sz w:val="21"/>
          <w:szCs w:val="21"/>
        </w:rPr>
        <w:t xml:space="preserve">Career Village Ranking Algorithm                                                                                                 </w:t>
      </w:r>
      <w:r>
        <w:rPr>
          <w:iCs/>
          <w:sz w:val="21"/>
          <w:szCs w:val="21"/>
        </w:rPr>
        <w:t xml:space="preserve">            </w:t>
      </w:r>
      <w:r w:rsidRPr="001D50D2">
        <w:rPr>
          <w:sz w:val="21"/>
          <w:szCs w:val="21"/>
        </w:rPr>
        <w:t>January 2019 – May 2019</w:t>
      </w:r>
    </w:p>
    <w:p w14:paraId="44B8F56B" w14:textId="67AC7C2B" w:rsidR="0085756A" w:rsidRDefault="00D44B05" w:rsidP="00D44B05">
      <w:pPr>
        <w:spacing w:before="17"/>
        <w:ind w:left="456" w:right="653"/>
        <w:rPr>
          <w:sz w:val="21"/>
          <w:szCs w:val="21"/>
        </w:rPr>
      </w:pPr>
      <w:r>
        <w:rPr>
          <w:rFonts w:ascii="Arial" w:eastAsia="Arial" w:hAnsi="Arial" w:cs="Arial"/>
          <w:w w:val="99"/>
        </w:rPr>
        <w:t xml:space="preserve"> </w:t>
      </w:r>
      <w:r w:rsidR="0085756A">
        <w:rPr>
          <w:rFonts w:ascii="Arial" w:eastAsia="Arial" w:hAnsi="Arial" w:cs="Arial"/>
          <w:w w:val="99"/>
        </w:rPr>
        <w:t>•</w:t>
      </w:r>
      <w:r w:rsidR="0085756A"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 xml:space="preserve">   </w:t>
      </w:r>
      <w:r w:rsidR="0085756A" w:rsidRPr="008F41BE">
        <w:rPr>
          <w:sz w:val="21"/>
          <w:szCs w:val="21"/>
        </w:rPr>
        <w:t xml:space="preserve">Ranking Algorithm on Career Village Dataset, to rank questions to Professionals. </w:t>
      </w:r>
    </w:p>
    <w:p w14:paraId="7D57DF9C" w14:textId="376D2DD6" w:rsidR="0085756A" w:rsidRDefault="00D44B05" w:rsidP="00D44B05">
      <w:pPr>
        <w:spacing w:before="20"/>
        <w:ind w:right="88"/>
        <w:jc w:val="both"/>
        <w:rPr>
          <w:sz w:val="21"/>
          <w:szCs w:val="21"/>
        </w:rPr>
      </w:pPr>
      <w:r>
        <w:rPr>
          <w:iCs/>
          <w:sz w:val="21"/>
          <w:szCs w:val="21"/>
        </w:rPr>
        <w:t xml:space="preserve"> </w:t>
      </w:r>
      <w:r w:rsidR="0085756A" w:rsidRPr="000E5078">
        <w:rPr>
          <w:iCs/>
          <w:sz w:val="21"/>
          <w:szCs w:val="21"/>
        </w:rPr>
        <w:t xml:space="preserve">Gibbs Sampling                                                                                                                                   </w:t>
      </w:r>
      <w:r w:rsidR="0085756A">
        <w:rPr>
          <w:sz w:val="21"/>
          <w:szCs w:val="21"/>
        </w:rPr>
        <w:t>August 2018 – December 2018</w:t>
      </w:r>
    </w:p>
    <w:p w14:paraId="2F2A6107" w14:textId="296451C9" w:rsidR="0085756A" w:rsidRDefault="0085756A" w:rsidP="00D44B05">
      <w:pPr>
        <w:spacing w:before="20"/>
        <w:ind w:left="120" w:right="88"/>
        <w:jc w:val="both"/>
        <w:rPr>
          <w:sz w:val="21"/>
          <w:szCs w:val="21"/>
        </w:rPr>
      </w:pPr>
      <w:r>
        <w:rPr>
          <w:i/>
          <w:sz w:val="21"/>
          <w:szCs w:val="21"/>
        </w:rPr>
        <w:t xml:space="preserve">       </w:t>
      </w: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 xml:space="preserve">    </w:t>
      </w:r>
      <w:r w:rsidR="00D44B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Pr="0010264A">
        <w:rPr>
          <w:sz w:val="21"/>
          <w:szCs w:val="21"/>
        </w:rPr>
        <w:t xml:space="preserve">Topic Modeling-Implementation of Gibbs Sampler on Text Data(news20group) to understand the multivariate text </w:t>
      </w:r>
    </w:p>
    <w:p w14:paraId="141DDD20" w14:textId="08A2650A" w:rsidR="0085756A" w:rsidRDefault="0085756A" w:rsidP="00D44B05">
      <w:pPr>
        <w:spacing w:before="20"/>
        <w:ind w:left="120" w:right="88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</w:t>
      </w:r>
      <w:r w:rsidR="00D44B05">
        <w:rPr>
          <w:sz w:val="21"/>
          <w:szCs w:val="21"/>
        </w:rPr>
        <w:t xml:space="preserve"> </w:t>
      </w:r>
      <w:r w:rsidRPr="0010264A">
        <w:rPr>
          <w:sz w:val="21"/>
          <w:szCs w:val="21"/>
        </w:rPr>
        <w:t>Processing</w:t>
      </w:r>
      <w:r>
        <w:rPr>
          <w:sz w:val="21"/>
          <w:szCs w:val="21"/>
        </w:rPr>
        <w:t>.</w:t>
      </w:r>
    </w:p>
    <w:p w14:paraId="72A8A237" w14:textId="0DFCC415" w:rsidR="009F0BC3" w:rsidRPr="0085756A" w:rsidRDefault="0085756A" w:rsidP="00D44B05">
      <w:pPr>
        <w:spacing w:before="15"/>
        <w:ind w:right="129"/>
        <w:jc w:val="both"/>
        <w:rPr>
          <w:iCs/>
          <w:sz w:val="21"/>
          <w:szCs w:val="21"/>
        </w:rPr>
      </w:pPr>
      <w:r>
        <w:rPr>
          <w:sz w:val="21"/>
          <w:szCs w:val="21"/>
        </w:rPr>
        <w:t xml:space="preserve">  </w:t>
      </w:r>
      <w:r w:rsidR="0010264A" w:rsidRPr="000E5078">
        <w:rPr>
          <w:iCs/>
          <w:sz w:val="21"/>
          <w:szCs w:val="21"/>
        </w:rPr>
        <w:t xml:space="preserve">Portuguese Bank Telemarketing                                                                                                        </w:t>
      </w:r>
      <w:r w:rsidR="00CA2B9E">
        <w:rPr>
          <w:sz w:val="21"/>
          <w:szCs w:val="21"/>
        </w:rPr>
        <w:t>August</w:t>
      </w:r>
      <w:r w:rsidR="0010264A">
        <w:rPr>
          <w:sz w:val="21"/>
          <w:szCs w:val="21"/>
        </w:rPr>
        <w:t xml:space="preserve"> </w:t>
      </w:r>
      <w:r w:rsidR="006E3D55">
        <w:rPr>
          <w:sz w:val="21"/>
          <w:szCs w:val="21"/>
        </w:rPr>
        <w:t>20</w:t>
      </w:r>
      <w:r w:rsidR="0010264A">
        <w:rPr>
          <w:sz w:val="21"/>
          <w:szCs w:val="21"/>
        </w:rPr>
        <w:t>18</w:t>
      </w:r>
      <w:r w:rsidR="006E3D55">
        <w:rPr>
          <w:sz w:val="21"/>
          <w:szCs w:val="21"/>
        </w:rPr>
        <w:t xml:space="preserve"> – </w:t>
      </w:r>
      <w:r w:rsidR="0010264A">
        <w:rPr>
          <w:sz w:val="21"/>
          <w:szCs w:val="21"/>
        </w:rPr>
        <w:t>December</w:t>
      </w:r>
      <w:r w:rsidR="006E3D55">
        <w:rPr>
          <w:sz w:val="21"/>
          <w:szCs w:val="21"/>
        </w:rPr>
        <w:t xml:space="preserve"> 2</w:t>
      </w:r>
      <w:r w:rsidR="0010264A">
        <w:rPr>
          <w:sz w:val="21"/>
          <w:szCs w:val="21"/>
        </w:rPr>
        <w:t>018</w:t>
      </w:r>
    </w:p>
    <w:p w14:paraId="6190BB64" w14:textId="31B99826" w:rsidR="0010264A" w:rsidRDefault="006E3D55" w:rsidP="00D44B05">
      <w:pPr>
        <w:ind w:left="494"/>
        <w:rPr>
          <w:sz w:val="21"/>
          <w:szCs w:val="21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 xml:space="preserve"> </w:t>
      </w:r>
      <w:r w:rsidR="008F41BE">
        <w:rPr>
          <w:rFonts w:ascii="Arial" w:eastAsia="Arial" w:hAnsi="Arial" w:cs="Arial"/>
        </w:rPr>
        <w:t xml:space="preserve">    </w:t>
      </w:r>
      <w:r w:rsidR="0010264A" w:rsidRPr="0010264A">
        <w:rPr>
          <w:sz w:val="21"/>
          <w:szCs w:val="21"/>
        </w:rPr>
        <w:t xml:space="preserve">Performed Data Analysis on Portuguese Bank Telemarketing </w:t>
      </w:r>
      <w:r w:rsidR="00A70153" w:rsidRPr="0010264A">
        <w:rPr>
          <w:sz w:val="21"/>
          <w:szCs w:val="21"/>
        </w:rPr>
        <w:t>Dataset</w:t>
      </w:r>
      <w:r w:rsidR="00B86EFE" w:rsidRPr="0010264A">
        <w:rPr>
          <w:sz w:val="21"/>
          <w:szCs w:val="21"/>
        </w:rPr>
        <w:t xml:space="preserve"> (</w:t>
      </w:r>
      <w:r w:rsidR="0010264A" w:rsidRPr="0010264A">
        <w:rPr>
          <w:sz w:val="21"/>
          <w:szCs w:val="21"/>
        </w:rPr>
        <w:t xml:space="preserve">visualizing techniques to figure out the total </w:t>
      </w:r>
    </w:p>
    <w:p w14:paraId="23ABCE43" w14:textId="1D0C2341" w:rsidR="0010264A" w:rsidRDefault="0010264A" w:rsidP="00D44B05">
      <w:pPr>
        <w:ind w:left="494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 w:rsidRPr="0010264A">
        <w:rPr>
          <w:sz w:val="21"/>
          <w:szCs w:val="21"/>
        </w:rPr>
        <w:t>sales</w:t>
      </w:r>
      <w:r>
        <w:rPr>
          <w:sz w:val="21"/>
          <w:szCs w:val="21"/>
        </w:rPr>
        <w:t>)</w:t>
      </w:r>
    </w:p>
    <w:p w14:paraId="7A0F76B3" w14:textId="17D363E4" w:rsidR="009F0BC3" w:rsidRDefault="006E3D55" w:rsidP="00D44B05">
      <w:pPr>
        <w:ind w:left="494"/>
        <w:rPr>
          <w:sz w:val="21"/>
          <w:szCs w:val="21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 xml:space="preserve">     </w:t>
      </w:r>
      <w:r>
        <w:rPr>
          <w:sz w:val="21"/>
          <w:szCs w:val="21"/>
        </w:rPr>
        <w:t>Created and modified use cases, data flow diagrams, and ER diagrams according to sponsor feedback</w:t>
      </w:r>
    </w:p>
    <w:p w14:paraId="20B91FE1" w14:textId="0F781A02" w:rsidR="009F0BC3" w:rsidRDefault="001D50D2" w:rsidP="0085756A">
      <w:pPr>
        <w:spacing w:before="20"/>
        <w:ind w:right="88"/>
        <w:jc w:val="both"/>
        <w:rPr>
          <w:sz w:val="21"/>
          <w:szCs w:val="21"/>
        </w:rPr>
      </w:pPr>
      <w:r>
        <w:rPr>
          <w:i/>
          <w:sz w:val="21"/>
          <w:szCs w:val="21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7908ACDD" w14:textId="77777777" w:rsidR="009F0BC3" w:rsidRDefault="009F0BC3">
      <w:pPr>
        <w:spacing w:before="8" w:line="160" w:lineRule="exact"/>
        <w:rPr>
          <w:sz w:val="16"/>
          <w:szCs w:val="16"/>
        </w:rPr>
      </w:pPr>
    </w:p>
    <w:p w14:paraId="5CDC87FB" w14:textId="1B4460EA" w:rsidR="009F0BC3" w:rsidRDefault="006E3D55">
      <w:pPr>
        <w:spacing w:before="34"/>
        <w:ind w:left="106"/>
        <w:rPr>
          <w:b/>
          <w:sz w:val="21"/>
          <w:szCs w:val="21"/>
          <w:u w:val="thick" w:color="000000"/>
        </w:rPr>
      </w:pPr>
      <w:r>
        <w:rPr>
          <w:b/>
          <w:sz w:val="21"/>
          <w:szCs w:val="21"/>
          <w:u w:val="thick" w:color="000000"/>
        </w:rPr>
        <w:t>Work Experience:</w:t>
      </w:r>
    </w:p>
    <w:p w14:paraId="2B021A5C" w14:textId="34E70BC8" w:rsidR="009F0BC3" w:rsidRDefault="0010264A">
      <w:pPr>
        <w:spacing w:before="20"/>
        <w:ind w:left="120"/>
        <w:rPr>
          <w:sz w:val="21"/>
          <w:szCs w:val="21"/>
        </w:rPr>
      </w:pPr>
      <w:r w:rsidRPr="000E5078">
        <w:rPr>
          <w:b/>
          <w:iCs/>
          <w:sz w:val="21"/>
          <w:szCs w:val="21"/>
        </w:rPr>
        <w:t>Business Analyst</w:t>
      </w:r>
      <w:r w:rsidR="006E3D55" w:rsidRPr="000E5078">
        <w:rPr>
          <w:b/>
          <w:iCs/>
          <w:sz w:val="21"/>
          <w:szCs w:val="21"/>
        </w:rPr>
        <w:t xml:space="preserve">, </w:t>
      </w:r>
      <w:r w:rsidR="001B2897" w:rsidRPr="000E5078">
        <w:rPr>
          <w:iCs/>
          <w:sz w:val="21"/>
          <w:szCs w:val="21"/>
        </w:rPr>
        <w:t>Genpact</w:t>
      </w:r>
      <w:r w:rsidR="001B2897">
        <w:rPr>
          <w:iCs/>
          <w:sz w:val="21"/>
          <w:szCs w:val="21"/>
        </w:rPr>
        <w:t xml:space="preserve"> (</w:t>
      </w:r>
      <w:r w:rsidR="00592599">
        <w:rPr>
          <w:iCs/>
          <w:sz w:val="21"/>
          <w:szCs w:val="21"/>
        </w:rPr>
        <w:t xml:space="preserve">Research And </w:t>
      </w:r>
      <w:r w:rsidR="001B2897">
        <w:rPr>
          <w:iCs/>
          <w:sz w:val="21"/>
          <w:szCs w:val="21"/>
        </w:rPr>
        <w:t xml:space="preserve">Development)  </w:t>
      </w:r>
      <w:r w:rsidR="00CF6ECE">
        <w:rPr>
          <w:iCs/>
          <w:sz w:val="21"/>
          <w:szCs w:val="21"/>
        </w:rPr>
        <w:t xml:space="preserve">        </w:t>
      </w:r>
      <w:r w:rsidR="0000764F" w:rsidRPr="000E5078">
        <w:rPr>
          <w:iCs/>
          <w:sz w:val="21"/>
          <w:szCs w:val="21"/>
        </w:rPr>
        <w:t xml:space="preserve">                                                           </w:t>
      </w:r>
      <w:r w:rsidRPr="000E5078">
        <w:rPr>
          <w:sz w:val="21"/>
          <w:szCs w:val="21"/>
        </w:rPr>
        <w:t xml:space="preserve"> </w:t>
      </w:r>
      <w:r>
        <w:rPr>
          <w:sz w:val="21"/>
          <w:szCs w:val="21"/>
        </w:rPr>
        <w:t>January</w:t>
      </w:r>
      <w:r w:rsidR="006E3D55">
        <w:rPr>
          <w:sz w:val="21"/>
          <w:szCs w:val="21"/>
        </w:rPr>
        <w:t xml:space="preserve"> 20</w:t>
      </w:r>
      <w:r>
        <w:rPr>
          <w:sz w:val="21"/>
          <w:szCs w:val="21"/>
        </w:rPr>
        <w:t>18</w:t>
      </w:r>
      <w:r w:rsidR="006E3D55">
        <w:rPr>
          <w:sz w:val="21"/>
          <w:szCs w:val="21"/>
        </w:rPr>
        <w:t xml:space="preserve"> </w:t>
      </w:r>
      <w:r w:rsidR="000E5078">
        <w:rPr>
          <w:sz w:val="21"/>
          <w:szCs w:val="21"/>
        </w:rPr>
        <w:t>– July 2018</w:t>
      </w:r>
    </w:p>
    <w:p w14:paraId="42EA12CB" w14:textId="3E3F2DE3" w:rsidR="0010264A" w:rsidRDefault="006E3D55" w:rsidP="00CF6ECE">
      <w:pPr>
        <w:ind w:left="480"/>
        <w:rPr>
          <w:sz w:val="21"/>
          <w:szCs w:val="21"/>
        </w:rPr>
      </w:pPr>
      <w:r w:rsidRPr="00CF6ECE">
        <w:rPr>
          <w:sz w:val="21"/>
          <w:szCs w:val="21"/>
        </w:rPr>
        <w:t xml:space="preserve">•     </w:t>
      </w:r>
      <w:r w:rsidR="0010264A" w:rsidRPr="0010264A">
        <w:rPr>
          <w:sz w:val="21"/>
          <w:szCs w:val="21"/>
        </w:rPr>
        <w:t xml:space="preserve">Conducted Product focused Business Research </w:t>
      </w:r>
      <w:r w:rsidR="009725BC" w:rsidRPr="0010264A">
        <w:rPr>
          <w:sz w:val="21"/>
          <w:szCs w:val="21"/>
        </w:rPr>
        <w:t>and</w:t>
      </w:r>
      <w:r w:rsidR="00592599">
        <w:rPr>
          <w:sz w:val="21"/>
          <w:szCs w:val="21"/>
        </w:rPr>
        <w:t xml:space="preserve"> Data Collection for the Organization.</w:t>
      </w:r>
      <w:r w:rsidR="009725BC">
        <w:rPr>
          <w:sz w:val="21"/>
          <w:szCs w:val="21"/>
        </w:rPr>
        <w:t xml:space="preserve"> </w:t>
      </w:r>
    </w:p>
    <w:p w14:paraId="1DCED409" w14:textId="6B148D30" w:rsidR="009F0BC3" w:rsidRDefault="006E3D55" w:rsidP="00CF6ECE">
      <w:pPr>
        <w:ind w:left="480"/>
        <w:rPr>
          <w:sz w:val="21"/>
          <w:szCs w:val="21"/>
        </w:rPr>
      </w:pPr>
      <w:r w:rsidRPr="00CF6ECE">
        <w:rPr>
          <w:sz w:val="21"/>
          <w:szCs w:val="21"/>
        </w:rPr>
        <w:t xml:space="preserve">•     </w:t>
      </w:r>
      <w:r w:rsidR="00737900" w:rsidRPr="00CF6ECE">
        <w:rPr>
          <w:sz w:val="21"/>
          <w:szCs w:val="21"/>
        </w:rPr>
        <w:t xml:space="preserve">Assisted in </w:t>
      </w:r>
      <w:r w:rsidR="0010264A" w:rsidRPr="0010264A">
        <w:rPr>
          <w:sz w:val="21"/>
          <w:szCs w:val="21"/>
        </w:rPr>
        <w:t>Development of Factoring and Monitoring Tool using Django and Python</w:t>
      </w:r>
    </w:p>
    <w:p w14:paraId="36D7DFB7" w14:textId="2281136E" w:rsidR="009F0BC3" w:rsidRDefault="002C43A9" w:rsidP="000E5078">
      <w:pPr>
        <w:spacing w:before="20"/>
        <w:ind w:left="120"/>
        <w:rPr>
          <w:sz w:val="21"/>
          <w:szCs w:val="21"/>
        </w:rPr>
      </w:pPr>
      <w:r>
        <w:rPr>
          <w:b/>
          <w:iCs/>
          <w:sz w:val="21"/>
          <w:szCs w:val="21"/>
        </w:rPr>
        <w:t>Senior Analyst</w:t>
      </w:r>
      <w:r w:rsidR="006E3D55" w:rsidRPr="000E5078">
        <w:rPr>
          <w:b/>
          <w:iCs/>
          <w:sz w:val="21"/>
          <w:szCs w:val="21"/>
        </w:rPr>
        <w:t xml:space="preserve">, </w:t>
      </w:r>
      <w:r w:rsidR="0010264A" w:rsidRPr="000E5078">
        <w:rPr>
          <w:iCs/>
          <w:sz w:val="21"/>
          <w:szCs w:val="21"/>
        </w:rPr>
        <w:t xml:space="preserve">HCL Technologies </w:t>
      </w:r>
      <w:r w:rsidR="00440689" w:rsidRPr="000E5078">
        <w:rPr>
          <w:iCs/>
          <w:sz w:val="21"/>
          <w:szCs w:val="21"/>
        </w:rPr>
        <w:t>Ltd</w:t>
      </w:r>
      <w:r w:rsidR="00440689">
        <w:rPr>
          <w:iCs/>
          <w:sz w:val="21"/>
          <w:szCs w:val="21"/>
        </w:rPr>
        <w:t xml:space="preserve"> (UPM </w:t>
      </w:r>
      <w:r w:rsidR="001B2897">
        <w:rPr>
          <w:iCs/>
          <w:sz w:val="21"/>
          <w:szCs w:val="21"/>
        </w:rPr>
        <w:t xml:space="preserve">Biofore)  </w:t>
      </w:r>
      <w:r w:rsidR="00CF6ECE">
        <w:rPr>
          <w:iCs/>
          <w:sz w:val="21"/>
          <w:szCs w:val="21"/>
        </w:rPr>
        <w:t xml:space="preserve">                  </w:t>
      </w:r>
      <w:r w:rsidR="0010264A" w:rsidRPr="000E5078">
        <w:rPr>
          <w:iCs/>
          <w:sz w:val="21"/>
          <w:szCs w:val="21"/>
        </w:rPr>
        <w:t xml:space="preserve">                                         </w:t>
      </w:r>
      <w:r w:rsidR="008F41BE">
        <w:rPr>
          <w:iCs/>
          <w:sz w:val="21"/>
          <w:szCs w:val="21"/>
        </w:rPr>
        <w:t xml:space="preserve"> </w:t>
      </w:r>
      <w:r w:rsidR="0010264A" w:rsidRPr="000E5078">
        <w:rPr>
          <w:iCs/>
          <w:sz w:val="21"/>
          <w:szCs w:val="21"/>
        </w:rPr>
        <w:t xml:space="preserve">  </w:t>
      </w:r>
      <w:r w:rsidR="001F2712">
        <w:rPr>
          <w:iCs/>
          <w:sz w:val="21"/>
          <w:szCs w:val="21"/>
        </w:rPr>
        <w:t xml:space="preserve">  </w:t>
      </w:r>
      <w:r w:rsidR="00440689">
        <w:rPr>
          <w:iCs/>
          <w:sz w:val="21"/>
          <w:szCs w:val="21"/>
        </w:rPr>
        <w:t xml:space="preserve"> </w:t>
      </w:r>
      <w:r w:rsidR="0010264A" w:rsidRPr="0010264A">
        <w:rPr>
          <w:sz w:val="21"/>
          <w:szCs w:val="21"/>
        </w:rPr>
        <w:t>June 2015</w:t>
      </w:r>
      <w:r w:rsidR="000E5078">
        <w:rPr>
          <w:sz w:val="21"/>
          <w:szCs w:val="21"/>
        </w:rPr>
        <w:t xml:space="preserve"> – December 2017</w:t>
      </w:r>
    </w:p>
    <w:p w14:paraId="12AE52B0" w14:textId="5FF18D03" w:rsidR="009F0BC3" w:rsidRDefault="006E3D55" w:rsidP="00CF6ECE">
      <w:pPr>
        <w:ind w:left="480"/>
        <w:rPr>
          <w:sz w:val="21"/>
          <w:szCs w:val="21"/>
        </w:rPr>
      </w:pPr>
      <w:r w:rsidRPr="00CF6ECE">
        <w:rPr>
          <w:sz w:val="21"/>
          <w:szCs w:val="21"/>
        </w:rPr>
        <w:t xml:space="preserve">•     </w:t>
      </w:r>
      <w:r w:rsidR="00E5572A" w:rsidRPr="00CF6ECE">
        <w:rPr>
          <w:sz w:val="21"/>
          <w:szCs w:val="21"/>
        </w:rPr>
        <w:t xml:space="preserve">Performed </w:t>
      </w:r>
      <w:r w:rsidR="0010264A" w:rsidRPr="0010264A">
        <w:rPr>
          <w:sz w:val="21"/>
          <w:szCs w:val="21"/>
        </w:rPr>
        <w:t>Capturing Event and Alert generation using Probes of Nimsoft</w:t>
      </w:r>
    </w:p>
    <w:p w14:paraId="273ADAC9" w14:textId="0E79219D" w:rsidR="009B3F6F" w:rsidRPr="00CF6ECE" w:rsidRDefault="009B3F6F" w:rsidP="00CF6ECE">
      <w:pPr>
        <w:shd w:val="clear" w:color="auto" w:fill="FFFFFF"/>
        <w:rPr>
          <w:sz w:val="21"/>
          <w:szCs w:val="21"/>
        </w:rPr>
      </w:pPr>
      <w:r w:rsidRPr="00CF6ECE">
        <w:rPr>
          <w:sz w:val="21"/>
          <w:szCs w:val="21"/>
        </w:rPr>
        <w:t xml:space="preserve">         </w:t>
      </w:r>
      <w:r w:rsidR="006E3D55" w:rsidRPr="00CF6ECE">
        <w:rPr>
          <w:sz w:val="21"/>
          <w:szCs w:val="21"/>
        </w:rPr>
        <w:t>•</w:t>
      </w:r>
      <w:r w:rsidR="00896584">
        <w:rPr>
          <w:sz w:val="21"/>
          <w:szCs w:val="21"/>
        </w:rPr>
        <w:t xml:space="preserve">     </w:t>
      </w:r>
      <w:r w:rsidR="00E75A37">
        <w:rPr>
          <w:sz w:val="21"/>
          <w:szCs w:val="21"/>
        </w:rPr>
        <w:t xml:space="preserve">Performed Data Analysis </w:t>
      </w:r>
      <w:r w:rsidR="00A5306D">
        <w:rPr>
          <w:sz w:val="21"/>
          <w:szCs w:val="21"/>
        </w:rPr>
        <w:t xml:space="preserve">and Data Visualization </w:t>
      </w:r>
      <w:r w:rsidR="00592599">
        <w:rPr>
          <w:sz w:val="21"/>
          <w:szCs w:val="21"/>
        </w:rPr>
        <w:t>on the server Dataset</w:t>
      </w:r>
      <w:r w:rsidR="00E75A37">
        <w:rPr>
          <w:sz w:val="21"/>
          <w:szCs w:val="21"/>
        </w:rPr>
        <w:t xml:space="preserve"> </w:t>
      </w:r>
      <w:r w:rsidR="00592599">
        <w:rPr>
          <w:sz w:val="21"/>
          <w:szCs w:val="21"/>
        </w:rPr>
        <w:t>using SAS and Excel</w:t>
      </w:r>
    </w:p>
    <w:p w14:paraId="59C2C20F" w14:textId="77777777" w:rsidR="009B3F6F" w:rsidRPr="00CF6ECE" w:rsidRDefault="009B3F6F" w:rsidP="00CF6ECE">
      <w:pPr>
        <w:shd w:val="clear" w:color="auto" w:fill="FFFFFF"/>
        <w:rPr>
          <w:sz w:val="21"/>
          <w:szCs w:val="21"/>
        </w:rPr>
      </w:pPr>
      <w:r w:rsidRPr="00CF6ECE">
        <w:rPr>
          <w:sz w:val="21"/>
          <w:szCs w:val="21"/>
        </w:rPr>
        <w:t xml:space="preserve">         •     Patch Scheduling and monitoring and Admin level controlling using Control-M Tools.</w:t>
      </w:r>
    </w:p>
    <w:p w14:paraId="513C88FB" w14:textId="05BBBD94" w:rsidR="00642700" w:rsidRPr="00CF6ECE" w:rsidRDefault="009B3F6F" w:rsidP="00CF6ECE">
      <w:pPr>
        <w:shd w:val="clear" w:color="auto" w:fill="FFFFFF"/>
        <w:rPr>
          <w:sz w:val="21"/>
          <w:szCs w:val="21"/>
        </w:rPr>
      </w:pPr>
      <w:r w:rsidRPr="00CF6ECE">
        <w:rPr>
          <w:sz w:val="21"/>
          <w:szCs w:val="21"/>
        </w:rPr>
        <w:t xml:space="preserve">         •     </w:t>
      </w:r>
      <w:r w:rsidR="009725BC" w:rsidRPr="00CF6ECE">
        <w:rPr>
          <w:sz w:val="21"/>
          <w:szCs w:val="21"/>
        </w:rPr>
        <w:t>Worked on Incident and Change Management</w:t>
      </w:r>
    </w:p>
    <w:p w14:paraId="1C83EE86" w14:textId="73767BE8" w:rsidR="009F0BC3" w:rsidRPr="00CF6ECE" w:rsidRDefault="00CF6ECE" w:rsidP="00CF6ECE">
      <w:pPr>
        <w:spacing w:before="34"/>
        <w:ind w:left="106"/>
        <w:rPr>
          <w:b/>
          <w:sz w:val="21"/>
          <w:szCs w:val="21"/>
          <w:u w:val="thick" w:color="000000"/>
        </w:rPr>
      </w:pPr>
      <w:r>
        <w:rPr>
          <w:b/>
          <w:sz w:val="21"/>
          <w:szCs w:val="21"/>
          <w:u w:val="thick" w:color="000000"/>
        </w:rPr>
        <w:t>Internship:</w:t>
      </w:r>
    </w:p>
    <w:p w14:paraId="3A5837D6" w14:textId="2C678DE7" w:rsidR="00CF6ECE" w:rsidRDefault="00CF6ECE" w:rsidP="00CF6ECE">
      <w:pPr>
        <w:spacing w:before="20"/>
        <w:ind w:left="120"/>
        <w:rPr>
          <w:sz w:val="21"/>
          <w:szCs w:val="21"/>
        </w:rPr>
      </w:pPr>
      <w:r w:rsidRPr="000E5078">
        <w:rPr>
          <w:b/>
          <w:iCs/>
          <w:sz w:val="21"/>
          <w:szCs w:val="21"/>
        </w:rPr>
        <w:t xml:space="preserve">Business Analyst Intern, </w:t>
      </w:r>
      <w:r w:rsidRPr="000E5078">
        <w:rPr>
          <w:iCs/>
          <w:sz w:val="21"/>
          <w:szCs w:val="21"/>
        </w:rPr>
        <w:t xml:space="preserve">Boston </w:t>
      </w:r>
      <w:r w:rsidR="00592599" w:rsidRPr="000E5078">
        <w:rPr>
          <w:iCs/>
          <w:sz w:val="21"/>
          <w:szCs w:val="21"/>
        </w:rPr>
        <w:t>Scientific</w:t>
      </w:r>
      <w:r w:rsidR="00592599">
        <w:rPr>
          <w:iCs/>
          <w:sz w:val="21"/>
          <w:szCs w:val="21"/>
        </w:rPr>
        <w:t xml:space="preserve"> (Research and Development)</w:t>
      </w:r>
      <w:r>
        <w:rPr>
          <w:iCs/>
          <w:sz w:val="21"/>
          <w:szCs w:val="21"/>
        </w:rPr>
        <w:t>, Arden Hills</w:t>
      </w:r>
      <w:r w:rsidRPr="000E5078">
        <w:rPr>
          <w:iCs/>
          <w:sz w:val="21"/>
          <w:szCs w:val="21"/>
        </w:rPr>
        <w:t xml:space="preserve">                        </w:t>
      </w:r>
      <w:r>
        <w:rPr>
          <w:iCs/>
          <w:sz w:val="21"/>
          <w:szCs w:val="21"/>
        </w:rPr>
        <w:t xml:space="preserve"> </w:t>
      </w:r>
      <w:r>
        <w:rPr>
          <w:sz w:val="21"/>
          <w:szCs w:val="21"/>
        </w:rPr>
        <w:t>May 2019 – August 2019</w:t>
      </w:r>
    </w:p>
    <w:p w14:paraId="6562E229" w14:textId="77777777" w:rsidR="00CF6ECE" w:rsidRDefault="00CF6ECE" w:rsidP="00CF6ECE">
      <w:pPr>
        <w:spacing w:before="20"/>
        <w:ind w:left="480"/>
        <w:rPr>
          <w:sz w:val="21"/>
          <w:szCs w:val="21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 xml:space="preserve">     </w:t>
      </w:r>
      <w:r w:rsidRPr="0000764F">
        <w:rPr>
          <w:sz w:val="21"/>
          <w:szCs w:val="21"/>
        </w:rPr>
        <w:t xml:space="preserve">Worked in a Scrum Team and involved in Business Decision of merging the Product Labelling and Content Management </w:t>
      </w:r>
      <w:r>
        <w:rPr>
          <w:sz w:val="21"/>
          <w:szCs w:val="21"/>
        </w:rPr>
        <w:t xml:space="preserve">   </w:t>
      </w:r>
    </w:p>
    <w:p w14:paraId="1D8B1B6F" w14:textId="77777777" w:rsidR="00CF6ECE" w:rsidRDefault="00CF6ECE" w:rsidP="00CF6ECE">
      <w:pPr>
        <w:spacing w:before="20"/>
        <w:ind w:left="480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 w:rsidRPr="0000764F">
        <w:rPr>
          <w:sz w:val="21"/>
          <w:szCs w:val="21"/>
        </w:rPr>
        <w:t>System with the Product Labelling Model</w:t>
      </w:r>
      <w:r>
        <w:rPr>
          <w:sz w:val="21"/>
          <w:szCs w:val="21"/>
        </w:rPr>
        <w:t xml:space="preserve"> created workflows of SDLC.</w:t>
      </w:r>
    </w:p>
    <w:p w14:paraId="7CA8314F" w14:textId="77777777" w:rsidR="00CF6ECE" w:rsidRDefault="00CF6ECE" w:rsidP="00CF6ECE">
      <w:pPr>
        <w:spacing w:before="20"/>
        <w:ind w:left="480"/>
        <w:rPr>
          <w:sz w:val="21"/>
          <w:szCs w:val="21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 xml:space="preserve">     </w:t>
      </w:r>
      <w:r w:rsidRPr="0000764F">
        <w:rPr>
          <w:sz w:val="21"/>
          <w:szCs w:val="21"/>
        </w:rPr>
        <w:t>Presented PLCMS to different Businesses, as a quality tool for Labelling and Content Management.</w:t>
      </w:r>
    </w:p>
    <w:p w14:paraId="5B78A88C" w14:textId="77777777" w:rsidR="00CF6ECE" w:rsidRDefault="00CF6ECE" w:rsidP="00CF6ECE">
      <w:pPr>
        <w:spacing w:before="17"/>
        <w:ind w:left="480"/>
        <w:rPr>
          <w:sz w:val="21"/>
          <w:szCs w:val="21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 xml:space="preserve">     </w:t>
      </w:r>
      <w:r w:rsidRPr="0000764F">
        <w:rPr>
          <w:sz w:val="21"/>
          <w:szCs w:val="21"/>
        </w:rPr>
        <w:t>Business Test-Scripts Execution/Updating/Appending During Module Creation/Up-gradation.</w:t>
      </w:r>
    </w:p>
    <w:p w14:paraId="3EE6DEA6" w14:textId="3BEB59E0" w:rsidR="00CF6ECE" w:rsidRDefault="00CF6ECE" w:rsidP="00CF6ECE">
      <w:pPr>
        <w:spacing w:before="20"/>
        <w:ind w:left="480"/>
        <w:rPr>
          <w:sz w:val="21"/>
          <w:szCs w:val="21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 xml:space="preserve">     </w:t>
      </w:r>
      <w:r w:rsidRPr="0000764F">
        <w:rPr>
          <w:sz w:val="21"/>
          <w:szCs w:val="21"/>
        </w:rPr>
        <w:t>Developed Bot using Robotic Process Automation</w:t>
      </w:r>
    </w:p>
    <w:p w14:paraId="4EE3A8D6" w14:textId="459B1325" w:rsidR="00CF6ECE" w:rsidRDefault="00CF6ECE" w:rsidP="00CF6ECE">
      <w:pPr>
        <w:spacing w:before="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b/>
          <w:sz w:val="21"/>
          <w:szCs w:val="21"/>
          <w:u w:val="thick" w:color="000000"/>
        </w:rPr>
        <w:t>Academic-Experience:</w:t>
      </w:r>
    </w:p>
    <w:p w14:paraId="6B37AA3B" w14:textId="77777777" w:rsidR="00CF6ECE" w:rsidRPr="009B3F6F" w:rsidRDefault="00CF6ECE" w:rsidP="00CF6ECE">
      <w:pPr>
        <w:spacing w:before="34"/>
        <w:ind w:left="106"/>
        <w:rPr>
          <w:b/>
          <w:bCs/>
          <w:sz w:val="21"/>
          <w:szCs w:val="21"/>
        </w:rPr>
      </w:pPr>
      <w:r w:rsidRPr="009B3F6F">
        <w:rPr>
          <w:b/>
          <w:bCs/>
          <w:sz w:val="21"/>
          <w:szCs w:val="21"/>
        </w:rPr>
        <w:t xml:space="preserve">Teaching Assistant (Graduate Assistantship), UMBC                                                                        </w:t>
      </w:r>
    </w:p>
    <w:p w14:paraId="518A8A20" w14:textId="5E4694A3" w:rsidR="00CF6ECE" w:rsidRDefault="00CF6ECE" w:rsidP="00CF6ECE">
      <w:pPr>
        <w:spacing w:before="15"/>
        <w:ind w:left="480"/>
        <w:rPr>
          <w:sz w:val="21"/>
          <w:szCs w:val="21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 xml:space="preserve">   </w:t>
      </w:r>
      <w:r w:rsidRPr="00E5010A">
        <w:rPr>
          <w:sz w:val="21"/>
          <w:szCs w:val="21"/>
        </w:rPr>
        <w:t xml:space="preserve">  </w:t>
      </w:r>
      <w:r>
        <w:rPr>
          <w:sz w:val="21"/>
          <w:szCs w:val="21"/>
        </w:rPr>
        <w:t>Tutoring, Guidance</w:t>
      </w:r>
      <w:r w:rsidRPr="009B3F6F">
        <w:rPr>
          <w:sz w:val="21"/>
          <w:szCs w:val="21"/>
        </w:rPr>
        <w:t xml:space="preserve"> and</w:t>
      </w:r>
      <w:r>
        <w:rPr>
          <w:sz w:val="21"/>
          <w:szCs w:val="21"/>
        </w:rPr>
        <w:t xml:space="preserve"> </w:t>
      </w:r>
      <w:r w:rsidRPr="009B3F6F">
        <w:rPr>
          <w:sz w:val="21"/>
          <w:szCs w:val="21"/>
        </w:rPr>
        <w:t>Grading the assignments, Lab, Quizzes and Ex</w:t>
      </w:r>
      <w:r>
        <w:rPr>
          <w:sz w:val="21"/>
          <w:szCs w:val="21"/>
        </w:rPr>
        <w:t>am                         August 2021 – Dec</w:t>
      </w:r>
      <w:r w:rsidR="0065348B">
        <w:rPr>
          <w:sz w:val="21"/>
          <w:szCs w:val="21"/>
        </w:rPr>
        <w:t>ember</w:t>
      </w:r>
      <w:r>
        <w:rPr>
          <w:sz w:val="21"/>
          <w:szCs w:val="21"/>
        </w:rPr>
        <w:t xml:space="preserve"> 2021 </w:t>
      </w:r>
    </w:p>
    <w:p w14:paraId="4AE1CEA8" w14:textId="77777777" w:rsidR="00CF6ECE" w:rsidRDefault="00CF6ECE" w:rsidP="00CF6ECE">
      <w:pPr>
        <w:spacing w:before="15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9B3F6F">
        <w:rPr>
          <w:b/>
          <w:bCs/>
          <w:sz w:val="21"/>
          <w:szCs w:val="21"/>
        </w:rPr>
        <w:t xml:space="preserve">Research Associate, Data Impact Lab, UMBC                                                                              </w:t>
      </w:r>
      <w:r>
        <w:rPr>
          <w:sz w:val="21"/>
          <w:szCs w:val="21"/>
        </w:rPr>
        <w:t>August 2020 – December 2020</w:t>
      </w:r>
    </w:p>
    <w:p w14:paraId="53C1E57C" w14:textId="7BA50E68" w:rsidR="00CF6ECE" w:rsidRDefault="00CF6ECE" w:rsidP="00CF6ECE">
      <w:pPr>
        <w:spacing w:before="15"/>
        <w:rPr>
          <w:sz w:val="21"/>
          <w:szCs w:val="21"/>
        </w:rPr>
      </w:pPr>
      <w:r>
        <w:rPr>
          <w:rFonts w:ascii="Arial" w:eastAsia="Arial" w:hAnsi="Arial" w:cs="Arial"/>
          <w:w w:val="99"/>
        </w:rPr>
        <w:t xml:space="preserve">         •</w:t>
      </w:r>
      <w:r>
        <w:rPr>
          <w:rFonts w:ascii="Arial" w:eastAsia="Arial" w:hAnsi="Arial" w:cs="Arial"/>
        </w:rPr>
        <w:t xml:space="preserve">     </w:t>
      </w:r>
      <w:r w:rsidRPr="009B3F6F">
        <w:rPr>
          <w:sz w:val="21"/>
          <w:szCs w:val="21"/>
        </w:rPr>
        <w:t xml:space="preserve">Worked for the Lab in development of Interactive Visualization using </w:t>
      </w:r>
      <w:r w:rsidR="007550DD" w:rsidRPr="009B3F6F">
        <w:rPr>
          <w:sz w:val="21"/>
          <w:szCs w:val="21"/>
        </w:rPr>
        <w:t>Python</w:t>
      </w:r>
      <w:r w:rsidR="007550DD">
        <w:rPr>
          <w:sz w:val="21"/>
          <w:szCs w:val="21"/>
        </w:rPr>
        <w:t>, D3.js</w:t>
      </w:r>
      <w:r w:rsidR="00592599">
        <w:rPr>
          <w:sz w:val="21"/>
          <w:szCs w:val="21"/>
        </w:rPr>
        <w:t xml:space="preserve"> and Plotly</w:t>
      </w:r>
      <w:r w:rsidRPr="009B3F6F">
        <w:rPr>
          <w:sz w:val="21"/>
          <w:szCs w:val="21"/>
        </w:rPr>
        <w:t xml:space="preserve"> Libraries</w:t>
      </w:r>
    </w:p>
    <w:p w14:paraId="2097662E" w14:textId="77777777" w:rsidR="00CF6ECE" w:rsidRDefault="00CF6ECE" w:rsidP="00CF6ECE">
      <w:pPr>
        <w:spacing w:before="20"/>
        <w:ind w:left="480"/>
        <w:rPr>
          <w:sz w:val="21"/>
          <w:szCs w:val="21"/>
        </w:rPr>
      </w:pPr>
    </w:p>
    <w:p w14:paraId="711CEB4B" w14:textId="2715326F" w:rsidR="00820652" w:rsidRDefault="00820652" w:rsidP="00547951">
      <w:pPr>
        <w:spacing w:before="20"/>
        <w:rPr>
          <w:b/>
          <w:sz w:val="21"/>
          <w:szCs w:val="21"/>
          <w:u w:val="thick" w:color="000000"/>
        </w:rPr>
      </w:pPr>
      <w:r>
        <w:rPr>
          <w:sz w:val="21"/>
          <w:szCs w:val="21"/>
        </w:rPr>
        <w:t xml:space="preserve">  </w:t>
      </w:r>
      <w:r>
        <w:rPr>
          <w:b/>
          <w:sz w:val="21"/>
          <w:szCs w:val="21"/>
          <w:u w:val="thick" w:color="000000"/>
        </w:rPr>
        <w:t xml:space="preserve">Social-Work: </w:t>
      </w:r>
    </w:p>
    <w:p w14:paraId="733C9839" w14:textId="24E5BD6B" w:rsidR="00820652" w:rsidRDefault="00820652" w:rsidP="00547951">
      <w:pPr>
        <w:spacing w:before="20"/>
        <w:rPr>
          <w:sz w:val="21"/>
          <w:szCs w:val="21"/>
        </w:rPr>
      </w:pPr>
      <w:r>
        <w:rPr>
          <w:sz w:val="21"/>
          <w:szCs w:val="21"/>
        </w:rPr>
        <w:t xml:space="preserve">  Worked for </w:t>
      </w:r>
      <w:r w:rsidR="008D7630">
        <w:rPr>
          <w:sz w:val="21"/>
          <w:szCs w:val="21"/>
        </w:rPr>
        <w:t>an</w:t>
      </w:r>
      <w:r>
        <w:rPr>
          <w:sz w:val="21"/>
          <w:szCs w:val="21"/>
        </w:rPr>
        <w:t xml:space="preserve"> NGO to improve the life of under-privileged girl child</w:t>
      </w:r>
      <w:r w:rsidR="008D7630">
        <w:rPr>
          <w:sz w:val="21"/>
          <w:szCs w:val="21"/>
        </w:rPr>
        <w:t>ren.</w:t>
      </w:r>
    </w:p>
    <w:p w14:paraId="615561AF" w14:textId="76A8C2FB" w:rsidR="00820652" w:rsidRDefault="00820652" w:rsidP="00547951">
      <w:pPr>
        <w:spacing w:before="20"/>
        <w:rPr>
          <w:sz w:val="21"/>
          <w:szCs w:val="21"/>
        </w:rPr>
      </w:pPr>
    </w:p>
    <w:p w14:paraId="4DC047C3" w14:textId="2C9C02F1" w:rsidR="00820652" w:rsidRDefault="00820652" w:rsidP="00547951">
      <w:pPr>
        <w:spacing w:before="20"/>
        <w:rPr>
          <w:sz w:val="21"/>
          <w:szCs w:val="21"/>
        </w:rPr>
      </w:pPr>
    </w:p>
    <w:sectPr w:rsidR="00820652" w:rsidSect="001A5D50">
      <w:type w:val="continuous"/>
      <w:pgSz w:w="12240" w:h="15840"/>
      <w:pgMar w:top="660" w:right="600" w:bottom="280" w:left="60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7778"/>
    <w:multiLevelType w:val="hybridMultilevel"/>
    <w:tmpl w:val="2A52FCC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BC222D4"/>
    <w:multiLevelType w:val="hybridMultilevel"/>
    <w:tmpl w:val="0878244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0AA5D82"/>
    <w:multiLevelType w:val="hybridMultilevel"/>
    <w:tmpl w:val="38BAC19E"/>
    <w:lvl w:ilvl="0" w:tplc="04090005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3" w15:restartNumberingAfterBreak="0">
    <w:nsid w:val="2E663FA2"/>
    <w:multiLevelType w:val="hybridMultilevel"/>
    <w:tmpl w:val="B7F821B6"/>
    <w:lvl w:ilvl="0" w:tplc="04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" w15:restartNumberingAfterBreak="0">
    <w:nsid w:val="3B88161D"/>
    <w:multiLevelType w:val="multilevel"/>
    <w:tmpl w:val="1578F8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BD73739"/>
    <w:multiLevelType w:val="hybridMultilevel"/>
    <w:tmpl w:val="903836F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52ED283F"/>
    <w:multiLevelType w:val="hybridMultilevel"/>
    <w:tmpl w:val="4E40830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594506AD"/>
    <w:multiLevelType w:val="hybridMultilevel"/>
    <w:tmpl w:val="9EC6A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8874F13"/>
    <w:multiLevelType w:val="hybridMultilevel"/>
    <w:tmpl w:val="8E8058EC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720276B5"/>
    <w:multiLevelType w:val="hybridMultilevel"/>
    <w:tmpl w:val="1A0A529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7BEF61D8"/>
    <w:multiLevelType w:val="hybridMultilevel"/>
    <w:tmpl w:val="D44C134A"/>
    <w:lvl w:ilvl="0" w:tplc="04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1" w15:restartNumberingAfterBreak="0">
    <w:nsid w:val="7EBB2321"/>
    <w:multiLevelType w:val="multilevel"/>
    <w:tmpl w:val="AC6E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183094">
    <w:abstractNumId w:val="4"/>
  </w:num>
  <w:num w:numId="2" w16cid:durableId="2092921985">
    <w:abstractNumId w:val="1"/>
  </w:num>
  <w:num w:numId="3" w16cid:durableId="1136607058">
    <w:abstractNumId w:val="6"/>
  </w:num>
  <w:num w:numId="4" w16cid:durableId="1146626846">
    <w:abstractNumId w:val="2"/>
  </w:num>
  <w:num w:numId="5" w16cid:durableId="294529741">
    <w:abstractNumId w:val="8"/>
  </w:num>
  <w:num w:numId="6" w16cid:durableId="1016468837">
    <w:abstractNumId w:val="5"/>
  </w:num>
  <w:num w:numId="7" w16cid:durableId="1884094634">
    <w:abstractNumId w:val="9"/>
  </w:num>
  <w:num w:numId="8" w16cid:durableId="238830495">
    <w:abstractNumId w:val="10"/>
  </w:num>
  <w:num w:numId="9" w16cid:durableId="623272448">
    <w:abstractNumId w:val="7"/>
  </w:num>
  <w:num w:numId="10" w16cid:durableId="2081556669">
    <w:abstractNumId w:val="0"/>
  </w:num>
  <w:num w:numId="11" w16cid:durableId="2003925099">
    <w:abstractNumId w:val="3"/>
  </w:num>
  <w:num w:numId="12" w16cid:durableId="13896447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BC3"/>
    <w:rsid w:val="0000764F"/>
    <w:rsid w:val="000E5078"/>
    <w:rsid w:val="0010264A"/>
    <w:rsid w:val="001A5D50"/>
    <w:rsid w:val="001B2897"/>
    <w:rsid w:val="001D2606"/>
    <w:rsid w:val="001D50D2"/>
    <w:rsid w:val="001F2712"/>
    <w:rsid w:val="002C43A9"/>
    <w:rsid w:val="00330D86"/>
    <w:rsid w:val="003E0CAF"/>
    <w:rsid w:val="00440689"/>
    <w:rsid w:val="00444145"/>
    <w:rsid w:val="00495C14"/>
    <w:rsid w:val="0050098B"/>
    <w:rsid w:val="00547951"/>
    <w:rsid w:val="0058756F"/>
    <w:rsid w:val="00592599"/>
    <w:rsid w:val="00642700"/>
    <w:rsid w:val="0065348B"/>
    <w:rsid w:val="006647C3"/>
    <w:rsid w:val="00680541"/>
    <w:rsid w:val="00693EF3"/>
    <w:rsid w:val="006E1A41"/>
    <w:rsid w:val="006E3D55"/>
    <w:rsid w:val="006E702F"/>
    <w:rsid w:val="00737900"/>
    <w:rsid w:val="00751BFC"/>
    <w:rsid w:val="007550DD"/>
    <w:rsid w:val="00817A52"/>
    <w:rsid w:val="00820652"/>
    <w:rsid w:val="0085756A"/>
    <w:rsid w:val="00896584"/>
    <w:rsid w:val="008D7630"/>
    <w:rsid w:val="008F41BE"/>
    <w:rsid w:val="009605D3"/>
    <w:rsid w:val="009725BC"/>
    <w:rsid w:val="009B3F6F"/>
    <w:rsid w:val="009D448A"/>
    <w:rsid w:val="009E6156"/>
    <w:rsid w:val="009F0BC3"/>
    <w:rsid w:val="009F15A0"/>
    <w:rsid w:val="00A5306D"/>
    <w:rsid w:val="00A70153"/>
    <w:rsid w:val="00B02BF9"/>
    <w:rsid w:val="00B86EFE"/>
    <w:rsid w:val="00B87E24"/>
    <w:rsid w:val="00C06C60"/>
    <w:rsid w:val="00C77F92"/>
    <w:rsid w:val="00C91588"/>
    <w:rsid w:val="00CA2B9E"/>
    <w:rsid w:val="00CF6ECE"/>
    <w:rsid w:val="00D269C9"/>
    <w:rsid w:val="00D44B05"/>
    <w:rsid w:val="00D60E03"/>
    <w:rsid w:val="00D67B0D"/>
    <w:rsid w:val="00D81A2D"/>
    <w:rsid w:val="00D94A05"/>
    <w:rsid w:val="00DB026E"/>
    <w:rsid w:val="00E5010A"/>
    <w:rsid w:val="00E5572A"/>
    <w:rsid w:val="00E75A37"/>
    <w:rsid w:val="00E815DA"/>
    <w:rsid w:val="00EB4E82"/>
    <w:rsid w:val="00EE00B5"/>
    <w:rsid w:val="00F7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A924"/>
  <w15:docId w15:val="{3DD47D19-BBC7-4608-BCA4-73A449C4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93E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E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ehika-pandey/" TargetMode="External"/><Relationship Id="rId5" Type="http://schemas.openxmlformats.org/officeDocument/2006/relationships/hyperlink" Target="mailto:snehik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5242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Snehika</dc:creator>
  <cp:keywords/>
  <dc:description/>
  <cp:lastModifiedBy>Snehika Pandey</cp:lastModifiedBy>
  <cp:revision>16</cp:revision>
  <dcterms:created xsi:type="dcterms:W3CDTF">2022-01-15T14:57:00Z</dcterms:created>
  <dcterms:modified xsi:type="dcterms:W3CDTF">2022-06-24T09:41:00Z</dcterms:modified>
</cp:coreProperties>
</file>