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C607F" w14:textId="04D427A2" w:rsidR="00ED01C7" w:rsidRPr="006703F2" w:rsidRDefault="006703F2" w:rsidP="006703F2">
      <w:pPr>
        <w:spacing w:after="370" w:line="259" w:lineRule="auto"/>
        <w:ind w:left="428" w:right="4033" w:firstLine="0"/>
        <w:jc w:val="left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</w:t>
      </w:r>
      <w:r w:rsidR="00A56C87" w:rsidRPr="006703F2">
        <w:rPr>
          <w:b/>
          <w:sz w:val="28"/>
          <w:szCs w:val="28"/>
        </w:rPr>
        <w:t xml:space="preserve">RESUME </w:t>
      </w:r>
      <w:r w:rsidR="00A56C87" w:rsidRPr="006703F2">
        <w:rPr>
          <w:sz w:val="28"/>
          <w:szCs w:val="28"/>
        </w:rPr>
        <w:t xml:space="preserve"> </w:t>
      </w:r>
    </w:p>
    <w:p w14:paraId="11F7393A" w14:textId="77DF67CB" w:rsidR="006703F2" w:rsidRDefault="006703F2">
      <w:pPr>
        <w:ind w:left="-5"/>
        <w:rPr>
          <w:b/>
          <w:sz w:val="40"/>
        </w:rPr>
      </w:pPr>
      <w:proofErr w:type="spellStart"/>
      <w:r>
        <w:rPr>
          <w:b/>
          <w:sz w:val="40"/>
        </w:rPr>
        <w:t>Bandla</w:t>
      </w:r>
      <w:proofErr w:type="spellEnd"/>
      <w:r>
        <w:rPr>
          <w:b/>
          <w:sz w:val="40"/>
        </w:rPr>
        <w:t xml:space="preserve"> Mahesh Krishna</w:t>
      </w:r>
    </w:p>
    <w:p w14:paraId="61619A6D" w14:textId="65C9D720" w:rsidR="00ED01C7" w:rsidRDefault="00A56C87">
      <w:pPr>
        <w:ind w:left="-5"/>
      </w:pPr>
      <w:r>
        <w:t xml:space="preserve">Ph.no: </w:t>
      </w:r>
      <w:r w:rsidR="00A006F6">
        <w:t xml:space="preserve"> </w:t>
      </w:r>
      <w:r w:rsidR="006703F2">
        <w:t>9441582947</w:t>
      </w:r>
    </w:p>
    <w:p w14:paraId="786E29C0" w14:textId="7E48CB14" w:rsidR="00ED01C7" w:rsidRDefault="00A56C87">
      <w:pPr>
        <w:ind w:left="-5"/>
      </w:pPr>
      <w:r>
        <w:t xml:space="preserve">Email: </w:t>
      </w:r>
      <w:hyperlink r:id="rId7" w:history="1">
        <w:r w:rsidR="006703F2" w:rsidRPr="00592ACC">
          <w:rPr>
            <w:rStyle w:val="Hyperlink"/>
          </w:rPr>
          <w:t>bandlamaheshkrishna8@gmail.com</w:t>
        </w:r>
      </w:hyperlink>
      <w:r w:rsidR="006703F2">
        <w:tab/>
      </w:r>
    </w:p>
    <w:p w14:paraId="233CB1B7" w14:textId="55A86CE0" w:rsidR="007D70C0" w:rsidRDefault="00A56C87">
      <w:pPr>
        <w:spacing w:after="0"/>
        <w:ind w:left="-5"/>
      </w:pPr>
      <w:r>
        <w:rPr>
          <w:b/>
          <w:u w:val="single" w:color="000000"/>
        </w:rPr>
        <w:t>Career objective</w:t>
      </w:r>
      <w:r>
        <w:rPr>
          <w:u w:val="single" w:color="000000"/>
        </w:rPr>
        <w:t>:</w:t>
      </w:r>
      <w:r w:rsidR="007D70C0">
        <w:rPr>
          <w:u w:val="single" w:color="000000"/>
        </w:rPr>
        <w:t xml:space="preserve"> </w:t>
      </w:r>
      <w:r>
        <w:t xml:space="preserve">To secure a responsible career opportunity to fully utilize my skills </w:t>
      </w:r>
      <w:proofErr w:type="gramStart"/>
      <w:r>
        <w:t>and  to</w:t>
      </w:r>
      <w:proofErr w:type="gramEnd"/>
      <w:r>
        <w:t xml:space="preserve"> expand my knowledge while making a significant contribution to the success of our company </w:t>
      </w:r>
    </w:p>
    <w:p w14:paraId="775C3188" w14:textId="77777777" w:rsidR="007D70C0" w:rsidRDefault="007D70C0">
      <w:pPr>
        <w:spacing w:after="0"/>
        <w:ind w:left="-5"/>
        <w:rPr>
          <w:b/>
          <w:u w:val="single" w:color="000000"/>
        </w:rPr>
      </w:pPr>
    </w:p>
    <w:p w14:paraId="3544A901" w14:textId="6A7A780B" w:rsidR="00ED01C7" w:rsidRDefault="00A56C87">
      <w:pPr>
        <w:spacing w:after="0"/>
        <w:ind w:left="-5"/>
      </w:pPr>
      <w:r>
        <w:rPr>
          <w:b/>
          <w:u w:val="single" w:color="000000"/>
        </w:rPr>
        <w:t>Educational qualifications</w:t>
      </w:r>
      <w:r>
        <w:t xml:space="preserve"> </w:t>
      </w:r>
    </w:p>
    <w:tbl>
      <w:tblPr>
        <w:tblStyle w:val="TableGrid"/>
        <w:tblW w:w="9018" w:type="dxa"/>
        <w:tblInd w:w="432" w:type="dxa"/>
        <w:tblCellMar>
          <w:top w:w="14" w:type="dxa"/>
          <w:left w:w="113" w:type="dxa"/>
          <w:right w:w="53" w:type="dxa"/>
        </w:tblCellMar>
        <w:tblLook w:val="04A0" w:firstRow="1" w:lastRow="0" w:firstColumn="1" w:lastColumn="0" w:noHBand="0" w:noVBand="1"/>
      </w:tblPr>
      <w:tblGrid>
        <w:gridCol w:w="1584"/>
        <w:gridCol w:w="2929"/>
        <w:gridCol w:w="1622"/>
        <w:gridCol w:w="1333"/>
        <w:gridCol w:w="1550"/>
      </w:tblGrid>
      <w:tr w:rsidR="00ED01C7" w14:paraId="34DF655F" w14:textId="77777777" w:rsidTr="006703F2">
        <w:trPr>
          <w:trHeight w:val="838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467C0" w14:textId="77777777" w:rsidR="00ED01C7" w:rsidRDefault="00A56C87">
            <w:pPr>
              <w:spacing w:after="0" w:line="259" w:lineRule="auto"/>
              <w:ind w:left="2" w:firstLine="0"/>
            </w:pPr>
            <w:r>
              <w:rPr>
                <w:b/>
              </w:rPr>
              <w:t>Course name</w:t>
            </w:r>
            <w:r>
              <w:t xml:space="preserve"> </w:t>
            </w: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D092A" w14:textId="77777777" w:rsidR="00ED01C7" w:rsidRDefault="00A56C87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>Institution name</w:t>
            </w:r>
            <w:r>
              <w:t xml:space="preserve"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576FB" w14:textId="77777777" w:rsidR="00ED01C7" w:rsidRDefault="00A56C87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Board / University</w:t>
            </w:r>
            <w:r>
              <w:t xml:space="preserve">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27C96" w14:textId="77777777" w:rsidR="00ED01C7" w:rsidRDefault="00A56C87">
            <w:pPr>
              <w:spacing w:after="112" w:line="259" w:lineRule="auto"/>
              <w:ind w:left="0" w:right="62" w:firstLine="0"/>
              <w:jc w:val="center"/>
            </w:pPr>
            <w:r>
              <w:rPr>
                <w:b/>
              </w:rPr>
              <w:t xml:space="preserve">Year of </w:t>
            </w:r>
          </w:p>
          <w:p w14:paraId="6D9254A4" w14:textId="77777777" w:rsidR="00ED01C7" w:rsidRDefault="00A56C87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>Passing</w:t>
            </w:r>
            <w: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602BA" w14:textId="77777777" w:rsidR="00ED01C7" w:rsidRDefault="00A56C87">
            <w:pPr>
              <w:spacing w:after="113" w:line="259" w:lineRule="auto"/>
              <w:ind w:left="31" w:firstLine="0"/>
              <w:jc w:val="left"/>
            </w:pPr>
            <w:r>
              <w:rPr>
                <w:b/>
              </w:rPr>
              <w:t xml:space="preserve">Percentage / </w:t>
            </w:r>
          </w:p>
          <w:p w14:paraId="446369D2" w14:textId="77777777" w:rsidR="00ED01C7" w:rsidRDefault="00A56C87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</w:rPr>
              <w:t>CGPA</w:t>
            </w:r>
            <w:r>
              <w:t xml:space="preserve"> </w:t>
            </w:r>
          </w:p>
        </w:tc>
      </w:tr>
      <w:tr w:rsidR="00ED01C7" w14:paraId="0DF68E34" w14:textId="77777777" w:rsidTr="006703F2">
        <w:trPr>
          <w:trHeight w:val="1250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91731" w14:textId="7B1BBDF4" w:rsidR="00ED01C7" w:rsidRDefault="00ED01C7" w:rsidP="00CD5146">
            <w:pPr>
              <w:spacing w:after="116" w:line="259" w:lineRule="auto"/>
              <w:ind w:left="0" w:firstLine="0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B89BB" w14:textId="6F9869FC" w:rsidR="00ED01C7" w:rsidRDefault="00A56C87" w:rsidP="006703F2">
            <w:pPr>
              <w:spacing w:after="0" w:line="259" w:lineRule="auto"/>
              <w:ind w:left="0" w:right="62" w:firstLine="0"/>
            </w:pPr>
            <w:r>
              <w:t xml:space="preserve"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F95DD" w14:textId="77777777" w:rsidR="00ED01C7" w:rsidRDefault="00A56C87">
            <w:pPr>
              <w:spacing w:after="112" w:line="259" w:lineRule="auto"/>
              <w:ind w:left="0" w:right="2" w:firstLine="0"/>
              <w:jc w:val="center"/>
            </w:pPr>
            <w:r>
              <w:t xml:space="preserve"> </w:t>
            </w:r>
          </w:p>
          <w:p w14:paraId="02050B57" w14:textId="2EC7E403" w:rsidR="00ED01C7" w:rsidRDefault="006703F2" w:rsidP="006703F2">
            <w:pPr>
              <w:spacing w:after="0" w:line="259" w:lineRule="auto"/>
              <w:ind w:left="0" w:right="61" w:firstLine="0"/>
            </w:pPr>
            <w:r>
              <w:t xml:space="preserve">    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0CA18" w14:textId="77777777" w:rsidR="00ED01C7" w:rsidRDefault="00A56C87">
            <w:pPr>
              <w:spacing w:after="112" w:line="259" w:lineRule="auto"/>
              <w:ind w:left="0" w:right="3" w:firstLine="0"/>
              <w:jc w:val="center"/>
            </w:pPr>
            <w:r>
              <w:t xml:space="preserve"> </w:t>
            </w:r>
          </w:p>
          <w:p w14:paraId="4BA5CB1E" w14:textId="7464ED16" w:rsidR="00ED01C7" w:rsidRDefault="00ED01C7" w:rsidP="00CD5146">
            <w:pPr>
              <w:spacing w:after="0" w:line="259" w:lineRule="auto"/>
              <w:ind w:left="0" w:right="63" w:firstLine="0"/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2AEC" w14:textId="77777777" w:rsidR="00ED01C7" w:rsidRDefault="00A56C87">
            <w:pPr>
              <w:spacing w:after="112" w:line="259" w:lineRule="auto"/>
              <w:ind w:left="0" w:right="5" w:firstLine="0"/>
              <w:jc w:val="center"/>
            </w:pPr>
            <w:r>
              <w:t xml:space="preserve"> </w:t>
            </w:r>
          </w:p>
          <w:p w14:paraId="63389D47" w14:textId="09D18F09" w:rsidR="00ED01C7" w:rsidRDefault="00A56C87" w:rsidP="006703F2">
            <w:pPr>
              <w:spacing w:after="0" w:line="259" w:lineRule="auto"/>
              <w:ind w:left="0" w:right="66" w:firstLine="0"/>
            </w:pPr>
            <w:r>
              <w:t xml:space="preserve"> </w:t>
            </w:r>
          </w:p>
        </w:tc>
      </w:tr>
      <w:tr w:rsidR="00ED01C7" w14:paraId="5DEA078E" w14:textId="77777777" w:rsidTr="006703F2">
        <w:trPr>
          <w:trHeight w:val="1018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A1976" w14:textId="77777777" w:rsidR="00ED01C7" w:rsidRDefault="00A56C87">
            <w:pPr>
              <w:spacing w:after="0" w:line="259" w:lineRule="auto"/>
              <w:ind w:left="72" w:firstLine="0"/>
              <w:jc w:val="left"/>
            </w:pPr>
            <w:r>
              <w:t xml:space="preserve">Intermediate </w:t>
            </w: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FA306" w14:textId="77777777" w:rsidR="00ED01C7" w:rsidRDefault="00A56C87">
            <w:pPr>
              <w:spacing w:after="0" w:line="259" w:lineRule="auto"/>
              <w:ind w:left="48" w:firstLine="0"/>
              <w:jc w:val="left"/>
            </w:pPr>
            <w:r>
              <w:t xml:space="preserve">Sri Chaitanya Junior college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E113F" w14:textId="535042DA" w:rsidR="00ED01C7" w:rsidRDefault="006703F2">
            <w:pPr>
              <w:spacing w:after="0" w:line="259" w:lineRule="auto"/>
              <w:ind w:left="0" w:right="63" w:firstLine="0"/>
              <w:jc w:val="center"/>
            </w:pPr>
            <w:r>
              <w:t>MPC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85F4D" w14:textId="20701F2D" w:rsidR="00ED01C7" w:rsidRDefault="00A56C87">
            <w:pPr>
              <w:spacing w:after="0" w:line="259" w:lineRule="auto"/>
              <w:ind w:left="0" w:right="63" w:firstLine="0"/>
              <w:jc w:val="center"/>
            </w:pPr>
            <w:r>
              <w:t>20</w:t>
            </w:r>
            <w:r w:rsidR="006703F2">
              <w:t>20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D23EF" w14:textId="77777777" w:rsidR="00ED01C7" w:rsidRDefault="006703F2">
            <w:pPr>
              <w:spacing w:after="0" w:line="259" w:lineRule="auto"/>
              <w:ind w:left="0" w:right="64" w:firstLine="0"/>
              <w:jc w:val="center"/>
            </w:pPr>
            <w:r>
              <w:t>7.53</w:t>
            </w:r>
          </w:p>
          <w:p w14:paraId="09ECD668" w14:textId="5AF55CE1" w:rsidR="006703F2" w:rsidRDefault="006703F2">
            <w:pPr>
              <w:spacing w:after="0" w:line="259" w:lineRule="auto"/>
              <w:ind w:left="0" w:right="64" w:firstLine="0"/>
              <w:jc w:val="center"/>
            </w:pPr>
            <w:r>
              <w:t>(CGPA)</w:t>
            </w:r>
          </w:p>
        </w:tc>
      </w:tr>
      <w:tr w:rsidR="00ED01C7" w14:paraId="5819D5BD" w14:textId="77777777" w:rsidTr="006703F2">
        <w:trPr>
          <w:trHeight w:val="838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0C021" w14:textId="77777777" w:rsidR="00ED01C7" w:rsidRDefault="00A56C87">
            <w:pPr>
              <w:spacing w:after="113" w:line="259" w:lineRule="auto"/>
              <w:ind w:left="0" w:right="58" w:firstLine="0"/>
              <w:jc w:val="center"/>
            </w:pPr>
            <w:r>
              <w:t xml:space="preserve">SSC </w:t>
            </w:r>
          </w:p>
          <w:p w14:paraId="4747A142" w14:textId="77777777" w:rsidR="00ED01C7" w:rsidRDefault="00A56C87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606ED" w14:textId="586165A2" w:rsidR="00ED01C7" w:rsidRDefault="006703F2" w:rsidP="00A006F6">
            <w:pPr>
              <w:spacing w:after="113" w:line="259" w:lineRule="auto"/>
              <w:ind w:left="50" w:firstLine="0"/>
              <w:jc w:val="left"/>
            </w:pPr>
            <w:proofErr w:type="spellStart"/>
            <w:r>
              <w:t>Ravnidra</w:t>
            </w:r>
            <w:proofErr w:type="spellEnd"/>
            <w:r>
              <w:t xml:space="preserve"> Bharathi Public School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49A9F" w14:textId="77777777" w:rsidR="00ED01C7" w:rsidRDefault="00A56C87">
            <w:pPr>
              <w:spacing w:after="0" w:line="259" w:lineRule="auto"/>
              <w:ind w:left="0" w:right="60" w:firstLine="0"/>
              <w:jc w:val="center"/>
            </w:pPr>
            <w:r>
              <w:t xml:space="preserve">SSC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CAE83" w14:textId="258395E6" w:rsidR="00ED01C7" w:rsidRDefault="00A56C87">
            <w:pPr>
              <w:spacing w:after="0" w:line="259" w:lineRule="auto"/>
              <w:ind w:left="0" w:right="63" w:firstLine="0"/>
              <w:jc w:val="center"/>
            </w:pPr>
            <w:r>
              <w:t>201</w:t>
            </w:r>
            <w:r w:rsidR="006703F2">
              <w:t>8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FAF08" w14:textId="5454DFEF" w:rsidR="00ED01C7" w:rsidRDefault="006703F2">
            <w:pPr>
              <w:spacing w:after="113" w:line="259" w:lineRule="auto"/>
              <w:ind w:left="0" w:right="67" w:firstLine="0"/>
              <w:jc w:val="center"/>
            </w:pPr>
            <w:r>
              <w:t>7.8</w:t>
            </w:r>
          </w:p>
          <w:p w14:paraId="222A9EC6" w14:textId="77777777" w:rsidR="00ED01C7" w:rsidRDefault="00A56C87">
            <w:pPr>
              <w:spacing w:after="0" w:line="259" w:lineRule="auto"/>
              <w:ind w:left="0" w:right="66" w:firstLine="0"/>
              <w:jc w:val="center"/>
            </w:pPr>
            <w:r>
              <w:t xml:space="preserve">(CGPA) </w:t>
            </w:r>
          </w:p>
        </w:tc>
      </w:tr>
    </w:tbl>
    <w:p w14:paraId="72299C42" w14:textId="77777777" w:rsidR="00ED01C7" w:rsidRDefault="00A56C87">
      <w:pPr>
        <w:spacing w:after="115" w:line="259" w:lineRule="auto"/>
        <w:ind w:left="428" w:firstLine="0"/>
        <w:jc w:val="left"/>
      </w:pPr>
      <w:r>
        <w:t xml:space="preserve"> </w:t>
      </w:r>
    </w:p>
    <w:p w14:paraId="77F10F00" w14:textId="77777777" w:rsidR="00906806" w:rsidRDefault="00906806">
      <w:pPr>
        <w:pStyle w:val="Heading1"/>
        <w:ind w:left="-5"/>
      </w:pPr>
    </w:p>
    <w:p w14:paraId="415C7FB2" w14:textId="758B3159" w:rsidR="00ED01C7" w:rsidRDefault="00A56C87">
      <w:pPr>
        <w:pStyle w:val="Heading1"/>
        <w:ind w:left="-5"/>
      </w:pPr>
      <w:r>
        <w:t>Technical Skills</w:t>
      </w:r>
      <w:r>
        <w:rPr>
          <w:u w:val="none"/>
        </w:rPr>
        <w:t xml:space="preserve"> </w:t>
      </w:r>
    </w:p>
    <w:p w14:paraId="075B5696" w14:textId="77777777" w:rsidR="006703F2" w:rsidRPr="006703F2" w:rsidRDefault="006703F2" w:rsidP="006703F2">
      <w:pPr>
        <w:pStyle w:val="ListParagraph"/>
        <w:numPr>
          <w:ilvl w:val="0"/>
          <w:numId w:val="7"/>
        </w:numPr>
      </w:pPr>
      <w:r>
        <w:rPr>
          <w:b/>
          <w:u w:val="single" w:color="000000"/>
        </w:rPr>
        <w:t>Computer knowledge</w:t>
      </w:r>
    </w:p>
    <w:p w14:paraId="0CAB53FD" w14:textId="77777777" w:rsidR="006703F2" w:rsidRDefault="006703F2" w:rsidP="006703F2">
      <w:pPr>
        <w:pStyle w:val="ListParagraph"/>
        <w:ind w:left="705" w:firstLine="0"/>
        <w:rPr>
          <w:b/>
          <w:u w:val="single" w:color="000000"/>
        </w:rPr>
      </w:pPr>
    </w:p>
    <w:p w14:paraId="32422258" w14:textId="77777777" w:rsidR="00906806" w:rsidRDefault="00906806" w:rsidP="006703F2">
      <w:pPr>
        <w:pStyle w:val="ListParagraph"/>
        <w:ind w:left="705" w:firstLine="0"/>
        <w:rPr>
          <w:b/>
          <w:u w:val="single" w:color="000000"/>
        </w:rPr>
      </w:pPr>
    </w:p>
    <w:p w14:paraId="788D8767" w14:textId="77777777" w:rsidR="00906806" w:rsidRDefault="00906806" w:rsidP="006703F2">
      <w:pPr>
        <w:pStyle w:val="ListParagraph"/>
        <w:ind w:left="705" w:firstLine="0"/>
        <w:rPr>
          <w:b/>
          <w:u w:val="single" w:color="000000"/>
        </w:rPr>
      </w:pPr>
    </w:p>
    <w:p w14:paraId="5B38FFE7" w14:textId="2E2C678E" w:rsidR="006703F2" w:rsidRDefault="00A56C87" w:rsidP="006703F2">
      <w:pPr>
        <w:pStyle w:val="ListParagraph"/>
        <w:ind w:left="705" w:firstLine="0"/>
        <w:rPr>
          <w:b/>
          <w:u w:val="single" w:color="000000"/>
        </w:rPr>
      </w:pPr>
      <w:proofErr w:type="gramStart"/>
      <w:r w:rsidRPr="006703F2">
        <w:rPr>
          <w:b/>
          <w:u w:val="single" w:color="000000"/>
        </w:rPr>
        <w:t>Languages :</w:t>
      </w:r>
      <w:proofErr w:type="gramEnd"/>
      <w:r w:rsidRPr="006703F2">
        <w:rPr>
          <w:b/>
          <w:u w:val="single" w:color="000000"/>
        </w:rPr>
        <w:t xml:space="preserve"> </w:t>
      </w:r>
    </w:p>
    <w:p w14:paraId="55F28F8B" w14:textId="23C1C1EA" w:rsidR="00ED01C7" w:rsidRDefault="00A56C87" w:rsidP="006703F2">
      <w:pPr>
        <w:pStyle w:val="ListParagraph"/>
        <w:ind w:left="705" w:firstLine="0"/>
      </w:pPr>
      <w:r>
        <w:t xml:space="preserve">Telugu, English, </w:t>
      </w:r>
      <w:proofErr w:type="gramStart"/>
      <w:r>
        <w:t>Hindi(</w:t>
      </w:r>
      <w:proofErr w:type="gramEnd"/>
      <w:r>
        <w:t xml:space="preserve">Reading, Writing) </w:t>
      </w:r>
    </w:p>
    <w:p w14:paraId="65A1D7DD" w14:textId="77777777" w:rsidR="007D70C0" w:rsidRDefault="007D70C0">
      <w:pPr>
        <w:pStyle w:val="Heading1"/>
        <w:ind w:left="-5"/>
      </w:pPr>
    </w:p>
    <w:p w14:paraId="39B9173A" w14:textId="626D637E" w:rsidR="00ED01C7" w:rsidRDefault="00ED01C7">
      <w:pPr>
        <w:spacing w:after="0" w:line="259" w:lineRule="auto"/>
        <w:ind w:left="0" w:firstLine="0"/>
        <w:jc w:val="left"/>
      </w:pPr>
    </w:p>
    <w:tbl>
      <w:tblPr>
        <w:tblStyle w:val="TableGrid"/>
        <w:tblW w:w="8359" w:type="dxa"/>
        <w:tblInd w:w="0" w:type="dxa"/>
        <w:tblLook w:val="04A0" w:firstRow="1" w:lastRow="0" w:firstColumn="1" w:lastColumn="0" w:noHBand="0" w:noVBand="1"/>
      </w:tblPr>
      <w:tblGrid>
        <w:gridCol w:w="5332"/>
        <w:gridCol w:w="3027"/>
      </w:tblGrid>
      <w:tr w:rsidR="00ED01C7" w14:paraId="650674F0" w14:textId="77777777" w:rsidTr="00771E2F">
        <w:trPr>
          <w:trHeight w:val="2934"/>
        </w:trPr>
        <w:tc>
          <w:tcPr>
            <w:tcW w:w="5332" w:type="dxa"/>
            <w:tcBorders>
              <w:top w:val="nil"/>
              <w:left w:val="nil"/>
              <w:bottom w:val="nil"/>
              <w:right w:val="nil"/>
            </w:tcBorders>
          </w:tcPr>
          <w:p w14:paraId="708F3179" w14:textId="77777777" w:rsidR="007D70C0" w:rsidRDefault="00A56C87" w:rsidP="007D70C0">
            <w:pPr>
              <w:spacing w:after="312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  <w:u w:val="single" w:color="000000"/>
              </w:rPr>
              <w:lastRenderedPageBreak/>
              <w:t>Hobbies:</w:t>
            </w:r>
            <w:r>
              <w:rPr>
                <w:b/>
              </w:rPr>
              <w:t xml:space="preserve"> </w:t>
            </w:r>
          </w:p>
          <w:p w14:paraId="288E097D" w14:textId="77777777" w:rsidR="007D70C0" w:rsidRDefault="007D70C0" w:rsidP="007D70C0">
            <w:pPr>
              <w:pStyle w:val="ListParagraph"/>
              <w:numPr>
                <w:ilvl w:val="0"/>
                <w:numId w:val="4"/>
              </w:numPr>
              <w:spacing w:after="312" w:line="259" w:lineRule="auto"/>
              <w:jc w:val="left"/>
            </w:pPr>
            <w:r>
              <w:t xml:space="preserve">Reading </w:t>
            </w:r>
            <w:proofErr w:type="gramStart"/>
            <w:r>
              <w:t>books(</w:t>
            </w:r>
            <w:proofErr w:type="gramEnd"/>
            <w:r>
              <w:t>subject oriented)</w:t>
            </w:r>
            <w:r w:rsidRPr="007D70C0">
              <w:rPr>
                <w:b/>
              </w:rPr>
              <w:t xml:space="preserve"> </w:t>
            </w:r>
          </w:p>
          <w:p w14:paraId="39CF0FC5" w14:textId="761A6364" w:rsidR="007D70C0" w:rsidRDefault="007D70C0" w:rsidP="007D70C0">
            <w:pPr>
              <w:pStyle w:val="ListParagraph"/>
              <w:numPr>
                <w:ilvl w:val="0"/>
                <w:numId w:val="4"/>
              </w:numPr>
              <w:spacing w:after="312" w:line="259" w:lineRule="auto"/>
              <w:jc w:val="left"/>
            </w:pPr>
            <w:proofErr w:type="spellStart"/>
            <w:r>
              <w:t>Iternet</w:t>
            </w:r>
            <w:proofErr w:type="spellEnd"/>
            <w:r>
              <w:t xml:space="preserve"> Surfing</w:t>
            </w:r>
            <w:r>
              <w:rPr>
                <w:b/>
                <w:sz w:val="37"/>
                <w:vertAlign w:val="superscript"/>
              </w:rPr>
              <w:t xml:space="preserve"> </w:t>
            </w:r>
            <w:r>
              <w:rPr>
                <w:b/>
                <w:sz w:val="37"/>
                <w:vertAlign w:val="superscript"/>
              </w:rPr>
              <w:tab/>
            </w:r>
          </w:p>
          <w:p w14:paraId="440B5616" w14:textId="77777777" w:rsidR="007D70C0" w:rsidRPr="007D70C0" w:rsidRDefault="007D70C0" w:rsidP="007D70C0">
            <w:pPr>
              <w:pStyle w:val="ListParagraph"/>
              <w:numPr>
                <w:ilvl w:val="0"/>
                <w:numId w:val="4"/>
              </w:numPr>
              <w:spacing w:after="0" w:line="259" w:lineRule="auto"/>
              <w:jc w:val="left"/>
              <w:rPr>
                <w:b/>
              </w:rPr>
            </w:pPr>
            <w:r>
              <w:t xml:space="preserve">Watching films </w:t>
            </w:r>
          </w:p>
          <w:p w14:paraId="357A5A61" w14:textId="012D8880" w:rsidR="007D70C0" w:rsidRDefault="007D70C0" w:rsidP="007D70C0">
            <w:pPr>
              <w:pStyle w:val="ListParagraph"/>
              <w:numPr>
                <w:ilvl w:val="0"/>
                <w:numId w:val="4"/>
              </w:numPr>
              <w:spacing w:after="312" w:line="259" w:lineRule="auto"/>
              <w:jc w:val="left"/>
            </w:pPr>
            <w:r>
              <w:t>Playing Games</w:t>
            </w:r>
          </w:p>
          <w:p w14:paraId="734AE44D" w14:textId="4D59981E" w:rsidR="00ED01C7" w:rsidRDefault="00ED01C7" w:rsidP="007D70C0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</w:tcPr>
          <w:p w14:paraId="1B255749" w14:textId="77777777" w:rsidR="00ED01C7" w:rsidRDefault="00A56C87">
            <w:pPr>
              <w:spacing w:after="182" w:line="259" w:lineRule="auto"/>
              <w:ind w:left="0" w:firstLine="0"/>
              <w:jc w:val="left"/>
            </w:pPr>
            <w:r>
              <w:rPr>
                <w:b/>
                <w:u w:val="single" w:color="000000"/>
              </w:rPr>
              <w:t>Strengths:</w:t>
            </w:r>
            <w:r>
              <w:rPr>
                <w:b/>
              </w:rPr>
              <w:t xml:space="preserve"> </w:t>
            </w:r>
          </w:p>
          <w:p w14:paraId="029241FF" w14:textId="77777777" w:rsidR="00ED01C7" w:rsidRDefault="00A56C87">
            <w:pPr>
              <w:numPr>
                <w:ilvl w:val="0"/>
                <w:numId w:val="5"/>
              </w:numPr>
              <w:spacing w:after="92" w:line="259" w:lineRule="auto"/>
              <w:ind w:hanging="360"/>
              <w:jc w:val="left"/>
            </w:pPr>
            <w:r>
              <w:t>Honesty and Hard working</w:t>
            </w:r>
            <w:r>
              <w:rPr>
                <w:b/>
              </w:rPr>
              <w:t xml:space="preserve"> </w:t>
            </w:r>
          </w:p>
          <w:p w14:paraId="3FFA8923" w14:textId="77777777" w:rsidR="00ED01C7" w:rsidRDefault="00A56C87">
            <w:pPr>
              <w:numPr>
                <w:ilvl w:val="0"/>
                <w:numId w:val="5"/>
              </w:numPr>
              <w:spacing w:after="95" w:line="259" w:lineRule="auto"/>
              <w:ind w:hanging="360"/>
              <w:jc w:val="left"/>
            </w:pPr>
            <w:r>
              <w:t xml:space="preserve">Self-Motivator </w:t>
            </w:r>
          </w:p>
          <w:p w14:paraId="096BD1B9" w14:textId="77777777" w:rsidR="00ED01C7" w:rsidRDefault="00A56C87">
            <w:pPr>
              <w:numPr>
                <w:ilvl w:val="0"/>
                <w:numId w:val="5"/>
              </w:numPr>
              <w:spacing w:after="94" w:line="259" w:lineRule="auto"/>
              <w:ind w:hanging="360"/>
              <w:jc w:val="left"/>
            </w:pPr>
            <w:r>
              <w:t xml:space="preserve">Quick learner </w:t>
            </w:r>
          </w:p>
          <w:p w14:paraId="08594DB3" w14:textId="77777777" w:rsidR="00ED01C7" w:rsidRDefault="00A56C87">
            <w:pPr>
              <w:numPr>
                <w:ilvl w:val="0"/>
                <w:numId w:val="5"/>
              </w:numPr>
              <w:spacing w:after="0" w:line="259" w:lineRule="auto"/>
              <w:ind w:hanging="360"/>
              <w:jc w:val="left"/>
            </w:pPr>
            <w:r>
              <w:t xml:space="preserve">Adaptive in nature </w:t>
            </w:r>
          </w:p>
        </w:tc>
      </w:tr>
    </w:tbl>
    <w:p w14:paraId="5D879393" w14:textId="32F799AF" w:rsidR="00ED01C7" w:rsidRDefault="00A56C87" w:rsidP="007D70C0">
      <w:pPr>
        <w:spacing w:after="112" w:line="259" w:lineRule="auto"/>
        <w:ind w:left="0" w:firstLine="0"/>
        <w:jc w:val="left"/>
      </w:pPr>
      <w:r>
        <w:rPr>
          <w:b/>
        </w:rPr>
        <w:t xml:space="preserve"> </w:t>
      </w:r>
    </w:p>
    <w:p w14:paraId="35355488" w14:textId="77777777" w:rsidR="00ED01C7" w:rsidRDefault="00A56C87">
      <w:pPr>
        <w:pStyle w:val="Heading1"/>
        <w:ind w:left="-5"/>
      </w:pPr>
      <w:r>
        <w:t>Personal information</w:t>
      </w:r>
      <w:r>
        <w:rPr>
          <w:u w:val="none"/>
        </w:rPr>
        <w:t xml:space="preserve"> </w:t>
      </w:r>
    </w:p>
    <w:p w14:paraId="59F8AEFC" w14:textId="43042F35" w:rsidR="00ED01C7" w:rsidRDefault="00A56C87">
      <w:pPr>
        <w:ind w:left="-5"/>
      </w:pPr>
      <w:r>
        <w:t xml:space="preserve">Father's name      </w:t>
      </w:r>
      <w:proofErr w:type="gramStart"/>
      <w:r>
        <w:t xml:space="preserve">  :</w:t>
      </w:r>
      <w:proofErr w:type="gramEnd"/>
      <w:r>
        <w:t xml:space="preserve">  </w:t>
      </w:r>
      <w:proofErr w:type="spellStart"/>
      <w:r w:rsidR="006703F2">
        <w:t>Bandla</w:t>
      </w:r>
      <w:proofErr w:type="spellEnd"/>
      <w:r w:rsidR="006703F2">
        <w:t xml:space="preserve"> Ramesh Babu</w:t>
      </w:r>
    </w:p>
    <w:p w14:paraId="345DE1A0" w14:textId="4485350B" w:rsidR="00ED01C7" w:rsidRDefault="00A56C87">
      <w:pPr>
        <w:ind w:left="-5"/>
      </w:pPr>
      <w:r>
        <w:t xml:space="preserve">Mother's name    </w:t>
      </w:r>
      <w:proofErr w:type="gramStart"/>
      <w:r>
        <w:t xml:space="preserve">  :</w:t>
      </w:r>
      <w:proofErr w:type="gramEnd"/>
      <w:r>
        <w:t xml:space="preserve">  </w:t>
      </w:r>
      <w:proofErr w:type="spellStart"/>
      <w:r w:rsidR="006703F2">
        <w:t>Bandla</w:t>
      </w:r>
      <w:proofErr w:type="spellEnd"/>
      <w:r w:rsidR="006703F2">
        <w:t xml:space="preserve"> Krishna Kumari</w:t>
      </w:r>
    </w:p>
    <w:p w14:paraId="10A57611" w14:textId="09FB5B78" w:rsidR="00ED01C7" w:rsidRDefault="00A56C87">
      <w:pPr>
        <w:ind w:left="-5"/>
      </w:pPr>
      <w:r>
        <w:t xml:space="preserve">Date of Birth       </w:t>
      </w:r>
      <w:proofErr w:type="gramStart"/>
      <w:r>
        <w:t xml:space="preserve">  :</w:t>
      </w:r>
      <w:proofErr w:type="gramEnd"/>
      <w:r>
        <w:t xml:space="preserve">  </w:t>
      </w:r>
      <w:r w:rsidR="00906806">
        <w:t>21-06-2001</w:t>
      </w:r>
      <w:r w:rsidR="00906806">
        <w:tab/>
      </w:r>
    </w:p>
    <w:p w14:paraId="36AF33D5" w14:textId="5865ADAD" w:rsidR="00ED01C7" w:rsidRDefault="00A56C87">
      <w:pPr>
        <w:ind w:left="-5"/>
      </w:pPr>
      <w:r>
        <w:t xml:space="preserve">Gender                </w:t>
      </w:r>
      <w:proofErr w:type="gramStart"/>
      <w:r>
        <w:t xml:space="preserve">  :</w:t>
      </w:r>
      <w:proofErr w:type="gramEnd"/>
      <w:r>
        <w:t xml:space="preserve">  </w:t>
      </w:r>
      <w:r w:rsidR="00906806">
        <w:t>M</w:t>
      </w:r>
      <w:r>
        <w:t xml:space="preserve">ale </w:t>
      </w:r>
    </w:p>
    <w:p w14:paraId="7A643B0E" w14:textId="77777777" w:rsidR="00ED01C7" w:rsidRDefault="00A56C87">
      <w:pPr>
        <w:ind w:left="-5"/>
      </w:pPr>
      <w:r>
        <w:t xml:space="preserve">Nationality          </w:t>
      </w:r>
      <w:proofErr w:type="gramStart"/>
      <w:r>
        <w:t xml:space="preserve">  :</w:t>
      </w:r>
      <w:proofErr w:type="gramEnd"/>
      <w:r>
        <w:t xml:space="preserve">   Indian </w:t>
      </w:r>
    </w:p>
    <w:p w14:paraId="45BF56BB" w14:textId="1DF0EA56" w:rsidR="00771E2F" w:rsidRDefault="00A56C87">
      <w:pPr>
        <w:ind w:left="-5"/>
      </w:pPr>
      <w:r>
        <w:t xml:space="preserve">Address               </w:t>
      </w:r>
      <w:proofErr w:type="gramStart"/>
      <w:r>
        <w:t xml:space="preserve">  :</w:t>
      </w:r>
      <w:proofErr w:type="gramEnd"/>
      <w:r>
        <w:t xml:space="preserve">   </w:t>
      </w:r>
      <w:r w:rsidR="00906806">
        <w:t xml:space="preserve">C-2/29 FF-5 , </w:t>
      </w:r>
      <w:proofErr w:type="spellStart"/>
      <w:r w:rsidR="00771E2F">
        <w:t>vombay</w:t>
      </w:r>
      <w:proofErr w:type="spellEnd"/>
      <w:r w:rsidR="00771E2F">
        <w:t xml:space="preserve"> colony, </w:t>
      </w:r>
      <w:proofErr w:type="spellStart"/>
      <w:r w:rsidR="00771E2F">
        <w:t>ajith</w:t>
      </w:r>
      <w:proofErr w:type="spellEnd"/>
      <w:r w:rsidR="00771E2F">
        <w:t xml:space="preserve"> </w:t>
      </w:r>
      <w:proofErr w:type="spellStart"/>
      <w:r w:rsidR="00771E2F">
        <w:t>singh</w:t>
      </w:r>
      <w:proofErr w:type="spellEnd"/>
      <w:r w:rsidR="00771E2F">
        <w:t xml:space="preserve"> nagar ,</w:t>
      </w:r>
    </w:p>
    <w:p w14:paraId="723A8FA1" w14:textId="3B0A1D34" w:rsidR="00ED01C7" w:rsidRDefault="00771E2F">
      <w:pPr>
        <w:ind w:left="-5"/>
      </w:pPr>
      <w:r>
        <w:t xml:space="preserve">                                  Vijayawada,</w:t>
      </w:r>
      <w:r>
        <w:tab/>
        <w:t>520015</w:t>
      </w:r>
    </w:p>
    <w:p w14:paraId="7F62F3D4" w14:textId="77777777" w:rsidR="00CD5146" w:rsidRDefault="00A56C87">
      <w:pPr>
        <w:tabs>
          <w:tab w:val="center" w:pos="428"/>
          <w:tab w:val="center" w:pos="1148"/>
          <w:tab w:val="center" w:pos="3929"/>
        </w:tabs>
        <w:ind w:left="-15" w:firstLine="0"/>
        <w:jc w:val="left"/>
      </w:pPr>
      <w:r>
        <w:t xml:space="preserve"> </w:t>
      </w:r>
    </w:p>
    <w:p w14:paraId="4BA503F5" w14:textId="725343F5" w:rsidR="00ED01C7" w:rsidRDefault="00A56C87">
      <w:pPr>
        <w:tabs>
          <w:tab w:val="center" w:pos="428"/>
          <w:tab w:val="center" w:pos="1148"/>
          <w:tab w:val="center" w:pos="3929"/>
        </w:tabs>
        <w:ind w:left="-15" w:firstLine="0"/>
        <w:jc w:val="left"/>
      </w:pP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14959A35" w14:textId="77777777" w:rsidR="00ED01C7" w:rsidRDefault="00A56C87">
      <w:pPr>
        <w:spacing w:after="114" w:line="259" w:lineRule="auto"/>
        <w:ind w:left="-5"/>
        <w:jc w:val="left"/>
      </w:pPr>
      <w:r>
        <w:rPr>
          <w:b/>
          <w:u w:val="single" w:color="000000"/>
        </w:rPr>
        <w:t>Declaration:</w:t>
      </w:r>
      <w:r>
        <w:t xml:space="preserve"> </w:t>
      </w:r>
    </w:p>
    <w:p w14:paraId="4A49B2AD" w14:textId="77777777" w:rsidR="00ED01C7" w:rsidRDefault="00A56C87">
      <w:pPr>
        <w:spacing w:after="0" w:line="359" w:lineRule="auto"/>
        <w:ind w:left="-5"/>
      </w:pPr>
      <w:r>
        <w:t xml:space="preserve">I hereby declare that all the information furnished above are true and correct to the best of my knowledge </w:t>
      </w:r>
    </w:p>
    <w:p w14:paraId="0858855F" w14:textId="12310687" w:rsidR="00ED01C7" w:rsidRDefault="00A56C87">
      <w:pPr>
        <w:spacing w:after="112" w:line="259" w:lineRule="auto"/>
        <w:ind w:left="0" w:firstLine="0"/>
        <w:jc w:val="left"/>
      </w:pPr>
      <w:r>
        <w:t xml:space="preserve"> </w:t>
      </w:r>
    </w:p>
    <w:p w14:paraId="7DD41BEA" w14:textId="77777777" w:rsidR="00CD5146" w:rsidRDefault="00CD5146">
      <w:pPr>
        <w:spacing w:after="112" w:line="259" w:lineRule="auto"/>
        <w:ind w:left="0" w:firstLine="0"/>
        <w:jc w:val="left"/>
      </w:pPr>
    </w:p>
    <w:p w14:paraId="65908D57" w14:textId="77777777" w:rsidR="00906806" w:rsidRDefault="00A56C87">
      <w:pPr>
        <w:spacing w:after="15" w:line="366" w:lineRule="auto"/>
        <w:ind w:left="-5" w:right="7081"/>
      </w:pPr>
      <w:r>
        <w:t xml:space="preserve">Place: Vijayawada </w:t>
      </w:r>
    </w:p>
    <w:p w14:paraId="47013DEA" w14:textId="111173B4" w:rsidR="00ED01C7" w:rsidRDefault="00A56C87">
      <w:pPr>
        <w:spacing w:after="15" w:line="366" w:lineRule="auto"/>
        <w:ind w:left="-5" w:right="7081"/>
      </w:pPr>
      <w:r>
        <w:t xml:space="preserve">Date:  </w:t>
      </w:r>
    </w:p>
    <w:p w14:paraId="15B120E3" w14:textId="2625BEB2" w:rsidR="00ED01C7" w:rsidRDefault="00A56C87">
      <w:pPr>
        <w:spacing w:after="241" w:line="259" w:lineRule="auto"/>
        <w:ind w:left="1148" w:firstLine="0"/>
        <w:jc w:val="left"/>
      </w:pPr>
      <w:r>
        <w:rPr>
          <w:b/>
        </w:rPr>
        <w:t xml:space="preserve">                                           </w:t>
      </w:r>
      <w:r w:rsidR="00AB4C95">
        <w:rPr>
          <w:b/>
        </w:rPr>
        <w:t xml:space="preserve">            </w:t>
      </w:r>
      <w:r>
        <w:rPr>
          <w:b/>
        </w:rPr>
        <w:t xml:space="preserve">    </w:t>
      </w:r>
      <w:r>
        <w:rPr>
          <w:rFonts w:ascii="Calibri" w:eastAsia="Calibri" w:hAnsi="Calibri" w:cs="Calibri"/>
          <w:b/>
        </w:rPr>
        <w:t xml:space="preserve"> </w:t>
      </w:r>
      <w:r>
        <w:rPr>
          <w:b/>
        </w:rPr>
        <w:t xml:space="preserve"> </w:t>
      </w:r>
      <w:proofErr w:type="gramStart"/>
      <w:r>
        <w:rPr>
          <w:b/>
        </w:rPr>
        <w:t xml:space="preserve">( </w:t>
      </w:r>
      <w:r w:rsidR="00906806">
        <w:rPr>
          <w:b/>
        </w:rPr>
        <w:t>B</w:t>
      </w:r>
      <w:proofErr w:type="gramEnd"/>
      <w:r w:rsidR="00906806">
        <w:rPr>
          <w:b/>
        </w:rPr>
        <w:t>.MAHESH KRISHNA</w:t>
      </w:r>
      <w:r w:rsidR="00AB4C95">
        <w:rPr>
          <w:b/>
        </w:rPr>
        <w:t xml:space="preserve"> )</w:t>
      </w:r>
    </w:p>
    <w:p w14:paraId="47476700" w14:textId="77777777" w:rsidR="00ED01C7" w:rsidRDefault="00A56C87">
      <w:pPr>
        <w:spacing w:after="218" w:line="259" w:lineRule="auto"/>
        <w:ind w:left="0" w:firstLine="0"/>
        <w:jc w:val="left"/>
      </w:pPr>
      <w:r>
        <w:rPr>
          <w:b/>
        </w:rPr>
        <w:t xml:space="preserve"> </w:t>
      </w:r>
    </w:p>
    <w:p w14:paraId="1947503B" w14:textId="77777777" w:rsidR="00ED01C7" w:rsidRDefault="00A56C87">
      <w:pPr>
        <w:spacing w:after="0" w:line="259" w:lineRule="auto"/>
        <w:ind w:left="428" w:firstLine="0"/>
        <w:jc w:val="left"/>
      </w:pPr>
      <w:r>
        <w:t xml:space="preserve"> </w:t>
      </w:r>
    </w:p>
    <w:sectPr w:rsidR="00ED01C7">
      <w:footerReference w:type="default" r:id="rId8"/>
      <w:pgSz w:w="11906" w:h="16838"/>
      <w:pgMar w:top="1449" w:right="1441" w:bottom="1607" w:left="101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9C1BF7" w14:textId="77777777" w:rsidR="00F140FF" w:rsidRDefault="00F140FF" w:rsidP="006703F2">
      <w:pPr>
        <w:spacing w:after="0" w:line="240" w:lineRule="auto"/>
      </w:pPr>
      <w:r>
        <w:separator/>
      </w:r>
    </w:p>
  </w:endnote>
  <w:endnote w:type="continuationSeparator" w:id="0">
    <w:p w14:paraId="04CE70EE" w14:textId="77777777" w:rsidR="00F140FF" w:rsidRDefault="00F140FF" w:rsidP="00670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787DF" w14:textId="77777777" w:rsidR="006703F2" w:rsidRDefault="006703F2" w:rsidP="006703F2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72FA9" w14:textId="77777777" w:rsidR="00F140FF" w:rsidRDefault="00F140FF" w:rsidP="006703F2">
      <w:pPr>
        <w:spacing w:after="0" w:line="240" w:lineRule="auto"/>
      </w:pPr>
      <w:r>
        <w:separator/>
      </w:r>
    </w:p>
  </w:footnote>
  <w:footnote w:type="continuationSeparator" w:id="0">
    <w:p w14:paraId="5EBD8FFC" w14:textId="77777777" w:rsidR="00F140FF" w:rsidRDefault="00F140FF" w:rsidP="00670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1024A"/>
    <w:multiLevelType w:val="hybridMultilevel"/>
    <w:tmpl w:val="FC6EB8A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D8F14E8"/>
    <w:multiLevelType w:val="hybridMultilevel"/>
    <w:tmpl w:val="61F6ACBC"/>
    <w:lvl w:ilvl="0" w:tplc="4A8ADD48">
      <w:start w:val="1"/>
      <w:numFmt w:val="decimal"/>
      <w:lvlText w:val="%1."/>
      <w:lvlJc w:val="left"/>
      <w:pPr>
        <w:ind w:left="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F6BC7E">
      <w:start w:val="1"/>
      <w:numFmt w:val="lowerLetter"/>
      <w:lvlText w:val="%2"/>
      <w:lvlJc w:val="left"/>
      <w:pPr>
        <w:ind w:left="1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BCDC1C">
      <w:start w:val="1"/>
      <w:numFmt w:val="lowerRoman"/>
      <w:lvlText w:val="%3"/>
      <w:lvlJc w:val="left"/>
      <w:pPr>
        <w:ind w:left="2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64CE9E">
      <w:start w:val="1"/>
      <w:numFmt w:val="decimal"/>
      <w:lvlText w:val="%4"/>
      <w:lvlJc w:val="left"/>
      <w:pPr>
        <w:ind w:left="2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E6D97C">
      <w:start w:val="1"/>
      <w:numFmt w:val="lowerLetter"/>
      <w:lvlText w:val="%5"/>
      <w:lvlJc w:val="left"/>
      <w:pPr>
        <w:ind w:left="3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D81BC6">
      <w:start w:val="1"/>
      <w:numFmt w:val="lowerRoman"/>
      <w:lvlText w:val="%6"/>
      <w:lvlJc w:val="left"/>
      <w:pPr>
        <w:ind w:left="4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9293C6">
      <w:start w:val="1"/>
      <w:numFmt w:val="decimal"/>
      <w:lvlText w:val="%7"/>
      <w:lvlJc w:val="left"/>
      <w:pPr>
        <w:ind w:left="5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F8D1E4">
      <w:start w:val="1"/>
      <w:numFmt w:val="lowerLetter"/>
      <w:lvlText w:val="%8"/>
      <w:lvlJc w:val="left"/>
      <w:pPr>
        <w:ind w:left="5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DEFD1A">
      <w:start w:val="1"/>
      <w:numFmt w:val="lowerRoman"/>
      <w:lvlText w:val="%9"/>
      <w:lvlJc w:val="left"/>
      <w:pPr>
        <w:ind w:left="6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7806E3"/>
    <w:multiLevelType w:val="hybridMultilevel"/>
    <w:tmpl w:val="C5A01506"/>
    <w:lvl w:ilvl="0" w:tplc="D83AC73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1096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FCF4C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FCAEC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BCAE1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E4DCC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646A5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DEC58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7066F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B6584C"/>
    <w:multiLevelType w:val="hybridMultilevel"/>
    <w:tmpl w:val="47C483AE"/>
    <w:lvl w:ilvl="0" w:tplc="0DE6B5B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FCC4E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C4D6A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6642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60F76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E88AA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D087E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CAC6F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D4A42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335B6C"/>
    <w:multiLevelType w:val="hybridMultilevel"/>
    <w:tmpl w:val="3580CAB4"/>
    <w:lvl w:ilvl="0" w:tplc="DA300AC0">
      <w:start w:val="1"/>
      <w:numFmt w:val="bullet"/>
      <w:lvlText w:val="•"/>
      <w:lvlJc w:val="left"/>
      <w:pPr>
        <w:ind w:left="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6687A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4A44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FE55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CE53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16265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6A08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4293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68F5E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26F115E"/>
    <w:multiLevelType w:val="hybridMultilevel"/>
    <w:tmpl w:val="80D26FCC"/>
    <w:lvl w:ilvl="0" w:tplc="F55EAF60">
      <w:start w:val="1"/>
      <w:numFmt w:val="bullet"/>
      <w:lvlText w:val="•"/>
      <w:lvlJc w:val="left"/>
      <w:pPr>
        <w:ind w:left="3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1" w:tplc="884C4782">
      <w:start w:val="1"/>
      <w:numFmt w:val="bullet"/>
      <w:lvlText w:val="o"/>
      <w:lvlJc w:val="left"/>
      <w:pPr>
        <w:ind w:left="11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2" w:tplc="C5AAB774">
      <w:start w:val="1"/>
      <w:numFmt w:val="bullet"/>
      <w:lvlText w:val="▪"/>
      <w:lvlJc w:val="left"/>
      <w:pPr>
        <w:ind w:left="18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3" w:tplc="4ED83A36">
      <w:start w:val="1"/>
      <w:numFmt w:val="bullet"/>
      <w:lvlText w:val="•"/>
      <w:lvlJc w:val="left"/>
      <w:pPr>
        <w:ind w:left="25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4" w:tplc="95A66F48">
      <w:start w:val="1"/>
      <w:numFmt w:val="bullet"/>
      <w:lvlText w:val="o"/>
      <w:lvlJc w:val="left"/>
      <w:pPr>
        <w:ind w:left="32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5" w:tplc="A496AB60">
      <w:start w:val="1"/>
      <w:numFmt w:val="bullet"/>
      <w:lvlText w:val="▪"/>
      <w:lvlJc w:val="left"/>
      <w:pPr>
        <w:ind w:left="39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6" w:tplc="ECDC783C">
      <w:start w:val="1"/>
      <w:numFmt w:val="bullet"/>
      <w:lvlText w:val="•"/>
      <w:lvlJc w:val="left"/>
      <w:pPr>
        <w:ind w:left="4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7" w:tplc="110E86E0">
      <w:start w:val="1"/>
      <w:numFmt w:val="bullet"/>
      <w:lvlText w:val="o"/>
      <w:lvlJc w:val="left"/>
      <w:pPr>
        <w:ind w:left="54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8" w:tplc="DDF22114">
      <w:start w:val="1"/>
      <w:numFmt w:val="bullet"/>
      <w:lvlText w:val="▪"/>
      <w:lvlJc w:val="left"/>
      <w:pPr>
        <w:ind w:left="61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6" w15:restartNumberingAfterBreak="0">
    <w:nsid w:val="6BA742C9"/>
    <w:multiLevelType w:val="hybridMultilevel"/>
    <w:tmpl w:val="9CAC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1C7"/>
    <w:rsid w:val="00347360"/>
    <w:rsid w:val="006703F2"/>
    <w:rsid w:val="00771E2F"/>
    <w:rsid w:val="007D70C0"/>
    <w:rsid w:val="00906806"/>
    <w:rsid w:val="00A006F6"/>
    <w:rsid w:val="00A56C87"/>
    <w:rsid w:val="00AB4C95"/>
    <w:rsid w:val="00CD5146"/>
    <w:rsid w:val="00ED01C7"/>
    <w:rsid w:val="00F1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43410"/>
  <w15:docId w15:val="{DA1DF2AD-F1AF-4530-8DE0-C0874B48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5" w:line="27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71E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03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3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70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3F2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670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3F2"/>
    <w:rPr>
      <w:rFonts w:ascii="Times New Roman" w:eastAsia="Times New Roman" w:hAnsi="Times New Roman" w:cs="Times New Roman"/>
      <w:color w:val="000000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068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bandlamaheshkrishna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 Akunuri</dc:creator>
  <cp:keywords/>
  <cp:lastModifiedBy>India</cp:lastModifiedBy>
  <cp:revision>5</cp:revision>
  <cp:lastPrinted>2021-03-01T14:56:00Z</cp:lastPrinted>
  <dcterms:created xsi:type="dcterms:W3CDTF">2021-02-11T14:08:00Z</dcterms:created>
  <dcterms:modified xsi:type="dcterms:W3CDTF">2021-03-01T14:57:00Z</dcterms:modified>
</cp:coreProperties>
</file>