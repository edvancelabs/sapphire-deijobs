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04268" w14:textId="6518D40B" w:rsidR="00FD6AB0" w:rsidRPr="007A0A9A" w:rsidRDefault="00FD6AB0" w:rsidP="00FD6AB0">
      <w:pPr>
        <w:ind w:left="3600" w:right="-720" w:firstLine="720"/>
        <w:jc w:val="both"/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  <w:r w:rsidRPr="007A0A9A">
        <w:rPr>
          <w:rFonts w:asciiTheme="minorHAnsi" w:hAnsiTheme="minorHAnsi" w:cstheme="minorHAnsi"/>
          <w:b/>
          <w:u w:val="single"/>
        </w:rPr>
        <w:t>Pooja Dubey</w:t>
      </w:r>
      <w:r w:rsidRPr="007A0A9A">
        <w:rPr>
          <w:rFonts w:asciiTheme="minorHAnsi" w:hAnsiTheme="minorHAnsi" w:cstheme="minorHAnsi"/>
          <w:b/>
        </w:rPr>
        <w:tab/>
      </w:r>
      <w:r w:rsidRPr="007A0A9A">
        <w:rPr>
          <w:rFonts w:asciiTheme="minorHAnsi" w:hAnsiTheme="minorHAnsi" w:cstheme="minorHAnsi"/>
          <w:b/>
        </w:rPr>
        <w:tab/>
      </w:r>
    </w:p>
    <w:p w14:paraId="329344A2" w14:textId="048B87BC" w:rsidR="00FD6AB0" w:rsidRPr="00FD6AB0" w:rsidRDefault="00A41C36" w:rsidP="003135EC">
      <w:pPr>
        <w:ind w:left="-720" w:right="-720"/>
        <w:jc w:val="both"/>
        <w:rPr>
          <w:rFonts w:asciiTheme="minorHAnsi" w:hAnsiTheme="minorHAnsi" w:cstheme="minorHAnsi"/>
          <w:bCs/>
          <w:sz w:val="22"/>
          <w:szCs w:val="22"/>
        </w:rPr>
      </w:pPr>
      <w:hyperlink r:id="rId7" w:history="1">
        <w:r w:rsidR="00FD6AB0" w:rsidRPr="00FD6AB0">
          <w:rPr>
            <w:rStyle w:val="Hyperlink"/>
            <w:rFonts w:asciiTheme="minorHAnsi" w:hAnsiTheme="minorHAnsi" w:cstheme="minorHAnsi"/>
            <w:b/>
          </w:rPr>
          <w:t>88pooja.dsh@gmail.com</w:t>
        </w:r>
      </w:hyperlink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FD6AB0">
        <w:rPr>
          <w:rFonts w:asciiTheme="minorHAnsi" w:hAnsiTheme="minorHAnsi" w:cstheme="minorHAnsi"/>
          <w:b/>
        </w:rPr>
        <w:tab/>
      </w:r>
      <w:r w:rsidR="00FD6AB0" w:rsidRPr="007A0A9A">
        <w:rPr>
          <w:rFonts w:asciiTheme="minorHAnsi" w:hAnsiTheme="minorHAnsi" w:cstheme="minorHAnsi"/>
          <w:b/>
          <w:u w:val="single"/>
        </w:rPr>
        <w:t>+91 - 8828122117</w:t>
      </w:r>
      <w:r w:rsidR="00FD6AB0" w:rsidRPr="00FD6AB0">
        <w:rPr>
          <w:rFonts w:asciiTheme="minorHAnsi" w:hAnsiTheme="minorHAnsi" w:cstheme="minorHAnsi"/>
          <w:bCs/>
          <w:sz w:val="22"/>
          <w:szCs w:val="22"/>
        </w:rPr>
        <w:tab/>
      </w:r>
    </w:p>
    <w:p w14:paraId="541B8239" w14:textId="77777777" w:rsidR="00FD6AB0" w:rsidRPr="00FD6AB0" w:rsidRDefault="00FD6AB0" w:rsidP="003135EC">
      <w:pPr>
        <w:ind w:left="-720"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711AF5" w14:textId="7FCD29A2" w:rsidR="00B0214D" w:rsidRPr="00FD6AB0" w:rsidRDefault="00B0214D" w:rsidP="003135EC">
      <w:pPr>
        <w:ind w:left="-720"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A533D">
        <w:rPr>
          <w:rFonts w:asciiTheme="minorHAnsi" w:hAnsiTheme="minorHAnsi" w:cstheme="minorHAnsi"/>
          <w:b/>
          <w:i/>
          <w:iCs/>
          <w:sz w:val="22"/>
          <w:szCs w:val="22"/>
        </w:rPr>
        <w:t>CAREER OBJECTIVE</w:t>
      </w:r>
      <w:r w:rsidRPr="00FD6AB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7A0A9A" w:rsidRPr="007A0A9A">
        <w:rPr>
          <w:rFonts w:asciiTheme="minorHAnsi" w:hAnsiTheme="minorHAnsi" w:cstheme="minorHAnsi"/>
          <w:b/>
          <w:sz w:val="22"/>
          <w:szCs w:val="22"/>
        </w:rPr>
        <w:t>Senior HR</w:t>
      </w:r>
      <w:r w:rsidR="007A0A9A">
        <w:rPr>
          <w:rFonts w:asciiTheme="minorHAnsi" w:hAnsiTheme="minorHAnsi" w:cstheme="minorHAnsi"/>
          <w:sz w:val="22"/>
          <w:szCs w:val="22"/>
        </w:rPr>
        <w:t xml:space="preserve"> with </w:t>
      </w:r>
      <w:r w:rsidR="003135EC" w:rsidRPr="007A0A9A">
        <w:rPr>
          <w:rFonts w:asciiTheme="minorHAnsi" w:hAnsiTheme="minorHAnsi" w:cstheme="minorHAnsi"/>
          <w:b/>
          <w:bCs/>
          <w:sz w:val="22"/>
          <w:szCs w:val="22"/>
        </w:rPr>
        <w:t>five</w:t>
      </w:r>
      <w:r w:rsidRPr="00FD6AB0">
        <w:rPr>
          <w:rFonts w:asciiTheme="minorHAnsi" w:hAnsiTheme="minorHAnsi" w:cstheme="minorHAnsi"/>
          <w:b/>
          <w:sz w:val="22"/>
          <w:szCs w:val="22"/>
        </w:rPr>
        <w:t xml:space="preserve"> years </w:t>
      </w:r>
      <w:r w:rsidRPr="00FD6AB0">
        <w:rPr>
          <w:rFonts w:asciiTheme="minorHAnsi" w:hAnsiTheme="minorHAnsi" w:cstheme="minorHAnsi"/>
          <w:sz w:val="22"/>
          <w:szCs w:val="22"/>
        </w:rPr>
        <w:t xml:space="preserve">of </w:t>
      </w:r>
      <w:r w:rsidR="003135EC" w:rsidRPr="00FD6AB0">
        <w:rPr>
          <w:rFonts w:asciiTheme="minorHAnsi" w:hAnsiTheme="minorHAnsi" w:cstheme="minorHAnsi"/>
          <w:sz w:val="22"/>
          <w:szCs w:val="22"/>
        </w:rPr>
        <w:t xml:space="preserve">rich </w:t>
      </w:r>
      <w:r w:rsidRPr="00FD6AB0">
        <w:rPr>
          <w:rFonts w:asciiTheme="minorHAnsi" w:hAnsiTheme="minorHAnsi" w:cstheme="minorHAnsi"/>
          <w:sz w:val="22"/>
          <w:szCs w:val="22"/>
        </w:rPr>
        <w:t>experience in HR generalist</w:t>
      </w:r>
      <w:r w:rsidR="00D642F0" w:rsidRPr="00FD6AB0">
        <w:rPr>
          <w:rFonts w:asciiTheme="minorHAnsi" w:hAnsiTheme="minorHAnsi" w:cstheme="minorHAnsi"/>
          <w:sz w:val="22"/>
          <w:szCs w:val="22"/>
        </w:rPr>
        <w:t xml:space="preserve"> </w:t>
      </w:r>
      <w:r w:rsidR="007A14F3" w:rsidRPr="00FD6AB0">
        <w:rPr>
          <w:rFonts w:asciiTheme="minorHAnsi" w:hAnsiTheme="minorHAnsi" w:cstheme="minorHAnsi"/>
          <w:sz w:val="22"/>
          <w:szCs w:val="22"/>
        </w:rPr>
        <w:t>and operational</w:t>
      </w:r>
      <w:r w:rsidRPr="00FD6AB0">
        <w:rPr>
          <w:rFonts w:asciiTheme="minorHAnsi" w:hAnsiTheme="minorHAnsi" w:cstheme="minorHAnsi"/>
          <w:sz w:val="22"/>
          <w:szCs w:val="22"/>
        </w:rPr>
        <w:t xml:space="preserve"> role</w:t>
      </w:r>
      <w:r w:rsidR="007A0A9A">
        <w:rPr>
          <w:rFonts w:asciiTheme="minorHAnsi" w:hAnsiTheme="minorHAnsi" w:cstheme="minorHAnsi"/>
          <w:sz w:val="22"/>
          <w:szCs w:val="22"/>
        </w:rPr>
        <w:t>. S</w:t>
      </w:r>
      <w:r w:rsidR="007A14F3" w:rsidRPr="00FD6AB0">
        <w:rPr>
          <w:rFonts w:asciiTheme="minorHAnsi" w:hAnsiTheme="minorHAnsi" w:cstheme="minorHAnsi"/>
          <w:sz w:val="22"/>
          <w:szCs w:val="22"/>
        </w:rPr>
        <w:t xml:space="preserve">eeking for an </w:t>
      </w:r>
      <w:r w:rsidRPr="00FD6AB0">
        <w:rPr>
          <w:rFonts w:asciiTheme="minorHAnsi" w:hAnsiTheme="minorHAnsi" w:cstheme="minorHAnsi"/>
          <w:sz w:val="22"/>
          <w:szCs w:val="22"/>
        </w:rPr>
        <w:t xml:space="preserve">assignment in </w:t>
      </w:r>
      <w:r w:rsidRPr="00FD6AB0">
        <w:rPr>
          <w:rFonts w:asciiTheme="minorHAnsi" w:hAnsiTheme="minorHAnsi" w:cstheme="minorHAnsi"/>
          <w:b/>
          <w:sz w:val="22"/>
          <w:szCs w:val="22"/>
        </w:rPr>
        <w:t>Core HR/HRD/Recruitments</w:t>
      </w:r>
      <w:r w:rsidR="007A14F3" w:rsidRPr="00FD6A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D6AB0">
        <w:rPr>
          <w:rFonts w:asciiTheme="minorHAnsi" w:hAnsiTheme="minorHAnsi" w:cstheme="minorHAnsi"/>
          <w:sz w:val="22"/>
          <w:szCs w:val="22"/>
        </w:rPr>
        <w:t>in a dynamic organization commensurate with my analytical and managerial skills.</w:t>
      </w:r>
    </w:p>
    <w:p w14:paraId="0A23F24A" w14:textId="77777777" w:rsidR="00005C78" w:rsidRPr="003135EC" w:rsidRDefault="00005C78" w:rsidP="00005C78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</w:p>
    <w:p w14:paraId="0692D6A3" w14:textId="77E2F3B0" w:rsidR="00B0214D" w:rsidRPr="00BA533D" w:rsidRDefault="00B0214D" w:rsidP="00FD6AB0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BA533D">
        <w:rPr>
          <w:rFonts w:asciiTheme="minorHAnsi" w:hAnsiTheme="minorHAnsi" w:cstheme="minorHAnsi"/>
          <w:b/>
          <w:i/>
          <w:iCs/>
          <w:sz w:val="22"/>
          <w:szCs w:val="22"/>
        </w:rPr>
        <w:t>PROFESSIONAL SYNOPSIS</w:t>
      </w:r>
    </w:p>
    <w:p w14:paraId="4A40CD02" w14:textId="77777777" w:rsidR="00B0214D" w:rsidRPr="003135EC" w:rsidRDefault="00B0214D" w:rsidP="00005C78">
      <w:pPr>
        <w:numPr>
          <w:ilvl w:val="0"/>
          <w:numId w:val="2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Resolute and committed HR &amp; Personnel Management Professional</w:t>
      </w:r>
      <w:r w:rsidRPr="003135EC">
        <w:rPr>
          <w:rFonts w:asciiTheme="minorHAnsi" w:hAnsiTheme="minorHAnsi" w:cstheme="minorHAnsi"/>
          <w:sz w:val="22"/>
          <w:szCs w:val="22"/>
        </w:rPr>
        <w:t xml:space="preserve"> offering comprehensive experience of the entire gamut of functions involved in HR generalist activities, Performance Management, Recruitment, Training / Development and Employee Relations.</w:t>
      </w:r>
    </w:p>
    <w:p w14:paraId="33059C7F" w14:textId="77777777" w:rsidR="00B0214D" w:rsidRPr="003135EC" w:rsidRDefault="00B0214D" w:rsidP="00005C78">
      <w:pPr>
        <w:numPr>
          <w:ilvl w:val="0"/>
          <w:numId w:val="2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A consistent performer having successful track record of making visible contribution to raise productivity with</w:t>
      </w:r>
      <w:r w:rsidR="00005C78" w:rsidRPr="003135EC">
        <w:rPr>
          <w:rFonts w:asciiTheme="minorHAnsi" w:hAnsiTheme="minorHAnsi" w:cstheme="minorHAnsi"/>
          <w:sz w:val="22"/>
          <w:szCs w:val="22"/>
        </w:rPr>
        <w:t xml:space="preserve"> </w:t>
      </w:r>
      <w:r w:rsidR="00005C78" w:rsidRPr="003135EC">
        <w:rPr>
          <w:rFonts w:asciiTheme="minorHAnsi" w:hAnsiTheme="minorHAnsi" w:cstheme="minorHAnsi"/>
          <w:b/>
          <w:sz w:val="22"/>
          <w:szCs w:val="22"/>
        </w:rPr>
        <w:t xml:space="preserve">application of HR </w:t>
      </w:r>
      <w:r w:rsidRPr="003135EC">
        <w:rPr>
          <w:rFonts w:asciiTheme="minorHAnsi" w:hAnsiTheme="minorHAnsi" w:cstheme="minorHAnsi"/>
          <w:b/>
          <w:sz w:val="22"/>
          <w:szCs w:val="22"/>
        </w:rPr>
        <w:t>skills</w:t>
      </w:r>
      <w:r w:rsidRPr="003135EC">
        <w:rPr>
          <w:rFonts w:asciiTheme="minorHAnsi" w:hAnsiTheme="minorHAnsi" w:cstheme="minorHAnsi"/>
          <w:sz w:val="22"/>
          <w:szCs w:val="22"/>
        </w:rPr>
        <w:t xml:space="preserve"> and proven expertise in all the aspects of HR Operations.</w:t>
      </w:r>
    </w:p>
    <w:p w14:paraId="4B0C8CF8" w14:textId="4D702E93" w:rsidR="00FD6AB0" w:rsidRDefault="00FD6AB0">
      <w:pPr>
        <w:pBdr>
          <w:bottom w:val="double" w:sz="6" w:space="1" w:color="auto"/>
        </w:pBdr>
        <w:ind w:left="-720" w:right="-694"/>
        <w:jc w:val="both"/>
        <w:rPr>
          <w:rFonts w:asciiTheme="minorHAnsi" w:hAnsiTheme="minorHAnsi" w:cstheme="minorHAnsi"/>
          <w:sz w:val="22"/>
          <w:szCs w:val="22"/>
        </w:rPr>
      </w:pPr>
    </w:p>
    <w:p w14:paraId="1025A16B" w14:textId="77777777" w:rsidR="00FD6AB0" w:rsidRDefault="00FD6AB0" w:rsidP="00FD6AB0">
      <w:pPr>
        <w:ind w:right="-694"/>
        <w:jc w:val="both"/>
        <w:rPr>
          <w:rFonts w:asciiTheme="minorHAnsi" w:hAnsiTheme="minorHAnsi" w:cstheme="minorHAnsi"/>
          <w:sz w:val="22"/>
          <w:szCs w:val="22"/>
        </w:rPr>
      </w:pPr>
    </w:p>
    <w:p w14:paraId="033CC91F" w14:textId="3B88F4D7" w:rsidR="00B0214D" w:rsidRPr="00BA533D" w:rsidRDefault="00B0214D">
      <w:pPr>
        <w:ind w:left="-720" w:right="-694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BA533D">
        <w:rPr>
          <w:rFonts w:asciiTheme="minorHAnsi" w:hAnsiTheme="minorHAnsi" w:cstheme="minorHAnsi"/>
          <w:b/>
          <w:i/>
          <w:iCs/>
          <w:sz w:val="22"/>
          <w:szCs w:val="22"/>
        </w:rPr>
        <w:t>CAREER PROGRESSION</w:t>
      </w:r>
    </w:p>
    <w:p w14:paraId="4DFC6CF3" w14:textId="77777777" w:rsidR="00B0214D" w:rsidRPr="003135EC" w:rsidRDefault="00B0214D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ED7FDB9" w14:textId="3160EE7C" w:rsidR="003135EC" w:rsidRDefault="003135EC" w:rsidP="00005C78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Current – </w:t>
      </w:r>
    </w:p>
    <w:p w14:paraId="6E756F04" w14:textId="352B81D7" w:rsidR="003135EC" w:rsidRDefault="003135EC" w:rsidP="00005C78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Organization: </w:t>
      </w:r>
      <w:r w:rsidR="00D642F0" w:rsidRPr="003135EC">
        <w:rPr>
          <w:rFonts w:asciiTheme="minorHAnsi" w:hAnsiTheme="minorHAnsi" w:cstheme="minorHAnsi"/>
          <w:b/>
          <w:sz w:val="22"/>
          <w:szCs w:val="22"/>
        </w:rPr>
        <w:t>Flags</w:t>
      </w:r>
      <w:r w:rsidR="00005C78" w:rsidRPr="003135EC">
        <w:rPr>
          <w:rFonts w:asciiTheme="minorHAnsi" w:hAnsiTheme="minorHAnsi" w:cstheme="minorHAnsi"/>
          <w:b/>
          <w:sz w:val="22"/>
          <w:szCs w:val="22"/>
        </w:rPr>
        <w:t>hip Biotech International Pvt Lt</w:t>
      </w:r>
      <w:r w:rsidR="00D642F0" w:rsidRPr="003135EC">
        <w:rPr>
          <w:rFonts w:asciiTheme="minorHAnsi" w:hAnsiTheme="minorHAnsi" w:cstheme="minorHAnsi"/>
          <w:b/>
          <w:sz w:val="22"/>
          <w:szCs w:val="22"/>
        </w:rPr>
        <w:t xml:space="preserve">d, a Pharmaceutical </w:t>
      </w:r>
      <w:r w:rsidR="00B0214D" w:rsidRPr="003135EC">
        <w:rPr>
          <w:rFonts w:asciiTheme="minorHAnsi" w:hAnsiTheme="minorHAnsi" w:cstheme="minorHAnsi"/>
          <w:b/>
          <w:sz w:val="22"/>
          <w:szCs w:val="22"/>
        </w:rPr>
        <w:t>company</w:t>
      </w:r>
    </w:p>
    <w:p w14:paraId="6DCB622E" w14:textId="77777777" w:rsidR="003135EC" w:rsidRDefault="003135EC" w:rsidP="00005C78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Designation:</w:t>
      </w:r>
      <w:r w:rsidR="00B0214D" w:rsidRPr="003135EC">
        <w:rPr>
          <w:rFonts w:asciiTheme="minorHAnsi" w:hAnsiTheme="minorHAnsi" w:cstheme="minorHAnsi"/>
          <w:b/>
          <w:sz w:val="22"/>
          <w:szCs w:val="22"/>
        </w:rPr>
        <w:t xml:space="preserve"> Senio</w:t>
      </w:r>
      <w:r w:rsidR="00D642F0" w:rsidRPr="003135EC">
        <w:rPr>
          <w:rFonts w:asciiTheme="minorHAnsi" w:hAnsiTheme="minorHAnsi" w:cstheme="minorHAnsi"/>
          <w:b/>
          <w:sz w:val="22"/>
          <w:szCs w:val="22"/>
        </w:rPr>
        <w:t xml:space="preserve">r Executive- HR </w:t>
      </w:r>
    </w:p>
    <w:p w14:paraId="67EC7314" w14:textId="748140BB" w:rsidR="00005C78" w:rsidRPr="003135EC" w:rsidRDefault="003135EC" w:rsidP="00005C78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="00D642F0" w:rsidRPr="003135EC">
        <w:rPr>
          <w:rFonts w:asciiTheme="minorHAnsi" w:hAnsiTheme="minorHAnsi" w:cstheme="minorHAnsi"/>
          <w:b/>
          <w:sz w:val="22"/>
          <w:szCs w:val="22"/>
        </w:rPr>
        <w:t>February 2017</w:t>
      </w:r>
      <w:r w:rsidR="00B0214D" w:rsidRPr="003135EC">
        <w:rPr>
          <w:rFonts w:asciiTheme="minorHAnsi" w:hAnsiTheme="minorHAnsi" w:cstheme="minorHAnsi"/>
          <w:b/>
          <w:sz w:val="22"/>
          <w:szCs w:val="22"/>
        </w:rPr>
        <w:t xml:space="preserve"> to till date</w:t>
      </w:r>
    </w:p>
    <w:p w14:paraId="7507BE13" w14:textId="77777777" w:rsidR="00005C78" w:rsidRPr="003135EC" w:rsidRDefault="00005C78" w:rsidP="00005C78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513C9C0" w14:textId="77777777" w:rsidR="00B0214D" w:rsidRPr="003135EC" w:rsidRDefault="00B0214D" w:rsidP="00005C78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Company Profile:</w:t>
      </w:r>
    </w:p>
    <w:p w14:paraId="232FA57E" w14:textId="77777777" w:rsidR="00005C78" w:rsidRPr="003135EC" w:rsidRDefault="00355280" w:rsidP="00005C78">
      <w:pPr>
        <w:ind w:left="-720" w:right="-694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color w:val="000000"/>
          <w:sz w:val="22"/>
          <w:szCs w:val="22"/>
        </w:rPr>
        <w:t xml:space="preserve">Fastest </w:t>
      </w:r>
      <w:r w:rsidR="00D642F0" w:rsidRPr="003135EC">
        <w:rPr>
          <w:rFonts w:asciiTheme="minorHAnsi" w:hAnsiTheme="minorHAnsi" w:cstheme="minorHAnsi"/>
          <w:color w:val="000000"/>
          <w:sz w:val="22"/>
          <w:szCs w:val="22"/>
        </w:rPr>
        <w:t>growing India’s leading Generic and Specialty Pharmaceutical companies engaged into Developing, Manufacturing and Marketing a broad range of Pharmaceutical</w:t>
      </w:r>
      <w:r w:rsidRPr="003135EC">
        <w:rPr>
          <w:rFonts w:asciiTheme="minorHAnsi" w:hAnsiTheme="minorHAnsi" w:cstheme="minorHAnsi"/>
          <w:color w:val="000000"/>
          <w:sz w:val="22"/>
          <w:szCs w:val="22"/>
        </w:rPr>
        <w:t xml:space="preserve"> preparations globally</w:t>
      </w:r>
      <w:r w:rsidR="00005C78" w:rsidRPr="003135EC">
        <w:rPr>
          <w:rFonts w:asciiTheme="minorHAnsi" w:hAnsiTheme="minorHAnsi" w:cstheme="minorHAnsi"/>
          <w:color w:val="000000"/>
          <w:sz w:val="22"/>
          <w:szCs w:val="22"/>
        </w:rPr>
        <w:t>. More than 700 pharmaceutical Formulations in various dosage forms like Solid Dosage Form - Tablets, Capsules, Dry Powder for Orals, Liquid Orals, Small Volume Parenteral (SVP), Large Volume Parenteral (LVP) &amp; Powder for Injections, Ointment, Creams, Inhalers and Herbals are Marketed across the Globe.</w:t>
      </w:r>
    </w:p>
    <w:p w14:paraId="75EC84F9" w14:textId="77777777" w:rsidR="00005C78" w:rsidRPr="003135EC" w:rsidRDefault="00005C78" w:rsidP="00005C78">
      <w:pPr>
        <w:ind w:left="-720" w:right="-694"/>
        <w:jc w:val="both"/>
        <w:rPr>
          <w:rFonts w:asciiTheme="minorHAnsi" w:hAnsiTheme="minorHAnsi" w:cstheme="minorHAnsi"/>
          <w:sz w:val="22"/>
          <w:szCs w:val="22"/>
        </w:rPr>
      </w:pPr>
    </w:p>
    <w:p w14:paraId="0DB63920" w14:textId="77777777" w:rsidR="00B0214D" w:rsidRPr="003135EC" w:rsidRDefault="00B0214D" w:rsidP="00005C78">
      <w:pPr>
        <w:ind w:left="-720" w:right="-694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 </w:t>
      </w:r>
      <w:r w:rsidR="00005C78" w:rsidRPr="003135EC">
        <w:rPr>
          <w:rFonts w:asciiTheme="minorHAnsi" w:hAnsiTheme="minorHAnsi" w:cstheme="minorHAnsi"/>
          <w:b/>
          <w:sz w:val="22"/>
          <w:szCs w:val="22"/>
          <w:u w:val="single"/>
        </w:rPr>
        <w:t>@ Flagship Biotech International Pvt Ltd</w:t>
      </w:r>
    </w:p>
    <w:p w14:paraId="22BA2D0F" w14:textId="77777777" w:rsidR="00005C78" w:rsidRPr="003135EC" w:rsidRDefault="00005C78" w:rsidP="00005C78">
      <w:pPr>
        <w:ind w:left="-720" w:right="-694"/>
        <w:jc w:val="both"/>
        <w:rPr>
          <w:rFonts w:asciiTheme="minorHAnsi" w:hAnsiTheme="minorHAnsi" w:cstheme="minorHAnsi"/>
          <w:sz w:val="22"/>
          <w:szCs w:val="22"/>
        </w:rPr>
      </w:pPr>
    </w:p>
    <w:p w14:paraId="5B5F6746" w14:textId="77777777" w:rsidR="00005C78" w:rsidRPr="003135EC" w:rsidRDefault="00B0214D" w:rsidP="00005C78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 xml:space="preserve">Employee Relations / Grievances Handling: </w:t>
      </w:r>
    </w:p>
    <w:p w14:paraId="7609C590" w14:textId="77777777" w:rsidR="00B0214D" w:rsidRPr="003135EC" w:rsidRDefault="00B0214D" w:rsidP="00005C78">
      <w:pPr>
        <w:numPr>
          <w:ilvl w:val="0"/>
          <w:numId w:val="9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Act</w:t>
      </w:r>
      <w:r w:rsidRPr="003135E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135EC">
        <w:rPr>
          <w:rFonts w:asciiTheme="minorHAnsi" w:hAnsiTheme="minorHAnsi" w:cstheme="minorHAnsi"/>
          <w:sz w:val="22"/>
          <w:szCs w:val="22"/>
        </w:rPr>
        <w:t xml:space="preserve">as an interface between the Employees and the Management and sort out the grievances effectively, promote community and welfare developmental activities. </w:t>
      </w:r>
    </w:p>
    <w:p w14:paraId="6FED1D0C" w14:textId="77777777" w:rsidR="00B0214D" w:rsidRPr="003135EC" w:rsidRDefault="00B0214D" w:rsidP="00005C78">
      <w:pPr>
        <w:numPr>
          <w:ilvl w:val="0"/>
          <w:numId w:val="9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Design and implement various processes to effectively assist employee issues and facilitate functional inter-departmental meetings. </w:t>
      </w:r>
    </w:p>
    <w:p w14:paraId="76803963" w14:textId="77777777" w:rsidR="00B0214D" w:rsidRPr="003135EC" w:rsidRDefault="00B0214D">
      <w:pPr>
        <w:ind w:left="720" w:right="-720"/>
        <w:jc w:val="both"/>
        <w:rPr>
          <w:rFonts w:asciiTheme="minorHAnsi" w:hAnsiTheme="minorHAnsi" w:cstheme="minorHAnsi"/>
          <w:sz w:val="22"/>
          <w:szCs w:val="22"/>
        </w:rPr>
      </w:pPr>
    </w:p>
    <w:p w14:paraId="302677B0" w14:textId="77777777" w:rsidR="00B0214D" w:rsidRPr="003135EC" w:rsidRDefault="00B0214D">
      <w:pPr>
        <w:numPr>
          <w:ilvl w:val="0"/>
          <w:numId w:val="1"/>
        </w:numPr>
        <w:ind w:right="-69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Recruitment / Resourcing / Selection:</w:t>
      </w:r>
    </w:p>
    <w:p w14:paraId="4ECA63FE" w14:textId="77224042" w:rsidR="00B0214D" w:rsidRPr="003135EC" w:rsidRDefault="00005C78" w:rsidP="00005C78">
      <w:pPr>
        <w:numPr>
          <w:ilvl w:val="0"/>
          <w:numId w:val="10"/>
        </w:numPr>
        <w:ind w:right="-694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M</w:t>
      </w:r>
      <w:r w:rsidR="00B0214D" w:rsidRPr="003135EC">
        <w:rPr>
          <w:rFonts w:asciiTheme="minorHAnsi" w:hAnsiTheme="minorHAnsi" w:cstheme="minorHAnsi"/>
          <w:sz w:val="22"/>
          <w:szCs w:val="22"/>
        </w:rPr>
        <w:t xml:space="preserve">anaging complete recruitment </w:t>
      </w:r>
      <w:r w:rsidR="00FD6AB0" w:rsidRPr="003135EC">
        <w:rPr>
          <w:rFonts w:asciiTheme="minorHAnsi" w:hAnsiTheme="minorHAnsi" w:cstheme="minorHAnsi"/>
          <w:sz w:val="22"/>
          <w:szCs w:val="22"/>
        </w:rPr>
        <w:t>lifecycle</w:t>
      </w:r>
      <w:r w:rsidR="00B0214D" w:rsidRPr="003135EC">
        <w:rPr>
          <w:rFonts w:asciiTheme="minorHAnsi" w:hAnsiTheme="minorHAnsi" w:cstheme="minorHAnsi"/>
          <w:sz w:val="22"/>
          <w:szCs w:val="22"/>
        </w:rPr>
        <w:t xml:space="preserve"> for sourcing the best talent from diverse sources and collaborating human resource requirements in consultation with different functional and operational areas. </w:t>
      </w:r>
    </w:p>
    <w:p w14:paraId="456AE4EF" w14:textId="77777777" w:rsidR="00B0214D" w:rsidRPr="003135EC" w:rsidRDefault="00B0214D" w:rsidP="00005C78">
      <w:pPr>
        <w:numPr>
          <w:ilvl w:val="0"/>
          <w:numId w:val="10"/>
        </w:numPr>
        <w:ind w:right="-694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Successfully identify and forecast manpower requirement and p</w:t>
      </w:r>
      <w:r w:rsidR="00005C78" w:rsidRPr="003135EC">
        <w:rPr>
          <w:rFonts w:asciiTheme="minorHAnsi" w:hAnsiTheme="minorHAnsi" w:cstheme="minorHAnsi"/>
          <w:sz w:val="22"/>
          <w:szCs w:val="22"/>
        </w:rPr>
        <w:t xml:space="preserve">repare necessary plans so as to </w:t>
      </w:r>
      <w:r w:rsidRPr="003135EC">
        <w:rPr>
          <w:rFonts w:asciiTheme="minorHAnsi" w:hAnsiTheme="minorHAnsi" w:cstheme="minorHAnsi"/>
          <w:sz w:val="22"/>
          <w:szCs w:val="22"/>
        </w:rPr>
        <w:t>ensure that the requirements are met.</w:t>
      </w:r>
    </w:p>
    <w:p w14:paraId="30DD809D" w14:textId="77777777" w:rsidR="00B0214D" w:rsidRPr="003135EC" w:rsidRDefault="00B0214D">
      <w:pPr>
        <w:ind w:left="720" w:right="-69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C9BCE11" w14:textId="77777777" w:rsidR="00B0214D" w:rsidRPr="003135EC" w:rsidRDefault="00B0214D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 xml:space="preserve">Performance Appraisals / Management: </w:t>
      </w:r>
      <w:r w:rsidRPr="003135EC">
        <w:rPr>
          <w:rFonts w:asciiTheme="minorHAnsi" w:hAnsiTheme="minorHAnsi" w:cstheme="minorHAnsi"/>
          <w:sz w:val="22"/>
          <w:szCs w:val="22"/>
        </w:rPr>
        <w:t>Conduct</w:t>
      </w:r>
      <w:r w:rsidRPr="003135E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135EC">
        <w:rPr>
          <w:rFonts w:asciiTheme="minorHAnsi" w:hAnsiTheme="minorHAnsi" w:cstheme="minorHAnsi"/>
          <w:sz w:val="22"/>
          <w:szCs w:val="22"/>
        </w:rPr>
        <w:t>one-one Appraisal system and accountable for performance management of employees while focusing on individual positions, identifying desired training / development and designing a challenging career plan for the employees.</w:t>
      </w:r>
    </w:p>
    <w:p w14:paraId="403D4382" w14:textId="77777777" w:rsidR="00B0214D" w:rsidRPr="003135EC" w:rsidRDefault="00B0214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953AA32" w14:textId="77777777" w:rsidR="00B0214D" w:rsidRPr="003135EC" w:rsidRDefault="00B0214D" w:rsidP="00005C78">
      <w:pPr>
        <w:numPr>
          <w:ilvl w:val="0"/>
          <w:numId w:val="1"/>
        </w:numPr>
        <w:ind w:right="-69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Policies / Procedures: </w:t>
      </w:r>
      <w:r w:rsidRPr="003135EC">
        <w:rPr>
          <w:rFonts w:asciiTheme="minorHAnsi" w:hAnsiTheme="minorHAnsi" w:cstheme="minorHAnsi"/>
          <w:sz w:val="22"/>
          <w:szCs w:val="22"/>
        </w:rPr>
        <w:t>Successfully</w:t>
      </w:r>
      <w:r w:rsidRPr="003135E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135EC">
        <w:rPr>
          <w:rFonts w:asciiTheme="minorHAnsi" w:hAnsiTheme="minorHAnsi" w:cstheme="minorHAnsi"/>
          <w:sz w:val="22"/>
          <w:szCs w:val="22"/>
        </w:rPr>
        <w:t>implement company policies and take disciplina</w:t>
      </w:r>
      <w:r w:rsidR="00005C78" w:rsidRPr="003135EC">
        <w:rPr>
          <w:rFonts w:asciiTheme="minorHAnsi" w:hAnsiTheme="minorHAnsi" w:cstheme="minorHAnsi"/>
          <w:sz w:val="22"/>
          <w:szCs w:val="22"/>
        </w:rPr>
        <w:t>ry action under Senior management guidance.</w:t>
      </w:r>
    </w:p>
    <w:p w14:paraId="69B4FD14" w14:textId="77777777" w:rsidR="00B0214D" w:rsidRPr="003135EC" w:rsidRDefault="00B0214D">
      <w:pPr>
        <w:ind w:left="720" w:right="-694"/>
        <w:jc w:val="both"/>
        <w:rPr>
          <w:rFonts w:asciiTheme="minorHAnsi" w:hAnsiTheme="minorHAnsi" w:cstheme="minorHAnsi"/>
          <w:sz w:val="22"/>
          <w:szCs w:val="22"/>
        </w:rPr>
      </w:pPr>
    </w:p>
    <w:p w14:paraId="5F5DDBF4" w14:textId="77777777" w:rsidR="00B0214D" w:rsidRPr="003135EC" w:rsidRDefault="00B0214D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 xml:space="preserve">Induction &amp; Socialization: </w:t>
      </w:r>
      <w:r w:rsidRPr="003135EC">
        <w:rPr>
          <w:rFonts w:asciiTheme="minorHAnsi" w:hAnsiTheme="minorHAnsi" w:cstheme="minorHAnsi"/>
          <w:sz w:val="22"/>
          <w:szCs w:val="22"/>
        </w:rPr>
        <w:t xml:space="preserve">Responsible for joining formalities of all the new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joinees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 and giving them a brief presentation about the organization/Making the new employee aware about the policies and procedures of the company &amp; business line of the company/Taking the new employee for an introduction round within the organization and making them aware about the departments and heads as well.</w:t>
      </w:r>
    </w:p>
    <w:p w14:paraId="2ECC0ADD" w14:textId="77777777" w:rsidR="00005C78" w:rsidRPr="003135EC" w:rsidRDefault="00005C78" w:rsidP="00005C7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4C9975A" w14:textId="77777777" w:rsidR="00005C78" w:rsidRPr="003135EC" w:rsidRDefault="00005C78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Time &amp; Attendance and Payroll processing</w:t>
      </w:r>
      <w:r w:rsidRPr="003135EC">
        <w:rPr>
          <w:rFonts w:asciiTheme="minorHAnsi" w:hAnsiTheme="minorHAnsi" w:cstheme="minorHAnsi"/>
          <w:sz w:val="22"/>
          <w:szCs w:val="22"/>
        </w:rPr>
        <w:t xml:space="preserve">- Responsible for proper maintenance of Time and attendance in the Corporate Office as well as in the system and was also responsible for monthly Payroll processing activity of the staff. </w:t>
      </w:r>
    </w:p>
    <w:p w14:paraId="24C03415" w14:textId="77777777" w:rsidR="00005C78" w:rsidRPr="003135EC" w:rsidRDefault="00005C78" w:rsidP="00005C7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C9AE20A" w14:textId="45178EA7" w:rsidR="00005C78" w:rsidRPr="003135EC" w:rsidRDefault="00005C78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Factory Visit</w:t>
      </w:r>
      <w:r w:rsidRPr="003135EC">
        <w:rPr>
          <w:rFonts w:asciiTheme="minorHAnsi" w:hAnsiTheme="minorHAnsi" w:cstheme="minorHAnsi"/>
          <w:sz w:val="22"/>
          <w:szCs w:val="22"/>
        </w:rPr>
        <w:t xml:space="preserve">- Visiting the factory </w:t>
      </w:r>
      <w:r w:rsidR="00FD6AB0">
        <w:rPr>
          <w:rFonts w:asciiTheme="minorHAnsi" w:hAnsiTheme="minorHAnsi" w:cstheme="minorHAnsi"/>
          <w:sz w:val="22"/>
          <w:szCs w:val="22"/>
        </w:rPr>
        <w:t xml:space="preserve">outstation </w:t>
      </w:r>
      <w:r w:rsidRPr="003135EC">
        <w:rPr>
          <w:rFonts w:asciiTheme="minorHAnsi" w:hAnsiTheme="minorHAnsi" w:cstheme="minorHAnsi"/>
          <w:sz w:val="22"/>
          <w:szCs w:val="22"/>
        </w:rPr>
        <w:t xml:space="preserve">premises as and when required </w:t>
      </w:r>
      <w:r w:rsidR="00FD6AB0" w:rsidRPr="003135EC">
        <w:rPr>
          <w:rFonts w:asciiTheme="minorHAnsi" w:hAnsiTheme="minorHAnsi" w:cstheme="minorHAnsi"/>
          <w:sz w:val="22"/>
          <w:szCs w:val="22"/>
        </w:rPr>
        <w:t>in Baroda</w:t>
      </w:r>
      <w:r w:rsidR="00FD6AB0">
        <w:rPr>
          <w:rFonts w:asciiTheme="minorHAnsi" w:hAnsiTheme="minorHAnsi" w:cstheme="minorHAnsi"/>
          <w:sz w:val="22"/>
          <w:szCs w:val="22"/>
        </w:rPr>
        <w:t>, Gujarat</w:t>
      </w:r>
      <w:r w:rsidRPr="003135EC">
        <w:rPr>
          <w:rFonts w:asciiTheme="minorHAnsi" w:hAnsiTheme="minorHAnsi" w:cstheme="minorHAnsi"/>
          <w:sz w:val="22"/>
          <w:szCs w:val="22"/>
        </w:rPr>
        <w:t>.</w:t>
      </w:r>
    </w:p>
    <w:p w14:paraId="5CDEA6B9" w14:textId="77777777" w:rsidR="00B0214D" w:rsidRPr="003135EC" w:rsidRDefault="00B0214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4AEE23E" w14:textId="77777777" w:rsidR="00B0214D" w:rsidRPr="003135EC" w:rsidRDefault="00B0214D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 xml:space="preserve">Exit Interview: </w:t>
      </w:r>
      <w:r w:rsidRPr="003135EC">
        <w:rPr>
          <w:rFonts w:asciiTheme="minorHAnsi" w:hAnsiTheme="minorHAnsi" w:cstheme="minorHAnsi"/>
          <w:sz w:val="22"/>
          <w:szCs w:val="22"/>
        </w:rPr>
        <w:t>Facilitating Clearance and full &amp; Final settlement/ Handling Exit formalities/Maintenance of Exit records</w:t>
      </w:r>
    </w:p>
    <w:p w14:paraId="242A58F7" w14:textId="77777777" w:rsidR="00B0214D" w:rsidRPr="003135EC" w:rsidRDefault="00B0214D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07A3B98D" w14:textId="77777777" w:rsidR="00B0214D" w:rsidRPr="003135EC" w:rsidRDefault="00B0214D" w:rsidP="00005C78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Welfare Activity</w:t>
      </w:r>
      <w:r w:rsidRPr="003135EC">
        <w:rPr>
          <w:rFonts w:asciiTheme="minorHAnsi" w:hAnsiTheme="minorHAnsi" w:cstheme="minorHAnsi"/>
          <w:sz w:val="22"/>
          <w:szCs w:val="22"/>
        </w:rPr>
        <w:t>: Responsible for organizing small events in corporate office on various festivals and occasions.</w:t>
      </w:r>
    </w:p>
    <w:p w14:paraId="2F120415" w14:textId="77777777" w:rsidR="00B0214D" w:rsidRPr="003135EC" w:rsidRDefault="00B0214D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</w:p>
    <w:p w14:paraId="1C403BC5" w14:textId="5124D8B6" w:rsidR="00FD6AB0" w:rsidRPr="00FD6AB0" w:rsidRDefault="00B0214D" w:rsidP="00FD6AB0">
      <w:pPr>
        <w:numPr>
          <w:ilvl w:val="0"/>
          <w:numId w:val="1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Administration Activities:</w:t>
      </w:r>
      <w:r w:rsidRPr="003135EC">
        <w:rPr>
          <w:rFonts w:asciiTheme="minorHAnsi" w:hAnsiTheme="minorHAnsi" w:cstheme="minorHAnsi"/>
          <w:sz w:val="22"/>
          <w:szCs w:val="22"/>
        </w:rPr>
        <w:t xml:space="preserve"> Managing administration activities in coordination with the admin team. </w:t>
      </w:r>
    </w:p>
    <w:p w14:paraId="4448C4E4" w14:textId="58AB9036" w:rsidR="00B0214D" w:rsidRDefault="00B0214D">
      <w:pPr>
        <w:pBdr>
          <w:bottom w:val="single" w:sz="6" w:space="1" w:color="auto"/>
        </w:pBdr>
        <w:ind w:left="-720"/>
        <w:rPr>
          <w:rFonts w:asciiTheme="minorHAnsi" w:hAnsiTheme="minorHAnsi" w:cstheme="minorHAnsi"/>
          <w:sz w:val="22"/>
          <w:szCs w:val="22"/>
        </w:rPr>
      </w:pPr>
    </w:p>
    <w:p w14:paraId="3DE0FF55" w14:textId="77777777" w:rsidR="00FD6AB0" w:rsidRPr="003135EC" w:rsidRDefault="00FD6AB0" w:rsidP="00FD6AB0">
      <w:pPr>
        <w:rPr>
          <w:rFonts w:asciiTheme="minorHAnsi" w:hAnsiTheme="minorHAnsi" w:cstheme="minorHAnsi"/>
          <w:sz w:val="22"/>
          <w:szCs w:val="22"/>
        </w:rPr>
      </w:pPr>
    </w:p>
    <w:p w14:paraId="60DFDBD3" w14:textId="145988CB" w:rsidR="003135EC" w:rsidRDefault="003135EC" w:rsidP="003135EC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Previous – </w:t>
      </w:r>
    </w:p>
    <w:p w14:paraId="5EAAFB4F" w14:textId="77777777" w:rsidR="003135EC" w:rsidRDefault="003135EC" w:rsidP="003135EC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Organization: </w:t>
      </w:r>
      <w:proofErr w:type="spellStart"/>
      <w:r w:rsidR="00005C78" w:rsidRPr="003135EC">
        <w:rPr>
          <w:rFonts w:asciiTheme="minorHAnsi" w:hAnsiTheme="minorHAnsi" w:cstheme="minorHAnsi"/>
          <w:b/>
          <w:sz w:val="22"/>
          <w:szCs w:val="22"/>
        </w:rPr>
        <w:t>Privi</w:t>
      </w:r>
      <w:proofErr w:type="spellEnd"/>
      <w:r w:rsidR="00005C78" w:rsidRPr="003135EC">
        <w:rPr>
          <w:rFonts w:asciiTheme="minorHAnsi" w:hAnsiTheme="minorHAnsi" w:cstheme="minorHAnsi"/>
          <w:b/>
          <w:sz w:val="22"/>
          <w:szCs w:val="22"/>
        </w:rPr>
        <w:t xml:space="preserve"> Life Sciences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Pvt</w:t>
      </w:r>
      <w:proofErr w:type="spellEnd"/>
      <w:r w:rsidR="00B0214D" w:rsidRPr="003135EC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Ltd</w:t>
      </w:r>
      <w:r w:rsidR="00005C78" w:rsidRPr="003135EC">
        <w:rPr>
          <w:rFonts w:asciiTheme="minorHAnsi" w:hAnsiTheme="minorHAnsi" w:cstheme="minorHAnsi"/>
          <w:b/>
          <w:sz w:val="22"/>
          <w:szCs w:val="22"/>
        </w:rPr>
        <w:t>. Hyderabad</w:t>
      </w:r>
    </w:p>
    <w:p w14:paraId="355C2141" w14:textId="77777777" w:rsidR="003135EC" w:rsidRDefault="003135EC" w:rsidP="003135EC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Designation: </w:t>
      </w:r>
      <w:r w:rsidR="00005C78" w:rsidRPr="003135EC">
        <w:rPr>
          <w:rFonts w:asciiTheme="minorHAnsi" w:hAnsiTheme="minorHAnsi" w:cstheme="minorHAnsi"/>
          <w:b/>
          <w:sz w:val="22"/>
          <w:szCs w:val="22"/>
        </w:rPr>
        <w:t xml:space="preserve">HR - Officer </w:t>
      </w:r>
    </w:p>
    <w:p w14:paraId="712EF41B" w14:textId="77777777" w:rsidR="003135EC" w:rsidRDefault="003135EC" w:rsidP="003135EC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="00005C78" w:rsidRPr="003135EC">
        <w:rPr>
          <w:rFonts w:asciiTheme="minorHAnsi" w:hAnsiTheme="minorHAnsi" w:cstheme="minorHAnsi"/>
          <w:b/>
          <w:sz w:val="22"/>
          <w:szCs w:val="22"/>
        </w:rPr>
        <w:t>August</w:t>
      </w:r>
      <w:r w:rsidR="00B0214D" w:rsidRPr="003135E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05C78" w:rsidRPr="003135EC">
        <w:rPr>
          <w:rFonts w:asciiTheme="minorHAnsi" w:hAnsiTheme="minorHAnsi" w:cstheme="minorHAnsi"/>
          <w:b/>
          <w:sz w:val="22"/>
          <w:szCs w:val="22"/>
        </w:rPr>
        <w:t>2012 to November-2015</w:t>
      </w:r>
    </w:p>
    <w:p w14:paraId="086D7E6E" w14:textId="77777777" w:rsidR="003135EC" w:rsidRDefault="003135EC" w:rsidP="003135EC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186C92E" w14:textId="77777777" w:rsidR="003135EC" w:rsidRDefault="00B0214D" w:rsidP="003135EC">
      <w:pPr>
        <w:ind w:left="-720" w:right="-69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</w:rPr>
        <w:t>Company Profile:</w:t>
      </w:r>
    </w:p>
    <w:p w14:paraId="495DAEB9" w14:textId="77777777" w:rsidR="00FD6AB0" w:rsidRDefault="00005C78" w:rsidP="00FD6AB0">
      <w:pPr>
        <w:ind w:left="-720" w:right="-694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135EC">
        <w:rPr>
          <w:rFonts w:asciiTheme="minorHAnsi" w:hAnsiTheme="minorHAnsi" w:cstheme="minorHAnsi"/>
          <w:bCs/>
          <w:sz w:val="22"/>
          <w:szCs w:val="22"/>
        </w:rPr>
        <w:t>Privi</w:t>
      </w:r>
      <w:proofErr w:type="spellEnd"/>
      <w:r w:rsidRPr="003135EC">
        <w:rPr>
          <w:rFonts w:asciiTheme="minorHAnsi" w:hAnsiTheme="minorHAnsi" w:cstheme="minorHAnsi"/>
          <w:bCs/>
          <w:sz w:val="22"/>
          <w:szCs w:val="22"/>
        </w:rPr>
        <w:t xml:space="preserve"> Life Sciences is a </w:t>
      </w:r>
      <w:r w:rsidR="003135EC" w:rsidRPr="003135EC">
        <w:rPr>
          <w:rFonts w:asciiTheme="minorHAnsi" w:hAnsiTheme="minorHAnsi" w:cstheme="minorHAnsi"/>
          <w:bCs/>
          <w:sz w:val="22"/>
          <w:szCs w:val="22"/>
        </w:rPr>
        <w:t>research-based</w:t>
      </w:r>
      <w:r w:rsidRPr="003135EC">
        <w:rPr>
          <w:rFonts w:asciiTheme="minorHAnsi" w:hAnsiTheme="minorHAnsi" w:cstheme="minorHAnsi"/>
          <w:bCs/>
          <w:sz w:val="22"/>
          <w:szCs w:val="22"/>
        </w:rPr>
        <w:t xml:space="preserve"> formulation organization with interests in Crop, Human and Animal nutrition. The current operations are in the Agri-Inputs vertical with a range of products for Soil Health, </w:t>
      </w:r>
      <w:r w:rsidR="003135EC" w:rsidRPr="003135EC">
        <w:rPr>
          <w:rFonts w:asciiTheme="minorHAnsi" w:hAnsiTheme="minorHAnsi" w:cstheme="minorHAnsi"/>
          <w:bCs/>
          <w:sz w:val="22"/>
          <w:szCs w:val="22"/>
        </w:rPr>
        <w:t>Specialty</w:t>
      </w:r>
      <w:r w:rsidRPr="003135EC">
        <w:rPr>
          <w:rFonts w:asciiTheme="minorHAnsi" w:hAnsiTheme="minorHAnsi" w:cstheme="minorHAnsi"/>
          <w:bCs/>
          <w:sz w:val="22"/>
          <w:szCs w:val="22"/>
        </w:rPr>
        <w:t xml:space="preserve"> Nutrients, Micro-nutrients, Nutrient based Immunity Boosters and Bio-stimulants. The </w:t>
      </w:r>
      <w:proofErr w:type="spellStart"/>
      <w:r w:rsidRPr="003135EC">
        <w:rPr>
          <w:rFonts w:asciiTheme="minorHAnsi" w:hAnsiTheme="minorHAnsi" w:cstheme="minorHAnsi"/>
          <w:bCs/>
          <w:sz w:val="22"/>
          <w:szCs w:val="22"/>
        </w:rPr>
        <w:t>Privi</w:t>
      </w:r>
      <w:proofErr w:type="spellEnd"/>
      <w:r w:rsidRPr="003135EC">
        <w:rPr>
          <w:rFonts w:asciiTheme="minorHAnsi" w:hAnsiTheme="minorHAnsi" w:cstheme="minorHAnsi"/>
          <w:bCs/>
          <w:sz w:val="22"/>
          <w:szCs w:val="22"/>
        </w:rPr>
        <w:t xml:space="preserve"> Group, with a business legacy of over 30 years in the Aroma Chemicals vertical, ventured into the agribusiness domain through </w:t>
      </w:r>
      <w:proofErr w:type="spellStart"/>
      <w:r w:rsidRPr="003135EC">
        <w:rPr>
          <w:rFonts w:asciiTheme="minorHAnsi" w:hAnsiTheme="minorHAnsi" w:cstheme="minorHAnsi"/>
          <w:bCs/>
          <w:sz w:val="22"/>
          <w:szCs w:val="22"/>
        </w:rPr>
        <w:t>Privi</w:t>
      </w:r>
      <w:proofErr w:type="spellEnd"/>
      <w:r w:rsidRPr="003135EC">
        <w:rPr>
          <w:rFonts w:asciiTheme="minorHAnsi" w:hAnsiTheme="minorHAnsi" w:cstheme="minorHAnsi"/>
          <w:bCs/>
          <w:sz w:val="22"/>
          <w:szCs w:val="22"/>
        </w:rPr>
        <w:t xml:space="preserve"> Life Sciences</w:t>
      </w:r>
    </w:p>
    <w:p w14:paraId="147AA6D0" w14:textId="77777777" w:rsidR="00FD6AB0" w:rsidRDefault="00FD6AB0" w:rsidP="00FD6AB0">
      <w:pPr>
        <w:ind w:left="-720" w:right="-694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EBFC06D" w14:textId="2A04C808" w:rsidR="00B0214D" w:rsidRPr="00FD6AB0" w:rsidRDefault="00005C78" w:rsidP="00FD6AB0">
      <w:pPr>
        <w:ind w:left="-720" w:right="-694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 @ </w:t>
      </w:r>
      <w:proofErr w:type="spellStart"/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>Privi</w:t>
      </w:r>
      <w:proofErr w:type="spellEnd"/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proofErr w:type="spellStart"/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>LifeSciences</w:t>
      </w:r>
      <w:proofErr w:type="spellEnd"/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proofErr w:type="spellStart"/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>Pvt</w:t>
      </w:r>
      <w:proofErr w:type="spellEnd"/>
      <w:r w:rsidRPr="003135EC">
        <w:rPr>
          <w:rFonts w:asciiTheme="minorHAnsi" w:hAnsiTheme="minorHAnsi" w:cstheme="minorHAnsi"/>
          <w:b/>
          <w:sz w:val="22"/>
          <w:szCs w:val="22"/>
          <w:u w:val="single"/>
        </w:rPr>
        <w:t xml:space="preserve"> Ltd</w:t>
      </w:r>
    </w:p>
    <w:p w14:paraId="7D45F7E6" w14:textId="77777777" w:rsidR="00005C78" w:rsidRPr="003135EC" w:rsidRDefault="00005C78">
      <w:pPr>
        <w:ind w:left="-720"/>
        <w:rPr>
          <w:rFonts w:asciiTheme="minorHAnsi" w:hAnsiTheme="minorHAnsi" w:cstheme="minorHAnsi"/>
          <w:sz w:val="22"/>
          <w:szCs w:val="22"/>
          <w:u w:val="single"/>
        </w:rPr>
      </w:pPr>
    </w:p>
    <w:p w14:paraId="00443EC0" w14:textId="77777777" w:rsidR="00005C78" w:rsidRPr="00FD6AB0" w:rsidRDefault="00005C78" w:rsidP="00FD6A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sz w:val="22"/>
          <w:szCs w:val="22"/>
        </w:rPr>
      </w:pPr>
      <w:r w:rsidRPr="00FD6AB0">
        <w:rPr>
          <w:rFonts w:asciiTheme="minorHAnsi" w:hAnsiTheme="minorHAnsi" w:cstheme="minorHAnsi"/>
          <w:b/>
          <w:sz w:val="22"/>
          <w:szCs w:val="22"/>
        </w:rPr>
        <w:t>RECRUITMENT &amp; Onboarding Formalities</w:t>
      </w:r>
      <w:r w:rsidR="00B0214D" w:rsidRPr="00FD6AB0">
        <w:rPr>
          <w:rFonts w:asciiTheme="minorHAnsi" w:hAnsiTheme="minorHAnsi" w:cstheme="minorHAnsi"/>
          <w:b/>
          <w:sz w:val="22"/>
          <w:szCs w:val="22"/>
        </w:rPr>
        <w:t>:</w:t>
      </w:r>
    </w:p>
    <w:p w14:paraId="5527F988" w14:textId="77777777" w:rsidR="00005C78" w:rsidRPr="003135EC" w:rsidRDefault="00005C78" w:rsidP="00005C78">
      <w:pPr>
        <w:numPr>
          <w:ilvl w:val="0"/>
          <w:numId w:val="7"/>
        </w:num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Handling Recruitment activities with the help of Consultants and through Naukri portal</w:t>
      </w:r>
    </w:p>
    <w:p w14:paraId="799CAF92" w14:textId="77777777" w:rsidR="00005C78" w:rsidRPr="003135EC" w:rsidRDefault="00005C78" w:rsidP="00005C78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         Taking care of joining formalities of the candidates issuing joining kit</w:t>
      </w:r>
      <w:proofErr w:type="gramStart"/>
      <w:r w:rsidRPr="003135EC">
        <w:rPr>
          <w:rFonts w:asciiTheme="minorHAnsi" w:hAnsiTheme="minorHAnsi" w:cstheme="minorHAnsi"/>
          <w:sz w:val="22"/>
          <w:szCs w:val="22"/>
        </w:rPr>
        <w:t>, ,</w:t>
      </w:r>
      <w:proofErr w:type="gramEnd"/>
      <w:r w:rsidRPr="003135EC">
        <w:rPr>
          <w:rFonts w:asciiTheme="minorHAnsi" w:hAnsiTheme="minorHAnsi" w:cstheme="minorHAnsi"/>
          <w:sz w:val="22"/>
          <w:szCs w:val="22"/>
        </w:rPr>
        <w:t xml:space="preserve"> offer letter,     </w:t>
      </w:r>
    </w:p>
    <w:p w14:paraId="0B08621D" w14:textId="77777777" w:rsidR="00005C78" w:rsidRPr="003135EC" w:rsidRDefault="00005C78" w:rsidP="00005C78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          appointment letter, ID card and other HR related activities                     </w:t>
      </w:r>
    </w:p>
    <w:p w14:paraId="5BA89F91" w14:textId="77777777" w:rsidR="00005C78" w:rsidRPr="003135EC" w:rsidRDefault="00005C78" w:rsidP="00005C78">
      <w:pPr>
        <w:numPr>
          <w:ilvl w:val="0"/>
          <w:numId w:val="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Induction across level, arrangements, welcome mail, new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joinee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 mail across organization</w:t>
      </w:r>
    </w:p>
    <w:p w14:paraId="6EFE5DE2" w14:textId="77777777" w:rsidR="00005C78" w:rsidRPr="003135EC" w:rsidRDefault="00005C78" w:rsidP="00005C78">
      <w:pPr>
        <w:numPr>
          <w:ilvl w:val="0"/>
          <w:numId w:val="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Updating new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joinee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 on attendance tracker software i.e. ESSL tracker</w:t>
      </w:r>
    </w:p>
    <w:p w14:paraId="2F6489A2" w14:textId="77777777" w:rsidR="00005C78" w:rsidRPr="003135EC" w:rsidRDefault="00005C78" w:rsidP="00005C78">
      <w:pPr>
        <w:numPr>
          <w:ilvl w:val="0"/>
          <w:numId w:val="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Opening salary bank accounts.</w:t>
      </w:r>
    </w:p>
    <w:p w14:paraId="3F00E04C" w14:textId="77777777" w:rsidR="00005C78" w:rsidRPr="003135EC" w:rsidRDefault="00005C78" w:rsidP="00005C78">
      <w:pPr>
        <w:rPr>
          <w:rFonts w:asciiTheme="minorHAnsi" w:hAnsiTheme="minorHAnsi" w:cstheme="minorHAnsi"/>
          <w:sz w:val="22"/>
          <w:szCs w:val="22"/>
        </w:rPr>
      </w:pPr>
    </w:p>
    <w:p w14:paraId="1FA99249" w14:textId="77777777" w:rsidR="00005C78" w:rsidRPr="003135EC" w:rsidRDefault="00005C78" w:rsidP="00FD6AB0">
      <w:pPr>
        <w:pStyle w:val="Heading3"/>
        <w:numPr>
          <w:ilvl w:val="0"/>
          <w:numId w:val="18"/>
        </w:numPr>
        <w:ind w:right="518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Payroll Management &amp; Time and Attendance</w:t>
      </w:r>
    </w:p>
    <w:p w14:paraId="475DC9B8" w14:textId="77777777" w:rsidR="00005C78" w:rsidRPr="003135EC" w:rsidRDefault="00005C78" w:rsidP="00005C78">
      <w:pPr>
        <w:numPr>
          <w:ilvl w:val="0"/>
          <w:numId w:val="13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Keeping track of Attendance &amp; Late -Marks from punching cards</w:t>
      </w:r>
    </w:p>
    <w:p w14:paraId="74107175" w14:textId="77777777" w:rsidR="00005C78" w:rsidRPr="003135EC" w:rsidRDefault="00005C78" w:rsidP="00005C78">
      <w:pPr>
        <w:numPr>
          <w:ilvl w:val="0"/>
          <w:numId w:val="13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Records of Paid Leave, Sick Leave, Casual Leave, Maternity Leave,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14:paraId="35DD78A3" w14:textId="77777777" w:rsidR="00005C78" w:rsidRPr="003135EC" w:rsidRDefault="00005C78" w:rsidP="00005C78">
      <w:pPr>
        <w:numPr>
          <w:ilvl w:val="0"/>
          <w:numId w:val="13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Keeping records of Loan &amp; Advance</w:t>
      </w:r>
    </w:p>
    <w:p w14:paraId="0C69C4AF" w14:textId="77777777" w:rsidR="00005C78" w:rsidRPr="003135EC" w:rsidRDefault="00005C78" w:rsidP="00005C78">
      <w:pPr>
        <w:numPr>
          <w:ilvl w:val="0"/>
          <w:numId w:val="13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lastRenderedPageBreak/>
        <w:t>Preparing Bonus statement, Entire Full &amp; Final settlement of employee</w:t>
      </w:r>
    </w:p>
    <w:p w14:paraId="50AB1B48" w14:textId="0AB60AD1" w:rsidR="00005C78" w:rsidRDefault="00005C78" w:rsidP="00005C78">
      <w:pPr>
        <w:numPr>
          <w:ilvl w:val="0"/>
          <w:numId w:val="13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Planning for various Incentive Schemes for every financial year and renewing the same</w:t>
      </w:r>
    </w:p>
    <w:p w14:paraId="04C9A53C" w14:textId="77777777" w:rsidR="00FD6AB0" w:rsidRPr="003135EC" w:rsidRDefault="00FD6AB0" w:rsidP="00FD6AB0">
      <w:pPr>
        <w:suppressAutoHyphens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4F426B5A" w14:textId="6725E2BB" w:rsidR="00005C78" w:rsidRPr="003135EC" w:rsidRDefault="00005C78" w:rsidP="00FD6AB0">
      <w:pPr>
        <w:pStyle w:val="Heading3"/>
        <w:numPr>
          <w:ilvl w:val="0"/>
          <w:numId w:val="18"/>
        </w:numPr>
        <w:ind w:right="518"/>
        <w:rPr>
          <w:rFonts w:asciiTheme="minorHAnsi" w:hAnsiTheme="minorHAnsi" w:cstheme="minorHAnsi"/>
          <w:b w:val="0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Compliance</w:t>
      </w:r>
      <w:r w:rsidRPr="003135EC">
        <w:rPr>
          <w:rFonts w:asciiTheme="minorHAnsi" w:hAnsiTheme="minorHAnsi" w:cstheme="minorHAnsi"/>
          <w:b w:val="0"/>
          <w:sz w:val="22"/>
          <w:szCs w:val="22"/>
        </w:rPr>
        <w:t>:</w:t>
      </w:r>
    </w:p>
    <w:p w14:paraId="421D3F80" w14:textId="77777777" w:rsidR="00005C78" w:rsidRPr="003135EC" w:rsidRDefault="00005C78" w:rsidP="00005C78">
      <w:pPr>
        <w:numPr>
          <w:ilvl w:val="0"/>
          <w:numId w:val="14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Providing monthly details to the PF consultant </w:t>
      </w:r>
    </w:p>
    <w:p w14:paraId="7719E93D" w14:textId="77777777" w:rsidR="00005C78" w:rsidRPr="003135EC" w:rsidRDefault="00005C78" w:rsidP="00005C78">
      <w:pPr>
        <w:numPr>
          <w:ilvl w:val="0"/>
          <w:numId w:val="14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Responsible for all HO/branches related Administration &amp; statutory compliances like PF Nomination / Transfer form, PF withdrawals</w:t>
      </w:r>
    </w:p>
    <w:p w14:paraId="3815BDE6" w14:textId="77777777" w:rsidR="00005C78" w:rsidRPr="003135EC" w:rsidRDefault="00005C78" w:rsidP="00005C78">
      <w:pPr>
        <w:numPr>
          <w:ilvl w:val="0"/>
          <w:numId w:val="14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Providing relevant documents related to the Factory</w:t>
      </w:r>
    </w:p>
    <w:p w14:paraId="3522FA65" w14:textId="77777777" w:rsidR="00005C78" w:rsidRPr="003135EC" w:rsidRDefault="00005C78" w:rsidP="00005C78">
      <w:pPr>
        <w:rPr>
          <w:rFonts w:asciiTheme="minorHAnsi" w:hAnsiTheme="minorHAnsi" w:cstheme="minorHAnsi"/>
          <w:sz w:val="22"/>
          <w:szCs w:val="22"/>
        </w:rPr>
      </w:pPr>
    </w:p>
    <w:p w14:paraId="19ECC65E" w14:textId="16B14CD4" w:rsidR="00005C78" w:rsidRPr="003135EC" w:rsidRDefault="00005C78" w:rsidP="00FD6AB0">
      <w:pPr>
        <w:pStyle w:val="Heading3"/>
        <w:numPr>
          <w:ilvl w:val="0"/>
          <w:numId w:val="18"/>
        </w:numPr>
        <w:ind w:right="518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Insurance:</w:t>
      </w:r>
    </w:p>
    <w:p w14:paraId="2B82B72D" w14:textId="77777777" w:rsidR="00005C78" w:rsidRPr="003135EC" w:rsidRDefault="00005C78" w:rsidP="00005C78">
      <w:pPr>
        <w:numPr>
          <w:ilvl w:val="0"/>
          <w:numId w:val="1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Maintaining records about insurance Of HO and branches</w:t>
      </w:r>
    </w:p>
    <w:p w14:paraId="50BA0792" w14:textId="0162258C" w:rsidR="00005C78" w:rsidRPr="003135EC" w:rsidRDefault="00005C78" w:rsidP="00005C78">
      <w:pPr>
        <w:numPr>
          <w:ilvl w:val="0"/>
          <w:numId w:val="1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Updating monthly data of insurance and policy holders to the Consultant like </w:t>
      </w:r>
      <w:r w:rsidR="00FD6AB0" w:rsidRPr="003135EC">
        <w:rPr>
          <w:rFonts w:asciiTheme="minorHAnsi" w:hAnsiTheme="minorHAnsi" w:cstheme="minorHAnsi"/>
          <w:sz w:val="22"/>
          <w:szCs w:val="22"/>
        </w:rPr>
        <w:t>new joiners</w:t>
      </w:r>
      <w:r w:rsidRPr="003135EC">
        <w:rPr>
          <w:rFonts w:asciiTheme="minorHAnsi" w:hAnsiTheme="minorHAnsi" w:cstheme="minorHAnsi"/>
          <w:sz w:val="22"/>
          <w:szCs w:val="22"/>
        </w:rPr>
        <w:t xml:space="preserve"> and resigned ones</w:t>
      </w:r>
    </w:p>
    <w:p w14:paraId="0BC15E29" w14:textId="77777777" w:rsidR="00005C78" w:rsidRPr="003135EC" w:rsidRDefault="00005C78" w:rsidP="00005C78">
      <w:pPr>
        <w:numPr>
          <w:ilvl w:val="0"/>
          <w:numId w:val="1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Handling claims calls</w:t>
      </w:r>
    </w:p>
    <w:p w14:paraId="1445F083" w14:textId="77777777" w:rsidR="00005C78" w:rsidRPr="003135EC" w:rsidRDefault="00005C78" w:rsidP="00005C78">
      <w:pPr>
        <w:numPr>
          <w:ilvl w:val="0"/>
          <w:numId w:val="1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Checking claims and co-ordinate with insurance company for benefit</w:t>
      </w:r>
    </w:p>
    <w:p w14:paraId="5A288C1C" w14:textId="77777777" w:rsidR="00005C78" w:rsidRPr="003135EC" w:rsidRDefault="00005C78" w:rsidP="00005C78">
      <w:pPr>
        <w:pStyle w:val="Heading3"/>
        <w:ind w:left="240" w:right="518"/>
        <w:rPr>
          <w:rFonts w:asciiTheme="minorHAnsi" w:hAnsiTheme="minorHAnsi" w:cstheme="minorHAnsi"/>
          <w:sz w:val="22"/>
          <w:szCs w:val="22"/>
        </w:rPr>
      </w:pPr>
    </w:p>
    <w:p w14:paraId="6093E2B0" w14:textId="77777777" w:rsidR="00005C78" w:rsidRPr="003135EC" w:rsidRDefault="00005C78" w:rsidP="00FD6AB0">
      <w:pPr>
        <w:pStyle w:val="Heading3"/>
        <w:numPr>
          <w:ilvl w:val="0"/>
          <w:numId w:val="18"/>
        </w:numPr>
        <w:ind w:right="518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Management Information System (MIS):</w:t>
      </w:r>
    </w:p>
    <w:p w14:paraId="246C75F2" w14:textId="77777777" w:rsidR="00005C78" w:rsidRPr="003135EC" w:rsidRDefault="00005C78" w:rsidP="00005C78">
      <w:pPr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Maintaining/updating employee personal records database</w:t>
      </w:r>
    </w:p>
    <w:p w14:paraId="6FF58FFD" w14:textId="77777777" w:rsidR="00005C78" w:rsidRPr="003135EC" w:rsidRDefault="00005C78" w:rsidP="00005C78">
      <w:pPr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Processing Probation / confirmation of employees</w:t>
      </w:r>
    </w:p>
    <w:p w14:paraId="3AA1DD43" w14:textId="77777777" w:rsidR="00005C78" w:rsidRPr="003135EC" w:rsidRDefault="00005C78" w:rsidP="00005C78">
      <w:pPr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Maintaining leave records of employees</w:t>
      </w:r>
    </w:p>
    <w:p w14:paraId="6EB23305" w14:textId="77777777" w:rsidR="00005C78" w:rsidRPr="003135EC" w:rsidRDefault="00005C78" w:rsidP="00005C78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55C454C" w14:textId="77777777" w:rsidR="00005C78" w:rsidRPr="003135EC" w:rsidRDefault="00005C78" w:rsidP="00FD6AB0">
      <w:pPr>
        <w:pStyle w:val="Heading3"/>
        <w:numPr>
          <w:ilvl w:val="0"/>
          <w:numId w:val="18"/>
        </w:numPr>
        <w:ind w:right="518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Other HR Activity: </w:t>
      </w:r>
    </w:p>
    <w:p w14:paraId="7FDB3F76" w14:textId="5EB32CAD" w:rsidR="00005C78" w:rsidRPr="003135EC" w:rsidRDefault="00005C78" w:rsidP="00005C78">
      <w:pPr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Interacting with accounts department for various monthly reports such as Manpower Status, Department status, Vacancy List, Recruitment Status Report, </w:t>
      </w:r>
      <w:r w:rsidR="00FD6AB0" w:rsidRPr="003135EC">
        <w:rPr>
          <w:rFonts w:asciiTheme="minorHAnsi" w:hAnsiTheme="minorHAnsi" w:cstheme="minorHAnsi"/>
          <w:sz w:val="22"/>
          <w:szCs w:val="22"/>
        </w:rPr>
        <w:t>Branch wise</w:t>
      </w:r>
      <w:r w:rsidRPr="003135EC">
        <w:rPr>
          <w:rFonts w:asciiTheme="minorHAnsi" w:hAnsiTheme="minorHAnsi" w:cstheme="minorHAnsi"/>
          <w:sz w:val="22"/>
          <w:szCs w:val="22"/>
        </w:rPr>
        <w:t xml:space="preserve"> salary breakup, Branch wise P.F., PT Deduction</w:t>
      </w:r>
    </w:p>
    <w:p w14:paraId="191E7D51" w14:textId="77777777" w:rsidR="00005C78" w:rsidRPr="003135EC" w:rsidRDefault="00005C78" w:rsidP="00005C78">
      <w:pPr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Redressing the grievances of employees relating to policy manual.</w:t>
      </w:r>
    </w:p>
    <w:p w14:paraId="3FA5903C" w14:textId="7702A474" w:rsidR="00FD6AB0" w:rsidRDefault="00005C78" w:rsidP="00FD6AB0">
      <w:pPr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 xml:space="preserve">Handling Vodafone CUG connections for the entire staff and processing visiting </w:t>
      </w:r>
      <w:r w:rsidR="00FD6AB0" w:rsidRPr="003135EC">
        <w:rPr>
          <w:rFonts w:asciiTheme="minorHAnsi" w:hAnsiTheme="minorHAnsi" w:cstheme="minorHAnsi"/>
          <w:sz w:val="22"/>
          <w:szCs w:val="22"/>
        </w:rPr>
        <w:t>cards for</w:t>
      </w:r>
      <w:r w:rsidRPr="003135EC">
        <w:rPr>
          <w:rFonts w:asciiTheme="minorHAnsi" w:hAnsiTheme="minorHAnsi" w:cstheme="minorHAnsi"/>
          <w:sz w:val="22"/>
          <w:szCs w:val="22"/>
        </w:rPr>
        <w:t xml:space="preserve"> the employees.</w:t>
      </w:r>
    </w:p>
    <w:p w14:paraId="0690D88D" w14:textId="77777777" w:rsidR="00FD6AB0" w:rsidRPr="00FD6AB0" w:rsidRDefault="00FD6AB0" w:rsidP="00FD6AB0">
      <w:pPr>
        <w:pBdr>
          <w:bottom w:val="double" w:sz="6" w:space="1" w:color="auto"/>
        </w:pBdr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40A2E24C" w14:textId="77777777" w:rsidR="00BA533D" w:rsidRDefault="00BA533D">
      <w:pPr>
        <w:ind w:left="-720"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F4DC844" w14:textId="5608A3B5" w:rsidR="00BA533D" w:rsidRDefault="00B0214D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BA533D">
        <w:rPr>
          <w:rFonts w:asciiTheme="minorHAnsi" w:hAnsiTheme="minorHAnsi" w:cstheme="minorHAnsi"/>
          <w:b/>
          <w:i/>
          <w:iCs/>
          <w:sz w:val="22"/>
          <w:szCs w:val="22"/>
        </w:rPr>
        <w:t>ACADEMIC AND PROFESSIONAL CREDENTIALS</w:t>
      </w:r>
    </w:p>
    <w:p w14:paraId="247D29C7" w14:textId="77777777" w:rsidR="00BA533D" w:rsidRDefault="00BA533D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</w:p>
    <w:p w14:paraId="61333403" w14:textId="56462534" w:rsidR="00BA533D" w:rsidRPr="00BA533D" w:rsidRDefault="00BA533D" w:rsidP="00BA533D">
      <w:pPr>
        <w:ind w:left="-720" w:righ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A533D">
        <w:rPr>
          <w:rFonts w:asciiTheme="minorHAnsi" w:hAnsiTheme="minorHAnsi" w:cstheme="minorHAnsi"/>
          <w:b/>
          <w:bCs/>
          <w:sz w:val="22"/>
          <w:szCs w:val="22"/>
        </w:rPr>
        <w:t xml:space="preserve">Educational Qualifications – </w:t>
      </w:r>
    </w:p>
    <w:p w14:paraId="2E983D12" w14:textId="1BA3BC6E" w:rsidR="00BA533D" w:rsidRDefault="00B0214D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BA533D">
        <w:rPr>
          <w:rFonts w:asciiTheme="minorHAnsi" w:hAnsiTheme="minorHAnsi" w:cstheme="minorHAnsi"/>
          <w:b/>
          <w:bCs/>
          <w:sz w:val="22"/>
          <w:szCs w:val="22"/>
        </w:rPr>
        <w:t>M.B.A</w:t>
      </w:r>
      <w:r w:rsidRPr="003135EC">
        <w:rPr>
          <w:rFonts w:asciiTheme="minorHAnsi" w:hAnsiTheme="minorHAnsi" w:cstheme="minorHAnsi"/>
          <w:sz w:val="22"/>
          <w:szCs w:val="22"/>
        </w:rPr>
        <w:t>.</w:t>
      </w:r>
      <w:r w:rsidR="00BA533D">
        <w:rPr>
          <w:rFonts w:asciiTheme="minorHAnsi" w:hAnsiTheme="minorHAnsi" w:cstheme="minorHAnsi"/>
          <w:sz w:val="22"/>
          <w:szCs w:val="22"/>
        </w:rPr>
        <w:t xml:space="preserve"> with </w:t>
      </w:r>
      <w:r w:rsidR="00BA533D" w:rsidRPr="003135EC">
        <w:rPr>
          <w:rFonts w:asciiTheme="minorHAnsi" w:hAnsiTheme="minorHAnsi" w:cstheme="minorHAnsi"/>
          <w:sz w:val="22"/>
          <w:szCs w:val="22"/>
        </w:rPr>
        <w:t>specialization</w:t>
      </w:r>
      <w:r w:rsidR="00BA533D">
        <w:rPr>
          <w:rFonts w:asciiTheme="minorHAnsi" w:hAnsiTheme="minorHAnsi" w:cstheme="minorHAnsi"/>
          <w:sz w:val="22"/>
          <w:szCs w:val="22"/>
        </w:rPr>
        <w:t xml:space="preserve"> in</w:t>
      </w:r>
      <w:r w:rsidR="00005C78" w:rsidRPr="003135EC">
        <w:rPr>
          <w:rFonts w:asciiTheme="minorHAnsi" w:hAnsiTheme="minorHAnsi" w:cstheme="minorHAnsi"/>
          <w:sz w:val="22"/>
          <w:szCs w:val="22"/>
        </w:rPr>
        <w:t xml:space="preserve"> </w:t>
      </w:r>
      <w:r w:rsidR="00005C78" w:rsidRPr="00BA533D">
        <w:rPr>
          <w:rFonts w:asciiTheme="minorHAnsi" w:hAnsiTheme="minorHAnsi" w:cstheme="minorHAnsi"/>
          <w:b/>
          <w:bCs/>
          <w:sz w:val="22"/>
          <w:szCs w:val="22"/>
        </w:rPr>
        <w:t>Human Resources</w:t>
      </w:r>
      <w:r w:rsidRPr="003135EC">
        <w:rPr>
          <w:rFonts w:asciiTheme="minorHAnsi" w:hAnsiTheme="minorHAnsi" w:cstheme="minorHAnsi"/>
          <w:sz w:val="22"/>
          <w:szCs w:val="22"/>
        </w:rPr>
        <w:t xml:space="preserve"> </w:t>
      </w:r>
      <w:r w:rsidR="00005C78" w:rsidRPr="003135EC">
        <w:rPr>
          <w:rFonts w:asciiTheme="minorHAnsi" w:hAnsiTheme="minorHAnsi" w:cstheme="minorHAnsi"/>
          <w:sz w:val="22"/>
          <w:szCs w:val="22"/>
        </w:rPr>
        <w:t>(2010</w:t>
      </w:r>
      <w:r w:rsidR="00BA533D">
        <w:rPr>
          <w:rFonts w:asciiTheme="minorHAnsi" w:hAnsiTheme="minorHAnsi" w:cstheme="minorHAnsi"/>
          <w:sz w:val="22"/>
          <w:szCs w:val="22"/>
        </w:rPr>
        <w:t>-</w:t>
      </w:r>
      <w:r w:rsidR="00005C78" w:rsidRPr="003135EC">
        <w:rPr>
          <w:rFonts w:asciiTheme="minorHAnsi" w:hAnsiTheme="minorHAnsi" w:cstheme="minorHAnsi"/>
          <w:sz w:val="22"/>
          <w:szCs w:val="22"/>
        </w:rPr>
        <w:t>12</w:t>
      </w:r>
      <w:r w:rsidRPr="003135EC">
        <w:rPr>
          <w:rFonts w:asciiTheme="minorHAnsi" w:hAnsiTheme="minorHAnsi" w:cstheme="minorHAnsi"/>
          <w:sz w:val="22"/>
          <w:szCs w:val="22"/>
        </w:rPr>
        <w:t xml:space="preserve">) from </w:t>
      </w:r>
      <w:r w:rsidR="00005C78" w:rsidRPr="00BA533D">
        <w:rPr>
          <w:rFonts w:asciiTheme="minorHAnsi" w:hAnsiTheme="minorHAnsi" w:cstheme="minorHAnsi"/>
          <w:b/>
          <w:bCs/>
          <w:sz w:val="22"/>
          <w:szCs w:val="22"/>
        </w:rPr>
        <w:t>India Europe International School</w:t>
      </w:r>
      <w:r w:rsidR="00005C78" w:rsidRPr="003135EC">
        <w:rPr>
          <w:rFonts w:asciiTheme="minorHAnsi" w:hAnsiTheme="minorHAnsi" w:cstheme="minorHAnsi"/>
          <w:sz w:val="22"/>
          <w:szCs w:val="22"/>
        </w:rPr>
        <w:t>,</w:t>
      </w:r>
      <w:r w:rsidR="00BA533D">
        <w:rPr>
          <w:rFonts w:asciiTheme="minorHAnsi" w:hAnsiTheme="minorHAnsi" w:cstheme="minorHAnsi"/>
          <w:sz w:val="22"/>
          <w:szCs w:val="22"/>
        </w:rPr>
        <w:t xml:space="preserve"> </w:t>
      </w:r>
      <w:r w:rsidR="00005C78" w:rsidRPr="003135EC">
        <w:rPr>
          <w:rFonts w:asciiTheme="minorHAnsi" w:hAnsiTheme="minorHAnsi" w:cstheme="minorHAnsi"/>
          <w:sz w:val="22"/>
          <w:szCs w:val="22"/>
        </w:rPr>
        <w:t>Navi Mumbai</w:t>
      </w:r>
      <w:r w:rsidR="00BA533D">
        <w:rPr>
          <w:rFonts w:asciiTheme="minorHAnsi" w:hAnsiTheme="minorHAnsi" w:cstheme="minorHAnsi"/>
          <w:sz w:val="22"/>
          <w:szCs w:val="22"/>
        </w:rPr>
        <w:t>, India</w:t>
      </w:r>
    </w:p>
    <w:p w14:paraId="149A9B12" w14:textId="77777777" w:rsidR="00BA533D" w:rsidRDefault="00BA533D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Bachelor’s in commerce </w:t>
      </w: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3135EC">
        <w:rPr>
          <w:rFonts w:asciiTheme="minorHAnsi" w:hAnsiTheme="minorHAnsi" w:cstheme="minorHAnsi"/>
          <w:sz w:val="22"/>
          <w:szCs w:val="22"/>
        </w:rPr>
        <w:t>specialization</w:t>
      </w:r>
      <w:r>
        <w:rPr>
          <w:rFonts w:asciiTheme="minorHAnsi" w:hAnsiTheme="minorHAnsi" w:cstheme="minorHAnsi"/>
          <w:sz w:val="22"/>
          <w:szCs w:val="22"/>
        </w:rPr>
        <w:t xml:space="preserve"> in</w:t>
      </w:r>
      <w:r w:rsidR="00005C78" w:rsidRPr="003135EC">
        <w:rPr>
          <w:rFonts w:asciiTheme="minorHAnsi" w:hAnsiTheme="minorHAnsi" w:cstheme="minorHAnsi"/>
          <w:sz w:val="22"/>
          <w:szCs w:val="22"/>
        </w:rPr>
        <w:t xml:space="preserve"> </w:t>
      </w:r>
      <w:r w:rsidR="00005C78" w:rsidRPr="00BA533D">
        <w:rPr>
          <w:rFonts w:asciiTheme="minorHAnsi" w:hAnsiTheme="minorHAnsi" w:cstheme="minorHAnsi"/>
          <w:b/>
          <w:bCs/>
          <w:sz w:val="22"/>
          <w:szCs w:val="22"/>
        </w:rPr>
        <w:t>Banking &amp; Insurance</w:t>
      </w:r>
      <w:r w:rsidR="00005C78" w:rsidRPr="003135EC">
        <w:rPr>
          <w:rFonts w:asciiTheme="minorHAnsi" w:hAnsiTheme="minorHAnsi" w:cstheme="minorHAnsi"/>
          <w:sz w:val="22"/>
          <w:szCs w:val="22"/>
        </w:rPr>
        <w:t xml:space="preserve"> from Mumbai University</w:t>
      </w:r>
      <w:r>
        <w:rPr>
          <w:rFonts w:asciiTheme="minorHAnsi" w:hAnsiTheme="minorHAnsi" w:cstheme="minorHAnsi"/>
          <w:sz w:val="22"/>
          <w:szCs w:val="22"/>
        </w:rPr>
        <w:t>, India</w:t>
      </w:r>
    </w:p>
    <w:p w14:paraId="31AD1455" w14:textId="77777777" w:rsidR="00BA533D" w:rsidRDefault="00BA533D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</w:p>
    <w:p w14:paraId="5A8591B4" w14:textId="77777777" w:rsidR="00BA533D" w:rsidRDefault="00BA533D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>
        <w:rPr>
          <w:rFonts w:asciiTheme="minorHAnsi" w:eastAsia="Batang" w:hAnsiTheme="minorHAnsi" w:cstheme="minorHAnsi"/>
          <w:b/>
          <w:sz w:val="22"/>
          <w:szCs w:val="22"/>
        </w:rPr>
        <w:t xml:space="preserve">Personal Details – </w:t>
      </w:r>
    </w:p>
    <w:p w14:paraId="6FD5AD17" w14:textId="77777777" w:rsidR="00BA533D" w:rsidRDefault="00005C78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3135EC">
        <w:rPr>
          <w:rFonts w:asciiTheme="minorHAnsi" w:eastAsia="Batang" w:hAnsiTheme="minorHAnsi" w:cstheme="minorHAnsi"/>
          <w:sz w:val="22"/>
          <w:szCs w:val="22"/>
        </w:rPr>
        <w:t>Da</w:t>
      </w:r>
      <w:r w:rsidRPr="003135EC">
        <w:rPr>
          <w:rFonts w:asciiTheme="minorHAnsi" w:hAnsiTheme="minorHAnsi" w:cstheme="minorHAnsi"/>
          <w:sz w:val="22"/>
          <w:szCs w:val="22"/>
        </w:rPr>
        <w:t>te of Birth</w:t>
      </w:r>
      <w:r w:rsidRPr="003135EC">
        <w:rPr>
          <w:rFonts w:asciiTheme="minorHAnsi" w:hAnsiTheme="minorHAnsi" w:cstheme="minorHAnsi"/>
          <w:sz w:val="22"/>
          <w:szCs w:val="22"/>
        </w:rPr>
        <w:tab/>
        <w:t>:</w:t>
      </w:r>
      <w:r w:rsidRPr="003135EC">
        <w:rPr>
          <w:rFonts w:asciiTheme="minorHAnsi" w:hAnsiTheme="minorHAnsi" w:cstheme="minorHAnsi"/>
          <w:sz w:val="22"/>
          <w:szCs w:val="22"/>
        </w:rPr>
        <w:tab/>
        <w:t>10-Dec-1988</w:t>
      </w:r>
    </w:p>
    <w:p w14:paraId="6148DC7D" w14:textId="0A4E82C6" w:rsidR="00BA533D" w:rsidRDefault="00005C78" w:rsidP="00BA533D">
      <w:pPr>
        <w:ind w:left="-720"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Nationality</w:t>
      </w:r>
      <w:r w:rsidRPr="003135EC">
        <w:rPr>
          <w:rFonts w:asciiTheme="minorHAnsi" w:hAnsiTheme="minorHAnsi" w:cstheme="minorHAnsi"/>
          <w:sz w:val="22"/>
          <w:szCs w:val="22"/>
        </w:rPr>
        <w:tab/>
        <w:t xml:space="preserve">:    </w:t>
      </w:r>
      <w:r w:rsidRPr="003135EC">
        <w:rPr>
          <w:rFonts w:asciiTheme="minorHAnsi" w:hAnsiTheme="minorHAnsi" w:cstheme="minorHAnsi"/>
          <w:sz w:val="22"/>
          <w:szCs w:val="22"/>
        </w:rPr>
        <w:tab/>
        <w:t xml:space="preserve">Indian </w:t>
      </w:r>
      <w:r w:rsidRPr="003135EC">
        <w:rPr>
          <w:rFonts w:asciiTheme="minorHAnsi" w:hAnsiTheme="minorHAnsi" w:cstheme="minorHAnsi"/>
          <w:sz w:val="22"/>
          <w:szCs w:val="22"/>
        </w:rPr>
        <w:br/>
        <w:t>Gender</w:t>
      </w:r>
      <w:r w:rsidRPr="003135EC">
        <w:rPr>
          <w:rFonts w:asciiTheme="minorHAnsi" w:hAnsiTheme="minorHAnsi" w:cstheme="minorHAnsi"/>
          <w:sz w:val="22"/>
          <w:szCs w:val="22"/>
        </w:rPr>
        <w:tab/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Pr="003135EC">
        <w:rPr>
          <w:rFonts w:asciiTheme="minorHAnsi" w:hAnsiTheme="minorHAnsi" w:cstheme="minorHAnsi"/>
          <w:sz w:val="22"/>
          <w:szCs w:val="22"/>
        </w:rPr>
        <w:t xml:space="preserve">:     </w:t>
      </w:r>
      <w:r w:rsidRPr="003135EC">
        <w:rPr>
          <w:rFonts w:asciiTheme="minorHAnsi" w:hAnsiTheme="minorHAnsi" w:cstheme="minorHAnsi"/>
          <w:sz w:val="22"/>
          <w:szCs w:val="22"/>
        </w:rPr>
        <w:tab/>
        <w:t>Female</w:t>
      </w:r>
    </w:p>
    <w:p w14:paraId="54ED1BDA" w14:textId="77777777" w:rsidR="00BA533D" w:rsidRDefault="00005C78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Marital Status</w:t>
      </w:r>
      <w:r w:rsidRPr="003135EC">
        <w:rPr>
          <w:rFonts w:asciiTheme="minorHAnsi" w:hAnsiTheme="minorHAnsi" w:cstheme="minorHAnsi"/>
          <w:sz w:val="22"/>
          <w:szCs w:val="22"/>
        </w:rPr>
        <w:tab/>
        <w:t>:</w:t>
      </w:r>
      <w:r w:rsidRPr="003135EC">
        <w:rPr>
          <w:rFonts w:asciiTheme="minorHAnsi" w:hAnsiTheme="minorHAnsi" w:cstheme="minorHAnsi"/>
          <w:sz w:val="22"/>
          <w:szCs w:val="22"/>
        </w:rPr>
        <w:tab/>
        <w:t xml:space="preserve">Married </w:t>
      </w:r>
    </w:p>
    <w:p w14:paraId="12860C61" w14:textId="0C950386" w:rsidR="00BA533D" w:rsidRDefault="00005C78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Languages</w:t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Pr="003135EC">
        <w:rPr>
          <w:rFonts w:asciiTheme="minorHAnsi" w:hAnsiTheme="minorHAnsi" w:cstheme="minorHAnsi"/>
          <w:sz w:val="22"/>
          <w:szCs w:val="22"/>
        </w:rPr>
        <w:t xml:space="preserve">:   </w:t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Pr="003135EC">
        <w:rPr>
          <w:rFonts w:asciiTheme="minorHAnsi" w:hAnsiTheme="minorHAnsi" w:cstheme="minorHAnsi"/>
          <w:sz w:val="22"/>
          <w:szCs w:val="22"/>
        </w:rPr>
        <w:t xml:space="preserve">English, Hindi and Marathi. </w:t>
      </w:r>
    </w:p>
    <w:p w14:paraId="663E97B2" w14:textId="4BB4F1E3" w:rsidR="00BA533D" w:rsidRDefault="00005C78" w:rsidP="00BA533D">
      <w:pPr>
        <w:ind w:left="-720" w:right="-720"/>
        <w:jc w:val="both"/>
        <w:rPr>
          <w:rFonts w:asciiTheme="minorHAnsi" w:hAnsiTheme="minorHAnsi" w:cstheme="minorHAnsi"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Hobbies</w:t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Pr="003135EC">
        <w:rPr>
          <w:rFonts w:asciiTheme="minorHAnsi" w:hAnsiTheme="minorHAnsi" w:cstheme="minorHAnsi"/>
          <w:sz w:val="22"/>
          <w:szCs w:val="22"/>
        </w:rPr>
        <w:t xml:space="preserve">: </w:t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Pr="003135EC">
        <w:rPr>
          <w:rFonts w:asciiTheme="minorHAnsi" w:hAnsiTheme="minorHAnsi" w:cstheme="minorHAnsi"/>
          <w:sz w:val="22"/>
          <w:szCs w:val="22"/>
        </w:rPr>
        <w:t xml:space="preserve">Traveling to various place and reading books                                                                                                                    </w:t>
      </w:r>
    </w:p>
    <w:p w14:paraId="03A77739" w14:textId="54BE6125" w:rsidR="00B0214D" w:rsidRPr="00BA533D" w:rsidRDefault="00005C78" w:rsidP="00BA533D">
      <w:pPr>
        <w:ind w:left="-720" w:right="-720"/>
        <w:jc w:val="both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3135EC">
        <w:rPr>
          <w:rFonts w:asciiTheme="minorHAnsi" w:hAnsiTheme="minorHAnsi" w:cstheme="minorHAnsi"/>
          <w:sz w:val="22"/>
          <w:szCs w:val="22"/>
        </w:rPr>
        <w:t>Address</w:t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="00BA533D">
        <w:rPr>
          <w:rFonts w:asciiTheme="minorHAnsi" w:hAnsiTheme="minorHAnsi" w:cstheme="minorHAnsi"/>
          <w:sz w:val="22"/>
          <w:szCs w:val="22"/>
        </w:rPr>
        <w:tab/>
      </w:r>
      <w:r w:rsidRPr="003135EC">
        <w:rPr>
          <w:rFonts w:asciiTheme="minorHAnsi" w:hAnsiTheme="minorHAnsi" w:cstheme="minorHAnsi"/>
          <w:sz w:val="22"/>
          <w:szCs w:val="22"/>
        </w:rPr>
        <w:t xml:space="preserve">:  </w:t>
      </w:r>
      <w:r w:rsidRPr="003135EC">
        <w:rPr>
          <w:rFonts w:asciiTheme="minorHAnsi" w:hAnsiTheme="minorHAnsi" w:cstheme="minorHAnsi"/>
          <w:sz w:val="22"/>
          <w:szCs w:val="22"/>
        </w:rPr>
        <w:tab/>
        <w:t xml:space="preserve">B-702,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Lodha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Vihar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Bhopar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 Village,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Manpada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135EC">
        <w:rPr>
          <w:rFonts w:asciiTheme="minorHAnsi" w:hAnsiTheme="minorHAnsi" w:cstheme="minorHAnsi"/>
          <w:sz w:val="22"/>
          <w:szCs w:val="22"/>
        </w:rPr>
        <w:t>Dombivli</w:t>
      </w:r>
      <w:proofErr w:type="spellEnd"/>
      <w:r w:rsidRPr="003135EC">
        <w:rPr>
          <w:rFonts w:asciiTheme="minorHAnsi" w:hAnsiTheme="minorHAnsi" w:cstheme="minorHAnsi"/>
          <w:sz w:val="22"/>
          <w:szCs w:val="22"/>
        </w:rPr>
        <w:t xml:space="preserve"> (East)</w:t>
      </w:r>
      <w:r w:rsidR="00BA533D" w:rsidRPr="00BA533D">
        <w:rPr>
          <w:rFonts w:asciiTheme="minorHAnsi" w:hAnsiTheme="minorHAnsi" w:cstheme="minorHAnsi"/>
          <w:sz w:val="22"/>
          <w:szCs w:val="22"/>
        </w:rPr>
        <w:t>, 421203</w:t>
      </w:r>
    </w:p>
    <w:sectPr w:rsidR="00B0214D" w:rsidRPr="00BA533D" w:rsidSect="007A14F3">
      <w:headerReference w:type="default" r:id="rId8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F7AF0" w14:textId="77777777" w:rsidR="00A41C36" w:rsidRDefault="00A41C36" w:rsidP="00130C8C">
      <w:r>
        <w:separator/>
      </w:r>
    </w:p>
  </w:endnote>
  <w:endnote w:type="continuationSeparator" w:id="0">
    <w:p w14:paraId="26B4CF57" w14:textId="77777777" w:rsidR="00A41C36" w:rsidRDefault="00A41C36" w:rsidP="0013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apfHumnst BT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6A9C6" w14:textId="77777777" w:rsidR="00A41C36" w:rsidRDefault="00A41C36" w:rsidP="00130C8C">
      <w:r>
        <w:separator/>
      </w:r>
    </w:p>
  </w:footnote>
  <w:footnote w:type="continuationSeparator" w:id="0">
    <w:p w14:paraId="23E42172" w14:textId="77777777" w:rsidR="00A41C36" w:rsidRDefault="00A41C36" w:rsidP="00130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2B80E" w14:textId="77777777" w:rsidR="00130C8C" w:rsidRPr="00130C8C" w:rsidRDefault="007A14F3">
    <w:pPr>
      <w:pStyle w:val="Header"/>
      <w:rPr>
        <w:rFonts w:ascii="Arial" w:hAnsi="Arial" w:cs="Arial"/>
        <w:color w:val="800000"/>
        <w:sz w:val="28"/>
      </w:rPr>
    </w:pPr>
    <w:r>
      <w:rPr>
        <w:rFonts w:ascii="Arial" w:hAnsi="Arial" w:cs="Arial"/>
        <w:color w:val="800000"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1677B7"/>
    <w:multiLevelType w:val="multilevel"/>
    <w:tmpl w:val="0A26A28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126500C"/>
    <w:multiLevelType w:val="multilevel"/>
    <w:tmpl w:val="6854E6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074924DB"/>
    <w:multiLevelType w:val="hybridMultilevel"/>
    <w:tmpl w:val="1A266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52572"/>
    <w:multiLevelType w:val="multilevel"/>
    <w:tmpl w:val="0000000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>
    <w:nsid w:val="19243D9D"/>
    <w:multiLevelType w:val="hybridMultilevel"/>
    <w:tmpl w:val="CD0A9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81070"/>
    <w:multiLevelType w:val="multilevel"/>
    <w:tmpl w:val="BCDCF8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>
    <w:nsid w:val="3D8C77AC"/>
    <w:multiLevelType w:val="multilevel"/>
    <w:tmpl w:val="874274F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>
    <w:nsid w:val="405D77F4"/>
    <w:multiLevelType w:val="hybridMultilevel"/>
    <w:tmpl w:val="BB80A5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D275F1"/>
    <w:multiLevelType w:val="hybridMultilevel"/>
    <w:tmpl w:val="D42AEB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28433F"/>
    <w:multiLevelType w:val="multilevel"/>
    <w:tmpl w:val="1996F96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5EC44405"/>
    <w:multiLevelType w:val="hybridMultilevel"/>
    <w:tmpl w:val="516051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E77BDE"/>
    <w:multiLevelType w:val="multilevel"/>
    <w:tmpl w:val="96C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2D3F45"/>
    <w:multiLevelType w:val="multilevel"/>
    <w:tmpl w:val="0EBA796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621D4A09"/>
    <w:multiLevelType w:val="multilevel"/>
    <w:tmpl w:val="874274F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>
    <w:nsid w:val="72271EBC"/>
    <w:multiLevelType w:val="multilevel"/>
    <w:tmpl w:val="874274F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9"/>
  </w:num>
  <w:num w:numId="11">
    <w:abstractNumId w:val="16"/>
  </w:num>
  <w:num w:numId="12">
    <w:abstractNumId w:val="17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ED"/>
    <w:rsid w:val="00005C78"/>
    <w:rsid w:val="00014AED"/>
    <w:rsid w:val="00047575"/>
    <w:rsid w:val="00130C8C"/>
    <w:rsid w:val="002942A7"/>
    <w:rsid w:val="003135EC"/>
    <w:rsid w:val="00355280"/>
    <w:rsid w:val="0053655E"/>
    <w:rsid w:val="007A0A9A"/>
    <w:rsid w:val="007A14F3"/>
    <w:rsid w:val="008C0633"/>
    <w:rsid w:val="0093461E"/>
    <w:rsid w:val="00965FCB"/>
    <w:rsid w:val="00A41C36"/>
    <w:rsid w:val="00B0214D"/>
    <w:rsid w:val="00BA2E4A"/>
    <w:rsid w:val="00BA533D"/>
    <w:rsid w:val="00C328A1"/>
    <w:rsid w:val="00D642F0"/>
    <w:rsid w:val="00F12086"/>
    <w:rsid w:val="00F3289F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BA81"/>
  <w15:docId w15:val="{5648AF60-EE84-B14D-82D2-CDA126DA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005C78"/>
    <w:pPr>
      <w:keepNext/>
      <w:tabs>
        <w:tab w:val="right" w:pos="8577"/>
      </w:tabs>
      <w:suppressAutoHyphens w:val="0"/>
      <w:ind w:left="-117" w:right="-124"/>
      <w:outlineLvl w:val="2"/>
    </w:pPr>
    <w:rPr>
      <w:rFonts w:ascii="Verdana" w:hAnsi="Verdana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1">
    <w:name w:val="Default Paragraph Font1"/>
  </w:style>
  <w:style w:type="character" w:styleId="Hyperlink">
    <w:name w:val="Hyperlink"/>
    <w:basedOn w:val="DefaultParagraphFont1"/>
    <w:semiHidden/>
    <w:rPr>
      <w:color w:val="0000FF"/>
      <w:u w:val="single"/>
    </w:rPr>
  </w:style>
  <w:style w:type="character" w:customStyle="1" w:styleId="gsatyaveni">
    <w:name w:val="gsatyaveni"/>
    <w:basedOn w:val="DefaultParagraphFont1"/>
    <w:rPr>
      <w:rFonts w:ascii="ZapfHumnst BT" w:hAnsi="ZapfHumnst BT"/>
      <w:b w:val="0"/>
      <w:bCs w:val="0"/>
      <w:i w:val="0"/>
      <w:iCs w:val="0"/>
      <w:strike w:val="0"/>
      <w:dstrike w:val="0"/>
      <w:color w:val="000080"/>
      <w:sz w:val="20"/>
      <w:szCs w:val="20"/>
      <w:u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30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C8C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05C7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005C78"/>
    <w:rPr>
      <w:rFonts w:ascii="Verdana" w:hAnsi="Verdana"/>
      <w:b/>
      <w:bCs/>
      <w:szCs w:val="24"/>
    </w:rPr>
  </w:style>
  <w:style w:type="paragraph" w:styleId="FootnoteText">
    <w:name w:val="footnote text"/>
    <w:basedOn w:val="Normal"/>
    <w:link w:val="FootnoteTextChar"/>
    <w:rsid w:val="00005C78"/>
    <w:pPr>
      <w:suppressAutoHyphens w:val="0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005C78"/>
  </w:style>
  <w:style w:type="table" w:styleId="TableGrid">
    <w:name w:val="Table Grid"/>
    <w:basedOn w:val="TableNormal"/>
    <w:uiPriority w:val="59"/>
    <w:unhideWhenUsed/>
    <w:rsid w:val="00FD6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6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88pooja.d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MADANA GOPALA SWAMY</vt:lpstr>
    </vt:vector>
  </TitlesOfParts>
  <Company>Grizli777</Company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MADANA GOPALA SWAMY</dc:title>
  <dc:creator>Temp</dc:creator>
  <cp:lastModifiedBy>admin</cp:lastModifiedBy>
  <cp:revision>2</cp:revision>
  <dcterms:created xsi:type="dcterms:W3CDTF">2020-09-10T05:54:00Z</dcterms:created>
  <dcterms:modified xsi:type="dcterms:W3CDTF">2020-09-10T05:54:00Z</dcterms:modified>
</cp:coreProperties>
</file>