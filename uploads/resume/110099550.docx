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FFC2B" w14:textId="5F40AECB" w:rsidR="00241E9C" w:rsidRPr="00236E60" w:rsidRDefault="00213307" w:rsidP="00725870">
      <w:pPr>
        <w:pStyle w:val="BodyText"/>
        <w:shd w:val="clear" w:color="auto" w:fill="E0E0E0"/>
        <w:ind w:left="8100"/>
        <w:jc w:val="center"/>
        <w:rPr>
          <w:rFonts w:ascii="Verdana" w:hAnsi="Verdana" w:cs="Verdana"/>
          <w:sz w:val="22"/>
          <w:szCs w:val="22"/>
          <w:lang w:val="en-GB"/>
        </w:rPr>
      </w:pPr>
      <w:r>
        <w:rPr>
          <w:rFonts w:ascii="Verdana" w:hAnsi="Verdana" w:cs="Verdana"/>
          <w:noProof/>
          <w:sz w:val="22"/>
          <w:szCs w:val="22"/>
          <w:lang w:eastAsia="en-US"/>
        </w:rPr>
        <w:drawing>
          <wp:inline distT="0" distB="0" distL="0" distR="0" wp14:anchorId="4F7E7D28" wp14:editId="434238E8">
            <wp:extent cx="1097280" cy="1462059"/>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0" cy="1462059"/>
                    </a:xfrm>
                    <a:prstGeom prst="rect">
                      <a:avLst/>
                    </a:prstGeom>
                  </pic:spPr>
                </pic:pic>
              </a:graphicData>
            </a:graphic>
          </wp:inline>
        </w:drawing>
      </w:r>
      <w:r w:rsidR="006C56F0">
        <w:rPr>
          <w:rFonts w:ascii="Verdana" w:hAnsi="Verdana" w:cs="Verdana"/>
          <w:noProof/>
          <w:sz w:val="22"/>
          <w:szCs w:val="22"/>
          <w:lang w:val="en-GB" w:eastAsia="zh-TW"/>
        </w:rPr>
        <mc:AlternateContent>
          <mc:Choice Requires="wps">
            <w:drawing>
              <wp:anchor distT="0" distB="0" distL="114300" distR="114300" simplePos="0" relativeHeight="251660288" behindDoc="0" locked="0" layoutInCell="1" allowOverlap="1" wp14:anchorId="69302B18">
                <wp:simplePos x="0" y="0"/>
                <wp:positionH relativeFrom="column">
                  <wp:align>center</wp:align>
                </wp:positionH>
                <wp:positionV relativeFrom="paragraph">
                  <wp:posOffset>0</wp:posOffset>
                </wp:positionV>
                <wp:extent cx="3815715" cy="949960"/>
                <wp:effectExtent l="0" t="0" r="0" b="0"/>
                <wp:wrapNone/>
                <wp:docPr id="5" nam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15715" cy="949960"/>
                        </a:xfrm>
                        <a:prstGeom prst="rect">
                          <a:avLst/>
                        </a:prstGeom>
                        <a:solidFill>
                          <a:srgbClr val="FFFFFF"/>
                        </a:solidFill>
                        <a:ln w="0">
                          <a:solidFill>
                            <a:srgbClr val="000000"/>
                          </a:solidFill>
                          <a:miter lim="800000"/>
                          <a:headEnd/>
                          <a:tailEnd/>
                        </a:ln>
                      </wps:spPr>
                      <wps:txbx>
                        <w:txbxContent>
                          <w:p w14:paraId="3B33C3E8" w14:textId="3B5EB680" w:rsidR="00937EA4" w:rsidRPr="00937EA4" w:rsidRDefault="0006465E" w:rsidP="00937EA4">
                            <w:pPr>
                              <w:jc w:val="center"/>
                              <w:rPr>
                                <w:rFonts w:ascii="Verdana" w:hAnsi="Verdana"/>
                                <w:b/>
                                <w:sz w:val="22"/>
                                <w:szCs w:val="22"/>
                              </w:rPr>
                            </w:pPr>
                            <w:r>
                              <w:rPr>
                                <w:rFonts w:ascii="Verdana" w:hAnsi="Verdana"/>
                                <w:b/>
                                <w:sz w:val="22"/>
                                <w:szCs w:val="22"/>
                              </w:rPr>
                              <w:t>ASHISH DESHWAL</w:t>
                            </w:r>
                          </w:p>
                          <w:p w14:paraId="4BEF7E1C" w14:textId="77777777" w:rsidR="00937EA4" w:rsidRPr="00937EA4" w:rsidRDefault="00937EA4" w:rsidP="00937EA4">
                            <w:pPr>
                              <w:jc w:val="center"/>
                              <w:rPr>
                                <w:rFonts w:ascii="Verdana" w:hAnsi="Verdana"/>
                                <w:b/>
                                <w:sz w:val="22"/>
                                <w:szCs w:val="22"/>
                              </w:rPr>
                            </w:pPr>
                          </w:p>
                          <w:p w14:paraId="3DC5E86A" w14:textId="2D2CF1D2" w:rsidR="00937EA4" w:rsidRPr="00937EA4" w:rsidRDefault="00937EA4" w:rsidP="00937EA4">
                            <w:pPr>
                              <w:jc w:val="center"/>
                              <w:rPr>
                                <w:rFonts w:ascii="Verdana" w:hAnsi="Verdana"/>
                                <w:b/>
                                <w:sz w:val="22"/>
                                <w:szCs w:val="22"/>
                              </w:rPr>
                            </w:pPr>
                            <w:r w:rsidRPr="00937EA4">
                              <w:rPr>
                                <w:rFonts w:ascii="Verdana" w:hAnsi="Verdana"/>
                                <w:b/>
                                <w:sz w:val="22"/>
                                <w:szCs w:val="22"/>
                              </w:rPr>
                              <w:t xml:space="preserve">MOBILE NUMBER ~ </w:t>
                            </w:r>
                            <w:r w:rsidR="0006465E">
                              <w:rPr>
                                <w:rFonts w:ascii="Verdana" w:hAnsi="Verdana"/>
                                <w:b/>
                                <w:sz w:val="22"/>
                                <w:szCs w:val="22"/>
                              </w:rPr>
                              <w:t>9557856767</w:t>
                            </w:r>
                          </w:p>
                          <w:p w14:paraId="6C720817" w14:textId="77777777" w:rsidR="00937EA4" w:rsidRPr="00937EA4" w:rsidRDefault="00937EA4" w:rsidP="00937EA4">
                            <w:pPr>
                              <w:jc w:val="center"/>
                              <w:rPr>
                                <w:rFonts w:ascii="Verdana" w:hAnsi="Verdana"/>
                                <w:b/>
                                <w:sz w:val="22"/>
                                <w:szCs w:val="22"/>
                              </w:rPr>
                            </w:pPr>
                          </w:p>
                          <w:p w14:paraId="6DAD5589" w14:textId="0A0674A4" w:rsidR="00937EA4" w:rsidRPr="00937EA4" w:rsidRDefault="00937EA4" w:rsidP="00937EA4">
                            <w:pPr>
                              <w:jc w:val="center"/>
                              <w:rPr>
                                <w:rFonts w:ascii="Verdana" w:hAnsi="Verdana"/>
                                <w:b/>
                                <w:sz w:val="22"/>
                                <w:szCs w:val="22"/>
                              </w:rPr>
                            </w:pPr>
                            <w:r w:rsidRPr="00937EA4">
                              <w:rPr>
                                <w:rFonts w:ascii="Verdana" w:hAnsi="Verdana"/>
                                <w:b/>
                                <w:sz w:val="22"/>
                                <w:szCs w:val="22"/>
                              </w:rPr>
                              <w:t xml:space="preserve">E MAIL ~ </w:t>
                            </w:r>
                            <w:r w:rsidR="0006465E">
                              <w:rPr>
                                <w:rFonts w:ascii="Verdana" w:hAnsi="Verdana"/>
                                <w:b/>
                                <w:sz w:val="22"/>
                                <w:szCs w:val="22"/>
                              </w:rPr>
                              <w:t>shanubsw1@gmail.com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9302B18" id="_x0000_t202" coordsize="21600,21600" o:spt="202" path="m,l,21600r21600,l21600,xe">
                <v:stroke joinstyle="miter"/>
                <v:path gradientshapeok="t" o:connecttype="rect"/>
              </v:shapetype>
              <v:shape id=" 3" o:spid="_x0000_s1026" type="#_x0000_t202" style="position:absolute;left:0;text-align:left;margin-left:0;margin-top:0;width:300.45pt;height:74.8pt;z-index:25166028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" strokeweight="0">
                <v:path arrowok="t"/>
                <v:textbox style="mso-fit-shape-to-text:t">
                  <w:txbxContent>
                    <w:p w14:paraId="3B33C3E8" w14:textId="3B5EB680" w:rsidR="00937EA4" w:rsidRPr="00937EA4" w:rsidRDefault="0006465E" w:rsidP="00937EA4">
                      <w:pPr>
                        <w:jc w:val="center"/>
                        <w:rPr>
                          <w:rFonts w:ascii="Verdana" w:hAnsi="Verdana"/>
                          <w:b/>
                          <w:sz w:val="22"/>
                          <w:szCs w:val="22"/>
                        </w:rPr>
                      </w:pPr>
                      <w:r>
                        <w:rPr>
                          <w:rFonts w:ascii="Verdana" w:hAnsi="Verdana"/>
                          <w:b/>
                          <w:sz w:val="22"/>
                          <w:szCs w:val="22"/>
                        </w:rPr>
                        <w:t>ASHISH DESHWAL</w:t>
                      </w:r>
                    </w:p>
                    <w:p w14:paraId="4BEF7E1C" w14:textId="77777777" w:rsidR="00937EA4" w:rsidRPr="00937EA4" w:rsidRDefault="00937EA4" w:rsidP="00937EA4">
                      <w:pPr>
                        <w:jc w:val="center"/>
                        <w:rPr>
                          <w:rFonts w:ascii="Verdana" w:hAnsi="Verdana"/>
                          <w:b/>
                          <w:sz w:val="22"/>
                          <w:szCs w:val="22"/>
                        </w:rPr>
                      </w:pPr>
                    </w:p>
                    <w:p w14:paraId="3DC5E86A" w14:textId="2D2CF1D2" w:rsidR="00937EA4" w:rsidRPr="00937EA4" w:rsidRDefault="00937EA4" w:rsidP="00937EA4">
                      <w:pPr>
                        <w:jc w:val="center"/>
                        <w:rPr>
                          <w:rFonts w:ascii="Verdana" w:hAnsi="Verdana"/>
                          <w:b/>
                          <w:sz w:val="22"/>
                          <w:szCs w:val="22"/>
                        </w:rPr>
                      </w:pPr>
                      <w:r w:rsidRPr="00937EA4">
                        <w:rPr>
                          <w:rFonts w:ascii="Verdana" w:hAnsi="Verdana"/>
                          <w:b/>
                          <w:sz w:val="22"/>
                          <w:szCs w:val="22"/>
                        </w:rPr>
                        <w:t xml:space="preserve">MOBILE NUMBER ~ </w:t>
                      </w:r>
                      <w:r w:rsidR="0006465E">
                        <w:rPr>
                          <w:rFonts w:ascii="Verdana" w:hAnsi="Verdana"/>
                          <w:b/>
                          <w:sz w:val="22"/>
                          <w:szCs w:val="22"/>
                        </w:rPr>
                        <w:t>9557856767</w:t>
                      </w:r>
                    </w:p>
                    <w:p w14:paraId="6C720817" w14:textId="77777777" w:rsidR="00937EA4" w:rsidRPr="00937EA4" w:rsidRDefault="00937EA4" w:rsidP="00937EA4">
                      <w:pPr>
                        <w:jc w:val="center"/>
                        <w:rPr>
                          <w:rFonts w:ascii="Verdana" w:hAnsi="Verdana"/>
                          <w:b/>
                          <w:sz w:val="22"/>
                          <w:szCs w:val="22"/>
                        </w:rPr>
                      </w:pPr>
                    </w:p>
                    <w:p w14:paraId="6DAD5589" w14:textId="0A0674A4" w:rsidR="00937EA4" w:rsidRPr="00937EA4" w:rsidRDefault="00937EA4" w:rsidP="00937EA4">
                      <w:pPr>
                        <w:jc w:val="center"/>
                        <w:rPr>
                          <w:rFonts w:ascii="Verdana" w:hAnsi="Verdana"/>
                          <w:b/>
                          <w:sz w:val="22"/>
                          <w:szCs w:val="22"/>
                        </w:rPr>
                      </w:pPr>
                      <w:r w:rsidRPr="00937EA4">
                        <w:rPr>
                          <w:rFonts w:ascii="Verdana" w:hAnsi="Verdana"/>
                          <w:b/>
                          <w:sz w:val="22"/>
                          <w:szCs w:val="22"/>
                        </w:rPr>
                        <w:t xml:space="preserve">E MAIL ~ </w:t>
                      </w:r>
                      <w:r w:rsidR="0006465E">
                        <w:rPr>
                          <w:rFonts w:ascii="Verdana" w:hAnsi="Verdana"/>
                          <w:b/>
                          <w:sz w:val="22"/>
                          <w:szCs w:val="22"/>
                        </w:rPr>
                        <w:t>shanubsw1@gmail.com</w:t>
                      </w:r>
                    </w:p>
                  </w:txbxContent>
                </v:textbox>
              </v:shape>
            </w:pict>
          </mc:Fallback>
        </mc:AlternateContent>
      </w:r>
    </w:p>
    <w:p w14:paraId="7139C82C" w14:textId="77777777" w:rsidR="00241E9C" w:rsidRPr="00725870" w:rsidRDefault="00241E9C" w:rsidP="00725870">
      <w:pPr>
        <w:shd w:val="clear" w:color="auto" w:fill="E6E6E6"/>
        <w:spacing w:before="80"/>
        <w:jc w:val="center"/>
        <w:rPr>
          <w:rFonts w:ascii="Verdana" w:hAnsi="Verdana" w:cs="Verdana"/>
          <w:b/>
          <w:bCs/>
          <w:sz w:val="22"/>
          <w:szCs w:val="22"/>
          <w:lang w:val="en-GB"/>
        </w:rPr>
      </w:pPr>
      <w:r w:rsidRPr="00725870">
        <w:rPr>
          <w:rFonts w:ascii="Verdana" w:hAnsi="Verdana" w:cs="Verdana"/>
          <w:b/>
          <w:bCs/>
          <w:sz w:val="22"/>
          <w:szCs w:val="22"/>
          <w:lang w:val="en-GB"/>
        </w:rPr>
        <w:t>Resume</w:t>
      </w:r>
    </w:p>
    <w:p w14:paraId="50C135EC" w14:textId="77777777" w:rsidR="00241E9C" w:rsidRPr="00236E60" w:rsidRDefault="00241E9C" w:rsidP="00241E9C">
      <w:pPr>
        <w:pStyle w:val="BodyText"/>
        <w:jc w:val="right"/>
        <w:rPr>
          <w:rFonts w:ascii="Verdana" w:hAnsi="Verdana" w:cs="Verdana"/>
          <w:bCs/>
          <w:sz w:val="22"/>
          <w:szCs w:val="22"/>
          <w:lang w:val="en-GB"/>
        </w:rPr>
      </w:pPr>
      <w:r w:rsidRPr="00236E60">
        <w:rPr>
          <w:rFonts w:ascii="Verdana" w:hAnsi="Verdana" w:cs="Verdana"/>
          <w:b w:val="0"/>
          <w:iCs/>
          <w:sz w:val="22"/>
          <w:szCs w:val="22"/>
          <w:lang w:val="en-GB"/>
        </w:rPr>
        <w:tab/>
      </w:r>
      <w:r w:rsidRPr="00236E60">
        <w:rPr>
          <w:rFonts w:ascii="Verdana" w:hAnsi="Verdana" w:cs="Verdana"/>
          <w:b w:val="0"/>
          <w:iCs/>
          <w:sz w:val="22"/>
          <w:szCs w:val="22"/>
          <w:lang w:val="en-GB"/>
        </w:rPr>
        <w:tab/>
      </w:r>
      <w:r w:rsidRPr="00236E60">
        <w:rPr>
          <w:rFonts w:ascii="Verdana" w:hAnsi="Verdana" w:cs="Verdana"/>
          <w:b w:val="0"/>
          <w:iCs/>
          <w:sz w:val="22"/>
          <w:szCs w:val="22"/>
          <w:lang w:val="en-GB"/>
        </w:rPr>
        <w:tab/>
      </w:r>
      <w:r w:rsidRPr="00236E60">
        <w:rPr>
          <w:rFonts w:ascii="Verdana" w:hAnsi="Verdana" w:cs="Verdana"/>
          <w:b w:val="0"/>
          <w:iCs/>
          <w:sz w:val="22"/>
          <w:szCs w:val="22"/>
          <w:lang w:val="en-GB"/>
        </w:rPr>
        <w:tab/>
      </w:r>
    </w:p>
    <w:p w14:paraId="1F3E74FB" w14:textId="7785BB72" w:rsidR="00241E9C" w:rsidRPr="00236E60" w:rsidRDefault="00241E9C" w:rsidP="00241E9C">
      <w:pPr>
        <w:spacing w:before="40"/>
        <w:jc w:val="both"/>
        <w:rPr>
          <w:rFonts w:ascii="Verdana" w:hAnsi="Verdana" w:cs="Verdana"/>
          <w:bCs/>
          <w:iCs/>
          <w:sz w:val="22"/>
          <w:szCs w:val="22"/>
          <w:lang w:val="en-GB"/>
        </w:rPr>
      </w:pPr>
      <w:r w:rsidRPr="00236E60">
        <w:rPr>
          <w:rFonts w:ascii="Verdana" w:hAnsi="Verdana" w:cs="Verdana"/>
          <w:bCs/>
          <w:iCs/>
          <w:sz w:val="22"/>
          <w:szCs w:val="22"/>
          <w:lang w:val="en-GB"/>
        </w:rPr>
        <w:t>Date of Birth</w:t>
      </w:r>
      <w:r w:rsidR="00F87124">
        <w:rPr>
          <w:rFonts w:ascii="Verdana" w:hAnsi="Verdana" w:cs="Verdana"/>
          <w:bCs/>
          <w:iCs/>
          <w:sz w:val="22"/>
          <w:szCs w:val="22"/>
          <w:lang w:val="en-GB"/>
        </w:rPr>
        <w:tab/>
      </w:r>
      <w:r w:rsidR="00F87124">
        <w:rPr>
          <w:rFonts w:ascii="Verdana" w:hAnsi="Verdana" w:cs="Verdana"/>
          <w:bCs/>
          <w:iCs/>
          <w:sz w:val="22"/>
          <w:szCs w:val="22"/>
          <w:lang w:val="en-GB"/>
        </w:rPr>
        <w:tab/>
      </w:r>
      <w:r w:rsidR="00F87124">
        <w:rPr>
          <w:rFonts w:ascii="Verdana" w:hAnsi="Verdana" w:cs="Verdana"/>
          <w:bCs/>
          <w:iCs/>
          <w:sz w:val="22"/>
          <w:szCs w:val="22"/>
          <w:lang w:val="en-GB"/>
        </w:rPr>
        <w:tab/>
      </w:r>
      <w:r w:rsidRPr="00236E60">
        <w:rPr>
          <w:rFonts w:ascii="Verdana" w:hAnsi="Verdana" w:cs="Verdana"/>
          <w:bCs/>
          <w:iCs/>
          <w:sz w:val="22"/>
          <w:szCs w:val="22"/>
          <w:lang w:val="en-GB"/>
        </w:rPr>
        <w:t>:</w:t>
      </w:r>
      <w:r w:rsidRPr="00236E60">
        <w:rPr>
          <w:rFonts w:ascii="Verdana" w:hAnsi="Verdana" w:cs="Verdana"/>
          <w:bCs/>
          <w:iCs/>
          <w:sz w:val="22"/>
          <w:szCs w:val="22"/>
          <w:lang w:val="en-GB"/>
        </w:rPr>
        <w:tab/>
      </w:r>
      <w:r w:rsidR="0006465E">
        <w:rPr>
          <w:rFonts w:ascii="Verdana" w:hAnsi="Verdana" w:cs="Verdana"/>
          <w:bCs/>
          <w:iCs/>
          <w:sz w:val="22"/>
          <w:szCs w:val="22"/>
          <w:lang w:val="en-GB"/>
        </w:rPr>
        <w:t>October 24</w:t>
      </w:r>
      <w:r w:rsidR="0006465E" w:rsidRPr="0006465E">
        <w:rPr>
          <w:rFonts w:ascii="Verdana" w:hAnsi="Verdana" w:cs="Verdana"/>
          <w:bCs/>
          <w:iCs/>
          <w:sz w:val="22"/>
          <w:szCs w:val="22"/>
          <w:vertAlign w:val="superscript"/>
          <w:lang w:val="en-GB"/>
        </w:rPr>
        <w:t>th</w:t>
      </w:r>
      <w:r w:rsidR="0006465E">
        <w:rPr>
          <w:rFonts w:ascii="Verdana" w:hAnsi="Verdana" w:cs="Verdana"/>
          <w:bCs/>
          <w:iCs/>
          <w:sz w:val="22"/>
          <w:szCs w:val="22"/>
          <w:lang w:val="en-GB"/>
        </w:rPr>
        <w:t xml:space="preserve"> </w:t>
      </w:r>
      <w:r w:rsidRPr="00236E60">
        <w:rPr>
          <w:rFonts w:ascii="Verdana" w:hAnsi="Verdana" w:cs="Verdana"/>
          <w:bCs/>
          <w:iCs/>
          <w:sz w:val="22"/>
          <w:szCs w:val="22"/>
          <w:lang w:val="en-GB"/>
        </w:rPr>
        <w:t>1982</w:t>
      </w:r>
    </w:p>
    <w:p w14:paraId="3A1A7748" w14:textId="441AEBBB" w:rsidR="00241E9C" w:rsidRPr="00236E60" w:rsidRDefault="00241E9C" w:rsidP="00241E9C">
      <w:pPr>
        <w:jc w:val="both"/>
        <w:rPr>
          <w:rFonts w:ascii="Verdana" w:hAnsi="Verdana" w:cs="Verdana"/>
          <w:bCs/>
          <w:iCs/>
          <w:sz w:val="22"/>
          <w:szCs w:val="22"/>
          <w:lang w:val="en-GB"/>
        </w:rPr>
      </w:pPr>
      <w:r w:rsidRPr="00236E60">
        <w:rPr>
          <w:rFonts w:ascii="Verdana" w:hAnsi="Verdana" w:cs="Verdana"/>
          <w:bCs/>
          <w:iCs/>
          <w:sz w:val="22"/>
          <w:szCs w:val="22"/>
          <w:lang w:val="en-GB"/>
        </w:rPr>
        <w:t>Permanent Address</w:t>
      </w:r>
      <w:r w:rsidR="00F87124">
        <w:rPr>
          <w:rFonts w:ascii="Verdana" w:hAnsi="Verdana" w:cs="Verdana"/>
          <w:bCs/>
          <w:iCs/>
          <w:sz w:val="22"/>
          <w:szCs w:val="22"/>
          <w:lang w:val="en-GB"/>
        </w:rPr>
        <w:tab/>
      </w:r>
      <w:r w:rsidR="00F87124">
        <w:rPr>
          <w:rFonts w:ascii="Verdana" w:hAnsi="Verdana" w:cs="Verdana"/>
          <w:bCs/>
          <w:iCs/>
          <w:sz w:val="22"/>
          <w:szCs w:val="22"/>
          <w:lang w:val="en-GB"/>
        </w:rPr>
        <w:tab/>
      </w:r>
      <w:r w:rsidRPr="00236E60">
        <w:rPr>
          <w:rFonts w:ascii="Verdana" w:hAnsi="Verdana" w:cs="Verdana"/>
          <w:bCs/>
          <w:iCs/>
          <w:sz w:val="22"/>
          <w:szCs w:val="22"/>
          <w:lang w:val="en-GB"/>
        </w:rPr>
        <w:t>:</w:t>
      </w:r>
      <w:r w:rsidRPr="00236E60">
        <w:rPr>
          <w:rFonts w:ascii="Verdana" w:hAnsi="Verdana" w:cs="Verdana"/>
          <w:bCs/>
          <w:iCs/>
          <w:sz w:val="22"/>
          <w:szCs w:val="22"/>
          <w:lang w:val="en-GB"/>
        </w:rPr>
        <w:tab/>
      </w:r>
      <w:r w:rsidR="0006465E">
        <w:rPr>
          <w:rFonts w:ascii="Verdana" w:hAnsi="Verdana" w:cs="Verdana"/>
          <w:bCs/>
          <w:iCs/>
          <w:sz w:val="22"/>
          <w:szCs w:val="22"/>
          <w:lang w:val="en-GB"/>
        </w:rPr>
        <w:t>H.no. – 1345 Vill – Basera Distt - Muzaffarnagar</w:t>
      </w:r>
    </w:p>
    <w:p w14:paraId="245EE48B" w14:textId="4E8E24A9" w:rsidR="00241E9C" w:rsidRDefault="00241E9C" w:rsidP="00F87124">
      <w:pPr>
        <w:ind w:left="2160" w:hanging="2160"/>
        <w:jc w:val="both"/>
        <w:rPr>
          <w:rFonts w:ascii="Verdana" w:hAnsi="Verdana" w:cs="Verdana"/>
          <w:bCs/>
          <w:iCs/>
          <w:sz w:val="22"/>
          <w:szCs w:val="22"/>
          <w:lang w:val="en-GB"/>
        </w:rPr>
      </w:pPr>
      <w:r w:rsidRPr="00236E60">
        <w:rPr>
          <w:rFonts w:ascii="Verdana" w:hAnsi="Verdana" w:cs="Verdana"/>
          <w:bCs/>
          <w:iCs/>
          <w:sz w:val="22"/>
          <w:szCs w:val="22"/>
          <w:lang w:val="en-GB"/>
        </w:rPr>
        <w:t xml:space="preserve">Present Address    </w:t>
      </w:r>
      <w:r w:rsidR="00F87124">
        <w:rPr>
          <w:rFonts w:ascii="Verdana" w:hAnsi="Verdana" w:cs="Verdana"/>
          <w:bCs/>
          <w:iCs/>
          <w:sz w:val="22"/>
          <w:szCs w:val="22"/>
          <w:lang w:val="en-GB"/>
        </w:rPr>
        <w:tab/>
      </w:r>
      <w:r w:rsidR="00F87124">
        <w:rPr>
          <w:rFonts w:ascii="Verdana" w:hAnsi="Verdana" w:cs="Verdana"/>
          <w:bCs/>
          <w:iCs/>
          <w:sz w:val="22"/>
          <w:szCs w:val="22"/>
          <w:lang w:val="en-GB"/>
        </w:rPr>
        <w:tab/>
      </w:r>
      <w:r w:rsidRPr="00236E60">
        <w:rPr>
          <w:rFonts w:ascii="Verdana" w:hAnsi="Verdana" w:cs="Verdana"/>
          <w:bCs/>
          <w:iCs/>
          <w:sz w:val="22"/>
          <w:szCs w:val="22"/>
          <w:lang w:val="en-GB"/>
        </w:rPr>
        <w:t xml:space="preserve">:      </w:t>
      </w:r>
      <w:r w:rsidR="00F87124">
        <w:rPr>
          <w:rFonts w:ascii="Verdana" w:hAnsi="Verdana" w:cs="Verdana"/>
          <w:bCs/>
          <w:iCs/>
          <w:sz w:val="22"/>
          <w:szCs w:val="22"/>
          <w:lang w:val="en-GB"/>
        </w:rPr>
        <w:t xml:space="preserve"> </w:t>
      </w:r>
      <w:r w:rsidRPr="00236E60">
        <w:rPr>
          <w:rFonts w:ascii="Verdana" w:hAnsi="Verdana" w:cs="Verdana"/>
          <w:bCs/>
          <w:iCs/>
          <w:sz w:val="22"/>
          <w:szCs w:val="22"/>
          <w:lang w:val="en-GB"/>
        </w:rPr>
        <w:t xml:space="preserve"> </w:t>
      </w:r>
      <w:r w:rsidR="0006465E">
        <w:rPr>
          <w:rFonts w:ascii="Verdana" w:hAnsi="Verdana" w:cs="Verdana"/>
          <w:bCs/>
          <w:iCs/>
          <w:sz w:val="22"/>
          <w:szCs w:val="22"/>
          <w:lang w:val="en-GB"/>
        </w:rPr>
        <w:t xml:space="preserve">428, Numaish Camp , South Civil Lines , Muzaffarnagar </w:t>
      </w:r>
    </w:p>
    <w:p w14:paraId="677264BD" w14:textId="057CFB01" w:rsidR="00F87124" w:rsidRPr="00236E60" w:rsidRDefault="00F87124" w:rsidP="00F87124">
      <w:pPr>
        <w:ind w:left="2160" w:hanging="2160"/>
        <w:jc w:val="both"/>
        <w:rPr>
          <w:rFonts w:ascii="Verdana" w:hAnsi="Verdana" w:cs="Verdana"/>
          <w:sz w:val="22"/>
          <w:szCs w:val="22"/>
          <w:lang w:val="en-GB"/>
        </w:rPr>
      </w:pPr>
      <w:r>
        <w:rPr>
          <w:rFonts w:ascii="Verdana" w:hAnsi="Verdana" w:cs="Verdana"/>
          <w:bCs/>
          <w:iCs/>
          <w:sz w:val="22"/>
          <w:szCs w:val="22"/>
          <w:lang w:val="en-GB"/>
        </w:rPr>
        <w:tab/>
      </w:r>
      <w:r>
        <w:rPr>
          <w:rFonts w:ascii="Verdana" w:hAnsi="Verdana" w:cs="Verdana"/>
          <w:bCs/>
          <w:iCs/>
          <w:sz w:val="22"/>
          <w:szCs w:val="22"/>
          <w:lang w:val="en-GB"/>
        </w:rPr>
        <w:tab/>
      </w:r>
      <w:r>
        <w:rPr>
          <w:rFonts w:ascii="Verdana" w:hAnsi="Verdana" w:cs="Verdana"/>
          <w:bCs/>
          <w:iCs/>
          <w:sz w:val="22"/>
          <w:szCs w:val="22"/>
          <w:lang w:val="en-GB"/>
        </w:rPr>
        <w:tab/>
        <w:t>2</w:t>
      </w:r>
      <w:r w:rsidR="0006465E">
        <w:rPr>
          <w:rFonts w:ascii="Verdana" w:hAnsi="Verdana" w:cs="Verdana"/>
          <w:bCs/>
          <w:iCs/>
          <w:sz w:val="22"/>
          <w:szCs w:val="22"/>
          <w:lang w:val="en-GB"/>
        </w:rPr>
        <w:t>51001</w:t>
      </w:r>
    </w:p>
    <w:p w14:paraId="2A8F8200" w14:textId="26A4321A" w:rsidR="00241E9C" w:rsidRPr="00236E60" w:rsidRDefault="00241E9C" w:rsidP="00241E9C">
      <w:pPr>
        <w:spacing w:before="40"/>
        <w:jc w:val="both"/>
        <w:rPr>
          <w:rFonts w:ascii="Verdana" w:hAnsi="Verdana" w:cs="Verdana"/>
          <w:bCs/>
          <w:iCs/>
          <w:sz w:val="22"/>
          <w:szCs w:val="22"/>
          <w:lang w:val="en-GB"/>
        </w:rPr>
      </w:pPr>
      <w:r w:rsidRPr="00236E60">
        <w:rPr>
          <w:rFonts w:ascii="Verdana" w:hAnsi="Verdana" w:cs="Verdana"/>
          <w:sz w:val="22"/>
          <w:szCs w:val="22"/>
          <w:lang w:val="en-GB"/>
        </w:rPr>
        <w:t>Languages Known</w:t>
      </w:r>
      <w:r w:rsidR="00F87124">
        <w:rPr>
          <w:rFonts w:ascii="Verdana" w:hAnsi="Verdana" w:cs="Verdana"/>
          <w:sz w:val="22"/>
          <w:szCs w:val="22"/>
          <w:lang w:val="en-GB"/>
        </w:rPr>
        <w:tab/>
      </w:r>
      <w:r w:rsidR="00F87124">
        <w:rPr>
          <w:rFonts w:ascii="Verdana" w:hAnsi="Verdana" w:cs="Verdana"/>
          <w:sz w:val="22"/>
          <w:szCs w:val="22"/>
          <w:lang w:val="en-GB"/>
        </w:rPr>
        <w:tab/>
      </w:r>
      <w:r w:rsidRPr="00236E60">
        <w:rPr>
          <w:rFonts w:ascii="Verdana" w:hAnsi="Verdana" w:cs="Verdana"/>
          <w:sz w:val="22"/>
          <w:szCs w:val="22"/>
          <w:lang w:val="en-GB"/>
        </w:rPr>
        <w:t>:</w:t>
      </w:r>
      <w:r w:rsidRPr="00236E60">
        <w:rPr>
          <w:rFonts w:ascii="Verdana" w:hAnsi="Verdana" w:cs="Verdana"/>
          <w:sz w:val="22"/>
          <w:szCs w:val="22"/>
          <w:lang w:val="en-GB"/>
        </w:rPr>
        <w:tab/>
        <w:t xml:space="preserve">Hindi, English, </w:t>
      </w:r>
      <w:r w:rsidR="0006465E">
        <w:rPr>
          <w:rFonts w:ascii="Verdana" w:hAnsi="Verdana" w:cs="Verdana"/>
          <w:sz w:val="22"/>
          <w:szCs w:val="22"/>
          <w:lang w:val="en-GB"/>
        </w:rPr>
        <w:t>Punjabi, Gujrati.</w:t>
      </w:r>
    </w:p>
    <w:p w14:paraId="5E7AFD95" w14:textId="77777777" w:rsidR="00241E9C" w:rsidRPr="00236E60" w:rsidRDefault="00241E9C" w:rsidP="00241E9C">
      <w:pPr>
        <w:spacing w:before="40"/>
        <w:jc w:val="both"/>
        <w:rPr>
          <w:rFonts w:ascii="Verdana" w:hAnsi="Verdana" w:cs="Verdana"/>
          <w:sz w:val="22"/>
          <w:szCs w:val="22"/>
          <w:lang w:val="en-GB"/>
        </w:rPr>
      </w:pPr>
      <w:r w:rsidRPr="00236E60">
        <w:rPr>
          <w:rFonts w:ascii="Verdana" w:hAnsi="Verdana" w:cs="Verdana"/>
          <w:bCs/>
          <w:iCs/>
          <w:sz w:val="22"/>
          <w:szCs w:val="22"/>
          <w:lang w:val="en-GB"/>
        </w:rPr>
        <w:t>Marital Status</w:t>
      </w:r>
      <w:r w:rsidR="00F87124">
        <w:rPr>
          <w:rFonts w:ascii="Verdana" w:hAnsi="Verdana" w:cs="Verdana"/>
          <w:bCs/>
          <w:iCs/>
          <w:sz w:val="22"/>
          <w:szCs w:val="22"/>
          <w:lang w:val="en-GB"/>
        </w:rPr>
        <w:tab/>
      </w:r>
      <w:r w:rsidR="00F87124">
        <w:rPr>
          <w:rFonts w:ascii="Verdana" w:hAnsi="Verdana" w:cs="Verdana"/>
          <w:bCs/>
          <w:iCs/>
          <w:sz w:val="22"/>
          <w:szCs w:val="22"/>
          <w:lang w:val="en-GB"/>
        </w:rPr>
        <w:tab/>
      </w:r>
      <w:r w:rsidRPr="00236E60">
        <w:rPr>
          <w:rFonts w:ascii="Verdana" w:hAnsi="Verdana" w:cs="Verdana"/>
          <w:bCs/>
          <w:iCs/>
          <w:sz w:val="22"/>
          <w:szCs w:val="22"/>
          <w:lang w:val="en-GB"/>
        </w:rPr>
        <w:t>:</w:t>
      </w:r>
      <w:r w:rsidRPr="00236E60">
        <w:rPr>
          <w:rFonts w:ascii="Verdana" w:hAnsi="Verdana" w:cs="Verdana"/>
          <w:bCs/>
          <w:iCs/>
          <w:sz w:val="22"/>
          <w:szCs w:val="22"/>
          <w:lang w:val="en-GB"/>
        </w:rPr>
        <w:tab/>
        <w:t>Married</w:t>
      </w:r>
    </w:p>
    <w:p w14:paraId="2F5F3730" w14:textId="3B302EED" w:rsidR="00241E9C" w:rsidRDefault="00725870" w:rsidP="00725870">
      <w:pPr>
        <w:pStyle w:val="BodyText"/>
        <w:jc w:val="left"/>
        <w:rPr>
          <w:rFonts w:ascii="Verdana" w:hAnsi="Verdana" w:cs="Verdana"/>
          <w:bCs/>
          <w:sz w:val="22"/>
          <w:szCs w:val="22"/>
          <w:lang w:val="en-GB"/>
        </w:rPr>
      </w:pPr>
      <w:r>
        <w:rPr>
          <w:rFonts w:ascii="Verdana" w:hAnsi="Verdana" w:cs="Verdana"/>
          <w:bCs/>
          <w:sz w:val="22"/>
          <w:szCs w:val="22"/>
          <w:lang w:val="en-GB"/>
        </w:rPr>
        <w:t>Mobile Number</w:t>
      </w:r>
      <w:r>
        <w:rPr>
          <w:rFonts w:ascii="Verdana" w:hAnsi="Verdana" w:cs="Verdana"/>
          <w:bCs/>
          <w:sz w:val="22"/>
          <w:szCs w:val="22"/>
          <w:lang w:val="en-GB"/>
        </w:rPr>
        <w:tab/>
      </w:r>
      <w:r>
        <w:rPr>
          <w:rFonts w:ascii="Verdana" w:hAnsi="Verdana" w:cs="Verdana"/>
          <w:bCs/>
          <w:sz w:val="22"/>
          <w:szCs w:val="22"/>
          <w:lang w:val="en-GB"/>
        </w:rPr>
        <w:tab/>
        <w:t>:</w:t>
      </w:r>
      <w:r>
        <w:rPr>
          <w:rFonts w:ascii="Verdana" w:hAnsi="Verdana" w:cs="Verdana"/>
          <w:bCs/>
          <w:sz w:val="22"/>
          <w:szCs w:val="22"/>
          <w:lang w:val="en-GB"/>
        </w:rPr>
        <w:tab/>
      </w:r>
      <w:r w:rsidR="0006465E">
        <w:rPr>
          <w:rFonts w:ascii="Verdana" w:hAnsi="Verdana" w:cs="Verdana"/>
          <w:bCs/>
          <w:sz w:val="22"/>
          <w:szCs w:val="22"/>
          <w:lang w:val="en-GB"/>
        </w:rPr>
        <w:t>95578567678</w:t>
      </w:r>
    </w:p>
    <w:p w14:paraId="72D50227" w14:textId="0C0BE471" w:rsidR="00725870" w:rsidRPr="00236E60" w:rsidRDefault="00725870" w:rsidP="00725870">
      <w:pPr>
        <w:pStyle w:val="BodyText"/>
        <w:jc w:val="left"/>
        <w:rPr>
          <w:rFonts w:ascii="Verdana" w:hAnsi="Verdana" w:cs="Verdana"/>
          <w:bCs/>
          <w:sz w:val="22"/>
          <w:szCs w:val="22"/>
          <w:lang w:val="en-GB"/>
        </w:rPr>
      </w:pPr>
      <w:r>
        <w:rPr>
          <w:rFonts w:ascii="Verdana" w:hAnsi="Verdana" w:cs="Verdana"/>
          <w:bCs/>
          <w:sz w:val="22"/>
          <w:szCs w:val="22"/>
          <w:lang w:val="en-GB"/>
        </w:rPr>
        <w:t>E Mail</w:t>
      </w:r>
      <w:r>
        <w:rPr>
          <w:rFonts w:ascii="Verdana" w:hAnsi="Verdana" w:cs="Verdana"/>
          <w:bCs/>
          <w:sz w:val="22"/>
          <w:szCs w:val="22"/>
          <w:lang w:val="en-GB"/>
        </w:rPr>
        <w:tab/>
      </w:r>
      <w:r>
        <w:rPr>
          <w:rFonts w:ascii="Verdana" w:hAnsi="Verdana" w:cs="Verdana"/>
          <w:bCs/>
          <w:sz w:val="22"/>
          <w:szCs w:val="22"/>
          <w:lang w:val="en-GB"/>
        </w:rPr>
        <w:tab/>
      </w:r>
      <w:r>
        <w:rPr>
          <w:rFonts w:ascii="Verdana" w:hAnsi="Verdana" w:cs="Verdana"/>
          <w:bCs/>
          <w:sz w:val="22"/>
          <w:szCs w:val="22"/>
          <w:lang w:val="en-GB"/>
        </w:rPr>
        <w:tab/>
        <w:t>:</w:t>
      </w:r>
      <w:r>
        <w:rPr>
          <w:rFonts w:ascii="Verdana" w:hAnsi="Verdana" w:cs="Verdana"/>
          <w:bCs/>
          <w:sz w:val="22"/>
          <w:szCs w:val="22"/>
          <w:lang w:val="en-GB"/>
        </w:rPr>
        <w:tab/>
      </w:r>
      <w:r w:rsidR="0006465E">
        <w:rPr>
          <w:rFonts w:ascii="Verdana" w:hAnsi="Verdana" w:cs="Verdana"/>
          <w:bCs/>
          <w:sz w:val="22"/>
          <w:szCs w:val="22"/>
          <w:lang w:val="en-GB"/>
        </w:rPr>
        <w:t>shanubsw1</w:t>
      </w:r>
      <w:r>
        <w:rPr>
          <w:rFonts w:ascii="Verdana" w:hAnsi="Verdana" w:cs="Verdana"/>
          <w:bCs/>
          <w:sz w:val="22"/>
          <w:szCs w:val="22"/>
          <w:lang w:val="en-GB"/>
        </w:rPr>
        <w:t>@gmail.com</w:t>
      </w:r>
    </w:p>
    <w:p w14:paraId="70C08A93" w14:textId="77777777" w:rsidR="00230D91" w:rsidRDefault="00230D91" w:rsidP="00241E9C">
      <w:pPr>
        <w:pStyle w:val="BodyText"/>
        <w:jc w:val="center"/>
        <w:rPr>
          <w:rFonts w:ascii="Verdana" w:hAnsi="Verdana" w:cs="Verdana"/>
          <w:bCs/>
          <w:sz w:val="22"/>
          <w:szCs w:val="22"/>
          <w:lang w:val="en-GB"/>
        </w:rPr>
      </w:pPr>
    </w:p>
    <w:p w14:paraId="259125B6" w14:textId="77777777" w:rsidR="00230D91" w:rsidRDefault="00230D91" w:rsidP="00241E9C">
      <w:pPr>
        <w:pStyle w:val="BodyText"/>
        <w:jc w:val="center"/>
        <w:rPr>
          <w:rFonts w:ascii="Verdana" w:hAnsi="Verdana" w:cs="Verdana"/>
          <w:bCs/>
          <w:sz w:val="22"/>
          <w:szCs w:val="22"/>
          <w:lang w:val="en-GB"/>
        </w:rPr>
      </w:pPr>
    </w:p>
    <w:p w14:paraId="4C6077C8" w14:textId="77777777" w:rsidR="00241E9C" w:rsidRPr="00236E60" w:rsidRDefault="00241E9C" w:rsidP="00241E9C">
      <w:pPr>
        <w:pStyle w:val="BodyText"/>
        <w:jc w:val="center"/>
        <w:rPr>
          <w:sz w:val="22"/>
          <w:szCs w:val="22"/>
        </w:rPr>
      </w:pPr>
      <w:r w:rsidRPr="00236E60">
        <w:rPr>
          <w:rFonts w:ascii="Verdana" w:hAnsi="Verdana" w:cs="Verdana"/>
          <w:bCs/>
          <w:sz w:val="22"/>
          <w:szCs w:val="22"/>
          <w:lang w:val="en-GB"/>
        </w:rPr>
        <w:t>EXECUTIVE SUMMARY</w:t>
      </w:r>
    </w:p>
    <w:p w14:paraId="2BE00421" w14:textId="77777777" w:rsidR="00241E9C" w:rsidRPr="00236E60" w:rsidRDefault="00241E9C" w:rsidP="00241E9C">
      <w:pPr>
        <w:pStyle w:val="BodyText"/>
        <w:rPr>
          <w:rFonts w:ascii="Verdana" w:hAnsi="Verdana" w:cs="Verdana"/>
          <w:sz w:val="22"/>
          <w:szCs w:val="22"/>
          <w:lang w:val="en-GB"/>
        </w:rPr>
      </w:pPr>
      <w:r w:rsidRPr="00236E60">
        <w:rPr>
          <w:noProof/>
          <w:sz w:val="22"/>
          <w:szCs w:val="22"/>
          <w:lang w:eastAsia="en-US"/>
        </w:rPr>
        <w:drawing>
          <wp:inline distT="0" distB="0" distL="0" distR="0" wp14:anchorId="045CF731" wp14:editId="7D83CA65">
            <wp:extent cx="5715000" cy="95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15000" cy="95250"/>
                    </a:xfrm>
                    <a:prstGeom prst="rect">
                      <a:avLst/>
                    </a:prstGeom>
                    <a:solidFill>
                      <a:srgbClr val="FFFFFF"/>
                    </a:solidFill>
                    <a:ln w="9525">
                      <a:noFill/>
                      <a:miter lim="800000"/>
                      <a:headEnd/>
                      <a:tailEnd/>
                    </a:ln>
                  </pic:spPr>
                </pic:pic>
              </a:graphicData>
            </a:graphic>
          </wp:inline>
        </w:drawing>
      </w:r>
    </w:p>
    <w:p w14:paraId="555C4C68" w14:textId="5591F56C" w:rsidR="009B1059" w:rsidRDefault="009B1059" w:rsidP="00241E9C">
      <w:pPr>
        <w:numPr>
          <w:ilvl w:val="0"/>
          <w:numId w:val="3"/>
        </w:numPr>
        <w:spacing w:before="80"/>
        <w:jc w:val="both"/>
        <w:rPr>
          <w:rFonts w:ascii="Verdana" w:hAnsi="Verdana" w:cs="Verdana"/>
          <w:sz w:val="22"/>
          <w:szCs w:val="22"/>
          <w:lang w:val="en-GB"/>
        </w:rPr>
      </w:pPr>
      <w:r>
        <w:rPr>
          <w:rFonts w:ascii="Verdana" w:hAnsi="Verdana" w:cs="Verdana"/>
          <w:sz w:val="22"/>
          <w:szCs w:val="22"/>
          <w:lang w:val="en-GB"/>
        </w:rPr>
        <w:t>I am a veteran</w:t>
      </w:r>
      <w:r w:rsidR="006D6224">
        <w:rPr>
          <w:rFonts w:ascii="Verdana" w:hAnsi="Verdana" w:cs="Verdana"/>
          <w:sz w:val="22"/>
          <w:szCs w:val="22"/>
          <w:lang w:val="en-GB"/>
        </w:rPr>
        <w:t xml:space="preserve">. An Alumnus of the Indian Air Force. The force has ingrained in me a “Never say Die” attitude. I wish to obtain a challenging role with a dynamic organization that allows me to utilize and enhance my skill and experience. </w:t>
      </w:r>
    </w:p>
    <w:p w14:paraId="51728959" w14:textId="4203AA37" w:rsidR="006D6224" w:rsidRDefault="006D6224" w:rsidP="0006294B">
      <w:pPr>
        <w:spacing w:before="40"/>
        <w:jc w:val="both"/>
        <w:rPr>
          <w:rFonts w:ascii="Verdana" w:hAnsi="Verdana" w:cs="Verdana"/>
          <w:sz w:val="22"/>
          <w:szCs w:val="22"/>
          <w:lang w:val="en-GB"/>
        </w:rPr>
      </w:pPr>
      <w:r w:rsidRPr="009B1059">
        <w:rPr>
          <w:rFonts w:ascii="Verdana" w:hAnsi="Verdana" w:cs="Verdana"/>
          <w:sz w:val="22"/>
          <w:szCs w:val="22"/>
          <w:lang w:val="en-GB"/>
        </w:rPr>
        <w:t xml:space="preserve">A </w:t>
      </w:r>
      <w:r>
        <w:rPr>
          <w:rFonts w:ascii="Verdana" w:hAnsi="Verdana" w:cs="Verdana"/>
          <w:sz w:val="22"/>
          <w:szCs w:val="22"/>
          <w:lang w:val="en-GB"/>
        </w:rPr>
        <w:t xml:space="preserve">young </w:t>
      </w:r>
      <w:r w:rsidRPr="009B1059">
        <w:rPr>
          <w:rFonts w:ascii="Verdana" w:hAnsi="Verdana" w:cs="Verdana"/>
          <w:sz w:val="22"/>
          <w:szCs w:val="22"/>
          <w:lang w:val="en-GB"/>
        </w:rPr>
        <w:t xml:space="preserve">dynamic professional </w:t>
      </w:r>
      <w:r>
        <w:rPr>
          <w:rFonts w:ascii="Verdana" w:hAnsi="Verdana" w:cs="Verdana"/>
          <w:sz w:val="22"/>
          <w:szCs w:val="22"/>
          <w:lang w:val="en-GB"/>
        </w:rPr>
        <w:t>military instructor/Administrative Assistant</w:t>
      </w:r>
      <w:r w:rsidRPr="009B1059">
        <w:rPr>
          <w:rFonts w:ascii="Verdana" w:hAnsi="Verdana" w:cs="Verdana"/>
          <w:sz w:val="22"/>
          <w:szCs w:val="22"/>
          <w:lang w:val="en-GB"/>
        </w:rPr>
        <w:t xml:space="preserve"> </w:t>
      </w:r>
      <w:r w:rsidRPr="009B1059">
        <w:rPr>
          <w:rFonts w:ascii="Verdana" w:hAnsi="Verdana" w:cs="Verdana"/>
          <w:b/>
          <w:sz w:val="22"/>
          <w:szCs w:val="22"/>
          <w:lang w:val="en-GB"/>
        </w:rPr>
        <w:t xml:space="preserve">nearly 20 years </w:t>
      </w:r>
      <w:r w:rsidRPr="009B1059">
        <w:rPr>
          <w:rFonts w:ascii="Verdana" w:hAnsi="Verdana" w:cs="Verdana"/>
          <w:sz w:val="22"/>
          <w:szCs w:val="22"/>
          <w:lang w:val="en-GB"/>
        </w:rPr>
        <w:t xml:space="preserve">of knowledge and rich experience in imparting military training to </w:t>
      </w:r>
      <w:r>
        <w:rPr>
          <w:rFonts w:ascii="Verdana" w:hAnsi="Verdana" w:cs="Verdana"/>
          <w:sz w:val="22"/>
          <w:szCs w:val="22"/>
          <w:lang w:val="en-GB"/>
        </w:rPr>
        <w:t xml:space="preserve">all rank of </w:t>
      </w:r>
      <w:r w:rsidRPr="009B1059">
        <w:rPr>
          <w:rFonts w:ascii="Verdana" w:hAnsi="Verdana" w:cs="Verdana"/>
          <w:sz w:val="22"/>
          <w:szCs w:val="22"/>
          <w:lang w:val="en-GB"/>
        </w:rPr>
        <w:t>Officers and Airmen.</w:t>
      </w:r>
      <w:r>
        <w:rPr>
          <w:rFonts w:ascii="Verdana" w:hAnsi="Verdana" w:cs="Verdana"/>
          <w:sz w:val="22"/>
          <w:szCs w:val="22"/>
          <w:lang w:val="en-GB"/>
        </w:rPr>
        <w:t xml:space="preserve"> An articulate specialist in </w:t>
      </w:r>
      <w:r w:rsidR="0054131E">
        <w:rPr>
          <w:rFonts w:ascii="Verdana" w:hAnsi="Verdana" w:cs="Verdana"/>
          <w:sz w:val="22"/>
          <w:szCs w:val="22"/>
          <w:lang w:val="en-GB"/>
        </w:rPr>
        <w:t xml:space="preserve">man management (0 to </w:t>
      </w:r>
      <w:r w:rsidR="00FB1E66">
        <w:rPr>
          <w:rFonts w:ascii="Verdana" w:hAnsi="Verdana" w:cs="Verdana"/>
          <w:sz w:val="22"/>
          <w:szCs w:val="22"/>
          <w:lang w:val="en-GB"/>
        </w:rPr>
        <w:t>1</w:t>
      </w:r>
      <w:r w:rsidR="0054131E">
        <w:rPr>
          <w:rFonts w:ascii="Verdana" w:hAnsi="Verdana" w:cs="Verdana"/>
          <w:sz w:val="22"/>
          <w:szCs w:val="22"/>
          <w:lang w:val="en-GB"/>
        </w:rPr>
        <w:t xml:space="preserve">500 personnel’s), coordination &amp; execution of events with high degree of efficiency. Serve as a point for commanders and senior military officers, top notch personnel’s in supervisory </w:t>
      </w:r>
      <w:r w:rsidR="00BD7068">
        <w:rPr>
          <w:rFonts w:ascii="Verdana" w:hAnsi="Verdana" w:cs="Verdana"/>
          <w:sz w:val="22"/>
          <w:szCs w:val="22"/>
          <w:lang w:val="en-GB"/>
        </w:rPr>
        <w:t>roles, stake</w:t>
      </w:r>
      <w:r w:rsidR="0054131E">
        <w:rPr>
          <w:rFonts w:ascii="Verdana" w:hAnsi="Verdana" w:cs="Verdana"/>
          <w:sz w:val="22"/>
          <w:szCs w:val="22"/>
          <w:lang w:val="en-GB"/>
        </w:rPr>
        <w:t xml:space="preserve"> holders, vendors, suppliers</w:t>
      </w:r>
      <w:r w:rsidR="00BD7068">
        <w:rPr>
          <w:rFonts w:ascii="Verdana" w:hAnsi="Verdana" w:cs="Verdana"/>
          <w:sz w:val="22"/>
          <w:szCs w:val="22"/>
          <w:lang w:val="en-GB"/>
        </w:rPr>
        <w:t xml:space="preserve">/contractors and external governmental departments. Maintain the highest degree of military demeanour and bearing, social mannerism and courteous behaviour at all times through positive communication skills and strong interpersonal relationship. A catalyst in achieving any insurmountable task. </w:t>
      </w:r>
      <w:r w:rsidR="0054131E">
        <w:rPr>
          <w:rFonts w:ascii="Verdana" w:hAnsi="Verdana" w:cs="Verdana"/>
          <w:sz w:val="22"/>
          <w:szCs w:val="22"/>
          <w:lang w:val="en-GB"/>
        </w:rPr>
        <w:t xml:space="preserve">  </w:t>
      </w:r>
    </w:p>
    <w:p w14:paraId="0E849946" w14:textId="7A3D0827" w:rsidR="006D6224" w:rsidRDefault="0006294B" w:rsidP="00BD7068">
      <w:pPr>
        <w:pBdr>
          <w:bottom w:val="single" w:sz="6" w:space="1" w:color="auto"/>
        </w:pBdr>
        <w:spacing w:before="80"/>
        <w:ind w:left="360"/>
        <w:jc w:val="center"/>
        <w:rPr>
          <w:rFonts w:ascii="Verdana" w:hAnsi="Verdana" w:cs="Verdana"/>
          <w:b/>
          <w:bCs/>
          <w:sz w:val="22"/>
          <w:szCs w:val="22"/>
          <w:u w:val="single"/>
          <w:lang w:val="en-GB"/>
        </w:rPr>
      </w:pPr>
      <w:r w:rsidRPr="00BD7068">
        <w:rPr>
          <w:rFonts w:ascii="Verdana" w:hAnsi="Verdana" w:cs="Verdana"/>
          <w:b/>
          <w:bCs/>
          <w:sz w:val="22"/>
          <w:szCs w:val="22"/>
          <w:u w:val="single"/>
          <w:lang w:val="en-GB"/>
        </w:rPr>
        <w:t>WORK EXPERIENCE</w:t>
      </w:r>
    </w:p>
    <w:p w14:paraId="67153441" w14:textId="5505AA69" w:rsidR="00241E9C" w:rsidRPr="009B1059" w:rsidRDefault="00241E9C" w:rsidP="00241E9C">
      <w:pPr>
        <w:numPr>
          <w:ilvl w:val="0"/>
          <w:numId w:val="3"/>
        </w:numPr>
        <w:spacing w:before="80"/>
        <w:jc w:val="both"/>
        <w:rPr>
          <w:rFonts w:ascii="Verdana" w:hAnsi="Verdana" w:cs="Verdana"/>
          <w:sz w:val="22"/>
          <w:szCs w:val="22"/>
          <w:lang w:val="en-GB"/>
        </w:rPr>
      </w:pPr>
      <w:r w:rsidRPr="009B1059">
        <w:rPr>
          <w:rFonts w:ascii="Verdana" w:hAnsi="Verdana" w:cs="Verdana"/>
          <w:b/>
          <w:sz w:val="22"/>
          <w:szCs w:val="22"/>
          <w:lang w:val="en-GB"/>
        </w:rPr>
        <w:t xml:space="preserve">Employed with Indian Air Force as </w:t>
      </w:r>
      <w:r w:rsidR="00BD7068">
        <w:rPr>
          <w:rFonts w:ascii="Verdana" w:hAnsi="Verdana" w:cs="Verdana"/>
          <w:b/>
          <w:sz w:val="22"/>
          <w:szCs w:val="22"/>
          <w:lang w:val="en-GB"/>
        </w:rPr>
        <w:t xml:space="preserve">Military instructor and functioned many </w:t>
      </w:r>
      <w:r w:rsidR="00382F99">
        <w:rPr>
          <w:rFonts w:ascii="Verdana" w:hAnsi="Verdana" w:cs="Verdana"/>
          <w:b/>
          <w:sz w:val="22"/>
          <w:szCs w:val="22"/>
          <w:lang w:val="en-GB"/>
        </w:rPr>
        <w:t>administrative</w:t>
      </w:r>
      <w:r w:rsidR="00BD7068">
        <w:rPr>
          <w:rFonts w:ascii="Verdana" w:hAnsi="Verdana" w:cs="Verdana"/>
          <w:b/>
          <w:sz w:val="22"/>
          <w:szCs w:val="22"/>
          <w:lang w:val="en-GB"/>
        </w:rPr>
        <w:t xml:space="preserve"> roles at once</w:t>
      </w:r>
      <w:r w:rsidRPr="009B1059">
        <w:rPr>
          <w:rFonts w:ascii="Verdana" w:hAnsi="Verdana" w:cs="Verdana"/>
          <w:b/>
          <w:sz w:val="22"/>
          <w:szCs w:val="22"/>
          <w:lang w:val="en-GB"/>
        </w:rPr>
        <w:t xml:space="preserve">- </w:t>
      </w:r>
    </w:p>
    <w:p w14:paraId="6B0092B8" w14:textId="77777777" w:rsidR="00D47FE4" w:rsidRDefault="00725870" w:rsidP="00241E9C">
      <w:pPr>
        <w:pStyle w:val="BodyText"/>
        <w:numPr>
          <w:ilvl w:val="0"/>
          <w:numId w:val="3"/>
        </w:numPr>
        <w:spacing w:before="100"/>
        <w:rPr>
          <w:rFonts w:ascii="Verdana" w:hAnsi="Verdana" w:cs="Verdana"/>
          <w:b w:val="0"/>
          <w:sz w:val="22"/>
          <w:szCs w:val="22"/>
          <w:lang w:val="en-GB"/>
        </w:rPr>
      </w:pPr>
      <w:r>
        <w:rPr>
          <w:rFonts w:ascii="Verdana" w:hAnsi="Verdana" w:cs="Verdana"/>
          <w:b w:val="0"/>
          <w:sz w:val="22"/>
          <w:szCs w:val="22"/>
          <w:lang w:val="en-GB"/>
        </w:rPr>
        <w:t xml:space="preserve"> </w:t>
      </w:r>
      <w:r w:rsidR="00382F99">
        <w:rPr>
          <w:rFonts w:ascii="Verdana" w:hAnsi="Verdana" w:cs="Verdana"/>
          <w:bCs/>
          <w:sz w:val="22"/>
          <w:szCs w:val="22"/>
          <w:lang w:val="en-GB"/>
        </w:rPr>
        <w:t xml:space="preserve">Thrift &amp; grocery outlet manager </w:t>
      </w:r>
      <w:r w:rsidR="00382F99" w:rsidRPr="00382F99">
        <w:rPr>
          <w:rFonts w:ascii="Verdana" w:hAnsi="Verdana" w:cs="Verdana"/>
          <w:b w:val="0"/>
          <w:sz w:val="22"/>
          <w:szCs w:val="22"/>
          <w:lang w:val="en-GB"/>
        </w:rPr>
        <w:t>at Air Force Wives Welfare Association Jalahalli , Bangalore (2005-200</w:t>
      </w:r>
      <w:r w:rsidR="00D449AE">
        <w:rPr>
          <w:rFonts w:ascii="Verdana" w:hAnsi="Verdana" w:cs="Verdana"/>
          <w:b w:val="0"/>
          <w:sz w:val="22"/>
          <w:szCs w:val="22"/>
          <w:lang w:val="en-GB"/>
        </w:rPr>
        <w:t>8</w:t>
      </w:r>
      <w:r w:rsidR="00382F99" w:rsidRPr="00382F99">
        <w:rPr>
          <w:rFonts w:ascii="Verdana" w:hAnsi="Verdana" w:cs="Verdana"/>
          <w:b w:val="0"/>
          <w:sz w:val="22"/>
          <w:szCs w:val="22"/>
          <w:lang w:val="en-GB"/>
        </w:rPr>
        <w:t>)</w:t>
      </w:r>
      <w:r w:rsidR="00382F99">
        <w:rPr>
          <w:rFonts w:ascii="Verdana" w:hAnsi="Verdana" w:cs="Verdana"/>
          <w:b w:val="0"/>
          <w:sz w:val="22"/>
          <w:szCs w:val="22"/>
          <w:lang w:val="en-GB"/>
        </w:rPr>
        <w:t xml:space="preserve">. </w:t>
      </w:r>
    </w:p>
    <w:p w14:paraId="17150C47" w14:textId="37660655" w:rsidR="00241E9C" w:rsidRDefault="00D47FE4" w:rsidP="00D47FE4">
      <w:pPr>
        <w:pStyle w:val="BodyText"/>
        <w:numPr>
          <w:ilvl w:val="0"/>
          <w:numId w:val="4"/>
        </w:numPr>
        <w:spacing w:before="100"/>
        <w:rPr>
          <w:rFonts w:ascii="Verdana" w:hAnsi="Verdana" w:cs="Verdana"/>
          <w:b w:val="0"/>
          <w:sz w:val="22"/>
          <w:szCs w:val="22"/>
          <w:lang w:val="en-GB"/>
        </w:rPr>
      </w:pPr>
      <w:r>
        <w:rPr>
          <w:rFonts w:ascii="Verdana" w:hAnsi="Verdana" w:cs="Verdana"/>
          <w:b w:val="0"/>
          <w:sz w:val="22"/>
          <w:szCs w:val="22"/>
          <w:lang w:val="en-GB"/>
        </w:rPr>
        <w:t>Played a vi</w:t>
      </w:r>
      <w:r w:rsidRPr="00D47FE4">
        <w:rPr>
          <w:rFonts w:ascii="Verdana" w:hAnsi="Verdana" w:cs="Verdana"/>
          <w:b w:val="0"/>
          <w:sz w:val="22"/>
          <w:szCs w:val="22"/>
          <w:lang w:val="en-GB"/>
        </w:rPr>
        <w:t>ta</w:t>
      </w:r>
      <w:r>
        <w:rPr>
          <w:rFonts w:ascii="Verdana" w:hAnsi="Verdana" w:cs="Verdana"/>
          <w:b w:val="0"/>
          <w:sz w:val="22"/>
          <w:szCs w:val="22"/>
          <w:lang w:val="en-GB"/>
        </w:rPr>
        <w:t xml:space="preserve">l role in </w:t>
      </w:r>
      <w:r w:rsidRPr="00D47FE4">
        <w:rPr>
          <w:rFonts w:ascii="Verdana" w:hAnsi="Verdana" w:cs="Verdana"/>
          <w:b w:val="0"/>
          <w:sz w:val="22"/>
          <w:szCs w:val="22"/>
          <w:lang w:val="en-GB"/>
        </w:rPr>
        <w:t>Planning, scoping, estimating, tracking &amp; implementing plans of</w:t>
      </w:r>
      <w:r>
        <w:rPr>
          <w:rFonts w:ascii="Verdana" w:hAnsi="Verdana" w:cs="Verdana"/>
          <w:b w:val="0"/>
          <w:sz w:val="22"/>
          <w:szCs w:val="22"/>
          <w:lang w:val="en-GB"/>
        </w:rPr>
        <w:t xml:space="preserve"> sales, </w:t>
      </w:r>
      <w:r w:rsidRPr="00D47FE4">
        <w:rPr>
          <w:rFonts w:ascii="Verdana" w:hAnsi="Verdana" w:cs="Verdana"/>
          <w:b w:val="0"/>
          <w:sz w:val="22"/>
          <w:szCs w:val="22"/>
          <w:lang w:val="en-GB"/>
        </w:rPr>
        <w:t xml:space="preserve">dispatch and receipt of </w:t>
      </w:r>
      <w:r>
        <w:rPr>
          <w:rFonts w:ascii="Verdana" w:hAnsi="Verdana" w:cs="Verdana"/>
          <w:b w:val="0"/>
          <w:sz w:val="22"/>
          <w:szCs w:val="22"/>
          <w:lang w:val="en-GB"/>
        </w:rPr>
        <w:t xml:space="preserve">material in </w:t>
      </w:r>
      <w:r w:rsidRPr="00D47FE4">
        <w:rPr>
          <w:rFonts w:ascii="Verdana" w:hAnsi="Verdana" w:cs="Verdana"/>
          <w:b w:val="0"/>
          <w:sz w:val="22"/>
          <w:szCs w:val="22"/>
          <w:lang w:val="en-GB"/>
        </w:rPr>
        <w:t>stores within preset time</w:t>
      </w:r>
      <w:r>
        <w:rPr>
          <w:rFonts w:ascii="Verdana" w:hAnsi="Verdana" w:cs="Verdana"/>
          <w:b w:val="0"/>
          <w:sz w:val="22"/>
          <w:szCs w:val="22"/>
          <w:lang w:val="en-GB"/>
        </w:rPr>
        <w:t>.</w:t>
      </w:r>
    </w:p>
    <w:p w14:paraId="08F8473D" w14:textId="7E25B23B" w:rsidR="00781E63" w:rsidRDefault="00D47FE4" w:rsidP="00D47FE4">
      <w:pPr>
        <w:pStyle w:val="BodyText"/>
        <w:numPr>
          <w:ilvl w:val="0"/>
          <w:numId w:val="4"/>
        </w:numPr>
        <w:spacing w:before="100"/>
        <w:rPr>
          <w:rFonts w:ascii="Verdana" w:hAnsi="Verdana" w:cs="Verdana"/>
          <w:b w:val="0"/>
          <w:sz w:val="22"/>
          <w:szCs w:val="22"/>
          <w:lang w:val="en-GB"/>
        </w:rPr>
      </w:pPr>
      <w:r>
        <w:rPr>
          <w:rFonts w:ascii="Verdana" w:hAnsi="Verdana" w:cs="Verdana"/>
          <w:b w:val="0"/>
          <w:sz w:val="22"/>
          <w:szCs w:val="22"/>
          <w:lang w:val="en-GB"/>
        </w:rPr>
        <w:t xml:space="preserve">Recruitment/ management of a team </w:t>
      </w:r>
      <w:r w:rsidR="00781E63">
        <w:rPr>
          <w:rFonts w:ascii="Verdana" w:hAnsi="Verdana" w:cs="Verdana"/>
          <w:b w:val="0"/>
          <w:sz w:val="22"/>
          <w:szCs w:val="22"/>
          <w:lang w:val="en-GB"/>
        </w:rPr>
        <w:t xml:space="preserve">consisting </w:t>
      </w:r>
      <w:r>
        <w:rPr>
          <w:rFonts w:ascii="Verdana" w:hAnsi="Verdana" w:cs="Verdana"/>
          <w:b w:val="0"/>
          <w:sz w:val="22"/>
          <w:szCs w:val="22"/>
          <w:lang w:val="en-GB"/>
        </w:rPr>
        <w:t xml:space="preserve">of </w:t>
      </w:r>
      <w:r w:rsidR="00781E63">
        <w:rPr>
          <w:rFonts w:ascii="Verdana" w:hAnsi="Verdana" w:cs="Verdana"/>
          <w:b w:val="0"/>
          <w:sz w:val="22"/>
          <w:szCs w:val="22"/>
          <w:lang w:val="en-GB"/>
        </w:rPr>
        <w:t>5</w:t>
      </w:r>
      <w:r>
        <w:rPr>
          <w:rFonts w:ascii="Verdana" w:hAnsi="Verdana" w:cs="Verdana"/>
          <w:b w:val="0"/>
          <w:sz w:val="22"/>
          <w:szCs w:val="22"/>
          <w:lang w:val="en-GB"/>
        </w:rPr>
        <w:t xml:space="preserve">0 civilian </w:t>
      </w:r>
      <w:r w:rsidR="00781E63">
        <w:rPr>
          <w:rFonts w:ascii="Verdana" w:hAnsi="Verdana" w:cs="Verdana"/>
          <w:b w:val="0"/>
          <w:sz w:val="22"/>
          <w:szCs w:val="22"/>
          <w:lang w:val="en-GB"/>
        </w:rPr>
        <w:t>personnel</w:t>
      </w:r>
      <w:r>
        <w:rPr>
          <w:rFonts w:ascii="Verdana" w:hAnsi="Verdana" w:cs="Verdana"/>
          <w:b w:val="0"/>
          <w:sz w:val="22"/>
          <w:szCs w:val="22"/>
          <w:lang w:val="en-GB"/>
        </w:rPr>
        <w:t xml:space="preserve"> </w:t>
      </w:r>
      <w:r w:rsidR="00781E63">
        <w:rPr>
          <w:rFonts w:ascii="Verdana" w:hAnsi="Verdana" w:cs="Verdana"/>
          <w:b w:val="0"/>
          <w:sz w:val="22"/>
          <w:szCs w:val="22"/>
          <w:lang w:val="en-GB"/>
        </w:rPr>
        <w:t xml:space="preserve">from various sections (sales, HR, accounts and housekeeping) </w:t>
      </w:r>
    </w:p>
    <w:p w14:paraId="600DBDF9" w14:textId="40BFDF97" w:rsidR="00D47FE4" w:rsidRDefault="00781E63" w:rsidP="00D47FE4">
      <w:pPr>
        <w:pStyle w:val="BodyText"/>
        <w:numPr>
          <w:ilvl w:val="0"/>
          <w:numId w:val="4"/>
        </w:numPr>
        <w:spacing w:before="100"/>
        <w:rPr>
          <w:rFonts w:ascii="Verdana" w:hAnsi="Verdana" w:cs="Verdana"/>
          <w:b w:val="0"/>
          <w:sz w:val="22"/>
          <w:szCs w:val="22"/>
          <w:lang w:val="en-GB"/>
        </w:rPr>
      </w:pPr>
      <w:r>
        <w:rPr>
          <w:rFonts w:ascii="Verdana" w:hAnsi="Verdana" w:cs="Verdana"/>
          <w:b w:val="0"/>
          <w:sz w:val="22"/>
          <w:szCs w:val="22"/>
          <w:lang w:val="en-GB"/>
        </w:rPr>
        <w:t xml:space="preserve">Efficiently managed procurement and control group, which </w:t>
      </w:r>
      <w:r w:rsidRPr="00781E63">
        <w:rPr>
          <w:rFonts w:ascii="Verdana" w:hAnsi="Verdana" w:cs="Verdana"/>
          <w:b w:val="0"/>
          <w:sz w:val="22"/>
          <w:szCs w:val="22"/>
          <w:lang w:val="en-GB"/>
        </w:rPr>
        <w:t>involves exploring local and pan India market with the help of visits and internet respectively.</w:t>
      </w:r>
    </w:p>
    <w:p w14:paraId="2E238EC0" w14:textId="4B747554" w:rsidR="00D449AE" w:rsidRPr="00781E63" w:rsidRDefault="00D449AE" w:rsidP="00241E9C">
      <w:pPr>
        <w:pStyle w:val="BodyText"/>
        <w:numPr>
          <w:ilvl w:val="0"/>
          <w:numId w:val="3"/>
        </w:numPr>
        <w:spacing w:before="100"/>
        <w:rPr>
          <w:rFonts w:ascii="Verdana" w:hAnsi="Verdana" w:cs="Verdana"/>
          <w:bCs/>
          <w:sz w:val="22"/>
          <w:szCs w:val="22"/>
          <w:lang w:val="en-GB"/>
        </w:rPr>
      </w:pPr>
      <w:r>
        <w:rPr>
          <w:rFonts w:ascii="Verdana" w:hAnsi="Verdana" w:cs="Verdana"/>
          <w:b w:val="0"/>
          <w:sz w:val="22"/>
          <w:szCs w:val="22"/>
          <w:lang w:val="en-GB"/>
        </w:rPr>
        <w:t xml:space="preserve"> </w:t>
      </w:r>
      <w:r w:rsidRPr="00781E63">
        <w:rPr>
          <w:rFonts w:ascii="Verdana" w:hAnsi="Verdana" w:cs="Verdana"/>
          <w:bCs/>
          <w:sz w:val="22"/>
          <w:szCs w:val="22"/>
          <w:lang w:val="en-GB"/>
        </w:rPr>
        <w:t>Training Head at 05 UP Air Sqn NCC Lucknow (2008-2011)</w:t>
      </w:r>
    </w:p>
    <w:p w14:paraId="4D1BD906" w14:textId="77777777" w:rsidR="00831446" w:rsidRDefault="00B74D3B" w:rsidP="00781E63">
      <w:pPr>
        <w:pStyle w:val="BodyText"/>
        <w:numPr>
          <w:ilvl w:val="0"/>
          <w:numId w:val="4"/>
        </w:numPr>
        <w:spacing w:before="100"/>
        <w:rPr>
          <w:rFonts w:ascii="Verdana" w:hAnsi="Verdana" w:cs="Verdana"/>
          <w:b w:val="0"/>
          <w:sz w:val="22"/>
          <w:szCs w:val="22"/>
          <w:lang w:val="en-GB"/>
        </w:rPr>
      </w:pPr>
      <w:r>
        <w:rPr>
          <w:rFonts w:ascii="Verdana" w:hAnsi="Verdana" w:cs="Verdana"/>
          <w:b w:val="0"/>
          <w:sz w:val="22"/>
          <w:szCs w:val="22"/>
          <w:lang w:val="en-GB"/>
        </w:rPr>
        <w:t>Performed supervisory role in planning and organising training of NCC cadets</w:t>
      </w:r>
      <w:r w:rsidR="00831446">
        <w:rPr>
          <w:rFonts w:ascii="Verdana" w:hAnsi="Verdana" w:cs="Verdana"/>
          <w:b w:val="0"/>
          <w:sz w:val="22"/>
          <w:szCs w:val="22"/>
          <w:lang w:val="en-GB"/>
        </w:rPr>
        <w:t>.</w:t>
      </w:r>
    </w:p>
    <w:p w14:paraId="67661AFE" w14:textId="5CD551B3" w:rsidR="00831446" w:rsidRDefault="00831446" w:rsidP="00781E63">
      <w:pPr>
        <w:pStyle w:val="BodyText"/>
        <w:numPr>
          <w:ilvl w:val="0"/>
          <w:numId w:val="4"/>
        </w:numPr>
        <w:spacing w:before="100"/>
        <w:rPr>
          <w:rFonts w:ascii="Verdana" w:hAnsi="Verdana" w:cs="Verdana"/>
          <w:b w:val="0"/>
          <w:sz w:val="22"/>
          <w:szCs w:val="22"/>
          <w:lang w:val="en-GB"/>
        </w:rPr>
      </w:pPr>
      <w:r>
        <w:rPr>
          <w:rFonts w:ascii="Verdana" w:hAnsi="Verdana" w:cs="Verdana"/>
          <w:b w:val="0"/>
          <w:sz w:val="22"/>
          <w:szCs w:val="22"/>
          <w:lang w:val="en-GB"/>
        </w:rPr>
        <w:t xml:space="preserve">Efficiently involved in planning and execution of NCC Training camps consisting of 1000 cadets minimum along with this also imparted military &amp; Field craft training to cadets. </w:t>
      </w:r>
      <w:r w:rsidR="00575DFF">
        <w:rPr>
          <w:rFonts w:ascii="Verdana" w:hAnsi="Verdana" w:cs="Verdana"/>
          <w:b w:val="0"/>
          <w:sz w:val="22"/>
          <w:szCs w:val="22"/>
          <w:lang w:val="en-GB"/>
        </w:rPr>
        <w:t xml:space="preserve">Supervised the cadets to </w:t>
      </w:r>
      <w:r>
        <w:rPr>
          <w:rFonts w:ascii="Verdana" w:hAnsi="Verdana" w:cs="Verdana"/>
          <w:b w:val="0"/>
          <w:sz w:val="22"/>
          <w:szCs w:val="22"/>
          <w:lang w:val="en-GB"/>
        </w:rPr>
        <w:t xml:space="preserve">Maintain premises security and discipline </w:t>
      </w:r>
      <w:r w:rsidR="00575DFF">
        <w:rPr>
          <w:rFonts w:ascii="Verdana" w:hAnsi="Verdana" w:cs="Verdana"/>
          <w:b w:val="0"/>
          <w:sz w:val="22"/>
          <w:szCs w:val="22"/>
          <w:lang w:val="en-GB"/>
        </w:rPr>
        <w:t>among them</w:t>
      </w:r>
      <w:r>
        <w:rPr>
          <w:rFonts w:ascii="Verdana" w:hAnsi="Verdana" w:cs="Verdana"/>
          <w:b w:val="0"/>
          <w:sz w:val="22"/>
          <w:szCs w:val="22"/>
          <w:lang w:val="en-GB"/>
        </w:rPr>
        <w:t xml:space="preserve">. </w:t>
      </w:r>
    </w:p>
    <w:p w14:paraId="31A237BB" w14:textId="387D5FB3" w:rsidR="00831446" w:rsidRDefault="00831446" w:rsidP="00781E63">
      <w:pPr>
        <w:pStyle w:val="BodyText"/>
        <w:numPr>
          <w:ilvl w:val="0"/>
          <w:numId w:val="4"/>
        </w:numPr>
        <w:spacing w:before="100"/>
        <w:rPr>
          <w:rFonts w:ascii="Verdana" w:hAnsi="Verdana" w:cs="Verdana"/>
          <w:b w:val="0"/>
          <w:sz w:val="22"/>
          <w:szCs w:val="22"/>
          <w:lang w:val="en-GB"/>
        </w:rPr>
      </w:pPr>
      <w:r>
        <w:rPr>
          <w:rFonts w:ascii="Verdana" w:hAnsi="Verdana" w:cs="Verdana"/>
          <w:b w:val="0"/>
          <w:sz w:val="22"/>
          <w:szCs w:val="22"/>
          <w:lang w:val="en-GB"/>
        </w:rPr>
        <w:t>Conduct</w:t>
      </w:r>
      <w:r w:rsidR="00575DFF">
        <w:rPr>
          <w:rFonts w:ascii="Verdana" w:hAnsi="Verdana" w:cs="Verdana"/>
          <w:b w:val="0"/>
          <w:sz w:val="22"/>
          <w:szCs w:val="22"/>
          <w:lang w:val="en-GB"/>
        </w:rPr>
        <w:t>ed</w:t>
      </w:r>
      <w:r>
        <w:rPr>
          <w:rFonts w:ascii="Verdana" w:hAnsi="Verdana" w:cs="Verdana"/>
          <w:b w:val="0"/>
          <w:sz w:val="22"/>
          <w:szCs w:val="22"/>
          <w:lang w:val="en-GB"/>
        </w:rPr>
        <w:t xml:space="preserve"> A, B C level Exams for NCC Cadets, Imparted training for Foreign Youth Exchange Programs</w:t>
      </w:r>
      <w:r w:rsidR="00575DFF">
        <w:rPr>
          <w:rFonts w:ascii="Verdana" w:hAnsi="Verdana" w:cs="Verdana"/>
          <w:b w:val="0"/>
          <w:sz w:val="22"/>
          <w:szCs w:val="22"/>
          <w:lang w:val="en-GB"/>
        </w:rPr>
        <w:t>, All India Vayu-sainik Camps etc.</w:t>
      </w:r>
      <w:r>
        <w:rPr>
          <w:rFonts w:ascii="Verdana" w:hAnsi="Verdana" w:cs="Verdana"/>
          <w:b w:val="0"/>
          <w:sz w:val="22"/>
          <w:szCs w:val="22"/>
          <w:lang w:val="en-GB"/>
        </w:rPr>
        <w:t xml:space="preserve"> </w:t>
      </w:r>
    </w:p>
    <w:p w14:paraId="4DC60523" w14:textId="129D3A1F" w:rsidR="00781E63" w:rsidRDefault="00831446" w:rsidP="00831446">
      <w:pPr>
        <w:pStyle w:val="BodyText"/>
        <w:spacing w:before="100"/>
        <w:ind w:left="1440"/>
        <w:rPr>
          <w:rFonts w:ascii="Verdana" w:hAnsi="Verdana" w:cs="Verdana"/>
          <w:b w:val="0"/>
          <w:sz w:val="22"/>
          <w:szCs w:val="22"/>
          <w:lang w:val="en-GB"/>
        </w:rPr>
      </w:pPr>
      <w:r>
        <w:rPr>
          <w:rFonts w:ascii="Verdana" w:hAnsi="Verdana" w:cs="Verdana"/>
          <w:b w:val="0"/>
          <w:sz w:val="22"/>
          <w:szCs w:val="22"/>
          <w:lang w:val="en-GB"/>
        </w:rPr>
        <w:t xml:space="preserve">  </w:t>
      </w:r>
      <w:r w:rsidR="00B74D3B">
        <w:rPr>
          <w:rFonts w:ascii="Verdana" w:hAnsi="Verdana" w:cs="Verdana"/>
          <w:b w:val="0"/>
          <w:sz w:val="22"/>
          <w:szCs w:val="22"/>
          <w:lang w:val="en-GB"/>
        </w:rPr>
        <w:t xml:space="preserve"> </w:t>
      </w:r>
    </w:p>
    <w:p w14:paraId="1115C51E" w14:textId="2F8F66A8" w:rsidR="00D449AE" w:rsidRDefault="00D449AE" w:rsidP="00241E9C">
      <w:pPr>
        <w:pStyle w:val="BodyText"/>
        <w:numPr>
          <w:ilvl w:val="0"/>
          <w:numId w:val="3"/>
        </w:numPr>
        <w:spacing w:before="100"/>
        <w:rPr>
          <w:rFonts w:ascii="Verdana" w:hAnsi="Verdana" w:cs="Verdana"/>
          <w:bCs/>
          <w:sz w:val="22"/>
          <w:szCs w:val="22"/>
          <w:lang w:val="en-GB"/>
        </w:rPr>
      </w:pPr>
      <w:r>
        <w:rPr>
          <w:rFonts w:ascii="Verdana" w:hAnsi="Verdana" w:cs="Verdana"/>
          <w:b w:val="0"/>
          <w:sz w:val="22"/>
          <w:szCs w:val="22"/>
          <w:lang w:val="en-GB"/>
        </w:rPr>
        <w:t xml:space="preserve"> </w:t>
      </w:r>
      <w:r w:rsidRPr="00444F1E">
        <w:rPr>
          <w:rFonts w:ascii="Verdana" w:hAnsi="Verdana" w:cs="Verdana"/>
          <w:bCs/>
          <w:sz w:val="22"/>
          <w:szCs w:val="22"/>
          <w:lang w:val="en-GB"/>
        </w:rPr>
        <w:t xml:space="preserve">Sports &amp; Adventure Section </w:t>
      </w:r>
      <w:r w:rsidR="00554F84" w:rsidRPr="00444F1E">
        <w:rPr>
          <w:rFonts w:ascii="Verdana" w:hAnsi="Verdana" w:cs="Verdana"/>
          <w:bCs/>
          <w:sz w:val="22"/>
          <w:szCs w:val="22"/>
          <w:lang w:val="en-GB"/>
        </w:rPr>
        <w:t>in charge</w:t>
      </w:r>
      <w:r w:rsidRPr="00444F1E">
        <w:rPr>
          <w:rFonts w:ascii="Verdana" w:hAnsi="Verdana" w:cs="Verdana"/>
          <w:bCs/>
          <w:sz w:val="22"/>
          <w:szCs w:val="22"/>
          <w:lang w:val="en-GB"/>
        </w:rPr>
        <w:t xml:space="preserve"> at A</w:t>
      </w:r>
      <w:r w:rsidR="00554F84" w:rsidRPr="00444F1E">
        <w:rPr>
          <w:rFonts w:ascii="Verdana" w:hAnsi="Verdana" w:cs="Verdana"/>
          <w:bCs/>
          <w:sz w:val="22"/>
          <w:szCs w:val="22"/>
          <w:lang w:val="en-GB"/>
        </w:rPr>
        <w:t>F</w:t>
      </w:r>
      <w:r w:rsidRPr="00444F1E">
        <w:rPr>
          <w:rFonts w:ascii="Verdana" w:hAnsi="Verdana" w:cs="Verdana"/>
          <w:bCs/>
          <w:sz w:val="22"/>
          <w:szCs w:val="22"/>
          <w:lang w:val="en-GB"/>
        </w:rPr>
        <w:t xml:space="preserve"> Stn Chabua (2011-2014)</w:t>
      </w:r>
    </w:p>
    <w:p w14:paraId="2B61FBFF" w14:textId="0DD0731A" w:rsidR="00097CD6" w:rsidRDefault="00097CD6" w:rsidP="00241E9C">
      <w:pPr>
        <w:pStyle w:val="BodyText"/>
        <w:numPr>
          <w:ilvl w:val="0"/>
          <w:numId w:val="3"/>
        </w:numPr>
        <w:spacing w:before="100"/>
        <w:rPr>
          <w:rFonts w:ascii="Verdana" w:hAnsi="Verdana" w:cs="Verdana"/>
          <w:bCs/>
          <w:sz w:val="22"/>
          <w:szCs w:val="22"/>
          <w:lang w:val="en-GB"/>
        </w:rPr>
      </w:pPr>
      <w:r w:rsidRPr="00097CD6">
        <w:rPr>
          <w:rFonts w:ascii="Verdana" w:hAnsi="Verdana" w:cs="Verdana"/>
          <w:bCs/>
          <w:sz w:val="22"/>
          <w:szCs w:val="22"/>
          <w:lang w:val="en-GB"/>
        </w:rPr>
        <w:t>Sports &amp; Adventure Section head at AF Stn Sarsawa (2014-2019).</w:t>
      </w:r>
    </w:p>
    <w:p w14:paraId="72053903" w14:textId="77777777" w:rsidR="00EF47D3" w:rsidRPr="00EF47D3" w:rsidRDefault="00EF47D3" w:rsidP="00EF47D3">
      <w:pPr>
        <w:pStyle w:val="BodyText"/>
        <w:numPr>
          <w:ilvl w:val="0"/>
          <w:numId w:val="3"/>
        </w:numPr>
        <w:spacing w:before="100"/>
        <w:rPr>
          <w:rFonts w:ascii="Verdana" w:hAnsi="Verdana" w:cs="Verdana"/>
          <w:bCs/>
          <w:sz w:val="22"/>
          <w:szCs w:val="22"/>
          <w:lang w:val="en-GB"/>
        </w:rPr>
      </w:pPr>
      <w:r w:rsidRPr="00EF47D3">
        <w:rPr>
          <w:rFonts w:ascii="Verdana" w:hAnsi="Verdana" w:cs="Verdana"/>
          <w:bCs/>
          <w:sz w:val="22"/>
          <w:szCs w:val="22"/>
          <w:lang w:val="en-GB"/>
        </w:rPr>
        <w:t>Sports &amp; Adventure Section head at 9 Base Repair Depot, Pune (2020-2021)</w:t>
      </w:r>
    </w:p>
    <w:p w14:paraId="10DC646C" w14:textId="77777777" w:rsidR="00EF47D3" w:rsidRPr="00444F1E" w:rsidRDefault="00EF47D3" w:rsidP="00EF47D3">
      <w:pPr>
        <w:pStyle w:val="BodyText"/>
        <w:spacing w:before="100"/>
        <w:ind w:left="360"/>
        <w:rPr>
          <w:rFonts w:ascii="Verdana" w:hAnsi="Verdana" w:cs="Verdana"/>
          <w:bCs/>
          <w:sz w:val="22"/>
          <w:szCs w:val="22"/>
          <w:lang w:val="en-GB"/>
        </w:rPr>
      </w:pPr>
    </w:p>
    <w:p w14:paraId="7CDE9431" w14:textId="55B5EF43" w:rsidR="00554F84" w:rsidRDefault="00831446" w:rsidP="00831446">
      <w:pPr>
        <w:pStyle w:val="BodyText"/>
        <w:numPr>
          <w:ilvl w:val="0"/>
          <w:numId w:val="4"/>
        </w:numPr>
        <w:spacing w:before="100"/>
        <w:rPr>
          <w:rFonts w:ascii="Verdana" w:hAnsi="Verdana" w:cs="Verdana"/>
          <w:b w:val="0"/>
          <w:sz w:val="22"/>
          <w:szCs w:val="22"/>
          <w:lang w:val="en-GB"/>
        </w:rPr>
      </w:pPr>
      <w:r>
        <w:rPr>
          <w:rFonts w:ascii="Verdana" w:hAnsi="Verdana" w:cs="Verdana"/>
          <w:b w:val="0"/>
          <w:sz w:val="22"/>
          <w:szCs w:val="22"/>
          <w:lang w:val="en-GB"/>
        </w:rPr>
        <w:t xml:space="preserve">Imparted military specialised training to all personnel </w:t>
      </w:r>
      <w:r w:rsidR="00554F84">
        <w:rPr>
          <w:rFonts w:ascii="Verdana" w:hAnsi="Verdana" w:cs="Verdana"/>
          <w:b w:val="0"/>
          <w:sz w:val="22"/>
          <w:szCs w:val="22"/>
          <w:lang w:val="en-GB"/>
        </w:rPr>
        <w:t>in North East insurgencies prone Area. Especially to the Quick reaction team of station on daily basis.</w:t>
      </w:r>
      <w:r w:rsidR="00444F1E">
        <w:rPr>
          <w:rFonts w:ascii="Verdana" w:hAnsi="Verdana" w:cs="Verdana"/>
          <w:b w:val="0"/>
          <w:sz w:val="22"/>
          <w:szCs w:val="22"/>
          <w:lang w:val="en-GB"/>
        </w:rPr>
        <w:t xml:space="preserve">  </w:t>
      </w:r>
      <w:r w:rsidR="00575DFF">
        <w:rPr>
          <w:rFonts w:ascii="Verdana" w:hAnsi="Verdana" w:cs="Verdana"/>
          <w:b w:val="0"/>
          <w:sz w:val="22"/>
          <w:szCs w:val="22"/>
          <w:lang w:val="en-GB"/>
        </w:rPr>
        <w:t>Executed training &amp; coaching to all security guards on premises security, vigilance and challenging the intruders/unknown personnel’s on daily routine basis</w:t>
      </w:r>
      <w:r w:rsidR="00097CD6">
        <w:rPr>
          <w:rFonts w:ascii="Verdana" w:hAnsi="Verdana" w:cs="Verdana"/>
          <w:b w:val="0"/>
          <w:sz w:val="22"/>
          <w:szCs w:val="22"/>
          <w:lang w:val="en-GB"/>
        </w:rPr>
        <w:t xml:space="preserve"> at Chabua &amp; Sarsawa.</w:t>
      </w:r>
    </w:p>
    <w:p w14:paraId="7D7107CF" w14:textId="54FCF71C" w:rsidR="00831446" w:rsidRDefault="00554F84" w:rsidP="00831446">
      <w:pPr>
        <w:pStyle w:val="BodyText"/>
        <w:numPr>
          <w:ilvl w:val="0"/>
          <w:numId w:val="4"/>
        </w:numPr>
        <w:spacing w:before="100"/>
        <w:rPr>
          <w:rFonts w:ascii="Verdana" w:hAnsi="Verdana" w:cs="Verdana"/>
          <w:b w:val="0"/>
          <w:sz w:val="22"/>
          <w:szCs w:val="22"/>
          <w:lang w:val="en-GB"/>
        </w:rPr>
      </w:pPr>
      <w:r>
        <w:rPr>
          <w:rFonts w:ascii="Verdana" w:hAnsi="Verdana" w:cs="Verdana"/>
          <w:b w:val="0"/>
          <w:sz w:val="22"/>
          <w:szCs w:val="22"/>
          <w:lang w:val="en-GB"/>
        </w:rPr>
        <w:t>Successfully done planning &amp; installation of Mobile Target System and advanced field obstacles at station.</w:t>
      </w:r>
      <w:r w:rsidR="00097CD6">
        <w:rPr>
          <w:rFonts w:ascii="Verdana" w:hAnsi="Verdana" w:cs="Verdana"/>
          <w:b w:val="0"/>
          <w:sz w:val="22"/>
          <w:szCs w:val="22"/>
          <w:lang w:val="en-GB"/>
        </w:rPr>
        <w:t xml:space="preserve"> (Chabua)</w:t>
      </w:r>
    </w:p>
    <w:p w14:paraId="0B857230" w14:textId="77777777" w:rsidR="00097CD6" w:rsidRDefault="00097CD6" w:rsidP="00831446">
      <w:pPr>
        <w:pStyle w:val="BodyText"/>
        <w:numPr>
          <w:ilvl w:val="0"/>
          <w:numId w:val="4"/>
        </w:numPr>
        <w:spacing w:before="100"/>
        <w:rPr>
          <w:rFonts w:ascii="Verdana" w:hAnsi="Verdana" w:cs="Verdana"/>
          <w:b w:val="0"/>
          <w:sz w:val="22"/>
          <w:szCs w:val="22"/>
          <w:lang w:val="en-GB"/>
        </w:rPr>
      </w:pPr>
      <w:r>
        <w:rPr>
          <w:rFonts w:ascii="Verdana" w:hAnsi="Verdana" w:cs="Verdana"/>
          <w:b w:val="0"/>
          <w:sz w:val="22"/>
          <w:szCs w:val="22"/>
          <w:lang w:val="en-GB"/>
        </w:rPr>
        <w:t xml:space="preserve">Projected, </w:t>
      </w:r>
      <w:r w:rsidR="00554F84">
        <w:rPr>
          <w:rFonts w:ascii="Verdana" w:hAnsi="Verdana" w:cs="Verdana"/>
          <w:b w:val="0"/>
          <w:sz w:val="22"/>
          <w:szCs w:val="22"/>
          <w:lang w:val="en-GB"/>
        </w:rPr>
        <w:t>Procured and installed synthetic Basketball, Volley Ball</w:t>
      </w:r>
      <w:r w:rsidR="00444F1E">
        <w:rPr>
          <w:rFonts w:ascii="Verdana" w:hAnsi="Verdana" w:cs="Verdana"/>
          <w:b w:val="0"/>
          <w:sz w:val="22"/>
          <w:szCs w:val="22"/>
          <w:lang w:val="en-GB"/>
        </w:rPr>
        <w:t xml:space="preserve">, </w:t>
      </w:r>
      <w:r w:rsidR="00554F84">
        <w:rPr>
          <w:rFonts w:ascii="Verdana" w:hAnsi="Verdana" w:cs="Verdana"/>
          <w:b w:val="0"/>
          <w:sz w:val="22"/>
          <w:szCs w:val="22"/>
          <w:lang w:val="en-GB"/>
        </w:rPr>
        <w:t>Badminton Court</w:t>
      </w:r>
      <w:r w:rsidR="00444F1E">
        <w:rPr>
          <w:rFonts w:ascii="Verdana" w:hAnsi="Verdana" w:cs="Verdana"/>
          <w:b w:val="0"/>
          <w:sz w:val="22"/>
          <w:szCs w:val="22"/>
          <w:lang w:val="en-GB"/>
        </w:rPr>
        <w:t xml:space="preserve"> &amp; Glass Back Squash Court</w:t>
      </w:r>
      <w:r w:rsidR="00554F84">
        <w:rPr>
          <w:rFonts w:ascii="Verdana" w:hAnsi="Verdana" w:cs="Verdana"/>
          <w:b w:val="0"/>
          <w:sz w:val="22"/>
          <w:szCs w:val="22"/>
          <w:lang w:val="en-GB"/>
        </w:rPr>
        <w:t>, Ladies &amp; Gents Studio Theme Gymnasium. Illumination System for Cricket Ground. Interactive Fire Arms Training Simulator for all personnel</w:t>
      </w:r>
      <w:r>
        <w:rPr>
          <w:rFonts w:ascii="Verdana" w:hAnsi="Verdana" w:cs="Verdana"/>
          <w:b w:val="0"/>
          <w:sz w:val="22"/>
          <w:szCs w:val="22"/>
          <w:lang w:val="en-GB"/>
        </w:rPr>
        <w:t xml:space="preserve"> at Chabua.</w:t>
      </w:r>
    </w:p>
    <w:p w14:paraId="655CEA42" w14:textId="77777777" w:rsidR="00097CD6" w:rsidRDefault="00097CD6" w:rsidP="00831446">
      <w:pPr>
        <w:pStyle w:val="BodyText"/>
        <w:numPr>
          <w:ilvl w:val="0"/>
          <w:numId w:val="4"/>
        </w:numPr>
        <w:spacing w:before="100"/>
        <w:rPr>
          <w:rFonts w:ascii="Verdana" w:hAnsi="Verdana" w:cs="Verdana"/>
          <w:b w:val="0"/>
          <w:sz w:val="22"/>
          <w:szCs w:val="22"/>
          <w:lang w:val="en-GB"/>
        </w:rPr>
      </w:pPr>
      <w:r>
        <w:rPr>
          <w:rFonts w:ascii="Verdana" w:hAnsi="Verdana" w:cs="Verdana"/>
          <w:b w:val="0"/>
          <w:sz w:val="22"/>
          <w:szCs w:val="22"/>
          <w:lang w:val="en-GB"/>
        </w:rPr>
        <w:t>Procured swimming pool of 25mtr X 13 mtr  with diving pool, subsequently managed it for 3 years at Sarsawa.</w:t>
      </w:r>
    </w:p>
    <w:p w14:paraId="3620AC4F" w14:textId="77777777" w:rsidR="005A4FDB" w:rsidRDefault="00097CD6" w:rsidP="00831446">
      <w:pPr>
        <w:pStyle w:val="BodyText"/>
        <w:numPr>
          <w:ilvl w:val="0"/>
          <w:numId w:val="4"/>
        </w:numPr>
        <w:spacing w:before="100"/>
        <w:rPr>
          <w:rFonts w:ascii="Verdana" w:hAnsi="Verdana" w:cs="Verdana"/>
          <w:b w:val="0"/>
          <w:sz w:val="22"/>
          <w:szCs w:val="22"/>
          <w:lang w:val="en-GB"/>
        </w:rPr>
      </w:pPr>
      <w:r>
        <w:rPr>
          <w:rFonts w:ascii="Verdana" w:hAnsi="Verdana" w:cs="Verdana"/>
          <w:b w:val="0"/>
          <w:sz w:val="22"/>
          <w:szCs w:val="22"/>
          <w:lang w:val="en-GB"/>
        </w:rPr>
        <w:t>Installation of Open gymnasium &amp; Multi Sports Play equipment’s, boxing Arena</w:t>
      </w:r>
      <w:r w:rsidR="00EF47D3">
        <w:rPr>
          <w:rFonts w:ascii="Verdana" w:hAnsi="Verdana" w:cs="Verdana"/>
          <w:b w:val="0"/>
          <w:sz w:val="22"/>
          <w:szCs w:val="22"/>
          <w:lang w:val="en-GB"/>
        </w:rPr>
        <w:t xml:space="preserve">, Synthetic Basketball , Artificial gras Volleyball &amp; PU Badminton Court at Sarsawa. </w:t>
      </w:r>
      <w:r>
        <w:rPr>
          <w:rFonts w:ascii="Verdana" w:hAnsi="Verdana" w:cs="Verdana"/>
          <w:b w:val="0"/>
          <w:sz w:val="22"/>
          <w:szCs w:val="22"/>
          <w:lang w:val="en-GB"/>
        </w:rPr>
        <w:t xml:space="preserve">  </w:t>
      </w:r>
    </w:p>
    <w:p w14:paraId="763B7497" w14:textId="2E97F16A" w:rsidR="00554F84" w:rsidRDefault="005A4FDB" w:rsidP="00831446">
      <w:pPr>
        <w:pStyle w:val="BodyText"/>
        <w:numPr>
          <w:ilvl w:val="0"/>
          <w:numId w:val="4"/>
        </w:numPr>
        <w:spacing w:before="100"/>
        <w:rPr>
          <w:rFonts w:ascii="Verdana" w:hAnsi="Verdana" w:cs="Verdana"/>
          <w:b w:val="0"/>
          <w:sz w:val="22"/>
          <w:szCs w:val="22"/>
          <w:lang w:val="en-GB"/>
        </w:rPr>
      </w:pPr>
      <w:r>
        <w:rPr>
          <w:rFonts w:ascii="Verdana" w:hAnsi="Verdana" w:cs="Verdana"/>
          <w:b w:val="0"/>
          <w:sz w:val="22"/>
          <w:szCs w:val="22"/>
          <w:lang w:val="en-GB"/>
        </w:rPr>
        <w:t xml:space="preserve">Projected, Procured and installed Multi Sports Synthetic Turf with sprinkler system for Hockey &amp; Futsal at 9BRD Pune. </w:t>
      </w:r>
      <w:r w:rsidR="00097CD6">
        <w:rPr>
          <w:rFonts w:ascii="Verdana" w:hAnsi="Verdana" w:cs="Verdana"/>
          <w:b w:val="0"/>
          <w:sz w:val="22"/>
          <w:szCs w:val="22"/>
          <w:lang w:val="en-GB"/>
        </w:rPr>
        <w:t xml:space="preserve">   </w:t>
      </w:r>
      <w:r w:rsidR="00554F84">
        <w:rPr>
          <w:rFonts w:ascii="Verdana" w:hAnsi="Verdana" w:cs="Verdana"/>
          <w:b w:val="0"/>
          <w:sz w:val="22"/>
          <w:szCs w:val="22"/>
          <w:lang w:val="en-GB"/>
        </w:rPr>
        <w:t xml:space="preserve">     </w:t>
      </w:r>
    </w:p>
    <w:p w14:paraId="01064E2B" w14:textId="7EFB6AED" w:rsidR="00EF47D3" w:rsidRDefault="00444F1E" w:rsidP="00EF47D3">
      <w:pPr>
        <w:pStyle w:val="BodyText"/>
        <w:numPr>
          <w:ilvl w:val="0"/>
          <w:numId w:val="4"/>
        </w:numPr>
        <w:spacing w:before="100"/>
        <w:rPr>
          <w:rFonts w:ascii="Verdana" w:hAnsi="Verdana" w:cs="Verdana"/>
          <w:b w:val="0"/>
          <w:sz w:val="22"/>
          <w:szCs w:val="22"/>
          <w:lang w:val="en-GB"/>
        </w:rPr>
      </w:pPr>
      <w:r>
        <w:rPr>
          <w:rFonts w:ascii="Verdana" w:hAnsi="Verdana" w:cs="Verdana"/>
          <w:b w:val="0"/>
          <w:sz w:val="22"/>
          <w:szCs w:val="22"/>
          <w:lang w:val="en-GB"/>
        </w:rPr>
        <w:t>Conducted various 03 Air Force &amp; 02 Inter Unit Sports events.</w:t>
      </w:r>
      <w:r w:rsidR="00EF47D3">
        <w:rPr>
          <w:rFonts w:ascii="Verdana" w:hAnsi="Verdana" w:cs="Verdana"/>
          <w:b w:val="0"/>
          <w:sz w:val="22"/>
          <w:szCs w:val="22"/>
          <w:lang w:val="en-GB"/>
        </w:rPr>
        <w:t xml:space="preserve"> Conducted talent hunt at chabua for each sports discipline to form station team on regular basis and resulted - Station won the Best in Sports Trophy in Eastern Command (2014) after 10 years.</w:t>
      </w:r>
    </w:p>
    <w:p w14:paraId="56018F87" w14:textId="17C91E88" w:rsidR="00554F84" w:rsidRDefault="00444F1E" w:rsidP="00831446">
      <w:pPr>
        <w:pStyle w:val="BodyText"/>
        <w:numPr>
          <w:ilvl w:val="0"/>
          <w:numId w:val="4"/>
        </w:numPr>
        <w:spacing w:before="100"/>
        <w:rPr>
          <w:rFonts w:ascii="Verdana" w:hAnsi="Verdana" w:cs="Verdana"/>
          <w:b w:val="0"/>
          <w:sz w:val="22"/>
          <w:szCs w:val="22"/>
          <w:lang w:val="en-GB"/>
        </w:rPr>
      </w:pPr>
      <w:r>
        <w:rPr>
          <w:rFonts w:ascii="Verdana" w:hAnsi="Verdana" w:cs="Verdana"/>
          <w:b w:val="0"/>
          <w:sz w:val="22"/>
          <w:szCs w:val="22"/>
          <w:lang w:val="en-GB"/>
        </w:rPr>
        <w:t xml:space="preserve">Planned &amp; conducted Trekking Expedition for 18 </w:t>
      </w:r>
      <w:r w:rsidR="002A14D9">
        <w:rPr>
          <w:rFonts w:ascii="Verdana" w:hAnsi="Verdana" w:cs="Verdana"/>
          <w:b w:val="0"/>
          <w:sz w:val="22"/>
          <w:szCs w:val="22"/>
          <w:lang w:val="en-GB"/>
        </w:rPr>
        <w:t xml:space="preserve">Air Force </w:t>
      </w:r>
      <w:r>
        <w:rPr>
          <w:rFonts w:ascii="Verdana" w:hAnsi="Verdana" w:cs="Verdana"/>
          <w:b w:val="0"/>
          <w:sz w:val="22"/>
          <w:szCs w:val="22"/>
          <w:lang w:val="en-GB"/>
        </w:rPr>
        <w:t>personnel including Fighter pilots &amp; other airwarriors at</w:t>
      </w:r>
      <w:r w:rsidR="00554F84">
        <w:rPr>
          <w:rFonts w:ascii="Verdana" w:hAnsi="Verdana" w:cs="Verdana"/>
          <w:b w:val="0"/>
          <w:sz w:val="22"/>
          <w:szCs w:val="22"/>
          <w:lang w:val="en-GB"/>
        </w:rPr>
        <w:t xml:space="preserve"> </w:t>
      </w:r>
      <w:r>
        <w:rPr>
          <w:rFonts w:ascii="Verdana" w:hAnsi="Verdana" w:cs="Verdana"/>
          <w:b w:val="0"/>
          <w:sz w:val="22"/>
          <w:szCs w:val="22"/>
          <w:lang w:val="en-GB"/>
        </w:rPr>
        <w:t xml:space="preserve">Tuting Arunachal Pradesh (14000ft &amp; above) near China Border and lead as a Team </w:t>
      </w:r>
      <w:r w:rsidR="00EF47D3">
        <w:rPr>
          <w:rFonts w:ascii="Verdana" w:hAnsi="Verdana" w:cs="Verdana"/>
          <w:b w:val="0"/>
          <w:sz w:val="22"/>
          <w:szCs w:val="22"/>
          <w:lang w:val="en-GB"/>
        </w:rPr>
        <w:t>Manager</w:t>
      </w:r>
      <w:r>
        <w:rPr>
          <w:rFonts w:ascii="Verdana" w:hAnsi="Verdana" w:cs="Verdana"/>
          <w:b w:val="0"/>
          <w:sz w:val="22"/>
          <w:szCs w:val="22"/>
          <w:lang w:val="en-GB"/>
        </w:rPr>
        <w:t xml:space="preserve">. </w:t>
      </w:r>
    </w:p>
    <w:p w14:paraId="35B2A4D8" w14:textId="66206920" w:rsidR="00EF47D3" w:rsidRPr="00EF47D3" w:rsidRDefault="00EF47D3" w:rsidP="00EF47D3">
      <w:pPr>
        <w:pStyle w:val="BodyText"/>
        <w:numPr>
          <w:ilvl w:val="0"/>
          <w:numId w:val="4"/>
        </w:numPr>
        <w:spacing w:before="100"/>
        <w:rPr>
          <w:rFonts w:ascii="Verdana" w:hAnsi="Verdana" w:cs="Verdana"/>
          <w:bCs/>
          <w:sz w:val="22"/>
          <w:szCs w:val="22"/>
          <w:lang w:val="en-GB"/>
        </w:rPr>
      </w:pPr>
      <w:r>
        <w:rPr>
          <w:rFonts w:ascii="Verdana" w:hAnsi="Verdana" w:cs="Verdana"/>
          <w:b w:val="0"/>
          <w:sz w:val="22"/>
          <w:szCs w:val="22"/>
          <w:lang w:val="en-GB"/>
        </w:rPr>
        <w:t>Trekking Expedition at Nagtibba Peak &amp; Tungnath  and 03 Skydiving courses conducted for nearly 100 personnels &amp; above, while posted at sarsawa.</w:t>
      </w:r>
    </w:p>
    <w:p w14:paraId="30AE2C1F" w14:textId="77777777" w:rsidR="00575DFF" w:rsidRPr="005A4FDB" w:rsidRDefault="00575DFF" w:rsidP="005A4FDB">
      <w:pPr>
        <w:pStyle w:val="BodyText"/>
        <w:numPr>
          <w:ilvl w:val="0"/>
          <w:numId w:val="4"/>
        </w:numPr>
        <w:spacing w:before="100"/>
        <w:rPr>
          <w:rFonts w:ascii="Verdana" w:hAnsi="Verdana" w:cs="Verdana"/>
          <w:bCs/>
          <w:sz w:val="22"/>
          <w:szCs w:val="22"/>
          <w:lang w:val="en-GB"/>
        </w:rPr>
      </w:pPr>
    </w:p>
    <w:p w14:paraId="72A2FA85" w14:textId="177527EA" w:rsidR="00D449AE" w:rsidRPr="00812807" w:rsidRDefault="00D449AE" w:rsidP="00241E9C">
      <w:pPr>
        <w:pStyle w:val="BodyText"/>
        <w:numPr>
          <w:ilvl w:val="0"/>
          <w:numId w:val="3"/>
        </w:numPr>
        <w:spacing w:before="100"/>
        <w:rPr>
          <w:rFonts w:ascii="Verdana" w:hAnsi="Verdana" w:cs="Verdana"/>
          <w:bCs/>
          <w:sz w:val="22"/>
          <w:szCs w:val="22"/>
          <w:lang w:val="en-GB"/>
        </w:rPr>
      </w:pPr>
      <w:r>
        <w:rPr>
          <w:rFonts w:ascii="Verdana" w:hAnsi="Verdana" w:cs="Verdana"/>
          <w:b w:val="0"/>
          <w:sz w:val="22"/>
          <w:szCs w:val="22"/>
          <w:lang w:val="en-GB"/>
        </w:rPr>
        <w:t xml:space="preserve"> </w:t>
      </w:r>
      <w:r w:rsidRPr="00812807">
        <w:rPr>
          <w:rFonts w:ascii="Verdana" w:hAnsi="Verdana" w:cs="Verdana"/>
          <w:bCs/>
          <w:sz w:val="22"/>
          <w:szCs w:val="22"/>
          <w:lang w:val="en-GB"/>
        </w:rPr>
        <w:t>Human Performance Lab in-charge at Armed Force Sports Medicine Centre, Pune (2019-2020)</w:t>
      </w:r>
    </w:p>
    <w:p w14:paraId="0488EC0A" w14:textId="7D0E720E" w:rsidR="005A4FDB" w:rsidRDefault="005A4FDB" w:rsidP="005A4FDB">
      <w:pPr>
        <w:pStyle w:val="BodyText"/>
        <w:numPr>
          <w:ilvl w:val="0"/>
          <w:numId w:val="4"/>
        </w:numPr>
        <w:spacing w:before="100"/>
        <w:rPr>
          <w:rFonts w:ascii="Verdana" w:hAnsi="Verdana" w:cs="Verdana"/>
          <w:b w:val="0"/>
          <w:sz w:val="22"/>
          <w:szCs w:val="22"/>
          <w:lang w:val="en-GB"/>
        </w:rPr>
      </w:pPr>
      <w:r>
        <w:rPr>
          <w:rFonts w:ascii="Verdana" w:hAnsi="Verdana" w:cs="Verdana"/>
          <w:b w:val="0"/>
          <w:sz w:val="22"/>
          <w:szCs w:val="22"/>
          <w:lang w:val="en-GB"/>
        </w:rPr>
        <w:t xml:space="preserve">Conducted Physical Conditioner &amp; Masseur courses for Elite Sportsmen of Tri-Services. </w:t>
      </w:r>
    </w:p>
    <w:p w14:paraId="2E3A7A13" w14:textId="77158143" w:rsidR="005A4FDB" w:rsidRDefault="005A4FDB" w:rsidP="005A4FDB">
      <w:pPr>
        <w:pStyle w:val="BodyText"/>
        <w:numPr>
          <w:ilvl w:val="0"/>
          <w:numId w:val="4"/>
        </w:numPr>
        <w:spacing w:before="100"/>
        <w:rPr>
          <w:rFonts w:ascii="Verdana" w:hAnsi="Verdana" w:cs="Verdana"/>
          <w:b w:val="0"/>
          <w:sz w:val="22"/>
          <w:szCs w:val="22"/>
          <w:lang w:val="en-GB"/>
        </w:rPr>
      </w:pPr>
      <w:r>
        <w:rPr>
          <w:rFonts w:ascii="Verdana" w:hAnsi="Verdana" w:cs="Verdana"/>
          <w:b w:val="0"/>
          <w:sz w:val="22"/>
          <w:szCs w:val="22"/>
          <w:lang w:val="en-GB"/>
        </w:rPr>
        <w:t xml:space="preserve">Carried out recruitment of Boxing &amp; Wrestling Athlete for Airforce Boys Sports Company. </w:t>
      </w:r>
    </w:p>
    <w:p w14:paraId="0F0CDA82" w14:textId="0B35655F" w:rsidR="005A4FDB" w:rsidRDefault="005A4FDB" w:rsidP="005A4FDB">
      <w:pPr>
        <w:pStyle w:val="BodyText"/>
        <w:numPr>
          <w:ilvl w:val="0"/>
          <w:numId w:val="4"/>
        </w:numPr>
        <w:spacing w:before="100"/>
        <w:rPr>
          <w:rFonts w:ascii="Verdana" w:hAnsi="Verdana" w:cs="Verdana"/>
          <w:b w:val="0"/>
          <w:sz w:val="22"/>
          <w:szCs w:val="22"/>
          <w:lang w:val="en-GB"/>
        </w:rPr>
      </w:pPr>
      <w:r>
        <w:rPr>
          <w:rFonts w:ascii="Verdana" w:hAnsi="Verdana" w:cs="Verdana"/>
          <w:b w:val="0"/>
          <w:sz w:val="22"/>
          <w:szCs w:val="22"/>
          <w:lang w:val="en-GB"/>
        </w:rPr>
        <w:t>Conducted Physio motor ability test for all the services team &amp; various boys sports company of Tri Services.</w:t>
      </w:r>
    </w:p>
    <w:p w14:paraId="1A7EA230" w14:textId="77777777" w:rsidR="005A4FDB" w:rsidRDefault="005A4FDB" w:rsidP="005A4FDB">
      <w:pPr>
        <w:pStyle w:val="BodyText"/>
        <w:spacing w:before="100"/>
        <w:ind w:left="1440"/>
        <w:rPr>
          <w:rFonts w:ascii="Verdana" w:hAnsi="Verdana" w:cs="Verdana"/>
          <w:b w:val="0"/>
          <w:sz w:val="22"/>
          <w:szCs w:val="22"/>
          <w:lang w:val="en-GB"/>
        </w:rPr>
      </w:pPr>
    </w:p>
    <w:p w14:paraId="1D84B658" w14:textId="0797C228" w:rsidR="00241E9C" w:rsidRPr="005A4FDB" w:rsidRDefault="005A4FDB" w:rsidP="00D449AE">
      <w:pPr>
        <w:pStyle w:val="BodyText"/>
        <w:numPr>
          <w:ilvl w:val="0"/>
          <w:numId w:val="3"/>
        </w:numPr>
        <w:spacing w:before="100"/>
        <w:rPr>
          <w:rFonts w:ascii="Verdana" w:hAnsi="Verdana" w:cs="Verdana"/>
          <w:b w:val="0"/>
          <w:sz w:val="22"/>
          <w:szCs w:val="22"/>
          <w:lang w:val="en-GB"/>
        </w:rPr>
      </w:pPr>
      <w:r w:rsidRPr="005A4FDB">
        <w:rPr>
          <w:rFonts w:ascii="Verdana" w:hAnsi="Verdana" w:cs="Verdana"/>
          <w:b w:val="0"/>
          <w:sz w:val="22"/>
          <w:szCs w:val="22"/>
          <w:lang w:val="en-GB"/>
        </w:rPr>
        <w:t xml:space="preserve"> </w:t>
      </w:r>
      <w:r w:rsidR="00241E9C" w:rsidRPr="005A4FDB">
        <w:rPr>
          <w:rFonts w:ascii="Verdana" w:hAnsi="Verdana" w:cs="Verdana"/>
          <w:b w:val="0"/>
          <w:sz w:val="22"/>
          <w:szCs w:val="22"/>
          <w:lang w:val="en-GB"/>
        </w:rPr>
        <w:t>Successfully implemented e-procurement and executed purchases through “Government e-market” under the aegis of the dynamic Government Polices.</w:t>
      </w:r>
    </w:p>
    <w:p w14:paraId="07540A71" w14:textId="77777777" w:rsidR="00241E9C" w:rsidRPr="00236E60" w:rsidRDefault="00241E9C" w:rsidP="00241E9C">
      <w:pPr>
        <w:pStyle w:val="BodyText"/>
        <w:numPr>
          <w:ilvl w:val="0"/>
          <w:numId w:val="3"/>
        </w:numPr>
        <w:spacing w:before="100"/>
        <w:rPr>
          <w:rFonts w:ascii="Verdana" w:hAnsi="Verdana" w:cs="Verdana"/>
          <w:sz w:val="22"/>
          <w:szCs w:val="22"/>
          <w:lang w:val="en-GB"/>
        </w:rPr>
      </w:pPr>
      <w:r w:rsidRPr="00236E60">
        <w:rPr>
          <w:rFonts w:ascii="Verdana" w:hAnsi="Verdana" w:cs="Verdana"/>
          <w:b w:val="0"/>
          <w:sz w:val="22"/>
          <w:szCs w:val="22"/>
          <w:lang w:val="en-GB"/>
        </w:rPr>
        <w:t>Adept in general administrative activities, personnel management, policy implementation and facilities management across the organization.</w:t>
      </w:r>
    </w:p>
    <w:p w14:paraId="3E213491" w14:textId="77777777" w:rsidR="00241E9C" w:rsidRPr="00236E60" w:rsidRDefault="00241E9C" w:rsidP="00241E9C">
      <w:pPr>
        <w:numPr>
          <w:ilvl w:val="0"/>
          <w:numId w:val="3"/>
        </w:numPr>
        <w:spacing w:before="80"/>
        <w:jc w:val="both"/>
        <w:rPr>
          <w:rFonts w:ascii="Verdana" w:hAnsi="Verdana" w:cs="Verdana"/>
          <w:bCs/>
          <w:iCs/>
          <w:sz w:val="22"/>
          <w:szCs w:val="22"/>
          <w:lang w:val="en-GB"/>
        </w:rPr>
      </w:pPr>
      <w:r w:rsidRPr="00236E60">
        <w:rPr>
          <w:rFonts w:ascii="Verdana" w:hAnsi="Verdana" w:cs="Verdana"/>
          <w:sz w:val="22"/>
          <w:szCs w:val="22"/>
          <w:lang w:val="en-GB"/>
        </w:rPr>
        <w:t xml:space="preserve">An effective communicator &amp; team leader with strong analytical, problem solving &amp; organizational abilities. </w:t>
      </w:r>
    </w:p>
    <w:p w14:paraId="4A3CD750" w14:textId="77777777" w:rsidR="00241E9C" w:rsidRPr="00236E60" w:rsidRDefault="00241E9C" w:rsidP="00241E9C">
      <w:pPr>
        <w:rPr>
          <w:rFonts w:ascii="Verdana" w:hAnsi="Verdana" w:cs="Verdana"/>
          <w:b/>
          <w:sz w:val="22"/>
          <w:szCs w:val="22"/>
          <w:lang w:val="en-GB"/>
        </w:rPr>
      </w:pPr>
    </w:p>
    <w:p w14:paraId="1B1CF86C" w14:textId="77777777" w:rsidR="00241E9C" w:rsidRPr="00236E60" w:rsidRDefault="00241E9C" w:rsidP="00241E9C">
      <w:pPr>
        <w:rPr>
          <w:rFonts w:ascii="Verdana" w:hAnsi="Verdana" w:cs="Verdana"/>
          <w:b/>
          <w:sz w:val="22"/>
          <w:szCs w:val="22"/>
          <w:lang w:val="en-GB"/>
        </w:rPr>
      </w:pPr>
    </w:p>
    <w:p w14:paraId="41731157" w14:textId="77777777" w:rsidR="00241E9C" w:rsidRPr="00236E60" w:rsidRDefault="00241E9C" w:rsidP="00241E9C">
      <w:pPr>
        <w:jc w:val="center"/>
        <w:rPr>
          <w:sz w:val="22"/>
          <w:szCs w:val="22"/>
        </w:rPr>
      </w:pPr>
      <w:r w:rsidRPr="00236E60">
        <w:rPr>
          <w:rFonts w:ascii="Verdana" w:hAnsi="Verdana" w:cs="Verdana"/>
          <w:b/>
          <w:bCs/>
          <w:iCs/>
          <w:color w:val="000000"/>
          <w:sz w:val="22"/>
          <w:szCs w:val="22"/>
          <w:lang w:val="en-GB"/>
        </w:rPr>
        <w:t>ACADEMIC CREDENTIALS</w:t>
      </w:r>
    </w:p>
    <w:p w14:paraId="766D02BB" w14:textId="77777777" w:rsidR="00241E9C" w:rsidRPr="00236E60" w:rsidRDefault="00241E9C" w:rsidP="00241E9C">
      <w:pPr>
        <w:jc w:val="both"/>
        <w:rPr>
          <w:rFonts w:ascii="Verdana" w:hAnsi="Verdana" w:cs="Verdana"/>
          <w:b/>
          <w:sz w:val="22"/>
          <w:szCs w:val="22"/>
          <w:lang w:val="en-GB"/>
        </w:rPr>
      </w:pPr>
      <w:r w:rsidRPr="00236E60">
        <w:rPr>
          <w:noProof/>
          <w:sz w:val="22"/>
          <w:szCs w:val="22"/>
          <w:lang w:eastAsia="en-US"/>
        </w:rPr>
        <w:drawing>
          <wp:inline distT="0" distB="0" distL="0" distR="0" wp14:anchorId="3294AE03" wp14:editId="0CE46EDA">
            <wp:extent cx="5715000" cy="952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5715000" cy="95250"/>
                    </a:xfrm>
                    <a:prstGeom prst="rect">
                      <a:avLst/>
                    </a:prstGeom>
                    <a:solidFill>
                      <a:srgbClr val="FFFFFF"/>
                    </a:solidFill>
                    <a:ln w="9525">
                      <a:noFill/>
                      <a:miter lim="800000"/>
                      <a:headEnd/>
                      <a:tailEnd/>
                    </a:ln>
                  </pic:spPr>
                </pic:pic>
              </a:graphicData>
            </a:graphic>
          </wp:inline>
        </w:drawing>
      </w:r>
    </w:p>
    <w:p w14:paraId="084F5A34" w14:textId="731C5B32" w:rsidR="00FB1E66" w:rsidRPr="00236E60" w:rsidRDefault="00FB1E66" w:rsidP="00FB1E66">
      <w:pPr>
        <w:numPr>
          <w:ilvl w:val="0"/>
          <w:numId w:val="2"/>
        </w:numPr>
        <w:spacing w:before="40"/>
        <w:jc w:val="both"/>
        <w:rPr>
          <w:rFonts w:ascii="Verdana" w:hAnsi="Verdana" w:cs="Verdana"/>
          <w:sz w:val="22"/>
          <w:szCs w:val="22"/>
          <w:lang w:val="en-GB"/>
        </w:rPr>
      </w:pPr>
      <w:r>
        <w:rPr>
          <w:rFonts w:ascii="Verdana" w:hAnsi="Verdana" w:cs="Verdana"/>
          <w:b/>
          <w:sz w:val="22"/>
          <w:szCs w:val="22"/>
          <w:lang w:val="en-GB"/>
        </w:rPr>
        <w:t>BED</w:t>
      </w:r>
      <w:r w:rsidRPr="00236E60">
        <w:rPr>
          <w:rFonts w:ascii="Verdana" w:hAnsi="Verdana" w:cs="Verdana"/>
          <w:b/>
          <w:sz w:val="22"/>
          <w:szCs w:val="22"/>
          <w:lang w:val="en-GB"/>
        </w:rPr>
        <w:t xml:space="preserve">. </w:t>
      </w:r>
      <w:r w:rsidRPr="00236E60">
        <w:rPr>
          <w:rFonts w:ascii="Verdana" w:hAnsi="Verdana" w:cs="Verdana"/>
          <w:sz w:val="22"/>
          <w:szCs w:val="22"/>
          <w:lang w:val="en-GB"/>
        </w:rPr>
        <w:t xml:space="preserve">from </w:t>
      </w:r>
      <w:r w:rsidR="00812807">
        <w:rPr>
          <w:rFonts w:ascii="Verdana" w:hAnsi="Verdana" w:cs="Verdana"/>
          <w:sz w:val="22"/>
          <w:szCs w:val="22"/>
          <w:lang w:val="en-GB"/>
        </w:rPr>
        <w:t>Kurukshetra</w:t>
      </w:r>
      <w:r>
        <w:rPr>
          <w:rFonts w:ascii="Verdana" w:hAnsi="Verdana" w:cs="Verdana"/>
          <w:sz w:val="22"/>
          <w:szCs w:val="22"/>
          <w:lang w:val="en-GB"/>
        </w:rPr>
        <w:t xml:space="preserve"> University</w:t>
      </w:r>
      <w:r w:rsidRPr="00236E60">
        <w:rPr>
          <w:rFonts w:ascii="Verdana" w:hAnsi="Verdana" w:cs="Verdana"/>
          <w:sz w:val="22"/>
          <w:szCs w:val="22"/>
          <w:lang w:val="en-GB"/>
        </w:rPr>
        <w:t xml:space="preserve"> (</w:t>
      </w:r>
      <w:r>
        <w:rPr>
          <w:rFonts w:ascii="Verdana" w:hAnsi="Verdana" w:cs="Verdana"/>
          <w:sz w:val="22"/>
          <w:szCs w:val="22"/>
          <w:lang w:val="en-GB"/>
        </w:rPr>
        <w:t>Haryana</w:t>
      </w:r>
      <w:r w:rsidRPr="00236E60">
        <w:rPr>
          <w:rFonts w:ascii="Verdana" w:hAnsi="Verdana" w:cs="Verdana"/>
          <w:sz w:val="22"/>
          <w:szCs w:val="22"/>
          <w:lang w:val="en-GB"/>
        </w:rPr>
        <w:t>)</w:t>
      </w:r>
      <w:r>
        <w:rPr>
          <w:rFonts w:ascii="Verdana" w:hAnsi="Verdana" w:cs="Verdana"/>
          <w:sz w:val="22"/>
          <w:szCs w:val="22"/>
          <w:lang w:val="en-GB"/>
        </w:rPr>
        <w:t>.</w:t>
      </w:r>
    </w:p>
    <w:p w14:paraId="67442A98" w14:textId="77777777" w:rsidR="00FB1E66" w:rsidRPr="00236E60" w:rsidRDefault="00FB1E66" w:rsidP="00FB1E66">
      <w:pPr>
        <w:numPr>
          <w:ilvl w:val="0"/>
          <w:numId w:val="2"/>
        </w:numPr>
        <w:spacing w:before="40"/>
        <w:jc w:val="both"/>
        <w:rPr>
          <w:rFonts w:ascii="Verdana" w:hAnsi="Verdana" w:cs="Verdana"/>
          <w:sz w:val="22"/>
          <w:szCs w:val="22"/>
          <w:lang w:val="en-GB"/>
        </w:rPr>
      </w:pPr>
      <w:r w:rsidRPr="00236E60">
        <w:rPr>
          <w:rFonts w:ascii="Verdana" w:hAnsi="Verdana" w:cs="Verdana"/>
          <w:b/>
          <w:sz w:val="22"/>
          <w:szCs w:val="22"/>
          <w:lang w:val="en-GB"/>
        </w:rPr>
        <w:t xml:space="preserve">B.A. </w:t>
      </w:r>
      <w:r w:rsidRPr="00FB1E66">
        <w:rPr>
          <w:rFonts w:ascii="Verdana" w:hAnsi="Verdana" w:cs="Verdana"/>
          <w:bCs/>
          <w:sz w:val="22"/>
          <w:szCs w:val="22"/>
          <w:lang w:val="en-GB"/>
        </w:rPr>
        <w:t>f</w:t>
      </w:r>
      <w:r w:rsidRPr="00236E60">
        <w:rPr>
          <w:rFonts w:ascii="Verdana" w:hAnsi="Verdana" w:cs="Verdana"/>
          <w:sz w:val="22"/>
          <w:szCs w:val="22"/>
          <w:lang w:val="en-GB"/>
        </w:rPr>
        <w:t xml:space="preserve">rom </w:t>
      </w:r>
      <w:r>
        <w:rPr>
          <w:rFonts w:ascii="Verdana" w:hAnsi="Verdana" w:cs="Verdana"/>
          <w:sz w:val="22"/>
          <w:szCs w:val="22"/>
          <w:lang w:val="en-GB"/>
        </w:rPr>
        <w:t>IGNOU</w:t>
      </w:r>
      <w:r w:rsidRPr="00236E60">
        <w:rPr>
          <w:rFonts w:ascii="Verdana" w:hAnsi="Verdana" w:cs="Verdana"/>
          <w:sz w:val="22"/>
          <w:szCs w:val="22"/>
          <w:lang w:val="en-GB"/>
        </w:rPr>
        <w:t xml:space="preserve">, </w:t>
      </w:r>
      <w:r>
        <w:rPr>
          <w:rFonts w:ascii="Verdana" w:hAnsi="Verdana" w:cs="Verdana"/>
          <w:sz w:val="22"/>
          <w:szCs w:val="22"/>
          <w:lang w:val="en-GB"/>
        </w:rPr>
        <w:t>New Delhi.</w:t>
      </w:r>
    </w:p>
    <w:p w14:paraId="4F0EAEC0" w14:textId="59B44F3C" w:rsidR="00241E9C" w:rsidRPr="00236E60" w:rsidRDefault="00FB1E66" w:rsidP="00241E9C">
      <w:pPr>
        <w:numPr>
          <w:ilvl w:val="0"/>
          <w:numId w:val="2"/>
        </w:numPr>
        <w:spacing w:before="40"/>
        <w:jc w:val="both"/>
        <w:rPr>
          <w:rFonts w:ascii="Verdana" w:hAnsi="Verdana" w:cs="Verdana"/>
          <w:sz w:val="22"/>
          <w:szCs w:val="22"/>
          <w:lang w:val="en-GB"/>
        </w:rPr>
      </w:pPr>
      <w:r>
        <w:rPr>
          <w:rFonts w:ascii="Verdana" w:hAnsi="Verdana" w:cs="Verdana"/>
          <w:b/>
          <w:sz w:val="22"/>
          <w:szCs w:val="22"/>
          <w:lang w:val="en-GB"/>
        </w:rPr>
        <w:t xml:space="preserve">Certificate </w:t>
      </w:r>
      <w:r w:rsidR="00241E9C" w:rsidRPr="00236E60">
        <w:rPr>
          <w:rFonts w:ascii="Verdana" w:hAnsi="Verdana" w:cs="Verdana"/>
          <w:sz w:val="22"/>
          <w:szCs w:val="22"/>
          <w:lang w:val="en-GB"/>
        </w:rPr>
        <w:t>in</w:t>
      </w:r>
      <w:r>
        <w:rPr>
          <w:rFonts w:ascii="Verdana" w:hAnsi="Verdana" w:cs="Verdana"/>
          <w:sz w:val="22"/>
          <w:szCs w:val="22"/>
          <w:lang w:val="en-GB"/>
        </w:rPr>
        <w:t xml:space="preserve"> Security Management of Strategic Installations from </w:t>
      </w:r>
      <w:r w:rsidR="00812807">
        <w:rPr>
          <w:rFonts w:ascii="Verdana" w:hAnsi="Verdana" w:cs="Verdana"/>
          <w:sz w:val="22"/>
          <w:szCs w:val="22"/>
          <w:lang w:val="en-GB"/>
        </w:rPr>
        <w:t>IGNOU.</w:t>
      </w:r>
    </w:p>
    <w:p w14:paraId="0152EE78" w14:textId="06009FF1" w:rsidR="00241E9C" w:rsidRPr="00236E60" w:rsidRDefault="00241E9C" w:rsidP="00241E9C">
      <w:pPr>
        <w:numPr>
          <w:ilvl w:val="0"/>
          <w:numId w:val="2"/>
        </w:numPr>
        <w:spacing w:before="40"/>
        <w:jc w:val="both"/>
        <w:rPr>
          <w:rFonts w:ascii="Verdana" w:hAnsi="Verdana" w:cs="Verdana"/>
          <w:sz w:val="22"/>
          <w:szCs w:val="22"/>
          <w:lang w:val="en-GB"/>
        </w:rPr>
      </w:pPr>
      <w:r w:rsidRPr="00236E60">
        <w:rPr>
          <w:rFonts w:ascii="Verdana" w:hAnsi="Verdana" w:cs="Verdana"/>
          <w:b/>
          <w:sz w:val="22"/>
          <w:szCs w:val="22"/>
          <w:lang w:val="en-GB"/>
        </w:rPr>
        <w:t xml:space="preserve">Diploma in </w:t>
      </w:r>
      <w:r w:rsidR="00FB1E66">
        <w:rPr>
          <w:rFonts w:ascii="Verdana" w:hAnsi="Verdana" w:cs="Verdana"/>
          <w:b/>
          <w:sz w:val="22"/>
          <w:szCs w:val="22"/>
          <w:lang w:val="en-GB"/>
        </w:rPr>
        <w:t xml:space="preserve">Physical Education &amp; Small Arms Weapon Handling </w:t>
      </w:r>
      <w:r w:rsidR="00FB1E66" w:rsidRPr="00FB1E66">
        <w:rPr>
          <w:rFonts w:ascii="Verdana" w:hAnsi="Verdana" w:cs="Verdana"/>
          <w:bCs/>
          <w:sz w:val="22"/>
          <w:szCs w:val="22"/>
          <w:lang w:val="en-GB"/>
        </w:rPr>
        <w:t xml:space="preserve">from </w:t>
      </w:r>
      <w:r w:rsidR="00812807">
        <w:rPr>
          <w:rFonts w:ascii="Verdana" w:hAnsi="Verdana" w:cs="Verdana"/>
          <w:bCs/>
          <w:sz w:val="22"/>
          <w:szCs w:val="22"/>
          <w:lang w:val="en-GB"/>
        </w:rPr>
        <w:t xml:space="preserve">I                                                                                                                                                                                                                                 </w:t>
      </w:r>
      <w:r w:rsidR="00812807" w:rsidRPr="00FB1E66">
        <w:rPr>
          <w:rFonts w:ascii="Verdana" w:hAnsi="Verdana" w:cs="Verdana"/>
          <w:bCs/>
          <w:sz w:val="22"/>
          <w:szCs w:val="22"/>
          <w:lang w:val="en-GB"/>
        </w:rPr>
        <w:t>IGNOU</w:t>
      </w:r>
      <w:r w:rsidR="00812807">
        <w:rPr>
          <w:rFonts w:ascii="Verdana" w:hAnsi="Verdana" w:cs="Verdana"/>
          <w:b/>
          <w:sz w:val="22"/>
          <w:szCs w:val="22"/>
          <w:lang w:val="en-GB"/>
        </w:rPr>
        <w:t>.</w:t>
      </w:r>
    </w:p>
    <w:p w14:paraId="7A166E54" w14:textId="36C678A8" w:rsidR="00241E9C" w:rsidRPr="00236E60" w:rsidRDefault="00241E9C" w:rsidP="00241E9C">
      <w:pPr>
        <w:numPr>
          <w:ilvl w:val="0"/>
          <w:numId w:val="2"/>
        </w:numPr>
        <w:spacing w:before="40"/>
        <w:jc w:val="both"/>
        <w:rPr>
          <w:rFonts w:ascii="Verdana" w:hAnsi="Verdana" w:cs="Verdana"/>
          <w:sz w:val="22"/>
          <w:szCs w:val="22"/>
          <w:lang w:val="en-GB"/>
        </w:rPr>
      </w:pPr>
      <w:r w:rsidRPr="00236E60">
        <w:rPr>
          <w:rFonts w:ascii="Verdana" w:hAnsi="Verdana" w:cs="Verdana"/>
          <w:b/>
          <w:sz w:val="22"/>
          <w:szCs w:val="22"/>
          <w:lang w:val="en-GB"/>
        </w:rPr>
        <w:t>12</w:t>
      </w:r>
      <w:r w:rsidRPr="00236E60">
        <w:rPr>
          <w:rFonts w:ascii="Verdana" w:hAnsi="Verdana" w:cs="Verdana"/>
          <w:b/>
          <w:sz w:val="22"/>
          <w:szCs w:val="22"/>
          <w:vertAlign w:val="superscript"/>
          <w:lang w:val="en-GB"/>
        </w:rPr>
        <w:t>th</w:t>
      </w:r>
      <w:r w:rsidRPr="00236E60">
        <w:rPr>
          <w:rFonts w:ascii="Verdana" w:hAnsi="Verdana" w:cs="Verdana"/>
          <w:sz w:val="22"/>
          <w:szCs w:val="22"/>
          <w:lang w:val="en-GB"/>
        </w:rPr>
        <w:t xml:space="preserve">in </w:t>
      </w:r>
      <w:r w:rsidR="00FB1E66">
        <w:rPr>
          <w:rFonts w:ascii="Verdana" w:hAnsi="Verdana" w:cs="Verdana"/>
          <w:sz w:val="22"/>
          <w:szCs w:val="22"/>
          <w:lang w:val="en-GB"/>
        </w:rPr>
        <w:t>Arts</w:t>
      </w:r>
      <w:r w:rsidRPr="00236E60">
        <w:rPr>
          <w:rFonts w:ascii="Verdana" w:hAnsi="Verdana" w:cs="Verdana"/>
          <w:sz w:val="22"/>
          <w:szCs w:val="22"/>
          <w:lang w:val="en-GB"/>
        </w:rPr>
        <w:t xml:space="preserve"> from </w:t>
      </w:r>
      <w:r w:rsidR="00FB1E66">
        <w:rPr>
          <w:rFonts w:ascii="Verdana" w:hAnsi="Verdana" w:cs="Verdana"/>
          <w:sz w:val="22"/>
          <w:szCs w:val="22"/>
          <w:lang w:val="en-GB"/>
        </w:rPr>
        <w:t>Rajasthan</w:t>
      </w:r>
      <w:r w:rsidRPr="00236E60">
        <w:rPr>
          <w:rFonts w:ascii="Verdana" w:hAnsi="Verdana" w:cs="Verdana"/>
          <w:sz w:val="22"/>
          <w:szCs w:val="22"/>
          <w:lang w:val="en-GB"/>
        </w:rPr>
        <w:t xml:space="preserve"> Board, </w:t>
      </w:r>
      <w:r w:rsidR="00FB1E66">
        <w:rPr>
          <w:rFonts w:ascii="Verdana" w:hAnsi="Verdana" w:cs="Verdana"/>
          <w:sz w:val="22"/>
          <w:szCs w:val="22"/>
          <w:lang w:val="en-GB"/>
        </w:rPr>
        <w:t>Ajmer</w:t>
      </w:r>
      <w:r w:rsidR="00F87124">
        <w:rPr>
          <w:rFonts w:ascii="Verdana" w:hAnsi="Verdana" w:cs="Verdana"/>
          <w:sz w:val="22"/>
          <w:szCs w:val="22"/>
          <w:lang w:val="en-GB"/>
        </w:rPr>
        <w:t>.</w:t>
      </w:r>
    </w:p>
    <w:p w14:paraId="49938AB2" w14:textId="66B4F852" w:rsidR="00241E9C" w:rsidRPr="00236E60" w:rsidRDefault="00241E9C" w:rsidP="00241E9C">
      <w:pPr>
        <w:numPr>
          <w:ilvl w:val="0"/>
          <w:numId w:val="2"/>
        </w:numPr>
        <w:spacing w:before="40"/>
        <w:jc w:val="both"/>
        <w:rPr>
          <w:rFonts w:ascii="Verdana" w:hAnsi="Verdana" w:cs="Verdana"/>
          <w:bCs/>
          <w:sz w:val="22"/>
          <w:szCs w:val="22"/>
          <w:lang w:val="en-GB"/>
        </w:rPr>
      </w:pPr>
      <w:r w:rsidRPr="00236E60">
        <w:rPr>
          <w:rFonts w:ascii="Verdana" w:hAnsi="Verdana" w:cs="Verdana"/>
          <w:b/>
          <w:sz w:val="22"/>
          <w:szCs w:val="22"/>
          <w:lang w:val="en-GB"/>
        </w:rPr>
        <w:t>10</w:t>
      </w:r>
      <w:r w:rsidRPr="00236E60">
        <w:rPr>
          <w:rFonts w:ascii="Verdana" w:hAnsi="Verdana" w:cs="Verdana"/>
          <w:b/>
          <w:sz w:val="22"/>
          <w:szCs w:val="22"/>
          <w:vertAlign w:val="superscript"/>
          <w:lang w:val="en-GB"/>
        </w:rPr>
        <w:t>th</w:t>
      </w:r>
      <w:r w:rsidRPr="00236E60">
        <w:rPr>
          <w:rFonts w:ascii="Verdana" w:hAnsi="Verdana" w:cs="Verdana"/>
          <w:sz w:val="22"/>
          <w:szCs w:val="22"/>
          <w:lang w:val="en-GB"/>
        </w:rPr>
        <w:t xml:space="preserve">from </w:t>
      </w:r>
      <w:r w:rsidR="00FB1E66">
        <w:rPr>
          <w:rFonts w:ascii="Verdana" w:hAnsi="Verdana" w:cs="Verdana"/>
          <w:sz w:val="22"/>
          <w:szCs w:val="22"/>
          <w:lang w:val="en-GB"/>
        </w:rPr>
        <w:t>Tiny Tots Sr Sec School</w:t>
      </w:r>
      <w:r w:rsidRPr="00236E60">
        <w:rPr>
          <w:rFonts w:ascii="Verdana" w:hAnsi="Verdana" w:cs="Verdana"/>
          <w:sz w:val="22"/>
          <w:szCs w:val="22"/>
          <w:lang w:val="en-GB"/>
        </w:rPr>
        <w:t>,</w:t>
      </w:r>
      <w:r w:rsidR="00FB1E66">
        <w:rPr>
          <w:rFonts w:ascii="Verdana" w:hAnsi="Verdana" w:cs="Verdana"/>
          <w:sz w:val="22"/>
          <w:szCs w:val="22"/>
          <w:lang w:val="en-GB"/>
        </w:rPr>
        <w:t xml:space="preserve"> Banswara Rajasthan</w:t>
      </w:r>
      <w:r w:rsidRPr="00236E60">
        <w:rPr>
          <w:rFonts w:ascii="Verdana" w:hAnsi="Verdana" w:cs="Verdana"/>
          <w:sz w:val="22"/>
          <w:szCs w:val="22"/>
          <w:lang w:val="en-GB"/>
        </w:rPr>
        <w:t xml:space="preserve"> CBSE Board</w:t>
      </w:r>
      <w:r w:rsidR="00F87124">
        <w:rPr>
          <w:rFonts w:ascii="Verdana" w:hAnsi="Verdana" w:cs="Verdana"/>
          <w:sz w:val="22"/>
          <w:szCs w:val="22"/>
          <w:lang w:val="en-GB"/>
        </w:rPr>
        <w:t>.</w:t>
      </w:r>
    </w:p>
    <w:p w14:paraId="3C3CA402" w14:textId="77777777" w:rsidR="00241E9C" w:rsidRPr="00236E60" w:rsidRDefault="00241E9C" w:rsidP="00241E9C">
      <w:pPr>
        <w:pStyle w:val="BodyText"/>
        <w:spacing w:before="40"/>
        <w:ind w:left="1080"/>
        <w:rPr>
          <w:rFonts w:ascii="Verdana" w:hAnsi="Verdana" w:cs="Verdana"/>
          <w:b w:val="0"/>
          <w:bCs/>
          <w:sz w:val="22"/>
          <w:szCs w:val="22"/>
          <w:lang w:val="en-GB"/>
        </w:rPr>
      </w:pPr>
    </w:p>
    <w:p w14:paraId="3B8E3A93" w14:textId="3171EDD7" w:rsidR="00812807" w:rsidRPr="00236E60" w:rsidRDefault="00812807" w:rsidP="00812807">
      <w:pPr>
        <w:jc w:val="center"/>
        <w:rPr>
          <w:sz w:val="22"/>
          <w:szCs w:val="22"/>
        </w:rPr>
      </w:pPr>
      <w:r>
        <w:rPr>
          <w:rFonts w:ascii="Verdana" w:hAnsi="Verdana" w:cs="Verdana"/>
          <w:b/>
          <w:bCs/>
          <w:iCs/>
          <w:color w:val="000000"/>
          <w:sz w:val="22"/>
          <w:szCs w:val="22"/>
          <w:lang w:val="en-GB"/>
        </w:rPr>
        <w:t>Awards/Achievements</w:t>
      </w:r>
    </w:p>
    <w:p w14:paraId="5A69F8B6" w14:textId="77777777" w:rsidR="00812807" w:rsidRPr="00236E60" w:rsidRDefault="00812807" w:rsidP="00812807">
      <w:pPr>
        <w:jc w:val="both"/>
        <w:rPr>
          <w:rFonts w:ascii="Verdana" w:hAnsi="Verdana" w:cs="Verdana"/>
          <w:b/>
          <w:sz w:val="22"/>
          <w:szCs w:val="22"/>
          <w:lang w:val="en-GB"/>
        </w:rPr>
      </w:pPr>
      <w:r w:rsidRPr="00236E60">
        <w:rPr>
          <w:noProof/>
          <w:sz w:val="22"/>
          <w:szCs w:val="22"/>
          <w:lang w:eastAsia="en-US"/>
        </w:rPr>
        <w:drawing>
          <wp:inline distT="0" distB="0" distL="0" distR="0" wp14:anchorId="2EEF8093" wp14:editId="35244A9D">
            <wp:extent cx="5715000" cy="952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5715000" cy="95250"/>
                    </a:xfrm>
                    <a:prstGeom prst="rect">
                      <a:avLst/>
                    </a:prstGeom>
                    <a:solidFill>
                      <a:srgbClr val="FFFFFF"/>
                    </a:solidFill>
                    <a:ln w="9525">
                      <a:noFill/>
                      <a:miter lim="800000"/>
                      <a:headEnd/>
                      <a:tailEnd/>
                    </a:ln>
                  </pic:spPr>
                </pic:pic>
              </a:graphicData>
            </a:graphic>
          </wp:inline>
        </w:drawing>
      </w:r>
    </w:p>
    <w:p w14:paraId="7509587D" w14:textId="233D616F" w:rsidR="00C472A1" w:rsidRPr="00C472A1" w:rsidRDefault="00C472A1" w:rsidP="00C472A1">
      <w:pPr>
        <w:numPr>
          <w:ilvl w:val="0"/>
          <w:numId w:val="2"/>
        </w:numPr>
        <w:spacing w:before="40"/>
        <w:jc w:val="both"/>
        <w:rPr>
          <w:rFonts w:ascii="Verdana" w:hAnsi="Verdana" w:cs="Verdana"/>
          <w:bCs/>
          <w:sz w:val="22"/>
          <w:szCs w:val="22"/>
          <w:lang w:val="en-GB"/>
        </w:rPr>
      </w:pPr>
      <w:r w:rsidRPr="00C472A1">
        <w:rPr>
          <w:rFonts w:ascii="Verdana" w:hAnsi="Verdana" w:cs="Verdana"/>
          <w:bCs/>
          <w:sz w:val="22"/>
          <w:szCs w:val="22"/>
          <w:lang w:val="en-GB"/>
        </w:rPr>
        <w:t xml:space="preserve">Appreciation by </w:t>
      </w:r>
      <w:r>
        <w:rPr>
          <w:rFonts w:ascii="Verdana" w:hAnsi="Verdana" w:cs="Verdana"/>
          <w:bCs/>
          <w:sz w:val="22"/>
          <w:szCs w:val="22"/>
          <w:lang w:val="en-GB"/>
        </w:rPr>
        <w:t xml:space="preserve">Commanding Officer, </w:t>
      </w:r>
      <w:r w:rsidRPr="00C472A1">
        <w:rPr>
          <w:rFonts w:ascii="Verdana" w:hAnsi="Verdana" w:cs="Verdana"/>
          <w:bCs/>
          <w:sz w:val="22"/>
          <w:szCs w:val="22"/>
          <w:lang w:val="en-GB"/>
        </w:rPr>
        <w:t xml:space="preserve">Groundcrew Examination Board for Outstanding performance </w:t>
      </w:r>
      <w:r w:rsidR="00160B56">
        <w:rPr>
          <w:rFonts w:ascii="Verdana" w:hAnsi="Verdana" w:cs="Verdana"/>
          <w:bCs/>
          <w:sz w:val="22"/>
          <w:szCs w:val="22"/>
          <w:lang w:val="en-GB"/>
        </w:rPr>
        <w:t xml:space="preserve">in </w:t>
      </w:r>
      <w:r w:rsidRPr="00C472A1">
        <w:rPr>
          <w:rFonts w:ascii="Verdana" w:hAnsi="Verdana" w:cs="Verdana"/>
          <w:bCs/>
          <w:sz w:val="22"/>
          <w:szCs w:val="22"/>
          <w:lang w:val="en-GB"/>
        </w:rPr>
        <w:t xml:space="preserve">and scored first position in Airforce Promotion Exam </w:t>
      </w:r>
      <w:r w:rsidR="00160B56">
        <w:rPr>
          <w:rFonts w:ascii="Verdana" w:hAnsi="Verdana" w:cs="Verdana"/>
          <w:bCs/>
          <w:sz w:val="22"/>
          <w:szCs w:val="22"/>
          <w:lang w:val="en-GB"/>
        </w:rPr>
        <w:t xml:space="preserve">for JWO </w:t>
      </w:r>
      <w:r w:rsidRPr="00C472A1">
        <w:rPr>
          <w:rFonts w:ascii="Verdana" w:hAnsi="Verdana" w:cs="Verdana"/>
          <w:bCs/>
          <w:sz w:val="22"/>
          <w:szCs w:val="22"/>
          <w:lang w:val="en-GB"/>
        </w:rPr>
        <w:t>during Jan-Jun Cycle 201</w:t>
      </w:r>
      <w:r w:rsidR="00160B56">
        <w:rPr>
          <w:rFonts w:ascii="Verdana" w:hAnsi="Verdana" w:cs="Verdana"/>
          <w:bCs/>
          <w:sz w:val="22"/>
          <w:szCs w:val="22"/>
          <w:lang w:val="en-GB"/>
        </w:rPr>
        <w:t>9</w:t>
      </w:r>
      <w:r w:rsidRPr="00C472A1">
        <w:rPr>
          <w:rFonts w:ascii="Verdana" w:hAnsi="Verdana" w:cs="Verdana"/>
          <w:bCs/>
          <w:sz w:val="22"/>
          <w:szCs w:val="22"/>
          <w:lang w:val="en-GB"/>
        </w:rPr>
        <w:t>.</w:t>
      </w:r>
    </w:p>
    <w:p w14:paraId="3316A1B5" w14:textId="2ADDCE12" w:rsidR="00C472A1" w:rsidRDefault="00C472A1" w:rsidP="00812807">
      <w:pPr>
        <w:numPr>
          <w:ilvl w:val="0"/>
          <w:numId w:val="2"/>
        </w:numPr>
        <w:spacing w:before="40"/>
        <w:jc w:val="both"/>
        <w:rPr>
          <w:rFonts w:ascii="Verdana" w:hAnsi="Verdana" w:cs="Verdana"/>
          <w:bCs/>
          <w:sz w:val="22"/>
          <w:szCs w:val="22"/>
          <w:lang w:val="en-GB"/>
        </w:rPr>
      </w:pPr>
      <w:r w:rsidRPr="00C472A1">
        <w:rPr>
          <w:rFonts w:ascii="Verdana" w:hAnsi="Verdana" w:cs="Verdana"/>
          <w:bCs/>
          <w:sz w:val="22"/>
          <w:szCs w:val="22"/>
          <w:lang w:val="en-GB"/>
        </w:rPr>
        <w:t>Appreciation by Groundcrew Examination Board for Outstanding performance and scored first position in Airforce Promotion Exam</w:t>
      </w:r>
      <w:r w:rsidR="00160B56">
        <w:rPr>
          <w:rFonts w:ascii="Verdana" w:hAnsi="Verdana" w:cs="Verdana"/>
          <w:bCs/>
          <w:sz w:val="22"/>
          <w:szCs w:val="22"/>
          <w:lang w:val="en-GB"/>
        </w:rPr>
        <w:t xml:space="preserve"> for Sgt</w:t>
      </w:r>
      <w:r w:rsidRPr="00C472A1">
        <w:rPr>
          <w:rFonts w:ascii="Verdana" w:hAnsi="Verdana" w:cs="Verdana"/>
          <w:bCs/>
          <w:sz w:val="22"/>
          <w:szCs w:val="22"/>
          <w:lang w:val="en-GB"/>
        </w:rPr>
        <w:t xml:space="preserve"> during Jan-Jun Cycle 2013.</w:t>
      </w:r>
    </w:p>
    <w:p w14:paraId="2E7739C2" w14:textId="31AF748A" w:rsidR="00812807" w:rsidRDefault="00812807" w:rsidP="00812807">
      <w:pPr>
        <w:numPr>
          <w:ilvl w:val="0"/>
          <w:numId w:val="2"/>
        </w:numPr>
        <w:spacing w:before="40"/>
        <w:jc w:val="both"/>
        <w:rPr>
          <w:rFonts w:ascii="Verdana" w:hAnsi="Verdana" w:cs="Verdana"/>
          <w:bCs/>
          <w:sz w:val="22"/>
          <w:szCs w:val="22"/>
          <w:lang w:val="en-GB"/>
        </w:rPr>
      </w:pPr>
      <w:r w:rsidRPr="00812807">
        <w:rPr>
          <w:rFonts w:ascii="Verdana" w:hAnsi="Verdana" w:cs="Verdana"/>
          <w:bCs/>
          <w:sz w:val="22"/>
          <w:szCs w:val="22"/>
          <w:lang w:val="en-GB"/>
        </w:rPr>
        <w:t>Commendation by Air Officer Commanding</w:t>
      </w:r>
      <w:r>
        <w:rPr>
          <w:rFonts w:ascii="Verdana" w:hAnsi="Verdana" w:cs="Verdana"/>
          <w:bCs/>
          <w:sz w:val="22"/>
          <w:szCs w:val="22"/>
          <w:lang w:val="en-GB"/>
        </w:rPr>
        <w:t>-</w:t>
      </w:r>
      <w:r w:rsidRPr="00812807">
        <w:rPr>
          <w:rFonts w:ascii="Verdana" w:hAnsi="Verdana" w:cs="Verdana"/>
          <w:bCs/>
          <w:sz w:val="22"/>
          <w:szCs w:val="22"/>
          <w:lang w:val="en-GB"/>
        </w:rPr>
        <w:t>in</w:t>
      </w:r>
      <w:r>
        <w:rPr>
          <w:rFonts w:ascii="Verdana" w:hAnsi="Verdana" w:cs="Verdana"/>
          <w:bCs/>
          <w:sz w:val="22"/>
          <w:szCs w:val="22"/>
          <w:lang w:val="en-GB"/>
        </w:rPr>
        <w:t>-</w:t>
      </w:r>
      <w:r w:rsidRPr="00812807">
        <w:rPr>
          <w:rFonts w:ascii="Verdana" w:hAnsi="Verdana" w:cs="Verdana"/>
          <w:bCs/>
          <w:sz w:val="22"/>
          <w:szCs w:val="22"/>
          <w:lang w:val="en-GB"/>
        </w:rPr>
        <w:t xml:space="preserve">Chief </w:t>
      </w:r>
      <w:r>
        <w:rPr>
          <w:rFonts w:ascii="Verdana" w:hAnsi="Verdana" w:cs="Verdana"/>
          <w:bCs/>
          <w:sz w:val="22"/>
          <w:szCs w:val="22"/>
          <w:lang w:val="en-GB"/>
        </w:rPr>
        <w:t>for rendering service of an exceptional order in 2014.</w:t>
      </w:r>
    </w:p>
    <w:p w14:paraId="2B2ADA6A" w14:textId="6C91F229" w:rsidR="00812807" w:rsidRDefault="00C472A1" w:rsidP="00812807">
      <w:pPr>
        <w:numPr>
          <w:ilvl w:val="0"/>
          <w:numId w:val="2"/>
        </w:numPr>
        <w:spacing w:before="40"/>
        <w:jc w:val="both"/>
        <w:rPr>
          <w:rFonts w:ascii="Verdana" w:hAnsi="Verdana" w:cs="Verdana"/>
          <w:bCs/>
          <w:sz w:val="22"/>
          <w:szCs w:val="22"/>
          <w:lang w:val="en-GB"/>
        </w:rPr>
      </w:pPr>
      <w:r>
        <w:rPr>
          <w:rFonts w:ascii="Verdana" w:hAnsi="Verdana" w:cs="Verdana"/>
          <w:bCs/>
          <w:sz w:val="22"/>
          <w:szCs w:val="22"/>
          <w:lang w:val="en-GB"/>
        </w:rPr>
        <w:t xml:space="preserve">Appreciation by Air Officer Commanding, 14 Wg AF Stn Chabua for excellent performance in 2014. </w:t>
      </w:r>
    </w:p>
    <w:p w14:paraId="3603F878" w14:textId="35950A4D" w:rsidR="00C472A1" w:rsidRPr="00C472A1" w:rsidRDefault="00C472A1" w:rsidP="00812807">
      <w:pPr>
        <w:numPr>
          <w:ilvl w:val="0"/>
          <w:numId w:val="2"/>
        </w:numPr>
        <w:spacing w:before="40"/>
        <w:jc w:val="both"/>
        <w:rPr>
          <w:rFonts w:ascii="Verdana" w:hAnsi="Verdana" w:cs="Verdana"/>
          <w:bCs/>
          <w:sz w:val="22"/>
          <w:szCs w:val="22"/>
          <w:lang w:val="en-GB"/>
        </w:rPr>
      </w:pPr>
      <w:r w:rsidRPr="00C472A1">
        <w:rPr>
          <w:rFonts w:ascii="Verdana" w:hAnsi="Verdana" w:cs="Verdana"/>
          <w:bCs/>
          <w:sz w:val="22"/>
          <w:szCs w:val="22"/>
          <w:lang w:val="en-GB"/>
        </w:rPr>
        <w:t xml:space="preserve">Appreciation by </w:t>
      </w:r>
      <w:r>
        <w:rPr>
          <w:rFonts w:ascii="Verdana" w:hAnsi="Verdana" w:cs="Verdana"/>
          <w:bCs/>
          <w:sz w:val="22"/>
          <w:szCs w:val="22"/>
          <w:lang w:val="en-GB"/>
        </w:rPr>
        <w:t xml:space="preserve">Commanding </w:t>
      </w:r>
      <w:r w:rsidR="00160B56">
        <w:rPr>
          <w:rFonts w:ascii="Verdana" w:hAnsi="Verdana" w:cs="Verdana"/>
          <w:bCs/>
          <w:sz w:val="22"/>
          <w:szCs w:val="22"/>
          <w:lang w:val="en-GB"/>
        </w:rPr>
        <w:t>Officer, Groundcrew</w:t>
      </w:r>
      <w:r w:rsidRPr="00C472A1">
        <w:rPr>
          <w:rFonts w:ascii="Verdana" w:hAnsi="Verdana" w:cs="Verdana"/>
          <w:bCs/>
          <w:sz w:val="22"/>
          <w:szCs w:val="22"/>
          <w:lang w:val="en-GB"/>
        </w:rPr>
        <w:t xml:space="preserve"> Examination Board for Outstanding performance and scored first position in Airforce Promotion Exam during Jan-Jun Cycle 2013.</w:t>
      </w:r>
    </w:p>
    <w:p w14:paraId="3F8B49BF" w14:textId="77777777" w:rsidR="00C472A1" w:rsidRDefault="00C472A1" w:rsidP="00C472A1">
      <w:pPr>
        <w:numPr>
          <w:ilvl w:val="0"/>
          <w:numId w:val="2"/>
        </w:numPr>
        <w:spacing w:before="40"/>
        <w:jc w:val="both"/>
        <w:rPr>
          <w:rFonts w:ascii="Verdana" w:hAnsi="Verdana" w:cs="Verdana"/>
          <w:bCs/>
          <w:sz w:val="22"/>
          <w:szCs w:val="22"/>
          <w:lang w:val="en-GB"/>
        </w:rPr>
      </w:pPr>
      <w:r>
        <w:rPr>
          <w:rFonts w:ascii="Verdana" w:hAnsi="Verdana" w:cs="Verdana"/>
          <w:bCs/>
          <w:sz w:val="22"/>
          <w:szCs w:val="22"/>
          <w:lang w:val="en-GB"/>
        </w:rPr>
        <w:t>Appreciation by Air Officer Commanding, AF Stn Jalahalli , Bangalore for excellent performance in 2007.</w:t>
      </w:r>
    </w:p>
    <w:p w14:paraId="5D990CAF" w14:textId="273EDD16" w:rsidR="00C472A1" w:rsidRDefault="00C472A1" w:rsidP="00C472A1">
      <w:pPr>
        <w:numPr>
          <w:ilvl w:val="0"/>
          <w:numId w:val="2"/>
        </w:numPr>
        <w:spacing w:before="40"/>
        <w:jc w:val="both"/>
        <w:rPr>
          <w:rFonts w:ascii="Verdana" w:hAnsi="Verdana" w:cs="Verdana"/>
          <w:bCs/>
          <w:sz w:val="22"/>
          <w:szCs w:val="22"/>
          <w:lang w:val="en-GB"/>
        </w:rPr>
      </w:pPr>
      <w:r>
        <w:rPr>
          <w:rFonts w:ascii="Verdana" w:hAnsi="Verdana" w:cs="Verdana"/>
          <w:bCs/>
          <w:sz w:val="22"/>
          <w:szCs w:val="22"/>
          <w:lang w:val="en-GB"/>
        </w:rPr>
        <w:t xml:space="preserve">Appreciation by President AFWWA (L) for exemplary performance as Thrift Venture Manager in 2007. </w:t>
      </w:r>
    </w:p>
    <w:p w14:paraId="1B3EA660" w14:textId="77777777" w:rsidR="00812807" w:rsidRDefault="00812807" w:rsidP="00241E9C">
      <w:pPr>
        <w:pStyle w:val="BodyText"/>
        <w:jc w:val="center"/>
        <w:rPr>
          <w:rFonts w:ascii="Verdana" w:hAnsi="Verdana" w:cs="Verdana"/>
          <w:bCs/>
          <w:sz w:val="22"/>
          <w:szCs w:val="22"/>
          <w:lang w:val="en-GB"/>
        </w:rPr>
      </w:pPr>
    </w:p>
    <w:p w14:paraId="7D6CB64B" w14:textId="1C7572DC" w:rsidR="00241E9C" w:rsidRPr="00236E60" w:rsidRDefault="00160B56" w:rsidP="00160B56">
      <w:pPr>
        <w:pStyle w:val="BodyText"/>
        <w:jc w:val="center"/>
        <w:rPr>
          <w:sz w:val="22"/>
          <w:szCs w:val="22"/>
        </w:rPr>
      </w:pPr>
      <w:r>
        <w:rPr>
          <w:rFonts w:ascii="Verdana" w:hAnsi="Verdana" w:cs="Verdana"/>
          <w:bCs/>
          <w:sz w:val="22"/>
          <w:szCs w:val="22"/>
          <w:lang w:val="en-GB"/>
        </w:rPr>
        <w:t>Qualifications</w:t>
      </w:r>
    </w:p>
    <w:p w14:paraId="4E9A45B8" w14:textId="77777777" w:rsidR="00241E9C" w:rsidRPr="00236E60" w:rsidRDefault="00241E9C" w:rsidP="00241E9C">
      <w:pPr>
        <w:pStyle w:val="BodyText"/>
        <w:rPr>
          <w:rFonts w:ascii="Verdana" w:hAnsi="Verdana" w:cs="Verdana"/>
          <w:bCs/>
          <w:iCs/>
          <w:sz w:val="22"/>
          <w:szCs w:val="22"/>
          <w:lang w:val="en-GB"/>
        </w:rPr>
      </w:pPr>
      <w:r w:rsidRPr="00236E60">
        <w:rPr>
          <w:noProof/>
          <w:sz w:val="22"/>
          <w:szCs w:val="22"/>
          <w:lang w:eastAsia="en-US"/>
        </w:rPr>
        <w:drawing>
          <wp:inline distT="0" distB="0" distL="0" distR="0" wp14:anchorId="327D58CB" wp14:editId="0DC4350C">
            <wp:extent cx="5715000" cy="952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715000" cy="95250"/>
                    </a:xfrm>
                    <a:prstGeom prst="rect">
                      <a:avLst/>
                    </a:prstGeom>
                    <a:solidFill>
                      <a:srgbClr val="FFFFFF"/>
                    </a:solidFill>
                    <a:ln w="9525">
                      <a:noFill/>
                      <a:miter lim="800000"/>
                      <a:headEnd/>
                      <a:tailEnd/>
                    </a:ln>
                  </pic:spPr>
                </pic:pic>
              </a:graphicData>
            </a:graphic>
          </wp:inline>
        </w:drawing>
      </w:r>
    </w:p>
    <w:p w14:paraId="10962CC0" w14:textId="77777777" w:rsidR="00241E9C" w:rsidRDefault="00241E9C" w:rsidP="00241E9C">
      <w:pPr>
        <w:jc w:val="both"/>
        <w:rPr>
          <w:rFonts w:ascii="Verdana" w:hAnsi="Verdana" w:cs="Verdana"/>
          <w:color w:val="000000"/>
          <w:sz w:val="17"/>
          <w:szCs w:val="17"/>
          <w:lang w:val="en-GB"/>
        </w:rPr>
      </w:pPr>
      <w:r>
        <w:rPr>
          <w:rFonts w:ascii="Verdana" w:hAnsi="Verdana" w:cs="Verdana"/>
          <w:color w:val="000000"/>
          <w:sz w:val="17"/>
          <w:szCs w:val="17"/>
          <w:lang w:val="en-GB"/>
        </w:rPr>
        <w:tab/>
      </w:r>
      <w:r>
        <w:rPr>
          <w:rFonts w:ascii="Verdana" w:hAnsi="Verdana" w:cs="Verdana"/>
          <w:color w:val="000000"/>
          <w:sz w:val="17"/>
          <w:szCs w:val="17"/>
          <w:lang w:val="en-GB"/>
        </w:rPr>
        <w:tab/>
      </w:r>
    </w:p>
    <w:p w14:paraId="6C3F6BEF" w14:textId="0B8B5946" w:rsidR="00241E9C" w:rsidRDefault="00241E9C" w:rsidP="00241E9C">
      <w:pPr>
        <w:jc w:val="both"/>
        <w:rPr>
          <w:rFonts w:ascii="Verdana" w:hAnsi="Verdana" w:cs="Verdana"/>
          <w:color w:val="000000"/>
          <w:sz w:val="17"/>
          <w:szCs w:val="17"/>
          <w:lang w:val="en-GB"/>
        </w:rPr>
      </w:pPr>
    </w:p>
    <w:p w14:paraId="76ECA5AF" w14:textId="1E6E6461" w:rsidR="00AD3198" w:rsidRDefault="00AD3198" w:rsidP="00160B56">
      <w:pPr>
        <w:numPr>
          <w:ilvl w:val="0"/>
          <w:numId w:val="2"/>
        </w:numPr>
        <w:spacing w:before="40"/>
        <w:jc w:val="both"/>
        <w:rPr>
          <w:rFonts w:ascii="Verdana" w:hAnsi="Verdana" w:cs="Verdana"/>
          <w:sz w:val="22"/>
          <w:szCs w:val="22"/>
          <w:lang w:val="en-GB"/>
        </w:rPr>
      </w:pPr>
      <w:r>
        <w:rPr>
          <w:rFonts w:ascii="Verdana" w:hAnsi="Verdana" w:cs="Verdana"/>
          <w:b/>
          <w:bCs/>
          <w:sz w:val="22"/>
          <w:szCs w:val="22"/>
          <w:lang w:val="en-GB"/>
        </w:rPr>
        <w:t xml:space="preserve">Yoga Instructor Course </w:t>
      </w:r>
      <w:r>
        <w:rPr>
          <w:rFonts w:ascii="Verdana" w:hAnsi="Verdana" w:cs="Verdana"/>
          <w:sz w:val="22"/>
          <w:szCs w:val="22"/>
          <w:lang w:val="en-GB"/>
        </w:rPr>
        <w:t>from MSME Technology Center Meerut in 2021.</w:t>
      </w:r>
    </w:p>
    <w:p w14:paraId="0C0DADB7" w14:textId="01993154" w:rsidR="00CE4087" w:rsidRPr="00AD3198" w:rsidRDefault="0006294B" w:rsidP="00160B56">
      <w:pPr>
        <w:numPr>
          <w:ilvl w:val="0"/>
          <w:numId w:val="2"/>
        </w:numPr>
        <w:spacing w:before="40"/>
        <w:jc w:val="both"/>
        <w:rPr>
          <w:rFonts w:ascii="Verdana" w:hAnsi="Verdana" w:cs="Verdana"/>
          <w:sz w:val="22"/>
          <w:szCs w:val="22"/>
          <w:lang w:val="en-GB"/>
        </w:rPr>
      </w:pPr>
      <w:r>
        <w:rPr>
          <w:rFonts w:ascii="Verdana" w:hAnsi="Verdana" w:cs="Verdana"/>
          <w:b/>
          <w:bCs/>
          <w:sz w:val="22"/>
          <w:szCs w:val="22"/>
          <w:lang w:val="en-IN"/>
        </w:rPr>
        <w:t xml:space="preserve">NLP Practitioner Course </w:t>
      </w:r>
      <w:r w:rsidRPr="0006294B">
        <w:rPr>
          <w:rFonts w:ascii="Verdana" w:hAnsi="Verdana" w:cs="Verdana"/>
          <w:sz w:val="22"/>
          <w:szCs w:val="22"/>
          <w:lang w:val="en-IN"/>
        </w:rPr>
        <w:t>in 2020</w:t>
      </w:r>
    </w:p>
    <w:p w14:paraId="25B69750" w14:textId="10FDE2A6" w:rsidR="00160B56" w:rsidRPr="00160B56" w:rsidRDefault="00AD3198" w:rsidP="00160B56">
      <w:pPr>
        <w:numPr>
          <w:ilvl w:val="0"/>
          <w:numId w:val="2"/>
        </w:numPr>
        <w:spacing w:before="40"/>
        <w:jc w:val="both"/>
        <w:rPr>
          <w:rFonts w:ascii="Verdana" w:hAnsi="Verdana" w:cs="Verdana"/>
          <w:sz w:val="22"/>
          <w:szCs w:val="22"/>
          <w:lang w:val="en-GB"/>
        </w:rPr>
      </w:pPr>
      <w:r w:rsidRPr="00AD3198">
        <w:rPr>
          <w:rFonts w:ascii="Verdana" w:hAnsi="Verdana" w:cs="Verdana"/>
          <w:b/>
          <w:bCs/>
          <w:sz w:val="22"/>
          <w:szCs w:val="22"/>
          <w:lang w:val="en-GB"/>
        </w:rPr>
        <w:t>Basic Yoga Teacher Training Course</w:t>
      </w:r>
      <w:r>
        <w:rPr>
          <w:rFonts w:ascii="Verdana" w:hAnsi="Verdana" w:cs="Verdana"/>
          <w:sz w:val="22"/>
          <w:szCs w:val="22"/>
          <w:lang w:val="en-GB"/>
        </w:rPr>
        <w:t xml:space="preserve"> from Mokshayatan Yog Sansthan Saharanpur in 2016.</w:t>
      </w:r>
    </w:p>
    <w:p w14:paraId="3449CE2E" w14:textId="2B9654A0" w:rsidR="00160B56" w:rsidRPr="00160B56" w:rsidRDefault="00AD3198" w:rsidP="00160B56">
      <w:pPr>
        <w:numPr>
          <w:ilvl w:val="0"/>
          <w:numId w:val="2"/>
        </w:numPr>
        <w:spacing w:before="40"/>
        <w:jc w:val="both"/>
        <w:rPr>
          <w:rFonts w:ascii="Verdana" w:hAnsi="Verdana" w:cs="Verdana"/>
          <w:sz w:val="22"/>
          <w:szCs w:val="22"/>
          <w:lang w:val="en-GB"/>
        </w:rPr>
      </w:pPr>
      <w:r w:rsidRPr="00AD3198">
        <w:rPr>
          <w:rFonts w:ascii="Verdana" w:hAnsi="Verdana" w:cs="Verdana"/>
          <w:b/>
          <w:bCs/>
          <w:sz w:val="22"/>
          <w:szCs w:val="22"/>
          <w:lang w:val="en-GB"/>
        </w:rPr>
        <w:t>Basic Sky Diving Course</w:t>
      </w:r>
      <w:r>
        <w:rPr>
          <w:rFonts w:ascii="Verdana" w:hAnsi="Verdana" w:cs="Verdana"/>
          <w:sz w:val="22"/>
          <w:szCs w:val="22"/>
          <w:lang w:val="en-GB"/>
        </w:rPr>
        <w:t xml:space="preserve"> </w:t>
      </w:r>
      <w:r w:rsidR="00F400F1">
        <w:rPr>
          <w:rFonts w:ascii="Verdana" w:hAnsi="Verdana" w:cs="Verdana"/>
          <w:sz w:val="22"/>
          <w:szCs w:val="22"/>
          <w:lang w:val="en-GB"/>
        </w:rPr>
        <w:t xml:space="preserve">from Directorate of Adventure at </w:t>
      </w:r>
      <w:r>
        <w:rPr>
          <w:rFonts w:ascii="Verdana" w:hAnsi="Verdana" w:cs="Verdana"/>
          <w:sz w:val="22"/>
          <w:szCs w:val="22"/>
          <w:lang w:val="en-GB"/>
        </w:rPr>
        <w:t>AF Stn Sarsawa in 2015</w:t>
      </w:r>
    </w:p>
    <w:p w14:paraId="1A3A918A" w14:textId="028AB681" w:rsidR="00160B56" w:rsidRPr="00AD3198" w:rsidRDefault="00AD3198" w:rsidP="00160B56">
      <w:pPr>
        <w:numPr>
          <w:ilvl w:val="0"/>
          <w:numId w:val="2"/>
        </w:numPr>
        <w:spacing w:before="40"/>
        <w:jc w:val="both"/>
        <w:rPr>
          <w:rFonts w:ascii="Verdana" w:hAnsi="Verdana" w:cs="Verdana"/>
          <w:sz w:val="22"/>
          <w:szCs w:val="22"/>
          <w:lang w:val="en-GB"/>
        </w:rPr>
      </w:pPr>
      <w:r w:rsidRPr="00AD3198">
        <w:rPr>
          <w:rFonts w:ascii="Verdana" w:hAnsi="Verdana" w:cs="Verdana"/>
          <w:b/>
          <w:bCs/>
          <w:sz w:val="22"/>
          <w:szCs w:val="22"/>
          <w:lang w:val="en-GB"/>
        </w:rPr>
        <w:t xml:space="preserve">Basic Computer Course </w:t>
      </w:r>
      <w:r w:rsidRPr="00AD3198">
        <w:rPr>
          <w:rFonts w:ascii="Verdana" w:hAnsi="Verdana" w:cs="Verdana"/>
          <w:sz w:val="22"/>
          <w:szCs w:val="22"/>
          <w:lang w:val="en-GB"/>
        </w:rPr>
        <w:t>under the AEGIS of institute of Computer accountants at Kolkata</w:t>
      </w:r>
      <w:r>
        <w:rPr>
          <w:rFonts w:ascii="Verdana" w:hAnsi="Verdana" w:cs="Verdana"/>
          <w:sz w:val="22"/>
          <w:szCs w:val="22"/>
          <w:lang w:val="en-GB"/>
        </w:rPr>
        <w:t xml:space="preserve"> in 2011.</w:t>
      </w:r>
    </w:p>
    <w:p w14:paraId="6F5FC095" w14:textId="60DBE0A5" w:rsidR="00160B56" w:rsidRPr="00AD3198" w:rsidRDefault="00AD3198" w:rsidP="00160B56">
      <w:pPr>
        <w:numPr>
          <w:ilvl w:val="0"/>
          <w:numId w:val="2"/>
        </w:numPr>
        <w:spacing w:before="40"/>
        <w:jc w:val="both"/>
        <w:rPr>
          <w:rFonts w:ascii="Verdana" w:hAnsi="Verdana" w:cs="Verdana"/>
          <w:b/>
          <w:bCs/>
          <w:sz w:val="22"/>
          <w:szCs w:val="22"/>
          <w:lang w:val="en-GB"/>
        </w:rPr>
      </w:pPr>
      <w:r w:rsidRPr="00AD3198">
        <w:rPr>
          <w:rFonts w:ascii="Verdana" w:hAnsi="Verdana" w:cs="Verdana"/>
          <w:b/>
          <w:bCs/>
          <w:sz w:val="22"/>
          <w:szCs w:val="22"/>
          <w:lang w:val="en-GB"/>
        </w:rPr>
        <w:t xml:space="preserve">Advance Refresher Course for GTIs </w:t>
      </w:r>
      <w:r>
        <w:rPr>
          <w:rFonts w:ascii="Verdana" w:hAnsi="Verdana" w:cs="Verdana"/>
          <w:sz w:val="22"/>
          <w:szCs w:val="22"/>
          <w:lang w:val="en-GB"/>
        </w:rPr>
        <w:t>at ATS Belagavi in 2011</w:t>
      </w:r>
    </w:p>
    <w:p w14:paraId="15B430E4" w14:textId="17E06938" w:rsidR="00160B56" w:rsidRPr="00160B56" w:rsidRDefault="00160B56" w:rsidP="00160B56">
      <w:pPr>
        <w:numPr>
          <w:ilvl w:val="0"/>
          <w:numId w:val="2"/>
        </w:numPr>
        <w:spacing w:before="40"/>
        <w:jc w:val="both"/>
        <w:rPr>
          <w:rFonts w:ascii="Verdana" w:hAnsi="Verdana" w:cs="Verdana"/>
          <w:sz w:val="22"/>
          <w:szCs w:val="22"/>
          <w:lang w:val="en-GB"/>
        </w:rPr>
      </w:pPr>
      <w:r w:rsidRPr="00160B56">
        <w:rPr>
          <w:rFonts w:ascii="Verdana" w:hAnsi="Verdana" w:cs="Verdana"/>
          <w:b/>
          <w:bCs/>
          <w:sz w:val="22"/>
          <w:szCs w:val="22"/>
          <w:lang w:val="en-GB"/>
        </w:rPr>
        <w:t xml:space="preserve">Suicide Prevention Course </w:t>
      </w:r>
      <w:r w:rsidRPr="00160B56">
        <w:rPr>
          <w:rFonts w:ascii="Verdana" w:hAnsi="Verdana" w:cs="Verdana"/>
          <w:sz w:val="22"/>
          <w:szCs w:val="22"/>
          <w:lang w:val="en-GB"/>
        </w:rPr>
        <w:t xml:space="preserve">at Indian Aerospace medicine in 2006 </w:t>
      </w:r>
    </w:p>
    <w:p w14:paraId="1239AEB7" w14:textId="7BEC8CCC" w:rsidR="00160B56" w:rsidRDefault="00160B56" w:rsidP="00160B56">
      <w:pPr>
        <w:numPr>
          <w:ilvl w:val="0"/>
          <w:numId w:val="2"/>
        </w:numPr>
        <w:spacing w:before="40"/>
        <w:jc w:val="both"/>
        <w:rPr>
          <w:rFonts w:ascii="Verdana" w:hAnsi="Verdana" w:cs="Verdana"/>
          <w:bCs/>
          <w:sz w:val="22"/>
          <w:szCs w:val="22"/>
          <w:lang w:val="en-GB"/>
        </w:rPr>
      </w:pPr>
      <w:r>
        <w:rPr>
          <w:rFonts w:ascii="Verdana" w:hAnsi="Verdana" w:cs="Verdana"/>
          <w:b/>
          <w:sz w:val="22"/>
          <w:szCs w:val="22"/>
          <w:lang w:val="en-GB"/>
        </w:rPr>
        <w:t xml:space="preserve">NSG Commando Course CC (SAG)- 64 </w:t>
      </w:r>
      <w:r w:rsidRPr="00160B56">
        <w:rPr>
          <w:rFonts w:ascii="Verdana" w:hAnsi="Verdana" w:cs="Verdana"/>
          <w:bCs/>
          <w:sz w:val="22"/>
          <w:szCs w:val="22"/>
          <w:lang w:val="en-GB"/>
        </w:rPr>
        <w:t>with ‘A’ Grading in 2005</w:t>
      </w:r>
    </w:p>
    <w:p w14:paraId="2CFA38B9" w14:textId="756A174B" w:rsidR="00AD3198" w:rsidRPr="00F400F1" w:rsidRDefault="00AD3198" w:rsidP="00F400F1">
      <w:pPr>
        <w:spacing w:before="40"/>
        <w:ind w:left="360"/>
        <w:jc w:val="both"/>
        <w:rPr>
          <w:rFonts w:ascii="Verdana" w:hAnsi="Verdana" w:cs="Verdana"/>
          <w:b/>
          <w:sz w:val="22"/>
          <w:szCs w:val="22"/>
          <w:lang w:val="en-GB"/>
        </w:rPr>
      </w:pPr>
    </w:p>
    <w:p w14:paraId="58945162" w14:textId="77777777" w:rsidR="00160B56" w:rsidRPr="00236E60" w:rsidRDefault="00160B56" w:rsidP="00160B56">
      <w:pPr>
        <w:spacing w:before="40"/>
        <w:ind w:left="360"/>
        <w:jc w:val="both"/>
        <w:rPr>
          <w:rFonts w:ascii="Verdana" w:hAnsi="Verdana" w:cs="Verdana"/>
          <w:sz w:val="22"/>
          <w:szCs w:val="22"/>
          <w:lang w:val="en-GB"/>
        </w:rPr>
      </w:pPr>
    </w:p>
    <w:p w14:paraId="11DDE512" w14:textId="77777777" w:rsidR="00DB6BC5" w:rsidRPr="00236E60" w:rsidRDefault="00DB6BC5" w:rsidP="00DB6BC5">
      <w:pPr>
        <w:pStyle w:val="BodyText"/>
        <w:jc w:val="center"/>
        <w:rPr>
          <w:sz w:val="22"/>
          <w:szCs w:val="22"/>
        </w:rPr>
      </w:pPr>
      <w:r w:rsidRPr="00236E60">
        <w:rPr>
          <w:rFonts w:ascii="Verdana" w:hAnsi="Verdana" w:cs="Verdana"/>
          <w:bCs/>
          <w:sz w:val="22"/>
          <w:szCs w:val="22"/>
          <w:lang w:val="en-GB"/>
        </w:rPr>
        <w:t xml:space="preserve">CORE COMPETENCIES </w:t>
      </w:r>
    </w:p>
    <w:p w14:paraId="08A9AA5A" w14:textId="77777777" w:rsidR="00DB6BC5" w:rsidRPr="00236E60" w:rsidRDefault="00DB6BC5" w:rsidP="00DB6BC5">
      <w:pPr>
        <w:jc w:val="both"/>
        <w:rPr>
          <w:rFonts w:ascii="Verdana" w:hAnsi="Verdana" w:cs="Verdana"/>
          <w:b/>
          <w:sz w:val="22"/>
          <w:szCs w:val="22"/>
          <w:lang w:val="en-GB"/>
        </w:rPr>
      </w:pPr>
      <w:r w:rsidRPr="00236E60">
        <w:rPr>
          <w:noProof/>
          <w:sz w:val="22"/>
          <w:szCs w:val="22"/>
          <w:lang w:eastAsia="en-US"/>
        </w:rPr>
        <w:drawing>
          <wp:inline distT="0" distB="0" distL="0" distR="0" wp14:anchorId="512658D6" wp14:editId="472ADDF6">
            <wp:extent cx="5715000" cy="952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715000" cy="95250"/>
                    </a:xfrm>
                    <a:prstGeom prst="rect">
                      <a:avLst/>
                    </a:prstGeom>
                    <a:solidFill>
                      <a:srgbClr val="FFFFFF"/>
                    </a:solidFill>
                    <a:ln w="9525">
                      <a:noFill/>
                      <a:miter lim="800000"/>
                      <a:headEnd/>
                      <a:tailEnd/>
                    </a:ln>
                  </pic:spPr>
                </pic:pic>
              </a:graphicData>
            </a:graphic>
          </wp:inline>
        </w:drawing>
      </w:r>
    </w:p>
    <w:p w14:paraId="6FF8E4C2" w14:textId="77777777" w:rsidR="00DB6BC5" w:rsidRPr="00236E60" w:rsidRDefault="00DB6BC5" w:rsidP="00DB6BC5">
      <w:pPr>
        <w:spacing w:before="40"/>
        <w:jc w:val="both"/>
        <w:rPr>
          <w:rFonts w:ascii="Verdana" w:hAnsi="Verdana" w:cs="Verdana"/>
          <w:b/>
          <w:sz w:val="22"/>
          <w:szCs w:val="22"/>
          <w:lang w:val="en-GB"/>
        </w:rPr>
      </w:pPr>
      <w:r w:rsidRPr="00236E60">
        <w:rPr>
          <w:rFonts w:ascii="Verdana" w:hAnsi="Verdana" w:cs="Verdana"/>
          <w:b/>
          <w:sz w:val="22"/>
          <w:szCs w:val="22"/>
          <w:lang w:val="en-GB"/>
        </w:rPr>
        <w:t xml:space="preserve">Strategic Planning: </w:t>
      </w:r>
      <w:r w:rsidRPr="00236E60">
        <w:rPr>
          <w:rFonts w:ascii="Verdana" w:hAnsi="Verdana" w:cs="Verdana"/>
          <w:sz w:val="22"/>
          <w:szCs w:val="22"/>
          <w:lang w:val="en-GB"/>
        </w:rPr>
        <w:t xml:space="preserve">Conceptualizing and implementing plans / strategies to facilitate smooth operations. Planning, scoping, estimating, tracking &amp; implementing plans of dispatch and receipt of stores within preset time. </w:t>
      </w:r>
    </w:p>
    <w:p w14:paraId="3A6CCACE" w14:textId="77777777" w:rsidR="00DB6BC5" w:rsidRPr="00236E60" w:rsidRDefault="00DB6BC5" w:rsidP="00DB6BC5">
      <w:pPr>
        <w:tabs>
          <w:tab w:val="left" w:pos="2160"/>
        </w:tabs>
        <w:jc w:val="both"/>
        <w:rPr>
          <w:rFonts w:ascii="Verdana" w:hAnsi="Verdana" w:cs="Verdana"/>
          <w:b/>
          <w:sz w:val="22"/>
          <w:szCs w:val="22"/>
          <w:lang w:val="en-GB"/>
        </w:rPr>
      </w:pPr>
    </w:p>
    <w:p w14:paraId="7B518B9B" w14:textId="05B4756E" w:rsidR="00DB6BC5" w:rsidRPr="00236E60" w:rsidRDefault="00DB6BC5" w:rsidP="00DB6BC5">
      <w:pPr>
        <w:jc w:val="both"/>
        <w:rPr>
          <w:rFonts w:ascii="Verdana" w:hAnsi="Verdana"/>
          <w:sz w:val="22"/>
          <w:szCs w:val="22"/>
        </w:rPr>
      </w:pPr>
      <w:r w:rsidRPr="00236E60">
        <w:rPr>
          <w:rFonts w:ascii="Verdana" w:eastAsia="GM Sans Regular" w:hAnsi="Verdana" w:cs="Verdana"/>
          <w:b/>
          <w:sz w:val="22"/>
          <w:szCs w:val="22"/>
          <w:lang w:val="en-GB"/>
        </w:rPr>
        <w:t xml:space="preserve">Purchase Management: </w:t>
      </w:r>
      <w:r>
        <w:rPr>
          <w:rFonts w:ascii="Verdana" w:eastAsia="GM Sans Regular" w:hAnsi="Verdana" w:cs="Verdana"/>
          <w:sz w:val="22"/>
          <w:szCs w:val="22"/>
          <w:lang w:val="en-GB"/>
        </w:rPr>
        <w:t xml:space="preserve">Effectively managed </w:t>
      </w:r>
      <w:r w:rsidRPr="00236E60">
        <w:rPr>
          <w:rFonts w:ascii="Verdana" w:hAnsi="Verdana"/>
          <w:color w:val="000000"/>
          <w:sz w:val="22"/>
          <w:szCs w:val="22"/>
        </w:rPr>
        <w:t>the procurement and contract group. Floating of Request for proposal on online government portals, e-procurement and procurement through ‘Government e-marketing’ and purchase through other tools. Conclusion and operation of various customized annual contract for recurring requirements. The operation involves budget management, appreciation of demands and purchase for various tasks assigned to this base.</w:t>
      </w:r>
    </w:p>
    <w:p w14:paraId="0265BF6F" w14:textId="77777777" w:rsidR="00DB6BC5" w:rsidRPr="00236E60" w:rsidRDefault="00DB6BC5" w:rsidP="00DB6BC5">
      <w:pPr>
        <w:tabs>
          <w:tab w:val="left" w:pos="720"/>
        </w:tabs>
        <w:jc w:val="both"/>
        <w:rPr>
          <w:rFonts w:ascii="Verdana" w:eastAsia="GM Sans Regular" w:hAnsi="Verdana" w:cs="Verdana"/>
          <w:bCs/>
          <w:sz w:val="22"/>
          <w:szCs w:val="22"/>
          <w:lang w:val="en-GB"/>
        </w:rPr>
      </w:pPr>
    </w:p>
    <w:p w14:paraId="146DBE33" w14:textId="65B9D83C" w:rsidR="00DB6BC5" w:rsidRPr="00236E60" w:rsidRDefault="00DB6BC5" w:rsidP="00DB6BC5">
      <w:pPr>
        <w:spacing w:before="40"/>
        <w:jc w:val="both"/>
        <w:rPr>
          <w:rFonts w:ascii="Verdana" w:hAnsi="Verdana" w:cs="Verdana"/>
          <w:bCs/>
          <w:iCs/>
          <w:sz w:val="22"/>
          <w:szCs w:val="22"/>
          <w:lang w:val="en-GB"/>
        </w:rPr>
      </w:pPr>
      <w:r>
        <w:rPr>
          <w:rFonts w:ascii="Verdana" w:hAnsi="Verdana" w:cs="Verdana"/>
          <w:b/>
          <w:sz w:val="22"/>
          <w:szCs w:val="22"/>
          <w:lang w:val="en-GB"/>
        </w:rPr>
        <w:t>HR</w:t>
      </w:r>
      <w:r w:rsidRPr="00236E60">
        <w:rPr>
          <w:rFonts w:ascii="Verdana" w:hAnsi="Verdana" w:cs="Verdana"/>
          <w:b/>
          <w:sz w:val="22"/>
          <w:szCs w:val="22"/>
          <w:lang w:val="en-GB"/>
        </w:rPr>
        <w:t xml:space="preserve"> Management:</w:t>
      </w:r>
      <w:r w:rsidRPr="00236E60">
        <w:rPr>
          <w:rFonts w:ascii="Verdana" w:hAnsi="Verdana" w:cs="Verdana"/>
          <w:sz w:val="22"/>
          <w:szCs w:val="22"/>
          <w:lang w:val="en-GB"/>
        </w:rPr>
        <w:t xml:space="preserve"> Coordinating manpower planning, and socialization activities in the organization. Organizing training and development </w:t>
      </w:r>
      <w:r>
        <w:rPr>
          <w:rFonts w:ascii="Verdana" w:hAnsi="Verdana" w:cs="Verdana"/>
          <w:sz w:val="22"/>
          <w:szCs w:val="22"/>
          <w:lang w:val="en-GB"/>
        </w:rPr>
        <w:t xml:space="preserve">programmes </w:t>
      </w:r>
      <w:r w:rsidRPr="00236E60">
        <w:rPr>
          <w:rFonts w:ascii="Verdana" w:hAnsi="Verdana" w:cs="Verdana"/>
          <w:sz w:val="22"/>
          <w:szCs w:val="22"/>
          <w:lang w:val="en-GB"/>
        </w:rPr>
        <w:t>for employees for enhancing their technical and soft skills.</w:t>
      </w:r>
      <w:r>
        <w:rPr>
          <w:rFonts w:ascii="Verdana" w:hAnsi="Verdana" w:cs="Verdana"/>
          <w:sz w:val="22"/>
          <w:szCs w:val="22"/>
          <w:lang w:val="en-GB"/>
        </w:rPr>
        <w:t xml:space="preserve"> During the postings/tenures at various Air Force units, I was always tasked to lead a group of people with different mindset and capabilities. Therefore, gained a vast experience in effective man management.</w:t>
      </w:r>
    </w:p>
    <w:p w14:paraId="44DCBC55" w14:textId="77777777" w:rsidR="00F87124" w:rsidRDefault="00F87124" w:rsidP="00241E9C">
      <w:pPr>
        <w:jc w:val="both"/>
        <w:rPr>
          <w:rFonts w:ascii="Verdana" w:hAnsi="Verdana" w:cs="Verdana"/>
          <w:color w:val="000000"/>
          <w:sz w:val="17"/>
          <w:szCs w:val="17"/>
          <w:lang w:val="en-GB"/>
        </w:rPr>
      </w:pPr>
    </w:p>
    <w:p w14:paraId="6331DB13" w14:textId="77777777" w:rsidR="00F87124" w:rsidRDefault="00F87124" w:rsidP="00241E9C">
      <w:pPr>
        <w:jc w:val="both"/>
        <w:rPr>
          <w:rFonts w:ascii="Verdana" w:hAnsi="Verdana" w:cs="Verdana"/>
          <w:color w:val="000000"/>
          <w:sz w:val="17"/>
          <w:szCs w:val="17"/>
          <w:lang w:val="en-GB"/>
        </w:rPr>
      </w:pPr>
    </w:p>
    <w:p w14:paraId="5B9B367E" w14:textId="50CCCC2D" w:rsidR="00241E9C" w:rsidRDefault="00DB6BC5" w:rsidP="00241E9C">
      <w:pPr>
        <w:jc w:val="both"/>
        <w:rPr>
          <w:rFonts w:ascii="Verdana" w:hAnsi="Verdana" w:cs="Verdana"/>
          <w:color w:val="000000"/>
          <w:sz w:val="17"/>
          <w:szCs w:val="17"/>
          <w:lang w:val="en-GB"/>
        </w:rPr>
      </w:pPr>
      <w:r>
        <w:rPr>
          <w:rFonts w:ascii="Verdana" w:hAnsi="Verdana" w:cs="Verdana"/>
          <w:b/>
          <w:sz w:val="22"/>
          <w:szCs w:val="22"/>
          <w:lang w:val="en-GB"/>
        </w:rPr>
        <w:t>Recruitment &amp; Training:</w:t>
      </w:r>
      <w:r w:rsidRPr="00236E60">
        <w:rPr>
          <w:rFonts w:ascii="Verdana" w:hAnsi="Verdana" w:cs="Verdana"/>
          <w:sz w:val="22"/>
          <w:szCs w:val="22"/>
          <w:lang w:val="en-GB"/>
        </w:rPr>
        <w:t xml:space="preserve"> </w:t>
      </w:r>
      <w:r>
        <w:rPr>
          <w:rFonts w:ascii="Verdana" w:hAnsi="Verdana" w:cs="Verdana"/>
          <w:sz w:val="22"/>
          <w:szCs w:val="22"/>
          <w:lang w:val="en-GB"/>
        </w:rPr>
        <w:t xml:space="preserve">Conducted various talent hunts at Pan India Level for recruiting NCC Cadets, Elite Athletes &amp; airwarriors. Imparting training to them with different outcome-oriented strategies. </w:t>
      </w:r>
    </w:p>
    <w:p w14:paraId="6C867482" w14:textId="77777777" w:rsidR="00241E9C" w:rsidRDefault="00241E9C" w:rsidP="00241E9C">
      <w:pPr>
        <w:jc w:val="both"/>
        <w:rPr>
          <w:rFonts w:ascii="Verdana" w:hAnsi="Verdana" w:cs="Verdana"/>
          <w:color w:val="000000"/>
          <w:sz w:val="17"/>
          <w:szCs w:val="17"/>
          <w:lang w:val="en-GB"/>
        </w:rPr>
      </w:pPr>
    </w:p>
    <w:p w14:paraId="5020C740" w14:textId="66FE01A4" w:rsidR="00225B64" w:rsidRPr="00225B64" w:rsidRDefault="00225B64" w:rsidP="00225B64">
      <w:pPr>
        <w:suppressAutoHyphens w:val="0"/>
        <w:spacing w:before="100" w:beforeAutospacing="1" w:after="225"/>
        <w:jc w:val="both"/>
        <w:rPr>
          <w:rFonts w:ascii="Open Sans" w:hAnsi="Open Sans" w:cs="Open Sans"/>
          <w:color w:val="46464E"/>
          <w:sz w:val="24"/>
          <w:szCs w:val="24"/>
          <w:lang w:val="en-IN" w:eastAsia="en-IN" w:bidi="hi-IN"/>
        </w:rPr>
      </w:pPr>
      <w:r>
        <w:rPr>
          <w:rFonts w:ascii="Verdana" w:hAnsi="Verdana" w:cs="Verdana"/>
          <w:b/>
          <w:sz w:val="22"/>
          <w:szCs w:val="22"/>
          <w:lang w:val="en-GB"/>
        </w:rPr>
        <w:t>Security Operations/Management:</w:t>
      </w:r>
      <w:r w:rsidRPr="00236E60">
        <w:rPr>
          <w:rFonts w:ascii="Verdana" w:hAnsi="Verdana" w:cs="Verdana"/>
          <w:sz w:val="22"/>
          <w:szCs w:val="22"/>
          <w:lang w:val="en-GB"/>
        </w:rPr>
        <w:t xml:space="preserve"> </w:t>
      </w:r>
      <w:r>
        <w:rPr>
          <w:rFonts w:ascii="Verdana" w:hAnsi="Verdana" w:cs="Verdana"/>
          <w:sz w:val="22"/>
          <w:szCs w:val="22"/>
          <w:lang w:val="en-GB"/>
        </w:rPr>
        <w:t xml:space="preserve">Specialised Instructor in small Arms Weapon </w:t>
      </w:r>
      <w:r w:rsidRPr="00225B64">
        <w:rPr>
          <w:rFonts w:ascii="Open Sans" w:hAnsi="Open Sans" w:cs="Open Sans"/>
          <w:color w:val="46464E"/>
          <w:sz w:val="24"/>
          <w:szCs w:val="24"/>
          <w:lang w:val="en-IN" w:eastAsia="en-IN" w:bidi="hi-IN"/>
        </w:rPr>
        <w:t xml:space="preserve">training. </w:t>
      </w:r>
      <w:r>
        <w:rPr>
          <w:rFonts w:ascii="Open Sans" w:hAnsi="Open Sans" w:cs="Open Sans"/>
          <w:color w:val="46464E"/>
          <w:sz w:val="24"/>
          <w:szCs w:val="24"/>
          <w:lang w:val="en-IN" w:eastAsia="en-IN" w:bidi="hi-IN"/>
        </w:rPr>
        <w:t xml:space="preserve">A NSG Commando with vivid skills, trained at par on anti-sabotage, anti-terrorist and anti-infiltration. Single handed managed security operations and field craft training camps. Trained in unarmed combat. Observant and </w:t>
      </w:r>
      <w:r w:rsidR="00EF64A8">
        <w:rPr>
          <w:rFonts w:ascii="Open Sans" w:hAnsi="Open Sans" w:cs="Open Sans"/>
          <w:color w:val="46464E"/>
          <w:sz w:val="24"/>
          <w:szCs w:val="24"/>
          <w:lang w:val="en-IN" w:eastAsia="en-IN" w:bidi="hi-IN"/>
        </w:rPr>
        <w:t xml:space="preserve">vigilant in performing vip security operations. </w:t>
      </w:r>
      <w:r w:rsidRPr="00225B64">
        <w:rPr>
          <w:rFonts w:ascii="Open Sans" w:hAnsi="Open Sans" w:cs="Open Sans"/>
          <w:color w:val="46464E"/>
          <w:sz w:val="24"/>
          <w:szCs w:val="24"/>
          <w:lang w:val="en-IN" w:eastAsia="en-IN" w:bidi="hi-IN"/>
        </w:rPr>
        <w:t>Able to write detailed security reports. Dedicated team player with solid communication and organization skills.</w:t>
      </w:r>
      <w:r w:rsidR="00EF64A8">
        <w:rPr>
          <w:rFonts w:ascii="Open Sans" w:hAnsi="Open Sans" w:cs="Open Sans"/>
          <w:color w:val="46464E"/>
          <w:sz w:val="24"/>
          <w:szCs w:val="24"/>
          <w:lang w:val="en-IN" w:eastAsia="en-IN" w:bidi="hi-IN"/>
        </w:rPr>
        <w:t xml:space="preserve"> Computer savvy and professional                  e-surveillant in CCTV monitoring, visual monitoring. </w:t>
      </w:r>
    </w:p>
    <w:p w14:paraId="06C6E404" w14:textId="77777777" w:rsidR="00DB6BC5" w:rsidRPr="00236E60" w:rsidRDefault="00DB6BC5" w:rsidP="00DB6BC5">
      <w:pPr>
        <w:pStyle w:val="BodyText"/>
        <w:jc w:val="center"/>
        <w:rPr>
          <w:sz w:val="22"/>
          <w:szCs w:val="22"/>
        </w:rPr>
      </w:pPr>
      <w:r w:rsidRPr="00236E60">
        <w:rPr>
          <w:rFonts w:ascii="Verdana" w:hAnsi="Verdana" w:cs="Verdana"/>
          <w:bCs/>
          <w:sz w:val="22"/>
          <w:szCs w:val="22"/>
          <w:lang w:val="en-GB"/>
        </w:rPr>
        <w:t xml:space="preserve">Hobbies </w:t>
      </w:r>
    </w:p>
    <w:p w14:paraId="1726231B" w14:textId="77777777" w:rsidR="00DB6BC5" w:rsidRPr="00236E60" w:rsidRDefault="00DB6BC5" w:rsidP="00DB6BC5">
      <w:pPr>
        <w:pStyle w:val="BodyText"/>
        <w:rPr>
          <w:rFonts w:ascii="Verdana" w:hAnsi="Verdana" w:cs="Verdana"/>
          <w:bCs/>
          <w:iCs/>
          <w:sz w:val="22"/>
          <w:szCs w:val="22"/>
          <w:lang w:val="en-GB"/>
        </w:rPr>
      </w:pPr>
      <w:r w:rsidRPr="00236E60">
        <w:rPr>
          <w:noProof/>
          <w:sz w:val="22"/>
          <w:szCs w:val="22"/>
          <w:lang w:eastAsia="en-US"/>
        </w:rPr>
        <w:drawing>
          <wp:inline distT="0" distB="0" distL="0" distR="0" wp14:anchorId="5EA01C92" wp14:editId="3F74E621">
            <wp:extent cx="5715000" cy="952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715000" cy="95250"/>
                    </a:xfrm>
                    <a:prstGeom prst="rect">
                      <a:avLst/>
                    </a:prstGeom>
                    <a:solidFill>
                      <a:srgbClr val="FFFFFF"/>
                    </a:solidFill>
                    <a:ln w="9525">
                      <a:noFill/>
                      <a:miter lim="800000"/>
                      <a:headEnd/>
                      <a:tailEnd/>
                    </a:ln>
                  </pic:spPr>
                </pic:pic>
              </a:graphicData>
            </a:graphic>
          </wp:inline>
        </w:drawing>
      </w:r>
    </w:p>
    <w:p w14:paraId="3E3CC4DC" w14:textId="3991D79B" w:rsidR="00241E9C" w:rsidRDefault="00DB6BC5" w:rsidP="00DB6BC5">
      <w:pPr>
        <w:jc w:val="both"/>
        <w:rPr>
          <w:rFonts w:ascii="Verdana" w:hAnsi="Verdana" w:cs="Verdana"/>
          <w:color w:val="000000"/>
          <w:sz w:val="17"/>
          <w:szCs w:val="17"/>
          <w:lang w:val="en-GB"/>
        </w:rPr>
      </w:pPr>
      <w:r>
        <w:rPr>
          <w:rFonts w:ascii="Verdana" w:hAnsi="Verdana" w:cs="Verdana"/>
          <w:sz w:val="22"/>
          <w:szCs w:val="22"/>
          <w:lang w:val="en-GB"/>
        </w:rPr>
        <w:t>Hobbies includes Adventure activities, swimming, t</w:t>
      </w:r>
      <w:r w:rsidRPr="00236E60">
        <w:rPr>
          <w:rFonts w:ascii="Verdana" w:hAnsi="Verdana" w:cs="Verdana"/>
          <w:sz w:val="22"/>
          <w:szCs w:val="22"/>
          <w:lang w:val="en-GB"/>
        </w:rPr>
        <w:t>ravelling</w:t>
      </w:r>
      <w:r>
        <w:rPr>
          <w:rFonts w:ascii="Verdana" w:hAnsi="Verdana" w:cs="Verdana"/>
          <w:sz w:val="22"/>
          <w:szCs w:val="22"/>
          <w:lang w:val="en-GB"/>
        </w:rPr>
        <w:t>, reading on informative subject</w:t>
      </w:r>
      <w:r w:rsidRPr="00236E60">
        <w:rPr>
          <w:rFonts w:ascii="Verdana" w:hAnsi="Verdana" w:cs="Verdana"/>
          <w:sz w:val="22"/>
          <w:szCs w:val="22"/>
          <w:lang w:val="en-GB"/>
        </w:rPr>
        <w:t>.</w:t>
      </w:r>
    </w:p>
    <w:p w14:paraId="3C58F79A" w14:textId="77777777" w:rsidR="00241E9C" w:rsidRDefault="00241E9C" w:rsidP="00241E9C">
      <w:pPr>
        <w:jc w:val="both"/>
        <w:rPr>
          <w:rFonts w:ascii="Verdana" w:hAnsi="Verdana" w:cs="Verdana"/>
          <w:color w:val="000000"/>
          <w:sz w:val="17"/>
          <w:szCs w:val="17"/>
          <w:lang w:val="en-GB"/>
        </w:rPr>
      </w:pPr>
    </w:p>
    <w:p w14:paraId="3C1F93F4" w14:textId="77777777" w:rsidR="00241E9C" w:rsidRDefault="00241E9C" w:rsidP="00241E9C">
      <w:pPr>
        <w:jc w:val="both"/>
        <w:rPr>
          <w:rFonts w:ascii="Verdana" w:hAnsi="Verdana" w:cs="Verdana"/>
          <w:color w:val="000000"/>
          <w:sz w:val="17"/>
          <w:szCs w:val="17"/>
          <w:lang w:val="en-GB"/>
        </w:rPr>
      </w:pPr>
    </w:p>
    <w:p w14:paraId="227BDCA5" w14:textId="77777777" w:rsidR="00241E9C" w:rsidRDefault="00241E9C" w:rsidP="00241E9C">
      <w:pPr>
        <w:jc w:val="both"/>
        <w:rPr>
          <w:rFonts w:ascii="Verdana" w:hAnsi="Verdana" w:cs="Verdana"/>
          <w:color w:val="000000"/>
          <w:sz w:val="17"/>
          <w:szCs w:val="17"/>
          <w:lang w:val="en-GB"/>
        </w:rPr>
      </w:pPr>
    </w:p>
    <w:p w14:paraId="04CC7A17" w14:textId="77777777" w:rsidR="00241E9C" w:rsidRDefault="00241E9C" w:rsidP="00241E9C">
      <w:pPr>
        <w:jc w:val="both"/>
        <w:rPr>
          <w:rFonts w:ascii="Verdana" w:hAnsi="Verdana" w:cs="Verdana"/>
          <w:color w:val="000000"/>
          <w:sz w:val="17"/>
          <w:szCs w:val="17"/>
          <w:lang w:val="en-GB"/>
        </w:rPr>
      </w:pPr>
    </w:p>
    <w:p w14:paraId="33747728" w14:textId="77777777" w:rsidR="00241E9C" w:rsidRDefault="00241E9C" w:rsidP="00241E9C">
      <w:pPr>
        <w:jc w:val="both"/>
        <w:rPr>
          <w:rFonts w:ascii="Verdana" w:hAnsi="Verdana" w:cs="Verdana"/>
          <w:color w:val="000000"/>
          <w:sz w:val="17"/>
          <w:szCs w:val="17"/>
          <w:lang w:val="en-GB"/>
        </w:rPr>
      </w:pPr>
    </w:p>
    <w:p w14:paraId="160C1938" w14:textId="77777777" w:rsidR="00241E9C" w:rsidRDefault="00241E9C" w:rsidP="00241E9C">
      <w:pPr>
        <w:jc w:val="both"/>
        <w:rPr>
          <w:rFonts w:ascii="Verdana" w:hAnsi="Verdana" w:cs="Verdana"/>
          <w:color w:val="000000"/>
          <w:sz w:val="17"/>
          <w:szCs w:val="17"/>
          <w:lang w:val="en-GB"/>
        </w:rPr>
      </w:pPr>
    </w:p>
    <w:sectPr w:rsidR="00241E9C" w:rsidSect="00A15B05">
      <w:pgSz w:w="11906" w:h="16838"/>
      <w:pgMar w:top="765" w:right="999" w:bottom="999" w:left="999" w:header="720" w:footer="720" w:gutter="0"/>
      <w:pgBorders>
        <w:top w:val="thinThickLargeGap" w:sz="24" w:space="7" w:color="000000"/>
        <w:left w:val="thinThickLargeGap" w:sz="24" w:space="19" w:color="000000"/>
        <w:bottom w:val="thickThinLargeGap" w:sz="24" w:space="19" w:color="000000"/>
        <w:right w:val="thickThinLargeGap" w:sz="24" w:space="19"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M Sans Regular">
    <w:altName w:val="Times New Roman"/>
    <w:charset w:val="00"/>
    <w:family w:val="auto"/>
    <w:pitch w:val="variable"/>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cs="Wingdings"/>
      </w:r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Wingdings" w:hAnsi="Wingdings" w:cs="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Wingdings" w:hAnsi="Wingdings" w:cs="Wingdings"/>
        <w:b/>
        <w:caps w:val="0"/>
        <w:smallCaps w:val="0"/>
        <w:strike w:val="0"/>
        <w:dstrike w:val="0"/>
        <w:vanish w:val="0"/>
        <w:color w:val="000000"/>
        <w:position w:val="0"/>
        <w:sz w:val="20"/>
        <w:szCs w:val="20"/>
        <w:vertAlign w:val="baseline"/>
      </w:rPr>
    </w:lvl>
  </w:abstractNum>
  <w:abstractNum w:abstractNumId="3" w15:restartNumberingAfterBreak="0">
    <w:nsid w:val="519513BE"/>
    <w:multiLevelType w:val="multilevel"/>
    <w:tmpl w:val="0E007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7409C6"/>
    <w:multiLevelType w:val="hybridMultilevel"/>
    <w:tmpl w:val="FE5814CC"/>
    <w:lvl w:ilvl="0" w:tplc="A846F3D0">
      <w:numFmt w:val="bullet"/>
      <w:lvlText w:val=""/>
      <w:lvlJc w:val="left"/>
      <w:pPr>
        <w:ind w:left="1440" w:hanging="360"/>
      </w:pPr>
      <w:rPr>
        <w:rFonts w:ascii="Symbol" w:eastAsia="Times New Roman" w:hAnsi="Symbol" w:cs="Verdana"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04436829">
    <w:abstractNumId w:val="0"/>
  </w:num>
  <w:num w:numId="2" w16cid:durableId="1616055196">
    <w:abstractNumId w:val="1"/>
  </w:num>
  <w:num w:numId="3" w16cid:durableId="980646864">
    <w:abstractNumId w:val="2"/>
  </w:num>
  <w:num w:numId="4" w16cid:durableId="315182193">
    <w:abstractNumId w:val="4"/>
  </w:num>
  <w:num w:numId="5" w16cid:durableId="1958217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drawingGridHorizontalSpacing w:val="187"/>
  <w:drawingGridVerticalSpacing w:val="187"/>
  <w:doNotUseMarginsForDrawingGridOrigin/>
  <w:drawingGridHorizontalOrigin w:val="0"/>
  <w:drawingGridVerticalOrigin w:val="76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E9C"/>
    <w:rsid w:val="0006294B"/>
    <w:rsid w:val="0006465E"/>
    <w:rsid w:val="00081903"/>
    <w:rsid w:val="00097CD6"/>
    <w:rsid w:val="00134F0B"/>
    <w:rsid w:val="00160B56"/>
    <w:rsid w:val="00213307"/>
    <w:rsid w:val="00225B64"/>
    <w:rsid w:val="00230D91"/>
    <w:rsid w:val="00236E60"/>
    <w:rsid w:val="00241E9C"/>
    <w:rsid w:val="00253689"/>
    <w:rsid w:val="002A14D9"/>
    <w:rsid w:val="0034473B"/>
    <w:rsid w:val="00382F99"/>
    <w:rsid w:val="003D04BA"/>
    <w:rsid w:val="003D5533"/>
    <w:rsid w:val="00415006"/>
    <w:rsid w:val="00444F1E"/>
    <w:rsid w:val="0054131E"/>
    <w:rsid w:val="00554F84"/>
    <w:rsid w:val="00575DFF"/>
    <w:rsid w:val="005A4FDB"/>
    <w:rsid w:val="00621E70"/>
    <w:rsid w:val="006C56F0"/>
    <w:rsid w:val="006D6224"/>
    <w:rsid w:val="00725870"/>
    <w:rsid w:val="00731BE8"/>
    <w:rsid w:val="00781E63"/>
    <w:rsid w:val="00812807"/>
    <w:rsid w:val="00816777"/>
    <w:rsid w:val="00831446"/>
    <w:rsid w:val="00937EA4"/>
    <w:rsid w:val="009B1059"/>
    <w:rsid w:val="009C3F4E"/>
    <w:rsid w:val="00A9392B"/>
    <w:rsid w:val="00AD3198"/>
    <w:rsid w:val="00B74D3B"/>
    <w:rsid w:val="00BA6B0D"/>
    <w:rsid w:val="00BD7068"/>
    <w:rsid w:val="00C472A1"/>
    <w:rsid w:val="00C63F53"/>
    <w:rsid w:val="00C72EBC"/>
    <w:rsid w:val="00CE4087"/>
    <w:rsid w:val="00D449AE"/>
    <w:rsid w:val="00D47FE4"/>
    <w:rsid w:val="00DB6BC5"/>
    <w:rsid w:val="00DD2379"/>
    <w:rsid w:val="00EF47D3"/>
    <w:rsid w:val="00EF64A8"/>
    <w:rsid w:val="00F400F1"/>
    <w:rsid w:val="00F87124"/>
    <w:rsid w:val="00FB1E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DD8D2C4"/>
  <w15:docId w15:val="{CD937B9B-D103-45BB-85FD-D6B48D9F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E9C"/>
    <w:pPr>
      <w:suppressAutoHyphens/>
      <w:spacing w:after="0" w:line="240" w:lineRule="auto"/>
    </w:pPr>
    <w:rPr>
      <w:rFonts w:ascii="Times New Roman" w:eastAsia="Times New Roman" w:hAnsi="Times New Roman" w:cs="Times New Roma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41E9C"/>
    <w:pPr>
      <w:jc w:val="both"/>
    </w:pPr>
    <w:rPr>
      <w:rFonts w:ascii="Arial" w:hAnsi="Arial" w:cs="Arial"/>
      <w:b/>
      <w:sz w:val="24"/>
    </w:rPr>
  </w:style>
  <w:style w:type="character" w:customStyle="1" w:styleId="BodyTextChar">
    <w:name w:val="Body Text Char"/>
    <w:basedOn w:val="DefaultParagraphFont"/>
    <w:link w:val="BodyText"/>
    <w:rsid w:val="00241E9C"/>
    <w:rPr>
      <w:rFonts w:ascii="Arial" w:eastAsia="Times New Roman" w:hAnsi="Arial" w:cs="Arial"/>
      <w:b/>
      <w:sz w:val="24"/>
      <w:szCs w:val="20"/>
      <w:lang w:eastAsia="zh-CN"/>
    </w:rPr>
  </w:style>
  <w:style w:type="paragraph" w:styleId="BalloonText">
    <w:name w:val="Balloon Text"/>
    <w:basedOn w:val="Normal"/>
    <w:link w:val="BalloonTextChar"/>
    <w:uiPriority w:val="99"/>
    <w:semiHidden/>
    <w:unhideWhenUsed/>
    <w:rsid w:val="00241E9C"/>
    <w:rPr>
      <w:rFonts w:ascii="Tahoma" w:hAnsi="Tahoma" w:cs="Tahoma"/>
      <w:sz w:val="16"/>
      <w:szCs w:val="16"/>
    </w:rPr>
  </w:style>
  <w:style w:type="character" w:customStyle="1" w:styleId="BalloonTextChar">
    <w:name w:val="Balloon Text Char"/>
    <w:basedOn w:val="DefaultParagraphFont"/>
    <w:link w:val="BalloonText"/>
    <w:uiPriority w:val="99"/>
    <w:semiHidden/>
    <w:rsid w:val="00241E9C"/>
    <w:rPr>
      <w:rFonts w:ascii="Tahoma" w:eastAsia="Times New Roma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68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70933-7BB0-41D5-8EDE-736E5387096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1393</Words>
  <Characters>7944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Sharma</dc:creator>
  <cp:lastModifiedBy>ashish deshwal</cp:lastModifiedBy>
  <cp:revision>2</cp:revision>
  <dcterms:created xsi:type="dcterms:W3CDTF">2022-10-15T08:23:00Z</dcterms:created>
  <dcterms:modified xsi:type="dcterms:W3CDTF">2022-10-15T08:23:00Z</dcterms:modified>
</cp:coreProperties>
</file>