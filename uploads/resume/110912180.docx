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23B6" w14:textId="77777777" w:rsidR="00A053DB" w:rsidRDefault="00A66A1C">
      <w:pPr>
        <w:rPr>
          <w:sz w:val="40"/>
          <w:szCs w:val="40"/>
        </w:rPr>
      </w:pPr>
      <w:r>
        <w:rPr>
          <w:sz w:val="40"/>
          <w:szCs w:val="40"/>
        </w:rPr>
        <w:t>Arwa Z. Thanawala</w:t>
      </w:r>
    </w:p>
    <w:p w14:paraId="4DA9C439" w14:textId="77777777" w:rsidR="00A053DB" w:rsidRDefault="00A053DB">
      <w:pPr>
        <w:rPr>
          <w:sz w:val="40"/>
          <w:szCs w:val="40"/>
        </w:rPr>
      </w:pPr>
    </w:p>
    <w:p w14:paraId="04D9A703" w14:textId="25C454E8" w:rsidR="00A053DB" w:rsidRDefault="00A66A1C">
      <w:pPr>
        <w:rPr>
          <w:rFonts w:cs="Times New Roman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</w:rPr>
        <w:t>9,</w:t>
      </w:r>
      <w:r w:rsidR="00972152">
        <w:rPr>
          <w:rFonts w:cs="Times New Roman"/>
        </w:rPr>
        <w:t xml:space="preserve"> </w:t>
      </w:r>
      <w:r>
        <w:rPr>
          <w:rFonts w:cs="Times New Roman"/>
        </w:rPr>
        <w:t>Sugra Manzil no.2</w:t>
      </w:r>
      <w:r w:rsidR="00972152">
        <w:rPr>
          <w:rFonts w:cs="Times New Roman"/>
        </w:rPr>
        <w:t>,</w:t>
      </w:r>
    </w:p>
    <w:p w14:paraId="2CE8CB93" w14:textId="0C54C652" w:rsidR="00A053DB" w:rsidRDefault="00A66A1C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Veer Savarkar</w:t>
      </w:r>
      <w:r w:rsidR="00972152">
        <w:rPr>
          <w:rFonts w:cs="Times New Roman"/>
        </w:rPr>
        <w:t xml:space="preserve"> </w:t>
      </w:r>
      <w:r>
        <w:rPr>
          <w:rFonts w:cs="Times New Roman"/>
        </w:rPr>
        <w:t>Path,</w:t>
      </w:r>
    </w:p>
    <w:p w14:paraId="79D683B1" w14:textId="336BB0BB" w:rsidR="00A053DB" w:rsidRDefault="00A66A1C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Thane (w)-400602</w:t>
      </w:r>
      <w:r>
        <w:rPr>
          <w:rFonts w:cs="Times New Roman"/>
        </w:rPr>
        <w:tab/>
      </w:r>
    </w:p>
    <w:p w14:paraId="35870D78" w14:textId="1890C5D3" w:rsidR="00A053DB" w:rsidRDefault="00A66A1C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D12BA8">
        <w:rPr>
          <w:rFonts w:cs="Times New Roman"/>
        </w:rPr>
        <w:t xml:space="preserve">            </w:t>
      </w:r>
      <w:proofErr w:type="gramStart"/>
      <w:r>
        <w:rPr>
          <w:rFonts w:cs="Times New Roman"/>
        </w:rPr>
        <w:t>Mob :</w:t>
      </w:r>
      <w:proofErr w:type="gramEnd"/>
      <w:r>
        <w:rPr>
          <w:rFonts w:cs="Times New Roman"/>
        </w:rPr>
        <w:t>- 9821733851</w:t>
      </w:r>
    </w:p>
    <w:p w14:paraId="191C8B4A" w14:textId="42AC9818" w:rsidR="00A053DB" w:rsidRDefault="00A66A1C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14:paraId="77184F6D" w14:textId="47E88FA2" w:rsidR="00A053DB" w:rsidRDefault="00A66A1C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D12BA8">
        <w:rPr>
          <w:rFonts w:cs="Times New Roman"/>
        </w:rPr>
        <w:t xml:space="preserve">           </w:t>
      </w:r>
      <w:r>
        <w:rPr>
          <w:rFonts w:cs="Times New Roman"/>
        </w:rPr>
        <w:t>Email ID:</w:t>
      </w:r>
      <w:r w:rsidR="00D12BA8">
        <w:rPr>
          <w:rFonts w:cs="Times New Roman"/>
        </w:rPr>
        <w:t xml:space="preserve"> </w:t>
      </w:r>
      <w:r>
        <w:rPr>
          <w:rFonts w:cs="Times New Roman"/>
        </w:rPr>
        <w:t>arwathanawala</w:t>
      </w:r>
      <w:r w:rsidR="00D12BA8">
        <w:rPr>
          <w:rFonts w:cs="Times New Roman"/>
        </w:rPr>
        <w:t>1708</w:t>
      </w:r>
      <w:r>
        <w:rPr>
          <w:rFonts w:cs="Times New Roman"/>
        </w:rPr>
        <w:t>@gmail.com</w:t>
      </w:r>
      <w:r>
        <w:rPr>
          <w:rFonts w:cs="Times New Roman"/>
        </w:rPr>
        <w:tab/>
      </w:r>
    </w:p>
    <w:p w14:paraId="7AABF59D" w14:textId="77777777" w:rsidR="00A053DB" w:rsidRDefault="00A053DB">
      <w:pPr>
        <w:rPr>
          <w:rFonts w:cs="Times New Roman"/>
        </w:rPr>
      </w:pPr>
    </w:p>
    <w:p w14:paraId="31FA9354" w14:textId="77777777" w:rsidR="00A053DB" w:rsidRDefault="00A66A1C">
      <w:pPr>
        <w:autoSpaceDE w:val="0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hd w:val="clear" w:color="auto" w:fill="DDDDDD"/>
        </w:rPr>
        <w:t>Career Objective</w:t>
      </w:r>
      <w:r>
        <w:rPr>
          <w:rFonts w:ascii="Arial" w:hAnsi="Arial" w:cs="Arial"/>
          <w:b/>
          <w:bCs/>
          <w:sz w:val="20"/>
          <w:szCs w:val="20"/>
          <w:shd w:val="clear" w:color="auto" w:fill="DDDDDD"/>
        </w:rPr>
        <w:t xml:space="preserve"> </w:t>
      </w:r>
    </w:p>
    <w:p w14:paraId="74F2CAC4" w14:textId="77777777" w:rsidR="00A053DB" w:rsidRDefault="00A053DB">
      <w:pPr>
        <w:rPr>
          <w:rFonts w:cs="Times New Roman"/>
          <w:sz w:val="22"/>
          <w:szCs w:val="22"/>
        </w:rPr>
      </w:pPr>
    </w:p>
    <w:p w14:paraId="2159A576" w14:textId="514D33F1" w:rsidR="00A053DB" w:rsidRDefault="00A66A1C">
      <w:pPr>
        <w:pStyle w:val="Normal1"/>
        <w:tabs>
          <w:tab w:val="left" w:pos="9720"/>
          <w:tab w:val="left" w:pos="10275"/>
        </w:tabs>
        <w:ind w:right="24"/>
        <w:jc w:val="both"/>
        <w:rPr>
          <w:rStyle w:val="DefaultParagraphFont1"/>
          <w:rFonts w:eastAsia="Verdana" w:cs="Times New Roman"/>
          <w:sz w:val="22"/>
          <w:szCs w:val="22"/>
        </w:rPr>
      </w:pPr>
      <w:r>
        <w:rPr>
          <w:rStyle w:val="DefaultParagraphFont1"/>
          <w:rFonts w:eastAsia="Verdana" w:cs="Times New Roman"/>
          <w:sz w:val="22"/>
          <w:szCs w:val="22"/>
        </w:rPr>
        <w:t xml:space="preserve">           </w:t>
      </w:r>
      <w:r w:rsidR="00D12BA8">
        <w:rPr>
          <w:rStyle w:val="DefaultParagraphFont1"/>
          <w:rFonts w:eastAsia="Verdana" w:cs="Times New Roman"/>
          <w:sz w:val="22"/>
          <w:szCs w:val="22"/>
        </w:rPr>
        <w:t xml:space="preserve"> </w:t>
      </w:r>
      <w:r>
        <w:rPr>
          <w:rStyle w:val="DefaultParagraphFont1"/>
          <w:rFonts w:eastAsia="Verdana" w:cs="Times New Roman"/>
          <w:sz w:val="22"/>
          <w:szCs w:val="22"/>
        </w:rPr>
        <w:t xml:space="preserve">An aspiring person would like to find myself as a part of a fast growing and professionally managed </w:t>
      </w:r>
    </w:p>
    <w:p w14:paraId="072D54D8" w14:textId="77777777" w:rsidR="00A053DB" w:rsidRDefault="00A66A1C">
      <w:pPr>
        <w:pStyle w:val="Normal1"/>
        <w:tabs>
          <w:tab w:val="left" w:pos="9720"/>
          <w:tab w:val="left" w:pos="10275"/>
        </w:tabs>
        <w:ind w:right="24"/>
        <w:jc w:val="both"/>
        <w:rPr>
          <w:sz w:val="20"/>
          <w:szCs w:val="20"/>
        </w:rPr>
      </w:pPr>
      <w:r>
        <w:rPr>
          <w:rStyle w:val="DefaultParagraphFont1"/>
          <w:rFonts w:eastAsia="Verdana" w:cs="Times New Roman"/>
          <w:sz w:val="22"/>
          <w:szCs w:val="22"/>
        </w:rPr>
        <w:t>organization where my continued Performance &amp; Learning would help me and the organization to grow.</w:t>
      </w:r>
    </w:p>
    <w:p w14:paraId="711CA60D" w14:textId="77777777" w:rsidR="00A053DB" w:rsidRDefault="00A053DB">
      <w:pPr>
        <w:pStyle w:val="Normal1"/>
        <w:tabs>
          <w:tab w:val="left" w:pos="9720"/>
          <w:tab w:val="left" w:pos="10275"/>
        </w:tabs>
        <w:ind w:right="24"/>
        <w:jc w:val="both"/>
        <w:rPr>
          <w:sz w:val="20"/>
          <w:szCs w:val="20"/>
        </w:rPr>
      </w:pPr>
    </w:p>
    <w:p w14:paraId="731B3AC7" w14:textId="77777777" w:rsidR="00A053DB" w:rsidRDefault="00A66A1C">
      <w:pPr>
        <w:pStyle w:val="Normal1"/>
        <w:tabs>
          <w:tab w:val="left" w:pos="9720"/>
          <w:tab w:val="left" w:pos="10275"/>
        </w:tabs>
        <w:ind w:right="24"/>
        <w:jc w:val="both"/>
        <w:rPr>
          <w:sz w:val="20"/>
          <w:szCs w:val="20"/>
        </w:rPr>
      </w:pPr>
      <w:r>
        <w:rPr>
          <w:rStyle w:val="DefaultParagraphFont1"/>
          <w:rFonts w:eastAsia="Verdana" w:cs="Times New Roman"/>
          <w:b/>
          <w:shd w:val="clear" w:color="auto" w:fill="E6E6E6"/>
        </w:rPr>
        <w:t>Areas of Strengths</w:t>
      </w:r>
    </w:p>
    <w:p w14:paraId="76AAE072" w14:textId="77777777" w:rsidR="00A053DB" w:rsidRDefault="00A053DB">
      <w:pPr>
        <w:pStyle w:val="Normal1"/>
        <w:tabs>
          <w:tab w:val="left" w:pos="9720"/>
          <w:tab w:val="left" w:pos="10275"/>
        </w:tabs>
        <w:ind w:right="24"/>
        <w:jc w:val="both"/>
        <w:rPr>
          <w:sz w:val="20"/>
          <w:szCs w:val="20"/>
        </w:rPr>
      </w:pPr>
    </w:p>
    <w:p w14:paraId="147174DF" w14:textId="77777777" w:rsidR="00A053DB" w:rsidRDefault="00A66A1C">
      <w:pPr>
        <w:numPr>
          <w:ilvl w:val="0"/>
          <w:numId w:val="6"/>
        </w:numPr>
        <w:autoSpaceDE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Commitment, sincerity and dedication to work demonstration integrity responsibility while discharging my duties.</w:t>
      </w:r>
    </w:p>
    <w:p w14:paraId="5F9D4170" w14:textId="77777777" w:rsidR="00A053DB" w:rsidRDefault="00A053DB">
      <w:pPr>
        <w:autoSpaceDE w:val="0"/>
        <w:rPr>
          <w:rFonts w:cs="Times New Roman"/>
          <w:sz w:val="22"/>
          <w:szCs w:val="22"/>
        </w:rPr>
      </w:pPr>
    </w:p>
    <w:p w14:paraId="2EE448E5" w14:textId="77777777" w:rsidR="00A053DB" w:rsidRDefault="00A66A1C">
      <w:pPr>
        <w:numPr>
          <w:ilvl w:val="0"/>
          <w:numId w:val="6"/>
        </w:numPr>
        <w:autoSpaceDE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Never say die attitude and ability to lead.</w:t>
      </w:r>
    </w:p>
    <w:p w14:paraId="06CD3F8E" w14:textId="77777777" w:rsidR="00A053DB" w:rsidRDefault="00A053DB">
      <w:pPr>
        <w:autoSpaceDE w:val="0"/>
        <w:rPr>
          <w:rFonts w:cs="Times New Roman"/>
          <w:sz w:val="22"/>
          <w:szCs w:val="22"/>
        </w:rPr>
      </w:pPr>
    </w:p>
    <w:p w14:paraId="0B0BCD35" w14:textId="77777777" w:rsidR="00A053DB" w:rsidRDefault="00A66A1C">
      <w:pPr>
        <w:numPr>
          <w:ilvl w:val="0"/>
          <w:numId w:val="6"/>
        </w:numPr>
        <w:autoSpaceDE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Confidence in own ability to succeed.</w:t>
      </w:r>
    </w:p>
    <w:p w14:paraId="5ECC1A95" w14:textId="77777777" w:rsidR="00A053DB" w:rsidRDefault="00A053DB">
      <w:pPr>
        <w:tabs>
          <w:tab w:val="left" w:pos="9720"/>
          <w:tab w:val="left" w:pos="10275"/>
        </w:tabs>
        <w:autoSpaceDE w:val="0"/>
        <w:ind w:right="24"/>
        <w:jc w:val="both"/>
        <w:rPr>
          <w:rFonts w:cs="Times New Roman"/>
          <w:sz w:val="22"/>
          <w:szCs w:val="22"/>
        </w:rPr>
      </w:pPr>
    </w:p>
    <w:p w14:paraId="5724A609" w14:textId="780CBAE0" w:rsidR="00A053DB" w:rsidRDefault="00A66A1C" w:rsidP="006F1036">
      <w:pPr>
        <w:pStyle w:val="Normal1"/>
        <w:tabs>
          <w:tab w:val="left" w:pos="9720"/>
          <w:tab w:val="left" w:pos="10275"/>
        </w:tabs>
        <w:autoSpaceDE w:val="0"/>
        <w:spacing w:before="240"/>
        <w:ind w:right="24"/>
        <w:jc w:val="both"/>
        <w:rPr>
          <w:rStyle w:val="DefaultParagraphFont1"/>
          <w:rFonts w:eastAsia="Verdana" w:cs="Times New Roman"/>
          <w:b/>
          <w:shd w:val="clear" w:color="auto" w:fill="E6E6E6"/>
        </w:rPr>
      </w:pPr>
      <w:r>
        <w:rPr>
          <w:rStyle w:val="DefaultParagraphFont1"/>
          <w:rFonts w:eastAsia="Verdana" w:cs="Times New Roman"/>
          <w:b/>
          <w:shd w:val="clear" w:color="auto" w:fill="E6E6E6"/>
        </w:rPr>
        <w:t xml:space="preserve">Professional </w:t>
      </w:r>
      <w:proofErr w:type="gramStart"/>
      <w:r>
        <w:rPr>
          <w:rStyle w:val="DefaultParagraphFont1"/>
          <w:rFonts w:eastAsia="Verdana" w:cs="Times New Roman"/>
          <w:b/>
          <w:shd w:val="clear" w:color="auto" w:fill="E6E6E6"/>
        </w:rPr>
        <w:t>Experience</w:t>
      </w:r>
      <w:r w:rsidR="000C101D">
        <w:rPr>
          <w:rStyle w:val="DefaultParagraphFont1"/>
          <w:rFonts w:eastAsia="Verdana" w:cs="Times New Roman"/>
          <w:b/>
          <w:shd w:val="clear" w:color="auto" w:fill="E6E6E6"/>
        </w:rPr>
        <w:t>:-</w:t>
      </w:r>
      <w:proofErr w:type="gramEnd"/>
    </w:p>
    <w:p w14:paraId="52BED327" w14:textId="2D6621DE" w:rsidR="00E535C1" w:rsidRDefault="00E535C1" w:rsidP="006F1036">
      <w:pPr>
        <w:pStyle w:val="Normal1"/>
        <w:tabs>
          <w:tab w:val="left" w:pos="9720"/>
          <w:tab w:val="left" w:pos="10275"/>
        </w:tabs>
        <w:autoSpaceDE w:val="0"/>
        <w:spacing w:before="240"/>
        <w:ind w:right="24"/>
        <w:jc w:val="both"/>
        <w:rPr>
          <w:rStyle w:val="DefaultParagraphFont1"/>
          <w:rFonts w:eastAsia="Verdana" w:cs="Times New Roman"/>
          <w:b/>
          <w:shd w:val="clear" w:color="auto" w:fill="E6E6E6"/>
        </w:rPr>
      </w:pPr>
      <w:r>
        <w:rPr>
          <w:rStyle w:val="DefaultParagraphFont1"/>
          <w:rFonts w:eastAsia="Verdana" w:cs="Times New Roman"/>
          <w:b/>
          <w:shd w:val="clear" w:color="auto" w:fill="E6E6E6"/>
        </w:rPr>
        <w:t xml:space="preserve">ACCENTURE: Working from 13 Feb 2023 – </w:t>
      </w:r>
      <w:r w:rsidR="006F1036">
        <w:rPr>
          <w:rStyle w:val="DefaultParagraphFont1"/>
          <w:rFonts w:eastAsia="Verdana" w:cs="Times New Roman"/>
          <w:b/>
          <w:shd w:val="clear" w:color="auto" w:fill="E6E6E6"/>
        </w:rPr>
        <w:t>8</w:t>
      </w:r>
      <w:r w:rsidR="006F1036" w:rsidRPr="006F1036">
        <w:rPr>
          <w:rStyle w:val="DefaultParagraphFont1"/>
          <w:rFonts w:eastAsia="Verdana" w:cs="Times New Roman"/>
          <w:b/>
          <w:shd w:val="clear" w:color="auto" w:fill="E6E6E6"/>
          <w:vertAlign w:val="superscript"/>
        </w:rPr>
        <w:t>Th</w:t>
      </w:r>
      <w:r w:rsidR="006F1036">
        <w:rPr>
          <w:rStyle w:val="DefaultParagraphFont1"/>
          <w:rFonts w:eastAsia="Verdana" w:cs="Times New Roman"/>
          <w:b/>
          <w:shd w:val="clear" w:color="auto" w:fill="E6E6E6"/>
        </w:rPr>
        <w:t xml:space="preserve"> June 2023</w:t>
      </w:r>
    </w:p>
    <w:p w14:paraId="6216E541" w14:textId="010D12E4" w:rsidR="00E535C1" w:rsidRPr="006F1036" w:rsidRDefault="00E535C1" w:rsidP="006F1036">
      <w:pPr>
        <w:pStyle w:val="Normal1"/>
        <w:numPr>
          <w:ilvl w:val="0"/>
          <w:numId w:val="10"/>
        </w:numPr>
        <w:tabs>
          <w:tab w:val="left" w:pos="9720"/>
          <w:tab w:val="left" w:pos="10275"/>
        </w:tabs>
        <w:autoSpaceDE w:val="0"/>
        <w:spacing w:before="240"/>
        <w:ind w:right="24"/>
        <w:jc w:val="both"/>
        <w:rPr>
          <w:rStyle w:val="DefaultParagraphFont1"/>
          <w:rFonts w:eastAsia="Verdana" w:cs="Times New Roman"/>
          <w:bCs/>
          <w:shd w:val="clear" w:color="auto" w:fill="E6E6E6"/>
        </w:rPr>
      </w:pPr>
      <w:r w:rsidRPr="006F1036">
        <w:rPr>
          <w:rStyle w:val="DefaultParagraphFont1"/>
          <w:rFonts w:eastAsia="Verdana" w:cs="Times New Roman"/>
          <w:bCs/>
          <w:shd w:val="clear" w:color="auto" w:fill="E6E6E6"/>
        </w:rPr>
        <w:t>Verizon chat process.</w:t>
      </w:r>
    </w:p>
    <w:p w14:paraId="1B6A12F2" w14:textId="77777777" w:rsidR="000C101D" w:rsidRPr="006F1036" w:rsidRDefault="000C101D" w:rsidP="006F1036">
      <w:pPr>
        <w:jc w:val="both"/>
        <w:rPr>
          <w:rStyle w:val="DefaultParagraphFont1"/>
          <w:rFonts w:eastAsia="SimSun"/>
          <w:bCs/>
          <w:sz w:val="22"/>
          <w:szCs w:val="22"/>
        </w:rPr>
      </w:pPr>
    </w:p>
    <w:p w14:paraId="691CF741" w14:textId="395CA5E0" w:rsidR="0021256B" w:rsidRPr="000C101D" w:rsidRDefault="0021256B" w:rsidP="006F1036">
      <w:pPr>
        <w:jc w:val="both"/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</w:pPr>
      <w:proofErr w:type="gramStart"/>
      <w:r w:rsidRPr="000C101D"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  <w:t>STERLING :</w:t>
      </w:r>
      <w:proofErr w:type="gramEnd"/>
      <w:r w:rsidRPr="000C101D"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  <w:t xml:space="preserve"> </w:t>
      </w:r>
      <w:r w:rsidRPr="000C101D">
        <w:rPr>
          <w:rStyle w:val="DefaultParagraphFont1"/>
          <w:rFonts w:eastAsia="Verdana" w:cs="Times New Roman"/>
          <w:bCs/>
          <w:sz w:val="22"/>
          <w:szCs w:val="22"/>
          <w:shd w:val="clear" w:color="auto" w:fill="E6E6E6"/>
        </w:rPr>
        <w:t xml:space="preserve"> </w:t>
      </w:r>
      <w:r w:rsidRPr="000C101D"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  <w:t>Working from 02</w:t>
      </w:r>
      <w:r w:rsidR="00E535C1"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  <w:t xml:space="preserve"> July </w:t>
      </w:r>
      <w:r w:rsidRPr="000C101D"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  <w:t>2021</w:t>
      </w:r>
      <w:r w:rsidR="00E535C1"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  <w:t>- 2 Jan 2023</w:t>
      </w:r>
    </w:p>
    <w:p w14:paraId="58D1E9C9" w14:textId="77777777" w:rsidR="000C101D" w:rsidRPr="000C101D" w:rsidRDefault="000C101D" w:rsidP="006F1036">
      <w:pPr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</w:pPr>
    </w:p>
    <w:p w14:paraId="08824F7C" w14:textId="14849D25" w:rsidR="001661D9" w:rsidRPr="006F1036" w:rsidRDefault="001661D9" w:rsidP="006F1036">
      <w:pPr>
        <w:pStyle w:val="ListParagraph"/>
        <w:numPr>
          <w:ilvl w:val="0"/>
          <w:numId w:val="9"/>
        </w:numPr>
        <w:rPr>
          <w:rStyle w:val="DefaultParagraphFont1"/>
          <w:rFonts w:eastAsia="Verdana" w:cs="Times New Roman"/>
          <w:bCs/>
          <w:sz w:val="22"/>
          <w:szCs w:val="22"/>
          <w:shd w:val="clear" w:color="auto" w:fill="E6E6E6"/>
        </w:rPr>
      </w:pPr>
      <w:r w:rsidRPr="006F1036">
        <w:rPr>
          <w:rStyle w:val="DefaultParagraphFont1"/>
          <w:rFonts w:eastAsia="Verdana" w:cs="Times New Roman"/>
          <w:bCs/>
          <w:sz w:val="22"/>
          <w:szCs w:val="22"/>
          <w:shd w:val="clear" w:color="auto" w:fill="E6E6E6"/>
        </w:rPr>
        <w:t>Working for EMEA US International Process.</w:t>
      </w:r>
    </w:p>
    <w:p w14:paraId="3E8D5CAC" w14:textId="5C392265" w:rsidR="001661D9" w:rsidRPr="006F1036" w:rsidRDefault="001661D9" w:rsidP="006F1036">
      <w:pPr>
        <w:pStyle w:val="ListParagraph"/>
        <w:numPr>
          <w:ilvl w:val="0"/>
          <w:numId w:val="9"/>
        </w:numPr>
        <w:rPr>
          <w:rStyle w:val="DefaultParagraphFont1"/>
          <w:rFonts w:eastAsia="Verdana" w:cs="Times New Roman"/>
          <w:bCs/>
          <w:sz w:val="22"/>
          <w:szCs w:val="22"/>
          <w:shd w:val="clear" w:color="auto" w:fill="E6E6E6"/>
        </w:rPr>
      </w:pPr>
      <w:r w:rsidRPr="006F1036">
        <w:rPr>
          <w:rStyle w:val="DefaultParagraphFont1"/>
          <w:rFonts w:eastAsia="Verdana" w:cs="Times New Roman"/>
          <w:bCs/>
          <w:sz w:val="22"/>
          <w:szCs w:val="22"/>
          <w:shd w:val="clear" w:color="auto" w:fill="E6E6E6"/>
        </w:rPr>
        <w:t>Doing Criminal background Verification for EMEA.</w:t>
      </w:r>
    </w:p>
    <w:p w14:paraId="16E96BAA" w14:textId="77777777" w:rsidR="000C101D" w:rsidRPr="000C101D" w:rsidRDefault="000C101D" w:rsidP="006F1036">
      <w:pPr>
        <w:pStyle w:val="ListParagraph"/>
        <w:jc w:val="both"/>
        <w:rPr>
          <w:rStyle w:val="DefaultParagraphFont1"/>
          <w:rFonts w:eastAsia="Verdana" w:cs="Times New Roman"/>
          <w:bCs/>
          <w:sz w:val="22"/>
          <w:szCs w:val="22"/>
          <w:shd w:val="clear" w:color="auto" w:fill="E6E6E6"/>
        </w:rPr>
      </w:pPr>
    </w:p>
    <w:p w14:paraId="3402944B" w14:textId="1CD59EA8" w:rsidR="00A053DB" w:rsidRPr="000C101D" w:rsidRDefault="00A66A1C" w:rsidP="006F1036">
      <w:pPr>
        <w:jc w:val="both"/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</w:pPr>
      <w:proofErr w:type="gramStart"/>
      <w:r w:rsidRPr="000C101D"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  <w:t>SUTHERLAND</w:t>
      </w:r>
      <w:r w:rsidRPr="000C101D">
        <w:rPr>
          <w:rStyle w:val="DefaultParagraphFont1"/>
          <w:rFonts w:eastAsia="Verdana" w:cs="Times New Roman"/>
          <w:bCs/>
          <w:sz w:val="22"/>
          <w:szCs w:val="22"/>
          <w:shd w:val="clear" w:color="auto" w:fill="E6E6E6"/>
        </w:rPr>
        <w:t>:-</w:t>
      </w:r>
      <w:proofErr w:type="gramEnd"/>
      <w:r w:rsidRPr="000C101D">
        <w:rPr>
          <w:rStyle w:val="DefaultParagraphFont1"/>
          <w:rFonts w:eastAsia="Verdana" w:cs="Times New Roman"/>
          <w:bCs/>
          <w:sz w:val="22"/>
          <w:szCs w:val="22"/>
          <w:shd w:val="clear" w:color="auto" w:fill="E6E6E6"/>
        </w:rPr>
        <w:t xml:space="preserve"> </w:t>
      </w:r>
      <w:r w:rsidRPr="000C101D"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  <w:t>Working from 22/</w:t>
      </w:r>
      <w:r w:rsidR="00E535C1"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  <w:t xml:space="preserve"> Feb </w:t>
      </w:r>
      <w:r w:rsidRPr="000C101D"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  <w:t xml:space="preserve">2019 </w:t>
      </w:r>
      <w:r w:rsidR="000C58FD" w:rsidRPr="000C101D"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  <w:t>– 5 May</w:t>
      </w:r>
      <w:r w:rsidR="00805F1F" w:rsidRPr="000C101D">
        <w:rPr>
          <w:rStyle w:val="DefaultParagraphFont1"/>
          <w:rFonts w:eastAsia="Verdana" w:cs="Times New Roman"/>
          <w:b/>
          <w:sz w:val="22"/>
          <w:szCs w:val="22"/>
          <w:shd w:val="clear" w:color="auto" w:fill="E6E6E6"/>
        </w:rPr>
        <w:t xml:space="preserve"> 2021</w:t>
      </w:r>
    </w:p>
    <w:p w14:paraId="48F48AD2" w14:textId="77777777" w:rsidR="000C101D" w:rsidRPr="000C101D" w:rsidRDefault="000C101D" w:rsidP="006F1036">
      <w:pPr>
        <w:jc w:val="both"/>
        <w:rPr>
          <w:rStyle w:val="DefaultParagraphFont1"/>
          <w:rFonts w:eastAsia="Verdana" w:cs="Times New Roman"/>
          <w:bCs/>
          <w:sz w:val="22"/>
          <w:szCs w:val="22"/>
          <w:shd w:val="clear" w:color="auto" w:fill="E6E6E6"/>
        </w:rPr>
      </w:pPr>
    </w:p>
    <w:p w14:paraId="61FFBFBC" w14:textId="77777777" w:rsidR="00A053DB" w:rsidRPr="006F1036" w:rsidRDefault="00A66A1C" w:rsidP="006F1036">
      <w:pPr>
        <w:rPr>
          <w:rFonts w:cs="Arial"/>
        </w:rPr>
      </w:pPr>
      <w:r w:rsidRPr="006F1036">
        <w:rPr>
          <w:rStyle w:val="DefaultParagraphFont1"/>
          <w:rFonts w:eastAsia="Verdana" w:cs="Times New Roman"/>
          <w:bCs/>
          <w:sz w:val="22"/>
          <w:szCs w:val="22"/>
          <w:shd w:val="clear" w:color="auto" w:fill="E6E6E6"/>
        </w:rPr>
        <w:t>Working in AT&amp;T process as customer care executive. Resolve the problem of the customer on call regarding AT&amp;T.</w:t>
      </w:r>
    </w:p>
    <w:p w14:paraId="3C99D3CF" w14:textId="77777777" w:rsidR="001A04DC" w:rsidRDefault="001A04DC" w:rsidP="001A04DC">
      <w:pPr>
        <w:autoSpaceDE w:val="0"/>
        <w:rPr>
          <w:rFonts w:ascii="Arial" w:hAnsi="Arial" w:cs="Arial"/>
          <w:b/>
          <w:sz w:val="20"/>
          <w:szCs w:val="20"/>
        </w:rPr>
      </w:pPr>
    </w:p>
    <w:p w14:paraId="53A0B769" w14:textId="77777777" w:rsidR="006F1036" w:rsidRDefault="006F1036" w:rsidP="006F1036">
      <w:pPr>
        <w:autoSpaceDE w:val="0"/>
      </w:pPr>
      <w:r>
        <w:rPr>
          <w:rFonts w:cs="Arial"/>
          <w:b/>
          <w:sz w:val="20"/>
          <w:szCs w:val="20"/>
        </w:rPr>
        <w:t xml:space="preserve">      </w:t>
      </w:r>
      <w:r>
        <w:rPr>
          <w:rFonts w:cs="Arial"/>
          <w:b/>
          <w:sz w:val="22"/>
          <w:szCs w:val="22"/>
          <w:u w:val="single"/>
        </w:rPr>
        <w:t xml:space="preserve">HEXAWARE </w:t>
      </w:r>
      <w:proofErr w:type="gramStart"/>
      <w:r>
        <w:rPr>
          <w:rFonts w:cs="Arial"/>
          <w:b/>
          <w:sz w:val="22"/>
          <w:szCs w:val="22"/>
          <w:u w:val="single"/>
        </w:rPr>
        <w:t>TECHNOLOGIES</w:t>
      </w:r>
      <w:r>
        <w:rPr>
          <w:rFonts w:cs="Arial"/>
          <w:b/>
          <w:sz w:val="20"/>
          <w:szCs w:val="20"/>
        </w:rPr>
        <w:t xml:space="preserve"> :</w:t>
      </w:r>
      <w:proofErr w:type="gramEnd"/>
      <w:r>
        <w:rPr>
          <w:rFonts w:cs="Arial"/>
          <w:b/>
          <w:sz w:val="20"/>
          <w:szCs w:val="20"/>
        </w:rPr>
        <w:t xml:space="preserve">- </w:t>
      </w:r>
      <w:r>
        <w:rPr>
          <w:rFonts w:cs="Arial"/>
          <w:b/>
          <w:sz w:val="22"/>
          <w:szCs w:val="22"/>
        </w:rPr>
        <w:t>Working from  22/01/2018 to 10/02/2019</w:t>
      </w:r>
    </w:p>
    <w:p w14:paraId="57A90A2A" w14:textId="77777777" w:rsidR="006F1036" w:rsidRDefault="006F1036" w:rsidP="006F1036">
      <w:pPr>
        <w:autoSpaceDE w:val="0"/>
      </w:pPr>
    </w:p>
    <w:p w14:paraId="0AF7D0FE" w14:textId="77777777" w:rsidR="006F1036" w:rsidRDefault="006F1036" w:rsidP="006F1036">
      <w:pPr>
        <w:numPr>
          <w:ilvl w:val="0"/>
          <w:numId w:val="1"/>
        </w:numPr>
        <w:autoSpaceDE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Working for the </w:t>
      </w:r>
      <w:proofErr w:type="spellStart"/>
      <w:r>
        <w:rPr>
          <w:rFonts w:cs="Arial"/>
          <w:sz w:val="22"/>
          <w:szCs w:val="22"/>
        </w:rPr>
        <w:t>Phonepe</w:t>
      </w:r>
      <w:proofErr w:type="spellEnd"/>
      <w:r>
        <w:rPr>
          <w:rFonts w:cs="Arial"/>
          <w:sz w:val="22"/>
          <w:szCs w:val="22"/>
        </w:rPr>
        <w:t xml:space="preserve"> Process as Customer Care executive. Resolve the problem of the customer on call regarding </w:t>
      </w:r>
      <w:proofErr w:type="spellStart"/>
      <w:r>
        <w:rPr>
          <w:rFonts w:cs="Arial"/>
          <w:sz w:val="22"/>
          <w:szCs w:val="22"/>
        </w:rPr>
        <w:t>Phonepe</w:t>
      </w:r>
      <w:proofErr w:type="spellEnd"/>
      <w:r>
        <w:rPr>
          <w:rFonts w:cs="Arial"/>
          <w:sz w:val="22"/>
          <w:szCs w:val="22"/>
        </w:rPr>
        <w:t>.</w:t>
      </w:r>
    </w:p>
    <w:p w14:paraId="20E199FA" w14:textId="4CB1AB8B" w:rsidR="006F1036" w:rsidRDefault="006F1036" w:rsidP="006F1036">
      <w:pPr>
        <w:numPr>
          <w:ilvl w:val="0"/>
          <w:numId w:val="1"/>
        </w:numPr>
        <w:autoSpaceDE w:val="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Provide Email resolution for Phone pe client </w:t>
      </w:r>
    </w:p>
    <w:p w14:paraId="6FDC5769" w14:textId="77777777" w:rsidR="006F1036" w:rsidRDefault="006F1036" w:rsidP="006F1036">
      <w:pPr>
        <w:autoSpaceDE w:val="0"/>
        <w:rPr>
          <w:rFonts w:cs="Arial"/>
          <w:sz w:val="22"/>
          <w:szCs w:val="22"/>
        </w:rPr>
      </w:pPr>
    </w:p>
    <w:p w14:paraId="1DA2F1A3" w14:textId="77777777" w:rsidR="006F1036" w:rsidRDefault="006F1036" w:rsidP="006F1036">
      <w:pPr>
        <w:autoSpaceDE w:val="0"/>
        <w:rPr>
          <w:rFonts w:cs="Arial"/>
          <w:sz w:val="22"/>
          <w:szCs w:val="22"/>
        </w:rPr>
      </w:pPr>
    </w:p>
    <w:p w14:paraId="5F19F91A" w14:textId="77777777" w:rsidR="006F1036" w:rsidRPr="006F1036" w:rsidRDefault="006F1036" w:rsidP="006F1036">
      <w:pPr>
        <w:autoSpaceDE w:val="0"/>
        <w:rPr>
          <w:rFonts w:cs="Arial"/>
          <w:sz w:val="22"/>
          <w:szCs w:val="22"/>
        </w:rPr>
      </w:pPr>
    </w:p>
    <w:p w14:paraId="68A42CA6" w14:textId="77777777" w:rsidR="00A053DB" w:rsidRDefault="00A053DB">
      <w:pPr>
        <w:pStyle w:val="Normal1"/>
        <w:tabs>
          <w:tab w:val="left" w:pos="9720"/>
          <w:tab w:val="left" w:pos="10275"/>
        </w:tabs>
        <w:autoSpaceDE w:val="0"/>
        <w:spacing w:before="240"/>
        <w:ind w:right="24"/>
        <w:jc w:val="both"/>
      </w:pPr>
    </w:p>
    <w:p w14:paraId="7D51C833" w14:textId="77777777" w:rsidR="00A053DB" w:rsidRDefault="00A66A1C">
      <w:pPr>
        <w:pStyle w:val="Normal1"/>
        <w:tabs>
          <w:tab w:val="left" w:pos="9720"/>
          <w:tab w:val="left" w:pos="10275"/>
        </w:tabs>
        <w:autoSpaceDE w:val="0"/>
        <w:spacing w:before="240"/>
        <w:ind w:right="24"/>
        <w:jc w:val="both"/>
        <w:rPr>
          <w:rStyle w:val="DefaultParagraphFont1"/>
          <w:rFonts w:eastAsia="Verdana" w:cs="Times New Roman"/>
          <w:sz w:val="22"/>
          <w:szCs w:val="22"/>
        </w:rPr>
      </w:pPr>
      <w:r>
        <w:rPr>
          <w:rStyle w:val="DefaultParagraphFont1"/>
          <w:rFonts w:eastAsia="Verdana" w:cs="Times New Roman"/>
          <w:b/>
          <w:sz w:val="22"/>
          <w:szCs w:val="22"/>
          <w:u w:val="single"/>
          <w:shd w:val="clear" w:color="auto" w:fill="E6E6E6"/>
        </w:rPr>
        <w:lastRenderedPageBreak/>
        <w:t>EDUCATION</w:t>
      </w:r>
    </w:p>
    <w:p w14:paraId="457A3BF2" w14:textId="77777777" w:rsidR="00A053DB" w:rsidRDefault="00A66A1C">
      <w:pPr>
        <w:pStyle w:val="ListParagraph"/>
        <w:numPr>
          <w:ilvl w:val="0"/>
          <w:numId w:val="4"/>
        </w:numPr>
        <w:tabs>
          <w:tab w:val="left" w:pos="720"/>
          <w:tab w:val="left" w:pos="8640"/>
          <w:tab w:val="left" w:pos="9195"/>
        </w:tabs>
        <w:autoSpaceDE w:val="0"/>
        <w:spacing w:before="120"/>
        <w:ind w:right="24"/>
        <w:jc w:val="both"/>
        <w:rPr>
          <w:rStyle w:val="DefaultParagraphFont1"/>
          <w:rFonts w:eastAsia="Verdana" w:cs="Times New Roman"/>
          <w:sz w:val="22"/>
          <w:szCs w:val="22"/>
        </w:rPr>
      </w:pPr>
      <w:r>
        <w:rPr>
          <w:rStyle w:val="DefaultParagraphFont1"/>
          <w:rFonts w:eastAsia="Verdana" w:cs="Times New Roman"/>
          <w:sz w:val="22"/>
          <w:szCs w:val="22"/>
        </w:rPr>
        <w:t>Pursued Bachelor in Commerce from Mumbai University in (March2007).</w:t>
      </w:r>
    </w:p>
    <w:p w14:paraId="7D5A90A5" w14:textId="77777777" w:rsidR="00A053DB" w:rsidRDefault="00A66A1C">
      <w:pPr>
        <w:pStyle w:val="ListParagraph"/>
        <w:numPr>
          <w:ilvl w:val="0"/>
          <w:numId w:val="4"/>
        </w:numPr>
        <w:tabs>
          <w:tab w:val="left" w:pos="720"/>
          <w:tab w:val="left" w:pos="8640"/>
          <w:tab w:val="left" w:pos="9195"/>
        </w:tabs>
        <w:autoSpaceDE w:val="0"/>
        <w:spacing w:before="120"/>
        <w:ind w:right="24"/>
        <w:jc w:val="both"/>
        <w:rPr>
          <w:rStyle w:val="DefaultParagraphFont1"/>
          <w:rFonts w:eastAsia="Verdana" w:cs="Times New Roman"/>
          <w:sz w:val="22"/>
          <w:szCs w:val="22"/>
        </w:rPr>
      </w:pPr>
      <w:r>
        <w:rPr>
          <w:rStyle w:val="DefaultParagraphFont1"/>
          <w:rFonts w:eastAsia="Verdana" w:cs="Times New Roman"/>
          <w:sz w:val="22"/>
          <w:szCs w:val="22"/>
        </w:rPr>
        <w:t>Pursued HSC from NKTT College (March2003).</w:t>
      </w:r>
    </w:p>
    <w:p w14:paraId="166C1310" w14:textId="77777777" w:rsidR="00A053DB" w:rsidRDefault="00A66A1C">
      <w:pPr>
        <w:pStyle w:val="ListParagraph"/>
        <w:numPr>
          <w:ilvl w:val="0"/>
          <w:numId w:val="4"/>
        </w:numPr>
        <w:tabs>
          <w:tab w:val="left" w:pos="720"/>
          <w:tab w:val="left" w:pos="8640"/>
          <w:tab w:val="left" w:pos="9195"/>
        </w:tabs>
        <w:autoSpaceDE w:val="0"/>
        <w:spacing w:before="120"/>
        <w:ind w:right="24"/>
        <w:jc w:val="both"/>
        <w:rPr>
          <w:rFonts w:cs="Times New Roman"/>
          <w:sz w:val="22"/>
          <w:szCs w:val="22"/>
        </w:rPr>
      </w:pPr>
      <w:r>
        <w:rPr>
          <w:rStyle w:val="DefaultParagraphFont1"/>
          <w:rFonts w:eastAsia="Verdana" w:cs="Times New Roman"/>
          <w:sz w:val="22"/>
          <w:szCs w:val="22"/>
        </w:rPr>
        <w:t xml:space="preserve">Pursued SSC from SVPT HIGH School and </w:t>
      </w:r>
      <w:proofErr w:type="gramStart"/>
      <w:r>
        <w:rPr>
          <w:rStyle w:val="DefaultParagraphFont1"/>
          <w:rFonts w:eastAsia="Verdana" w:cs="Times New Roman"/>
          <w:sz w:val="22"/>
          <w:szCs w:val="22"/>
        </w:rPr>
        <w:t>Junior  College</w:t>
      </w:r>
      <w:proofErr w:type="gramEnd"/>
      <w:r>
        <w:rPr>
          <w:rStyle w:val="DefaultParagraphFont1"/>
          <w:rFonts w:eastAsia="Verdana" w:cs="Times New Roman"/>
          <w:sz w:val="22"/>
          <w:szCs w:val="22"/>
        </w:rPr>
        <w:t xml:space="preserve"> (March2001).</w:t>
      </w:r>
    </w:p>
    <w:p w14:paraId="4B240FDF" w14:textId="77777777" w:rsidR="00A053DB" w:rsidRDefault="00A053DB">
      <w:pPr>
        <w:pStyle w:val="Normal1"/>
        <w:tabs>
          <w:tab w:val="left" w:pos="9360"/>
          <w:tab w:val="left" w:pos="9915"/>
        </w:tabs>
        <w:autoSpaceDE w:val="0"/>
        <w:spacing w:before="120"/>
        <w:ind w:right="24"/>
        <w:jc w:val="both"/>
        <w:rPr>
          <w:rFonts w:cs="Times New Roman"/>
          <w:sz w:val="22"/>
          <w:szCs w:val="22"/>
        </w:rPr>
      </w:pPr>
    </w:p>
    <w:p w14:paraId="1BBD493A" w14:textId="77777777" w:rsidR="00A053DB" w:rsidRDefault="00A053DB">
      <w:pPr>
        <w:autoSpaceDE w:val="0"/>
        <w:rPr>
          <w:rFonts w:cs="Times New Roman"/>
          <w:sz w:val="22"/>
          <w:szCs w:val="22"/>
        </w:rPr>
      </w:pPr>
    </w:p>
    <w:p w14:paraId="47AEECB1" w14:textId="77777777" w:rsidR="00A053DB" w:rsidRDefault="00A053DB">
      <w:pPr>
        <w:pStyle w:val="Normal1"/>
        <w:tabs>
          <w:tab w:val="left" w:pos="9720"/>
          <w:tab w:val="left" w:pos="10275"/>
        </w:tabs>
        <w:ind w:right="24"/>
        <w:jc w:val="both"/>
      </w:pPr>
    </w:p>
    <w:p w14:paraId="1CBB2C1A" w14:textId="77777777" w:rsidR="00A053DB" w:rsidRDefault="00A66A1C">
      <w:pPr>
        <w:pStyle w:val="Normal1"/>
        <w:tabs>
          <w:tab w:val="left" w:pos="9720"/>
          <w:tab w:val="left" w:pos="10275"/>
        </w:tabs>
        <w:autoSpaceDE w:val="0"/>
        <w:ind w:right="24"/>
        <w:jc w:val="both"/>
        <w:rPr>
          <w:rFonts w:cs="Times New Roman"/>
          <w:sz w:val="22"/>
          <w:szCs w:val="22"/>
        </w:rPr>
      </w:pPr>
      <w:r>
        <w:rPr>
          <w:rStyle w:val="DefaultParagraphFont1"/>
          <w:rFonts w:ascii="Verdana" w:eastAsia="Verdana" w:hAnsi="Verdana" w:cs="Verdana"/>
          <w:b/>
          <w:sz w:val="19"/>
          <w:szCs w:val="20"/>
          <w:shd w:val="clear" w:color="auto" w:fill="E6E6E6"/>
        </w:rPr>
        <w:t>PERSONAL INFORMATION</w:t>
      </w:r>
    </w:p>
    <w:p w14:paraId="5397A734" w14:textId="77777777" w:rsidR="00A053DB" w:rsidRDefault="00A053DB">
      <w:pPr>
        <w:pStyle w:val="Normal1"/>
        <w:tabs>
          <w:tab w:val="left" w:pos="9720"/>
          <w:tab w:val="left" w:pos="10275"/>
        </w:tabs>
        <w:autoSpaceDE w:val="0"/>
        <w:ind w:right="24"/>
        <w:jc w:val="both"/>
        <w:rPr>
          <w:rFonts w:cs="Times New Roman"/>
          <w:sz w:val="22"/>
          <w:szCs w:val="22"/>
        </w:rPr>
      </w:pPr>
    </w:p>
    <w:p w14:paraId="7BF653D9" w14:textId="77777777" w:rsidR="00A053DB" w:rsidRDefault="00A66A1C">
      <w:pPr>
        <w:pStyle w:val="Normal1"/>
        <w:tabs>
          <w:tab w:val="left" w:pos="9360"/>
          <w:tab w:val="left" w:pos="9915"/>
        </w:tabs>
        <w:spacing w:before="120"/>
        <w:ind w:right="24"/>
        <w:jc w:val="both"/>
        <w:rPr>
          <w:rStyle w:val="DefaultParagraphFont1"/>
          <w:rFonts w:eastAsia="Verdana" w:cs="Times New Roman"/>
          <w:b/>
          <w:sz w:val="22"/>
          <w:szCs w:val="22"/>
        </w:rPr>
      </w:pPr>
      <w:r>
        <w:rPr>
          <w:rStyle w:val="DefaultParagraphFont1"/>
          <w:rFonts w:eastAsia="Verdana" w:cs="Times New Roman"/>
          <w:b/>
          <w:sz w:val="22"/>
          <w:szCs w:val="22"/>
        </w:rPr>
        <w:t xml:space="preserve">         Date of Birth:</w:t>
      </w:r>
      <w:r>
        <w:rPr>
          <w:rStyle w:val="DefaultParagraphFont1"/>
          <w:rFonts w:eastAsia="Verdana" w:cs="Times New Roman"/>
          <w:sz w:val="22"/>
          <w:szCs w:val="22"/>
        </w:rPr>
        <w:t xml:space="preserve"> 17</w:t>
      </w:r>
      <w:proofErr w:type="spellStart"/>
      <w:r>
        <w:rPr>
          <w:rStyle w:val="DefaultParagraphFont1"/>
          <w:rFonts w:eastAsia="Verdana" w:cs="Times New Roman"/>
          <w:position w:val="24"/>
          <w:sz w:val="14"/>
          <w:szCs w:val="14"/>
        </w:rPr>
        <w:t>th</w:t>
      </w:r>
      <w:proofErr w:type="spellEnd"/>
      <w:r>
        <w:rPr>
          <w:rStyle w:val="DefaultParagraphFont1"/>
          <w:rFonts w:eastAsia="Verdana" w:cs="Times New Roman"/>
          <w:sz w:val="14"/>
          <w:szCs w:val="14"/>
        </w:rPr>
        <w:t xml:space="preserve"> </w:t>
      </w:r>
      <w:r>
        <w:rPr>
          <w:rStyle w:val="DefaultParagraphFont1"/>
          <w:rFonts w:eastAsia="Verdana" w:cs="Times New Roman"/>
          <w:sz w:val="22"/>
          <w:szCs w:val="22"/>
        </w:rPr>
        <w:t>August ,1984</w:t>
      </w:r>
    </w:p>
    <w:p w14:paraId="33FBA37E" w14:textId="77777777" w:rsidR="00A053DB" w:rsidRDefault="00A66A1C">
      <w:pPr>
        <w:pStyle w:val="Normal1"/>
        <w:tabs>
          <w:tab w:val="left" w:pos="9360"/>
          <w:tab w:val="left" w:pos="9915"/>
        </w:tabs>
        <w:spacing w:before="120"/>
        <w:ind w:right="24"/>
        <w:jc w:val="both"/>
        <w:rPr>
          <w:rStyle w:val="DefaultParagraphFont1"/>
          <w:rFonts w:eastAsia="Verdana" w:cs="Times New Roman"/>
          <w:b/>
          <w:bCs/>
          <w:sz w:val="22"/>
          <w:szCs w:val="22"/>
        </w:rPr>
      </w:pPr>
      <w:r>
        <w:rPr>
          <w:rStyle w:val="DefaultParagraphFont1"/>
          <w:rFonts w:eastAsia="Verdana" w:cs="Times New Roman"/>
          <w:b/>
          <w:sz w:val="22"/>
          <w:szCs w:val="22"/>
        </w:rPr>
        <w:t xml:space="preserve">         Marital status: </w:t>
      </w:r>
      <w:r>
        <w:rPr>
          <w:rStyle w:val="DefaultParagraphFont1"/>
          <w:rFonts w:eastAsia="Verdana" w:cs="Times New Roman"/>
          <w:sz w:val="22"/>
          <w:szCs w:val="22"/>
        </w:rPr>
        <w:t>Single</w:t>
      </w:r>
    </w:p>
    <w:p w14:paraId="57BBF5C2" w14:textId="77777777" w:rsidR="00A053DB" w:rsidRDefault="00A66A1C">
      <w:pPr>
        <w:pStyle w:val="Normal1"/>
        <w:tabs>
          <w:tab w:val="left" w:pos="9360"/>
          <w:tab w:val="left" w:pos="9915"/>
        </w:tabs>
        <w:spacing w:before="120"/>
        <w:ind w:right="24"/>
        <w:jc w:val="both"/>
        <w:rPr>
          <w:rStyle w:val="DefaultParagraphFont1"/>
          <w:rFonts w:eastAsia="Verdana" w:cs="Times New Roman"/>
          <w:b/>
          <w:sz w:val="22"/>
          <w:szCs w:val="22"/>
        </w:rPr>
      </w:pPr>
      <w:r>
        <w:rPr>
          <w:rStyle w:val="DefaultParagraphFont1"/>
          <w:rFonts w:eastAsia="Verdana" w:cs="Times New Roman"/>
          <w:b/>
          <w:bCs/>
          <w:sz w:val="22"/>
          <w:szCs w:val="22"/>
        </w:rPr>
        <w:t xml:space="preserve">         </w:t>
      </w:r>
      <w:proofErr w:type="gramStart"/>
      <w:r>
        <w:rPr>
          <w:rStyle w:val="DefaultParagraphFont1"/>
          <w:rFonts w:eastAsia="Verdana" w:cs="Times New Roman"/>
          <w:b/>
          <w:bCs/>
          <w:sz w:val="22"/>
          <w:szCs w:val="22"/>
        </w:rPr>
        <w:t>Sex :</w:t>
      </w:r>
      <w:proofErr w:type="gramEnd"/>
      <w:r>
        <w:rPr>
          <w:rStyle w:val="DefaultParagraphFont1"/>
          <w:rFonts w:eastAsia="Verdana" w:cs="Times New Roman"/>
          <w:b/>
          <w:bCs/>
          <w:sz w:val="22"/>
          <w:szCs w:val="22"/>
        </w:rPr>
        <w:t xml:space="preserve"> Female</w:t>
      </w:r>
    </w:p>
    <w:p w14:paraId="60CFFD46" w14:textId="77777777" w:rsidR="00A053DB" w:rsidRDefault="00A66A1C">
      <w:pPr>
        <w:pStyle w:val="Normal1"/>
        <w:tabs>
          <w:tab w:val="left" w:pos="9360"/>
          <w:tab w:val="left" w:pos="9915"/>
        </w:tabs>
        <w:spacing w:before="120"/>
        <w:ind w:right="24"/>
        <w:jc w:val="both"/>
        <w:rPr>
          <w:rFonts w:cs="Times New Roman"/>
          <w:sz w:val="22"/>
          <w:szCs w:val="22"/>
        </w:rPr>
      </w:pPr>
      <w:r>
        <w:rPr>
          <w:rStyle w:val="DefaultParagraphFont1"/>
          <w:rFonts w:eastAsia="Verdana" w:cs="Times New Roman"/>
          <w:b/>
          <w:sz w:val="22"/>
          <w:szCs w:val="22"/>
        </w:rPr>
        <w:t xml:space="preserve">         Languages Known:</w:t>
      </w:r>
      <w:r>
        <w:rPr>
          <w:rStyle w:val="DefaultParagraphFont1"/>
          <w:rFonts w:eastAsia="Verdana" w:cs="Times New Roman"/>
          <w:sz w:val="22"/>
          <w:szCs w:val="22"/>
        </w:rPr>
        <w:t xml:space="preserve"> English, Hindi, Marathi &amp; Gujarati</w:t>
      </w:r>
    </w:p>
    <w:p w14:paraId="2634528E" w14:textId="77777777" w:rsidR="00A053DB" w:rsidRDefault="00A053DB">
      <w:pPr>
        <w:pStyle w:val="Normal1"/>
        <w:tabs>
          <w:tab w:val="left" w:pos="9720"/>
          <w:tab w:val="left" w:pos="10275"/>
        </w:tabs>
        <w:spacing w:before="60"/>
        <w:ind w:right="24"/>
        <w:jc w:val="both"/>
        <w:rPr>
          <w:rFonts w:cs="Times New Roman"/>
          <w:sz w:val="22"/>
          <w:szCs w:val="22"/>
        </w:rPr>
      </w:pPr>
    </w:p>
    <w:p w14:paraId="404FC92F" w14:textId="77777777" w:rsidR="00A053DB" w:rsidRDefault="00A66A1C">
      <w:pPr>
        <w:pStyle w:val="Normal1"/>
        <w:tabs>
          <w:tab w:val="left" w:pos="9720"/>
          <w:tab w:val="left" w:pos="10275"/>
        </w:tabs>
        <w:spacing w:before="60"/>
        <w:ind w:right="24"/>
        <w:jc w:val="both"/>
      </w:pPr>
      <w:r>
        <w:rPr>
          <w:rStyle w:val="DefaultParagraphFont1"/>
          <w:rFonts w:eastAsia="Verdana" w:cs="Times New Roman"/>
          <w:sz w:val="22"/>
          <w:szCs w:val="22"/>
        </w:rPr>
        <w:t xml:space="preserve">         I hereby declare that all the information given above is true to the best of my knowledge.</w:t>
      </w:r>
    </w:p>
    <w:p w14:paraId="4FE5E15F" w14:textId="77777777" w:rsidR="00A053DB" w:rsidRDefault="00A053DB">
      <w:pPr>
        <w:pStyle w:val="Normal1"/>
        <w:tabs>
          <w:tab w:val="left" w:pos="9720"/>
          <w:tab w:val="left" w:pos="10275"/>
        </w:tabs>
        <w:ind w:right="24"/>
        <w:jc w:val="both"/>
      </w:pPr>
    </w:p>
    <w:p w14:paraId="4103D66C" w14:textId="77777777" w:rsidR="00A053DB" w:rsidRDefault="00A053DB">
      <w:pPr>
        <w:pStyle w:val="Normal1"/>
        <w:tabs>
          <w:tab w:val="left" w:pos="9720"/>
          <w:tab w:val="left" w:pos="10275"/>
        </w:tabs>
        <w:ind w:right="24"/>
        <w:jc w:val="both"/>
      </w:pPr>
    </w:p>
    <w:p w14:paraId="4B45D010" w14:textId="77777777" w:rsidR="00A053DB" w:rsidRDefault="00A66A1C">
      <w:pPr>
        <w:pStyle w:val="Normal1"/>
        <w:tabs>
          <w:tab w:val="left" w:pos="9720"/>
          <w:tab w:val="left" w:pos="10275"/>
        </w:tabs>
        <w:ind w:right="24"/>
        <w:jc w:val="both"/>
        <w:rPr>
          <w:rStyle w:val="DefaultParagraphFont1"/>
          <w:rFonts w:eastAsia="Verdana" w:cs="Times New Roman"/>
          <w:sz w:val="22"/>
          <w:szCs w:val="22"/>
        </w:rPr>
      </w:pPr>
      <w:r>
        <w:rPr>
          <w:rStyle w:val="DefaultParagraphFont1"/>
          <w:rFonts w:eastAsia="Verdana" w:cs="Times New Roman"/>
          <w:b/>
          <w:bCs/>
          <w:sz w:val="22"/>
          <w:szCs w:val="22"/>
        </w:rPr>
        <w:t>Arwa Z. Thanawala</w:t>
      </w:r>
    </w:p>
    <w:p w14:paraId="504BE60E" w14:textId="385503F4" w:rsidR="00A053DB" w:rsidRDefault="00A66A1C">
      <w:pPr>
        <w:pStyle w:val="Normal1"/>
        <w:tabs>
          <w:tab w:val="left" w:pos="9720"/>
          <w:tab w:val="left" w:pos="10275"/>
        </w:tabs>
        <w:ind w:right="24"/>
        <w:jc w:val="both"/>
      </w:pPr>
      <w:r>
        <w:rPr>
          <w:rStyle w:val="DefaultParagraphFont1"/>
          <w:rFonts w:eastAsia="Verdana" w:cs="Times New Roman"/>
          <w:sz w:val="22"/>
          <w:szCs w:val="22"/>
        </w:rPr>
        <w:t xml:space="preserve">Place: </w:t>
      </w:r>
      <w:r w:rsidR="00C87BE5">
        <w:rPr>
          <w:rStyle w:val="DefaultParagraphFont1"/>
          <w:rFonts w:eastAsia="Verdana" w:cs="Times New Roman"/>
          <w:sz w:val="22"/>
          <w:szCs w:val="22"/>
        </w:rPr>
        <w:t xml:space="preserve">Thane, </w:t>
      </w:r>
      <w:r>
        <w:rPr>
          <w:rStyle w:val="DefaultParagraphFont1"/>
          <w:rFonts w:eastAsia="Verdana" w:cs="Times New Roman"/>
          <w:sz w:val="22"/>
          <w:szCs w:val="22"/>
        </w:rPr>
        <w:t xml:space="preserve">Mumbai. </w:t>
      </w:r>
      <w:r>
        <w:rPr>
          <w:rStyle w:val="DefaultParagraphFont1"/>
          <w:rFonts w:eastAsia="Verdana" w:cs="Times New Roman"/>
          <w:sz w:val="22"/>
          <w:szCs w:val="22"/>
        </w:rPr>
        <w:tab/>
      </w:r>
      <w:r>
        <w:rPr>
          <w:rStyle w:val="DefaultParagraphFont1"/>
          <w:rFonts w:eastAsia="Verdana" w:cs="Times New Roman"/>
          <w:sz w:val="22"/>
          <w:szCs w:val="22"/>
        </w:rPr>
        <w:tab/>
      </w:r>
    </w:p>
    <w:p w14:paraId="0AC584AD" w14:textId="77777777" w:rsidR="00A053DB" w:rsidRDefault="00A053DB">
      <w:pPr>
        <w:pStyle w:val="Normal1"/>
        <w:tabs>
          <w:tab w:val="left" w:pos="9720"/>
          <w:tab w:val="left" w:pos="10275"/>
        </w:tabs>
        <w:ind w:right="24"/>
        <w:jc w:val="both"/>
      </w:pPr>
    </w:p>
    <w:p w14:paraId="567F8F4D" w14:textId="77777777" w:rsidR="00A053DB" w:rsidRDefault="00A053DB">
      <w:pPr>
        <w:pStyle w:val="Normal1"/>
        <w:tabs>
          <w:tab w:val="left" w:pos="9720"/>
          <w:tab w:val="left" w:pos="10275"/>
        </w:tabs>
        <w:ind w:right="24"/>
        <w:jc w:val="both"/>
      </w:pPr>
    </w:p>
    <w:p w14:paraId="5D00925E" w14:textId="1FC649B1" w:rsidR="00A053DB" w:rsidRPr="0025748C" w:rsidRDefault="00A66A1C">
      <w:pPr>
        <w:pStyle w:val="Normal1"/>
        <w:tabs>
          <w:tab w:val="left" w:pos="9720"/>
          <w:tab w:val="left" w:pos="10275"/>
        </w:tabs>
        <w:ind w:right="24"/>
        <w:jc w:val="both"/>
        <w:rPr>
          <w:rFonts w:eastAsia="Verdana" w:cs="Times New Roman"/>
          <w:sz w:val="22"/>
          <w:szCs w:val="22"/>
        </w:rPr>
      </w:pPr>
      <w:r>
        <w:rPr>
          <w:rStyle w:val="DefaultParagraphFont1"/>
          <w:rFonts w:eastAsia="Verdana" w:cs="Times New Roman"/>
          <w:sz w:val="22"/>
          <w:szCs w:val="22"/>
        </w:rPr>
        <w:tab/>
      </w:r>
      <w:r>
        <w:rPr>
          <w:rStyle w:val="DefaultParagraphFont1"/>
          <w:rFonts w:eastAsia="Verdana" w:cs="Times New Roman"/>
          <w:sz w:val="22"/>
          <w:szCs w:val="22"/>
        </w:rPr>
        <w:tab/>
      </w:r>
    </w:p>
    <w:p w14:paraId="79FBFBC8" w14:textId="77777777" w:rsidR="00A053DB" w:rsidRDefault="00A053DB">
      <w:pPr>
        <w:pStyle w:val="Normal1"/>
        <w:tabs>
          <w:tab w:val="left" w:pos="9720"/>
          <w:tab w:val="left" w:pos="10275"/>
        </w:tabs>
        <w:autoSpaceDE w:val="0"/>
        <w:spacing w:before="120"/>
        <w:ind w:right="24"/>
        <w:jc w:val="both"/>
        <w:rPr>
          <w:rFonts w:ascii="Arial" w:hAnsi="Arial" w:cs="Arial"/>
          <w:sz w:val="20"/>
          <w:szCs w:val="20"/>
        </w:rPr>
      </w:pPr>
    </w:p>
    <w:sectPr w:rsidR="00A053DB">
      <w:pgSz w:w="12240" w:h="15840"/>
      <w:pgMar w:top="1134" w:right="1134" w:bottom="1134" w:left="1134" w:header="720" w:footer="720" w:gutter="0"/>
      <w:cols w:space="720"/>
      <w:docGrid w:linePitch="60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10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7DD3AB9"/>
    <w:multiLevelType w:val="hybridMultilevel"/>
    <w:tmpl w:val="2D7A2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0658A"/>
    <w:multiLevelType w:val="hybridMultilevel"/>
    <w:tmpl w:val="5398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05BA8"/>
    <w:multiLevelType w:val="hybridMultilevel"/>
    <w:tmpl w:val="245E9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66F1C"/>
    <w:multiLevelType w:val="hybridMultilevel"/>
    <w:tmpl w:val="9760D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703996">
    <w:abstractNumId w:val="4"/>
  </w:num>
  <w:num w:numId="2" w16cid:durableId="1695838442">
    <w:abstractNumId w:val="3"/>
  </w:num>
  <w:num w:numId="3" w16cid:durableId="1791050582">
    <w:abstractNumId w:val="1"/>
  </w:num>
  <w:num w:numId="4" w16cid:durableId="1847591821">
    <w:abstractNumId w:val="2"/>
  </w:num>
  <w:num w:numId="5" w16cid:durableId="2128965874">
    <w:abstractNumId w:val="5"/>
  </w:num>
  <w:num w:numId="6" w16cid:durableId="1923561154">
    <w:abstractNumId w:val="0"/>
  </w:num>
  <w:num w:numId="7" w16cid:durableId="2007513795">
    <w:abstractNumId w:val="9"/>
  </w:num>
  <w:num w:numId="8" w16cid:durableId="1964800781">
    <w:abstractNumId w:val="6"/>
  </w:num>
  <w:num w:numId="9" w16cid:durableId="314384163">
    <w:abstractNumId w:val="7"/>
  </w:num>
  <w:num w:numId="10" w16cid:durableId="6258167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101D"/>
    <w:rsid w:val="000C58FD"/>
    <w:rsid w:val="001661D9"/>
    <w:rsid w:val="00172A27"/>
    <w:rsid w:val="0018282B"/>
    <w:rsid w:val="001A04DC"/>
    <w:rsid w:val="0021256B"/>
    <w:rsid w:val="0025748C"/>
    <w:rsid w:val="0041739C"/>
    <w:rsid w:val="00626A5F"/>
    <w:rsid w:val="006F1036"/>
    <w:rsid w:val="00805F1F"/>
    <w:rsid w:val="008B02B7"/>
    <w:rsid w:val="0090290B"/>
    <w:rsid w:val="00972152"/>
    <w:rsid w:val="009C5E33"/>
    <w:rsid w:val="00A053DB"/>
    <w:rsid w:val="00A530BA"/>
    <w:rsid w:val="00A66A1C"/>
    <w:rsid w:val="00C87BE5"/>
    <w:rsid w:val="00D12BA8"/>
    <w:rsid w:val="00E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8B0B"/>
  <w14:defaultImageDpi w14:val="0"/>
  <w15:chartTrackingRefBased/>
  <w15:docId w15:val="{D5935507-24A8-C445-B3EE-E5AB7FCA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suppressAutoHyphens/>
    </w:pPr>
    <w:rPr>
      <w:rFonts w:eastAsia="SimSun" w:cs="Mangal"/>
      <w:kern w:val="1"/>
      <w:sz w:val="24"/>
      <w:szCs w:val="24"/>
      <w:lang w:val="en-US" w:eastAsia="hi-IN" w:bidi="hi-IN"/>
    </w:rPr>
  </w:style>
  <w:style w:type="character" w:customStyle="1" w:styleId="WW8Num5z1">
    <w:name w:val="WW8Num5z1"/>
    <w:link w:val="DefaultParagraphFont1"/>
    <w:rPr>
      <w:rFonts w:ascii="Courier New" w:eastAsia="Times New Roman" w:hAnsi="Courier New" w:cs="Courier New" w:hint="default"/>
    </w:rPr>
  </w:style>
  <w:style w:type="character" w:customStyle="1" w:styleId="DefaultParagraphFont1">
    <w:name w:val="Default Paragraph Font1"/>
    <w:link w:val="WW8Num5z1"/>
    <w:rPr>
      <w:rFonts w:ascii="Times New Roman" w:eastAsia="Times New Roman" w:hAnsi="Times New Roman"/>
    </w:rPr>
  </w:style>
  <w:style w:type="paragraph" w:styleId="ListParagraph">
    <w:name w:val="List Paragraph"/>
    <w:basedOn w:val="Normal1"/>
    <w:qFormat/>
    <w:pPr>
      <w:ind w:left="720"/>
    </w:pPr>
    <w:rPr>
      <w:rFonts w:eastAsia="Times New Roman"/>
    </w:rPr>
  </w:style>
  <w:style w:type="character" w:customStyle="1" w:styleId="WW8Num1z0">
    <w:name w:val="WW8Num1z0"/>
    <w:link w:val="WWCharLFO6LVL9"/>
    <w:rPr>
      <w:rFonts w:ascii="Wingdings" w:eastAsia="Times New Roman" w:hAnsi="Wingdings" w:cs="Wingdings" w:hint="default"/>
    </w:rPr>
  </w:style>
  <w:style w:type="character" w:customStyle="1" w:styleId="WW8Num2z0">
    <w:name w:val="WW8Num2z0"/>
    <w:rPr>
      <w:rFonts w:ascii="Wingdings" w:eastAsia="Times New Roman" w:hAnsi="Wingdings" w:cs="Wingdings" w:hint="default"/>
    </w:rPr>
  </w:style>
  <w:style w:type="character" w:customStyle="1" w:styleId="WW8Num3z0">
    <w:name w:val="WW8Num3z0"/>
    <w:rPr>
      <w:rFonts w:ascii="Symbol" w:eastAsia="Times New Roman" w:hAnsi="Symbol" w:cs="Symbol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Wingdings"/>
    </w:rPr>
  </w:style>
  <w:style w:type="character" w:customStyle="1" w:styleId="WW8Num4z0">
    <w:name w:val="WW8Num4z0"/>
    <w:rPr>
      <w:rFonts w:ascii="Wingdings" w:eastAsia="Times New Roman" w:hAnsi="Wingdings" w:cs="Wingdings" w:hint="default"/>
    </w:rPr>
  </w:style>
  <w:style w:type="character" w:customStyle="1" w:styleId="WW8Num5z0">
    <w:name w:val="WW8Num5z0"/>
    <w:rPr>
      <w:rFonts w:ascii="Wingdings" w:eastAsia="Times New Roman" w:hAnsi="Wingdings" w:cs="Wingdings" w:hint="default"/>
    </w:rPr>
  </w:style>
  <w:style w:type="character" w:customStyle="1" w:styleId="WW8Num5z2">
    <w:name w:val="WW8Num5z2"/>
    <w:rPr>
      <w:rFonts w:ascii="Times New Roman" w:eastAsia="Times New Roman" w:hAnsi="Times New Roman"/>
    </w:rPr>
  </w:style>
  <w:style w:type="character" w:customStyle="1" w:styleId="WW8Num5z3">
    <w:name w:val="WW8Num5z3"/>
    <w:rPr>
      <w:rFonts w:ascii="Symbol" w:eastAsia="Times New Roman" w:hAnsi="Symbol" w:cs="Symbol" w:hint="default"/>
    </w:rPr>
  </w:style>
  <w:style w:type="character" w:customStyle="1" w:styleId="WW8Num5z4">
    <w:name w:val="WW8Num5z4"/>
    <w:rPr>
      <w:rFonts w:ascii="Times New Roman" w:eastAsia="Times New Roman" w:hAnsi="Times New Roman"/>
    </w:rPr>
  </w:style>
  <w:style w:type="character" w:customStyle="1" w:styleId="WW8Num5z5">
    <w:name w:val="WW8Num5z5"/>
    <w:rPr>
      <w:rFonts w:ascii="Times New Roman" w:eastAsia="Times New Roman" w:hAnsi="Times New Roman"/>
    </w:rPr>
  </w:style>
  <w:style w:type="character" w:customStyle="1" w:styleId="WW8Num5z6">
    <w:name w:val="WW8Num5z6"/>
    <w:rPr>
      <w:rFonts w:ascii="Times New Roman" w:eastAsia="Times New Roman" w:hAnsi="Times New Roman"/>
    </w:rPr>
  </w:style>
  <w:style w:type="character" w:customStyle="1" w:styleId="WW8Num5z7">
    <w:name w:val="WW8Num5z7"/>
    <w:rPr>
      <w:rFonts w:ascii="Times New Roman" w:eastAsia="Times New Roman" w:hAnsi="Times New Roman"/>
    </w:rPr>
  </w:style>
  <w:style w:type="character" w:customStyle="1" w:styleId="WW8Num5z8">
    <w:name w:val="WW8Num5z8"/>
    <w:rPr>
      <w:rFonts w:ascii="Times New Roman" w:eastAsia="Times New Roman" w:hAnsi="Times New Roman"/>
    </w:rPr>
  </w:style>
  <w:style w:type="character" w:customStyle="1" w:styleId="WW8Num7z0">
    <w:name w:val="WW8Num7z0"/>
    <w:rPr>
      <w:rFonts w:ascii="Wingdings" w:eastAsia="Times New Roman" w:hAnsi="Wingdings" w:cs="Wingdings" w:hint="default"/>
    </w:rPr>
  </w:style>
  <w:style w:type="character" w:customStyle="1" w:styleId="WW8Num7z1">
    <w:name w:val="WW8Num7z1"/>
    <w:rPr>
      <w:rFonts w:ascii="Courier New" w:eastAsia="Times New Roman" w:hAnsi="Courier New" w:cs="Courier New" w:hint="default"/>
    </w:rPr>
  </w:style>
  <w:style w:type="character" w:customStyle="1" w:styleId="WW8Num7z3">
    <w:name w:val="WW8Num7z3"/>
    <w:rPr>
      <w:rFonts w:ascii="Symbol" w:eastAsia="Times New Roman" w:hAnsi="Symbol" w:cs="Symbol" w:hint="default"/>
    </w:rPr>
  </w:style>
  <w:style w:type="character" w:customStyle="1" w:styleId="WWCharLFO6LVL1">
    <w:name w:val="WW_CharLFO6LVL1"/>
    <w:rPr>
      <w:rFonts w:ascii="Symbol" w:eastAsia="Times New Roman" w:hAnsi="Symbol" w:cs="Symbol"/>
    </w:rPr>
  </w:style>
  <w:style w:type="character" w:customStyle="1" w:styleId="WWCharLFO6LVL2">
    <w:name w:val="WW_CharLFO6LVL2"/>
    <w:rPr>
      <w:rFonts w:ascii="Courier New" w:eastAsia="Times New Roman" w:hAnsi="Courier New" w:cs="Courier New"/>
    </w:rPr>
  </w:style>
  <w:style w:type="character" w:customStyle="1" w:styleId="WWCharLFO6LVL3">
    <w:name w:val="WW_CharLFO6LVL3"/>
    <w:rPr>
      <w:rFonts w:ascii="Wingdings" w:eastAsia="Times New Roman" w:hAnsi="Wingdings" w:cs="Wingdings"/>
    </w:rPr>
  </w:style>
  <w:style w:type="character" w:customStyle="1" w:styleId="WWCharLFO6LVL4">
    <w:name w:val="WW_CharLFO6LVL4"/>
    <w:rPr>
      <w:rFonts w:ascii="Symbol" w:eastAsia="Times New Roman" w:hAnsi="Symbol" w:cs="Symbol"/>
    </w:rPr>
  </w:style>
  <w:style w:type="character" w:customStyle="1" w:styleId="WWCharLFO6LVL5">
    <w:name w:val="WW_CharLFO6LVL5"/>
    <w:rPr>
      <w:rFonts w:ascii="Courier New" w:eastAsia="Times New Roman" w:hAnsi="Courier New" w:cs="Courier New"/>
    </w:rPr>
  </w:style>
  <w:style w:type="character" w:customStyle="1" w:styleId="WWCharLFO6LVL6">
    <w:name w:val="WW_CharLFO6LVL6"/>
    <w:rPr>
      <w:rFonts w:ascii="Wingdings" w:eastAsia="Times New Roman" w:hAnsi="Wingdings" w:cs="Wingdings"/>
    </w:rPr>
  </w:style>
  <w:style w:type="character" w:customStyle="1" w:styleId="WWCharLFO6LVL7">
    <w:name w:val="WW_CharLFO6LVL7"/>
    <w:rPr>
      <w:rFonts w:ascii="Symbol" w:eastAsia="Times New Roman" w:hAnsi="Symbol" w:cs="Symbol"/>
    </w:rPr>
  </w:style>
  <w:style w:type="character" w:customStyle="1" w:styleId="WWCharLFO6LVL8">
    <w:name w:val="WW_CharLFO6LVL8"/>
    <w:rPr>
      <w:rFonts w:ascii="Courier New" w:eastAsia="Times New Roman" w:hAnsi="Courier New" w:cs="Courier New"/>
    </w:rPr>
  </w:style>
  <w:style w:type="character" w:customStyle="1" w:styleId="WWCharLFO6LVL9">
    <w:name w:val="WW_CharLFO6LVL9"/>
    <w:link w:val="WW8Num1z0"/>
    <w:rPr>
      <w:rFonts w:ascii="Wingdings" w:eastAsia="Times New Roman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WW8Num13z0">
    <w:name w:val="WW8Num13z0"/>
    <w:rPr>
      <w:rFonts w:ascii="Wingdings" w:eastAsia="Times New Roman" w:hAnsi="Wingdings" w:cs="Wingdings" w:hint="default"/>
    </w:rPr>
  </w:style>
  <w:style w:type="character" w:customStyle="1" w:styleId="WW8Num13z1">
    <w:name w:val="WW8Num13z1"/>
    <w:rPr>
      <w:rFonts w:ascii="Courier New" w:eastAsia="Times New Roman" w:hAnsi="Courier New" w:cs="Courier New" w:hint="default"/>
    </w:rPr>
  </w:style>
  <w:style w:type="character" w:customStyle="1" w:styleId="WW8Num13z3">
    <w:name w:val="WW8Num13z3"/>
    <w:rPr>
      <w:rFonts w:ascii="Symbol" w:eastAsia="Times New Roman" w:hAnsi="Symbol" w:cs="Symbol" w:hint="default"/>
    </w:rPr>
  </w:style>
  <w:style w:type="paragraph" w:styleId="BodyText">
    <w:name w:val="Body Text"/>
    <w:basedOn w:val="Normal"/>
    <w:pPr>
      <w:spacing w:after="120"/>
    </w:pPr>
    <w:rPr>
      <w:rFonts w:eastAsia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Normal"/>
    <w:pPr>
      <w:suppressLineNumbers/>
    </w:pPr>
    <w:rPr>
      <w:rFonts w:eastAsia="Times New Roman"/>
    </w:rPr>
  </w:style>
  <w:style w:type="paragraph" w:styleId="NoSpacing">
    <w:name w:val="No Spacing"/>
    <w:uiPriority w:val="1"/>
    <w:qFormat/>
    <w:rsid w:val="000C101D"/>
    <w:pPr>
      <w:widowControl w:val="0"/>
      <w:suppressAutoHyphens/>
    </w:pPr>
    <w:rPr>
      <w:rFonts w:eastAsia="SimSun" w:cs="Mangal"/>
      <w:kern w:val="1"/>
      <w:sz w:val="24"/>
      <w:szCs w:val="21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sapra</dc:creator>
  <cp:keywords/>
  <cp:lastModifiedBy>arwa thanawala</cp:lastModifiedBy>
  <cp:revision>2</cp:revision>
  <cp:lastPrinted>1899-12-31T18:30:00Z</cp:lastPrinted>
  <dcterms:created xsi:type="dcterms:W3CDTF">2023-08-30T11:56:00Z</dcterms:created>
  <dcterms:modified xsi:type="dcterms:W3CDTF">2023-08-30T11:56:00Z</dcterms:modified>
</cp:coreProperties>
</file>