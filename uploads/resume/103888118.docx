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7FCBDF" w14:textId="4573CD59" w:rsidR="00165A30" w:rsidRPr="001C1B58" w:rsidRDefault="00165A30" w:rsidP="001C1B58">
      <w:pPr>
        <w:jc w:val="center"/>
        <w:rPr>
          <w:rFonts w:asciiTheme="majorHAnsi" w:hAnsiTheme="majorHAnsi" w:cstheme="majorHAnsi"/>
          <w:bCs/>
          <w:sz w:val="36"/>
          <w:szCs w:val="32"/>
        </w:rPr>
      </w:pPr>
      <w:r w:rsidRPr="001C1B58">
        <w:rPr>
          <w:rFonts w:asciiTheme="majorHAnsi" w:hAnsiTheme="majorHAnsi" w:cstheme="majorHAnsi"/>
          <w:bCs/>
          <w:sz w:val="36"/>
          <w:szCs w:val="32"/>
        </w:rPr>
        <w:t>Komal Patil</w:t>
      </w:r>
      <w:r w:rsidR="00E57A13" w:rsidRPr="001C1B58">
        <w:rPr>
          <w:rFonts w:asciiTheme="majorHAnsi" w:hAnsiTheme="majorHAnsi" w:cstheme="majorHAnsi"/>
          <w:bCs/>
          <w:sz w:val="36"/>
          <w:szCs w:val="32"/>
        </w:rPr>
        <w:t xml:space="preserve"> Chavan</w:t>
      </w:r>
    </w:p>
    <w:p w14:paraId="2CBD1A41" w14:textId="77777777" w:rsidR="00165A30" w:rsidRDefault="00165A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A50D32" w14:textId="52F63DB3" w:rsidR="00165A30" w:rsidRDefault="00165A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Cell: 8123339126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</w:p>
    <w:p w14:paraId="6FF83258" w14:textId="493AE35F" w:rsidR="00165A30" w:rsidRDefault="006514AA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Email-id: </w:t>
      </w:r>
      <w:hyperlink r:id="rId7" w:history="1">
        <w:r w:rsidRPr="00563D56">
          <w:rPr>
            <w:rStyle w:val="Hyperlink"/>
            <w:rFonts w:ascii="Times New Roman" w:hAnsi="Times New Roman" w:cs="Times New Roman"/>
            <w:sz w:val="24"/>
            <w:szCs w:val="24"/>
          </w:rPr>
          <w:t>komalppatil1991@gmail.com</w:t>
        </w:r>
      </w:hyperlink>
    </w:p>
    <w:p w14:paraId="73318A47" w14:textId="6C8535C2" w:rsidR="005E4692" w:rsidRDefault="00EC16E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93190E" w:rsidRPr="001C1B58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="005E4692" w:rsidRPr="001C1B58">
          <w:rPr>
            <w:rStyle w:val="Hyperlink"/>
            <w:rFonts w:ascii="Times New Roman" w:hAnsi="Times New Roman" w:cs="Times New Roman"/>
            <w:sz w:val="24"/>
            <w:szCs w:val="24"/>
          </w:rPr>
          <w:t>inked</w:t>
        </w:r>
        <w:r w:rsidR="001C1B58" w:rsidRPr="001C1B58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5E4692" w:rsidRPr="001C1B58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</w:hyperlink>
      <w:r w:rsidR="001C1B58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3CEF3F20" w14:textId="77777777" w:rsidR="006514AA" w:rsidRDefault="006514AA">
      <w:pPr>
        <w:rPr>
          <w:rFonts w:ascii="Times New Roman" w:hAnsi="Times New Roman" w:cs="Times New Roman"/>
          <w:b/>
          <w:sz w:val="24"/>
          <w:szCs w:val="24"/>
        </w:rPr>
      </w:pPr>
    </w:p>
    <w:p w14:paraId="1FB04B7D" w14:textId="20565A72" w:rsidR="00165A30" w:rsidRDefault="006514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ABOUT ME</w:t>
      </w:r>
    </w:p>
    <w:p w14:paraId="2BD89989" w14:textId="2F86F99B" w:rsidR="006514AA" w:rsidRDefault="006514AA">
      <w:pPr>
        <w:rPr>
          <w:rFonts w:ascii="Times New Roman" w:hAnsi="Times New Roman" w:cs="Times New Roman"/>
          <w:b/>
          <w:sz w:val="24"/>
          <w:szCs w:val="24"/>
        </w:rPr>
      </w:pPr>
    </w:p>
    <w:p w14:paraId="68228B2B" w14:textId="334C579D" w:rsidR="006514AA" w:rsidRPr="007A7E5F" w:rsidRDefault="006514A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7A7E5F">
        <w:rPr>
          <w:rFonts w:ascii="Times New Roman" w:hAnsi="Times New Roman" w:cs="Times New Roman"/>
          <w:bCs/>
          <w:sz w:val="24"/>
          <w:szCs w:val="24"/>
        </w:rPr>
        <w:t>I have</w:t>
      </w:r>
      <w:r w:rsidR="007A7E5F">
        <w:rPr>
          <w:rFonts w:ascii="Times New Roman" w:hAnsi="Times New Roman" w:cs="Times New Roman"/>
          <w:bCs/>
          <w:sz w:val="24"/>
          <w:szCs w:val="24"/>
        </w:rPr>
        <w:t xml:space="preserve"> 2</w:t>
      </w:r>
      <w:r w:rsidRPr="007A7E5F">
        <w:rPr>
          <w:rFonts w:ascii="Times New Roman" w:hAnsi="Times New Roman" w:cs="Times New Roman"/>
          <w:bCs/>
          <w:sz w:val="24"/>
          <w:szCs w:val="24"/>
        </w:rPr>
        <w:t xml:space="preserve"> years of experience in resource management.</w:t>
      </w:r>
      <w:r w:rsidR="00EF1F2B" w:rsidRPr="007A7E5F">
        <w:rPr>
          <w:rFonts w:ascii="Times New Roman" w:hAnsi="Times New Roman" w:cs="Times New Roman"/>
          <w:bCs/>
          <w:sz w:val="24"/>
          <w:szCs w:val="24"/>
        </w:rPr>
        <w:t xml:space="preserve"> Complete end to end resource management process. I was completely taking care of resource allocation to different projects.</w:t>
      </w:r>
      <w:r w:rsidR="00011A43" w:rsidRPr="007A7E5F">
        <w:rPr>
          <w:rFonts w:ascii="Times New Roman" w:hAnsi="Times New Roman" w:cs="Times New Roman"/>
          <w:bCs/>
          <w:sz w:val="24"/>
          <w:szCs w:val="24"/>
        </w:rPr>
        <w:t xml:space="preserve"> Maintaining the entire date base of major skill set resource.</w:t>
      </w:r>
    </w:p>
    <w:p w14:paraId="2E27274D" w14:textId="2F1B715E" w:rsidR="00011A43" w:rsidRPr="007A7E5F" w:rsidRDefault="00011A43">
      <w:pPr>
        <w:rPr>
          <w:rFonts w:ascii="Times New Roman" w:hAnsi="Times New Roman" w:cs="Times New Roman"/>
          <w:bCs/>
          <w:sz w:val="24"/>
          <w:szCs w:val="24"/>
        </w:rPr>
      </w:pPr>
    </w:p>
    <w:p w14:paraId="4AD8E60F" w14:textId="64E97065" w:rsidR="00011A43" w:rsidRDefault="00011A43">
      <w:pPr>
        <w:rPr>
          <w:rFonts w:ascii="Times New Roman" w:hAnsi="Times New Roman" w:cs="Times New Roman"/>
          <w:bCs/>
          <w:sz w:val="24"/>
          <w:szCs w:val="24"/>
        </w:rPr>
      </w:pPr>
      <w:r w:rsidRPr="007A7E5F">
        <w:rPr>
          <w:rFonts w:ascii="Times New Roman" w:hAnsi="Times New Roman" w:cs="Times New Roman"/>
          <w:bCs/>
          <w:sz w:val="24"/>
          <w:szCs w:val="24"/>
        </w:rPr>
        <w:t xml:space="preserve">Taking </w:t>
      </w:r>
      <w:r w:rsidR="007A7E5F" w:rsidRPr="007A7E5F">
        <w:rPr>
          <w:rFonts w:ascii="Times New Roman" w:hAnsi="Times New Roman" w:cs="Times New Roman"/>
          <w:bCs/>
          <w:sz w:val="24"/>
          <w:szCs w:val="24"/>
        </w:rPr>
        <w:t>decisions</w:t>
      </w:r>
      <w:r w:rsidRPr="007A7E5F">
        <w:rPr>
          <w:rFonts w:ascii="Times New Roman" w:hAnsi="Times New Roman" w:cs="Times New Roman"/>
          <w:bCs/>
          <w:sz w:val="24"/>
          <w:szCs w:val="24"/>
        </w:rPr>
        <w:t xml:space="preserve"> on external hiring of an</w:t>
      </w:r>
      <w:r w:rsidR="007A7E5F" w:rsidRPr="007A7E5F">
        <w:rPr>
          <w:rFonts w:ascii="Times New Roman" w:hAnsi="Times New Roman" w:cs="Times New Roman"/>
          <w:bCs/>
          <w:sz w:val="24"/>
          <w:szCs w:val="24"/>
        </w:rPr>
        <w:t xml:space="preserve"> open position or keeping positions on </w:t>
      </w:r>
      <w:r w:rsidR="00A71FBA" w:rsidRPr="007A7E5F">
        <w:rPr>
          <w:rFonts w:ascii="Times New Roman" w:hAnsi="Times New Roman" w:cs="Times New Roman"/>
          <w:bCs/>
          <w:sz w:val="24"/>
          <w:szCs w:val="24"/>
        </w:rPr>
        <w:t>hold</w:t>
      </w:r>
      <w:r w:rsidR="00A71FBA">
        <w:rPr>
          <w:rFonts w:ascii="Times New Roman" w:hAnsi="Times New Roman" w:cs="Times New Roman"/>
          <w:bCs/>
          <w:sz w:val="24"/>
          <w:szCs w:val="24"/>
        </w:rPr>
        <w:t>.</w:t>
      </w:r>
      <w:r w:rsidR="00A71FBA" w:rsidRPr="007A7E5F">
        <w:rPr>
          <w:rFonts w:ascii="Times New Roman" w:hAnsi="Times New Roman" w:cs="Times New Roman"/>
          <w:bCs/>
          <w:sz w:val="24"/>
          <w:szCs w:val="24"/>
        </w:rPr>
        <w:t xml:space="preserve"> I</w:t>
      </w:r>
      <w:r w:rsidR="007A7E5F" w:rsidRPr="007A7E5F">
        <w:rPr>
          <w:rFonts w:ascii="Times New Roman" w:hAnsi="Times New Roman" w:cs="Times New Roman"/>
          <w:bCs/>
          <w:sz w:val="24"/>
          <w:szCs w:val="24"/>
        </w:rPr>
        <w:t xml:space="preserve"> was working directly with different project deliveries to fulfill resource required in the project. Working on hard core excel data sheets.</w:t>
      </w:r>
      <w:r w:rsidR="007A7E5F">
        <w:rPr>
          <w:rFonts w:ascii="Times New Roman" w:hAnsi="Times New Roman" w:cs="Times New Roman"/>
          <w:bCs/>
          <w:sz w:val="24"/>
          <w:szCs w:val="24"/>
        </w:rPr>
        <w:t xml:space="preserve"> I was also taking care of all the new hire at Bangalore and Hyderabad location for JAWA, .Net and Mainframe for their KIT session and further allocation to new projects.</w:t>
      </w:r>
    </w:p>
    <w:p w14:paraId="052E609D" w14:textId="3C591E67" w:rsidR="00E3174A" w:rsidRDefault="007A7E5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41F01BA0" w14:textId="2CE7E1F0" w:rsidR="007A7E5F" w:rsidRPr="007A7E5F" w:rsidRDefault="007A7E5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Currently I am </w:t>
      </w:r>
      <w:r w:rsidR="00A71FBA">
        <w:rPr>
          <w:rFonts w:ascii="Times New Roman" w:hAnsi="Times New Roman" w:cs="Times New Roman"/>
          <w:bCs/>
          <w:sz w:val="24"/>
          <w:szCs w:val="24"/>
        </w:rPr>
        <w:t>taking care</w:t>
      </w:r>
      <w:r>
        <w:rPr>
          <w:rFonts w:ascii="Times New Roman" w:hAnsi="Times New Roman" w:cs="Times New Roman"/>
          <w:bCs/>
          <w:sz w:val="24"/>
          <w:szCs w:val="24"/>
        </w:rPr>
        <w:t xml:space="preserve"> of my </w:t>
      </w:r>
      <w:r w:rsidR="00A71FBA">
        <w:rPr>
          <w:rFonts w:ascii="Times New Roman" w:hAnsi="Times New Roman" w:cs="Times New Roman"/>
          <w:bCs/>
          <w:sz w:val="24"/>
          <w:szCs w:val="24"/>
        </w:rPr>
        <w:t>family bu</w:t>
      </w:r>
      <w:r>
        <w:rPr>
          <w:rFonts w:ascii="Times New Roman" w:hAnsi="Times New Roman" w:cs="Times New Roman"/>
          <w:bCs/>
          <w:sz w:val="24"/>
          <w:szCs w:val="24"/>
        </w:rPr>
        <w:t xml:space="preserve">siness which is into industrial supply of all the </w:t>
      </w:r>
      <w:r w:rsidR="00A71FBA">
        <w:rPr>
          <w:rFonts w:ascii="Times New Roman" w:hAnsi="Times New Roman" w:cs="Times New Roman"/>
          <w:bCs/>
          <w:sz w:val="24"/>
          <w:szCs w:val="24"/>
        </w:rPr>
        <w:t>power tools</w:t>
      </w:r>
      <w:r>
        <w:rPr>
          <w:rFonts w:ascii="Times New Roman" w:hAnsi="Times New Roman" w:cs="Times New Roman"/>
          <w:bCs/>
          <w:sz w:val="24"/>
          <w:szCs w:val="24"/>
        </w:rPr>
        <w:t>. I am completely taking care of entire business management. Starting from hiring, adding a new source, financial management decisions, proper allocation of fun ds. We have our client all across India, and hence I am the primary so</w:t>
      </w:r>
      <w:r w:rsidR="00A71FBA">
        <w:rPr>
          <w:rFonts w:ascii="Times New Roman" w:hAnsi="Times New Roman" w:cs="Times New Roman"/>
          <w:bCs/>
          <w:sz w:val="24"/>
          <w:szCs w:val="24"/>
        </w:rPr>
        <w:t>u</w:t>
      </w:r>
      <w:r>
        <w:rPr>
          <w:rFonts w:ascii="Times New Roman" w:hAnsi="Times New Roman" w:cs="Times New Roman"/>
          <w:bCs/>
          <w:sz w:val="24"/>
          <w:szCs w:val="24"/>
        </w:rPr>
        <w:t xml:space="preserve">rce of </w:t>
      </w:r>
      <w:r w:rsidR="00A71FBA">
        <w:rPr>
          <w:rFonts w:ascii="Times New Roman" w:hAnsi="Times New Roman" w:cs="Times New Roman"/>
          <w:bCs/>
          <w:sz w:val="24"/>
          <w:szCs w:val="24"/>
        </w:rPr>
        <w:t>customer management.</w:t>
      </w:r>
    </w:p>
    <w:p w14:paraId="3FA10416" w14:textId="77777777" w:rsidR="00A71FBA" w:rsidRDefault="00A71FBA">
      <w:pPr>
        <w:rPr>
          <w:rFonts w:ascii="Times New Roman" w:hAnsi="Times New Roman" w:cs="Times New Roman"/>
          <w:b/>
          <w:sz w:val="24"/>
          <w:szCs w:val="24"/>
        </w:rPr>
      </w:pPr>
    </w:p>
    <w:p w14:paraId="5F3D0C7F" w14:textId="6A89B2E6" w:rsidR="00E3174A" w:rsidRDefault="00E31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EXPERIENCE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155D72" w14:textId="77777777" w:rsidR="00E3174A" w:rsidRDefault="00E3174A">
      <w:pPr>
        <w:rPr>
          <w:rFonts w:ascii="Times New Roman" w:hAnsi="Times New Roman" w:cs="Times New Roman"/>
          <w:sz w:val="24"/>
          <w:szCs w:val="24"/>
        </w:rPr>
      </w:pPr>
    </w:p>
    <w:p w14:paraId="02AEBB2E" w14:textId="77777777" w:rsidR="00AA08B7" w:rsidRDefault="00CD5D00" w:rsidP="00FF7772">
      <w:pPr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SWAPNIL ASSOCIATES – 1 Nov 2017</w:t>
      </w:r>
      <w:r w:rsidR="00242E12">
        <w:rPr>
          <w:rFonts w:ascii="Times New Roman" w:hAnsi="Times New Roman" w:cs="Times New Roman"/>
          <w:b/>
          <w:sz w:val="24"/>
          <w:szCs w:val="24"/>
        </w:rPr>
        <w:t xml:space="preserve"> – Till today</w:t>
      </w:r>
    </w:p>
    <w:p w14:paraId="044F823F" w14:textId="77777777" w:rsidR="00242E12" w:rsidRDefault="00242E12" w:rsidP="00242E12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Working as a co- director</w:t>
      </w:r>
      <w:r w:rsidR="00177618">
        <w:rPr>
          <w:rFonts w:ascii="Times New Roman" w:hAnsi="Times New Roman" w:cs="Times New Roman"/>
          <w:b/>
          <w:sz w:val="24"/>
          <w:szCs w:val="24"/>
        </w:rPr>
        <w:t xml:space="preserve"> for </w:t>
      </w:r>
      <w:proofErr w:type="spellStart"/>
      <w:proofErr w:type="gramStart"/>
      <w:r w:rsidR="00A25B30">
        <w:rPr>
          <w:rFonts w:ascii="Times New Roman" w:hAnsi="Times New Roman" w:cs="Times New Roman"/>
          <w:b/>
          <w:sz w:val="24"/>
          <w:szCs w:val="24"/>
        </w:rPr>
        <w:t>organisation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7618">
        <w:rPr>
          <w:rFonts w:ascii="Times New Roman" w:hAnsi="Times New Roman" w:cs="Times New Roman"/>
          <w:bCs/>
          <w:sz w:val="24"/>
          <w:szCs w:val="24"/>
        </w:rPr>
        <w:t>,taking</w:t>
      </w:r>
      <w:proofErr w:type="gramEnd"/>
      <w:r w:rsidR="00177618">
        <w:rPr>
          <w:rFonts w:ascii="Times New Roman" w:hAnsi="Times New Roman" w:cs="Times New Roman"/>
          <w:bCs/>
          <w:sz w:val="24"/>
          <w:szCs w:val="24"/>
        </w:rPr>
        <w:t xml:space="preserve"> care of entire business management.</w:t>
      </w:r>
    </w:p>
    <w:p w14:paraId="794456A5" w14:textId="77777777" w:rsidR="00D86892" w:rsidRDefault="00D86892" w:rsidP="00D8689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86892">
        <w:rPr>
          <w:rFonts w:ascii="Times New Roman" w:hAnsi="Times New Roman" w:cs="Times New Roman"/>
          <w:b/>
          <w:sz w:val="24"/>
          <w:szCs w:val="24"/>
        </w:rPr>
        <w:t>Roles and Responsibilities:</w:t>
      </w:r>
    </w:p>
    <w:p w14:paraId="4DBCEBC5" w14:textId="77777777" w:rsidR="00D86892" w:rsidRPr="00A71FBA" w:rsidRDefault="00CB0A34" w:rsidP="00A71FB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71FBA">
        <w:rPr>
          <w:rFonts w:ascii="Times New Roman" w:hAnsi="Times New Roman" w:cs="Times New Roman"/>
          <w:sz w:val="24"/>
          <w:szCs w:val="24"/>
        </w:rPr>
        <w:t>Complete</w:t>
      </w:r>
      <w:r w:rsidR="00AD2D85" w:rsidRPr="00A71FBA">
        <w:rPr>
          <w:rFonts w:ascii="Times New Roman" w:hAnsi="Times New Roman" w:cs="Times New Roman"/>
          <w:sz w:val="24"/>
          <w:szCs w:val="24"/>
        </w:rPr>
        <w:t xml:space="preserve"> resource Management.</w:t>
      </w:r>
    </w:p>
    <w:p w14:paraId="63ADCE97" w14:textId="77777777" w:rsidR="00AD2D85" w:rsidRPr="00A71FBA" w:rsidRDefault="00AD2D85" w:rsidP="00A71FB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71FBA">
        <w:rPr>
          <w:rFonts w:ascii="Times New Roman" w:hAnsi="Times New Roman" w:cs="Times New Roman"/>
          <w:sz w:val="24"/>
          <w:szCs w:val="24"/>
        </w:rPr>
        <w:t>Inflow and outflow of finance.</w:t>
      </w:r>
    </w:p>
    <w:p w14:paraId="1DDB5185" w14:textId="77777777" w:rsidR="00AD2D85" w:rsidRPr="00A71FBA" w:rsidRDefault="00D0772C" w:rsidP="00A71FB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71FBA">
        <w:rPr>
          <w:rFonts w:ascii="Times New Roman" w:hAnsi="Times New Roman" w:cs="Times New Roman"/>
          <w:sz w:val="24"/>
          <w:szCs w:val="24"/>
        </w:rPr>
        <w:t xml:space="preserve">Stock and </w:t>
      </w:r>
      <w:proofErr w:type="gramStart"/>
      <w:r w:rsidRPr="00A71FBA">
        <w:rPr>
          <w:rFonts w:ascii="Times New Roman" w:hAnsi="Times New Roman" w:cs="Times New Roman"/>
          <w:sz w:val="24"/>
          <w:szCs w:val="24"/>
        </w:rPr>
        <w:t>import ,export</w:t>
      </w:r>
      <w:proofErr w:type="gramEnd"/>
      <w:r w:rsidRPr="00A71FBA">
        <w:rPr>
          <w:rFonts w:ascii="Times New Roman" w:hAnsi="Times New Roman" w:cs="Times New Roman"/>
          <w:sz w:val="24"/>
          <w:szCs w:val="24"/>
        </w:rPr>
        <w:t xml:space="preserve"> management.</w:t>
      </w:r>
    </w:p>
    <w:p w14:paraId="01D32CEB" w14:textId="1F26945D" w:rsidR="00CB0A34" w:rsidRPr="00A71FBA" w:rsidRDefault="00CB0A34" w:rsidP="00A71FB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71FBA">
        <w:rPr>
          <w:rFonts w:ascii="Times New Roman" w:hAnsi="Times New Roman" w:cs="Times New Roman"/>
          <w:sz w:val="24"/>
          <w:szCs w:val="24"/>
        </w:rPr>
        <w:t>Complete database and flow of work management.</w:t>
      </w:r>
    </w:p>
    <w:p w14:paraId="26167B7E" w14:textId="11FE09EA" w:rsidR="00A71FBA" w:rsidRPr="00A71FBA" w:rsidRDefault="00A71FBA" w:rsidP="00A71FB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71FBA">
        <w:rPr>
          <w:rFonts w:ascii="Times New Roman" w:hAnsi="Times New Roman" w:cs="Times New Roman"/>
          <w:sz w:val="24"/>
          <w:szCs w:val="24"/>
        </w:rPr>
        <w:t>Maintaining books of accounts.</w:t>
      </w:r>
    </w:p>
    <w:p w14:paraId="474B7F44" w14:textId="77777777" w:rsidR="00A71FBA" w:rsidRDefault="00A71FBA" w:rsidP="00A71FBA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D6EDF6E" w14:textId="081C789B" w:rsidR="00E3174A" w:rsidRPr="00FF7772" w:rsidRDefault="00E3174A" w:rsidP="00FF7772">
      <w:pPr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F7772">
        <w:rPr>
          <w:rFonts w:ascii="Times New Roman" w:hAnsi="Times New Roman" w:cs="Times New Roman"/>
          <w:b/>
          <w:sz w:val="24"/>
          <w:szCs w:val="24"/>
        </w:rPr>
        <w:t>NTT DATA GLOBAL IT INNOVATOR(Bangalore)</w:t>
      </w:r>
      <w:r w:rsidR="00FF7772">
        <w:rPr>
          <w:rFonts w:ascii="Times New Roman" w:hAnsi="Times New Roman" w:cs="Times New Roman"/>
          <w:b/>
          <w:sz w:val="24"/>
          <w:szCs w:val="24"/>
        </w:rPr>
        <w:t xml:space="preserve"> - 3</w:t>
      </w:r>
      <w:r w:rsidR="00FF7772" w:rsidRPr="00FF7772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FF7772">
        <w:rPr>
          <w:rFonts w:ascii="Times New Roman" w:hAnsi="Times New Roman" w:cs="Times New Roman"/>
          <w:b/>
          <w:sz w:val="24"/>
          <w:szCs w:val="24"/>
        </w:rPr>
        <w:t xml:space="preserve"> Feb</w:t>
      </w:r>
      <w:r w:rsidR="002F39A1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6F0C5A">
        <w:rPr>
          <w:rFonts w:ascii="Times New Roman" w:hAnsi="Times New Roman" w:cs="Times New Roman"/>
          <w:b/>
          <w:sz w:val="24"/>
          <w:szCs w:val="24"/>
        </w:rPr>
        <w:t>6</w:t>
      </w:r>
      <w:r w:rsidR="00FF7772">
        <w:rPr>
          <w:rFonts w:ascii="Times New Roman" w:hAnsi="Times New Roman" w:cs="Times New Roman"/>
          <w:b/>
          <w:sz w:val="24"/>
          <w:szCs w:val="24"/>
        </w:rPr>
        <w:t xml:space="preserve"> – 10</w:t>
      </w:r>
      <w:r w:rsidR="00FF7772" w:rsidRPr="00FF777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FF7772">
        <w:rPr>
          <w:rFonts w:ascii="Times New Roman" w:hAnsi="Times New Roman" w:cs="Times New Roman"/>
          <w:b/>
          <w:sz w:val="24"/>
          <w:szCs w:val="24"/>
        </w:rPr>
        <w:t xml:space="preserve"> Oct</w:t>
      </w:r>
      <w:r w:rsidR="006F0C5A">
        <w:rPr>
          <w:rFonts w:ascii="Times New Roman" w:hAnsi="Times New Roman" w:cs="Times New Roman"/>
          <w:b/>
          <w:sz w:val="24"/>
          <w:szCs w:val="24"/>
        </w:rPr>
        <w:t xml:space="preserve"> 2017</w:t>
      </w:r>
    </w:p>
    <w:p w14:paraId="417E514F" w14:textId="77777777" w:rsidR="00E3174A" w:rsidRDefault="00E3174A" w:rsidP="00E31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HR Associate under Global workforce Management and was taking care of resource management across global locations.</w:t>
      </w:r>
    </w:p>
    <w:p w14:paraId="26022615" w14:textId="77777777" w:rsidR="00E3174A" w:rsidRDefault="0073564C" w:rsidP="0073564C">
      <w:pPr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7BBA10" w14:textId="77777777" w:rsidR="00E3174A" w:rsidRPr="0073564C" w:rsidRDefault="00E3174A" w:rsidP="00E3174A">
      <w:pPr>
        <w:rPr>
          <w:rFonts w:ascii="Times New Roman" w:hAnsi="Times New Roman" w:cs="Times New Roman"/>
          <w:b/>
          <w:sz w:val="24"/>
          <w:szCs w:val="24"/>
        </w:rPr>
      </w:pPr>
      <w:r w:rsidRPr="0073564C">
        <w:rPr>
          <w:rFonts w:ascii="Times New Roman" w:hAnsi="Times New Roman" w:cs="Times New Roman"/>
          <w:b/>
          <w:sz w:val="24"/>
          <w:szCs w:val="24"/>
        </w:rPr>
        <w:t>Roles and Responsibilities:</w:t>
      </w:r>
    </w:p>
    <w:p w14:paraId="149DC7C4" w14:textId="77777777" w:rsidR="00E3174A" w:rsidRDefault="00E3174A" w:rsidP="00E3174A">
      <w:pPr>
        <w:rPr>
          <w:rFonts w:ascii="Times New Roman" w:hAnsi="Times New Roman" w:cs="Times New Roman"/>
          <w:sz w:val="24"/>
          <w:szCs w:val="24"/>
        </w:rPr>
      </w:pPr>
    </w:p>
    <w:p w14:paraId="0405566A" w14:textId="77777777" w:rsidR="00E3174A" w:rsidRDefault="00FF7772" w:rsidP="00E3174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</w:t>
      </w:r>
      <w:r w:rsidR="00E3174A">
        <w:rPr>
          <w:rFonts w:ascii="Times New Roman" w:hAnsi="Times New Roman" w:cs="Times New Roman"/>
          <w:sz w:val="24"/>
          <w:szCs w:val="24"/>
        </w:rPr>
        <w:t xml:space="preserve"> Different project workforce requirem</w:t>
      </w:r>
      <w:r>
        <w:rPr>
          <w:rFonts w:ascii="Times New Roman" w:hAnsi="Times New Roman" w:cs="Times New Roman"/>
          <w:sz w:val="24"/>
          <w:szCs w:val="24"/>
        </w:rPr>
        <w:t>en</w:t>
      </w:r>
      <w:r w:rsidR="00E3174A">
        <w:rPr>
          <w:rFonts w:ascii="Times New Roman" w:hAnsi="Times New Roman" w:cs="Times New Roman"/>
          <w:sz w:val="24"/>
          <w:szCs w:val="24"/>
        </w:rPr>
        <w:t>ts.</w:t>
      </w:r>
    </w:p>
    <w:p w14:paraId="5BD0DA6D" w14:textId="77777777" w:rsidR="00E3174A" w:rsidRDefault="00E3174A" w:rsidP="00E3174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Managing </w:t>
      </w:r>
      <w:r w:rsidR="00FF7772">
        <w:rPr>
          <w:rFonts w:ascii="Times New Roman" w:hAnsi="Times New Roman" w:cs="Times New Roman"/>
          <w:sz w:val="24"/>
          <w:szCs w:val="24"/>
        </w:rPr>
        <w:t>fresher requirements under different skills.</w:t>
      </w:r>
    </w:p>
    <w:p w14:paraId="76587118" w14:textId="77777777" w:rsidR="00FF7772" w:rsidRDefault="00FF7772" w:rsidP="00E3174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Timely fulfilling project skill requirements.</w:t>
      </w:r>
    </w:p>
    <w:p w14:paraId="39F79C55" w14:textId="77777777" w:rsidR="00FF7772" w:rsidRDefault="00FF7772" w:rsidP="00E3174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and hosting new project plan and working with onsite delivery manager in fulfilling the same.</w:t>
      </w:r>
    </w:p>
    <w:p w14:paraId="6B353108" w14:textId="77777777" w:rsidR="00FF7772" w:rsidRDefault="00FF7772" w:rsidP="00E3174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Germen and North America groups of NTT projects.</w:t>
      </w:r>
    </w:p>
    <w:p w14:paraId="72A6FD09" w14:textId="77777777" w:rsidR="00FF7772" w:rsidRPr="0073564C" w:rsidRDefault="00FF7772" w:rsidP="0073564C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B46294D" w14:textId="77777777" w:rsidR="00FF7772" w:rsidRPr="0073564C" w:rsidRDefault="0073564C" w:rsidP="00175ADE">
      <w:pPr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CAREERNET CONSULTANCY </w:t>
      </w:r>
      <w:r w:rsidR="00FF7772" w:rsidRPr="0073564C">
        <w:rPr>
          <w:rFonts w:ascii="Times New Roman" w:hAnsi="Times New Roman" w:cs="Times New Roman"/>
          <w:b/>
          <w:sz w:val="24"/>
          <w:szCs w:val="24"/>
        </w:rPr>
        <w:t>(Bangalore) – 24th June</w:t>
      </w:r>
      <w:r w:rsidR="006F0C5A">
        <w:rPr>
          <w:rFonts w:ascii="Times New Roman" w:hAnsi="Times New Roman" w:cs="Times New Roman"/>
          <w:b/>
          <w:sz w:val="24"/>
          <w:szCs w:val="24"/>
        </w:rPr>
        <w:t xml:space="preserve"> 2015</w:t>
      </w:r>
      <w:r w:rsidR="00FF7772" w:rsidRPr="0073564C">
        <w:rPr>
          <w:rFonts w:ascii="Times New Roman" w:hAnsi="Times New Roman" w:cs="Times New Roman"/>
          <w:b/>
          <w:sz w:val="24"/>
          <w:szCs w:val="24"/>
        </w:rPr>
        <w:t xml:space="preserve"> – 31st </w:t>
      </w:r>
      <w:r>
        <w:rPr>
          <w:rFonts w:ascii="Times New Roman" w:hAnsi="Times New Roman" w:cs="Times New Roman"/>
          <w:b/>
          <w:sz w:val="24"/>
          <w:szCs w:val="24"/>
        </w:rPr>
        <w:t>Jan</w:t>
      </w:r>
      <w:r w:rsidR="006F0C5A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14:paraId="1DAB1929" w14:textId="77777777" w:rsidR="00FF7772" w:rsidRPr="009F572C" w:rsidRDefault="00FF7772" w:rsidP="00E3174A">
      <w:pPr>
        <w:rPr>
          <w:rFonts w:ascii="Times New Roman" w:hAnsi="Times New Roman" w:cs="Times New Roman"/>
          <w:sz w:val="24"/>
          <w:szCs w:val="24"/>
        </w:rPr>
      </w:pPr>
      <w:r w:rsidRPr="009F572C">
        <w:rPr>
          <w:rFonts w:ascii="Times New Roman" w:hAnsi="Times New Roman" w:cs="Times New Roman"/>
          <w:sz w:val="24"/>
          <w:szCs w:val="24"/>
        </w:rPr>
        <w:lastRenderedPageBreak/>
        <w:t>Worked as a recruiter for Sales and marketing group.</w:t>
      </w:r>
      <w:r w:rsidR="009F572C">
        <w:rPr>
          <w:rFonts w:ascii="Times New Roman" w:hAnsi="Times New Roman" w:cs="Times New Roman"/>
          <w:sz w:val="24"/>
          <w:szCs w:val="24"/>
        </w:rPr>
        <w:t xml:space="preserve"> </w:t>
      </w:r>
      <w:r w:rsidRPr="009F572C">
        <w:rPr>
          <w:rFonts w:ascii="Times New Roman" w:hAnsi="Times New Roman" w:cs="Times New Roman"/>
          <w:sz w:val="24"/>
          <w:szCs w:val="24"/>
        </w:rPr>
        <w:t>Handled mainly the new startup firm</w:t>
      </w:r>
      <w:r w:rsidR="009F572C">
        <w:rPr>
          <w:rFonts w:ascii="Times New Roman" w:hAnsi="Times New Roman" w:cs="Times New Roman"/>
          <w:sz w:val="24"/>
          <w:szCs w:val="24"/>
        </w:rPr>
        <w:t>’</w:t>
      </w:r>
      <w:r w:rsidRPr="009F572C">
        <w:rPr>
          <w:rFonts w:ascii="Times New Roman" w:hAnsi="Times New Roman" w:cs="Times New Roman"/>
          <w:sz w:val="24"/>
          <w:szCs w:val="24"/>
        </w:rPr>
        <w:t>s</w:t>
      </w:r>
      <w:r w:rsidR="009F572C">
        <w:rPr>
          <w:rFonts w:ascii="Times New Roman" w:hAnsi="Times New Roman" w:cs="Times New Roman"/>
          <w:sz w:val="24"/>
          <w:szCs w:val="24"/>
        </w:rPr>
        <w:t xml:space="preserve"> skill requirements</w:t>
      </w:r>
      <w:r w:rsidRPr="009F572C">
        <w:rPr>
          <w:rFonts w:ascii="Times New Roman" w:hAnsi="Times New Roman" w:cs="Times New Roman"/>
          <w:sz w:val="24"/>
          <w:szCs w:val="24"/>
        </w:rPr>
        <w:t>.</w:t>
      </w:r>
    </w:p>
    <w:p w14:paraId="47F0F77C" w14:textId="77777777" w:rsidR="00FF7772" w:rsidRDefault="00FF7772" w:rsidP="00E3174A">
      <w:pPr>
        <w:rPr>
          <w:rFonts w:ascii="Times New Roman" w:hAnsi="Times New Roman" w:cs="Times New Roman"/>
          <w:b/>
          <w:sz w:val="24"/>
          <w:szCs w:val="24"/>
        </w:rPr>
      </w:pPr>
    </w:p>
    <w:p w14:paraId="025335BB" w14:textId="77777777" w:rsidR="00FF7772" w:rsidRDefault="00FF7772" w:rsidP="00E317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 and Responsibilities:</w:t>
      </w:r>
    </w:p>
    <w:p w14:paraId="4D40E6B4" w14:textId="77777777" w:rsidR="00FF7772" w:rsidRDefault="00FF7772" w:rsidP="00E3174A">
      <w:pPr>
        <w:rPr>
          <w:rFonts w:ascii="Times New Roman" w:hAnsi="Times New Roman" w:cs="Times New Roman"/>
          <w:b/>
          <w:sz w:val="24"/>
          <w:szCs w:val="24"/>
        </w:rPr>
      </w:pPr>
    </w:p>
    <w:p w14:paraId="4DDF61D5" w14:textId="2EF08536" w:rsidR="00FF7772" w:rsidRDefault="00FF7772" w:rsidP="00FF777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Sourcing suitable profiles for desired job profiles for different organization</w:t>
      </w:r>
    </w:p>
    <w:p w14:paraId="0DB8FC14" w14:textId="77777777" w:rsidR="00FF7772" w:rsidRDefault="00FF7772" w:rsidP="00FF777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listing</w:t>
      </w:r>
      <w:r w:rsidR="009F572C">
        <w:rPr>
          <w:rFonts w:ascii="Times New Roman" w:hAnsi="Times New Roman" w:cs="Times New Roman"/>
          <w:sz w:val="24"/>
          <w:szCs w:val="24"/>
        </w:rPr>
        <w:t xml:space="preserve"> candidates based on roles and responsibilities </w:t>
      </w:r>
      <w:r>
        <w:rPr>
          <w:rFonts w:ascii="Times New Roman" w:hAnsi="Times New Roman" w:cs="Times New Roman"/>
          <w:sz w:val="24"/>
          <w:szCs w:val="24"/>
        </w:rPr>
        <w:t>and arranging interview.</w:t>
      </w:r>
    </w:p>
    <w:p w14:paraId="0CAB3AA0" w14:textId="77777777" w:rsidR="00FF7772" w:rsidRDefault="00C318E0" w:rsidP="00FF777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Releasing Job offer </w:t>
      </w:r>
      <w:r w:rsidR="00784D22">
        <w:rPr>
          <w:rFonts w:ascii="Times New Roman" w:hAnsi="Times New Roman" w:cs="Times New Roman"/>
          <w:sz w:val="24"/>
          <w:szCs w:val="24"/>
        </w:rPr>
        <w:t>f</w:t>
      </w:r>
      <w:r w:rsidR="00FF7772">
        <w:rPr>
          <w:rFonts w:ascii="Times New Roman" w:hAnsi="Times New Roman" w:cs="Times New Roman"/>
          <w:sz w:val="24"/>
          <w:szCs w:val="24"/>
        </w:rPr>
        <w:t>or selected candidates.</w:t>
      </w:r>
    </w:p>
    <w:p w14:paraId="1FF4B7CF" w14:textId="77777777" w:rsidR="00FF7772" w:rsidRDefault="009F572C" w:rsidP="00FF777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up with candidate and organization for the resource joining formalities.</w:t>
      </w:r>
    </w:p>
    <w:p w14:paraId="0A3C5612" w14:textId="77777777" w:rsidR="009F572C" w:rsidRDefault="009F572C" w:rsidP="00FF777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end to end joining formalities.</w:t>
      </w:r>
    </w:p>
    <w:p w14:paraId="47BEAA29" w14:textId="4D6C4930" w:rsidR="009F572C" w:rsidRDefault="009F572C" w:rsidP="009F572C">
      <w:pPr>
        <w:rPr>
          <w:rFonts w:ascii="Times New Roman" w:hAnsi="Times New Roman" w:cs="Times New Roman"/>
          <w:sz w:val="24"/>
          <w:szCs w:val="24"/>
        </w:rPr>
      </w:pPr>
    </w:p>
    <w:p w14:paraId="4E409E10" w14:textId="1FFCADAC" w:rsidR="001C1B58" w:rsidRDefault="001C1B58" w:rsidP="009F572C">
      <w:pPr>
        <w:rPr>
          <w:rFonts w:ascii="Times New Roman" w:hAnsi="Times New Roman" w:cs="Times New Roman"/>
          <w:sz w:val="24"/>
          <w:szCs w:val="24"/>
        </w:rPr>
      </w:pPr>
    </w:p>
    <w:p w14:paraId="3B9F5B81" w14:textId="29AF7878" w:rsidR="001C1B58" w:rsidRDefault="00F10777" w:rsidP="009F57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777">
        <w:rPr>
          <w:rFonts w:ascii="Times New Roman" w:hAnsi="Times New Roman" w:cs="Times New Roman"/>
          <w:b/>
          <w:bCs/>
          <w:sz w:val="28"/>
          <w:szCs w:val="28"/>
        </w:rPr>
        <w:t>Education:</w:t>
      </w:r>
    </w:p>
    <w:p w14:paraId="46D214A5" w14:textId="77777777" w:rsidR="00F10777" w:rsidRDefault="00F10777" w:rsidP="009F57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A2A47" w14:textId="6C6BBEA4" w:rsidR="00F10777" w:rsidRPr="00F10777" w:rsidRDefault="00F10777" w:rsidP="00F1077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0777">
        <w:rPr>
          <w:rFonts w:ascii="Times New Roman" w:hAnsi="Times New Roman" w:cs="Times New Roman"/>
          <w:b/>
          <w:bCs/>
          <w:sz w:val="24"/>
          <w:szCs w:val="24"/>
        </w:rPr>
        <w:t>KLS INSTITUTE OF MANAGEMNT EDUCAION, BELGAUM</w:t>
      </w:r>
    </w:p>
    <w:p w14:paraId="7C7D87DF" w14:textId="704BAB82" w:rsidR="00F10777" w:rsidRPr="00F10777" w:rsidRDefault="00F10777" w:rsidP="00F10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10777">
        <w:rPr>
          <w:rFonts w:ascii="Times New Roman" w:hAnsi="Times New Roman" w:cs="Times New Roman"/>
          <w:sz w:val="24"/>
          <w:szCs w:val="24"/>
        </w:rPr>
        <w:t>Masters of Business Administration (MBA) Major</w:t>
      </w:r>
      <w:r>
        <w:rPr>
          <w:rFonts w:ascii="Times New Roman" w:hAnsi="Times New Roman" w:cs="Times New Roman"/>
          <w:sz w:val="24"/>
          <w:szCs w:val="24"/>
        </w:rPr>
        <w:t xml:space="preserve"> specialization</w:t>
      </w:r>
      <w:r w:rsidRPr="00F10777">
        <w:rPr>
          <w:rFonts w:ascii="Times New Roman" w:hAnsi="Times New Roman" w:cs="Times New Roman"/>
          <w:sz w:val="24"/>
          <w:szCs w:val="24"/>
        </w:rPr>
        <w:t xml:space="preserve"> in Human Resources and Minor in Marketing.</w:t>
      </w:r>
    </w:p>
    <w:p w14:paraId="3623EE53" w14:textId="6F5D5993" w:rsidR="00F10777" w:rsidRPr="00F10777" w:rsidRDefault="00F10777" w:rsidP="00F1077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0777">
        <w:rPr>
          <w:rFonts w:ascii="Times New Roman" w:hAnsi="Times New Roman" w:cs="Times New Roman"/>
          <w:b/>
          <w:bCs/>
          <w:sz w:val="24"/>
          <w:szCs w:val="24"/>
        </w:rPr>
        <w:t>GOGTE COLLEGE OF COMMERCE</w:t>
      </w:r>
    </w:p>
    <w:p w14:paraId="6B423F15" w14:textId="1A4A19A8" w:rsidR="00F10777" w:rsidRPr="00F10777" w:rsidRDefault="00F10777" w:rsidP="00F10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10777">
        <w:rPr>
          <w:rFonts w:ascii="Times New Roman" w:hAnsi="Times New Roman" w:cs="Times New Roman"/>
          <w:sz w:val="24"/>
          <w:szCs w:val="24"/>
        </w:rPr>
        <w:t>Bachelor of commerce and also completed on going courses like journalism, photography.</w:t>
      </w:r>
    </w:p>
    <w:p w14:paraId="27C7102F" w14:textId="7CCDA885" w:rsidR="00F10777" w:rsidRPr="00F10777" w:rsidRDefault="00F10777" w:rsidP="00F1077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0777">
        <w:rPr>
          <w:rFonts w:ascii="Times New Roman" w:hAnsi="Times New Roman" w:cs="Times New Roman"/>
          <w:b/>
          <w:bCs/>
          <w:sz w:val="24"/>
          <w:szCs w:val="24"/>
        </w:rPr>
        <w:t>KENDRIYA VIDYALAYA</w:t>
      </w:r>
    </w:p>
    <w:p w14:paraId="78C7019B" w14:textId="1C64C429" w:rsidR="00F10777" w:rsidRPr="00F10777" w:rsidRDefault="00D120C9" w:rsidP="00F10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Commerce stream.</w:t>
      </w:r>
    </w:p>
    <w:sectPr w:rsidR="00F10777" w:rsidRPr="00F107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93" w:right="1293" w:bottom="1293" w:left="1293" w:header="573" w:footer="573" w:gutter="0"/>
      <w:pgBorders>
        <w:top w:val="double" w:sz="1" w:space="12" w:color="000000"/>
        <w:left w:val="double" w:sz="1" w:space="31" w:color="000000"/>
        <w:bottom w:val="double" w:sz="1" w:space="12" w:color="000000"/>
        <w:right w:val="double" w:sz="1" w:space="31" w:color="000000"/>
      </w:pgBorders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2909D" w14:textId="77777777" w:rsidR="00EC16EC" w:rsidRDefault="00EC16EC">
      <w:r>
        <w:separator/>
      </w:r>
    </w:p>
  </w:endnote>
  <w:endnote w:type="continuationSeparator" w:id="0">
    <w:p w14:paraId="46F9EA64" w14:textId="77777777" w:rsidR="00EC16EC" w:rsidRDefault="00EC1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545A" w14:textId="77777777" w:rsidR="00165A30" w:rsidRDefault="00165A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E706D" w14:textId="77777777" w:rsidR="00165A30" w:rsidRDefault="00F068E1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E781268" wp14:editId="1F66F1AE">
              <wp:simplePos x="0" y="0"/>
              <wp:positionH relativeFrom="page">
                <wp:posOffset>6435725</wp:posOffset>
              </wp:positionH>
              <wp:positionV relativeFrom="paragraph">
                <wp:posOffset>635</wp:posOffset>
              </wp:positionV>
              <wp:extent cx="391795" cy="137795"/>
              <wp:effectExtent l="0" t="0" r="0" b="0"/>
              <wp:wrapSquare wrapText="largest"/>
              <wp:docPr id="4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91795" cy="1377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26824" w14:textId="77777777" w:rsidR="00165A30" w:rsidRDefault="00165A3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D61D31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781268"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left:0;text-align:left;margin-left:506.75pt;margin-top:.05pt;width:30.85pt;height:10.8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" stroked="f">
              <v:fill opacity="0"/>
              <v:path arrowok="t"/>
              <v:textbox inset="0,0,0,0">
                <w:txbxContent>
                  <w:p w14:paraId="4B526824" w14:textId="77777777" w:rsidR="00165A30" w:rsidRDefault="00165A30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D61D31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A2298" w14:textId="77777777" w:rsidR="00165A30" w:rsidRDefault="00165A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1C67F" w14:textId="77777777" w:rsidR="00EC16EC" w:rsidRDefault="00EC16EC">
      <w:r>
        <w:separator/>
      </w:r>
    </w:p>
  </w:footnote>
  <w:footnote w:type="continuationSeparator" w:id="0">
    <w:p w14:paraId="4DA65359" w14:textId="77777777" w:rsidR="00EC16EC" w:rsidRDefault="00EC1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36FC" w14:textId="77777777" w:rsidR="00F068E1" w:rsidRDefault="00F068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05D29" w14:textId="77777777" w:rsidR="00165A30" w:rsidRDefault="00165A30">
    <w:pPr>
      <w:pStyle w:val="Header"/>
      <w:ind w:left="0"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DEE48" w14:textId="77777777" w:rsidR="00165A30" w:rsidRDefault="00165A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15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Symbol" w:hint="default"/>
      </w:rPr>
    </w:lvl>
  </w:abstractNum>
  <w:abstractNum w:abstractNumId="8" w15:restartNumberingAfterBreak="0">
    <w:nsid w:val="038831D8"/>
    <w:multiLevelType w:val="hybridMultilevel"/>
    <w:tmpl w:val="45A8A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255AF"/>
    <w:multiLevelType w:val="hybridMultilevel"/>
    <w:tmpl w:val="75B2B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6587E"/>
    <w:multiLevelType w:val="hybridMultilevel"/>
    <w:tmpl w:val="4E42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B2F19"/>
    <w:multiLevelType w:val="hybridMultilevel"/>
    <w:tmpl w:val="35F8E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0D0A35"/>
    <w:multiLevelType w:val="hybridMultilevel"/>
    <w:tmpl w:val="8406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9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4A"/>
    <w:rsid w:val="00011A43"/>
    <w:rsid w:val="00165A30"/>
    <w:rsid w:val="00175ADE"/>
    <w:rsid w:val="00177618"/>
    <w:rsid w:val="001C1B58"/>
    <w:rsid w:val="00237E00"/>
    <w:rsid w:val="00242E12"/>
    <w:rsid w:val="00254797"/>
    <w:rsid w:val="002E2A07"/>
    <w:rsid w:val="002F39A1"/>
    <w:rsid w:val="003466E2"/>
    <w:rsid w:val="003779E8"/>
    <w:rsid w:val="003A62D1"/>
    <w:rsid w:val="003B689F"/>
    <w:rsid w:val="005E4692"/>
    <w:rsid w:val="006514AA"/>
    <w:rsid w:val="00697262"/>
    <w:rsid w:val="006B4D72"/>
    <w:rsid w:val="006F0C5A"/>
    <w:rsid w:val="0073564C"/>
    <w:rsid w:val="00784D22"/>
    <w:rsid w:val="007A7E5F"/>
    <w:rsid w:val="009153C1"/>
    <w:rsid w:val="0093190E"/>
    <w:rsid w:val="009E17A6"/>
    <w:rsid w:val="009F572C"/>
    <w:rsid w:val="00A25B30"/>
    <w:rsid w:val="00A71FBA"/>
    <w:rsid w:val="00A83AB9"/>
    <w:rsid w:val="00AA08B7"/>
    <w:rsid w:val="00AD2D85"/>
    <w:rsid w:val="00B024AD"/>
    <w:rsid w:val="00BA0461"/>
    <w:rsid w:val="00BB60A1"/>
    <w:rsid w:val="00C22FAA"/>
    <w:rsid w:val="00C318E0"/>
    <w:rsid w:val="00C87771"/>
    <w:rsid w:val="00CB0A34"/>
    <w:rsid w:val="00CB6E47"/>
    <w:rsid w:val="00CD5D00"/>
    <w:rsid w:val="00D0772C"/>
    <w:rsid w:val="00D120C9"/>
    <w:rsid w:val="00D46A29"/>
    <w:rsid w:val="00D61D31"/>
    <w:rsid w:val="00D84DC0"/>
    <w:rsid w:val="00D86892"/>
    <w:rsid w:val="00E3174A"/>
    <w:rsid w:val="00E57A13"/>
    <w:rsid w:val="00E73ECC"/>
    <w:rsid w:val="00E75740"/>
    <w:rsid w:val="00EC16EC"/>
    <w:rsid w:val="00EF1F2B"/>
    <w:rsid w:val="00F068E1"/>
    <w:rsid w:val="00F10777"/>
    <w:rsid w:val="00F71A16"/>
    <w:rsid w:val="00F82DF7"/>
    <w:rsid w:val="00F95B2C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DBC1D20"/>
  <w15:chartTrackingRefBased/>
  <w15:docId w15:val="{DB2F4BBA-6955-7D4A-815A-EC29D71B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Batang" w:hAnsi="Arial" w:cs="Arial"/>
      <w:lang w:val="en-US"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spacing w:before="220" w:after="220"/>
      <w:ind w:left="-2160" w:firstLine="0"/>
      <w:jc w:val="left"/>
      <w:outlineLvl w:val="0"/>
    </w:pPr>
    <w:rPr>
      <w:rFonts w:ascii="Arial Black" w:hAnsi="Arial Black" w:cs="Arial Black"/>
      <w:kern w:val="1"/>
      <w:sz w:val="20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spacing w:after="220"/>
      <w:jc w:val="left"/>
      <w:outlineLvl w:val="1"/>
    </w:pPr>
    <w:rPr>
      <w:rFonts w:ascii="Arial Black" w:hAnsi="Arial Black" w:cs="Arial Black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jc w:val="left"/>
      <w:outlineLvl w:val="3"/>
    </w:pPr>
    <w:rPr>
      <w:rFonts w:ascii="Arial Black" w:hAnsi="Arial Black" w:cs="Arial Black"/>
      <w:sz w:val="20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rFonts w:ascii="Arial Black" w:hAnsi="Arial Black" w:cs="Arial Black"/>
      <w:sz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/>
      <w:sz w:val="24"/>
      <w:szCs w:val="24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Wingdings" w:hAnsi="Wingdings" w:cs="Wingdings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  <w:color w:val="auto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 w:hint="default"/>
      <w:sz w:val="24"/>
      <w:szCs w:val="24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  <w:color w:val="auto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Wingdings" w:hAnsi="Wingdings" w:cs="Wingdings" w:hint="default"/>
    </w:rPr>
  </w:style>
  <w:style w:type="character" w:customStyle="1" w:styleId="WW8Num25z0">
    <w:name w:val="WW8Num25z0"/>
    <w:rPr>
      <w:rFonts w:ascii="Wingdings" w:hAnsi="Wingdings" w:cs="Wingdings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Wingdings" w:hAnsi="Wingdings" w:cs="Wingdings" w:hint="default"/>
      <w:sz w:val="24"/>
      <w:szCs w:val="24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Wingdings" w:hAnsi="Wingdings" w:cs="Wingdings" w:hint="default"/>
    </w:rPr>
  </w:style>
  <w:style w:type="character" w:customStyle="1" w:styleId="WW8Num30z0">
    <w:name w:val="WW8Num30z0"/>
    <w:rPr>
      <w:rFonts w:ascii="Wingdings" w:hAnsi="Wingdings" w:cs="Wingdings" w:hint="default"/>
      <w:sz w:val="24"/>
      <w:szCs w:val="24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Wingdings" w:hAnsi="Wingdings" w:cs="Wingdings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styleId="Emphasis">
    <w:name w:val="Emphasis"/>
    <w:qFormat/>
    <w:rPr>
      <w:rFonts w:ascii="Arial Black" w:hAnsi="Arial Black" w:cs="Arial Black"/>
      <w:spacing w:val="-8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 w:cs="Arial Black"/>
      <w:spacing w:val="-6"/>
      <w:sz w:val="18"/>
    </w:rPr>
  </w:style>
  <w:style w:type="character" w:styleId="PageNumber">
    <w:name w:val="page number"/>
    <w:rPr>
      <w:rFonts w:ascii="Arial" w:hAnsi="Arial" w:cs="Arial"/>
      <w:sz w:val="18"/>
    </w:rPr>
  </w:style>
  <w:style w:type="character" w:customStyle="1" w:styleId="PlainTextChar">
    <w:name w:val="Plain Text Char"/>
    <w:rPr>
      <w:rFonts w:ascii="Courier New" w:hAnsi="Courier New" w:cs="Courier New"/>
      <w:lang w:val="x-none"/>
    </w:rPr>
  </w:style>
  <w:style w:type="character" w:customStyle="1" w:styleId="SubtitleChar">
    <w:name w:val="Subtitle Char"/>
    <w:rPr>
      <w:rFonts w:ascii="Arial" w:hAnsi="Arial" w:cs="Arial"/>
      <w:b/>
      <w:bCs/>
      <w:sz w:val="28"/>
      <w:szCs w:val="24"/>
      <w:lang w:val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Achievement">
    <w:name w:val="Achievement"/>
    <w:basedOn w:val="BodyText"/>
    <w:pPr>
      <w:numPr>
        <w:numId w:val="5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pPr>
      <w:suppressAutoHyphens/>
      <w:spacing w:after="60" w:line="220" w:lineRule="atLeast"/>
    </w:pPr>
    <w:rPr>
      <w:rFonts w:ascii="Arial Black" w:eastAsia="Batang" w:hAnsi="Arial Black" w:cs="Arial Black"/>
      <w:spacing w:val="-10"/>
      <w:lang w:val="en-US" w:eastAsia="ar-SA"/>
    </w:rPr>
  </w:style>
  <w:style w:type="paragraph" w:customStyle="1" w:styleId="Name">
    <w:name w:val="Name"/>
    <w:basedOn w:val="Normal"/>
    <w:next w:val="Normal"/>
    <w:pPr>
      <w:pBdr>
        <w:bottom w:val="single" w:sz="4" w:space="4" w:color="000000"/>
      </w:pBdr>
      <w:spacing w:after="440" w:line="240" w:lineRule="atLeast"/>
    </w:pPr>
    <w:rPr>
      <w:rFonts w:ascii="Arial Black" w:hAnsi="Arial Black" w:cs="Arial Black"/>
      <w:spacing w:val="-35"/>
      <w:sz w:val="54"/>
    </w:rPr>
  </w:style>
  <w:style w:type="paragraph" w:customStyle="1" w:styleId="SectionTitle">
    <w:name w:val="Section Title"/>
    <w:basedOn w:val="Normal"/>
    <w:next w:val="Normal"/>
    <w:pPr>
      <w:spacing w:before="220" w:line="220" w:lineRule="atLeast"/>
    </w:pPr>
    <w:rPr>
      <w:rFonts w:ascii="Arial Black" w:hAnsi="Arial Black" w:cs="Arial Black"/>
      <w:spacing w:val="-10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Pr>
      <w:rFonts w:ascii="Courier New" w:eastAsia="Times New Roman" w:hAnsi="Courier New" w:cs="Courier New"/>
      <w:lang w:val="x-none"/>
    </w:rPr>
  </w:style>
  <w:style w:type="paragraph" w:styleId="Subtitle">
    <w:name w:val="Subtitle"/>
    <w:basedOn w:val="Normal"/>
    <w:next w:val="BodyText"/>
    <w:qFormat/>
    <w:rPr>
      <w:rFonts w:eastAsia="Times New Roman"/>
      <w:b/>
      <w:bCs/>
      <w:sz w:val="28"/>
      <w:szCs w:val="24"/>
      <w:lang w:val="x-none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Times New Roman" w:hAnsi="Calibri" w:cs="Calibri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styleId="UnresolvedMention">
    <w:name w:val="Unresolved Mention"/>
    <w:basedOn w:val="DefaultParagraphFont"/>
    <w:uiPriority w:val="99"/>
    <w:semiHidden/>
    <w:unhideWhenUsed/>
    <w:rsid w:val="006514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53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omal-patil-61a31677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komalppatil1991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</vt:lpstr>
    </vt:vector>
  </TitlesOfParts>
  <Company>Belagavi-Karnataka-Bharat Dec 2012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</dc:title>
  <dc:subject/>
  <dc:creator>xp</dc:creator>
  <cp:keywords/>
  <cp:lastModifiedBy>919019980680</cp:lastModifiedBy>
  <cp:revision>2</cp:revision>
  <cp:lastPrinted>2013-12-18T07:26:00Z</cp:lastPrinted>
  <dcterms:created xsi:type="dcterms:W3CDTF">2021-05-25T09:06:00Z</dcterms:created>
  <dcterms:modified xsi:type="dcterms:W3CDTF">2021-05-25T09:06:00Z</dcterms:modified>
</cp:coreProperties>
</file>