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276" w:lineRule="auto"/>
        <w:ind w:left="0" w:leftChars="0" w:firstLine="480" w:firstLineChars="100"/>
        <w:jc w:val="both"/>
        <w:rPr>
          <w:rFonts w:ascii="Book Antiqua" w:hAnsi="Book Antiqua" w:cs="Times New Roman"/>
          <w:b/>
          <w:i/>
          <w:iCs/>
          <w:sz w:val="36"/>
          <w:szCs w:val="36"/>
        </w:rPr>
      </w:pPr>
      <w:r>
        <w:rPr>
          <w:rFonts w:hAnsi="Book Antiqua" w:cs="Times New Roman"/>
          <w:b/>
          <w:i/>
          <w:iCs/>
          <w:sz w:val="48"/>
          <w:szCs w:val="48"/>
          <w:lang w:val="en-US"/>
        </w:rPr>
        <w:t>M. VENKATA PRAVEEN</w:t>
      </w:r>
      <w:r>
        <w:rPr>
          <w:rFonts w:ascii="Book Antiqua" w:hAnsi="Book Antiqua" w:cs="Times New Roman"/>
          <w:b/>
          <w:i/>
          <w:iCs/>
          <w:sz w:val="48"/>
          <w:szCs w:val="48"/>
        </w:rPr>
        <w:t xml:space="preserve"> </w:t>
      </w:r>
    </w:p>
    <w:p>
      <w:pPr>
        <w:pStyle w:val="13"/>
        <w:spacing w:line="276" w:lineRule="auto"/>
        <w:jc w:val="both"/>
        <w:rPr>
          <w:rFonts w:hAnsi="Book Antiqua" w:cs="Times New Roman"/>
          <w:b/>
          <w:i/>
          <w:iCs/>
          <w:sz w:val="36"/>
          <w:szCs w:val="36"/>
        </w:rPr>
      </w:pPr>
      <w:r>
        <w:rPr>
          <w:rFonts w:ascii="Book Antiqua" w:hAnsi="Book Antiqua" w:cs="Times New Roman"/>
          <w:b/>
          <w:i/>
          <w:iCs/>
          <w:sz w:val="36"/>
          <w:szCs w:val="36"/>
        </w:rPr>
        <w:t>Mobile</w:t>
      </w:r>
      <w:r>
        <w:rPr>
          <w:rFonts w:ascii="Book Antiqua" w:hAnsi="Book Antiqua" w:cs="Times New Roman"/>
          <w:b/>
          <w:i/>
          <w:iCs/>
          <w:sz w:val="36"/>
          <w:szCs w:val="36"/>
        </w:rPr>
        <w:tab/>
      </w:r>
      <w:r>
        <w:rPr>
          <w:rFonts w:ascii="Book Antiqua" w:hAnsi="Book Antiqua" w:cs="Times New Roman"/>
          <w:b/>
          <w:i/>
          <w:iCs/>
          <w:sz w:val="36"/>
          <w:szCs w:val="36"/>
        </w:rPr>
        <w:t>:   +91</w:t>
      </w:r>
      <w:r>
        <w:rPr>
          <w:rFonts w:hAnsi="Book Antiqua" w:cs="Times New Roman"/>
          <w:b/>
          <w:i/>
          <w:iCs/>
          <w:sz w:val="36"/>
          <w:szCs w:val="36"/>
          <w:lang w:val="en-US"/>
        </w:rPr>
        <w:t>-</w:t>
      </w:r>
      <w:r>
        <w:rPr>
          <w:rFonts w:ascii="Book Antiqua" w:hAnsi="Book Antiqua" w:cs="Times New Roman"/>
          <w:b/>
          <w:i/>
          <w:iCs/>
          <w:sz w:val="36"/>
          <w:szCs w:val="36"/>
        </w:rPr>
        <w:t>9</w:t>
      </w:r>
      <w:r>
        <w:rPr>
          <w:rFonts w:hAnsi="Book Antiqua" w:cs="Times New Roman"/>
          <w:b/>
          <w:i/>
          <w:iCs/>
          <w:sz w:val="36"/>
          <w:szCs w:val="36"/>
          <w:lang w:val="en-US"/>
        </w:rPr>
        <w:t>347174530</w:t>
      </w:r>
      <w:r>
        <w:rPr>
          <w:rFonts w:hAnsi="Book Antiqua" w:cs="Times New Roman"/>
          <w:b/>
          <w:i/>
          <w:iCs/>
          <w:sz w:val="36"/>
          <w:szCs w:val="36"/>
        </w:rPr>
        <w:t xml:space="preserve">             </w:t>
      </w:r>
    </w:p>
    <w:p>
      <w:pPr>
        <w:pStyle w:val="13"/>
        <w:spacing w:line="276" w:lineRule="auto"/>
        <w:jc w:val="both"/>
        <w:rPr>
          <w:rFonts w:ascii="Book Antiqua" w:hAnsi="Book Antiqua" w:cs="Times New Roman"/>
          <w:b/>
          <w:i/>
          <w:iCs/>
          <w:sz w:val="36"/>
          <w:szCs w:val="36"/>
        </w:rPr>
      </w:pPr>
      <w:r>
        <w:rPr>
          <w:rFonts w:hAnsi="Book Antiqua" w:cs="Times New Roman"/>
          <w:b/>
          <w:i/>
          <w:iCs/>
          <w:sz w:val="36"/>
          <w:szCs w:val="36"/>
        </w:rPr>
        <w:t xml:space="preserve">Mail-Id   :    </w:t>
      </w:r>
      <w:r>
        <w:rPr>
          <w:rFonts w:hAnsi="Book Antiqua" w:cs="Times New Roman"/>
          <w:b/>
          <w:i/>
          <w:iCs/>
          <w:sz w:val="36"/>
          <w:szCs w:val="36"/>
          <w:lang w:val="en-US"/>
        </w:rPr>
        <w:t>praveenyadavmopuri@gmail.com</w:t>
      </w:r>
      <w:r>
        <w:rPr>
          <w:rFonts w:hAnsi="Book Antiqua" w:cs="Times New Roman"/>
          <w:b/>
          <w:i/>
          <w:iCs/>
          <w:sz w:val="36"/>
          <w:szCs w:val="36"/>
        </w:rPr>
        <w:t xml:space="preserve">                                                         </w:t>
      </w:r>
    </w:p>
    <w:p>
      <w:pPr>
        <w:pStyle w:val="13"/>
        <w:pBdr>
          <w:bottom w:val="single" w:color="1F497D" w:sz="18" w:space="1"/>
        </w:pBdr>
        <w:shd w:val="clear" w:color="auto" w:fill="FFFFFF"/>
        <w:jc w:val="both"/>
        <w:rPr>
          <w:rFonts w:ascii="Book Antiqua" w:hAnsi="Book Antiqua" w:cs="Times New Roman"/>
          <w:b/>
          <w:i/>
          <w:iCs/>
          <w:color w:val="FF0000"/>
          <w:sz w:val="36"/>
          <w:szCs w:val="36"/>
        </w:rPr>
      </w:pPr>
    </w:p>
    <w:p>
      <w:pPr>
        <w:pStyle w:val="13"/>
        <w:jc w:val="both"/>
        <w:rPr>
          <w:rFonts w:ascii="Book Antiqua" w:hAnsi="Book Antiqua" w:cs="Times New Roman"/>
          <w:sz w:val="16"/>
          <w:szCs w:val="16"/>
        </w:rPr>
      </w:pPr>
    </w:p>
    <w:p>
      <w:pPr>
        <w:pStyle w:val="13"/>
        <w:pBdr>
          <w:top w:val="thinThickSmallGap" w:color="548DD4" w:sz="12" w:space="1"/>
          <w:left w:val="thinThickSmallGap" w:color="548DD4" w:sz="12" w:space="4"/>
          <w:bottom w:val="thinThickSmallGap" w:color="548DD4" w:sz="12" w:space="1"/>
          <w:right w:val="thinThickSmallGap" w:color="548DD4" w:sz="12" w:space="4"/>
        </w:pBdr>
        <w:shd w:val="clear" w:color="auto" w:fill="C6D9F1"/>
        <w:jc w:val="both"/>
        <w:rPr>
          <w:rFonts w:ascii="Book Antiqua" w:hAnsi="Book Antiqua" w:cs="Times New Roman"/>
          <w:b/>
          <w:color w:val="002060"/>
          <w:sz w:val="28"/>
          <w:szCs w:val="28"/>
        </w:rPr>
      </w:pPr>
      <w:r>
        <w:rPr>
          <w:rFonts w:ascii="Book Antiqua" w:hAnsi="Book Antiqua" w:cs="Times New Roman"/>
          <w:b/>
          <w:color w:val="002060"/>
          <w:sz w:val="28"/>
          <w:szCs w:val="28"/>
        </w:rPr>
        <w:t>CAREER OBJECTIVE</w:t>
      </w:r>
    </w:p>
    <w:p>
      <w:pPr>
        <w:pStyle w:val="13"/>
        <w:jc w:val="both"/>
        <w:rPr>
          <w:rFonts w:ascii="Book Antiqua" w:hAnsi="Book Antiqua" w:cs="Times New Roman"/>
          <w:sz w:val="4"/>
          <w:szCs w:val="4"/>
        </w:rPr>
      </w:pPr>
    </w:p>
    <w:p>
      <w:pPr>
        <w:pStyle w:val="13"/>
        <w:numPr>
          <w:ilvl w:val="0"/>
          <w:numId w:val="1"/>
        </w:numPr>
        <w:jc w:val="both"/>
        <w:rPr>
          <w:rFonts w:ascii="Book Antiqua" w:hAnsi="Book Antiqua" w:cs="Times New Roman"/>
          <w:sz w:val="23"/>
          <w:szCs w:val="23"/>
        </w:rPr>
      </w:pPr>
      <w:r>
        <w:rPr>
          <w:rFonts w:hAnsi="Book Antiqua" w:cs="Times New Roman"/>
          <w:sz w:val="23"/>
          <w:szCs w:val="23"/>
        </w:rPr>
        <w:t>To enhance my skill-set by working in a challenging and compititive environment while at the same time to contribute my efforts for the growth and progress of the organization and to put my best efforts towards mutual growth.</w:t>
      </w:r>
    </w:p>
    <w:p>
      <w:pPr>
        <w:pStyle w:val="13"/>
        <w:jc w:val="both"/>
        <w:rPr>
          <w:rFonts w:ascii="Book Antiqua" w:hAnsi="Book Antiqua" w:cs="Times New Roman"/>
          <w:sz w:val="16"/>
          <w:szCs w:val="16"/>
        </w:rPr>
      </w:pPr>
    </w:p>
    <w:p>
      <w:pPr>
        <w:pStyle w:val="13"/>
        <w:pBdr>
          <w:top w:val="thinThickSmallGap" w:color="548DD4" w:sz="12" w:space="1"/>
          <w:left w:val="thinThickSmallGap" w:color="548DD4" w:sz="12" w:space="4"/>
          <w:bottom w:val="thinThickSmallGap" w:color="548DD4" w:sz="12" w:space="1"/>
          <w:right w:val="thinThickSmallGap" w:color="548DD4" w:sz="12" w:space="4"/>
        </w:pBdr>
        <w:shd w:val="clear" w:color="auto" w:fill="C6D9F1"/>
        <w:jc w:val="both"/>
        <w:rPr>
          <w:rFonts w:ascii="Book Antiqua" w:hAnsi="Book Antiqua" w:cs="Times New Roman"/>
          <w:b/>
          <w:color w:val="002060"/>
          <w:sz w:val="28"/>
          <w:szCs w:val="28"/>
        </w:rPr>
      </w:pPr>
      <w:r>
        <w:rPr>
          <w:rFonts w:ascii="Book Antiqua" w:hAnsi="Book Antiqua" w:cs="Times New Roman"/>
          <w:b/>
          <w:color w:val="002060"/>
          <w:sz w:val="28"/>
          <w:szCs w:val="28"/>
        </w:rPr>
        <w:t>EDUCATIONAL QUALIFICATIONS</w:t>
      </w:r>
    </w:p>
    <w:p>
      <w:pPr>
        <w:pStyle w:val="13"/>
        <w:jc w:val="both"/>
        <w:rPr>
          <w:rFonts w:ascii="Book Antiqua" w:hAnsi="Book Antiqua" w:cs="Times New Roman"/>
          <w:szCs w:val="32"/>
        </w:rPr>
      </w:pPr>
    </w:p>
    <w:tbl>
      <w:tblPr>
        <w:tblStyle w:val="7"/>
        <w:tblW w:w="10872" w:type="dxa"/>
        <w:tblInd w:w="0" w:type="dxa"/>
        <w:tbl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6" w:space="0"/>
          <w:insideV w:val="single" w:color="CCE8CF" w:sz="6" w:space="0"/>
        </w:tblBorders>
        <w:shd w:val="clear" w:color="auto" w:fill="D3DFE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2454"/>
        <w:gridCol w:w="2268"/>
        <w:gridCol w:w="2633"/>
        <w:gridCol w:w="835"/>
        <w:gridCol w:w="1767"/>
      </w:tblGrid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D3DFEE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99FF"/>
          </w:tcPr>
          <w:p>
            <w:pPr>
              <w:pStyle w:val="13"/>
              <w:jc w:val="center"/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</w:pPr>
            <w:r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  <w:t>S.No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99FF"/>
          </w:tcPr>
          <w:p>
            <w:pPr>
              <w:pStyle w:val="13"/>
              <w:jc w:val="center"/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</w:pPr>
            <w:r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  <w:t>Standard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99FF"/>
          </w:tcPr>
          <w:p>
            <w:pPr>
              <w:pStyle w:val="13"/>
              <w:jc w:val="center"/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</w:pPr>
            <w:r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  <w:t>Institute</w:t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99FF"/>
          </w:tcPr>
          <w:p>
            <w:pPr>
              <w:pStyle w:val="13"/>
              <w:jc w:val="center"/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</w:pPr>
            <w:r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  <w:t>Board/University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99FF"/>
          </w:tcPr>
          <w:p>
            <w:pPr>
              <w:pStyle w:val="13"/>
              <w:jc w:val="center"/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</w:pPr>
            <w:r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  <w:t>Year</w:t>
            </w:r>
          </w:p>
        </w:tc>
        <w:tc>
          <w:tcPr>
            <w:tcW w:w="1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99FF"/>
          </w:tcPr>
          <w:p>
            <w:pPr>
              <w:pStyle w:val="13"/>
              <w:jc w:val="center"/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</w:pPr>
            <w:r>
              <w:rPr>
                <w:rFonts w:ascii="Book Antiqua" w:hAnsi="Book Antiqua" w:cs="Times New Roman"/>
                <w:b/>
                <w:color w:val="1F497D"/>
                <w:sz w:val="28"/>
                <w:szCs w:val="28"/>
              </w:rPr>
              <w:t>Percentage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D3DFEE"/>
        </w:tblPrEx>
        <w:trPr>
          <w:trHeight w:val="607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99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1.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left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hint="default" w:hAnsi="Book Antiqua" w:cs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hAnsi="Book Antiqua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13"/>
              <w:ind w:firstLine="480" w:firstLineChars="200"/>
              <w:jc w:val="left"/>
              <w:rPr>
                <w:rFonts w:hint="default" w:ascii="Book Antiqua" w:hAnsi="Book Antiqua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hint="default" w:ascii="Book Antiqua" w:hAnsi="Book Antiqua" w:cs="Times New Roman"/>
                <w:sz w:val="24"/>
                <w:szCs w:val="24"/>
                <w:lang w:val="en-US"/>
              </w:rPr>
              <w:t xml:space="preserve">Degree 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left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hAnsi="Book Antiqua" w:cs="Times New Roman"/>
                <w:sz w:val="24"/>
                <w:szCs w:val="24"/>
                <w:lang w:val="en-US"/>
              </w:rPr>
              <w:t>Srihari degree college</w:t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left"/>
              <w:rPr>
                <w:rFonts w:hAnsi="Book Antiqua" w:cs="Times New Roman"/>
                <w:sz w:val="24"/>
                <w:szCs w:val="24"/>
                <w:lang w:val="en-US"/>
              </w:rPr>
            </w:pPr>
          </w:p>
          <w:p>
            <w:pPr>
              <w:pStyle w:val="13"/>
              <w:jc w:val="left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hAnsi="Book Antiqua" w:cs="Times New Roman"/>
                <w:sz w:val="24"/>
                <w:szCs w:val="24"/>
                <w:lang w:val="en-US"/>
              </w:rPr>
              <w:t>YV university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hAnsi="Book Antiqua" w:cs="Times New Roman"/>
                <w:sz w:val="24"/>
                <w:szCs w:val="24"/>
                <w:lang w:val="en-US"/>
              </w:rPr>
              <w:t>2019</w:t>
            </w: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hAnsi="Book Antiqua" w:cs="Times New Roman"/>
                <w:sz w:val="24"/>
                <w:szCs w:val="24"/>
                <w:lang w:val="en-US"/>
              </w:rPr>
              <w:t>To</w:t>
            </w: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202</w:t>
            </w:r>
            <w:r>
              <w:rPr>
                <w:rFonts w:hAnsi="Book Antiqua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>
            <w:pPr>
              <w:pStyle w:val="13"/>
              <w:jc w:val="left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hAnsi="Book Antiqua" w:cs="Times New Roman"/>
                <w:sz w:val="24"/>
                <w:szCs w:val="24"/>
                <w:lang w:val="en-US"/>
              </w:rPr>
              <w:t xml:space="preserve">        73.32</w:t>
            </w:r>
            <w:r>
              <w:rPr>
                <w:rFonts w:ascii="Book Antiqua" w:hAnsi="Book Antiqua" w:cs="Times New Roman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D3DFEE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2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99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2.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Intermediate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hAnsi="Book Antiqua" w:cs="Times New Roman"/>
                <w:sz w:val="24"/>
                <w:szCs w:val="24"/>
                <w:lang w:val="en-US"/>
              </w:rPr>
              <w:t>AP government model junior college</w:t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Board Of Intermediate Education</w:t>
            </w:r>
            <w:r>
              <w:rPr>
                <w:rFonts w:hint="default" w:ascii="Book Antiqua" w:hAnsi="Book Antiqua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 w:cs="Times New Roman"/>
                <w:sz w:val="24"/>
                <w:szCs w:val="24"/>
              </w:rPr>
              <w:t>AP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hAnsi="Book Antiqua" w:cs="Times New Roman"/>
                <w:sz w:val="24"/>
                <w:szCs w:val="24"/>
                <w:lang w:val="en-US"/>
              </w:rPr>
              <w:t>2017</w:t>
            </w: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hAnsi="Book Antiqua" w:cs="Times New Roman"/>
                <w:sz w:val="24"/>
                <w:szCs w:val="24"/>
                <w:lang w:val="en-US"/>
              </w:rPr>
              <w:t>To</w:t>
            </w: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20</w:t>
            </w:r>
            <w:r>
              <w:rPr>
                <w:rFonts w:hAnsi="Book Antiqua" w:cs="Times New Roman"/>
                <w:sz w:val="24"/>
                <w:szCs w:val="24"/>
              </w:rPr>
              <w:t>19</w:t>
            </w:r>
          </w:p>
        </w:tc>
        <w:tc>
          <w:tcPr>
            <w:tcW w:w="1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hAnsi="Book Antiqua" w:cs="Times New Roman"/>
                <w:sz w:val="24"/>
                <w:szCs w:val="24"/>
                <w:lang w:val="en-US"/>
              </w:rPr>
              <w:t>77.3%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D3DFEE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99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3.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S S C</w:t>
            </w: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hAnsi="Book Antiqua" w:cs="Times New Roman"/>
                <w:sz w:val="24"/>
                <w:szCs w:val="24"/>
                <w:lang w:val="en-US"/>
              </w:rPr>
              <w:t>AP government model school</w:t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>
            <w:pPr>
              <w:pStyle w:val="13"/>
              <w:jc w:val="center"/>
              <w:rPr>
                <w:rFonts w:hint="default" w:ascii="Book Antiqua" w:hAnsi="Book Antiqua" w:cs="Times New Roman"/>
                <w:sz w:val="24"/>
                <w:szCs w:val="24"/>
                <w:lang w:val="en-US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Board of secondary education</w:t>
            </w:r>
            <w:r>
              <w:rPr>
                <w:rFonts w:hint="default" w:ascii="Book Antiqua" w:hAnsi="Book Antiqua" w:cs="Times New Roman"/>
                <w:sz w:val="24"/>
                <w:szCs w:val="24"/>
                <w:lang w:val="en-US"/>
              </w:rPr>
              <w:t xml:space="preserve"> AP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201</w:t>
            </w:r>
            <w:r>
              <w:rPr>
                <w:rFonts w:hAnsi="Book Antiqua" w:cs="Times New Roman"/>
                <w:sz w:val="24"/>
                <w:szCs w:val="24"/>
              </w:rPr>
              <w:t>7</w:t>
            </w:r>
          </w:p>
        </w:tc>
        <w:tc>
          <w:tcPr>
            <w:tcW w:w="1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</w:tcPr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>
            <w:pPr>
              <w:pStyle w:val="13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hAnsi="Book Antiqua" w:cs="Times New Roman"/>
                <w:sz w:val="24"/>
                <w:szCs w:val="24"/>
              </w:rPr>
              <w:t>8</w:t>
            </w:r>
            <w:r>
              <w:rPr>
                <w:rFonts w:hAnsi="Book Antiqua" w:cs="Times New Roman"/>
                <w:sz w:val="24"/>
                <w:szCs w:val="24"/>
                <w:lang w:val="en-US"/>
              </w:rPr>
              <w:t>5</w:t>
            </w:r>
            <w:r>
              <w:rPr>
                <w:rFonts w:hAnsi="Book Antiqua" w:cs="Times New Roman"/>
                <w:sz w:val="24"/>
                <w:szCs w:val="24"/>
              </w:rPr>
              <w:t>%</w:t>
            </w:r>
          </w:p>
        </w:tc>
      </w:tr>
    </w:tbl>
    <w:p>
      <w:pPr>
        <w:pStyle w:val="13"/>
        <w:jc w:val="both"/>
        <w:rPr>
          <w:rFonts w:ascii="Book Antiqua" w:hAnsi="Book Antiqua" w:cs="Times New Roman"/>
          <w:sz w:val="23"/>
          <w:szCs w:val="23"/>
        </w:rPr>
      </w:pPr>
    </w:p>
    <w:p>
      <w:pPr>
        <w:pStyle w:val="13"/>
        <w:pBdr>
          <w:top w:val="thinThickSmallGap" w:color="548DD4" w:sz="12" w:space="1"/>
          <w:left w:val="thinThickSmallGap" w:color="548DD4" w:sz="12" w:space="4"/>
          <w:bottom w:val="thinThickSmallGap" w:color="548DD4" w:sz="12" w:space="1"/>
          <w:right w:val="thinThickSmallGap" w:color="548DD4" w:sz="12" w:space="4"/>
        </w:pBdr>
        <w:shd w:val="clear" w:color="auto" w:fill="C6D9F1"/>
        <w:jc w:val="both"/>
        <w:rPr>
          <w:rFonts w:ascii="Book Antiqua" w:hAnsi="Book Antiqua" w:cs="Times New Roman"/>
          <w:b/>
          <w:color w:val="002060"/>
          <w:sz w:val="28"/>
          <w:szCs w:val="28"/>
        </w:rPr>
      </w:pPr>
      <w:r>
        <w:rPr>
          <w:rFonts w:ascii="Book Antiqua" w:hAnsi="Book Antiqua" w:cs="Times New Roman"/>
          <w:b/>
          <w:color w:val="002060"/>
          <w:sz w:val="28"/>
          <w:szCs w:val="28"/>
        </w:rPr>
        <w:t>STRENGTHS</w:t>
      </w:r>
    </w:p>
    <w:p>
      <w:pPr>
        <w:pStyle w:val="13"/>
        <w:numPr>
          <w:ilvl w:val="0"/>
          <w:numId w:val="2"/>
        </w:num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Responsible towards work</w:t>
      </w:r>
    </w:p>
    <w:p>
      <w:pPr>
        <w:pStyle w:val="13"/>
        <w:numPr>
          <w:ilvl w:val="0"/>
          <w:numId w:val="2"/>
        </w:num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Self Motivated and Smart Working</w:t>
      </w:r>
    </w:p>
    <w:p>
      <w:pPr>
        <w:pStyle w:val="13"/>
        <w:numPr>
          <w:ilvl w:val="0"/>
          <w:numId w:val="0"/>
        </w:numPr>
        <w:ind w:left="560" w:leftChars="0" w:firstLine="0"/>
        <w:jc w:val="left"/>
        <w:rPr>
          <w:rFonts w:ascii="Book Antiqua" w:hAnsi="Book Antiqua" w:cs="Times New Roman"/>
          <w:sz w:val="24"/>
          <w:szCs w:val="24"/>
        </w:rPr>
      </w:pPr>
      <w:r>
        <w:rPr>
          <w:rFonts w:hAnsi="Book Antiqua" w:cs="Times New Roman"/>
          <w:sz w:val="24"/>
          <w:szCs w:val="24"/>
          <w:lang w:val="en-US"/>
        </w:rPr>
        <w:t xml:space="preserve">  </w:t>
      </w:r>
      <w:r>
        <w:rPr>
          <w:rFonts w:ascii="Book Antiqua" w:hAnsi="Book Antiqua" w:cs="Times New Roman"/>
          <w:sz w:val="24"/>
          <w:szCs w:val="24"/>
        </w:rPr>
        <w:t>Possess Positive Attitude</w:t>
      </w:r>
    </w:p>
    <w:p>
      <w:pPr>
        <w:pStyle w:val="13"/>
        <w:jc w:val="both"/>
        <w:rPr>
          <w:rFonts w:ascii="Book Antiqua" w:hAnsi="Book Antiqua" w:cs="Times New Roman"/>
          <w:sz w:val="16"/>
          <w:szCs w:val="16"/>
        </w:rPr>
      </w:pPr>
    </w:p>
    <w:p>
      <w:pPr>
        <w:pStyle w:val="13"/>
        <w:pBdr>
          <w:top w:val="thinThickSmallGap" w:color="548DD4" w:sz="12" w:space="1"/>
          <w:left w:val="thinThickSmallGap" w:color="548DD4" w:sz="12" w:space="4"/>
          <w:bottom w:val="thinThickSmallGap" w:color="548DD4" w:sz="12" w:space="1"/>
          <w:right w:val="thinThickSmallGap" w:color="548DD4" w:sz="12" w:space="4"/>
        </w:pBdr>
        <w:shd w:val="clear" w:color="auto" w:fill="C6D9F1"/>
        <w:jc w:val="both"/>
        <w:rPr>
          <w:rFonts w:ascii="Book Antiqua" w:hAnsi="Book Antiqua" w:cs="Times New Roman"/>
          <w:b/>
          <w:caps/>
          <w:color w:val="002060"/>
          <w:sz w:val="28"/>
          <w:szCs w:val="28"/>
        </w:rPr>
      </w:pPr>
      <w:r>
        <w:rPr>
          <w:rFonts w:ascii="Book Antiqua" w:hAnsi="Book Antiqua" w:cs="Times New Roman"/>
          <w:b/>
          <w:caps/>
          <w:color w:val="002060"/>
          <w:sz w:val="28"/>
          <w:szCs w:val="28"/>
        </w:rPr>
        <w:t>skills</w:t>
      </w:r>
    </w:p>
    <w:p>
      <w:pPr>
        <w:pStyle w:val="13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Having </w:t>
      </w:r>
      <w:r>
        <w:rPr>
          <w:rFonts w:hAnsi="Book Antiqua"/>
          <w:sz w:val="28"/>
          <w:szCs w:val="28"/>
        </w:rPr>
        <w:t xml:space="preserve">good </w:t>
      </w:r>
      <w:r>
        <w:rPr>
          <w:rFonts w:ascii="Book Antiqua" w:hAnsi="Book Antiqua"/>
          <w:sz w:val="28"/>
          <w:szCs w:val="28"/>
        </w:rPr>
        <w:t>communication skills in English</w:t>
      </w:r>
    </w:p>
    <w:p>
      <w:pPr>
        <w:pStyle w:val="13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Good Co-ordination skills</w:t>
      </w:r>
    </w:p>
    <w:p>
      <w:pPr>
        <w:pStyle w:val="13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Best presentation skills</w:t>
      </w:r>
    </w:p>
    <w:p>
      <w:pPr>
        <w:pStyle w:val="13"/>
        <w:pBdr>
          <w:top w:val="thinThickSmallGap" w:color="548DD4" w:sz="12" w:space="1"/>
          <w:left w:val="thinThickSmallGap" w:color="548DD4" w:sz="12" w:space="4"/>
          <w:bottom w:val="thinThickSmallGap" w:color="548DD4" w:sz="12" w:space="1"/>
          <w:right w:val="thinThickSmallGap" w:color="548DD4" w:sz="12" w:space="4"/>
        </w:pBdr>
        <w:shd w:val="clear" w:color="auto" w:fill="C6D9F1"/>
        <w:jc w:val="both"/>
        <w:rPr>
          <w:rFonts w:ascii="Book Antiqua" w:hAnsi="Book Antiqua" w:cs="Times New Roman"/>
          <w:b/>
          <w:caps/>
          <w:color w:val="002060"/>
          <w:sz w:val="28"/>
          <w:szCs w:val="28"/>
        </w:rPr>
      </w:pPr>
      <w:r>
        <w:rPr>
          <w:rFonts w:hAnsi="Book Antiqua" w:cs="Times New Roman"/>
          <w:b/>
          <w:caps/>
          <w:color w:val="002060"/>
          <w:sz w:val="28"/>
          <w:szCs w:val="28"/>
        </w:rPr>
        <w:t>HOBBIES</w:t>
      </w:r>
    </w:p>
    <w:p>
      <w:pPr>
        <w:pStyle w:val="13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>
        <w:rPr>
          <w:rFonts w:hAnsi="Book Antiqua"/>
          <w:sz w:val="28"/>
          <w:szCs w:val="28"/>
        </w:rPr>
        <w:t>T</w:t>
      </w:r>
      <w:r>
        <w:rPr>
          <w:rFonts w:ascii="Book Antiqua" w:hAnsi="Book Antiqua"/>
          <w:sz w:val="28"/>
          <w:szCs w:val="28"/>
        </w:rPr>
        <w:t>ravelling</w:t>
      </w:r>
    </w:p>
    <w:p>
      <w:pPr>
        <w:pStyle w:val="13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>
        <w:rPr>
          <w:rFonts w:hAnsi="Book Antiqua"/>
          <w:sz w:val="28"/>
          <w:szCs w:val="28"/>
          <w:lang w:val="en-US"/>
        </w:rPr>
        <w:t>Cooking</w:t>
      </w:r>
    </w:p>
    <w:p>
      <w:pPr>
        <w:pStyle w:val="13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>
        <w:rPr>
          <w:rFonts w:hAnsi="Book Antiqua"/>
          <w:sz w:val="28"/>
          <w:szCs w:val="28"/>
          <w:lang w:val="en-US"/>
        </w:rPr>
        <w:t>Gardening</w:t>
      </w:r>
    </w:p>
    <w:p>
      <w:pPr>
        <w:pStyle w:val="13"/>
        <w:pBdr>
          <w:top w:val="thinThickSmallGap" w:color="548DD4" w:sz="12" w:space="1"/>
          <w:left w:val="thinThickSmallGap" w:color="548DD4" w:sz="12" w:space="4"/>
          <w:bottom w:val="thinThickSmallGap" w:color="548DD4" w:sz="12" w:space="1"/>
          <w:right w:val="thinThickSmallGap" w:color="548DD4" w:sz="12" w:space="4"/>
        </w:pBdr>
        <w:shd w:val="clear" w:color="auto" w:fill="C6D9F1"/>
        <w:jc w:val="both"/>
        <w:rPr>
          <w:rFonts w:ascii="Book Antiqua" w:hAnsi="Book Antiqua" w:cs="Times New Roman"/>
          <w:b/>
          <w:color w:val="002060"/>
          <w:sz w:val="28"/>
          <w:szCs w:val="28"/>
        </w:rPr>
      </w:pPr>
      <w:r>
        <w:rPr>
          <w:rFonts w:ascii="Book Antiqua" w:hAnsi="Book Antiqua" w:cs="Times New Roman"/>
          <w:b/>
          <w:color w:val="002060"/>
          <w:sz w:val="28"/>
          <w:szCs w:val="28"/>
        </w:rPr>
        <w:t>PERSONAL INFORMATION</w:t>
      </w:r>
    </w:p>
    <w:p>
      <w:pPr>
        <w:pStyle w:val="13"/>
        <w:jc w:val="both"/>
        <w:rPr>
          <w:rFonts w:ascii="Book Antiqua" w:hAnsi="Book Antiqua" w:cs="Times New Roman"/>
          <w:sz w:val="16"/>
          <w:szCs w:val="16"/>
          <w:u w:val="single"/>
        </w:rPr>
      </w:pPr>
    </w:p>
    <w:p>
      <w:pPr>
        <w:pStyle w:val="13"/>
        <w:spacing w:line="276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 xml:space="preserve">Father name    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 xml:space="preserve">: 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hAnsi="Book Antiqua" w:cs="Times New Roman"/>
          <w:sz w:val="28"/>
          <w:szCs w:val="28"/>
          <w:lang w:val="en-US"/>
        </w:rPr>
        <w:t>M.Venkatasubbaiah</w:t>
      </w:r>
    </w:p>
    <w:p>
      <w:pPr>
        <w:pStyle w:val="13"/>
        <w:spacing w:line="276" w:lineRule="auto"/>
        <w:jc w:val="both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 xml:space="preserve">Mother name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 xml:space="preserve">:  </w:t>
      </w:r>
      <w:r>
        <w:rPr>
          <w:rFonts w:hAnsi="Book Antiqua" w:cs="Times New Roman"/>
          <w:sz w:val="28"/>
          <w:szCs w:val="28"/>
          <w:lang w:val="en-US"/>
        </w:rPr>
        <w:t xml:space="preserve">     </w:t>
      </w:r>
      <w:r>
        <w:rPr>
          <w:rFonts w:hint="default" w:hAnsi="Book Antiqua" w:cs="Times New Roman"/>
          <w:sz w:val="28"/>
          <w:szCs w:val="28"/>
          <w:lang w:val="en-US"/>
        </w:rPr>
        <w:t xml:space="preserve"> </w:t>
      </w:r>
      <w:r>
        <w:rPr>
          <w:rFonts w:hAnsi="Book Antiqua" w:cs="Times New Roman"/>
          <w:sz w:val="28"/>
          <w:szCs w:val="28"/>
          <w:lang w:val="en-US"/>
        </w:rPr>
        <w:t xml:space="preserve">  M. Narayanamma</w:t>
      </w:r>
    </w:p>
    <w:p>
      <w:pPr>
        <w:pStyle w:val="13"/>
        <w:spacing w:line="276" w:lineRule="auto"/>
        <w:jc w:val="both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>Gender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 xml:space="preserve">: 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b/>
          <w:bCs/>
          <w:sz w:val="28"/>
          <w:szCs w:val="28"/>
        </w:rPr>
        <w:t>Male</w:t>
      </w:r>
    </w:p>
    <w:p>
      <w:pPr>
        <w:pStyle w:val="13"/>
        <w:spacing w:line="276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 xml:space="preserve">Date of birth 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 xml:space="preserve">: 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hAnsi="Book Antiqua" w:cs="Times New Roman"/>
          <w:sz w:val="28"/>
          <w:szCs w:val="28"/>
          <w:lang w:val="en-US"/>
        </w:rPr>
        <w:t>10/06/2002</w:t>
      </w:r>
    </w:p>
    <w:p>
      <w:pPr>
        <w:pStyle w:val="13"/>
        <w:spacing w:line="276" w:lineRule="auto"/>
        <w:jc w:val="both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>Marital Status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 xml:space="preserve">: 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b/>
          <w:bCs/>
          <w:sz w:val="28"/>
          <w:szCs w:val="28"/>
        </w:rPr>
        <w:t>Un</w:t>
      </w:r>
      <w:r>
        <w:rPr>
          <w:rFonts w:hAnsi="Book Antiqua" w:cs="Times New Roman"/>
          <w:b/>
          <w:bCs/>
          <w:sz w:val="28"/>
          <w:szCs w:val="28"/>
          <w:lang w:val="en-US"/>
        </w:rPr>
        <w:t>married</w:t>
      </w:r>
    </w:p>
    <w:p>
      <w:pPr>
        <w:pStyle w:val="13"/>
        <w:spacing w:line="276" w:lineRule="auto"/>
        <w:jc w:val="both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>Nationali</w:t>
      </w:r>
      <w:r>
        <w:rPr>
          <w:rFonts w:hAnsi="Book Antiqua" w:cs="Times New Roman"/>
          <w:sz w:val="28"/>
          <w:szCs w:val="28"/>
          <w:lang w:val="en-US"/>
        </w:rPr>
        <w:t xml:space="preserve">ty         </w:t>
      </w:r>
      <w:r>
        <w:rPr>
          <w:rFonts w:hint="default" w:hAnsi="Book Antiqua" w:cs="Times New Roman"/>
          <w:sz w:val="28"/>
          <w:szCs w:val="28"/>
          <w:lang w:val="en-US"/>
        </w:rPr>
        <w:t xml:space="preserve">  </w:t>
      </w:r>
      <w:r>
        <w:rPr>
          <w:rFonts w:hAnsi="Book Antiqua" w:cs="Times New Roman"/>
          <w:sz w:val="28"/>
          <w:szCs w:val="28"/>
          <w:lang w:val="en-US"/>
        </w:rPr>
        <w:t xml:space="preserve">  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 xml:space="preserve">: 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hint="default" w:ascii="Book Antiqua" w:hAnsi="Book Antiqua" w:cs="Times New Roman"/>
          <w:sz w:val="28"/>
          <w:szCs w:val="28"/>
          <w:lang w:val="en-US"/>
        </w:rPr>
        <w:t xml:space="preserve"> </w:t>
      </w:r>
      <w:r>
        <w:rPr>
          <w:rFonts w:ascii="Book Antiqua" w:hAnsi="Book Antiqua" w:cs="Times New Roman"/>
          <w:b/>
          <w:bCs/>
          <w:sz w:val="28"/>
          <w:szCs w:val="28"/>
        </w:rPr>
        <w:t>INDIAN</w:t>
      </w:r>
    </w:p>
    <w:p>
      <w:pPr>
        <w:pStyle w:val="13"/>
        <w:spacing w:line="276" w:lineRule="auto"/>
        <w:jc w:val="both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>Language know</w:t>
      </w:r>
      <w:r>
        <w:rPr>
          <w:rFonts w:hAnsi="Book Antiqua" w:cs="Times New Roman"/>
          <w:sz w:val="28"/>
          <w:szCs w:val="28"/>
          <w:lang w:val="en-US"/>
        </w:rPr>
        <w:t xml:space="preserve">n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 xml:space="preserve">: 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b/>
          <w:bCs/>
          <w:sz w:val="28"/>
          <w:szCs w:val="28"/>
        </w:rPr>
        <w:t>English,Telugu</w:t>
      </w:r>
    </w:p>
    <w:p>
      <w:pPr>
        <w:pStyle w:val="13"/>
        <w:jc w:val="both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>Address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>: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>Bhumayapalli</w:t>
      </w:r>
      <w:r>
        <w:rPr>
          <w:rFonts w:hAnsi="Book Antiqua" w:cs="Times New Roman"/>
          <w:sz w:val="28"/>
          <w:szCs w:val="28"/>
          <w:lang w:val="en-US"/>
        </w:rPr>
        <w:t>,</w:t>
      </w:r>
      <w:r>
        <w:rPr>
          <w:rFonts w:ascii="Book Antiqua" w:hAnsi="Book Antiqua" w:cs="Times New Roman"/>
          <w:sz w:val="28"/>
          <w:szCs w:val="28"/>
        </w:rPr>
        <w:t xml:space="preserve"> khajipet </w:t>
      </w:r>
      <w:r>
        <w:rPr>
          <w:rFonts w:hAnsi="Book Antiqua" w:cs="Times New Roman"/>
          <w:sz w:val="28"/>
          <w:szCs w:val="28"/>
          <w:lang w:val="en-US"/>
        </w:rPr>
        <w:t>,</w:t>
      </w:r>
      <w:r>
        <w:rPr>
          <w:rFonts w:ascii="Book Antiqua" w:hAnsi="Book Antiqua" w:cs="Times New Roman"/>
          <w:sz w:val="28"/>
          <w:szCs w:val="28"/>
        </w:rPr>
        <w:t xml:space="preserve">Cuddapah, </w:t>
      </w:r>
    </w:p>
    <w:p>
      <w:pPr>
        <w:pStyle w:val="13"/>
        <w:jc w:val="both"/>
        <w:rPr>
          <w:rFonts w:ascii="Book Antiqua" w:hAnsi="Book Antiqua" w:cs="Times New Roman"/>
          <w:b/>
          <w:bCs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>Andhra Pradesh-516203</w:t>
      </w:r>
    </w:p>
    <w:p>
      <w:pPr>
        <w:pStyle w:val="13"/>
        <w:jc w:val="both"/>
        <w:rPr>
          <w:rFonts w:ascii="Book Antiqua" w:hAnsi="Book Antiqua" w:cs="Times New Roman"/>
          <w:sz w:val="24"/>
          <w:szCs w:val="24"/>
        </w:rPr>
      </w:pPr>
    </w:p>
    <w:p>
      <w:pPr>
        <w:pStyle w:val="13"/>
        <w:jc w:val="both"/>
        <w:rPr>
          <w:rFonts w:ascii="Book Antiqua" w:hAnsi="Book Antiqua" w:cs="Times New Roman"/>
          <w:sz w:val="24"/>
          <w:szCs w:val="24"/>
        </w:rPr>
      </w:pPr>
    </w:p>
    <w:p>
      <w:pPr>
        <w:pStyle w:val="13"/>
        <w:pBdr>
          <w:top w:val="thinThickSmallGap" w:color="548DD4" w:sz="12" w:space="1"/>
          <w:left w:val="thinThickSmallGap" w:color="548DD4" w:sz="12" w:space="4"/>
          <w:bottom w:val="thinThickSmallGap" w:color="548DD4" w:sz="12" w:space="1"/>
          <w:right w:val="thinThickSmallGap" w:color="548DD4" w:sz="12" w:space="4"/>
        </w:pBdr>
        <w:shd w:val="clear" w:color="auto" w:fill="C6D9F1"/>
        <w:jc w:val="both"/>
        <w:rPr>
          <w:rFonts w:ascii="Book Antiqua" w:hAnsi="Book Antiqua" w:cs="Times New Roman"/>
          <w:b/>
          <w:color w:val="002060"/>
          <w:sz w:val="28"/>
          <w:szCs w:val="28"/>
        </w:rPr>
      </w:pPr>
      <w:r>
        <w:rPr>
          <w:rFonts w:ascii="Book Antiqua" w:hAnsi="Book Antiqua" w:cs="Times New Roman"/>
          <w:b/>
          <w:color w:val="002060"/>
          <w:sz w:val="28"/>
          <w:szCs w:val="28"/>
        </w:rPr>
        <w:t>DECLARATION</w:t>
      </w:r>
    </w:p>
    <w:p>
      <w:pPr>
        <w:pStyle w:val="13"/>
        <w:jc w:val="both"/>
        <w:rPr>
          <w:rFonts w:ascii="Book Antiqua" w:hAnsi="Book Antiqua" w:cs="Times New Roman"/>
          <w:u w:val="single"/>
        </w:rPr>
      </w:pPr>
    </w:p>
    <w:p>
      <w:pPr>
        <w:pStyle w:val="14"/>
        <w:numPr>
          <w:ilvl w:val="0"/>
          <w:numId w:val="4"/>
        </w:numPr>
        <w:shd w:val="clear" w:color="auto" w:fill="FFFFFF"/>
        <w:spacing w:after="60" w:line="240" w:lineRule="auto"/>
        <w:rPr>
          <w:rFonts w:ascii="Book Antiqua" w:hAnsi="Book Antiqua" w:eastAsia="Times New Roman" w:cs="Times New Roman"/>
          <w:color w:val="222222"/>
          <w:sz w:val="28"/>
          <w:szCs w:val="28"/>
        </w:rPr>
      </w:pPr>
      <w:r>
        <w:rPr>
          <w:rFonts w:ascii="Book Antiqua" w:hAnsi="Book Antiqua" w:eastAsia="Times New Roman" w:cs="Times New Roman"/>
          <w:color w:val="222222"/>
          <w:sz w:val="28"/>
          <w:szCs w:val="28"/>
        </w:rPr>
        <w:t>“I hear by Declare That  The Above Mentioned Information is Correct  upto My Knowledge and i Bare The Responsibility for the Correctness of the Above Mentioned  Particulars.”</w:t>
      </w:r>
    </w:p>
    <w:p>
      <w:pPr>
        <w:pStyle w:val="13"/>
        <w:jc w:val="both"/>
        <w:rPr>
          <w:rFonts w:ascii="Book Antiqua" w:hAnsi="Book Antiqua" w:cs="Times New Roman"/>
        </w:rPr>
      </w:pPr>
    </w:p>
    <w:p>
      <w:pPr>
        <w:pStyle w:val="13"/>
        <w:jc w:val="both"/>
        <w:rPr>
          <w:rFonts w:ascii="Book Antiqua" w:hAnsi="Book Antiqua" w:cs="Times New Roman"/>
        </w:rPr>
      </w:pPr>
    </w:p>
    <w:p>
      <w:pPr>
        <w:pStyle w:val="13"/>
        <w:tabs>
          <w:tab w:val="left" w:pos="5940"/>
        </w:tabs>
        <w:rPr>
          <w:rFonts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t>DAT</w:t>
      </w:r>
      <w:r>
        <w:rPr>
          <w:rFonts w:hAnsi="Book Antiqua" w:cs="Times New Roman"/>
          <w:b/>
          <w:sz w:val="28"/>
          <w:szCs w:val="28"/>
        </w:rPr>
        <w:t xml:space="preserve">E    </w:t>
      </w:r>
      <w:r>
        <w:rPr>
          <w:rFonts w:ascii="Book Antiqua" w:hAnsi="Book Antiqua" w:cs="Times New Roman"/>
          <w:b/>
        </w:rPr>
        <w:t>:</w:t>
      </w:r>
    </w:p>
    <w:p>
      <w:pPr>
        <w:pStyle w:val="13"/>
        <w:tabs>
          <w:tab w:val="left" w:pos="5940"/>
        </w:tabs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  <w:sz w:val="28"/>
          <w:szCs w:val="28"/>
        </w:rPr>
        <w:t>PLACE</w:t>
      </w:r>
      <w:r>
        <w:rPr>
          <w:rFonts w:hAnsi="Book Antiqua" w:cs="Times New Roman"/>
          <w:b/>
          <w:sz w:val="28"/>
          <w:szCs w:val="28"/>
        </w:rPr>
        <w:t xml:space="preserve">  :                                                                                                   </w:t>
      </w:r>
    </w:p>
    <w:p>
      <w:pPr>
        <w:pStyle w:val="13"/>
        <w:tabs>
          <w:tab w:val="left" w:pos="5955"/>
        </w:tabs>
        <w:jc w:val="both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4"/>
          <w:szCs w:val="24"/>
        </w:rPr>
        <w:tab/>
      </w:r>
      <w:r>
        <w:rPr>
          <w:rFonts w:ascii="Book Antiqua" w:hAnsi="Book Antiqua" w:cs="Times New Roman"/>
          <w:b/>
          <w:sz w:val="24"/>
          <w:szCs w:val="24"/>
        </w:rPr>
        <w:tab/>
      </w:r>
      <w:r>
        <w:rPr>
          <w:rFonts w:ascii="Book Antiqua" w:hAnsi="Book Antiqua" w:cs="Times New Roman"/>
          <w:b/>
          <w:sz w:val="24"/>
          <w:szCs w:val="24"/>
        </w:rPr>
        <w:tab/>
      </w:r>
      <w:r>
        <w:rPr>
          <w:rFonts w:ascii="Book Antiqua" w:hAnsi="Book Antiqua" w:cs="Times New Roman"/>
          <w:b/>
          <w:sz w:val="24"/>
          <w:szCs w:val="24"/>
        </w:rPr>
        <w:tab/>
      </w:r>
    </w:p>
    <w:p>
      <w:pPr>
        <w:pStyle w:val="13"/>
        <w:tabs>
          <w:tab w:val="left" w:pos="5955"/>
        </w:tabs>
        <w:jc w:val="center"/>
        <w:rPr>
          <w:rFonts w:ascii="Book Antiqua" w:hAnsi="Book Antiqua" w:cs="Times New Roman"/>
          <w:b/>
          <w:color w:val="1F497D"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tab/>
      </w:r>
      <w:r>
        <w:rPr>
          <w:rFonts w:ascii="Book Antiqua" w:hAnsi="Book Antiqua" w:cs="Times New Roman"/>
          <w:b/>
          <w:sz w:val="28"/>
          <w:szCs w:val="28"/>
        </w:rPr>
        <w:tab/>
      </w:r>
      <w:r>
        <w:rPr>
          <w:rFonts w:ascii="Book Antiqua" w:hAnsi="Book Antiqua" w:cs="Times New Roman"/>
          <w:b/>
          <w:color w:val="1F497D"/>
          <w:sz w:val="28"/>
          <w:szCs w:val="28"/>
        </w:rPr>
        <w:t>Signat</w:t>
      </w:r>
      <w:r>
        <w:rPr>
          <w:rFonts w:hAnsi="Book Antiqua" w:cs="Times New Roman"/>
          <w:b/>
          <w:color w:val="1F497D"/>
          <w:sz w:val="28"/>
          <w:szCs w:val="28"/>
          <w:lang w:val="en-US"/>
        </w:rPr>
        <w:t>uee</w:t>
      </w:r>
    </w:p>
    <w:p>
      <w:pPr>
        <w:pStyle w:val="13"/>
        <w:tabs>
          <w:tab w:val="left" w:pos="5955"/>
        </w:tabs>
        <w:rPr>
          <w:rFonts w:ascii="Book Antiqua" w:hAnsi="Book Antiqua" w:cs="Times New Roman"/>
          <w:b/>
          <w:color w:val="1F497D"/>
          <w:sz w:val="36"/>
          <w:szCs w:val="36"/>
        </w:rPr>
      </w:pPr>
      <w:r>
        <w:rPr>
          <w:rFonts w:ascii="Book Antiqua" w:hAnsi="Book Antiqua" w:cs="Times New Roman"/>
          <w:b/>
          <w:color w:val="1F497D"/>
          <w:sz w:val="24"/>
          <w:szCs w:val="24"/>
        </w:rPr>
        <w:tab/>
      </w:r>
      <w:r>
        <w:rPr>
          <w:rFonts w:ascii="Book Antiqua" w:hAnsi="Book Antiqua" w:cs="Times New Roman"/>
          <w:b/>
          <w:color w:val="1F497D"/>
          <w:sz w:val="28"/>
          <w:szCs w:val="28"/>
        </w:rPr>
        <w:tab/>
      </w:r>
      <w:r>
        <w:rPr>
          <w:rFonts w:ascii="Book Antiqua" w:hAnsi="Book Antiqua" w:cs="Times New Roman"/>
          <w:b/>
          <w:color w:val="1F497D"/>
          <w:sz w:val="28"/>
          <w:szCs w:val="28"/>
        </w:rPr>
        <w:tab/>
      </w:r>
      <w:r>
        <w:rPr>
          <w:rFonts w:ascii="Book Antiqua" w:hAnsi="Book Antiqua" w:cs="Times New Roman"/>
          <w:b/>
          <w:color w:val="1F497D"/>
          <w:sz w:val="28"/>
          <w:szCs w:val="28"/>
        </w:rPr>
        <w:t xml:space="preserve">     (</w:t>
      </w:r>
      <w:r>
        <w:rPr>
          <w:rFonts w:hAnsi="Book Antiqua" w:cs="Times New Roman"/>
          <w:b/>
          <w:color w:val="1F497D"/>
          <w:sz w:val="28"/>
          <w:szCs w:val="28"/>
          <w:lang w:val="en-US"/>
        </w:rPr>
        <w:t>M.VENKATA PRAVEEN</w:t>
      </w:r>
      <w:r>
        <w:rPr>
          <w:rFonts w:ascii="Book Antiqua" w:hAnsi="Book Antiqua" w:cs="Times New Roman"/>
          <w:b/>
          <w:color w:val="1F497D"/>
          <w:sz w:val="28"/>
          <w:szCs w:val="28"/>
        </w:rPr>
        <w:t>)</w:t>
      </w:r>
    </w:p>
    <w:p/>
    <w:p/>
    <w:sectPr>
      <w:pgSz w:w="12240" w:h="15840"/>
      <w:pgMar w:top="720" w:right="720" w:bottom="360" w:left="720" w:header="720" w:footer="720" w:gutter="0"/>
      <w:pgBorders w:offsetFrom="page">
        <w:top w:val="single" w:color="1F497D" w:sz="18" w:space="24"/>
        <w:left w:val="single" w:color="1F497D" w:sz="18" w:space="24"/>
        <w:bottom w:val="single" w:color="1F497D" w:sz="18" w:space="24"/>
        <w:right w:val="single" w:color="1F497D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utami">
    <w:altName w:val="Times New Roman"/>
    <w:panose1 w:val="020B0502040000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4FEA10B3"/>
    <w:rsid w:val="6AA906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Gautam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rPr>
      <w:rFonts w:cs="SimSu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7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8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9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0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1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2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3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Balloon Text Char"/>
    <w:basedOn w:val="2"/>
    <w:link w:val="4"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1195</Characters>
  <Paragraphs>108</Paragraphs>
  <TotalTime>121</TotalTime>
  <ScaleCrop>false</ScaleCrop>
  <LinksUpToDate>false</LinksUpToDate>
  <CharactersWithSpaces>1597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2020-11-10T09:30:00Z</dcterms:created>
  <dc:creator>SHAIK NASIR</dc:creator>
  <cp:lastModifiedBy>prave</cp:lastModifiedBy>
  <cp:lastPrinted>2021-10-08T10:48:00Z</cp:lastPrinted>
  <dcterms:modified xsi:type="dcterms:W3CDTF">2022-10-14T09:01:00Z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0ece388c00934644a59997ccbe8359ef</vt:lpwstr>
  </property>
  <property fmtid="{D5CDD505-2E9C-101B-9397-08002B2CF9AE}" pid="3" name="KSOProductBuildVer">
    <vt:lpwstr>1033-11.2.0.11341</vt:lpwstr>
  </property>
</Properties>
</file>