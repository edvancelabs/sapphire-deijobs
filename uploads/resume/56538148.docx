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SHUBHI PAL </w:t>
      </w:r>
    </w:p>
    <w:p>
      <w:pPr>
        <w:pStyle w:val="style62"/>
        <w:rPr>
          <w:sz w:val="24"/>
          <w:szCs w:val="24"/>
        </w:rPr>
      </w:pPr>
      <w:r>
        <w:rPr>
          <w:sz w:val="24"/>
          <w:szCs w:val="24"/>
        </w:rPr>
        <w:t>South Extension-2</w:t>
      </w:r>
    </w:p>
    <w:p>
      <w:pPr>
        <w:pStyle w:val="style62"/>
        <w:rPr>
          <w:sz w:val="24"/>
          <w:szCs w:val="24"/>
        </w:rPr>
      </w:pPr>
      <w:r>
        <w:rPr>
          <w:sz w:val="24"/>
          <w:szCs w:val="24"/>
        </w:rPr>
        <w:t>New Delhi - 49</w:t>
      </w:r>
    </w:p>
    <w:p>
      <w:pPr>
        <w:pStyle w:val="style62"/>
        <w:rPr>
          <w:sz w:val="24"/>
          <w:szCs w:val="24"/>
        </w:rPr>
      </w:pPr>
      <w:r>
        <w:rPr>
          <w:sz w:val="24"/>
          <w:szCs w:val="24"/>
        </w:rPr>
        <w:t>Contact No. : 7275966040</w:t>
      </w:r>
    </w:p>
    <w:p>
      <w:pPr>
        <w:pStyle w:val="style62"/>
        <w:spacing w:after="0"/>
        <w:rPr>
          <w:b/>
          <w:sz w:val="24"/>
          <w:szCs w:val="24"/>
        </w:rPr>
      </w:pPr>
      <w:r>
        <w:rPr>
          <w:sz w:val="24"/>
          <w:szCs w:val="24"/>
        </w:rPr>
        <w:t>Email ID :</w:t>
      </w:r>
      <w:r>
        <w:rPr/>
        <w:fldChar w:fldCharType="begin"/>
      </w:r>
      <w:r>
        <w:instrText>HYPERLINK "mailto:Shubi.pal@gmail.com"</w:instrText>
      </w:r>
      <w:r>
        <w:rPr/>
        <w:fldChar w:fldCharType="separate"/>
      </w:r>
      <w:r>
        <w:rPr>
          <w:rStyle w:val="style85"/>
          <w:sz w:val="24"/>
          <w:szCs w:val="24"/>
        </w:rPr>
        <w:t>Shubi.pal@gmail.com</w:t>
      </w:r>
      <w:r>
        <w:rPr/>
        <w:fldChar w:fldCharType="end"/>
      </w:r>
    </w:p>
    <w:p>
      <w:pPr>
        <w:pStyle w:val="style0"/>
        <w:spacing w:after="0"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Objective :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 xml:space="preserve">My goal is to become associated with a company where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can utilize my skills and gain further experience while enhancing the company is productivity and reputation.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r>
        <w:rPr>
          <w:b/>
          <w:sz w:val="28"/>
          <w:szCs w:val="28"/>
        </w:rPr>
        <w:t>Qualification 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</w:rPr>
        <w:t>2  years</w:t>
      </w:r>
      <w:r>
        <w:rPr>
          <w:sz w:val="24"/>
          <w:szCs w:val="24"/>
        </w:rPr>
        <w:t xml:space="preserve"> Post graduate diploma in  computer Application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7.0 CGPA  from </w:t>
      </w:r>
      <w:r>
        <w:rPr>
          <w:bCs/>
          <w:sz w:val="24"/>
          <w:szCs w:val="24"/>
        </w:rPr>
        <w:t xml:space="preserve">Government polytechnic, </w:t>
      </w:r>
      <w:r>
        <w:rPr>
          <w:bCs/>
          <w:sz w:val="24"/>
          <w:szCs w:val="24"/>
        </w:rPr>
        <w:t xml:space="preserve">Kanpur </w:t>
      </w:r>
      <w:r>
        <w:rPr>
          <w:sz w:val="24"/>
          <w:szCs w:val="24"/>
        </w:rPr>
        <w:t>in 2015.</w:t>
      </w:r>
    </w:p>
    <w:p>
      <w:pPr>
        <w:pStyle w:val="style179"/>
        <w:numPr>
          <w:ilvl w:val="0"/>
          <w:numId w:val="10"/>
        </w:numPr>
        <w:spacing w:after="0"/>
        <w:rPr/>
      </w:pPr>
      <w:r>
        <w:rPr>
          <w:sz w:val="24"/>
          <w:szCs w:val="24"/>
        </w:rPr>
        <w:t>Graduation(</w:t>
      </w:r>
      <w:r>
        <w:rPr>
          <w:sz w:val="24"/>
          <w:szCs w:val="24"/>
        </w:rPr>
        <w:t xml:space="preserve">B.Com.)  </w:t>
      </w: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C.S.J.M. University,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Kanpur in 2013.</w:t>
      </w:r>
    </w:p>
    <w:p>
      <w:pPr>
        <w:pStyle w:val="style179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Intermediate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from U.P. Board, Allahabad in 2010.</w:t>
      </w:r>
    </w:p>
    <w:p>
      <w:pPr>
        <w:pStyle w:val="style179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High School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from U.P. Board, Allahabad in 2008.</w:t>
      </w:r>
    </w:p>
    <w:p>
      <w:pPr>
        <w:pStyle w:val="style0"/>
        <w:spacing w:after="0"/>
        <w:ind w:left="360"/>
        <w:rPr>
          <w:b/>
          <w:sz w:val="24"/>
          <w:szCs w:val="24"/>
        </w:rPr>
      </w:pPr>
    </w:p>
    <w:p>
      <w:pPr>
        <w:pStyle w:val="style0"/>
        <w:spacing w:lineRule="auto" w:line="240"/>
        <w:rPr/>
      </w:pPr>
      <w:r>
        <w:rPr>
          <w:b/>
          <w:sz w:val="24"/>
          <w:szCs w:val="24"/>
        </w:rPr>
        <w:t xml:space="preserve">Work </w:t>
      </w:r>
      <w:r>
        <w:rPr>
          <w:b/>
          <w:sz w:val="24"/>
          <w:szCs w:val="24"/>
        </w:rPr>
        <w:t>experience :</w:t>
      </w:r>
    </w:p>
    <w:p>
      <w:pPr>
        <w:pStyle w:val="style0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Aegis </w:t>
      </w:r>
      <w:r>
        <w:rPr>
          <w:b/>
          <w:bCs/>
          <w:sz w:val="28"/>
          <w:szCs w:val="28"/>
          <w:lang w:val="en-US"/>
        </w:rPr>
        <w:t>Limited                            Gurgaon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Customer Care Associate     -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August </w:t>
      </w:r>
      <w:r>
        <w:rPr>
          <w:sz w:val="24"/>
          <w:szCs w:val="24"/>
        </w:rPr>
        <w:t>201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May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201</w:t>
      </w:r>
      <w:r>
        <w:rPr>
          <w:sz w:val="24"/>
          <w:szCs w:val="24"/>
          <w:lang w:val="en-US"/>
        </w:rPr>
        <w:t>9</w:t>
      </w:r>
    </w:p>
    <w:p>
      <w:pPr>
        <w:pStyle w:val="style0"/>
        <w:spacing w:after="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Job  details</w:t>
      </w:r>
      <w:r>
        <w:rPr>
          <w:b/>
          <w:bCs/>
          <w:iCs/>
          <w:sz w:val="24"/>
          <w:szCs w:val="24"/>
        </w:rPr>
        <w:t xml:space="preserve">  :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Resolve product or service problems by clarifying the customer’s </w:t>
      </w:r>
      <w:r>
        <w:rPr>
          <w:sz w:val="24"/>
          <w:szCs w:val="24"/>
        </w:rPr>
        <w:t>complaint 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 calls professionally to provide information about products and services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Keep records of customer interactions and transaction </w:t>
      </w:r>
    </w:p>
    <w:p>
      <w:pPr>
        <w:pStyle w:val="style179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Follow communication procedures, guidelines and policies.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Details :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Title :</w:t>
      </w:r>
      <w:r>
        <w:rPr>
          <w:sz w:val="24"/>
          <w:szCs w:val="24"/>
        </w:rPr>
        <w:t>Image</w:t>
      </w:r>
      <w:r>
        <w:rPr>
          <w:sz w:val="24"/>
          <w:szCs w:val="24"/>
        </w:rPr>
        <w:t xml:space="preserve"> Morphing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it is a desktop application which had many editing effects to change the image like crop, rotate and many coloring effects.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Role :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generater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Skills  :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Basic knowledge of Computer (MS office, MS excel, &amp; MS </w:t>
      </w:r>
      <w:r>
        <w:rPr>
          <w:sz w:val="24"/>
          <w:szCs w:val="24"/>
        </w:rPr>
        <w:t>powerpoint</w:t>
      </w:r>
      <w:r>
        <w:rPr>
          <w:sz w:val="24"/>
          <w:szCs w:val="24"/>
        </w:rPr>
        <w:t xml:space="preserve"> )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Intermediate knowledge of C &amp; C++ languages (</w:t>
      </w:r>
      <w:r>
        <w:rPr>
          <w:sz w:val="24"/>
          <w:szCs w:val="24"/>
        </w:rPr>
        <w:t>Oop's</w:t>
      </w:r>
      <w:r>
        <w:rPr>
          <w:sz w:val="24"/>
          <w:szCs w:val="24"/>
        </w:rPr>
        <w:t xml:space="preserve"> Concept).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Core java.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Industrial </w:t>
      </w:r>
      <w:r>
        <w:rPr>
          <w:b/>
          <w:sz w:val="24"/>
          <w:szCs w:val="24"/>
        </w:rPr>
        <w:t>Exposure  :</w:t>
      </w:r>
    </w:p>
    <w:p>
      <w:pPr>
        <w:pStyle w:val="style179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Training </w:t>
      </w:r>
      <w:r>
        <w:rPr>
          <w:b/>
          <w:bCs/>
          <w:sz w:val="24"/>
          <w:szCs w:val="24"/>
        </w:rPr>
        <w:t>at :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Next Interface Technologies, Kanpur.</w:t>
      </w:r>
    </w:p>
    <w:p>
      <w:pPr>
        <w:pStyle w:val="style179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Duration :</w:t>
      </w:r>
      <w:r>
        <w:rPr>
          <w:sz w:val="24"/>
          <w:szCs w:val="24"/>
        </w:rPr>
        <w:t xml:space="preserve"> 1 months.     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Strength :</w:t>
      </w:r>
    </w:p>
    <w:p>
      <w:pPr>
        <w:pStyle w:val="style179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Hard worker.</w:t>
      </w:r>
    </w:p>
    <w:p>
      <w:pPr>
        <w:pStyle w:val="style179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Quick learner.</w:t>
      </w:r>
    </w:p>
    <w:p>
      <w:pPr>
        <w:pStyle w:val="style179"/>
        <w:ind w:left="0"/>
        <w:rPr>
          <w:b/>
          <w:sz w:val="24"/>
          <w:szCs w:val="24"/>
        </w:rPr>
      </w:pPr>
    </w:p>
    <w:p>
      <w:pPr>
        <w:pStyle w:val="style179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Field  0f</w:t>
      </w:r>
      <w:r>
        <w:rPr>
          <w:b/>
          <w:sz w:val="24"/>
          <w:szCs w:val="24"/>
        </w:rPr>
        <w:t xml:space="preserve"> Interest :</w:t>
      </w:r>
    </w:p>
    <w:p>
      <w:pPr>
        <w:pStyle w:val="style179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IT</w:t>
      </w:r>
    </w:p>
    <w:p>
      <w:pPr>
        <w:pStyle w:val="style179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E-commerce.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</w:t>
      </w:r>
      <w:r>
        <w:rPr>
          <w:b/>
          <w:sz w:val="24"/>
          <w:szCs w:val="24"/>
        </w:rPr>
        <w:t>Details :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Father’s Name : </w:t>
      </w:r>
      <w:r>
        <w:rPr>
          <w:sz w:val="24"/>
          <w:szCs w:val="24"/>
        </w:rPr>
        <w:t>Rambabu</w:t>
      </w:r>
      <w:r>
        <w:rPr>
          <w:sz w:val="24"/>
          <w:szCs w:val="24"/>
        </w:rPr>
        <w:t xml:space="preserve"> Pal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D.O.B. : 24-03-1994</w:t>
      </w:r>
    </w:p>
    <w:p>
      <w:pPr>
        <w:pStyle w:val="style17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Gender : Female</w:t>
      </w:r>
    </w:p>
    <w:p>
      <w:pPr>
        <w:pStyle w:val="style17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Marital Status : Unmarried</w:t>
      </w:r>
    </w:p>
    <w:p>
      <w:pPr>
        <w:pStyle w:val="style17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Nationality : Indian</w:t>
      </w:r>
    </w:p>
    <w:p>
      <w:pPr>
        <w:pStyle w:val="style17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Language : Hindi &amp; English</w:t>
      </w:r>
    </w:p>
    <w:p>
      <w:pPr>
        <w:pStyle w:val="style179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Hobbies : listening music &amp;  surfing internet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Declaration :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hereby declare all the above furnished information is correct to the best of my Knowledge.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Place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 (SHUBHI PAL)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ind w:left="2880"/>
        <w:rPr>
          <w:sz w:val="28"/>
          <w:szCs w:val="28"/>
        </w:rPr>
      </w:pPr>
    </w:p>
    <w:p>
      <w:pPr>
        <w:pStyle w:val="style179"/>
        <w:ind w:left="2880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8480766"/>
    <w:lvl w:ilvl="0" w:tplc="F856AA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EE8882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705E5E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EECD7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2185AEE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C07AA3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12F4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5C2EA0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AC046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63A3668"/>
    <w:lvl w:ilvl="0" w:tplc="292CC1AA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69C8D1E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51F241E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D0B40A7E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3B8F4C8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2244D1A8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CC5A0FBE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4C0CD5E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48A2BF92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05"/>
    <w:multiLevelType w:val="hybridMultilevel"/>
    <w:tmpl w:val="54B89602"/>
    <w:lvl w:ilvl="0" w:tplc="C3F29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2319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8FA1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0AB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619F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DA4A0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E7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85A1A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F646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AC08CA4"/>
    <w:lvl w:ilvl="0" w:tplc="C4744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6DEB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9129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A1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0563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7485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E7B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A482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F8A0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08"/>
    <w:multiLevelType w:val="hybridMultilevel"/>
    <w:tmpl w:val="045214C6"/>
    <w:lvl w:ilvl="0" w:tplc="FAB20F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6CF62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50F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24B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CA68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65802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25E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6590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74C9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3">
    <w:nsid w:val="0000000D"/>
    <w:multiLevelType w:val="hybridMultilevel"/>
    <w:tmpl w:val="B53A239C"/>
    <w:lvl w:ilvl="0" w:tplc="8714793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1644156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E782EC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6AFA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28606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168E85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E607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984A5A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E47052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0"/>
  </w:num>
  <w:num w:numId="5">
    <w:abstractNumId w:val="8"/>
  </w:num>
  <w:num w:numId="6">
    <w:abstractNumId w:val="14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9135477-3478-4234-9f44-27d4076fa531"/>
    <w:basedOn w:val="style65"/>
    <w:next w:val="style4097"/>
    <w:link w:val="style62"/>
    <w:uiPriority w:val="10"/>
    <w:rPr>
      <w:rFonts w:ascii="Cambria" w:cs="SimSun" w:eastAsia="SimSun" w:hAnsi="Cambria"/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275</Words>
  <Pages>2</Pages>
  <Characters>1523</Characters>
  <Application>WPS Office</Application>
  <DocSecurity>0</DocSecurity>
  <Paragraphs>60</Paragraphs>
  <ScaleCrop>false</ScaleCrop>
  <LinksUpToDate>false</LinksUpToDate>
  <CharactersWithSpaces>1818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2019-07-18T11:40:18Z</dcterms:created>
  <dc:creator>LENOVO</dc:creator>
  <lastModifiedBy>Moto G (4)</lastModifiedBy>
  <dcterms:modified xsi:type="dcterms:W3CDTF">2019-07-18T11:40:19Z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