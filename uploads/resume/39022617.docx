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documentfontsize"/>
        <w:tblW w:w="0" w:type="auto"/>
        <w:tblCellSpacing w:w="0" w:type="dxa"/>
        <w:tblLayout w:type="fixed"/>
        <w:tblCellMar>
          <w:left w:w="0" w:type="dxa"/>
          <w:right w:w="0" w:type="dxa"/>
        </w:tblCellMar>
        <w:tblLook w:val="05E0" w:firstRow="1" w:lastRow="1" w:firstColumn="1" w:lastColumn="1" w:noHBand="0" w:noVBand="1"/>
      </w:tblPr>
      <w:tblGrid>
        <w:gridCol w:w="2400"/>
        <w:gridCol w:w="240"/>
        <w:gridCol w:w="8786"/>
        <w:gridCol w:w="480"/>
      </w:tblGrid>
      <w:tr w:rsidR="00395547" w14:paraId="491FD0A0" w14:textId="77777777">
        <w:trPr>
          <w:trHeight w:val="14800"/>
          <w:tblCellSpacing w:w="0" w:type="dxa"/>
        </w:trPr>
        <w:tc>
          <w:tcPr>
            <w:tcW w:w="2400" w:type="dxa"/>
            <w:tcBorders>
              <w:top w:val="single" w:sz="200" w:space="0" w:color="016B5D"/>
              <w:left w:val="none" w:sz="0" w:space="0" w:color="016B5D"/>
              <w:bottom w:val="single" w:sz="200" w:space="0" w:color="016B5D"/>
              <w:right w:val="none" w:sz="0" w:space="0" w:color="016B5D"/>
            </w:tcBorders>
            <w:shd w:val="clear" w:color="auto" w:fill="016B5D"/>
            <w:tcMar>
              <w:top w:w="0" w:type="dxa"/>
              <w:left w:w="0" w:type="dxa"/>
              <w:bottom w:w="0" w:type="dxa"/>
              <w:right w:w="0" w:type="dxa"/>
            </w:tcMar>
            <w:hideMark/>
          </w:tcPr>
          <w:p w14:paraId="0FB36E35" w14:textId="77777777" w:rsidR="00395547" w:rsidRDefault="00395547"/>
        </w:tc>
        <w:tc>
          <w:tcPr>
            <w:tcW w:w="240" w:type="dxa"/>
            <w:tcMar>
              <w:top w:w="0" w:type="dxa"/>
              <w:left w:w="0" w:type="dxa"/>
              <w:bottom w:w="0" w:type="dxa"/>
              <w:right w:w="0" w:type="dxa"/>
            </w:tcMar>
            <w:hideMark/>
          </w:tcPr>
          <w:p w14:paraId="7197946F" w14:textId="77777777" w:rsidR="00395547" w:rsidRDefault="00395547">
            <w:pPr>
              <w:rPr>
                <w:rStyle w:val="leftbordercell"/>
                <w:rFonts w:ascii="Century Gothic" w:eastAsia="Century Gothic" w:hAnsi="Century Gothic" w:cs="Century Gothic"/>
                <w:sz w:val="22"/>
                <w:szCs w:val="22"/>
                <w:shd w:val="clear" w:color="auto" w:fill="auto"/>
              </w:rPr>
            </w:pPr>
          </w:p>
        </w:tc>
        <w:tc>
          <w:tcPr>
            <w:tcW w:w="8786" w:type="dxa"/>
            <w:tcMar>
              <w:top w:w="0" w:type="dxa"/>
              <w:left w:w="0" w:type="dxa"/>
              <w:bottom w:w="0" w:type="dxa"/>
              <w:right w:w="0" w:type="dxa"/>
            </w:tcMar>
            <w:hideMark/>
          </w:tcPr>
          <w:tbl>
            <w:tblPr>
              <w:tblStyle w:val="documenttopsection"/>
              <w:tblW w:w="5000" w:type="pct"/>
              <w:tblCellSpacing w:w="0" w:type="dxa"/>
              <w:tblLayout w:type="fixed"/>
              <w:tblCellMar>
                <w:left w:w="0" w:type="dxa"/>
                <w:right w:w="0" w:type="dxa"/>
              </w:tblCellMar>
              <w:tblLook w:val="05E0" w:firstRow="1" w:lastRow="1" w:firstColumn="1" w:lastColumn="1" w:noHBand="0" w:noVBand="1"/>
            </w:tblPr>
            <w:tblGrid>
              <w:gridCol w:w="8786"/>
            </w:tblGrid>
            <w:tr w:rsidR="00395547" w14:paraId="7AAA4A8C" w14:textId="77777777">
              <w:trPr>
                <w:tblCellSpacing w:w="0" w:type="dxa"/>
              </w:trPr>
              <w:tc>
                <w:tcPr>
                  <w:tcW w:w="8786" w:type="dxa"/>
                  <w:tcMar>
                    <w:top w:w="0" w:type="dxa"/>
                    <w:left w:w="0" w:type="dxa"/>
                    <w:bottom w:w="0" w:type="dxa"/>
                    <w:right w:w="0" w:type="dxa"/>
                  </w:tcMar>
                  <w:hideMark/>
                </w:tcPr>
                <w:p w14:paraId="5F265478" w14:textId="77777777" w:rsidR="00395547" w:rsidRDefault="00000000">
                  <w:pPr>
                    <w:pStyle w:val="documentword-break"/>
                    <w:spacing w:line="920" w:lineRule="atLeast"/>
                    <w:rPr>
                      <w:rStyle w:val="documentleft-box"/>
                      <w:rFonts w:ascii="Century Gothic" w:eastAsia="Century Gothic" w:hAnsi="Century Gothic" w:cs="Century Gothic"/>
                      <w:b/>
                      <w:bCs/>
                      <w:color w:val="016B5D"/>
                      <w:sz w:val="72"/>
                      <w:szCs w:val="72"/>
                    </w:rPr>
                  </w:pPr>
                  <w:r>
                    <w:rPr>
                      <w:rStyle w:val="span"/>
                      <w:rFonts w:ascii="Century Gothic" w:eastAsia="Century Gothic" w:hAnsi="Century Gothic" w:cs="Century Gothic"/>
                      <w:b/>
                      <w:bCs/>
                      <w:color w:val="016B5D"/>
                      <w:sz w:val="72"/>
                      <w:szCs w:val="72"/>
                    </w:rPr>
                    <w:t>Moncia Maria Aldridge</w:t>
                  </w:r>
                </w:p>
                <w:p w14:paraId="5C835A08" w14:textId="77777777" w:rsidR="00395547" w:rsidRDefault="00000000">
                  <w:pPr>
                    <w:pStyle w:val="documentresumeTitle"/>
                    <w:rPr>
                      <w:rStyle w:val="documentleft-box"/>
                      <w:rFonts w:ascii="Century Gothic" w:eastAsia="Century Gothic" w:hAnsi="Century Gothic" w:cs="Century Gothic"/>
                    </w:rPr>
                  </w:pPr>
                  <w:r>
                    <w:rPr>
                      <w:rStyle w:val="documentleft-box"/>
                      <w:rFonts w:ascii="Century Gothic" w:eastAsia="Century Gothic" w:hAnsi="Century Gothic" w:cs="Century Gothic"/>
                    </w:rPr>
                    <w:t>Team Lead</w:t>
                  </w:r>
                </w:p>
                <w:tbl>
                  <w:tblPr>
                    <w:tblStyle w:val="documentaddress"/>
                    <w:tblW w:w="5000" w:type="pct"/>
                    <w:tblCellSpacing w:w="0" w:type="dxa"/>
                    <w:tblLayout w:type="fixed"/>
                    <w:tblCellMar>
                      <w:left w:w="0" w:type="dxa"/>
                      <w:right w:w="0" w:type="dxa"/>
                    </w:tblCellMar>
                    <w:tblLook w:val="05E0" w:firstRow="1" w:lastRow="1" w:firstColumn="1" w:lastColumn="1" w:noHBand="0" w:noVBand="1"/>
                  </w:tblPr>
                  <w:tblGrid>
                    <w:gridCol w:w="4393"/>
                    <w:gridCol w:w="4393"/>
                  </w:tblGrid>
                  <w:tr w:rsidR="00395547" w14:paraId="39AC9A5B" w14:textId="77777777">
                    <w:trPr>
                      <w:tblCellSpacing w:w="0" w:type="dxa"/>
                    </w:trPr>
                    <w:tc>
                      <w:tcPr>
                        <w:tcW w:w="4393" w:type="dxa"/>
                        <w:tcMar>
                          <w:top w:w="0" w:type="dxa"/>
                          <w:left w:w="0" w:type="dxa"/>
                          <w:bottom w:w="0" w:type="dxa"/>
                          <w:right w:w="0" w:type="dxa"/>
                        </w:tcMar>
                        <w:hideMark/>
                      </w:tcPr>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3953"/>
                        </w:tblGrid>
                        <w:tr w:rsidR="00395547" w14:paraId="477C3464" w14:textId="77777777">
                          <w:trPr>
                            <w:tblCellSpacing w:w="0" w:type="dxa"/>
                          </w:trPr>
                          <w:tc>
                            <w:tcPr>
                              <w:tcW w:w="440" w:type="dxa"/>
                              <w:tcMar>
                                <w:top w:w="140" w:type="dxa"/>
                                <w:left w:w="0" w:type="dxa"/>
                                <w:bottom w:w="140" w:type="dxa"/>
                                <w:right w:w="0" w:type="dxa"/>
                              </w:tcMar>
                              <w:hideMark/>
                            </w:tcPr>
                            <w:p w14:paraId="3621C7F6" w14:textId="77777777" w:rsidR="00395547" w:rsidRDefault="00000000">
                              <w:pPr>
                                <w:rPr>
                                  <w:rStyle w:val="documentaddressLeft"/>
                                  <w:rFonts w:ascii="Century Gothic" w:eastAsia="Century Gothic" w:hAnsi="Century Gothic" w:cs="Century Gothic"/>
                                  <w:sz w:val="20"/>
                                  <w:szCs w:val="20"/>
                                </w:rPr>
                              </w:pPr>
                              <w:r>
                                <w:rPr>
                                  <w:rStyle w:val="documentaddressLeft"/>
                                  <w:rFonts w:ascii="Century Gothic" w:eastAsia="Century Gothic" w:hAnsi="Century Gothic" w:cs="Century Gothic"/>
                                  <w:noProof/>
                                  <w:sz w:val="20"/>
                                  <w:szCs w:val="20"/>
                                </w:rPr>
                                <w:drawing>
                                  <wp:inline distT="0" distB="0" distL="0" distR="0" wp14:anchorId="087F9490" wp14:editId="21731D2C">
                                    <wp:extent cx="254307" cy="254455"/>
                                    <wp:effectExtent l="0" t="0" r="0" b="0"/>
                                    <wp:docPr id="100002" name="Picture 1000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2" name=""/>
                                            <pic:cNvPicPr>
                                              <a:picLocks/>
                                            </pic:cNvPicPr>
                                          </pic:nvPicPr>
                                          <pic:blipFill>
                                            <a:blip r:embed="rId7"/>
                                            <a:stretch>
                                              <a:fillRect/>
                                            </a:stretch>
                                          </pic:blipFill>
                                          <pic:spPr>
                                            <a:xfrm>
                                              <a:off x="0" y="0"/>
                                              <a:ext cx="254307" cy="254455"/>
                                            </a:xfrm>
                                            <a:prstGeom prst="rect">
                                              <a:avLst/>
                                            </a:prstGeom>
                                          </pic:spPr>
                                        </pic:pic>
                                      </a:graphicData>
                                    </a:graphic>
                                  </wp:inline>
                                </w:drawing>
                              </w:r>
                            </w:p>
                          </w:tc>
                          <w:tc>
                            <w:tcPr>
                              <w:tcW w:w="3953" w:type="dxa"/>
                              <w:tcMar>
                                <w:top w:w="0" w:type="dxa"/>
                                <w:left w:w="0" w:type="dxa"/>
                                <w:bottom w:w="0" w:type="dxa"/>
                                <w:right w:w="0" w:type="dxa"/>
                              </w:tcMar>
                              <w:hideMark/>
                            </w:tcPr>
                            <w:p w14:paraId="49010727" w14:textId="77777777" w:rsidR="00395547" w:rsidRDefault="00000000">
                              <w:pPr>
                                <w:pStyle w:val="documentasposeztyaddresstable"/>
                                <w:rPr>
                                  <w:rStyle w:val="documenticonRowicoTxt"/>
                                  <w:rFonts w:ascii="Century Gothic" w:eastAsia="Century Gothic" w:hAnsi="Century Gothic" w:cs="Century Gothic"/>
                                  <w:sz w:val="22"/>
                                  <w:szCs w:val="22"/>
                                </w:rPr>
                              </w:pPr>
                              <w:r>
                                <w:rPr>
                                  <w:rStyle w:val="iconRowany"/>
                                  <w:rFonts w:ascii="Century Gothic" w:eastAsia="Century Gothic" w:hAnsi="Century Gothic" w:cs="Century Gothic"/>
                                </w:rPr>
                                <w:t>Bengaluru, India 560032</w:t>
                              </w:r>
                            </w:p>
                          </w:tc>
                        </w:tr>
                      </w:tbl>
                      <w:p w14:paraId="02F2B646" w14:textId="77777777" w:rsidR="00395547" w:rsidRDefault="00395547">
                        <w:pPr>
                          <w:rPr>
                            <w:vanish/>
                          </w:rPr>
                        </w:pPr>
                      </w:p>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3953"/>
                        </w:tblGrid>
                        <w:tr w:rsidR="00395547" w14:paraId="504D42E6" w14:textId="77777777">
                          <w:trPr>
                            <w:tblCellSpacing w:w="0" w:type="dxa"/>
                          </w:trPr>
                          <w:tc>
                            <w:tcPr>
                              <w:tcW w:w="440" w:type="dxa"/>
                              <w:tcMar>
                                <w:top w:w="0" w:type="dxa"/>
                                <w:left w:w="0" w:type="dxa"/>
                                <w:bottom w:w="140" w:type="dxa"/>
                                <w:right w:w="0" w:type="dxa"/>
                              </w:tcMar>
                              <w:hideMark/>
                            </w:tcPr>
                            <w:p w14:paraId="34475C05" w14:textId="77777777" w:rsidR="00395547" w:rsidRDefault="00000000">
                              <w:pPr>
                                <w:rPr>
                                  <w:rStyle w:val="documentaddressLeft"/>
                                  <w:rFonts w:ascii="Century Gothic" w:eastAsia="Century Gothic" w:hAnsi="Century Gothic" w:cs="Century Gothic"/>
                                  <w:sz w:val="20"/>
                                  <w:szCs w:val="20"/>
                                </w:rPr>
                              </w:pPr>
                              <w:r>
                                <w:rPr>
                                  <w:rStyle w:val="documentaddressLeft"/>
                                  <w:rFonts w:ascii="Century Gothic" w:eastAsia="Century Gothic" w:hAnsi="Century Gothic" w:cs="Century Gothic"/>
                                  <w:noProof/>
                                  <w:sz w:val="20"/>
                                  <w:szCs w:val="20"/>
                                </w:rPr>
                                <w:drawing>
                                  <wp:inline distT="0" distB="0" distL="0" distR="0" wp14:anchorId="5832F80D" wp14:editId="3662E71C">
                                    <wp:extent cx="254307" cy="254455"/>
                                    <wp:effectExtent l="0" t="0" r="0" b="0"/>
                                    <wp:docPr id="100004" name="Picture 1000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4" name=""/>
                                            <pic:cNvPicPr>
                                              <a:picLocks/>
                                            </pic:cNvPicPr>
                                          </pic:nvPicPr>
                                          <pic:blipFill>
                                            <a:blip r:embed="rId8"/>
                                            <a:stretch>
                                              <a:fillRect/>
                                            </a:stretch>
                                          </pic:blipFill>
                                          <pic:spPr>
                                            <a:xfrm>
                                              <a:off x="0" y="0"/>
                                              <a:ext cx="254307" cy="254455"/>
                                            </a:xfrm>
                                            <a:prstGeom prst="rect">
                                              <a:avLst/>
                                            </a:prstGeom>
                                          </pic:spPr>
                                        </pic:pic>
                                      </a:graphicData>
                                    </a:graphic>
                                  </wp:inline>
                                </w:drawing>
                              </w:r>
                            </w:p>
                          </w:tc>
                          <w:tc>
                            <w:tcPr>
                              <w:tcW w:w="3953" w:type="dxa"/>
                              <w:tcMar>
                                <w:top w:w="0" w:type="dxa"/>
                                <w:left w:w="0" w:type="dxa"/>
                                <w:bottom w:w="0" w:type="dxa"/>
                                <w:right w:w="0" w:type="dxa"/>
                              </w:tcMar>
                              <w:hideMark/>
                            </w:tcPr>
                            <w:p w14:paraId="30A1F553" w14:textId="77777777" w:rsidR="00395547" w:rsidRDefault="00000000">
                              <w:pPr>
                                <w:pStyle w:val="documentasposeztyaddresstable"/>
                                <w:rPr>
                                  <w:rStyle w:val="documenticonRowicoTxt"/>
                                  <w:rFonts w:ascii="Century Gothic" w:eastAsia="Century Gothic" w:hAnsi="Century Gothic" w:cs="Century Gothic"/>
                                  <w:sz w:val="22"/>
                                  <w:szCs w:val="22"/>
                                </w:rPr>
                              </w:pPr>
                              <w:r>
                                <w:rPr>
                                  <w:rStyle w:val="iconRowany"/>
                                  <w:rFonts w:ascii="Century Gothic" w:eastAsia="Century Gothic" w:hAnsi="Century Gothic" w:cs="Century Gothic"/>
                                </w:rPr>
                                <w:t>9535489098</w:t>
                              </w:r>
                              <w:r>
                                <w:rPr>
                                  <w:rStyle w:val="documenticonRowicoTxt"/>
                                  <w:rFonts w:ascii="Century Gothic" w:eastAsia="Century Gothic" w:hAnsi="Century Gothic" w:cs="Century Gothic"/>
                                  <w:sz w:val="22"/>
                                  <w:szCs w:val="22"/>
                                </w:rPr>
                                <w:t xml:space="preserve"> </w:t>
                              </w:r>
                            </w:p>
                          </w:tc>
                        </w:tr>
                      </w:tbl>
                      <w:p w14:paraId="3F0C51EA" w14:textId="77777777" w:rsidR="00395547" w:rsidRDefault="00395547">
                        <w:pPr>
                          <w:rPr>
                            <w:vanish/>
                          </w:rPr>
                        </w:pPr>
                      </w:p>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3953"/>
                        </w:tblGrid>
                        <w:tr w:rsidR="00395547" w14:paraId="2B7FDE37" w14:textId="77777777">
                          <w:trPr>
                            <w:tblCellSpacing w:w="0" w:type="dxa"/>
                          </w:trPr>
                          <w:tc>
                            <w:tcPr>
                              <w:tcW w:w="440" w:type="dxa"/>
                              <w:tcMar>
                                <w:top w:w="0" w:type="dxa"/>
                                <w:left w:w="0" w:type="dxa"/>
                                <w:bottom w:w="140" w:type="dxa"/>
                                <w:right w:w="0" w:type="dxa"/>
                              </w:tcMar>
                              <w:hideMark/>
                            </w:tcPr>
                            <w:p w14:paraId="56AF481C" w14:textId="77777777" w:rsidR="00395547" w:rsidRDefault="00000000">
                              <w:pPr>
                                <w:rPr>
                                  <w:rStyle w:val="documentaddressLeft"/>
                                  <w:rFonts w:ascii="Century Gothic" w:eastAsia="Century Gothic" w:hAnsi="Century Gothic" w:cs="Century Gothic"/>
                                  <w:sz w:val="20"/>
                                  <w:szCs w:val="20"/>
                                </w:rPr>
                              </w:pPr>
                              <w:r>
                                <w:rPr>
                                  <w:rStyle w:val="documentaddressLeft"/>
                                  <w:rFonts w:ascii="Century Gothic" w:eastAsia="Century Gothic" w:hAnsi="Century Gothic" w:cs="Century Gothic"/>
                                  <w:noProof/>
                                  <w:sz w:val="20"/>
                                  <w:szCs w:val="20"/>
                                </w:rPr>
                                <w:drawing>
                                  <wp:inline distT="0" distB="0" distL="0" distR="0" wp14:anchorId="0B48F597" wp14:editId="09026239">
                                    <wp:extent cx="254307" cy="254455"/>
                                    <wp:effectExtent l="0" t="0" r="0" b="0"/>
                                    <wp:docPr id="100006" name="Picture 1000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6" name=""/>
                                            <pic:cNvPicPr>
                                              <a:picLocks/>
                                            </pic:cNvPicPr>
                                          </pic:nvPicPr>
                                          <pic:blipFill>
                                            <a:blip r:embed="rId9"/>
                                            <a:stretch>
                                              <a:fillRect/>
                                            </a:stretch>
                                          </pic:blipFill>
                                          <pic:spPr>
                                            <a:xfrm>
                                              <a:off x="0" y="0"/>
                                              <a:ext cx="254307" cy="254455"/>
                                            </a:xfrm>
                                            <a:prstGeom prst="rect">
                                              <a:avLst/>
                                            </a:prstGeom>
                                          </pic:spPr>
                                        </pic:pic>
                                      </a:graphicData>
                                    </a:graphic>
                                  </wp:inline>
                                </w:drawing>
                              </w:r>
                            </w:p>
                          </w:tc>
                          <w:tc>
                            <w:tcPr>
                              <w:tcW w:w="3953" w:type="dxa"/>
                              <w:tcMar>
                                <w:top w:w="0" w:type="dxa"/>
                                <w:left w:w="0" w:type="dxa"/>
                                <w:bottom w:w="0" w:type="dxa"/>
                                <w:right w:w="0" w:type="dxa"/>
                              </w:tcMar>
                              <w:hideMark/>
                            </w:tcPr>
                            <w:p w14:paraId="1D6E4CAA" w14:textId="77777777" w:rsidR="00395547" w:rsidRDefault="00000000">
                              <w:pPr>
                                <w:pStyle w:val="documentasposeztyaddresstable"/>
                                <w:rPr>
                                  <w:rStyle w:val="documenticonRowicoTxt"/>
                                  <w:rFonts w:ascii="Century Gothic" w:eastAsia="Century Gothic" w:hAnsi="Century Gothic" w:cs="Century Gothic"/>
                                  <w:sz w:val="22"/>
                                  <w:szCs w:val="22"/>
                                </w:rPr>
                              </w:pPr>
                              <w:r>
                                <w:rPr>
                                  <w:rStyle w:val="iconRowany"/>
                                  <w:rFonts w:ascii="Century Gothic" w:eastAsia="Century Gothic" w:hAnsi="Century Gothic" w:cs="Century Gothic"/>
                                </w:rPr>
                                <w:t>moncia24@gmail.com</w:t>
                              </w:r>
                            </w:p>
                          </w:tc>
                        </w:tr>
                      </w:tbl>
                      <w:p w14:paraId="637CB041" w14:textId="77777777" w:rsidR="00395547" w:rsidRDefault="00395547">
                        <w:pPr>
                          <w:rPr>
                            <w:rStyle w:val="documentaddressLeft"/>
                            <w:rFonts w:ascii="Century Gothic" w:eastAsia="Century Gothic" w:hAnsi="Century Gothic" w:cs="Century Gothic"/>
                            <w:sz w:val="20"/>
                            <w:szCs w:val="20"/>
                          </w:rPr>
                        </w:pPr>
                      </w:p>
                    </w:tc>
                    <w:tc>
                      <w:tcPr>
                        <w:tcW w:w="4393" w:type="dxa"/>
                        <w:tcMar>
                          <w:top w:w="0" w:type="dxa"/>
                          <w:left w:w="0" w:type="dxa"/>
                          <w:bottom w:w="0" w:type="dxa"/>
                          <w:right w:w="0" w:type="dxa"/>
                        </w:tcMar>
                        <w:hideMark/>
                      </w:tcPr>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3953"/>
                        </w:tblGrid>
                        <w:tr w:rsidR="00395547" w14:paraId="330A4C01" w14:textId="77777777">
                          <w:trPr>
                            <w:tblCellSpacing w:w="0" w:type="dxa"/>
                          </w:trPr>
                          <w:tc>
                            <w:tcPr>
                              <w:tcW w:w="440" w:type="dxa"/>
                              <w:tcMar>
                                <w:top w:w="140" w:type="dxa"/>
                                <w:left w:w="0" w:type="dxa"/>
                                <w:bottom w:w="140" w:type="dxa"/>
                                <w:right w:w="0" w:type="dxa"/>
                              </w:tcMar>
                              <w:hideMark/>
                            </w:tcPr>
                            <w:p w14:paraId="4182AA5E" w14:textId="77777777" w:rsidR="00395547" w:rsidRDefault="00000000">
                              <w:pPr>
                                <w:rPr>
                                  <w:rStyle w:val="documentaddressRight"/>
                                  <w:rFonts w:ascii="Century Gothic" w:eastAsia="Century Gothic" w:hAnsi="Century Gothic" w:cs="Century Gothic"/>
                                  <w:sz w:val="20"/>
                                  <w:szCs w:val="20"/>
                                </w:rPr>
                              </w:pPr>
                              <w:r>
                                <w:rPr>
                                  <w:rStyle w:val="documentaddressRight"/>
                                  <w:rFonts w:ascii="Century Gothic" w:eastAsia="Century Gothic" w:hAnsi="Century Gothic" w:cs="Century Gothic"/>
                                  <w:noProof/>
                                  <w:sz w:val="20"/>
                                  <w:szCs w:val="20"/>
                                </w:rPr>
                                <w:drawing>
                                  <wp:inline distT="0" distB="0" distL="0" distR="0" wp14:anchorId="3B7ED94F" wp14:editId="0C6372CF">
                                    <wp:extent cx="254307" cy="254455"/>
                                    <wp:effectExtent l="0" t="0" r="0" b="0"/>
                                    <wp:docPr id="100008" name="Picture 1000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8" name=""/>
                                            <pic:cNvPicPr>
                                              <a:picLocks/>
                                            </pic:cNvPicPr>
                                          </pic:nvPicPr>
                                          <pic:blipFill>
                                            <a:blip r:embed="rId10"/>
                                            <a:stretch>
                                              <a:fillRect/>
                                            </a:stretch>
                                          </pic:blipFill>
                                          <pic:spPr>
                                            <a:xfrm>
                                              <a:off x="0" y="0"/>
                                              <a:ext cx="254307" cy="254455"/>
                                            </a:xfrm>
                                            <a:prstGeom prst="rect">
                                              <a:avLst/>
                                            </a:prstGeom>
                                          </pic:spPr>
                                        </pic:pic>
                                      </a:graphicData>
                                    </a:graphic>
                                  </wp:inline>
                                </w:drawing>
                              </w:r>
                            </w:p>
                          </w:tc>
                          <w:tc>
                            <w:tcPr>
                              <w:tcW w:w="3953" w:type="dxa"/>
                              <w:tcMar>
                                <w:top w:w="0" w:type="dxa"/>
                                <w:left w:w="0" w:type="dxa"/>
                                <w:bottom w:w="0" w:type="dxa"/>
                                <w:right w:w="0" w:type="dxa"/>
                              </w:tcMar>
                              <w:hideMark/>
                            </w:tcPr>
                            <w:p w14:paraId="4CCEC28C" w14:textId="77777777" w:rsidR="00395547" w:rsidRDefault="00000000">
                              <w:pPr>
                                <w:pStyle w:val="documentasposeztyaddresstable"/>
                                <w:rPr>
                                  <w:rStyle w:val="documenticonRowicoTxt"/>
                                  <w:rFonts w:ascii="Century Gothic" w:eastAsia="Century Gothic" w:hAnsi="Century Gothic" w:cs="Century Gothic"/>
                                  <w:sz w:val="22"/>
                                  <w:szCs w:val="22"/>
                                </w:rPr>
                              </w:pPr>
                              <w:r>
                                <w:rPr>
                                  <w:rStyle w:val="documenticonRowicoTxt"/>
                                  <w:rFonts w:ascii="Century Gothic" w:eastAsia="Century Gothic" w:hAnsi="Century Gothic" w:cs="Century Gothic"/>
                                  <w:sz w:val="22"/>
                                  <w:szCs w:val="22"/>
                                </w:rPr>
                                <w:t>www.linkedin.com/in/moncia-aldridge-074b2946</w:t>
                              </w:r>
                            </w:p>
                          </w:tc>
                        </w:tr>
                      </w:tbl>
                      <w:p w14:paraId="2D127F5B" w14:textId="77777777" w:rsidR="00395547" w:rsidRDefault="00395547">
                        <w:pPr>
                          <w:rPr>
                            <w:rStyle w:val="documentaddressRight"/>
                            <w:rFonts w:ascii="Century Gothic" w:eastAsia="Century Gothic" w:hAnsi="Century Gothic" w:cs="Century Gothic"/>
                            <w:sz w:val="20"/>
                            <w:szCs w:val="20"/>
                          </w:rPr>
                        </w:pPr>
                      </w:p>
                    </w:tc>
                  </w:tr>
                </w:tbl>
                <w:p w14:paraId="2DAA55CC" w14:textId="77777777" w:rsidR="00395547" w:rsidRDefault="00395547">
                  <w:pPr>
                    <w:pStyle w:val="documentleft-boxParagraph"/>
                    <w:spacing w:line="320" w:lineRule="atLeast"/>
                    <w:textAlignment w:val="auto"/>
                    <w:rPr>
                      <w:rStyle w:val="documentleft-box"/>
                      <w:rFonts w:ascii="Century Gothic" w:eastAsia="Century Gothic" w:hAnsi="Century Gothic" w:cs="Century Gothic"/>
                      <w:sz w:val="22"/>
                      <w:szCs w:val="22"/>
                    </w:rPr>
                  </w:pPr>
                </w:p>
              </w:tc>
            </w:tr>
          </w:tbl>
          <w:p w14:paraId="71FADC16" w14:textId="77777777" w:rsidR="00395547" w:rsidRDefault="00000000">
            <w:pPr>
              <w:pStyle w:val="p"/>
              <w:spacing w:before="300" w:line="320" w:lineRule="atLeast"/>
              <w:rPr>
                <w:rStyle w:val="maincell"/>
                <w:rFonts w:ascii="Century Gothic" w:eastAsia="Century Gothic" w:hAnsi="Century Gothic" w:cs="Century Gothic"/>
                <w:sz w:val="22"/>
                <w:szCs w:val="22"/>
              </w:rPr>
            </w:pPr>
            <w:r>
              <w:rPr>
                <w:rStyle w:val="maincell"/>
                <w:rFonts w:ascii="Century Gothic" w:eastAsia="Century Gothic" w:hAnsi="Century Gothic" w:cs="Century Gothic"/>
                <w:sz w:val="22"/>
                <w:szCs w:val="22"/>
              </w:rPr>
              <w:t>Multi-tasking Team Leader well-known for executing successful, new initiatives. Creates dynamic and positive workplace culture to align with organizational mission and values. Trains new hires and mentors struggling workers to achieve overall team success. Supportive Team Lead with 5 years of experience leading teams. Expert in following detailed production schedules with distinguished history of maximizing productivity. Committed to proactive reorganization for optimized safety and efficiency.</w:t>
            </w:r>
          </w:p>
          <w:p w14:paraId="3FDA2251" w14:textId="77777777" w:rsidR="00395547" w:rsidRDefault="00395547">
            <w:pPr>
              <w:spacing w:line="300" w:lineRule="exact"/>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526"/>
            </w:tblGrid>
            <w:tr w:rsidR="00395547" w14:paraId="54FE2C12" w14:textId="77777777">
              <w:trPr>
                <w:tblCellSpacing w:w="0" w:type="dxa"/>
              </w:trPr>
              <w:tc>
                <w:tcPr>
                  <w:tcW w:w="240" w:type="dxa"/>
                  <w:tcMar>
                    <w:top w:w="0" w:type="dxa"/>
                    <w:left w:w="0" w:type="dxa"/>
                    <w:bottom w:w="0" w:type="dxa"/>
                    <w:right w:w="0" w:type="dxa"/>
                  </w:tcMar>
                  <w:hideMark/>
                </w:tcPr>
                <w:p w14:paraId="2E634DAD" w14:textId="77777777" w:rsidR="00395547" w:rsidRDefault="00395547">
                  <w:pPr>
                    <w:pStyle w:val="documentsectionleftmargincellParagraph"/>
                    <w:spacing w:line="320" w:lineRule="atLeast"/>
                    <w:textAlignment w:val="auto"/>
                    <w:rPr>
                      <w:rStyle w:val="documentsectionleftmargincell"/>
                      <w:rFonts w:ascii="Century Gothic" w:eastAsia="Century Gothic" w:hAnsi="Century Gothic" w:cs="Century Gothic"/>
                      <w:sz w:val="22"/>
                      <w:szCs w:val="22"/>
                    </w:rPr>
                  </w:pPr>
                </w:p>
              </w:tc>
              <w:tc>
                <w:tcPr>
                  <w:tcW w:w="8526" w:type="dxa"/>
                  <w:tcBorders>
                    <w:left w:val="single" w:sz="8" w:space="0" w:color="CCCCCC"/>
                  </w:tcBorders>
                  <w:tcMar>
                    <w:top w:w="0" w:type="dxa"/>
                    <w:left w:w="0" w:type="dxa"/>
                    <w:bottom w:w="0" w:type="dxa"/>
                    <w:right w:w="0" w:type="dxa"/>
                  </w:tcMar>
                  <w:hideMark/>
                </w:tcPr>
                <w:p w14:paraId="32A7ADEE" w14:textId="77777777" w:rsidR="00395547" w:rsidRDefault="00000000">
                  <w:pPr>
                    <w:pStyle w:val="documentsectionparagraphwrapperheading"/>
                    <w:pBdr>
                      <w:bottom w:val="none" w:sz="0" w:space="10" w:color="auto"/>
                    </w:pBdr>
                    <w:spacing w:line="320" w:lineRule="exact"/>
                    <w:ind w:left="500"/>
                    <w:rPr>
                      <w:rStyle w:val="documentsectionparagraphwrapper"/>
                      <w:rFonts w:ascii="Century Gothic" w:eastAsia="Century Gothic" w:hAnsi="Century Gothic" w:cs="Century Gothic"/>
                      <w:b/>
                      <w:bCs/>
                      <w:color w:val="002E58"/>
                      <w:sz w:val="22"/>
                      <w:szCs w:val="22"/>
                    </w:rPr>
                  </w:pPr>
                  <w:r>
                    <w:rPr>
                      <w:rStyle w:val="documentsectionparagraphwrapper"/>
                      <w:rFonts w:ascii="Century Gothic" w:eastAsia="Century Gothic" w:hAnsi="Century Gothic" w:cs="Century Gothic"/>
                      <w:b/>
                      <w:bCs/>
                      <w:noProof/>
                      <w:color w:val="002E58"/>
                      <w:sz w:val="22"/>
                      <w:szCs w:val="22"/>
                    </w:rPr>
                    <w:drawing>
                      <wp:anchor distT="0" distB="0" distL="114300" distR="114300" simplePos="0" relativeHeight="251658240" behindDoc="0" locked="0" layoutInCell="1" allowOverlap="1" wp14:anchorId="5E383122" wp14:editId="2CC1DF90">
                        <wp:simplePos x="0" y="0"/>
                        <wp:positionH relativeFrom="column">
                          <wp:posOffset>-190500</wp:posOffset>
                        </wp:positionH>
                        <wp:positionV relativeFrom="paragraph">
                          <wp:posOffset>-88900</wp:posOffset>
                        </wp:positionV>
                        <wp:extent cx="368466" cy="368677"/>
                        <wp:effectExtent l="0" t="0" r="0" b="0"/>
                        <wp:wrapNone/>
                        <wp:docPr id="100010" name="Picture 1000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0" name=""/>
                                <pic:cNvPicPr>
                                  <a:picLocks/>
                                </pic:cNvPicPr>
                              </pic:nvPicPr>
                              <pic:blipFill>
                                <a:blip r:embed="rId11"/>
                                <a:stretch>
                                  <a:fillRect/>
                                </a:stretch>
                              </pic:blipFill>
                              <pic:spPr>
                                <a:xfrm>
                                  <a:off x="0" y="0"/>
                                  <a:ext cx="368466" cy="368677"/>
                                </a:xfrm>
                                <a:prstGeom prst="rect">
                                  <a:avLst/>
                                </a:prstGeom>
                              </pic:spPr>
                            </pic:pic>
                          </a:graphicData>
                        </a:graphic>
                      </wp:anchor>
                    </w:drawing>
                  </w:r>
                  <w:r>
                    <w:rPr>
                      <w:rStyle w:val="documentsectiontitle"/>
                      <w:rFonts w:ascii="Century Gothic" w:eastAsia="Century Gothic" w:hAnsi="Century Gothic" w:cs="Century Gothic"/>
                      <w:b/>
                      <w:bCs/>
                    </w:rPr>
                    <w:t>Skills</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006"/>
                  </w:tblGrid>
                  <w:tr w:rsidR="00395547" w14:paraId="6661BA1D" w14:textId="77777777">
                    <w:trPr>
                      <w:tblCellSpacing w:w="0" w:type="dxa"/>
                    </w:trPr>
                    <w:tc>
                      <w:tcPr>
                        <w:tcW w:w="500" w:type="dxa"/>
                        <w:tcMar>
                          <w:top w:w="0" w:type="dxa"/>
                          <w:left w:w="0" w:type="dxa"/>
                          <w:bottom w:w="0" w:type="dxa"/>
                          <w:right w:w="0" w:type="dxa"/>
                        </w:tcMar>
                        <w:hideMark/>
                      </w:tcPr>
                      <w:p w14:paraId="65C85342" w14:textId="77777777" w:rsidR="00395547" w:rsidRDefault="00000000">
                        <w:pPr>
                          <w:spacing w:line="340" w:lineRule="atLeast"/>
                          <w:jc w:val="right"/>
                          <w:textAlignment w:val="auto"/>
                          <w:rPr>
                            <w:rStyle w:val="documentparagraphdateswrapper"/>
                            <w:rFonts w:ascii="Century Gothic" w:eastAsia="Century Gothic" w:hAnsi="Century Gothic" w:cs="Century Gothic"/>
                            <w:sz w:val="22"/>
                            <w:szCs w:val="22"/>
                          </w:rPr>
                        </w:pPr>
                        <w:r>
                          <w:rPr>
                            <w:rStyle w:val="documentparagraphdateswrapper"/>
                            <w:rFonts w:ascii="Century Gothic" w:eastAsia="Century Gothic" w:hAnsi="Century Gothic" w:cs="Century Gothic"/>
                            <w:noProof/>
                            <w:sz w:val="22"/>
                            <w:szCs w:val="22"/>
                          </w:rPr>
                          <w:drawing>
                            <wp:anchor distT="0" distB="0" distL="114300" distR="114300" simplePos="0" relativeHeight="251659264" behindDoc="0" locked="0" layoutInCell="1" allowOverlap="1" wp14:anchorId="24AA549B" wp14:editId="357C881D">
                              <wp:simplePos x="0" y="0"/>
                              <wp:positionH relativeFrom="column">
                                <wp:posOffset>-63500</wp:posOffset>
                              </wp:positionH>
                              <wp:positionV relativeFrom="paragraph">
                                <wp:posOffset>50800</wp:posOffset>
                              </wp:positionV>
                              <wp:extent cx="102094" cy="102158"/>
                              <wp:effectExtent l="0" t="0" r="0" b="0"/>
                              <wp:wrapNone/>
                              <wp:docPr id="100012" name="Picture 1000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2" name=""/>
                                      <pic:cNvPicPr>
                                        <a:picLocks/>
                                      </pic:cNvPicPr>
                                    </pic:nvPicPr>
                                    <pic:blipFill>
                                      <a:blip r:embed="rId12"/>
                                      <a:stretch>
                                        <a:fillRect/>
                                      </a:stretch>
                                    </pic:blipFill>
                                    <pic:spPr>
                                      <a:xfrm>
                                        <a:off x="0" y="0"/>
                                        <a:ext cx="102094" cy="102158"/>
                                      </a:xfrm>
                                      <a:prstGeom prst="rect">
                                        <a:avLst/>
                                      </a:prstGeom>
                                    </pic:spPr>
                                  </pic:pic>
                                </a:graphicData>
                              </a:graphic>
                            </wp:anchor>
                          </w:drawing>
                        </w:r>
                      </w:p>
                    </w:tc>
                    <w:tc>
                      <w:tcPr>
                        <w:tcW w:w="8006" w:type="dxa"/>
                        <w:tcMar>
                          <w:top w:w="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7986"/>
                        </w:tblGrid>
                        <w:tr w:rsidR="00395547" w14:paraId="119F39FC" w14:textId="77777777">
                          <w:trPr>
                            <w:tblCellSpacing w:w="0" w:type="dxa"/>
                          </w:trPr>
                          <w:tc>
                            <w:tcPr>
                              <w:tcW w:w="7986" w:type="dxa"/>
                              <w:tcMar>
                                <w:top w:w="0" w:type="dxa"/>
                                <w:left w:w="0" w:type="dxa"/>
                                <w:bottom w:w="0" w:type="dxa"/>
                                <w:right w:w="0" w:type="dxa"/>
                              </w:tcMar>
                              <w:hideMark/>
                            </w:tcPr>
                            <w:p w14:paraId="512EF5F9" w14:textId="77777777" w:rsidR="00395547" w:rsidRDefault="00395547">
                              <w:pPr>
                                <w:pStyle w:val="documentleftratvcellfield"/>
                                <w:rPr>
                                  <w:rStyle w:val="documentleftratvcell"/>
                                  <w:rFonts w:ascii="Century Gothic" w:eastAsia="Century Gothic" w:hAnsi="Century Gothic" w:cs="Century Gothic"/>
                                  <w:color w:val="000000"/>
                                  <w:sz w:val="22"/>
                                  <w:szCs w:val="22"/>
                                </w:rPr>
                              </w:pPr>
                            </w:p>
                          </w:tc>
                        </w:tr>
                      </w:tbl>
                      <w:p w14:paraId="24803AEF" w14:textId="77777777" w:rsidR="00395547" w:rsidRDefault="00395547">
                        <w:pPr>
                          <w:rPr>
                            <w:rStyle w:val="documentparagraphdateswrapper"/>
                            <w:rFonts w:ascii="Century Gothic" w:eastAsia="Century Gothic" w:hAnsi="Century Gothic" w:cs="Century Gothic"/>
                            <w:sz w:val="22"/>
                            <w:szCs w:val="22"/>
                          </w:rPr>
                        </w:pPr>
                      </w:p>
                    </w:tc>
                  </w:tr>
                </w:tbl>
                <w:p w14:paraId="4E2DDBD4" w14:textId="77777777" w:rsidR="00395547" w:rsidRDefault="00395547">
                  <w:pPr>
                    <w:rPr>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006"/>
                  </w:tblGrid>
                  <w:tr w:rsidR="00395547" w14:paraId="38390F99" w14:textId="77777777">
                    <w:trPr>
                      <w:tblCellSpacing w:w="0" w:type="dxa"/>
                    </w:trPr>
                    <w:tc>
                      <w:tcPr>
                        <w:tcW w:w="500" w:type="dxa"/>
                        <w:tcMar>
                          <w:top w:w="100" w:type="dxa"/>
                          <w:left w:w="0" w:type="dxa"/>
                          <w:bottom w:w="0" w:type="dxa"/>
                          <w:right w:w="0" w:type="dxa"/>
                        </w:tcMar>
                        <w:hideMark/>
                      </w:tcPr>
                      <w:p w14:paraId="50572011" w14:textId="77777777" w:rsidR="00395547" w:rsidRDefault="00000000">
                        <w:pPr>
                          <w:spacing w:line="340" w:lineRule="atLeast"/>
                          <w:jc w:val="right"/>
                          <w:textAlignment w:val="auto"/>
                          <w:rPr>
                            <w:rStyle w:val="documentparagraphdateswrapper"/>
                            <w:rFonts w:ascii="Century Gothic" w:eastAsia="Century Gothic" w:hAnsi="Century Gothic" w:cs="Century Gothic"/>
                            <w:sz w:val="22"/>
                            <w:szCs w:val="22"/>
                          </w:rPr>
                        </w:pPr>
                        <w:r>
                          <w:rPr>
                            <w:rStyle w:val="documentparagraphdateswrapper"/>
                            <w:rFonts w:ascii="Century Gothic" w:eastAsia="Century Gothic" w:hAnsi="Century Gothic" w:cs="Century Gothic"/>
                            <w:noProof/>
                            <w:sz w:val="22"/>
                            <w:szCs w:val="22"/>
                          </w:rPr>
                          <w:drawing>
                            <wp:anchor distT="0" distB="0" distL="114300" distR="114300" simplePos="0" relativeHeight="251660288" behindDoc="0" locked="0" layoutInCell="1" allowOverlap="1" wp14:anchorId="057E9728" wp14:editId="64798C1B">
                              <wp:simplePos x="0" y="0"/>
                              <wp:positionH relativeFrom="column">
                                <wp:posOffset>-63500</wp:posOffset>
                              </wp:positionH>
                              <wp:positionV relativeFrom="paragraph">
                                <wp:posOffset>50800</wp:posOffset>
                              </wp:positionV>
                              <wp:extent cx="102094" cy="102158"/>
                              <wp:effectExtent l="0" t="0" r="0" b="0"/>
                              <wp:wrapNone/>
                              <wp:docPr id="100014" name="Picture 1000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4" name=""/>
                                      <pic:cNvPicPr>
                                        <a:picLocks/>
                                      </pic:cNvPicPr>
                                    </pic:nvPicPr>
                                    <pic:blipFill>
                                      <a:blip r:embed="rId12"/>
                                      <a:stretch>
                                        <a:fillRect/>
                                      </a:stretch>
                                    </pic:blipFill>
                                    <pic:spPr>
                                      <a:xfrm>
                                        <a:off x="0" y="0"/>
                                        <a:ext cx="102094" cy="102158"/>
                                      </a:xfrm>
                                      <a:prstGeom prst="rect">
                                        <a:avLst/>
                                      </a:prstGeom>
                                    </pic:spPr>
                                  </pic:pic>
                                </a:graphicData>
                              </a:graphic>
                            </wp:anchor>
                          </w:drawing>
                        </w:r>
                      </w:p>
                    </w:tc>
                    <w:tc>
                      <w:tcPr>
                        <w:tcW w:w="8006"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7986"/>
                        </w:tblGrid>
                        <w:tr w:rsidR="00395547" w14:paraId="01EB20F2" w14:textId="77777777">
                          <w:trPr>
                            <w:tblCellSpacing w:w="0" w:type="dxa"/>
                          </w:trPr>
                          <w:tc>
                            <w:tcPr>
                              <w:tcW w:w="7986" w:type="dxa"/>
                              <w:tcMar>
                                <w:top w:w="0" w:type="dxa"/>
                                <w:left w:w="0" w:type="dxa"/>
                                <w:bottom w:w="0" w:type="dxa"/>
                                <w:right w:w="0" w:type="dxa"/>
                              </w:tcMar>
                              <w:hideMark/>
                            </w:tcPr>
                            <w:p w14:paraId="39761407" w14:textId="77777777" w:rsidR="00395547" w:rsidRDefault="00000000">
                              <w:pPr>
                                <w:pStyle w:val="documentleftratvcellfield"/>
                                <w:rPr>
                                  <w:rStyle w:val="documentleftratvcell"/>
                                  <w:rFonts w:ascii="Century Gothic" w:eastAsia="Century Gothic" w:hAnsi="Century Gothic" w:cs="Century Gothic"/>
                                  <w:color w:val="000000"/>
                                  <w:sz w:val="22"/>
                                  <w:szCs w:val="22"/>
                                </w:rPr>
                              </w:pPr>
                              <w:r>
                                <w:rPr>
                                  <w:rStyle w:val="documentleftratvcell"/>
                                  <w:rFonts w:ascii="Century Gothic" w:eastAsia="Century Gothic" w:hAnsi="Century Gothic" w:cs="Century Gothic"/>
                                  <w:color w:val="000000"/>
                                  <w:sz w:val="22"/>
                                  <w:szCs w:val="22"/>
                                </w:rPr>
                                <w:t>Communication Skills</w:t>
                              </w:r>
                            </w:p>
                          </w:tc>
                        </w:tr>
                      </w:tbl>
                      <w:p w14:paraId="345B9392" w14:textId="77777777" w:rsidR="00395547" w:rsidRDefault="00395547">
                        <w:pPr>
                          <w:rPr>
                            <w:rStyle w:val="documentparagraphdateswrapper"/>
                            <w:rFonts w:ascii="Century Gothic" w:eastAsia="Century Gothic" w:hAnsi="Century Gothic" w:cs="Century Gothic"/>
                            <w:sz w:val="22"/>
                            <w:szCs w:val="22"/>
                          </w:rPr>
                        </w:pPr>
                      </w:p>
                    </w:tc>
                  </w:tr>
                </w:tbl>
                <w:p w14:paraId="00183CF9" w14:textId="77777777" w:rsidR="00395547" w:rsidRDefault="00395547">
                  <w:pPr>
                    <w:rPr>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006"/>
                  </w:tblGrid>
                  <w:tr w:rsidR="00395547" w14:paraId="63BD85FB" w14:textId="77777777">
                    <w:trPr>
                      <w:tblCellSpacing w:w="0" w:type="dxa"/>
                    </w:trPr>
                    <w:tc>
                      <w:tcPr>
                        <w:tcW w:w="500" w:type="dxa"/>
                        <w:tcMar>
                          <w:top w:w="100" w:type="dxa"/>
                          <w:left w:w="0" w:type="dxa"/>
                          <w:bottom w:w="0" w:type="dxa"/>
                          <w:right w:w="0" w:type="dxa"/>
                        </w:tcMar>
                        <w:hideMark/>
                      </w:tcPr>
                      <w:p w14:paraId="3CE7CE82" w14:textId="77777777" w:rsidR="00395547" w:rsidRDefault="00000000">
                        <w:pPr>
                          <w:spacing w:line="340" w:lineRule="atLeast"/>
                          <w:jc w:val="right"/>
                          <w:textAlignment w:val="auto"/>
                          <w:rPr>
                            <w:rStyle w:val="documentparagraphdateswrapper"/>
                            <w:rFonts w:ascii="Century Gothic" w:eastAsia="Century Gothic" w:hAnsi="Century Gothic" w:cs="Century Gothic"/>
                            <w:sz w:val="22"/>
                            <w:szCs w:val="22"/>
                          </w:rPr>
                        </w:pPr>
                        <w:r>
                          <w:rPr>
                            <w:rStyle w:val="documentparagraphdateswrapper"/>
                            <w:rFonts w:ascii="Century Gothic" w:eastAsia="Century Gothic" w:hAnsi="Century Gothic" w:cs="Century Gothic"/>
                            <w:noProof/>
                            <w:sz w:val="22"/>
                            <w:szCs w:val="22"/>
                          </w:rPr>
                          <w:drawing>
                            <wp:anchor distT="0" distB="0" distL="114300" distR="114300" simplePos="0" relativeHeight="251661312" behindDoc="0" locked="0" layoutInCell="1" allowOverlap="1" wp14:anchorId="2600D8F4" wp14:editId="098FC6C3">
                              <wp:simplePos x="0" y="0"/>
                              <wp:positionH relativeFrom="column">
                                <wp:posOffset>-63500</wp:posOffset>
                              </wp:positionH>
                              <wp:positionV relativeFrom="paragraph">
                                <wp:posOffset>50800</wp:posOffset>
                              </wp:positionV>
                              <wp:extent cx="102094" cy="102158"/>
                              <wp:effectExtent l="0" t="0" r="0" b="0"/>
                              <wp:wrapNone/>
                              <wp:docPr id="100016" name="Picture 1000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6" name=""/>
                                      <pic:cNvPicPr>
                                        <a:picLocks/>
                                      </pic:cNvPicPr>
                                    </pic:nvPicPr>
                                    <pic:blipFill>
                                      <a:blip r:embed="rId12"/>
                                      <a:stretch>
                                        <a:fillRect/>
                                      </a:stretch>
                                    </pic:blipFill>
                                    <pic:spPr>
                                      <a:xfrm>
                                        <a:off x="0" y="0"/>
                                        <a:ext cx="102094" cy="102158"/>
                                      </a:xfrm>
                                      <a:prstGeom prst="rect">
                                        <a:avLst/>
                                      </a:prstGeom>
                                    </pic:spPr>
                                  </pic:pic>
                                </a:graphicData>
                              </a:graphic>
                            </wp:anchor>
                          </w:drawing>
                        </w:r>
                      </w:p>
                    </w:tc>
                    <w:tc>
                      <w:tcPr>
                        <w:tcW w:w="8006"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7986"/>
                        </w:tblGrid>
                        <w:tr w:rsidR="00395547" w14:paraId="6B71743D" w14:textId="77777777">
                          <w:trPr>
                            <w:tblCellSpacing w:w="0" w:type="dxa"/>
                          </w:trPr>
                          <w:tc>
                            <w:tcPr>
                              <w:tcW w:w="7986" w:type="dxa"/>
                              <w:tcMar>
                                <w:top w:w="0" w:type="dxa"/>
                                <w:left w:w="0" w:type="dxa"/>
                                <w:bottom w:w="0" w:type="dxa"/>
                                <w:right w:w="0" w:type="dxa"/>
                              </w:tcMar>
                              <w:hideMark/>
                            </w:tcPr>
                            <w:p w14:paraId="23EA37F5" w14:textId="77777777" w:rsidR="00395547" w:rsidRDefault="00000000">
                              <w:pPr>
                                <w:pStyle w:val="documentleftratvcellfield"/>
                                <w:rPr>
                                  <w:rStyle w:val="documentleftratvcell"/>
                                  <w:rFonts w:ascii="Century Gothic" w:eastAsia="Century Gothic" w:hAnsi="Century Gothic" w:cs="Century Gothic"/>
                                  <w:color w:val="000000"/>
                                  <w:sz w:val="22"/>
                                  <w:szCs w:val="22"/>
                                </w:rPr>
                              </w:pPr>
                              <w:r>
                                <w:rPr>
                                  <w:rStyle w:val="documentleftratvcell"/>
                                  <w:rFonts w:ascii="Century Gothic" w:eastAsia="Century Gothic" w:hAnsi="Century Gothic" w:cs="Century Gothic"/>
                                  <w:color w:val="000000"/>
                                  <w:sz w:val="22"/>
                                  <w:szCs w:val="22"/>
                                </w:rPr>
                                <w:t>Leadership and Teamwork</w:t>
                              </w:r>
                            </w:p>
                          </w:tc>
                        </w:tr>
                      </w:tbl>
                      <w:p w14:paraId="7A8537E0" w14:textId="77777777" w:rsidR="00395547" w:rsidRDefault="00395547">
                        <w:pPr>
                          <w:rPr>
                            <w:rStyle w:val="documentparagraphdateswrapper"/>
                            <w:rFonts w:ascii="Century Gothic" w:eastAsia="Century Gothic" w:hAnsi="Century Gothic" w:cs="Century Gothic"/>
                            <w:sz w:val="22"/>
                            <w:szCs w:val="22"/>
                          </w:rPr>
                        </w:pPr>
                      </w:p>
                    </w:tc>
                  </w:tr>
                </w:tbl>
                <w:p w14:paraId="78C9E6E4" w14:textId="77777777" w:rsidR="00395547" w:rsidRDefault="00395547">
                  <w:pPr>
                    <w:rPr>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006"/>
                  </w:tblGrid>
                  <w:tr w:rsidR="00395547" w14:paraId="5298222E" w14:textId="77777777">
                    <w:trPr>
                      <w:tblCellSpacing w:w="0" w:type="dxa"/>
                    </w:trPr>
                    <w:tc>
                      <w:tcPr>
                        <w:tcW w:w="500" w:type="dxa"/>
                        <w:tcMar>
                          <w:top w:w="100" w:type="dxa"/>
                          <w:left w:w="0" w:type="dxa"/>
                          <w:bottom w:w="0" w:type="dxa"/>
                          <w:right w:w="0" w:type="dxa"/>
                        </w:tcMar>
                        <w:hideMark/>
                      </w:tcPr>
                      <w:p w14:paraId="74ABAA91" w14:textId="77777777" w:rsidR="00395547" w:rsidRDefault="00000000">
                        <w:pPr>
                          <w:spacing w:line="340" w:lineRule="atLeast"/>
                          <w:jc w:val="right"/>
                          <w:textAlignment w:val="auto"/>
                          <w:rPr>
                            <w:rStyle w:val="documentparagraphdateswrapper"/>
                            <w:rFonts w:ascii="Century Gothic" w:eastAsia="Century Gothic" w:hAnsi="Century Gothic" w:cs="Century Gothic"/>
                            <w:sz w:val="22"/>
                            <w:szCs w:val="22"/>
                          </w:rPr>
                        </w:pPr>
                        <w:r>
                          <w:rPr>
                            <w:rStyle w:val="documentparagraphdateswrapper"/>
                            <w:rFonts w:ascii="Century Gothic" w:eastAsia="Century Gothic" w:hAnsi="Century Gothic" w:cs="Century Gothic"/>
                            <w:noProof/>
                            <w:sz w:val="22"/>
                            <w:szCs w:val="22"/>
                          </w:rPr>
                          <w:drawing>
                            <wp:anchor distT="0" distB="0" distL="114300" distR="114300" simplePos="0" relativeHeight="251662336" behindDoc="0" locked="0" layoutInCell="1" allowOverlap="1" wp14:anchorId="6BC8CA34" wp14:editId="110222E8">
                              <wp:simplePos x="0" y="0"/>
                              <wp:positionH relativeFrom="column">
                                <wp:posOffset>-63500</wp:posOffset>
                              </wp:positionH>
                              <wp:positionV relativeFrom="paragraph">
                                <wp:posOffset>50800</wp:posOffset>
                              </wp:positionV>
                              <wp:extent cx="102094" cy="102158"/>
                              <wp:effectExtent l="0" t="0" r="0" b="0"/>
                              <wp:wrapNone/>
                              <wp:docPr id="100018" name="Picture 1000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8" name=""/>
                                      <pic:cNvPicPr>
                                        <a:picLocks/>
                                      </pic:cNvPicPr>
                                    </pic:nvPicPr>
                                    <pic:blipFill>
                                      <a:blip r:embed="rId12"/>
                                      <a:stretch>
                                        <a:fillRect/>
                                      </a:stretch>
                                    </pic:blipFill>
                                    <pic:spPr>
                                      <a:xfrm>
                                        <a:off x="0" y="0"/>
                                        <a:ext cx="102094" cy="102158"/>
                                      </a:xfrm>
                                      <a:prstGeom prst="rect">
                                        <a:avLst/>
                                      </a:prstGeom>
                                    </pic:spPr>
                                  </pic:pic>
                                </a:graphicData>
                              </a:graphic>
                            </wp:anchor>
                          </w:drawing>
                        </w:r>
                      </w:p>
                    </w:tc>
                    <w:tc>
                      <w:tcPr>
                        <w:tcW w:w="8006"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7986"/>
                        </w:tblGrid>
                        <w:tr w:rsidR="00395547" w14:paraId="4A2BA713" w14:textId="77777777">
                          <w:trPr>
                            <w:tblCellSpacing w:w="0" w:type="dxa"/>
                          </w:trPr>
                          <w:tc>
                            <w:tcPr>
                              <w:tcW w:w="7986" w:type="dxa"/>
                              <w:tcMar>
                                <w:top w:w="0" w:type="dxa"/>
                                <w:left w:w="0" w:type="dxa"/>
                                <w:bottom w:w="0" w:type="dxa"/>
                                <w:right w:w="0" w:type="dxa"/>
                              </w:tcMar>
                              <w:hideMark/>
                            </w:tcPr>
                            <w:p w14:paraId="78BB72AF" w14:textId="77777777" w:rsidR="00395547" w:rsidRDefault="00000000">
                              <w:pPr>
                                <w:pStyle w:val="documentleftratvcellfield"/>
                                <w:rPr>
                                  <w:rStyle w:val="documentleftratvcell"/>
                                  <w:rFonts w:ascii="Century Gothic" w:eastAsia="Century Gothic" w:hAnsi="Century Gothic" w:cs="Century Gothic"/>
                                  <w:color w:val="000000"/>
                                  <w:sz w:val="22"/>
                                  <w:szCs w:val="22"/>
                                </w:rPr>
                              </w:pPr>
                              <w:r>
                                <w:rPr>
                                  <w:rStyle w:val="documentleftratvcell"/>
                                  <w:rFonts w:ascii="Century Gothic" w:eastAsia="Century Gothic" w:hAnsi="Century Gothic" w:cs="Century Gothic"/>
                                  <w:color w:val="000000"/>
                                  <w:sz w:val="22"/>
                                  <w:szCs w:val="22"/>
                                </w:rPr>
                                <w:t>Interpersonal and</w:t>
                              </w:r>
                            </w:p>
                          </w:tc>
                        </w:tr>
                      </w:tbl>
                      <w:p w14:paraId="07B5555A" w14:textId="77777777" w:rsidR="00395547" w:rsidRDefault="00395547">
                        <w:pPr>
                          <w:rPr>
                            <w:rStyle w:val="documentparagraphdateswrapper"/>
                            <w:rFonts w:ascii="Century Gothic" w:eastAsia="Century Gothic" w:hAnsi="Century Gothic" w:cs="Century Gothic"/>
                            <w:sz w:val="22"/>
                            <w:szCs w:val="22"/>
                          </w:rPr>
                        </w:pPr>
                      </w:p>
                    </w:tc>
                  </w:tr>
                </w:tbl>
                <w:p w14:paraId="3164194D" w14:textId="77777777" w:rsidR="00395547" w:rsidRDefault="00395547">
                  <w:pPr>
                    <w:rPr>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006"/>
                  </w:tblGrid>
                  <w:tr w:rsidR="00395547" w14:paraId="69E2D8AD" w14:textId="77777777">
                    <w:trPr>
                      <w:tblCellSpacing w:w="0" w:type="dxa"/>
                    </w:trPr>
                    <w:tc>
                      <w:tcPr>
                        <w:tcW w:w="500" w:type="dxa"/>
                        <w:tcMar>
                          <w:top w:w="100" w:type="dxa"/>
                          <w:left w:w="0" w:type="dxa"/>
                          <w:bottom w:w="0" w:type="dxa"/>
                          <w:right w:w="0" w:type="dxa"/>
                        </w:tcMar>
                        <w:hideMark/>
                      </w:tcPr>
                      <w:p w14:paraId="682B6999" w14:textId="77777777" w:rsidR="00395547" w:rsidRDefault="00000000">
                        <w:pPr>
                          <w:spacing w:line="340" w:lineRule="atLeast"/>
                          <w:jc w:val="right"/>
                          <w:textAlignment w:val="auto"/>
                          <w:rPr>
                            <w:rStyle w:val="documentparagraphdateswrapper"/>
                            <w:rFonts w:ascii="Century Gothic" w:eastAsia="Century Gothic" w:hAnsi="Century Gothic" w:cs="Century Gothic"/>
                            <w:sz w:val="22"/>
                            <w:szCs w:val="22"/>
                          </w:rPr>
                        </w:pPr>
                        <w:r>
                          <w:rPr>
                            <w:rStyle w:val="documentparagraphdateswrapper"/>
                            <w:rFonts w:ascii="Century Gothic" w:eastAsia="Century Gothic" w:hAnsi="Century Gothic" w:cs="Century Gothic"/>
                            <w:noProof/>
                            <w:sz w:val="22"/>
                            <w:szCs w:val="22"/>
                          </w:rPr>
                          <w:drawing>
                            <wp:anchor distT="0" distB="0" distL="114300" distR="114300" simplePos="0" relativeHeight="251663360" behindDoc="0" locked="0" layoutInCell="1" allowOverlap="1" wp14:anchorId="1A01D50E" wp14:editId="53574B75">
                              <wp:simplePos x="0" y="0"/>
                              <wp:positionH relativeFrom="column">
                                <wp:posOffset>-63500</wp:posOffset>
                              </wp:positionH>
                              <wp:positionV relativeFrom="paragraph">
                                <wp:posOffset>50800</wp:posOffset>
                              </wp:positionV>
                              <wp:extent cx="102094" cy="102158"/>
                              <wp:effectExtent l="0" t="0" r="0" b="0"/>
                              <wp:wrapNone/>
                              <wp:docPr id="100020" name="Picture 1000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0" name=""/>
                                      <pic:cNvPicPr>
                                        <a:picLocks/>
                                      </pic:cNvPicPr>
                                    </pic:nvPicPr>
                                    <pic:blipFill>
                                      <a:blip r:embed="rId12"/>
                                      <a:stretch>
                                        <a:fillRect/>
                                      </a:stretch>
                                    </pic:blipFill>
                                    <pic:spPr>
                                      <a:xfrm>
                                        <a:off x="0" y="0"/>
                                        <a:ext cx="102094" cy="102158"/>
                                      </a:xfrm>
                                      <a:prstGeom prst="rect">
                                        <a:avLst/>
                                      </a:prstGeom>
                                    </pic:spPr>
                                  </pic:pic>
                                </a:graphicData>
                              </a:graphic>
                            </wp:anchor>
                          </w:drawing>
                        </w:r>
                      </w:p>
                    </w:tc>
                    <w:tc>
                      <w:tcPr>
                        <w:tcW w:w="8006"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7986"/>
                        </w:tblGrid>
                        <w:tr w:rsidR="00395547" w14:paraId="79820061" w14:textId="77777777">
                          <w:trPr>
                            <w:tblCellSpacing w:w="0" w:type="dxa"/>
                          </w:trPr>
                          <w:tc>
                            <w:tcPr>
                              <w:tcW w:w="7986" w:type="dxa"/>
                              <w:tcMar>
                                <w:top w:w="0" w:type="dxa"/>
                                <w:left w:w="0" w:type="dxa"/>
                                <w:bottom w:w="0" w:type="dxa"/>
                                <w:right w:w="0" w:type="dxa"/>
                              </w:tcMar>
                              <w:hideMark/>
                            </w:tcPr>
                            <w:p w14:paraId="647F0F7C" w14:textId="77777777" w:rsidR="00395547" w:rsidRDefault="00000000">
                              <w:pPr>
                                <w:pStyle w:val="documentleftratvcellfield"/>
                                <w:rPr>
                                  <w:rStyle w:val="documentleftratvcell"/>
                                  <w:rFonts w:ascii="Century Gothic" w:eastAsia="Century Gothic" w:hAnsi="Century Gothic" w:cs="Century Gothic"/>
                                  <w:color w:val="000000"/>
                                  <w:sz w:val="22"/>
                                  <w:szCs w:val="22"/>
                                </w:rPr>
                              </w:pPr>
                              <w:r>
                                <w:rPr>
                                  <w:rStyle w:val="documentleftratvcell"/>
                                  <w:rFonts w:ascii="Century Gothic" w:eastAsia="Century Gothic" w:hAnsi="Century Gothic" w:cs="Century Gothic"/>
                                  <w:color w:val="000000"/>
                                  <w:sz w:val="22"/>
                                  <w:szCs w:val="22"/>
                                </w:rPr>
                                <w:t>Communication skills</w:t>
                              </w:r>
                            </w:p>
                          </w:tc>
                        </w:tr>
                      </w:tbl>
                      <w:p w14:paraId="0B557E81" w14:textId="77777777" w:rsidR="00395547" w:rsidRDefault="00395547">
                        <w:pPr>
                          <w:rPr>
                            <w:rStyle w:val="documentparagraphdateswrapper"/>
                            <w:rFonts w:ascii="Century Gothic" w:eastAsia="Century Gothic" w:hAnsi="Century Gothic" w:cs="Century Gothic"/>
                            <w:sz w:val="22"/>
                            <w:szCs w:val="22"/>
                          </w:rPr>
                        </w:pPr>
                      </w:p>
                    </w:tc>
                  </w:tr>
                </w:tbl>
                <w:p w14:paraId="3E9F5F6E" w14:textId="77777777" w:rsidR="00395547" w:rsidRDefault="00395547">
                  <w:pPr>
                    <w:rPr>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006"/>
                  </w:tblGrid>
                  <w:tr w:rsidR="00395547" w14:paraId="2E74905F" w14:textId="77777777">
                    <w:trPr>
                      <w:tblCellSpacing w:w="0" w:type="dxa"/>
                    </w:trPr>
                    <w:tc>
                      <w:tcPr>
                        <w:tcW w:w="500" w:type="dxa"/>
                        <w:tcMar>
                          <w:top w:w="100" w:type="dxa"/>
                          <w:left w:w="0" w:type="dxa"/>
                          <w:bottom w:w="0" w:type="dxa"/>
                          <w:right w:w="0" w:type="dxa"/>
                        </w:tcMar>
                        <w:hideMark/>
                      </w:tcPr>
                      <w:p w14:paraId="031CDF19" w14:textId="77777777" w:rsidR="00395547" w:rsidRDefault="00000000">
                        <w:pPr>
                          <w:spacing w:line="340" w:lineRule="atLeast"/>
                          <w:jc w:val="right"/>
                          <w:textAlignment w:val="auto"/>
                          <w:rPr>
                            <w:rStyle w:val="documentparagraphdateswrapper"/>
                            <w:rFonts w:ascii="Century Gothic" w:eastAsia="Century Gothic" w:hAnsi="Century Gothic" w:cs="Century Gothic"/>
                            <w:sz w:val="22"/>
                            <w:szCs w:val="22"/>
                          </w:rPr>
                        </w:pPr>
                        <w:r>
                          <w:rPr>
                            <w:rStyle w:val="documentparagraphdateswrapper"/>
                            <w:rFonts w:ascii="Century Gothic" w:eastAsia="Century Gothic" w:hAnsi="Century Gothic" w:cs="Century Gothic"/>
                            <w:noProof/>
                            <w:sz w:val="22"/>
                            <w:szCs w:val="22"/>
                          </w:rPr>
                          <w:drawing>
                            <wp:anchor distT="0" distB="0" distL="114300" distR="114300" simplePos="0" relativeHeight="251664384" behindDoc="0" locked="0" layoutInCell="1" allowOverlap="1" wp14:anchorId="56F6AB62" wp14:editId="5019AD4F">
                              <wp:simplePos x="0" y="0"/>
                              <wp:positionH relativeFrom="column">
                                <wp:posOffset>-63500</wp:posOffset>
                              </wp:positionH>
                              <wp:positionV relativeFrom="paragraph">
                                <wp:posOffset>50800</wp:posOffset>
                              </wp:positionV>
                              <wp:extent cx="102094" cy="102158"/>
                              <wp:effectExtent l="0" t="0" r="0" b="0"/>
                              <wp:wrapNone/>
                              <wp:docPr id="100022" name="Picture 1000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2" name=""/>
                                      <pic:cNvPicPr>
                                        <a:picLocks/>
                                      </pic:cNvPicPr>
                                    </pic:nvPicPr>
                                    <pic:blipFill>
                                      <a:blip r:embed="rId12"/>
                                      <a:stretch>
                                        <a:fillRect/>
                                      </a:stretch>
                                    </pic:blipFill>
                                    <pic:spPr>
                                      <a:xfrm>
                                        <a:off x="0" y="0"/>
                                        <a:ext cx="102094" cy="102158"/>
                                      </a:xfrm>
                                      <a:prstGeom prst="rect">
                                        <a:avLst/>
                                      </a:prstGeom>
                                    </pic:spPr>
                                  </pic:pic>
                                </a:graphicData>
                              </a:graphic>
                            </wp:anchor>
                          </w:drawing>
                        </w:r>
                      </w:p>
                    </w:tc>
                    <w:tc>
                      <w:tcPr>
                        <w:tcW w:w="8006"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7986"/>
                        </w:tblGrid>
                        <w:tr w:rsidR="00395547" w14:paraId="0497DDA7" w14:textId="77777777">
                          <w:trPr>
                            <w:tblCellSpacing w:w="0" w:type="dxa"/>
                          </w:trPr>
                          <w:tc>
                            <w:tcPr>
                              <w:tcW w:w="7986" w:type="dxa"/>
                              <w:tcMar>
                                <w:top w:w="0" w:type="dxa"/>
                                <w:left w:w="0" w:type="dxa"/>
                                <w:bottom w:w="0" w:type="dxa"/>
                                <w:right w:w="0" w:type="dxa"/>
                              </w:tcMar>
                              <w:hideMark/>
                            </w:tcPr>
                            <w:p w14:paraId="05A77749" w14:textId="77777777" w:rsidR="00395547" w:rsidRDefault="00000000">
                              <w:pPr>
                                <w:pStyle w:val="documentleftratvcellfield"/>
                                <w:rPr>
                                  <w:rStyle w:val="documentleftratvcell"/>
                                  <w:rFonts w:ascii="Century Gothic" w:eastAsia="Century Gothic" w:hAnsi="Century Gothic" w:cs="Century Gothic"/>
                                  <w:color w:val="000000"/>
                                  <w:sz w:val="22"/>
                                  <w:szCs w:val="22"/>
                                </w:rPr>
                              </w:pPr>
                              <w:r>
                                <w:rPr>
                                  <w:rStyle w:val="documentleftratvcell"/>
                                  <w:rFonts w:ascii="Century Gothic" w:eastAsia="Century Gothic" w:hAnsi="Century Gothic" w:cs="Century Gothic"/>
                                  <w:color w:val="000000"/>
                                  <w:sz w:val="22"/>
                                  <w:szCs w:val="22"/>
                                </w:rPr>
                                <w:t>Good time management</w:t>
                              </w:r>
                            </w:p>
                          </w:tc>
                        </w:tr>
                      </w:tbl>
                      <w:p w14:paraId="511F07A1" w14:textId="77777777" w:rsidR="00395547" w:rsidRDefault="00395547">
                        <w:pPr>
                          <w:rPr>
                            <w:rStyle w:val="documentparagraphdateswrapper"/>
                            <w:rFonts w:ascii="Century Gothic" w:eastAsia="Century Gothic" w:hAnsi="Century Gothic" w:cs="Century Gothic"/>
                            <w:sz w:val="22"/>
                            <w:szCs w:val="22"/>
                          </w:rPr>
                        </w:pPr>
                      </w:p>
                    </w:tc>
                  </w:tr>
                </w:tbl>
                <w:p w14:paraId="48D35A23" w14:textId="77777777" w:rsidR="00395547" w:rsidRDefault="00395547">
                  <w:pPr>
                    <w:rPr>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006"/>
                  </w:tblGrid>
                  <w:tr w:rsidR="00395547" w14:paraId="36DAE83A" w14:textId="77777777">
                    <w:trPr>
                      <w:tblCellSpacing w:w="0" w:type="dxa"/>
                    </w:trPr>
                    <w:tc>
                      <w:tcPr>
                        <w:tcW w:w="500" w:type="dxa"/>
                        <w:tcMar>
                          <w:top w:w="100" w:type="dxa"/>
                          <w:left w:w="0" w:type="dxa"/>
                          <w:bottom w:w="0" w:type="dxa"/>
                          <w:right w:w="0" w:type="dxa"/>
                        </w:tcMar>
                        <w:hideMark/>
                      </w:tcPr>
                      <w:p w14:paraId="6F35D172" w14:textId="77777777" w:rsidR="00395547" w:rsidRDefault="00000000">
                        <w:pPr>
                          <w:spacing w:line="340" w:lineRule="atLeast"/>
                          <w:jc w:val="right"/>
                          <w:textAlignment w:val="auto"/>
                          <w:rPr>
                            <w:rStyle w:val="documentparagraphdateswrapper"/>
                            <w:rFonts w:ascii="Century Gothic" w:eastAsia="Century Gothic" w:hAnsi="Century Gothic" w:cs="Century Gothic"/>
                            <w:sz w:val="22"/>
                            <w:szCs w:val="22"/>
                          </w:rPr>
                        </w:pPr>
                        <w:r>
                          <w:rPr>
                            <w:rStyle w:val="documentparagraphdateswrapper"/>
                            <w:rFonts w:ascii="Century Gothic" w:eastAsia="Century Gothic" w:hAnsi="Century Gothic" w:cs="Century Gothic"/>
                            <w:noProof/>
                            <w:sz w:val="22"/>
                            <w:szCs w:val="22"/>
                          </w:rPr>
                          <w:drawing>
                            <wp:anchor distT="0" distB="0" distL="114300" distR="114300" simplePos="0" relativeHeight="251665408" behindDoc="0" locked="0" layoutInCell="1" allowOverlap="1" wp14:anchorId="041AA052" wp14:editId="0C851D7E">
                              <wp:simplePos x="0" y="0"/>
                              <wp:positionH relativeFrom="column">
                                <wp:posOffset>-63500</wp:posOffset>
                              </wp:positionH>
                              <wp:positionV relativeFrom="paragraph">
                                <wp:posOffset>50800</wp:posOffset>
                              </wp:positionV>
                              <wp:extent cx="102094" cy="102158"/>
                              <wp:effectExtent l="0" t="0" r="0" b="0"/>
                              <wp:wrapNone/>
                              <wp:docPr id="100024" name="Picture 1000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4" name=""/>
                                      <pic:cNvPicPr>
                                        <a:picLocks/>
                                      </pic:cNvPicPr>
                                    </pic:nvPicPr>
                                    <pic:blipFill>
                                      <a:blip r:embed="rId12"/>
                                      <a:stretch>
                                        <a:fillRect/>
                                      </a:stretch>
                                    </pic:blipFill>
                                    <pic:spPr>
                                      <a:xfrm>
                                        <a:off x="0" y="0"/>
                                        <a:ext cx="102094" cy="102158"/>
                                      </a:xfrm>
                                      <a:prstGeom prst="rect">
                                        <a:avLst/>
                                      </a:prstGeom>
                                    </pic:spPr>
                                  </pic:pic>
                                </a:graphicData>
                              </a:graphic>
                            </wp:anchor>
                          </w:drawing>
                        </w:r>
                      </w:p>
                    </w:tc>
                    <w:tc>
                      <w:tcPr>
                        <w:tcW w:w="8006"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7986"/>
                        </w:tblGrid>
                        <w:tr w:rsidR="00395547" w14:paraId="64DB7A74" w14:textId="77777777">
                          <w:trPr>
                            <w:tblCellSpacing w:w="0" w:type="dxa"/>
                          </w:trPr>
                          <w:tc>
                            <w:tcPr>
                              <w:tcW w:w="7986" w:type="dxa"/>
                              <w:tcMar>
                                <w:top w:w="0" w:type="dxa"/>
                                <w:left w:w="0" w:type="dxa"/>
                                <w:bottom w:w="0" w:type="dxa"/>
                                <w:right w:w="0" w:type="dxa"/>
                              </w:tcMar>
                              <w:hideMark/>
                            </w:tcPr>
                            <w:p w14:paraId="7EB0EF5B" w14:textId="77777777" w:rsidR="00395547" w:rsidRDefault="00000000">
                              <w:pPr>
                                <w:pStyle w:val="documentleftratvcellfield"/>
                                <w:rPr>
                                  <w:rStyle w:val="documentleftratvcell"/>
                                  <w:rFonts w:ascii="Century Gothic" w:eastAsia="Century Gothic" w:hAnsi="Century Gothic" w:cs="Century Gothic"/>
                                  <w:color w:val="000000"/>
                                  <w:sz w:val="22"/>
                                  <w:szCs w:val="22"/>
                                </w:rPr>
                              </w:pPr>
                              <w:r>
                                <w:rPr>
                                  <w:rStyle w:val="documentleftratvcell"/>
                                  <w:rFonts w:ascii="Century Gothic" w:eastAsia="Century Gothic" w:hAnsi="Century Gothic" w:cs="Century Gothic"/>
                                  <w:color w:val="000000"/>
                                  <w:sz w:val="22"/>
                                  <w:szCs w:val="22"/>
                                </w:rPr>
                                <w:t>Problem-solving &amp;</w:t>
                              </w:r>
                            </w:p>
                          </w:tc>
                        </w:tr>
                      </w:tbl>
                      <w:p w14:paraId="52F5B2D8" w14:textId="77777777" w:rsidR="00395547" w:rsidRDefault="00395547">
                        <w:pPr>
                          <w:rPr>
                            <w:rStyle w:val="documentparagraphdateswrapper"/>
                            <w:rFonts w:ascii="Century Gothic" w:eastAsia="Century Gothic" w:hAnsi="Century Gothic" w:cs="Century Gothic"/>
                            <w:sz w:val="22"/>
                            <w:szCs w:val="22"/>
                          </w:rPr>
                        </w:pPr>
                      </w:p>
                    </w:tc>
                  </w:tr>
                </w:tbl>
                <w:p w14:paraId="070BD828" w14:textId="77777777" w:rsidR="00395547" w:rsidRDefault="00395547">
                  <w:pPr>
                    <w:rPr>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006"/>
                  </w:tblGrid>
                  <w:tr w:rsidR="00395547" w14:paraId="4FCC080D" w14:textId="77777777">
                    <w:trPr>
                      <w:tblCellSpacing w:w="0" w:type="dxa"/>
                    </w:trPr>
                    <w:tc>
                      <w:tcPr>
                        <w:tcW w:w="500" w:type="dxa"/>
                        <w:tcMar>
                          <w:top w:w="100" w:type="dxa"/>
                          <w:left w:w="0" w:type="dxa"/>
                          <w:bottom w:w="0" w:type="dxa"/>
                          <w:right w:w="0" w:type="dxa"/>
                        </w:tcMar>
                        <w:hideMark/>
                      </w:tcPr>
                      <w:p w14:paraId="6C703D43" w14:textId="77777777" w:rsidR="00395547" w:rsidRDefault="00000000">
                        <w:pPr>
                          <w:spacing w:line="340" w:lineRule="atLeast"/>
                          <w:jc w:val="right"/>
                          <w:textAlignment w:val="auto"/>
                          <w:rPr>
                            <w:rStyle w:val="documentparagraphdateswrapper"/>
                            <w:rFonts w:ascii="Century Gothic" w:eastAsia="Century Gothic" w:hAnsi="Century Gothic" w:cs="Century Gothic"/>
                            <w:sz w:val="22"/>
                            <w:szCs w:val="22"/>
                          </w:rPr>
                        </w:pPr>
                        <w:r>
                          <w:rPr>
                            <w:rStyle w:val="documentparagraphdateswrapper"/>
                            <w:rFonts w:ascii="Century Gothic" w:eastAsia="Century Gothic" w:hAnsi="Century Gothic" w:cs="Century Gothic"/>
                            <w:noProof/>
                            <w:sz w:val="22"/>
                            <w:szCs w:val="22"/>
                          </w:rPr>
                          <w:drawing>
                            <wp:anchor distT="0" distB="0" distL="114300" distR="114300" simplePos="0" relativeHeight="251666432" behindDoc="0" locked="0" layoutInCell="1" allowOverlap="1" wp14:anchorId="69C92AFC" wp14:editId="6582F8EF">
                              <wp:simplePos x="0" y="0"/>
                              <wp:positionH relativeFrom="column">
                                <wp:posOffset>-63500</wp:posOffset>
                              </wp:positionH>
                              <wp:positionV relativeFrom="paragraph">
                                <wp:posOffset>50800</wp:posOffset>
                              </wp:positionV>
                              <wp:extent cx="102094" cy="102158"/>
                              <wp:effectExtent l="0" t="0" r="0" b="0"/>
                              <wp:wrapNone/>
                              <wp:docPr id="100026" name="Picture 1000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6" name=""/>
                                      <pic:cNvPicPr>
                                        <a:picLocks/>
                                      </pic:cNvPicPr>
                                    </pic:nvPicPr>
                                    <pic:blipFill>
                                      <a:blip r:embed="rId12"/>
                                      <a:stretch>
                                        <a:fillRect/>
                                      </a:stretch>
                                    </pic:blipFill>
                                    <pic:spPr>
                                      <a:xfrm>
                                        <a:off x="0" y="0"/>
                                        <a:ext cx="102094" cy="102158"/>
                                      </a:xfrm>
                                      <a:prstGeom prst="rect">
                                        <a:avLst/>
                                      </a:prstGeom>
                                    </pic:spPr>
                                  </pic:pic>
                                </a:graphicData>
                              </a:graphic>
                            </wp:anchor>
                          </w:drawing>
                        </w:r>
                      </w:p>
                    </w:tc>
                    <w:tc>
                      <w:tcPr>
                        <w:tcW w:w="8006"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7986"/>
                        </w:tblGrid>
                        <w:tr w:rsidR="00395547" w14:paraId="5F17506B" w14:textId="77777777">
                          <w:trPr>
                            <w:tblCellSpacing w:w="0" w:type="dxa"/>
                          </w:trPr>
                          <w:tc>
                            <w:tcPr>
                              <w:tcW w:w="7986" w:type="dxa"/>
                              <w:tcMar>
                                <w:top w:w="0" w:type="dxa"/>
                                <w:left w:w="0" w:type="dxa"/>
                                <w:bottom w:w="0" w:type="dxa"/>
                                <w:right w:w="0" w:type="dxa"/>
                              </w:tcMar>
                              <w:hideMark/>
                            </w:tcPr>
                            <w:p w14:paraId="28EB1F2A" w14:textId="77777777" w:rsidR="00395547" w:rsidRDefault="00000000">
                              <w:pPr>
                                <w:pStyle w:val="documentleftratvcellfield"/>
                                <w:rPr>
                                  <w:rStyle w:val="documentleftratvcell"/>
                                  <w:rFonts w:ascii="Century Gothic" w:eastAsia="Century Gothic" w:hAnsi="Century Gothic" w:cs="Century Gothic"/>
                                  <w:color w:val="000000"/>
                                  <w:sz w:val="22"/>
                                  <w:szCs w:val="22"/>
                                </w:rPr>
                              </w:pPr>
                              <w:r>
                                <w:rPr>
                                  <w:rStyle w:val="documentleftratvcell"/>
                                  <w:rFonts w:ascii="Century Gothic" w:eastAsia="Century Gothic" w:hAnsi="Century Gothic" w:cs="Century Gothic"/>
                                  <w:color w:val="000000"/>
                                  <w:sz w:val="22"/>
                                  <w:szCs w:val="22"/>
                                </w:rPr>
                                <w:t>Decision-making</w:t>
                              </w:r>
                            </w:p>
                          </w:tc>
                        </w:tr>
                      </w:tbl>
                      <w:p w14:paraId="1C7501A0" w14:textId="77777777" w:rsidR="00395547" w:rsidRDefault="00395547">
                        <w:pPr>
                          <w:rPr>
                            <w:rStyle w:val="documentparagraphdateswrapper"/>
                            <w:rFonts w:ascii="Century Gothic" w:eastAsia="Century Gothic" w:hAnsi="Century Gothic" w:cs="Century Gothic"/>
                            <w:sz w:val="22"/>
                            <w:szCs w:val="22"/>
                          </w:rPr>
                        </w:pPr>
                      </w:p>
                    </w:tc>
                  </w:tr>
                </w:tbl>
                <w:p w14:paraId="615DCC03" w14:textId="77777777" w:rsidR="00395547" w:rsidRDefault="00395547">
                  <w:pPr>
                    <w:rPr>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006"/>
                  </w:tblGrid>
                  <w:tr w:rsidR="00395547" w14:paraId="209DAC09" w14:textId="77777777">
                    <w:trPr>
                      <w:tblCellSpacing w:w="0" w:type="dxa"/>
                    </w:trPr>
                    <w:tc>
                      <w:tcPr>
                        <w:tcW w:w="500" w:type="dxa"/>
                        <w:tcMar>
                          <w:top w:w="100" w:type="dxa"/>
                          <w:left w:w="0" w:type="dxa"/>
                          <w:bottom w:w="0" w:type="dxa"/>
                          <w:right w:w="0" w:type="dxa"/>
                        </w:tcMar>
                        <w:hideMark/>
                      </w:tcPr>
                      <w:p w14:paraId="66688181" w14:textId="77777777" w:rsidR="00395547" w:rsidRDefault="00000000">
                        <w:pPr>
                          <w:spacing w:line="340" w:lineRule="atLeast"/>
                          <w:jc w:val="right"/>
                          <w:textAlignment w:val="auto"/>
                          <w:rPr>
                            <w:rStyle w:val="documentparagraphdateswrapper"/>
                            <w:rFonts w:ascii="Century Gothic" w:eastAsia="Century Gothic" w:hAnsi="Century Gothic" w:cs="Century Gothic"/>
                            <w:sz w:val="22"/>
                            <w:szCs w:val="22"/>
                          </w:rPr>
                        </w:pPr>
                        <w:r>
                          <w:rPr>
                            <w:rStyle w:val="documentparagraphdateswrapper"/>
                            <w:rFonts w:ascii="Century Gothic" w:eastAsia="Century Gothic" w:hAnsi="Century Gothic" w:cs="Century Gothic"/>
                            <w:noProof/>
                            <w:sz w:val="22"/>
                            <w:szCs w:val="22"/>
                          </w:rPr>
                          <w:drawing>
                            <wp:anchor distT="0" distB="0" distL="114300" distR="114300" simplePos="0" relativeHeight="251667456" behindDoc="0" locked="0" layoutInCell="1" allowOverlap="1" wp14:anchorId="6C94DE89" wp14:editId="262A1553">
                              <wp:simplePos x="0" y="0"/>
                              <wp:positionH relativeFrom="column">
                                <wp:posOffset>-63500</wp:posOffset>
                              </wp:positionH>
                              <wp:positionV relativeFrom="paragraph">
                                <wp:posOffset>50800</wp:posOffset>
                              </wp:positionV>
                              <wp:extent cx="102094" cy="102158"/>
                              <wp:effectExtent l="0" t="0" r="0" b="0"/>
                              <wp:wrapNone/>
                              <wp:docPr id="100028" name="Picture 1000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8" name=""/>
                                      <pic:cNvPicPr>
                                        <a:picLocks/>
                                      </pic:cNvPicPr>
                                    </pic:nvPicPr>
                                    <pic:blipFill>
                                      <a:blip r:embed="rId12"/>
                                      <a:stretch>
                                        <a:fillRect/>
                                      </a:stretch>
                                    </pic:blipFill>
                                    <pic:spPr>
                                      <a:xfrm>
                                        <a:off x="0" y="0"/>
                                        <a:ext cx="102094" cy="102158"/>
                                      </a:xfrm>
                                      <a:prstGeom prst="rect">
                                        <a:avLst/>
                                      </a:prstGeom>
                                    </pic:spPr>
                                  </pic:pic>
                                </a:graphicData>
                              </a:graphic>
                            </wp:anchor>
                          </w:drawing>
                        </w:r>
                      </w:p>
                    </w:tc>
                    <w:tc>
                      <w:tcPr>
                        <w:tcW w:w="8006"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7986"/>
                        </w:tblGrid>
                        <w:tr w:rsidR="00395547" w14:paraId="0D1051E2" w14:textId="77777777">
                          <w:trPr>
                            <w:tblCellSpacing w:w="0" w:type="dxa"/>
                          </w:trPr>
                          <w:tc>
                            <w:tcPr>
                              <w:tcW w:w="7986" w:type="dxa"/>
                              <w:tcMar>
                                <w:top w:w="0" w:type="dxa"/>
                                <w:left w:w="0" w:type="dxa"/>
                                <w:bottom w:w="0" w:type="dxa"/>
                                <w:right w:w="0" w:type="dxa"/>
                              </w:tcMar>
                              <w:hideMark/>
                            </w:tcPr>
                            <w:p w14:paraId="523D19B7" w14:textId="77777777" w:rsidR="00395547" w:rsidRDefault="00000000">
                              <w:pPr>
                                <w:pStyle w:val="documentleftratvcellfield"/>
                                <w:rPr>
                                  <w:rStyle w:val="documentleftratvcell"/>
                                  <w:rFonts w:ascii="Century Gothic" w:eastAsia="Century Gothic" w:hAnsi="Century Gothic" w:cs="Century Gothic"/>
                                  <w:color w:val="000000"/>
                                  <w:sz w:val="22"/>
                                  <w:szCs w:val="22"/>
                                </w:rPr>
                              </w:pPr>
                              <w:r>
                                <w:rPr>
                                  <w:rStyle w:val="documentleftratvcell"/>
                                  <w:rFonts w:ascii="Century Gothic" w:eastAsia="Century Gothic" w:hAnsi="Century Gothic" w:cs="Century Gothic"/>
                                  <w:color w:val="000000"/>
                                  <w:sz w:val="22"/>
                                  <w:szCs w:val="22"/>
                                </w:rPr>
                                <w:t>Effective leadership and</w:t>
                              </w:r>
                            </w:p>
                          </w:tc>
                        </w:tr>
                      </w:tbl>
                      <w:p w14:paraId="4621FAC2" w14:textId="77777777" w:rsidR="00395547" w:rsidRDefault="00395547">
                        <w:pPr>
                          <w:rPr>
                            <w:rStyle w:val="documentparagraphdateswrapper"/>
                            <w:rFonts w:ascii="Century Gothic" w:eastAsia="Century Gothic" w:hAnsi="Century Gothic" w:cs="Century Gothic"/>
                            <w:sz w:val="22"/>
                            <w:szCs w:val="22"/>
                          </w:rPr>
                        </w:pPr>
                      </w:p>
                    </w:tc>
                  </w:tr>
                </w:tbl>
                <w:p w14:paraId="5BDD9AA7" w14:textId="77777777" w:rsidR="00395547" w:rsidRDefault="00395547">
                  <w:pPr>
                    <w:rPr>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006"/>
                  </w:tblGrid>
                  <w:tr w:rsidR="00395547" w14:paraId="222A489F" w14:textId="77777777">
                    <w:trPr>
                      <w:tblCellSpacing w:w="0" w:type="dxa"/>
                    </w:trPr>
                    <w:tc>
                      <w:tcPr>
                        <w:tcW w:w="500" w:type="dxa"/>
                        <w:tcMar>
                          <w:top w:w="100" w:type="dxa"/>
                          <w:left w:w="0" w:type="dxa"/>
                          <w:bottom w:w="0" w:type="dxa"/>
                          <w:right w:w="0" w:type="dxa"/>
                        </w:tcMar>
                        <w:hideMark/>
                      </w:tcPr>
                      <w:p w14:paraId="5F82DA26" w14:textId="77777777" w:rsidR="00395547" w:rsidRDefault="00000000">
                        <w:pPr>
                          <w:spacing w:line="340" w:lineRule="atLeast"/>
                          <w:jc w:val="right"/>
                          <w:textAlignment w:val="auto"/>
                          <w:rPr>
                            <w:rStyle w:val="documentparagraphdateswrapper"/>
                            <w:rFonts w:ascii="Century Gothic" w:eastAsia="Century Gothic" w:hAnsi="Century Gothic" w:cs="Century Gothic"/>
                            <w:sz w:val="22"/>
                            <w:szCs w:val="22"/>
                          </w:rPr>
                        </w:pPr>
                        <w:r>
                          <w:rPr>
                            <w:rStyle w:val="documentparagraphdateswrapper"/>
                            <w:rFonts w:ascii="Century Gothic" w:eastAsia="Century Gothic" w:hAnsi="Century Gothic" w:cs="Century Gothic"/>
                            <w:noProof/>
                            <w:sz w:val="22"/>
                            <w:szCs w:val="22"/>
                          </w:rPr>
                          <w:drawing>
                            <wp:anchor distT="0" distB="0" distL="114300" distR="114300" simplePos="0" relativeHeight="251668480" behindDoc="0" locked="0" layoutInCell="1" allowOverlap="1" wp14:anchorId="3780C5D4" wp14:editId="62322417">
                              <wp:simplePos x="0" y="0"/>
                              <wp:positionH relativeFrom="column">
                                <wp:posOffset>-63500</wp:posOffset>
                              </wp:positionH>
                              <wp:positionV relativeFrom="paragraph">
                                <wp:posOffset>50800</wp:posOffset>
                              </wp:positionV>
                              <wp:extent cx="102094" cy="102158"/>
                              <wp:effectExtent l="0" t="0" r="0" b="0"/>
                              <wp:wrapNone/>
                              <wp:docPr id="100030" name="Picture 1000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0" name=""/>
                                      <pic:cNvPicPr>
                                        <a:picLocks/>
                                      </pic:cNvPicPr>
                                    </pic:nvPicPr>
                                    <pic:blipFill>
                                      <a:blip r:embed="rId12"/>
                                      <a:stretch>
                                        <a:fillRect/>
                                      </a:stretch>
                                    </pic:blipFill>
                                    <pic:spPr>
                                      <a:xfrm>
                                        <a:off x="0" y="0"/>
                                        <a:ext cx="102094" cy="102158"/>
                                      </a:xfrm>
                                      <a:prstGeom prst="rect">
                                        <a:avLst/>
                                      </a:prstGeom>
                                    </pic:spPr>
                                  </pic:pic>
                                </a:graphicData>
                              </a:graphic>
                            </wp:anchor>
                          </w:drawing>
                        </w:r>
                      </w:p>
                    </w:tc>
                    <w:tc>
                      <w:tcPr>
                        <w:tcW w:w="8006"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7986"/>
                        </w:tblGrid>
                        <w:tr w:rsidR="00395547" w14:paraId="7201FFCA" w14:textId="77777777">
                          <w:trPr>
                            <w:tblCellSpacing w:w="0" w:type="dxa"/>
                          </w:trPr>
                          <w:tc>
                            <w:tcPr>
                              <w:tcW w:w="7986" w:type="dxa"/>
                              <w:tcMar>
                                <w:top w:w="0" w:type="dxa"/>
                                <w:left w:w="0" w:type="dxa"/>
                                <w:bottom w:w="0" w:type="dxa"/>
                                <w:right w:w="0" w:type="dxa"/>
                              </w:tcMar>
                              <w:hideMark/>
                            </w:tcPr>
                            <w:p w14:paraId="39F7C9B5" w14:textId="77777777" w:rsidR="00395547" w:rsidRDefault="00000000">
                              <w:pPr>
                                <w:pStyle w:val="documentleftratvcellfield"/>
                                <w:rPr>
                                  <w:rStyle w:val="documentleftratvcell"/>
                                  <w:rFonts w:ascii="Century Gothic" w:eastAsia="Century Gothic" w:hAnsi="Century Gothic" w:cs="Century Gothic"/>
                                  <w:color w:val="000000"/>
                                  <w:sz w:val="22"/>
                                  <w:szCs w:val="22"/>
                                </w:rPr>
                              </w:pPr>
                              <w:r>
                                <w:rPr>
                                  <w:rStyle w:val="documentleftratvcell"/>
                                  <w:rFonts w:ascii="Century Gothic" w:eastAsia="Century Gothic" w:hAnsi="Century Gothic" w:cs="Century Gothic"/>
                                  <w:color w:val="000000"/>
                                  <w:sz w:val="22"/>
                                  <w:szCs w:val="22"/>
                                </w:rPr>
                                <w:t>Management</w:t>
                              </w:r>
                            </w:p>
                          </w:tc>
                        </w:tr>
                      </w:tbl>
                      <w:p w14:paraId="51BEDCD2" w14:textId="77777777" w:rsidR="00395547" w:rsidRDefault="00395547">
                        <w:pPr>
                          <w:rPr>
                            <w:rStyle w:val="documentparagraphdateswrapper"/>
                            <w:rFonts w:ascii="Century Gothic" w:eastAsia="Century Gothic" w:hAnsi="Century Gothic" w:cs="Century Gothic"/>
                            <w:sz w:val="22"/>
                            <w:szCs w:val="22"/>
                          </w:rPr>
                        </w:pPr>
                      </w:p>
                    </w:tc>
                  </w:tr>
                </w:tbl>
                <w:p w14:paraId="4B30B78E" w14:textId="77777777" w:rsidR="00395547" w:rsidRDefault="00395547">
                  <w:pPr>
                    <w:rPr>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006"/>
                  </w:tblGrid>
                  <w:tr w:rsidR="00395547" w14:paraId="36EBFF18" w14:textId="77777777">
                    <w:trPr>
                      <w:tblCellSpacing w:w="0" w:type="dxa"/>
                    </w:trPr>
                    <w:tc>
                      <w:tcPr>
                        <w:tcW w:w="500" w:type="dxa"/>
                        <w:tcMar>
                          <w:top w:w="100" w:type="dxa"/>
                          <w:left w:w="0" w:type="dxa"/>
                          <w:bottom w:w="0" w:type="dxa"/>
                          <w:right w:w="0" w:type="dxa"/>
                        </w:tcMar>
                        <w:hideMark/>
                      </w:tcPr>
                      <w:p w14:paraId="26FE9A7B" w14:textId="77777777" w:rsidR="00395547" w:rsidRDefault="00000000">
                        <w:pPr>
                          <w:spacing w:line="340" w:lineRule="atLeast"/>
                          <w:jc w:val="right"/>
                          <w:textAlignment w:val="auto"/>
                          <w:rPr>
                            <w:rStyle w:val="documentparagraphdateswrapper"/>
                            <w:rFonts w:ascii="Century Gothic" w:eastAsia="Century Gothic" w:hAnsi="Century Gothic" w:cs="Century Gothic"/>
                            <w:sz w:val="22"/>
                            <w:szCs w:val="22"/>
                          </w:rPr>
                        </w:pPr>
                        <w:r>
                          <w:rPr>
                            <w:rStyle w:val="documentparagraphdateswrapper"/>
                            <w:rFonts w:ascii="Century Gothic" w:eastAsia="Century Gothic" w:hAnsi="Century Gothic" w:cs="Century Gothic"/>
                            <w:noProof/>
                            <w:sz w:val="22"/>
                            <w:szCs w:val="22"/>
                          </w:rPr>
                          <w:drawing>
                            <wp:anchor distT="0" distB="0" distL="114300" distR="114300" simplePos="0" relativeHeight="251669504" behindDoc="0" locked="0" layoutInCell="1" allowOverlap="1" wp14:anchorId="389F6A89" wp14:editId="56C6DDFD">
                              <wp:simplePos x="0" y="0"/>
                              <wp:positionH relativeFrom="column">
                                <wp:posOffset>-63500</wp:posOffset>
                              </wp:positionH>
                              <wp:positionV relativeFrom="paragraph">
                                <wp:posOffset>50800</wp:posOffset>
                              </wp:positionV>
                              <wp:extent cx="102094" cy="102158"/>
                              <wp:effectExtent l="0" t="0" r="0" b="0"/>
                              <wp:wrapNone/>
                              <wp:docPr id="100032" name="Picture 1000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2" name=""/>
                                      <pic:cNvPicPr>
                                        <a:picLocks/>
                                      </pic:cNvPicPr>
                                    </pic:nvPicPr>
                                    <pic:blipFill>
                                      <a:blip r:embed="rId12"/>
                                      <a:stretch>
                                        <a:fillRect/>
                                      </a:stretch>
                                    </pic:blipFill>
                                    <pic:spPr>
                                      <a:xfrm>
                                        <a:off x="0" y="0"/>
                                        <a:ext cx="102094" cy="102158"/>
                                      </a:xfrm>
                                      <a:prstGeom prst="rect">
                                        <a:avLst/>
                                      </a:prstGeom>
                                    </pic:spPr>
                                  </pic:pic>
                                </a:graphicData>
                              </a:graphic>
                            </wp:anchor>
                          </w:drawing>
                        </w:r>
                      </w:p>
                    </w:tc>
                    <w:tc>
                      <w:tcPr>
                        <w:tcW w:w="8006"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7986"/>
                        </w:tblGrid>
                        <w:tr w:rsidR="00395547" w14:paraId="1066164D" w14:textId="77777777">
                          <w:trPr>
                            <w:tblCellSpacing w:w="0" w:type="dxa"/>
                          </w:trPr>
                          <w:tc>
                            <w:tcPr>
                              <w:tcW w:w="7986" w:type="dxa"/>
                              <w:tcMar>
                                <w:top w:w="0" w:type="dxa"/>
                                <w:left w:w="0" w:type="dxa"/>
                                <w:bottom w:w="0" w:type="dxa"/>
                                <w:right w:w="0" w:type="dxa"/>
                              </w:tcMar>
                              <w:hideMark/>
                            </w:tcPr>
                            <w:p w14:paraId="107916A3" w14:textId="77777777" w:rsidR="00395547" w:rsidRDefault="00000000">
                              <w:pPr>
                                <w:pStyle w:val="documentleftratvcellfield"/>
                                <w:rPr>
                                  <w:rStyle w:val="documentleftratvcell"/>
                                  <w:rFonts w:ascii="Century Gothic" w:eastAsia="Century Gothic" w:hAnsi="Century Gothic" w:cs="Century Gothic"/>
                                  <w:color w:val="000000"/>
                                  <w:sz w:val="22"/>
                                  <w:szCs w:val="22"/>
                                </w:rPr>
                              </w:pPr>
                              <w:r>
                                <w:rPr>
                                  <w:rStyle w:val="documentleftratvcell"/>
                                  <w:rFonts w:ascii="Century Gothic" w:eastAsia="Century Gothic" w:hAnsi="Century Gothic" w:cs="Century Gothic"/>
                                  <w:color w:val="000000"/>
                                  <w:sz w:val="22"/>
                                  <w:szCs w:val="22"/>
                                </w:rPr>
                                <w:t>Planning and research</w:t>
                              </w:r>
                            </w:p>
                          </w:tc>
                        </w:tr>
                      </w:tbl>
                      <w:p w14:paraId="37724C75" w14:textId="77777777" w:rsidR="00395547" w:rsidRDefault="00395547">
                        <w:pPr>
                          <w:rPr>
                            <w:rStyle w:val="documentparagraphdateswrapper"/>
                            <w:rFonts w:ascii="Century Gothic" w:eastAsia="Century Gothic" w:hAnsi="Century Gothic" w:cs="Century Gothic"/>
                            <w:sz w:val="22"/>
                            <w:szCs w:val="22"/>
                          </w:rPr>
                        </w:pPr>
                      </w:p>
                    </w:tc>
                  </w:tr>
                </w:tbl>
                <w:p w14:paraId="16A6065A" w14:textId="77777777" w:rsidR="00395547" w:rsidRDefault="00395547">
                  <w:pPr>
                    <w:rPr>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006"/>
                  </w:tblGrid>
                  <w:tr w:rsidR="00395547" w14:paraId="369AB42B" w14:textId="77777777">
                    <w:trPr>
                      <w:tblCellSpacing w:w="0" w:type="dxa"/>
                    </w:trPr>
                    <w:tc>
                      <w:tcPr>
                        <w:tcW w:w="500" w:type="dxa"/>
                        <w:tcMar>
                          <w:top w:w="100" w:type="dxa"/>
                          <w:left w:w="0" w:type="dxa"/>
                          <w:bottom w:w="0" w:type="dxa"/>
                          <w:right w:w="0" w:type="dxa"/>
                        </w:tcMar>
                        <w:hideMark/>
                      </w:tcPr>
                      <w:p w14:paraId="7A4E5ADF" w14:textId="77777777" w:rsidR="00395547" w:rsidRDefault="00000000">
                        <w:pPr>
                          <w:spacing w:line="340" w:lineRule="atLeast"/>
                          <w:jc w:val="right"/>
                          <w:textAlignment w:val="auto"/>
                          <w:rPr>
                            <w:rStyle w:val="documentparagraphdateswrapper"/>
                            <w:rFonts w:ascii="Century Gothic" w:eastAsia="Century Gothic" w:hAnsi="Century Gothic" w:cs="Century Gothic"/>
                            <w:sz w:val="22"/>
                            <w:szCs w:val="22"/>
                          </w:rPr>
                        </w:pPr>
                        <w:r>
                          <w:rPr>
                            <w:rStyle w:val="documentparagraphdateswrapper"/>
                            <w:rFonts w:ascii="Century Gothic" w:eastAsia="Century Gothic" w:hAnsi="Century Gothic" w:cs="Century Gothic"/>
                            <w:noProof/>
                            <w:sz w:val="22"/>
                            <w:szCs w:val="22"/>
                          </w:rPr>
                          <w:drawing>
                            <wp:anchor distT="0" distB="0" distL="114300" distR="114300" simplePos="0" relativeHeight="251670528" behindDoc="0" locked="0" layoutInCell="1" allowOverlap="1" wp14:anchorId="263F130C" wp14:editId="5CCA688F">
                              <wp:simplePos x="0" y="0"/>
                              <wp:positionH relativeFrom="column">
                                <wp:posOffset>-63500</wp:posOffset>
                              </wp:positionH>
                              <wp:positionV relativeFrom="paragraph">
                                <wp:posOffset>50800</wp:posOffset>
                              </wp:positionV>
                              <wp:extent cx="102094" cy="102158"/>
                              <wp:effectExtent l="0" t="0" r="0" b="0"/>
                              <wp:wrapNone/>
                              <wp:docPr id="100034" name="Picture 1000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4" name=""/>
                                      <pic:cNvPicPr>
                                        <a:picLocks/>
                                      </pic:cNvPicPr>
                                    </pic:nvPicPr>
                                    <pic:blipFill>
                                      <a:blip r:embed="rId12"/>
                                      <a:stretch>
                                        <a:fillRect/>
                                      </a:stretch>
                                    </pic:blipFill>
                                    <pic:spPr>
                                      <a:xfrm>
                                        <a:off x="0" y="0"/>
                                        <a:ext cx="102094" cy="102158"/>
                                      </a:xfrm>
                                      <a:prstGeom prst="rect">
                                        <a:avLst/>
                                      </a:prstGeom>
                                    </pic:spPr>
                                  </pic:pic>
                                </a:graphicData>
                              </a:graphic>
                            </wp:anchor>
                          </w:drawing>
                        </w:r>
                      </w:p>
                    </w:tc>
                    <w:tc>
                      <w:tcPr>
                        <w:tcW w:w="8006"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7986"/>
                        </w:tblGrid>
                        <w:tr w:rsidR="00395547" w14:paraId="639CC661" w14:textId="77777777">
                          <w:trPr>
                            <w:tblCellSpacing w:w="0" w:type="dxa"/>
                          </w:trPr>
                          <w:tc>
                            <w:tcPr>
                              <w:tcW w:w="7986" w:type="dxa"/>
                              <w:tcMar>
                                <w:top w:w="0" w:type="dxa"/>
                                <w:left w:w="0" w:type="dxa"/>
                                <w:bottom w:w="0" w:type="dxa"/>
                                <w:right w:w="0" w:type="dxa"/>
                              </w:tcMar>
                              <w:hideMark/>
                            </w:tcPr>
                            <w:p w14:paraId="2B011559" w14:textId="77777777" w:rsidR="00395547" w:rsidRDefault="00000000">
                              <w:pPr>
                                <w:pStyle w:val="documentleftratvcellfield"/>
                                <w:rPr>
                                  <w:rStyle w:val="documentleftratvcell"/>
                                  <w:rFonts w:ascii="Century Gothic" w:eastAsia="Century Gothic" w:hAnsi="Century Gothic" w:cs="Century Gothic"/>
                                  <w:color w:val="000000"/>
                                  <w:sz w:val="22"/>
                                  <w:szCs w:val="22"/>
                                </w:rPr>
                              </w:pPr>
                              <w:r>
                                <w:rPr>
                                  <w:rStyle w:val="documentleftratvcell"/>
                                  <w:rFonts w:ascii="Century Gothic" w:eastAsia="Century Gothic" w:hAnsi="Century Gothic" w:cs="Century Gothic"/>
                                  <w:color w:val="000000"/>
                                  <w:sz w:val="22"/>
                                  <w:szCs w:val="22"/>
                                </w:rPr>
                                <w:t>Coaching or mentoring</w:t>
                              </w:r>
                            </w:p>
                          </w:tc>
                        </w:tr>
                      </w:tbl>
                      <w:p w14:paraId="10736948" w14:textId="77777777" w:rsidR="00395547" w:rsidRDefault="00395547">
                        <w:pPr>
                          <w:rPr>
                            <w:rStyle w:val="documentparagraphdateswrapper"/>
                            <w:rFonts w:ascii="Century Gothic" w:eastAsia="Century Gothic" w:hAnsi="Century Gothic" w:cs="Century Gothic"/>
                            <w:sz w:val="22"/>
                            <w:szCs w:val="22"/>
                          </w:rPr>
                        </w:pPr>
                      </w:p>
                    </w:tc>
                  </w:tr>
                </w:tbl>
                <w:p w14:paraId="67FE9442" w14:textId="77777777" w:rsidR="00395547" w:rsidRDefault="00395547">
                  <w:pPr>
                    <w:rPr>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006"/>
                  </w:tblGrid>
                  <w:tr w:rsidR="00395547" w14:paraId="3C322E36" w14:textId="77777777">
                    <w:trPr>
                      <w:tblCellSpacing w:w="0" w:type="dxa"/>
                    </w:trPr>
                    <w:tc>
                      <w:tcPr>
                        <w:tcW w:w="500" w:type="dxa"/>
                        <w:tcMar>
                          <w:top w:w="100" w:type="dxa"/>
                          <w:left w:w="0" w:type="dxa"/>
                          <w:bottom w:w="0" w:type="dxa"/>
                          <w:right w:w="0" w:type="dxa"/>
                        </w:tcMar>
                        <w:hideMark/>
                      </w:tcPr>
                      <w:p w14:paraId="2C8AA27C" w14:textId="77777777" w:rsidR="00395547" w:rsidRDefault="00000000">
                        <w:pPr>
                          <w:spacing w:line="340" w:lineRule="atLeast"/>
                          <w:jc w:val="right"/>
                          <w:textAlignment w:val="auto"/>
                          <w:rPr>
                            <w:rStyle w:val="documentparagraphdateswrapper"/>
                            <w:rFonts w:ascii="Century Gothic" w:eastAsia="Century Gothic" w:hAnsi="Century Gothic" w:cs="Century Gothic"/>
                            <w:sz w:val="22"/>
                            <w:szCs w:val="22"/>
                          </w:rPr>
                        </w:pPr>
                        <w:r>
                          <w:rPr>
                            <w:rStyle w:val="documentparagraphdateswrapper"/>
                            <w:rFonts w:ascii="Century Gothic" w:eastAsia="Century Gothic" w:hAnsi="Century Gothic" w:cs="Century Gothic"/>
                            <w:noProof/>
                            <w:sz w:val="22"/>
                            <w:szCs w:val="22"/>
                          </w:rPr>
                          <w:drawing>
                            <wp:anchor distT="0" distB="0" distL="114300" distR="114300" simplePos="0" relativeHeight="251671552" behindDoc="0" locked="0" layoutInCell="1" allowOverlap="1" wp14:anchorId="5C1A0E70" wp14:editId="6EA8CC61">
                              <wp:simplePos x="0" y="0"/>
                              <wp:positionH relativeFrom="column">
                                <wp:posOffset>-63500</wp:posOffset>
                              </wp:positionH>
                              <wp:positionV relativeFrom="paragraph">
                                <wp:posOffset>50800</wp:posOffset>
                              </wp:positionV>
                              <wp:extent cx="102094" cy="102158"/>
                              <wp:effectExtent l="0" t="0" r="0" b="0"/>
                              <wp:wrapNone/>
                              <wp:docPr id="100036" name="Picture 1000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6" name=""/>
                                      <pic:cNvPicPr>
                                        <a:picLocks/>
                                      </pic:cNvPicPr>
                                    </pic:nvPicPr>
                                    <pic:blipFill>
                                      <a:blip r:embed="rId12"/>
                                      <a:stretch>
                                        <a:fillRect/>
                                      </a:stretch>
                                    </pic:blipFill>
                                    <pic:spPr>
                                      <a:xfrm>
                                        <a:off x="0" y="0"/>
                                        <a:ext cx="102094" cy="102158"/>
                                      </a:xfrm>
                                      <a:prstGeom prst="rect">
                                        <a:avLst/>
                                      </a:prstGeom>
                                    </pic:spPr>
                                  </pic:pic>
                                </a:graphicData>
                              </a:graphic>
                            </wp:anchor>
                          </w:drawing>
                        </w:r>
                      </w:p>
                    </w:tc>
                    <w:tc>
                      <w:tcPr>
                        <w:tcW w:w="8006"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7986"/>
                        </w:tblGrid>
                        <w:tr w:rsidR="00395547" w14:paraId="50471F4D" w14:textId="77777777">
                          <w:trPr>
                            <w:tblCellSpacing w:w="0" w:type="dxa"/>
                          </w:trPr>
                          <w:tc>
                            <w:tcPr>
                              <w:tcW w:w="7986" w:type="dxa"/>
                              <w:tcMar>
                                <w:top w:w="0" w:type="dxa"/>
                                <w:left w:w="0" w:type="dxa"/>
                                <w:bottom w:w="0" w:type="dxa"/>
                                <w:right w:w="0" w:type="dxa"/>
                              </w:tcMar>
                              <w:hideMark/>
                            </w:tcPr>
                            <w:p w14:paraId="5D884836" w14:textId="77777777" w:rsidR="00395547" w:rsidRDefault="00000000">
                              <w:pPr>
                                <w:pStyle w:val="documentleftratvcellfield"/>
                                <w:rPr>
                                  <w:rStyle w:val="documentleftratvcell"/>
                                  <w:rFonts w:ascii="Century Gothic" w:eastAsia="Century Gothic" w:hAnsi="Century Gothic" w:cs="Century Gothic"/>
                                  <w:color w:val="000000"/>
                                  <w:sz w:val="22"/>
                                  <w:szCs w:val="22"/>
                                </w:rPr>
                              </w:pPr>
                              <w:r>
                                <w:rPr>
                                  <w:rStyle w:val="documentleftratvcell"/>
                                  <w:rFonts w:ascii="Century Gothic" w:eastAsia="Century Gothic" w:hAnsi="Century Gothic" w:cs="Century Gothic"/>
                                  <w:color w:val="000000"/>
                                  <w:sz w:val="22"/>
                                  <w:szCs w:val="22"/>
                                </w:rPr>
                                <w:t>Hands-on training</w:t>
                              </w:r>
                            </w:p>
                          </w:tc>
                        </w:tr>
                      </w:tbl>
                      <w:p w14:paraId="5388A516" w14:textId="77777777" w:rsidR="00395547" w:rsidRDefault="00395547">
                        <w:pPr>
                          <w:rPr>
                            <w:rStyle w:val="documentparagraphdateswrapper"/>
                            <w:rFonts w:ascii="Century Gothic" w:eastAsia="Century Gothic" w:hAnsi="Century Gothic" w:cs="Century Gothic"/>
                            <w:sz w:val="22"/>
                            <w:szCs w:val="22"/>
                          </w:rPr>
                        </w:pPr>
                      </w:p>
                    </w:tc>
                  </w:tr>
                </w:tbl>
                <w:p w14:paraId="6C2392B3" w14:textId="77777777" w:rsidR="00395547" w:rsidRDefault="00395547">
                  <w:pPr>
                    <w:rPr>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006"/>
                  </w:tblGrid>
                  <w:tr w:rsidR="00395547" w14:paraId="5C83D370" w14:textId="77777777">
                    <w:trPr>
                      <w:tblCellSpacing w:w="0" w:type="dxa"/>
                    </w:trPr>
                    <w:tc>
                      <w:tcPr>
                        <w:tcW w:w="500" w:type="dxa"/>
                        <w:tcMar>
                          <w:top w:w="100" w:type="dxa"/>
                          <w:left w:w="0" w:type="dxa"/>
                          <w:bottom w:w="0" w:type="dxa"/>
                          <w:right w:w="0" w:type="dxa"/>
                        </w:tcMar>
                        <w:hideMark/>
                      </w:tcPr>
                      <w:p w14:paraId="2BBFC900" w14:textId="77777777" w:rsidR="00395547" w:rsidRDefault="00000000">
                        <w:pPr>
                          <w:spacing w:line="340" w:lineRule="atLeast"/>
                          <w:jc w:val="right"/>
                          <w:textAlignment w:val="auto"/>
                          <w:rPr>
                            <w:rStyle w:val="documentparagraphdateswrapper"/>
                            <w:rFonts w:ascii="Century Gothic" w:eastAsia="Century Gothic" w:hAnsi="Century Gothic" w:cs="Century Gothic"/>
                            <w:sz w:val="22"/>
                            <w:szCs w:val="22"/>
                          </w:rPr>
                        </w:pPr>
                        <w:r>
                          <w:rPr>
                            <w:rStyle w:val="documentparagraphdateswrapper"/>
                            <w:rFonts w:ascii="Century Gothic" w:eastAsia="Century Gothic" w:hAnsi="Century Gothic" w:cs="Century Gothic"/>
                            <w:noProof/>
                            <w:sz w:val="22"/>
                            <w:szCs w:val="22"/>
                          </w:rPr>
                          <w:drawing>
                            <wp:anchor distT="0" distB="0" distL="114300" distR="114300" simplePos="0" relativeHeight="251672576" behindDoc="0" locked="0" layoutInCell="1" allowOverlap="1" wp14:anchorId="5CB5A271" wp14:editId="3F25B6F9">
                              <wp:simplePos x="0" y="0"/>
                              <wp:positionH relativeFrom="column">
                                <wp:posOffset>-63500</wp:posOffset>
                              </wp:positionH>
                              <wp:positionV relativeFrom="paragraph">
                                <wp:posOffset>50800</wp:posOffset>
                              </wp:positionV>
                              <wp:extent cx="102094" cy="102158"/>
                              <wp:effectExtent l="0" t="0" r="0" b="0"/>
                              <wp:wrapNone/>
                              <wp:docPr id="100038" name="Picture 1000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8" name=""/>
                                      <pic:cNvPicPr>
                                        <a:picLocks/>
                                      </pic:cNvPicPr>
                                    </pic:nvPicPr>
                                    <pic:blipFill>
                                      <a:blip r:embed="rId12"/>
                                      <a:stretch>
                                        <a:fillRect/>
                                      </a:stretch>
                                    </pic:blipFill>
                                    <pic:spPr>
                                      <a:xfrm>
                                        <a:off x="0" y="0"/>
                                        <a:ext cx="102094" cy="102158"/>
                                      </a:xfrm>
                                      <a:prstGeom prst="rect">
                                        <a:avLst/>
                                      </a:prstGeom>
                                    </pic:spPr>
                                  </pic:pic>
                                </a:graphicData>
                              </a:graphic>
                            </wp:anchor>
                          </w:drawing>
                        </w:r>
                      </w:p>
                    </w:tc>
                    <w:tc>
                      <w:tcPr>
                        <w:tcW w:w="8006"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7986"/>
                        </w:tblGrid>
                        <w:tr w:rsidR="00395547" w14:paraId="3D920097" w14:textId="77777777">
                          <w:trPr>
                            <w:tblCellSpacing w:w="0" w:type="dxa"/>
                          </w:trPr>
                          <w:tc>
                            <w:tcPr>
                              <w:tcW w:w="7986" w:type="dxa"/>
                              <w:tcMar>
                                <w:top w:w="0" w:type="dxa"/>
                                <w:left w:w="0" w:type="dxa"/>
                                <w:bottom w:w="0" w:type="dxa"/>
                                <w:right w:w="0" w:type="dxa"/>
                              </w:tcMar>
                              <w:hideMark/>
                            </w:tcPr>
                            <w:p w14:paraId="778ED518" w14:textId="77777777" w:rsidR="00395547" w:rsidRDefault="00000000">
                              <w:pPr>
                                <w:pStyle w:val="documentleftratvcellfield"/>
                                <w:rPr>
                                  <w:rStyle w:val="documentleftratvcell"/>
                                  <w:rFonts w:ascii="Century Gothic" w:eastAsia="Century Gothic" w:hAnsi="Century Gothic" w:cs="Century Gothic"/>
                                  <w:color w:val="000000"/>
                                  <w:sz w:val="22"/>
                                  <w:szCs w:val="22"/>
                                </w:rPr>
                              </w:pPr>
                              <w:r>
                                <w:rPr>
                                  <w:rStyle w:val="documentratvtextp"/>
                                  <w:rFonts w:ascii="Century Gothic" w:eastAsia="Century Gothic" w:hAnsi="Century Gothic" w:cs="Century Gothic"/>
                                  <w:color w:val="000000"/>
                                  <w:sz w:val="22"/>
                                  <w:szCs w:val="22"/>
                                </w:rPr>
                                <w:t>Production monitoring</w:t>
                              </w:r>
                            </w:p>
                          </w:tc>
                        </w:tr>
                      </w:tbl>
                      <w:p w14:paraId="252D78E6" w14:textId="77777777" w:rsidR="00395547" w:rsidRDefault="00395547">
                        <w:pPr>
                          <w:rPr>
                            <w:rStyle w:val="documentparagraphdateswrapper"/>
                            <w:rFonts w:ascii="Century Gothic" w:eastAsia="Century Gothic" w:hAnsi="Century Gothic" w:cs="Century Gothic"/>
                            <w:sz w:val="22"/>
                            <w:szCs w:val="22"/>
                          </w:rPr>
                        </w:pPr>
                      </w:p>
                    </w:tc>
                  </w:tr>
                </w:tbl>
                <w:p w14:paraId="48535F41" w14:textId="77777777" w:rsidR="00395547" w:rsidRDefault="00395547">
                  <w:pPr>
                    <w:rPr>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006"/>
                  </w:tblGrid>
                  <w:tr w:rsidR="00395547" w14:paraId="410FF5EE" w14:textId="77777777">
                    <w:trPr>
                      <w:tblCellSpacing w:w="0" w:type="dxa"/>
                    </w:trPr>
                    <w:tc>
                      <w:tcPr>
                        <w:tcW w:w="500" w:type="dxa"/>
                        <w:tcMar>
                          <w:top w:w="100" w:type="dxa"/>
                          <w:left w:w="0" w:type="dxa"/>
                          <w:bottom w:w="0" w:type="dxa"/>
                          <w:right w:w="0" w:type="dxa"/>
                        </w:tcMar>
                        <w:hideMark/>
                      </w:tcPr>
                      <w:p w14:paraId="417A2C36" w14:textId="77777777" w:rsidR="00395547" w:rsidRDefault="00000000">
                        <w:pPr>
                          <w:spacing w:line="340" w:lineRule="atLeast"/>
                          <w:jc w:val="right"/>
                          <w:textAlignment w:val="auto"/>
                          <w:rPr>
                            <w:rStyle w:val="documentparagraphdateswrapper"/>
                            <w:rFonts w:ascii="Century Gothic" w:eastAsia="Century Gothic" w:hAnsi="Century Gothic" w:cs="Century Gothic"/>
                            <w:sz w:val="22"/>
                            <w:szCs w:val="22"/>
                          </w:rPr>
                        </w:pPr>
                        <w:r>
                          <w:rPr>
                            <w:rStyle w:val="documentparagraphdateswrapper"/>
                            <w:rFonts w:ascii="Century Gothic" w:eastAsia="Century Gothic" w:hAnsi="Century Gothic" w:cs="Century Gothic"/>
                            <w:noProof/>
                            <w:sz w:val="22"/>
                            <w:szCs w:val="22"/>
                          </w:rPr>
                          <w:drawing>
                            <wp:anchor distT="0" distB="0" distL="114300" distR="114300" simplePos="0" relativeHeight="251673600" behindDoc="0" locked="0" layoutInCell="1" allowOverlap="1" wp14:anchorId="24E933D8" wp14:editId="2176A097">
                              <wp:simplePos x="0" y="0"/>
                              <wp:positionH relativeFrom="column">
                                <wp:posOffset>-63500</wp:posOffset>
                              </wp:positionH>
                              <wp:positionV relativeFrom="paragraph">
                                <wp:posOffset>50800</wp:posOffset>
                              </wp:positionV>
                              <wp:extent cx="102094" cy="102158"/>
                              <wp:effectExtent l="0" t="0" r="0" b="0"/>
                              <wp:wrapNone/>
                              <wp:docPr id="100040" name="Picture 1000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0" name=""/>
                                      <pic:cNvPicPr>
                                        <a:picLocks/>
                                      </pic:cNvPicPr>
                                    </pic:nvPicPr>
                                    <pic:blipFill>
                                      <a:blip r:embed="rId12"/>
                                      <a:stretch>
                                        <a:fillRect/>
                                      </a:stretch>
                                    </pic:blipFill>
                                    <pic:spPr>
                                      <a:xfrm>
                                        <a:off x="0" y="0"/>
                                        <a:ext cx="102094" cy="102158"/>
                                      </a:xfrm>
                                      <a:prstGeom prst="rect">
                                        <a:avLst/>
                                      </a:prstGeom>
                                    </pic:spPr>
                                  </pic:pic>
                                </a:graphicData>
                              </a:graphic>
                            </wp:anchor>
                          </w:drawing>
                        </w:r>
                      </w:p>
                    </w:tc>
                    <w:tc>
                      <w:tcPr>
                        <w:tcW w:w="8006"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7986"/>
                        </w:tblGrid>
                        <w:tr w:rsidR="00395547" w14:paraId="7BF6FE09" w14:textId="77777777">
                          <w:trPr>
                            <w:tblCellSpacing w:w="0" w:type="dxa"/>
                          </w:trPr>
                          <w:tc>
                            <w:tcPr>
                              <w:tcW w:w="7986" w:type="dxa"/>
                              <w:tcMar>
                                <w:top w:w="0" w:type="dxa"/>
                                <w:left w:w="0" w:type="dxa"/>
                                <w:bottom w:w="0" w:type="dxa"/>
                                <w:right w:w="0" w:type="dxa"/>
                              </w:tcMar>
                              <w:hideMark/>
                            </w:tcPr>
                            <w:p w14:paraId="06FEE72B" w14:textId="77777777" w:rsidR="00395547" w:rsidRDefault="00000000">
                              <w:pPr>
                                <w:pStyle w:val="documentleftratvcellfield"/>
                                <w:rPr>
                                  <w:rStyle w:val="documentleftratvcell"/>
                                  <w:rFonts w:ascii="Century Gothic" w:eastAsia="Century Gothic" w:hAnsi="Century Gothic" w:cs="Century Gothic"/>
                                  <w:color w:val="000000"/>
                                  <w:sz w:val="22"/>
                                  <w:szCs w:val="22"/>
                                </w:rPr>
                              </w:pPr>
                              <w:r>
                                <w:rPr>
                                  <w:rStyle w:val="documentratvtextp"/>
                                  <w:rFonts w:ascii="Century Gothic" w:eastAsia="Century Gothic" w:hAnsi="Century Gothic" w:cs="Century Gothic"/>
                                  <w:color w:val="000000"/>
                                  <w:sz w:val="22"/>
                                  <w:szCs w:val="22"/>
                                </w:rPr>
                                <w:t>Performance improvement</w:t>
                              </w:r>
                            </w:p>
                          </w:tc>
                        </w:tr>
                      </w:tbl>
                      <w:p w14:paraId="4D7C9FEC" w14:textId="77777777" w:rsidR="00395547" w:rsidRDefault="00395547">
                        <w:pPr>
                          <w:rPr>
                            <w:rStyle w:val="documentparagraphdateswrapper"/>
                            <w:rFonts w:ascii="Century Gothic" w:eastAsia="Century Gothic" w:hAnsi="Century Gothic" w:cs="Century Gothic"/>
                            <w:sz w:val="22"/>
                            <w:szCs w:val="22"/>
                          </w:rPr>
                        </w:pPr>
                      </w:p>
                    </w:tc>
                  </w:tr>
                </w:tbl>
                <w:p w14:paraId="1C5A7318" w14:textId="77777777" w:rsidR="00395547" w:rsidRDefault="00395547">
                  <w:pPr>
                    <w:rPr>
                      <w:rStyle w:val="documentsectiontitle"/>
                      <w:rFonts w:ascii="Century Gothic" w:eastAsia="Century Gothic" w:hAnsi="Century Gothic" w:cs="Century Gothic"/>
                      <w:b/>
                      <w:bCs/>
                    </w:rPr>
                  </w:pPr>
                </w:p>
              </w:tc>
            </w:tr>
          </w:tbl>
          <w:p w14:paraId="35ED8BE7" w14:textId="77777777" w:rsidR="00395547" w:rsidRDefault="00395547">
            <w:pPr>
              <w:rPr>
                <w:vanish/>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526"/>
            </w:tblGrid>
            <w:tr w:rsidR="00395547" w14:paraId="256B3677" w14:textId="77777777">
              <w:trPr>
                <w:tblCellSpacing w:w="0" w:type="dxa"/>
              </w:trPr>
              <w:tc>
                <w:tcPr>
                  <w:tcW w:w="240" w:type="dxa"/>
                  <w:tcMar>
                    <w:top w:w="0" w:type="dxa"/>
                    <w:left w:w="0" w:type="dxa"/>
                    <w:bottom w:w="0" w:type="dxa"/>
                    <w:right w:w="0" w:type="dxa"/>
                  </w:tcMar>
                  <w:hideMark/>
                </w:tcPr>
                <w:p w14:paraId="751CDCD4" w14:textId="77777777" w:rsidR="00395547" w:rsidRDefault="00395547">
                  <w:pPr>
                    <w:pStyle w:val="documentsectionleftmargincellParagraph"/>
                    <w:spacing w:line="320" w:lineRule="atLeast"/>
                    <w:textAlignment w:val="auto"/>
                    <w:rPr>
                      <w:rStyle w:val="documentsectionleftmargincell"/>
                      <w:rFonts w:ascii="Century Gothic" w:eastAsia="Century Gothic" w:hAnsi="Century Gothic" w:cs="Century Gothic"/>
                      <w:sz w:val="22"/>
                      <w:szCs w:val="22"/>
                    </w:rPr>
                  </w:pPr>
                </w:p>
              </w:tc>
              <w:tc>
                <w:tcPr>
                  <w:tcW w:w="8526" w:type="dxa"/>
                  <w:tcBorders>
                    <w:left w:val="single" w:sz="8" w:space="0" w:color="CCCCCC"/>
                  </w:tcBorders>
                  <w:tcMar>
                    <w:top w:w="0" w:type="dxa"/>
                    <w:left w:w="0" w:type="dxa"/>
                    <w:bottom w:w="0" w:type="dxa"/>
                    <w:right w:w="0" w:type="dxa"/>
                  </w:tcMar>
                  <w:hideMark/>
                </w:tcPr>
                <w:p w14:paraId="6F50AEE5" w14:textId="77777777" w:rsidR="00395547" w:rsidRDefault="00000000">
                  <w:pPr>
                    <w:pStyle w:val="documentsectionparagraphwrapperheading"/>
                    <w:pBdr>
                      <w:top w:val="none" w:sz="0" w:space="15" w:color="auto"/>
                      <w:bottom w:val="none" w:sz="0" w:space="10" w:color="auto"/>
                    </w:pBdr>
                    <w:spacing w:line="320" w:lineRule="atLeast"/>
                    <w:ind w:left="500"/>
                    <w:rPr>
                      <w:rStyle w:val="documentsectionparagraphwrapper"/>
                      <w:rFonts w:ascii="Century Gothic" w:eastAsia="Century Gothic" w:hAnsi="Century Gothic" w:cs="Century Gothic"/>
                      <w:b/>
                      <w:bCs/>
                      <w:color w:val="002E58"/>
                      <w:sz w:val="22"/>
                      <w:szCs w:val="22"/>
                    </w:rPr>
                  </w:pPr>
                  <w:r>
                    <w:rPr>
                      <w:rStyle w:val="documentsectionparagraphwrapper"/>
                      <w:rFonts w:ascii="Century Gothic" w:eastAsia="Century Gothic" w:hAnsi="Century Gothic" w:cs="Century Gothic"/>
                      <w:b/>
                      <w:bCs/>
                      <w:noProof/>
                      <w:color w:val="002E58"/>
                      <w:sz w:val="22"/>
                      <w:szCs w:val="22"/>
                    </w:rPr>
                    <w:drawing>
                      <wp:anchor distT="0" distB="0" distL="114300" distR="114300" simplePos="0" relativeHeight="251674624" behindDoc="0" locked="0" layoutInCell="1" allowOverlap="1" wp14:anchorId="5EFB8065" wp14:editId="71797DBA">
                        <wp:simplePos x="0" y="0"/>
                        <wp:positionH relativeFrom="column">
                          <wp:posOffset>-190500</wp:posOffset>
                        </wp:positionH>
                        <wp:positionV relativeFrom="paragraph">
                          <wp:posOffset>127000</wp:posOffset>
                        </wp:positionV>
                        <wp:extent cx="368466" cy="368677"/>
                        <wp:effectExtent l="0" t="0" r="0" b="0"/>
                        <wp:wrapNone/>
                        <wp:docPr id="100042" name="Picture 1000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2" name=""/>
                                <pic:cNvPicPr>
                                  <a:picLocks/>
                                </pic:cNvPicPr>
                              </pic:nvPicPr>
                              <pic:blipFill>
                                <a:blip r:embed="rId13"/>
                                <a:stretch>
                                  <a:fillRect/>
                                </a:stretch>
                              </pic:blipFill>
                              <pic:spPr>
                                <a:xfrm>
                                  <a:off x="0" y="0"/>
                                  <a:ext cx="368466" cy="368677"/>
                                </a:xfrm>
                                <a:prstGeom prst="rect">
                                  <a:avLst/>
                                </a:prstGeom>
                              </pic:spPr>
                            </pic:pic>
                          </a:graphicData>
                        </a:graphic>
                      </wp:anchor>
                    </w:drawing>
                  </w:r>
                  <w:r>
                    <w:rPr>
                      <w:rStyle w:val="documentsectiontitle"/>
                      <w:rFonts w:ascii="Century Gothic" w:eastAsia="Century Gothic" w:hAnsi="Century Gothic" w:cs="Century Gothic"/>
                      <w:b/>
                      <w:bCs/>
                    </w:rPr>
                    <w:t>Work History</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006"/>
                  </w:tblGrid>
                  <w:tr w:rsidR="00395547" w14:paraId="348F3DDD" w14:textId="77777777">
                    <w:trPr>
                      <w:tblCellSpacing w:w="0" w:type="dxa"/>
                    </w:trPr>
                    <w:tc>
                      <w:tcPr>
                        <w:tcW w:w="500" w:type="dxa"/>
                        <w:tcMar>
                          <w:top w:w="0" w:type="dxa"/>
                          <w:left w:w="0" w:type="dxa"/>
                          <w:bottom w:w="0" w:type="dxa"/>
                          <w:right w:w="0" w:type="dxa"/>
                        </w:tcMar>
                        <w:hideMark/>
                      </w:tcPr>
                      <w:p w14:paraId="05526707" w14:textId="77777777" w:rsidR="00395547" w:rsidRDefault="00000000">
                        <w:pPr>
                          <w:spacing w:line="340" w:lineRule="atLeast"/>
                          <w:jc w:val="right"/>
                          <w:textAlignment w:val="auto"/>
                          <w:rPr>
                            <w:rStyle w:val="documentparagraphdateswrapper"/>
                            <w:rFonts w:ascii="Century Gothic" w:eastAsia="Century Gothic" w:hAnsi="Century Gothic" w:cs="Century Gothic"/>
                            <w:sz w:val="22"/>
                            <w:szCs w:val="22"/>
                          </w:rPr>
                        </w:pPr>
                        <w:r>
                          <w:rPr>
                            <w:rStyle w:val="documentparagraphdateswrapper"/>
                            <w:rFonts w:ascii="Century Gothic" w:eastAsia="Century Gothic" w:hAnsi="Century Gothic" w:cs="Century Gothic"/>
                            <w:noProof/>
                            <w:sz w:val="22"/>
                            <w:szCs w:val="22"/>
                          </w:rPr>
                          <w:drawing>
                            <wp:anchor distT="0" distB="0" distL="114300" distR="114300" simplePos="0" relativeHeight="251675648" behindDoc="0" locked="0" layoutInCell="1" allowOverlap="1" wp14:anchorId="5CD93D02" wp14:editId="15065A0F">
                              <wp:simplePos x="0" y="0"/>
                              <wp:positionH relativeFrom="column">
                                <wp:posOffset>-63500</wp:posOffset>
                              </wp:positionH>
                              <wp:positionV relativeFrom="paragraph">
                                <wp:posOffset>50800</wp:posOffset>
                              </wp:positionV>
                              <wp:extent cx="102094" cy="102158"/>
                              <wp:effectExtent l="0" t="0" r="0" b="0"/>
                              <wp:wrapNone/>
                              <wp:docPr id="100044" name="Picture 1000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4" name=""/>
                                      <pic:cNvPicPr>
                                        <a:picLocks/>
                                      </pic:cNvPicPr>
                                    </pic:nvPicPr>
                                    <pic:blipFill>
                                      <a:blip r:embed="rId12"/>
                                      <a:stretch>
                                        <a:fillRect/>
                                      </a:stretch>
                                    </pic:blipFill>
                                    <pic:spPr>
                                      <a:xfrm>
                                        <a:off x="0" y="0"/>
                                        <a:ext cx="102094" cy="102158"/>
                                      </a:xfrm>
                                      <a:prstGeom prst="rect">
                                        <a:avLst/>
                                      </a:prstGeom>
                                    </pic:spPr>
                                  </pic:pic>
                                </a:graphicData>
                              </a:graphic>
                            </wp:anchor>
                          </w:drawing>
                        </w:r>
                        <w:r>
                          <w:pict w14:anchorId="2FB9AD3E">
                            <v:rect id="_x0000_s1026" style="position:absolute;left:0;text-align:left;margin-left:-135pt;margin-top:-2pt;width:100pt;height:0;z-index:251676672;mso-position-horizontal-relative:text;mso-position-vertical-relative:text" fillcolor="this" stroked="f">
                              <v:fill opacity="0"/>
                              <v:path strokeok="f"/>
                              <v:textbox style="mso-fit-shape-to-text:t" inset="0,0,0,0">
                                <w:txbxContent>
                                  <w:p w14:paraId="57FBE22C" w14:textId="0C0AD5FE" w:rsidR="00395547" w:rsidRDefault="00000000">
                                    <w:pPr>
                                      <w:spacing w:line="340" w:lineRule="atLeast"/>
                                      <w:jc w:val="right"/>
                                      <w:textAlignment w:val="auto"/>
                                      <w:rPr>
                                        <w:rStyle w:val="documentparagraphdateswrapper"/>
                                        <w:rFonts w:ascii="Century Gothic" w:eastAsia="Century Gothic" w:hAnsi="Century Gothic" w:cs="Century Gothic"/>
                                        <w:sz w:val="22"/>
                                        <w:szCs w:val="22"/>
                                      </w:rPr>
                                    </w:pPr>
                                    <w:r>
                                      <w:rPr>
                                        <w:rStyle w:val="span"/>
                                        <w:rFonts w:ascii="Century Gothic" w:eastAsia="Century Gothic" w:hAnsi="Century Gothic" w:cs="Century Gothic"/>
                                        <w:b/>
                                        <w:bCs/>
                                        <w:color w:val="FFFFFF"/>
                                        <w:sz w:val="22"/>
                                        <w:szCs w:val="22"/>
                                      </w:rPr>
                                      <w:t>2015 - 2022</w:t>
                                    </w:r>
                                  </w:p>
                                </w:txbxContent>
                              </v:textbox>
                            </v:rect>
                          </w:pict>
                        </w:r>
                      </w:p>
                    </w:tc>
                    <w:tc>
                      <w:tcPr>
                        <w:tcW w:w="8006" w:type="dxa"/>
                        <w:tcMar>
                          <w:top w:w="0" w:type="dxa"/>
                          <w:left w:w="0" w:type="dxa"/>
                          <w:bottom w:w="0" w:type="dxa"/>
                          <w:right w:w="0" w:type="dxa"/>
                        </w:tcMar>
                        <w:hideMark/>
                      </w:tcPr>
                      <w:p w14:paraId="4547374F" w14:textId="77777777" w:rsidR="00395547" w:rsidRDefault="00000000">
                        <w:pPr>
                          <w:pStyle w:val="documentspanpaddedline"/>
                          <w:spacing w:line="340" w:lineRule="atLeast"/>
                          <w:rPr>
                            <w:rStyle w:val="documentsinglecolumnCharacter"/>
                            <w:rFonts w:ascii="Century Gothic" w:eastAsia="Century Gothic" w:hAnsi="Century Gothic" w:cs="Century Gothic"/>
                            <w:color w:val="000000"/>
                            <w:sz w:val="22"/>
                            <w:szCs w:val="22"/>
                          </w:rPr>
                        </w:pPr>
                        <w:r>
                          <w:rPr>
                            <w:rStyle w:val="documentspanjobtitle"/>
                            <w:rFonts w:ascii="Century Gothic" w:eastAsia="Century Gothic" w:hAnsi="Century Gothic" w:cs="Century Gothic"/>
                            <w:color w:val="000000"/>
                            <w:sz w:val="28"/>
                            <w:szCs w:val="28"/>
                          </w:rPr>
                          <w:t>Team Lead</w:t>
                        </w:r>
                      </w:p>
                      <w:p w14:paraId="58219B47" w14:textId="77777777" w:rsidR="00395547" w:rsidRDefault="00000000">
                        <w:pPr>
                          <w:pStyle w:val="documentspanpaddedline"/>
                          <w:spacing w:line="340" w:lineRule="atLeast"/>
                          <w:rPr>
                            <w:rStyle w:val="documentsinglecolumnCharacter"/>
                            <w:rFonts w:ascii="Century Gothic" w:eastAsia="Century Gothic" w:hAnsi="Century Gothic" w:cs="Century Gothic"/>
                            <w:i/>
                            <w:iCs/>
                            <w:color w:val="000000"/>
                            <w:sz w:val="22"/>
                            <w:szCs w:val="22"/>
                          </w:rPr>
                        </w:pPr>
                        <w:r>
                          <w:rPr>
                            <w:rStyle w:val="span"/>
                            <w:rFonts w:ascii="Century Gothic" w:eastAsia="Century Gothic" w:hAnsi="Century Gothic" w:cs="Century Gothic"/>
                            <w:i/>
                            <w:iCs/>
                            <w:color w:val="000000"/>
                            <w:sz w:val="22"/>
                            <w:szCs w:val="22"/>
                          </w:rPr>
                          <w:t>JP Morgan India, Services Pvt Ltd, Bangalore</w:t>
                        </w:r>
                      </w:p>
                      <w:p w14:paraId="1C4EDADF" w14:textId="77777777" w:rsidR="00395547" w:rsidRDefault="00000000">
                        <w:pPr>
                          <w:pStyle w:val="documentulli"/>
                          <w:numPr>
                            <w:ilvl w:val="0"/>
                            <w:numId w:val="1"/>
                          </w:numPr>
                          <w:spacing w:line="340" w:lineRule="atLeast"/>
                          <w:ind w:left="320" w:hanging="201"/>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Ensure accurate and timely completion of operational procedures</w:t>
                        </w:r>
                      </w:p>
                      <w:p w14:paraId="182F5BF4" w14:textId="77777777" w:rsidR="00395547" w:rsidRDefault="00000000">
                        <w:pPr>
                          <w:pStyle w:val="documentulli"/>
                          <w:numPr>
                            <w:ilvl w:val="0"/>
                            <w:numId w:val="1"/>
                          </w:numPr>
                          <w:spacing w:line="340" w:lineRule="atLeast"/>
                          <w:ind w:left="320" w:hanging="201"/>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Understand follow and demonstrate compliance with all Risk and Control</w:t>
                        </w:r>
                      </w:p>
                      <w:p w14:paraId="6BE7694B" w14:textId="77777777" w:rsidR="00395547" w:rsidRDefault="00000000">
                        <w:pPr>
                          <w:pStyle w:val="documentulli"/>
                          <w:numPr>
                            <w:ilvl w:val="0"/>
                            <w:numId w:val="1"/>
                          </w:numPr>
                          <w:spacing w:line="340" w:lineRule="atLeast"/>
                          <w:ind w:left="320" w:hanging="201"/>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Work Allocation and monitoring</w:t>
                        </w:r>
                      </w:p>
                      <w:p w14:paraId="27BF514B" w14:textId="77777777" w:rsidR="00395547" w:rsidRDefault="00000000">
                        <w:pPr>
                          <w:pStyle w:val="documentulli"/>
                          <w:numPr>
                            <w:ilvl w:val="0"/>
                            <w:numId w:val="1"/>
                          </w:numPr>
                          <w:spacing w:line="340" w:lineRule="atLeast"/>
                          <w:ind w:left="320" w:hanging="201"/>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 xml:space="preserve">Minimized resource and time losses by addressing employee or </w:t>
                        </w:r>
                        <w:r>
                          <w:rPr>
                            <w:rStyle w:val="span"/>
                            <w:rFonts w:ascii="Century Gothic" w:eastAsia="Century Gothic" w:hAnsi="Century Gothic" w:cs="Century Gothic"/>
                            <w:color w:val="000000"/>
                            <w:sz w:val="22"/>
                            <w:szCs w:val="22"/>
                          </w:rPr>
                          <w:lastRenderedPageBreak/>
                          <w:t>production issue directly and implementing timely solutions.</w:t>
                        </w:r>
                      </w:p>
                      <w:p w14:paraId="719E6536" w14:textId="77777777" w:rsidR="00395547" w:rsidRDefault="00000000">
                        <w:pPr>
                          <w:pStyle w:val="documentulli"/>
                          <w:numPr>
                            <w:ilvl w:val="0"/>
                            <w:numId w:val="1"/>
                          </w:numPr>
                          <w:spacing w:line="340" w:lineRule="atLeast"/>
                          <w:ind w:left="320" w:hanging="201"/>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Active involvement in and contribution to Global Projects/local Initiatives</w:t>
                        </w:r>
                      </w:p>
                      <w:p w14:paraId="649DC6F2" w14:textId="77777777" w:rsidR="00395547" w:rsidRDefault="00000000">
                        <w:pPr>
                          <w:pStyle w:val="documentulli"/>
                          <w:numPr>
                            <w:ilvl w:val="0"/>
                            <w:numId w:val="1"/>
                          </w:numPr>
                          <w:spacing w:line="340" w:lineRule="atLeast"/>
                          <w:ind w:left="320" w:hanging="201"/>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Assist and ensure a competitive and transparent work culture</w:t>
                        </w:r>
                      </w:p>
                      <w:p w14:paraId="13E61559" w14:textId="77777777" w:rsidR="00395547" w:rsidRDefault="00000000">
                        <w:pPr>
                          <w:pStyle w:val="documentulli"/>
                          <w:numPr>
                            <w:ilvl w:val="0"/>
                            <w:numId w:val="1"/>
                          </w:numPr>
                          <w:spacing w:line="340" w:lineRule="atLeast"/>
                          <w:ind w:left="320" w:hanging="201"/>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Identify, evaluate and deliver process improvement initiatives</w:t>
                        </w:r>
                      </w:p>
                      <w:p w14:paraId="7CCDAC3A" w14:textId="77777777" w:rsidR="00395547" w:rsidRDefault="00000000">
                        <w:pPr>
                          <w:pStyle w:val="documentulli"/>
                          <w:numPr>
                            <w:ilvl w:val="0"/>
                            <w:numId w:val="1"/>
                          </w:numPr>
                          <w:spacing w:line="340" w:lineRule="atLeast"/>
                          <w:ind w:left="320" w:hanging="201"/>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Manage and lead discussions on exceptional cases</w:t>
                        </w:r>
                      </w:p>
                      <w:p w14:paraId="79553669" w14:textId="77777777" w:rsidR="00395547" w:rsidRDefault="00000000">
                        <w:pPr>
                          <w:pStyle w:val="documentulli"/>
                          <w:numPr>
                            <w:ilvl w:val="0"/>
                            <w:numId w:val="1"/>
                          </w:numPr>
                          <w:spacing w:line="340" w:lineRule="atLeast"/>
                          <w:ind w:left="320" w:hanging="201"/>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Effective business relationships with cross functional and geographical teams</w:t>
                        </w:r>
                      </w:p>
                      <w:p w14:paraId="55155866" w14:textId="77777777" w:rsidR="00395547" w:rsidRDefault="00000000">
                        <w:pPr>
                          <w:pStyle w:val="documentulli"/>
                          <w:numPr>
                            <w:ilvl w:val="0"/>
                            <w:numId w:val="1"/>
                          </w:numPr>
                          <w:spacing w:line="340" w:lineRule="atLeast"/>
                          <w:ind w:left="320" w:hanging="201"/>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Commitment to quality and control</w:t>
                        </w:r>
                      </w:p>
                      <w:p w14:paraId="2EED1D71" w14:textId="77777777" w:rsidR="00395547" w:rsidRDefault="00000000">
                        <w:pPr>
                          <w:pStyle w:val="documentulli"/>
                          <w:numPr>
                            <w:ilvl w:val="0"/>
                            <w:numId w:val="1"/>
                          </w:numPr>
                          <w:spacing w:line="340" w:lineRule="atLeast"/>
                          <w:ind w:left="320" w:hanging="201"/>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Creation of Fact sheets for stake holders which contains performance data</w:t>
                        </w:r>
                      </w:p>
                      <w:p w14:paraId="598F5077" w14:textId="77777777" w:rsidR="00395547" w:rsidRDefault="00000000">
                        <w:pPr>
                          <w:pStyle w:val="documentulli"/>
                          <w:numPr>
                            <w:ilvl w:val="0"/>
                            <w:numId w:val="1"/>
                          </w:numPr>
                          <w:spacing w:line="340" w:lineRule="atLeast"/>
                          <w:ind w:left="320" w:hanging="201"/>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Ensuring attention to detail</w:t>
                        </w:r>
                      </w:p>
                      <w:p w14:paraId="6A0ECBF4" w14:textId="77777777" w:rsidR="00395547" w:rsidRDefault="00000000">
                        <w:pPr>
                          <w:pStyle w:val="documentulli"/>
                          <w:numPr>
                            <w:ilvl w:val="0"/>
                            <w:numId w:val="1"/>
                          </w:numPr>
                          <w:spacing w:line="340" w:lineRule="atLeast"/>
                          <w:ind w:left="320" w:hanging="201"/>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Worked on tools such as Connect, Adtrax, Nexus, MPS, Alteryx</w:t>
                        </w:r>
                      </w:p>
                      <w:p w14:paraId="54B350F7" w14:textId="77777777" w:rsidR="00395547" w:rsidRDefault="00000000">
                        <w:pPr>
                          <w:pStyle w:val="documentulli"/>
                          <w:numPr>
                            <w:ilvl w:val="0"/>
                            <w:numId w:val="1"/>
                          </w:numPr>
                          <w:spacing w:line="340" w:lineRule="atLeast"/>
                          <w:ind w:left="320" w:hanging="201"/>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Profiles handled currently as Strategy, Composites, Hedge Funds.</w:t>
                        </w:r>
                      </w:p>
                      <w:p w14:paraId="7E360132" w14:textId="77777777" w:rsidR="00395547" w:rsidRDefault="00000000">
                        <w:pPr>
                          <w:pStyle w:val="documentulli"/>
                          <w:numPr>
                            <w:ilvl w:val="0"/>
                            <w:numId w:val="1"/>
                          </w:numPr>
                          <w:spacing w:line="340" w:lineRule="atLeast"/>
                          <w:ind w:left="320" w:hanging="201"/>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Trained new team members by relaying information on company procedures and safety requirements.</w:t>
                        </w:r>
                      </w:p>
                      <w:p w14:paraId="78D8E9D3" w14:textId="77777777" w:rsidR="00395547" w:rsidRDefault="00000000">
                        <w:pPr>
                          <w:pStyle w:val="documentulli"/>
                          <w:numPr>
                            <w:ilvl w:val="0"/>
                            <w:numId w:val="1"/>
                          </w:numPr>
                          <w:spacing w:line="340" w:lineRule="atLeast"/>
                          <w:ind w:left="320" w:hanging="201"/>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Coached team members in techniques necessary to complete job tasks.</w:t>
                        </w:r>
                      </w:p>
                    </w:tc>
                  </w:tr>
                </w:tbl>
                <w:p w14:paraId="764504A6" w14:textId="77777777" w:rsidR="00395547" w:rsidRDefault="00395547">
                  <w:pPr>
                    <w:rPr>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006"/>
                  </w:tblGrid>
                  <w:tr w:rsidR="00395547" w14:paraId="0AEB70D1" w14:textId="77777777">
                    <w:trPr>
                      <w:tblCellSpacing w:w="0" w:type="dxa"/>
                    </w:trPr>
                    <w:tc>
                      <w:tcPr>
                        <w:tcW w:w="500" w:type="dxa"/>
                        <w:tcMar>
                          <w:top w:w="100" w:type="dxa"/>
                          <w:left w:w="0" w:type="dxa"/>
                          <w:bottom w:w="0" w:type="dxa"/>
                          <w:right w:w="0" w:type="dxa"/>
                        </w:tcMar>
                        <w:hideMark/>
                      </w:tcPr>
                      <w:p w14:paraId="50D04B71" w14:textId="77777777" w:rsidR="00395547" w:rsidRDefault="00000000">
                        <w:pPr>
                          <w:spacing w:line="340" w:lineRule="atLeast"/>
                          <w:jc w:val="right"/>
                          <w:textAlignment w:val="auto"/>
                          <w:rPr>
                            <w:rStyle w:val="documentparagraphdateswrapper"/>
                            <w:rFonts w:ascii="Century Gothic" w:eastAsia="Century Gothic" w:hAnsi="Century Gothic" w:cs="Century Gothic"/>
                            <w:sz w:val="22"/>
                            <w:szCs w:val="22"/>
                          </w:rPr>
                        </w:pPr>
                        <w:r>
                          <w:rPr>
                            <w:rStyle w:val="documentparagraphdateswrapper"/>
                            <w:rFonts w:ascii="Century Gothic" w:eastAsia="Century Gothic" w:hAnsi="Century Gothic" w:cs="Century Gothic"/>
                            <w:noProof/>
                            <w:sz w:val="22"/>
                            <w:szCs w:val="22"/>
                          </w:rPr>
                          <w:drawing>
                            <wp:anchor distT="0" distB="0" distL="114300" distR="114300" simplePos="0" relativeHeight="251677696" behindDoc="0" locked="0" layoutInCell="1" allowOverlap="1" wp14:anchorId="0137FB6B" wp14:editId="5BB4EDD1">
                              <wp:simplePos x="0" y="0"/>
                              <wp:positionH relativeFrom="column">
                                <wp:posOffset>-63500</wp:posOffset>
                              </wp:positionH>
                              <wp:positionV relativeFrom="paragraph">
                                <wp:posOffset>50800</wp:posOffset>
                              </wp:positionV>
                              <wp:extent cx="102094" cy="102158"/>
                              <wp:effectExtent l="0" t="0" r="0" b="0"/>
                              <wp:wrapNone/>
                              <wp:docPr id="100046" name="Picture 1000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6" name=""/>
                                      <pic:cNvPicPr>
                                        <a:picLocks/>
                                      </pic:cNvPicPr>
                                    </pic:nvPicPr>
                                    <pic:blipFill>
                                      <a:blip r:embed="rId12"/>
                                      <a:stretch>
                                        <a:fillRect/>
                                      </a:stretch>
                                    </pic:blipFill>
                                    <pic:spPr>
                                      <a:xfrm>
                                        <a:off x="0" y="0"/>
                                        <a:ext cx="102094" cy="102158"/>
                                      </a:xfrm>
                                      <a:prstGeom prst="rect">
                                        <a:avLst/>
                                      </a:prstGeom>
                                    </pic:spPr>
                                  </pic:pic>
                                </a:graphicData>
                              </a:graphic>
                            </wp:anchor>
                          </w:drawing>
                        </w:r>
                        <w:r>
                          <w:pict w14:anchorId="471462BD">
                            <v:rect id="_x0000_s1027" style="position:absolute;left:0;text-align:left;margin-left:-135pt;margin-top:-2pt;width:100pt;height:0;z-index:251678720;mso-position-horizontal-relative:text;mso-position-vertical-relative:text" fillcolor="this" stroked="f">
                              <v:fill opacity="0"/>
                              <v:path strokeok="f"/>
                              <v:textbox style="mso-fit-shape-to-text:t" inset="0,0,0,0">
                                <w:txbxContent>
                                  <w:p w14:paraId="7D72C5E1" w14:textId="4BC6F147" w:rsidR="00395547" w:rsidRDefault="00000000">
                                    <w:pPr>
                                      <w:spacing w:line="340" w:lineRule="atLeast"/>
                                      <w:jc w:val="right"/>
                                      <w:textAlignment w:val="auto"/>
                                      <w:rPr>
                                        <w:rStyle w:val="documentparagraphdateswrapper"/>
                                        <w:rFonts w:ascii="Century Gothic" w:eastAsia="Century Gothic" w:hAnsi="Century Gothic" w:cs="Century Gothic"/>
                                        <w:sz w:val="22"/>
                                        <w:szCs w:val="22"/>
                                      </w:rPr>
                                    </w:pPr>
                                    <w:r>
                                      <w:rPr>
                                        <w:rStyle w:val="span"/>
                                        <w:rFonts w:ascii="Century Gothic" w:eastAsia="Century Gothic" w:hAnsi="Century Gothic" w:cs="Century Gothic"/>
                                        <w:b/>
                                        <w:bCs/>
                                        <w:color w:val="FFFFFF"/>
                                        <w:sz w:val="22"/>
                                        <w:szCs w:val="22"/>
                                      </w:rPr>
                                      <w:t>2015 - 2022</w:t>
                                    </w:r>
                                  </w:p>
                                </w:txbxContent>
                              </v:textbox>
                            </v:rect>
                          </w:pict>
                        </w:r>
                      </w:p>
                    </w:tc>
                    <w:tc>
                      <w:tcPr>
                        <w:tcW w:w="8006" w:type="dxa"/>
                        <w:tcMar>
                          <w:top w:w="100" w:type="dxa"/>
                          <w:left w:w="0" w:type="dxa"/>
                          <w:bottom w:w="0" w:type="dxa"/>
                          <w:right w:w="0" w:type="dxa"/>
                        </w:tcMar>
                        <w:hideMark/>
                      </w:tcPr>
                      <w:p w14:paraId="61EB00B2" w14:textId="77777777" w:rsidR="00395547" w:rsidRDefault="00000000">
                        <w:pPr>
                          <w:pStyle w:val="documentspanpaddedline"/>
                          <w:spacing w:line="340" w:lineRule="atLeast"/>
                          <w:rPr>
                            <w:rStyle w:val="documentsinglecolumnCharacter"/>
                            <w:rFonts w:ascii="Century Gothic" w:eastAsia="Century Gothic" w:hAnsi="Century Gothic" w:cs="Century Gothic"/>
                            <w:color w:val="000000"/>
                            <w:sz w:val="22"/>
                            <w:szCs w:val="22"/>
                          </w:rPr>
                        </w:pPr>
                        <w:r>
                          <w:rPr>
                            <w:rStyle w:val="documentspanjobtitle"/>
                            <w:rFonts w:ascii="Century Gothic" w:eastAsia="Century Gothic" w:hAnsi="Century Gothic" w:cs="Century Gothic"/>
                            <w:color w:val="000000"/>
                            <w:sz w:val="28"/>
                            <w:szCs w:val="28"/>
                          </w:rPr>
                          <w:t>Team Coach</w:t>
                        </w:r>
                      </w:p>
                      <w:p w14:paraId="0F8693EB" w14:textId="77777777" w:rsidR="00395547" w:rsidRDefault="00000000">
                        <w:pPr>
                          <w:pStyle w:val="documentspanpaddedline"/>
                          <w:spacing w:line="340" w:lineRule="atLeast"/>
                          <w:rPr>
                            <w:rStyle w:val="documentsinglecolumnCharacter"/>
                            <w:rFonts w:ascii="Century Gothic" w:eastAsia="Century Gothic" w:hAnsi="Century Gothic" w:cs="Century Gothic"/>
                            <w:i/>
                            <w:iCs/>
                            <w:color w:val="000000"/>
                            <w:sz w:val="22"/>
                            <w:szCs w:val="22"/>
                          </w:rPr>
                        </w:pPr>
                        <w:r>
                          <w:rPr>
                            <w:rStyle w:val="span"/>
                            <w:rFonts w:ascii="Century Gothic" w:eastAsia="Century Gothic" w:hAnsi="Century Gothic" w:cs="Century Gothic"/>
                            <w:i/>
                            <w:iCs/>
                            <w:color w:val="000000"/>
                            <w:sz w:val="22"/>
                            <w:szCs w:val="22"/>
                          </w:rPr>
                          <w:t>JP Morgan Services India Pvt Ltd, Bengaluru</w:t>
                        </w:r>
                      </w:p>
                      <w:p w14:paraId="38E55D63" w14:textId="77777777" w:rsidR="00395547" w:rsidRDefault="00000000">
                        <w:pPr>
                          <w:pStyle w:val="documentulli"/>
                          <w:numPr>
                            <w:ilvl w:val="0"/>
                            <w:numId w:val="2"/>
                          </w:numPr>
                          <w:spacing w:line="340" w:lineRule="atLeast"/>
                          <w:ind w:left="320" w:hanging="201"/>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Resolve customer complaints or answer customers' questions regarding policies and procedures</w:t>
                        </w:r>
                      </w:p>
                      <w:p w14:paraId="523C6F96" w14:textId="77777777" w:rsidR="00395547" w:rsidRDefault="00000000">
                        <w:pPr>
                          <w:pStyle w:val="documentulli"/>
                          <w:numPr>
                            <w:ilvl w:val="0"/>
                            <w:numId w:val="2"/>
                          </w:numPr>
                          <w:spacing w:line="340" w:lineRule="atLeast"/>
                          <w:ind w:left="320" w:hanging="201"/>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Supervise work of team to ensure adherence to quality standards, deadlines, and proper procedures, correcting errors or problems</w:t>
                        </w:r>
                      </w:p>
                      <w:p w14:paraId="7391B869" w14:textId="77777777" w:rsidR="00395547" w:rsidRDefault="00000000">
                        <w:pPr>
                          <w:pStyle w:val="documentulli"/>
                          <w:numPr>
                            <w:ilvl w:val="0"/>
                            <w:numId w:val="2"/>
                          </w:numPr>
                          <w:spacing w:line="340" w:lineRule="atLeast"/>
                          <w:ind w:left="320" w:hanging="201"/>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Provide specialist with guidance in handling difficult or complex problems or in resolving escalated complaints or disputes</w:t>
                        </w:r>
                      </w:p>
                      <w:p w14:paraId="385C9C11" w14:textId="77777777" w:rsidR="00395547" w:rsidRDefault="00000000">
                        <w:pPr>
                          <w:pStyle w:val="documentulli"/>
                          <w:numPr>
                            <w:ilvl w:val="0"/>
                            <w:numId w:val="2"/>
                          </w:numPr>
                          <w:spacing w:line="340" w:lineRule="atLeast"/>
                          <w:ind w:left="320" w:hanging="201"/>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Implement policies, procedures, and service standards in conjunction with management</w:t>
                        </w:r>
                      </w:p>
                      <w:p w14:paraId="53DBFED5" w14:textId="77777777" w:rsidR="00395547" w:rsidRDefault="00000000">
                        <w:pPr>
                          <w:pStyle w:val="documentulli"/>
                          <w:numPr>
                            <w:ilvl w:val="0"/>
                            <w:numId w:val="2"/>
                          </w:numPr>
                          <w:spacing w:line="340" w:lineRule="atLeast"/>
                          <w:ind w:left="320" w:hanging="201"/>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Discuss job problems with employees to identify causes and issues and to work on resolving problems</w:t>
                        </w:r>
                      </w:p>
                      <w:p w14:paraId="39CC163C" w14:textId="77777777" w:rsidR="00395547" w:rsidRDefault="00000000">
                        <w:pPr>
                          <w:pStyle w:val="documentulli"/>
                          <w:numPr>
                            <w:ilvl w:val="0"/>
                            <w:numId w:val="2"/>
                          </w:numPr>
                          <w:spacing w:line="340" w:lineRule="atLeast"/>
                          <w:ind w:left="320" w:hanging="201"/>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Train specialist in job duties or company policies or arrange for training to be provided</w:t>
                        </w:r>
                      </w:p>
                      <w:p w14:paraId="657DC201" w14:textId="77777777" w:rsidR="00395547" w:rsidRDefault="00000000">
                        <w:pPr>
                          <w:pStyle w:val="documentulli"/>
                          <w:numPr>
                            <w:ilvl w:val="0"/>
                            <w:numId w:val="2"/>
                          </w:numPr>
                          <w:spacing w:line="340" w:lineRule="atLeast"/>
                          <w:ind w:left="320" w:hanging="201"/>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Evaluate employees' job performance and conformance to regulations and recommend appropriate personnel action</w:t>
                        </w:r>
                      </w:p>
                      <w:p w14:paraId="248881C6" w14:textId="77777777" w:rsidR="00395547" w:rsidRDefault="00000000">
                        <w:pPr>
                          <w:pStyle w:val="documentulli"/>
                          <w:numPr>
                            <w:ilvl w:val="0"/>
                            <w:numId w:val="2"/>
                          </w:numPr>
                          <w:spacing w:line="340" w:lineRule="atLeast"/>
                          <w:ind w:left="320" w:hanging="201"/>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Review reports pertaining to activities such as production, verify details, monitor work activities</w:t>
                        </w:r>
                      </w:p>
                      <w:p w14:paraId="23E74181" w14:textId="77777777" w:rsidR="00395547" w:rsidRDefault="00000000">
                        <w:pPr>
                          <w:pStyle w:val="documentulli"/>
                          <w:numPr>
                            <w:ilvl w:val="0"/>
                            <w:numId w:val="2"/>
                          </w:numPr>
                          <w:spacing w:line="340" w:lineRule="atLeast"/>
                          <w:ind w:left="320" w:hanging="201"/>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Interpret and communicate work procedures and SOP changes to team</w:t>
                        </w:r>
                      </w:p>
                      <w:p w14:paraId="79C8AAA8" w14:textId="77777777" w:rsidR="00395547" w:rsidRDefault="00000000">
                        <w:pPr>
                          <w:pStyle w:val="documentulli"/>
                          <w:numPr>
                            <w:ilvl w:val="0"/>
                            <w:numId w:val="2"/>
                          </w:numPr>
                          <w:spacing w:line="340" w:lineRule="atLeast"/>
                          <w:ind w:left="320" w:hanging="201"/>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Coordinate activities with other supervisory personnel or with other work units or departments</w:t>
                        </w:r>
                      </w:p>
                      <w:p w14:paraId="2247E319" w14:textId="77777777" w:rsidR="00395547" w:rsidRDefault="00000000">
                        <w:pPr>
                          <w:pStyle w:val="documentulli"/>
                          <w:numPr>
                            <w:ilvl w:val="0"/>
                            <w:numId w:val="2"/>
                          </w:numPr>
                          <w:spacing w:line="340" w:lineRule="atLeast"/>
                          <w:ind w:left="320" w:hanging="201"/>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Develop or update procedures, policies, or standards</w:t>
                        </w:r>
                      </w:p>
                      <w:p w14:paraId="3ADFF77F" w14:textId="77777777" w:rsidR="00395547" w:rsidRDefault="00000000">
                        <w:pPr>
                          <w:pStyle w:val="documentulli"/>
                          <w:numPr>
                            <w:ilvl w:val="0"/>
                            <w:numId w:val="2"/>
                          </w:numPr>
                          <w:spacing w:line="340" w:lineRule="atLeast"/>
                          <w:ind w:left="320" w:hanging="201"/>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Make recommendations to management concerning such issues as procedural changes</w:t>
                        </w:r>
                      </w:p>
                      <w:p w14:paraId="3D268C91" w14:textId="77777777" w:rsidR="00395547" w:rsidRDefault="00000000">
                        <w:pPr>
                          <w:pStyle w:val="documentulli"/>
                          <w:numPr>
                            <w:ilvl w:val="0"/>
                            <w:numId w:val="2"/>
                          </w:numPr>
                          <w:spacing w:line="340" w:lineRule="atLeast"/>
                          <w:ind w:left="320" w:hanging="201"/>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Participate in work of subordinates to facilitate productivity or to overcome difficult aspects of work.Executive -Corporate Services</w:t>
                        </w:r>
                      </w:p>
                    </w:tc>
                  </w:tr>
                </w:tbl>
                <w:p w14:paraId="0553C91D" w14:textId="77777777" w:rsidR="00395547" w:rsidRDefault="00395547">
                  <w:pPr>
                    <w:rPr>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006"/>
                  </w:tblGrid>
                  <w:tr w:rsidR="00395547" w14:paraId="5D2B822E" w14:textId="77777777">
                    <w:trPr>
                      <w:tblCellSpacing w:w="0" w:type="dxa"/>
                    </w:trPr>
                    <w:tc>
                      <w:tcPr>
                        <w:tcW w:w="500" w:type="dxa"/>
                        <w:tcMar>
                          <w:top w:w="100" w:type="dxa"/>
                          <w:left w:w="0" w:type="dxa"/>
                          <w:bottom w:w="0" w:type="dxa"/>
                          <w:right w:w="0" w:type="dxa"/>
                        </w:tcMar>
                        <w:hideMark/>
                      </w:tcPr>
                      <w:p w14:paraId="7A570013" w14:textId="77777777" w:rsidR="00395547" w:rsidRDefault="00000000">
                        <w:pPr>
                          <w:spacing w:line="340" w:lineRule="atLeast"/>
                          <w:jc w:val="right"/>
                          <w:textAlignment w:val="auto"/>
                          <w:rPr>
                            <w:rStyle w:val="documentparagraphdateswrapper"/>
                            <w:rFonts w:ascii="Century Gothic" w:eastAsia="Century Gothic" w:hAnsi="Century Gothic" w:cs="Century Gothic"/>
                            <w:sz w:val="22"/>
                            <w:szCs w:val="22"/>
                          </w:rPr>
                        </w:pPr>
                        <w:r>
                          <w:rPr>
                            <w:rStyle w:val="documentparagraphdateswrapper"/>
                            <w:rFonts w:ascii="Century Gothic" w:eastAsia="Century Gothic" w:hAnsi="Century Gothic" w:cs="Century Gothic"/>
                            <w:noProof/>
                            <w:sz w:val="22"/>
                            <w:szCs w:val="22"/>
                          </w:rPr>
                          <w:lastRenderedPageBreak/>
                          <w:drawing>
                            <wp:anchor distT="0" distB="0" distL="114300" distR="114300" simplePos="0" relativeHeight="251679744" behindDoc="0" locked="0" layoutInCell="1" allowOverlap="1" wp14:anchorId="741CBC9B" wp14:editId="0D7C7F3F">
                              <wp:simplePos x="0" y="0"/>
                              <wp:positionH relativeFrom="column">
                                <wp:posOffset>-63500</wp:posOffset>
                              </wp:positionH>
                              <wp:positionV relativeFrom="paragraph">
                                <wp:posOffset>50800</wp:posOffset>
                              </wp:positionV>
                              <wp:extent cx="102094" cy="102158"/>
                              <wp:effectExtent l="0" t="0" r="0" b="0"/>
                              <wp:wrapNone/>
                              <wp:docPr id="100048" name="Picture 1000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8" name=""/>
                                      <pic:cNvPicPr>
                                        <a:picLocks/>
                                      </pic:cNvPicPr>
                                    </pic:nvPicPr>
                                    <pic:blipFill>
                                      <a:blip r:embed="rId12"/>
                                      <a:stretch>
                                        <a:fillRect/>
                                      </a:stretch>
                                    </pic:blipFill>
                                    <pic:spPr>
                                      <a:xfrm>
                                        <a:off x="0" y="0"/>
                                        <a:ext cx="102094" cy="102158"/>
                                      </a:xfrm>
                                      <a:prstGeom prst="rect">
                                        <a:avLst/>
                                      </a:prstGeom>
                                    </pic:spPr>
                                  </pic:pic>
                                </a:graphicData>
                              </a:graphic>
                            </wp:anchor>
                          </w:drawing>
                        </w:r>
                        <w:r>
                          <w:pict w14:anchorId="7C2A4DF4">
                            <v:rect id="_x0000_s1028" style="position:absolute;left:0;text-align:left;margin-left:-135pt;margin-top:-2pt;width:100pt;height:0;z-index:251680768;mso-position-horizontal-relative:text;mso-position-vertical-relative:text" fillcolor="this" stroked="f">
                              <v:fill opacity="0"/>
                              <v:path strokeok="f"/>
                              <v:textbox style="mso-fit-shape-to-text:t" inset="0,0,0,0">
                                <w:txbxContent>
                                  <w:p w14:paraId="20BB8D79" w14:textId="401E07E3" w:rsidR="00395547" w:rsidRDefault="00000000">
                                    <w:pPr>
                                      <w:spacing w:line="340" w:lineRule="atLeast"/>
                                      <w:jc w:val="right"/>
                                      <w:textAlignment w:val="auto"/>
                                      <w:rPr>
                                        <w:rStyle w:val="documentparagraphdateswrapper"/>
                                        <w:rFonts w:ascii="Century Gothic" w:eastAsia="Century Gothic" w:hAnsi="Century Gothic" w:cs="Century Gothic"/>
                                        <w:sz w:val="22"/>
                                        <w:szCs w:val="22"/>
                                      </w:rPr>
                                    </w:pPr>
                                    <w:r>
                                      <w:rPr>
                                        <w:rStyle w:val="span"/>
                                        <w:rFonts w:ascii="Century Gothic" w:eastAsia="Century Gothic" w:hAnsi="Century Gothic" w:cs="Century Gothic"/>
                                        <w:b/>
                                        <w:bCs/>
                                        <w:color w:val="FFFFFF"/>
                                        <w:sz w:val="22"/>
                                        <w:szCs w:val="22"/>
                                      </w:rPr>
                                      <w:t>2012 - 2013</w:t>
                                    </w:r>
                                  </w:p>
                                </w:txbxContent>
                              </v:textbox>
                            </v:rect>
                          </w:pict>
                        </w:r>
                      </w:p>
                    </w:tc>
                    <w:tc>
                      <w:tcPr>
                        <w:tcW w:w="8006" w:type="dxa"/>
                        <w:tcMar>
                          <w:top w:w="100" w:type="dxa"/>
                          <w:left w:w="0" w:type="dxa"/>
                          <w:bottom w:w="0" w:type="dxa"/>
                          <w:right w:w="0" w:type="dxa"/>
                        </w:tcMar>
                        <w:hideMark/>
                      </w:tcPr>
                      <w:p w14:paraId="76AACEFC" w14:textId="77777777" w:rsidR="00395547" w:rsidRDefault="00000000">
                        <w:pPr>
                          <w:pStyle w:val="documentspanpaddedline"/>
                          <w:spacing w:line="340" w:lineRule="atLeast"/>
                          <w:rPr>
                            <w:rStyle w:val="documentsinglecolumnCharacter"/>
                            <w:rFonts w:ascii="Century Gothic" w:eastAsia="Century Gothic" w:hAnsi="Century Gothic" w:cs="Century Gothic"/>
                            <w:i/>
                            <w:iCs/>
                            <w:color w:val="000000"/>
                            <w:sz w:val="22"/>
                            <w:szCs w:val="22"/>
                          </w:rPr>
                        </w:pPr>
                        <w:r>
                          <w:rPr>
                            <w:rStyle w:val="span"/>
                            <w:rFonts w:ascii="Century Gothic" w:eastAsia="Century Gothic" w:hAnsi="Century Gothic" w:cs="Century Gothic"/>
                            <w:i/>
                            <w:iCs/>
                            <w:color w:val="000000"/>
                            <w:sz w:val="22"/>
                            <w:szCs w:val="22"/>
                          </w:rPr>
                          <w:t>Goldman Sachs Pvt Ltd, Bengaluru</w:t>
                        </w:r>
                      </w:p>
                      <w:p w14:paraId="11D3A3F1" w14:textId="77777777" w:rsidR="00395547" w:rsidRDefault="00000000">
                        <w:pPr>
                          <w:pStyle w:val="documentulli"/>
                          <w:numPr>
                            <w:ilvl w:val="0"/>
                            <w:numId w:val="3"/>
                          </w:numPr>
                          <w:spacing w:line="340" w:lineRule="atLeast"/>
                          <w:ind w:left="320" w:hanging="201"/>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Provide complete assistance for corporate services within the organization for easy and efficient work function</w:t>
                        </w:r>
                      </w:p>
                      <w:p w14:paraId="7F451AE8" w14:textId="77777777" w:rsidR="00395547" w:rsidRDefault="00000000">
                        <w:pPr>
                          <w:pStyle w:val="documentulli"/>
                          <w:numPr>
                            <w:ilvl w:val="0"/>
                            <w:numId w:val="3"/>
                          </w:numPr>
                          <w:spacing w:line="340" w:lineRule="atLeast"/>
                          <w:ind w:left="320" w:hanging="201"/>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Undertake all corporate bookings like allotting space for high profile meetings and large client events within the organization</w:t>
                        </w:r>
                      </w:p>
                      <w:p w14:paraId="192625A1" w14:textId="77777777" w:rsidR="00395547" w:rsidRDefault="00000000">
                        <w:pPr>
                          <w:pStyle w:val="documentulli"/>
                          <w:numPr>
                            <w:ilvl w:val="0"/>
                            <w:numId w:val="3"/>
                          </w:numPr>
                          <w:spacing w:line="340" w:lineRule="atLeast"/>
                          <w:ind w:left="320" w:hanging="201"/>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Regular interaction with MD's, VP's, secretaries to senior PMD's in scheduling important meetings and space allotment for the same.</w:t>
                        </w:r>
                      </w:p>
                      <w:p w14:paraId="677E41F7" w14:textId="77777777" w:rsidR="00395547" w:rsidRDefault="00000000">
                        <w:pPr>
                          <w:pStyle w:val="documentulli"/>
                          <w:numPr>
                            <w:ilvl w:val="0"/>
                            <w:numId w:val="3"/>
                          </w:numPr>
                          <w:spacing w:line="340" w:lineRule="atLeast"/>
                          <w:ind w:left="320" w:hanging="201"/>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Ensured all client meetings are allotted space within the organization, in order to increase the company's revenue</w:t>
                        </w:r>
                      </w:p>
                      <w:p w14:paraId="71B58E93" w14:textId="77777777" w:rsidR="00395547" w:rsidRDefault="00000000">
                        <w:pPr>
                          <w:pStyle w:val="documentulli"/>
                          <w:numPr>
                            <w:ilvl w:val="0"/>
                            <w:numId w:val="3"/>
                          </w:numPr>
                          <w:spacing w:line="340" w:lineRule="atLeast"/>
                          <w:ind w:left="320" w:hanging="201"/>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Extend corporate support via email and phone communication with the employees of the organization and maintain system data up to date for flawless business process.</w:t>
                        </w:r>
                      </w:p>
                    </w:tc>
                  </w:tr>
                </w:tbl>
                <w:p w14:paraId="692E0463" w14:textId="77777777" w:rsidR="00395547" w:rsidRDefault="00395547">
                  <w:pPr>
                    <w:rPr>
                      <w:rStyle w:val="documentsectiontitle"/>
                      <w:rFonts w:ascii="Century Gothic" w:eastAsia="Century Gothic" w:hAnsi="Century Gothic" w:cs="Century Gothic"/>
                      <w:b/>
                      <w:bCs/>
                    </w:rPr>
                  </w:pPr>
                </w:p>
              </w:tc>
            </w:tr>
          </w:tbl>
          <w:p w14:paraId="1D15274F" w14:textId="77777777" w:rsidR="00395547" w:rsidRDefault="00395547">
            <w:pPr>
              <w:rPr>
                <w:vanish/>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526"/>
            </w:tblGrid>
            <w:tr w:rsidR="00395547" w14:paraId="1E8F5DB9" w14:textId="77777777">
              <w:trPr>
                <w:tblCellSpacing w:w="0" w:type="dxa"/>
              </w:trPr>
              <w:tc>
                <w:tcPr>
                  <w:tcW w:w="240" w:type="dxa"/>
                  <w:tcMar>
                    <w:top w:w="0" w:type="dxa"/>
                    <w:left w:w="0" w:type="dxa"/>
                    <w:bottom w:w="0" w:type="dxa"/>
                    <w:right w:w="0" w:type="dxa"/>
                  </w:tcMar>
                  <w:hideMark/>
                </w:tcPr>
                <w:p w14:paraId="4F91BE64" w14:textId="77777777" w:rsidR="00395547" w:rsidRDefault="00395547">
                  <w:pPr>
                    <w:pStyle w:val="documentsectionleftmargincellParagraph"/>
                    <w:spacing w:line="320" w:lineRule="atLeast"/>
                    <w:textAlignment w:val="auto"/>
                    <w:rPr>
                      <w:rStyle w:val="documentsectionleftmargincell"/>
                      <w:rFonts w:ascii="Century Gothic" w:eastAsia="Century Gothic" w:hAnsi="Century Gothic" w:cs="Century Gothic"/>
                      <w:sz w:val="22"/>
                      <w:szCs w:val="22"/>
                    </w:rPr>
                  </w:pPr>
                </w:p>
              </w:tc>
              <w:tc>
                <w:tcPr>
                  <w:tcW w:w="8526" w:type="dxa"/>
                  <w:tcBorders>
                    <w:left w:val="single" w:sz="8" w:space="0" w:color="CCCCCC"/>
                  </w:tcBorders>
                  <w:tcMar>
                    <w:top w:w="0" w:type="dxa"/>
                    <w:left w:w="0" w:type="dxa"/>
                    <w:bottom w:w="0" w:type="dxa"/>
                    <w:right w:w="0" w:type="dxa"/>
                  </w:tcMar>
                  <w:hideMark/>
                </w:tcPr>
                <w:p w14:paraId="2541E11D" w14:textId="77777777" w:rsidR="00395547" w:rsidRDefault="00000000">
                  <w:pPr>
                    <w:pStyle w:val="documentsectionparagraphwrapperheading"/>
                    <w:pBdr>
                      <w:top w:val="none" w:sz="0" w:space="15" w:color="auto"/>
                      <w:bottom w:val="none" w:sz="0" w:space="10" w:color="auto"/>
                    </w:pBdr>
                    <w:spacing w:line="320" w:lineRule="atLeast"/>
                    <w:ind w:left="500"/>
                    <w:rPr>
                      <w:rStyle w:val="documentsectionparagraphwrapper"/>
                      <w:rFonts w:ascii="Century Gothic" w:eastAsia="Century Gothic" w:hAnsi="Century Gothic" w:cs="Century Gothic"/>
                      <w:b/>
                      <w:bCs/>
                      <w:color w:val="002E58"/>
                      <w:sz w:val="22"/>
                      <w:szCs w:val="22"/>
                    </w:rPr>
                  </w:pPr>
                  <w:r>
                    <w:rPr>
                      <w:rStyle w:val="documentsectionparagraphwrapper"/>
                      <w:rFonts w:ascii="Century Gothic" w:eastAsia="Century Gothic" w:hAnsi="Century Gothic" w:cs="Century Gothic"/>
                      <w:b/>
                      <w:bCs/>
                      <w:noProof/>
                      <w:color w:val="002E58"/>
                      <w:sz w:val="22"/>
                      <w:szCs w:val="22"/>
                    </w:rPr>
                    <w:drawing>
                      <wp:anchor distT="0" distB="0" distL="114300" distR="114300" simplePos="0" relativeHeight="251681792" behindDoc="0" locked="0" layoutInCell="1" allowOverlap="1" wp14:anchorId="7DFD8113" wp14:editId="014DA46D">
                        <wp:simplePos x="0" y="0"/>
                        <wp:positionH relativeFrom="column">
                          <wp:posOffset>-190500</wp:posOffset>
                        </wp:positionH>
                        <wp:positionV relativeFrom="paragraph">
                          <wp:posOffset>127000</wp:posOffset>
                        </wp:positionV>
                        <wp:extent cx="368466" cy="368677"/>
                        <wp:effectExtent l="0" t="0" r="0" b="0"/>
                        <wp:wrapNone/>
                        <wp:docPr id="100050" name="Picture 1000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0" name=""/>
                                <pic:cNvPicPr>
                                  <a:picLocks/>
                                </pic:cNvPicPr>
                              </pic:nvPicPr>
                              <pic:blipFill>
                                <a:blip r:embed="rId14"/>
                                <a:stretch>
                                  <a:fillRect/>
                                </a:stretch>
                              </pic:blipFill>
                              <pic:spPr>
                                <a:xfrm>
                                  <a:off x="0" y="0"/>
                                  <a:ext cx="368466" cy="368677"/>
                                </a:xfrm>
                                <a:prstGeom prst="rect">
                                  <a:avLst/>
                                </a:prstGeom>
                              </pic:spPr>
                            </pic:pic>
                          </a:graphicData>
                        </a:graphic>
                      </wp:anchor>
                    </w:drawing>
                  </w:r>
                  <w:r>
                    <w:rPr>
                      <w:rStyle w:val="documentsectiontitle"/>
                      <w:rFonts w:ascii="Century Gothic" w:eastAsia="Century Gothic" w:hAnsi="Century Gothic" w:cs="Century Gothic"/>
                      <w:b/>
                      <w:bCs/>
                    </w:rPr>
                    <w:t>Education</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006"/>
                  </w:tblGrid>
                  <w:tr w:rsidR="00395547" w14:paraId="61E20687" w14:textId="77777777">
                    <w:trPr>
                      <w:tblCellSpacing w:w="0" w:type="dxa"/>
                    </w:trPr>
                    <w:tc>
                      <w:tcPr>
                        <w:tcW w:w="500" w:type="dxa"/>
                        <w:tcMar>
                          <w:top w:w="0" w:type="dxa"/>
                          <w:left w:w="0" w:type="dxa"/>
                          <w:bottom w:w="0" w:type="dxa"/>
                          <w:right w:w="0" w:type="dxa"/>
                        </w:tcMar>
                        <w:hideMark/>
                      </w:tcPr>
                      <w:p w14:paraId="6B65E6C1" w14:textId="77777777" w:rsidR="00395547" w:rsidRDefault="00000000">
                        <w:pPr>
                          <w:spacing w:line="340" w:lineRule="atLeast"/>
                          <w:jc w:val="right"/>
                          <w:textAlignment w:val="auto"/>
                          <w:rPr>
                            <w:rStyle w:val="documentparagraphdateswrapper"/>
                            <w:rFonts w:ascii="Century Gothic" w:eastAsia="Century Gothic" w:hAnsi="Century Gothic" w:cs="Century Gothic"/>
                            <w:sz w:val="22"/>
                            <w:szCs w:val="22"/>
                          </w:rPr>
                        </w:pPr>
                        <w:r>
                          <w:rPr>
                            <w:rStyle w:val="documentparagraphdateswrapper"/>
                            <w:rFonts w:ascii="Century Gothic" w:eastAsia="Century Gothic" w:hAnsi="Century Gothic" w:cs="Century Gothic"/>
                            <w:noProof/>
                            <w:sz w:val="22"/>
                            <w:szCs w:val="22"/>
                          </w:rPr>
                          <w:drawing>
                            <wp:anchor distT="0" distB="0" distL="114300" distR="114300" simplePos="0" relativeHeight="251682816" behindDoc="0" locked="0" layoutInCell="1" allowOverlap="1" wp14:anchorId="1AA99A14" wp14:editId="7788B8BF">
                              <wp:simplePos x="0" y="0"/>
                              <wp:positionH relativeFrom="column">
                                <wp:posOffset>-63500</wp:posOffset>
                              </wp:positionH>
                              <wp:positionV relativeFrom="paragraph">
                                <wp:posOffset>50800</wp:posOffset>
                              </wp:positionV>
                              <wp:extent cx="102094" cy="102158"/>
                              <wp:effectExtent l="0" t="0" r="0" b="0"/>
                              <wp:wrapNone/>
                              <wp:docPr id="100052" name="Picture 1000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2" name=""/>
                                      <pic:cNvPicPr>
                                        <a:picLocks/>
                                      </pic:cNvPicPr>
                                    </pic:nvPicPr>
                                    <pic:blipFill>
                                      <a:blip r:embed="rId12"/>
                                      <a:stretch>
                                        <a:fillRect/>
                                      </a:stretch>
                                    </pic:blipFill>
                                    <pic:spPr>
                                      <a:xfrm>
                                        <a:off x="0" y="0"/>
                                        <a:ext cx="102094" cy="102158"/>
                                      </a:xfrm>
                                      <a:prstGeom prst="rect">
                                        <a:avLst/>
                                      </a:prstGeom>
                                    </pic:spPr>
                                  </pic:pic>
                                </a:graphicData>
                              </a:graphic>
                            </wp:anchor>
                          </w:drawing>
                        </w:r>
                        <w:r>
                          <w:pict w14:anchorId="532467AA">
                            <v:rect id="_x0000_s1029" style="position:absolute;left:0;text-align:left;margin-left:-135pt;margin-top:-2pt;width:100pt;height:0;z-index:251683840;mso-position-horizontal-relative:text;mso-position-vertical-relative:text" fillcolor="this" stroked="f">
                              <v:fill opacity="0"/>
                              <v:path strokeok="f"/>
                              <v:textbox style="mso-fit-shape-to-text:t" inset="0,0,0,0">
                                <w:txbxContent>
                                  <w:p w14:paraId="6652299B" w14:textId="560273FF" w:rsidR="00395547" w:rsidRDefault="00000000">
                                    <w:pPr>
                                      <w:spacing w:line="340" w:lineRule="atLeast"/>
                                      <w:jc w:val="right"/>
                                      <w:textAlignment w:val="auto"/>
                                      <w:rPr>
                                        <w:rStyle w:val="documentparagraphdateswrapper"/>
                                        <w:rFonts w:ascii="Century Gothic" w:eastAsia="Century Gothic" w:hAnsi="Century Gothic" w:cs="Century Gothic"/>
                                        <w:sz w:val="22"/>
                                        <w:szCs w:val="22"/>
                                      </w:rPr>
                                    </w:pPr>
                                    <w:r>
                                      <w:rPr>
                                        <w:rStyle w:val="span"/>
                                        <w:rFonts w:ascii="Century Gothic" w:eastAsia="Century Gothic" w:hAnsi="Century Gothic" w:cs="Century Gothic"/>
                                        <w:b/>
                                        <w:bCs/>
                                        <w:color w:val="FFFFFF"/>
                                        <w:sz w:val="22"/>
                                        <w:szCs w:val="22"/>
                                      </w:rPr>
                                      <w:t>2004</w:t>
                                    </w:r>
                                  </w:p>
                                </w:txbxContent>
                              </v:textbox>
                            </v:rect>
                          </w:pict>
                        </w:r>
                      </w:p>
                    </w:tc>
                    <w:tc>
                      <w:tcPr>
                        <w:tcW w:w="8006" w:type="dxa"/>
                        <w:tcMar>
                          <w:top w:w="0" w:type="dxa"/>
                          <w:left w:w="0" w:type="dxa"/>
                          <w:bottom w:w="0" w:type="dxa"/>
                          <w:right w:w="0" w:type="dxa"/>
                        </w:tcMar>
                        <w:hideMark/>
                      </w:tcPr>
                      <w:p w14:paraId="3F52766B" w14:textId="77777777" w:rsidR="00395547" w:rsidRDefault="00000000">
                        <w:pPr>
                          <w:pStyle w:val="documentspanpaddedline"/>
                          <w:spacing w:line="340" w:lineRule="atLeast"/>
                          <w:rPr>
                            <w:rStyle w:val="documentsinglecolumnCharacter"/>
                            <w:rFonts w:ascii="Century Gothic" w:eastAsia="Century Gothic" w:hAnsi="Century Gothic" w:cs="Century Gothic"/>
                            <w:color w:val="000000"/>
                            <w:sz w:val="22"/>
                            <w:szCs w:val="22"/>
                          </w:rPr>
                        </w:pPr>
                        <w:r>
                          <w:rPr>
                            <w:rStyle w:val="documentspandegree"/>
                            <w:rFonts w:ascii="Century Gothic" w:eastAsia="Century Gothic" w:hAnsi="Century Gothic" w:cs="Century Gothic"/>
                            <w:color w:val="000000"/>
                            <w:sz w:val="28"/>
                            <w:szCs w:val="28"/>
                          </w:rPr>
                          <w:t>High School Diploma</w:t>
                        </w:r>
                      </w:p>
                      <w:p w14:paraId="5995CDE5" w14:textId="6B864EEA" w:rsidR="00395547" w:rsidRDefault="00594B1D">
                        <w:pPr>
                          <w:pStyle w:val="documentspanpaddedline"/>
                          <w:spacing w:line="340" w:lineRule="atLeast"/>
                          <w:rPr>
                            <w:rStyle w:val="documentsinglecolumnCharacter"/>
                            <w:rFonts w:ascii="Century Gothic" w:eastAsia="Century Gothic" w:hAnsi="Century Gothic" w:cs="Century Gothic"/>
                            <w:i/>
                            <w:iCs/>
                            <w:color w:val="000000"/>
                            <w:sz w:val="22"/>
                            <w:szCs w:val="22"/>
                          </w:rPr>
                        </w:pPr>
                        <w:r>
                          <w:rPr>
                            <w:rStyle w:val="span"/>
                            <w:rFonts w:ascii="Century Gothic" w:eastAsia="Century Gothic" w:hAnsi="Century Gothic" w:cs="Century Gothic"/>
                            <w:i/>
                            <w:iCs/>
                            <w:color w:val="000000"/>
                            <w:sz w:val="22"/>
                            <w:szCs w:val="22"/>
                          </w:rPr>
                          <w:t>Gulabi Girls School</w:t>
                        </w:r>
                        <w:r w:rsidR="00000000">
                          <w:rPr>
                            <w:rStyle w:val="span"/>
                            <w:rFonts w:ascii="Century Gothic" w:eastAsia="Century Gothic" w:hAnsi="Century Gothic" w:cs="Century Gothic"/>
                            <w:i/>
                            <w:iCs/>
                            <w:color w:val="000000"/>
                            <w:sz w:val="22"/>
                            <w:szCs w:val="22"/>
                          </w:rPr>
                          <w:t xml:space="preserve"> - Bengaluru</w:t>
                        </w:r>
                      </w:p>
                      <w:p w14:paraId="6308C107" w14:textId="77777777" w:rsidR="00395547" w:rsidRDefault="00395547">
                        <w:pPr>
                          <w:pStyle w:val="documentspanpaddedline"/>
                          <w:spacing w:line="340" w:lineRule="atLeast"/>
                          <w:rPr>
                            <w:rStyle w:val="documentsinglecolumnCharacter"/>
                            <w:rFonts w:ascii="Century Gothic" w:eastAsia="Century Gothic" w:hAnsi="Century Gothic" w:cs="Century Gothic"/>
                            <w:color w:val="000000"/>
                            <w:sz w:val="22"/>
                            <w:szCs w:val="22"/>
                          </w:rPr>
                        </w:pPr>
                      </w:p>
                    </w:tc>
                  </w:tr>
                </w:tbl>
                <w:p w14:paraId="372152D8" w14:textId="77777777" w:rsidR="00395547" w:rsidRDefault="00395547">
                  <w:pPr>
                    <w:rPr>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006"/>
                  </w:tblGrid>
                  <w:tr w:rsidR="00395547" w14:paraId="68F6834D" w14:textId="77777777">
                    <w:trPr>
                      <w:tblCellSpacing w:w="0" w:type="dxa"/>
                    </w:trPr>
                    <w:tc>
                      <w:tcPr>
                        <w:tcW w:w="500" w:type="dxa"/>
                        <w:tcMar>
                          <w:top w:w="100" w:type="dxa"/>
                          <w:left w:w="0" w:type="dxa"/>
                          <w:bottom w:w="0" w:type="dxa"/>
                          <w:right w:w="0" w:type="dxa"/>
                        </w:tcMar>
                        <w:hideMark/>
                      </w:tcPr>
                      <w:p w14:paraId="1473EE3B" w14:textId="77777777" w:rsidR="00395547" w:rsidRDefault="00000000">
                        <w:pPr>
                          <w:spacing w:line="340" w:lineRule="atLeast"/>
                          <w:jc w:val="right"/>
                          <w:textAlignment w:val="auto"/>
                          <w:rPr>
                            <w:rStyle w:val="documentparagraphdateswrapper"/>
                            <w:rFonts w:ascii="Century Gothic" w:eastAsia="Century Gothic" w:hAnsi="Century Gothic" w:cs="Century Gothic"/>
                            <w:sz w:val="22"/>
                            <w:szCs w:val="22"/>
                          </w:rPr>
                        </w:pPr>
                        <w:r>
                          <w:rPr>
                            <w:rStyle w:val="documentparagraphdateswrapper"/>
                            <w:rFonts w:ascii="Century Gothic" w:eastAsia="Century Gothic" w:hAnsi="Century Gothic" w:cs="Century Gothic"/>
                            <w:noProof/>
                            <w:sz w:val="22"/>
                            <w:szCs w:val="22"/>
                          </w:rPr>
                          <w:drawing>
                            <wp:anchor distT="0" distB="0" distL="114300" distR="114300" simplePos="0" relativeHeight="251684864" behindDoc="0" locked="0" layoutInCell="1" allowOverlap="1" wp14:anchorId="36A9D91F" wp14:editId="2CFB5779">
                              <wp:simplePos x="0" y="0"/>
                              <wp:positionH relativeFrom="column">
                                <wp:posOffset>-63500</wp:posOffset>
                              </wp:positionH>
                              <wp:positionV relativeFrom="paragraph">
                                <wp:posOffset>50800</wp:posOffset>
                              </wp:positionV>
                              <wp:extent cx="102094" cy="102158"/>
                              <wp:effectExtent l="0" t="0" r="0" b="0"/>
                              <wp:wrapNone/>
                              <wp:docPr id="100054" name="Picture 1000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4" name=""/>
                                      <pic:cNvPicPr>
                                        <a:picLocks/>
                                      </pic:cNvPicPr>
                                    </pic:nvPicPr>
                                    <pic:blipFill>
                                      <a:blip r:embed="rId12"/>
                                      <a:stretch>
                                        <a:fillRect/>
                                      </a:stretch>
                                    </pic:blipFill>
                                    <pic:spPr>
                                      <a:xfrm>
                                        <a:off x="0" y="0"/>
                                        <a:ext cx="102094" cy="102158"/>
                                      </a:xfrm>
                                      <a:prstGeom prst="rect">
                                        <a:avLst/>
                                      </a:prstGeom>
                                    </pic:spPr>
                                  </pic:pic>
                                </a:graphicData>
                              </a:graphic>
                            </wp:anchor>
                          </w:drawing>
                        </w:r>
                        <w:r>
                          <w:pict w14:anchorId="4157954C">
                            <v:rect id="_x0000_s1030" style="position:absolute;left:0;text-align:left;margin-left:-135pt;margin-top:-2pt;width:100pt;height:0;z-index:251685888;mso-position-horizontal-relative:text;mso-position-vertical-relative:text" fillcolor="this" stroked="f">
                              <v:fill opacity="0"/>
                              <v:path strokeok="f"/>
                              <v:textbox style="mso-fit-shape-to-text:t" inset="0,0,0,0">
                                <w:txbxContent>
                                  <w:p w14:paraId="6BC12C60" w14:textId="159316FE" w:rsidR="00395547" w:rsidRDefault="00000000">
                                    <w:pPr>
                                      <w:spacing w:line="340" w:lineRule="atLeast"/>
                                      <w:jc w:val="right"/>
                                      <w:textAlignment w:val="auto"/>
                                      <w:rPr>
                                        <w:rStyle w:val="documentparagraphdateswrapper"/>
                                        <w:rFonts w:ascii="Century Gothic" w:eastAsia="Century Gothic" w:hAnsi="Century Gothic" w:cs="Century Gothic"/>
                                        <w:sz w:val="22"/>
                                        <w:szCs w:val="22"/>
                                      </w:rPr>
                                    </w:pPr>
                                    <w:r>
                                      <w:rPr>
                                        <w:rStyle w:val="span"/>
                                        <w:rFonts w:ascii="Century Gothic" w:eastAsia="Century Gothic" w:hAnsi="Century Gothic" w:cs="Century Gothic"/>
                                        <w:b/>
                                        <w:bCs/>
                                        <w:color w:val="FFFFFF"/>
                                        <w:sz w:val="22"/>
                                        <w:szCs w:val="22"/>
                                      </w:rPr>
                                      <w:t>2006</w:t>
                                    </w:r>
                                  </w:p>
                                </w:txbxContent>
                              </v:textbox>
                            </v:rect>
                          </w:pict>
                        </w:r>
                      </w:p>
                    </w:tc>
                    <w:tc>
                      <w:tcPr>
                        <w:tcW w:w="8006" w:type="dxa"/>
                        <w:tcMar>
                          <w:top w:w="100" w:type="dxa"/>
                          <w:left w:w="0" w:type="dxa"/>
                          <w:bottom w:w="0" w:type="dxa"/>
                          <w:right w:w="0" w:type="dxa"/>
                        </w:tcMar>
                        <w:hideMark/>
                      </w:tcPr>
                      <w:p w14:paraId="3E870508" w14:textId="5AF71AE9" w:rsidR="00395547" w:rsidRDefault="00594B1D">
                        <w:pPr>
                          <w:pStyle w:val="documentspanpaddedline"/>
                          <w:spacing w:line="340" w:lineRule="atLeast"/>
                          <w:rPr>
                            <w:rStyle w:val="documentsinglecolumnCharacter"/>
                            <w:rFonts w:ascii="Century Gothic" w:eastAsia="Century Gothic" w:hAnsi="Century Gothic" w:cs="Century Gothic"/>
                            <w:color w:val="000000"/>
                            <w:sz w:val="22"/>
                            <w:szCs w:val="22"/>
                          </w:rPr>
                        </w:pPr>
                        <w:r>
                          <w:rPr>
                            <w:rStyle w:val="documentspandegree"/>
                            <w:rFonts w:ascii="Century Gothic" w:eastAsia="Century Gothic" w:hAnsi="Century Gothic" w:cs="Century Gothic"/>
                            <w:color w:val="000000"/>
                            <w:sz w:val="28"/>
                            <w:szCs w:val="28"/>
                          </w:rPr>
                          <w:t>Pre-University</w:t>
                        </w:r>
                      </w:p>
                      <w:p w14:paraId="5CD8D534" w14:textId="77777777" w:rsidR="00395547" w:rsidRDefault="00000000">
                        <w:pPr>
                          <w:pStyle w:val="documentspanpaddedline"/>
                          <w:spacing w:line="340" w:lineRule="atLeast"/>
                          <w:rPr>
                            <w:rStyle w:val="documentsinglecolumnCharacter"/>
                            <w:rFonts w:ascii="Century Gothic" w:eastAsia="Century Gothic" w:hAnsi="Century Gothic" w:cs="Century Gothic"/>
                            <w:i/>
                            <w:iCs/>
                            <w:color w:val="000000"/>
                            <w:sz w:val="22"/>
                            <w:szCs w:val="22"/>
                          </w:rPr>
                        </w:pPr>
                        <w:r>
                          <w:rPr>
                            <w:rStyle w:val="span"/>
                            <w:rFonts w:ascii="Century Gothic" w:eastAsia="Century Gothic" w:hAnsi="Century Gothic" w:cs="Century Gothic"/>
                            <w:i/>
                            <w:iCs/>
                            <w:color w:val="000000"/>
                            <w:sz w:val="22"/>
                            <w:szCs w:val="22"/>
                          </w:rPr>
                          <w:t>Vidya Vahini College - Bengaluru</w:t>
                        </w:r>
                      </w:p>
                      <w:p w14:paraId="057808CE" w14:textId="77777777" w:rsidR="00395547" w:rsidRDefault="00395547">
                        <w:pPr>
                          <w:pStyle w:val="documentspanpaddedline"/>
                          <w:spacing w:line="340" w:lineRule="atLeast"/>
                          <w:rPr>
                            <w:rStyle w:val="documentsinglecolumnCharacter"/>
                            <w:rFonts w:ascii="Century Gothic" w:eastAsia="Century Gothic" w:hAnsi="Century Gothic" w:cs="Century Gothic"/>
                            <w:color w:val="000000"/>
                            <w:sz w:val="22"/>
                            <w:szCs w:val="22"/>
                          </w:rPr>
                        </w:pPr>
                      </w:p>
                    </w:tc>
                  </w:tr>
                </w:tbl>
                <w:p w14:paraId="54181137" w14:textId="77777777" w:rsidR="00395547" w:rsidRDefault="00395547">
                  <w:pPr>
                    <w:rPr>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006"/>
                  </w:tblGrid>
                  <w:tr w:rsidR="00395547" w14:paraId="2C900C98" w14:textId="77777777">
                    <w:trPr>
                      <w:tblCellSpacing w:w="0" w:type="dxa"/>
                    </w:trPr>
                    <w:tc>
                      <w:tcPr>
                        <w:tcW w:w="500" w:type="dxa"/>
                        <w:tcMar>
                          <w:top w:w="100" w:type="dxa"/>
                          <w:left w:w="0" w:type="dxa"/>
                          <w:bottom w:w="0" w:type="dxa"/>
                          <w:right w:w="0" w:type="dxa"/>
                        </w:tcMar>
                        <w:hideMark/>
                      </w:tcPr>
                      <w:p w14:paraId="3A594891" w14:textId="77777777" w:rsidR="00395547" w:rsidRDefault="00000000">
                        <w:pPr>
                          <w:spacing w:line="340" w:lineRule="atLeast"/>
                          <w:jc w:val="right"/>
                          <w:textAlignment w:val="auto"/>
                          <w:rPr>
                            <w:rStyle w:val="documentparagraphdateswrapper"/>
                            <w:rFonts w:ascii="Century Gothic" w:eastAsia="Century Gothic" w:hAnsi="Century Gothic" w:cs="Century Gothic"/>
                            <w:sz w:val="22"/>
                            <w:szCs w:val="22"/>
                          </w:rPr>
                        </w:pPr>
                        <w:r>
                          <w:rPr>
                            <w:rStyle w:val="documentparagraphdateswrapper"/>
                            <w:rFonts w:ascii="Century Gothic" w:eastAsia="Century Gothic" w:hAnsi="Century Gothic" w:cs="Century Gothic"/>
                            <w:noProof/>
                            <w:sz w:val="22"/>
                            <w:szCs w:val="22"/>
                          </w:rPr>
                          <w:drawing>
                            <wp:anchor distT="0" distB="0" distL="114300" distR="114300" simplePos="0" relativeHeight="251686912" behindDoc="0" locked="0" layoutInCell="1" allowOverlap="1" wp14:anchorId="5807645E" wp14:editId="2EA2493C">
                              <wp:simplePos x="0" y="0"/>
                              <wp:positionH relativeFrom="column">
                                <wp:posOffset>-63500</wp:posOffset>
                              </wp:positionH>
                              <wp:positionV relativeFrom="paragraph">
                                <wp:posOffset>50800</wp:posOffset>
                              </wp:positionV>
                              <wp:extent cx="102094" cy="102158"/>
                              <wp:effectExtent l="0" t="0" r="0" b="0"/>
                              <wp:wrapNone/>
                              <wp:docPr id="100056" name="Picture 1000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6" name=""/>
                                      <pic:cNvPicPr>
                                        <a:picLocks/>
                                      </pic:cNvPicPr>
                                    </pic:nvPicPr>
                                    <pic:blipFill>
                                      <a:blip r:embed="rId12"/>
                                      <a:stretch>
                                        <a:fillRect/>
                                      </a:stretch>
                                    </pic:blipFill>
                                    <pic:spPr>
                                      <a:xfrm>
                                        <a:off x="0" y="0"/>
                                        <a:ext cx="102094" cy="102158"/>
                                      </a:xfrm>
                                      <a:prstGeom prst="rect">
                                        <a:avLst/>
                                      </a:prstGeom>
                                    </pic:spPr>
                                  </pic:pic>
                                </a:graphicData>
                              </a:graphic>
                            </wp:anchor>
                          </w:drawing>
                        </w:r>
                        <w:r>
                          <w:pict w14:anchorId="22E04988">
                            <v:rect id="_x0000_s1031" style="position:absolute;left:0;text-align:left;margin-left:-135pt;margin-top:-2pt;width:100pt;height:0;z-index:251687936;mso-position-horizontal-relative:text;mso-position-vertical-relative:text" fillcolor="this" stroked="f">
                              <v:fill opacity="0"/>
                              <v:path strokeok="f"/>
                              <v:textbox style="mso-fit-shape-to-text:t" inset="0,0,0,0">
                                <w:txbxContent>
                                  <w:p w14:paraId="0D2D7E6F" w14:textId="36C96AC8" w:rsidR="00395547" w:rsidRDefault="00000000">
                                    <w:pPr>
                                      <w:spacing w:line="340" w:lineRule="atLeast"/>
                                      <w:jc w:val="right"/>
                                      <w:textAlignment w:val="auto"/>
                                      <w:rPr>
                                        <w:rStyle w:val="documentparagraphdateswrapper"/>
                                        <w:rFonts w:ascii="Century Gothic" w:eastAsia="Century Gothic" w:hAnsi="Century Gothic" w:cs="Century Gothic"/>
                                        <w:sz w:val="22"/>
                                        <w:szCs w:val="22"/>
                                      </w:rPr>
                                    </w:pPr>
                                    <w:r>
                                      <w:rPr>
                                        <w:rStyle w:val="span"/>
                                        <w:rFonts w:ascii="Century Gothic" w:eastAsia="Century Gothic" w:hAnsi="Century Gothic" w:cs="Century Gothic"/>
                                        <w:b/>
                                        <w:bCs/>
                                        <w:color w:val="FFFFFF"/>
                                        <w:sz w:val="22"/>
                                        <w:szCs w:val="22"/>
                                      </w:rPr>
                                      <w:t>2009</w:t>
                                    </w:r>
                                  </w:p>
                                </w:txbxContent>
                              </v:textbox>
                            </v:rect>
                          </w:pict>
                        </w:r>
                      </w:p>
                    </w:tc>
                    <w:tc>
                      <w:tcPr>
                        <w:tcW w:w="8006" w:type="dxa"/>
                        <w:tcMar>
                          <w:top w:w="100" w:type="dxa"/>
                          <w:left w:w="0" w:type="dxa"/>
                          <w:bottom w:w="0" w:type="dxa"/>
                          <w:right w:w="0" w:type="dxa"/>
                        </w:tcMar>
                        <w:hideMark/>
                      </w:tcPr>
                      <w:p w14:paraId="0E41B77F" w14:textId="26251A96" w:rsidR="00395547" w:rsidRDefault="00000000">
                        <w:pPr>
                          <w:pStyle w:val="documentspanpaddedline"/>
                          <w:spacing w:line="340" w:lineRule="atLeast"/>
                          <w:rPr>
                            <w:rStyle w:val="documentsinglecolumnCharacter"/>
                            <w:rFonts w:ascii="Century Gothic" w:eastAsia="Century Gothic" w:hAnsi="Century Gothic" w:cs="Century Gothic"/>
                            <w:color w:val="000000"/>
                            <w:sz w:val="22"/>
                            <w:szCs w:val="22"/>
                          </w:rPr>
                        </w:pPr>
                        <w:r>
                          <w:rPr>
                            <w:rStyle w:val="documentspandegree"/>
                            <w:rFonts w:ascii="Century Gothic" w:eastAsia="Century Gothic" w:hAnsi="Century Gothic" w:cs="Century Gothic"/>
                            <w:color w:val="000000"/>
                            <w:sz w:val="28"/>
                            <w:szCs w:val="28"/>
                          </w:rPr>
                          <w:t>B.com</w:t>
                        </w:r>
                        <w:r w:rsidR="00594B1D">
                          <w:rPr>
                            <w:rStyle w:val="documentspandegree"/>
                            <w:rFonts w:ascii="Century Gothic" w:eastAsia="Century Gothic" w:hAnsi="Century Gothic" w:cs="Century Gothic"/>
                            <w:color w:val="000000"/>
                            <w:sz w:val="28"/>
                            <w:szCs w:val="28"/>
                          </w:rPr>
                          <w:t xml:space="preserve"> (Distance)</w:t>
                        </w:r>
                      </w:p>
                      <w:p w14:paraId="0A294E4B" w14:textId="77777777" w:rsidR="00395547" w:rsidRDefault="00000000">
                        <w:pPr>
                          <w:pStyle w:val="documentspanpaddedline"/>
                          <w:spacing w:line="340" w:lineRule="atLeast"/>
                          <w:rPr>
                            <w:rStyle w:val="documentsinglecolumnCharacter"/>
                            <w:rFonts w:ascii="Century Gothic" w:eastAsia="Century Gothic" w:hAnsi="Century Gothic" w:cs="Century Gothic"/>
                            <w:i/>
                            <w:iCs/>
                            <w:color w:val="000000"/>
                            <w:sz w:val="22"/>
                            <w:szCs w:val="22"/>
                          </w:rPr>
                        </w:pPr>
                        <w:r>
                          <w:rPr>
                            <w:rStyle w:val="span"/>
                            <w:rFonts w:ascii="Century Gothic" w:eastAsia="Century Gothic" w:hAnsi="Century Gothic" w:cs="Century Gothic"/>
                            <w:i/>
                            <w:iCs/>
                            <w:color w:val="000000"/>
                            <w:sz w:val="22"/>
                            <w:szCs w:val="22"/>
                          </w:rPr>
                          <w:t>NVUP - Bangalore</w:t>
                        </w:r>
                      </w:p>
                      <w:p w14:paraId="6DAD4DD6" w14:textId="77777777" w:rsidR="00395547" w:rsidRDefault="00395547">
                        <w:pPr>
                          <w:pStyle w:val="documentspanpaddedline"/>
                          <w:spacing w:line="340" w:lineRule="atLeast"/>
                          <w:rPr>
                            <w:rStyle w:val="documentsinglecolumnCharacter"/>
                            <w:rFonts w:ascii="Century Gothic" w:eastAsia="Century Gothic" w:hAnsi="Century Gothic" w:cs="Century Gothic"/>
                            <w:color w:val="000000"/>
                            <w:sz w:val="22"/>
                            <w:szCs w:val="22"/>
                          </w:rPr>
                        </w:pPr>
                      </w:p>
                    </w:tc>
                  </w:tr>
                </w:tbl>
                <w:p w14:paraId="2D3FF4D1" w14:textId="77777777" w:rsidR="00395547" w:rsidRDefault="00395547">
                  <w:pPr>
                    <w:rPr>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006"/>
                  </w:tblGrid>
                  <w:tr w:rsidR="00395547" w14:paraId="08A6665C" w14:textId="77777777">
                    <w:trPr>
                      <w:tblCellSpacing w:w="0" w:type="dxa"/>
                    </w:trPr>
                    <w:tc>
                      <w:tcPr>
                        <w:tcW w:w="500" w:type="dxa"/>
                        <w:tcMar>
                          <w:top w:w="100" w:type="dxa"/>
                          <w:left w:w="0" w:type="dxa"/>
                          <w:bottom w:w="0" w:type="dxa"/>
                          <w:right w:w="0" w:type="dxa"/>
                        </w:tcMar>
                        <w:hideMark/>
                      </w:tcPr>
                      <w:p w14:paraId="099FC85A" w14:textId="77777777" w:rsidR="00395547" w:rsidRDefault="00000000">
                        <w:pPr>
                          <w:spacing w:line="340" w:lineRule="atLeast"/>
                          <w:jc w:val="right"/>
                          <w:textAlignment w:val="auto"/>
                          <w:rPr>
                            <w:rStyle w:val="documentparagraphdateswrapper"/>
                            <w:rFonts w:ascii="Century Gothic" w:eastAsia="Century Gothic" w:hAnsi="Century Gothic" w:cs="Century Gothic"/>
                            <w:sz w:val="22"/>
                            <w:szCs w:val="22"/>
                          </w:rPr>
                        </w:pPr>
                        <w:r>
                          <w:rPr>
                            <w:rStyle w:val="documentparagraphdateswrapper"/>
                            <w:rFonts w:ascii="Century Gothic" w:eastAsia="Century Gothic" w:hAnsi="Century Gothic" w:cs="Century Gothic"/>
                            <w:noProof/>
                            <w:sz w:val="22"/>
                            <w:szCs w:val="22"/>
                          </w:rPr>
                          <w:drawing>
                            <wp:anchor distT="0" distB="0" distL="114300" distR="114300" simplePos="0" relativeHeight="251688960" behindDoc="0" locked="0" layoutInCell="1" allowOverlap="1" wp14:anchorId="1171ABDE" wp14:editId="50DB25BC">
                              <wp:simplePos x="0" y="0"/>
                              <wp:positionH relativeFrom="column">
                                <wp:posOffset>-63500</wp:posOffset>
                              </wp:positionH>
                              <wp:positionV relativeFrom="paragraph">
                                <wp:posOffset>50800</wp:posOffset>
                              </wp:positionV>
                              <wp:extent cx="102094" cy="102158"/>
                              <wp:effectExtent l="0" t="0" r="0" b="0"/>
                              <wp:wrapNone/>
                              <wp:docPr id="100058" name="Picture 1000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8" name=""/>
                                      <pic:cNvPicPr>
                                        <a:picLocks/>
                                      </pic:cNvPicPr>
                                    </pic:nvPicPr>
                                    <pic:blipFill>
                                      <a:blip r:embed="rId12"/>
                                      <a:stretch>
                                        <a:fillRect/>
                                      </a:stretch>
                                    </pic:blipFill>
                                    <pic:spPr>
                                      <a:xfrm>
                                        <a:off x="0" y="0"/>
                                        <a:ext cx="102094" cy="102158"/>
                                      </a:xfrm>
                                      <a:prstGeom prst="rect">
                                        <a:avLst/>
                                      </a:prstGeom>
                                    </pic:spPr>
                                  </pic:pic>
                                </a:graphicData>
                              </a:graphic>
                            </wp:anchor>
                          </w:drawing>
                        </w:r>
                      </w:p>
                    </w:tc>
                    <w:tc>
                      <w:tcPr>
                        <w:tcW w:w="8006" w:type="dxa"/>
                        <w:tcMar>
                          <w:top w:w="100" w:type="dxa"/>
                          <w:left w:w="0" w:type="dxa"/>
                          <w:bottom w:w="0" w:type="dxa"/>
                          <w:right w:w="0" w:type="dxa"/>
                        </w:tcMar>
                        <w:hideMark/>
                      </w:tcPr>
                      <w:p w14:paraId="51D5D0AD" w14:textId="77777777" w:rsidR="00395547" w:rsidRDefault="00000000">
                        <w:pPr>
                          <w:pStyle w:val="documentspanpaddedline"/>
                          <w:spacing w:line="340" w:lineRule="atLeast"/>
                          <w:rPr>
                            <w:rStyle w:val="documentsinglecolumnCharacter"/>
                            <w:rFonts w:ascii="Century Gothic" w:eastAsia="Century Gothic" w:hAnsi="Century Gothic" w:cs="Century Gothic"/>
                            <w:color w:val="000000"/>
                            <w:sz w:val="22"/>
                            <w:szCs w:val="22"/>
                          </w:rPr>
                        </w:pPr>
                        <w:r>
                          <w:rPr>
                            <w:rStyle w:val="documentspandegree"/>
                            <w:rFonts w:ascii="Century Gothic" w:eastAsia="Century Gothic" w:hAnsi="Century Gothic" w:cs="Century Gothic"/>
                            <w:color w:val="000000"/>
                            <w:sz w:val="28"/>
                            <w:szCs w:val="28"/>
                          </w:rPr>
                          <w:t>Júnior Typing Skills</w:t>
                        </w:r>
                      </w:p>
                      <w:p w14:paraId="12B36E98" w14:textId="77777777" w:rsidR="00395547" w:rsidRDefault="00395547">
                        <w:pPr>
                          <w:pStyle w:val="documentspanpaddedline"/>
                          <w:spacing w:line="340" w:lineRule="atLeast"/>
                          <w:rPr>
                            <w:rStyle w:val="documentsinglecolumnCharacter"/>
                            <w:rFonts w:ascii="Century Gothic" w:eastAsia="Century Gothic" w:hAnsi="Century Gothic" w:cs="Century Gothic"/>
                            <w:color w:val="000000"/>
                            <w:sz w:val="22"/>
                            <w:szCs w:val="22"/>
                          </w:rPr>
                        </w:pPr>
                      </w:p>
                    </w:tc>
                  </w:tr>
                </w:tbl>
                <w:p w14:paraId="72B1802E" w14:textId="77777777" w:rsidR="00395547" w:rsidRDefault="00395547">
                  <w:pPr>
                    <w:rPr>
                      <w:rStyle w:val="documentsectiontitle"/>
                      <w:rFonts w:ascii="Century Gothic" w:eastAsia="Century Gothic" w:hAnsi="Century Gothic" w:cs="Century Gothic"/>
                      <w:b/>
                      <w:bCs/>
                    </w:rPr>
                  </w:pPr>
                </w:p>
              </w:tc>
            </w:tr>
          </w:tbl>
          <w:p w14:paraId="7D0B432B" w14:textId="77777777" w:rsidR="00395547" w:rsidRDefault="00395547">
            <w:pPr>
              <w:rPr>
                <w:vanish/>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526"/>
            </w:tblGrid>
            <w:tr w:rsidR="00395547" w14:paraId="040B651D" w14:textId="77777777">
              <w:trPr>
                <w:tblCellSpacing w:w="0" w:type="dxa"/>
              </w:trPr>
              <w:tc>
                <w:tcPr>
                  <w:tcW w:w="240" w:type="dxa"/>
                  <w:tcMar>
                    <w:top w:w="0" w:type="dxa"/>
                    <w:left w:w="0" w:type="dxa"/>
                    <w:bottom w:w="0" w:type="dxa"/>
                    <w:right w:w="0" w:type="dxa"/>
                  </w:tcMar>
                  <w:hideMark/>
                </w:tcPr>
                <w:p w14:paraId="341CB4F8" w14:textId="77777777" w:rsidR="00395547" w:rsidRDefault="00395547">
                  <w:pPr>
                    <w:pStyle w:val="documentsectionleftmargincellParagraph"/>
                    <w:spacing w:line="320" w:lineRule="atLeast"/>
                    <w:textAlignment w:val="auto"/>
                    <w:rPr>
                      <w:rStyle w:val="documentsectionleftmargincell"/>
                      <w:rFonts w:ascii="Century Gothic" w:eastAsia="Century Gothic" w:hAnsi="Century Gothic" w:cs="Century Gothic"/>
                      <w:sz w:val="22"/>
                      <w:szCs w:val="22"/>
                    </w:rPr>
                  </w:pPr>
                </w:p>
              </w:tc>
              <w:tc>
                <w:tcPr>
                  <w:tcW w:w="8526" w:type="dxa"/>
                  <w:tcBorders>
                    <w:left w:val="single" w:sz="8" w:space="0" w:color="CCCCCC"/>
                  </w:tcBorders>
                  <w:tcMar>
                    <w:top w:w="0" w:type="dxa"/>
                    <w:left w:w="0" w:type="dxa"/>
                    <w:bottom w:w="0" w:type="dxa"/>
                    <w:right w:w="0" w:type="dxa"/>
                  </w:tcMar>
                  <w:hideMark/>
                </w:tcPr>
                <w:p w14:paraId="4C575ABF" w14:textId="77777777" w:rsidR="00395547" w:rsidRDefault="00000000">
                  <w:pPr>
                    <w:pStyle w:val="documentsectionparagraphwrapperheading"/>
                    <w:pBdr>
                      <w:top w:val="none" w:sz="0" w:space="15" w:color="auto"/>
                      <w:bottom w:val="none" w:sz="0" w:space="10" w:color="auto"/>
                    </w:pBdr>
                    <w:spacing w:line="320" w:lineRule="atLeast"/>
                    <w:ind w:left="500"/>
                    <w:rPr>
                      <w:rStyle w:val="documentsectionparagraphwrapper"/>
                      <w:rFonts w:ascii="Century Gothic" w:eastAsia="Century Gothic" w:hAnsi="Century Gothic" w:cs="Century Gothic"/>
                      <w:b/>
                      <w:bCs/>
                      <w:color w:val="002E58"/>
                      <w:sz w:val="22"/>
                      <w:szCs w:val="22"/>
                    </w:rPr>
                  </w:pPr>
                  <w:r>
                    <w:rPr>
                      <w:rStyle w:val="documentsectionparagraphwrapper"/>
                      <w:rFonts w:ascii="Century Gothic" w:eastAsia="Century Gothic" w:hAnsi="Century Gothic" w:cs="Century Gothic"/>
                      <w:b/>
                      <w:bCs/>
                      <w:noProof/>
                      <w:color w:val="002E58"/>
                      <w:sz w:val="22"/>
                      <w:szCs w:val="22"/>
                    </w:rPr>
                    <w:drawing>
                      <wp:anchor distT="0" distB="0" distL="114300" distR="114300" simplePos="0" relativeHeight="251689984" behindDoc="0" locked="0" layoutInCell="1" allowOverlap="1" wp14:anchorId="02437F15" wp14:editId="726EFDAD">
                        <wp:simplePos x="0" y="0"/>
                        <wp:positionH relativeFrom="column">
                          <wp:posOffset>-190500</wp:posOffset>
                        </wp:positionH>
                        <wp:positionV relativeFrom="paragraph">
                          <wp:posOffset>127000</wp:posOffset>
                        </wp:positionV>
                        <wp:extent cx="368466" cy="368677"/>
                        <wp:effectExtent l="0" t="0" r="0" b="0"/>
                        <wp:wrapNone/>
                        <wp:docPr id="100060" name="Picture 1000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60" name=""/>
                                <pic:cNvPicPr>
                                  <a:picLocks/>
                                </pic:cNvPicPr>
                              </pic:nvPicPr>
                              <pic:blipFill>
                                <a:blip r:embed="rId15"/>
                                <a:stretch>
                                  <a:fillRect/>
                                </a:stretch>
                              </pic:blipFill>
                              <pic:spPr>
                                <a:xfrm>
                                  <a:off x="0" y="0"/>
                                  <a:ext cx="368466" cy="368677"/>
                                </a:xfrm>
                                <a:prstGeom prst="rect">
                                  <a:avLst/>
                                </a:prstGeom>
                              </pic:spPr>
                            </pic:pic>
                          </a:graphicData>
                        </a:graphic>
                      </wp:anchor>
                    </w:drawing>
                  </w:r>
                  <w:r>
                    <w:rPr>
                      <w:rStyle w:val="documentsectiontitle"/>
                      <w:rFonts w:ascii="Century Gothic" w:eastAsia="Century Gothic" w:hAnsi="Century Gothic" w:cs="Century Gothic"/>
                      <w:b/>
                      <w:bCs/>
                    </w:rPr>
                    <w:t>Languages</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006"/>
                  </w:tblGrid>
                  <w:tr w:rsidR="00395547" w14:paraId="47BEB1BC" w14:textId="77777777">
                    <w:trPr>
                      <w:tblCellSpacing w:w="0" w:type="dxa"/>
                    </w:trPr>
                    <w:tc>
                      <w:tcPr>
                        <w:tcW w:w="500" w:type="dxa"/>
                        <w:tcMar>
                          <w:top w:w="0" w:type="dxa"/>
                          <w:left w:w="0" w:type="dxa"/>
                          <w:bottom w:w="0" w:type="dxa"/>
                          <w:right w:w="0" w:type="dxa"/>
                        </w:tcMar>
                        <w:hideMark/>
                      </w:tcPr>
                      <w:p w14:paraId="4E412442" w14:textId="77777777" w:rsidR="00395547" w:rsidRDefault="00000000">
                        <w:pPr>
                          <w:spacing w:line="340" w:lineRule="atLeast"/>
                          <w:jc w:val="right"/>
                          <w:textAlignment w:val="auto"/>
                          <w:rPr>
                            <w:rStyle w:val="documentparagraphdateswrapper"/>
                            <w:rFonts w:ascii="Century Gothic" w:eastAsia="Century Gothic" w:hAnsi="Century Gothic" w:cs="Century Gothic"/>
                            <w:sz w:val="22"/>
                            <w:szCs w:val="22"/>
                          </w:rPr>
                        </w:pPr>
                        <w:r>
                          <w:rPr>
                            <w:rStyle w:val="documentparagraphdateswrapper"/>
                            <w:rFonts w:ascii="Century Gothic" w:eastAsia="Century Gothic" w:hAnsi="Century Gothic" w:cs="Century Gothic"/>
                            <w:noProof/>
                            <w:sz w:val="22"/>
                            <w:szCs w:val="22"/>
                          </w:rPr>
                          <w:drawing>
                            <wp:anchor distT="0" distB="0" distL="114300" distR="114300" simplePos="0" relativeHeight="251691008" behindDoc="0" locked="0" layoutInCell="1" allowOverlap="1" wp14:anchorId="2706C6C5" wp14:editId="4A0433C8">
                              <wp:simplePos x="0" y="0"/>
                              <wp:positionH relativeFrom="column">
                                <wp:posOffset>-63500</wp:posOffset>
                              </wp:positionH>
                              <wp:positionV relativeFrom="paragraph">
                                <wp:posOffset>50800</wp:posOffset>
                              </wp:positionV>
                              <wp:extent cx="102094" cy="102158"/>
                              <wp:effectExtent l="0" t="0" r="0" b="0"/>
                              <wp:wrapNone/>
                              <wp:docPr id="100062" name="Picture 1000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62" name=""/>
                                      <pic:cNvPicPr>
                                        <a:picLocks/>
                                      </pic:cNvPicPr>
                                    </pic:nvPicPr>
                                    <pic:blipFill>
                                      <a:blip r:embed="rId12"/>
                                      <a:stretch>
                                        <a:fillRect/>
                                      </a:stretch>
                                    </pic:blipFill>
                                    <pic:spPr>
                                      <a:xfrm>
                                        <a:off x="0" y="0"/>
                                        <a:ext cx="102094" cy="102158"/>
                                      </a:xfrm>
                                      <a:prstGeom prst="rect">
                                        <a:avLst/>
                                      </a:prstGeom>
                                    </pic:spPr>
                                  </pic:pic>
                                </a:graphicData>
                              </a:graphic>
                            </wp:anchor>
                          </w:drawing>
                        </w:r>
                      </w:p>
                    </w:tc>
                    <w:tc>
                      <w:tcPr>
                        <w:tcW w:w="8006" w:type="dxa"/>
                        <w:tcMar>
                          <w:top w:w="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7986"/>
                        </w:tblGrid>
                        <w:tr w:rsidR="00395547" w14:paraId="369AD795" w14:textId="77777777">
                          <w:trPr>
                            <w:tblCellSpacing w:w="0" w:type="dxa"/>
                          </w:trPr>
                          <w:tc>
                            <w:tcPr>
                              <w:tcW w:w="7986" w:type="dxa"/>
                              <w:tcMar>
                                <w:top w:w="0" w:type="dxa"/>
                                <w:left w:w="0" w:type="dxa"/>
                                <w:bottom w:w="0" w:type="dxa"/>
                                <w:right w:w="0" w:type="dxa"/>
                              </w:tcMar>
                              <w:hideMark/>
                            </w:tcPr>
                            <w:p w14:paraId="3418CDC5" w14:textId="77777777" w:rsidR="00395547" w:rsidRDefault="00000000">
                              <w:pPr>
                                <w:pStyle w:val="documentleftratvcellfield"/>
                                <w:rPr>
                                  <w:rStyle w:val="documentleftratvcell"/>
                                  <w:rFonts w:ascii="Century Gothic" w:eastAsia="Century Gothic" w:hAnsi="Century Gothic" w:cs="Century Gothic"/>
                                  <w:color w:val="000000"/>
                                  <w:sz w:val="22"/>
                                  <w:szCs w:val="22"/>
                                </w:rPr>
                              </w:pPr>
                              <w:r>
                                <w:rPr>
                                  <w:rStyle w:val="documentleftratvcell"/>
                                  <w:rFonts w:ascii="Century Gothic" w:eastAsia="Century Gothic" w:hAnsi="Century Gothic" w:cs="Century Gothic"/>
                                  <w:color w:val="000000"/>
                                  <w:sz w:val="22"/>
                                  <w:szCs w:val="22"/>
                                </w:rPr>
                                <w:t>English</w:t>
                              </w:r>
                            </w:p>
                          </w:tc>
                        </w:tr>
                      </w:tbl>
                      <w:p w14:paraId="6D4D40E0" w14:textId="77777777" w:rsidR="00395547" w:rsidRDefault="00395547">
                        <w:pPr>
                          <w:rPr>
                            <w:rStyle w:val="documentparagraphdateswrapper"/>
                            <w:rFonts w:ascii="Century Gothic" w:eastAsia="Century Gothic" w:hAnsi="Century Gothic" w:cs="Century Gothic"/>
                            <w:sz w:val="22"/>
                            <w:szCs w:val="22"/>
                          </w:rPr>
                        </w:pPr>
                      </w:p>
                    </w:tc>
                  </w:tr>
                </w:tbl>
                <w:p w14:paraId="79B5438C" w14:textId="77777777" w:rsidR="00395547" w:rsidRDefault="00395547">
                  <w:pPr>
                    <w:rPr>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006"/>
                  </w:tblGrid>
                  <w:tr w:rsidR="00395547" w14:paraId="4B93E446" w14:textId="77777777">
                    <w:trPr>
                      <w:tblCellSpacing w:w="0" w:type="dxa"/>
                    </w:trPr>
                    <w:tc>
                      <w:tcPr>
                        <w:tcW w:w="500" w:type="dxa"/>
                        <w:tcMar>
                          <w:top w:w="100" w:type="dxa"/>
                          <w:left w:w="0" w:type="dxa"/>
                          <w:bottom w:w="0" w:type="dxa"/>
                          <w:right w:w="0" w:type="dxa"/>
                        </w:tcMar>
                        <w:hideMark/>
                      </w:tcPr>
                      <w:p w14:paraId="39ED524A" w14:textId="77777777" w:rsidR="00395547" w:rsidRDefault="00000000">
                        <w:pPr>
                          <w:spacing w:line="340" w:lineRule="atLeast"/>
                          <w:jc w:val="right"/>
                          <w:textAlignment w:val="auto"/>
                          <w:rPr>
                            <w:rStyle w:val="documentparagraphdateswrapper"/>
                            <w:rFonts w:ascii="Century Gothic" w:eastAsia="Century Gothic" w:hAnsi="Century Gothic" w:cs="Century Gothic"/>
                            <w:sz w:val="22"/>
                            <w:szCs w:val="22"/>
                          </w:rPr>
                        </w:pPr>
                        <w:r>
                          <w:rPr>
                            <w:rStyle w:val="documentparagraphdateswrapper"/>
                            <w:rFonts w:ascii="Century Gothic" w:eastAsia="Century Gothic" w:hAnsi="Century Gothic" w:cs="Century Gothic"/>
                            <w:noProof/>
                            <w:sz w:val="22"/>
                            <w:szCs w:val="22"/>
                          </w:rPr>
                          <w:drawing>
                            <wp:anchor distT="0" distB="0" distL="114300" distR="114300" simplePos="0" relativeHeight="251692032" behindDoc="0" locked="0" layoutInCell="1" allowOverlap="1" wp14:anchorId="1E434CAF" wp14:editId="16E1A4ED">
                              <wp:simplePos x="0" y="0"/>
                              <wp:positionH relativeFrom="column">
                                <wp:posOffset>-63500</wp:posOffset>
                              </wp:positionH>
                              <wp:positionV relativeFrom="paragraph">
                                <wp:posOffset>50800</wp:posOffset>
                              </wp:positionV>
                              <wp:extent cx="102094" cy="102158"/>
                              <wp:effectExtent l="0" t="0" r="0" b="0"/>
                              <wp:wrapNone/>
                              <wp:docPr id="100064" name="Picture 1000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64" name=""/>
                                      <pic:cNvPicPr>
                                        <a:picLocks/>
                                      </pic:cNvPicPr>
                                    </pic:nvPicPr>
                                    <pic:blipFill>
                                      <a:blip r:embed="rId12"/>
                                      <a:stretch>
                                        <a:fillRect/>
                                      </a:stretch>
                                    </pic:blipFill>
                                    <pic:spPr>
                                      <a:xfrm>
                                        <a:off x="0" y="0"/>
                                        <a:ext cx="102094" cy="102158"/>
                                      </a:xfrm>
                                      <a:prstGeom prst="rect">
                                        <a:avLst/>
                                      </a:prstGeom>
                                    </pic:spPr>
                                  </pic:pic>
                                </a:graphicData>
                              </a:graphic>
                            </wp:anchor>
                          </w:drawing>
                        </w:r>
                      </w:p>
                    </w:tc>
                    <w:tc>
                      <w:tcPr>
                        <w:tcW w:w="8006"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7986"/>
                        </w:tblGrid>
                        <w:tr w:rsidR="00395547" w14:paraId="5B88C8D9" w14:textId="77777777">
                          <w:trPr>
                            <w:tblCellSpacing w:w="0" w:type="dxa"/>
                          </w:trPr>
                          <w:tc>
                            <w:tcPr>
                              <w:tcW w:w="7986" w:type="dxa"/>
                              <w:tcMar>
                                <w:top w:w="0" w:type="dxa"/>
                                <w:left w:w="0" w:type="dxa"/>
                                <w:bottom w:w="0" w:type="dxa"/>
                                <w:right w:w="0" w:type="dxa"/>
                              </w:tcMar>
                              <w:hideMark/>
                            </w:tcPr>
                            <w:p w14:paraId="607AA13F" w14:textId="77777777" w:rsidR="00395547" w:rsidRDefault="00000000">
                              <w:pPr>
                                <w:pStyle w:val="documentleftratvcellfield"/>
                                <w:rPr>
                                  <w:rStyle w:val="documentleftratvcell"/>
                                  <w:rFonts w:ascii="Century Gothic" w:eastAsia="Century Gothic" w:hAnsi="Century Gothic" w:cs="Century Gothic"/>
                                  <w:color w:val="000000"/>
                                  <w:sz w:val="22"/>
                                  <w:szCs w:val="22"/>
                                </w:rPr>
                              </w:pPr>
                              <w:r>
                                <w:rPr>
                                  <w:rStyle w:val="documentleftratvcell"/>
                                  <w:rFonts w:ascii="Century Gothic" w:eastAsia="Century Gothic" w:hAnsi="Century Gothic" w:cs="Century Gothic"/>
                                  <w:color w:val="000000"/>
                                  <w:sz w:val="22"/>
                                  <w:szCs w:val="22"/>
                                </w:rPr>
                                <w:t>Kannada</w:t>
                              </w:r>
                            </w:p>
                          </w:tc>
                        </w:tr>
                      </w:tbl>
                      <w:p w14:paraId="298E1A4E" w14:textId="77777777" w:rsidR="00395547" w:rsidRDefault="00395547">
                        <w:pPr>
                          <w:rPr>
                            <w:rStyle w:val="documentparagraphdateswrapper"/>
                            <w:rFonts w:ascii="Century Gothic" w:eastAsia="Century Gothic" w:hAnsi="Century Gothic" w:cs="Century Gothic"/>
                            <w:sz w:val="22"/>
                            <w:szCs w:val="22"/>
                          </w:rPr>
                        </w:pPr>
                      </w:p>
                    </w:tc>
                  </w:tr>
                </w:tbl>
                <w:p w14:paraId="03A92547" w14:textId="77777777" w:rsidR="00395547" w:rsidRDefault="00395547">
                  <w:pPr>
                    <w:rPr>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006"/>
                  </w:tblGrid>
                  <w:tr w:rsidR="00395547" w14:paraId="4AB0C771" w14:textId="77777777">
                    <w:trPr>
                      <w:tblCellSpacing w:w="0" w:type="dxa"/>
                    </w:trPr>
                    <w:tc>
                      <w:tcPr>
                        <w:tcW w:w="500" w:type="dxa"/>
                        <w:tcMar>
                          <w:top w:w="100" w:type="dxa"/>
                          <w:left w:w="0" w:type="dxa"/>
                          <w:bottom w:w="0" w:type="dxa"/>
                          <w:right w:w="0" w:type="dxa"/>
                        </w:tcMar>
                        <w:hideMark/>
                      </w:tcPr>
                      <w:p w14:paraId="0B07D216" w14:textId="77777777" w:rsidR="00395547" w:rsidRDefault="00000000">
                        <w:pPr>
                          <w:spacing w:line="340" w:lineRule="atLeast"/>
                          <w:jc w:val="right"/>
                          <w:textAlignment w:val="auto"/>
                          <w:rPr>
                            <w:rStyle w:val="documentparagraphdateswrapper"/>
                            <w:rFonts w:ascii="Century Gothic" w:eastAsia="Century Gothic" w:hAnsi="Century Gothic" w:cs="Century Gothic"/>
                            <w:sz w:val="22"/>
                            <w:szCs w:val="22"/>
                          </w:rPr>
                        </w:pPr>
                        <w:r>
                          <w:rPr>
                            <w:rStyle w:val="documentparagraphdateswrapper"/>
                            <w:rFonts w:ascii="Century Gothic" w:eastAsia="Century Gothic" w:hAnsi="Century Gothic" w:cs="Century Gothic"/>
                            <w:noProof/>
                            <w:sz w:val="22"/>
                            <w:szCs w:val="22"/>
                          </w:rPr>
                          <w:drawing>
                            <wp:anchor distT="0" distB="0" distL="114300" distR="114300" simplePos="0" relativeHeight="251693056" behindDoc="0" locked="0" layoutInCell="1" allowOverlap="1" wp14:anchorId="6980D948" wp14:editId="0F1CA069">
                              <wp:simplePos x="0" y="0"/>
                              <wp:positionH relativeFrom="column">
                                <wp:posOffset>-63500</wp:posOffset>
                              </wp:positionH>
                              <wp:positionV relativeFrom="paragraph">
                                <wp:posOffset>50800</wp:posOffset>
                              </wp:positionV>
                              <wp:extent cx="102094" cy="102158"/>
                              <wp:effectExtent l="0" t="0" r="0" b="0"/>
                              <wp:wrapNone/>
                              <wp:docPr id="100066" name="Picture 1000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66" name=""/>
                                      <pic:cNvPicPr>
                                        <a:picLocks/>
                                      </pic:cNvPicPr>
                                    </pic:nvPicPr>
                                    <pic:blipFill>
                                      <a:blip r:embed="rId12"/>
                                      <a:stretch>
                                        <a:fillRect/>
                                      </a:stretch>
                                    </pic:blipFill>
                                    <pic:spPr>
                                      <a:xfrm>
                                        <a:off x="0" y="0"/>
                                        <a:ext cx="102094" cy="102158"/>
                                      </a:xfrm>
                                      <a:prstGeom prst="rect">
                                        <a:avLst/>
                                      </a:prstGeom>
                                    </pic:spPr>
                                  </pic:pic>
                                </a:graphicData>
                              </a:graphic>
                            </wp:anchor>
                          </w:drawing>
                        </w:r>
                      </w:p>
                    </w:tc>
                    <w:tc>
                      <w:tcPr>
                        <w:tcW w:w="8006"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7986"/>
                        </w:tblGrid>
                        <w:tr w:rsidR="00395547" w14:paraId="704EEBB9" w14:textId="77777777">
                          <w:trPr>
                            <w:tblCellSpacing w:w="0" w:type="dxa"/>
                          </w:trPr>
                          <w:tc>
                            <w:tcPr>
                              <w:tcW w:w="7986" w:type="dxa"/>
                              <w:tcMar>
                                <w:top w:w="0" w:type="dxa"/>
                                <w:left w:w="0" w:type="dxa"/>
                                <w:bottom w:w="0" w:type="dxa"/>
                                <w:right w:w="0" w:type="dxa"/>
                              </w:tcMar>
                              <w:hideMark/>
                            </w:tcPr>
                            <w:p w14:paraId="46135FCC" w14:textId="77777777" w:rsidR="00395547" w:rsidRDefault="00000000">
                              <w:pPr>
                                <w:pStyle w:val="documentleftratvcellfield"/>
                                <w:rPr>
                                  <w:rStyle w:val="documentleftratvcell"/>
                                  <w:rFonts w:ascii="Century Gothic" w:eastAsia="Century Gothic" w:hAnsi="Century Gothic" w:cs="Century Gothic"/>
                                  <w:color w:val="000000"/>
                                  <w:sz w:val="22"/>
                                  <w:szCs w:val="22"/>
                                </w:rPr>
                              </w:pPr>
                              <w:r>
                                <w:rPr>
                                  <w:rStyle w:val="documentleftratvcell"/>
                                  <w:rFonts w:ascii="Century Gothic" w:eastAsia="Century Gothic" w:hAnsi="Century Gothic" w:cs="Century Gothic"/>
                                  <w:color w:val="000000"/>
                                  <w:sz w:val="22"/>
                                  <w:szCs w:val="22"/>
                                </w:rPr>
                                <w:t>Hindi</w:t>
                              </w:r>
                            </w:p>
                          </w:tc>
                        </w:tr>
                      </w:tbl>
                      <w:p w14:paraId="1EB61783" w14:textId="77777777" w:rsidR="00395547" w:rsidRDefault="00395547">
                        <w:pPr>
                          <w:rPr>
                            <w:rStyle w:val="documentparagraphdateswrapper"/>
                            <w:rFonts w:ascii="Century Gothic" w:eastAsia="Century Gothic" w:hAnsi="Century Gothic" w:cs="Century Gothic"/>
                            <w:sz w:val="22"/>
                            <w:szCs w:val="22"/>
                          </w:rPr>
                        </w:pPr>
                      </w:p>
                    </w:tc>
                  </w:tr>
                </w:tbl>
                <w:p w14:paraId="7AE0257F" w14:textId="77777777" w:rsidR="00395547" w:rsidRDefault="00395547">
                  <w:pPr>
                    <w:rPr>
                      <w:rStyle w:val="documentsectiontitle"/>
                      <w:rFonts w:ascii="Century Gothic" w:eastAsia="Century Gothic" w:hAnsi="Century Gothic" w:cs="Century Gothic"/>
                      <w:b/>
                      <w:bCs/>
                    </w:rPr>
                  </w:pPr>
                </w:p>
              </w:tc>
            </w:tr>
          </w:tbl>
          <w:p w14:paraId="4432B345" w14:textId="77777777" w:rsidR="00395547" w:rsidRDefault="00395547">
            <w:pPr>
              <w:rPr>
                <w:vanish/>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526"/>
            </w:tblGrid>
            <w:tr w:rsidR="00395547" w14:paraId="435AD971" w14:textId="77777777">
              <w:trPr>
                <w:tblCellSpacing w:w="0" w:type="dxa"/>
              </w:trPr>
              <w:tc>
                <w:tcPr>
                  <w:tcW w:w="240" w:type="dxa"/>
                  <w:tcMar>
                    <w:top w:w="0" w:type="dxa"/>
                    <w:left w:w="0" w:type="dxa"/>
                    <w:bottom w:w="0" w:type="dxa"/>
                    <w:right w:w="0" w:type="dxa"/>
                  </w:tcMar>
                  <w:hideMark/>
                </w:tcPr>
                <w:p w14:paraId="68143E92" w14:textId="77777777" w:rsidR="00395547" w:rsidRDefault="00395547">
                  <w:pPr>
                    <w:pStyle w:val="documentsectionleftmargincellParagraph"/>
                    <w:spacing w:line="320" w:lineRule="atLeast"/>
                    <w:textAlignment w:val="auto"/>
                    <w:rPr>
                      <w:rStyle w:val="documentsectionleftmargincell"/>
                      <w:rFonts w:ascii="Century Gothic" w:eastAsia="Century Gothic" w:hAnsi="Century Gothic" w:cs="Century Gothic"/>
                      <w:sz w:val="22"/>
                      <w:szCs w:val="22"/>
                    </w:rPr>
                  </w:pPr>
                </w:p>
              </w:tc>
              <w:tc>
                <w:tcPr>
                  <w:tcW w:w="8526" w:type="dxa"/>
                  <w:tcBorders>
                    <w:left w:val="single" w:sz="8" w:space="0" w:color="CCCCCC"/>
                  </w:tcBorders>
                  <w:tcMar>
                    <w:top w:w="0" w:type="dxa"/>
                    <w:left w:w="0" w:type="dxa"/>
                    <w:bottom w:w="0" w:type="dxa"/>
                    <w:right w:w="0" w:type="dxa"/>
                  </w:tcMar>
                  <w:hideMark/>
                </w:tcPr>
                <w:p w14:paraId="6BB16571" w14:textId="77777777" w:rsidR="00395547" w:rsidRDefault="00000000">
                  <w:pPr>
                    <w:pStyle w:val="documentsectionparagraphwrapperheading"/>
                    <w:pBdr>
                      <w:top w:val="none" w:sz="0" w:space="15" w:color="auto"/>
                      <w:bottom w:val="none" w:sz="0" w:space="10" w:color="auto"/>
                    </w:pBdr>
                    <w:spacing w:line="320" w:lineRule="atLeast"/>
                    <w:ind w:left="500"/>
                    <w:rPr>
                      <w:rStyle w:val="documentsectionparagraphwrapper"/>
                      <w:rFonts w:ascii="Century Gothic" w:eastAsia="Century Gothic" w:hAnsi="Century Gothic" w:cs="Century Gothic"/>
                      <w:b/>
                      <w:bCs/>
                      <w:color w:val="002E58"/>
                      <w:sz w:val="22"/>
                      <w:szCs w:val="22"/>
                    </w:rPr>
                  </w:pPr>
                  <w:r>
                    <w:rPr>
                      <w:rStyle w:val="documentsectionparagraphwrapper"/>
                      <w:rFonts w:ascii="Century Gothic" w:eastAsia="Century Gothic" w:hAnsi="Century Gothic" w:cs="Century Gothic"/>
                      <w:b/>
                      <w:bCs/>
                      <w:noProof/>
                      <w:color w:val="002E58"/>
                      <w:sz w:val="22"/>
                      <w:szCs w:val="22"/>
                    </w:rPr>
                    <w:drawing>
                      <wp:anchor distT="0" distB="0" distL="114300" distR="114300" simplePos="0" relativeHeight="251694080" behindDoc="0" locked="0" layoutInCell="1" allowOverlap="1" wp14:anchorId="58429C48" wp14:editId="0E726295">
                        <wp:simplePos x="0" y="0"/>
                        <wp:positionH relativeFrom="column">
                          <wp:posOffset>-190500</wp:posOffset>
                        </wp:positionH>
                        <wp:positionV relativeFrom="paragraph">
                          <wp:posOffset>127000</wp:posOffset>
                        </wp:positionV>
                        <wp:extent cx="368466" cy="368677"/>
                        <wp:effectExtent l="0" t="0" r="0" b="0"/>
                        <wp:wrapNone/>
                        <wp:docPr id="100068" name="Picture 1000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68" name=""/>
                                <pic:cNvPicPr>
                                  <a:picLocks/>
                                </pic:cNvPicPr>
                              </pic:nvPicPr>
                              <pic:blipFill>
                                <a:blip r:embed="rId16"/>
                                <a:stretch>
                                  <a:fillRect/>
                                </a:stretch>
                              </pic:blipFill>
                              <pic:spPr>
                                <a:xfrm>
                                  <a:off x="0" y="0"/>
                                  <a:ext cx="368466" cy="368677"/>
                                </a:xfrm>
                                <a:prstGeom prst="rect">
                                  <a:avLst/>
                                </a:prstGeom>
                              </pic:spPr>
                            </pic:pic>
                          </a:graphicData>
                        </a:graphic>
                      </wp:anchor>
                    </w:drawing>
                  </w:r>
                  <w:r>
                    <w:rPr>
                      <w:rStyle w:val="documentsectiontitle"/>
                      <w:rFonts w:ascii="Century Gothic" w:eastAsia="Century Gothic" w:hAnsi="Century Gothic" w:cs="Century Gothic"/>
                      <w:b/>
                      <w:bCs/>
                    </w:rPr>
                    <w:t>Accomplishments</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006"/>
                  </w:tblGrid>
                  <w:tr w:rsidR="00395547" w14:paraId="02AE22C5" w14:textId="77777777">
                    <w:trPr>
                      <w:tblCellSpacing w:w="0" w:type="dxa"/>
                    </w:trPr>
                    <w:tc>
                      <w:tcPr>
                        <w:tcW w:w="500" w:type="dxa"/>
                        <w:tcMar>
                          <w:top w:w="0" w:type="dxa"/>
                          <w:left w:w="0" w:type="dxa"/>
                          <w:bottom w:w="0" w:type="dxa"/>
                          <w:right w:w="0" w:type="dxa"/>
                        </w:tcMar>
                        <w:hideMark/>
                      </w:tcPr>
                      <w:p w14:paraId="0F8D8A4D" w14:textId="77777777" w:rsidR="00395547" w:rsidRDefault="00000000">
                        <w:pPr>
                          <w:spacing w:line="340" w:lineRule="atLeast"/>
                          <w:jc w:val="right"/>
                          <w:textAlignment w:val="auto"/>
                          <w:rPr>
                            <w:rStyle w:val="documentparagraphdateswrapper"/>
                            <w:rFonts w:ascii="Century Gothic" w:eastAsia="Century Gothic" w:hAnsi="Century Gothic" w:cs="Century Gothic"/>
                            <w:sz w:val="22"/>
                            <w:szCs w:val="22"/>
                          </w:rPr>
                        </w:pPr>
                        <w:r>
                          <w:rPr>
                            <w:rStyle w:val="documentparagraphdateswrapper"/>
                            <w:rFonts w:ascii="Century Gothic" w:eastAsia="Century Gothic" w:hAnsi="Century Gothic" w:cs="Century Gothic"/>
                            <w:noProof/>
                            <w:sz w:val="22"/>
                            <w:szCs w:val="22"/>
                          </w:rPr>
                          <w:drawing>
                            <wp:anchor distT="0" distB="0" distL="114300" distR="114300" simplePos="0" relativeHeight="251695104" behindDoc="0" locked="0" layoutInCell="1" allowOverlap="1" wp14:anchorId="553C9B3C" wp14:editId="111C33FA">
                              <wp:simplePos x="0" y="0"/>
                              <wp:positionH relativeFrom="column">
                                <wp:posOffset>-63500</wp:posOffset>
                              </wp:positionH>
                              <wp:positionV relativeFrom="paragraph">
                                <wp:posOffset>50800</wp:posOffset>
                              </wp:positionV>
                              <wp:extent cx="102094" cy="102158"/>
                              <wp:effectExtent l="0" t="0" r="0" b="0"/>
                              <wp:wrapNone/>
                              <wp:docPr id="100070" name="Picture 1000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70" name=""/>
                                      <pic:cNvPicPr>
                                        <a:picLocks/>
                                      </pic:cNvPicPr>
                                    </pic:nvPicPr>
                                    <pic:blipFill>
                                      <a:blip r:embed="rId17"/>
                                      <a:stretch>
                                        <a:fillRect/>
                                      </a:stretch>
                                    </pic:blipFill>
                                    <pic:spPr>
                                      <a:xfrm>
                                        <a:off x="0" y="0"/>
                                        <a:ext cx="102094" cy="102158"/>
                                      </a:xfrm>
                                      <a:prstGeom prst="rect">
                                        <a:avLst/>
                                      </a:prstGeom>
                                    </pic:spPr>
                                  </pic:pic>
                                </a:graphicData>
                              </a:graphic>
                            </wp:anchor>
                          </w:drawing>
                        </w:r>
                      </w:p>
                    </w:tc>
                    <w:tc>
                      <w:tcPr>
                        <w:tcW w:w="8006" w:type="dxa"/>
                        <w:tcMar>
                          <w:top w:w="0" w:type="dxa"/>
                          <w:left w:w="0" w:type="dxa"/>
                          <w:bottom w:w="0" w:type="dxa"/>
                          <w:right w:w="0" w:type="dxa"/>
                        </w:tcMar>
                        <w:hideMark/>
                      </w:tcPr>
                      <w:p w14:paraId="43FF7554" w14:textId="77777777" w:rsidR="00395547" w:rsidRDefault="00000000">
                        <w:pPr>
                          <w:pStyle w:val="documentulli"/>
                          <w:numPr>
                            <w:ilvl w:val="0"/>
                            <w:numId w:val="4"/>
                          </w:numPr>
                          <w:spacing w:line="340" w:lineRule="atLeast"/>
                          <w:ind w:left="320" w:hanging="201"/>
                          <w:rPr>
                            <w:rStyle w:val="documentsinglecolumnCharacter"/>
                            <w:rFonts w:ascii="Century Gothic" w:eastAsia="Century Gothic" w:hAnsi="Century Gothic" w:cs="Century Gothic"/>
                            <w:color w:val="000000"/>
                            <w:sz w:val="22"/>
                            <w:szCs w:val="22"/>
                          </w:rPr>
                        </w:pPr>
                        <w:r>
                          <w:rPr>
                            <w:rStyle w:val="documentsinglecolumnCharacter"/>
                            <w:rFonts w:ascii="Century Gothic" w:eastAsia="Century Gothic" w:hAnsi="Century Gothic" w:cs="Century Gothic"/>
                            <w:color w:val="000000"/>
                            <w:sz w:val="22"/>
                            <w:szCs w:val="22"/>
                          </w:rPr>
                          <w:t>Used Microsoft Excel to develop inventory tracking spreadsheets.</w:t>
                        </w:r>
                      </w:p>
                      <w:p w14:paraId="3A44EAB0" w14:textId="77777777" w:rsidR="00395547" w:rsidRDefault="00000000">
                        <w:pPr>
                          <w:pStyle w:val="documentulli"/>
                          <w:numPr>
                            <w:ilvl w:val="0"/>
                            <w:numId w:val="4"/>
                          </w:numPr>
                          <w:spacing w:line="340" w:lineRule="atLeast"/>
                          <w:ind w:left="320" w:hanging="201"/>
                          <w:rPr>
                            <w:rStyle w:val="documentsinglecolumnCharacter"/>
                            <w:rFonts w:ascii="Century Gothic" w:eastAsia="Century Gothic" w:hAnsi="Century Gothic" w:cs="Century Gothic"/>
                            <w:color w:val="000000"/>
                            <w:sz w:val="22"/>
                            <w:szCs w:val="22"/>
                          </w:rPr>
                        </w:pPr>
                        <w:r>
                          <w:rPr>
                            <w:rStyle w:val="documentsinglecolumnCharacter"/>
                            <w:rFonts w:ascii="Century Gothic" w:eastAsia="Century Gothic" w:hAnsi="Century Gothic" w:cs="Century Gothic"/>
                            <w:color w:val="000000"/>
                            <w:sz w:val="22"/>
                            <w:szCs w:val="22"/>
                          </w:rPr>
                          <w:t>Supervised team of 25 staff members.</w:t>
                        </w:r>
                      </w:p>
                      <w:p w14:paraId="00EC2D3F" w14:textId="77777777" w:rsidR="00395547" w:rsidRDefault="00000000">
                        <w:pPr>
                          <w:pStyle w:val="documentulli"/>
                          <w:numPr>
                            <w:ilvl w:val="0"/>
                            <w:numId w:val="4"/>
                          </w:numPr>
                          <w:spacing w:line="340" w:lineRule="atLeast"/>
                          <w:ind w:left="320" w:hanging="201"/>
                          <w:rPr>
                            <w:rStyle w:val="documentsinglecolumnCharacter"/>
                            <w:rFonts w:ascii="Century Gothic" w:eastAsia="Century Gothic" w:hAnsi="Century Gothic" w:cs="Century Gothic"/>
                            <w:color w:val="000000"/>
                            <w:sz w:val="22"/>
                            <w:szCs w:val="22"/>
                          </w:rPr>
                        </w:pPr>
                        <w:r>
                          <w:rPr>
                            <w:rStyle w:val="documentsinglecolumnCharacter"/>
                            <w:rFonts w:ascii="Century Gothic" w:eastAsia="Century Gothic" w:hAnsi="Century Gothic" w:cs="Century Gothic"/>
                            <w:color w:val="000000"/>
                            <w:sz w:val="22"/>
                            <w:szCs w:val="22"/>
                          </w:rPr>
                          <w:t>Resolved process issue through new ideas and testing.</w:t>
                        </w:r>
                      </w:p>
                      <w:p w14:paraId="7F906C0D" w14:textId="77777777" w:rsidR="00395547" w:rsidRDefault="00000000">
                        <w:pPr>
                          <w:pStyle w:val="documentulli"/>
                          <w:numPr>
                            <w:ilvl w:val="0"/>
                            <w:numId w:val="4"/>
                          </w:numPr>
                          <w:spacing w:line="340" w:lineRule="atLeast"/>
                          <w:ind w:left="320" w:hanging="201"/>
                          <w:rPr>
                            <w:rStyle w:val="documentsinglecolumnCharacter"/>
                            <w:rFonts w:ascii="Century Gothic" w:eastAsia="Century Gothic" w:hAnsi="Century Gothic" w:cs="Century Gothic"/>
                            <w:color w:val="000000"/>
                            <w:sz w:val="22"/>
                            <w:szCs w:val="22"/>
                          </w:rPr>
                        </w:pPr>
                        <w:r>
                          <w:rPr>
                            <w:rStyle w:val="documentsinglecolumnCharacter"/>
                            <w:rFonts w:ascii="Century Gothic" w:eastAsia="Century Gothic" w:hAnsi="Century Gothic" w:cs="Century Gothic"/>
                            <w:color w:val="000000"/>
                            <w:sz w:val="22"/>
                            <w:szCs w:val="22"/>
                          </w:rPr>
                          <w:t>Part of LMOS training and lead the team with new changes and ensued accurate results.</w:t>
                        </w:r>
                      </w:p>
                      <w:p w14:paraId="628E2855" w14:textId="77777777" w:rsidR="00395547" w:rsidRDefault="00000000">
                        <w:pPr>
                          <w:pStyle w:val="documentulli"/>
                          <w:numPr>
                            <w:ilvl w:val="0"/>
                            <w:numId w:val="4"/>
                          </w:numPr>
                          <w:spacing w:line="340" w:lineRule="atLeast"/>
                          <w:ind w:left="320" w:hanging="201"/>
                          <w:rPr>
                            <w:rStyle w:val="documentsinglecolumnCharacter"/>
                            <w:rFonts w:ascii="Century Gothic" w:eastAsia="Century Gothic" w:hAnsi="Century Gothic" w:cs="Century Gothic"/>
                            <w:color w:val="000000"/>
                            <w:sz w:val="22"/>
                            <w:szCs w:val="22"/>
                          </w:rPr>
                        </w:pPr>
                        <w:r>
                          <w:rPr>
                            <w:rStyle w:val="documentsinglecolumnCharacter"/>
                            <w:rFonts w:ascii="Century Gothic" w:eastAsia="Century Gothic" w:hAnsi="Century Gothic" w:cs="Century Gothic"/>
                            <w:color w:val="000000"/>
                            <w:sz w:val="22"/>
                            <w:szCs w:val="22"/>
                          </w:rPr>
                          <w:t>Achieved Zero Loss through effectively helping the team with identifying fraud checks.</w:t>
                        </w:r>
                      </w:p>
                    </w:tc>
                  </w:tr>
                </w:tbl>
                <w:p w14:paraId="6D788388" w14:textId="77777777" w:rsidR="00395547" w:rsidRDefault="00395547">
                  <w:pPr>
                    <w:rPr>
                      <w:rStyle w:val="documentsectiontitle"/>
                      <w:rFonts w:ascii="Century Gothic" w:eastAsia="Century Gothic" w:hAnsi="Century Gothic" w:cs="Century Gothic"/>
                      <w:b/>
                      <w:bCs/>
                    </w:rPr>
                  </w:pPr>
                </w:p>
              </w:tc>
            </w:tr>
          </w:tbl>
          <w:p w14:paraId="0F549726" w14:textId="77777777" w:rsidR="00395547" w:rsidRDefault="00395547">
            <w:pPr>
              <w:rPr>
                <w:vanish/>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526"/>
            </w:tblGrid>
            <w:tr w:rsidR="00395547" w14:paraId="0AB12581" w14:textId="77777777">
              <w:trPr>
                <w:tblCellSpacing w:w="0" w:type="dxa"/>
              </w:trPr>
              <w:tc>
                <w:tcPr>
                  <w:tcW w:w="240" w:type="dxa"/>
                  <w:tcMar>
                    <w:top w:w="0" w:type="dxa"/>
                    <w:left w:w="0" w:type="dxa"/>
                    <w:bottom w:w="0" w:type="dxa"/>
                    <w:right w:w="0" w:type="dxa"/>
                  </w:tcMar>
                  <w:hideMark/>
                </w:tcPr>
                <w:p w14:paraId="3B375124" w14:textId="77777777" w:rsidR="00395547" w:rsidRDefault="00395547">
                  <w:pPr>
                    <w:pStyle w:val="documentsectionleftmargincellParagraph"/>
                    <w:spacing w:line="320" w:lineRule="atLeast"/>
                    <w:textAlignment w:val="auto"/>
                    <w:rPr>
                      <w:rStyle w:val="documentsectionleftmargincell"/>
                      <w:rFonts w:ascii="Century Gothic" w:eastAsia="Century Gothic" w:hAnsi="Century Gothic" w:cs="Century Gothic"/>
                      <w:sz w:val="22"/>
                      <w:szCs w:val="22"/>
                    </w:rPr>
                  </w:pPr>
                </w:p>
              </w:tc>
              <w:tc>
                <w:tcPr>
                  <w:tcW w:w="8526" w:type="dxa"/>
                  <w:tcBorders>
                    <w:left w:val="single" w:sz="8" w:space="0" w:color="CCCCCC"/>
                  </w:tcBorders>
                  <w:tcMar>
                    <w:top w:w="0" w:type="dxa"/>
                    <w:left w:w="0" w:type="dxa"/>
                    <w:bottom w:w="0" w:type="dxa"/>
                    <w:right w:w="0" w:type="dxa"/>
                  </w:tcMar>
                  <w:hideMark/>
                </w:tcPr>
                <w:p w14:paraId="54309EBB" w14:textId="232EF314" w:rsidR="00395547" w:rsidRDefault="00000000">
                  <w:pPr>
                    <w:pStyle w:val="documentsectionparagraphwrapperheading"/>
                    <w:pBdr>
                      <w:top w:val="none" w:sz="0" w:space="15" w:color="auto"/>
                      <w:bottom w:val="none" w:sz="0" w:space="10" w:color="auto"/>
                    </w:pBdr>
                    <w:spacing w:line="320" w:lineRule="atLeast"/>
                    <w:ind w:left="500"/>
                    <w:rPr>
                      <w:rStyle w:val="documentsectionparagraphwrapper"/>
                      <w:rFonts w:ascii="Century Gothic" w:eastAsia="Century Gothic" w:hAnsi="Century Gothic" w:cs="Century Gothic"/>
                      <w:b/>
                      <w:bCs/>
                      <w:color w:val="002E58"/>
                      <w:sz w:val="22"/>
                      <w:szCs w:val="22"/>
                    </w:rPr>
                  </w:pPr>
                  <w:r>
                    <w:rPr>
                      <w:rStyle w:val="documentsectionparagraphwrapper"/>
                      <w:rFonts w:ascii="Century Gothic" w:eastAsia="Century Gothic" w:hAnsi="Century Gothic" w:cs="Century Gothic"/>
                      <w:b/>
                      <w:bCs/>
                      <w:noProof/>
                      <w:color w:val="002E58"/>
                      <w:sz w:val="22"/>
                      <w:szCs w:val="22"/>
                    </w:rPr>
                    <w:drawing>
                      <wp:anchor distT="0" distB="0" distL="114300" distR="114300" simplePos="0" relativeHeight="251696128" behindDoc="0" locked="0" layoutInCell="1" allowOverlap="1" wp14:anchorId="0202B5DF" wp14:editId="3D07DA65">
                        <wp:simplePos x="0" y="0"/>
                        <wp:positionH relativeFrom="column">
                          <wp:posOffset>-190500</wp:posOffset>
                        </wp:positionH>
                        <wp:positionV relativeFrom="paragraph">
                          <wp:posOffset>127000</wp:posOffset>
                        </wp:positionV>
                        <wp:extent cx="368466" cy="368677"/>
                        <wp:effectExtent l="0" t="0" r="0" b="0"/>
                        <wp:wrapNone/>
                        <wp:docPr id="100072" name="Picture 1000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72" name=""/>
                                <pic:cNvPicPr>
                                  <a:picLocks/>
                                </pic:cNvPicPr>
                              </pic:nvPicPr>
                              <pic:blipFill>
                                <a:blip r:embed="rId18"/>
                                <a:stretch>
                                  <a:fillRect/>
                                </a:stretch>
                              </pic:blipFill>
                              <pic:spPr>
                                <a:xfrm>
                                  <a:off x="0" y="0"/>
                                  <a:ext cx="368466" cy="368677"/>
                                </a:xfrm>
                                <a:prstGeom prst="rect">
                                  <a:avLst/>
                                </a:prstGeom>
                              </pic:spPr>
                            </pic:pic>
                          </a:graphicData>
                        </a:graphic>
                      </wp:anchor>
                    </w:drawing>
                  </w:r>
                  <w:r w:rsidR="00594B1D">
                    <w:rPr>
                      <w:rStyle w:val="documentsectiontitle"/>
                      <w:rFonts w:ascii="Century Gothic" w:eastAsia="Century Gothic" w:hAnsi="Century Gothic" w:cs="Century Gothic"/>
                      <w:b/>
                      <w:bCs/>
                    </w:rPr>
                    <w:t>Chosen</w:t>
                  </w:r>
                  <w:r>
                    <w:rPr>
                      <w:rStyle w:val="documentsectiontitle"/>
                      <w:rFonts w:ascii="Century Gothic" w:eastAsia="Century Gothic" w:hAnsi="Century Gothic" w:cs="Century Gothic"/>
                      <w:b/>
                      <w:bCs/>
                    </w:rPr>
                    <w:t xml:space="preserve"> as the Best employee month, for the Quarter &amp; the year award multiple years.</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006"/>
                  </w:tblGrid>
                  <w:tr w:rsidR="00395547" w14:paraId="35D3121F" w14:textId="77777777">
                    <w:trPr>
                      <w:tblCellSpacing w:w="0" w:type="dxa"/>
                    </w:trPr>
                    <w:tc>
                      <w:tcPr>
                        <w:tcW w:w="500" w:type="dxa"/>
                        <w:tcMar>
                          <w:top w:w="0" w:type="dxa"/>
                          <w:left w:w="0" w:type="dxa"/>
                          <w:bottom w:w="0" w:type="dxa"/>
                          <w:right w:w="0" w:type="dxa"/>
                        </w:tcMar>
                        <w:hideMark/>
                      </w:tcPr>
                      <w:p w14:paraId="68463ECD" w14:textId="77777777" w:rsidR="00395547" w:rsidRDefault="00000000">
                        <w:pPr>
                          <w:spacing w:line="340" w:lineRule="atLeast"/>
                          <w:jc w:val="right"/>
                          <w:textAlignment w:val="auto"/>
                          <w:rPr>
                            <w:rStyle w:val="documentparagraphdateswrapper"/>
                            <w:rFonts w:ascii="Century Gothic" w:eastAsia="Century Gothic" w:hAnsi="Century Gothic" w:cs="Century Gothic"/>
                            <w:sz w:val="22"/>
                            <w:szCs w:val="22"/>
                          </w:rPr>
                        </w:pPr>
                        <w:r>
                          <w:rPr>
                            <w:rStyle w:val="documentparagraphdateswrapper"/>
                            <w:rFonts w:ascii="Century Gothic" w:eastAsia="Century Gothic" w:hAnsi="Century Gothic" w:cs="Century Gothic"/>
                            <w:noProof/>
                            <w:sz w:val="22"/>
                            <w:szCs w:val="22"/>
                          </w:rPr>
                          <w:drawing>
                            <wp:anchor distT="0" distB="0" distL="114300" distR="114300" simplePos="0" relativeHeight="251697152" behindDoc="0" locked="0" layoutInCell="1" allowOverlap="1" wp14:anchorId="715218E0" wp14:editId="75914574">
                              <wp:simplePos x="0" y="0"/>
                              <wp:positionH relativeFrom="column">
                                <wp:posOffset>-63500</wp:posOffset>
                              </wp:positionH>
                              <wp:positionV relativeFrom="paragraph">
                                <wp:posOffset>50800</wp:posOffset>
                              </wp:positionV>
                              <wp:extent cx="102094" cy="102158"/>
                              <wp:effectExtent l="0" t="0" r="0" b="0"/>
                              <wp:wrapNone/>
                              <wp:docPr id="100074" name="Picture 1000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74" name=""/>
                                      <pic:cNvPicPr>
                                        <a:picLocks/>
                                      </pic:cNvPicPr>
                                    </pic:nvPicPr>
                                    <pic:blipFill>
                                      <a:blip r:embed="rId17"/>
                                      <a:stretch>
                                        <a:fillRect/>
                                      </a:stretch>
                                    </pic:blipFill>
                                    <pic:spPr>
                                      <a:xfrm>
                                        <a:off x="0" y="0"/>
                                        <a:ext cx="102094" cy="102158"/>
                                      </a:xfrm>
                                      <a:prstGeom prst="rect">
                                        <a:avLst/>
                                      </a:prstGeom>
                                    </pic:spPr>
                                  </pic:pic>
                                </a:graphicData>
                              </a:graphic>
                            </wp:anchor>
                          </w:drawing>
                        </w:r>
                      </w:p>
                    </w:tc>
                    <w:tc>
                      <w:tcPr>
                        <w:tcW w:w="8006" w:type="dxa"/>
                        <w:tcMar>
                          <w:top w:w="0" w:type="dxa"/>
                          <w:left w:w="0" w:type="dxa"/>
                          <w:bottom w:w="0" w:type="dxa"/>
                          <w:right w:w="0" w:type="dxa"/>
                        </w:tcMar>
                        <w:hideMark/>
                      </w:tcPr>
                      <w:p w14:paraId="69E43AA0" w14:textId="77777777" w:rsidR="00395547" w:rsidRDefault="00000000">
                        <w:pPr>
                          <w:pStyle w:val="documentulli"/>
                          <w:numPr>
                            <w:ilvl w:val="0"/>
                            <w:numId w:val="5"/>
                          </w:numPr>
                          <w:spacing w:line="340" w:lineRule="atLeast"/>
                          <w:ind w:left="320" w:hanging="201"/>
                          <w:rPr>
                            <w:rStyle w:val="documentsinglecolumnCharacter"/>
                            <w:rFonts w:ascii="Century Gothic" w:eastAsia="Century Gothic" w:hAnsi="Century Gothic" w:cs="Century Gothic"/>
                            <w:color w:val="000000"/>
                            <w:sz w:val="22"/>
                            <w:szCs w:val="22"/>
                          </w:rPr>
                        </w:pPr>
                        <w:r>
                          <w:rPr>
                            <w:rStyle w:val="documentsinglecolumnCharacter"/>
                            <w:rFonts w:ascii="Century Gothic" w:eastAsia="Century Gothic" w:hAnsi="Century Gothic" w:cs="Century Gothic"/>
                            <w:color w:val="000000"/>
                            <w:sz w:val="22"/>
                            <w:szCs w:val="22"/>
                          </w:rPr>
                          <w:t>Best Employee award 2015 &amp; 17</w:t>
                        </w:r>
                      </w:p>
                      <w:p w14:paraId="73AA0B80" w14:textId="77777777" w:rsidR="00395547" w:rsidRDefault="00000000">
                        <w:pPr>
                          <w:pStyle w:val="documentulli"/>
                          <w:numPr>
                            <w:ilvl w:val="0"/>
                            <w:numId w:val="5"/>
                          </w:numPr>
                          <w:spacing w:line="340" w:lineRule="atLeast"/>
                          <w:ind w:left="320" w:hanging="201"/>
                          <w:rPr>
                            <w:rStyle w:val="documentsinglecolumnCharacter"/>
                            <w:rFonts w:ascii="Century Gothic" w:eastAsia="Century Gothic" w:hAnsi="Century Gothic" w:cs="Century Gothic"/>
                            <w:color w:val="000000"/>
                            <w:sz w:val="22"/>
                            <w:szCs w:val="22"/>
                          </w:rPr>
                        </w:pPr>
                        <w:r>
                          <w:rPr>
                            <w:rStyle w:val="documentsinglecolumnCharacter"/>
                            <w:rFonts w:ascii="Century Gothic" w:eastAsia="Century Gothic" w:hAnsi="Century Gothic" w:cs="Century Gothic"/>
                            <w:color w:val="000000"/>
                            <w:sz w:val="22"/>
                            <w:szCs w:val="22"/>
                          </w:rPr>
                          <w:t>Best Employee Quarterly award 2017</w:t>
                        </w:r>
                      </w:p>
                      <w:p w14:paraId="5D88259C" w14:textId="77777777" w:rsidR="00395547" w:rsidRDefault="00000000">
                        <w:pPr>
                          <w:pStyle w:val="documentulli"/>
                          <w:numPr>
                            <w:ilvl w:val="0"/>
                            <w:numId w:val="5"/>
                          </w:numPr>
                          <w:spacing w:line="340" w:lineRule="atLeast"/>
                          <w:ind w:left="320" w:hanging="201"/>
                          <w:rPr>
                            <w:rStyle w:val="documentsinglecolumnCharacter"/>
                            <w:rFonts w:ascii="Century Gothic" w:eastAsia="Century Gothic" w:hAnsi="Century Gothic" w:cs="Century Gothic"/>
                            <w:color w:val="000000"/>
                            <w:sz w:val="22"/>
                            <w:szCs w:val="22"/>
                          </w:rPr>
                        </w:pPr>
                        <w:r>
                          <w:rPr>
                            <w:rStyle w:val="documentsinglecolumnCharacter"/>
                            <w:rFonts w:ascii="Century Gothic" w:eastAsia="Century Gothic" w:hAnsi="Century Gothic" w:cs="Century Gothic"/>
                            <w:color w:val="000000"/>
                            <w:sz w:val="22"/>
                            <w:szCs w:val="22"/>
                          </w:rPr>
                          <w:t>Best Employee of the Year 2017</w:t>
                        </w:r>
                      </w:p>
                      <w:p w14:paraId="32FB541C" w14:textId="77777777" w:rsidR="00395547" w:rsidRDefault="00395547">
                        <w:pPr>
                          <w:pStyle w:val="p"/>
                          <w:spacing w:line="340" w:lineRule="atLeast"/>
                          <w:rPr>
                            <w:rStyle w:val="documentsinglecolumnCharacter"/>
                            <w:rFonts w:ascii="Century Gothic" w:eastAsia="Century Gothic" w:hAnsi="Century Gothic" w:cs="Century Gothic"/>
                            <w:color w:val="000000"/>
                            <w:sz w:val="22"/>
                            <w:szCs w:val="22"/>
                          </w:rPr>
                        </w:pPr>
                      </w:p>
                      <w:p w14:paraId="6ED67F00" w14:textId="77777777" w:rsidR="00395547" w:rsidRDefault="00395547">
                        <w:pPr>
                          <w:pStyle w:val="p"/>
                          <w:spacing w:line="340" w:lineRule="atLeast"/>
                          <w:rPr>
                            <w:rStyle w:val="documentsinglecolumnCharacter"/>
                            <w:rFonts w:ascii="Century Gothic" w:eastAsia="Century Gothic" w:hAnsi="Century Gothic" w:cs="Century Gothic"/>
                            <w:color w:val="000000"/>
                            <w:sz w:val="22"/>
                            <w:szCs w:val="22"/>
                          </w:rPr>
                        </w:pPr>
                      </w:p>
                    </w:tc>
                  </w:tr>
                </w:tbl>
                <w:p w14:paraId="7D6AF11F" w14:textId="77777777" w:rsidR="00395547" w:rsidRDefault="00395547">
                  <w:pPr>
                    <w:rPr>
                      <w:rStyle w:val="documentsectiontitle"/>
                      <w:rFonts w:ascii="Century Gothic" w:eastAsia="Century Gothic" w:hAnsi="Century Gothic" w:cs="Century Gothic"/>
                      <w:b/>
                      <w:bCs/>
                    </w:rPr>
                  </w:pPr>
                </w:p>
              </w:tc>
            </w:tr>
          </w:tbl>
          <w:p w14:paraId="48F8876D" w14:textId="77777777" w:rsidR="00395547" w:rsidRDefault="00395547">
            <w:pPr>
              <w:rPr>
                <w:rStyle w:val="maincell"/>
                <w:rFonts w:ascii="Century Gothic" w:eastAsia="Century Gothic" w:hAnsi="Century Gothic" w:cs="Century Gothic"/>
                <w:sz w:val="22"/>
                <w:szCs w:val="22"/>
              </w:rPr>
            </w:pPr>
          </w:p>
        </w:tc>
        <w:tc>
          <w:tcPr>
            <w:tcW w:w="480" w:type="dxa"/>
            <w:tcMar>
              <w:top w:w="0" w:type="dxa"/>
              <w:left w:w="0" w:type="dxa"/>
              <w:bottom w:w="0" w:type="dxa"/>
              <w:right w:w="0" w:type="dxa"/>
            </w:tcMar>
            <w:hideMark/>
          </w:tcPr>
          <w:p w14:paraId="017037F8" w14:textId="77777777" w:rsidR="00395547" w:rsidRDefault="00395547">
            <w:pPr>
              <w:pStyle w:val="rightpaddingcellParagraph"/>
              <w:spacing w:line="320" w:lineRule="atLeast"/>
              <w:textAlignment w:val="auto"/>
              <w:rPr>
                <w:rStyle w:val="rightpaddingcell"/>
                <w:rFonts w:ascii="Century Gothic" w:eastAsia="Century Gothic" w:hAnsi="Century Gothic" w:cs="Century Gothic"/>
                <w:sz w:val="22"/>
                <w:szCs w:val="22"/>
              </w:rPr>
            </w:pPr>
          </w:p>
        </w:tc>
      </w:tr>
    </w:tbl>
    <w:p w14:paraId="6493786B" w14:textId="77777777" w:rsidR="00395547" w:rsidRDefault="00000000">
      <w:pPr>
        <w:spacing w:line="20" w:lineRule="auto"/>
      </w:pPr>
      <w:r>
        <w:rPr>
          <w:color w:val="FFFFFF"/>
          <w:sz w:val="2"/>
        </w:rPr>
        <w:lastRenderedPageBreak/>
        <w:t>.</w:t>
      </w:r>
    </w:p>
    <w:sectPr w:rsidR="00395547">
      <w:headerReference w:type="default" r:id="rId19"/>
      <w:footerReference w:type="default" r:id="rId20"/>
      <w:pgSz w:w="11906" w:h="16838"/>
      <w:pgMar w:top="0" w:right="0" w:bottom="0" w:left="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80374" w14:textId="77777777" w:rsidR="00E21113" w:rsidRDefault="00E21113">
      <w:pPr>
        <w:spacing w:line="240" w:lineRule="auto"/>
      </w:pPr>
      <w:r>
        <w:separator/>
      </w:r>
    </w:p>
  </w:endnote>
  <w:endnote w:type="continuationSeparator" w:id="0">
    <w:p w14:paraId="745A0E61" w14:textId="77777777" w:rsidR="00E21113" w:rsidRDefault="00E211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18AAC93A-9C4D-488D-BC0B-551BCA31C889}"/>
    <w:embedBold r:id="rId2" w:fontKey="{014D3F94-A7F3-4F7C-9547-9DDB9444B7B0}"/>
    <w:embedItalic r:id="rId3" w:fontKey="{89D6F833-4CA0-4E88-B670-0DD6330D4A42}"/>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CB1BC" w14:textId="77777777" w:rsidR="00395547" w:rsidRDefault="00000000">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0631F" w14:textId="77777777" w:rsidR="00E21113" w:rsidRDefault="00E21113">
      <w:pPr>
        <w:spacing w:line="240" w:lineRule="auto"/>
      </w:pPr>
      <w:r>
        <w:separator/>
      </w:r>
    </w:p>
  </w:footnote>
  <w:footnote w:type="continuationSeparator" w:id="0">
    <w:p w14:paraId="0A71E4F4" w14:textId="77777777" w:rsidR="00E21113" w:rsidRDefault="00E211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99002" w14:textId="77777777" w:rsidR="00395547" w:rsidRDefault="00000000">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366E0B4">
      <w:start w:val="1"/>
      <w:numFmt w:val="bullet"/>
      <w:lvlText w:val=""/>
      <w:lvlJc w:val="left"/>
      <w:pPr>
        <w:ind w:left="720" w:hanging="360"/>
      </w:pPr>
      <w:rPr>
        <w:rFonts w:ascii="Symbol" w:hAnsi="Symbol"/>
      </w:rPr>
    </w:lvl>
    <w:lvl w:ilvl="1" w:tplc="143CA26E">
      <w:start w:val="1"/>
      <w:numFmt w:val="bullet"/>
      <w:lvlText w:val="o"/>
      <w:lvlJc w:val="left"/>
      <w:pPr>
        <w:tabs>
          <w:tab w:val="num" w:pos="1440"/>
        </w:tabs>
        <w:ind w:left="1440" w:hanging="360"/>
      </w:pPr>
      <w:rPr>
        <w:rFonts w:ascii="Courier New" w:hAnsi="Courier New"/>
      </w:rPr>
    </w:lvl>
    <w:lvl w:ilvl="2" w:tplc="CDFE3724">
      <w:start w:val="1"/>
      <w:numFmt w:val="bullet"/>
      <w:lvlText w:val=""/>
      <w:lvlJc w:val="left"/>
      <w:pPr>
        <w:tabs>
          <w:tab w:val="num" w:pos="2160"/>
        </w:tabs>
        <w:ind w:left="2160" w:hanging="360"/>
      </w:pPr>
      <w:rPr>
        <w:rFonts w:ascii="Wingdings" w:hAnsi="Wingdings"/>
      </w:rPr>
    </w:lvl>
    <w:lvl w:ilvl="3" w:tplc="C5AC0370">
      <w:start w:val="1"/>
      <w:numFmt w:val="bullet"/>
      <w:lvlText w:val=""/>
      <w:lvlJc w:val="left"/>
      <w:pPr>
        <w:tabs>
          <w:tab w:val="num" w:pos="2880"/>
        </w:tabs>
        <w:ind w:left="2880" w:hanging="360"/>
      </w:pPr>
      <w:rPr>
        <w:rFonts w:ascii="Symbol" w:hAnsi="Symbol"/>
      </w:rPr>
    </w:lvl>
    <w:lvl w:ilvl="4" w:tplc="502E709E">
      <w:start w:val="1"/>
      <w:numFmt w:val="bullet"/>
      <w:lvlText w:val="o"/>
      <w:lvlJc w:val="left"/>
      <w:pPr>
        <w:tabs>
          <w:tab w:val="num" w:pos="3600"/>
        </w:tabs>
        <w:ind w:left="3600" w:hanging="360"/>
      </w:pPr>
      <w:rPr>
        <w:rFonts w:ascii="Courier New" w:hAnsi="Courier New"/>
      </w:rPr>
    </w:lvl>
    <w:lvl w:ilvl="5" w:tplc="D30E69A0">
      <w:start w:val="1"/>
      <w:numFmt w:val="bullet"/>
      <w:lvlText w:val=""/>
      <w:lvlJc w:val="left"/>
      <w:pPr>
        <w:tabs>
          <w:tab w:val="num" w:pos="4320"/>
        </w:tabs>
        <w:ind w:left="4320" w:hanging="360"/>
      </w:pPr>
      <w:rPr>
        <w:rFonts w:ascii="Wingdings" w:hAnsi="Wingdings"/>
      </w:rPr>
    </w:lvl>
    <w:lvl w:ilvl="6" w:tplc="B8808550">
      <w:start w:val="1"/>
      <w:numFmt w:val="bullet"/>
      <w:lvlText w:val=""/>
      <w:lvlJc w:val="left"/>
      <w:pPr>
        <w:tabs>
          <w:tab w:val="num" w:pos="5040"/>
        </w:tabs>
        <w:ind w:left="5040" w:hanging="360"/>
      </w:pPr>
      <w:rPr>
        <w:rFonts w:ascii="Symbol" w:hAnsi="Symbol"/>
      </w:rPr>
    </w:lvl>
    <w:lvl w:ilvl="7" w:tplc="BE0EA95A">
      <w:start w:val="1"/>
      <w:numFmt w:val="bullet"/>
      <w:lvlText w:val="o"/>
      <w:lvlJc w:val="left"/>
      <w:pPr>
        <w:tabs>
          <w:tab w:val="num" w:pos="5760"/>
        </w:tabs>
        <w:ind w:left="5760" w:hanging="360"/>
      </w:pPr>
      <w:rPr>
        <w:rFonts w:ascii="Courier New" w:hAnsi="Courier New"/>
      </w:rPr>
    </w:lvl>
    <w:lvl w:ilvl="8" w:tplc="5890DFD2">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0956934A">
      <w:start w:val="1"/>
      <w:numFmt w:val="bullet"/>
      <w:lvlText w:val=""/>
      <w:lvlJc w:val="left"/>
      <w:pPr>
        <w:ind w:left="720" w:hanging="360"/>
      </w:pPr>
      <w:rPr>
        <w:rFonts w:ascii="Symbol" w:hAnsi="Symbol"/>
      </w:rPr>
    </w:lvl>
    <w:lvl w:ilvl="1" w:tplc="0EC05EA0">
      <w:start w:val="1"/>
      <w:numFmt w:val="bullet"/>
      <w:lvlText w:val="o"/>
      <w:lvlJc w:val="left"/>
      <w:pPr>
        <w:tabs>
          <w:tab w:val="num" w:pos="1440"/>
        </w:tabs>
        <w:ind w:left="1440" w:hanging="360"/>
      </w:pPr>
      <w:rPr>
        <w:rFonts w:ascii="Courier New" w:hAnsi="Courier New"/>
      </w:rPr>
    </w:lvl>
    <w:lvl w:ilvl="2" w:tplc="74B245C8">
      <w:start w:val="1"/>
      <w:numFmt w:val="bullet"/>
      <w:lvlText w:val=""/>
      <w:lvlJc w:val="left"/>
      <w:pPr>
        <w:tabs>
          <w:tab w:val="num" w:pos="2160"/>
        </w:tabs>
        <w:ind w:left="2160" w:hanging="360"/>
      </w:pPr>
      <w:rPr>
        <w:rFonts w:ascii="Wingdings" w:hAnsi="Wingdings"/>
      </w:rPr>
    </w:lvl>
    <w:lvl w:ilvl="3" w:tplc="7494B1C8">
      <w:start w:val="1"/>
      <w:numFmt w:val="bullet"/>
      <w:lvlText w:val=""/>
      <w:lvlJc w:val="left"/>
      <w:pPr>
        <w:tabs>
          <w:tab w:val="num" w:pos="2880"/>
        </w:tabs>
        <w:ind w:left="2880" w:hanging="360"/>
      </w:pPr>
      <w:rPr>
        <w:rFonts w:ascii="Symbol" w:hAnsi="Symbol"/>
      </w:rPr>
    </w:lvl>
    <w:lvl w:ilvl="4" w:tplc="BC3E154C">
      <w:start w:val="1"/>
      <w:numFmt w:val="bullet"/>
      <w:lvlText w:val="o"/>
      <w:lvlJc w:val="left"/>
      <w:pPr>
        <w:tabs>
          <w:tab w:val="num" w:pos="3600"/>
        </w:tabs>
        <w:ind w:left="3600" w:hanging="360"/>
      </w:pPr>
      <w:rPr>
        <w:rFonts w:ascii="Courier New" w:hAnsi="Courier New"/>
      </w:rPr>
    </w:lvl>
    <w:lvl w:ilvl="5" w:tplc="867A887A">
      <w:start w:val="1"/>
      <w:numFmt w:val="bullet"/>
      <w:lvlText w:val=""/>
      <w:lvlJc w:val="left"/>
      <w:pPr>
        <w:tabs>
          <w:tab w:val="num" w:pos="4320"/>
        </w:tabs>
        <w:ind w:left="4320" w:hanging="360"/>
      </w:pPr>
      <w:rPr>
        <w:rFonts w:ascii="Wingdings" w:hAnsi="Wingdings"/>
      </w:rPr>
    </w:lvl>
    <w:lvl w:ilvl="6" w:tplc="306878EC">
      <w:start w:val="1"/>
      <w:numFmt w:val="bullet"/>
      <w:lvlText w:val=""/>
      <w:lvlJc w:val="left"/>
      <w:pPr>
        <w:tabs>
          <w:tab w:val="num" w:pos="5040"/>
        </w:tabs>
        <w:ind w:left="5040" w:hanging="360"/>
      </w:pPr>
      <w:rPr>
        <w:rFonts w:ascii="Symbol" w:hAnsi="Symbol"/>
      </w:rPr>
    </w:lvl>
    <w:lvl w:ilvl="7" w:tplc="73E0CB24">
      <w:start w:val="1"/>
      <w:numFmt w:val="bullet"/>
      <w:lvlText w:val="o"/>
      <w:lvlJc w:val="left"/>
      <w:pPr>
        <w:tabs>
          <w:tab w:val="num" w:pos="5760"/>
        </w:tabs>
        <w:ind w:left="5760" w:hanging="360"/>
      </w:pPr>
      <w:rPr>
        <w:rFonts w:ascii="Courier New" w:hAnsi="Courier New"/>
      </w:rPr>
    </w:lvl>
    <w:lvl w:ilvl="8" w:tplc="CAF8331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791ED08E">
      <w:start w:val="1"/>
      <w:numFmt w:val="bullet"/>
      <w:lvlText w:val=""/>
      <w:lvlJc w:val="left"/>
      <w:pPr>
        <w:ind w:left="720" w:hanging="360"/>
      </w:pPr>
      <w:rPr>
        <w:rFonts w:ascii="Symbol" w:hAnsi="Symbol"/>
      </w:rPr>
    </w:lvl>
    <w:lvl w:ilvl="1" w:tplc="66960790">
      <w:start w:val="1"/>
      <w:numFmt w:val="bullet"/>
      <w:lvlText w:val="o"/>
      <w:lvlJc w:val="left"/>
      <w:pPr>
        <w:tabs>
          <w:tab w:val="num" w:pos="1440"/>
        </w:tabs>
        <w:ind w:left="1440" w:hanging="360"/>
      </w:pPr>
      <w:rPr>
        <w:rFonts w:ascii="Courier New" w:hAnsi="Courier New"/>
      </w:rPr>
    </w:lvl>
    <w:lvl w:ilvl="2" w:tplc="5EAC47AA">
      <w:start w:val="1"/>
      <w:numFmt w:val="bullet"/>
      <w:lvlText w:val=""/>
      <w:lvlJc w:val="left"/>
      <w:pPr>
        <w:tabs>
          <w:tab w:val="num" w:pos="2160"/>
        </w:tabs>
        <w:ind w:left="2160" w:hanging="360"/>
      </w:pPr>
      <w:rPr>
        <w:rFonts w:ascii="Wingdings" w:hAnsi="Wingdings"/>
      </w:rPr>
    </w:lvl>
    <w:lvl w:ilvl="3" w:tplc="9F3E847E">
      <w:start w:val="1"/>
      <w:numFmt w:val="bullet"/>
      <w:lvlText w:val=""/>
      <w:lvlJc w:val="left"/>
      <w:pPr>
        <w:tabs>
          <w:tab w:val="num" w:pos="2880"/>
        </w:tabs>
        <w:ind w:left="2880" w:hanging="360"/>
      </w:pPr>
      <w:rPr>
        <w:rFonts w:ascii="Symbol" w:hAnsi="Symbol"/>
      </w:rPr>
    </w:lvl>
    <w:lvl w:ilvl="4" w:tplc="5440719E">
      <w:start w:val="1"/>
      <w:numFmt w:val="bullet"/>
      <w:lvlText w:val="o"/>
      <w:lvlJc w:val="left"/>
      <w:pPr>
        <w:tabs>
          <w:tab w:val="num" w:pos="3600"/>
        </w:tabs>
        <w:ind w:left="3600" w:hanging="360"/>
      </w:pPr>
      <w:rPr>
        <w:rFonts w:ascii="Courier New" w:hAnsi="Courier New"/>
      </w:rPr>
    </w:lvl>
    <w:lvl w:ilvl="5" w:tplc="2B4A3CE4">
      <w:start w:val="1"/>
      <w:numFmt w:val="bullet"/>
      <w:lvlText w:val=""/>
      <w:lvlJc w:val="left"/>
      <w:pPr>
        <w:tabs>
          <w:tab w:val="num" w:pos="4320"/>
        </w:tabs>
        <w:ind w:left="4320" w:hanging="360"/>
      </w:pPr>
      <w:rPr>
        <w:rFonts w:ascii="Wingdings" w:hAnsi="Wingdings"/>
      </w:rPr>
    </w:lvl>
    <w:lvl w:ilvl="6" w:tplc="74204A74">
      <w:start w:val="1"/>
      <w:numFmt w:val="bullet"/>
      <w:lvlText w:val=""/>
      <w:lvlJc w:val="left"/>
      <w:pPr>
        <w:tabs>
          <w:tab w:val="num" w:pos="5040"/>
        </w:tabs>
        <w:ind w:left="5040" w:hanging="360"/>
      </w:pPr>
      <w:rPr>
        <w:rFonts w:ascii="Symbol" w:hAnsi="Symbol"/>
      </w:rPr>
    </w:lvl>
    <w:lvl w:ilvl="7" w:tplc="B6F2E24A">
      <w:start w:val="1"/>
      <w:numFmt w:val="bullet"/>
      <w:lvlText w:val="o"/>
      <w:lvlJc w:val="left"/>
      <w:pPr>
        <w:tabs>
          <w:tab w:val="num" w:pos="5760"/>
        </w:tabs>
        <w:ind w:left="5760" w:hanging="360"/>
      </w:pPr>
      <w:rPr>
        <w:rFonts w:ascii="Courier New" w:hAnsi="Courier New"/>
      </w:rPr>
    </w:lvl>
    <w:lvl w:ilvl="8" w:tplc="EA0A049E">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A342BE50">
      <w:start w:val="1"/>
      <w:numFmt w:val="bullet"/>
      <w:lvlText w:val=""/>
      <w:lvlJc w:val="left"/>
      <w:pPr>
        <w:ind w:left="720" w:hanging="360"/>
      </w:pPr>
      <w:rPr>
        <w:rFonts w:ascii="Symbol" w:hAnsi="Symbol"/>
      </w:rPr>
    </w:lvl>
    <w:lvl w:ilvl="1" w:tplc="B754C6D2">
      <w:start w:val="1"/>
      <w:numFmt w:val="bullet"/>
      <w:lvlText w:val="o"/>
      <w:lvlJc w:val="left"/>
      <w:pPr>
        <w:tabs>
          <w:tab w:val="num" w:pos="1440"/>
        </w:tabs>
        <w:ind w:left="1440" w:hanging="360"/>
      </w:pPr>
      <w:rPr>
        <w:rFonts w:ascii="Courier New" w:hAnsi="Courier New"/>
      </w:rPr>
    </w:lvl>
    <w:lvl w:ilvl="2" w:tplc="EB3E60C0">
      <w:start w:val="1"/>
      <w:numFmt w:val="bullet"/>
      <w:lvlText w:val=""/>
      <w:lvlJc w:val="left"/>
      <w:pPr>
        <w:tabs>
          <w:tab w:val="num" w:pos="2160"/>
        </w:tabs>
        <w:ind w:left="2160" w:hanging="360"/>
      </w:pPr>
      <w:rPr>
        <w:rFonts w:ascii="Wingdings" w:hAnsi="Wingdings"/>
      </w:rPr>
    </w:lvl>
    <w:lvl w:ilvl="3" w:tplc="445C144E">
      <w:start w:val="1"/>
      <w:numFmt w:val="bullet"/>
      <w:lvlText w:val=""/>
      <w:lvlJc w:val="left"/>
      <w:pPr>
        <w:tabs>
          <w:tab w:val="num" w:pos="2880"/>
        </w:tabs>
        <w:ind w:left="2880" w:hanging="360"/>
      </w:pPr>
      <w:rPr>
        <w:rFonts w:ascii="Symbol" w:hAnsi="Symbol"/>
      </w:rPr>
    </w:lvl>
    <w:lvl w:ilvl="4" w:tplc="545A56A2">
      <w:start w:val="1"/>
      <w:numFmt w:val="bullet"/>
      <w:lvlText w:val="o"/>
      <w:lvlJc w:val="left"/>
      <w:pPr>
        <w:tabs>
          <w:tab w:val="num" w:pos="3600"/>
        </w:tabs>
        <w:ind w:left="3600" w:hanging="360"/>
      </w:pPr>
      <w:rPr>
        <w:rFonts w:ascii="Courier New" w:hAnsi="Courier New"/>
      </w:rPr>
    </w:lvl>
    <w:lvl w:ilvl="5" w:tplc="DC124C76">
      <w:start w:val="1"/>
      <w:numFmt w:val="bullet"/>
      <w:lvlText w:val=""/>
      <w:lvlJc w:val="left"/>
      <w:pPr>
        <w:tabs>
          <w:tab w:val="num" w:pos="4320"/>
        </w:tabs>
        <w:ind w:left="4320" w:hanging="360"/>
      </w:pPr>
      <w:rPr>
        <w:rFonts w:ascii="Wingdings" w:hAnsi="Wingdings"/>
      </w:rPr>
    </w:lvl>
    <w:lvl w:ilvl="6" w:tplc="B49E7FF2">
      <w:start w:val="1"/>
      <w:numFmt w:val="bullet"/>
      <w:lvlText w:val=""/>
      <w:lvlJc w:val="left"/>
      <w:pPr>
        <w:tabs>
          <w:tab w:val="num" w:pos="5040"/>
        </w:tabs>
        <w:ind w:left="5040" w:hanging="360"/>
      </w:pPr>
      <w:rPr>
        <w:rFonts w:ascii="Symbol" w:hAnsi="Symbol"/>
      </w:rPr>
    </w:lvl>
    <w:lvl w:ilvl="7" w:tplc="D97631CA">
      <w:start w:val="1"/>
      <w:numFmt w:val="bullet"/>
      <w:lvlText w:val="o"/>
      <w:lvlJc w:val="left"/>
      <w:pPr>
        <w:tabs>
          <w:tab w:val="num" w:pos="5760"/>
        </w:tabs>
        <w:ind w:left="5760" w:hanging="360"/>
      </w:pPr>
      <w:rPr>
        <w:rFonts w:ascii="Courier New" w:hAnsi="Courier New"/>
      </w:rPr>
    </w:lvl>
    <w:lvl w:ilvl="8" w:tplc="79B4877C">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92622B1A">
      <w:start w:val="1"/>
      <w:numFmt w:val="bullet"/>
      <w:lvlText w:val=""/>
      <w:lvlJc w:val="left"/>
      <w:pPr>
        <w:ind w:left="720" w:hanging="360"/>
      </w:pPr>
      <w:rPr>
        <w:rFonts w:ascii="Symbol" w:hAnsi="Symbol"/>
      </w:rPr>
    </w:lvl>
    <w:lvl w:ilvl="1" w:tplc="FABE0B50">
      <w:start w:val="1"/>
      <w:numFmt w:val="bullet"/>
      <w:lvlText w:val="o"/>
      <w:lvlJc w:val="left"/>
      <w:pPr>
        <w:tabs>
          <w:tab w:val="num" w:pos="1440"/>
        </w:tabs>
        <w:ind w:left="1440" w:hanging="360"/>
      </w:pPr>
      <w:rPr>
        <w:rFonts w:ascii="Courier New" w:hAnsi="Courier New"/>
      </w:rPr>
    </w:lvl>
    <w:lvl w:ilvl="2" w:tplc="58947FDA">
      <w:start w:val="1"/>
      <w:numFmt w:val="bullet"/>
      <w:lvlText w:val=""/>
      <w:lvlJc w:val="left"/>
      <w:pPr>
        <w:tabs>
          <w:tab w:val="num" w:pos="2160"/>
        </w:tabs>
        <w:ind w:left="2160" w:hanging="360"/>
      </w:pPr>
      <w:rPr>
        <w:rFonts w:ascii="Wingdings" w:hAnsi="Wingdings"/>
      </w:rPr>
    </w:lvl>
    <w:lvl w:ilvl="3" w:tplc="577C874A">
      <w:start w:val="1"/>
      <w:numFmt w:val="bullet"/>
      <w:lvlText w:val=""/>
      <w:lvlJc w:val="left"/>
      <w:pPr>
        <w:tabs>
          <w:tab w:val="num" w:pos="2880"/>
        </w:tabs>
        <w:ind w:left="2880" w:hanging="360"/>
      </w:pPr>
      <w:rPr>
        <w:rFonts w:ascii="Symbol" w:hAnsi="Symbol"/>
      </w:rPr>
    </w:lvl>
    <w:lvl w:ilvl="4" w:tplc="B582CF4A">
      <w:start w:val="1"/>
      <w:numFmt w:val="bullet"/>
      <w:lvlText w:val="o"/>
      <w:lvlJc w:val="left"/>
      <w:pPr>
        <w:tabs>
          <w:tab w:val="num" w:pos="3600"/>
        </w:tabs>
        <w:ind w:left="3600" w:hanging="360"/>
      </w:pPr>
      <w:rPr>
        <w:rFonts w:ascii="Courier New" w:hAnsi="Courier New"/>
      </w:rPr>
    </w:lvl>
    <w:lvl w:ilvl="5" w:tplc="D6CCDFB4">
      <w:start w:val="1"/>
      <w:numFmt w:val="bullet"/>
      <w:lvlText w:val=""/>
      <w:lvlJc w:val="left"/>
      <w:pPr>
        <w:tabs>
          <w:tab w:val="num" w:pos="4320"/>
        </w:tabs>
        <w:ind w:left="4320" w:hanging="360"/>
      </w:pPr>
      <w:rPr>
        <w:rFonts w:ascii="Wingdings" w:hAnsi="Wingdings"/>
      </w:rPr>
    </w:lvl>
    <w:lvl w:ilvl="6" w:tplc="AC70EB6C">
      <w:start w:val="1"/>
      <w:numFmt w:val="bullet"/>
      <w:lvlText w:val=""/>
      <w:lvlJc w:val="left"/>
      <w:pPr>
        <w:tabs>
          <w:tab w:val="num" w:pos="5040"/>
        </w:tabs>
        <w:ind w:left="5040" w:hanging="360"/>
      </w:pPr>
      <w:rPr>
        <w:rFonts w:ascii="Symbol" w:hAnsi="Symbol"/>
      </w:rPr>
    </w:lvl>
    <w:lvl w:ilvl="7" w:tplc="1278EFE8">
      <w:start w:val="1"/>
      <w:numFmt w:val="bullet"/>
      <w:lvlText w:val="o"/>
      <w:lvlJc w:val="left"/>
      <w:pPr>
        <w:tabs>
          <w:tab w:val="num" w:pos="5760"/>
        </w:tabs>
        <w:ind w:left="5760" w:hanging="360"/>
      </w:pPr>
      <w:rPr>
        <w:rFonts w:ascii="Courier New" w:hAnsi="Courier New"/>
      </w:rPr>
    </w:lvl>
    <w:lvl w:ilvl="8" w:tplc="5DF85222">
      <w:start w:val="1"/>
      <w:numFmt w:val="bullet"/>
      <w:lvlText w:val=""/>
      <w:lvlJc w:val="left"/>
      <w:pPr>
        <w:tabs>
          <w:tab w:val="num" w:pos="6480"/>
        </w:tabs>
        <w:ind w:left="6480" w:hanging="360"/>
      </w:pPr>
      <w:rPr>
        <w:rFonts w:ascii="Wingdings" w:hAnsi="Wingdings"/>
      </w:rPr>
    </w:lvl>
  </w:abstractNum>
  <w:num w:numId="1" w16cid:durableId="1041593081">
    <w:abstractNumId w:val="0"/>
  </w:num>
  <w:num w:numId="2" w16cid:durableId="1084766409">
    <w:abstractNumId w:val="1"/>
  </w:num>
  <w:num w:numId="3" w16cid:durableId="2037803548">
    <w:abstractNumId w:val="2"/>
  </w:num>
  <w:num w:numId="4" w16cid:durableId="1566912207">
    <w:abstractNumId w:val="3"/>
  </w:num>
  <w:num w:numId="5" w16cid:durableId="17204012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TrueTypeFont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5547"/>
    <w:rsid w:val="00395547"/>
    <w:rsid w:val="00594B1D"/>
    <w:rsid w:val="00E211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A9618C8"/>
  <w15:docId w15:val="{9D4B0FC2-6581-43B7-8442-EEED21973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character" w:customStyle="1" w:styleId="leftbordercell">
    <w:name w:val="leftbordercell"/>
    <w:basedOn w:val="DefaultParagraphFont"/>
    <w:rPr>
      <w:shd w:val="clear" w:color="auto" w:fill="016B5D"/>
    </w:rPr>
  </w:style>
  <w:style w:type="character" w:customStyle="1" w:styleId="leftpaddingcell">
    <w:name w:val="leftpaddingcell"/>
    <w:basedOn w:val="DefaultParagraphFont"/>
  </w:style>
  <w:style w:type="character" w:customStyle="1" w:styleId="maincell">
    <w:name w:val="maincell"/>
    <w:basedOn w:val="DefaultParagraphFont"/>
  </w:style>
  <w:style w:type="paragraph" w:customStyle="1" w:styleId="div">
    <w:name w:val="div"/>
    <w:basedOn w:val="Normal"/>
  </w:style>
  <w:style w:type="character" w:customStyle="1" w:styleId="documentleft-box">
    <w:name w:val="document_left-box"/>
    <w:basedOn w:val="DefaultParagraphFont"/>
  </w:style>
  <w:style w:type="paragraph" w:customStyle="1" w:styleId="documentsectionSECTIONNAME">
    <w:name w:val="document_section_SECTION_NAME"/>
    <w:basedOn w:val="Normal"/>
  </w:style>
  <w:style w:type="paragraph" w:customStyle="1" w:styleId="documentparagraph">
    <w:name w:val="document_paragraph"/>
    <w:basedOn w:val="Normal"/>
  </w:style>
  <w:style w:type="paragraph" w:customStyle="1" w:styleId="documentword-break">
    <w:name w:val="document_word-break"/>
    <w:basedOn w:val="Normal"/>
  </w:style>
  <w:style w:type="character" w:customStyle="1" w:styleId="span">
    <w:name w:val="span"/>
    <w:basedOn w:val="DefaultParagraphFont"/>
    <w:rPr>
      <w:bdr w:val="none" w:sz="0" w:space="0" w:color="auto"/>
      <w:vertAlign w:val="baseline"/>
    </w:rPr>
  </w:style>
  <w:style w:type="paragraph" w:customStyle="1" w:styleId="documentresumeTitle">
    <w:name w:val="document_resumeTitle"/>
    <w:basedOn w:val="Normal"/>
    <w:pPr>
      <w:spacing w:line="420" w:lineRule="atLeast"/>
    </w:pPr>
    <w:rPr>
      <w:color w:val="016B5D"/>
      <w:sz w:val="32"/>
      <w:szCs w:val="32"/>
    </w:rPr>
  </w:style>
  <w:style w:type="paragraph" w:customStyle="1" w:styleId="documentsection">
    <w:name w:val="document_section"/>
    <w:basedOn w:val="Normal"/>
  </w:style>
  <w:style w:type="character" w:customStyle="1" w:styleId="documentaddressLeft">
    <w:name w:val="document_addressLeft"/>
    <w:basedOn w:val="DefaultParagraphFont"/>
  </w:style>
  <w:style w:type="paragraph" w:customStyle="1" w:styleId="documenticonRow">
    <w:name w:val="document_iconRow"/>
    <w:basedOn w:val="Normal"/>
  </w:style>
  <w:style w:type="character" w:customStyle="1" w:styleId="documenticonRowiconSvg">
    <w:name w:val="document_iconRow_iconSvg"/>
    <w:basedOn w:val="DefaultParagraphFont"/>
  </w:style>
  <w:style w:type="character" w:customStyle="1" w:styleId="documenticonRowicoTxt">
    <w:name w:val="document_iconRow_icoTxt"/>
    <w:basedOn w:val="DefaultParagraphFont"/>
  </w:style>
  <w:style w:type="paragraph" w:customStyle="1" w:styleId="documentasposeztyaddresstable">
    <w:name w:val="document_aspose_ztyaddresstable"/>
    <w:basedOn w:val="Normal"/>
    <w:pPr>
      <w:spacing w:line="320" w:lineRule="atLeast"/>
    </w:pPr>
  </w:style>
  <w:style w:type="character" w:customStyle="1" w:styleId="iconRowany">
    <w:name w:val="iconRow_any"/>
    <w:basedOn w:val="DefaultParagraphFont"/>
    <w:rPr>
      <w:sz w:val="22"/>
      <w:szCs w:val="22"/>
    </w:rPr>
  </w:style>
  <w:style w:type="character" w:customStyle="1" w:styleId="documentasposeztyaddresstableCharacter">
    <w:name w:val="document_aspose_ztyaddresstable Character"/>
    <w:basedOn w:val="DefaultParagraphFont"/>
  </w:style>
  <w:style w:type="table" w:customStyle="1" w:styleId="documenticonInnerTable">
    <w:name w:val="document_iconInnerTable"/>
    <w:basedOn w:val="TableNormal"/>
    <w:tblPr/>
  </w:style>
  <w:style w:type="character" w:customStyle="1" w:styleId="documentaddressRight">
    <w:name w:val="document_addressRight"/>
    <w:basedOn w:val="DefaultParagraphFont"/>
  </w:style>
  <w:style w:type="table" w:customStyle="1" w:styleId="documentaddress">
    <w:name w:val="document_address"/>
    <w:basedOn w:val="TableNormal"/>
    <w:tblPr/>
  </w:style>
  <w:style w:type="paragraph" w:customStyle="1" w:styleId="documentleft-boxParagraph">
    <w:name w:val="document_left-box Paragraph"/>
    <w:basedOn w:val="Normal"/>
    <w:pPr>
      <w:textAlignment w:val="top"/>
    </w:pPr>
  </w:style>
  <w:style w:type="character" w:customStyle="1" w:styleId="documentright-box">
    <w:name w:val="document_right-box"/>
    <w:basedOn w:val="DefaultParagraphFont"/>
  </w:style>
  <w:style w:type="table" w:customStyle="1" w:styleId="documenttopsection">
    <w:name w:val="document_topsection"/>
    <w:basedOn w:val="TableNormal"/>
    <w:tblPr/>
  </w:style>
  <w:style w:type="paragraph" w:customStyle="1" w:styleId="documentsectionSECTIONSUMM">
    <w:name w:val="document_section_SECTION_SUMM"/>
    <w:basedOn w:val="Normal"/>
  </w:style>
  <w:style w:type="paragraph" w:customStyle="1" w:styleId="documentsinglecolumn">
    <w:name w:val="document_singlecolumn"/>
    <w:basedOn w:val="Normal"/>
  </w:style>
  <w:style w:type="paragraph" w:customStyle="1" w:styleId="p">
    <w:name w:val="p"/>
    <w:basedOn w:val="Normal"/>
  </w:style>
  <w:style w:type="character" w:customStyle="1" w:styleId="documentsectionleftmargincell">
    <w:name w:val="document_section_leftmargincell"/>
    <w:basedOn w:val="DefaultParagraphFont"/>
  </w:style>
  <w:style w:type="paragraph" w:customStyle="1" w:styleId="documentsectionleftmargincellParagraph">
    <w:name w:val="document_section_leftmargincell Paragraph"/>
    <w:basedOn w:val="Normal"/>
  </w:style>
  <w:style w:type="character" w:customStyle="1" w:styleId="documentsectionparagraphwrapper">
    <w:name w:val="document_section_paragraphwrapper"/>
    <w:basedOn w:val="DefaultParagraphFont"/>
  </w:style>
  <w:style w:type="paragraph" w:customStyle="1" w:styleId="documentsectionparagraphwrapperheading">
    <w:name w:val="document_section_paragraphwrapper_heading"/>
    <w:basedOn w:val="Normal"/>
    <w:pPr>
      <w:pBdr>
        <w:left w:val="none" w:sz="0" w:space="25" w:color="auto"/>
      </w:pBdr>
    </w:pPr>
  </w:style>
  <w:style w:type="character" w:customStyle="1" w:styleId="documentheadingIcon">
    <w:name w:val="document_headingIcon"/>
    <w:basedOn w:val="DefaultParagraphFont"/>
  </w:style>
  <w:style w:type="character" w:customStyle="1" w:styleId="documentsectiontitle">
    <w:name w:val="document_sectiontitle"/>
    <w:basedOn w:val="DefaultParagraphFont"/>
    <w:rPr>
      <w:color w:val="016B5D"/>
      <w:sz w:val="32"/>
      <w:szCs w:val="32"/>
    </w:rPr>
  </w:style>
  <w:style w:type="character" w:customStyle="1" w:styleId="documentparagraphdateswrapper">
    <w:name w:val="document_paragraph_dates_wrapper"/>
    <w:basedOn w:val="DefaultParagraphFont"/>
    <w:rPr>
      <w:b/>
      <w:bCs/>
      <w:color w:val="FFFFFF"/>
    </w:rPr>
  </w:style>
  <w:style w:type="character" w:customStyle="1" w:styleId="documentsinglecolumnCharacter">
    <w:name w:val="document_singlecolumn Character"/>
    <w:basedOn w:val="DefaultParagraphFont"/>
  </w:style>
  <w:style w:type="character" w:customStyle="1" w:styleId="documentleftratvcell">
    <w:name w:val="document_leftratvcell"/>
    <w:basedOn w:val="DefaultParagraphFont"/>
  </w:style>
  <w:style w:type="paragraph" w:customStyle="1" w:styleId="documentleftratvcellfield">
    <w:name w:val="document_leftratvcell_field"/>
    <w:basedOn w:val="Normal"/>
    <w:pPr>
      <w:spacing w:line="320" w:lineRule="atLeast"/>
    </w:pPr>
  </w:style>
  <w:style w:type="character" w:customStyle="1" w:styleId="documentleftratvcellfieldCharacter">
    <w:name w:val="document_leftratvcell_field Character"/>
    <w:basedOn w:val="DefaultParagraphFont"/>
  </w:style>
  <w:style w:type="table" w:customStyle="1" w:styleId="documentratvtable">
    <w:name w:val="document_ratvtable"/>
    <w:basedOn w:val="TableNormal"/>
    <w:tblPr/>
  </w:style>
  <w:style w:type="table" w:customStyle="1" w:styleId="documentsectionparagraphwrapperparagraphtwocolpara">
    <w:name w:val="document_section_paragraphwrapper_paragraph_twocolpara"/>
    <w:basedOn w:val="TableNormal"/>
    <w:tblPr/>
  </w:style>
  <w:style w:type="character" w:customStyle="1" w:styleId="documentratvtextp">
    <w:name w:val="document_ratvtext_p"/>
    <w:basedOn w:val="DefaultParagraphFont"/>
  </w:style>
  <w:style w:type="table" w:customStyle="1" w:styleId="documentsectionTable">
    <w:name w:val="document_section Table"/>
    <w:basedOn w:val="TableNormal"/>
    <w:tblPr/>
  </w:style>
  <w:style w:type="paragraph" w:customStyle="1" w:styleId="documentspanpaddedline">
    <w:name w:val="document_span_paddedline"/>
    <w:basedOn w:val="Normal"/>
  </w:style>
  <w:style w:type="character" w:customStyle="1" w:styleId="documentspanjobtitle">
    <w:name w:val="document_span_jobtitle"/>
    <w:basedOn w:val="DefaultParagraphFont"/>
    <w:rPr>
      <w:b/>
      <w:bCs/>
    </w:rPr>
  </w:style>
  <w:style w:type="paragraph" w:customStyle="1" w:styleId="documentulli">
    <w:name w:val="document_ul_li"/>
    <w:basedOn w:val="Normal"/>
  </w:style>
  <w:style w:type="character" w:customStyle="1" w:styleId="documentspandegree">
    <w:name w:val="document_span_degree"/>
    <w:basedOn w:val="DefaultParagraphFont"/>
    <w:rPr>
      <w:b/>
      <w:bCs/>
    </w:rPr>
  </w:style>
  <w:style w:type="character" w:customStyle="1" w:styleId="documentspanprogramline">
    <w:name w:val="document_span_programline"/>
    <w:basedOn w:val="DefaultParagraphFont"/>
    <w:rPr>
      <w:b/>
      <w:bCs/>
    </w:rPr>
  </w:style>
  <w:style w:type="character" w:customStyle="1" w:styleId="rightpaddingcell">
    <w:name w:val="rightpaddingcell"/>
    <w:basedOn w:val="DefaultParagraphFont"/>
  </w:style>
  <w:style w:type="paragraph" w:customStyle="1" w:styleId="rightpaddingcellParagraph">
    <w:name w:val="rightpaddingcell Paragraph"/>
    <w:basedOn w:val="Normal"/>
  </w:style>
  <w:style w:type="table" w:customStyle="1" w:styleId="documentfontsize">
    <w:name w:val="document_fontsize"/>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740</Words>
  <Characters>4220</Characters>
  <Application>Microsoft Office Word</Application>
  <DocSecurity>0</DocSecurity>
  <Lines>35</Lines>
  <Paragraphs>9</Paragraphs>
  <ScaleCrop>false</ScaleCrop>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Moncia Maria Aldridge</dc:title>
  <cp:lastModifiedBy>Moncia</cp:lastModifiedBy>
  <cp:revision>1</cp:revision>
  <dcterms:created xsi:type="dcterms:W3CDTF">2023-09-06T14:19:00Z</dcterms:created>
  <dcterms:modified xsi:type="dcterms:W3CDTF">2023-09-06T14:21:00Z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5d5264a3-20c8-4b33-acaf-13d0527831e9</vt:lpwstr>
  </property>
  <property fmtid="{D5CDD505-2E9C-101B-9397-08002B2CF9AE}" pid="3" name="x1ye=0">
    <vt:lpwstr>4G4AAB+LCAAAAAAABAAUm8WWq0AURT+IAW5DCO5uM9zd+frXb9prpUMVt87ZOyHYj0YYXkCg3w+DIR7BcYjlEQGhMYFEaIRHAyUog1HmYHpSDDZ+H3Kd54+2mpftJttJcKDmWskTljduZowMBN1EfKwnHJ1DFtY4lW5CO9/SEMt/QRgFZI9aXaHoDpYkYCDU6Jc2qRoKZvO3zaXt1/FBwM0nfkzJx9Po8CUR0fYnkv7pqzDQj1HkJmjQvNvcK8q</vt:lpwstr>
  </property>
  <property fmtid="{D5CDD505-2E9C-101B-9397-08002B2CF9AE}" pid="4" name="x1ye=1">
    <vt:lpwstr>xHcHcwaVAVYQR6i9GT+HDiOqIZS7D7oPA0tgc+lTu5F2vTa6DLMlF1EOasgxTKercHdoyYDqwrKR1ifkGZHjTxicKbBIP2pa4wXAVu0/KcsV8I+KETevcAj9Q0HmpNql3Nc3PYBBj76rgwvdIuwnUsy8cMemBikeDq4e5vIrlqCpTbajMxHK9auFL9YVGQQRTQLhXQUghIMRPqKuRonBhUghZJdXBeLVJtfN+Z2i1LZa3VCrq5Ewge2AGtmMz42</vt:lpwstr>
  </property>
  <property fmtid="{D5CDD505-2E9C-101B-9397-08002B2CF9AE}" pid="5" name="x1ye=10">
    <vt:lpwstr>ALo854zgVePD63eGr4scbYUB1A4Y1u7+VPr0tqpEuk0u9SsHo4wlfSHGhuRFIfbJa+gffO6OoSrMZVDVRuT42dFXRqfttQII0G1ZlURMYhwrLmNHNnJ8tJcgIdPXyeOYddz/wkR1fjh0QZhz2024Nvs7PO+87yxPCSkrZwhxlo5vlcgZpBuIP19Xurl1e6qL9Uk/TmTcebmj/UM9l7SDS+jjj60wb1VQDUl+x6FA1B0SL7VuMBkKlI34dr2CYvT</vt:lpwstr>
  </property>
  <property fmtid="{D5CDD505-2E9C-101B-9397-08002B2CF9AE}" pid="6" name="x1ye=100">
    <vt:lpwstr>j+4aZdyLhbJLAEPbYoZB8YKUo79iWv6/sR4ugea0HyulEqMZUel2SIR/0Fz8Bguw5tvre7vpzTSHDBLRBHN3UhJakO+UzMPqKtufjHCvErdeWR+NSludQJEOQRM5Iz1Z4Qn19Aqt6ZAtpJtfLDcigP4A16N6AxCUX8NBkxjV7KmQ7zBDkUgXk8NZYnuw7LABWgg591QqElzkgt5SLumwnJGE8N85ZBDpKQzmGnrQUBYDVxZ+TZ9vCQD6MF9yRPW</vt:lpwstr>
  </property>
  <property fmtid="{D5CDD505-2E9C-101B-9397-08002B2CF9AE}" pid="7" name="x1ye=101">
    <vt:lpwstr>E2pslWUpiAs1rixIVwH+GiaNkSazA/wc+s/iwH7MeEHxqdT1bqhI9JcaeV22uM3gtLd6W3KN+5qweFevyjURpPiYIdD3/0L6QXNE9HguzuFpLNIQO/ai8duZgT+zDMtY9xk9TdrtATe3A1QyzJQhZmG8PpKuuVUVc3228Ph9/iWLLZMBzUb8AQOsfWDOQvP797KLTg1b/tlkEgM5QrU1GmM5TjZXlc840yK+VXxJMyJwc/T6iaDB8OIhltN0vRc</vt:lpwstr>
  </property>
  <property fmtid="{D5CDD505-2E9C-101B-9397-08002B2CF9AE}" pid="8" name="x1ye=102">
    <vt:lpwstr>wA3ZpoD/jFgheKtkEPEUDMCWfOWqP4qLKMat6dK3uDIKM/jlMLGzpYga7kjClqtAMRq50Qgn8cI2tNGK0pW/sw7MHTrld8BgNEHr5cIDbYoc9009XqEIa9t46B0WCqZrEXTqlssd64HnYaYqBSikgjJaNplcGhj5j1iW4GH3oI+GbF90x81R0/O31+rPLInlzD2mYwqIcWse+SI4ngkGLBqvWoKXhccwIjZYnRCWYX7Yvj2t/2k3uoya/mg5XWD</vt:lpwstr>
  </property>
  <property fmtid="{D5CDD505-2E9C-101B-9397-08002B2CF9AE}" pid="9" name="x1ye=103">
    <vt:lpwstr>ORxYNQsjPmZiZhsfiDcxzyUn5Z9df398J4zEDMB811e1lsFp739LEroFrL42pOOfCesyCKOz8/EFdHvHPgsqvgHaWkvQCMFBRzTdFqXAqzVifsA0aM3WeC0XvhZZbKQmT3tNU1UXxdFAB7GiS9CjWMC2GNRs+wAWG4c64/Sot66EhkbkHc1LJWmczsGv0lLKSM/RrtNWuOAWsNItCYcVDd4JzZfGu/hVMEiRfKDsO0wHP501ZeKkgLBxmWkPuiD</vt:lpwstr>
  </property>
  <property fmtid="{D5CDD505-2E9C-101B-9397-08002B2CF9AE}" pid="10" name="x1ye=104">
    <vt:lpwstr>tuIi4LYsH02R2nT1+vll3y3fo+0vC0RC2rzfq/2pb4VObzXRtNFt9wYJvnI8nhvGm1fsvqpyyW1mjIwSommZXyTmRnrMXDnAdUPL0E8/gS7zusbeLDKmexTJnGVANQrV+pjvVjK++ZO/5Ef7XPlNy+jHdfHbxfFpBgh7dUOx6V212VtvIL8LR4MJTY/qqgx2ypmKTCDUqOqfS6gEqTy8/uJ/SB+NGm9a1CTqEesylODGifXOrB7hyeoNYHk3PKr</vt:lpwstr>
  </property>
  <property fmtid="{D5CDD505-2E9C-101B-9397-08002B2CF9AE}" pid="11" name="x1ye=105">
    <vt:lpwstr>bB139fFyM55dX0DatkMfJ4EJCRTxRJ7csbREogNlZZkq78zefC48kS/YDMSo8TcQysvPP0ILS9wQDTCY64p3zAoivsR7owH7po4odFkY7ggDhs6QOqZ8x6JjkmYup45O7uEOp87qr9o+sHsgLM6Ca+FY7ZUwgXIHbcLNhbvn0aQMHnafru7h98NFmRIfiueWq25QROy/ekyDuEFDLzoUeKA02TsEtiAp6PKIxE1tjrZNhJ01Zb5mOMDEO7bIkvi</vt:lpwstr>
  </property>
  <property fmtid="{D5CDD505-2E9C-101B-9397-08002B2CF9AE}" pid="12" name="x1ye=106">
    <vt:lpwstr>NnYFVyGTiMCUolYPpEyCoLsKaa3dG6f04RMRdLHLhoe9C9kIYqaRJhQWcr4X6r9e2wX1FsISE1tKlCWyDotztatJOXgrKTpFEqGiCLTeSsHnn1RZqde3yOvwL9OjyoOCsys5zgEFr5XmhBxVc1u/h+D6MtT4UfU8+Nozo4vDjaew7ezaKBNC2HS3n7lI3lbJ/Ro5/Ejfa0mdTckaf8tTCPxpn8WKvNU979825fVMqP0lkCryen4mPr8JzENkv35</vt:lpwstr>
  </property>
  <property fmtid="{D5CDD505-2E9C-101B-9397-08002B2CF9AE}" pid="13" name="x1ye=107">
    <vt:lpwstr>XAdxcD5ztFuahljaL3+4HCQDsTUdj0hse/dUNc7fyId/eyqoiXH7yOI/Uw+0l4t+Ly/vVuhDgaPnVOQ7CieZnMctdEgL3Waq06TvI4Z+Sjz0nobzlKKHs01ke31yTeZl+Xz/YXpB4PYCCiBJ+ljPJ6us2hSVK8eY8qcPFgU9y7vfrIGvY8ISJoIuH7Ue9QrAAo9CMw+0O8iu7SOU6a31BZUKNSzIJgPE8twX2Yvuwd33ttavMbyrZFcdE2oSNbt</vt:lpwstr>
  </property>
  <property fmtid="{D5CDD505-2E9C-101B-9397-08002B2CF9AE}" pid="14" name="x1ye=108">
    <vt:lpwstr>1dkuoRjxW3nfT71/DYg3IyDFqVqEi9YQ9/QY5F+XO+rEgI/D7qq/nFL4jctHjpHZhVxOxDKFK3/Uu2U9NxK7+VW0uLulNKHC+vYfNUGna/lUaBwi8XSYL6dyW498Vgdt9NONW2kSm3z2ycWQuvLWLYSLt9pMu6d4JVD2PDDx9ZqqQh7c5Afaq11hGFq0t8u27eNNTgH8PF/XKNPM/t4DsUFgCAUn/vPSfTAXioLweOTCzcx7ExzjrGbg1W39gGW</vt:lpwstr>
  </property>
  <property fmtid="{D5CDD505-2E9C-101B-9397-08002B2CF9AE}" pid="15" name="x1ye=109">
    <vt:lpwstr>roj86czyfwJYj0fgtGHKZ8CrAEFP4jZ68wn8Lmc51ckeuFudtyE86wNAP0C6EwfhCA4PVkI6DfNkYeNeGQJlOMC1lyNm8XeqH0yNup0uDt97YjN5Wg1e/pd8DnZw1eeQXsHdsaQcgt/dzZLa7MwtU0pK+5uDd53X1I433s5y3NoYNGWTqCVUVz5fwTdiboM+n3DG4jOedtkjWwvF0GE3UzLA/pDKJBqHOcpl4/usXX1PkYz446mUGRMVKVDKevY</vt:lpwstr>
  </property>
  <property fmtid="{D5CDD505-2E9C-101B-9397-08002B2CF9AE}" pid="16" name="x1ye=11">
    <vt:lpwstr>C8AfFqxtrCXE/oLN7nX5QN8/cDkc3Eyf/7yJQXme6ki1gp3vn4y8Ayzw9nraH0psYq7wsz08/QNxr2Wau4aRo7oLWfzny/kQY7scLXBnVuJ9Ria5mFJusM3oNX8YjTlcGsEMLpB9rwxMIwfTcxepnKbDacR+CzkT5lA0S2Mf3WPgyL0N1bjexIVQNmoPGmO7bPaiIqFpQr0svTdH4EK7Nldvn3yVOispPgcXjEyy27iWRMWempxqaJb1jUJpQ9p</vt:lpwstr>
  </property>
  <property fmtid="{D5CDD505-2E9C-101B-9397-08002B2CF9AE}" pid="17" name="x1ye=110">
    <vt:lpwstr>d1hUVjPD8VFLvEJyL8cb83Nqdv18TsqMRohQGCL+sENH6e44sIhkK30NJrbizSCvR+PgBxF/vc++z0YAL3EzHXP3ZmTp0SRbmoJAD6yGyAVKozKMsvUCq2purJ5RNbdT45vE50f30/REanY2cTXwiHnPYk5yDfrSznzYKE0OLjJRqZwfxEub6ufFHAi6jQiMU0HNVDoyg0QdN5/uiYknzlVwnXXG03WLgbOdRu8vE4pPUd4ZNv+azFzmli7cBqC</vt:lpwstr>
  </property>
  <property fmtid="{D5CDD505-2E9C-101B-9397-08002B2CF9AE}" pid="18" name="x1ye=111">
    <vt:lpwstr>7aTSj4SPvPYpOhFcPyrZ+fR+RYYPfFH/m4JlCWQ/tT5UINnmF1WgqF4pL4KwX1OZKDr1vNe3ZGQILHQ7bcn9aGR19hnFzMg9eM+3dfrLkV+64/oSVCTeXlBKa4msixazbnFOY4tlAXyU8tL/W9N7sngxL8fo7RcrNXTT5pU42g6kx5tvOwm98qzWkEmWXgIFfTIn7bzFo40O83yYcV+EDcfs874cVH5fpenxqjvx5QvoSKBHwQWISCnyTKsQ5vi</vt:lpwstr>
  </property>
  <property fmtid="{D5CDD505-2E9C-101B-9397-08002B2CF9AE}" pid="19" name="x1ye=112">
    <vt:lpwstr>J/+CFOia/ULm7y7R2s8W4lnEsFcW+tvB/L5R9rn8rkHVwQ+T6mdIVXsMUDS3LblWYnfplpMNUakI7zJ1DGtSi8Y7YObKYnVL3WpG0wmGMjVr/gA8tbO64G4AAA==</vt:lpwstr>
  </property>
  <property fmtid="{D5CDD505-2E9C-101B-9397-08002B2CF9AE}" pid="20" name="x1ye=12">
    <vt:lpwstr>uxv+eij1xSiVHZXYD37oihLjMgWlv5Pws7VT7Y9PpqCPlANMVKRGkYvqLn0m/oD1FyzNPeAdVgds51R5eeZc+5XvWKOe6Kw8Dz24TJOKmYSt7uFd6vInWDIuaoIZHwDd3wwsRBI1CNmjmDYqfZ3PHQJVyGg3ke/e0Q6cHtTfMkxcTdDc5TCyKcIf7aP5xXRGj94IHwf+VDV6hv6MAz9llYMuJlETQsPAenRYI27tc4Pi6DUQOMdxNmJT2nLI9q6</vt:lpwstr>
  </property>
  <property fmtid="{D5CDD505-2E9C-101B-9397-08002B2CF9AE}" pid="21" name="x1ye=13">
    <vt:lpwstr>UpDJa79GjtNc2+NIsFKpx6fodyvlKGX/caiSQvpRIm1aJmR+0utTO2PnRUiw8pojGkYl1x+JkMjdhn+fh34szaQi1vz4IMhTS+8JlMS7rGUVY83fuIDgG6bul4CT70mF1V9DQFP79ugTBzozF3zH2sFPOZPUfsBEBVEPqAW3bf+6RZfOSM2VRDsq5VrraYeDnMSaCBOFyo+qJvJv3JolbutEmEr+ftZowFaMX4Y5A6KteOVoJPn86iXVoJA60KI</vt:lpwstr>
  </property>
  <property fmtid="{D5CDD505-2E9C-101B-9397-08002B2CF9AE}" pid="22" name="x1ye=14">
    <vt:lpwstr>esJFp/7LYPer5IFOgzCJLuHlnZRwvQmEruMrrkqTIYs2LaR5/TS/I+YitN7OxCfb5q60yhERksbqvREdL0IKkKvTgKy+ABJYjP745bVt2OIAWFnqB3MNo+RKf2jUos/ldxXPWBSFOmG2bnkU1bEqDH29RYn09MoU4kVpT2kfrohVQm4cR0u82Nj/UR68couB33FN2H6fAknDVjTGY6GjeygCQyVxjNySJ3NzDvehpAd2F0lQiSbpaQ2LIwJW4XV</vt:lpwstr>
  </property>
  <property fmtid="{D5CDD505-2E9C-101B-9397-08002B2CF9AE}" pid="23" name="x1ye=15">
    <vt:lpwstr>PmppcB4T4zw1wyZGIxXq0afHGsCRYZX9tneEa4RaNsO8YdLK5SR4Eq6juASj9LVfN14lqMQNYpyqVumiT3/Vt+XxbANWyrNz6eGqZIkpv1IfTeb6V9wqnAgrW2Ytk8yZ2f8FGvZ9pkPjeGvMVKGkj3rtMcswoTfMfZhTfxYRGq49a4T13BexJguIZOgftgjaCy5rW3kvoDYNzgfPZLPX9LnRF9dGKlqhWCRTzkFO0Vqy8usXMo6UM9WnUEn6xvA</vt:lpwstr>
  </property>
  <property fmtid="{D5CDD505-2E9C-101B-9397-08002B2CF9AE}" pid="24" name="x1ye=16">
    <vt:lpwstr>/gAIS/433AY348CUP0rLW33sxJfAEWLgIg+nTkyka/mpq3DEowQ64QFb8/lMDSm1n9r6xwBrdXBTbQETG0t9ZdW0RP+hs7sGpky3PAzfd2UR/C324Np/BhXtuX50rPqwT8DPzrF3bRi022QNYpLujZmgWjoAwAeBBAUOzSGQnV5tAzSoO/3xMxu1fbr5S9MMqcoTcTQgMyIACdRqXMKMlmou6su+CuoxhgZ8FsyN+lr9AEfYQR6NWE4ANXpGROz</vt:lpwstr>
  </property>
  <property fmtid="{D5CDD505-2E9C-101B-9397-08002B2CF9AE}" pid="25" name="x1ye=17">
    <vt:lpwstr>Vm7wdhHvfs5Bs+bx4loD6phZnBXtHRBeymgeXakYSuSvj+ums20TUBqIK9Slk8xvxxDiYNkUij0vtCtzDZr9D22n7Y2TpuRzwh99jLHs7YB5Pjm4tkpEQiMVzs4i6+St3yUyHyEyWRE3/LLtqbJUfQMwS/6hkRtdCNsPM/XwcWafRGpnSi8jc9RksDkwD4Y36VPwLMdt1ZjicBIq4g28eRFJ5Q2EoQPfcy27ckKnjCFruMf0IGAUi2xTLSWPcW5</vt:lpwstr>
  </property>
  <property fmtid="{D5CDD505-2E9C-101B-9397-08002B2CF9AE}" pid="26" name="x1ye=18">
    <vt:lpwstr>H2dq8MNxud75H3kAXZUIsBu+8gRSZ9e1YwdNnfIz/1AK1PP283XSaVqRBFeudsEB0yWUC3dEA2nKKvK3T4Hq49adCitKagzSn+LSvjTgl2bxMGdjkzP441QIHFD7GZA8p4/2Ttp9S+K0kWwR4oPI7VjWGJxs2tm5Fb7jJeAF9pm/vbpZxQpLapItSVac2KEUDuxaYOJRj8UNMH8iCJOYzTN9pwZ3tK0LMWKC1Vboj9s+cxCY82q37XY/5OCMvgk</vt:lpwstr>
  </property>
  <property fmtid="{D5CDD505-2E9C-101B-9397-08002B2CF9AE}" pid="27" name="x1ye=19">
    <vt:lpwstr>ntIaNUTKVW/Kt5RsitWvmSSDKijgJkSxtN6rB14ZZOCq9kFmQJvCWEEXQ13uBeP0r85LGr+bMvDlY+ITzEcrbi/2GuUfOwG04ELCw7tPQMHNtZkhmdFIZopKd3Gj1YPtBO0qpj8E4mP9Rr7AWFd3SLUYzv2vsfPZN5nKXfx6ZNIZrZEFv+/EgpIdTUr3SSRXSFx9Llsj1mGXWBarzgLaKb56QDn78++dHQ2NAikIxISZ1S2W/nRgN+ubXhb+iSg</vt:lpwstr>
  </property>
  <property fmtid="{D5CDD505-2E9C-101B-9397-08002B2CF9AE}" pid="28" name="x1ye=2">
    <vt:lpwstr>gjqVvcDIKNlUL69TYZZ0xalmB8q9STEXWm9n1mKfqaGGR5rBAcZS/kjW0xj8iGA34hPpUNyLtCwlJWcvjZ/tp4mvEzBOEvkW5e7z6V1ZW1FYB4LXMcYlcEqM8HNabFykZluL6Gb5c47VWs8OAYKX+GYPn3tQTwMFUIJQnqY0oyv60U6oQtp4ZCUxeypfGOzeXq4T7Uj/Aw5OIcfaS9TvIoxzGzT0rP7bBPqsgYbNPb+mgKQ90S9oqr/lTz+/Cdk</vt:lpwstr>
  </property>
  <property fmtid="{D5CDD505-2E9C-101B-9397-08002B2CF9AE}" pid="29" name="x1ye=20">
    <vt:lpwstr>l3Bke8uMdbo5k8LhxxyVToLyP0twrUDelykdRDsucKw/K0eJCIXasGIrPWtMi3croKlZygGOccpjmz6dqs0WPCr2dQHrEAhzq4464Co0Ez3gVQr7Wfd9zhky1z97KVS+rWb9O2m/ilVhyGTlG1o7D31Q+bMdDqDBUms9IWu1oec0tl9W6llnABYOE9ICk9EAkQh5U+4DI6Rep9xjHf5GWPPR5RGEVtr0psZACwBXKfKGkMz+tpW3/DtktrptTwm</vt:lpwstr>
  </property>
  <property fmtid="{D5CDD505-2E9C-101B-9397-08002B2CF9AE}" pid="30" name="x1ye=21">
    <vt:lpwstr>t8tPIuSUOkuYiyMXX7KeZ9pq80C27UxlxB9pHoNmydPIPApXHghWXp7AxDDwN6vKA0LFQWI7Cja8/RdATKgCIPy/Z/qIeAcI7xaRN1V5JR4neius8wbHkTsIwVg788oZnGYOl7gEg41/1tn+bzkd6+4Cgjhf6NITqhX276jsqwnMIR9K+fmKsb4HgTzRuB02f6WHVyqcXOXr9Iteg9O1Wl8N49Vdrl3f7EmmkY8R1cGrhhD1CeVfINUAg01Bk2g</vt:lpwstr>
  </property>
  <property fmtid="{D5CDD505-2E9C-101B-9397-08002B2CF9AE}" pid="31" name="x1ye=22">
    <vt:lpwstr>or+T5QwftFjQro+5e0Ym5xzEKQXkl7J4ci3iKLzV69ozgSqZDtNmk6EJ8zjVkPuM9vcnVS9f0bZGak/4SDRcR55Dq1Oi0r1EyrClFVGhsuC7K+OZ30jcY8+uPf+SdD5OD3pUgcl1MOK7PqxV+nNUUrIpRmdZISnT95XQqD/0uQAM92yOlGxtlZleRP0z1ujYA1Y/QHn1JEwexV6NJRsg4+JPeq8gjoGvhWQKlKD1BfvsXpvjVaLc+wdEzwK7Dr3</vt:lpwstr>
  </property>
  <property fmtid="{D5CDD505-2E9C-101B-9397-08002B2CF9AE}" pid="32" name="x1ye=23">
    <vt:lpwstr>HF/e+RcXWEL5xT2KNJGDmhBKL63s8gQMLnnrfCWmVeZZvitaOcWEh1F67eB6WPdQW7MmtrC6GJ8VbkZDKUcsF34fuHd2lHtwRMFtCBQixw+VIH80nrTmVEr4N8eXiu4aaWENls2pRqAV4iEZ5MCuRSmkDSW9lkIqCf5c1+g85E0/nU3EWeJN0zaPcy+gf5J47m8PDn5kynsFfgBY8ady0p4fEQ7SfeZHyLt1UFbqend87A0OCYABfQ3Xh3kaAT9</vt:lpwstr>
  </property>
  <property fmtid="{D5CDD505-2E9C-101B-9397-08002B2CF9AE}" pid="33" name="x1ye=24">
    <vt:lpwstr>u26o7mwrVDE+N8aKuHIRQsE9z+sCZxKHTpV9iE7E4W6ro+xfhOrExQfH3Cog5u+2Bi7pOhg1bF23erKnlaTkcrFThHGCyPDRul4MjlYkfSs21F0ZLV4nsz8SrnWS+sDLUeX4iLnEOeOtUmJyCRF/nr2rQi0fmESyTYVmxsVIFR6rBqBb5MmqRUjg9N/u7RmwjTauIK4qI6YNvdl4JVmmjN70eWp4Sopfs7eGAcAM/xKgonLSALLGSiiJMJcjpfn</vt:lpwstr>
  </property>
  <property fmtid="{D5CDD505-2E9C-101B-9397-08002B2CF9AE}" pid="34" name="x1ye=25">
    <vt:lpwstr>X7UGpXr4OegBFXWVG4skUL3Oyl5EU7EXU/UPJS0JQdwNqizPJb8aza+0fxRh4pJGilvsiJ+YZ6peJMvX4foT5wLEENE8iSKJBD8HpP/KgdnIGsmJcnVDcRkhGJoVCchXKAYGuRu+DsZPIiC9lC1jRplB53t9bmqFbo4dzXNF5UfcLk5IAfutMs38CMqE0xcZ23C6hLhg/jhJuPTmDiMd7L/dg6a9FhHJFQ0bGXwbH3I7CLaKBUwXG98a7mHWSfy</vt:lpwstr>
  </property>
  <property fmtid="{D5CDD505-2E9C-101B-9397-08002B2CF9AE}" pid="35" name="x1ye=26">
    <vt:lpwstr>cri/17/WbamszOhDl8lEa++miyDcuvmV8ZrOwhm+8s3LvnhdonACf9Dw/rC8AsL3atP5H+cXlgpQtLu9hocS7VfopNiN/2G8PL2qc+SZI594w8pj+VToTcRF7XnVLA4K/+ryYVQAfsiwkKydHEm5ehnFk9PxaxYfExRpb0cNd/SLes6wzfshSN/mkj7hSdUpW7FyK7dcLbKkRKIB7os8GpirCdDw9SMFKALUfa0yf5cv00ZhZw9Tl1KEFStQ8qI</vt:lpwstr>
  </property>
  <property fmtid="{D5CDD505-2E9C-101B-9397-08002B2CF9AE}" pid="36" name="x1ye=27">
    <vt:lpwstr>vUD2nbCiIBivU21H+AduggVpevEzRMSVk9Zc62bfn3YiSBzFQzX+4X4fYJfpvEGEPnOUXNcKg0vVlMi25DjngtTAXTYyR1NxVxs/jn3hisQ+1dA79I35iP0q+x6uuZrBptyeYngdX8d1HbfrW1tHJ0RzPQYLof0iqrNtCFUZMUDsyTg03Qaf2D19fULMxunAqqUFrRyXUWMlYicj27sSihzmX+36iJSKwrOG/f+2EHTPgLSfy8Pwl5JfsD5V8q8</vt:lpwstr>
  </property>
  <property fmtid="{D5CDD505-2E9C-101B-9397-08002B2CF9AE}" pid="37" name="x1ye=28">
    <vt:lpwstr>oNKV0nA7tsEtM32q0C4RsvzSQ475JPldIhBq3R/r268nyKkFFV0REwX12mnrlpjKI482GdXe+n+mKCJGYZKAjNad+w48ekTocOe/vOLDwCcf7YUELRygnrZ+Z8gPVTNdeNGIqmfXwCiioRqGtReY58S1Z6+8neIGM4V8vRb7BTWIvk5MudrfdFdAZgiHaBKphe0ztO6UPBuNuIzeObR1rl8pff0o8egUKlzW/d8BckyIPtpABifD4WY1F7e+PGF</vt:lpwstr>
  </property>
  <property fmtid="{D5CDD505-2E9C-101B-9397-08002B2CF9AE}" pid="38" name="x1ye=29">
    <vt:lpwstr>btg5P9C2PaWfTliWRF+hkwsxIoWkdHydW9KdjhHtCqrlYMYzclPy4MPYuOGG27eMrDY/HbdTSTba/pfFPtSNEjFfH3f30QE+RVeFtJNAm5bDWF0etaortJI6Zfu27DPRBPBN5PedNgelqT6sXBeNKzQxSyduWznfe3y8hBiqH/+rJcFY66icDq7IVilp/m7Kjt8QyHq1We16fZXDwnkZNEfmVbot4gVlTp+6ukv4AsO/CH7IgBhZpJ+v7hAOyv2</vt:lpwstr>
  </property>
  <property fmtid="{D5CDD505-2E9C-101B-9397-08002B2CF9AE}" pid="39" name="x1ye=3">
    <vt:lpwstr>JK8S/rF4DZKR34tMTn72w9SpiUYtOhCKJUGQ2Rig1TLS4uvc7/+KfgGPgYXfrrZHpfXYKjByw3DiY/rwDWN+xZOuiwRqwd5P8pVBbY5Th2Ll5nPrk7Mkrj3joipZ/bW/3ZB+X6EhCjQsZtOEGABtcxNJS1enlJdwC3Eu2vuY650+4A+URmpV9YYxoyEqai9h/YBI9GnB7I8JIJVDeARiEiQv8jyrcLc39acwz6XA4NhoVBI721t06qhWzUN+q++</vt:lpwstr>
  </property>
  <property fmtid="{D5CDD505-2E9C-101B-9397-08002B2CF9AE}" pid="40" name="x1ye=30">
    <vt:lpwstr>w5JLsAlG6CNicI0RuaUxUGtnfOGjvUzzOrLpSVgLdT9wNA64P4M3oGNdemF991ExI4x7nXnKlKKv/IoveZLZB+R2KfcR1AOJzPyF/DYcKatL3YppJhPzqjaDIbVog9sEJkUXoRlflgAp+vGgVZewASKQ9RcqjGA+zrmqxW/B0lie2QNPy7TeYJX9+5eBkQrFP2s8rJlFNQVRulPsb3UcgPrSXUEuKzpdUEEqkOAdYTbd/HPTS51qNfqvqf7mu1A</vt:lpwstr>
  </property>
  <property fmtid="{D5CDD505-2E9C-101B-9397-08002B2CF9AE}" pid="41" name="x1ye=31">
    <vt:lpwstr>NiEswlqQVzeNa5Y0K8DnPBXmBgxoxJ19gfF4+nvZeY3LfKAPIzp0fWnvrEwYT4Jr+w2GXOxe3j6TW6dwqV9Scw9V6PZqfwzOW4xmflwtWfQ6UECwPOK/UmWTnSiQcAqDwuJ1SEG4yjp2AA/h1yvRgKOmDGwlvo7AkAEGAPXnTYx0eswekdP3E6Yox3KT5aF/IFgQG9kpAd1sEsKaVPTBaAoZmMVI25m2fFotl+QuTCTT2pOFRdsW8Cf1mesEFbu</vt:lpwstr>
  </property>
  <property fmtid="{D5CDD505-2E9C-101B-9397-08002B2CF9AE}" pid="42" name="x1ye=32">
    <vt:lpwstr>svkg9ELsq3VZOhhGFsZCS/ZEDHrB+0flTMNpzAl3/pbUNedfizjwuPTmzt/UrV0/vSn71XSRBoxncX+rcaafJTSNeFZxsvL3/jSoqmAIVj7JEXgHydU2h6lXUZ8/LD7uvneRXaWhoxYD8uykFGCa6S67t82EAm7wp2kOvOPVhTbSlxXfPcGTEOAxONiRrcQ15TvbqVXWwGaSYhgELCh+MXsbCqQ2h5LS/fWQP+byFx4jhqIgN8znXOxIwDTAFyr</vt:lpwstr>
  </property>
  <property fmtid="{D5CDD505-2E9C-101B-9397-08002B2CF9AE}" pid="43" name="x1ye=33">
    <vt:lpwstr>rPpR+VctiSrKd7EdAVTlIyPSH1fts6AzvN+MwMTrlktzw3ypPuKRB7C9yVFqYHr35EdcWpchBcOnPW7VephoaHIlkKSebRLd+LFlJXvV9N1LMmpEe6ekASEvjnj45wHrN64u0EVpPEgaCyLEucWeUA7hQDwjvdRydxUQorSt0oOEvjAHaEAGUecWiZkwqsyd2rDAPt0Blz2I32zhXNphMFYbIraSwjnJYQ75xNSbj5akpI9gj3NcMDBncEP8Cam</vt:lpwstr>
  </property>
  <property fmtid="{D5CDD505-2E9C-101B-9397-08002B2CF9AE}" pid="44" name="x1ye=34">
    <vt:lpwstr>XnrxuiP8UvCEW4aT7Wh891G6xKEfAU5jUErTT5GcxwvC69F9kC4B1aMOHTvT0bh3F3IPJTMhfhnF/Rt6kqz/t9X/kQprpkeCd8C5w0iEPjlXbNG5RiVAAMuwGWXGwqwX9HErWNJ9YCOH0oskQhjWl5XMBH7m+CEUZa6JhgcT5QK3IxEGI7gGSmCDpoBqH4zsgTd3VKwSw41V9mA8zO9dX5U4inBC3pBoDU8Xruqi1SG9j46BznZjFjq4sNvLp9V</vt:lpwstr>
  </property>
  <property fmtid="{D5CDD505-2E9C-101B-9397-08002B2CF9AE}" pid="45" name="x1ye=35">
    <vt:lpwstr>HAi6r+uojK3BRAfvmpykAluWIaHDJCnj5eG+lJQRFRtGh2uqLFp5qp8OgDGYXU8P1yD61psjRehsV5JKgtOfHuua1YOXjGiUqJtz+3MWibkWd1kmuTEtUbprMBWf7dI05FZqrcl7ib2w9Mni0nQC3fMRWe7gIE2Xasee4ep+IqdS1qme0qx/jAOhPt854ummNIeMpP69d4RlOhTm5qXIh434wXQDc4y8ZmqLHTtRwfywnx167hUZf7Ed9xpRJ8M</vt:lpwstr>
  </property>
  <property fmtid="{D5CDD505-2E9C-101B-9397-08002B2CF9AE}" pid="46" name="x1ye=36">
    <vt:lpwstr>gtQr8QygBFfexmesuVP49lJ2yWaB0Nckl2X6HkqWH8tSrlDFeBjd8A9LAc/0WwSa4rpLN6f88SRUrM9s1ZqcxAXdJDSFAz+GjNOsbR3shJ0sTzYgmAR62EK57eaJSWRW//UG0SK2sP9IBP9Z85+vIu5BxFPo9JmwWPfctIpLyKY7gaU39Whe+/FxsdnQn29wlC1z4FaprNzfxYN+DLYL94xkgEbtjHn+Tn2i6CaIb5tCu1sy2HQXSxjOXcQfxNZ</vt:lpwstr>
  </property>
  <property fmtid="{D5CDD505-2E9C-101B-9397-08002B2CF9AE}" pid="47" name="x1ye=37">
    <vt:lpwstr>xDh64h9gqyDS9ebnCYYn559Ro88rLfaV5t3xGMkmd1+R6hQ+i7mfNvPy9ZWT8/LgBf6jORYiGtm5VPVfBC8R0M3PxV9/W6fw54OrEVoEUhmbehDjbG/pXt2SJ7aCl2kuN0Uo0pYr4Itd+NP8/54lC0qnatU+DxlhXXn76VS//NidldRQZ1rLUTd6r4Cb6XTWsh+tzNs732uJ6002/PNN8qovIvofyU2iUftQ/L5U/sJSsP8vokuL0+JIBZPhvQ5</vt:lpwstr>
  </property>
  <property fmtid="{D5CDD505-2E9C-101B-9397-08002B2CF9AE}" pid="48" name="x1ye=38">
    <vt:lpwstr>bVjCgE9qPIXikyQwlvzSXKKJj1b35+CQkWH61Gr26LS8RJ8Q2aUGNJn5frrGKFHs9qI+M2sCf5nN4gPz8Yg2bnlWqdxXoWr54N/fkZxLcyxFTgSjxS3vn9YS5UM4ESTH86mPMXEn/BrewhZuRAqIdA2L8qWxEdzYTiSv3RSZ66mlX86hL26f1vZqtezrrs9ppZOBbXhbu85fSNSV+ktXs1N83at4FlNkBMezsyjEaea+JtN+gtPz+roppS6AgTD</vt:lpwstr>
  </property>
  <property fmtid="{D5CDD505-2E9C-101B-9397-08002B2CF9AE}" pid="49" name="x1ye=39">
    <vt:lpwstr>PL5D1oxqOZ5N/AfIkkw72+FR1pzho+eFt/Hf4JJhJ0gsBDlaKgLTMfLjrWrMfQybpUvWt4w4guRto9tAn/OQYaj6ISSwOq0z+VqpChiRhZyxsTHi7Aljh3qIKfFOriLoTf3LSZKpfEHARK8ytOxTuuFqlEpn7fRelR28CaUQLjRJq+txBDMHxIVphT5ki5csYW2KpAPUUH9asAviWr7QRItRki7qsxCP/oW00U4HDAK9ZbR63VdeBVXFVliJIWF</vt:lpwstr>
  </property>
  <property fmtid="{D5CDD505-2E9C-101B-9397-08002B2CF9AE}" pid="50" name="x1ye=4">
    <vt:lpwstr>sag+Zpkrcy3MSv5ExSmjXVoDte4mTsEGVhB0amfHzVdjxpS7r3pqKuBnDF29PqmRQMeIwKYhFUNOwYa3PVlhcPpprVb9nP0yjdl4Y3dnz/aPHnb7px8Iy7/ITpZp9RQpUBloeo4yW9AVCLiWcrqx2ztNYdGfqSZlkitgTSCcpgAMRh8NsDS8ZMRHlHYhcIjIWeJS2oFB2AWK1hglNQWiY0wafkQrwQBU4cHbECeaWB6q+bOO/GXYWgCmuQPYvHJ</vt:lpwstr>
  </property>
  <property fmtid="{D5CDD505-2E9C-101B-9397-08002B2CF9AE}" pid="51" name="x1ye=40">
    <vt:lpwstr>DVD4MldAS4ltJ+jJLVH4yyr3uw6deR/Vb4ojtSjF/ALmj5lBARwafUYboSodMSKCmrFAcu2lQDT8+NfQNzghx4PRuDcn1jrKW0vLSeF4XHN2Y9cC+Q/AkxnNU1Oy3yaI4fiAZs8eKNcgd72CdTLcWaA7r1zTRwQxe6o4K0njPcxjnUn9WofrYN+svhewvt82KNGTRMKeYLx2UpLjBG6k7inHMR3qWeEhlcwASGMwbtBvDwIodiY3cFsGLBDQARq</vt:lpwstr>
  </property>
  <property fmtid="{D5CDD505-2E9C-101B-9397-08002B2CF9AE}" pid="52" name="x1ye=41">
    <vt:lpwstr>ITeTWDkxFO+w0UTxZs4hzE9Iv1LmqFYZS6TJ9rvcdiVG/W8M3j9gvBx98L8prhMXjzGgpYh9027P8K8WQYh2kLg7RbYPFSzZ9gmqDbV40Q0X/xpCYC2mio6x3TRIA4Ul/Pyw7zcMj4B9bHvbfHeKg/gZ1pKqMgz88YaTfYXLv3hK/6S2LNNOD0NSkyz8S4S7a3YRIXstX2+Pq+OzutELm8Fs57ekfb5WU7zUnV8ZJvj5wqeGJPO4ztTxGo4xgU0</vt:lpwstr>
  </property>
  <property fmtid="{D5CDD505-2E9C-101B-9397-08002B2CF9AE}" pid="53" name="x1ye=42">
    <vt:lpwstr>epLSkMQ5CiP0k2NuUsoS8wcqXaQY3odDf5MoHGsflcqeodKi96cqje9QTZib/wnLRqVuFY4jlNJbmY5SK+SMl0WAJv+5maBY+Nu55kMQYUOItceFjcFLt6LTUGuTBZ3T2GiXvlbmhhQM6LFutfONGduNkcn7qDSWLh1PTtLYC/eGfVZhkCrlJ3Cv+xB6YaEm1rhXEA1bILHB4uBtARzXr50TsP3KGZUv41NlKXCMk9kCaM88zDq0YJHQiTU55tW</vt:lpwstr>
  </property>
  <property fmtid="{D5CDD505-2E9C-101B-9397-08002B2CF9AE}" pid="54" name="x1ye=43">
    <vt:lpwstr>oaZIUr8/kItbYIS8qGKSfjNglQfmMF+/poxOQ68ao8NIVkAEdk/tkc1jBpF9nSkWw1POQpnJvsbYNivcINzY+LFIYxFKYtSHxzfrEFARtKx0cMEHuQYBTGoDAGecom9UVur6vGMq4Q2IsiYv7cWR0aZCxwkbGwd+iMFvcmdipeJNJ8NS4CN/c67hDC1K+8EaWdFb57wjBXigXJPO9G7zVUK+TaN/vDCB2J6a1RnWMEh2QUH3kRotP23F7MxoijI</vt:lpwstr>
  </property>
  <property fmtid="{D5CDD505-2E9C-101B-9397-08002B2CF9AE}" pid="55" name="x1ye=44">
    <vt:lpwstr>XYFdsZcRmiUyYdoKLphjM1vxhrWAx6t0IZqQuJ+p5mswcOn3T3eX3TcXHxnfidb/xmw8Knn4Wcm3TH1n1kdrnAVvTQQmoJjjOqyRKPr11wx0mVzGQLFT1XBIAK77zkFWBd3DtyCzFwlAimfCFdolFwVDtgOXtSFnffM1CXOuPim7vGYMajytzy9j0cz6Ww4/EsdC8Z0jinAn6uSYQiK++2RRJnIdynKVdCh4PWRtC1qCoWfGqSWl9HgQNsZSmYK</vt:lpwstr>
  </property>
  <property fmtid="{D5CDD505-2E9C-101B-9397-08002B2CF9AE}" pid="56" name="x1ye=45">
    <vt:lpwstr>pLPVQXlDuGlicccGdmGr7SBfxHgdx67Bp5ApVMWWndMKESZKc0YYyZuiHUtcprLAOvm45L0h5I110EDX6EgQB8MiDJMlT7VuEvWlGKsMI+immmAejNsIDAWpi9SLFxw8bkdZG6weR71c2IvtscRGjIFO3dGNAmIRcxQCfaYL7YkWaRpDIJED+BlNi3ye2dvRjKSvLma2ogZQsfPmOVPx59+VoTU7kndM9XgFbPV6a50Rgci5acStXComunJ5fSC</vt:lpwstr>
  </property>
  <property fmtid="{D5CDD505-2E9C-101B-9397-08002B2CF9AE}" pid="57" name="x1ye=46">
    <vt:lpwstr>Y3f5CWESiDLH9EGKuiYdrgSVuZvfQCYeRPoigfST3JqjyRcTHz+EeDsmkrs/Zi7yW7bE+oiKmM5/34RC2De3e24NOeDmI38CuoZtmScHgYMj8ryjKwDiattdtv9ddEOGcHkAZcDJvwFbXVZ1eUKUPzRngTNY6Zf4xMNR+8S3SHdQZn1BiA6rowtIRjbSGfagdxeytS5sSkSsGr/J25i6wT0rcPpMb11MtQ/jTOoIkgnnDu3FF1+CfUn4sNlGQOC</vt:lpwstr>
  </property>
  <property fmtid="{D5CDD505-2E9C-101B-9397-08002B2CF9AE}" pid="58" name="x1ye=47">
    <vt:lpwstr>UnXmSvhAI5zYetA1cEMW/HKXLWWf3nV2qAFBX/4tO328tl/25L/eH7A2aGxcZLj9WDB9KGYQOqmmZMk/QTygcvtrNjYoR/jzD8KHJZxop9RJAyR3T39+Tv0CB+L6pqKCC0IPBSeA1FrCC0/P6HzqhkYQaU/5/rPFKVME+qT05ldilR/GY45gPoUn3OzsGmnqYdK+fNAuOcV+0uGIOdE0HwppPMhhDP3fvwz9PGz3p28SyH0Uy4eVwFHHqeS2pVe</vt:lpwstr>
  </property>
  <property fmtid="{D5CDD505-2E9C-101B-9397-08002B2CF9AE}" pid="59" name="x1ye=48">
    <vt:lpwstr>4lxvxnVPpGqKtt53cs7stj/RxoTrC4KKqEUZBCKoSvNYywc3DPfgLLKfW/UspVnthLnBHVP+F6rvEtO8WOqjrQSsvtGmoYrx4OmqRhclRuwn83cf9MjQcPRX+GfSFY7z6UZqQZ/JaSiKgCk5ESSwKcsvtG2eISWXSOuC9OZlhZ/YzI2+k0uFqv1g5+2vEw45ME74NLnb3GVQR1NaYx6oIP+y6q+R3xxam09uDpIQh9MQBtGU2+TvnPurRw91Xv0</vt:lpwstr>
  </property>
  <property fmtid="{D5CDD505-2E9C-101B-9397-08002B2CF9AE}" pid="60" name="x1ye=49">
    <vt:lpwstr>WB6dSaSqJdzaq8E/ImI43fMNXZd0JB992xTyJarY6Dq65rlzyb/K1s99NCHfe5aNLmNr+CkHp5yXfhqCSY4LPnMcA96TBsqIgBPBPK5/C36xFRY6oXN3dcrmJrIR77YCcUh1SN9CSMTvzxiAENXWYuLK56CfEZVAKIv2ck9zVexC0EhImy74q1aQ1Wk6mQic4ZKV0Bc0L9vDojLdXR+WxKInG4TiDLEAX/PHwrasC6rkiskqn6T/0uxECrwRcmp</vt:lpwstr>
  </property>
  <property fmtid="{D5CDD505-2E9C-101B-9397-08002B2CF9AE}" pid="61" name="x1ye=5">
    <vt:lpwstr>9IuLOALNqkP6bAGi25egl43TjVb+BlZkGY/lGkSdagiXNi3LZcMrTFhXdrqJh+QRwnlKt0cDpaZcLJLCvORS4RDvbLpMwizHXV/lkNT5tnX3nRZlameVgP4WBXrkJh59YbFNXySuXNMhxtLm0Uxohf3Vc4sOzP1wBDpAiL6NTdPyFjdAbiigdsg0JdKC4V2ppXvW4fPsePQ1NE+3BFvjOgbhR6L+f7gtYQrYKbs4TOEehg+zpRF7H0PHVhqh7++</vt:lpwstr>
  </property>
  <property fmtid="{D5CDD505-2E9C-101B-9397-08002B2CF9AE}" pid="62" name="x1ye=50">
    <vt:lpwstr>GbDYu+bBmU32PX3aRwl22SqkZ7YWM9oSslb/XHYYHYmUXQ92ln2V2VKgI0SVGjYuRS6zTu5eev+SNzmEe3DTnCbLk7Zw6wrsjEGPhjRGOkeA303KISUosBn0l9ijjRiIrE25696g9AsJ/Ypp2Q6Vc4a4JZNmTd2Lo3o2kQaCExHCrUedQwIUyz1ixCKNxceEgTanT9QissWTyXhoISXsIo1H//PGp0LzslyR24yKFOmiuz6zbmHT2jDqq1VZr3P</vt:lpwstr>
  </property>
  <property fmtid="{D5CDD505-2E9C-101B-9397-08002B2CF9AE}" pid="63" name="x1ye=51">
    <vt:lpwstr>0lqqy4dKunPBe84WvbYObVI7pK/td33h2iCQ3k9uG5U22WCGD+Rh5QDjTRoV1X18uESsnmkhhBXwrbPBS+nJxYQympU/pGEKVR/cZMOvaJWun5i2BzvW8TN0spGtPsE9JP8ICFV2gHZIunaPPqvwWgccEIwk8OfJzvNDxb5gz9DhEyKHXsGv5f/AnhdEO6srEBggUxBuIdNp8Bx1tjschJSjZ9yylXPsDobTXX/CL9O3oNVeLwnvfJhhnrbv/P2</vt:lpwstr>
  </property>
  <property fmtid="{D5CDD505-2E9C-101B-9397-08002B2CF9AE}" pid="64" name="x1ye=52">
    <vt:lpwstr>ALqe9b3iaGwA2+AzItSAv7J+1NND7dnitSsiBXnkgSZ6dfDfWabdGKtSOngfsrEAH2MWtoUYfcvoJ05S8to3Z5bafM3eWNIVKnG5H2+QQmPuNcTMQgDWD14Y0OjSLhuxoAWr3PQ5nEdh1Xf9Hhz+Gt+tG78U6FestQZDDOLas94qBvy6mh85KLVlaW+Nt/cPkV3XgI7C2jxhGEeyrgg8f1Tbbxz/SmVdu7oED8/dylIZnYNAMBM2c4Of1QMpcKd</vt:lpwstr>
  </property>
  <property fmtid="{D5CDD505-2E9C-101B-9397-08002B2CF9AE}" pid="65" name="x1ye=53">
    <vt:lpwstr>YaIotceA2f/nBBo59hvto6OnFB5SmBGpnoEilPHcA5S2XZTKonU9vJYJbREnTfuMp2jP0AfHxG33QucY/WHixE4tuKqZE2tr/RhN8KMFr/1oI87p+HAncKk5K9DtmjFARbAjxxJ7H/ojVaHyIb4mLBM0fdSiQZE7KB61/i1vnIP7lCbgnzRAjejo3QUYOFZImdXQnme32EnbQHaz1xjmryB2MgN8NC83JK8gSHQyBGHGGYPWALcx2w3uIkw+ZkL</vt:lpwstr>
  </property>
  <property fmtid="{D5CDD505-2E9C-101B-9397-08002B2CF9AE}" pid="66" name="x1ye=54">
    <vt:lpwstr>gVOyPaVntUxMZSMCdWKT7eHRJ7zUqP+B9LhDpIg9okRIVS8TgB4H/NbyUla0j93+hCyysyBBZ7IInb5K0j7keAh9EztV3sIzCuRA0If3jo2uL8zlsHD8iswYRG0vPBUTW8VhREJEZrkXoxQ4tZfttY3fScFOS3OdzLCkVK6TRwtzU0F9vAxXMZIULPtQqQ8BjHqPpNIC4in3JDp1qY19dv4KREBhUoMb9dRKqdJD5YBa6BJx/VWE4ir0UJlvWFx</vt:lpwstr>
  </property>
  <property fmtid="{D5CDD505-2E9C-101B-9397-08002B2CF9AE}" pid="67" name="x1ye=55">
    <vt:lpwstr>K8tc1BwhfZDz4ztULtuIUy1gPOitB/Xc3nuygqxPYFJg+Pu3CMwV1+FKn8x1pwvkC44qIbrrcqFXqX/vx7h/goFMjo2xC1PkmABxUVZic+/G+lmzBGZ8hFjEezSt5rNP6kHIwtZFGhUOQAzHnfOBRsfflto1l/c28fNb8YxVxYzZmb8CQ1TNRgn3Gaf9N8QgY/y/zdKF49Ykp1t6cF6OxEcIV9Mmpk4DxsGxbHFiV2zwAPi4qvCwyouE3Xd4F3K</vt:lpwstr>
  </property>
  <property fmtid="{D5CDD505-2E9C-101B-9397-08002B2CF9AE}" pid="68" name="x1ye=56">
    <vt:lpwstr>eyx11TDj63NHi5f9kYB4g4qiqA1T/x3FHxU+298Z8rhtRTFkhcaS5b7vwCgBo7Dxo/0SJKb77keQqGQsxSQmDrK1R22qN8+RZeTENu6nvBy0I/4y2pd9BOaztYmCUUdLGkh80eML2OfPiVrAQ+uBmGMFOHTXA4/Y471sx7TywTzGtat5pvZ8+JCXxaxWLRLr9bpWkzPzglLRlpKEgFKH0G4woAdEIQkW+C9EZqhxZT1L6Hq8XeIlDIbyI82s+5O</vt:lpwstr>
  </property>
  <property fmtid="{D5CDD505-2E9C-101B-9397-08002B2CF9AE}" pid="69" name="x1ye=57">
    <vt:lpwstr>ljtcSik5fjII97KXK0SEQrOBHxh/OMgZ/O2snzlmEQEuZmU3nKVXRjzQ9wMumqkjWHe01z55vaSV19OnY8JiLJRVXXGkg1vqlzqYw/4GigE5xObTmHh+toh4oj5uvBNtd9Jj4H/VlHtM3y+VRIwlM5XWWmzq1T1raA9nab/n+1ZEOmZIKBWeAivJkl7nthcCByZo6Ye/DFtDvbOhFatky9KMEOTpz265bQ8tqBdaHuKrw+LnuFP+1kT+IcPXNJJ</vt:lpwstr>
  </property>
  <property fmtid="{D5CDD505-2E9C-101B-9397-08002B2CF9AE}" pid="70" name="x1ye=58">
    <vt:lpwstr>PeCu7i2H3Fm21xdeLRzeLrDbv5FEuNFGJzHO0DHUj2hj/5uyNBdbOuSgjh/wUerjIeZ9IxsyBZ2B2zoAjv6tNXJZYOzI3zqNL3CGz3MIoseW/rvKS1PW8R2AhVGyfcUgfONXIW50+krVgh81g0bhQudkt87i3xFStzNinrRKV746f3Tyn/KLxwwkeYeI2B1CR40/EhUGxzYAOuEmJcdg1ON+fPgaGxCSmu/DBjCb33ddIIB7IxDDIdryvGTN7DH</vt:lpwstr>
  </property>
  <property fmtid="{D5CDD505-2E9C-101B-9397-08002B2CF9AE}" pid="71" name="x1ye=59">
    <vt:lpwstr>fju//PfbiXnvi8i0BQYxJumG43dxGLZUYx1qFzTZ52apgKko8/G6jsM7GSu7WsVsi3ukLkT9QkRiN6agzAJP4cXEseSRuOvcica7lXDuKCSs+VkmOrL/WpjMJz8zX83osXgzF/JwNPLNRnNoI7c6bxgmZTH2dHD8tM5+9ddS5oROmE5blr94tUspnonGlmvokcgfXm9GxdyzcTDz2v8Oyyr0cYvsVNlDRDAobNebPzUBxIuXn9A+1aqL57as7bg</vt:lpwstr>
  </property>
  <property fmtid="{D5CDD505-2E9C-101B-9397-08002B2CF9AE}" pid="72" name="x1ye=6">
    <vt:lpwstr>jh97zvIs51eU9jbwTkHrF8XHI7o4KeTpmA+5CiJU+XuejIch9istedKQN7VsVtVoo1007CV8AgCGeOVb2tP3zCz8Fa+P4kP/Jx6bORa4C2FCli35M3xC6zRqKy0rZaQcH0fZUa/dXG8qBdSrqjSj48+S+/7u0cVPA24fv5jgsiiPYNd0gdjQWHQxw9zadgjkYZMrrG2fZlcWXjmtDqzinBzyY9KGNwx/Y6+ZO+17vix++wnJozf3TZkPyYwIPVV</vt:lpwstr>
  </property>
  <property fmtid="{D5CDD505-2E9C-101B-9397-08002B2CF9AE}" pid="73" name="x1ye=60">
    <vt:lpwstr>PvqlDqSZvZ5zPNZX5ZSA5iwmW6CMW0ismRC1MgZ2cpp97mJbVRaPfy7K5n0G/RkrnB/7xHmqvo9co8V8YH0Ouv5dVPqTfZI1SODsLuuX7q5XThAKmcAKzucb9gLOuq7fEvAyy3GJG5vbaowcTj0DciEc4oXjO2iEjtuo0gM0V/IFWchQzSOSmDy9qhAXb6QpEv57/kU7bc0a1zj1FADji2/UzBcXOjc+YLYBGXSFxu+NzTLAYhVQiKkI+NIBNuJ</vt:lpwstr>
  </property>
  <property fmtid="{D5CDD505-2E9C-101B-9397-08002B2CF9AE}" pid="74" name="x1ye=61">
    <vt:lpwstr>3/Lu4MtbuTVWklcirzv7rSKy31lW4WQnIzBLjsOKnRn8XdEuKRIAh430PNr788f/JOnMvLCObdAJ4dibSepCDf+SEAIdyKl9fjOJrOBe8U7QV3TEyYPXVMYedVMoviJnnO9dKGDsn2+Nfq9Ts3cx/QRskuegobLXzmlE0cDil2uJtgBnYGb8ypc2w3j3Xr6zUgfOHafoduCDuJlAcAkKMpF/HsRWIT+LfsCsbn7f8Ggi77tJ/MUWk05RgDHbs9O</vt:lpwstr>
  </property>
  <property fmtid="{D5CDD505-2E9C-101B-9397-08002B2CF9AE}" pid="75" name="x1ye=62">
    <vt:lpwstr>Gwg9Lk2jKKJXoVKivdFIBD2JtUx23/9cUcP6pGbAV149Ol32AB1ZxXxnhWgc1Xmwid6R4BwkqGvCdObuoj4UiTQe2qZn8KdCJO/Xp/bQnvqwe7vpT9SsQm/j+OPAP9vGM4++NRQA/OtYF+vLF4um6Kv5UiMD4yZhq0Jl+UXK2lJkqCl4affmVrLSkAgaaXef1pn9VXtn/UFrB/RANwwI/qA/DJVCzMh99Drz7vpccn8jMji3NLH2bo/S5coiLmN</vt:lpwstr>
  </property>
  <property fmtid="{D5CDD505-2E9C-101B-9397-08002B2CF9AE}" pid="76" name="x1ye=63">
    <vt:lpwstr>cD4/tTR8TNoM4CJzD7i1+uSY5+ZcCwXqXypMmGVjTO7Ijo2spproYbVsh+1tLXmW+w/UPqZgNOUvOlEf8hWN+OtyygVj0zsleLnZvmmmkzCwS5rcn8TuUUa5JJSaCUWVCiBePVfaa39j1qSEqHQMGcYyy9x6g2Jjwnx+fMsbWwSvhHLWkIrdyxcrO/glfRBt6b5anRwl13/xIB0ur2E4cdSuXmTlHWW5SSxS8pnH1UR/EUyVI3rxbEi5L+gxiqE</vt:lpwstr>
  </property>
  <property fmtid="{D5CDD505-2E9C-101B-9397-08002B2CF9AE}" pid="77" name="x1ye=64">
    <vt:lpwstr>vBi2gou7Yq0XPp+2CRvpvvUD0eUB5gWhGqFLPvDu9xRtZ/iHEd9xjjeZ6tJdtTrPz/In4xnCSu9FuK+OdvQpfka3SIidvbrUaErNk+GAyD1240BMUPaFZYOXWwD3dzGqLTxQnUY9HqSpEXzdJkQTI10+SjYiMSsFd/SwH4mA/vk8k7Q6izHx2caIDHx6ZuMlD0dk16g2e2vDWpFak0P/XRLZ0mxc/k6RpWe3gnbRnplJgnvP7JtiSBJVxf/CZgF</vt:lpwstr>
  </property>
  <property fmtid="{D5CDD505-2E9C-101B-9397-08002B2CF9AE}" pid="78" name="x1ye=65">
    <vt:lpwstr>lZPI9N+dH03qFc2ldPPI7Yx2yQOmXnnuGWd858XG6m/HpQ+wAXVFKk2k3rhUr+08A4B35xS2ER5IGZqcnyZ9idLWZZzEllJiSTzOpYYLRRTiWDXGVUddxrkFfUR4idH8uShfJ/98oNX8m3DYH/93YjO5ZxB+EDEYqOTgt6Mr9WYXaj81tNBakg3Flwf9kRzVJU4ayPzfYL5N9bNwaOoPvN21vzlbJPvGvgxsfvJaN5tTI/wS7KUDMD730S6Prw2</vt:lpwstr>
  </property>
  <property fmtid="{D5CDD505-2E9C-101B-9397-08002B2CF9AE}" pid="79" name="x1ye=66">
    <vt:lpwstr>s8f8f4SVXU/bs28k82jK0EMcCuUvJn1i3bBLN9vHXg50UIEd1IiFOb7iX1iIFLhnOrGvuvDRmddQm2cgBUfeYNba03oqJwRhV+4uox2r/srw8LKRfgKtz4fxWcR46DUBAFD8SCnJYmZwMm78g5Z04/zHZkaXDz+70qWQDd7XcYMFW63XrVFaRNApdcmWtCc074HNU5l3nN/uY7yNPZS/fo5qpJLQn6QihYrtbHq1e2UtKmJUDSg659SRWypUxGT</vt:lpwstr>
  </property>
  <property fmtid="{D5CDD505-2E9C-101B-9397-08002B2CF9AE}" pid="80" name="x1ye=67">
    <vt:lpwstr>tSlB6CAa74A346n01FV/0m/OBTIiRhTaoL3IRD0nMEF++W1BPCWcb9W2fBBYhhFMDYaIzz9BN6qycAmTgLzWEByL4MH4/xveEq50G4/DjnxiJH0uuzNyc+YSr8iyWdL69zSyPV5WMdBijCIYR7E7K4FYv7/0liiSBeqM7K+ptmKpqT2HcYQW3xPZh0GPcNodPDV6du/+t8Zx6eL8/7Bu7Kd1ikHlA7onXYdR1XOjYWg6UruKp3rpyjmeU8Sr9iA</vt:lpwstr>
  </property>
  <property fmtid="{D5CDD505-2E9C-101B-9397-08002B2CF9AE}" pid="81" name="x1ye=68">
    <vt:lpwstr>jP5KfLkx1P1SiO+eyigZJc1UfdvISoXXWzO3pN+EhEuspNp5q2DLG2YUJTVBQpWPAyFk+wTpzr0XPXUtA/yQHxtMGpNhEYzawQi1U/28wEbwrCERLi/6xKV9ZUUmOflxM7iCAPbeRTUXo5s5t0lRGeN1OU8awoOtE8JkJ86jWXX7IuxC5jvjppJkG2lvT/ukbgrQtOPsuNghJPZDXZtWn4igV+Ecoxbcn/zkA9A5EJDj7ZIjfpIWdEjgZMcA57v</vt:lpwstr>
  </property>
  <property fmtid="{D5CDD505-2E9C-101B-9397-08002B2CF9AE}" pid="82" name="x1ye=69">
    <vt:lpwstr>Fx0k/uFhpFT+FqlT1Bos6eOz93ewBspO0u3kUZDLgWH9MZQI5jcxHQgKmFmljoD4EszyjG+NWthMI5uHf7JbXr/uyVa6BXufGQFWoTvc0kxlAMPvgp3zM95E9XpLkgICUX6ypLd/4XL0vHFqxsYCKgZwVzRondjtkW57kRy1U0HSao4CUNR4XQNs4PduQTBwErWk4BT/gqugL+3yUb2jdq75OTt/7CMl9dQBIu8/zo5iAiKZBS2EkAG6f1uEi6M</vt:lpwstr>
  </property>
  <property fmtid="{D5CDD505-2E9C-101B-9397-08002B2CF9AE}" pid="83" name="x1ye=7">
    <vt:lpwstr>bEd83mDSX/x3bdr0rYMjSHpdJMewcTy3iD6uY4zbF/HFLDGlcvcCcfQqnEKyta+2d9OKotQIELC3JDUoel2ytTilSeGuBCt7T0dcGKlusOi/ffGNW1BBM37+jam8vUNbT07WErvSF/2Hg//yK0AQP71XsgApTYfpF94dd4A591d9QL9GjwDpTsxQFkyuabYEKJr4Zzgm6319ycaUW7ez4L1yvpVpAKOtSSVWbubcncszMccYtQorZGQHgmhalrz</vt:lpwstr>
  </property>
  <property fmtid="{D5CDD505-2E9C-101B-9397-08002B2CF9AE}" pid="84" name="x1ye=70">
    <vt:lpwstr>vRVVjMjnHUdvZ3L53EGhyLn2eyokkLvYt1H0GJgV7zB8TGJvbft4txws+kTjM4ykhJSMSbJ+EFU7pNsdHQda6IZe9HSYlsryL7bjWEQ4QpWT8+SccZ/AB69YZoc5YDH5HgmYbPP5v60PP/Y45UlkwVC/MP1c2c/1Yhp1NEQQE5RrMYGELne3c2c1bLhXHYC2F/8ot7oVeeTeSfPRXW0l241AYXG/y9wIaJbMeCDQoCIDG0fdeuHkxitSJoZ60VK</vt:lpwstr>
  </property>
  <property fmtid="{D5CDD505-2E9C-101B-9397-08002B2CF9AE}" pid="85" name="x1ye=71">
    <vt:lpwstr>FVVU0GdPquGTCdchpT++q/N36L5ZQdO9BNBgLiK105hls4gK/Wy/JgLONghIUGI7P4sHeXW89dqhfUd7tF+zeDxg4Ye5a81tt/x+s3dybBi+Yy0seVsP75L6FmxLWVsN6F0AXLA+NPzX0tTNg0asg17KKnzmKTk2dgl0dqNbjUbPstvn+A3QsgkeGyFO36Qeta3mVAxaItgIT69Pj00S1unMcPyIJXiuJvIp+W/srCFr2rCgBoF79zboH5oUpeI</vt:lpwstr>
  </property>
  <property fmtid="{D5CDD505-2E9C-101B-9397-08002B2CF9AE}" pid="86" name="x1ye=72">
    <vt:lpwstr>NGrLg0Y0j6yHKvJ6LJJs3Z1Gtx1eALnEdJRfV66QvVkzYd7my7oruc9SCG/OlSPM1GpsDy2gLgqzK88cvIBRHcwCZCyxkF392wviDfg9P0iwBgVPfzbO8QprcEaBiQ+IP0ZNIdcRw5KKBh8cqYP9MImCQE3I4ms7BtSSKy6Z6eB01GtR+l6pmSdrAqq8uqCaUW5KT703D1Mcm4ynE5vOYOn6fUiPbAfc+DCdRtFNZzfqXRTSqmH8zOQJOefCtbW</vt:lpwstr>
  </property>
  <property fmtid="{D5CDD505-2E9C-101B-9397-08002B2CF9AE}" pid="87" name="x1ye=73">
    <vt:lpwstr>BD4PCvEp+CFBdNSBEPK2iYHAt62/4ucW1CqnkS+/7VPAmBB/tp9Dm6HtNFm4zHrT8LFGleswFdRG9sWxSc/rWS2wJwfzLn+I4c1iSVXUmdKMz1xg+xZJoh1LpsIPQPXD8pvda+r6OM8goykViZ1fL5mz8AWl0aDikPVwE5Ra/xO6iHHJZbYXNRV02YSelhNWAHxbQOaIYXF3J1pb1BUTmHeb7reOLXHoZ4maxtx0y375OICX0s5v8N+/w38gHs1</vt:lpwstr>
  </property>
  <property fmtid="{D5CDD505-2E9C-101B-9397-08002B2CF9AE}" pid="88" name="x1ye=74">
    <vt:lpwstr>1Xx12nnZZnGFmD3yIULP3eJn1SOkj+IWRJ9pzgybmXugHh4+BSvWvZ57JnwIGxENMe5yiWQN3gH9+I5HslutLfrIiKCDYIOGCAVJMRqWLSbv/K2HqQT8q5mqWw7BoJpNWNFGsxBTa1kZgcfgtEVg8qF1vEAR8xn3ZJdndHZTFwPvELQqEqh7QtkQJ4fnTh4vkI/i4C7hRvVP0sJ4uPG0wzlmFnGD5wWhGIcKTSuUDqF8B8BBVvWlB6+cVYg3h8E</vt:lpwstr>
  </property>
  <property fmtid="{D5CDD505-2E9C-101B-9397-08002B2CF9AE}" pid="89" name="x1ye=75">
    <vt:lpwstr>ZOLckLOTO9wyp87ij2IPJWmbHkPZbrQq4gDO2rZnZrRJC0zx2yP3/2H6ZMrso5lE+5VNGghAPgiSR2IhLXaoYQdOTYTnEe2hefVO7FY6VIfgA8WkwOrA+UeDNhT8nlII/RGZTOTPkATFBolUl+3OFy4CYiKLSpTeY+waaLItnNNshHTOoBiYegvcA0Cj7rTmwPft07C4yNwZdtGacarGYOvD5USHLZSWhmjB46VpS36iD+dv3cjqiswQLS7Lr5j</vt:lpwstr>
  </property>
  <property fmtid="{D5CDD505-2E9C-101B-9397-08002B2CF9AE}" pid="90" name="x1ye=76">
    <vt:lpwstr>B3vLdmj5lJ9OImooGxJj6TlNpZxH1ZXzLjyKbTtMwO5KU8cB3QT5qO5CqcVoptNHxQCgZmJe5ix4wBoCK1Vu6VZSCurVj6Dpfk9QC0OPvvfx1DgwGpaxwjGcy9GODivfL6dBZvG1xeH1seLBzqESwc75FbQ2IagFtn3HrfYoTACDiDAdVsYHEtN+agcsqamKaNJvDWdAnAxGdUjTTMzUuxEVHemQe/RJPi+FTW/HTspTy6ad6TC91WOyV+kQKGf</vt:lpwstr>
  </property>
  <property fmtid="{D5CDD505-2E9C-101B-9397-08002B2CF9AE}" pid="91" name="x1ye=77">
    <vt:lpwstr>8tTbllS1aA6y7J5Ev9znKkiGHwcrKBkwb8VAlFxCp/aEePleM3yCt0262WNEsqMWthPzDQ1zrX1pYqcneaVEbluKnukcNxyTnyuEjOpJdMX2Zm5DnjeS81usa5SNlIvMyJFj9KRPrpSLGaTgS2AoLEWzcdDOqBpc0KFOh0/iNMczL7fvjFefPIPKsbWKXjtNl4pHD/0u1QnYRiMj5eMfHiKH5Ib4H7eDBc0/151TK9vp98lioszhlpo4equQAkd</vt:lpwstr>
  </property>
  <property fmtid="{D5CDD505-2E9C-101B-9397-08002B2CF9AE}" pid="92" name="x1ye=78">
    <vt:lpwstr>xABxY+usahPh9RALCoAgYRi7orxfiZLGZEfpjoTSrI+l58D6RHySZhGFGzueOh4dX2tiHiuJTc0aFoszpdxHLiVuWPZmfSBAspMu2qun/ZDjtaiazAaRMB4auIeW07Ua9X+vfkcu4LCbqVma4TIlGHsMOxj7U3jQCpodS2fuk3u6YZK9fDzvpSNkDR26S65GghbSpVGxLklEHaoJ/6k6XfNKQC+hdV83gzwLdIJ0wF+8N+WhH1W5IOz5lidBuq8</vt:lpwstr>
  </property>
  <property fmtid="{D5CDD505-2E9C-101B-9397-08002B2CF9AE}" pid="93" name="x1ye=79">
    <vt:lpwstr>J6fC/K6guBaboGx3FXjNvyKQmM+0uAlB1Xb0h3bZu9TgTxl1AkXlag6sF/zC8kcSSLNiOT6891fBWAgu4xls5x/eOZh+LBn5s+2L+u9hX6hxf1Rsfg1kaaMYUB9DzaMW0sp7sZWHeTj6/HZ0Mdl/ujF7h5VaNkGdZElRtDm3Z7amMM2BR125JjNsj63Rflby1GdjOsX2nQzlYILhVBcc/DPtcvB9SE9sB9aNnR6QRG1y2BkYPkd6wuDXmRZwhqR</vt:lpwstr>
  </property>
  <property fmtid="{D5CDD505-2E9C-101B-9397-08002B2CF9AE}" pid="94" name="x1ye=8">
    <vt:lpwstr>SclvPSKhdVXzq7QT2+3dgVwv92yBNJKh+jp4oxcMQNZadebIU2kScVMn/ItPbiD2zymCOR+3QLaNNQMzj82695jtOrbGClA4xBILyPTLUgCzr3v9xu+kcywrMqRiV1FVqdRdsCAM43Lp0p/TNdibG5x/sZShHt0iJ9XNFgXrf80seosYvZTpIn/TQWQRcmSea70N/Domk4JFscB0DWuJAtU6dDSl8VGcAQZ344O3nU2qlxiZIazrCmpPvNWC46K</vt:lpwstr>
  </property>
  <property fmtid="{D5CDD505-2E9C-101B-9397-08002B2CF9AE}" pid="95" name="x1ye=80">
    <vt:lpwstr>yYx9pgQSitIzrnRmE48lBJf0eq7dDUTQPCH8xW85/640kwjcY5RLC3iblE+HpcM0YU08zN5SsPQK/prBUBa2OBaGgt7nJ9F/3JibRNdSTDJRvyglBrBJYu9GfEKn+w+POC9mYcvFBCpdExmhN7z4wPfIvUuGN9HXPcaJ/RQR0b0mZfpyGmT5I1LKF73f08/ikQYvMGj+gijkFSaL+kQzmF/PZ3Rxww+MVh1J63ajXJIiqzLd4viWeFl9W1jvyyO</vt:lpwstr>
  </property>
  <property fmtid="{D5CDD505-2E9C-101B-9397-08002B2CF9AE}" pid="96" name="x1ye=81">
    <vt:lpwstr>HM82bGvzi1pzyFAOAR2DLc8kIjmx04CZZvUSKDlkl3X5rxsvZxPZ4itP+9AvxGyybU6gfcr7yZs6iAd4JZbafTRog4HkQX9uM4FDC225YYsl6CZBgXk5lopIr7/uQXzPf0yVP7bi9ausokNvKLbMhwBIH5qlKSMjzG4U45KEmV708jCx4q2ppLWv2E1BzX6qb1iDouAUaRwvBxUIqZG3JSe9qShgRkGv/ma4SsylsRjMV57wesULREHNbc24ebE</vt:lpwstr>
  </property>
  <property fmtid="{D5CDD505-2E9C-101B-9397-08002B2CF9AE}" pid="97" name="x1ye=82">
    <vt:lpwstr>Nw4656tiAOx8Xy0fYlL8KccSVglJXwVy6brmHhVEZZ+tnbyMVO4eexzm89IlwIlWTmfgyVl+8FUhB3jS30BRTYPUKSHEljxeasWIERCXOvxa809nSnnwiGIVwbFZ2ca/Efo1JMz1G4s69nQoLRajMWdLa4arIY6Xx88cIKiel3QgBT97DfEqhZugG2WSjin3qD408e2AdARWtcogeDIdfTEf0NY29ULjPsLC1IBH1g9EQmaSd4jLSmOS9yR1D4n</vt:lpwstr>
  </property>
  <property fmtid="{D5CDD505-2E9C-101B-9397-08002B2CF9AE}" pid="98" name="x1ye=83">
    <vt:lpwstr>kCTq2u/2IlZnMPLElps3sXj4ypD6fBIhAExfNOxnhIkHYB0LDdRY5kfqsvuwM1wWi8fsP61tjh7d8locGKwgd2dY2wt7tQt7CZk3brLhLYFFek+dVZg+3jz/aaXJkDW3nzdv9GcWPtHgLKbZ1V0ktDaQVHli2wdRkx1shJWBe0tzCRGhMI2rcBQ9xk88G4XziOY7VwpH2KGa6ZB3A1xP68hn3TgfrtjDNU4q7yMMBHBrfwX4+KPrMxiV2PTgjj4</vt:lpwstr>
  </property>
  <property fmtid="{D5CDD505-2E9C-101B-9397-08002B2CF9AE}" pid="99" name="x1ye=84">
    <vt:lpwstr>NDjJF6VSpZ1YmqGmXv++gsyN+6HYBeCr5tPJ08Jmm+mhXodiCySyZTVlBp4CjHfNgnU7HKhvu9mVZEyPT8feTCxa7vClvNyoDFug2/CrrJRhMMfBQ7O9ATNYanxogzn4ccg5OvPDTVqZjGzoXSBF22/W666NGpZp8s45ytlB6qRxgTBw1Lmm3wUY3B9Ne3HXGS2z26PSPF+d4/eApZ1++0aEYl2TI4L2hbkYNPae18MsbAlK8bYyxtdOuQNbr+9</vt:lpwstr>
  </property>
  <property fmtid="{D5CDD505-2E9C-101B-9397-08002B2CF9AE}" pid="100" name="x1ye=85">
    <vt:lpwstr>EBwEUk18b8nluIGQNVR0EAzWL8mHe3PFvyGmpOta84WMBXpcMI2WEMTkV85otHzcbH2qlyWZX6sARIgW8mST3Ha7yDQC2Cn36AT6HSoODfOzXEz6sAXHZokYj3EEeMhoufHlNNCJZirjlaaY/7r43qf8o6kcOADNNceEVAYxob/tSeyaLtfDEEZqeWO2CCxiBYLhshoZwHNdGzm79UMbL2pqCPLQGaHnMTK6yS3jrGDASWw0tw4+xtZtIqeCmPB</vt:lpwstr>
  </property>
  <property fmtid="{D5CDD505-2E9C-101B-9397-08002B2CF9AE}" pid="101" name="x1ye=86">
    <vt:lpwstr>47s2I1JCCDrcR5L8hV7DnAk5bw2TEaYvWm6YrKCm+u/SIi1iD9g3VRg/7aAB42d6PSUz7uD7xsSgVuU8vX0gx1R/VAbYSncPqO9jhSdSPTs2GWp/8uZJMa97eRA96TG1NwDxj0ppbpF9NjsmtX8csT99aOduE6KxuZUf/oJywOWiP5iC0Gd0IX1lHHCzbpQX1I7IS/iw5BjcJq1/z6sxDEU4UsuLwB9Je5JromNekcTGd/ryq9FNNXyb4PTJlwD</vt:lpwstr>
  </property>
  <property fmtid="{D5CDD505-2E9C-101B-9397-08002B2CF9AE}" pid="102" name="x1ye=87">
    <vt:lpwstr>qq2+skfLHeuW4PAu8m3yOWaa40WVO9ftsVuGa0JFNplBvHnaqSOuCSu05mXJFBqZhULb15R4qqE0OgCnq16cFq7jZQQqyb7lW4wrjYWIWsRR7MP/mpjMWdIqtHqocCsHlmz/fahWLrgbq/238lIEvIoCDudaHnpxAW8hkbtLFi3FZ2N6tQpZReI8mORJcWNmhZp7lF1ne7bba3tjgKF0TEWH+NXSoSzTi52Md+Y2y+xC5Q7go3VBcDXWZV+1sJV</vt:lpwstr>
  </property>
  <property fmtid="{D5CDD505-2E9C-101B-9397-08002B2CF9AE}" pid="103" name="x1ye=88">
    <vt:lpwstr>e5i344rytKvVXRGmJ4AFULYsbg4rqND7lxnf9+/bc5pHZ2h7OP4/E92Epfta3KIv2vwz0cPQMMuCkrZ9Kc7eXtx9OwAfRddpPxDeTRKkWcscm6WuYC0vWrlQnZ4/OI3V492SSBgRuZk0JBzIFBa0AHQEwuuNT9oz6+rHGT/r6nPwc6MPwKewBNMLZGXwRqv2RGG+vqfW1e6sBpoNkxrrjNFpQSqrteryw3Ym1U2oJhGmG7Ezpj/S1+5zQ5qCra3</vt:lpwstr>
  </property>
  <property fmtid="{D5CDD505-2E9C-101B-9397-08002B2CF9AE}" pid="104" name="x1ye=89">
    <vt:lpwstr>4UBaCj75O7YGIjDkKP9wrcIxUgg9QMvaQmSL5Wf0Fw/Glqh9E7ncVPF6+TAdsg4LzY7JvKqKkPj7uwjjZM8vU2DpApX7iwn49ZvCa9Jmk7VrHKn1MLf0/XfPc1/XKaM2sVVzVMl98vFgZ4uPSTj1yzeSua+pLrm+/xJ24aKPIukxuSrNPt+ymS7TBORIR/2QO4fO4MH6sIjWJ/XW4+YBREFgc5ewEeZmbZ35Po8b756mzCMIYDa6eDUagzxYno5</vt:lpwstr>
  </property>
  <property fmtid="{D5CDD505-2E9C-101B-9397-08002B2CF9AE}" pid="105" name="x1ye=9">
    <vt:lpwstr>QAMeDA2zaJYBnQ9zCCD0WOc5k7Y58zUOLFKzFAFCrpF32NQ/QnqDiRw43++kX+EHmDC806bs6L0PR85Ip0w/vwPdEGTReRh+S7cuep0C6bzl/a6VP6tYxREVOAZent9bWS/CfBqjJ27eWtSBfIFi1SkHqeGVgKGK/G2zPbVSKkxcmkwqDzulQyEsktUDMTVhNFnl+AtLmVMNkYxUhIQiNVOzzWr5pzO1ZKa7VZZu30+kpdmtPLB0/q0mj9700VM</vt:lpwstr>
  </property>
  <property fmtid="{D5CDD505-2E9C-101B-9397-08002B2CF9AE}" pid="106" name="x1ye=90">
    <vt:lpwstr>UHsXAYNgLsFwR+3CbRcws5LaV0txpLI5RbrXJSPOv/tVa/nfHXUNLMkxDYSOn7MSq93zsEz5tNpb8xnuAyEVK036r4Lc7FX6zegafVGNWS+C/6IlKPVEl/0EaBC7+ywGUT5wxDi+2ff8rIgF2YM8+iptLNsyYAvzZERj6Tboa69NEtS7fuYITPQvyN6Mopo+37ZBTLpJbfNp2yVtKozFt07Q2isH8+fCLNBEIzlS1B24YWOuV/W+IOYsLWxU/sj</vt:lpwstr>
  </property>
  <property fmtid="{D5CDD505-2E9C-101B-9397-08002B2CF9AE}" pid="107" name="x1ye=91">
    <vt:lpwstr>4bEZEI4omxBrpM2gXMbgYJt/2g4gI7wycplibDi9whpIDt5KlzZFuj74EmMJQTn0n47ud5mFsS0soUVeaA9EvV9031MYdPO3/w9AFuoftLjvlKuLt1Ca6r24vqYzzMls6Ucx/Pz7rIEv0BxrEVBXXfoFD/i16yfUFxFWEfXI+02Amydr4bL9vkdYT3yOgp/IqpcT1DsJZQYPdLUbIEIMrFZJsVJoYyP+OarT2yNzvLFl3am02Vgmbm4JPH//6eV</vt:lpwstr>
  </property>
  <property fmtid="{D5CDD505-2E9C-101B-9397-08002B2CF9AE}" pid="108" name="x1ye=92">
    <vt:lpwstr>wyx6l1KgVzgkvjQMoE3wH3epGDhlmo133/Rz1PzR6AM2rsEeZ4/U3UTMk7KqzpoaHuiG6odjeL027E3HJqCuzFodDwdE9EfmaC0XsR9pxpiECRRNvfMyMNA8HZpymroKq0b75EkIaVbtWN8pOEZUJcLa57lwhsnvUujUe74Uydy+Qr1s253GnjX8GyTz84Mtr+uiLUKeihaMfSdR7ZFC+av2COQ8RqJncnT6KGNb7jhmE8vaX/Tl731A0v5jRL8</vt:lpwstr>
  </property>
  <property fmtid="{D5CDD505-2E9C-101B-9397-08002B2CF9AE}" pid="109" name="x1ye=93">
    <vt:lpwstr>8X7fauXoVzdJbuCDiK1SDo3qyMRa4oR+ZxHXZ2oE0fI2NCWc3Ufoh1OGfp549X5WL+KplWRF+LL5LNSniET6rI34mOP89RD+0DbITe7KWqJI0uOEXFMRW8Vw+OcLLuQnxFdGHy9FKmb24dU8XZcKdmPVnJ0BXs0JDyyXiXu/hUpS6lBwkUX8W6stB/iHCogSbUfjOjxZG9AOMX77QjplQT1VIWwH+le1GdVav++FSiUKU/GQaxZInExNnTJaDch</vt:lpwstr>
  </property>
  <property fmtid="{D5CDD505-2E9C-101B-9397-08002B2CF9AE}" pid="110" name="x1ye=94">
    <vt:lpwstr>OaYvluyPHuzY3WT6NLMMMrOt9zcjbsqPeduSthQtc/Clizd8u1AJRz4f/XwA8QTiJEXolYjTk2NwlzSsoSlEct6xbRM5/VLLPftaqxD9WJ7Gfi1LKx+ApO/LR76s6QDLXqVuUqB1GN0kRk5uLVFOdI+90zbUinKLhRM+A6rBU3rC9teOdpq66aVmqj2t4Gejfs9UYwbzi9rVvSEVRhuks0CNHGRGxwFyH8URVg+5QbtwPDMIKKXLIKWbwl/gWC2</vt:lpwstr>
  </property>
  <property fmtid="{D5CDD505-2E9C-101B-9397-08002B2CF9AE}" pid="111" name="x1ye=95">
    <vt:lpwstr>YZY7FrmX9mVuqnBja7V8txi++1YjZzVXq94p7Ynnipam7BZaVkpqNItUzrwsZDTe2O6qJpjElknPRTOexhCDoxozkofw3ctLILQGZe79EFvpVqb0eMDbN7sZ24bDub05L+CDaowRlf7+0AKTwPxCNCdqsChyF8YV6Qfy6t9ygDhD2nvcqe/rhO8/qNJHBPyaIaTH0pNEcLNyBGKVU6dRvzdZhJVbBc3gGRSoM+C8NX3ArpagnDi2endTGufz6X1</vt:lpwstr>
  </property>
  <property fmtid="{D5CDD505-2E9C-101B-9397-08002B2CF9AE}" pid="112" name="x1ye=96">
    <vt:lpwstr>Ownp3N5zVWVd6j/3s4G813sBAmhgUN9ox4QTgOLXL4b64ylbSRlSFCxYYoJdBRmezcQS9nV+muit9Tcjxocoha8H4zK7w3T56JKi5vs67XBcKubqS+5lN1tapbF++PIZGOGQ2BzBlN9+acSvHG2XjhuvAz9vAYDxwlNexgBlx539kScJM4BmRxhGrCh6HSuRd9VEnXNkD1vMhRzbSRXAqXaLeQTfGAcEqw1nACvL06ipe5Yy0myx8lSL/ZvnH72</vt:lpwstr>
  </property>
  <property fmtid="{D5CDD505-2E9C-101B-9397-08002B2CF9AE}" pid="113" name="x1ye=97">
    <vt:lpwstr>0XAbR3f1i0HYvyLYX5KaZv5aa8j9bSr2EjxHd+7mTD8kEtKlSRnmYFgxKIT/iF91yYOZSNKV24Sbj/S230djfsON+y5f0kZFOvhgvlv6U6UYF1MYkw64PkNmLm/ndJCETyGzvYxPMOD/zUlPi81pIWpuUiCnOdWpganYBEVBioLtPxUzjSH7QvB3SEyfy2aG9aLgDfrOzra037Jd/OqF//Gi+1LzVtoi3EovLQntXdFGL/EUXM6Elnc3IYY15Jz</vt:lpwstr>
  </property>
  <property fmtid="{D5CDD505-2E9C-101B-9397-08002B2CF9AE}" pid="114" name="x1ye=98">
    <vt:lpwstr>IZaeZYaJP9Ug5Wm49nISg6/dSta0TeDPH2zNv2IT5yYVCIbpFC0p4AlaFF0Ur7KN4cAfLIYhTeo9nA0MS1VUA8muATTvn404rT1it9WMS4H5K+0l0GcY3n6D5DW+fE1KlBehImn6Eemt56jAeSQQbfNxtXQG0Srlb5y9MFD2nkTfoW6wrTbumv1jyfEms3VT20rK9qC/C1aBgXq432LkrrcQ47a1wTPKfZqBy1c6KnwLmLv4nt0f29HXCf4tz3n</vt:lpwstr>
  </property>
  <property fmtid="{D5CDD505-2E9C-101B-9397-08002B2CF9AE}" pid="115" name="x1ye=99">
    <vt:lpwstr>YtZk4VtB3YhCuawVRBwHaXfPtLJfgv7HQQDsaYHQZh+vxuJS26gl8dNHuTSzBF21TnUSN4g49hqbSUD7l7TF4izvvGXpuxDVkGYMjU6wZHGkL64ZULkzjph0kGWdM6qAyRk4PXPCdaGJseZmZovuZkQBfV7QOdS8jj1+Xlb/k5VSDpsjZc5uIkNXERFh10n6WOk8DYcO2pBXTd/2CXp4d81nVFyJWTZGl4dWt6TWsTiU5r+Hmha0YIfjFscREcL</vt:lpwstr>
  </property>
</Properties>
</file>