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EE5899" w14:textId="3A7B8D05" w:rsidR="00344CFA" w:rsidRDefault="00344CFA">
      <w:pPr>
        <w:jc w:val="both"/>
        <w:rPr>
          <w:rFonts w:cs="Times New Roman"/>
          <w:sz w:val="24"/>
        </w:rPr>
      </w:pPr>
      <w:r>
        <w:rPr>
          <w:rFonts w:cs="Times New Roman"/>
          <w:b/>
          <w:sz w:val="24"/>
        </w:rPr>
        <w:t xml:space="preserve">            </w:t>
      </w:r>
      <w:r>
        <w:rPr>
          <w:rFonts w:cs="Times New Roman"/>
          <w:b/>
          <w:sz w:val="24"/>
        </w:rPr>
        <w:tab/>
      </w:r>
      <w:r w:rsidR="00785F57">
        <w:rPr>
          <w:rFonts w:cs="Times New Roman"/>
          <w:b/>
          <w:sz w:val="24"/>
        </w:rPr>
        <w:t xml:space="preserve">       </w:t>
      </w:r>
      <w:r>
        <w:rPr>
          <w:rFonts w:cs="Times New Roman"/>
          <w:b/>
          <w:sz w:val="24"/>
        </w:rPr>
        <w:tab/>
      </w:r>
      <w:r>
        <w:rPr>
          <w:rFonts w:cs="Times New Roman"/>
          <w:b/>
          <w:sz w:val="24"/>
        </w:rPr>
        <w:tab/>
      </w:r>
      <w:r>
        <w:rPr>
          <w:rFonts w:cs="Times New Roman"/>
          <w:b/>
          <w:sz w:val="24"/>
        </w:rPr>
        <w:tab/>
      </w:r>
      <w:r>
        <w:rPr>
          <w:rFonts w:cs="Times New Roman"/>
          <w:b/>
          <w:sz w:val="24"/>
        </w:rPr>
        <w:tab/>
      </w:r>
      <w:r w:rsidR="007428F1">
        <w:rPr>
          <w:rFonts w:cs="Times New Roman"/>
          <w:b/>
          <w:sz w:val="24"/>
        </w:rPr>
        <w:t xml:space="preserve">         </w:t>
      </w:r>
      <w:r w:rsidR="004C1E62">
        <w:rPr>
          <w:rFonts w:cs="Times New Roman"/>
          <w:b/>
          <w:sz w:val="24"/>
        </w:rPr>
        <w:t xml:space="preserve">Shruti </w:t>
      </w:r>
      <w:r w:rsidR="00EB4AFA">
        <w:rPr>
          <w:rFonts w:cs="Times New Roman"/>
          <w:b/>
          <w:sz w:val="24"/>
        </w:rPr>
        <w:t>Raju Metkari</w:t>
      </w:r>
      <w:r>
        <w:rPr>
          <w:rFonts w:cs="Times New Roman"/>
          <w:b/>
          <w:sz w:val="24"/>
        </w:rPr>
        <w:tab/>
      </w:r>
      <w:r>
        <w:rPr>
          <w:rFonts w:cs="Times New Roman"/>
          <w:b/>
          <w:sz w:val="24"/>
        </w:rPr>
        <w:tab/>
      </w:r>
      <w:r>
        <w:rPr>
          <w:rFonts w:cs="Times New Roman"/>
          <w:b/>
          <w:sz w:val="24"/>
        </w:rPr>
        <w:tab/>
        <w:t xml:space="preserve">             </w:t>
      </w:r>
      <w:r>
        <w:rPr>
          <w:rFonts w:cs="Times New Roman"/>
          <w:b/>
          <w:sz w:val="24"/>
        </w:rPr>
        <w:tab/>
      </w:r>
      <w:r>
        <w:rPr>
          <w:rFonts w:cs="Times New Roman"/>
          <w:b/>
          <w:sz w:val="24"/>
        </w:rPr>
        <w:tab/>
      </w:r>
      <w:r>
        <w:rPr>
          <w:rFonts w:cs="Times New Roman"/>
          <w:b/>
          <w:sz w:val="24"/>
        </w:rPr>
        <w:tab/>
      </w:r>
      <w:r w:rsidR="007428F1">
        <w:rPr>
          <w:rFonts w:cs="Times New Roman"/>
          <w:b/>
          <w:sz w:val="24"/>
        </w:rPr>
        <w:t xml:space="preserve">                     </w:t>
      </w:r>
      <w:r w:rsidR="00EB4AFA">
        <w:rPr>
          <w:rFonts w:cs="Times New Roman"/>
          <w:b/>
          <w:sz w:val="24"/>
        </w:rPr>
        <w:tab/>
      </w:r>
      <w:r w:rsidR="00EB4AFA">
        <w:rPr>
          <w:rFonts w:cs="Times New Roman"/>
          <w:b/>
          <w:sz w:val="24"/>
        </w:rPr>
        <w:tab/>
      </w:r>
      <w:r w:rsidR="000F61F4">
        <w:rPr>
          <w:rFonts w:cs="Times New Roman"/>
          <w:b/>
          <w:sz w:val="24"/>
        </w:rPr>
        <w:t xml:space="preserve">         </w:t>
      </w:r>
      <w:r>
        <w:rPr>
          <w:rFonts w:cs="Times New Roman"/>
          <w:sz w:val="24"/>
        </w:rPr>
        <w:t xml:space="preserve">GSM: +91- </w:t>
      </w:r>
      <w:r w:rsidR="004C1E62">
        <w:rPr>
          <w:rFonts w:cs="Times New Roman"/>
          <w:sz w:val="24"/>
        </w:rPr>
        <w:t>9860676598</w:t>
      </w:r>
    </w:p>
    <w:p w14:paraId="39C9A994" w14:textId="27A58147" w:rsidR="00344CFA" w:rsidRDefault="00344CFA">
      <w:pPr>
        <w:jc w:val="right"/>
      </w:pP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 xml:space="preserve">                          </w:t>
      </w:r>
      <w:r w:rsidR="00A07515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E-mail: </w:t>
      </w:r>
      <w:r w:rsidR="004C1E62">
        <w:rPr>
          <w:rFonts w:cs="Times New Roman"/>
          <w:sz w:val="24"/>
          <w:u w:val="single"/>
        </w:rPr>
        <w:t>shrut</w:t>
      </w:r>
      <w:r w:rsidR="00BF072C">
        <w:rPr>
          <w:rFonts w:cs="Times New Roman"/>
          <w:sz w:val="24"/>
          <w:u w:val="single"/>
        </w:rPr>
        <w:t>i</w:t>
      </w:r>
      <w:r w:rsidR="00A07515">
        <w:rPr>
          <w:rFonts w:cs="Times New Roman"/>
          <w:sz w:val="24"/>
          <w:u w:val="single"/>
        </w:rPr>
        <w:t>.metkari17</w:t>
      </w:r>
      <w:r>
        <w:rPr>
          <w:rFonts w:cs="Times New Roman"/>
          <w:sz w:val="24"/>
          <w:u w:val="single"/>
        </w:rPr>
        <w:t>@gmail.co</w:t>
      </w:r>
      <w:r w:rsidR="004C1E62">
        <w:rPr>
          <w:rFonts w:cs="Times New Roman"/>
          <w:sz w:val="24"/>
          <w:u w:val="single"/>
        </w:rPr>
        <w:t>m</w:t>
      </w:r>
      <w:r>
        <w:rPr>
          <w:rFonts w:cs="Times New Roman"/>
        </w:rPr>
        <w:tab/>
      </w:r>
      <w:r>
        <w:rPr>
          <w:rFonts w:cs="Times New Roman"/>
          <w:b/>
          <w:sz w:val="24"/>
          <w:szCs w:val="24"/>
        </w:rPr>
        <w:t xml:space="preserve"> </w:t>
      </w:r>
    </w:p>
    <w:p w14:paraId="087B629B" w14:textId="52F6D893" w:rsidR="00344CFA" w:rsidRDefault="00CB6286" w:rsidP="00B62239">
      <w:pPr>
        <w:tabs>
          <w:tab w:val="left" w:pos="720"/>
          <w:tab w:val="left" w:pos="1440"/>
          <w:tab w:val="center" w:pos="4513"/>
          <w:tab w:val="left" w:pos="4920"/>
        </w:tabs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9D2D87" wp14:editId="68C6C69F">
                <wp:simplePos x="0" y="0"/>
                <wp:positionH relativeFrom="column">
                  <wp:posOffset>-62865</wp:posOffset>
                </wp:positionH>
                <wp:positionV relativeFrom="paragraph">
                  <wp:posOffset>75565</wp:posOffset>
                </wp:positionV>
                <wp:extent cx="5943600" cy="0"/>
                <wp:effectExtent l="13335" t="18415" r="15240" b="1016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BB315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5.95pt" to="463.0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" strokeweight=".53mm">
                <v:stroke endcap="square"/>
              </v:line>
            </w:pict>
          </mc:Fallback>
        </mc:AlternateContent>
      </w:r>
      <w:r w:rsidR="00344CFA">
        <w:rPr>
          <w:rFonts w:cs="Times New Roman"/>
          <w:b/>
        </w:rPr>
        <w:tab/>
      </w:r>
      <w:r w:rsidR="00344CFA">
        <w:rPr>
          <w:rFonts w:cs="Times New Roman"/>
          <w:b/>
        </w:rPr>
        <w:tab/>
      </w:r>
      <w:r w:rsidR="00B62239">
        <w:rPr>
          <w:rFonts w:cs="Times New Roman"/>
          <w:b/>
        </w:rPr>
        <w:tab/>
      </w:r>
      <w:r w:rsidR="00B62239">
        <w:rPr>
          <w:rFonts w:cs="Times New Roman"/>
          <w:b/>
        </w:rPr>
        <w:tab/>
      </w:r>
    </w:p>
    <w:p w14:paraId="00828936" w14:textId="77777777" w:rsidR="00344CFA" w:rsidRDefault="00344CFA">
      <w:pPr>
        <w:tabs>
          <w:tab w:val="left" w:pos="360"/>
        </w:tabs>
        <w:ind w:right="-1260"/>
        <w:rPr>
          <w:rFonts w:cs="Times New Roman"/>
        </w:rPr>
      </w:pPr>
    </w:p>
    <w:tbl>
      <w:tblPr>
        <w:tblW w:w="0" w:type="auto"/>
        <w:tblInd w:w="-262" w:type="dxa"/>
        <w:tblLayout w:type="fixed"/>
        <w:tblLook w:val="0000" w:firstRow="0" w:lastRow="0" w:firstColumn="0" w:lastColumn="0" w:noHBand="0" w:noVBand="0"/>
      </w:tblPr>
      <w:tblGrid>
        <w:gridCol w:w="10145"/>
      </w:tblGrid>
      <w:tr w:rsidR="00344CFA" w14:paraId="05C16A9E" w14:textId="77777777">
        <w:tc>
          <w:tcPr>
            <w:tcW w:w="10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2AD6993C" w14:textId="77777777" w:rsidR="00344CFA" w:rsidRDefault="00344CFA">
            <w:pPr>
              <w:pStyle w:val="Heading2"/>
              <w:tabs>
                <w:tab w:val="left" w:pos="360"/>
              </w:tabs>
              <w:snapToGrid w:val="0"/>
              <w:ind w:left="0" w:right="-1260" w:firstLine="0"/>
            </w:pPr>
            <w:r>
              <w:rPr>
                <w:rFonts w:ascii="Times New Roman" w:hAnsi="Times New Roman" w:cs="Times New Roman"/>
                <w:caps/>
              </w:rPr>
              <w:t xml:space="preserve">OBJECTIVE </w:t>
            </w:r>
          </w:p>
        </w:tc>
      </w:tr>
    </w:tbl>
    <w:p w14:paraId="6823E9E1" w14:textId="77777777" w:rsidR="00344CFA" w:rsidRDefault="00344CFA">
      <w:pPr>
        <w:pStyle w:val="NoSpacing"/>
      </w:pPr>
    </w:p>
    <w:p w14:paraId="44D040F4" w14:textId="77777777" w:rsidR="00344CFA" w:rsidRDefault="00344CFA">
      <w:pPr>
        <w:numPr>
          <w:ilvl w:val="0"/>
          <w:numId w:val="6"/>
        </w:numPr>
        <w:tabs>
          <w:tab w:val="left" w:pos="840"/>
          <w:tab w:val="left" w:pos="2625"/>
          <w:tab w:val="left" w:pos="2715"/>
          <w:tab w:val="left" w:pos="5415"/>
        </w:tabs>
        <w:ind w:left="15" w:firstLine="390"/>
        <w:rPr>
          <w:rFonts w:cs="Times New Roman"/>
          <w:sz w:val="22"/>
          <w:szCs w:val="22"/>
        </w:rPr>
      </w:pPr>
      <w:r>
        <w:rPr>
          <w:sz w:val="22"/>
        </w:rPr>
        <w:t xml:space="preserve">To </w:t>
      </w:r>
      <w:r>
        <w:rPr>
          <w:sz w:val="24"/>
        </w:rPr>
        <w:t>continuously thrive for excellence in the work with complete dedication to the profession, increasing knowledge and competence.</w:t>
      </w:r>
    </w:p>
    <w:p w14:paraId="0458BB7E" w14:textId="77777777" w:rsidR="00344CFA" w:rsidRDefault="00344CFA">
      <w:pPr>
        <w:tabs>
          <w:tab w:val="left" w:pos="360"/>
        </w:tabs>
        <w:ind w:right="-1260"/>
        <w:rPr>
          <w:rFonts w:cs="Times New Roman"/>
          <w:sz w:val="22"/>
          <w:szCs w:val="22"/>
        </w:rPr>
      </w:pPr>
    </w:p>
    <w:tbl>
      <w:tblPr>
        <w:tblW w:w="0" w:type="auto"/>
        <w:tblInd w:w="-262" w:type="dxa"/>
        <w:tblLayout w:type="fixed"/>
        <w:tblLook w:val="0000" w:firstRow="0" w:lastRow="0" w:firstColumn="0" w:lastColumn="0" w:noHBand="0" w:noVBand="0"/>
      </w:tblPr>
      <w:tblGrid>
        <w:gridCol w:w="10145"/>
      </w:tblGrid>
      <w:tr w:rsidR="00344CFA" w14:paraId="16841BA2" w14:textId="77777777">
        <w:tc>
          <w:tcPr>
            <w:tcW w:w="10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5B1D84FF" w14:textId="77777777" w:rsidR="00344CFA" w:rsidRDefault="00344CFA">
            <w:pPr>
              <w:pStyle w:val="Heading2"/>
              <w:tabs>
                <w:tab w:val="left" w:pos="360"/>
              </w:tabs>
              <w:snapToGrid w:val="0"/>
              <w:ind w:left="0" w:right="-1260" w:firstLine="0"/>
            </w:pPr>
            <w:r>
              <w:rPr>
                <w:rFonts w:ascii="Times New Roman" w:hAnsi="Times New Roman" w:cs="Times New Roman"/>
                <w:caps/>
              </w:rPr>
              <w:t>CHRONOLOGICAL EXPERIENCE</w:t>
            </w:r>
          </w:p>
        </w:tc>
      </w:tr>
    </w:tbl>
    <w:p w14:paraId="6524C607" w14:textId="77777777" w:rsidR="00344CFA" w:rsidRDefault="00344CFA">
      <w:pPr>
        <w:pStyle w:val="NoSpacing"/>
        <w:rPr>
          <w:rFonts w:cs="Times New Roman"/>
          <w:sz w:val="22"/>
          <w:szCs w:val="22"/>
        </w:rPr>
      </w:pPr>
      <w:r>
        <w:rPr>
          <w:rFonts w:cs="Times New Roman"/>
        </w:rPr>
        <w:tab/>
      </w:r>
    </w:p>
    <w:p w14:paraId="3DC887E3" w14:textId="77777777" w:rsidR="00861A25" w:rsidRPr="00861A25" w:rsidRDefault="00861A25" w:rsidP="00861A25"/>
    <w:p w14:paraId="0DD4A913" w14:textId="1BC2E37F" w:rsidR="00E577FA" w:rsidRPr="00E577FA" w:rsidRDefault="00E577FA" w:rsidP="00E577FA">
      <w:pPr>
        <w:pStyle w:val="NoSpacing"/>
        <w:numPr>
          <w:ilvl w:val="0"/>
          <w:numId w:val="5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  <w:lang w:val="en-GB"/>
        </w:rPr>
        <w:t>Working</w:t>
      </w:r>
      <w:r w:rsidRPr="00E344AD">
        <w:rPr>
          <w:rFonts w:cs="Times New Roman"/>
          <w:sz w:val="22"/>
          <w:szCs w:val="22"/>
          <w:lang w:val="en-GB"/>
        </w:rPr>
        <w:t xml:space="preserve"> with</w:t>
      </w:r>
      <w:r>
        <w:rPr>
          <w:rFonts w:cs="Times New Roman"/>
          <w:b/>
          <w:sz w:val="22"/>
          <w:szCs w:val="22"/>
        </w:rPr>
        <w:t xml:space="preserve"> </w:t>
      </w:r>
      <w:r w:rsidRPr="00E344AD">
        <w:rPr>
          <w:rFonts w:cs="Times New Roman"/>
          <w:b/>
          <w:sz w:val="22"/>
          <w:szCs w:val="22"/>
        </w:rPr>
        <w:t>Capgemini Technology Service India Limited</w:t>
      </w:r>
      <w:r>
        <w:rPr>
          <w:rFonts w:cs="Times New Roman"/>
          <w:b/>
          <w:sz w:val="22"/>
          <w:szCs w:val="22"/>
        </w:rPr>
        <w:t xml:space="preserve">, </w:t>
      </w:r>
      <w:r>
        <w:rPr>
          <w:rFonts w:cs="Times New Roman"/>
          <w:sz w:val="22"/>
          <w:szCs w:val="22"/>
        </w:rPr>
        <w:t xml:space="preserve">as </w:t>
      </w:r>
      <w:r>
        <w:rPr>
          <w:rFonts w:cs="Times New Roman"/>
          <w:b/>
          <w:sz w:val="22"/>
          <w:szCs w:val="22"/>
        </w:rPr>
        <w:t xml:space="preserve">Sr. Analyst </w:t>
      </w:r>
      <w:r>
        <w:rPr>
          <w:rFonts w:cs="Times New Roman"/>
          <w:sz w:val="22"/>
          <w:szCs w:val="22"/>
        </w:rPr>
        <w:t>from Nov-2022 – Till date.</w:t>
      </w:r>
    </w:p>
    <w:p w14:paraId="5111EAA7" w14:textId="2A58056B" w:rsidR="00861A25" w:rsidRDefault="00D4737B" w:rsidP="00861A25">
      <w:pPr>
        <w:pStyle w:val="NoSpacing"/>
        <w:numPr>
          <w:ilvl w:val="0"/>
          <w:numId w:val="5"/>
        </w:numPr>
        <w:rPr>
          <w:rFonts w:cs="Times New Roman"/>
          <w:sz w:val="22"/>
          <w:szCs w:val="22"/>
        </w:rPr>
      </w:pPr>
      <w:r w:rsidRPr="00861A25">
        <w:rPr>
          <w:rFonts w:cs="Times New Roman"/>
          <w:sz w:val="22"/>
          <w:szCs w:val="22"/>
          <w:lang w:val="en-GB"/>
        </w:rPr>
        <w:t xml:space="preserve">Worked </w:t>
      </w:r>
      <w:r w:rsidR="00344CFA" w:rsidRPr="00861A25">
        <w:rPr>
          <w:rFonts w:cs="Times New Roman"/>
          <w:sz w:val="22"/>
          <w:szCs w:val="22"/>
        </w:rPr>
        <w:t xml:space="preserve">with </w:t>
      </w:r>
      <w:r w:rsidR="004C1E62">
        <w:rPr>
          <w:rFonts w:cs="Times New Roman"/>
          <w:b/>
          <w:i/>
          <w:sz w:val="22"/>
          <w:szCs w:val="22"/>
        </w:rPr>
        <w:t>Tech Mahindra</w:t>
      </w:r>
      <w:r w:rsidR="00344CFA" w:rsidRPr="00861A25">
        <w:rPr>
          <w:rFonts w:cs="Times New Roman"/>
          <w:b/>
          <w:i/>
          <w:sz w:val="22"/>
          <w:szCs w:val="22"/>
        </w:rPr>
        <w:t xml:space="preserve"> LTD.,</w:t>
      </w:r>
      <w:r w:rsidR="00344CFA" w:rsidRPr="00861A25">
        <w:rPr>
          <w:rFonts w:cs="Times New Roman"/>
          <w:sz w:val="22"/>
          <w:szCs w:val="22"/>
        </w:rPr>
        <w:t xml:space="preserve"> as </w:t>
      </w:r>
      <w:r w:rsidR="004C1E62">
        <w:rPr>
          <w:rFonts w:cs="Times New Roman"/>
          <w:sz w:val="22"/>
          <w:szCs w:val="22"/>
        </w:rPr>
        <w:t xml:space="preserve">a </w:t>
      </w:r>
      <w:r w:rsidR="00344CFA" w:rsidRPr="00861A25">
        <w:rPr>
          <w:rFonts w:cs="Times New Roman"/>
          <w:b/>
          <w:i/>
          <w:sz w:val="22"/>
          <w:szCs w:val="22"/>
        </w:rPr>
        <w:t>S</w:t>
      </w:r>
      <w:r w:rsidR="004C1E62">
        <w:rPr>
          <w:rFonts w:cs="Times New Roman"/>
          <w:b/>
          <w:i/>
          <w:sz w:val="22"/>
          <w:szCs w:val="22"/>
        </w:rPr>
        <w:t>upport</w:t>
      </w:r>
      <w:r w:rsidR="00344CFA" w:rsidRPr="00861A25">
        <w:rPr>
          <w:rFonts w:cs="Times New Roman"/>
          <w:b/>
          <w:i/>
          <w:sz w:val="22"/>
          <w:szCs w:val="22"/>
        </w:rPr>
        <w:t xml:space="preserve"> Engineer</w:t>
      </w:r>
      <w:r w:rsidR="00344CFA" w:rsidRPr="00861A25">
        <w:rPr>
          <w:rFonts w:cs="Times New Roman"/>
          <w:sz w:val="22"/>
          <w:szCs w:val="22"/>
        </w:rPr>
        <w:t xml:space="preserve"> from </w:t>
      </w:r>
      <w:r w:rsidR="004C1E62">
        <w:rPr>
          <w:rFonts w:cs="Times New Roman"/>
          <w:sz w:val="22"/>
          <w:szCs w:val="22"/>
        </w:rPr>
        <w:t xml:space="preserve">Dec </w:t>
      </w:r>
      <w:r w:rsidR="00344CFA" w:rsidRPr="00861A25">
        <w:rPr>
          <w:rFonts w:cs="Times New Roman"/>
          <w:sz w:val="22"/>
          <w:szCs w:val="22"/>
        </w:rPr>
        <w:t>20</w:t>
      </w:r>
      <w:r w:rsidR="004C1E62">
        <w:rPr>
          <w:rFonts w:cs="Times New Roman"/>
          <w:sz w:val="22"/>
          <w:szCs w:val="22"/>
        </w:rPr>
        <w:t>18</w:t>
      </w:r>
      <w:r w:rsidR="00344CFA" w:rsidRPr="00861A25">
        <w:rPr>
          <w:rFonts w:cs="Times New Roman"/>
          <w:sz w:val="22"/>
          <w:szCs w:val="22"/>
        </w:rPr>
        <w:t xml:space="preserve"> to </w:t>
      </w:r>
      <w:r w:rsidR="004C1E62">
        <w:rPr>
          <w:rFonts w:cs="Times New Roman"/>
          <w:sz w:val="22"/>
          <w:szCs w:val="22"/>
        </w:rPr>
        <w:t>July</w:t>
      </w:r>
      <w:r w:rsidRPr="00861A25">
        <w:rPr>
          <w:rFonts w:cs="Times New Roman"/>
          <w:sz w:val="22"/>
          <w:szCs w:val="22"/>
        </w:rPr>
        <w:t xml:space="preserve"> 201</w:t>
      </w:r>
      <w:r w:rsidR="004C1E62">
        <w:rPr>
          <w:rFonts w:cs="Times New Roman"/>
          <w:sz w:val="22"/>
          <w:szCs w:val="22"/>
        </w:rPr>
        <w:t>9</w:t>
      </w:r>
      <w:r w:rsidRPr="00861A25">
        <w:rPr>
          <w:rFonts w:cs="Times New Roman"/>
          <w:sz w:val="22"/>
          <w:szCs w:val="22"/>
        </w:rPr>
        <w:t>.</w:t>
      </w:r>
    </w:p>
    <w:p w14:paraId="3763E4AE" w14:textId="77777777" w:rsidR="00861A25" w:rsidRPr="00861A25" w:rsidRDefault="00861A25" w:rsidP="00861A25"/>
    <w:p w14:paraId="0E48C327" w14:textId="69D52827" w:rsidR="00344CFA" w:rsidRPr="00861A25" w:rsidRDefault="00344CFA" w:rsidP="00861A25">
      <w:pPr>
        <w:pStyle w:val="NoSpacing"/>
        <w:numPr>
          <w:ilvl w:val="0"/>
          <w:numId w:val="5"/>
        </w:numPr>
        <w:rPr>
          <w:rFonts w:cs="Times New Roman"/>
          <w:sz w:val="22"/>
          <w:szCs w:val="22"/>
        </w:rPr>
      </w:pPr>
      <w:r w:rsidRPr="00861A25">
        <w:rPr>
          <w:rFonts w:cs="Times New Roman"/>
          <w:sz w:val="22"/>
          <w:szCs w:val="22"/>
        </w:rPr>
        <w:t xml:space="preserve">Worked with </w:t>
      </w:r>
      <w:r w:rsidR="004C1E62" w:rsidRPr="004C1E62">
        <w:rPr>
          <w:rFonts w:cs="Times New Roman"/>
          <w:b/>
          <w:i/>
          <w:sz w:val="22"/>
          <w:szCs w:val="22"/>
        </w:rPr>
        <w:t>Ever Electronics Pvt. Ltd.,</w:t>
      </w:r>
      <w:r w:rsidRPr="00861A25">
        <w:rPr>
          <w:rFonts w:cs="Times New Roman"/>
          <w:sz w:val="22"/>
          <w:szCs w:val="22"/>
        </w:rPr>
        <w:t xml:space="preserve"> as </w:t>
      </w:r>
      <w:r w:rsidR="004C1E62">
        <w:rPr>
          <w:rFonts w:cs="Times New Roman"/>
          <w:sz w:val="22"/>
          <w:szCs w:val="22"/>
        </w:rPr>
        <w:t xml:space="preserve">a </w:t>
      </w:r>
      <w:r w:rsidR="004C1E62">
        <w:rPr>
          <w:rFonts w:cs="Times New Roman"/>
          <w:b/>
          <w:i/>
          <w:sz w:val="22"/>
          <w:szCs w:val="22"/>
        </w:rPr>
        <w:t>Trainee Engineer</w:t>
      </w:r>
      <w:r w:rsidRPr="00861A25">
        <w:rPr>
          <w:rFonts w:cs="Times New Roman"/>
          <w:sz w:val="22"/>
          <w:szCs w:val="22"/>
        </w:rPr>
        <w:t xml:space="preserve"> from </w:t>
      </w:r>
      <w:r w:rsidR="004C1E62">
        <w:rPr>
          <w:rFonts w:cs="Times New Roman"/>
          <w:sz w:val="22"/>
          <w:szCs w:val="22"/>
        </w:rPr>
        <w:t>June 2017</w:t>
      </w:r>
      <w:r w:rsidRPr="00861A25">
        <w:rPr>
          <w:rFonts w:cs="Times New Roman"/>
          <w:sz w:val="22"/>
          <w:szCs w:val="22"/>
        </w:rPr>
        <w:t xml:space="preserve"> - </w:t>
      </w:r>
      <w:r w:rsidR="004C1E62">
        <w:rPr>
          <w:rFonts w:cs="Times New Roman"/>
          <w:sz w:val="22"/>
          <w:szCs w:val="22"/>
        </w:rPr>
        <w:t>Nov</w:t>
      </w:r>
      <w:r w:rsidRPr="00861A25">
        <w:rPr>
          <w:rFonts w:cs="Times New Roman"/>
          <w:sz w:val="22"/>
          <w:szCs w:val="22"/>
        </w:rPr>
        <w:t xml:space="preserve"> 201</w:t>
      </w:r>
      <w:r w:rsidR="004C1E62">
        <w:rPr>
          <w:rFonts w:cs="Times New Roman"/>
          <w:sz w:val="22"/>
          <w:szCs w:val="22"/>
        </w:rPr>
        <w:t>7</w:t>
      </w:r>
      <w:r w:rsidRPr="00861A25">
        <w:rPr>
          <w:rFonts w:cs="Times New Roman"/>
          <w:sz w:val="22"/>
          <w:szCs w:val="22"/>
        </w:rPr>
        <w:t>.</w:t>
      </w:r>
    </w:p>
    <w:p w14:paraId="18735DC7" w14:textId="77777777" w:rsidR="00344CFA" w:rsidRDefault="00344CFA">
      <w:pPr>
        <w:pStyle w:val="NoSpacing"/>
        <w:rPr>
          <w:rFonts w:cs="Times New Roman"/>
          <w:b/>
          <w:bCs/>
          <w:sz w:val="22"/>
          <w:szCs w:val="22"/>
        </w:rPr>
      </w:pPr>
    </w:p>
    <w:p w14:paraId="1CE14E06" w14:textId="77777777" w:rsidR="00344CFA" w:rsidRDefault="00344CFA">
      <w:pPr>
        <w:pStyle w:val="NoSpacing"/>
        <w:rPr>
          <w:b/>
          <w:sz w:val="24"/>
          <w:u w:val="single"/>
        </w:rPr>
      </w:pPr>
      <w:r>
        <w:rPr>
          <w:rFonts w:cs="Times New Roman"/>
          <w:b/>
          <w:bCs/>
          <w:sz w:val="22"/>
          <w:szCs w:val="22"/>
        </w:rPr>
        <w:t xml:space="preserve">                                                 </w:t>
      </w:r>
    </w:p>
    <w:p w14:paraId="0A7AEE89" w14:textId="643CB3CA" w:rsidR="00344CFA" w:rsidRDefault="00344CFA">
      <w:pPr>
        <w:tabs>
          <w:tab w:val="right" w:pos="9270"/>
        </w:tabs>
        <w:rPr>
          <w:b/>
          <w:sz w:val="24"/>
          <w:u w:val="single"/>
        </w:rPr>
      </w:pPr>
      <w:r>
        <w:rPr>
          <w:b/>
          <w:sz w:val="24"/>
          <w:u w:val="single"/>
        </w:rPr>
        <w:t>Professional Skill Summary:</w:t>
      </w:r>
    </w:p>
    <w:p w14:paraId="07CA46F8" w14:textId="77777777" w:rsidR="009B7BDB" w:rsidRDefault="009B7BDB">
      <w:pPr>
        <w:tabs>
          <w:tab w:val="right" w:pos="9270"/>
        </w:tabs>
        <w:rPr>
          <w:sz w:val="24"/>
        </w:rPr>
      </w:pPr>
    </w:p>
    <w:p w14:paraId="291DB3A5" w14:textId="64E9B484" w:rsidR="002C50B2" w:rsidRPr="002C50B2" w:rsidRDefault="00402587" w:rsidP="00372464">
      <w:pPr>
        <w:numPr>
          <w:ilvl w:val="0"/>
          <w:numId w:val="6"/>
        </w:numPr>
        <w:spacing w:after="57"/>
      </w:pPr>
      <w:r>
        <w:rPr>
          <w:sz w:val="24"/>
        </w:rPr>
        <w:t>2.</w:t>
      </w:r>
      <w:r w:rsidR="00702DEB">
        <w:rPr>
          <w:sz w:val="24"/>
        </w:rPr>
        <w:t>3</w:t>
      </w:r>
      <w:r w:rsidR="00D4737B">
        <w:rPr>
          <w:sz w:val="24"/>
        </w:rPr>
        <w:t xml:space="preserve"> Year</w:t>
      </w:r>
      <w:r w:rsidR="00E577FA">
        <w:rPr>
          <w:sz w:val="24"/>
        </w:rPr>
        <w:t>s</w:t>
      </w:r>
      <w:r w:rsidR="00344CFA">
        <w:rPr>
          <w:sz w:val="24"/>
        </w:rPr>
        <w:t xml:space="preserve"> of Experience in </w:t>
      </w:r>
      <w:r w:rsidR="001950F3">
        <w:rPr>
          <w:b/>
          <w:sz w:val="24"/>
        </w:rPr>
        <w:t xml:space="preserve">Cloud Ops </w:t>
      </w:r>
      <w:r w:rsidR="00A83502">
        <w:rPr>
          <w:b/>
          <w:sz w:val="24"/>
        </w:rPr>
        <w:t>(</w:t>
      </w:r>
      <w:r w:rsidR="001950F3">
        <w:rPr>
          <w:b/>
          <w:sz w:val="24"/>
        </w:rPr>
        <w:t xml:space="preserve">Linux/Windows &amp; </w:t>
      </w:r>
      <w:r w:rsidR="002E4F25">
        <w:rPr>
          <w:b/>
          <w:sz w:val="24"/>
        </w:rPr>
        <w:t>AWS</w:t>
      </w:r>
      <w:r w:rsidR="004C1E62">
        <w:rPr>
          <w:b/>
          <w:sz w:val="24"/>
        </w:rPr>
        <w:t xml:space="preserve"> </w:t>
      </w:r>
      <w:r w:rsidR="002E4F25">
        <w:rPr>
          <w:b/>
          <w:sz w:val="24"/>
        </w:rPr>
        <w:t>Cloud</w:t>
      </w:r>
      <w:r w:rsidR="001950F3">
        <w:rPr>
          <w:b/>
          <w:sz w:val="24"/>
        </w:rPr>
        <w:t xml:space="preserve"> Admin</w:t>
      </w:r>
      <w:r w:rsidR="00372464">
        <w:rPr>
          <w:b/>
          <w:sz w:val="24"/>
        </w:rPr>
        <w:t>),</w:t>
      </w:r>
      <w:r w:rsidR="00372464">
        <w:rPr>
          <w:b/>
          <w:bCs/>
          <w:sz w:val="24"/>
        </w:rPr>
        <w:t xml:space="preserve"> </w:t>
      </w:r>
      <w:r w:rsidR="00372464">
        <w:rPr>
          <w:sz w:val="24"/>
        </w:rPr>
        <w:t xml:space="preserve">&amp; also </w:t>
      </w:r>
      <w:r w:rsidR="00344CFA">
        <w:rPr>
          <w:sz w:val="24"/>
        </w:rPr>
        <w:t xml:space="preserve">Experience in Installation </w:t>
      </w:r>
      <w:r w:rsidR="001950F3">
        <w:rPr>
          <w:sz w:val="24"/>
        </w:rPr>
        <w:t>and configuration</w:t>
      </w:r>
      <w:r w:rsidR="00372464">
        <w:rPr>
          <w:sz w:val="24"/>
        </w:rPr>
        <w:t xml:space="preserve"> of Linux </w:t>
      </w:r>
      <w:r w:rsidR="007A0C38">
        <w:rPr>
          <w:sz w:val="24"/>
        </w:rPr>
        <w:t xml:space="preserve">&amp; Windows </w:t>
      </w:r>
      <w:r w:rsidR="004B06BF">
        <w:rPr>
          <w:sz w:val="24"/>
        </w:rPr>
        <w:t>OS</w:t>
      </w:r>
      <w:r w:rsidR="00372464">
        <w:rPr>
          <w:sz w:val="24"/>
        </w:rPr>
        <w:t xml:space="preserve"> to Build &amp; deploy new Server Infra for Application deployment</w:t>
      </w:r>
      <w:r w:rsidR="002E4F25">
        <w:rPr>
          <w:sz w:val="24"/>
        </w:rPr>
        <w:t xml:space="preserve"> on AWS cloud </w:t>
      </w:r>
      <w:r w:rsidR="001950F3">
        <w:rPr>
          <w:sz w:val="24"/>
        </w:rPr>
        <w:t>and on-premises</w:t>
      </w:r>
      <w:r w:rsidR="002E4F25">
        <w:rPr>
          <w:sz w:val="24"/>
        </w:rPr>
        <w:t xml:space="preserve"> data centers.</w:t>
      </w:r>
      <w:r w:rsidR="00372464" w:rsidRPr="00372464">
        <w:rPr>
          <w:sz w:val="24"/>
        </w:rPr>
        <w:t xml:space="preserve"> </w:t>
      </w:r>
    </w:p>
    <w:p w14:paraId="177CE1A1" w14:textId="3CC02016" w:rsidR="001E3855" w:rsidRDefault="007A0C38">
      <w:pPr>
        <w:numPr>
          <w:ilvl w:val="0"/>
          <w:numId w:val="6"/>
        </w:numPr>
        <w:spacing w:after="57"/>
        <w:rPr>
          <w:b/>
          <w:bCs/>
          <w:sz w:val="24"/>
        </w:rPr>
      </w:pPr>
      <w:r w:rsidRPr="007A0C38">
        <w:rPr>
          <w:b/>
          <w:bCs/>
          <w:sz w:val="24"/>
        </w:rPr>
        <w:t>AWS Certified Cloud Practitioner.</w:t>
      </w:r>
    </w:p>
    <w:p w14:paraId="319BB69F" w14:textId="7C60FA59" w:rsidR="00DF452E" w:rsidRPr="00DF452E" w:rsidRDefault="00DF452E">
      <w:pPr>
        <w:numPr>
          <w:ilvl w:val="0"/>
          <w:numId w:val="6"/>
        </w:numPr>
        <w:spacing w:after="57"/>
        <w:rPr>
          <w:sz w:val="24"/>
        </w:rPr>
      </w:pPr>
      <w:r w:rsidRPr="00DF452E">
        <w:rPr>
          <w:sz w:val="24"/>
        </w:rPr>
        <w:t xml:space="preserve">Experienced in AWS services VPC, EC2, S3, ELB, Auto Scaling Groups, EBS, IAM, </w:t>
      </w:r>
      <w:r w:rsidR="001950F3">
        <w:rPr>
          <w:sz w:val="24"/>
        </w:rPr>
        <w:t xml:space="preserve">AWS Certificate Manager, AWS SSM, </w:t>
      </w:r>
      <w:r w:rsidRPr="00DF452E">
        <w:rPr>
          <w:sz w:val="24"/>
        </w:rPr>
        <w:t>Cloud Formation</w:t>
      </w:r>
      <w:r>
        <w:rPr>
          <w:sz w:val="24"/>
        </w:rPr>
        <w:t xml:space="preserve"> &amp;</w:t>
      </w:r>
      <w:r w:rsidRPr="00DF452E">
        <w:rPr>
          <w:sz w:val="24"/>
        </w:rPr>
        <w:t xml:space="preserve"> Cloud Watch</w:t>
      </w:r>
      <w:r>
        <w:rPr>
          <w:sz w:val="24"/>
        </w:rPr>
        <w:t>.</w:t>
      </w:r>
    </w:p>
    <w:p w14:paraId="1CCAEAF4" w14:textId="2A95C5FA" w:rsidR="00AB43B4" w:rsidRPr="007A0C38" w:rsidRDefault="00AB43B4">
      <w:pPr>
        <w:numPr>
          <w:ilvl w:val="0"/>
          <w:numId w:val="6"/>
        </w:numPr>
        <w:spacing w:after="57"/>
        <w:rPr>
          <w:b/>
          <w:bCs/>
          <w:sz w:val="24"/>
        </w:rPr>
      </w:pPr>
      <w:r>
        <w:rPr>
          <w:sz w:val="24"/>
        </w:rPr>
        <w:t xml:space="preserve">Build/Deploy servers through AWS cloud formation template </w:t>
      </w:r>
      <w:r w:rsidR="004C4037">
        <w:rPr>
          <w:sz w:val="24"/>
        </w:rPr>
        <w:t xml:space="preserve">with </w:t>
      </w:r>
      <w:r w:rsidR="004C4037" w:rsidRPr="00B0682D">
        <w:rPr>
          <w:b/>
          <w:bCs/>
          <w:sz w:val="24"/>
        </w:rPr>
        <w:t>Jinkins Pipeline</w:t>
      </w:r>
      <w:r w:rsidR="004C4037">
        <w:rPr>
          <w:sz w:val="24"/>
        </w:rPr>
        <w:t>.</w:t>
      </w:r>
      <w:r>
        <w:rPr>
          <w:sz w:val="24"/>
        </w:rPr>
        <w:t xml:space="preserve"> </w:t>
      </w:r>
    </w:p>
    <w:p w14:paraId="2EE4173A" w14:textId="300240CB" w:rsidR="00344CFA" w:rsidRDefault="007A0C38">
      <w:pPr>
        <w:numPr>
          <w:ilvl w:val="0"/>
          <w:numId w:val="6"/>
        </w:numPr>
        <w:spacing w:after="57"/>
        <w:rPr>
          <w:sz w:val="24"/>
        </w:rPr>
      </w:pPr>
      <w:r>
        <w:rPr>
          <w:sz w:val="24"/>
        </w:rPr>
        <w:t>E</w:t>
      </w:r>
      <w:r w:rsidR="00E55ADA">
        <w:rPr>
          <w:sz w:val="24"/>
        </w:rPr>
        <w:t xml:space="preserve">xperience </w:t>
      </w:r>
      <w:r w:rsidR="009D0322">
        <w:rPr>
          <w:sz w:val="24"/>
        </w:rPr>
        <w:t>with</w:t>
      </w:r>
      <w:r w:rsidR="00E55ADA">
        <w:rPr>
          <w:sz w:val="24"/>
        </w:rPr>
        <w:t xml:space="preserve"> </w:t>
      </w:r>
      <w:r w:rsidR="002003FC" w:rsidRPr="002C50B2">
        <w:rPr>
          <w:b/>
          <w:sz w:val="24"/>
        </w:rPr>
        <w:t>Virtualization Technologies</w:t>
      </w:r>
      <w:r w:rsidR="00E55ADA">
        <w:rPr>
          <w:b/>
          <w:sz w:val="24"/>
        </w:rPr>
        <w:t xml:space="preserve"> (vCenter</w:t>
      </w:r>
      <w:r w:rsidR="00372B64">
        <w:rPr>
          <w:b/>
          <w:sz w:val="24"/>
        </w:rPr>
        <w:t xml:space="preserve"> &amp; </w:t>
      </w:r>
      <w:r w:rsidR="00165D1C">
        <w:rPr>
          <w:b/>
          <w:sz w:val="24"/>
        </w:rPr>
        <w:t>VirtualBox</w:t>
      </w:r>
      <w:r w:rsidR="00E55ADA">
        <w:rPr>
          <w:b/>
          <w:sz w:val="24"/>
        </w:rPr>
        <w:t>)</w:t>
      </w:r>
      <w:r w:rsidR="00344CFA">
        <w:rPr>
          <w:sz w:val="24"/>
        </w:rPr>
        <w:t xml:space="preserve">.   </w:t>
      </w:r>
    </w:p>
    <w:p w14:paraId="7F5BDC8A" w14:textId="38E64316" w:rsidR="00372464" w:rsidRPr="002E4F25" w:rsidRDefault="00372464" w:rsidP="00372464">
      <w:pPr>
        <w:numPr>
          <w:ilvl w:val="0"/>
          <w:numId w:val="6"/>
        </w:numPr>
        <w:spacing w:after="57"/>
        <w:rPr>
          <w:rFonts w:cs="Times New Roman"/>
        </w:rPr>
      </w:pPr>
      <w:r>
        <w:rPr>
          <w:sz w:val="24"/>
        </w:rPr>
        <w:t xml:space="preserve">Experience with </w:t>
      </w:r>
      <w:r>
        <w:rPr>
          <w:b/>
          <w:bCs/>
          <w:sz w:val="24"/>
        </w:rPr>
        <w:t>ITIL</w:t>
      </w:r>
      <w:r w:rsidR="00AC62D8">
        <w:rPr>
          <w:b/>
          <w:bCs/>
          <w:sz w:val="24"/>
        </w:rPr>
        <w:t xml:space="preserve"> </w:t>
      </w:r>
      <w:r>
        <w:rPr>
          <w:sz w:val="24"/>
        </w:rPr>
        <w:t xml:space="preserve">Methodology for </w:t>
      </w:r>
      <w:r>
        <w:rPr>
          <w:b/>
          <w:bCs/>
          <w:sz w:val="24"/>
        </w:rPr>
        <w:t>Production Support</w:t>
      </w:r>
      <w:r>
        <w:rPr>
          <w:sz w:val="24"/>
        </w:rPr>
        <w:t>. Good experience in Incident, Change</w:t>
      </w:r>
      <w:r w:rsidR="001950F3">
        <w:rPr>
          <w:sz w:val="24"/>
        </w:rPr>
        <w:t>,</w:t>
      </w:r>
      <w:r w:rsidR="00BB0B83">
        <w:rPr>
          <w:sz w:val="24"/>
        </w:rPr>
        <w:t xml:space="preserve"> </w:t>
      </w:r>
      <w:r w:rsidR="001950F3">
        <w:rPr>
          <w:sz w:val="24"/>
        </w:rPr>
        <w:t>and Problem</w:t>
      </w:r>
      <w:r w:rsidR="00BB0B83">
        <w:rPr>
          <w:sz w:val="24"/>
        </w:rPr>
        <w:t xml:space="preserve"> Management. </w:t>
      </w:r>
      <w:r>
        <w:rPr>
          <w:sz w:val="24"/>
        </w:rPr>
        <w:t>Exposure to other practices like adherence to Information Security.</w:t>
      </w:r>
    </w:p>
    <w:p w14:paraId="00E8B8F6" w14:textId="4A351F4C" w:rsidR="002E4F25" w:rsidRPr="002E4F25" w:rsidRDefault="002E4F25" w:rsidP="002E4F25">
      <w:pPr>
        <w:numPr>
          <w:ilvl w:val="0"/>
          <w:numId w:val="6"/>
        </w:numPr>
        <w:spacing w:after="57"/>
        <w:rPr>
          <w:sz w:val="24"/>
        </w:rPr>
      </w:pPr>
      <w:r>
        <w:rPr>
          <w:sz w:val="24"/>
        </w:rPr>
        <w:t xml:space="preserve">Basic experience in writing </w:t>
      </w:r>
      <w:r>
        <w:rPr>
          <w:b/>
          <w:bCs/>
          <w:sz w:val="24"/>
        </w:rPr>
        <w:t>shell scripts</w:t>
      </w:r>
      <w:r>
        <w:rPr>
          <w:sz w:val="24"/>
        </w:rPr>
        <w:t>.</w:t>
      </w:r>
    </w:p>
    <w:p w14:paraId="02289D7C" w14:textId="77777777" w:rsidR="00344CFA" w:rsidRDefault="00344CFA">
      <w:pPr>
        <w:numPr>
          <w:ilvl w:val="0"/>
          <w:numId w:val="6"/>
        </w:numPr>
        <w:spacing w:after="57"/>
        <w:rPr>
          <w:sz w:val="24"/>
        </w:rPr>
      </w:pPr>
      <w:r>
        <w:rPr>
          <w:sz w:val="24"/>
        </w:rPr>
        <w:t>Good interpersonal and communication skills.</w:t>
      </w:r>
    </w:p>
    <w:p w14:paraId="6B2E618E" w14:textId="6E05A5F5" w:rsidR="00344CFA" w:rsidRPr="00845CF2" w:rsidRDefault="00344CFA">
      <w:pPr>
        <w:numPr>
          <w:ilvl w:val="0"/>
          <w:numId w:val="6"/>
        </w:numPr>
        <w:spacing w:after="57"/>
        <w:rPr>
          <w:rFonts w:cs="Times New Roman"/>
        </w:rPr>
      </w:pPr>
      <w:r>
        <w:rPr>
          <w:sz w:val="24"/>
        </w:rPr>
        <w:t xml:space="preserve">Good time management, </w:t>
      </w:r>
      <w:r w:rsidR="009D0322">
        <w:rPr>
          <w:sz w:val="24"/>
        </w:rPr>
        <w:t>problem-solving,</w:t>
      </w:r>
      <w:r>
        <w:rPr>
          <w:sz w:val="24"/>
        </w:rPr>
        <w:t xml:space="preserve"> and client interaction skills</w:t>
      </w:r>
      <w:r>
        <w:rPr>
          <w:b/>
          <w:sz w:val="24"/>
        </w:rPr>
        <w:t xml:space="preserve">   </w:t>
      </w:r>
    </w:p>
    <w:p w14:paraId="6D6177AD" w14:textId="77777777" w:rsidR="00845CF2" w:rsidRDefault="00845CF2" w:rsidP="00845CF2"/>
    <w:p w14:paraId="4F3918C4" w14:textId="77777777" w:rsidR="00545678" w:rsidRPr="00545678" w:rsidRDefault="00545678" w:rsidP="00545678"/>
    <w:p w14:paraId="5C77E6DA" w14:textId="77777777" w:rsidR="00344CFA" w:rsidRDefault="00344CFA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BFBFBF"/>
        <w:tabs>
          <w:tab w:val="left" w:pos="360"/>
        </w:tabs>
        <w:snapToGrid w:val="0"/>
        <w:ind w:left="-90" w:right="-513" w:firstLine="90"/>
        <w:rPr>
          <w:rFonts w:cs="Times New Roman"/>
          <w:sz w:val="22"/>
          <w:szCs w:val="22"/>
        </w:rPr>
      </w:pPr>
      <w:r>
        <w:rPr>
          <w:rFonts w:ascii="Times New Roman" w:hAnsi="Times New Roman" w:cs="Times New Roman"/>
          <w:caps/>
        </w:rPr>
        <w:t>PROFESSIONAL EXPERIENCE</w:t>
      </w:r>
    </w:p>
    <w:p w14:paraId="7EE01641" w14:textId="312D58FE" w:rsidR="00344CFA" w:rsidRDefault="00344CFA">
      <w:pPr>
        <w:pStyle w:val="ListParagraph"/>
        <w:tabs>
          <w:tab w:val="left" w:pos="3240"/>
        </w:tabs>
        <w:ind w:left="0" w:right="-1260"/>
        <w:rPr>
          <w:sz w:val="22"/>
          <w:szCs w:val="22"/>
        </w:rPr>
      </w:pPr>
    </w:p>
    <w:p w14:paraId="7DDDBCC6" w14:textId="1DA656E2" w:rsidR="00E577FA" w:rsidRPr="007D1A8B" w:rsidRDefault="00E577FA" w:rsidP="00E577FA">
      <w:pPr>
        <w:ind w:firstLine="720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 xml:space="preserve">Company </w:t>
      </w:r>
      <w:r>
        <w:rPr>
          <w:rFonts w:cs="Times New Roman"/>
          <w:b/>
          <w:sz w:val="24"/>
        </w:rPr>
        <w:tab/>
        <w:t>:  Capgemini</w:t>
      </w:r>
    </w:p>
    <w:p w14:paraId="3E9FFCA1" w14:textId="1489C848" w:rsidR="00E577FA" w:rsidRPr="007D1A8B" w:rsidRDefault="00E577FA" w:rsidP="00E577FA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ab/>
        <w:t>Designation</w:t>
      </w:r>
      <w:r>
        <w:rPr>
          <w:rFonts w:cs="Times New Roman"/>
          <w:b/>
          <w:bCs/>
          <w:sz w:val="24"/>
          <w:szCs w:val="24"/>
        </w:rPr>
        <w:tab/>
        <w:t>:</w:t>
      </w: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b/>
          <w:bCs/>
          <w:sz w:val="24"/>
          <w:szCs w:val="24"/>
        </w:rPr>
        <w:t>Sr. Analyst</w:t>
      </w:r>
    </w:p>
    <w:p w14:paraId="12A4E5E1" w14:textId="5B139E29" w:rsidR="001950F3" w:rsidRDefault="00E577FA" w:rsidP="001950F3">
      <w:pPr>
        <w:spacing w:line="360" w:lineRule="auto"/>
        <w:rPr>
          <w:b/>
          <w:sz w:val="24"/>
          <w:u w:val="single"/>
        </w:rPr>
      </w:pPr>
      <w:r>
        <w:rPr>
          <w:rFonts w:cs="Times New Roman"/>
          <w:b/>
          <w:sz w:val="24"/>
          <w:szCs w:val="24"/>
        </w:rPr>
        <w:tab/>
        <w:t xml:space="preserve">Duration </w:t>
      </w:r>
      <w:r>
        <w:rPr>
          <w:rFonts w:cs="Times New Roman"/>
          <w:b/>
          <w:sz w:val="24"/>
          <w:szCs w:val="24"/>
        </w:rPr>
        <w:tab/>
        <w:t>:  Nov 2022 – Till Date.</w:t>
      </w:r>
    </w:p>
    <w:p w14:paraId="3F812AE1" w14:textId="40EE57A3" w:rsidR="00E577FA" w:rsidRDefault="00E577FA" w:rsidP="00E577FA">
      <w:pPr>
        <w:tabs>
          <w:tab w:val="left" w:pos="3420"/>
          <w:tab w:val="left" w:pos="3780"/>
        </w:tabs>
        <w:rPr>
          <w:b/>
        </w:rPr>
      </w:pPr>
      <w:r>
        <w:rPr>
          <w:b/>
          <w:sz w:val="24"/>
          <w:u w:val="single"/>
        </w:rPr>
        <w:t>Roles &amp; Responsibilities:</w:t>
      </w:r>
    </w:p>
    <w:p w14:paraId="5956DA52" w14:textId="77777777" w:rsidR="00E577FA" w:rsidRDefault="00E577FA" w:rsidP="00E577FA">
      <w:pPr>
        <w:tabs>
          <w:tab w:val="left" w:pos="3240"/>
          <w:tab w:val="left" w:pos="3600"/>
        </w:tabs>
        <w:rPr>
          <w:b/>
        </w:rPr>
      </w:pPr>
    </w:p>
    <w:p w14:paraId="5D7D4681" w14:textId="1C51B3A2" w:rsidR="00B06D64" w:rsidRPr="00B06D64" w:rsidRDefault="00B06D64" w:rsidP="00B06D64">
      <w:pPr>
        <w:numPr>
          <w:ilvl w:val="0"/>
          <w:numId w:val="4"/>
        </w:numPr>
        <w:spacing w:line="360" w:lineRule="auto"/>
        <w:rPr>
          <w:sz w:val="24"/>
        </w:rPr>
      </w:pPr>
      <w:r w:rsidRPr="00B06D64">
        <w:rPr>
          <w:sz w:val="24"/>
        </w:rPr>
        <w:lastRenderedPageBreak/>
        <w:t xml:space="preserve">Experience </w:t>
      </w:r>
      <w:r w:rsidR="001950F3">
        <w:rPr>
          <w:sz w:val="24"/>
        </w:rPr>
        <w:t>in managing</w:t>
      </w:r>
      <w:r w:rsidRPr="00B06D64">
        <w:rPr>
          <w:sz w:val="24"/>
        </w:rPr>
        <w:t xml:space="preserve"> &amp; </w:t>
      </w:r>
      <w:r w:rsidR="001950F3">
        <w:rPr>
          <w:sz w:val="24"/>
        </w:rPr>
        <w:t>maintaining infrastructure</w:t>
      </w:r>
      <w:r>
        <w:rPr>
          <w:sz w:val="24"/>
        </w:rPr>
        <w:t xml:space="preserve"> </w:t>
      </w:r>
      <w:r w:rsidRPr="00B06D64">
        <w:rPr>
          <w:sz w:val="24"/>
        </w:rPr>
        <w:t xml:space="preserve">(includes 500+) Linux / Windows Servers hosted across the Public (AWS) </w:t>
      </w:r>
      <w:r w:rsidR="001950F3">
        <w:rPr>
          <w:sz w:val="24"/>
        </w:rPr>
        <w:t>and on-prem</w:t>
      </w:r>
      <w:r w:rsidRPr="00B06D64">
        <w:rPr>
          <w:sz w:val="24"/>
        </w:rPr>
        <w:t xml:space="preserve"> Data Center (VMWare ESXi).</w:t>
      </w:r>
    </w:p>
    <w:p w14:paraId="076E9CC2" w14:textId="7E908FEA" w:rsidR="00B06D64" w:rsidRPr="00DC4472" w:rsidRDefault="00B06D64" w:rsidP="00B06D64">
      <w:pPr>
        <w:numPr>
          <w:ilvl w:val="0"/>
          <w:numId w:val="4"/>
        </w:numPr>
        <w:spacing w:line="360" w:lineRule="auto"/>
        <w:rPr>
          <w:sz w:val="24"/>
        </w:rPr>
      </w:pPr>
      <w:r w:rsidRPr="00B06D64">
        <w:rPr>
          <w:sz w:val="24"/>
        </w:rPr>
        <w:t xml:space="preserve">Experience in managing AWS EC2, S3, EBS, Security Groups, </w:t>
      </w:r>
      <w:r w:rsidR="00010E58">
        <w:rPr>
          <w:sz w:val="24"/>
        </w:rPr>
        <w:t>Auto Scaling Groups,</w:t>
      </w:r>
      <w:r w:rsidRPr="00B06D64">
        <w:rPr>
          <w:sz w:val="24"/>
        </w:rPr>
        <w:t xml:space="preserve"> IAM</w:t>
      </w:r>
      <w:r w:rsidR="00010E58">
        <w:rPr>
          <w:sz w:val="24"/>
        </w:rPr>
        <w:t xml:space="preserve">, Cloud watch, </w:t>
      </w:r>
      <w:r w:rsidRPr="00B06D64">
        <w:rPr>
          <w:sz w:val="24"/>
        </w:rPr>
        <w:t>Load balancer</w:t>
      </w:r>
      <w:r w:rsidR="00010E58">
        <w:rPr>
          <w:sz w:val="24"/>
        </w:rPr>
        <w:t xml:space="preserve"> &amp; AWS Certificate Manager</w:t>
      </w:r>
      <w:r w:rsidRPr="00B06D64">
        <w:rPr>
          <w:sz w:val="24"/>
        </w:rPr>
        <w:t xml:space="preserve"> services.</w:t>
      </w:r>
    </w:p>
    <w:p w14:paraId="249F5915" w14:textId="51A0E0A4" w:rsidR="00DC4472" w:rsidRDefault="00DC4472" w:rsidP="002A7A94">
      <w:pPr>
        <w:numPr>
          <w:ilvl w:val="0"/>
          <w:numId w:val="4"/>
        </w:numPr>
        <w:spacing w:line="360" w:lineRule="auto"/>
        <w:rPr>
          <w:sz w:val="24"/>
        </w:rPr>
      </w:pPr>
      <w:r w:rsidRPr="00DC4472">
        <w:rPr>
          <w:sz w:val="24"/>
        </w:rPr>
        <w:t xml:space="preserve">Build and deploy new </w:t>
      </w:r>
      <w:r>
        <w:rPr>
          <w:sz w:val="24"/>
        </w:rPr>
        <w:t>EC2</w:t>
      </w:r>
      <w:r w:rsidRPr="00DC4472">
        <w:rPr>
          <w:sz w:val="24"/>
        </w:rPr>
        <w:t xml:space="preserve"> servers and infra </w:t>
      </w:r>
      <w:r w:rsidR="004C4037">
        <w:rPr>
          <w:sz w:val="24"/>
        </w:rPr>
        <w:t>per application requirements</w:t>
      </w:r>
      <w:r w:rsidR="00C215FE">
        <w:rPr>
          <w:sz w:val="24"/>
        </w:rPr>
        <w:t xml:space="preserve"> </w:t>
      </w:r>
      <w:r w:rsidR="004C4037">
        <w:rPr>
          <w:sz w:val="24"/>
        </w:rPr>
        <w:t>through</w:t>
      </w:r>
      <w:r w:rsidR="00C215FE">
        <w:rPr>
          <w:sz w:val="24"/>
        </w:rPr>
        <w:t xml:space="preserve"> AWS Cloud Formation templates </w:t>
      </w:r>
      <w:r w:rsidR="004C4037">
        <w:rPr>
          <w:sz w:val="24"/>
        </w:rPr>
        <w:t>with</w:t>
      </w:r>
      <w:r w:rsidR="00C215FE">
        <w:rPr>
          <w:sz w:val="24"/>
        </w:rPr>
        <w:t xml:space="preserve"> Jenkins Pipeline.</w:t>
      </w:r>
    </w:p>
    <w:p w14:paraId="23D6D164" w14:textId="20C6A147" w:rsidR="006C3740" w:rsidRDefault="006C3740" w:rsidP="002A7A94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Using GitHub to store the cloud formation templates/code repositories.</w:t>
      </w:r>
    </w:p>
    <w:p w14:paraId="7FB17BFD" w14:textId="1E2E6B6E" w:rsidR="004C4037" w:rsidRDefault="004C4037" w:rsidP="002A7A94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 xml:space="preserve">Managing </w:t>
      </w:r>
      <w:r w:rsidR="00B0682D">
        <w:rPr>
          <w:sz w:val="24"/>
        </w:rPr>
        <w:t>SSL</w:t>
      </w:r>
      <w:r>
        <w:rPr>
          <w:sz w:val="24"/>
        </w:rPr>
        <w:t xml:space="preserve"> certificates using AWS Certificate Manager.</w:t>
      </w:r>
    </w:p>
    <w:p w14:paraId="3D54AC5E" w14:textId="2B3B3059" w:rsidR="00C215FE" w:rsidRDefault="00C215FE" w:rsidP="002A7A94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 xml:space="preserve">Experience in Managing Middleware Applications (Apache Tomcat, JBoss, </w:t>
      </w:r>
      <w:r w:rsidR="00B0682D">
        <w:rPr>
          <w:sz w:val="24"/>
        </w:rPr>
        <w:t>WebLogic</w:t>
      </w:r>
      <w:r>
        <w:rPr>
          <w:sz w:val="24"/>
        </w:rPr>
        <w:t xml:space="preserve"> &amp; </w:t>
      </w:r>
      <w:r w:rsidR="00B0682D">
        <w:rPr>
          <w:sz w:val="24"/>
        </w:rPr>
        <w:t>WebSphere</w:t>
      </w:r>
      <w:r>
        <w:rPr>
          <w:sz w:val="24"/>
        </w:rPr>
        <w:t>).</w:t>
      </w:r>
    </w:p>
    <w:p w14:paraId="55B265B7" w14:textId="07531C9D" w:rsidR="00C215FE" w:rsidRDefault="00C215FE" w:rsidP="002A7A94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 xml:space="preserve">Experience in Managing IBM MQ application file transfer. </w:t>
      </w:r>
    </w:p>
    <w:p w14:paraId="024983AC" w14:textId="4B0D3B8D" w:rsidR="00DC4472" w:rsidRDefault="00DC4472" w:rsidP="002A7A94">
      <w:pPr>
        <w:numPr>
          <w:ilvl w:val="0"/>
          <w:numId w:val="4"/>
        </w:numPr>
        <w:spacing w:line="360" w:lineRule="auto"/>
        <w:rPr>
          <w:sz w:val="24"/>
        </w:rPr>
      </w:pPr>
      <w:r w:rsidRPr="00DC4472">
        <w:rPr>
          <w:sz w:val="24"/>
        </w:rPr>
        <w:t xml:space="preserve">Manage User </w:t>
      </w:r>
      <w:r>
        <w:rPr>
          <w:sz w:val="24"/>
        </w:rPr>
        <w:t>creation/modification/deletion</w:t>
      </w:r>
      <w:r w:rsidRPr="00DC4472">
        <w:rPr>
          <w:sz w:val="24"/>
        </w:rPr>
        <w:t xml:space="preserve"> on servers.</w:t>
      </w:r>
    </w:p>
    <w:p w14:paraId="19622A3D" w14:textId="409AEB08" w:rsidR="00E577FA" w:rsidRPr="00F20BE1" w:rsidRDefault="003026DB" w:rsidP="00E577FA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M</w:t>
      </w:r>
      <w:r w:rsidR="00E577FA" w:rsidRPr="00F20BE1">
        <w:rPr>
          <w:sz w:val="24"/>
        </w:rPr>
        <w:t xml:space="preserve">onitoring </w:t>
      </w:r>
      <w:r>
        <w:rPr>
          <w:sz w:val="24"/>
        </w:rPr>
        <w:t xml:space="preserve">the performance </w:t>
      </w:r>
      <w:r w:rsidR="00E577FA" w:rsidRPr="00F20BE1">
        <w:rPr>
          <w:sz w:val="24"/>
        </w:rPr>
        <w:t xml:space="preserve">of </w:t>
      </w:r>
      <w:r w:rsidR="00CC4503">
        <w:rPr>
          <w:sz w:val="24"/>
        </w:rPr>
        <w:t xml:space="preserve">Linux </w:t>
      </w:r>
      <w:r w:rsidR="00E577FA" w:rsidRPr="00F20BE1">
        <w:rPr>
          <w:sz w:val="24"/>
        </w:rPr>
        <w:t xml:space="preserve">servers using </w:t>
      </w:r>
      <w:r>
        <w:rPr>
          <w:sz w:val="24"/>
        </w:rPr>
        <w:t xml:space="preserve">native </w:t>
      </w:r>
      <w:r w:rsidR="00CC4503">
        <w:rPr>
          <w:sz w:val="24"/>
        </w:rPr>
        <w:t>commands</w:t>
      </w:r>
      <w:r>
        <w:rPr>
          <w:sz w:val="24"/>
        </w:rPr>
        <w:t xml:space="preserve"> </w:t>
      </w:r>
      <w:r w:rsidR="00E577FA" w:rsidRPr="00F20BE1">
        <w:rPr>
          <w:sz w:val="24"/>
        </w:rPr>
        <w:t>top, sar, iostat</w:t>
      </w:r>
      <w:r w:rsidR="00CC4503">
        <w:rPr>
          <w:sz w:val="24"/>
        </w:rPr>
        <w:t xml:space="preserve"> &amp; </w:t>
      </w:r>
      <w:r w:rsidR="00E577FA" w:rsidRPr="00F20BE1">
        <w:rPr>
          <w:sz w:val="24"/>
        </w:rPr>
        <w:t>vmstat.</w:t>
      </w:r>
    </w:p>
    <w:p w14:paraId="70662D9B" w14:textId="214C3571" w:rsidR="00E577FA" w:rsidRDefault="00E577FA" w:rsidP="00E577FA">
      <w:pPr>
        <w:numPr>
          <w:ilvl w:val="0"/>
          <w:numId w:val="4"/>
        </w:numPr>
        <w:spacing w:line="360" w:lineRule="auto"/>
        <w:rPr>
          <w:sz w:val="24"/>
        </w:rPr>
      </w:pPr>
      <w:r w:rsidRPr="00F20BE1">
        <w:rPr>
          <w:sz w:val="24"/>
        </w:rPr>
        <w:t xml:space="preserve">Using </w:t>
      </w:r>
      <w:r w:rsidR="00DC4472">
        <w:rPr>
          <w:sz w:val="24"/>
        </w:rPr>
        <w:t xml:space="preserve">Logic Monitor &amp; Big Panda </w:t>
      </w:r>
      <w:r w:rsidR="002E4F25">
        <w:rPr>
          <w:sz w:val="24"/>
        </w:rPr>
        <w:t xml:space="preserve">to </w:t>
      </w:r>
      <w:r w:rsidR="00DC4472">
        <w:rPr>
          <w:sz w:val="24"/>
        </w:rPr>
        <w:t>monitor</w:t>
      </w:r>
      <w:r w:rsidRPr="00F20BE1">
        <w:rPr>
          <w:sz w:val="24"/>
        </w:rPr>
        <w:t xml:space="preserve"> </w:t>
      </w:r>
      <w:r w:rsidR="00DC4472">
        <w:rPr>
          <w:sz w:val="24"/>
        </w:rPr>
        <w:t xml:space="preserve">the </w:t>
      </w:r>
      <w:r w:rsidRPr="00F20BE1">
        <w:rPr>
          <w:sz w:val="24"/>
        </w:rPr>
        <w:t>Linux</w:t>
      </w:r>
      <w:r w:rsidR="00DC4472">
        <w:rPr>
          <w:sz w:val="24"/>
        </w:rPr>
        <w:t>/Windows</w:t>
      </w:r>
      <w:r w:rsidRPr="00F20BE1">
        <w:rPr>
          <w:sz w:val="24"/>
        </w:rPr>
        <w:t xml:space="preserve"> servers </w:t>
      </w:r>
      <w:r w:rsidR="002E4F25">
        <w:rPr>
          <w:sz w:val="24"/>
        </w:rPr>
        <w:t>for File system</w:t>
      </w:r>
      <w:r w:rsidRPr="00F20BE1">
        <w:rPr>
          <w:sz w:val="24"/>
        </w:rPr>
        <w:t xml:space="preserve"> utilization, CPU utilization, Memory utilization</w:t>
      </w:r>
      <w:r w:rsidR="002E4F25">
        <w:rPr>
          <w:sz w:val="24"/>
        </w:rPr>
        <w:t>,</w:t>
      </w:r>
      <w:r w:rsidR="00DC4472">
        <w:rPr>
          <w:sz w:val="24"/>
        </w:rPr>
        <w:t xml:space="preserve"> and Application </w:t>
      </w:r>
      <w:r w:rsidR="002E4F25">
        <w:rPr>
          <w:sz w:val="24"/>
        </w:rPr>
        <w:t>URL</w:t>
      </w:r>
      <w:r w:rsidR="00DC4472">
        <w:rPr>
          <w:sz w:val="24"/>
        </w:rPr>
        <w:t xml:space="preserve"> accessibility.</w:t>
      </w:r>
      <w:r>
        <w:rPr>
          <w:sz w:val="24"/>
        </w:rPr>
        <w:t xml:space="preserve"> </w:t>
      </w:r>
    </w:p>
    <w:p w14:paraId="1A5DF846" w14:textId="3CB6C4C5" w:rsidR="00DC4472" w:rsidRDefault="002E4F25" w:rsidP="00E577FA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Take/Delete</w:t>
      </w:r>
      <w:r w:rsidR="00DC4472" w:rsidRPr="00DC4472">
        <w:rPr>
          <w:sz w:val="24"/>
        </w:rPr>
        <w:t xml:space="preserve"> </w:t>
      </w:r>
      <w:r>
        <w:rPr>
          <w:sz w:val="24"/>
        </w:rPr>
        <w:t xml:space="preserve">EC2 </w:t>
      </w:r>
      <w:r w:rsidR="00DC4472">
        <w:rPr>
          <w:sz w:val="24"/>
        </w:rPr>
        <w:t xml:space="preserve">EBS </w:t>
      </w:r>
      <w:r>
        <w:rPr>
          <w:sz w:val="24"/>
        </w:rPr>
        <w:t xml:space="preserve">Volume </w:t>
      </w:r>
      <w:r w:rsidR="00DC4472">
        <w:rPr>
          <w:sz w:val="24"/>
        </w:rPr>
        <w:t>s</w:t>
      </w:r>
      <w:r w:rsidR="00DC4472" w:rsidRPr="00DC4472">
        <w:rPr>
          <w:sz w:val="24"/>
        </w:rPr>
        <w:t xml:space="preserve">napshot backups </w:t>
      </w:r>
      <w:r>
        <w:rPr>
          <w:sz w:val="24"/>
        </w:rPr>
        <w:t xml:space="preserve">&amp; </w:t>
      </w:r>
      <w:r w:rsidR="00DC4472" w:rsidRPr="00DC4472">
        <w:rPr>
          <w:sz w:val="24"/>
        </w:rPr>
        <w:t>VMs</w:t>
      </w:r>
      <w:r>
        <w:rPr>
          <w:sz w:val="24"/>
        </w:rPr>
        <w:t xml:space="preserve"> snapshot backups </w:t>
      </w:r>
      <w:r w:rsidR="00DC4472" w:rsidRPr="00DC4472">
        <w:rPr>
          <w:sz w:val="24"/>
        </w:rPr>
        <w:t xml:space="preserve">in </w:t>
      </w:r>
      <w:r w:rsidR="00DC4472">
        <w:rPr>
          <w:sz w:val="24"/>
        </w:rPr>
        <w:t xml:space="preserve">AWS &amp; </w:t>
      </w:r>
      <w:r w:rsidR="00DC4472" w:rsidRPr="00DC4472">
        <w:rPr>
          <w:sz w:val="24"/>
        </w:rPr>
        <w:t xml:space="preserve">VMware </w:t>
      </w:r>
      <w:r>
        <w:rPr>
          <w:sz w:val="24"/>
        </w:rPr>
        <w:t>vCenter</w:t>
      </w:r>
      <w:r w:rsidR="00DC4472" w:rsidRPr="00DC4472">
        <w:rPr>
          <w:sz w:val="24"/>
        </w:rPr>
        <w:t>.</w:t>
      </w:r>
    </w:p>
    <w:p w14:paraId="0D99145C" w14:textId="787F619D" w:rsidR="00CE4E66" w:rsidRPr="00CE4E66" w:rsidRDefault="00CE4E66" w:rsidP="002A7A94">
      <w:pPr>
        <w:numPr>
          <w:ilvl w:val="0"/>
          <w:numId w:val="4"/>
        </w:numPr>
        <w:spacing w:line="360" w:lineRule="auto"/>
        <w:rPr>
          <w:sz w:val="24"/>
        </w:rPr>
      </w:pPr>
      <w:r w:rsidRPr="00455AB4">
        <w:rPr>
          <w:sz w:val="24"/>
        </w:rPr>
        <w:t>Experience</w:t>
      </w:r>
      <w:r>
        <w:rPr>
          <w:sz w:val="24"/>
        </w:rPr>
        <w:t xml:space="preserve"> &amp; knowledge of Remedy</w:t>
      </w:r>
      <w:r w:rsidR="00B0682D">
        <w:rPr>
          <w:sz w:val="24"/>
        </w:rPr>
        <w:t xml:space="preserve">, </w:t>
      </w:r>
      <w:r w:rsidRPr="00455AB4">
        <w:rPr>
          <w:sz w:val="24"/>
        </w:rPr>
        <w:t xml:space="preserve">Service Now </w:t>
      </w:r>
      <w:r>
        <w:rPr>
          <w:sz w:val="24"/>
        </w:rPr>
        <w:t xml:space="preserve">(SNOW) </w:t>
      </w:r>
      <w:r w:rsidR="00B0682D">
        <w:rPr>
          <w:sz w:val="24"/>
        </w:rPr>
        <w:t xml:space="preserve">&amp; Jira </w:t>
      </w:r>
      <w:r w:rsidRPr="00455AB4">
        <w:rPr>
          <w:sz w:val="24"/>
        </w:rPr>
        <w:t xml:space="preserve">for </w:t>
      </w:r>
      <w:r>
        <w:rPr>
          <w:sz w:val="24"/>
        </w:rPr>
        <w:t>Ticket Management (Incident / Change / Problem).</w:t>
      </w:r>
    </w:p>
    <w:p w14:paraId="61726D73" w14:textId="77777777" w:rsidR="00E577FA" w:rsidRDefault="00E577FA">
      <w:pPr>
        <w:pStyle w:val="ListParagraph"/>
        <w:tabs>
          <w:tab w:val="left" w:pos="3240"/>
        </w:tabs>
        <w:ind w:left="0" w:right="-1260"/>
        <w:rPr>
          <w:sz w:val="22"/>
          <w:szCs w:val="22"/>
        </w:rPr>
      </w:pPr>
    </w:p>
    <w:p w14:paraId="75C2AC61" w14:textId="53904717" w:rsidR="0059441D" w:rsidRDefault="0059441D" w:rsidP="0059441D">
      <w:pPr>
        <w:ind w:firstLine="720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 xml:space="preserve">Company </w:t>
      </w:r>
      <w:r>
        <w:rPr>
          <w:rFonts w:cs="Times New Roman"/>
          <w:b/>
          <w:sz w:val="24"/>
        </w:rPr>
        <w:tab/>
        <w:t xml:space="preserve">:  </w:t>
      </w:r>
      <w:r>
        <w:rPr>
          <w:rFonts w:cs="Times New Roman"/>
          <w:b/>
          <w:sz w:val="24"/>
        </w:rPr>
        <w:tab/>
      </w:r>
      <w:r w:rsidR="00F20BE1">
        <w:rPr>
          <w:rFonts w:cs="Times New Roman"/>
          <w:b/>
          <w:sz w:val="22"/>
          <w:szCs w:val="22"/>
        </w:rPr>
        <w:t>Tech Mahindra LTD</w:t>
      </w:r>
      <w:r>
        <w:rPr>
          <w:rFonts w:cs="Times New Roman"/>
          <w:b/>
          <w:sz w:val="22"/>
          <w:szCs w:val="22"/>
        </w:rPr>
        <w:t>.</w:t>
      </w:r>
    </w:p>
    <w:p w14:paraId="485BED50" w14:textId="4B6DB7D1" w:rsidR="0059441D" w:rsidRPr="0059441D" w:rsidRDefault="0059441D" w:rsidP="0059441D">
      <w:pPr>
        <w:rPr>
          <w:rFonts w:cs="Times New Roman"/>
          <w:b/>
          <w:i/>
          <w:sz w:val="24"/>
        </w:rPr>
      </w:pPr>
      <w:r>
        <w:rPr>
          <w:rFonts w:cs="Times New Roman"/>
          <w:b/>
          <w:sz w:val="24"/>
        </w:rPr>
        <w:tab/>
        <w:t>Designation</w:t>
      </w:r>
      <w:r>
        <w:rPr>
          <w:rFonts w:cs="Times New Roman"/>
          <w:b/>
          <w:sz w:val="24"/>
        </w:rPr>
        <w:tab/>
        <w:t>:</w:t>
      </w:r>
      <w:r>
        <w:rPr>
          <w:rFonts w:cs="Times New Roman"/>
          <w:b/>
          <w:sz w:val="24"/>
        </w:rPr>
        <w:tab/>
      </w:r>
      <w:r w:rsidR="00F20BE1">
        <w:rPr>
          <w:rFonts w:cs="Times New Roman"/>
          <w:b/>
          <w:i/>
          <w:sz w:val="24"/>
        </w:rPr>
        <w:t>Support</w:t>
      </w:r>
      <w:r>
        <w:rPr>
          <w:rFonts w:cs="Times New Roman"/>
          <w:b/>
          <w:i/>
          <w:sz w:val="24"/>
        </w:rPr>
        <w:t xml:space="preserve"> Engineer</w:t>
      </w:r>
    </w:p>
    <w:p w14:paraId="09ABFB72" w14:textId="107508E5" w:rsidR="0059441D" w:rsidRDefault="0059441D" w:rsidP="0059441D">
      <w:pPr>
        <w:spacing w:line="360" w:lineRule="auto"/>
        <w:rPr>
          <w:rFonts w:cs="Times New Roman"/>
          <w:b/>
          <w:i/>
          <w:sz w:val="24"/>
          <w:szCs w:val="24"/>
        </w:rPr>
      </w:pPr>
      <w:r>
        <w:rPr>
          <w:rFonts w:cs="Times New Roman"/>
          <w:b/>
          <w:bCs/>
          <w:sz w:val="24"/>
        </w:rPr>
        <w:tab/>
        <w:t>Duration</w:t>
      </w:r>
      <w:r>
        <w:rPr>
          <w:rFonts w:cs="Times New Roman"/>
          <w:b/>
          <w:bCs/>
          <w:sz w:val="24"/>
        </w:rPr>
        <w:tab/>
        <w:t>:</w:t>
      </w:r>
      <w:r>
        <w:rPr>
          <w:rFonts w:cs="Times New Roman"/>
          <w:b/>
          <w:i/>
          <w:sz w:val="24"/>
        </w:rPr>
        <w:tab/>
      </w:r>
      <w:r w:rsidR="00ED6937">
        <w:rPr>
          <w:rFonts w:cs="Times New Roman"/>
          <w:b/>
          <w:i/>
          <w:sz w:val="24"/>
          <w:szCs w:val="24"/>
        </w:rPr>
        <w:t>Dec</w:t>
      </w:r>
      <w:r>
        <w:rPr>
          <w:rFonts w:cs="Times New Roman"/>
          <w:b/>
          <w:i/>
          <w:sz w:val="24"/>
          <w:szCs w:val="24"/>
        </w:rPr>
        <w:t xml:space="preserve"> 20</w:t>
      </w:r>
      <w:r w:rsidR="00ED6937">
        <w:rPr>
          <w:rFonts w:cs="Times New Roman"/>
          <w:b/>
          <w:i/>
          <w:sz w:val="24"/>
          <w:szCs w:val="24"/>
        </w:rPr>
        <w:t>18</w:t>
      </w:r>
      <w:r>
        <w:rPr>
          <w:rFonts w:cs="Times New Roman"/>
          <w:b/>
          <w:i/>
          <w:sz w:val="24"/>
          <w:szCs w:val="24"/>
        </w:rPr>
        <w:t xml:space="preserve"> – </w:t>
      </w:r>
      <w:r w:rsidR="00ED6937">
        <w:rPr>
          <w:rFonts w:cs="Times New Roman"/>
          <w:b/>
          <w:i/>
          <w:sz w:val="24"/>
          <w:szCs w:val="24"/>
        </w:rPr>
        <w:t>July 2019</w:t>
      </w:r>
    </w:p>
    <w:p w14:paraId="25D9EEAD" w14:textId="77777777" w:rsidR="0059441D" w:rsidRPr="00372464" w:rsidRDefault="0059441D" w:rsidP="0059441D"/>
    <w:p w14:paraId="34A62768" w14:textId="77777777" w:rsidR="0059441D" w:rsidRDefault="0059441D" w:rsidP="0059441D">
      <w:pPr>
        <w:tabs>
          <w:tab w:val="left" w:pos="3420"/>
          <w:tab w:val="left" w:pos="3780"/>
        </w:tabs>
        <w:rPr>
          <w:b/>
        </w:rPr>
      </w:pPr>
      <w:r>
        <w:rPr>
          <w:b/>
          <w:sz w:val="24"/>
          <w:u w:val="single"/>
        </w:rPr>
        <w:t>Roles &amp; Responsibilities:</w:t>
      </w:r>
    </w:p>
    <w:p w14:paraId="6542A256" w14:textId="77777777" w:rsidR="0059441D" w:rsidRDefault="0059441D" w:rsidP="00E344AD">
      <w:pPr>
        <w:ind w:firstLine="720"/>
        <w:rPr>
          <w:rFonts w:cs="Times New Roman"/>
          <w:b/>
          <w:sz w:val="24"/>
        </w:rPr>
      </w:pPr>
    </w:p>
    <w:p w14:paraId="485AAA1D" w14:textId="5AE6AB3B" w:rsidR="009B034E" w:rsidRPr="009F0C92" w:rsidRDefault="009F0C92" w:rsidP="009F0C92">
      <w:pPr>
        <w:numPr>
          <w:ilvl w:val="0"/>
          <w:numId w:val="1"/>
        </w:numPr>
        <w:tabs>
          <w:tab w:val="clear" w:pos="750"/>
        </w:tabs>
        <w:spacing w:line="360" w:lineRule="auto"/>
        <w:rPr>
          <w:sz w:val="24"/>
        </w:rPr>
      </w:pPr>
      <w:r w:rsidRPr="00F20BE1">
        <w:rPr>
          <w:sz w:val="24"/>
        </w:rPr>
        <w:t>The primary responsibility is to carry out day-to-day tasks of System Administration and Monitoring and updating Tickets (issues) through the Incident management system.</w:t>
      </w:r>
    </w:p>
    <w:p w14:paraId="383F4E5D" w14:textId="407D1431" w:rsidR="009B7BDB" w:rsidRDefault="009B7BDB" w:rsidP="009B7BDB">
      <w:pPr>
        <w:numPr>
          <w:ilvl w:val="0"/>
          <w:numId w:val="1"/>
        </w:numPr>
        <w:spacing w:line="360" w:lineRule="auto"/>
        <w:rPr>
          <w:sz w:val="24"/>
        </w:rPr>
      </w:pPr>
      <w:r w:rsidRPr="004B06BF">
        <w:rPr>
          <w:sz w:val="24"/>
        </w:rPr>
        <w:t xml:space="preserve">Build, install, </w:t>
      </w:r>
      <w:r>
        <w:rPr>
          <w:sz w:val="24"/>
        </w:rPr>
        <w:t xml:space="preserve">and </w:t>
      </w:r>
      <w:r w:rsidRPr="004B06BF">
        <w:rPr>
          <w:sz w:val="24"/>
        </w:rPr>
        <w:t>configur</w:t>
      </w:r>
      <w:r>
        <w:rPr>
          <w:sz w:val="24"/>
        </w:rPr>
        <w:t>e</w:t>
      </w:r>
      <w:r w:rsidRPr="004B06BF">
        <w:rPr>
          <w:sz w:val="24"/>
        </w:rPr>
        <w:t xml:space="preserve"> Linux servers</w:t>
      </w:r>
      <w:r>
        <w:rPr>
          <w:sz w:val="24"/>
        </w:rPr>
        <w:t xml:space="preserve"> &amp; also v</w:t>
      </w:r>
      <w:r w:rsidRPr="009B7BDB">
        <w:rPr>
          <w:sz w:val="24"/>
        </w:rPr>
        <w:t>erification of the built servers.</w:t>
      </w:r>
    </w:p>
    <w:p w14:paraId="197C8275" w14:textId="7E481174" w:rsidR="009B7BDB" w:rsidRDefault="009B7BDB" w:rsidP="009B7BDB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Troubleshooting </w:t>
      </w:r>
      <w:r w:rsidR="009F0C92">
        <w:rPr>
          <w:sz w:val="24"/>
        </w:rPr>
        <w:t>skills</w:t>
      </w:r>
      <w:r>
        <w:rPr>
          <w:sz w:val="24"/>
        </w:rPr>
        <w:t xml:space="preserve"> with network</w:t>
      </w:r>
      <w:r w:rsidR="00BC5A24">
        <w:rPr>
          <w:sz w:val="24"/>
        </w:rPr>
        <w:t>ing</w:t>
      </w:r>
      <w:r>
        <w:rPr>
          <w:sz w:val="24"/>
        </w:rPr>
        <w:t xml:space="preserve"> </w:t>
      </w:r>
      <w:r w:rsidR="00BC5A24">
        <w:rPr>
          <w:sz w:val="24"/>
        </w:rPr>
        <w:t>tools</w:t>
      </w:r>
      <w:r w:rsidR="009F0C92">
        <w:rPr>
          <w:sz w:val="24"/>
        </w:rPr>
        <w:t xml:space="preserve"> such as ping, nslookup, </w:t>
      </w:r>
      <w:r w:rsidR="00F941BF">
        <w:rPr>
          <w:sz w:val="24"/>
        </w:rPr>
        <w:t xml:space="preserve">and </w:t>
      </w:r>
      <w:r w:rsidR="009F0C92">
        <w:rPr>
          <w:sz w:val="24"/>
        </w:rPr>
        <w:t xml:space="preserve">traceroute. </w:t>
      </w:r>
    </w:p>
    <w:p w14:paraId="1DC8C992" w14:textId="6A031D2A" w:rsidR="0059441D" w:rsidRPr="00455AB4" w:rsidRDefault="0059441D" w:rsidP="0059441D">
      <w:pPr>
        <w:numPr>
          <w:ilvl w:val="0"/>
          <w:numId w:val="1"/>
        </w:numPr>
        <w:tabs>
          <w:tab w:val="clear" w:pos="750"/>
          <w:tab w:val="left" w:pos="375"/>
          <w:tab w:val="left" w:pos="765"/>
          <w:tab w:val="left" w:pos="4260"/>
          <w:tab w:val="left" w:pos="4320"/>
        </w:tabs>
        <w:spacing w:before="120" w:after="120"/>
        <w:ind w:firstLine="435"/>
        <w:rPr>
          <w:sz w:val="24"/>
        </w:rPr>
      </w:pPr>
      <w:r w:rsidRPr="00455AB4">
        <w:rPr>
          <w:sz w:val="24"/>
        </w:rPr>
        <w:t>Experience</w:t>
      </w:r>
      <w:r>
        <w:rPr>
          <w:sz w:val="24"/>
        </w:rPr>
        <w:t xml:space="preserve"> &amp; knowledge of</w:t>
      </w:r>
      <w:r w:rsidR="009B034E">
        <w:rPr>
          <w:sz w:val="24"/>
        </w:rPr>
        <w:t xml:space="preserve"> </w:t>
      </w:r>
      <w:r w:rsidRPr="00455AB4">
        <w:rPr>
          <w:sz w:val="24"/>
        </w:rPr>
        <w:t xml:space="preserve">Service Now </w:t>
      </w:r>
      <w:r>
        <w:rPr>
          <w:sz w:val="24"/>
        </w:rPr>
        <w:t xml:space="preserve">(SNOW) </w:t>
      </w:r>
      <w:r w:rsidRPr="00455AB4">
        <w:rPr>
          <w:sz w:val="24"/>
        </w:rPr>
        <w:t xml:space="preserve">for </w:t>
      </w:r>
      <w:r>
        <w:rPr>
          <w:sz w:val="24"/>
        </w:rPr>
        <w:t>Ticket Management (Incident / Change / Problem).</w:t>
      </w:r>
    </w:p>
    <w:p w14:paraId="7F0D09EE" w14:textId="2FF6B1C3" w:rsidR="00845CF2" w:rsidRDefault="00845CF2" w:rsidP="00845CF2"/>
    <w:p w14:paraId="24D9DA0C" w14:textId="77777777" w:rsidR="00402587" w:rsidRDefault="00402587" w:rsidP="00402587">
      <w:pPr>
        <w:ind w:firstLine="720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lastRenderedPageBreak/>
        <w:t xml:space="preserve">Company </w:t>
      </w:r>
      <w:r>
        <w:rPr>
          <w:rFonts w:cs="Times New Roman"/>
          <w:b/>
          <w:sz w:val="24"/>
        </w:rPr>
        <w:tab/>
        <w:t>:  Ever Electronics Pvt. Ltd</w:t>
      </w:r>
    </w:p>
    <w:p w14:paraId="548ED6D9" w14:textId="77777777" w:rsidR="00402587" w:rsidRDefault="00402587" w:rsidP="00402587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ab/>
        <w:t>Designation</w:t>
      </w:r>
      <w:r>
        <w:rPr>
          <w:rFonts w:cs="Times New Roman"/>
          <w:b/>
          <w:bCs/>
          <w:sz w:val="24"/>
          <w:szCs w:val="24"/>
        </w:rPr>
        <w:tab/>
        <w:t>:</w:t>
      </w: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b/>
          <w:bCs/>
          <w:sz w:val="24"/>
          <w:szCs w:val="24"/>
        </w:rPr>
        <w:t>Trainee Engineer</w:t>
      </w:r>
    </w:p>
    <w:p w14:paraId="06D53088" w14:textId="77777777" w:rsidR="00402587" w:rsidRDefault="00402587" w:rsidP="00402587">
      <w:pPr>
        <w:spacing w:line="360" w:lineRule="auto"/>
        <w:rPr>
          <w:b/>
          <w:sz w:val="24"/>
          <w:u w:val="single"/>
        </w:rPr>
      </w:pPr>
      <w:r>
        <w:rPr>
          <w:rFonts w:cs="Times New Roman"/>
          <w:b/>
          <w:sz w:val="24"/>
          <w:szCs w:val="24"/>
        </w:rPr>
        <w:tab/>
        <w:t xml:space="preserve">Duration </w:t>
      </w:r>
      <w:r>
        <w:rPr>
          <w:rFonts w:cs="Times New Roman"/>
          <w:b/>
          <w:sz w:val="24"/>
          <w:szCs w:val="24"/>
        </w:rPr>
        <w:tab/>
        <w:t>:  June 2017 - Nov 2017</w:t>
      </w:r>
    </w:p>
    <w:p w14:paraId="3BB381E3" w14:textId="77777777" w:rsidR="00402587" w:rsidRDefault="00402587" w:rsidP="00402587">
      <w:pPr>
        <w:tabs>
          <w:tab w:val="left" w:pos="3420"/>
          <w:tab w:val="left" w:pos="3780"/>
        </w:tabs>
        <w:rPr>
          <w:b/>
        </w:rPr>
      </w:pPr>
      <w:r>
        <w:rPr>
          <w:b/>
          <w:sz w:val="24"/>
          <w:u w:val="single"/>
        </w:rPr>
        <w:t>Roles &amp; Responsibilities:</w:t>
      </w:r>
    </w:p>
    <w:p w14:paraId="708AA8F2" w14:textId="77777777" w:rsidR="00402587" w:rsidRDefault="00402587" w:rsidP="00402587">
      <w:pPr>
        <w:tabs>
          <w:tab w:val="left" w:pos="3240"/>
          <w:tab w:val="left" w:pos="3600"/>
        </w:tabs>
        <w:rPr>
          <w:b/>
        </w:rPr>
      </w:pPr>
    </w:p>
    <w:p w14:paraId="128030B2" w14:textId="77777777" w:rsidR="00402587" w:rsidRDefault="00402587" w:rsidP="00402587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>The primary responsibility is to carry out day-to-day tasks of System Administration and Monitoring and updating Tickets (issues) through the Incident management system.</w:t>
      </w:r>
    </w:p>
    <w:p w14:paraId="5AD8DBFA" w14:textId="77777777" w:rsidR="00402587" w:rsidRDefault="00402587" w:rsidP="00402587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>Performance monitoring of servers using top, sar, iostat, vmstat.</w:t>
      </w:r>
    </w:p>
    <w:p w14:paraId="4C7BF251" w14:textId="77777777" w:rsidR="00402587" w:rsidRDefault="00402587" w:rsidP="00402587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>Administrations of Users and Groups.</w:t>
      </w:r>
    </w:p>
    <w:p w14:paraId="260E4947" w14:textId="6B62B14A" w:rsidR="00402587" w:rsidRPr="00CE4E66" w:rsidRDefault="00402587" w:rsidP="00845CF2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 Monitoring Linux servers such as Disk space utilization, CPU utilization, and Memory utilization. </w:t>
      </w:r>
    </w:p>
    <w:p w14:paraId="3242DC2F" w14:textId="77777777" w:rsidR="00344CFA" w:rsidRDefault="00344CFA">
      <w:pPr>
        <w:spacing w:line="360" w:lineRule="auto"/>
        <w:rPr>
          <w:sz w:val="24"/>
        </w:rPr>
      </w:pPr>
      <w:r>
        <w:rPr>
          <w:rFonts w:cs="Times New Roman"/>
          <w:b/>
          <w:sz w:val="24"/>
        </w:rPr>
        <w:tab/>
      </w:r>
    </w:p>
    <w:tbl>
      <w:tblPr>
        <w:tblW w:w="0" w:type="auto"/>
        <w:tblInd w:w="-3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85"/>
      </w:tblGrid>
      <w:tr w:rsidR="00344CFA" w14:paraId="59A88FA6" w14:textId="77777777">
        <w:trPr>
          <w:trHeight w:val="275"/>
        </w:trPr>
        <w:tc>
          <w:tcPr>
            <w:tcW w:w="10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4A05C021" w14:textId="77777777" w:rsidR="00344CFA" w:rsidRDefault="00344CFA">
            <w:pPr>
              <w:keepNext/>
              <w:tabs>
                <w:tab w:val="left" w:pos="360"/>
                <w:tab w:val="left" w:pos="3465"/>
              </w:tabs>
            </w:pPr>
            <w:r>
              <w:rPr>
                <w:b/>
                <w:caps/>
                <w:sz w:val="24"/>
                <w:szCs w:val="24"/>
              </w:rPr>
              <w:t>ACADEMIC QUA</w:t>
            </w:r>
            <w:r w:rsidR="007E6762">
              <w:rPr>
                <w:b/>
                <w:caps/>
                <w:sz w:val="24"/>
                <w:szCs w:val="24"/>
              </w:rPr>
              <w:t>LI</w:t>
            </w:r>
            <w:r>
              <w:rPr>
                <w:b/>
                <w:caps/>
                <w:sz w:val="24"/>
                <w:szCs w:val="24"/>
              </w:rPr>
              <w:t>FICATION</w:t>
            </w:r>
          </w:p>
        </w:tc>
      </w:tr>
    </w:tbl>
    <w:p w14:paraId="329BAF18" w14:textId="77777777" w:rsidR="00344CFA" w:rsidRDefault="00344CFA">
      <w:pPr>
        <w:rPr>
          <w:kern w:val="1"/>
          <w:sz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680"/>
        <w:gridCol w:w="2920"/>
        <w:gridCol w:w="1420"/>
        <w:gridCol w:w="1640"/>
      </w:tblGrid>
      <w:tr w:rsidR="00344CFA" w14:paraId="0A0984E1" w14:textId="77777777">
        <w:trPr>
          <w:trHeight w:val="285"/>
        </w:trPr>
        <w:tc>
          <w:tcPr>
            <w:tcW w:w="10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998F2C1" w14:textId="77777777" w:rsidR="00344CFA" w:rsidRDefault="00344CFA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Passing Year</w:t>
            </w:r>
          </w:p>
        </w:tc>
        <w:tc>
          <w:tcPr>
            <w:tcW w:w="16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BA59116" w14:textId="77777777" w:rsidR="00344CFA" w:rsidRDefault="00344CFA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2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9BBAA98" w14:textId="77777777" w:rsidR="00344CFA" w:rsidRDefault="00344CFA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School/College</w:t>
            </w:r>
          </w:p>
        </w:tc>
        <w:tc>
          <w:tcPr>
            <w:tcW w:w="1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F8C6C7F" w14:textId="77777777" w:rsidR="00344CFA" w:rsidRDefault="00344CFA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Board/ University</w:t>
            </w:r>
          </w:p>
        </w:tc>
        <w:tc>
          <w:tcPr>
            <w:tcW w:w="1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2B37D3" w14:textId="77777777" w:rsidR="00344CFA" w:rsidRDefault="00344CFA">
            <w:pPr>
              <w:jc w:val="center"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Marks Obtained</w:t>
            </w:r>
          </w:p>
        </w:tc>
      </w:tr>
      <w:tr w:rsidR="00344CFA" w14:paraId="1040164B" w14:textId="77777777">
        <w:trPr>
          <w:trHeight w:val="300"/>
        </w:trPr>
        <w:tc>
          <w:tcPr>
            <w:tcW w:w="10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A3B5C85" w14:textId="77777777" w:rsidR="00344CFA" w:rsidRDefault="00344CFA">
            <w:pPr>
              <w:snapToGrid w:val="0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259174F" w14:textId="77777777" w:rsidR="00344CFA" w:rsidRDefault="00344CFA">
            <w:pPr>
              <w:snapToGrid w:val="0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EE005FE" w14:textId="77777777" w:rsidR="00344CFA" w:rsidRDefault="00344CFA">
            <w:pPr>
              <w:snapToGrid w:val="0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352C860" w14:textId="77777777" w:rsidR="00344CFA" w:rsidRDefault="00344CFA">
            <w:pPr>
              <w:snapToGrid w:val="0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DDE251" w14:textId="77777777" w:rsidR="00344CFA" w:rsidRDefault="00344CFA">
            <w:pPr>
              <w:snapToGrid w:val="0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4CFA" w14:paraId="498C15A4" w14:textId="77777777">
        <w:trPr>
          <w:trHeight w:val="900"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5A3FF0F" w14:textId="4A6F498A" w:rsidR="00344CFA" w:rsidRDefault="00344CFA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201</w:t>
            </w:r>
            <w:r w:rsidR="007D1A8B">
              <w:rPr>
                <w:rFonts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F7CA4AF" w14:textId="000134BF" w:rsidR="00344CFA" w:rsidRDefault="00344CFA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B.E </w:t>
            </w:r>
            <w:r w:rsidR="007D1A8B">
              <w:rPr>
                <w:rFonts w:cs="Times New Roman"/>
                <w:color w:val="000000"/>
                <w:sz w:val="24"/>
                <w:szCs w:val="24"/>
              </w:rPr>
              <w:t>ENTC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Engineering</w:t>
            </w:r>
          </w:p>
        </w:tc>
        <w:tc>
          <w:tcPr>
            <w:tcW w:w="29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BC6BD4A" w14:textId="14460D34" w:rsidR="00344CFA" w:rsidRDefault="007D1A8B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1A8B">
              <w:rPr>
                <w:rFonts w:cs="Times New Roman"/>
                <w:color w:val="000000"/>
                <w:sz w:val="24"/>
                <w:szCs w:val="24"/>
              </w:rPr>
              <w:t>SKN Sinhgad College of Engineering, korti, Pandharpur</w:t>
            </w:r>
          </w:p>
        </w:tc>
        <w:tc>
          <w:tcPr>
            <w:tcW w:w="1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258B97E" w14:textId="412AA87D" w:rsidR="00344CFA" w:rsidRDefault="007D1A8B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Solapur</w:t>
            </w:r>
            <w:r w:rsidR="00344CFA">
              <w:rPr>
                <w:rFonts w:cs="Times New Roman"/>
                <w:color w:val="000000"/>
                <w:sz w:val="24"/>
                <w:szCs w:val="24"/>
              </w:rPr>
              <w:t xml:space="preserve"> University</w:t>
            </w:r>
          </w:p>
        </w:tc>
        <w:tc>
          <w:tcPr>
            <w:tcW w:w="1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D0E91E" w14:textId="2A1FE6B9" w:rsidR="00344CFA" w:rsidRDefault="007D1A8B">
            <w:pPr>
              <w:jc w:val="center"/>
            </w:pPr>
            <w:r>
              <w:rPr>
                <w:rFonts w:cs="Times New Roman"/>
                <w:color w:val="000000"/>
                <w:sz w:val="24"/>
                <w:szCs w:val="24"/>
              </w:rPr>
              <w:t>74</w:t>
            </w:r>
            <w:r w:rsidR="00344CFA">
              <w:rPr>
                <w:rFonts w:cs="Times New Roman"/>
                <w:color w:val="000000"/>
                <w:sz w:val="24"/>
                <w:szCs w:val="24"/>
              </w:rPr>
              <w:t>.</w:t>
            </w:r>
            <w:r>
              <w:rPr>
                <w:rFonts w:cs="Times New Roman"/>
                <w:color w:val="000000"/>
                <w:sz w:val="24"/>
                <w:szCs w:val="24"/>
              </w:rPr>
              <w:t>36</w:t>
            </w:r>
            <w:r w:rsidR="00344CFA">
              <w:rPr>
                <w:rFonts w:cs="Times New Roman"/>
                <w:color w:val="000000"/>
                <w:sz w:val="24"/>
                <w:szCs w:val="24"/>
              </w:rPr>
              <w:t>%</w:t>
            </w:r>
          </w:p>
        </w:tc>
      </w:tr>
      <w:tr w:rsidR="00344CFA" w14:paraId="66B4D0F9" w14:textId="77777777">
        <w:trPr>
          <w:trHeight w:val="960"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E270414" w14:textId="02F44F85" w:rsidR="00344CFA" w:rsidRDefault="00344CFA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20</w:t>
            </w:r>
            <w:r w:rsidR="00D4737B">
              <w:rPr>
                <w:rFonts w:cs="Times New Roman"/>
                <w:color w:val="000000"/>
                <w:sz w:val="24"/>
                <w:szCs w:val="24"/>
                <w:lang w:val="en-GB"/>
              </w:rPr>
              <w:t>1</w:t>
            </w:r>
            <w:r w:rsidR="007D1A8B">
              <w:rPr>
                <w:rFonts w:cs="Times New Roman"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9D44263" w14:textId="7F87C585" w:rsidR="00344CFA" w:rsidRDefault="007D1A8B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H.S.C</w:t>
            </w:r>
          </w:p>
        </w:tc>
        <w:tc>
          <w:tcPr>
            <w:tcW w:w="29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F03C8F9" w14:textId="6EA43F0E" w:rsidR="00344CFA" w:rsidRDefault="007D1A8B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1A8B">
              <w:rPr>
                <w:rFonts w:cs="Times New Roman"/>
                <w:color w:val="000000"/>
                <w:sz w:val="24"/>
                <w:szCs w:val="24"/>
              </w:rPr>
              <w:t>Uma Mahavidhyalaya, Pandharpur</w:t>
            </w:r>
          </w:p>
        </w:tc>
        <w:tc>
          <w:tcPr>
            <w:tcW w:w="1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F41DFB6" w14:textId="37C52281" w:rsidR="00344CFA" w:rsidRDefault="007D1A8B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Pune Board</w:t>
            </w:r>
          </w:p>
        </w:tc>
        <w:tc>
          <w:tcPr>
            <w:tcW w:w="1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300821" w14:textId="6006EAE6" w:rsidR="00344CFA" w:rsidRDefault="007D1A8B">
            <w:pPr>
              <w:jc w:val="center"/>
            </w:pPr>
            <w:r>
              <w:rPr>
                <w:rFonts w:cs="Times New Roman"/>
                <w:color w:val="000000"/>
                <w:sz w:val="24"/>
                <w:szCs w:val="24"/>
              </w:rPr>
              <w:t>59</w:t>
            </w:r>
            <w:r w:rsidR="00344CFA">
              <w:rPr>
                <w:rFonts w:cs="Times New Roman"/>
                <w:color w:val="000000"/>
                <w:sz w:val="24"/>
                <w:szCs w:val="24"/>
              </w:rPr>
              <w:t>.</w:t>
            </w:r>
            <w:r>
              <w:rPr>
                <w:rFonts w:cs="Times New Roman"/>
                <w:color w:val="000000"/>
                <w:sz w:val="24"/>
                <w:szCs w:val="24"/>
              </w:rPr>
              <w:t>17</w:t>
            </w:r>
            <w:r w:rsidR="00344CFA">
              <w:rPr>
                <w:rFonts w:cs="Times New Roman"/>
                <w:color w:val="000000"/>
                <w:sz w:val="24"/>
                <w:szCs w:val="24"/>
              </w:rPr>
              <w:t>%</w:t>
            </w:r>
          </w:p>
        </w:tc>
      </w:tr>
      <w:tr w:rsidR="00344CFA" w14:paraId="6940D408" w14:textId="77777777">
        <w:trPr>
          <w:trHeight w:val="825"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1C1CB61" w14:textId="5543D453" w:rsidR="00344CFA" w:rsidRDefault="00344CFA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20</w:t>
            </w:r>
            <w:r w:rsidR="007D1A8B">
              <w:rPr>
                <w:rFonts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2A429CC" w14:textId="77777777" w:rsidR="00344CFA" w:rsidRDefault="00344CFA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29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EE43D9E" w14:textId="6E04AB23" w:rsidR="00344CFA" w:rsidRDefault="00344CFA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S.M</w:t>
            </w:r>
            <w:r w:rsidR="007D1A8B">
              <w:rPr>
                <w:rFonts w:cs="Times New Roman"/>
                <w:color w:val="000000"/>
                <w:sz w:val="24"/>
                <w:szCs w:val="24"/>
              </w:rPr>
              <w:t>.I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Vidhyalaya, </w:t>
            </w:r>
            <w:r w:rsidR="007D1A8B">
              <w:rPr>
                <w:rFonts w:cs="Times New Roman"/>
                <w:color w:val="000000"/>
                <w:sz w:val="24"/>
                <w:szCs w:val="24"/>
              </w:rPr>
              <w:t>Pandharpur</w:t>
            </w:r>
          </w:p>
        </w:tc>
        <w:tc>
          <w:tcPr>
            <w:tcW w:w="1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51CAD52" w14:textId="5D80EDE2" w:rsidR="00344CFA" w:rsidRDefault="007D1A8B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Pune</w:t>
            </w:r>
            <w:r w:rsidR="00344CFA">
              <w:rPr>
                <w:rFonts w:cs="Times New Roman"/>
                <w:color w:val="000000"/>
                <w:sz w:val="24"/>
                <w:szCs w:val="24"/>
              </w:rPr>
              <w:t xml:space="preserve"> Board</w:t>
            </w:r>
          </w:p>
        </w:tc>
        <w:tc>
          <w:tcPr>
            <w:tcW w:w="1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31CAE0" w14:textId="6B7AE9D8" w:rsidR="00344CFA" w:rsidRDefault="00344CFA">
            <w:pPr>
              <w:jc w:val="center"/>
            </w:pPr>
            <w:r>
              <w:rPr>
                <w:rFonts w:cs="Times New Roman"/>
                <w:color w:val="000000"/>
                <w:sz w:val="24"/>
                <w:szCs w:val="24"/>
              </w:rPr>
              <w:t>7</w:t>
            </w:r>
            <w:r w:rsidR="007D1A8B">
              <w:rPr>
                <w:rFonts w:cs="Times New Roman"/>
                <w:color w:val="000000"/>
                <w:sz w:val="24"/>
                <w:szCs w:val="24"/>
              </w:rPr>
              <w:t>1</w:t>
            </w:r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  <w:r w:rsidR="007D1A8B">
              <w:rPr>
                <w:rFonts w:cs="Times New Roman"/>
                <w:color w:val="000000"/>
                <w:sz w:val="24"/>
                <w:szCs w:val="24"/>
              </w:rPr>
              <w:t>80</w:t>
            </w:r>
            <w:r>
              <w:rPr>
                <w:rFonts w:cs="Times New Roman"/>
                <w:color w:val="000000"/>
                <w:sz w:val="24"/>
                <w:szCs w:val="24"/>
              </w:rPr>
              <w:t>%</w:t>
            </w:r>
          </w:p>
        </w:tc>
      </w:tr>
    </w:tbl>
    <w:p w14:paraId="77131CE1" w14:textId="77777777" w:rsidR="00344CFA" w:rsidRDefault="00344CFA">
      <w:pPr>
        <w:tabs>
          <w:tab w:val="left" w:pos="360"/>
        </w:tabs>
        <w:ind w:right="-585"/>
        <w:rPr>
          <w:kern w:val="1"/>
        </w:rPr>
      </w:pPr>
    </w:p>
    <w:p w14:paraId="3281BE35" w14:textId="77777777" w:rsidR="00B714A0" w:rsidRDefault="00B714A0">
      <w:pPr>
        <w:rPr>
          <w:b/>
          <w:sz w:val="24"/>
          <w:u w:val="single"/>
        </w:rPr>
      </w:pPr>
    </w:p>
    <w:p w14:paraId="6939B820" w14:textId="77777777" w:rsidR="00344CFA" w:rsidRDefault="00344CFA">
      <w:pPr>
        <w:rPr>
          <w:b/>
          <w:sz w:val="24"/>
        </w:rPr>
      </w:pPr>
      <w:r>
        <w:rPr>
          <w:b/>
          <w:sz w:val="24"/>
          <w:u w:val="single"/>
        </w:rPr>
        <w:t>Personal Details:</w:t>
      </w:r>
    </w:p>
    <w:p w14:paraId="6659882D" w14:textId="77777777" w:rsidR="00344CFA" w:rsidRDefault="00344CFA">
      <w:pPr>
        <w:rPr>
          <w:b/>
          <w:sz w:val="24"/>
        </w:rPr>
      </w:pPr>
    </w:p>
    <w:p w14:paraId="13CA1D69" w14:textId="3F8C8D87" w:rsidR="00344CFA" w:rsidRDefault="00344CFA">
      <w:pPr>
        <w:rPr>
          <w:sz w:val="24"/>
        </w:rPr>
      </w:pPr>
      <w:r>
        <w:rPr>
          <w:sz w:val="24"/>
        </w:rPr>
        <w:t>Full Name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  <w:r w:rsidR="009D0322">
        <w:rPr>
          <w:sz w:val="24"/>
        </w:rPr>
        <w:t xml:space="preserve">Shruti </w:t>
      </w:r>
      <w:r w:rsidR="00EB4AFA">
        <w:rPr>
          <w:sz w:val="24"/>
        </w:rPr>
        <w:t>Raju Metkari</w:t>
      </w:r>
      <w:r>
        <w:rPr>
          <w:sz w:val="24"/>
        </w:rPr>
        <w:t>.</w:t>
      </w:r>
    </w:p>
    <w:p w14:paraId="4BD710AC" w14:textId="56AF70ED" w:rsidR="00344CFA" w:rsidRDefault="00344CFA">
      <w:pPr>
        <w:rPr>
          <w:sz w:val="24"/>
        </w:rPr>
      </w:pPr>
      <w:r>
        <w:rPr>
          <w:sz w:val="24"/>
        </w:rPr>
        <w:t>Date of Birth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>
        <w:rPr>
          <w:sz w:val="24"/>
        </w:rPr>
        <w:tab/>
        <w:t>1</w:t>
      </w:r>
      <w:r w:rsidR="009D0322">
        <w:rPr>
          <w:sz w:val="24"/>
        </w:rPr>
        <w:t>7</w:t>
      </w:r>
      <w:r>
        <w:rPr>
          <w:sz w:val="24"/>
        </w:rPr>
        <w:t>/</w:t>
      </w:r>
      <w:r w:rsidR="009D0322">
        <w:rPr>
          <w:sz w:val="24"/>
        </w:rPr>
        <w:t>04</w:t>
      </w:r>
      <w:r>
        <w:rPr>
          <w:sz w:val="24"/>
        </w:rPr>
        <w:t>/199</w:t>
      </w:r>
      <w:r w:rsidR="009D0322">
        <w:rPr>
          <w:sz w:val="24"/>
        </w:rPr>
        <w:t>5</w:t>
      </w:r>
    </w:p>
    <w:p w14:paraId="14A773EC" w14:textId="77777777" w:rsidR="00344CFA" w:rsidRDefault="00344CFA">
      <w:pPr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>
        <w:rPr>
          <w:sz w:val="24"/>
        </w:rPr>
        <w:tab/>
        <w:t>Indian</w:t>
      </w:r>
    </w:p>
    <w:p w14:paraId="7716EB9D" w14:textId="77777777" w:rsidR="00344CFA" w:rsidRDefault="00344CFA">
      <w:pPr>
        <w:rPr>
          <w:sz w:val="24"/>
        </w:rPr>
      </w:pPr>
      <w:r>
        <w:rPr>
          <w:sz w:val="24"/>
        </w:rPr>
        <w:t xml:space="preserve">Languages </w:t>
      </w:r>
      <w:r w:rsidR="0059441D">
        <w:rPr>
          <w:sz w:val="24"/>
        </w:rPr>
        <w:t>known</w:t>
      </w:r>
      <w:r>
        <w:rPr>
          <w:sz w:val="24"/>
        </w:rPr>
        <w:t xml:space="preserve"> </w:t>
      </w:r>
      <w:r>
        <w:rPr>
          <w:sz w:val="24"/>
        </w:rPr>
        <w:tab/>
      </w:r>
      <w:r w:rsidR="0059441D">
        <w:rPr>
          <w:sz w:val="24"/>
        </w:rPr>
        <w:t xml:space="preserve">: </w:t>
      </w:r>
      <w:r w:rsidR="0059441D">
        <w:rPr>
          <w:sz w:val="24"/>
        </w:rPr>
        <w:tab/>
      </w:r>
      <w:r>
        <w:rPr>
          <w:sz w:val="24"/>
        </w:rPr>
        <w:t>English,</w:t>
      </w:r>
      <w:r w:rsidR="00D87FC3">
        <w:rPr>
          <w:sz w:val="24"/>
        </w:rPr>
        <w:t xml:space="preserve"> </w:t>
      </w:r>
      <w:r>
        <w:rPr>
          <w:sz w:val="24"/>
        </w:rPr>
        <w:t>Hindi &amp; Marathi.</w:t>
      </w:r>
    </w:p>
    <w:p w14:paraId="4559DFCB" w14:textId="77777777" w:rsidR="00344CFA" w:rsidRDefault="00344CFA">
      <w:pPr>
        <w:rPr>
          <w:sz w:val="24"/>
        </w:rPr>
      </w:pPr>
      <w:r>
        <w:rPr>
          <w:sz w:val="24"/>
        </w:rPr>
        <w:t>Permanent Address</w:t>
      </w:r>
      <w:r w:rsidR="002C1407">
        <w:rPr>
          <w:sz w:val="24"/>
        </w:rPr>
        <w:tab/>
        <w:t>:</w:t>
      </w:r>
      <w:r>
        <w:rPr>
          <w:sz w:val="24"/>
        </w:rPr>
        <w:t xml:space="preserve"> </w:t>
      </w:r>
      <w:r>
        <w:rPr>
          <w:sz w:val="24"/>
        </w:rPr>
        <w:tab/>
        <w:t>A</w:t>
      </w:r>
      <w:r w:rsidR="002C1407">
        <w:rPr>
          <w:sz w:val="24"/>
        </w:rPr>
        <w:t>t-Post</w:t>
      </w:r>
      <w:r>
        <w:rPr>
          <w:sz w:val="24"/>
        </w:rPr>
        <w:t xml:space="preserve"> Mahud Bk, Tal- Sangola,</w:t>
      </w:r>
    </w:p>
    <w:p w14:paraId="23EB4F08" w14:textId="77777777" w:rsidR="00344CFA" w:rsidRDefault="00344CFA">
      <w:pPr>
        <w:rPr>
          <w:b/>
          <w:sz w:val="24"/>
          <w:u w:val="single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Dist- Solapur, Maharashtra, 41330</w:t>
      </w:r>
      <w:r w:rsidR="002C1407">
        <w:rPr>
          <w:sz w:val="24"/>
        </w:rPr>
        <w:t>6</w:t>
      </w:r>
      <w:r>
        <w:rPr>
          <w:sz w:val="24"/>
        </w:rPr>
        <w:t>.</w:t>
      </w:r>
    </w:p>
    <w:p w14:paraId="1543A90C" w14:textId="77777777" w:rsidR="00344CFA" w:rsidRDefault="00344CFA">
      <w:pPr>
        <w:rPr>
          <w:sz w:val="24"/>
        </w:rPr>
      </w:pPr>
      <w:r>
        <w:rPr>
          <w:b/>
          <w:sz w:val="24"/>
          <w:u w:val="single"/>
        </w:rPr>
        <w:t>Declaration:</w:t>
      </w:r>
    </w:p>
    <w:p w14:paraId="5FB8DB3E" w14:textId="77777777" w:rsidR="00344CFA" w:rsidRDefault="00344CFA">
      <w:pPr>
        <w:rPr>
          <w:sz w:val="24"/>
        </w:rPr>
      </w:pPr>
    </w:p>
    <w:p w14:paraId="51BFC7F8" w14:textId="77777777" w:rsidR="00344CFA" w:rsidRDefault="00344CFA">
      <w:pPr>
        <w:rPr>
          <w:sz w:val="24"/>
        </w:rPr>
      </w:pPr>
      <w:r>
        <w:rPr>
          <w:sz w:val="24"/>
        </w:rPr>
        <w:t>I hereby declare that the information furnished above is true to the best of my knowledge.</w:t>
      </w:r>
    </w:p>
    <w:p w14:paraId="456744E4" w14:textId="77777777" w:rsidR="00344CFA" w:rsidRDefault="00344CFA">
      <w:pPr>
        <w:rPr>
          <w:sz w:val="24"/>
        </w:rPr>
      </w:pPr>
    </w:p>
    <w:p w14:paraId="25CAC9D4" w14:textId="2AF7FA76" w:rsidR="00344CFA" w:rsidRDefault="00CB6286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114935" simplePos="0" relativeHeight="251658240" behindDoc="0" locked="0" layoutInCell="1" allowOverlap="1" wp14:anchorId="6BE8469E" wp14:editId="635B5E8B">
                <wp:simplePos x="0" y="0"/>
                <wp:positionH relativeFrom="column">
                  <wp:posOffset>1569720</wp:posOffset>
                </wp:positionH>
                <wp:positionV relativeFrom="paragraph">
                  <wp:posOffset>2716530</wp:posOffset>
                </wp:positionV>
                <wp:extent cx="2197100" cy="259715"/>
                <wp:effectExtent l="7620" t="6985" r="5080" b="0"/>
                <wp:wrapSquare wrapText="bothSides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259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190E9" w14:textId="77777777" w:rsidR="00344CFA" w:rsidRDefault="00344CFA"/>
                          <w:p w14:paraId="268120C6" w14:textId="77777777" w:rsidR="00344CFA" w:rsidRDefault="00344CFA"/>
                          <w:p w14:paraId="42D31582" w14:textId="77777777" w:rsidR="00344CFA" w:rsidRDefault="00344CFA"/>
                          <w:p w14:paraId="36ED044E" w14:textId="77777777" w:rsidR="00344CFA" w:rsidRDefault="00344CF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E8469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3.6pt;margin-top:213.9pt;width:173pt;height:20.45pt;z-index:251658240;visibility:visible;mso-wrap-style:square;mso-width-percent:0;mso-height-percent:0;mso-wrap-distance-left:0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" stroked="f">
                <v:fill opacity="0"/>
                <v:textbox inset="0,0,0,0">
                  <w:txbxContent>
                    <w:p w14:paraId="56E190E9" w14:textId="77777777" w:rsidR="00344CFA" w:rsidRDefault="00344CFA"/>
                    <w:p w14:paraId="268120C6" w14:textId="77777777" w:rsidR="00344CFA" w:rsidRDefault="00344CFA"/>
                    <w:p w14:paraId="42D31582" w14:textId="77777777" w:rsidR="00344CFA" w:rsidRDefault="00344CFA"/>
                    <w:p w14:paraId="36ED044E" w14:textId="77777777" w:rsidR="00344CFA" w:rsidRDefault="00344CFA"/>
                  </w:txbxContent>
                </v:textbox>
                <w10:wrap type="square"/>
              </v:shape>
            </w:pict>
          </mc:Fallback>
        </mc:AlternateContent>
      </w:r>
      <w:r w:rsidR="00344CFA">
        <w:rPr>
          <w:sz w:val="24"/>
        </w:rPr>
        <w:t xml:space="preserve">Place: </w:t>
      </w:r>
      <w:r w:rsidR="009D0322">
        <w:rPr>
          <w:sz w:val="24"/>
        </w:rPr>
        <w:t>Pune</w:t>
      </w:r>
      <w:r w:rsidR="009D0322">
        <w:rPr>
          <w:sz w:val="24"/>
        </w:rPr>
        <w:tab/>
      </w:r>
      <w:r w:rsidR="00344CFA">
        <w:rPr>
          <w:sz w:val="24"/>
        </w:rPr>
        <w:tab/>
      </w:r>
      <w:r w:rsidR="00344CFA">
        <w:rPr>
          <w:sz w:val="24"/>
        </w:rPr>
        <w:tab/>
      </w:r>
      <w:r w:rsidR="00344CFA">
        <w:rPr>
          <w:sz w:val="24"/>
        </w:rPr>
        <w:tab/>
      </w:r>
      <w:r w:rsidR="00344CFA">
        <w:rPr>
          <w:sz w:val="24"/>
        </w:rPr>
        <w:tab/>
      </w:r>
      <w:r w:rsidR="00344CFA">
        <w:rPr>
          <w:sz w:val="24"/>
        </w:rPr>
        <w:tab/>
      </w:r>
      <w:r w:rsidR="00344CFA">
        <w:rPr>
          <w:sz w:val="24"/>
        </w:rPr>
        <w:tab/>
      </w:r>
      <w:r w:rsidR="00344CFA">
        <w:rPr>
          <w:sz w:val="24"/>
        </w:rPr>
        <w:tab/>
      </w:r>
      <w:r w:rsidR="009D0322">
        <w:rPr>
          <w:sz w:val="24"/>
        </w:rPr>
        <w:t>Shruti</w:t>
      </w:r>
      <w:r w:rsidR="00344CFA">
        <w:rPr>
          <w:sz w:val="24"/>
        </w:rPr>
        <w:t xml:space="preserve"> </w:t>
      </w:r>
      <w:r w:rsidR="00EB4AFA">
        <w:rPr>
          <w:sz w:val="24"/>
        </w:rPr>
        <w:t>R</w:t>
      </w:r>
      <w:r w:rsidR="00344CFA">
        <w:rPr>
          <w:sz w:val="24"/>
        </w:rPr>
        <w:t xml:space="preserve">. </w:t>
      </w:r>
      <w:r w:rsidR="00EB4AFA">
        <w:rPr>
          <w:sz w:val="24"/>
        </w:rPr>
        <w:t>Metkari</w:t>
      </w:r>
    </w:p>
    <w:p w14:paraId="6FAD8C2D" w14:textId="77777777" w:rsidR="00344CFA" w:rsidRDefault="00344CFA">
      <w:pPr>
        <w:pStyle w:val="NoSpacing"/>
      </w:pPr>
      <w:r>
        <w:rPr>
          <w:sz w:val="24"/>
        </w:rPr>
        <w:t xml:space="preserve">Date:                              </w:t>
      </w:r>
    </w:p>
    <w:p w14:paraId="6FE78318" w14:textId="77777777" w:rsidR="00344CFA" w:rsidRDefault="00344CFA">
      <w:pPr>
        <w:jc w:val="both"/>
      </w:pPr>
      <w:bookmarkStart w:id="0" w:name="_PictureBullets"/>
      <w:bookmarkEnd w:id="0"/>
    </w:p>
    <w:sectPr w:rsidR="00344CFA" w:rsidSect="0000170F">
      <w:headerReference w:type="default" r:id="rId8"/>
      <w:headerReference w:type="first" r:id="rId9"/>
      <w:pgSz w:w="11906" w:h="16838"/>
      <w:pgMar w:top="1440" w:right="1440" w:bottom="1440" w:left="1440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1CF5E" w14:textId="77777777" w:rsidR="002F76D1" w:rsidRDefault="002F76D1" w:rsidP="0000170F">
      <w:r>
        <w:separator/>
      </w:r>
    </w:p>
  </w:endnote>
  <w:endnote w:type="continuationSeparator" w:id="0">
    <w:p w14:paraId="149EBD6B" w14:textId="77777777" w:rsidR="002F76D1" w:rsidRDefault="002F76D1" w:rsidP="00001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E6FBA" w14:textId="77777777" w:rsidR="002F76D1" w:rsidRDefault="002F76D1" w:rsidP="0000170F">
      <w:r>
        <w:separator/>
      </w:r>
    </w:p>
  </w:footnote>
  <w:footnote w:type="continuationSeparator" w:id="0">
    <w:p w14:paraId="565D09E3" w14:textId="77777777" w:rsidR="002F76D1" w:rsidRDefault="002F76D1" w:rsidP="00001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9D448" w14:textId="77777777" w:rsidR="0000170F" w:rsidRDefault="0000170F">
    <w:pPr>
      <w:pStyle w:val="Header"/>
    </w:pPr>
    <w:r>
      <w:t xml:space="preserve">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415A7" w14:textId="2EACDC07" w:rsidR="0000170F" w:rsidRDefault="00785F57">
    <w:pPr>
      <w:pStyle w:val="Header"/>
    </w:pPr>
    <w:r>
      <w:rPr>
        <w:noProof/>
        <w:lang w:eastAsia="en-US"/>
      </w:rPr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3" w15:restartNumberingAfterBreak="0">
    <w:nsid w:val="00000004"/>
    <w:multiLevelType w:val="singleLevel"/>
    <w:tmpl w:val="00000004"/>
    <w:lvl w:ilvl="0">
      <w:numFmt w:val="bullet"/>
      <w:lvlText w:val=""/>
      <w:lvlJc w:val="left"/>
      <w:pPr>
        <w:tabs>
          <w:tab w:val="num" w:pos="750"/>
        </w:tabs>
        <w:ind w:left="30" w:firstLine="420"/>
      </w:pPr>
      <w:rPr>
        <w:rFonts w:ascii="Wingdings" w:hAnsi="Wingdings" w:cs="Symbol" w:hint="default"/>
        <w:sz w:val="24"/>
        <w:szCs w:val="22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numFmt w:val="bullet"/>
      <w:lvlText w:val=""/>
      <w:lvlJc w:val="left"/>
      <w:pPr>
        <w:tabs>
          <w:tab w:val="num" w:pos="720"/>
        </w:tabs>
        <w:ind w:left="0" w:firstLine="420"/>
      </w:pPr>
      <w:rPr>
        <w:rFonts w:ascii="Wingdings" w:hAnsi="Wingdings" w:cs="Wingdings" w:hint="default"/>
        <w:sz w:val="24"/>
        <w:szCs w:val="24"/>
      </w:rPr>
    </w:lvl>
  </w:abstractNum>
  <w:abstractNum w:abstractNumId="6" w15:restartNumberingAfterBreak="0">
    <w:nsid w:val="01B40C4B"/>
    <w:multiLevelType w:val="multilevel"/>
    <w:tmpl w:val="961A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A00C1"/>
    <w:multiLevelType w:val="multilevel"/>
    <w:tmpl w:val="3BDAA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65B2B"/>
    <w:multiLevelType w:val="multilevel"/>
    <w:tmpl w:val="7DDA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6652EC"/>
    <w:multiLevelType w:val="multilevel"/>
    <w:tmpl w:val="E69E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249647">
    <w:abstractNumId w:val="3"/>
  </w:num>
  <w:num w:numId="2" w16cid:durableId="1360475835">
    <w:abstractNumId w:val="0"/>
  </w:num>
  <w:num w:numId="3" w16cid:durableId="135294394">
    <w:abstractNumId w:val="5"/>
  </w:num>
  <w:num w:numId="4" w16cid:durableId="1853689115">
    <w:abstractNumId w:val="4"/>
  </w:num>
  <w:num w:numId="5" w16cid:durableId="1625113845">
    <w:abstractNumId w:val="1"/>
  </w:num>
  <w:num w:numId="6" w16cid:durableId="587933815">
    <w:abstractNumId w:val="2"/>
  </w:num>
  <w:num w:numId="7" w16cid:durableId="1823807371">
    <w:abstractNumId w:val="8"/>
  </w:num>
  <w:num w:numId="8" w16cid:durableId="244268488">
    <w:abstractNumId w:val="9"/>
  </w:num>
  <w:num w:numId="9" w16cid:durableId="1639845353">
    <w:abstractNumId w:val="6"/>
  </w:num>
  <w:num w:numId="10" w16cid:durableId="546916860">
    <w:abstractNumId w:val="7"/>
  </w:num>
  <w:num w:numId="11" w16cid:durableId="120849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0F"/>
    <w:rsid w:val="00006EEA"/>
    <w:rsid w:val="00010E58"/>
    <w:rsid w:val="00044112"/>
    <w:rsid w:val="00047693"/>
    <w:rsid w:val="000672A0"/>
    <w:rsid w:val="0008342A"/>
    <w:rsid w:val="00083702"/>
    <w:rsid w:val="00096598"/>
    <w:rsid w:val="000D15AE"/>
    <w:rsid w:val="000F61F4"/>
    <w:rsid w:val="00164628"/>
    <w:rsid w:val="00165D1C"/>
    <w:rsid w:val="00172A27"/>
    <w:rsid w:val="00186AA8"/>
    <w:rsid w:val="001950F3"/>
    <w:rsid w:val="001A1BF0"/>
    <w:rsid w:val="001E3855"/>
    <w:rsid w:val="001F37C7"/>
    <w:rsid w:val="002003FC"/>
    <w:rsid w:val="002235EF"/>
    <w:rsid w:val="00255CF1"/>
    <w:rsid w:val="002A7A94"/>
    <w:rsid w:val="002C1407"/>
    <w:rsid w:val="002C50B2"/>
    <w:rsid w:val="002E4F25"/>
    <w:rsid w:val="002F76D1"/>
    <w:rsid w:val="003026DB"/>
    <w:rsid w:val="00344CFA"/>
    <w:rsid w:val="00364F90"/>
    <w:rsid w:val="00372464"/>
    <w:rsid w:val="00372B64"/>
    <w:rsid w:val="003C3328"/>
    <w:rsid w:val="003C3ABB"/>
    <w:rsid w:val="003C7637"/>
    <w:rsid w:val="00402587"/>
    <w:rsid w:val="00451316"/>
    <w:rsid w:val="00455AB4"/>
    <w:rsid w:val="004B06BF"/>
    <w:rsid w:val="004C1E62"/>
    <w:rsid w:val="004C4037"/>
    <w:rsid w:val="004E070C"/>
    <w:rsid w:val="00506827"/>
    <w:rsid w:val="00545678"/>
    <w:rsid w:val="0059441D"/>
    <w:rsid w:val="005A3023"/>
    <w:rsid w:val="005B1BA3"/>
    <w:rsid w:val="005C66C1"/>
    <w:rsid w:val="005C7B40"/>
    <w:rsid w:val="005D1E3A"/>
    <w:rsid w:val="00611E5A"/>
    <w:rsid w:val="00620BAE"/>
    <w:rsid w:val="00624516"/>
    <w:rsid w:val="00696811"/>
    <w:rsid w:val="006C3740"/>
    <w:rsid w:val="00701453"/>
    <w:rsid w:val="00702DEB"/>
    <w:rsid w:val="00733FCA"/>
    <w:rsid w:val="007428F1"/>
    <w:rsid w:val="007506D9"/>
    <w:rsid w:val="00751B38"/>
    <w:rsid w:val="00766969"/>
    <w:rsid w:val="00785F57"/>
    <w:rsid w:val="007A0C38"/>
    <w:rsid w:val="007C5FA2"/>
    <w:rsid w:val="007C6405"/>
    <w:rsid w:val="007D1A8B"/>
    <w:rsid w:val="007E6762"/>
    <w:rsid w:val="007F4ACD"/>
    <w:rsid w:val="00801D34"/>
    <w:rsid w:val="008261A7"/>
    <w:rsid w:val="00845CF2"/>
    <w:rsid w:val="00856F62"/>
    <w:rsid w:val="00861A25"/>
    <w:rsid w:val="008725D3"/>
    <w:rsid w:val="00874459"/>
    <w:rsid w:val="008876A2"/>
    <w:rsid w:val="00914A4C"/>
    <w:rsid w:val="00952B80"/>
    <w:rsid w:val="00955D43"/>
    <w:rsid w:val="00983182"/>
    <w:rsid w:val="009A02BD"/>
    <w:rsid w:val="009B034E"/>
    <w:rsid w:val="009B7BDB"/>
    <w:rsid w:val="009C1F64"/>
    <w:rsid w:val="009C2977"/>
    <w:rsid w:val="009D0322"/>
    <w:rsid w:val="009E283D"/>
    <w:rsid w:val="009F0C92"/>
    <w:rsid w:val="009F7CC3"/>
    <w:rsid w:val="00A07515"/>
    <w:rsid w:val="00A35BED"/>
    <w:rsid w:val="00A83502"/>
    <w:rsid w:val="00A86B9E"/>
    <w:rsid w:val="00AA02F6"/>
    <w:rsid w:val="00AB43B4"/>
    <w:rsid w:val="00AC62D8"/>
    <w:rsid w:val="00AC7B3E"/>
    <w:rsid w:val="00AD7DB3"/>
    <w:rsid w:val="00AF7ADF"/>
    <w:rsid w:val="00B0682D"/>
    <w:rsid w:val="00B06D64"/>
    <w:rsid w:val="00B2367F"/>
    <w:rsid w:val="00B62239"/>
    <w:rsid w:val="00B714A0"/>
    <w:rsid w:val="00B848D9"/>
    <w:rsid w:val="00B931E0"/>
    <w:rsid w:val="00BB0B83"/>
    <w:rsid w:val="00BB71CA"/>
    <w:rsid w:val="00BC2E0A"/>
    <w:rsid w:val="00BC5A24"/>
    <w:rsid w:val="00BD1FDB"/>
    <w:rsid w:val="00BF072C"/>
    <w:rsid w:val="00C215FE"/>
    <w:rsid w:val="00C557EA"/>
    <w:rsid w:val="00CB139C"/>
    <w:rsid w:val="00CB6286"/>
    <w:rsid w:val="00CC4503"/>
    <w:rsid w:val="00CD04FA"/>
    <w:rsid w:val="00CE404D"/>
    <w:rsid w:val="00CE4E66"/>
    <w:rsid w:val="00D4737B"/>
    <w:rsid w:val="00D87FC3"/>
    <w:rsid w:val="00DB2897"/>
    <w:rsid w:val="00DB2E01"/>
    <w:rsid w:val="00DC2673"/>
    <w:rsid w:val="00DC4472"/>
    <w:rsid w:val="00DF452E"/>
    <w:rsid w:val="00E344AD"/>
    <w:rsid w:val="00E373C8"/>
    <w:rsid w:val="00E55ADA"/>
    <w:rsid w:val="00E577FA"/>
    <w:rsid w:val="00E675DA"/>
    <w:rsid w:val="00E91CD7"/>
    <w:rsid w:val="00EA3B74"/>
    <w:rsid w:val="00EB4AFA"/>
    <w:rsid w:val="00ED6937"/>
    <w:rsid w:val="00EE2C51"/>
    <w:rsid w:val="00EF4BEF"/>
    <w:rsid w:val="00F20BE1"/>
    <w:rsid w:val="00F63875"/>
    <w:rsid w:val="00F941BF"/>
    <w:rsid w:val="00FA119A"/>
    <w:rsid w:val="00FD005A"/>
    <w:rsid w:val="00FD413C"/>
    <w:rsid w:val="00FE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C9E1B0"/>
  <w14:defaultImageDpi w14:val="0"/>
  <w15:chartTrackingRefBased/>
  <w15:docId w15:val="{4CA65DDE-FC57-43DB-8BAC-D98B3068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  <w:lang w:eastAsia="ar-SA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2"/>
      </w:numPr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outlineLvl w:val="1"/>
    </w:pPr>
    <w:rPr>
      <w:rFonts w:ascii="Arial Black" w:hAnsi="Arial Black" w:cs="Arial Black"/>
      <w:b/>
      <w:sz w:val="24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2"/>
      </w:numPr>
      <w:spacing w:before="200"/>
      <w:outlineLvl w:val="2"/>
    </w:pPr>
    <w:rPr>
      <w:rFonts w:ascii="Cambria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 w:cs="Times New Roman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pPr>
      <w:suppressAutoHyphens/>
    </w:pPr>
    <w:rPr>
      <w:rFonts w:cs="Calibri"/>
      <w:lang w:eastAsia="ar-SA" w:bidi="ar-SA"/>
    </w:rPr>
  </w:style>
  <w:style w:type="paragraph" w:styleId="ListParagraph">
    <w:name w:val="List Paragraph"/>
    <w:basedOn w:val="Normal"/>
    <w:qFormat/>
    <w:pPr>
      <w:ind w:left="720"/>
    </w:pPr>
    <w:rPr>
      <w:rFonts w:cs="Times New Roman"/>
    </w:rPr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Times New Roman" w:eastAsia="Times New Roman" w:hAnsi="Times New Roman" w:cs="Times New Roman"/>
    </w:rPr>
  </w:style>
  <w:style w:type="character" w:customStyle="1" w:styleId="WW8Num1z2">
    <w:name w:val="WW8Num1z2"/>
    <w:rPr>
      <w:rFonts w:ascii="Times New Roman" w:eastAsia="Times New Roman" w:hAnsi="Times New Roman" w:cs="Times New Roman"/>
    </w:rPr>
  </w:style>
  <w:style w:type="character" w:customStyle="1" w:styleId="WW8Num1z3">
    <w:name w:val="WW8Num1z3"/>
    <w:rPr>
      <w:rFonts w:ascii="Times New Roman" w:eastAsia="Times New Roman" w:hAnsi="Times New Roman" w:cs="Times New Roman"/>
    </w:rPr>
  </w:style>
  <w:style w:type="character" w:customStyle="1" w:styleId="WW8Num1z4">
    <w:name w:val="WW8Num1z4"/>
    <w:rPr>
      <w:rFonts w:ascii="Times New Roman" w:eastAsia="Times New Roman" w:hAnsi="Times New Roman" w:cs="Times New Roman"/>
    </w:rPr>
  </w:style>
  <w:style w:type="character" w:customStyle="1" w:styleId="WW8Num1z5">
    <w:name w:val="WW8Num1z5"/>
    <w:rPr>
      <w:rFonts w:ascii="Times New Roman" w:eastAsia="Times New Roman" w:hAnsi="Times New Roman" w:cs="Times New Roman"/>
    </w:rPr>
  </w:style>
  <w:style w:type="character" w:customStyle="1" w:styleId="WW8Num1z6">
    <w:name w:val="WW8Num1z6"/>
    <w:rPr>
      <w:rFonts w:ascii="Times New Roman" w:eastAsia="Times New Roman" w:hAnsi="Times New Roman" w:cs="Times New Roman"/>
    </w:rPr>
  </w:style>
  <w:style w:type="character" w:customStyle="1" w:styleId="WW8Num1z7">
    <w:name w:val="WW8Num1z7"/>
    <w:rPr>
      <w:rFonts w:ascii="Times New Roman" w:eastAsia="Times New Roman" w:hAnsi="Times New Roman" w:cs="Times New Roman"/>
    </w:rPr>
  </w:style>
  <w:style w:type="character" w:customStyle="1" w:styleId="WW8Num1z8">
    <w:name w:val="WW8Num1z8"/>
    <w:rPr>
      <w:rFonts w:ascii="Times New Roman" w:eastAsia="Times New Roman" w:hAnsi="Times New Roman" w:cs="Times New Roman"/>
    </w:rPr>
  </w:style>
  <w:style w:type="character" w:customStyle="1" w:styleId="WW8Num2z0">
    <w:name w:val="WW8Num2z0"/>
    <w:rPr>
      <w:rFonts w:ascii="Wingdings" w:eastAsia="Times New Roman" w:hAnsi="Wingdings" w:cs="Wingdings" w:hint="default"/>
      <w:sz w:val="22"/>
      <w:szCs w:val="22"/>
    </w:rPr>
  </w:style>
  <w:style w:type="character" w:customStyle="1" w:styleId="WW8Num3z0">
    <w:name w:val="WW8Num3z0"/>
    <w:rPr>
      <w:rFonts w:ascii="Wingdings" w:eastAsia="Times New Roman" w:hAnsi="Wingdings" w:cs="Wingdings" w:hint="default"/>
      <w:sz w:val="22"/>
      <w:szCs w:val="22"/>
    </w:rPr>
  </w:style>
  <w:style w:type="character" w:customStyle="1" w:styleId="WW8Num4z0">
    <w:name w:val="WW8Num4z0"/>
    <w:rPr>
      <w:rFonts w:ascii="Symbol" w:eastAsia="Times New Roman" w:hAnsi="Symbol" w:cs="Symbol" w:hint="default"/>
      <w:sz w:val="24"/>
      <w:szCs w:val="22"/>
    </w:rPr>
  </w:style>
  <w:style w:type="character" w:customStyle="1" w:styleId="WW8Num5z0">
    <w:name w:val="WW8Num5z0"/>
    <w:rPr>
      <w:rFonts w:ascii="Wingdings" w:eastAsia="Times New Roman" w:hAnsi="Wingdings" w:cs="Wingdings" w:hint="default"/>
      <w:sz w:val="24"/>
      <w:szCs w:val="24"/>
    </w:rPr>
  </w:style>
  <w:style w:type="character" w:customStyle="1" w:styleId="WW8Num6z0">
    <w:name w:val="WW8Num6z0"/>
    <w:rPr>
      <w:rFonts w:ascii="Wingdings" w:eastAsia="Times New Roman" w:hAnsi="Wingdings" w:cs="Wingdings" w:hint="default"/>
      <w:sz w:val="24"/>
      <w:szCs w:val="24"/>
    </w:rPr>
  </w:style>
  <w:style w:type="character" w:customStyle="1" w:styleId="WW8Num7z0">
    <w:name w:val="WW8Num7z0"/>
    <w:rPr>
      <w:rFonts w:ascii="Wingdings" w:eastAsia="Times New Roman" w:hAnsi="Wingdings" w:cs="Wingdings" w:hint="default"/>
      <w:b/>
      <w:bCs/>
      <w:sz w:val="24"/>
      <w:szCs w:val="22"/>
    </w:rPr>
  </w:style>
  <w:style w:type="character" w:customStyle="1" w:styleId="WW8Num7z1">
    <w:name w:val="WW8Num7z1"/>
    <w:rPr>
      <w:rFonts w:ascii="Courier New" w:eastAsia="Times New Roman" w:hAnsi="Courier New" w:cs="Courier New" w:hint="default"/>
    </w:rPr>
  </w:style>
  <w:style w:type="character" w:customStyle="1" w:styleId="WW8Num7z2">
    <w:name w:val="WW8Num7z2"/>
    <w:rPr>
      <w:rFonts w:ascii="Times New Roman" w:eastAsia="Times New Roman" w:hAnsi="Times New Roman" w:cs="Times New Roman"/>
    </w:rPr>
  </w:style>
  <w:style w:type="character" w:customStyle="1" w:styleId="WW8Num7z3">
    <w:name w:val="WW8Num7z3"/>
    <w:rPr>
      <w:rFonts w:ascii="Symbol" w:eastAsia="Times New Roman" w:hAnsi="Symbol" w:cs="Symbol" w:hint="default"/>
    </w:rPr>
  </w:style>
  <w:style w:type="character" w:customStyle="1" w:styleId="WW8Num7z4">
    <w:name w:val="WW8Num7z4"/>
    <w:rPr>
      <w:rFonts w:ascii="Times New Roman" w:eastAsia="Times New Roman" w:hAnsi="Times New Roman" w:cs="Times New Roman"/>
    </w:rPr>
  </w:style>
  <w:style w:type="character" w:customStyle="1" w:styleId="WW8Num7z5">
    <w:name w:val="WW8Num7z5"/>
    <w:rPr>
      <w:rFonts w:ascii="Times New Roman" w:eastAsia="Times New Roman" w:hAnsi="Times New Roman" w:cs="Times New Roman"/>
    </w:rPr>
  </w:style>
  <w:style w:type="character" w:customStyle="1" w:styleId="WW8Num7z6">
    <w:name w:val="WW8Num7z6"/>
    <w:rPr>
      <w:rFonts w:ascii="Times New Roman" w:eastAsia="Times New Roman" w:hAnsi="Times New Roman" w:cs="Times New Roman"/>
    </w:rPr>
  </w:style>
  <w:style w:type="character" w:customStyle="1" w:styleId="WW8Num7z7">
    <w:name w:val="WW8Num7z7"/>
    <w:rPr>
      <w:rFonts w:ascii="Times New Roman" w:eastAsia="Times New Roman" w:hAnsi="Times New Roman" w:cs="Times New Roman"/>
    </w:rPr>
  </w:style>
  <w:style w:type="character" w:customStyle="1" w:styleId="WW8Num7z8">
    <w:name w:val="WW8Num7z8"/>
    <w:rPr>
      <w:rFonts w:ascii="Times New Roman" w:eastAsia="Times New Roman" w:hAnsi="Times New Roman" w:cs="Times New Roman"/>
    </w:rPr>
  </w:style>
  <w:style w:type="character" w:customStyle="1" w:styleId="WW8Num8z0">
    <w:name w:val="WW8Num8z0"/>
    <w:rPr>
      <w:rFonts w:ascii="Times New Roman" w:eastAsia="Times New Roman" w:hAnsi="Times New Roman" w:cs="Times New Roman" w:hint="default"/>
      <w:b w:val="0"/>
      <w:bCs w:val="0"/>
      <w:i/>
      <w:sz w:val="24"/>
    </w:rPr>
  </w:style>
  <w:style w:type="character" w:customStyle="1" w:styleId="WW8Num8z1">
    <w:name w:val="WW8Num8z1"/>
    <w:rPr>
      <w:rFonts w:ascii="Times New Roman" w:eastAsia="Times New Roman" w:hAnsi="Times New Roman" w:cs="Times New Roman"/>
    </w:rPr>
  </w:style>
  <w:style w:type="character" w:customStyle="1" w:styleId="WW8Num8z2">
    <w:name w:val="WW8Num8z2"/>
    <w:rPr>
      <w:rFonts w:ascii="Times New Roman" w:eastAsia="Times New Roman" w:hAnsi="Times New Roman" w:cs="Times New Roman"/>
    </w:rPr>
  </w:style>
  <w:style w:type="character" w:customStyle="1" w:styleId="WW8Num8z3">
    <w:name w:val="WW8Num8z3"/>
    <w:rPr>
      <w:rFonts w:ascii="Times New Roman" w:eastAsia="Times New Roman" w:hAnsi="Times New Roman" w:cs="Times New Roman"/>
    </w:rPr>
  </w:style>
  <w:style w:type="character" w:customStyle="1" w:styleId="WW8Num8z4">
    <w:name w:val="WW8Num8z4"/>
    <w:rPr>
      <w:rFonts w:ascii="Times New Roman" w:eastAsia="Times New Roman" w:hAnsi="Times New Roman" w:cs="Times New Roman"/>
    </w:rPr>
  </w:style>
  <w:style w:type="character" w:customStyle="1" w:styleId="WW8Num8z5">
    <w:name w:val="WW8Num8z5"/>
    <w:rPr>
      <w:rFonts w:ascii="Times New Roman" w:eastAsia="Times New Roman" w:hAnsi="Times New Roman" w:cs="Times New Roman"/>
    </w:rPr>
  </w:style>
  <w:style w:type="character" w:customStyle="1" w:styleId="WW8Num8z6">
    <w:name w:val="WW8Num8z6"/>
    <w:rPr>
      <w:rFonts w:ascii="Times New Roman" w:eastAsia="Times New Roman" w:hAnsi="Times New Roman" w:cs="Times New Roman"/>
    </w:rPr>
  </w:style>
  <w:style w:type="character" w:customStyle="1" w:styleId="WW8Num8z7">
    <w:name w:val="WW8Num8z7"/>
    <w:rPr>
      <w:rFonts w:ascii="Times New Roman" w:eastAsia="Times New Roman" w:hAnsi="Times New Roman" w:cs="Times New Roman"/>
    </w:rPr>
  </w:style>
  <w:style w:type="character" w:customStyle="1" w:styleId="WW8Num8z8">
    <w:name w:val="WW8Num8z8"/>
    <w:rPr>
      <w:rFonts w:ascii="Times New Roman" w:eastAsia="Times New Roman" w:hAnsi="Times New Roman" w:cs="Times New Roman"/>
    </w:rPr>
  </w:style>
  <w:style w:type="character" w:customStyle="1" w:styleId="WW8Num9z0">
    <w:name w:val="WW8Num9z0"/>
    <w:rPr>
      <w:rFonts w:ascii="Wingdings" w:eastAsia="Times New Roman" w:hAnsi="Wingdings" w:cs="Wingdings" w:hint="default"/>
      <w:sz w:val="24"/>
    </w:rPr>
  </w:style>
  <w:style w:type="character" w:customStyle="1" w:styleId="WW8Num9z1">
    <w:name w:val="WW8Num9z1"/>
    <w:rPr>
      <w:rFonts w:ascii="Courier New" w:eastAsia="Times New Roman" w:hAnsi="Courier New" w:cs="Courier New" w:hint="default"/>
    </w:rPr>
  </w:style>
  <w:style w:type="character" w:customStyle="1" w:styleId="WW8Num9z3">
    <w:name w:val="WW8Num9z3"/>
    <w:rPr>
      <w:rFonts w:ascii="Symbol" w:eastAsia="Times New Roman" w:hAnsi="Symbol" w:cs="Symbol" w:hint="default"/>
    </w:rPr>
  </w:style>
  <w:style w:type="character" w:customStyle="1" w:styleId="WW8Num10z0">
    <w:name w:val="WW8Num10z0"/>
    <w:rPr>
      <w:rFonts w:ascii="Symbol" w:eastAsia="Times New Roman" w:hAnsi="Symbol" w:cs="Symbol" w:hint="default"/>
    </w:rPr>
  </w:style>
  <w:style w:type="character" w:customStyle="1" w:styleId="WW8Num10z1">
    <w:name w:val="WW8Num10z1"/>
    <w:rPr>
      <w:rFonts w:ascii="Courier New" w:eastAsia="Times New Roman" w:hAnsi="Courier New" w:cs="Courier New" w:hint="default"/>
    </w:rPr>
  </w:style>
  <w:style w:type="character" w:customStyle="1" w:styleId="WW8Num10z2">
    <w:name w:val="WW8Num10z2"/>
    <w:rPr>
      <w:rFonts w:ascii="Wingdings" w:eastAsia="Times New Roman" w:hAnsi="Wingdings" w:cs="Wingdings" w:hint="default"/>
    </w:rPr>
  </w:style>
  <w:style w:type="character" w:customStyle="1" w:styleId="WW8Num11z0">
    <w:name w:val="WW8Num11z0"/>
    <w:rPr>
      <w:rFonts w:ascii="Symbol" w:eastAsia="Times New Roman" w:hAnsi="Symbol" w:cs="Symbol" w:hint="default"/>
    </w:rPr>
  </w:style>
  <w:style w:type="character" w:customStyle="1" w:styleId="WW8Num11z1">
    <w:name w:val="WW8Num11z1"/>
    <w:rPr>
      <w:rFonts w:ascii="Courier New" w:eastAsia="Times New Roman" w:hAnsi="Courier New" w:cs="Courier New" w:hint="default"/>
    </w:rPr>
  </w:style>
  <w:style w:type="character" w:customStyle="1" w:styleId="WW8Num11z2">
    <w:name w:val="WW8Num11z2"/>
    <w:rPr>
      <w:rFonts w:ascii="Wingdings" w:eastAsia="Times New Roman" w:hAnsi="Wingdings" w:cs="Wingdings" w:hint="default"/>
    </w:rPr>
  </w:style>
  <w:style w:type="character" w:customStyle="1" w:styleId="WW8Num12z0">
    <w:name w:val="WW8Num12z0"/>
    <w:rPr>
      <w:rFonts w:ascii="Times New Roman" w:eastAsia="Times New Roman" w:hAnsi="Times New Roman" w:cs="Times New Roman" w:hint="default"/>
    </w:rPr>
  </w:style>
  <w:style w:type="character" w:customStyle="1" w:styleId="WW8Num12z1">
    <w:name w:val="WW8Num12z1"/>
    <w:rPr>
      <w:rFonts w:ascii="Times New Roman" w:eastAsia="Times New Roman" w:hAnsi="Times New Roman" w:cs="Times New Roman"/>
    </w:rPr>
  </w:style>
  <w:style w:type="character" w:customStyle="1" w:styleId="WW8Num12z2">
    <w:name w:val="WW8Num12z2"/>
    <w:rPr>
      <w:rFonts w:ascii="Times New Roman" w:eastAsia="Times New Roman" w:hAnsi="Times New Roman" w:cs="Times New Roman"/>
    </w:rPr>
  </w:style>
  <w:style w:type="character" w:customStyle="1" w:styleId="WW8Num12z3">
    <w:name w:val="WW8Num12z3"/>
    <w:rPr>
      <w:rFonts w:ascii="Times New Roman" w:eastAsia="Times New Roman" w:hAnsi="Times New Roman" w:cs="Times New Roman"/>
    </w:rPr>
  </w:style>
  <w:style w:type="character" w:customStyle="1" w:styleId="WW8Num12z4">
    <w:name w:val="WW8Num12z4"/>
    <w:rPr>
      <w:rFonts w:ascii="Times New Roman" w:eastAsia="Times New Roman" w:hAnsi="Times New Roman" w:cs="Times New Roman"/>
    </w:rPr>
  </w:style>
  <w:style w:type="character" w:customStyle="1" w:styleId="WW8Num12z5">
    <w:name w:val="WW8Num12z5"/>
    <w:rPr>
      <w:rFonts w:ascii="Times New Roman" w:eastAsia="Times New Roman" w:hAnsi="Times New Roman" w:cs="Times New Roman"/>
    </w:rPr>
  </w:style>
  <w:style w:type="character" w:customStyle="1" w:styleId="WW8Num12z6">
    <w:name w:val="WW8Num12z6"/>
    <w:rPr>
      <w:rFonts w:ascii="Times New Roman" w:eastAsia="Times New Roman" w:hAnsi="Times New Roman" w:cs="Times New Roman"/>
    </w:rPr>
  </w:style>
  <w:style w:type="character" w:customStyle="1" w:styleId="WW8Num12z7">
    <w:name w:val="WW8Num12z7"/>
    <w:rPr>
      <w:rFonts w:ascii="Times New Roman" w:eastAsia="Times New Roman" w:hAnsi="Times New Roman" w:cs="Times New Roman"/>
    </w:rPr>
  </w:style>
  <w:style w:type="character" w:customStyle="1" w:styleId="WW8Num12z8">
    <w:name w:val="WW8Num12z8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Wingdings" w:eastAsia="Wingdings" w:hAnsi="Wingdings" w:cs="Wingdings" w:hint="default"/>
      <w:sz w:val="24"/>
    </w:rPr>
  </w:style>
  <w:style w:type="character" w:customStyle="1" w:styleId="WW8Num14z0">
    <w:name w:val="WW8Num14z0"/>
    <w:rPr>
      <w:rFonts w:ascii="Wingdings" w:eastAsia="Wingdings" w:hAnsi="Wingdings" w:cs="Wingdings" w:hint="default"/>
      <w:sz w:val="24"/>
    </w:rPr>
  </w:style>
  <w:style w:type="character" w:customStyle="1" w:styleId="WW8Num15z0">
    <w:name w:val="WW8Num15z0"/>
    <w:rPr>
      <w:rFonts w:ascii="Symbol" w:eastAsia="Symbol" w:hAnsi="Symbol" w:cs="Symbol" w:hint="default"/>
      <w:sz w:val="24"/>
    </w:rPr>
  </w:style>
  <w:style w:type="character" w:customStyle="1" w:styleId="WW8Num16z0">
    <w:name w:val="WW8Num16z0"/>
    <w:rPr>
      <w:rFonts w:ascii="Wingdings" w:eastAsia="Wingdings" w:hAnsi="Wingdings" w:cs="Wingdings" w:hint="default"/>
      <w:sz w:val="24"/>
    </w:rPr>
  </w:style>
  <w:style w:type="character" w:customStyle="1" w:styleId="WW8Num17z0">
    <w:name w:val="WW8Num17z0"/>
    <w:rPr>
      <w:rFonts w:ascii="Wingdings" w:eastAsia="Wingdings" w:hAnsi="Wingdings" w:cs="Wingdings" w:hint="default"/>
      <w:sz w:val="24"/>
    </w:rPr>
  </w:style>
  <w:style w:type="character" w:customStyle="1" w:styleId="WW8NumSt15z1">
    <w:name w:val="WW8NumSt15z1"/>
    <w:rPr>
      <w:rFonts w:ascii="Times New Roman" w:eastAsia="Times New Roman" w:hAnsi="Times New Roman" w:cs="Times New Roman"/>
    </w:rPr>
  </w:style>
  <w:style w:type="character" w:customStyle="1" w:styleId="WW8NumSt15z2">
    <w:name w:val="WW8NumSt15z2"/>
    <w:rPr>
      <w:rFonts w:ascii="Times New Roman" w:eastAsia="Times New Roman" w:hAnsi="Times New Roman" w:cs="Times New Roman"/>
    </w:rPr>
  </w:style>
  <w:style w:type="character" w:customStyle="1" w:styleId="WW8NumSt16z1">
    <w:name w:val="WW8NumSt16z1"/>
    <w:rPr>
      <w:rFonts w:ascii="Times New Roman" w:eastAsia="Times New Roman" w:hAnsi="Times New Roman" w:cs="Times New Roman"/>
    </w:rPr>
  </w:style>
  <w:style w:type="character" w:customStyle="1" w:styleId="WW8NumSt16z2">
    <w:name w:val="WW8NumSt16z2"/>
    <w:rPr>
      <w:rFonts w:ascii="Times New Roman" w:eastAsia="Times New Roman" w:hAnsi="Times New Roman" w:cs="Times New Roman"/>
    </w:rPr>
  </w:style>
  <w:style w:type="character" w:customStyle="1" w:styleId="WW8NumSt16z3">
    <w:name w:val="WW8NumSt16z3"/>
    <w:rPr>
      <w:rFonts w:ascii="Times New Roman" w:eastAsia="Times New Roman" w:hAnsi="Times New Roman" w:cs="Times New Roman"/>
    </w:rPr>
  </w:style>
  <w:style w:type="character" w:customStyle="1" w:styleId="WW-DefaultParagraphFont">
    <w:name w:val="WW-Default Paragraph Font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Pr>
      <w:rFonts w:ascii="Times New Roman" w:eastAsia="Times New Roman" w:hAnsi="Times New Roman" w:cs="Times New Roman"/>
    </w:rPr>
  </w:style>
  <w:style w:type="character" w:customStyle="1" w:styleId="WW-DefaultParagraphFont1">
    <w:name w:val="WW-Default Paragraph Font1"/>
    <w:rPr>
      <w:rFonts w:ascii="Times New Roman" w:eastAsia="Times New Roman" w:hAnsi="Times New Roman" w:cs="Times New Roman"/>
    </w:rPr>
  </w:style>
  <w:style w:type="character" w:customStyle="1" w:styleId="CharChar3">
    <w:name w:val="Char Char3"/>
    <w:rPr>
      <w:rFonts w:ascii="Tahoma" w:eastAsia="Times New Roman" w:hAnsi="Tahoma" w:cs="Tahoma"/>
      <w:sz w:val="16"/>
      <w:szCs w:val="16"/>
    </w:rPr>
  </w:style>
  <w:style w:type="character" w:customStyle="1" w:styleId="CharChar7">
    <w:name w:val="Char Char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CharChar6">
    <w:name w:val="Char Char6"/>
    <w:rPr>
      <w:rFonts w:ascii="Arial Black" w:eastAsia="Times New Roman" w:hAnsi="Arial Black" w:cs="Times New Roman"/>
      <w:b/>
      <w:sz w:val="24"/>
      <w:szCs w:val="20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IntenseQuoteChar">
    <w:name w:val="Intense Quote Char"/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</w:rPr>
  </w:style>
  <w:style w:type="character" w:customStyle="1" w:styleId="CharChar5">
    <w:name w:val="Char Char5"/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customStyle="1" w:styleId="CharChar4">
    <w:name w:val="Char Char4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character" w:customStyle="1" w:styleId="CharChar2">
    <w:name w:val="Char Char2"/>
    <w:rPr>
      <w:rFonts w:ascii="Times New Roman" w:eastAsia="Times New Roman" w:hAnsi="Times New Roman" w:cs="Times New Roman"/>
      <w:color w:val="333333"/>
      <w:sz w:val="18"/>
      <w:szCs w:val="18"/>
    </w:rPr>
  </w:style>
  <w:style w:type="character" w:customStyle="1" w:styleId="CharChar1">
    <w:name w:val="Char Char1"/>
    <w:rPr>
      <w:rFonts w:ascii="Times New Roman" w:eastAsia="Times New Roman" w:hAnsi="Times New Roman" w:cs="Times New Roman"/>
      <w:sz w:val="20"/>
      <w:szCs w:val="20"/>
    </w:rPr>
  </w:style>
  <w:style w:type="character" w:customStyle="1" w:styleId="CharChar">
    <w:name w:val="Cha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9z0">
    <w:name w:val="WW8Num19z0"/>
    <w:rPr>
      <w:rFonts w:ascii="Wingdings" w:eastAsia="Wingdings" w:hAnsi="Wingdings" w:cs="Wingdings" w:hint="default"/>
      <w:sz w:val="24"/>
    </w:rPr>
  </w:style>
  <w:style w:type="character" w:customStyle="1" w:styleId="NumberingSymbols">
    <w:name w:val="Numbering Symbols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pPr>
      <w:spacing w:after="120"/>
    </w:pPr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Revision">
    <w:name w:val="Revision"/>
    <w:pPr>
      <w:suppressAutoHyphens/>
    </w:pPr>
    <w:rPr>
      <w:rFonts w:ascii="Calibri" w:eastAsia="Calibri" w:hAnsi="Calibri" w:cs="Calibri"/>
      <w:sz w:val="22"/>
      <w:szCs w:val="22"/>
      <w:lang w:eastAsia="ar-SA" w:bidi="ar-S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qFormat/>
    <w:pPr>
      <w:spacing w:before="200" w:after="280"/>
      <w:ind w:left="936" w:right="936"/>
    </w:pPr>
    <w:rPr>
      <w:rFonts w:cs="Times New Roman"/>
      <w:b/>
      <w:bCs/>
      <w:i/>
      <w:iCs/>
      <w:color w:val="4F81BD"/>
    </w:rPr>
  </w:style>
  <w:style w:type="paragraph" w:styleId="BodyTextIndent">
    <w:name w:val="Body Text Indent"/>
    <w:basedOn w:val="Normal"/>
    <w:pPr>
      <w:suppressAutoHyphens/>
      <w:ind w:left="720"/>
    </w:pPr>
    <w:rPr>
      <w:rFonts w:cs="Times New Roman"/>
      <w:color w:val="333333"/>
      <w:sz w:val="18"/>
      <w:szCs w:val="18"/>
    </w:rPr>
  </w:style>
  <w:style w:type="paragraph" w:styleId="Header">
    <w:name w:val="header"/>
    <w:basedOn w:val="Normal"/>
    <w:pPr>
      <w:suppressLineNumbers/>
    </w:pPr>
    <w:rPr>
      <w:rFonts w:cs="Times New Roman"/>
    </w:rPr>
  </w:style>
  <w:style w:type="paragraph" w:styleId="Footer">
    <w:name w:val="footer"/>
    <w:basedOn w:val="Normal"/>
    <w:pPr>
      <w:suppressLineNumbers/>
    </w:pPr>
    <w:rPr>
      <w:rFonts w:cs="Times New Roman"/>
    </w:rPr>
  </w:style>
  <w:style w:type="paragraph" w:customStyle="1" w:styleId="TableContents">
    <w:name w:val="Table Contents"/>
    <w:basedOn w:val="Normal"/>
    <w:pPr>
      <w:suppressLineNumbers/>
    </w:pPr>
    <w:rPr>
      <w:rFonts w:cs="Times New Roma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D4E02-1F16-47CB-9847-B517E2132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3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202264</dc:creator>
  <cp:keywords/>
  <cp:lastModifiedBy>Raju Metkari</cp:lastModifiedBy>
  <cp:revision>108</cp:revision>
  <cp:lastPrinted>2009-10-12T17:21:00Z</cp:lastPrinted>
  <dcterms:created xsi:type="dcterms:W3CDTF">2022-08-29T10:03:00Z</dcterms:created>
  <dcterms:modified xsi:type="dcterms:W3CDTF">2023-09-12T06:20:00Z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5695e1efc854177f8e81bca93f1220cf1befe51f18000184d0e595872f835879</vt:lpwstr>
  </property>
</Properties>
</file>