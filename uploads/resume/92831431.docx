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Mar>
          <w:left w:w="0" w:type="dxa"/>
          <w:right w:w="0" w:type="dxa"/>
        </w:tblCellMar>
        <w:tblLook w:val="05E0" w:firstRow="1" w:lastRow="1" w:firstColumn="1" w:lastColumn="1" w:noHBand="0" w:noVBand="1"/>
      </w:tblPr>
      <w:tblGrid>
        <w:gridCol w:w="10506"/>
      </w:tblGrid>
      <w:tr w:rsidR="0046263D">
        <w:trPr>
          <w:trHeight w:val="700"/>
        </w:trPr>
        <w:tc>
          <w:tcPr>
            <w:tcW w:w="11906" w:type="dxa"/>
            <w:shd w:val="clear" w:color="auto" w:fill="10657E"/>
            <w:tcMar>
              <w:top w:w="0" w:type="dxa"/>
              <w:left w:w="0" w:type="dxa"/>
              <w:bottom w:w="0" w:type="dxa"/>
              <w:right w:w="0" w:type="dxa"/>
            </w:tcMar>
            <w:vAlign w:val="bottom"/>
            <w:hideMark/>
          </w:tcPr>
          <w:p w:rsidR="0046263D" w:rsidRDefault="0046263D">
            <w:pPr>
              <w:pStyle w:val="mlj3topborder"/>
              <w:spacing w:after="60" w:line="260" w:lineRule="atLeast"/>
              <w:ind w:right="200"/>
              <w:rPr>
                <w:rStyle w:val="topbordercell"/>
                <w:shd w:val="clear" w:color="auto" w:fill="auto"/>
              </w:rPr>
            </w:pPr>
          </w:p>
        </w:tc>
      </w:tr>
    </w:tbl>
    <w:tbl>
      <w:tblPr>
        <w:tblStyle w:val="documentparentContainer"/>
        <w:tblW w:w="0" w:type="auto"/>
        <w:tblLayout w:type="fixed"/>
        <w:tblCellMar>
          <w:top w:w="900" w:type="dxa"/>
          <w:left w:w="0" w:type="dxa"/>
          <w:right w:w="0" w:type="dxa"/>
        </w:tblCellMar>
        <w:tblLook w:val="05E0" w:firstRow="1" w:lastRow="1" w:firstColumn="1" w:lastColumn="1" w:noHBand="0" w:noVBand="1"/>
      </w:tblPr>
      <w:tblGrid>
        <w:gridCol w:w="6306"/>
        <w:gridCol w:w="810"/>
        <w:gridCol w:w="3390"/>
      </w:tblGrid>
      <w:tr w:rsidR="0046263D">
        <w:tc>
          <w:tcPr>
            <w:tcW w:w="6306" w:type="dxa"/>
            <w:tcMar>
              <w:top w:w="420" w:type="dxa"/>
              <w:left w:w="0" w:type="dxa"/>
              <w:bottom w:w="400" w:type="dxa"/>
              <w:right w:w="0" w:type="dxa"/>
            </w:tcMar>
            <w:hideMark/>
          </w:tcPr>
          <w:p w:rsidR="0046263D" w:rsidRDefault="00000000">
            <w:pPr>
              <w:pStyle w:val="documentname"/>
              <w:rPr>
                <w:rStyle w:val="documentleft-box"/>
                <w:color w:val="000000"/>
              </w:rPr>
            </w:pPr>
            <w:r>
              <w:rPr>
                <w:rStyle w:val="span"/>
                <w:color w:val="000000"/>
              </w:rPr>
              <w:t>Hima Bindu</w:t>
            </w:r>
            <w:r>
              <w:rPr>
                <w:rStyle w:val="documentleft-box"/>
                <w:color w:val="000000"/>
              </w:rPr>
              <w:t xml:space="preserve"> </w:t>
            </w:r>
            <w:r>
              <w:rPr>
                <w:rStyle w:val="span"/>
                <w:color w:val="000000"/>
              </w:rPr>
              <w:t>B</w:t>
            </w:r>
          </w:p>
          <w:p w:rsidR="0046263D" w:rsidRDefault="00000000">
            <w:pPr>
              <w:pStyle w:val="bottomlowborder"/>
              <w:spacing w:before="60"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rsidR="0046263D" w:rsidRDefault="00000000">
            <w:pPr>
              <w:pStyle w:val="documentheading"/>
              <w:rPr>
                <w:rStyle w:val="documentleft-box"/>
                <w:color w:val="000000"/>
              </w:rPr>
            </w:pPr>
            <w:r>
              <w:rPr>
                <w:rStyle w:val="documentsectiontitle"/>
                <w:color w:val="000000"/>
                <w:highlight w:val="white"/>
              </w:rPr>
              <w:t>Summary </w:t>
            </w:r>
            <w:r w:rsidR="00302F9F">
              <w:rPr>
                <w:noProof/>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line">
                        <wp:posOffset>28575</wp:posOffset>
                      </wp:positionV>
                      <wp:extent cx="4004310" cy="133350"/>
                      <wp:effectExtent l="0" t="0" r="0" b="0"/>
                      <wp:wrapNone/>
                      <wp:docPr id="186928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23A6A" id="Rectangle 7" o:spid="_x0000_s1026" style="position:absolute;margin-left:0;margin-top:2.25pt;width:315.3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rsidR="0046263D" w:rsidRDefault="00000000">
            <w:pPr>
              <w:pStyle w:val="p"/>
              <w:pBdr>
                <w:top w:val="none" w:sz="0" w:space="10" w:color="auto"/>
              </w:pBdr>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xml:space="preserve">Action-orientated Account Executive promoting dynamic customer service, issue resolution and relationship building skills. Bilingual and effective at </w:t>
            </w:r>
            <w:r w:rsidR="00C80C16">
              <w:rPr>
                <w:rStyle w:val="documentleft-box"/>
                <w:rFonts w:ascii="Fira Sans Light" w:eastAsia="Fira Sans Light" w:hAnsi="Fira Sans Light" w:cs="Fira Sans Light"/>
                <w:color w:val="000000"/>
                <w:sz w:val="20"/>
                <w:szCs w:val="20"/>
              </w:rPr>
              <w:t>prioritizing</w:t>
            </w:r>
            <w:r>
              <w:rPr>
                <w:rStyle w:val="documentleft-box"/>
                <w:rFonts w:ascii="Fira Sans Light" w:eastAsia="Fira Sans Light" w:hAnsi="Fira Sans Light" w:cs="Fira Sans Light"/>
                <w:color w:val="000000"/>
                <w:sz w:val="20"/>
                <w:szCs w:val="20"/>
              </w:rPr>
              <w:t xml:space="preserve"> tasks in effort to build strong customer pipeline. Productive employee with proven track record of successful project management and producing quality outcomes through leadership and team motivation. Works with clients to determine requirements and provide excellent service.</w:t>
            </w:r>
          </w:p>
          <w:p w:rsidR="0046263D" w:rsidRDefault="00000000">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rsidR="0046263D" w:rsidRDefault="00000000">
            <w:pPr>
              <w:pStyle w:val="documentheading"/>
              <w:rPr>
                <w:rStyle w:val="documentleft-box"/>
                <w:color w:val="000000"/>
              </w:rPr>
            </w:pPr>
            <w:r>
              <w:rPr>
                <w:rStyle w:val="documentsectiontitle"/>
                <w:color w:val="000000"/>
                <w:highlight w:val="white"/>
              </w:rPr>
              <w:t>Experience </w:t>
            </w:r>
            <w:r w:rsidR="00302F9F">
              <w:rPr>
                <w:noProof/>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line">
                        <wp:posOffset>28575</wp:posOffset>
                      </wp:positionV>
                      <wp:extent cx="4004310" cy="133350"/>
                      <wp:effectExtent l="0" t="0" r="0" b="0"/>
                      <wp:wrapNone/>
                      <wp:docPr id="8861877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2EABC" id="Rectangle 2" o:spid="_x0000_s1026" style="position:absolute;margin-left:0;margin-top:2.25pt;width:315.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rsidR="0046263D" w:rsidRDefault="00000000">
            <w:pPr>
              <w:pStyle w:val="documentexperience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Accounts Executive</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04/2022 - Current</w:t>
            </w:r>
            <w:r>
              <w:rPr>
                <w:rStyle w:val="documentjobdates"/>
                <w:color w:val="000000"/>
                <w:sz w:val="20"/>
                <w:szCs w:val="20"/>
              </w:rPr>
              <w:t xml:space="preserve"> </w:t>
            </w:r>
          </w:p>
          <w:p w:rsidR="0046263D" w:rsidRDefault="00000000">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Greet Technologies Pvt Ltd.</w:t>
            </w:r>
            <w:r>
              <w:rPr>
                <w:rStyle w:val="span"/>
                <w:rFonts w:ascii="Fira Sans" w:eastAsia="Fira Sans" w:hAnsi="Fira Sans" w:cs="Fira Sans"/>
                <w:b/>
                <w:bCs/>
                <w:color w:val="000000"/>
                <w:sz w:val="20"/>
                <w:szCs w:val="20"/>
              </w:rPr>
              <w:t xml:space="preserve"> - </w:t>
            </w:r>
            <w:r>
              <w:rPr>
                <w:rStyle w:val="documentjobcity"/>
                <w:color w:val="000000"/>
                <w:sz w:val="20"/>
                <w:szCs w:val="20"/>
              </w:rPr>
              <w:t>Bangalore</w:t>
            </w:r>
            <w:r>
              <w:rPr>
                <w:rStyle w:val="documentleft-box"/>
                <w:rFonts w:ascii="Fira Sans" w:eastAsia="Fira Sans" w:hAnsi="Fira Sans" w:cs="Fira Sans"/>
                <w:b/>
                <w:bCs/>
                <w:color w:val="000000"/>
                <w:sz w:val="20"/>
                <w:szCs w:val="20"/>
              </w:rPr>
              <w:t xml:space="preserve"> </w:t>
            </w:r>
          </w:p>
          <w:p w:rsidR="0046263D" w:rsidRDefault="00000000">
            <w:pPr>
              <w:pStyle w:val="divdocumentulli"/>
              <w:numPr>
                <w:ilvl w:val="0"/>
                <w:numId w:val="1"/>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Recording the journal entries as per the business scenarios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Managing day to day accounting vouchers such as purchase sales receipts and payments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Preparation bank reconciliation statements on monthly basis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Generation of E-way bill and E-invoicing process through online</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Managing Accounts Payable and Accounts Receivables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Preparing cheque, cash and bank vouchers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Preparing GST reports based on (GSTR-1, GSTR-2, GSTR-3B)</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Preparing Financial Statements of Corporates such as Balance sheet profit and loss account</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Expertise in Tally and Zoho Books software</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Trained and mentored new account executives.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Built long-lasting client relationships using strengths in communication and interpersonal relations.</w:t>
            </w:r>
          </w:p>
          <w:p w:rsidR="0046263D"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Served as point of contact for assigned client accounts, maintaining client satisfaction and loyalty.</w:t>
            </w:r>
          </w:p>
          <w:p w:rsidR="0046263D" w:rsidRDefault="00000000">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rsidR="0046263D" w:rsidRDefault="00000000">
            <w:pPr>
              <w:pStyle w:val="documentheading"/>
              <w:rPr>
                <w:rStyle w:val="documentleft-box"/>
                <w:color w:val="000000"/>
              </w:rPr>
            </w:pPr>
            <w:r>
              <w:rPr>
                <w:rStyle w:val="documentsectiontitle"/>
                <w:color w:val="000000"/>
                <w:highlight w:val="white"/>
              </w:rPr>
              <w:t>Education </w:t>
            </w:r>
            <w:r w:rsidR="00302F9F">
              <w:rPr>
                <w:noProof/>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line">
                        <wp:posOffset>28575</wp:posOffset>
                      </wp:positionV>
                      <wp:extent cx="4004310" cy="133350"/>
                      <wp:effectExtent l="0" t="0" r="0" b="0"/>
                      <wp:wrapNone/>
                      <wp:docPr id="15713664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9E96F" id="Rectangle 3" o:spid="_x0000_s1026" style="position:absolute;margin-left:0;margin-top:2.25pt;width:315.3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rsidR="0046263D" w:rsidRDefault="00000000">
            <w:pPr>
              <w:pStyle w:val="documenteducation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degree"/>
                <w:color w:val="000000"/>
                <w:sz w:val="20"/>
                <w:szCs w:val="20"/>
              </w:rPr>
              <w:t>Bachelor of Commerce &amp; Computers</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2013</w:t>
            </w:r>
          </w:p>
          <w:p w:rsidR="0046263D" w:rsidRDefault="00C80C16">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companyname"/>
                <w:color w:val="000000"/>
                <w:sz w:val="20"/>
                <w:szCs w:val="20"/>
              </w:rPr>
              <w:t>Emeralds</w:t>
            </w:r>
            <w:r w:rsidR="00000000">
              <w:rPr>
                <w:rStyle w:val="documentcompanyname"/>
                <w:color w:val="000000"/>
                <w:sz w:val="20"/>
                <w:szCs w:val="20"/>
              </w:rPr>
              <w:t xml:space="preserve"> Degree College</w:t>
            </w:r>
            <w:r w:rsidR="00000000">
              <w:rPr>
                <w:rStyle w:val="span"/>
                <w:rFonts w:ascii="Fira Sans Light" w:eastAsia="Fira Sans Light" w:hAnsi="Fira Sans Light" w:cs="Fira Sans Light"/>
                <w:color w:val="000000"/>
                <w:sz w:val="20"/>
                <w:szCs w:val="20"/>
              </w:rPr>
              <w:t xml:space="preserve"> - </w:t>
            </w:r>
            <w:r w:rsidR="00000000">
              <w:rPr>
                <w:rStyle w:val="documenteducationjobcity"/>
                <w:color w:val="000000"/>
                <w:sz w:val="20"/>
                <w:szCs w:val="20"/>
              </w:rPr>
              <w:t>Tirupati, AP</w:t>
            </w:r>
          </w:p>
          <w:p w:rsidR="0046263D" w:rsidRDefault="00000000">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BCom Computers Graduate</w:t>
            </w:r>
          </w:p>
          <w:p w:rsidR="0046263D" w:rsidRDefault="00000000">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Basics of Java and C++, MS office</w:t>
            </w:r>
          </w:p>
          <w:p w:rsidR="0046263D" w:rsidRDefault="00000000">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rsidR="0046263D"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rsidR="0046263D" w:rsidRDefault="00000000">
            <w:pPr>
              <w:pStyle w:val="documentheading"/>
              <w:spacing w:after="100"/>
              <w:rPr>
                <w:rStyle w:val="documentleft-box"/>
                <w:color w:val="000000"/>
              </w:rPr>
            </w:pPr>
            <w:r>
              <w:rPr>
                <w:rStyle w:val="documentsectiontitle"/>
                <w:color w:val="000000"/>
                <w:highlight w:val="white"/>
              </w:rPr>
              <w:t>Languages </w:t>
            </w:r>
            <w:r w:rsidR="00302F9F">
              <w:rPr>
                <w:noProof/>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line">
                        <wp:posOffset>28575</wp:posOffset>
                      </wp:positionV>
                      <wp:extent cx="4004310" cy="133350"/>
                      <wp:effectExtent l="0" t="3175" r="0" b="0"/>
                      <wp:wrapNone/>
                      <wp:docPr id="16581157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5B0E1" id="Rectangle 4" o:spid="_x0000_s1026" style="position:absolute;margin-left:0;margin-top:2.25pt;width:315.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rsidR="0046263D" w:rsidRDefault="0046263D">
            <w:pPr>
              <w:pStyle w:val="div"/>
              <w:spacing w:line="20" w:lineRule="exact"/>
              <w:rPr>
                <w:rStyle w:val="documentleft-box"/>
                <w:rFonts w:ascii="Fira Sans Light" w:eastAsia="Fira Sans Light" w:hAnsi="Fira Sans Light" w:cs="Fira Sans Light"/>
                <w:color w:val="000000"/>
                <w:sz w:val="20"/>
                <w:szCs w:val="20"/>
              </w:rPr>
            </w:pPr>
          </w:p>
          <w:tbl>
            <w:tblPr>
              <w:tblStyle w:val="documentleft-boxlangSeclnggparatable"/>
              <w:tblW w:w="0" w:type="auto"/>
              <w:tblLayout w:type="fixed"/>
              <w:tblCellMar>
                <w:left w:w="0" w:type="dxa"/>
                <w:right w:w="0" w:type="dxa"/>
              </w:tblCellMar>
              <w:tblLook w:val="05E0" w:firstRow="1" w:lastRow="1" w:firstColumn="1" w:lastColumn="1" w:noHBand="0" w:noVBand="1"/>
            </w:tblPr>
            <w:tblGrid>
              <w:gridCol w:w="6106"/>
            </w:tblGrid>
            <w:tr w:rsidR="0046263D">
              <w:tc>
                <w:tcPr>
                  <w:tcW w:w="6106" w:type="dxa"/>
                  <w:tcMar>
                    <w:top w:w="0" w:type="dxa"/>
                    <w:left w:w="0" w:type="dxa"/>
                    <w:bottom w:w="0" w:type="dxa"/>
                    <w:right w:w="0" w:type="dxa"/>
                  </w:tcMar>
                  <w:hideMark/>
                </w:tcPr>
                <w:p w:rsidR="0046263D" w:rsidRDefault="00000000">
                  <w:pPr>
                    <w:pStyle w:val="div"/>
                    <w:spacing w:line="230" w:lineRule="exact"/>
                    <w:rPr>
                      <w:rStyle w:val="documentleft-boxlangSecparagraph"/>
                      <w:rFonts w:ascii="Fira Sans Light" w:eastAsia="Fira Sans Light" w:hAnsi="Fira Sans Light" w:cs="Fira Sans Light"/>
                      <w:color w:val="000000"/>
                      <w:sz w:val="20"/>
                      <w:szCs w:val="20"/>
                    </w:rPr>
                  </w:pPr>
                  <w:r>
                    <w:rPr>
                      <w:rStyle w:val="documentlangSecinfotilesecfieldnth-child1spannth-child1"/>
                      <w:color w:val="000000"/>
                      <w:sz w:val="20"/>
                      <w:szCs w:val="20"/>
                    </w:rPr>
                    <w:t>English, Hindi, Telugu, Tamil</w:t>
                  </w:r>
                  <w:r>
                    <w:rPr>
                      <w:rStyle w:val="documentlangSecfieldany"/>
                      <w:rFonts w:ascii="Fira Sans Light" w:eastAsia="Fira Sans Light" w:hAnsi="Fira Sans Light" w:cs="Fira Sans Light"/>
                      <w:vanish/>
                      <w:color w:val="000000"/>
                      <w:sz w:val="20"/>
                      <w:szCs w:val="20"/>
                    </w:rPr>
                    <w:t xml:space="preserve"> </w:t>
                  </w:r>
                  <w:r>
                    <w:rPr>
                      <w:rStyle w:val="documentlangSecinfotilesecfieldnth-child1colon"/>
                      <w:color w:val="000000"/>
                      <w:sz w:val="20"/>
                      <w:szCs w:val="20"/>
                    </w:rPr>
                    <w:t>:</w:t>
                  </w:r>
                  <w:r>
                    <w:rPr>
                      <w:rStyle w:val="documentlangSecfirstparagraphfield"/>
                      <w:rFonts w:ascii="Fira Sans Light" w:eastAsia="Fira Sans Light" w:hAnsi="Fira Sans Light" w:cs="Fira Sans Light"/>
                      <w:color w:val="000000"/>
                      <w:sz w:val="20"/>
                      <w:szCs w:val="20"/>
                    </w:rPr>
                    <w:t xml:space="preserve"> </w:t>
                  </w:r>
                  <w:r>
                    <w:rPr>
                      <w:rStyle w:val="documentlangSecfieldany"/>
                      <w:rFonts w:ascii="Fira Sans Light" w:eastAsia="Fira Sans Light" w:hAnsi="Fira Sans Light" w:cs="Fira Sans Light"/>
                      <w:color w:val="000000"/>
                      <w:sz w:val="20"/>
                      <w:szCs w:val="20"/>
                    </w:rPr>
                    <w:t>First Language</w:t>
                  </w:r>
                  <w:r>
                    <w:rPr>
                      <w:rStyle w:val="documentlangSecfieldany"/>
                      <w:rFonts w:ascii="Fira Sans" w:eastAsia="Fira Sans" w:hAnsi="Fira Sans" w:cs="Fira Sans"/>
                      <w:b/>
                      <w:bCs/>
                      <w:vanish/>
                      <w:color w:val="000000"/>
                      <w:sz w:val="20"/>
                      <w:szCs w:val="20"/>
                    </w:rPr>
                    <w:t xml:space="preserve"> </w:t>
                  </w:r>
                  <w:r>
                    <w:rPr>
                      <w:rStyle w:val="documentlangSecinfotileseccolon"/>
                      <w:rFonts w:ascii="Fira Sans" w:eastAsia="Fira Sans" w:hAnsi="Fira Sans" w:cs="Fira Sans"/>
                      <w:b/>
                      <w:bCs/>
                      <w:color w:val="000000"/>
                      <w:sz w:val="20"/>
                      <w:szCs w:val="20"/>
                    </w:rPr>
                    <w:t>:</w:t>
                  </w:r>
                  <w:r>
                    <w:rPr>
                      <w:rStyle w:val="documentlangSecfirstparagraphfield"/>
                      <w:rFonts w:ascii="Fira Sans Light" w:eastAsia="Fira Sans Light" w:hAnsi="Fira Sans Light" w:cs="Fira Sans Light"/>
                      <w:color w:val="000000"/>
                      <w:sz w:val="20"/>
                      <w:szCs w:val="20"/>
                    </w:rPr>
                    <w:t xml:space="preserve"> </w:t>
                  </w:r>
                </w:p>
              </w:tc>
            </w:tr>
          </w:tbl>
          <w:p w:rsidR="0046263D" w:rsidRDefault="00000000">
            <w:pPr>
              <w:pStyle w:val="left-boxsectionnth-last-child1bottomlowborder"/>
              <w:pBdr>
                <w:top w:val="none" w:sz="0" w:space="5" w:color="auto"/>
              </w:pBdr>
              <w:spacing w:after="500" w:line="20" w:lineRule="atLeast"/>
              <w:rPr>
                <w:rStyle w:val="documentleft-box"/>
                <w:rFonts w:ascii="Fira Sans Light" w:eastAsia="Fira Sans Light" w:hAnsi="Fira Sans Light" w:cs="Fira Sans Light"/>
                <w:color w:val="000000"/>
                <w:sz w:val="2"/>
                <w:szCs w:val="2"/>
              </w:rPr>
            </w:pPr>
            <w:r>
              <w:rPr>
                <w:rStyle w:val="documentleft-box"/>
                <w:rFonts w:ascii="Fira Sans Light" w:eastAsia="Fira Sans Light" w:hAnsi="Fira Sans Light" w:cs="Fira Sans Light"/>
                <w:color w:val="000000"/>
                <w:sz w:val="2"/>
                <w:szCs w:val="2"/>
              </w:rPr>
              <w:t> </w:t>
            </w:r>
          </w:p>
        </w:tc>
        <w:tc>
          <w:tcPr>
            <w:tcW w:w="810" w:type="dxa"/>
            <w:tcMar>
              <w:top w:w="0" w:type="dxa"/>
              <w:left w:w="0" w:type="dxa"/>
              <w:bottom w:w="0" w:type="dxa"/>
              <w:right w:w="0" w:type="dxa"/>
            </w:tcMar>
            <w:hideMark/>
          </w:tcPr>
          <w:p w:rsidR="0046263D" w:rsidRDefault="0046263D">
            <w:pPr>
              <w:pStyle w:val="leftboxrightpaddingcellParagraph"/>
              <w:spacing w:line="260" w:lineRule="atLeast"/>
              <w:textAlignment w:val="auto"/>
              <w:rPr>
                <w:rStyle w:val="leftboxrightpaddingcell"/>
                <w:rFonts w:ascii="Fira Sans Light" w:eastAsia="Fira Sans Light" w:hAnsi="Fira Sans Light" w:cs="Fira Sans Light"/>
                <w:color w:val="000000"/>
                <w:sz w:val="20"/>
                <w:szCs w:val="20"/>
              </w:rPr>
            </w:pPr>
          </w:p>
        </w:tc>
        <w:tc>
          <w:tcPr>
            <w:tcW w:w="3390" w:type="dxa"/>
            <w:tcMar>
              <w:top w:w="600" w:type="dxa"/>
              <w:left w:w="0" w:type="dxa"/>
              <w:bottom w:w="400" w:type="dxa"/>
              <w:right w:w="0" w:type="dxa"/>
            </w:tcMar>
            <w:hideMark/>
          </w:tcPr>
          <w:p w:rsidR="0046263D" w:rsidRDefault="00000000">
            <w:pPr>
              <w:pStyle w:val="documentprflPicfield"/>
              <w:spacing w:after="500"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noProof/>
                <w:color w:val="000000"/>
                <w:sz w:val="20"/>
                <w:szCs w:val="20"/>
              </w:rPr>
              <w:drawing>
                <wp:inline distT="0" distB="0" distL="0" distR="0">
                  <wp:extent cx="2133600" cy="21336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2133600" cy="2133600"/>
                          </a:xfrm>
                          <a:prstGeom prst="rect">
                            <a:avLst/>
                          </a:prstGeom>
                          <a:ln>
                            <a:noFill/>
                          </a:ln>
                        </pic:spPr>
                      </pic:pic>
                    </a:graphicData>
                  </a:graphic>
                </wp:inline>
              </w:drawing>
            </w:r>
          </w:p>
          <w:p w:rsidR="0046263D" w:rsidRDefault="00000000">
            <w:pPr>
              <w:pStyle w:val="sectionSECTIONCNTCcntctoppadding"/>
              <w:spacing w:before="500"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rsidR="0046263D" w:rsidRDefault="00000000">
            <w:pPr>
              <w:pStyle w:val="documentheading"/>
              <w:rPr>
                <w:rStyle w:val="documentright-box"/>
                <w:color w:val="000000"/>
              </w:rPr>
            </w:pPr>
            <w:r>
              <w:rPr>
                <w:rStyle w:val="documentsectiontitle"/>
                <w:color w:val="000000"/>
                <w:highlight w:val="white"/>
              </w:rPr>
              <w:t>Contact </w:t>
            </w:r>
            <w:r w:rsidR="00302F9F">
              <w:rPr>
                <w:noProof/>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line">
                        <wp:posOffset>28575</wp:posOffset>
                      </wp:positionV>
                      <wp:extent cx="2152650" cy="133350"/>
                      <wp:effectExtent l="635" t="0" r="0" b="0"/>
                      <wp:wrapNone/>
                      <wp:docPr id="2854101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6BB7C" id="Rectangle 5" o:spid="_x0000_s1026" style="position:absolute;margin-left:0;margin-top:2.25pt;width:169.5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" fillcolor="#dbe8ec" stroked="f">
                      <w10:wrap anchory="line"/>
                    </v:rect>
                  </w:pict>
                </mc:Fallback>
              </mc:AlternateContent>
            </w:r>
          </w:p>
          <w:p w:rsidR="0046263D" w:rsidRDefault="00000000">
            <w:pPr>
              <w:pStyle w:val="documentaddress"/>
              <w:rPr>
                <w:rStyle w:val="documentright-box"/>
                <w:rFonts w:ascii="Fira Sans Light" w:eastAsia="Fira Sans Light" w:hAnsi="Fira Sans Light" w:cs="Fira Sans Light"/>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color w:val="000000"/>
              </w:rPr>
              <w:t xml:space="preserve">: </w:t>
            </w:r>
            <w:r w:rsidR="00C80C16">
              <w:rPr>
                <w:rStyle w:val="documenttxtBold"/>
                <w:b w:val="0"/>
                <w:bCs w:val="0"/>
                <w:color w:val="000000"/>
              </w:rPr>
              <w:t xml:space="preserve">Attibele, Bangalore - </w:t>
            </w:r>
            <w:r>
              <w:rPr>
                <w:rStyle w:val="span"/>
                <w:rFonts w:ascii="Fira Sans Light" w:eastAsia="Fira Sans Light" w:hAnsi="Fira Sans Light" w:cs="Fira Sans Light"/>
                <w:color w:val="000000"/>
              </w:rPr>
              <w:t>562107</w:t>
            </w:r>
            <w:r>
              <w:rPr>
                <w:rStyle w:val="documentaddressadrsDetails"/>
                <w:rFonts w:ascii="Fira Sans Light" w:eastAsia="Fira Sans Light" w:hAnsi="Fira Sans Light" w:cs="Fira Sans Light"/>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562107</w:t>
            </w:r>
            <w:r>
              <w:rPr>
                <w:rStyle w:val="documentaddressadrsDetails"/>
                <w:rFonts w:ascii="Fira Sans Light" w:eastAsia="Fira Sans Light" w:hAnsi="Fira Sans Light" w:cs="Fira Sans Light"/>
                <w:vanish/>
                <w:color w:val="000000"/>
              </w:rPr>
              <w:t xml:space="preserve"> </w:t>
            </w:r>
            <w:r>
              <w:rPr>
                <w:rStyle w:val="span"/>
                <w:rFonts w:ascii="Fira Sans" w:eastAsia="Fira Sans" w:hAnsi="Fira Sans" w:cs="Fira Sans"/>
                <w:b/>
                <w:bCs/>
                <w:vanish/>
                <w:color w:val="000000"/>
              </w:rPr>
              <w:t>Phone</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8838197415</w:t>
            </w:r>
            <w:r>
              <w:rPr>
                <w:rStyle w:val="documentpaddedlineCharacter"/>
                <w:rFonts w:ascii="Fira Sans Light" w:eastAsia="Fira Sans Light" w:hAnsi="Fira Sans Light" w:cs="Fira Sans Light"/>
                <w:vanish/>
                <w:color w:val="000000"/>
              </w:rPr>
              <w:t xml:space="preserve"> </w:t>
            </w:r>
          </w:p>
          <w:p w:rsidR="0046263D" w:rsidRDefault="00000000">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8838197415</w:t>
            </w:r>
          </w:p>
          <w:p w:rsidR="0046263D" w:rsidRDefault="00000000">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himabinduamlu@gmail.com</w:t>
            </w:r>
          </w:p>
          <w:p w:rsidR="0046263D" w:rsidRDefault="0046263D">
            <w:pPr>
              <w:pStyle w:val="div"/>
              <w:spacing w:line="100" w:lineRule="exact"/>
              <w:rPr>
                <w:rStyle w:val="documentright-box"/>
                <w:rFonts w:ascii="Fira Sans Light" w:eastAsia="Fira Sans Light" w:hAnsi="Fira Sans Light" w:cs="Fira Sans Light"/>
                <w:color w:val="000000"/>
                <w:sz w:val="20"/>
                <w:szCs w:val="20"/>
              </w:rPr>
            </w:pPr>
          </w:p>
          <w:p w:rsidR="0046263D" w:rsidRDefault="00000000">
            <w:pPr>
              <w:pStyle w:val="SECTIONCNTCsectionnotalnkSectiontopborder"/>
              <w:pBdr>
                <w:top w:val="none" w:sz="0" w:space="5" w:color="auto"/>
                <w:bottom w:val="single" w:sz="8" w:space="0" w:color="000000"/>
              </w:pBdr>
              <w:spacing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p w:rsidR="0046263D" w:rsidRDefault="00000000">
            <w:pPr>
              <w:pStyle w:val="SECTIONCNTCsectionnotalnkSectiontoppadding"/>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rsidR="0046263D" w:rsidRDefault="00000000">
            <w:pPr>
              <w:pStyle w:val="documentheading"/>
              <w:rPr>
                <w:rStyle w:val="documentright-box"/>
                <w:color w:val="000000"/>
              </w:rPr>
            </w:pPr>
            <w:r>
              <w:rPr>
                <w:rStyle w:val="documentsectiontitle"/>
                <w:color w:val="000000"/>
                <w:highlight w:val="white"/>
              </w:rPr>
              <w:t>Skills </w:t>
            </w:r>
            <w:r w:rsidR="00302F9F">
              <w:rPr>
                <w:noProof/>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line">
                        <wp:posOffset>28575</wp:posOffset>
                      </wp:positionV>
                      <wp:extent cx="2152650" cy="133350"/>
                      <wp:effectExtent l="635" t="0" r="0" b="0"/>
                      <wp:wrapNone/>
                      <wp:docPr id="7306406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554DA" id="Rectangle 6" o:spid="_x0000_s1026" style="position:absolute;margin-left:0;margin-top:2.25pt;width:169.5pt;height: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" fillcolor="#dbe8ec" stroked="f">
                      <w10:wrap anchory="line"/>
                    </v:rect>
                  </w:pict>
                </mc:Fallback>
              </mc:AlternateContent>
            </w:r>
          </w:p>
          <w:p w:rsidR="0046263D" w:rsidRDefault="00000000">
            <w:pPr>
              <w:pStyle w:val="divdocumentulli"/>
              <w:numPr>
                <w:ilvl w:val="0"/>
                <w:numId w:val="3"/>
              </w:numPr>
              <w:pBdr>
                <w:top w:val="none" w:sz="0" w:space="10" w:color="auto"/>
              </w:pBd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Vast Knowledge on Accounting</w:t>
            </w:r>
          </w:p>
          <w:p w:rsidR="0046263D" w:rsidRDefault="00C80C16">
            <w:pPr>
              <w:pStyle w:val="divdocumentulli"/>
              <w:numPr>
                <w:ilvl w:val="0"/>
                <w:numId w:val="3"/>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G</w:t>
            </w:r>
            <w:r>
              <w:rPr>
                <w:rStyle w:val="documentright-box"/>
                <w:rFonts w:ascii="Fira Sans Light" w:eastAsia="Fira Sans Light" w:hAnsi="Fira Sans Light" w:cs="Fira Sans Light"/>
                <w:sz w:val="20"/>
                <w:szCs w:val="20"/>
              </w:rPr>
              <w:t>ood</w:t>
            </w:r>
            <w:r w:rsidR="00000000">
              <w:rPr>
                <w:rStyle w:val="documentright-box"/>
                <w:rFonts w:ascii="Fira Sans Light" w:eastAsia="Fira Sans Light" w:hAnsi="Fira Sans Light" w:cs="Fira Sans Light"/>
                <w:color w:val="000000"/>
                <w:sz w:val="20"/>
                <w:szCs w:val="20"/>
              </w:rPr>
              <w:t xml:space="preserve"> Communication Skills</w:t>
            </w:r>
          </w:p>
          <w:p w:rsidR="0046263D"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Good Analytical and Problem Solving</w:t>
            </w:r>
          </w:p>
          <w:p w:rsidR="0046263D"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Quick Learner</w:t>
            </w:r>
          </w:p>
          <w:p w:rsidR="0046263D" w:rsidRDefault="00000000">
            <w:pPr>
              <w:pStyle w:val="left-boxsectionnth-last-child1bottomlowborder"/>
              <w:pBdr>
                <w:top w:val="none" w:sz="0" w:space="5" w:color="auto"/>
              </w:pBdr>
              <w:spacing w:after="500"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tc>
      </w:tr>
    </w:tbl>
    <w:p w:rsidR="0046263D" w:rsidRDefault="0046263D">
      <w:pPr>
        <w:pStyle w:val="divdocumentlastcontainer"/>
        <w:pBdr>
          <w:bottom w:val="none" w:sz="0" w:space="0" w:color="auto"/>
        </w:pBdr>
        <w:spacing w:line="260" w:lineRule="atLeast"/>
        <w:rPr>
          <w:rFonts w:ascii="Fira Sans Light" w:eastAsia="Fira Sans Light" w:hAnsi="Fira Sans Light" w:cs="Fira Sans Light"/>
          <w:color w:val="000000"/>
          <w:sz w:val="20"/>
          <w:szCs w:val="20"/>
        </w:rPr>
        <w:sectPr w:rsidR="0046263D">
          <w:pgSz w:w="11906" w:h="16838"/>
          <w:pgMar w:top="0" w:right="700" w:bottom="400" w:left="700" w:header="720" w:footer="720" w:gutter="0"/>
          <w:cols w:space="720"/>
        </w:sectPr>
      </w:pPr>
    </w:p>
    <w:p w:rsidR="0046263D" w:rsidRDefault="0046263D">
      <w:pPr>
        <w:pStyle w:val="mlj3topborder"/>
        <w:spacing w:after="60" w:line="260" w:lineRule="atLeast"/>
        <w:ind w:right="200"/>
        <w:rPr>
          <w:rStyle w:val="topbordercell"/>
          <w:shd w:val="clear" w:color="auto" w:fill="auto"/>
        </w:rPr>
      </w:pPr>
    </w:p>
    <w:sectPr w:rsidR="0046263D">
      <w:type w:val="continuous"/>
      <w:pgSz w:w="11906" w:h="16838"/>
      <w:pgMar w:top="400" w:right="700" w:bottom="4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Regular r:id="rId1" w:fontKey="{9B927FEA-BDCC-42A6-823B-C7C6D6B7E44F}"/>
    <w:embedBold r:id="rId2" w:fontKey="{284E193A-BAED-4C36-B3CE-992BC350A431}"/>
  </w:font>
  <w:font w:name="Fira Sans Medium">
    <w:charset w:val="00"/>
    <w:family w:val="swiss"/>
    <w:pitch w:val="variable"/>
    <w:sig w:usb0="600002FF" w:usb1="00000001" w:usb2="00000000" w:usb3="00000000" w:csb0="0000019F" w:csb1="00000000"/>
    <w:embedRegular r:id="rId3" w:fontKey="{299F2469-545E-4FD0-BBD4-C1DB6848D5AA}"/>
  </w:font>
  <w:font w:name="Fira Sans Light">
    <w:charset w:val="00"/>
    <w:family w:val="swiss"/>
    <w:pitch w:val="variable"/>
    <w:sig w:usb0="600002FF" w:usb1="00000001" w:usb2="00000000" w:usb3="00000000" w:csb0="0000019F" w:csb1="00000000"/>
    <w:embedRegular r:id="rId4" w:fontKey="{C1249DF7-F312-4407-B03E-E372BAD5576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92CAA16">
      <w:start w:val="1"/>
      <w:numFmt w:val="bullet"/>
      <w:lvlText w:val=""/>
      <w:lvlJc w:val="left"/>
      <w:pPr>
        <w:ind w:left="720" w:hanging="360"/>
      </w:pPr>
      <w:rPr>
        <w:rFonts w:ascii="Symbol" w:hAnsi="Symbol"/>
      </w:rPr>
    </w:lvl>
    <w:lvl w:ilvl="1" w:tplc="C1E85F46">
      <w:start w:val="1"/>
      <w:numFmt w:val="bullet"/>
      <w:lvlText w:val="o"/>
      <w:lvlJc w:val="left"/>
      <w:pPr>
        <w:tabs>
          <w:tab w:val="num" w:pos="1440"/>
        </w:tabs>
        <w:ind w:left="1440" w:hanging="360"/>
      </w:pPr>
      <w:rPr>
        <w:rFonts w:ascii="Courier New" w:hAnsi="Courier New"/>
      </w:rPr>
    </w:lvl>
    <w:lvl w:ilvl="2" w:tplc="91FA8F60">
      <w:start w:val="1"/>
      <w:numFmt w:val="bullet"/>
      <w:lvlText w:val=""/>
      <w:lvlJc w:val="left"/>
      <w:pPr>
        <w:tabs>
          <w:tab w:val="num" w:pos="2160"/>
        </w:tabs>
        <w:ind w:left="2160" w:hanging="360"/>
      </w:pPr>
      <w:rPr>
        <w:rFonts w:ascii="Wingdings" w:hAnsi="Wingdings"/>
      </w:rPr>
    </w:lvl>
    <w:lvl w:ilvl="3" w:tplc="D9785BD2">
      <w:start w:val="1"/>
      <w:numFmt w:val="bullet"/>
      <w:lvlText w:val=""/>
      <w:lvlJc w:val="left"/>
      <w:pPr>
        <w:tabs>
          <w:tab w:val="num" w:pos="2880"/>
        </w:tabs>
        <w:ind w:left="2880" w:hanging="360"/>
      </w:pPr>
      <w:rPr>
        <w:rFonts w:ascii="Symbol" w:hAnsi="Symbol"/>
      </w:rPr>
    </w:lvl>
    <w:lvl w:ilvl="4" w:tplc="F132A15E">
      <w:start w:val="1"/>
      <w:numFmt w:val="bullet"/>
      <w:lvlText w:val="o"/>
      <w:lvlJc w:val="left"/>
      <w:pPr>
        <w:tabs>
          <w:tab w:val="num" w:pos="3600"/>
        </w:tabs>
        <w:ind w:left="3600" w:hanging="360"/>
      </w:pPr>
      <w:rPr>
        <w:rFonts w:ascii="Courier New" w:hAnsi="Courier New"/>
      </w:rPr>
    </w:lvl>
    <w:lvl w:ilvl="5" w:tplc="1FA2EC26">
      <w:start w:val="1"/>
      <w:numFmt w:val="bullet"/>
      <w:lvlText w:val=""/>
      <w:lvlJc w:val="left"/>
      <w:pPr>
        <w:tabs>
          <w:tab w:val="num" w:pos="4320"/>
        </w:tabs>
        <w:ind w:left="4320" w:hanging="360"/>
      </w:pPr>
      <w:rPr>
        <w:rFonts w:ascii="Wingdings" w:hAnsi="Wingdings"/>
      </w:rPr>
    </w:lvl>
    <w:lvl w:ilvl="6" w:tplc="2D1AA9F0">
      <w:start w:val="1"/>
      <w:numFmt w:val="bullet"/>
      <w:lvlText w:val=""/>
      <w:lvlJc w:val="left"/>
      <w:pPr>
        <w:tabs>
          <w:tab w:val="num" w:pos="5040"/>
        </w:tabs>
        <w:ind w:left="5040" w:hanging="360"/>
      </w:pPr>
      <w:rPr>
        <w:rFonts w:ascii="Symbol" w:hAnsi="Symbol"/>
      </w:rPr>
    </w:lvl>
    <w:lvl w:ilvl="7" w:tplc="022A5998">
      <w:start w:val="1"/>
      <w:numFmt w:val="bullet"/>
      <w:lvlText w:val="o"/>
      <w:lvlJc w:val="left"/>
      <w:pPr>
        <w:tabs>
          <w:tab w:val="num" w:pos="5760"/>
        </w:tabs>
        <w:ind w:left="5760" w:hanging="360"/>
      </w:pPr>
      <w:rPr>
        <w:rFonts w:ascii="Courier New" w:hAnsi="Courier New"/>
      </w:rPr>
    </w:lvl>
    <w:lvl w:ilvl="8" w:tplc="A33C9FE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6BE9A48">
      <w:start w:val="1"/>
      <w:numFmt w:val="bullet"/>
      <w:lvlText w:val=""/>
      <w:lvlJc w:val="left"/>
      <w:pPr>
        <w:ind w:left="720" w:hanging="360"/>
      </w:pPr>
      <w:rPr>
        <w:rFonts w:ascii="Symbol" w:hAnsi="Symbol"/>
      </w:rPr>
    </w:lvl>
    <w:lvl w:ilvl="1" w:tplc="59465A24">
      <w:start w:val="1"/>
      <w:numFmt w:val="bullet"/>
      <w:lvlText w:val="o"/>
      <w:lvlJc w:val="left"/>
      <w:pPr>
        <w:tabs>
          <w:tab w:val="num" w:pos="1440"/>
        </w:tabs>
        <w:ind w:left="1440" w:hanging="360"/>
      </w:pPr>
      <w:rPr>
        <w:rFonts w:ascii="Courier New" w:hAnsi="Courier New"/>
      </w:rPr>
    </w:lvl>
    <w:lvl w:ilvl="2" w:tplc="B11E3AF8">
      <w:start w:val="1"/>
      <w:numFmt w:val="bullet"/>
      <w:lvlText w:val=""/>
      <w:lvlJc w:val="left"/>
      <w:pPr>
        <w:tabs>
          <w:tab w:val="num" w:pos="2160"/>
        </w:tabs>
        <w:ind w:left="2160" w:hanging="360"/>
      </w:pPr>
      <w:rPr>
        <w:rFonts w:ascii="Wingdings" w:hAnsi="Wingdings"/>
      </w:rPr>
    </w:lvl>
    <w:lvl w:ilvl="3" w:tplc="A3FEE984">
      <w:start w:val="1"/>
      <w:numFmt w:val="bullet"/>
      <w:lvlText w:val=""/>
      <w:lvlJc w:val="left"/>
      <w:pPr>
        <w:tabs>
          <w:tab w:val="num" w:pos="2880"/>
        </w:tabs>
        <w:ind w:left="2880" w:hanging="360"/>
      </w:pPr>
      <w:rPr>
        <w:rFonts w:ascii="Symbol" w:hAnsi="Symbol"/>
      </w:rPr>
    </w:lvl>
    <w:lvl w:ilvl="4" w:tplc="24649AE8">
      <w:start w:val="1"/>
      <w:numFmt w:val="bullet"/>
      <w:lvlText w:val="o"/>
      <w:lvlJc w:val="left"/>
      <w:pPr>
        <w:tabs>
          <w:tab w:val="num" w:pos="3600"/>
        </w:tabs>
        <w:ind w:left="3600" w:hanging="360"/>
      </w:pPr>
      <w:rPr>
        <w:rFonts w:ascii="Courier New" w:hAnsi="Courier New"/>
      </w:rPr>
    </w:lvl>
    <w:lvl w:ilvl="5" w:tplc="1B34FFB8">
      <w:start w:val="1"/>
      <w:numFmt w:val="bullet"/>
      <w:lvlText w:val=""/>
      <w:lvlJc w:val="left"/>
      <w:pPr>
        <w:tabs>
          <w:tab w:val="num" w:pos="4320"/>
        </w:tabs>
        <w:ind w:left="4320" w:hanging="360"/>
      </w:pPr>
      <w:rPr>
        <w:rFonts w:ascii="Wingdings" w:hAnsi="Wingdings"/>
      </w:rPr>
    </w:lvl>
    <w:lvl w:ilvl="6" w:tplc="E0DE6AC2">
      <w:start w:val="1"/>
      <w:numFmt w:val="bullet"/>
      <w:lvlText w:val=""/>
      <w:lvlJc w:val="left"/>
      <w:pPr>
        <w:tabs>
          <w:tab w:val="num" w:pos="5040"/>
        </w:tabs>
        <w:ind w:left="5040" w:hanging="360"/>
      </w:pPr>
      <w:rPr>
        <w:rFonts w:ascii="Symbol" w:hAnsi="Symbol"/>
      </w:rPr>
    </w:lvl>
    <w:lvl w:ilvl="7" w:tplc="045803A6">
      <w:start w:val="1"/>
      <w:numFmt w:val="bullet"/>
      <w:lvlText w:val="o"/>
      <w:lvlJc w:val="left"/>
      <w:pPr>
        <w:tabs>
          <w:tab w:val="num" w:pos="5760"/>
        </w:tabs>
        <w:ind w:left="5760" w:hanging="360"/>
      </w:pPr>
      <w:rPr>
        <w:rFonts w:ascii="Courier New" w:hAnsi="Courier New"/>
      </w:rPr>
    </w:lvl>
    <w:lvl w:ilvl="8" w:tplc="60A8A9C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DF64AE2">
      <w:start w:val="1"/>
      <w:numFmt w:val="bullet"/>
      <w:lvlText w:val=""/>
      <w:lvlJc w:val="left"/>
      <w:pPr>
        <w:ind w:left="720" w:hanging="360"/>
      </w:pPr>
      <w:rPr>
        <w:rFonts w:ascii="Symbol" w:hAnsi="Symbol"/>
      </w:rPr>
    </w:lvl>
    <w:lvl w:ilvl="1" w:tplc="2B9430B2">
      <w:start w:val="1"/>
      <w:numFmt w:val="bullet"/>
      <w:lvlText w:val="o"/>
      <w:lvlJc w:val="left"/>
      <w:pPr>
        <w:tabs>
          <w:tab w:val="num" w:pos="1440"/>
        </w:tabs>
        <w:ind w:left="1440" w:hanging="360"/>
      </w:pPr>
      <w:rPr>
        <w:rFonts w:ascii="Courier New" w:hAnsi="Courier New"/>
      </w:rPr>
    </w:lvl>
    <w:lvl w:ilvl="2" w:tplc="A5C29446">
      <w:start w:val="1"/>
      <w:numFmt w:val="bullet"/>
      <w:lvlText w:val=""/>
      <w:lvlJc w:val="left"/>
      <w:pPr>
        <w:tabs>
          <w:tab w:val="num" w:pos="2160"/>
        </w:tabs>
        <w:ind w:left="2160" w:hanging="360"/>
      </w:pPr>
      <w:rPr>
        <w:rFonts w:ascii="Wingdings" w:hAnsi="Wingdings"/>
      </w:rPr>
    </w:lvl>
    <w:lvl w:ilvl="3" w:tplc="F04C4B78">
      <w:start w:val="1"/>
      <w:numFmt w:val="bullet"/>
      <w:lvlText w:val=""/>
      <w:lvlJc w:val="left"/>
      <w:pPr>
        <w:tabs>
          <w:tab w:val="num" w:pos="2880"/>
        </w:tabs>
        <w:ind w:left="2880" w:hanging="360"/>
      </w:pPr>
      <w:rPr>
        <w:rFonts w:ascii="Symbol" w:hAnsi="Symbol"/>
      </w:rPr>
    </w:lvl>
    <w:lvl w:ilvl="4" w:tplc="D138D4FC">
      <w:start w:val="1"/>
      <w:numFmt w:val="bullet"/>
      <w:lvlText w:val="o"/>
      <w:lvlJc w:val="left"/>
      <w:pPr>
        <w:tabs>
          <w:tab w:val="num" w:pos="3600"/>
        </w:tabs>
        <w:ind w:left="3600" w:hanging="360"/>
      </w:pPr>
      <w:rPr>
        <w:rFonts w:ascii="Courier New" w:hAnsi="Courier New"/>
      </w:rPr>
    </w:lvl>
    <w:lvl w:ilvl="5" w:tplc="7FC8B602">
      <w:start w:val="1"/>
      <w:numFmt w:val="bullet"/>
      <w:lvlText w:val=""/>
      <w:lvlJc w:val="left"/>
      <w:pPr>
        <w:tabs>
          <w:tab w:val="num" w:pos="4320"/>
        </w:tabs>
        <w:ind w:left="4320" w:hanging="360"/>
      </w:pPr>
      <w:rPr>
        <w:rFonts w:ascii="Wingdings" w:hAnsi="Wingdings"/>
      </w:rPr>
    </w:lvl>
    <w:lvl w:ilvl="6" w:tplc="23862DF6">
      <w:start w:val="1"/>
      <w:numFmt w:val="bullet"/>
      <w:lvlText w:val=""/>
      <w:lvlJc w:val="left"/>
      <w:pPr>
        <w:tabs>
          <w:tab w:val="num" w:pos="5040"/>
        </w:tabs>
        <w:ind w:left="5040" w:hanging="360"/>
      </w:pPr>
      <w:rPr>
        <w:rFonts w:ascii="Symbol" w:hAnsi="Symbol"/>
      </w:rPr>
    </w:lvl>
    <w:lvl w:ilvl="7" w:tplc="8E7A5EC8">
      <w:start w:val="1"/>
      <w:numFmt w:val="bullet"/>
      <w:lvlText w:val="o"/>
      <w:lvlJc w:val="left"/>
      <w:pPr>
        <w:tabs>
          <w:tab w:val="num" w:pos="5760"/>
        </w:tabs>
        <w:ind w:left="5760" w:hanging="360"/>
      </w:pPr>
      <w:rPr>
        <w:rFonts w:ascii="Courier New" w:hAnsi="Courier New"/>
      </w:rPr>
    </w:lvl>
    <w:lvl w:ilvl="8" w:tplc="75EEBF0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99EFC84">
      <w:start w:val="1"/>
      <w:numFmt w:val="bullet"/>
      <w:lvlText w:val=""/>
      <w:lvlJc w:val="left"/>
      <w:pPr>
        <w:ind w:left="720" w:hanging="360"/>
      </w:pPr>
      <w:rPr>
        <w:rFonts w:ascii="Symbol" w:hAnsi="Symbol"/>
      </w:rPr>
    </w:lvl>
    <w:lvl w:ilvl="1" w:tplc="08AC2688">
      <w:start w:val="1"/>
      <w:numFmt w:val="bullet"/>
      <w:lvlText w:val="o"/>
      <w:lvlJc w:val="left"/>
      <w:pPr>
        <w:tabs>
          <w:tab w:val="num" w:pos="1440"/>
        </w:tabs>
        <w:ind w:left="1440" w:hanging="360"/>
      </w:pPr>
      <w:rPr>
        <w:rFonts w:ascii="Courier New" w:hAnsi="Courier New"/>
      </w:rPr>
    </w:lvl>
    <w:lvl w:ilvl="2" w:tplc="AC5A99A2">
      <w:start w:val="1"/>
      <w:numFmt w:val="bullet"/>
      <w:lvlText w:val=""/>
      <w:lvlJc w:val="left"/>
      <w:pPr>
        <w:tabs>
          <w:tab w:val="num" w:pos="2160"/>
        </w:tabs>
        <w:ind w:left="2160" w:hanging="360"/>
      </w:pPr>
      <w:rPr>
        <w:rFonts w:ascii="Wingdings" w:hAnsi="Wingdings"/>
      </w:rPr>
    </w:lvl>
    <w:lvl w:ilvl="3" w:tplc="5F5A8CEC">
      <w:start w:val="1"/>
      <w:numFmt w:val="bullet"/>
      <w:lvlText w:val=""/>
      <w:lvlJc w:val="left"/>
      <w:pPr>
        <w:tabs>
          <w:tab w:val="num" w:pos="2880"/>
        </w:tabs>
        <w:ind w:left="2880" w:hanging="360"/>
      </w:pPr>
      <w:rPr>
        <w:rFonts w:ascii="Symbol" w:hAnsi="Symbol"/>
      </w:rPr>
    </w:lvl>
    <w:lvl w:ilvl="4" w:tplc="C3A074CA">
      <w:start w:val="1"/>
      <w:numFmt w:val="bullet"/>
      <w:lvlText w:val="o"/>
      <w:lvlJc w:val="left"/>
      <w:pPr>
        <w:tabs>
          <w:tab w:val="num" w:pos="3600"/>
        </w:tabs>
        <w:ind w:left="3600" w:hanging="360"/>
      </w:pPr>
      <w:rPr>
        <w:rFonts w:ascii="Courier New" w:hAnsi="Courier New"/>
      </w:rPr>
    </w:lvl>
    <w:lvl w:ilvl="5" w:tplc="C3CCFA50">
      <w:start w:val="1"/>
      <w:numFmt w:val="bullet"/>
      <w:lvlText w:val=""/>
      <w:lvlJc w:val="left"/>
      <w:pPr>
        <w:tabs>
          <w:tab w:val="num" w:pos="4320"/>
        </w:tabs>
        <w:ind w:left="4320" w:hanging="360"/>
      </w:pPr>
      <w:rPr>
        <w:rFonts w:ascii="Wingdings" w:hAnsi="Wingdings"/>
      </w:rPr>
    </w:lvl>
    <w:lvl w:ilvl="6" w:tplc="792CF69E">
      <w:start w:val="1"/>
      <w:numFmt w:val="bullet"/>
      <w:lvlText w:val=""/>
      <w:lvlJc w:val="left"/>
      <w:pPr>
        <w:tabs>
          <w:tab w:val="num" w:pos="5040"/>
        </w:tabs>
        <w:ind w:left="5040" w:hanging="360"/>
      </w:pPr>
      <w:rPr>
        <w:rFonts w:ascii="Symbol" w:hAnsi="Symbol"/>
      </w:rPr>
    </w:lvl>
    <w:lvl w:ilvl="7" w:tplc="A34ABD5A">
      <w:start w:val="1"/>
      <w:numFmt w:val="bullet"/>
      <w:lvlText w:val="o"/>
      <w:lvlJc w:val="left"/>
      <w:pPr>
        <w:tabs>
          <w:tab w:val="num" w:pos="5760"/>
        </w:tabs>
        <w:ind w:left="5760" w:hanging="360"/>
      </w:pPr>
      <w:rPr>
        <w:rFonts w:ascii="Courier New" w:hAnsi="Courier New"/>
      </w:rPr>
    </w:lvl>
    <w:lvl w:ilvl="8" w:tplc="DB7CBA90">
      <w:start w:val="1"/>
      <w:numFmt w:val="bullet"/>
      <w:lvlText w:val=""/>
      <w:lvlJc w:val="left"/>
      <w:pPr>
        <w:tabs>
          <w:tab w:val="num" w:pos="6480"/>
        </w:tabs>
        <w:ind w:left="6480" w:hanging="360"/>
      </w:pPr>
      <w:rPr>
        <w:rFonts w:ascii="Wingdings" w:hAnsi="Wingdings"/>
      </w:rPr>
    </w:lvl>
  </w:abstractNum>
  <w:num w:numId="1" w16cid:durableId="1422070718">
    <w:abstractNumId w:val="0"/>
  </w:num>
  <w:num w:numId="2" w16cid:durableId="1106655729">
    <w:abstractNumId w:val="1"/>
  </w:num>
  <w:num w:numId="3" w16cid:durableId="1739860395">
    <w:abstractNumId w:val="2"/>
  </w:num>
  <w:num w:numId="4" w16cid:durableId="825319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3D"/>
    <w:rsid w:val="00302F9F"/>
    <w:rsid w:val="0046263D"/>
    <w:rsid w:val="009443C7"/>
    <w:rsid w:val="00C80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C87E"/>
  <w15:docId w15:val="{7D1EC4D9-E0FF-498A-874B-6D39910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box">
    <w:name w:val="document_left-box"/>
    <w:basedOn w:val="DefaultParagraphFont"/>
  </w:style>
  <w:style w:type="paragraph" w:customStyle="1" w:styleId="documentsection">
    <w:name w:val="document_section"/>
    <w:basedOn w:val="Normal"/>
  </w:style>
  <w:style w:type="paragraph" w:customStyle="1" w:styleId="documentparagraph">
    <w:name w:val="document_paragraph"/>
    <w:basedOn w:val="Normal"/>
    <w:pPr>
      <w:pBdr>
        <w:top w:val="none" w:sz="0" w:space="10" w:color="auto"/>
      </w:pBdr>
    </w:pPr>
  </w:style>
  <w:style w:type="paragraph" w:customStyle="1" w:styleId="documentname">
    <w:name w:val="document_name"/>
    <w:basedOn w:val="Normal"/>
    <w:pPr>
      <w:spacing w:line="500" w:lineRule="atLeast"/>
    </w:pPr>
    <w:rPr>
      <w:rFonts w:ascii="Fira Sans" w:eastAsia="Fira Sans" w:hAnsi="Fira Sans" w:cs="Fira Sans"/>
      <w:b/>
      <w:bCs/>
      <w:caps/>
      <w:sz w:val="48"/>
      <w:szCs w:val="48"/>
    </w:rPr>
  </w:style>
  <w:style w:type="character" w:customStyle="1" w:styleId="span">
    <w:name w:val="span"/>
    <w:basedOn w:val="DefaultParagraphFont"/>
    <w:rPr>
      <w:bdr w:val="none" w:sz="0" w:space="0" w:color="auto"/>
      <w:vertAlign w:val="baseline"/>
    </w:rPr>
  </w:style>
  <w:style w:type="character" w:customStyle="1" w:styleId="topbordercell">
    <w:name w:val="topbordercell"/>
    <w:basedOn w:val="DefaultParagraphFont"/>
    <w:rPr>
      <w:shd w:val="clear" w:color="auto" w:fill="10657E"/>
    </w:rPr>
  </w:style>
  <w:style w:type="paragraph" w:customStyle="1" w:styleId="mlj3topborder">
    <w:name w:val="mlj3topborder"/>
    <w:basedOn w:val="Normal"/>
    <w:pPr>
      <w:jc w:val="right"/>
    </w:pPr>
    <w:rPr>
      <w:rFonts w:ascii="Fira Sans Medium" w:eastAsia="Fira Sans Medium" w:hAnsi="Fira Sans Medium" w:cs="Fira Sans Medium"/>
      <w:caps/>
      <w:color w:val="FFFFFF"/>
      <w:sz w:val="20"/>
      <w:szCs w:val="20"/>
    </w:rPr>
  </w:style>
  <w:style w:type="character" w:customStyle="1" w:styleId="mlj3topborderCharacter">
    <w:name w:val="mlj3topborder Character"/>
    <w:basedOn w:val="DefaultParagraphFont"/>
    <w:rPr>
      <w:rFonts w:ascii="Fira Sans Medium" w:eastAsia="Fira Sans Medium" w:hAnsi="Fira Sans Medium" w:cs="Fira Sans Medium"/>
      <w:b w:val="0"/>
      <w:bCs w:val="0"/>
      <w:caps/>
      <w:color w:val="FFFFFF"/>
      <w:sz w:val="20"/>
      <w:szCs w:val="20"/>
    </w:rPr>
  </w:style>
  <w:style w:type="table" w:customStyle="1" w:styleId="topBorderTable">
    <w:name w:val="topBorderTable"/>
    <w:basedOn w:val="TableNormal"/>
    <w:tblPr/>
  </w:style>
  <w:style w:type="paragraph" w:customStyle="1" w:styleId="bottomlowborder">
    <w:name w:val="bottomlowborder"/>
    <w:basedOn w:val="Normal"/>
    <w:pPr>
      <w:pBdr>
        <w:top w:val="none" w:sz="0" w:space="5" w:color="auto"/>
        <w:bottom w:val="single" w:sz="8" w:space="0" w:color="000000"/>
      </w:pBdr>
      <w:spacing w:line="20" w:lineRule="atLeast"/>
    </w:pPr>
    <w:rPr>
      <w:sz w:val="2"/>
      <w:szCs w:val="2"/>
    </w:rPr>
  </w:style>
  <w:style w:type="paragraph" w:customStyle="1" w:styleId="topborder">
    <w:name w:val="topborder"/>
    <w:basedOn w:val="Normal"/>
    <w:pPr>
      <w:pBdr>
        <w:top w:val="none" w:sz="0" w:space="5" w:color="auto"/>
        <w:bottom w:val="single" w:sz="8" w:space="0" w:color="000000"/>
      </w:pBdr>
      <w:spacing w:line="20" w:lineRule="atLeast"/>
    </w:pPr>
    <w:rPr>
      <w:vanish/>
      <w:sz w:val="2"/>
      <w:szCs w:val="2"/>
    </w:rPr>
  </w:style>
  <w:style w:type="paragraph" w:customStyle="1" w:styleId="toppadding">
    <w:name w:val="toppadding"/>
    <w:basedOn w:val="Normal"/>
    <w:rPr>
      <w:vanish/>
    </w:rPr>
  </w:style>
  <w:style w:type="paragraph" w:customStyle="1" w:styleId="documentheading">
    <w:name w:val="document_heading"/>
    <w:basedOn w:val="Normal"/>
    <w:pPr>
      <w:spacing w:line="320" w:lineRule="atLeast"/>
    </w:pPr>
    <w:rPr>
      <w:rFonts w:ascii="Fira Sans" w:eastAsia="Fira Sans" w:hAnsi="Fira Sans" w:cs="Fira Sans"/>
      <w:b/>
      <w:bCs/>
      <w:sz w:val="36"/>
      <w:szCs w:val="36"/>
    </w:rPr>
  </w:style>
  <w:style w:type="character" w:customStyle="1" w:styleId="documentsectiontitle">
    <w:name w:val="document_sectiontitle"/>
    <w:basedOn w:val="DefaultParagraphFont"/>
    <w:rPr>
      <w:caps/>
      <w:spacing w:val="10"/>
      <w:sz w:val="28"/>
      <w:szCs w:val="28"/>
    </w:rPr>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experienceparagraph">
    <w:name w:val="document_experience_paragraph"/>
    <w:basedOn w:val="Normal"/>
  </w:style>
  <w:style w:type="paragraph" w:customStyle="1" w:styleId="documentexperienceparagraphspacing">
    <w:name w:val="document_experience_paragraphspacing"/>
    <w:basedOn w:val="Normal"/>
    <w:pPr>
      <w:spacing w:line="200" w:lineRule="atLeast"/>
    </w:pPr>
    <w:rPr>
      <w:sz w:val="20"/>
      <w:szCs w:val="20"/>
    </w:rPr>
  </w:style>
  <w:style w:type="character" w:customStyle="1" w:styleId="documentexperienceparagraphspacingCharacter">
    <w:name w:val="document_experience_paragraphspacing Character"/>
    <w:basedOn w:val="DefaultParagraphFont"/>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rFonts w:ascii="Fira Sans" w:eastAsia="Fira Sans" w:hAnsi="Fira Sans" w:cs="Fira Sans"/>
      <w:b/>
      <w:bCs/>
    </w:rPr>
  </w:style>
  <w:style w:type="character" w:customStyle="1" w:styleId="documentjobdates">
    <w:name w:val="document_jobdates"/>
    <w:basedOn w:val="DefaultParagraphFont"/>
    <w:rPr>
      <w:rFonts w:ascii="Fira Sans Medium" w:eastAsia="Fira Sans Medium" w:hAnsi="Fira Sans Medium" w:cs="Fira Sans Medium"/>
      <w:b w:val="0"/>
      <w:bCs w:val="0"/>
    </w:rPr>
  </w:style>
  <w:style w:type="character" w:customStyle="1" w:styleId="documentcompanyname">
    <w:name w:val="document_companyname"/>
    <w:basedOn w:val="DefaultParagraphFont"/>
    <w:rPr>
      <w:rFonts w:ascii="Fira Sans" w:eastAsia="Fira Sans" w:hAnsi="Fira Sans" w:cs="Fira Sans"/>
      <w:b/>
      <w:bCs/>
    </w:rPr>
  </w:style>
  <w:style w:type="character" w:customStyle="1" w:styleId="documentjobcity">
    <w:name w:val="document_jobcity"/>
    <w:basedOn w:val="DefaultParagraphFont"/>
    <w:rPr>
      <w:rFonts w:ascii="Fira Sans Medium" w:eastAsia="Fira Sans Medium" w:hAnsi="Fira Sans Medium" w:cs="Fira Sans Medium"/>
      <w:b w:val="0"/>
      <w:bCs w:val="0"/>
    </w:rPr>
  </w:style>
  <w:style w:type="character" w:customStyle="1" w:styleId="documentjobstate">
    <w:name w:val="document_jobstate"/>
    <w:basedOn w:val="DefaultParagraphFont"/>
    <w:rPr>
      <w:rFonts w:ascii="Fira Sans Medium" w:eastAsia="Fira Sans Medium" w:hAnsi="Fira Sans Medium" w:cs="Fira Sans Medium"/>
      <w:b w:val="0"/>
      <w:bCs w:val="0"/>
    </w:rPr>
  </w:style>
  <w:style w:type="character" w:customStyle="1" w:styleId="documentjobcountry">
    <w:name w:val="document_jobcountry"/>
    <w:basedOn w:val="DefaultParagraphFont"/>
    <w:rPr>
      <w:rFonts w:ascii="Fira Sans Medium" w:eastAsia="Fira Sans Medium" w:hAnsi="Fira Sans Medium" w:cs="Fira Sans Medium"/>
      <w:b w:val="0"/>
      <w:bCs w:val="0"/>
    </w:rPr>
  </w:style>
  <w:style w:type="paragraph" w:customStyle="1" w:styleId="divdocumentulli">
    <w:name w:val="div_document_ul_li"/>
    <w:basedOn w:val="Normal"/>
  </w:style>
  <w:style w:type="paragraph" w:customStyle="1" w:styleId="documenteducationparagraph">
    <w:name w:val="document_education_paragraph"/>
    <w:basedOn w:val="Normal"/>
  </w:style>
  <w:style w:type="paragraph" w:customStyle="1" w:styleId="documenteducationparagraphspacing">
    <w:name w:val="document_education_paragraphspacing"/>
    <w:basedOn w:val="Normal"/>
    <w:pPr>
      <w:spacing w:line="200" w:lineRule="atLeast"/>
    </w:pPr>
    <w:rPr>
      <w:sz w:val="20"/>
      <w:szCs w:val="20"/>
    </w:rPr>
  </w:style>
  <w:style w:type="character" w:customStyle="1" w:styleId="documenteducationparagraphspacingCharacter">
    <w:name w:val="document_education_paragraphspacing Character"/>
    <w:basedOn w:val="DefaultParagraphFont"/>
    <w:rPr>
      <w:sz w:val="20"/>
      <w:szCs w:val="20"/>
    </w:rPr>
  </w:style>
  <w:style w:type="character" w:customStyle="1" w:styleId="documentdegree">
    <w:name w:val="document_degree"/>
    <w:basedOn w:val="DefaultParagraphFont"/>
    <w:rPr>
      <w:rFonts w:ascii="Fira Sans Medium" w:eastAsia="Fira Sans Medium" w:hAnsi="Fira Sans Medium" w:cs="Fira Sans Medium"/>
      <w:b w:val="0"/>
      <w:bCs w:val="0"/>
    </w:rPr>
  </w:style>
  <w:style w:type="character" w:customStyle="1" w:styleId="documentprogramline">
    <w:name w:val="document_programline"/>
    <w:basedOn w:val="DefaultParagraphFont"/>
    <w:rPr>
      <w:rFonts w:ascii="Fira Sans Medium" w:eastAsia="Fira Sans Medium" w:hAnsi="Fira Sans Medium" w:cs="Fira Sans Medium"/>
      <w:b w:val="0"/>
      <w:bCs w:val="0"/>
    </w:rPr>
  </w:style>
  <w:style w:type="character" w:customStyle="1" w:styleId="documenteducationjobcity">
    <w:name w:val="document_education_jobcity"/>
    <w:basedOn w:val="DefaultParagraphFont"/>
    <w:rPr>
      <w:rFonts w:ascii="Fira Sans Light" w:eastAsia="Fira Sans Light" w:hAnsi="Fira Sans Light" w:cs="Fira Sans Light"/>
      <w:b w:val="0"/>
      <w:bCs w:val="0"/>
    </w:rPr>
  </w:style>
  <w:style w:type="character" w:customStyle="1" w:styleId="documenteducationjobstate">
    <w:name w:val="document_education_jobstate"/>
    <w:basedOn w:val="DefaultParagraphFont"/>
    <w:rPr>
      <w:rFonts w:ascii="Fira Sans Light" w:eastAsia="Fira Sans Light" w:hAnsi="Fira Sans Light" w:cs="Fira Sans Light"/>
      <w:b w:val="0"/>
      <w:bCs w:val="0"/>
    </w:rPr>
  </w:style>
  <w:style w:type="character" w:customStyle="1" w:styleId="documenteducationjobcountry">
    <w:name w:val="document_education_jobcountry"/>
    <w:basedOn w:val="DefaultParagraphFont"/>
    <w:rPr>
      <w:rFonts w:ascii="Fira Sans Light" w:eastAsia="Fira Sans Light" w:hAnsi="Fira Sans Light" w:cs="Fira Sans Light"/>
      <w:b w:val="0"/>
      <w:bCs w:val="0"/>
    </w:rPr>
  </w:style>
  <w:style w:type="paragraph" w:customStyle="1" w:styleId="documentlangSec">
    <w:name w:val="document_langSec"/>
    <w:basedOn w:val="Normal"/>
  </w:style>
  <w:style w:type="paragraph" w:customStyle="1" w:styleId="div">
    <w:name w:val="div"/>
    <w:basedOn w:val="Normal"/>
  </w:style>
  <w:style w:type="character" w:customStyle="1" w:styleId="divCharacter">
    <w:name w:val="div Character"/>
    <w:basedOn w:val="DefaultParagraphFont"/>
    <w:rPr>
      <w:bdr w:val="none" w:sz="0" w:space="0" w:color="auto"/>
      <w:vertAlign w:val="baseline"/>
    </w:rPr>
  </w:style>
  <w:style w:type="character" w:customStyle="1" w:styleId="documentleft-boxlangSecparagraph">
    <w:name w:val="document_left-box_langSec_paragraph"/>
    <w:basedOn w:val="DefaultParagraphFont"/>
  </w:style>
  <w:style w:type="paragraph" w:customStyle="1" w:styleId="documentleft-boxlangSecsinglecolumn">
    <w:name w:val="document_left-box_langSec_singlecolumn"/>
    <w:basedOn w:val="Normal"/>
  </w:style>
  <w:style w:type="character" w:customStyle="1" w:styleId="documentlangSecfirstparagraphfield">
    <w:name w:val="document_langSec_firstparagraph_field"/>
    <w:basedOn w:val="DefaultParagraphFont"/>
  </w:style>
  <w:style w:type="character" w:customStyle="1" w:styleId="documentlangSecinfotilesecfieldnth-child1spannth-child1">
    <w:name w:val="document_langSec_infotilesec_field_nth-child(1) &gt; span_nth-child(1)"/>
    <w:basedOn w:val="DefaultParagraphFont"/>
    <w:rPr>
      <w:rFonts w:ascii="Fira Sans" w:eastAsia="Fira Sans" w:hAnsi="Fira Sans" w:cs="Fira Sans"/>
      <w:b/>
      <w:bCs/>
    </w:rPr>
  </w:style>
  <w:style w:type="character" w:customStyle="1" w:styleId="documentlangSecfieldany">
    <w:name w:val="document_langSec_field_any"/>
    <w:basedOn w:val="DefaultParagraphFont"/>
  </w:style>
  <w:style w:type="character" w:customStyle="1" w:styleId="documentlangSecinfotilesecfieldnth-child1colon">
    <w:name w:val="document_langSec_infotilesec_field_nth-child(1)_colon"/>
    <w:basedOn w:val="DefaultParagraphFont"/>
    <w:rPr>
      <w:rFonts w:ascii="Fira Sans" w:eastAsia="Fira Sans" w:hAnsi="Fira Sans" w:cs="Fira Sans"/>
      <w:b/>
      <w:bCs/>
    </w:rPr>
  </w:style>
  <w:style w:type="character" w:customStyle="1" w:styleId="documentlangSecinfotileseccolon">
    <w:name w:val="document_langSec_infotilesec_colon"/>
    <w:basedOn w:val="DefaultParagraphFont"/>
    <w:rPr>
      <w:vanish/>
    </w:rPr>
  </w:style>
  <w:style w:type="table" w:customStyle="1" w:styleId="documentleft-boxlangSeclnggparatable">
    <w:name w:val="document_left-box_langSec_lnggparatable"/>
    <w:basedOn w:val="TableNormal"/>
    <w:tblPr/>
  </w:style>
  <w:style w:type="paragraph" w:customStyle="1" w:styleId="left-boxsectionnth-last-child1bottomlowborder">
    <w:name w:val="left-box_section_nth-last-child(1)_bottomlowborder"/>
    <w:basedOn w:val="Normal"/>
    <w:rPr>
      <w:vanish/>
    </w:r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idSECTIONPICT">
    <w:name w:val="document_right-box_section_id^=SECTION_PICT"/>
    <w:basedOn w:val="Normal"/>
    <w:pPr>
      <w:jc w:val="center"/>
    </w:pPr>
  </w:style>
  <w:style w:type="paragraph" w:customStyle="1" w:styleId="documentparagraphnth-last-child1">
    <w:name w:val="document_paragraph_nth-last-child(1)"/>
    <w:basedOn w:val="Normal"/>
  </w:style>
  <w:style w:type="paragraph" w:customStyle="1" w:styleId="documentprflPic">
    <w:name w:val="document_prflPic"/>
    <w:basedOn w:val="Normal"/>
    <w:pPr>
      <w:jc w:val="center"/>
    </w:pPr>
  </w:style>
  <w:style w:type="paragraph" w:customStyle="1" w:styleId="documentprflPicfield">
    <w:name w:val="document_prflPic_field"/>
    <w:basedOn w:val="Normal"/>
    <w:pPr>
      <w:jc w:val="center"/>
    </w:pPr>
  </w:style>
  <w:style w:type="paragraph" w:customStyle="1" w:styleId="documentright-boxSECTIONCNTC">
    <w:name w:val="document_right-box_SECTION_CNTC"/>
    <w:basedOn w:val="Normal"/>
  </w:style>
  <w:style w:type="paragraph" w:customStyle="1" w:styleId="sectionSECTIONCNTCcntctoppadding">
    <w:name w:val="section_SECTION_CNTC_cntctoppadding"/>
    <w:basedOn w:val="Normal"/>
    <w:rPr>
      <w:vanish/>
    </w:rPr>
  </w:style>
  <w:style w:type="paragraph" w:customStyle="1" w:styleId="documentparagraphPARAGRAPHCNTCnth-last-child1">
    <w:name w:val="document_paragraph_PARAGRAPH_CNTC_nth-last-child(1)"/>
    <w:basedOn w:val="Normal"/>
  </w:style>
  <w:style w:type="paragraph" w:customStyle="1" w:styleId="documentaddress">
    <w:name w:val="document_address"/>
    <w:basedOn w:val="Normal"/>
    <w:pPr>
      <w:spacing w:line="30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character" w:customStyle="1" w:styleId="documentpaddedlineCharacter">
    <w:name w:val="document_paddedline Character"/>
    <w:basedOn w:val="DefaultParagraphFont"/>
  </w:style>
  <w:style w:type="paragraph" w:customStyle="1" w:styleId="documentSECTIONCNTCsectionnotSECTIONALNK">
    <w:name w:val="document_SECTION_CNTC + section_not(.SECTION_ALNK)"/>
    <w:basedOn w:val="Normal"/>
    <w:pPr>
      <w:pBdr>
        <w:top w:val="single" w:sz="8" w:space="25" w:color="000000"/>
      </w:pBdr>
    </w:pPr>
  </w:style>
  <w:style w:type="paragraph" w:customStyle="1" w:styleId="SECTIONCNTCsectionnotalnkSectiontopborder">
    <w:name w:val="SECTION_CNTC + section_not(.alnkSection)_topborder"/>
    <w:basedOn w:val="Normal"/>
  </w:style>
  <w:style w:type="paragraph" w:customStyle="1" w:styleId="SECTIONCNTCsectionnotalnkSectiontoppadding">
    <w:name w:val="SECTION_CNTC + section_not(.alnkSection)_toppadding"/>
    <w:basedOn w:val="Normal"/>
    <w:pPr>
      <w:spacing w:line="500" w:lineRule="atLeast"/>
    </w:pPr>
  </w:style>
  <w:style w:type="paragraph" w:customStyle="1" w:styleId="documentright-boxfirstparagraph">
    <w:name w:val="document_right-box_firstparagraph"/>
    <w:basedOn w:val="Normal"/>
  </w:style>
  <w:style w:type="table" w:customStyle="1" w:styleId="documentparentContainer">
    <w:name w:val="document_parentContainer"/>
    <w:basedOn w:val="TableNormal"/>
    <w:tblPr/>
  </w:style>
  <w:style w:type="paragraph" w:customStyle="1" w:styleId="divdocumentlastcontainer">
    <w:name w:val="div_document_lastcontainer"/>
    <w:basedOn w:val="Normal"/>
    <w:pPr>
      <w:pBdr>
        <w:bottom w:val="none" w:sz="0" w:space="3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Hima Bindu B</dc:title>
  <dc:creator>Jayakumar</dc:creator>
  <cp:lastModifiedBy>himabinduamlu@gmail.com</cp:lastModifiedBy>
  <cp:revision>2</cp:revision>
  <dcterms:created xsi:type="dcterms:W3CDTF">2023-05-07T12:38:00Z</dcterms:created>
  <dcterms:modified xsi:type="dcterms:W3CDTF">2023-05-07T12:38:00Z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b5316ae7-099b-434c-8fd5-b5733916dc65</vt:lpwstr>
  </property>
  <property fmtid="{D5CDD505-2E9C-101B-9397-08002B2CF9AE}" pid="3" name="x1ye=0">
    <vt:lpwstr>zCgAAB+LCAAAAAAABAAVmLWy41AQRD9IgZiCDcSMFmdithi/fv1iV7k8d3q6T5sTEIaHEYpmaVzEKR7jYIHlCZwQGIwVBRatqQd7WnVCHR/2CcXEQDBho+CTJx2VdwUldTbybrsU6nU9Z/pyTJ6kWWirKzp8qZEUYFYodP32lT6g30kW3WUxBj15MwdclJKWbqZ4CaTXvL9MPNdwk+Ab/EwXPgOxPT4fkLbtr4fV6m6v13nb3NhBRKRqW/xw20B</vt:lpwstr>
  </property>
  <property fmtid="{D5CDD505-2E9C-101B-9397-08002B2CF9AE}" pid="4" name="x1ye=1">
    <vt:lpwstr>yG40DaV9WQsc03TferkJmLAQ5UL/rG35ysadibiq5SUzF7yQoIJI3rlIKWkQceLUFOZCZERF5towBmMkhYBVDPpd56kJw+1+07xwykOk2p3mZKRuI8/DYKQzx0+9UPoBb8FXoMskTe3I28FSjoe4t22KysYz7J/g0iPCNKjqwJKpoMt1qIMB5Cy7Bgi9A7QY8zd2riasRKzKVPoM4B+g9fA3MIeutGDleicMe/eYOhfflnq+d/WkCO5fRIaW78G</vt:lpwstr>
  </property>
  <property fmtid="{D5CDD505-2E9C-101B-9397-08002B2CF9AE}" pid="5" name="x1ye=10">
    <vt:lpwstr>bRF4KD2eBYSrCwZpuNIX9OiRvFSLUak6ulVmswXxq0JHjdJaLvg4o+fmF6FP1Rdj2L+qcTzpURKKzfTBcTev/AHamzqLxQ7kijU9O4sOJU985cr8/0JEULmjgQmPYgyZtFU4Ivpfrxu7t7vioLE3V6l/0VGxhigj6RCJCD+fJGln6Afgc6R+mNDxekP+hLBE74nqxKz4Rdcy3UdlJaycRiVLvQwXTrcRUC1a+OYFW9qj09tsDm3jGyMk7genh0f</vt:lpwstr>
  </property>
  <property fmtid="{D5CDD505-2E9C-101B-9397-08002B2CF9AE}" pid="6" name="x1ye=11">
    <vt:lpwstr>SEfRFp8/zGpNIRWrvYzbiUrBFv2KQSd2gVC713RtqCOCzqPTixvwsH7CyguOsAU3Zmu8LMlAyOyLNMFRbE3u9SZxoRV1aMbPLleCRSr05FmEHk/oDpOEo27qiiI7C3e5qdzcvCGQ2h6qlXGIFgS27FRFHBc8Iy61gOe3A82pjFJdYnjCAWYKkOBXVhWoaUaZ9A7r+7M0MktcSxajuntC6auM/PhbfJhl67EqI8142bTxgoBR8J6zxmVJFp9Ja3H</vt:lpwstr>
  </property>
  <property fmtid="{D5CDD505-2E9C-101B-9397-08002B2CF9AE}" pid="7" name="x1ye=12">
    <vt:lpwstr>2LGVbXz9kc0b3J3i25XRS3gVqlX68pYowfD2RqmcH+RMUG85fBlYEHh8iez0cklS2MCxIx35632fKxJH9zNNV75TLbQvU/mGVJD32jLhApFY8KcpZXXpV7h059F/OwPoZlZCV1bk1myB9IGPuRvnnXWkJxOOJJL1GPedD4mczRf0cKfNur6cUGHwb9w2z66Zm7TIA2G8dUmVKhpvL0IgL9oXfnik5EW5UesGIxkZUIp7VvldRDcxw1k/RbT3zcQ</vt:lpwstr>
  </property>
  <property fmtid="{D5CDD505-2E9C-101B-9397-08002B2CF9AE}" pid="8" name="x1ye=13">
    <vt:lpwstr>MxmiLyiCfVJwkB78htjHIlQI4q3mslBp0UmWldgnr7+wonNtVFQh15KVr9YuS3w1kHVwx76SZsTHy6mvWNxPZDZYoyEGWbdZHG58guh5ktTzQDI8ka4AtUQT4cjwb/SRi0t3uRZE6dBypPLq9Vm503YUQr5ylYOc6nhoL2ymXNRpZdbwUGgWrWpL1uKVRGzD3aQx3eqWznwVubuuO1ommckGEmYU2sLROouGHxndZmkKbMShwnXaIKUEcjx6thj</vt:lpwstr>
  </property>
  <property fmtid="{D5CDD505-2E9C-101B-9397-08002B2CF9AE}" pid="9" name="x1ye=14">
    <vt:lpwstr>KLFWh7r/BVmu2Zipw1wHBa8QgyfwRzA/PfAOyyY9m2xofsrnFBgWEzsvLP/pBfZrPK7w1bgILpnP8GDeRL8RBfgn8xwT5EegjLoSi4SJ0TApdvn2HcuxzV97xSy/s9WAVfxyP8nTHWnPj+FGsn4IOm+UyDPfJsbAFNym1mX1vBtEa2JU4Du9D2GzBHg+Kwn92In7X26uJrTPtjylkgO3G0y+BL6MqjPseS7aCNwflo2o7Kd7LF34JOlVrVlr+Ny</vt:lpwstr>
  </property>
  <property fmtid="{D5CDD505-2E9C-101B-9397-08002B2CF9AE}" pid="10" name="x1ye=15">
    <vt:lpwstr>zMJTGY042KtLJxn1Z/aUpmFrTjuHZshbkSYiOwae2CDqLxsg7+UPbafnAlHBURkxGS67he8Y/zcMskdN7JI/WchrW8ePGrnQzcwQCLcK9oFnGW9bdM9VY1YuJ/rEJcqcGmP/0oUOSmzUNq/DIho6dtr5w7YkWp/rJS5RRv2WV9xYzoNQJIPMZeaKAd/2PGzDIUYNdMH1jUvQlFFcPYK7EqihgekUDIDP/rvtHi+dTdxxip8DX80yR/9EBF/9HOa</vt:lpwstr>
  </property>
  <property fmtid="{D5CDD505-2E9C-101B-9397-08002B2CF9AE}" pid="11" name="x1ye=16">
    <vt:lpwstr>dKo//bqOe1EiisW3YVv9NPBL+cBCblWvQQrTL2c/HonUII2BtsCvINQfstsKv4Dfl/lSLbgmAmi0Pc6vHYOB/gjXgrRt8alzL5oVc2EO8DuxXrwVOBwmHi0JODSN4yBL6Rdp8DZ3Bad7D0Ltx00gBJsmE+/27jBFAnWD6DXMn8Xa5VRhgfe7YlSYv7iCStSssl3qfYuGkfraKL5oOcCT2D/DSs/8bTmpDv0Ul8gd1U2FrpZNaDmR4bjfmesz4VN</vt:lpwstr>
  </property>
  <property fmtid="{D5CDD505-2E9C-101B-9397-08002B2CF9AE}" pid="12" name="x1ye=17">
    <vt:lpwstr>Lrp3Pkk2qNTvx+Oijc6RYmm+VnVSIamvcKJNpZRw7WvALxQQk3oPmGvmyqsr0cw9gpVhu66hIDk1aI5LQtV9NqcNfdOkHGFeBnRaE5kR3Ajim8W6RLwpQU2PVVCWcG2l9l/cBn1SOaqMw8rBmI3ZcJb3hIjFtAqXoxhKQEFRF3zLDPCB2kY1L8F58fd1MqEK8Xn0vqhB99GTs+hYhBtz5VaQtms0csfuZN3VwHtX+QF2I6s7WYjuij8SVveXTeh</vt:lpwstr>
  </property>
  <property fmtid="{D5CDD505-2E9C-101B-9397-08002B2CF9AE}" pid="13" name="x1ye=18">
    <vt:lpwstr>kZtfL69NJeP6iRzHOuBUov7yfL3YAgWIuG8unw3O/vU8siZixH7m/aK4+GFx+uEX1czd9wB6Ff6qjWEPCPOKSL2eQu3mFW5Mj6peakpqM1yR6oTyI90dqJDB9BX8Hzxqa9GSFL038b0cp94X4RNlyTzgvLH39j37OdblDuBKCEox7aaSU+A+xH2C+rAT3plgTVV/OPDc+f7duBnFCrXTkGs8FaV29F4xtkOvslWdhG5x5ECXyAFORzafABPDNQi</vt:lpwstr>
  </property>
  <property fmtid="{D5CDD505-2E9C-101B-9397-08002B2CF9AE}" pid="14" name="x1ye=19">
    <vt:lpwstr>cPnIm1/xTe/oa9gzTtCBsYCUoJLTLdB0elJDICvwE4LIoG2ts8UiYtWi7p10rbkzPfIMOD1oyTZRBXePwgC86HDHQShlsBq+4iESQCBcnRmgtLi+wJBcP5AQPw0KXRcw2cy6HYCaK52Z0kyP5bEUQ8ffS7ip1NQST6k15uv+1Me/qRdt4ww1tmc4Hj5jtIRx7DQ2SJr2WabLgAmWTcmhKkgwCk0aorMMFz63JGQ2qBusmpnNj/revraPnpU0X1M</vt:lpwstr>
  </property>
  <property fmtid="{D5CDD505-2E9C-101B-9397-08002B2CF9AE}" pid="15" name="x1ye=2">
    <vt:lpwstr>OPw1dl/eyxvxCxnsOVVt9Swd7IoNJwhp+SM3dcqH1xZTL7xfONtUUo/Z5944qX60cSwGYgUdRY64+903OZ61e062Y4hXzVJvl0s/R7g5V21+xhM0gFPYYJV2qNxCXgCJMRz4m+OQ49k3bPiX1lJE0JTP+NQcxwGCngIBkb4U6zoqkA2hEEL4xnFmkiKofxLjhObVwmrZojsqd4VmW9+wpn1NFGPzP2/RhOOguMWp5fUfVcaiy/wdzFy2e60nyYn</vt:lpwstr>
  </property>
  <property fmtid="{D5CDD505-2E9C-101B-9397-08002B2CF9AE}" pid="16" name="x1ye=20">
    <vt:lpwstr>nZ09iLpRHxA8gljM0VBvkXSU2uHjqEYY2KUpzj4MR4NHA8nnLebCX62oNzhPHxotdyvaavYJUiUyoqCDJbSlbefoYflEbeB5qN+i3nLI3GmWd4MroJN8vL3fqlBXDB85+6ttt3Xxe7/5lat9IwojDH00Oh+/U+O6ITtfTTLgzC8pqqoFMY+fHRWRHosmPqE9oodeVpTigKL0L+IKX1qWg+mjUADoIdagTpK6MHgiJNo+dIDyvSp9IGgQpQU+7/X</vt:lpwstr>
  </property>
  <property fmtid="{D5CDD505-2E9C-101B-9397-08002B2CF9AE}" pid="17" name="x1ye=21">
    <vt:lpwstr>juOjbTHC8c6Uw4tF369kAiafElOItNQPSVLvShfzvQdW9UfzoCOJcrPWkO1tuJqvS+zNqqEpXbq0qZoCZeNgItbrSRNBHPzq82wr7QD38sqdF46/PMfkW5HnRj6U0IlI1iWn3kKb8/UTkzeTfYfbMHa2y/kfBaSXQ1qe8BoCOKciMymZQyIUJntbviHgWRf3HYqqqkoLBKhqqv/ow3TD/SaoXOPnhvWEuB8QG9qEWuQ0sxt5K5wlsx9lMAfhDxZ</vt:lpwstr>
  </property>
  <property fmtid="{D5CDD505-2E9C-101B-9397-08002B2CF9AE}" pid="18" name="x1ye=22">
    <vt:lpwstr>/ki8XMEQvJ+GkNGja/qBzf/Oc+fvEP4z63ECivLXgbyh9kgnFvdXnxvoIAq4VCw4QlWGwYbJ+s40Oku0Mi5Zi5vD6cEpGfTKnCmhqHa+h/P3MHJapglVFusBP0jSqzDQSLrxo4f4o5CPt4Qx+kzKOS7K8dK3uT2Fgt5zeRvlkPZ/XThoFgftff/nMa5DVsTQ823EBKG+093aNb+fZcBqIAydRTUxOQ9XScT299BqzADTfTLaRw4u9ZByfXL7q2r</vt:lpwstr>
  </property>
  <property fmtid="{D5CDD505-2E9C-101B-9397-08002B2CF9AE}" pid="19" name="x1ye=23">
    <vt:lpwstr>dy0stgO+5vHdvxq6S4dAZDqFTPE5TfPG0eoTFfLKtZ63RFBRvLr8+a+b/je9StiDUuceYNlPuWU8yBf4iQvIVWpVxeG4p1Lqv25JG4iD4bWHGeY1m2BSD9hPy2dlMw6rqFn1x78SkTTl7MariqWY9YHrIlmeySkThYQXMp4Cn26tgQY1yG+tylCyyx8zIlDIWI/KPTPYRCoD7+i0JNxRH5dJ5c/1953QKIoiCaAbsKbRIMIEiDDthMFhIXKE0Kh</vt:lpwstr>
  </property>
  <property fmtid="{D5CDD505-2E9C-101B-9397-08002B2CF9AE}" pid="20" name="x1ye=24">
    <vt:lpwstr>t94JjPcpXvldZZAP0VyjfxrqXVZVlC4g0mCjHOgyBEQcroaNo8Nlg1ztum2oZ9f3YKGOO8dgO27q5X4ECltgahlXYU6thCRG4CA5fk+NZOyXhpnQLEhcz8o6rUfeQLlLG6qjm7EQxcoeWbof+lafrQTn0LsQQLazVdu2KwuqK4FUbZc+o7IAgfrWsFs4apH2jx0di4zfhsGqX2E7cTGVmK1e9aOKfJnzU5pzim3RSk4EpYdQAmdsfq7Fy8nlgGN</vt:lpwstr>
  </property>
  <property fmtid="{D5CDD505-2E9C-101B-9397-08002B2CF9AE}" pid="21" name="x1ye=25">
    <vt:lpwstr>At9zXn9NGI8yvIVtrEOPElrxgCaA2tZntm7oK+l5aOFUSnnTQb7yx0HuZFLT4sBy/sHDpmejT4p6PeQPBfjGLKrLK98pbLVHaG0SXfTIMSS6HZZLc0xkP5/UqaBhFfIDk2ruwlwis27BfCQblPScM9Oc45pR+t/FiCFFj/VMDxyoJF02ebqKYhFOeZ2FlGD+oXxv1W53Z+wsolRyh4GTFs1rD9WinyiohQG8+9VAbpiIcCZqntBLmgBZGkRys+c</vt:lpwstr>
  </property>
  <property fmtid="{D5CDD505-2E9C-101B-9397-08002B2CF9AE}" pid="22" name="x1ye=26">
    <vt:lpwstr>lQPjel58NndY1bI11x1HQtyaGb/fHS3uJ6/zF98lG+mRf/PIq2lVZVPDfsQiiCEghbCMxJilFJQA+twEDzg86bbkTjB/pOv4LbFPGiU2G4W9X2xXncnz+aB37FCDTei/LEKB+4XT5dP4L5Cbtv2S8X7mlOohkqrUdpq/Xuzj7R7lu2wxpWz9fePppS53ir0AkDAxMxpcWCjcWyebyVhbxO7YT2iK5glLawtM3ODiRzresCMQ7g5sP5SI2Q8B4il</vt:lpwstr>
  </property>
  <property fmtid="{D5CDD505-2E9C-101B-9397-08002B2CF9AE}" pid="23" name="x1ye=27">
    <vt:lpwstr>jKPqZKMVPdFEHX6RLLyA9Of4u20/erkZKXxWXHjscW1YvJN6eaV0BrGjyo9+4x1rnPF+XGFSWCxL5egZWfwBNwde0qGn1Z7qun8AckOroTaskzT1flY1V/l8Qxf+0MdJ/+CI743MiZjGSdE0dspTKCzlwcH7nmQugrgAGIOvcIttiNnWUMEG3DL9lyH8CEDE33FGaIvqfu63fwGE4Est8UVY0SrYpsniO/NUV/tYMIaYOPHPuGhvMB6vfbEDJRs</vt:lpwstr>
  </property>
  <property fmtid="{D5CDD505-2E9C-101B-9397-08002B2CF9AE}" pid="24" name="x1ye=28">
    <vt:lpwstr>W0WGN4ccyG0DmqxCQh8+50eqEjG/34KyIhCqZCO9oMtlfLRb/dnQ1oqUcWC+2AvtKnwY9qCiA8PvOLoY83Nx8V1i5nkZGk7v6GaX5x9pYp9NRr/PVsR6//CSwPw43WNCSKIgyjZnsM0OnFMI/kQ9pAY+orwcyfjrXSx7OmnnjrEgePa6WaEdVTNxQoYnqJatq0JhKOrMp55TJsYWGzvm9FAfiRvZAogq/rQk//opjQhpFE7NzdgJ0QohdgUxdOW</vt:lpwstr>
  </property>
  <property fmtid="{D5CDD505-2E9C-101B-9397-08002B2CF9AE}" pid="25" name="x1ye=29">
    <vt:lpwstr>XAPn2HOflrx7iM8ziFpXDRHvGLwlzXHFPeVvgiyG4IQpQQbVhEQtoIsg3mgBE58zSCqZO/Ag7Y+q8pdyTaYBcTCVIxYB+7o5fECf9UCf8m+dXW09HDF1MysQYMQ4p7i6asMnZx8xp6ubiI6So1OUU+FIfKPN5HafIr1m5C7yTFySiWMus/eFpOYLOO0p9UklKfenStTjwJpl9D6egDwfXdYrAf/RXEQtckYI/NhPDdEKDoT2RmxRS+mkOHCHZ74</vt:lpwstr>
  </property>
  <property fmtid="{D5CDD505-2E9C-101B-9397-08002B2CF9AE}" pid="26" name="x1ye=3">
    <vt:lpwstr>48RESgpRWTD5Z8sS9jy2b9djUa9MHGJr0tc9s2yyDoHU9vxhFM2HRvqQKFWmMyJicqca9u0XAz4kc1O64vCLf6SD7UtpoYf67cHBSv5DVVgUMejz4aReXHw46vqdkVHLlHFIetImu+gQtTl7J57lNJtHOxTfekM27oRmQNTTv1eT2u/WYWgVVr23UpZ6p2ztnBMUPH9Xc4mRcmHGVXQcqeCg167I+11KuVZr53Fr80IPO9PuuEkqh1kLvIuTrjZ</vt:lpwstr>
  </property>
  <property fmtid="{D5CDD505-2E9C-101B-9397-08002B2CF9AE}" pid="27" name="x1ye=30">
    <vt:lpwstr>bQmwq1eJkchSjB7Wo4ExzVfXUf5ajDikLEmUJUAzVO2yb8NFX/DdF79jrCbQjFijFJRI7AF803ONNTBW/kq+c/KI2MGNUh50iAnePWh8npphyG6uPI/ApyYwUdaV0/v76yMN5Rz7/qRn5SZ574n5AHw7MOcg4keLuq+Z4dUS5eXewtEel3/mMwhE04FqJG+zPdD+z6mJBN6jfhKCy/HkuLmWnEkVLhV58O8vmdfmSFBmZP88cyYYUuTk58mbNVe</vt:lpwstr>
  </property>
  <property fmtid="{D5CDD505-2E9C-101B-9397-08002B2CF9AE}" pid="28" name="x1ye=31">
    <vt:lpwstr>rUFzmM2CmwPqK1IAUnaLFYDsxoLSXoDroXcecMmrc8OdutjoDPixhWE027Zct645WAj11/SiUPJwb5jmOLGbjJnAj+QDnNWQz1eedQHmFE/893sNMoe9REzL/98QDXYPdzPacW8aHhNjeYi9XZLS6ARxM0/zQhk4MmUIk/P1ZIIHJl5gtGW89lSn+S56k5Ad3iO8WssCJRVon6zRX9ANAVw1S0c/Xzn8/zTfxP0U3rt/FTJz1A9WPZonTS0WdSV</vt:lpwstr>
  </property>
  <property fmtid="{D5CDD505-2E9C-101B-9397-08002B2CF9AE}" pid="29" name="x1ye=32">
    <vt:lpwstr>ua2n9+dqdJzhI8nz1aNrw75ikGh2n9xGcSqV6EzdqCDrf141Z5MSkxZ9/nJlKW6HnvGm3b4T+KF4Awh/PnSK6wDTd3dnWtsxmopX5J3GTg2Xm1LwnisiiwvZ63Ls++0gza9oghH9Ij0/nAv2Uc3PADOC51jYxRf6jMZvSdqoQaLQ1oQX2Lh5cRPgMrmEYpIOaJXXkTrkCbXLwhibCQemIbEDMtXTr5g7aH8P5Dta/mKTRfgoCiv0z8eP2bAeqj2</vt:lpwstr>
  </property>
  <property fmtid="{D5CDD505-2E9C-101B-9397-08002B2CF9AE}" pid="30" name="x1ye=33">
    <vt:lpwstr>dZKP9BpkhIdaFz82D+s1gV21e5liBDSzQH+O2bKcCRcX5vT5ag4fb4qJLvM8mnC1LXEXwT0FFc3b9mNNvBRJ7CtjQtnwi4uTrcn5wdALGTW8Q+bV/vXVhfRAAFtAJHJjYimLq3OxScSC3IQCUchguMk691oQHUINzgXuM5duY5vIejnAyFu/Fk+YNdByFAnMcrEReSDjzPehp5K3hXwRrZ6D3EqUU7vXRSKbo3LS1vcue1FsnLGSssnA6BhHtLD</vt:lpwstr>
  </property>
  <property fmtid="{D5CDD505-2E9C-101B-9397-08002B2CF9AE}" pid="31" name="x1ye=34">
    <vt:lpwstr>vUKxGvzd1KkSff0xNRXvAbKj+a87ue04TkZlykge0kc+FvJe3IJwnf/YdaT6C7v50GZGjuIPsD9yt+4J441DQrVdlqlFxdJQZ96ZSMmuhiJ0NIQH8glsai64W08EVDUCU0GlrGifEFhm8Zuh95fvR4Ymn5gYFO6Lf3vcIgDSo/J1ORAovpu5UkdYR38+LTeEqyZnVV84R579Ic3nB4d7C2Xus0eXWBNyvDT38a8MRczXxTR9mR4snIi007Gjsas</vt:lpwstr>
  </property>
  <property fmtid="{D5CDD505-2E9C-101B-9397-08002B2CF9AE}" pid="32" name="x1ye=35">
    <vt:lpwstr>T7osSMxCh6fX9ebh7y+Df2TVjhUO62RYvCgPeSJc/NHuHXJZgRKVVSv0Q7wPdVBkiTeETnBYmOf9yQk7JRB1PnrKe3LvOUcfJdP/lE4Ly5E9BMPo4QpEL9i2Gj1yzZRs4L9kttpLIiBX/3Bna+9DFSal1oKfs5W7t6lPY5ToxI/aXFTTeZRgoL+Ky2U/bx5Uvcjz2AEwi8xHkTLWt3kfHct80sDOOdOeeKg9HdAMD7K59YftzfzPCNjX/+XyZve</vt:lpwstr>
  </property>
  <property fmtid="{D5CDD505-2E9C-101B-9397-08002B2CF9AE}" pid="33" name="x1ye=36">
    <vt:lpwstr>feougPx2x8QEBA1pUvHxhgO5rrhTUh8Md5XC0EV8IjV0wMbXgP/+stxg/vLIHleNd+r30QzFQfnpYKMHwxyF1V7tia7WRzQ59xjkxOj50fS5Hhywr5Ppv/C25SsH6UiOUc/OT0sadFw9YOjGI6m09WtbZzsx5FGqH6Mc8kBRljGaL1cdfaceS5Titojo9sMIUNNTPiS2upldQgy1cgI31319nQ2uqCXy8HuvzjmGcQ9BjMVXssiFJeiCx/lEDrc</vt:lpwstr>
  </property>
  <property fmtid="{D5CDD505-2E9C-101B-9397-08002B2CF9AE}" pid="34" name="x1ye=37">
    <vt:lpwstr>igx5FU5ujexV8Xfpd2H4qgNsXN2+iJ3GkEt7t18uZuwuTn6fjXq8shZQqk6PuNFrcJ3tjYCLkxC0WeSY7YOhtWYtuV2zULGPf527zOOyhnBBGKjo0m8wAIiUneLFQq6wV1vUT7nT8SKGgR+ekxWTPElXCYJiTlPohu5HtH1mf2ERQuAN2PwlOGM8vpRqGk97kEb6XTyKyxcdKa67lAc21cLUoLmeDQvNnZigICkrwOr05gcvXYrJVSQDbGB9zlp</vt:lpwstr>
  </property>
  <property fmtid="{D5CDD505-2E9C-101B-9397-08002B2CF9AE}" pid="35" name="x1ye=38">
    <vt:lpwstr>G1wdChL9XwdJBm48MDC2bRbvCRGTp3qs3jLvMVBZ13Kmr0MCcxJRk9dnj6PMbEY/hKTpXQ5AefHwBiJg96RTz46x7x+ryRYMBHqS7WjgNL5aCT11W/rYWKOE5BYfl0o5O7bq+dECX1Z5b4GDbQxfWQliWw3ZzSIocyDImEWsLlKngcUJ47SJCSVLYhL06uqXAoc5xoemmALr+XX0Jqz4uH1CQOXOaVBXJ+/d1KtgC6nv1sMeQiDHcvIGcpSfqpK</vt:lpwstr>
  </property>
  <property fmtid="{D5CDD505-2E9C-101B-9397-08002B2CF9AE}" pid="36" name="x1ye=39">
    <vt:lpwstr>Os8vZPYPaUY2fY0uwfgqrkG9Mf3CtzRVm86bAdif9jvcli8oT4qmpL6AkX2VK4wkD5v478ulTk9vV7ZzKj8e7c0B7ysLzhtXmtacQ9XcjBB/pn1s+NIvAKzeLCfZezV/OwMKF1alPYd9cSKR4ZbibiB89inFc6h77PMoypx8+rW93v0XUEpSA8UV1tAtAzRwhaQJRYq1OB4/EfSz4bkCJBLUmobbkaKyXMm/QcI5SNzDbjgc7qwQNFzkZd2hBiH</vt:lpwstr>
  </property>
  <property fmtid="{D5CDD505-2E9C-101B-9397-08002B2CF9AE}" pid="37" name="x1ye=4">
    <vt:lpwstr>s3Qof/q9F+g0G5HnFV2BZcVJv9cuHeb0EbwJpjFisJxLtC+5UYVQPMd3dyi+p0ibMwsG4NxqOmPlGmacWSq1XCPCFjzfOwEr2N3QJ+bWwpo0zUbpOn6b1fwOWVX3zvb46PgonTMCEhCZF+VWxFdx8+v5bB1GiyLQpssrjg/7VHN5jPeml7QZTC+Fvu2ED5R0MqIZlt4CtOpZE8dJfMKb1WeBilca1zc2FJ6GHWUNVyMd7w2oQYr+omdpi5c86kC</vt:lpwstr>
  </property>
  <property fmtid="{D5CDD505-2E9C-101B-9397-08002B2CF9AE}" pid="38" name="x1ye=40">
    <vt:lpwstr>j6UHOCbYMID3Xl5wrN9ZcyJREtr3xlXn+8QmeeFNCBo0pLthZtDCrFCo4F9BeUk8tBIe1mWnSeP2WQ7OrWbO+qjcybaW5OZtKpPQObk0qnzCaB/e4NFSs+8YDLa17At84yf7xS6d/o4KoGKbZ9vvc6/+R5hZDue7SNV3UQ2SaKI3Jku+kpzhITjarLYmj5o89sS0q1yFNpoluASHBLV5GqK1mPjj8FEjYpfOAE4fC3LLV0H2iICAtSMXRouGTop</vt:lpwstr>
  </property>
  <property fmtid="{D5CDD505-2E9C-101B-9397-08002B2CF9AE}" pid="39" name="x1ye=41">
    <vt:lpwstr>hy6tzHeaNbxRyWU2G3CfXUukvfXUG4FKh8uUMoEFlds4RqmclpsMFox184oyyGApUhmfiIC5+q82Qi9XPYHUOhSSfX+tjwnrpuDYZzpRHvtmXjf/9B1IoJ/PMKAAA</vt:lpwstr>
  </property>
  <property fmtid="{D5CDD505-2E9C-101B-9397-08002B2CF9AE}" pid="40" name="x1ye=5">
    <vt:lpwstr>0x7+0MoIcBjterY6xThKD4ofi7/tVgsPVFH1cy+blLZWz+5xbFw2N1//utKqizKt+BTJckKOlmZiERlDNvUVEouJ8QQuLzlOt8y0T6JYLoYT/MppwO6koeBoYndbVxR9c0x4i9fIy30ycBBnaZs82DDsDnawB9+bzt6KMrz3P6uLUyiMxWZ5pgGz6/rTWygG9VDH0uzDL7pu/I9XbBSBisk4gkZ6s0vUtL4ZMJaNg6vm4TiF9J9dBqcoAO/zsk5</vt:lpwstr>
  </property>
  <property fmtid="{D5CDD505-2E9C-101B-9397-08002B2CF9AE}" pid="41" name="x1ye=6">
    <vt:lpwstr>fUBvS9s9Als6Rstdl5CLtb+u00S5+49hnCn4M5p1w8bxideg4Vys+zshNj8SPi0Bf9sb/XDFN7A7XE5H3keGMCTFVNQJIPZlwY7b2w9BvbEje86ekXLH/feQWOQ3ABSkeoNXQ2hGTl91Ud7QUpfjowfX0RskfBUOEibf2yBdcSsP7b5qF2i0oFqSGXd9c+p3dt7+Yf3ZISK6eY5VAk3qdWVKnrEcp+AlC8QGJOiVy7ZYPBuYzrCISYsy0FD5S0D</vt:lpwstr>
  </property>
  <property fmtid="{D5CDD505-2E9C-101B-9397-08002B2CF9AE}" pid="42" name="x1ye=7">
    <vt:lpwstr>avnvnNF+uzC4DFIwyngJr2KRxtXXzAGOBUYigmHHcxzW6eDYrn61I63vsZuPXti1/skNdsKgwN5XVcoyAWT4NOQwC/Qe/hoIdr2lgITSiApqQDLZPq7BPd0pj4R2tLtCctvZKobPk2oo+z7PfFhXDazLbFrzcuHtqLO5zOYAqZXq8pCWKlU+DI41Nz43DhO2yqUGQ8XgwM6OISkwoaPSHokBO4IyBXoEqtR5kVmXOcB4cyquHTgaE8WMhAqfIPG</vt:lpwstr>
  </property>
  <property fmtid="{D5CDD505-2E9C-101B-9397-08002B2CF9AE}" pid="43" name="x1ye=8">
    <vt:lpwstr>V9ad9bsjZoK1St352EPcSKzb9dcok9GgpLGWN4IlKNUXaoI3Zh2OJR8tMmszaM/woSZpbqazGm6HDox2QIO4zcBiUBCtfDpZ6RFE0T2CWj1C0EmZhnznxSHpMdJVjRHggszfNhF7UKimzo7sv5uQXu7PSnFsea7CK0oWKyfQ201rAmBST+Pcq4Ss0M6f5ZVV8juQU8f6vmtoTe3ul+w00wGc6wYjnHV+kr4iv3nPmHkPdferePJJAsP3GvCndy9</vt:lpwstr>
  </property>
  <property fmtid="{D5CDD505-2E9C-101B-9397-08002B2CF9AE}" pid="44" name="x1ye=9">
    <vt:lpwstr>DuW6XBDODbrdq/6KasU0T4mQTLS71fMnXE8Kd0yzGMVGiUi2R2+/EOfFEIVctc2/VGyatQmc0urgXPY/LULzL0j4y2b1A0xLEoUOlE54JFhyrFX/LdnfZY4sKTWuZssY329xPotznl8/7ulDM8A4MaYjak0OxtF0TcKrST7JG6YSGI002pylYITgcQP6dc3NnxKrJUI1wS8Amac/tnezOE+gLrpkw4XnfeQdi+7DNY7ctUg1kBfLGivzPSkO4+k</vt:lpwstr>
  </property>
</Properties>
</file>