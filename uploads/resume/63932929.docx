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skn-mli8parentContainer"/>
        <w:tblW w:w="11555" w:type="dxa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53"/>
        <w:gridCol w:w="156"/>
        <w:gridCol w:w="6646"/>
        <w:gridCol w:w="500"/>
      </w:tblGrid>
      <w:tr w:rsidR="009912A3" w14:paraId="49752015" w14:textId="77777777" w:rsidTr="006E74AE">
        <w:trPr>
          <w:trHeight w:val="15798"/>
          <w:tblCellSpacing w:w="0" w:type="dxa"/>
        </w:trPr>
        <w:tc>
          <w:tcPr>
            <w:tcW w:w="4253" w:type="dxa"/>
            <w:shd w:val="clear" w:color="auto" w:fill="576D7B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1FB0A99A" w14:textId="5E1A92B0" w:rsidR="009912A3" w:rsidRDefault="00C80425">
            <w:pPr>
              <w:spacing w:line="206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55D961" wp14:editId="17548D7D">
                      <wp:simplePos x="0" y="0"/>
                      <wp:positionH relativeFrom="column">
                        <wp:posOffset>117164</wp:posOffset>
                      </wp:positionH>
                      <wp:positionV relativeFrom="paragraph">
                        <wp:posOffset>11533</wp:posOffset>
                      </wp:positionV>
                      <wp:extent cx="7256500" cy="935207"/>
                      <wp:effectExtent l="0" t="0" r="20955" b="1778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56500" cy="93520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3CACE4" w14:textId="00821F4C" w:rsidR="00C80425" w:rsidRPr="00C80425" w:rsidRDefault="00C80425" w:rsidP="00C80425">
                                  <w:pPr>
                                    <w:pStyle w:val="documentskn-mli8name"/>
                                    <w:spacing w:after="240" w:line="800" w:lineRule="exact"/>
                                    <w:rPr>
                                      <w:rStyle w:val="documentskn-mli8topsectiontop-box"/>
                                      <w:rFonts w:ascii="Palatino Linotype" w:eastAsia="Palatino Linotype" w:hAnsi="Palatino Linotype" w:cs="Palatino Linotype"/>
                                      <w:color w:val="000000" w:themeColor="text1"/>
                                      <w:sz w:val="40"/>
                                      <w:szCs w:val="40"/>
                                      <w:shd w:val="clear" w:color="auto" w:fill="auto"/>
                                    </w:rPr>
                                  </w:pPr>
                                  <w:r>
                                    <w:rPr>
                                      <w:rStyle w:val="span"/>
                                      <w:rFonts w:ascii="Palatino Linotype" w:eastAsia="Palatino Linotype" w:hAnsi="Palatino Linotype" w:cs="Palatino Linotype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 xml:space="preserve">    </w:t>
                                  </w:r>
                                  <w:r w:rsidRPr="00C80425">
                                    <w:rPr>
                                      <w:rStyle w:val="span"/>
                                      <w:rFonts w:ascii="Palatino Linotype" w:eastAsia="Palatino Linotype" w:hAnsi="Palatino Linotype" w:cs="Palatino Linotype"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Harika ganji</w:t>
                                  </w:r>
                                </w:p>
                                <w:p w14:paraId="46FAF959" w14:textId="77777777" w:rsidR="00C80425" w:rsidRPr="00BF3956" w:rsidRDefault="00C80425" w:rsidP="00C80425">
                                  <w:pPr>
                                    <w:pStyle w:val="documentskn-mli8name"/>
                                    <w:spacing w:after="240" w:line="800" w:lineRule="exact"/>
                                    <w:rPr>
                                      <w:rStyle w:val="documentskn-mli8topsectiontop-box"/>
                                      <w:rFonts w:ascii="Palatino Linotype" w:eastAsia="Palatino Linotype" w:hAnsi="Palatino Linotype" w:cs="Palatino Linotype"/>
                                      <w:sz w:val="48"/>
                                      <w:szCs w:val="48"/>
                                      <w:shd w:val="clear" w:color="auto" w:fill="auto"/>
                                    </w:rPr>
                                  </w:pPr>
                                  <w:r w:rsidRPr="00BF3956">
                                    <w:rPr>
                                      <w:rStyle w:val="span"/>
                                      <w:rFonts w:ascii="Palatino Linotype" w:eastAsia="Palatino Linotype" w:hAnsi="Palatino Linotype" w:cs="Palatino Linotype"/>
                                      <w:sz w:val="48"/>
                                      <w:szCs w:val="48"/>
                                    </w:rPr>
                                    <w:t>arika</w:t>
                                  </w:r>
                                  <w:r w:rsidRPr="00BF3956">
                                    <w:rPr>
                                      <w:rStyle w:val="documentskn-mli8topsectiontop-box"/>
                                      <w:rFonts w:ascii="Palatino Linotype" w:eastAsia="Palatino Linotype" w:hAnsi="Palatino Linotype" w:cs="Palatino Linotype"/>
                                      <w:sz w:val="48"/>
                                      <w:szCs w:val="48"/>
                                      <w:shd w:val="clear" w:color="auto" w:fill="auto"/>
                                    </w:rPr>
                                    <w:t xml:space="preserve"> </w:t>
                                  </w:r>
                                  <w:r w:rsidRPr="00BF3956">
                                    <w:rPr>
                                      <w:rStyle w:val="span"/>
                                      <w:rFonts w:ascii="Palatino Linotype" w:eastAsia="Palatino Linotype" w:hAnsi="Palatino Linotype" w:cs="Palatino Linotype"/>
                                      <w:sz w:val="48"/>
                                      <w:szCs w:val="48"/>
                                    </w:rPr>
                                    <w:t>Ganji</w:t>
                                  </w:r>
                                </w:p>
                                <w:p w14:paraId="7690BD1C" w14:textId="77777777" w:rsidR="00C80425" w:rsidRDefault="00C8042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55D9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.25pt;margin-top:.9pt;width:571.4pt;height:7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U62OAIAAHw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" fillcolor="white [3201]" strokeweight=".5pt">
                      <v:textbox>
                        <w:txbxContent>
                          <w:p w14:paraId="253CACE4" w14:textId="00821F4C" w:rsidR="00C80425" w:rsidRPr="00C80425" w:rsidRDefault="00C80425" w:rsidP="00C80425">
                            <w:pPr>
                              <w:pStyle w:val="documentskn-mli8name"/>
                              <w:spacing w:after="240" w:line="800" w:lineRule="exact"/>
                              <w:rPr>
                                <w:rStyle w:val="documentskn-mli8topsectiontop-box"/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40"/>
                                <w:szCs w:val="40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span"/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C80425">
                              <w:rPr>
                                <w:rStyle w:val="span"/>
                                <w:rFonts w:ascii="Palatino Linotype" w:eastAsia="Palatino Linotype" w:hAnsi="Palatino Linotype" w:cs="Palatino Linotype"/>
                                <w:color w:val="000000" w:themeColor="text1"/>
                                <w:sz w:val="40"/>
                                <w:szCs w:val="40"/>
                              </w:rPr>
                              <w:t>Harika ganji</w:t>
                            </w:r>
                          </w:p>
                          <w:p w14:paraId="46FAF959" w14:textId="77777777" w:rsidR="00C80425" w:rsidRPr="00BF3956" w:rsidRDefault="00C80425" w:rsidP="00C80425">
                            <w:pPr>
                              <w:pStyle w:val="documentskn-mli8name"/>
                              <w:spacing w:after="240" w:line="800" w:lineRule="exact"/>
                              <w:rPr>
                                <w:rStyle w:val="documentskn-mli8topsectiontop-box"/>
                                <w:rFonts w:ascii="Palatino Linotype" w:eastAsia="Palatino Linotype" w:hAnsi="Palatino Linotype" w:cs="Palatino Linotype"/>
                                <w:sz w:val="48"/>
                                <w:szCs w:val="48"/>
                                <w:shd w:val="clear" w:color="auto" w:fill="auto"/>
                              </w:rPr>
                            </w:pPr>
                            <w:r w:rsidRPr="00BF3956">
                              <w:rPr>
                                <w:rStyle w:val="span"/>
                                <w:rFonts w:ascii="Palatino Linotype" w:eastAsia="Palatino Linotype" w:hAnsi="Palatino Linotype" w:cs="Palatino Linotype"/>
                                <w:sz w:val="48"/>
                                <w:szCs w:val="48"/>
                              </w:rPr>
                              <w:t>arika</w:t>
                            </w:r>
                            <w:r w:rsidRPr="00BF3956">
                              <w:rPr>
                                <w:rStyle w:val="documentskn-mli8topsectiontop-box"/>
                                <w:rFonts w:ascii="Palatino Linotype" w:eastAsia="Palatino Linotype" w:hAnsi="Palatino Linotype" w:cs="Palatino Linotype"/>
                                <w:sz w:val="48"/>
                                <w:szCs w:val="48"/>
                                <w:shd w:val="clear" w:color="auto" w:fill="auto"/>
                              </w:rPr>
                              <w:t xml:space="preserve"> </w:t>
                            </w:r>
                            <w:r w:rsidRPr="00BF3956">
                              <w:rPr>
                                <w:rStyle w:val="span"/>
                                <w:rFonts w:ascii="Palatino Linotype" w:eastAsia="Palatino Linotype" w:hAnsi="Palatino Linotype" w:cs="Palatino Linotype"/>
                                <w:sz w:val="48"/>
                                <w:szCs w:val="48"/>
                              </w:rPr>
                              <w:t>Ganji</w:t>
                            </w:r>
                          </w:p>
                          <w:p w14:paraId="7690BD1C" w14:textId="77777777" w:rsidR="00C80425" w:rsidRDefault="00C80425"/>
                        </w:txbxContent>
                      </v:textbox>
                    </v:shape>
                  </w:pict>
                </mc:Fallback>
              </mc:AlternateContent>
            </w:r>
          </w:p>
          <w:p w14:paraId="57674752" w14:textId="4E13B705" w:rsidR="009912A3" w:rsidRDefault="00B62B28">
            <w:pPr>
              <w:spacing w:line="20" w:lineRule="auto"/>
            </w:pPr>
            <w:r>
              <w:rPr>
                <w:color w:val="FFFFFF"/>
                <w:sz w:val="2"/>
              </w:rPr>
              <w:t>.</w:t>
            </w:r>
          </w:p>
          <w:p w14:paraId="3027EE7B" w14:textId="77777777" w:rsidR="009912A3" w:rsidRDefault="00B62B28">
            <w:pPr>
              <w:pStyle w:val="documentparentContainerleft-boxsectiontitle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  <w:t>Contact</w:t>
            </w:r>
          </w:p>
          <w:p w14:paraId="06F4A86C" w14:textId="77777777" w:rsidR="009912A3" w:rsidRDefault="00B62B28">
            <w:pPr>
              <w:pStyle w:val="documentSECTIONCNTCpaddingdiv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hd w:val="clear" w:color="auto" w:fill="auto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hd w:val="clear" w:color="auto" w:fill="auto"/>
              </w:rPr>
              <w:t> </w:t>
            </w:r>
          </w:p>
          <w:tbl>
            <w:tblPr>
              <w:tblStyle w:val="documentaddress"/>
              <w:tblW w:w="464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500"/>
              <w:gridCol w:w="3140"/>
              <w:gridCol w:w="500"/>
            </w:tblGrid>
            <w:tr w:rsidR="009912A3" w14:paraId="7DA47970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2EDF280" w14:textId="77777777" w:rsidR="009912A3" w:rsidRDefault="00B62B28"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shd w:val="clear" w:color="auto" w:fill="auto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2D7D0C57" w14:textId="77777777" w:rsidR="009912A3" w:rsidRDefault="00B62B28">
                  <w:pPr>
                    <w:pStyle w:val="documentlocationdiv"/>
                    <w:spacing w:line="260" w:lineRule="atLeast"/>
                    <w:ind w:left="4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1F9A384E" wp14:editId="7A6ECDA4">
                        <wp:extent cx="152832" cy="21638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216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314F388D" w14:textId="18CDA2A2" w:rsidR="009912A3" w:rsidRDefault="00D76644">
                  <w:pPr>
                    <w:spacing w:line="260" w:lineRule="atLeast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1 Civic way, I</w:t>
                  </w:r>
                  <w:r w:rsidR="00A41D73"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lford, IG61HF</w:t>
                  </w:r>
                  <w:r w:rsidR="001250DD"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, United Kingdom.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73955FC" w14:textId="77777777" w:rsidR="009912A3" w:rsidRDefault="00B62B28">
                  <w:pPr>
                    <w:spacing w:line="260" w:lineRule="atLeast"/>
                    <w:rPr>
                      <w:rStyle w:val="documentskn-mli8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</w:tr>
            <w:tr w:rsidR="009912A3" w14:paraId="5B626AD5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9D3B62D" w14:textId="77777777" w:rsidR="009912A3" w:rsidRDefault="00B62B28">
                  <w:pPr>
                    <w:spacing w:line="260" w:lineRule="atLeast"/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3A0092D2" w14:textId="77777777" w:rsidR="009912A3" w:rsidRDefault="00B62B28">
                  <w:pPr>
                    <w:pStyle w:val="div"/>
                    <w:spacing w:line="260" w:lineRule="atLeast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07D40D75" wp14:editId="6D150529">
                        <wp:extent cx="216254" cy="165615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254" cy="165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1BE5969D" w14:textId="77777777" w:rsidR="009912A3" w:rsidRDefault="001250DD">
                  <w:pPr>
                    <w:spacing w:line="260" w:lineRule="atLeast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 xml:space="preserve">+44 </w:t>
                  </w:r>
                  <w:r w:rsidR="00B62B28"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7</w:t>
                  </w:r>
                  <w:r w:rsidR="00A41D73"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862232366</w:t>
                  </w:r>
                </w:p>
                <w:p w14:paraId="430D5E27" w14:textId="4DD22F51" w:rsidR="001250DD" w:rsidRDefault="001250DD">
                  <w:pPr>
                    <w:spacing w:line="260" w:lineRule="atLeast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+91 9949086100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72E1CC2A" w14:textId="77777777" w:rsidR="009912A3" w:rsidRDefault="00B62B28">
                  <w:pPr>
                    <w:spacing w:line="260" w:lineRule="atLeast"/>
                    <w:rPr>
                      <w:rStyle w:val="documentskn-mli8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</w:tr>
            <w:tr w:rsidR="009912A3" w14:paraId="3D9E280A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9A945B8" w14:textId="77777777" w:rsidR="009912A3" w:rsidRDefault="00B62B28">
                  <w:pPr>
                    <w:spacing w:line="260" w:lineRule="atLeast"/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180" w:type="dxa"/>
                    <w:right w:w="0" w:type="dxa"/>
                  </w:tcMar>
                  <w:vAlign w:val="center"/>
                  <w:hideMark/>
                </w:tcPr>
                <w:p w14:paraId="1DE4839B" w14:textId="77777777" w:rsidR="009912A3" w:rsidRDefault="00B62B28">
                  <w:pPr>
                    <w:pStyle w:val="documentmaildiv"/>
                    <w:spacing w:line="260" w:lineRule="atLeast"/>
                    <w:ind w:left="60"/>
                    <w:rPr>
                      <w:rStyle w:val="documentskn-mli8iconSvg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skn-mli8iconSvg"/>
                      <w:rFonts w:ascii="Palatino Linotype" w:eastAsia="Palatino Linotype" w:hAnsi="Palatino Linotype" w:cs="Palatino Linotype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 wp14:anchorId="5A73F6EB" wp14:editId="2DD48D7C">
                        <wp:extent cx="152832" cy="127540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2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2998A07" w14:textId="34D5B872" w:rsidR="009912A3" w:rsidRDefault="00000000">
                  <w:pPr>
                    <w:spacing w:line="260" w:lineRule="atLeast"/>
                    <w:rPr>
                      <w:rStyle w:val="span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hyperlink r:id="rId9" w:history="1">
                    <w:r w:rsidR="00087C9B" w:rsidRPr="00EA5D22">
                      <w:rPr>
                        <w:rStyle w:val="Hyperlink"/>
                        <w:rFonts w:ascii="Palatino Linotype" w:eastAsia="Palatino Linotype" w:hAnsi="Palatino Linotype" w:cs="Palatino Linotype"/>
                        <w:sz w:val="20"/>
                        <w:szCs w:val="20"/>
                      </w:rPr>
                      <w:t>Ganjiharikanetha@gmail.com</w:t>
                    </w:r>
                  </w:hyperlink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7511BA4" w14:textId="77777777" w:rsidR="009912A3" w:rsidRDefault="00B62B28">
                  <w:pPr>
                    <w:spacing w:line="260" w:lineRule="atLeast"/>
                    <w:rPr>
                      <w:rStyle w:val="documentaddressiconRownth-last-child1icoTxt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addressemptyaddresscell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7772C9B7" w14:textId="77777777" w:rsidR="009912A3" w:rsidRDefault="00B62B28">
            <w:pPr>
              <w:pStyle w:val="documentskn-mli8parentContainerleft-boxsection"/>
              <w:pBdr>
                <w:left w:val="none" w:sz="0" w:space="25" w:color="auto"/>
              </w:pBdr>
              <w:spacing w:line="260" w:lineRule="atLeast"/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shd w:val="clear" w:color="auto" w:fill="auto"/>
              </w:rPr>
            </w:pPr>
            <w:r>
              <w:rPr>
                <w:rStyle w:val="documentskn-mli8parentContainerleft-boxsectionCharacter"/>
                <w:rFonts w:ascii="Palatino Linotype" w:eastAsia="Palatino Linotype" w:hAnsi="Palatino Linotype" w:cs="Palatino Linotype"/>
                <w:color w:val="FFFFFF"/>
                <w:sz w:val="10"/>
                <w:szCs w:val="10"/>
              </w:rPr>
              <w:t> </w:t>
            </w:r>
            <w:r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shd w:val="clear" w:color="auto" w:fill="auto"/>
              </w:rPr>
              <w:t xml:space="preserve"> </w:t>
            </w:r>
          </w:p>
          <w:tbl>
            <w:tblPr>
              <w:tblStyle w:val="documentborder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640"/>
            </w:tblGrid>
            <w:tr w:rsidR="009912A3" w14:paraId="7893CA9C" w14:textId="77777777"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9B179A1" w14:textId="77777777" w:rsidR="009912A3" w:rsidRDefault="009912A3"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shd w:val="clear" w:color="auto" w:fill="auto"/>
                    </w:rPr>
                  </w:pPr>
                </w:p>
              </w:tc>
            </w:tr>
          </w:tbl>
          <w:p w14:paraId="782EBD20" w14:textId="77777777" w:rsidR="004905AB" w:rsidRDefault="00B62B28" w:rsidP="004905AB">
            <w:pPr>
              <w:pStyle w:val="documentparentContainerleft-boxsectiontitle"/>
              <w:pBdr>
                <w:bottom w:val="none" w:sz="0" w:space="5" w:color="auto"/>
              </w:pBdr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  <w:t xml:space="preserve">Core </w:t>
            </w:r>
            <w:r w:rsidR="004905AB"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  <w:t>Skillls</w:t>
            </w:r>
          </w:p>
          <w:p w14:paraId="3D7F55C0" w14:textId="623D9AAD" w:rsidR="00AE6C09" w:rsidRDefault="004905AB" w:rsidP="00D67C0E">
            <w:pPr>
              <w:pStyle w:val="documentulli"/>
              <w:numPr>
                <w:ilvl w:val="0"/>
                <w:numId w:val="1"/>
              </w:numPr>
              <w:spacing w:line="260" w:lineRule="atLeast"/>
              <w:ind w:right="500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>Customer-focused</w:t>
            </w:r>
          </w:p>
          <w:p w14:paraId="76EB4566" w14:textId="19A89121" w:rsidR="00446E72" w:rsidRPr="00D67C0E" w:rsidRDefault="00446E72" w:rsidP="00D67C0E">
            <w:pPr>
              <w:pStyle w:val="documentulli"/>
              <w:numPr>
                <w:ilvl w:val="0"/>
                <w:numId w:val="1"/>
              </w:numPr>
              <w:spacing w:line="260" w:lineRule="atLeast"/>
              <w:ind w:right="500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>Empathy</w:t>
            </w:r>
          </w:p>
          <w:p w14:paraId="55A5DBC4" w14:textId="07618517" w:rsidR="009912A3" w:rsidRPr="004905AB" w:rsidRDefault="00AE6C09" w:rsidP="004905AB">
            <w:pPr>
              <w:pStyle w:val="documentulli"/>
              <w:numPr>
                <w:ilvl w:val="0"/>
                <w:numId w:val="1"/>
              </w:numPr>
              <w:spacing w:line="260" w:lineRule="atLeast"/>
              <w:ind w:right="500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 xml:space="preserve">Analytical </w:t>
            </w:r>
            <w:r w:rsidR="00D67C0E"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>t</w:t>
            </w: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>hinking</w:t>
            </w:r>
          </w:p>
          <w:p w14:paraId="5E61CE4D" w14:textId="6B43D873" w:rsidR="00D61B42" w:rsidRPr="00D61B42" w:rsidRDefault="00B62B28" w:rsidP="00D61B42">
            <w:pPr>
              <w:pStyle w:val="documentulli"/>
              <w:numPr>
                <w:ilvl w:val="0"/>
                <w:numId w:val="1"/>
              </w:numPr>
              <w:spacing w:line="260" w:lineRule="atLeast"/>
              <w:ind w:right="500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>Digital expertise</w:t>
            </w:r>
          </w:p>
          <w:p w14:paraId="5757E485" w14:textId="37DAC26E" w:rsidR="009912A3" w:rsidRDefault="00AE6C09" w:rsidP="004905AB">
            <w:pPr>
              <w:pStyle w:val="documentulli"/>
              <w:numPr>
                <w:ilvl w:val="0"/>
                <w:numId w:val="1"/>
              </w:numPr>
              <w:spacing w:line="260" w:lineRule="atLeast"/>
              <w:ind w:right="500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 xml:space="preserve">Good </w:t>
            </w:r>
            <w:r w:rsidR="00B62B28"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>Communication skills</w:t>
            </w:r>
          </w:p>
          <w:p w14:paraId="147DC805" w14:textId="4829A678" w:rsidR="00D61B42" w:rsidRDefault="00D61B42" w:rsidP="004905AB">
            <w:pPr>
              <w:pStyle w:val="documentulli"/>
              <w:numPr>
                <w:ilvl w:val="0"/>
                <w:numId w:val="1"/>
              </w:numPr>
              <w:spacing w:line="260" w:lineRule="atLeast"/>
              <w:ind w:right="500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 xml:space="preserve">Multi-tasking </w:t>
            </w:r>
          </w:p>
          <w:p w14:paraId="684FAA17" w14:textId="70672701" w:rsidR="003872FF" w:rsidRDefault="00B62B28" w:rsidP="003872FF">
            <w:pPr>
              <w:pStyle w:val="documentulli"/>
              <w:numPr>
                <w:ilvl w:val="0"/>
                <w:numId w:val="1"/>
              </w:numPr>
              <w:spacing w:line="260" w:lineRule="atLeast"/>
              <w:ind w:right="500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 xml:space="preserve">Team </w:t>
            </w:r>
            <w:r w:rsidR="004905AB"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>Player</w:t>
            </w:r>
            <w:r w:rsidR="003872FF"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 xml:space="preserve"> Strong problem solver</w:t>
            </w:r>
          </w:p>
          <w:p w14:paraId="216520D0" w14:textId="31F552A1" w:rsidR="003872FF" w:rsidRPr="004B163D" w:rsidRDefault="003872FF" w:rsidP="004B163D">
            <w:pPr>
              <w:pStyle w:val="documentulli"/>
              <w:numPr>
                <w:ilvl w:val="0"/>
                <w:numId w:val="1"/>
              </w:numPr>
              <w:spacing w:line="260" w:lineRule="atLeast"/>
              <w:ind w:right="500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>Operational processes</w:t>
            </w:r>
          </w:p>
          <w:p w14:paraId="309F5734" w14:textId="6362C6B0" w:rsidR="003872FF" w:rsidRPr="003872FF" w:rsidRDefault="003872FF" w:rsidP="003872FF">
            <w:pPr>
              <w:pStyle w:val="documentulli"/>
              <w:numPr>
                <w:ilvl w:val="0"/>
                <w:numId w:val="1"/>
              </w:numPr>
              <w:spacing w:after="400" w:line="260" w:lineRule="atLeast"/>
              <w:ind w:right="500"/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FFFFFF"/>
                <w:sz w:val="20"/>
                <w:szCs w:val="20"/>
              </w:rPr>
              <w:t>Strategic planning</w:t>
            </w:r>
          </w:p>
          <w:tbl>
            <w:tblPr>
              <w:tblStyle w:val="documentbordertable"/>
              <w:tblW w:w="0" w:type="auto"/>
              <w:tblCellSpacing w:w="0" w:type="dxa"/>
              <w:tblInd w:w="50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640"/>
            </w:tblGrid>
            <w:tr w:rsidR="009912A3" w14:paraId="0AE0201D" w14:textId="77777777">
              <w:trPr>
                <w:trHeight w:hRule="exact" w:val="180"/>
                <w:tblCellSpacing w:w="0" w:type="dxa"/>
              </w:trPr>
              <w:tc>
                <w:tcPr>
                  <w:tcW w:w="4640" w:type="dxa"/>
                  <w:tcBorders>
                    <w:top w:val="single" w:sz="16" w:space="0" w:color="FFFFFF"/>
                  </w:tcBorders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E1EB3AF" w14:textId="77777777" w:rsidR="009912A3" w:rsidRDefault="009912A3">
                  <w:pPr>
                    <w:rPr>
                      <w:rStyle w:val="documentskn-mli8parentContainerleft-box"/>
                      <w:rFonts w:ascii="Palatino Linotype" w:eastAsia="Palatino Linotype" w:hAnsi="Palatino Linotype" w:cs="Palatino Linotype"/>
                      <w:color w:val="FFFFFF"/>
                      <w:sz w:val="20"/>
                      <w:szCs w:val="20"/>
                      <w:shd w:val="clear" w:color="auto" w:fill="auto"/>
                    </w:rPr>
                  </w:pPr>
                </w:p>
              </w:tc>
            </w:tr>
          </w:tbl>
          <w:p w14:paraId="533C9C5A" w14:textId="77777777" w:rsidR="009912A3" w:rsidRDefault="00B62B28">
            <w:pPr>
              <w:pStyle w:val="documentparentContainerleft-boxsectiontitle"/>
              <w:pBdr>
                <w:bottom w:val="none" w:sz="0" w:space="5" w:color="auto"/>
              </w:pBdr>
              <w:ind w:left="500" w:right="500"/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</w:pPr>
            <w:r>
              <w:rPr>
                <w:rStyle w:val="documentskn-mli8parentContainerlef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  <w:shd w:val="clear" w:color="auto" w:fill="auto"/>
              </w:rPr>
              <w:t>Certifications</w:t>
            </w:r>
          </w:p>
          <w:p w14:paraId="5746FBCA" w14:textId="78C42E37" w:rsidR="00B62B28" w:rsidRPr="00B62B28" w:rsidRDefault="004905AB" w:rsidP="004905AB">
            <w:pPr>
              <w:pStyle w:val="documentulli"/>
              <w:numPr>
                <w:ilvl w:val="0"/>
                <w:numId w:val="1"/>
              </w:numPr>
              <w:spacing w:line="260" w:lineRule="atLeast"/>
              <w:ind w:right="500"/>
              <w:rPr>
                <w:rStyle w:val="documentskn-mli8parentContainerright-box"/>
                <w:rFonts w:ascii="Palatino Linotype" w:eastAsia="Palatino Linotype" w:hAnsi="Palatino Linotype" w:cs="Palatino Linotype"/>
                <w:color w:val="FFFFFF" w:themeColor="background1"/>
                <w:sz w:val="20"/>
                <w:szCs w:val="20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FFFFFF" w:themeColor="background1"/>
                <w:sz w:val="20"/>
                <w:szCs w:val="20"/>
              </w:rPr>
              <w:t>C</w:t>
            </w:r>
            <w:r w:rsidR="00B62B28" w:rsidRPr="00B62B28">
              <w:rPr>
                <w:rStyle w:val="documentskn-mli8parentContainerright-box"/>
                <w:rFonts w:ascii="Palatino Linotype" w:eastAsia="Palatino Linotype" w:hAnsi="Palatino Linotype" w:cs="Palatino Linotype"/>
                <w:color w:val="FFFFFF" w:themeColor="background1"/>
                <w:sz w:val="20"/>
                <w:szCs w:val="20"/>
              </w:rPr>
              <w:t>ertified in Accounting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FFFFFF" w:themeColor="background1"/>
                <w:sz w:val="20"/>
                <w:szCs w:val="20"/>
              </w:rPr>
              <w:t xml:space="preserve">, issued by </w:t>
            </w:r>
            <w:r w:rsidRPr="00B62B28">
              <w:rPr>
                <w:rStyle w:val="documentskn-mli8parentContainerright-box"/>
                <w:rFonts w:ascii="Palatino Linotype" w:eastAsia="Palatino Linotype" w:hAnsi="Palatino Linotype" w:cs="Palatino Linotype"/>
                <w:color w:val="FFFFFF" w:themeColor="background1"/>
                <w:sz w:val="20"/>
                <w:szCs w:val="20"/>
              </w:rPr>
              <w:t>Department of Commerce</w:t>
            </w:r>
          </w:p>
          <w:p w14:paraId="59365F14" w14:textId="48D6FB35" w:rsidR="009912A3" w:rsidRPr="00B62B28" w:rsidRDefault="00B62B28" w:rsidP="004905AB">
            <w:pPr>
              <w:pStyle w:val="documentulli"/>
              <w:numPr>
                <w:ilvl w:val="0"/>
                <w:numId w:val="1"/>
              </w:numPr>
              <w:spacing w:line="260" w:lineRule="atLeast"/>
              <w:ind w:right="500"/>
              <w:rPr>
                <w:rStyle w:val="documentskn-mli8parentContainerleft-box"/>
                <w:rFonts w:ascii="Palatino Linotype" w:eastAsia="Palatino Linotype" w:hAnsi="Palatino Linotype" w:cs="Palatino Linotype"/>
                <w:color w:val="FFFFFF"/>
                <w:sz w:val="20"/>
                <w:szCs w:val="20"/>
                <w:shd w:val="clear" w:color="auto" w:fill="auto"/>
              </w:rPr>
            </w:pPr>
            <w:r w:rsidRPr="00B62B28">
              <w:rPr>
                <w:rStyle w:val="documentskn-mli8parentContainerright-box"/>
                <w:rFonts w:ascii="Palatino Linotype" w:eastAsia="Palatino Linotype" w:hAnsi="Palatino Linotype" w:cs="Palatino Linotype"/>
                <w:color w:val="FFFFFF" w:themeColor="background1"/>
                <w:sz w:val="20"/>
                <w:szCs w:val="20"/>
              </w:rPr>
              <w:t xml:space="preserve"> </w:t>
            </w:r>
            <w:r w:rsidR="004905AB">
              <w:rPr>
                <w:rStyle w:val="documentskn-mli8parentContainerright-box"/>
                <w:rFonts w:ascii="Palatino Linotype" w:eastAsia="Palatino Linotype" w:hAnsi="Palatino Linotype" w:cs="Palatino Linotype"/>
                <w:color w:val="FFFFFF" w:themeColor="background1"/>
                <w:sz w:val="20"/>
                <w:szCs w:val="20"/>
              </w:rPr>
              <w:t>C</w:t>
            </w:r>
            <w:r w:rsidRPr="00B62B28">
              <w:rPr>
                <w:rStyle w:val="documentskn-mli8parentContainerright-box"/>
                <w:rFonts w:ascii="Palatino Linotype" w:eastAsia="Palatino Linotype" w:hAnsi="Palatino Linotype" w:cs="Palatino Linotype"/>
                <w:color w:val="FFFFFF" w:themeColor="background1"/>
                <w:sz w:val="20"/>
                <w:szCs w:val="20"/>
              </w:rPr>
              <w:t>ertified in taxation</w:t>
            </w:r>
            <w:r w:rsidR="004905AB">
              <w:rPr>
                <w:rStyle w:val="documentskn-mli8parentContainerright-box"/>
                <w:rFonts w:ascii="Palatino Linotype" w:eastAsia="Palatino Linotype" w:hAnsi="Palatino Linotype" w:cs="Palatino Linotype"/>
                <w:color w:val="FFFFFF" w:themeColor="background1"/>
                <w:sz w:val="20"/>
                <w:szCs w:val="20"/>
              </w:rPr>
              <w:t xml:space="preserve">, issued by </w:t>
            </w:r>
            <w:r w:rsidR="004905AB" w:rsidRPr="00B62B28">
              <w:rPr>
                <w:rStyle w:val="documentskn-mli8parentContainerright-box"/>
                <w:rFonts w:ascii="Palatino Linotype" w:eastAsia="Palatino Linotype" w:hAnsi="Palatino Linotype" w:cs="Palatino Linotype"/>
                <w:color w:val="FFFFFF" w:themeColor="background1"/>
                <w:sz w:val="20"/>
                <w:szCs w:val="20"/>
              </w:rPr>
              <w:t>Indian Institute of Management and Commerce</w:t>
            </w:r>
          </w:p>
        </w:tc>
        <w:tc>
          <w:tcPr>
            <w:tcW w:w="156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EA7549" w14:textId="575D9233" w:rsidR="009912A3" w:rsidRDefault="009912A3">
            <w:pPr>
              <w:pStyle w:val="documentpaddingcellParagraph"/>
              <w:spacing w:line="260" w:lineRule="atLeast"/>
              <w:rPr>
                <w:rStyle w:val="documentpaddingcell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</w:tc>
        <w:tc>
          <w:tcPr>
            <w:tcW w:w="6646" w:type="dxa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5EA21E07" w14:textId="70D2B299" w:rsidR="009912A3" w:rsidRDefault="009912A3">
            <w:pPr>
              <w:spacing w:line="2060" w:lineRule="atLeast"/>
            </w:pPr>
          </w:p>
          <w:p w14:paraId="0AD18F6D" w14:textId="53ED03BC" w:rsidR="00D32A1D" w:rsidRPr="00D32A1D" w:rsidRDefault="00B62B28" w:rsidP="00AE6C09">
            <w:pPr>
              <w:pStyle w:val="documentparentContainerleft-boxsectiontitle"/>
              <w:pBdr>
                <w:top w:val="single" w:sz="16" w:space="0" w:color="4A4A4A"/>
              </w:pBdr>
              <w:spacing w:line="360" w:lineRule="auto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spacing w:val="10"/>
                <w:sz w:val="22"/>
                <w:szCs w:val="22"/>
              </w:rPr>
            </w:pPr>
            <w:r w:rsidRPr="00D32A1D"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</w:rPr>
              <w:t>Professional Summary</w:t>
            </w:r>
          </w:p>
          <w:p w14:paraId="4B60313B" w14:textId="298FFF8D" w:rsidR="007F1AF2" w:rsidRPr="007F1AF2" w:rsidRDefault="007F1AF2" w:rsidP="007F1AF2">
            <w:pPr>
              <w:rPr>
                <w:rFonts w:ascii="Palatino Linotype" w:hAnsi="Palatino Linotype"/>
                <w:sz w:val="20"/>
                <w:szCs w:val="20"/>
              </w:rPr>
            </w:pPr>
            <w:r w:rsidRPr="007F1AF2">
              <w:rPr>
                <w:rFonts w:ascii="Palatino Linotype" w:hAnsi="Palatino Linotype"/>
                <w:sz w:val="20"/>
                <w:szCs w:val="20"/>
              </w:rPr>
              <w:t xml:space="preserve">Encouraging manager and analytical problem-solver with talents for team building, </w:t>
            </w:r>
            <w:r w:rsidR="009F5191" w:rsidRPr="007F1AF2">
              <w:rPr>
                <w:rFonts w:ascii="Palatino Linotype" w:hAnsi="Palatino Linotype"/>
                <w:sz w:val="20"/>
                <w:szCs w:val="20"/>
              </w:rPr>
              <w:t>leading,</w:t>
            </w:r>
            <w:r w:rsidRPr="007F1AF2">
              <w:rPr>
                <w:rFonts w:ascii="Palatino Linotype" w:hAnsi="Palatino Linotype"/>
                <w:sz w:val="20"/>
                <w:szCs w:val="20"/>
              </w:rPr>
              <w:t xml:space="preserve"> and motivating, as well as excellent customer relations aptitude and relationship-building skills. Proficient in using independent decision-making skills and sound judgment to positively impact company success. Dedicated to applying training, </w:t>
            </w:r>
            <w:proofErr w:type="gramStart"/>
            <w:r w:rsidRPr="007F1AF2">
              <w:rPr>
                <w:rFonts w:ascii="Palatino Linotype" w:hAnsi="Palatino Linotype"/>
                <w:sz w:val="20"/>
                <w:szCs w:val="20"/>
              </w:rPr>
              <w:t>monitoring</w:t>
            </w:r>
            <w:proofErr w:type="gramEnd"/>
            <w:r w:rsidRPr="007F1AF2">
              <w:rPr>
                <w:rFonts w:ascii="Palatino Linotype" w:hAnsi="Palatino Linotype"/>
                <w:sz w:val="20"/>
                <w:szCs w:val="20"/>
              </w:rPr>
              <w:t xml:space="preserve"> and morale-building abilities to enhance employee engagement and boost performance. </w:t>
            </w:r>
          </w:p>
          <w:p w14:paraId="1BB309BA" w14:textId="1FB705A4" w:rsidR="009912A3" w:rsidRDefault="003872FF">
            <w:pPr>
              <w:pStyle w:val="p"/>
              <w:spacing w:after="400" w:line="260" w:lineRule="atLeast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My certifications display outstanding knowledge and practical expertise to provide exceptional all-round service.</w:t>
            </w:r>
          </w:p>
          <w:tbl>
            <w:tblPr>
              <w:tblStyle w:val="documentbord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266"/>
            </w:tblGrid>
            <w:tr w:rsidR="009912A3" w14:paraId="23CF2AC8" w14:textId="77777777">
              <w:trPr>
                <w:trHeight w:hRule="exact" w:val="180"/>
                <w:tblCellSpacing w:w="0" w:type="dxa"/>
              </w:trPr>
              <w:tc>
                <w:tcPr>
                  <w:tcW w:w="6266" w:type="dxa"/>
                  <w:tcBorders>
                    <w:top w:val="single" w:sz="16" w:space="0" w:color="4A4A4A"/>
                  </w:tcBorders>
                  <w:tcMar>
                    <w:top w:w="2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3E88DE91" w14:textId="46B53856" w:rsidR="009912A3" w:rsidRDefault="009912A3">
                  <w:pPr>
                    <w:rPr>
                      <w:rStyle w:val="documentskn-mli8parentContainerright-box"/>
                      <w:rFonts w:ascii="Palatino Linotype" w:eastAsia="Palatino Linotype" w:hAnsi="Palatino Linotype" w:cs="Palatino Linotype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14:paraId="79880F04" w14:textId="3F4884E0" w:rsidR="003A5180" w:rsidRDefault="00AE6C09" w:rsidP="00C95B70">
            <w:pPr>
              <w:pStyle w:val="documentparentContainerleft-boxsectiontitle"/>
              <w:spacing w:line="360" w:lineRule="auto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</w:rPr>
              <w:t xml:space="preserve">work </w:t>
            </w:r>
            <w:r w:rsidR="00B62B28"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</w:rPr>
              <w:t>Experience</w:t>
            </w:r>
          </w:p>
          <w:p w14:paraId="46EE9C9A" w14:textId="77777777" w:rsidR="003A5180" w:rsidRDefault="003A5180" w:rsidP="00C95B70">
            <w:pPr>
              <w:pStyle w:val="documentparentContainerleft-boxsectiontitle"/>
              <w:spacing w:line="360" w:lineRule="auto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May 2023 to now </w:t>
            </w:r>
          </w:p>
          <w:p w14:paraId="421626E5" w14:textId="25D5CEF2" w:rsidR="00F037C3" w:rsidRDefault="00F037C3" w:rsidP="00F037C3">
            <w:pPr>
              <w:pStyle w:val="documentparentContainerleft-boxsectiontitle"/>
              <w:spacing w:line="276" w:lineRule="auto"/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</w:pPr>
            <w:r w:rsidRPr="00F037C3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Business development support for</w:t>
            </w:r>
            <w:r w:rsidR="005B4D56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 xml:space="preserve"> </w:t>
            </w:r>
            <w:proofErr w:type="spellStart"/>
            <w:r w:rsidR="005B4D56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RainbowSky</w:t>
            </w:r>
            <w:proofErr w:type="spellEnd"/>
            <w:r w:rsidRPr="00F037C3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, Canary Wharf, London,</w:t>
            </w:r>
            <w:r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Pr="00F037C3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United Kingdom</w:t>
            </w:r>
          </w:p>
          <w:p w14:paraId="5E61A39E" w14:textId="77777777" w:rsidR="00F037C3" w:rsidRPr="00F037C3" w:rsidRDefault="00F037C3" w:rsidP="00F037C3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</w:pPr>
            <w:r w:rsidRPr="00F037C3"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  <w:t>Identifying opportunities in target markets for your organization’s products and services</w:t>
            </w:r>
          </w:p>
          <w:p w14:paraId="62CEDE61" w14:textId="77777777" w:rsidR="00F037C3" w:rsidRPr="00F037C3" w:rsidRDefault="00F037C3" w:rsidP="00F037C3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</w:pPr>
            <w:r w:rsidRPr="00F037C3"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  <w:t>Generating leads through cold calling prospective clients or networking at trade shows</w:t>
            </w:r>
          </w:p>
          <w:p w14:paraId="3536245A" w14:textId="77777777" w:rsidR="00F037C3" w:rsidRPr="00F037C3" w:rsidRDefault="00F037C3" w:rsidP="00F037C3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</w:pPr>
            <w:r w:rsidRPr="00F037C3"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  <w:t>Developing and nurturing relationships with key customer accounts</w:t>
            </w:r>
          </w:p>
          <w:p w14:paraId="791D66DC" w14:textId="77777777" w:rsidR="00F037C3" w:rsidRPr="00F037C3" w:rsidRDefault="00F037C3" w:rsidP="00F037C3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</w:pPr>
            <w:r w:rsidRPr="00F037C3"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  <w:t>Keeping up with the latest industry developments, including market positioning of corporate competitors</w:t>
            </w:r>
          </w:p>
          <w:p w14:paraId="780001C6" w14:textId="50939A78" w:rsidR="00F037C3" w:rsidRPr="00F037C3" w:rsidRDefault="00F037C3" w:rsidP="00F037C3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</w:pPr>
            <w:r w:rsidRPr="00F037C3"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  <w:t>Assessing client needs and the company’s ability to meet those needs.</w:t>
            </w:r>
          </w:p>
          <w:p w14:paraId="335112E0" w14:textId="593F8548" w:rsidR="00F037C3" w:rsidRPr="00F037C3" w:rsidRDefault="00F037C3" w:rsidP="00F037C3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</w:pPr>
            <w:r w:rsidRPr="00F037C3"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  <w:t>Following up with new leads and referrals generated from the sales team.</w:t>
            </w:r>
            <w:r w:rsidR="001C4E26"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  <w:t xml:space="preserve"> Sending contracts through </w:t>
            </w:r>
            <w:proofErr w:type="spellStart"/>
            <w:r w:rsidR="001C4E26"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  <w:t>Docusign</w:t>
            </w:r>
            <w:proofErr w:type="spellEnd"/>
            <w:r w:rsidR="001C4E26"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  <w:t>, follow-up regarding the same.</w:t>
            </w:r>
          </w:p>
          <w:p w14:paraId="6E557839" w14:textId="6ED33204" w:rsidR="00F037C3" w:rsidRPr="00F037C3" w:rsidRDefault="00F037C3" w:rsidP="00F037C3">
            <w:pPr>
              <w:pStyle w:val="NormalWeb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</w:pPr>
            <w:r w:rsidRPr="00F037C3">
              <w:rPr>
                <w:rFonts w:ascii="Palatino Linotype" w:hAnsi="Palatino Linotype" w:cs="Arial"/>
                <w:color w:val="1F1F1F"/>
                <w:spacing w:val="-2"/>
                <w:sz w:val="20"/>
                <w:szCs w:val="20"/>
              </w:rPr>
              <w:t>Using customer relationship management (CRM) software, such as Salesforce, to manage interactions.</w:t>
            </w:r>
          </w:p>
          <w:p w14:paraId="16F96EC4" w14:textId="77777777" w:rsidR="00F037C3" w:rsidRDefault="00F037C3" w:rsidP="00C95B70">
            <w:pPr>
              <w:pStyle w:val="documentparentContainerleft-boxsectiontitle"/>
              <w:spacing w:line="360" w:lineRule="auto"/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</w:pPr>
          </w:p>
          <w:p w14:paraId="67A198FE" w14:textId="4DD8F345" w:rsidR="003F2289" w:rsidRDefault="003F2289" w:rsidP="00C95B70">
            <w:pPr>
              <w:pStyle w:val="documentparentContainerleft-boxsectiontitle"/>
              <w:spacing w:line="360" w:lineRule="auto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September 2022 to </w:t>
            </w:r>
            <w:r w:rsidR="003A5180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April 2023</w:t>
            </w:r>
          </w:p>
          <w:p w14:paraId="50C65100" w14:textId="53C25DF3" w:rsidR="008B64B9" w:rsidRDefault="003F2289" w:rsidP="008B64B9">
            <w:pPr>
              <w:pStyle w:val="documentparentContainerleft-boxsectiontitl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</w:pPr>
            <w:r w:rsidRPr="003F2289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 xml:space="preserve">Store </w:t>
            </w:r>
            <w:r w:rsidR="009F5191" w:rsidRPr="003F2289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Manager</w:t>
            </w:r>
            <w:r w:rsidRPr="003F2289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 xml:space="preserve"> for Cafe revive, Milton Keynes, United Kingdom</w:t>
            </w:r>
          </w:p>
          <w:p w14:paraId="04068203" w14:textId="4EDB3132" w:rsidR="008B64B9" w:rsidRDefault="008B64B9" w:rsidP="008B64B9">
            <w:pPr>
              <w:pStyle w:val="documentparentContainerleft-boxsectiontitle"/>
              <w:numPr>
                <w:ilvl w:val="0"/>
                <w:numId w:val="16"/>
              </w:numPr>
              <w:spacing w:line="240" w:lineRule="auto"/>
              <w:ind w:left="218"/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</w:pPr>
            <w:r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R</w:t>
            </w:r>
            <w:r w:rsidRPr="008B64B9"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ecruiting, training, supervising and appraising staff</w:t>
            </w:r>
            <w:r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.</w:t>
            </w:r>
            <w:r w:rsidRPr="008B64B9"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 xml:space="preserve"> </w:t>
            </w:r>
          </w:p>
          <w:p w14:paraId="57417511" w14:textId="77777777" w:rsidR="008B64B9" w:rsidRDefault="008B64B9" w:rsidP="008B64B9">
            <w:pPr>
              <w:pStyle w:val="documentparentContainerleft-boxsectiontitle"/>
              <w:numPr>
                <w:ilvl w:val="0"/>
                <w:numId w:val="15"/>
              </w:numPr>
              <w:spacing w:line="240" w:lineRule="auto"/>
              <w:ind w:left="218"/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</w:pPr>
            <w:r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M</w:t>
            </w:r>
            <w:r w:rsidRPr="008B64B9"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anaging budgets</w:t>
            </w:r>
            <w:r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,</w:t>
            </w:r>
            <w:r w:rsidRPr="008B64B9"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 xml:space="preserve"> maintaining statistical and financial records</w:t>
            </w:r>
            <w:r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 xml:space="preserve">. </w:t>
            </w:r>
          </w:p>
          <w:p w14:paraId="5A388E9A" w14:textId="46C38E93" w:rsidR="008B64B9" w:rsidRDefault="008B64B9" w:rsidP="008B64B9">
            <w:pPr>
              <w:pStyle w:val="documentparentContainerleft-boxsectiontitle"/>
              <w:numPr>
                <w:ilvl w:val="0"/>
                <w:numId w:val="15"/>
              </w:numPr>
              <w:spacing w:line="240" w:lineRule="auto"/>
              <w:ind w:left="218"/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</w:pPr>
            <w:r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D</w:t>
            </w:r>
            <w:r w:rsidRPr="008B64B9"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ealing with customer queries and complaints</w:t>
            </w:r>
            <w:r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.</w:t>
            </w:r>
            <w:r w:rsidRPr="008B64B9"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 xml:space="preserve"> </w:t>
            </w:r>
          </w:p>
          <w:p w14:paraId="5C8BF3B9" w14:textId="77777777" w:rsidR="008B64B9" w:rsidRDefault="008B64B9" w:rsidP="008B64B9">
            <w:pPr>
              <w:pStyle w:val="documentparentContainerleft-boxsectiontitle"/>
              <w:numPr>
                <w:ilvl w:val="0"/>
                <w:numId w:val="15"/>
              </w:numPr>
              <w:spacing w:line="240" w:lineRule="auto"/>
              <w:ind w:left="218"/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</w:pPr>
            <w:r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O</w:t>
            </w:r>
            <w:r w:rsidRPr="008B64B9"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verseeing pricing and stock control maximising profitability and setting/meeting sales targets, including motivating staff to do so</w:t>
            </w:r>
            <w:r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.</w:t>
            </w:r>
            <w:r w:rsidRPr="008B64B9"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 xml:space="preserve"> </w:t>
            </w:r>
          </w:p>
          <w:p w14:paraId="0C736425" w14:textId="752E2457" w:rsidR="003F2289" w:rsidRPr="006E74AE" w:rsidRDefault="008B64B9" w:rsidP="008B64B9">
            <w:pPr>
              <w:pStyle w:val="documentparentContainerleft-boxsectiontitle"/>
              <w:numPr>
                <w:ilvl w:val="0"/>
                <w:numId w:val="15"/>
              </w:numPr>
              <w:spacing w:line="240" w:lineRule="auto"/>
              <w:ind w:left="218"/>
              <w:rPr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</w:pPr>
            <w:r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P</w:t>
            </w:r>
            <w:r w:rsidRPr="008B64B9"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reparing promotional materials and displays</w:t>
            </w:r>
            <w:r w:rsidR="007F1AF2">
              <w:rPr>
                <w:rFonts w:ascii="Palatino Linotype" w:hAnsi="Palatino Linotype" w:cs="Poppins"/>
                <w:color w:val="030303"/>
                <w:sz w:val="20"/>
                <w:szCs w:val="20"/>
                <w:lang w:val="en-GB" w:eastAsia="en-GB"/>
              </w:rPr>
              <w:t>.</w:t>
            </w:r>
          </w:p>
          <w:p w14:paraId="2D6A29E2" w14:textId="77777777" w:rsidR="007F1AF2" w:rsidRPr="006E74AE" w:rsidRDefault="007F1AF2" w:rsidP="006E74AE">
            <w:pPr>
              <w:pStyle w:val="documentparentContainerleft-boxsectiontitle"/>
              <w:spacing w:line="240" w:lineRule="auto"/>
              <w:ind w:left="218"/>
              <w:rPr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</w:pPr>
          </w:p>
          <w:p w14:paraId="4F174D1E" w14:textId="74090088" w:rsidR="008B64B9" w:rsidRDefault="007F1AF2" w:rsidP="008B64B9">
            <w:pPr>
              <w:pStyle w:val="documentparentContainerleft-boxsectiontitl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 w:rsidRPr="007F1AF2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March 2022 to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A</w:t>
            </w:r>
            <w:r w:rsidRPr="007F1AF2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ugust 2022</w:t>
            </w:r>
          </w:p>
          <w:p w14:paraId="18666A1E" w14:textId="2C01B0C7" w:rsidR="007F1AF2" w:rsidRDefault="007F1AF2" w:rsidP="008B64B9">
            <w:pPr>
              <w:pStyle w:val="documentparentContainerleft-boxsectiontitl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  <w:p w14:paraId="57E79EC1" w14:textId="392DF7EC" w:rsidR="007F1AF2" w:rsidRDefault="007F1AF2" w:rsidP="008B64B9">
            <w:pPr>
              <w:pStyle w:val="documentparentContainerleft-boxsectiontitl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</w:pPr>
            <w:r w:rsidRPr="007F1AF2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Front office team member for Premier Inn, Sunbury on Thames, United Kingdom</w:t>
            </w:r>
            <w:r w:rsidR="003D1CA8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 xml:space="preserve"> </w:t>
            </w:r>
            <w:r w:rsidR="009B0CA2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(Part Time)</w:t>
            </w:r>
          </w:p>
          <w:p w14:paraId="6B46AD85" w14:textId="77777777" w:rsidR="00D507E2" w:rsidRDefault="007F1AF2" w:rsidP="00C1170B">
            <w:pPr>
              <w:pStyle w:val="documentparentContainerleft-boxsectiontitle"/>
              <w:numPr>
                <w:ilvl w:val="0"/>
                <w:numId w:val="19"/>
              </w:numPr>
              <w:spacing w:line="240" w:lineRule="auto"/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>G</w:t>
            </w:r>
            <w:r w:rsidRPr="007F1AF2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>reeting and welcoming guests</w:t>
            </w:r>
            <w:r w:rsidR="00D507E2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64BE6331" w14:textId="2B72B997" w:rsidR="00D61B42" w:rsidRDefault="00D507E2" w:rsidP="008B64B9">
            <w:pPr>
              <w:pStyle w:val="documentparentContainerleft-boxsectiontitle"/>
              <w:numPr>
                <w:ilvl w:val="0"/>
                <w:numId w:val="19"/>
              </w:numPr>
              <w:spacing w:line="240" w:lineRule="auto"/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</w:pPr>
            <w:r w:rsidRPr="00C1170B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>Receiving,</w:t>
            </w:r>
            <w:r w:rsidR="007F1AF2" w:rsidRPr="00C1170B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 xml:space="preserve"> and delivering all incoming and outgoing mail and packages, answering all </w:t>
            </w:r>
            <w:proofErr w:type="gramStart"/>
            <w:r w:rsidR="007F1AF2" w:rsidRPr="00C1170B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>calls</w:t>
            </w:r>
            <w:proofErr w:type="gramEnd"/>
            <w:r w:rsidR="007F1AF2" w:rsidRPr="00C1170B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 xml:space="preserve"> and directing as needed</w:t>
            </w:r>
            <w:r w:rsidR="006E74AE" w:rsidRPr="00C1170B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14:paraId="243D0BBE" w14:textId="558BB6FE" w:rsidR="006E74AE" w:rsidRPr="00F037C3" w:rsidRDefault="001B6EFD" w:rsidP="005E03AF">
            <w:pPr>
              <w:pStyle w:val="documentparentContainerleft-boxsectiontitle"/>
              <w:numPr>
                <w:ilvl w:val="0"/>
                <w:numId w:val="19"/>
              </w:numPr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</w:pPr>
            <w:r w:rsidRPr="00F037C3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 xml:space="preserve">Inform guests about the availability of tables and direct them to the tables. Keep records of guests who visit the restaurant. </w:t>
            </w:r>
          </w:p>
          <w:p w14:paraId="24A41A7C" w14:textId="77777777" w:rsidR="00F037C3" w:rsidRDefault="00F037C3" w:rsidP="00C95B70">
            <w:pPr>
              <w:pStyle w:val="documentparentContainerleft-boxsectiontitle"/>
              <w:spacing w:line="360" w:lineRule="auto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  <w:p w14:paraId="3C5E6EF7" w14:textId="6BF80351" w:rsidR="00C95B70" w:rsidRDefault="00C95B70" w:rsidP="00C95B70">
            <w:pPr>
              <w:pStyle w:val="documentparentContainerleft-boxsectiontitle"/>
              <w:spacing w:line="360" w:lineRule="auto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April 2022 to </w:t>
            </w:r>
            <w:r w:rsidR="003F2289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June 2022</w:t>
            </w:r>
          </w:p>
          <w:p w14:paraId="18BB6A98" w14:textId="7DF1279C" w:rsidR="003872FF" w:rsidRDefault="003872FF" w:rsidP="003872FF">
            <w:pPr>
              <w:pStyle w:val="documentparentContainerleft-boxsectiontitle"/>
              <w:spacing w:line="240" w:lineRule="auto"/>
              <w:rPr>
                <w:rStyle w:val="span"/>
                <w:rFonts w:ascii="Palatino Linotype" w:eastAsia="Palatino Linotype" w:hAnsi="Palatino Linotype" w:cs="Palatino Linotype"/>
                <w:b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b/>
                <w:color w:val="020303"/>
                <w:sz w:val="20"/>
                <w:szCs w:val="20"/>
              </w:rPr>
              <w:t xml:space="preserve">Business Development and Marketing Executive for </w:t>
            </w:r>
            <w:proofErr w:type="spellStart"/>
            <w:r>
              <w:rPr>
                <w:rStyle w:val="span"/>
                <w:rFonts w:ascii="Palatino Linotype" w:eastAsia="Palatino Linotype" w:hAnsi="Palatino Linotype" w:cs="Palatino Linotype"/>
                <w:b/>
                <w:color w:val="020303"/>
                <w:sz w:val="20"/>
                <w:szCs w:val="20"/>
              </w:rPr>
              <w:t>Maritimesolutionsltd</w:t>
            </w:r>
            <w:proofErr w:type="spellEnd"/>
            <w:r>
              <w:rPr>
                <w:rStyle w:val="span"/>
                <w:rFonts w:ascii="Palatino Linotype" w:eastAsia="Palatino Linotype" w:hAnsi="Palatino Linotype" w:cs="Palatino Linotype"/>
                <w:b/>
                <w:color w:val="020303"/>
                <w:sz w:val="20"/>
                <w:szCs w:val="20"/>
              </w:rPr>
              <w:t>, London, United Kingdom</w:t>
            </w:r>
            <w:r w:rsidR="003D1CA8">
              <w:rPr>
                <w:rStyle w:val="span"/>
                <w:rFonts w:ascii="Palatino Linotype" w:eastAsia="Palatino Linotype" w:hAnsi="Palatino Linotype" w:cs="Palatino Linotype"/>
                <w:b/>
                <w:color w:val="020303"/>
                <w:sz w:val="20"/>
                <w:szCs w:val="20"/>
              </w:rPr>
              <w:t xml:space="preserve"> (Part Time)</w:t>
            </w:r>
          </w:p>
          <w:p w14:paraId="254E1D97" w14:textId="23138337" w:rsidR="003872FF" w:rsidRPr="003872FF" w:rsidRDefault="003872FF" w:rsidP="003872FF">
            <w:pPr>
              <w:pStyle w:val="documentparentContainerleft-boxsectiontitle"/>
              <w:numPr>
                <w:ilvl w:val="0"/>
                <w:numId w:val="11"/>
              </w:numPr>
              <w:spacing w:line="240" w:lineRule="auto"/>
              <w:rPr>
                <w:rFonts w:ascii="Palatino Linotype" w:eastAsia="Palatino Linotype" w:hAnsi="Palatino Linotype" w:cs="Arial"/>
                <w:b/>
                <w:color w:val="020303"/>
                <w:sz w:val="20"/>
                <w:szCs w:val="20"/>
              </w:rPr>
            </w:pPr>
            <w:r w:rsidRPr="003872FF">
              <w:rPr>
                <w:rFonts w:ascii="Palatino Linotype" w:hAnsi="Palatino Linotype" w:cs="Arial"/>
                <w:bCs/>
                <w:color w:val="202124"/>
                <w:sz w:val="20"/>
                <w:szCs w:val="20"/>
                <w:shd w:val="clear" w:color="auto" w:fill="FFFFFF"/>
              </w:rPr>
              <w:t>Working with senior team members to identify and manage company risks that might prevent growth</w:t>
            </w:r>
            <w:r w:rsidRPr="003872FF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 xml:space="preserve">. </w:t>
            </w:r>
          </w:p>
          <w:p w14:paraId="51EAAC19" w14:textId="77777777" w:rsidR="003872FF" w:rsidRPr="003872FF" w:rsidRDefault="003872FF" w:rsidP="003872FF">
            <w:pPr>
              <w:pStyle w:val="documentparentContainerleft-boxsectiontitle"/>
              <w:numPr>
                <w:ilvl w:val="0"/>
                <w:numId w:val="11"/>
              </w:numPr>
              <w:spacing w:line="240" w:lineRule="auto"/>
              <w:rPr>
                <w:rFonts w:ascii="Palatino Linotype" w:eastAsia="Palatino Linotype" w:hAnsi="Palatino Linotype" w:cs="Arial"/>
                <w:b/>
                <w:color w:val="020303"/>
                <w:sz w:val="20"/>
                <w:szCs w:val="20"/>
              </w:rPr>
            </w:pPr>
            <w:r w:rsidRPr="003872FF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 xml:space="preserve">Identifying and researching opportunities that come up in new and existing markets. </w:t>
            </w:r>
          </w:p>
          <w:p w14:paraId="563528E7" w14:textId="197FB6DC" w:rsidR="008B64B9" w:rsidRPr="001406C0" w:rsidRDefault="003872FF" w:rsidP="003872FF">
            <w:pPr>
              <w:pStyle w:val="documentparentContainerleft-boxsectiontitle"/>
              <w:numPr>
                <w:ilvl w:val="0"/>
                <w:numId w:val="11"/>
              </w:numPr>
              <w:spacing w:line="240" w:lineRule="auto"/>
              <w:rPr>
                <w:rStyle w:val="span"/>
                <w:rFonts w:ascii="Palatino Linotype" w:eastAsia="Palatino Linotype" w:hAnsi="Palatino Linotype" w:cs="Arial"/>
                <w:b/>
                <w:color w:val="020303"/>
                <w:sz w:val="20"/>
                <w:szCs w:val="20"/>
              </w:rPr>
            </w:pPr>
            <w:r w:rsidRPr="003872FF">
              <w:rPr>
                <w:rFonts w:ascii="Palatino Linotype" w:hAnsi="Palatino Linotype" w:cs="Arial"/>
                <w:color w:val="202124"/>
                <w:sz w:val="20"/>
                <w:szCs w:val="20"/>
                <w:shd w:val="clear" w:color="auto" w:fill="FFFFFF"/>
              </w:rPr>
              <w:t>Preparing and delivering pitches and presentations to potential new clients.</w:t>
            </w:r>
            <w:r w:rsidR="008B64B9">
              <w:rPr>
                <w:rFonts w:ascii="Palatino Linotype" w:eastAsia="Palatino Linotype" w:hAnsi="Palatino Linotype" w:cs="Arial"/>
                <w:b/>
                <w:color w:val="020303"/>
                <w:sz w:val="20"/>
                <w:szCs w:val="20"/>
              </w:rPr>
              <w:br/>
            </w:r>
          </w:p>
          <w:p w14:paraId="660D34B5" w14:textId="5E6F340A" w:rsidR="00C95B70" w:rsidRDefault="00C95B70" w:rsidP="00C95B70">
            <w:pPr>
              <w:pStyle w:val="documentparentContainerleft-boxsectiontitle"/>
              <w:spacing w:line="360" w:lineRule="auto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September 2020 to November 2021</w:t>
            </w:r>
          </w:p>
          <w:p w14:paraId="3F9D84FA" w14:textId="58C11986" w:rsidR="009912A3" w:rsidRDefault="00B62B28">
            <w:pPr>
              <w:pStyle w:val="documentskn-mli8dispBlock"/>
              <w:spacing w:line="260" w:lineRule="atLeast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Digital interaction advisor</w:t>
            </w:r>
            <w:r w:rsidR="00223C60"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for</w:t>
            </w:r>
            <w:r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Palatino Linotype" w:eastAsia="Palatino Linotype" w:hAnsi="Palatino Linotype" w:cs="Palatino Linotype"/>
                <w:i/>
                <w:iCs/>
                <w:color w:val="020303"/>
                <w:sz w:val="20"/>
                <w:szCs w:val="20"/>
              </w:rPr>
              <w:t>247.ai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, </w:t>
            </w:r>
            <w:r w:rsidRPr="00E13E11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 xml:space="preserve">Hyderabad, </w:t>
            </w:r>
            <w:r w:rsidR="004905AB" w:rsidRPr="00E13E11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India</w:t>
            </w:r>
          </w:p>
          <w:p w14:paraId="246D6FE6" w14:textId="637E6531" w:rsidR="009912A3" w:rsidRPr="00E13E11" w:rsidRDefault="00B62B28" w:rsidP="00E13E11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0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Resolved customer problems by investigating issues, answering </w:t>
            </w:r>
            <w:r w:rsidR="00D507E2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questions,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and building </w:t>
            </w:r>
            <w:r w:rsidR="00180AAC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rapport.</w:t>
            </w:r>
          </w:p>
          <w:p w14:paraId="336E93B0" w14:textId="64206958" w:rsidR="009912A3" w:rsidRPr="00E13E11" w:rsidRDefault="00B62B28" w:rsidP="00E13E11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0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Proactively identified and solved complex problems that impacted operations management and business </w:t>
            </w:r>
            <w:r w:rsidR="00D507E2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direction.</w:t>
            </w:r>
          </w:p>
          <w:p w14:paraId="7C1365A5" w14:textId="2F6FA2AA" w:rsidR="009912A3" w:rsidRDefault="00B62B28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0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Provided useful product guidance to assist customers with buying </w:t>
            </w:r>
            <w:r w:rsidR="00D507E2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decisions.</w:t>
            </w:r>
          </w:p>
          <w:p w14:paraId="25A4C4DA" w14:textId="2B5F53C5" w:rsidR="009912A3" w:rsidRPr="009F5191" w:rsidRDefault="00B62B28" w:rsidP="009F5191">
            <w:pPr>
              <w:pStyle w:val="documentulli"/>
              <w:numPr>
                <w:ilvl w:val="0"/>
                <w:numId w:val="5"/>
              </w:numPr>
              <w:spacing w:line="260" w:lineRule="atLeast"/>
              <w:ind w:left="20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Delivered excellent customer service by greeting and assisting each customer.</w:t>
            </w:r>
          </w:p>
          <w:p w14:paraId="3D20B25E" w14:textId="3388059F" w:rsidR="009912A3" w:rsidRDefault="00275C6F" w:rsidP="00275C6F">
            <w:pPr>
              <w:pStyle w:val="documentulli"/>
              <w:numPr>
                <w:ilvl w:val="0"/>
                <w:numId w:val="4"/>
              </w:numPr>
              <w:spacing w:line="260" w:lineRule="atLeast"/>
              <w:ind w:left="200" w:hanging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Worked closely with Marketing on product launches, seasonal </w:t>
            </w:r>
            <w:r w:rsidR="00D507E2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offers,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and events.</w:t>
            </w:r>
          </w:p>
          <w:p w14:paraId="2A678B74" w14:textId="77777777" w:rsidR="00275C6F" w:rsidRPr="00275C6F" w:rsidRDefault="00275C6F" w:rsidP="00275C6F">
            <w:pPr>
              <w:pStyle w:val="documentulli"/>
              <w:spacing w:line="260" w:lineRule="atLeast"/>
              <w:ind w:left="200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  <w:p w14:paraId="62331E34" w14:textId="62001E98" w:rsidR="009912A3" w:rsidRDefault="00B62B28">
            <w:pPr>
              <w:pStyle w:val="documentparentContainerleft-boxsectiontitle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aps/>
                <w:color w:val="020303"/>
                <w:spacing w:val="10"/>
                <w:sz w:val="22"/>
                <w:szCs w:val="22"/>
              </w:rPr>
              <w:t>Education</w:t>
            </w:r>
          </w:p>
          <w:p w14:paraId="5E1A9BA9" w14:textId="77777777" w:rsidR="00275C6F" w:rsidRDefault="00275C6F">
            <w:pPr>
              <w:pStyle w:val="documentskn-mli8dispBlock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  <w:p w14:paraId="53C603FD" w14:textId="77777777" w:rsidR="00275C6F" w:rsidRPr="00275C6F" w:rsidRDefault="00275C6F">
            <w:pPr>
              <w:pStyle w:val="documentskn-mli8dispBlock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b/>
                <w:color w:val="020303"/>
                <w:sz w:val="20"/>
                <w:szCs w:val="20"/>
              </w:rPr>
            </w:pPr>
            <w:r w:rsidRPr="00275C6F">
              <w:rPr>
                <w:rStyle w:val="span"/>
                <w:rFonts w:ascii="Palatino Linotype" w:eastAsia="Palatino Linotype" w:hAnsi="Palatino Linotype" w:cs="Palatino Linotype"/>
                <w:b/>
                <w:color w:val="020303"/>
                <w:sz w:val="20"/>
                <w:szCs w:val="20"/>
              </w:rPr>
              <w:t>MBA for Early Career Professionals (with professional placement)</w:t>
            </w:r>
          </w:p>
          <w:p w14:paraId="5BA96519" w14:textId="12D3ED2F" w:rsidR="00D32A1D" w:rsidRDefault="005D2740" w:rsidP="00D32A1D">
            <w:pPr>
              <w:pStyle w:val="documentskn-mli8dispBlock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University of Roehampton - January 2022</w:t>
            </w:r>
            <w:r w:rsidR="00D32A1D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 Current</w:t>
            </w:r>
          </w:p>
          <w:p w14:paraId="6E93D713" w14:textId="77777777" w:rsidR="00275C6F" w:rsidRDefault="00275C6F">
            <w:pPr>
              <w:pStyle w:val="documentskn-mli8dispBlock"/>
              <w:spacing w:line="260" w:lineRule="atLeast"/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  <w:p w14:paraId="2A30C90F" w14:textId="14E56701" w:rsidR="009912A3" w:rsidRDefault="00D507E2">
            <w:pPr>
              <w:pStyle w:val="documentskn-mli8dispBlock"/>
              <w:spacing w:line="260" w:lineRule="atLeast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Bachelor of Commerce</w:t>
            </w:r>
            <w:r w:rsidR="00B62B28"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</w:p>
          <w:p w14:paraId="2C9E0749" w14:textId="673EEFD3" w:rsidR="009912A3" w:rsidRDefault="004905AB">
            <w:pPr>
              <w:pStyle w:val="documentskn-mli8dispBlock"/>
              <w:spacing w:line="260" w:lineRule="atLeast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 w:rsidRPr="00AE6C09">
              <w:rPr>
                <w:rStyle w:val="documentskn-mli8txtBold"/>
                <w:rFonts w:ascii="Palatino Linotype" w:eastAsia="Palatino Linotype" w:hAnsi="Palatino Linotype" w:cs="Palatino Linotype"/>
                <w:b w:val="0"/>
                <w:bCs w:val="0"/>
                <w:color w:val="020303"/>
                <w:sz w:val="20"/>
                <w:szCs w:val="20"/>
              </w:rPr>
              <w:t>Osmania</w:t>
            </w:r>
            <w:r w:rsidR="00B62B28" w:rsidRPr="00AE6C09">
              <w:rPr>
                <w:rStyle w:val="documentskn-mli8txtBold"/>
                <w:rFonts w:ascii="Palatino Linotype" w:eastAsia="Palatino Linotype" w:hAnsi="Palatino Linotype" w:cs="Palatino Linotype"/>
                <w:b w:val="0"/>
                <w:bCs w:val="0"/>
                <w:color w:val="020303"/>
                <w:sz w:val="20"/>
                <w:szCs w:val="20"/>
              </w:rPr>
              <w:t xml:space="preserve"> </w:t>
            </w:r>
            <w:r w:rsidR="00AE6C09" w:rsidRPr="00AE6C09">
              <w:rPr>
                <w:rStyle w:val="documentskn-mli8txtBold"/>
                <w:rFonts w:ascii="Palatino Linotype" w:eastAsia="Palatino Linotype" w:hAnsi="Palatino Linotype" w:cs="Palatino Linotype"/>
                <w:b w:val="0"/>
                <w:bCs w:val="0"/>
                <w:color w:val="020303"/>
                <w:sz w:val="20"/>
                <w:szCs w:val="20"/>
              </w:rPr>
              <w:t>University</w:t>
            </w:r>
            <w:r w:rsidR="00AE6C09"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-</w:t>
            </w:r>
            <w:r w:rsidR="00D32A1D"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 w:rsidR="00D32A1D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September 2021</w:t>
            </w:r>
          </w:p>
          <w:p w14:paraId="255D3296" w14:textId="77777777" w:rsidR="00D32A1D" w:rsidRDefault="00D32A1D">
            <w:pPr>
              <w:pStyle w:val="documentskn-mli8dispBlock"/>
              <w:spacing w:line="260" w:lineRule="atLeast"/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  <w:p w14:paraId="671BFA8A" w14:textId="2F479E8D" w:rsidR="009912A3" w:rsidRDefault="00B62B28">
            <w:pPr>
              <w:pStyle w:val="documentskn-mli8dispBlock"/>
              <w:spacing w:line="260" w:lineRule="atLeast"/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Certificate of Higher Education</w:t>
            </w:r>
            <w:r w:rsidRPr="00D32A1D"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commerce</w:t>
            </w:r>
          </w:p>
          <w:p w14:paraId="4AFAEEE2" w14:textId="1F334F86" w:rsidR="00C95B70" w:rsidRPr="00AE6C09" w:rsidRDefault="00D32A1D" w:rsidP="00AE6C09">
            <w:pPr>
              <w:pStyle w:val="documentskn-mli8dispBlock"/>
              <w:spacing w:line="260" w:lineRule="atLeast"/>
              <w:rPr>
                <w:rStyle w:val="documentskn-mli8txtBold"/>
                <w:rFonts w:ascii="Palatino Linotype" w:eastAsia="Palatino Linotype" w:hAnsi="Palatino Linotype" w:cs="Palatino Linotype"/>
                <w:b w:val="0"/>
                <w:bCs w:val="0"/>
                <w:color w:val="020303"/>
                <w:sz w:val="20"/>
                <w:szCs w:val="20"/>
              </w:rPr>
            </w:pPr>
            <w:r w:rsidRPr="00AE6C09">
              <w:rPr>
                <w:rStyle w:val="documentskn-mli8txtBold"/>
                <w:rFonts w:ascii="Palatino Linotype" w:eastAsia="Palatino Linotype" w:hAnsi="Palatino Linotype" w:cs="Palatino Linotype"/>
                <w:b w:val="0"/>
                <w:bCs w:val="0"/>
                <w:color w:val="020303"/>
                <w:sz w:val="20"/>
                <w:szCs w:val="20"/>
              </w:rPr>
              <w:t xml:space="preserve">Sri Medhavi Junior College, </w:t>
            </w:r>
            <w:r w:rsidR="00AE6C09" w:rsidRPr="00AE6C09">
              <w:rPr>
                <w:rStyle w:val="documentskn-mli8txtBold"/>
                <w:rFonts w:ascii="Palatino Linotype" w:eastAsia="Palatino Linotype" w:hAnsi="Palatino Linotype" w:cs="Palatino Linotype"/>
                <w:b w:val="0"/>
                <w:bCs w:val="0"/>
                <w:color w:val="020303"/>
                <w:sz w:val="20"/>
                <w:szCs w:val="20"/>
              </w:rPr>
              <w:t>India</w:t>
            </w:r>
            <w:r w:rsidRPr="00AE6C09">
              <w:rPr>
                <w:rStyle w:val="documentskn-mli8txtBold"/>
                <w:rFonts w:ascii="Palatino Linotype" w:eastAsia="Palatino Linotype" w:hAnsi="Palatino Linotype" w:cs="Palatino Linotype"/>
                <w:b w:val="0"/>
                <w:bCs w:val="0"/>
                <w:color w:val="020303"/>
                <w:sz w:val="20"/>
                <w:szCs w:val="20"/>
              </w:rPr>
              <w:t xml:space="preserve"> – June 2018</w:t>
            </w:r>
          </w:p>
          <w:p w14:paraId="1E103C27" w14:textId="77777777" w:rsidR="00AE6C09" w:rsidRDefault="00AE6C09" w:rsidP="00AE6C09">
            <w:pPr>
              <w:pStyle w:val="documentskn-mli8dispBlock"/>
              <w:spacing w:line="260" w:lineRule="atLeast"/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  <w:p w14:paraId="27FC400A" w14:textId="6BAC643F" w:rsidR="00C95B70" w:rsidRDefault="00B62B28" w:rsidP="00AE6C09">
            <w:pPr>
              <w:pStyle w:val="documentskn-mli8dispBlock"/>
              <w:spacing w:line="260" w:lineRule="atLeast"/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C</w:t>
            </w:r>
            <w:r w:rsidR="00AE6C09"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hartered Accountancy Foundation (CA- C</w:t>
            </w:r>
            <w:r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PT</w:t>
            </w:r>
            <w:r w:rsidR="00AE6C09">
              <w:rPr>
                <w:rStyle w:val="documentskn-mli8txtBold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)</w:t>
            </w:r>
          </w:p>
          <w:p w14:paraId="48AB7C2E" w14:textId="77777777" w:rsidR="009912A3" w:rsidRDefault="00B62B28" w:rsidP="00AE6C09">
            <w:pPr>
              <w:pStyle w:val="documentskn-mli8dispBlock"/>
              <w:spacing w:line="260" w:lineRule="atLeast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r w:rsidRPr="00AE6C09">
              <w:rPr>
                <w:rStyle w:val="documentskn-mli8txtBold"/>
                <w:rFonts w:ascii="Palatino Linotype" w:eastAsia="Palatino Linotype" w:hAnsi="Palatino Linotype" w:cs="Palatino Linotype"/>
                <w:b w:val="0"/>
                <w:bCs w:val="0"/>
                <w:color w:val="020303"/>
                <w:sz w:val="20"/>
                <w:szCs w:val="20"/>
              </w:rPr>
              <w:t>Institute of Chartered Accountants of India</w:t>
            </w:r>
            <w:r w:rsidRPr="00AE6C09">
              <w:rPr>
                <w:rStyle w:val="span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 xml:space="preserve">, </w:t>
            </w:r>
            <w:r w:rsidR="00AE6C09" w:rsidRPr="00AE6C09">
              <w:rPr>
                <w:rStyle w:val="span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India</w:t>
            </w:r>
            <w:r w:rsidRPr="00AE6C09"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 xml:space="preserve"> </w:t>
            </w:r>
            <w:r w:rsidR="00AE6C09" w:rsidRPr="00AE6C09"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  <w:t>– Dec 2018</w:t>
            </w:r>
          </w:p>
          <w:p w14:paraId="0F9233CA" w14:textId="77777777" w:rsidR="009E6B5A" w:rsidRDefault="009E6B5A" w:rsidP="00AE6C09">
            <w:pPr>
              <w:pStyle w:val="documentskn-mli8dispBlock"/>
              <w:spacing w:line="260" w:lineRule="atLeast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  <w:p w14:paraId="5FD6C4F2" w14:textId="77777777" w:rsidR="00D67C0E" w:rsidRDefault="00D67C0E" w:rsidP="00AE6C09">
            <w:pPr>
              <w:pStyle w:val="documentskn-mli8dispBlock"/>
              <w:spacing w:line="260" w:lineRule="atLeast"/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</w:pPr>
            <w:r>
              <w:rPr>
                <w:rStyle w:val="documentskn-mli8parentContainerright-box"/>
                <w:rFonts w:ascii="Palatino Linotype" w:eastAsia="Palatino Linotype" w:hAnsi="Palatino Linotype" w:cs="Palatino Linotype"/>
                <w:b/>
                <w:bCs/>
                <w:color w:val="020303"/>
                <w:sz w:val="20"/>
                <w:szCs w:val="20"/>
              </w:rPr>
              <w:t>SOCIAL MEDIA</w:t>
            </w:r>
          </w:p>
          <w:p w14:paraId="3720F630" w14:textId="30874ECA" w:rsidR="00D67C0E" w:rsidRDefault="00000000" w:rsidP="00AE6C09">
            <w:pPr>
              <w:pStyle w:val="documentskn-mli8dispBlock"/>
              <w:spacing w:line="260" w:lineRule="atLeast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hyperlink r:id="rId10" w:history="1">
              <w:r w:rsidR="00D67C0E" w:rsidRPr="001250DD">
                <w:rPr>
                  <w:rStyle w:val="Hyperlink"/>
                  <w:rFonts w:ascii="Palatino Linotype" w:eastAsia="Palatino Linotype" w:hAnsi="Palatino Linotype" w:cs="Palatino Linotype"/>
                  <w:sz w:val="20"/>
                  <w:szCs w:val="20"/>
                </w:rPr>
                <w:t>Instagram</w:t>
              </w:r>
            </w:hyperlink>
          </w:p>
          <w:p w14:paraId="0FE14C41" w14:textId="4B2D64E4" w:rsidR="001250DD" w:rsidRDefault="00000000" w:rsidP="00AE6C09">
            <w:pPr>
              <w:pStyle w:val="documentskn-mli8dispBlock"/>
              <w:spacing w:line="260" w:lineRule="atLeast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  <w:hyperlink r:id="rId11" w:history="1">
              <w:proofErr w:type="spellStart"/>
              <w:r w:rsidR="001250DD" w:rsidRPr="001250DD">
                <w:rPr>
                  <w:rStyle w:val="Hyperlink"/>
                  <w:rFonts w:ascii="Palatino Linotype" w:eastAsia="Palatino Linotype" w:hAnsi="Palatino Linotype" w:cs="Palatino Linotype"/>
                  <w:sz w:val="20"/>
                  <w:szCs w:val="20"/>
                </w:rPr>
                <w:t>Linkedin</w:t>
              </w:r>
              <w:proofErr w:type="spellEnd"/>
            </w:hyperlink>
          </w:p>
          <w:p w14:paraId="57A61B3C" w14:textId="213631CB" w:rsidR="00D67C0E" w:rsidRPr="00D67C0E" w:rsidRDefault="00D67C0E" w:rsidP="00AE6C09">
            <w:pPr>
              <w:pStyle w:val="documentskn-mli8dispBlock"/>
              <w:spacing w:line="260" w:lineRule="atLeast"/>
              <w:rPr>
                <w:rStyle w:val="documentskn-mli8parentContainerright-box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A6FAE0E" w14:textId="77777777" w:rsidR="009912A3" w:rsidRDefault="009912A3">
            <w:pPr>
              <w:pStyle w:val="documentpaddingcellParagraph"/>
              <w:spacing w:line="260" w:lineRule="atLeast"/>
              <w:rPr>
                <w:rStyle w:val="documentpaddingcell"/>
                <w:rFonts w:ascii="Palatino Linotype" w:eastAsia="Palatino Linotype" w:hAnsi="Palatino Linotype" w:cs="Palatino Linotype"/>
                <w:color w:val="020303"/>
                <w:sz w:val="20"/>
                <w:szCs w:val="20"/>
              </w:rPr>
            </w:pPr>
          </w:p>
        </w:tc>
      </w:tr>
    </w:tbl>
    <w:p w14:paraId="2D5CAD08" w14:textId="77777777" w:rsidR="009912A3" w:rsidRDefault="00B62B28" w:rsidP="003872FF">
      <w:pPr>
        <w:spacing w:line="20" w:lineRule="auto"/>
        <w:rPr>
          <w:rFonts w:ascii="Palatino Linotype" w:eastAsia="Palatino Linotype" w:hAnsi="Palatino Linotype" w:cs="Palatino Linotype"/>
          <w:color w:val="020303"/>
          <w:sz w:val="20"/>
          <w:szCs w:val="20"/>
        </w:rPr>
      </w:pPr>
      <w:r>
        <w:rPr>
          <w:color w:val="FFFFFF"/>
          <w:sz w:val="2"/>
        </w:rPr>
        <w:t>.</w:t>
      </w:r>
    </w:p>
    <w:sectPr w:rsidR="009912A3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0286072F-C9C3-41AE-8974-D8527608C575}"/>
    <w:embedBold r:id="rId2" w:fontKey="{70C1A710-043F-4F6A-BFE0-0F25869EEDE7}"/>
    <w:embedBoldItalic r:id="rId3" w:fontKey="{196B514C-8149-4AC8-B309-972B9FF5129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  <w:embedRegular r:id="rId4" w:fontKey="{2A506608-21C8-402C-874B-0D2CEE06667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54376E"/>
    <w:lvl w:ilvl="0" w:tplc="9EDE26F2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AD3EB2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54EC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C838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E633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88E0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2E8E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52F1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C9029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111EF2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43085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C06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63476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0CBC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C21F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680B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92066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53C40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63C4E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C8F8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F4FE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4F879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F8B7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A24B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162C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3239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8C89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AE673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049E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000A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D2F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484C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70CC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42053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36FA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8E60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16E25BA">
      <w:start w:val="1"/>
      <w:numFmt w:val="bullet"/>
      <w:lvlText w:val=""/>
      <w:lvlJc w:val="left"/>
      <w:pPr>
        <w:ind w:left="1170" w:hanging="360"/>
      </w:pPr>
      <w:rPr>
        <w:rFonts w:ascii="Symbol" w:hAnsi="Symbol"/>
      </w:rPr>
    </w:lvl>
    <w:lvl w:ilvl="1" w:tplc="D32495A8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/>
      </w:rPr>
    </w:lvl>
    <w:lvl w:ilvl="2" w:tplc="C2DE502A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/>
      </w:rPr>
    </w:lvl>
    <w:lvl w:ilvl="3" w:tplc="C636B2D4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/>
      </w:rPr>
    </w:lvl>
    <w:lvl w:ilvl="4" w:tplc="012EB2AA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/>
      </w:rPr>
    </w:lvl>
    <w:lvl w:ilvl="5" w:tplc="CF9E8CB8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/>
      </w:rPr>
    </w:lvl>
    <w:lvl w:ilvl="6" w:tplc="00AE8F5C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/>
      </w:rPr>
    </w:lvl>
    <w:lvl w:ilvl="7" w:tplc="24649A34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/>
      </w:rPr>
    </w:lvl>
    <w:lvl w:ilvl="8" w:tplc="2D047BC6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/>
      </w:rPr>
    </w:lvl>
  </w:abstractNum>
  <w:abstractNum w:abstractNumId="5" w15:restartNumberingAfterBreak="0">
    <w:nsid w:val="026205FD"/>
    <w:multiLevelType w:val="hybridMultilevel"/>
    <w:tmpl w:val="D0BA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7B0138"/>
    <w:multiLevelType w:val="hybridMultilevel"/>
    <w:tmpl w:val="F7B46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FE620C"/>
    <w:multiLevelType w:val="multilevel"/>
    <w:tmpl w:val="CDE69592"/>
    <w:lvl w:ilvl="0">
      <w:start w:val="1"/>
      <w:numFmt w:val="bullet"/>
      <w:lvlText w:val=""/>
      <w:lvlJc w:val="left"/>
      <w:pPr>
        <w:tabs>
          <w:tab w:val="num" w:pos="720"/>
        </w:tabs>
        <w:ind w:left="578" w:hanging="221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98"/>
        </w:tabs>
        <w:ind w:left="1156" w:hanging="22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76"/>
        </w:tabs>
        <w:ind w:left="1734" w:hanging="221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454"/>
        </w:tabs>
        <w:ind w:left="2312" w:hanging="221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032"/>
        </w:tabs>
        <w:ind w:left="2890" w:hanging="221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10"/>
        </w:tabs>
        <w:ind w:left="3468" w:hanging="221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188"/>
        </w:tabs>
        <w:ind w:left="4046" w:hanging="221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4766"/>
        </w:tabs>
        <w:ind w:left="4624" w:hanging="221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344"/>
        </w:tabs>
        <w:ind w:left="5202" w:hanging="221"/>
      </w:pPr>
      <w:rPr>
        <w:rFonts w:ascii="Wingdings" w:hAnsi="Wingdings" w:hint="default"/>
        <w:sz w:val="20"/>
      </w:rPr>
    </w:lvl>
  </w:abstractNum>
  <w:abstractNum w:abstractNumId="8" w15:restartNumberingAfterBreak="0">
    <w:nsid w:val="2AC04A69"/>
    <w:multiLevelType w:val="hybridMultilevel"/>
    <w:tmpl w:val="AB103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31F77"/>
    <w:multiLevelType w:val="hybridMultilevel"/>
    <w:tmpl w:val="75CED1EC"/>
    <w:lvl w:ilvl="0" w:tplc="96E69A0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C723191"/>
    <w:multiLevelType w:val="multilevel"/>
    <w:tmpl w:val="688E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E499D"/>
    <w:multiLevelType w:val="hybridMultilevel"/>
    <w:tmpl w:val="AC444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520ECF"/>
    <w:multiLevelType w:val="hybridMultilevel"/>
    <w:tmpl w:val="AD18F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F60F9C"/>
    <w:multiLevelType w:val="hybridMultilevel"/>
    <w:tmpl w:val="7D689816"/>
    <w:lvl w:ilvl="0" w:tplc="1C2C11B6">
      <w:start w:val="1"/>
      <w:numFmt w:val="bullet"/>
      <w:lvlText w:val=""/>
      <w:lvlJc w:val="left"/>
      <w:pPr>
        <w:ind w:left="268" w:hanging="26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</w:abstractNum>
  <w:abstractNum w:abstractNumId="14" w15:restartNumberingAfterBreak="0">
    <w:nsid w:val="53791976"/>
    <w:multiLevelType w:val="hybridMultilevel"/>
    <w:tmpl w:val="0C2C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93475"/>
    <w:multiLevelType w:val="hybridMultilevel"/>
    <w:tmpl w:val="485A191E"/>
    <w:lvl w:ilvl="0" w:tplc="442CDD8C">
      <w:start w:val="1"/>
      <w:numFmt w:val="bullet"/>
      <w:lvlText w:val=""/>
      <w:lvlJc w:val="left"/>
      <w:pPr>
        <w:ind w:left="578" w:hanging="21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77ABD"/>
    <w:multiLevelType w:val="hybridMultilevel"/>
    <w:tmpl w:val="571ADE26"/>
    <w:lvl w:ilvl="0" w:tplc="3D2AE870">
      <w:start w:val="1"/>
      <w:numFmt w:val="bullet"/>
      <w:lvlText w:val=""/>
      <w:lvlJc w:val="left"/>
      <w:pPr>
        <w:ind w:left="578" w:hanging="21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E0159"/>
    <w:multiLevelType w:val="hybridMultilevel"/>
    <w:tmpl w:val="29E47820"/>
    <w:lvl w:ilvl="0" w:tplc="630A093C">
      <w:start w:val="1"/>
      <w:numFmt w:val="bullet"/>
      <w:lvlText w:val=""/>
      <w:lvlJc w:val="left"/>
      <w:pPr>
        <w:ind w:left="578" w:hanging="218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37D85"/>
    <w:multiLevelType w:val="hybridMultilevel"/>
    <w:tmpl w:val="49A22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315AB"/>
    <w:multiLevelType w:val="multilevel"/>
    <w:tmpl w:val="E952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1873195">
    <w:abstractNumId w:val="0"/>
  </w:num>
  <w:num w:numId="2" w16cid:durableId="765807786">
    <w:abstractNumId w:val="1"/>
  </w:num>
  <w:num w:numId="3" w16cid:durableId="1016077853">
    <w:abstractNumId w:val="2"/>
  </w:num>
  <w:num w:numId="4" w16cid:durableId="189614841">
    <w:abstractNumId w:val="3"/>
  </w:num>
  <w:num w:numId="5" w16cid:durableId="369258537">
    <w:abstractNumId w:val="4"/>
  </w:num>
  <w:num w:numId="6" w16cid:durableId="97336586">
    <w:abstractNumId w:val="5"/>
  </w:num>
  <w:num w:numId="7" w16cid:durableId="428352290">
    <w:abstractNumId w:val="14"/>
  </w:num>
  <w:num w:numId="8" w16cid:durableId="1003361493">
    <w:abstractNumId w:val="12"/>
  </w:num>
  <w:num w:numId="9" w16cid:durableId="1532035575">
    <w:abstractNumId w:val="6"/>
  </w:num>
  <w:num w:numId="10" w16cid:durableId="1436051147">
    <w:abstractNumId w:val="11"/>
  </w:num>
  <w:num w:numId="11" w16cid:durableId="707024813">
    <w:abstractNumId w:val="9"/>
  </w:num>
  <w:num w:numId="12" w16cid:durableId="1031691490">
    <w:abstractNumId w:val="19"/>
  </w:num>
  <w:num w:numId="13" w16cid:durableId="1118645925">
    <w:abstractNumId w:val="8"/>
  </w:num>
  <w:num w:numId="14" w16cid:durableId="1348487045">
    <w:abstractNumId w:val="18"/>
  </w:num>
  <w:num w:numId="15" w16cid:durableId="288779507">
    <w:abstractNumId w:val="17"/>
  </w:num>
  <w:num w:numId="16" w16cid:durableId="1927104318">
    <w:abstractNumId w:val="15"/>
  </w:num>
  <w:num w:numId="17" w16cid:durableId="97677351">
    <w:abstractNumId w:val="13"/>
  </w:num>
  <w:num w:numId="18" w16cid:durableId="869415644">
    <w:abstractNumId w:val="10"/>
  </w:num>
  <w:num w:numId="19" w16cid:durableId="382565266">
    <w:abstractNumId w:val="16"/>
  </w:num>
  <w:num w:numId="20" w16cid:durableId="134225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2A3"/>
    <w:rsid w:val="00070817"/>
    <w:rsid w:val="00087C9B"/>
    <w:rsid w:val="001250DD"/>
    <w:rsid w:val="001406C0"/>
    <w:rsid w:val="00180AAC"/>
    <w:rsid w:val="001B6EFD"/>
    <w:rsid w:val="001C4E26"/>
    <w:rsid w:val="00223C60"/>
    <w:rsid w:val="00241721"/>
    <w:rsid w:val="00271451"/>
    <w:rsid w:val="00275C6F"/>
    <w:rsid w:val="003872FF"/>
    <w:rsid w:val="003A5180"/>
    <w:rsid w:val="003D1CA8"/>
    <w:rsid w:val="003F2289"/>
    <w:rsid w:val="00446E72"/>
    <w:rsid w:val="004905AB"/>
    <w:rsid w:val="00497A55"/>
    <w:rsid w:val="004B163D"/>
    <w:rsid w:val="00545BCE"/>
    <w:rsid w:val="005B4D56"/>
    <w:rsid w:val="005D2740"/>
    <w:rsid w:val="006612C2"/>
    <w:rsid w:val="006A5B53"/>
    <w:rsid w:val="006A6A04"/>
    <w:rsid w:val="006E74AE"/>
    <w:rsid w:val="006F3436"/>
    <w:rsid w:val="00767D9A"/>
    <w:rsid w:val="00776581"/>
    <w:rsid w:val="007F1AF2"/>
    <w:rsid w:val="008A4D97"/>
    <w:rsid w:val="008B64B9"/>
    <w:rsid w:val="00911A01"/>
    <w:rsid w:val="009912A3"/>
    <w:rsid w:val="0099777E"/>
    <w:rsid w:val="009B0CA2"/>
    <w:rsid w:val="009E6B5A"/>
    <w:rsid w:val="009F5191"/>
    <w:rsid w:val="00A17D48"/>
    <w:rsid w:val="00A41D73"/>
    <w:rsid w:val="00AE6C09"/>
    <w:rsid w:val="00B62B28"/>
    <w:rsid w:val="00BE045F"/>
    <w:rsid w:val="00BF3956"/>
    <w:rsid w:val="00C1170B"/>
    <w:rsid w:val="00C80425"/>
    <w:rsid w:val="00C95B70"/>
    <w:rsid w:val="00D32A1D"/>
    <w:rsid w:val="00D507E2"/>
    <w:rsid w:val="00D61B42"/>
    <w:rsid w:val="00D67C0E"/>
    <w:rsid w:val="00D76644"/>
    <w:rsid w:val="00E13E11"/>
    <w:rsid w:val="00E52AC3"/>
    <w:rsid w:val="00E9374D"/>
    <w:rsid w:val="00ED6D6B"/>
    <w:rsid w:val="00F0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EBB6"/>
  <w15:docId w15:val="{42F217FA-1223-45F1-BE62-938780B3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skn-mli8fontsize">
    <w:name w:val="document_skn-mli8_fontsize"/>
    <w:basedOn w:val="Normal"/>
    <w:rPr>
      <w:sz w:val="20"/>
      <w:szCs w:val="20"/>
    </w:rPr>
  </w:style>
  <w:style w:type="character" w:customStyle="1" w:styleId="documentskn-mli8topsectiontop-box">
    <w:name w:val="document_skn-mli8_topsection_top-box"/>
    <w:basedOn w:val="DefaultParagraphFont"/>
    <w:rPr>
      <w:shd w:val="clear" w:color="auto" w:fill="4A4A4A"/>
    </w:rPr>
  </w:style>
  <w:style w:type="paragraph" w:customStyle="1" w:styleId="documentskn-mli8sectionnth-child1">
    <w:name w:val="document_skn-mli8_section_nth-child(1)"/>
    <w:basedOn w:val="Normal"/>
  </w:style>
  <w:style w:type="paragraph" w:customStyle="1" w:styleId="documentskn-mli8firstparagraph">
    <w:name w:val="document_skn-mli8_firstparagraph"/>
    <w:basedOn w:val="Normal"/>
  </w:style>
  <w:style w:type="paragraph" w:customStyle="1" w:styleId="documentskn-mli8name">
    <w:name w:val="document_skn-mli8_name"/>
    <w:basedOn w:val="Normal"/>
    <w:pPr>
      <w:spacing w:line="800" w:lineRule="atLeast"/>
    </w:pPr>
    <w:rPr>
      <w:b/>
      <w:bCs/>
      <w:caps/>
      <w:color w:val="FFFFFF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character" w:customStyle="1" w:styleId="documentskn-mli8nameCharacter">
    <w:name w:val="document_skn-mli8_name Character"/>
    <w:basedOn w:val="DefaultParagraphFont"/>
    <w:rPr>
      <w:b/>
      <w:bCs/>
      <w:caps/>
      <w:color w:val="FFFFFF"/>
      <w:sz w:val="72"/>
      <w:szCs w:val="72"/>
    </w:rPr>
  </w:style>
  <w:style w:type="paragraph" w:customStyle="1" w:styleId="div">
    <w:name w:val="div"/>
    <w:basedOn w:val="Normal"/>
  </w:style>
  <w:style w:type="table" w:customStyle="1" w:styleId="documentskn-mli8topsection">
    <w:name w:val="document_skn-mli8_topsection"/>
    <w:basedOn w:val="TableNormal"/>
    <w:tblPr/>
  </w:style>
  <w:style w:type="character" w:customStyle="1" w:styleId="documentskn-mli8parentContainerleft-box">
    <w:name w:val="document_skn-mli8_parentContainer_left-box"/>
    <w:basedOn w:val="DefaultParagraphFont"/>
    <w:rPr>
      <w:shd w:val="clear" w:color="auto" w:fill="576D7B"/>
    </w:rPr>
  </w:style>
  <w:style w:type="paragraph" w:customStyle="1" w:styleId="documentskn-mli8parentContainerleft-boxsection">
    <w:name w:val="document_skn-mli8_parentContainer_left-box_section"/>
    <w:basedOn w:val="Normal"/>
    <w:pPr>
      <w:pBdr>
        <w:right w:val="none" w:sz="0" w:space="25" w:color="auto"/>
      </w:pBdr>
    </w:pPr>
  </w:style>
  <w:style w:type="paragraph" w:customStyle="1" w:styleId="documentleft-boxsectionSECTIONCNTCheading">
    <w:name w:val="document_left-box_section_SECTION_CNTC_heading"/>
    <w:basedOn w:val="Normal"/>
    <w:pPr>
      <w:pBdr>
        <w:left w:val="none" w:sz="0" w:space="25" w:color="auto"/>
        <w:right w:val="none" w:sz="0" w:space="25" w:color="auto"/>
      </w:pBdr>
    </w:pPr>
  </w:style>
  <w:style w:type="paragraph" w:customStyle="1" w:styleId="documentparentContainerleft-boxsectiontitle">
    <w:name w:val="document_parentContainer_left-box_sectiontitle"/>
    <w:basedOn w:val="Normal"/>
    <w:rPr>
      <w:color w:val="FFFFFF"/>
    </w:rPr>
  </w:style>
  <w:style w:type="paragraph" w:customStyle="1" w:styleId="documentSECTIONCNTCpaddingdiv">
    <w:name w:val="document_SECTION_CNTC_paddingdiv"/>
    <w:basedOn w:val="Normal"/>
    <w:pPr>
      <w:spacing w:line="100" w:lineRule="atLeast"/>
    </w:pPr>
    <w:rPr>
      <w:sz w:val="4"/>
      <w:szCs w:val="4"/>
    </w:rPr>
  </w:style>
  <w:style w:type="character" w:customStyle="1" w:styleId="documentaddressemptyaddresscell">
    <w:name w:val="document_address_emptyaddresscell"/>
    <w:basedOn w:val="DefaultParagraphFont"/>
  </w:style>
  <w:style w:type="character" w:customStyle="1" w:styleId="documentskn-mli8iconSvg">
    <w:name w:val="document_skn-mli8_iconSvg"/>
    <w:basedOn w:val="DefaultParagraphFont"/>
  </w:style>
  <w:style w:type="paragraph" w:customStyle="1" w:styleId="documentlocationdiv">
    <w:name w:val="document_location_div"/>
    <w:basedOn w:val="Normal"/>
    <w:pPr>
      <w:pBdr>
        <w:left w:val="none" w:sz="0" w:space="2" w:color="auto"/>
      </w:pBdr>
    </w:pPr>
  </w:style>
  <w:style w:type="character" w:customStyle="1" w:styleId="documentskn-mli8icoTxt">
    <w:name w:val="document_skn-mli8_icoTxt"/>
    <w:basedOn w:val="DefaultParagraphFont"/>
  </w:style>
  <w:style w:type="paragraph" w:customStyle="1" w:styleId="documentmaildiv">
    <w:name w:val="document_mail_div"/>
    <w:basedOn w:val="Normal"/>
    <w:pPr>
      <w:pBdr>
        <w:left w:val="none" w:sz="0" w:space="3" w:color="auto"/>
      </w:pBdr>
    </w:pPr>
  </w:style>
  <w:style w:type="character" w:customStyle="1" w:styleId="documentaddressiconRownth-last-child1icoTxt">
    <w:name w:val="document_address_iconRow_nth-last-child(1)_icoTx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skn-mli8parentContainerleft-boxsectionCharacter">
    <w:name w:val="document_skn-mli8_parentContainer_left-box_section Character"/>
    <w:basedOn w:val="DefaultParagraphFont"/>
  </w:style>
  <w:style w:type="character" w:customStyle="1" w:styleId="documentleft-boxbordercell">
    <w:name w:val="document_left-box_bordercell"/>
    <w:basedOn w:val="DefaultParagraphFont"/>
  </w:style>
  <w:style w:type="table" w:customStyle="1" w:styleId="documentbordertable">
    <w:name w:val="document_bordertable"/>
    <w:basedOn w:val="TableNormal"/>
    <w:tblPr/>
  </w:style>
  <w:style w:type="paragraph" w:customStyle="1" w:styleId="documentskn-mli8heading">
    <w:name w:val="document_skn-mli8_heading"/>
    <w:basedOn w:val="Normal"/>
    <w:pPr>
      <w:pBdr>
        <w:bottom w:val="none" w:sz="0" w:space="5" w:color="auto"/>
      </w:pBdr>
    </w:pPr>
  </w:style>
  <w:style w:type="paragraph" w:customStyle="1" w:styleId="documentskn-mli8singlecolumn">
    <w:name w:val="document_skn-mli8_singlecolumn"/>
    <w:basedOn w:val="Normal"/>
  </w:style>
  <w:style w:type="paragraph" w:customStyle="1" w:styleId="documentulli">
    <w:name w:val="document_ul_li"/>
    <w:basedOn w:val="Normal"/>
  </w:style>
  <w:style w:type="character" w:customStyle="1" w:styleId="documentpaddingcell">
    <w:name w:val="document_paddingcell"/>
    <w:basedOn w:val="DefaultParagraphFont"/>
  </w:style>
  <w:style w:type="paragraph" w:customStyle="1" w:styleId="documentpaddingcellParagraph">
    <w:name w:val="document_paddingcell Paragraph"/>
    <w:basedOn w:val="Normal"/>
  </w:style>
  <w:style w:type="character" w:customStyle="1" w:styleId="documentskn-mli8parentContainerright-box">
    <w:name w:val="document_skn-mli8_parentContainer_right-box"/>
    <w:basedOn w:val="DefaultParagraphFont"/>
  </w:style>
  <w:style w:type="paragraph" w:customStyle="1" w:styleId="documentbordertableParagraph">
    <w:name w:val="document_bordertable Paragraph"/>
    <w:basedOn w:val="Normal"/>
  </w:style>
  <w:style w:type="paragraph" w:customStyle="1" w:styleId="documentright-boxsectionnth-child1bordercell">
    <w:name w:val="document_right-box_section_nth-child(1)_bordercell"/>
    <w:basedOn w:val="Normal"/>
    <w:rPr>
      <w:vanish/>
    </w:rPr>
  </w:style>
  <w:style w:type="paragraph" w:customStyle="1" w:styleId="documentskn-mli8right-boxsummarynth-child1heading">
    <w:name w:val="document_skn-mli8_right-box &gt; summary_nth-child(1)_heading"/>
    <w:basedOn w:val="Normal"/>
    <w:rPr>
      <w:vanish/>
    </w:rPr>
  </w:style>
  <w:style w:type="paragraph" w:customStyle="1" w:styleId="documentskn-mli8right-boxsinglecolumn">
    <w:name w:val="document_skn-mli8_right-box_singlecolumn"/>
    <w:basedOn w:val="Normal"/>
  </w:style>
  <w:style w:type="paragraph" w:customStyle="1" w:styleId="p">
    <w:name w:val="p"/>
    <w:basedOn w:val="Normal"/>
  </w:style>
  <w:style w:type="paragraph" w:customStyle="1" w:styleId="documentskn-mli8dispBlock">
    <w:name w:val="document_skn-mli8_dispBlock"/>
    <w:basedOn w:val="Normal"/>
  </w:style>
  <w:style w:type="character" w:customStyle="1" w:styleId="documentskn-mli8txtBold">
    <w:name w:val="document_skn-mli8_txtBold"/>
    <w:basedOn w:val="DefaultParagraphFont"/>
    <w:rPr>
      <w:b/>
      <w:bCs/>
    </w:rPr>
  </w:style>
  <w:style w:type="paragraph" w:customStyle="1" w:styleId="documentskn-mli8paragraph">
    <w:name w:val="document_skn-mli8_paragraph"/>
    <w:basedOn w:val="Normal"/>
    <w:pPr>
      <w:pBdr>
        <w:top w:val="none" w:sz="0" w:space="12" w:color="auto"/>
      </w:pBdr>
    </w:pPr>
  </w:style>
  <w:style w:type="table" w:customStyle="1" w:styleId="documentskn-mli8parentContainer">
    <w:name w:val="document_skn-mli8_parentContainer"/>
    <w:basedOn w:val="TableNormal"/>
    <w:tblPr/>
  </w:style>
  <w:style w:type="character" w:styleId="Hyperlink">
    <w:name w:val="Hyperlink"/>
    <w:basedOn w:val="DefaultParagraphFont"/>
    <w:uiPriority w:val="99"/>
    <w:unhideWhenUsed/>
    <w:rsid w:val="00D67C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C0E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D61B42"/>
    <w:pPr>
      <w:spacing w:before="100" w:beforeAutospacing="1" w:after="100" w:afterAutospacing="1" w:line="240" w:lineRule="auto"/>
    </w:pPr>
    <w:rPr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F037C3"/>
    <w:pPr>
      <w:spacing w:before="100" w:beforeAutospacing="1" w:after="100" w:afterAutospacing="1" w:line="240" w:lineRule="auto"/>
    </w:pPr>
    <w:rPr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nkedin.com/in/harika-ganji-28110323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harika._giri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anjiharikanetha@gmail.com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03105-0143-4043-93FD-0FC320220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Harika Ganji</vt:lpstr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Harika Ganji</dc:title>
  <dc:subject/>
  <dc:creator>USER</dc:creator>
  <cp:keywords/>
  <dc:description/>
  <cp:lastModifiedBy>Harika Giri</cp:lastModifiedBy>
  <cp:revision>7</cp:revision>
  <cp:lastPrinted>2023-08-10T15:56:00Z</cp:lastPrinted>
  <dcterms:created xsi:type="dcterms:W3CDTF">2023-09-04T17:38:00Z</dcterms:created>
  <dcterms:modified xsi:type="dcterms:W3CDTF">2023-09-24T10:51:00Z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61213aad-d08e-48e0-a009-48599c1e6bed</vt:lpwstr>
  </property>
  <property fmtid="{D5CDD505-2E9C-101B-9397-08002B2CF9AE}" pid="3" name="x1ye=0">
    <vt:lpwstr>4EsAAB+LCAAAAAAABAAUmsV2pVAQRT+IAW5DnIe7zXCX4PD1Tc+ykqxwqVtVZ+8klAgjNC8iMMsIMC+IMAYRKI/wPCJgCEOIfEGkh2daVNBh7rWSrmTEqDVIA3/Ell6OSxBdvivQrgeiZiG7okiCt1iTVdOZe5S0NawFW7Bsu4Pq46hGJBkomVBqLvRLGH3lZ5HRFVe04kFoKcwwE63q8xupZwCKPWYHsSH6E6U2xLZonV1k+MUkv5wZ8iNAquU</vt:lpwstr>
  </property>
  <property fmtid="{D5CDD505-2E9C-101B-9397-08002B2CF9AE}" pid="4" name="x1ye=1">
    <vt:lpwstr>XPSDB77uaiPTHqP1lau0TBny1qJrGXj3XwN8B73UqZbzSkZo97HmRqvKxQVvnz2F4Bo5tY5nQaexy59gy3+F223Sj5Sydl8sIr15yEDpME5TEKJBUmNaMeCIVmR0gLut+zoVe0imFjnNBNu5PB1aY6G6lnFUMog2YnUBlg97hhdk/g9pxTQrRmalwEskwRx72wPbxMqlPBWE1FGcbXgpyZWev9sEP5OA1Mo/QSDmKpdEYtT8CPcCYWPJsAyqhCX</vt:lpwstr>
  </property>
  <property fmtid="{D5CDD505-2E9C-101B-9397-08002B2CF9AE}" pid="5" name="x1ye=10">
    <vt:lpwstr>xLoq5UjWy2rycSsypVRGTs+FoZrxk7ZiLQ5Hd4OZeEhLbkxDUZQHhNiTNJIgdDj5oErqjP0aqchBRH66sK5RkNO0LKv9XsbEEFkBDqwELltI03/Zc9DyS3Bx6MRct8lIBY1KUoMx2kfvML13cpN0DhDOLbZDxS1amX8/cfvmRWTrXOZomkUg5E79ZHVl4KMQkYzuK5morAcdxY19PYcmoAnGmIrxvZdsqqX1379vNpway/ZohNpG4mv70mWi78Z</vt:lpwstr>
  </property>
  <property fmtid="{D5CDD505-2E9C-101B-9397-08002B2CF9AE}" pid="6" name="x1ye=11">
    <vt:lpwstr>wzHj0esN18cEwVLSxEj3AslYtxsB7LAyPkLDZ1iExP+U4xkrOMfkPselvfN0ZugPokduKBRCUJss7HXLHn+AUw7xRaw0xAbSc0cs7gun/UQl5a/ruBYqAZm71r/arRJc95H/+BiJPzcstBOcqZug6cllZNWNhD8HdzXzE5FERc2QPS8IQ+O5EfKXf5Meg/ohsO6b6C0vgeX319rbOqfgfzI4Oa+q2dy2yKKqy6Rt+oYBx5ReaT/dMSTDkTSaUiV</vt:lpwstr>
  </property>
  <property fmtid="{D5CDD505-2E9C-101B-9397-08002B2CF9AE}" pid="7" name="x1ye=12">
    <vt:lpwstr>kDmHAXH1psX7fWNYMuj761Xh51ErQrJvubCZQ1o3eoVYm7c0qhilbkcxebS9yj6lO9QHQjw19fUYVXjIz97tpI8sr9FdW2dMTNEP0NAoa0vasjSI9pKS6Sg03YccQRXxhtyS6xQj7zQv6+sixIZBEf8obUw4VZhrK1ttx9XlSnfkS0N+6jgv1QPBH3eeh8xGFytcDJCfW4Bru5cpEOECrKlstRFLO19iMlZhQxby/pfp52xyMStbqXALHHoszzB</vt:lpwstr>
  </property>
  <property fmtid="{D5CDD505-2E9C-101B-9397-08002B2CF9AE}" pid="8" name="x1ye=13">
    <vt:lpwstr>NhghdVh8IORZSB6BfMozLf1p6aEbbX1OBTAe5fnLQG84PuFx/QaJjAiMMpQKGJ2dgNmMYf0FZqLD5bzV1MOj8bR9bGIgLb793izVwRNsy2TK8LoPe2Alcc/7o/q+kxLiIYcs53Vcw0iPghigY1LmkSYaPWciZ4xfai7L0QLIJ6G+xUSJGzDiMNg8+aZojLVECffvH+JmeHTphNpSd26d5ocXTyvQKy8bmTCZpIlQaAAbHGOB4kEPAH2qs5zS8O7</vt:lpwstr>
  </property>
  <property fmtid="{D5CDD505-2E9C-101B-9397-08002B2CF9AE}" pid="9" name="x1ye=14">
    <vt:lpwstr>2BSiwH2a6WHi3F9/os6P5HsT5kEiQiYXxAX476yDPuCjP+mlv0e0fAN4LvHrMkE3/iOghjNNlkqXFLTnmhCFiU1FT7vS2mDy760G2lbSEjbg6MopCKRHlQ8RMO1pri7Ef4P6D2HMd+EGf7VaXVmx0rLxPgg8JRc3XArmQ+AHsPgjHT26N5OiZuaYlO0jAK47/3yH+2K69zV8nifYnZn0XvdP+FrI8T6EHcXjr9vVlQdRLXg1A2u60gycidzj4eL</vt:lpwstr>
  </property>
  <property fmtid="{D5CDD505-2E9C-101B-9397-08002B2CF9AE}" pid="10" name="x1ye=15">
    <vt:lpwstr>kM2BQpMPxZ+C/dUkovhxxXV7QTHqQrrFn96bULVH4PCGUWlPGdeEuRiBj1r3TGMdEyqVUP/GSmDz3DMCuk40SzB+1BXqBGVFrnWcxlMbqJvIXnWqM18M4dBDIZtnsKfKYV4j9+9Nn2PXeKG5ZvNtVJHJYdfOzidvJM2HImmoSVC1NxG97f3QG10jv1yCXwYsHfw8joldf2tIabTuYXV9uMPeknFW7LkODJADSvQYvIiFJvXTT+UPTbKx2qVGUs6</vt:lpwstr>
  </property>
  <property fmtid="{D5CDD505-2E9C-101B-9397-08002B2CF9AE}" pid="11" name="x1ye=16">
    <vt:lpwstr>J4ZNE9dU7InRVJ2uJ+B8mM1PudSI89idp00H6GqT+pF/i7k2hm193YMRZ5WLMGNmW40vwPQLbnoIYsjqEMTlUDquTxi+jep494ZL8JxdmP15rPWUPj++ii/H8m1PV4Z8FHNl6LelgNUQbP6l66swjRmvHl9yn9P0deC1fLnBCuBEcUl0rPKkAIjvVwRQf2P8kSUc82W8BzkXiRsFz2k1AxsdhrN7SGH0Az53CAYY7eC/oiLSqGxQHyjykpiPz4h</vt:lpwstr>
  </property>
  <property fmtid="{D5CDD505-2E9C-101B-9397-08002B2CF9AE}" pid="12" name="x1ye=17">
    <vt:lpwstr>WD6qHtCaGAqmhVkKwzsCwNIoZraAVxXLNcfA0A7lSXsZBVamVCvGZ8BDD/AVROUIEtUq4vxJsPM8RhxH6G2rSBOvBvQF3kH7DBeeRyQfElK+a1cLLzYp4K4PbK/dcvkIDyUScr0ijJnONpW3JkfrfymVGcNCh1KSTRDNG1gqDXfypmIMuerqbmZA5/LqnOtIt1hMFPiE4IrU+AxrjNE9azhMKQtAog70Dfb+EzS9YgnSujHI4wzRREFrbxCGxIf</vt:lpwstr>
  </property>
  <property fmtid="{D5CDD505-2E9C-101B-9397-08002B2CF9AE}" pid="13" name="x1ye=18">
    <vt:lpwstr>+ltEBGr1E8jAZwWpVxEwjQuCTXTs6M0lKNd+fmRuWOeJGtvfABK98jpqMKW62YvixHgwTbwWqsrfvvJFNuOkPV7RwEnI6OziXsvAg8Sa1Y9F8nan27XTxay55W7v1y4V5CRwjDXhEsvBHjjQYeglj6zmlvy7H6u1Kn5uH09cF9ylpiTKB2n3A1FzZ9zuj6F0pYZoJojx6wH1P6IFpo6cvd8DJLEt5zauXzrjNba7/E42NNKnoTLHkRJwbQJfCYz</vt:lpwstr>
  </property>
  <property fmtid="{D5CDD505-2E9C-101B-9397-08002B2CF9AE}" pid="14" name="x1ye=19">
    <vt:lpwstr>s/5Nba/BMS6gd+l1OtfIPTuZyPVLa3U+jLbdh9/fnoJXPek0BbIaWDBpi8+QJa+4HDiOOYyImH+gNe+8rtHgVQN1QP1Hgr6xi1RWNIpV/KTnWHpnu0n/FKlEVycwTmd/vNqA/5ikzNWPxIfgxYroaTkDQmYzlWbB0OFAyngrUZlKiF4hKag7XmT0M/hz9wRKWBlMuLHALLYrDpxZDwCPUGcbJzi7g8D4lxZ1eeQs9/eQUQQu/VPpG+35J6+6JG2</vt:lpwstr>
  </property>
  <property fmtid="{D5CDD505-2E9C-101B-9397-08002B2CF9AE}" pid="15" name="x1ye=2">
    <vt:lpwstr>p+kQ/lsoa26HcUuNkMpXB/3UVO+Zmc55WzahGyQ22WUSrUpBGhIpwXddp7rYOt2D2BQGVW6mTD+v6nYUA05ggJNpdIIgRQi5omWRy//mAyMpnHwIxR+fNyUDkf99f/ZRcnSUOSX+QLhxBXVFxZtd9B/GsEC8/WU+1c0Bf2BMCwbErOoBa/kdyYdgdGty1IYP71ZwtSr9brLdO/W4uAR+hcO/t1DPZFr8cHwnZBHDoNQp24JysWUuzPEl2Ao/9Sg</vt:lpwstr>
  </property>
  <property fmtid="{D5CDD505-2E9C-101B-9397-08002B2CF9AE}" pid="16" name="x1ye=20">
    <vt:lpwstr>/0PWP7Wbcal/DzP9tTuCo5mFMP41Yz66xltgCzdh+5tN5cQNZX/nl3d2cJO6WMuZJLu32mx0Y/lXEDX0NUVt3+a/AoXwSARgQVxaZHHhuBoNVd3OD8IOnaVoVDqWqngr/E9U1J65G1JPNRvWK3WQ9mm++qmNt0MF6tFYVDwilul9DHGRurUrbGDm/qACmxxABCCR+SVYg3AnKUU9bOXV2kdwt8qGSICn6xhEnZ5JM1+wKr0htvF5E4srj24YTgN</vt:lpwstr>
  </property>
  <property fmtid="{D5CDD505-2E9C-101B-9397-08002B2CF9AE}" pid="17" name="x1ye=21">
    <vt:lpwstr>4q+ZrItLUdiY/8TfbKEj7i2BTvxzyKK3s6jTVMcqaMs/On7YR04PyIdrNiBSg+BpEeBpWpimTqz4PbMqcnGRtTdme/969KP4MR+xovr8IXyIfF1i8pMPQUzKvATeGg85wvwMzqFqmDPqh8MV0jnSnIzwqslmXKZL96kbowmWzURvoH3ssV2En0NYRe6qDMuN/6cTJjy3nmNC/UBzkpiD7/HG8phPuUmuBZrLb3ggE/Un4vkShMkB/6Fs9Ldqa6p</vt:lpwstr>
  </property>
  <property fmtid="{D5CDD505-2E9C-101B-9397-08002B2CF9AE}" pid="18" name="x1ye=22">
    <vt:lpwstr>0blSeFw/SnBTAi4I+Y/dT5EPGlZIHIbS2XYTsLwms1z+OWTWA9FWdthicT/LvrSnql2uFZzKjqqzYWffY28XNhfWvqZxoDEqgXS4Qsa/z1J9LrwjcuCsnuD0ja7skXyjOYKp3xrw/QN0wLcnWyMAePb1qOrwk0FVAFvOo8ZbrBMV4HuDp/tn8vIDwmv/P8knvNI+QT6dxP4rDcVuDyhPsccqtUOVFSiy/Mwd8T0vZPu7P8o5A/fRqwt4C0USyxv</vt:lpwstr>
  </property>
  <property fmtid="{D5CDD505-2E9C-101B-9397-08002B2CF9AE}" pid="19" name="x1ye=23">
    <vt:lpwstr>3EuhujOWYn5G7VOxHjRvbtvr8gA5+TFFCyboy5O28RyFeL0n5i/n7JSYo0/3d57nPbSN2jVNmPrrPnsf0iS3Z9JtqQurO+g5InP79x3B7pCkmF453e0PHXi7H3UMxL1PLTVrOVPah0VwvkRhom4WNR8/1yi44QYlKTQKyKvisuwIHfp0oL4OCVDXlB2Mt0g8S9p+Y+st6yNlWIF6Mf8AJh8IoG8cqU9jsZe9t8vnFr1jXOXxb/XTq4vaDf7EVHN</vt:lpwstr>
  </property>
  <property fmtid="{D5CDD505-2E9C-101B-9397-08002B2CF9AE}" pid="20" name="x1ye=24">
    <vt:lpwstr>NsxuljoAa/ZyAoeU57VHW9qVtDnOui04e1sXcRn5q/rgXjHZDe36eoqAmXfzgzkbMEJn/IMU7uz00r+nfc8Z4IWhrjwheXvNAbYlk34/2Q40vocbmjIsdj/UBcUSs0Ql9neFAm4lKL7qPT7g9PaYit7FVxQTzKOcMyu55EL0wm/20VqDXhPSlfV0B1BFiGKDqKSr/7oyVG0IPrT7LM2FljjFPU4vyRgS9zdBUZJ5XJeYNQiq+KCJLGHmq0vYbqV</vt:lpwstr>
  </property>
  <property fmtid="{D5CDD505-2E9C-101B-9397-08002B2CF9AE}" pid="21" name="x1ye=25">
    <vt:lpwstr>1LI4ss24eWjPwYCfsQlyQhhXU11QNg9e37hLmI0MgI5PJ4QO2mUYGEGEA+DJSHFwS3al7rmyGagQ+XEP0+wiSVOtvofnld4LLuc1fNm5H2S5bPh+Di0Wb38lGIRzonxaCgIHmx7hLWbAW/FRODjZ3qFlXdsQO04yA+yexgKK9YEXS8b196+TZ8cvDfpyMb0ARcAmgjFicoKI7tOXfCi+b74Z0xZ1S6tMgkaLug7jiQwFjq8VfUy0b5xkiGn6b9Q</vt:lpwstr>
  </property>
  <property fmtid="{D5CDD505-2E9C-101B-9397-08002B2CF9AE}" pid="22" name="x1ye=26">
    <vt:lpwstr>6ealRObJPz0OTWKd4urbqjPLN0EnrA06D7GkahJvXjQQaAbpUs8SVGGPN20W5VlhnxvJJ+aDu4iNfaMT8PgxGYXUBj8p33erHL0N9l8z9MiNfiaYXf153k7CphkV09L9v0EhXGh/CWxtAGLk7Sjgo7O1FaDLTB22HsvgAD9SYAWarHkJuaTNLZcYPBmBbsnvLZdHkZ3fogrUyENhFgf/2xv+dOqpy69LtK/xSdueM8xBRk4PD6TSnpqMn0jdczu</vt:lpwstr>
  </property>
  <property fmtid="{D5CDD505-2E9C-101B-9397-08002B2CF9AE}" pid="23" name="x1ye=27">
    <vt:lpwstr>/+2J+Rz2MyIOvkJyvcSsWoXbE5WzxyrGtTOeG7d1I5MiJBd0UDjN6Hr5oVa9FQA0xOBkbBNNaAhvUsRGEDc5JFWiXTbwCcFbzOkv4bEDL8MXLSjnn0iseTc81y7fwZU4Ie/AfA1G5CjDbppUcXDA9j59N6Hm6Gp+5kWKLMwlL7NSUyhFtwvaMe2Ddvx/k8p7b0DXoofNy6yaI6M85YSCUX3k44xheWZdzTAjnW+jLK4stmW8rVH+gOBC3Hm5iLE</vt:lpwstr>
  </property>
  <property fmtid="{D5CDD505-2E9C-101B-9397-08002B2CF9AE}" pid="24" name="x1ye=28">
    <vt:lpwstr>L3Zi/3/vP2TIZsd/UqbuQLe0dlNJ5nK7XlVSw1AruyPpIcE/fzPJxLlhxKpO8R1YWr5lthlVDX5f/Uhg0imWFyQSmeXdjxgptDyaTZvIE1FVIHsnFXqWJrBDQ+JzywmScCpvo/POmTH8ZFCQ9QYAbj2deAoR9w0upmZ1AGu+5CH+bHj/vH7NjKvufoQbdCOBNaHyHJuc+Fd3RwwgxWGnstYpYYUXwde0xgw5iVhc8f7HAUoqscEcbDoCNmNSVQF</vt:lpwstr>
  </property>
  <property fmtid="{D5CDD505-2E9C-101B-9397-08002B2CF9AE}" pid="25" name="x1ye=29">
    <vt:lpwstr>ZW8zvD7+U6v3LHgiqctzO7T1Qn3TuzsMviIdGa5k907odiaduK0H7VZlJRfRUQRjMF+U0dOPnGBd1VzwpI6W88QXQNuW6+WIw71vRjr50BKX4ngYOOCZ3GtMYNYZO+aUWsO6QqH9J+CwU+oNzHrLnYGTacVIDTcm5BknV/Igi7pvP2ImMCBc8N3pzpZM6oyNyfbjx53HmJC+2fCBRDqpYHs/5uhn/mDNO+IY40P0QmuwjnNUxBeL1xTe1Zdw0Fo</vt:lpwstr>
  </property>
  <property fmtid="{D5CDD505-2E9C-101B-9397-08002B2CF9AE}" pid="26" name="x1ye=3">
    <vt:lpwstr>b4UmiopO/SvwrbijGCtoK90TM2rVBx+zs26fISlXyuBqpaIZVjUKxS8nFSFOH4Z2TwLPQ7b8BtawVTzYGMIXiFQM0SVwBsDKK8itTSnh7hb+/QjmFQI1gxNn3pe9pkO/5CYyjgYiXIt7d3VliPDmi3xDhc4r+DTUDmBFMnz4acr0CiKHEQ80BxE4oORyFxKA3xZuhNmxw92ZIzVXlBRiCo2+AUNvCQ8PZ3FgdsrppNAgLLCKPr8u1I6K3g4nv8M</vt:lpwstr>
  </property>
  <property fmtid="{D5CDD505-2E9C-101B-9397-08002B2CF9AE}" pid="27" name="x1ye=30">
    <vt:lpwstr>/ZrrzHkujWt99fWBcNilT58pZTod41XZomxhGoAwMG4zw47Q9fXdCFPIsMvgrA+q02dBznnhR8aDrT321fKOKomzHd2ZaA+7he2ShrNCfgrijsISUIMc3eVhD8BSxA7jxppmhSZS2qCajrweKOjRME4dSk3X8M7fy9AgkHILQ3lp7YmotNRzgB+33PgrveTMiVjLNVGDDonaZcqVRrB673vYYMmySsavLHYZ+I9gFcY5QQdvSbgjnGN5Zj41t3w</vt:lpwstr>
  </property>
  <property fmtid="{D5CDD505-2E9C-101B-9397-08002B2CF9AE}" pid="28" name="x1ye=31">
    <vt:lpwstr>SAQHPPf/COai6GRVGM/HciwfVFAiwrIRlQJML0R29sn9EMavBwNpuqiTCIj7Bd1vpj/8SiuUrWt5VgJeh7xfkr4qISSW95PbMAi+nJcz7WfmK48GOEQRODM/cFs/IzGSSIoW51o0AmOser0FwjRWoC/LRqfR3HJMdIWQJwEHDGUiCdjH3bt5DO//OUigNPDFCi1DDbkVrZsZ/8LeU+qyMzI6eqHXHVcDIf6+pOS1sJjKRSHmOelfnH4KGyZdNfz</vt:lpwstr>
  </property>
  <property fmtid="{D5CDD505-2E9C-101B-9397-08002B2CF9AE}" pid="29" name="x1ye=32">
    <vt:lpwstr>mqP5pVZK0B5xu+aTxEzqKaISBBCIBTqpO6uZKqMwkqkH+hAXk7LFuSK0mIycs6ZM4OG7W4TtNhzANR/BJ9lKa+VEVYHwNB7N5RwDfkPIyslT7RxBNt3sVVz2edPXBcc3bJZ6QeKzp/Je7EsU2ROXjPNPHut+/PtjSMT98+trb/d9fjPrOTaCPnpPbraMxUHv0aXefY21uiirSyb2aMHbowv9HF2k5ta8/vtlUlybtncF7l3Z7HWqHuZiK8ErZhD</vt:lpwstr>
  </property>
  <property fmtid="{D5CDD505-2E9C-101B-9397-08002B2CF9AE}" pid="30" name="x1ye=33">
    <vt:lpwstr>d5Tf5hin3OnvYMUeolFAEdFGIKrMKnDpC3AWc03HkMPTWLYKamchabT4iOkA0Kv0xiNFfOvNeq51SCVlrtlZHg6m1kfOHvtnfa50uDbBsf2j6RgAQuArGMiJhX9x9lvvFZJ0yIlUMCXR8jI7qqZoFa/eFBEzkqAXuLOgvfl0q1GumXpJffE7zOn3rG/WD8b55TkmRKkQUX7Q6+2yqOR8M0RO/eN/LjQcGkJCrwHT+2Ab8AfXE/qrm73wn1eWiU8</vt:lpwstr>
  </property>
  <property fmtid="{D5CDD505-2E9C-101B-9397-08002B2CF9AE}" pid="31" name="x1ye=34">
    <vt:lpwstr>FaN3eoHC1xUm3g8fFGAJnHgBkY2kSm0CN4uZPoGXn/SGEW7fch1siZiRAIdBO1yYgEw+544I0ukeH8afNidPXdjGyfnYqRgFLEh5XKfEcqENyG/pApLvLBB+u9EhZVPq7iUacfZDFcIZwXvLOZSQSSfHWvnJrUT6oOZQczHZY3jj3EpPdgHbvZAkEispbM7Z5pRMTEl85mpBvVL9D2JrNI5uFlH7l64WFk8CczDbef/j74JvyU3Eyy/eQDkdawu</vt:lpwstr>
  </property>
  <property fmtid="{D5CDD505-2E9C-101B-9397-08002B2CF9AE}" pid="32" name="x1ye=35">
    <vt:lpwstr>GegohrMKjJEMn/1XIO3oyRIPFD/AbqSd+kz/LDMUJmotEm08pO7Oe5OSO5H7DfjVc9LyprElHSdss5mToiKTtZqosSEUTS9yuU5WexDwTN3s9X1vdRjZFgZ8xlQFToYucG4Z4bGJqFFFQiSCzyEGPSwU46/egpb4Q+OEDE0RHlbJrXqkMnt7ErezMyJi02YMMmbO9J2uoBtAXRDc6Xy+lPyl/ypHZF6trXyJxnLF0hMyi/Zz97V99UMBw1SATEL</vt:lpwstr>
  </property>
  <property fmtid="{D5CDD505-2E9C-101B-9397-08002B2CF9AE}" pid="33" name="x1ye=36">
    <vt:lpwstr>QDXKZLbdlbdV/Oro4Yd437ZgsjNsoxAt402Ls0+McfI3vUft/AL+TNcv0Ox1BB9S/7k20OGwrwylfEb0HzuYjKU6RU/lgtAoWVS5WT67XKsNbl6xiOgyBdGN9u3VyYfOlrBTiYB58YRSXYbCCCC3w/16EyEXWV5eMpN9nr2O1yGRPRvOYbHTHJVzVL/0I1i3nUsKIUmoa5aEBukm1LyHNCA4sPZRmRzXG8tIpxy11WXVO12zqFo+PSgTdfDhoYa</vt:lpwstr>
  </property>
  <property fmtid="{D5CDD505-2E9C-101B-9397-08002B2CF9AE}" pid="34" name="x1ye=37">
    <vt:lpwstr>uPkqVGyl3bu4TA7ETyROpTmrdsJSTLLHz+CFLTTyDheZTb1DufXX9OiU678kGf4c0CF6ZdhgHH3fof28+VH+ZwBU8aSBr2/oxgnhJ2TQrTiTfWu3k6VYj6uwZAy8VviQGeGv06W2xVP71GjSYs7QYsdSJecxXYKOEk+H9it8LRczA7ohlXMGNKHl8+N2jIcjPWp5mIItZtv1uYnkzaHlJ7AS6X2jM946kQmb4fNoKkafkTOxGWjBeL1UogFTswH</vt:lpwstr>
  </property>
  <property fmtid="{D5CDD505-2E9C-101B-9397-08002B2CF9AE}" pid="35" name="x1ye=38">
    <vt:lpwstr>FPGrpfqFusizHt5WuNBu4yvcqAN/rFaddCToL+rkPRxAs03N2iUzwC/ZFK1JF8/tB8JuUU/Ee+guuOyMrMi+MEasoov4rvxtxPzyJgfyVCYk2TH8t8KIso+eCXafCdxdljRNtuNtRRixNmOk9Ija0oIAStRRKi/70uWAM2qoVUe4tFAuosgfoSAc4l5ykBVGCfF4KmMiroN+j9fgO5ErX4do7lClP1nKIZ172oIrw8Ps1kMtBn/Z2Uyt3LgdEfY</vt:lpwstr>
  </property>
  <property fmtid="{D5CDD505-2E9C-101B-9397-08002B2CF9AE}" pid="36" name="x1ye=39">
    <vt:lpwstr>yXPArG0Fp5tfGGXkIcXibXmCnKwGtQxA0JqA9GR/Fd9UNBTq0rEGh3HLz6Dr5b+BY/HwuMRCovvRYotmFGUr3P6ljZzMPqv2AxZO8Er0bIzLpISClnRvaDklmuOR5VD+H38Ze24ME+aX8/gssOq9HWn7Fviz1L1OPKOgkCvjyPugtYdgzuLx0rlmk0E8U/Zj/aX0MhC+jkxiwspoMgv8kbBofFYLIqkVaOoV0pf9WN1LBJW2sM+nUWejwE63V/O</vt:lpwstr>
  </property>
  <property fmtid="{D5CDD505-2E9C-101B-9397-08002B2CF9AE}" pid="37" name="x1ye=4">
    <vt:lpwstr>fDlmQYO5cYIZbI4lmtyn6dj8AITO1K8UwBgpzbTONF/erkGTVdb2OBqHh3WVwqTHbBuckJMzFsmWpY2fDF0C8e93QN/JJ/evSgQghElCDIIfkv6RO40y+lA5gP2uh3x2leOAiIZIIUk7g7EsOVDmW/AwhUrLWxT1sipPpc46oAV4tBe3olTT0aiKM09RhPE6M7yAd0qCLcgLMgsGHpSBFSdG6x/W6ANm6EH8B4RqqVz4rq9zkyP7o+V20L9tlbY</vt:lpwstr>
  </property>
  <property fmtid="{D5CDD505-2E9C-101B-9397-08002B2CF9AE}" pid="38" name="x1ye=40">
    <vt:lpwstr>oin0xgxn6eutTXf1/rMyCTeJxBndH4BpPxRMAQPRLj6Zaf4OYAYcLRfc49/w5/zkAqdsYw+tJcv258TJSf2z0tcZshMlD2OP5KIcT7xyz99dVfnj6NDmosBvOSf7JqNzH2Ns1p5oBYSLzWpMJlG/DVaomLcAh9qNfovJVhMBQM7EKWYhIQAtAL+v3VwpB9qCykGFawCVRrBgtpWU/RkckfleoMiSykIylpoAFlgnoyf0e/LzhxrPRH52tssoMxa</vt:lpwstr>
  </property>
  <property fmtid="{D5CDD505-2E9C-101B-9397-08002B2CF9AE}" pid="39" name="x1ye=41">
    <vt:lpwstr>mLl6s5vz58a2p76F4UzrTy9qSuAiKriDq0d99mr/eWLm7GlXOvvUT9j/CQO7bYL1IBrNqz3pQzctc5soAQziR1y2D6LXtZGnZnBrCQ3mwPHl0OCx0BqzjZ/6lYYN09d/tZDZ+GIAaFr4RXKU4FhP8Pd9XOrrgfXCdyb8iCF6tOfeJFoACtSuEpHVGfHJH/Ox5mndHCY6HW3FqBOrja94HmbkZQ9tkUVFwGL07j7OIIuMnq/GexyM8tBjD0eeblX</vt:lpwstr>
  </property>
  <property fmtid="{D5CDD505-2E9C-101B-9397-08002B2CF9AE}" pid="40" name="x1ye=42">
    <vt:lpwstr>k4DDnlF661BSDC+/WZ6FGM91KONlG9IFO70aqd6ZYZ0Q4gx6miov+QYhYpRIMMpf8+UQ2I94bg60PNDpr7eiFFx9RIKUV+wSyKJy6NX4s+wMNWikht5cQBzjsPZXGY039mZmrcn7dzwvUFhml/VfrJx8BNe9akEiSmt9V6f4phRWa5vlZnSp4kuou0vM1RzuWjYt0xiRy1siPw/hSLsGaDc9Cr3Qjh75prAztAty+czU7dPn4wvs5uZLriUdPEy</vt:lpwstr>
  </property>
  <property fmtid="{D5CDD505-2E9C-101B-9397-08002B2CF9AE}" pid="41" name="x1ye=43">
    <vt:lpwstr>28zdPoFaO15B9yKZSDcc+O7aUxZOQtkfj5RUaHOXF7fMj7+VBcgH7Ijtu+BBPS1coq6he0jgyqNw1Lqb8LADj0MX4h8LVYH/rSiRwY0WsmGfH8MrzuuH+2CGoy3nUJ8sHwSgRJY32Y9Zfmt4eh6V750cc5zm/UtbHVHavRc37tP/7Y6RwI+F1pC2edHKEhwHNr3qmlE2QXkOOtUTpQ3Kb96DPy812RVZ8ufSjDDSmjuvteg/SVkAytQPbn2bK9Y</vt:lpwstr>
  </property>
  <property fmtid="{D5CDD505-2E9C-101B-9397-08002B2CF9AE}" pid="42" name="x1ye=44">
    <vt:lpwstr>QmjUwOsgZueZnpKCQM2tAZl3v6PiSJknFJCTCO8VqFA+nAEyOJHrOUXMLTin7a2YC6SZFA3TJeBTA60JZOGf5ZjKX15lqASBov1HhbrOofAmq3IYviarru3bIj8w/5uKPzRDbtiNSHjXPJPVPVW3Qc7YW+s19JUrFSRulnB0AGNnS2eLHQWM5BdiaE6F20mmNPWnWsBHajUZAH2Fp+fw49rkIpbXm28u+uRUGNEwgQ9bE1Z4mMGLihvq27zZ/LO</vt:lpwstr>
  </property>
  <property fmtid="{D5CDD505-2E9C-101B-9397-08002B2CF9AE}" pid="43" name="x1ye=45">
    <vt:lpwstr>jSc946ugbF5myhk/RR5NRvhbd/D2RynvH5WASYbLK5XxB309UZBMitt/nhfxd6R9hVayX7OxuWvOiIrvv1mEvoWYkRoZmhwzdFLk91Cx+Zem9ZptDfQk+PfidkCSztpGe3edwANXX5D72o45IzmiBdVSRyW30RijvN2hg8CMlZUewLxZZb7znIvd6UUYmZxtvHumyEIgl1T+jP/WuWlq2s7G/fY8jEPQTlXrRDnfCQLWyAJ8p7nLpHfkQuzL2N3</vt:lpwstr>
  </property>
  <property fmtid="{D5CDD505-2E9C-101B-9397-08002B2CF9AE}" pid="44" name="x1ye=46">
    <vt:lpwstr>jzofDhTXHzc08rwfg0E1ucwag41XP1PoNGpNgZOdM0h2ZazX4XkS5/fYk9CII7cwTdO/5RnVDHTuViiiS7TQ35oHM6FhJe7Sapi+QojZx/4U/fYbAk4vXsmLu1NpoUlNSySC4DxATHXr3QQJ9zt3v8k8h8E1WQifcPcWVebz42I4WO68PUWS9o9qfe+B2fa0iN98DOFX85yoPWsiC0+1MREN2l12mAltHMMCs6sBq3Et5HbD2ljMCVGELQv25lo</vt:lpwstr>
  </property>
  <property fmtid="{D5CDD505-2E9C-101B-9397-08002B2CF9AE}" pid="45" name="x1ye=47">
    <vt:lpwstr>D+LAKMEZtvlDUvOynNy/9SIWQYpRHGUum3XPb2uCt56Oz3cRy+uWDHTKLfae+cBFom0kmf0YM4/qUCEnjQS+8Qzn4ZmMTcue8iTUXjNRC5ybBSija0gFpqNfkAdgpqOb23uL9z0sMt27C8Je78MDa5Xbat/1GaRu+uTEuqm6MP0H+p6ANgBN14dgNFFkazLEljRXfSA6qbYde6BdP3aub5Kp6KJGlQ6ZPt0I5NFWuLvXfWLPP5A5i8yHDYzjtnV</vt:lpwstr>
  </property>
  <property fmtid="{D5CDD505-2E9C-101B-9397-08002B2CF9AE}" pid="46" name="x1ye=48">
    <vt:lpwstr>GsYAc3i2y5dgAGdW50Sqe+hFOj1+/RMKDaQHJtZaZxv+vMJyT/HMZqnW/6byNctFIhCMVAxIdxebfcEXiRlWkgWbjTaHnlhVSbHdZ2pLKLlVzTWN9ld1rU/rOjd/8FQHmdDbkgD4wkEB5rA1vQx4gy16NqNXto2bBO/T0GjEtJEUtOay/y6HK/Br6DwRYiAm784p8A4JZK4+olhRAlsNXcr2z4Km2YREvZMjOewwhtfh0DzyVyGX7cfrhUqp182</vt:lpwstr>
  </property>
  <property fmtid="{D5CDD505-2E9C-101B-9397-08002B2CF9AE}" pid="47" name="x1ye=49">
    <vt:lpwstr>Zbec/JbQP1uBF7ByIIzPacl9tTvOZIxj6SXOJdr+TX7Erx3NGxsoNmX+kQZ5zFso2GG8WW9ybdtEXV2GtAuw0EnZwBnrQgW5RtRNKvu2LFnlHwLIAZ8WOg8H3GEgPBIdkNsZk+Uv+9RdTxu3BM0UAUab8Hdq8J31n/tIuvr4djBZ8IYxRxlhHA8mPqVZSi5OymO8liThMHEwQ8vuxg8Y3CcYBIpLojSAFKr6WtWLIxLZKGxoT0YS/Kjxukvs4MG</vt:lpwstr>
  </property>
  <property fmtid="{D5CDD505-2E9C-101B-9397-08002B2CF9AE}" pid="48" name="x1ye=5">
    <vt:lpwstr>OE13SUK0057ITcEjEFOP7GveB81coOceTuWzabzmxOvMaAtaWi6StNa3/IDYfSqIPpSHlhwdkASWCcJkREaDotkNL9iLYzqA1eVvknvLuqSB0/56/b3Wc3iwSuVgelqkPGuoYWm+zbUWBwjfdqwfn2MOcoVQzMz+NvroodqeWPMKcoL+ZNfTMVrJdLVXhQQnx0zkd3lZZbh0MVTZczuypI0yTL/gVhAaVCOR6URQECooGjv0ZP7cbQQqRy8PAlL</vt:lpwstr>
  </property>
  <property fmtid="{D5CDD505-2E9C-101B-9397-08002B2CF9AE}" pid="49" name="x1ye=50">
    <vt:lpwstr>8ojl0fzvhHSljjBnTrK1C4fYp7+CegQ+hZOCqj4N065sk029XvqckuR67EILn2bDRNyGtDD8Na7ygr+9PTlUzlNJo1p2IkIsOh6h7emp64e2oo/y25dwW1zYnM5pnEQcjkjGMXYyQFY+ZPKyv9UJlx2o521tcm2WGXLlEeb00SXfQA3/4z/bT2/5xBqsXrcIiWEscZ153rwkWAr9gV3Z1UFvcAiYD7GtWcCj0Mm+j6kcp+LUhRk3RzOqKJVos7/</vt:lpwstr>
  </property>
  <property fmtid="{D5CDD505-2E9C-101B-9397-08002B2CF9AE}" pid="50" name="x1ye=51">
    <vt:lpwstr>XU/BSH7DjCD3LuJIxV8nC9PHEYNDPiznToKGGY2QgGo2rzI4xRFwD9PjQPnQ5d0oj94/UF1lIajvsyZZ6c8I21cJPUD0RXk3GIgHs5vRV4RZG2jx5dteGWG5r9vZWXPHp+rqb8cKbIjfRAvMqoOHqHEpIV7wVbhxLSLGykH5sKj4lD6E9SrVf/VFNcV6U+rw0OAKraHdhaqTu7i4A8jUxmwAUxlakle+rwhuePdRa8BKdOcJBd5OcRUpjHk1T3x</vt:lpwstr>
  </property>
  <property fmtid="{D5CDD505-2E9C-101B-9397-08002B2CF9AE}" pid="51" name="x1ye=52">
    <vt:lpwstr>7KYWrPMYfiuCWGknpXYJIS7IaG8kpl3YQRidOFyECpDC89lXVx27fwhfa/UFxH/ze1JTXSVEgJGoHbuxSWBuTXpdqf4qGSsqmLyNR14VYnBMMNnJFE+Mhtk/KApO6QqIu9AbJhJrweXQQ5pGCGg2CXA2QCA9pLyKTrUHdsJl+vRYwvLwuGkVvo/JOSLRJj2si/ud+ougIExY6w9crP4XcjLC6t0P71fPuTy02X6v+jmkY6LOgmmioWUzd0vFxg5</vt:lpwstr>
  </property>
  <property fmtid="{D5CDD505-2E9C-101B-9397-08002B2CF9AE}" pid="52" name="x1ye=53">
    <vt:lpwstr>j3cZfyvktEelfCKpS8ziM3BofYamiBTlOdjldjfAsFDkA/SYn//8fr1fr3XLuovrvRsMLLKbGtHe7Hapk5pqDlxBG93xXlAOIIVEonOVbymJnRTfXfdJ6qlAqUmv2LC1LOeQidnppyfchF3MYcFn74zX20cpT+8u43mCg8zoz7pEifjYxWwoQDPkhU5zJvHDyfuy0BHYM6h2SGOkgFjn7jjtRinUsw8ADe3eVr2wlo6kTPxeW5aqnqs7YF48qKG</vt:lpwstr>
  </property>
  <property fmtid="{D5CDD505-2E9C-101B-9397-08002B2CF9AE}" pid="53" name="x1ye=54">
    <vt:lpwstr>z5oZGhB3XWhfrIZVIYuSz/PYrjCesv1R4Fg34gjy2YBJFCcBdmwrzrrMMwfP6BKyQV0x8G7Dguw2fh+kUXNe+YU7vDNSkxNuUNCPcmdHyi2TT+IaZlMy/Oe641HzdasaY8R1lITTEt3a3EroCBozcOiJhEVok0fDYA4H554+wWOsT+GwNJtRPK4n0qSyclc+rW51ukyMSk2C/gBfc/Htozf1My2s6067B7rXMy5JPL4A/5oaZ93JMW0xCRmIAdf</vt:lpwstr>
  </property>
  <property fmtid="{D5CDD505-2E9C-101B-9397-08002B2CF9AE}" pid="54" name="x1ye=55">
    <vt:lpwstr>03j9zFE+Xbrlmko2LEvlhTYBBRHQiCbkbVNFHY1Bhn5Kdk4J9zdwNTS5NZbHm+yDYSQU10IOJqRwqMrJcCZ2atAOCGlAwzZSxshqUBsonT3pQzrjD7A/Vl/qjV8xQmXGrCjXxxuKfLjUsq8oBF2CEg1ZDNRNdYTYBGfoViZ/7RUQYgoBaYPQKcX92JYygkQ0+Q1hsivXVb5tpiXBggktNrt67zDwCCHhnwg5IjXdyuTSX5YsLHe/kN1EdgMi9Ir</vt:lpwstr>
  </property>
  <property fmtid="{D5CDD505-2E9C-101B-9397-08002B2CF9AE}" pid="55" name="x1ye=56">
    <vt:lpwstr>Vj70/M9onohZPX1KNy7cYyS5R52aq/GpCy4u5wfa/xhm2KnIuG8Y/NOo6mMG0ywbfkT6c7SmHC7BJEd8gwn13dKhHhXt1s86LNbPZRBxPeo79Koi75ECSQoWkqwW6wvn35N7QqcAK5X9qV0Fa8xrmGfyiFrPvGi3lKUFzWXpvIuDpmuGbYrh8vKfssTBdihSCtpBXpQ6sDCznTWwT9Kz2j06V1Hwk4FNtss+f41JJdidKjva5YqDr7UKQBpF4gk</vt:lpwstr>
  </property>
  <property fmtid="{D5CDD505-2E9C-101B-9397-08002B2CF9AE}" pid="56" name="x1ye=57">
    <vt:lpwstr>XT8xovJIadDkmhC4CvWn68eWyhjxrsku1rFoaFCjI3qYK5wYc71xoEdHv2JBJ+un4sr72/AcaVNrSnOHuQRFR8pOMbZScYxwWe6s/dNVyuXRx4913L6Hh+fjDBpp3U1C4UR0XGcmdYuUTIJD37jkZMPr8jd1qgI9oLLFJA1Z939JDEamae5A7p9VrVxUkaH3FM3/bbXLIk/lcc/0qk18vXZ/mwHqCQuGbiKvvM3EuqZwOa4Oep0OcOmNubfz2IX</vt:lpwstr>
  </property>
  <property fmtid="{D5CDD505-2E9C-101B-9397-08002B2CF9AE}" pid="57" name="x1ye=58">
    <vt:lpwstr>/2puGWADEKrf+m3geWf0K5jquU/BmSWtpXH6+8YgA/SxWjGnx0aXIRYZ3oYyXvjY79DtTkNrwD+Z0WTprv3hg+kMoeFozYc67UIFE5qnwHYajcOOtGKETRS2gWBRFlgbWgF6gx/7QmDJ5SiXcx2ax91YSwV5ysdmIAy24519ZgxvhQpLPmOxGA0ms5kq4nWY3V0X2qG0B9IMN1CjY3GHRPa5fW+cLL4q54mFlkX60tyy9rpLev12t12TzDDcFRb</vt:lpwstr>
  </property>
  <property fmtid="{D5CDD505-2E9C-101B-9397-08002B2CF9AE}" pid="58" name="x1ye=59">
    <vt:lpwstr>xBgJ7iCJypvQjGaKMp+RW0p/URx+L3Bq2IQD3kVcDQljRZjAlk3HSG4BI+9GRW3TCpKhDODIFpmGLSD82ariLXSu6/R5GNB9iqz6euROzb+sWQFjj4fHCSIThHOEzUO00YRKs8TCZ3Prq+j/Jy/72dSJs5LtEyNLab/RtFw8KKewNpPduYjZe/Ykv6a+5HTRv3rjim+zaPhg8X+lkGA12vUL5Nb2RYtgbmRYH0TQbTu00hCH3ozwqQFGviKpzMQ</vt:lpwstr>
  </property>
  <property fmtid="{D5CDD505-2E9C-101B-9397-08002B2CF9AE}" pid="59" name="x1ye=6">
    <vt:lpwstr>2x1OzSGX8JN867v3HJQ8otkMcrqWHesQJbXQwsbmlCqEFT/WNpURPg0eABW/1VwZo4meUpjrCjuj+eJYJm0kRopcj9D/PLcnmUN7gDKvj7jqIqVpShplpwqxv3oTVe21/Q9fwvtr0Te6eyRFH5pr1+FBRJHFdT0YDgfIgOmCNP2a9vwCo/FCE+JjJRq4wttXWy3h8UGzqz/sVJNVwda+wj6O39/XebwWLWg2cyvpQyEFzjkbACk3zqR0ItlWCG7</vt:lpwstr>
  </property>
  <property fmtid="{D5CDD505-2E9C-101B-9397-08002B2CF9AE}" pid="60" name="x1ye=60">
    <vt:lpwstr>5Z6vsuYJ7l0nu2+HoRkOPu3OsfQasL0vbm0E+DIAfRQjNHO63AGxCEZOZRpnJcBOcbeam5XxodLCHFRTJSKs7G1dzJhMm3xa0XWD+F9SfzQhCQdlHyD4Ho3NmRj4ix4S1oavZCIV3fV+vmLqSGbo/emKAlQu30d3AkX8I9t/YGOKRtHXgKHmPUKL6i7H0LVY919pCZrdp+UZ5B1SHYdxKJCirGmJuZqMdfgCis/6KVJvaAjyuBjYeH1kD/wj9nU</vt:lpwstr>
  </property>
  <property fmtid="{D5CDD505-2E9C-101B-9397-08002B2CF9AE}" pid="61" name="x1ye=61">
    <vt:lpwstr>MPwsSW4JkJfhAyBRwaKBLh9XPcOMU3JPirEqQlMSPMsLPcW4wDJBWmfU19/DLo/uJ/1b2bEHFPmVMAZP65xqYNEVKO2F2bD7S7WMBTtJYVTrlaeWPSjahewtdkEpY26ieSRvx7ko/9++HoI5D2r36W838Mh5Ybcfr014mcyjHFAV5ral1SaAs/oO/NG3o/VHsTqk90osExdzzYyXC7SOWjCUwLMag0WxOboH5zMvo2S0/PP/77uRCj8w/gqbhKq</vt:lpwstr>
  </property>
  <property fmtid="{D5CDD505-2E9C-101B-9397-08002B2CF9AE}" pid="62" name="x1ye=62">
    <vt:lpwstr>3++xjO2vA8MqDAaI4SqrVinILFZJpk56u6l8FMGkpAGzWbh68fBwnz8SmijKVA3oLLns6EsR/4GUBGx5lLs7hDDLLzatAiUxTF35V6YiPjCAT68syV1HFkBxnsEmnTSoniAoJnZE7PlYYy5/Nwot2NuDLUaniJaS6zxCyt6lTEVx7u0N8aF4TXFYhiIRgUpVJpKQ2zKSoB38WhzzVu7fJ0OHd2ttZmDjQXIqE4SrMihU/fBFPrvZg+gBkBB+w0S</vt:lpwstr>
  </property>
  <property fmtid="{D5CDD505-2E9C-101B-9397-08002B2CF9AE}" pid="63" name="x1ye=63">
    <vt:lpwstr>szC0dsKHZ8fFeHli+q11RlkH4252RcI/9Y2mu3GcP//tZyA+HXygEP6/RXF6+V3cm5p10fJfdO7NZl1oYznxerAbTYF2mqSQZzdAd9QERnA3Y6BHpefItD0cIdlNiu7NcNqUQb3gfzigRI+dnydCm7i7X20H3AIRtwiiSdmzgfXuP00ovb+QiyNE+e9r7/Z3f/+eml+nRdMsL1sfULZKyzZskTzOA91/jrII/6ankBA8doGvqvNUZjTtVFzpSH8</vt:lpwstr>
  </property>
  <property fmtid="{D5CDD505-2E9C-101B-9397-08002B2CF9AE}" pid="64" name="x1ye=64">
    <vt:lpwstr>m4i4XQ/r3bT7DKwuM4yXFhqOIMVZ4Mi5hd34xEBEDNCNSlaMC1VGd04MtisYe7Nsxx2l+FlYgD62/qY18e4yDwBAIM8xPrEqjvihRpMyclYlZks3e2nBVfaBEOorwu8Ek2nTUpuxZ+jtFc3OLlqIiq5StJNj9VCGbRH6wnChEkOYYyrDnAnKQTFnbu/jjKY1Tvgvh4fnj9XbfZr4Jx6WKRNkDuUf2vlmwHaeeo8Fe5aGVN+ao3CS4xeqLkFMx8C</vt:lpwstr>
  </property>
  <property fmtid="{D5CDD505-2E9C-101B-9397-08002B2CF9AE}" pid="65" name="x1ye=65">
    <vt:lpwstr>/s0G69xHm4k370UmWPweF+pN857VlUQ7Wg9kMjKg+xtWw7HNY2P7EoD+FCU3vB3V8hceEnPkM+83amXDtExvo33+gLGbPuDmunSD3sTrd/pOVJHkhQbGymgR3FKlS1yHGY2M6iHz/Fv9xGnwOuDXj/TIBHrMN3ny3/JXXYs0817kO8gStgEiOzxl/zJplZ5I5bnhIftBbuQWvcHCn54ttVuAveWjAx9K8JcS0hhcfXzOC8jj+oslS9sJl9WWfMY</vt:lpwstr>
  </property>
  <property fmtid="{D5CDD505-2E9C-101B-9397-08002B2CF9AE}" pid="66" name="x1ye=66">
    <vt:lpwstr>I+jBzzB4GFlNXeSjmPhfWxd00xKzyLKxbMb2rb8nq2dew4jcIE3bd03LiYGb/wFWr8OVcXd/qBCoIqXhr3Pp3A38auffHOarO4Xbv3tKelZqAUMXKwf3+BNWxI8R5ZnoyOVay/oupwbkdht0+4hN+ezMyATrTPFum9GOzvt20X4EUKaqMa9BQn3uS3hGbX0Zf609WFPykMV9sif0oj0Cvc8Aq99MXuUw4z3v8qNotkCYEAhh6IBTbYksHdZdjh7</vt:lpwstr>
  </property>
  <property fmtid="{D5CDD505-2E9C-101B-9397-08002B2CF9AE}" pid="67" name="x1ye=67">
    <vt:lpwstr>s7pP/8Ina4kL1XdukxtYx9qCWYUvDqFUpayye76O70Ak/HN74iRa6RWUVi3XWAs+ylvkLq8jInn+OfBDAgOyR1y2e96q5POlkvZlymBDSUvJXJwC0Sp7o9sm+JOr/RnTLWrjaQnRxMzaK4GfTs6p0bTsApGKaLaEHR7Y4niQpGJJvKpUV6hNOmQuUJuw6+Tk3agwWtnZwREfYWgazUNsHvXk3pTum/d8hHpfkYbGX8SVV9c8lKkhIwXSA14QoyJ</vt:lpwstr>
  </property>
  <property fmtid="{D5CDD505-2E9C-101B-9397-08002B2CF9AE}" pid="68" name="x1ye=68">
    <vt:lpwstr>z+VF04RLVTivoWgblFJT8Vt9CXuW8Y8hAWyGm9Oi4uCxJyXXbL9WrwEqJ07tIiLCyowsbL9UU6M3ZgQCFCMftFUajfBbY+t3HfRKGqL2+OftRP1GpVyDWRu/m2w6hS39tmamu/TXuHsvAIiFTtOh7YAKBj3UtYM6rtafUO4hT+IqqPa6WSjqzv5oGj2/smosq0XKw7Vk76RJKf0GRIuJxqAx8zqE8Fou106MrVLM56PclODgeXc6IEQk3eLofTD</vt:lpwstr>
  </property>
  <property fmtid="{D5CDD505-2E9C-101B-9397-08002B2CF9AE}" pid="69" name="x1ye=69">
    <vt:lpwstr>QiacxvBzrVibnbmATsGVf0x8C70uQIxfomDJLcc++NmctLXcbpIWZYkYpnkNjqYSqr9CaVFByyJKFGc9xHDEjCgguEjob2go6Cg4UreDgaISsFfZc/T8MXj/8Ic4I4m9fk12QAttECbG47f+T5GepHAmNUMjn5hV36MxNtkJSQ4OAuTRa+dUbBm/MVF+kAa8e6f29Jbq0smjMBE1YI4enWuZIg68LYZ2Xh6vC6zW6iuNQ/iDWapK3eRtAL05u+v</vt:lpwstr>
  </property>
  <property fmtid="{D5CDD505-2E9C-101B-9397-08002B2CF9AE}" pid="70" name="x1ye=7">
    <vt:lpwstr>TGJrUCd0Op7+lWEC47McHVIUeIJRACUm3/dxFTb1J+5lJo0k/trENk3sv1Ku9T2p172Gn4XsFudjM5sH3R225TxNtGYutqtElNzD/61h5MjbfCn93N9r2v1G8EQ5C41FmuvGJAi3rdpYvpZGI3bbl60HQaUS6HsKJ4gufjS7pWLubWT4rX0hwMove7ggrQIa/bAY/wAPkn112mE1jY0Ts/7e1DjEsZMQrxMxIFLP3VLDJLvX72//sFbv+d6Qn1M</vt:lpwstr>
  </property>
  <property fmtid="{D5CDD505-2E9C-101B-9397-08002B2CF9AE}" pid="71" name="x1ye=70">
    <vt:lpwstr>U/AZMa1BtkAudxH3cV3CRdEl9g0DA75KoYwEgemMa13ogyVhxRP6o3wxi9kJ+KH7a/RIeSBt0S/vQgGMjUsCRaRuLYrOUXtLNIih5sJl3uMlMHtG/vMThdXNq8ZxUOebxoP7pSfz4JicM/Lty9yU7lLLh+czo52ZcSL3Cua9Ij5ePHfI4MlCo1F1QkeTF2Z3q7KtRpb5NLZxah17vrm/fxaQXozs/9vAv8AUc737lvPypy+haai/D01IyTTzZsH</vt:lpwstr>
  </property>
  <property fmtid="{D5CDD505-2E9C-101B-9397-08002B2CF9AE}" pid="72" name="x1ye=71">
    <vt:lpwstr>MZ2e/zExInSHmTtYGDQn+e9ufjLatL0m83qbHDHWTFch/VLMdL84YsPUNRNhxVekx5Lv9pEPG/pUvsXr8Nf/SONTggac+980lRpVIijbi4Q3BB+u0L2yhKyjo3PVf/ErCASJyLSXnYphM4M7glEpdyhqxaBdMSkk9D7DsZWc7Cwr/GnAMD8V+DXRGDaN0hBI6WLQKvLSJ1NxJIEOOuKmvA1d0ZzeyGl+jVmVgsZQzyAEwoTLswMeNmeQxBjIx1b</vt:lpwstr>
  </property>
  <property fmtid="{D5CDD505-2E9C-101B-9397-08002B2CF9AE}" pid="73" name="x1ye=72">
    <vt:lpwstr>FVTYb5Adj1B+Nl2eFdP/f+WU989Poqmbvs13B6Y+W/niHOYxIsrlnl5V2+5LjZtCjkC4H6PlNoB6q0emSO75htf25QQsqumgg4X7t3yoi54CsXO7bzTZrrcezRzFWTsz9rQXFF2cEdLFvUJ4XnA6eFqNJuHSW6PYQlYDNfqsIvtpjZElURT1nQ/rr7NEmgOXuXUJUgWRyEvlyqHNYq0grUPrHgPvtZiQdLftAWo16eKs6rfroI7wJuTDamxDtxF</vt:lpwstr>
  </property>
  <property fmtid="{D5CDD505-2E9C-101B-9397-08002B2CF9AE}" pid="74" name="x1ye=73">
    <vt:lpwstr>SfkVxEI3F/7TvUlDbVaoPpz3nbfbCFhw/aFC+M6SPBXV2J1ZSYE5vNMPSDxQ6H7uWLd1F4KCL55fCm62FR5ZG7v7hQywF5KNs3AtbBeTV8WF1vCZ+zvhJnwFAPFZmVTFAEUbXsw0HIymiVR+DNS3p0KUn1Oqswcd1iOsYGeXeEwNiFbFdEHUgTZyewLhZIeOyxaiXcFquGvcliS6p2RM1ppbjZ0ThbNn4ho9zk1SWNO5J0Y8aYNTnDNmgkiNaYx</vt:lpwstr>
  </property>
  <property fmtid="{D5CDD505-2E9C-101B-9397-08002B2CF9AE}" pid="75" name="x1ye=74">
    <vt:lpwstr>C0ceoksBSFLcckS9HI3hEqtT/iIYFP9nGJgRyHlr6IwchBf+S4d6vJaEwYv1qZ38qTlkxw5YY0mHmlZSd2UpBChlHLSQE0GgokVBTTYKAaZ6Tqb7XtBqC0YLPuup98ypnXgyXd+re6Ik6SxFA8XgiCGogxpyZgb3nOH4J/9t8ngX9FNtpacHzFyl7jo/EInWl/6lO4i6CApB4t6RcB/CO1ZKv1/ew+35gU4gCJaC72EpqLki5yCWXoSWplEfgsa</vt:lpwstr>
  </property>
  <property fmtid="{D5CDD505-2E9C-101B-9397-08002B2CF9AE}" pid="76" name="x1ye=75">
    <vt:lpwstr>mW4TlnQLhfpi+jVtNcszXuHSL72mhFQaqFxQNnbMhbPOjX8PNRBCBSouDGTePiFZy0972uuv1MF9HoFFhn00T53WsktER4tzpM8mRcES3XAks5MpIbNz4juqBASw4b6MFqNI8uIBle4WUY6PLHjU+5Viq1oEwu71zkVP3D7fa2AgpJqTxW6QL0AoypkTaG/WAuqfGO0m9SgsZ9k/Zv7xPzg8s0nYtIYH8Zq0KKGJlFLKlRLO8MBRnS7WbioPfEj</vt:lpwstr>
  </property>
  <property fmtid="{D5CDD505-2E9C-101B-9397-08002B2CF9AE}" pid="77" name="x1ye=76">
    <vt:lpwstr>G6ON+dWVZ+yGNh+f8hFQLD/GOfiY2KSORY+OBeObUQWX7nygNS9N69eqqV57KVSGpUp5MYxe14OlLjhQFsBYhVDrhUedVCa1nEZ7FaSH3HANFjrFopzPD28GrTG5Kq4+REVDZ4Dgg5nK2RB7wQKAR4prn5DAeAJLXnc+mAi9TRJE5rMcMRdVdSSxZavhaY6sB/cR82NjRio9ge6JgiXGdYzNx/GyndX+KsYrXu4F5ukiOKNDC7E6sSuiy5o/lK2</vt:lpwstr>
  </property>
  <property fmtid="{D5CDD505-2E9C-101B-9397-08002B2CF9AE}" pid="78" name="x1ye=77">
    <vt:lpwstr>eQRWNPA7rDd4ybP4HYCx6PuBLAAA=</vt:lpwstr>
  </property>
  <property fmtid="{D5CDD505-2E9C-101B-9397-08002B2CF9AE}" pid="79" name="x1ye=8">
    <vt:lpwstr>irbV66ZS9LCUhoXYCVMc/G0+3D/V9LvZ5lwnOeqOKgM8mcnGaxPThzFlHVpjwd/+VfdYd7SXxaZ4i9TxzKf512s2zbEh6zFbDIhq91R/xU03NHwXP/CXbNl5rzoot2FmsrLrKyfr+CM4q8+pZ9vxTdladHzqybf40PHVtFGeVbj9e2k5aiW7dbtNxvxvuLN2ff6Y6yvBAcKJvzOqSqtbr1JuIIUuf8v233OIBEIcQpZrBjFvoK3tJnSgrVy3KGo</vt:lpwstr>
  </property>
  <property fmtid="{D5CDD505-2E9C-101B-9397-08002B2CF9AE}" pid="80" name="x1ye=9">
    <vt:lpwstr>VKYiRwwX+RCsb41vv4Hnf39Hx6Qgjyf/TTJFH+GPozutq5Y8p4aEimb/C/PmJbs1OanI0SBJRU6TfzVk4XnPnI5m+wjevP0ROSHh/wu7+5L/Eug4riihnUqCKG2B+f0bVsbTOtmQg9ukMPCfMJ5OszJV6EXsjBiNSkf9e2DV+OvHjJWdBOS0TnWCOaR3gSWM2jhtm7Wuzc/ywzSrSV9rOm05ZkBq+w6J/bj/6MzlquuRMl5bmb4YeGFogPVFdpB</vt:lpwstr>
  </property>
</Properties>
</file>