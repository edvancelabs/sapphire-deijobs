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AF6" w:rsidRPr="00263187" w:rsidRDefault="009751B5" w:rsidP="009751B5">
      <w:pPr>
        <w:spacing w:line="240" w:lineRule="auto"/>
        <w:rPr>
          <w:rFonts w:ascii="Palatino Linotype" w:hAnsi="Palatino Linotype" w:cs="FreeSans"/>
          <w:b/>
          <w:bCs/>
          <w:sz w:val="40"/>
          <w:szCs w:val="52"/>
          <w:lang w:val="en-IN"/>
        </w:rPr>
      </w:pPr>
      <w:r w:rsidRPr="00263187">
        <w:rPr>
          <w:rFonts w:ascii="Palatino Linotype" w:hAnsi="Palatino Linotype" w:cs="FreeSans"/>
          <w:b/>
          <w:bCs/>
          <w:sz w:val="40"/>
          <w:szCs w:val="52"/>
          <w:lang w:val="en-IN"/>
        </w:rPr>
        <w:t>SABA SHAIKH</w:t>
      </w:r>
    </w:p>
    <w:p w:rsidR="00A87666" w:rsidRPr="0052792C" w:rsidRDefault="009751B5" w:rsidP="00C16392">
      <w:pPr>
        <w:spacing w:line="240" w:lineRule="auto"/>
        <w:rPr>
          <w:rFonts w:ascii="Palatino Linotype" w:hAnsi="Palatino Linotype" w:cs="FreeSans"/>
          <w:sz w:val="22"/>
          <w:szCs w:val="22"/>
          <w:lang w:val="en-IN"/>
        </w:rPr>
      </w:pPr>
      <w:r w:rsidRPr="0052792C">
        <w:rPr>
          <w:rFonts w:ascii="Palatino Linotype" w:hAnsi="Palatino Linotype" w:cs="FreeSans"/>
          <w:sz w:val="22"/>
          <w:szCs w:val="22"/>
          <w:lang w:val="en-IN"/>
        </w:rPr>
        <w:t xml:space="preserve">R-78, R. B. </w:t>
      </w:r>
      <w:proofErr w:type="spellStart"/>
      <w:r w:rsidRPr="0052792C">
        <w:rPr>
          <w:rFonts w:ascii="Palatino Linotype" w:hAnsi="Palatino Linotype" w:cs="FreeSans"/>
          <w:sz w:val="22"/>
          <w:szCs w:val="22"/>
          <w:lang w:val="en-IN"/>
        </w:rPr>
        <w:t>Chandorkar</w:t>
      </w:r>
      <w:proofErr w:type="spellEnd"/>
      <w:r w:rsidRPr="0052792C">
        <w:rPr>
          <w:rFonts w:ascii="Palatino Linotype" w:hAnsi="Palatino Linotype" w:cs="FreeSans"/>
          <w:sz w:val="22"/>
          <w:szCs w:val="22"/>
          <w:lang w:val="en-IN"/>
        </w:rPr>
        <w:t xml:space="preserve"> Marg, </w:t>
      </w:r>
      <w:proofErr w:type="spellStart"/>
      <w:r w:rsidRPr="0052792C">
        <w:rPr>
          <w:rFonts w:ascii="Palatino Linotype" w:hAnsi="Palatino Linotype" w:cs="FreeSans"/>
          <w:sz w:val="22"/>
          <w:szCs w:val="22"/>
          <w:lang w:val="en-IN"/>
        </w:rPr>
        <w:t>Agripada</w:t>
      </w:r>
      <w:proofErr w:type="spellEnd"/>
      <w:r w:rsidRPr="0052792C">
        <w:rPr>
          <w:rFonts w:ascii="Palatino Linotype" w:hAnsi="Palatino Linotype" w:cs="FreeSans"/>
          <w:sz w:val="22"/>
          <w:szCs w:val="22"/>
          <w:lang w:val="en-IN"/>
        </w:rPr>
        <w:t xml:space="preserve">, </w:t>
      </w:r>
      <w:r w:rsidR="00A87666" w:rsidRPr="0052792C">
        <w:rPr>
          <w:rFonts w:ascii="Palatino Linotype" w:hAnsi="Palatino Linotype" w:cs="FreeSans"/>
          <w:sz w:val="22"/>
          <w:szCs w:val="22"/>
          <w:lang w:val="en-IN"/>
        </w:rPr>
        <w:t>Mumbai</w:t>
      </w:r>
      <w:r w:rsidRPr="0052792C">
        <w:rPr>
          <w:rFonts w:ascii="Palatino Linotype" w:hAnsi="Palatino Linotype" w:cs="FreeSans"/>
          <w:sz w:val="22"/>
          <w:szCs w:val="22"/>
          <w:lang w:val="en-IN"/>
        </w:rPr>
        <w:t>-40011</w:t>
      </w:r>
    </w:p>
    <w:p w:rsidR="00463F38" w:rsidRDefault="009751B5" w:rsidP="00C16392">
      <w:pPr>
        <w:tabs>
          <w:tab w:val="left" w:pos="3975"/>
        </w:tabs>
        <w:spacing w:line="240" w:lineRule="auto"/>
        <w:rPr>
          <w:rFonts w:ascii="Palatino Linotype" w:hAnsi="Palatino Linotype" w:cs="FreeSans"/>
          <w:sz w:val="22"/>
          <w:szCs w:val="22"/>
          <w:lang w:val="en-IN"/>
        </w:rPr>
      </w:pPr>
      <w:r w:rsidRPr="0052792C">
        <w:rPr>
          <w:rFonts w:ascii="Palatino Linotype" w:hAnsi="Palatino Linotype" w:cs="FreeSans"/>
          <w:sz w:val="22"/>
          <w:szCs w:val="22"/>
          <w:lang w:val="en-IN"/>
        </w:rPr>
        <w:t>E-mail:</w:t>
      </w:r>
      <w:r w:rsidR="00E57AF6" w:rsidRPr="0052792C">
        <w:rPr>
          <w:rFonts w:ascii="Palatino Linotype" w:hAnsi="Palatino Linotype" w:cs="FreeSans"/>
          <w:sz w:val="22"/>
          <w:szCs w:val="22"/>
          <w:lang w:val="en-IN"/>
        </w:rPr>
        <w:t>sabashaikh6592@gmail.com</w:t>
      </w:r>
      <w:r w:rsidR="00463F38">
        <w:rPr>
          <w:rFonts w:ascii="Palatino Linotype" w:hAnsi="Palatino Linotype" w:cs="FreeSans"/>
          <w:sz w:val="22"/>
          <w:szCs w:val="22"/>
          <w:lang w:val="en-IN"/>
        </w:rPr>
        <w:tab/>
      </w:r>
    </w:p>
    <w:p w:rsidR="00E57AF6" w:rsidRPr="0052792C" w:rsidRDefault="009751B5" w:rsidP="00114B28">
      <w:pPr>
        <w:tabs>
          <w:tab w:val="left" w:pos="2370"/>
        </w:tabs>
        <w:spacing w:line="240" w:lineRule="auto"/>
        <w:rPr>
          <w:rFonts w:ascii="Palatino Linotype" w:hAnsi="Palatino Linotype" w:cs="FreeSans"/>
          <w:sz w:val="22"/>
          <w:szCs w:val="22"/>
          <w:lang w:val="en-IN"/>
        </w:rPr>
      </w:pPr>
      <w:r w:rsidRPr="0052792C">
        <w:rPr>
          <w:rFonts w:ascii="Palatino Linotype" w:hAnsi="Palatino Linotype" w:cs="FreeSans"/>
          <w:sz w:val="22"/>
          <w:szCs w:val="22"/>
          <w:lang w:val="en-IN"/>
        </w:rPr>
        <w:t>Mob</w:t>
      </w:r>
      <w:r w:rsidR="00575B1C">
        <w:rPr>
          <w:rFonts w:ascii="Palatino Linotype" w:hAnsi="Palatino Linotype" w:cs="FreeSans"/>
          <w:sz w:val="22"/>
          <w:szCs w:val="22"/>
          <w:lang w:val="en-IN"/>
        </w:rPr>
        <w:t>ile</w:t>
      </w:r>
      <w:r w:rsidRPr="0052792C">
        <w:rPr>
          <w:rFonts w:ascii="Palatino Linotype" w:hAnsi="Palatino Linotype" w:cs="FreeSans"/>
          <w:sz w:val="22"/>
          <w:szCs w:val="22"/>
          <w:lang w:val="en-IN"/>
        </w:rPr>
        <w:t xml:space="preserve">: </w:t>
      </w:r>
      <w:r w:rsidR="00A87666" w:rsidRPr="0052792C">
        <w:rPr>
          <w:rFonts w:ascii="Palatino Linotype" w:hAnsi="Palatino Linotype" w:cs="FreeSans"/>
          <w:sz w:val="22"/>
          <w:szCs w:val="22"/>
          <w:lang w:val="en-IN"/>
        </w:rPr>
        <w:t>9967360673</w:t>
      </w:r>
      <w:r w:rsidR="00114B28">
        <w:rPr>
          <w:rFonts w:ascii="Palatino Linotype" w:hAnsi="Palatino Linotype" w:cs="FreeSans"/>
          <w:sz w:val="22"/>
          <w:szCs w:val="22"/>
          <w:lang w:val="en-IN"/>
        </w:rPr>
        <w:t xml:space="preserve"> / 9967404351</w:t>
      </w:r>
      <w:r w:rsidR="00114B28">
        <w:rPr>
          <w:rFonts w:ascii="Palatino Linotype" w:hAnsi="Palatino Linotype" w:cs="FreeSans"/>
          <w:sz w:val="22"/>
          <w:szCs w:val="22"/>
          <w:lang w:val="en-IN"/>
        </w:rPr>
        <w:tab/>
      </w:r>
    </w:p>
    <w:p w:rsidR="00E57AF6" w:rsidRPr="009751B5" w:rsidRDefault="00E57AF6" w:rsidP="00E57AF6">
      <w:pPr>
        <w:ind w:left="720"/>
        <w:rPr>
          <w:lang w:val="en-IN"/>
        </w:rPr>
      </w:pPr>
      <w:r w:rsidRPr="009751B5">
        <w:rPr>
          <w:lang w:val="en-IN"/>
        </w:rPr>
        <w:tab/>
      </w:r>
      <w:r w:rsidRPr="009751B5">
        <w:rPr>
          <w:lang w:val="en-IN"/>
        </w:rPr>
        <w:tab/>
      </w:r>
      <w:r w:rsidRPr="009751B5">
        <w:rPr>
          <w:lang w:val="en-IN"/>
        </w:rPr>
        <w:tab/>
      </w:r>
      <w:r w:rsidRPr="009751B5">
        <w:rPr>
          <w:lang w:val="en-IN"/>
        </w:rPr>
        <w:tab/>
      </w:r>
      <w:r w:rsidRPr="009751B5">
        <w:rPr>
          <w:lang w:val="en-IN"/>
        </w:rPr>
        <w:tab/>
      </w:r>
      <w:r w:rsidRPr="009751B5">
        <w:rPr>
          <w:lang w:val="en-IN"/>
        </w:rPr>
        <w:tab/>
      </w:r>
      <w:r w:rsidRPr="009751B5">
        <w:rPr>
          <w:lang w:val="en-IN"/>
        </w:rPr>
        <w:tab/>
      </w:r>
      <w:r w:rsidRPr="009751B5">
        <w:rPr>
          <w:lang w:val="en-IN"/>
        </w:rPr>
        <w:tab/>
      </w:r>
      <w:r w:rsidRPr="009751B5">
        <w:rPr>
          <w:lang w:val="en-IN"/>
        </w:rPr>
        <w:tab/>
      </w:r>
      <w:r w:rsidRPr="009751B5">
        <w:rPr>
          <w:lang w:val="en-IN"/>
        </w:rPr>
        <w:tab/>
      </w:r>
      <w:r w:rsidRPr="009751B5">
        <w:rPr>
          <w:lang w:val="en-IN"/>
        </w:rPr>
        <w:tab/>
      </w:r>
      <w:r w:rsidRPr="009751B5">
        <w:rPr>
          <w:lang w:val="en-IN"/>
        </w:rPr>
        <w:tab/>
      </w:r>
    </w:p>
    <w:p w:rsidR="00E57AF6" w:rsidRPr="0052792C" w:rsidRDefault="00E57AF6" w:rsidP="00E57AF6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line="240" w:lineRule="auto"/>
        <w:rPr>
          <w:rFonts w:ascii="Palatino Linotype" w:hAnsi="Palatino Linotype"/>
        </w:rPr>
      </w:pPr>
      <w:r w:rsidRPr="0052792C">
        <w:rPr>
          <w:rFonts w:ascii="Palatino Linotype" w:hAnsi="Palatino Linotype" w:cs="FreeSans"/>
          <w:b/>
          <w:bCs/>
          <w:szCs w:val="24"/>
        </w:rPr>
        <w:t>Career Objective:</w:t>
      </w:r>
    </w:p>
    <w:p w:rsidR="00B46EBF" w:rsidRPr="0052792C" w:rsidRDefault="00B46EBF" w:rsidP="00B46EBF">
      <w:pPr>
        <w:pStyle w:val="NoSpacing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To attain perfect skills in latest emerging software tools and to serve the organization with highest dedication and sincerity that will propel my career into the world of Global IT Industry.</w:t>
      </w:r>
    </w:p>
    <w:p w:rsidR="00E57AF6" w:rsidRPr="0052792C" w:rsidRDefault="00E57AF6" w:rsidP="00E57AF6">
      <w:pPr>
        <w:spacing w:line="240" w:lineRule="auto"/>
        <w:rPr>
          <w:rFonts w:ascii="Palatino Linotype" w:hAnsi="Palatino Linotype" w:cs="FreeSans"/>
          <w:sz w:val="22"/>
          <w:szCs w:val="22"/>
          <w:lang w:val="en-US"/>
        </w:rPr>
      </w:pPr>
    </w:p>
    <w:p w:rsidR="00E57AF6" w:rsidRPr="0052792C" w:rsidRDefault="00A87666" w:rsidP="00E57AF6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line="240" w:lineRule="auto"/>
        <w:rPr>
          <w:rFonts w:ascii="Palatino Linotype" w:hAnsi="Palatino Linotype"/>
        </w:rPr>
      </w:pPr>
      <w:r w:rsidRPr="0052792C">
        <w:rPr>
          <w:rFonts w:ascii="Palatino Linotype" w:hAnsi="Palatino Linotype" w:cs="FreeSans"/>
          <w:b/>
          <w:bCs/>
          <w:szCs w:val="24"/>
        </w:rPr>
        <w:t>Education</w:t>
      </w:r>
      <w:r w:rsidR="00E57AF6" w:rsidRPr="0052792C">
        <w:rPr>
          <w:rFonts w:ascii="Palatino Linotype" w:hAnsi="Palatino Linotype" w:cs="FreeSans"/>
          <w:b/>
          <w:bCs/>
          <w:szCs w:val="24"/>
        </w:rPr>
        <w:t>:</w:t>
      </w:r>
    </w:p>
    <w:p w:rsidR="000D408D" w:rsidRDefault="000D408D" w:rsidP="00871AC1">
      <w:pPr>
        <w:pStyle w:val="NoSpacing"/>
        <w:rPr>
          <w:rFonts w:ascii="Palatino Linotype" w:hAnsi="Palatino Linotype" w:cs="FreeSans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6"/>
        <w:gridCol w:w="2347"/>
        <w:gridCol w:w="2962"/>
        <w:gridCol w:w="1771"/>
      </w:tblGrid>
      <w:tr w:rsidR="000D408D" w:rsidTr="000D408D">
        <w:trPr>
          <w:trHeight w:val="448"/>
        </w:trPr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b/>
                <w:bCs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b/>
                <w:bCs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b/>
                <w:bCs/>
                <w:sz w:val="22"/>
                <w:szCs w:val="22"/>
              </w:rPr>
              <w:t>Completion Year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b/>
                <w:bCs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b/>
                <w:bCs/>
                <w:sz w:val="22"/>
                <w:szCs w:val="22"/>
              </w:rPr>
              <w:t>University / College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b/>
                <w:bCs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b/>
                <w:bCs/>
                <w:sz w:val="22"/>
                <w:szCs w:val="22"/>
              </w:rPr>
              <w:t>Percentage %</w:t>
            </w:r>
          </w:p>
        </w:tc>
      </w:tr>
      <w:tr w:rsidR="000D408D" w:rsidTr="000D408D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sz w:val="22"/>
                <w:szCs w:val="22"/>
              </w:rPr>
              <w:t>MCA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sz w:val="22"/>
                <w:szCs w:val="22"/>
              </w:rPr>
              <w:t>2017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sz w:val="22"/>
                <w:szCs w:val="22"/>
              </w:rPr>
              <w:t xml:space="preserve">Mumbai University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sz w:val="22"/>
                <w:szCs w:val="22"/>
              </w:rPr>
              <w:t>64</w:t>
            </w:r>
          </w:p>
        </w:tc>
      </w:tr>
      <w:tr w:rsidR="000D408D" w:rsidTr="000D408D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sz w:val="22"/>
                <w:szCs w:val="22"/>
              </w:rPr>
              <w:t xml:space="preserve">BSc computer science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sz w:val="22"/>
                <w:szCs w:val="22"/>
              </w:rPr>
              <w:t>2013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sz w:val="22"/>
                <w:szCs w:val="22"/>
              </w:rPr>
              <w:t xml:space="preserve">K. C.  College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sz w:val="22"/>
                <w:szCs w:val="22"/>
              </w:rPr>
              <w:t>69</w:t>
            </w:r>
          </w:p>
        </w:tc>
      </w:tr>
      <w:tr w:rsidR="000D408D" w:rsidTr="000D408D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sz w:val="22"/>
                <w:szCs w:val="22"/>
              </w:rPr>
              <w:t>HSC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sz w:val="22"/>
                <w:szCs w:val="22"/>
              </w:rPr>
              <w:t>2010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sz w:val="22"/>
                <w:szCs w:val="22"/>
              </w:rPr>
              <w:t xml:space="preserve">Mumbai University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sz w:val="22"/>
                <w:szCs w:val="22"/>
              </w:rPr>
              <w:t>71</w:t>
            </w:r>
          </w:p>
        </w:tc>
      </w:tr>
      <w:tr w:rsidR="000D408D" w:rsidTr="000D408D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sz w:val="22"/>
                <w:szCs w:val="22"/>
              </w:rPr>
              <w:t>SSC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sz w:val="22"/>
                <w:szCs w:val="22"/>
              </w:rPr>
              <w:t>2008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sz w:val="22"/>
                <w:szCs w:val="22"/>
              </w:rPr>
              <w:t xml:space="preserve">St Joseph's High School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08D" w:rsidRPr="000D408D" w:rsidRDefault="000D408D" w:rsidP="001E126A">
            <w:pPr>
              <w:spacing w:line="240" w:lineRule="auto"/>
              <w:rPr>
                <w:rFonts w:ascii="Palatino Linotype" w:hAnsi="Palatino Linotype" w:cs="FreeSans"/>
                <w:sz w:val="22"/>
                <w:szCs w:val="22"/>
              </w:rPr>
            </w:pPr>
            <w:r w:rsidRPr="000D408D">
              <w:rPr>
                <w:rFonts w:ascii="Palatino Linotype" w:hAnsi="Palatino Linotype" w:cs="FreeSans"/>
                <w:sz w:val="22"/>
                <w:szCs w:val="22"/>
              </w:rPr>
              <w:t>81</w:t>
            </w:r>
          </w:p>
        </w:tc>
      </w:tr>
    </w:tbl>
    <w:p w:rsidR="000D408D" w:rsidRPr="0052792C" w:rsidRDefault="000D408D" w:rsidP="00871AC1">
      <w:pPr>
        <w:pStyle w:val="NoSpacing"/>
        <w:rPr>
          <w:rFonts w:ascii="Palatino Linotype" w:hAnsi="Palatino Linotype" w:cs="FreeSans"/>
          <w:sz w:val="22"/>
          <w:szCs w:val="22"/>
        </w:rPr>
      </w:pPr>
    </w:p>
    <w:p w:rsidR="00E57AF6" w:rsidRPr="0052792C" w:rsidRDefault="00E57AF6" w:rsidP="00E57AF6">
      <w:pPr>
        <w:spacing w:line="240" w:lineRule="auto"/>
        <w:rPr>
          <w:rFonts w:ascii="Palatino Linotype" w:hAnsi="Palatino Linotype" w:cs="FreeSans"/>
          <w:sz w:val="22"/>
          <w:szCs w:val="22"/>
        </w:rPr>
      </w:pPr>
    </w:p>
    <w:p w:rsidR="00E57AF6" w:rsidRPr="0052792C" w:rsidRDefault="00E57AF6" w:rsidP="00E57AF6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line="240" w:lineRule="auto"/>
        <w:rPr>
          <w:rFonts w:ascii="Palatino Linotype" w:hAnsi="Palatino Linotype"/>
        </w:rPr>
      </w:pPr>
      <w:r w:rsidRPr="0052792C">
        <w:rPr>
          <w:rFonts w:ascii="Palatino Linotype" w:hAnsi="Palatino Linotype" w:cs="FreeSans"/>
          <w:b/>
          <w:bCs/>
          <w:szCs w:val="24"/>
        </w:rPr>
        <w:t>Certification:</w:t>
      </w:r>
    </w:p>
    <w:p w:rsidR="00E57AF6" w:rsidRPr="0052792C" w:rsidRDefault="00E57AF6" w:rsidP="006C2393">
      <w:pPr>
        <w:tabs>
          <w:tab w:val="left" w:pos="3075"/>
        </w:tabs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b/>
          <w:bCs/>
          <w:sz w:val="22"/>
          <w:szCs w:val="22"/>
        </w:rPr>
        <w:t>ITIL V3</w:t>
      </w:r>
      <w:r w:rsidRPr="0052792C">
        <w:rPr>
          <w:rFonts w:ascii="Palatino Linotype" w:hAnsi="Palatino Linotype" w:cs="FreeSans"/>
          <w:sz w:val="22"/>
          <w:szCs w:val="22"/>
        </w:rPr>
        <w:t xml:space="preserve"> certified in 2015</w:t>
      </w:r>
      <w:r w:rsidR="006C2393">
        <w:rPr>
          <w:rFonts w:ascii="Palatino Linotype" w:hAnsi="Palatino Linotype" w:cs="FreeSans"/>
          <w:sz w:val="22"/>
          <w:szCs w:val="22"/>
        </w:rPr>
        <w:tab/>
      </w:r>
    </w:p>
    <w:p w:rsidR="00193F80" w:rsidRPr="0052792C" w:rsidRDefault="00193F80" w:rsidP="00E57AF6">
      <w:pPr>
        <w:spacing w:line="240" w:lineRule="auto"/>
        <w:rPr>
          <w:rFonts w:ascii="Palatino Linotype" w:hAnsi="Palatino Linotype" w:cs="FreeSans"/>
          <w:sz w:val="22"/>
          <w:szCs w:val="22"/>
        </w:rPr>
      </w:pPr>
    </w:p>
    <w:p w:rsidR="00193F80" w:rsidRPr="0052792C" w:rsidRDefault="00193F80" w:rsidP="00193F8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line="240" w:lineRule="auto"/>
        <w:rPr>
          <w:rFonts w:ascii="Palatino Linotype" w:hAnsi="Palatino Linotype" w:cs="FreeSans"/>
          <w:b/>
          <w:bCs/>
          <w:szCs w:val="24"/>
        </w:rPr>
      </w:pPr>
      <w:r w:rsidRPr="0052792C">
        <w:rPr>
          <w:rFonts w:ascii="Palatino Linotype" w:hAnsi="Palatino Linotype" w:cs="FreeSans"/>
          <w:b/>
          <w:bCs/>
          <w:szCs w:val="24"/>
        </w:rPr>
        <w:t>C</w:t>
      </w:r>
      <w:r w:rsidR="001F0784" w:rsidRPr="0052792C">
        <w:rPr>
          <w:rFonts w:ascii="Palatino Linotype" w:hAnsi="Palatino Linotype" w:cs="FreeSans"/>
          <w:b/>
          <w:bCs/>
          <w:szCs w:val="24"/>
        </w:rPr>
        <w:t>areer Highlights</w:t>
      </w:r>
    </w:p>
    <w:p w:rsidR="001F0784" w:rsidRPr="0052792C" w:rsidRDefault="001F0784" w:rsidP="00C149C7">
      <w:pPr>
        <w:pStyle w:val="ListParagraph"/>
        <w:numPr>
          <w:ilvl w:val="0"/>
          <w:numId w:val="15"/>
        </w:numPr>
        <w:spacing w:line="240" w:lineRule="auto"/>
        <w:ind w:left="360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 xml:space="preserve">Professional experience </w:t>
      </w:r>
      <w:r w:rsidR="00C149C7" w:rsidRPr="0052792C">
        <w:rPr>
          <w:rFonts w:ascii="Palatino Linotype" w:hAnsi="Palatino Linotype" w:cs="FreeSans"/>
          <w:sz w:val="22"/>
          <w:szCs w:val="22"/>
        </w:rPr>
        <w:t xml:space="preserve">in Linux system Administration, </w:t>
      </w:r>
      <w:proofErr w:type="spellStart"/>
      <w:r w:rsidR="00C149C7" w:rsidRPr="0052792C">
        <w:rPr>
          <w:rFonts w:ascii="Palatino Linotype" w:hAnsi="Palatino Linotype" w:cs="FreeSans"/>
          <w:sz w:val="22"/>
          <w:szCs w:val="22"/>
        </w:rPr>
        <w:t>Redh</w:t>
      </w:r>
      <w:bookmarkStart w:id="0" w:name="_GoBack"/>
      <w:bookmarkEnd w:id="0"/>
      <w:r w:rsidR="00C149C7" w:rsidRPr="0052792C">
        <w:rPr>
          <w:rFonts w:ascii="Palatino Linotype" w:hAnsi="Palatino Linotype" w:cs="FreeSans"/>
          <w:sz w:val="22"/>
          <w:szCs w:val="22"/>
        </w:rPr>
        <w:t>at</w:t>
      </w:r>
      <w:proofErr w:type="spellEnd"/>
      <w:r w:rsidRPr="0052792C">
        <w:rPr>
          <w:rFonts w:ascii="Palatino Linotype" w:hAnsi="Palatino Linotype" w:cs="FreeSans"/>
          <w:sz w:val="22"/>
          <w:szCs w:val="22"/>
        </w:rPr>
        <w:t xml:space="preserve"> 5, 6 and 7.</w:t>
      </w:r>
    </w:p>
    <w:p w:rsidR="001F0784" w:rsidRPr="0052792C" w:rsidRDefault="001F0784" w:rsidP="00C149C7">
      <w:pPr>
        <w:pStyle w:val="ListParagraph"/>
        <w:numPr>
          <w:ilvl w:val="0"/>
          <w:numId w:val="14"/>
        </w:numPr>
        <w:tabs>
          <w:tab w:val="clear" w:pos="720"/>
          <w:tab w:val="num" w:pos="360"/>
        </w:tabs>
        <w:spacing w:line="240" w:lineRule="auto"/>
        <w:ind w:left="360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 xml:space="preserve">Currently working with Atos Global IT Solutions Mumbai, as Linux system administrator </w:t>
      </w:r>
      <w:r w:rsidR="00C149C7" w:rsidRPr="0052792C">
        <w:rPr>
          <w:rFonts w:ascii="Palatino Linotype" w:hAnsi="Palatino Linotype" w:cs="FreeSans"/>
          <w:sz w:val="22"/>
          <w:szCs w:val="22"/>
        </w:rPr>
        <w:t>since Oct’</w:t>
      </w:r>
      <w:r w:rsidRPr="0052792C">
        <w:rPr>
          <w:rFonts w:ascii="Palatino Linotype" w:hAnsi="Palatino Linotype" w:cs="FreeSans"/>
          <w:sz w:val="22"/>
          <w:szCs w:val="22"/>
        </w:rPr>
        <w:t xml:space="preserve"> 2013.</w:t>
      </w:r>
    </w:p>
    <w:p w:rsidR="001F0784" w:rsidRPr="0052792C" w:rsidRDefault="00844E87" w:rsidP="00C149C7">
      <w:pPr>
        <w:pStyle w:val="ListParagraph"/>
        <w:numPr>
          <w:ilvl w:val="0"/>
          <w:numId w:val="15"/>
        </w:numPr>
        <w:spacing w:line="240" w:lineRule="auto"/>
        <w:ind w:left="360"/>
        <w:rPr>
          <w:rFonts w:ascii="Palatino Linotype" w:hAnsi="Palatino Linotype" w:cs="FreeSans"/>
          <w:sz w:val="22"/>
          <w:szCs w:val="22"/>
        </w:rPr>
      </w:pPr>
      <w:r>
        <w:rPr>
          <w:rFonts w:ascii="Palatino Linotype" w:hAnsi="Palatino Linotype" w:cs="FreeSans"/>
          <w:sz w:val="22"/>
          <w:szCs w:val="22"/>
        </w:rPr>
        <w:t xml:space="preserve">Promoted as </w:t>
      </w:r>
      <w:r w:rsidR="001F0784" w:rsidRPr="0052792C">
        <w:rPr>
          <w:rFonts w:ascii="Palatino Linotype" w:hAnsi="Palatino Linotype" w:cs="FreeSans"/>
          <w:sz w:val="22"/>
          <w:szCs w:val="22"/>
        </w:rPr>
        <w:t xml:space="preserve">SPOC for AONL customer. </w:t>
      </w:r>
    </w:p>
    <w:p w:rsidR="001F0784" w:rsidRPr="0052792C" w:rsidRDefault="00844E87" w:rsidP="00C149C7">
      <w:pPr>
        <w:pStyle w:val="ListParagraph"/>
        <w:numPr>
          <w:ilvl w:val="0"/>
          <w:numId w:val="15"/>
        </w:numPr>
        <w:spacing w:line="240" w:lineRule="auto"/>
        <w:ind w:left="360"/>
        <w:rPr>
          <w:rFonts w:ascii="Palatino Linotype" w:hAnsi="Palatino Linotype" w:cs="FreeSans"/>
          <w:sz w:val="22"/>
          <w:szCs w:val="22"/>
        </w:rPr>
      </w:pPr>
      <w:r w:rsidRPr="00844E87">
        <w:rPr>
          <w:rFonts w:ascii="Palatino Linotype" w:hAnsi="Palatino Linotype" w:cs="FreeSans"/>
          <w:sz w:val="22"/>
          <w:szCs w:val="22"/>
        </w:rPr>
        <w:t>Technical knowledge &amp; proficiency in  Linux, Microsoft Windows Server platfor</w:t>
      </w:r>
      <w:r>
        <w:rPr>
          <w:rFonts w:ascii="Palatino Linotype" w:hAnsi="Palatino Linotype" w:cs="FreeSans"/>
          <w:sz w:val="22"/>
          <w:szCs w:val="22"/>
        </w:rPr>
        <w:t>m, System administration, Co</w:t>
      </w:r>
      <w:r w:rsidR="00C62FDB">
        <w:rPr>
          <w:rFonts w:ascii="Palatino Linotype" w:hAnsi="Palatino Linotype" w:cs="FreeSans"/>
          <w:sz w:val="22"/>
          <w:szCs w:val="22"/>
        </w:rPr>
        <w:t>n</w:t>
      </w:r>
      <w:r>
        <w:rPr>
          <w:rFonts w:ascii="Palatino Linotype" w:hAnsi="Palatino Linotype" w:cs="FreeSans"/>
          <w:sz w:val="22"/>
          <w:szCs w:val="22"/>
        </w:rPr>
        <w:t>figurati</w:t>
      </w:r>
      <w:r w:rsidRPr="00844E87">
        <w:rPr>
          <w:rFonts w:ascii="Palatino Linotype" w:hAnsi="Palatino Linotype" w:cs="FreeSans"/>
          <w:sz w:val="22"/>
          <w:szCs w:val="22"/>
        </w:rPr>
        <w:t>on, Installation, troubleshooting of Servers, Windows (All versions) and the willingness to learn and effectively apply new technologies</w:t>
      </w:r>
      <w:r w:rsidR="001F0784" w:rsidRPr="0052792C">
        <w:rPr>
          <w:rFonts w:ascii="Palatino Linotype" w:hAnsi="Palatino Linotype" w:cs="FreeSans"/>
          <w:sz w:val="22"/>
          <w:szCs w:val="22"/>
        </w:rPr>
        <w:t>.</w:t>
      </w:r>
    </w:p>
    <w:p w:rsidR="00844E87" w:rsidRDefault="001F0784" w:rsidP="00C149C7">
      <w:pPr>
        <w:pStyle w:val="ListParagraph"/>
        <w:numPr>
          <w:ilvl w:val="0"/>
          <w:numId w:val="15"/>
        </w:numPr>
        <w:spacing w:line="240" w:lineRule="auto"/>
        <w:ind w:left="360"/>
        <w:rPr>
          <w:rFonts w:ascii="Palatino Linotype" w:hAnsi="Palatino Linotype" w:cs="FreeSans"/>
          <w:sz w:val="22"/>
          <w:szCs w:val="22"/>
        </w:rPr>
      </w:pPr>
      <w:r w:rsidRPr="00844E87">
        <w:rPr>
          <w:rFonts w:ascii="Palatino Linotype" w:hAnsi="Palatino Linotype" w:cs="FreeSans"/>
          <w:sz w:val="22"/>
          <w:szCs w:val="22"/>
        </w:rPr>
        <w:t>Creating user accounts &amp; ass</w:t>
      </w:r>
      <w:r w:rsidR="00C149C7" w:rsidRPr="00844E87">
        <w:rPr>
          <w:rFonts w:ascii="Palatino Linotype" w:hAnsi="Palatino Linotype" w:cs="FreeSans"/>
          <w:sz w:val="22"/>
          <w:szCs w:val="22"/>
        </w:rPr>
        <w:t>igning security right to them, h</w:t>
      </w:r>
      <w:r w:rsidRPr="00844E87">
        <w:rPr>
          <w:rFonts w:ascii="Palatino Linotype" w:hAnsi="Palatino Linotype" w:cs="FreeSans"/>
          <w:sz w:val="22"/>
          <w:szCs w:val="22"/>
        </w:rPr>
        <w:t>ands on experience with UNIX/Linux based proxy server.</w:t>
      </w:r>
    </w:p>
    <w:p w:rsidR="00844E87" w:rsidRDefault="00844E87" w:rsidP="00844E87">
      <w:pPr>
        <w:pStyle w:val="ListParagraph"/>
        <w:numPr>
          <w:ilvl w:val="0"/>
          <w:numId w:val="15"/>
        </w:numPr>
        <w:spacing w:line="240" w:lineRule="auto"/>
        <w:ind w:left="360"/>
        <w:rPr>
          <w:rFonts w:ascii="Palatino Linotype" w:hAnsi="Palatino Linotype" w:cs="FreeSans"/>
          <w:sz w:val="22"/>
          <w:szCs w:val="22"/>
        </w:rPr>
      </w:pPr>
      <w:r>
        <w:rPr>
          <w:rFonts w:ascii="Palatino Linotype" w:hAnsi="Palatino Linotype" w:cs="FreeSans"/>
          <w:sz w:val="22"/>
          <w:szCs w:val="22"/>
        </w:rPr>
        <w:t>Good command on LINUX operating system.</w:t>
      </w:r>
    </w:p>
    <w:p w:rsidR="00844E87" w:rsidRPr="00844E87" w:rsidRDefault="00844E87" w:rsidP="00844E87">
      <w:pPr>
        <w:pStyle w:val="ListParagraph"/>
        <w:numPr>
          <w:ilvl w:val="0"/>
          <w:numId w:val="15"/>
        </w:numPr>
        <w:spacing w:line="240" w:lineRule="auto"/>
        <w:ind w:left="360"/>
        <w:rPr>
          <w:rFonts w:ascii="Palatino Linotype" w:hAnsi="Palatino Linotype" w:cs="FreeSans"/>
          <w:sz w:val="22"/>
          <w:szCs w:val="22"/>
        </w:rPr>
      </w:pPr>
      <w:r w:rsidRPr="00844E87">
        <w:rPr>
          <w:rFonts w:ascii="Palatino Linotype" w:hAnsi="Palatino Linotype" w:cs="FreeSans"/>
          <w:sz w:val="22"/>
          <w:szCs w:val="22"/>
        </w:rPr>
        <w:t>Possess comprehensive business and technical skill set for handling large scale delivery assignments for various platform/technologies coupled with established credibility in Systems Administration, providing domain support for managing operations round the clock.</w:t>
      </w:r>
    </w:p>
    <w:p w:rsidR="00844E87" w:rsidRPr="00844E87" w:rsidRDefault="00844E87" w:rsidP="00844E87">
      <w:pPr>
        <w:pStyle w:val="ListParagraph"/>
        <w:numPr>
          <w:ilvl w:val="0"/>
          <w:numId w:val="15"/>
        </w:numPr>
        <w:spacing w:line="240" w:lineRule="auto"/>
        <w:ind w:left="360"/>
        <w:rPr>
          <w:rFonts w:ascii="Palatino Linotype" w:hAnsi="Palatino Linotype" w:cs="FreeSans"/>
          <w:sz w:val="22"/>
          <w:szCs w:val="22"/>
        </w:rPr>
      </w:pPr>
      <w:r w:rsidRPr="00844E87">
        <w:rPr>
          <w:rFonts w:ascii="Palatino Linotype" w:hAnsi="Palatino Linotype" w:cs="FreeSans"/>
          <w:sz w:val="22"/>
          <w:szCs w:val="22"/>
        </w:rPr>
        <w:t>Acknowledged trouble shooter and a key decision maker with well-honed skill set in collaborating with cross-functional teams and deploying technology to build successful solutions.</w:t>
      </w:r>
    </w:p>
    <w:p w:rsidR="001F0784" w:rsidRPr="0052792C" w:rsidRDefault="001F0784" w:rsidP="00C149C7">
      <w:pPr>
        <w:pStyle w:val="ListParagraph"/>
        <w:numPr>
          <w:ilvl w:val="0"/>
          <w:numId w:val="15"/>
        </w:numPr>
        <w:spacing w:line="240" w:lineRule="auto"/>
        <w:ind w:left="360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Ability to Learn and adapt New Technologies in short time.</w:t>
      </w:r>
    </w:p>
    <w:p w:rsidR="001F0784" w:rsidRPr="0052792C" w:rsidRDefault="001F0784" w:rsidP="00C149C7">
      <w:pPr>
        <w:pStyle w:val="ListParagraph"/>
        <w:numPr>
          <w:ilvl w:val="0"/>
          <w:numId w:val="14"/>
        </w:numPr>
        <w:spacing w:line="240" w:lineRule="auto"/>
        <w:ind w:left="360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 xml:space="preserve">ITIL certification and hands on experience. </w:t>
      </w:r>
    </w:p>
    <w:p w:rsidR="004F732E" w:rsidRDefault="004F732E" w:rsidP="00F22C22">
      <w:pPr>
        <w:tabs>
          <w:tab w:val="left" w:pos="780"/>
          <w:tab w:val="left" w:pos="1575"/>
        </w:tabs>
        <w:spacing w:line="240" w:lineRule="auto"/>
        <w:rPr>
          <w:rFonts w:ascii="Palatino Linotype" w:hAnsi="Palatino Linotype"/>
        </w:rPr>
      </w:pPr>
    </w:p>
    <w:p w:rsidR="000D408D" w:rsidRDefault="000D408D" w:rsidP="00F22C22">
      <w:pPr>
        <w:tabs>
          <w:tab w:val="left" w:pos="780"/>
          <w:tab w:val="left" w:pos="1575"/>
        </w:tabs>
        <w:spacing w:line="240" w:lineRule="auto"/>
        <w:rPr>
          <w:rFonts w:ascii="Palatino Linotype" w:hAnsi="Palatino Linotype"/>
        </w:rPr>
      </w:pPr>
    </w:p>
    <w:p w:rsidR="000D408D" w:rsidRDefault="000D408D" w:rsidP="00F22C22">
      <w:pPr>
        <w:tabs>
          <w:tab w:val="left" w:pos="780"/>
          <w:tab w:val="left" w:pos="1575"/>
        </w:tabs>
        <w:spacing w:line="240" w:lineRule="auto"/>
        <w:rPr>
          <w:rFonts w:ascii="Palatino Linotype" w:hAnsi="Palatino Linotype"/>
        </w:rPr>
      </w:pPr>
    </w:p>
    <w:p w:rsidR="000D408D" w:rsidRDefault="000D408D" w:rsidP="00F22C22">
      <w:pPr>
        <w:tabs>
          <w:tab w:val="left" w:pos="780"/>
          <w:tab w:val="left" w:pos="1575"/>
        </w:tabs>
        <w:spacing w:line="240" w:lineRule="auto"/>
        <w:rPr>
          <w:rFonts w:ascii="Palatino Linotype" w:hAnsi="Palatino Linotype"/>
        </w:rPr>
      </w:pPr>
    </w:p>
    <w:p w:rsidR="000D408D" w:rsidRDefault="000D408D" w:rsidP="00F22C22">
      <w:pPr>
        <w:tabs>
          <w:tab w:val="left" w:pos="780"/>
          <w:tab w:val="left" w:pos="1575"/>
        </w:tabs>
        <w:spacing w:line="240" w:lineRule="auto"/>
        <w:rPr>
          <w:rFonts w:ascii="Palatino Linotype" w:hAnsi="Palatino Linotype"/>
        </w:rPr>
      </w:pPr>
    </w:p>
    <w:p w:rsidR="000D408D" w:rsidRDefault="000D408D" w:rsidP="00C16392">
      <w:pPr>
        <w:tabs>
          <w:tab w:val="left" w:pos="1575"/>
        </w:tabs>
        <w:spacing w:line="240" w:lineRule="auto"/>
        <w:rPr>
          <w:rFonts w:ascii="Palatino Linotype" w:hAnsi="Palatino Linotype"/>
        </w:rPr>
      </w:pPr>
    </w:p>
    <w:p w:rsidR="003064E7" w:rsidRDefault="002B18EE" w:rsidP="00C16392">
      <w:pPr>
        <w:tabs>
          <w:tab w:val="left" w:pos="1575"/>
        </w:tabs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:rsidR="00E57AF6" w:rsidRPr="0052792C" w:rsidRDefault="009751B5" w:rsidP="00E57AF6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line="240" w:lineRule="auto"/>
        <w:rPr>
          <w:rFonts w:ascii="Palatino Linotype" w:hAnsi="Palatino Linotype"/>
        </w:rPr>
      </w:pPr>
      <w:r w:rsidRPr="0052792C">
        <w:rPr>
          <w:rFonts w:ascii="Palatino Linotype" w:hAnsi="Palatino Linotype" w:cs="FreeSans"/>
          <w:b/>
          <w:bCs/>
          <w:szCs w:val="24"/>
        </w:rPr>
        <w:lastRenderedPageBreak/>
        <w:t>Professional Experience</w:t>
      </w:r>
    </w:p>
    <w:p w:rsidR="003064E7" w:rsidRPr="00404571" w:rsidRDefault="00E57AF6" w:rsidP="009751B5">
      <w:pPr>
        <w:tabs>
          <w:tab w:val="left" w:pos="6885"/>
        </w:tabs>
        <w:spacing w:line="240" w:lineRule="auto"/>
        <w:rPr>
          <w:rFonts w:ascii="Palatino Linotype" w:hAnsi="Palatino Linotype" w:cs="FreeSans"/>
          <w:b/>
          <w:bCs/>
          <w:i/>
          <w:sz w:val="22"/>
          <w:szCs w:val="22"/>
        </w:rPr>
      </w:pPr>
      <w:r w:rsidRPr="00404571">
        <w:rPr>
          <w:rFonts w:ascii="Palatino Linotype" w:hAnsi="Palatino Linotype" w:cs="FreeSans"/>
          <w:b/>
          <w:bCs/>
          <w:i/>
          <w:sz w:val="22"/>
          <w:szCs w:val="22"/>
        </w:rPr>
        <w:t>Atos Global IT Solutions and Services Private Limited</w:t>
      </w:r>
      <w:r w:rsidR="009751B5" w:rsidRPr="00404571">
        <w:rPr>
          <w:rFonts w:ascii="Palatino Linotype" w:hAnsi="Palatino Linotype" w:cs="FreeSans"/>
          <w:b/>
          <w:bCs/>
          <w:i/>
          <w:sz w:val="22"/>
          <w:szCs w:val="22"/>
        </w:rPr>
        <w:tab/>
      </w:r>
      <w:r w:rsidRPr="00404571">
        <w:rPr>
          <w:rFonts w:ascii="Palatino Linotype" w:eastAsia="FreeSans" w:hAnsi="Palatino Linotype" w:cs="FreeSans"/>
          <w:b/>
          <w:bCs/>
          <w:i/>
          <w:sz w:val="22"/>
          <w:szCs w:val="22"/>
        </w:rPr>
        <w:t xml:space="preserve"> </w:t>
      </w:r>
      <w:r w:rsidR="0044573A" w:rsidRPr="00404571">
        <w:rPr>
          <w:rFonts w:ascii="Palatino Linotype" w:eastAsia="FreeSans" w:hAnsi="Palatino Linotype" w:cs="FreeSans"/>
          <w:b/>
          <w:bCs/>
          <w:i/>
          <w:sz w:val="22"/>
          <w:szCs w:val="22"/>
        </w:rPr>
        <w:tab/>
      </w:r>
      <w:r w:rsidR="0044573A" w:rsidRPr="00404571">
        <w:rPr>
          <w:rFonts w:ascii="Palatino Linotype" w:eastAsia="FreeSans" w:hAnsi="Palatino Linotype" w:cs="FreeSans"/>
          <w:b/>
          <w:bCs/>
          <w:i/>
          <w:sz w:val="22"/>
          <w:szCs w:val="22"/>
        </w:rPr>
        <w:tab/>
      </w:r>
      <w:r w:rsidR="009751B5" w:rsidRPr="00404571">
        <w:rPr>
          <w:rFonts w:ascii="Palatino Linotype" w:hAnsi="Palatino Linotype" w:cs="FreeSans"/>
          <w:b/>
          <w:bCs/>
          <w:i/>
          <w:sz w:val="22"/>
          <w:szCs w:val="22"/>
        </w:rPr>
        <w:t>October 2014</w:t>
      </w:r>
      <w:r w:rsidR="002D08B8" w:rsidRPr="00404571">
        <w:rPr>
          <w:rFonts w:ascii="Palatino Linotype" w:hAnsi="Palatino Linotype" w:cs="FreeSans"/>
          <w:b/>
          <w:bCs/>
          <w:i/>
          <w:sz w:val="22"/>
          <w:szCs w:val="22"/>
        </w:rPr>
        <w:t xml:space="preserve"> – present </w:t>
      </w:r>
    </w:p>
    <w:p w:rsidR="00E57AF6" w:rsidRPr="00404571" w:rsidRDefault="002D08B8" w:rsidP="009751B5">
      <w:pPr>
        <w:tabs>
          <w:tab w:val="left" w:pos="6885"/>
        </w:tabs>
        <w:spacing w:line="240" w:lineRule="auto"/>
        <w:rPr>
          <w:rFonts w:ascii="Palatino Linotype" w:hAnsi="Palatino Linotype" w:cs="FreeSans"/>
          <w:b/>
          <w:bCs/>
          <w:i/>
          <w:sz w:val="22"/>
          <w:szCs w:val="22"/>
        </w:rPr>
      </w:pPr>
      <w:r w:rsidRPr="00404571">
        <w:rPr>
          <w:rFonts w:ascii="Palatino Linotype" w:hAnsi="Palatino Linotype" w:cs="FreeSans"/>
          <w:b/>
          <w:bCs/>
          <w:i/>
          <w:sz w:val="22"/>
          <w:szCs w:val="22"/>
        </w:rPr>
        <w:t>Associate</w:t>
      </w:r>
      <w:r w:rsidR="000A29D6" w:rsidRPr="00404571">
        <w:rPr>
          <w:rFonts w:ascii="Palatino Linotype" w:hAnsi="Palatino Linotype" w:cs="FreeSans"/>
          <w:b/>
          <w:bCs/>
          <w:i/>
          <w:sz w:val="22"/>
          <w:szCs w:val="22"/>
        </w:rPr>
        <w:t xml:space="preserve"> Consultant </w:t>
      </w:r>
      <w:r w:rsidR="009751B5" w:rsidRPr="00404571">
        <w:rPr>
          <w:rFonts w:ascii="Palatino Linotype" w:hAnsi="Palatino Linotype" w:cs="FreeSans"/>
          <w:b/>
          <w:bCs/>
          <w:i/>
          <w:sz w:val="22"/>
          <w:szCs w:val="22"/>
        </w:rPr>
        <w:tab/>
      </w:r>
    </w:p>
    <w:p w:rsidR="00E57AF6" w:rsidRPr="0052792C" w:rsidRDefault="00E57AF6" w:rsidP="00E57AF6">
      <w:pPr>
        <w:spacing w:line="240" w:lineRule="auto"/>
        <w:rPr>
          <w:rFonts w:ascii="Palatino Linotype" w:hAnsi="Palatino Linotype"/>
        </w:rPr>
      </w:pPr>
      <w:r w:rsidRPr="0052792C">
        <w:rPr>
          <w:rFonts w:ascii="Palatino Linotype" w:hAnsi="Palatino Linotype" w:cs="FreeSans"/>
          <w:sz w:val="22"/>
          <w:szCs w:val="22"/>
        </w:rPr>
        <w:t xml:space="preserve"> </w:t>
      </w:r>
    </w:p>
    <w:p w:rsidR="00116D16" w:rsidRPr="0052792C" w:rsidRDefault="00E57AF6" w:rsidP="00F22C22">
      <w:pPr>
        <w:tabs>
          <w:tab w:val="left" w:pos="720"/>
          <w:tab w:val="left" w:pos="1440"/>
          <w:tab w:val="left" w:pos="2160"/>
          <w:tab w:val="left" w:pos="2880"/>
          <w:tab w:val="left" w:pos="3840"/>
        </w:tabs>
        <w:spacing w:line="240" w:lineRule="auto"/>
        <w:rPr>
          <w:rFonts w:ascii="Palatino Linotype" w:hAnsi="Palatino Linotype" w:cs="FreeSans"/>
          <w:b/>
          <w:bCs/>
          <w:sz w:val="22"/>
          <w:szCs w:val="22"/>
        </w:rPr>
      </w:pPr>
      <w:r w:rsidRPr="0052792C">
        <w:rPr>
          <w:rFonts w:ascii="Palatino Linotype" w:hAnsi="Palatino Linotype" w:cs="FreeSans"/>
          <w:b/>
          <w:bCs/>
          <w:sz w:val="22"/>
          <w:szCs w:val="22"/>
        </w:rPr>
        <w:t>Roles and Responsibilities:</w:t>
      </w:r>
      <w:r w:rsidR="00116D16" w:rsidRPr="0052792C">
        <w:rPr>
          <w:rFonts w:ascii="Palatino Linotype" w:hAnsi="Palatino Linotype" w:cs="FreeSans"/>
          <w:b/>
          <w:bCs/>
          <w:sz w:val="22"/>
          <w:szCs w:val="22"/>
        </w:rPr>
        <w:tab/>
      </w:r>
      <w:r w:rsidR="00F22C22">
        <w:rPr>
          <w:rFonts w:ascii="Palatino Linotype" w:hAnsi="Palatino Linotype" w:cs="FreeSans"/>
          <w:b/>
          <w:bCs/>
          <w:sz w:val="22"/>
          <w:szCs w:val="22"/>
        </w:rPr>
        <w:tab/>
      </w:r>
      <w:r w:rsidR="00116D16" w:rsidRPr="0052792C">
        <w:rPr>
          <w:rFonts w:ascii="Palatino Linotype" w:hAnsi="Palatino Linotype" w:cs="FreeSans"/>
          <w:b/>
          <w:bCs/>
          <w:sz w:val="22"/>
          <w:szCs w:val="22"/>
        </w:rPr>
        <w:tab/>
      </w:r>
    </w:p>
    <w:p w:rsidR="00116D16" w:rsidRPr="00F22C22" w:rsidRDefault="00116D1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 xml:space="preserve">Maintaining and supporting </w:t>
      </w:r>
      <w:r w:rsidR="003064E7">
        <w:rPr>
          <w:rFonts w:ascii="Palatino Linotype" w:hAnsi="Palatino Linotype" w:cs="FreeSans"/>
          <w:sz w:val="22"/>
          <w:szCs w:val="22"/>
        </w:rPr>
        <w:t>installation, configuration &amp; management of RHEL OS 5/6/7.</w:t>
      </w:r>
      <w:r w:rsidRPr="00F22C22">
        <w:rPr>
          <w:rFonts w:ascii="Palatino Linotype" w:hAnsi="Palatino Linotype" w:cs="FreeSans"/>
          <w:sz w:val="22"/>
          <w:szCs w:val="22"/>
        </w:rPr>
        <w:t xml:space="preserve"> </w:t>
      </w:r>
    </w:p>
    <w:p w:rsidR="00116D16" w:rsidRPr="00F22C22" w:rsidRDefault="00116D1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Multi-Customer support for Incident, Change and Problem management with ITIL Practice for offshored customers of Netherlands, Belgium, France, Germany, UK and North America within agreed SLA.</w:t>
      </w:r>
    </w:p>
    <w:p w:rsidR="00A87666" w:rsidRPr="003064E7" w:rsidRDefault="00116D16" w:rsidP="003064E7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Handling crisis and participate actively in crisis for resolving OS issues.</w:t>
      </w:r>
    </w:p>
    <w:p w:rsidR="00116D16" w:rsidRPr="00F22C22" w:rsidRDefault="00116D16" w:rsidP="00F22C22">
      <w:pPr>
        <w:pStyle w:val="ListParagraph"/>
        <w:numPr>
          <w:ilvl w:val="0"/>
          <w:numId w:val="24"/>
        </w:numPr>
        <w:suppressAutoHyphens w:val="0"/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Escalating and coordinating issues wherever required to higher technical level for resolving issues within SLA.</w:t>
      </w:r>
    </w:p>
    <w:p w:rsidR="00A87666" w:rsidRPr="00967644" w:rsidRDefault="00967644" w:rsidP="00967644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967644">
        <w:rPr>
          <w:rFonts w:ascii="Palatino Linotype" w:hAnsi="Palatino Linotype" w:cs="FreeSans"/>
          <w:sz w:val="22"/>
          <w:szCs w:val="22"/>
        </w:rPr>
        <w:t xml:space="preserve">Installing software, patching with latest kernel versions &amp; packages, upgrading and maintenance of operating system by yum installation, BSA blade logic &amp; </w:t>
      </w:r>
      <w:r w:rsidR="00F734DE" w:rsidRPr="00967644">
        <w:rPr>
          <w:rFonts w:ascii="Palatino Linotype" w:hAnsi="Palatino Linotype" w:cs="FreeSans"/>
          <w:sz w:val="22"/>
          <w:szCs w:val="22"/>
        </w:rPr>
        <w:t>through ansible</w:t>
      </w:r>
      <w:r>
        <w:rPr>
          <w:rFonts w:ascii="Palatino Linotype" w:hAnsi="Palatino Linotype" w:cs="FreeSans"/>
          <w:sz w:val="22"/>
          <w:szCs w:val="22"/>
        </w:rPr>
        <w:t>.</w:t>
      </w:r>
    </w:p>
    <w:p w:rsidR="00A87666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Managing secure remote access Linux Servers using SSH.</w:t>
      </w:r>
    </w:p>
    <w:p w:rsidR="000912F6" w:rsidRPr="00F22C22" w:rsidRDefault="00967644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>
        <w:rPr>
          <w:rFonts w:ascii="Palatino Linotype" w:hAnsi="Palatino Linotype" w:cs="FreeSans"/>
          <w:sz w:val="22"/>
          <w:szCs w:val="22"/>
        </w:rPr>
        <w:t>Installation,</w:t>
      </w:r>
      <w:r w:rsidR="00E63225">
        <w:rPr>
          <w:rFonts w:ascii="Palatino Linotype" w:hAnsi="Palatino Linotype" w:cs="FreeSans"/>
          <w:sz w:val="22"/>
          <w:szCs w:val="22"/>
        </w:rPr>
        <w:t xml:space="preserve"> configuration &amp; m</w:t>
      </w:r>
      <w:r w:rsidR="00A87666" w:rsidRPr="00F22C22">
        <w:rPr>
          <w:rFonts w:ascii="Palatino Linotype" w:hAnsi="Palatino Linotype" w:cs="FreeSans"/>
          <w:sz w:val="22"/>
          <w:szCs w:val="22"/>
        </w:rPr>
        <w:t>onitoring server</w:t>
      </w:r>
      <w:r w:rsidR="00E63225">
        <w:rPr>
          <w:rFonts w:ascii="Palatino Linotype" w:hAnsi="Palatino Linotype" w:cs="FreeSans"/>
          <w:sz w:val="22"/>
          <w:szCs w:val="22"/>
        </w:rPr>
        <w:t>s</w:t>
      </w:r>
      <w:r w:rsidR="00A87666" w:rsidRPr="00F22C22">
        <w:rPr>
          <w:rFonts w:ascii="Palatino Linotype" w:hAnsi="Palatino Linotype" w:cs="FreeSans"/>
          <w:sz w:val="22"/>
          <w:szCs w:val="22"/>
        </w:rPr>
        <w:t xml:space="preserve"> using </w:t>
      </w:r>
      <w:r w:rsidR="0022219A" w:rsidRPr="00F22C22">
        <w:rPr>
          <w:rFonts w:ascii="Palatino Linotype" w:hAnsi="Palatino Linotype" w:cs="FreeSans"/>
          <w:sz w:val="22"/>
          <w:szCs w:val="22"/>
        </w:rPr>
        <w:t>Nagios</w:t>
      </w:r>
      <w:r w:rsidR="00A87666" w:rsidRPr="00F22C22">
        <w:rPr>
          <w:rFonts w:ascii="Palatino Linotype" w:hAnsi="Palatino Linotype" w:cs="FreeSans"/>
          <w:sz w:val="22"/>
          <w:szCs w:val="22"/>
        </w:rPr>
        <w:t>.</w:t>
      </w:r>
    </w:p>
    <w:p w:rsidR="00A87666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Monitoring server hardware, handling faulty part replacement and running diagnosis.</w:t>
      </w:r>
    </w:p>
    <w:p w:rsidR="00A87666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OS hardening and troubleshooting.</w:t>
      </w:r>
    </w:p>
    <w:p w:rsidR="00A87666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 xml:space="preserve">Configuration of FTP and remote applications like </w:t>
      </w:r>
      <w:proofErr w:type="spellStart"/>
      <w:r w:rsidRPr="00F22C22">
        <w:rPr>
          <w:rFonts w:ascii="Palatino Linotype" w:hAnsi="Palatino Linotype" w:cs="FreeSans"/>
          <w:sz w:val="22"/>
          <w:szCs w:val="22"/>
        </w:rPr>
        <w:t>ssh</w:t>
      </w:r>
      <w:proofErr w:type="spellEnd"/>
      <w:r w:rsidRPr="00F22C22">
        <w:rPr>
          <w:rFonts w:ascii="Palatino Linotype" w:hAnsi="Palatino Linotype" w:cs="FreeSans"/>
          <w:sz w:val="22"/>
          <w:szCs w:val="22"/>
        </w:rPr>
        <w:t xml:space="preserve">, </w:t>
      </w:r>
      <w:proofErr w:type="spellStart"/>
      <w:r w:rsidRPr="00F22C22">
        <w:rPr>
          <w:rFonts w:ascii="Palatino Linotype" w:hAnsi="Palatino Linotype" w:cs="FreeSans"/>
          <w:sz w:val="22"/>
          <w:szCs w:val="22"/>
        </w:rPr>
        <w:t>scp</w:t>
      </w:r>
      <w:proofErr w:type="spellEnd"/>
      <w:r w:rsidRPr="00F22C22">
        <w:rPr>
          <w:rFonts w:ascii="Palatino Linotype" w:hAnsi="Palatino Linotype" w:cs="FreeSans"/>
          <w:sz w:val="22"/>
          <w:szCs w:val="22"/>
        </w:rPr>
        <w:t>, telnet.</w:t>
      </w:r>
    </w:p>
    <w:p w:rsidR="00A87666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Working on VMware, creating snapshots, configuration &amp; management of servers.</w:t>
      </w:r>
    </w:p>
    <w:p w:rsidR="00A87666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 xml:space="preserve">Knowledge of </w:t>
      </w:r>
      <w:proofErr w:type="spellStart"/>
      <w:r w:rsidRPr="00F22C22">
        <w:rPr>
          <w:rFonts w:ascii="Palatino Linotype" w:hAnsi="Palatino Linotype" w:cs="FreeSans"/>
          <w:sz w:val="22"/>
          <w:szCs w:val="22"/>
        </w:rPr>
        <w:t>Vcenter</w:t>
      </w:r>
      <w:proofErr w:type="spellEnd"/>
      <w:r w:rsidRPr="00F22C22">
        <w:rPr>
          <w:rFonts w:ascii="Palatino Linotype" w:hAnsi="Palatino Linotype" w:cs="FreeSans"/>
          <w:sz w:val="22"/>
          <w:szCs w:val="22"/>
        </w:rPr>
        <w:t>, HA and SRM concepts in VMware.</w:t>
      </w:r>
    </w:p>
    <w:p w:rsidR="00A87666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Knowledge of Networker, Commvault &amp; Veritas Net backup concept</w:t>
      </w:r>
      <w:r w:rsidR="00116D16" w:rsidRPr="00F22C22">
        <w:rPr>
          <w:rFonts w:ascii="Palatino Linotype" w:hAnsi="Palatino Linotype" w:cs="FreeSans"/>
          <w:sz w:val="22"/>
          <w:szCs w:val="22"/>
        </w:rPr>
        <w:t>s</w:t>
      </w:r>
      <w:r w:rsidRPr="00F22C22">
        <w:rPr>
          <w:rFonts w:ascii="Palatino Linotype" w:hAnsi="Palatino Linotype" w:cs="FreeSans"/>
          <w:sz w:val="22"/>
          <w:szCs w:val="22"/>
        </w:rPr>
        <w:t>.</w:t>
      </w:r>
    </w:p>
    <w:p w:rsidR="00A87666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Knowledge about different storage devices i.e. SAN, NAS etc.</w:t>
      </w:r>
    </w:p>
    <w:p w:rsidR="00A87666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Setting up password less login between two servers for specific user.</w:t>
      </w:r>
    </w:p>
    <w:p w:rsidR="00A87666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DNS, DHCP, SAMBA configuration and management.</w:t>
      </w:r>
    </w:p>
    <w:p w:rsidR="00A87666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Creating  printers and Troubleshooting Printers issue (CUPS)</w:t>
      </w:r>
    </w:p>
    <w:p w:rsidR="00A87666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 xml:space="preserve">User management on LDAP servers also providing </w:t>
      </w:r>
      <w:proofErr w:type="spellStart"/>
      <w:r w:rsidRPr="00F22C22">
        <w:rPr>
          <w:rFonts w:ascii="Palatino Linotype" w:hAnsi="Palatino Linotype" w:cs="FreeSans"/>
          <w:sz w:val="22"/>
          <w:szCs w:val="22"/>
        </w:rPr>
        <w:t>sudo</w:t>
      </w:r>
      <w:proofErr w:type="spellEnd"/>
      <w:r w:rsidRPr="00F22C22">
        <w:rPr>
          <w:rFonts w:ascii="Palatino Linotype" w:hAnsi="Palatino Linotype" w:cs="FreeSans"/>
          <w:sz w:val="22"/>
          <w:szCs w:val="22"/>
        </w:rPr>
        <w:t xml:space="preserve"> access through </w:t>
      </w:r>
      <w:proofErr w:type="spellStart"/>
      <w:r w:rsidRPr="00F22C22">
        <w:rPr>
          <w:rFonts w:ascii="Palatino Linotype" w:hAnsi="Palatino Linotype" w:cs="FreeSans"/>
          <w:sz w:val="22"/>
          <w:szCs w:val="22"/>
        </w:rPr>
        <w:t>Xming</w:t>
      </w:r>
      <w:proofErr w:type="spellEnd"/>
      <w:r w:rsidRPr="00F22C22">
        <w:rPr>
          <w:rFonts w:ascii="Palatino Linotype" w:hAnsi="Palatino Linotype" w:cs="FreeSans"/>
          <w:sz w:val="22"/>
          <w:szCs w:val="22"/>
        </w:rPr>
        <w:t>.</w:t>
      </w:r>
    </w:p>
    <w:p w:rsidR="00193F80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 xml:space="preserve">Creating &amp; Extending file system on </w:t>
      </w:r>
      <w:proofErr w:type="spellStart"/>
      <w:r w:rsidRPr="00F22C22">
        <w:rPr>
          <w:rFonts w:ascii="Palatino Linotype" w:hAnsi="Palatino Linotype" w:cs="FreeSans"/>
          <w:sz w:val="22"/>
          <w:szCs w:val="22"/>
        </w:rPr>
        <w:t>VxVM</w:t>
      </w:r>
      <w:proofErr w:type="spellEnd"/>
      <w:r w:rsidRPr="00F22C22">
        <w:rPr>
          <w:rFonts w:ascii="Palatino Linotype" w:hAnsi="Palatino Linotype" w:cs="FreeSans"/>
          <w:sz w:val="22"/>
          <w:szCs w:val="22"/>
        </w:rPr>
        <w:t>.</w:t>
      </w:r>
    </w:p>
    <w:p w:rsidR="00193F80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Managing file system using LVM.</w:t>
      </w:r>
    </w:p>
    <w:p w:rsidR="00193F80" w:rsidRPr="00F22C22" w:rsidRDefault="002D7548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>
        <w:rPr>
          <w:rFonts w:ascii="Palatino Linotype" w:hAnsi="Palatino Linotype" w:cs="FreeSans"/>
          <w:sz w:val="22"/>
          <w:szCs w:val="22"/>
        </w:rPr>
        <w:t xml:space="preserve">Working on Service Now &amp; other ticketing </w:t>
      </w:r>
      <w:r w:rsidR="00A87666" w:rsidRPr="00F22C22">
        <w:rPr>
          <w:rFonts w:ascii="Palatino Linotype" w:hAnsi="Palatino Linotype" w:cs="FreeSans"/>
          <w:sz w:val="22"/>
          <w:szCs w:val="22"/>
        </w:rPr>
        <w:t>tool.</w:t>
      </w:r>
    </w:p>
    <w:p w:rsidR="0045070C" w:rsidRPr="00F22C22" w:rsidRDefault="0045070C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Participate in root-cause analysis of recurring issues through Problem management, Work proactively on capturing trends and preventing incidents where possible by understanding critical alerts and doing problem management.</w:t>
      </w:r>
    </w:p>
    <w:p w:rsidR="00193F80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Weekly meeting with customer to discuss the weekly Issues.</w:t>
      </w:r>
    </w:p>
    <w:p w:rsidR="00193F80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Rotate logs and take backup of logs in the different server/External Disks</w:t>
      </w:r>
    </w:p>
    <w:p w:rsidR="00193F80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Creating shell script and modify script as per requirements.</w:t>
      </w:r>
    </w:p>
    <w:p w:rsidR="00193F80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 xml:space="preserve">Responsible for </w:t>
      </w:r>
      <w:r w:rsidR="000912F6" w:rsidRPr="00F22C22">
        <w:rPr>
          <w:rFonts w:ascii="Palatino Linotype" w:hAnsi="Palatino Linotype" w:cs="FreeSans"/>
          <w:sz w:val="22"/>
          <w:szCs w:val="22"/>
        </w:rPr>
        <w:t>creating, configuring</w:t>
      </w:r>
      <w:r w:rsidRPr="00F22C22">
        <w:rPr>
          <w:rFonts w:ascii="Palatino Linotype" w:hAnsi="Palatino Linotype" w:cs="FreeSans"/>
          <w:sz w:val="22"/>
          <w:szCs w:val="22"/>
        </w:rPr>
        <w:t xml:space="preserve"> file systems and file system attributes, such </w:t>
      </w:r>
      <w:r w:rsidR="000912F6" w:rsidRPr="00F22C22">
        <w:rPr>
          <w:rFonts w:ascii="Palatino Linotype" w:hAnsi="Palatino Linotype" w:cs="FreeSans"/>
          <w:sz w:val="22"/>
          <w:szCs w:val="22"/>
        </w:rPr>
        <w:t>as permissions</w:t>
      </w:r>
      <w:r w:rsidRPr="00F22C22">
        <w:rPr>
          <w:rFonts w:ascii="Palatino Linotype" w:hAnsi="Palatino Linotype" w:cs="FreeSans"/>
          <w:sz w:val="22"/>
          <w:szCs w:val="22"/>
        </w:rPr>
        <w:t>, encryption, access control lists (A</w:t>
      </w:r>
      <w:r w:rsidR="00193F80" w:rsidRPr="00F22C22">
        <w:rPr>
          <w:rFonts w:ascii="Palatino Linotype" w:hAnsi="Palatino Linotype" w:cs="FreeSans"/>
          <w:sz w:val="22"/>
          <w:szCs w:val="22"/>
        </w:rPr>
        <w:t xml:space="preserve">CL), and network </w:t>
      </w:r>
      <w:r w:rsidR="000912F6" w:rsidRPr="00F22C22">
        <w:rPr>
          <w:rFonts w:ascii="Palatino Linotype" w:hAnsi="Palatino Linotype" w:cs="FreeSans"/>
          <w:sz w:val="22"/>
          <w:szCs w:val="22"/>
        </w:rPr>
        <w:t>file systems</w:t>
      </w:r>
      <w:r w:rsidR="00193F80" w:rsidRPr="00F22C22">
        <w:rPr>
          <w:rFonts w:ascii="Palatino Linotype" w:hAnsi="Palatino Linotype" w:cs="FreeSans"/>
          <w:sz w:val="22"/>
          <w:szCs w:val="22"/>
        </w:rPr>
        <w:t>.</w:t>
      </w:r>
    </w:p>
    <w:p w:rsidR="00193F80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User management - Creating, maintaining, and removing users and groups. Security settings on user accounts and group</w:t>
      </w:r>
    </w:p>
    <w:p w:rsidR="00193F80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Maintaining scheduled process through CRON.</w:t>
      </w:r>
    </w:p>
    <w:p w:rsidR="0045070C" w:rsidRPr="00F22C22" w:rsidRDefault="0045070C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Hands on experience on Failover tests for Clusters, Hands on Experience on virtualization / cluster troubleshooting.</w:t>
      </w:r>
    </w:p>
    <w:p w:rsidR="00193F80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Monitoring Network and system performance like CPU, Memory, Disk and swap space using system utilities.</w:t>
      </w:r>
    </w:p>
    <w:p w:rsidR="00193F80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Creating and maintaining user accounts, profiles, security, rights, disk space and process monitoring</w:t>
      </w:r>
    </w:p>
    <w:p w:rsidR="00193F80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Creating ne</w:t>
      </w:r>
      <w:r w:rsidR="000912F6" w:rsidRPr="00F22C22">
        <w:rPr>
          <w:rFonts w:ascii="Palatino Linotype" w:hAnsi="Palatino Linotype" w:cs="FreeSans"/>
          <w:sz w:val="22"/>
          <w:szCs w:val="22"/>
        </w:rPr>
        <w:t>w file systems, mounting and un</w:t>
      </w:r>
      <w:r w:rsidRPr="00F22C22">
        <w:rPr>
          <w:rFonts w:ascii="Palatino Linotype" w:hAnsi="Palatino Linotype" w:cs="FreeSans"/>
          <w:sz w:val="22"/>
          <w:szCs w:val="22"/>
        </w:rPr>
        <w:t>mounting file s</w:t>
      </w:r>
      <w:r w:rsidR="000912F6" w:rsidRPr="00F22C22">
        <w:rPr>
          <w:rFonts w:ascii="Palatino Linotype" w:hAnsi="Palatino Linotype" w:cs="FreeSans"/>
          <w:sz w:val="22"/>
          <w:szCs w:val="22"/>
        </w:rPr>
        <w:t>ystems disk drives using FDISK.</w:t>
      </w:r>
      <w:r w:rsidRPr="00F22C22">
        <w:rPr>
          <w:rFonts w:ascii="Palatino Linotype" w:hAnsi="Palatino Linotype" w:cs="FreeSans"/>
          <w:sz w:val="22"/>
          <w:szCs w:val="22"/>
        </w:rPr>
        <w:tab/>
      </w:r>
    </w:p>
    <w:p w:rsidR="000912F6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Installing Package management  by using   RPM &amp; YUM  tools in Linux</w:t>
      </w:r>
    </w:p>
    <w:p w:rsidR="00193F80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>Troubleshoot network connectivity used ping</w:t>
      </w:r>
      <w:r w:rsidR="000912F6" w:rsidRPr="00F22C22">
        <w:rPr>
          <w:rFonts w:ascii="Palatino Linotype" w:hAnsi="Palatino Linotype" w:cs="FreeSans"/>
          <w:sz w:val="22"/>
          <w:szCs w:val="22"/>
        </w:rPr>
        <w:t>, if-config and setup commands.</w:t>
      </w:r>
      <w:r w:rsidRPr="00F22C22">
        <w:rPr>
          <w:rFonts w:ascii="Palatino Linotype" w:hAnsi="Palatino Linotype" w:cs="FreeSans"/>
          <w:sz w:val="22"/>
          <w:szCs w:val="22"/>
        </w:rPr>
        <w:tab/>
      </w:r>
    </w:p>
    <w:p w:rsidR="00A87666" w:rsidRPr="00F22C22" w:rsidRDefault="00A8766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F22C22">
        <w:rPr>
          <w:rFonts w:ascii="Palatino Linotype" w:hAnsi="Palatino Linotype" w:cs="FreeSans"/>
          <w:sz w:val="22"/>
          <w:szCs w:val="22"/>
        </w:rPr>
        <w:t xml:space="preserve">Vendor management – Coordinating </w:t>
      </w:r>
      <w:r w:rsidR="00390A39" w:rsidRPr="00F22C22">
        <w:rPr>
          <w:rFonts w:ascii="Palatino Linotype" w:hAnsi="Palatino Linotype" w:cs="FreeSans"/>
          <w:sz w:val="22"/>
          <w:szCs w:val="22"/>
        </w:rPr>
        <w:t xml:space="preserve">with different vendors like </w:t>
      </w:r>
      <w:proofErr w:type="spellStart"/>
      <w:r w:rsidR="00390A39" w:rsidRPr="00F22C22">
        <w:rPr>
          <w:rFonts w:ascii="Palatino Linotype" w:hAnsi="Palatino Linotype" w:cs="FreeSans"/>
          <w:sz w:val="22"/>
          <w:szCs w:val="22"/>
        </w:rPr>
        <w:t>Redhat</w:t>
      </w:r>
      <w:proofErr w:type="spellEnd"/>
      <w:r w:rsidR="00390A39" w:rsidRPr="00F22C22">
        <w:rPr>
          <w:rFonts w:ascii="Palatino Linotype" w:hAnsi="Palatino Linotype" w:cs="FreeSans"/>
          <w:sz w:val="22"/>
          <w:szCs w:val="22"/>
        </w:rPr>
        <w:t xml:space="preserve">, </w:t>
      </w:r>
      <w:r w:rsidRPr="00F22C22">
        <w:rPr>
          <w:rFonts w:ascii="Palatino Linotype" w:hAnsi="Palatino Linotype" w:cs="FreeSans"/>
          <w:sz w:val="22"/>
          <w:szCs w:val="22"/>
        </w:rPr>
        <w:t>Dell and HP.</w:t>
      </w:r>
    </w:p>
    <w:p w:rsidR="00E57AF6" w:rsidRPr="00404571" w:rsidRDefault="000A29D6" w:rsidP="00E57AF6">
      <w:pPr>
        <w:spacing w:line="240" w:lineRule="auto"/>
        <w:rPr>
          <w:rFonts w:ascii="Palatino Linotype" w:hAnsi="Palatino Linotype" w:cs="FreeSans"/>
          <w:b/>
          <w:bCs/>
          <w:i/>
          <w:sz w:val="22"/>
          <w:szCs w:val="22"/>
        </w:rPr>
      </w:pPr>
      <w:r w:rsidRPr="00404571">
        <w:rPr>
          <w:rFonts w:ascii="Palatino Linotype" w:hAnsi="Palatino Linotype" w:cs="FreeSans"/>
          <w:b/>
          <w:bCs/>
          <w:i/>
          <w:sz w:val="22"/>
          <w:szCs w:val="22"/>
        </w:rPr>
        <w:lastRenderedPageBreak/>
        <w:t>Atos India</w:t>
      </w:r>
      <w:r w:rsidRPr="00404571">
        <w:rPr>
          <w:rFonts w:ascii="Palatino Linotype" w:hAnsi="Palatino Linotype" w:cs="FreeSans"/>
          <w:b/>
          <w:bCs/>
          <w:i/>
          <w:sz w:val="22"/>
          <w:szCs w:val="22"/>
        </w:rPr>
        <w:tab/>
      </w:r>
      <w:r w:rsidRPr="00404571">
        <w:rPr>
          <w:rFonts w:ascii="Palatino Linotype" w:hAnsi="Palatino Linotype" w:cs="FreeSans"/>
          <w:b/>
          <w:bCs/>
          <w:i/>
          <w:sz w:val="22"/>
          <w:szCs w:val="22"/>
        </w:rPr>
        <w:tab/>
      </w:r>
      <w:r w:rsidRPr="00404571">
        <w:rPr>
          <w:rFonts w:ascii="Palatino Linotype" w:hAnsi="Palatino Linotype" w:cs="FreeSans"/>
          <w:b/>
          <w:bCs/>
          <w:i/>
          <w:sz w:val="22"/>
          <w:szCs w:val="22"/>
        </w:rPr>
        <w:tab/>
      </w:r>
      <w:r w:rsidRPr="00404571">
        <w:rPr>
          <w:rFonts w:ascii="Palatino Linotype" w:hAnsi="Palatino Linotype" w:cs="FreeSans"/>
          <w:b/>
          <w:bCs/>
          <w:i/>
          <w:sz w:val="22"/>
          <w:szCs w:val="22"/>
        </w:rPr>
        <w:tab/>
      </w:r>
      <w:r w:rsidRPr="00404571">
        <w:rPr>
          <w:rFonts w:ascii="Palatino Linotype" w:hAnsi="Palatino Linotype" w:cs="FreeSans"/>
          <w:b/>
          <w:bCs/>
          <w:i/>
          <w:sz w:val="22"/>
          <w:szCs w:val="22"/>
        </w:rPr>
        <w:tab/>
      </w:r>
      <w:r w:rsidRPr="00404571">
        <w:rPr>
          <w:rFonts w:ascii="Palatino Linotype" w:hAnsi="Palatino Linotype" w:cs="FreeSans"/>
          <w:b/>
          <w:bCs/>
          <w:i/>
          <w:sz w:val="22"/>
          <w:szCs w:val="22"/>
        </w:rPr>
        <w:tab/>
      </w:r>
      <w:r w:rsidRPr="00404571">
        <w:rPr>
          <w:rFonts w:ascii="Palatino Linotype" w:hAnsi="Palatino Linotype" w:cs="FreeSans"/>
          <w:b/>
          <w:bCs/>
          <w:i/>
          <w:sz w:val="22"/>
          <w:szCs w:val="22"/>
        </w:rPr>
        <w:tab/>
      </w:r>
      <w:r w:rsidRPr="00404571">
        <w:rPr>
          <w:rFonts w:ascii="Palatino Linotype" w:eastAsia="FreeSans" w:hAnsi="Palatino Linotype" w:cs="FreeSans"/>
          <w:b/>
          <w:bCs/>
          <w:i/>
          <w:sz w:val="22"/>
          <w:szCs w:val="22"/>
        </w:rPr>
        <w:t xml:space="preserve"> </w:t>
      </w:r>
      <w:r w:rsidR="0044573A" w:rsidRPr="00404571">
        <w:rPr>
          <w:rFonts w:ascii="Palatino Linotype" w:eastAsia="FreeSans" w:hAnsi="Palatino Linotype" w:cs="FreeSans"/>
          <w:b/>
          <w:bCs/>
          <w:i/>
          <w:sz w:val="22"/>
          <w:szCs w:val="22"/>
        </w:rPr>
        <w:tab/>
      </w:r>
      <w:r w:rsidR="0044573A" w:rsidRPr="00404571">
        <w:rPr>
          <w:rFonts w:ascii="Palatino Linotype" w:eastAsia="FreeSans" w:hAnsi="Palatino Linotype" w:cs="FreeSans"/>
          <w:b/>
          <w:bCs/>
          <w:i/>
          <w:sz w:val="22"/>
          <w:szCs w:val="22"/>
        </w:rPr>
        <w:tab/>
      </w:r>
      <w:r w:rsidRPr="00404571">
        <w:rPr>
          <w:rFonts w:ascii="Palatino Linotype" w:hAnsi="Palatino Linotype" w:cs="FreeSans"/>
          <w:b/>
          <w:bCs/>
          <w:i/>
          <w:sz w:val="22"/>
          <w:szCs w:val="22"/>
        </w:rPr>
        <w:t xml:space="preserve">October 2013 – October 2014 </w:t>
      </w:r>
    </w:p>
    <w:p w:rsidR="000A29D6" w:rsidRPr="00404571" w:rsidRDefault="000A29D6" w:rsidP="00E57AF6">
      <w:pPr>
        <w:spacing w:line="240" w:lineRule="auto"/>
        <w:rPr>
          <w:rFonts w:ascii="Palatino Linotype" w:hAnsi="Palatino Linotype" w:cs="FreeSans"/>
          <w:i/>
          <w:sz w:val="22"/>
          <w:szCs w:val="22"/>
        </w:rPr>
      </w:pPr>
      <w:r w:rsidRPr="00404571">
        <w:rPr>
          <w:rFonts w:ascii="Palatino Linotype" w:hAnsi="Palatino Linotype" w:cs="FreeSans"/>
          <w:b/>
          <w:bCs/>
          <w:i/>
          <w:sz w:val="22"/>
          <w:szCs w:val="22"/>
        </w:rPr>
        <w:t>Systems Engineer</w:t>
      </w:r>
    </w:p>
    <w:p w:rsidR="00E57AF6" w:rsidRPr="0052792C" w:rsidRDefault="00E57AF6" w:rsidP="00390A39">
      <w:pPr>
        <w:tabs>
          <w:tab w:val="left" w:pos="2175"/>
        </w:tabs>
        <w:spacing w:line="240" w:lineRule="auto"/>
        <w:rPr>
          <w:rFonts w:ascii="Palatino Linotype" w:hAnsi="Palatino Linotype"/>
        </w:rPr>
      </w:pPr>
    </w:p>
    <w:p w:rsidR="00390A39" w:rsidRPr="0052792C" w:rsidRDefault="000912F6" w:rsidP="00F22C22">
      <w:pPr>
        <w:tabs>
          <w:tab w:val="left" w:pos="1515"/>
        </w:tabs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b/>
          <w:bCs/>
          <w:sz w:val="22"/>
          <w:szCs w:val="22"/>
        </w:rPr>
        <w:t>Roles and Responsibilities:</w:t>
      </w:r>
    </w:p>
    <w:p w:rsidR="00390A39" w:rsidRPr="0052792C" w:rsidRDefault="00390A39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Telco Bridge E-plus mobile networking services from Germany</w:t>
      </w:r>
    </w:p>
    <w:p w:rsidR="00390A39" w:rsidRPr="0052792C" w:rsidRDefault="00390A39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Working on UNIX commands, server maintenance activities.</w:t>
      </w:r>
    </w:p>
    <w:p w:rsidR="00E57AF6" w:rsidRPr="0052792C" w:rsidRDefault="00E57AF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Providing TAT reports, status reports to the client.</w:t>
      </w:r>
    </w:p>
    <w:p w:rsidR="00E57AF6" w:rsidRPr="0052792C" w:rsidRDefault="00E57AF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Hands on with SDM Service Desk Manager Atos tool, EDPP, Paladin doc WI etc.</w:t>
      </w:r>
    </w:p>
    <w:p w:rsidR="00E57AF6" w:rsidRPr="0052792C" w:rsidRDefault="00E57AF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Ticket Management.</w:t>
      </w:r>
    </w:p>
    <w:p w:rsidR="00E57AF6" w:rsidRPr="0052792C" w:rsidRDefault="00E57AF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SLA &amp; Workload managing across different applications and Ensuring applicable contracted     service levels are met.</w:t>
      </w:r>
    </w:p>
    <w:p w:rsidR="00E57AF6" w:rsidRPr="0052792C" w:rsidRDefault="00E57AF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Knowledge of Incident.</w:t>
      </w:r>
    </w:p>
    <w:p w:rsidR="00E57AF6" w:rsidRPr="0052792C" w:rsidRDefault="00E57AF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Knowledge of telecom domain.</w:t>
      </w:r>
    </w:p>
    <w:p w:rsidR="00E57AF6" w:rsidRPr="0052792C" w:rsidRDefault="00E57AF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Solving L1 and L2 level Incidents</w:t>
      </w:r>
    </w:p>
    <w:p w:rsidR="00E57AF6" w:rsidRPr="0052792C" w:rsidRDefault="00E57AF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Working as officer of the Shift (OOTS) to lead the team of 11-16 during the shift.</w:t>
      </w:r>
    </w:p>
    <w:p w:rsidR="00E57AF6" w:rsidRPr="0052792C" w:rsidRDefault="00183BEC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Taking daily hudd</w:t>
      </w:r>
      <w:r w:rsidR="00E57AF6" w:rsidRPr="0052792C">
        <w:rPr>
          <w:rFonts w:ascii="Palatino Linotype" w:hAnsi="Palatino Linotype" w:cs="FreeSans"/>
          <w:sz w:val="22"/>
          <w:szCs w:val="22"/>
        </w:rPr>
        <w:t xml:space="preserve">le </w:t>
      </w:r>
      <w:r w:rsidR="0081765A" w:rsidRPr="0052792C">
        <w:rPr>
          <w:rFonts w:ascii="Palatino Linotype" w:hAnsi="Palatino Linotype" w:cs="FreeSans"/>
          <w:sz w:val="22"/>
          <w:szCs w:val="22"/>
        </w:rPr>
        <w:t>c</w:t>
      </w:r>
      <w:r w:rsidR="00E57AF6" w:rsidRPr="0052792C">
        <w:rPr>
          <w:rFonts w:ascii="Palatino Linotype" w:hAnsi="Palatino Linotype" w:cs="FreeSans"/>
          <w:sz w:val="22"/>
          <w:szCs w:val="22"/>
        </w:rPr>
        <w:t>all with the team to get the inputs and to know the status of the shift.</w:t>
      </w:r>
    </w:p>
    <w:p w:rsidR="00E57AF6" w:rsidRPr="0052792C" w:rsidRDefault="00E57AF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Interaction with All the teams at global level to give and get the updates of the ongoing process.</w:t>
      </w:r>
    </w:p>
    <w:p w:rsidR="00E57AF6" w:rsidRPr="0052792C" w:rsidRDefault="00E57AF6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 xml:space="preserve">Technologies Used   : Linux, </w:t>
      </w:r>
      <w:r w:rsidR="0081765A" w:rsidRPr="0052792C">
        <w:rPr>
          <w:rFonts w:ascii="Palatino Linotype" w:hAnsi="Palatino Linotype" w:cs="FreeSans"/>
          <w:sz w:val="22"/>
          <w:szCs w:val="22"/>
        </w:rPr>
        <w:t>AIX,</w:t>
      </w:r>
      <w:r w:rsidR="007A0D7F" w:rsidRPr="0052792C">
        <w:rPr>
          <w:rFonts w:ascii="Palatino Linotype" w:hAnsi="Palatino Linotype" w:cs="FreeSans"/>
          <w:sz w:val="22"/>
          <w:szCs w:val="22"/>
        </w:rPr>
        <w:t xml:space="preserve"> </w:t>
      </w:r>
      <w:r w:rsidRPr="0052792C">
        <w:rPr>
          <w:rFonts w:ascii="Palatino Linotype" w:hAnsi="Palatino Linotype" w:cs="FreeSans"/>
          <w:sz w:val="22"/>
          <w:szCs w:val="22"/>
        </w:rPr>
        <w:t>Solaris, HPUX, Putty, HPBSM, WebLogic, Oracle, , Microsoft SQL Server, BAM</w:t>
      </w:r>
    </w:p>
    <w:p w:rsidR="007A0D7F" w:rsidRPr="0052792C" w:rsidRDefault="007A0D7F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User Management - Creating, maintaining, and removing users and groups. Security settings on user accounts and group</w:t>
      </w:r>
    </w:p>
    <w:p w:rsidR="00B46EBF" w:rsidRPr="00F22C22" w:rsidRDefault="00B46EBF" w:rsidP="00F22C22">
      <w:pPr>
        <w:pStyle w:val="ListParagraph"/>
        <w:spacing w:line="240" w:lineRule="auto"/>
        <w:ind w:left="360"/>
        <w:rPr>
          <w:rFonts w:ascii="Palatino Linotype" w:hAnsi="Palatino Linotype" w:cs="FreeSans"/>
          <w:sz w:val="22"/>
          <w:szCs w:val="22"/>
        </w:rPr>
      </w:pPr>
    </w:p>
    <w:p w:rsidR="00B46EBF" w:rsidRPr="00F22C22" w:rsidRDefault="00B46EBF" w:rsidP="00F22C2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line="240" w:lineRule="auto"/>
        <w:rPr>
          <w:rFonts w:ascii="Palatino Linotype" w:hAnsi="Palatino Linotype" w:cs="FreeSans"/>
          <w:b/>
          <w:bCs/>
          <w:szCs w:val="24"/>
        </w:rPr>
      </w:pPr>
      <w:r w:rsidRPr="00F22C22">
        <w:rPr>
          <w:rFonts w:ascii="Palatino Linotype" w:hAnsi="Palatino Linotype" w:cs="FreeSans"/>
          <w:b/>
          <w:bCs/>
          <w:szCs w:val="24"/>
        </w:rPr>
        <w:t>Core Competencies</w:t>
      </w:r>
    </w:p>
    <w:p w:rsidR="00B46EBF" w:rsidRPr="0052792C" w:rsidRDefault="00B46EBF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Proficiency at grasping new technical concepts quickly &amp; utilizing it in a productive manner.</w:t>
      </w:r>
    </w:p>
    <w:p w:rsidR="00B46EBF" w:rsidRPr="0052792C" w:rsidRDefault="00B46EBF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Well Acquainted with ITIL process and work with a procedural way for incident, problem and change management.</w:t>
      </w:r>
    </w:p>
    <w:p w:rsidR="00B46EBF" w:rsidRPr="0052792C" w:rsidRDefault="00B46EBF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Can effectively communicate with clients on email and audio calls for resolving the issues.</w:t>
      </w:r>
    </w:p>
    <w:p w:rsidR="00B46EBF" w:rsidRPr="0052792C" w:rsidRDefault="00B46EBF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Worked with International Clients based in UK and NL.</w:t>
      </w:r>
    </w:p>
    <w:p w:rsidR="00B46EBF" w:rsidRPr="0052792C" w:rsidRDefault="00B46EBF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Believes in continuous learning and possesses an innovative approach.</w:t>
      </w:r>
    </w:p>
    <w:p w:rsidR="00B46EBF" w:rsidRPr="0052792C" w:rsidRDefault="00B46EBF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Possess analytical thinking and innovation &amp; problem solving ability.</w:t>
      </w:r>
    </w:p>
    <w:p w:rsidR="00B46EBF" w:rsidRPr="0052792C" w:rsidRDefault="00B46EBF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A quick learner with the ability to work under pressure and meet deadlines.</w:t>
      </w:r>
    </w:p>
    <w:p w:rsidR="00B46EBF" w:rsidRPr="0052792C" w:rsidRDefault="00B46EBF" w:rsidP="00F22C22">
      <w:pPr>
        <w:pStyle w:val="ListParagraph"/>
        <w:numPr>
          <w:ilvl w:val="0"/>
          <w:numId w:val="24"/>
        </w:num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>Very flexible and can work independently as well as in a team environment.</w:t>
      </w:r>
    </w:p>
    <w:p w:rsidR="001C6BF1" w:rsidRDefault="001C6BF1" w:rsidP="00F22C22">
      <w:pPr>
        <w:pStyle w:val="ListParagraph"/>
        <w:spacing w:line="240" w:lineRule="auto"/>
        <w:ind w:left="360"/>
        <w:rPr>
          <w:rFonts w:ascii="Palatino Linotype" w:hAnsi="Palatino Linotype" w:cs="FreeSans"/>
          <w:sz w:val="22"/>
          <w:szCs w:val="22"/>
        </w:rPr>
      </w:pPr>
    </w:p>
    <w:p w:rsidR="000D408D" w:rsidRDefault="000D408D" w:rsidP="00F22C22">
      <w:pPr>
        <w:pStyle w:val="ListParagraph"/>
        <w:spacing w:line="240" w:lineRule="auto"/>
        <w:ind w:left="360"/>
        <w:rPr>
          <w:rFonts w:ascii="Palatino Linotype" w:hAnsi="Palatino Linotype" w:cs="FreeSans"/>
          <w:sz w:val="22"/>
          <w:szCs w:val="22"/>
        </w:rPr>
      </w:pPr>
    </w:p>
    <w:p w:rsidR="000D408D" w:rsidRPr="0052792C" w:rsidRDefault="000D408D" w:rsidP="000D408D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 w:cs="FreeSans"/>
          <w:b/>
          <w:bCs/>
          <w:szCs w:val="24"/>
        </w:rPr>
        <w:t>Achievements</w:t>
      </w:r>
    </w:p>
    <w:p w:rsidR="000D408D" w:rsidRPr="006625AF" w:rsidRDefault="000D408D" w:rsidP="000D408D">
      <w:pPr>
        <w:pStyle w:val="ListParagraph"/>
        <w:widowControl w:val="0"/>
        <w:numPr>
          <w:ilvl w:val="0"/>
          <w:numId w:val="14"/>
        </w:numPr>
        <w:tabs>
          <w:tab w:val="clear" w:pos="720"/>
          <w:tab w:val="left" w:pos="426"/>
        </w:tabs>
        <w:spacing w:after="100" w:line="240" w:lineRule="auto"/>
        <w:ind w:left="426" w:hanging="426"/>
        <w:rPr>
          <w:rFonts w:ascii="Palatino Linotype" w:hAnsi="Palatino Linotype" w:cs="FreeSans"/>
          <w:sz w:val="22"/>
          <w:szCs w:val="22"/>
        </w:rPr>
      </w:pPr>
      <w:r w:rsidRPr="006625AF">
        <w:rPr>
          <w:rFonts w:ascii="Palatino Linotype" w:hAnsi="Palatino Linotype" w:cs="FreeSans"/>
          <w:sz w:val="22"/>
          <w:szCs w:val="22"/>
        </w:rPr>
        <w:t>Awarded as Accolade Champagne- Spot Award for going extra mile being proactive, extra commitment and extra efforts in completing project assignments.</w:t>
      </w:r>
    </w:p>
    <w:p w:rsidR="000D408D" w:rsidRPr="004F732E" w:rsidRDefault="000D408D" w:rsidP="000D408D">
      <w:pPr>
        <w:pStyle w:val="ListParagraph"/>
        <w:numPr>
          <w:ilvl w:val="0"/>
          <w:numId w:val="14"/>
        </w:numPr>
        <w:spacing w:line="240" w:lineRule="auto"/>
        <w:ind w:left="360"/>
        <w:rPr>
          <w:rFonts w:ascii="Palatino Linotype" w:hAnsi="Palatino Linotype" w:cs="FreeSans"/>
          <w:sz w:val="22"/>
          <w:szCs w:val="22"/>
        </w:rPr>
      </w:pPr>
      <w:r>
        <w:rPr>
          <w:rFonts w:ascii="Palatino Linotype" w:hAnsi="Palatino Linotype" w:cs="FreeSans"/>
          <w:sz w:val="22"/>
          <w:szCs w:val="22"/>
        </w:rPr>
        <w:t>Felicitated</w:t>
      </w:r>
      <w:r w:rsidRPr="004F732E">
        <w:rPr>
          <w:rFonts w:ascii="Palatino Linotype" w:hAnsi="Palatino Linotype" w:cs="FreeSans"/>
          <w:sz w:val="22"/>
          <w:szCs w:val="22"/>
        </w:rPr>
        <w:t xml:space="preserve"> </w:t>
      </w:r>
      <w:r>
        <w:rPr>
          <w:rFonts w:ascii="Palatino Linotype" w:hAnsi="Palatino Linotype" w:cs="FreeSans"/>
          <w:sz w:val="22"/>
          <w:szCs w:val="22"/>
        </w:rPr>
        <w:t xml:space="preserve">at K. C. College during graduation </w:t>
      </w:r>
      <w:r w:rsidRPr="004F732E">
        <w:rPr>
          <w:rFonts w:ascii="Palatino Linotype" w:hAnsi="Palatino Linotype" w:cs="FreeSans"/>
          <w:sz w:val="22"/>
          <w:szCs w:val="22"/>
        </w:rPr>
        <w:t xml:space="preserve">with scholarship of </w:t>
      </w:r>
      <w:proofErr w:type="spellStart"/>
      <w:r w:rsidRPr="004F732E">
        <w:rPr>
          <w:rFonts w:ascii="Palatino Linotype" w:hAnsi="Palatino Linotype" w:cs="FreeSans"/>
          <w:sz w:val="22"/>
          <w:szCs w:val="22"/>
        </w:rPr>
        <w:t>Rs</w:t>
      </w:r>
      <w:proofErr w:type="spellEnd"/>
      <w:r w:rsidRPr="004F732E">
        <w:rPr>
          <w:rFonts w:ascii="Palatino Linotype" w:hAnsi="Palatino Linotype" w:cs="FreeSans"/>
          <w:sz w:val="22"/>
          <w:szCs w:val="22"/>
        </w:rPr>
        <w:t xml:space="preserve"> 10,000/- for excellent academic performance.</w:t>
      </w:r>
    </w:p>
    <w:p w:rsidR="000D408D" w:rsidRDefault="000D408D" w:rsidP="00F22C22">
      <w:pPr>
        <w:pStyle w:val="ListParagraph"/>
        <w:spacing w:line="240" w:lineRule="auto"/>
        <w:ind w:left="360"/>
        <w:rPr>
          <w:rFonts w:ascii="Palatino Linotype" w:hAnsi="Palatino Linotype" w:cs="FreeSans"/>
          <w:sz w:val="22"/>
          <w:szCs w:val="22"/>
        </w:rPr>
      </w:pPr>
    </w:p>
    <w:p w:rsidR="000D408D" w:rsidRPr="00F22C22" w:rsidRDefault="000D408D" w:rsidP="00F22C22">
      <w:pPr>
        <w:pStyle w:val="ListParagraph"/>
        <w:spacing w:line="240" w:lineRule="auto"/>
        <w:ind w:left="360"/>
        <w:rPr>
          <w:rFonts w:ascii="Palatino Linotype" w:hAnsi="Palatino Linotype" w:cs="FreeSans"/>
          <w:sz w:val="22"/>
          <w:szCs w:val="22"/>
        </w:rPr>
      </w:pPr>
    </w:p>
    <w:p w:rsidR="001C6BF1" w:rsidRPr="0052792C" w:rsidRDefault="001C6BF1" w:rsidP="001C6BF1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line="240" w:lineRule="auto"/>
        <w:rPr>
          <w:rFonts w:ascii="Palatino Linotype" w:hAnsi="Palatino Linotype" w:cs="FreeSans"/>
          <w:b/>
          <w:bCs/>
          <w:szCs w:val="24"/>
        </w:rPr>
      </w:pPr>
      <w:r w:rsidRPr="0052792C">
        <w:rPr>
          <w:rFonts w:ascii="Palatino Linotype" w:hAnsi="Palatino Linotype" w:cs="FreeSans"/>
          <w:b/>
          <w:bCs/>
          <w:szCs w:val="24"/>
        </w:rPr>
        <w:t>Declaration:</w:t>
      </w:r>
    </w:p>
    <w:p w:rsidR="001C6BF1" w:rsidRPr="0052792C" w:rsidRDefault="001C6BF1" w:rsidP="001C6BF1">
      <w:pPr>
        <w:pStyle w:val="BodyText"/>
        <w:tabs>
          <w:tab w:val="left" w:pos="360"/>
        </w:tabs>
        <w:ind w:right="-360"/>
        <w:rPr>
          <w:rFonts w:ascii="Palatino Linotype" w:hAnsi="Palatino Linotype" w:cs="FreeSans"/>
          <w:sz w:val="22"/>
          <w:szCs w:val="22"/>
          <w:lang w:val="en-GB"/>
        </w:rPr>
      </w:pPr>
      <w:r w:rsidRPr="0052792C">
        <w:rPr>
          <w:rFonts w:ascii="Palatino Linotype" w:hAnsi="Palatino Linotype" w:cs="FreeSans"/>
          <w:sz w:val="22"/>
          <w:szCs w:val="22"/>
          <w:lang w:val="en-GB"/>
        </w:rPr>
        <w:t>I hereby declare that the information furnished above is true to the best of my knowledge.</w:t>
      </w:r>
    </w:p>
    <w:p w:rsidR="001C6BF1" w:rsidRPr="0052792C" w:rsidRDefault="001C6BF1" w:rsidP="001C6BF1">
      <w:pPr>
        <w:pStyle w:val="BodyText"/>
        <w:tabs>
          <w:tab w:val="left" w:pos="360"/>
        </w:tabs>
        <w:ind w:right="-360"/>
        <w:rPr>
          <w:rFonts w:ascii="Palatino Linotype" w:hAnsi="Palatino Linotype" w:cs="FreeSans"/>
          <w:sz w:val="22"/>
          <w:szCs w:val="22"/>
          <w:lang w:val="en-GB"/>
        </w:rPr>
      </w:pPr>
    </w:p>
    <w:p w:rsidR="001C6BF1" w:rsidRPr="0052792C" w:rsidRDefault="001C6BF1" w:rsidP="001C6BF1">
      <w:pPr>
        <w:pStyle w:val="BodyText"/>
        <w:tabs>
          <w:tab w:val="left" w:pos="360"/>
        </w:tabs>
        <w:ind w:right="-360"/>
        <w:rPr>
          <w:rFonts w:ascii="Palatino Linotype" w:hAnsi="Palatino Linotype" w:cs="FreeSans"/>
          <w:sz w:val="22"/>
          <w:szCs w:val="22"/>
          <w:lang w:val="en-GB"/>
        </w:rPr>
      </w:pPr>
    </w:p>
    <w:p w:rsidR="001C6BF1" w:rsidRPr="0052792C" w:rsidRDefault="00DB6B1D" w:rsidP="001C6BF1">
      <w:pPr>
        <w:tabs>
          <w:tab w:val="left" w:pos="360"/>
          <w:tab w:val="left" w:pos="5835"/>
        </w:tabs>
        <w:ind w:right="-360"/>
        <w:jc w:val="both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 xml:space="preserve">  </w:t>
      </w:r>
      <w:r w:rsidR="001C6BF1" w:rsidRPr="0052792C">
        <w:rPr>
          <w:rFonts w:ascii="Palatino Linotype" w:hAnsi="Palatino Linotype" w:cs="FreeSans"/>
          <w:sz w:val="22"/>
          <w:szCs w:val="22"/>
        </w:rPr>
        <w:t>Date:</w:t>
      </w:r>
      <w:r w:rsidR="001C6BF1" w:rsidRPr="0052792C">
        <w:rPr>
          <w:rFonts w:ascii="Palatino Linotype" w:hAnsi="Palatino Linotype" w:cs="FreeSans"/>
          <w:sz w:val="22"/>
          <w:szCs w:val="22"/>
        </w:rPr>
        <w:tab/>
      </w:r>
    </w:p>
    <w:p w:rsidR="00114B28" w:rsidRDefault="001C6BF1" w:rsidP="001C6BF1">
      <w:pPr>
        <w:spacing w:line="240" w:lineRule="auto"/>
        <w:rPr>
          <w:rFonts w:ascii="Palatino Linotype" w:hAnsi="Palatino Linotype" w:cs="FreeSans"/>
          <w:sz w:val="22"/>
          <w:szCs w:val="22"/>
        </w:rPr>
      </w:pPr>
      <w:r w:rsidRPr="0052792C">
        <w:rPr>
          <w:rFonts w:ascii="Palatino Linotype" w:hAnsi="Palatino Linotype" w:cs="FreeSans"/>
          <w:sz w:val="22"/>
          <w:szCs w:val="22"/>
        </w:rPr>
        <w:t xml:space="preserve">  Place: Mumbai</w:t>
      </w:r>
      <w:r w:rsidR="00241A71" w:rsidRPr="0052792C">
        <w:rPr>
          <w:rFonts w:ascii="Palatino Linotype" w:hAnsi="Palatino Linotype" w:cs="FreeSans"/>
          <w:sz w:val="22"/>
          <w:szCs w:val="22"/>
        </w:rPr>
        <w:tab/>
      </w:r>
      <w:r w:rsidR="00241A71" w:rsidRPr="0052792C">
        <w:rPr>
          <w:rFonts w:ascii="Palatino Linotype" w:hAnsi="Palatino Linotype" w:cs="FreeSans"/>
          <w:sz w:val="22"/>
          <w:szCs w:val="22"/>
        </w:rPr>
        <w:tab/>
      </w:r>
      <w:r w:rsidR="00241A71" w:rsidRPr="0052792C">
        <w:rPr>
          <w:rFonts w:ascii="Palatino Linotype" w:hAnsi="Palatino Linotype" w:cs="FreeSans"/>
          <w:sz w:val="22"/>
          <w:szCs w:val="22"/>
        </w:rPr>
        <w:tab/>
      </w:r>
      <w:r w:rsidR="00241A71" w:rsidRPr="0052792C">
        <w:rPr>
          <w:rFonts w:ascii="Palatino Linotype" w:hAnsi="Palatino Linotype" w:cs="FreeSans"/>
          <w:sz w:val="22"/>
          <w:szCs w:val="22"/>
        </w:rPr>
        <w:tab/>
      </w:r>
      <w:r w:rsidR="00241A71" w:rsidRPr="0052792C">
        <w:rPr>
          <w:rFonts w:ascii="Palatino Linotype" w:hAnsi="Palatino Linotype" w:cs="FreeSans"/>
          <w:sz w:val="22"/>
          <w:szCs w:val="22"/>
        </w:rPr>
        <w:tab/>
      </w:r>
      <w:r w:rsidR="00241A71" w:rsidRPr="0052792C">
        <w:rPr>
          <w:rFonts w:ascii="Palatino Linotype" w:hAnsi="Palatino Linotype" w:cs="FreeSans"/>
          <w:sz w:val="22"/>
          <w:szCs w:val="22"/>
        </w:rPr>
        <w:tab/>
      </w:r>
      <w:r w:rsidR="00241A71" w:rsidRPr="0052792C">
        <w:rPr>
          <w:rFonts w:ascii="Palatino Linotype" w:hAnsi="Palatino Linotype" w:cs="FreeSans"/>
          <w:sz w:val="22"/>
          <w:szCs w:val="22"/>
        </w:rPr>
        <w:tab/>
      </w:r>
      <w:r w:rsidR="00241A71" w:rsidRPr="0052792C">
        <w:rPr>
          <w:rFonts w:ascii="Palatino Linotype" w:hAnsi="Palatino Linotype" w:cs="FreeSans"/>
          <w:sz w:val="22"/>
          <w:szCs w:val="22"/>
        </w:rPr>
        <w:tab/>
        <w:t xml:space="preserve">      Saba Shaikh</w:t>
      </w:r>
    </w:p>
    <w:p w:rsidR="00114B28" w:rsidRPr="00114B28" w:rsidRDefault="00114B28" w:rsidP="00114B28">
      <w:pPr>
        <w:rPr>
          <w:rFonts w:ascii="Palatino Linotype" w:hAnsi="Palatino Linotype" w:cs="FreeSans"/>
          <w:sz w:val="22"/>
          <w:szCs w:val="22"/>
        </w:rPr>
      </w:pPr>
    </w:p>
    <w:sectPr w:rsidR="00114B28" w:rsidRPr="00114B28" w:rsidSect="00053365">
      <w:headerReference w:type="default" r:id="rId7"/>
      <w:pgSz w:w="11907" w:h="16839" w:code="9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2EA" w:rsidRDefault="0022219A">
      <w:pPr>
        <w:spacing w:line="240" w:lineRule="auto"/>
      </w:pPr>
      <w:r>
        <w:separator/>
      </w:r>
    </w:p>
  </w:endnote>
  <w:endnote w:type="continuationSeparator" w:id="0">
    <w:p w:rsidR="003B32EA" w:rsidRDefault="00222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eeSans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2EA" w:rsidRDefault="0022219A">
      <w:pPr>
        <w:spacing w:line="240" w:lineRule="auto"/>
      </w:pPr>
      <w:r>
        <w:separator/>
      </w:r>
    </w:p>
  </w:footnote>
  <w:footnote w:type="continuationSeparator" w:id="0">
    <w:p w:rsidR="003B32EA" w:rsidRDefault="002221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3CD" w:rsidRDefault="00E57AF6">
    <w:pPr>
      <w:pStyle w:val="Header"/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E82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9C1B23"/>
    <w:multiLevelType w:val="hybridMultilevel"/>
    <w:tmpl w:val="9E4C47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FD0783"/>
    <w:multiLevelType w:val="multilevel"/>
    <w:tmpl w:val="E82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58E5B09"/>
    <w:multiLevelType w:val="multilevel"/>
    <w:tmpl w:val="E82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5B23E3C"/>
    <w:multiLevelType w:val="multilevel"/>
    <w:tmpl w:val="44641C8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C13D31"/>
    <w:multiLevelType w:val="hybridMultilevel"/>
    <w:tmpl w:val="69B600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9B3B54"/>
    <w:multiLevelType w:val="hybridMultilevel"/>
    <w:tmpl w:val="8CA65C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F570BCF"/>
    <w:multiLevelType w:val="hybridMultilevel"/>
    <w:tmpl w:val="8116B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C7126"/>
    <w:multiLevelType w:val="hybridMultilevel"/>
    <w:tmpl w:val="3E968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16A2D"/>
    <w:multiLevelType w:val="hybridMultilevel"/>
    <w:tmpl w:val="083E74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7E4708"/>
    <w:multiLevelType w:val="hybridMultilevel"/>
    <w:tmpl w:val="64C09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1F64"/>
    <w:multiLevelType w:val="multilevel"/>
    <w:tmpl w:val="E82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3A0D3E92"/>
    <w:multiLevelType w:val="hybridMultilevel"/>
    <w:tmpl w:val="4FA4B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0135A"/>
    <w:multiLevelType w:val="hybridMultilevel"/>
    <w:tmpl w:val="3E0A8E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5FD4D40"/>
    <w:multiLevelType w:val="multilevel"/>
    <w:tmpl w:val="870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244E6"/>
    <w:multiLevelType w:val="hybridMultilevel"/>
    <w:tmpl w:val="FB9661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9F91F6B"/>
    <w:multiLevelType w:val="hybridMultilevel"/>
    <w:tmpl w:val="E9C00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6589E"/>
    <w:multiLevelType w:val="multilevel"/>
    <w:tmpl w:val="E82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653917BD"/>
    <w:multiLevelType w:val="hybridMultilevel"/>
    <w:tmpl w:val="DE5E6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418DC"/>
    <w:multiLevelType w:val="hybridMultilevel"/>
    <w:tmpl w:val="AC5AA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B5BBF"/>
    <w:multiLevelType w:val="hybridMultilevel"/>
    <w:tmpl w:val="CC5221A8"/>
    <w:lvl w:ilvl="0" w:tplc="C29A1DE8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  <w:sz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25F37"/>
    <w:multiLevelType w:val="hybridMultilevel"/>
    <w:tmpl w:val="00760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D12A7"/>
    <w:multiLevelType w:val="hybridMultilevel"/>
    <w:tmpl w:val="9F02889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720FE3"/>
    <w:multiLevelType w:val="multilevel"/>
    <w:tmpl w:val="E82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5"/>
  </w:num>
  <w:num w:numId="9">
    <w:abstractNumId w:val="20"/>
  </w:num>
  <w:num w:numId="10">
    <w:abstractNumId w:val="9"/>
  </w:num>
  <w:num w:numId="11">
    <w:abstractNumId w:val="17"/>
  </w:num>
  <w:num w:numId="12">
    <w:abstractNumId w:val="29"/>
  </w:num>
  <w:num w:numId="13">
    <w:abstractNumId w:val="8"/>
  </w:num>
  <w:num w:numId="14">
    <w:abstractNumId w:val="23"/>
  </w:num>
  <w:num w:numId="15">
    <w:abstractNumId w:val="26"/>
  </w:num>
  <w:num w:numId="16">
    <w:abstractNumId w:val="19"/>
  </w:num>
  <w:num w:numId="17">
    <w:abstractNumId w:val="21"/>
  </w:num>
  <w:num w:numId="18">
    <w:abstractNumId w:val="12"/>
  </w:num>
  <w:num w:numId="19">
    <w:abstractNumId w:val="24"/>
  </w:num>
  <w:num w:numId="20">
    <w:abstractNumId w:val="28"/>
  </w:num>
  <w:num w:numId="21">
    <w:abstractNumId w:val="18"/>
  </w:num>
  <w:num w:numId="22">
    <w:abstractNumId w:val="25"/>
  </w:num>
  <w:num w:numId="23">
    <w:abstractNumId w:val="16"/>
  </w:num>
  <w:num w:numId="24">
    <w:abstractNumId w:val="7"/>
  </w:num>
  <w:num w:numId="25">
    <w:abstractNumId w:val="11"/>
  </w:num>
  <w:num w:numId="26">
    <w:abstractNumId w:val="10"/>
  </w:num>
  <w:num w:numId="27">
    <w:abstractNumId w:val="13"/>
  </w:num>
  <w:num w:numId="28">
    <w:abstractNumId w:val="22"/>
  </w:num>
  <w:num w:numId="29">
    <w:abstractNumId w:val="1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D4C"/>
    <w:rsid w:val="00053365"/>
    <w:rsid w:val="000912F6"/>
    <w:rsid w:val="000A29D6"/>
    <w:rsid w:val="000D408D"/>
    <w:rsid w:val="00114B28"/>
    <w:rsid w:val="00116D16"/>
    <w:rsid w:val="0013472D"/>
    <w:rsid w:val="001539F0"/>
    <w:rsid w:val="00183BEC"/>
    <w:rsid w:val="00193F80"/>
    <w:rsid w:val="001C6BF1"/>
    <w:rsid w:val="001F0784"/>
    <w:rsid w:val="00200497"/>
    <w:rsid w:val="0022219A"/>
    <w:rsid w:val="00241A71"/>
    <w:rsid w:val="00263187"/>
    <w:rsid w:val="00277DE8"/>
    <w:rsid w:val="002B18EE"/>
    <w:rsid w:val="002D08B8"/>
    <w:rsid w:val="002D7548"/>
    <w:rsid w:val="003064E7"/>
    <w:rsid w:val="00367ECE"/>
    <w:rsid w:val="00390A39"/>
    <w:rsid w:val="003B32EA"/>
    <w:rsid w:val="003C06D8"/>
    <w:rsid w:val="00404571"/>
    <w:rsid w:val="0044573A"/>
    <w:rsid w:val="0045070C"/>
    <w:rsid w:val="00463F38"/>
    <w:rsid w:val="00473C67"/>
    <w:rsid w:val="004F732E"/>
    <w:rsid w:val="0052792C"/>
    <w:rsid w:val="00575B1C"/>
    <w:rsid w:val="006625AF"/>
    <w:rsid w:val="006C2393"/>
    <w:rsid w:val="00785455"/>
    <w:rsid w:val="007A0D7F"/>
    <w:rsid w:val="007D63AD"/>
    <w:rsid w:val="0081765A"/>
    <w:rsid w:val="00844E87"/>
    <w:rsid w:val="00871AC1"/>
    <w:rsid w:val="00914932"/>
    <w:rsid w:val="009331C5"/>
    <w:rsid w:val="00967644"/>
    <w:rsid w:val="009751B5"/>
    <w:rsid w:val="009C7B09"/>
    <w:rsid w:val="009D2592"/>
    <w:rsid w:val="00A87666"/>
    <w:rsid w:val="00B46EBF"/>
    <w:rsid w:val="00BC7D2F"/>
    <w:rsid w:val="00BE3CC5"/>
    <w:rsid w:val="00C149C7"/>
    <w:rsid w:val="00C16392"/>
    <w:rsid w:val="00C375E0"/>
    <w:rsid w:val="00C62FDB"/>
    <w:rsid w:val="00DB6B1D"/>
    <w:rsid w:val="00DD4D4C"/>
    <w:rsid w:val="00E06D08"/>
    <w:rsid w:val="00E57AF6"/>
    <w:rsid w:val="00E63225"/>
    <w:rsid w:val="00EA7668"/>
    <w:rsid w:val="00EA7F84"/>
    <w:rsid w:val="00EB6A50"/>
    <w:rsid w:val="00F22C22"/>
    <w:rsid w:val="00F734DE"/>
    <w:rsid w:val="00F8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0368"/>
  <w15:docId w15:val="{0D66255D-CDA6-4EBB-AEA9-9EC29B16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AF6"/>
    <w:pPr>
      <w:suppressAutoHyphens/>
      <w:spacing w:after="0" w:line="360" w:lineRule="auto"/>
    </w:pPr>
    <w:rPr>
      <w:rFonts w:ascii="Verdana" w:eastAsia="Times New Roman" w:hAnsi="Verdana" w:cs="Times New Roman"/>
      <w:sz w:val="24"/>
      <w:szCs w:val="20"/>
      <w:lang w:val="en-GB"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F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6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87666"/>
    <w:pPr>
      <w:suppressAutoHyphens w:val="0"/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7AF6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customStyle="1" w:styleId="HeaderChar">
    <w:name w:val="Header Char"/>
    <w:basedOn w:val="DefaultParagraphFont"/>
    <w:link w:val="Header"/>
    <w:rsid w:val="00E57AF6"/>
    <w:rPr>
      <w:rFonts w:ascii="Calibri" w:eastAsia="Calibri" w:hAnsi="Calibri" w:cs="Times New Roman"/>
      <w:sz w:val="24"/>
      <w:szCs w:val="20"/>
      <w:lang w:val="en-GB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A876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Title1">
    <w:name w:val="Title1"/>
    <w:basedOn w:val="DefaultParagraphFont"/>
    <w:rsid w:val="00A87666"/>
  </w:style>
  <w:style w:type="character" w:customStyle="1" w:styleId="Heading3Char">
    <w:name w:val="Heading 3 Char"/>
    <w:basedOn w:val="DefaultParagraphFont"/>
    <w:link w:val="Heading3"/>
    <w:uiPriority w:val="9"/>
    <w:semiHidden/>
    <w:rsid w:val="00A87666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n-GB" w:eastAsia="ar-SA"/>
    </w:rPr>
  </w:style>
  <w:style w:type="paragraph" w:styleId="ListParagraph">
    <w:name w:val="List Paragraph"/>
    <w:basedOn w:val="Normal"/>
    <w:uiPriority w:val="34"/>
    <w:qFormat/>
    <w:rsid w:val="00A87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93F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  <w:style w:type="character" w:customStyle="1" w:styleId="section-title">
    <w:name w:val="section-title"/>
    <w:basedOn w:val="DefaultParagraphFont"/>
    <w:rsid w:val="00193F80"/>
  </w:style>
  <w:style w:type="paragraph" w:styleId="NoSpacing">
    <w:name w:val="No Spacing"/>
    <w:uiPriority w:val="1"/>
    <w:qFormat/>
    <w:rsid w:val="00871AC1"/>
    <w:pPr>
      <w:suppressAutoHyphens/>
      <w:spacing w:after="0" w:line="240" w:lineRule="auto"/>
    </w:pPr>
    <w:rPr>
      <w:rFonts w:ascii="Verdana" w:eastAsia="Times New Roman" w:hAnsi="Verdana" w:cs="Times New Roman"/>
      <w:sz w:val="24"/>
      <w:szCs w:val="20"/>
      <w:lang w:val="en-GB" w:eastAsia="ar-SA"/>
    </w:rPr>
  </w:style>
  <w:style w:type="paragraph" w:styleId="BodyText">
    <w:name w:val="Body Text"/>
    <w:basedOn w:val="Normal"/>
    <w:link w:val="BodyTextChar"/>
    <w:rsid w:val="001C6BF1"/>
    <w:pPr>
      <w:spacing w:line="240" w:lineRule="auto"/>
    </w:pPr>
    <w:rPr>
      <w:sz w:val="18"/>
      <w:lang w:val="en-US"/>
    </w:rPr>
  </w:style>
  <w:style w:type="character" w:customStyle="1" w:styleId="BodyTextChar">
    <w:name w:val="Body Text Char"/>
    <w:basedOn w:val="DefaultParagraphFont"/>
    <w:link w:val="BodyText"/>
    <w:rsid w:val="001C6BF1"/>
    <w:rPr>
      <w:rFonts w:ascii="Verdana" w:eastAsia="Times New Roman" w:hAnsi="Verdana" w:cs="Times New Roman"/>
      <w:sz w:val="18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9751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B5"/>
    <w:rPr>
      <w:rFonts w:ascii="Verdana" w:eastAsia="Times New Roman" w:hAnsi="Verdana" w:cs="Times New Roman"/>
      <w:sz w:val="24"/>
      <w:szCs w:val="20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Shaikh, Saba</dc:creator>
  <cp:lastModifiedBy>Shaikh, Saba</cp:lastModifiedBy>
  <cp:revision>61</cp:revision>
  <dcterms:created xsi:type="dcterms:W3CDTF">2018-02-15T03:02:00Z</dcterms:created>
  <dcterms:modified xsi:type="dcterms:W3CDTF">2018-12-24T05:24:00Z</dcterms:modified>
</cp:coreProperties>
</file>