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7E6" w:rsidRDefault="00FB47E6" w:rsidP="00FB47E6">
      <w:pPr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  <w:lang w:val="es-ES"/>
        </w:rPr>
        <w:t xml:space="preserve">SATYA SHANMUKHI KAMANA   </w:t>
      </w:r>
      <w:r>
        <w:rPr>
          <w:rFonts w:cs="Times New Roman"/>
          <w:lang w:val="es-ES"/>
        </w:rPr>
        <w:t xml:space="preserve">                              </w:t>
      </w:r>
      <w:r>
        <w:rPr>
          <w:rFonts w:cs="Times New Roman"/>
          <w:b/>
          <w:bCs/>
          <w:lang w:val="es-ES"/>
        </w:rPr>
        <w:t xml:space="preserve">E-Mail: </w:t>
      </w:r>
      <w:r>
        <w:rPr>
          <w:rFonts w:cs="Times New Roman"/>
          <w:lang w:val="es-ES"/>
        </w:rPr>
        <w:t>shanmukhikamana@gmail.com</w:t>
      </w:r>
    </w:p>
    <w:p w:rsidR="00FB47E6" w:rsidRDefault="00FB47E6" w:rsidP="00FB47E6">
      <w:pPr>
        <w:tabs>
          <w:tab w:val="left" w:pos="6435"/>
          <w:tab w:val="right" w:pos="9360"/>
        </w:tabs>
        <w:spacing w:line="360" w:lineRule="auto"/>
        <w:rPr>
          <w:rFonts w:cs="Times New Roman"/>
        </w:rPr>
      </w:pPr>
      <w:r>
        <w:rPr>
          <w:rFonts w:cs="Times New Roman"/>
          <w:b/>
          <w:bCs/>
        </w:rPr>
        <w:tab/>
        <w:t xml:space="preserve">Mobile No: </w:t>
      </w:r>
      <w:r>
        <w:rPr>
          <w:rFonts w:cs="Times New Roman"/>
        </w:rPr>
        <w:t>+91 8341610302</w:t>
      </w:r>
    </w:p>
    <w:p w:rsidR="00FB47E6" w:rsidRDefault="00FB47E6" w:rsidP="00FB47E6">
      <w:pPr>
        <w:tabs>
          <w:tab w:val="left" w:pos="6435"/>
          <w:tab w:val="right" w:pos="9360"/>
        </w:tabs>
        <w:spacing w:line="360" w:lineRule="auto"/>
        <w:rPr>
          <w:rFonts w:cs="Times New Roman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364"/>
      </w:tblGrid>
      <w:tr w:rsidR="00FB47E6" w:rsidTr="00CE32A1">
        <w:trPr>
          <w:trHeight w:val="140"/>
        </w:trPr>
        <w:tc>
          <w:tcPr>
            <w:tcW w:w="9364" w:type="dxa"/>
            <w:shd w:val="clear" w:color="auto" w:fill="D9D9D9"/>
            <w:vAlign w:val="center"/>
          </w:tcPr>
          <w:p w:rsidR="00FB47E6" w:rsidRDefault="00FB47E6" w:rsidP="00CE32A1">
            <w:pPr>
              <w:spacing w:line="360" w:lineRule="auto"/>
            </w:pPr>
            <w:r>
              <w:rPr>
                <w:rFonts w:cs="Times New Roman"/>
                <w:b/>
                <w:bCs/>
              </w:rPr>
              <w:t xml:space="preserve"> CAREER OBJECTIVE</w:t>
            </w:r>
          </w:p>
        </w:tc>
      </w:tr>
    </w:tbl>
    <w:p w:rsidR="00FB47E6" w:rsidRDefault="00FB47E6" w:rsidP="00FB47E6">
      <w:pPr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>To work on innovative job to expose my talent and prove my ability, to be a part of a team undertake job responsibilities and strive for the success of an organization as well as simulate personal and professional growth.</w:t>
      </w:r>
    </w:p>
    <w:p w:rsidR="00FB47E6" w:rsidRDefault="00FB47E6" w:rsidP="00FB47E6">
      <w:pPr>
        <w:spacing w:line="360" w:lineRule="auto"/>
        <w:ind w:firstLine="720"/>
        <w:rPr>
          <w:rFonts w:cs="Times New Roman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487"/>
      </w:tblGrid>
      <w:tr w:rsidR="00FB47E6" w:rsidTr="00CE32A1">
        <w:trPr>
          <w:trHeight w:val="236"/>
        </w:trPr>
        <w:tc>
          <w:tcPr>
            <w:tcW w:w="9487" w:type="dxa"/>
            <w:shd w:val="clear" w:color="auto" w:fill="D9D9D9"/>
            <w:vAlign w:val="center"/>
          </w:tcPr>
          <w:p w:rsidR="00FB47E6" w:rsidRDefault="00FB47E6" w:rsidP="00CE32A1">
            <w:pPr>
              <w:spacing w:line="360" w:lineRule="auto"/>
            </w:pPr>
            <w:r>
              <w:rPr>
                <w:rFonts w:cs="Times New Roman"/>
                <w:b/>
                <w:bCs/>
              </w:rPr>
              <w:t xml:space="preserve">  EDUCATIONAL QUALIFICATION</w:t>
            </w:r>
          </w:p>
        </w:tc>
      </w:tr>
    </w:tbl>
    <w:p w:rsidR="00FB47E6" w:rsidRDefault="00FB47E6" w:rsidP="00FB47E6">
      <w:pPr>
        <w:pStyle w:val="ListParagraph"/>
        <w:numPr>
          <w:ilvl w:val="0"/>
          <w:numId w:val="1"/>
        </w:numPr>
        <w:spacing w:after="0" w:line="360" w:lineRule="auto"/>
        <w:rPr>
          <w:rFonts w:eastAsia="Calibri" w:cs="Times New Roman"/>
          <w:color w:val="000000"/>
        </w:rPr>
      </w:pPr>
      <w:r>
        <w:rPr>
          <w:rFonts w:cs="Times New Roman"/>
          <w:color w:val="000000"/>
        </w:rPr>
        <w:t>MCA</w:t>
      </w:r>
      <w:r>
        <w:rPr>
          <w:rFonts w:eastAsia="Calibri" w:cs="Times New Roman"/>
          <w:color w:val="000000"/>
        </w:rPr>
        <w:t xml:space="preserve"> (</w:t>
      </w:r>
      <w:r>
        <w:rPr>
          <w:rFonts w:cs="Times New Roman"/>
          <w:color w:val="000000"/>
        </w:rPr>
        <w:t>Master of Computer Applications</w:t>
      </w:r>
      <w:r>
        <w:rPr>
          <w:rFonts w:eastAsia="Calibri" w:cs="Times New Roman"/>
          <w:color w:val="000000"/>
        </w:rPr>
        <w:t xml:space="preserve">) from </w:t>
      </w:r>
      <w:proofErr w:type="spellStart"/>
      <w:r>
        <w:rPr>
          <w:rFonts w:eastAsia="Calibri" w:cs="Times New Roman"/>
          <w:color w:val="000000"/>
        </w:rPr>
        <w:t>Aditya</w:t>
      </w:r>
      <w:proofErr w:type="spellEnd"/>
      <w:r>
        <w:rPr>
          <w:rFonts w:eastAsia="Calibri" w:cs="Times New Roman"/>
          <w:color w:val="000000"/>
        </w:rPr>
        <w:t xml:space="preserve"> PG College, </w:t>
      </w:r>
      <w:proofErr w:type="gramStart"/>
      <w:r>
        <w:rPr>
          <w:rFonts w:eastAsia="Calibri" w:cs="Times New Roman"/>
          <w:color w:val="000000"/>
        </w:rPr>
        <w:t>Kakinada</w:t>
      </w:r>
      <w:r>
        <w:rPr>
          <w:rFonts w:cs="Times New Roman"/>
          <w:color w:val="000000"/>
        </w:rPr>
        <w:t>(</w:t>
      </w:r>
      <w:proofErr w:type="gramEnd"/>
      <w:r>
        <w:rPr>
          <w:rFonts w:cs="Times New Roman"/>
          <w:color w:val="000000"/>
        </w:rPr>
        <w:t>A</w:t>
      </w:r>
      <w:r>
        <w:rPr>
          <w:rFonts w:eastAsia="Calibri" w:cs="Times New Roman"/>
          <w:color w:val="000000"/>
        </w:rPr>
        <w:t xml:space="preserve">.P) in </w:t>
      </w:r>
      <w:r>
        <w:rPr>
          <w:rFonts w:cs="Times New Roman"/>
          <w:color w:val="000000"/>
        </w:rPr>
        <w:t>2014 with 74%</w:t>
      </w:r>
      <w:r>
        <w:rPr>
          <w:rFonts w:eastAsia="Calibri" w:cs="Times New Roman"/>
          <w:color w:val="000000"/>
        </w:rPr>
        <w:t>.</w:t>
      </w:r>
    </w:p>
    <w:p w:rsidR="00FB47E6" w:rsidRDefault="00FB47E6" w:rsidP="00FB47E6">
      <w:pPr>
        <w:pStyle w:val="ListParagraph"/>
        <w:spacing w:after="0" w:line="360" w:lineRule="auto"/>
        <w:ind w:left="0"/>
        <w:rPr>
          <w:rFonts w:eastAsia="Calibri" w:cs="Times New Roman"/>
          <w:color w:val="00000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566"/>
      </w:tblGrid>
      <w:tr w:rsidR="00FB47E6" w:rsidTr="00CE32A1">
        <w:trPr>
          <w:trHeight w:val="331"/>
        </w:trPr>
        <w:tc>
          <w:tcPr>
            <w:tcW w:w="9566" w:type="dxa"/>
            <w:shd w:val="clear" w:color="auto" w:fill="D9D9D9"/>
          </w:tcPr>
          <w:p w:rsidR="00FB47E6" w:rsidRDefault="00FB47E6" w:rsidP="00CE32A1">
            <w:pPr>
              <w:spacing w:line="360" w:lineRule="auto"/>
            </w:pPr>
            <w:r>
              <w:rPr>
                <w:rFonts w:cs="Times New Roman"/>
                <w:b/>
                <w:bCs/>
              </w:rPr>
              <w:t xml:space="preserve">   WORK EXPERIENCE</w:t>
            </w:r>
          </w:p>
        </w:tc>
      </w:tr>
    </w:tbl>
    <w:p w:rsidR="00FB47E6" w:rsidRDefault="00FB47E6" w:rsidP="00FB47E6">
      <w:pPr>
        <w:pStyle w:val="ListParagraph"/>
        <w:numPr>
          <w:ilvl w:val="0"/>
          <w:numId w:val="3"/>
        </w:numPr>
        <w:spacing w:before="28" w:line="360" w:lineRule="auto"/>
        <w:ind w:right="720"/>
        <w:rPr>
          <w:rFonts w:cs="Times New Roman"/>
          <w:b/>
          <w:bCs/>
        </w:rPr>
      </w:pPr>
      <w:proofErr w:type="spellStart"/>
      <w:r>
        <w:rPr>
          <w:rFonts w:cs="Times New Roman"/>
          <w:bCs/>
        </w:rPr>
        <w:t>Centramed</w:t>
      </w:r>
      <w:proofErr w:type="spellEnd"/>
      <w:r>
        <w:rPr>
          <w:rFonts w:cs="Times New Roman"/>
          <w:bCs/>
        </w:rPr>
        <w:t xml:space="preserve"> Technologies India </w:t>
      </w:r>
      <w:proofErr w:type="spellStart"/>
      <w:r>
        <w:rPr>
          <w:rFonts w:cs="Times New Roman"/>
          <w:bCs/>
        </w:rPr>
        <w:t>Pvt</w:t>
      </w:r>
      <w:proofErr w:type="spellEnd"/>
      <w:r>
        <w:rPr>
          <w:rFonts w:cs="Times New Roman"/>
          <w:bCs/>
        </w:rPr>
        <w:t xml:space="preserve"> Ltd </w:t>
      </w:r>
      <w:r w:rsidR="00870ADA">
        <w:rPr>
          <w:rFonts w:eastAsia="Calibri" w:cs="Times New Roman"/>
          <w:bCs/>
        </w:rPr>
        <w:t>from Feb</w:t>
      </w:r>
      <w:r w:rsidR="00952F6D">
        <w:rPr>
          <w:rFonts w:eastAsia="Calibri" w:cs="Times New Roman"/>
          <w:bCs/>
        </w:rPr>
        <w:t xml:space="preserve"> 2016 to </w:t>
      </w:r>
      <w:proofErr w:type="gramStart"/>
      <w:r w:rsidR="00952F6D">
        <w:rPr>
          <w:rFonts w:eastAsia="Calibri" w:cs="Times New Roman"/>
          <w:bCs/>
        </w:rPr>
        <w:t>Till</w:t>
      </w:r>
      <w:proofErr w:type="gramEnd"/>
      <w:r w:rsidR="00952F6D">
        <w:rPr>
          <w:rFonts w:eastAsia="Calibri" w:cs="Times New Roman"/>
          <w:bCs/>
        </w:rPr>
        <w:t xml:space="preserve"> as a </w:t>
      </w:r>
      <w:proofErr w:type="spellStart"/>
      <w:r w:rsidR="00952F6D">
        <w:rPr>
          <w:rFonts w:eastAsia="Calibri" w:cs="Times New Roman"/>
          <w:bCs/>
        </w:rPr>
        <w:t>Juniour</w:t>
      </w:r>
      <w:proofErr w:type="spellEnd"/>
      <w:r w:rsidR="00952F6D">
        <w:rPr>
          <w:rFonts w:eastAsia="Calibri" w:cs="Times New Roman"/>
          <w:bCs/>
        </w:rPr>
        <w:t xml:space="preserve"> </w:t>
      </w:r>
      <w:proofErr w:type="spellStart"/>
      <w:r>
        <w:rPr>
          <w:rFonts w:eastAsia="Calibri" w:cs="Times New Roman"/>
          <w:bCs/>
        </w:rPr>
        <w:t>s</w:t>
      </w:r>
      <w:r>
        <w:rPr>
          <w:rFonts w:cs="Times New Roman"/>
        </w:rPr>
        <w:t>oftwareEngineer</w:t>
      </w:r>
      <w:proofErr w:type="spellEnd"/>
      <w:r>
        <w:rPr>
          <w:rFonts w:eastAsia="Calibri" w:cs="Times New Roman"/>
        </w:rPr>
        <w:t>.</w:t>
      </w:r>
    </w:p>
    <w:tbl>
      <w:tblPr>
        <w:tblW w:w="0" w:type="auto"/>
        <w:tblInd w:w="108" w:type="dxa"/>
        <w:tblLayout w:type="fixed"/>
        <w:tblLook w:val="0000"/>
      </w:tblPr>
      <w:tblGrid>
        <w:gridCol w:w="9632"/>
      </w:tblGrid>
      <w:tr w:rsidR="00FB47E6" w:rsidTr="00CE32A1">
        <w:trPr>
          <w:trHeight w:val="287"/>
        </w:trPr>
        <w:tc>
          <w:tcPr>
            <w:tcW w:w="9632" w:type="dxa"/>
            <w:shd w:val="clear" w:color="auto" w:fill="D9D9D9"/>
            <w:vAlign w:val="center"/>
          </w:tcPr>
          <w:p w:rsidR="00FB47E6" w:rsidRDefault="00FB47E6" w:rsidP="00CE32A1">
            <w:pPr>
              <w:spacing w:line="360" w:lineRule="auto"/>
            </w:pPr>
            <w:r>
              <w:rPr>
                <w:rFonts w:cs="Times New Roman"/>
                <w:b/>
                <w:bCs/>
              </w:rPr>
              <w:t xml:space="preserve">   PROFILE SUMMARY</w:t>
            </w:r>
          </w:p>
        </w:tc>
      </w:tr>
    </w:tbl>
    <w:p w:rsidR="00FB47E6" w:rsidRDefault="004D5C83" w:rsidP="00FB47E6">
      <w:pPr>
        <w:pStyle w:val="ListParagraph"/>
        <w:numPr>
          <w:ilvl w:val="0"/>
          <w:numId w:val="3"/>
        </w:numPr>
        <w:spacing w:after="0" w:line="360" w:lineRule="auto"/>
        <w:rPr>
          <w:rFonts w:eastAsia="Calibri" w:cs="Times New Roman"/>
          <w:bCs/>
        </w:rPr>
      </w:pPr>
      <w:proofErr w:type="gramStart"/>
      <w:r>
        <w:rPr>
          <w:rFonts w:cs="Times New Roman"/>
          <w:bCs/>
        </w:rPr>
        <w:t>Around  2.</w:t>
      </w:r>
      <w:r w:rsidR="00595D94">
        <w:rPr>
          <w:rFonts w:cs="Times New Roman"/>
          <w:bCs/>
        </w:rPr>
        <w:t>8</w:t>
      </w:r>
      <w:proofErr w:type="gramEnd"/>
      <w:r w:rsidR="00FB47E6">
        <w:rPr>
          <w:rFonts w:cs="Times New Roman"/>
          <w:bCs/>
        </w:rPr>
        <w:t xml:space="preserve">  Years </w:t>
      </w:r>
      <w:r w:rsidR="00FB47E6">
        <w:rPr>
          <w:rFonts w:eastAsia="Calibri" w:cs="Times New Roman"/>
          <w:bCs/>
        </w:rPr>
        <w:t>of IT experience in various technologies (J2SE,J2EE</w:t>
      </w:r>
      <w:r w:rsidR="00FB47E6">
        <w:rPr>
          <w:rFonts w:cs="Times New Roman"/>
          <w:bCs/>
        </w:rPr>
        <w:t>,</w:t>
      </w:r>
      <w:r w:rsidR="00FB47E6">
        <w:rPr>
          <w:rFonts w:eastAsia="Calibri" w:cs="Times New Roman"/>
          <w:b/>
        </w:rPr>
        <w:t>Spring-MVC</w:t>
      </w:r>
      <w:r w:rsidR="00FB47E6">
        <w:rPr>
          <w:rFonts w:eastAsia="Calibri" w:cs="Times New Roman"/>
          <w:bCs/>
        </w:rPr>
        <w:t>,</w:t>
      </w:r>
      <w:r w:rsidR="00FB47E6">
        <w:rPr>
          <w:rFonts w:cs="Times New Roman"/>
          <w:bCs/>
        </w:rPr>
        <w:t xml:space="preserve">SQL </w:t>
      </w:r>
      <w:proofErr w:type="spellStart"/>
      <w:r w:rsidR="00FB47E6">
        <w:rPr>
          <w:rFonts w:cs="Times New Roman"/>
          <w:bCs/>
        </w:rPr>
        <w:t>Server</w:t>
      </w:r>
      <w:r w:rsidR="00DF6088">
        <w:rPr>
          <w:rFonts w:cs="Times New Roman"/>
          <w:bCs/>
        </w:rPr>
        <w:t>,JQuery,Ajax,JavaScript</w:t>
      </w:r>
      <w:proofErr w:type="spellEnd"/>
      <w:r w:rsidR="00FB47E6">
        <w:rPr>
          <w:rFonts w:cs="Times New Roman"/>
          <w:bCs/>
        </w:rPr>
        <w:t>)</w:t>
      </w:r>
      <w:r w:rsidR="00FB47E6">
        <w:rPr>
          <w:rFonts w:eastAsia="Calibri" w:cs="Times New Roman"/>
          <w:bCs/>
        </w:rPr>
        <w:t>.</w:t>
      </w:r>
    </w:p>
    <w:p w:rsidR="00FB47E6" w:rsidRDefault="00FB47E6" w:rsidP="00FB47E6">
      <w:pPr>
        <w:pStyle w:val="ListParagraph"/>
        <w:numPr>
          <w:ilvl w:val="0"/>
          <w:numId w:val="3"/>
        </w:numPr>
        <w:spacing w:after="0" w:line="360" w:lineRule="auto"/>
        <w:rPr>
          <w:rFonts w:eastAsia="Calibri" w:cs="Times New Roman"/>
          <w:color w:val="000000"/>
        </w:rPr>
      </w:pPr>
      <w:r>
        <w:rPr>
          <w:rFonts w:eastAsia="Calibri" w:cs="Times New Roman"/>
          <w:bCs/>
        </w:rPr>
        <w:t>Experience in development phase of web applications using Tomcat.</w:t>
      </w:r>
    </w:p>
    <w:p w:rsidR="00FB47E6" w:rsidRDefault="00FB47E6" w:rsidP="00FB47E6">
      <w:pPr>
        <w:pStyle w:val="ListParagraph"/>
        <w:numPr>
          <w:ilvl w:val="0"/>
          <w:numId w:val="3"/>
        </w:numPr>
        <w:spacing w:after="0" w:line="360" w:lineRule="auto"/>
        <w:rPr>
          <w:rFonts w:eastAsia="Calibri" w:cs="Times New Roman"/>
          <w:bCs/>
        </w:rPr>
      </w:pPr>
      <w:r>
        <w:rPr>
          <w:rFonts w:eastAsia="Calibri" w:cs="Times New Roman"/>
          <w:color w:val="000000"/>
        </w:rPr>
        <w:t>Experience on J2EE Technologies (</w:t>
      </w:r>
      <w:proofErr w:type="spellStart"/>
      <w:r>
        <w:rPr>
          <w:rFonts w:eastAsia="Calibri" w:cs="Times New Roman"/>
          <w:color w:val="000000"/>
        </w:rPr>
        <w:t>Jdbc</w:t>
      </w:r>
      <w:proofErr w:type="spellEnd"/>
      <w:r>
        <w:rPr>
          <w:rFonts w:eastAsia="Calibri" w:cs="Times New Roman"/>
          <w:color w:val="000000"/>
        </w:rPr>
        <w:t xml:space="preserve">, </w:t>
      </w:r>
      <w:proofErr w:type="spellStart"/>
      <w:r>
        <w:rPr>
          <w:rFonts w:eastAsia="Calibri" w:cs="Times New Roman"/>
          <w:color w:val="000000"/>
        </w:rPr>
        <w:t>Jsp</w:t>
      </w:r>
      <w:proofErr w:type="spellEnd"/>
      <w:r>
        <w:rPr>
          <w:rFonts w:eastAsia="Calibri" w:cs="Times New Roman"/>
          <w:color w:val="000000"/>
        </w:rPr>
        <w:t xml:space="preserve">, </w:t>
      </w:r>
      <w:proofErr w:type="gramStart"/>
      <w:r>
        <w:rPr>
          <w:rFonts w:eastAsia="Calibri" w:cs="Times New Roman"/>
          <w:color w:val="000000"/>
        </w:rPr>
        <w:t>Spring</w:t>
      </w:r>
      <w:proofErr w:type="gramEnd"/>
      <w:r>
        <w:rPr>
          <w:rFonts w:eastAsia="Calibri" w:cs="Times New Roman"/>
          <w:color w:val="000000"/>
        </w:rPr>
        <w:t>).</w:t>
      </w:r>
    </w:p>
    <w:p w:rsidR="00FB47E6" w:rsidRDefault="00FB47E6" w:rsidP="00FB47E6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color w:val="000000"/>
        </w:rPr>
      </w:pPr>
      <w:r>
        <w:rPr>
          <w:rFonts w:eastAsia="Calibri" w:cs="Times New Roman"/>
          <w:bCs/>
        </w:rPr>
        <w:t>Good knowledge on Spring-MVC Framework and Hibernate</w:t>
      </w:r>
      <w:r>
        <w:rPr>
          <w:rFonts w:cs="Times New Roman"/>
          <w:bCs/>
        </w:rPr>
        <w:t>.</w:t>
      </w:r>
    </w:p>
    <w:p w:rsidR="00FB47E6" w:rsidRDefault="00FB47E6" w:rsidP="00FB47E6">
      <w:pPr>
        <w:pStyle w:val="ListParagraph"/>
        <w:numPr>
          <w:ilvl w:val="0"/>
          <w:numId w:val="3"/>
        </w:numPr>
        <w:spacing w:after="0" w:line="360" w:lineRule="auto"/>
        <w:rPr>
          <w:rFonts w:eastAsia="Calibri" w:cs="Times New Roman"/>
          <w:bCs/>
        </w:rPr>
      </w:pPr>
      <w:r>
        <w:rPr>
          <w:rFonts w:cs="Times New Roman"/>
          <w:color w:val="000000"/>
        </w:rPr>
        <w:t>Analytical java developer with unique ability to understand clients’ needs creating Cleanly Commented Generic code, Indented and having extensive program Debugging knowledge.</w:t>
      </w:r>
    </w:p>
    <w:p w:rsidR="00FB47E6" w:rsidRDefault="00FB47E6" w:rsidP="00FB47E6">
      <w:pPr>
        <w:pStyle w:val="ListParagraph"/>
        <w:numPr>
          <w:ilvl w:val="0"/>
          <w:numId w:val="3"/>
        </w:numPr>
        <w:spacing w:after="0" w:line="360" w:lineRule="auto"/>
        <w:rPr>
          <w:rFonts w:eastAsia="Calibri" w:cs="Times New Roman"/>
          <w:bCs/>
        </w:rPr>
      </w:pPr>
      <w:r>
        <w:rPr>
          <w:rFonts w:eastAsia="Calibri" w:cs="Times New Roman"/>
          <w:bCs/>
        </w:rPr>
        <w:t xml:space="preserve">Hands on Experience on </w:t>
      </w:r>
      <w:r>
        <w:rPr>
          <w:rFonts w:eastAsia="Calibri" w:cs="Times New Roman"/>
        </w:rPr>
        <w:t xml:space="preserve">Tortoise CVS and </w:t>
      </w:r>
      <w:r>
        <w:rPr>
          <w:rFonts w:cs="Times New Roman"/>
          <w:bCs/>
        </w:rPr>
        <w:t>writing logger statements using Log4j</w:t>
      </w:r>
      <w:r>
        <w:rPr>
          <w:rFonts w:cs="Times New Roman"/>
        </w:rPr>
        <w:t>.</w:t>
      </w:r>
    </w:p>
    <w:p w:rsidR="00FB47E6" w:rsidRDefault="00FB47E6" w:rsidP="00FB47E6">
      <w:pPr>
        <w:pStyle w:val="ListParagraph"/>
        <w:numPr>
          <w:ilvl w:val="0"/>
          <w:numId w:val="3"/>
        </w:numPr>
        <w:spacing w:after="0" w:line="360" w:lineRule="auto"/>
      </w:pPr>
      <w:r>
        <w:rPr>
          <w:rFonts w:eastAsia="Calibri" w:cs="Times New Roman"/>
          <w:bCs/>
        </w:rPr>
        <w:t xml:space="preserve">Hands on Experience on </w:t>
      </w:r>
      <w:r>
        <w:rPr>
          <w:rFonts w:cs="Times New Roman"/>
          <w:bCs/>
        </w:rPr>
        <w:t>Maven build tool and writing Property Files.</w:t>
      </w:r>
    </w:p>
    <w:p w:rsidR="00FB47E6" w:rsidRDefault="00FB47E6" w:rsidP="00FB47E6">
      <w:pPr>
        <w:pStyle w:val="ListParagraph"/>
        <w:spacing w:after="0" w:line="360" w:lineRule="auto"/>
        <w:ind w:left="0"/>
      </w:pPr>
    </w:p>
    <w:tbl>
      <w:tblPr>
        <w:tblW w:w="0" w:type="auto"/>
        <w:tblInd w:w="108" w:type="dxa"/>
        <w:tblLayout w:type="fixed"/>
        <w:tblLook w:val="0000"/>
      </w:tblPr>
      <w:tblGrid>
        <w:gridCol w:w="9470"/>
      </w:tblGrid>
      <w:tr w:rsidR="00FB47E6" w:rsidTr="00CE32A1">
        <w:trPr>
          <w:trHeight w:val="267"/>
        </w:trPr>
        <w:tc>
          <w:tcPr>
            <w:tcW w:w="9470" w:type="dxa"/>
            <w:shd w:val="clear" w:color="auto" w:fill="D9D9D9"/>
          </w:tcPr>
          <w:p w:rsidR="00FB47E6" w:rsidRDefault="00FB47E6" w:rsidP="00CE32A1">
            <w:pPr>
              <w:spacing w:line="360" w:lineRule="auto"/>
            </w:pPr>
            <w:r>
              <w:rPr>
                <w:rFonts w:cs="Times New Roman"/>
                <w:b/>
                <w:bCs/>
              </w:rPr>
              <w:t xml:space="preserve">  PROJECT PROFILE</w:t>
            </w:r>
          </w:p>
        </w:tc>
      </w:tr>
    </w:tbl>
    <w:p w:rsidR="00BA0037" w:rsidRPr="00BA0037" w:rsidRDefault="00FB47E6" w:rsidP="00FB47E6">
      <w:pPr>
        <w:pStyle w:val="ListParagraph"/>
        <w:numPr>
          <w:ilvl w:val="0"/>
          <w:numId w:val="4"/>
        </w:numPr>
        <w:spacing w:after="0" w:line="360" w:lineRule="auto"/>
        <w:ind w:right="-97"/>
        <w:rPr>
          <w:rFonts w:eastAsia="Calibri" w:cs="Times New Roman"/>
          <w:color w:val="000000"/>
        </w:rPr>
      </w:pPr>
      <w:r w:rsidRPr="00BA0037">
        <w:rPr>
          <w:rStyle w:val="apple-converted-space"/>
          <w:rFonts w:eastAsia="Calibri" w:cs="Times New Roman"/>
          <w:color w:val="000000"/>
        </w:rPr>
        <w:t>Project Title</w:t>
      </w:r>
      <w:r w:rsidRPr="00BA0037">
        <w:rPr>
          <w:rStyle w:val="apple-converted-space"/>
          <w:rFonts w:eastAsia="Calibri" w:cs="Times New Roman"/>
          <w:color w:val="000000"/>
        </w:rPr>
        <w:tab/>
      </w:r>
      <w:r w:rsidRPr="00BA0037">
        <w:rPr>
          <w:rStyle w:val="apple-converted-space"/>
          <w:rFonts w:eastAsia="Calibri" w:cs="Times New Roman"/>
          <w:color w:val="000000"/>
        </w:rPr>
        <w:tab/>
        <w:t>:</w:t>
      </w:r>
      <w:r w:rsidRPr="00BA0037">
        <w:rPr>
          <w:rStyle w:val="apple-converted-space"/>
          <w:rFonts w:eastAsia="Calibri" w:cs="Times New Roman"/>
          <w:color w:val="000000"/>
        </w:rPr>
        <w:tab/>
      </w:r>
      <w:proofErr w:type="spellStart"/>
      <w:r w:rsidRPr="00BA0037">
        <w:rPr>
          <w:rFonts w:cs="Times New Roman"/>
        </w:rPr>
        <w:t>Medevolve</w:t>
      </w:r>
      <w:proofErr w:type="spellEnd"/>
    </w:p>
    <w:p w:rsidR="00FB47E6" w:rsidRPr="00BA0037" w:rsidRDefault="00E274D1" w:rsidP="00FB47E6">
      <w:pPr>
        <w:pStyle w:val="ListParagraph"/>
        <w:numPr>
          <w:ilvl w:val="0"/>
          <w:numId w:val="4"/>
        </w:numPr>
        <w:spacing w:after="0" w:line="360" w:lineRule="auto"/>
        <w:ind w:right="-97"/>
        <w:rPr>
          <w:rStyle w:val="apple-converted-space"/>
          <w:rFonts w:eastAsia="Calibri" w:cs="Times New Roman"/>
          <w:color w:val="000000"/>
        </w:rPr>
      </w:pPr>
      <w:r w:rsidRPr="00BA0037">
        <w:rPr>
          <w:rStyle w:val="apple-converted-space"/>
          <w:rFonts w:eastAsia="Calibri" w:cs="Times New Roman"/>
          <w:color w:val="000000"/>
        </w:rPr>
        <w:t>Role</w:t>
      </w:r>
      <w:r w:rsidRPr="00BA0037">
        <w:rPr>
          <w:rStyle w:val="apple-converted-space"/>
          <w:rFonts w:eastAsia="Calibri" w:cs="Times New Roman"/>
          <w:color w:val="000000"/>
        </w:rPr>
        <w:tab/>
      </w:r>
      <w:r w:rsidRPr="00BA0037">
        <w:rPr>
          <w:rStyle w:val="apple-converted-space"/>
          <w:rFonts w:eastAsia="Calibri" w:cs="Times New Roman"/>
          <w:color w:val="000000"/>
        </w:rPr>
        <w:tab/>
      </w:r>
      <w:r w:rsidRPr="00BA0037">
        <w:rPr>
          <w:rStyle w:val="apple-converted-space"/>
          <w:rFonts w:eastAsia="Calibri" w:cs="Times New Roman"/>
          <w:color w:val="000000"/>
        </w:rPr>
        <w:tab/>
        <w:t>:</w:t>
      </w:r>
      <w:r w:rsidRPr="00BA0037">
        <w:rPr>
          <w:rStyle w:val="apple-converted-space"/>
          <w:rFonts w:eastAsia="Calibri" w:cs="Times New Roman"/>
          <w:color w:val="000000"/>
        </w:rPr>
        <w:tab/>
        <w:t xml:space="preserve">Junior </w:t>
      </w:r>
      <w:r w:rsidR="00FB47E6" w:rsidRPr="00BA0037">
        <w:rPr>
          <w:rStyle w:val="apple-converted-space"/>
          <w:rFonts w:eastAsia="Calibri" w:cs="Times New Roman"/>
          <w:color w:val="000000"/>
        </w:rPr>
        <w:t xml:space="preserve">Software Engineer  </w:t>
      </w:r>
    </w:p>
    <w:p w:rsidR="00FB47E6" w:rsidRDefault="00FB47E6" w:rsidP="00FB47E6">
      <w:pPr>
        <w:pStyle w:val="ListParagraph"/>
        <w:numPr>
          <w:ilvl w:val="0"/>
          <w:numId w:val="4"/>
        </w:numPr>
        <w:spacing w:after="0" w:line="360" w:lineRule="auto"/>
        <w:ind w:right="-97"/>
        <w:rPr>
          <w:rStyle w:val="apple-converted-space"/>
          <w:rFonts w:eastAsia="Calibri" w:cs="Times New Roman"/>
          <w:color w:val="000000"/>
        </w:rPr>
      </w:pPr>
      <w:r>
        <w:rPr>
          <w:rStyle w:val="apple-converted-space"/>
          <w:rFonts w:eastAsia="Calibri" w:cs="Times New Roman"/>
          <w:color w:val="000000"/>
        </w:rPr>
        <w:t>Back End</w:t>
      </w:r>
      <w:r>
        <w:rPr>
          <w:rStyle w:val="apple-converted-space"/>
          <w:rFonts w:eastAsia="Calibri" w:cs="Times New Roman"/>
          <w:color w:val="000000"/>
        </w:rPr>
        <w:tab/>
      </w:r>
      <w:r>
        <w:rPr>
          <w:rStyle w:val="apple-converted-space"/>
          <w:rFonts w:eastAsia="Calibri" w:cs="Times New Roman"/>
          <w:color w:val="000000"/>
        </w:rPr>
        <w:tab/>
        <w:t>:</w:t>
      </w:r>
      <w:r>
        <w:rPr>
          <w:rStyle w:val="apple-converted-space"/>
          <w:rFonts w:eastAsia="Calibri" w:cs="Times New Roman"/>
          <w:color w:val="000000"/>
        </w:rPr>
        <w:tab/>
        <w:t>SQL Server</w:t>
      </w:r>
    </w:p>
    <w:p w:rsidR="00FB47E6" w:rsidRDefault="00FB47E6" w:rsidP="00FB47E6">
      <w:pPr>
        <w:pStyle w:val="ListParagraph"/>
        <w:numPr>
          <w:ilvl w:val="0"/>
          <w:numId w:val="4"/>
        </w:numPr>
        <w:spacing w:after="0" w:line="360" w:lineRule="auto"/>
        <w:ind w:right="-97"/>
        <w:rPr>
          <w:rStyle w:val="apple-converted-space"/>
          <w:rFonts w:eastAsia="Calibri" w:cs="Times New Roman"/>
          <w:color w:val="000000"/>
        </w:rPr>
      </w:pPr>
      <w:r>
        <w:rPr>
          <w:rStyle w:val="apple-converted-space"/>
          <w:rFonts w:eastAsia="Calibri" w:cs="Times New Roman"/>
          <w:color w:val="000000"/>
        </w:rPr>
        <w:t>Front End</w:t>
      </w:r>
      <w:r>
        <w:rPr>
          <w:rStyle w:val="apple-converted-space"/>
          <w:rFonts w:eastAsia="Calibri" w:cs="Times New Roman"/>
          <w:color w:val="000000"/>
        </w:rPr>
        <w:tab/>
      </w:r>
      <w:r>
        <w:rPr>
          <w:rStyle w:val="apple-converted-space"/>
          <w:rFonts w:eastAsia="Calibri" w:cs="Times New Roman"/>
          <w:color w:val="000000"/>
        </w:rPr>
        <w:tab/>
        <w:t>:</w:t>
      </w:r>
      <w:r>
        <w:rPr>
          <w:rStyle w:val="apple-converted-space"/>
          <w:rFonts w:eastAsia="Calibri" w:cs="Times New Roman"/>
          <w:color w:val="000000"/>
        </w:rPr>
        <w:tab/>
        <w:t>Java</w:t>
      </w:r>
    </w:p>
    <w:p w:rsidR="00FB47E6" w:rsidRDefault="00FB47E6" w:rsidP="00FB47E6">
      <w:pPr>
        <w:pStyle w:val="ListParagraph"/>
        <w:numPr>
          <w:ilvl w:val="0"/>
          <w:numId w:val="4"/>
        </w:numPr>
        <w:spacing w:after="0" w:line="360" w:lineRule="auto"/>
        <w:ind w:right="-97"/>
        <w:rPr>
          <w:rStyle w:val="apple-converted-space"/>
          <w:rFonts w:eastAsia="Calibri" w:cs="Times New Roman"/>
          <w:color w:val="000000"/>
        </w:rPr>
      </w:pPr>
      <w:r>
        <w:rPr>
          <w:rStyle w:val="apple-converted-space"/>
          <w:rFonts w:eastAsia="Calibri" w:cs="Times New Roman"/>
          <w:color w:val="000000"/>
        </w:rPr>
        <w:t>Web server</w:t>
      </w:r>
      <w:r>
        <w:rPr>
          <w:rStyle w:val="apple-converted-space"/>
          <w:rFonts w:eastAsia="Calibri" w:cs="Times New Roman"/>
          <w:color w:val="000000"/>
        </w:rPr>
        <w:tab/>
      </w:r>
      <w:r>
        <w:rPr>
          <w:rStyle w:val="apple-converted-space"/>
          <w:rFonts w:eastAsia="Calibri" w:cs="Times New Roman"/>
          <w:color w:val="000000"/>
        </w:rPr>
        <w:tab/>
        <w:t>:</w:t>
      </w:r>
      <w:r>
        <w:rPr>
          <w:rStyle w:val="apple-converted-space"/>
          <w:rFonts w:eastAsia="Calibri" w:cs="Times New Roman"/>
          <w:color w:val="000000"/>
        </w:rPr>
        <w:tab/>
        <w:t>Tomcat</w:t>
      </w:r>
    </w:p>
    <w:p w:rsidR="00167235" w:rsidRPr="00136F83" w:rsidRDefault="00FB47E6" w:rsidP="00167235">
      <w:pPr>
        <w:pStyle w:val="ListParagraph"/>
        <w:numPr>
          <w:ilvl w:val="0"/>
          <w:numId w:val="4"/>
        </w:numPr>
        <w:spacing w:after="0" w:line="360" w:lineRule="auto"/>
        <w:ind w:right="-97"/>
        <w:rPr>
          <w:rStyle w:val="apple-converted-space"/>
        </w:rPr>
      </w:pPr>
      <w:r>
        <w:rPr>
          <w:rStyle w:val="apple-converted-space"/>
          <w:rFonts w:eastAsia="Calibri" w:cs="Times New Roman"/>
          <w:color w:val="000000"/>
        </w:rPr>
        <w:t>Environment</w:t>
      </w:r>
      <w:r>
        <w:rPr>
          <w:rStyle w:val="apple-converted-space"/>
          <w:rFonts w:eastAsia="Calibri" w:cs="Times New Roman"/>
          <w:color w:val="000000"/>
        </w:rPr>
        <w:tab/>
      </w:r>
      <w:r>
        <w:rPr>
          <w:rStyle w:val="apple-converted-space"/>
          <w:rFonts w:eastAsia="Calibri" w:cs="Times New Roman"/>
          <w:color w:val="000000"/>
        </w:rPr>
        <w:tab/>
        <w:t>:</w:t>
      </w:r>
      <w:r>
        <w:rPr>
          <w:rStyle w:val="apple-converted-space"/>
          <w:rFonts w:eastAsia="Calibri" w:cs="Times New Roman"/>
          <w:color w:val="000000"/>
        </w:rPr>
        <w:tab/>
        <w:t xml:space="preserve">J2SE, J2EE, Spring-MVC , </w:t>
      </w:r>
    </w:p>
    <w:p w:rsidR="00136F83" w:rsidRDefault="00136F83" w:rsidP="00136F83">
      <w:pPr>
        <w:pStyle w:val="ListParagraph"/>
        <w:spacing w:after="0" w:line="360" w:lineRule="auto"/>
        <w:ind w:right="-97"/>
      </w:pPr>
      <w:r>
        <w:rPr>
          <w:rStyle w:val="apple-converted-space"/>
          <w:rFonts w:eastAsia="Calibri" w:cs="Times New Roman"/>
          <w:color w:val="000000"/>
        </w:rPr>
        <w:t xml:space="preserve"> </w:t>
      </w:r>
      <w:r>
        <w:rPr>
          <w:rStyle w:val="apple-converted-space"/>
          <w:rFonts w:eastAsia="Calibri" w:cs="Times New Roman"/>
          <w:color w:val="000000"/>
        </w:rPr>
        <w:tab/>
      </w:r>
      <w:r>
        <w:rPr>
          <w:rStyle w:val="apple-converted-space"/>
          <w:rFonts w:eastAsia="Calibri" w:cs="Times New Roman"/>
          <w:color w:val="000000"/>
        </w:rPr>
        <w:tab/>
      </w:r>
      <w:r>
        <w:rPr>
          <w:rStyle w:val="apple-converted-space"/>
          <w:rFonts w:eastAsia="Calibri" w:cs="Times New Roman"/>
          <w:color w:val="000000"/>
        </w:rPr>
        <w:tab/>
      </w:r>
      <w:r>
        <w:rPr>
          <w:rStyle w:val="apple-converted-space"/>
          <w:rFonts w:eastAsia="Calibri" w:cs="Times New Roman"/>
          <w:color w:val="000000"/>
        </w:rPr>
        <w:tab/>
      </w:r>
      <w:proofErr w:type="spellStart"/>
      <w:r>
        <w:rPr>
          <w:rStyle w:val="apple-converted-space"/>
          <w:rFonts w:eastAsia="Calibri" w:cs="Times New Roman"/>
          <w:color w:val="000000"/>
        </w:rPr>
        <w:t>JDBC</w:t>
      </w:r>
      <w:proofErr w:type="gramStart"/>
      <w:r>
        <w:rPr>
          <w:rStyle w:val="apple-converted-space"/>
          <w:rFonts w:eastAsia="Calibri" w:cs="Times New Roman"/>
          <w:color w:val="000000"/>
        </w:rPr>
        <w:t>,Jsp</w:t>
      </w:r>
      <w:proofErr w:type="spellEnd"/>
      <w:proofErr w:type="gramEnd"/>
      <w:r>
        <w:rPr>
          <w:rStyle w:val="apple-converted-space"/>
          <w:rFonts w:eastAsia="Calibri" w:cs="Times New Roman"/>
          <w:color w:val="000000"/>
        </w:rPr>
        <w:t>,</w:t>
      </w:r>
      <w:r w:rsidR="001C00E1">
        <w:rPr>
          <w:rStyle w:val="apple-converted-space"/>
          <w:rFonts w:eastAsia="Calibri" w:cs="Times New Roman"/>
          <w:color w:val="000000"/>
        </w:rPr>
        <w:t xml:space="preserve"> </w:t>
      </w:r>
      <w:proofErr w:type="spellStart"/>
      <w:r>
        <w:rPr>
          <w:rStyle w:val="apple-converted-space"/>
          <w:rFonts w:eastAsia="Calibri" w:cs="Times New Roman"/>
          <w:color w:val="000000"/>
        </w:rPr>
        <w:t>JQuery</w:t>
      </w:r>
      <w:proofErr w:type="spellEnd"/>
      <w:r>
        <w:rPr>
          <w:rStyle w:val="apple-converted-space"/>
          <w:rFonts w:eastAsia="Calibri" w:cs="Times New Roman"/>
          <w:color w:val="000000"/>
        </w:rPr>
        <w:t>,</w:t>
      </w:r>
      <w:r w:rsidR="001C00E1">
        <w:rPr>
          <w:rStyle w:val="apple-converted-space"/>
          <w:rFonts w:eastAsia="Calibri" w:cs="Times New Roman"/>
          <w:color w:val="000000"/>
        </w:rPr>
        <w:t xml:space="preserve"> </w:t>
      </w:r>
      <w:r>
        <w:rPr>
          <w:rStyle w:val="apple-converted-space"/>
          <w:rFonts w:eastAsia="Calibri" w:cs="Times New Roman"/>
          <w:color w:val="000000"/>
        </w:rPr>
        <w:t>Ajax,</w:t>
      </w:r>
      <w:r w:rsidR="001C00E1">
        <w:rPr>
          <w:rStyle w:val="apple-converted-space"/>
          <w:rFonts w:eastAsia="Calibri" w:cs="Times New Roman"/>
          <w:color w:val="000000"/>
        </w:rPr>
        <w:t xml:space="preserve"> </w:t>
      </w:r>
      <w:r>
        <w:rPr>
          <w:rStyle w:val="apple-converted-space"/>
          <w:rFonts w:eastAsia="Calibri" w:cs="Times New Roman"/>
          <w:color w:val="000000"/>
        </w:rPr>
        <w:t>JavaScript,</w:t>
      </w:r>
      <w:r w:rsidR="001C00E1">
        <w:rPr>
          <w:rStyle w:val="apple-converted-space"/>
          <w:rFonts w:eastAsia="Calibri" w:cs="Times New Roman"/>
          <w:color w:val="000000"/>
        </w:rPr>
        <w:t xml:space="preserve"> </w:t>
      </w:r>
      <w:r>
        <w:rPr>
          <w:rStyle w:val="apple-converted-space"/>
          <w:rFonts w:eastAsia="Calibri" w:cs="Times New Roman"/>
          <w:color w:val="000000"/>
        </w:rPr>
        <w:t>HTML5,</w:t>
      </w:r>
      <w:r w:rsidR="001C00E1">
        <w:rPr>
          <w:rStyle w:val="apple-converted-space"/>
          <w:rFonts w:eastAsia="Calibri" w:cs="Times New Roman"/>
          <w:color w:val="000000"/>
        </w:rPr>
        <w:t xml:space="preserve"> </w:t>
      </w:r>
      <w:r>
        <w:rPr>
          <w:rStyle w:val="apple-converted-space"/>
          <w:rFonts w:eastAsia="Calibri" w:cs="Times New Roman"/>
          <w:color w:val="000000"/>
        </w:rPr>
        <w:t>CSS.</w:t>
      </w:r>
    </w:p>
    <w:p w:rsidR="00FB47E6" w:rsidRDefault="00FB47E6" w:rsidP="00FB47E6">
      <w:pPr>
        <w:spacing w:line="360" w:lineRule="auto"/>
        <w:jc w:val="both"/>
        <w:rPr>
          <w:rFonts w:cs="Times New Roman"/>
        </w:rPr>
      </w:pPr>
      <w:r>
        <w:rPr>
          <w:rStyle w:val="Emphasis"/>
          <w:rFonts w:cs="Times New Roman"/>
          <w:b/>
        </w:rPr>
        <w:lastRenderedPageBreak/>
        <w:t xml:space="preserve">Description: </w:t>
      </w:r>
    </w:p>
    <w:p w:rsidR="00FB47E6" w:rsidRDefault="00FB47E6" w:rsidP="00FB47E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The main aim of the project is to provides Business Intelligence for Physician Practice Management</w:t>
      </w:r>
    </w:p>
    <w:p w:rsidR="00FB47E6" w:rsidRDefault="00FB47E6" w:rsidP="00FB47E6">
      <w:pPr>
        <w:spacing w:line="360" w:lineRule="auto"/>
        <w:rPr>
          <w:rFonts w:cs="Times New Roman"/>
        </w:rPr>
      </w:pPr>
      <w:proofErr w:type="spellStart"/>
      <w:proofErr w:type="gramStart"/>
      <w:r>
        <w:rPr>
          <w:rFonts w:cs="Times New Roman"/>
        </w:rPr>
        <w:t>Medevolve</w:t>
      </w:r>
      <w:proofErr w:type="spellEnd"/>
      <w:r>
        <w:rPr>
          <w:rFonts w:cs="Times New Roman"/>
        </w:rPr>
        <w:t xml:space="preserve">  is</w:t>
      </w:r>
      <w:proofErr w:type="gramEnd"/>
      <w:r>
        <w:rPr>
          <w:rFonts w:cs="Times New Roman"/>
        </w:rPr>
        <w:t xml:space="preserve"> on demand Business Intelligence for Enterprise, Healthcare, Finance, Call Center, Retail and Media domains. It has massive amount of pre-built reports, dashboards and custom reports, metrics to customize according to client business needs. </w:t>
      </w:r>
      <w:proofErr w:type="spellStart"/>
      <w:proofErr w:type="gramStart"/>
      <w:r>
        <w:rPr>
          <w:rFonts w:cs="Times New Roman"/>
        </w:rPr>
        <w:t>Medevolve</w:t>
      </w:r>
      <w:proofErr w:type="spellEnd"/>
      <w:r>
        <w:rPr>
          <w:rFonts w:cs="Times New Roman"/>
        </w:rPr>
        <w:t xml:space="preserve">  portal</w:t>
      </w:r>
      <w:proofErr w:type="gramEnd"/>
      <w:r>
        <w:rPr>
          <w:rFonts w:cs="Times New Roman"/>
        </w:rPr>
        <w:t xml:space="preserve"> transforms client business data into actionable dashboards, scoreboards, charts, and analytics and drill-down reports. </w:t>
      </w:r>
      <w:proofErr w:type="spellStart"/>
      <w:proofErr w:type="gramStart"/>
      <w:r>
        <w:rPr>
          <w:rFonts w:cs="Times New Roman"/>
        </w:rPr>
        <w:t>Medevolve</w:t>
      </w:r>
      <w:proofErr w:type="spellEnd"/>
      <w:r>
        <w:rPr>
          <w:rFonts w:cs="Times New Roman"/>
        </w:rPr>
        <w:t xml:space="preserve">  provides</w:t>
      </w:r>
      <w:proofErr w:type="gramEnd"/>
      <w:r>
        <w:rPr>
          <w:rFonts w:cs="Times New Roman"/>
        </w:rPr>
        <w:t xml:space="preserve"> the business visibility that drives strategic, operational and tactical decision making.</w:t>
      </w:r>
    </w:p>
    <w:p w:rsidR="00FB47E6" w:rsidRDefault="00FB47E6" w:rsidP="00FB47E6">
      <w:pPr>
        <w:tabs>
          <w:tab w:val="left" w:pos="0"/>
          <w:tab w:val="left" w:pos="1440"/>
        </w:tabs>
        <w:spacing w:after="120" w:line="360" w:lineRule="auto"/>
        <w:ind w:right="31"/>
        <w:rPr>
          <w:rFonts w:cs="Times New Roman"/>
          <w:b/>
          <w:bCs/>
        </w:rPr>
      </w:pPr>
      <w:proofErr w:type="spellStart"/>
      <w:r>
        <w:rPr>
          <w:rFonts w:cs="Times New Roman"/>
        </w:rPr>
        <w:t>MedEvolve</w:t>
      </w:r>
      <w:proofErr w:type="spellEnd"/>
      <w:r>
        <w:rPr>
          <w:rFonts w:cs="Times New Roman"/>
        </w:rPr>
        <w:t xml:space="preserve"> is an enhanced version of AOD2.5 which is already built using open standard J2EE, Struts MVC framework; fusion charts with Role based access control (RBAC) mechanism. The enhanced version is building with HTML5 and spring with some additional functional features.</w:t>
      </w:r>
    </w:p>
    <w:p w:rsidR="00FB47E6" w:rsidRDefault="00FB47E6" w:rsidP="00FB47E6">
      <w:pPr>
        <w:spacing w:before="120" w:after="100" w:line="360" w:lineRule="auto"/>
        <w:jc w:val="both"/>
        <w:rPr>
          <w:rFonts w:cs="Times New Roman"/>
        </w:rPr>
      </w:pPr>
      <w:r>
        <w:rPr>
          <w:rFonts w:cs="Times New Roman"/>
          <w:b/>
          <w:bCs/>
        </w:rPr>
        <w:t>Client Description:</w:t>
      </w:r>
    </w:p>
    <w:p w:rsidR="00FB47E6" w:rsidRDefault="00FB47E6" w:rsidP="00FB47E6">
      <w:pPr>
        <w:spacing w:after="10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Since </w:t>
      </w:r>
      <w:proofErr w:type="spellStart"/>
      <w:r>
        <w:rPr>
          <w:rFonts w:cs="Times New Roman"/>
        </w:rPr>
        <w:t>MedEvolve</w:t>
      </w:r>
      <w:proofErr w:type="spellEnd"/>
      <w:r>
        <w:rPr>
          <w:rFonts w:cs="Times New Roman"/>
        </w:rPr>
        <w:t xml:space="preserve"> founded by a physician nearly 18 years ago, </w:t>
      </w:r>
      <w:proofErr w:type="gramStart"/>
      <w:r>
        <w:rPr>
          <w:rFonts w:cs="Times New Roman"/>
        </w:rPr>
        <w:t>They</w:t>
      </w:r>
      <w:proofErr w:type="gramEnd"/>
      <w:r>
        <w:rPr>
          <w:rFonts w:cs="Times New Roman"/>
        </w:rPr>
        <w:t xml:space="preserve"> have helped their clients remove the obstacles that stand between them and their patients. Not an easy task given today’s distractions pertaining to Meaningful Use attestation, PQRS, audits, non-compliance ramifications and more. Yet because of their experience and expertise, they have been able to help their clients free themselves from the concerns that can hinder patient care focus.</w:t>
      </w:r>
    </w:p>
    <w:p w:rsidR="00FB47E6" w:rsidRDefault="00FB47E6" w:rsidP="00FB47E6">
      <w:pPr>
        <w:spacing w:after="100" w:line="360" w:lineRule="auto"/>
        <w:jc w:val="both"/>
        <w:rPr>
          <w:rFonts w:eastAsia="Calibri" w:cs="Times New Roman"/>
        </w:rPr>
      </w:pPr>
      <w:r>
        <w:rPr>
          <w:rFonts w:cs="Times New Roman"/>
        </w:rPr>
        <w:t>Source data is cleansed and accurately transformed into actionable information based upon client business rules, then delivered to users at the frequency they specify. Client data is hosted in state-of-the-art data centers featuring the latest firewall technologies, and delivered via secure web interface.</w:t>
      </w:r>
    </w:p>
    <w:p w:rsidR="00FB47E6" w:rsidRDefault="00FB47E6" w:rsidP="00FB47E6">
      <w:pPr>
        <w:spacing w:after="100" w:line="36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 Responsibilities:</w:t>
      </w:r>
    </w:p>
    <w:p w:rsidR="00FB47E6" w:rsidRDefault="00FB47E6" w:rsidP="00FB47E6">
      <w:pPr>
        <w:numPr>
          <w:ilvl w:val="0"/>
          <w:numId w:val="2"/>
        </w:numPr>
        <w:spacing w:line="360" w:lineRule="auto"/>
        <w:rPr>
          <w:rStyle w:val="apple-converted-space"/>
          <w:rFonts w:cs="Times New Roman"/>
          <w:color w:val="333333"/>
        </w:rPr>
      </w:pPr>
      <w:r>
        <w:rPr>
          <w:rFonts w:eastAsia="Calibri" w:cs="Times New Roman"/>
        </w:rPr>
        <w:t xml:space="preserve">Written Presentation logic in JSP’s </w:t>
      </w:r>
      <w:r>
        <w:rPr>
          <w:rFonts w:eastAsia="Calibri" w:cs="Times New Roman"/>
          <w:color w:val="000000"/>
        </w:rPr>
        <w:t>as per the Requirement.</w:t>
      </w:r>
    </w:p>
    <w:p w:rsidR="00FB47E6" w:rsidRDefault="00FB47E6" w:rsidP="00FB47E6">
      <w:pPr>
        <w:numPr>
          <w:ilvl w:val="0"/>
          <w:numId w:val="2"/>
        </w:numPr>
        <w:spacing w:line="360" w:lineRule="auto"/>
        <w:rPr>
          <w:rFonts w:eastAsia="Calibri" w:cs="Times New Roman"/>
        </w:rPr>
      </w:pPr>
      <w:r>
        <w:rPr>
          <w:rStyle w:val="apple-converted-space"/>
          <w:rFonts w:cs="Times New Roman"/>
          <w:color w:val="333333"/>
        </w:rPr>
        <w:t>Written java script validations</w:t>
      </w:r>
      <w:r>
        <w:rPr>
          <w:rFonts w:cs="Times New Roman"/>
          <w:bCs/>
        </w:rPr>
        <w:t xml:space="preserve"> and Ajax calls</w:t>
      </w:r>
      <w:r>
        <w:rPr>
          <w:rStyle w:val="apple-converted-space"/>
          <w:rFonts w:cs="Times New Roman"/>
          <w:color w:val="333333"/>
        </w:rPr>
        <w:t>.</w:t>
      </w:r>
    </w:p>
    <w:p w:rsidR="00FB47E6" w:rsidRDefault="00FB47E6" w:rsidP="00FB47E6">
      <w:pPr>
        <w:numPr>
          <w:ilvl w:val="0"/>
          <w:numId w:val="2"/>
        </w:numPr>
        <w:spacing w:line="360" w:lineRule="auto"/>
        <w:rPr>
          <w:rFonts w:eastAsia="Calibri" w:cs="Times New Roman"/>
          <w:color w:val="000000"/>
        </w:rPr>
      </w:pPr>
      <w:r>
        <w:rPr>
          <w:rFonts w:eastAsia="Calibri" w:cs="Times New Roman"/>
        </w:rPr>
        <w:t>Implemented Controller logic in Spring-MVC.</w:t>
      </w:r>
    </w:p>
    <w:p w:rsidR="00FB47E6" w:rsidRDefault="00FB47E6" w:rsidP="00FB47E6">
      <w:pPr>
        <w:numPr>
          <w:ilvl w:val="0"/>
          <w:numId w:val="2"/>
        </w:numPr>
        <w:spacing w:line="360" w:lineRule="auto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Written Spring Service Interfaces and their Implementations.</w:t>
      </w:r>
    </w:p>
    <w:p w:rsidR="00FB47E6" w:rsidRDefault="00FB47E6" w:rsidP="00FB47E6">
      <w:pPr>
        <w:numPr>
          <w:ilvl w:val="0"/>
          <w:numId w:val="2"/>
        </w:numPr>
        <w:spacing w:line="360" w:lineRule="auto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Written Spring DAO`s and their </w:t>
      </w:r>
      <w:r>
        <w:rPr>
          <w:rFonts w:eastAsia="Calibri" w:cs="Times New Roman"/>
        </w:rPr>
        <w:t>Persistence logic</w:t>
      </w:r>
      <w:r>
        <w:rPr>
          <w:rFonts w:eastAsia="Calibri" w:cs="Times New Roman"/>
          <w:color w:val="000000"/>
        </w:rPr>
        <w:t xml:space="preserve"> implementations With JDBC.</w:t>
      </w:r>
    </w:p>
    <w:p w:rsidR="00FB47E6" w:rsidRDefault="00FB47E6" w:rsidP="00FB47E6">
      <w:pPr>
        <w:numPr>
          <w:ilvl w:val="0"/>
          <w:numId w:val="2"/>
        </w:numPr>
        <w:spacing w:line="360" w:lineRule="auto"/>
        <w:rPr>
          <w:rFonts w:cs="Times New Roman"/>
          <w:color w:val="333333"/>
        </w:rPr>
      </w:pPr>
      <w:r>
        <w:rPr>
          <w:rFonts w:eastAsia="Calibri" w:cs="Times New Roman"/>
          <w:color w:val="000000"/>
        </w:rPr>
        <w:t>Injected Spring DAO`s into Spring Services.</w:t>
      </w:r>
    </w:p>
    <w:p w:rsidR="00FB47E6" w:rsidRDefault="00FB47E6" w:rsidP="00FB47E6">
      <w:pPr>
        <w:numPr>
          <w:ilvl w:val="0"/>
          <w:numId w:val="2"/>
        </w:numPr>
        <w:spacing w:line="360" w:lineRule="auto"/>
        <w:rPr>
          <w:rFonts w:cs="Times New Roman"/>
          <w:color w:val="000000"/>
        </w:rPr>
      </w:pPr>
      <w:r>
        <w:rPr>
          <w:rFonts w:cs="Times New Roman"/>
          <w:color w:val="333333"/>
        </w:rPr>
        <w:t>Perform unit testing of application codes and bug fixes during testing phase.</w:t>
      </w:r>
      <w:r>
        <w:rPr>
          <w:rStyle w:val="apple-converted-space"/>
          <w:rFonts w:cs="Times New Roman"/>
          <w:color w:val="333333"/>
        </w:rPr>
        <w:t> </w:t>
      </w:r>
    </w:p>
    <w:p w:rsidR="00FB47E6" w:rsidRDefault="00FB47E6" w:rsidP="00FB47E6">
      <w:pPr>
        <w:numPr>
          <w:ilvl w:val="0"/>
          <w:numId w:val="2"/>
        </w:numPr>
        <w:spacing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Involved in fixing bugs and implementation using </w:t>
      </w:r>
      <w:proofErr w:type="gramStart"/>
      <w:r>
        <w:rPr>
          <w:rFonts w:cs="Times New Roman"/>
          <w:color w:val="000000"/>
        </w:rPr>
        <w:t>Spring</w:t>
      </w:r>
      <w:proofErr w:type="gramEnd"/>
      <w:r>
        <w:rPr>
          <w:rFonts w:cs="Times New Roman"/>
          <w:color w:val="000000"/>
        </w:rPr>
        <w:t xml:space="preserve">, Html 5 and </w:t>
      </w:r>
      <w:proofErr w:type="spellStart"/>
      <w:r>
        <w:rPr>
          <w:rFonts w:cs="Times New Roman"/>
          <w:color w:val="000000"/>
        </w:rPr>
        <w:t>jQuery</w:t>
      </w:r>
      <w:proofErr w:type="spellEnd"/>
      <w:r>
        <w:rPr>
          <w:rFonts w:cs="Times New Roman"/>
          <w:color w:val="000000"/>
        </w:rPr>
        <w:t>.</w:t>
      </w:r>
    </w:p>
    <w:p w:rsidR="00FB47E6" w:rsidRDefault="00FB47E6" w:rsidP="00FB47E6">
      <w:pPr>
        <w:numPr>
          <w:ilvl w:val="0"/>
          <w:numId w:val="2"/>
        </w:numPr>
        <w:spacing w:line="360" w:lineRule="auto"/>
        <w:rPr>
          <w:rFonts w:eastAsia="Verdana" w:cs="Times New Roman"/>
          <w:color w:val="000000"/>
        </w:rPr>
      </w:pPr>
      <w:r>
        <w:rPr>
          <w:rFonts w:cs="Times New Roman"/>
          <w:color w:val="000000"/>
        </w:rPr>
        <w:t>Implementation of the admin module.</w:t>
      </w:r>
    </w:p>
    <w:p w:rsidR="00FB47E6" w:rsidRDefault="00FB47E6" w:rsidP="00FB47E6">
      <w:pPr>
        <w:numPr>
          <w:ilvl w:val="0"/>
          <w:numId w:val="2"/>
        </w:numPr>
        <w:tabs>
          <w:tab w:val="left" w:pos="360"/>
        </w:tabs>
        <w:spacing w:line="360" w:lineRule="auto"/>
      </w:pPr>
      <w:r>
        <w:rPr>
          <w:rFonts w:eastAsia="Verdana" w:cs="Times New Roman"/>
          <w:color w:val="000000"/>
        </w:rPr>
        <w:t>Development of enhancements and new features.</w:t>
      </w:r>
    </w:p>
    <w:p w:rsidR="00FB47E6" w:rsidRDefault="00FB47E6" w:rsidP="00FB47E6">
      <w:pPr>
        <w:tabs>
          <w:tab w:val="left" w:pos="360"/>
        </w:tabs>
        <w:spacing w:line="360" w:lineRule="auto"/>
        <w:ind w:left="1080"/>
      </w:pPr>
    </w:p>
    <w:p w:rsidR="00FB47E6" w:rsidRDefault="00FB47E6" w:rsidP="00FB47E6">
      <w:pPr>
        <w:tabs>
          <w:tab w:val="left" w:pos="360"/>
        </w:tabs>
        <w:spacing w:line="360" w:lineRule="auto"/>
        <w:ind w:left="1080"/>
      </w:pPr>
    </w:p>
    <w:tbl>
      <w:tblPr>
        <w:tblW w:w="0" w:type="auto"/>
        <w:tblInd w:w="108" w:type="dxa"/>
        <w:tblLayout w:type="fixed"/>
        <w:tblLook w:val="0000"/>
      </w:tblPr>
      <w:tblGrid>
        <w:gridCol w:w="9509"/>
      </w:tblGrid>
      <w:tr w:rsidR="00FB47E6" w:rsidTr="00CE32A1">
        <w:trPr>
          <w:trHeight w:val="267"/>
        </w:trPr>
        <w:tc>
          <w:tcPr>
            <w:tcW w:w="9509" w:type="dxa"/>
            <w:shd w:val="clear" w:color="auto" w:fill="D9D9D9"/>
          </w:tcPr>
          <w:p w:rsidR="00FB47E6" w:rsidRDefault="00FB47E6" w:rsidP="00CE32A1">
            <w:pPr>
              <w:tabs>
                <w:tab w:val="left" w:pos="3576"/>
              </w:tabs>
              <w:spacing w:line="360" w:lineRule="auto"/>
              <w:rPr>
                <w:rFonts w:cs="Times New Roman"/>
                <w:b/>
                <w:bCs/>
              </w:rPr>
            </w:pPr>
          </w:p>
          <w:p w:rsidR="00FB47E6" w:rsidRDefault="00FB47E6" w:rsidP="00CE32A1">
            <w:pPr>
              <w:tabs>
                <w:tab w:val="left" w:pos="3576"/>
              </w:tabs>
              <w:spacing w:line="360" w:lineRule="auto"/>
            </w:pPr>
            <w:r>
              <w:rPr>
                <w:rFonts w:cs="Times New Roman"/>
                <w:b/>
                <w:bCs/>
              </w:rPr>
              <w:t xml:space="preserve"> PERSONAL INFORMATION</w:t>
            </w:r>
            <w:r>
              <w:rPr>
                <w:rFonts w:cs="Times New Roman"/>
                <w:b/>
                <w:bCs/>
              </w:rPr>
              <w:tab/>
            </w:r>
          </w:p>
        </w:tc>
      </w:tr>
    </w:tbl>
    <w:p w:rsidR="00FB47E6" w:rsidRDefault="00FB47E6" w:rsidP="00FB47E6">
      <w:pPr>
        <w:spacing w:line="360" w:lineRule="auto"/>
        <w:ind w:left="720"/>
        <w:rPr>
          <w:rFonts w:cs="Times New Roman"/>
        </w:rPr>
      </w:pPr>
    </w:p>
    <w:p w:rsidR="00FB47E6" w:rsidRDefault="00521333" w:rsidP="00FB47E6">
      <w:pPr>
        <w:spacing w:line="360" w:lineRule="auto"/>
        <w:ind w:left="720"/>
        <w:rPr>
          <w:rFonts w:cs="Times New Roman"/>
        </w:rPr>
      </w:pPr>
      <w:r>
        <w:rPr>
          <w:rFonts w:cs="Times New Roman"/>
        </w:rPr>
        <w:t xml:space="preserve">Date of Birth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:</w:t>
      </w:r>
      <w:r>
        <w:rPr>
          <w:rFonts w:cs="Times New Roman"/>
        </w:rPr>
        <w:tab/>
        <w:t>10-06</w:t>
      </w:r>
      <w:r w:rsidR="00FB47E6">
        <w:rPr>
          <w:rFonts w:cs="Times New Roman"/>
        </w:rPr>
        <w:t>-1991</w:t>
      </w:r>
    </w:p>
    <w:p w:rsidR="00FB47E6" w:rsidRDefault="00FB47E6" w:rsidP="00FB47E6">
      <w:pPr>
        <w:spacing w:line="360" w:lineRule="auto"/>
        <w:ind w:left="720"/>
        <w:rPr>
          <w:rFonts w:cs="Times New Roman"/>
        </w:rPr>
      </w:pPr>
      <w:r>
        <w:rPr>
          <w:rFonts w:cs="Times New Roman"/>
        </w:rPr>
        <w:t xml:space="preserve">Marital Status 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5F7E8A">
        <w:rPr>
          <w:rFonts w:cs="Times New Roman"/>
        </w:rPr>
        <w:tab/>
      </w:r>
      <w:r>
        <w:rPr>
          <w:rFonts w:cs="Times New Roman"/>
        </w:rPr>
        <w:t>:</w:t>
      </w:r>
      <w:r>
        <w:rPr>
          <w:rFonts w:cs="Times New Roman"/>
        </w:rPr>
        <w:tab/>
        <w:t>Single</w:t>
      </w:r>
    </w:p>
    <w:p w:rsidR="00FB47E6" w:rsidRDefault="00FB47E6" w:rsidP="00FB47E6">
      <w:pPr>
        <w:spacing w:line="360" w:lineRule="auto"/>
        <w:ind w:left="720"/>
        <w:rPr>
          <w:rFonts w:cs="Times New Roman"/>
        </w:rPr>
      </w:pPr>
      <w:r>
        <w:rPr>
          <w:rFonts w:cs="Times New Roman"/>
        </w:rPr>
        <w:t xml:space="preserve">Nationality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:</w:t>
      </w:r>
      <w:r>
        <w:rPr>
          <w:rFonts w:cs="Times New Roman"/>
        </w:rPr>
        <w:tab/>
        <w:t>Indian</w:t>
      </w:r>
    </w:p>
    <w:p w:rsidR="00FB47E6" w:rsidRDefault="00FB47E6" w:rsidP="00FB47E6">
      <w:pPr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 xml:space="preserve">Permanent Address     </w:t>
      </w:r>
      <w:r>
        <w:rPr>
          <w:rFonts w:cs="Times New Roman"/>
        </w:rPr>
        <w:tab/>
      </w:r>
      <w:r w:rsidR="005F7E8A">
        <w:rPr>
          <w:rFonts w:cs="Times New Roman"/>
        </w:rPr>
        <w:tab/>
      </w:r>
      <w:r>
        <w:rPr>
          <w:rFonts w:cs="Times New Roman"/>
        </w:rPr>
        <w:t xml:space="preserve">: </w:t>
      </w:r>
      <w:r>
        <w:rPr>
          <w:rFonts w:cs="Times New Roman"/>
        </w:rPr>
        <w:tab/>
        <w:t xml:space="preserve">D/O K V </w:t>
      </w:r>
      <w:proofErr w:type="spellStart"/>
      <w:r>
        <w:rPr>
          <w:rFonts w:cs="Times New Roman"/>
        </w:rPr>
        <w:t>V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Satya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Narayana</w:t>
      </w:r>
      <w:proofErr w:type="spellEnd"/>
      <w:r>
        <w:rPr>
          <w:rFonts w:cs="Times New Roman"/>
        </w:rPr>
        <w:t>,</w:t>
      </w:r>
    </w:p>
    <w:p w:rsidR="00FB47E6" w:rsidRDefault="00FB47E6" w:rsidP="00FB47E6">
      <w:pPr>
        <w:spacing w:line="360" w:lineRule="auto"/>
        <w:ind w:left="3600" w:firstLine="720"/>
        <w:rPr>
          <w:rFonts w:cs="Times New Roman"/>
        </w:rPr>
      </w:pPr>
      <w:proofErr w:type="spellStart"/>
      <w:r>
        <w:rPr>
          <w:rFonts w:cs="Times New Roman"/>
        </w:rPr>
        <w:t>Amalapuram</w:t>
      </w:r>
      <w:proofErr w:type="spellEnd"/>
      <w:r>
        <w:rPr>
          <w:rFonts w:cs="Times New Roman"/>
        </w:rPr>
        <w:t>,</w:t>
      </w:r>
    </w:p>
    <w:p w:rsidR="00FB47E6" w:rsidRDefault="00FB47E6" w:rsidP="00FB47E6">
      <w:pPr>
        <w:spacing w:line="360" w:lineRule="auto"/>
        <w:ind w:left="4320"/>
        <w:rPr>
          <w:rFonts w:cs="Times New Roman"/>
        </w:rPr>
      </w:pPr>
      <w:r>
        <w:rPr>
          <w:rFonts w:cs="Times New Roman"/>
        </w:rPr>
        <w:t xml:space="preserve">East </w:t>
      </w:r>
      <w:proofErr w:type="gramStart"/>
      <w:r>
        <w:rPr>
          <w:rFonts w:cs="Times New Roman"/>
        </w:rPr>
        <w:t>Godavari(</w:t>
      </w:r>
      <w:proofErr w:type="gramEnd"/>
      <w:r>
        <w:rPr>
          <w:rFonts w:cs="Times New Roman"/>
        </w:rPr>
        <w:t>DT), PIN: 533201.</w:t>
      </w:r>
    </w:p>
    <w:p w:rsidR="00FB47E6" w:rsidRDefault="00FB47E6" w:rsidP="00FB47E6">
      <w:pPr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>Hobbies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:</w:t>
      </w:r>
      <w:r>
        <w:rPr>
          <w:rFonts w:cs="Times New Roman"/>
        </w:rPr>
        <w:tab/>
        <w:t>Listening music.</w:t>
      </w:r>
    </w:p>
    <w:p w:rsidR="00FB47E6" w:rsidRDefault="00521333" w:rsidP="00FB47E6">
      <w:pPr>
        <w:spacing w:line="360" w:lineRule="auto"/>
        <w:ind w:left="720"/>
        <w:rPr>
          <w:rFonts w:cs="Times New Roman"/>
        </w:rPr>
      </w:pPr>
      <w:r>
        <w:rPr>
          <w:rFonts w:cs="Times New Roman"/>
        </w:rPr>
        <w:t xml:space="preserve">Languages Known </w:t>
      </w:r>
      <w:r>
        <w:rPr>
          <w:rFonts w:cs="Times New Roman"/>
        </w:rPr>
        <w:tab/>
      </w:r>
      <w:r>
        <w:rPr>
          <w:rFonts w:cs="Times New Roman"/>
        </w:rPr>
        <w:tab/>
        <w:t>:</w:t>
      </w:r>
      <w:r>
        <w:rPr>
          <w:rFonts w:cs="Times New Roman"/>
        </w:rPr>
        <w:tab/>
        <w:t xml:space="preserve">Telugu, </w:t>
      </w:r>
      <w:r w:rsidR="00FB47E6">
        <w:rPr>
          <w:rFonts w:cs="Times New Roman"/>
        </w:rPr>
        <w:t>English</w:t>
      </w:r>
      <w:r>
        <w:rPr>
          <w:rFonts w:cs="Times New Roman"/>
        </w:rPr>
        <w:t xml:space="preserve"> and Hindi.</w:t>
      </w:r>
    </w:p>
    <w:p w:rsidR="00FB47E6" w:rsidRDefault="00FB47E6" w:rsidP="00FB47E6">
      <w:pPr>
        <w:spacing w:line="360" w:lineRule="auto"/>
        <w:ind w:left="720"/>
        <w:rPr>
          <w:rFonts w:cs="Times New Roman"/>
        </w:rPr>
      </w:pPr>
    </w:p>
    <w:tbl>
      <w:tblPr>
        <w:tblW w:w="0" w:type="auto"/>
        <w:tblInd w:w="129" w:type="dxa"/>
        <w:tblLayout w:type="fixed"/>
        <w:tblLook w:val="0000"/>
      </w:tblPr>
      <w:tblGrid>
        <w:gridCol w:w="9376"/>
      </w:tblGrid>
      <w:tr w:rsidR="00FB47E6" w:rsidTr="00CE32A1">
        <w:trPr>
          <w:trHeight w:val="191"/>
        </w:trPr>
        <w:tc>
          <w:tcPr>
            <w:tcW w:w="9376" w:type="dxa"/>
            <w:shd w:val="clear" w:color="auto" w:fill="D9D9D9"/>
          </w:tcPr>
          <w:p w:rsidR="00FB47E6" w:rsidRDefault="00FB47E6" w:rsidP="00CE32A1">
            <w:pPr>
              <w:spacing w:line="360" w:lineRule="auto"/>
            </w:pPr>
            <w:r>
              <w:rPr>
                <w:rFonts w:cs="Times New Roman"/>
                <w:b/>
                <w:bCs/>
              </w:rPr>
              <w:t>DECLARATION</w:t>
            </w:r>
          </w:p>
        </w:tc>
      </w:tr>
    </w:tbl>
    <w:p w:rsidR="00FB47E6" w:rsidRDefault="00FB47E6" w:rsidP="00FB47E6">
      <w:pPr>
        <w:pStyle w:val="BodyText3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</w:p>
    <w:p w:rsidR="00FB47E6" w:rsidRDefault="00FB47E6" w:rsidP="00FB47E6">
      <w:pPr>
        <w:pStyle w:val="BodyText3"/>
        <w:spacing w:line="360" w:lineRule="auto"/>
        <w:jc w:val="left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</w:rPr>
        <w:tab/>
        <w:t xml:space="preserve">I hereby declare that the above furnished particulars are true to the best of my knowledge and belief.   </w:t>
      </w:r>
    </w:p>
    <w:p w:rsidR="00FB47E6" w:rsidRDefault="00FB47E6" w:rsidP="00FB47E6">
      <w:pPr>
        <w:pStyle w:val="BodyText3"/>
        <w:spacing w:line="360" w:lineRule="auto"/>
        <w:jc w:val="left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Date :</w:t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</w:p>
    <w:p w:rsidR="00FB47E6" w:rsidRDefault="00FB47E6" w:rsidP="00FB47E6">
      <w:pPr>
        <w:pStyle w:val="BodyText3"/>
        <w:spacing w:line="360" w:lineRule="auto"/>
        <w:jc w:val="left"/>
      </w:pPr>
      <w:r>
        <w:rPr>
          <w:rFonts w:ascii="Times New Roman" w:hAnsi="Times New Roman"/>
          <w:sz w:val="24"/>
          <w:szCs w:val="24"/>
          <w:lang w:val="fr-FR"/>
        </w:rPr>
        <w:t>Place:</w:t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  <w:t xml:space="preserve">(K S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Shanmukhi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>)</w:t>
      </w:r>
    </w:p>
    <w:p w:rsidR="00575D74" w:rsidRDefault="00575D74"/>
    <w:sectPr w:rsidR="00575D74" w:rsidSect="00D02364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">
    <w:nsid w:val="00000003"/>
    <w:multiLevelType w:val="singleLevel"/>
    <w:tmpl w:val="00000003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singleLevel"/>
    <w:tmpl w:val="00000004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2FB"/>
    <w:rsid w:val="000B4DF5"/>
    <w:rsid w:val="00136F83"/>
    <w:rsid w:val="00167235"/>
    <w:rsid w:val="001C00E1"/>
    <w:rsid w:val="003109BE"/>
    <w:rsid w:val="003810B1"/>
    <w:rsid w:val="003F72FB"/>
    <w:rsid w:val="004D5C83"/>
    <w:rsid w:val="00521333"/>
    <w:rsid w:val="00574AD0"/>
    <w:rsid w:val="00575D74"/>
    <w:rsid w:val="00595D94"/>
    <w:rsid w:val="005F7E8A"/>
    <w:rsid w:val="00870ADA"/>
    <w:rsid w:val="00952F6D"/>
    <w:rsid w:val="009F709F"/>
    <w:rsid w:val="00BA0037"/>
    <w:rsid w:val="00D02364"/>
    <w:rsid w:val="00DF6088"/>
    <w:rsid w:val="00DF793C"/>
    <w:rsid w:val="00E274D1"/>
    <w:rsid w:val="00FB47E6"/>
    <w:rsid w:val="00FD7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7E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47E6"/>
  </w:style>
  <w:style w:type="character" w:styleId="Emphasis">
    <w:name w:val="Emphasis"/>
    <w:qFormat/>
    <w:rsid w:val="00FB47E6"/>
    <w:rPr>
      <w:i/>
      <w:iCs/>
    </w:rPr>
  </w:style>
  <w:style w:type="paragraph" w:styleId="BodyText3">
    <w:name w:val="Body Text 3"/>
    <w:basedOn w:val="Normal"/>
    <w:link w:val="BodyText3Char"/>
    <w:rsid w:val="00FB47E6"/>
    <w:pPr>
      <w:spacing w:after="120" w:line="360" w:lineRule="atLeast"/>
      <w:jc w:val="both"/>
    </w:pPr>
    <w:rPr>
      <w:rFonts w:ascii="Trebuchet MS" w:eastAsia="Times New Roman" w:hAnsi="Trebuchet MS" w:cs="Times New Roman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FB47E6"/>
    <w:rPr>
      <w:rFonts w:ascii="Trebuchet MS" w:eastAsia="Times New Roman" w:hAnsi="Trebuchet MS" w:cs="Times New Roman"/>
      <w:kern w:val="1"/>
      <w:sz w:val="16"/>
      <w:szCs w:val="16"/>
      <w:lang w:val="en-GB" w:eastAsia="hi-IN" w:bidi="hi-IN"/>
    </w:rPr>
  </w:style>
  <w:style w:type="paragraph" w:styleId="ListParagraph">
    <w:name w:val="List Paragraph"/>
    <w:basedOn w:val="Normal"/>
    <w:qFormat/>
    <w:rsid w:val="00FB47E6"/>
    <w:pPr>
      <w:spacing w:after="200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Pinkey-PC</dc:creator>
  <cp:lastModifiedBy>Shanmukhi</cp:lastModifiedBy>
  <cp:revision>28</cp:revision>
  <dcterms:created xsi:type="dcterms:W3CDTF">2018-04-01T13:04:00Z</dcterms:created>
  <dcterms:modified xsi:type="dcterms:W3CDTF">2018-10-09T08:46:00Z</dcterms:modified>
</cp:coreProperties>
</file>