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804" w:rsidRDefault="00E80804" w:rsidP="00E808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PRADEEP TYAGI                                                                                              </w:t>
      </w:r>
    </w:p>
    <w:p w:rsidR="00E80804" w:rsidRDefault="00E80804" w:rsidP="00E808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B-704 Fortune Residency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Rajnagar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61CE">
        <w:rPr>
          <w:rFonts w:ascii="Times New Roman" w:hAnsi="Times New Roman" w:cs="Times New Roman"/>
          <w:sz w:val="24"/>
          <w:szCs w:val="24"/>
        </w:rPr>
        <w:t>Extension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80804" w:rsidRDefault="00E80804" w:rsidP="00E808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Ghaziabad.</w:t>
      </w:r>
    </w:p>
    <w:p w:rsidR="00E80804" w:rsidRDefault="00E80804" w:rsidP="00E808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201017</w:t>
      </w:r>
    </w:p>
    <w:p w:rsidR="00E80804" w:rsidRDefault="00E80804" w:rsidP="00E80804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 tyagipradeep98@gmail.com</w:t>
      </w:r>
    </w:p>
    <w:p w:rsidR="00E80804" w:rsidRDefault="00E80804" w:rsidP="00E808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-681355</wp:posOffset>
            </wp:positionV>
            <wp:extent cx="1231900" cy="1577975"/>
            <wp:effectExtent l="38100" t="57150" r="120650" b="98425"/>
            <wp:wrapSquare wrapText="bothSides"/>
            <wp:docPr id="3" name="Picture 2" descr="IMG_20170606_173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606_17312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57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Contact no: +91-9818252259</w:t>
      </w:r>
    </w:p>
    <w:p w:rsidR="00E80804" w:rsidRDefault="00E80804" w:rsidP="00E8080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Objective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4355AE" w:rsidRPr="00E80804" w:rsidRDefault="00E37D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OLE_LINK1"/>
      <w:r>
        <w:rPr>
          <w:rFonts w:ascii="Times New Roman" w:hAnsi="Times New Roman" w:cs="Times New Roman"/>
          <w:sz w:val="24"/>
          <w:szCs w:val="24"/>
        </w:rPr>
        <w:t xml:space="preserve">Seeking an entry level position in the field of computer science and engineering where I can apply the best of my knowledge and skills with full dedication and enthusiasm </w:t>
      </w:r>
      <w:r>
        <w:rPr>
          <w:rFonts w:ascii="Times New Roman" w:eastAsia="Times New Roman" w:hAnsi="Times New Roman" w:cs="Times New Roman"/>
          <w:sz w:val="24"/>
          <w:szCs w:val="24"/>
        </w:rPr>
        <w:t>to make a concrete contribution to organizational goals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38606A" w:rsidRDefault="00E37D66">
      <w:pPr>
        <w:spacing w:before="24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Education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FA5A29" w:rsidRDefault="00FA5A29">
      <w:pPr>
        <w:spacing w:before="240"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200" w:type="dxa"/>
        <w:tblInd w:w="94" w:type="dxa"/>
        <w:tblLook w:val="04A0"/>
      </w:tblPr>
      <w:tblGrid>
        <w:gridCol w:w="1840"/>
        <w:gridCol w:w="3000"/>
        <w:gridCol w:w="2100"/>
        <w:gridCol w:w="2260"/>
      </w:tblGrid>
      <w:tr w:rsidR="0038606A" w:rsidRPr="00894532" w:rsidTr="00F75337">
        <w:trPr>
          <w:trHeight w:val="330"/>
        </w:trPr>
        <w:tc>
          <w:tcPr>
            <w:tcW w:w="1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" w:name="OLE_LINK2"/>
            <w:r w:rsidRPr="00894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30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4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University/</w:t>
            </w:r>
          </w:p>
        </w:tc>
        <w:tc>
          <w:tcPr>
            <w:tcW w:w="2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4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Institute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4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Year of</w:t>
            </w:r>
          </w:p>
        </w:tc>
      </w:tr>
      <w:tr w:rsidR="0038606A" w:rsidRPr="00894532" w:rsidTr="00F75337">
        <w:trPr>
          <w:trHeight w:val="345"/>
        </w:trPr>
        <w:tc>
          <w:tcPr>
            <w:tcW w:w="18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606A" w:rsidRPr="00894532" w:rsidRDefault="0038606A" w:rsidP="00F75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4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Board/Branch</w:t>
            </w:r>
          </w:p>
        </w:tc>
        <w:tc>
          <w:tcPr>
            <w:tcW w:w="21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606A" w:rsidRPr="00894532" w:rsidRDefault="0038606A" w:rsidP="00F75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4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Passing</w:t>
            </w:r>
          </w:p>
        </w:tc>
      </w:tr>
      <w:tr w:rsidR="0038606A" w:rsidRPr="00894532" w:rsidTr="00F75337">
        <w:trPr>
          <w:trHeight w:val="645"/>
        </w:trPr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4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 Tech.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45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UPTU/ 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45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H.R. Institute of Technology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45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2015</w:t>
            </w:r>
          </w:p>
        </w:tc>
      </w:tr>
      <w:tr w:rsidR="0038606A" w:rsidRPr="00894532" w:rsidTr="00F75337">
        <w:trPr>
          <w:trHeight w:val="345"/>
        </w:trPr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606A" w:rsidRPr="00894532" w:rsidRDefault="0038606A" w:rsidP="00F7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45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Computer science</w:t>
            </w:r>
          </w:p>
        </w:tc>
        <w:tc>
          <w:tcPr>
            <w:tcW w:w="21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606A" w:rsidRPr="00894532" w:rsidRDefault="0038606A" w:rsidP="00F7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606A" w:rsidRPr="00894532" w:rsidRDefault="0038606A" w:rsidP="00F75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606A" w:rsidRPr="00894532" w:rsidTr="00F75337">
        <w:trPr>
          <w:trHeight w:val="345"/>
        </w:trPr>
        <w:tc>
          <w:tcPr>
            <w:tcW w:w="1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94532">
              <w:rPr>
                <w:rFonts w:ascii="Times New Roman" w:eastAsia="Times New Roman" w:hAnsi="Times New Roman" w:cs="Times New Roman"/>
                <w:color w:val="000000"/>
              </w:rPr>
              <w:t>XIIth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5"/>
                <w:szCs w:val="25"/>
              </w:rPr>
            </w:pPr>
            <w:r w:rsidRPr="00894532">
              <w:rPr>
                <w:rFonts w:ascii="Arial" w:eastAsia="Times New Roman" w:hAnsi="Arial" w:cs="Arial"/>
                <w:color w:val="222222"/>
                <w:sz w:val="25"/>
                <w:szCs w:val="25"/>
              </w:rPr>
              <w:t>CBSE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94532">
              <w:rPr>
                <w:rFonts w:ascii="Times New Roman" w:eastAsia="Times New Roman" w:hAnsi="Times New Roman" w:cs="Times New Roman"/>
                <w:color w:val="000000"/>
              </w:rPr>
              <w:t>D.D.P.S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94532"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</w:tr>
      <w:tr w:rsidR="0038606A" w:rsidRPr="00894532" w:rsidTr="00F75337">
        <w:trPr>
          <w:trHeight w:val="615"/>
        </w:trPr>
        <w:tc>
          <w:tcPr>
            <w:tcW w:w="1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94532">
              <w:rPr>
                <w:rFonts w:ascii="Times New Roman" w:eastAsia="Times New Roman" w:hAnsi="Times New Roman" w:cs="Times New Roman"/>
                <w:color w:val="000000"/>
              </w:rPr>
              <w:t>Xth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94532">
              <w:rPr>
                <w:rFonts w:ascii="Times New Roman" w:eastAsia="Times New Roman" w:hAnsi="Times New Roman" w:cs="Times New Roman"/>
                <w:color w:val="000000"/>
              </w:rPr>
              <w:t>CBSE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94532">
              <w:rPr>
                <w:rFonts w:ascii="Times New Roman" w:eastAsia="Times New Roman" w:hAnsi="Times New Roman" w:cs="Times New Roman"/>
                <w:color w:val="000000"/>
              </w:rPr>
              <w:t>D.P.Modern</w:t>
            </w:r>
            <w:proofErr w:type="spellEnd"/>
            <w:r w:rsidRPr="00894532">
              <w:rPr>
                <w:rFonts w:ascii="Times New Roman" w:eastAsia="Times New Roman" w:hAnsi="Times New Roman" w:cs="Times New Roman"/>
                <w:color w:val="000000"/>
              </w:rPr>
              <w:t xml:space="preserve"> Public School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8606A" w:rsidRPr="00894532" w:rsidRDefault="0038606A" w:rsidP="00F7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94532">
              <w:rPr>
                <w:rFonts w:ascii="Times New Roman" w:eastAsia="Times New Roman" w:hAnsi="Times New Roman" w:cs="Times New Roman"/>
                <w:color w:val="000000"/>
              </w:rPr>
              <w:t>2009</w:t>
            </w:r>
          </w:p>
        </w:tc>
      </w:tr>
    </w:tbl>
    <w:p w:rsidR="004355AE" w:rsidRPr="00DD2C82" w:rsidRDefault="00DD2C82">
      <w:pPr>
        <w:spacing w:before="240"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DD2C8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Work experience</w:t>
      </w: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:</w:t>
      </w:r>
    </w:p>
    <w:bookmarkEnd w:id="1"/>
    <w:p w:rsidR="00DD2C82" w:rsidRDefault="00DD2C8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en-IN"/>
        </w:rPr>
      </w:pPr>
    </w:p>
    <w:p w:rsidR="004355AE" w:rsidRPr="00DD2C82" w:rsidRDefault="00A41F7B">
      <w:pPr>
        <w:spacing w:after="0" w:line="240" w:lineRule="auto"/>
        <w:rPr>
          <w:rFonts w:ascii="Times" w:hAnsi="Times" w:cs="Times"/>
          <w:b/>
          <w:bCs/>
          <w:color w:val="222222"/>
          <w:sz w:val="24"/>
          <w:szCs w:val="23"/>
          <w:shd w:val="clear" w:color="auto" w:fill="FFFFFF"/>
        </w:rPr>
      </w:pPr>
      <w:r w:rsidRPr="00DD2C82">
        <w:rPr>
          <w:rFonts w:ascii="Times" w:hAnsi="Times" w:cs="Times"/>
          <w:b/>
          <w:color w:val="222222"/>
          <w:sz w:val="24"/>
          <w:szCs w:val="23"/>
          <w:shd w:val="clear" w:color="auto" w:fill="FFFFFF"/>
        </w:rPr>
        <w:t>Organization:</w:t>
      </w:r>
      <w:r w:rsidR="00DD2C82" w:rsidRPr="00DD2C82">
        <w:rPr>
          <w:rFonts w:ascii="Times" w:hAnsi="Times" w:cs="Times"/>
          <w:b/>
          <w:color w:val="222222"/>
          <w:sz w:val="24"/>
          <w:szCs w:val="23"/>
          <w:shd w:val="clear" w:color="auto" w:fill="FFFFFF"/>
        </w:rPr>
        <w:t xml:space="preserve"> </w:t>
      </w:r>
      <w:r w:rsidR="00DD2C82" w:rsidRPr="00DD2C82">
        <w:rPr>
          <w:rFonts w:ascii="Times" w:hAnsi="Times" w:cs="Times"/>
          <w:color w:val="222222"/>
          <w:sz w:val="24"/>
          <w:szCs w:val="23"/>
          <w:shd w:val="clear" w:color="auto" w:fill="FFFFFF"/>
        </w:rPr>
        <w:t> </w:t>
      </w:r>
      <w:r w:rsidR="00DD2C82" w:rsidRPr="00DD2C82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Silver Touch Technologies Ltd.</w:t>
      </w:r>
      <w:r w:rsidR="00DD2C82" w:rsidRPr="00DD2C82">
        <w:rPr>
          <w:rFonts w:ascii="Times" w:hAnsi="Times" w:cs="Times"/>
          <w:b/>
          <w:bCs/>
          <w:color w:val="222222"/>
          <w:sz w:val="24"/>
          <w:szCs w:val="23"/>
          <w:shd w:val="clear" w:color="auto" w:fill="FFFFFF"/>
        </w:rPr>
        <w:t> </w:t>
      </w:r>
    </w:p>
    <w:p w:rsidR="00DD2C82" w:rsidRDefault="00A41F7B">
      <w:pPr>
        <w:spacing w:after="0" w:line="240" w:lineRule="auto"/>
        <w:rPr>
          <w:rFonts w:ascii="Times" w:hAnsi="Times" w:cs="Times"/>
          <w:b/>
          <w:bCs/>
          <w:color w:val="222222"/>
          <w:sz w:val="23"/>
          <w:szCs w:val="23"/>
          <w:shd w:val="clear" w:color="auto" w:fill="FFFFFF"/>
        </w:rPr>
      </w:pPr>
      <w:r w:rsidRPr="00762D6A">
        <w:rPr>
          <w:rFonts w:ascii="Times" w:hAnsi="Times" w:cs="Times"/>
          <w:b/>
          <w:color w:val="222222"/>
          <w:sz w:val="28"/>
          <w:szCs w:val="23"/>
          <w:shd w:val="clear" w:color="auto" w:fill="FFFFFF"/>
        </w:rPr>
        <w:t>Position</w:t>
      </w:r>
      <w:r w:rsidR="00762D6A" w:rsidRPr="00762D6A">
        <w:rPr>
          <w:rFonts w:ascii="Times" w:hAnsi="Times" w:cs="Times"/>
          <w:b/>
          <w:color w:val="222222"/>
          <w:sz w:val="28"/>
          <w:szCs w:val="23"/>
          <w:shd w:val="clear" w:color="auto" w:fill="FFFFFF"/>
        </w:rPr>
        <w:t xml:space="preserve">  </w:t>
      </w:r>
      <w:r w:rsidR="00762D6A">
        <w:rPr>
          <w:rFonts w:ascii="Times" w:hAnsi="Times" w:cs="Times"/>
          <w:color w:val="222222"/>
          <w:sz w:val="28"/>
          <w:szCs w:val="23"/>
          <w:shd w:val="clear" w:color="auto" w:fill="FFFFFF"/>
        </w:rPr>
        <w:t xml:space="preserve">     </w:t>
      </w:r>
      <w:r w:rsidR="00762D6A" w:rsidRPr="00762D6A">
        <w:rPr>
          <w:rFonts w:ascii="Times" w:hAnsi="Times" w:cs="Times"/>
          <w:b/>
          <w:color w:val="222222"/>
          <w:sz w:val="28"/>
          <w:szCs w:val="23"/>
          <w:shd w:val="clear" w:color="auto" w:fill="FFFFFF"/>
        </w:rPr>
        <w:t>:</w:t>
      </w:r>
      <w:r w:rsidR="00762D6A">
        <w:rPr>
          <w:rFonts w:ascii="Times" w:hAnsi="Times" w:cs="Times"/>
          <w:color w:val="222222"/>
          <w:sz w:val="28"/>
          <w:szCs w:val="23"/>
          <w:shd w:val="clear" w:color="auto" w:fill="FFFFFF"/>
        </w:rPr>
        <w:t xml:space="preserve"> </w:t>
      </w:r>
      <w:r w:rsidR="00DD2C82" w:rsidRPr="00DD2C82">
        <w:rPr>
          <w:rFonts w:ascii="Arial" w:hAnsi="Arial" w:cs="Arial"/>
          <w:color w:val="222222"/>
          <w:sz w:val="24"/>
          <w:shd w:val="clear" w:color="auto" w:fill="FFFFFF"/>
        </w:rPr>
        <w:t> </w:t>
      </w:r>
      <w:r w:rsidR="00DD2C82" w:rsidRPr="00DD2C82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Operational Assistant</w:t>
      </w:r>
      <w:r w:rsidR="00DD2C82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DD2C82" w:rsidRDefault="00DD2C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4A7D" w:rsidRDefault="00004A7D" w:rsidP="00004A7D">
      <w:pPr>
        <w:spacing w:before="240"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Personal Details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004A7D" w:rsidRDefault="00004A7D" w:rsidP="00004A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Father's 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: MR.SHIV KUMAR TYAGI</w:t>
      </w:r>
    </w:p>
    <w:p w:rsidR="00004A7D" w:rsidRDefault="00004A7D" w:rsidP="00004A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: 22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march, 1994</w:t>
      </w:r>
    </w:p>
    <w:p w:rsidR="00004A7D" w:rsidRDefault="00004A7D" w:rsidP="00004A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Hobbies and interests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Singing, dancing, listening to music, playing cricket.</w:t>
      </w:r>
    </w:p>
    <w:p w:rsidR="00004A7D" w:rsidRDefault="00004A7D" w:rsidP="00004A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Languages Known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: </w:t>
      </w:r>
      <w:r>
        <w:rPr>
          <w:rFonts w:ascii="Times New Roman" w:hAnsi="Times New Roman" w:cs="Times New Roman"/>
          <w:sz w:val="24"/>
          <w:szCs w:val="24"/>
        </w:rPr>
        <w:t>English and Hindi.</w:t>
      </w:r>
    </w:p>
    <w:p w:rsidR="004355AE" w:rsidRPr="00004A7D" w:rsidRDefault="00004A7D" w:rsidP="00004A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: Indian</w:t>
      </w:r>
    </w:p>
    <w:p w:rsidR="004355AE" w:rsidRDefault="00E37D66">
      <w:pPr>
        <w:spacing w:before="240"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Technical Skills:</w:t>
      </w:r>
    </w:p>
    <w:p w:rsidR="004355AE" w:rsidRDefault="004355AE">
      <w:pPr>
        <w:spacing w:before="240"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355AE" w:rsidRDefault="00E37D66">
      <w:pPr>
        <w:pStyle w:val="ListParagraph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</w:t>
      </w:r>
      <w:r w:rsidR="00B90A6E">
        <w:rPr>
          <w:rFonts w:ascii="Times New Roman" w:hAnsi="Times New Roman" w:cs="Times New Roman"/>
          <w:sz w:val="24"/>
          <w:szCs w:val="24"/>
        </w:rPr>
        <w:t xml:space="preserve">rating System : Windows 7 </w:t>
      </w:r>
    </w:p>
    <w:p w:rsidR="004355AE" w:rsidRDefault="00E37D66">
      <w:pPr>
        <w:pStyle w:val="ListParagraph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SQL</w:t>
      </w:r>
    </w:p>
    <w:p w:rsidR="004355AE" w:rsidRPr="00B90A6E" w:rsidRDefault="00DF612E" w:rsidP="00B90A6E">
      <w:pPr>
        <w:pStyle w:val="ListParagraph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Languages: C, C++, </w:t>
      </w:r>
      <w:r w:rsidR="00E37D66">
        <w:rPr>
          <w:rFonts w:ascii="Times New Roman" w:hAnsi="Times New Roman" w:cs="Times New Roman"/>
          <w:sz w:val="24"/>
          <w:szCs w:val="24"/>
        </w:rPr>
        <w:t xml:space="preserve"> Java</w:t>
      </w:r>
    </w:p>
    <w:sectPr w:rsidR="004355AE" w:rsidRPr="00B90A6E" w:rsidSect="004355A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B822123"/>
    <w:multiLevelType w:val="multilevel"/>
    <w:tmpl w:val="0B8221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D226C"/>
    <w:multiLevelType w:val="multilevel"/>
    <w:tmpl w:val="14DD2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90457E"/>
    <w:rsid w:val="00004A7D"/>
    <w:rsid w:val="0008156F"/>
    <w:rsid w:val="000A06EA"/>
    <w:rsid w:val="00125AB3"/>
    <w:rsid w:val="00232507"/>
    <w:rsid w:val="00256B13"/>
    <w:rsid w:val="002717E1"/>
    <w:rsid w:val="002B12AB"/>
    <w:rsid w:val="00306A09"/>
    <w:rsid w:val="0038606A"/>
    <w:rsid w:val="003B5954"/>
    <w:rsid w:val="003D55BB"/>
    <w:rsid w:val="004355AE"/>
    <w:rsid w:val="005576B2"/>
    <w:rsid w:val="00580551"/>
    <w:rsid w:val="005C4F1C"/>
    <w:rsid w:val="005F6D8A"/>
    <w:rsid w:val="006D17D3"/>
    <w:rsid w:val="00762D6A"/>
    <w:rsid w:val="007E2022"/>
    <w:rsid w:val="00851336"/>
    <w:rsid w:val="00894532"/>
    <w:rsid w:val="008A61CE"/>
    <w:rsid w:val="008F1988"/>
    <w:rsid w:val="0090457E"/>
    <w:rsid w:val="00907004"/>
    <w:rsid w:val="009E1DE7"/>
    <w:rsid w:val="00A41F7B"/>
    <w:rsid w:val="00B04F8A"/>
    <w:rsid w:val="00B07C3C"/>
    <w:rsid w:val="00B57699"/>
    <w:rsid w:val="00B72328"/>
    <w:rsid w:val="00B90A6E"/>
    <w:rsid w:val="00B95187"/>
    <w:rsid w:val="00BA335C"/>
    <w:rsid w:val="00BE4609"/>
    <w:rsid w:val="00BE67ED"/>
    <w:rsid w:val="00D02BE6"/>
    <w:rsid w:val="00DD2C82"/>
    <w:rsid w:val="00DF612E"/>
    <w:rsid w:val="00E108B2"/>
    <w:rsid w:val="00E37D66"/>
    <w:rsid w:val="00E80804"/>
    <w:rsid w:val="00EF2A7E"/>
    <w:rsid w:val="00F75235"/>
    <w:rsid w:val="00FA5A29"/>
    <w:rsid w:val="7B6E6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Followed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AE"/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E80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qFormat/>
    <w:rsid w:val="004355AE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4355AE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4355A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435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8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08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99"/>
    <w:unhideWhenUsed/>
    <w:rsid w:val="00DD2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1128</CharactersWithSpaces>
  <SharedDoc>false</SharedDoc>
  <HyperlinkBase>mailto:dikshas59@gmail.com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Pradeep</cp:lastModifiedBy>
  <cp:revision>4</cp:revision>
  <cp:lastPrinted>2015-12-04T10:06:00Z</cp:lastPrinted>
  <dcterms:created xsi:type="dcterms:W3CDTF">2018-01-21T04:19:00Z</dcterms:created>
  <dcterms:modified xsi:type="dcterms:W3CDTF">2018-06-21T11:32:00Z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