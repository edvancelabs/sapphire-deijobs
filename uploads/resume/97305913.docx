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F2B" w:rsidRPr="00A14575" w:rsidRDefault="00D24F2B" w:rsidP="00A14575">
      <w:pPr>
        <w:ind w:right="-7"/>
        <w:jc w:val="both"/>
        <w:rPr>
          <w:rFonts w:asciiTheme="majorHAnsi" w:hAnsiTheme="majorHAnsi" w:cs="Gisha"/>
          <w:b/>
          <w:sz w:val="21"/>
          <w:szCs w:val="21"/>
        </w:rPr>
      </w:pPr>
    </w:p>
    <w:p w:rsidR="00585AC7" w:rsidRPr="007335C6" w:rsidRDefault="00DC5185" w:rsidP="00A14575">
      <w:pPr>
        <w:shd w:val="clear" w:color="auto" w:fill="31849B" w:themeFill="accent5" w:themeFillShade="BF"/>
        <w:ind w:right="-7"/>
        <w:jc w:val="both"/>
        <w:rPr>
          <w:rFonts w:asciiTheme="majorHAnsi" w:hAnsiTheme="majorHAnsi"/>
          <w:b/>
          <w:noProof/>
          <w:color w:val="FFFFFF" w:themeColor="background1"/>
          <w:sz w:val="40"/>
          <w:szCs w:val="21"/>
        </w:rPr>
      </w:pPr>
      <w:r w:rsidRPr="007335C6">
        <w:rPr>
          <w:rFonts w:asciiTheme="majorHAnsi" w:hAnsiTheme="majorHAnsi" w:cs="Gisha"/>
          <w:b/>
          <w:noProof/>
          <w:sz w:val="40"/>
          <w:szCs w:val="21"/>
          <w:lang w:val="en-US" w:eastAsia="en-US"/>
        </w:rPr>
        <w:drawing>
          <wp:anchor distT="0" distB="0" distL="114300" distR="114300" simplePos="0" relativeHeight="251668992" behindDoc="1" locked="0" layoutInCell="1" allowOverlap="1">
            <wp:simplePos x="0" y="0"/>
            <wp:positionH relativeFrom="column">
              <wp:posOffset>5814060</wp:posOffset>
            </wp:positionH>
            <wp:positionV relativeFrom="paragraph">
              <wp:posOffset>8255</wp:posOffset>
            </wp:positionV>
            <wp:extent cx="699135" cy="929005"/>
            <wp:effectExtent l="0" t="0" r="5715" b="4445"/>
            <wp:wrapThrough wrapText="bothSides">
              <wp:wrapPolygon edited="0">
                <wp:start x="0" y="0"/>
                <wp:lineTo x="0" y="21260"/>
                <wp:lineTo x="21188" y="21260"/>
                <wp:lineTo x="21188" y="0"/>
                <wp:lineTo x="0" y="0"/>
              </wp:wrapPolygon>
            </wp:wrapThrough>
            <wp:docPr id="1" name="Picture 1" descr="D:\JVK Technologies\2023\September\Riya RR0 3057022 sept 8 pending\Riy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JVK Technologies\2023\September\Riya RR0 3057022 sept 8 pending\Riy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" cy="9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35C6">
        <w:rPr>
          <w:rFonts w:asciiTheme="majorHAnsi" w:hAnsiTheme="majorHAnsi"/>
          <w:b/>
          <w:noProof/>
          <w:color w:val="FFFFFF" w:themeColor="background1"/>
          <w:sz w:val="40"/>
          <w:szCs w:val="21"/>
        </w:rPr>
        <w:t xml:space="preserve">RIYA </w:t>
      </w:r>
    </w:p>
    <w:p w:rsidR="00DC5185" w:rsidRPr="00A14575" w:rsidRDefault="00DC5185" w:rsidP="00A14575">
      <w:pPr>
        <w:shd w:val="clear" w:color="auto" w:fill="31849B" w:themeFill="accent5" w:themeFillShade="BF"/>
        <w:ind w:right="-7"/>
        <w:jc w:val="both"/>
        <w:rPr>
          <w:rFonts w:asciiTheme="majorHAnsi" w:hAnsiTheme="majorHAnsi"/>
          <w:noProof/>
          <w:color w:val="FFFFFF" w:themeColor="background1"/>
          <w:sz w:val="21"/>
          <w:szCs w:val="21"/>
        </w:rPr>
      </w:pPr>
      <w:r w:rsidRPr="00A14575">
        <w:rPr>
          <w:rFonts w:asciiTheme="majorHAnsi" w:hAnsiTheme="majorHAnsi"/>
          <w:b/>
          <w:noProof/>
          <w:color w:val="FFFFFF" w:themeColor="background1"/>
          <w:sz w:val="21"/>
          <w:szCs w:val="21"/>
        </w:rPr>
        <w:t>Phone: (M)</w:t>
      </w:r>
      <w:r w:rsidRPr="00A14575">
        <w:rPr>
          <w:rFonts w:asciiTheme="majorHAnsi" w:hAnsiTheme="majorHAnsi"/>
          <w:noProof/>
          <w:color w:val="FFFFFF" w:themeColor="background1"/>
          <w:sz w:val="21"/>
          <w:szCs w:val="21"/>
        </w:rPr>
        <w:t xml:space="preserve"> +91 7461906915</w:t>
      </w:r>
    </w:p>
    <w:p w:rsidR="00585AC7" w:rsidRPr="00A14575" w:rsidRDefault="00DC5185" w:rsidP="00A14575">
      <w:pPr>
        <w:shd w:val="clear" w:color="auto" w:fill="31849B" w:themeFill="accent5" w:themeFillShade="BF"/>
        <w:ind w:right="-7"/>
        <w:jc w:val="both"/>
        <w:rPr>
          <w:rFonts w:asciiTheme="majorHAnsi" w:hAnsiTheme="majorHAnsi"/>
          <w:b/>
          <w:noProof/>
          <w:color w:val="FFFFFF" w:themeColor="background1"/>
          <w:sz w:val="21"/>
          <w:szCs w:val="21"/>
        </w:rPr>
      </w:pPr>
      <w:r w:rsidRPr="00A14575">
        <w:rPr>
          <w:rFonts w:asciiTheme="majorHAnsi" w:hAnsiTheme="majorHAnsi"/>
          <w:b/>
          <w:noProof/>
          <w:color w:val="FFFFFF" w:themeColor="background1"/>
          <w:sz w:val="21"/>
          <w:szCs w:val="21"/>
        </w:rPr>
        <w:t>Address:</w:t>
      </w:r>
      <w:r w:rsidRPr="00A14575">
        <w:rPr>
          <w:rFonts w:asciiTheme="majorHAnsi" w:hAnsiTheme="majorHAnsi"/>
          <w:noProof/>
          <w:color w:val="FFFFFF" w:themeColor="background1"/>
          <w:sz w:val="21"/>
          <w:szCs w:val="21"/>
        </w:rPr>
        <w:t xml:space="preserve"> </w:t>
      </w:r>
      <w:r w:rsidR="00585AC7" w:rsidRPr="00A14575">
        <w:rPr>
          <w:rFonts w:asciiTheme="majorHAnsi" w:hAnsiTheme="majorHAnsi"/>
          <w:noProof/>
          <w:color w:val="FFFFFF" w:themeColor="background1"/>
          <w:sz w:val="21"/>
          <w:szCs w:val="21"/>
        </w:rPr>
        <w:t>Jamshedpur, Jharkhand, India</w:t>
      </w:r>
      <w:r w:rsidR="00585AC7" w:rsidRPr="00A14575">
        <w:rPr>
          <w:rFonts w:asciiTheme="majorHAnsi" w:hAnsiTheme="majorHAnsi"/>
          <w:b/>
          <w:noProof/>
          <w:color w:val="FFFFFF" w:themeColor="background1"/>
          <w:sz w:val="21"/>
          <w:szCs w:val="21"/>
        </w:rPr>
        <w:t xml:space="preserve"> </w:t>
      </w:r>
    </w:p>
    <w:p w:rsidR="00DC5185" w:rsidRPr="00A14575" w:rsidRDefault="00DC5185" w:rsidP="00A14575">
      <w:pPr>
        <w:shd w:val="clear" w:color="auto" w:fill="31849B" w:themeFill="accent5" w:themeFillShade="BF"/>
        <w:ind w:right="-7"/>
        <w:jc w:val="both"/>
        <w:rPr>
          <w:rFonts w:asciiTheme="majorHAnsi" w:hAnsiTheme="majorHAnsi"/>
          <w:noProof/>
          <w:color w:val="FFFFFF" w:themeColor="background1"/>
          <w:sz w:val="21"/>
          <w:szCs w:val="21"/>
        </w:rPr>
      </w:pPr>
      <w:r w:rsidRPr="00A14575">
        <w:rPr>
          <w:rFonts w:asciiTheme="majorHAnsi" w:hAnsiTheme="majorHAnsi"/>
          <w:b/>
          <w:noProof/>
          <w:color w:val="FFFFFF" w:themeColor="background1"/>
          <w:sz w:val="21"/>
          <w:szCs w:val="21"/>
        </w:rPr>
        <w:t xml:space="preserve">LinkedIn: </w:t>
      </w:r>
      <w:r w:rsidRPr="00A14575">
        <w:rPr>
          <w:rFonts w:asciiTheme="majorHAnsi" w:hAnsiTheme="majorHAnsi"/>
          <w:noProof/>
          <w:color w:val="FFFFFF" w:themeColor="background1"/>
          <w:sz w:val="21"/>
          <w:szCs w:val="21"/>
        </w:rPr>
        <w:t>https://www.linkedin.com/in/riya-x-2071741b8/</w:t>
      </w:r>
    </w:p>
    <w:p w:rsidR="00585AC7" w:rsidRPr="00A14575" w:rsidRDefault="00DC5185" w:rsidP="00A14575">
      <w:pPr>
        <w:shd w:val="clear" w:color="auto" w:fill="31849B" w:themeFill="accent5" w:themeFillShade="BF"/>
        <w:ind w:right="-7"/>
        <w:jc w:val="both"/>
        <w:rPr>
          <w:rFonts w:asciiTheme="majorHAnsi" w:hAnsiTheme="majorHAnsi"/>
          <w:b/>
          <w:noProof/>
          <w:color w:val="FFFFFF" w:themeColor="background1"/>
          <w:sz w:val="21"/>
          <w:szCs w:val="21"/>
        </w:rPr>
      </w:pPr>
      <w:r w:rsidRPr="00A14575">
        <w:rPr>
          <w:rFonts w:asciiTheme="majorHAnsi" w:hAnsiTheme="majorHAnsi"/>
          <w:b/>
          <w:noProof/>
          <w:color w:val="FFFFFF" w:themeColor="background1"/>
          <w:sz w:val="21"/>
          <w:szCs w:val="21"/>
        </w:rPr>
        <w:t>Email:</w:t>
      </w:r>
      <w:r w:rsidRPr="00A14575">
        <w:rPr>
          <w:rFonts w:asciiTheme="majorHAnsi" w:hAnsiTheme="majorHAnsi"/>
          <w:noProof/>
          <w:color w:val="FFFFFF" w:themeColor="background1"/>
          <w:sz w:val="21"/>
          <w:szCs w:val="21"/>
        </w:rPr>
        <w:t xml:space="preserve"> </w:t>
      </w:r>
      <w:r w:rsidR="00585AC7" w:rsidRPr="00A14575">
        <w:rPr>
          <w:rFonts w:asciiTheme="majorHAnsi" w:hAnsiTheme="majorHAnsi"/>
          <w:noProof/>
          <w:color w:val="FFFFFF" w:themeColor="background1"/>
          <w:sz w:val="21"/>
          <w:szCs w:val="21"/>
        </w:rPr>
        <w:t>riyajaiswal7890@gmail.com</w:t>
      </w:r>
      <w:r w:rsidR="00585AC7" w:rsidRPr="00A14575">
        <w:rPr>
          <w:rFonts w:asciiTheme="majorHAnsi" w:hAnsiTheme="majorHAnsi"/>
          <w:b/>
          <w:noProof/>
          <w:color w:val="FFFFFF" w:themeColor="background1"/>
          <w:sz w:val="21"/>
          <w:szCs w:val="21"/>
        </w:rPr>
        <w:t xml:space="preserve"> </w:t>
      </w:r>
      <w:r w:rsidRPr="00A14575">
        <w:rPr>
          <w:rFonts w:asciiTheme="majorHAnsi" w:hAnsiTheme="majorHAnsi"/>
          <w:b/>
          <w:noProof/>
          <w:color w:val="FFFFFF" w:themeColor="background1"/>
          <w:sz w:val="21"/>
          <w:szCs w:val="21"/>
        </w:rPr>
        <w:t xml:space="preserve">/ </w:t>
      </w:r>
      <w:r w:rsidR="00585AC7" w:rsidRPr="00A14575">
        <w:rPr>
          <w:rFonts w:asciiTheme="majorHAnsi" w:hAnsiTheme="majorHAnsi"/>
          <w:noProof/>
          <w:color w:val="FFFFFF" w:themeColor="background1"/>
          <w:sz w:val="21"/>
          <w:szCs w:val="21"/>
        </w:rPr>
        <w:t>riyajaiswal7890@gmail.com</w:t>
      </w:r>
      <w:r w:rsidR="00585AC7" w:rsidRPr="00A14575">
        <w:rPr>
          <w:rFonts w:asciiTheme="majorHAnsi" w:hAnsiTheme="majorHAnsi"/>
          <w:b/>
          <w:noProof/>
          <w:color w:val="FFFFFF" w:themeColor="background1"/>
          <w:sz w:val="21"/>
          <w:szCs w:val="21"/>
        </w:rPr>
        <w:t xml:space="preserve"> </w:t>
      </w:r>
    </w:p>
    <w:p w:rsidR="003208C7" w:rsidRPr="00A14575" w:rsidRDefault="003208C7" w:rsidP="00A14575">
      <w:pPr>
        <w:ind w:right="-7"/>
        <w:jc w:val="both"/>
        <w:rPr>
          <w:rFonts w:asciiTheme="majorHAnsi" w:hAnsiTheme="majorHAnsi" w:cs="Gisha"/>
          <w:b/>
          <w:color w:val="FFFFFF" w:themeColor="background1"/>
          <w:sz w:val="21"/>
          <w:szCs w:val="21"/>
        </w:rPr>
      </w:pPr>
    </w:p>
    <w:p w:rsidR="00292BC1" w:rsidRPr="007335C6" w:rsidRDefault="00292BC1" w:rsidP="007335C6">
      <w:pPr>
        <w:shd w:val="clear" w:color="auto" w:fill="DAEEF3" w:themeFill="accent5" w:themeFillTint="33"/>
        <w:ind w:right="-7"/>
        <w:jc w:val="center"/>
        <w:rPr>
          <w:rFonts w:asciiTheme="majorHAnsi" w:hAnsiTheme="majorHAnsi" w:cs="Gisha"/>
          <w:b/>
          <w:sz w:val="28"/>
          <w:szCs w:val="21"/>
        </w:rPr>
      </w:pPr>
      <w:r w:rsidRPr="007335C6">
        <w:rPr>
          <w:rFonts w:asciiTheme="majorHAnsi" w:hAnsiTheme="majorHAnsi" w:cs="Gisha"/>
          <w:b/>
          <w:sz w:val="28"/>
          <w:szCs w:val="21"/>
        </w:rPr>
        <w:t>~</w:t>
      </w:r>
      <w:r w:rsidR="00585AC7" w:rsidRPr="007335C6">
        <w:rPr>
          <w:rFonts w:asciiTheme="majorHAnsi" w:hAnsiTheme="majorHAnsi" w:cs="Gisha"/>
          <w:b/>
          <w:sz w:val="28"/>
          <w:szCs w:val="21"/>
        </w:rPr>
        <w:t xml:space="preserve"> </w:t>
      </w:r>
      <w:r w:rsidR="00585AC7" w:rsidRPr="007335C6">
        <w:rPr>
          <w:rFonts w:asciiTheme="majorHAnsi" w:hAnsiTheme="majorHAnsi"/>
          <w:b/>
          <w:noProof/>
          <w:color w:val="000000"/>
          <w:sz w:val="28"/>
          <w:szCs w:val="21"/>
        </w:rPr>
        <w:t xml:space="preserve">MERN STACK DEVELOPER </w:t>
      </w:r>
      <w:r w:rsidR="00DC5185" w:rsidRPr="007335C6">
        <w:rPr>
          <w:rFonts w:asciiTheme="majorHAnsi" w:hAnsiTheme="majorHAnsi"/>
          <w:b/>
          <w:noProof/>
          <w:color w:val="000000"/>
          <w:sz w:val="28"/>
          <w:szCs w:val="21"/>
        </w:rPr>
        <w:t xml:space="preserve">/ </w:t>
      </w:r>
      <w:r w:rsidR="00585AC7" w:rsidRPr="007335C6">
        <w:rPr>
          <w:rFonts w:asciiTheme="majorHAnsi" w:hAnsiTheme="majorHAnsi"/>
          <w:b/>
          <w:noProof/>
          <w:color w:val="000000"/>
          <w:sz w:val="28"/>
          <w:szCs w:val="21"/>
        </w:rPr>
        <w:t>SOFTWARE DEVELOPER</w:t>
      </w:r>
      <w:r w:rsidRPr="007335C6">
        <w:rPr>
          <w:rFonts w:asciiTheme="majorHAnsi" w:hAnsiTheme="majorHAnsi" w:cs="Gisha"/>
          <w:b/>
          <w:sz w:val="28"/>
          <w:szCs w:val="21"/>
        </w:rPr>
        <w:t xml:space="preserve"> ~</w:t>
      </w:r>
    </w:p>
    <w:p w:rsidR="00FB7560" w:rsidRPr="00A14575" w:rsidRDefault="00FB7560" w:rsidP="007335C6">
      <w:pPr>
        <w:shd w:val="clear" w:color="auto" w:fill="DAEEF3" w:themeFill="accent5" w:themeFillTint="33"/>
        <w:ind w:right="-7"/>
        <w:jc w:val="center"/>
        <w:rPr>
          <w:rFonts w:asciiTheme="majorHAnsi" w:hAnsiTheme="majorHAnsi" w:cs="Gisha"/>
          <w:i/>
          <w:sz w:val="21"/>
          <w:szCs w:val="21"/>
        </w:rPr>
      </w:pPr>
      <w:r w:rsidRPr="00A14575">
        <w:rPr>
          <w:rFonts w:asciiTheme="majorHAnsi" w:hAnsiTheme="majorHAnsi" w:cs="Gisha"/>
          <w:i/>
          <w:sz w:val="21"/>
          <w:szCs w:val="21"/>
        </w:rPr>
        <w:t xml:space="preserve">Seeking to handle responsibilities and challenging assignments </w:t>
      </w:r>
      <w:r w:rsidR="000B45B8" w:rsidRPr="00A14575">
        <w:rPr>
          <w:rFonts w:asciiTheme="majorHAnsi" w:hAnsiTheme="majorHAnsi" w:cs="Gisha"/>
          <w:i/>
          <w:sz w:val="21"/>
          <w:szCs w:val="21"/>
        </w:rPr>
        <w:t xml:space="preserve">in the field of IT industry </w:t>
      </w:r>
      <w:r w:rsidRPr="00A14575">
        <w:rPr>
          <w:rFonts w:asciiTheme="majorHAnsi" w:hAnsiTheme="majorHAnsi" w:cs="Gisha"/>
          <w:i/>
          <w:sz w:val="21"/>
          <w:szCs w:val="21"/>
        </w:rPr>
        <w:t xml:space="preserve">to harness my </w:t>
      </w:r>
      <w:r w:rsidR="005A6C70" w:rsidRPr="00A14575">
        <w:rPr>
          <w:rFonts w:asciiTheme="majorHAnsi" w:hAnsiTheme="majorHAnsi" w:cs="Gisha"/>
          <w:i/>
          <w:sz w:val="21"/>
          <w:szCs w:val="21"/>
        </w:rPr>
        <w:t xml:space="preserve">technical and </w:t>
      </w:r>
      <w:r w:rsidRPr="00A14575">
        <w:rPr>
          <w:rFonts w:asciiTheme="majorHAnsi" w:hAnsiTheme="majorHAnsi" w:cs="Gisha"/>
          <w:i/>
          <w:sz w:val="21"/>
          <w:szCs w:val="21"/>
        </w:rPr>
        <w:t>analytical skills</w:t>
      </w:r>
    </w:p>
    <w:p w:rsidR="000777AF" w:rsidRPr="00A14575" w:rsidRDefault="000777AF" w:rsidP="00A14575">
      <w:pPr>
        <w:ind w:right="-7"/>
        <w:jc w:val="both"/>
        <w:rPr>
          <w:rFonts w:asciiTheme="majorHAnsi" w:hAnsiTheme="majorHAnsi" w:cs="Gisha"/>
          <w:b/>
          <w:sz w:val="21"/>
          <w:szCs w:val="21"/>
        </w:rPr>
      </w:pPr>
    </w:p>
    <w:p w:rsidR="005D7065" w:rsidRPr="007335C6" w:rsidRDefault="004F24FC" w:rsidP="007335C6">
      <w:pPr>
        <w:widowControl w:val="0"/>
        <w:pBdr>
          <w:top w:val="dotted" w:sz="4" w:space="1" w:color="auto" w:shadow="1"/>
          <w:left w:val="dotted" w:sz="4" w:space="4" w:color="auto" w:shadow="1"/>
          <w:bottom w:val="dotted" w:sz="4" w:space="1" w:color="auto" w:shadow="1"/>
          <w:right w:val="dotted" w:sz="4" w:space="4" w:color="auto" w:shadow="1"/>
        </w:pBdr>
        <w:shd w:val="clear" w:color="auto" w:fill="FFFFFF" w:themeFill="background1"/>
        <w:autoSpaceDE w:val="0"/>
        <w:autoSpaceDN w:val="0"/>
        <w:adjustRightInd w:val="0"/>
        <w:ind w:right="-7"/>
        <w:jc w:val="center"/>
        <w:rPr>
          <w:rFonts w:asciiTheme="majorHAnsi" w:hAnsiTheme="majorHAnsi" w:cs="Gisha"/>
          <w:b/>
          <w:bCs/>
          <w:smallCaps/>
          <w:color w:val="000000" w:themeColor="text1"/>
          <w:sz w:val="28"/>
          <w:szCs w:val="21"/>
          <w:bdr w:val="dotted" w:sz="4" w:space="0" w:color="auto" w:shadow="1"/>
        </w:rPr>
      </w:pPr>
      <w:r w:rsidRPr="007335C6">
        <w:rPr>
          <w:rFonts w:asciiTheme="majorHAnsi" w:hAnsiTheme="majorHAnsi" w:cs="Gisha"/>
          <w:b/>
          <w:bCs/>
          <w:smallCaps/>
          <w:color w:val="000000" w:themeColor="text1"/>
          <w:sz w:val="28"/>
          <w:szCs w:val="21"/>
        </w:rPr>
        <w:t>Career Recital</w:t>
      </w:r>
    </w:p>
    <w:p w:rsidR="004717D7" w:rsidRPr="00A14575" w:rsidRDefault="004717D7" w:rsidP="00A14575">
      <w:pPr>
        <w:ind w:right="-7"/>
        <w:jc w:val="both"/>
        <w:rPr>
          <w:rFonts w:asciiTheme="majorHAnsi" w:hAnsiTheme="majorHAnsi" w:cs="Gisha"/>
          <w:sz w:val="21"/>
          <w:szCs w:val="21"/>
        </w:rPr>
      </w:pPr>
    </w:p>
    <w:p w:rsidR="00076B87" w:rsidRPr="00A14575" w:rsidRDefault="005D2852" w:rsidP="00A14575">
      <w:pPr>
        <w:pStyle w:val="ListParagraph"/>
        <w:numPr>
          <w:ilvl w:val="0"/>
          <w:numId w:val="20"/>
        </w:numPr>
        <w:jc w:val="both"/>
        <w:rPr>
          <w:rFonts w:asciiTheme="majorHAnsi" w:hAnsiTheme="majorHAnsi" w:cs="Gisha"/>
          <w:sz w:val="21"/>
          <w:szCs w:val="21"/>
        </w:rPr>
      </w:pPr>
      <w:r w:rsidRPr="00A14575">
        <w:rPr>
          <w:rFonts w:asciiTheme="majorHAnsi" w:hAnsiTheme="majorHAnsi" w:cs="Gisha"/>
          <w:sz w:val="21"/>
          <w:szCs w:val="21"/>
        </w:rPr>
        <w:t xml:space="preserve">Dynamic and result-oriented </w:t>
      </w:r>
      <w:r w:rsidR="00DC5185" w:rsidRPr="00A14575">
        <w:rPr>
          <w:rFonts w:asciiTheme="majorHAnsi" w:hAnsiTheme="majorHAnsi" w:cs="Gisha"/>
          <w:sz w:val="21"/>
          <w:szCs w:val="21"/>
        </w:rPr>
        <w:t>IT P</w:t>
      </w:r>
      <w:r w:rsidR="005D7065" w:rsidRPr="00A14575">
        <w:rPr>
          <w:rFonts w:asciiTheme="majorHAnsi" w:hAnsiTheme="majorHAnsi" w:cs="Gisha"/>
          <w:sz w:val="21"/>
          <w:szCs w:val="21"/>
        </w:rPr>
        <w:t xml:space="preserve">rofessional </w:t>
      </w:r>
      <w:r w:rsidR="00077E76" w:rsidRPr="00A14575">
        <w:rPr>
          <w:rFonts w:asciiTheme="majorHAnsi" w:hAnsiTheme="majorHAnsi" w:cs="Gisha"/>
          <w:sz w:val="21"/>
          <w:szCs w:val="21"/>
        </w:rPr>
        <w:t>with</w:t>
      </w:r>
      <w:r w:rsidR="00FF02BC" w:rsidRPr="00A14575">
        <w:rPr>
          <w:rFonts w:asciiTheme="majorHAnsi" w:hAnsiTheme="majorHAnsi" w:cs="Gisha"/>
          <w:sz w:val="21"/>
          <w:szCs w:val="21"/>
        </w:rPr>
        <w:t xml:space="preserve"> </w:t>
      </w:r>
      <w:r w:rsidR="00A14575" w:rsidRPr="00A14575">
        <w:rPr>
          <w:rFonts w:asciiTheme="majorHAnsi" w:hAnsiTheme="majorHAnsi" w:cs="Gisha"/>
          <w:b/>
          <w:sz w:val="21"/>
          <w:szCs w:val="21"/>
        </w:rPr>
        <w:t>1 year</w:t>
      </w:r>
      <w:r w:rsidR="00A14575" w:rsidRPr="00A14575">
        <w:rPr>
          <w:rFonts w:asciiTheme="majorHAnsi" w:hAnsiTheme="majorHAnsi" w:cs="Gisha"/>
          <w:sz w:val="21"/>
          <w:szCs w:val="21"/>
        </w:rPr>
        <w:t xml:space="preserve"> of Internship experience with </w:t>
      </w:r>
      <w:r w:rsidR="00076B87" w:rsidRPr="00A14575">
        <w:rPr>
          <w:rFonts w:asciiTheme="majorHAnsi" w:hAnsiTheme="majorHAnsi" w:cs="Gisha"/>
          <w:sz w:val="21"/>
          <w:szCs w:val="21"/>
        </w:rPr>
        <w:t>excellent academic credentials</w:t>
      </w:r>
    </w:p>
    <w:p w:rsidR="002D1372" w:rsidRPr="00A14575" w:rsidRDefault="002D1372" w:rsidP="00A14575">
      <w:pPr>
        <w:jc w:val="both"/>
        <w:rPr>
          <w:rFonts w:asciiTheme="majorHAnsi" w:hAnsiTheme="majorHAnsi" w:cs="Gisha"/>
          <w:sz w:val="21"/>
          <w:szCs w:val="21"/>
        </w:rPr>
        <w:sectPr w:rsidR="002D1372" w:rsidRPr="00A14575" w:rsidSect="00ED6DAC">
          <w:type w:val="continuous"/>
          <w:pgSz w:w="11909" w:h="16834" w:code="9"/>
          <w:pgMar w:top="720" w:right="720" w:bottom="720" w:left="720" w:header="720" w:footer="720" w:gutter="0"/>
          <w:pgBorders w:offsetFrom="page">
            <w:top w:val="dotted" w:sz="4" w:space="24" w:color="auto"/>
            <w:left w:val="dotted" w:sz="4" w:space="24" w:color="auto"/>
            <w:bottom w:val="dotted" w:sz="4" w:space="24" w:color="auto"/>
            <w:right w:val="dotted" w:sz="4" w:space="24" w:color="auto"/>
          </w:pgBorders>
          <w:cols w:space="720"/>
          <w:noEndnote/>
        </w:sectPr>
      </w:pPr>
    </w:p>
    <w:p w:rsidR="00E9681E" w:rsidRPr="00A14575" w:rsidRDefault="004630AC" w:rsidP="00A14575">
      <w:pPr>
        <w:numPr>
          <w:ilvl w:val="0"/>
          <w:numId w:val="20"/>
        </w:numPr>
        <w:jc w:val="both"/>
        <w:rPr>
          <w:rFonts w:asciiTheme="majorHAnsi" w:hAnsiTheme="majorHAnsi" w:cs="Gisha"/>
          <w:color w:val="000000"/>
          <w:sz w:val="21"/>
          <w:szCs w:val="21"/>
        </w:rPr>
      </w:pPr>
      <w:r>
        <w:rPr>
          <w:rFonts w:asciiTheme="majorHAnsi" w:hAnsiTheme="majorHAnsi" w:cs="Gisha"/>
          <w:color w:val="000000"/>
          <w:sz w:val="21"/>
          <w:szCs w:val="21"/>
        </w:rPr>
        <w:t xml:space="preserve">Well versed with </w:t>
      </w:r>
      <w:r w:rsidR="00076B87" w:rsidRPr="00A14575">
        <w:rPr>
          <w:rFonts w:asciiTheme="majorHAnsi" w:hAnsiTheme="majorHAnsi" w:cs="Gisha"/>
          <w:color w:val="000000"/>
          <w:sz w:val="21"/>
          <w:szCs w:val="21"/>
        </w:rPr>
        <w:t xml:space="preserve">Software Development </w:t>
      </w:r>
      <w:r>
        <w:rPr>
          <w:rFonts w:asciiTheme="majorHAnsi" w:hAnsiTheme="majorHAnsi" w:cs="Gisha"/>
          <w:color w:val="000000"/>
          <w:sz w:val="21"/>
          <w:szCs w:val="21"/>
        </w:rPr>
        <w:t xml:space="preserve">Life Cycle </w:t>
      </w:r>
    </w:p>
    <w:p w:rsidR="00076B87" w:rsidRPr="00A14575" w:rsidRDefault="00076B87" w:rsidP="00A14575">
      <w:pPr>
        <w:numPr>
          <w:ilvl w:val="0"/>
          <w:numId w:val="20"/>
        </w:numPr>
        <w:jc w:val="both"/>
        <w:rPr>
          <w:rFonts w:asciiTheme="majorHAnsi" w:hAnsiTheme="majorHAnsi" w:cs="Gisha"/>
          <w:color w:val="000000"/>
          <w:sz w:val="21"/>
          <w:szCs w:val="21"/>
        </w:rPr>
      </w:pPr>
      <w:r w:rsidRPr="00A14575">
        <w:rPr>
          <w:rFonts w:asciiTheme="majorHAnsi" w:hAnsiTheme="majorHAnsi" w:cs="Gisha"/>
          <w:color w:val="000000"/>
          <w:sz w:val="21"/>
          <w:szCs w:val="21"/>
        </w:rPr>
        <w:t>Thorough knowledge of SDLC including the development of software pro</w:t>
      </w:r>
      <w:r w:rsidR="00A37A5F">
        <w:rPr>
          <w:rFonts w:asciiTheme="majorHAnsi" w:hAnsiTheme="majorHAnsi" w:cs="Gisha"/>
          <w:color w:val="000000"/>
          <w:sz w:val="21"/>
          <w:szCs w:val="21"/>
        </w:rPr>
        <w:t xml:space="preserve">ducts from requirement analysis, </w:t>
      </w:r>
      <w:r w:rsidRPr="00A14575">
        <w:rPr>
          <w:rFonts w:asciiTheme="majorHAnsi" w:hAnsiTheme="majorHAnsi" w:cs="Gisha"/>
          <w:color w:val="000000"/>
          <w:sz w:val="21"/>
          <w:szCs w:val="21"/>
        </w:rPr>
        <w:t xml:space="preserve">designing, </w:t>
      </w:r>
      <w:r w:rsidR="00A37A5F">
        <w:rPr>
          <w:rFonts w:asciiTheme="majorHAnsi" w:hAnsiTheme="majorHAnsi" w:cs="Gisha"/>
          <w:color w:val="000000"/>
          <w:sz w:val="21"/>
          <w:szCs w:val="21"/>
        </w:rPr>
        <w:t xml:space="preserve">development, </w:t>
      </w:r>
      <w:r w:rsidRPr="00A14575">
        <w:rPr>
          <w:rFonts w:asciiTheme="majorHAnsi" w:hAnsiTheme="majorHAnsi" w:cs="Gisha"/>
          <w:color w:val="000000"/>
          <w:sz w:val="21"/>
          <w:szCs w:val="21"/>
        </w:rPr>
        <w:t>coding, testing, debugging, documentation, implementation and maintenance</w:t>
      </w:r>
    </w:p>
    <w:p w:rsidR="00076B87" w:rsidRPr="00A14575" w:rsidRDefault="00076B87" w:rsidP="00A14575">
      <w:pPr>
        <w:numPr>
          <w:ilvl w:val="0"/>
          <w:numId w:val="20"/>
        </w:numPr>
        <w:jc w:val="both"/>
        <w:rPr>
          <w:rFonts w:asciiTheme="majorHAnsi" w:hAnsiTheme="majorHAnsi" w:cs="Gisha"/>
          <w:sz w:val="21"/>
          <w:szCs w:val="21"/>
        </w:rPr>
      </w:pPr>
      <w:r w:rsidRPr="00A14575">
        <w:rPr>
          <w:rFonts w:asciiTheme="majorHAnsi" w:hAnsiTheme="majorHAnsi" w:cs="Gisha"/>
          <w:sz w:val="21"/>
          <w:szCs w:val="21"/>
        </w:rPr>
        <w:t>Deep understanding of technology with focus on delivering business solutions</w:t>
      </w:r>
    </w:p>
    <w:p w:rsidR="00076B87" w:rsidRPr="00A14575" w:rsidRDefault="00076B87" w:rsidP="00A14575">
      <w:pPr>
        <w:numPr>
          <w:ilvl w:val="0"/>
          <w:numId w:val="20"/>
        </w:numPr>
        <w:jc w:val="both"/>
        <w:rPr>
          <w:rFonts w:asciiTheme="majorHAnsi" w:hAnsiTheme="majorHAnsi" w:cs="Gisha"/>
          <w:sz w:val="21"/>
          <w:szCs w:val="21"/>
        </w:rPr>
      </w:pPr>
      <w:r w:rsidRPr="00A14575">
        <w:rPr>
          <w:rFonts w:asciiTheme="majorHAnsi" w:hAnsiTheme="majorHAnsi" w:cs="Gisha"/>
          <w:sz w:val="21"/>
          <w:szCs w:val="21"/>
        </w:rPr>
        <w:t>Technical skills and a passion for resolving complex problems or challenges through constant innovation</w:t>
      </w:r>
    </w:p>
    <w:p w:rsidR="00076B87" w:rsidRPr="00A14575" w:rsidRDefault="00076B87" w:rsidP="00A14575">
      <w:pPr>
        <w:numPr>
          <w:ilvl w:val="0"/>
          <w:numId w:val="20"/>
        </w:numPr>
        <w:jc w:val="both"/>
        <w:rPr>
          <w:rFonts w:asciiTheme="majorHAnsi" w:hAnsiTheme="majorHAnsi" w:cs="Gisha"/>
          <w:sz w:val="21"/>
          <w:szCs w:val="21"/>
        </w:rPr>
      </w:pPr>
      <w:r w:rsidRPr="00A14575">
        <w:rPr>
          <w:rFonts w:asciiTheme="majorHAnsi" w:hAnsiTheme="majorHAnsi" w:cs="Gisha"/>
          <w:sz w:val="21"/>
          <w:szCs w:val="21"/>
        </w:rPr>
        <w:t>Energized by challenges, steep learning curves and high-pressure deadlines</w:t>
      </w:r>
    </w:p>
    <w:p w:rsidR="00076B87" w:rsidRPr="00A14575" w:rsidRDefault="00076B87" w:rsidP="00A14575">
      <w:pPr>
        <w:numPr>
          <w:ilvl w:val="0"/>
          <w:numId w:val="20"/>
        </w:numPr>
        <w:jc w:val="both"/>
        <w:rPr>
          <w:rFonts w:asciiTheme="majorHAnsi" w:hAnsiTheme="majorHAnsi" w:cs="Gisha"/>
          <w:sz w:val="21"/>
          <w:szCs w:val="21"/>
        </w:rPr>
      </w:pPr>
      <w:r w:rsidRPr="00A14575">
        <w:rPr>
          <w:rFonts w:asciiTheme="majorHAnsi" w:hAnsiTheme="majorHAnsi" w:cs="Gisha"/>
          <w:sz w:val="21"/>
          <w:szCs w:val="21"/>
        </w:rPr>
        <w:t>A quiet achiever, encouraging mentor, and decisive problem-solver</w:t>
      </w:r>
    </w:p>
    <w:p w:rsidR="00076B87" w:rsidRPr="00A14575" w:rsidRDefault="00076B87" w:rsidP="00A14575">
      <w:pPr>
        <w:jc w:val="both"/>
        <w:rPr>
          <w:rFonts w:asciiTheme="majorHAnsi" w:hAnsiTheme="majorHAnsi" w:cs="Gisha"/>
          <w:sz w:val="21"/>
          <w:szCs w:val="21"/>
        </w:rPr>
      </w:pPr>
    </w:p>
    <w:p w:rsidR="00F95294" w:rsidRPr="007335C6" w:rsidRDefault="00316239" w:rsidP="007335C6">
      <w:pPr>
        <w:widowControl w:val="0"/>
        <w:pBdr>
          <w:top w:val="dotted" w:sz="4" w:space="1" w:color="auto" w:shadow="1"/>
          <w:left w:val="dotted" w:sz="4" w:space="4" w:color="auto" w:shadow="1"/>
          <w:bottom w:val="dotted" w:sz="4" w:space="1" w:color="auto" w:shadow="1"/>
          <w:right w:val="dotted" w:sz="4" w:space="4" w:color="auto" w:shadow="1"/>
        </w:pBdr>
        <w:shd w:val="clear" w:color="auto" w:fill="FFFFFF" w:themeFill="background1"/>
        <w:autoSpaceDE w:val="0"/>
        <w:autoSpaceDN w:val="0"/>
        <w:adjustRightInd w:val="0"/>
        <w:ind w:right="-7"/>
        <w:jc w:val="center"/>
        <w:rPr>
          <w:rFonts w:asciiTheme="majorHAnsi" w:hAnsiTheme="majorHAnsi" w:cs="Gisha"/>
          <w:b/>
          <w:bCs/>
          <w:smallCaps/>
          <w:color w:val="000000" w:themeColor="text1"/>
          <w:sz w:val="28"/>
          <w:szCs w:val="21"/>
          <w:bdr w:val="dotted" w:sz="4" w:space="0" w:color="auto" w:shadow="1"/>
        </w:rPr>
      </w:pPr>
      <w:r w:rsidRPr="007335C6">
        <w:rPr>
          <w:rFonts w:asciiTheme="majorHAnsi" w:hAnsiTheme="majorHAnsi" w:cs="Gisha"/>
          <w:b/>
          <w:bCs/>
          <w:smallCaps/>
          <w:color w:val="000000" w:themeColor="text1"/>
          <w:sz w:val="28"/>
          <w:szCs w:val="21"/>
        </w:rPr>
        <w:t>Core Strengths</w:t>
      </w:r>
    </w:p>
    <w:p w:rsidR="005603B8" w:rsidRPr="00A14575" w:rsidRDefault="005603B8" w:rsidP="00A14575">
      <w:pPr>
        <w:jc w:val="both"/>
        <w:rPr>
          <w:rFonts w:asciiTheme="majorHAnsi" w:hAnsiTheme="majorHAnsi" w:cs="Gisha"/>
          <w:color w:val="000000"/>
          <w:sz w:val="21"/>
          <w:szCs w:val="21"/>
        </w:rPr>
      </w:pPr>
    </w:p>
    <w:p w:rsidR="00076B87" w:rsidRPr="00A14575" w:rsidRDefault="00076B87" w:rsidP="00A14575">
      <w:pPr>
        <w:shd w:val="clear" w:color="auto" w:fill="DAEEF3" w:themeFill="accent5" w:themeFillTint="33"/>
        <w:jc w:val="both"/>
        <w:rPr>
          <w:rFonts w:asciiTheme="majorHAnsi" w:hAnsiTheme="majorHAnsi" w:cs="Gisha"/>
          <w:b/>
          <w:i/>
          <w:sz w:val="21"/>
          <w:szCs w:val="21"/>
        </w:rPr>
        <w:sectPr w:rsidR="00076B87" w:rsidRPr="00A14575" w:rsidSect="00ED6DAC">
          <w:type w:val="continuous"/>
          <w:pgSz w:w="11909" w:h="16834" w:code="9"/>
          <w:pgMar w:top="720" w:right="720" w:bottom="720" w:left="720" w:header="720" w:footer="720" w:gutter="0"/>
          <w:pgBorders w:offsetFrom="page">
            <w:top w:val="dotted" w:sz="4" w:space="24" w:color="auto"/>
            <w:left w:val="dotted" w:sz="4" w:space="24" w:color="auto"/>
            <w:bottom w:val="dotted" w:sz="4" w:space="24" w:color="auto"/>
            <w:right w:val="dotted" w:sz="4" w:space="24" w:color="auto"/>
          </w:pgBorders>
          <w:cols w:space="720"/>
          <w:noEndnote/>
        </w:sectPr>
      </w:pPr>
    </w:p>
    <w:p w:rsidR="00076B87" w:rsidRPr="00A14575" w:rsidRDefault="00076B87" w:rsidP="00A37A5F">
      <w:pPr>
        <w:shd w:val="clear" w:color="auto" w:fill="215868" w:themeFill="accent5" w:themeFillShade="80"/>
        <w:jc w:val="center"/>
        <w:rPr>
          <w:rFonts w:asciiTheme="majorHAnsi" w:hAnsiTheme="majorHAnsi" w:cs="Gisha"/>
          <w:b/>
          <w:i/>
          <w:color w:val="FFFFFF" w:themeColor="background1"/>
          <w:sz w:val="21"/>
          <w:szCs w:val="21"/>
        </w:rPr>
      </w:pPr>
      <w:r w:rsidRPr="00A14575">
        <w:rPr>
          <w:rFonts w:asciiTheme="majorHAnsi" w:hAnsiTheme="majorHAnsi" w:cs="Gisha"/>
          <w:b/>
          <w:i/>
          <w:color w:val="FFFFFF" w:themeColor="background1"/>
          <w:sz w:val="21"/>
          <w:szCs w:val="21"/>
        </w:rPr>
        <w:t>Software Development</w:t>
      </w:r>
    </w:p>
    <w:p w:rsidR="00076B87" w:rsidRPr="00A14575" w:rsidRDefault="00076B87" w:rsidP="00A37A5F">
      <w:pPr>
        <w:shd w:val="clear" w:color="auto" w:fill="215868" w:themeFill="accent5" w:themeFillShade="80"/>
        <w:jc w:val="center"/>
        <w:rPr>
          <w:rFonts w:asciiTheme="majorHAnsi" w:hAnsiTheme="majorHAnsi" w:cs="Gisha"/>
          <w:b/>
          <w:i/>
          <w:color w:val="FFFFFF" w:themeColor="background1"/>
          <w:sz w:val="21"/>
          <w:szCs w:val="21"/>
        </w:rPr>
      </w:pPr>
      <w:r w:rsidRPr="00A14575">
        <w:rPr>
          <w:rFonts w:asciiTheme="majorHAnsi" w:hAnsiTheme="majorHAnsi" w:cs="Gisha"/>
          <w:b/>
          <w:i/>
          <w:color w:val="FFFFFF" w:themeColor="background1"/>
          <w:sz w:val="21"/>
          <w:szCs w:val="21"/>
        </w:rPr>
        <w:t>Requirement Gathering</w:t>
      </w:r>
      <w:r w:rsidR="000629F2" w:rsidRPr="00A14575">
        <w:rPr>
          <w:rFonts w:asciiTheme="majorHAnsi" w:hAnsiTheme="majorHAnsi" w:cs="Gisha"/>
          <w:b/>
          <w:i/>
          <w:color w:val="FFFFFF" w:themeColor="background1"/>
          <w:sz w:val="21"/>
          <w:szCs w:val="21"/>
        </w:rPr>
        <w:t xml:space="preserve"> &amp; Analysis</w:t>
      </w:r>
    </w:p>
    <w:p w:rsidR="00E9681E" w:rsidRPr="00A14575" w:rsidRDefault="00E9681E" w:rsidP="00A37A5F">
      <w:pPr>
        <w:shd w:val="clear" w:color="auto" w:fill="215868" w:themeFill="accent5" w:themeFillShade="80"/>
        <w:jc w:val="center"/>
        <w:rPr>
          <w:rFonts w:asciiTheme="majorHAnsi" w:hAnsiTheme="majorHAnsi" w:cs="Gisha"/>
          <w:b/>
          <w:i/>
          <w:color w:val="FFFFFF" w:themeColor="background1"/>
          <w:sz w:val="21"/>
          <w:szCs w:val="21"/>
        </w:rPr>
      </w:pPr>
      <w:r w:rsidRPr="00A14575">
        <w:rPr>
          <w:rFonts w:asciiTheme="majorHAnsi" w:hAnsiTheme="majorHAnsi" w:cs="Gisha"/>
          <w:b/>
          <w:i/>
          <w:color w:val="FFFFFF" w:themeColor="background1"/>
          <w:sz w:val="21"/>
          <w:szCs w:val="21"/>
        </w:rPr>
        <w:t>Troubleshooting Ability</w:t>
      </w:r>
    </w:p>
    <w:p w:rsidR="00E9681E" w:rsidRPr="00A14575" w:rsidRDefault="00E9681E" w:rsidP="00A37A5F">
      <w:pPr>
        <w:shd w:val="clear" w:color="auto" w:fill="215868" w:themeFill="accent5" w:themeFillShade="80"/>
        <w:jc w:val="center"/>
        <w:rPr>
          <w:rFonts w:asciiTheme="majorHAnsi" w:hAnsiTheme="majorHAnsi" w:cs="Gisha"/>
          <w:b/>
          <w:i/>
          <w:color w:val="FFFFFF" w:themeColor="background1"/>
          <w:sz w:val="21"/>
          <w:szCs w:val="21"/>
        </w:rPr>
      </w:pPr>
      <w:r w:rsidRPr="00A14575">
        <w:rPr>
          <w:rFonts w:asciiTheme="majorHAnsi" w:hAnsiTheme="majorHAnsi" w:cs="Gisha"/>
          <w:b/>
          <w:i/>
          <w:color w:val="FFFFFF" w:themeColor="background1"/>
          <w:sz w:val="21"/>
          <w:szCs w:val="21"/>
        </w:rPr>
        <w:t>Technical Support</w:t>
      </w:r>
    </w:p>
    <w:p w:rsidR="00E9681E" w:rsidRPr="00A14575" w:rsidRDefault="00E9681E" w:rsidP="00A37A5F">
      <w:pPr>
        <w:shd w:val="clear" w:color="auto" w:fill="215868" w:themeFill="accent5" w:themeFillShade="80"/>
        <w:jc w:val="center"/>
        <w:rPr>
          <w:rFonts w:asciiTheme="majorHAnsi" w:hAnsiTheme="majorHAnsi" w:cs="Gisha"/>
          <w:b/>
          <w:i/>
          <w:color w:val="FFFFFF" w:themeColor="background1"/>
          <w:sz w:val="21"/>
          <w:szCs w:val="21"/>
        </w:rPr>
      </w:pPr>
      <w:r w:rsidRPr="00A14575">
        <w:rPr>
          <w:rFonts w:asciiTheme="majorHAnsi" w:hAnsiTheme="majorHAnsi" w:cs="Gisha"/>
          <w:b/>
          <w:i/>
          <w:color w:val="FFFFFF" w:themeColor="background1"/>
          <w:sz w:val="21"/>
          <w:szCs w:val="21"/>
        </w:rPr>
        <w:t>Good team player</w:t>
      </w:r>
    </w:p>
    <w:p w:rsidR="00E9681E" w:rsidRPr="00A14575" w:rsidRDefault="00E9681E" w:rsidP="00A37A5F">
      <w:pPr>
        <w:shd w:val="clear" w:color="auto" w:fill="215868" w:themeFill="accent5" w:themeFillShade="80"/>
        <w:jc w:val="center"/>
        <w:rPr>
          <w:rFonts w:asciiTheme="majorHAnsi" w:hAnsiTheme="majorHAnsi" w:cs="Gisha"/>
          <w:b/>
          <w:i/>
          <w:color w:val="FFFFFF" w:themeColor="background1"/>
          <w:sz w:val="21"/>
          <w:szCs w:val="21"/>
        </w:rPr>
      </w:pPr>
      <w:r w:rsidRPr="00A14575">
        <w:rPr>
          <w:rFonts w:asciiTheme="majorHAnsi" w:hAnsiTheme="majorHAnsi" w:cs="Gisha"/>
          <w:b/>
          <w:i/>
          <w:color w:val="FFFFFF" w:themeColor="background1"/>
          <w:sz w:val="21"/>
          <w:szCs w:val="21"/>
        </w:rPr>
        <w:t>Excellent Analytical Skills</w:t>
      </w:r>
    </w:p>
    <w:p w:rsidR="00E9681E" w:rsidRPr="00A14575" w:rsidRDefault="00E9681E" w:rsidP="00A37A5F">
      <w:pPr>
        <w:shd w:val="clear" w:color="auto" w:fill="215868" w:themeFill="accent5" w:themeFillShade="80"/>
        <w:jc w:val="center"/>
        <w:rPr>
          <w:rFonts w:asciiTheme="majorHAnsi" w:hAnsiTheme="majorHAnsi" w:cs="Gisha"/>
          <w:b/>
          <w:i/>
          <w:color w:val="FFFFFF" w:themeColor="background1"/>
          <w:sz w:val="21"/>
          <w:szCs w:val="21"/>
        </w:rPr>
      </w:pPr>
      <w:r w:rsidRPr="00A14575">
        <w:rPr>
          <w:rFonts w:asciiTheme="majorHAnsi" w:hAnsiTheme="majorHAnsi" w:cs="Gisha"/>
          <w:b/>
          <w:i/>
          <w:color w:val="FFFFFF" w:themeColor="background1"/>
          <w:sz w:val="21"/>
          <w:szCs w:val="21"/>
        </w:rPr>
        <w:t>Positive Attitude</w:t>
      </w:r>
    </w:p>
    <w:p w:rsidR="00E9681E" w:rsidRPr="00A14575" w:rsidRDefault="00E9681E" w:rsidP="00A37A5F">
      <w:pPr>
        <w:shd w:val="clear" w:color="auto" w:fill="215868" w:themeFill="accent5" w:themeFillShade="80"/>
        <w:jc w:val="center"/>
        <w:rPr>
          <w:rFonts w:asciiTheme="majorHAnsi" w:hAnsiTheme="majorHAnsi" w:cs="Gisha"/>
          <w:b/>
          <w:i/>
          <w:color w:val="FFFFFF" w:themeColor="background1"/>
          <w:sz w:val="21"/>
          <w:szCs w:val="21"/>
        </w:rPr>
      </w:pPr>
      <w:r w:rsidRPr="00A14575">
        <w:rPr>
          <w:rFonts w:asciiTheme="majorHAnsi" w:hAnsiTheme="majorHAnsi" w:cs="Gisha"/>
          <w:b/>
          <w:i/>
          <w:color w:val="FFFFFF" w:themeColor="background1"/>
          <w:sz w:val="21"/>
          <w:szCs w:val="21"/>
        </w:rPr>
        <w:t>Hardworking and quick learner</w:t>
      </w:r>
    </w:p>
    <w:p w:rsidR="00E9681E" w:rsidRPr="00A14575" w:rsidRDefault="00E9681E" w:rsidP="00A37A5F">
      <w:pPr>
        <w:shd w:val="clear" w:color="auto" w:fill="215868" w:themeFill="accent5" w:themeFillShade="80"/>
        <w:jc w:val="center"/>
        <w:rPr>
          <w:rFonts w:asciiTheme="majorHAnsi" w:hAnsiTheme="majorHAnsi" w:cs="Gisha"/>
          <w:b/>
          <w:i/>
          <w:color w:val="FFFFFF" w:themeColor="background1"/>
          <w:sz w:val="21"/>
          <w:szCs w:val="21"/>
        </w:rPr>
      </w:pPr>
      <w:r w:rsidRPr="00A14575">
        <w:rPr>
          <w:rFonts w:asciiTheme="majorHAnsi" w:hAnsiTheme="majorHAnsi" w:cs="Gisha"/>
          <w:b/>
          <w:i/>
          <w:color w:val="FFFFFF" w:themeColor="background1"/>
          <w:sz w:val="21"/>
          <w:szCs w:val="21"/>
        </w:rPr>
        <w:t>Quick Adaptability</w:t>
      </w:r>
    </w:p>
    <w:p w:rsidR="00E9681E" w:rsidRPr="00A14575" w:rsidRDefault="00E9681E" w:rsidP="00A37A5F">
      <w:pPr>
        <w:shd w:val="clear" w:color="auto" w:fill="215868" w:themeFill="accent5" w:themeFillShade="80"/>
        <w:jc w:val="center"/>
        <w:rPr>
          <w:rFonts w:asciiTheme="majorHAnsi" w:hAnsiTheme="majorHAnsi" w:cs="Gisha"/>
          <w:b/>
          <w:i/>
          <w:color w:val="FFFFFF" w:themeColor="background1"/>
          <w:sz w:val="21"/>
          <w:szCs w:val="21"/>
        </w:rPr>
      </w:pPr>
      <w:r w:rsidRPr="00A14575">
        <w:rPr>
          <w:rFonts w:asciiTheme="majorHAnsi" w:hAnsiTheme="majorHAnsi" w:cs="Gisha"/>
          <w:b/>
          <w:i/>
          <w:color w:val="FFFFFF" w:themeColor="background1"/>
          <w:sz w:val="21"/>
          <w:szCs w:val="21"/>
        </w:rPr>
        <w:t>Commitment towards work</w:t>
      </w:r>
    </w:p>
    <w:p w:rsidR="00076B87" w:rsidRPr="00A14575" w:rsidRDefault="00076B87" w:rsidP="00A37A5F">
      <w:pPr>
        <w:widowControl w:val="0"/>
        <w:shd w:val="clear" w:color="auto" w:fill="215868" w:themeFill="accent5" w:themeFillShade="80"/>
        <w:autoSpaceDE w:val="0"/>
        <w:autoSpaceDN w:val="0"/>
        <w:adjustRightInd w:val="0"/>
        <w:ind w:right="-7"/>
        <w:jc w:val="center"/>
        <w:rPr>
          <w:rFonts w:asciiTheme="majorHAnsi" w:hAnsiTheme="majorHAnsi" w:cs="Gisha"/>
          <w:color w:val="FFFFFF" w:themeColor="background1"/>
          <w:sz w:val="21"/>
          <w:szCs w:val="21"/>
        </w:rPr>
        <w:sectPr w:rsidR="00076B87" w:rsidRPr="00A14575" w:rsidSect="00076B87">
          <w:type w:val="continuous"/>
          <w:pgSz w:w="11909" w:h="16834" w:code="9"/>
          <w:pgMar w:top="720" w:right="720" w:bottom="720" w:left="720" w:header="720" w:footer="720" w:gutter="0"/>
          <w:pgBorders w:offsetFrom="page">
            <w:top w:val="dotted" w:sz="4" w:space="24" w:color="auto"/>
            <w:left w:val="dotted" w:sz="4" w:space="24" w:color="auto"/>
            <w:bottom w:val="dotted" w:sz="4" w:space="24" w:color="auto"/>
            <w:right w:val="dotted" w:sz="4" w:space="24" w:color="auto"/>
          </w:pgBorders>
          <w:cols w:num="2" w:space="720"/>
          <w:noEndnote/>
        </w:sectPr>
      </w:pPr>
    </w:p>
    <w:p w:rsidR="002E0CA6" w:rsidRDefault="002E0CA6" w:rsidP="00A14575">
      <w:pPr>
        <w:widowControl w:val="0"/>
        <w:autoSpaceDE w:val="0"/>
        <w:autoSpaceDN w:val="0"/>
        <w:adjustRightInd w:val="0"/>
        <w:ind w:right="-7"/>
        <w:jc w:val="both"/>
        <w:rPr>
          <w:rFonts w:asciiTheme="majorHAnsi" w:hAnsiTheme="majorHAnsi" w:cs="Gisha"/>
          <w:sz w:val="21"/>
          <w:szCs w:val="21"/>
        </w:rPr>
      </w:pPr>
    </w:p>
    <w:p w:rsidR="00A37A5F" w:rsidRPr="007335C6" w:rsidRDefault="00A37A5F" w:rsidP="00A37A5F">
      <w:pPr>
        <w:widowControl w:val="0"/>
        <w:pBdr>
          <w:top w:val="dotted" w:sz="4" w:space="1" w:color="auto" w:shadow="1"/>
          <w:left w:val="dotted" w:sz="4" w:space="4" w:color="auto" w:shadow="1"/>
          <w:bottom w:val="dotted" w:sz="4" w:space="1" w:color="auto" w:shadow="1"/>
          <w:right w:val="dotted" w:sz="4" w:space="4" w:color="auto" w:shadow="1"/>
        </w:pBdr>
        <w:shd w:val="clear" w:color="auto" w:fill="FFFFFF" w:themeFill="background1"/>
        <w:autoSpaceDE w:val="0"/>
        <w:autoSpaceDN w:val="0"/>
        <w:adjustRightInd w:val="0"/>
        <w:ind w:right="-7"/>
        <w:jc w:val="center"/>
        <w:rPr>
          <w:rFonts w:asciiTheme="majorHAnsi" w:hAnsiTheme="majorHAnsi" w:cs="Gisha"/>
          <w:b/>
          <w:bCs/>
          <w:smallCaps/>
          <w:color w:val="000000" w:themeColor="text1"/>
          <w:sz w:val="28"/>
          <w:szCs w:val="21"/>
        </w:rPr>
      </w:pPr>
      <w:r w:rsidRPr="007335C6">
        <w:rPr>
          <w:rFonts w:asciiTheme="majorHAnsi" w:hAnsiTheme="majorHAnsi" w:cs="Gisha"/>
          <w:b/>
          <w:bCs/>
          <w:smallCaps/>
          <w:color w:val="000000" w:themeColor="text1"/>
          <w:sz w:val="28"/>
          <w:szCs w:val="21"/>
        </w:rPr>
        <w:t>Credentials</w:t>
      </w:r>
    </w:p>
    <w:p w:rsidR="00A37A5F" w:rsidRPr="00A14575" w:rsidRDefault="00A37A5F" w:rsidP="00A37A5F">
      <w:pPr>
        <w:ind w:right="-7"/>
        <w:jc w:val="both"/>
        <w:rPr>
          <w:rFonts w:asciiTheme="majorHAnsi" w:hAnsiTheme="majorHAnsi" w:cs="Gisha"/>
          <w:sz w:val="21"/>
          <w:szCs w:val="21"/>
        </w:rPr>
      </w:pPr>
    </w:p>
    <w:p w:rsidR="00A37A5F" w:rsidRPr="00A14575" w:rsidRDefault="00A37A5F" w:rsidP="00A37A5F">
      <w:pPr>
        <w:jc w:val="center"/>
        <w:rPr>
          <w:rFonts w:asciiTheme="majorHAnsi" w:hAnsiTheme="majorHAnsi"/>
          <w:b/>
          <w:noProof/>
          <w:color w:val="000000"/>
          <w:sz w:val="21"/>
          <w:szCs w:val="21"/>
        </w:rPr>
      </w:pPr>
      <w:r w:rsidRPr="00A14575">
        <w:rPr>
          <w:rFonts w:asciiTheme="majorHAnsi" w:hAnsiTheme="majorHAnsi"/>
          <w:b/>
          <w:noProof/>
          <w:color w:val="000000"/>
          <w:sz w:val="21"/>
          <w:szCs w:val="21"/>
        </w:rPr>
        <w:t>B.Tech</w:t>
      </w:r>
      <w:r w:rsidRPr="00A14575">
        <w:rPr>
          <w:rFonts w:asciiTheme="majorHAnsi" w:hAnsiTheme="majorHAnsi" w:cs="Gisha"/>
          <w:b/>
          <w:noProof/>
          <w:color w:val="000000"/>
          <w:sz w:val="21"/>
          <w:szCs w:val="21"/>
        </w:rPr>
        <w:t>. (</w:t>
      </w:r>
      <w:r w:rsidRPr="00A14575">
        <w:rPr>
          <w:rFonts w:asciiTheme="majorHAnsi" w:hAnsiTheme="majorHAnsi"/>
          <w:b/>
          <w:noProof/>
          <w:color w:val="000000"/>
          <w:sz w:val="21"/>
          <w:szCs w:val="21"/>
        </w:rPr>
        <w:t>Electronics &amp; Communication</w:t>
      </w:r>
      <w:r w:rsidRPr="00A14575">
        <w:rPr>
          <w:rFonts w:asciiTheme="majorHAnsi" w:hAnsiTheme="majorHAnsi"/>
          <w:noProof/>
          <w:color w:val="000000"/>
          <w:sz w:val="21"/>
          <w:szCs w:val="21"/>
        </w:rPr>
        <w:t xml:space="preserve"> </w:t>
      </w:r>
      <w:r w:rsidRPr="00A14575">
        <w:rPr>
          <w:rFonts w:asciiTheme="majorHAnsi" w:hAnsiTheme="majorHAnsi"/>
          <w:b/>
          <w:noProof/>
          <w:color w:val="000000"/>
          <w:sz w:val="21"/>
          <w:szCs w:val="21"/>
        </w:rPr>
        <w:t>Engineering</w:t>
      </w:r>
      <w:r w:rsidRPr="00A14575">
        <w:rPr>
          <w:rFonts w:asciiTheme="majorHAnsi" w:hAnsiTheme="majorHAnsi" w:cs="Gisha"/>
          <w:b/>
          <w:noProof/>
          <w:color w:val="000000"/>
          <w:sz w:val="21"/>
          <w:szCs w:val="21"/>
        </w:rPr>
        <w:t>)</w:t>
      </w:r>
      <w:r w:rsidRPr="00A14575">
        <w:rPr>
          <w:rFonts w:asciiTheme="majorHAnsi" w:hAnsiTheme="majorHAnsi" w:cs="Gisha"/>
          <w:noProof/>
          <w:color w:val="000000"/>
          <w:sz w:val="21"/>
          <w:szCs w:val="21"/>
        </w:rPr>
        <w:t xml:space="preserve"> from </w:t>
      </w:r>
      <w:r w:rsidRPr="00A14575">
        <w:rPr>
          <w:rFonts w:asciiTheme="majorHAnsi" w:hAnsiTheme="majorHAnsi"/>
          <w:noProof/>
          <w:color w:val="000000"/>
          <w:sz w:val="21"/>
          <w:szCs w:val="21"/>
        </w:rPr>
        <w:t xml:space="preserve">Uttrakhand Technical University in 2023 </w:t>
      </w:r>
      <w:r w:rsidRPr="00A14575">
        <w:rPr>
          <w:rFonts w:asciiTheme="majorHAnsi" w:hAnsiTheme="majorHAnsi"/>
          <w:b/>
          <w:noProof/>
          <w:color w:val="000000"/>
          <w:sz w:val="21"/>
          <w:szCs w:val="21"/>
        </w:rPr>
        <w:t>with 78%</w:t>
      </w:r>
    </w:p>
    <w:p w:rsidR="00A37A5F" w:rsidRPr="00A14575" w:rsidRDefault="00A37A5F" w:rsidP="00A37A5F">
      <w:pPr>
        <w:jc w:val="center"/>
        <w:rPr>
          <w:rFonts w:asciiTheme="majorHAnsi" w:hAnsiTheme="majorHAnsi"/>
          <w:b/>
          <w:noProof/>
          <w:color w:val="000000"/>
          <w:sz w:val="21"/>
          <w:szCs w:val="21"/>
        </w:rPr>
      </w:pPr>
      <w:r w:rsidRPr="00A14575">
        <w:rPr>
          <w:rFonts w:asciiTheme="majorHAnsi" w:hAnsiTheme="majorHAnsi"/>
          <w:b/>
          <w:noProof/>
          <w:color w:val="000000"/>
          <w:sz w:val="21"/>
          <w:szCs w:val="21"/>
        </w:rPr>
        <w:t>12</w:t>
      </w:r>
      <w:r w:rsidRPr="00A14575">
        <w:rPr>
          <w:rFonts w:asciiTheme="majorHAnsi" w:hAnsiTheme="majorHAnsi"/>
          <w:b/>
          <w:noProof/>
          <w:color w:val="000000"/>
          <w:sz w:val="21"/>
          <w:szCs w:val="21"/>
          <w:vertAlign w:val="superscript"/>
        </w:rPr>
        <w:t>th</w:t>
      </w:r>
      <w:r w:rsidRPr="00A14575">
        <w:rPr>
          <w:rFonts w:asciiTheme="majorHAnsi" w:hAnsiTheme="majorHAnsi"/>
          <w:b/>
          <w:noProof/>
          <w:color w:val="000000"/>
          <w:sz w:val="21"/>
          <w:szCs w:val="21"/>
        </w:rPr>
        <w:t xml:space="preserve"> Grade</w:t>
      </w:r>
      <w:r w:rsidRPr="00A14575">
        <w:rPr>
          <w:rFonts w:asciiTheme="majorHAnsi" w:hAnsiTheme="majorHAnsi"/>
          <w:noProof/>
          <w:color w:val="000000"/>
          <w:sz w:val="21"/>
          <w:szCs w:val="21"/>
        </w:rPr>
        <w:t xml:space="preserve"> from DBMS English School in 2019 </w:t>
      </w:r>
      <w:r w:rsidRPr="00A14575">
        <w:rPr>
          <w:rFonts w:asciiTheme="majorHAnsi" w:hAnsiTheme="majorHAnsi"/>
          <w:b/>
          <w:noProof/>
          <w:color w:val="000000"/>
          <w:sz w:val="21"/>
          <w:szCs w:val="21"/>
        </w:rPr>
        <w:t>with 84%</w:t>
      </w:r>
    </w:p>
    <w:p w:rsidR="00A37A5F" w:rsidRPr="00A14575" w:rsidRDefault="00A37A5F" w:rsidP="00A37A5F">
      <w:pPr>
        <w:jc w:val="center"/>
        <w:rPr>
          <w:rFonts w:asciiTheme="majorHAnsi" w:hAnsiTheme="majorHAnsi"/>
          <w:b/>
          <w:noProof/>
          <w:color w:val="000000"/>
          <w:sz w:val="21"/>
          <w:szCs w:val="21"/>
        </w:rPr>
      </w:pPr>
      <w:r w:rsidRPr="00A14575">
        <w:rPr>
          <w:rFonts w:asciiTheme="majorHAnsi" w:hAnsiTheme="majorHAnsi"/>
          <w:b/>
          <w:noProof/>
          <w:color w:val="000000"/>
          <w:sz w:val="21"/>
          <w:szCs w:val="21"/>
        </w:rPr>
        <w:t>10</w:t>
      </w:r>
      <w:r w:rsidRPr="00A14575">
        <w:rPr>
          <w:rFonts w:asciiTheme="majorHAnsi" w:hAnsiTheme="majorHAnsi"/>
          <w:b/>
          <w:noProof/>
          <w:color w:val="000000"/>
          <w:sz w:val="21"/>
          <w:szCs w:val="21"/>
          <w:vertAlign w:val="superscript"/>
        </w:rPr>
        <w:t>th</w:t>
      </w:r>
      <w:r w:rsidRPr="00A14575">
        <w:rPr>
          <w:rFonts w:asciiTheme="majorHAnsi" w:hAnsiTheme="majorHAnsi"/>
          <w:b/>
          <w:noProof/>
          <w:color w:val="000000"/>
          <w:sz w:val="21"/>
          <w:szCs w:val="21"/>
        </w:rPr>
        <w:t xml:space="preserve"> Grade</w:t>
      </w:r>
      <w:r w:rsidRPr="00A14575">
        <w:rPr>
          <w:rFonts w:asciiTheme="majorHAnsi" w:hAnsiTheme="majorHAnsi"/>
          <w:noProof/>
          <w:color w:val="000000"/>
          <w:sz w:val="21"/>
          <w:szCs w:val="21"/>
        </w:rPr>
        <w:t xml:space="preserve"> from DBMS English School in 2017 </w:t>
      </w:r>
      <w:r w:rsidRPr="00A14575">
        <w:rPr>
          <w:rFonts w:asciiTheme="majorHAnsi" w:hAnsiTheme="majorHAnsi"/>
          <w:b/>
          <w:noProof/>
          <w:color w:val="000000"/>
          <w:sz w:val="21"/>
          <w:szCs w:val="21"/>
        </w:rPr>
        <w:t>with 96%</w:t>
      </w:r>
    </w:p>
    <w:p w:rsidR="00A37A5F" w:rsidRPr="00A14575" w:rsidRDefault="00A37A5F" w:rsidP="00A14575">
      <w:pPr>
        <w:widowControl w:val="0"/>
        <w:autoSpaceDE w:val="0"/>
        <w:autoSpaceDN w:val="0"/>
        <w:adjustRightInd w:val="0"/>
        <w:ind w:right="-7"/>
        <w:jc w:val="both"/>
        <w:rPr>
          <w:rFonts w:asciiTheme="majorHAnsi" w:hAnsiTheme="majorHAnsi" w:cs="Gisha"/>
          <w:sz w:val="21"/>
          <w:szCs w:val="21"/>
        </w:rPr>
      </w:pPr>
    </w:p>
    <w:p w:rsidR="00495DF2" w:rsidRPr="007335C6" w:rsidRDefault="004F24FC" w:rsidP="007335C6">
      <w:pPr>
        <w:widowControl w:val="0"/>
        <w:pBdr>
          <w:top w:val="dotted" w:sz="4" w:space="1" w:color="auto" w:shadow="1"/>
          <w:left w:val="dotted" w:sz="4" w:space="4" w:color="auto" w:shadow="1"/>
          <w:bottom w:val="dotted" w:sz="4" w:space="1" w:color="auto" w:shadow="1"/>
          <w:right w:val="dotted" w:sz="4" w:space="4" w:color="auto" w:shadow="1"/>
        </w:pBdr>
        <w:shd w:val="clear" w:color="auto" w:fill="FFFFFF" w:themeFill="background1"/>
        <w:autoSpaceDE w:val="0"/>
        <w:autoSpaceDN w:val="0"/>
        <w:adjustRightInd w:val="0"/>
        <w:ind w:right="-7"/>
        <w:jc w:val="center"/>
        <w:rPr>
          <w:rFonts w:asciiTheme="majorHAnsi" w:hAnsiTheme="majorHAnsi" w:cs="Gisha"/>
          <w:b/>
          <w:bCs/>
          <w:smallCaps/>
          <w:color w:val="000000" w:themeColor="text1"/>
          <w:sz w:val="28"/>
          <w:szCs w:val="21"/>
          <w:bdr w:val="dotted" w:sz="4" w:space="0" w:color="auto" w:shadow="1"/>
        </w:rPr>
      </w:pPr>
      <w:r w:rsidRPr="007335C6">
        <w:rPr>
          <w:rFonts w:asciiTheme="majorHAnsi" w:hAnsiTheme="majorHAnsi" w:cs="Gisha"/>
          <w:b/>
          <w:bCs/>
          <w:smallCaps/>
          <w:color w:val="000000" w:themeColor="text1"/>
          <w:sz w:val="28"/>
          <w:szCs w:val="21"/>
        </w:rPr>
        <w:t>Technical Proficiencies</w:t>
      </w:r>
    </w:p>
    <w:p w:rsidR="00495DF2" w:rsidRPr="00A14575" w:rsidRDefault="00495DF2" w:rsidP="00A14575">
      <w:pPr>
        <w:ind w:right="-7"/>
        <w:jc w:val="both"/>
        <w:rPr>
          <w:rFonts w:asciiTheme="majorHAnsi" w:hAnsiTheme="majorHAnsi" w:cs="Gisha"/>
          <w:sz w:val="21"/>
          <w:szCs w:val="21"/>
        </w:rPr>
      </w:pPr>
    </w:p>
    <w:p w:rsidR="00DC5185" w:rsidRPr="00A14575" w:rsidRDefault="00DC5185" w:rsidP="00A14575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Theme="majorHAnsi" w:hAnsiTheme="majorHAnsi" w:cs="Segoe UI"/>
          <w:color w:val="000000"/>
          <w:sz w:val="21"/>
          <w:szCs w:val="21"/>
          <w:lang w:eastAsia="en-IN"/>
        </w:rPr>
      </w:pPr>
      <w:r w:rsidRPr="00A14575">
        <w:rPr>
          <w:rFonts w:asciiTheme="majorHAnsi" w:hAnsiTheme="majorHAnsi" w:cs="Segoe UI"/>
          <w:bCs/>
          <w:color w:val="000000"/>
          <w:sz w:val="21"/>
          <w:szCs w:val="21"/>
          <w:lang w:eastAsia="en-IN"/>
        </w:rPr>
        <w:t xml:space="preserve">MERN STACK </w:t>
      </w:r>
    </w:p>
    <w:p w:rsidR="00DC5185" w:rsidRPr="00A14575" w:rsidRDefault="00DC5185" w:rsidP="00A14575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Theme="majorHAnsi" w:hAnsiTheme="majorHAnsi" w:cs="Segoe UI"/>
          <w:color w:val="000000"/>
          <w:sz w:val="21"/>
          <w:szCs w:val="21"/>
          <w:lang w:eastAsia="en-IN"/>
        </w:rPr>
      </w:pPr>
      <w:r w:rsidRPr="00A14575">
        <w:rPr>
          <w:rFonts w:asciiTheme="majorHAnsi" w:hAnsiTheme="majorHAnsi" w:cs="Segoe UI"/>
          <w:color w:val="000000"/>
          <w:sz w:val="21"/>
          <w:szCs w:val="21"/>
          <w:lang w:eastAsia="en-IN"/>
        </w:rPr>
        <w:t xml:space="preserve">Version Control - Git &amp; GitHub </w:t>
      </w:r>
    </w:p>
    <w:p w:rsidR="00DC5185" w:rsidRPr="00A14575" w:rsidRDefault="00DC5185" w:rsidP="00A14575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Theme="majorHAnsi" w:hAnsiTheme="majorHAnsi" w:cs="Segoe UI"/>
          <w:color w:val="000000"/>
          <w:sz w:val="21"/>
          <w:szCs w:val="21"/>
          <w:lang w:eastAsia="en-IN"/>
        </w:rPr>
      </w:pPr>
      <w:r w:rsidRPr="00A14575">
        <w:rPr>
          <w:rFonts w:asciiTheme="majorHAnsi" w:hAnsiTheme="majorHAnsi" w:cs="Segoe UI"/>
          <w:bCs/>
          <w:color w:val="000000"/>
          <w:sz w:val="21"/>
          <w:szCs w:val="21"/>
          <w:lang w:eastAsia="en-IN"/>
        </w:rPr>
        <w:t xml:space="preserve">HTML/CSS </w:t>
      </w:r>
      <w:r w:rsidRPr="00A14575">
        <w:rPr>
          <w:rFonts w:asciiTheme="majorHAnsi" w:hAnsiTheme="majorHAnsi" w:cs="Segoe UI"/>
          <w:color w:val="000000"/>
          <w:sz w:val="21"/>
          <w:szCs w:val="21"/>
          <w:lang w:eastAsia="en-IN"/>
        </w:rPr>
        <w:t xml:space="preserve">- Basics to Advanced </w:t>
      </w:r>
    </w:p>
    <w:p w:rsidR="00DC5185" w:rsidRPr="00A37A5F" w:rsidRDefault="00A37A5F" w:rsidP="00640083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Theme="majorHAnsi" w:hAnsiTheme="majorHAnsi" w:cs="Segoe UI"/>
          <w:color w:val="000000"/>
          <w:sz w:val="21"/>
          <w:szCs w:val="21"/>
          <w:lang w:eastAsia="en-IN"/>
        </w:rPr>
      </w:pPr>
      <w:r w:rsidRPr="00A37A5F">
        <w:rPr>
          <w:rFonts w:asciiTheme="majorHAnsi" w:hAnsiTheme="majorHAnsi" w:cs="Segoe UI"/>
          <w:bCs/>
          <w:color w:val="000000"/>
          <w:sz w:val="21"/>
          <w:szCs w:val="21"/>
          <w:lang w:eastAsia="en-IN"/>
        </w:rPr>
        <w:t xml:space="preserve">JavaScript, </w:t>
      </w:r>
      <w:r w:rsidR="00DC5185" w:rsidRPr="00A37A5F">
        <w:rPr>
          <w:rFonts w:asciiTheme="majorHAnsi" w:hAnsiTheme="majorHAnsi" w:cs="Segoe UI"/>
          <w:bCs/>
          <w:color w:val="000000"/>
          <w:sz w:val="21"/>
          <w:szCs w:val="21"/>
          <w:lang w:eastAsia="en-IN"/>
        </w:rPr>
        <w:t xml:space="preserve">React JS </w:t>
      </w:r>
      <w:r w:rsidR="00DC5185" w:rsidRPr="00A37A5F">
        <w:rPr>
          <w:rFonts w:asciiTheme="majorHAnsi" w:hAnsiTheme="majorHAnsi" w:cs="Segoe UI"/>
          <w:color w:val="000000"/>
          <w:sz w:val="21"/>
          <w:szCs w:val="21"/>
          <w:lang w:eastAsia="en-IN"/>
        </w:rPr>
        <w:t xml:space="preserve">- Basic to Advanced </w:t>
      </w:r>
    </w:p>
    <w:p w:rsidR="00DC5185" w:rsidRPr="00A14575" w:rsidRDefault="00DC5185" w:rsidP="00A14575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Theme="majorHAnsi" w:hAnsiTheme="majorHAnsi" w:cs="Segoe UI"/>
          <w:color w:val="000000"/>
          <w:sz w:val="21"/>
          <w:szCs w:val="21"/>
          <w:lang w:eastAsia="en-IN"/>
        </w:rPr>
      </w:pPr>
      <w:r w:rsidRPr="00A14575">
        <w:rPr>
          <w:rFonts w:asciiTheme="majorHAnsi" w:hAnsiTheme="majorHAnsi" w:cs="Segoe UI"/>
          <w:bCs/>
          <w:color w:val="000000"/>
          <w:sz w:val="21"/>
          <w:szCs w:val="21"/>
          <w:lang w:eastAsia="en-IN"/>
        </w:rPr>
        <w:t xml:space="preserve">Core Java </w:t>
      </w:r>
      <w:r w:rsidRPr="00A14575">
        <w:rPr>
          <w:rFonts w:asciiTheme="majorHAnsi" w:hAnsiTheme="majorHAnsi" w:cs="Segoe UI"/>
          <w:color w:val="000000"/>
          <w:sz w:val="21"/>
          <w:szCs w:val="21"/>
          <w:lang w:eastAsia="en-IN"/>
        </w:rPr>
        <w:t xml:space="preserve">including the basics, OOPs, and advanced concepts </w:t>
      </w:r>
    </w:p>
    <w:p w:rsidR="00DC5185" w:rsidRPr="00A14575" w:rsidRDefault="00DC5185" w:rsidP="00A14575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Theme="majorHAnsi" w:hAnsiTheme="majorHAnsi" w:cs="Segoe UI"/>
          <w:color w:val="000000"/>
          <w:sz w:val="21"/>
          <w:szCs w:val="21"/>
          <w:lang w:eastAsia="en-IN"/>
        </w:rPr>
      </w:pPr>
      <w:r w:rsidRPr="00A14575">
        <w:rPr>
          <w:rFonts w:asciiTheme="majorHAnsi" w:hAnsiTheme="majorHAnsi" w:cs="Segoe UI"/>
          <w:bCs/>
          <w:color w:val="000000"/>
          <w:sz w:val="21"/>
          <w:szCs w:val="21"/>
          <w:lang w:eastAsia="en-IN"/>
        </w:rPr>
        <w:t xml:space="preserve">JAVA Collections </w:t>
      </w:r>
      <w:r w:rsidRPr="00A14575">
        <w:rPr>
          <w:rFonts w:asciiTheme="majorHAnsi" w:hAnsiTheme="majorHAnsi" w:cs="Segoe UI"/>
          <w:color w:val="000000"/>
          <w:sz w:val="21"/>
          <w:szCs w:val="21"/>
          <w:lang w:eastAsia="en-IN"/>
        </w:rPr>
        <w:t xml:space="preserve">and </w:t>
      </w:r>
      <w:r w:rsidRPr="00A14575">
        <w:rPr>
          <w:rFonts w:asciiTheme="majorHAnsi" w:hAnsiTheme="majorHAnsi" w:cs="Segoe UI"/>
          <w:bCs/>
          <w:color w:val="000000"/>
          <w:sz w:val="21"/>
          <w:szCs w:val="21"/>
          <w:lang w:eastAsia="en-IN"/>
        </w:rPr>
        <w:t>Framew</w:t>
      </w:r>
      <w:bookmarkStart w:id="0" w:name="_GoBack"/>
      <w:bookmarkEnd w:id="0"/>
      <w:r w:rsidRPr="00A14575">
        <w:rPr>
          <w:rFonts w:asciiTheme="majorHAnsi" w:hAnsiTheme="majorHAnsi" w:cs="Segoe UI"/>
          <w:bCs/>
          <w:color w:val="000000"/>
          <w:sz w:val="21"/>
          <w:szCs w:val="21"/>
          <w:lang w:eastAsia="en-IN"/>
        </w:rPr>
        <w:t xml:space="preserve">orks </w:t>
      </w:r>
    </w:p>
    <w:p w:rsidR="00DC5185" w:rsidRPr="00A14575" w:rsidRDefault="00DC5185" w:rsidP="00A14575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Theme="majorHAnsi" w:hAnsiTheme="majorHAnsi" w:cs="Segoe UI"/>
          <w:color w:val="000000"/>
          <w:sz w:val="21"/>
          <w:szCs w:val="21"/>
          <w:lang w:eastAsia="en-IN"/>
        </w:rPr>
      </w:pPr>
      <w:r w:rsidRPr="00A14575">
        <w:rPr>
          <w:rFonts w:asciiTheme="majorHAnsi" w:hAnsiTheme="majorHAnsi" w:cs="Segoe UI"/>
          <w:color w:val="000000"/>
          <w:sz w:val="21"/>
          <w:szCs w:val="21"/>
          <w:lang w:eastAsia="en-IN"/>
        </w:rPr>
        <w:t xml:space="preserve">Maven and Multithreading related concepts, problems with solutions </w:t>
      </w:r>
    </w:p>
    <w:p w:rsidR="00DC5185" w:rsidRPr="00A14575" w:rsidRDefault="00DC5185" w:rsidP="00A14575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Theme="majorHAnsi" w:hAnsiTheme="majorHAnsi" w:cs="Segoe UI"/>
          <w:color w:val="000000"/>
          <w:sz w:val="21"/>
          <w:szCs w:val="21"/>
          <w:lang w:eastAsia="en-IN"/>
        </w:rPr>
      </w:pPr>
      <w:r w:rsidRPr="00A14575">
        <w:rPr>
          <w:rFonts w:asciiTheme="majorHAnsi" w:hAnsiTheme="majorHAnsi" w:cs="Segoe UI"/>
          <w:color w:val="000000"/>
          <w:sz w:val="21"/>
          <w:szCs w:val="21"/>
          <w:lang w:eastAsia="en-IN"/>
        </w:rPr>
        <w:t xml:space="preserve">RESTful Web Services with Spring and Spring Boot </w:t>
      </w:r>
    </w:p>
    <w:p w:rsidR="00DC5185" w:rsidRPr="00A14575" w:rsidRDefault="00DC5185" w:rsidP="00A14575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Theme="majorHAnsi" w:hAnsiTheme="majorHAnsi" w:cs="Segoe UI"/>
          <w:color w:val="000000"/>
          <w:sz w:val="21"/>
          <w:szCs w:val="21"/>
          <w:lang w:eastAsia="en-IN"/>
        </w:rPr>
      </w:pPr>
      <w:r w:rsidRPr="00A14575">
        <w:rPr>
          <w:rFonts w:asciiTheme="majorHAnsi" w:hAnsiTheme="majorHAnsi" w:cs="Segoe UI"/>
          <w:bCs/>
          <w:color w:val="000000"/>
          <w:sz w:val="21"/>
          <w:szCs w:val="21"/>
          <w:lang w:eastAsia="en-IN"/>
        </w:rPr>
        <w:t xml:space="preserve">MySQL </w:t>
      </w:r>
      <w:r w:rsidRPr="00A14575">
        <w:rPr>
          <w:rFonts w:asciiTheme="majorHAnsi" w:hAnsiTheme="majorHAnsi" w:cs="Segoe UI"/>
          <w:color w:val="000000"/>
          <w:sz w:val="21"/>
          <w:szCs w:val="21"/>
          <w:lang w:eastAsia="en-IN"/>
        </w:rPr>
        <w:t xml:space="preserve">and </w:t>
      </w:r>
      <w:r w:rsidRPr="00A14575">
        <w:rPr>
          <w:rFonts w:asciiTheme="majorHAnsi" w:hAnsiTheme="majorHAnsi" w:cs="Segoe UI"/>
          <w:bCs/>
          <w:color w:val="000000"/>
          <w:sz w:val="21"/>
          <w:szCs w:val="21"/>
          <w:lang w:eastAsia="en-IN"/>
        </w:rPr>
        <w:t xml:space="preserve">JDBC </w:t>
      </w:r>
      <w:r w:rsidRPr="00A14575">
        <w:rPr>
          <w:rFonts w:asciiTheme="majorHAnsi" w:hAnsiTheme="majorHAnsi" w:cs="Segoe UI"/>
          <w:color w:val="000000"/>
          <w:sz w:val="21"/>
          <w:szCs w:val="21"/>
          <w:lang w:eastAsia="en-IN"/>
        </w:rPr>
        <w:t xml:space="preserve">Connectivity </w:t>
      </w:r>
    </w:p>
    <w:p w:rsidR="00DC5185" w:rsidRPr="00A14575" w:rsidRDefault="00DC5185" w:rsidP="00A14575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Theme="majorHAnsi" w:hAnsiTheme="majorHAnsi" w:cs="Segoe UI"/>
          <w:color w:val="000000"/>
          <w:sz w:val="21"/>
          <w:szCs w:val="21"/>
          <w:lang w:eastAsia="en-IN"/>
        </w:rPr>
      </w:pPr>
      <w:r w:rsidRPr="00A14575">
        <w:rPr>
          <w:rFonts w:asciiTheme="majorHAnsi" w:hAnsiTheme="majorHAnsi" w:cs="Segoe UI"/>
          <w:bCs/>
          <w:color w:val="000000"/>
          <w:sz w:val="21"/>
          <w:szCs w:val="21"/>
          <w:lang w:eastAsia="en-IN"/>
        </w:rPr>
        <w:t xml:space="preserve">Redis </w:t>
      </w:r>
      <w:r w:rsidRPr="00A14575">
        <w:rPr>
          <w:rFonts w:asciiTheme="majorHAnsi" w:hAnsiTheme="majorHAnsi" w:cs="Segoe UI"/>
          <w:color w:val="000000"/>
          <w:sz w:val="21"/>
          <w:szCs w:val="21"/>
          <w:lang w:eastAsia="en-IN"/>
        </w:rPr>
        <w:t xml:space="preserve">with </w:t>
      </w:r>
      <w:r w:rsidRPr="00A14575">
        <w:rPr>
          <w:rFonts w:asciiTheme="majorHAnsi" w:hAnsiTheme="majorHAnsi" w:cs="Segoe UI"/>
          <w:bCs/>
          <w:color w:val="000000"/>
          <w:sz w:val="21"/>
          <w:szCs w:val="21"/>
          <w:lang w:eastAsia="en-IN"/>
        </w:rPr>
        <w:t xml:space="preserve">Spring Boot </w:t>
      </w:r>
      <w:r w:rsidRPr="00A14575">
        <w:rPr>
          <w:rFonts w:asciiTheme="majorHAnsi" w:hAnsiTheme="majorHAnsi" w:cs="Segoe UI"/>
          <w:color w:val="000000"/>
          <w:sz w:val="21"/>
          <w:szCs w:val="21"/>
          <w:lang w:eastAsia="en-IN"/>
        </w:rPr>
        <w:t xml:space="preserve">and Security </w:t>
      </w:r>
    </w:p>
    <w:p w:rsidR="00DC5185" w:rsidRPr="00A14575" w:rsidRDefault="00DC5185" w:rsidP="00A14575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Theme="majorHAnsi" w:hAnsiTheme="majorHAnsi" w:cs="Segoe UI"/>
          <w:color w:val="000000"/>
          <w:sz w:val="21"/>
          <w:szCs w:val="21"/>
          <w:lang w:eastAsia="en-IN"/>
        </w:rPr>
      </w:pPr>
      <w:r w:rsidRPr="00A14575">
        <w:rPr>
          <w:rFonts w:asciiTheme="majorHAnsi" w:hAnsiTheme="majorHAnsi" w:cs="Segoe UI"/>
          <w:bCs/>
          <w:color w:val="000000"/>
          <w:sz w:val="21"/>
          <w:szCs w:val="21"/>
          <w:lang w:eastAsia="en-IN"/>
        </w:rPr>
        <w:t xml:space="preserve">Kafka </w:t>
      </w:r>
      <w:r w:rsidRPr="00A14575">
        <w:rPr>
          <w:rFonts w:asciiTheme="majorHAnsi" w:hAnsiTheme="majorHAnsi" w:cs="Segoe UI"/>
          <w:color w:val="000000"/>
          <w:sz w:val="21"/>
          <w:szCs w:val="21"/>
          <w:lang w:eastAsia="en-IN"/>
        </w:rPr>
        <w:t xml:space="preserve">with </w:t>
      </w:r>
      <w:r w:rsidRPr="00A14575">
        <w:rPr>
          <w:rFonts w:asciiTheme="majorHAnsi" w:hAnsiTheme="majorHAnsi" w:cs="Segoe UI"/>
          <w:bCs/>
          <w:color w:val="000000"/>
          <w:sz w:val="21"/>
          <w:szCs w:val="21"/>
          <w:lang w:eastAsia="en-IN"/>
        </w:rPr>
        <w:t xml:space="preserve">Spring Boot </w:t>
      </w:r>
    </w:p>
    <w:p w:rsidR="00DC5185" w:rsidRPr="00A14575" w:rsidRDefault="00DC5185" w:rsidP="00A14575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Theme="majorHAnsi" w:hAnsiTheme="majorHAnsi" w:cs="Segoe UI"/>
          <w:color w:val="000000"/>
          <w:sz w:val="21"/>
          <w:szCs w:val="21"/>
          <w:lang w:eastAsia="en-IN"/>
        </w:rPr>
      </w:pPr>
      <w:r w:rsidRPr="00A14575">
        <w:rPr>
          <w:rFonts w:asciiTheme="majorHAnsi" w:hAnsiTheme="majorHAnsi" w:cs="Segoe UI"/>
          <w:color w:val="000000"/>
          <w:sz w:val="21"/>
          <w:szCs w:val="21"/>
          <w:lang w:eastAsia="en-IN"/>
        </w:rPr>
        <w:t xml:space="preserve">Front-end UI frameworks and tools such as Bootstrap 4, JavaScript, and CSS </w:t>
      </w:r>
    </w:p>
    <w:p w:rsidR="00DC5185" w:rsidRPr="00A14575" w:rsidRDefault="00DC5185" w:rsidP="00A14575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Theme="majorHAnsi" w:hAnsiTheme="majorHAnsi" w:cs="Segoe UI"/>
          <w:color w:val="000000"/>
          <w:sz w:val="21"/>
          <w:szCs w:val="21"/>
          <w:lang w:eastAsia="en-IN"/>
        </w:rPr>
      </w:pPr>
      <w:r w:rsidRPr="00A14575">
        <w:rPr>
          <w:rFonts w:asciiTheme="majorHAnsi" w:hAnsiTheme="majorHAnsi" w:cs="Segoe UI"/>
          <w:color w:val="000000"/>
          <w:sz w:val="21"/>
          <w:szCs w:val="21"/>
          <w:lang w:eastAsia="en-IN"/>
        </w:rPr>
        <w:t xml:space="preserve">Creating dynamic and responsive mobile UI designs and components using JavaScript </w:t>
      </w:r>
    </w:p>
    <w:p w:rsidR="00DC5185" w:rsidRPr="00A14575" w:rsidRDefault="00DC5185" w:rsidP="00A14575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Theme="majorHAnsi" w:hAnsiTheme="majorHAnsi" w:cs="Segoe UI"/>
          <w:color w:val="000000"/>
          <w:sz w:val="21"/>
          <w:szCs w:val="21"/>
          <w:lang w:eastAsia="en-IN"/>
        </w:rPr>
      </w:pPr>
      <w:r w:rsidRPr="00A14575">
        <w:rPr>
          <w:rFonts w:asciiTheme="majorHAnsi" w:hAnsiTheme="majorHAnsi" w:cs="Segoe UI"/>
          <w:bCs/>
          <w:color w:val="000000"/>
          <w:sz w:val="21"/>
          <w:szCs w:val="21"/>
          <w:lang w:eastAsia="en-IN"/>
        </w:rPr>
        <w:t xml:space="preserve">REST APIs </w:t>
      </w:r>
      <w:r w:rsidRPr="00A14575">
        <w:rPr>
          <w:rFonts w:asciiTheme="majorHAnsi" w:hAnsiTheme="majorHAnsi" w:cs="Segoe UI"/>
          <w:color w:val="000000"/>
          <w:sz w:val="21"/>
          <w:szCs w:val="21"/>
          <w:lang w:eastAsia="en-IN"/>
        </w:rPr>
        <w:t xml:space="preserve">and </w:t>
      </w:r>
      <w:r w:rsidRPr="00A14575">
        <w:rPr>
          <w:rFonts w:asciiTheme="majorHAnsi" w:hAnsiTheme="majorHAnsi" w:cs="Segoe UI"/>
          <w:bCs/>
          <w:color w:val="000000"/>
          <w:sz w:val="21"/>
          <w:szCs w:val="21"/>
          <w:lang w:eastAsia="en-IN"/>
        </w:rPr>
        <w:t xml:space="preserve">CRUD </w:t>
      </w:r>
      <w:r w:rsidRPr="00A14575">
        <w:rPr>
          <w:rFonts w:asciiTheme="majorHAnsi" w:hAnsiTheme="majorHAnsi" w:cs="Segoe UI"/>
          <w:color w:val="000000"/>
          <w:sz w:val="21"/>
          <w:szCs w:val="21"/>
          <w:lang w:eastAsia="en-IN"/>
        </w:rPr>
        <w:t xml:space="preserve">operations </w:t>
      </w:r>
    </w:p>
    <w:p w:rsidR="00DC5185" w:rsidRPr="00A14575" w:rsidRDefault="00DC5185" w:rsidP="00A14575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Theme="majorHAnsi" w:hAnsiTheme="majorHAnsi" w:cs="Segoe UI"/>
          <w:color w:val="000000"/>
          <w:sz w:val="21"/>
          <w:szCs w:val="21"/>
          <w:lang w:eastAsia="en-IN"/>
        </w:rPr>
      </w:pPr>
      <w:r w:rsidRPr="00A14575">
        <w:rPr>
          <w:rFonts w:asciiTheme="majorHAnsi" w:hAnsiTheme="majorHAnsi" w:cs="Segoe UI"/>
          <w:bCs/>
          <w:color w:val="000000"/>
          <w:sz w:val="21"/>
          <w:szCs w:val="21"/>
          <w:lang w:eastAsia="en-IN"/>
        </w:rPr>
        <w:t xml:space="preserve">Server-side development </w:t>
      </w:r>
      <w:r w:rsidRPr="00A14575">
        <w:rPr>
          <w:rFonts w:asciiTheme="majorHAnsi" w:hAnsiTheme="majorHAnsi" w:cs="Segoe UI"/>
          <w:color w:val="000000"/>
          <w:sz w:val="21"/>
          <w:szCs w:val="21"/>
          <w:lang w:eastAsia="en-IN"/>
        </w:rPr>
        <w:t xml:space="preserve">using </w:t>
      </w:r>
      <w:r w:rsidRPr="00A14575">
        <w:rPr>
          <w:rFonts w:asciiTheme="majorHAnsi" w:hAnsiTheme="majorHAnsi" w:cs="Segoe UI"/>
          <w:bCs/>
          <w:color w:val="000000"/>
          <w:sz w:val="21"/>
          <w:szCs w:val="21"/>
          <w:lang w:eastAsia="en-IN"/>
        </w:rPr>
        <w:t xml:space="preserve">Node JS </w:t>
      </w:r>
      <w:r w:rsidRPr="00A14575">
        <w:rPr>
          <w:rFonts w:asciiTheme="majorHAnsi" w:hAnsiTheme="majorHAnsi" w:cs="Segoe UI"/>
          <w:color w:val="000000"/>
          <w:sz w:val="21"/>
          <w:szCs w:val="21"/>
          <w:lang w:eastAsia="en-IN"/>
        </w:rPr>
        <w:t xml:space="preserve">and </w:t>
      </w:r>
      <w:r w:rsidRPr="00A14575">
        <w:rPr>
          <w:rFonts w:asciiTheme="majorHAnsi" w:hAnsiTheme="majorHAnsi" w:cs="Segoe UI"/>
          <w:bCs/>
          <w:color w:val="000000"/>
          <w:sz w:val="21"/>
          <w:szCs w:val="21"/>
          <w:lang w:eastAsia="en-IN"/>
        </w:rPr>
        <w:t xml:space="preserve">Express JS </w:t>
      </w:r>
    </w:p>
    <w:p w:rsidR="00DC5185" w:rsidRPr="00A14575" w:rsidRDefault="00DC5185" w:rsidP="00A14575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Theme="majorHAnsi" w:hAnsiTheme="majorHAnsi" w:cs="Segoe UI"/>
          <w:color w:val="000000"/>
          <w:sz w:val="21"/>
          <w:szCs w:val="21"/>
          <w:lang w:eastAsia="en-IN"/>
        </w:rPr>
      </w:pPr>
      <w:r w:rsidRPr="00A14575">
        <w:rPr>
          <w:rFonts w:asciiTheme="majorHAnsi" w:hAnsiTheme="majorHAnsi" w:cs="Segoe UI"/>
          <w:bCs/>
          <w:color w:val="000000"/>
          <w:sz w:val="21"/>
          <w:szCs w:val="21"/>
          <w:lang w:eastAsia="en-IN"/>
        </w:rPr>
        <w:t xml:space="preserve">MY SQL </w:t>
      </w:r>
    </w:p>
    <w:p w:rsidR="00DC5185" w:rsidRPr="00A37A5F" w:rsidRDefault="00A37A5F" w:rsidP="009874B4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Theme="majorHAnsi" w:hAnsiTheme="majorHAnsi" w:cs="Segoe UI"/>
          <w:color w:val="000000"/>
          <w:sz w:val="21"/>
          <w:szCs w:val="21"/>
          <w:lang w:eastAsia="en-IN"/>
        </w:rPr>
      </w:pPr>
      <w:r w:rsidRPr="00A37A5F">
        <w:rPr>
          <w:rFonts w:asciiTheme="majorHAnsi" w:hAnsiTheme="majorHAnsi" w:cs="Segoe UI"/>
          <w:bCs/>
          <w:color w:val="000000"/>
          <w:sz w:val="21"/>
          <w:szCs w:val="21"/>
          <w:lang w:eastAsia="en-IN"/>
        </w:rPr>
        <w:t xml:space="preserve">C, </w:t>
      </w:r>
      <w:r w:rsidR="00DC5185" w:rsidRPr="00A37A5F">
        <w:rPr>
          <w:rFonts w:asciiTheme="majorHAnsi" w:hAnsiTheme="majorHAnsi" w:cs="Segoe UI"/>
          <w:bCs/>
          <w:color w:val="000000"/>
          <w:sz w:val="21"/>
          <w:szCs w:val="21"/>
          <w:lang w:eastAsia="en-IN"/>
        </w:rPr>
        <w:t xml:space="preserve">C++ PROGRAMING </w:t>
      </w:r>
    </w:p>
    <w:p w:rsidR="00DC5185" w:rsidRPr="00A14575" w:rsidRDefault="00DC5185" w:rsidP="00A14575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Theme="majorHAnsi" w:hAnsiTheme="majorHAnsi" w:cs="Segoe UI"/>
          <w:color w:val="000000"/>
          <w:sz w:val="21"/>
          <w:szCs w:val="21"/>
          <w:lang w:eastAsia="en-IN"/>
        </w:rPr>
      </w:pPr>
      <w:r w:rsidRPr="00A14575">
        <w:rPr>
          <w:rFonts w:asciiTheme="majorHAnsi" w:hAnsiTheme="majorHAnsi" w:cs="Segoe UI"/>
          <w:bCs/>
          <w:color w:val="000000"/>
          <w:sz w:val="21"/>
          <w:szCs w:val="21"/>
          <w:lang w:eastAsia="en-IN"/>
        </w:rPr>
        <w:t xml:space="preserve">WEB PROGRAMMING </w:t>
      </w:r>
    </w:p>
    <w:p w:rsidR="00C40416" w:rsidRDefault="00C40416" w:rsidP="00A14575">
      <w:pPr>
        <w:autoSpaceDE w:val="0"/>
        <w:autoSpaceDN w:val="0"/>
        <w:adjustRightInd w:val="0"/>
        <w:jc w:val="both"/>
        <w:rPr>
          <w:rFonts w:asciiTheme="majorHAnsi" w:hAnsiTheme="majorHAnsi" w:cs="Segoe UI"/>
          <w:color w:val="000000"/>
          <w:sz w:val="21"/>
          <w:szCs w:val="21"/>
          <w:lang w:val="en-US" w:eastAsia="en-IN"/>
        </w:rPr>
      </w:pPr>
    </w:p>
    <w:p w:rsidR="00A37A5F" w:rsidRPr="007335C6" w:rsidRDefault="00A37A5F" w:rsidP="00A37A5F">
      <w:pPr>
        <w:widowControl w:val="0"/>
        <w:pBdr>
          <w:top w:val="dotted" w:sz="4" w:space="1" w:color="auto" w:shadow="1"/>
          <w:left w:val="dotted" w:sz="4" w:space="4" w:color="auto" w:shadow="1"/>
          <w:bottom w:val="dotted" w:sz="4" w:space="1" w:color="auto" w:shadow="1"/>
          <w:right w:val="dotted" w:sz="4" w:space="4" w:color="auto" w:shadow="1"/>
        </w:pBdr>
        <w:shd w:val="clear" w:color="auto" w:fill="FFFFFF" w:themeFill="background1"/>
        <w:autoSpaceDE w:val="0"/>
        <w:autoSpaceDN w:val="0"/>
        <w:adjustRightInd w:val="0"/>
        <w:ind w:right="-7"/>
        <w:jc w:val="center"/>
        <w:rPr>
          <w:rFonts w:asciiTheme="majorHAnsi" w:hAnsiTheme="majorHAnsi" w:cs="Gisha"/>
          <w:b/>
          <w:bCs/>
          <w:smallCaps/>
          <w:color w:val="000000" w:themeColor="text1"/>
          <w:sz w:val="28"/>
          <w:szCs w:val="21"/>
          <w:bdr w:val="dotted" w:sz="4" w:space="0" w:color="auto" w:shadow="1"/>
        </w:rPr>
      </w:pPr>
      <w:r>
        <w:rPr>
          <w:rFonts w:asciiTheme="majorHAnsi" w:hAnsiTheme="majorHAnsi" w:cs="Gisha"/>
          <w:b/>
          <w:bCs/>
          <w:smallCaps/>
          <w:color w:val="000000" w:themeColor="text1"/>
          <w:sz w:val="28"/>
          <w:szCs w:val="21"/>
        </w:rPr>
        <w:t xml:space="preserve">Certifications &amp; Trainings </w:t>
      </w:r>
    </w:p>
    <w:p w:rsidR="00A37A5F" w:rsidRPr="00A14575" w:rsidRDefault="00A37A5F" w:rsidP="00A37A5F">
      <w:pPr>
        <w:ind w:right="-7"/>
        <w:jc w:val="both"/>
        <w:rPr>
          <w:rFonts w:asciiTheme="majorHAnsi" w:hAnsiTheme="majorHAnsi" w:cs="Gisha"/>
          <w:sz w:val="21"/>
          <w:szCs w:val="21"/>
        </w:rPr>
      </w:pPr>
    </w:p>
    <w:p w:rsidR="00C40416" w:rsidRPr="00A14575" w:rsidRDefault="00DC5185" w:rsidP="00A14575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both"/>
        <w:rPr>
          <w:rFonts w:asciiTheme="majorHAnsi" w:hAnsiTheme="majorHAnsi" w:cs="Segoe UI"/>
          <w:color w:val="000000"/>
          <w:sz w:val="21"/>
          <w:szCs w:val="21"/>
          <w:lang w:eastAsia="en-IN"/>
        </w:rPr>
      </w:pPr>
      <w:r w:rsidRPr="00A14575">
        <w:rPr>
          <w:rFonts w:asciiTheme="majorHAnsi" w:hAnsiTheme="majorHAnsi" w:cs="Segoe UI"/>
          <w:color w:val="000000"/>
          <w:sz w:val="21"/>
          <w:szCs w:val="21"/>
          <w:lang w:eastAsia="en-IN"/>
        </w:rPr>
        <w:t xml:space="preserve">Machine Learning </w:t>
      </w:r>
    </w:p>
    <w:p w:rsidR="00DC5185" w:rsidRPr="00A14575" w:rsidRDefault="00DC5185" w:rsidP="00A14575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both"/>
        <w:rPr>
          <w:rFonts w:asciiTheme="majorHAnsi" w:hAnsiTheme="majorHAnsi" w:cs="Segoe UI"/>
          <w:color w:val="000000"/>
          <w:sz w:val="21"/>
          <w:szCs w:val="21"/>
          <w:lang w:eastAsia="en-IN"/>
        </w:rPr>
      </w:pPr>
      <w:r w:rsidRPr="00A14575">
        <w:rPr>
          <w:rFonts w:asciiTheme="majorHAnsi" w:hAnsiTheme="majorHAnsi" w:cs="Segoe UI"/>
          <w:color w:val="000000"/>
          <w:sz w:val="21"/>
          <w:szCs w:val="21"/>
          <w:lang w:eastAsia="en-IN"/>
        </w:rPr>
        <w:t xml:space="preserve">PLCs </w:t>
      </w:r>
    </w:p>
    <w:p w:rsidR="00C40416" w:rsidRPr="00A14575" w:rsidRDefault="00DC5185" w:rsidP="00A14575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both"/>
        <w:rPr>
          <w:rFonts w:asciiTheme="majorHAnsi" w:hAnsiTheme="majorHAnsi" w:cs="Segoe UI"/>
          <w:color w:val="000000"/>
          <w:sz w:val="21"/>
          <w:szCs w:val="21"/>
          <w:lang w:eastAsia="en-IN"/>
        </w:rPr>
      </w:pPr>
      <w:r w:rsidRPr="00A14575">
        <w:rPr>
          <w:rFonts w:asciiTheme="majorHAnsi" w:hAnsiTheme="majorHAnsi" w:cs="Segoe UI"/>
          <w:color w:val="000000"/>
          <w:sz w:val="21"/>
          <w:szCs w:val="21"/>
          <w:lang w:eastAsia="en-IN"/>
        </w:rPr>
        <w:t xml:space="preserve">Instrument and Control System </w:t>
      </w:r>
    </w:p>
    <w:p w:rsidR="00DC5185" w:rsidRPr="00A14575" w:rsidRDefault="00DC5185" w:rsidP="00A14575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both"/>
        <w:rPr>
          <w:rFonts w:asciiTheme="majorHAnsi" w:hAnsiTheme="majorHAnsi" w:cs="Segoe UI"/>
          <w:color w:val="000000"/>
          <w:sz w:val="21"/>
          <w:szCs w:val="21"/>
          <w:lang w:eastAsia="en-IN"/>
        </w:rPr>
      </w:pPr>
      <w:r w:rsidRPr="00A14575">
        <w:rPr>
          <w:rFonts w:asciiTheme="majorHAnsi" w:hAnsiTheme="majorHAnsi" w:cs="Segoe UI"/>
          <w:color w:val="000000"/>
          <w:sz w:val="21"/>
          <w:szCs w:val="21"/>
          <w:lang w:eastAsia="en-IN"/>
        </w:rPr>
        <w:t xml:space="preserve">Induction Motor </w:t>
      </w:r>
    </w:p>
    <w:p w:rsidR="00C40416" w:rsidRPr="00A14575" w:rsidRDefault="00DC5185" w:rsidP="00A14575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both"/>
        <w:rPr>
          <w:rFonts w:asciiTheme="majorHAnsi" w:hAnsiTheme="majorHAnsi" w:cs="Segoe UI"/>
          <w:color w:val="000000"/>
          <w:sz w:val="21"/>
          <w:szCs w:val="21"/>
          <w:lang w:eastAsia="en-IN"/>
        </w:rPr>
      </w:pPr>
      <w:r w:rsidRPr="00A14575">
        <w:rPr>
          <w:rFonts w:asciiTheme="majorHAnsi" w:hAnsiTheme="majorHAnsi" w:cs="Segoe UI"/>
          <w:color w:val="000000"/>
          <w:sz w:val="21"/>
          <w:szCs w:val="21"/>
          <w:lang w:eastAsia="en-IN"/>
        </w:rPr>
        <w:t xml:space="preserve">ARTIFICIAL INTELLIGENCE </w:t>
      </w:r>
    </w:p>
    <w:p w:rsidR="00DC5185" w:rsidRPr="00A14575" w:rsidRDefault="00DC5185" w:rsidP="00A14575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both"/>
        <w:rPr>
          <w:rFonts w:asciiTheme="majorHAnsi" w:hAnsiTheme="majorHAnsi" w:cs="Segoe UI"/>
          <w:color w:val="000000"/>
          <w:sz w:val="21"/>
          <w:szCs w:val="21"/>
          <w:lang w:eastAsia="en-IN"/>
        </w:rPr>
      </w:pPr>
      <w:r w:rsidRPr="00A14575">
        <w:rPr>
          <w:rFonts w:asciiTheme="majorHAnsi" w:hAnsiTheme="majorHAnsi" w:cs="Segoe UI"/>
          <w:color w:val="000000"/>
          <w:sz w:val="21"/>
          <w:szCs w:val="21"/>
          <w:lang w:eastAsia="en-IN"/>
        </w:rPr>
        <w:t xml:space="preserve">INTERNET OF THINGS </w:t>
      </w:r>
    </w:p>
    <w:p w:rsidR="00C40416" w:rsidRPr="00A14575" w:rsidRDefault="00DC5185" w:rsidP="00A14575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both"/>
        <w:rPr>
          <w:rFonts w:asciiTheme="majorHAnsi" w:hAnsiTheme="majorHAnsi" w:cs="Segoe UI"/>
          <w:color w:val="000000"/>
          <w:sz w:val="21"/>
          <w:szCs w:val="21"/>
          <w:lang w:eastAsia="en-IN"/>
        </w:rPr>
      </w:pPr>
      <w:r w:rsidRPr="00A14575">
        <w:rPr>
          <w:rFonts w:asciiTheme="majorHAnsi" w:hAnsiTheme="majorHAnsi" w:cs="Segoe UI"/>
          <w:color w:val="000000"/>
          <w:sz w:val="21"/>
          <w:szCs w:val="21"/>
          <w:lang w:eastAsia="en-IN"/>
        </w:rPr>
        <w:t xml:space="preserve">Artificial Intelligence and it's Component </w:t>
      </w:r>
    </w:p>
    <w:p w:rsidR="00DC5185" w:rsidRPr="00A14575" w:rsidRDefault="00DC5185" w:rsidP="00A14575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both"/>
        <w:rPr>
          <w:rFonts w:asciiTheme="majorHAnsi" w:hAnsiTheme="majorHAnsi" w:cs="Segoe UI"/>
          <w:color w:val="000000"/>
          <w:sz w:val="21"/>
          <w:szCs w:val="21"/>
          <w:lang w:eastAsia="en-IN"/>
        </w:rPr>
      </w:pPr>
      <w:r w:rsidRPr="00A14575">
        <w:rPr>
          <w:rFonts w:asciiTheme="majorHAnsi" w:hAnsiTheme="majorHAnsi" w:cs="Segoe UI"/>
          <w:color w:val="000000"/>
          <w:sz w:val="21"/>
          <w:szCs w:val="21"/>
          <w:lang w:eastAsia="en-IN"/>
        </w:rPr>
        <w:t xml:space="preserve">Fullstack development </w:t>
      </w:r>
    </w:p>
    <w:p w:rsidR="00C40416" w:rsidRPr="00A14575" w:rsidRDefault="00DC5185" w:rsidP="00A14575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both"/>
        <w:rPr>
          <w:rFonts w:asciiTheme="majorHAnsi" w:hAnsiTheme="majorHAnsi" w:cs="Segoe UI"/>
          <w:color w:val="000000"/>
          <w:sz w:val="21"/>
          <w:szCs w:val="21"/>
          <w:lang w:eastAsia="en-IN"/>
        </w:rPr>
      </w:pPr>
      <w:r w:rsidRPr="00A14575">
        <w:rPr>
          <w:rFonts w:asciiTheme="majorHAnsi" w:hAnsiTheme="majorHAnsi" w:cs="Segoe UI"/>
          <w:color w:val="000000"/>
          <w:sz w:val="21"/>
          <w:szCs w:val="21"/>
          <w:lang w:eastAsia="en-IN"/>
        </w:rPr>
        <w:t xml:space="preserve">Python </w:t>
      </w:r>
    </w:p>
    <w:p w:rsidR="00DC5185" w:rsidRPr="00A14575" w:rsidRDefault="00A37A5F" w:rsidP="00A14575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both"/>
        <w:rPr>
          <w:rFonts w:asciiTheme="majorHAnsi" w:hAnsiTheme="majorHAnsi" w:cs="Segoe UI"/>
          <w:color w:val="000000"/>
          <w:sz w:val="21"/>
          <w:szCs w:val="21"/>
          <w:lang w:eastAsia="en-IN"/>
        </w:rPr>
      </w:pPr>
      <w:r>
        <w:rPr>
          <w:rFonts w:asciiTheme="majorHAnsi" w:hAnsiTheme="majorHAnsi" w:cs="Segoe UI"/>
          <w:color w:val="000000"/>
          <w:sz w:val="21"/>
          <w:szCs w:val="21"/>
          <w:lang w:eastAsia="en-IN"/>
        </w:rPr>
        <w:t>AutoCAD</w:t>
      </w:r>
    </w:p>
    <w:p w:rsidR="007935C6" w:rsidRPr="00A14575" w:rsidRDefault="007935C6" w:rsidP="00A14575">
      <w:pPr>
        <w:pStyle w:val="ListParagraph"/>
        <w:ind w:right="86"/>
        <w:jc w:val="both"/>
        <w:rPr>
          <w:rFonts w:asciiTheme="majorHAnsi" w:hAnsiTheme="majorHAnsi" w:cs="Gisha"/>
          <w:sz w:val="21"/>
          <w:szCs w:val="21"/>
        </w:rPr>
      </w:pPr>
    </w:p>
    <w:p w:rsidR="004717D7" w:rsidRPr="007335C6" w:rsidRDefault="00A14575" w:rsidP="007335C6">
      <w:pPr>
        <w:widowControl w:val="0"/>
        <w:pBdr>
          <w:top w:val="dotted" w:sz="4" w:space="1" w:color="auto" w:shadow="1"/>
          <w:left w:val="dotted" w:sz="4" w:space="4" w:color="auto" w:shadow="1"/>
          <w:bottom w:val="dotted" w:sz="4" w:space="1" w:color="auto" w:shadow="1"/>
          <w:right w:val="dotted" w:sz="4" w:space="4" w:color="auto" w:shadow="1"/>
        </w:pBdr>
        <w:shd w:val="clear" w:color="auto" w:fill="FFFFFF" w:themeFill="background1"/>
        <w:autoSpaceDE w:val="0"/>
        <w:autoSpaceDN w:val="0"/>
        <w:adjustRightInd w:val="0"/>
        <w:ind w:right="-7"/>
        <w:jc w:val="center"/>
        <w:rPr>
          <w:rFonts w:asciiTheme="majorHAnsi" w:hAnsiTheme="majorHAnsi" w:cs="Gisha"/>
          <w:b/>
          <w:bCs/>
          <w:smallCaps/>
          <w:color w:val="000000" w:themeColor="text1"/>
          <w:sz w:val="28"/>
          <w:szCs w:val="21"/>
        </w:rPr>
      </w:pPr>
      <w:r w:rsidRPr="007335C6">
        <w:rPr>
          <w:rFonts w:asciiTheme="majorHAnsi" w:hAnsiTheme="majorHAnsi" w:cs="Gisha"/>
          <w:b/>
          <w:bCs/>
          <w:smallCaps/>
          <w:color w:val="000000" w:themeColor="text1"/>
          <w:sz w:val="28"/>
          <w:szCs w:val="21"/>
        </w:rPr>
        <w:t>Internship Experience</w:t>
      </w:r>
    </w:p>
    <w:p w:rsidR="004717D7" w:rsidRPr="00A14575" w:rsidRDefault="004717D7" w:rsidP="00A14575">
      <w:pPr>
        <w:ind w:right="-7"/>
        <w:jc w:val="both"/>
        <w:rPr>
          <w:rFonts w:asciiTheme="majorHAnsi" w:hAnsiTheme="majorHAnsi" w:cs="Gisha"/>
          <w:color w:val="808080"/>
          <w:sz w:val="21"/>
          <w:szCs w:val="21"/>
        </w:rPr>
      </w:pPr>
    </w:p>
    <w:p w:rsidR="00DC5185" w:rsidRPr="00A14575" w:rsidRDefault="00DC5185" w:rsidP="00A14575">
      <w:pPr>
        <w:ind w:right="-7"/>
        <w:jc w:val="both"/>
        <w:rPr>
          <w:rFonts w:asciiTheme="majorHAnsi" w:hAnsiTheme="majorHAnsi" w:cs="Gisha"/>
          <w:b/>
          <w:color w:val="000000" w:themeColor="text1"/>
          <w:sz w:val="21"/>
          <w:szCs w:val="21"/>
        </w:rPr>
      </w:pPr>
      <w:r w:rsidRPr="00A14575">
        <w:rPr>
          <w:rFonts w:asciiTheme="majorHAnsi" w:hAnsiTheme="majorHAnsi" w:cs="Gisha"/>
          <w:b/>
          <w:color w:val="000000" w:themeColor="text1"/>
          <w:sz w:val="21"/>
          <w:szCs w:val="21"/>
        </w:rPr>
        <w:t xml:space="preserve">TATA STEEL LTD, </w:t>
      </w:r>
      <w:r w:rsidR="00C40416" w:rsidRPr="00A14575">
        <w:rPr>
          <w:rFonts w:asciiTheme="majorHAnsi" w:hAnsiTheme="majorHAnsi" w:cs="Gisha"/>
          <w:b/>
          <w:color w:val="000000" w:themeColor="text1"/>
          <w:sz w:val="21"/>
          <w:szCs w:val="21"/>
        </w:rPr>
        <w:t>Jamshedpur</w:t>
      </w:r>
      <w:r w:rsidR="00C40416" w:rsidRPr="00A14575">
        <w:rPr>
          <w:rFonts w:asciiTheme="majorHAnsi" w:hAnsiTheme="majorHAnsi" w:cs="Gisha"/>
          <w:b/>
          <w:color w:val="000000" w:themeColor="text1"/>
          <w:sz w:val="21"/>
          <w:szCs w:val="21"/>
        </w:rPr>
        <w:tab/>
      </w:r>
      <w:r w:rsidR="00C40416" w:rsidRPr="00A14575">
        <w:rPr>
          <w:rFonts w:asciiTheme="majorHAnsi" w:hAnsiTheme="majorHAnsi" w:cs="Gisha"/>
          <w:b/>
          <w:color w:val="000000" w:themeColor="text1"/>
          <w:sz w:val="21"/>
          <w:szCs w:val="21"/>
        </w:rPr>
        <w:tab/>
      </w:r>
      <w:r w:rsidR="00C40416" w:rsidRPr="00A14575">
        <w:rPr>
          <w:rFonts w:asciiTheme="majorHAnsi" w:hAnsiTheme="majorHAnsi" w:cs="Gisha"/>
          <w:b/>
          <w:color w:val="000000" w:themeColor="text1"/>
          <w:sz w:val="21"/>
          <w:szCs w:val="21"/>
        </w:rPr>
        <w:tab/>
      </w:r>
      <w:r w:rsidR="00C40416" w:rsidRPr="00A14575">
        <w:rPr>
          <w:rFonts w:asciiTheme="majorHAnsi" w:hAnsiTheme="majorHAnsi" w:cs="Gisha"/>
          <w:b/>
          <w:color w:val="000000" w:themeColor="text1"/>
          <w:sz w:val="21"/>
          <w:szCs w:val="21"/>
        </w:rPr>
        <w:tab/>
      </w:r>
      <w:r w:rsidR="00C40416" w:rsidRPr="00A14575">
        <w:rPr>
          <w:rFonts w:asciiTheme="majorHAnsi" w:hAnsiTheme="majorHAnsi" w:cs="Gisha"/>
          <w:b/>
          <w:color w:val="000000" w:themeColor="text1"/>
          <w:sz w:val="21"/>
          <w:szCs w:val="21"/>
        </w:rPr>
        <w:tab/>
      </w:r>
      <w:r w:rsidR="00C40416" w:rsidRPr="00A14575">
        <w:rPr>
          <w:rFonts w:asciiTheme="majorHAnsi" w:hAnsiTheme="majorHAnsi" w:cs="Gisha"/>
          <w:b/>
          <w:color w:val="000000" w:themeColor="text1"/>
          <w:sz w:val="21"/>
          <w:szCs w:val="21"/>
        </w:rPr>
        <w:tab/>
      </w:r>
      <w:r w:rsidR="008879B4" w:rsidRPr="00A14575">
        <w:rPr>
          <w:rFonts w:asciiTheme="majorHAnsi" w:hAnsiTheme="majorHAnsi" w:cs="Gisha"/>
          <w:b/>
          <w:color w:val="000000" w:themeColor="text1"/>
          <w:sz w:val="21"/>
          <w:szCs w:val="21"/>
        </w:rPr>
        <w:tab/>
        <w:t xml:space="preserve">                  (Jun’</w:t>
      </w:r>
      <w:r w:rsidRPr="00A14575">
        <w:rPr>
          <w:rFonts w:asciiTheme="majorHAnsi" w:hAnsiTheme="majorHAnsi" w:cs="Gisha"/>
          <w:b/>
          <w:color w:val="000000" w:themeColor="text1"/>
          <w:sz w:val="21"/>
          <w:szCs w:val="21"/>
        </w:rPr>
        <w:t xml:space="preserve">20 </w:t>
      </w:r>
      <w:r w:rsidR="008879B4" w:rsidRPr="00A14575">
        <w:rPr>
          <w:rFonts w:asciiTheme="majorHAnsi" w:hAnsiTheme="majorHAnsi" w:cs="Gisha"/>
          <w:b/>
          <w:color w:val="000000" w:themeColor="text1"/>
          <w:sz w:val="21"/>
          <w:szCs w:val="21"/>
        </w:rPr>
        <w:t>– Sept’</w:t>
      </w:r>
      <w:r w:rsidRPr="00A14575">
        <w:rPr>
          <w:rFonts w:asciiTheme="majorHAnsi" w:hAnsiTheme="majorHAnsi" w:cs="Gisha"/>
          <w:b/>
          <w:color w:val="000000" w:themeColor="text1"/>
          <w:sz w:val="21"/>
          <w:szCs w:val="21"/>
        </w:rPr>
        <w:t>20</w:t>
      </w:r>
      <w:r w:rsidR="008879B4" w:rsidRPr="00A14575">
        <w:rPr>
          <w:rFonts w:asciiTheme="majorHAnsi" w:hAnsiTheme="majorHAnsi" w:cs="Gisha"/>
          <w:b/>
          <w:color w:val="000000" w:themeColor="text1"/>
          <w:sz w:val="21"/>
          <w:szCs w:val="21"/>
        </w:rPr>
        <w:t>)</w:t>
      </w:r>
    </w:p>
    <w:p w:rsidR="00C40416" w:rsidRPr="00A14575" w:rsidRDefault="00C40416" w:rsidP="00A14575">
      <w:pPr>
        <w:ind w:right="-7"/>
        <w:jc w:val="both"/>
        <w:rPr>
          <w:rFonts w:asciiTheme="majorHAnsi" w:hAnsiTheme="majorHAnsi" w:cs="Gisha"/>
          <w:b/>
          <w:color w:val="000000" w:themeColor="text1"/>
          <w:sz w:val="21"/>
          <w:szCs w:val="21"/>
        </w:rPr>
      </w:pPr>
      <w:r w:rsidRPr="00A14575">
        <w:rPr>
          <w:rFonts w:asciiTheme="majorHAnsi" w:hAnsiTheme="majorHAnsi" w:cs="Gisha"/>
          <w:b/>
          <w:color w:val="000000" w:themeColor="text1"/>
          <w:sz w:val="21"/>
          <w:szCs w:val="21"/>
        </w:rPr>
        <w:t>Trainee Engineer</w:t>
      </w:r>
    </w:p>
    <w:p w:rsidR="00C40416" w:rsidRPr="00A14575" w:rsidRDefault="00C40416" w:rsidP="00A14575">
      <w:pPr>
        <w:ind w:right="-7"/>
        <w:jc w:val="both"/>
        <w:rPr>
          <w:rFonts w:asciiTheme="majorHAnsi" w:hAnsiTheme="majorHAnsi" w:cs="Gisha"/>
          <w:b/>
          <w:color w:val="000000" w:themeColor="text1"/>
          <w:sz w:val="21"/>
          <w:szCs w:val="21"/>
        </w:rPr>
      </w:pPr>
    </w:p>
    <w:p w:rsidR="00DC5185" w:rsidRPr="00A14575" w:rsidRDefault="00DC5185" w:rsidP="00A14575">
      <w:pPr>
        <w:ind w:right="-7"/>
        <w:jc w:val="both"/>
        <w:rPr>
          <w:rFonts w:asciiTheme="majorHAnsi" w:hAnsiTheme="majorHAnsi" w:cs="Gisha"/>
          <w:b/>
          <w:color w:val="000000" w:themeColor="text1"/>
          <w:sz w:val="21"/>
          <w:szCs w:val="21"/>
        </w:rPr>
      </w:pPr>
      <w:r w:rsidRPr="00A14575">
        <w:rPr>
          <w:rFonts w:asciiTheme="majorHAnsi" w:hAnsiTheme="majorHAnsi" w:cs="Gisha"/>
          <w:b/>
          <w:color w:val="000000" w:themeColor="text1"/>
          <w:sz w:val="21"/>
          <w:szCs w:val="21"/>
        </w:rPr>
        <w:t xml:space="preserve">NILIET, </w:t>
      </w:r>
      <w:r w:rsidR="008879B4" w:rsidRPr="00A14575">
        <w:rPr>
          <w:rFonts w:asciiTheme="majorHAnsi" w:hAnsiTheme="majorHAnsi" w:cs="Gisha"/>
          <w:b/>
          <w:color w:val="000000" w:themeColor="text1"/>
          <w:sz w:val="21"/>
          <w:szCs w:val="21"/>
        </w:rPr>
        <w:t>Delhi</w:t>
      </w:r>
      <w:r w:rsidR="00C40416" w:rsidRPr="00A14575">
        <w:rPr>
          <w:rFonts w:asciiTheme="majorHAnsi" w:hAnsiTheme="majorHAnsi" w:cs="Gisha"/>
          <w:b/>
          <w:color w:val="000000" w:themeColor="text1"/>
          <w:sz w:val="21"/>
          <w:szCs w:val="21"/>
        </w:rPr>
        <w:tab/>
      </w:r>
      <w:r w:rsidR="00C40416" w:rsidRPr="00A14575">
        <w:rPr>
          <w:rFonts w:asciiTheme="majorHAnsi" w:hAnsiTheme="majorHAnsi" w:cs="Gisha"/>
          <w:b/>
          <w:color w:val="000000" w:themeColor="text1"/>
          <w:sz w:val="21"/>
          <w:szCs w:val="21"/>
        </w:rPr>
        <w:tab/>
      </w:r>
      <w:r w:rsidR="00C40416" w:rsidRPr="00A14575">
        <w:rPr>
          <w:rFonts w:asciiTheme="majorHAnsi" w:hAnsiTheme="majorHAnsi" w:cs="Gisha"/>
          <w:b/>
          <w:color w:val="000000" w:themeColor="text1"/>
          <w:sz w:val="21"/>
          <w:szCs w:val="21"/>
        </w:rPr>
        <w:tab/>
      </w:r>
      <w:r w:rsidR="00C40416" w:rsidRPr="00A14575">
        <w:rPr>
          <w:rFonts w:asciiTheme="majorHAnsi" w:hAnsiTheme="majorHAnsi" w:cs="Gisha"/>
          <w:b/>
          <w:color w:val="000000" w:themeColor="text1"/>
          <w:sz w:val="21"/>
          <w:szCs w:val="21"/>
        </w:rPr>
        <w:tab/>
      </w:r>
      <w:r w:rsidR="00C40416" w:rsidRPr="00A14575">
        <w:rPr>
          <w:rFonts w:asciiTheme="majorHAnsi" w:hAnsiTheme="majorHAnsi" w:cs="Gisha"/>
          <w:b/>
          <w:color w:val="000000" w:themeColor="text1"/>
          <w:sz w:val="21"/>
          <w:szCs w:val="21"/>
        </w:rPr>
        <w:tab/>
      </w:r>
      <w:r w:rsidR="008879B4" w:rsidRPr="00A14575">
        <w:rPr>
          <w:rFonts w:asciiTheme="majorHAnsi" w:hAnsiTheme="majorHAnsi" w:cs="Gisha"/>
          <w:b/>
          <w:color w:val="000000" w:themeColor="text1"/>
          <w:sz w:val="21"/>
          <w:szCs w:val="21"/>
        </w:rPr>
        <w:tab/>
      </w:r>
      <w:r w:rsidR="008879B4" w:rsidRPr="00A14575">
        <w:rPr>
          <w:rFonts w:asciiTheme="majorHAnsi" w:hAnsiTheme="majorHAnsi" w:cs="Gisha"/>
          <w:b/>
          <w:color w:val="000000" w:themeColor="text1"/>
          <w:sz w:val="21"/>
          <w:szCs w:val="21"/>
        </w:rPr>
        <w:tab/>
      </w:r>
      <w:r w:rsidR="008879B4" w:rsidRPr="00A14575">
        <w:rPr>
          <w:rFonts w:asciiTheme="majorHAnsi" w:hAnsiTheme="majorHAnsi" w:cs="Gisha"/>
          <w:b/>
          <w:color w:val="000000" w:themeColor="text1"/>
          <w:sz w:val="21"/>
          <w:szCs w:val="21"/>
        </w:rPr>
        <w:tab/>
      </w:r>
      <w:r w:rsidR="008879B4" w:rsidRPr="00A14575">
        <w:rPr>
          <w:rFonts w:asciiTheme="majorHAnsi" w:hAnsiTheme="majorHAnsi" w:cs="Gisha"/>
          <w:b/>
          <w:color w:val="000000" w:themeColor="text1"/>
          <w:sz w:val="21"/>
          <w:szCs w:val="21"/>
        </w:rPr>
        <w:tab/>
      </w:r>
      <w:r w:rsidR="008879B4" w:rsidRPr="00A14575">
        <w:rPr>
          <w:rFonts w:asciiTheme="majorHAnsi" w:hAnsiTheme="majorHAnsi" w:cs="Gisha"/>
          <w:b/>
          <w:color w:val="000000" w:themeColor="text1"/>
          <w:sz w:val="21"/>
          <w:szCs w:val="21"/>
        </w:rPr>
        <w:tab/>
      </w:r>
      <w:r w:rsidR="008879B4" w:rsidRPr="00A14575">
        <w:rPr>
          <w:rFonts w:asciiTheme="majorHAnsi" w:hAnsiTheme="majorHAnsi" w:cs="Gisha"/>
          <w:b/>
          <w:color w:val="000000" w:themeColor="text1"/>
          <w:sz w:val="21"/>
          <w:szCs w:val="21"/>
        </w:rPr>
        <w:tab/>
        <w:t xml:space="preserve">   (Jun’</w:t>
      </w:r>
      <w:r w:rsidRPr="00A14575">
        <w:rPr>
          <w:rFonts w:asciiTheme="majorHAnsi" w:hAnsiTheme="majorHAnsi" w:cs="Gisha"/>
          <w:b/>
          <w:color w:val="000000" w:themeColor="text1"/>
          <w:sz w:val="21"/>
          <w:szCs w:val="21"/>
        </w:rPr>
        <w:t xml:space="preserve">21 </w:t>
      </w:r>
      <w:r w:rsidR="008879B4" w:rsidRPr="00A14575">
        <w:rPr>
          <w:rFonts w:asciiTheme="majorHAnsi" w:hAnsiTheme="majorHAnsi" w:cs="Gisha"/>
          <w:b/>
          <w:color w:val="000000" w:themeColor="text1"/>
          <w:sz w:val="21"/>
          <w:szCs w:val="21"/>
        </w:rPr>
        <w:t>– Nov’</w:t>
      </w:r>
      <w:r w:rsidRPr="00A14575">
        <w:rPr>
          <w:rFonts w:asciiTheme="majorHAnsi" w:hAnsiTheme="majorHAnsi" w:cs="Gisha"/>
          <w:b/>
          <w:color w:val="000000" w:themeColor="text1"/>
          <w:sz w:val="21"/>
          <w:szCs w:val="21"/>
        </w:rPr>
        <w:t>21</w:t>
      </w:r>
      <w:r w:rsidR="008879B4" w:rsidRPr="00A14575">
        <w:rPr>
          <w:rFonts w:asciiTheme="majorHAnsi" w:hAnsiTheme="majorHAnsi" w:cs="Gisha"/>
          <w:b/>
          <w:color w:val="000000" w:themeColor="text1"/>
          <w:sz w:val="21"/>
          <w:szCs w:val="21"/>
        </w:rPr>
        <w:t>)</w:t>
      </w:r>
    </w:p>
    <w:p w:rsidR="00C40416" w:rsidRPr="00A14575" w:rsidRDefault="00C40416" w:rsidP="00A14575">
      <w:pPr>
        <w:ind w:right="-7"/>
        <w:jc w:val="both"/>
        <w:rPr>
          <w:rFonts w:asciiTheme="majorHAnsi" w:hAnsiTheme="majorHAnsi" w:cs="Gisha"/>
          <w:b/>
          <w:color w:val="000000" w:themeColor="text1"/>
          <w:sz w:val="21"/>
          <w:szCs w:val="21"/>
        </w:rPr>
      </w:pPr>
      <w:r w:rsidRPr="00A14575">
        <w:rPr>
          <w:rFonts w:asciiTheme="majorHAnsi" w:hAnsiTheme="majorHAnsi" w:cs="Gisha"/>
          <w:b/>
          <w:color w:val="000000" w:themeColor="text1"/>
          <w:sz w:val="21"/>
          <w:szCs w:val="21"/>
        </w:rPr>
        <w:t>Trainee Engineer</w:t>
      </w:r>
    </w:p>
    <w:p w:rsidR="00C40416" w:rsidRPr="00A14575" w:rsidRDefault="00C40416" w:rsidP="00A14575">
      <w:pPr>
        <w:ind w:right="-7"/>
        <w:jc w:val="both"/>
        <w:rPr>
          <w:rFonts w:asciiTheme="majorHAnsi" w:hAnsiTheme="majorHAnsi" w:cs="Gisha"/>
          <w:b/>
          <w:color w:val="000000" w:themeColor="text1"/>
          <w:sz w:val="21"/>
          <w:szCs w:val="21"/>
        </w:rPr>
      </w:pPr>
    </w:p>
    <w:p w:rsidR="00DC5185" w:rsidRPr="00A14575" w:rsidRDefault="00DC5185" w:rsidP="00A14575">
      <w:pPr>
        <w:ind w:right="-7"/>
        <w:jc w:val="both"/>
        <w:rPr>
          <w:rFonts w:asciiTheme="majorHAnsi" w:hAnsiTheme="majorHAnsi" w:cs="Gisha"/>
          <w:b/>
          <w:color w:val="000000" w:themeColor="text1"/>
          <w:sz w:val="21"/>
          <w:szCs w:val="21"/>
        </w:rPr>
      </w:pPr>
      <w:r w:rsidRPr="00A14575">
        <w:rPr>
          <w:rFonts w:asciiTheme="majorHAnsi" w:hAnsiTheme="majorHAnsi" w:cs="Gisha"/>
          <w:b/>
          <w:color w:val="000000" w:themeColor="text1"/>
          <w:sz w:val="21"/>
          <w:szCs w:val="21"/>
        </w:rPr>
        <w:t xml:space="preserve">TALBROS INFOTECH, </w:t>
      </w:r>
      <w:r w:rsidR="008879B4" w:rsidRPr="00A14575">
        <w:rPr>
          <w:rFonts w:asciiTheme="majorHAnsi" w:hAnsiTheme="majorHAnsi" w:cs="Gisha"/>
          <w:b/>
          <w:color w:val="000000" w:themeColor="text1"/>
          <w:sz w:val="21"/>
          <w:szCs w:val="21"/>
        </w:rPr>
        <w:t>Jamshedpur</w:t>
      </w:r>
      <w:r w:rsidR="00C40416" w:rsidRPr="00A14575">
        <w:rPr>
          <w:rFonts w:asciiTheme="majorHAnsi" w:hAnsiTheme="majorHAnsi" w:cs="Gisha"/>
          <w:b/>
          <w:color w:val="000000" w:themeColor="text1"/>
          <w:sz w:val="21"/>
          <w:szCs w:val="21"/>
        </w:rPr>
        <w:tab/>
      </w:r>
      <w:r w:rsidR="00C40416" w:rsidRPr="00A14575">
        <w:rPr>
          <w:rFonts w:asciiTheme="majorHAnsi" w:hAnsiTheme="majorHAnsi" w:cs="Gisha"/>
          <w:b/>
          <w:color w:val="000000" w:themeColor="text1"/>
          <w:sz w:val="21"/>
          <w:szCs w:val="21"/>
        </w:rPr>
        <w:tab/>
      </w:r>
      <w:r w:rsidR="008879B4" w:rsidRPr="00A14575">
        <w:rPr>
          <w:rFonts w:asciiTheme="majorHAnsi" w:hAnsiTheme="majorHAnsi" w:cs="Gisha"/>
          <w:b/>
          <w:color w:val="000000" w:themeColor="text1"/>
          <w:sz w:val="21"/>
          <w:szCs w:val="21"/>
        </w:rPr>
        <w:tab/>
      </w:r>
      <w:r w:rsidR="008879B4" w:rsidRPr="00A14575">
        <w:rPr>
          <w:rFonts w:asciiTheme="majorHAnsi" w:hAnsiTheme="majorHAnsi" w:cs="Gisha"/>
          <w:b/>
          <w:color w:val="000000" w:themeColor="text1"/>
          <w:sz w:val="21"/>
          <w:szCs w:val="21"/>
        </w:rPr>
        <w:tab/>
      </w:r>
      <w:r w:rsidR="008879B4" w:rsidRPr="00A14575">
        <w:rPr>
          <w:rFonts w:asciiTheme="majorHAnsi" w:hAnsiTheme="majorHAnsi" w:cs="Gisha"/>
          <w:b/>
          <w:color w:val="000000" w:themeColor="text1"/>
          <w:sz w:val="21"/>
          <w:szCs w:val="21"/>
        </w:rPr>
        <w:tab/>
      </w:r>
      <w:r w:rsidR="008879B4" w:rsidRPr="00A14575">
        <w:rPr>
          <w:rFonts w:asciiTheme="majorHAnsi" w:hAnsiTheme="majorHAnsi" w:cs="Gisha"/>
          <w:b/>
          <w:color w:val="000000" w:themeColor="text1"/>
          <w:sz w:val="21"/>
          <w:szCs w:val="21"/>
        </w:rPr>
        <w:tab/>
      </w:r>
      <w:r w:rsidR="008879B4" w:rsidRPr="00A14575">
        <w:rPr>
          <w:rFonts w:asciiTheme="majorHAnsi" w:hAnsiTheme="majorHAnsi" w:cs="Gisha"/>
          <w:b/>
          <w:color w:val="000000" w:themeColor="text1"/>
          <w:sz w:val="21"/>
          <w:szCs w:val="21"/>
        </w:rPr>
        <w:tab/>
      </w:r>
      <w:r w:rsidR="008879B4" w:rsidRPr="00A14575">
        <w:rPr>
          <w:rFonts w:asciiTheme="majorHAnsi" w:hAnsiTheme="majorHAnsi" w:cs="Gisha"/>
          <w:b/>
          <w:color w:val="000000" w:themeColor="text1"/>
          <w:sz w:val="21"/>
          <w:szCs w:val="21"/>
        </w:rPr>
        <w:tab/>
        <w:t xml:space="preserve">     (Jul’</w:t>
      </w:r>
      <w:r w:rsidRPr="00A14575">
        <w:rPr>
          <w:rFonts w:asciiTheme="majorHAnsi" w:hAnsiTheme="majorHAnsi" w:cs="Gisha"/>
          <w:b/>
          <w:color w:val="000000" w:themeColor="text1"/>
          <w:sz w:val="21"/>
          <w:szCs w:val="21"/>
        </w:rPr>
        <w:t xml:space="preserve">22 </w:t>
      </w:r>
      <w:r w:rsidR="008879B4" w:rsidRPr="00A14575">
        <w:rPr>
          <w:rFonts w:asciiTheme="majorHAnsi" w:hAnsiTheme="majorHAnsi" w:cs="Gisha"/>
          <w:b/>
          <w:color w:val="000000" w:themeColor="text1"/>
          <w:sz w:val="21"/>
          <w:szCs w:val="21"/>
        </w:rPr>
        <w:t>– Nov’</w:t>
      </w:r>
      <w:r w:rsidRPr="00A14575">
        <w:rPr>
          <w:rFonts w:asciiTheme="majorHAnsi" w:hAnsiTheme="majorHAnsi" w:cs="Gisha"/>
          <w:b/>
          <w:color w:val="000000" w:themeColor="text1"/>
          <w:sz w:val="21"/>
          <w:szCs w:val="21"/>
        </w:rPr>
        <w:t>22</w:t>
      </w:r>
      <w:r w:rsidR="008879B4" w:rsidRPr="00A14575">
        <w:rPr>
          <w:rFonts w:asciiTheme="majorHAnsi" w:hAnsiTheme="majorHAnsi" w:cs="Gisha"/>
          <w:b/>
          <w:color w:val="000000" w:themeColor="text1"/>
          <w:sz w:val="21"/>
          <w:szCs w:val="21"/>
        </w:rPr>
        <w:t>)</w:t>
      </w:r>
    </w:p>
    <w:p w:rsidR="00C40416" w:rsidRPr="00A14575" w:rsidRDefault="00C40416" w:rsidP="00A14575">
      <w:pPr>
        <w:ind w:right="-7"/>
        <w:jc w:val="both"/>
        <w:rPr>
          <w:rFonts w:asciiTheme="majorHAnsi" w:hAnsiTheme="majorHAnsi" w:cs="Gisha"/>
          <w:b/>
          <w:color w:val="000000" w:themeColor="text1"/>
          <w:sz w:val="21"/>
          <w:szCs w:val="21"/>
        </w:rPr>
      </w:pPr>
      <w:r w:rsidRPr="00A14575">
        <w:rPr>
          <w:rFonts w:asciiTheme="majorHAnsi" w:hAnsiTheme="majorHAnsi" w:cs="Gisha"/>
          <w:b/>
          <w:color w:val="000000" w:themeColor="text1"/>
          <w:sz w:val="21"/>
          <w:szCs w:val="21"/>
        </w:rPr>
        <w:t>IT Engineer</w:t>
      </w:r>
    </w:p>
    <w:p w:rsidR="008879B4" w:rsidRPr="00A14575" w:rsidRDefault="008879B4" w:rsidP="00A14575">
      <w:pPr>
        <w:pStyle w:val="ListParagraph"/>
        <w:ind w:right="86"/>
        <w:jc w:val="both"/>
        <w:rPr>
          <w:rFonts w:asciiTheme="majorHAnsi" w:hAnsiTheme="majorHAnsi" w:cs="Gisha"/>
          <w:sz w:val="21"/>
          <w:szCs w:val="21"/>
        </w:rPr>
      </w:pPr>
    </w:p>
    <w:p w:rsidR="008879B4" w:rsidRPr="007335C6" w:rsidRDefault="008879B4" w:rsidP="007335C6">
      <w:pPr>
        <w:widowControl w:val="0"/>
        <w:pBdr>
          <w:top w:val="dotted" w:sz="4" w:space="1" w:color="auto" w:shadow="1"/>
          <w:left w:val="dotted" w:sz="4" w:space="4" w:color="auto" w:shadow="1"/>
          <w:bottom w:val="dotted" w:sz="4" w:space="1" w:color="auto" w:shadow="1"/>
          <w:right w:val="dotted" w:sz="4" w:space="4" w:color="auto" w:shadow="1"/>
        </w:pBdr>
        <w:shd w:val="clear" w:color="auto" w:fill="FFFFFF" w:themeFill="background1"/>
        <w:autoSpaceDE w:val="0"/>
        <w:autoSpaceDN w:val="0"/>
        <w:adjustRightInd w:val="0"/>
        <w:ind w:right="-7"/>
        <w:jc w:val="center"/>
        <w:rPr>
          <w:rFonts w:asciiTheme="majorHAnsi" w:hAnsiTheme="majorHAnsi" w:cs="Gisha"/>
          <w:b/>
          <w:bCs/>
          <w:smallCaps/>
          <w:color w:val="000000" w:themeColor="text1"/>
          <w:sz w:val="28"/>
          <w:szCs w:val="21"/>
        </w:rPr>
      </w:pPr>
      <w:r w:rsidRPr="007335C6">
        <w:rPr>
          <w:rFonts w:asciiTheme="majorHAnsi" w:hAnsiTheme="majorHAnsi" w:cs="Gisha"/>
          <w:b/>
          <w:bCs/>
          <w:smallCaps/>
          <w:color w:val="000000" w:themeColor="text1"/>
          <w:sz w:val="28"/>
          <w:szCs w:val="21"/>
        </w:rPr>
        <w:t>Academic Projects</w:t>
      </w:r>
    </w:p>
    <w:p w:rsidR="008879B4" w:rsidRPr="00A14575" w:rsidRDefault="008879B4" w:rsidP="00A14575">
      <w:pPr>
        <w:ind w:right="-7"/>
        <w:jc w:val="both"/>
        <w:rPr>
          <w:rFonts w:asciiTheme="majorHAnsi" w:hAnsiTheme="majorHAnsi" w:cs="Gisha"/>
          <w:color w:val="808080"/>
          <w:sz w:val="21"/>
          <w:szCs w:val="21"/>
        </w:rPr>
      </w:pPr>
    </w:p>
    <w:p w:rsidR="00DC5185" w:rsidRPr="00A14575" w:rsidRDefault="00DC5185" w:rsidP="00A14575">
      <w:pPr>
        <w:pStyle w:val="ListParagraph"/>
        <w:numPr>
          <w:ilvl w:val="0"/>
          <w:numId w:val="25"/>
        </w:numPr>
        <w:ind w:right="-7"/>
        <w:jc w:val="both"/>
        <w:rPr>
          <w:rFonts w:asciiTheme="majorHAnsi" w:hAnsiTheme="majorHAnsi" w:cs="Gisha"/>
          <w:color w:val="000000" w:themeColor="text1"/>
          <w:sz w:val="21"/>
          <w:szCs w:val="21"/>
        </w:rPr>
      </w:pPr>
      <w:r w:rsidRPr="00A14575">
        <w:rPr>
          <w:rFonts w:asciiTheme="majorHAnsi" w:hAnsiTheme="majorHAnsi" w:cs="Gisha"/>
          <w:b/>
          <w:color w:val="000000" w:themeColor="text1"/>
          <w:sz w:val="21"/>
          <w:szCs w:val="21"/>
        </w:rPr>
        <w:t>Library Management System:</w:t>
      </w:r>
      <w:r w:rsidR="008879B4" w:rsidRPr="00A14575">
        <w:rPr>
          <w:rFonts w:asciiTheme="majorHAnsi" w:hAnsiTheme="majorHAnsi" w:cs="Gisha"/>
          <w:color w:val="000000" w:themeColor="text1"/>
          <w:sz w:val="21"/>
          <w:szCs w:val="21"/>
        </w:rPr>
        <w:t xml:space="preserve"> </w:t>
      </w:r>
      <w:r w:rsidRPr="00A14575">
        <w:rPr>
          <w:rFonts w:asciiTheme="majorHAnsi" w:hAnsiTheme="majorHAnsi" w:cs="Gisha"/>
          <w:color w:val="000000" w:themeColor="text1"/>
          <w:sz w:val="21"/>
          <w:szCs w:val="21"/>
        </w:rPr>
        <w:t>Using Java collections, API, Serialization &amp; Deserialization</w:t>
      </w:r>
    </w:p>
    <w:p w:rsidR="00DC5185" w:rsidRPr="00A14575" w:rsidRDefault="00DC5185" w:rsidP="00A14575">
      <w:pPr>
        <w:pStyle w:val="ListParagraph"/>
        <w:numPr>
          <w:ilvl w:val="0"/>
          <w:numId w:val="25"/>
        </w:numPr>
        <w:ind w:right="-7"/>
        <w:jc w:val="both"/>
        <w:rPr>
          <w:rFonts w:asciiTheme="majorHAnsi" w:hAnsiTheme="majorHAnsi" w:cs="Gisha"/>
          <w:color w:val="000000" w:themeColor="text1"/>
          <w:sz w:val="21"/>
          <w:szCs w:val="21"/>
        </w:rPr>
      </w:pPr>
      <w:r w:rsidRPr="00A14575">
        <w:rPr>
          <w:rFonts w:asciiTheme="majorHAnsi" w:hAnsiTheme="majorHAnsi" w:cs="Gisha"/>
          <w:b/>
          <w:color w:val="000000" w:themeColor="text1"/>
          <w:sz w:val="21"/>
          <w:szCs w:val="21"/>
        </w:rPr>
        <w:t>Notes and Password Manager</w:t>
      </w:r>
      <w:r w:rsidR="008879B4" w:rsidRPr="00A14575">
        <w:rPr>
          <w:rFonts w:asciiTheme="majorHAnsi" w:hAnsiTheme="majorHAnsi" w:cs="Gisha"/>
          <w:b/>
          <w:color w:val="000000" w:themeColor="text1"/>
          <w:sz w:val="21"/>
          <w:szCs w:val="21"/>
        </w:rPr>
        <w:t xml:space="preserve"> </w:t>
      </w:r>
      <w:r w:rsidRPr="00A14575">
        <w:rPr>
          <w:rFonts w:asciiTheme="majorHAnsi" w:hAnsiTheme="majorHAnsi" w:cs="Gisha"/>
          <w:b/>
          <w:color w:val="000000" w:themeColor="text1"/>
          <w:sz w:val="21"/>
          <w:szCs w:val="21"/>
        </w:rPr>
        <w:t>-</w:t>
      </w:r>
      <w:r w:rsidR="008879B4" w:rsidRPr="00A14575">
        <w:rPr>
          <w:rFonts w:asciiTheme="majorHAnsi" w:hAnsiTheme="majorHAnsi" w:cs="Gisha"/>
          <w:b/>
          <w:color w:val="000000" w:themeColor="text1"/>
          <w:sz w:val="21"/>
          <w:szCs w:val="21"/>
        </w:rPr>
        <w:t xml:space="preserve"> </w:t>
      </w:r>
      <w:r w:rsidRPr="00A14575">
        <w:rPr>
          <w:rFonts w:asciiTheme="majorHAnsi" w:hAnsiTheme="majorHAnsi" w:cs="Gisha"/>
          <w:color w:val="000000" w:themeColor="text1"/>
          <w:sz w:val="21"/>
          <w:szCs w:val="21"/>
        </w:rPr>
        <w:t>Using Android Basic &amp; Firebase with Java</w:t>
      </w:r>
    </w:p>
    <w:p w:rsidR="00DC5185" w:rsidRPr="00A14575" w:rsidRDefault="00DC5185" w:rsidP="00A14575">
      <w:pPr>
        <w:pStyle w:val="ListParagraph"/>
        <w:numPr>
          <w:ilvl w:val="0"/>
          <w:numId w:val="25"/>
        </w:numPr>
        <w:ind w:right="-7"/>
        <w:jc w:val="both"/>
        <w:rPr>
          <w:rFonts w:asciiTheme="majorHAnsi" w:hAnsiTheme="majorHAnsi" w:cs="Gisha"/>
          <w:color w:val="000000" w:themeColor="text1"/>
          <w:sz w:val="21"/>
          <w:szCs w:val="21"/>
        </w:rPr>
      </w:pPr>
      <w:r w:rsidRPr="00A14575">
        <w:rPr>
          <w:rFonts w:asciiTheme="majorHAnsi" w:hAnsiTheme="majorHAnsi" w:cs="Gisha"/>
          <w:b/>
          <w:color w:val="000000" w:themeColor="text1"/>
          <w:sz w:val="21"/>
          <w:szCs w:val="21"/>
        </w:rPr>
        <w:t>Quiz Application</w:t>
      </w:r>
      <w:r w:rsidR="008879B4" w:rsidRPr="00A14575">
        <w:rPr>
          <w:rFonts w:asciiTheme="majorHAnsi" w:hAnsiTheme="majorHAnsi" w:cs="Gisha"/>
          <w:b/>
          <w:color w:val="000000" w:themeColor="text1"/>
          <w:sz w:val="21"/>
          <w:szCs w:val="21"/>
        </w:rPr>
        <w:t xml:space="preserve"> -</w:t>
      </w:r>
      <w:r w:rsidR="008879B4" w:rsidRPr="00A14575">
        <w:rPr>
          <w:rFonts w:asciiTheme="majorHAnsi" w:hAnsiTheme="majorHAnsi" w:cs="Gisha"/>
          <w:color w:val="000000" w:themeColor="text1"/>
          <w:sz w:val="21"/>
          <w:szCs w:val="21"/>
        </w:rPr>
        <w:t xml:space="preserve"> </w:t>
      </w:r>
      <w:r w:rsidRPr="00A14575">
        <w:rPr>
          <w:rFonts w:asciiTheme="majorHAnsi" w:hAnsiTheme="majorHAnsi" w:cs="Gisha"/>
          <w:color w:val="000000" w:themeColor="text1"/>
          <w:sz w:val="21"/>
          <w:szCs w:val="21"/>
        </w:rPr>
        <w:t>Using Firebase Data handling</w:t>
      </w:r>
    </w:p>
    <w:p w:rsidR="00DC5185" w:rsidRPr="00A14575" w:rsidRDefault="00DC5185" w:rsidP="00A14575">
      <w:pPr>
        <w:pStyle w:val="ListParagraph"/>
        <w:numPr>
          <w:ilvl w:val="0"/>
          <w:numId w:val="25"/>
        </w:numPr>
        <w:ind w:right="-7"/>
        <w:jc w:val="both"/>
        <w:rPr>
          <w:rFonts w:asciiTheme="majorHAnsi" w:hAnsiTheme="majorHAnsi" w:cs="Gisha"/>
          <w:b/>
          <w:color w:val="000000" w:themeColor="text1"/>
          <w:sz w:val="21"/>
          <w:szCs w:val="21"/>
        </w:rPr>
      </w:pPr>
      <w:r w:rsidRPr="00A14575">
        <w:rPr>
          <w:rFonts w:asciiTheme="majorHAnsi" w:hAnsiTheme="majorHAnsi" w:cs="Gisha"/>
          <w:b/>
          <w:color w:val="000000" w:themeColor="text1"/>
          <w:sz w:val="21"/>
          <w:szCs w:val="21"/>
        </w:rPr>
        <w:t>Air Quality Check:</w:t>
      </w:r>
      <w:r w:rsidR="008879B4" w:rsidRPr="00A14575">
        <w:rPr>
          <w:rFonts w:asciiTheme="majorHAnsi" w:hAnsiTheme="majorHAnsi" w:cs="Gisha"/>
          <w:b/>
          <w:color w:val="000000" w:themeColor="text1"/>
          <w:sz w:val="21"/>
          <w:szCs w:val="21"/>
        </w:rPr>
        <w:t xml:space="preserve"> </w:t>
      </w:r>
      <w:r w:rsidRPr="00A14575">
        <w:rPr>
          <w:rFonts w:asciiTheme="majorHAnsi" w:hAnsiTheme="majorHAnsi" w:cs="Gisha"/>
          <w:b/>
          <w:color w:val="000000" w:themeColor="text1"/>
          <w:sz w:val="21"/>
          <w:szCs w:val="21"/>
        </w:rPr>
        <w:t>IOT With Raspberry Pi Using Python</w:t>
      </w:r>
    </w:p>
    <w:p w:rsidR="00DC5185" w:rsidRPr="00A14575" w:rsidRDefault="00DC5185" w:rsidP="00A14575">
      <w:pPr>
        <w:pStyle w:val="ListParagraph"/>
        <w:numPr>
          <w:ilvl w:val="0"/>
          <w:numId w:val="25"/>
        </w:numPr>
        <w:ind w:right="-7"/>
        <w:jc w:val="both"/>
        <w:rPr>
          <w:rFonts w:asciiTheme="majorHAnsi" w:hAnsiTheme="majorHAnsi" w:cs="Gisha"/>
          <w:color w:val="000000" w:themeColor="text1"/>
          <w:sz w:val="21"/>
          <w:szCs w:val="21"/>
        </w:rPr>
      </w:pPr>
      <w:r w:rsidRPr="00A14575">
        <w:rPr>
          <w:rFonts w:asciiTheme="majorHAnsi" w:hAnsiTheme="majorHAnsi" w:cs="Gisha"/>
          <w:b/>
          <w:color w:val="000000" w:themeColor="text1"/>
          <w:sz w:val="21"/>
          <w:szCs w:val="21"/>
        </w:rPr>
        <w:t>AC Temperature Check</w:t>
      </w:r>
      <w:r w:rsidR="008879B4" w:rsidRPr="00A14575">
        <w:rPr>
          <w:rFonts w:asciiTheme="majorHAnsi" w:hAnsiTheme="majorHAnsi" w:cs="Gisha"/>
          <w:b/>
          <w:color w:val="000000" w:themeColor="text1"/>
          <w:sz w:val="21"/>
          <w:szCs w:val="21"/>
        </w:rPr>
        <w:t xml:space="preserve"> -</w:t>
      </w:r>
      <w:r w:rsidR="008879B4" w:rsidRPr="00A14575">
        <w:rPr>
          <w:rFonts w:asciiTheme="majorHAnsi" w:hAnsiTheme="majorHAnsi" w:cs="Gisha"/>
          <w:color w:val="000000" w:themeColor="text1"/>
          <w:sz w:val="21"/>
          <w:szCs w:val="21"/>
        </w:rPr>
        <w:t xml:space="preserve"> </w:t>
      </w:r>
      <w:r w:rsidRPr="00A14575">
        <w:rPr>
          <w:rFonts w:asciiTheme="majorHAnsi" w:hAnsiTheme="majorHAnsi" w:cs="Gisha"/>
          <w:color w:val="000000" w:themeColor="text1"/>
          <w:sz w:val="21"/>
          <w:szCs w:val="21"/>
        </w:rPr>
        <w:t>Using Instrumentation &amp; Control System</w:t>
      </w:r>
    </w:p>
    <w:p w:rsidR="00DC5185" w:rsidRPr="00A14575" w:rsidRDefault="00DC5185" w:rsidP="00A14575">
      <w:pPr>
        <w:pStyle w:val="ListParagraph"/>
        <w:numPr>
          <w:ilvl w:val="0"/>
          <w:numId w:val="25"/>
        </w:numPr>
        <w:ind w:right="-7"/>
        <w:jc w:val="both"/>
        <w:rPr>
          <w:rFonts w:asciiTheme="majorHAnsi" w:hAnsiTheme="majorHAnsi" w:cs="Gisha"/>
          <w:b/>
          <w:color w:val="000000" w:themeColor="text1"/>
          <w:sz w:val="21"/>
          <w:szCs w:val="21"/>
        </w:rPr>
      </w:pPr>
      <w:r w:rsidRPr="00A14575">
        <w:rPr>
          <w:rFonts w:asciiTheme="majorHAnsi" w:hAnsiTheme="majorHAnsi" w:cs="Gisha"/>
          <w:b/>
          <w:color w:val="000000" w:themeColor="text1"/>
          <w:sz w:val="21"/>
          <w:szCs w:val="21"/>
        </w:rPr>
        <w:t>Customized Operating System Based on CYBERSECURITY (</w:t>
      </w:r>
      <w:r w:rsidR="008879B4" w:rsidRPr="00A14575">
        <w:rPr>
          <w:rFonts w:asciiTheme="majorHAnsi" w:hAnsiTheme="majorHAnsi" w:cs="Gisha"/>
          <w:b/>
          <w:color w:val="000000" w:themeColor="text1"/>
          <w:sz w:val="21"/>
          <w:szCs w:val="21"/>
        </w:rPr>
        <w:t>Minor Project)</w:t>
      </w:r>
    </w:p>
    <w:p w:rsidR="00DC5185" w:rsidRPr="00A14575" w:rsidRDefault="00DC5185" w:rsidP="00A14575">
      <w:pPr>
        <w:pStyle w:val="ListParagraph"/>
        <w:numPr>
          <w:ilvl w:val="0"/>
          <w:numId w:val="25"/>
        </w:numPr>
        <w:ind w:right="-7"/>
        <w:jc w:val="both"/>
        <w:rPr>
          <w:rFonts w:asciiTheme="majorHAnsi" w:hAnsiTheme="majorHAnsi" w:cs="Gisha"/>
          <w:color w:val="000000" w:themeColor="text1"/>
          <w:sz w:val="21"/>
          <w:szCs w:val="21"/>
        </w:rPr>
      </w:pPr>
      <w:r w:rsidRPr="00A14575">
        <w:rPr>
          <w:rFonts w:asciiTheme="majorHAnsi" w:hAnsiTheme="majorHAnsi" w:cs="Gisha"/>
          <w:b/>
          <w:color w:val="000000" w:themeColor="text1"/>
          <w:sz w:val="21"/>
          <w:szCs w:val="21"/>
        </w:rPr>
        <w:t>Robotic Weather Sensor (</w:t>
      </w:r>
      <w:r w:rsidR="008879B4" w:rsidRPr="00A14575">
        <w:rPr>
          <w:rFonts w:asciiTheme="majorHAnsi" w:hAnsiTheme="majorHAnsi" w:cs="Gisha"/>
          <w:b/>
          <w:color w:val="000000" w:themeColor="text1"/>
          <w:sz w:val="21"/>
          <w:szCs w:val="21"/>
        </w:rPr>
        <w:t>Major Project</w:t>
      </w:r>
      <w:r w:rsidRPr="00A14575">
        <w:rPr>
          <w:rFonts w:asciiTheme="majorHAnsi" w:hAnsiTheme="majorHAnsi" w:cs="Gisha"/>
          <w:b/>
          <w:color w:val="000000" w:themeColor="text1"/>
          <w:sz w:val="21"/>
          <w:szCs w:val="21"/>
        </w:rPr>
        <w:t>)</w:t>
      </w:r>
      <w:r w:rsidR="008879B4" w:rsidRPr="00A14575">
        <w:rPr>
          <w:rFonts w:asciiTheme="majorHAnsi" w:hAnsiTheme="majorHAnsi" w:cs="Gisha"/>
          <w:color w:val="000000" w:themeColor="text1"/>
          <w:sz w:val="21"/>
          <w:szCs w:val="21"/>
        </w:rPr>
        <w:t xml:space="preserve"> - </w:t>
      </w:r>
      <w:r w:rsidRPr="00A14575">
        <w:rPr>
          <w:rFonts w:asciiTheme="majorHAnsi" w:hAnsiTheme="majorHAnsi" w:cs="Gisha"/>
          <w:color w:val="000000" w:themeColor="text1"/>
          <w:sz w:val="21"/>
          <w:szCs w:val="21"/>
        </w:rPr>
        <w:t>Using Arduino CubeSat satellite &amp; C Language</w:t>
      </w:r>
    </w:p>
    <w:p w:rsidR="008879B4" w:rsidRPr="00A14575" w:rsidRDefault="00DC5185" w:rsidP="00A14575">
      <w:pPr>
        <w:pStyle w:val="ListParagraph"/>
        <w:numPr>
          <w:ilvl w:val="0"/>
          <w:numId w:val="25"/>
        </w:numPr>
        <w:ind w:right="-7"/>
        <w:jc w:val="both"/>
        <w:rPr>
          <w:rFonts w:asciiTheme="majorHAnsi" w:hAnsiTheme="majorHAnsi" w:cs="Gisha"/>
          <w:color w:val="000000" w:themeColor="text1"/>
          <w:sz w:val="21"/>
          <w:szCs w:val="21"/>
        </w:rPr>
      </w:pPr>
      <w:r w:rsidRPr="00A14575">
        <w:rPr>
          <w:rFonts w:asciiTheme="majorHAnsi" w:hAnsiTheme="majorHAnsi" w:cs="Gisha"/>
          <w:b/>
          <w:color w:val="000000" w:themeColor="text1"/>
          <w:sz w:val="21"/>
          <w:szCs w:val="21"/>
        </w:rPr>
        <w:t>Digital Library [Minor Project]</w:t>
      </w:r>
      <w:r w:rsidRPr="00A14575">
        <w:rPr>
          <w:rFonts w:asciiTheme="majorHAnsi" w:hAnsiTheme="majorHAnsi" w:cs="Gisha"/>
          <w:color w:val="000000" w:themeColor="text1"/>
          <w:sz w:val="21"/>
          <w:szCs w:val="21"/>
        </w:rPr>
        <w:t xml:space="preserve"> </w:t>
      </w:r>
    </w:p>
    <w:p w:rsidR="00DC5185" w:rsidRPr="00A14575" w:rsidRDefault="00DC5185" w:rsidP="00A14575">
      <w:pPr>
        <w:pStyle w:val="ListParagraph"/>
        <w:numPr>
          <w:ilvl w:val="0"/>
          <w:numId w:val="25"/>
        </w:numPr>
        <w:ind w:right="-7"/>
        <w:jc w:val="both"/>
        <w:rPr>
          <w:rFonts w:asciiTheme="majorHAnsi" w:hAnsiTheme="majorHAnsi" w:cs="Gisha"/>
          <w:b/>
          <w:color w:val="000000" w:themeColor="text1"/>
          <w:sz w:val="21"/>
          <w:szCs w:val="21"/>
        </w:rPr>
      </w:pPr>
      <w:r w:rsidRPr="00A14575">
        <w:rPr>
          <w:rFonts w:asciiTheme="majorHAnsi" w:hAnsiTheme="majorHAnsi" w:cs="Gisha"/>
          <w:b/>
          <w:color w:val="000000" w:themeColor="text1"/>
          <w:sz w:val="21"/>
          <w:szCs w:val="21"/>
        </w:rPr>
        <w:t>E-Wallet App like Paytm [Major Project]</w:t>
      </w:r>
    </w:p>
    <w:p w:rsidR="00DC5185" w:rsidRPr="00A14575" w:rsidRDefault="00DC5185" w:rsidP="00A14575">
      <w:pPr>
        <w:pStyle w:val="ListParagraph"/>
        <w:numPr>
          <w:ilvl w:val="0"/>
          <w:numId w:val="25"/>
        </w:numPr>
        <w:ind w:right="-7"/>
        <w:jc w:val="both"/>
        <w:rPr>
          <w:rFonts w:asciiTheme="majorHAnsi" w:hAnsiTheme="majorHAnsi" w:cs="Gisha"/>
          <w:b/>
          <w:color w:val="000000" w:themeColor="text1"/>
          <w:sz w:val="21"/>
          <w:szCs w:val="21"/>
        </w:rPr>
      </w:pPr>
      <w:r w:rsidRPr="00A14575">
        <w:rPr>
          <w:rFonts w:asciiTheme="majorHAnsi" w:hAnsiTheme="majorHAnsi" w:cs="Gisha"/>
          <w:b/>
          <w:color w:val="000000" w:themeColor="text1"/>
          <w:sz w:val="21"/>
          <w:szCs w:val="21"/>
        </w:rPr>
        <w:t>Browser Extension (</w:t>
      </w:r>
      <w:r w:rsidR="008879B4" w:rsidRPr="00A14575">
        <w:rPr>
          <w:rFonts w:asciiTheme="majorHAnsi" w:hAnsiTheme="majorHAnsi" w:cs="Gisha"/>
          <w:b/>
          <w:color w:val="000000" w:themeColor="text1"/>
          <w:sz w:val="21"/>
          <w:szCs w:val="21"/>
        </w:rPr>
        <w:t>Mini Project)</w:t>
      </w:r>
    </w:p>
    <w:p w:rsidR="00DC5185" w:rsidRPr="00A14575" w:rsidRDefault="00DC5185" w:rsidP="00A14575">
      <w:pPr>
        <w:pStyle w:val="ListParagraph"/>
        <w:numPr>
          <w:ilvl w:val="0"/>
          <w:numId w:val="25"/>
        </w:numPr>
        <w:ind w:right="-7"/>
        <w:jc w:val="both"/>
        <w:rPr>
          <w:rFonts w:asciiTheme="majorHAnsi" w:hAnsiTheme="majorHAnsi" w:cs="Gisha"/>
          <w:b/>
          <w:color w:val="000000" w:themeColor="text1"/>
          <w:sz w:val="21"/>
          <w:szCs w:val="21"/>
        </w:rPr>
      </w:pPr>
      <w:r w:rsidRPr="00A14575">
        <w:rPr>
          <w:rFonts w:asciiTheme="majorHAnsi" w:hAnsiTheme="majorHAnsi" w:cs="Gisha"/>
          <w:b/>
          <w:color w:val="000000" w:themeColor="text1"/>
          <w:sz w:val="21"/>
          <w:szCs w:val="21"/>
        </w:rPr>
        <w:t>QUIZ APP (</w:t>
      </w:r>
      <w:r w:rsidR="008879B4" w:rsidRPr="00A14575">
        <w:rPr>
          <w:rFonts w:asciiTheme="majorHAnsi" w:hAnsiTheme="majorHAnsi" w:cs="Gisha"/>
          <w:b/>
          <w:color w:val="000000" w:themeColor="text1"/>
          <w:sz w:val="21"/>
          <w:szCs w:val="21"/>
        </w:rPr>
        <w:t>Mini Project)</w:t>
      </w:r>
    </w:p>
    <w:p w:rsidR="00DC5185" w:rsidRPr="00A14575" w:rsidRDefault="00DC5185" w:rsidP="00A14575">
      <w:pPr>
        <w:pStyle w:val="ListParagraph"/>
        <w:numPr>
          <w:ilvl w:val="0"/>
          <w:numId w:val="25"/>
        </w:numPr>
        <w:ind w:right="-7"/>
        <w:jc w:val="both"/>
        <w:rPr>
          <w:rFonts w:asciiTheme="majorHAnsi" w:hAnsiTheme="majorHAnsi" w:cs="Gisha"/>
          <w:b/>
          <w:color w:val="000000" w:themeColor="text1"/>
          <w:sz w:val="21"/>
          <w:szCs w:val="21"/>
        </w:rPr>
      </w:pPr>
      <w:r w:rsidRPr="00A14575">
        <w:rPr>
          <w:rFonts w:asciiTheme="majorHAnsi" w:hAnsiTheme="majorHAnsi" w:cs="Gisha"/>
          <w:b/>
          <w:color w:val="000000" w:themeColor="text1"/>
          <w:sz w:val="21"/>
          <w:szCs w:val="21"/>
        </w:rPr>
        <w:t xml:space="preserve">BREEZE TRAVEL </w:t>
      </w:r>
      <w:r w:rsidR="008879B4" w:rsidRPr="00A14575">
        <w:rPr>
          <w:rFonts w:asciiTheme="majorHAnsi" w:hAnsiTheme="majorHAnsi" w:cs="Gisha"/>
          <w:b/>
          <w:color w:val="000000" w:themeColor="text1"/>
          <w:sz w:val="21"/>
          <w:szCs w:val="21"/>
        </w:rPr>
        <w:t>(Major Project)</w:t>
      </w:r>
    </w:p>
    <w:p w:rsidR="00DC5185" w:rsidRPr="00A14575" w:rsidRDefault="008879B4" w:rsidP="00A14575">
      <w:pPr>
        <w:pStyle w:val="ListParagraph"/>
        <w:numPr>
          <w:ilvl w:val="0"/>
          <w:numId w:val="25"/>
        </w:numPr>
        <w:ind w:right="-7"/>
        <w:jc w:val="both"/>
        <w:rPr>
          <w:rFonts w:asciiTheme="majorHAnsi" w:hAnsiTheme="majorHAnsi" w:cs="Gisha"/>
          <w:b/>
          <w:color w:val="000000" w:themeColor="text1"/>
          <w:sz w:val="21"/>
          <w:szCs w:val="21"/>
        </w:rPr>
      </w:pPr>
      <w:r w:rsidRPr="00A14575">
        <w:rPr>
          <w:rFonts w:asciiTheme="majorHAnsi" w:hAnsiTheme="majorHAnsi" w:cs="Gisha"/>
          <w:b/>
          <w:color w:val="000000" w:themeColor="text1"/>
          <w:sz w:val="21"/>
          <w:szCs w:val="21"/>
        </w:rPr>
        <w:t>Working on a Project E Commerce Website (Major Project)</w:t>
      </w:r>
    </w:p>
    <w:p w:rsidR="008E3CD9" w:rsidRPr="00A14575" w:rsidRDefault="008E3CD9" w:rsidP="00A14575">
      <w:pPr>
        <w:pStyle w:val="ListParagraph"/>
        <w:ind w:right="86"/>
        <w:jc w:val="both"/>
        <w:rPr>
          <w:rFonts w:asciiTheme="majorHAnsi" w:hAnsiTheme="majorHAnsi" w:cs="Gisha"/>
          <w:sz w:val="21"/>
          <w:szCs w:val="21"/>
        </w:rPr>
      </w:pPr>
    </w:p>
    <w:p w:rsidR="00E9681E" w:rsidRPr="007335C6" w:rsidRDefault="00C10D88" w:rsidP="007335C6">
      <w:pPr>
        <w:widowControl w:val="0"/>
        <w:pBdr>
          <w:top w:val="dotted" w:sz="4" w:space="1" w:color="auto" w:shadow="1"/>
          <w:left w:val="dotted" w:sz="4" w:space="4" w:color="auto" w:shadow="1"/>
          <w:bottom w:val="dotted" w:sz="4" w:space="1" w:color="auto" w:shadow="1"/>
          <w:right w:val="dotted" w:sz="4" w:space="4" w:color="auto" w:shadow="1"/>
        </w:pBdr>
        <w:shd w:val="clear" w:color="auto" w:fill="FFFFFF" w:themeFill="background1"/>
        <w:autoSpaceDE w:val="0"/>
        <w:autoSpaceDN w:val="0"/>
        <w:adjustRightInd w:val="0"/>
        <w:ind w:right="-7"/>
        <w:jc w:val="center"/>
        <w:rPr>
          <w:rFonts w:asciiTheme="majorHAnsi" w:hAnsiTheme="majorHAnsi" w:cs="Gisha"/>
          <w:b/>
          <w:bCs/>
          <w:smallCaps/>
          <w:color w:val="000000" w:themeColor="text1"/>
          <w:sz w:val="28"/>
          <w:szCs w:val="21"/>
        </w:rPr>
      </w:pPr>
      <w:r w:rsidRPr="007335C6">
        <w:rPr>
          <w:rFonts w:asciiTheme="majorHAnsi" w:hAnsiTheme="majorHAnsi" w:cs="Gisha"/>
          <w:b/>
          <w:bCs/>
          <w:smallCaps/>
          <w:color w:val="000000" w:themeColor="text1"/>
          <w:sz w:val="28"/>
          <w:szCs w:val="21"/>
        </w:rPr>
        <w:t>Achievements &amp; Activities</w:t>
      </w:r>
    </w:p>
    <w:p w:rsidR="00DC5185" w:rsidRPr="00A14575" w:rsidRDefault="00DC5185" w:rsidP="00A14575">
      <w:pPr>
        <w:pStyle w:val="ListParagraph"/>
        <w:autoSpaceDE w:val="0"/>
        <w:autoSpaceDN w:val="0"/>
        <w:adjustRightInd w:val="0"/>
        <w:jc w:val="both"/>
        <w:rPr>
          <w:rFonts w:asciiTheme="majorHAnsi" w:hAnsiTheme="majorHAnsi" w:cs="Segoe UI"/>
          <w:color w:val="000000"/>
          <w:sz w:val="21"/>
          <w:szCs w:val="21"/>
          <w:lang w:eastAsia="en-IN"/>
        </w:rPr>
      </w:pPr>
    </w:p>
    <w:p w:rsidR="00DC5185" w:rsidRPr="00A14575" w:rsidRDefault="00DC5185" w:rsidP="00A14575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Theme="majorHAnsi" w:hAnsiTheme="majorHAnsi" w:cs="Segoe UI"/>
          <w:color w:val="000000"/>
          <w:sz w:val="21"/>
          <w:szCs w:val="21"/>
          <w:lang w:eastAsia="en-IN"/>
        </w:rPr>
      </w:pPr>
      <w:r w:rsidRPr="00A14575">
        <w:rPr>
          <w:rFonts w:asciiTheme="majorHAnsi" w:hAnsiTheme="majorHAnsi" w:cs="Segoe UI"/>
          <w:color w:val="000000"/>
          <w:sz w:val="21"/>
          <w:szCs w:val="21"/>
          <w:lang w:eastAsia="en-IN"/>
        </w:rPr>
        <w:t xml:space="preserve">National Sports Player in FOOTBALL, CHESS </w:t>
      </w:r>
    </w:p>
    <w:p w:rsidR="00DC5185" w:rsidRPr="00A14575" w:rsidRDefault="00DC5185" w:rsidP="00A14575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Theme="majorHAnsi" w:hAnsiTheme="majorHAnsi" w:cs="Segoe UI"/>
          <w:color w:val="000000"/>
          <w:sz w:val="21"/>
          <w:szCs w:val="21"/>
          <w:lang w:eastAsia="en-IN"/>
        </w:rPr>
      </w:pPr>
      <w:r w:rsidRPr="00A14575">
        <w:rPr>
          <w:rFonts w:asciiTheme="majorHAnsi" w:hAnsiTheme="majorHAnsi" w:cs="Segoe UI"/>
          <w:color w:val="000000"/>
          <w:sz w:val="21"/>
          <w:szCs w:val="21"/>
          <w:lang w:eastAsia="en-IN"/>
        </w:rPr>
        <w:t xml:space="preserve">Educating students in NGO’s and in Government school and guide them </w:t>
      </w:r>
    </w:p>
    <w:p w:rsidR="00655D41" w:rsidRPr="00A14575" w:rsidRDefault="00655D41" w:rsidP="00A14575">
      <w:pPr>
        <w:autoSpaceDE w:val="0"/>
        <w:autoSpaceDN w:val="0"/>
        <w:adjustRightInd w:val="0"/>
        <w:jc w:val="both"/>
        <w:rPr>
          <w:rFonts w:asciiTheme="majorHAnsi" w:hAnsiTheme="majorHAnsi" w:cs="Cambria"/>
          <w:b/>
          <w:bCs/>
          <w:color w:val="000000"/>
          <w:sz w:val="21"/>
          <w:szCs w:val="21"/>
          <w:lang w:val="en-US" w:eastAsia="en-IN"/>
        </w:rPr>
      </w:pPr>
    </w:p>
    <w:p w:rsidR="004717D7" w:rsidRPr="007335C6" w:rsidRDefault="004F24FC" w:rsidP="007335C6">
      <w:pPr>
        <w:widowControl w:val="0"/>
        <w:pBdr>
          <w:top w:val="dotted" w:sz="4" w:space="1" w:color="auto" w:shadow="1"/>
          <w:left w:val="dotted" w:sz="4" w:space="4" w:color="auto" w:shadow="1"/>
          <w:bottom w:val="dotted" w:sz="4" w:space="1" w:color="auto" w:shadow="1"/>
          <w:right w:val="dotted" w:sz="4" w:space="4" w:color="auto" w:shadow="1"/>
        </w:pBdr>
        <w:shd w:val="clear" w:color="auto" w:fill="FFFFFF" w:themeFill="background1"/>
        <w:autoSpaceDE w:val="0"/>
        <w:autoSpaceDN w:val="0"/>
        <w:adjustRightInd w:val="0"/>
        <w:ind w:right="-7"/>
        <w:jc w:val="center"/>
        <w:rPr>
          <w:rFonts w:asciiTheme="majorHAnsi" w:hAnsiTheme="majorHAnsi" w:cs="Gisha"/>
          <w:b/>
          <w:bCs/>
          <w:smallCaps/>
          <w:color w:val="000000" w:themeColor="text1"/>
          <w:sz w:val="28"/>
          <w:szCs w:val="21"/>
        </w:rPr>
      </w:pPr>
      <w:r w:rsidRPr="007335C6">
        <w:rPr>
          <w:rFonts w:asciiTheme="majorHAnsi" w:hAnsiTheme="majorHAnsi" w:cs="Gisha"/>
          <w:b/>
          <w:bCs/>
          <w:smallCaps/>
          <w:color w:val="000000" w:themeColor="text1"/>
          <w:sz w:val="28"/>
          <w:szCs w:val="21"/>
        </w:rPr>
        <w:t>Personal Vitae</w:t>
      </w:r>
    </w:p>
    <w:p w:rsidR="004717D7" w:rsidRPr="00A14575" w:rsidRDefault="004717D7" w:rsidP="00A14575">
      <w:pPr>
        <w:ind w:left="360" w:right="-7"/>
        <w:jc w:val="both"/>
        <w:rPr>
          <w:rFonts w:asciiTheme="majorHAnsi" w:hAnsiTheme="majorHAnsi" w:cs="Gisha"/>
          <w:sz w:val="21"/>
          <w:szCs w:val="21"/>
        </w:rPr>
      </w:pPr>
    </w:p>
    <w:p w:rsidR="00585AC7" w:rsidRPr="00A14575" w:rsidRDefault="00655D41" w:rsidP="00A14575">
      <w:pPr>
        <w:ind w:left="360" w:right="-7"/>
        <w:jc w:val="both"/>
        <w:rPr>
          <w:rFonts w:asciiTheme="majorHAnsi" w:hAnsiTheme="majorHAnsi"/>
          <w:noProof/>
          <w:color w:val="000000"/>
          <w:sz w:val="21"/>
          <w:szCs w:val="21"/>
        </w:rPr>
      </w:pPr>
      <w:r w:rsidRPr="00A14575">
        <w:rPr>
          <w:rFonts w:asciiTheme="majorHAnsi" w:hAnsiTheme="majorHAnsi" w:cs="Gisha"/>
          <w:sz w:val="21"/>
          <w:szCs w:val="21"/>
        </w:rPr>
        <w:t>Date of Birth:</w:t>
      </w:r>
      <w:r w:rsidR="00E9681E" w:rsidRPr="00A14575">
        <w:rPr>
          <w:rFonts w:asciiTheme="majorHAnsi" w:hAnsiTheme="majorHAnsi" w:cs="Gisha"/>
          <w:sz w:val="21"/>
          <w:szCs w:val="21"/>
        </w:rPr>
        <w:tab/>
      </w:r>
      <w:r w:rsidR="00E9681E" w:rsidRPr="00A14575">
        <w:rPr>
          <w:rFonts w:asciiTheme="majorHAnsi" w:hAnsiTheme="majorHAnsi" w:cs="Gisha"/>
          <w:sz w:val="21"/>
          <w:szCs w:val="21"/>
        </w:rPr>
        <w:tab/>
      </w:r>
      <w:r w:rsidR="00585AC7" w:rsidRPr="00A14575">
        <w:rPr>
          <w:rFonts w:asciiTheme="majorHAnsi" w:hAnsiTheme="majorHAnsi"/>
          <w:noProof/>
          <w:color w:val="000000"/>
          <w:sz w:val="21"/>
          <w:szCs w:val="21"/>
        </w:rPr>
        <w:t>18</w:t>
      </w:r>
      <w:r w:rsidR="008879B4" w:rsidRPr="00A14575">
        <w:rPr>
          <w:rFonts w:asciiTheme="majorHAnsi" w:hAnsiTheme="majorHAnsi"/>
          <w:noProof/>
          <w:color w:val="000000"/>
          <w:sz w:val="21"/>
          <w:szCs w:val="21"/>
          <w:vertAlign w:val="superscript"/>
        </w:rPr>
        <w:t>th</w:t>
      </w:r>
      <w:r w:rsidR="008879B4" w:rsidRPr="00A14575">
        <w:rPr>
          <w:rFonts w:asciiTheme="majorHAnsi" w:hAnsiTheme="majorHAnsi"/>
          <w:noProof/>
          <w:color w:val="000000"/>
          <w:sz w:val="21"/>
          <w:szCs w:val="21"/>
        </w:rPr>
        <w:t xml:space="preserve"> June, </w:t>
      </w:r>
      <w:r w:rsidR="00585AC7" w:rsidRPr="00A14575">
        <w:rPr>
          <w:rFonts w:asciiTheme="majorHAnsi" w:hAnsiTheme="majorHAnsi"/>
          <w:noProof/>
          <w:color w:val="000000"/>
          <w:sz w:val="21"/>
          <w:szCs w:val="21"/>
        </w:rPr>
        <w:t>2002</w:t>
      </w:r>
    </w:p>
    <w:p w:rsidR="00655D41" w:rsidRPr="00A14575" w:rsidRDefault="00655D41" w:rsidP="00A14575">
      <w:pPr>
        <w:ind w:left="360" w:right="-7"/>
        <w:jc w:val="both"/>
        <w:rPr>
          <w:rFonts w:asciiTheme="majorHAnsi" w:hAnsiTheme="majorHAnsi"/>
          <w:noProof/>
          <w:color w:val="000000"/>
          <w:sz w:val="21"/>
          <w:szCs w:val="21"/>
        </w:rPr>
      </w:pPr>
      <w:r w:rsidRPr="00A14575">
        <w:rPr>
          <w:rFonts w:asciiTheme="majorHAnsi" w:hAnsiTheme="majorHAnsi" w:cs="Gisha"/>
          <w:sz w:val="21"/>
          <w:szCs w:val="21"/>
        </w:rPr>
        <w:t xml:space="preserve">Languages </w:t>
      </w:r>
      <w:r w:rsidR="00E9681E" w:rsidRPr="00A14575">
        <w:rPr>
          <w:rFonts w:asciiTheme="majorHAnsi" w:hAnsiTheme="majorHAnsi" w:cs="Gisha"/>
          <w:sz w:val="21"/>
          <w:szCs w:val="21"/>
        </w:rPr>
        <w:t>Known</w:t>
      </w:r>
      <w:r w:rsidRPr="00A14575">
        <w:rPr>
          <w:rFonts w:asciiTheme="majorHAnsi" w:hAnsiTheme="majorHAnsi" w:cs="Gisha"/>
          <w:sz w:val="21"/>
          <w:szCs w:val="21"/>
        </w:rPr>
        <w:t xml:space="preserve">: </w:t>
      </w:r>
      <w:r w:rsidR="00E9681E" w:rsidRPr="00A14575">
        <w:rPr>
          <w:rFonts w:asciiTheme="majorHAnsi" w:hAnsiTheme="majorHAnsi" w:cs="Gisha"/>
          <w:sz w:val="21"/>
          <w:szCs w:val="21"/>
        </w:rPr>
        <w:tab/>
      </w:r>
      <w:r w:rsidR="00585AC7" w:rsidRPr="00A14575">
        <w:rPr>
          <w:rFonts w:asciiTheme="majorHAnsi" w:hAnsiTheme="majorHAnsi" w:cs="Gisha"/>
          <w:sz w:val="21"/>
          <w:szCs w:val="21"/>
        </w:rPr>
        <w:tab/>
      </w:r>
      <w:r w:rsidR="008879B4" w:rsidRPr="00A14575">
        <w:rPr>
          <w:rFonts w:asciiTheme="majorHAnsi" w:hAnsiTheme="majorHAnsi"/>
          <w:noProof/>
          <w:color w:val="000000"/>
          <w:sz w:val="21"/>
          <w:szCs w:val="21"/>
        </w:rPr>
        <w:t>English, Hindi, Bengali &amp; German (B1)</w:t>
      </w:r>
    </w:p>
    <w:p w:rsidR="007A5CFE" w:rsidRPr="00A14575" w:rsidRDefault="0037456D" w:rsidP="00A14575">
      <w:pPr>
        <w:ind w:left="360" w:right="-7"/>
        <w:jc w:val="both"/>
        <w:rPr>
          <w:rFonts w:asciiTheme="majorHAnsi" w:hAnsiTheme="majorHAnsi"/>
          <w:noProof/>
          <w:color w:val="000000"/>
          <w:sz w:val="21"/>
          <w:szCs w:val="21"/>
        </w:rPr>
      </w:pPr>
      <w:r w:rsidRPr="00A14575">
        <w:rPr>
          <w:rFonts w:asciiTheme="majorHAnsi" w:hAnsiTheme="majorHAnsi"/>
          <w:noProof/>
          <w:color w:val="000000"/>
          <w:sz w:val="21"/>
          <w:szCs w:val="21"/>
        </w:rPr>
        <w:t>Passport Details:</w:t>
      </w:r>
      <w:r w:rsidRPr="00A14575">
        <w:rPr>
          <w:rFonts w:asciiTheme="majorHAnsi" w:hAnsiTheme="majorHAnsi"/>
          <w:noProof/>
          <w:color w:val="000000"/>
          <w:sz w:val="21"/>
          <w:szCs w:val="21"/>
        </w:rPr>
        <w:tab/>
      </w:r>
      <w:r w:rsidRPr="00A14575">
        <w:rPr>
          <w:rFonts w:asciiTheme="majorHAnsi" w:hAnsiTheme="majorHAnsi"/>
          <w:noProof/>
          <w:color w:val="000000"/>
          <w:sz w:val="21"/>
          <w:szCs w:val="21"/>
        </w:rPr>
        <w:tab/>
      </w:r>
      <w:r w:rsidR="00585AC7" w:rsidRPr="00A14575">
        <w:rPr>
          <w:rFonts w:asciiTheme="majorHAnsi" w:hAnsiTheme="majorHAnsi"/>
          <w:noProof/>
          <w:color w:val="000000"/>
          <w:sz w:val="21"/>
          <w:szCs w:val="21"/>
        </w:rPr>
        <w:t>T 3919956</w:t>
      </w:r>
      <w:r w:rsidR="00585AC7" w:rsidRPr="00A14575">
        <w:rPr>
          <w:rFonts w:asciiTheme="majorHAnsi" w:hAnsiTheme="majorHAnsi"/>
          <w:noProof/>
          <w:color w:val="000000"/>
          <w:sz w:val="21"/>
          <w:szCs w:val="21"/>
        </w:rPr>
        <w:t xml:space="preserve">, </w:t>
      </w:r>
      <w:r w:rsidR="00585AC7" w:rsidRPr="00A14575">
        <w:rPr>
          <w:rFonts w:asciiTheme="majorHAnsi" w:hAnsiTheme="majorHAnsi"/>
          <w:noProof/>
          <w:color w:val="000000"/>
          <w:sz w:val="21"/>
          <w:szCs w:val="21"/>
        </w:rPr>
        <w:t>24.07.2029</w:t>
      </w:r>
    </w:p>
    <w:p w:rsidR="007A5CFE" w:rsidRPr="00A14575" w:rsidRDefault="0037456D" w:rsidP="00A14575">
      <w:pPr>
        <w:ind w:left="360" w:right="-7"/>
        <w:jc w:val="both"/>
        <w:rPr>
          <w:rFonts w:asciiTheme="majorHAnsi" w:hAnsiTheme="majorHAnsi"/>
          <w:noProof/>
          <w:color w:val="000000"/>
          <w:sz w:val="21"/>
          <w:szCs w:val="21"/>
        </w:rPr>
      </w:pPr>
      <w:r w:rsidRPr="00A14575">
        <w:rPr>
          <w:rFonts w:asciiTheme="majorHAnsi" w:hAnsiTheme="majorHAnsi"/>
          <w:noProof/>
          <w:color w:val="000000"/>
          <w:sz w:val="21"/>
          <w:szCs w:val="21"/>
        </w:rPr>
        <w:t>Location Preference:</w:t>
      </w:r>
      <w:r w:rsidRPr="00A14575">
        <w:rPr>
          <w:rFonts w:asciiTheme="majorHAnsi" w:hAnsiTheme="majorHAnsi"/>
          <w:noProof/>
          <w:color w:val="000000"/>
          <w:sz w:val="21"/>
          <w:szCs w:val="21"/>
        </w:rPr>
        <w:tab/>
      </w:r>
      <w:r w:rsidR="008879B4" w:rsidRPr="00A14575">
        <w:rPr>
          <w:rFonts w:asciiTheme="majorHAnsi" w:hAnsiTheme="majorHAnsi"/>
          <w:noProof/>
          <w:color w:val="000000"/>
          <w:sz w:val="21"/>
          <w:szCs w:val="21"/>
        </w:rPr>
        <w:t>Delhi / Kolkata / Hyderabad / Bang</w:t>
      </w:r>
      <w:r w:rsidR="00A14575" w:rsidRPr="00A14575">
        <w:rPr>
          <w:rFonts w:asciiTheme="majorHAnsi" w:hAnsiTheme="majorHAnsi"/>
          <w:noProof/>
          <w:color w:val="000000"/>
          <w:sz w:val="21"/>
          <w:szCs w:val="21"/>
        </w:rPr>
        <w:t>a</w:t>
      </w:r>
      <w:r w:rsidR="008879B4" w:rsidRPr="00A14575">
        <w:rPr>
          <w:rFonts w:asciiTheme="majorHAnsi" w:hAnsiTheme="majorHAnsi"/>
          <w:noProof/>
          <w:color w:val="000000"/>
          <w:sz w:val="21"/>
          <w:szCs w:val="21"/>
        </w:rPr>
        <w:t>lore</w:t>
      </w:r>
    </w:p>
    <w:sectPr w:rsidR="007A5CFE" w:rsidRPr="00A14575" w:rsidSect="00ED6DAC">
      <w:type w:val="continuous"/>
      <w:pgSz w:w="11909" w:h="16834" w:code="9"/>
      <w:pgMar w:top="720" w:right="720" w:bottom="720" w:left="72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36C7" w:rsidRDefault="005E36C7" w:rsidP="00F018DF">
      <w:r>
        <w:separator/>
      </w:r>
    </w:p>
  </w:endnote>
  <w:endnote w:type="continuationSeparator" w:id="0">
    <w:p w:rsidR="005E36C7" w:rsidRDefault="005E36C7" w:rsidP="00F01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RWPalladioL-Roma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36C7" w:rsidRDefault="005E36C7" w:rsidP="00F018DF">
      <w:r>
        <w:separator/>
      </w:r>
    </w:p>
  </w:footnote>
  <w:footnote w:type="continuationSeparator" w:id="0">
    <w:p w:rsidR="005E36C7" w:rsidRDefault="005E36C7" w:rsidP="00F018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11.25pt;height:11.25pt" o:bullet="t">
        <v:imagedata r:id="rId1" o:title="BD14981_"/>
      </v:shape>
    </w:pict>
  </w:numPicBullet>
  <w:abstractNum w:abstractNumId="0" w15:restartNumberingAfterBreak="0">
    <w:nsid w:val="00000001"/>
    <w:multiLevelType w:val="multilevel"/>
    <w:tmpl w:val="00000001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-Roman" w:hAnsi="Times-Roman" w:cs="Times-Roman"/>
      </w:r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Num2"/>
    <w:lvl w:ilvl="0">
      <w:start w:val="1"/>
      <w:numFmt w:val="bullet"/>
      <w:lvlText w:val="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name w:val="WW8Num11"/>
    <w:lvl w:ilvl="0">
      <w:start w:val="1"/>
      <w:numFmt w:val="bullet"/>
      <w:lvlText w:val=""/>
      <w:lvlJc w:val="left"/>
      <w:pPr>
        <w:tabs>
          <w:tab w:val="num" w:pos="0"/>
        </w:tabs>
        <w:ind w:left="36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tabs>
          <w:tab w:val="num" w:pos="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multilevel"/>
    <w:tmpl w:val="00000004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-Roman" w:hAnsi="Times-Roman" w:cs="Times-Roman"/>
      </w:r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-Roman" w:hAnsi="Times-Roman" w:cs="Times-Roman"/>
      </w:r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4780C64"/>
    <w:multiLevelType w:val="hybridMultilevel"/>
    <w:tmpl w:val="F202B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4B6782"/>
    <w:multiLevelType w:val="hybridMultilevel"/>
    <w:tmpl w:val="68EA5D4C"/>
    <w:lvl w:ilvl="0" w:tplc="60CAADF4">
      <w:start w:val="1"/>
      <w:numFmt w:val="bullet"/>
      <w:lvlText w:val="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022044"/>
    <w:multiLevelType w:val="hybridMultilevel"/>
    <w:tmpl w:val="FA3A1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3113AA"/>
    <w:multiLevelType w:val="hybridMultilevel"/>
    <w:tmpl w:val="C44050E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7AE17A7"/>
    <w:multiLevelType w:val="hybridMultilevel"/>
    <w:tmpl w:val="5148B5C0"/>
    <w:lvl w:ilvl="0" w:tplc="3E0A89D2">
      <w:start w:val="1"/>
      <w:numFmt w:val="bullet"/>
      <w:lvlText w:val=""/>
      <w:lvlJc w:val="left"/>
      <w:pPr>
        <w:ind w:left="108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3F94945"/>
    <w:multiLevelType w:val="hybridMultilevel"/>
    <w:tmpl w:val="327077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CA331BC"/>
    <w:multiLevelType w:val="hybridMultilevel"/>
    <w:tmpl w:val="621424A2"/>
    <w:lvl w:ilvl="0" w:tplc="28D49E8E">
      <w:start w:val="1"/>
      <w:numFmt w:val="bullet"/>
      <w:lvlText w:val="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DCF211F"/>
    <w:multiLevelType w:val="hybridMultilevel"/>
    <w:tmpl w:val="400EAD50"/>
    <w:lvl w:ilvl="0" w:tplc="28D49E8E">
      <w:start w:val="1"/>
      <w:numFmt w:val="bullet"/>
      <w:lvlText w:val=""/>
      <w:lvlJc w:val="left"/>
      <w:pPr>
        <w:ind w:left="720" w:hanging="360"/>
      </w:pPr>
      <w:rPr>
        <w:rFonts w:ascii="Symbol" w:hAnsi="Symbol" w:hint="default"/>
      </w:rPr>
    </w:lvl>
    <w:lvl w:ilvl="1" w:tplc="86AC1772">
      <w:start w:val="4"/>
      <w:numFmt w:val="bullet"/>
      <w:lvlText w:val="•"/>
      <w:lvlJc w:val="left"/>
      <w:pPr>
        <w:ind w:left="1440" w:hanging="360"/>
      </w:pPr>
      <w:rPr>
        <w:rFonts w:ascii="Century Gothic" w:eastAsia="Times New Roman" w:hAnsi="Century Gothic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BB66F4"/>
    <w:multiLevelType w:val="hybridMultilevel"/>
    <w:tmpl w:val="6C9AC3E8"/>
    <w:lvl w:ilvl="0" w:tplc="0409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B67FAB"/>
    <w:multiLevelType w:val="hybridMultilevel"/>
    <w:tmpl w:val="1C02E57C"/>
    <w:lvl w:ilvl="0" w:tplc="60CAADF4">
      <w:start w:val="1"/>
      <w:numFmt w:val="bullet"/>
      <w:lvlText w:val="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FD51D4"/>
    <w:multiLevelType w:val="multilevel"/>
    <w:tmpl w:val="F0CA3A0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3C676B0"/>
    <w:multiLevelType w:val="hybridMultilevel"/>
    <w:tmpl w:val="FDD695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E45CFA"/>
    <w:multiLevelType w:val="hybridMultilevel"/>
    <w:tmpl w:val="1422C3FC"/>
    <w:lvl w:ilvl="0" w:tplc="28D49E8E">
      <w:start w:val="1"/>
      <w:numFmt w:val="bullet"/>
      <w:lvlText w:val=""/>
      <w:lvlJc w:val="left"/>
      <w:pPr>
        <w:ind w:left="720" w:hanging="360"/>
      </w:pPr>
      <w:rPr>
        <w:rFonts w:ascii="Symbol" w:hAnsi="Symbol" w:hint="default"/>
      </w:rPr>
    </w:lvl>
    <w:lvl w:ilvl="1" w:tplc="39086738">
      <w:start w:val="6"/>
      <w:numFmt w:val="bullet"/>
      <w:lvlText w:val="•"/>
      <w:lvlJc w:val="left"/>
      <w:pPr>
        <w:ind w:left="1440" w:hanging="360"/>
      </w:pPr>
      <w:rPr>
        <w:rFonts w:ascii="Century Gothic" w:eastAsia="Times New Roman" w:hAnsi="Century Gothic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2231D6"/>
    <w:multiLevelType w:val="multilevel"/>
    <w:tmpl w:val="A4164DC0"/>
    <w:lvl w:ilvl="0">
      <w:start w:val="1"/>
      <w:numFmt w:val="bullet"/>
      <w:lvlText w:val="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2"/>
        <w:szCs w:val="1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19" w15:restartNumberingAfterBreak="0">
    <w:nsid w:val="3FB40C2A"/>
    <w:multiLevelType w:val="hybridMultilevel"/>
    <w:tmpl w:val="9E408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0C6C86"/>
    <w:multiLevelType w:val="hybridMultilevel"/>
    <w:tmpl w:val="515E1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4147EC"/>
    <w:multiLevelType w:val="hybridMultilevel"/>
    <w:tmpl w:val="85082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7A9DF8">
      <w:numFmt w:val="bullet"/>
      <w:lvlText w:val="•"/>
      <w:lvlJc w:val="left"/>
      <w:pPr>
        <w:ind w:left="1440" w:hanging="360"/>
      </w:pPr>
      <w:rPr>
        <w:rFonts w:ascii="Calibri" w:eastAsia="URWPalladioL-Roma" w:hAnsi="Calibri" w:cs="URWPalladioL-Roma"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906641"/>
    <w:multiLevelType w:val="hybridMultilevel"/>
    <w:tmpl w:val="2C262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D35C0A"/>
    <w:multiLevelType w:val="hybridMultilevel"/>
    <w:tmpl w:val="5E82323E"/>
    <w:lvl w:ilvl="0" w:tplc="28D49E8E">
      <w:start w:val="1"/>
      <w:numFmt w:val="bullet"/>
      <w:lvlText w:val="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6946D5"/>
    <w:multiLevelType w:val="hybridMultilevel"/>
    <w:tmpl w:val="33C4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6B1C02"/>
    <w:multiLevelType w:val="hybridMultilevel"/>
    <w:tmpl w:val="42BEE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082B6C"/>
    <w:multiLevelType w:val="hybridMultilevel"/>
    <w:tmpl w:val="EDAC6D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3054B4C"/>
    <w:multiLevelType w:val="multilevel"/>
    <w:tmpl w:val="C44050E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B497CD0"/>
    <w:multiLevelType w:val="hybridMultilevel"/>
    <w:tmpl w:val="1D14C716"/>
    <w:lvl w:ilvl="0" w:tplc="F8A0DC24">
      <w:start w:val="1"/>
      <w:numFmt w:val="bullet"/>
      <w:lvlText w:val="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1717BD"/>
    <w:multiLevelType w:val="hybridMultilevel"/>
    <w:tmpl w:val="A2D0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28"/>
  </w:num>
  <w:num w:numId="4">
    <w:abstractNumId w:val="13"/>
  </w:num>
  <w:num w:numId="5">
    <w:abstractNumId w:val="10"/>
  </w:num>
  <w:num w:numId="6">
    <w:abstractNumId w:val="24"/>
  </w:num>
  <w:num w:numId="7">
    <w:abstractNumId w:val="16"/>
  </w:num>
  <w:num w:numId="8">
    <w:abstractNumId w:val="8"/>
  </w:num>
  <w:num w:numId="9">
    <w:abstractNumId w:val="27"/>
  </w:num>
  <w:num w:numId="10">
    <w:abstractNumId w:val="17"/>
  </w:num>
  <w:num w:numId="11">
    <w:abstractNumId w:val="12"/>
  </w:num>
  <w:num w:numId="12">
    <w:abstractNumId w:val="23"/>
  </w:num>
  <w:num w:numId="13">
    <w:abstractNumId w:val="11"/>
  </w:num>
  <w:num w:numId="14">
    <w:abstractNumId w:val="15"/>
  </w:num>
  <w:num w:numId="15">
    <w:abstractNumId w:val="6"/>
  </w:num>
  <w:num w:numId="16">
    <w:abstractNumId w:val="14"/>
  </w:num>
  <w:num w:numId="17">
    <w:abstractNumId w:val="26"/>
  </w:num>
  <w:num w:numId="18">
    <w:abstractNumId w:val="19"/>
  </w:num>
  <w:num w:numId="19">
    <w:abstractNumId w:val="7"/>
  </w:num>
  <w:num w:numId="20">
    <w:abstractNumId w:val="20"/>
  </w:num>
  <w:num w:numId="21">
    <w:abstractNumId w:val="5"/>
  </w:num>
  <w:num w:numId="22">
    <w:abstractNumId w:val="25"/>
  </w:num>
  <w:num w:numId="23">
    <w:abstractNumId w:val="21"/>
  </w:num>
  <w:num w:numId="24">
    <w:abstractNumId w:val="29"/>
  </w:num>
  <w:num w:numId="25">
    <w:abstractNumId w:val="2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7D7"/>
    <w:rsid w:val="000007B0"/>
    <w:rsid w:val="00003995"/>
    <w:rsid w:val="00004E41"/>
    <w:rsid w:val="000063BC"/>
    <w:rsid w:val="000100A0"/>
    <w:rsid w:val="000111B7"/>
    <w:rsid w:val="000147FF"/>
    <w:rsid w:val="00015ABF"/>
    <w:rsid w:val="00016BD9"/>
    <w:rsid w:val="00016EDC"/>
    <w:rsid w:val="00021017"/>
    <w:rsid w:val="000272D5"/>
    <w:rsid w:val="00027760"/>
    <w:rsid w:val="000307A2"/>
    <w:rsid w:val="00030A7F"/>
    <w:rsid w:val="000419A8"/>
    <w:rsid w:val="00045112"/>
    <w:rsid w:val="0004661D"/>
    <w:rsid w:val="0004695B"/>
    <w:rsid w:val="00050E2F"/>
    <w:rsid w:val="00052A5C"/>
    <w:rsid w:val="00061840"/>
    <w:rsid w:val="000629F2"/>
    <w:rsid w:val="00064BA9"/>
    <w:rsid w:val="000706D4"/>
    <w:rsid w:val="00072FD4"/>
    <w:rsid w:val="00076B87"/>
    <w:rsid w:val="000777AF"/>
    <w:rsid w:val="00077E76"/>
    <w:rsid w:val="00082943"/>
    <w:rsid w:val="0008394B"/>
    <w:rsid w:val="0008555B"/>
    <w:rsid w:val="00085A93"/>
    <w:rsid w:val="00085B4D"/>
    <w:rsid w:val="000861F9"/>
    <w:rsid w:val="00090533"/>
    <w:rsid w:val="00096B3C"/>
    <w:rsid w:val="00096BA6"/>
    <w:rsid w:val="000A1277"/>
    <w:rsid w:val="000A2B62"/>
    <w:rsid w:val="000A7D0D"/>
    <w:rsid w:val="000B45B8"/>
    <w:rsid w:val="000B62FD"/>
    <w:rsid w:val="000B7121"/>
    <w:rsid w:val="000C31F8"/>
    <w:rsid w:val="000C5A29"/>
    <w:rsid w:val="000D1A62"/>
    <w:rsid w:val="000D2874"/>
    <w:rsid w:val="000D588C"/>
    <w:rsid w:val="000D693A"/>
    <w:rsid w:val="000E4BB4"/>
    <w:rsid w:val="000F39AA"/>
    <w:rsid w:val="000F39E9"/>
    <w:rsid w:val="000F7591"/>
    <w:rsid w:val="00102A24"/>
    <w:rsid w:val="001043A5"/>
    <w:rsid w:val="001071EC"/>
    <w:rsid w:val="0011040C"/>
    <w:rsid w:val="00111424"/>
    <w:rsid w:val="001118F3"/>
    <w:rsid w:val="00112446"/>
    <w:rsid w:val="0011536D"/>
    <w:rsid w:val="00115941"/>
    <w:rsid w:val="0012272A"/>
    <w:rsid w:val="00123E7D"/>
    <w:rsid w:val="00124579"/>
    <w:rsid w:val="001255DB"/>
    <w:rsid w:val="001275EE"/>
    <w:rsid w:val="00130A93"/>
    <w:rsid w:val="00131FF1"/>
    <w:rsid w:val="0013534E"/>
    <w:rsid w:val="00135EBD"/>
    <w:rsid w:val="00137171"/>
    <w:rsid w:val="00140405"/>
    <w:rsid w:val="001429C7"/>
    <w:rsid w:val="001457F8"/>
    <w:rsid w:val="001464D7"/>
    <w:rsid w:val="00152D2A"/>
    <w:rsid w:val="00156B8F"/>
    <w:rsid w:val="00163EB4"/>
    <w:rsid w:val="00164E87"/>
    <w:rsid w:val="001661A7"/>
    <w:rsid w:val="00166826"/>
    <w:rsid w:val="0018621B"/>
    <w:rsid w:val="001903AC"/>
    <w:rsid w:val="00191487"/>
    <w:rsid w:val="0019659B"/>
    <w:rsid w:val="001A2367"/>
    <w:rsid w:val="001C1E15"/>
    <w:rsid w:val="001D1439"/>
    <w:rsid w:val="001D2387"/>
    <w:rsid w:val="001D2D6E"/>
    <w:rsid w:val="001D4326"/>
    <w:rsid w:val="001D6F40"/>
    <w:rsid w:val="001D7BB4"/>
    <w:rsid w:val="001E27C9"/>
    <w:rsid w:val="001E33AD"/>
    <w:rsid w:val="001F2EFD"/>
    <w:rsid w:val="00202AE6"/>
    <w:rsid w:val="00202F6E"/>
    <w:rsid w:val="0021152D"/>
    <w:rsid w:val="00211FFD"/>
    <w:rsid w:val="00212572"/>
    <w:rsid w:val="00212E62"/>
    <w:rsid w:val="002169D1"/>
    <w:rsid w:val="00222EE5"/>
    <w:rsid w:val="002233D1"/>
    <w:rsid w:val="00223743"/>
    <w:rsid w:val="002241C0"/>
    <w:rsid w:val="0023129F"/>
    <w:rsid w:val="0024021C"/>
    <w:rsid w:val="00244483"/>
    <w:rsid w:val="0024634F"/>
    <w:rsid w:val="00250285"/>
    <w:rsid w:val="0025336E"/>
    <w:rsid w:val="00264DFA"/>
    <w:rsid w:val="002664B1"/>
    <w:rsid w:val="00276595"/>
    <w:rsid w:val="002767FF"/>
    <w:rsid w:val="00276C3A"/>
    <w:rsid w:val="00277A16"/>
    <w:rsid w:val="00281814"/>
    <w:rsid w:val="0028386C"/>
    <w:rsid w:val="0028540A"/>
    <w:rsid w:val="00290191"/>
    <w:rsid w:val="00292879"/>
    <w:rsid w:val="00292BC1"/>
    <w:rsid w:val="00292CF1"/>
    <w:rsid w:val="002952AE"/>
    <w:rsid w:val="002958B9"/>
    <w:rsid w:val="00295B42"/>
    <w:rsid w:val="0029688C"/>
    <w:rsid w:val="00297BDB"/>
    <w:rsid w:val="002A4E6D"/>
    <w:rsid w:val="002B0F25"/>
    <w:rsid w:val="002B32B9"/>
    <w:rsid w:val="002B3E2A"/>
    <w:rsid w:val="002B5E8B"/>
    <w:rsid w:val="002B6312"/>
    <w:rsid w:val="002C12DA"/>
    <w:rsid w:val="002C24F5"/>
    <w:rsid w:val="002C68E2"/>
    <w:rsid w:val="002D0100"/>
    <w:rsid w:val="002D1372"/>
    <w:rsid w:val="002D1BB7"/>
    <w:rsid w:val="002D209A"/>
    <w:rsid w:val="002D6165"/>
    <w:rsid w:val="002E0CA6"/>
    <w:rsid w:val="002E33BD"/>
    <w:rsid w:val="0030489E"/>
    <w:rsid w:val="00306FA3"/>
    <w:rsid w:val="00307414"/>
    <w:rsid w:val="003078DB"/>
    <w:rsid w:val="00316239"/>
    <w:rsid w:val="00317A1D"/>
    <w:rsid w:val="003208C7"/>
    <w:rsid w:val="003211F2"/>
    <w:rsid w:val="00323618"/>
    <w:rsid w:val="0032762F"/>
    <w:rsid w:val="00331BA8"/>
    <w:rsid w:val="00332627"/>
    <w:rsid w:val="00332972"/>
    <w:rsid w:val="003371D2"/>
    <w:rsid w:val="00340EF1"/>
    <w:rsid w:val="00345F4B"/>
    <w:rsid w:val="00347444"/>
    <w:rsid w:val="003479BD"/>
    <w:rsid w:val="00350F99"/>
    <w:rsid w:val="00351C50"/>
    <w:rsid w:val="00357E7D"/>
    <w:rsid w:val="00365A51"/>
    <w:rsid w:val="00365EFA"/>
    <w:rsid w:val="00366C41"/>
    <w:rsid w:val="003706CA"/>
    <w:rsid w:val="00373146"/>
    <w:rsid w:val="00373193"/>
    <w:rsid w:val="0037456D"/>
    <w:rsid w:val="00381317"/>
    <w:rsid w:val="00381D62"/>
    <w:rsid w:val="00383A64"/>
    <w:rsid w:val="0039057B"/>
    <w:rsid w:val="00391FA5"/>
    <w:rsid w:val="00392C3E"/>
    <w:rsid w:val="003938A1"/>
    <w:rsid w:val="00395DA5"/>
    <w:rsid w:val="003968DE"/>
    <w:rsid w:val="003969D9"/>
    <w:rsid w:val="00396DEA"/>
    <w:rsid w:val="0039740B"/>
    <w:rsid w:val="00397F61"/>
    <w:rsid w:val="003A227E"/>
    <w:rsid w:val="003A2A62"/>
    <w:rsid w:val="003A2D5A"/>
    <w:rsid w:val="003A66A2"/>
    <w:rsid w:val="003A7065"/>
    <w:rsid w:val="003B44F2"/>
    <w:rsid w:val="003B57FE"/>
    <w:rsid w:val="003B61D6"/>
    <w:rsid w:val="003C36B1"/>
    <w:rsid w:val="003C6BC0"/>
    <w:rsid w:val="003D01DD"/>
    <w:rsid w:val="003D0A86"/>
    <w:rsid w:val="003D478E"/>
    <w:rsid w:val="003D4C93"/>
    <w:rsid w:val="003D541C"/>
    <w:rsid w:val="003F0593"/>
    <w:rsid w:val="003F22DB"/>
    <w:rsid w:val="00402B44"/>
    <w:rsid w:val="0040491B"/>
    <w:rsid w:val="0040650A"/>
    <w:rsid w:val="00406BC1"/>
    <w:rsid w:val="00407951"/>
    <w:rsid w:val="0041204E"/>
    <w:rsid w:val="00414353"/>
    <w:rsid w:val="004206F2"/>
    <w:rsid w:val="004269A1"/>
    <w:rsid w:val="004368F9"/>
    <w:rsid w:val="00446434"/>
    <w:rsid w:val="00450397"/>
    <w:rsid w:val="00451A01"/>
    <w:rsid w:val="00453871"/>
    <w:rsid w:val="00455467"/>
    <w:rsid w:val="00457319"/>
    <w:rsid w:val="004609F8"/>
    <w:rsid w:val="004628ED"/>
    <w:rsid w:val="004630AC"/>
    <w:rsid w:val="0046412E"/>
    <w:rsid w:val="0046642A"/>
    <w:rsid w:val="004717D7"/>
    <w:rsid w:val="004776E6"/>
    <w:rsid w:val="004842F9"/>
    <w:rsid w:val="004867A1"/>
    <w:rsid w:val="00487A7D"/>
    <w:rsid w:val="00491A0C"/>
    <w:rsid w:val="00491AA6"/>
    <w:rsid w:val="00493BCA"/>
    <w:rsid w:val="004944C1"/>
    <w:rsid w:val="00495DF2"/>
    <w:rsid w:val="004A06B1"/>
    <w:rsid w:val="004A11D2"/>
    <w:rsid w:val="004A290E"/>
    <w:rsid w:val="004A516C"/>
    <w:rsid w:val="004A689E"/>
    <w:rsid w:val="004A7034"/>
    <w:rsid w:val="004A7168"/>
    <w:rsid w:val="004A7380"/>
    <w:rsid w:val="004B45CF"/>
    <w:rsid w:val="004B7B4D"/>
    <w:rsid w:val="004B7F77"/>
    <w:rsid w:val="004C00B1"/>
    <w:rsid w:val="004C3947"/>
    <w:rsid w:val="004C5223"/>
    <w:rsid w:val="004C5462"/>
    <w:rsid w:val="004C5DCF"/>
    <w:rsid w:val="004D4D36"/>
    <w:rsid w:val="004D7222"/>
    <w:rsid w:val="004D74CB"/>
    <w:rsid w:val="004D75D8"/>
    <w:rsid w:val="004E0882"/>
    <w:rsid w:val="004E174E"/>
    <w:rsid w:val="004E1A31"/>
    <w:rsid w:val="004E7563"/>
    <w:rsid w:val="004F24FC"/>
    <w:rsid w:val="004F3AAE"/>
    <w:rsid w:val="004F5605"/>
    <w:rsid w:val="00502D80"/>
    <w:rsid w:val="00503048"/>
    <w:rsid w:val="00507381"/>
    <w:rsid w:val="005073C0"/>
    <w:rsid w:val="0051132A"/>
    <w:rsid w:val="00511A1B"/>
    <w:rsid w:val="00513D38"/>
    <w:rsid w:val="00514B7A"/>
    <w:rsid w:val="00516B20"/>
    <w:rsid w:val="00521381"/>
    <w:rsid w:val="005245D9"/>
    <w:rsid w:val="00526A1B"/>
    <w:rsid w:val="005270F2"/>
    <w:rsid w:val="00531F5D"/>
    <w:rsid w:val="00533F51"/>
    <w:rsid w:val="005349B7"/>
    <w:rsid w:val="00542283"/>
    <w:rsid w:val="00545463"/>
    <w:rsid w:val="00547A11"/>
    <w:rsid w:val="00550A80"/>
    <w:rsid w:val="0055512B"/>
    <w:rsid w:val="005573C4"/>
    <w:rsid w:val="005603B8"/>
    <w:rsid w:val="00561982"/>
    <w:rsid w:val="0056351E"/>
    <w:rsid w:val="005672F0"/>
    <w:rsid w:val="005679C2"/>
    <w:rsid w:val="00571D42"/>
    <w:rsid w:val="00573053"/>
    <w:rsid w:val="00574052"/>
    <w:rsid w:val="00575C1F"/>
    <w:rsid w:val="005828C2"/>
    <w:rsid w:val="00585426"/>
    <w:rsid w:val="00585831"/>
    <w:rsid w:val="00585AC7"/>
    <w:rsid w:val="0058793E"/>
    <w:rsid w:val="00593B25"/>
    <w:rsid w:val="00597CFA"/>
    <w:rsid w:val="005A0E20"/>
    <w:rsid w:val="005A1468"/>
    <w:rsid w:val="005A16B2"/>
    <w:rsid w:val="005A2746"/>
    <w:rsid w:val="005A6C70"/>
    <w:rsid w:val="005B52F1"/>
    <w:rsid w:val="005C093B"/>
    <w:rsid w:val="005C11BB"/>
    <w:rsid w:val="005C2DD0"/>
    <w:rsid w:val="005C3577"/>
    <w:rsid w:val="005C4AFA"/>
    <w:rsid w:val="005D1693"/>
    <w:rsid w:val="005D2852"/>
    <w:rsid w:val="005D28BC"/>
    <w:rsid w:val="005D3584"/>
    <w:rsid w:val="005D7065"/>
    <w:rsid w:val="005E28A6"/>
    <w:rsid w:val="005E36C7"/>
    <w:rsid w:val="005E44F7"/>
    <w:rsid w:val="005E5AC4"/>
    <w:rsid w:val="005E764A"/>
    <w:rsid w:val="005F0A77"/>
    <w:rsid w:val="005F2419"/>
    <w:rsid w:val="00600C82"/>
    <w:rsid w:val="006051A2"/>
    <w:rsid w:val="006054BF"/>
    <w:rsid w:val="00605737"/>
    <w:rsid w:val="006060F1"/>
    <w:rsid w:val="0061462F"/>
    <w:rsid w:val="006209F9"/>
    <w:rsid w:val="00622A29"/>
    <w:rsid w:val="00624645"/>
    <w:rsid w:val="006258D4"/>
    <w:rsid w:val="00625B56"/>
    <w:rsid w:val="006279A7"/>
    <w:rsid w:val="00627C58"/>
    <w:rsid w:val="00632641"/>
    <w:rsid w:val="006343CB"/>
    <w:rsid w:val="00634FF2"/>
    <w:rsid w:val="0063592D"/>
    <w:rsid w:val="00635FA6"/>
    <w:rsid w:val="00640CD1"/>
    <w:rsid w:val="00642038"/>
    <w:rsid w:val="006430E9"/>
    <w:rsid w:val="0064366C"/>
    <w:rsid w:val="00643B95"/>
    <w:rsid w:val="00644365"/>
    <w:rsid w:val="006469F1"/>
    <w:rsid w:val="00646F4D"/>
    <w:rsid w:val="00651A8D"/>
    <w:rsid w:val="00652989"/>
    <w:rsid w:val="006531AF"/>
    <w:rsid w:val="00654C55"/>
    <w:rsid w:val="00655087"/>
    <w:rsid w:val="00655D41"/>
    <w:rsid w:val="00664B32"/>
    <w:rsid w:val="0066542B"/>
    <w:rsid w:val="006659AD"/>
    <w:rsid w:val="00665B96"/>
    <w:rsid w:val="00666549"/>
    <w:rsid w:val="00671FC5"/>
    <w:rsid w:val="006729FD"/>
    <w:rsid w:val="006761BD"/>
    <w:rsid w:val="00682A70"/>
    <w:rsid w:val="006838E6"/>
    <w:rsid w:val="0068453B"/>
    <w:rsid w:val="00684AEE"/>
    <w:rsid w:val="00685176"/>
    <w:rsid w:val="006851D3"/>
    <w:rsid w:val="00685CD0"/>
    <w:rsid w:val="00693979"/>
    <w:rsid w:val="0069413E"/>
    <w:rsid w:val="00695890"/>
    <w:rsid w:val="006A00CA"/>
    <w:rsid w:val="006A41F9"/>
    <w:rsid w:val="006A4361"/>
    <w:rsid w:val="006B75EA"/>
    <w:rsid w:val="006C20F1"/>
    <w:rsid w:val="006C4A4D"/>
    <w:rsid w:val="006C6700"/>
    <w:rsid w:val="006C6B90"/>
    <w:rsid w:val="006C6CF2"/>
    <w:rsid w:val="006D0A9E"/>
    <w:rsid w:val="006D2410"/>
    <w:rsid w:val="006E76AC"/>
    <w:rsid w:val="006F1ACA"/>
    <w:rsid w:val="0070062F"/>
    <w:rsid w:val="00700EE1"/>
    <w:rsid w:val="00704C13"/>
    <w:rsid w:val="00706955"/>
    <w:rsid w:val="007102A1"/>
    <w:rsid w:val="00711B51"/>
    <w:rsid w:val="00711D30"/>
    <w:rsid w:val="00732707"/>
    <w:rsid w:val="007335C6"/>
    <w:rsid w:val="0073414E"/>
    <w:rsid w:val="00734B39"/>
    <w:rsid w:val="00735872"/>
    <w:rsid w:val="007367F0"/>
    <w:rsid w:val="007378F3"/>
    <w:rsid w:val="00744BE2"/>
    <w:rsid w:val="00745560"/>
    <w:rsid w:val="00750905"/>
    <w:rsid w:val="00750C85"/>
    <w:rsid w:val="00751034"/>
    <w:rsid w:val="00753E29"/>
    <w:rsid w:val="00773E6B"/>
    <w:rsid w:val="0077539E"/>
    <w:rsid w:val="007759A7"/>
    <w:rsid w:val="0077666B"/>
    <w:rsid w:val="007852FB"/>
    <w:rsid w:val="007855CC"/>
    <w:rsid w:val="007909B2"/>
    <w:rsid w:val="00791BBE"/>
    <w:rsid w:val="007935C6"/>
    <w:rsid w:val="00794C11"/>
    <w:rsid w:val="0079681E"/>
    <w:rsid w:val="007A30CB"/>
    <w:rsid w:val="007A473B"/>
    <w:rsid w:val="007A5837"/>
    <w:rsid w:val="007A5CC7"/>
    <w:rsid w:val="007A5CFE"/>
    <w:rsid w:val="007A6278"/>
    <w:rsid w:val="007A786F"/>
    <w:rsid w:val="007A7BFB"/>
    <w:rsid w:val="007B015A"/>
    <w:rsid w:val="007B14F5"/>
    <w:rsid w:val="007B22C7"/>
    <w:rsid w:val="007B2C39"/>
    <w:rsid w:val="007B4135"/>
    <w:rsid w:val="007B6715"/>
    <w:rsid w:val="007C07F6"/>
    <w:rsid w:val="007C1D05"/>
    <w:rsid w:val="007C277A"/>
    <w:rsid w:val="007C5064"/>
    <w:rsid w:val="007D0868"/>
    <w:rsid w:val="007D239B"/>
    <w:rsid w:val="007D6EB8"/>
    <w:rsid w:val="007E1AC9"/>
    <w:rsid w:val="007E4EE2"/>
    <w:rsid w:val="007E7977"/>
    <w:rsid w:val="007F4A1B"/>
    <w:rsid w:val="007F7D28"/>
    <w:rsid w:val="00800A00"/>
    <w:rsid w:val="00802163"/>
    <w:rsid w:val="008026D3"/>
    <w:rsid w:val="008120CA"/>
    <w:rsid w:val="0081382E"/>
    <w:rsid w:val="00814634"/>
    <w:rsid w:val="00820A36"/>
    <w:rsid w:val="00820F58"/>
    <w:rsid w:val="00821FE8"/>
    <w:rsid w:val="00822F76"/>
    <w:rsid w:val="00823563"/>
    <w:rsid w:val="00825401"/>
    <w:rsid w:val="00827B6E"/>
    <w:rsid w:val="00830680"/>
    <w:rsid w:val="00834165"/>
    <w:rsid w:val="008353A5"/>
    <w:rsid w:val="00840E2B"/>
    <w:rsid w:val="00840F3E"/>
    <w:rsid w:val="00843BFB"/>
    <w:rsid w:val="008448B3"/>
    <w:rsid w:val="00844DA0"/>
    <w:rsid w:val="00845322"/>
    <w:rsid w:val="00850CD6"/>
    <w:rsid w:val="00857568"/>
    <w:rsid w:val="00861CB1"/>
    <w:rsid w:val="00862A69"/>
    <w:rsid w:val="00863754"/>
    <w:rsid w:val="008665D9"/>
    <w:rsid w:val="00866E9C"/>
    <w:rsid w:val="008733B6"/>
    <w:rsid w:val="00874052"/>
    <w:rsid w:val="00880387"/>
    <w:rsid w:val="008826C1"/>
    <w:rsid w:val="0088593E"/>
    <w:rsid w:val="0088596C"/>
    <w:rsid w:val="00887618"/>
    <w:rsid w:val="008879B4"/>
    <w:rsid w:val="00890B78"/>
    <w:rsid w:val="00891108"/>
    <w:rsid w:val="008955B7"/>
    <w:rsid w:val="008956A1"/>
    <w:rsid w:val="008A0EE0"/>
    <w:rsid w:val="008B6305"/>
    <w:rsid w:val="008C0A48"/>
    <w:rsid w:val="008C71A8"/>
    <w:rsid w:val="008D3C9B"/>
    <w:rsid w:val="008D5B5D"/>
    <w:rsid w:val="008D6495"/>
    <w:rsid w:val="008E052C"/>
    <w:rsid w:val="008E33F7"/>
    <w:rsid w:val="008E3CD9"/>
    <w:rsid w:val="008E592A"/>
    <w:rsid w:val="008E5B86"/>
    <w:rsid w:val="008E628A"/>
    <w:rsid w:val="008F2D2B"/>
    <w:rsid w:val="008F352B"/>
    <w:rsid w:val="008F3E83"/>
    <w:rsid w:val="009000FC"/>
    <w:rsid w:val="0090151B"/>
    <w:rsid w:val="0090210B"/>
    <w:rsid w:val="009074BA"/>
    <w:rsid w:val="0091383B"/>
    <w:rsid w:val="00914376"/>
    <w:rsid w:val="00915DD0"/>
    <w:rsid w:val="00920A9B"/>
    <w:rsid w:val="00920E66"/>
    <w:rsid w:val="0092128E"/>
    <w:rsid w:val="009224B4"/>
    <w:rsid w:val="009235A9"/>
    <w:rsid w:val="009242D6"/>
    <w:rsid w:val="00924D8A"/>
    <w:rsid w:val="00926EBE"/>
    <w:rsid w:val="00935C0A"/>
    <w:rsid w:val="0095236C"/>
    <w:rsid w:val="009541F5"/>
    <w:rsid w:val="00961B67"/>
    <w:rsid w:val="00962556"/>
    <w:rsid w:val="0096582C"/>
    <w:rsid w:val="00965FCB"/>
    <w:rsid w:val="0096747A"/>
    <w:rsid w:val="00971061"/>
    <w:rsid w:val="009718DC"/>
    <w:rsid w:val="00972DFB"/>
    <w:rsid w:val="009810D5"/>
    <w:rsid w:val="00982711"/>
    <w:rsid w:val="00986471"/>
    <w:rsid w:val="00990AF5"/>
    <w:rsid w:val="0099322B"/>
    <w:rsid w:val="009A03B6"/>
    <w:rsid w:val="009A074C"/>
    <w:rsid w:val="009A218A"/>
    <w:rsid w:val="009A3B1F"/>
    <w:rsid w:val="009A5E22"/>
    <w:rsid w:val="009A72FC"/>
    <w:rsid w:val="009A7A62"/>
    <w:rsid w:val="009A7D90"/>
    <w:rsid w:val="009B035D"/>
    <w:rsid w:val="009B51C3"/>
    <w:rsid w:val="009C0808"/>
    <w:rsid w:val="009C0F3B"/>
    <w:rsid w:val="009C285C"/>
    <w:rsid w:val="009D0C9E"/>
    <w:rsid w:val="009D2B17"/>
    <w:rsid w:val="009D4F07"/>
    <w:rsid w:val="009E341B"/>
    <w:rsid w:val="009E6351"/>
    <w:rsid w:val="009F04FD"/>
    <w:rsid w:val="009F2B5E"/>
    <w:rsid w:val="009F311B"/>
    <w:rsid w:val="009F4909"/>
    <w:rsid w:val="00A017AB"/>
    <w:rsid w:val="00A043EC"/>
    <w:rsid w:val="00A072B7"/>
    <w:rsid w:val="00A07702"/>
    <w:rsid w:val="00A110CD"/>
    <w:rsid w:val="00A1297B"/>
    <w:rsid w:val="00A137DC"/>
    <w:rsid w:val="00A14575"/>
    <w:rsid w:val="00A145C4"/>
    <w:rsid w:val="00A15BF0"/>
    <w:rsid w:val="00A20256"/>
    <w:rsid w:val="00A20BF4"/>
    <w:rsid w:val="00A20E6C"/>
    <w:rsid w:val="00A21EB4"/>
    <w:rsid w:val="00A32D6B"/>
    <w:rsid w:val="00A333A6"/>
    <w:rsid w:val="00A33B90"/>
    <w:rsid w:val="00A340E6"/>
    <w:rsid w:val="00A37605"/>
    <w:rsid w:val="00A37A5F"/>
    <w:rsid w:val="00A37CCA"/>
    <w:rsid w:val="00A40D6E"/>
    <w:rsid w:val="00A40DCC"/>
    <w:rsid w:val="00A523DC"/>
    <w:rsid w:val="00A55D3E"/>
    <w:rsid w:val="00A620D5"/>
    <w:rsid w:val="00A67C85"/>
    <w:rsid w:val="00A712E0"/>
    <w:rsid w:val="00A778E8"/>
    <w:rsid w:val="00A77C98"/>
    <w:rsid w:val="00A80405"/>
    <w:rsid w:val="00A821BB"/>
    <w:rsid w:val="00A82B86"/>
    <w:rsid w:val="00A90876"/>
    <w:rsid w:val="00A93D29"/>
    <w:rsid w:val="00A959B1"/>
    <w:rsid w:val="00A95A3A"/>
    <w:rsid w:val="00A96F4B"/>
    <w:rsid w:val="00AA1F2E"/>
    <w:rsid w:val="00AA3021"/>
    <w:rsid w:val="00AB3477"/>
    <w:rsid w:val="00AB55BE"/>
    <w:rsid w:val="00AB56DC"/>
    <w:rsid w:val="00AC05F4"/>
    <w:rsid w:val="00AC2DDC"/>
    <w:rsid w:val="00AC6C72"/>
    <w:rsid w:val="00AC6D2D"/>
    <w:rsid w:val="00AC7C74"/>
    <w:rsid w:val="00AD13CA"/>
    <w:rsid w:val="00AD17EE"/>
    <w:rsid w:val="00AD350A"/>
    <w:rsid w:val="00AD3929"/>
    <w:rsid w:val="00AD6C2F"/>
    <w:rsid w:val="00AE40E8"/>
    <w:rsid w:val="00AE71EB"/>
    <w:rsid w:val="00AF0976"/>
    <w:rsid w:val="00AF153D"/>
    <w:rsid w:val="00AF1B4B"/>
    <w:rsid w:val="00AF2943"/>
    <w:rsid w:val="00B002E6"/>
    <w:rsid w:val="00B01B2A"/>
    <w:rsid w:val="00B04C3A"/>
    <w:rsid w:val="00B065D5"/>
    <w:rsid w:val="00B104C9"/>
    <w:rsid w:val="00B1174D"/>
    <w:rsid w:val="00B15A20"/>
    <w:rsid w:val="00B23D56"/>
    <w:rsid w:val="00B23E66"/>
    <w:rsid w:val="00B27E86"/>
    <w:rsid w:val="00B300BC"/>
    <w:rsid w:val="00B35E11"/>
    <w:rsid w:val="00B40B36"/>
    <w:rsid w:val="00B42D94"/>
    <w:rsid w:val="00B43295"/>
    <w:rsid w:val="00B45F94"/>
    <w:rsid w:val="00B47E07"/>
    <w:rsid w:val="00B5104B"/>
    <w:rsid w:val="00B512BA"/>
    <w:rsid w:val="00B60F68"/>
    <w:rsid w:val="00B65F18"/>
    <w:rsid w:val="00B66537"/>
    <w:rsid w:val="00B71CA3"/>
    <w:rsid w:val="00B71FD7"/>
    <w:rsid w:val="00B75DA5"/>
    <w:rsid w:val="00B8207D"/>
    <w:rsid w:val="00B82755"/>
    <w:rsid w:val="00B83D7D"/>
    <w:rsid w:val="00B939A9"/>
    <w:rsid w:val="00BA23B0"/>
    <w:rsid w:val="00BA2A98"/>
    <w:rsid w:val="00BA5462"/>
    <w:rsid w:val="00BB0AA3"/>
    <w:rsid w:val="00BB746B"/>
    <w:rsid w:val="00BC0B12"/>
    <w:rsid w:val="00BC15CC"/>
    <w:rsid w:val="00BC5F68"/>
    <w:rsid w:val="00BD04BB"/>
    <w:rsid w:val="00BD0F80"/>
    <w:rsid w:val="00BD14A5"/>
    <w:rsid w:val="00BD4EDB"/>
    <w:rsid w:val="00BD4F59"/>
    <w:rsid w:val="00BD6F5A"/>
    <w:rsid w:val="00BD7FF9"/>
    <w:rsid w:val="00BE00BD"/>
    <w:rsid w:val="00BE7427"/>
    <w:rsid w:val="00BE7A95"/>
    <w:rsid w:val="00BF0629"/>
    <w:rsid w:val="00BF55D1"/>
    <w:rsid w:val="00C05A76"/>
    <w:rsid w:val="00C06BDE"/>
    <w:rsid w:val="00C10697"/>
    <w:rsid w:val="00C10D88"/>
    <w:rsid w:val="00C12BDA"/>
    <w:rsid w:val="00C211FB"/>
    <w:rsid w:val="00C23CEC"/>
    <w:rsid w:val="00C2420C"/>
    <w:rsid w:val="00C24321"/>
    <w:rsid w:val="00C25643"/>
    <w:rsid w:val="00C26256"/>
    <w:rsid w:val="00C30F05"/>
    <w:rsid w:val="00C31450"/>
    <w:rsid w:val="00C34A80"/>
    <w:rsid w:val="00C40416"/>
    <w:rsid w:val="00C41273"/>
    <w:rsid w:val="00C42E73"/>
    <w:rsid w:val="00C46DF6"/>
    <w:rsid w:val="00C56EEE"/>
    <w:rsid w:val="00C67F0A"/>
    <w:rsid w:val="00C7155C"/>
    <w:rsid w:val="00C80F05"/>
    <w:rsid w:val="00C86470"/>
    <w:rsid w:val="00C866AE"/>
    <w:rsid w:val="00C9626C"/>
    <w:rsid w:val="00CB1BA0"/>
    <w:rsid w:val="00CB498B"/>
    <w:rsid w:val="00CB6EDD"/>
    <w:rsid w:val="00CC3037"/>
    <w:rsid w:val="00CC4069"/>
    <w:rsid w:val="00CC494F"/>
    <w:rsid w:val="00CC660D"/>
    <w:rsid w:val="00CD0493"/>
    <w:rsid w:val="00CD20C1"/>
    <w:rsid w:val="00CD6173"/>
    <w:rsid w:val="00CD7A58"/>
    <w:rsid w:val="00CE52AA"/>
    <w:rsid w:val="00CF73B8"/>
    <w:rsid w:val="00D018E0"/>
    <w:rsid w:val="00D040D6"/>
    <w:rsid w:val="00D04A8A"/>
    <w:rsid w:val="00D17763"/>
    <w:rsid w:val="00D23F50"/>
    <w:rsid w:val="00D24F2B"/>
    <w:rsid w:val="00D26289"/>
    <w:rsid w:val="00D366B1"/>
    <w:rsid w:val="00D40898"/>
    <w:rsid w:val="00D4443E"/>
    <w:rsid w:val="00D453C4"/>
    <w:rsid w:val="00D45554"/>
    <w:rsid w:val="00D468B7"/>
    <w:rsid w:val="00D4728A"/>
    <w:rsid w:val="00D51355"/>
    <w:rsid w:val="00D547BA"/>
    <w:rsid w:val="00D57211"/>
    <w:rsid w:val="00D64C59"/>
    <w:rsid w:val="00D70318"/>
    <w:rsid w:val="00D72981"/>
    <w:rsid w:val="00D73CE8"/>
    <w:rsid w:val="00D7491D"/>
    <w:rsid w:val="00D74E0C"/>
    <w:rsid w:val="00D84C99"/>
    <w:rsid w:val="00D85AC5"/>
    <w:rsid w:val="00D85FAD"/>
    <w:rsid w:val="00D87FD0"/>
    <w:rsid w:val="00D9599A"/>
    <w:rsid w:val="00D96C95"/>
    <w:rsid w:val="00DA2BCE"/>
    <w:rsid w:val="00DA3D7D"/>
    <w:rsid w:val="00DA5357"/>
    <w:rsid w:val="00DB1FA0"/>
    <w:rsid w:val="00DB3941"/>
    <w:rsid w:val="00DC5185"/>
    <w:rsid w:val="00DC72CA"/>
    <w:rsid w:val="00DD0242"/>
    <w:rsid w:val="00DD5155"/>
    <w:rsid w:val="00DD7CC0"/>
    <w:rsid w:val="00DE3BEC"/>
    <w:rsid w:val="00DE5FBD"/>
    <w:rsid w:val="00DE6066"/>
    <w:rsid w:val="00DE6CA8"/>
    <w:rsid w:val="00DE6DAD"/>
    <w:rsid w:val="00DE76E9"/>
    <w:rsid w:val="00DF1477"/>
    <w:rsid w:val="00DF3D2F"/>
    <w:rsid w:val="00DF42E4"/>
    <w:rsid w:val="00DF4615"/>
    <w:rsid w:val="00DF4A75"/>
    <w:rsid w:val="00DF55A2"/>
    <w:rsid w:val="00E00019"/>
    <w:rsid w:val="00E000CA"/>
    <w:rsid w:val="00E03F0E"/>
    <w:rsid w:val="00E046EE"/>
    <w:rsid w:val="00E109BE"/>
    <w:rsid w:val="00E15861"/>
    <w:rsid w:val="00E16B1D"/>
    <w:rsid w:val="00E17FDD"/>
    <w:rsid w:val="00E254D4"/>
    <w:rsid w:val="00E26476"/>
    <w:rsid w:val="00E27307"/>
    <w:rsid w:val="00E276A2"/>
    <w:rsid w:val="00E310DD"/>
    <w:rsid w:val="00E32DC9"/>
    <w:rsid w:val="00E32DDF"/>
    <w:rsid w:val="00E33D49"/>
    <w:rsid w:val="00E41393"/>
    <w:rsid w:val="00E45E86"/>
    <w:rsid w:val="00E50E51"/>
    <w:rsid w:val="00E56EF8"/>
    <w:rsid w:val="00E57C1A"/>
    <w:rsid w:val="00E62121"/>
    <w:rsid w:val="00E62801"/>
    <w:rsid w:val="00E63780"/>
    <w:rsid w:val="00E64308"/>
    <w:rsid w:val="00E70539"/>
    <w:rsid w:val="00E70671"/>
    <w:rsid w:val="00E73BB7"/>
    <w:rsid w:val="00E779C1"/>
    <w:rsid w:val="00E839B2"/>
    <w:rsid w:val="00E876DD"/>
    <w:rsid w:val="00E8787C"/>
    <w:rsid w:val="00E911F9"/>
    <w:rsid w:val="00E913AC"/>
    <w:rsid w:val="00E92B16"/>
    <w:rsid w:val="00E931F2"/>
    <w:rsid w:val="00E954B4"/>
    <w:rsid w:val="00E9681E"/>
    <w:rsid w:val="00E96F8C"/>
    <w:rsid w:val="00EA0DD8"/>
    <w:rsid w:val="00EA15CF"/>
    <w:rsid w:val="00EA2C9D"/>
    <w:rsid w:val="00EA5518"/>
    <w:rsid w:val="00EB5EAB"/>
    <w:rsid w:val="00EC24A5"/>
    <w:rsid w:val="00EC3111"/>
    <w:rsid w:val="00EC64A3"/>
    <w:rsid w:val="00EC77FE"/>
    <w:rsid w:val="00EC7C72"/>
    <w:rsid w:val="00ED20CA"/>
    <w:rsid w:val="00ED514C"/>
    <w:rsid w:val="00ED6DAC"/>
    <w:rsid w:val="00EE4D34"/>
    <w:rsid w:val="00EF045A"/>
    <w:rsid w:val="00EF103C"/>
    <w:rsid w:val="00EF280B"/>
    <w:rsid w:val="00EF2BE7"/>
    <w:rsid w:val="00EF51C4"/>
    <w:rsid w:val="00EF524B"/>
    <w:rsid w:val="00EF7422"/>
    <w:rsid w:val="00F0171A"/>
    <w:rsid w:val="00F018DF"/>
    <w:rsid w:val="00F153E7"/>
    <w:rsid w:val="00F206F1"/>
    <w:rsid w:val="00F25712"/>
    <w:rsid w:val="00F26A24"/>
    <w:rsid w:val="00F276BD"/>
    <w:rsid w:val="00F31F8D"/>
    <w:rsid w:val="00F330DA"/>
    <w:rsid w:val="00F33FE6"/>
    <w:rsid w:val="00F34C61"/>
    <w:rsid w:val="00F35BC8"/>
    <w:rsid w:val="00F3719A"/>
    <w:rsid w:val="00F44353"/>
    <w:rsid w:val="00F45304"/>
    <w:rsid w:val="00F50E09"/>
    <w:rsid w:val="00F523E4"/>
    <w:rsid w:val="00F549A9"/>
    <w:rsid w:val="00F54F5A"/>
    <w:rsid w:val="00F60850"/>
    <w:rsid w:val="00F61015"/>
    <w:rsid w:val="00F6361E"/>
    <w:rsid w:val="00F7284E"/>
    <w:rsid w:val="00F730F4"/>
    <w:rsid w:val="00F7779F"/>
    <w:rsid w:val="00F81AE3"/>
    <w:rsid w:val="00F81F86"/>
    <w:rsid w:val="00F850B3"/>
    <w:rsid w:val="00F8598B"/>
    <w:rsid w:val="00F93D7B"/>
    <w:rsid w:val="00F941A4"/>
    <w:rsid w:val="00F943FE"/>
    <w:rsid w:val="00F95294"/>
    <w:rsid w:val="00F9583F"/>
    <w:rsid w:val="00F9730A"/>
    <w:rsid w:val="00FA1B1C"/>
    <w:rsid w:val="00FA29A9"/>
    <w:rsid w:val="00FA45E7"/>
    <w:rsid w:val="00FA5B8C"/>
    <w:rsid w:val="00FA67CF"/>
    <w:rsid w:val="00FB4D1C"/>
    <w:rsid w:val="00FB7560"/>
    <w:rsid w:val="00FC46C3"/>
    <w:rsid w:val="00FC573F"/>
    <w:rsid w:val="00FD1432"/>
    <w:rsid w:val="00FD3314"/>
    <w:rsid w:val="00FD4887"/>
    <w:rsid w:val="00FE2A76"/>
    <w:rsid w:val="00FE3461"/>
    <w:rsid w:val="00FE6540"/>
    <w:rsid w:val="00FE7231"/>
    <w:rsid w:val="00FE7804"/>
    <w:rsid w:val="00FF02BC"/>
    <w:rsid w:val="00FF270F"/>
    <w:rsid w:val="00FF6AA0"/>
    <w:rsid w:val="00FF6AFF"/>
    <w:rsid w:val="00FF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7D7"/>
    <w:rPr>
      <w:sz w:val="24"/>
      <w:szCs w:val="24"/>
      <w:lang w:val="en-GB" w:eastAsia="en-GB"/>
    </w:rPr>
  </w:style>
  <w:style w:type="paragraph" w:styleId="Heading3">
    <w:name w:val="heading 3"/>
    <w:basedOn w:val="Normal"/>
    <w:next w:val="Normal"/>
    <w:link w:val="Heading3Char"/>
    <w:unhideWhenUsed/>
    <w:qFormat/>
    <w:rsid w:val="002767F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767F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qFormat/>
    <w:rsid w:val="002D0100"/>
    <w:pPr>
      <w:spacing w:before="240" w:after="60"/>
      <w:outlineLvl w:val="5"/>
    </w:pPr>
    <w:rPr>
      <w:b/>
      <w:bCs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rsid w:val="004717D7"/>
    <w:pPr>
      <w:spacing w:before="60" w:after="160" w:line="240" w:lineRule="exact"/>
    </w:pPr>
    <w:rPr>
      <w:rFonts w:ascii="Verdana" w:hAnsi="Verdana" w:cs="Arial"/>
      <w:color w:val="FF00FF"/>
      <w:sz w:val="20"/>
      <w:lang w:eastAsia="en-US"/>
    </w:rPr>
  </w:style>
  <w:style w:type="character" w:styleId="Hyperlink">
    <w:name w:val="Hyperlink"/>
    <w:basedOn w:val="DefaultParagraphFont"/>
    <w:rsid w:val="004717D7"/>
    <w:rPr>
      <w:color w:val="0000FF"/>
      <w:u w:val="single"/>
    </w:rPr>
  </w:style>
  <w:style w:type="paragraph" w:customStyle="1" w:styleId="BodyText">
    <w:name w:val="BodyText"/>
    <w:rsid w:val="004717D7"/>
    <w:pPr>
      <w:suppressAutoHyphens/>
      <w:spacing w:before="120" w:after="120"/>
      <w:jc w:val="both"/>
    </w:pPr>
    <w:rPr>
      <w:rFonts w:ascii="Arial" w:hAnsi="Arial"/>
      <w:sz w:val="18"/>
      <w:lang w:val="en-AU" w:eastAsia="ar-SA"/>
    </w:rPr>
  </w:style>
  <w:style w:type="paragraph" w:customStyle="1" w:styleId="Char6">
    <w:name w:val="Char6"/>
    <w:basedOn w:val="Normal"/>
    <w:rsid w:val="004368F9"/>
    <w:pPr>
      <w:spacing w:before="60" w:after="160" w:line="240" w:lineRule="exact"/>
    </w:pPr>
    <w:rPr>
      <w:rFonts w:ascii="Verdana" w:hAnsi="Verdana" w:cs="Arial"/>
      <w:color w:val="FF00FF"/>
      <w:sz w:val="20"/>
      <w:lang w:eastAsia="en-US"/>
    </w:rPr>
  </w:style>
  <w:style w:type="paragraph" w:styleId="ListParagraph">
    <w:name w:val="List Paragraph"/>
    <w:basedOn w:val="Normal"/>
    <w:uiPriority w:val="34"/>
    <w:qFormat/>
    <w:rsid w:val="00671FC5"/>
    <w:pPr>
      <w:widowControl w:val="0"/>
      <w:suppressAutoHyphens/>
      <w:ind w:left="720"/>
      <w:contextualSpacing/>
    </w:pPr>
    <w:rPr>
      <w:rFonts w:eastAsia="Lucida Sans Unicode"/>
      <w:kern w:val="1"/>
      <w:lang w:val="en-US"/>
    </w:rPr>
  </w:style>
  <w:style w:type="paragraph" w:styleId="NormalWeb">
    <w:name w:val="Normal (Web)"/>
    <w:basedOn w:val="Normal"/>
    <w:unhideWhenUsed/>
    <w:rsid w:val="00671FC5"/>
    <w:pPr>
      <w:spacing w:before="100" w:beforeAutospacing="1" w:after="100" w:afterAutospacing="1"/>
    </w:pPr>
    <w:rPr>
      <w:lang w:val="en-US" w:eastAsia="en-US"/>
    </w:rPr>
  </w:style>
  <w:style w:type="paragraph" w:customStyle="1" w:styleId="TableText">
    <w:name w:val="Table Text"/>
    <w:basedOn w:val="Normal"/>
    <w:rsid w:val="00FB7560"/>
    <w:pPr>
      <w:spacing w:before="60" w:after="60"/>
    </w:pPr>
    <w:rPr>
      <w:rFonts w:ascii="Arial Narrow" w:hAnsi="Arial Narrow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rsid w:val="001227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2272A"/>
    <w:rPr>
      <w:rFonts w:ascii="Tahoma" w:hAnsi="Tahoma" w:cs="Tahoma"/>
      <w:sz w:val="16"/>
      <w:szCs w:val="16"/>
      <w:lang w:val="en-GB" w:eastAsia="en-GB"/>
    </w:rPr>
  </w:style>
  <w:style w:type="paragraph" w:customStyle="1" w:styleId="ColorfulList-Accent11">
    <w:name w:val="Colorful List - Accent 11"/>
    <w:basedOn w:val="Normal"/>
    <w:qFormat/>
    <w:rsid w:val="0012272A"/>
    <w:pPr>
      <w:suppressAutoHyphens/>
      <w:ind w:left="720"/>
    </w:pPr>
    <w:rPr>
      <w:rFonts w:eastAsia="Arial Unicode MS" w:cs="Arial Unicode MS"/>
      <w:kern w:val="1"/>
      <w:lang w:val="en-US" w:eastAsia="hi-IN" w:bidi="hi-IN"/>
    </w:rPr>
  </w:style>
  <w:style w:type="paragraph" w:customStyle="1" w:styleId="Body">
    <w:name w:val="Body"/>
    <w:rsid w:val="0012272A"/>
    <w:pPr>
      <w:suppressAutoHyphens/>
      <w:spacing w:before="120" w:after="120"/>
      <w:ind w:left="2160"/>
    </w:pPr>
    <w:rPr>
      <w:rFonts w:eastAsia="Batang" w:cs="Arial Unicode MS"/>
      <w:kern w:val="1"/>
      <w:sz w:val="24"/>
      <w:szCs w:val="24"/>
      <w:lang w:val="en-US" w:eastAsia="hi-IN" w:bidi="hi-IN"/>
    </w:rPr>
  </w:style>
  <w:style w:type="table" w:styleId="TableGrid">
    <w:name w:val="Table Grid"/>
    <w:basedOn w:val="TableNormal"/>
    <w:rsid w:val="00773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0">
    <w:name w:val="Body Text"/>
    <w:basedOn w:val="Normal"/>
    <w:link w:val="BodyTextChar"/>
    <w:rsid w:val="002D0100"/>
    <w:rPr>
      <w:snapToGrid w:val="0"/>
      <w:lang w:eastAsia="en-US"/>
    </w:rPr>
  </w:style>
  <w:style w:type="character" w:customStyle="1" w:styleId="BodyTextChar">
    <w:name w:val="Body Text Char"/>
    <w:basedOn w:val="DefaultParagraphFont"/>
    <w:link w:val="BodyText0"/>
    <w:rsid w:val="002D0100"/>
    <w:rPr>
      <w:snapToGrid w:val="0"/>
      <w:sz w:val="24"/>
      <w:szCs w:val="24"/>
      <w:lang w:val="en-GB" w:eastAsia="en-US"/>
    </w:rPr>
  </w:style>
  <w:style w:type="paragraph" w:styleId="BodyTextIndent">
    <w:name w:val="Body Text Indent"/>
    <w:basedOn w:val="Normal"/>
    <w:link w:val="BodyTextIndentChar"/>
    <w:rsid w:val="002D010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2D0100"/>
    <w:rPr>
      <w:sz w:val="24"/>
      <w:szCs w:val="24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2D0100"/>
    <w:rPr>
      <w:b/>
      <w:bCs/>
      <w:sz w:val="22"/>
      <w:szCs w:val="22"/>
      <w:lang w:val="en-US" w:eastAsia="en-US"/>
    </w:rPr>
  </w:style>
  <w:style w:type="paragraph" w:customStyle="1" w:styleId="sectionTitle">
    <w:name w:val="section Title"/>
    <w:basedOn w:val="Normal"/>
    <w:rsid w:val="002D0100"/>
    <w:pPr>
      <w:jc w:val="both"/>
    </w:pPr>
    <w:rPr>
      <w:rFonts w:ascii="Arial" w:hAnsi="Arial" w:cs="Arial"/>
      <w:b/>
      <w:bCs/>
      <w:sz w:val="20"/>
      <w:lang w:val="en-US" w:eastAsia="en-US"/>
    </w:rPr>
  </w:style>
  <w:style w:type="paragraph" w:styleId="BlockText">
    <w:name w:val="Block Text"/>
    <w:basedOn w:val="Normal"/>
    <w:rsid w:val="002D0100"/>
    <w:pPr>
      <w:ind w:left="3600" w:right="-691"/>
      <w:jc w:val="both"/>
    </w:pPr>
    <w:rPr>
      <w:rFonts w:ascii="Arial" w:hAnsi="Arial"/>
      <w:kern w:val="24"/>
      <w:sz w:val="22"/>
      <w:lang w:val="en-US" w:eastAsia="en-US"/>
    </w:rPr>
  </w:style>
  <w:style w:type="paragraph" w:styleId="BodyText2">
    <w:name w:val="Body Text 2"/>
    <w:basedOn w:val="Normal"/>
    <w:link w:val="BodyText2Char"/>
    <w:rsid w:val="002767F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2767FF"/>
    <w:rPr>
      <w:sz w:val="24"/>
      <w:szCs w:val="24"/>
      <w:lang w:val="en-GB" w:eastAsia="en-GB"/>
    </w:rPr>
  </w:style>
  <w:style w:type="character" w:customStyle="1" w:styleId="Heading3Char">
    <w:name w:val="Heading 3 Char"/>
    <w:basedOn w:val="DefaultParagraphFont"/>
    <w:link w:val="Heading3"/>
    <w:rsid w:val="002767F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GB" w:eastAsia="en-GB"/>
    </w:rPr>
  </w:style>
  <w:style w:type="character" w:customStyle="1" w:styleId="Heading5Char">
    <w:name w:val="Heading 5 Char"/>
    <w:basedOn w:val="DefaultParagraphFont"/>
    <w:link w:val="Heading5"/>
    <w:semiHidden/>
    <w:rsid w:val="002767F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rsid w:val="00F018D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F018DF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rsid w:val="00F018D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F018DF"/>
    <w:rPr>
      <w:sz w:val="24"/>
      <w:szCs w:val="24"/>
      <w:lang w:val="en-GB" w:eastAsia="en-GB"/>
    </w:rPr>
  </w:style>
  <w:style w:type="paragraph" w:customStyle="1" w:styleId="Default">
    <w:name w:val="Default"/>
    <w:rsid w:val="0056351E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406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6159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4648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D01B8-E3BF-4476-BC9F-EE7EAEE4E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Links>
    <vt:vector size="12" baseType="variant">
      <vt:variant>
        <vt:i4>5963839</vt:i4>
      </vt:variant>
      <vt:variant>
        <vt:i4>3</vt:i4>
      </vt:variant>
      <vt:variant>
        <vt:i4>0</vt:i4>
      </vt:variant>
      <vt:variant>
        <vt:i4>5</vt:i4>
      </vt:variant>
      <vt:variant>
        <vt:lpwstr>mailto:anshu.jha01@gmail.com</vt:lpwstr>
      </vt:variant>
      <vt:variant>
        <vt:lpwstr/>
      </vt:variant>
      <vt:variant>
        <vt:i4>6422542</vt:i4>
      </vt:variant>
      <vt:variant>
        <vt:i4>0</vt:i4>
      </vt:variant>
      <vt:variant>
        <vt:i4>0</vt:i4>
      </vt:variant>
      <vt:variant>
        <vt:i4>5</vt:i4>
      </vt:variant>
      <vt:variant>
        <vt:lpwstr>mailto:anshumali.jha@gmail.com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2014-01-29T01:45:00Z</dcterms:created>
  <dcterms:modified xsi:type="dcterms:W3CDTF">2023-09-11T14:41:00Z</dcterms:modified>
</cp:coreProperties>
</file>