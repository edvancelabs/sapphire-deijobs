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9722" w14:textId="77777777" w:rsidR="001F4B0F" w:rsidRPr="00032A5D" w:rsidRDefault="001F4B0F" w:rsidP="00210FB9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0878C0AB" w14:textId="77777777" w:rsidR="001F4B0F" w:rsidRPr="00032A5D" w:rsidRDefault="001F4B0F" w:rsidP="00032A5D">
      <w:pPr>
        <w:shd w:val="clear" w:color="auto" w:fill="BFBFBF" w:themeFill="background1" w:themeFillShade="BF"/>
        <w:spacing w:line="360" w:lineRule="auto"/>
        <w:jc w:val="center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032A5D">
        <w:rPr>
          <w:rFonts w:asciiTheme="majorHAnsi" w:hAnsiTheme="majorHAnsi" w:cstheme="majorHAnsi"/>
          <w:b/>
          <w:bCs/>
          <w:sz w:val="22"/>
          <w:szCs w:val="22"/>
          <w:u w:val="single"/>
        </w:rPr>
        <w:t>CURRICULAM VITAE</w:t>
      </w:r>
    </w:p>
    <w:p w14:paraId="1B841493" w14:textId="77777777" w:rsidR="00F14F83" w:rsidRPr="00032A5D" w:rsidRDefault="00F14F83" w:rsidP="00210FB9">
      <w:pPr>
        <w:spacing w:line="360" w:lineRule="auto"/>
        <w:jc w:val="center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</w:p>
    <w:tbl>
      <w:tblPr>
        <w:tblpPr w:leftFromText="180" w:rightFromText="180" w:vertAnchor="text" w:horzAnchor="margin" w:tblpY="98"/>
        <w:tblW w:w="9447" w:type="dxa"/>
        <w:tblLayout w:type="fixed"/>
        <w:tblLook w:val="0000" w:firstRow="0" w:lastRow="0" w:firstColumn="0" w:lastColumn="0" w:noHBand="0" w:noVBand="0"/>
      </w:tblPr>
      <w:tblGrid>
        <w:gridCol w:w="5033"/>
        <w:gridCol w:w="4414"/>
      </w:tblGrid>
      <w:tr w:rsidR="00735057" w:rsidRPr="00032A5D" w14:paraId="408CDB05" w14:textId="77777777" w:rsidTr="00CA021B">
        <w:trPr>
          <w:trHeight w:val="653"/>
        </w:trPr>
        <w:tc>
          <w:tcPr>
            <w:tcW w:w="5033" w:type="dxa"/>
          </w:tcPr>
          <w:p w14:paraId="35160493" w14:textId="48D27E2C" w:rsidR="00735057" w:rsidRPr="00032A5D" w:rsidRDefault="00735057" w:rsidP="00210FB9">
            <w:pPr>
              <w:snapToGrid w:val="0"/>
              <w:spacing w:line="360" w:lineRule="auto"/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val="en-IN"/>
              </w:rPr>
            </w:pPr>
            <w:proofErr w:type="spellStart"/>
            <w:r w:rsidRPr="00032A5D"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val="en-IN"/>
              </w:rPr>
              <w:t>Krutika</w:t>
            </w:r>
            <w:proofErr w:type="spellEnd"/>
            <w:r w:rsidRPr="00032A5D"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val="en-IN"/>
              </w:rPr>
              <w:t xml:space="preserve"> </w:t>
            </w:r>
            <w:r w:rsidR="0029358A" w:rsidRPr="00032A5D"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val="en-IN"/>
              </w:rPr>
              <w:t>Vikrant Prasad</w:t>
            </w:r>
          </w:p>
          <w:p w14:paraId="0D0C383A" w14:textId="77777777" w:rsidR="00735057" w:rsidRPr="00032A5D" w:rsidRDefault="00735057" w:rsidP="00210FB9">
            <w:pPr>
              <w:snapToGrid w:val="0"/>
              <w:spacing w:line="360" w:lineRule="auto"/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val="en-IN"/>
              </w:rPr>
            </w:pPr>
            <w:r w:rsidRPr="00032A5D"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val="en-IN"/>
              </w:rPr>
              <w:t xml:space="preserve">Email: kruttika.sangare23@gmail.com               </w:t>
            </w:r>
          </w:p>
          <w:p w14:paraId="28D5CD68" w14:textId="77777777" w:rsidR="00735057" w:rsidRPr="00032A5D" w:rsidRDefault="00454656" w:rsidP="00210FB9">
            <w:pPr>
              <w:snapToGrid w:val="0"/>
              <w:spacing w:line="360" w:lineRule="auto"/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val="en-IN"/>
              </w:rPr>
            </w:pPr>
            <w:r w:rsidRPr="00032A5D"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val="en-IN"/>
              </w:rPr>
              <w:t>Contact No:  9664701630</w:t>
            </w:r>
          </w:p>
          <w:p w14:paraId="2D35DB6F" w14:textId="77777777" w:rsidR="00735057" w:rsidRPr="00032A5D" w:rsidRDefault="00735057" w:rsidP="00210FB9">
            <w:pPr>
              <w:snapToGrid w:val="0"/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414" w:type="dxa"/>
          </w:tcPr>
          <w:p w14:paraId="7D7E3481" w14:textId="07B51E8D" w:rsidR="00F752E5" w:rsidRPr="00032A5D" w:rsidRDefault="00F752E5" w:rsidP="00D8105A">
            <w:pPr>
              <w:snapToGrid w:val="0"/>
              <w:spacing w:line="360" w:lineRule="auto"/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val="en-IN"/>
              </w:rPr>
            </w:pPr>
            <w:r w:rsidRPr="00032A5D"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val="en-IN"/>
              </w:rPr>
              <w:t xml:space="preserve">Babu </w:t>
            </w:r>
            <w:proofErr w:type="spellStart"/>
            <w:r w:rsidRPr="00032A5D"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val="en-IN"/>
              </w:rPr>
              <w:t>Bagul</w:t>
            </w:r>
            <w:proofErr w:type="spellEnd"/>
            <w:r w:rsidRPr="00032A5D"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val="en-IN"/>
              </w:rPr>
              <w:t xml:space="preserve"> Chawl 2/17</w:t>
            </w:r>
            <w:r w:rsidR="00D8105A" w:rsidRPr="00032A5D"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val="en-IN"/>
              </w:rPr>
              <w:t>,</w:t>
            </w:r>
            <w:r w:rsidRPr="00032A5D"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val="en-IN"/>
              </w:rPr>
              <w:t xml:space="preserve"> PP Dias Compound</w:t>
            </w:r>
          </w:p>
          <w:p w14:paraId="2A866CC3" w14:textId="3809B537" w:rsidR="00F752E5" w:rsidRPr="00032A5D" w:rsidRDefault="00F752E5" w:rsidP="00D8105A">
            <w:pPr>
              <w:snapToGrid w:val="0"/>
              <w:spacing w:line="360" w:lineRule="auto"/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val="en-IN"/>
              </w:rPr>
            </w:pPr>
            <w:proofErr w:type="spellStart"/>
            <w:r w:rsidRPr="00032A5D"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val="en-IN"/>
              </w:rPr>
              <w:t>Mogra</w:t>
            </w:r>
            <w:proofErr w:type="spellEnd"/>
            <w:r w:rsidRPr="00032A5D"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val="en-IN"/>
              </w:rPr>
              <w:t xml:space="preserve"> Pada, Andheri </w:t>
            </w:r>
            <w:proofErr w:type="gramStart"/>
            <w:r w:rsidRPr="00032A5D"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val="en-IN"/>
              </w:rPr>
              <w:t>East ,</w:t>
            </w:r>
            <w:proofErr w:type="gramEnd"/>
            <w:r w:rsidRPr="00032A5D"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val="en-IN"/>
              </w:rPr>
              <w:t xml:space="preserve"> Mumbai</w:t>
            </w:r>
            <w:r w:rsidR="00D8105A" w:rsidRPr="00032A5D"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val="en-IN"/>
              </w:rPr>
              <w:t xml:space="preserve"> - 400069</w:t>
            </w:r>
          </w:p>
          <w:p w14:paraId="7B1DC7F4" w14:textId="6779CF60" w:rsidR="00735057" w:rsidRPr="00032A5D" w:rsidRDefault="00735057" w:rsidP="00210FB9">
            <w:pPr>
              <w:snapToGrid w:val="0"/>
              <w:spacing w:line="360" w:lineRule="auto"/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val="en-IN"/>
              </w:rPr>
            </w:pPr>
          </w:p>
        </w:tc>
      </w:tr>
    </w:tbl>
    <w:p w14:paraId="76BB208F" w14:textId="77777777" w:rsidR="001F4B0F" w:rsidRPr="00032A5D" w:rsidRDefault="001F4B0F" w:rsidP="00210FB9">
      <w:pPr>
        <w:spacing w:line="360" w:lineRule="auto"/>
        <w:jc w:val="center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</w:p>
    <w:p w14:paraId="03DD14AD" w14:textId="6C41E01F" w:rsidR="00735057" w:rsidRPr="00032A5D" w:rsidRDefault="00735057" w:rsidP="00210FB9">
      <w:pPr>
        <w:spacing w:line="360" w:lineRule="auto"/>
        <w:jc w:val="center"/>
        <w:rPr>
          <w:rFonts w:asciiTheme="majorHAnsi" w:hAnsiTheme="majorHAnsi" w:cstheme="majorHAnsi"/>
          <w:b/>
        </w:rPr>
      </w:pPr>
      <w:r w:rsidRPr="00032A5D">
        <w:rPr>
          <w:rFonts w:asciiTheme="majorHAnsi" w:hAnsiTheme="majorHAnsi" w:cstheme="majorHAnsi"/>
          <w:b/>
        </w:rPr>
        <w:t>Asset Management Executive</w:t>
      </w:r>
    </w:p>
    <w:p w14:paraId="536ED4BD" w14:textId="46ED1642" w:rsidR="001F4B0F" w:rsidRPr="00032A5D" w:rsidRDefault="00735057" w:rsidP="00210FB9">
      <w:pPr>
        <w:spacing w:after="120" w:line="360" w:lineRule="auto"/>
        <w:jc w:val="center"/>
        <w:rPr>
          <w:rFonts w:asciiTheme="majorHAnsi" w:hAnsiTheme="majorHAnsi" w:cstheme="majorHAnsi"/>
          <w:b/>
          <w:sz w:val="22"/>
          <w:szCs w:val="22"/>
        </w:rPr>
      </w:pPr>
      <w:r w:rsidRPr="00032A5D">
        <w:rPr>
          <w:rFonts w:asciiTheme="majorHAnsi" w:hAnsiTheme="majorHAnsi" w:cstheme="majorHAnsi"/>
          <w:b/>
          <w:sz w:val="22"/>
          <w:szCs w:val="22"/>
        </w:rPr>
        <w:t xml:space="preserve">(Over </w:t>
      </w:r>
      <w:r w:rsidR="00F752E5" w:rsidRPr="00032A5D">
        <w:rPr>
          <w:rFonts w:asciiTheme="majorHAnsi" w:hAnsiTheme="majorHAnsi" w:cstheme="majorHAnsi"/>
          <w:b/>
          <w:sz w:val="22"/>
          <w:szCs w:val="22"/>
        </w:rPr>
        <w:t>6</w:t>
      </w:r>
      <w:r w:rsidRPr="00032A5D">
        <w:rPr>
          <w:rFonts w:asciiTheme="majorHAnsi" w:hAnsiTheme="majorHAnsi" w:cstheme="majorHAnsi"/>
          <w:b/>
          <w:sz w:val="22"/>
          <w:szCs w:val="22"/>
        </w:rPr>
        <w:t xml:space="preserve"> years of experience in IT Asset Management</w:t>
      </w:r>
      <w:r w:rsidR="00D8105A" w:rsidRPr="00032A5D">
        <w:rPr>
          <w:rFonts w:asciiTheme="majorHAnsi" w:hAnsiTheme="majorHAnsi" w:cstheme="majorHAnsi"/>
          <w:b/>
          <w:sz w:val="22"/>
          <w:szCs w:val="22"/>
        </w:rPr>
        <w:t xml:space="preserve"> &amp; 3 Years of experience in Billing Profile</w:t>
      </w:r>
      <w:r w:rsidRPr="00032A5D">
        <w:rPr>
          <w:rFonts w:asciiTheme="majorHAnsi" w:hAnsiTheme="majorHAnsi" w:cstheme="majorHAnsi"/>
          <w:b/>
          <w:sz w:val="22"/>
          <w:szCs w:val="22"/>
        </w:rPr>
        <w:t>; seeking challenging assignments)</w:t>
      </w:r>
    </w:p>
    <w:p w14:paraId="5DE430B9" w14:textId="77777777" w:rsidR="001F4B0F" w:rsidRPr="00032A5D" w:rsidRDefault="006A4FA7" w:rsidP="00210FB9">
      <w:pPr>
        <w:pBdr>
          <w:top w:val="single" w:sz="2" w:space="1" w:color="000000" w:shadow="1"/>
          <w:left w:val="single" w:sz="2" w:space="4" w:color="000000" w:shadow="1"/>
          <w:bottom w:val="single" w:sz="2" w:space="1" w:color="000000" w:shadow="1"/>
          <w:right w:val="single" w:sz="2" w:space="4" w:color="000000" w:shadow="1"/>
        </w:pBdr>
        <w:shd w:val="clear" w:color="auto" w:fill="002060"/>
        <w:tabs>
          <w:tab w:val="left" w:pos="1890"/>
        </w:tabs>
        <w:spacing w:line="360" w:lineRule="auto"/>
        <w:jc w:val="center"/>
        <w:rPr>
          <w:rFonts w:asciiTheme="majorHAnsi" w:hAnsiTheme="majorHAnsi" w:cstheme="majorHAnsi"/>
          <w:b/>
          <w:sz w:val="22"/>
          <w:szCs w:val="22"/>
        </w:rPr>
      </w:pPr>
      <w:r w:rsidRPr="00032A5D">
        <w:rPr>
          <w:rFonts w:asciiTheme="majorHAnsi" w:hAnsiTheme="majorHAnsi" w:cstheme="majorHAnsi"/>
          <w:b/>
          <w:sz w:val="22"/>
          <w:szCs w:val="22"/>
        </w:rPr>
        <w:t>Summary</w:t>
      </w:r>
    </w:p>
    <w:p w14:paraId="162E0FC9" w14:textId="77777777" w:rsidR="001F4B0F" w:rsidRPr="00032A5D" w:rsidRDefault="001F4B0F" w:rsidP="00210FB9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00205F0D" w14:textId="2A127472" w:rsidR="001F4B0F" w:rsidRPr="00032A5D" w:rsidRDefault="001F4B0F" w:rsidP="00210FB9">
      <w:pPr>
        <w:pStyle w:val="ListParagraph"/>
        <w:numPr>
          <w:ilvl w:val="0"/>
          <w:numId w:val="23"/>
        </w:numPr>
        <w:spacing w:line="360" w:lineRule="auto"/>
        <w:ind w:left="360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A hard</w:t>
      </w:r>
      <w:r w:rsidR="00F752E5" w:rsidRPr="00032A5D">
        <w:rPr>
          <w:rFonts w:asciiTheme="majorHAnsi" w:hAnsiTheme="majorHAnsi" w:cstheme="majorHAnsi"/>
          <w:sz w:val="22"/>
          <w:szCs w:val="22"/>
        </w:rPr>
        <w:t>-</w:t>
      </w:r>
      <w:r w:rsidRPr="00032A5D">
        <w:rPr>
          <w:rFonts w:asciiTheme="majorHAnsi" w:hAnsiTheme="majorHAnsi" w:cstheme="majorHAnsi"/>
          <w:sz w:val="22"/>
          <w:szCs w:val="22"/>
        </w:rPr>
        <w:t>working Professional who h</w:t>
      </w:r>
      <w:r w:rsidR="0064658B" w:rsidRPr="00032A5D">
        <w:rPr>
          <w:rFonts w:asciiTheme="majorHAnsi" w:hAnsiTheme="majorHAnsi" w:cstheme="majorHAnsi"/>
          <w:sz w:val="22"/>
          <w:szCs w:val="22"/>
        </w:rPr>
        <w:t xml:space="preserve">as completed B.com from </w:t>
      </w:r>
      <w:proofErr w:type="spellStart"/>
      <w:r w:rsidR="0064658B" w:rsidRPr="00032A5D">
        <w:rPr>
          <w:rFonts w:asciiTheme="majorHAnsi" w:hAnsiTheme="majorHAnsi" w:cstheme="majorHAnsi"/>
          <w:sz w:val="22"/>
          <w:szCs w:val="22"/>
        </w:rPr>
        <w:t>Ghanshyamdas</w:t>
      </w:r>
      <w:proofErr w:type="spellEnd"/>
      <w:r w:rsidR="0064658B" w:rsidRPr="00032A5D">
        <w:rPr>
          <w:rFonts w:asciiTheme="majorHAnsi" w:hAnsiTheme="majorHAnsi" w:cstheme="majorHAnsi"/>
          <w:sz w:val="22"/>
          <w:szCs w:val="22"/>
        </w:rPr>
        <w:t xml:space="preserve"> Saraf College</w:t>
      </w:r>
      <w:r w:rsidRPr="00032A5D">
        <w:rPr>
          <w:rFonts w:asciiTheme="majorHAnsi" w:hAnsiTheme="majorHAnsi" w:cstheme="majorHAnsi"/>
          <w:sz w:val="22"/>
          <w:szCs w:val="22"/>
        </w:rPr>
        <w:t>.</w:t>
      </w:r>
    </w:p>
    <w:p w14:paraId="74EB1EB5" w14:textId="55E419FE" w:rsidR="001F4B0F" w:rsidRPr="00032A5D" w:rsidRDefault="001F4B0F" w:rsidP="00210FB9">
      <w:pPr>
        <w:pStyle w:val="ListParagraph"/>
        <w:numPr>
          <w:ilvl w:val="0"/>
          <w:numId w:val="23"/>
        </w:numPr>
        <w:spacing w:line="360" w:lineRule="auto"/>
        <w:ind w:left="360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 xml:space="preserve">Endowed with a passion for winning as evinced through demonstrated excellence in the academic &amp; </w:t>
      </w:r>
      <w:r w:rsidR="006467FD" w:rsidRPr="00032A5D">
        <w:rPr>
          <w:rFonts w:asciiTheme="majorHAnsi" w:hAnsiTheme="majorHAnsi" w:cstheme="majorHAnsi"/>
          <w:sz w:val="22"/>
          <w:szCs w:val="22"/>
        </w:rPr>
        <w:t>extra</w:t>
      </w:r>
      <w:r w:rsidR="00F752E5" w:rsidRPr="00032A5D">
        <w:rPr>
          <w:rFonts w:asciiTheme="majorHAnsi" w:hAnsiTheme="majorHAnsi" w:cstheme="majorHAnsi"/>
          <w:sz w:val="22"/>
          <w:szCs w:val="22"/>
        </w:rPr>
        <w:t>-</w:t>
      </w:r>
      <w:r w:rsidR="006467FD" w:rsidRPr="00032A5D">
        <w:rPr>
          <w:rFonts w:asciiTheme="majorHAnsi" w:hAnsiTheme="majorHAnsi" w:cstheme="majorHAnsi"/>
          <w:sz w:val="22"/>
          <w:szCs w:val="22"/>
        </w:rPr>
        <w:t>curricular</w:t>
      </w:r>
      <w:r w:rsidRPr="00032A5D">
        <w:rPr>
          <w:rFonts w:asciiTheme="majorHAnsi" w:hAnsiTheme="majorHAnsi" w:cstheme="majorHAnsi"/>
          <w:sz w:val="22"/>
          <w:szCs w:val="22"/>
        </w:rPr>
        <w:t xml:space="preserve"> areas.</w:t>
      </w:r>
    </w:p>
    <w:p w14:paraId="7B05ED4E" w14:textId="77777777" w:rsidR="001F4B0F" w:rsidRPr="00032A5D" w:rsidRDefault="001F4B0F" w:rsidP="00210FB9">
      <w:pPr>
        <w:pStyle w:val="ListParagraph"/>
        <w:numPr>
          <w:ilvl w:val="0"/>
          <w:numId w:val="23"/>
        </w:numPr>
        <w:spacing w:line="360" w:lineRule="auto"/>
        <w:ind w:left="360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Keep learning constantly to acquire new skills.</w:t>
      </w:r>
    </w:p>
    <w:p w14:paraId="2D6DB29D" w14:textId="77777777" w:rsidR="001F4B0F" w:rsidRPr="00032A5D" w:rsidRDefault="001F4B0F" w:rsidP="00210FB9">
      <w:pPr>
        <w:pStyle w:val="ListParagraph"/>
        <w:numPr>
          <w:ilvl w:val="0"/>
          <w:numId w:val="23"/>
        </w:numPr>
        <w:spacing w:line="360" w:lineRule="auto"/>
        <w:ind w:left="360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Team Player with strong analytical skills.</w:t>
      </w:r>
    </w:p>
    <w:p w14:paraId="6469EC74" w14:textId="77777777" w:rsidR="001F4B0F" w:rsidRPr="00032A5D" w:rsidRDefault="001F4B0F" w:rsidP="00210FB9">
      <w:p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ab/>
      </w:r>
      <w:r w:rsidRPr="00032A5D">
        <w:rPr>
          <w:rFonts w:asciiTheme="majorHAnsi" w:hAnsiTheme="majorHAnsi" w:cstheme="majorHAnsi"/>
          <w:sz w:val="22"/>
          <w:szCs w:val="22"/>
        </w:rPr>
        <w:tab/>
      </w:r>
      <w:r w:rsidRPr="00032A5D">
        <w:rPr>
          <w:rFonts w:asciiTheme="majorHAnsi" w:hAnsiTheme="majorHAnsi" w:cstheme="majorHAnsi"/>
          <w:sz w:val="22"/>
          <w:szCs w:val="22"/>
        </w:rPr>
        <w:tab/>
      </w:r>
      <w:r w:rsidRPr="00032A5D">
        <w:rPr>
          <w:rFonts w:asciiTheme="majorHAnsi" w:hAnsiTheme="majorHAnsi" w:cstheme="majorHAnsi"/>
          <w:sz w:val="22"/>
          <w:szCs w:val="22"/>
        </w:rPr>
        <w:tab/>
      </w:r>
      <w:r w:rsidRPr="00032A5D">
        <w:rPr>
          <w:rFonts w:asciiTheme="majorHAnsi" w:hAnsiTheme="majorHAnsi" w:cstheme="majorHAnsi"/>
          <w:sz w:val="22"/>
          <w:szCs w:val="22"/>
        </w:rPr>
        <w:tab/>
        <w:t xml:space="preserve">  </w:t>
      </w:r>
    </w:p>
    <w:p w14:paraId="4EA0F98D" w14:textId="77777777" w:rsidR="001F4B0F" w:rsidRPr="00032A5D" w:rsidRDefault="00ED17DE" w:rsidP="00210FB9">
      <w:pPr>
        <w:pBdr>
          <w:top w:val="single" w:sz="2" w:space="1" w:color="000000" w:shadow="1"/>
          <w:left w:val="single" w:sz="2" w:space="4" w:color="000000" w:shadow="1"/>
          <w:bottom w:val="single" w:sz="2" w:space="0" w:color="000000" w:shadow="1"/>
          <w:right w:val="single" w:sz="2" w:space="4" w:color="000000" w:shadow="1"/>
        </w:pBdr>
        <w:shd w:val="clear" w:color="auto" w:fill="002060"/>
        <w:spacing w:line="360" w:lineRule="auto"/>
        <w:jc w:val="center"/>
        <w:rPr>
          <w:rFonts w:asciiTheme="majorHAnsi" w:hAnsiTheme="majorHAnsi" w:cstheme="majorHAnsi"/>
          <w:b/>
          <w:sz w:val="22"/>
          <w:szCs w:val="22"/>
          <w:lang w:val="en-US"/>
        </w:rPr>
      </w:pPr>
      <w:r w:rsidRPr="00032A5D">
        <w:rPr>
          <w:rFonts w:asciiTheme="majorHAnsi" w:hAnsiTheme="majorHAnsi" w:cstheme="majorHAnsi"/>
          <w:b/>
          <w:sz w:val="22"/>
          <w:szCs w:val="22"/>
          <w:lang w:val="en-US"/>
        </w:rPr>
        <w:t>Carrier</w:t>
      </w:r>
      <w:r w:rsidR="001F4B0F" w:rsidRPr="00032A5D">
        <w:rPr>
          <w:rFonts w:asciiTheme="majorHAnsi" w:hAnsiTheme="majorHAnsi" w:cstheme="majorHAnsi"/>
          <w:b/>
          <w:sz w:val="22"/>
          <w:szCs w:val="22"/>
          <w:lang w:val="en-US"/>
        </w:rPr>
        <w:t xml:space="preserve"> History</w:t>
      </w:r>
    </w:p>
    <w:p w14:paraId="10928725" w14:textId="2AC61AEA" w:rsidR="00223C10" w:rsidRPr="00032A5D" w:rsidRDefault="00223C10" w:rsidP="00223C10">
      <w:pPr>
        <w:pStyle w:val="ListParagraph"/>
        <w:numPr>
          <w:ilvl w:val="0"/>
          <w:numId w:val="14"/>
        </w:numPr>
        <w:shd w:val="clear" w:color="auto" w:fill="DEEAF6" w:themeFill="accent1" w:themeFillTint="33"/>
        <w:tabs>
          <w:tab w:val="left" w:pos="810"/>
        </w:tabs>
        <w:spacing w:line="360" w:lineRule="auto"/>
        <w:ind w:left="270" w:hanging="270"/>
        <w:rPr>
          <w:rFonts w:asciiTheme="majorHAnsi" w:hAnsiTheme="majorHAnsi" w:cstheme="majorHAnsi"/>
          <w:b/>
          <w:sz w:val="22"/>
          <w:szCs w:val="22"/>
        </w:rPr>
      </w:pPr>
      <w:r w:rsidRPr="00032A5D">
        <w:rPr>
          <w:rFonts w:asciiTheme="majorHAnsi" w:hAnsiTheme="majorHAnsi" w:cstheme="majorHAnsi"/>
          <w:b/>
          <w:sz w:val="22"/>
          <w:szCs w:val="22"/>
        </w:rPr>
        <w:t xml:space="preserve">Current </w:t>
      </w:r>
      <w:proofErr w:type="gramStart"/>
      <w:r w:rsidRPr="00032A5D">
        <w:rPr>
          <w:rFonts w:asciiTheme="majorHAnsi" w:hAnsiTheme="majorHAnsi" w:cstheme="majorHAnsi"/>
          <w:b/>
          <w:sz w:val="22"/>
          <w:szCs w:val="22"/>
        </w:rPr>
        <w:t>Organisation:-</w:t>
      </w:r>
      <w:proofErr w:type="gramEnd"/>
      <w:r w:rsidRPr="00032A5D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60573FA6" w14:textId="4379F534" w:rsidR="00223C10" w:rsidRPr="00032A5D" w:rsidRDefault="00223C10" w:rsidP="00223C10">
      <w:pPr>
        <w:spacing w:line="360" w:lineRule="auto"/>
        <w:rPr>
          <w:rFonts w:asciiTheme="majorHAnsi" w:hAnsiTheme="majorHAnsi" w:cstheme="majorHAnsi"/>
          <w:b/>
          <w:sz w:val="22"/>
          <w:szCs w:val="22"/>
        </w:rPr>
      </w:pPr>
    </w:p>
    <w:p w14:paraId="2EF03651" w14:textId="0EE28F40" w:rsidR="00013073" w:rsidRPr="00032A5D" w:rsidRDefault="00013073" w:rsidP="00013073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Theme="majorHAnsi" w:hAnsiTheme="majorHAnsi" w:cstheme="majorHAnsi"/>
          <w:b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Company name</w:t>
      </w:r>
      <w:r w:rsidRPr="00032A5D">
        <w:rPr>
          <w:rFonts w:asciiTheme="majorHAnsi" w:hAnsiTheme="majorHAnsi" w:cstheme="majorHAnsi"/>
          <w:sz w:val="22"/>
          <w:szCs w:val="22"/>
        </w:rPr>
        <w:tab/>
        <w:t xml:space="preserve">: HP </w:t>
      </w:r>
      <w:r w:rsidR="008B7F86" w:rsidRPr="00032A5D">
        <w:rPr>
          <w:rFonts w:asciiTheme="majorHAnsi" w:hAnsiTheme="majorHAnsi" w:cstheme="majorHAnsi"/>
          <w:sz w:val="22"/>
          <w:szCs w:val="22"/>
        </w:rPr>
        <w:t>India</w:t>
      </w:r>
      <w:r w:rsidRPr="00032A5D">
        <w:rPr>
          <w:rFonts w:asciiTheme="majorHAnsi" w:hAnsiTheme="majorHAnsi" w:cstheme="majorHAnsi"/>
          <w:sz w:val="22"/>
          <w:szCs w:val="22"/>
        </w:rPr>
        <w:t xml:space="preserve"> Pvt ltd </w:t>
      </w:r>
      <w:r w:rsidRPr="00032A5D">
        <w:rPr>
          <w:rFonts w:asciiTheme="majorHAnsi" w:hAnsiTheme="majorHAnsi" w:cstheme="majorHAnsi"/>
          <w:b/>
          <w:sz w:val="22"/>
          <w:szCs w:val="22"/>
        </w:rPr>
        <w:t>(Client –</w:t>
      </w:r>
      <w:r w:rsidRPr="00032A5D">
        <w:rPr>
          <w:rFonts w:asciiTheme="majorHAnsi" w:hAnsiTheme="majorHAnsi" w:cstheme="majorHAnsi"/>
          <w:sz w:val="22"/>
          <w:szCs w:val="22"/>
        </w:rPr>
        <w:t xml:space="preserve"> DHL Express India Pvt Ltd</w:t>
      </w:r>
      <w:r w:rsidRPr="00032A5D">
        <w:rPr>
          <w:rFonts w:asciiTheme="majorHAnsi" w:hAnsiTheme="majorHAnsi" w:cstheme="majorHAnsi"/>
          <w:b/>
          <w:sz w:val="22"/>
          <w:szCs w:val="22"/>
        </w:rPr>
        <w:t>, Franchisee: Impact Infotech)</w:t>
      </w:r>
    </w:p>
    <w:p w14:paraId="5060A049" w14:textId="77777777" w:rsidR="00013073" w:rsidRPr="00032A5D" w:rsidRDefault="00013073" w:rsidP="00013073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Job Type</w:t>
      </w:r>
      <w:r w:rsidRPr="00032A5D">
        <w:rPr>
          <w:rFonts w:asciiTheme="majorHAnsi" w:hAnsiTheme="majorHAnsi" w:cstheme="majorHAnsi"/>
          <w:sz w:val="22"/>
          <w:szCs w:val="22"/>
        </w:rPr>
        <w:tab/>
      </w:r>
      <w:r w:rsidRPr="00032A5D">
        <w:rPr>
          <w:rFonts w:asciiTheme="majorHAnsi" w:hAnsiTheme="majorHAnsi" w:cstheme="majorHAnsi"/>
          <w:sz w:val="22"/>
          <w:szCs w:val="22"/>
        </w:rPr>
        <w:tab/>
        <w:t>: Contract</w:t>
      </w:r>
    </w:p>
    <w:p w14:paraId="25F1E8B6" w14:textId="30B9D34D" w:rsidR="00013073" w:rsidRPr="00032A5D" w:rsidRDefault="00013073" w:rsidP="00013073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Designation</w:t>
      </w:r>
      <w:r w:rsidRPr="00032A5D">
        <w:rPr>
          <w:rFonts w:asciiTheme="majorHAnsi" w:hAnsiTheme="majorHAnsi" w:cstheme="majorHAnsi"/>
          <w:sz w:val="22"/>
          <w:szCs w:val="22"/>
        </w:rPr>
        <w:tab/>
      </w:r>
      <w:r w:rsidRPr="00032A5D">
        <w:rPr>
          <w:rFonts w:asciiTheme="majorHAnsi" w:hAnsiTheme="majorHAnsi" w:cstheme="majorHAnsi"/>
          <w:sz w:val="22"/>
          <w:szCs w:val="22"/>
        </w:rPr>
        <w:tab/>
        <w:t xml:space="preserve">: Asset Executive </w:t>
      </w:r>
    </w:p>
    <w:p w14:paraId="4C795FF0" w14:textId="27C6A22A" w:rsidR="00013073" w:rsidRPr="00032A5D" w:rsidRDefault="00013073" w:rsidP="00013073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Duration</w:t>
      </w:r>
      <w:r w:rsidRPr="00032A5D">
        <w:rPr>
          <w:rFonts w:asciiTheme="majorHAnsi" w:hAnsiTheme="majorHAnsi" w:cstheme="majorHAnsi"/>
          <w:sz w:val="22"/>
          <w:szCs w:val="22"/>
        </w:rPr>
        <w:tab/>
      </w:r>
      <w:r w:rsidRPr="00032A5D">
        <w:rPr>
          <w:rFonts w:asciiTheme="majorHAnsi" w:hAnsiTheme="majorHAnsi" w:cstheme="majorHAnsi"/>
          <w:sz w:val="22"/>
          <w:szCs w:val="22"/>
        </w:rPr>
        <w:tab/>
        <w:t>:</w:t>
      </w:r>
      <w:r w:rsidR="00A320FF" w:rsidRPr="00032A5D">
        <w:rPr>
          <w:rFonts w:asciiTheme="majorHAnsi" w:hAnsiTheme="majorHAnsi" w:cstheme="majorHAnsi"/>
          <w:sz w:val="22"/>
          <w:szCs w:val="22"/>
        </w:rPr>
        <w:t xml:space="preserve"> 13</w:t>
      </w:r>
      <w:r w:rsidR="00A320FF" w:rsidRPr="00032A5D">
        <w:rPr>
          <w:rFonts w:asciiTheme="majorHAnsi" w:hAnsiTheme="majorHAnsi" w:cstheme="majorHAnsi"/>
          <w:sz w:val="22"/>
          <w:szCs w:val="22"/>
          <w:vertAlign w:val="superscript"/>
        </w:rPr>
        <w:t>th</w:t>
      </w:r>
      <w:r w:rsidR="00A320FF" w:rsidRPr="00032A5D">
        <w:rPr>
          <w:rFonts w:asciiTheme="majorHAnsi" w:hAnsiTheme="majorHAnsi" w:cstheme="majorHAnsi"/>
          <w:sz w:val="22"/>
          <w:szCs w:val="22"/>
        </w:rPr>
        <w:t xml:space="preserve"> Aug 2018</w:t>
      </w:r>
      <w:r w:rsidRPr="00032A5D">
        <w:rPr>
          <w:rFonts w:asciiTheme="majorHAnsi" w:hAnsiTheme="majorHAnsi" w:cstheme="majorHAnsi"/>
          <w:sz w:val="22"/>
          <w:szCs w:val="22"/>
        </w:rPr>
        <w:t xml:space="preserve"> to till date</w:t>
      </w:r>
    </w:p>
    <w:p w14:paraId="67626183" w14:textId="3B8C4AC2" w:rsidR="00013073" w:rsidRPr="00032A5D" w:rsidRDefault="00013073" w:rsidP="00013073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Reports to</w:t>
      </w:r>
      <w:r w:rsidRPr="00032A5D">
        <w:rPr>
          <w:rFonts w:asciiTheme="majorHAnsi" w:hAnsiTheme="majorHAnsi" w:cstheme="majorHAnsi"/>
          <w:sz w:val="22"/>
          <w:szCs w:val="22"/>
        </w:rPr>
        <w:tab/>
      </w:r>
      <w:r w:rsidRPr="00032A5D">
        <w:rPr>
          <w:rFonts w:asciiTheme="majorHAnsi" w:hAnsiTheme="majorHAnsi" w:cstheme="majorHAnsi"/>
          <w:sz w:val="22"/>
          <w:szCs w:val="22"/>
        </w:rPr>
        <w:tab/>
        <w:t>: Programme Manager, Project Manager, Operational Manager</w:t>
      </w:r>
      <w:r w:rsidR="00E555F7" w:rsidRPr="00032A5D">
        <w:rPr>
          <w:rFonts w:asciiTheme="majorHAnsi" w:hAnsiTheme="majorHAnsi" w:cstheme="majorHAnsi"/>
          <w:sz w:val="22"/>
          <w:szCs w:val="22"/>
        </w:rPr>
        <w:t>.</w:t>
      </w:r>
    </w:p>
    <w:p w14:paraId="4443CAF0" w14:textId="21A42AF5" w:rsidR="00013073" w:rsidRPr="00032A5D" w:rsidRDefault="00013073" w:rsidP="00013073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Based At</w:t>
      </w:r>
      <w:r w:rsidRPr="00032A5D">
        <w:rPr>
          <w:rFonts w:asciiTheme="majorHAnsi" w:hAnsiTheme="majorHAnsi" w:cstheme="majorHAnsi"/>
          <w:sz w:val="22"/>
          <w:szCs w:val="22"/>
        </w:rPr>
        <w:tab/>
      </w:r>
      <w:r w:rsidRPr="00032A5D">
        <w:rPr>
          <w:rFonts w:asciiTheme="majorHAnsi" w:hAnsiTheme="majorHAnsi" w:cstheme="majorHAnsi"/>
          <w:sz w:val="22"/>
          <w:szCs w:val="22"/>
        </w:rPr>
        <w:tab/>
        <w:t xml:space="preserve">: Andheri, Mumbai </w:t>
      </w:r>
    </w:p>
    <w:p w14:paraId="50C9FA12" w14:textId="6F8B5D40" w:rsidR="00013073" w:rsidRPr="00032A5D" w:rsidRDefault="00013073" w:rsidP="00223C10">
      <w:pPr>
        <w:spacing w:line="360" w:lineRule="auto"/>
        <w:rPr>
          <w:rFonts w:asciiTheme="majorHAnsi" w:hAnsiTheme="majorHAnsi" w:cstheme="majorHAnsi"/>
          <w:b/>
          <w:sz w:val="22"/>
          <w:szCs w:val="22"/>
        </w:rPr>
      </w:pPr>
    </w:p>
    <w:p w14:paraId="282E0FC0" w14:textId="77777777" w:rsidR="00013073" w:rsidRPr="00032A5D" w:rsidRDefault="00013073" w:rsidP="00013073">
      <w:pPr>
        <w:shd w:val="clear" w:color="auto" w:fill="F2F2F2" w:themeFill="background1" w:themeFillShade="F2"/>
        <w:spacing w:line="360" w:lineRule="auto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032A5D">
        <w:rPr>
          <w:rFonts w:asciiTheme="majorHAnsi" w:hAnsiTheme="majorHAnsi" w:cstheme="majorHAnsi"/>
          <w:b/>
          <w:sz w:val="22"/>
          <w:szCs w:val="22"/>
          <w:u w:val="single"/>
        </w:rPr>
        <w:t>Job Responsibilities and Accountabilities:</w:t>
      </w:r>
    </w:p>
    <w:p w14:paraId="5CC20516" w14:textId="032C1641" w:rsidR="00E555F7" w:rsidRPr="00032A5D" w:rsidRDefault="00E555F7" w:rsidP="00E555F7">
      <w:pPr>
        <w:pStyle w:val="NormalWeb"/>
        <w:numPr>
          <w:ilvl w:val="0"/>
          <w:numId w:val="36"/>
        </w:numPr>
        <w:shd w:val="clear" w:color="auto" w:fill="FFFFFF"/>
        <w:suppressAutoHyphens w:val="0"/>
        <w:spacing w:before="0" w:after="0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bookmarkStart w:id="0" w:name="_Hlk129779404"/>
      <w:r w:rsidRPr="00032A5D">
        <w:rPr>
          <w:rFonts w:asciiTheme="majorHAnsi" w:hAnsiTheme="majorHAnsi" w:cstheme="majorHAnsi"/>
          <w:color w:val="333333"/>
          <w:sz w:val="22"/>
          <w:szCs w:val="22"/>
        </w:rPr>
        <w:t xml:space="preserve">Maintaining the end user asset life cycle </w:t>
      </w:r>
      <w:r w:rsidR="00032A5D" w:rsidRPr="00032A5D">
        <w:rPr>
          <w:rFonts w:asciiTheme="majorHAnsi" w:hAnsiTheme="majorHAnsi" w:cstheme="majorHAnsi"/>
          <w:color w:val="333333"/>
          <w:sz w:val="22"/>
          <w:szCs w:val="22"/>
        </w:rPr>
        <w:t xml:space="preserve">in </w:t>
      </w:r>
      <w:proofErr w:type="spellStart"/>
      <w:r w:rsidR="00032A5D" w:rsidRPr="00032A5D">
        <w:rPr>
          <w:rFonts w:asciiTheme="majorHAnsi" w:hAnsiTheme="majorHAnsi" w:cstheme="majorHAnsi"/>
          <w:color w:val="333333"/>
          <w:sz w:val="22"/>
          <w:szCs w:val="22"/>
        </w:rPr>
        <w:t>servicenow</w:t>
      </w:r>
      <w:proofErr w:type="spellEnd"/>
    </w:p>
    <w:p w14:paraId="4D5E79A7" w14:textId="10F73DD2" w:rsidR="00032A5D" w:rsidRPr="00032A5D" w:rsidRDefault="00032A5D" w:rsidP="00E555F7">
      <w:pPr>
        <w:pStyle w:val="NormalWeb"/>
        <w:numPr>
          <w:ilvl w:val="0"/>
          <w:numId w:val="36"/>
        </w:numPr>
        <w:shd w:val="clear" w:color="auto" w:fill="FFFFFF"/>
        <w:suppressAutoHyphens w:val="0"/>
        <w:spacing w:before="0" w:after="0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032A5D">
        <w:rPr>
          <w:rFonts w:asciiTheme="majorHAnsi" w:hAnsiTheme="majorHAnsi" w:cstheme="majorHAnsi"/>
          <w:color w:val="333333"/>
          <w:sz w:val="22"/>
          <w:szCs w:val="22"/>
        </w:rPr>
        <w:t xml:space="preserve">IMAC </w:t>
      </w:r>
      <w:proofErr w:type="spellStart"/>
      <w:r w:rsidRPr="00032A5D">
        <w:rPr>
          <w:rFonts w:asciiTheme="majorHAnsi" w:hAnsiTheme="majorHAnsi" w:cstheme="majorHAnsi"/>
          <w:color w:val="333333"/>
          <w:sz w:val="22"/>
          <w:szCs w:val="22"/>
        </w:rPr>
        <w:t>Updation</w:t>
      </w:r>
      <w:proofErr w:type="spellEnd"/>
    </w:p>
    <w:p w14:paraId="1A49F93B" w14:textId="77777777" w:rsidR="00E555F7" w:rsidRPr="00032A5D" w:rsidRDefault="00E555F7" w:rsidP="00E555F7">
      <w:pPr>
        <w:pStyle w:val="NormalWeb"/>
        <w:numPr>
          <w:ilvl w:val="0"/>
          <w:numId w:val="36"/>
        </w:numPr>
        <w:shd w:val="clear" w:color="auto" w:fill="FFFFFF"/>
        <w:suppressAutoHyphens w:val="0"/>
        <w:spacing w:before="0" w:after="0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032A5D">
        <w:rPr>
          <w:rFonts w:asciiTheme="majorHAnsi" w:hAnsiTheme="majorHAnsi" w:cstheme="majorHAnsi"/>
          <w:color w:val="333333"/>
          <w:sz w:val="22"/>
          <w:szCs w:val="22"/>
        </w:rPr>
        <w:t xml:space="preserve">Maintaining the inventory of DC assets (Servers, Router, Switches, </w:t>
      </w:r>
      <w:proofErr w:type="spellStart"/>
      <w:r w:rsidRPr="00032A5D">
        <w:rPr>
          <w:rFonts w:asciiTheme="majorHAnsi" w:hAnsiTheme="majorHAnsi" w:cstheme="majorHAnsi"/>
          <w:color w:val="333333"/>
          <w:sz w:val="22"/>
          <w:szCs w:val="22"/>
        </w:rPr>
        <w:t>etc</w:t>
      </w:r>
      <w:proofErr w:type="spellEnd"/>
      <w:r w:rsidRPr="00032A5D">
        <w:rPr>
          <w:rFonts w:asciiTheme="majorHAnsi" w:hAnsiTheme="majorHAnsi" w:cstheme="majorHAnsi"/>
          <w:color w:val="333333"/>
          <w:sz w:val="22"/>
          <w:szCs w:val="22"/>
        </w:rPr>
        <w:t>)</w:t>
      </w:r>
    </w:p>
    <w:p w14:paraId="22EB16EA" w14:textId="77777777" w:rsidR="00E555F7" w:rsidRPr="00032A5D" w:rsidRDefault="00E555F7" w:rsidP="00E555F7">
      <w:pPr>
        <w:pStyle w:val="NormalWeb"/>
        <w:numPr>
          <w:ilvl w:val="0"/>
          <w:numId w:val="36"/>
        </w:numPr>
        <w:shd w:val="clear" w:color="auto" w:fill="FFFFFF"/>
        <w:suppressAutoHyphens w:val="0"/>
        <w:spacing w:before="0" w:after="0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032A5D">
        <w:rPr>
          <w:rFonts w:asciiTheme="majorHAnsi" w:hAnsiTheme="majorHAnsi" w:cstheme="majorHAnsi"/>
          <w:color w:val="333333"/>
          <w:sz w:val="22"/>
          <w:szCs w:val="22"/>
        </w:rPr>
        <w:t>Ensure the DC asset lifecycle through change request</w:t>
      </w:r>
    </w:p>
    <w:p w14:paraId="2FDAD79D" w14:textId="77777777" w:rsidR="00E555F7" w:rsidRPr="00032A5D" w:rsidRDefault="00E555F7" w:rsidP="00E555F7">
      <w:pPr>
        <w:pStyle w:val="NormalWeb"/>
        <w:numPr>
          <w:ilvl w:val="0"/>
          <w:numId w:val="36"/>
        </w:numPr>
        <w:shd w:val="clear" w:color="auto" w:fill="FFFFFF"/>
        <w:suppressAutoHyphens w:val="0"/>
        <w:spacing w:before="0" w:after="0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032A5D">
        <w:rPr>
          <w:rFonts w:asciiTheme="majorHAnsi" w:hAnsiTheme="majorHAnsi" w:cstheme="majorHAnsi"/>
          <w:color w:val="333333"/>
          <w:sz w:val="22"/>
          <w:szCs w:val="22"/>
        </w:rPr>
        <w:t>Coordinates with users from PAN India locations to generate PO’s, send PO to vendor, Follow-up with vendor for delivery.</w:t>
      </w:r>
    </w:p>
    <w:p w14:paraId="798E7C3F" w14:textId="77777777" w:rsidR="00E555F7" w:rsidRPr="00032A5D" w:rsidRDefault="00E555F7" w:rsidP="00E555F7">
      <w:pPr>
        <w:pStyle w:val="NormalWeb"/>
        <w:numPr>
          <w:ilvl w:val="0"/>
          <w:numId w:val="36"/>
        </w:numPr>
        <w:shd w:val="clear" w:color="auto" w:fill="FFFFFF"/>
        <w:suppressAutoHyphens w:val="0"/>
        <w:spacing w:before="0" w:after="0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032A5D">
        <w:rPr>
          <w:rFonts w:asciiTheme="majorHAnsi" w:hAnsiTheme="majorHAnsi" w:cstheme="majorHAnsi"/>
          <w:color w:val="333333"/>
          <w:sz w:val="22"/>
          <w:szCs w:val="22"/>
        </w:rPr>
        <w:t>Performing GRN, CGRN, Invoice submission with all supporting’s to FIN for payment.</w:t>
      </w:r>
    </w:p>
    <w:p w14:paraId="6A417166" w14:textId="77777777" w:rsidR="00E555F7" w:rsidRPr="00032A5D" w:rsidRDefault="00E555F7" w:rsidP="00E555F7">
      <w:pPr>
        <w:pStyle w:val="NormalWeb"/>
        <w:numPr>
          <w:ilvl w:val="0"/>
          <w:numId w:val="36"/>
        </w:numPr>
        <w:shd w:val="clear" w:color="auto" w:fill="FFFFFF"/>
        <w:suppressAutoHyphens w:val="0"/>
        <w:spacing w:before="0" w:after="0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032A5D">
        <w:rPr>
          <w:rFonts w:asciiTheme="majorHAnsi" w:hAnsiTheme="majorHAnsi" w:cstheme="majorHAnsi"/>
          <w:color w:val="333333"/>
          <w:sz w:val="22"/>
          <w:szCs w:val="22"/>
        </w:rPr>
        <w:t>Share discrepancy report with respective team if Assets are not reflecting in Altiris / AD console can be checked remotely or physically</w:t>
      </w:r>
    </w:p>
    <w:p w14:paraId="6BA84146" w14:textId="77777777" w:rsidR="00E555F7" w:rsidRPr="00032A5D" w:rsidRDefault="00E555F7" w:rsidP="00E555F7">
      <w:pPr>
        <w:pStyle w:val="NormalWeb"/>
        <w:numPr>
          <w:ilvl w:val="0"/>
          <w:numId w:val="36"/>
        </w:numPr>
        <w:shd w:val="clear" w:color="auto" w:fill="FFFFFF"/>
        <w:suppressAutoHyphens w:val="0"/>
        <w:spacing w:before="0" w:after="0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032A5D">
        <w:rPr>
          <w:rFonts w:asciiTheme="majorHAnsi" w:hAnsiTheme="majorHAnsi" w:cstheme="majorHAnsi"/>
          <w:color w:val="333333"/>
          <w:sz w:val="22"/>
          <w:szCs w:val="22"/>
        </w:rPr>
        <w:t>Verify compliance at service now ITHAM (Asset management tool). Share discrepancy report with end user and DC team.</w:t>
      </w:r>
    </w:p>
    <w:p w14:paraId="30DD17DC" w14:textId="77777777" w:rsidR="00E555F7" w:rsidRPr="00032A5D" w:rsidRDefault="00E555F7" w:rsidP="00E555F7">
      <w:pPr>
        <w:pStyle w:val="NormalWeb"/>
        <w:numPr>
          <w:ilvl w:val="0"/>
          <w:numId w:val="36"/>
        </w:numPr>
        <w:shd w:val="clear" w:color="auto" w:fill="FFFFFF"/>
        <w:suppressAutoHyphens w:val="0"/>
        <w:spacing w:before="0" w:after="0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032A5D">
        <w:rPr>
          <w:rFonts w:asciiTheme="majorHAnsi" w:hAnsiTheme="majorHAnsi" w:cstheme="majorHAnsi"/>
          <w:color w:val="333333"/>
          <w:sz w:val="22"/>
          <w:szCs w:val="22"/>
        </w:rPr>
        <w:t>Periodic data upload in service now ITHAM tool (Asset management tool)</w:t>
      </w:r>
    </w:p>
    <w:p w14:paraId="2CE92F76" w14:textId="25F1F8CB" w:rsidR="00E555F7" w:rsidRPr="00032A5D" w:rsidRDefault="00E555F7" w:rsidP="00E555F7">
      <w:pPr>
        <w:pStyle w:val="NormalWeb"/>
        <w:numPr>
          <w:ilvl w:val="0"/>
          <w:numId w:val="36"/>
        </w:numPr>
        <w:shd w:val="clear" w:color="auto" w:fill="FFFFFF"/>
        <w:suppressAutoHyphens w:val="0"/>
        <w:spacing w:before="0" w:after="0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032A5D">
        <w:rPr>
          <w:rFonts w:asciiTheme="majorHAnsi" w:hAnsiTheme="majorHAnsi" w:cstheme="majorHAnsi"/>
          <w:color w:val="333333"/>
          <w:sz w:val="22"/>
          <w:szCs w:val="22"/>
        </w:rPr>
        <w:t>Responsible for Asset Tag allocations &amp; managing IT Asset Capitalization report on monthly basis.</w:t>
      </w:r>
    </w:p>
    <w:p w14:paraId="6660ADA1" w14:textId="77777777" w:rsidR="00032A5D" w:rsidRPr="00032A5D" w:rsidRDefault="00032A5D" w:rsidP="00032A5D">
      <w:pPr>
        <w:pStyle w:val="NormalWeb"/>
        <w:shd w:val="clear" w:color="auto" w:fill="FFFFFF"/>
        <w:suppressAutoHyphens w:val="0"/>
        <w:spacing w:before="0" w:after="0"/>
        <w:ind w:left="540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</w:p>
    <w:p w14:paraId="78C6B13A" w14:textId="77777777" w:rsidR="00D8105A" w:rsidRPr="00032A5D" w:rsidRDefault="00D8105A" w:rsidP="00D8105A">
      <w:pPr>
        <w:pStyle w:val="NormalWeb"/>
        <w:shd w:val="clear" w:color="auto" w:fill="FFFFFF"/>
        <w:suppressAutoHyphens w:val="0"/>
        <w:spacing w:before="0" w:after="0"/>
        <w:ind w:left="540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</w:p>
    <w:p w14:paraId="08CE81DC" w14:textId="77777777" w:rsidR="00E555F7" w:rsidRPr="00032A5D" w:rsidRDefault="00E555F7" w:rsidP="00E555F7">
      <w:pPr>
        <w:pStyle w:val="NormalWeb"/>
        <w:numPr>
          <w:ilvl w:val="0"/>
          <w:numId w:val="36"/>
        </w:numPr>
        <w:shd w:val="clear" w:color="auto" w:fill="FFFFFF"/>
        <w:suppressAutoHyphens w:val="0"/>
        <w:spacing w:before="0" w:after="0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032A5D">
        <w:rPr>
          <w:rFonts w:asciiTheme="majorHAnsi" w:hAnsiTheme="majorHAnsi" w:cstheme="majorHAnsi"/>
          <w:color w:val="333333"/>
          <w:sz w:val="22"/>
          <w:szCs w:val="22"/>
        </w:rPr>
        <w:t>Following up with PAN INDIA engineers for EOL IT Assets details and sharing consolidated data with team for Scrapping and donation of materials.</w:t>
      </w:r>
    </w:p>
    <w:p w14:paraId="75588D0A" w14:textId="77777777" w:rsidR="00E555F7" w:rsidRPr="00032A5D" w:rsidRDefault="00E555F7" w:rsidP="00E555F7">
      <w:pPr>
        <w:pStyle w:val="NormalWeb"/>
        <w:numPr>
          <w:ilvl w:val="0"/>
          <w:numId w:val="36"/>
        </w:numPr>
        <w:shd w:val="clear" w:color="auto" w:fill="FFFFFF"/>
        <w:suppressAutoHyphens w:val="0"/>
        <w:spacing w:before="0" w:after="0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032A5D">
        <w:rPr>
          <w:rFonts w:asciiTheme="majorHAnsi" w:hAnsiTheme="majorHAnsi" w:cstheme="majorHAnsi"/>
          <w:color w:val="333333"/>
          <w:sz w:val="22"/>
          <w:szCs w:val="22"/>
        </w:rPr>
        <w:t>FAR Reconciliation with the help of PAV</w:t>
      </w:r>
    </w:p>
    <w:p w14:paraId="6127BAB5" w14:textId="77777777" w:rsidR="00E555F7" w:rsidRPr="00032A5D" w:rsidRDefault="00E555F7" w:rsidP="00E555F7">
      <w:pPr>
        <w:pStyle w:val="NormalWeb"/>
        <w:numPr>
          <w:ilvl w:val="0"/>
          <w:numId w:val="36"/>
        </w:numPr>
        <w:shd w:val="clear" w:color="auto" w:fill="FFFFFF"/>
        <w:suppressAutoHyphens w:val="0"/>
        <w:spacing w:before="0" w:after="0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032A5D">
        <w:rPr>
          <w:rFonts w:asciiTheme="majorHAnsi" w:hAnsiTheme="majorHAnsi" w:cstheme="majorHAnsi"/>
          <w:color w:val="333333"/>
          <w:sz w:val="22"/>
          <w:szCs w:val="22"/>
        </w:rPr>
        <w:t>Physical Asset Verification once in a year.</w:t>
      </w:r>
    </w:p>
    <w:p w14:paraId="4C32982E" w14:textId="77777777" w:rsidR="00E555F7" w:rsidRPr="00032A5D" w:rsidRDefault="00E555F7" w:rsidP="00E555F7">
      <w:pPr>
        <w:pStyle w:val="NormalWeb"/>
        <w:numPr>
          <w:ilvl w:val="0"/>
          <w:numId w:val="36"/>
        </w:numPr>
        <w:shd w:val="clear" w:color="auto" w:fill="FFFFFF"/>
        <w:suppressAutoHyphens w:val="0"/>
        <w:spacing w:before="0" w:after="0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032A5D">
        <w:rPr>
          <w:rFonts w:asciiTheme="majorHAnsi" w:hAnsiTheme="majorHAnsi" w:cstheme="majorHAnsi"/>
          <w:color w:val="333333"/>
          <w:sz w:val="22"/>
          <w:szCs w:val="22"/>
        </w:rPr>
        <w:t>Reviewing with vendors quarterly for pending payment and driving NDC.</w:t>
      </w:r>
    </w:p>
    <w:p w14:paraId="4C05022A" w14:textId="77777777" w:rsidR="00E555F7" w:rsidRPr="00032A5D" w:rsidRDefault="00E555F7" w:rsidP="00E555F7">
      <w:pPr>
        <w:pStyle w:val="NormalWeb"/>
        <w:numPr>
          <w:ilvl w:val="0"/>
          <w:numId w:val="36"/>
        </w:numPr>
        <w:shd w:val="clear" w:color="auto" w:fill="FFFFFF"/>
        <w:suppressAutoHyphens w:val="0"/>
        <w:spacing w:before="0" w:after="0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032A5D">
        <w:rPr>
          <w:rFonts w:asciiTheme="majorHAnsi" w:hAnsiTheme="majorHAnsi" w:cstheme="majorHAnsi"/>
          <w:color w:val="333333"/>
          <w:sz w:val="22"/>
          <w:szCs w:val="22"/>
        </w:rPr>
        <w:t xml:space="preserve">Preparing Daily, Weekly &amp; Monthly Reports of </w:t>
      </w:r>
      <w:proofErr w:type="spellStart"/>
      <w:r w:rsidRPr="00032A5D">
        <w:rPr>
          <w:rFonts w:asciiTheme="majorHAnsi" w:hAnsiTheme="majorHAnsi" w:cstheme="majorHAnsi"/>
          <w:color w:val="333333"/>
          <w:sz w:val="22"/>
          <w:szCs w:val="22"/>
        </w:rPr>
        <w:t>Opex</w:t>
      </w:r>
      <w:proofErr w:type="spellEnd"/>
      <w:r w:rsidRPr="00032A5D">
        <w:rPr>
          <w:rFonts w:asciiTheme="majorHAnsi" w:hAnsiTheme="majorHAnsi" w:cstheme="majorHAnsi"/>
          <w:color w:val="333333"/>
          <w:sz w:val="22"/>
          <w:szCs w:val="22"/>
        </w:rPr>
        <w:t>, NDC, Rental, Scrap and donation and sharing reports to customer.</w:t>
      </w:r>
    </w:p>
    <w:p w14:paraId="18CB2438" w14:textId="77777777" w:rsidR="003A6D91" w:rsidRPr="00032A5D" w:rsidRDefault="003A6D91" w:rsidP="003A6D91">
      <w:pPr>
        <w:spacing w:line="360" w:lineRule="auto"/>
        <w:ind w:left="180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</w:p>
    <w:bookmarkEnd w:id="0"/>
    <w:p w14:paraId="167B596A" w14:textId="77777777" w:rsidR="0074336C" w:rsidRPr="00032A5D" w:rsidRDefault="0074336C" w:rsidP="0074336C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Designation</w:t>
      </w:r>
      <w:r w:rsidRPr="00032A5D">
        <w:rPr>
          <w:rFonts w:asciiTheme="majorHAnsi" w:hAnsiTheme="majorHAnsi" w:cstheme="majorHAnsi"/>
          <w:sz w:val="22"/>
          <w:szCs w:val="22"/>
        </w:rPr>
        <w:tab/>
      </w:r>
      <w:r w:rsidRPr="00032A5D">
        <w:rPr>
          <w:rFonts w:asciiTheme="majorHAnsi" w:hAnsiTheme="majorHAnsi" w:cstheme="majorHAnsi"/>
          <w:sz w:val="22"/>
          <w:szCs w:val="22"/>
        </w:rPr>
        <w:tab/>
        <w:t xml:space="preserve">: </w:t>
      </w:r>
      <w:r w:rsidR="00906F6F" w:rsidRPr="00032A5D">
        <w:rPr>
          <w:rFonts w:asciiTheme="majorHAnsi" w:hAnsiTheme="majorHAnsi" w:cstheme="majorHAnsi"/>
          <w:sz w:val="22"/>
          <w:szCs w:val="22"/>
        </w:rPr>
        <w:t>Billing Executive</w:t>
      </w:r>
      <w:r w:rsidRPr="00032A5D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521F301" w14:textId="02F06061" w:rsidR="0074336C" w:rsidRPr="00032A5D" w:rsidRDefault="0074336C" w:rsidP="0074336C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Duration</w:t>
      </w:r>
      <w:r w:rsidRPr="00032A5D">
        <w:rPr>
          <w:rFonts w:asciiTheme="majorHAnsi" w:hAnsiTheme="majorHAnsi" w:cstheme="majorHAnsi"/>
          <w:sz w:val="22"/>
          <w:szCs w:val="22"/>
        </w:rPr>
        <w:tab/>
      </w:r>
      <w:r w:rsidRPr="00032A5D">
        <w:rPr>
          <w:rFonts w:asciiTheme="majorHAnsi" w:hAnsiTheme="majorHAnsi" w:cstheme="majorHAnsi"/>
          <w:sz w:val="22"/>
          <w:szCs w:val="22"/>
        </w:rPr>
        <w:tab/>
        <w:t xml:space="preserve">: </w:t>
      </w:r>
      <w:r w:rsidR="00906F6F" w:rsidRPr="00032A5D">
        <w:rPr>
          <w:rFonts w:asciiTheme="majorHAnsi" w:hAnsiTheme="majorHAnsi" w:cstheme="majorHAnsi"/>
          <w:sz w:val="22"/>
          <w:szCs w:val="22"/>
        </w:rPr>
        <w:t>13</w:t>
      </w:r>
      <w:r w:rsidRPr="00032A5D">
        <w:rPr>
          <w:rFonts w:asciiTheme="majorHAnsi" w:hAnsiTheme="majorHAnsi" w:cstheme="majorHAnsi"/>
          <w:sz w:val="22"/>
          <w:szCs w:val="22"/>
          <w:vertAlign w:val="superscript"/>
        </w:rPr>
        <w:t>th</w:t>
      </w:r>
      <w:r w:rsidRPr="00032A5D">
        <w:rPr>
          <w:rFonts w:asciiTheme="majorHAnsi" w:hAnsiTheme="majorHAnsi" w:cstheme="majorHAnsi"/>
          <w:sz w:val="22"/>
          <w:szCs w:val="22"/>
        </w:rPr>
        <w:t xml:space="preserve"> Aug 2018</w:t>
      </w:r>
      <w:r w:rsidR="00906F6F" w:rsidRPr="00032A5D">
        <w:rPr>
          <w:rFonts w:asciiTheme="majorHAnsi" w:hAnsiTheme="majorHAnsi" w:cstheme="majorHAnsi"/>
          <w:sz w:val="22"/>
          <w:szCs w:val="22"/>
        </w:rPr>
        <w:t xml:space="preserve"> to</w:t>
      </w:r>
      <w:r w:rsidR="00013073" w:rsidRPr="00032A5D">
        <w:rPr>
          <w:rFonts w:asciiTheme="majorHAnsi" w:hAnsiTheme="majorHAnsi" w:cstheme="majorHAnsi"/>
          <w:sz w:val="22"/>
          <w:szCs w:val="22"/>
        </w:rPr>
        <w:t xml:space="preserve"> 30</w:t>
      </w:r>
      <w:r w:rsidR="00013073" w:rsidRPr="00032A5D">
        <w:rPr>
          <w:rFonts w:asciiTheme="majorHAnsi" w:hAnsiTheme="majorHAnsi" w:cstheme="majorHAnsi"/>
          <w:sz w:val="22"/>
          <w:szCs w:val="22"/>
          <w:vertAlign w:val="superscript"/>
        </w:rPr>
        <w:t>th</w:t>
      </w:r>
      <w:r w:rsidR="00013073" w:rsidRPr="00032A5D">
        <w:rPr>
          <w:rFonts w:asciiTheme="majorHAnsi" w:hAnsiTheme="majorHAnsi" w:cstheme="majorHAnsi"/>
          <w:sz w:val="22"/>
          <w:szCs w:val="22"/>
        </w:rPr>
        <w:t xml:space="preserve"> Mar 2022</w:t>
      </w:r>
    </w:p>
    <w:p w14:paraId="4D645B09" w14:textId="4FD4CF27" w:rsidR="0074336C" w:rsidRPr="00032A5D" w:rsidRDefault="0074336C" w:rsidP="0074336C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Based At</w:t>
      </w:r>
      <w:r w:rsidRPr="00032A5D">
        <w:rPr>
          <w:rFonts w:asciiTheme="majorHAnsi" w:hAnsiTheme="majorHAnsi" w:cstheme="majorHAnsi"/>
          <w:sz w:val="22"/>
          <w:szCs w:val="22"/>
        </w:rPr>
        <w:tab/>
      </w:r>
      <w:r w:rsidRPr="00032A5D">
        <w:rPr>
          <w:rFonts w:asciiTheme="majorHAnsi" w:hAnsiTheme="majorHAnsi" w:cstheme="majorHAnsi"/>
          <w:sz w:val="22"/>
          <w:szCs w:val="22"/>
        </w:rPr>
        <w:tab/>
        <w:t xml:space="preserve">: </w:t>
      </w:r>
      <w:r w:rsidR="008B7F86" w:rsidRPr="00032A5D">
        <w:rPr>
          <w:rFonts w:asciiTheme="majorHAnsi" w:hAnsiTheme="majorHAnsi" w:cstheme="majorHAnsi"/>
          <w:sz w:val="22"/>
          <w:szCs w:val="22"/>
        </w:rPr>
        <w:t>Andheri,</w:t>
      </w:r>
      <w:r w:rsidRPr="00032A5D">
        <w:rPr>
          <w:rFonts w:asciiTheme="majorHAnsi" w:hAnsiTheme="majorHAnsi" w:cstheme="majorHAnsi"/>
          <w:sz w:val="22"/>
          <w:szCs w:val="22"/>
        </w:rPr>
        <w:t xml:space="preserve"> Mumbai </w:t>
      </w:r>
    </w:p>
    <w:p w14:paraId="1E053838" w14:textId="77777777" w:rsidR="00906F6F" w:rsidRPr="00032A5D" w:rsidRDefault="00906F6F" w:rsidP="00906F6F">
      <w:pPr>
        <w:pStyle w:val="ListParagraph"/>
        <w:spacing w:line="360" w:lineRule="auto"/>
        <w:ind w:left="360"/>
        <w:rPr>
          <w:rFonts w:asciiTheme="majorHAnsi" w:hAnsiTheme="majorHAnsi" w:cstheme="majorHAnsi"/>
          <w:sz w:val="22"/>
          <w:szCs w:val="22"/>
        </w:rPr>
      </w:pPr>
    </w:p>
    <w:p w14:paraId="494A8EEA" w14:textId="77777777" w:rsidR="00906F6F" w:rsidRPr="00032A5D" w:rsidRDefault="00906F6F" w:rsidP="00906F6F">
      <w:pPr>
        <w:shd w:val="clear" w:color="auto" w:fill="F2F2F2" w:themeFill="background1" w:themeFillShade="F2"/>
        <w:spacing w:line="360" w:lineRule="auto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032A5D">
        <w:rPr>
          <w:rFonts w:asciiTheme="majorHAnsi" w:hAnsiTheme="majorHAnsi" w:cstheme="majorHAnsi"/>
          <w:b/>
          <w:sz w:val="22"/>
          <w:szCs w:val="22"/>
          <w:u w:val="single"/>
        </w:rPr>
        <w:t>Job Responsibilities and Accountabilities:</w:t>
      </w:r>
    </w:p>
    <w:p w14:paraId="4C59874A" w14:textId="77777777" w:rsidR="00906F6F" w:rsidRPr="00032A5D" w:rsidRDefault="00906F6F" w:rsidP="00906F6F">
      <w:pPr>
        <w:pStyle w:val="ListParagraph"/>
        <w:spacing w:line="360" w:lineRule="auto"/>
        <w:ind w:left="360"/>
        <w:rPr>
          <w:rFonts w:asciiTheme="majorHAnsi" w:hAnsiTheme="majorHAnsi" w:cstheme="majorHAnsi"/>
          <w:sz w:val="22"/>
          <w:szCs w:val="22"/>
        </w:rPr>
      </w:pPr>
    </w:p>
    <w:p w14:paraId="21A80B62" w14:textId="1902C6CF" w:rsidR="00906F6F" w:rsidRPr="00032A5D" w:rsidRDefault="00906F6F" w:rsidP="0057386B">
      <w:pPr>
        <w:pStyle w:val="ListParagraph"/>
        <w:numPr>
          <w:ilvl w:val="0"/>
          <w:numId w:val="31"/>
        </w:numPr>
        <w:spacing w:line="360" w:lineRule="auto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032A5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Ensure approved vendor invoices are paid within agreed TAT (</w:t>
      </w:r>
      <w:r w:rsidR="008B7F86" w:rsidRPr="00032A5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E.g.,</w:t>
      </w:r>
      <w:r w:rsidRPr="00032A5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AMC, Telecom, etc.)</w:t>
      </w:r>
    </w:p>
    <w:p w14:paraId="46C97EDA" w14:textId="77777777" w:rsidR="00906F6F" w:rsidRPr="00032A5D" w:rsidRDefault="00906F6F" w:rsidP="0057386B">
      <w:pPr>
        <w:pStyle w:val="ListParagraph"/>
        <w:numPr>
          <w:ilvl w:val="0"/>
          <w:numId w:val="31"/>
        </w:numPr>
        <w:spacing w:line="360" w:lineRule="auto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032A5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Process vendor payments in accordance with terms of rate contract </w:t>
      </w:r>
    </w:p>
    <w:p w14:paraId="3B143947" w14:textId="582326DA" w:rsidR="00906F6F" w:rsidRPr="00032A5D" w:rsidRDefault="00906F6F" w:rsidP="0057386B">
      <w:pPr>
        <w:pStyle w:val="ListParagraph"/>
        <w:numPr>
          <w:ilvl w:val="0"/>
          <w:numId w:val="31"/>
        </w:numPr>
        <w:spacing w:line="360" w:lineRule="auto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032A5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Creating Purchase orders (</w:t>
      </w:r>
      <w:r w:rsidR="008B7F86" w:rsidRPr="00032A5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E.g.,</w:t>
      </w:r>
      <w:r w:rsidRPr="00032A5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AMC, Cartridges, Data Cards)</w:t>
      </w:r>
    </w:p>
    <w:p w14:paraId="11E62898" w14:textId="77777777" w:rsidR="00FB0161" w:rsidRPr="00032A5D" w:rsidRDefault="00AA3A84" w:rsidP="0057386B">
      <w:pPr>
        <w:pStyle w:val="ListParagraph"/>
        <w:numPr>
          <w:ilvl w:val="0"/>
          <w:numId w:val="31"/>
        </w:numPr>
        <w:spacing w:line="360" w:lineRule="auto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032A5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Managing</w:t>
      </w:r>
      <w:r w:rsidR="00FB0161" w:rsidRPr="00032A5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vendor contracts and negotiations</w:t>
      </w:r>
      <w:r w:rsidRPr="00032A5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for renewals</w:t>
      </w:r>
    </w:p>
    <w:p w14:paraId="45B013DA" w14:textId="77777777" w:rsidR="00906F6F" w:rsidRPr="00032A5D" w:rsidRDefault="00906F6F" w:rsidP="0057386B">
      <w:pPr>
        <w:pStyle w:val="ListParagraph"/>
        <w:numPr>
          <w:ilvl w:val="0"/>
          <w:numId w:val="31"/>
        </w:numPr>
        <w:spacing w:line="360" w:lineRule="auto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032A5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Checking of invoices with PO (purchase order) and material receipt confirmation.</w:t>
      </w:r>
    </w:p>
    <w:p w14:paraId="0EF67AB9" w14:textId="18F409C2" w:rsidR="00906F6F" w:rsidRPr="00032A5D" w:rsidRDefault="00906F6F" w:rsidP="0057386B">
      <w:pPr>
        <w:pStyle w:val="ListParagraph"/>
        <w:numPr>
          <w:ilvl w:val="0"/>
          <w:numId w:val="31"/>
        </w:numPr>
        <w:spacing w:line="360" w:lineRule="auto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032A5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Processing a </w:t>
      </w:r>
      <w:proofErr w:type="gramStart"/>
      <w:r w:rsidR="008B7F86" w:rsidRPr="00032A5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high-volume</w:t>
      </w:r>
      <w:r w:rsidRPr="00032A5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invoices</w:t>
      </w:r>
      <w:proofErr w:type="gramEnd"/>
      <w:r w:rsidRPr="00032A5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.</w:t>
      </w:r>
    </w:p>
    <w:p w14:paraId="20CECD99" w14:textId="77777777" w:rsidR="00906F6F" w:rsidRPr="00032A5D" w:rsidRDefault="00AA3A84" w:rsidP="0057386B">
      <w:pPr>
        <w:pStyle w:val="ListParagraph"/>
        <w:numPr>
          <w:ilvl w:val="0"/>
          <w:numId w:val="31"/>
        </w:numPr>
        <w:spacing w:line="360" w:lineRule="auto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032A5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Invoice Verification</w:t>
      </w:r>
      <w:r w:rsidR="00906F6F" w:rsidRPr="00032A5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and taking credit notes</w:t>
      </w:r>
      <w:r w:rsidRPr="00032A5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when applicable.</w:t>
      </w:r>
    </w:p>
    <w:p w14:paraId="38B21783" w14:textId="25F30348" w:rsidR="00906F6F" w:rsidRPr="00032A5D" w:rsidRDefault="00AA3A84" w:rsidP="0057386B">
      <w:pPr>
        <w:pStyle w:val="ListParagraph"/>
        <w:numPr>
          <w:ilvl w:val="0"/>
          <w:numId w:val="31"/>
        </w:numPr>
        <w:spacing w:line="360" w:lineRule="auto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032A5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Doing Payments to vendors post</w:t>
      </w:r>
      <w:r w:rsidR="00906F6F" w:rsidRPr="00032A5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monitoring, verifying federal id numbers, </w:t>
      </w:r>
      <w:proofErr w:type="gramStart"/>
      <w:r w:rsidR="00906F6F" w:rsidRPr="00032A5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scheduling</w:t>
      </w:r>
      <w:proofErr w:type="gramEnd"/>
      <w:r w:rsidR="00906F6F" w:rsidRPr="00032A5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and preparing cheques, purchase order, contract, invoice, or payment discrepancies and </w:t>
      </w:r>
      <w:r w:rsidR="008B7F86" w:rsidRPr="00032A5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documentation,</w:t>
      </w:r>
      <w:r w:rsidR="00906F6F" w:rsidRPr="00032A5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issuing stop-payments or purchase order amendments</w:t>
      </w:r>
    </w:p>
    <w:p w14:paraId="6BFA123D" w14:textId="77777777" w:rsidR="00FB0161" w:rsidRPr="00032A5D" w:rsidRDefault="00FB0161" w:rsidP="00906F6F">
      <w:pPr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739A9AA7" w14:textId="77777777" w:rsidR="00906F6F" w:rsidRPr="00032A5D" w:rsidRDefault="00906F6F" w:rsidP="00906F6F">
      <w:pPr>
        <w:shd w:val="clear" w:color="auto" w:fill="F2F2F2" w:themeFill="background1" w:themeFillShade="F2"/>
        <w:spacing w:line="360" w:lineRule="auto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032A5D">
        <w:rPr>
          <w:rFonts w:asciiTheme="majorHAnsi" w:hAnsiTheme="majorHAnsi" w:cstheme="majorHAnsi"/>
          <w:b/>
          <w:sz w:val="22"/>
          <w:szCs w:val="22"/>
          <w:u w:val="single"/>
        </w:rPr>
        <w:t>Timely query resolution and review of the vendor payment with branch.</w:t>
      </w:r>
    </w:p>
    <w:p w14:paraId="0D2BF979" w14:textId="77777777" w:rsidR="00906F6F" w:rsidRPr="00032A5D" w:rsidRDefault="00906F6F" w:rsidP="00906F6F">
      <w:pPr>
        <w:rPr>
          <w:rFonts w:asciiTheme="majorHAnsi" w:hAnsiTheme="majorHAnsi" w:cstheme="majorHAnsi"/>
          <w:b/>
          <w:sz w:val="22"/>
          <w:szCs w:val="22"/>
        </w:rPr>
      </w:pPr>
    </w:p>
    <w:p w14:paraId="6B0E53B9" w14:textId="77777777" w:rsidR="00906F6F" w:rsidRPr="00032A5D" w:rsidRDefault="00906F6F" w:rsidP="00906F6F">
      <w:pPr>
        <w:numPr>
          <w:ilvl w:val="0"/>
          <w:numId w:val="29"/>
        </w:numPr>
        <w:suppressAutoHyphens w:val="0"/>
        <w:ind w:left="284" w:hanging="284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Co-ordination with vendors in reference to invoices to ensure timely payments.</w:t>
      </w:r>
    </w:p>
    <w:p w14:paraId="1FAEC5F6" w14:textId="77777777" w:rsidR="00906F6F" w:rsidRPr="00032A5D" w:rsidRDefault="00906F6F" w:rsidP="00906F6F">
      <w:pPr>
        <w:numPr>
          <w:ilvl w:val="0"/>
          <w:numId w:val="29"/>
        </w:numPr>
        <w:suppressAutoHyphens w:val="0"/>
        <w:ind w:left="284" w:hanging="284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 xml:space="preserve">Co-ordination with branches effectively to </w:t>
      </w:r>
      <w:r w:rsidR="00FB4FA5" w:rsidRPr="00032A5D">
        <w:rPr>
          <w:rFonts w:asciiTheme="majorHAnsi" w:hAnsiTheme="majorHAnsi" w:cstheme="majorHAnsi"/>
          <w:sz w:val="22"/>
          <w:szCs w:val="22"/>
        </w:rPr>
        <w:t>fulfil</w:t>
      </w:r>
      <w:r w:rsidRPr="00032A5D">
        <w:rPr>
          <w:rFonts w:asciiTheme="majorHAnsi" w:hAnsiTheme="majorHAnsi" w:cstheme="majorHAnsi"/>
          <w:sz w:val="22"/>
          <w:szCs w:val="22"/>
        </w:rPr>
        <w:t xml:space="preserve"> discrepancies in vendors invoices.</w:t>
      </w:r>
    </w:p>
    <w:p w14:paraId="0EED3B9F" w14:textId="77777777" w:rsidR="00906F6F" w:rsidRPr="00032A5D" w:rsidRDefault="00906F6F" w:rsidP="00906F6F">
      <w:pPr>
        <w:numPr>
          <w:ilvl w:val="0"/>
          <w:numId w:val="29"/>
        </w:numPr>
        <w:suppressAutoHyphens w:val="0"/>
        <w:ind w:left="284" w:hanging="284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Sending mails of queries and follow-ups with the branches.</w:t>
      </w:r>
    </w:p>
    <w:p w14:paraId="3E1500A7" w14:textId="77777777" w:rsidR="00906F6F" w:rsidRPr="00032A5D" w:rsidRDefault="00906F6F" w:rsidP="00906F6F">
      <w:pPr>
        <w:numPr>
          <w:ilvl w:val="0"/>
          <w:numId w:val="29"/>
        </w:numPr>
        <w:suppressAutoHyphens w:val="0"/>
        <w:ind w:left="284" w:hanging="284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Preparing/ sending monthly query report to branches for smooth payment process.</w:t>
      </w:r>
    </w:p>
    <w:p w14:paraId="46C6E1DB" w14:textId="77777777" w:rsidR="00906F6F" w:rsidRPr="00032A5D" w:rsidRDefault="00906F6F" w:rsidP="00906F6F">
      <w:pPr>
        <w:numPr>
          <w:ilvl w:val="0"/>
          <w:numId w:val="29"/>
        </w:numPr>
        <w:suppressAutoHyphens w:val="0"/>
        <w:ind w:left="284" w:hanging="284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Co-ordination with branches for advance/ settlement of invoices.</w:t>
      </w:r>
    </w:p>
    <w:p w14:paraId="56D36A92" w14:textId="77777777" w:rsidR="00906F6F" w:rsidRPr="00032A5D" w:rsidRDefault="00906F6F" w:rsidP="00906F6F">
      <w:pPr>
        <w:numPr>
          <w:ilvl w:val="0"/>
          <w:numId w:val="29"/>
        </w:numPr>
        <w:suppressAutoHyphens w:val="0"/>
        <w:ind w:left="284" w:hanging="284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 xml:space="preserve">Effective and smooth follow up with internal department for advance/ settlement of invoices. </w:t>
      </w:r>
    </w:p>
    <w:p w14:paraId="07AC3EFB" w14:textId="77777777" w:rsidR="00906F6F" w:rsidRPr="00032A5D" w:rsidRDefault="00906F6F" w:rsidP="00906F6F">
      <w:pPr>
        <w:numPr>
          <w:ilvl w:val="0"/>
          <w:numId w:val="29"/>
        </w:numPr>
        <w:suppressAutoHyphens w:val="0"/>
        <w:ind w:left="284" w:hanging="284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Co-ordinate with other departments with regards to account/administration matters.</w:t>
      </w:r>
    </w:p>
    <w:p w14:paraId="75F8D1C9" w14:textId="77777777" w:rsidR="00906F6F" w:rsidRPr="00032A5D" w:rsidRDefault="00906F6F" w:rsidP="00906F6F">
      <w:pPr>
        <w:pStyle w:val="ListParagraph"/>
        <w:spacing w:line="360" w:lineRule="auto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</w:p>
    <w:p w14:paraId="65950B78" w14:textId="77777777" w:rsidR="00FB0161" w:rsidRPr="00032A5D" w:rsidRDefault="00FB0161" w:rsidP="00FB0161">
      <w:pPr>
        <w:rPr>
          <w:rFonts w:asciiTheme="majorHAnsi" w:hAnsiTheme="majorHAnsi" w:cstheme="majorHAnsi"/>
          <w:b/>
          <w:sz w:val="22"/>
          <w:szCs w:val="22"/>
        </w:rPr>
      </w:pPr>
      <w:r w:rsidRPr="00032A5D">
        <w:rPr>
          <w:rFonts w:asciiTheme="majorHAnsi" w:hAnsiTheme="majorHAnsi" w:cstheme="majorHAnsi"/>
          <w:b/>
          <w:sz w:val="22"/>
          <w:szCs w:val="22"/>
        </w:rPr>
        <w:t>All statutory payments.</w:t>
      </w:r>
    </w:p>
    <w:p w14:paraId="21E5F9C0" w14:textId="77777777" w:rsidR="00FB0161" w:rsidRPr="00032A5D" w:rsidRDefault="00FB0161" w:rsidP="00FB0161">
      <w:pPr>
        <w:numPr>
          <w:ilvl w:val="0"/>
          <w:numId w:val="29"/>
        </w:numPr>
        <w:suppressAutoHyphens w:val="0"/>
        <w:ind w:left="284" w:hanging="284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Review invoices and requisitions for satisfactory payment approval</w:t>
      </w:r>
    </w:p>
    <w:p w14:paraId="0EAAF798" w14:textId="77777777" w:rsidR="00FB0161" w:rsidRPr="00032A5D" w:rsidRDefault="00FB0161" w:rsidP="00FB0161">
      <w:pPr>
        <w:numPr>
          <w:ilvl w:val="0"/>
          <w:numId w:val="29"/>
        </w:numPr>
        <w:suppressAutoHyphens w:val="0"/>
        <w:ind w:left="284" w:hanging="284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Obtain proper information and/or data regarding invoices payments</w:t>
      </w:r>
    </w:p>
    <w:p w14:paraId="5B87FB17" w14:textId="77777777" w:rsidR="00F752E5" w:rsidRPr="00032A5D" w:rsidRDefault="00F752E5" w:rsidP="00906F6F">
      <w:pPr>
        <w:pStyle w:val="ListParagraph"/>
        <w:spacing w:line="360" w:lineRule="auto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</w:p>
    <w:p w14:paraId="43921EBF" w14:textId="67A703BD" w:rsidR="00FB0161" w:rsidRPr="00032A5D" w:rsidRDefault="00FB0161" w:rsidP="00FB0161">
      <w:pPr>
        <w:rPr>
          <w:rFonts w:asciiTheme="majorHAnsi" w:hAnsiTheme="majorHAnsi" w:cstheme="majorHAnsi"/>
          <w:b/>
          <w:sz w:val="22"/>
          <w:szCs w:val="22"/>
        </w:rPr>
      </w:pPr>
      <w:r w:rsidRPr="00032A5D">
        <w:rPr>
          <w:rFonts w:asciiTheme="majorHAnsi" w:hAnsiTheme="majorHAnsi" w:cstheme="majorHAnsi"/>
          <w:b/>
          <w:sz w:val="22"/>
          <w:szCs w:val="22"/>
        </w:rPr>
        <w:t xml:space="preserve">MIS </w:t>
      </w:r>
      <w:r w:rsidR="008B7F86" w:rsidRPr="00032A5D">
        <w:rPr>
          <w:rFonts w:asciiTheme="majorHAnsi" w:hAnsiTheme="majorHAnsi" w:cstheme="majorHAnsi"/>
          <w:b/>
          <w:sz w:val="22"/>
          <w:szCs w:val="22"/>
        </w:rPr>
        <w:t>Part:</w:t>
      </w:r>
      <w:r w:rsidRPr="00032A5D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57B25C14" w14:textId="77777777" w:rsidR="00FB0161" w:rsidRPr="00032A5D" w:rsidRDefault="00FB0161" w:rsidP="00FB0161">
      <w:pPr>
        <w:rPr>
          <w:rFonts w:asciiTheme="majorHAnsi" w:hAnsiTheme="majorHAnsi" w:cstheme="majorHAnsi"/>
          <w:b/>
          <w:sz w:val="22"/>
          <w:szCs w:val="22"/>
        </w:rPr>
      </w:pPr>
    </w:p>
    <w:p w14:paraId="70834B2C" w14:textId="77777777" w:rsidR="00FB0161" w:rsidRPr="00032A5D" w:rsidRDefault="00FB0161" w:rsidP="00FB0161">
      <w:pPr>
        <w:numPr>
          <w:ilvl w:val="0"/>
          <w:numId w:val="29"/>
        </w:numPr>
        <w:suppressAutoHyphens w:val="0"/>
        <w:ind w:left="284" w:hanging="284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Preparing weekly / Monthly vendor payment reports</w:t>
      </w:r>
    </w:p>
    <w:p w14:paraId="77E7C401" w14:textId="77777777" w:rsidR="00FB0161" w:rsidRPr="00032A5D" w:rsidRDefault="00FB0161" w:rsidP="00FB0161">
      <w:pPr>
        <w:numPr>
          <w:ilvl w:val="0"/>
          <w:numId w:val="29"/>
        </w:numPr>
        <w:suppressAutoHyphens w:val="0"/>
        <w:ind w:left="284" w:hanging="284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MIS report for AMC</w:t>
      </w:r>
    </w:p>
    <w:p w14:paraId="11573F4B" w14:textId="77777777" w:rsidR="00FB0161" w:rsidRPr="00032A5D" w:rsidRDefault="00FB0161" w:rsidP="00FB0161">
      <w:pPr>
        <w:numPr>
          <w:ilvl w:val="0"/>
          <w:numId w:val="29"/>
        </w:numPr>
        <w:suppressAutoHyphens w:val="0"/>
        <w:ind w:left="284" w:hanging="284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Track expenses and process expense reports</w:t>
      </w:r>
    </w:p>
    <w:p w14:paraId="0C5B0565" w14:textId="5AEB4F28" w:rsidR="0074336C" w:rsidRPr="00032A5D" w:rsidRDefault="0074336C" w:rsidP="00223C10">
      <w:pPr>
        <w:spacing w:line="360" w:lineRule="auto"/>
        <w:rPr>
          <w:rFonts w:asciiTheme="majorHAnsi" w:hAnsiTheme="majorHAnsi" w:cstheme="majorHAnsi"/>
          <w:b/>
          <w:sz w:val="22"/>
          <w:szCs w:val="22"/>
        </w:rPr>
      </w:pPr>
    </w:p>
    <w:p w14:paraId="1048A1A1" w14:textId="4D6D46C6" w:rsidR="00032A5D" w:rsidRPr="00032A5D" w:rsidRDefault="00032A5D" w:rsidP="00223C10">
      <w:pPr>
        <w:spacing w:line="360" w:lineRule="auto"/>
        <w:rPr>
          <w:rFonts w:asciiTheme="majorHAnsi" w:hAnsiTheme="majorHAnsi" w:cstheme="majorHAnsi"/>
          <w:b/>
          <w:sz w:val="22"/>
          <w:szCs w:val="22"/>
        </w:rPr>
      </w:pPr>
    </w:p>
    <w:p w14:paraId="7440F6FD" w14:textId="7B5038AD" w:rsidR="00032A5D" w:rsidRPr="00032A5D" w:rsidRDefault="00032A5D" w:rsidP="00223C10">
      <w:pPr>
        <w:spacing w:line="360" w:lineRule="auto"/>
        <w:rPr>
          <w:rFonts w:asciiTheme="majorHAnsi" w:hAnsiTheme="majorHAnsi" w:cstheme="majorHAnsi"/>
          <w:b/>
          <w:sz w:val="22"/>
          <w:szCs w:val="22"/>
        </w:rPr>
      </w:pPr>
    </w:p>
    <w:p w14:paraId="4F9B2CEC" w14:textId="77777777" w:rsidR="00032A5D" w:rsidRPr="00032A5D" w:rsidRDefault="00032A5D" w:rsidP="00223C10">
      <w:pPr>
        <w:spacing w:line="360" w:lineRule="auto"/>
        <w:rPr>
          <w:rFonts w:asciiTheme="majorHAnsi" w:hAnsiTheme="majorHAnsi" w:cstheme="majorHAnsi"/>
          <w:b/>
          <w:sz w:val="22"/>
          <w:szCs w:val="22"/>
        </w:rPr>
      </w:pPr>
    </w:p>
    <w:p w14:paraId="1AEAA885" w14:textId="77777777" w:rsidR="0074336C" w:rsidRPr="00032A5D" w:rsidRDefault="0074336C" w:rsidP="0074336C">
      <w:pPr>
        <w:pStyle w:val="ListParagraph"/>
        <w:numPr>
          <w:ilvl w:val="0"/>
          <w:numId w:val="14"/>
        </w:numPr>
        <w:shd w:val="clear" w:color="auto" w:fill="DEEAF6" w:themeFill="accent1" w:themeFillTint="33"/>
        <w:tabs>
          <w:tab w:val="left" w:pos="810"/>
        </w:tabs>
        <w:spacing w:line="360" w:lineRule="auto"/>
        <w:ind w:left="270" w:hanging="270"/>
        <w:rPr>
          <w:rFonts w:asciiTheme="majorHAnsi" w:hAnsiTheme="majorHAnsi" w:cstheme="majorHAnsi"/>
          <w:b/>
          <w:sz w:val="22"/>
          <w:szCs w:val="22"/>
        </w:rPr>
      </w:pPr>
      <w:r w:rsidRPr="00032A5D">
        <w:rPr>
          <w:rFonts w:asciiTheme="majorHAnsi" w:hAnsiTheme="majorHAnsi" w:cstheme="majorHAnsi"/>
          <w:b/>
          <w:sz w:val="22"/>
          <w:szCs w:val="22"/>
        </w:rPr>
        <w:t xml:space="preserve">Previous </w:t>
      </w:r>
      <w:proofErr w:type="gramStart"/>
      <w:r w:rsidRPr="00032A5D">
        <w:rPr>
          <w:rFonts w:asciiTheme="majorHAnsi" w:hAnsiTheme="majorHAnsi" w:cstheme="majorHAnsi"/>
          <w:b/>
          <w:sz w:val="22"/>
          <w:szCs w:val="22"/>
        </w:rPr>
        <w:t>Organisation:-</w:t>
      </w:r>
      <w:proofErr w:type="gramEnd"/>
      <w:r w:rsidRPr="00032A5D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374FABF7" w14:textId="77777777" w:rsidR="0074336C" w:rsidRPr="00032A5D" w:rsidRDefault="0074336C" w:rsidP="00223C10">
      <w:pPr>
        <w:spacing w:line="360" w:lineRule="auto"/>
        <w:rPr>
          <w:rFonts w:asciiTheme="majorHAnsi" w:hAnsiTheme="majorHAnsi" w:cstheme="majorHAnsi"/>
          <w:b/>
          <w:sz w:val="22"/>
          <w:szCs w:val="22"/>
        </w:rPr>
      </w:pPr>
    </w:p>
    <w:p w14:paraId="0684FEAC" w14:textId="77777777" w:rsidR="00223C10" w:rsidRPr="00032A5D" w:rsidRDefault="00223C10" w:rsidP="00223C10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Theme="majorHAnsi" w:hAnsiTheme="majorHAnsi" w:cstheme="majorHAnsi"/>
          <w:b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Company name</w:t>
      </w:r>
      <w:r w:rsidRPr="00032A5D">
        <w:rPr>
          <w:rFonts w:asciiTheme="majorHAnsi" w:hAnsiTheme="majorHAnsi" w:cstheme="majorHAnsi"/>
          <w:sz w:val="22"/>
          <w:szCs w:val="22"/>
        </w:rPr>
        <w:tab/>
        <w:t xml:space="preserve">: </w:t>
      </w:r>
      <w:proofErr w:type="spellStart"/>
      <w:r w:rsidRPr="00032A5D">
        <w:rPr>
          <w:rFonts w:asciiTheme="majorHAnsi" w:hAnsiTheme="majorHAnsi" w:cstheme="majorHAnsi"/>
          <w:sz w:val="22"/>
          <w:szCs w:val="22"/>
        </w:rPr>
        <w:t>Pricewater</w:t>
      </w:r>
      <w:proofErr w:type="spellEnd"/>
      <w:r w:rsidRPr="00032A5D">
        <w:rPr>
          <w:rFonts w:asciiTheme="majorHAnsi" w:hAnsiTheme="majorHAnsi" w:cstheme="majorHAnsi"/>
          <w:sz w:val="22"/>
          <w:szCs w:val="22"/>
        </w:rPr>
        <w:t xml:space="preserve"> house coopers Pvt Ltd </w:t>
      </w:r>
      <w:r w:rsidRPr="00032A5D">
        <w:rPr>
          <w:rFonts w:asciiTheme="majorHAnsi" w:hAnsiTheme="majorHAnsi" w:cstheme="majorHAnsi"/>
          <w:b/>
          <w:sz w:val="22"/>
          <w:szCs w:val="22"/>
        </w:rPr>
        <w:t>(Client – Wipro, Franchisee: Ace Computers)</w:t>
      </w:r>
    </w:p>
    <w:p w14:paraId="372ABB17" w14:textId="77777777" w:rsidR="00223C10" w:rsidRPr="00032A5D" w:rsidRDefault="00223C10" w:rsidP="00223C10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Job Type</w:t>
      </w:r>
      <w:r w:rsidRPr="00032A5D">
        <w:rPr>
          <w:rFonts w:asciiTheme="majorHAnsi" w:hAnsiTheme="majorHAnsi" w:cstheme="majorHAnsi"/>
          <w:sz w:val="22"/>
          <w:szCs w:val="22"/>
        </w:rPr>
        <w:tab/>
      </w:r>
      <w:r w:rsidRPr="00032A5D">
        <w:rPr>
          <w:rFonts w:asciiTheme="majorHAnsi" w:hAnsiTheme="majorHAnsi" w:cstheme="majorHAnsi"/>
          <w:sz w:val="22"/>
          <w:szCs w:val="22"/>
        </w:rPr>
        <w:tab/>
        <w:t>: Contract</w:t>
      </w:r>
    </w:p>
    <w:p w14:paraId="7D583A71" w14:textId="77777777" w:rsidR="00223C10" w:rsidRPr="00032A5D" w:rsidRDefault="00223C10" w:rsidP="00223C10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Designation</w:t>
      </w:r>
      <w:r w:rsidRPr="00032A5D">
        <w:rPr>
          <w:rFonts w:asciiTheme="majorHAnsi" w:hAnsiTheme="majorHAnsi" w:cstheme="majorHAnsi"/>
          <w:sz w:val="22"/>
          <w:szCs w:val="22"/>
        </w:rPr>
        <w:tab/>
      </w:r>
      <w:r w:rsidRPr="00032A5D">
        <w:rPr>
          <w:rFonts w:asciiTheme="majorHAnsi" w:hAnsiTheme="majorHAnsi" w:cstheme="majorHAnsi"/>
          <w:sz w:val="22"/>
          <w:szCs w:val="22"/>
        </w:rPr>
        <w:tab/>
        <w:t xml:space="preserve">: Asset Management executive </w:t>
      </w:r>
    </w:p>
    <w:p w14:paraId="3CC70021" w14:textId="77777777" w:rsidR="00223C10" w:rsidRPr="00032A5D" w:rsidRDefault="00223C10" w:rsidP="00223C10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Duration</w:t>
      </w:r>
      <w:r w:rsidRPr="00032A5D">
        <w:rPr>
          <w:rFonts w:asciiTheme="majorHAnsi" w:hAnsiTheme="majorHAnsi" w:cstheme="majorHAnsi"/>
          <w:sz w:val="22"/>
          <w:szCs w:val="22"/>
        </w:rPr>
        <w:tab/>
      </w:r>
      <w:r w:rsidRPr="00032A5D">
        <w:rPr>
          <w:rFonts w:asciiTheme="majorHAnsi" w:hAnsiTheme="majorHAnsi" w:cstheme="majorHAnsi"/>
          <w:sz w:val="22"/>
          <w:szCs w:val="22"/>
        </w:rPr>
        <w:tab/>
        <w:t>: 01</w:t>
      </w:r>
      <w:r w:rsidRPr="00032A5D">
        <w:rPr>
          <w:rFonts w:asciiTheme="majorHAnsi" w:hAnsiTheme="majorHAnsi" w:cstheme="majorHAnsi"/>
          <w:sz w:val="22"/>
          <w:szCs w:val="22"/>
          <w:vertAlign w:val="superscript"/>
        </w:rPr>
        <w:t>st</w:t>
      </w:r>
      <w:r w:rsidRPr="00032A5D">
        <w:rPr>
          <w:rFonts w:asciiTheme="majorHAnsi" w:hAnsiTheme="majorHAnsi" w:cstheme="majorHAnsi"/>
          <w:sz w:val="22"/>
          <w:szCs w:val="22"/>
        </w:rPr>
        <w:t xml:space="preserve"> Oct 2017 to </w:t>
      </w:r>
      <w:r w:rsidR="0074336C" w:rsidRPr="00032A5D">
        <w:rPr>
          <w:rFonts w:asciiTheme="majorHAnsi" w:hAnsiTheme="majorHAnsi" w:cstheme="majorHAnsi"/>
          <w:sz w:val="22"/>
          <w:szCs w:val="22"/>
        </w:rPr>
        <w:t>10</w:t>
      </w:r>
      <w:r w:rsidR="0074336C" w:rsidRPr="00032A5D">
        <w:rPr>
          <w:rFonts w:asciiTheme="majorHAnsi" w:hAnsiTheme="majorHAnsi" w:cstheme="majorHAnsi"/>
          <w:sz w:val="22"/>
          <w:szCs w:val="22"/>
          <w:vertAlign w:val="superscript"/>
        </w:rPr>
        <w:t>th</w:t>
      </w:r>
      <w:r w:rsidR="0074336C" w:rsidRPr="00032A5D">
        <w:rPr>
          <w:rFonts w:asciiTheme="majorHAnsi" w:hAnsiTheme="majorHAnsi" w:cstheme="majorHAnsi"/>
          <w:sz w:val="22"/>
          <w:szCs w:val="22"/>
        </w:rPr>
        <w:t xml:space="preserve"> Aug 2018</w:t>
      </w:r>
    </w:p>
    <w:p w14:paraId="395CCE3A" w14:textId="7E66DC90" w:rsidR="00223C10" w:rsidRPr="00032A5D" w:rsidRDefault="00223C10" w:rsidP="00223C10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Reports to</w:t>
      </w:r>
      <w:r w:rsidRPr="00032A5D">
        <w:rPr>
          <w:rFonts w:asciiTheme="majorHAnsi" w:hAnsiTheme="majorHAnsi" w:cstheme="majorHAnsi"/>
          <w:sz w:val="22"/>
          <w:szCs w:val="22"/>
        </w:rPr>
        <w:tab/>
      </w:r>
      <w:r w:rsidRPr="00032A5D">
        <w:rPr>
          <w:rFonts w:asciiTheme="majorHAnsi" w:hAnsiTheme="majorHAnsi" w:cstheme="majorHAnsi"/>
          <w:sz w:val="22"/>
          <w:szCs w:val="22"/>
        </w:rPr>
        <w:tab/>
        <w:t>: Programme Manager, Project Manager, Operational Manager</w:t>
      </w:r>
      <w:r w:rsidR="00540DF1" w:rsidRPr="00032A5D">
        <w:rPr>
          <w:rFonts w:asciiTheme="majorHAnsi" w:hAnsiTheme="majorHAnsi" w:cstheme="majorHAnsi"/>
          <w:sz w:val="22"/>
          <w:szCs w:val="22"/>
        </w:rPr>
        <w:t>.</w:t>
      </w:r>
    </w:p>
    <w:p w14:paraId="3860518D" w14:textId="03AA4385" w:rsidR="00223C10" w:rsidRPr="00032A5D" w:rsidRDefault="00223C10" w:rsidP="00223C10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Based At</w:t>
      </w:r>
      <w:r w:rsidRPr="00032A5D">
        <w:rPr>
          <w:rFonts w:asciiTheme="majorHAnsi" w:hAnsiTheme="majorHAnsi" w:cstheme="majorHAnsi"/>
          <w:sz w:val="22"/>
          <w:szCs w:val="22"/>
        </w:rPr>
        <w:tab/>
      </w:r>
      <w:r w:rsidRPr="00032A5D">
        <w:rPr>
          <w:rFonts w:asciiTheme="majorHAnsi" w:hAnsiTheme="majorHAnsi" w:cstheme="majorHAnsi"/>
          <w:sz w:val="22"/>
          <w:szCs w:val="22"/>
        </w:rPr>
        <w:tab/>
        <w:t xml:space="preserve">: </w:t>
      </w:r>
      <w:r w:rsidR="008B7F86" w:rsidRPr="00032A5D">
        <w:rPr>
          <w:rFonts w:asciiTheme="majorHAnsi" w:hAnsiTheme="majorHAnsi" w:cstheme="majorHAnsi"/>
          <w:sz w:val="22"/>
          <w:szCs w:val="22"/>
        </w:rPr>
        <w:t>Goregaon,</w:t>
      </w:r>
      <w:r w:rsidRPr="00032A5D">
        <w:rPr>
          <w:rFonts w:asciiTheme="majorHAnsi" w:hAnsiTheme="majorHAnsi" w:cstheme="majorHAnsi"/>
          <w:sz w:val="22"/>
          <w:szCs w:val="22"/>
        </w:rPr>
        <w:t xml:space="preserve"> Mumbai </w:t>
      </w:r>
    </w:p>
    <w:p w14:paraId="622556D4" w14:textId="77777777" w:rsidR="00223C10" w:rsidRPr="00032A5D" w:rsidRDefault="00223C10" w:rsidP="00223C10">
      <w:pPr>
        <w:spacing w:line="360" w:lineRule="auto"/>
        <w:ind w:left="360"/>
        <w:rPr>
          <w:rFonts w:asciiTheme="majorHAnsi" w:hAnsiTheme="majorHAnsi" w:cstheme="majorHAnsi"/>
          <w:b/>
          <w:sz w:val="22"/>
          <w:szCs w:val="22"/>
        </w:rPr>
      </w:pPr>
    </w:p>
    <w:p w14:paraId="4D80DD3B" w14:textId="77777777" w:rsidR="00223C10" w:rsidRPr="00032A5D" w:rsidRDefault="00223C10" w:rsidP="00223C10">
      <w:pPr>
        <w:shd w:val="clear" w:color="auto" w:fill="F2F2F2" w:themeFill="background1" w:themeFillShade="F2"/>
        <w:spacing w:line="360" w:lineRule="auto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032A5D">
        <w:rPr>
          <w:rFonts w:asciiTheme="majorHAnsi" w:hAnsiTheme="majorHAnsi" w:cstheme="majorHAnsi"/>
          <w:b/>
          <w:sz w:val="22"/>
          <w:szCs w:val="22"/>
          <w:u w:val="single"/>
        </w:rPr>
        <w:t>Job Responsibilities and Accountabilities:</w:t>
      </w:r>
    </w:p>
    <w:p w14:paraId="63B3EE95" w14:textId="77777777" w:rsidR="00223C10" w:rsidRPr="00032A5D" w:rsidRDefault="00223C10" w:rsidP="00223C10">
      <w:pPr>
        <w:spacing w:line="360" w:lineRule="auto"/>
        <w:rPr>
          <w:rFonts w:asciiTheme="majorHAnsi" w:hAnsiTheme="majorHAnsi" w:cstheme="majorHAnsi"/>
          <w:b/>
          <w:sz w:val="22"/>
          <w:szCs w:val="22"/>
        </w:rPr>
      </w:pPr>
    </w:p>
    <w:p w14:paraId="08D4B548" w14:textId="1774D336" w:rsidR="00223C10" w:rsidRPr="00032A5D" w:rsidRDefault="00223C10" w:rsidP="008B7F86">
      <w:pPr>
        <w:pStyle w:val="ListParagraph"/>
        <w:numPr>
          <w:ilvl w:val="0"/>
          <w:numId w:val="33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Maintain </w:t>
      </w:r>
      <w:r w:rsidRPr="00032A5D">
        <w:rPr>
          <w:rStyle w:val="il"/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Asset</w:t>
      </w:r>
      <w:r w:rsidRPr="00032A5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 database of IT </w:t>
      </w:r>
      <w:r w:rsidRPr="00032A5D">
        <w:rPr>
          <w:rStyle w:val="il"/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Assets</w:t>
      </w:r>
      <w:r w:rsidRPr="00032A5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 &amp; Update the system to track the Installation /Movements &amp; additions of IT </w:t>
      </w:r>
      <w:r w:rsidRPr="00032A5D">
        <w:rPr>
          <w:rStyle w:val="il"/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assets</w:t>
      </w:r>
      <w:r w:rsidRPr="00032A5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.</w:t>
      </w:r>
    </w:p>
    <w:p w14:paraId="633B34E4" w14:textId="77777777" w:rsidR="00223C10" w:rsidRPr="00032A5D" w:rsidRDefault="00223C10" w:rsidP="008B7F86">
      <w:pPr>
        <w:pStyle w:val="ListParagraph"/>
        <w:numPr>
          <w:ilvl w:val="0"/>
          <w:numId w:val="32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Maintain Data Inventory of all hardware </w:t>
      </w:r>
      <w:r w:rsidRPr="00032A5D">
        <w:rPr>
          <w:rStyle w:val="il"/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Assets</w:t>
      </w:r>
      <w:r w:rsidRPr="00032A5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 Giving Information like location, configuration Details, Serial Number, </w:t>
      </w:r>
      <w:r w:rsidRPr="00032A5D">
        <w:rPr>
          <w:rStyle w:val="il"/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Asset</w:t>
      </w:r>
      <w:r w:rsidRPr="00032A5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 Code,</w:t>
      </w:r>
      <w:r w:rsidR="009C105B" w:rsidRPr="00032A5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Warranty Details.</w:t>
      </w:r>
    </w:p>
    <w:p w14:paraId="7168EF55" w14:textId="5D1D2BEB" w:rsidR="00223C10" w:rsidRPr="00032A5D" w:rsidRDefault="009C105B" w:rsidP="008B7F86">
      <w:pPr>
        <w:pStyle w:val="ListParagraph"/>
        <w:numPr>
          <w:ilvl w:val="0"/>
          <w:numId w:val="32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Taking follow up on </w:t>
      </w:r>
      <w:r w:rsidR="008B7F86" w:rsidRPr="00032A5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new</w:t>
      </w:r>
      <w:r w:rsidRPr="00032A5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 </w:t>
      </w:r>
      <w:r w:rsidRPr="00032A5D">
        <w:rPr>
          <w:rStyle w:val="il"/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asset</w:t>
      </w:r>
      <w:r w:rsidRPr="00032A5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 installation (IMAC) and project activities</w:t>
      </w:r>
    </w:p>
    <w:p w14:paraId="61B28E48" w14:textId="77777777" w:rsidR="009C105B" w:rsidRPr="00032A5D" w:rsidRDefault="009C105B" w:rsidP="008B7F86">
      <w:pPr>
        <w:pStyle w:val="ListParagraph"/>
        <w:numPr>
          <w:ilvl w:val="0"/>
          <w:numId w:val="32"/>
        </w:numPr>
        <w:spacing w:line="360" w:lineRule="auto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032A5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Coordinated with vendors and resolved issues</w:t>
      </w:r>
    </w:p>
    <w:p w14:paraId="1A094A7B" w14:textId="4AFFB270" w:rsidR="009C105B" w:rsidRPr="00032A5D" w:rsidRDefault="009C105B" w:rsidP="008B7F86">
      <w:pPr>
        <w:pStyle w:val="ListParagraph"/>
        <w:numPr>
          <w:ilvl w:val="0"/>
          <w:numId w:val="32"/>
        </w:numPr>
        <w:spacing w:line="360" w:lineRule="auto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032A5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Doing Physical Asset Verification of all IT Assets once in a quarter and reconcile Asset Register</w:t>
      </w:r>
      <w:r w:rsidR="008B7F86" w:rsidRPr="00032A5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&amp;</w:t>
      </w:r>
      <w:r w:rsidRPr="00032A5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FAR. </w:t>
      </w:r>
    </w:p>
    <w:p w14:paraId="717B20DB" w14:textId="77777777" w:rsidR="009C105B" w:rsidRPr="00032A5D" w:rsidRDefault="009C105B" w:rsidP="008B7F86">
      <w:pPr>
        <w:pStyle w:val="ListParagraph"/>
        <w:numPr>
          <w:ilvl w:val="0"/>
          <w:numId w:val="32"/>
        </w:numPr>
        <w:spacing w:line="360" w:lineRule="auto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032A5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Allocating IT Assets (Desktop or Laptop) to users and </w:t>
      </w:r>
      <w:proofErr w:type="spellStart"/>
      <w:r w:rsidRPr="00032A5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updation</w:t>
      </w:r>
      <w:proofErr w:type="spellEnd"/>
      <w:r w:rsidRPr="00032A5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of same on Asset tool. </w:t>
      </w:r>
    </w:p>
    <w:p w14:paraId="1BA8590A" w14:textId="77777777" w:rsidR="009C105B" w:rsidRPr="00032A5D" w:rsidRDefault="009C105B" w:rsidP="008B7F86">
      <w:pPr>
        <w:pStyle w:val="ListParagraph"/>
        <w:numPr>
          <w:ilvl w:val="0"/>
          <w:numId w:val="32"/>
        </w:numPr>
        <w:spacing w:line="360" w:lineRule="auto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032A5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 Database Management.</w:t>
      </w:r>
    </w:p>
    <w:p w14:paraId="246C8244" w14:textId="77777777" w:rsidR="009C105B" w:rsidRPr="00032A5D" w:rsidRDefault="009C105B" w:rsidP="008B7F86">
      <w:pPr>
        <w:pStyle w:val="ListParagraph"/>
        <w:numPr>
          <w:ilvl w:val="0"/>
          <w:numId w:val="32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color w:val="000000"/>
          <w:sz w:val="22"/>
          <w:szCs w:val="22"/>
          <w:lang w:val="en-US" w:eastAsia="en-US"/>
        </w:rPr>
        <w:t>Co-ordination with other location IT asset team for their requirements &amp; other asset related issues.</w:t>
      </w:r>
    </w:p>
    <w:p w14:paraId="71CE35EE" w14:textId="77777777" w:rsidR="009C105B" w:rsidRPr="00032A5D" w:rsidRDefault="009C105B" w:rsidP="009C105B">
      <w:pPr>
        <w:pStyle w:val="ListParagraph"/>
        <w:spacing w:line="360" w:lineRule="auto"/>
        <w:ind w:left="0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0EF7D364" w14:textId="77777777" w:rsidR="009C105B" w:rsidRPr="00032A5D" w:rsidRDefault="009C105B" w:rsidP="009C105B">
      <w:pPr>
        <w:pStyle w:val="ListParagraph"/>
        <w:spacing w:line="360" w:lineRule="auto"/>
        <w:ind w:left="0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032A5D">
        <w:rPr>
          <w:rFonts w:asciiTheme="majorHAnsi" w:hAnsiTheme="majorHAnsi" w:cstheme="majorHAnsi"/>
          <w:b/>
          <w:sz w:val="22"/>
          <w:szCs w:val="22"/>
          <w:u w:val="single"/>
        </w:rPr>
        <w:t>MIS Part:</w:t>
      </w:r>
    </w:p>
    <w:p w14:paraId="3433F2A6" w14:textId="77777777" w:rsidR="009C105B" w:rsidRPr="00032A5D" w:rsidRDefault="009C105B" w:rsidP="009C105B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Preparing Weekly IMAC report.</w:t>
      </w:r>
    </w:p>
    <w:p w14:paraId="47F08E1D" w14:textId="77777777" w:rsidR="009C105B" w:rsidRPr="00032A5D" w:rsidRDefault="009C105B" w:rsidP="009C105B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Preparing Weekly IT Stock Report</w:t>
      </w:r>
    </w:p>
    <w:p w14:paraId="7288D722" w14:textId="77777777" w:rsidR="009C105B" w:rsidRPr="00032A5D" w:rsidRDefault="009C105B" w:rsidP="009C105B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Preparing Weekly Accessories report</w:t>
      </w:r>
    </w:p>
    <w:p w14:paraId="06B22313" w14:textId="51F77A4A" w:rsidR="009C105B" w:rsidRPr="00032A5D" w:rsidRDefault="009C105B" w:rsidP="009C105B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Preparing monthly hardware inventory report.</w:t>
      </w:r>
    </w:p>
    <w:p w14:paraId="1E1B512F" w14:textId="77777777" w:rsidR="00F752E5" w:rsidRPr="00032A5D" w:rsidRDefault="00F752E5" w:rsidP="00F752E5">
      <w:pPr>
        <w:pStyle w:val="ListParagraph"/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2040BD4B" w14:textId="77777777" w:rsidR="007F0075" w:rsidRPr="00032A5D" w:rsidRDefault="00223C10" w:rsidP="00210FB9">
      <w:pPr>
        <w:pStyle w:val="ListParagraph"/>
        <w:numPr>
          <w:ilvl w:val="0"/>
          <w:numId w:val="14"/>
        </w:numPr>
        <w:shd w:val="clear" w:color="auto" w:fill="DEEAF6" w:themeFill="accent1" w:themeFillTint="33"/>
        <w:tabs>
          <w:tab w:val="left" w:pos="810"/>
        </w:tabs>
        <w:spacing w:line="360" w:lineRule="auto"/>
        <w:ind w:left="270" w:hanging="270"/>
        <w:rPr>
          <w:rFonts w:asciiTheme="majorHAnsi" w:hAnsiTheme="majorHAnsi" w:cstheme="majorHAnsi"/>
          <w:b/>
          <w:sz w:val="22"/>
          <w:szCs w:val="22"/>
        </w:rPr>
      </w:pPr>
      <w:r w:rsidRPr="00032A5D">
        <w:rPr>
          <w:rFonts w:asciiTheme="majorHAnsi" w:hAnsiTheme="majorHAnsi" w:cstheme="majorHAnsi"/>
          <w:b/>
          <w:sz w:val="22"/>
          <w:szCs w:val="22"/>
        </w:rPr>
        <w:t>Previous</w:t>
      </w:r>
      <w:r w:rsidR="007F0075" w:rsidRPr="00032A5D">
        <w:rPr>
          <w:rFonts w:asciiTheme="majorHAnsi" w:hAnsiTheme="majorHAnsi" w:cstheme="majorHAnsi"/>
          <w:b/>
          <w:sz w:val="22"/>
          <w:szCs w:val="22"/>
        </w:rPr>
        <w:t xml:space="preserve"> </w:t>
      </w:r>
      <w:proofErr w:type="gramStart"/>
      <w:r w:rsidR="007F0075" w:rsidRPr="00032A5D">
        <w:rPr>
          <w:rFonts w:asciiTheme="majorHAnsi" w:hAnsiTheme="majorHAnsi" w:cstheme="majorHAnsi"/>
          <w:b/>
          <w:sz w:val="22"/>
          <w:szCs w:val="22"/>
        </w:rPr>
        <w:t>Organisation:-</w:t>
      </w:r>
      <w:proofErr w:type="gramEnd"/>
      <w:r w:rsidR="007F0075" w:rsidRPr="00032A5D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6EAAAACE" w14:textId="77777777" w:rsidR="007F0075" w:rsidRPr="00032A5D" w:rsidRDefault="007F0075" w:rsidP="00210FB9">
      <w:pPr>
        <w:spacing w:line="360" w:lineRule="auto"/>
        <w:rPr>
          <w:rFonts w:asciiTheme="majorHAnsi" w:hAnsiTheme="majorHAnsi" w:cstheme="majorHAnsi"/>
          <w:b/>
          <w:sz w:val="22"/>
          <w:szCs w:val="22"/>
        </w:rPr>
      </w:pPr>
    </w:p>
    <w:p w14:paraId="24678265" w14:textId="77777777" w:rsidR="007F0075" w:rsidRPr="00032A5D" w:rsidRDefault="007F0075" w:rsidP="00210FB9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Theme="majorHAnsi" w:hAnsiTheme="majorHAnsi" w:cstheme="majorHAnsi"/>
          <w:b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Company name</w:t>
      </w:r>
      <w:r w:rsidRPr="00032A5D">
        <w:rPr>
          <w:rFonts w:asciiTheme="majorHAnsi" w:hAnsiTheme="majorHAnsi" w:cstheme="majorHAnsi"/>
          <w:sz w:val="22"/>
          <w:szCs w:val="22"/>
        </w:rPr>
        <w:tab/>
        <w:t xml:space="preserve">: </w:t>
      </w:r>
      <w:r w:rsidRPr="00032A5D">
        <w:rPr>
          <w:rFonts w:asciiTheme="majorHAnsi" w:hAnsiTheme="majorHAnsi" w:cstheme="majorHAnsi"/>
          <w:b/>
          <w:sz w:val="22"/>
          <w:szCs w:val="22"/>
        </w:rPr>
        <w:t>DHL Logistics &amp; Supp</w:t>
      </w:r>
      <w:r w:rsidR="00223C10" w:rsidRPr="00032A5D">
        <w:rPr>
          <w:rFonts w:asciiTheme="majorHAnsi" w:hAnsiTheme="majorHAnsi" w:cstheme="majorHAnsi"/>
          <w:b/>
          <w:sz w:val="22"/>
          <w:szCs w:val="22"/>
        </w:rPr>
        <w:t>l</w:t>
      </w:r>
      <w:r w:rsidRPr="00032A5D">
        <w:rPr>
          <w:rFonts w:asciiTheme="majorHAnsi" w:hAnsiTheme="majorHAnsi" w:cstheme="majorHAnsi"/>
          <w:b/>
          <w:sz w:val="22"/>
          <w:szCs w:val="22"/>
        </w:rPr>
        <w:t>y chain management (</w:t>
      </w:r>
      <w:r w:rsidR="00223C10" w:rsidRPr="00032A5D">
        <w:rPr>
          <w:rFonts w:asciiTheme="majorHAnsi" w:hAnsiTheme="majorHAnsi" w:cstheme="majorHAnsi"/>
          <w:b/>
          <w:sz w:val="22"/>
          <w:szCs w:val="22"/>
        </w:rPr>
        <w:t xml:space="preserve">Client – Wipro, </w:t>
      </w:r>
      <w:r w:rsidRPr="00032A5D">
        <w:rPr>
          <w:rFonts w:asciiTheme="majorHAnsi" w:hAnsiTheme="majorHAnsi" w:cstheme="majorHAnsi"/>
          <w:b/>
          <w:sz w:val="22"/>
          <w:szCs w:val="22"/>
        </w:rPr>
        <w:t xml:space="preserve">Franchisee: </w:t>
      </w:r>
      <w:r w:rsidR="00223C10" w:rsidRPr="00032A5D">
        <w:rPr>
          <w:rFonts w:asciiTheme="majorHAnsi" w:hAnsiTheme="majorHAnsi" w:cstheme="majorHAnsi"/>
          <w:b/>
          <w:sz w:val="22"/>
          <w:szCs w:val="22"/>
        </w:rPr>
        <w:t xml:space="preserve">        </w:t>
      </w:r>
      <w:proofErr w:type="spellStart"/>
      <w:r w:rsidRPr="00032A5D">
        <w:rPr>
          <w:rFonts w:asciiTheme="majorHAnsi" w:hAnsiTheme="majorHAnsi" w:cstheme="majorHAnsi"/>
          <w:b/>
          <w:sz w:val="22"/>
          <w:szCs w:val="22"/>
        </w:rPr>
        <w:t>Globtier</w:t>
      </w:r>
      <w:proofErr w:type="spellEnd"/>
      <w:r w:rsidRPr="00032A5D">
        <w:rPr>
          <w:rFonts w:asciiTheme="majorHAnsi" w:hAnsiTheme="majorHAnsi" w:cstheme="majorHAnsi"/>
          <w:b/>
          <w:sz w:val="22"/>
          <w:szCs w:val="22"/>
        </w:rPr>
        <w:t>)</w:t>
      </w:r>
    </w:p>
    <w:p w14:paraId="3202235A" w14:textId="77777777" w:rsidR="007F0075" w:rsidRPr="00032A5D" w:rsidRDefault="007F0075" w:rsidP="00210FB9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Job Type</w:t>
      </w:r>
      <w:r w:rsidRPr="00032A5D">
        <w:rPr>
          <w:rFonts w:asciiTheme="majorHAnsi" w:hAnsiTheme="majorHAnsi" w:cstheme="majorHAnsi"/>
          <w:sz w:val="22"/>
          <w:szCs w:val="22"/>
        </w:rPr>
        <w:tab/>
      </w:r>
      <w:r w:rsidRPr="00032A5D">
        <w:rPr>
          <w:rFonts w:asciiTheme="majorHAnsi" w:hAnsiTheme="majorHAnsi" w:cstheme="majorHAnsi"/>
          <w:sz w:val="22"/>
          <w:szCs w:val="22"/>
        </w:rPr>
        <w:tab/>
        <w:t>: Contract</w:t>
      </w:r>
    </w:p>
    <w:p w14:paraId="1712F230" w14:textId="77777777" w:rsidR="007F0075" w:rsidRPr="00032A5D" w:rsidRDefault="007F0075" w:rsidP="00210FB9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Designation</w:t>
      </w:r>
      <w:r w:rsidRPr="00032A5D">
        <w:rPr>
          <w:rFonts w:asciiTheme="majorHAnsi" w:hAnsiTheme="majorHAnsi" w:cstheme="majorHAnsi"/>
          <w:sz w:val="22"/>
          <w:szCs w:val="22"/>
        </w:rPr>
        <w:tab/>
      </w:r>
      <w:r w:rsidRPr="00032A5D">
        <w:rPr>
          <w:rFonts w:asciiTheme="majorHAnsi" w:hAnsiTheme="majorHAnsi" w:cstheme="majorHAnsi"/>
          <w:sz w:val="22"/>
          <w:szCs w:val="22"/>
        </w:rPr>
        <w:tab/>
        <w:t xml:space="preserve">: Asset Management executive </w:t>
      </w:r>
    </w:p>
    <w:p w14:paraId="4CE1E1A5" w14:textId="77777777" w:rsidR="007F0075" w:rsidRPr="00032A5D" w:rsidRDefault="007F0075" w:rsidP="00210FB9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Duration</w:t>
      </w:r>
      <w:r w:rsidRPr="00032A5D">
        <w:rPr>
          <w:rFonts w:asciiTheme="majorHAnsi" w:hAnsiTheme="majorHAnsi" w:cstheme="majorHAnsi"/>
          <w:sz w:val="22"/>
          <w:szCs w:val="22"/>
        </w:rPr>
        <w:tab/>
      </w:r>
      <w:r w:rsidRPr="00032A5D">
        <w:rPr>
          <w:rFonts w:asciiTheme="majorHAnsi" w:hAnsiTheme="majorHAnsi" w:cstheme="majorHAnsi"/>
          <w:sz w:val="22"/>
          <w:szCs w:val="22"/>
        </w:rPr>
        <w:tab/>
        <w:t>: 01</w:t>
      </w:r>
      <w:r w:rsidRPr="00032A5D">
        <w:rPr>
          <w:rFonts w:asciiTheme="majorHAnsi" w:hAnsiTheme="majorHAnsi" w:cstheme="majorHAnsi"/>
          <w:sz w:val="22"/>
          <w:szCs w:val="22"/>
          <w:vertAlign w:val="superscript"/>
        </w:rPr>
        <w:t xml:space="preserve">st </w:t>
      </w:r>
      <w:r w:rsidRPr="00032A5D">
        <w:rPr>
          <w:rFonts w:asciiTheme="majorHAnsi" w:hAnsiTheme="majorHAnsi" w:cstheme="majorHAnsi"/>
          <w:sz w:val="22"/>
          <w:szCs w:val="22"/>
        </w:rPr>
        <w:t>July</w:t>
      </w:r>
      <w:r w:rsidR="00223C10" w:rsidRPr="00032A5D">
        <w:rPr>
          <w:rFonts w:asciiTheme="majorHAnsi" w:hAnsiTheme="majorHAnsi" w:cstheme="majorHAnsi"/>
          <w:sz w:val="22"/>
          <w:szCs w:val="22"/>
        </w:rPr>
        <w:t xml:space="preserve"> 2017 to 30</w:t>
      </w:r>
      <w:r w:rsidR="00223C10" w:rsidRPr="00032A5D">
        <w:rPr>
          <w:rFonts w:asciiTheme="majorHAnsi" w:hAnsiTheme="majorHAnsi" w:cstheme="majorHAnsi"/>
          <w:sz w:val="22"/>
          <w:szCs w:val="22"/>
          <w:vertAlign w:val="superscript"/>
        </w:rPr>
        <w:t>th</w:t>
      </w:r>
      <w:r w:rsidR="00223C10" w:rsidRPr="00032A5D">
        <w:rPr>
          <w:rFonts w:asciiTheme="majorHAnsi" w:hAnsiTheme="majorHAnsi" w:cstheme="majorHAnsi"/>
          <w:sz w:val="22"/>
          <w:szCs w:val="22"/>
        </w:rPr>
        <w:t xml:space="preserve"> Oct 2017</w:t>
      </w:r>
    </w:p>
    <w:p w14:paraId="109A585A" w14:textId="77777777" w:rsidR="007F0075" w:rsidRPr="00032A5D" w:rsidRDefault="007F0075" w:rsidP="00210FB9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Reports to</w:t>
      </w:r>
      <w:r w:rsidRPr="00032A5D">
        <w:rPr>
          <w:rFonts w:asciiTheme="majorHAnsi" w:hAnsiTheme="majorHAnsi" w:cstheme="majorHAnsi"/>
          <w:sz w:val="22"/>
          <w:szCs w:val="22"/>
        </w:rPr>
        <w:tab/>
      </w:r>
      <w:r w:rsidRPr="00032A5D">
        <w:rPr>
          <w:rFonts w:asciiTheme="majorHAnsi" w:hAnsiTheme="majorHAnsi" w:cstheme="majorHAnsi"/>
          <w:sz w:val="22"/>
          <w:szCs w:val="22"/>
        </w:rPr>
        <w:tab/>
        <w:t>: Programme Manager, Project Manager, Operational Managers, Team leader</w:t>
      </w:r>
    </w:p>
    <w:p w14:paraId="0C3C2D45" w14:textId="798A08C2" w:rsidR="007F0075" w:rsidRPr="00032A5D" w:rsidRDefault="007F0075" w:rsidP="00210FB9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Based At</w:t>
      </w:r>
      <w:r w:rsidRPr="00032A5D">
        <w:rPr>
          <w:rFonts w:asciiTheme="majorHAnsi" w:hAnsiTheme="majorHAnsi" w:cstheme="majorHAnsi"/>
          <w:sz w:val="22"/>
          <w:szCs w:val="22"/>
        </w:rPr>
        <w:tab/>
      </w:r>
      <w:r w:rsidRPr="00032A5D">
        <w:rPr>
          <w:rFonts w:asciiTheme="majorHAnsi" w:hAnsiTheme="majorHAnsi" w:cstheme="majorHAnsi"/>
          <w:sz w:val="22"/>
          <w:szCs w:val="22"/>
        </w:rPr>
        <w:tab/>
        <w:t xml:space="preserve">: </w:t>
      </w:r>
      <w:proofErr w:type="spellStart"/>
      <w:r w:rsidRPr="00032A5D">
        <w:rPr>
          <w:rFonts w:asciiTheme="majorHAnsi" w:hAnsiTheme="majorHAnsi" w:cstheme="majorHAnsi"/>
          <w:sz w:val="22"/>
          <w:szCs w:val="22"/>
        </w:rPr>
        <w:t>Vikroli</w:t>
      </w:r>
      <w:proofErr w:type="spellEnd"/>
      <w:r w:rsidRPr="00032A5D">
        <w:rPr>
          <w:rFonts w:asciiTheme="majorHAnsi" w:hAnsiTheme="majorHAnsi" w:cstheme="majorHAnsi"/>
          <w:sz w:val="22"/>
          <w:szCs w:val="22"/>
        </w:rPr>
        <w:t xml:space="preserve">, Mumbai  </w:t>
      </w:r>
    </w:p>
    <w:p w14:paraId="3F7F0312" w14:textId="77777777" w:rsidR="00D8105A" w:rsidRPr="00032A5D" w:rsidRDefault="00D8105A" w:rsidP="00032A5D">
      <w:pPr>
        <w:pStyle w:val="ListParagraph"/>
        <w:spacing w:line="360" w:lineRule="auto"/>
        <w:ind w:left="360"/>
        <w:rPr>
          <w:rFonts w:asciiTheme="majorHAnsi" w:hAnsiTheme="majorHAnsi" w:cstheme="majorHAnsi"/>
          <w:sz w:val="22"/>
          <w:szCs w:val="22"/>
        </w:rPr>
      </w:pPr>
    </w:p>
    <w:p w14:paraId="7BA168DC" w14:textId="77777777" w:rsidR="007F0075" w:rsidRPr="00032A5D" w:rsidRDefault="007F0075" w:rsidP="00210FB9">
      <w:pPr>
        <w:spacing w:line="360" w:lineRule="auto"/>
        <w:ind w:left="360"/>
        <w:rPr>
          <w:rFonts w:asciiTheme="majorHAnsi" w:hAnsiTheme="majorHAnsi" w:cstheme="majorHAnsi"/>
          <w:b/>
          <w:sz w:val="22"/>
          <w:szCs w:val="22"/>
        </w:rPr>
      </w:pPr>
    </w:p>
    <w:p w14:paraId="7A40B3FC" w14:textId="77777777" w:rsidR="007F0075" w:rsidRPr="00032A5D" w:rsidRDefault="007F0075" w:rsidP="00210FB9">
      <w:pPr>
        <w:shd w:val="clear" w:color="auto" w:fill="F2F2F2" w:themeFill="background1" w:themeFillShade="F2"/>
        <w:spacing w:line="360" w:lineRule="auto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032A5D">
        <w:rPr>
          <w:rFonts w:asciiTheme="majorHAnsi" w:hAnsiTheme="majorHAnsi" w:cstheme="majorHAnsi"/>
          <w:b/>
          <w:sz w:val="22"/>
          <w:szCs w:val="22"/>
          <w:u w:val="single"/>
        </w:rPr>
        <w:t>Job Responsibilities and Accountabilities:</w:t>
      </w:r>
    </w:p>
    <w:p w14:paraId="239B1575" w14:textId="77777777" w:rsidR="008B7F86" w:rsidRPr="00032A5D" w:rsidRDefault="008B7F86" w:rsidP="008B7F86">
      <w:pPr>
        <w:spacing w:line="360" w:lineRule="auto"/>
        <w:rPr>
          <w:rFonts w:asciiTheme="majorHAnsi" w:hAnsiTheme="majorHAnsi" w:cstheme="majorHAnsi"/>
          <w:b/>
          <w:sz w:val="22"/>
          <w:szCs w:val="22"/>
        </w:rPr>
      </w:pPr>
    </w:p>
    <w:p w14:paraId="4FD6E3A8" w14:textId="5B5BD8AB" w:rsidR="007F0075" w:rsidRPr="00032A5D" w:rsidRDefault="008B7F86" w:rsidP="008B7F86">
      <w:p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bCs/>
          <w:sz w:val="22"/>
          <w:szCs w:val="22"/>
        </w:rPr>
        <w:t xml:space="preserve">      </w:t>
      </w:r>
      <w:r w:rsidR="00540DF1" w:rsidRPr="00032A5D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Pr="00032A5D">
        <w:rPr>
          <w:rFonts w:asciiTheme="majorHAnsi" w:hAnsiTheme="majorHAnsi" w:cstheme="majorHAnsi"/>
          <w:bCs/>
          <w:sz w:val="22"/>
          <w:szCs w:val="22"/>
        </w:rPr>
        <w:t>1.</w:t>
      </w:r>
      <w:r w:rsidRPr="00032A5D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032A5D">
        <w:rPr>
          <w:rFonts w:asciiTheme="majorHAnsi" w:hAnsiTheme="majorHAnsi" w:cstheme="majorHAnsi"/>
          <w:b/>
          <w:sz w:val="22"/>
          <w:szCs w:val="22"/>
        </w:rPr>
        <w:tab/>
      </w:r>
      <w:r w:rsidR="007F0075" w:rsidRPr="00032A5D">
        <w:rPr>
          <w:rFonts w:asciiTheme="majorHAnsi" w:hAnsiTheme="majorHAnsi" w:cstheme="majorHAnsi"/>
          <w:sz w:val="22"/>
          <w:szCs w:val="22"/>
        </w:rPr>
        <w:t>To follow IMAC process, get IMAC forms and update the asset register regularly.</w:t>
      </w:r>
    </w:p>
    <w:p w14:paraId="01E88524" w14:textId="77777777" w:rsidR="00210FB9" w:rsidRPr="00032A5D" w:rsidRDefault="007F0075" w:rsidP="008B7F86">
      <w:pPr>
        <w:pStyle w:val="ListParagraph"/>
        <w:numPr>
          <w:ilvl w:val="0"/>
          <w:numId w:val="33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Take Ownership for maintaining the asset register and conduct periodic check in the sanctity of the inventory data.</w:t>
      </w:r>
    </w:p>
    <w:p w14:paraId="50487923" w14:textId="77777777" w:rsidR="007F0075" w:rsidRPr="00032A5D" w:rsidRDefault="007F0075" w:rsidP="008B7F86">
      <w:pPr>
        <w:pStyle w:val="ListParagraph"/>
        <w:numPr>
          <w:ilvl w:val="0"/>
          <w:numId w:val="33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Warranty &amp; AMC tracking for all hardware components &amp; will notify the le</w:t>
      </w:r>
      <w:r w:rsidR="00E7591A" w:rsidRPr="00032A5D">
        <w:rPr>
          <w:rFonts w:asciiTheme="majorHAnsi" w:hAnsiTheme="majorHAnsi" w:cstheme="majorHAnsi"/>
          <w:sz w:val="22"/>
          <w:szCs w:val="22"/>
        </w:rPr>
        <w:t>a</w:t>
      </w:r>
      <w:r w:rsidRPr="00032A5D">
        <w:rPr>
          <w:rFonts w:asciiTheme="majorHAnsi" w:hAnsiTheme="majorHAnsi" w:cstheme="majorHAnsi"/>
          <w:sz w:val="22"/>
          <w:szCs w:val="22"/>
        </w:rPr>
        <w:t xml:space="preserve">dership team </w:t>
      </w:r>
      <w:r w:rsidR="00E7591A" w:rsidRPr="00032A5D">
        <w:rPr>
          <w:rFonts w:asciiTheme="majorHAnsi" w:hAnsiTheme="majorHAnsi" w:cstheme="majorHAnsi"/>
          <w:sz w:val="22"/>
          <w:szCs w:val="22"/>
        </w:rPr>
        <w:t>for any renewals required.</w:t>
      </w:r>
    </w:p>
    <w:p w14:paraId="075C235D" w14:textId="77777777" w:rsidR="00210FB9" w:rsidRPr="00032A5D" w:rsidRDefault="00210FB9" w:rsidP="008B7F86">
      <w:pPr>
        <w:pStyle w:val="ListParagraph"/>
        <w:numPr>
          <w:ilvl w:val="0"/>
          <w:numId w:val="33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 xml:space="preserve">Keep a track of </w:t>
      </w:r>
      <w:proofErr w:type="spellStart"/>
      <w:r w:rsidRPr="00032A5D">
        <w:rPr>
          <w:rFonts w:asciiTheme="majorHAnsi" w:hAnsiTheme="majorHAnsi" w:cstheme="majorHAnsi"/>
          <w:sz w:val="22"/>
          <w:szCs w:val="22"/>
        </w:rPr>
        <w:t>datacard</w:t>
      </w:r>
      <w:proofErr w:type="spellEnd"/>
      <w:r w:rsidRPr="00032A5D">
        <w:rPr>
          <w:rFonts w:asciiTheme="majorHAnsi" w:hAnsiTheme="majorHAnsi" w:cstheme="majorHAnsi"/>
          <w:sz w:val="22"/>
          <w:szCs w:val="22"/>
        </w:rPr>
        <w:t xml:space="preserve"> users.</w:t>
      </w:r>
    </w:p>
    <w:p w14:paraId="74C563A0" w14:textId="77777777" w:rsidR="00E7591A" w:rsidRPr="00032A5D" w:rsidRDefault="00E7591A" w:rsidP="008B7F86">
      <w:pPr>
        <w:pStyle w:val="ListParagraph"/>
        <w:numPr>
          <w:ilvl w:val="0"/>
          <w:numId w:val="33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Publish weekly / monthly reports for inventory &amp; movement / re-</w:t>
      </w:r>
      <w:r w:rsidR="00210FB9" w:rsidRPr="00032A5D">
        <w:rPr>
          <w:rFonts w:asciiTheme="majorHAnsi" w:hAnsiTheme="majorHAnsi" w:cstheme="majorHAnsi"/>
          <w:sz w:val="22"/>
          <w:szCs w:val="22"/>
        </w:rPr>
        <w:t>location.</w:t>
      </w:r>
    </w:p>
    <w:p w14:paraId="538BDDD8" w14:textId="77777777" w:rsidR="00E7591A" w:rsidRPr="00032A5D" w:rsidRDefault="00E7591A" w:rsidP="008B7F86">
      <w:pPr>
        <w:pStyle w:val="ListParagraph"/>
        <w:numPr>
          <w:ilvl w:val="0"/>
          <w:numId w:val="33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Ensure buffer asset stock is maintained.</w:t>
      </w:r>
    </w:p>
    <w:p w14:paraId="37CA96E3" w14:textId="77777777" w:rsidR="00E7591A" w:rsidRPr="00032A5D" w:rsidRDefault="00E7591A" w:rsidP="008B7F86">
      <w:pPr>
        <w:pStyle w:val="ListParagraph"/>
        <w:numPr>
          <w:ilvl w:val="0"/>
          <w:numId w:val="33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To carry out monthly asset reconciliation with the resident engineers and the finance team.</w:t>
      </w:r>
    </w:p>
    <w:p w14:paraId="720B601F" w14:textId="77777777" w:rsidR="00E7591A" w:rsidRPr="00032A5D" w:rsidRDefault="00E7591A" w:rsidP="008B7F86">
      <w:pPr>
        <w:pStyle w:val="ListParagraph"/>
        <w:numPr>
          <w:ilvl w:val="0"/>
          <w:numId w:val="33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Follow up with vendors for timely delivery of the asset.</w:t>
      </w:r>
    </w:p>
    <w:p w14:paraId="3973876A" w14:textId="77777777" w:rsidR="00E7591A" w:rsidRPr="00032A5D" w:rsidRDefault="00210FB9" w:rsidP="008B7F86">
      <w:pPr>
        <w:pStyle w:val="ListParagraph"/>
        <w:numPr>
          <w:ilvl w:val="0"/>
          <w:numId w:val="33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color w:val="000000"/>
          <w:sz w:val="22"/>
          <w:szCs w:val="22"/>
          <w:lang w:val="en-US" w:eastAsia="en-US"/>
        </w:rPr>
        <w:t xml:space="preserve">Sending </w:t>
      </w:r>
      <w:r w:rsidR="00E7591A" w:rsidRPr="00032A5D">
        <w:rPr>
          <w:rFonts w:asciiTheme="majorHAnsi" w:hAnsiTheme="majorHAnsi" w:cstheme="majorHAnsi"/>
          <w:color w:val="000000"/>
          <w:sz w:val="22"/>
          <w:szCs w:val="22"/>
          <w:lang w:val="en-US" w:eastAsia="en-US"/>
        </w:rPr>
        <w:t>assets to various locations as and when required.</w:t>
      </w:r>
    </w:p>
    <w:p w14:paraId="201EB49E" w14:textId="77777777" w:rsidR="00E7591A" w:rsidRPr="00032A5D" w:rsidRDefault="00E7591A" w:rsidP="008B7F86">
      <w:pPr>
        <w:pStyle w:val="ListParagraph"/>
        <w:numPr>
          <w:ilvl w:val="0"/>
          <w:numId w:val="33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color w:val="000000"/>
          <w:sz w:val="22"/>
          <w:szCs w:val="22"/>
          <w:lang w:val="en-US" w:eastAsia="en-US"/>
        </w:rPr>
        <w:t xml:space="preserve">Handle routine User Full &amp; Final till </w:t>
      </w:r>
      <w:r w:rsidR="00210FB9" w:rsidRPr="00032A5D">
        <w:rPr>
          <w:rFonts w:asciiTheme="majorHAnsi" w:hAnsiTheme="majorHAnsi" w:cstheme="majorHAnsi"/>
          <w:color w:val="000000"/>
          <w:sz w:val="22"/>
          <w:szCs w:val="22"/>
          <w:lang w:val="en-US" w:eastAsia="en-US"/>
        </w:rPr>
        <w:t>clearance.</w:t>
      </w:r>
    </w:p>
    <w:p w14:paraId="5503D356" w14:textId="77777777" w:rsidR="00210FB9" w:rsidRPr="00032A5D" w:rsidRDefault="00E7591A" w:rsidP="008B7F86">
      <w:pPr>
        <w:pStyle w:val="ListParagraph"/>
        <w:numPr>
          <w:ilvl w:val="0"/>
          <w:numId w:val="33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color w:val="000000"/>
          <w:sz w:val="22"/>
          <w:szCs w:val="22"/>
          <w:lang w:val="en-US" w:eastAsia="en-US"/>
        </w:rPr>
        <w:t>Co-ordination with other location IT asset team for their requirements &amp; other asset related issues</w:t>
      </w:r>
      <w:r w:rsidR="00210FB9" w:rsidRPr="00032A5D">
        <w:rPr>
          <w:rFonts w:asciiTheme="majorHAnsi" w:hAnsiTheme="majorHAnsi" w:cstheme="majorHAnsi"/>
          <w:color w:val="000000"/>
          <w:sz w:val="22"/>
          <w:szCs w:val="22"/>
          <w:lang w:val="en-US" w:eastAsia="en-US"/>
        </w:rPr>
        <w:t>.</w:t>
      </w:r>
    </w:p>
    <w:p w14:paraId="0ECF5E17" w14:textId="77777777" w:rsidR="00E7591A" w:rsidRPr="00032A5D" w:rsidRDefault="00E7591A" w:rsidP="00210FB9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445955A6" w14:textId="77777777" w:rsidR="00210FB9" w:rsidRPr="00032A5D" w:rsidRDefault="00210FB9" w:rsidP="00210FB9">
      <w:pPr>
        <w:pStyle w:val="ListParagraph"/>
        <w:spacing w:line="360" w:lineRule="auto"/>
        <w:ind w:left="0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032A5D">
        <w:rPr>
          <w:rFonts w:asciiTheme="majorHAnsi" w:hAnsiTheme="majorHAnsi" w:cstheme="majorHAnsi"/>
          <w:b/>
          <w:sz w:val="22"/>
          <w:szCs w:val="22"/>
          <w:u w:val="single"/>
        </w:rPr>
        <w:t>MIS Part:</w:t>
      </w:r>
    </w:p>
    <w:p w14:paraId="17E087CB" w14:textId="63072C2E" w:rsidR="00210FB9" w:rsidRPr="00032A5D" w:rsidRDefault="00210FB9" w:rsidP="008B7F86">
      <w:pPr>
        <w:pStyle w:val="ListParagraph"/>
        <w:numPr>
          <w:ilvl w:val="0"/>
          <w:numId w:val="35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Preparing Monthly IMAC report.</w:t>
      </w:r>
    </w:p>
    <w:p w14:paraId="1BC62953" w14:textId="57974B2B" w:rsidR="00210FB9" w:rsidRPr="00032A5D" w:rsidRDefault="008B7F86" w:rsidP="008B7F86">
      <w:pPr>
        <w:spacing w:line="360" w:lineRule="auto"/>
        <w:ind w:left="360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 xml:space="preserve">2) </w:t>
      </w:r>
      <w:r w:rsidRPr="00032A5D">
        <w:rPr>
          <w:rFonts w:asciiTheme="majorHAnsi" w:hAnsiTheme="majorHAnsi" w:cstheme="majorHAnsi"/>
          <w:sz w:val="22"/>
          <w:szCs w:val="22"/>
        </w:rPr>
        <w:tab/>
      </w:r>
      <w:r w:rsidR="00210FB9" w:rsidRPr="00032A5D">
        <w:rPr>
          <w:rFonts w:asciiTheme="majorHAnsi" w:hAnsiTheme="majorHAnsi" w:cstheme="majorHAnsi"/>
          <w:sz w:val="22"/>
          <w:szCs w:val="22"/>
        </w:rPr>
        <w:t>Preparing monthly Data card allocation report</w:t>
      </w:r>
    </w:p>
    <w:p w14:paraId="1C2C1FEF" w14:textId="4FF3C3B3" w:rsidR="00E7591A" w:rsidRPr="00032A5D" w:rsidRDefault="008B7F86" w:rsidP="008B7F86">
      <w:pPr>
        <w:spacing w:line="360" w:lineRule="auto"/>
        <w:ind w:left="360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3)</w:t>
      </w:r>
      <w:r w:rsidRPr="00032A5D">
        <w:rPr>
          <w:rFonts w:asciiTheme="majorHAnsi" w:hAnsiTheme="majorHAnsi" w:cstheme="majorHAnsi"/>
          <w:sz w:val="22"/>
          <w:szCs w:val="22"/>
        </w:rPr>
        <w:tab/>
      </w:r>
      <w:r w:rsidR="00210FB9" w:rsidRPr="00032A5D">
        <w:rPr>
          <w:rFonts w:asciiTheme="majorHAnsi" w:hAnsiTheme="majorHAnsi" w:cstheme="majorHAnsi"/>
          <w:sz w:val="22"/>
          <w:szCs w:val="22"/>
        </w:rPr>
        <w:t>Preparing monthly hardware inventory report.</w:t>
      </w:r>
    </w:p>
    <w:p w14:paraId="63D1D1F0" w14:textId="77777777" w:rsidR="007F0075" w:rsidRPr="00032A5D" w:rsidRDefault="007F0075" w:rsidP="00210FB9">
      <w:pPr>
        <w:spacing w:line="360" w:lineRule="auto"/>
        <w:rPr>
          <w:rFonts w:asciiTheme="majorHAnsi" w:hAnsiTheme="majorHAnsi" w:cstheme="majorHAnsi"/>
          <w:b/>
          <w:sz w:val="22"/>
          <w:szCs w:val="22"/>
        </w:rPr>
      </w:pPr>
    </w:p>
    <w:p w14:paraId="036FD449" w14:textId="4F7E9652" w:rsidR="00735057" w:rsidRPr="00032A5D" w:rsidRDefault="008B7F86" w:rsidP="00210FB9">
      <w:pPr>
        <w:pStyle w:val="ListParagraph"/>
        <w:numPr>
          <w:ilvl w:val="0"/>
          <w:numId w:val="14"/>
        </w:numPr>
        <w:shd w:val="clear" w:color="auto" w:fill="DEEAF6" w:themeFill="accent1" w:themeFillTint="33"/>
        <w:tabs>
          <w:tab w:val="left" w:pos="810"/>
        </w:tabs>
        <w:spacing w:line="360" w:lineRule="auto"/>
        <w:ind w:left="270" w:hanging="270"/>
        <w:rPr>
          <w:rFonts w:asciiTheme="majorHAnsi" w:hAnsiTheme="majorHAnsi" w:cstheme="majorHAnsi"/>
          <w:b/>
          <w:sz w:val="22"/>
          <w:szCs w:val="22"/>
        </w:rPr>
      </w:pPr>
      <w:r w:rsidRPr="00032A5D">
        <w:rPr>
          <w:rFonts w:asciiTheme="majorHAnsi" w:hAnsiTheme="majorHAnsi" w:cstheme="majorHAnsi"/>
          <w:b/>
          <w:sz w:val="22"/>
          <w:szCs w:val="22"/>
        </w:rPr>
        <w:t xml:space="preserve">Previous </w:t>
      </w:r>
      <w:proofErr w:type="gramStart"/>
      <w:r w:rsidRPr="00032A5D">
        <w:rPr>
          <w:rFonts w:asciiTheme="majorHAnsi" w:hAnsiTheme="majorHAnsi" w:cstheme="majorHAnsi"/>
          <w:b/>
          <w:sz w:val="22"/>
          <w:szCs w:val="22"/>
        </w:rPr>
        <w:t>Organisation</w:t>
      </w:r>
      <w:r w:rsidR="00735057" w:rsidRPr="00032A5D">
        <w:rPr>
          <w:rFonts w:asciiTheme="majorHAnsi" w:hAnsiTheme="majorHAnsi" w:cstheme="majorHAnsi"/>
          <w:b/>
          <w:sz w:val="22"/>
          <w:szCs w:val="22"/>
        </w:rPr>
        <w:t>:-</w:t>
      </w:r>
      <w:proofErr w:type="gramEnd"/>
      <w:r w:rsidR="00735057" w:rsidRPr="00032A5D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742F9DCD" w14:textId="77777777" w:rsidR="00735057" w:rsidRPr="00032A5D" w:rsidRDefault="00735057" w:rsidP="00210FB9">
      <w:pPr>
        <w:spacing w:line="360" w:lineRule="auto"/>
        <w:rPr>
          <w:rFonts w:asciiTheme="majorHAnsi" w:hAnsiTheme="majorHAnsi" w:cstheme="majorHAnsi"/>
          <w:b/>
          <w:sz w:val="22"/>
          <w:szCs w:val="22"/>
        </w:rPr>
      </w:pPr>
    </w:p>
    <w:p w14:paraId="61C5C4E5" w14:textId="77777777" w:rsidR="00735057" w:rsidRPr="00032A5D" w:rsidRDefault="00C42B6B" w:rsidP="00210FB9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Theme="majorHAnsi" w:hAnsiTheme="majorHAnsi" w:cstheme="majorHAnsi"/>
          <w:b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Company name</w:t>
      </w:r>
      <w:r w:rsidRPr="00032A5D">
        <w:rPr>
          <w:rFonts w:asciiTheme="majorHAnsi" w:hAnsiTheme="majorHAnsi" w:cstheme="majorHAnsi"/>
          <w:sz w:val="22"/>
          <w:szCs w:val="22"/>
        </w:rPr>
        <w:tab/>
        <w:t xml:space="preserve">: </w:t>
      </w:r>
      <w:r w:rsidR="00735057" w:rsidRPr="00032A5D">
        <w:rPr>
          <w:rFonts w:asciiTheme="majorHAnsi" w:hAnsiTheme="majorHAnsi" w:cstheme="majorHAnsi"/>
          <w:b/>
          <w:sz w:val="22"/>
          <w:szCs w:val="22"/>
        </w:rPr>
        <w:t xml:space="preserve">HCL InfoTech </w:t>
      </w:r>
      <w:r w:rsidR="00454656" w:rsidRPr="00032A5D">
        <w:rPr>
          <w:rFonts w:asciiTheme="majorHAnsi" w:hAnsiTheme="majorHAnsi" w:cstheme="majorHAnsi"/>
          <w:b/>
          <w:sz w:val="22"/>
          <w:szCs w:val="22"/>
        </w:rPr>
        <w:t xml:space="preserve">on HDFC LTD Site </w:t>
      </w:r>
      <w:r w:rsidR="00735057" w:rsidRPr="00032A5D">
        <w:rPr>
          <w:rFonts w:asciiTheme="majorHAnsi" w:hAnsiTheme="majorHAnsi" w:cstheme="majorHAnsi"/>
          <w:b/>
          <w:sz w:val="22"/>
          <w:szCs w:val="22"/>
        </w:rPr>
        <w:t>(Franchisee: IDC Technologies)</w:t>
      </w:r>
    </w:p>
    <w:p w14:paraId="7B1F761B" w14:textId="77777777" w:rsidR="00454656" w:rsidRPr="00032A5D" w:rsidRDefault="00C42B6B" w:rsidP="00210FB9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Job Type</w:t>
      </w:r>
      <w:r w:rsidRPr="00032A5D">
        <w:rPr>
          <w:rFonts w:asciiTheme="majorHAnsi" w:hAnsiTheme="majorHAnsi" w:cstheme="majorHAnsi"/>
          <w:sz w:val="22"/>
          <w:szCs w:val="22"/>
        </w:rPr>
        <w:tab/>
      </w:r>
      <w:r w:rsidRPr="00032A5D">
        <w:rPr>
          <w:rFonts w:asciiTheme="majorHAnsi" w:hAnsiTheme="majorHAnsi" w:cstheme="majorHAnsi"/>
          <w:sz w:val="22"/>
          <w:szCs w:val="22"/>
        </w:rPr>
        <w:tab/>
        <w:t xml:space="preserve">: </w:t>
      </w:r>
      <w:r w:rsidR="00454656" w:rsidRPr="00032A5D">
        <w:rPr>
          <w:rFonts w:asciiTheme="majorHAnsi" w:hAnsiTheme="majorHAnsi" w:cstheme="majorHAnsi"/>
          <w:sz w:val="22"/>
          <w:szCs w:val="22"/>
        </w:rPr>
        <w:t>Contract</w:t>
      </w:r>
    </w:p>
    <w:p w14:paraId="0102DFC0" w14:textId="77777777" w:rsidR="00735057" w:rsidRPr="00032A5D" w:rsidRDefault="00C42B6B" w:rsidP="00210FB9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Designation</w:t>
      </w:r>
      <w:r w:rsidRPr="00032A5D">
        <w:rPr>
          <w:rFonts w:asciiTheme="majorHAnsi" w:hAnsiTheme="majorHAnsi" w:cstheme="majorHAnsi"/>
          <w:sz w:val="22"/>
          <w:szCs w:val="22"/>
        </w:rPr>
        <w:tab/>
      </w:r>
      <w:r w:rsidRPr="00032A5D">
        <w:rPr>
          <w:rFonts w:asciiTheme="majorHAnsi" w:hAnsiTheme="majorHAnsi" w:cstheme="majorHAnsi"/>
          <w:sz w:val="22"/>
          <w:szCs w:val="22"/>
        </w:rPr>
        <w:tab/>
        <w:t xml:space="preserve">: </w:t>
      </w:r>
      <w:r w:rsidR="00735057" w:rsidRPr="00032A5D">
        <w:rPr>
          <w:rFonts w:asciiTheme="majorHAnsi" w:hAnsiTheme="majorHAnsi" w:cstheme="majorHAnsi"/>
          <w:sz w:val="22"/>
          <w:szCs w:val="22"/>
        </w:rPr>
        <w:t xml:space="preserve">Asset Management executive </w:t>
      </w:r>
    </w:p>
    <w:p w14:paraId="664E78A1" w14:textId="77777777" w:rsidR="00735057" w:rsidRPr="00032A5D" w:rsidRDefault="00C42B6B" w:rsidP="00210FB9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Duration</w:t>
      </w:r>
      <w:r w:rsidRPr="00032A5D">
        <w:rPr>
          <w:rFonts w:asciiTheme="majorHAnsi" w:hAnsiTheme="majorHAnsi" w:cstheme="majorHAnsi"/>
          <w:sz w:val="22"/>
          <w:szCs w:val="22"/>
        </w:rPr>
        <w:tab/>
      </w:r>
      <w:r w:rsidRPr="00032A5D">
        <w:rPr>
          <w:rFonts w:asciiTheme="majorHAnsi" w:hAnsiTheme="majorHAnsi" w:cstheme="majorHAnsi"/>
          <w:sz w:val="22"/>
          <w:szCs w:val="22"/>
        </w:rPr>
        <w:tab/>
        <w:t xml:space="preserve">: </w:t>
      </w:r>
      <w:r w:rsidR="00735057" w:rsidRPr="00032A5D">
        <w:rPr>
          <w:rFonts w:asciiTheme="majorHAnsi" w:hAnsiTheme="majorHAnsi" w:cstheme="majorHAnsi"/>
          <w:sz w:val="22"/>
          <w:szCs w:val="22"/>
        </w:rPr>
        <w:t>13</w:t>
      </w:r>
      <w:r w:rsidR="00735057" w:rsidRPr="00032A5D">
        <w:rPr>
          <w:rFonts w:asciiTheme="majorHAnsi" w:hAnsiTheme="majorHAnsi" w:cstheme="majorHAnsi"/>
          <w:sz w:val="22"/>
          <w:szCs w:val="22"/>
          <w:vertAlign w:val="superscript"/>
        </w:rPr>
        <w:t xml:space="preserve">th </w:t>
      </w:r>
      <w:r w:rsidR="00735057" w:rsidRPr="00032A5D">
        <w:rPr>
          <w:rFonts w:asciiTheme="majorHAnsi" w:hAnsiTheme="majorHAnsi" w:cstheme="majorHAnsi"/>
          <w:sz w:val="22"/>
          <w:szCs w:val="22"/>
        </w:rPr>
        <w:t>June 2016 to 13</w:t>
      </w:r>
      <w:r w:rsidR="00735057" w:rsidRPr="00032A5D">
        <w:rPr>
          <w:rFonts w:asciiTheme="majorHAnsi" w:hAnsiTheme="majorHAnsi" w:cstheme="majorHAnsi"/>
          <w:sz w:val="22"/>
          <w:szCs w:val="22"/>
          <w:vertAlign w:val="superscript"/>
        </w:rPr>
        <w:t>th</w:t>
      </w:r>
      <w:r w:rsidR="00735057" w:rsidRPr="00032A5D">
        <w:rPr>
          <w:rFonts w:asciiTheme="majorHAnsi" w:hAnsiTheme="majorHAnsi" w:cstheme="majorHAnsi"/>
          <w:sz w:val="22"/>
          <w:szCs w:val="22"/>
        </w:rPr>
        <w:t xml:space="preserve"> May </w:t>
      </w:r>
      <w:r w:rsidRPr="00032A5D">
        <w:rPr>
          <w:rFonts w:asciiTheme="majorHAnsi" w:hAnsiTheme="majorHAnsi" w:cstheme="majorHAnsi"/>
          <w:sz w:val="22"/>
          <w:szCs w:val="22"/>
        </w:rPr>
        <w:t>2017</w:t>
      </w:r>
    </w:p>
    <w:p w14:paraId="6B7694F3" w14:textId="77777777" w:rsidR="00735057" w:rsidRPr="00032A5D" w:rsidRDefault="00C42B6B" w:rsidP="00210FB9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Reports to</w:t>
      </w:r>
      <w:r w:rsidRPr="00032A5D">
        <w:rPr>
          <w:rFonts w:asciiTheme="majorHAnsi" w:hAnsiTheme="majorHAnsi" w:cstheme="majorHAnsi"/>
          <w:sz w:val="22"/>
          <w:szCs w:val="22"/>
        </w:rPr>
        <w:tab/>
      </w:r>
      <w:r w:rsidRPr="00032A5D">
        <w:rPr>
          <w:rFonts w:asciiTheme="majorHAnsi" w:hAnsiTheme="majorHAnsi" w:cstheme="majorHAnsi"/>
          <w:sz w:val="22"/>
          <w:szCs w:val="22"/>
        </w:rPr>
        <w:tab/>
        <w:t xml:space="preserve">: </w:t>
      </w:r>
      <w:r w:rsidR="00735057" w:rsidRPr="00032A5D">
        <w:rPr>
          <w:rFonts w:asciiTheme="majorHAnsi" w:hAnsiTheme="majorHAnsi" w:cstheme="majorHAnsi"/>
          <w:sz w:val="22"/>
          <w:szCs w:val="22"/>
        </w:rPr>
        <w:t xml:space="preserve">Team Leader, </w:t>
      </w:r>
      <w:r w:rsidR="00454656" w:rsidRPr="00032A5D">
        <w:rPr>
          <w:rFonts w:asciiTheme="majorHAnsi" w:hAnsiTheme="majorHAnsi" w:cstheme="majorHAnsi"/>
          <w:sz w:val="22"/>
          <w:szCs w:val="22"/>
        </w:rPr>
        <w:t xml:space="preserve">Operational </w:t>
      </w:r>
      <w:r w:rsidR="00735057" w:rsidRPr="00032A5D">
        <w:rPr>
          <w:rFonts w:asciiTheme="majorHAnsi" w:hAnsiTheme="majorHAnsi" w:cstheme="majorHAnsi"/>
          <w:sz w:val="22"/>
          <w:szCs w:val="22"/>
        </w:rPr>
        <w:t>Managers</w:t>
      </w:r>
    </w:p>
    <w:p w14:paraId="3F3D1920" w14:textId="77777777" w:rsidR="00735057" w:rsidRPr="00032A5D" w:rsidRDefault="00C42B6B" w:rsidP="00210FB9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Based At</w:t>
      </w:r>
      <w:r w:rsidRPr="00032A5D">
        <w:rPr>
          <w:rFonts w:asciiTheme="majorHAnsi" w:hAnsiTheme="majorHAnsi" w:cstheme="majorHAnsi"/>
          <w:sz w:val="22"/>
          <w:szCs w:val="22"/>
        </w:rPr>
        <w:tab/>
      </w:r>
      <w:r w:rsidRPr="00032A5D">
        <w:rPr>
          <w:rFonts w:asciiTheme="majorHAnsi" w:hAnsiTheme="majorHAnsi" w:cstheme="majorHAnsi"/>
          <w:sz w:val="22"/>
          <w:szCs w:val="22"/>
        </w:rPr>
        <w:tab/>
        <w:t xml:space="preserve">: </w:t>
      </w:r>
      <w:r w:rsidR="00735057" w:rsidRPr="00032A5D">
        <w:rPr>
          <w:rFonts w:asciiTheme="majorHAnsi" w:hAnsiTheme="majorHAnsi" w:cstheme="majorHAnsi"/>
          <w:sz w:val="22"/>
          <w:szCs w:val="22"/>
        </w:rPr>
        <w:t xml:space="preserve">Churchgate, Mumbai  </w:t>
      </w:r>
    </w:p>
    <w:p w14:paraId="25F9BB5D" w14:textId="77777777" w:rsidR="00735057" w:rsidRPr="00032A5D" w:rsidRDefault="00735057" w:rsidP="00210FB9">
      <w:pPr>
        <w:spacing w:line="360" w:lineRule="auto"/>
        <w:ind w:left="360"/>
        <w:rPr>
          <w:rFonts w:asciiTheme="majorHAnsi" w:hAnsiTheme="majorHAnsi" w:cstheme="majorHAnsi"/>
          <w:b/>
          <w:sz w:val="22"/>
          <w:szCs w:val="22"/>
        </w:rPr>
      </w:pPr>
    </w:p>
    <w:p w14:paraId="7895B759" w14:textId="77777777" w:rsidR="00AC3D73" w:rsidRPr="00032A5D" w:rsidRDefault="00C42B6B" w:rsidP="00210FB9">
      <w:pPr>
        <w:shd w:val="clear" w:color="auto" w:fill="F2F2F2" w:themeFill="background1" w:themeFillShade="F2"/>
        <w:spacing w:line="360" w:lineRule="auto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032A5D">
        <w:rPr>
          <w:rFonts w:asciiTheme="majorHAnsi" w:hAnsiTheme="majorHAnsi" w:cstheme="majorHAnsi"/>
          <w:b/>
          <w:sz w:val="22"/>
          <w:szCs w:val="22"/>
          <w:u w:val="single"/>
        </w:rPr>
        <w:t>Job Responsibilities and</w:t>
      </w:r>
      <w:r w:rsidR="00AB3614" w:rsidRPr="00032A5D">
        <w:rPr>
          <w:rFonts w:asciiTheme="majorHAnsi" w:hAnsiTheme="majorHAnsi" w:cstheme="majorHAnsi"/>
          <w:b/>
          <w:sz w:val="22"/>
          <w:szCs w:val="22"/>
          <w:u w:val="single"/>
        </w:rPr>
        <w:t xml:space="preserve"> Accountabilities:</w:t>
      </w:r>
    </w:p>
    <w:p w14:paraId="22A7C5FF" w14:textId="77777777" w:rsidR="00911677" w:rsidRPr="00032A5D" w:rsidRDefault="00911677" w:rsidP="00210FB9">
      <w:pPr>
        <w:spacing w:line="360" w:lineRule="auto"/>
        <w:rPr>
          <w:rFonts w:asciiTheme="majorHAnsi" w:hAnsiTheme="majorHAnsi" w:cstheme="majorHAnsi"/>
          <w:b/>
          <w:sz w:val="22"/>
          <w:szCs w:val="22"/>
        </w:rPr>
      </w:pPr>
    </w:p>
    <w:p w14:paraId="19639A6F" w14:textId="77777777" w:rsidR="00AC3D73" w:rsidRPr="00032A5D" w:rsidRDefault="00AC3D73" w:rsidP="00210FB9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 xml:space="preserve">Maintaining Inventory of all the newly delivered IT assets. </w:t>
      </w:r>
    </w:p>
    <w:p w14:paraId="1D286327" w14:textId="77777777" w:rsidR="00AC3D73" w:rsidRPr="00032A5D" w:rsidRDefault="00AC3D73" w:rsidP="00210FB9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Verifying &amp; maintaining the Inventory from vendor provided data and engineer data.</w:t>
      </w:r>
    </w:p>
    <w:p w14:paraId="317085F1" w14:textId="77777777" w:rsidR="00AC3D73" w:rsidRPr="00032A5D" w:rsidRDefault="00AC3D73" w:rsidP="00210FB9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Coordinating with engineers for the new asset delivery, installation &amp; allocation status.</w:t>
      </w:r>
    </w:p>
    <w:p w14:paraId="44CF3FEC" w14:textId="77777777" w:rsidR="00AC3D73" w:rsidRPr="00032A5D" w:rsidRDefault="00AC3D73" w:rsidP="00210FB9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Coordinating with engineers for all the new software installation.</w:t>
      </w:r>
      <w:r w:rsidRPr="00032A5D">
        <w:rPr>
          <w:rFonts w:asciiTheme="majorHAnsi" w:hAnsiTheme="majorHAnsi" w:cstheme="majorHAnsi"/>
          <w:sz w:val="22"/>
          <w:szCs w:val="22"/>
        </w:rPr>
        <w:tab/>
      </w:r>
    </w:p>
    <w:p w14:paraId="5DD4249D" w14:textId="77777777" w:rsidR="00AC3D73" w:rsidRPr="00032A5D" w:rsidRDefault="00AC3D73" w:rsidP="00210FB9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 xml:space="preserve">Tagging the IT assets to individual users or branch in Asset Tool  </w:t>
      </w:r>
    </w:p>
    <w:p w14:paraId="2E8D79BF" w14:textId="77777777" w:rsidR="00AC3D73" w:rsidRPr="00032A5D" w:rsidRDefault="00AC3D73" w:rsidP="00210FB9">
      <w:pPr>
        <w:pStyle w:val="ListParagraph"/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(Desktop, Laptop, Router, Switch, Printer, Scanner, Server, Thin client)</w:t>
      </w:r>
    </w:p>
    <w:p w14:paraId="04845EA5" w14:textId="06A5A87A" w:rsidR="00AC3D73" w:rsidRPr="00032A5D" w:rsidRDefault="00AC3D73" w:rsidP="00210FB9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Tracking of IMAC’s.</w:t>
      </w:r>
    </w:p>
    <w:p w14:paraId="1C3D091E" w14:textId="77777777" w:rsidR="00D8105A" w:rsidRPr="00032A5D" w:rsidRDefault="00D8105A" w:rsidP="00D8105A">
      <w:pPr>
        <w:pStyle w:val="ListParagraph"/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652F93A4" w14:textId="77777777" w:rsidR="00AC3D73" w:rsidRPr="00032A5D" w:rsidRDefault="00AC3D73" w:rsidP="00210FB9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IMAC follow up &amp; updating the same in main asset inventory data.</w:t>
      </w:r>
    </w:p>
    <w:p w14:paraId="6D3FE127" w14:textId="77777777" w:rsidR="00AC3D73" w:rsidRPr="00032A5D" w:rsidRDefault="00AC3D73" w:rsidP="00210FB9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 xml:space="preserve">Responsible for getting IMAC of new installation, Movement / relocation, </w:t>
      </w:r>
    </w:p>
    <w:p w14:paraId="46AD888F" w14:textId="77777777" w:rsidR="00AC3D73" w:rsidRPr="00032A5D" w:rsidRDefault="00AC3D73" w:rsidP="00210FB9">
      <w:pPr>
        <w:pStyle w:val="ListParagraph"/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change or addition of asset.</w:t>
      </w:r>
    </w:p>
    <w:p w14:paraId="0A5CA54D" w14:textId="77777777" w:rsidR="00AC3D73" w:rsidRPr="00032A5D" w:rsidRDefault="00AC3D73" w:rsidP="00210FB9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Hostname creation as per company standards.</w:t>
      </w:r>
    </w:p>
    <w:p w14:paraId="1F3E3C2A" w14:textId="77777777" w:rsidR="00AC3D73" w:rsidRPr="00032A5D" w:rsidRDefault="00AC3D73" w:rsidP="00210FB9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Maintaining Asset tag labels for new assets &amp; ensuring the same is pasted for all</w:t>
      </w:r>
    </w:p>
    <w:p w14:paraId="3196CBC9" w14:textId="77777777" w:rsidR="00AC3D73" w:rsidRPr="00032A5D" w:rsidRDefault="00AC3D73" w:rsidP="00210FB9">
      <w:pPr>
        <w:pStyle w:val="ListParagraph"/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Assets while deployment.</w:t>
      </w:r>
    </w:p>
    <w:p w14:paraId="01149E2A" w14:textId="77777777" w:rsidR="00AC3D73" w:rsidRPr="00032A5D" w:rsidRDefault="00AC3D73" w:rsidP="00210FB9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Responsible to approve the exit/transfer requests from asset end on daily basis.</w:t>
      </w:r>
    </w:p>
    <w:p w14:paraId="0F0450F5" w14:textId="77777777" w:rsidR="00AC3D73" w:rsidRPr="00032A5D" w:rsidRDefault="00AC3D73" w:rsidP="00210FB9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 xml:space="preserve">Responsible to Maintain the IN/OUT register for assets movement </w:t>
      </w:r>
      <w:proofErr w:type="gramStart"/>
      <w:r w:rsidRPr="00032A5D">
        <w:rPr>
          <w:rFonts w:asciiTheme="majorHAnsi" w:hAnsiTheme="majorHAnsi" w:cstheme="majorHAnsi"/>
          <w:sz w:val="22"/>
          <w:szCs w:val="22"/>
        </w:rPr>
        <w:t>And</w:t>
      </w:r>
      <w:proofErr w:type="gramEnd"/>
      <w:r w:rsidRPr="00032A5D">
        <w:rPr>
          <w:rFonts w:asciiTheme="majorHAnsi" w:hAnsiTheme="majorHAnsi" w:cstheme="majorHAnsi"/>
          <w:sz w:val="22"/>
          <w:szCs w:val="22"/>
        </w:rPr>
        <w:t xml:space="preserve"> share the report of IN/OUT to management.</w:t>
      </w:r>
    </w:p>
    <w:p w14:paraId="33A2741D" w14:textId="77777777" w:rsidR="00AC3D73" w:rsidRPr="00032A5D" w:rsidRDefault="00AC3D73" w:rsidP="00210FB9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Collating scrap details from branches &amp; updating the same to HDFC IT.</w:t>
      </w:r>
    </w:p>
    <w:p w14:paraId="064C9507" w14:textId="77777777" w:rsidR="00AC3D73" w:rsidRPr="00032A5D" w:rsidRDefault="00AC3D73" w:rsidP="00210FB9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Generating MS-Office count of PAN India machines &amp; updating the same to HDFC IT.</w:t>
      </w:r>
    </w:p>
    <w:p w14:paraId="42FDCED0" w14:textId="77777777" w:rsidR="00AC3D73" w:rsidRPr="00032A5D" w:rsidRDefault="00AC3D73" w:rsidP="00210FB9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Handling periodical activities like, Asset disposal, Physical asset verification etc.</w:t>
      </w:r>
    </w:p>
    <w:p w14:paraId="1DF3E4E9" w14:textId="77777777" w:rsidR="00AC3D73" w:rsidRPr="00032A5D" w:rsidRDefault="00AC3D73" w:rsidP="00210FB9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Updating the status in database for assets which are identified for disposal etc.</w:t>
      </w:r>
    </w:p>
    <w:p w14:paraId="30A183A8" w14:textId="77777777" w:rsidR="00AC3D73" w:rsidRPr="00032A5D" w:rsidRDefault="00AC3D73" w:rsidP="00210FB9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Maintaining AMC/warranty details.</w:t>
      </w:r>
    </w:p>
    <w:p w14:paraId="3F4482AC" w14:textId="77777777" w:rsidR="00AC3D73" w:rsidRPr="00032A5D" w:rsidRDefault="00AC3D73" w:rsidP="00210FB9">
      <w:pPr>
        <w:pStyle w:val="ListParagraph"/>
        <w:spacing w:line="360" w:lineRule="auto"/>
        <w:ind w:left="0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255D4A1" w14:textId="77777777" w:rsidR="00AC3D73" w:rsidRPr="00032A5D" w:rsidRDefault="00AC3D73" w:rsidP="00210FB9">
      <w:pPr>
        <w:pStyle w:val="ListParagraph"/>
        <w:spacing w:line="360" w:lineRule="auto"/>
        <w:ind w:left="0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032A5D">
        <w:rPr>
          <w:rFonts w:asciiTheme="majorHAnsi" w:hAnsiTheme="majorHAnsi" w:cstheme="majorHAnsi"/>
          <w:b/>
          <w:sz w:val="22"/>
          <w:szCs w:val="22"/>
          <w:u w:val="single"/>
        </w:rPr>
        <w:t>MIS Part:</w:t>
      </w:r>
    </w:p>
    <w:p w14:paraId="1371CF5B" w14:textId="77777777" w:rsidR="00AC3D73" w:rsidRPr="00032A5D" w:rsidRDefault="00AC3D73" w:rsidP="00210FB9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Preparing Monthly IMAC report.</w:t>
      </w:r>
    </w:p>
    <w:p w14:paraId="102C87E4" w14:textId="77777777" w:rsidR="00AC3D73" w:rsidRPr="00032A5D" w:rsidRDefault="00AC3D73" w:rsidP="00210FB9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Preparing Weekly Rental printer page count Report.</w:t>
      </w:r>
    </w:p>
    <w:p w14:paraId="1765E14A" w14:textId="77777777" w:rsidR="00AC3D73" w:rsidRPr="00032A5D" w:rsidRDefault="00AC3D73" w:rsidP="00210FB9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b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Maintaining Weekly Stock report.</w:t>
      </w:r>
    </w:p>
    <w:p w14:paraId="3A8094D9" w14:textId="77777777" w:rsidR="00753F22" w:rsidRPr="00032A5D" w:rsidRDefault="00753F22" w:rsidP="00210FB9">
      <w:pPr>
        <w:spacing w:line="360" w:lineRule="auto"/>
        <w:rPr>
          <w:rFonts w:asciiTheme="majorHAnsi" w:hAnsiTheme="majorHAnsi" w:cstheme="majorHAnsi"/>
          <w:b/>
          <w:sz w:val="22"/>
          <w:szCs w:val="22"/>
        </w:rPr>
      </w:pPr>
    </w:p>
    <w:p w14:paraId="71DB0ED0" w14:textId="77777777" w:rsidR="00DD0050" w:rsidRPr="00032A5D" w:rsidRDefault="00F84DA0" w:rsidP="00210FB9">
      <w:pPr>
        <w:pStyle w:val="ListParagraph"/>
        <w:numPr>
          <w:ilvl w:val="0"/>
          <w:numId w:val="14"/>
        </w:numPr>
        <w:shd w:val="clear" w:color="auto" w:fill="DEEAF6" w:themeFill="accent1" w:themeFillTint="33"/>
        <w:spacing w:line="360" w:lineRule="auto"/>
        <w:ind w:left="270"/>
        <w:rPr>
          <w:rFonts w:asciiTheme="majorHAnsi" w:hAnsiTheme="majorHAnsi" w:cstheme="majorHAnsi"/>
          <w:b/>
          <w:sz w:val="22"/>
          <w:szCs w:val="22"/>
        </w:rPr>
      </w:pPr>
      <w:r w:rsidRPr="00032A5D">
        <w:rPr>
          <w:rFonts w:asciiTheme="majorHAnsi" w:hAnsiTheme="majorHAnsi" w:cstheme="majorHAnsi"/>
          <w:b/>
          <w:sz w:val="22"/>
          <w:szCs w:val="22"/>
        </w:rPr>
        <w:t xml:space="preserve">Previous </w:t>
      </w:r>
      <w:proofErr w:type="gramStart"/>
      <w:r w:rsidRPr="00032A5D">
        <w:rPr>
          <w:rFonts w:asciiTheme="majorHAnsi" w:hAnsiTheme="majorHAnsi" w:cstheme="majorHAnsi"/>
          <w:b/>
          <w:sz w:val="22"/>
          <w:szCs w:val="22"/>
        </w:rPr>
        <w:t>Organisation:-</w:t>
      </w:r>
      <w:proofErr w:type="gramEnd"/>
      <w:r w:rsidR="00DD0050" w:rsidRPr="00032A5D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7BD4346D" w14:textId="77777777" w:rsidR="00DD0050" w:rsidRPr="00032A5D" w:rsidRDefault="00DD0050" w:rsidP="00210FB9">
      <w:pPr>
        <w:spacing w:line="360" w:lineRule="auto"/>
        <w:rPr>
          <w:rFonts w:asciiTheme="majorHAnsi" w:hAnsiTheme="majorHAnsi" w:cstheme="majorHAnsi"/>
          <w:b/>
          <w:sz w:val="22"/>
          <w:szCs w:val="22"/>
        </w:rPr>
      </w:pPr>
    </w:p>
    <w:p w14:paraId="16EC24F9" w14:textId="77777777" w:rsidR="00DD0050" w:rsidRPr="00032A5D" w:rsidRDefault="00C42B6B" w:rsidP="00210FB9">
      <w:pPr>
        <w:pStyle w:val="ListParagraph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b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Company na</w:t>
      </w:r>
      <w:r w:rsidR="00C31B50" w:rsidRPr="00032A5D">
        <w:rPr>
          <w:rFonts w:asciiTheme="majorHAnsi" w:hAnsiTheme="majorHAnsi" w:cstheme="majorHAnsi"/>
          <w:sz w:val="22"/>
          <w:szCs w:val="22"/>
        </w:rPr>
        <w:t>me</w:t>
      </w:r>
      <w:r w:rsidR="00C31B50" w:rsidRPr="00032A5D">
        <w:rPr>
          <w:rFonts w:asciiTheme="majorHAnsi" w:hAnsiTheme="majorHAnsi" w:cstheme="majorHAnsi"/>
          <w:sz w:val="22"/>
          <w:szCs w:val="22"/>
        </w:rPr>
        <w:tab/>
      </w:r>
      <w:r w:rsidR="00C31B50" w:rsidRPr="00032A5D">
        <w:rPr>
          <w:rFonts w:asciiTheme="majorHAnsi" w:hAnsiTheme="majorHAnsi" w:cstheme="majorHAnsi"/>
          <w:sz w:val="22"/>
          <w:szCs w:val="22"/>
        </w:rPr>
        <w:tab/>
        <w:t xml:space="preserve">: </w:t>
      </w:r>
      <w:r w:rsidR="00DD0050" w:rsidRPr="00032A5D">
        <w:rPr>
          <w:rFonts w:asciiTheme="majorHAnsi" w:hAnsiTheme="majorHAnsi" w:cstheme="majorHAnsi"/>
          <w:b/>
          <w:sz w:val="22"/>
          <w:szCs w:val="22"/>
        </w:rPr>
        <w:t xml:space="preserve">Wipro Ltd on HDFC BANK LTD </w:t>
      </w:r>
      <w:r w:rsidR="00454656" w:rsidRPr="00032A5D">
        <w:rPr>
          <w:rFonts w:asciiTheme="majorHAnsi" w:hAnsiTheme="majorHAnsi" w:cstheme="majorHAnsi"/>
          <w:b/>
          <w:sz w:val="22"/>
          <w:szCs w:val="22"/>
        </w:rPr>
        <w:t xml:space="preserve">Site (Franchisee: </w:t>
      </w:r>
      <w:proofErr w:type="spellStart"/>
      <w:r w:rsidR="00454656" w:rsidRPr="00032A5D">
        <w:rPr>
          <w:rFonts w:asciiTheme="majorHAnsi" w:hAnsiTheme="majorHAnsi" w:cstheme="majorHAnsi"/>
          <w:b/>
          <w:sz w:val="22"/>
          <w:szCs w:val="22"/>
        </w:rPr>
        <w:t>ITSource</w:t>
      </w:r>
      <w:proofErr w:type="spellEnd"/>
      <w:r w:rsidRPr="00032A5D">
        <w:rPr>
          <w:rFonts w:asciiTheme="majorHAnsi" w:hAnsiTheme="majorHAnsi" w:cstheme="majorHAnsi"/>
          <w:b/>
          <w:sz w:val="22"/>
          <w:szCs w:val="22"/>
        </w:rPr>
        <w:t xml:space="preserve"> Tech)</w:t>
      </w:r>
    </w:p>
    <w:p w14:paraId="7C53232B" w14:textId="77777777" w:rsidR="00454656" w:rsidRPr="00032A5D" w:rsidRDefault="00C31B50" w:rsidP="00210FB9">
      <w:pPr>
        <w:pStyle w:val="ListParagraph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Job Type</w:t>
      </w:r>
      <w:r w:rsidRPr="00032A5D">
        <w:rPr>
          <w:rFonts w:asciiTheme="majorHAnsi" w:hAnsiTheme="majorHAnsi" w:cstheme="majorHAnsi"/>
          <w:sz w:val="22"/>
          <w:szCs w:val="22"/>
        </w:rPr>
        <w:tab/>
      </w:r>
      <w:r w:rsidRPr="00032A5D">
        <w:rPr>
          <w:rFonts w:asciiTheme="majorHAnsi" w:hAnsiTheme="majorHAnsi" w:cstheme="majorHAnsi"/>
          <w:sz w:val="22"/>
          <w:szCs w:val="22"/>
        </w:rPr>
        <w:tab/>
        <w:t xml:space="preserve">: </w:t>
      </w:r>
      <w:r w:rsidR="00454656" w:rsidRPr="00032A5D">
        <w:rPr>
          <w:rFonts w:asciiTheme="majorHAnsi" w:hAnsiTheme="majorHAnsi" w:cstheme="majorHAnsi"/>
          <w:sz w:val="22"/>
          <w:szCs w:val="22"/>
        </w:rPr>
        <w:t>Contract</w:t>
      </w:r>
    </w:p>
    <w:p w14:paraId="1C792A1A" w14:textId="77777777" w:rsidR="00DD0050" w:rsidRPr="00032A5D" w:rsidRDefault="00C31B50" w:rsidP="00210FB9">
      <w:pPr>
        <w:pStyle w:val="ListParagraph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Designation</w:t>
      </w:r>
      <w:r w:rsidRPr="00032A5D">
        <w:rPr>
          <w:rFonts w:asciiTheme="majorHAnsi" w:hAnsiTheme="majorHAnsi" w:cstheme="majorHAnsi"/>
          <w:sz w:val="22"/>
          <w:szCs w:val="22"/>
        </w:rPr>
        <w:tab/>
      </w:r>
      <w:r w:rsidRPr="00032A5D">
        <w:rPr>
          <w:rFonts w:asciiTheme="majorHAnsi" w:hAnsiTheme="majorHAnsi" w:cstheme="majorHAnsi"/>
          <w:sz w:val="22"/>
          <w:szCs w:val="22"/>
        </w:rPr>
        <w:tab/>
        <w:t xml:space="preserve">: </w:t>
      </w:r>
      <w:r w:rsidR="00DD0050" w:rsidRPr="00032A5D">
        <w:rPr>
          <w:rFonts w:asciiTheme="majorHAnsi" w:hAnsiTheme="majorHAnsi" w:cstheme="majorHAnsi"/>
          <w:sz w:val="22"/>
          <w:szCs w:val="22"/>
        </w:rPr>
        <w:t xml:space="preserve">Asset </w:t>
      </w:r>
      <w:r w:rsidR="00953301" w:rsidRPr="00032A5D">
        <w:rPr>
          <w:rFonts w:asciiTheme="majorHAnsi" w:hAnsiTheme="majorHAnsi" w:cstheme="majorHAnsi"/>
          <w:sz w:val="22"/>
          <w:szCs w:val="22"/>
        </w:rPr>
        <w:t>Management</w:t>
      </w:r>
      <w:r w:rsidRPr="00032A5D">
        <w:rPr>
          <w:rFonts w:asciiTheme="majorHAnsi" w:hAnsiTheme="majorHAnsi" w:cstheme="majorHAnsi"/>
          <w:sz w:val="22"/>
          <w:szCs w:val="22"/>
        </w:rPr>
        <w:t xml:space="preserve"> executive</w:t>
      </w:r>
    </w:p>
    <w:p w14:paraId="6F50D620" w14:textId="77777777" w:rsidR="00DD0050" w:rsidRPr="00032A5D" w:rsidRDefault="00C31B50" w:rsidP="00210FB9">
      <w:pPr>
        <w:pStyle w:val="ListParagraph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Key Responsibilities</w:t>
      </w:r>
      <w:r w:rsidRPr="00032A5D">
        <w:rPr>
          <w:rFonts w:asciiTheme="majorHAnsi" w:hAnsiTheme="majorHAnsi" w:cstheme="majorHAnsi"/>
          <w:sz w:val="22"/>
          <w:szCs w:val="22"/>
        </w:rPr>
        <w:tab/>
        <w:t xml:space="preserve">: </w:t>
      </w:r>
      <w:r w:rsidR="00DD0050" w:rsidRPr="00032A5D">
        <w:rPr>
          <w:rFonts w:asciiTheme="majorHAnsi" w:hAnsiTheme="majorHAnsi" w:cstheme="majorHAnsi"/>
          <w:sz w:val="22"/>
          <w:szCs w:val="22"/>
        </w:rPr>
        <w:t xml:space="preserve">I.T Asset Deployment </w:t>
      </w:r>
    </w:p>
    <w:p w14:paraId="0B3369B0" w14:textId="77777777" w:rsidR="0049752E" w:rsidRPr="00032A5D" w:rsidRDefault="00C31B50" w:rsidP="00210FB9">
      <w:pPr>
        <w:pStyle w:val="ListParagraph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Duration</w:t>
      </w:r>
      <w:r w:rsidRPr="00032A5D">
        <w:rPr>
          <w:rFonts w:asciiTheme="majorHAnsi" w:hAnsiTheme="majorHAnsi" w:cstheme="majorHAnsi"/>
          <w:sz w:val="22"/>
          <w:szCs w:val="22"/>
        </w:rPr>
        <w:tab/>
      </w:r>
      <w:r w:rsidRPr="00032A5D">
        <w:rPr>
          <w:rFonts w:asciiTheme="majorHAnsi" w:hAnsiTheme="majorHAnsi" w:cstheme="majorHAnsi"/>
          <w:sz w:val="22"/>
          <w:szCs w:val="22"/>
        </w:rPr>
        <w:tab/>
        <w:t xml:space="preserve">: </w:t>
      </w:r>
      <w:r w:rsidR="009334AF" w:rsidRPr="00032A5D">
        <w:rPr>
          <w:rFonts w:asciiTheme="majorHAnsi" w:hAnsiTheme="majorHAnsi" w:cstheme="majorHAnsi"/>
          <w:sz w:val="22"/>
          <w:szCs w:val="22"/>
        </w:rPr>
        <w:t>26</w:t>
      </w:r>
      <w:r w:rsidR="00DD0050" w:rsidRPr="00032A5D">
        <w:rPr>
          <w:rFonts w:asciiTheme="majorHAnsi" w:hAnsiTheme="majorHAnsi" w:cstheme="majorHAnsi"/>
          <w:sz w:val="22"/>
          <w:szCs w:val="22"/>
          <w:vertAlign w:val="superscript"/>
        </w:rPr>
        <w:t>th</w:t>
      </w:r>
      <w:r w:rsidR="00DD0050" w:rsidRPr="00032A5D">
        <w:rPr>
          <w:rFonts w:asciiTheme="majorHAnsi" w:hAnsiTheme="majorHAnsi" w:cstheme="majorHAnsi"/>
          <w:sz w:val="22"/>
          <w:szCs w:val="22"/>
        </w:rPr>
        <w:t xml:space="preserve"> </w:t>
      </w:r>
      <w:r w:rsidR="009334AF" w:rsidRPr="00032A5D">
        <w:rPr>
          <w:rFonts w:asciiTheme="majorHAnsi" w:hAnsiTheme="majorHAnsi" w:cstheme="majorHAnsi"/>
          <w:sz w:val="22"/>
          <w:szCs w:val="22"/>
        </w:rPr>
        <w:t>Nov</w:t>
      </w:r>
      <w:r w:rsidR="00DD0050" w:rsidRPr="00032A5D">
        <w:rPr>
          <w:rFonts w:asciiTheme="majorHAnsi" w:hAnsiTheme="majorHAnsi" w:cstheme="majorHAnsi"/>
          <w:sz w:val="22"/>
          <w:szCs w:val="22"/>
        </w:rPr>
        <w:t xml:space="preserve"> 2013 to </w:t>
      </w:r>
      <w:r w:rsidR="0049752E" w:rsidRPr="00032A5D">
        <w:rPr>
          <w:rFonts w:asciiTheme="majorHAnsi" w:hAnsiTheme="majorHAnsi" w:cstheme="majorHAnsi"/>
          <w:sz w:val="22"/>
          <w:szCs w:val="22"/>
        </w:rPr>
        <w:t>08</w:t>
      </w:r>
      <w:r w:rsidR="0049752E" w:rsidRPr="00032A5D">
        <w:rPr>
          <w:rFonts w:asciiTheme="majorHAnsi" w:hAnsiTheme="majorHAnsi" w:cstheme="majorHAnsi"/>
          <w:sz w:val="22"/>
          <w:szCs w:val="22"/>
          <w:vertAlign w:val="superscript"/>
        </w:rPr>
        <w:t xml:space="preserve">th </w:t>
      </w:r>
      <w:r w:rsidR="0049752E" w:rsidRPr="00032A5D">
        <w:rPr>
          <w:rFonts w:asciiTheme="majorHAnsi" w:hAnsiTheme="majorHAnsi" w:cstheme="majorHAnsi"/>
          <w:sz w:val="22"/>
          <w:szCs w:val="22"/>
        </w:rPr>
        <w:t>June 2016</w:t>
      </w:r>
      <w:r w:rsidRPr="00032A5D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4E6A3351" w14:textId="77777777" w:rsidR="00DD0050" w:rsidRPr="00032A5D" w:rsidRDefault="00C31B50" w:rsidP="00210FB9">
      <w:pPr>
        <w:pStyle w:val="ListParagraph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Reports to</w:t>
      </w:r>
      <w:r w:rsidRPr="00032A5D">
        <w:rPr>
          <w:rFonts w:asciiTheme="majorHAnsi" w:hAnsiTheme="majorHAnsi" w:cstheme="majorHAnsi"/>
          <w:sz w:val="22"/>
          <w:szCs w:val="22"/>
        </w:rPr>
        <w:tab/>
      </w:r>
      <w:r w:rsidRPr="00032A5D">
        <w:rPr>
          <w:rFonts w:asciiTheme="majorHAnsi" w:hAnsiTheme="majorHAnsi" w:cstheme="majorHAnsi"/>
          <w:sz w:val="22"/>
          <w:szCs w:val="22"/>
        </w:rPr>
        <w:tab/>
        <w:t>: T</w:t>
      </w:r>
      <w:r w:rsidR="00DD0050" w:rsidRPr="00032A5D">
        <w:rPr>
          <w:rFonts w:asciiTheme="majorHAnsi" w:hAnsiTheme="majorHAnsi" w:cstheme="majorHAnsi"/>
          <w:sz w:val="22"/>
          <w:szCs w:val="22"/>
        </w:rPr>
        <w:t>eam Leader, Managers</w:t>
      </w:r>
    </w:p>
    <w:p w14:paraId="5B3F94F9" w14:textId="77777777" w:rsidR="00DD0050" w:rsidRPr="00032A5D" w:rsidRDefault="00C31B50" w:rsidP="00210FB9">
      <w:pPr>
        <w:pStyle w:val="ListParagraph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Based At</w:t>
      </w:r>
      <w:r w:rsidRPr="00032A5D">
        <w:rPr>
          <w:rFonts w:asciiTheme="majorHAnsi" w:hAnsiTheme="majorHAnsi" w:cstheme="majorHAnsi"/>
          <w:sz w:val="22"/>
          <w:szCs w:val="22"/>
        </w:rPr>
        <w:tab/>
      </w:r>
      <w:r w:rsidRPr="00032A5D">
        <w:rPr>
          <w:rFonts w:asciiTheme="majorHAnsi" w:hAnsiTheme="majorHAnsi" w:cstheme="majorHAnsi"/>
          <w:sz w:val="22"/>
          <w:szCs w:val="22"/>
        </w:rPr>
        <w:tab/>
        <w:t xml:space="preserve">: </w:t>
      </w:r>
      <w:r w:rsidR="00DD0050" w:rsidRPr="00032A5D">
        <w:rPr>
          <w:rFonts w:asciiTheme="majorHAnsi" w:hAnsiTheme="majorHAnsi" w:cstheme="majorHAnsi"/>
          <w:sz w:val="22"/>
          <w:szCs w:val="22"/>
        </w:rPr>
        <w:t xml:space="preserve">Chandivali, Andheri (East), Mumbai  </w:t>
      </w:r>
    </w:p>
    <w:p w14:paraId="716BD7E1" w14:textId="77777777" w:rsidR="00DD0050" w:rsidRPr="00032A5D" w:rsidRDefault="00DD0050" w:rsidP="00210FB9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5145CE25" w14:textId="77777777" w:rsidR="002110DC" w:rsidRPr="00032A5D" w:rsidRDefault="00AC3D73" w:rsidP="00210FB9">
      <w:pPr>
        <w:shd w:val="clear" w:color="auto" w:fill="F2F2F2" w:themeFill="background1" w:themeFillShade="F2"/>
        <w:spacing w:line="360" w:lineRule="auto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032A5D">
        <w:rPr>
          <w:rFonts w:asciiTheme="majorHAnsi" w:hAnsiTheme="majorHAnsi" w:cstheme="majorHAnsi"/>
          <w:b/>
          <w:sz w:val="22"/>
          <w:szCs w:val="22"/>
          <w:u w:val="single"/>
        </w:rPr>
        <w:t>Job Responsibilities and Accountabilities on HDFC Site:</w:t>
      </w:r>
    </w:p>
    <w:p w14:paraId="7E024192" w14:textId="77777777" w:rsidR="002110DC" w:rsidRPr="00032A5D" w:rsidRDefault="002110DC" w:rsidP="00210FB9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379A7FF7" w14:textId="77777777" w:rsidR="002110DC" w:rsidRPr="00032A5D" w:rsidRDefault="002110DC" w:rsidP="00210FB9">
      <w:pPr>
        <w:pStyle w:val="ListParagraph"/>
        <w:numPr>
          <w:ilvl w:val="0"/>
          <w:numId w:val="19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Updating I.T Assets Purchase Orders received from Procurement Team in Our Tool called Asset Soft and Generating Unique Asset Codes for the same.</w:t>
      </w:r>
    </w:p>
    <w:p w14:paraId="3D2BFF5F" w14:textId="77777777" w:rsidR="002110DC" w:rsidRPr="00032A5D" w:rsidRDefault="002110DC" w:rsidP="00210FB9">
      <w:pPr>
        <w:pStyle w:val="ListParagraph"/>
        <w:numPr>
          <w:ilvl w:val="0"/>
          <w:numId w:val="19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Providing Asset Code to Field Team for installation process after Asset delivered to the user location on User generated Ticket/call id and add the Asse</w:t>
      </w:r>
      <w:r w:rsidR="00F84DA0" w:rsidRPr="00032A5D">
        <w:rPr>
          <w:rFonts w:asciiTheme="majorHAnsi" w:hAnsiTheme="majorHAnsi" w:cstheme="majorHAnsi"/>
          <w:sz w:val="22"/>
          <w:szCs w:val="22"/>
        </w:rPr>
        <w:t>t Code to Bank Domain database.</w:t>
      </w:r>
    </w:p>
    <w:p w14:paraId="5BF0B4C7" w14:textId="77777777" w:rsidR="00F84DA0" w:rsidRPr="00032A5D" w:rsidRDefault="00F84DA0" w:rsidP="00210FB9">
      <w:pPr>
        <w:pStyle w:val="ListParagraph"/>
        <w:numPr>
          <w:ilvl w:val="0"/>
          <w:numId w:val="19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Logging calls for installation of assets for their owners.</w:t>
      </w:r>
    </w:p>
    <w:p w14:paraId="3C542B42" w14:textId="6C939199" w:rsidR="002110DC" w:rsidRPr="00032A5D" w:rsidRDefault="002110DC" w:rsidP="00210FB9">
      <w:pPr>
        <w:pStyle w:val="ListParagraph"/>
        <w:numPr>
          <w:ilvl w:val="0"/>
          <w:numId w:val="19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Co-ordinating with Helpdesk team, Vendor Team, Vendors, Users through Emails for the Issue faced in installation process.</w:t>
      </w:r>
    </w:p>
    <w:p w14:paraId="74458248" w14:textId="77777777" w:rsidR="00D8105A" w:rsidRPr="00032A5D" w:rsidRDefault="00D8105A" w:rsidP="00D8105A">
      <w:pPr>
        <w:pStyle w:val="ListParagraph"/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040C4B36" w14:textId="77777777" w:rsidR="002110DC" w:rsidRPr="00032A5D" w:rsidRDefault="002110DC" w:rsidP="00210FB9">
      <w:pPr>
        <w:pStyle w:val="ListParagraph"/>
        <w:numPr>
          <w:ilvl w:val="0"/>
          <w:numId w:val="19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Solving the issues of users about installation of I.T assets.</w:t>
      </w:r>
    </w:p>
    <w:p w14:paraId="66AE0DFD" w14:textId="77777777" w:rsidR="002110DC" w:rsidRPr="00032A5D" w:rsidRDefault="002110DC" w:rsidP="00210FB9">
      <w:pPr>
        <w:pStyle w:val="ListParagraph"/>
        <w:numPr>
          <w:ilvl w:val="0"/>
          <w:numId w:val="19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Verifying the I.M.A.C reports which is field by Field Team after asset installation and process that Asset for Uploading in HDFC Bank USD Portal.</w:t>
      </w:r>
    </w:p>
    <w:p w14:paraId="3E5B85AB" w14:textId="77777777" w:rsidR="00A85FE4" w:rsidRPr="00032A5D" w:rsidRDefault="00A85FE4" w:rsidP="00210FB9">
      <w:pPr>
        <w:pStyle w:val="ListParagraph"/>
        <w:numPr>
          <w:ilvl w:val="0"/>
          <w:numId w:val="19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Sending Tagging emails to respective users.</w:t>
      </w:r>
    </w:p>
    <w:p w14:paraId="5823B408" w14:textId="77777777" w:rsidR="002110DC" w:rsidRPr="00032A5D" w:rsidRDefault="002110DC" w:rsidP="00210FB9">
      <w:pPr>
        <w:pStyle w:val="ListParagraph"/>
        <w:numPr>
          <w:ilvl w:val="0"/>
          <w:numId w:val="19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Clearing Payment Issue of Vendor by providing those Asset codes &amp; Installation date for the installed asset. Co-ordinating with vendor for POD Copy, etc.</w:t>
      </w:r>
    </w:p>
    <w:p w14:paraId="6CBE789C" w14:textId="77777777" w:rsidR="00F84DA0" w:rsidRPr="00032A5D" w:rsidRDefault="00F84DA0" w:rsidP="00210FB9">
      <w:pPr>
        <w:pStyle w:val="ListParagraph"/>
        <w:numPr>
          <w:ilvl w:val="0"/>
          <w:numId w:val="19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Ensure inventory of all the assets with User details for all the assets that are allocated are</w:t>
      </w:r>
    </w:p>
    <w:p w14:paraId="6225F37A" w14:textId="77777777" w:rsidR="00F84DA0" w:rsidRPr="00032A5D" w:rsidRDefault="00AC3D73" w:rsidP="00210FB9">
      <w:p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 xml:space="preserve">             </w:t>
      </w:r>
      <w:r w:rsidR="00F84DA0" w:rsidRPr="00032A5D">
        <w:rPr>
          <w:rFonts w:asciiTheme="majorHAnsi" w:hAnsiTheme="majorHAnsi" w:cstheme="majorHAnsi"/>
          <w:sz w:val="22"/>
          <w:szCs w:val="22"/>
        </w:rPr>
        <w:t>updated in Bank tool on regular basis.</w:t>
      </w:r>
    </w:p>
    <w:p w14:paraId="64FA846E" w14:textId="77777777" w:rsidR="00F84DA0" w:rsidRPr="00032A5D" w:rsidRDefault="00F84DA0" w:rsidP="00210FB9">
      <w:pPr>
        <w:pStyle w:val="ListParagraph"/>
        <w:numPr>
          <w:ilvl w:val="0"/>
          <w:numId w:val="19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Ensure all mails and queries w. r. t. to Assets are replied with and tasks are tracked till closure.</w:t>
      </w:r>
    </w:p>
    <w:p w14:paraId="4F68C25B" w14:textId="77777777" w:rsidR="00F84DA0" w:rsidRPr="00032A5D" w:rsidRDefault="00F84DA0" w:rsidP="00210FB9">
      <w:pPr>
        <w:pStyle w:val="ListParagraph"/>
        <w:numPr>
          <w:ilvl w:val="0"/>
          <w:numId w:val="19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 xml:space="preserve">Resolving customer queries, </w:t>
      </w:r>
      <w:proofErr w:type="gramStart"/>
      <w:r w:rsidRPr="00032A5D">
        <w:rPr>
          <w:rFonts w:asciiTheme="majorHAnsi" w:hAnsiTheme="majorHAnsi" w:cstheme="majorHAnsi"/>
          <w:sz w:val="22"/>
          <w:szCs w:val="22"/>
        </w:rPr>
        <w:t>requests</w:t>
      </w:r>
      <w:proofErr w:type="gramEnd"/>
      <w:r w:rsidRPr="00032A5D">
        <w:rPr>
          <w:rFonts w:asciiTheme="majorHAnsi" w:hAnsiTheme="majorHAnsi" w:cstheme="majorHAnsi"/>
          <w:sz w:val="22"/>
          <w:szCs w:val="22"/>
        </w:rPr>
        <w:t xml:space="preserve"> and complaints from customers on calls and Coordinating with the vendor as well regional team member for the closure of ticket.</w:t>
      </w:r>
    </w:p>
    <w:p w14:paraId="00F4F7CD" w14:textId="77777777" w:rsidR="00F84DA0" w:rsidRPr="00032A5D" w:rsidRDefault="00F84DA0" w:rsidP="00210FB9">
      <w:pPr>
        <w:pStyle w:val="ListParagraph"/>
        <w:numPr>
          <w:ilvl w:val="0"/>
          <w:numId w:val="19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 xml:space="preserve">Overall vendor management, </w:t>
      </w:r>
      <w:proofErr w:type="gramStart"/>
      <w:r w:rsidRPr="00032A5D">
        <w:rPr>
          <w:rFonts w:asciiTheme="majorHAnsi" w:hAnsiTheme="majorHAnsi" w:cstheme="majorHAnsi"/>
          <w:sz w:val="22"/>
          <w:szCs w:val="22"/>
        </w:rPr>
        <w:t>communication</w:t>
      </w:r>
      <w:proofErr w:type="gramEnd"/>
      <w:r w:rsidRPr="00032A5D">
        <w:rPr>
          <w:rFonts w:asciiTheme="majorHAnsi" w:hAnsiTheme="majorHAnsi" w:cstheme="majorHAnsi"/>
          <w:sz w:val="22"/>
          <w:szCs w:val="22"/>
        </w:rPr>
        <w:t xml:space="preserve"> and interaction.</w:t>
      </w:r>
    </w:p>
    <w:p w14:paraId="50D325AD" w14:textId="77777777" w:rsidR="00F84DA0" w:rsidRPr="00032A5D" w:rsidRDefault="00F84DA0" w:rsidP="00210FB9">
      <w:pPr>
        <w:pStyle w:val="ListParagraph"/>
        <w:numPr>
          <w:ilvl w:val="0"/>
          <w:numId w:val="19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Escalating major issue to vendor, senior management as well as customer as and when required.</w:t>
      </w:r>
    </w:p>
    <w:p w14:paraId="4F592C26" w14:textId="77777777" w:rsidR="00F84DA0" w:rsidRPr="00032A5D" w:rsidRDefault="00F84DA0" w:rsidP="00210FB9">
      <w:pPr>
        <w:pStyle w:val="ListParagraph"/>
        <w:numPr>
          <w:ilvl w:val="0"/>
          <w:numId w:val="19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Other duties as assigned by manager.</w:t>
      </w:r>
    </w:p>
    <w:p w14:paraId="2AFF8BFE" w14:textId="77777777" w:rsidR="00753F22" w:rsidRPr="00032A5D" w:rsidRDefault="00753F22" w:rsidP="00210FB9">
      <w:pPr>
        <w:pStyle w:val="ListParagraph"/>
        <w:spacing w:line="360" w:lineRule="auto"/>
        <w:ind w:left="360"/>
        <w:rPr>
          <w:rFonts w:asciiTheme="majorHAnsi" w:hAnsiTheme="majorHAnsi" w:cstheme="majorHAnsi"/>
          <w:sz w:val="22"/>
          <w:szCs w:val="22"/>
        </w:rPr>
      </w:pPr>
    </w:p>
    <w:p w14:paraId="28AA4F1D" w14:textId="77777777" w:rsidR="00DD0050" w:rsidRPr="00032A5D" w:rsidRDefault="00DD0050" w:rsidP="00210FB9">
      <w:pPr>
        <w:pStyle w:val="ListParagraph"/>
        <w:spacing w:line="360" w:lineRule="auto"/>
        <w:ind w:left="0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032A5D">
        <w:rPr>
          <w:rFonts w:asciiTheme="majorHAnsi" w:hAnsiTheme="majorHAnsi" w:cstheme="majorHAnsi"/>
          <w:b/>
          <w:sz w:val="22"/>
          <w:szCs w:val="22"/>
          <w:u w:val="single"/>
        </w:rPr>
        <w:t>MIS Part:</w:t>
      </w:r>
    </w:p>
    <w:p w14:paraId="176CF596" w14:textId="77777777" w:rsidR="009334AF" w:rsidRPr="00032A5D" w:rsidRDefault="009334AF" w:rsidP="00210FB9">
      <w:pPr>
        <w:pStyle w:val="ListParagraph"/>
        <w:numPr>
          <w:ilvl w:val="0"/>
          <w:numId w:val="22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Preparing New Branch Procured Asset report.</w:t>
      </w:r>
    </w:p>
    <w:p w14:paraId="4A163ACE" w14:textId="77777777" w:rsidR="00DD0050" w:rsidRPr="00032A5D" w:rsidRDefault="00DD0050" w:rsidP="00210FB9">
      <w:pPr>
        <w:pStyle w:val="ListParagraph"/>
        <w:numPr>
          <w:ilvl w:val="0"/>
          <w:numId w:val="22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Sending reports to our superiors.</w:t>
      </w:r>
    </w:p>
    <w:p w14:paraId="51DADD55" w14:textId="77777777" w:rsidR="00DD0050" w:rsidRPr="00032A5D" w:rsidRDefault="00DD0050" w:rsidP="00210FB9">
      <w:pPr>
        <w:pStyle w:val="ListParagraph"/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7CCF667A" w14:textId="19064BEC" w:rsidR="00DD0050" w:rsidRPr="00032A5D" w:rsidRDefault="00DD0050" w:rsidP="00F752E5">
      <w:pPr>
        <w:spacing w:line="36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b/>
          <w:sz w:val="22"/>
          <w:szCs w:val="22"/>
          <w:u w:val="single"/>
          <w:lang w:val="en-US"/>
        </w:rPr>
        <w:t>Key competencies and skills</w:t>
      </w:r>
    </w:p>
    <w:p w14:paraId="3B9B5B78" w14:textId="77777777" w:rsidR="00DD0050" w:rsidRPr="00032A5D" w:rsidRDefault="00DD0050" w:rsidP="00210FB9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Vendor co-ordination.</w:t>
      </w:r>
    </w:p>
    <w:p w14:paraId="5210DBE4" w14:textId="77777777" w:rsidR="00DD0050" w:rsidRPr="00032A5D" w:rsidRDefault="00DD0050" w:rsidP="00210FB9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Handling installation process</w:t>
      </w:r>
      <w:r w:rsidR="00953301" w:rsidRPr="00032A5D">
        <w:rPr>
          <w:rFonts w:asciiTheme="majorHAnsi" w:hAnsiTheme="majorHAnsi" w:cstheme="majorHAnsi"/>
          <w:sz w:val="22"/>
          <w:szCs w:val="22"/>
        </w:rPr>
        <w:t>.</w:t>
      </w:r>
    </w:p>
    <w:p w14:paraId="6BD096BD" w14:textId="77777777" w:rsidR="00DD0050" w:rsidRPr="00032A5D" w:rsidRDefault="00DD0050" w:rsidP="00210FB9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Preparing reports</w:t>
      </w:r>
      <w:r w:rsidR="00953301" w:rsidRPr="00032A5D">
        <w:rPr>
          <w:rFonts w:asciiTheme="majorHAnsi" w:hAnsiTheme="majorHAnsi" w:cstheme="majorHAnsi"/>
          <w:sz w:val="22"/>
          <w:szCs w:val="22"/>
        </w:rPr>
        <w:t>.</w:t>
      </w:r>
    </w:p>
    <w:p w14:paraId="6D67883B" w14:textId="77777777" w:rsidR="008B7F86" w:rsidRPr="00032A5D" w:rsidRDefault="008B7F86" w:rsidP="00210FB9">
      <w:pPr>
        <w:spacing w:line="360" w:lineRule="auto"/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25CA6E20" w14:textId="77777777" w:rsidR="00AA3969" w:rsidRPr="00032A5D" w:rsidRDefault="00AA3969" w:rsidP="00210FB9">
      <w:pPr>
        <w:pBdr>
          <w:top w:val="single" w:sz="2" w:space="1" w:color="000000" w:shadow="1"/>
          <w:left w:val="single" w:sz="2" w:space="4" w:color="000000" w:shadow="1"/>
          <w:bottom w:val="single" w:sz="2" w:space="1" w:color="000000" w:shadow="1"/>
          <w:right w:val="single" w:sz="2" w:space="4" w:color="000000" w:shadow="1"/>
        </w:pBdr>
        <w:shd w:val="clear" w:color="auto" w:fill="002060"/>
        <w:spacing w:line="360" w:lineRule="auto"/>
        <w:jc w:val="center"/>
        <w:rPr>
          <w:rFonts w:asciiTheme="majorHAnsi" w:hAnsiTheme="majorHAnsi" w:cstheme="majorHAnsi"/>
          <w:b/>
          <w:sz w:val="22"/>
          <w:szCs w:val="22"/>
          <w:lang w:val="en-US"/>
        </w:rPr>
      </w:pPr>
      <w:r w:rsidRPr="00032A5D">
        <w:rPr>
          <w:rFonts w:asciiTheme="majorHAnsi" w:hAnsiTheme="majorHAnsi" w:cstheme="majorHAnsi"/>
          <w:b/>
          <w:sz w:val="22"/>
          <w:szCs w:val="22"/>
          <w:lang w:val="en-US"/>
        </w:rPr>
        <w:t>Education</w:t>
      </w:r>
    </w:p>
    <w:p w14:paraId="61EF9252" w14:textId="77777777" w:rsidR="00AA3969" w:rsidRPr="00032A5D" w:rsidRDefault="00AA3969" w:rsidP="00210FB9">
      <w:pPr>
        <w:spacing w:line="360" w:lineRule="auto"/>
        <w:jc w:val="both"/>
        <w:rPr>
          <w:rFonts w:asciiTheme="majorHAnsi" w:hAnsiTheme="majorHAnsi" w:cstheme="majorHAnsi"/>
          <w:sz w:val="22"/>
          <w:szCs w:val="22"/>
        </w:rPr>
      </w:pPr>
    </w:p>
    <w:tbl>
      <w:tblPr>
        <w:tblW w:w="10127" w:type="dxa"/>
        <w:tblInd w:w="-129" w:type="dxa"/>
        <w:tblLayout w:type="fixed"/>
        <w:tblLook w:val="0000" w:firstRow="0" w:lastRow="0" w:firstColumn="0" w:lastColumn="0" w:noHBand="0" w:noVBand="0"/>
      </w:tblPr>
      <w:tblGrid>
        <w:gridCol w:w="375"/>
        <w:gridCol w:w="1740"/>
        <w:gridCol w:w="2040"/>
        <w:gridCol w:w="3225"/>
        <w:gridCol w:w="2747"/>
      </w:tblGrid>
      <w:tr w:rsidR="00AA3969" w:rsidRPr="00032A5D" w14:paraId="58993E8C" w14:textId="77777777" w:rsidTr="00FC2007">
        <w:trPr>
          <w:trHeight w:val="632"/>
        </w:trPr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3ECD45AE" w14:textId="77777777" w:rsidR="00AA3969" w:rsidRPr="00032A5D" w:rsidRDefault="00AA3969" w:rsidP="00210FB9">
            <w:pPr>
              <w:snapToGrid w:val="0"/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63F701A5" w14:textId="77777777" w:rsidR="00AA3969" w:rsidRPr="00032A5D" w:rsidRDefault="00AA3969" w:rsidP="00210FB9">
            <w:pPr>
              <w:pStyle w:val="Heading2"/>
              <w:keepNext/>
              <w:snapToGrid w:val="0"/>
              <w:spacing w:line="360" w:lineRule="auto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032A5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DEGREE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16070431" w14:textId="77777777" w:rsidR="00AA3969" w:rsidRPr="00032A5D" w:rsidRDefault="00AA3969" w:rsidP="00210FB9">
            <w:pPr>
              <w:pStyle w:val="Heading2"/>
              <w:keepNext/>
              <w:snapToGrid w:val="0"/>
              <w:spacing w:line="360" w:lineRule="auto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032A5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Board/University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263878D6" w14:textId="77777777" w:rsidR="00AA3969" w:rsidRPr="00032A5D" w:rsidRDefault="00AA3969" w:rsidP="00210FB9">
            <w:pPr>
              <w:pStyle w:val="Heading2"/>
              <w:keepNext/>
              <w:snapToGrid w:val="0"/>
              <w:spacing w:line="360" w:lineRule="auto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032A5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School/College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F806396" w14:textId="77777777" w:rsidR="00AA3969" w:rsidRPr="00032A5D" w:rsidRDefault="00AA3969" w:rsidP="00210FB9">
            <w:pPr>
              <w:snapToGrid w:val="0"/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032A5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Class</w:t>
            </w:r>
          </w:p>
          <w:p w14:paraId="5B795406" w14:textId="77777777" w:rsidR="00AA3969" w:rsidRPr="00032A5D" w:rsidRDefault="00AA3969" w:rsidP="00210FB9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</w:tr>
      <w:tr w:rsidR="00AA3969" w:rsidRPr="00032A5D" w14:paraId="75EBC6E3" w14:textId="77777777" w:rsidTr="00093391">
        <w:trPr>
          <w:trHeight w:val="692"/>
        </w:trPr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016EEF" w14:textId="77777777" w:rsidR="00AA3969" w:rsidRPr="00032A5D" w:rsidRDefault="00AA3969" w:rsidP="00210FB9">
            <w:pPr>
              <w:snapToGrid w:val="0"/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  <w:p w14:paraId="740973C7" w14:textId="77777777" w:rsidR="00AA3969" w:rsidRPr="00032A5D" w:rsidRDefault="00AA3969" w:rsidP="00210FB9">
            <w:pPr>
              <w:spacing w:line="360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32A5D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AB98E6" w14:textId="77777777" w:rsidR="00AA3969" w:rsidRPr="00032A5D" w:rsidRDefault="00AA3969" w:rsidP="00210FB9">
            <w:pPr>
              <w:snapToGrid w:val="0"/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032A5D">
              <w:rPr>
                <w:rFonts w:asciiTheme="majorHAnsi" w:hAnsiTheme="majorHAnsi" w:cstheme="majorHAnsi"/>
                <w:sz w:val="22"/>
                <w:szCs w:val="22"/>
              </w:rPr>
              <w:t>T.Y.</w:t>
            </w:r>
            <w:proofErr w:type="gramStart"/>
            <w:r w:rsidRPr="00032A5D">
              <w:rPr>
                <w:rFonts w:asciiTheme="majorHAnsi" w:hAnsiTheme="majorHAnsi" w:cstheme="majorHAnsi"/>
                <w:sz w:val="22"/>
                <w:szCs w:val="22"/>
              </w:rPr>
              <w:t>B.Com</w:t>
            </w:r>
            <w:proofErr w:type="gramEnd"/>
            <w:r w:rsidRPr="00032A5D">
              <w:rPr>
                <w:rFonts w:asciiTheme="majorHAnsi" w:hAnsiTheme="majorHAnsi" w:cstheme="majorHAnsi"/>
                <w:sz w:val="22"/>
                <w:szCs w:val="22"/>
              </w:rPr>
              <w:t xml:space="preserve"> (2012)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156FEB" w14:textId="77777777" w:rsidR="00FC2007" w:rsidRPr="00032A5D" w:rsidRDefault="00FC2007" w:rsidP="00210FB9">
            <w:pPr>
              <w:snapToGrid w:val="0"/>
              <w:spacing w:line="360" w:lineRule="auto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</w:p>
          <w:p w14:paraId="4C736555" w14:textId="77777777" w:rsidR="00AA3969" w:rsidRPr="00032A5D" w:rsidRDefault="00AA3969" w:rsidP="00210FB9">
            <w:pPr>
              <w:snapToGrid w:val="0"/>
              <w:spacing w:line="360" w:lineRule="auto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032A5D">
              <w:rPr>
                <w:rFonts w:asciiTheme="majorHAnsi" w:hAnsiTheme="majorHAnsi" w:cstheme="majorHAnsi"/>
                <w:bCs/>
                <w:sz w:val="22"/>
                <w:szCs w:val="22"/>
              </w:rPr>
              <w:t>Mumbai university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035B5A" w14:textId="77777777" w:rsidR="00AA3969" w:rsidRPr="00032A5D" w:rsidRDefault="00AA3969" w:rsidP="00210FB9">
            <w:pPr>
              <w:snapToGrid w:val="0"/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032A5D">
              <w:rPr>
                <w:rFonts w:asciiTheme="majorHAnsi" w:hAnsiTheme="majorHAnsi" w:cstheme="majorHAnsi"/>
                <w:sz w:val="22"/>
                <w:szCs w:val="22"/>
              </w:rPr>
              <w:t>Ghanshyamdas</w:t>
            </w:r>
            <w:proofErr w:type="spellEnd"/>
            <w:r w:rsidRPr="00032A5D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032A5D">
              <w:rPr>
                <w:rFonts w:asciiTheme="majorHAnsi" w:hAnsiTheme="majorHAnsi" w:cstheme="majorHAnsi"/>
                <w:sz w:val="22"/>
                <w:szCs w:val="22"/>
              </w:rPr>
              <w:t>saraf</w:t>
            </w:r>
            <w:proofErr w:type="spellEnd"/>
            <w:r w:rsidRPr="00032A5D">
              <w:rPr>
                <w:rFonts w:asciiTheme="majorHAnsi" w:hAnsiTheme="majorHAnsi" w:cstheme="majorHAnsi"/>
                <w:sz w:val="22"/>
                <w:szCs w:val="22"/>
              </w:rPr>
              <w:t xml:space="preserve"> college</w:t>
            </w:r>
            <w:r w:rsidR="002A1AC7" w:rsidRPr="00032A5D">
              <w:rPr>
                <w:rFonts w:asciiTheme="majorHAnsi" w:hAnsiTheme="majorHAnsi" w:cstheme="majorHAnsi"/>
                <w:sz w:val="22"/>
                <w:szCs w:val="22"/>
              </w:rPr>
              <w:t xml:space="preserve"> o</w:t>
            </w:r>
            <w:r w:rsidR="008372D1" w:rsidRPr="00032A5D">
              <w:rPr>
                <w:rFonts w:asciiTheme="majorHAnsi" w:hAnsiTheme="majorHAnsi" w:cstheme="majorHAnsi"/>
                <w:sz w:val="22"/>
                <w:szCs w:val="22"/>
              </w:rPr>
              <w:t>f Commerce</w:t>
            </w:r>
          </w:p>
          <w:p w14:paraId="55D44DA2" w14:textId="77777777" w:rsidR="00AA3969" w:rsidRPr="00032A5D" w:rsidRDefault="00AA3969" w:rsidP="00210FB9">
            <w:pPr>
              <w:snapToGrid w:val="0"/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13B3" w14:textId="77777777" w:rsidR="00FC2007" w:rsidRPr="00032A5D" w:rsidRDefault="00FC2007" w:rsidP="00210FB9">
            <w:pPr>
              <w:snapToGrid w:val="0"/>
              <w:spacing w:line="360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0D078E53" w14:textId="77777777" w:rsidR="00AA3969" w:rsidRPr="00032A5D" w:rsidRDefault="00AA3969" w:rsidP="00210FB9">
            <w:pPr>
              <w:snapToGrid w:val="0"/>
              <w:spacing w:line="360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32A5D">
              <w:rPr>
                <w:rFonts w:asciiTheme="majorHAnsi" w:hAnsiTheme="majorHAnsi" w:cstheme="majorHAnsi"/>
                <w:sz w:val="22"/>
                <w:szCs w:val="22"/>
              </w:rPr>
              <w:t>First</w:t>
            </w:r>
          </w:p>
        </w:tc>
      </w:tr>
      <w:tr w:rsidR="00AA3969" w:rsidRPr="00032A5D" w14:paraId="55375D83" w14:textId="77777777" w:rsidTr="00097E11">
        <w:trPr>
          <w:trHeight w:val="632"/>
        </w:trPr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39F044" w14:textId="77777777" w:rsidR="00AA3969" w:rsidRPr="00032A5D" w:rsidRDefault="00AA3969" w:rsidP="00210FB9">
            <w:pPr>
              <w:snapToGrid w:val="0"/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032A5D">
              <w:rPr>
                <w:rFonts w:asciiTheme="majorHAnsi" w:hAnsiTheme="majorHAnsi" w:cstheme="majorHAnsi"/>
                <w:sz w:val="22"/>
                <w:szCs w:val="22"/>
              </w:rPr>
              <w:t xml:space="preserve">  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C36001" w14:textId="77777777" w:rsidR="00AA3969" w:rsidRPr="00032A5D" w:rsidRDefault="00AA3969" w:rsidP="00210FB9">
            <w:pPr>
              <w:snapToGrid w:val="0"/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032A5D">
              <w:rPr>
                <w:rFonts w:asciiTheme="majorHAnsi" w:hAnsiTheme="majorHAnsi" w:cstheme="majorHAnsi"/>
                <w:sz w:val="22"/>
                <w:szCs w:val="22"/>
              </w:rPr>
              <w:t>HSC (2009)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46F795" w14:textId="77777777" w:rsidR="00FC2007" w:rsidRPr="00032A5D" w:rsidRDefault="00FC2007" w:rsidP="00210FB9">
            <w:pPr>
              <w:snapToGrid w:val="0"/>
              <w:spacing w:line="360" w:lineRule="auto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</w:p>
          <w:p w14:paraId="5D94D436" w14:textId="77777777" w:rsidR="00AA3969" w:rsidRPr="00032A5D" w:rsidRDefault="00AA3969" w:rsidP="00210FB9">
            <w:pPr>
              <w:snapToGrid w:val="0"/>
              <w:spacing w:line="360" w:lineRule="auto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032A5D">
              <w:rPr>
                <w:rFonts w:asciiTheme="majorHAnsi" w:hAnsiTheme="majorHAnsi" w:cstheme="majorHAnsi"/>
                <w:bCs/>
                <w:sz w:val="22"/>
                <w:szCs w:val="22"/>
              </w:rPr>
              <w:t>Maharashtra Board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9E0797" w14:textId="77777777" w:rsidR="00AA3969" w:rsidRPr="00032A5D" w:rsidRDefault="008372D1" w:rsidP="00210FB9">
            <w:pPr>
              <w:snapToGrid w:val="0"/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032A5D">
              <w:rPr>
                <w:rFonts w:asciiTheme="majorHAnsi" w:hAnsiTheme="majorHAnsi" w:cstheme="majorHAnsi"/>
                <w:sz w:val="22"/>
                <w:szCs w:val="22"/>
              </w:rPr>
              <w:t>Maniben</w:t>
            </w:r>
            <w:proofErr w:type="spellEnd"/>
            <w:r w:rsidRPr="00032A5D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032A5D">
              <w:rPr>
                <w:rFonts w:asciiTheme="majorHAnsi" w:hAnsiTheme="majorHAnsi" w:cstheme="majorHAnsi"/>
                <w:sz w:val="22"/>
                <w:szCs w:val="22"/>
              </w:rPr>
              <w:t>Nanavati</w:t>
            </w:r>
            <w:proofErr w:type="spellEnd"/>
            <w:r w:rsidRPr="00032A5D">
              <w:rPr>
                <w:rFonts w:asciiTheme="majorHAnsi" w:hAnsiTheme="majorHAnsi" w:cstheme="majorHAnsi"/>
                <w:sz w:val="22"/>
                <w:szCs w:val="22"/>
              </w:rPr>
              <w:t xml:space="preserve"> Women’s</w:t>
            </w:r>
            <w:r w:rsidR="00AA3969" w:rsidRPr="00032A5D">
              <w:rPr>
                <w:rFonts w:asciiTheme="majorHAnsi" w:hAnsiTheme="majorHAnsi" w:cstheme="majorHAnsi"/>
                <w:sz w:val="22"/>
                <w:szCs w:val="22"/>
              </w:rPr>
              <w:t xml:space="preserve"> college</w:t>
            </w:r>
            <w:r w:rsidRPr="00032A5D">
              <w:rPr>
                <w:rFonts w:asciiTheme="majorHAnsi" w:hAnsiTheme="majorHAnsi" w:cstheme="majorHAnsi"/>
                <w:sz w:val="22"/>
                <w:szCs w:val="22"/>
              </w:rPr>
              <w:t xml:space="preserve"> of Commerce</w:t>
            </w:r>
          </w:p>
          <w:p w14:paraId="1695FBE2" w14:textId="77777777" w:rsidR="00AA3969" w:rsidRPr="00032A5D" w:rsidRDefault="00AA3969" w:rsidP="00210FB9">
            <w:pPr>
              <w:snapToGrid w:val="0"/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CC048" w14:textId="77777777" w:rsidR="00FC2007" w:rsidRPr="00032A5D" w:rsidRDefault="00FC2007" w:rsidP="00210FB9">
            <w:pPr>
              <w:snapToGrid w:val="0"/>
              <w:spacing w:line="360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1F993FF5" w14:textId="77777777" w:rsidR="00AA3969" w:rsidRPr="00032A5D" w:rsidRDefault="00AA3969" w:rsidP="00210FB9">
            <w:pPr>
              <w:snapToGrid w:val="0"/>
              <w:spacing w:line="360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32A5D">
              <w:rPr>
                <w:rFonts w:asciiTheme="majorHAnsi" w:hAnsiTheme="majorHAnsi" w:cstheme="majorHAnsi"/>
                <w:sz w:val="22"/>
                <w:szCs w:val="22"/>
              </w:rPr>
              <w:t>First</w:t>
            </w:r>
          </w:p>
        </w:tc>
      </w:tr>
      <w:tr w:rsidR="00AA3969" w:rsidRPr="00032A5D" w14:paraId="26A37117" w14:textId="77777777" w:rsidTr="00097E11">
        <w:trPr>
          <w:trHeight w:val="633"/>
        </w:trPr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0B5DAE" w14:textId="77777777" w:rsidR="00AA3969" w:rsidRPr="00032A5D" w:rsidRDefault="00AA3969" w:rsidP="00210FB9">
            <w:pPr>
              <w:snapToGrid w:val="0"/>
              <w:spacing w:line="360" w:lineRule="auto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  <w:p w14:paraId="7715B60C" w14:textId="77777777" w:rsidR="00AA3969" w:rsidRPr="00032A5D" w:rsidRDefault="00AA3969" w:rsidP="00210FB9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032A5D"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F5E266" w14:textId="77777777" w:rsidR="00AA3969" w:rsidRPr="00032A5D" w:rsidRDefault="00AA3969" w:rsidP="00210FB9">
            <w:pPr>
              <w:snapToGrid w:val="0"/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032A5D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  <w:p w14:paraId="71FB163A" w14:textId="77777777" w:rsidR="00AA3969" w:rsidRPr="00032A5D" w:rsidRDefault="00AA3969" w:rsidP="00210FB9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032A5D">
              <w:rPr>
                <w:rFonts w:asciiTheme="majorHAnsi" w:hAnsiTheme="majorHAnsi" w:cstheme="majorHAnsi"/>
                <w:sz w:val="22"/>
                <w:szCs w:val="22"/>
              </w:rPr>
              <w:t>SSC (2007)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90B198" w14:textId="77777777" w:rsidR="00FC2007" w:rsidRPr="00032A5D" w:rsidRDefault="00FC2007" w:rsidP="00210FB9">
            <w:pPr>
              <w:snapToGrid w:val="0"/>
              <w:spacing w:line="360" w:lineRule="auto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</w:p>
          <w:p w14:paraId="71F9FE3D" w14:textId="77777777" w:rsidR="00AA3969" w:rsidRPr="00032A5D" w:rsidRDefault="00AA3969" w:rsidP="00210FB9">
            <w:pPr>
              <w:snapToGrid w:val="0"/>
              <w:spacing w:line="360" w:lineRule="auto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032A5D">
              <w:rPr>
                <w:rFonts w:asciiTheme="majorHAnsi" w:hAnsiTheme="majorHAnsi" w:cstheme="majorHAnsi"/>
                <w:bCs/>
                <w:sz w:val="22"/>
                <w:szCs w:val="22"/>
              </w:rPr>
              <w:t>Maharashtra Board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9B6B30" w14:textId="77777777" w:rsidR="00FC2007" w:rsidRPr="00032A5D" w:rsidRDefault="00FC2007" w:rsidP="00210FB9">
            <w:pPr>
              <w:snapToGrid w:val="0"/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B6BE22F" w14:textId="77777777" w:rsidR="00AA3969" w:rsidRPr="00032A5D" w:rsidRDefault="00AA3969" w:rsidP="00210FB9">
            <w:pPr>
              <w:snapToGrid w:val="0"/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032A5D">
              <w:rPr>
                <w:rFonts w:asciiTheme="majorHAnsi" w:hAnsiTheme="majorHAnsi" w:cstheme="majorHAnsi"/>
                <w:sz w:val="22"/>
                <w:szCs w:val="22"/>
              </w:rPr>
              <w:t xml:space="preserve">Arvind </w:t>
            </w:r>
            <w:proofErr w:type="spellStart"/>
            <w:r w:rsidRPr="00032A5D">
              <w:rPr>
                <w:rFonts w:asciiTheme="majorHAnsi" w:hAnsiTheme="majorHAnsi" w:cstheme="majorHAnsi"/>
                <w:sz w:val="22"/>
                <w:szCs w:val="22"/>
              </w:rPr>
              <w:t>gandhbir</w:t>
            </w:r>
            <w:proofErr w:type="spellEnd"/>
            <w:r w:rsidRPr="00032A5D">
              <w:rPr>
                <w:rFonts w:asciiTheme="majorHAnsi" w:hAnsiTheme="majorHAnsi" w:cstheme="majorHAnsi"/>
                <w:sz w:val="22"/>
                <w:szCs w:val="22"/>
              </w:rPr>
              <w:t xml:space="preserve"> high school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10570" w14:textId="77777777" w:rsidR="00FC2007" w:rsidRPr="00032A5D" w:rsidRDefault="00FC2007" w:rsidP="00210FB9">
            <w:pPr>
              <w:snapToGrid w:val="0"/>
              <w:spacing w:line="360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1CA3D6D" w14:textId="77777777" w:rsidR="00AA3969" w:rsidRPr="00032A5D" w:rsidRDefault="00AA3969" w:rsidP="00210FB9">
            <w:pPr>
              <w:snapToGrid w:val="0"/>
              <w:spacing w:line="360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32A5D">
              <w:rPr>
                <w:rFonts w:asciiTheme="majorHAnsi" w:hAnsiTheme="majorHAnsi" w:cstheme="majorHAnsi"/>
                <w:sz w:val="22"/>
                <w:szCs w:val="22"/>
              </w:rPr>
              <w:t>First</w:t>
            </w:r>
          </w:p>
        </w:tc>
      </w:tr>
    </w:tbl>
    <w:p w14:paraId="673647CF" w14:textId="77777777" w:rsidR="00AA3969" w:rsidRPr="00032A5D" w:rsidRDefault="00AA3969" w:rsidP="00210FB9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286DC2D7" w14:textId="219B5A07" w:rsidR="002110DC" w:rsidRPr="00032A5D" w:rsidRDefault="002110DC" w:rsidP="00210FB9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5FD98859" w14:textId="375094F3" w:rsidR="00F752E5" w:rsidRPr="00032A5D" w:rsidRDefault="00F752E5" w:rsidP="00210FB9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296F0738" w14:textId="54D611C0" w:rsidR="00F752E5" w:rsidRPr="00032A5D" w:rsidRDefault="00F752E5" w:rsidP="00210FB9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3373E8C3" w14:textId="77777777" w:rsidR="00F752E5" w:rsidRPr="00032A5D" w:rsidRDefault="00F752E5" w:rsidP="00210FB9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50151BBD" w14:textId="77777777" w:rsidR="00F752E5" w:rsidRPr="00032A5D" w:rsidRDefault="00F752E5" w:rsidP="00210FB9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15D88880" w14:textId="77777777" w:rsidR="001F4B0F" w:rsidRPr="00032A5D" w:rsidRDefault="001F4B0F" w:rsidP="00210FB9">
      <w:pPr>
        <w:pBdr>
          <w:top w:val="single" w:sz="2" w:space="1" w:color="000000" w:shadow="1"/>
          <w:left w:val="single" w:sz="2" w:space="4" w:color="000000" w:shadow="1"/>
          <w:bottom w:val="single" w:sz="2" w:space="0" w:color="000000" w:shadow="1"/>
          <w:right w:val="single" w:sz="2" w:space="4" w:color="000000" w:shadow="1"/>
        </w:pBdr>
        <w:shd w:val="clear" w:color="auto" w:fill="002060"/>
        <w:spacing w:line="360" w:lineRule="auto"/>
        <w:jc w:val="center"/>
        <w:rPr>
          <w:rFonts w:asciiTheme="majorHAnsi" w:hAnsiTheme="majorHAnsi" w:cstheme="majorHAnsi"/>
          <w:b/>
          <w:sz w:val="22"/>
          <w:szCs w:val="22"/>
          <w:lang w:val="en-US"/>
        </w:rPr>
      </w:pPr>
      <w:r w:rsidRPr="00032A5D">
        <w:rPr>
          <w:rFonts w:asciiTheme="majorHAnsi" w:hAnsiTheme="majorHAnsi" w:cstheme="majorHAnsi"/>
          <w:b/>
          <w:sz w:val="22"/>
          <w:szCs w:val="22"/>
          <w:lang w:val="en-US"/>
        </w:rPr>
        <w:t>Strength</w:t>
      </w:r>
    </w:p>
    <w:p w14:paraId="2EF95A89" w14:textId="77777777" w:rsidR="001F4B0F" w:rsidRPr="00032A5D" w:rsidRDefault="001F4B0F" w:rsidP="00210FB9">
      <w:pPr>
        <w:spacing w:line="360" w:lineRule="auto"/>
        <w:jc w:val="both"/>
        <w:rPr>
          <w:rFonts w:asciiTheme="majorHAnsi" w:hAnsiTheme="majorHAnsi" w:cstheme="majorHAnsi"/>
          <w:sz w:val="22"/>
          <w:szCs w:val="22"/>
        </w:rPr>
      </w:pPr>
    </w:p>
    <w:p w14:paraId="2F1310EA" w14:textId="77777777" w:rsidR="001F4B0F" w:rsidRPr="00032A5D" w:rsidRDefault="001F4B0F" w:rsidP="00210FB9">
      <w:pPr>
        <w:spacing w:line="36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Honest, dedicated, friendly, hardworking with ability to work independently, committed to job assign</w:t>
      </w:r>
      <w:r w:rsidR="00DD0050" w:rsidRPr="00032A5D">
        <w:rPr>
          <w:rFonts w:asciiTheme="majorHAnsi" w:hAnsiTheme="majorHAnsi" w:cstheme="majorHAnsi"/>
          <w:sz w:val="22"/>
          <w:szCs w:val="22"/>
        </w:rPr>
        <w:t>ed and can work under pressure.</w:t>
      </w:r>
    </w:p>
    <w:p w14:paraId="097C9E01" w14:textId="77777777" w:rsidR="00DD0050" w:rsidRPr="00032A5D" w:rsidRDefault="00DD0050" w:rsidP="00210FB9">
      <w:pPr>
        <w:spacing w:line="360" w:lineRule="auto"/>
        <w:jc w:val="both"/>
        <w:rPr>
          <w:rFonts w:asciiTheme="majorHAnsi" w:hAnsiTheme="majorHAnsi" w:cstheme="majorHAnsi"/>
          <w:sz w:val="22"/>
          <w:szCs w:val="22"/>
        </w:rPr>
      </w:pPr>
    </w:p>
    <w:p w14:paraId="0CC63A4C" w14:textId="77777777" w:rsidR="001F4B0F" w:rsidRPr="00032A5D" w:rsidRDefault="001F4B0F" w:rsidP="00210FB9">
      <w:pPr>
        <w:pBdr>
          <w:top w:val="single" w:sz="2" w:space="1" w:color="000000" w:shadow="1"/>
          <w:left w:val="single" w:sz="2" w:space="4" w:color="000000" w:shadow="1"/>
          <w:bottom w:val="single" w:sz="2" w:space="1" w:color="000000" w:shadow="1"/>
          <w:right w:val="single" w:sz="2" w:space="4" w:color="000000" w:shadow="1"/>
        </w:pBdr>
        <w:shd w:val="clear" w:color="auto" w:fill="002060"/>
        <w:spacing w:line="360" w:lineRule="auto"/>
        <w:jc w:val="center"/>
        <w:rPr>
          <w:rFonts w:asciiTheme="majorHAnsi" w:hAnsiTheme="majorHAnsi" w:cstheme="majorHAnsi"/>
          <w:b/>
          <w:sz w:val="22"/>
          <w:szCs w:val="22"/>
          <w:lang w:val="en-US"/>
        </w:rPr>
      </w:pPr>
      <w:r w:rsidRPr="00032A5D">
        <w:rPr>
          <w:rFonts w:asciiTheme="majorHAnsi" w:hAnsiTheme="majorHAnsi" w:cstheme="majorHAnsi"/>
          <w:b/>
          <w:sz w:val="22"/>
          <w:szCs w:val="22"/>
          <w:lang w:val="en-US"/>
        </w:rPr>
        <w:t>Personal Particulars</w:t>
      </w:r>
    </w:p>
    <w:p w14:paraId="2BB73659" w14:textId="77777777" w:rsidR="001F4B0F" w:rsidRPr="00032A5D" w:rsidRDefault="001F4B0F" w:rsidP="00210FB9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2EACCBC6" w14:textId="0FAC920D" w:rsidR="00AA3969" w:rsidRPr="00032A5D" w:rsidRDefault="00AA3969" w:rsidP="00210FB9">
      <w:pPr>
        <w:numPr>
          <w:ilvl w:val="0"/>
          <w:numId w:val="24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eastAsia="Batang" w:hAnsiTheme="majorHAnsi" w:cstheme="majorHAnsi"/>
          <w:bCs/>
          <w:sz w:val="22"/>
          <w:szCs w:val="22"/>
        </w:rPr>
        <w:t xml:space="preserve">Date of Birth             </w:t>
      </w:r>
      <w:proofErr w:type="gramStart"/>
      <w:r w:rsidRPr="00032A5D">
        <w:rPr>
          <w:rFonts w:asciiTheme="majorHAnsi" w:eastAsia="Batang" w:hAnsiTheme="majorHAnsi" w:cstheme="majorHAnsi"/>
          <w:bCs/>
          <w:sz w:val="22"/>
          <w:szCs w:val="22"/>
        </w:rPr>
        <w:t xml:space="preserve">  :</w:t>
      </w:r>
      <w:proofErr w:type="gramEnd"/>
      <w:r w:rsidRPr="00032A5D">
        <w:rPr>
          <w:rFonts w:asciiTheme="majorHAnsi" w:eastAsia="Batang" w:hAnsiTheme="majorHAnsi" w:cstheme="majorHAnsi"/>
          <w:bCs/>
          <w:sz w:val="22"/>
          <w:szCs w:val="22"/>
        </w:rPr>
        <w:t xml:space="preserve">  2</w:t>
      </w:r>
      <w:r w:rsidRPr="00032A5D">
        <w:rPr>
          <w:rFonts w:asciiTheme="majorHAnsi" w:eastAsia="Batang" w:hAnsiTheme="majorHAnsi" w:cstheme="majorHAnsi"/>
          <w:bCs/>
          <w:sz w:val="22"/>
          <w:szCs w:val="22"/>
          <w:vertAlign w:val="superscript"/>
        </w:rPr>
        <w:t>nd</w:t>
      </w:r>
      <w:r w:rsidRPr="00032A5D">
        <w:rPr>
          <w:rFonts w:asciiTheme="majorHAnsi" w:eastAsia="Batang" w:hAnsiTheme="majorHAnsi" w:cstheme="majorHAnsi"/>
          <w:bCs/>
          <w:sz w:val="22"/>
          <w:szCs w:val="22"/>
        </w:rPr>
        <w:t xml:space="preserve"> July 1991</w:t>
      </w:r>
    </w:p>
    <w:p w14:paraId="6A6BBAE9" w14:textId="31FBFD74" w:rsidR="009307A5" w:rsidRPr="00032A5D" w:rsidRDefault="009307A5" w:rsidP="00210FB9">
      <w:pPr>
        <w:numPr>
          <w:ilvl w:val="0"/>
          <w:numId w:val="24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eastAsia="Batang" w:hAnsiTheme="majorHAnsi" w:cstheme="majorHAnsi"/>
          <w:bCs/>
          <w:sz w:val="22"/>
          <w:szCs w:val="22"/>
        </w:rPr>
        <w:t xml:space="preserve">Marital Status </w:t>
      </w:r>
      <w:r w:rsidRPr="00032A5D">
        <w:rPr>
          <w:rFonts w:asciiTheme="majorHAnsi" w:eastAsia="Batang" w:hAnsiTheme="majorHAnsi" w:cstheme="majorHAnsi"/>
          <w:bCs/>
          <w:sz w:val="22"/>
          <w:szCs w:val="22"/>
        </w:rPr>
        <w:tab/>
        <w:t xml:space="preserve">       </w:t>
      </w:r>
      <w:proofErr w:type="gramStart"/>
      <w:r w:rsidRPr="00032A5D">
        <w:rPr>
          <w:rFonts w:asciiTheme="majorHAnsi" w:eastAsia="Batang" w:hAnsiTheme="majorHAnsi" w:cstheme="majorHAnsi"/>
          <w:bCs/>
          <w:sz w:val="22"/>
          <w:szCs w:val="22"/>
        </w:rPr>
        <w:t xml:space="preserve">  :</w:t>
      </w:r>
      <w:proofErr w:type="gramEnd"/>
      <w:r w:rsidRPr="00032A5D">
        <w:rPr>
          <w:rFonts w:asciiTheme="majorHAnsi" w:eastAsia="Batang" w:hAnsiTheme="majorHAnsi" w:cstheme="majorHAnsi"/>
          <w:bCs/>
          <w:sz w:val="22"/>
          <w:szCs w:val="22"/>
        </w:rPr>
        <w:t xml:space="preserve"> Married</w:t>
      </w:r>
    </w:p>
    <w:p w14:paraId="361243CC" w14:textId="77777777" w:rsidR="00AA3969" w:rsidRPr="00032A5D" w:rsidRDefault="00AA3969" w:rsidP="00210FB9">
      <w:pPr>
        <w:numPr>
          <w:ilvl w:val="0"/>
          <w:numId w:val="24"/>
        </w:numPr>
        <w:spacing w:line="360" w:lineRule="auto"/>
        <w:ind w:right="-180"/>
        <w:jc w:val="both"/>
        <w:rPr>
          <w:rFonts w:asciiTheme="majorHAnsi" w:eastAsia="Batang" w:hAnsiTheme="majorHAnsi" w:cstheme="majorHAnsi"/>
          <w:bCs/>
          <w:sz w:val="22"/>
          <w:szCs w:val="22"/>
          <w:lang w:val="sv-SE"/>
        </w:rPr>
      </w:pPr>
      <w:r w:rsidRPr="00032A5D">
        <w:rPr>
          <w:rFonts w:asciiTheme="majorHAnsi" w:eastAsia="Batang" w:hAnsiTheme="majorHAnsi" w:cstheme="majorHAnsi"/>
          <w:bCs/>
          <w:sz w:val="22"/>
          <w:szCs w:val="22"/>
          <w:lang w:val="sv-SE"/>
        </w:rPr>
        <w:t>Father’s Name            :  Krishna sangare</w:t>
      </w:r>
    </w:p>
    <w:p w14:paraId="75BFACEB" w14:textId="77777777" w:rsidR="00AA3969" w:rsidRPr="00032A5D" w:rsidRDefault="00AA3969" w:rsidP="00210FB9">
      <w:pPr>
        <w:numPr>
          <w:ilvl w:val="0"/>
          <w:numId w:val="24"/>
        </w:numPr>
        <w:spacing w:line="360" w:lineRule="auto"/>
        <w:ind w:right="-180"/>
        <w:jc w:val="both"/>
        <w:rPr>
          <w:rFonts w:asciiTheme="majorHAnsi" w:eastAsia="Batang" w:hAnsiTheme="majorHAnsi" w:cstheme="majorHAnsi"/>
          <w:bCs/>
          <w:sz w:val="22"/>
          <w:szCs w:val="22"/>
        </w:rPr>
      </w:pPr>
      <w:r w:rsidRPr="00032A5D">
        <w:rPr>
          <w:rFonts w:asciiTheme="majorHAnsi" w:eastAsia="Batang" w:hAnsiTheme="majorHAnsi" w:cstheme="majorHAnsi"/>
          <w:bCs/>
          <w:sz w:val="22"/>
          <w:szCs w:val="22"/>
        </w:rPr>
        <w:t xml:space="preserve">Languages Known    </w:t>
      </w:r>
      <w:proofErr w:type="gramStart"/>
      <w:r w:rsidRPr="00032A5D">
        <w:rPr>
          <w:rFonts w:asciiTheme="majorHAnsi" w:eastAsia="Batang" w:hAnsiTheme="majorHAnsi" w:cstheme="majorHAnsi"/>
          <w:bCs/>
          <w:sz w:val="22"/>
          <w:szCs w:val="22"/>
        </w:rPr>
        <w:t xml:space="preserve">  :</w:t>
      </w:r>
      <w:proofErr w:type="gramEnd"/>
      <w:r w:rsidRPr="00032A5D">
        <w:rPr>
          <w:rFonts w:asciiTheme="majorHAnsi" w:eastAsia="Batang" w:hAnsiTheme="majorHAnsi" w:cstheme="majorHAnsi"/>
          <w:bCs/>
          <w:sz w:val="22"/>
          <w:szCs w:val="22"/>
        </w:rPr>
        <w:t xml:space="preserve"> Marathi, Hindi and English</w:t>
      </w:r>
    </w:p>
    <w:p w14:paraId="55599BF8" w14:textId="77777777" w:rsidR="00AA3969" w:rsidRPr="00032A5D" w:rsidRDefault="00AA3969" w:rsidP="00210FB9">
      <w:pPr>
        <w:numPr>
          <w:ilvl w:val="0"/>
          <w:numId w:val="24"/>
        </w:numPr>
        <w:spacing w:line="360" w:lineRule="auto"/>
        <w:ind w:right="-180"/>
        <w:jc w:val="both"/>
        <w:rPr>
          <w:rFonts w:asciiTheme="majorHAnsi" w:eastAsia="Batang" w:hAnsiTheme="majorHAnsi" w:cstheme="majorHAnsi"/>
          <w:bCs/>
          <w:sz w:val="22"/>
          <w:szCs w:val="22"/>
        </w:rPr>
      </w:pPr>
      <w:r w:rsidRPr="00032A5D">
        <w:rPr>
          <w:rFonts w:asciiTheme="majorHAnsi" w:eastAsia="Batang" w:hAnsiTheme="majorHAnsi" w:cstheme="majorHAnsi"/>
          <w:bCs/>
          <w:sz w:val="22"/>
          <w:szCs w:val="22"/>
        </w:rPr>
        <w:t xml:space="preserve">Location preference  </w:t>
      </w:r>
      <w:proofErr w:type="gramStart"/>
      <w:r w:rsidRPr="00032A5D">
        <w:rPr>
          <w:rFonts w:asciiTheme="majorHAnsi" w:eastAsia="Batang" w:hAnsiTheme="majorHAnsi" w:cstheme="majorHAnsi"/>
          <w:bCs/>
          <w:sz w:val="22"/>
          <w:szCs w:val="22"/>
        </w:rPr>
        <w:t xml:space="preserve"> </w:t>
      </w:r>
      <w:r w:rsidR="00097E11" w:rsidRPr="00032A5D">
        <w:rPr>
          <w:rFonts w:asciiTheme="majorHAnsi" w:eastAsia="Batang" w:hAnsiTheme="majorHAnsi" w:cstheme="majorHAnsi"/>
          <w:bCs/>
          <w:sz w:val="22"/>
          <w:szCs w:val="22"/>
        </w:rPr>
        <w:t xml:space="preserve"> </w:t>
      </w:r>
      <w:r w:rsidRPr="00032A5D">
        <w:rPr>
          <w:rFonts w:asciiTheme="majorHAnsi" w:eastAsia="Batang" w:hAnsiTheme="majorHAnsi" w:cstheme="majorHAnsi"/>
          <w:bCs/>
          <w:sz w:val="22"/>
          <w:szCs w:val="22"/>
        </w:rPr>
        <w:t>:</w:t>
      </w:r>
      <w:proofErr w:type="gramEnd"/>
      <w:r w:rsidRPr="00032A5D">
        <w:rPr>
          <w:rFonts w:asciiTheme="majorHAnsi" w:eastAsia="Batang" w:hAnsiTheme="majorHAnsi" w:cstheme="majorHAnsi"/>
          <w:bCs/>
          <w:sz w:val="22"/>
          <w:szCs w:val="22"/>
        </w:rPr>
        <w:t xml:space="preserve">  Mumbai.</w:t>
      </w:r>
    </w:p>
    <w:p w14:paraId="69C168CF" w14:textId="77777777" w:rsidR="00DD0050" w:rsidRPr="00032A5D" w:rsidRDefault="00DD0050" w:rsidP="00210FB9">
      <w:pPr>
        <w:spacing w:line="360" w:lineRule="auto"/>
        <w:rPr>
          <w:rFonts w:asciiTheme="majorHAnsi" w:hAnsiTheme="majorHAnsi" w:cstheme="majorHAnsi"/>
          <w:b/>
          <w:sz w:val="22"/>
          <w:szCs w:val="22"/>
        </w:rPr>
      </w:pPr>
    </w:p>
    <w:p w14:paraId="3BDEC6BC" w14:textId="77777777" w:rsidR="001F4B0F" w:rsidRPr="00032A5D" w:rsidRDefault="001F4B0F" w:rsidP="00210FB9">
      <w:pPr>
        <w:pBdr>
          <w:top w:val="single" w:sz="2" w:space="1" w:color="000000" w:shadow="1"/>
          <w:left w:val="single" w:sz="2" w:space="4" w:color="000000" w:shadow="1"/>
          <w:bottom w:val="single" w:sz="2" w:space="1" w:color="000000" w:shadow="1"/>
          <w:right w:val="single" w:sz="2" w:space="4" w:color="000000" w:shadow="1"/>
        </w:pBdr>
        <w:shd w:val="clear" w:color="auto" w:fill="002060"/>
        <w:spacing w:line="360" w:lineRule="auto"/>
        <w:jc w:val="center"/>
        <w:rPr>
          <w:rFonts w:asciiTheme="majorHAnsi" w:hAnsiTheme="majorHAnsi" w:cstheme="majorHAnsi"/>
          <w:b/>
          <w:sz w:val="22"/>
          <w:szCs w:val="22"/>
        </w:rPr>
      </w:pPr>
      <w:r w:rsidRPr="00032A5D">
        <w:rPr>
          <w:rFonts w:asciiTheme="majorHAnsi" w:hAnsiTheme="majorHAnsi" w:cstheme="majorHAnsi"/>
          <w:b/>
          <w:bCs/>
          <w:sz w:val="22"/>
          <w:szCs w:val="22"/>
        </w:rPr>
        <w:t>Other Curricular Activities</w:t>
      </w:r>
    </w:p>
    <w:p w14:paraId="6C7AE599" w14:textId="77777777" w:rsidR="00AA3969" w:rsidRPr="00032A5D" w:rsidRDefault="00AA3969" w:rsidP="00210FB9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41C70D7A" w14:textId="77777777" w:rsidR="00AA3969" w:rsidRPr="00032A5D" w:rsidRDefault="00AA3969" w:rsidP="00210FB9">
      <w:pPr>
        <w:pStyle w:val="ListParagraph"/>
        <w:numPr>
          <w:ilvl w:val="0"/>
          <w:numId w:val="25"/>
        </w:numPr>
        <w:spacing w:line="360" w:lineRule="auto"/>
        <w:ind w:left="720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Actively participated in cultural events and tournaments during my school and college days.</w:t>
      </w:r>
    </w:p>
    <w:p w14:paraId="0C5CD492" w14:textId="77777777" w:rsidR="00AA3969" w:rsidRPr="00032A5D" w:rsidRDefault="00AA3969" w:rsidP="00210FB9">
      <w:pPr>
        <w:pStyle w:val="ListParagraph"/>
        <w:numPr>
          <w:ilvl w:val="0"/>
          <w:numId w:val="25"/>
        </w:numPr>
        <w:suppressAutoHyphens w:val="0"/>
        <w:spacing w:line="360" w:lineRule="auto"/>
        <w:ind w:left="720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 xml:space="preserve">Contributed </w:t>
      </w:r>
      <w:proofErr w:type="gramStart"/>
      <w:r w:rsidRPr="00032A5D">
        <w:rPr>
          <w:rFonts w:asciiTheme="majorHAnsi" w:hAnsiTheme="majorHAnsi" w:cstheme="majorHAnsi"/>
          <w:sz w:val="22"/>
          <w:szCs w:val="22"/>
        </w:rPr>
        <w:t>in</w:t>
      </w:r>
      <w:proofErr w:type="gramEnd"/>
      <w:r w:rsidRPr="00032A5D">
        <w:rPr>
          <w:rFonts w:asciiTheme="majorHAnsi" w:hAnsiTheme="majorHAnsi" w:cstheme="majorHAnsi"/>
          <w:sz w:val="22"/>
          <w:szCs w:val="22"/>
        </w:rPr>
        <w:t xml:space="preserve"> different Social activities like Tree Plantation, Aids awareness, trained a group of people on disaster management.</w:t>
      </w:r>
    </w:p>
    <w:p w14:paraId="605390F2" w14:textId="77777777" w:rsidR="002110DC" w:rsidRPr="00032A5D" w:rsidRDefault="002110DC" w:rsidP="00210FB9">
      <w:pPr>
        <w:spacing w:line="360" w:lineRule="auto"/>
        <w:rPr>
          <w:rFonts w:asciiTheme="majorHAnsi" w:hAnsiTheme="majorHAnsi" w:cstheme="majorHAnsi"/>
          <w:b/>
          <w:sz w:val="22"/>
          <w:szCs w:val="22"/>
        </w:rPr>
      </w:pPr>
    </w:p>
    <w:p w14:paraId="00EC7EB1" w14:textId="77777777" w:rsidR="001F4B0F" w:rsidRPr="00032A5D" w:rsidRDefault="006A4FA7" w:rsidP="00210FB9">
      <w:pPr>
        <w:pBdr>
          <w:top w:val="single" w:sz="2" w:space="1" w:color="000000" w:shadow="1"/>
          <w:left w:val="single" w:sz="2" w:space="4" w:color="000000" w:shadow="1"/>
          <w:bottom w:val="single" w:sz="2" w:space="1" w:color="000000" w:shadow="1"/>
          <w:right w:val="single" w:sz="2" w:space="4" w:color="000000" w:shadow="1"/>
        </w:pBdr>
        <w:shd w:val="clear" w:color="auto" w:fill="002060"/>
        <w:spacing w:line="360" w:lineRule="auto"/>
        <w:jc w:val="center"/>
        <w:rPr>
          <w:rFonts w:asciiTheme="majorHAnsi" w:hAnsiTheme="majorHAnsi" w:cstheme="majorHAnsi"/>
          <w:b/>
          <w:sz w:val="22"/>
          <w:szCs w:val="22"/>
          <w:lang w:val="en-US"/>
        </w:rPr>
      </w:pPr>
      <w:r w:rsidRPr="00032A5D">
        <w:rPr>
          <w:rFonts w:asciiTheme="majorHAnsi" w:hAnsiTheme="majorHAnsi" w:cstheme="majorHAnsi"/>
          <w:b/>
          <w:sz w:val="22"/>
          <w:szCs w:val="22"/>
          <w:lang w:val="en-US"/>
        </w:rPr>
        <w:t>Computer skills</w:t>
      </w:r>
    </w:p>
    <w:p w14:paraId="0BC4F990" w14:textId="77777777" w:rsidR="001F4B0F" w:rsidRPr="00032A5D" w:rsidRDefault="001F4B0F" w:rsidP="00210FB9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1EA6B1B4" w14:textId="77777777" w:rsidR="00753F22" w:rsidRPr="00032A5D" w:rsidRDefault="00753F22" w:rsidP="00210FB9">
      <w:pPr>
        <w:numPr>
          <w:ilvl w:val="0"/>
          <w:numId w:val="26"/>
        </w:numPr>
        <w:suppressAutoHyphens w:val="0"/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Advanced Excel from St. Angelo’s Computer Education.</w:t>
      </w:r>
    </w:p>
    <w:p w14:paraId="7BFC01B1" w14:textId="77777777" w:rsidR="00AA3969" w:rsidRPr="00032A5D" w:rsidRDefault="00AA3969" w:rsidP="00210FB9">
      <w:pPr>
        <w:numPr>
          <w:ilvl w:val="0"/>
          <w:numId w:val="26"/>
        </w:numPr>
        <w:suppressAutoHyphens w:val="0"/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 xml:space="preserve">Ms-Office (Ms Office Word, Ms </w:t>
      </w:r>
      <w:proofErr w:type="gramStart"/>
      <w:r w:rsidRPr="00032A5D">
        <w:rPr>
          <w:rFonts w:asciiTheme="majorHAnsi" w:hAnsiTheme="majorHAnsi" w:cstheme="majorHAnsi"/>
          <w:sz w:val="22"/>
          <w:szCs w:val="22"/>
        </w:rPr>
        <w:t>excel</w:t>
      </w:r>
      <w:proofErr w:type="gramEnd"/>
      <w:r w:rsidRPr="00032A5D">
        <w:rPr>
          <w:rFonts w:asciiTheme="majorHAnsi" w:hAnsiTheme="majorHAnsi" w:cstheme="majorHAnsi"/>
          <w:sz w:val="22"/>
          <w:szCs w:val="22"/>
        </w:rPr>
        <w:t>, Ms Power point, Ms Office Access).</w:t>
      </w:r>
    </w:p>
    <w:p w14:paraId="0DD9EDCF" w14:textId="77777777" w:rsidR="00AA3969" w:rsidRPr="00032A5D" w:rsidRDefault="001A328B" w:rsidP="00210FB9">
      <w:pPr>
        <w:suppressAutoHyphens w:val="0"/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 xml:space="preserve">             </w:t>
      </w:r>
      <w:r w:rsidR="00AA3969" w:rsidRPr="00032A5D">
        <w:rPr>
          <w:rFonts w:asciiTheme="majorHAnsi" w:hAnsiTheme="majorHAnsi" w:cstheme="majorHAnsi"/>
          <w:sz w:val="22"/>
          <w:szCs w:val="22"/>
        </w:rPr>
        <w:t xml:space="preserve">Windows (OS </w:t>
      </w:r>
      <w:proofErr w:type="spellStart"/>
      <w:r w:rsidR="00AA3969" w:rsidRPr="00032A5D">
        <w:rPr>
          <w:rFonts w:asciiTheme="majorHAnsi" w:hAnsiTheme="majorHAnsi" w:cstheme="majorHAnsi"/>
          <w:sz w:val="22"/>
          <w:szCs w:val="22"/>
        </w:rPr>
        <w:t>Xp</w:t>
      </w:r>
      <w:proofErr w:type="spellEnd"/>
      <w:r w:rsidR="00AA3969" w:rsidRPr="00032A5D">
        <w:rPr>
          <w:rFonts w:asciiTheme="majorHAnsi" w:hAnsiTheme="majorHAnsi" w:cstheme="majorHAnsi"/>
          <w:sz w:val="22"/>
          <w:szCs w:val="22"/>
        </w:rPr>
        <w:t>, Vista, 7, 8).</w:t>
      </w:r>
    </w:p>
    <w:p w14:paraId="7C84DBDD" w14:textId="77777777" w:rsidR="00AA3969" w:rsidRPr="00032A5D" w:rsidRDefault="00AA3969" w:rsidP="00210FB9">
      <w:pPr>
        <w:numPr>
          <w:ilvl w:val="0"/>
          <w:numId w:val="26"/>
        </w:numPr>
        <w:suppressAutoHyphens w:val="0"/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032A5D">
        <w:rPr>
          <w:rFonts w:asciiTheme="majorHAnsi" w:hAnsiTheme="majorHAnsi" w:cstheme="majorHAnsi"/>
          <w:sz w:val="22"/>
          <w:szCs w:val="22"/>
        </w:rPr>
        <w:t>Have done Diploma in Office Automation,</w:t>
      </w:r>
      <w:r w:rsidR="00753F22" w:rsidRPr="00032A5D">
        <w:rPr>
          <w:rFonts w:asciiTheme="majorHAnsi" w:hAnsiTheme="majorHAnsi" w:cstheme="majorHAnsi"/>
          <w:sz w:val="22"/>
          <w:szCs w:val="22"/>
        </w:rPr>
        <w:t xml:space="preserve"> </w:t>
      </w:r>
      <w:r w:rsidRPr="00032A5D">
        <w:rPr>
          <w:rFonts w:asciiTheme="majorHAnsi" w:hAnsiTheme="majorHAnsi" w:cstheme="majorHAnsi"/>
          <w:sz w:val="22"/>
          <w:szCs w:val="22"/>
        </w:rPr>
        <w:t>Computer</w:t>
      </w:r>
      <w:r w:rsidR="00753F22" w:rsidRPr="00032A5D">
        <w:rPr>
          <w:rFonts w:asciiTheme="majorHAnsi" w:hAnsiTheme="majorHAnsi" w:cstheme="majorHAnsi"/>
          <w:sz w:val="22"/>
          <w:szCs w:val="22"/>
        </w:rPr>
        <w:t xml:space="preserve"> fundamental, windows, </w:t>
      </w:r>
      <w:r w:rsidRPr="00032A5D">
        <w:rPr>
          <w:rFonts w:asciiTheme="majorHAnsi" w:hAnsiTheme="majorHAnsi" w:cstheme="majorHAnsi"/>
          <w:sz w:val="22"/>
          <w:szCs w:val="22"/>
        </w:rPr>
        <w:t>Page Maker, CorelDraw, Photoshop, Tally 9.0 Advance</w:t>
      </w:r>
    </w:p>
    <w:p w14:paraId="0F6527FD" w14:textId="77777777" w:rsidR="00AA3969" w:rsidRPr="00032A5D" w:rsidRDefault="00037DBD" w:rsidP="00210FB9">
      <w:pPr>
        <w:pBdr>
          <w:top w:val="single" w:sz="2" w:space="1" w:color="000000" w:shadow="1"/>
          <w:left w:val="single" w:sz="2" w:space="4" w:color="000000" w:shadow="1"/>
          <w:bottom w:val="single" w:sz="2" w:space="1" w:color="000000" w:shadow="1"/>
          <w:right w:val="single" w:sz="2" w:space="4" w:color="000000" w:shadow="1"/>
        </w:pBdr>
        <w:shd w:val="clear" w:color="auto" w:fill="002060"/>
        <w:spacing w:line="360" w:lineRule="auto"/>
        <w:jc w:val="center"/>
        <w:rPr>
          <w:rFonts w:asciiTheme="majorHAnsi" w:hAnsiTheme="majorHAnsi" w:cstheme="majorHAnsi"/>
          <w:b/>
          <w:sz w:val="22"/>
          <w:szCs w:val="22"/>
          <w:lang w:val="en-US"/>
        </w:rPr>
      </w:pPr>
      <w:r w:rsidRPr="00032A5D">
        <w:rPr>
          <w:rFonts w:asciiTheme="majorHAnsi" w:hAnsiTheme="majorHAnsi" w:cstheme="majorHAnsi"/>
          <w:b/>
          <w:sz w:val="22"/>
          <w:szCs w:val="22"/>
          <w:lang w:val="en-US"/>
        </w:rPr>
        <w:t>Declaration</w:t>
      </w:r>
    </w:p>
    <w:p w14:paraId="36BBD74C" w14:textId="77777777" w:rsidR="00AA3969" w:rsidRPr="00032A5D" w:rsidRDefault="00AA3969" w:rsidP="00210FB9">
      <w:pPr>
        <w:widowControl w:val="0"/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5F3F55E6" w14:textId="77777777" w:rsidR="00AA3969" w:rsidRPr="00032A5D" w:rsidRDefault="00AA3969" w:rsidP="00210FB9">
      <w:pPr>
        <w:pStyle w:val="NoSpacing"/>
        <w:spacing w:line="360" w:lineRule="auto"/>
        <w:jc w:val="both"/>
        <w:rPr>
          <w:rFonts w:asciiTheme="majorHAnsi" w:hAnsiTheme="majorHAnsi" w:cstheme="majorHAnsi"/>
        </w:rPr>
      </w:pPr>
      <w:r w:rsidRPr="00032A5D">
        <w:rPr>
          <w:rFonts w:asciiTheme="majorHAnsi" w:hAnsiTheme="majorHAnsi" w:cstheme="majorHAnsi"/>
        </w:rPr>
        <w:t xml:space="preserve">I do hereby declare that the particulars of information and facts stated here in above are true, </w:t>
      </w:r>
      <w:proofErr w:type="gramStart"/>
      <w:r w:rsidRPr="00032A5D">
        <w:rPr>
          <w:rFonts w:asciiTheme="majorHAnsi" w:hAnsiTheme="majorHAnsi" w:cstheme="majorHAnsi"/>
        </w:rPr>
        <w:t>correct</w:t>
      </w:r>
      <w:proofErr w:type="gramEnd"/>
      <w:r w:rsidRPr="00032A5D">
        <w:rPr>
          <w:rFonts w:asciiTheme="majorHAnsi" w:hAnsiTheme="majorHAnsi" w:cstheme="majorHAnsi"/>
        </w:rPr>
        <w:t xml:space="preserve"> and complete to the best of my knowledge and belief.</w:t>
      </w:r>
    </w:p>
    <w:p w14:paraId="0A2A26F5" w14:textId="77777777" w:rsidR="001F4B0F" w:rsidRPr="00032A5D" w:rsidRDefault="001F4B0F" w:rsidP="00210FB9">
      <w:pPr>
        <w:spacing w:line="360" w:lineRule="auto"/>
        <w:ind w:right="-180"/>
        <w:jc w:val="both"/>
        <w:rPr>
          <w:rFonts w:asciiTheme="majorHAnsi" w:eastAsia="Batang" w:hAnsiTheme="majorHAnsi" w:cstheme="majorHAnsi"/>
          <w:bCs/>
          <w:sz w:val="22"/>
          <w:szCs w:val="22"/>
        </w:rPr>
      </w:pPr>
      <w:r w:rsidRPr="00032A5D">
        <w:rPr>
          <w:rFonts w:asciiTheme="majorHAnsi" w:eastAsia="Batang" w:hAnsiTheme="majorHAnsi" w:cstheme="majorHAnsi"/>
          <w:bCs/>
          <w:sz w:val="22"/>
          <w:szCs w:val="22"/>
        </w:rPr>
        <w:t xml:space="preserve">Date:   </w:t>
      </w:r>
    </w:p>
    <w:p w14:paraId="0E252F31" w14:textId="77777777" w:rsidR="001F4B0F" w:rsidRPr="00032A5D" w:rsidRDefault="001F4B0F" w:rsidP="00210FB9">
      <w:pPr>
        <w:spacing w:line="360" w:lineRule="auto"/>
        <w:ind w:right="-180"/>
        <w:jc w:val="both"/>
        <w:rPr>
          <w:rFonts w:asciiTheme="majorHAnsi" w:eastAsia="Batang" w:hAnsiTheme="majorHAnsi" w:cstheme="majorHAnsi"/>
          <w:bCs/>
          <w:sz w:val="22"/>
          <w:szCs w:val="22"/>
        </w:rPr>
      </w:pPr>
      <w:r w:rsidRPr="00032A5D">
        <w:rPr>
          <w:rFonts w:asciiTheme="majorHAnsi" w:eastAsia="Batang" w:hAnsiTheme="majorHAnsi" w:cstheme="majorHAnsi"/>
          <w:bCs/>
          <w:sz w:val="22"/>
          <w:szCs w:val="22"/>
        </w:rPr>
        <w:t xml:space="preserve"> </w:t>
      </w:r>
    </w:p>
    <w:p w14:paraId="43902864" w14:textId="77777777" w:rsidR="001F4B0F" w:rsidRPr="00032A5D" w:rsidRDefault="001F4B0F" w:rsidP="00210FB9">
      <w:pPr>
        <w:spacing w:line="360" w:lineRule="auto"/>
        <w:ind w:right="-180"/>
        <w:jc w:val="both"/>
        <w:rPr>
          <w:rFonts w:asciiTheme="majorHAnsi" w:eastAsia="Batang" w:hAnsiTheme="majorHAnsi" w:cstheme="majorHAnsi"/>
          <w:bCs/>
          <w:sz w:val="22"/>
          <w:szCs w:val="22"/>
        </w:rPr>
      </w:pPr>
      <w:r w:rsidRPr="00032A5D">
        <w:rPr>
          <w:rFonts w:asciiTheme="majorHAnsi" w:eastAsia="Batang" w:hAnsiTheme="majorHAnsi" w:cstheme="majorHAnsi"/>
          <w:bCs/>
          <w:sz w:val="22"/>
          <w:szCs w:val="22"/>
        </w:rPr>
        <w:t>Place:</w:t>
      </w:r>
      <w:r w:rsidRPr="00032A5D">
        <w:rPr>
          <w:rFonts w:asciiTheme="majorHAnsi" w:eastAsia="Batang" w:hAnsiTheme="majorHAnsi" w:cstheme="majorHAnsi"/>
          <w:bCs/>
          <w:sz w:val="22"/>
          <w:szCs w:val="22"/>
        </w:rPr>
        <w:tab/>
        <w:t>Mumbai</w:t>
      </w:r>
      <w:r w:rsidRPr="00032A5D">
        <w:rPr>
          <w:rFonts w:asciiTheme="majorHAnsi" w:eastAsia="Batang" w:hAnsiTheme="majorHAnsi" w:cstheme="majorHAnsi"/>
          <w:bCs/>
          <w:sz w:val="22"/>
          <w:szCs w:val="22"/>
        </w:rPr>
        <w:tab/>
      </w:r>
      <w:r w:rsidRPr="00032A5D">
        <w:rPr>
          <w:rFonts w:asciiTheme="majorHAnsi" w:eastAsia="Batang" w:hAnsiTheme="majorHAnsi" w:cstheme="majorHAnsi"/>
          <w:bCs/>
          <w:sz w:val="22"/>
          <w:szCs w:val="22"/>
        </w:rPr>
        <w:tab/>
      </w:r>
      <w:r w:rsidRPr="00032A5D">
        <w:rPr>
          <w:rFonts w:asciiTheme="majorHAnsi" w:eastAsia="Batang" w:hAnsiTheme="majorHAnsi" w:cstheme="majorHAnsi"/>
          <w:bCs/>
          <w:sz w:val="22"/>
          <w:szCs w:val="22"/>
        </w:rPr>
        <w:tab/>
      </w:r>
      <w:r w:rsidRPr="00032A5D">
        <w:rPr>
          <w:rFonts w:asciiTheme="majorHAnsi" w:eastAsia="Batang" w:hAnsiTheme="majorHAnsi" w:cstheme="majorHAnsi"/>
          <w:bCs/>
          <w:sz w:val="22"/>
          <w:szCs w:val="22"/>
        </w:rPr>
        <w:tab/>
      </w:r>
      <w:r w:rsidRPr="00032A5D">
        <w:rPr>
          <w:rFonts w:asciiTheme="majorHAnsi" w:eastAsia="Batang" w:hAnsiTheme="majorHAnsi" w:cstheme="majorHAnsi"/>
          <w:bCs/>
          <w:sz w:val="22"/>
          <w:szCs w:val="22"/>
        </w:rPr>
        <w:tab/>
      </w:r>
      <w:r w:rsidRPr="00032A5D">
        <w:rPr>
          <w:rFonts w:asciiTheme="majorHAnsi" w:eastAsia="Batang" w:hAnsiTheme="majorHAnsi" w:cstheme="majorHAnsi"/>
          <w:bCs/>
          <w:sz w:val="22"/>
          <w:szCs w:val="22"/>
        </w:rPr>
        <w:tab/>
      </w:r>
      <w:r w:rsidRPr="00032A5D">
        <w:rPr>
          <w:rFonts w:asciiTheme="majorHAnsi" w:eastAsia="Batang" w:hAnsiTheme="majorHAnsi" w:cstheme="majorHAnsi"/>
          <w:bCs/>
          <w:sz w:val="22"/>
          <w:szCs w:val="22"/>
        </w:rPr>
        <w:tab/>
      </w:r>
      <w:r w:rsidRPr="00032A5D">
        <w:rPr>
          <w:rFonts w:asciiTheme="majorHAnsi" w:eastAsia="Batang" w:hAnsiTheme="majorHAnsi" w:cstheme="majorHAnsi"/>
          <w:bCs/>
          <w:sz w:val="22"/>
          <w:szCs w:val="22"/>
        </w:rPr>
        <w:tab/>
        <w:t xml:space="preserve">   </w:t>
      </w:r>
    </w:p>
    <w:p w14:paraId="0C6A6A02" w14:textId="77777777" w:rsidR="001F4B0F" w:rsidRPr="00032A5D" w:rsidRDefault="001F4B0F" w:rsidP="00210FB9">
      <w:pPr>
        <w:spacing w:line="360" w:lineRule="auto"/>
        <w:ind w:right="-180"/>
        <w:jc w:val="both"/>
        <w:rPr>
          <w:rFonts w:asciiTheme="majorHAnsi" w:eastAsia="Batang" w:hAnsiTheme="majorHAnsi" w:cstheme="majorHAnsi"/>
          <w:bCs/>
          <w:sz w:val="22"/>
          <w:szCs w:val="22"/>
        </w:rPr>
      </w:pPr>
    </w:p>
    <w:p w14:paraId="697194DB" w14:textId="77777777" w:rsidR="001F4B0F" w:rsidRPr="00032A5D" w:rsidRDefault="001F4B0F" w:rsidP="00210FB9">
      <w:pPr>
        <w:spacing w:line="360" w:lineRule="auto"/>
        <w:ind w:right="-180"/>
        <w:jc w:val="both"/>
        <w:rPr>
          <w:rFonts w:asciiTheme="majorHAnsi" w:eastAsia="Batang" w:hAnsiTheme="majorHAnsi" w:cstheme="majorHAnsi"/>
          <w:bCs/>
          <w:sz w:val="22"/>
          <w:szCs w:val="22"/>
        </w:rPr>
      </w:pPr>
    </w:p>
    <w:p w14:paraId="4568965C" w14:textId="77777777" w:rsidR="00AA3969" w:rsidRPr="00032A5D" w:rsidRDefault="00AA3969" w:rsidP="00210FB9">
      <w:pPr>
        <w:spacing w:line="360" w:lineRule="auto"/>
        <w:ind w:right="-180"/>
        <w:jc w:val="both"/>
        <w:rPr>
          <w:rFonts w:asciiTheme="majorHAnsi" w:eastAsia="Batang" w:hAnsiTheme="majorHAnsi" w:cstheme="majorHAnsi"/>
          <w:b/>
          <w:bCs/>
          <w:sz w:val="22"/>
          <w:szCs w:val="22"/>
        </w:rPr>
      </w:pPr>
      <w:r w:rsidRPr="00032A5D">
        <w:rPr>
          <w:rFonts w:asciiTheme="majorHAnsi" w:eastAsia="Batang" w:hAnsiTheme="majorHAnsi" w:cstheme="majorHAnsi"/>
          <w:b/>
          <w:bCs/>
          <w:sz w:val="22"/>
          <w:szCs w:val="22"/>
        </w:rPr>
        <w:t xml:space="preserve">  </w:t>
      </w:r>
      <w:r w:rsidRPr="00032A5D">
        <w:rPr>
          <w:rFonts w:asciiTheme="majorHAnsi" w:eastAsia="Batang" w:hAnsiTheme="majorHAnsi" w:cstheme="majorHAnsi"/>
          <w:b/>
          <w:bCs/>
          <w:sz w:val="22"/>
          <w:szCs w:val="22"/>
        </w:rPr>
        <w:tab/>
      </w:r>
      <w:r w:rsidRPr="00032A5D">
        <w:rPr>
          <w:rFonts w:asciiTheme="majorHAnsi" w:eastAsia="Batang" w:hAnsiTheme="majorHAnsi" w:cstheme="majorHAnsi"/>
          <w:b/>
          <w:bCs/>
          <w:sz w:val="22"/>
          <w:szCs w:val="22"/>
        </w:rPr>
        <w:tab/>
      </w:r>
      <w:r w:rsidRPr="00032A5D">
        <w:rPr>
          <w:rFonts w:asciiTheme="majorHAnsi" w:eastAsia="Batang" w:hAnsiTheme="majorHAnsi" w:cstheme="majorHAnsi"/>
          <w:b/>
          <w:bCs/>
          <w:sz w:val="22"/>
          <w:szCs w:val="22"/>
        </w:rPr>
        <w:tab/>
      </w:r>
      <w:r w:rsidRPr="00032A5D">
        <w:rPr>
          <w:rFonts w:asciiTheme="majorHAnsi" w:eastAsia="Batang" w:hAnsiTheme="majorHAnsi" w:cstheme="majorHAnsi"/>
          <w:b/>
          <w:bCs/>
          <w:sz w:val="22"/>
          <w:szCs w:val="22"/>
        </w:rPr>
        <w:tab/>
      </w:r>
      <w:r w:rsidRPr="00032A5D">
        <w:rPr>
          <w:rFonts w:asciiTheme="majorHAnsi" w:eastAsia="Batang" w:hAnsiTheme="majorHAnsi" w:cstheme="majorHAnsi"/>
          <w:b/>
          <w:bCs/>
          <w:sz w:val="22"/>
          <w:szCs w:val="22"/>
        </w:rPr>
        <w:tab/>
      </w:r>
      <w:r w:rsidRPr="00032A5D">
        <w:rPr>
          <w:rFonts w:asciiTheme="majorHAnsi" w:eastAsia="Batang" w:hAnsiTheme="majorHAnsi" w:cstheme="majorHAnsi"/>
          <w:b/>
          <w:bCs/>
          <w:sz w:val="22"/>
          <w:szCs w:val="22"/>
        </w:rPr>
        <w:tab/>
      </w:r>
      <w:r w:rsidRPr="00032A5D">
        <w:rPr>
          <w:rFonts w:asciiTheme="majorHAnsi" w:eastAsia="Batang" w:hAnsiTheme="majorHAnsi" w:cstheme="majorHAnsi"/>
          <w:b/>
          <w:bCs/>
          <w:sz w:val="22"/>
          <w:szCs w:val="22"/>
        </w:rPr>
        <w:tab/>
      </w:r>
      <w:r w:rsidRPr="00032A5D">
        <w:rPr>
          <w:rFonts w:asciiTheme="majorHAnsi" w:eastAsia="Batang" w:hAnsiTheme="majorHAnsi" w:cstheme="majorHAnsi"/>
          <w:b/>
          <w:bCs/>
          <w:sz w:val="22"/>
          <w:szCs w:val="22"/>
        </w:rPr>
        <w:tab/>
      </w:r>
      <w:r w:rsidRPr="00032A5D">
        <w:rPr>
          <w:rFonts w:asciiTheme="majorHAnsi" w:eastAsia="Batang" w:hAnsiTheme="majorHAnsi" w:cstheme="majorHAnsi"/>
          <w:b/>
          <w:bCs/>
          <w:sz w:val="22"/>
          <w:szCs w:val="22"/>
        </w:rPr>
        <w:tab/>
      </w:r>
      <w:r w:rsidRPr="00032A5D">
        <w:rPr>
          <w:rFonts w:asciiTheme="majorHAnsi" w:eastAsia="Batang" w:hAnsiTheme="majorHAnsi" w:cstheme="majorHAnsi"/>
          <w:b/>
          <w:bCs/>
          <w:sz w:val="22"/>
          <w:szCs w:val="22"/>
        </w:rPr>
        <w:tab/>
        <w:t>(Kruttika K. Sangare)</w:t>
      </w:r>
    </w:p>
    <w:p w14:paraId="585D2A7A" w14:textId="77777777" w:rsidR="001F4B0F" w:rsidRPr="00032A5D" w:rsidRDefault="001F4B0F" w:rsidP="00210FB9">
      <w:pPr>
        <w:spacing w:line="360" w:lineRule="auto"/>
        <w:ind w:right="-180"/>
        <w:jc w:val="both"/>
        <w:rPr>
          <w:rFonts w:asciiTheme="majorHAnsi" w:eastAsia="Batang" w:hAnsiTheme="majorHAnsi" w:cstheme="majorHAnsi"/>
          <w:bCs/>
          <w:sz w:val="22"/>
          <w:szCs w:val="22"/>
        </w:rPr>
      </w:pPr>
    </w:p>
    <w:sectPr w:rsidR="001F4B0F" w:rsidRPr="00032A5D" w:rsidSect="00D8105A">
      <w:pgSz w:w="11906" w:h="16838"/>
      <w:pgMar w:top="270" w:right="1152" w:bottom="360" w:left="1152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A08E6" w14:textId="77777777" w:rsidR="00625CA1" w:rsidRDefault="00625CA1" w:rsidP="006E1797">
      <w:r>
        <w:separator/>
      </w:r>
    </w:p>
  </w:endnote>
  <w:endnote w:type="continuationSeparator" w:id="0">
    <w:p w14:paraId="3556D0BC" w14:textId="77777777" w:rsidR="00625CA1" w:rsidRDefault="00625CA1" w:rsidP="006E1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ctiva Extende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Yu Gothic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Lohit Hindi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C9B0F" w14:textId="77777777" w:rsidR="00625CA1" w:rsidRDefault="00625CA1" w:rsidP="006E1797">
      <w:r>
        <w:separator/>
      </w:r>
    </w:p>
  </w:footnote>
  <w:footnote w:type="continuationSeparator" w:id="0">
    <w:p w14:paraId="71354E18" w14:textId="77777777" w:rsidR="00625CA1" w:rsidRDefault="00625CA1" w:rsidP="006E17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pt;height:11pt" o:bullet="t">
        <v:imagedata r:id="rId1" o:title="mso437C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6" w15:restartNumberingAfterBreak="0">
    <w:nsid w:val="00000008"/>
    <w:multiLevelType w:val="hybridMultilevel"/>
    <w:tmpl w:val="80AE037A"/>
    <w:lvl w:ilvl="0" w:tplc="0D5A907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1D60F81"/>
    <w:multiLevelType w:val="hybridMultilevel"/>
    <w:tmpl w:val="1BEC9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3B1AD62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053205B5"/>
    <w:multiLevelType w:val="hybridMultilevel"/>
    <w:tmpl w:val="57EEB402"/>
    <w:lvl w:ilvl="0" w:tplc="57E092B2">
      <w:start w:val="1"/>
      <w:numFmt w:val="bullet"/>
      <w:lvlText w:val=""/>
      <w:lvlJc w:val="left"/>
      <w:pPr>
        <w:tabs>
          <w:tab w:val="left" w:pos="0"/>
        </w:tabs>
        <w:ind w:left="630" w:hanging="360"/>
      </w:pPr>
      <w:rPr>
        <w:rFonts w:ascii="Symbol" w:hAnsi="Symbol" w:hint="default"/>
        <w:color w:val="auto"/>
        <w:sz w:val="18"/>
      </w:rPr>
    </w:lvl>
    <w:lvl w:ilvl="1" w:tplc="5650BF70">
      <w:start w:val="1"/>
      <w:numFmt w:val="bullet"/>
      <w:lvlText w:val=""/>
      <w:lvlJc w:val="left"/>
      <w:pPr>
        <w:tabs>
          <w:tab w:val="left" w:pos="0"/>
        </w:tabs>
        <w:ind w:left="1350" w:hanging="360"/>
      </w:pPr>
      <w:rPr>
        <w:rFonts w:ascii="Wingdings" w:hAnsi="Wingdings" w:hint="default"/>
      </w:rPr>
    </w:lvl>
    <w:lvl w:ilvl="2" w:tplc="CD98B4E2">
      <w:start w:val="1"/>
      <w:numFmt w:val="bullet"/>
      <w:lvlText w:val=""/>
      <w:lvlJc w:val="left"/>
      <w:pPr>
        <w:tabs>
          <w:tab w:val="left" w:pos="0"/>
        </w:tabs>
        <w:ind w:left="2070" w:hanging="360"/>
      </w:pPr>
      <w:rPr>
        <w:rFonts w:ascii="Wingdings" w:hAnsi="Wingdings" w:hint="default"/>
      </w:rPr>
    </w:lvl>
    <w:lvl w:ilvl="3" w:tplc="FA5054FC">
      <w:start w:val="1"/>
      <w:numFmt w:val="bullet"/>
      <w:lvlText w:val=""/>
      <w:lvlJc w:val="left"/>
      <w:pPr>
        <w:tabs>
          <w:tab w:val="left" w:pos="0"/>
        </w:tabs>
        <w:ind w:left="2790" w:hanging="360"/>
      </w:pPr>
      <w:rPr>
        <w:rFonts w:ascii="Symbol" w:hAnsi="Symbol" w:hint="default"/>
      </w:rPr>
    </w:lvl>
    <w:lvl w:ilvl="4" w:tplc="97D2F52A">
      <w:start w:val="1"/>
      <w:numFmt w:val="bullet"/>
      <w:lvlText w:val="o"/>
      <w:lvlJc w:val="left"/>
      <w:pPr>
        <w:tabs>
          <w:tab w:val="left" w:pos="0"/>
        </w:tabs>
        <w:ind w:left="3510" w:hanging="360"/>
      </w:pPr>
      <w:rPr>
        <w:rFonts w:ascii="Courier New" w:hAnsi="Courier New" w:cs="Courier New" w:hint="default"/>
      </w:rPr>
    </w:lvl>
    <w:lvl w:ilvl="5" w:tplc="D70EC852">
      <w:start w:val="1"/>
      <w:numFmt w:val="bullet"/>
      <w:lvlText w:val=""/>
      <w:lvlJc w:val="left"/>
      <w:pPr>
        <w:tabs>
          <w:tab w:val="left" w:pos="0"/>
        </w:tabs>
        <w:ind w:left="4230" w:hanging="360"/>
      </w:pPr>
      <w:rPr>
        <w:rFonts w:ascii="Wingdings" w:hAnsi="Wingdings" w:hint="default"/>
      </w:rPr>
    </w:lvl>
    <w:lvl w:ilvl="6" w:tplc="ACA01488">
      <w:start w:val="1"/>
      <w:numFmt w:val="bullet"/>
      <w:lvlText w:val=""/>
      <w:lvlJc w:val="left"/>
      <w:pPr>
        <w:tabs>
          <w:tab w:val="left" w:pos="0"/>
        </w:tabs>
        <w:ind w:left="4950" w:hanging="360"/>
      </w:pPr>
      <w:rPr>
        <w:rFonts w:ascii="Symbol" w:hAnsi="Symbol" w:hint="default"/>
      </w:rPr>
    </w:lvl>
    <w:lvl w:ilvl="7" w:tplc="F6D03B2E">
      <w:start w:val="1"/>
      <w:numFmt w:val="bullet"/>
      <w:lvlText w:val="o"/>
      <w:lvlJc w:val="left"/>
      <w:pPr>
        <w:tabs>
          <w:tab w:val="left" w:pos="0"/>
        </w:tabs>
        <w:ind w:left="5670" w:hanging="360"/>
      </w:pPr>
      <w:rPr>
        <w:rFonts w:ascii="Courier New" w:hAnsi="Courier New" w:cs="Courier New" w:hint="default"/>
      </w:rPr>
    </w:lvl>
    <w:lvl w:ilvl="8" w:tplc="D50A6810">
      <w:start w:val="1"/>
      <w:numFmt w:val="bullet"/>
      <w:lvlText w:val=""/>
      <w:lvlJc w:val="left"/>
      <w:pPr>
        <w:tabs>
          <w:tab w:val="left" w:pos="0"/>
        </w:tabs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0B5D3061"/>
    <w:multiLevelType w:val="hybridMultilevel"/>
    <w:tmpl w:val="4DD437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82AA6"/>
    <w:multiLevelType w:val="hybridMultilevel"/>
    <w:tmpl w:val="D4BCB36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237B60BA"/>
    <w:multiLevelType w:val="hybridMultilevel"/>
    <w:tmpl w:val="0B10D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31649"/>
    <w:multiLevelType w:val="hybridMultilevel"/>
    <w:tmpl w:val="728CEC4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5364484"/>
    <w:multiLevelType w:val="hybridMultilevel"/>
    <w:tmpl w:val="423ED2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42541"/>
    <w:multiLevelType w:val="multilevel"/>
    <w:tmpl w:val="E822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541466"/>
    <w:multiLevelType w:val="hybridMultilevel"/>
    <w:tmpl w:val="8EDE498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76421A"/>
    <w:multiLevelType w:val="hybridMultilevel"/>
    <w:tmpl w:val="4A6222E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5F376A"/>
    <w:multiLevelType w:val="hybridMultilevel"/>
    <w:tmpl w:val="A0AA369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6C732B7"/>
    <w:multiLevelType w:val="multilevel"/>
    <w:tmpl w:val="8A64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D11DB8"/>
    <w:multiLevelType w:val="hybridMultilevel"/>
    <w:tmpl w:val="9170E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0271E1"/>
    <w:multiLevelType w:val="hybridMultilevel"/>
    <w:tmpl w:val="B8C03F9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C34F3"/>
    <w:multiLevelType w:val="hybridMultilevel"/>
    <w:tmpl w:val="2974AA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CE029F"/>
    <w:multiLevelType w:val="hybridMultilevel"/>
    <w:tmpl w:val="7262839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8F756F3"/>
    <w:multiLevelType w:val="hybridMultilevel"/>
    <w:tmpl w:val="C48838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4F7D5A"/>
    <w:multiLevelType w:val="hybridMultilevel"/>
    <w:tmpl w:val="5EEE28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2406FB"/>
    <w:multiLevelType w:val="hybridMultilevel"/>
    <w:tmpl w:val="FCCEF6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005B6C"/>
    <w:multiLevelType w:val="hybridMultilevel"/>
    <w:tmpl w:val="0AC47BB0"/>
    <w:lvl w:ilvl="0" w:tplc="8370CB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7CE4C0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22B8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A2CF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9C44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C61D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5EB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30D5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A1E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255BE"/>
    <w:multiLevelType w:val="hybridMultilevel"/>
    <w:tmpl w:val="CFB4C6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DE3C4B"/>
    <w:multiLevelType w:val="hybridMultilevel"/>
    <w:tmpl w:val="AADC3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246A9"/>
    <w:multiLevelType w:val="hybridMultilevel"/>
    <w:tmpl w:val="1812D1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8A5661"/>
    <w:multiLevelType w:val="hybridMultilevel"/>
    <w:tmpl w:val="EDB6F7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9A1AFA"/>
    <w:multiLevelType w:val="hybridMultilevel"/>
    <w:tmpl w:val="4978D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D620DE"/>
    <w:multiLevelType w:val="hybridMultilevel"/>
    <w:tmpl w:val="3C74ADF0"/>
    <w:lvl w:ilvl="0" w:tplc="984AD80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2D2423"/>
    <w:multiLevelType w:val="hybridMultilevel"/>
    <w:tmpl w:val="2EBAE1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696C0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B0275C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1E8740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CBE67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1A0594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B94D03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84028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EEA7FE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4" w15:restartNumberingAfterBreak="0">
    <w:nsid w:val="7C71521E"/>
    <w:multiLevelType w:val="hybridMultilevel"/>
    <w:tmpl w:val="A83A4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2669EE"/>
    <w:multiLevelType w:val="hybridMultilevel"/>
    <w:tmpl w:val="233E49F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850870765">
    <w:abstractNumId w:val="0"/>
  </w:num>
  <w:num w:numId="2" w16cid:durableId="1157261057">
    <w:abstractNumId w:val="1"/>
  </w:num>
  <w:num w:numId="3" w16cid:durableId="1752042741">
    <w:abstractNumId w:val="2"/>
  </w:num>
  <w:num w:numId="4" w16cid:durableId="1563708366">
    <w:abstractNumId w:val="3"/>
  </w:num>
  <w:num w:numId="5" w16cid:durableId="433787301">
    <w:abstractNumId w:val="4"/>
  </w:num>
  <w:num w:numId="6" w16cid:durableId="650642735">
    <w:abstractNumId w:val="5"/>
  </w:num>
  <w:num w:numId="7" w16cid:durableId="428159447">
    <w:abstractNumId w:val="12"/>
  </w:num>
  <w:num w:numId="8" w16cid:durableId="1454900875">
    <w:abstractNumId w:val="17"/>
  </w:num>
  <w:num w:numId="9" w16cid:durableId="1724865820">
    <w:abstractNumId w:val="35"/>
  </w:num>
  <w:num w:numId="10" w16cid:durableId="2053798051">
    <w:abstractNumId w:val="7"/>
  </w:num>
  <w:num w:numId="11" w16cid:durableId="1455714861">
    <w:abstractNumId w:val="18"/>
  </w:num>
  <w:num w:numId="12" w16cid:durableId="802238638">
    <w:abstractNumId w:val="14"/>
  </w:num>
  <w:num w:numId="13" w16cid:durableId="1818717738">
    <w:abstractNumId w:val="26"/>
  </w:num>
  <w:num w:numId="14" w16cid:durableId="361982118">
    <w:abstractNumId w:val="30"/>
  </w:num>
  <w:num w:numId="15" w16cid:durableId="1534145908">
    <w:abstractNumId w:val="23"/>
  </w:num>
  <w:num w:numId="16" w16cid:durableId="1397317014">
    <w:abstractNumId w:val="21"/>
  </w:num>
  <w:num w:numId="17" w16cid:durableId="1842625812">
    <w:abstractNumId w:val="22"/>
  </w:num>
  <w:num w:numId="18" w16cid:durableId="1057440332">
    <w:abstractNumId w:val="31"/>
  </w:num>
  <w:num w:numId="19" w16cid:durableId="2017994235">
    <w:abstractNumId w:val="25"/>
  </w:num>
  <w:num w:numId="20" w16cid:durableId="1575898997">
    <w:abstractNumId w:val="8"/>
  </w:num>
  <w:num w:numId="21" w16cid:durableId="691107258">
    <w:abstractNumId w:val="27"/>
  </w:num>
  <w:num w:numId="22" w16cid:durableId="1276788968">
    <w:abstractNumId w:val="24"/>
  </w:num>
  <w:num w:numId="23" w16cid:durableId="457992473">
    <w:abstractNumId w:val="15"/>
  </w:num>
  <w:num w:numId="24" w16cid:durableId="416904713">
    <w:abstractNumId w:val="9"/>
  </w:num>
  <w:num w:numId="25" w16cid:durableId="756634941">
    <w:abstractNumId w:val="16"/>
  </w:num>
  <w:num w:numId="26" w16cid:durableId="1398867583">
    <w:abstractNumId w:val="29"/>
  </w:num>
  <w:num w:numId="27" w16cid:durableId="626854164">
    <w:abstractNumId w:val="20"/>
  </w:num>
  <w:num w:numId="28" w16cid:durableId="762461506">
    <w:abstractNumId w:val="34"/>
  </w:num>
  <w:num w:numId="29" w16cid:durableId="2052798270">
    <w:abstractNumId w:val="33"/>
  </w:num>
  <w:num w:numId="30" w16cid:durableId="457377956">
    <w:abstractNumId w:val="6"/>
  </w:num>
  <w:num w:numId="31" w16cid:durableId="383917799">
    <w:abstractNumId w:val="28"/>
  </w:num>
  <w:num w:numId="32" w16cid:durableId="194974726">
    <w:abstractNumId w:val="19"/>
  </w:num>
  <w:num w:numId="33" w16cid:durableId="1166750352">
    <w:abstractNumId w:val="32"/>
  </w:num>
  <w:num w:numId="34" w16cid:durableId="980621634">
    <w:abstractNumId w:val="11"/>
  </w:num>
  <w:num w:numId="35" w16cid:durableId="1707410984">
    <w:abstractNumId w:val="13"/>
  </w:num>
  <w:num w:numId="36" w16cid:durableId="8239336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4D2"/>
    <w:rsid w:val="00013073"/>
    <w:rsid w:val="00032A5D"/>
    <w:rsid w:val="00037DBD"/>
    <w:rsid w:val="0005237B"/>
    <w:rsid w:val="00093391"/>
    <w:rsid w:val="00095A96"/>
    <w:rsid w:val="0009725D"/>
    <w:rsid w:val="00097E11"/>
    <w:rsid w:val="000E2B07"/>
    <w:rsid w:val="0012072F"/>
    <w:rsid w:val="00184215"/>
    <w:rsid w:val="001A2C4F"/>
    <w:rsid w:val="001A328B"/>
    <w:rsid w:val="001B79DB"/>
    <w:rsid w:val="001E7227"/>
    <w:rsid w:val="001F4B0F"/>
    <w:rsid w:val="00210FB9"/>
    <w:rsid w:val="002110DC"/>
    <w:rsid w:val="00223C10"/>
    <w:rsid w:val="00274EC4"/>
    <w:rsid w:val="002779FE"/>
    <w:rsid w:val="0029358A"/>
    <w:rsid w:val="002955DC"/>
    <w:rsid w:val="002A1AC7"/>
    <w:rsid w:val="002C3EFB"/>
    <w:rsid w:val="002D32FC"/>
    <w:rsid w:val="002F5FB7"/>
    <w:rsid w:val="00336CEC"/>
    <w:rsid w:val="00343CA8"/>
    <w:rsid w:val="003A6D91"/>
    <w:rsid w:val="003B0558"/>
    <w:rsid w:val="003B73F8"/>
    <w:rsid w:val="004355D4"/>
    <w:rsid w:val="00445C77"/>
    <w:rsid w:val="00454656"/>
    <w:rsid w:val="0046325E"/>
    <w:rsid w:val="00470859"/>
    <w:rsid w:val="00476ECE"/>
    <w:rsid w:val="0049752E"/>
    <w:rsid w:val="00540DF1"/>
    <w:rsid w:val="00564735"/>
    <w:rsid w:val="005679D8"/>
    <w:rsid w:val="005712EB"/>
    <w:rsid w:val="0057386B"/>
    <w:rsid w:val="005853D8"/>
    <w:rsid w:val="00586AB8"/>
    <w:rsid w:val="00596958"/>
    <w:rsid w:val="005A171B"/>
    <w:rsid w:val="005F46E3"/>
    <w:rsid w:val="00625CA1"/>
    <w:rsid w:val="0064658B"/>
    <w:rsid w:val="006467FD"/>
    <w:rsid w:val="00662D02"/>
    <w:rsid w:val="006A4E79"/>
    <w:rsid w:val="006A4FA7"/>
    <w:rsid w:val="006E1797"/>
    <w:rsid w:val="00735057"/>
    <w:rsid w:val="0074336C"/>
    <w:rsid w:val="00753F22"/>
    <w:rsid w:val="00775336"/>
    <w:rsid w:val="00792096"/>
    <w:rsid w:val="007F0075"/>
    <w:rsid w:val="007F19B4"/>
    <w:rsid w:val="007F31EE"/>
    <w:rsid w:val="008372D1"/>
    <w:rsid w:val="008455B7"/>
    <w:rsid w:val="008554D2"/>
    <w:rsid w:val="0088579A"/>
    <w:rsid w:val="008860CF"/>
    <w:rsid w:val="008A5758"/>
    <w:rsid w:val="008A6ED5"/>
    <w:rsid w:val="008B7F86"/>
    <w:rsid w:val="008E6D41"/>
    <w:rsid w:val="00901D1D"/>
    <w:rsid w:val="00906F6F"/>
    <w:rsid w:val="00911677"/>
    <w:rsid w:val="009307A5"/>
    <w:rsid w:val="009319E1"/>
    <w:rsid w:val="009334AF"/>
    <w:rsid w:val="00945F91"/>
    <w:rsid w:val="00953301"/>
    <w:rsid w:val="00986D11"/>
    <w:rsid w:val="0099313C"/>
    <w:rsid w:val="00993346"/>
    <w:rsid w:val="009C105B"/>
    <w:rsid w:val="009C635B"/>
    <w:rsid w:val="00A320FF"/>
    <w:rsid w:val="00A3649B"/>
    <w:rsid w:val="00A43674"/>
    <w:rsid w:val="00A444DC"/>
    <w:rsid w:val="00A85FE4"/>
    <w:rsid w:val="00A86EBF"/>
    <w:rsid w:val="00AA3969"/>
    <w:rsid w:val="00AA3A84"/>
    <w:rsid w:val="00AB3614"/>
    <w:rsid w:val="00AC1FB4"/>
    <w:rsid w:val="00AC3D73"/>
    <w:rsid w:val="00AD106F"/>
    <w:rsid w:val="00AE213B"/>
    <w:rsid w:val="00AE2F49"/>
    <w:rsid w:val="00AF6DA1"/>
    <w:rsid w:val="00B40954"/>
    <w:rsid w:val="00B73434"/>
    <w:rsid w:val="00BC417A"/>
    <w:rsid w:val="00C11255"/>
    <w:rsid w:val="00C15737"/>
    <w:rsid w:val="00C31B50"/>
    <w:rsid w:val="00C42B6B"/>
    <w:rsid w:val="00CA021B"/>
    <w:rsid w:val="00CF448F"/>
    <w:rsid w:val="00D02959"/>
    <w:rsid w:val="00D15FDE"/>
    <w:rsid w:val="00D57A19"/>
    <w:rsid w:val="00D754D4"/>
    <w:rsid w:val="00D8105A"/>
    <w:rsid w:val="00D8694E"/>
    <w:rsid w:val="00DA62BF"/>
    <w:rsid w:val="00DD0050"/>
    <w:rsid w:val="00DD3E53"/>
    <w:rsid w:val="00DF13C1"/>
    <w:rsid w:val="00E15210"/>
    <w:rsid w:val="00E50428"/>
    <w:rsid w:val="00E555F7"/>
    <w:rsid w:val="00E6153A"/>
    <w:rsid w:val="00E7591A"/>
    <w:rsid w:val="00EC6B4B"/>
    <w:rsid w:val="00ED0AE8"/>
    <w:rsid w:val="00ED17DE"/>
    <w:rsid w:val="00F073D5"/>
    <w:rsid w:val="00F14F83"/>
    <w:rsid w:val="00F329D3"/>
    <w:rsid w:val="00F3735D"/>
    <w:rsid w:val="00F63BAA"/>
    <w:rsid w:val="00F63C9E"/>
    <w:rsid w:val="00F752E5"/>
    <w:rsid w:val="00F84DA0"/>
    <w:rsid w:val="00FB0161"/>
    <w:rsid w:val="00FB4FA5"/>
    <w:rsid w:val="00FC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540209"/>
  <w14:defaultImageDpi w14:val="0"/>
  <w15:docId w15:val="{16E9D89B-7F1A-485D-A2CC-584B6754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073"/>
    <w:pPr>
      <w:suppressAutoHyphens/>
    </w:pPr>
    <w:rPr>
      <w:sz w:val="24"/>
      <w:szCs w:val="24"/>
      <w:lang w:val="en-GB" w:eastAsia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88579A"/>
    <w:pPr>
      <w:widowControl w:val="0"/>
      <w:tabs>
        <w:tab w:val="num" w:pos="0"/>
      </w:tabs>
      <w:autoSpaceDE w:val="0"/>
      <w:ind w:left="576" w:hanging="576"/>
      <w:outlineLvl w:val="1"/>
    </w:pPr>
    <w:rPr>
      <w:rFonts w:ascii="Activa Extended" w:hAnsi="Activa Extended" w:cs="Activa Extended"/>
      <w:lang w:val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88579A"/>
    <w:pPr>
      <w:tabs>
        <w:tab w:val="num" w:pos="0"/>
      </w:tabs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88579A"/>
    <w:rPr>
      <w:rFonts w:ascii="Activa Extended" w:hAnsi="Activa Extended" w:cs="Times New Roman"/>
      <w:sz w:val="24"/>
      <w:lang w:val="en-US" w:eastAsia="ar-SA" w:bidi="ar-SA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88579A"/>
    <w:rPr>
      <w:rFonts w:ascii="Calibri" w:hAnsi="Calibri" w:cs="Times New Roman"/>
      <w:b/>
      <w:i/>
      <w:sz w:val="26"/>
      <w:lang w:val="en-GB" w:eastAsia="x-none"/>
    </w:rPr>
  </w:style>
  <w:style w:type="character" w:customStyle="1" w:styleId="WW8Num2z0">
    <w:name w:val="WW8Num2z0"/>
    <w:rsid w:val="0088579A"/>
    <w:rPr>
      <w:rFonts w:ascii="Wingdings" w:hAnsi="Wingdings"/>
    </w:rPr>
  </w:style>
  <w:style w:type="character" w:customStyle="1" w:styleId="WW8Num4z0">
    <w:name w:val="WW8Num4z0"/>
    <w:rsid w:val="0088579A"/>
    <w:rPr>
      <w:rFonts w:ascii="Symbol" w:hAnsi="Symbol"/>
    </w:rPr>
  </w:style>
  <w:style w:type="character" w:customStyle="1" w:styleId="Absatz-Standardschriftart">
    <w:name w:val="Absatz-Standardschriftart"/>
    <w:rsid w:val="0088579A"/>
  </w:style>
  <w:style w:type="character" w:customStyle="1" w:styleId="WW-Absatz-Standardschriftart">
    <w:name w:val="WW-Absatz-Standardschriftart"/>
    <w:rsid w:val="0088579A"/>
  </w:style>
  <w:style w:type="character" w:customStyle="1" w:styleId="WW8Num3z0">
    <w:name w:val="WW8Num3z0"/>
    <w:rsid w:val="0088579A"/>
    <w:rPr>
      <w:rFonts w:ascii="Wingdings" w:hAnsi="Wingdings"/>
    </w:rPr>
  </w:style>
  <w:style w:type="character" w:customStyle="1" w:styleId="WW8Num6z0">
    <w:name w:val="WW8Num6z0"/>
    <w:rsid w:val="0088579A"/>
    <w:rPr>
      <w:rFonts w:ascii="Symbol" w:hAnsi="Symbol"/>
    </w:rPr>
  </w:style>
  <w:style w:type="character" w:customStyle="1" w:styleId="WW8Num7z0">
    <w:name w:val="WW8Num7z0"/>
    <w:rsid w:val="0088579A"/>
    <w:rPr>
      <w:rFonts w:ascii="Symbol" w:hAnsi="Symbol"/>
    </w:rPr>
  </w:style>
  <w:style w:type="character" w:customStyle="1" w:styleId="WW8Num7z1">
    <w:name w:val="WW8Num7z1"/>
    <w:rsid w:val="0088579A"/>
    <w:rPr>
      <w:rFonts w:ascii="Courier New" w:hAnsi="Courier New"/>
    </w:rPr>
  </w:style>
  <w:style w:type="character" w:customStyle="1" w:styleId="WW8Num7z2">
    <w:name w:val="WW8Num7z2"/>
    <w:rsid w:val="0088579A"/>
    <w:rPr>
      <w:rFonts w:ascii="Wingdings" w:hAnsi="Wingdings"/>
    </w:rPr>
  </w:style>
  <w:style w:type="character" w:customStyle="1" w:styleId="WW8Num4z1">
    <w:name w:val="WW8Num4z1"/>
    <w:rsid w:val="0088579A"/>
    <w:rPr>
      <w:rFonts w:ascii="Courier New" w:hAnsi="Courier New"/>
    </w:rPr>
  </w:style>
  <w:style w:type="character" w:customStyle="1" w:styleId="WW8Num4z3">
    <w:name w:val="WW8Num4z3"/>
    <w:rsid w:val="0088579A"/>
    <w:rPr>
      <w:rFonts w:ascii="Symbol" w:hAnsi="Symbol"/>
    </w:rPr>
  </w:style>
  <w:style w:type="character" w:customStyle="1" w:styleId="WW8Num5z0">
    <w:name w:val="WW8Num5z0"/>
    <w:rsid w:val="0088579A"/>
    <w:rPr>
      <w:rFonts w:ascii="Symbol" w:hAnsi="Symbol"/>
      <w:sz w:val="20"/>
    </w:rPr>
  </w:style>
  <w:style w:type="character" w:customStyle="1" w:styleId="WW8Num5z1">
    <w:name w:val="WW8Num5z1"/>
    <w:rsid w:val="0088579A"/>
    <w:rPr>
      <w:rFonts w:ascii="Courier New" w:hAnsi="Courier New"/>
      <w:sz w:val="20"/>
    </w:rPr>
  </w:style>
  <w:style w:type="character" w:customStyle="1" w:styleId="WW8Num5z2">
    <w:name w:val="WW8Num5z2"/>
    <w:rsid w:val="0088579A"/>
    <w:rPr>
      <w:rFonts w:ascii="Wingdings" w:hAnsi="Wingdings"/>
      <w:sz w:val="20"/>
    </w:rPr>
  </w:style>
  <w:style w:type="character" w:customStyle="1" w:styleId="WW-DefaultParagraphFont">
    <w:name w:val="WW-Default Paragraph Font"/>
    <w:rsid w:val="0088579A"/>
  </w:style>
  <w:style w:type="character" w:customStyle="1" w:styleId="WW-Absatz-Standardschriftart1">
    <w:name w:val="WW-Absatz-Standardschriftart1"/>
    <w:rsid w:val="0088579A"/>
  </w:style>
  <w:style w:type="character" w:customStyle="1" w:styleId="WW8Num5z3">
    <w:name w:val="WW8Num5z3"/>
    <w:rsid w:val="0088579A"/>
    <w:rPr>
      <w:rFonts w:ascii="Symbol" w:hAnsi="Symbol"/>
    </w:rPr>
  </w:style>
  <w:style w:type="character" w:customStyle="1" w:styleId="WW-DefaultParagraphFont1">
    <w:name w:val="WW-Default Paragraph Font1"/>
    <w:rsid w:val="0088579A"/>
  </w:style>
  <w:style w:type="character" w:customStyle="1" w:styleId="WW8Num3z1">
    <w:name w:val="WW8Num3z1"/>
    <w:rsid w:val="0088579A"/>
    <w:rPr>
      <w:rFonts w:ascii="Courier New" w:hAnsi="Courier New"/>
    </w:rPr>
  </w:style>
  <w:style w:type="character" w:customStyle="1" w:styleId="WW8Num3z3">
    <w:name w:val="WW8Num3z3"/>
    <w:rsid w:val="0088579A"/>
    <w:rPr>
      <w:rFonts w:ascii="Symbol" w:hAnsi="Symbol"/>
    </w:rPr>
  </w:style>
  <w:style w:type="character" w:customStyle="1" w:styleId="WW8Num4z2">
    <w:name w:val="WW8Num4z2"/>
    <w:rsid w:val="0088579A"/>
    <w:rPr>
      <w:rFonts w:ascii="Wingdings" w:hAnsi="Wingdings"/>
    </w:rPr>
  </w:style>
  <w:style w:type="character" w:customStyle="1" w:styleId="WW8Num6z1">
    <w:name w:val="WW8Num6z1"/>
    <w:rsid w:val="0088579A"/>
    <w:rPr>
      <w:rFonts w:ascii="Courier New" w:hAnsi="Courier New"/>
    </w:rPr>
  </w:style>
  <w:style w:type="character" w:customStyle="1" w:styleId="WW8Num6z2">
    <w:name w:val="WW8Num6z2"/>
    <w:rsid w:val="0088579A"/>
    <w:rPr>
      <w:rFonts w:ascii="Wingdings" w:hAnsi="Wingdings"/>
    </w:rPr>
  </w:style>
  <w:style w:type="character" w:customStyle="1" w:styleId="WW8Num6z3">
    <w:name w:val="WW8Num6z3"/>
    <w:rsid w:val="0088579A"/>
    <w:rPr>
      <w:rFonts w:ascii="Symbol" w:hAnsi="Symbol"/>
    </w:rPr>
  </w:style>
  <w:style w:type="character" w:customStyle="1" w:styleId="WW-DefaultParagraphFont11">
    <w:name w:val="WW-Default Paragraph Font11"/>
    <w:rsid w:val="0088579A"/>
  </w:style>
  <w:style w:type="character" w:styleId="Hyperlink">
    <w:name w:val="Hyperlink"/>
    <w:basedOn w:val="DefaultParagraphFont"/>
    <w:uiPriority w:val="99"/>
    <w:rsid w:val="0088579A"/>
    <w:rPr>
      <w:rFonts w:cs="Times New Roman"/>
      <w:color w:val="0000FF"/>
      <w:u w:val="single"/>
    </w:rPr>
  </w:style>
  <w:style w:type="character" w:customStyle="1" w:styleId="apple-style-span">
    <w:name w:val="apple-style-span"/>
    <w:basedOn w:val="WW-DefaultParagraphFont11"/>
    <w:rsid w:val="0088579A"/>
    <w:rPr>
      <w:rFonts w:cs="Times New Roman"/>
    </w:rPr>
  </w:style>
  <w:style w:type="character" w:customStyle="1" w:styleId="apple-converted-space">
    <w:name w:val="apple-converted-space"/>
    <w:basedOn w:val="WW-DefaultParagraphFont11"/>
    <w:rsid w:val="0088579A"/>
    <w:rPr>
      <w:rFonts w:cs="Times New Roman"/>
    </w:rPr>
  </w:style>
  <w:style w:type="character" w:customStyle="1" w:styleId="HeaderChar">
    <w:name w:val="Header Char"/>
    <w:rsid w:val="0088579A"/>
    <w:rPr>
      <w:sz w:val="24"/>
      <w:lang w:val="en-GB" w:eastAsia="x-none"/>
    </w:rPr>
  </w:style>
  <w:style w:type="character" w:customStyle="1" w:styleId="FooterChar">
    <w:name w:val="Footer Char"/>
    <w:rsid w:val="0088579A"/>
    <w:rPr>
      <w:sz w:val="24"/>
      <w:lang w:val="en-GB" w:eastAsia="x-none"/>
    </w:rPr>
  </w:style>
  <w:style w:type="character" w:customStyle="1" w:styleId="NumberingSymbols">
    <w:name w:val="Numbering Symbols"/>
    <w:rsid w:val="0088579A"/>
  </w:style>
  <w:style w:type="paragraph" w:customStyle="1" w:styleId="Heading">
    <w:name w:val="Heading"/>
    <w:basedOn w:val="Normal"/>
    <w:next w:val="BodyText"/>
    <w:rsid w:val="0088579A"/>
    <w:pPr>
      <w:keepNext/>
      <w:spacing w:before="240" w:after="120"/>
    </w:pPr>
    <w:rPr>
      <w:rFonts w:ascii="Liberation Sans" w:eastAsia="Liberation Sans" w:cs="Lohit Hindi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88579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  <w:lang w:val="en-GB" w:eastAsia="ar-SA" w:bidi="ar-SA"/>
    </w:rPr>
  </w:style>
  <w:style w:type="paragraph" w:styleId="List">
    <w:name w:val="List"/>
    <w:basedOn w:val="BodyText"/>
    <w:uiPriority w:val="99"/>
    <w:rsid w:val="0088579A"/>
    <w:rPr>
      <w:rFonts w:cs="Lohit Hindi"/>
    </w:rPr>
  </w:style>
  <w:style w:type="paragraph" w:styleId="Caption">
    <w:name w:val="caption"/>
    <w:basedOn w:val="Normal"/>
    <w:uiPriority w:val="35"/>
    <w:qFormat/>
    <w:rsid w:val="0088579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88579A"/>
    <w:pPr>
      <w:suppressLineNumbers/>
    </w:pPr>
    <w:rPr>
      <w:rFonts w:cs="Lohit Hindi"/>
    </w:rPr>
  </w:style>
  <w:style w:type="paragraph" w:styleId="Header">
    <w:name w:val="header"/>
    <w:basedOn w:val="Normal"/>
    <w:link w:val="HeaderChar1"/>
    <w:uiPriority w:val="99"/>
    <w:rsid w:val="0088579A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99"/>
    <w:semiHidden/>
    <w:locked/>
    <w:rPr>
      <w:rFonts w:cs="Times New Roman"/>
      <w:sz w:val="24"/>
      <w:szCs w:val="24"/>
      <w:lang w:val="en-GB" w:eastAsia="ar-SA" w:bidi="ar-SA"/>
    </w:rPr>
  </w:style>
  <w:style w:type="paragraph" w:styleId="Footer">
    <w:name w:val="footer"/>
    <w:basedOn w:val="Normal"/>
    <w:link w:val="FooterChar1"/>
    <w:uiPriority w:val="99"/>
    <w:rsid w:val="0088579A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99"/>
    <w:semiHidden/>
    <w:locked/>
    <w:rPr>
      <w:rFonts w:cs="Times New Roman"/>
      <w:sz w:val="24"/>
      <w:szCs w:val="24"/>
      <w:lang w:val="en-GB" w:eastAsia="ar-SA" w:bidi="ar-SA"/>
    </w:rPr>
  </w:style>
  <w:style w:type="paragraph" w:styleId="NormalWeb">
    <w:name w:val="Normal (Web)"/>
    <w:basedOn w:val="Normal"/>
    <w:uiPriority w:val="99"/>
    <w:rsid w:val="0088579A"/>
    <w:pPr>
      <w:spacing w:before="280" w:after="280"/>
    </w:pPr>
    <w:rPr>
      <w:lang w:val="en-US"/>
    </w:rPr>
  </w:style>
  <w:style w:type="paragraph" w:customStyle="1" w:styleId="TableContents">
    <w:name w:val="Table Contents"/>
    <w:basedOn w:val="Normal"/>
    <w:rsid w:val="0088579A"/>
    <w:pPr>
      <w:suppressLineNumbers/>
    </w:pPr>
  </w:style>
  <w:style w:type="paragraph" w:customStyle="1" w:styleId="TableHeading">
    <w:name w:val="Table Heading"/>
    <w:basedOn w:val="TableContents"/>
    <w:rsid w:val="0088579A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C1125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A3969"/>
    <w:rPr>
      <w:rFonts w:ascii="Calibri" w:hAnsi="Calibri" w:cs="Calibri"/>
      <w:sz w:val="22"/>
      <w:szCs w:val="22"/>
    </w:rPr>
  </w:style>
  <w:style w:type="character" w:customStyle="1" w:styleId="NoSpacingChar">
    <w:name w:val="No Spacing Char"/>
    <w:link w:val="NoSpacing"/>
    <w:locked/>
    <w:rsid w:val="00AA3969"/>
    <w:rPr>
      <w:rFonts w:ascii="Calibri" w:hAnsi="Calibri"/>
      <w:sz w:val="22"/>
    </w:rPr>
  </w:style>
  <w:style w:type="character" w:customStyle="1" w:styleId="pslongeditbox">
    <w:name w:val="pslongeditbox"/>
    <w:basedOn w:val="DefaultParagraphFont"/>
    <w:rsid w:val="00AF6DA1"/>
    <w:rPr>
      <w:rFonts w:cs="Times New Roman"/>
    </w:rPr>
  </w:style>
  <w:style w:type="character" w:customStyle="1" w:styleId="il">
    <w:name w:val="il"/>
    <w:basedOn w:val="DefaultParagraphFont"/>
    <w:rsid w:val="00223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29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29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29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46DE0-2B2C-4A6C-B132-565107BCD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1791</Words>
  <Characters>10214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Pradeep Lamba</vt:lpstr>
    </vt:vector>
  </TitlesOfParts>
  <Company/>
  <LinksUpToDate>false</LinksUpToDate>
  <CharactersWithSpaces>11982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Pradeep Lamba</dc:title>
  <dc:subject/>
  <dc:creator>YlmF</dc:creator>
  <cp:keywords/>
  <dc:description/>
  <cp:lastModifiedBy>Kruttika Sangare (DHL IN), external</cp:lastModifiedBy>
  <cp:revision>6</cp:revision>
  <cp:lastPrinted>2017-07-03T10:10:00Z</cp:lastPrinted>
  <dcterms:created xsi:type="dcterms:W3CDTF">2023-03-15T08:26:00Z</dcterms:created>
  <dcterms:modified xsi:type="dcterms:W3CDTF">2023-07-21T04:44:00Z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6915f3-2f02-4945-8997-f2963298db46_Enabled">
    <vt:lpwstr>true</vt:lpwstr>
  </property>
  <property fmtid="{D5CDD505-2E9C-101B-9397-08002B2CF9AE}" pid="3" name="MSIP_Label_736915f3-2f02-4945-8997-f2963298db46_SetDate">
    <vt:lpwstr>2023-07-21T04:44:50Z</vt:lpwstr>
  </property>
  <property fmtid="{D5CDD505-2E9C-101B-9397-08002B2CF9AE}" pid="4" name="MSIP_Label_736915f3-2f02-4945-8997-f2963298db46_Method">
    <vt:lpwstr>Standard</vt:lpwstr>
  </property>
  <property fmtid="{D5CDD505-2E9C-101B-9397-08002B2CF9AE}" pid="5" name="MSIP_Label_736915f3-2f02-4945-8997-f2963298db46_Name">
    <vt:lpwstr>Internal</vt:lpwstr>
  </property>
  <property fmtid="{D5CDD505-2E9C-101B-9397-08002B2CF9AE}" pid="6" name="MSIP_Label_736915f3-2f02-4945-8997-f2963298db46_SiteId">
    <vt:lpwstr>cd99fef8-1cd3-4a2a-9bdf-15531181d65e</vt:lpwstr>
  </property>
  <property fmtid="{D5CDD505-2E9C-101B-9397-08002B2CF9AE}" pid="7" name="MSIP_Label_736915f3-2f02-4945-8997-f2963298db46_ActionId">
    <vt:lpwstr>11918c14-1b69-4502-b9db-1dd6c4ddb96d</vt:lpwstr>
  </property>
  <property fmtid="{D5CDD505-2E9C-101B-9397-08002B2CF9AE}" pid="8" name="MSIP_Label_736915f3-2f02-4945-8997-f2963298db46_ContentBits">
    <vt:lpwstr>1</vt:lpwstr>
  </property>
</Properties>
</file>