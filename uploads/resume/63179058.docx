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E9CDA" w14:textId="006DC076" w:rsidR="00834A77" w:rsidRDefault="003B3F8E" w:rsidP="00834A7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ADLIN KANISHA</w:t>
      </w:r>
      <w:r w:rsidR="00BE0EA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K </w:t>
      </w:r>
      <w:bookmarkStart w:id="0" w:name="_GoBack"/>
      <w:bookmarkEnd w:id="0"/>
      <w:r w:rsidR="00BE0EA8">
        <w:rPr>
          <w:rFonts w:ascii="Times New Roman" w:hAnsi="Times New Roman" w:cs="Times New Roman"/>
          <w:b/>
          <w:sz w:val="20"/>
          <w:szCs w:val="20"/>
          <w:lang w:val="en-US"/>
        </w:rPr>
        <w:t>S</w:t>
      </w:r>
    </w:p>
    <w:p w14:paraId="734EC973" w14:textId="16F0580D" w:rsidR="00FD64A2" w:rsidRPr="00A675AF" w:rsidRDefault="00BF1389" w:rsidP="00834A77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Anna Nagar</w:t>
      </w:r>
      <w:r w:rsidR="00CB70A1" w:rsidRPr="00A675AF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Chennai (</w:t>
      </w:r>
      <w:r w:rsidR="00CB70A1" w:rsidRPr="00A675AF">
        <w:rPr>
          <w:rFonts w:ascii="Times New Roman" w:hAnsi="Times New Roman" w:cs="Times New Roman"/>
          <w:b/>
          <w:sz w:val="20"/>
          <w:szCs w:val="20"/>
          <w:lang w:val="en-US"/>
        </w:rPr>
        <w:t>600101) | 6385838688 | nisharaj.raj94@gmail.com</w:t>
      </w:r>
      <w:r w:rsidR="00BE0EA8">
        <w:rPr>
          <w:rFonts w:ascii="Times New Roman" w:hAnsi="Times New Roman" w:cs="Times New Roman"/>
          <w:b/>
          <w:sz w:val="20"/>
          <w:szCs w:val="20"/>
          <w:lang w:val="en-US"/>
        </w:rPr>
        <w:pict w14:anchorId="54CFB0A7">
          <v:rect id="_x0000_i1025" style="width:0;height:1.5pt" o:hralign="center" o:hrstd="t" o:hr="t" fillcolor="#a0a0a0" stroked="f"/>
        </w:pict>
      </w:r>
    </w:p>
    <w:p w14:paraId="34A48448" w14:textId="3D8B0239" w:rsidR="00A675AF" w:rsidRPr="00A675AF" w:rsidRDefault="005405C8" w:rsidP="005405C8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S</w:t>
      </w:r>
      <w:r w:rsidR="00A675AF" w:rsidRPr="00A675AF">
        <w:rPr>
          <w:rFonts w:ascii="Times New Roman" w:hAnsi="Times New Roman" w:cs="Times New Roman"/>
          <w:b/>
          <w:bCs/>
          <w:sz w:val="20"/>
          <w:szCs w:val="20"/>
          <w:lang w:val="en-US"/>
        </w:rPr>
        <w:t>ummary</w:t>
      </w:r>
    </w:p>
    <w:p w14:paraId="30932987" w14:textId="4F1BCAA2" w:rsidR="00981743" w:rsidRPr="00A675AF" w:rsidRDefault="00E23150" w:rsidP="00A675A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Self-motivated, </w:t>
      </w:r>
      <w:r w:rsidR="00BF1389" w:rsidRPr="00A675AF">
        <w:rPr>
          <w:rFonts w:ascii="Times New Roman" w:hAnsi="Times New Roman" w:cs="Times New Roman"/>
          <w:sz w:val="20"/>
          <w:szCs w:val="20"/>
          <w:lang w:val="en-US"/>
        </w:rPr>
        <w:t>thoughtful,</w:t>
      </w:r>
      <w:r w:rsidR="0018784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and </w:t>
      </w:r>
      <w:r w:rsidR="00BF1389">
        <w:rPr>
          <w:rFonts w:ascii="Times New Roman" w:hAnsi="Times New Roman" w:cs="Times New Roman"/>
          <w:sz w:val="20"/>
          <w:szCs w:val="20"/>
          <w:lang w:val="en-US"/>
        </w:rPr>
        <w:t>dedicated</w:t>
      </w: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recruiter with </w:t>
      </w:r>
      <w:r w:rsidR="00A67B68">
        <w:rPr>
          <w:rFonts w:ascii="Times New Roman" w:hAnsi="Times New Roman" w:cs="Times New Roman"/>
          <w:sz w:val="20"/>
          <w:szCs w:val="20"/>
          <w:lang w:val="en-US"/>
        </w:rPr>
        <w:t>4</w:t>
      </w:r>
      <w:r w:rsidR="00BB6E92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year</w:t>
      </w:r>
      <w:r w:rsidR="0018784A">
        <w:rPr>
          <w:rFonts w:ascii="Times New Roman" w:hAnsi="Times New Roman" w:cs="Times New Roman"/>
          <w:sz w:val="20"/>
          <w:szCs w:val="20"/>
          <w:lang w:val="en-US"/>
        </w:rPr>
        <w:t>s of</w:t>
      </w: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experience in BFSI and IT recruitment</w:t>
      </w:r>
      <w:r w:rsidR="00BF1389">
        <w:rPr>
          <w:rFonts w:ascii="Times New Roman" w:hAnsi="Times New Roman" w:cs="Times New Roman"/>
          <w:sz w:val="20"/>
          <w:szCs w:val="20"/>
          <w:lang w:val="en-US"/>
        </w:rPr>
        <w:t xml:space="preserve"> and 1 year in teaching Business,</w:t>
      </w:r>
      <w:r w:rsidR="00BB6E92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looking for a position where I can have strong team collaboration, professional growth and increased responsibility. </w:t>
      </w:r>
    </w:p>
    <w:p w14:paraId="6FF96579" w14:textId="432068F2" w:rsidR="00A675AF" w:rsidRDefault="00BE0EA8" w:rsidP="00A675AF">
      <w:pPr>
        <w:spacing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235D089E">
          <v:rect id="_x0000_i1026" style="width:0;height:1.5pt" o:hralign="center" o:hrstd="t" o:hr="t" fillcolor="#a0a0a0" stroked="f"/>
        </w:pict>
      </w:r>
    </w:p>
    <w:p w14:paraId="449D1FF6" w14:textId="4D8E87B7" w:rsidR="00BB6E92" w:rsidRPr="00A675AF" w:rsidRDefault="00BB6E92" w:rsidP="009913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bCs/>
          <w:sz w:val="20"/>
          <w:szCs w:val="20"/>
          <w:lang w:val="en-US"/>
        </w:rPr>
        <w:t>Recruiting Tools</w:t>
      </w:r>
    </w:p>
    <w:p w14:paraId="6A4D027D" w14:textId="4B1234D6" w:rsidR="00BB6E92" w:rsidRPr="00A675AF" w:rsidRDefault="00BB6E92" w:rsidP="00A67B68">
      <w:pPr>
        <w:pStyle w:val="ListParagraph"/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A675AF">
        <w:rPr>
          <w:rFonts w:ascii="Times New Roman" w:hAnsi="Times New Roman" w:cs="Times New Roman"/>
          <w:sz w:val="20"/>
          <w:szCs w:val="20"/>
          <w:lang w:val="en-US"/>
        </w:rPr>
        <w:t>Naukri</w:t>
      </w:r>
      <w:proofErr w:type="spellEnd"/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| Monster | LinkedIn</w:t>
      </w:r>
    </w:p>
    <w:p w14:paraId="18ACF77D" w14:textId="5A2126FF" w:rsidR="007673E6" w:rsidRPr="00A675AF" w:rsidRDefault="007673E6" w:rsidP="009913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P</w:t>
      </w:r>
      <w:r w:rsidR="00BB6E92" w:rsidRPr="00A675AF">
        <w:rPr>
          <w:rFonts w:ascii="Times New Roman" w:hAnsi="Times New Roman" w:cs="Times New Roman"/>
          <w:b/>
          <w:sz w:val="20"/>
          <w:szCs w:val="20"/>
          <w:lang w:val="en-US"/>
        </w:rPr>
        <w:t>lacement Areas</w:t>
      </w:r>
    </w:p>
    <w:p w14:paraId="44E1D87B" w14:textId="6CDD4826" w:rsidR="00BB6E92" w:rsidRPr="00A675AF" w:rsidRDefault="001A273A" w:rsidP="009913D2">
      <w:pPr>
        <w:spacing w:after="0" w:line="240" w:lineRule="auto"/>
        <w:jc w:val="center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Cs/>
          <w:sz w:val="20"/>
          <w:szCs w:val="20"/>
          <w:lang w:val="en-US"/>
        </w:rPr>
        <w:t>Finance &amp; Accounting | Investment Banking | IT Professionals | Project Managers</w:t>
      </w:r>
      <w:r w:rsidR="0044186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| Logistics</w:t>
      </w:r>
      <w:r w:rsidRPr="00A675AF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</w:t>
      </w:r>
    </w:p>
    <w:p w14:paraId="3AE0A04D" w14:textId="711D9120" w:rsidR="001A273A" w:rsidRPr="00A675AF" w:rsidRDefault="00995DBB" w:rsidP="009913D2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Areas of Strength Include</w:t>
      </w:r>
      <w:r w:rsidR="00F03B0F">
        <w:rPr>
          <w:rFonts w:ascii="Times New Roman" w:hAnsi="Times New Roman" w:cs="Times New Roman"/>
          <w:b/>
          <w:sz w:val="20"/>
          <w:szCs w:val="20"/>
          <w:lang w:val="en-US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4"/>
        <w:gridCol w:w="4614"/>
      </w:tblGrid>
      <w:tr w:rsidR="00202A30" w:rsidRPr="00A675AF" w14:paraId="2A3FBBEC" w14:textId="77777777" w:rsidTr="007E6A4E">
        <w:trPr>
          <w:trHeight w:val="802"/>
        </w:trPr>
        <w:tc>
          <w:tcPr>
            <w:tcW w:w="4614" w:type="dxa"/>
          </w:tcPr>
          <w:p w14:paraId="16CBCB04" w14:textId="4805E8D8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Sourcing</w:t>
            </w:r>
          </w:p>
          <w:p w14:paraId="3279290A" w14:textId="2FF81CEF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Offer Negotiation</w:t>
            </w:r>
          </w:p>
          <w:p w14:paraId="17DDEC4C" w14:textId="77777777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Building strong referral network</w:t>
            </w:r>
          </w:p>
          <w:p w14:paraId="388789D0" w14:textId="77777777" w:rsidR="00202A30" w:rsidRPr="00A675AF" w:rsidRDefault="00202A30" w:rsidP="009913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4614" w:type="dxa"/>
          </w:tcPr>
          <w:p w14:paraId="7A5DA1DF" w14:textId="6FEEA4E7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Screening</w:t>
            </w:r>
          </w:p>
          <w:p w14:paraId="3B170375" w14:textId="75D53404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Database creation &amp; Maintenance</w:t>
            </w:r>
          </w:p>
          <w:p w14:paraId="30FF2A48" w14:textId="77777777" w:rsidR="00202A30" w:rsidRPr="00A675AF" w:rsidRDefault="00202A30" w:rsidP="009913D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 w:rsidRPr="00A675AF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Excellent Interpersonal skill</w:t>
            </w:r>
          </w:p>
          <w:p w14:paraId="42BEBC04" w14:textId="77777777" w:rsidR="00202A30" w:rsidRPr="00A675AF" w:rsidRDefault="00202A30" w:rsidP="009913D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</w:tr>
    </w:tbl>
    <w:p w14:paraId="4A6C92A9" w14:textId="7377D131" w:rsidR="00A675AF" w:rsidRPr="00A675AF" w:rsidRDefault="00BE0EA8" w:rsidP="00A675A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716959D5">
          <v:rect id="_x0000_i1027" style="width:428.75pt;height:.05pt" o:hrpct="950" o:hralign="center" o:hrstd="t" o:hr="t" fillcolor="#a0a0a0" stroked="f"/>
        </w:pict>
      </w:r>
    </w:p>
    <w:p w14:paraId="0479D261" w14:textId="10453771" w:rsidR="000F6879" w:rsidRPr="00A675AF" w:rsidRDefault="000F6879" w:rsidP="00A675AF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Professional Experience</w:t>
      </w:r>
    </w:p>
    <w:p w14:paraId="16EB94D3" w14:textId="62393D17" w:rsidR="0018784A" w:rsidRDefault="0018784A" w:rsidP="00A675A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Consultant – IT </w:t>
      </w:r>
      <w:r w:rsidR="007F3865">
        <w:rPr>
          <w:rFonts w:ascii="Times New Roman" w:hAnsi="Times New Roman" w:cs="Times New Roman"/>
          <w:b/>
          <w:bCs/>
          <w:sz w:val="20"/>
          <w:szCs w:val="20"/>
        </w:rPr>
        <w:t xml:space="preserve">&amp; Engineering </w:t>
      </w:r>
      <w:r>
        <w:rPr>
          <w:rFonts w:ascii="Times New Roman" w:hAnsi="Times New Roman" w:cs="Times New Roman"/>
          <w:b/>
          <w:bCs/>
          <w:sz w:val="20"/>
          <w:szCs w:val="20"/>
        </w:rPr>
        <w:t>Recruitment, Paradigm Ventures</w:t>
      </w:r>
      <w:r w:rsidR="00BF13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(Oct 2021 to </w:t>
      </w:r>
      <w:r w:rsidR="001061CE">
        <w:rPr>
          <w:rFonts w:ascii="Times New Roman" w:hAnsi="Times New Roman" w:cs="Times New Roman"/>
          <w:b/>
          <w:bCs/>
          <w:sz w:val="20"/>
          <w:szCs w:val="20"/>
        </w:rPr>
        <w:t>June 2023</w:t>
      </w:r>
      <w:r>
        <w:rPr>
          <w:rFonts w:ascii="Times New Roman" w:hAnsi="Times New Roman" w:cs="Times New Roman"/>
          <w:b/>
          <w:bCs/>
          <w:sz w:val="20"/>
          <w:szCs w:val="20"/>
        </w:rPr>
        <w:t>)</w:t>
      </w:r>
    </w:p>
    <w:p w14:paraId="690DD991" w14:textId="76BE4788" w:rsidR="0018784A" w:rsidRDefault="0018784A" w:rsidP="00A675A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18784A">
        <w:rPr>
          <w:rFonts w:ascii="Times New Roman" w:hAnsi="Times New Roman" w:cs="Times New Roman"/>
          <w:b/>
          <w:bCs/>
          <w:sz w:val="20"/>
          <w:szCs w:val="20"/>
          <w:u w:val="single"/>
        </w:rPr>
        <w:t>Roles and Responsibilities:</w:t>
      </w:r>
    </w:p>
    <w:p w14:paraId="7CCB3080" w14:textId="7627CB74" w:rsidR="0018784A" w:rsidRDefault="0018784A" w:rsidP="0018784A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5B70A314" w14:textId="017E432D" w:rsidR="009A766C" w:rsidRPr="009A766C" w:rsidRDefault="009A766C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End to end recruitment</w:t>
      </w:r>
    </w:p>
    <w:p w14:paraId="6FB51547" w14:textId="63E3D03D" w:rsidR="0018784A" w:rsidRPr="0018784A" w:rsidRDefault="0018784A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Sourcing and Screening CVs based on Client’s requirements.</w:t>
      </w:r>
    </w:p>
    <w:p w14:paraId="1D6F0485" w14:textId="6E1790A1" w:rsidR="0018784A" w:rsidRPr="0018784A" w:rsidRDefault="0018784A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Explaining the job description to candidates.</w:t>
      </w:r>
    </w:p>
    <w:p w14:paraId="09EBE5F2" w14:textId="77777777" w:rsidR="009A766C" w:rsidRPr="009A766C" w:rsidRDefault="0018784A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Scheduling interviews and regular follow up till </w:t>
      </w:r>
      <w:proofErr w:type="spellStart"/>
      <w:r w:rsidR="009A766C">
        <w:rPr>
          <w:rFonts w:ascii="Times New Roman" w:hAnsi="Times New Roman" w:cs="Times New Roman"/>
          <w:sz w:val="20"/>
          <w:szCs w:val="20"/>
        </w:rPr>
        <w:t>onboarding</w:t>
      </w:r>
      <w:proofErr w:type="spellEnd"/>
      <w:r w:rsidR="009A766C">
        <w:rPr>
          <w:rFonts w:ascii="Times New Roman" w:hAnsi="Times New Roman" w:cs="Times New Roman"/>
          <w:sz w:val="20"/>
          <w:szCs w:val="20"/>
        </w:rPr>
        <w:t>.</w:t>
      </w:r>
    </w:p>
    <w:p w14:paraId="19145412" w14:textId="35B8AB86" w:rsidR="0018784A" w:rsidRPr="00AA1A73" w:rsidRDefault="009A766C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Maintaining good relationship with candidates.</w:t>
      </w:r>
      <w:r w:rsidR="0018784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772CCA8" w14:textId="5E9CDED4" w:rsidR="00AA1A73" w:rsidRPr="009A766C" w:rsidRDefault="00AA1A73" w:rsidP="0018784A">
      <w:pPr>
        <w:pStyle w:val="ListParagraph"/>
        <w:numPr>
          <w:ilvl w:val="0"/>
          <w:numId w:val="34"/>
        </w:num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Clients worked for: </w:t>
      </w:r>
      <w:proofErr w:type="spellStart"/>
      <w:r>
        <w:rPr>
          <w:rFonts w:ascii="Times New Roman" w:hAnsi="Times New Roman" w:cs="Times New Roman"/>
          <w:sz w:val="20"/>
          <w:szCs w:val="20"/>
        </w:rPr>
        <w:t>FLSmidth</w:t>
      </w:r>
      <w:proofErr w:type="spellEnd"/>
      <w:r>
        <w:rPr>
          <w:rFonts w:ascii="Times New Roman" w:hAnsi="Times New Roman" w:cs="Times New Roman"/>
          <w:sz w:val="20"/>
          <w:szCs w:val="20"/>
        </w:rPr>
        <w:t>, TVS</w:t>
      </w:r>
      <w:r w:rsidR="001061CE">
        <w:rPr>
          <w:rFonts w:ascii="Times New Roman" w:hAnsi="Times New Roman" w:cs="Times New Roman"/>
          <w:sz w:val="20"/>
          <w:szCs w:val="20"/>
        </w:rPr>
        <w:t xml:space="preserve"> SCS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Sedemac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Mechatronics, </w:t>
      </w:r>
      <w:proofErr w:type="spellStart"/>
      <w:r>
        <w:rPr>
          <w:rFonts w:ascii="Times New Roman" w:hAnsi="Times New Roman" w:cs="Times New Roman"/>
          <w:sz w:val="20"/>
          <w:szCs w:val="20"/>
        </w:rPr>
        <w:t>Hussman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Hapag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Lloyd</w:t>
      </w:r>
      <w:r w:rsidR="00A67B68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Appian</w:t>
      </w:r>
      <w:r w:rsidR="00106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1CE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0AAA8920" w14:textId="77777777" w:rsidR="0018784A" w:rsidRDefault="0018784A" w:rsidP="00A675AF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410AFD" w14:textId="77777777" w:rsidR="00AA1A73" w:rsidRDefault="00AA1A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Executive – IT Recruitment, Tech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MandraMinds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(May 2021 to Sep 2021)</w:t>
      </w:r>
    </w:p>
    <w:p w14:paraId="47FEF17A" w14:textId="7D3A0E1F" w:rsidR="00AA1A73" w:rsidRDefault="00AA1A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AA1A73">
        <w:rPr>
          <w:rFonts w:ascii="Times New Roman" w:hAnsi="Times New Roman" w:cs="Times New Roman"/>
          <w:b/>
          <w:bCs/>
          <w:sz w:val="20"/>
          <w:szCs w:val="20"/>
          <w:u w:val="single"/>
        </w:rPr>
        <w:t>Roles and Responsibilities:</w:t>
      </w:r>
    </w:p>
    <w:p w14:paraId="30860F41" w14:textId="77777777" w:rsidR="00AA1A73" w:rsidRDefault="00AA1A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DAD915D" w14:textId="131D919B" w:rsidR="00AA1A73" w:rsidRPr="00AA1A73" w:rsidRDefault="00AA1A73" w:rsidP="00AA1A73">
      <w:pPr>
        <w:pStyle w:val="ListParagraph"/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End to end recruitment</w:t>
      </w:r>
    </w:p>
    <w:p w14:paraId="22CE6656" w14:textId="6A3D4E01" w:rsidR="00AA1A73" w:rsidRPr="00AA1A73" w:rsidRDefault="00AA1A73" w:rsidP="00AA1A73">
      <w:pPr>
        <w:pStyle w:val="ListParagraph"/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Sourcing, and Screening</w:t>
      </w:r>
    </w:p>
    <w:p w14:paraId="416536ED" w14:textId="47AAB4C8" w:rsidR="00AA1A73" w:rsidRPr="00AA1A73" w:rsidRDefault="00AA1A73" w:rsidP="00AA1A73">
      <w:pPr>
        <w:pStyle w:val="ListParagraph"/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Explaining job description to candidates.</w:t>
      </w:r>
    </w:p>
    <w:p w14:paraId="6A55B3DF" w14:textId="35B31189" w:rsidR="00AA1A73" w:rsidRPr="00A67B68" w:rsidRDefault="00AA1A73" w:rsidP="00AA1A73">
      <w:pPr>
        <w:pStyle w:val="ListParagraph"/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Complete focus on </w:t>
      </w:r>
      <w:r w:rsidR="00A67B68">
        <w:rPr>
          <w:rFonts w:ascii="Times New Roman" w:hAnsi="Times New Roman" w:cs="Times New Roman"/>
          <w:sz w:val="20"/>
          <w:szCs w:val="20"/>
        </w:rPr>
        <w:t>big</w:t>
      </w:r>
      <w:r>
        <w:rPr>
          <w:rFonts w:ascii="Times New Roman" w:hAnsi="Times New Roman" w:cs="Times New Roman"/>
          <w:sz w:val="20"/>
          <w:szCs w:val="20"/>
        </w:rPr>
        <w:t xml:space="preserve"> data, Data Science and Digital Marketing openings.</w:t>
      </w:r>
    </w:p>
    <w:p w14:paraId="76290FD7" w14:textId="045AC81D" w:rsidR="00A67B68" w:rsidRPr="00AA1A73" w:rsidRDefault="00A67B68" w:rsidP="00AA1A73">
      <w:pPr>
        <w:pStyle w:val="ListParagraph"/>
        <w:numPr>
          <w:ilvl w:val="0"/>
          <w:numId w:val="36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Clients worked for: </w:t>
      </w:r>
      <w:proofErr w:type="spellStart"/>
      <w:r>
        <w:rPr>
          <w:rFonts w:ascii="Times New Roman" w:hAnsi="Times New Roman" w:cs="Times New Roman"/>
          <w:sz w:val="20"/>
          <w:szCs w:val="20"/>
        </w:rPr>
        <w:t>Altimetrik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TCS, </w:t>
      </w:r>
      <w:proofErr w:type="spellStart"/>
      <w:r>
        <w:rPr>
          <w:rFonts w:ascii="Times New Roman" w:hAnsi="Times New Roman" w:cs="Times New Roman"/>
          <w:sz w:val="20"/>
          <w:szCs w:val="20"/>
        </w:rPr>
        <w:t>Marlabs</w:t>
      </w:r>
      <w:proofErr w:type="spellEnd"/>
    </w:p>
    <w:p w14:paraId="10D18479" w14:textId="77777777" w:rsidR="00AA1A73" w:rsidRDefault="00AA1A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9D4C29F" w14:textId="77777777" w:rsidR="00AA1A73" w:rsidRDefault="00AA1A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60BB52CF" w14:textId="50D3D665" w:rsidR="005C72E9" w:rsidRDefault="005C72E9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Cambridge Enterprise &amp; English Teacher</w:t>
      </w:r>
      <w:r w:rsidR="00651CFD">
        <w:rPr>
          <w:rFonts w:ascii="Times New Roman" w:hAnsi="Times New Roman" w:cs="Times New Roman"/>
          <w:b/>
          <w:bCs/>
          <w:sz w:val="20"/>
          <w:szCs w:val="20"/>
        </w:rPr>
        <w:t xml:space="preserve">, Excel Central School </w:t>
      </w:r>
      <w:r>
        <w:rPr>
          <w:rFonts w:ascii="Times New Roman" w:hAnsi="Times New Roman" w:cs="Times New Roman"/>
          <w:b/>
          <w:bCs/>
          <w:sz w:val="20"/>
          <w:szCs w:val="20"/>
        </w:rPr>
        <w:t>(Jan 2019 to Jan 2020)</w:t>
      </w:r>
    </w:p>
    <w:p w14:paraId="569451FB" w14:textId="10C2B69A" w:rsidR="005C72E9" w:rsidRDefault="005C72E9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651CFD">
        <w:rPr>
          <w:rFonts w:ascii="Times New Roman" w:hAnsi="Times New Roman" w:cs="Times New Roman"/>
          <w:b/>
          <w:bCs/>
          <w:sz w:val="20"/>
          <w:szCs w:val="20"/>
          <w:u w:val="single"/>
        </w:rPr>
        <w:t>Roles and Responsibilities</w:t>
      </w:r>
      <w:r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18E3FC80" w14:textId="7D5A8A12" w:rsidR="005C72E9" w:rsidRDefault="005C72E9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156FD0FF" w14:textId="464EF151" w:rsidR="005C72E9" w:rsidRDefault="005C72E9" w:rsidP="005C72E9">
      <w:pPr>
        <w:pStyle w:val="ListParagraph"/>
        <w:numPr>
          <w:ilvl w:val="0"/>
          <w:numId w:val="3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English for Grade 5 and 6.</w:t>
      </w:r>
    </w:p>
    <w:p w14:paraId="5D8C84F2" w14:textId="0C5B5EB2" w:rsidR="005C72E9" w:rsidRDefault="005C72E9" w:rsidP="005C72E9">
      <w:pPr>
        <w:pStyle w:val="ListParagraph"/>
        <w:numPr>
          <w:ilvl w:val="0"/>
          <w:numId w:val="3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Teaching Cambridge Enterprise for Grade 8.</w:t>
      </w:r>
    </w:p>
    <w:p w14:paraId="284C7F19" w14:textId="05F40CEC" w:rsidR="005C72E9" w:rsidRDefault="005C72E9" w:rsidP="005C72E9">
      <w:pPr>
        <w:pStyle w:val="ListParagraph"/>
        <w:numPr>
          <w:ilvl w:val="0"/>
          <w:numId w:val="35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 in charge for Gr</w:t>
      </w:r>
      <w:r w:rsidR="00651CFD">
        <w:rPr>
          <w:rFonts w:ascii="Times New Roman" w:hAnsi="Times New Roman" w:cs="Times New Roman"/>
          <w:sz w:val="20"/>
          <w:szCs w:val="20"/>
        </w:rPr>
        <w:t>ade 8.</w:t>
      </w:r>
    </w:p>
    <w:p w14:paraId="5A7334F0" w14:textId="77777777" w:rsidR="005C72E9" w:rsidRDefault="005C72E9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672C90E" w14:textId="541FBDA5" w:rsidR="004C7A25" w:rsidRPr="00A675AF" w:rsidRDefault="00F52E73" w:rsidP="00A675AF">
      <w:pPr>
        <w:pStyle w:val="ListParagraph"/>
        <w:suppressAutoHyphens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675AF">
        <w:rPr>
          <w:rFonts w:ascii="Times New Roman" w:hAnsi="Times New Roman" w:cs="Times New Roman"/>
          <w:b/>
          <w:bCs/>
          <w:sz w:val="20"/>
          <w:szCs w:val="20"/>
        </w:rPr>
        <w:t>BFSI Recruiter, Covenant Consultants (May 2016 to June 2018)</w:t>
      </w:r>
    </w:p>
    <w:p w14:paraId="179FE208" w14:textId="77777777" w:rsidR="00D0603E" w:rsidRPr="00A675AF" w:rsidRDefault="00D0603E" w:rsidP="00A675AF">
      <w:pPr>
        <w:pStyle w:val="BodyText"/>
        <w:tabs>
          <w:tab w:val="left" w:pos="900"/>
          <w:tab w:val="left" w:pos="1080"/>
        </w:tabs>
        <w:rPr>
          <w:b/>
          <w:sz w:val="20"/>
          <w:u w:val="single"/>
        </w:rPr>
      </w:pPr>
      <w:r w:rsidRPr="00A675AF">
        <w:rPr>
          <w:b/>
          <w:sz w:val="20"/>
          <w:u w:val="single"/>
        </w:rPr>
        <w:t>Roles and Responsibilities:</w:t>
      </w:r>
    </w:p>
    <w:p w14:paraId="6BAEF8D0" w14:textId="77777777" w:rsidR="00D0603E" w:rsidRPr="00A675AF" w:rsidRDefault="00D0603E" w:rsidP="00A675AF">
      <w:pPr>
        <w:pStyle w:val="BodyText"/>
        <w:tabs>
          <w:tab w:val="left" w:pos="900"/>
          <w:tab w:val="left" w:pos="1080"/>
        </w:tabs>
        <w:rPr>
          <w:sz w:val="20"/>
        </w:rPr>
      </w:pPr>
    </w:p>
    <w:p w14:paraId="328C4557" w14:textId="77777777" w:rsidR="00D0603E" w:rsidRPr="00A675AF" w:rsidRDefault="00D0603E" w:rsidP="00A675AF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75AF">
        <w:rPr>
          <w:rFonts w:ascii="Times New Roman" w:hAnsi="Times New Roman" w:cs="Times New Roman"/>
          <w:sz w:val="20"/>
          <w:szCs w:val="20"/>
        </w:rPr>
        <w:t>Handling complete Recruitment life cycle.</w:t>
      </w:r>
    </w:p>
    <w:p w14:paraId="4A4CE529" w14:textId="5B2AC59A" w:rsidR="00D0603E" w:rsidRPr="00A675AF" w:rsidRDefault="00D0603E" w:rsidP="00A675AF">
      <w:pPr>
        <w:widowControl w:val="0"/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75AF">
        <w:rPr>
          <w:rFonts w:ascii="Times New Roman" w:hAnsi="Times New Roman" w:cs="Times New Roman"/>
          <w:sz w:val="20"/>
          <w:szCs w:val="20"/>
        </w:rPr>
        <w:t>Requirement gathering, understanding the requirements given by various clients</w:t>
      </w:r>
      <w:r w:rsidR="00F03B0F">
        <w:rPr>
          <w:rFonts w:ascii="Times New Roman" w:hAnsi="Times New Roman" w:cs="Times New Roman"/>
          <w:sz w:val="20"/>
          <w:szCs w:val="20"/>
        </w:rPr>
        <w:t xml:space="preserve"> </w:t>
      </w:r>
      <w:r w:rsidRPr="00A675AF">
        <w:rPr>
          <w:rFonts w:ascii="Times New Roman" w:hAnsi="Times New Roman" w:cs="Times New Roman"/>
          <w:sz w:val="20"/>
          <w:szCs w:val="20"/>
        </w:rPr>
        <w:t xml:space="preserve">for their manpower positions. </w:t>
      </w:r>
    </w:p>
    <w:p w14:paraId="37AA42B0" w14:textId="229C21B7" w:rsidR="00D0603E" w:rsidRPr="00A675AF" w:rsidRDefault="00D0603E" w:rsidP="00A675AF">
      <w:pPr>
        <w:numPr>
          <w:ilvl w:val="0"/>
          <w:numId w:val="27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75AF">
        <w:rPr>
          <w:rFonts w:ascii="Times New Roman" w:hAnsi="Times New Roman" w:cs="Times New Roman"/>
          <w:sz w:val="20"/>
          <w:szCs w:val="20"/>
        </w:rPr>
        <w:t>Effective Database of profiles built through various sou</w:t>
      </w:r>
      <w:r w:rsidR="0055543A" w:rsidRPr="00A675AF">
        <w:rPr>
          <w:rFonts w:ascii="Times New Roman" w:hAnsi="Times New Roman" w:cs="Times New Roman"/>
          <w:sz w:val="20"/>
          <w:szCs w:val="20"/>
        </w:rPr>
        <w:t>rces.</w:t>
      </w:r>
    </w:p>
    <w:p w14:paraId="19CD2878" w14:textId="492FDDEC" w:rsidR="00D0603E" w:rsidRPr="00A675AF" w:rsidRDefault="00D0603E" w:rsidP="00A675AF">
      <w:pPr>
        <w:numPr>
          <w:ilvl w:val="0"/>
          <w:numId w:val="28"/>
        </w:num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675AF">
        <w:rPr>
          <w:rFonts w:ascii="Times New Roman" w:hAnsi="Times New Roman" w:cs="Times New Roman"/>
          <w:sz w:val="20"/>
          <w:szCs w:val="20"/>
        </w:rPr>
        <w:lastRenderedPageBreak/>
        <w:t xml:space="preserve">Briefing the profile and requirement specifications to the candidates, conducting initial screening </w:t>
      </w:r>
      <w:r w:rsidR="00BF1389" w:rsidRPr="00A675AF">
        <w:rPr>
          <w:rFonts w:ascii="Times New Roman" w:hAnsi="Times New Roman" w:cs="Times New Roman"/>
          <w:sz w:val="20"/>
          <w:szCs w:val="20"/>
        </w:rPr>
        <w:t>to</w:t>
      </w:r>
      <w:r w:rsidRPr="00A675AF">
        <w:rPr>
          <w:rFonts w:ascii="Times New Roman" w:hAnsi="Times New Roman" w:cs="Times New Roman"/>
          <w:sz w:val="20"/>
          <w:szCs w:val="20"/>
        </w:rPr>
        <w:t xml:space="preserve"> judge the candidate’s suitability and candidates’ interest on the requirement.  </w:t>
      </w:r>
    </w:p>
    <w:p w14:paraId="281FD188" w14:textId="08BAEE16" w:rsidR="00A675AF" w:rsidRDefault="00D0603E" w:rsidP="005405C8">
      <w:pPr>
        <w:numPr>
          <w:ilvl w:val="0"/>
          <w:numId w:val="28"/>
        </w:numPr>
        <w:tabs>
          <w:tab w:val="clear" w:pos="0"/>
          <w:tab w:val="num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05C8">
        <w:rPr>
          <w:rFonts w:ascii="Times New Roman" w:hAnsi="Times New Roman" w:cs="Times New Roman"/>
          <w:sz w:val="20"/>
          <w:szCs w:val="20"/>
        </w:rPr>
        <w:t>Coordinating with the Candidates</w:t>
      </w:r>
      <w:r w:rsidR="00F52E73" w:rsidRPr="005405C8">
        <w:rPr>
          <w:rFonts w:ascii="Times New Roman" w:hAnsi="Times New Roman" w:cs="Times New Roman"/>
          <w:sz w:val="20"/>
          <w:szCs w:val="20"/>
        </w:rPr>
        <w:t xml:space="preserve"> and</w:t>
      </w:r>
      <w:r w:rsidRPr="005405C8">
        <w:rPr>
          <w:rFonts w:ascii="Times New Roman" w:hAnsi="Times New Roman" w:cs="Times New Roman"/>
          <w:sz w:val="20"/>
          <w:szCs w:val="20"/>
        </w:rPr>
        <w:t xml:space="preserve"> Technical Interviewers for Direct or Telephonic Interviews for Short listed Candidates</w:t>
      </w:r>
    </w:p>
    <w:p w14:paraId="20BF0B39" w14:textId="6247A548" w:rsidR="00A67B68" w:rsidRPr="005405C8" w:rsidRDefault="00A67B68" w:rsidP="005405C8">
      <w:pPr>
        <w:numPr>
          <w:ilvl w:val="0"/>
          <w:numId w:val="28"/>
        </w:numPr>
        <w:tabs>
          <w:tab w:val="clear" w:pos="0"/>
          <w:tab w:val="num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Clients worked for: HSBC, State Street, Credit Suisse, Barclays. Olam International</w:t>
      </w:r>
      <w:r w:rsidR="001061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1061CE">
        <w:rPr>
          <w:rFonts w:ascii="Times New Roman" w:hAnsi="Times New Roman" w:cs="Times New Roman"/>
          <w:sz w:val="20"/>
          <w:szCs w:val="20"/>
        </w:rPr>
        <w:t>SourceHOV</w:t>
      </w:r>
      <w:proofErr w:type="spellEnd"/>
      <w:r w:rsidR="001061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061CE">
        <w:rPr>
          <w:rFonts w:ascii="Times New Roman" w:hAnsi="Times New Roman" w:cs="Times New Roman"/>
          <w:sz w:val="20"/>
          <w:szCs w:val="20"/>
        </w:rPr>
        <w:t>etc</w:t>
      </w:r>
      <w:proofErr w:type="spellEnd"/>
    </w:p>
    <w:p w14:paraId="67841D20" w14:textId="44E16484" w:rsidR="00D0603E" w:rsidRPr="00A675AF" w:rsidRDefault="00BE0EA8" w:rsidP="00A675AF">
      <w:pPr>
        <w:tabs>
          <w:tab w:val="left" w:pos="36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pict w14:anchorId="584AB3D2">
          <v:rect id="_x0000_i1028" style="width:0;height:1.5pt" o:hralign="center" o:hrstd="t" o:hr="t" fillcolor="#a0a0a0" stroked="f"/>
        </w:pict>
      </w:r>
    </w:p>
    <w:p w14:paraId="07B27D26" w14:textId="7803E650" w:rsidR="00936C15" w:rsidRPr="00A675AF" w:rsidRDefault="0055543A" w:rsidP="00A675AF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>Education</w:t>
      </w:r>
    </w:p>
    <w:p w14:paraId="3A08DFC4" w14:textId="52B8AEB1" w:rsidR="00E12A62" w:rsidRPr="00A675AF" w:rsidRDefault="00E12A62" w:rsidP="00A675AF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sz w:val="20"/>
          <w:szCs w:val="20"/>
          <w:lang w:val="en-US"/>
        </w:rPr>
        <w:t>BA</w:t>
      </w:r>
      <w:r w:rsidR="00827B67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English in Stella Maris with 5</w:t>
      </w:r>
      <w:r w:rsidR="004F6F32" w:rsidRPr="00A675AF">
        <w:rPr>
          <w:rFonts w:ascii="Times New Roman" w:hAnsi="Times New Roman" w:cs="Times New Roman"/>
          <w:sz w:val="20"/>
          <w:szCs w:val="20"/>
          <w:lang w:val="en-US"/>
        </w:rPr>
        <w:t>.5 CGPA</w:t>
      </w:r>
      <w:r w:rsidR="00A675AF">
        <w:rPr>
          <w:rFonts w:ascii="Times New Roman" w:hAnsi="Times New Roman" w:cs="Times New Roman"/>
          <w:sz w:val="20"/>
          <w:szCs w:val="20"/>
          <w:lang w:val="en-US"/>
        </w:rPr>
        <w:t xml:space="preserve"> -2014</w:t>
      </w:r>
    </w:p>
    <w:p w14:paraId="1C8EE4E9" w14:textId="315FF0AB" w:rsidR="005405C8" w:rsidRDefault="00B5746D" w:rsidP="005405C8">
      <w:pPr>
        <w:pStyle w:val="ListParagraph"/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675AF">
        <w:rPr>
          <w:rFonts w:ascii="Times New Roman" w:hAnsi="Times New Roman" w:cs="Times New Roman"/>
          <w:sz w:val="20"/>
          <w:szCs w:val="20"/>
          <w:lang w:val="en-US"/>
        </w:rPr>
        <w:t>MBA</w:t>
      </w:r>
      <w:r w:rsidR="00A675A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="00A675AF">
        <w:rPr>
          <w:rFonts w:ascii="Times New Roman" w:hAnsi="Times New Roman" w:cs="Times New Roman"/>
          <w:sz w:val="20"/>
          <w:szCs w:val="20"/>
          <w:lang w:val="en-US"/>
        </w:rPr>
        <w:t>HR with Finance)</w:t>
      </w: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in </w:t>
      </w:r>
      <w:proofErr w:type="spellStart"/>
      <w:r w:rsidRPr="00A675AF">
        <w:rPr>
          <w:rFonts w:ascii="Times New Roman" w:hAnsi="Times New Roman" w:cs="Times New Roman"/>
          <w:sz w:val="20"/>
          <w:szCs w:val="20"/>
          <w:lang w:val="en-US"/>
        </w:rPr>
        <w:t>Vel</w:t>
      </w:r>
      <w:proofErr w:type="spellEnd"/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Tech B-School</w:t>
      </w:r>
      <w:r w:rsidR="00357185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with 8.03 CGPA</w:t>
      </w: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675AF">
        <w:rPr>
          <w:rFonts w:ascii="Times New Roman" w:hAnsi="Times New Roman" w:cs="Times New Roman"/>
          <w:sz w:val="20"/>
          <w:szCs w:val="20"/>
          <w:lang w:val="en-US"/>
        </w:rPr>
        <w:t>-2016</w:t>
      </w:r>
      <w:r w:rsidR="007E6A4E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                                            </w:t>
      </w:r>
    </w:p>
    <w:p w14:paraId="78B66E67" w14:textId="6C51E36E" w:rsidR="00501EC7" w:rsidRPr="00A675AF" w:rsidRDefault="00BF59A6" w:rsidP="005405C8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="00D0603E" w:rsidRPr="00A675AF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29095F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A45D3" w:rsidRPr="00A675AF">
        <w:rPr>
          <w:rFonts w:ascii="Times New Roman" w:hAnsi="Times New Roman" w:cs="Times New Roman"/>
          <w:sz w:val="20"/>
          <w:szCs w:val="20"/>
          <w:lang w:val="en-US"/>
        </w:rPr>
        <w:t>hereby declare that all the information given in the resume</w:t>
      </w:r>
      <w:r w:rsidR="00CA7259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is true to best of my</w:t>
      </w:r>
      <w:r w:rsidR="007A45D3" w:rsidRPr="00A675AF">
        <w:rPr>
          <w:rFonts w:ascii="Times New Roman" w:hAnsi="Times New Roman" w:cs="Times New Roman"/>
          <w:sz w:val="20"/>
          <w:szCs w:val="20"/>
          <w:lang w:val="en-US"/>
        </w:rPr>
        <w:t xml:space="preserve"> knowledge.</w:t>
      </w:r>
    </w:p>
    <w:p w14:paraId="345442B8" w14:textId="1A3FF251" w:rsidR="00936C15" w:rsidRPr="00A675AF" w:rsidRDefault="00C74C3E" w:rsidP="00A675AF">
      <w:pPr>
        <w:shd w:val="clear" w:color="auto" w:fill="FFFFFF" w:themeFill="background1"/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A675AF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956DE4" w:rsidRPr="00A675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603E" w:rsidRPr="00A675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603E" w:rsidRPr="00A675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603E" w:rsidRPr="00A675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603E" w:rsidRPr="00A675AF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0603E" w:rsidRPr="00A675AF">
        <w:rPr>
          <w:rFonts w:ascii="Times New Roman" w:hAnsi="Times New Roman" w:cs="Times New Roman"/>
          <w:b/>
          <w:sz w:val="20"/>
          <w:szCs w:val="20"/>
          <w:lang w:val="en-US"/>
        </w:rPr>
        <w:t>(</w:t>
      </w:r>
      <w:proofErr w:type="spellStart"/>
      <w:r w:rsidR="00D0603E" w:rsidRPr="00A675AF">
        <w:rPr>
          <w:rFonts w:ascii="Times New Roman" w:hAnsi="Times New Roman" w:cs="Times New Roman"/>
          <w:b/>
          <w:sz w:val="20"/>
          <w:szCs w:val="20"/>
          <w:lang w:val="en-US"/>
        </w:rPr>
        <w:t>Adlin</w:t>
      </w:r>
      <w:proofErr w:type="spellEnd"/>
      <w:r w:rsidR="00D0603E" w:rsidRPr="00A675A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="00D0603E" w:rsidRPr="00A675AF">
        <w:rPr>
          <w:rFonts w:ascii="Times New Roman" w:hAnsi="Times New Roman" w:cs="Times New Roman"/>
          <w:b/>
          <w:sz w:val="20"/>
          <w:szCs w:val="20"/>
          <w:lang w:val="en-US"/>
        </w:rPr>
        <w:t>Kanisha</w:t>
      </w:r>
      <w:proofErr w:type="spellEnd"/>
      <w:r w:rsidR="00BE0EA8">
        <w:rPr>
          <w:rFonts w:ascii="Times New Roman" w:hAnsi="Times New Roman" w:cs="Times New Roman"/>
          <w:b/>
          <w:sz w:val="20"/>
          <w:szCs w:val="20"/>
          <w:lang w:val="en-US"/>
        </w:rPr>
        <w:t xml:space="preserve"> K S</w:t>
      </w:r>
      <w:r w:rsidR="00834A77">
        <w:rPr>
          <w:rFonts w:ascii="Times New Roman" w:hAnsi="Times New Roman" w:cs="Times New Roman"/>
          <w:b/>
          <w:sz w:val="20"/>
          <w:szCs w:val="20"/>
          <w:lang w:val="en-US"/>
        </w:rPr>
        <w:t>)</w:t>
      </w:r>
    </w:p>
    <w:sectPr w:rsidR="00936C15" w:rsidRPr="00A675AF" w:rsidSect="00B53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  <w:sz w:val="20"/>
      </w:rPr>
    </w:lvl>
  </w:abstractNum>
  <w:abstractNum w:abstractNumId="4" w15:restartNumberingAfterBreak="0">
    <w:nsid w:val="048E7661"/>
    <w:multiLevelType w:val="hybridMultilevel"/>
    <w:tmpl w:val="D2AC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6E621D"/>
    <w:multiLevelType w:val="hybridMultilevel"/>
    <w:tmpl w:val="91E68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D029C"/>
    <w:multiLevelType w:val="hybridMultilevel"/>
    <w:tmpl w:val="A3068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B343A"/>
    <w:multiLevelType w:val="hybridMultilevel"/>
    <w:tmpl w:val="8E003A86"/>
    <w:lvl w:ilvl="0" w:tplc="4009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8" w15:restartNumberingAfterBreak="0">
    <w:nsid w:val="09C74347"/>
    <w:multiLevelType w:val="hybridMultilevel"/>
    <w:tmpl w:val="8988A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C66D3A"/>
    <w:multiLevelType w:val="hybridMultilevel"/>
    <w:tmpl w:val="C7D6F57A"/>
    <w:lvl w:ilvl="0" w:tplc="E30A76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CD74E66"/>
    <w:multiLevelType w:val="hybridMultilevel"/>
    <w:tmpl w:val="B40810E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062324"/>
    <w:multiLevelType w:val="hybridMultilevel"/>
    <w:tmpl w:val="A37EC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471CFA"/>
    <w:multiLevelType w:val="hybridMultilevel"/>
    <w:tmpl w:val="8FE4A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E50999"/>
    <w:multiLevelType w:val="hybridMultilevel"/>
    <w:tmpl w:val="A260C14E"/>
    <w:lvl w:ilvl="0" w:tplc="04090001">
      <w:start w:val="1"/>
      <w:numFmt w:val="bullet"/>
      <w:lvlText w:val=""/>
      <w:lvlJc w:val="left"/>
      <w:pPr>
        <w:ind w:left="22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1" w:hanging="360"/>
      </w:pPr>
      <w:rPr>
        <w:rFonts w:ascii="Wingdings" w:hAnsi="Wingdings" w:hint="default"/>
      </w:rPr>
    </w:lvl>
  </w:abstractNum>
  <w:abstractNum w:abstractNumId="14" w15:restartNumberingAfterBreak="0">
    <w:nsid w:val="1354269C"/>
    <w:multiLevelType w:val="hybridMultilevel"/>
    <w:tmpl w:val="B1BE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A20E4"/>
    <w:multiLevelType w:val="hybridMultilevel"/>
    <w:tmpl w:val="2078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36711"/>
    <w:multiLevelType w:val="hybridMultilevel"/>
    <w:tmpl w:val="37C8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57860"/>
    <w:multiLevelType w:val="hybridMultilevel"/>
    <w:tmpl w:val="7D8CC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1148C"/>
    <w:multiLevelType w:val="hybridMultilevel"/>
    <w:tmpl w:val="EB0CB2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8136024"/>
    <w:multiLevelType w:val="hybridMultilevel"/>
    <w:tmpl w:val="CC22C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BF572A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3BC0794A"/>
    <w:multiLevelType w:val="hybridMultilevel"/>
    <w:tmpl w:val="93B87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7657CB"/>
    <w:multiLevelType w:val="hybridMultilevel"/>
    <w:tmpl w:val="9FB425D0"/>
    <w:lvl w:ilvl="0" w:tplc="4009000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23" w15:restartNumberingAfterBreak="0">
    <w:nsid w:val="4C372142"/>
    <w:multiLevelType w:val="hybridMultilevel"/>
    <w:tmpl w:val="16B2F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30026"/>
    <w:multiLevelType w:val="hybridMultilevel"/>
    <w:tmpl w:val="AD80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AB4788"/>
    <w:multiLevelType w:val="hybridMultilevel"/>
    <w:tmpl w:val="D92CFB74"/>
    <w:lvl w:ilvl="0" w:tplc="04090001">
      <w:start w:val="1"/>
      <w:numFmt w:val="bullet"/>
      <w:lvlText w:val=""/>
      <w:lvlJc w:val="left"/>
      <w:pPr>
        <w:ind w:left="15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3" w:hanging="360"/>
      </w:pPr>
      <w:rPr>
        <w:rFonts w:ascii="Wingdings" w:hAnsi="Wingdings" w:hint="default"/>
      </w:rPr>
    </w:lvl>
  </w:abstractNum>
  <w:abstractNum w:abstractNumId="26" w15:restartNumberingAfterBreak="0">
    <w:nsid w:val="52415458"/>
    <w:multiLevelType w:val="hybridMultilevel"/>
    <w:tmpl w:val="0526BF6A"/>
    <w:lvl w:ilvl="0" w:tplc="04090001">
      <w:start w:val="1"/>
      <w:numFmt w:val="bullet"/>
      <w:lvlText w:val=""/>
      <w:lvlJc w:val="left"/>
      <w:pPr>
        <w:ind w:left="20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27" w15:restartNumberingAfterBreak="0">
    <w:nsid w:val="5FE770F4"/>
    <w:multiLevelType w:val="hybridMultilevel"/>
    <w:tmpl w:val="091CF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931A7"/>
    <w:multiLevelType w:val="hybridMultilevel"/>
    <w:tmpl w:val="24A42716"/>
    <w:lvl w:ilvl="0" w:tplc="40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9" w15:restartNumberingAfterBreak="0">
    <w:nsid w:val="654E28A8"/>
    <w:multiLevelType w:val="hybridMultilevel"/>
    <w:tmpl w:val="E42065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75E610E"/>
    <w:multiLevelType w:val="hybridMultilevel"/>
    <w:tmpl w:val="5F8AA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7F2CB7"/>
    <w:multiLevelType w:val="hybridMultilevel"/>
    <w:tmpl w:val="57FCF66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3431E57"/>
    <w:multiLevelType w:val="hybridMultilevel"/>
    <w:tmpl w:val="4078B226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3" w15:restartNumberingAfterBreak="0">
    <w:nsid w:val="74DE339A"/>
    <w:multiLevelType w:val="hybridMultilevel"/>
    <w:tmpl w:val="8E6685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D323700"/>
    <w:multiLevelType w:val="hybridMultilevel"/>
    <w:tmpl w:val="762E6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B3C58"/>
    <w:multiLevelType w:val="hybridMultilevel"/>
    <w:tmpl w:val="053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28"/>
  </w:num>
  <w:num w:numId="4">
    <w:abstractNumId w:val="31"/>
  </w:num>
  <w:num w:numId="5">
    <w:abstractNumId w:val="29"/>
  </w:num>
  <w:num w:numId="6">
    <w:abstractNumId w:val="7"/>
  </w:num>
  <w:num w:numId="7">
    <w:abstractNumId w:val="10"/>
  </w:num>
  <w:num w:numId="8">
    <w:abstractNumId w:val="32"/>
  </w:num>
  <w:num w:numId="9">
    <w:abstractNumId w:val="22"/>
  </w:num>
  <w:num w:numId="10">
    <w:abstractNumId w:val="13"/>
  </w:num>
  <w:num w:numId="11">
    <w:abstractNumId w:val="34"/>
  </w:num>
  <w:num w:numId="12">
    <w:abstractNumId w:val="25"/>
  </w:num>
  <w:num w:numId="13">
    <w:abstractNumId w:val="26"/>
  </w:num>
  <w:num w:numId="14">
    <w:abstractNumId w:val="18"/>
  </w:num>
  <w:num w:numId="15">
    <w:abstractNumId w:val="33"/>
  </w:num>
  <w:num w:numId="16">
    <w:abstractNumId w:val="4"/>
  </w:num>
  <w:num w:numId="17">
    <w:abstractNumId w:val="12"/>
  </w:num>
  <w:num w:numId="18">
    <w:abstractNumId w:val="15"/>
  </w:num>
  <w:num w:numId="19">
    <w:abstractNumId w:val="35"/>
  </w:num>
  <w:num w:numId="20">
    <w:abstractNumId w:val="16"/>
  </w:num>
  <w:num w:numId="21">
    <w:abstractNumId w:val="11"/>
  </w:num>
  <w:num w:numId="22">
    <w:abstractNumId w:val="24"/>
  </w:num>
  <w:num w:numId="23">
    <w:abstractNumId w:val="0"/>
  </w:num>
  <w:num w:numId="24">
    <w:abstractNumId w:val="27"/>
  </w:num>
  <w:num w:numId="25">
    <w:abstractNumId w:val="1"/>
  </w:num>
  <w:num w:numId="26">
    <w:abstractNumId w:val="20"/>
  </w:num>
  <w:num w:numId="27">
    <w:abstractNumId w:val="2"/>
  </w:num>
  <w:num w:numId="28">
    <w:abstractNumId w:val="3"/>
  </w:num>
  <w:num w:numId="29">
    <w:abstractNumId w:val="17"/>
  </w:num>
  <w:num w:numId="30">
    <w:abstractNumId w:val="19"/>
  </w:num>
  <w:num w:numId="31">
    <w:abstractNumId w:val="14"/>
  </w:num>
  <w:num w:numId="32">
    <w:abstractNumId w:val="8"/>
  </w:num>
  <w:num w:numId="33">
    <w:abstractNumId w:val="23"/>
  </w:num>
  <w:num w:numId="34">
    <w:abstractNumId w:val="5"/>
  </w:num>
  <w:num w:numId="35">
    <w:abstractNumId w:val="6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15"/>
    <w:rsid w:val="00000249"/>
    <w:rsid w:val="000534EB"/>
    <w:rsid w:val="00054AA7"/>
    <w:rsid w:val="000932D0"/>
    <w:rsid w:val="000C1BCC"/>
    <w:rsid w:val="000D3A8B"/>
    <w:rsid w:val="000E44DB"/>
    <w:rsid w:val="000F6879"/>
    <w:rsid w:val="000F6BF5"/>
    <w:rsid w:val="0010109C"/>
    <w:rsid w:val="001061CE"/>
    <w:rsid w:val="00125A52"/>
    <w:rsid w:val="001744F5"/>
    <w:rsid w:val="0018784A"/>
    <w:rsid w:val="001A273A"/>
    <w:rsid w:val="001B71B3"/>
    <w:rsid w:val="001C7B81"/>
    <w:rsid w:val="001D1F2A"/>
    <w:rsid w:val="001F20C1"/>
    <w:rsid w:val="00202A30"/>
    <w:rsid w:val="002143C6"/>
    <w:rsid w:val="002273FF"/>
    <w:rsid w:val="002320D6"/>
    <w:rsid w:val="00237FDA"/>
    <w:rsid w:val="002455B3"/>
    <w:rsid w:val="00247FE4"/>
    <w:rsid w:val="00250149"/>
    <w:rsid w:val="0025533C"/>
    <w:rsid w:val="00277217"/>
    <w:rsid w:val="002807C4"/>
    <w:rsid w:val="0029095F"/>
    <w:rsid w:val="002B342C"/>
    <w:rsid w:val="002D1382"/>
    <w:rsid w:val="002E1D7B"/>
    <w:rsid w:val="002E5EC2"/>
    <w:rsid w:val="002F243D"/>
    <w:rsid w:val="002F3FAF"/>
    <w:rsid w:val="003129D4"/>
    <w:rsid w:val="003175C1"/>
    <w:rsid w:val="0033486A"/>
    <w:rsid w:val="00356248"/>
    <w:rsid w:val="00357185"/>
    <w:rsid w:val="00386FE6"/>
    <w:rsid w:val="003A01C8"/>
    <w:rsid w:val="003A4B26"/>
    <w:rsid w:val="003B3F8E"/>
    <w:rsid w:val="003F758F"/>
    <w:rsid w:val="00401C7C"/>
    <w:rsid w:val="00410A0E"/>
    <w:rsid w:val="0044186B"/>
    <w:rsid w:val="00465B1C"/>
    <w:rsid w:val="00472998"/>
    <w:rsid w:val="004769F7"/>
    <w:rsid w:val="0048376E"/>
    <w:rsid w:val="00491E37"/>
    <w:rsid w:val="004C7A25"/>
    <w:rsid w:val="004E7E37"/>
    <w:rsid w:val="004F6F32"/>
    <w:rsid w:val="004F743F"/>
    <w:rsid w:val="00501EC7"/>
    <w:rsid w:val="00505D8B"/>
    <w:rsid w:val="005405C8"/>
    <w:rsid w:val="00540BA8"/>
    <w:rsid w:val="0055543A"/>
    <w:rsid w:val="00585811"/>
    <w:rsid w:val="00597859"/>
    <w:rsid w:val="005C72E9"/>
    <w:rsid w:val="005D06F5"/>
    <w:rsid w:val="005D6632"/>
    <w:rsid w:val="005F07C8"/>
    <w:rsid w:val="006450DF"/>
    <w:rsid w:val="00651CFD"/>
    <w:rsid w:val="006C6A1E"/>
    <w:rsid w:val="007059CF"/>
    <w:rsid w:val="00715A24"/>
    <w:rsid w:val="0072335F"/>
    <w:rsid w:val="007253AB"/>
    <w:rsid w:val="00742B93"/>
    <w:rsid w:val="007673E6"/>
    <w:rsid w:val="00774936"/>
    <w:rsid w:val="00782A2E"/>
    <w:rsid w:val="007A45D3"/>
    <w:rsid w:val="007B3CA0"/>
    <w:rsid w:val="007C2A68"/>
    <w:rsid w:val="007E6A4E"/>
    <w:rsid w:val="007F3865"/>
    <w:rsid w:val="00827B67"/>
    <w:rsid w:val="00834A77"/>
    <w:rsid w:val="00860D62"/>
    <w:rsid w:val="00862F4C"/>
    <w:rsid w:val="00870615"/>
    <w:rsid w:val="00882A7B"/>
    <w:rsid w:val="008C7743"/>
    <w:rsid w:val="008D1002"/>
    <w:rsid w:val="008E5E57"/>
    <w:rsid w:val="009020D7"/>
    <w:rsid w:val="00932F78"/>
    <w:rsid w:val="00936C15"/>
    <w:rsid w:val="00940F07"/>
    <w:rsid w:val="00956DE4"/>
    <w:rsid w:val="00967E6B"/>
    <w:rsid w:val="00981743"/>
    <w:rsid w:val="009913D2"/>
    <w:rsid w:val="00995DBB"/>
    <w:rsid w:val="009A766C"/>
    <w:rsid w:val="009B0300"/>
    <w:rsid w:val="009B3EFE"/>
    <w:rsid w:val="009D0051"/>
    <w:rsid w:val="00A319BE"/>
    <w:rsid w:val="00A47626"/>
    <w:rsid w:val="00A54A53"/>
    <w:rsid w:val="00A62070"/>
    <w:rsid w:val="00A6699F"/>
    <w:rsid w:val="00A675AF"/>
    <w:rsid w:val="00A67B68"/>
    <w:rsid w:val="00A75854"/>
    <w:rsid w:val="00A75E92"/>
    <w:rsid w:val="00A95E93"/>
    <w:rsid w:val="00AA1A73"/>
    <w:rsid w:val="00AC438E"/>
    <w:rsid w:val="00B500D2"/>
    <w:rsid w:val="00B51393"/>
    <w:rsid w:val="00B53F76"/>
    <w:rsid w:val="00B5746D"/>
    <w:rsid w:val="00BA39DB"/>
    <w:rsid w:val="00BA62F4"/>
    <w:rsid w:val="00BB6E92"/>
    <w:rsid w:val="00BE0EA8"/>
    <w:rsid w:val="00BF1389"/>
    <w:rsid w:val="00BF59A6"/>
    <w:rsid w:val="00C131EF"/>
    <w:rsid w:val="00C32D7D"/>
    <w:rsid w:val="00C46169"/>
    <w:rsid w:val="00C5265B"/>
    <w:rsid w:val="00C56646"/>
    <w:rsid w:val="00C65EB3"/>
    <w:rsid w:val="00C74C3E"/>
    <w:rsid w:val="00C809D9"/>
    <w:rsid w:val="00C8440B"/>
    <w:rsid w:val="00CA7259"/>
    <w:rsid w:val="00CB110D"/>
    <w:rsid w:val="00CB70A1"/>
    <w:rsid w:val="00CD2C16"/>
    <w:rsid w:val="00CE3219"/>
    <w:rsid w:val="00D0603E"/>
    <w:rsid w:val="00D174AD"/>
    <w:rsid w:val="00DB63CF"/>
    <w:rsid w:val="00DD4CC8"/>
    <w:rsid w:val="00E12A62"/>
    <w:rsid w:val="00E23150"/>
    <w:rsid w:val="00E278E4"/>
    <w:rsid w:val="00ED300C"/>
    <w:rsid w:val="00ED3FEF"/>
    <w:rsid w:val="00EE3E13"/>
    <w:rsid w:val="00EF7BEB"/>
    <w:rsid w:val="00F011FB"/>
    <w:rsid w:val="00F03B0F"/>
    <w:rsid w:val="00F11A8E"/>
    <w:rsid w:val="00F37D13"/>
    <w:rsid w:val="00F52E73"/>
    <w:rsid w:val="00F8448A"/>
    <w:rsid w:val="00FD64A2"/>
    <w:rsid w:val="00FF0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DCAC72"/>
  <w15:docId w15:val="{AF281B2B-9331-41DF-ADE0-B87037B1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36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0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9F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E5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1">
    <w:name w:val="st1"/>
    <w:rsid w:val="00D0603E"/>
  </w:style>
  <w:style w:type="paragraph" w:styleId="BodyText">
    <w:name w:val="Body Text"/>
    <w:basedOn w:val="Normal"/>
    <w:link w:val="BodyTextChar"/>
    <w:rsid w:val="00D0603E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D0603E"/>
    <w:rPr>
      <w:rFonts w:ascii="Times New Roman" w:eastAsia="Times New Roman" w:hAnsi="Times New Roman" w:cs="Times New Roman"/>
      <w:color w:val="00000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D7367-95B0-4506-B447-42B05957B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375</Words>
  <Characters>2331</Characters>
  <Application>Microsoft Office Word</Application>
  <DocSecurity>0</DocSecurity>
  <Lines>72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cp:lastPrinted>2023-05-08T04:13:00Z</cp:lastPrinted>
  <dcterms:created xsi:type="dcterms:W3CDTF">2023-10-07T07:14:00Z</dcterms:created>
  <dcterms:modified xsi:type="dcterms:W3CDTF">2023-10-07T07:14:00Z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2023-01-06T12:08:09Z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df4086f9-2dc2-44c1-b1a4-04261778ce3f</vt:lpwstr>
  </property>
  <property fmtid="{D5CDD505-2E9C-101B-9397-08002B2CF9AE}" pid="7" name="MSIP_Label_defa4170-0d19-0005-0004-bc88714345d2_ActionId">
    <vt:lpwstr>d208ed64-0b6e-4ec3-88f7-7b421f728368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07c08941b91961a2156c20ca6a142ae2575f50648cb2bb3be1c2b304afce78aa</vt:lpwstr>
  </property>
</Properties>
</file>