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BB48DB" w14:paraId="7A0E70C4"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1CD10AC4" w14:textId="77777777" w:rsidR="00BB48DB" w:rsidRDefault="00BB48DB"/>
        </w:tc>
        <w:tc>
          <w:tcPr>
            <w:tcW w:w="240" w:type="dxa"/>
            <w:tcMar>
              <w:top w:w="0" w:type="dxa"/>
              <w:left w:w="0" w:type="dxa"/>
              <w:bottom w:w="0" w:type="dxa"/>
              <w:right w:w="0" w:type="dxa"/>
            </w:tcMar>
            <w:hideMark/>
          </w:tcPr>
          <w:p w14:paraId="1A96B189" w14:textId="77777777" w:rsidR="00BB48DB" w:rsidRDefault="00BB48DB">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BB48DB" w14:paraId="6EA7E92D" w14:textId="77777777">
              <w:trPr>
                <w:tblCellSpacing w:w="0" w:type="dxa"/>
              </w:trPr>
              <w:tc>
                <w:tcPr>
                  <w:tcW w:w="9120" w:type="dxa"/>
                  <w:tcMar>
                    <w:top w:w="0" w:type="dxa"/>
                    <w:left w:w="0" w:type="dxa"/>
                    <w:bottom w:w="0" w:type="dxa"/>
                    <w:right w:w="0" w:type="dxa"/>
                  </w:tcMar>
                  <w:hideMark/>
                </w:tcPr>
                <w:p w14:paraId="22258E51" w14:textId="77777777" w:rsidR="00BB48DB" w:rsidRDefault="00152021">
                  <w:pPr>
                    <w:pStyle w:val="documentword-break"/>
                    <w:spacing w:line="920" w:lineRule="atLeast"/>
                    <w:rPr>
                      <w:rStyle w:val="documentleft-box"/>
                      <w:rFonts w:ascii="Century Gothic" w:eastAsia="Century Gothic" w:hAnsi="Century Gothic" w:cs="Century Gothic"/>
                      <w:b/>
                      <w:bCs/>
                      <w:color w:val="002E58"/>
                      <w:sz w:val="72"/>
                      <w:szCs w:val="72"/>
                    </w:rPr>
                  </w:pPr>
                  <w:r>
                    <w:rPr>
                      <w:rStyle w:val="span"/>
                      <w:rFonts w:ascii="Century Gothic" w:eastAsia="Century Gothic" w:hAnsi="Century Gothic" w:cs="Century Gothic"/>
                      <w:b/>
                      <w:bCs/>
                      <w:color w:val="002E58"/>
                      <w:sz w:val="72"/>
                      <w:szCs w:val="72"/>
                    </w:rPr>
                    <w:t>SWATI REWAGAD</w:t>
                  </w:r>
                </w:p>
                <w:p w14:paraId="15D18016" w14:textId="15E79FDD" w:rsidR="00BB48DB" w:rsidRDefault="007E70CD">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Technical lead/project manager</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BB48DB" w14:paraId="51A44215"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BB48DB" w14:paraId="430E0805" w14:textId="77777777">
                          <w:trPr>
                            <w:tblCellSpacing w:w="0" w:type="dxa"/>
                          </w:trPr>
                          <w:tc>
                            <w:tcPr>
                              <w:tcW w:w="440" w:type="dxa"/>
                              <w:tcMar>
                                <w:top w:w="140" w:type="dxa"/>
                                <w:left w:w="0" w:type="dxa"/>
                                <w:bottom w:w="140" w:type="dxa"/>
                                <w:right w:w="0" w:type="dxa"/>
                              </w:tcMar>
                              <w:hideMark/>
                            </w:tcPr>
                            <w:p w14:paraId="212B8A7C" w14:textId="77777777" w:rsidR="00BB48DB" w:rsidRDefault="00152021">
                              <w:pPr>
                                <w:rPr>
                                  <w:rStyle w:val="documentaddressLeft"/>
                                  <w:rFonts w:ascii="Century Gothic" w:eastAsia="Century Gothic" w:hAnsi="Century Gothic" w:cs="Century Gothic"/>
                                  <w:sz w:val="20"/>
                                  <w:szCs w:val="20"/>
                                </w:rPr>
                              </w:pPr>
                              <w:r>
                                <w:rPr>
                                  <w:rStyle w:val="documenticonRowiconSvg"/>
                                  <w:rFonts w:ascii="Century Gothic" w:eastAsia="Century Gothic" w:hAnsi="Century Gothic" w:cs="Century Gothic"/>
                                  <w:noProof/>
                                  <w:sz w:val="22"/>
                                  <w:szCs w:val="22"/>
                                </w:rPr>
                                <w:drawing>
                                  <wp:inline distT="0" distB="0" distL="0" distR="0" wp14:anchorId="4E0903E9" wp14:editId="4AE7F063">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E6C7D42" w14:textId="29DEAA7A" w:rsidR="00BB48DB" w:rsidRDefault="009D628D">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Mumbai</w:t>
                              </w:r>
                              <w:r w:rsidR="00152021">
                                <w:rPr>
                                  <w:rStyle w:val="iconRowany"/>
                                  <w:rFonts w:ascii="Century Gothic" w:eastAsia="Century Gothic" w:hAnsi="Century Gothic" w:cs="Century Gothic"/>
                                </w:rPr>
                                <w:t>, India, 421301</w:t>
                              </w:r>
                            </w:p>
                          </w:tc>
                        </w:tr>
                      </w:tbl>
                      <w:p w14:paraId="0C5686C1" w14:textId="77777777" w:rsidR="00BB48DB" w:rsidRDefault="00BB48DB">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BB48DB" w14:paraId="46E651BF" w14:textId="77777777">
                          <w:trPr>
                            <w:tblCellSpacing w:w="0" w:type="dxa"/>
                          </w:trPr>
                          <w:tc>
                            <w:tcPr>
                              <w:tcW w:w="440" w:type="dxa"/>
                              <w:tcMar>
                                <w:top w:w="0" w:type="dxa"/>
                                <w:left w:w="0" w:type="dxa"/>
                                <w:bottom w:w="140" w:type="dxa"/>
                                <w:right w:w="0" w:type="dxa"/>
                              </w:tcMar>
                              <w:hideMark/>
                            </w:tcPr>
                            <w:p w14:paraId="6E7C52E8" w14:textId="77777777" w:rsidR="00BB48DB" w:rsidRDefault="00152021">
                              <w:pPr>
                                <w:rPr>
                                  <w:rStyle w:val="documentaddressLeft"/>
                                  <w:rFonts w:ascii="Century Gothic" w:eastAsia="Century Gothic" w:hAnsi="Century Gothic" w:cs="Century Gothic"/>
                                  <w:sz w:val="20"/>
                                  <w:szCs w:val="20"/>
                                </w:rPr>
                              </w:pPr>
                              <w:r>
                                <w:rPr>
                                  <w:rStyle w:val="documenticonRowiconSvg"/>
                                  <w:rFonts w:ascii="Century Gothic" w:eastAsia="Century Gothic" w:hAnsi="Century Gothic" w:cs="Century Gothic"/>
                                  <w:noProof/>
                                  <w:sz w:val="22"/>
                                  <w:szCs w:val="22"/>
                                </w:rPr>
                                <w:drawing>
                                  <wp:inline distT="0" distB="0" distL="0" distR="0" wp14:anchorId="3EFDF1A3" wp14:editId="2F2BD4BB">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2858259" w14:textId="77777777" w:rsidR="00BB48DB" w:rsidRDefault="00152021">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900 437 0584</w:t>
                              </w:r>
                              <w:r>
                                <w:rPr>
                                  <w:rStyle w:val="documenticonRowicoTxt"/>
                                  <w:rFonts w:ascii="Century Gothic" w:eastAsia="Century Gothic" w:hAnsi="Century Gothic" w:cs="Century Gothic"/>
                                  <w:sz w:val="22"/>
                                  <w:szCs w:val="22"/>
                                </w:rPr>
                                <w:t xml:space="preserve"> </w:t>
                              </w:r>
                            </w:p>
                          </w:tc>
                        </w:tr>
                      </w:tbl>
                      <w:p w14:paraId="0CDAD5D2" w14:textId="77777777" w:rsidR="00BB48DB" w:rsidRDefault="00BB48DB">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BB48DB" w14:paraId="41D66E54" w14:textId="77777777">
                          <w:trPr>
                            <w:tblCellSpacing w:w="0" w:type="dxa"/>
                          </w:trPr>
                          <w:tc>
                            <w:tcPr>
                              <w:tcW w:w="440" w:type="dxa"/>
                              <w:tcMar>
                                <w:top w:w="0" w:type="dxa"/>
                                <w:left w:w="0" w:type="dxa"/>
                                <w:bottom w:w="140" w:type="dxa"/>
                                <w:right w:w="0" w:type="dxa"/>
                              </w:tcMar>
                              <w:hideMark/>
                            </w:tcPr>
                            <w:p w14:paraId="42498D11" w14:textId="77777777" w:rsidR="00BB48DB" w:rsidRDefault="00152021">
                              <w:pPr>
                                <w:rPr>
                                  <w:rStyle w:val="documentaddressLeft"/>
                                  <w:rFonts w:ascii="Century Gothic" w:eastAsia="Century Gothic" w:hAnsi="Century Gothic" w:cs="Century Gothic"/>
                                  <w:sz w:val="20"/>
                                  <w:szCs w:val="20"/>
                                </w:rPr>
                              </w:pPr>
                              <w:r>
                                <w:rPr>
                                  <w:rStyle w:val="documenticonRowiconSvg"/>
                                  <w:rFonts w:ascii="Century Gothic" w:eastAsia="Century Gothic" w:hAnsi="Century Gothic" w:cs="Century Gothic"/>
                                  <w:noProof/>
                                  <w:sz w:val="22"/>
                                  <w:szCs w:val="22"/>
                                </w:rPr>
                                <w:drawing>
                                  <wp:inline distT="0" distB="0" distL="0" distR="0" wp14:anchorId="3F8CCD98" wp14:editId="17B81AE3">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AB58C5C" w14:textId="77777777" w:rsidR="00BB48DB" w:rsidRDefault="00152021">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swati.rewagad@hotmail.com</w:t>
                              </w:r>
                            </w:p>
                          </w:tc>
                        </w:tr>
                      </w:tbl>
                      <w:p w14:paraId="5A535C3D" w14:textId="77777777" w:rsidR="00BB48DB" w:rsidRDefault="00BB48DB">
                        <w:pPr>
                          <w:rPr>
                            <w:rStyle w:val="documentaddressLeft"/>
                            <w:rFonts w:ascii="Century Gothic" w:eastAsia="Century Gothic" w:hAnsi="Century Gothic" w:cs="Century Gothic"/>
                            <w:sz w:val="20"/>
                            <w:szCs w:val="20"/>
                          </w:rPr>
                        </w:pPr>
                      </w:p>
                    </w:tc>
                    <w:tc>
                      <w:tcPr>
                        <w:tcW w:w="4560" w:type="dxa"/>
                        <w:tcMar>
                          <w:top w:w="0" w:type="dxa"/>
                          <w:left w:w="0" w:type="dxa"/>
                          <w:bottom w:w="0" w:type="dxa"/>
                          <w:right w:w="0" w:type="dxa"/>
                        </w:tcMar>
                        <w:hideMark/>
                      </w:tcPr>
                      <w:p w14:paraId="4B067430" w14:textId="77777777" w:rsidR="00BB48DB" w:rsidRDefault="00BB48DB">
                        <w:pPr>
                          <w:rPr>
                            <w:rStyle w:val="documentaddressLeft"/>
                            <w:rFonts w:ascii="Century Gothic" w:eastAsia="Century Gothic" w:hAnsi="Century Gothic" w:cs="Century Gothic"/>
                            <w:sz w:val="20"/>
                            <w:szCs w:val="20"/>
                          </w:rPr>
                        </w:pPr>
                      </w:p>
                    </w:tc>
                  </w:tr>
                </w:tbl>
                <w:p w14:paraId="25880802" w14:textId="77777777" w:rsidR="00BB48DB" w:rsidRDefault="00BB48DB">
                  <w:pPr>
                    <w:pStyle w:val="documentleft-boxParagraph"/>
                    <w:spacing w:line="320" w:lineRule="atLeast"/>
                    <w:rPr>
                      <w:rStyle w:val="documentleft-box"/>
                      <w:rFonts w:ascii="Century Gothic" w:eastAsia="Century Gothic" w:hAnsi="Century Gothic" w:cs="Century Gothic"/>
                      <w:sz w:val="22"/>
                      <w:szCs w:val="22"/>
                    </w:rPr>
                  </w:pPr>
                </w:p>
              </w:tc>
            </w:tr>
          </w:tbl>
          <w:p w14:paraId="3AA942E2" w14:textId="0346A8D8" w:rsidR="00BB48DB" w:rsidRDefault="00152021">
            <w:pPr>
              <w:pStyle w:val="documentulli"/>
              <w:numPr>
                <w:ilvl w:val="0"/>
                <w:numId w:val="1"/>
              </w:numPr>
              <w:spacing w:before="300"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Total 1</w:t>
            </w:r>
            <w:r w:rsidR="00E2193E">
              <w:rPr>
                <w:rStyle w:val="maincell"/>
                <w:rFonts w:ascii="Century Gothic" w:eastAsia="Century Gothic" w:hAnsi="Century Gothic" w:cs="Century Gothic"/>
                <w:sz w:val="22"/>
                <w:szCs w:val="22"/>
              </w:rPr>
              <w:t>3</w:t>
            </w:r>
            <w:r>
              <w:rPr>
                <w:rStyle w:val="maincell"/>
                <w:rFonts w:ascii="Century Gothic" w:eastAsia="Century Gothic" w:hAnsi="Century Gothic" w:cs="Century Gothic"/>
                <w:sz w:val="22"/>
                <w:szCs w:val="22"/>
              </w:rPr>
              <w:t xml:space="preserve"> years of competitive work experience in IT industry with expertise in Java technology. Profound exposure to Core Java, J2EE, Spring, </w:t>
            </w:r>
            <w:r w:rsidR="009D628D">
              <w:rPr>
                <w:rStyle w:val="maincell"/>
                <w:rFonts w:ascii="Century Gothic" w:eastAsia="Century Gothic" w:hAnsi="Century Gothic" w:cs="Century Gothic"/>
                <w:sz w:val="22"/>
                <w:szCs w:val="22"/>
              </w:rPr>
              <w:t>Hibernate, UNIX</w:t>
            </w:r>
            <w:r>
              <w:rPr>
                <w:rStyle w:val="maincell"/>
                <w:rFonts w:ascii="Century Gothic" w:eastAsia="Century Gothic" w:hAnsi="Century Gothic" w:cs="Century Gothic"/>
                <w:sz w:val="22"/>
                <w:szCs w:val="22"/>
              </w:rPr>
              <w:t>.</w:t>
            </w:r>
          </w:p>
          <w:p w14:paraId="0A77A25C" w14:textId="77777777" w:rsidR="00BB48DB" w:rsidRDefault="00152021">
            <w:pPr>
              <w:pStyle w:val="documentulli"/>
              <w:numPr>
                <w:ilvl w:val="0"/>
                <w:numId w:val="1"/>
              </w:numPr>
              <w:spacing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Work closely with product managers and story owners to design features and prioritize tasks</w:t>
            </w:r>
          </w:p>
          <w:p w14:paraId="2A9C5720" w14:textId="77777777" w:rsidR="00BB48DB" w:rsidRDefault="00152021">
            <w:pPr>
              <w:pStyle w:val="documentulli"/>
              <w:numPr>
                <w:ilvl w:val="0"/>
                <w:numId w:val="1"/>
              </w:numPr>
              <w:spacing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Experience in lead multiple projects with project forecast, tracking and estimation</w:t>
            </w:r>
          </w:p>
          <w:p w14:paraId="4AC726D7" w14:textId="77777777" w:rsidR="00BB48DB" w:rsidRDefault="00152021">
            <w:pPr>
              <w:pStyle w:val="documentulli"/>
              <w:numPr>
                <w:ilvl w:val="0"/>
                <w:numId w:val="1"/>
              </w:numPr>
              <w:spacing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Providing thought leadership and technical guidance within the team</w:t>
            </w:r>
          </w:p>
          <w:p w14:paraId="5529D321" w14:textId="77777777" w:rsidR="00BB48DB" w:rsidRDefault="00152021">
            <w:pPr>
              <w:pStyle w:val="documentulli"/>
              <w:numPr>
                <w:ilvl w:val="0"/>
                <w:numId w:val="1"/>
              </w:numPr>
              <w:spacing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Leading team members in the delivery of technology solutions which meet business delivery expectations and integrate best engineering practices</w:t>
            </w:r>
          </w:p>
          <w:p w14:paraId="40958EB3" w14:textId="77777777" w:rsidR="00BB48DB" w:rsidRDefault="00152021">
            <w:pPr>
              <w:pStyle w:val="documentulli"/>
              <w:numPr>
                <w:ilvl w:val="0"/>
                <w:numId w:val="1"/>
              </w:numPr>
              <w:spacing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Possess extensive knowledge in developing, designing, and implementing technology to support large user groups, supporting users</w:t>
            </w:r>
          </w:p>
          <w:p w14:paraId="44905094" w14:textId="77777777" w:rsidR="00BB48DB" w:rsidRDefault="00152021">
            <w:pPr>
              <w:pStyle w:val="documentulli"/>
              <w:numPr>
                <w:ilvl w:val="0"/>
                <w:numId w:val="1"/>
              </w:numPr>
              <w:spacing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Managing scrum sessions and executing sprint planning</w:t>
            </w:r>
          </w:p>
          <w:p w14:paraId="6F7018A7" w14:textId="77777777" w:rsidR="00BB48DB" w:rsidRDefault="00152021">
            <w:pPr>
              <w:pStyle w:val="documentulli"/>
              <w:numPr>
                <w:ilvl w:val="0"/>
                <w:numId w:val="1"/>
              </w:numPr>
              <w:spacing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Complete Software Development Life Cycle with software development models such as Agile and Water fall model</w:t>
            </w:r>
          </w:p>
          <w:p w14:paraId="3A6EA52C" w14:textId="77777777" w:rsidR="00BB48DB" w:rsidRDefault="00152021">
            <w:pPr>
              <w:pStyle w:val="documentulli"/>
              <w:numPr>
                <w:ilvl w:val="0"/>
                <w:numId w:val="1"/>
              </w:numPr>
              <w:spacing w:line="320" w:lineRule="atLeast"/>
              <w:ind w:left="320" w:hanging="201"/>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Highly motivated, lead by example, versatile team player</w:t>
            </w:r>
          </w:p>
          <w:p w14:paraId="41C34F0B" w14:textId="77777777" w:rsidR="00BB48DB" w:rsidRDefault="00BB48DB">
            <w:pPr>
              <w:spacing w:line="300" w:lineRule="exact"/>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BB48DB" w14:paraId="52B91DCB" w14:textId="77777777">
              <w:trPr>
                <w:tblCellSpacing w:w="0" w:type="dxa"/>
              </w:trPr>
              <w:tc>
                <w:tcPr>
                  <w:tcW w:w="240" w:type="dxa"/>
                  <w:tcMar>
                    <w:top w:w="0" w:type="dxa"/>
                    <w:left w:w="0" w:type="dxa"/>
                    <w:bottom w:w="0" w:type="dxa"/>
                    <w:right w:w="0" w:type="dxa"/>
                  </w:tcMar>
                  <w:hideMark/>
                </w:tcPr>
                <w:p w14:paraId="7CBC2C76" w14:textId="77777777" w:rsidR="00BB48DB" w:rsidRDefault="00BB48DB">
                  <w:pPr>
                    <w:pStyle w:val="documentsectionleftmargincellParagraph"/>
                    <w:spacing w:line="32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5A02B868" w14:textId="77777777" w:rsidR="00BB48DB" w:rsidRDefault="00152021">
                  <w:pPr>
                    <w:pStyle w:val="documentsectionparagraphwrapperheading"/>
                    <w:pBdr>
                      <w:bottom w:val="none" w:sz="0" w:space="10" w:color="auto"/>
                    </w:pBdr>
                    <w:spacing w:line="320" w:lineRule="exac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58240" behindDoc="0" locked="0" layoutInCell="1" allowOverlap="1" wp14:anchorId="0CEC21B4" wp14:editId="59D5A272">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25EDC05A" w14:textId="77777777">
                    <w:trPr>
                      <w:tblCellSpacing w:w="0" w:type="dxa"/>
                    </w:trPr>
                    <w:tc>
                      <w:tcPr>
                        <w:tcW w:w="500" w:type="dxa"/>
                        <w:tcMar>
                          <w:top w:w="0" w:type="dxa"/>
                          <w:left w:w="0" w:type="dxa"/>
                          <w:bottom w:w="0" w:type="dxa"/>
                          <w:right w:w="0" w:type="dxa"/>
                        </w:tcMar>
                        <w:hideMark/>
                      </w:tcPr>
                      <w:p w14:paraId="35694C44"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59264" behindDoc="0" locked="0" layoutInCell="1" allowOverlap="1" wp14:anchorId="73C5E81F" wp14:editId="0A66DF0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BB48DB" w14:paraId="5D6CE962" w14:textId="77777777">
                          <w:trPr>
                            <w:tblCellSpacing w:w="0" w:type="dxa"/>
                          </w:trPr>
                          <w:tc>
                            <w:tcPr>
                              <w:tcW w:w="5320" w:type="dxa"/>
                              <w:tcMar>
                                <w:top w:w="0" w:type="dxa"/>
                                <w:left w:w="0" w:type="dxa"/>
                                <w:bottom w:w="0" w:type="dxa"/>
                                <w:right w:w="0" w:type="dxa"/>
                              </w:tcMar>
                              <w:hideMark/>
                            </w:tcPr>
                            <w:p w14:paraId="239FA86B" w14:textId="77777777" w:rsidR="00BB48DB" w:rsidRDefault="00152021">
                              <w:pPr>
                                <w:spacing w:line="320" w:lineRule="atLeast"/>
                                <w:rPr>
                                  <w:rStyle w:val="documentratvtextp"/>
                                  <w:rFonts w:ascii="Century Gothic" w:eastAsia="Century Gothic" w:hAnsi="Century Gothic" w:cs="Century Gothic"/>
                                  <w:color w:val="000000"/>
                                  <w:sz w:val="22"/>
                                  <w:szCs w:val="22"/>
                                </w:rPr>
                              </w:pPr>
                              <w:r>
                                <w:rPr>
                                  <w:rStyle w:val="documentratvtextp"/>
                                  <w:rFonts w:ascii="Century Gothic" w:eastAsia="Century Gothic" w:hAnsi="Century Gothic" w:cs="Century Gothic"/>
                                  <w:color w:val="000000"/>
                                  <w:sz w:val="22"/>
                                  <w:szCs w:val="22"/>
                                </w:rPr>
                                <w:t>Core Java, J2EE, JAVA8</w:t>
                              </w:r>
                            </w:p>
                          </w:tc>
                          <w:tc>
                            <w:tcPr>
                              <w:tcW w:w="3000" w:type="dxa"/>
                              <w:tcMar>
                                <w:top w:w="0" w:type="dxa"/>
                                <w:left w:w="0" w:type="dxa"/>
                                <w:bottom w:w="0" w:type="dxa"/>
                                <w:right w:w="0" w:type="dxa"/>
                              </w:tcMar>
                              <w:hideMark/>
                            </w:tcPr>
                            <w:p w14:paraId="3F0CD0EF" w14:textId="3F2DFDAD" w:rsidR="00BB48DB" w:rsidRDefault="00BB48DB">
                              <w:pPr>
                                <w:pStyle w:val="documentrating-wrapper"/>
                                <w:spacing w:line="340" w:lineRule="atLeast"/>
                                <w:rPr>
                                  <w:rStyle w:val="documentrightratvcell"/>
                                  <w:rFonts w:ascii="Century Gothic" w:eastAsia="Century Gothic" w:hAnsi="Century Gothic" w:cs="Century Gothic"/>
                                  <w:color w:val="000000"/>
                                  <w:sz w:val="22"/>
                                  <w:szCs w:val="22"/>
                                </w:rPr>
                              </w:pPr>
                            </w:p>
                            <w:p w14:paraId="69B84646" w14:textId="6269B42E" w:rsidR="00BB48DB" w:rsidRDefault="00BB48DB">
                              <w:pPr>
                                <w:pStyle w:val="documentspanpaddedline"/>
                                <w:pBdr>
                                  <w:right w:val="none" w:sz="0" w:space="2" w:color="auto"/>
                                </w:pBdr>
                                <w:spacing w:line="220" w:lineRule="atLeast"/>
                                <w:ind w:right="80"/>
                                <w:jc w:val="right"/>
                                <w:rPr>
                                  <w:rStyle w:val="documentrightratvcell"/>
                                  <w:rFonts w:ascii="Century Gothic" w:eastAsia="Century Gothic" w:hAnsi="Century Gothic" w:cs="Century Gothic"/>
                                  <w:color w:val="000000"/>
                                  <w:sz w:val="22"/>
                                  <w:szCs w:val="22"/>
                                </w:rPr>
                              </w:pPr>
                            </w:p>
                          </w:tc>
                        </w:tr>
                      </w:tbl>
                      <w:p w14:paraId="36423B67" w14:textId="77777777" w:rsidR="00BB48DB" w:rsidRDefault="00BB48DB">
                        <w:pPr>
                          <w:rPr>
                            <w:rStyle w:val="documentparagraphdateswrapper"/>
                            <w:rFonts w:ascii="Century Gothic" w:eastAsia="Century Gothic" w:hAnsi="Century Gothic" w:cs="Century Gothic"/>
                            <w:sz w:val="22"/>
                            <w:szCs w:val="22"/>
                          </w:rPr>
                        </w:pPr>
                      </w:p>
                    </w:tc>
                  </w:tr>
                </w:tbl>
                <w:p w14:paraId="2CF8FFAF"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30264819" w14:textId="77777777">
                    <w:trPr>
                      <w:tblCellSpacing w:w="0" w:type="dxa"/>
                    </w:trPr>
                    <w:tc>
                      <w:tcPr>
                        <w:tcW w:w="500" w:type="dxa"/>
                        <w:tcMar>
                          <w:top w:w="100" w:type="dxa"/>
                          <w:left w:w="0" w:type="dxa"/>
                          <w:bottom w:w="0" w:type="dxa"/>
                          <w:right w:w="0" w:type="dxa"/>
                        </w:tcMar>
                        <w:hideMark/>
                      </w:tcPr>
                      <w:p w14:paraId="67759EE2"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0288" behindDoc="0" locked="0" layoutInCell="1" allowOverlap="1" wp14:anchorId="20CE3393" wp14:editId="219D500B">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BB48DB" w14:paraId="44CAB75F" w14:textId="77777777">
                          <w:trPr>
                            <w:tblCellSpacing w:w="0" w:type="dxa"/>
                          </w:trPr>
                          <w:tc>
                            <w:tcPr>
                              <w:tcW w:w="5320" w:type="dxa"/>
                              <w:tcMar>
                                <w:top w:w="0" w:type="dxa"/>
                                <w:left w:w="0" w:type="dxa"/>
                                <w:bottom w:w="0" w:type="dxa"/>
                                <w:right w:w="0" w:type="dxa"/>
                              </w:tcMar>
                              <w:hideMark/>
                            </w:tcPr>
                            <w:p w14:paraId="265D3ACA" w14:textId="31F777CD" w:rsidR="00BB48DB" w:rsidRDefault="00152021">
                              <w:pPr>
                                <w:pStyle w:val="documentleftratvcellfield"/>
                                <w:rPr>
                                  <w:rStyle w:val="documentleftratvcell"/>
                                  <w:rFonts w:ascii="Century Gothic" w:eastAsia="Century Gothic" w:hAnsi="Century Gothic" w:cs="Century Gothic"/>
                                  <w:color w:val="000000"/>
                                  <w:sz w:val="22"/>
                                  <w:szCs w:val="22"/>
                                </w:rPr>
                              </w:pPr>
                              <w:r>
                                <w:rPr>
                                  <w:rStyle w:val="documentratvtextp"/>
                                  <w:rFonts w:ascii="Century Gothic" w:eastAsia="Century Gothic" w:hAnsi="Century Gothic" w:cs="Century Gothic"/>
                                  <w:color w:val="000000"/>
                                  <w:sz w:val="22"/>
                                  <w:szCs w:val="22"/>
                                </w:rPr>
                                <w:t>Microservices,Spring Boot</w:t>
                              </w:r>
                            </w:p>
                          </w:tc>
                          <w:tc>
                            <w:tcPr>
                              <w:tcW w:w="3000" w:type="dxa"/>
                              <w:tcMar>
                                <w:top w:w="0" w:type="dxa"/>
                                <w:left w:w="0" w:type="dxa"/>
                                <w:bottom w:w="0" w:type="dxa"/>
                                <w:right w:w="0" w:type="dxa"/>
                              </w:tcMar>
                              <w:hideMark/>
                            </w:tcPr>
                            <w:p w14:paraId="61A5266E" w14:textId="3F1CA0CA" w:rsidR="00BB48DB" w:rsidRDefault="00BB48DB">
                              <w:pPr>
                                <w:pStyle w:val="documentrating-wrapper"/>
                                <w:spacing w:line="340" w:lineRule="atLeast"/>
                                <w:rPr>
                                  <w:rStyle w:val="documentrightratvcell"/>
                                  <w:rFonts w:ascii="Century Gothic" w:eastAsia="Century Gothic" w:hAnsi="Century Gothic" w:cs="Century Gothic"/>
                                  <w:color w:val="000000"/>
                                  <w:sz w:val="22"/>
                                  <w:szCs w:val="22"/>
                                </w:rPr>
                              </w:pPr>
                            </w:p>
                            <w:p w14:paraId="17C03C01" w14:textId="631BCB3B" w:rsidR="00BB48DB" w:rsidRDefault="00BB48DB">
                              <w:pPr>
                                <w:pStyle w:val="documentspanpaddedline"/>
                                <w:pBdr>
                                  <w:right w:val="none" w:sz="0" w:space="2" w:color="auto"/>
                                </w:pBdr>
                                <w:spacing w:line="220" w:lineRule="atLeast"/>
                                <w:ind w:right="80"/>
                                <w:jc w:val="right"/>
                                <w:rPr>
                                  <w:rStyle w:val="documentrightratvcell"/>
                                  <w:rFonts w:ascii="Century Gothic" w:eastAsia="Century Gothic" w:hAnsi="Century Gothic" w:cs="Century Gothic"/>
                                  <w:color w:val="000000"/>
                                  <w:sz w:val="22"/>
                                  <w:szCs w:val="22"/>
                                </w:rPr>
                              </w:pPr>
                            </w:p>
                          </w:tc>
                        </w:tr>
                      </w:tbl>
                      <w:p w14:paraId="2FE99C84" w14:textId="77777777" w:rsidR="00BB48DB" w:rsidRDefault="00BB48DB">
                        <w:pPr>
                          <w:rPr>
                            <w:rStyle w:val="documentparagraphdateswrapper"/>
                            <w:rFonts w:ascii="Century Gothic" w:eastAsia="Century Gothic" w:hAnsi="Century Gothic" w:cs="Century Gothic"/>
                            <w:sz w:val="22"/>
                            <w:szCs w:val="22"/>
                          </w:rPr>
                        </w:pPr>
                      </w:p>
                    </w:tc>
                  </w:tr>
                </w:tbl>
                <w:p w14:paraId="47A8C03F"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6CC6A053" w14:textId="77777777">
                    <w:trPr>
                      <w:tblCellSpacing w:w="0" w:type="dxa"/>
                    </w:trPr>
                    <w:tc>
                      <w:tcPr>
                        <w:tcW w:w="500" w:type="dxa"/>
                        <w:tcMar>
                          <w:top w:w="100" w:type="dxa"/>
                          <w:left w:w="0" w:type="dxa"/>
                          <w:bottom w:w="0" w:type="dxa"/>
                          <w:right w:w="0" w:type="dxa"/>
                        </w:tcMar>
                        <w:hideMark/>
                      </w:tcPr>
                      <w:p w14:paraId="2FE41092"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1312" behindDoc="0" locked="0" layoutInCell="1" allowOverlap="1" wp14:anchorId="21818352" wp14:editId="00979F22">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BB48DB" w14:paraId="23138555" w14:textId="77777777">
                          <w:trPr>
                            <w:tblCellSpacing w:w="0" w:type="dxa"/>
                          </w:trPr>
                          <w:tc>
                            <w:tcPr>
                              <w:tcW w:w="5320" w:type="dxa"/>
                              <w:tcMar>
                                <w:top w:w="0" w:type="dxa"/>
                                <w:left w:w="0" w:type="dxa"/>
                                <w:bottom w:w="0" w:type="dxa"/>
                                <w:right w:w="0" w:type="dxa"/>
                              </w:tcMar>
                              <w:hideMark/>
                            </w:tcPr>
                            <w:p w14:paraId="5B5C8927" w14:textId="1CFC4345" w:rsidR="00BB48DB" w:rsidRDefault="00152021">
                              <w:pPr>
                                <w:pStyle w:val="documentleftratvcellfield"/>
                                <w:rPr>
                                  <w:rStyle w:val="documentleftratvcell"/>
                                  <w:rFonts w:ascii="Century Gothic" w:eastAsia="Century Gothic" w:hAnsi="Century Gothic" w:cs="Century Gothic"/>
                                  <w:color w:val="000000"/>
                                  <w:sz w:val="22"/>
                                  <w:szCs w:val="22"/>
                                </w:rPr>
                              </w:pPr>
                              <w:r>
                                <w:rPr>
                                  <w:rStyle w:val="documentratvtextp"/>
                                  <w:rFonts w:ascii="Century Gothic" w:eastAsia="Century Gothic" w:hAnsi="Century Gothic" w:cs="Century Gothic"/>
                                  <w:color w:val="000000"/>
                                  <w:sz w:val="22"/>
                                  <w:szCs w:val="22"/>
                                </w:rPr>
                                <w:t xml:space="preserve">Servlet, JSP, HTML, XML, Java </w:t>
                              </w:r>
                              <w:r w:rsidR="009D628D">
                                <w:rPr>
                                  <w:rStyle w:val="documentratvtextp"/>
                                  <w:rFonts w:ascii="Century Gothic" w:eastAsia="Century Gothic" w:hAnsi="Century Gothic" w:cs="Century Gothic"/>
                                  <w:color w:val="000000"/>
                                  <w:sz w:val="22"/>
                                  <w:szCs w:val="22"/>
                                </w:rPr>
                                <w:t>Script, UNIX</w:t>
                              </w:r>
                            </w:p>
                          </w:tc>
                          <w:tc>
                            <w:tcPr>
                              <w:tcW w:w="3000" w:type="dxa"/>
                              <w:tcMar>
                                <w:top w:w="0" w:type="dxa"/>
                                <w:left w:w="0" w:type="dxa"/>
                                <w:bottom w:w="0" w:type="dxa"/>
                                <w:right w:w="0" w:type="dxa"/>
                              </w:tcMar>
                              <w:hideMark/>
                            </w:tcPr>
                            <w:p w14:paraId="08068E63" w14:textId="3C509417" w:rsidR="00BB48DB" w:rsidRDefault="00BB48DB">
                              <w:pPr>
                                <w:pStyle w:val="documentrating-wrapper"/>
                                <w:spacing w:line="340" w:lineRule="atLeast"/>
                                <w:rPr>
                                  <w:rStyle w:val="documentrightratvcell"/>
                                  <w:rFonts w:ascii="Century Gothic" w:eastAsia="Century Gothic" w:hAnsi="Century Gothic" w:cs="Century Gothic"/>
                                  <w:color w:val="000000"/>
                                  <w:sz w:val="22"/>
                                  <w:szCs w:val="22"/>
                                </w:rPr>
                              </w:pPr>
                            </w:p>
                            <w:p w14:paraId="7E91310C" w14:textId="7A4E0148" w:rsidR="00BB48DB" w:rsidRDefault="00BB48DB">
                              <w:pPr>
                                <w:pStyle w:val="documentspanpaddedline"/>
                                <w:pBdr>
                                  <w:right w:val="none" w:sz="0" w:space="2" w:color="auto"/>
                                </w:pBdr>
                                <w:spacing w:line="220" w:lineRule="atLeast"/>
                                <w:ind w:right="80"/>
                                <w:jc w:val="right"/>
                                <w:rPr>
                                  <w:rStyle w:val="documentrightratvcell"/>
                                  <w:rFonts w:ascii="Century Gothic" w:eastAsia="Century Gothic" w:hAnsi="Century Gothic" w:cs="Century Gothic"/>
                                  <w:color w:val="000000"/>
                                  <w:sz w:val="22"/>
                                  <w:szCs w:val="22"/>
                                </w:rPr>
                              </w:pPr>
                            </w:p>
                          </w:tc>
                        </w:tr>
                      </w:tbl>
                      <w:p w14:paraId="3EEEDDFA" w14:textId="77777777" w:rsidR="00BB48DB" w:rsidRDefault="00BB48DB">
                        <w:pPr>
                          <w:rPr>
                            <w:rStyle w:val="documentparagraphdateswrapper"/>
                            <w:rFonts w:ascii="Century Gothic" w:eastAsia="Century Gothic" w:hAnsi="Century Gothic" w:cs="Century Gothic"/>
                            <w:sz w:val="22"/>
                            <w:szCs w:val="22"/>
                          </w:rPr>
                        </w:pPr>
                      </w:p>
                    </w:tc>
                  </w:tr>
                </w:tbl>
                <w:p w14:paraId="1B018E8F"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3EBC83D1" w14:textId="77777777">
                    <w:trPr>
                      <w:tblCellSpacing w:w="0" w:type="dxa"/>
                    </w:trPr>
                    <w:tc>
                      <w:tcPr>
                        <w:tcW w:w="500" w:type="dxa"/>
                        <w:tcMar>
                          <w:top w:w="100" w:type="dxa"/>
                          <w:left w:w="0" w:type="dxa"/>
                          <w:bottom w:w="0" w:type="dxa"/>
                          <w:right w:w="0" w:type="dxa"/>
                        </w:tcMar>
                        <w:hideMark/>
                      </w:tcPr>
                      <w:p w14:paraId="25C6C7E9"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2336" behindDoc="0" locked="0" layoutInCell="1" allowOverlap="1" wp14:anchorId="073DB9CC" wp14:editId="660D7EEE">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BB48DB" w14:paraId="79B5FEDD" w14:textId="77777777">
                          <w:trPr>
                            <w:tblCellSpacing w:w="0" w:type="dxa"/>
                          </w:trPr>
                          <w:tc>
                            <w:tcPr>
                              <w:tcW w:w="5320" w:type="dxa"/>
                              <w:tcMar>
                                <w:top w:w="0" w:type="dxa"/>
                                <w:left w:w="0" w:type="dxa"/>
                                <w:bottom w:w="0" w:type="dxa"/>
                                <w:right w:w="0" w:type="dxa"/>
                              </w:tcMar>
                              <w:hideMark/>
                            </w:tcPr>
                            <w:p w14:paraId="55F005D1" w14:textId="77777777" w:rsidR="00BB48DB" w:rsidRDefault="00152021">
                              <w:pPr>
                                <w:pStyle w:val="documentleftratvcellfield"/>
                                <w:rPr>
                                  <w:rStyle w:val="documentleftratvcell"/>
                                  <w:rFonts w:ascii="Century Gothic" w:eastAsia="Century Gothic" w:hAnsi="Century Gothic" w:cs="Century Gothic"/>
                                  <w:color w:val="000000"/>
                                  <w:sz w:val="22"/>
                                  <w:szCs w:val="22"/>
                                </w:rPr>
                              </w:pPr>
                              <w:r>
                                <w:rPr>
                                  <w:rStyle w:val="documentratvtextp"/>
                                  <w:rFonts w:ascii="Century Gothic" w:eastAsia="Century Gothic" w:hAnsi="Century Gothic" w:cs="Century Gothic"/>
                                  <w:color w:val="000000"/>
                                  <w:sz w:val="22"/>
                                  <w:szCs w:val="22"/>
                                </w:rPr>
                                <w:t>Eclipse,SVN,SOAP,SQL Developer,DB2,eam City</w:t>
                              </w:r>
                            </w:p>
                          </w:tc>
                          <w:tc>
                            <w:tcPr>
                              <w:tcW w:w="3000" w:type="dxa"/>
                              <w:tcMar>
                                <w:top w:w="0" w:type="dxa"/>
                                <w:left w:w="0" w:type="dxa"/>
                                <w:bottom w:w="0" w:type="dxa"/>
                                <w:right w:w="0" w:type="dxa"/>
                              </w:tcMar>
                              <w:hideMark/>
                            </w:tcPr>
                            <w:p w14:paraId="741C0A66" w14:textId="1D941993" w:rsidR="00BB48DB" w:rsidRDefault="00BB48DB">
                              <w:pPr>
                                <w:pStyle w:val="documentrating-wrapper"/>
                                <w:spacing w:line="340" w:lineRule="atLeast"/>
                                <w:rPr>
                                  <w:rStyle w:val="documentrightratvcell"/>
                                  <w:rFonts w:ascii="Century Gothic" w:eastAsia="Century Gothic" w:hAnsi="Century Gothic" w:cs="Century Gothic"/>
                                  <w:color w:val="000000"/>
                                  <w:sz w:val="22"/>
                                  <w:szCs w:val="22"/>
                                </w:rPr>
                              </w:pPr>
                            </w:p>
                            <w:p w14:paraId="72C7E556" w14:textId="55A5DDF7" w:rsidR="00BB48DB" w:rsidRDefault="00BB48DB">
                              <w:pPr>
                                <w:pStyle w:val="documentspanpaddedline"/>
                                <w:pBdr>
                                  <w:right w:val="none" w:sz="0" w:space="2" w:color="auto"/>
                                </w:pBdr>
                                <w:spacing w:line="220" w:lineRule="atLeast"/>
                                <w:ind w:right="80"/>
                                <w:jc w:val="right"/>
                                <w:rPr>
                                  <w:rStyle w:val="documentrightratvcell"/>
                                  <w:rFonts w:ascii="Century Gothic" w:eastAsia="Century Gothic" w:hAnsi="Century Gothic" w:cs="Century Gothic"/>
                                  <w:color w:val="000000"/>
                                  <w:sz w:val="22"/>
                                  <w:szCs w:val="22"/>
                                </w:rPr>
                              </w:pPr>
                            </w:p>
                          </w:tc>
                        </w:tr>
                      </w:tbl>
                      <w:p w14:paraId="55FF5068" w14:textId="77777777" w:rsidR="00BB48DB" w:rsidRDefault="00BB48DB">
                        <w:pPr>
                          <w:rPr>
                            <w:rStyle w:val="documentparagraphdateswrapper"/>
                            <w:rFonts w:ascii="Century Gothic" w:eastAsia="Century Gothic" w:hAnsi="Century Gothic" w:cs="Century Gothic"/>
                            <w:sz w:val="22"/>
                            <w:szCs w:val="22"/>
                          </w:rPr>
                        </w:pPr>
                      </w:p>
                    </w:tc>
                  </w:tr>
                </w:tbl>
                <w:p w14:paraId="6119C131"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61DE7419" w14:textId="77777777">
                    <w:trPr>
                      <w:tblCellSpacing w:w="0" w:type="dxa"/>
                    </w:trPr>
                    <w:tc>
                      <w:tcPr>
                        <w:tcW w:w="500" w:type="dxa"/>
                        <w:tcMar>
                          <w:top w:w="100" w:type="dxa"/>
                          <w:left w:w="0" w:type="dxa"/>
                          <w:bottom w:w="0" w:type="dxa"/>
                          <w:right w:w="0" w:type="dxa"/>
                        </w:tcMar>
                        <w:hideMark/>
                      </w:tcPr>
                      <w:p w14:paraId="34154D98"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3360" behindDoc="0" locked="0" layoutInCell="1" allowOverlap="1" wp14:anchorId="2D21FC4B" wp14:editId="0BD88890">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BB48DB" w14:paraId="6211B76C" w14:textId="77777777">
                          <w:trPr>
                            <w:tblCellSpacing w:w="0" w:type="dxa"/>
                          </w:trPr>
                          <w:tc>
                            <w:tcPr>
                              <w:tcW w:w="5320" w:type="dxa"/>
                              <w:tcMar>
                                <w:top w:w="0" w:type="dxa"/>
                                <w:left w:w="0" w:type="dxa"/>
                                <w:bottom w:w="0" w:type="dxa"/>
                                <w:right w:w="0" w:type="dxa"/>
                              </w:tcMar>
                              <w:hideMark/>
                            </w:tcPr>
                            <w:p w14:paraId="304E7D10" w14:textId="5C2A7028" w:rsidR="00BB48DB" w:rsidRDefault="00152021">
                              <w:pPr>
                                <w:pStyle w:val="documentleftratvcellfield"/>
                                <w:rPr>
                                  <w:rStyle w:val="documentleftratvcell"/>
                                  <w:rFonts w:ascii="Century Gothic" w:eastAsia="Century Gothic" w:hAnsi="Century Gothic" w:cs="Century Gothic"/>
                                  <w:color w:val="000000"/>
                                  <w:sz w:val="22"/>
                                  <w:szCs w:val="22"/>
                                </w:rPr>
                              </w:pPr>
                              <w:r>
                                <w:rPr>
                                  <w:rStyle w:val="documentratvtextp"/>
                                  <w:rFonts w:ascii="Century Gothic" w:eastAsia="Century Gothic" w:hAnsi="Century Gothic" w:cs="Century Gothic"/>
                                  <w:color w:val="000000"/>
                                  <w:sz w:val="22"/>
                                  <w:szCs w:val="22"/>
                                </w:rPr>
                                <w:t xml:space="preserve">Tomcat Embedded ,Tomcat 6.0,Websphere, </w:t>
                              </w:r>
                              <w:r w:rsidR="009D628D">
                                <w:rPr>
                                  <w:rStyle w:val="documentratvtextp"/>
                                  <w:rFonts w:ascii="Century Gothic" w:eastAsia="Century Gothic" w:hAnsi="Century Gothic" w:cs="Century Gothic"/>
                                  <w:color w:val="000000"/>
                                  <w:sz w:val="22"/>
                                  <w:szCs w:val="22"/>
                                </w:rPr>
                                <w:t>WebLogic</w:t>
                              </w:r>
                              <w:r>
                                <w:rPr>
                                  <w:rStyle w:val="documentratvtextp"/>
                                  <w:rFonts w:ascii="Century Gothic" w:eastAsia="Century Gothic" w:hAnsi="Century Gothic" w:cs="Century Gothic"/>
                                  <w:color w:val="000000"/>
                                  <w:sz w:val="22"/>
                                  <w:szCs w:val="22"/>
                                </w:rPr>
                                <w:t xml:space="preserve"> </w:t>
                              </w:r>
                            </w:p>
                          </w:tc>
                          <w:tc>
                            <w:tcPr>
                              <w:tcW w:w="3000" w:type="dxa"/>
                              <w:tcMar>
                                <w:top w:w="0" w:type="dxa"/>
                                <w:left w:w="0" w:type="dxa"/>
                                <w:bottom w:w="0" w:type="dxa"/>
                                <w:right w:w="0" w:type="dxa"/>
                              </w:tcMar>
                              <w:hideMark/>
                            </w:tcPr>
                            <w:p w14:paraId="4E20952B" w14:textId="57412419" w:rsidR="00BB48DB" w:rsidRDefault="00BB48DB">
                              <w:pPr>
                                <w:pStyle w:val="documentrating-wrapper"/>
                                <w:spacing w:line="340" w:lineRule="atLeast"/>
                                <w:rPr>
                                  <w:rStyle w:val="documentrightratvcell"/>
                                  <w:rFonts w:ascii="Century Gothic" w:eastAsia="Century Gothic" w:hAnsi="Century Gothic" w:cs="Century Gothic"/>
                                  <w:color w:val="000000"/>
                                  <w:sz w:val="22"/>
                                  <w:szCs w:val="22"/>
                                </w:rPr>
                              </w:pPr>
                            </w:p>
                            <w:p w14:paraId="530781F7" w14:textId="7912A4FA" w:rsidR="00BB48DB" w:rsidRDefault="00BB48DB">
                              <w:pPr>
                                <w:pStyle w:val="documentspanpaddedline"/>
                                <w:pBdr>
                                  <w:right w:val="none" w:sz="0" w:space="2" w:color="auto"/>
                                </w:pBdr>
                                <w:spacing w:line="220" w:lineRule="atLeast"/>
                                <w:ind w:right="80"/>
                                <w:jc w:val="right"/>
                                <w:rPr>
                                  <w:rStyle w:val="documentrightratvcell"/>
                                  <w:rFonts w:ascii="Century Gothic" w:eastAsia="Century Gothic" w:hAnsi="Century Gothic" w:cs="Century Gothic"/>
                                  <w:color w:val="000000"/>
                                  <w:sz w:val="22"/>
                                  <w:szCs w:val="22"/>
                                </w:rPr>
                              </w:pPr>
                            </w:p>
                          </w:tc>
                        </w:tr>
                      </w:tbl>
                      <w:p w14:paraId="5CB68A24" w14:textId="77777777" w:rsidR="00BB48DB" w:rsidRDefault="00BB48DB">
                        <w:pPr>
                          <w:rPr>
                            <w:rStyle w:val="documentparagraphdateswrapper"/>
                            <w:rFonts w:ascii="Century Gothic" w:eastAsia="Century Gothic" w:hAnsi="Century Gothic" w:cs="Century Gothic"/>
                            <w:sz w:val="22"/>
                            <w:szCs w:val="22"/>
                          </w:rPr>
                        </w:pPr>
                      </w:p>
                    </w:tc>
                  </w:tr>
                </w:tbl>
                <w:p w14:paraId="2E18C7F0"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2044CC77" w14:textId="77777777">
                    <w:trPr>
                      <w:tblCellSpacing w:w="0" w:type="dxa"/>
                    </w:trPr>
                    <w:tc>
                      <w:tcPr>
                        <w:tcW w:w="500" w:type="dxa"/>
                        <w:tcMar>
                          <w:top w:w="100" w:type="dxa"/>
                          <w:left w:w="0" w:type="dxa"/>
                          <w:bottom w:w="0" w:type="dxa"/>
                          <w:right w:w="0" w:type="dxa"/>
                        </w:tcMar>
                        <w:hideMark/>
                      </w:tcPr>
                      <w:p w14:paraId="07BB0866"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4384" behindDoc="0" locked="0" layoutInCell="1" allowOverlap="1" wp14:anchorId="346CB340" wp14:editId="49257D0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BB48DB" w14:paraId="1C2096BD" w14:textId="77777777">
                          <w:trPr>
                            <w:tblCellSpacing w:w="0" w:type="dxa"/>
                          </w:trPr>
                          <w:tc>
                            <w:tcPr>
                              <w:tcW w:w="5320" w:type="dxa"/>
                              <w:tcMar>
                                <w:top w:w="0" w:type="dxa"/>
                                <w:left w:w="0" w:type="dxa"/>
                                <w:bottom w:w="0" w:type="dxa"/>
                                <w:right w:w="0" w:type="dxa"/>
                              </w:tcMar>
                              <w:hideMark/>
                            </w:tcPr>
                            <w:p w14:paraId="2D3DEC1A" w14:textId="038DC6B8" w:rsidR="00BB48DB" w:rsidRDefault="00152021">
                              <w:pPr>
                                <w:pStyle w:val="documentleftratvcellfield"/>
                                <w:rPr>
                                  <w:rStyle w:val="documentleftratvcell"/>
                                  <w:rFonts w:ascii="Century Gothic" w:eastAsia="Century Gothic" w:hAnsi="Century Gothic" w:cs="Century Gothic"/>
                                  <w:color w:val="000000"/>
                                  <w:sz w:val="22"/>
                                  <w:szCs w:val="22"/>
                                </w:rPr>
                              </w:pPr>
                              <w:r>
                                <w:rPr>
                                  <w:rStyle w:val="documentratvtextp"/>
                                  <w:rFonts w:ascii="Century Gothic" w:eastAsia="Century Gothic" w:hAnsi="Century Gothic" w:cs="Century Gothic"/>
                                  <w:color w:val="000000"/>
                                  <w:sz w:val="22"/>
                                  <w:szCs w:val="22"/>
                                </w:rPr>
                                <w:t xml:space="preserve">Project Management </w:t>
                              </w:r>
                            </w:p>
                          </w:tc>
                          <w:tc>
                            <w:tcPr>
                              <w:tcW w:w="3000" w:type="dxa"/>
                              <w:tcMar>
                                <w:top w:w="0" w:type="dxa"/>
                                <w:left w:w="0" w:type="dxa"/>
                                <w:bottom w:w="0" w:type="dxa"/>
                                <w:right w:w="0" w:type="dxa"/>
                              </w:tcMar>
                              <w:hideMark/>
                            </w:tcPr>
                            <w:p w14:paraId="3B975A04" w14:textId="5B4FF91D" w:rsidR="00BB48DB" w:rsidRDefault="00BB48DB">
                              <w:pPr>
                                <w:pStyle w:val="documentrating-wrapper"/>
                                <w:spacing w:line="340" w:lineRule="atLeast"/>
                                <w:rPr>
                                  <w:rStyle w:val="documentrightratvcell"/>
                                  <w:rFonts w:ascii="Century Gothic" w:eastAsia="Century Gothic" w:hAnsi="Century Gothic" w:cs="Century Gothic"/>
                                  <w:color w:val="000000"/>
                                  <w:sz w:val="22"/>
                                  <w:szCs w:val="22"/>
                                </w:rPr>
                              </w:pPr>
                            </w:p>
                            <w:p w14:paraId="38652A9D" w14:textId="2614B5C3" w:rsidR="00BB48DB" w:rsidRDefault="00BB48DB">
                              <w:pPr>
                                <w:pStyle w:val="documentspanpaddedline"/>
                                <w:pBdr>
                                  <w:right w:val="none" w:sz="0" w:space="2" w:color="auto"/>
                                </w:pBdr>
                                <w:spacing w:line="220" w:lineRule="atLeast"/>
                                <w:ind w:right="80"/>
                                <w:jc w:val="right"/>
                                <w:rPr>
                                  <w:rStyle w:val="documentrightratvcell"/>
                                  <w:rFonts w:ascii="Century Gothic" w:eastAsia="Century Gothic" w:hAnsi="Century Gothic" w:cs="Century Gothic"/>
                                  <w:color w:val="000000"/>
                                  <w:sz w:val="22"/>
                                  <w:szCs w:val="22"/>
                                </w:rPr>
                              </w:pPr>
                            </w:p>
                          </w:tc>
                        </w:tr>
                      </w:tbl>
                      <w:p w14:paraId="29439200" w14:textId="77777777" w:rsidR="00BB48DB" w:rsidRDefault="00BB48DB">
                        <w:pPr>
                          <w:rPr>
                            <w:rStyle w:val="documentparagraphdateswrapper"/>
                            <w:rFonts w:ascii="Century Gothic" w:eastAsia="Century Gothic" w:hAnsi="Century Gothic" w:cs="Century Gothic"/>
                            <w:sz w:val="22"/>
                            <w:szCs w:val="22"/>
                          </w:rPr>
                        </w:pPr>
                      </w:p>
                    </w:tc>
                  </w:tr>
                </w:tbl>
                <w:p w14:paraId="0A64A921" w14:textId="77777777" w:rsidR="00BB48DB" w:rsidRDefault="00BB48DB">
                  <w:pPr>
                    <w:rPr>
                      <w:rStyle w:val="documentsectiontitle"/>
                      <w:rFonts w:ascii="Century Gothic" w:eastAsia="Century Gothic" w:hAnsi="Century Gothic" w:cs="Century Gothic"/>
                      <w:b/>
                      <w:bCs/>
                    </w:rPr>
                  </w:pPr>
                </w:p>
              </w:tc>
            </w:tr>
          </w:tbl>
          <w:p w14:paraId="22B8E78A" w14:textId="77777777" w:rsidR="00BB48DB" w:rsidRDefault="00BB48DB">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BB48DB" w14:paraId="632EECD7" w14:textId="77777777">
              <w:trPr>
                <w:tblCellSpacing w:w="0" w:type="dxa"/>
              </w:trPr>
              <w:tc>
                <w:tcPr>
                  <w:tcW w:w="240" w:type="dxa"/>
                  <w:tcMar>
                    <w:top w:w="0" w:type="dxa"/>
                    <w:left w:w="0" w:type="dxa"/>
                    <w:bottom w:w="0" w:type="dxa"/>
                    <w:right w:w="0" w:type="dxa"/>
                  </w:tcMar>
                  <w:hideMark/>
                </w:tcPr>
                <w:p w14:paraId="2A97571A" w14:textId="77777777" w:rsidR="00BB48DB" w:rsidRDefault="00BB48DB">
                  <w:pPr>
                    <w:pStyle w:val="documentsectionleftmargincellParagraph"/>
                    <w:spacing w:line="32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0AF53C3E" w14:textId="77777777" w:rsidR="00BB48DB" w:rsidRDefault="00152021">
                  <w:pPr>
                    <w:pStyle w:val="documentsectionparagraphwrapperheading"/>
                    <w:pBdr>
                      <w:top w:val="none" w:sz="0" w:space="15" w:color="auto"/>
                      <w:bottom w:val="none" w:sz="0" w:space="10" w:color="auto"/>
                    </w:pBdr>
                    <w:spacing w:line="320" w:lineRule="atLeas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65408" behindDoc="0" locked="0" layoutInCell="1" allowOverlap="1" wp14:anchorId="725C396E" wp14:editId="571420D4">
                        <wp:simplePos x="0" y="0"/>
                        <wp:positionH relativeFrom="column">
                          <wp:posOffset>-190500</wp:posOffset>
                        </wp:positionH>
                        <wp:positionV relativeFrom="paragraph">
                          <wp:posOffset>127000</wp:posOffset>
                        </wp:positionV>
                        <wp:extent cx="368466" cy="368677"/>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2"/>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154E352A" w14:textId="77777777">
                    <w:trPr>
                      <w:tblCellSpacing w:w="0" w:type="dxa"/>
                    </w:trPr>
                    <w:tc>
                      <w:tcPr>
                        <w:tcW w:w="500" w:type="dxa"/>
                        <w:tcMar>
                          <w:top w:w="0" w:type="dxa"/>
                          <w:left w:w="0" w:type="dxa"/>
                          <w:bottom w:w="0" w:type="dxa"/>
                          <w:right w:w="0" w:type="dxa"/>
                        </w:tcMar>
                        <w:hideMark/>
                      </w:tcPr>
                      <w:p w14:paraId="7D14C80C" w14:textId="7AD63738"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6432" behindDoc="0" locked="0" layoutInCell="1" allowOverlap="1" wp14:anchorId="3A3C4633" wp14:editId="355DDC8F">
                              <wp:simplePos x="0" y="0"/>
                              <wp:positionH relativeFrom="column">
                                <wp:posOffset>-63500</wp:posOffset>
                              </wp:positionH>
                              <wp:positionV relativeFrom="paragraph">
                                <wp:posOffset>50800</wp:posOffset>
                              </wp:positionV>
                              <wp:extent cx="102094" cy="102158"/>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67456" behindDoc="0" locked="0" layoutInCell="1" allowOverlap="1" wp14:anchorId="6CE31F1B" wp14:editId="330C52EE">
                                  <wp:simplePos x="0" y="0"/>
                                  <wp:positionH relativeFrom="column">
                                    <wp:posOffset>-1714500</wp:posOffset>
                                  </wp:positionH>
                                  <wp:positionV relativeFrom="paragraph">
                                    <wp:posOffset>-25400</wp:posOffset>
                                  </wp:positionV>
                                  <wp:extent cx="1270000" cy="215900"/>
                                  <wp:effectExtent l="3175" t="0" r="3175"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86E38F3"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2018-01 -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E31F1B" id="Rectangle 2" o:spid="_x0000_s1026" style="position:absolute;left:0;text-align:left;margin-left:-135pt;margin-top:-2pt;width:100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186E38F3"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2018-01 - Current</w:t>
                                        </w:r>
                                      </w:p>
                                    </w:txbxContent>
                                  </v:textbox>
                                </v:rect>
                              </w:pict>
                            </mc:Fallback>
                          </mc:AlternateContent>
                        </w:r>
                      </w:p>
                    </w:tc>
                    <w:tc>
                      <w:tcPr>
                        <w:tcW w:w="8340" w:type="dxa"/>
                        <w:tcMar>
                          <w:top w:w="0" w:type="dxa"/>
                          <w:left w:w="0" w:type="dxa"/>
                          <w:bottom w:w="0" w:type="dxa"/>
                          <w:right w:w="0" w:type="dxa"/>
                        </w:tcMar>
                        <w:hideMark/>
                      </w:tcPr>
                      <w:p w14:paraId="214B7709" w14:textId="77777777" w:rsidR="00BB48DB" w:rsidRDefault="00152021">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 xml:space="preserve">PSA RDMS Manufacturing </w:t>
                        </w:r>
                      </w:p>
                      <w:p w14:paraId="672265B7" w14:textId="115B896C" w:rsidR="00BB48DB" w:rsidRDefault="00152021">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 xml:space="preserve">Capgemini, Mumbai, </w:t>
                        </w:r>
                        <w:r w:rsidR="009D628D">
                          <w:rPr>
                            <w:rStyle w:val="span"/>
                            <w:rFonts w:ascii="Century Gothic" w:eastAsia="Century Gothic" w:hAnsi="Century Gothic" w:cs="Century Gothic"/>
                            <w:i/>
                            <w:iCs/>
                            <w:color w:val="000000"/>
                            <w:sz w:val="22"/>
                            <w:szCs w:val="22"/>
                          </w:rPr>
                          <w:t>Maharashtra</w:t>
                        </w:r>
                      </w:p>
                      <w:p w14:paraId="2DA50854"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 xml:space="preserve">Client </w:t>
                        </w:r>
                        <w:r>
                          <w:rPr>
                            <w:rStyle w:val="span"/>
                            <w:rFonts w:ascii="Century Gothic" w:eastAsia="Century Gothic" w:hAnsi="Century Gothic" w:cs="Century Gothic"/>
                            <w:color w:val="000000"/>
                            <w:sz w:val="22"/>
                            <w:szCs w:val="22"/>
                          </w:rPr>
                          <w:t>: Peugeot Société Anonyme (PSA)</w:t>
                        </w:r>
                      </w:p>
                      <w:p w14:paraId="2F3D591B" w14:textId="25BEE855"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lastRenderedPageBreak/>
                          <w:t xml:space="preserve">Working as a Project manager for </w:t>
                        </w:r>
                        <w:r>
                          <w:rPr>
                            <w:rStyle w:val="Strong1"/>
                            <w:rFonts w:ascii="Century Gothic" w:eastAsia="Century Gothic" w:hAnsi="Century Gothic" w:cs="Century Gothic"/>
                            <w:b/>
                            <w:bCs/>
                            <w:color w:val="000000"/>
                            <w:sz w:val="22"/>
                            <w:szCs w:val="22"/>
                          </w:rPr>
                          <w:t>RDMS Manufacturing project</w:t>
                        </w:r>
                        <w:r>
                          <w:rPr>
                            <w:rStyle w:val="span"/>
                            <w:rFonts w:ascii="Century Gothic" w:eastAsia="Century Gothic" w:hAnsi="Century Gothic" w:cs="Century Gothic"/>
                            <w:color w:val="000000"/>
                            <w:sz w:val="22"/>
                            <w:szCs w:val="22"/>
                          </w:rPr>
                          <w:t xml:space="preserve"> since last 2.5 years. Managing about 10 </w:t>
                        </w:r>
                        <w:r w:rsidR="009D628D">
                          <w:rPr>
                            <w:rStyle w:val="span"/>
                            <w:rFonts w:ascii="Century Gothic" w:eastAsia="Century Gothic" w:hAnsi="Century Gothic" w:cs="Century Gothic"/>
                            <w:color w:val="000000"/>
                            <w:sz w:val="22"/>
                            <w:szCs w:val="22"/>
                          </w:rPr>
                          <w:t>people</w:t>
                        </w:r>
                        <w:r>
                          <w:rPr>
                            <w:rStyle w:val="span"/>
                            <w:rFonts w:ascii="Century Gothic" w:eastAsia="Century Gothic" w:hAnsi="Century Gothic" w:cs="Century Gothic"/>
                            <w:color w:val="000000"/>
                            <w:sz w:val="22"/>
                            <w:szCs w:val="22"/>
                          </w:rPr>
                          <w:t xml:space="preserve"> under my team</w:t>
                        </w:r>
                      </w:p>
                      <w:p w14:paraId="5F902B70"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Project uses JAVA ,Struts, Hibernate, Spring framework and Oracle as DB. tracking. Team city used for build and deployment</w:t>
                        </w:r>
                      </w:p>
                      <w:p w14:paraId="38DF3E3B"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Team</w:t>
                        </w:r>
                      </w:p>
                      <w:p w14:paraId="67632F67"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Description:</w:t>
                        </w:r>
                      </w:p>
                      <w:p w14:paraId="631E77AE"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Group PSA is a French multinational manufacturer of automobiles and motorcycles sold under the Peugeot, Citroën, DS, Opel and Vauxhall brands. · The Project is being developed for the PSA Group which has several integrated applications that looks after Engineering, Manufacturing and After Sales and services of vehicles. · I have been working on a manufacturing application whose job is to provide the parts of vehicles to the production line. The application is very critical as it runs directly on the Production line across the plants.</w:t>
                        </w:r>
                      </w:p>
                      <w:p w14:paraId="22E23251"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Responsibilities</w:t>
                        </w:r>
                        <w:r>
                          <w:rPr>
                            <w:rStyle w:val="Strong1"/>
                            <w:rFonts w:ascii="Century Gothic" w:eastAsia="Century Gothic" w:hAnsi="Century Gothic" w:cs="Century Gothic"/>
                            <w:b/>
                            <w:bCs/>
                            <w:color w:val="000000"/>
                            <w:sz w:val="22"/>
                            <w:szCs w:val="22"/>
                            <w:u w:val="single" w:color="000000"/>
                          </w:rPr>
                          <w:t>:</w:t>
                        </w:r>
                      </w:p>
                      <w:p w14:paraId="5AB11AAD"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Project Manager</w:t>
                        </w:r>
                      </w:p>
                      <w:p w14:paraId="5759431A"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Requirement Gathering and preparing functional specification.</w:t>
                        </w:r>
                      </w:p>
                      <w:p w14:paraId="167017A3"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Providing estimation</w:t>
                        </w:r>
                      </w:p>
                      <w:p w14:paraId="65477DDD"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Creating BCS matrix</w:t>
                        </w:r>
                      </w:p>
                      <w:p w14:paraId="02B4633A"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Design document preparation/Review</w:t>
                        </w:r>
                      </w:p>
                      <w:p w14:paraId="5D4F56AD"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Development/Defect Fixing.</w:t>
                        </w:r>
                      </w:p>
                      <w:p w14:paraId="47BD03F1"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Code Review/Peer Review</w:t>
                        </w:r>
                      </w:p>
                      <w:p w14:paraId="394CFDE8"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Knowledge transfer to the team members.</w:t>
                        </w:r>
                      </w:p>
                      <w:p w14:paraId="59B58073"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Task creation of team member and tracking the hours consumed by team members</w:t>
                        </w:r>
                      </w:p>
                      <w:p w14:paraId="230DAD72"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Handled internal quality audits</w:t>
                        </w:r>
                      </w:p>
                      <w:p w14:paraId="5EC3B6F1"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Created productivity and quality matrix</w:t>
                        </w:r>
                      </w:p>
                    </w:tc>
                  </w:tr>
                </w:tbl>
                <w:p w14:paraId="745A382A"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0961218B" w14:textId="77777777">
                    <w:trPr>
                      <w:tblCellSpacing w:w="0" w:type="dxa"/>
                    </w:trPr>
                    <w:tc>
                      <w:tcPr>
                        <w:tcW w:w="500" w:type="dxa"/>
                        <w:tcMar>
                          <w:top w:w="100" w:type="dxa"/>
                          <w:left w:w="0" w:type="dxa"/>
                          <w:bottom w:w="0" w:type="dxa"/>
                          <w:right w:w="0" w:type="dxa"/>
                        </w:tcMar>
                        <w:hideMark/>
                      </w:tcPr>
                      <w:p w14:paraId="44298E08" w14:textId="6FF0BEC8"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8480" behindDoc="0" locked="0" layoutInCell="1" allowOverlap="1" wp14:anchorId="602D41BF" wp14:editId="43402ECD">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69504" behindDoc="0" locked="0" layoutInCell="1" allowOverlap="1" wp14:anchorId="10505654" wp14:editId="3362CA1E">
                                  <wp:simplePos x="0" y="0"/>
                                  <wp:positionH relativeFrom="column">
                                    <wp:posOffset>-1714500</wp:posOffset>
                                  </wp:positionH>
                                  <wp:positionV relativeFrom="paragraph">
                                    <wp:posOffset>-25400</wp:posOffset>
                                  </wp:positionV>
                                  <wp:extent cx="1270000" cy="215900"/>
                                  <wp:effectExtent l="3175" t="4445" r="3175"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C53BD3C" w14:textId="720C9774"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w:t>
                                              </w:r>
                                              <w:r w:rsidR="00A75998">
                                                <w:rPr>
                                                  <w:rStyle w:val="span"/>
                                                  <w:rFonts w:ascii="Century Gothic" w:eastAsia="Century Gothic" w:hAnsi="Century Gothic" w:cs="Century Gothic"/>
                                                  <w:b/>
                                                  <w:bCs/>
                                                  <w:color w:val="FFFFFF"/>
                                                  <w:sz w:val="22"/>
                                                  <w:szCs w:val="22"/>
                                                </w:rPr>
                                                <w:t>5</w:t>
                                              </w:r>
                                              <w:r>
                                                <w:rPr>
                                                  <w:rStyle w:val="span"/>
                                                  <w:rFonts w:ascii="Century Gothic" w:eastAsia="Century Gothic" w:hAnsi="Century Gothic" w:cs="Century Gothic"/>
                                                  <w:b/>
                                                  <w:bCs/>
                                                  <w:color w:val="FFFFFF"/>
                                                  <w:sz w:val="22"/>
                                                  <w:szCs w:val="22"/>
                                                </w:rPr>
                                                <w:t>-09 - 2018-01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0505654" id="Rectangle 3" o:spid="_x0000_s1027" style="position:absolute;left:0;text-align:left;margin-left:-135pt;margin-top:-2pt;width:100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1C53BD3C" w14:textId="720C9774"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w:t>
                                        </w:r>
                                        <w:r w:rsidR="00A75998">
                                          <w:rPr>
                                            <w:rStyle w:val="span"/>
                                            <w:rFonts w:ascii="Century Gothic" w:eastAsia="Century Gothic" w:hAnsi="Century Gothic" w:cs="Century Gothic"/>
                                            <w:b/>
                                            <w:bCs/>
                                            <w:color w:val="FFFFFF"/>
                                            <w:sz w:val="22"/>
                                            <w:szCs w:val="22"/>
                                          </w:rPr>
                                          <w:t>5</w:t>
                                        </w:r>
                                        <w:r>
                                          <w:rPr>
                                            <w:rStyle w:val="span"/>
                                            <w:rFonts w:ascii="Century Gothic" w:eastAsia="Century Gothic" w:hAnsi="Century Gothic" w:cs="Century Gothic"/>
                                            <w:b/>
                                            <w:bCs/>
                                            <w:color w:val="FFFFFF"/>
                                            <w:sz w:val="22"/>
                                            <w:szCs w:val="22"/>
                                          </w:rPr>
                                          <w:t>-09 - 2018-01</w:t>
                                        </w:r>
                                      </w:p>
                                    </w:txbxContent>
                                  </v:textbox>
                                </v:rect>
                              </w:pict>
                            </mc:Fallback>
                          </mc:AlternateContent>
                        </w:r>
                      </w:p>
                    </w:tc>
                    <w:tc>
                      <w:tcPr>
                        <w:tcW w:w="8340" w:type="dxa"/>
                        <w:tcMar>
                          <w:top w:w="100" w:type="dxa"/>
                          <w:left w:w="0" w:type="dxa"/>
                          <w:bottom w:w="0" w:type="dxa"/>
                          <w:right w:w="0" w:type="dxa"/>
                        </w:tcMar>
                        <w:hideMark/>
                      </w:tcPr>
                      <w:p w14:paraId="093A9C9B" w14:textId="77777777" w:rsidR="00BB48DB" w:rsidRDefault="00152021">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3Dcash - Settlements</w:t>
                        </w:r>
                      </w:p>
                      <w:p w14:paraId="289695AA" w14:textId="0F25154C" w:rsidR="00BB48DB" w:rsidRDefault="00152021">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 xml:space="preserve">Infosys Ltd, Pune, </w:t>
                        </w:r>
                        <w:r w:rsidR="009D628D">
                          <w:rPr>
                            <w:rStyle w:val="span"/>
                            <w:rFonts w:ascii="Century Gothic" w:eastAsia="Century Gothic" w:hAnsi="Century Gothic" w:cs="Century Gothic"/>
                            <w:i/>
                            <w:iCs/>
                            <w:color w:val="000000"/>
                            <w:sz w:val="22"/>
                            <w:szCs w:val="22"/>
                          </w:rPr>
                          <w:t>Maharashtra</w:t>
                        </w:r>
                      </w:p>
                      <w:p w14:paraId="33F86CCE"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Client</w:t>
                        </w:r>
                        <w:r>
                          <w:rPr>
                            <w:rStyle w:val="span"/>
                            <w:rFonts w:ascii="Century Gothic" w:eastAsia="Century Gothic" w:hAnsi="Century Gothic" w:cs="Century Gothic"/>
                            <w:color w:val="000000"/>
                            <w:sz w:val="22"/>
                            <w:szCs w:val="22"/>
                          </w:rPr>
                          <w:t>: Deutsche Bank, Germany</w:t>
                        </w:r>
                      </w:p>
                      <w:p w14:paraId="5C72F0B4" w14:textId="43CD2D8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Technology</w:t>
                        </w:r>
                        <w:r>
                          <w:rPr>
                            <w:rStyle w:val="span"/>
                            <w:rFonts w:ascii="Century Gothic" w:eastAsia="Century Gothic" w:hAnsi="Century Gothic" w:cs="Century Gothic"/>
                            <w:color w:val="000000"/>
                            <w:sz w:val="22"/>
                            <w:szCs w:val="22"/>
                          </w:rPr>
                          <w:t xml:space="preserve">: Java (Multithreading), </w:t>
                        </w:r>
                        <w:r w:rsidR="009D628D">
                          <w:rPr>
                            <w:rStyle w:val="span"/>
                            <w:rFonts w:ascii="Century Gothic" w:eastAsia="Century Gothic" w:hAnsi="Century Gothic" w:cs="Century Gothic"/>
                            <w:color w:val="000000"/>
                            <w:sz w:val="22"/>
                            <w:szCs w:val="22"/>
                          </w:rPr>
                          <w:t>JSP</w:t>
                        </w:r>
                        <w:r>
                          <w:rPr>
                            <w:rStyle w:val="span"/>
                            <w:rFonts w:ascii="Century Gothic" w:eastAsia="Century Gothic" w:hAnsi="Century Gothic" w:cs="Century Gothic"/>
                            <w:color w:val="000000"/>
                            <w:sz w:val="22"/>
                            <w:szCs w:val="22"/>
                          </w:rPr>
                          <w:t>, Servlet, Oracle, UNIX, Web logic server</w:t>
                        </w:r>
                      </w:p>
                      <w:p w14:paraId="40890960"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Team size</w:t>
                        </w:r>
                        <w:r>
                          <w:rPr>
                            <w:rStyle w:val="span"/>
                            <w:rFonts w:ascii="Century Gothic" w:eastAsia="Century Gothic" w:hAnsi="Century Gothic" w:cs="Century Gothic"/>
                            <w:color w:val="000000"/>
                            <w:sz w:val="22"/>
                            <w:szCs w:val="22"/>
                          </w:rPr>
                          <w:t>: 4</w:t>
                        </w:r>
                      </w:p>
                      <w:p w14:paraId="64397580"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Description</w:t>
                        </w:r>
                        <w:r>
                          <w:rPr>
                            <w:rStyle w:val="span"/>
                            <w:rFonts w:ascii="Century Gothic" w:eastAsia="Century Gothic" w:hAnsi="Century Gothic" w:cs="Century Gothic"/>
                            <w:color w:val="000000"/>
                            <w:sz w:val="22"/>
                            <w:szCs w:val="22"/>
                          </w:rPr>
                          <w:t>: 3DCash is Deutsche Bank's strategic settlements system covering derivatives products in global</w:t>
                        </w:r>
                      </w:p>
                      <w:p w14:paraId="0B5D903C"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markets and global equities. It receives and processes cash flows from upstream systems, creating</w:t>
                        </w:r>
                      </w:p>
                      <w:p w14:paraId="1F731462"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settlement amounts and generates direct debit instructions</w:t>
                        </w:r>
                      </w:p>
                      <w:p w14:paraId="1CE1AB20"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Responsibilities</w:t>
                        </w:r>
                        <w:r>
                          <w:rPr>
                            <w:rStyle w:val="span"/>
                            <w:rFonts w:ascii="Century Gothic" w:eastAsia="Century Gothic" w:hAnsi="Century Gothic" w:cs="Century Gothic"/>
                            <w:color w:val="000000"/>
                            <w:sz w:val="22"/>
                            <w:szCs w:val="22"/>
                          </w:rPr>
                          <w:t>:</w:t>
                        </w:r>
                      </w:p>
                      <w:p w14:paraId="186EB4F5" w14:textId="77777777" w:rsidR="00BB48DB" w:rsidRDefault="00152021">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Led a team of 5 people and managed the project</w:t>
                        </w:r>
                      </w:p>
                      <w:p w14:paraId="6A20D5AC" w14:textId="77777777" w:rsidR="00BB48DB" w:rsidRDefault="00152021">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Basic responsibilities include work assignment to team members along with certain managerial reporting data to be prepared for the client.</w:t>
                        </w:r>
                      </w:p>
                      <w:p w14:paraId="08B209F2" w14:textId="77777777" w:rsidR="00BB48DB" w:rsidRDefault="00152021">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Primary SPOC for any issues related to our application and also for the client.</w:t>
                        </w:r>
                      </w:p>
                      <w:p w14:paraId="31342FF4" w14:textId="77777777" w:rsidR="00BB48DB" w:rsidRDefault="00152021">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lastRenderedPageBreak/>
                          <w:t>Developed many shell scripts in UNIX to support our application and performed many automations using the same.</w:t>
                        </w:r>
                      </w:p>
                      <w:p w14:paraId="3A206F78" w14:textId="77777777" w:rsidR="00BB48DB" w:rsidRDefault="00152021">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Analyzed thread dumps and heap dumps to find the root cause for many application issues</w:t>
                        </w:r>
                      </w:p>
                    </w:tc>
                  </w:tr>
                </w:tbl>
                <w:p w14:paraId="6E5087E4"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68386C00" w14:textId="77777777">
                    <w:trPr>
                      <w:tblCellSpacing w:w="0" w:type="dxa"/>
                    </w:trPr>
                    <w:tc>
                      <w:tcPr>
                        <w:tcW w:w="500" w:type="dxa"/>
                        <w:tcMar>
                          <w:top w:w="100" w:type="dxa"/>
                          <w:left w:w="0" w:type="dxa"/>
                          <w:bottom w:w="0" w:type="dxa"/>
                          <w:right w:w="0" w:type="dxa"/>
                        </w:tcMar>
                        <w:hideMark/>
                      </w:tcPr>
                      <w:p w14:paraId="227A3116" w14:textId="640C86E1"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0528" behindDoc="0" locked="0" layoutInCell="1" allowOverlap="1" wp14:anchorId="750C7E8C" wp14:editId="7B5FBD3D">
                              <wp:simplePos x="0" y="0"/>
                              <wp:positionH relativeFrom="column">
                                <wp:posOffset>-63500</wp:posOffset>
                              </wp:positionH>
                              <wp:positionV relativeFrom="paragraph">
                                <wp:posOffset>50800</wp:posOffset>
                              </wp:positionV>
                              <wp:extent cx="102094" cy="102158"/>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71552" behindDoc="0" locked="0" layoutInCell="1" allowOverlap="1" wp14:anchorId="22EBBB15" wp14:editId="2526FEDF">
                                  <wp:simplePos x="0" y="0"/>
                                  <wp:positionH relativeFrom="column">
                                    <wp:posOffset>-1714500</wp:posOffset>
                                  </wp:positionH>
                                  <wp:positionV relativeFrom="paragraph">
                                    <wp:posOffset>-25400</wp:posOffset>
                                  </wp:positionV>
                                  <wp:extent cx="1270000" cy="215900"/>
                                  <wp:effectExtent l="3175" t="0" r="3175"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418C12CE"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2013-12 - 2015-08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2EBBB15" id="Rectangle 4" o:spid="_x0000_s1028" style="position:absolute;left:0;text-align:left;margin-left:-135pt;margin-top:-2pt;width:100pt;height: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418C12CE"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2013-12 - 2015-08</w:t>
                                        </w:r>
                                      </w:p>
                                    </w:txbxContent>
                                  </v:textbox>
                                </v:rect>
                              </w:pict>
                            </mc:Fallback>
                          </mc:AlternateContent>
                        </w:r>
                      </w:p>
                    </w:tc>
                    <w:tc>
                      <w:tcPr>
                        <w:tcW w:w="8340" w:type="dxa"/>
                        <w:tcMar>
                          <w:top w:w="100" w:type="dxa"/>
                          <w:left w:w="0" w:type="dxa"/>
                          <w:bottom w:w="0" w:type="dxa"/>
                          <w:right w:w="0" w:type="dxa"/>
                        </w:tcMar>
                        <w:hideMark/>
                      </w:tcPr>
                      <w:p w14:paraId="44B9EB30" w14:textId="77777777" w:rsidR="00BB48DB" w:rsidRDefault="00152021">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Software Associate</w:t>
                        </w:r>
                      </w:p>
                      <w:p w14:paraId="2B80743E" w14:textId="77777777" w:rsidR="00BB48DB" w:rsidRDefault="00152021">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Polaris Pvt. Ltd, Mumbai, Maharashtra</w:t>
                        </w:r>
                      </w:p>
                      <w:p w14:paraId="79F84643" w14:textId="302D056A"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Technology</w:t>
                        </w:r>
                        <w:r>
                          <w:rPr>
                            <w:rStyle w:val="span"/>
                            <w:rFonts w:ascii="Century Gothic" w:eastAsia="Century Gothic" w:hAnsi="Century Gothic" w:cs="Century Gothic"/>
                            <w:color w:val="000000"/>
                            <w:sz w:val="22"/>
                            <w:szCs w:val="22"/>
                          </w:rPr>
                          <w:t xml:space="preserve">: Java, </w:t>
                        </w:r>
                        <w:r w:rsidR="009D628D">
                          <w:rPr>
                            <w:rStyle w:val="span"/>
                            <w:rFonts w:ascii="Century Gothic" w:eastAsia="Century Gothic" w:hAnsi="Century Gothic" w:cs="Century Gothic"/>
                            <w:color w:val="000000"/>
                            <w:sz w:val="22"/>
                            <w:szCs w:val="22"/>
                          </w:rPr>
                          <w:t>JSP</w:t>
                        </w:r>
                        <w:r>
                          <w:rPr>
                            <w:rStyle w:val="span"/>
                            <w:rFonts w:ascii="Century Gothic" w:eastAsia="Century Gothic" w:hAnsi="Century Gothic" w:cs="Century Gothic"/>
                            <w:color w:val="000000"/>
                            <w:sz w:val="22"/>
                            <w:szCs w:val="22"/>
                          </w:rPr>
                          <w:t>, Servlet, Strut2, Oracle, UNIX, Tline framework</w:t>
                        </w:r>
                      </w:p>
                      <w:p w14:paraId="44AC6D14"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Team size</w:t>
                        </w:r>
                        <w:r>
                          <w:rPr>
                            <w:rStyle w:val="span"/>
                            <w:rFonts w:ascii="Century Gothic" w:eastAsia="Century Gothic" w:hAnsi="Century Gothic" w:cs="Century Gothic"/>
                            <w:color w:val="000000"/>
                            <w:sz w:val="22"/>
                            <w:szCs w:val="22"/>
                          </w:rPr>
                          <w:t>:6</w:t>
                        </w:r>
                      </w:p>
                      <w:p w14:paraId="25E1721B"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Client</w:t>
                        </w:r>
                        <w:r>
                          <w:rPr>
                            <w:rStyle w:val="span"/>
                            <w:rFonts w:ascii="Century Gothic" w:eastAsia="Century Gothic" w:hAnsi="Century Gothic" w:cs="Century Gothic"/>
                            <w:color w:val="000000"/>
                            <w:sz w:val="22"/>
                            <w:szCs w:val="22"/>
                          </w:rPr>
                          <w:t>: HSBC, UK</w:t>
                        </w:r>
                      </w:p>
                      <w:p w14:paraId="54E3477B" w14:textId="0E4EC180" w:rsidR="00BB48DB" w:rsidRDefault="009D628D">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Description</w:t>
                        </w:r>
                        <w:r>
                          <w:rPr>
                            <w:rStyle w:val="span"/>
                            <w:rFonts w:ascii="Century Gothic" w:eastAsia="Century Gothic" w:hAnsi="Century Gothic" w:cs="Century Gothic"/>
                            <w:color w:val="000000"/>
                            <w:sz w:val="22"/>
                            <w:szCs w:val="22"/>
                          </w:rPr>
                          <w:t>: The</w:t>
                        </w:r>
                        <w:r w:rsidR="00152021">
                          <w:rPr>
                            <w:rStyle w:val="span"/>
                            <w:rFonts w:ascii="Century Gothic" w:eastAsia="Century Gothic" w:hAnsi="Century Gothic" w:cs="Century Gothic"/>
                            <w:color w:val="000000"/>
                            <w:sz w:val="22"/>
                            <w:szCs w:val="22"/>
                          </w:rPr>
                          <w:t xml:space="preserve"> project was initiated to customize the product and provide the sweeping and pooling and ICL functionality to the customer. Intellect liquidity serves the cash management product offering needs of the large banks to its customers. The sweeping module of Intellect liquidity (GLE) provides a solution for automated transfer between accounts held within the same country or in different countries.</w:t>
                        </w:r>
                      </w:p>
                      <w:p w14:paraId="2E3A1313"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Responsibilities</w:t>
                        </w:r>
                        <w:r>
                          <w:rPr>
                            <w:rStyle w:val="Strong1"/>
                            <w:rFonts w:ascii="Century Gothic" w:eastAsia="Century Gothic" w:hAnsi="Century Gothic" w:cs="Century Gothic"/>
                            <w:b/>
                            <w:bCs/>
                            <w:color w:val="000000"/>
                            <w:sz w:val="22"/>
                            <w:szCs w:val="22"/>
                            <w:u w:val="single" w:color="000000"/>
                          </w:rPr>
                          <w:t>:</w:t>
                        </w:r>
                      </w:p>
                      <w:p w14:paraId="04FA8E22" w14:textId="77777777" w:rsidR="00BB48DB" w:rsidRDefault="00152021">
                        <w:pPr>
                          <w:pStyle w:val="documentulli"/>
                          <w:numPr>
                            <w:ilvl w:val="0"/>
                            <w:numId w:val="3"/>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Customization of reference and maintenance data module (maker / checker)</w:t>
                        </w:r>
                      </w:p>
                      <w:p w14:paraId="1B2B53BE" w14:textId="77777777" w:rsidR="00BB48DB" w:rsidRDefault="00152021">
                        <w:pPr>
                          <w:pStyle w:val="documentulli"/>
                          <w:numPr>
                            <w:ilvl w:val="0"/>
                            <w:numId w:val="3"/>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Involved into SIT issues bug fixing</w:t>
                        </w:r>
                      </w:p>
                    </w:tc>
                  </w:tr>
                </w:tbl>
                <w:p w14:paraId="57941CE2"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56FCDC3F" w14:textId="77777777">
                    <w:trPr>
                      <w:tblCellSpacing w:w="0" w:type="dxa"/>
                    </w:trPr>
                    <w:tc>
                      <w:tcPr>
                        <w:tcW w:w="500" w:type="dxa"/>
                        <w:tcMar>
                          <w:top w:w="100" w:type="dxa"/>
                          <w:left w:w="0" w:type="dxa"/>
                          <w:bottom w:w="0" w:type="dxa"/>
                          <w:right w:w="0" w:type="dxa"/>
                        </w:tcMar>
                        <w:hideMark/>
                      </w:tcPr>
                      <w:p w14:paraId="6824DE9E" w14:textId="44D87F5A"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2576" behindDoc="0" locked="0" layoutInCell="1" allowOverlap="1" wp14:anchorId="4874DA16" wp14:editId="45DF6671">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73600" behindDoc="0" locked="0" layoutInCell="1" allowOverlap="1" wp14:anchorId="2669DED6" wp14:editId="3FFF6BD4">
                                  <wp:simplePos x="0" y="0"/>
                                  <wp:positionH relativeFrom="column">
                                    <wp:posOffset>-1714500</wp:posOffset>
                                  </wp:positionH>
                                  <wp:positionV relativeFrom="paragraph">
                                    <wp:posOffset>-25400</wp:posOffset>
                                  </wp:positionV>
                                  <wp:extent cx="1270000" cy="215900"/>
                                  <wp:effectExtent l="3175" t="0" r="3175"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42EAD78F"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2010-10 - 2013-12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69DED6" id="Rectangle 5" o:spid="_x0000_s1029" style="position:absolute;left:0;text-align:left;margin-left:-135pt;margin-top:-2pt;width:100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42EAD78F"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2010-10 - 2013-12</w:t>
                                        </w:r>
                                      </w:p>
                                    </w:txbxContent>
                                  </v:textbox>
                                </v:rect>
                              </w:pict>
                            </mc:Fallback>
                          </mc:AlternateContent>
                        </w:r>
                      </w:p>
                    </w:tc>
                    <w:tc>
                      <w:tcPr>
                        <w:tcW w:w="8340" w:type="dxa"/>
                        <w:tcMar>
                          <w:top w:w="100" w:type="dxa"/>
                          <w:left w:w="0" w:type="dxa"/>
                          <w:bottom w:w="0" w:type="dxa"/>
                          <w:right w:w="0" w:type="dxa"/>
                        </w:tcMar>
                        <w:hideMark/>
                      </w:tcPr>
                      <w:p w14:paraId="697D4F67" w14:textId="77777777" w:rsidR="00BB48DB" w:rsidRDefault="00152021">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 xml:space="preserve">Software Developer </w:t>
                        </w:r>
                      </w:p>
                      <w:p w14:paraId="075C13DD" w14:textId="7360BCC7" w:rsidR="00BB48DB" w:rsidRDefault="00152021">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 xml:space="preserve">IDBI Intech Ltd, Mumbai, </w:t>
                        </w:r>
                        <w:r w:rsidR="009D628D">
                          <w:rPr>
                            <w:rStyle w:val="span"/>
                            <w:rFonts w:ascii="Century Gothic" w:eastAsia="Century Gothic" w:hAnsi="Century Gothic" w:cs="Century Gothic"/>
                            <w:i/>
                            <w:iCs/>
                            <w:color w:val="000000"/>
                            <w:sz w:val="22"/>
                            <w:szCs w:val="22"/>
                          </w:rPr>
                          <w:t>Maharashtra</w:t>
                        </w:r>
                      </w:p>
                      <w:p w14:paraId="7272B8E8"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 xml:space="preserve">Client </w:t>
                        </w:r>
                        <w:r>
                          <w:rPr>
                            <w:rStyle w:val="span"/>
                            <w:rFonts w:ascii="Century Gothic" w:eastAsia="Century Gothic" w:hAnsi="Century Gothic" w:cs="Century Gothic"/>
                            <w:color w:val="000000"/>
                            <w:sz w:val="22"/>
                            <w:szCs w:val="22"/>
                          </w:rPr>
                          <w:t>: IDBI Bank, Mumbai</w:t>
                        </w:r>
                      </w:p>
                      <w:p w14:paraId="362CA241" w14:textId="12EFFB46"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 xml:space="preserve">Technology </w:t>
                        </w:r>
                        <w:r>
                          <w:rPr>
                            <w:rStyle w:val="span"/>
                            <w:rFonts w:ascii="Century Gothic" w:eastAsia="Century Gothic" w:hAnsi="Century Gothic" w:cs="Century Gothic"/>
                            <w:color w:val="000000"/>
                            <w:sz w:val="22"/>
                            <w:szCs w:val="22"/>
                          </w:rPr>
                          <w:t xml:space="preserve">: Java (Multithreading), </w:t>
                        </w:r>
                        <w:r w:rsidR="009D628D">
                          <w:rPr>
                            <w:rStyle w:val="span"/>
                            <w:rFonts w:ascii="Century Gothic" w:eastAsia="Century Gothic" w:hAnsi="Century Gothic" w:cs="Century Gothic"/>
                            <w:color w:val="000000"/>
                            <w:sz w:val="22"/>
                            <w:szCs w:val="22"/>
                          </w:rPr>
                          <w:t>JSP</w:t>
                        </w:r>
                        <w:r>
                          <w:rPr>
                            <w:rStyle w:val="span"/>
                            <w:rFonts w:ascii="Century Gothic" w:eastAsia="Century Gothic" w:hAnsi="Century Gothic" w:cs="Century Gothic"/>
                            <w:color w:val="000000"/>
                            <w:sz w:val="22"/>
                            <w:szCs w:val="22"/>
                          </w:rPr>
                          <w:t>, Servlet, Oracle, UNIX, Apache Tomcat</w:t>
                        </w:r>
                      </w:p>
                      <w:p w14:paraId="695968C2"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Team size</w:t>
                        </w:r>
                        <w:r>
                          <w:rPr>
                            <w:rStyle w:val="span"/>
                            <w:rFonts w:ascii="Century Gothic" w:eastAsia="Century Gothic" w:hAnsi="Century Gothic" w:cs="Century Gothic"/>
                            <w:color w:val="000000"/>
                            <w:sz w:val="22"/>
                            <w:szCs w:val="22"/>
                          </w:rPr>
                          <w:t xml:space="preserve"> </w:t>
                        </w:r>
                        <w:r>
                          <w:rPr>
                            <w:rStyle w:val="Strong1"/>
                            <w:rFonts w:ascii="Century Gothic" w:eastAsia="Century Gothic" w:hAnsi="Century Gothic" w:cs="Century Gothic"/>
                            <w:b/>
                            <w:bCs/>
                            <w:color w:val="000000"/>
                            <w:sz w:val="22"/>
                            <w:szCs w:val="22"/>
                          </w:rPr>
                          <w:t>:</w:t>
                        </w:r>
                        <w:r>
                          <w:rPr>
                            <w:rStyle w:val="span"/>
                            <w:rFonts w:ascii="Century Gothic" w:eastAsia="Century Gothic" w:hAnsi="Century Gothic" w:cs="Century Gothic"/>
                            <w:color w:val="000000"/>
                            <w:sz w:val="22"/>
                            <w:szCs w:val="22"/>
                          </w:rPr>
                          <w:t xml:space="preserve"> 3</w:t>
                        </w:r>
                      </w:p>
                      <w:p w14:paraId="2614CFD1"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 xml:space="preserve">Description </w:t>
                        </w:r>
                        <w:r>
                          <w:rPr>
                            <w:rStyle w:val="span"/>
                            <w:rFonts w:ascii="Century Gothic" w:eastAsia="Century Gothic" w:hAnsi="Century Gothic" w:cs="Century Gothic"/>
                            <w:color w:val="000000"/>
                            <w:sz w:val="22"/>
                            <w:szCs w:val="22"/>
                          </w:rPr>
                          <w:t>: The product was interfaced with Finacle core banking solution as a module and it can be invoked with menu option EBRC. Its handles generation of BRC's in Signed XML format for uploading at</w:t>
                        </w:r>
                      </w:p>
                      <w:p w14:paraId="077549A4"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DGFT site for issuing BRC's to exporter electronically, also processing the acknowledgment getting form DGFT.</w:t>
                        </w:r>
                      </w:p>
                      <w:p w14:paraId="3996BB58"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rPr>
                          <w:t>Responsibilities</w:t>
                        </w:r>
                        <w:r>
                          <w:rPr>
                            <w:rStyle w:val="span"/>
                            <w:rFonts w:ascii="Century Gothic" w:eastAsia="Century Gothic" w:hAnsi="Century Gothic" w:cs="Century Gothic"/>
                            <w:color w:val="000000"/>
                            <w:sz w:val="22"/>
                            <w:szCs w:val="22"/>
                          </w:rPr>
                          <w:t>: Gathering the requirement from the business</w:t>
                        </w:r>
                      </w:p>
                      <w:p w14:paraId="669E0398" w14:textId="77777777" w:rsidR="00BB48DB" w:rsidRDefault="00152021">
                        <w:pPr>
                          <w:pStyle w:val="p"/>
                          <w:spacing w:line="340" w:lineRule="atLeast"/>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Frontend/Backend development</w:t>
                        </w:r>
                      </w:p>
                    </w:tc>
                  </w:tr>
                </w:tbl>
                <w:p w14:paraId="3D9A4AA8" w14:textId="77777777" w:rsidR="00BB48DB" w:rsidRDefault="00BB48DB">
                  <w:pPr>
                    <w:rPr>
                      <w:rStyle w:val="documentsectiontitle"/>
                      <w:rFonts w:ascii="Century Gothic" w:eastAsia="Century Gothic" w:hAnsi="Century Gothic" w:cs="Century Gothic"/>
                      <w:b/>
                      <w:bCs/>
                    </w:rPr>
                  </w:pPr>
                </w:p>
              </w:tc>
            </w:tr>
          </w:tbl>
          <w:p w14:paraId="1A40DDD5" w14:textId="77777777" w:rsidR="00BB48DB" w:rsidRDefault="00BB48DB">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BB48DB" w14:paraId="6C82D14D" w14:textId="77777777">
              <w:trPr>
                <w:tblCellSpacing w:w="0" w:type="dxa"/>
              </w:trPr>
              <w:tc>
                <w:tcPr>
                  <w:tcW w:w="240" w:type="dxa"/>
                  <w:tcMar>
                    <w:top w:w="0" w:type="dxa"/>
                    <w:left w:w="0" w:type="dxa"/>
                    <w:bottom w:w="0" w:type="dxa"/>
                    <w:right w:w="0" w:type="dxa"/>
                  </w:tcMar>
                  <w:hideMark/>
                </w:tcPr>
                <w:p w14:paraId="458AF32B" w14:textId="77777777" w:rsidR="00BB48DB" w:rsidRDefault="00BB48DB">
                  <w:pPr>
                    <w:pStyle w:val="documentsectionleftmargincellParagraph"/>
                    <w:spacing w:line="32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7E9F9AB3" w14:textId="1B876DB2" w:rsidR="00BB48DB" w:rsidRDefault="00152021" w:rsidP="009D628D">
                  <w:pPr>
                    <w:pStyle w:val="documentsectionparagraphwrapperheading"/>
                    <w:pBdr>
                      <w:top w:val="none" w:sz="0" w:space="15" w:color="auto"/>
                      <w:bottom w:val="none" w:sz="0" w:space="10" w:color="auto"/>
                    </w:pBdr>
                    <w:tabs>
                      <w:tab w:val="left" w:pos="6870"/>
                    </w:tabs>
                    <w:spacing w:line="320" w:lineRule="atLeas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74624" behindDoc="0" locked="0" layoutInCell="1" allowOverlap="1" wp14:anchorId="46966CCB" wp14:editId="13D8724E">
                        <wp:simplePos x="0" y="0"/>
                        <wp:positionH relativeFrom="column">
                          <wp:posOffset>-190500</wp:posOffset>
                        </wp:positionH>
                        <wp:positionV relativeFrom="paragraph">
                          <wp:posOffset>127000</wp:posOffset>
                        </wp:positionV>
                        <wp:extent cx="368466" cy="368677"/>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13"/>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Education</w:t>
                  </w:r>
                  <w:r w:rsidR="009D628D">
                    <w:rPr>
                      <w:rStyle w:val="documentsectiontitle"/>
                      <w:rFonts w:ascii="Century Gothic" w:eastAsia="Century Gothic" w:hAnsi="Century Gothic" w:cs="Century Gothic"/>
                      <w:b/>
                      <w:bCs/>
                    </w:rPr>
                    <w:tab/>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2764E5A0" w14:textId="77777777">
                    <w:trPr>
                      <w:tblCellSpacing w:w="0" w:type="dxa"/>
                    </w:trPr>
                    <w:tc>
                      <w:tcPr>
                        <w:tcW w:w="500" w:type="dxa"/>
                        <w:tcMar>
                          <w:top w:w="0" w:type="dxa"/>
                          <w:left w:w="0" w:type="dxa"/>
                          <w:bottom w:w="0" w:type="dxa"/>
                          <w:right w:w="0" w:type="dxa"/>
                        </w:tcMar>
                        <w:hideMark/>
                      </w:tcPr>
                      <w:p w14:paraId="4BFEBC50" w14:textId="0F42D854"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5648" behindDoc="0" locked="0" layoutInCell="1" allowOverlap="1" wp14:anchorId="71A5C38B" wp14:editId="7F4BA7F3">
                              <wp:simplePos x="0" y="0"/>
                              <wp:positionH relativeFrom="column">
                                <wp:posOffset>-63500</wp:posOffset>
                              </wp:positionH>
                              <wp:positionV relativeFrom="paragraph">
                                <wp:posOffset>50800</wp:posOffset>
                              </wp:positionV>
                              <wp:extent cx="102094" cy="102158"/>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76672" behindDoc="0" locked="0" layoutInCell="1" allowOverlap="1" wp14:anchorId="14770A3E" wp14:editId="712E10AE">
                                  <wp:simplePos x="0" y="0"/>
                                  <wp:positionH relativeFrom="column">
                                    <wp:posOffset>-1714500</wp:posOffset>
                                  </wp:positionH>
                                  <wp:positionV relativeFrom="paragraph">
                                    <wp:posOffset>-25400</wp:posOffset>
                                  </wp:positionV>
                                  <wp:extent cx="1270000" cy="215900"/>
                                  <wp:effectExtent l="3175" t="635" r="3175"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5FF38050"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2008-02 - 2010-01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4770A3E" id="Rectangle 6" o:spid="_x0000_s1030" style="position:absolute;left:0;text-align:left;margin-left:-135pt;margin-top:-2pt;width:100pt;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KYGSZ+4BAADUAwAADgAAAAAAAAAAAAAAAAAuAgAAZHJzL2Uyb0RvYy54&#10;bWxQSwECLQAUAAYACAAAACEAMy+OatoAAAAKAQAADwAAAAAAAAAAAAAAAABIBAAAZHJzL2Rvd25y&#10;ZXYueG1sUEsFBgAAAAAEAAQA8wAAAE8FAAAAAA==&#10;" stroked="f">
                                  <v:fill opacity="0"/>
                                  <v:textbox style="mso-fit-shape-to-text:t" inset="0,0,0,0">
                                    <w:txbxContent>
                                      <w:p w14:paraId="5FF38050"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2008-02 - 2010-01</w:t>
                                        </w:r>
                                      </w:p>
                                    </w:txbxContent>
                                  </v:textbox>
                                </v:rect>
                              </w:pict>
                            </mc:Fallback>
                          </mc:AlternateContent>
                        </w:r>
                      </w:p>
                    </w:tc>
                    <w:tc>
                      <w:tcPr>
                        <w:tcW w:w="8340" w:type="dxa"/>
                        <w:tcMar>
                          <w:top w:w="0" w:type="dxa"/>
                          <w:left w:w="0" w:type="dxa"/>
                          <w:bottom w:w="0" w:type="dxa"/>
                          <w:right w:w="0" w:type="dxa"/>
                        </w:tcMar>
                        <w:hideMark/>
                      </w:tcPr>
                      <w:p w14:paraId="068B2980" w14:textId="6DD10070" w:rsidR="00BB48DB" w:rsidRDefault="00152021">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programline"/>
                            <w:rFonts w:ascii="Century Gothic" w:eastAsia="Century Gothic" w:hAnsi="Century Gothic" w:cs="Century Gothic"/>
                            <w:color w:val="000000"/>
                            <w:sz w:val="28"/>
                            <w:szCs w:val="28"/>
                          </w:rPr>
                          <w:t xml:space="preserve">MCM-Master in Computer </w:t>
                        </w:r>
                        <w:r w:rsidR="009D628D">
                          <w:rPr>
                            <w:rStyle w:val="documentspanprogramline"/>
                            <w:rFonts w:ascii="Century Gothic" w:eastAsia="Century Gothic" w:hAnsi="Century Gothic" w:cs="Century Gothic"/>
                            <w:color w:val="000000"/>
                            <w:sz w:val="28"/>
                            <w:szCs w:val="28"/>
                          </w:rPr>
                          <w:t>Management</w:t>
                        </w:r>
                      </w:p>
                      <w:p w14:paraId="23C3BE36" w14:textId="77777777" w:rsidR="00BB48DB" w:rsidRDefault="00152021">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Maharashtra Institute of Technology - Pune</w:t>
                        </w:r>
                      </w:p>
                    </w:tc>
                  </w:tr>
                </w:tbl>
                <w:p w14:paraId="64C9F3F4"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1302C497" w14:textId="77777777">
                    <w:trPr>
                      <w:tblCellSpacing w:w="0" w:type="dxa"/>
                    </w:trPr>
                    <w:tc>
                      <w:tcPr>
                        <w:tcW w:w="500" w:type="dxa"/>
                        <w:tcMar>
                          <w:top w:w="100" w:type="dxa"/>
                          <w:left w:w="0" w:type="dxa"/>
                          <w:bottom w:w="0" w:type="dxa"/>
                          <w:right w:w="0" w:type="dxa"/>
                        </w:tcMar>
                        <w:hideMark/>
                      </w:tcPr>
                      <w:p w14:paraId="32A0C6C3" w14:textId="50959A9A"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7696" behindDoc="0" locked="0" layoutInCell="1" allowOverlap="1" wp14:anchorId="35D0B4D5" wp14:editId="22B60DB9">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78720" behindDoc="0" locked="0" layoutInCell="1" allowOverlap="1" wp14:anchorId="3D392A7B" wp14:editId="511C9539">
                                  <wp:simplePos x="0" y="0"/>
                                  <wp:positionH relativeFrom="column">
                                    <wp:posOffset>-1714500</wp:posOffset>
                                  </wp:positionH>
                                  <wp:positionV relativeFrom="paragraph">
                                    <wp:posOffset>-25400</wp:posOffset>
                                  </wp:positionV>
                                  <wp:extent cx="1270000" cy="215900"/>
                                  <wp:effectExtent l="3175" t="2540" r="3175" b="63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427A019F"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2005-02 - 2008-07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392A7B" id="Rectangle 7" o:spid="_x0000_s1031" style="position:absolute;left:0;text-align:left;margin-left:-135pt;margin-top:-2pt;width:100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JpzODLvAQAA1AMAAA4AAAAAAAAAAAAAAAAALgIAAGRycy9lMm9Eb2Mu&#10;eG1sUEsBAi0AFAAGAAgAAAAhADMvjmraAAAACgEAAA8AAAAAAAAAAAAAAAAASQQAAGRycy9kb3du&#10;cmV2LnhtbFBLBQYAAAAABAAEAPMAAABQBQAAAAA=&#10;" stroked="f">
                                  <v:fill opacity="0"/>
                                  <v:textbox style="mso-fit-shape-to-text:t" inset="0,0,0,0">
                                    <w:txbxContent>
                                      <w:p w14:paraId="427A019F"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2005-02 - 2008-07</w:t>
                                        </w:r>
                                      </w:p>
                                    </w:txbxContent>
                                  </v:textbox>
                                </v:rect>
                              </w:pict>
                            </mc:Fallback>
                          </mc:AlternateContent>
                        </w:r>
                      </w:p>
                    </w:tc>
                    <w:tc>
                      <w:tcPr>
                        <w:tcW w:w="8340" w:type="dxa"/>
                        <w:tcMar>
                          <w:top w:w="100" w:type="dxa"/>
                          <w:left w:w="0" w:type="dxa"/>
                          <w:bottom w:w="0" w:type="dxa"/>
                          <w:right w:w="0" w:type="dxa"/>
                        </w:tcMar>
                        <w:hideMark/>
                      </w:tcPr>
                      <w:p w14:paraId="5CF5E8A0" w14:textId="77777777" w:rsidR="00BB48DB" w:rsidRDefault="00152021">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programline"/>
                            <w:rFonts w:ascii="Century Gothic" w:eastAsia="Century Gothic" w:hAnsi="Century Gothic" w:cs="Century Gothic"/>
                            <w:color w:val="000000"/>
                            <w:sz w:val="28"/>
                            <w:szCs w:val="28"/>
                          </w:rPr>
                          <w:t>Bachelor of Science in Information Technology</w:t>
                        </w:r>
                      </w:p>
                      <w:p w14:paraId="60EA2E65" w14:textId="77777777" w:rsidR="00BB48DB" w:rsidRDefault="00152021">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Mulund College of Commerce - Mumbai</w:t>
                        </w:r>
                      </w:p>
                    </w:tc>
                  </w:tr>
                </w:tbl>
                <w:p w14:paraId="6C3C9DE8" w14:textId="77777777" w:rsidR="00BB48DB" w:rsidRDefault="00BB48DB">
                  <w:pPr>
                    <w:rPr>
                      <w:rStyle w:val="documentsectiontitle"/>
                      <w:rFonts w:ascii="Century Gothic" w:eastAsia="Century Gothic" w:hAnsi="Century Gothic" w:cs="Century Gothic"/>
                      <w:b/>
                      <w:bCs/>
                    </w:rPr>
                  </w:pPr>
                </w:p>
              </w:tc>
            </w:tr>
          </w:tbl>
          <w:p w14:paraId="71A47945" w14:textId="77777777" w:rsidR="00BB48DB" w:rsidRDefault="00BB48DB">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BB48DB" w14:paraId="6063C7B4" w14:textId="77777777">
              <w:trPr>
                <w:tblCellSpacing w:w="0" w:type="dxa"/>
              </w:trPr>
              <w:tc>
                <w:tcPr>
                  <w:tcW w:w="240" w:type="dxa"/>
                  <w:tcMar>
                    <w:top w:w="0" w:type="dxa"/>
                    <w:left w:w="0" w:type="dxa"/>
                    <w:bottom w:w="0" w:type="dxa"/>
                    <w:right w:w="0" w:type="dxa"/>
                  </w:tcMar>
                  <w:hideMark/>
                </w:tcPr>
                <w:p w14:paraId="4DCD4779" w14:textId="77777777" w:rsidR="00BB48DB" w:rsidRDefault="00BB48DB">
                  <w:pPr>
                    <w:pStyle w:val="documentsectionleftmargincellParagraph"/>
                    <w:spacing w:line="32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573BCD17" w14:textId="77777777" w:rsidR="00BB48DB" w:rsidRDefault="00152021">
                  <w:pPr>
                    <w:pStyle w:val="documentsectionparagraphwrapperheading"/>
                    <w:pBdr>
                      <w:top w:val="none" w:sz="0" w:space="15" w:color="auto"/>
                      <w:bottom w:val="none" w:sz="0" w:space="10" w:color="auto"/>
                    </w:pBdr>
                    <w:spacing w:line="320" w:lineRule="atLeas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79744" behindDoc="0" locked="0" layoutInCell="1" allowOverlap="1" wp14:anchorId="551F73F8" wp14:editId="32B0CF48">
                        <wp:simplePos x="0" y="0"/>
                        <wp:positionH relativeFrom="column">
                          <wp:posOffset>-190500</wp:posOffset>
                        </wp:positionH>
                        <wp:positionV relativeFrom="paragraph">
                          <wp:posOffset>127000</wp:posOffset>
                        </wp:positionV>
                        <wp:extent cx="368466" cy="368677"/>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4"/>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Accomplishments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1ED8FE5E" w14:textId="77777777">
                    <w:trPr>
                      <w:tblCellSpacing w:w="0" w:type="dxa"/>
                    </w:trPr>
                    <w:tc>
                      <w:tcPr>
                        <w:tcW w:w="500" w:type="dxa"/>
                        <w:tcMar>
                          <w:top w:w="0" w:type="dxa"/>
                          <w:left w:w="0" w:type="dxa"/>
                          <w:bottom w:w="0" w:type="dxa"/>
                          <w:right w:w="0" w:type="dxa"/>
                        </w:tcMar>
                        <w:hideMark/>
                      </w:tcPr>
                      <w:p w14:paraId="2C37C6EB"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0768" behindDoc="0" locked="0" layoutInCell="1" allowOverlap="1" wp14:anchorId="440CBCFF" wp14:editId="37BB532F">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p w14:paraId="72D6FDDC" w14:textId="77777777" w:rsidR="00BB48DB" w:rsidRDefault="00152021">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Certified with Customer Delight award for Q3-2021 in Capgemini</w:t>
                        </w:r>
                      </w:p>
                      <w:p w14:paraId="3CD5CE9E" w14:textId="77777777" w:rsidR="00BB48DB" w:rsidRDefault="00152021">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lastRenderedPageBreak/>
                          <w:t>Certified with Special Thanks and Recognition award for Q1-2021 in Capgemini</w:t>
                        </w:r>
                      </w:p>
                      <w:p w14:paraId="71645A3D" w14:textId="046CE232" w:rsidR="00BB48DB" w:rsidRDefault="00152021">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Winning Red Carpet Series for the year 2019 in </w:t>
                        </w:r>
                        <w:r w:rsidR="009D628D">
                          <w:rPr>
                            <w:rStyle w:val="documentsinglecolumnCharacter"/>
                            <w:rFonts w:ascii="Century Gothic" w:eastAsia="Century Gothic" w:hAnsi="Century Gothic" w:cs="Century Gothic"/>
                            <w:color w:val="000000"/>
                            <w:sz w:val="22"/>
                            <w:szCs w:val="22"/>
                          </w:rPr>
                          <w:t>Capgemini</w:t>
                        </w:r>
                      </w:p>
                      <w:p w14:paraId="31E6C402" w14:textId="6641151A" w:rsidR="00BB48DB" w:rsidRDefault="00152021">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Winning the Project Star for the period 01 Jul 2018 to 31 Dec 2018! in </w:t>
                        </w:r>
                        <w:r w:rsidR="009D628D">
                          <w:rPr>
                            <w:rStyle w:val="documentsinglecolumnCharacter"/>
                            <w:rFonts w:ascii="Century Gothic" w:eastAsia="Century Gothic" w:hAnsi="Century Gothic" w:cs="Century Gothic"/>
                            <w:color w:val="000000"/>
                            <w:sz w:val="22"/>
                            <w:szCs w:val="22"/>
                          </w:rPr>
                          <w:t>Capgemini</w:t>
                        </w:r>
                      </w:p>
                      <w:p w14:paraId="7CFA3F4A" w14:textId="3B3C0B8C" w:rsidR="00BB48DB" w:rsidRDefault="00152021">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Year 2016 Infosys appraisal ranking </w:t>
                        </w:r>
                        <w:r w:rsidR="009D628D">
                          <w:rPr>
                            <w:rStyle w:val="documentsinglecolumnCharacter"/>
                            <w:rFonts w:ascii="Century Gothic" w:eastAsia="Century Gothic" w:hAnsi="Century Gothic" w:cs="Century Gothic"/>
                            <w:color w:val="000000"/>
                            <w:sz w:val="22"/>
                            <w:szCs w:val="22"/>
                          </w:rPr>
                          <w:t>commendable (</w:t>
                        </w:r>
                        <w:r>
                          <w:rPr>
                            <w:rStyle w:val="documentsinglecolumnCharacter"/>
                            <w:rFonts w:ascii="Century Gothic" w:eastAsia="Century Gothic" w:hAnsi="Century Gothic" w:cs="Century Gothic"/>
                            <w:color w:val="000000"/>
                            <w:sz w:val="22"/>
                            <w:szCs w:val="22"/>
                          </w:rPr>
                          <w:t>One).</w:t>
                        </w:r>
                      </w:p>
                      <w:p w14:paraId="275AED6D" w14:textId="77777777" w:rsidR="00BB48DB" w:rsidRDefault="00152021">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Got appreciation from IDBI Bank for successfully implementing the EBRC application on the schedule given by DGFT.</w:t>
                        </w:r>
                      </w:p>
                      <w:p w14:paraId="665325AB" w14:textId="77777777" w:rsidR="00BB48DB" w:rsidRDefault="00152021">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Appreciated by the CEO of IDBI INTECH for the successful implementation of the EBRC project.</w:t>
                        </w:r>
                      </w:p>
                    </w:tc>
                  </w:tr>
                </w:tbl>
                <w:p w14:paraId="05A32F8C" w14:textId="77777777" w:rsidR="00BB48DB" w:rsidRDefault="00BB48DB">
                  <w:pPr>
                    <w:rPr>
                      <w:rStyle w:val="documentsectiontitle"/>
                      <w:rFonts w:ascii="Century Gothic" w:eastAsia="Century Gothic" w:hAnsi="Century Gothic" w:cs="Century Gothic"/>
                      <w:b/>
                      <w:bCs/>
                    </w:rPr>
                  </w:pPr>
                </w:p>
              </w:tc>
            </w:tr>
          </w:tbl>
          <w:p w14:paraId="6EF126EB" w14:textId="77777777" w:rsidR="00BB48DB" w:rsidRDefault="00BB48DB">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BB48DB" w14:paraId="2F4069D0" w14:textId="77777777">
              <w:trPr>
                <w:tblCellSpacing w:w="0" w:type="dxa"/>
              </w:trPr>
              <w:tc>
                <w:tcPr>
                  <w:tcW w:w="240" w:type="dxa"/>
                  <w:tcMar>
                    <w:top w:w="0" w:type="dxa"/>
                    <w:left w:w="0" w:type="dxa"/>
                    <w:bottom w:w="0" w:type="dxa"/>
                    <w:right w:w="0" w:type="dxa"/>
                  </w:tcMar>
                  <w:hideMark/>
                </w:tcPr>
                <w:p w14:paraId="346F001B" w14:textId="77777777" w:rsidR="00BB48DB" w:rsidRDefault="00BB48DB">
                  <w:pPr>
                    <w:pStyle w:val="documentsectionleftmargincellParagraph"/>
                    <w:spacing w:line="32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2163D3AB" w14:textId="77777777" w:rsidR="00BB48DB" w:rsidRDefault="00152021">
                  <w:pPr>
                    <w:pStyle w:val="documentsectionparagraphwrapperheading"/>
                    <w:pBdr>
                      <w:top w:val="none" w:sz="0" w:space="15" w:color="auto"/>
                      <w:bottom w:val="none" w:sz="0" w:space="10" w:color="auto"/>
                    </w:pBdr>
                    <w:spacing w:line="320" w:lineRule="atLeas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81792" behindDoc="0" locked="0" layoutInCell="1" allowOverlap="1" wp14:anchorId="28731608" wp14:editId="6220F038">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5"/>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Certifications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00D1372F" w14:textId="77777777">
                    <w:trPr>
                      <w:tblCellSpacing w:w="0" w:type="dxa"/>
                    </w:trPr>
                    <w:tc>
                      <w:tcPr>
                        <w:tcW w:w="500" w:type="dxa"/>
                        <w:tcMar>
                          <w:top w:w="0" w:type="dxa"/>
                          <w:left w:w="0" w:type="dxa"/>
                          <w:bottom w:w="0" w:type="dxa"/>
                          <w:right w:w="0" w:type="dxa"/>
                        </w:tcMar>
                        <w:hideMark/>
                      </w:tcPr>
                      <w:p w14:paraId="0DBC0205" w14:textId="6CF9F99C"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2816" behindDoc="0" locked="0" layoutInCell="1" allowOverlap="1" wp14:anchorId="24AC80D8" wp14:editId="08D7928C">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83840" behindDoc="0" locked="0" layoutInCell="1" allowOverlap="1" wp14:anchorId="511DC18D" wp14:editId="7270D074">
                                  <wp:simplePos x="0" y="0"/>
                                  <wp:positionH relativeFrom="column">
                                    <wp:posOffset>-1714500</wp:posOffset>
                                  </wp:positionH>
                                  <wp:positionV relativeFrom="paragraph">
                                    <wp:posOffset>-25400</wp:posOffset>
                                  </wp:positionV>
                                  <wp:extent cx="1270000" cy="215900"/>
                                  <wp:effectExtent l="0" t="3175"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6998EB0D"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11DC18D" id="Rectangle 8" o:spid="_x0000_s1032" style="position:absolute;left:0;text-align:left;margin-left:-135pt;margin-top:-2pt;width:100pt;height: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E9kx8zvAQAA1AMAAA4AAAAAAAAAAAAAAAAALgIAAGRycy9lMm9Eb2Mu&#10;eG1sUEsBAi0AFAAGAAgAAAAhADMvjmraAAAACgEAAA8AAAAAAAAAAAAAAAAASQQAAGRycy9kb3du&#10;cmV2LnhtbFBLBQYAAAAABAAEAPMAAABQBQAAAAA=&#10;" stroked="f">
                                  <v:fill opacity="0"/>
                                  <v:textbox style="mso-fit-shape-to-text:t" inset="0,0,0,0">
                                    <w:txbxContent>
                                      <w:p w14:paraId="6998EB0D"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2021-03</w:t>
                                        </w:r>
                                      </w:p>
                                    </w:txbxContent>
                                  </v:textbox>
                                </v:rect>
                              </w:pict>
                            </mc:Fallback>
                          </mc:AlternateContent>
                        </w:r>
                      </w:p>
                    </w:tc>
                    <w:tc>
                      <w:tcPr>
                        <w:tcW w:w="8340" w:type="dxa"/>
                        <w:tcMar>
                          <w:top w:w="0" w:type="dxa"/>
                          <w:left w:w="0" w:type="dxa"/>
                          <w:bottom w:w="0" w:type="dxa"/>
                          <w:right w:w="0" w:type="dxa"/>
                        </w:tcMar>
                        <w:hideMark/>
                      </w:tcPr>
                      <w:p w14:paraId="00A62474" w14:textId="77777777" w:rsidR="00BB48DB" w:rsidRDefault="00152021">
                        <w:pPr>
                          <w:pStyle w:val="p"/>
                          <w:spacing w:line="34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PRINCE 2 Foundation Certificate in Project Management </w:t>
                        </w:r>
                      </w:p>
                    </w:tc>
                  </w:tr>
                </w:tbl>
                <w:p w14:paraId="753EACA9"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11187635" w14:textId="77777777">
                    <w:trPr>
                      <w:tblCellSpacing w:w="0" w:type="dxa"/>
                    </w:trPr>
                    <w:tc>
                      <w:tcPr>
                        <w:tcW w:w="500" w:type="dxa"/>
                        <w:tcMar>
                          <w:top w:w="100" w:type="dxa"/>
                          <w:left w:w="0" w:type="dxa"/>
                          <w:bottom w:w="0" w:type="dxa"/>
                          <w:right w:w="0" w:type="dxa"/>
                        </w:tcMar>
                        <w:hideMark/>
                      </w:tcPr>
                      <w:p w14:paraId="0072C9A4" w14:textId="09580BDB"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4864" behindDoc="0" locked="0" layoutInCell="1" allowOverlap="1" wp14:anchorId="7D971D01" wp14:editId="2940A6F3">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85888" behindDoc="0" locked="0" layoutInCell="1" allowOverlap="1" wp14:anchorId="30518E39" wp14:editId="12CACE46">
                                  <wp:simplePos x="0" y="0"/>
                                  <wp:positionH relativeFrom="column">
                                    <wp:posOffset>-1714500</wp:posOffset>
                                  </wp:positionH>
                                  <wp:positionV relativeFrom="paragraph">
                                    <wp:posOffset>-25400</wp:posOffset>
                                  </wp:positionV>
                                  <wp:extent cx="1270000" cy="215900"/>
                                  <wp:effectExtent l="0" t="3175"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47C6E90D"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0518E39" id="Rectangle 9" o:spid="_x0000_s1033" style="position:absolute;left:0;text-align:left;margin-left:-135pt;margin-top:-2pt;width:100pt;height: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PyWbZnvAQAA1AMAAA4AAAAAAAAAAAAAAAAALgIAAGRycy9lMm9Eb2Mu&#10;eG1sUEsBAi0AFAAGAAgAAAAhADMvjmraAAAACgEAAA8AAAAAAAAAAAAAAAAASQQAAGRycy9kb3du&#10;cmV2LnhtbFBLBQYAAAAABAAEAPMAAABQBQAAAAA=&#10;" stroked="f">
                                  <v:fill opacity="0"/>
                                  <v:textbox style="mso-fit-shape-to-text:t" inset="0,0,0,0">
                                    <w:txbxContent>
                                      <w:p w14:paraId="47C6E90D"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2021-03</w:t>
                                        </w:r>
                                      </w:p>
                                    </w:txbxContent>
                                  </v:textbox>
                                </v:rect>
                              </w:pict>
                            </mc:Fallback>
                          </mc:AlternateContent>
                        </w:r>
                      </w:p>
                    </w:tc>
                    <w:tc>
                      <w:tcPr>
                        <w:tcW w:w="8340" w:type="dxa"/>
                        <w:tcMar>
                          <w:top w:w="100" w:type="dxa"/>
                          <w:left w:w="0" w:type="dxa"/>
                          <w:bottom w:w="0" w:type="dxa"/>
                          <w:right w:w="0" w:type="dxa"/>
                        </w:tcMar>
                        <w:hideMark/>
                      </w:tcPr>
                      <w:p w14:paraId="4EAE55A5" w14:textId="77777777" w:rsidR="00BB48DB" w:rsidRDefault="00152021">
                        <w:pPr>
                          <w:pStyle w:val="p"/>
                          <w:spacing w:line="34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PRINCE 2 Practitioner Certificate in Project Management </w:t>
                        </w:r>
                      </w:p>
                    </w:tc>
                  </w:tr>
                </w:tbl>
                <w:p w14:paraId="727B9755"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1FD6E8E3" w14:textId="77777777">
                    <w:trPr>
                      <w:tblCellSpacing w:w="0" w:type="dxa"/>
                    </w:trPr>
                    <w:tc>
                      <w:tcPr>
                        <w:tcW w:w="500" w:type="dxa"/>
                        <w:tcMar>
                          <w:top w:w="100" w:type="dxa"/>
                          <w:left w:w="0" w:type="dxa"/>
                          <w:bottom w:w="0" w:type="dxa"/>
                          <w:right w:w="0" w:type="dxa"/>
                        </w:tcMar>
                        <w:hideMark/>
                      </w:tcPr>
                      <w:p w14:paraId="0A698E0B"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6912" behindDoc="0" locked="0" layoutInCell="1" allowOverlap="1" wp14:anchorId="43C9E14C" wp14:editId="32D4EA1D">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E7B00B5" w14:textId="75BCABD0" w:rsidR="00BB48DB" w:rsidRDefault="00BB48DB">
                        <w:pPr>
                          <w:pStyle w:val="p"/>
                          <w:spacing w:line="340" w:lineRule="atLeast"/>
                          <w:rPr>
                            <w:rStyle w:val="documentsinglecolumnCharacter"/>
                            <w:rFonts w:ascii="Century Gothic" w:eastAsia="Century Gothic" w:hAnsi="Century Gothic" w:cs="Century Gothic"/>
                            <w:color w:val="000000"/>
                            <w:sz w:val="22"/>
                            <w:szCs w:val="22"/>
                          </w:rPr>
                        </w:pPr>
                      </w:p>
                    </w:tc>
                  </w:tr>
                </w:tbl>
                <w:p w14:paraId="12B10ABC"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1626A082" w14:textId="77777777">
                    <w:trPr>
                      <w:tblCellSpacing w:w="0" w:type="dxa"/>
                    </w:trPr>
                    <w:tc>
                      <w:tcPr>
                        <w:tcW w:w="500" w:type="dxa"/>
                        <w:tcMar>
                          <w:top w:w="100" w:type="dxa"/>
                          <w:left w:w="0" w:type="dxa"/>
                          <w:bottom w:w="0" w:type="dxa"/>
                          <w:right w:w="0" w:type="dxa"/>
                        </w:tcMar>
                        <w:hideMark/>
                      </w:tcPr>
                      <w:p w14:paraId="2CF57F9A" w14:textId="59C0BD3F"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7936" behindDoc="0" locked="0" layoutInCell="1" allowOverlap="1" wp14:anchorId="2D263BA5" wp14:editId="2ECAEC01">
                              <wp:simplePos x="0" y="0"/>
                              <wp:positionH relativeFrom="column">
                                <wp:posOffset>-63500</wp:posOffset>
                              </wp:positionH>
                              <wp:positionV relativeFrom="paragraph">
                                <wp:posOffset>50800</wp:posOffset>
                              </wp:positionV>
                              <wp:extent cx="102094" cy="102158"/>
                              <wp:effectExtent l="0" t="0" r="0" b="0"/>
                              <wp:wrapNone/>
                              <wp:docPr id="100062" name="Picture 1000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2" name=""/>
                                      <pic:cNvPicPr>
                                        <a:picLocks/>
                                      </pic:cNvPicPr>
                                    </pic:nvPicPr>
                                    <pic:blipFill>
                                      <a:blip r:embed="rId11"/>
                                      <a:stretch>
                                        <a:fillRect/>
                                      </a:stretch>
                                    </pic:blipFill>
                                    <pic:spPr>
                                      <a:xfrm>
                                        <a:off x="0" y="0"/>
                                        <a:ext cx="102094" cy="102158"/>
                                      </a:xfrm>
                                      <a:prstGeom prst="rect">
                                        <a:avLst/>
                                      </a:prstGeom>
                                    </pic:spPr>
                                  </pic:pic>
                                </a:graphicData>
                              </a:graphic>
                            </wp:anchor>
                          </w:drawing>
                        </w:r>
                        <w:r w:rsidR="00BD180C">
                          <w:rPr>
                            <w:noProof/>
                          </w:rPr>
                          <mc:AlternateContent>
                            <mc:Choice Requires="wps">
                              <w:drawing>
                                <wp:anchor distT="0" distB="0" distL="114300" distR="114300" simplePos="0" relativeHeight="251688960" behindDoc="0" locked="0" layoutInCell="1" allowOverlap="1" wp14:anchorId="39CCABA5" wp14:editId="6D75C2D8">
                                  <wp:simplePos x="0" y="0"/>
                                  <wp:positionH relativeFrom="column">
                                    <wp:posOffset>-1714500</wp:posOffset>
                                  </wp:positionH>
                                  <wp:positionV relativeFrom="paragraph">
                                    <wp:posOffset>-25400</wp:posOffset>
                                  </wp:positionV>
                                  <wp:extent cx="1270000" cy="215900"/>
                                  <wp:effectExtent l="0" t="3175"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C04136"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9CCABA5" id="Rectangle 10" o:spid="_x0000_s1034" style="position:absolute;left:0;text-align:left;margin-left:-135pt;margin-top:-2pt;width:100pt;height: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P/SjCrvAQAA1AMAAA4AAAAAAAAAAAAAAAAALgIAAGRycy9lMm9Eb2Mu&#10;eG1sUEsBAi0AFAAGAAgAAAAhADMvjmraAAAACgEAAA8AAAAAAAAAAAAAAAAASQQAAGRycy9kb3du&#10;cmV2LnhtbFBLBQYAAAAABAAEAPMAAABQBQAAAAA=&#10;" stroked="f">
                                  <v:fill opacity="0"/>
                                  <v:textbox style="mso-fit-shape-to-text:t" inset="0,0,0,0">
                                    <w:txbxContent>
                                      <w:p w14:paraId="2CC04136"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2021-01</w:t>
                                        </w:r>
                                      </w:p>
                                    </w:txbxContent>
                                  </v:textbox>
                                </v:rect>
                              </w:pict>
                            </mc:Fallback>
                          </mc:AlternateContent>
                        </w:r>
                      </w:p>
                    </w:tc>
                    <w:tc>
                      <w:tcPr>
                        <w:tcW w:w="8340" w:type="dxa"/>
                        <w:tcMar>
                          <w:top w:w="100" w:type="dxa"/>
                          <w:left w:w="0" w:type="dxa"/>
                          <w:bottom w:w="0" w:type="dxa"/>
                          <w:right w:w="0" w:type="dxa"/>
                        </w:tcMar>
                        <w:hideMark/>
                      </w:tcPr>
                      <w:p w14:paraId="612CFE5A" w14:textId="77777777" w:rsidR="00BB48DB" w:rsidRDefault="00152021">
                        <w:pPr>
                          <w:pStyle w:val="p"/>
                          <w:spacing w:line="34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Foundation Level as Aspiring Architect in Capgemini</w:t>
                        </w:r>
                      </w:p>
                    </w:tc>
                  </w:tr>
                </w:tbl>
                <w:p w14:paraId="62E85E96" w14:textId="77777777" w:rsidR="00BB48DB" w:rsidRDefault="00BB48DB">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BB48DB" w14:paraId="4BC1D01A" w14:textId="77777777">
                    <w:trPr>
                      <w:tblCellSpacing w:w="0" w:type="dxa"/>
                    </w:trPr>
                    <w:tc>
                      <w:tcPr>
                        <w:tcW w:w="500" w:type="dxa"/>
                        <w:tcMar>
                          <w:top w:w="100" w:type="dxa"/>
                          <w:left w:w="0" w:type="dxa"/>
                          <w:bottom w:w="0" w:type="dxa"/>
                          <w:right w:w="0" w:type="dxa"/>
                        </w:tcMar>
                        <w:hideMark/>
                      </w:tcPr>
                      <w:p w14:paraId="078185A6" w14:textId="77777777" w:rsidR="00BB48DB" w:rsidRDefault="00152021">
                        <w:pPr>
                          <w:spacing w:line="34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9984" behindDoc="0" locked="0" layoutInCell="1" allowOverlap="1" wp14:anchorId="7BE1A524" wp14:editId="1A894BDE">
                              <wp:simplePos x="0" y="0"/>
                              <wp:positionH relativeFrom="column">
                                <wp:posOffset>-63500</wp:posOffset>
                              </wp:positionH>
                              <wp:positionV relativeFrom="paragraph">
                                <wp:posOffset>50800</wp:posOffset>
                              </wp:positionV>
                              <wp:extent cx="102094" cy="102158"/>
                              <wp:effectExtent l="0" t="0" r="0" b="0"/>
                              <wp:wrapNone/>
                              <wp:docPr id="100064" name="Picture 100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4" name=""/>
                                      <pic:cNvPicPr>
                                        <a:picLocks/>
                                      </pic:cNvPicPr>
                                    </pic:nvPicPr>
                                    <pic:blipFill>
                                      <a:blip r:embed="rId11"/>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EF0ED07" w14:textId="089D847D" w:rsidR="00BB48DB" w:rsidRDefault="006E0BF0">
                        <w:pPr>
                          <w:pStyle w:val="p"/>
                          <w:spacing w:line="34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AWS</w:t>
                        </w:r>
                        <w:r w:rsidR="00152021">
                          <w:rPr>
                            <w:rStyle w:val="documentsinglecolumnCharacter"/>
                            <w:rFonts w:ascii="Century Gothic" w:eastAsia="Century Gothic" w:hAnsi="Century Gothic" w:cs="Century Gothic"/>
                            <w:color w:val="000000"/>
                            <w:sz w:val="22"/>
                            <w:szCs w:val="22"/>
                          </w:rPr>
                          <w:t xml:space="preserve"> Certified Cloud Practitioner</w:t>
                        </w:r>
                      </w:p>
                    </w:tc>
                  </w:tr>
                </w:tbl>
                <w:p w14:paraId="655955E0" w14:textId="77777777" w:rsidR="00BB48DB" w:rsidRDefault="00BB48DB">
                  <w:pPr>
                    <w:rPr>
                      <w:rStyle w:val="documentsectiontitle"/>
                      <w:rFonts w:ascii="Century Gothic" w:eastAsia="Century Gothic" w:hAnsi="Century Gothic" w:cs="Century Gothic"/>
                      <w:b/>
                      <w:bCs/>
                    </w:rPr>
                  </w:pPr>
                </w:p>
              </w:tc>
            </w:tr>
          </w:tbl>
          <w:p w14:paraId="568887A6" w14:textId="77777777" w:rsidR="00BB48DB" w:rsidRDefault="00BB48DB">
            <w:pPr>
              <w:rPr>
                <w:rStyle w:val="maincell"/>
                <w:rFonts w:ascii="Century Gothic" w:eastAsia="Century Gothic" w:hAnsi="Century Gothic" w:cs="Century Gothic"/>
                <w:sz w:val="22"/>
                <w:szCs w:val="22"/>
              </w:rPr>
            </w:pPr>
          </w:p>
          <w:p w14:paraId="55281891" w14:textId="7FFE36C8" w:rsidR="00D032CB" w:rsidRDefault="00D032CB">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7E4361DE" w14:textId="7262D4EB" w:rsidR="00BB48DB" w:rsidRDefault="005B55B4">
            <w:pPr>
              <w:pStyle w:val="rightpaddingcellParagraph"/>
              <w:spacing w:line="320" w:lineRule="atLeast"/>
              <w:rPr>
                <w:rStyle w:val="rightpaddingcell"/>
                <w:rFonts w:ascii="Century Gothic" w:eastAsia="Century Gothic" w:hAnsi="Century Gothic" w:cs="Century Gothic"/>
                <w:sz w:val="22"/>
                <w:szCs w:val="22"/>
              </w:rPr>
            </w:pPr>
            <w:r>
              <w:rPr>
                <w:rStyle w:val="documentrightratvcell"/>
                <w:rFonts w:ascii="Century Gothic" w:eastAsia="Century Gothic" w:hAnsi="Century Gothic" w:cs="Century Gothic"/>
                <w:noProof/>
                <w:color w:val="000000"/>
                <w:sz w:val="22"/>
                <w:szCs w:val="22"/>
              </w:rPr>
              <w:lastRenderedPageBreak/>
              <w:drawing>
                <wp:inline distT="0" distB="0" distL="0" distR="0" wp14:anchorId="548F265E" wp14:editId="12BFCCAD">
                  <wp:extent cx="812419" cy="165615"/>
                  <wp:effectExtent l="0" t="0" r="0" b="0"/>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16"/>
                          <a:stretch>
                            <a:fillRect/>
                          </a:stretch>
                        </pic:blipFill>
                        <pic:spPr>
                          <a:xfrm>
                            <a:off x="0" y="0"/>
                            <a:ext cx="812419" cy="165615"/>
                          </a:xfrm>
                          <a:prstGeom prst="rect">
                            <a:avLst/>
                          </a:prstGeom>
                        </pic:spPr>
                      </pic:pic>
                    </a:graphicData>
                  </a:graphic>
                </wp:inline>
              </w:drawing>
            </w:r>
          </w:p>
        </w:tc>
      </w:tr>
    </w:tbl>
    <w:p w14:paraId="1708F76E" w14:textId="77777777" w:rsidR="00BB48DB" w:rsidRDefault="00152021">
      <w:pPr>
        <w:spacing w:line="20" w:lineRule="auto"/>
      </w:pPr>
      <w:r>
        <w:rPr>
          <w:color w:val="FFFFFF"/>
          <w:sz w:val="2"/>
        </w:rPr>
        <w:lastRenderedPageBreak/>
        <w:t>.</w:t>
      </w:r>
    </w:p>
    <w:sectPr w:rsidR="00BB48DB">
      <w:headerReference w:type="default" r:id="rId17"/>
      <w:footerReference w:type="default" r:id="rId18"/>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E7DC" w14:textId="77777777" w:rsidR="00666906" w:rsidRDefault="00666906">
      <w:pPr>
        <w:spacing w:line="240" w:lineRule="auto"/>
      </w:pPr>
      <w:r>
        <w:separator/>
      </w:r>
    </w:p>
  </w:endnote>
  <w:endnote w:type="continuationSeparator" w:id="0">
    <w:p w14:paraId="48AF2829" w14:textId="77777777" w:rsidR="00666906" w:rsidRDefault="00666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5689CE04-3620-43E5-9FE6-618193E7CA33}"/>
    <w:embedBold r:id="rId2" w:fontKey="{8F43E45B-DF84-4740-84D9-8A289E73D7AA}"/>
    <w:embedItalic r:id="rId3" w:fontKey="{AE0238E5-732C-4F32-A894-F218CB66A06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90094" w14:textId="77777777" w:rsidR="00BB48DB" w:rsidRDefault="00152021">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29AB" w14:textId="77777777" w:rsidR="00666906" w:rsidRDefault="00666906">
      <w:pPr>
        <w:spacing w:line="240" w:lineRule="auto"/>
      </w:pPr>
      <w:r>
        <w:separator/>
      </w:r>
    </w:p>
  </w:footnote>
  <w:footnote w:type="continuationSeparator" w:id="0">
    <w:p w14:paraId="6AE7812D" w14:textId="77777777" w:rsidR="00666906" w:rsidRDefault="00666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72A7" w14:textId="77777777" w:rsidR="00BB48DB" w:rsidRDefault="00152021">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C427CCA">
      <w:start w:val="1"/>
      <w:numFmt w:val="bullet"/>
      <w:lvlText w:val=""/>
      <w:lvlJc w:val="left"/>
      <w:pPr>
        <w:ind w:left="720" w:hanging="360"/>
      </w:pPr>
      <w:rPr>
        <w:rFonts w:ascii="Symbol" w:hAnsi="Symbol"/>
      </w:rPr>
    </w:lvl>
    <w:lvl w:ilvl="1" w:tplc="E6A6EE96">
      <w:start w:val="1"/>
      <w:numFmt w:val="bullet"/>
      <w:lvlText w:val="o"/>
      <w:lvlJc w:val="left"/>
      <w:pPr>
        <w:tabs>
          <w:tab w:val="num" w:pos="1440"/>
        </w:tabs>
        <w:ind w:left="1440" w:hanging="360"/>
      </w:pPr>
      <w:rPr>
        <w:rFonts w:ascii="Courier New" w:hAnsi="Courier New"/>
      </w:rPr>
    </w:lvl>
    <w:lvl w:ilvl="2" w:tplc="B4244A38">
      <w:start w:val="1"/>
      <w:numFmt w:val="bullet"/>
      <w:lvlText w:val=""/>
      <w:lvlJc w:val="left"/>
      <w:pPr>
        <w:tabs>
          <w:tab w:val="num" w:pos="2160"/>
        </w:tabs>
        <w:ind w:left="2160" w:hanging="360"/>
      </w:pPr>
      <w:rPr>
        <w:rFonts w:ascii="Wingdings" w:hAnsi="Wingdings"/>
      </w:rPr>
    </w:lvl>
    <w:lvl w:ilvl="3" w:tplc="96ACE136">
      <w:start w:val="1"/>
      <w:numFmt w:val="bullet"/>
      <w:lvlText w:val=""/>
      <w:lvlJc w:val="left"/>
      <w:pPr>
        <w:tabs>
          <w:tab w:val="num" w:pos="2880"/>
        </w:tabs>
        <w:ind w:left="2880" w:hanging="360"/>
      </w:pPr>
      <w:rPr>
        <w:rFonts w:ascii="Symbol" w:hAnsi="Symbol"/>
      </w:rPr>
    </w:lvl>
    <w:lvl w:ilvl="4" w:tplc="6B9A7672">
      <w:start w:val="1"/>
      <w:numFmt w:val="bullet"/>
      <w:lvlText w:val="o"/>
      <w:lvlJc w:val="left"/>
      <w:pPr>
        <w:tabs>
          <w:tab w:val="num" w:pos="3600"/>
        </w:tabs>
        <w:ind w:left="3600" w:hanging="360"/>
      </w:pPr>
      <w:rPr>
        <w:rFonts w:ascii="Courier New" w:hAnsi="Courier New"/>
      </w:rPr>
    </w:lvl>
    <w:lvl w:ilvl="5" w:tplc="5D96C6C0">
      <w:start w:val="1"/>
      <w:numFmt w:val="bullet"/>
      <w:lvlText w:val=""/>
      <w:lvlJc w:val="left"/>
      <w:pPr>
        <w:tabs>
          <w:tab w:val="num" w:pos="4320"/>
        </w:tabs>
        <w:ind w:left="4320" w:hanging="360"/>
      </w:pPr>
      <w:rPr>
        <w:rFonts w:ascii="Wingdings" w:hAnsi="Wingdings"/>
      </w:rPr>
    </w:lvl>
    <w:lvl w:ilvl="6" w:tplc="6F9670E2">
      <w:start w:val="1"/>
      <w:numFmt w:val="bullet"/>
      <w:lvlText w:val=""/>
      <w:lvlJc w:val="left"/>
      <w:pPr>
        <w:tabs>
          <w:tab w:val="num" w:pos="5040"/>
        </w:tabs>
        <w:ind w:left="5040" w:hanging="360"/>
      </w:pPr>
      <w:rPr>
        <w:rFonts w:ascii="Symbol" w:hAnsi="Symbol"/>
      </w:rPr>
    </w:lvl>
    <w:lvl w:ilvl="7" w:tplc="0C6E3774">
      <w:start w:val="1"/>
      <w:numFmt w:val="bullet"/>
      <w:lvlText w:val="o"/>
      <w:lvlJc w:val="left"/>
      <w:pPr>
        <w:tabs>
          <w:tab w:val="num" w:pos="5760"/>
        </w:tabs>
        <w:ind w:left="5760" w:hanging="360"/>
      </w:pPr>
      <w:rPr>
        <w:rFonts w:ascii="Courier New" w:hAnsi="Courier New"/>
      </w:rPr>
    </w:lvl>
    <w:lvl w:ilvl="8" w:tplc="DE6A4C6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BE0D9B4">
      <w:start w:val="1"/>
      <w:numFmt w:val="bullet"/>
      <w:lvlText w:val=""/>
      <w:lvlJc w:val="left"/>
      <w:pPr>
        <w:ind w:left="720" w:hanging="360"/>
      </w:pPr>
      <w:rPr>
        <w:rFonts w:ascii="Symbol" w:hAnsi="Symbol"/>
      </w:rPr>
    </w:lvl>
    <w:lvl w:ilvl="1" w:tplc="71E86F98">
      <w:start w:val="1"/>
      <w:numFmt w:val="bullet"/>
      <w:lvlText w:val="o"/>
      <w:lvlJc w:val="left"/>
      <w:pPr>
        <w:tabs>
          <w:tab w:val="num" w:pos="1440"/>
        </w:tabs>
        <w:ind w:left="1440" w:hanging="360"/>
      </w:pPr>
      <w:rPr>
        <w:rFonts w:ascii="Courier New" w:hAnsi="Courier New"/>
      </w:rPr>
    </w:lvl>
    <w:lvl w:ilvl="2" w:tplc="998AAC30">
      <w:start w:val="1"/>
      <w:numFmt w:val="bullet"/>
      <w:lvlText w:val=""/>
      <w:lvlJc w:val="left"/>
      <w:pPr>
        <w:tabs>
          <w:tab w:val="num" w:pos="2160"/>
        </w:tabs>
        <w:ind w:left="2160" w:hanging="360"/>
      </w:pPr>
      <w:rPr>
        <w:rFonts w:ascii="Wingdings" w:hAnsi="Wingdings"/>
      </w:rPr>
    </w:lvl>
    <w:lvl w:ilvl="3" w:tplc="21F2B1E4">
      <w:start w:val="1"/>
      <w:numFmt w:val="bullet"/>
      <w:lvlText w:val=""/>
      <w:lvlJc w:val="left"/>
      <w:pPr>
        <w:tabs>
          <w:tab w:val="num" w:pos="2880"/>
        </w:tabs>
        <w:ind w:left="2880" w:hanging="360"/>
      </w:pPr>
      <w:rPr>
        <w:rFonts w:ascii="Symbol" w:hAnsi="Symbol"/>
      </w:rPr>
    </w:lvl>
    <w:lvl w:ilvl="4" w:tplc="07221368">
      <w:start w:val="1"/>
      <w:numFmt w:val="bullet"/>
      <w:lvlText w:val="o"/>
      <w:lvlJc w:val="left"/>
      <w:pPr>
        <w:tabs>
          <w:tab w:val="num" w:pos="3600"/>
        </w:tabs>
        <w:ind w:left="3600" w:hanging="360"/>
      </w:pPr>
      <w:rPr>
        <w:rFonts w:ascii="Courier New" w:hAnsi="Courier New"/>
      </w:rPr>
    </w:lvl>
    <w:lvl w:ilvl="5" w:tplc="EDEAEE26">
      <w:start w:val="1"/>
      <w:numFmt w:val="bullet"/>
      <w:lvlText w:val=""/>
      <w:lvlJc w:val="left"/>
      <w:pPr>
        <w:tabs>
          <w:tab w:val="num" w:pos="4320"/>
        </w:tabs>
        <w:ind w:left="4320" w:hanging="360"/>
      </w:pPr>
      <w:rPr>
        <w:rFonts w:ascii="Wingdings" w:hAnsi="Wingdings"/>
      </w:rPr>
    </w:lvl>
    <w:lvl w:ilvl="6" w:tplc="CAFCD580">
      <w:start w:val="1"/>
      <w:numFmt w:val="bullet"/>
      <w:lvlText w:val=""/>
      <w:lvlJc w:val="left"/>
      <w:pPr>
        <w:tabs>
          <w:tab w:val="num" w:pos="5040"/>
        </w:tabs>
        <w:ind w:left="5040" w:hanging="360"/>
      </w:pPr>
      <w:rPr>
        <w:rFonts w:ascii="Symbol" w:hAnsi="Symbol"/>
      </w:rPr>
    </w:lvl>
    <w:lvl w:ilvl="7" w:tplc="4DCC0A1A">
      <w:start w:val="1"/>
      <w:numFmt w:val="bullet"/>
      <w:lvlText w:val="o"/>
      <w:lvlJc w:val="left"/>
      <w:pPr>
        <w:tabs>
          <w:tab w:val="num" w:pos="5760"/>
        </w:tabs>
        <w:ind w:left="5760" w:hanging="360"/>
      </w:pPr>
      <w:rPr>
        <w:rFonts w:ascii="Courier New" w:hAnsi="Courier New"/>
      </w:rPr>
    </w:lvl>
    <w:lvl w:ilvl="8" w:tplc="C30C48E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350772E">
      <w:start w:val="1"/>
      <w:numFmt w:val="bullet"/>
      <w:lvlText w:val=""/>
      <w:lvlJc w:val="left"/>
      <w:pPr>
        <w:ind w:left="720" w:hanging="360"/>
      </w:pPr>
      <w:rPr>
        <w:rFonts w:ascii="Symbol" w:hAnsi="Symbol"/>
      </w:rPr>
    </w:lvl>
    <w:lvl w:ilvl="1" w:tplc="B9AC6CA4">
      <w:start w:val="1"/>
      <w:numFmt w:val="bullet"/>
      <w:lvlText w:val="o"/>
      <w:lvlJc w:val="left"/>
      <w:pPr>
        <w:tabs>
          <w:tab w:val="num" w:pos="1440"/>
        </w:tabs>
        <w:ind w:left="1440" w:hanging="360"/>
      </w:pPr>
      <w:rPr>
        <w:rFonts w:ascii="Courier New" w:hAnsi="Courier New"/>
      </w:rPr>
    </w:lvl>
    <w:lvl w:ilvl="2" w:tplc="516AB472">
      <w:start w:val="1"/>
      <w:numFmt w:val="bullet"/>
      <w:lvlText w:val=""/>
      <w:lvlJc w:val="left"/>
      <w:pPr>
        <w:tabs>
          <w:tab w:val="num" w:pos="2160"/>
        </w:tabs>
        <w:ind w:left="2160" w:hanging="360"/>
      </w:pPr>
      <w:rPr>
        <w:rFonts w:ascii="Wingdings" w:hAnsi="Wingdings"/>
      </w:rPr>
    </w:lvl>
    <w:lvl w:ilvl="3" w:tplc="F3742B64">
      <w:start w:val="1"/>
      <w:numFmt w:val="bullet"/>
      <w:lvlText w:val=""/>
      <w:lvlJc w:val="left"/>
      <w:pPr>
        <w:tabs>
          <w:tab w:val="num" w:pos="2880"/>
        </w:tabs>
        <w:ind w:left="2880" w:hanging="360"/>
      </w:pPr>
      <w:rPr>
        <w:rFonts w:ascii="Symbol" w:hAnsi="Symbol"/>
      </w:rPr>
    </w:lvl>
    <w:lvl w:ilvl="4" w:tplc="F948E3BE">
      <w:start w:val="1"/>
      <w:numFmt w:val="bullet"/>
      <w:lvlText w:val="o"/>
      <w:lvlJc w:val="left"/>
      <w:pPr>
        <w:tabs>
          <w:tab w:val="num" w:pos="3600"/>
        </w:tabs>
        <w:ind w:left="3600" w:hanging="360"/>
      </w:pPr>
      <w:rPr>
        <w:rFonts w:ascii="Courier New" w:hAnsi="Courier New"/>
      </w:rPr>
    </w:lvl>
    <w:lvl w:ilvl="5" w:tplc="8BCA67DA">
      <w:start w:val="1"/>
      <w:numFmt w:val="bullet"/>
      <w:lvlText w:val=""/>
      <w:lvlJc w:val="left"/>
      <w:pPr>
        <w:tabs>
          <w:tab w:val="num" w:pos="4320"/>
        </w:tabs>
        <w:ind w:left="4320" w:hanging="360"/>
      </w:pPr>
      <w:rPr>
        <w:rFonts w:ascii="Wingdings" w:hAnsi="Wingdings"/>
      </w:rPr>
    </w:lvl>
    <w:lvl w:ilvl="6" w:tplc="87D0980C">
      <w:start w:val="1"/>
      <w:numFmt w:val="bullet"/>
      <w:lvlText w:val=""/>
      <w:lvlJc w:val="left"/>
      <w:pPr>
        <w:tabs>
          <w:tab w:val="num" w:pos="5040"/>
        </w:tabs>
        <w:ind w:left="5040" w:hanging="360"/>
      </w:pPr>
      <w:rPr>
        <w:rFonts w:ascii="Symbol" w:hAnsi="Symbol"/>
      </w:rPr>
    </w:lvl>
    <w:lvl w:ilvl="7" w:tplc="911C8566">
      <w:start w:val="1"/>
      <w:numFmt w:val="bullet"/>
      <w:lvlText w:val="o"/>
      <w:lvlJc w:val="left"/>
      <w:pPr>
        <w:tabs>
          <w:tab w:val="num" w:pos="5760"/>
        </w:tabs>
        <w:ind w:left="5760" w:hanging="360"/>
      </w:pPr>
      <w:rPr>
        <w:rFonts w:ascii="Courier New" w:hAnsi="Courier New"/>
      </w:rPr>
    </w:lvl>
    <w:lvl w:ilvl="8" w:tplc="1926223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320D880">
      <w:start w:val="1"/>
      <w:numFmt w:val="bullet"/>
      <w:lvlText w:val=""/>
      <w:lvlJc w:val="left"/>
      <w:pPr>
        <w:ind w:left="720" w:hanging="360"/>
      </w:pPr>
      <w:rPr>
        <w:rFonts w:ascii="Symbol" w:hAnsi="Symbol"/>
      </w:rPr>
    </w:lvl>
    <w:lvl w:ilvl="1" w:tplc="4CAAA834">
      <w:start w:val="1"/>
      <w:numFmt w:val="bullet"/>
      <w:lvlText w:val="o"/>
      <w:lvlJc w:val="left"/>
      <w:pPr>
        <w:tabs>
          <w:tab w:val="num" w:pos="1440"/>
        </w:tabs>
        <w:ind w:left="1440" w:hanging="360"/>
      </w:pPr>
      <w:rPr>
        <w:rFonts w:ascii="Courier New" w:hAnsi="Courier New"/>
      </w:rPr>
    </w:lvl>
    <w:lvl w:ilvl="2" w:tplc="4146A38A">
      <w:start w:val="1"/>
      <w:numFmt w:val="bullet"/>
      <w:lvlText w:val=""/>
      <w:lvlJc w:val="left"/>
      <w:pPr>
        <w:tabs>
          <w:tab w:val="num" w:pos="2160"/>
        </w:tabs>
        <w:ind w:left="2160" w:hanging="360"/>
      </w:pPr>
      <w:rPr>
        <w:rFonts w:ascii="Wingdings" w:hAnsi="Wingdings"/>
      </w:rPr>
    </w:lvl>
    <w:lvl w:ilvl="3" w:tplc="7EFADFC2">
      <w:start w:val="1"/>
      <w:numFmt w:val="bullet"/>
      <w:lvlText w:val=""/>
      <w:lvlJc w:val="left"/>
      <w:pPr>
        <w:tabs>
          <w:tab w:val="num" w:pos="2880"/>
        </w:tabs>
        <w:ind w:left="2880" w:hanging="360"/>
      </w:pPr>
      <w:rPr>
        <w:rFonts w:ascii="Symbol" w:hAnsi="Symbol"/>
      </w:rPr>
    </w:lvl>
    <w:lvl w:ilvl="4" w:tplc="D2628ECA">
      <w:start w:val="1"/>
      <w:numFmt w:val="bullet"/>
      <w:lvlText w:val="o"/>
      <w:lvlJc w:val="left"/>
      <w:pPr>
        <w:tabs>
          <w:tab w:val="num" w:pos="3600"/>
        </w:tabs>
        <w:ind w:left="3600" w:hanging="360"/>
      </w:pPr>
      <w:rPr>
        <w:rFonts w:ascii="Courier New" w:hAnsi="Courier New"/>
      </w:rPr>
    </w:lvl>
    <w:lvl w:ilvl="5" w:tplc="886874FC">
      <w:start w:val="1"/>
      <w:numFmt w:val="bullet"/>
      <w:lvlText w:val=""/>
      <w:lvlJc w:val="left"/>
      <w:pPr>
        <w:tabs>
          <w:tab w:val="num" w:pos="4320"/>
        </w:tabs>
        <w:ind w:left="4320" w:hanging="360"/>
      </w:pPr>
      <w:rPr>
        <w:rFonts w:ascii="Wingdings" w:hAnsi="Wingdings"/>
      </w:rPr>
    </w:lvl>
    <w:lvl w:ilvl="6" w:tplc="51405F68">
      <w:start w:val="1"/>
      <w:numFmt w:val="bullet"/>
      <w:lvlText w:val=""/>
      <w:lvlJc w:val="left"/>
      <w:pPr>
        <w:tabs>
          <w:tab w:val="num" w:pos="5040"/>
        </w:tabs>
        <w:ind w:left="5040" w:hanging="360"/>
      </w:pPr>
      <w:rPr>
        <w:rFonts w:ascii="Symbol" w:hAnsi="Symbol"/>
      </w:rPr>
    </w:lvl>
    <w:lvl w:ilvl="7" w:tplc="9828BE9E">
      <w:start w:val="1"/>
      <w:numFmt w:val="bullet"/>
      <w:lvlText w:val="o"/>
      <w:lvlJc w:val="left"/>
      <w:pPr>
        <w:tabs>
          <w:tab w:val="num" w:pos="5760"/>
        </w:tabs>
        <w:ind w:left="5760" w:hanging="360"/>
      </w:pPr>
      <w:rPr>
        <w:rFonts w:ascii="Courier New" w:hAnsi="Courier New"/>
      </w:rPr>
    </w:lvl>
    <w:lvl w:ilvl="8" w:tplc="259A0150">
      <w:start w:val="1"/>
      <w:numFmt w:val="bullet"/>
      <w:lvlText w:val=""/>
      <w:lvlJc w:val="left"/>
      <w:pPr>
        <w:tabs>
          <w:tab w:val="num" w:pos="6480"/>
        </w:tabs>
        <w:ind w:left="6480" w:hanging="360"/>
      </w:pPr>
      <w:rPr>
        <w:rFonts w:ascii="Wingdings" w:hAnsi="Wingdings"/>
      </w:rPr>
    </w:lvl>
  </w:abstractNum>
  <w:num w:numId="1" w16cid:durableId="90587569">
    <w:abstractNumId w:val="0"/>
  </w:num>
  <w:num w:numId="2" w16cid:durableId="1013918062">
    <w:abstractNumId w:val="1"/>
  </w:num>
  <w:num w:numId="3" w16cid:durableId="1248881850">
    <w:abstractNumId w:val="2"/>
  </w:num>
  <w:num w:numId="4" w16cid:durableId="1778018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DB"/>
    <w:rsid w:val="00152021"/>
    <w:rsid w:val="00171EE2"/>
    <w:rsid w:val="001876CD"/>
    <w:rsid w:val="00244F31"/>
    <w:rsid w:val="00285598"/>
    <w:rsid w:val="00426AF6"/>
    <w:rsid w:val="004E0EA4"/>
    <w:rsid w:val="005A6EA0"/>
    <w:rsid w:val="005B55B4"/>
    <w:rsid w:val="00632922"/>
    <w:rsid w:val="00666906"/>
    <w:rsid w:val="006E0BF0"/>
    <w:rsid w:val="007954A6"/>
    <w:rsid w:val="007E70CD"/>
    <w:rsid w:val="009D628D"/>
    <w:rsid w:val="00A75998"/>
    <w:rsid w:val="00BB48DB"/>
    <w:rsid w:val="00BC5962"/>
    <w:rsid w:val="00BD180C"/>
    <w:rsid w:val="00D032CB"/>
    <w:rsid w:val="00E2193E"/>
    <w:rsid w:val="00F85E08"/>
    <w:rsid w:val="00FB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179B"/>
  <w15:docId w15:val="{0D90FAC1-9E96-4BB6-95FD-E09FAD57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Pr>
      <w:shd w:val="clear" w:color="auto" w:fill="002E58"/>
    </w:rPr>
  </w:style>
  <w:style w:type="character" w:customStyle="1" w:styleId="leftpaddingcell">
    <w:name w:val="leftpaddingcell"/>
    <w:basedOn w:val="DefaultParagraphFont"/>
  </w:style>
  <w:style w:type="character" w:customStyle="1" w:styleId="maincell">
    <w:name w:val="maincell"/>
    <w:basedOn w:val="DefaultParagraphFont"/>
  </w:style>
  <w:style w:type="paragraph" w:customStyle="1" w:styleId="div">
    <w:name w:val="div"/>
    <w:basedOn w:val="Normal"/>
  </w:style>
  <w:style w:type="character" w:customStyle="1" w:styleId="documentleft-box">
    <w:name w:val="document_left-box"/>
    <w:basedOn w:val="DefaultParagraphFont"/>
  </w:style>
  <w:style w:type="paragraph" w:customStyle="1" w:styleId="documentsectionSECTIONNAME">
    <w:name w:val="document_section_SECTION_NAME"/>
    <w:basedOn w:val="Normal"/>
  </w:style>
  <w:style w:type="paragraph" w:customStyle="1" w:styleId="documentparagraph">
    <w:name w:val="document_paragraph"/>
    <w:basedOn w:val="Normal"/>
  </w:style>
  <w:style w:type="paragraph" w:customStyle="1" w:styleId="documentword-break">
    <w:name w:val="document_word-break"/>
    <w:basedOn w:val="Normal"/>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color w:val="002E58"/>
      <w:sz w:val="32"/>
      <w:szCs w:val="32"/>
    </w:rPr>
  </w:style>
  <w:style w:type="paragraph" w:customStyle="1" w:styleId="documentsection">
    <w:name w:val="document_section"/>
    <w:basedOn w:val="Normal"/>
  </w:style>
  <w:style w:type="character" w:customStyle="1" w:styleId="documentaddressLeft">
    <w:name w:val="document_addressLeft"/>
    <w:basedOn w:val="DefaultParagraphFont"/>
  </w:style>
  <w:style w:type="paragraph" w:customStyle="1" w:styleId="documenticonRow">
    <w:name w:val="document_iconRow"/>
    <w:basedOn w:val="Normal"/>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iconRowany">
    <w:name w:val="iconRow_any"/>
    <w:basedOn w:val="DefaultParagraphFont"/>
    <w:rPr>
      <w:sz w:val="22"/>
      <w:szCs w:val="22"/>
    </w:r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sectionSECTIONSUMM">
    <w:name w:val="document_section_SECTION_SUMM"/>
    <w:basedOn w:val="Normal"/>
  </w:style>
  <w:style w:type="paragraph" w:customStyle="1" w:styleId="documentsinglecolumn">
    <w:name w:val="document_singlecolumn"/>
    <w:basedOn w:val="Normal"/>
  </w:style>
  <w:style w:type="paragraph" w:customStyle="1" w:styleId="documentulli">
    <w:name w:val="document_ul_li"/>
    <w:basedOn w:val="Normal"/>
  </w:style>
  <w:style w:type="character" w:customStyle="1" w:styleId="documentsectionleftmargincell">
    <w:name w:val="document_section_leftmargincell"/>
    <w:basedOn w:val="DefaultParagraphFont"/>
  </w:style>
  <w:style w:type="paragraph" w:customStyle="1" w:styleId="documentsectionleftmargincellParagraph">
    <w:name w:val="document_section_leftmargincell Paragraph"/>
    <w:basedOn w:val="Normal"/>
  </w:style>
  <w:style w:type="character" w:customStyle="1" w:styleId="documentsectionparagraphwrapper">
    <w:name w:val="document_section_paragraphwrapper"/>
    <w:basedOn w:val="DefaultParagraphFont"/>
  </w:style>
  <w:style w:type="paragraph" w:customStyle="1" w:styleId="documentsectionparagraphwrapperheading">
    <w:name w:val="document_section_paragraphwrapper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color w:val="002E58"/>
      <w:sz w:val="32"/>
      <w:szCs w:val="32"/>
    </w:rPr>
  </w:style>
  <w:style w:type="character" w:customStyle="1" w:styleId="documentparagraphdateswrapper">
    <w:name w:val="document_paragraph_dates_wrapper"/>
    <w:basedOn w:val="DefaultParagraphFont"/>
    <w:rPr>
      <w:b/>
      <w:bCs/>
      <w:color w:val="FFFFFF"/>
    </w:rPr>
  </w:style>
  <w:style w:type="character" w:customStyle="1" w:styleId="documentsinglecolumnCharacter">
    <w:name w:val="document_singlecolumn Character"/>
    <w:basedOn w:val="DefaultParagraphFont"/>
  </w:style>
  <w:style w:type="character" w:customStyle="1" w:styleId="documentleftratvcell">
    <w:name w:val="document_leftratvcell"/>
    <w:basedOn w:val="DefaultParagraphFont"/>
  </w:style>
  <w:style w:type="paragraph" w:customStyle="1" w:styleId="documentleftratvcellfield">
    <w:name w:val="document_leftratvcell_field"/>
    <w:basedOn w:val="Normal"/>
    <w:pPr>
      <w:spacing w:line="320" w:lineRule="atLeast"/>
    </w:pPr>
  </w:style>
  <w:style w:type="character" w:customStyle="1" w:styleId="documentratvtextp">
    <w:name w:val="document_ratvtext_p"/>
    <w:basedOn w:val="DefaultParagraphFont"/>
  </w:style>
  <w:style w:type="character" w:customStyle="1" w:styleId="documentleftratvcellfieldCharacter">
    <w:name w:val="document_leftratvcell_field Character"/>
    <w:basedOn w:val="DefaultParagraphFont"/>
  </w:style>
  <w:style w:type="character" w:customStyle="1" w:styleId="documentrightratvcell">
    <w:name w:val="document_rightratvcell"/>
    <w:basedOn w:val="DefaultParagraphFont"/>
  </w:style>
  <w:style w:type="paragraph" w:customStyle="1" w:styleId="documentrating-wrapper">
    <w:name w:val="document_rating-wrapper"/>
    <w:basedOn w:val="Normal"/>
    <w:pPr>
      <w:jc w:val="right"/>
    </w:pPr>
  </w:style>
  <w:style w:type="paragraph" w:customStyle="1" w:styleId="documenttxtright">
    <w:name w:val="document_txtright"/>
    <w:basedOn w:val="Normal"/>
    <w:pPr>
      <w:spacing w:line="220" w:lineRule="atLeast"/>
    </w:pPr>
  </w:style>
  <w:style w:type="paragraph" w:customStyle="1" w:styleId="documentspanpaddedline">
    <w:name w:val="document_span_paddedline"/>
    <w:basedOn w:val="Normal"/>
  </w:style>
  <w:style w:type="table" w:customStyle="1" w:styleId="documentratvtable">
    <w:name w:val="document_ratvtable"/>
    <w:basedOn w:val="TableNormal"/>
    <w:tblPr/>
  </w:style>
  <w:style w:type="table" w:customStyle="1" w:styleId="documentsectionparagraphwrapperparagraphtwocolpara">
    <w:name w:val="document_section_paragraphwrapper_paragraph_twocolpara"/>
    <w:basedOn w:val="TableNormal"/>
    <w:tblPr/>
  </w:style>
  <w:style w:type="table" w:customStyle="1" w:styleId="documentsectionTable">
    <w:name w:val="document_section Table"/>
    <w:basedOn w:val="TableNormal"/>
    <w:tblPr/>
  </w:style>
  <w:style w:type="character" w:customStyle="1" w:styleId="documentspanjobtitle">
    <w:name w:val="document_span_jobtitle"/>
    <w:basedOn w:val="DefaultParagraphFont"/>
    <w:rPr>
      <w:b/>
      <w:bCs/>
    </w:rPr>
  </w:style>
  <w:style w:type="paragraph" w:customStyle="1" w:styleId="p">
    <w:name w:val="p"/>
    <w:basedOn w:val="Normal"/>
  </w:style>
  <w:style w:type="character" w:customStyle="1" w:styleId="Strong1">
    <w:name w:val="Strong1"/>
    <w:basedOn w:val="DefaultParagraphFont"/>
    <w:rPr>
      <w:bdr w:val="none" w:sz="0" w:space="0" w:color="auto"/>
      <w:vertAlign w:val="baseline"/>
    </w:rPr>
  </w:style>
  <w:style w:type="character" w:customStyle="1" w:styleId="u">
    <w:name w:val="u"/>
    <w:basedOn w:val="DefaultParagraphFont"/>
    <w:rPr>
      <w:bdr w:val="none" w:sz="0" w:space="0" w:color="auto"/>
      <w:vertAlign w:val="baseline"/>
    </w:rPr>
  </w:style>
  <w:style w:type="character" w:customStyle="1" w:styleId="documentspandegree">
    <w:name w:val="document_span_degree"/>
    <w:basedOn w:val="DefaultParagraphFont"/>
    <w:rPr>
      <w:b/>
      <w:bCs/>
    </w:rPr>
  </w:style>
  <w:style w:type="character" w:customStyle="1" w:styleId="documentspanprogramline">
    <w:name w:val="document_span_programline"/>
    <w:basedOn w:val="DefaultParagraphFont"/>
    <w:rPr>
      <w:b/>
      <w:bCs/>
    </w:rPr>
  </w:style>
  <w:style w:type="character" w:customStyle="1" w:styleId="rightpaddingcell">
    <w:name w:val="rightpaddingcell"/>
    <w:basedOn w:val="DefaultParagraphFont"/>
  </w:style>
  <w:style w:type="paragraph" w:customStyle="1" w:styleId="rightpaddingcellParagraph">
    <w:name w:val="rightpaddingcell Paragraph"/>
    <w:basedOn w:val="Normal"/>
  </w:style>
  <w:style w:type="table" w:customStyle="1" w:styleId="documentfontsize">
    <w:name w:val="document_fontsiz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SWATI REWAGAD</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SWATI REWAGAD</dc:title>
  <dc:creator>Eva Dhage</dc:creator>
  <cp:lastModifiedBy>Eva Dhage</cp:lastModifiedBy>
  <cp:revision>4</cp:revision>
  <dcterms:created xsi:type="dcterms:W3CDTF">2023-02-22T05:30:00Z</dcterms:created>
  <dcterms:modified xsi:type="dcterms:W3CDTF">2023-05-15T02:23:00Z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d74bc367-165a-419c-90d7-9ba936c89d25</vt:lpwstr>
  </property>
  <property fmtid="{D5CDD505-2E9C-101B-9397-08002B2CF9AE}" pid="3" name="x1ye=0">
    <vt:lpwstr>eGkAAB+LCAAAAAAABAAUmzV25AAQBQ+kQEyhmEeMmZiZdfr15n5jud39f9WMjWAEQ/MYycIkBxE4h4gQjeIMj2EMDSEi3xNEDOX35ysl1uNucquqw2dPyYWIGNt20tD5Npr+uWiIuDz647CQ8mLhokIlzJ1HXnw43+Yjfhdb0HmXoVfCb1sCXDTIxsFWn6ABJp8TFvXQ3c3IWwxHllsVMJ/s7AfXuikxhC+DAmlTgkKFvLTBYgWZd5VTtZS4js5</vt:lpwstr>
  </property>
  <property fmtid="{D5CDD505-2E9C-101B-9397-08002B2CF9AE}" pid="4" name="x1ye=1">
    <vt:lpwstr>8QhNZ9n6QbtCCxdE+NSFVoxK4ln1XAVhFSa++kINeeX+yV0RNpRF4thdKilJuYRBSO+anx1ewTRQ1LrfpEnpySDQqIKMFFAKbPvEC4vHoDvraf1922rOtDg4FhKE3REUQaEoFw70F/rQg5S2RkTpgsnrLKRY712IeyySpbRfSLhrUTVI2hII8IQh1OE8I9ngdJ8wLpd05m/OmO4xYUDjSFQTAfFlS+jEk8PzWD8SqIpVoKOqYAjpvQmGFSoC7Lj</vt:lpwstr>
  </property>
  <property fmtid="{D5CDD505-2E9C-101B-9397-08002B2CF9AE}" pid="5" name="x1ye=10">
    <vt:lpwstr>FlbB1sviFPkVeA+OZhuYd/c1nDvpqn88v6AWFZWpr6oTbuHwDCA5hWsLXgmnJZGqzG/aEfRU76uKphDruixlWbg30+6+Lppx1b6nenz0rwQV+Tc5mknFHjswen1VAFqnynMBvUgfdRNXq5KnoR8Yp00q5K9a4Rhh4mqRpjY/KIUvHMQx8zclxloOhcmk3/EqR/UfVnyF9sg04/eI+1gojFiuxfF09U7q/JMT0fM8NP8GNdzMv/I1HIStbjuXsZ5</vt:lpwstr>
  </property>
  <property fmtid="{D5CDD505-2E9C-101B-9397-08002B2CF9AE}" pid="6" name="x1ye=100">
    <vt:lpwstr>/4J9s8XBVBHP3AAJrlErXYMrfyUqdjK1vNuVPe2tZQhLveObDy7lO6xN26K1BsvWt8ogBkMJJVl+jqPf1DdSXyMCed5JoMcf9eXYkbXuYSRgUHqBMaT9FOSDBYFxYkOj8ZtGmB9xl7DpZOV5W0h0jZXDizwwDAx3S6iltSYyIem37Gl3uqK47la0Z5/LRfOw3DrH4r7UEakDyn4WwWWcuqoyW/7qEbYYAZ9QYtZC1bxj1xKUvLTmfRqC1dx1Tmm</vt:lpwstr>
  </property>
  <property fmtid="{D5CDD505-2E9C-101B-9397-08002B2CF9AE}" pid="7" name="x1ye=101">
    <vt:lpwstr>imcU0a1n1xxjqON/phUIsVYz8YCc065TWP3eq4WgZ1/QrNilyAyLjNz+/aSt3rKPl75PBqY+NC/tDsTxLoUxl/i4yDCkA7S+efYfj24JQgsOIx43viNmSeQQbPp0wrkN9JmZ/Rpv2jgmGClsffN+LBrIF7RYuKwiI72pUV6xQAlAag5NdJcHlgVKyHiQrm5MaISUkRlHzO3MOkfSkAkpdLjxlfhWee6G9i2krgn0YOUAgyeKk6dhYZzq3nsG+P9</vt:lpwstr>
  </property>
  <property fmtid="{D5CDD505-2E9C-101B-9397-08002B2CF9AE}" pid="8" name="x1ye=102">
    <vt:lpwstr>A6cCxttesbpj/HPLhx4J61JwVaX6oIwnbFVig4x4U33vvD5WPGQDYtF6rm+zXR83LpVEP1UOWBzkKT/XjFdcJavIWuERzupx2m0pncsW/IsUxQpetPAoDwEe2uJ1U0cHnFDZjFYuaPXVHW+Qh4UJ4y+FjZx7rDp1mVVZ8HcKTxfb37+jj9CGrBHMuh5kulmFYZ2IzNfB5RlNUXAHlxxWMjwn6o9oJRenKY9AIeMErqWMFJgGrWcKYcOtd9ap0p1</vt:lpwstr>
  </property>
  <property fmtid="{D5CDD505-2E9C-101B-9397-08002B2CF9AE}" pid="9" name="x1ye=103">
    <vt:lpwstr>PVsNLg3BbPlvEEqv2C/0HvYL5Ktwq8LfWS2x/7urrXACLWXiLk06elK8hDo8VDHgzXGjIwK5/LNCRIEUgMF1gF1E7eyyn7gDbWGIFBbjOZNCexVTC1cihdi3DJvxBtXKk1aIz3XNezShUpvOiVNliWrBbbUq+kouSpJ+VO6fpJY5X0pC/KR551LJZ/D2cNKgVWLP/d3srRfbM6/pDIKsiP7qzhfU+mXLPcvKQbRdTFOJuyDoMsja/lonJnKHl6p</vt:lpwstr>
  </property>
  <property fmtid="{D5CDD505-2E9C-101B-9397-08002B2CF9AE}" pid="10" name="x1ye=104">
    <vt:lpwstr>45UFXWedvFH4bAoQqZvcinxp3Y0u8blH7N/jG7nU2wbz7ZrPif74nEPSbagNrWAgX0IJ/l6gLQdW7L1Ymw38vC8u+CnnpOxN8c1gIorx1iZJF8bjSGAY1xoaOLyzruAcqTbSO83cWWGE95cI5mCwNc7whXQtoK8fn7nvh0UkvPGzOTwFuCI8lBZVPu5r+2F2WqC/xrOIJpeGT6HG2NejPvfIItlt8HizejHAk7L0OWdgWIPWfWNYyFEvG/RUuOY</vt:lpwstr>
  </property>
  <property fmtid="{D5CDD505-2E9C-101B-9397-08002B2CF9AE}" pid="11" name="x1ye=105">
    <vt:lpwstr>RdtICBkPatx8QcE9/bWhZghN30Qs6czxhRqmDmipM3fajZE3HWG4RcnEjkPBYzParQIQEe6b+0k0zhFVZV8OBZfio5GPU8ObQPMOKxsV21zSEZ+lv4BCD8Eq4VHNV87Mu23Bd5Is0Uvu6gpHj72mqwi7uPDrYg3vno07n60l+m3LR6RjaBLJzSeWxP81HWAIe4xmY8z8mLnBfidYWBjN9eltEJ9KCbRMYa6zzloxHHk9a7JT8G7kXV7/Ylie9yp</vt:lpwstr>
  </property>
  <property fmtid="{D5CDD505-2E9C-101B-9397-08002B2CF9AE}" pid="12" name="x1ye=106">
    <vt:lpwstr>2Te9bmO/t6dOg9AHET62v1cxmiewHnH9djciEFMtrZpUt45GWJnlR1OKr6rOgdGQz1O8DIdl1mdxOUVHX9PVUVkjfQcsquFD+0IY+PFsSVgoVjY+qzfafSEs7kzjLUXATjGigb1GULT/oGInxR05MlOcqGCfhYXkTBcqLaheOynsMyT/YOkdW4yU3C7wA6r1ayfp8BC/1ZJy0f+oqSZIZS57vPcoELOLAD+UURMohOLouTLAnQMaj+/fsPhs+IJ</vt:lpwstr>
  </property>
  <property fmtid="{D5CDD505-2E9C-101B-9397-08002B2CF9AE}" pid="13" name="x1ye=107">
    <vt:lpwstr>XhpAAA=</vt:lpwstr>
  </property>
  <property fmtid="{D5CDD505-2E9C-101B-9397-08002B2CF9AE}" pid="14" name="x1ye=11">
    <vt:lpwstr>1JFKH5nyexuHckXS91PeF4rnykkkJKbS8tzEi2nNA72ZgIsnAhmzRe9qUaB2hsY8Mw7aSjiXCr47MpUoaT119RKXHoLSWyQ5rjNI62XB0HLaACw6y7jVTHIBu0mMCsjczC5OJRi1GTDtDG/Vc6HixIcDVylgRuxtvtuUYteSt77UTglgeJJ5x0Ox+v6WYxYbXiOGb2szP5xpXYDvLU7zyh5Djgy5zvKIrzOPLC5mS4fcqAcoxw2ftpbj6NfZWpI</vt:lpwstr>
  </property>
  <property fmtid="{D5CDD505-2E9C-101B-9397-08002B2CF9AE}" pid="15" name="x1ye=12">
    <vt:lpwstr>Xp1MYwCDtr1LL8z7E1tkaFZaR2wNl+rX4JfnwYbmJdWkIuGIBa9HTnA+bjlGNJBwC6yYHlE7WcXogHT1k6mBM3DwKTkNZxVp1PG9AeX4SQQPDiMzvgmRRwqARliqBe4y6K0yiRIvV63rfx09YkGLBLUpqYhjXsQjFg0R/9H0eKxIQSFCs4Sh/SOgDXkp08wQLMxvTmYXJcWQj8q2lvI+T5S/C7yMcEMtVYpujFhqnTEdiHSIPm+iKuyMH84MZqJ</vt:lpwstr>
  </property>
  <property fmtid="{D5CDD505-2E9C-101B-9397-08002B2CF9AE}" pid="16" name="x1ye=13">
    <vt:lpwstr>Gr14i/rZ23vLC6UH6XSO5qXS6BMILzQ2qZz62wt8VqVI7BV4wAajHeTGYfFjjSecG08+W98rrjZXIhGYu1/Pl1F7dedyD0hnLUC7a5au5mdhcCTW1ROTv7JeU82DTMLKKqz6dWLjpON0+RoCB0b8yl/21kiLo2FR4auWVjuvw1GE4M5O6zNqFIatF1KmCauim/i1pDpgeT0LXSp/lGQIWHbm/r8o+lzLI3gDIrZJLaNA32aYFBDlG5YVmF5vdwe</vt:lpwstr>
  </property>
  <property fmtid="{D5CDD505-2E9C-101B-9397-08002B2CF9AE}" pid="17" name="x1ye=14">
    <vt:lpwstr>AFEbN2oJz6ycCwmfnomCWiH45mTsGs8uTJ1teKkMjmbR7WFS67i38kiC7dNo0fkRaEcf5x+Kk6oBDc8blFHqphCxOYpU6fLBWls+iRjsBApYoHWqEH8OSBXndp27ImSsqQCzGZk1WhJ/NpA09k4pCpY6gou55iVifCMXAg21ASquLmCKsZvuRm4uOlaDPjbeKczBFdI4cM5qAd0LZ+Hv9333b5aA6ItML7UP7ThkE5RdvPZlxoy408j2vQS5KDQ</vt:lpwstr>
  </property>
  <property fmtid="{D5CDD505-2E9C-101B-9397-08002B2CF9AE}" pid="18" name="x1ye=15">
    <vt:lpwstr>Yaz72hfZaxhXtegVryoon4Gpju/M2oFljL3WfL0SavB9C8NWaZEZrLniZ1NG3dtrtMM5DyJa9s8NyDuxMt3ykgNzuxgIovbBYPnnENT42sMJCfZuJDByNTttHTdmbbjub/+VZvz73QcTJobp8tVuBLJfX3HPRcVBRR1GM8tRibU9o8dnAT/02mnCAhEoTLm60IIH+OOXauluUPxSk3TaQp+UCknzk2nBztLuC/75wgAeN4jov1S9ulHGiAp/CwH</vt:lpwstr>
  </property>
  <property fmtid="{D5CDD505-2E9C-101B-9397-08002B2CF9AE}" pid="19" name="x1ye=16">
    <vt:lpwstr>GZjewadbz7TjqUxQaH0hkHMkimeKiQO0kLcV4kayESuySyOJiF2FfCm3huH/7A9F9j8E5NQLzLmMlIxdhmojRE+MM7YHnxN7osdFXLmn0VIGZ6FUrCQTU/F5W8JdAZ5UAUNGVNpC3/R6w9m2dAllBHxWVgBueE2fOTQySD3zJOngmD8DpRCLw0PdMf+4qfqjWa5UAs2pZeWkrmozi6wKB3tybcjoa2DFFgem9rH6pHdPsc+w2HrVDl33PqXlMzP</vt:lpwstr>
  </property>
  <property fmtid="{D5CDD505-2E9C-101B-9397-08002B2CF9AE}" pid="20" name="x1ye=17">
    <vt:lpwstr>ISg7YkiLWzBu0+Xysv7hLfp9ZCAzaamW+gRH+wbLPfq6duHyRQGn3HCszGYYajXpMCEXTeMMvTp+j+ZM771uPZdwFAiIRBcZ5+m3XkPxhBG6qFO8gHj0T9dxfbkXjVKcaHw+UfLN0bMrdfAUBT8NV+JGXiuZKaAfnQ/WA3RekXy8Cz0xAOKI8WFj70ezZdQOxnaw5wldXQdXOuRREMcLoIUmEAcy5j5NGAbhaObVXprWQ3CmWL7pnO0Lvj7EfHV</vt:lpwstr>
  </property>
  <property fmtid="{D5CDD505-2E9C-101B-9397-08002B2CF9AE}" pid="21" name="x1ye=18">
    <vt:lpwstr>fPP0dy/sS/luXXXrhLqkOrTvDdCYvosDRmVJomPMGfTJUaFf5yvFblcWwvIRMvbSJ8P8eNVHwOBzUglEApQqL8/AJHSN8sVTYIKISSX+WRJMe3A2O0U2IPM7dq95d3T8xXfi2BdeeSiKOVMgwX2bfvl5yOCaUOWQ8VqtPACje+Rs/ImJ4uW2aY+VXpJE2QRuR0qByIG+9X3r4vO8O8rbpTRG8vLoHTHxd6pP6y7J4SqOET9L1LgWX5eHlXFm/CT</vt:lpwstr>
  </property>
  <property fmtid="{D5CDD505-2E9C-101B-9397-08002B2CF9AE}" pid="22" name="x1ye=19">
    <vt:lpwstr>c3eBX+e01rhhLiDSvs6ZvatU7F3o/+EAuP3mvQnR+dlJWWrCdvTTQ0pZhQJEga3DYhXcHqBOszAijy/bAT9HNpawLgTiSHBgjd/84yTwH9SWX6kzIzBvsqYd6uCrS7B6R/LYJVgWgvBlIhN5E3Yev20VTUxDefY7mh4jsJL9egGXPS1GP0APRdK/cVZQHjIRHbgye8+fj1XwC2nhUsuSBN1rk5bdERva55KkR69YP8QoQOit8kNNGhAv78NQ+Ia</vt:lpwstr>
  </property>
  <property fmtid="{D5CDD505-2E9C-101B-9397-08002B2CF9AE}" pid="23" name="x1ye=2">
    <vt:lpwstr>hXoZV0UrHWv/ERAdIyLVCBXfyj1Qug6/Zrw0fnHI245uzwjIANvyucIhm42JTFECvcEqtWIPCti4QA5j4EqyS3MBbDGt9I/QUvAU931a6OrCQ6mOVsQ63hXO6lbFTVRCBiqxF8N6sCGh5IRV5+CdF81xyzW2ioIDrvQRvjA+92xh7/vHcgJpStRbTabMq8dP9RqyYfXkjPlOuAvWZ7YkKRGQVlf8E24NAkdU9g9XNduI/wDMfi41PcXBOOsJDdy</vt:lpwstr>
  </property>
  <property fmtid="{D5CDD505-2E9C-101B-9397-08002B2CF9AE}" pid="24" name="x1ye=20">
    <vt:lpwstr>onc0JS8jWnsuqBCMtR20By38ZYSwhnaWVTdLkgu7MLR8N8+8goW9kIcEk6cDwCHDIeleYp3WYBy1sFcJlf6zb4emkHoS4ohEQThEnvSpQU04efZ7K4+dEkvjg12+gotAnwUSZHfCgWg5BB6KBVVv7Fj8ukyus8ychxznThlG2A2sw5eQ630W+otr6P53B7YTbSNNTb2U8MchYscP850/URQjJVvRoKgrRtbj64/DFvfOhAGvxz+IuZxwzDshAWC</vt:lpwstr>
  </property>
  <property fmtid="{D5CDD505-2E9C-101B-9397-08002B2CF9AE}" pid="25" name="x1ye=21">
    <vt:lpwstr>L3E7NoxCiVoVuzxlumjFMGJnOZhw0bqBy2jRinWVpSutoI/uHJPao/LFhwlh5WUhA5TK8t1O8Fd8+VaJEPV76mefMnK5zrTyf9Ce+h/dxg87JtPn3awd6z8CzrhEW/IDfxABJpuJ+iCqMXPlagYbUDD7Xx98SFPnXWBAvnJOGvn+wAIXLhOk+kqcGieY3AHXhDbHn1FxxKdPHmRE//yg/BUlBjHWs0+Hy43FETzbrGE6jTG6M4O3QrluT35h1/M</vt:lpwstr>
  </property>
  <property fmtid="{D5CDD505-2E9C-101B-9397-08002B2CF9AE}" pid="26" name="x1ye=22">
    <vt:lpwstr>8NpVdwUxpuvtpVh83wv2PAn1/8xaNLB7KThjLEEW1KqDPNExWTYYVN2PZ6W1M2tq3xq5HaB7xPjh6d7dDHh92lZGBCS/duLfdHyaPjCM+35p1EJLNSumsrpr82FQFGDkAb8Lr1Te0OwX5S/FvIUjZAf6wchPtKUkc2o9sJEEUgrse26a8r5P1eObJEEYuRZjKmaB6pyNTu1cTDbCx5rbc9la5W5D702NP1JHqy0L6PMfD7+Jl+PEGP9lBy2eoZm</vt:lpwstr>
  </property>
  <property fmtid="{D5CDD505-2E9C-101B-9397-08002B2CF9AE}" pid="27" name="x1ye=23">
    <vt:lpwstr>htzaNMdVTDvV+7WWiwTK40fAohX5sstHg7EE4PUw1AS8tNUuvhG/V9o/jmFD3G6N6Amm2ZaUzBCvQYECSnV4CtCnCtxjjbfNttRkJMCqkRBxvr6eF14fUax9Q2AIQeYiUvXxJkllOzAKnreaUzEUP0+VFzrqbLEZakG7bsCd8kk6wPrFFaIv5oMkKz4s1hKj1hy1szsGTstJ5NuwsyX6F70L0wVIE+CaHk4IWjF62cDM07RKsYx+SDr5GM6tZrg</vt:lpwstr>
  </property>
  <property fmtid="{D5CDD505-2E9C-101B-9397-08002B2CF9AE}" pid="28" name="x1ye=24">
    <vt:lpwstr>v/Thf6SZGDwQmHqDAz8Dhd+TcXDXnZxVyVq4vpEvi4XPv2H+e+VTS6/m2PJZbpxd8pKrCBHggihA+ps5z7woFKfhS9s1WTO/IYBJ41WGHkIgqZISMgyu6EcE0Ut4Wwz+KmZQDuYwagzqUZNusiuIZMnOsLiTWfEvStYc8PiFu6t6OuHi2uAkycOVeq5JmcMfBpbtH0YPC/bcBvPbfqqIf493zRVLlXKrmB9+vc0cog1lBRaU8F4vG/Uf6DTI88O</vt:lpwstr>
  </property>
  <property fmtid="{D5CDD505-2E9C-101B-9397-08002B2CF9AE}" pid="29" name="x1ye=25">
    <vt:lpwstr>B9E9TlAODn/kyCUKGltB6jPxgj3rz68IkTzVasZQKVEwvWjOWgY0qJyhK5DqSoygol95DkaANwIsV8zv1GBu1ChCggHjtbhBDlENQDKdExQo3yvv9PWRXaNEawPhq9Yv3MSkm9tbP8QT8mpIEqz89WH5BywQ7M73rjuLAKeb6AFeDWWySLIRkq0SSr33e9vOozYqcsvOzP+WxDFTcnCEnO9ZEp0HTZGF4wBTmlqDpciZ4uaDkrAA2wuNWOljQBS</vt:lpwstr>
  </property>
  <property fmtid="{D5CDD505-2E9C-101B-9397-08002B2CF9AE}" pid="30" name="x1ye=26">
    <vt:lpwstr>jMIj5wUBl44PTxSC/IIW6OPCABarc3zzz98XF3vK9l5qANLckP8cQkrlh0F4nGlcYj06w7eH6wYtOWWEYDvtrK2/bn4UPCEp1fRPU0P7eIEZ/wlmLsfQYn7rxx7p7EYXEnpjBIxdocRJdMvsuAnCVd/nIWsgcYujRolf0l/xCxf4U8dYsDfH/iMdZ/Vp0df0KD79PSuA76V5a4ksKng75LToCROmrAtwbyK/OAonhMv/J+9zuTXvoNUBU2Njcy7</vt:lpwstr>
  </property>
  <property fmtid="{D5CDD505-2E9C-101B-9397-08002B2CF9AE}" pid="31" name="x1ye=27">
    <vt:lpwstr>JpvI5tCZaPF8ui3AzxH81dkhcGSwOTx4a+WCJwkdBwqe3Y7y+uEn0jhoO9THmBh0ZgXsKk42SUdJ+hllr+9TiUc1ksPa4yad+V8oUPkfVky8lcuLLPNcFMt+LKGQ9Slo3SA13F+lXxjitUuu9uhab6Y75Blbo9wiv2zp84WJ9aRUiNSraPkhTcyWxQD8gEhEcH/b5nlpW2hx0VJhK0+fbk8pxlL21ihybV23xfnkbb6+mt+Hofq8T1+6iw/+0QE</vt:lpwstr>
  </property>
  <property fmtid="{D5CDD505-2E9C-101B-9397-08002B2CF9AE}" pid="32" name="x1ye=28">
    <vt:lpwstr>UwaEBVgCmYGak+zLr3GsMHSCGcalkti7M/rG7FFYQyNnkGj8PyYlBggWuX5b4Y00lBzx2OoCI3m8NZiHbABbmC7cVsrraFpWGM1u22LCQ9j1cjT9zPt/qm6ESx7xcVH33028f0fatKJKq+ugDxAyYCUzZ3Kb88BWwh3FUNglZwpT7+62HUPBGTOSlJl/BUclaTQpghSS73/7/zNm1R6VjKFQ15bGOb32RkIUaRePePYD/Lv28c33PzzMNq1Zap5</vt:lpwstr>
  </property>
  <property fmtid="{D5CDD505-2E9C-101B-9397-08002B2CF9AE}" pid="33" name="x1ye=29">
    <vt:lpwstr>xwxaKftk7saru/Onkc9jt5m5cDH9y7ScYqjgGNdz5+IzzLDEgIvpN4f2VHw79VUKxwLwteTDDVjoYnlO+nkvS7Q9eAH3ouA7wgHlNgl3VNnaIs7PSZV29QHOVXMBdWl/g1lAn+kdt9/Fny8B7nrM+Q9iQT3k+bRS213fayavV0Q2npSL423BEADn378DWXwYuLas/AFINDC4YlDnCVMWmwU6F7krQfKByBuJIhrj99GNMmuvOjxlPbnzE0DUn72</vt:lpwstr>
  </property>
  <property fmtid="{D5CDD505-2E9C-101B-9397-08002B2CF9AE}" pid="34" name="x1ye=3">
    <vt:lpwstr>7HTCyjQPbRgTV/8kY+LJ1GSS9aCKtNRcwgeHzc8O8iGsc5sD63mfHY14nYoHMxPAUv27ihYseesvst8H6e7BYagf1RU9WJFZfQUGiAItuAKPYBP6j8rykl+vSoe/5vMx5AcKmFxVwnpOnP13imRFG8d+TpYAgtoiGHR6R6QOiD39OGuV+6+rYPQr+eYBVXZd02MocdYAb94SZcRnThryQmw1kGYSSxungfJ/QwNHbkyO9Hzav5FSOtNDD2/z5R4</vt:lpwstr>
  </property>
  <property fmtid="{D5CDD505-2E9C-101B-9397-08002B2CF9AE}" pid="35" name="x1ye=30">
    <vt:lpwstr>1Yh3eMOdTMsPRZXAN7X+LR53ijfZrJXIYleqM53CHVM+yPBuKRVe/h1jwCOcxeXSrxFM+L77LGLdNL1clbuHMFyoUvv6b1zxjAxUv+vrOsVOhoC/cLoCAG59V0XeHOZen9F0WiZtrW6iDTwA2kR0X1cxXrdZ4d7lAJXNoI0V87qoo03P8NG+GOORyeysfGnu0T02p7fXv/gjlQXVNxyqL1SW5Two8C2HE3v7VkwigwsIuZjtjZWrFmP/T1hB8Oo</vt:lpwstr>
  </property>
  <property fmtid="{D5CDD505-2E9C-101B-9397-08002B2CF9AE}" pid="36" name="x1ye=31">
    <vt:lpwstr>3ajD8ZYHCdd2fBO2qQUE2A4ZcK2vogdJ5CE+ofYDxBQr2xCr8fjkqTaT9aiiuxVPA5ARPdtIukDTqhlsrZJkyCCyTRMi+dRmzSYExiWR84nA6fJ25baaVXKdFmJe2R8dsSfnevzkyhMbo5toU0uYHC1jqt4xEeuypN/6VobCG4fuk9s22+P1zYPB0gfcQJv/YUW5ww2IEdhK0s5lGuHYY/oNxcGi0NL6zJ+0DFm7mnn77DY2Jbbr6sRbnwwPG16</vt:lpwstr>
  </property>
  <property fmtid="{D5CDD505-2E9C-101B-9397-08002B2CF9AE}" pid="37" name="x1ye=32">
    <vt:lpwstr>1f3HEG0gjwAl1xcDtCTWFYQL4U/k9+tTYrUUj9Pvj+0DJIo+Yv18gCTy3tuKILdtTo6a6eQCdHFGhTq7XXKouVZX+XzTm9VHS320kqa9kUpVrN0DFMch5pTvkRg7cjxH1dwfossxxYsI3gblUO7M8uyihO+8Rvwz2QNRHP+H0yTmMexfG7zvPrMoIzaS6QHUlovZnz8d1U+4bVqfkipvcFQkNhOc/3KcAUjAZIIBnxkmVC24bLE0yB9xT4EwzWZ</vt:lpwstr>
  </property>
  <property fmtid="{D5CDD505-2E9C-101B-9397-08002B2CF9AE}" pid="38" name="x1ye=33">
    <vt:lpwstr>ao87LbkVuh1VfzRvSdqAJyc8fsGgMbI4IeHWNvRCHYorPprfuVnXPVCgjorpgJE+36jYbgssXKp5ar6dj+SW61amqXDF/eVP6e4J2d9SkCbpZ3lOFQb8H4KzSvpmqNhh40sCx1lS4R6F2EKhf0rvmFwf5SaV+3fgxCsC5mgcXtOhO0zk/qCCA3s1LK19ZRKoOADUAAwoQTTcpXivG7ZUaINidjpRfNqmSUstV2JDxHKGEM4Z8soliwOayP+8vvP</vt:lpwstr>
  </property>
  <property fmtid="{D5CDD505-2E9C-101B-9397-08002B2CF9AE}" pid="39" name="x1ye=34">
    <vt:lpwstr>a/bne4uUhO6soVrdPNgUCXQY24Ci0AVJc571lXGViyqejTlzQ+pul/JG6zUVgpqdyp+jII4l8PtH4ohpF7tnvpBiHdFtg+AS3fZP1Hj+wHxr6/1H/k9qSvnNZ+fmZ4+2P6OUhEX9BLXmfngylAWKueVDCjflKJTlZANi8WBrmoIfeiD+yYAX1r7VijOopdthOk/bf45KkM7PiOXcit57gHrzdau4BCw1EvXWGd9FMfr+sc7ZtFSNDBND3Ft0xae</vt:lpwstr>
  </property>
  <property fmtid="{D5CDD505-2E9C-101B-9397-08002B2CF9AE}" pid="40" name="x1ye=35">
    <vt:lpwstr>qdDV6od53tKZYmagQdFTEV2Y6H8Bc+PeKnNF4Rpnw6dHN0lhVy8budcfYqAjm26ie/Nat1vTbgsaH9HMzBZjmrBoVIps3+hWRKl/6eOyQckAoO83FKkoc9loESVhZd+roiGVCGFpxDK/kNzSCEsvC9i8TNvWwacnp5aoEUUYmQrF1Huf0snbB4+0jl/tMx0v7UJ7yA1zmLPeBTqvxOZPwgDflm0oje7aKCQs3aMXgrb5/A8ZzWa8L9MJ1amI6Ak</vt:lpwstr>
  </property>
  <property fmtid="{D5CDD505-2E9C-101B-9397-08002B2CF9AE}" pid="41" name="x1ye=36">
    <vt:lpwstr>IQF/83f5BpIN6vzAiuR3A9+6bocByLQlPDvDY6gCMiDRERCp4fPDOjY83wcgxB1CQipUPXd/jPrRqcjn208hQyKc2BvcYdnnV/z1UPSHmtwgqmtR1UcLnRnYB21W1dGMGwcxWBRWr4Y3OokZ04zHn6FAP8weUtVqRe6VKDegR131CHQRexiQjDT9FaaocgCd2daOvynY8gq88ZMN/iCRHm67QERVKHJ272ulNHrL8zfBGPzS4K4/e43jGNcFWeB</vt:lpwstr>
  </property>
  <property fmtid="{D5CDD505-2E9C-101B-9397-08002B2CF9AE}" pid="42" name="x1ye=37">
    <vt:lpwstr>aDvQw/3Z93WMrmahOReCDc70XfKF7tDzcSWYSnF1y9Q8Ee2a541xcZQeTtAONvYclRUlzIkUzjJobmx+SF3qDpNsHpblol3Op1ReZSzu/THVMuUBgOMaiz4dU/MnWASS5uYqxww9/99+/Ow+eoIUlygshRpcQ/qMf+Bl+P9mkzF9BcX/6MdfXwxzuD5LIWdBm++08rA70v6JqJQLGWifS+svzj0zJjbBDUv6clz/ny3tBUj2Rx9e0DAHAPArbQG</vt:lpwstr>
  </property>
  <property fmtid="{D5CDD505-2E9C-101B-9397-08002B2CF9AE}" pid="43" name="x1ye=38">
    <vt:lpwstr>h+x1IjUn4+wyKHJ3CV8mFMfYSbqUGXV4PDn3ca1XW3RHnqhgGjCsXYCxgYVdw8VH/RoMJAbfnOtFoykh+F832zBSVB/U9p3AZJ/ro7u30wiHEW90Cl5vlaOPx+cHp6cOdmKRmTnoSc16JqNNVRAOMDmG7KqdKPwWdEKIwXOzYdKW30O6Ro2fRp2RRFmrajdadWgofXpa57+xPD62eiFHmKvKMuA/sXw98quvM5qKKOA3Ij/U4IOH/oiXdjTvkov</vt:lpwstr>
  </property>
  <property fmtid="{D5CDD505-2E9C-101B-9397-08002B2CF9AE}" pid="44" name="x1ye=39">
    <vt:lpwstr>jILcullcgdxwd4PBNUE5ot/ewETD60e/HBKWD0NdyQf7DQDtD6qE9JaLzKST+7Yb6tpsaP3uKaOUx8tK24weidF5WgPkfrQdhlz5Raa3Kdrbf5YXrg6blNwHI64J9XSpa3gYM6dGht6M46kggQI0CPzYLpWZzm3sefiEeTk+MBYisLe8C35mK8mOk+6m6DkQvMpf8B7GmDrllBY7VQVZURmONWhbXWXlCXIYXOBwKST/lnfYRWlxjIaDtyBO1I4</vt:lpwstr>
  </property>
  <property fmtid="{D5CDD505-2E9C-101B-9397-08002B2CF9AE}" pid="45" name="x1ye=4">
    <vt:lpwstr>2UMtFcbExKbMRDnSUl/zycQJXR1GS4sDAfpsdBZA0nhS2bjJFnUSnca1ULrEduroGZeHipqU5bpowMSqZ5uwbZedVMQ/OO9dzQoNUSCsybIgqdwYhKA1G65YBHDgwmy0edZ2VTB/EbPupPuADmrtq0rfIbGOz7fDhnGK0sEWIzJjrLFjsKwNjs9cSIRmoNtZZMXlHKWf1IBvk3iEnoeYs9kckCC4iOglSwowEMDcBlHsCrSZPaVu9nlEcaJtaLT</vt:lpwstr>
  </property>
  <property fmtid="{D5CDD505-2E9C-101B-9397-08002B2CF9AE}" pid="46" name="x1ye=40">
    <vt:lpwstr>zKblo8WqQQc6OmBxbdGzet0azStst7S+E1fuoDSm7YlVabYrWCVMLguKiHvBeji0jhm/5EfzLAqd48V48wuOhOWA8B+HFqyPifmO5dbMuirO7DIDldtS6m0b4gbtOD+BueGT/wUHyT5H/qLtIPYq6C8O28fl1PmKjfCmCCrL+vg2zWaSDbgliKxdPw5N6LZ+64hjaSEmsccF6Qi9SxfHDzKjP91XB29mMeU6yTvWmqSrBQgEhFQhdO8OCC7s4/O</vt:lpwstr>
  </property>
  <property fmtid="{D5CDD505-2E9C-101B-9397-08002B2CF9AE}" pid="47" name="x1ye=41">
    <vt:lpwstr>5NSH8kTJOv0okcMzepRiX14RLdECy3isnJAgG/xmZAHaZ0AWbnywkYXfnOAYxH4mbuDjq8CsnVXucKVZmsaClDODHg9f7aAT/emumFO80u8E6TSGcVdfv8kXZx3PAqr9dXNopn4wkbAeyKiFkn+IhEP7u0oGvvNIZxor/qBhZ25lV1tjn7VAPMsyHc6D/KlB8RJcyQkOaQKFf1yzny46DVQagphNd/v/B2t8BGyjXL6z6PZpZH8Z+qTvndZmbMm</vt:lpwstr>
  </property>
  <property fmtid="{D5CDD505-2E9C-101B-9397-08002B2CF9AE}" pid="48" name="x1ye=42">
    <vt:lpwstr>H13cqD75kMeErbWyPaiOD96o0kHEsxvmKYmPkNaLvSgTgIRUNASE1BNNuA46/06ZsPTCV8LhPe1lzjTdztXrvtDEGabn9GS0CjRcTnxuGH+wDz2NsY98xM+dgNRf3R3HuoVrJVBo7JQhyeJB4mDzZyY9u57zxc3w6sjhC5fwf3l2RcIxXiqHcTKM4oLHvedU7sn4/Y79/dSvkN2tVnV+2HnZvTVIC/Z/vf2V9/Wzm1W9Rf1VQwfr03JEUG81TWZ</vt:lpwstr>
  </property>
  <property fmtid="{D5CDD505-2E9C-101B-9397-08002B2CF9AE}" pid="49" name="x1ye=43">
    <vt:lpwstr>ExLsvdVMpfS1uQiX4n61c7VG1OQNqRnXYaIIXunt+79hO+RPhtWInVFGuaGvEo2yKu6u/fQLtQ1wgKrmVP8OVVJN0TjtGrRqTyvXYntUfni4xyz6U97/OQdXtLetov2Z6VgqHlHPgqLPHjMJ83m3iiZYs5v4nUe1UZYmclXDAhGUb0oY49lsF2lluDITeXNDmp+g+18Excq4i0vO5mNTEDcjmgPsZ+yLE4THAl/r/dXL14i+Kk7scLs5k4Ocgr8</vt:lpwstr>
  </property>
  <property fmtid="{D5CDD505-2E9C-101B-9397-08002B2CF9AE}" pid="50" name="x1ye=44">
    <vt:lpwstr>keIuRgQMrRukle/KFBDu/nHx1jj8nat+jFZda+OxHaa/HuuOMBxVmrx/1LDgmBJZBFLUn7BzqqZmAqCXpysUsBZ2F0ctdy3DlEHjhq4X4R/mGHfPy53/CYrBfAuiikDu4iAL/7UtIf/OgymZ7Cz9WLumDrIf3Yu5CeJE7gx6w47W3G1X3sMmT25Y2oV2woyzXYhjz8BOsotxjaYRQa02veCjmhIWReM75G/lFkZV1nH+m/5C7sYza2WisymJ8dJ</vt:lpwstr>
  </property>
  <property fmtid="{D5CDD505-2E9C-101B-9397-08002B2CF9AE}" pid="51" name="x1ye=45">
    <vt:lpwstr>cS+nTq9w2Ivgvg0KmQ/PzYiVPZSHskAT5vkmlw0Ucc0QnOdvm9mXtKe8BJFv57MdXazVAwmtLes7Goy7B34EACpMvPE9iLnUo6/jGv8aGZcIXvRflU03XMGcvC2Be0mZQDnJhwL9p4FmPt4WrWpT7t4H03bJZLGDzdUlclmc4+WQ2wbNvenEcIGOnhTdx8J3LHyac/H9Sj1tOHa2PJYq5+qtib6cU2+o2pDR+y1dPD/xhwVr9OWroBsQzpCvHzO</vt:lpwstr>
  </property>
  <property fmtid="{D5CDD505-2E9C-101B-9397-08002B2CF9AE}" pid="52" name="x1ye=46">
    <vt:lpwstr>n5N1lhOjFkxobuLWugNIM7XX8Qyl3sBOSD+Eb+3kooF57hWRU4aQNGAGUPy7nHKh39KJENPGpkXK80jmoonLpWb31HQSnhE2tjAZOQvpW/64JGyE/1EVo70EA6W5ed8a8lPglccGQyCIofqH5FzJxG/pi0+WE4r8rxxDGBqeaOJaw/tCgMHT91mKWFdrTVwmvT5hNE2VBTbTyQsfwDkGE7EjwEpHZZuS6wJokz/RJ53buV5EgfgPtIGkZcuN90+</vt:lpwstr>
  </property>
  <property fmtid="{D5CDD505-2E9C-101B-9397-08002B2CF9AE}" pid="53" name="x1ye=47">
    <vt:lpwstr>MPFwXwjv9B+WaqZGS2+TODKQEhRIdZYa8H4h2w/HEuJDkP8d/mBVSB0P5FEGMrOazpsRYFzq+RBw5Sk+RtwNgTGRXMZwb0ohOQkw2GybmklXxfLh/IIisTaSSQlJ+iPvXINMPeZojfa8RG8wIyGFTi6lGkRT+yScf0KVl5rniCZZ+RN6Z6o45P2r6j4Dg3hgzvTC5FyBhzLPI9nuZQpk3nsQPZcZHcZcmC+zninDf0asWi4XXlI89ZIqZnKAcLq</vt:lpwstr>
  </property>
  <property fmtid="{D5CDD505-2E9C-101B-9397-08002B2CF9AE}" pid="54" name="x1ye=48">
    <vt:lpwstr>LIHzJXkxuThZSEJ46pgEGqLldsRa050Ynxm3qHLZ+oqhaR4BXyxx3q8kMf55RJv1NzVT49JcGlOJm04EPJkZuiimE6LjFXZEg9WFP95hkjTafoYdOlK9ZTEdmd4PS0O8yKr3haeV2FSi0O3h1dgn4ds3Zl2gs6QTefH9yBfV4SpAnC6IrUOyj4E2zce2BvJwEaJvlL+EQpykb9YKi1mMoBolxuFLM6kQkbmz+cV/stEW+8S3fzq6VWJz6V+Rtyx</vt:lpwstr>
  </property>
  <property fmtid="{D5CDD505-2E9C-101B-9397-08002B2CF9AE}" pid="55" name="x1ye=49">
    <vt:lpwstr>PaVZhQSpZrao+ONT3iUF0BCWbA76MME2VSRN1F3GYqdQvfddF1oBjp4jsPde/waWMrjTQodJWwrwyE6iwNxSLAOQA5sqfRIbeQrtPQf92B3NzMhw1J0uRckulDUfbmJ0khTZSAYaa8o/O2KCZj3keIppDibarcQrYRLyGQK7DQDToftwC68pe+ECv9UvTuEv4BpLo/a1ImW7x7rU9XJXUZAsgHWltT5ivdT39JRwwooUltnW8PtZAS+h0ko4/FL</vt:lpwstr>
  </property>
  <property fmtid="{D5CDD505-2E9C-101B-9397-08002B2CF9AE}" pid="56" name="x1ye=5">
    <vt:lpwstr>h3jAebpjL4VObedmdgig4xg/7mgArAq881gbdeJylRa2tgroWL1Y48hnigTPTwtaQsmojVCNiQY8SYFxdGzI4Ywp25XiU4wQ5ccKOm4CBU1kKHos8f/TSao8IODUq8DudB9nXBfj2vEgh5ebxnMbA1N5+NQrj/92a5EpN+Nmsm9/D2aTnUWbo5KR01TpJmYjP7yZwLxVx5unV7e9Fq16dhOil64EaOWyAkxD422Ci3cjBfmcaS4JhdmQz+H6g0/</vt:lpwstr>
  </property>
  <property fmtid="{D5CDD505-2E9C-101B-9397-08002B2CF9AE}" pid="57" name="x1ye=50">
    <vt:lpwstr>9B8khto3veJGEDjaD0/mqpDAhS/ggO0CpygR287fcj7IO5Pz0g3w34gYwvNM9xPFCjAPQmWbfCuGfJIT/2xzfSJTthtpqwn94iBwuVaLjzY+PNof1CwFqAeWGmVgzIDewQO1NnnbWP/S+rb3KmWwy9+Qe9KbChi4AFs5SPv7LuRGymGVfBpmHnj6OazS+xbfSPF52XfiO7udUPF7nJUEvd/CgbVNoNSj+PL72E+pCDk9aG3fgGe3MTdf9Qzrr8e</vt:lpwstr>
  </property>
  <property fmtid="{D5CDD505-2E9C-101B-9397-08002B2CF9AE}" pid="58" name="x1ye=51">
    <vt:lpwstr>QNZTRjbkUgjz69ASrxsxuVa0uoVioQtC/aAyx7owggcxDS70bb8H3jqetureynnN8LLCSkAf2Lk/YIH4a1CZI6GPg4A8wZsXLytsbleE+wRKp4E/pwILuEGBM0ShZ9+SmSVEOMOApNBtuOkMONX2p628Z6KMGz6XVzO4mI81SzlnrbKsyo8gNXDuLb2ErNtLF4LEXsq0qCvsQ+KiQc6Qn7i2KACyleLa6SmJFWpOXG/RJ6f1YsR7c9Ecyyo9vp3</vt:lpwstr>
  </property>
  <property fmtid="{D5CDD505-2E9C-101B-9397-08002B2CF9AE}" pid="59" name="x1ye=52">
    <vt:lpwstr>0ttIkso9mthO6KYvGB6JPnEOw0zkxH4hLuwD/GkzDbHuXLocSZh9NgCselAJ/jNj1XGJ95i3X1eBvAVh6TWHqd+/PJio2ibu9+3rvpA1DvFN0EhycdHWC6MIEdOxpU3+SWB2EWHnGHfzlw5oTwqHZZB21uXptMsfdyH5ilZUCirlus0p6wCuEXOHRzPGp/Q93WEr0ft/vtbPwJXOjzO6xwkuv/frQBT/DRLqjo4/SLlHUBIAe36RFoN07zC1RaU</vt:lpwstr>
  </property>
  <property fmtid="{D5CDD505-2E9C-101B-9397-08002B2CF9AE}" pid="60" name="x1ye=53">
    <vt:lpwstr>rU0N5sonw3hOwAh5bgF4MiBtlMNSAgnJMq8ZD7ipi/P/8ImxdGL65Gzfs2DYRG2CsMk6DvbmAQtc8uijbajjA6WEh90XtJbsok7UU1YthZwsUsQVvEDBOnYxIUcbSpDVCAKPS8fKjzMrw5kuaXU/38xhE1syeAGtaa/hb59Zf1eXvqQ59WsvYDdVkMyyOcOD29QHW8g6RqeNSl4nmoQvUWsZZ1kUuW/6Mg1AB97ip3RaOSU4a0FM/kHk+RvSWid</vt:lpwstr>
  </property>
  <property fmtid="{D5CDD505-2E9C-101B-9397-08002B2CF9AE}" pid="61" name="x1ye=54">
    <vt:lpwstr>UTbu9CiT8aiDTUghq8esBZZSKsT6+VPbXezV3xn1MrFpgUIAOFpIn+7YZ/JiJ7EHR3jeHamOkMivr7SZyr7T9pGbfNWgWpPCRRPEgKIhrrc7jjdNvGCgDiJRtJrI7WVys5mYBv/4M4u+mjoFL+YjkiX67OMobzN4bwV/fXZMIgkYSvUwjL7OPjZbf8rP4qRxWCxoliql0jSLRHraEwPBgCvAb9xolTS9lf9RVXzPv6MmVwMB+RUSM9GNPwIkfkI</vt:lpwstr>
  </property>
  <property fmtid="{D5CDD505-2E9C-101B-9397-08002B2CF9AE}" pid="62" name="x1ye=55">
    <vt:lpwstr>Q13ffF/Cn/Rt2e0gVJttTNpiKmVn6Hw1+Z1TWUJPNyf15pLs06sxM/4ZEiaAmP2FpfxLa0EzoGbKsuUFoKQE7uHnsho2x5LJgHNBRBjkTcDkZJrBWTbKKtES7CvzbHT/Is2SGLBsD9+f5FsxYLBjJyS/O+wGDvblFSvbONs4RZ573L/+fdgUCYf5pqNNctLTrnA1X+RZkbofgV1+5c3VCG0D3rcvamAv/D+7BP+urFN78f8aRkUjcPTBhdsiZU1</vt:lpwstr>
  </property>
  <property fmtid="{D5CDD505-2E9C-101B-9397-08002B2CF9AE}" pid="63" name="x1ye=56">
    <vt:lpwstr>MMh9lgdE3KuoeqHJvni+zh+dNzrgAkDSRLl6WcAFaKiFGsJQKOMiyWNom+3tXVvjCk2xuke7Qy5+S0NfdPw2eK16dUTgYcZi/P/vjZgcaG+5EOx2UFds/HpaPhjQB2XFlts4IQmYJGCGBl7iRLvSfwfzC3MUMjFrRYhBUhez3ghogVvAHM10d62YuAn5RFp/XBBeC5dc6EOiy72zubBq0gMqIfNazvVK7e6eFt+uQ2s2Q2LinbXVDPO3t7cZHge</vt:lpwstr>
  </property>
  <property fmtid="{D5CDD505-2E9C-101B-9397-08002B2CF9AE}" pid="64" name="x1ye=57">
    <vt:lpwstr>AV53cunlzjpPbv0wdph8kWzo+GsPaMORFhV55JoaWlkbqMpas+UOBqmA4nbS0gasIkM1rMPdsMYBgBshphc/dE6qH9vq9aSEh+FhxhZQI2fJ1kpftVP2demFYWrdBRmqDaLsXnGHbYM3jeWOtsPk38a2VGp/yDpJ5APVnAkhR6j9iYxyS/EOEgrVk4Glb1ZDdrMAGY1LMNZipJ/BFOKQFmKPx/x9lNCT8txn2oeadDYIzBnPH+/BriRtGxPWYv2</vt:lpwstr>
  </property>
  <property fmtid="{D5CDD505-2E9C-101B-9397-08002B2CF9AE}" pid="65" name="x1ye=58">
    <vt:lpwstr>18jWL2vMdyr4KVu4dwFL5hYJjsXd9zlXOIIAJTQARzU0+9waPROigJ7OQ/GJpz9hkOPEOeMu6LXAFGCGivWrBNPU6/3x8f+UnFONn4/82LLxjTyiTWHGinstA0bRwwexoyvqmCa/HGX17kHtMHb4Ib5tdrnLB7hIs9a6T9KMgsxk/L4SgoljtWh2WSSMWK/yCwtWOsSEii1O2vNVrgXAULmnGWig4LkzYy0WHoj1VC/EDJ5Xm8ztSbS+GrGtRPj</vt:lpwstr>
  </property>
  <property fmtid="{D5CDD505-2E9C-101B-9397-08002B2CF9AE}" pid="66" name="x1ye=59">
    <vt:lpwstr>IgjSnzFxRxeI/llGY4lnaZb5z2+rOIR4OEr79uY2j5NDiEofITxFya01I3PcUrP6z3YqD33ZUzzjKmFHPSLCHT0rHtHz+6bwFctlaBiT/LrTzYfnklbW3LrkMETzO6HwRaeEV2sCYZ2m5hjgsDPYNKhG5tzC0AnjYXRF33TAzBUaD63mGTfwQzdYx99hVyTFz/zKwNUsah03nx8NtoSkufG3Guho5ixWSDg4SQlS0qAIzGN1R2uSHXWTJtBP2GG</vt:lpwstr>
  </property>
  <property fmtid="{D5CDD505-2E9C-101B-9397-08002B2CF9AE}" pid="67" name="x1ye=6">
    <vt:lpwstr>wdl9Bw+AJ5GUhcl8sHWxFZwE63GtqKQqm5ikeUdRM2/Ytsb8QuJyUwX0gBtiaW0di4fvSI+eEFbJum+S7Km0RubDy1HY1ZOH305myjc6mAKDu6kpZmD65H19/s9I+X3uTOqtLxRHupwsKbrSyhI9oxf/AEaeO2GYK5yUL+gkPJYbJ+R0IESuQMtfml8QtrqzSryHG3BAx0LMEDTmfoK7dOvut5IqClgnL6hI2IyIcxX7sLbHaPj94supygsWayY</vt:lpwstr>
  </property>
  <property fmtid="{D5CDD505-2E9C-101B-9397-08002B2CF9AE}" pid="68" name="x1ye=60">
    <vt:lpwstr>WS0q0qP2YEkakYs1P8DMOoCozIf390eWgRdIO1gqI70G2VcZSR1lrCun9fyaqNgjfggs+YNJ0dKyN1fesn6mj/r2pwrKvXSpuk+7QrU+4RZ7DxDnpVEa/qKsBVWa9WVjUbAO1GPzP7CnHKckFMGeKK4gWJsK8mjhKLbQ85yF+Rd1JU9pMoqpD/03S7N68oF/CHq8Qc6KMQqgiwn4A8r61r/bBdSKH1XRsx754mpuFTk1LfxET+0PMEzOSKeQOfm</vt:lpwstr>
  </property>
  <property fmtid="{D5CDD505-2E9C-101B-9397-08002B2CF9AE}" pid="69" name="x1ye=61">
    <vt:lpwstr>fk5iJy9Xh08uL61pCPfF+zf52EjtI015tiagblprmPwtNv9vrXzHaIuisNxz7U1WZHL4BrqsbHw4Gbq4UK4K/QSOEo9GvQ4L680eEjS6jTbLZQhhmna2dmhc+QsO7BqvEv/xSrY3n3HON9B+7zncU2n+IFkNw4BUyqkHiCdiyU+tbF9IUFhglDOzqeb0R/lcRyYnUuEt9usT3UALGDnCrNeN6huSTFjIlDvRH0X91l/x+qSoQzLwocACllQXb5g</vt:lpwstr>
  </property>
  <property fmtid="{D5CDD505-2E9C-101B-9397-08002B2CF9AE}" pid="70" name="x1ye=62">
    <vt:lpwstr>vZFLFaSdjIe/jiC8cuM/qTDmKlRzro1I49MAI/y/5HM6JCC2Vtty16ER25+Kuyf1nN5yBAA3c+77V8KYPPBAPF9xVd4PhS/dG+vrehbQRBxJ8/BU23C6gpQCQsuzv/pMZErK3Qft2a6l09iIWAzb0l6GzlRYle97SZU+rVB2SQJMk6Q3clKGbx6ZTpI3bVQ/7NPRf499zzaU5wXNsu8lHzdzGsrVzYy2f6lq+NHkOOgvnmMFtuE3k3lp7btageO</vt:lpwstr>
  </property>
  <property fmtid="{D5CDD505-2E9C-101B-9397-08002B2CF9AE}" pid="71" name="x1ye=63">
    <vt:lpwstr>4wRKjKwTdx2+o75EAP8YCI1+gPS9Wb9uGGP63oAvK756HJI+MDDMXo01izuIGV+acA7XYIZh+YBVpkWwF+TLLtlj1aw6PsbzVMIkeTfah6kyiRlZCukQ+GSQR6613l/QlpJl1IuOvw1HcDrVNX9ijh17xW0xwbirwrtpDY7nK3r23BZnXal0D+EqEbYiC0Os4/b/dvhWTfcrj3wM8X8SiZ6kkDGhB7JgEgpQevk2ewxjM0C0L8EPPkDDM5VV0DT</vt:lpwstr>
  </property>
  <property fmtid="{D5CDD505-2E9C-101B-9397-08002B2CF9AE}" pid="72" name="x1ye=64">
    <vt:lpwstr>3zHGHoFMW1f9e8K/b2azYUJgd/5dCP6J7bQLZvF72A6YPHrruRZD4gmW3Kg1uS9iMPEvOUXWPmmwHg6r8/EYymjSEb9FBBoGDpoRIjgLbxM2VKau+AD35zTcs0Knzf1GE4oT0F7VyaW26nV1NgK+oxXk88YVo071Koul4a/bEPH5o1I0vUaXmVSmSgaQNys/iC6TFSSu3oDwnbf4B60Bd2hfdrCh9CeHpEqOLIX5Rrp0fZgulFAot1mLn4cff0+</vt:lpwstr>
  </property>
  <property fmtid="{D5CDD505-2E9C-101B-9397-08002B2CF9AE}" pid="73" name="x1ye=65">
    <vt:lpwstr>z7yHOE+eKf79wzjT8fCeuWyn6pA75gqPBv9IfJwL4RQ0MP4bET8doo+c+znHD96PwmOx278gsgQQUE01alcs4KD8d/OqVac7upyV2dGa+6O+ARoNsgt0rMT692fLX/f+0EAi6dwTBiK+HOGvOb5TyIH18H+p785eIEcXqXSaNC7ltWCHA1d81T5LLZplswhzH/ulwyLNYJPMYCxlG2phlQsYxSII+b3jQWea7xyuuC3ZV3MTjRo1npFMxf3R00V</vt:lpwstr>
  </property>
  <property fmtid="{D5CDD505-2E9C-101B-9397-08002B2CF9AE}" pid="74" name="x1ye=66">
    <vt:lpwstr>rjD46DbCMzmPqVwa/6BoBJ6w0jrhYZWnutzYP2py7VSQwNjlJr+feqqB2wY7I8TXJvQedHNyf7HqMr/pWM9dHPtCYLyMRfO5AzTLjZOgCVL8GT+VJS/vfDVKKgaT9tEkowermqcdrYrlUuaoQhhJ5/FZy11qtQEIUfiAK34ha4BbdAh7t7nv7yN1lJAYecmb1nf1kQjWtjiEJ+jFaSOXVGxu85IyLBPpR9tOT6c3rOa4RgUMAWoCbtdLjqAX9fP</vt:lpwstr>
  </property>
  <property fmtid="{D5CDD505-2E9C-101B-9397-08002B2CF9AE}" pid="75" name="x1ye=67">
    <vt:lpwstr>kNgrbXG1dD2lkMLtlCpz9V4K6Jx7O1v4igq5naLWcCZae5r4x7WakyEj/t6ymBwazWz1QEljRMVK0+TKeH6pmLoNjd64xDVhsJDuodO3fLh1S05EfaUTdmZ5anE5rdP6kAM6umbQr/Q9aCCPN8eLh8fqdpWGNU0UBi5V5AFf10IGkv43ZOmHAf9I8K8M+93T/ZyZ/4yx89qXz+/lD3CCOcU0VJ8GA+IairMFpWt4PYesFj6pp7OmiCxNaMgizuA</vt:lpwstr>
  </property>
  <property fmtid="{D5CDD505-2E9C-101B-9397-08002B2CF9AE}" pid="76" name="x1ye=68">
    <vt:lpwstr>CTGM0MvUJV6+/vbKUS8WvPmItnrDLOfge7sDL/eJBCUxajY1heIaDiPup283QI1JLDCmeemO9nb2cTbYirYzuRuZ90BEpyxnhVtxkGeKjitxrHTivgAXOREAqgzdieLSC9jpSuOXOGwUyShCvXOZa0dNfLFPH66hTB/4juxljz38jNlb5g0rJScuAmG7X1LvhkDws3zIzyxbbkTr2LrfQoaGYCN2vuioWN7vpOdf2UXmllIAiEIjUf/9ediL2Wk</vt:lpwstr>
  </property>
  <property fmtid="{D5CDD505-2E9C-101B-9397-08002B2CF9AE}" pid="77" name="x1ye=69">
    <vt:lpwstr>9km8hbbobYtl8J4ONklFZfsu5RTe4tRfnmWme7fj0t6sXtNWHUtlWPgJijqcGkAWx1HIQXwbbC08paxWw6RbFha97jALPVuTJrtGfF9vMgd3ugTtNouij4aTu+WTh8/rIaXcxssSVMqvYAVDOvyewVUyuA4qiVNOMHcWtebgwrEJgUCHKMpxVSWSbh/DZYUq5sqRGtc03ts/hl2KuAKUyYRWSBsaPL+nfyS5q+6bx1Px9/MkOQiJOOq0G8SRipE</vt:lpwstr>
  </property>
  <property fmtid="{D5CDD505-2E9C-101B-9397-08002B2CF9AE}" pid="78" name="x1ye=7">
    <vt:lpwstr>ZjZYzBMXYSpORJ4iNCJspOL5zK16rvtFER7/rxiNJkjAZj5TVdYCQyRwhkDdgT/F58DfFihzLdc/+RaVmhdGpOqHsJQwMr7YBLUhOK8s9hMtEz7apQis915e4tfACRtU+zHL2C6GabQmoK7W60xkBl6KRgRkq1qRCEG3vQdDGryEItneUFbI1w7+PoRVdrogXsneXboaXNlGQN6wUNh3Jhk2zJTGC5XHGZTQQzr8C7dvXrKu5cWz1AzTjQfVzX1</vt:lpwstr>
  </property>
  <property fmtid="{D5CDD505-2E9C-101B-9397-08002B2CF9AE}" pid="79" name="x1ye=70">
    <vt:lpwstr>EeK3+RmuWp+H7TcqbK7tjpvmgOSNpKr235A7kSVJH40kKQZ8SRb6D7bDKlS3cvPcEKfqa5htE8GbcAVoWEmKFLPm/lS9jOJ7O/vxosyzwy8/pNy1DBQX39acPmym1UJVqIxnZZGaFv2Xx6u5w3dXXaisLwlLPkGGcw69dqRSAMo/3wlo7iaIIk5wKlFvHJaHyDfIUJbr1s0mU5XyRZH0d+puQsXvZ/yAdNMJi4VdCCcUMGDjR7QryYR1CEwGmpF</vt:lpwstr>
  </property>
  <property fmtid="{D5CDD505-2E9C-101B-9397-08002B2CF9AE}" pid="80" name="x1ye=71">
    <vt:lpwstr>uNKQeBJfHO435X1/abFCaml1T/tDi5ADiagXzxOuonXpZpxRpSEAVnxer41VLaiUZ7/qKNuhOMjf0DKYg6D8wkRXZxsGuKc0IONsdRFrotZxp2SOa87EHvBqUI5OybAiADCUrvGulMrszPjV3Nxwk8hC44luQvSG6AwnZhKrdS1vD8d7WZB+i69+Re2peZ4MDoQxhT4coZW3P2k1nIP5lfdVWKVs4JEH1LjS+hq8PIzejUG4RiOOV8WsI+f14cp</vt:lpwstr>
  </property>
  <property fmtid="{D5CDD505-2E9C-101B-9397-08002B2CF9AE}" pid="81" name="x1ye=72">
    <vt:lpwstr>+O4aCicM1kbqO5brY0L7EV4Oqhwj8hIzMwzy3BDc9ovV/HW7W0suq0TWY7RyK5CWAu5ecvNE9MwsLgEkhZw259TW0dVUFOFIzIfqKRTJccXH5W2QPjemfbNW2MTsUExX1MAlta25/pan46Fp7LZB/dGg2Ijfas4fpoBceJVspZt5qM1fH8hoFjad2FoJlQTgOyvtRmnfkNcK/IGL+46rtH37RV+eLnjjAyEq529oeeN7h62ESgu4sakrWY2D8aK</vt:lpwstr>
  </property>
  <property fmtid="{D5CDD505-2E9C-101B-9397-08002B2CF9AE}" pid="82" name="x1ye=73">
    <vt:lpwstr>cryOQg1vdGcuRDQKwvcf1fTlQvse4gC6cTnmQX1buNluXqGYQFxk1o8XV8mmC44VjmtxdEeWqXZeMT4eheuKzyf4694LJ4bMQOSXAJhCWTjEyc7n/Nd2YT36wmFLKqaGJ3zFC/LU7EAJRXTse2Ut7P8uh0W3U1l+ES7oOah6ATEW+CWjw8/5GF/SkjhBcZLA9G4GmeMBbaZuDjeD3fbKTec4wg4YaCTpeRw+iWCkuqyRRzfc1+BDUh7binG/Wxj</vt:lpwstr>
  </property>
  <property fmtid="{D5CDD505-2E9C-101B-9397-08002B2CF9AE}" pid="83" name="x1ye=74">
    <vt:lpwstr>NC3xVeN5dtSzByaxa7wjslhxk/FJMKDc18q0p80BxFjZpo2ByXNWG35TuDkox00j5fkl/knyv0dT/oN0jk78ihzL4hXkoCegQFzf5k6fNxvbjJIozDiRxOF1f83BVwQ94nixhlwPcb7zb4lEcQ9baBFp3gw0ugNb/EpGi8lzT5OerMA88jo2nYRkSJCLVjLpH0JAuav6i2MUvpTr+wGYmvR5Qxh5L7d9VTQjJfdtzxKDGCAeOUbSr5Tr1fEmdGo</vt:lpwstr>
  </property>
  <property fmtid="{D5CDD505-2E9C-101B-9397-08002B2CF9AE}" pid="84" name="x1ye=75">
    <vt:lpwstr>VEbY64QAZWvBsjztHVsUUoHxHStHacvBezFiL1gKE7oluNq9Sl/IpgbEGjieDHOFJFPiDsm7u3pVVCfzmWh7Qh2OFMQ9gZG6FF91+dj/9wCXHf4qT1CTJDrrr/2q5HG+doPxTYOaIFQALqqQ+4b9pCQ77ustQXgqEZurz6rcRgaLW73h0xW3YzlOD03008RnpGdRvScPZKKTgxQ9FpX9UAiaiiG1VAqiaKXXos/aRTl0Q+vRdgilc9AD8aDWiX0</vt:lpwstr>
  </property>
  <property fmtid="{D5CDD505-2E9C-101B-9397-08002B2CF9AE}" pid="85" name="x1ye=76">
    <vt:lpwstr>E4dsdi3C1P1Sg/bBkeIJkSGHZM1VUBL+aaZqJChDzraBGeQMZ4zr85kMi15HprquUCf2DM8mrnFDTIer1Ld5qSpG6fIkeN90hySPbtzgfiGz8QCnZmmzNXCjBIe3O9DyH8K9C64lwlIbqbyQYlPHJcw4QuGosx4WHmWWqF64iphKGGFAYfVZzak20Ui7ako/tv8MrlfNzVGEF4hCZ6yeurXPcOqsDwjFzdIgk+psFHI1ZKrjv/1ylhfVX/qr7+y</vt:lpwstr>
  </property>
  <property fmtid="{D5CDD505-2E9C-101B-9397-08002B2CF9AE}" pid="86" name="x1ye=77">
    <vt:lpwstr>UCx87gIlbkMbJRqOcFARwALq8kGzdVD6T1R9lxMzJkkee/MCqKRxeey4dmJInC1SRMEU1irOD54SrOQ+QsyYqGlCZ+JhLwjVB739SNX/EToxrysYiLRpPIaHxfLyZ9qQ6ndfBzCAJOwY/XrMIwANMNScHdQkIFD29ISKCvaaCR20GH0TbkeLbxTHXFnKsUKIrjCvssp+U99oFFArtUdo3LvcW4hebscm7LLxp5jYsiMaxTOijtqOMvcQyA2RQw8</vt:lpwstr>
  </property>
  <property fmtid="{D5CDD505-2E9C-101B-9397-08002B2CF9AE}" pid="87" name="x1ye=78">
    <vt:lpwstr>Bay9QqT9pp/rPuSxA0BYYQLJSrbEadi7bzcPPt6zISU1gWCpP5AO9buw9rR6yb4jwOHDVpoHxD/NSVX7y46xpDfHaclc+oFPiJ/cS9FXvgy8yco6KE+Am+RLtMPcziKI4DJw7ZAEnvb+3LDZCiKJZeNiQkAtey9dqNK08bzLskpNaugNRwtrqI/Z1fkHm+DX1Cja+FaF9IPKVuTekP8+9r7YqRTGTNtZwWT6QimynDOkstUsFvzInnIaoefZoi7</vt:lpwstr>
  </property>
  <property fmtid="{D5CDD505-2E9C-101B-9397-08002B2CF9AE}" pid="88" name="x1ye=79">
    <vt:lpwstr>Kogdld/98jsYM6HKnm25z3wJ9Artj8K1NkZHFMTaHdhkcm9drYnPyw/FDg82eI+KOib4GgV9I8/eJ5ZJiomVAfcyoyj57cmM693Z+Up+uj3mKpzhxswiZLEy3YE6ki6E8G2/WI+6gdygbZo61lQNHwH8dCW4LDconStBOPYm3B6zNUKXUkJEb889RYx7fyS2kJrc1z3z7Fb6ZYUjKxozpZKWtmty17xljCo7YoZl3X+pORhqA8PB68j8Bb+oBlg</vt:lpwstr>
  </property>
  <property fmtid="{D5CDD505-2E9C-101B-9397-08002B2CF9AE}" pid="89" name="x1ye=8">
    <vt:lpwstr>1kun8qEp4v1xZ/HTknSdPvFB0yjm8vhisp7l9Ov1DQWnjmAmB93SpnflFongj6e/4QGpA25P7IMx/EZGZO+hqn2JMUkaMC5E8b8lii97B3I/KAv4pdtIZh8oarncMARsXqCo+hQfDxElBPzWGIH0+rzzM7mP1xl0Xeje3RC9CxZ+ACtK/wBvVChmC7/nOSD4K9W4Tum5XBBeEiQWZ/rCTeq+DCyeyIvSHfXqvejahbxV3TCxS9K/Tf5hCAeSd9u</vt:lpwstr>
  </property>
  <property fmtid="{D5CDD505-2E9C-101B-9397-08002B2CF9AE}" pid="90" name="x1ye=80">
    <vt:lpwstr>pUWBo4dYGM0Gf5ejhmLhPsv6mnnMxs7XTAbW8cl3sGof0nWFGvV+JjLK3+FbmEl54V83Y7KxtIZTuFnTl2nwbovCLZFrM+mRoshaH/eHy4BXMrZWnSIy19SRB+Iv0YdXrMSI5+7JBpEetqM7V9+xI+MWfixfX46Yp+NssUwm0+dZ2zoRa+i1YRMfIlAMh9rFIngu6Wx5m55vxWINox6V81X0DTNycXiC5W3gtIcm8ITvImsP40uSWwiLIxj26io</vt:lpwstr>
  </property>
  <property fmtid="{D5CDD505-2E9C-101B-9397-08002B2CF9AE}" pid="91" name="x1ye=81">
    <vt:lpwstr>IehBSyWKkqVR+HWMmDMesC+HwGEKUMaRgIk6GsDEAL/iFV75nNB/YMGJYPlnqKD0xTvtezESikk1jdeCl2W5d6PHEhcAhE6azsIdAaRhfpPJRSPv5MjVX2OuwC3ALHE9SFNAJ4avSgoTcLRMrgLsFEPGoul8ON9AslpTvGFjSSZcJTs7qzDAnYlvDNcP7mdfiJq1ovekEbRzCQ8BhFHy3NGIW7DjyL0oGpdTaNZ/Xg32AHgn1MeQyP+0uWu7MtK</vt:lpwstr>
  </property>
  <property fmtid="{D5CDD505-2E9C-101B-9397-08002B2CF9AE}" pid="92" name="x1ye=82">
    <vt:lpwstr>+FGuX6E3sNu6LPJ06UeEMAVDlTsYaGfgl/LJ3wCTDRyLlGn+CSsgOh43QTh9Ri10iRN94SyJ+Ciz1dfpNUbfHaLlVp/05mTXoUXermPNEN6hzn8JjHLz4VIldKxghdYAm7LmVUkFF8OG3AJdnLXlokas5bmvhCfc9kOwakR/nsZjbQiViIdDNR/tP4gls5ShsAeYROlZICJPrT6gW/ySrT++0nC1jPIVvAoExug0B6awOj/QDThHQj+b75Ir3rg</vt:lpwstr>
  </property>
  <property fmtid="{D5CDD505-2E9C-101B-9397-08002B2CF9AE}" pid="93" name="x1ye=83">
    <vt:lpwstr>GUde+ppVnnMCP6K8P3BO/05ge4XCJWAaaGkgAfiGvujqosGHfut8OiusOj6kD7j5K58m6XPnNLqsEWRFJSxXBVZGzcnYrUfaPDzK1/1xKxnItoXHXzCb464gNHqSBsNBf7uUH/Kz2S125jRRJJDBqZqEGizp67WYiAOLvD0BBubw2H6K17K2k8owAOUbXYmyAPfe4xV2KW/uIjUb48J8V/H4sWxECKkh3qjbjjOzy09dWeHsBkDibct/aQp0PNH</vt:lpwstr>
  </property>
  <property fmtid="{D5CDD505-2E9C-101B-9397-08002B2CF9AE}" pid="94" name="x1ye=84">
    <vt:lpwstr>Cfde74+Qn23ZEiU1rYQm1qFgpNvf3Tn1um0fXe2P5YVgIJvzW5M++GxhXVPH8D72hM42iA1Zm7Lu2HQ7I4y9RWk8DQ5eS/SZhVK2bsfBEjfYge0AJAw3M2njQnOdmi+xFWGVifcqQfaVJzgVNb5SSBnEjv3lk8tia1WnG3dDnQMlYL4drLKRmQBTzj0C/nexESmwGKHIh4n9JM6w+3ArmN9jfz/oRPE9XeWmq8cpPXLbePu2w08YViDRDt8IVqu</vt:lpwstr>
  </property>
  <property fmtid="{D5CDD505-2E9C-101B-9397-08002B2CF9AE}" pid="95" name="x1ye=85">
    <vt:lpwstr>aHsSQkMa5OnQW2WnGRnmWcshzXoyBd7nvB7vF1v2RaHlJxpjIu6Lt05b0Y2oEjagG1uDMeFkvqeuWBQlhbzAINMSWfCUK82k1D8Qs3bYEGnWhYV8Q5up3T6NbUiNlZSMTfqsy74k1wlUcjX03q4ws4V+iL52SbDval78OuclrnWW+kA38KTCEcI/3L4g376wC1AUxQdlVGBvluaDZR/waV8GbCmusmoVhCuLlxqFqrQCKrPHBj6lxzJ0A4ITI0q</vt:lpwstr>
  </property>
  <property fmtid="{D5CDD505-2E9C-101B-9397-08002B2CF9AE}" pid="96" name="x1ye=86">
    <vt:lpwstr>x0j5HolpeddvRN/6YER4LHGN5eV2JXOn2hBTdS9k057vXXfASXRjfEbpqtwk8QN4LgFg/Mn+iek/Rtjp6+eWm1xjedYgij0+sC3WX2oSD5Oo2aQw74t/kAwPRpcSsuBmTUo+QaOqG7obqk1K/SRt5Rr28Cu+ZhbzEyWwKoSwiQdEaDYCbNuSVhZAJeJFuOq6FHf5HRHUVGqCJxnIpMq8CJB5/rqjj99hQfDP8B5V3EdDIGNUj91IWkVR2u1QKxi</vt:lpwstr>
  </property>
  <property fmtid="{D5CDD505-2E9C-101B-9397-08002B2CF9AE}" pid="97" name="x1ye=87">
    <vt:lpwstr>+f6CMUUaUnoesnnJbdIqFfpCEjB6ab9s30gL8uBjXjhDhBsDx45DAvoXmqs6OKHXnpD6XLIsqqxsTH6USxnbuOkPnTktFMKyIXsIv3ZuCpvQjcszanEpRhn8LPHTvvUvQklRkufr0ZNPmw+lZaao+HjcLvX8WwdNT5u8yGaw9IkP/vwmxZkajJY+3H9Fply+Fua3RnpT5r+PhtNZY1G8bueLIFUvH6UIm5iKS3OxMf0CxmgWAdrrwKf1geNtH5U</vt:lpwstr>
  </property>
  <property fmtid="{D5CDD505-2E9C-101B-9397-08002B2CF9AE}" pid="98" name="x1ye=88">
    <vt:lpwstr>s0EKVO2CRsMeJpSVomScAlT1zMxH3/nLT7cWn0SbKLCmw6KqB6ZkQf7OECqv12KxA41NsFTKbrAPJmKkFYKj8tmmeAzROR3zeCH1zs/2/Yn8CcTpjZS6G32p94PlGbEFXWyivVFRY76qFfhcXBRUJMz5JNtEB6+PpiF8bP1SgGOxcmdtXtY7pG2vytSBBMPPXxaIG/rbXRyiq6t6jfUB776M9EvcS8RwdKDknBIamlnxGkXr8zfk5LLl2lG2iwx</vt:lpwstr>
  </property>
  <property fmtid="{D5CDD505-2E9C-101B-9397-08002B2CF9AE}" pid="99" name="x1ye=89">
    <vt:lpwstr>52YQ/YacQfxD9jn8g8217RjWtHqbXH51aV9+z+s4IAwjsStybePil9nYndguSEylZ+JsiwSrWtsJPKpy1gGMGXiFa01Sy1Y5tBt/PcTct5Ho5x3rUvywCHyXpeVNTIxStXTObHy4/1CjLDdmuUQGr8jGF0wi6PsmhPYQ7ZRApfsTSk3qdxlTzi0llkaD0HumFtV9h+pVM+1IK/Vb7Ca8o77NeD+n2YTJC2NFr9SzzM1sbIXrWInbNydBPmptTuF</vt:lpwstr>
  </property>
  <property fmtid="{D5CDD505-2E9C-101B-9397-08002B2CF9AE}" pid="100" name="x1ye=9">
    <vt:lpwstr>Xxg+AqSx+Puhe1zmjvAv7EZNYll/mIIHhLYWlnZAn37PzchOqhH/IwmlaKn4r3QHrgptKswStV0QhTurNzO7T2lSRYy+UzlnC7qHL3wq6vPlm5mL+7DTHQkej6YIaIBB6cgVglu0JuDXdVgvfOoKRYIXByiuQb4KsthAe+1dvnQebPp7qwNZHijBeOeXy/3bZiYRdxtBAj5p43SriGmm2BqlIaQrkKmiy+ZUPtuRg+5qJttOpfTc4k+cQWYFYnB</vt:lpwstr>
  </property>
  <property fmtid="{D5CDD505-2E9C-101B-9397-08002B2CF9AE}" pid="101" name="x1ye=90">
    <vt:lpwstr>+4qZvCtIH/lcNS+4T5RnfPcF8oX0N2GJN+aisDMOCcNJ8CaESgFd2pWCyeW/gtKcNHg/0QX0kkwlTkbN0NMo5665tJ+N7i7UfS4WGEhShSh8/jEYtW/7ENhQLhjZ0CbOPTBICzQ0dcgBWizsLA3wtkfGwqH1oFy4od/P166jF1qrihqhhiecvbAQ3uymJte5b9KtNZpHiyv9S571BvNOg1GSkDaUU8mlDysv5lzkn3bZaPw0sLYAxvF2e4mxDo6</vt:lpwstr>
  </property>
  <property fmtid="{D5CDD505-2E9C-101B-9397-08002B2CF9AE}" pid="102" name="x1ye=91">
    <vt:lpwstr>iyiwsRTekQTw8fXJjlVfk1LoP9ejf5ystPFbixPov6CmvQFAEVdfo+RFhTEZN2kd1ZIC9tvJI9Qhl+C+FqPilINPyVZOnzoofApzk6S625/QzHL4Sj4HiDD8MkudtoQQI0MMfClYZTO+kzjXABPJp8D+Uhvq9r5MgS9yu8ueF0q0GoBpDSpJc4pqZai4g0LzpYILwBlPFG8+WphRR3r+ovgW1HWS0O2PTVAYUc3NMsjYMHbtEog8vgEgOKiHaLz</vt:lpwstr>
  </property>
  <property fmtid="{D5CDD505-2E9C-101B-9397-08002B2CF9AE}" pid="103" name="x1ye=92">
    <vt:lpwstr>O9mMTmdk8wKch+OXQ1A2E8/KL+Oel+VReFyd0/vqilRlyftsxZrAvMBXDYQIV6yaUBIXcLCAgCs8X4c33zjEqbSHlnbkNv2S9I2fLiId1+NA0LP2mYge5ud4SAL3VzuOm2gp/9w/qQU6G+rprgxj3FeRskZ+RzvCdtg6YD0To18RJONrjOCVdy1tkdwihiln6iR9Tye+SfxjvuPGmSYAqa1oZe09hAD/AWFwjFh0m6kw21IM7jvrWqj2K8j4pv5</vt:lpwstr>
  </property>
  <property fmtid="{D5CDD505-2E9C-101B-9397-08002B2CF9AE}" pid="104" name="x1ye=93">
    <vt:lpwstr>OlDTramJBWfDw8cLoT15/8XP6Bkzs4zL4mYS8Y4n8rqKuGUY0x1IPqCXFN5bjFX2r64eQYGGweB1Z2kPW+qo5cL/ThDh8lDkok8iURC0JqnlvNuaBkmelnhcbyh95fS/pDVO5LWPb4q4gSjE5MMaCY83xHn4vDkGDXV6DNIy+UyAXh0Xqy2/EzUOrH5/IAgUUHeXiJ4sBnEHncMWG9eCELlu6DMmArFraQRtSTjm+PfFHlQ5tYpNp1PCn/jrocg</vt:lpwstr>
  </property>
  <property fmtid="{D5CDD505-2E9C-101B-9397-08002B2CF9AE}" pid="105" name="x1ye=94">
    <vt:lpwstr>ZUeV7id+QplJNZJSiMYbhPAx5TQllnMUTQJQfJ79j/PlbDMFIY7pd9TyWPDJu5B28cwpYpHu4QYbzQoMKAZGaAo1FaSYSfFyFqOjkH1IuFitkZiE0ybhMeqqAS4kRpOrbw3j7wRNnoW/XwiWEd3oDckzONDDu60xPPbVkLhKljV/SP9ERDZKn152hDzujedUJ/tQbBch6z0LGBQh+TwpIINDyMA4jBKGnDj6iPOBeI0HvDe13Gs+KHeS84Luj9D</vt:lpwstr>
  </property>
  <property fmtid="{D5CDD505-2E9C-101B-9397-08002B2CF9AE}" pid="106" name="x1ye=95">
    <vt:lpwstr>rKNG/K72qU4qaktoOb3MjDHa9eoMBiS7l4pEAKSbbMsls7F1SsS9feLgT0M44jRnOjc87qVLe/T2kRybLterdiq1MAt8lRRKUpHW1kIVyer5AIi1O8aM9MNripdVbGsbkLNAC/8oih4c3AIpgIQQ8VoOaNW3QLk4QtvQIL+WLpdnNS8GQP8dFtyTspAKW+RA52yliMAngwgO/+N8IZ1+3wHDc+cTtL6WincNEMXluuGj7PjFcbpCZhefMF3FAmc</vt:lpwstr>
  </property>
  <property fmtid="{D5CDD505-2E9C-101B-9397-08002B2CF9AE}" pid="107" name="x1ye=96">
    <vt:lpwstr>iUkg3Mpv+wksrRrdb5gXOh3TOKy/Liwp7Wh0ZApqjxa7IizyfgWiohIG2CAvE/g8X/EzBoNXuJF7OzIcKvlr074Xh8wnkgsSj7scMYR0YvE9hmr7W81lCfOv1b+1Q/xp9dH3JViqy3Bkcce35fU7DxVV5CiunBUk392HFJYcu6nA/YhBJHed9rMWaaowgEwESG+IMDAR90g5hNGU0FM9Mc/x1XvGE3CLnvf+Hi/euDmmVX6mefkHxGitmIohkW/</vt:lpwstr>
  </property>
  <property fmtid="{D5CDD505-2E9C-101B-9397-08002B2CF9AE}" pid="108" name="x1ye=97">
    <vt:lpwstr>OHC14EsmD5zHBxejzEC0uQlckc1Z735NcsCuwM9Rdv6Upnwu5yocKMGfxFjv8xpDISvG+sppbGH+ZBEgfh6Vdt3VmCDygpQh972Mok0pYt0f53sySX2elWIcSwq1n5WQqM+9LMNuhLpFjrwnbgD7tEtLC8zCE+u/itVNaC7gBoH9QPVWnnNaif3/DP4OZzILJgsBTdOjACMoMEni/JLSUYsLbiXNYqelnRTzvjHavTXYLXAhmprSa1F6X8PPmNM</vt:lpwstr>
  </property>
  <property fmtid="{D5CDD505-2E9C-101B-9397-08002B2CF9AE}" pid="109" name="x1ye=98">
    <vt:lpwstr>qo0oXUGVo98rHDVSfMsm27HW71oMNxy4ooPKM4enr+NVDGYe02782UkRLnF+HpdfmDScnu8m8AWfchEtUDbEwtUNXzroomQ6wRVUr0G7iqxyRy8Ali0nk6bP1UECRx+ynRJBKyKo2/RPu6sIrS3qNWQb/DHNoUnIH5X/PFakqgkHFxqYVQToIaHGJLOn1v/Z2Nj9/605Aiidl7Ogbx7ITfC+a7c2a60XxBF1v2N+sxOq1ylh/4derfemTUu+8Wc</vt:lpwstr>
  </property>
  <property fmtid="{D5CDD505-2E9C-101B-9397-08002B2CF9AE}" pid="110" name="x1ye=99">
    <vt:lpwstr>/MxveL4uLnv3GUgx2WeKCbY0VBqWcQ4FRNRIuudfdYMAusiU0kCQzv6288Lp/+ZsOnMDpQLu4OoPPG0OQbUUFhRbmvppIC1YvA7o/yDKwkDuMKIMUPNnXhWxJUND+UgCGkLXuBxJgyKRfuYZkXyWz48mf/SxmpXRnCuu0kn6O4j3f+inT2dwXC9RbwACtQDZAFpnXguw3g8Tm0F/2BPuJXKQdfNmwOCxRB/Hx9O7E+M6sEq6CsL4JhnTp16q5Nj</vt:lpwstr>
  </property>
</Properties>
</file>