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264E" w:rsidRPr="00E07796" w:rsidRDefault="006E740F" w:rsidP="0021200C">
      <w:pPr>
        <w:pStyle w:val="Heading4"/>
        <w:keepNext/>
        <w:numPr>
          <w:ilvl w:val="0"/>
          <w:numId w:val="4"/>
        </w:numPr>
        <w:tabs>
          <w:tab w:val="left" w:pos="2400"/>
        </w:tabs>
        <w:spacing w:line="360" w:lineRule="auto"/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noProof/>
          <w:sz w:val="18"/>
          <w:szCs w:val="18"/>
          <w:u w:val="single"/>
          <w:lang w:eastAsia="en-US"/>
        </w:rPr>
        <w:pict>
          <v:rect id="_x0000_s1028" style="position:absolute;left:0;text-align:left;margin-left:5in;margin-top:-20.25pt;width:108.75pt;height:123.75pt;z-index:251657728"/>
        </w:pict>
      </w:r>
    </w:p>
    <w:p w:rsidR="0009264E" w:rsidRPr="00BD31F7" w:rsidRDefault="00C42AF4" w:rsidP="00BD31F7">
      <w:pPr>
        <w:pStyle w:val="Heading4"/>
        <w:keepNext/>
        <w:spacing w:line="36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RESUME</w:t>
      </w:r>
    </w:p>
    <w:p w:rsidR="00DC7A27" w:rsidRDefault="00DC7A27" w:rsidP="00DC7A27"/>
    <w:p w:rsidR="00DC7A27" w:rsidRDefault="00DC7A27" w:rsidP="00DC7A27"/>
    <w:p w:rsidR="00DC7A27" w:rsidRPr="00DC7A27" w:rsidRDefault="00DC7A27" w:rsidP="00DC7A27"/>
    <w:p w:rsidR="0009264E" w:rsidRDefault="0009264E"/>
    <w:p w:rsidR="0009264E" w:rsidRDefault="0009264E">
      <w:pPr>
        <w:rPr>
          <w:sz w:val="18"/>
          <w:szCs w:val="18"/>
        </w:rPr>
      </w:pPr>
    </w:p>
    <w:tbl>
      <w:tblPr>
        <w:tblW w:w="10515" w:type="dxa"/>
        <w:tblInd w:w="-19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206"/>
        <w:gridCol w:w="6309"/>
      </w:tblGrid>
      <w:tr w:rsidR="0009264E" w:rsidTr="00F90C7A">
        <w:trPr>
          <w:cantSplit/>
          <w:trHeight w:hRule="exact" w:val="8307"/>
        </w:trPr>
        <w:tc>
          <w:tcPr>
            <w:tcW w:w="4206" w:type="dxa"/>
            <w:shd w:val="clear" w:color="auto" w:fill="E5E5E5"/>
          </w:tcPr>
          <w:p w:rsidR="0009264E" w:rsidRPr="00094C0B" w:rsidRDefault="00745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mallCaps/>
              </w:rPr>
              <w:t xml:space="preserve">MONIKA SINHA </w:t>
            </w:r>
          </w:p>
          <w:p w:rsidR="00DC4470" w:rsidRDefault="00DC4470">
            <w:pPr>
              <w:rPr>
                <w:b/>
                <w:bCs/>
                <w:sz w:val="18"/>
                <w:szCs w:val="18"/>
              </w:rPr>
            </w:pPr>
          </w:p>
          <w:p w:rsidR="0009264E" w:rsidRDefault="0009264E">
            <w:pPr>
              <w:pStyle w:val="Heading8"/>
              <w:keepNext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Email</w:t>
            </w:r>
            <w:r w:rsidR="00C42AF4">
              <w:rPr>
                <w:b/>
                <w:bCs/>
                <w:sz w:val="18"/>
                <w:szCs w:val="18"/>
                <w:u w:val="single"/>
              </w:rPr>
              <w:t>:-</w:t>
            </w:r>
          </w:p>
          <w:p w:rsidR="00094C0B" w:rsidRDefault="00DC4470" w:rsidP="00094C0B">
            <w:pPr>
              <w:spacing w:line="480" w:lineRule="auto"/>
              <w:rPr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 w:rsidR="00745094">
              <w:rPr>
                <w:b/>
                <w:bCs/>
                <w:color w:val="0000FF"/>
                <w:sz w:val="18"/>
                <w:szCs w:val="18"/>
              </w:rPr>
              <w:t>Monikaraisinha123@gmail.com</w:t>
            </w:r>
          </w:p>
          <w:p w:rsidR="0009264E" w:rsidRDefault="0009264E">
            <w:pPr>
              <w:pStyle w:val="Heading1"/>
              <w:keepNext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Mobile No</w:t>
            </w:r>
            <w:r w:rsidR="00156F9F">
              <w:rPr>
                <w:b/>
                <w:bCs/>
                <w:sz w:val="18"/>
                <w:szCs w:val="18"/>
              </w:rPr>
              <w:t>:-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09264E" w:rsidRDefault="0009264E">
            <w:pPr>
              <w:pStyle w:val="Heading1"/>
              <w:keepNext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745094">
              <w:rPr>
                <w:b/>
                <w:bCs/>
                <w:sz w:val="18"/>
                <w:szCs w:val="18"/>
              </w:rPr>
              <w:t>7879280266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="00C42AF4">
              <w:rPr>
                <w:b/>
                <w:bCs/>
                <w:sz w:val="18"/>
                <w:szCs w:val="18"/>
              </w:rPr>
              <w:t xml:space="preserve">                  </w:t>
            </w:r>
          </w:p>
          <w:p w:rsidR="00094C0B" w:rsidRDefault="00094C0B" w:rsidP="001E43F1">
            <w:pPr>
              <w:pStyle w:val="Heading1"/>
              <w:keepNext/>
              <w:spacing w:line="360" w:lineRule="auto"/>
              <w:rPr>
                <w:b/>
                <w:bCs/>
                <w:sz w:val="18"/>
                <w:szCs w:val="18"/>
              </w:rPr>
            </w:pPr>
          </w:p>
          <w:p w:rsidR="0009264E" w:rsidRDefault="0009264E" w:rsidP="001E43F1">
            <w:pPr>
              <w:pStyle w:val="Heading1"/>
              <w:keepNext/>
              <w:spacing w:line="360" w:lineRule="auto"/>
              <w:rPr>
                <w:b/>
              </w:rPr>
            </w:pPr>
            <w:r>
              <w:rPr>
                <w:b/>
                <w:sz w:val="18"/>
                <w:szCs w:val="18"/>
                <w:u w:val="single"/>
              </w:rPr>
              <w:t>Permanent Address</w:t>
            </w:r>
            <w:r w:rsidR="00C42AF4">
              <w:rPr>
                <w:b/>
              </w:rPr>
              <w:t>:-</w:t>
            </w:r>
          </w:p>
          <w:p w:rsidR="0009264E" w:rsidRDefault="00745094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Monika Rai sinha</w:t>
            </w:r>
          </w:p>
          <w:p w:rsidR="001D4F2E" w:rsidRPr="00EB59E7" w:rsidRDefault="00215ACB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D4F2E" w:rsidRPr="00EB59E7">
              <w:rPr>
                <w:sz w:val="18"/>
                <w:szCs w:val="18"/>
              </w:rPr>
              <w:t xml:space="preserve">\o </w:t>
            </w:r>
            <w:r w:rsidR="00DC4470">
              <w:rPr>
                <w:sz w:val="18"/>
                <w:szCs w:val="18"/>
              </w:rPr>
              <w:t xml:space="preserve">Mr. </w:t>
            </w:r>
            <w:r w:rsidR="00745094">
              <w:rPr>
                <w:sz w:val="18"/>
                <w:szCs w:val="18"/>
              </w:rPr>
              <w:t>Uma Shankar Rai</w:t>
            </w:r>
          </w:p>
          <w:p w:rsidR="00DC4470" w:rsidRDefault="00745094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Mata Veshno dewi marg new khursipar, Sangam chowk, ward number 38</w:t>
            </w:r>
          </w:p>
          <w:p w:rsidR="001D4F2E" w:rsidRDefault="00215ACB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Distt.-Durg</w:t>
            </w:r>
            <w:r w:rsidR="0021200C">
              <w:rPr>
                <w:sz w:val="18"/>
                <w:szCs w:val="18"/>
              </w:rPr>
              <w:t>(C.G.)</w:t>
            </w:r>
            <w:r w:rsidR="00094C0B">
              <w:rPr>
                <w:sz w:val="18"/>
                <w:szCs w:val="18"/>
              </w:rPr>
              <w:t>-490012</w:t>
            </w:r>
          </w:p>
          <w:p w:rsidR="007A104E" w:rsidRDefault="007A104E" w:rsidP="001E43F1">
            <w:pPr>
              <w:pStyle w:val="Heading1"/>
              <w:keepNext/>
              <w:tabs>
                <w:tab w:val="clear" w:pos="0"/>
              </w:tabs>
              <w:spacing w:line="360" w:lineRule="auto"/>
              <w:rPr>
                <w:b/>
              </w:rPr>
            </w:pPr>
            <w:r>
              <w:rPr>
                <w:b/>
                <w:sz w:val="18"/>
                <w:szCs w:val="18"/>
                <w:u w:val="single"/>
              </w:rPr>
              <w:t>Present Address</w:t>
            </w:r>
            <w:r w:rsidR="00C42AF4">
              <w:rPr>
                <w:b/>
              </w:rPr>
              <w:t>:-</w:t>
            </w:r>
          </w:p>
          <w:p w:rsidR="00C42AF4" w:rsidRDefault="00745094" w:rsidP="00C42A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Monika Rai Sinha </w:t>
            </w:r>
          </w:p>
          <w:p w:rsidR="00C42AF4" w:rsidRPr="00EB59E7" w:rsidRDefault="00215ACB" w:rsidP="00C42A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42AF4" w:rsidRPr="00EB59E7">
              <w:rPr>
                <w:sz w:val="18"/>
                <w:szCs w:val="18"/>
              </w:rPr>
              <w:t xml:space="preserve">\o </w:t>
            </w:r>
            <w:r w:rsidR="00745094">
              <w:rPr>
                <w:sz w:val="18"/>
                <w:szCs w:val="18"/>
              </w:rPr>
              <w:t>Mr. Uma Shankar Rai</w:t>
            </w:r>
            <w:r w:rsidR="00C42AF4">
              <w:rPr>
                <w:sz w:val="18"/>
                <w:szCs w:val="18"/>
              </w:rPr>
              <w:t xml:space="preserve"> </w:t>
            </w:r>
          </w:p>
          <w:p w:rsidR="00C42AF4" w:rsidRDefault="00745094" w:rsidP="00C42A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New </w:t>
            </w:r>
            <w:r w:rsidR="00215ACB">
              <w:rPr>
                <w:sz w:val="18"/>
                <w:szCs w:val="18"/>
              </w:rPr>
              <w:t>Khursipar,</w:t>
            </w:r>
            <w:r>
              <w:rPr>
                <w:sz w:val="18"/>
                <w:szCs w:val="18"/>
              </w:rPr>
              <w:t>Sangam Chowk</w:t>
            </w:r>
            <w:r w:rsidR="00215ACB">
              <w:rPr>
                <w:sz w:val="18"/>
                <w:szCs w:val="18"/>
              </w:rPr>
              <w:t xml:space="preserve"> Bhilai</w:t>
            </w:r>
          </w:p>
          <w:p w:rsidR="00C42AF4" w:rsidRPr="00C42AF4" w:rsidRDefault="00215ACB" w:rsidP="00C42AF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Distt.-Durg</w:t>
            </w:r>
            <w:r w:rsidR="00C42AF4">
              <w:rPr>
                <w:sz w:val="18"/>
                <w:szCs w:val="18"/>
              </w:rPr>
              <w:t>(C.G.)</w:t>
            </w:r>
          </w:p>
          <w:p w:rsidR="0009264E" w:rsidRPr="00EB59E7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 w:rsidRPr="00EB59E7">
              <w:rPr>
                <w:b/>
                <w:bCs/>
                <w:sz w:val="18"/>
                <w:szCs w:val="18"/>
                <w:u w:val="single"/>
              </w:rPr>
              <w:t>Personal Data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</w:t>
            </w:r>
            <w:r w:rsidR="00757C13">
              <w:rPr>
                <w:sz w:val="18"/>
                <w:szCs w:val="18"/>
              </w:rPr>
              <w:t>:   Mr</w:t>
            </w:r>
            <w:r w:rsidR="006B7C7E">
              <w:rPr>
                <w:sz w:val="18"/>
                <w:szCs w:val="18"/>
              </w:rPr>
              <w:t xml:space="preserve">. </w:t>
            </w:r>
            <w:r w:rsidR="00745094">
              <w:rPr>
                <w:sz w:val="18"/>
                <w:szCs w:val="18"/>
              </w:rPr>
              <w:t>UMA SHANKAR RAI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</w:t>
            </w:r>
            <w:r w:rsidR="006B7C7E">
              <w:rPr>
                <w:sz w:val="18"/>
                <w:szCs w:val="18"/>
              </w:rPr>
              <w:t xml:space="preserve">:     </w:t>
            </w:r>
            <w:r w:rsidR="00745094">
              <w:rPr>
                <w:sz w:val="18"/>
                <w:szCs w:val="18"/>
              </w:rPr>
              <w:t>02/01/1990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Sex:               </w:t>
            </w:r>
            <w:r w:rsidR="00757C13">
              <w:rPr>
                <w:sz w:val="18"/>
                <w:szCs w:val="18"/>
              </w:rPr>
              <w:t xml:space="preserve">      </w:t>
            </w:r>
            <w:r w:rsidR="003A6FC4">
              <w:rPr>
                <w:sz w:val="18"/>
                <w:szCs w:val="18"/>
              </w:rPr>
              <w:t xml:space="preserve"> </w:t>
            </w:r>
            <w:r w:rsidR="00745094">
              <w:rPr>
                <w:sz w:val="18"/>
                <w:szCs w:val="18"/>
              </w:rPr>
              <w:t>Female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Nationality:   </w:t>
            </w:r>
            <w:r>
              <w:rPr>
                <w:sz w:val="18"/>
                <w:szCs w:val="18"/>
              </w:rPr>
              <w:t xml:space="preserve">      Indian</w:t>
            </w:r>
          </w:p>
          <w:p w:rsidR="002F4614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</w:t>
            </w:r>
            <w:r w:rsidR="00807B16">
              <w:rPr>
                <w:sz w:val="18"/>
                <w:szCs w:val="18"/>
              </w:rPr>
              <w:t xml:space="preserve">:    Married 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Languages Known</w:t>
            </w:r>
            <w:r>
              <w:rPr>
                <w:sz w:val="18"/>
                <w:szCs w:val="18"/>
              </w:rPr>
              <w:t xml:space="preserve">: English, </w:t>
            </w:r>
            <w:r w:rsidR="001E43F1">
              <w:rPr>
                <w:sz w:val="18"/>
                <w:szCs w:val="18"/>
              </w:rPr>
              <w:t>Hindi.</w:t>
            </w:r>
          </w:p>
          <w:p w:rsidR="0009264E" w:rsidRDefault="0009264E" w:rsidP="001E43F1">
            <w:pPr>
              <w:spacing w:line="360" w:lineRule="auto"/>
              <w:rPr>
                <w:sz w:val="18"/>
                <w:szCs w:val="18"/>
              </w:rPr>
            </w:pPr>
          </w:p>
          <w:p w:rsidR="0009264E" w:rsidRDefault="0009264E">
            <w:pPr>
              <w:tabs>
                <w:tab w:val="center" w:pos="4320"/>
                <w:tab w:val="right" w:pos="86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9" w:type="dxa"/>
          </w:tcPr>
          <w:p w:rsidR="0009264E" w:rsidRDefault="0009264E">
            <w:pPr>
              <w:pBdr>
                <w:bottom w:val="single" w:sz="1" w:space="2" w:color="000000"/>
              </w:pBdr>
              <w:shd w:val="clear" w:color="auto" w:fill="E5E5E5"/>
              <w:spacing w:after="120"/>
              <w:ind w:left="851" w:right="-155" w:hanging="85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Objective:</w:t>
            </w:r>
          </w:p>
          <w:p w:rsidR="0009264E" w:rsidRPr="00156F9F" w:rsidRDefault="00156F9F" w:rsidP="00156F9F">
            <w:pPr>
              <w:spacing w:line="480" w:lineRule="auto"/>
            </w:pPr>
            <w:r w:rsidRPr="00156F9F">
              <w:rPr>
                <w:rFonts w:ascii="Calibri" w:eastAsia="Calibri" w:hAnsi="Calibri"/>
              </w:rPr>
              <w:t>To become an integral part of a company and work with full dedication and loyalty in the company where I can utilize my</w:t>
            </w:r>
            <w:r w:rsidR="0021200C">
              <w:rPr>
                <w:rFonts w:ascii="Calibri" w:eastAsia="Calibri" w:hAnsi="Calibri"/>
              </w:rPr>
              <w:t xml:space="preserve"> </w:t>
            </w:r>
            <w:r w:rsidR="00773315">
              <w:rPr>
                <w:rFonts w:ascii="Calibri" w:eastAsia="Calibri" w:hAnsi="Calibri"/>
              </w:rPr>
              <w:t xml:space="preserve"> </w:t>
            </w:r>
            <w:r w:rsidRPr="00156F9F">
              <w:rPr>
                <w:rFonts w:ascii="Calibri" w:eastAsia="Calibri" w:hAnsi="Calibri"/>
              </w:rPr>
              <w:t xml:space="preserve"> </w:t>
            </w:r>
            <w:r w:rsidR="00BA09F7" w:rsidRPr="00156F9F">
              <w:rPr>
                <w:rFonts w:ascii="Calibri" w:eastAsia="Calibri" w:hAnsi="Calibri"/>
              </w:rPr>
              <w:t>skill</w:t>
            </w:r>
            <w:r w:rsidR="00BA09F7">
              <w:rPr>
                <w:rFonts w:ascii="Calibri" w:eastAsia="Calibri" w:hAnsi="Calibri"/>
              </w:rPr>
              <w:t xml:space="preserve">s </w:t>
            </w:r>
            <w:r w:rsidR="00BA09F7" w:rsidRPr="00156F9F">
              <w:rPr>
                <w:rFonts w:ascii="Calibri" w:eastAsia="Calibri" w:hAnsi="Calibri"/>
              </w:rPr>
              <w:t>and</w:t>
            </w:r>
            <w:r w:rsidRPr="00156F9F">
              <w:rPr>
                <w:rFonts w:ascii="Calibri" w:eastAsia="Calibri" w:hAnsi="Calibri"/>
              </w:rPr>
              <w:t xml:space="preserve"> expertise and work towards the growth of the organizatio</w:t>
            </w:r>
            <w:r>
              <w:rPr>
                <w:rFonts w:ascii="Calibri" w:eastAsia="Calibri" w:hAnsi="Calibri"/>
              </w:rPr>
              <w:t>n.</w:t>
            </w:r>
          </w:p>
          <w:p w:rsidR="0009264E" w:rsidRDefault="0009264E">
            <w:pPr>
              <w:rPr>
                <w:b/>
                <w:bCs/>
                <w:sz w:val="18"/>
                <w:szCs w:val="18"/>
              </w:rPr>
            </w:pPr>
          </w:p>
          <w:p w:rsidR="0009264E" w:rsidRDefault="0009264E">
            <w:pPr>
              <w:pBdr>
                <w:bottom w:val="single" w:sz="1" w:space="2" w:color="000000"/>
              </w:pBdr>
              <w:shd w:val="clear" w:color="auto" w:fill="E5E5E5"/>
              <w:spacing w:after="120"/>
              <w:ind w:right="-155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Assets:</w:t>
            </w:r>
          </w:p>
          <w:p w:rsidR="00156F9F" w:rsidRDefault="00156F9F" w:rsidP="001E43F1">
            <w:pPr>
              <w:spacing w:line="360" w:lineRule="auto"/>
              <w:rPr>
                <w:rFonts w:ascii="Times New Roman" w:hAnsi="Times New Roman"/>
              </w:rPr>
            </w:pPr>
          </w:p>
          <w:p w:rsidR="00156F9F" w:rsidRDefault="00DC7A27" w:rsidP="001E43F1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spacing w:after="200"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have</w:t>
            </w:r>
            <w:r w:rsidR="00156F9F">
              <w:rPr>
                <w:rFonts w:ascii="Times New Roman" w:hAnsi="Times New Roman"/>
              </w:rPr>
              <w:t xml:space="preserve"> </w:t>
            </w:r>
            <w:r w:rsidR="0021200C">
              <w:rPr>
                <w:rFonts w:ascii="Times New Roman" w:hAnsi="Times New Roman"/>
              </w:rPr>
              <w:t xml:space="preserve">better </w:t>
            </w:r>
            <w:r w:rsidR="00156F9F">
              <w:rPr>
                <w:rFonts w:ascii="Times New Roman" w:hAnsi="Times New Roman"/>
              </w:rPr>
              <w:t>Interpersonal skills.</w:t>
            </w:r>
          </w:p>
          <w:p w:rsidR="00156F9F" w:rsidRDefault="00DC7A27" w:rsidP="001E43F1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spacing w:after="200"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 </w:t>
            </w:r>
            <w:r w:rsidR="0021200C">
              <w:rPr>
                <w:rFonts w:ascii="Times New Roman" w:hAnsi="Times New Roman"/>
              </w:rPr>
              <w:t>have good leadership Quality.</w:t>
            </w:r>
          </w:p>
          <w:p w:rsidR="00156F9F" w:rsidRDefault="0021200C" w:rsidP="001E43F1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spacing w:after="200"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always work with Excellency and full of dedication.</w:t>
            </w:r>
          </w:p>
          <w:p w:rsidR="00DC7A27" w:rsidRDefault="0021200C" w:rsidP="001E43F1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spacing w:after="200"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always like to be Positive and honest.</w:t>
            </w:r>
          </w:p>
          <w:p w:rsidR="0021200C" w:rsidRDefault="0021200C" w:rsidP="001E43F1">
            <w:pPr>
              <w:pStyle w:val="ListParagraph"/>
              <w:widowControl/>
              <w:suppressAutoHyphens w:val="0"/>
              <w:autoSpaceDE/>
              <w:spacing w:after="200" w:line="360" w:lineRule="auto"/>
              <w:contextualSpacing/>
              <w:rPr>
                <w:rFonts w:ascii="Times New Roman" w:hAnsi="Times New Roman"/>
              </w:rPr>
            </w:pPr>
          </w:p>
          <w:p w:rsidR="0009264E" w:rsidRDefault="0009264E" w:rsidP="00156F9F">
            <w:pPr>
              <w:tabs>
                <w:tab w:val="left" w:pos="2850"/>
              </w:tabs>
              <w:ind w:left="720"/>
              <w:rPr>
                <w:b/>
                <w:bCs/>
                <w:sz w:val="18"/>
                <w:szCs w:val="18"/>
              </w:rPr>
            </w:pPr>
          </w:p>
        </w:tc>
      </w:tr>
    </w:tbl>
    <w:p w:rsidR="00DC4470" w:rsidRDefault="00DC4470">
      <w:pPr>
        <w:tabs>
          <w:tab w:val="left" w:pos="2850"/>
        </w:tabs>
        <w:jc w:val="both"/>
        <w:rPr>
          <w:b/>
          <w:bCs/>
          <w:sz w:val="18"/>
          <w:szCs w:val="18"/>
          <w:u w:val="single"/>
        </w:rPr>
      </w:pPr>
    </w:p>
    <w:p w:rsidR="00DC4470" w:rsidRPr="001B5ED8" w:rsidRDefault="001B5ED8" w:rsidP="00BF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50"/>
        </w:tabs>
        <w:jc w:val="both"/>
        <w:rPr>
          <w:b/>
          <w:bCs/>
          <w:sz w:val="18"/>
          <w:szCs w:val="18"/>
        </w:rPr>
      </w:pPr>
      <w:r w:rsidRPr="001B5ED8">
        <w:rPr>
          <w:b/>
          <w:bCs/>
          <w:sz w:val="20"/>
          <w:szCs w:val="18"/>
        </w:rPr>
        <w:t>Education:</w:t>
      </w:r>
      <w:r w:rsidRPr="001B5ED8">
        <w:rPr>
          <w:b/>
          <w:bCs/>
          <w:sz w:val="18"/>
          <w:szCs w:val="18"/>
        </w:rPr>
        <w:t xml:space="preserve"> </w:t>
      </w:r>
    </w:p>
    <w:p w:rsidR="00DC4470" w:rsidRPr="00B34EE0" w:rsidRDefault="00FE52AC">
      <w:pPr>
        <w:tabs>
          <w:tab w:val="left" w:pos="2850"/>
        </w:tabs>
        <w:jc w:val="both"/>
        <w:rPr>
          <w:rFonts w:ascii="Batang" w:eastAsia="Batang" w:hAnsi="Batang" w:cs="Calibri"/>
          <w:bCs/>
          <w:sz w:val="28"/>
          <w:szCs w:val="28"/>
          <w:u w:val="single"/>
        </w:rPr>
      </w:pPr>
      <w:r w:rsidRPr="00B34EE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34EE0">
        <w:rPr>
          <w:rFonts w:ascii="Calibri" w:hAnsi="Calibri" w:cs="Calibri"/>
          <w:b/>
          <w:bCs/>
          <w:sz w:val="28"/>
          <w:szCs w:val="28"/>
        </w:rPr>
        <w:t xml:space="preserve">                      </w:t>
      </w:r>
      <w:r w:rsidRPr="00B34EE0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"/>
        <w:gridCol w:w="2085"/>
        <w:gridCol w:w="3113"/>
        <w:gridCol w:w="1298"/>
        <w:gridCol w:w="2290"/>
      </w:tblGrid>
      <w:tr w:rsidR="00E0048F" w:rsidRPr="00574AD8" w:rsidTr="00807B16">
        <w:trPr>
          <w:cantSplit/>
          <w:trHeight w:val="330"/>
        </w:trPr>
        <w:tc>
          <w:tcPr>
            <w:tcW w:w="2178" w:type="dxa"/>
            <w:gridSpan w:val="2"/>
            <w:tcBorders>
              <w:bottom w:val="nil"/>
            </w:tcBorders>
            <w:vAlign w:val="center"/>
          </w:tcPr>
          <w:p w:rsidR="00E0048F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574AD8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3113" w:type="dxa"/>
            <w:vMerge w:val="restart"/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574AD8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1298" w:type="dxa"/>
            <w:vMerge w:val="restart"/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574AD8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290" w:type="dxa"/>
            <w:vMerge w:val="restart"/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574AD8">
              <w:rPr>
                <w:b/>
                <w:bCs/>
                <w:sz w:val="22"/>
                <w:szCs w:val="22"/>
              </w:rPr>
              <w:t xml:space="preserve">Percentage </w:t>
            </w:r>
          </w:p>
        </w:tc>
      </w:tr>
      <w:tr w:rsidR="00E0048F" w:rsidRPr="00574AD8" w:rsidTr="00807B16">
        <w:trPr>
          <w:cantSplit/>
          <w:trHeight w:val="390"/>
        </w:trPr>
        <w:tc>
          <w:tcPr>
            <w:tcW w:w="21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0048F" w:rsidRPr="00574AD8" w:rsidRDefault="00E0048F" w:rsidP="00E0048F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3" w:type="dxa"/>
            <w:vMerge/>
            <w:tcBorders>
              <w:bottom w:val="single" w:sz="4" w:space="0" w:color="auto"/>
            </w:tcBorders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8" w:type="dxa"/>
            <w:vMerge/>
            <w:tcBorders>
              <w:bottom w:val="single" w:sz="4" w:space="0" w:color="auto"/>
            </w:tcBorders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90" w:type="dxa"/>
            <w:vMerge/>
            <w:tcBorders>
              <w:bottom w:val="single" w:sz="4" w:space="0" w:color="auto"/>
            </w:tcBorders>
            <w:vAlign w:val="center"/>
          </w:tcPr>
          <w:p w:rsidR="00E0048F" w:rsidRPr="00574AD8" w:rsidRDefault="00E0048F" w:rsidP="00574AD8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0048F" w:rsidRPr="00574AD8" w:rsidTr="00807B16">
        <w:trPr>
          <w:trHeight w:val="467"/>
        </w:trPr>
        <w:tc>
          <w:tcPr>
            <w:tcW w:w="2178" w:type="dxa"/>
            <w:gridSpan w:val="2"/>
            <w:tcBorders>
              <w:top w:val="single" w:sz="4" w:space="0" w:color="auto"/>
            </w:tcBorders>
            <w:vAlign w:val="center"/>
          </w:tcPr>
          <w:p w:rsidR="00E0048F" w:rsidRPr="00C256D7" w:rsidRDefault="00807B16" w:rsidP="00C256D7">
            <w:pPr>
              <w:tabs>
                <w:tab w:val="left" w:pos="2400"/>
              </w:tabs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C256D7">
              <w:rPr>
                <w:bCs/>
                <w:sz w:val="18"/>
                <w:szCs w:val="18"/>
              </w:rPr>
              <w:t>H.S.C.E</w:t>
            </w:r>
          </w:p>
        </w:tc>
        <w:tc>
          <w:tcPr>
            <w:tcW w:w="3113" w:type="dxa"/>
            <w:tcBorders>
              <w:top w:val="single" w:sz="4" w:space="0" w:color="auto"/>
            </w:tcBorders>
            <w:vAlign w:val="center"/>
          </w:tcPr>
          <w:p w:rsidR="00E0048F" w:rsidRPr="00574AD8" w:rsidRDefault="00807B16" w:rsidP="00045154">
            <w:pPr>
              <w:tabs>
                <w:tab w:val="left" w:pos="240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Varadana" w:hAnsi="Varadana"/>
                <w:sz w:val="20"/>
                <w:szCs w:val="20"/>
              </w:rPr>
              <w:t>C.G  BOARD RAIPUR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vAlign w:val="center"/>
          </w:tcPr>
          <w:p w:rsidR="00E0048F" w:rsidRPr="00FC5CD9" w:rsidRDefault="00FC5CD9" w:rsidP="00045154">
            <w:pPr>
              <w:tabs>
                <w:tab w:val="left" w:pos="2400"/>
              </w:tabs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FC5CD9">
              <w:rPr>
                <w:bCs/>
                <w:sz w:val="18"/>
                <w:szCs w:val="18"/>
              </w:rPr>
              <w:t>2005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vAlign w:val="center"/>
          </w:tcPr>
          <w:p w:rsidR="00E0048F" w:rsidRPr="00E0048F" w:rsidRDefault="00FC5CD9" w:rsidP="00045154">
            <w:pPr>
              <w:tabs>
                <w:tab w:val="left" w:pos="2400"/>
              </w:tabs>
              <w:spacing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rFonts w:ascii="Varadana" w:hAnsi="Varadana"/>
                <w:sz w:val="20"/>
                <w:szCs w:val="20"/>
              </w:rPr>
              <w:t>65.3</w:t>
            </w:r>
            <w:r w:rsidR="00960F8B">
              <w:rPr>
                <w:rFonts w:ascii="Varadana" w:hAnsi="Varadana"/>
                <w:sz w:val="20"/>
                <w:szCs w:val="20"/>
              </w:rPr>
              <w:t>%</w:t>
            </w:r>
          </w:p>
        </w:tc>
      </w:tr>
      <w:tr w:rsidR="002F4614" w:rsidRPr="00574AD8" w:rsidTr="00807B16">
        <w:trPr>
          <w:trHeight w:val="530"/>
        </w:trPr>
        <w:tc>
          <w:tcPr>
            <w:tcW w:w="2178" w:type="dxa"/>
            <w:gridSpan w:val="2"/>
            <w:vAlign w:val="center"/>
          </w:tcPr>
          <w:p w:rsidR="002F4614" w:rsidRPr="00574AD8" w:rsidRDefault="00C256D7" w:rsidP="00C256D7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H.S.S.C</w:t>
            </w:r>
          </w:p>
        </w:tc>
        <w:tc>
          <w:tcPr>
            <w:tcW w:w="3113" w:type="dxa"/>
            <w:vAlign w:val="center"/>
          </w:tcPr>
          <w:p w:rsidR="002F4614" w:rsidRPr="00574AD8" w:rsidRDefault="00807B16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C.G  BOARD RAIPUR</w:t>
            </w:r>
          </w:p>
        </w:tc>
        <w:tc>
          <w:tcPr>
            <w:tcW w:w="1298" w:type="dxa"/>
            <w:vAlign w:val="center"/>
          </w:tcPr>
          <w:p w:rsidR="002F4614" w:rsidRPr="00574AD8" w:rsidRDefault="00807B16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2007</w:t>
            </w:r>
          </w:p>
        </w:tc>
        <w:tc>
          <w:tcPr>
            <w:tcW w:w="2290" w:type="dxa"/>
            <w:vAlign w:val="center"/>
          </w:tcPr>
          <w:p w:rsidR="002F4614" w:rsidRPr="00574AD8" w:rsidRDefault="00807B16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48.40%</w:t>
            </w:r>
          </w:p>
        </w:tc>
      </w:tr>
      <w:tr w:rsidR="00DE7A8D" w:rsidRPr="00574AD8" w:rsidTr="00807B16">
        <w:trPr>
          <w:trHeight w:val="440"/>
        </w:trPr>
        <w:tc>
          <w:tcPr>
            <w:tcW w:w="2178" w:type="dxa"/>
            <w:gridSpan w:val="2"/>
            <w:vAlign w:val="center"/>
          </w:tcPr>
          <w:p w:rsidR="00DE7A8D" w:rsidRPr="00574AD8" w:rsidRDefault="00C256D7" w:rsidP="00C256D7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B.COM</w:t>
            </w:r>
          </w:p>
        </w:tc>
        <w:tc>
          <w:tcPr>
            <w:tcW w:w="3113" w:type="dxa"/>
            <w:vAlign w:val="center"/>
          </w:tcPr>
          <w:p w:rsidR="00DE7A8D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PT. RAVISHANKAR SHUKLA UNIVERSITY, RAIPUR</w:t>
            </w:r>
          </w:p>
        </w:tc>
        <w:tc>
          <w:tcPr>
            <w:tcW w:w="1298" w:type="dxa"/>
            <w:vAlign w:val="center"/>
          </w:tcPr>
          <w:p w:rsidR="00DE7A8D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2010</w:t>
            </w:r>
          </w:p>
        </w:tc>
        <w:tc>
          <w:tcPr>
            <w:tcW w:w="2290" w:type="dxa"/>
            <w:vAlign w:val="center"/>
          </w:tcPr>
          <w:p w:rsidR="00DE7A8D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44.5</w:t>
            </w:r>
            <w:r w:rsidR="00E0048F">
              <w:rPr>
                <w:rFonts w:ascii="Varadana" w:hAnsi="Varadana"/>
                <w:sz w:val="20"/>
                <w:szCs w:val="20"/>
              </w:rPr>
              <w:t>%</w:t>
            </w:r>
          </w:p>
        </w:tc>
      </w:tr>
      <w:tr w:rsidR="002F4614" w:rsidRPr="00574AD8" w:rsidTr="00807B16">
        <w:trPr>
          <w:trHeight w:val="530"/>
        </w:trPr>
        <w:tc>
          <w:tcPr>
            <w:tcW w:w="2178" w:type="dxa"/>
            <w:gridSpan w:val="2"/>
            <w:vAlign w:val="center"/>
          </w:tcPr>
          <w:p w:rsidR="002F4614" w:rsidRPr="00574AD8" w:rsidRDefault="00C256D7" w:rsidP="00C256D7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M.COM</w:t>
            </w:r>
          </w:p>
        </w:tc>
        <w:tc>
          <w:tcPr>
            <w:tcW w:w="3113" w:type="dxa"/>
            <w:vAlign w:val="center"/>
          </w:tcPr>
          <w:p w:rsidR="002F4614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PT. RAVISHANKAR SHUKLA UNIVERSITY, RAIPUR</w:t>
            </w:r>
          </w:p>
        </w:tc>
        <w:tc>
          <w:tcPr>
            <w:tcW w:w="1298" w:type="dxa"/>
            <w:vAlign w:val="center"/>
          </w:tcPr>
          <w:p w:rsidR="002F4614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2012</w:t>
            </w:r>
          </w:p>
        </w:tc>
        <w:tc>
          <w:tcPr>
            <w:tcW w:w="2290" w:type="dxa"/>
            <w:vAlign w:val="center"/>
          </w:tcPr>
          <w:p w:rsidR="002F4614" w:rsidRPr="00574AD8" w:rsidRDefault="00C256D7" w:rsidP="0004515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>42.30</w:t>
            </w:r>
            <w:r w:rsidR="00E0048F">
              <w:rPr>
                <w:rFonts w:ascii="Varadana" w:hAnsi="Varadana"/>
                <w:sz w:val="20"/>
                <w:szCs w:val="20"/>
              </w:rPr>
              <w:t>%</w:t>
            </w:r>
          </w:p>
        </w:tc>
      </w:tr>
      <w:tr w:rsidR="002F4614" w:rsidRPr="00574AD8" w:rsidTr="00807B16">
        <w:trPr>
          <w:trHeight w:val="449"/>
        </w:trPr>
        <w:tc>
          <w:tcPr>
            <w:tcW w:w="2178" w:type="dxa"/>
            <w:gridSpan w:val="2"/>
            <w:vAlign w:val="center"/>
          </w:tcPr>
          <w:p w:rsidR="002F4614" w:rsidRPr="00574AD8" w:rsidRDefault="001B5D3E" w:rsidP="00197CA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lastRenderedPageBreak/>
              <w:t>D.ED</w:t>
            </w:r>
          </w:p>
        </w:tc>
        <w:tc>
          <w:tcPr>
            <w:tcW w:w="3113" w:type="dxa"/>
            <w:vAlign w:val="center"/>
          </w:tcPr>
          <w:p w:rsidR="002F4614" w:rsidRPr="00574AD8" w:rsidRDefault="001B5D3E" w:rsidP="00197CA4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  <w:lang w:val="en-GB"/>
              </w:rPr>
            </w:pPr>
            <w:r>
              <w:rPr>
                <w:rFonts w:ascii="Varadana" w:hAnsi="Varadana"/>
                <w:sz w:val="20"/>
                <w:szCs w:val="20"/>
                <w:lang w:val="en-GB"/>
              </w:rPr>
              <w:t>C.G Board of Secondary Education</w:t>
            </w:r>
          </w:p>
        </w:tc>
        <w:tc>
          <w:tcPr>
            <w:tcW w:w="1298" w:type="dxa"/>
            <w:vAlign w:val="center"/>
          </w:tcPr>
          <w:p w:rsidR="002F4614" w:rsidRPr="00574AD8" w:rsidRDefault="00C42AF4" w:rsidP="00342794">
            <w:pPr>
              <w:tabs>
                <w:tab w:val="left" w:pos="2400"/>
              </w:tabs>
              <w:spacing w:line="360" w:lineRule="auto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 xml:space="preserve">       201</w:t>
            </w:r>
            <w:r w:rsidR="00094C0B">
              <w:rPr>
                <w:rFonts w:ascii="Varadana" w:hAnsi="Varadana"/>
                <w:sz w:val="20"/>
                <w:szCs w:val="20"/>
              </w:rPr>
              <w:t>4</w:t>
            </w:r>
          </w:p>
        </w:tc>
        <w:tc>
          <w:tcPr>
            <w:tcW w:w="2290" w:type="dxa"/>
            <w:vAlign w:val="center"/>
          </w:tcPr>
          <w:p w:rsidR="002F4614" w:rsidRPr="00574AD8" w:rsidRDefault="00342794" w:rsidP="00342794">
            <w:pPr>
              <w:tabs>
                <w:tab w:val="left" w:pos="2400"/>
              </w:tabs>
              <w:spacing w:line="360" w:lineRule="auto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 xml:space="preserve">                 </w:t>
            </w:r>
            <w:r w:rsidR="00725AEA">
              <w:rPr>
                <w:rFonts w:ascii="Varadana" w:hAnsi="Varadana"/>
                <w:sz w:val="20"/>
                <w:szCs w:val="20"/>
              </w:rPr>
              <w:t>70</w:t>
            </w:r>
            <w:r w:rsidR="001B5D3E">
              <w:rPr>
                <w:rFonts w:ascii="Varadana" w:hAnsi="Varadana"/>
                <w:sz w:val="20"/>
                <w:szCs w:val="20"/>
              </w:rPr>
              <w:t>.92</w:t>
            </w:r>
            <w:r w:rsidR="00E0048F">
              <w:rPr>
                <w:rFonts w:ascii="Varadana" w:hAnsi="Varadana"/>
                <w:sz w:val="20"/>
                <w:szCs w:val="20"/>
              </w:rPr>
              <w:t>%</w:t>
            </w:r>
          </w:p>
        </w:tc>
      </w:tr>
      <w:tr w:rsidR="00AE4139" w:rsidRPr="00AE4139" w:rsidTr="00807B16">
        <w:trPr>
          <w:trHeight w:val="449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139" w:rsidRPr="00AE4139" w:rsidRDefault="001B5D3E" w:rsidP="00AE4139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 xml:space="preserve">  P.G.D.C.A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139" w:rsidRPr="00AE4139" w:rsidRDefault="001B5D3E" w:rsidP="00AE4139">
            <w:pPr>
              <w:tabs>
                <w:tab w:val="left" w:pos="2400"/>
              </w:tabs>
              <w:spacing w:line="360" w:lineRule="auto"/>
              <w:jc w:val="center"/>
              <w:rPr>
                <w:rFonts w:ascii="Varadana" w:hAnsi="Varadana"/>
                <w:sz w:val="20"/>
                <w:szCs w:val="20"/>
                <w:lang w:val="en-GB"/>
              </w:rPr>
            </w:pPr>
            <w:r>
              <w:rPr>
                <w:rFonts w:ascii="Varadana" w:hAnsi="Varadana"/>
                <w:sz w:val="20"/>
                <w:szCs w:val="20"/>
                <w:lang w:val="en-GB"/>
              </w:rPr>
              <w:t>Orbit Education ,Bhopal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139" w:rsidRPr="00AE4139" w:rsidRDefault="00AE4139" w:rsidP="00AE4139">
            <w:pPr>
              <w:tabs>
                <w:tab w:val="left" w:pos="2400"/>
              </w:tabs>
              <w:spacing w:line="360" w:lineRule="auto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 xml:space="preserve">       </w:t>
            </w:r>
            <w:r w:rsidRPr="00AE4139">
              <w:rPr>
                <w:rFonts w:ascii="Varadana" w:hAnsi="Varadana"/>
                <w:sz w:val="20"/>
                <w:szCs w:val="20"/>
              </w:rPr>
              <w:t>20</w:t>
            </w:r>
            <w:r w:rsidR="001A775A">
              <w:rPr>
                <w:rFonts w:ascii="Varadana" w:hAnsi="Varadana"/>
                <w:sz w:val="20"/>
                <w:szCs w:val="20"/>
              </w:rPr>
              <w:t>10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139" w:rsidRPr="00AE4139" w:rsidRDefault="00AE4139" w:rsidP="00AE4139">
            <w:pPr>
              <w:tabs>
                <w:tab w:val="left" w:pos="2400"/>
              </w:tabs>
              <w:spacing w:line="360" w:lineRule="auto"/>
              <w:rPr>
                <w:rFonts w:ascii="Varadana" w:hAnsi="Varadana"/>
                <w:sz w:val="20"/>
                <w:szCs w:val="20"/>
              </w:rPr>
            </w:pPr>
            <w:r>
              <w:rPr>
                <w:rFonts w:ascii="Varadana" w:hAnsi="Varadana"/>
                <w:sz w:val="20"/>
                <w:szCs w:val="20"/>
              </w:rPr>
              <w:t xml:space="preserve">                 </w:t>
            </w:r>
            <w:r w:rsidR="001A775A">
              <w:rPr>
                <w:rFonts w:ascii="Varadana" w:hAnsi="Varadana"/>
                <w:sz w:val="20"/>
                <w:szCs w:val="20"/>
              </w:rPr>
              <w:t>50</w:t>
            </w:r>
          </w:p>
        </w:tc>
      </w:tr>
      <w:tr w:rsidR="00AE4139" w:rsidRPr="00AE4139" w:rsidTr="00AE41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wBefore w:w="93" w:type="dxa"/>
          <w:trHeight w:val="630"/>
        </w:trPr>
        <w:tc>
          <w:tcPr>
            <w:tcW w:w="87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E4139" w:rsidRPr="00AE4139" w:rsidRDefault="00AE4139" w:rsidP="00094C0B">
            <w:pPr>
              <w:widowControl/>
              <w:suppressAutoHyphens w:val="0"/>
              <w:autoSpaceDE/>
              <w:rPr>
                <w:rFonts w:ascii="Times New Roman" w:hAnsi="Times New Roman"/>
                <w:b/>
                <w:bCs/>
                <w:color w:val="000000"/>
                <w:u w:val="single"/>
                <w:lang w:eastAsia="en-US"/>
              </w:rPr>
            </w:pPr>
          </w:p>
        </w:tc>
      </w:tr>
    </w:tbl>
    <w:p w:rsidR="001B5ED8" w:rsidRDefault="001B5ED8">
      <w:pPr>
        <w:tabs>
          <w:tab w:val="left" w:pos="2850"/>
        </w:tabs>
        <w:jc w:val="both"/>
        <w:rPr>
          <w:b/>
          <w:bCs/>
          <w:sz w:val="18"/>
          <w:szCs w:val="18"/>
          <w:u w:val="single"/>
        </w:rPr>
      </w:pPr>
    </w:p>
    <w:p w:rsidR="009F10B3" w:rsidRDefault="009F10B3">
      <w:pPr>
        <w:tabs>
          <w:tab w:val="left" w:pos="2850"/>
        </w:tabs>
        <w:jc w:val="both"/>
        <w:rPr>
          <w:b/>
          <w:bCs/>
          <w:sz w:val="18"/>
          <w:szCs w:val="18"/>
          <w:u w:val="single"/>
        </w:rPr>
      </w:pPr>
    </w:p>
    <w:p w:rsidR="00BD31F7" w:rsidRPr="00B4476A" w:rsidRDefault="002F4614" w:rsidP="00B4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50"/>
        </w:tabs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20"/>
          <w:szCs w:val="20"/>
        </w:rPr>
        <w:t>Professional Details</w:t>
      </w:r>
    </w:p>
    <w:p w:rsidR="00FA7BCD" w:rsidRPr="008775E3" w:rsidRDefault="008775E3" w:rsidP="008775E3">
      <w:pPr>
        <w:tabs>
          <w:tab w:val="left" w:pos="2850"/>
        </w:tabs>
        <w:spacing w:line="360" w:lineRule="auto"/>
        <w:ind w:left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TEACHING SKILL</w:t>
      </w:r>
      <w:r w:rsidR="005D1C04">
        <w:rPr>
          <w:rFonts w:ascii="Times New Roman" w:hAnsi="Times New Roman"/>
          <w:b/>
          <w:bCs/>
          <w:u w:val="single"/>
        </w:rPr>
        <w:t>:-</w:t>
      </w:r>
      <w:r>
        <w:rPr>
          <w:rFonts w:ascii="Times New Roman" w:hAnsi="Times New Roman"/>
          <w:b/>
          <w:bCs/>
        </w:rPr>
        <w:t xml:space="preserve">  K.H. MEORIAL SCHOOL</w:t>
      </w:r>
    </w:p>
    <w:p w:rsidR="00FA7BCD" w:rsidRPr="005D1C04" w:rsidRDefault="008775E3" w:rsidP="005D1C04">
      <w:pPr>
        <w:tabs>
          <w:tab w:val="left" w:pos="2850"/>
        </w:tabs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STARTING -02.04.2018 TO 31.03.2019</w:t>
      </w:r>
    </w:p>
    <w:p w:rsidR="000F0154" w:rsidRDefault="008775E3" w:rsidP="001E43F1">
      <w:pPr>
        <w:tabs>
          <w:tab w:val="left" w:pos="2400"/>
        </w:tabs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     :- NAGSEN HIGHERN SECONDARY SCHOOL</w:t>
      </w:r>
    </w:p>
    <w:p w:rsidR="008775E3" w:rsidRPr="005D1C04" w:rsidRDefault="008775E3" w:rsidP="001E43F1">
      <w:pPr>
        <w:tabs>
          <w:tab w:val="left" w:pos="2400"/>
        </w:tabs>
        <w:spacing w:line="360" w:lineRule="auto"/>
        <w:jc w:val="both"/>
        <w:rPr>
          <w:bCs/>
          <w:sz w:val="18"/>
          <w:szCs w:val="18"/>
        </w:rPr>
      </w:pPr>
      <w:r>
        <w:rPr>
          <w:rFonts w:ascii="Times New Roman" w:hAnsi="Times New Roman"/>
          <w:b/>
          <w:bCs/>
        </w:rPr>
        <w:t xml:space="preserve">           STARTING -22.06.2017 TO 31.12.2017</w:t>
      </w:r>
    </w:p>
    <w:p w:rsidR="001B5ED8" w:rsidRPr="005D1C04" w:rsidRDefault="00D45D3C" w:rsidP="001B5ED8">
      <w:pPr>
        <w:widowControl/>
        <w:suppressAutoHyphens w:val="0"/>
        <w:autoSpaceDE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AE4139" w:rsidRDefault="00AE4139" w:rsidP="00AE4139">
      <w:pPr>
        <w:widowControl/>
        <w:suppressAutoHyphens w:val="0"/>
        <w:autoSpaceDE/>
        <w:rPr>
          <w:b/>
          <w:sz w:val="22"/>
          <w:szCs w:val="20"/>
          <w:u w:val="single"/>
        </w:rPr>
      </w:pPr>
    </w:p>
    <w:tbl>
      <w:tblPr>
        <w:tblW w:w="8940" w:type="dxa"/>
        <w:tblInd w:w="93" w:type="dxa"/>
        <w:tblLook w:val="04A0"/>
      </w:tblPr>
      <w:tblGrid>
        <w:gridCol w:w="8940"/>
      </w:tblGrid>
      <w:tr w:rsidR="00022D01" w:rsidRPr="00022D01" w:rsidTr="00022D01">
        <w:trPr>
          <w:trHeight w:val="268"/>
        </w:trPr>
        <w:tc>
          <w:tcPr>
            <w:tcW w:w="8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hideMark/>
          </w:tcPr>
          <w:p w:rsidR="00022D01" w:rsidRPr="00022D01" w:rsidRDefault="00022D01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22D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  <w:t>EXPERIENCE</w:t>
            </w:r>
            <w:r w:rsidR="007A157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 OF WORK</w:t>
            </w:r>
            <w:r w:rsidRPr="00022D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  <w:t>:-</w:t>
            </w:r>
          </w:p>
        </w:tc>
      </w:tr>
      <w:tr w:rsidR="00022D01" w:rsidRPr="00022D01" w:rsidTr="00022D01">
        <w:trPr>
          <w:trHeight w:val="51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31AD" w:rsidRDefault="003C7E82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 xml:space="preserve">      </w:t>
            </w:r>
            <w:r w:rsidR="00022D01" w:rsidRPr="00022D01">
              <w:rPr>
                <w:rFonts w:ascii="Times New Roman" w:hAnsi="Times New Roman"/>
                <w:b/>
                <w:bCs/>
                <w:color w:val="000000"/>
                <w:lang w:eastAsia="en-US"/>
              </w:rPr>
              <w:t xml:space="preserve">1.) </w:t>
            </w:r>
            <w:r w:rsidR="000051D4"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TEACHING IN CLASS WITH DIGITAL EDUCATION. </w:t>
            </w:r>
            <w:r w:rsidR="00022D01" w:rsidRPr="00022D01"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874CB2"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2A31AD" w:rsidRDefault="002A31AD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   </w:t>
            </w:r>
          </w:p>
          <w:p w:rsidR="002A31AD" w:rsidRDefault="002A31AD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     </w:t>
            </w:r>
            <w:r w:rsidR="000051D4"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>2.)  SIX MONTHS COMPUTER TEACHING IN LEARNING PROGRAM</w:t>
            </w:r>
          </w:p>
          <w:p w:rsidR="00022D01" w:rsidRPr="00022D01" w:rsidRDefault="00874CB2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                                    </w:t>
            </w:r>
            <w:r w:rsidR="003C7E82"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  <w:t xml:space="preserve">                                                                    </w:t>
            </w:r>
          </w:p>
        </w:tc>
      </w:tr>
      <w:tr w:rsidR="00022D01" w:rsidRPr="00022D01" w:rsidTr="002A31AD">
        <w:trPr>
          <w:trHeight w:val="45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2D01" w:rsidRDefault="003C7E82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   </w:t>
            </w:r>
          </w:p>
          <w:p w:rsidR="002A31AD" w:rsidRPr="00022D01" w:rsidRDefault="002A31AD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022D01" w:rsidRPr="00022D01" w:rsidTr="002A31AD">
        <w:trPr>
          <w:trHeight w:val="36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2D01" w:rsidRPr="00022D01" w:rsidRDefault="00022D01" w:rsidP="00022D01">
            <w:pPr>
              <w:widowControl/>
              <w:suppressAutoHyphens w:val="0"/>
              <w:autoSpaceDE/>
              <w:rPr>
                <w:rFonts w:ascii="Times New Roman" w:hAnsi="Times New Roman"/>
                <w:b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4848A7" w:rsidRDefault="001B5ED8" w:rsidP="00022D01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uppressAutoHyphens w:val="0"/>
        <w:autoSpaceDE/>
      </w:pPr>
      <w:r>
        <w:rPr>
          <w:b/>
          <w:bCs/>
          <w:sz w:val="20"/>
          <w:szCs w:val="20"/>
        </w:rPr>
        <w:t>Computer Skills:</w:t>
      </w:r>
    </w:p>
    <w:p w:rsidR="0009264E" w:rsidRDefault="0009264E">
      <w:pPr>
        <w:tabs>
          <w:tab w:val="left" w:pos="2400"/>
        </w:tabs>
        <w:jc w:val="both"/>
        <w:rPr>
          <w:b/>
          <w:bCs/>
          <w:sz w:val="18"/>
          <w:szCs w:val="18"/>
          <w:u w:val="single"/>
        </w:rPr>
      </w:pPr>
    </w:p>
    <w:p w:rsidR="0009264E" w:rsidRDefault="0009264E">
      <w:pPr>
        <w:numPr>
          <w:ilvl w:val="0"/>
          <w:numId w:val="1"/>
        </w:numPr>
        <w:tabs>
          <w:tab w:val="left" w:pos="321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Working Knowledge of MS OFFICE</w:t>
      </w:r>
      <w:r w:rsidR="001D2895">
        <w:rPr>
          <w:bCs/>
          <w:sz w:val="20"/>
          <w:szCs w:val="20"/>
        </w:rPr>
        <w:t>, Dtp work</w:t>
      </w:r>
    </w:p>
    <w:p w:rsidR="00366DE2" w:rsidRDefault="00C4664C" w:rsidP="00022D01">
      <w:pPr>
        <w:numPr>
          <w:ilvl w:val="0"/>
          <w:numId w:val="1"/>
        </w:numPr>
        <w:tabs>
          <w:tab w:val="left" w:pos="321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INTERNET</w:t>
      </w:r>
      <w:r w:rsidR="00AC6A0D">
        <w:rPr>
          <w:bCs/>
          <w:sz w:val="20"/>
          <w:szCs w:val="20"/>
        </w:rPr>
        <w:t>, c++</w:t>
      </w:r>
    </w:p>
    <w:p w:rsidR="00874CB2" w:rsidRPr="00022D01" w:rsidRDefault="00874CB2" w:rsidP="00022D01">
      <w:pPr>
        <w:numPr>
          <w:ilvl w:val="0"/>
          <w:numId w:val="1"/>
        </w:numPr>
        <w:tabs>
          <w:tab w:val="left" w:pos="3210"/>
        </w:tabs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MICROSOFT EXCEL</w:t>
      </w:r>
      <w:r w:rsidR="001D2895">
        <w:rPr>
          <w:bCs/>
          <w:sz w:val="20"/>
          <w:szCs w:val="20"/>
        </w:rPr>
        <w:t xml:space="preserve">, MS OFFICE </w:t>
      </w:r>
    </w:p>
    <w:p w:rsidR="001A34FE" w:rsidRDefault="001A34FE" w:rsidP="008425B5">
      <w:pPr>
        <w:tabs>
          <w:tab w:val="left" w:pos="3210"/>
        </w:tabs>
        <w:ind w:left="720"/>
        <w:jc w:val="both"/>
        <w:rPr>
          <w:bCs/>
          <w:sz w:val="20"/>
          <w:szCs w:val="20"/>
        </w:rPr>
      </w:pPr>
    </w:p>
    <w:p w:rsidR="0009264E" w:rsidRPr="001B5ED8" w:rsidRDefault="001B5ED8" w:rsidP="00BF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50"/>
        </w:tabs>
        <w:jc w:val="both"/>
        <w:rPr>
          <w:b/>
          <w:bCs/>
          <w:sz w:val="20"/>
          <w:szCs w:val="20"/>
        </w:rPr>
      </w:pPr>
      <w:r w:rsidRPr="001B5ED8">
        <w:rPr>
          <w:b/>
          <w:bCs/>
          <w:sz w:val="20"/>
          <w:szCs w:val="20"/>
        </w:rPr>
        <w:t>Hobbies</w:t>
      </w:r>
      <w:r>
        <w:rPr>
          <w:b/>
          <w:bCs/>
          <w:sz w:val="20"/>
          <w:szCs w:val="20"/>
        </w:rPr>
        <w:t>:</w:t>
      </w:r>
      <w:r w:rsidRPr="001B5ED8">
        <w:rPr>
          <w:b/>
          <w:bCs/>
          <w:sz w:val="20"/>
          <w:szCs w:val="20"/>
        </w:rPr>
        <w:t xml:space="preserve"> </w:t>
      </w:r>
    </w:p>
    <w:p w:rsidR="0009264E" w:rsidRPr="003A6FC4" w:rsidRDefault="0009264E">
      <w:pPr>
        <w:tabs>
          <w:tab w:val="left" w:pos="2850"/>
        </w:tabs>
        <w:jc w:val="both"/>
        <w:rPr>
          <w:b/>
          <w:bCs/>
          <w:sz w:val="20"/>
          <w:szCs w:val="20"/>
          <w:u w:val="single"/>
        </w:rPr>
      </w:pPr>
    </w:p>
    <w:p w:rsidR="001B5ED8" w:rsidRPr="00156F9F" w:rsidRDefault="00156F9F" w:rsidP="00156F9F">
      <w:pPr>
        <w:tabs>
          <w:tab w:val="left" w:pos="450"/>
          <w:tab w:val="left" w:pos="630"/>
          <w:tab w:val="left" w:pos="276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 use my surplus time in Helping people, Learning new things and Listening to mu</w:t>
      </w:r>
      <w:r w:rsidR="00B4476A">
        <w:rPr>
          <w:sz w:val="20"/>
          <w:szCs w:val="20"/>
        </w:rPr>
        <w:t xml:space="preserve">sic and </w:t>
      </w:r>
      <w:r w:rsidR="006D62FB">
        <w:rPr>
          <w:sz w:val="20"/>
          <w:szCs w:val="20"/>
        </w:rPr>
        <w:t>playing sports</w:t>
      </w:r>
      <w:r w:rsidR="00B4476A">
        <w:rPr>
          <w:sz w:val="20"/>
          <w:szCs w:val="20"/>
        </w:rPr>
        <w:t xml:space="preserve"> like cricket</w:t>
      </w:r>
      <w:r w:rsidR="00C42AF4">
        <w:rPr>
          <w:sz w:val="20"/>
          <w:szCs w:val="20"/>
        </w:rPr>
        <w:t>, atheletics.</w:t>
      </w:r>
    </w:p>
    <w:p w:rsidR="001A34FE" w:rsidRDefault="001A34FE" w:rsidP="001A34FE">
      <w:pPr>
        <w:tabs>
          <w:tab w:val="left" w:pos="450"/>
          <w:tab w:val="left" w:pos="630"/>
          <w:tab w:val="left" w:pos="2760"/>
        </w:tabs>
        <w:jc w:val="both"/>
        <w:rPr>
          <w:sz w:val="18"/>
          <w:szCs w:val="18"/>
        </w:rPr>
      </w:pPr>
    </w:p>
    <w:p w:rsidR="001A34FE" w:rsidRDefault="001A34FE" w:rsidP="001A34FE">
      <w:pPr>
        <w:tabs>
          <w:tab w:val="left" w:pos="450"/>
          <w:tab w:val="left" w:pos="630"/>
          <w:tab w:val="left" w:pos="2760"/>
        </w:tabs>
        <w:jc w:val="both"/>
        <w:rPr>
          <w:sz w:val="18"/>
          <w:szCs w:val="18"/>
        </w:rPr>
      </w:pPr>
    </w:p>
    <w:p w:rsidR="001B5ED8" w:rsidRPr="00C42AF4" w:rsidRDefault="001B5ED8" w:rsidP="00C42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760"/>
        </w:tabs>
        <w:ind w:left="-90"/>
        <w:jc w:val="both"/>
        <w:rPr>
          <w:sz w:val="18"/>
          <w:szCs w:val="18"/>
        </w:rPr>
      </w:pPr>
      <w:r>
        <w:rPr>
          <w:b/>
          <w:bCs/>
          <w:sz w:val="20"/>
          <w:szCs w:val="20"/>
        </w:rPr>
        <w:t>Extra-Curricular Activities:</w:t>
      </w:r>
    </w:p>
    <w:p w:rsidR="00366DE2" w:rsidRPr="00C42AF4" w:rsidRDefault="00C90E29" w:rsidP="00C42AF4">
      <w:pPr>
        <w:numPr>
          <w:ilvl w:val="0"/>
          <w:numId w:val="3"/>
        </w:numPr>
        <w:tabs>
          <w:tab w:val="left" w:pos="630"/>
          <w:tab w:val="left" w:pos="720"/>
          <w:tab w:val="left" w:pos="900"/>
        </w:tabs>
        <w:spacing w:line="360" w:lineRule="auto"/>
        <w:ind w:left="990" w:hanging="720"/>
        <w:jc w:val="both"/>
        <w:rPr>
          <w:sz w:val="20"/>
          <w:szCs w:val="20"/>
        </w:rPr>
      </w:pPr>
      <w:r>
        <w:rPr>
          <w:sz w:val="20"/>
          <w:szCs w:val="20"/>
        </w:rPr>
        <w:t>CAMPAINING OF TEAM WORK BY B.ED CLASS AT BEMETARA</w:t>
      </w:r>
    </w:p>
    <w:p w:rsidR="0009264E" w:rsidRDefault="0009264E">
      <w:pPr>
        <w:tabs>
          <w:tab w:val="left" w:pos="240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Declaration:</w:t>
      </w:r>
    </w:p>
    <w:p w:rsidR="0009264E" w:rsidRDefault="0009264E">
      <w:pPr>
        <w:tabs>
          <w:tab w:val="left" w:pos="2400"/>
        </w:tabs>
        <w:rPr>
          <w:sz w:val="18"/>
          <w:szCs w:val="18"/>
        </w:rPr>
      </w:pPr>
    </w:p>
    <w:p w:rsidR="0009264E" w:rsidRDefault="0009264E">
      <w:pPr>
        <w:tabs>
          <w:tab w:val="left" w:pos="2400"/>
        </w:tabs>
        <w:rPr>
          <w:sz w:val="18"/>
          <w:szCs w:val="18"/>
        </w:rPr>
      </w:pPr>
      <w:r>
        <w:rPr>
          <w:sz w:val="18"/>
          <w:szCs w:val="18"/>
        </w:rPr>
        <w:t>I hereby declare that all the details furnished above are true to the best of my knowledge.</w:t>
      </w:r>
    </w:p>
    <w:p w:rsidR="0009264E" w:rsidRDefault="0009264E">
      <w:pPr>
        <w:tabs>
          <w:tab w:val="left" w:pos="2400"/>
        </w:tabs>
        <w:jc w:val="both"/>
        <w:rPr>
          <w:b/>
          <w:bCs/>
          <w:sz w:val="18"/>
          <w:szCs w:val="18"/>
          <w:u w:val="single"/>
        </w:rPr>
      </w:pPr>
    </w:p>
    <w:p w:rsidR="00836D36" w:rsidRDefault="00836D36">
      <w:pPr>
        <w:tabs>
          <w:tab w:val="left" w:pos="2400"/>
        </w:tabs>
        <w:jc w:val="both"/>
        <w:rPr>
          <w:b/>
          <w:bCs/>
          <w:sz w:val="18"/>
          <w:szCs w:val="18"/>
          <w:u w:val="single"/>
        </w:rPr>
      </w:pPr>
    </w:p>
    <w:p w:rsidR="00EE5A0E" w:rsidRDefault="0009264E">
      <w:pPr>
        <w:tabs>
          <w:tab w:val="left" w:pos="2400"/>
        </w:tabs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                                                                   </w:t>
      </w:r>
      <w:r w:rsidR="00D43394">
        <w:rPr>
          <w:b/>
          <w:bCs/>
          <w:sz w:val="18"/>
          <w:szCs w:val="18"/>
        </w:rPr>
        <w:t xml:space="preserve">    </w:t>
      </w:r>
      <w:r w:rsidR="00EE5A0E">
        <w:rPr>
          <w:b/>
          <w:bCs/>
          <w:sz w:val="18"/>
          <w:szCs w:val="18"/>
        </w:rPr>
        <w:t xml:space="preserve">                                      </w:t>
      </w:r>
    </w:p>
    <w:p w:rsidR="00022D01" w:rsidRDefault="00EE5A0E" w:rsidP="001B5ED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</w:t>
      </w:r>
      <w:r w:rsidR="00C42AF4">
        <w:rPr>
          <w:b/>
          <w:bCs/>
          <w:sz w:val="18"/>
          <w:szCs w:val="18"/>
        </w:rPr>
        <w:t xml:space="preserve">                 </w:t>
      </w:r>
      <w:r w:rsidR="00022D01">
        <w:rPr>
          <w:b/>
          <w:bCs/>
          <w:sz w:val="18"/>
          <w:szCs w:val="18"/>
        </w:rPr>
        <w:t xml:space="preserve">                </w:t>
      </w:r>
    </w:p>
    <w:p w:rsidR="00783114" w:rsidRDefault="00783114" w:rsidP="001B5ED8">
      <w:pPr>
        <w:rPr>
          <w:b/>
          <w:bCs/>
          <w:sz w:val="20"/>
          <w:szCs w:val="18"/>
        </w:rPr>
      </w:pPr>
    </w:p>
    <w:p w:rsidR="0009264E" w:rsidRPr="00022D01" w:rsidRDefault="00783114" w:rsidP="001B5ED8">
      <w:pPr>
        <w:rPr>
          <w:b/>
          <w:bCs/>
          <w:sz w:val="22"/>
          <w:szCs w:val="20"/>
        </w:rPr>
      </w:pPr>
      <w:r>
        <w:rPr>
          <w:b/>
          <w:bCs/>
          <w:sz w:val="20"/>
          <w:szCs w:val="18"/>
        </w:rPr>
        <w:t>DATE</w:t>
      </w:r>
      <w:r w:rsidR="00022D01" w:rsidRPr="00022D01">
        <w:rPr>
          <w:b/>
          <w:bCs/>
          <w:sz w:val="20"/>
          <w:szCs w:val="18"/>
        </w:rPr>
        <w:t xml:space="preserve">                                                                     </w:t>
      </w:r>
      <w:r>
        <w:rPr>
          <w:b/>
          <w:bCs/>
          <w:sz w:val="20"/>
          <w:szCs w:val="18"/>
        </w:rPr>
        <w:t xml:space="preserve">                 </w:t>
      </w:r>
      <w:r w:rsidR="00EE5A0E" w:rsidRPr="00022D01">
        <w:rPr>
          <w:b/>
          <w:bCs/>
          <w:sz w:val="20"/>
          <w:szCs w:val="18"/>
        </w:rPr>
        <w:t xml:space="preserve"> </w:t>
      </w:r>
      <w:r w:rsidR="00C90E29">
        <w:rPr>
          <w:b/>
          <w:bCs/>
          <w:sz w:val="20"/>
          <w:szCs w:val="18"/>
        </w:rPr>
        <w:t>(MONIKA RAI SINHA)</w:t>
      </w:r>
    </w:p>
    <w:sectPr w:rsidR="0009264E" w:rsidRPr="00022D01" w:rsidSect="00EC7016">
      <w:footnotePr>
        <w:pos w:val="beneathText"/>
      </w:footnotePr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ara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hybridMultilevel"/>
    <w:tmpl w:val="60F638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93C061A"/>
    <w:lvl w:ilvl="0" w:tplc="7C0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94482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2D4A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9B87BC0"/>
    <w:lvl w:ilvl="0" w:tplc="05D4F19A">
      <w:start w:val="1"/>
      <w:numFmt w:val="decimal"/>
      <w:lvlText w:val="%1-"/>
      <w:lvlJc w:val="left"/>
      <w:pPr>
        <w:ind w:left="465" w:hanging="360"/>
      </w:pPr>
      <w:rPr>
        <w:rFonts w:hint="default"/>
        <w:b w:val="0"/>
      </w:rPr>
    </w:lvl>
    <w:lvl w:ilvl="1" w:tplc="04090019">
      <w:start w:val="1"/>
      <w:numFmt w:val="lowerLetter"/>
      <w:lvlRestart w:val="0"/>
      <w:lvlText w:val="%2."/>
      <w:lvlJc w:val="left"/>
      <w:pPr>
        <w:ind w:left="1185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905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625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345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065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785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505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225" w:hanging="180"/>
      </w:pPr>
    </w:lvl>
  </w:abstractNum>
  <w:abstractNum w:abstractNumId="9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1DCA4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A682D12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D4C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21C8544"/>
    <w:lvl w:ilvl="0" w:tplc="6490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22EAB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35A19F6"/>
    <w:lvl w:ilvl="0" w:tplc="6BCE3CE0">
      <w:start w:val="2"/>
      <w:numFmt w:val="bullet"/>
      <w:lvlText w:val=""/>
      <w:lvlJc w:val="left"/>
      <w:pPr>
        <w:tabs>
          <w:tab w:val="num" w:pos="641"/>
        </w:tabs>
        <w:ind w:left="641" w:hanging="54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181"/>
        </w:tabs>
        <w:ind w:left="11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901"/>
        </w:tabs>
        <w:ind w:left="1901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621"/>
        </w:tabs>
        <w:ind w:left="2621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341"/>
        </w:tabs>
        <w:ind w:left="33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061"/>
        </w:tabs>
        <w:ind w:left="4061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781"/>
        </w:tabs>
        <w:ind w:left="4781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501"/>
        </w:tabs>
        <w:ind w:left="55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221"/>
        </w:tabs>
        <w:ind w:left="6221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172A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ED2112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E40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D021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5025A01"/>
    <w:multiLevelType w:val="hybridMultilevel"/>
    <w:tmpl w:val="70446BF8"/>
    <w:lvl w:ilvl="0" w:tplc="A58C8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6057DB"/>
    <w:multiLevelType w:val="hybridMultilevel"/>
    <w:tmpl w:val="6CA452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15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16"/>
  </w:num>
  <w:num w:numId="16">
    <w:abstractNumId w:val="17"/>
  </w:num>
  <w:num w:numId="17">
    <w:abstractNumId w:val="14"/>
  </w:num>
  <w:num w:numId="18">
    <w:abstractNumId w:val="13"/>
  </w:num>
  <w:num w:numId="19">
    <w:abstractNumId w:val="19"/>
  </w:num>
  <w:num w:numId="20">
    <w:abstractNumId w:val="5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021E8"/>
    <w:rsid w:val="000051D4"/>
    <w:rsid w:val="00006C16"/>
    <w:rsid w:val="00022D01"/>
    <w:rsid w:val="0002414B"/>
    <w:rsid w:val="00045154"/>
    <w:rsid w:val="00076477"/>
    <w:rsid w:val="0009264E"/>
    <w:rsid w:val="00094575"/>
    <w:rsid w:val="00094C0B"/>
    <w:rsid w:val="00097A84"/>
    <w:rsid w:val="000B49A8"/>
    <w:rsid w:val="000B5215"/>
    <w:rsid w:val="000C30F4"/>
    <w:rsid w:val="000D4436"/>
    <w:rsid w:val="000D480D"/>
    <w:rsid w:val="000D4D2D"/>
    <w:rsid w:val="000E3478"/>
    <w:rsid w:val="000F0154"/>
    <w:rsid w:val="00102587"/>
    <w:rsid w:val="00126497"/>
    <w:rsid w:val="001269A8"/>
    <w:rsid w:val="001328AA"/>
    <w:rsid w:val="00132F57"/>
    <w:rsid w:val="00135334"/>
    <w:rsid w:val="00156F9F"/>
    <w:rsid w:val="00165AF9"/>
    <w:rsid w:val="00172A27"/>
    <w:rsid w:val="00174063"/>
    <w:rsid w:val="00197CA4"/>
    <w:rsid w:val="001A34FE"/>
    <w:rsid w:val="001A775A"/>
    <w:rsid w:val="001B2129"/>
    <w:rsid w:val="001B5D3E"/>
    <w:rsid w:val="001B5ED8"/>
    <w:rsid w:val="001D2895"/>
    <w:rsid w:val="001D4F2E"/>
    <w:rsid w:val="001E24BF"/>
    <w:rsid w:val="001E43F1"/>
    <w:rsid w:val="001F0D0C"/>
    <w:rsid w:val="001F72E3"/>
    <w:rsid w:val="002058EB"/>
    <w:rsid w:val="0021200C"/>
    <w:rsid w:val="00215ACB"/>
    <w:rsid w:val="00235B36"/>
    <w:rsid w:val="00236A33"/>
    <w:rsid w:val="00250BDC"/>
    <w:rsid w:val="002679D3"/>
    <w:rsid w:val="00267DC3"/>
    <w:rsid w:val="00272C6C"/>
    <w:rsid w:val="00274F17"/>
    <w:rsid w:val="00293964"/>
    <w:rsid w:val="002A31AD"/>
    <w:rsid w:val="002A484C"/>
    <w:rsid w:val="002A4AA7"/>
    <w:rsid w:val="002B0996"/>
    <w:rsid w:val="002B69AB"/>
    <w:rsid w:val="002C495C"/>
    <w:rsid w:val="002F2B2C"/>
    <w:rsid w:val="002F4614"/>
    <w:rsid w:val="00300474"/>
    <w:rsid w:val="00310D6F"/>
    <w:rsid w:val="003234B3"/>
    <w:rsid w:val="00334A8E"/>
    <w:rsid w:val="00342794"/>
    <w:rsid w:val="00352147"/>
    <w:rsid w:val="00356CC4"/>
    <w:rsid w:val="0036492F"/>
    <w:rsid w:val="00366DE2"/>
    <w:rsid w:val="00385D01"/>
    <w:rsid w:val="00391E4F"/>
    <w:rsid w:val="003A6FC4"/>
    <w:rsid w:val="003B7B04"/>
    <w:rsid w:val="003C58EC"/>
    <w:rsid w:val="003C7E82"/>
    <w:rsid w:val="003E6024"/>
    <w:rsid w:val="003F3F8A"/>
    <w:rsid w:val="003F7AE3"/>
    <w:rsid w:val="0043346B"/>
    <w:rsid w:val="0044778A"/>
    <w:rsid w:val="00451622"/>
    <w:rsid w:val="004744D0"/>
    <w:rsid w:val="00474EEC"/>
    <w:rsid w:val="004752EB"/>
    <w:rsid w:val="004818B7"/>
    <w:rsid w:val="004848A7"/>
    <w:rsid w:val="004A195F"/>
    <w:rsid w:val="004B60F0"/>
    <w:rsid w:val="005072A9"/>
    <w:rsid w:val="005155B3"/>
    <w:rsid w:val="00574AD8"/>
    <w:rsid w:val="005A784E"/>
    <w:rsid w:val="005B1DA4"/>
    <w:rsid w:val="005D1C04"/>
    <w:rsid w:val="005D4A5E"/>
    <w:rsid w:val="005E2A09"/>
    <w:rsid w:val="0061510B"/>
    <w:rsid w:val="006167A9"/>
    <w:rsid w:val="00625601"/>
    <w:rsid w:val="00625AC8"/>
    <w:rsid w:val="0064339A"/>
    <w:rsid w:val="0065790B"/>
    <w:rsid w:val="006850F3"/>
    <w:rsid w:val="00687B28"/>
    <w:rsid w:val="00690C61"/>
    <w:rsid w:val="00692BDD"/>
    <w:rsid w:val="006B7C7E"/>
    <w:rsid w:val="006D43E9"/>
    <w:rsid w:val="006D6142"/>
    <w:rsid w:val="006D62FB"/>
    <w:rsid w:val="006E740F"/>
    <w:rsid w:val="006F7EF5"/>
    <w:rsid w:val="00725AEA"/>
    <w:rsid w:val="00731F49"/>
    <w:rsid w:val="00735A06"/>
    <w:rsid w:val="00745094"/>
    <w:rsid w:val="00757C13"/>
    <w:rsid w:val="00767D89"/>
    <w:rsid w:val="00773315"/>
    <w:rsid w:val="00783114"/>
    <w:rsid w:val="0079219F"/>
    <w:rsid w:val="007A104E"/>
    <w:rsid w:val="007A157B"/>
    <w:rsid w:val="007F567A"/>
    <w:rsid w:val="00807B16"/>
    <w:rsid w:val="008242DE"/>
    <w:rsid w:val="008301C4"/>
    <w:rsid w:val="00833B5E"/>
    <w:rsid w:val="00835DA8"/>
    <w:rsid w:val="00836D36"/>
    <w:rsid w:val="008425B5"/>
    <w:rsid w:val="00846F36"/>
    <w:rsid w:val="00857D10"/>
    <w:rsid w:val="00861B86"/>
    <w:rsid w:val="00874CB2"/>
    <w:rsid w:val="00876B66"/>
    <w:rsid w:val="008775E3"/>
    <w:rsid w:val="00887924"/>
    <w:rsid w:val="008D4AF5"/>
    <w:rsid w:val="008E1B1F"/>
    <w:rsid w:val="00923B7D"/>
    <w:rsid w:val="00924AF6"/>
    <w:rsid w:val="009263E9"/>
    <w:rsid w:val="00927CC5"/>
    <w:rsid w:val="00936A6C"/>
    <w:rsid w:val="00954CB4"/>
    <w:rsid w:val="00960F8B"/>
    <w:rsid w:val="009669B7"/>
    <w:rsid w:val="00975998"/>
    <w:rsid w:val="009A674B"/>
    <w:rsid w:val="009B3BF2"/>
    <w:rsid w:val="009B4432"/>
    <w:rsid w:val="009C06D6"/>
    <w:rsid w:val="009D0651"/>
    <w:rsid w:val="009D38CE"/>
    <w:rsid w:val="009D4AE7"/>
    <w:rsid w:val="009D5081"/>
    <w:rsid w:val="009F10B3"/>
    <w:rsid w:val="00A2105B"/>
    <w:rsid w:val="00A26A81"/>
    <w:rsid w:val="00A615E0"/>
    <w:rsid w:val="00A6645F"/>
    <w:rsid w:val="00A77BB6"/>
    <w:rsid w:val="00A81143"/>
    <w:rsid w:val="00AA686D"/>
    <w:rsid w:val="00AB796F"/>
    <w:rsid w:val="00AC5316"/>
    <w:rsid w:val="00AC6A0D"/>
    <w:rsid w:val="00AD7D99"/>
    <w:rsid w:val="00AE2B32"/>
    <w:rsid w:val="00AE4139"/>
    <w:rsid w:val="00AF516E"/>
    <w:rsid w:val="00B34EE0"/>
    <w:rsid w:val="00B4476A"/>
    <w:rsid w:val="00B52AFC"/>
    <w:rsid w:val="00B63202"/>
    <w:rsid w:val="00B80151"/>
    <w:rsid w:val="00BA09F7"/>
    <w:rsid w:val="00BA3426"/>
    <w:rsid w:val="00BD31F7"/>
    <w:rsid w:val="00BE687C"/>
    <w:rsid w:val="00BF3F93"/>
    <w:rsid w:val="00C03374"/>
    <w:rsid w:val="00C1103F"/>
    <w:rsid w:val="00C17D73"/>
    <w:rsid w:val="00C24E74"/>
    <w:rsid w:val="00C256D7"/>
    <w:rsid w:val="00C2678E"/>
    <w:rsid w:val="00C31A82"/>
    <w:rsid w:val="00C3223F"/>
    <w:rsid w:val="00C42AF4"/>
    <w:rsid w:val="00C4664C"/>
    <w:rsid w:val="00C536AE"/>
    <w:rsid w:val="00C7581D"/>
    <w:rsid w:val="00C90E29"/>
    <w:rsid w:val="00CA0DFA"/>
    <w:rsid w:val="00D11720"/>
    <w:rsid w:val="00D33990"/>
    <w:rsid w:val="00D43394"/>
    <w:rsid w:val="00D45D3C"/>
    <w:rsid w:val="00D57628"/>
    <w:rsid w:val="00D73EFD"/>
    <w:rsid w:val="00D76C12"/>
    <w:rsid w:val="00D866A0"/>
    <w:rsid w:val="00D96429"/>
    <w:rsid w:val="00DC4470"/>
    <w:rsid w:val="00DC7A27"/>
    <w:rsid w:val="00DD384D"/>
    <w:rsid w:val="00DE7A8D"/>
    <w:rsid w:val="00DF45B8"/>
    <w:rsid w:val="00DF5F2E"/>
    <w:rsid w:val="00E0048F"/>
    <w:rsid w:val="00E07796"/>
    <w:rsid w:val="00E12465"/>
    <w:rsid w:val="00E313FE"/>
    <w:rsid w:val="00E602D4"/>
    <w:rsid w:val="00E60C78"/>
    <w:rsid w:val="00E6460F"/>
    <w:rsid w:val="00E66758"/>
    <w:rsid w:val="00E80CEB"/>
    <w:rsid w:val="00E9681D"/>
    <w:rsid w:val="00E9792D"/>
    <w:rsid w:val="00EB2FAD"/>
    <w:rsid w:val="00EB59E7"/>
    <w:rsid w:val="00EC7016"/>
    <w:rsid w:val="00ED3818"/>
    <w:rsid w:val="00ED4046"/>
    <w:rsid w:val="00ED69BC"/>
    <w:rsid w:val="00EE5A0E"/>
    <w:rsid w:val="00EE744E"/>
    <w:rsid w:val="00EF18AC"/>
    <w:rsid w:val="00F150C8"/>
    <w:rsid w:val="00F174DF"/>
    <w:rsid w:val="00F2143D"/>
    <w:rsid w:val="00F2488D"/>
    <w:rsid w:val="00F415D9"/>
    <w:rsid w:val="00F423F7"/>
    <w:rsid w:val="00F42737"/>
    <w:rsid w:val="00F66F0C"/>
    <w:rsid w:val="00F73035"/>
    <w:rsid w:val="00F90C7A"/>
    <w:rsid w:val="00FA312A"/>
    <w:rsid w:val="00FA7BCD"/>
    <w:rsid w:val="00FC1F70"/>
    <w:rsid w:val="00FC5CD9"/>
    <w:rsid w:val="00FD371E"/>
    <w:rsid w:val="00FD3ED1"/>
    <w:rsid w:val="00FE52AC"/>
    <w:rsid w:val="00FF1346"/>
    <w:rsid w:val="00FF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16"/>
    <w:pPr>
      <w:widowControl w:val="0"/>
      <w:suppressAutoHyphens/>
      <w:autoSpaceDE w:val="0"/>
    </w:pPr>
    <w:rPr>
      <w:rFonts w:ascii="Verdana" w:hAnsi="Verdan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C7016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qFormat/>
    <w:rsid w:val="00EC7016"/>
    <w:pPr>
      <w:tabs>
        <w:tab w:val="num" w:pos="0"/>
      </w:tabs>
      <w:outlineLvl w:val="1"/>
    </w:pPr>
  </w:style>
  <w:style w:type="paragraph" w:styleId="Heading3">
    <w:name w:val="heading 3"/>
    <w:basedOn w:val="Normal"/>
    <w:next w:val="Normal"/>
    <w:qFormat/>
    <w:rsid w:val="00EC7016"/>
    <w:pPr>
      <w:tabs>
        <w:tab w:val="num" w:pos="0"/>
      </w:tabs>
      <w:outlineLvl w:val="2"/>
    </w:pPr>
  </w:style>
  <w:style w:type="paragraph" w:styleId="Heading4">
    <w:name w:val="heading 4"/>
    <w:basedOn w:val="Normal"/>
    <w:next w:val="Normal"/>
    <w:qFormat/>
    <w:rsid w:val="00EC7016"/>
    <w:pPr>
      <w:tabs>
        <w:tab w:val="num" w:pos="0"/>
      </w:tabs>
      <w:outlineLvl w:val="3"/>
    </w:pPr>
  </w:style>
  <w:style w:type="paragraph" w:styleId="Heading5">
    <w:name w:val="heading 5"/>
    <w:basedOn w:val="Normal"/>
    <w:next w:val="Normal"/>
    <w:qFormat/>
    <w:rsid w:val="00EC7016"/>
    <w:pPr>
      <w:tabs>
        <w:tab w:val="num" w:pos="0"/>
      </w:tabs>
      <w:outlineLvl w:val="4"/>
    </w:pPr>
  </w:style>
  <w:style w:type="paragraph" w:styleId="Heading6">
    <w:name w:val="heading 6"/>
    <w:basedOn w:val="Normal"/>
    <w:next w:val="Normal"/>
    <w:qFormat/>
    <w:rsid w:val="00EC7016"/>
    <w:pPr>
      <w:tabs>
        <w:tab w:val="num" w:pos="0"/>
      </w:tabs>
      <w:outlineLvl w:val="5"/>
    </w:pPr>
  </w:style>
  <w:style w:type="paragraph" w:styleId="Heading7">
    <w:name w:val="heading 7"/>
    <w:basedOn w:val="Normal"/>
    <w:next w:val="Normal"/>
    <w:qFormat/>
    <w:rsid w:val="00EC7016"/>
    <w:pPr>
      <w:tabs>
        <w:tab w:val="num" w:pos="0"/>
      </w:tabs>
      <w:outlineLvl w:val="6"/>
    </w:pPr>
  </w:style>
  <w:style w:type="paragraph" w:styleId="Heading8">
    <w:name w:val="heading 8"/>
    <w:basedOn w:val="Normal"/>
    <w:next w:val="Normal"/>
    <w:qFormat/>
    <w:rsid w:val="00EC7016"/>
    <w:pPr>
      <w:tabs>
        <w:tab w:val="num" w:pos="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C7016"/>
    <w:rPr>
      <w:rFonts w:ascii="Wingdings" w:hAnsi="Wingdings"/>
    </w:rPr>
  </w:style>
  <w:style w:type="character" w:customStyle="1" w:styleId="WW8Num1z1">
    <w:name w:val="WW8Num1z1"/>
    <w:rsid w:val="00EC7016"/>
    <w:rPr>
      <w:rFonts w:ascii="Courier New" w:hAnsi="Courier New" w:cs="Courier New"/>
    </w:rPr>
  </w:style>
  <w:style w:type="character" w:customStyle="1" w:styleId="WW8Num1z3">
    <w:name w:val="WW8Num1z3"/>
    <w:rsid w:val="00EC7016"/>
    <w:rPr>
      <w:rFonts w:ascii="Symbol" w:hAnsi="Symbol"/>
    </w:rPr>
  </w:style>
  <w:style w:type="character" w:customStyle="1" w:styleId="WW8Num2z0">
    <w:name w:val="WW8Num2z0"/>
    <w:rsid w:val="00EC7016"/>
    <w:rPr>
      <w:rFonts w:ascii="Wingdings" w:hAnsi="Wingdings"/>
    </w:rPr>
  </w:style>
  <w:style w:type="character" w:customStyle="1" w:styleId="WW8Num2z1">
    <w:name w:val="WW8Num2z1"/>
    <w:rsid w:val="00EC7016"/>
    <w:rPr>
      <w:rFonts w:ascii="Courier New" w:hAnsi="Courier New" w:cs="Courier New"/>
    </w:rPr>
  </w:style>
  <w:style w:type="character" w:customStyle="1" w:styleId="WW8Num2z3">
    <w:name w:val="WW8Num2z3"/>
    <w:rsid w:val="00EC7016"/>
    <w:rPr>
      <w:rFonts w:ascii="Symbol" w:hAnsi="Symbol"/>
    </w:rPr>
  </w:style>
  <w:style w:type="character" w:customStyle="1" w:styleId="WW8Num3z0">
    <w:name w:val="WW8Num3z0"/>
    <w:rsid w:val="00EC7016"/>
    <w:rPr>
      <w:rFonts w:ascii="Wingdings" w:hAnsi="Wingdings"/>
    </w:rPr>
  </w:style>
  <w:style w:type="character" w:customStyle="1" w:styleId="WW8Num3z1">
    <w:name w:val="WW8Num3z1"/>
    <w:rsid w:val="00EC7016"/>
    <w:rPr>
      <w:rFonts w:ascii="Courier New" w:hAnsi="Courier New" w:cs="Courier New"/>
    </w:rPr>
  </w:style>
  <w:style w:type="character" w:customStyle="1" w:styleId="WW8Num3z3">
    <w:name w:val="WW8Num3z3"/>
    <w:rsid w:val="00EC7016"/>
    <w:rPr>
      <w:rFonts w:ascii="Symbol" w:hAnsi="Symbol"/>
    </w:rPr>
  </w:style>
  <w:style w:type="character" w:customStyle="1" w:styleId="WW8Num4z0">
    <w:name w:val="WW8Num4z0"/>
    <w:rsid w:val="00EC7016"/>
    <w:rPr>
      <w:rFonts w:ascii="Verdana" w:hAnsi="Verdana" w:cs="Times New Roman"/>
    </w:rPr>
  </w:style>
  <w:style w:type="character" w:customStyle="1" w:styleId="WW8Num6z0">
    <w:name w:val="WW8Num6z0"/>
    <w:rsid w:val="00EC7016"/>
    <w:rPr>
      <w:rFonts w:ascii="Wingdings" w:eastAsia="Times New Roman" w:hAnsi="Wingdings"/>
    </w:rPr>
  </w:style>
  <w:style w:type="character" w:customStyle="1" w:styleId="WW8Num6z1">
    <w:name w:val="WW8Num6z1"/>
    <w:rsid w:val="00EC7016"/>
    <w:rPr>
      <w:rFonts w:ascii="Courier New" w:hAnsi="Courier New" w:cs="Courier New"/>
    </w:rPr>
  </w:style>
  <w:style w:type="character" w:customStyle="1" w:styleId="WW8Num6z2">
    <w:name w:val="WW8Num6z2"/>
    <w:rsid w:val="00EC7016"/>
    <w:rPr>
      <w:rFonts w:ascii="Wingdings" w:hAnsi="Wingdings" w:cs="Times New Roman"/>
    </w:rPr>
  </w:style>
  <w:style w:type="character" w:customStyle="1" w:styleId="WW8Num6z3">
    <w:name w:val="WW8Num6z3"/>
    <w:rsid w:val="00EC7016"/>
    <w:rPr>
      <w:rFonts w:ascii="Symbol" w:hAnsi="Symbol" w:cs="Times New Roman"/>
    </w:rPr>
  </w:style>
  <w:style w:type="character" w:customStyle="1" w:styleId="WW8NumSt2z0">
    <w:name w:val="WW8NumSt2z0"/>
    <w:rsid w:val="00EC7016"/>
    <w:rPr>
      <w:rFonts w:ascii="Verdana" w:hAnsi="Verdana" w:cs="Times New Roman"/>
    </w:rPr>
  </w:style>
  <w:style w:type="character" w:customStyle="1" w:styleId="WW8NumSt3z0">
    <w:name w:val="WW8NumSt3z0"/>
    <w:rsid w:val="00EC7016"/>
    <w:rPr>
      <w:rFonts w:ascii="Verdana" w:hAnsi="Verdana" w:cs="Times New Roman"/>
    </w:rPr>
  </w:style>
  <w:style w:type="character" w:customStyle="1" w:styleId="WW-DefaultParagraphFont">
    <w:name w:val="WW-Default Paragraph Font"/>
    <w:rsid w:val="00EC7016"/>
  </w:style>
  <w:style w:type="paragraph" w:styleId="BodyText">
    <w:name w:val="Body Text"/>
    <w:basedOn w:val="Normal"/>
    <w:rsid w:val="00EC7016"/>
    <w:pPr>
      <w:spacing w:after="120"/>
    </w:pPr>
  </w:style>
  <w:style w:type="paragraph" w:styleId="List">
    <w:name w:val="List"/>
    <w:basedOn w:val="BodyText"/>
    <w:rsid w:val="00EC7016"/>
    <w:rPr>
      <w:rFonts w:cs="Tahoma"/>
    </w:rPr>
  </w:style>
  <w:style w:type="paragraph" w:customStyle="1" w:styleId="Caption1">
    <w:name w:val="Caption1"/>
    <w:basedOn w:val="Normal"/>
    <w:rsid w:val="00EC701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EC701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EC7016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TableContents">
    <w:name w:val="Table Contents"/>
    <w:basedOn w:val="BodyText"/>
    <w:rsid w:val="00EC7016"/>
    <w:pPr>
      <w:suppressLineNumbers/>
    </w:pPr>
  </w:style>
  <w:style w:type="paragraph" w:customStyle="1" w:styleId="TableHeading">
    <w:name w:val="Table Heading"/>
    <w:basedOn w:val="TableContents"/>
    <w:rsid w:val="00EC7016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EC7016"/>
  </w:style>
  <w:style w:type="paragraph" w:styleId="Header">
    <w:name w:val="header"/>
    <w:basedOn w:val="Normal"/>
    <w:link w:val="HeaderChar"/>
    <w:rsid w:val="00EC7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7016"/>
    <w:rPr>
      <w:rFonts w:ascii="Verdana" w:hAnsi="Verdana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EC7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7016"/>
    <w:rPr>
      <w:rFonts w:ascii="Verdana" w:hAnsi="Verdana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EC7016"/>
  </w:style>
  <w:style w:type="character" w:styleId="Hyperlink">
    <w:name w:val="Hyperlink"/>
    <w:basedOn w:val="DefaultParagraphFont"/>
    <w:rsid w:val="00EC7016"/>
    <w:rPr>
      <w:color w:val="0000FF"/>
      <w:u w:val="single"/>
    </w:rPr>
  </w:style>
  <w:style w:type="paragraph" w:styleId="BodyTextIndent3">
    <w:name w:val="Body Text Indent 3"/>
    <w:basedOn w:val="Normal"/>
    <w:rsid w:val="00EC7016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EC7016"/>
    <w:pPr>
      <w:widowControl w:val="0"/>
      <w:suppressAutoHyphens/>
      <w:autoSpaceDE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7016"/>
    <w:pPr>
      <w:ind w:left="720"/>
    </w:pPr>
  </w:style>
  <w:style w:type="character" w:styleId="Emphasis">
    <w:name w:val="Emphasis"/>
    <w:basedOn w:val="DefaultParagraphFont"/>
    <w:qFormat/>
    <w:rsid w:val="00EC70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SWS COMPUTERS</Company>
  <LinksUpToDate>false</LinksUpToDate>
  <CharactersWithSpaces>2656</CharactersWithSpaces>
  <SharedDoc>false</SharedDoc>
  <HLinks>
    <vt:vector size="6" baseType="variant">
      <vt:variant>
        <vt:i4>7864412</vt:i4>
      </vt:variant>
      <vt:variant>
        <vt:i4>0</vt:i4>
      </vt:variant>
      <vt:variant>
        <vt:i4>0</vt:i4>
      </vt:variant>
      <vt:variant>
        <vt:i4>5</vt:i4>
      </vt:variant>
      <vt:variant>
        <vt:lpwstr>mailto:ashishchandrakar2212@gmail.com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owner</dc:creator>
  <cp:lastModifiedBy>mh</cp:lastModifiedBy>
  <cp:revision>10</cp:revision>
  <dcterms:created xsi:type="dcterms:W3CDTF">2022-02-14T10:45:00Z</dcterms:created>
  <dcterms:modified xsi:type="dcterms:W3CDTF">2011-08-03T19:36:00Z</dcterms:modified>
</cp:coreProperties>
</file>