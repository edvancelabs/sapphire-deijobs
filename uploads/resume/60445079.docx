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15F4" w:rsidRDefault="00F76496">
      <w:pPr>
        <w:jc w:val="both"/>
        <w:rPr>
          <w:rFonts w:ascii="Sylfaen" w:hAnsi="Sylfaen"/>
          <w:b/>
          <w:sz w:val="20"/>
          <w:szCs w:val="20"/>
        </w:rPr>
      </w:pPr>
      <w:r>
        <w:rPr>
          <w:rFonts w:ascii="Sylfaen" w:hAnsi="Sylfaen"/>
          <w:b/>
          <w:sz w:val="20"/>
          <w:szCs w:val="20"/>
        </w:rPr>
        <w:t>Nancy  M</w:t>
      </w:r>
    </w:p>
    <w:p w:rsidR="004915F4" w:rsidRDefault="00F764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Sylfaen" w:eastAsia="Times" w:hAnsi="Sylfaen"/>
          <w:sz w:val="20"/>
          <w:szCs w:val="20"/>
          <w:lang w:val="en-US" w:bidi="x-none"/>
        </w:rPr>
      </w:pPr>
      <w:r>
        <w:rPr>
          <w:rFonts w:ascii="Sylfaen" w:eastAsia="Times" w:hAnsi="Sylfaen"/>
          <w:sz w:val="20"/>
          <w:szCs w:val="20"/>
          <w:lang w:val="en-US" w:bidi="x-none"/>
        </w:rPr>
        <w:t>Tel No: +91 9677297658</w:t>
      </w:r>
      <w:r>
        <w:tab/>
      </w:r>
    </w:p>
    <w:p w:rsidR="004915F4" w:rsidRDefault="00F76496">
      <w:pPr>
        <w:rPr>
          <w:rFonts w:ascii="Sylfaen" w:hAnsi="Sylfaen"/>
          <w:sz w:val="20"/>
          <w:szCs w:val="20"/>
        </w:rPr>
      </w:pPr>
      <w:r>
        <w:rPr>
          <w:rFonts w:ascii="Sylfaen" w:eastAsia="Times" w:hAnsi="Sylfaen"/>
          <w:sz w:val="20"/>
          <w:szCs w:val="20"/>
          <w:lang w:val="en-US" w:bidi="x-none"/>
        </w:rPr>
        <w:t xml:space="preserve">Email: </w:t>
      </w:r>
      <w:r>
        <w:rPr>
          <w:rFonts w:ascii="Sylfaen" w:eastAsia="Times" w:hAnsi="Sylfaen"/>
          <w:sz w:val="20"/>
          <w:szCs w:val="20"/>
          <w:u w:val="single"/>
          <w:lang w:val="en-US" w:bidi="x-none"/>
        </w:rPr>
        <w:t>m.nancy90</w:t>
      </w:r>
      <w:hyperlink r:id="rId7" w:history="1">
        <w:r>
          <w:rPr>
            <w:rStyle w:val="Hyperlink"/>
            <w:rFonts w:ascii="Sylfaen" w:eastAsia="Times" w:hAnsi="Sylfaen"/>
            <w:color w:val="auto"/>
          </w:rPr>
          <w:t>@gmail.com</w:t>
        </w:r>
      </w:hyperlink>
    </w:p>
    <w:p w:rsidR="004915F4" w:rsidRDefault="00F76496">
      <w:pPr>
        <w:jc w:val="both"/>
        <w:rPr>
          <w:rFonts w:ascii="Sylfaen" w:eastAsia="Times" w:hAnsi="Sylfaen"/>
          <w:sz w:val="20"/>
          <w:szCs w:val="20"/>
          <w:lang w:val="en-US" w:bidi="x-none"/>
        </w:rPr>
      </w:pPr>
      <w:r>
        <w:tab/>
      </w:r>
      <w:r>
        <w:tab/>
      </w:r>
      <w:r>
        <w:tab/>
      </w:r>
      <w:r>
        <w:tab/>
      </w:r>
      <w:r>
        <w:tab/>
      </w:r>
      <w:r>
        <w:tab/>
      </w:r>
      <w:r>
        <w:tab/>
      </w:r>
      <w:r>
        <w:tab/>
      </w:r>
      <w:r>
        <w:tab/>
      </w:r>
      <w:r>
        <w:tab/>
      </w:r>
      <w:r>
        <w:tab/>
      </w:r>
      <w:r>
        <w:tab/>
      </w:r>
      <w:r>
        <w:tab/>
      </w:r>
      <w:r>
        <w:tab/>
      </w:r>
      <w:r>
        <w:tab/>
      </w:r>
      <w:r>
        <w:tab/>
      </w:r>
      <w:r>
        <w:tab/>
      </w:r>
      <w:r>
        <w:tab/>
      </w:r>
      <w:r>
        <w:tab/>
      </w:r>
      <w:r>
        <w:tab/>
      </w:r>
      <w:r>
        <w:tab/>
      </w:r>
      <w:r>
        <w:tab/>
      </w:r>
      <w:r w:rsidR="007B2FEB">
        <w:rPr>
          <w:rFonts w:ascii="Sylfaen" w:eastAsia="Times" w:hAnsi="Sylfaen"/>
          <w:noProof/>
          <w:sz w:val="20"/>
          <w:szCs w:val="20"/>
          <w:lang w:val="en-US" w:bidi="x-none"/>
        </w:rPr>
        <w:drawing>
          <wp:inline distT="0" distB="0" distL="0" distR="0">
            <wp:extent cx="1263015" cy="161734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015" cy="1617345"/>
                    </a:xfrm>
                    <a:prstGeom prst="rect">
                      <a:avLst/>
                    </a:prstGeom>
                    <a:noFill/>
                    <a:ln>
                      <a:noFill/>
                    </a:ln>
                  </pic:spPr>
                </pic:pic>
              </a:graphicData>
            </a:graphic>
          </wp:inline>
        </w:drawing>
      </w:r>
      <w:r>
        <w:tab/>
      </w:r>
      <w:r>
        <w:tab/>
      </w:r>
      <w:r>
        <w:tab/>
      </w:r>
      <w:r>
        <w:tab/>
      </w:r>
      <w:r>
        <w:tab/>
      </w:r>
      <w:r>
        <w:tab/>
      </w:r>
      <w:r>
        <w:tab/>
      </w:r>
      <w:r>
        <w:tab/>
      </w:r>
      <w:r>
        <w:tab/>
      </w:r>
      <w:r w:rsidR="00CC76D5">
        <w:t xml:space="preserve">                      </w:t>
      </w:r>
      <w:proofErr w:type="spellStart"/>
      <w:r w:rsidR="004C6B4E">
        <w:rPr>
          <w:rFonts w:ascii="Sylfaen" w:eastAsia="Times" w:hAnsi="Sylfaen"/>
          <w:sz w:val="20"/>
          <w:szCs w:val="20"/>
          <w:lang w:val="en-US" w:bidi="x-none"/>
        </w:rPr>
        <w:t>Kolla</w:t>
      </w:r>
      <w:proofErr w:type="spellEnd"/>
      <w:r w:rsidR="004C6B4E">
        <w:rPr>
          <w:rFonts w:ascii="Sylfaen" w:eastAsia="Times" w:hAnsi="Sylfaen"/>
          <w:sz w:val="20"/>
          <w:szCs w:val="20"/>
          <w:lang w:val="en-US" w:bidi="x-none"/>
        </w:rPr>
        <w:t xml:space="preserve"> mettu street</w:t>
      </w:r>
      <w:r>
        <w:rPr>
          <w:rFonts w:ascii="Sylfaen" w:eastAsia="Times" w:hAnsi="Sylfaen"/>
          <w:sz w:val="20"/>
          <w:szCs w:val="20"/>
          <w:lang w:val="en-US" w:bidi="x-none"/>
        </w:rPr>
        <w:t>,</w:t>
      </w:r>
    </w:p>
    <w:p w:rsidR="004915F4" w:rsidRDefault="00CC76D5">
      <w:pPr>
        <w:ind w:left="5760" w:firstLine="720"/>
        <w:rPr>
          <w:rFonts w:ascii="Sylfaen" w:eastAsia="Times" w:hAnsi="Sylfaen"/>
          <w:sz w:val="20"/>
          <w:szCs w:val="20"/>
          <w:lang w:val="en-US" w:bidi="x-none"/>
        </w:rPr>
      </w:pPr>
      <w:r>
        <w:rPr>
          <w:rFonts w:ascii="Sylfaen" w:eastAsia="Times" w:hAnsi="Sylfaen"/>
          <w:sz w:val="20"/>
          <w:szCs w:val="20"/>
          <w:lang w:val="en-US" w:bidi="x-none"/>
        </w:rPr>
        <w:t xml:space="preserve">   </w:t>
      </w:r>
      <w:proofErr w:type="spellStart"/>
      <w:r>
        <w:rPr>
          <w:rFonts w:ascii="Sylfaen" w:eastAsia="Times" w:hAnsi="Sylfaen"/>
          <w:sz w:val="20"/>
          <w:szCs w:val="20"/>
          <w:lang w:val="en-US" w:bidi="x-none"/>
        </w:rPr>
        <w:t>Paiyanoor</w:t>
      </w:r>
      <w:proofErr w:type="spellEnd"/>
      <w:r w:rsidR="00F76496">
        <w:rPr>
          <w:rFonts w:ascii="Sylfaen" w:eastAsia="Times" w:hAnsi="Sylfaen"/>
          <w:sz w:val="20"/>
          <w:szCs w:val="20"/>
          <w:lang w:val="en-US" w:bidi="x-none"/>
        </w:rPr>
        <w:t xml:space="preserve">,                 </w:t>
      </w:r>
    </w:p>
    <w:p w:rsidR="004915F4" w:rsidRDefault="00873688" w:rsidP="00CC76D5">
      <w:pPr>
        <w:rPr>
          <w:rFonts w:ascii="Sylfaen" w:eastAsia="Times" w:hAnsi="Sylfaen"/>
          <w:sz w:val="20"/>
          <w:szCs w:val="20"/>
          <w:lang w:val="en-US" w:bidi="x-none"/>
        </w:rPr>
      </w:pPr>
      <w:r>
        <w:rPr>
          <w:rFonts w:ascii="Sylfaen" w:eastAsia="Times" w:hAnsi="Sylfaen"/>
          <w:sz w:val="20"/>
          <w:szCs w:val="20"/>
          <w:lang w:val="en-US" w:bidi="x-none"/>
        </w:rPr>
        <w:t xml:space="preserve">                                     </w:t>
      </w:r>
      <w:r w:rsidR="00FF668C">
        <w:rPr>
          <w:rFonts w:ascii="Sylfaen" w:eastAsia="Times" w:hAnsi="Sylfaen"/>
          <w:sz w:val="20"/>
          <w:szCs w:val="20"/>
          <w:lang w:val="en-US" w:bidi="x-none"/>
        </w:rPr>
        <w:t xml:space="preserve"> </w:t>
      </w:r>
      <w:r>
        <w:rPr>
          <w:rFonts w:ascii="Sylfaen" w:eastAsia="Times" w:hAnsi="Sylfaen"/>
          <w:sz w:val="20"/>
          <w:szCs w:val="20"/>
          <w:lang w:val="en-US" w:bidi="x-none"/>
        </w:rPr>
        <w:t xml:space="preserve"> </w:t>
      </w:r>
      <w:proofErr w:type="spellStart"/>
      <w:r>
        <w:rPr>
          <w:rFonts w:ascii="Sylfaen" w:eastAsia="Times" w:hAnsi="Sylfaen"/>
          <w:sz w:val="20"/>
          <w:szCs w:val="20"/>
          <w:lang w:val="en-US" w:bidi="x-none"/>
        </w:rPr>
        <w:t>Chengalpet</w:t>
      </w:r>
      <w:proofErr w:type="spellEnd"/>
      <w:r>
        <w:rPr>
          <w:rFonts w:ascii="Sylfaen" w:eastAsia="Times" w:hAnsi="Sylfaen"/>
          <w:sz w:val="20"/>
          <w:szCs w:val="20"/>
          <w:lang w:val="en-US" w:bidi="x-none"/>
        </w:rPr>
        <w:t xml:space="preserve"> </w:t>
      </w:r>
      <w:r w:rsidR="00F76496">
        <w:rPr>
          <w:rFonts w:ascii="Sylfaen" w:eastAsia="Times" w:hAnsi="Sylfaen"/>
          <w:sz w:val="20"/>
          <w:szCs w:val="20"/>
          <w:lang w:val="en-US" w:bidi="x-none"/>
        </w:rPr>
        <w:t xml:space="preserve">– </w:t>
      </w:r>
      <w:r>
        <w:rPr>
          <w:rFonts w:ascii="Sylfaen" w:eastAsia="Times" w:hAnsi="Sylfaen"/>
          <w:sz w:val="20"/>
          <w:szCs w:val="20"/>
          <w:lang w:val="en-US" w:bidi="x-none"/>
        </w:rPr>
        <w:t>603104</w:t>
      </w:r>
    </w:p>
    <w:p w:rsidR="004915F4" w:rsidRDefault="00F76496">
      <w:pPr>
        <w:pBdr>
          <w:bottom w:val="double" w:sz="40" w:space="1" w:color="000000"/>
        </w:pBdr>
        <w:jc w:val="both"/>
        <w:rPr>
          <w:rFonts w:ascii="Sylfaen" w:hAnsi="Sylfaen"/>
          <w:b/>
          <w:i/>
          <w:sz w:val="20"/>
          <w:szCs w:val="20"/>
        </w:rPr>
      </w:pPr>
      <w:r>
        <w:rPr>
          <w:rFonts w:ascii="Sylfaen" w:hAnsi="Sylfaen"/>
          <w:b/>
          <w:i/>
          <w:sz w:val="20"/>
          <w:szCs w:val="20"/>
        </w:rPr>
        <w:t>Objective:</w:t>
      </w:r>
    </w:p>
    <w:p w:rsidR="004915F4" w:rsidRDefault="004915F4">
      <w:pPr>
        <w:jc w:val="both"/>
        <w:rPr>
          <w:rFonts w:ascii="Sylfaen" w:hAnsi="Sylfaen"/>
          <w:color w:val="0070C0"/>
          <w:sz w:val="20"/>
          <w:szCs w:val="20"/>
        </w:rPr>
      </w:pPr>
    </w:p>
    <w:p w:rsidR="004915F4" w:rsidRDefault="00F76496">
      <w:pPr>
        <w:jc w:val="both"/>
        <w:rPr>
          <w:rFonts w:ascii="Sylfaen" w:hAnsi="Sylfaen"/>
          <w:sz w:val="20"/>
          <w:szCs w:val="20"/>
        </w:rPr>
      </w:pPr>
      <w:r>
        <w:rPr>
          <w:rFonts w:ascii="Sylfaen" w:hAnsi="Sylfaen"/>
          <w:sz w:val="20"/>
          <w:szCs w:val="20"/>
        </w:rPr>
        <w:t>Aspire to take a challenging lead position to showcase and grow more with the current skill set &amp; open to learn new dimensions of knowledge.</w:t>
      </w:r>
    </w:p>
    <w:p w:rsidR="004915F4" w:rsidRDefault="004915F4">
      <w:pPr>
        <w:jc w:val="both"/>
        <w:rPr>
          <w:rFonts w:ascii="Sylfaen" w:hAnsi="Sylfaen"/>
          <w:color w:val="0070C0"/>
          <w:sz w:val="20"/>
          <w:szCs w:val="20"/>
        </w:rPr>
      </w:pPr>
    </w:p>
    <w:p w:rsidR="004915F4" w:rsidRDefault="004915F4">
      <w:pPr>
        <w:jc w:val="both"/>
        <w:rPr>
          <w:rFonts w:ascii="Sylfaen" w:hAnsi="Sylfaen"/>
          <w:color w:val="0070C0"/>
          <w:sz w:val="20"/>
          <w:szCs w:val="20"/>
        </w:rPr>
      </w:pPr>
    </w:p>
    <w:p w:rsidR="004915F4" w:rsidRDefault="00F76496">
      <w:pPr>
        <w:pBdr>
          <w:bottom w:val="double" w:sz="40" w:space="1" w:color="000000"/>
        </w:pBdr>
        <w:jc w:val="both"/>
        <w:rPr>
          <w:rFonts w:ascii="Sylfaen" w:hAnsi="Sylfaen"/>
          <w:b/>
          <w:i/>
          <w:sz w:val="20"/>
          <w:szCs w:val="20"/>
        </w:rPr>
      </w:pPr>
      <w:r>
        <w:rPr>
          <w:rFonts w:ascii="Sylfaen" w:hAnsi="Sylfaen"/>
          <w:b/>
          <w:i/>
          <w:sz w:val="20"/>
          <w:szCs w:val="20"/>
        </w:rPr>
        <w:t>Professional Synopsis</w:t>
      </w:r>
    </w:p>
    <w:p w:rsidR="004915F4" w:rsidRDefault="004915F4">
      <w:pPr>
        <w:spacing w:before="40"/>
        <w:jc w:val="both"/>
        <w:rPr>
          <w:rFonts w:ascii="Sylfaen" w:hAnsi="Sylfaen"/>
          <w:sz w:val="20"/>
          <w:szCs w:val="20"/>
        </w:rPr>
      </w:pPr>
    </w:p>
    <w:p w:rsidR="004915F4" w:rsidRDefault="00F76496">
      <w:pPr>
        <w:numPr>
          <w:ilvl w:val="0"/>
          <w:numId w:val="2"/>
        </w:numPr>
        <w:jc w:val="both"/>
        <w:rPr>
          <w:rFonts w:ascii="Sylfaen" w:hAnsi="Sylfaen"/>
          <w:bCs/>
          <w:sz w:val="20"/>
          <w:szCs w:val="20"/>
        </w:rPr>
      </w:pPr>
      <w:r>
        <w:rPr>
          <w:rFonts w:ascii="Sylfaen" w:hAnsi="Sylfaen"/>
          <w:bCs/>
          <w:sz w:val="20"/>
          <w:szCs w:val="20"/>
        </w:rPr>
        <w:t>2.5 years of experience in HTML tag fixing, Extraction of  links and fixing aggregation patterns.</w:t>
      </w:r>
    </w:p>
    <w:p w:rsidR="004915F4" w:rsidRDefault="00F76496">
      <w:pPr>
        <w:numPr>
          <w:ilvl w:val="0"/>
          <w:numId w:val="2"/>
        </w:numPr>
        <w:jc w:val="both"/>
        <w:rPr>
          <w:rFonts w:ascii="Sylfaen" w:hAnsi="Sylfaen"/>
          <w:bCs/>
          <w:sz w:val="20"/>
          <w:szCs w:val="20"/>
        </w:rPr>
      </w:pPr>
      <w:r>
        <w:rPr>
          <w:rFonts w:ascii="Sylfaen" w:hAnsi="Sylfaen"/>
          <w:bCs/>
          <w:sz w:val="20"/>
          <w:szCs w:val="20"/>
        </w:rPr>
        <w:t>Good hands on experience with Reporting tool (MS Excel ).</w:t>
      </w:r>
    </w:p>
    <w:p w:rsidR="004915F4" w:rsidRDefault="00F76496">
      <w:pPr>
        <w:numPr>
          <w:ilvl w:val="0"/>
          <w:numId w:val="2"/>
        </w:numPr>
        <w:jc w:val="both"/>
        <w:rPr>
          <w:rFonts w:ascii="Sylfaen" w:hAnsi="Sylfaen"/>
          <w:bCs/>
          <w:sz w:val="20"/>
          <w:szCs w:val="20"/>
        </w:rPr>
      </w:pPr>
      <w:r>
        <w:rPr>
          <w:rFonts w:ascii="Sylfaen" w:hAnsi="Sylfaen"/>
          <w:bCs/>
          <w:sz w:val="20"/>
          <w:szCs w:val="20"/>
        </w:rPr>
        <w:t xml:space="preserve">Experience as L1 support </w:t>
      </w:r>
      <w:proofErr w:type="spellStart"/>
      <w:r>
        <w:rPr>
          <w:rFonts w:ascii="Sylfaen" w:hAnsi="Sylfaen"/>
          <w:bCs/>
          <w:sz w:val="20"/>
          <w:szCs w:val="20"/>
        </w:rPr>
        <w:t>inFinacle</w:t>
      </w:r>
      <w:proofErr w:type="spellEnd"/>
      <w:r>
        <w:rPr>
          <w:rFonts w:ascii="Sylfaen" w:hAnsi="Sylfaen"/>
          <w:bCs/>
          <w:sz w:val="20"/>
          <w:szCs w:val="20"/>
        </w:rPr>
        <w:t xml:space="preserve"> 10X banking software .</w:t>
      </w:r>
    </w:p>
    <w:p w:rsidR="004915F4" w:rsidRDefault="00F76496">
      <w:pPr>
        <w:numPr>
          <w:ilvl w:val="0"/>
          <w:numId w:val="2"/>
        </w:numPr>
        <w:jc w:val="both"/>
        <w:rPr>
          <w:rFonts w:ascii="Sylfaen" w:hAnsi="Sylfaen"/>
          <w:bCs/>
          <w:sz w:val="20"/>
          <w:szCs w:val="20"/>
        </w:rPr>
      </w:pPr>
      <w:r>
        <w:rPr>
          <w:rFonts w:ascii="Sylfaen" w:hAnsi="Sylfaen"/>
          <w:bCs/>
          <w:sz w:val="20"/>
          <w:szCs w:val="20"/>
        </w:rPr>
        <w:t>Can support and manage a team with good leadership skills.</w:t>
      </w:r>
    </w:p>
    <w:p w:rsidR="004915F4" w:rsidRDefault="00F76496">
      <w:pPr>
        <w:numPr>
          <w:ilvl w:val="0"/>
          <w:numId w:val="2"/>
        </w:numPr>
        <w:tabs>
          <w:tab w:val="left" w:pos="1080"/>
        </w:tabs>
        <w:jc w:val="both"/>
        <w:rPr>
          <w:rFonts w:ascii="Sylfaen" w:hAnsi="Sylfaen"/>
          <w:bCs/>
          <w:sz w:val="20"/>
          <w:szCs w:val="20"/>
        </w:rPr>
      </w:pPr>
      <w:r>
        <w:rPr>
          <w:rFonts w:ascii="Sylfaen" w:hAnsi="Sylfaen"/>
          <w:bCs/>
          <w:sz w:val="20"/>
          <w:szCs w:val="20"/>
        </w:rPr>
        <w:t>Can work as a team player or Independently Learner, Ambitious and Dynamic</w:t>
      </w:r>
      <w:r>
        <w:rPr>
          <w:rFonts w:ascii="Sylfaen" w:hAnsi="Sylfaen"/>
          <w:b/>
          <w:bCs/>
          <w:sz w:val="20"/>
          <w:szCs w:val="20"/>
        </w:rPr>
        <w:t xml:space="preserve"> </w:t>
      </w:r>
      <w:r>
        <w:rPr>
          <w:rFonts w:ascii="Sylfaen" w:hAnsi="Sylfaen"/>
          <w:bCs/>
          <w:sz w:val="20"/>
          <w:szCs w:val="20"/>
        </w:rPr>
        <w:t>Team Player.</w:t>
      </w:r>
    </w:p>
    <w:p w:rsidR="004915F4" w:rsidRDefault="00F76496">
      <w:pPr>
        <w:numPr>
          <w:ilvl w:val="0"/>
          <w:numId w:val="2"/>
        </w:numPr>
        <w:jc w:val="both"/>
        <w:rPr>
          <w:rFonts w:ascii="Sylfaen" w:hAnsi="Sylfaen"/>
          <w:sz w:val="20"/>
          <w:szCs w:val="20"/>
        </w:rPr>
      </w:pPr>
      <w:r>
        <w:rPr>
          <w:rFonts w:ascii="Sylfaen" w:hAnsi="Sylfaen"/>
          <w:bCs/>
          <w:sz w:val="20"/>
          <w:szCs w:val="20"/>
        </w:rPr>
        <w:t>Good Communication, Presentational and Interpersonal skills.</w:t>
      </w:r>
    </w:p>
    <w:p w:rsidR="004915F4" w:rsidRDefault="004915F4">
      <w:pPr>
        <w:spacing w:before="40"/>
        <w:jc w:val="both"/>
        <w:rPr>
          <w:rFonts w:ascii="Sylfaen" w:hAnsi="Sylfaen"/>
          <w:sz w:val="20"/>
          <w:szCs w:val="20"/>
        </w:rPr>
      </w:pPr>
    </w:p>
    <w:p w:rsidR="004915F4" w:rsidRDefault="004915F4">
      <w:pPr>
        <w:spacing w:before="40"/>
        <w:jc w:val="both"/>
        <w:rPr>
          <w:rFonts w:ascii="Sylfaen" w:hAnsi="Sylfaen"/>
          <w:sz w:val="20"/>
          <w:szCs w:val="20"/>
        </w:rPr>
      </w:pPr>
    </w:p>
    <w:p w:rsidR="004915F4" w:rsidRDefault="00F76496">
      <w:pPr>
        <w:pBdr>
          <w:bottom w:val="double" w:sz="40" w:space="1" w:color="000000"/>
        </w:pBdr>
        <w:jc w:val="both"/>
        <w:rPr>
          <w:rFonts w:ascii="Sylfaen" w:hAnsi="Sylfaen"/>
          <w:b/>
          <w:i/>
          <w:sz w:val="20"/>
          <w:szCs w:val="20"/>
        </w:rPr>
      </w:pPr>
      <w:r>
        <w:rPr>
          <w:rFonts w:ascii="Sylfaen" w:hAnsi="Sylfaen"/>
          <w:b/>
          <w:i/>
          <w:sz w:val="20"/>
          <w:szCs w:val="20"/>
        </w:rPr>
        <w:t>Employment History</w:t>
      </w:r>
    </w:p>
    <w:p w:rsidR="004915F4" w:rsidRDefault="004915F4">
      <w:pPr>
        <w:spacing w:before="40"/>
        <w:ind w:left="288"/>
        <w:jc w:val="both"/>
        <w:rPr>
          <w:rFonts w:ascii="Sylfaen" w:hAnsi="Sylfaen"/>
          <w:sz w:val="20"/>
          <w:szCs w:val="20"/>
        </w:rPr>
      </w:pPr>
    </w:p>
    <w:p w:rsidR="004915F4" w:rsidRDefault="00F76496">
      <w:pPr>
        <w:numPr>
          <w:ilvl w:val="0"/>
          <w:numId w:val="2"/>
        </w:numPr>
        <w:jc w:val="both"/>
        <w:rPr>
          <w:rFonts w:ascii="Sylfaen" w:hAnsi="Sylfaen"/>
          <w:bCs/>
          <w:sz w:val="20"/>
          <w:szCs w:val="20"/>
        </w:rPr>
      </w:pPr>
      <w:r>
        <w:rPr>
          <w:rFonts w:ascii="Sylfaen" w:hAnsi="Sylfaen"/>
          <w:bCs/>
          <w:sz w:val="20"/>
          <w:szCs w:val="20"/>
        </w:rPr>
        <w:t>Burning-Glass Technology  from  September 2012 to till January 2015 as an Quality Control Editor.</w:t>
      </w:r>
    </w:p>
    <w:p w:rsidR="004915F4" w:rsidRDefault="00F76496">
      <w:pPr>
        <w:numPr>
          <w:ilvl w:val="0"/>
          <w:numId w:val="2"/>
        </w:numPr>
        <w:jc w:val="both"/>
        <w:rPr>
          <w:rFonts w:ascii="Sylfaen" w:hAnsi="Sylfaen"/>
          <w:bCs/>
          <w:sz w:val="20"/>
          <w:szCs w:val="20"/>
        </w:rPr>
      </w:pPr>
      <w:r>
        <w:rPr>
          <w:rFonts w:ascii="Sylfaen" w:hAnsi="Sylfaen"/>
          <w:bCs/>
          <w:sz w:val="20"/>
          <w:szCs w:val="20"/>
        </w:rPr>
        <w:t xml:space="preserve">Onward e-Services Limited from November 2015 to </w:t>
      </w:r>
      <w:r w:rsidR="00FF668C">
        <w:rPr>
          <w:rFonts w:ascii="Sylfaen" w:hAnsi="Sylfaen"/>
          <w:bCs/>
          <w:sz w:val="20"/>
          <w:szCs w:val="20"/>
        </w:rPr>
        <w:t>August 2016</w:t>
      </w:r>
      <w:r>
        <w:rPr>
          <w:rFonts w:ascii="Sylfaen" w:hAnsi="Sylfaen"/>
          <w:bCs/>
          <w:sz w:val="20"/>
          <w:szCs w:val="20"/>
        </w:rPr>
        <w:t xml:space="preserve"> as L1 </w:t>
      </w:r>
      <w:proofErr w:type="spellStart"/>
      <w:r>
        <w:rPr>
          <w:rFonts w:ascii="Sylfaen" w:hAnsi="Sylfaen"/>
          <w:bCs/>
          <w:sz w:val="20"/>
          <w:szCs w:val="20"/>
        </w:rPr>
        <w:t>Finacle</w:t>
      </w:r>
      <w:proofErr w:type="spellEnd"/>
      <w:r>
        <w:rPr>
          <w:rFonts w:ascii="Sylfaen" w:hAnsi="Sylfaen"/>
          <w:bCs/>
          <w:sz w:val="20"/>
          <w:szCs w:val="20"/>
        </w:rPr>
        <w:t xml:space="preserve"> support executive</w:t>
      </w:r>
    </w:p>
    <w:p w:rsidR="004915F4" w:rsidRDefault="004915F4">
      <w:pPr>
        <w:spacing w:before="40"/>
        <w:ind w:left="288"/>
        <w:jc w:val="both"/>
        <w:rPr>
          <w:rFonts w:ascii="Sylfaen" w:hAnsi="Sylfaen"/>
          <w:sz w:val="20"/>
          <w:szCs w:val="20"/>
        </w:rPr>
      </w:pPr>
    </w:p>
    <w:p w:rsidR="004915F4" w:rsidRDefault="004915F4">
      <w:pPr>
        <w:spacing w:before="40"/>
        <w:jc w:val="both"/>
        <w:rPr>
          <w:rFonts w:ascii="Sylfaen" w:hAnsi="Sylfaen"/>
          <w:sz w:val="20"/>
          <w:szCs w:val="20"/>
        </w:rPr>
      </w:pPr>
    </w:p>
    <w:p w:rsidR="004915F4" w:rsidRDefault="00F76496">
      <w:pPr>
        <w:pStyle w:val="Heading1"/>
        <w:rPr>
          <w:rFonts w:ascii="Sylfaen" w:hAnsi="Sylfaen"/>
          <w:sz w:val="20"/>
          <w:szCs w:val="20"/>
        </w:rPr>
      </w:pPr>
      <w:r>
        <w:rPr>
          <w:rFonts w:ascii="Sylfaen" w:hAnsi="Sylfaen"/>
          <w:sz w:val="20"/>
          <w:szCs w:val="20"/>
        </w:rPr>
        <w:t>Skill Set</w:t>
      </w:r>
    </w:p>
    <w:p w:rsidR="004915F4" w:rsidRDefault="004915F4">
      <w:pPr>
        <w:jc w:val="both"/>
        <w:rPr>
          <w:rFonts w:ascii="Sylfaen" w:hAnsi="Sylfaen"/>
          <w:sz w:val="20"/>
          <w:szCs w:val="20"/>
        </w:rPr>
      </w:pPr>
    </w:p>
    <w:p w:rsidR="004915F4" w:rsidRDefault="004915F4">
      <w:pPr>
        <w:jc w:val="both"/>
        <w:rPr>
          <w:rFonts w:ascii="Sylfaen" w:hAnsi="Sylfaen"/>
          <w:sz w:val="20"/>
          <w:szCs w:val="20"/>
        </w:rPr>
      </w:pPr>
    </w:p>
    <w:p w:rsidR="004915F4" w:rsidRDefault="00F76496">
      <w:pPr>
        <w:pStyle w:val="BodyText"/>
        <w:numPr>
          <w:ilvl w:val="0"/>
          <w:numId w:val="5"/>
        </w:numPr>
        <w:spacing w:after="0"/>
        <w:jc w:val="both"/>
        <w:rPr>
          <w:rFonts w:ascii="Sylfaen" w:hAnsi="Sylfaen"/>
        </w:rPr>
      </w:pPr>
      <w:r>
        <w:rPr>
          <w:rFonts w:ascii="Sylfaen" w:hAnsi="Sylfaen"/>
          <w:bCs/>
        </w:rPr>
        <w:t xml:space="preserve">Operating Systems             : Windows 98/2000, Windows XP/NT                   </w:t>
      </w:r>
    </w:p>
    <w:p w:rsidR="004915F4" w:rsidRDefault="00F76496">
      <w:pPr>
        <w:pStyle w:val="BodyText"/>
        <w:numPr>
          <w:ilvl w:val="0"/>
          <w:numId w:val="5"/>
        </w:numPr>
        <w:spacing w:after="0"/>
        <w:jc w:val="both"/>
        <w:rPr>
          <w:rFonts w:ascii="Sylfaen" w:hAnsi="Sylfaen"/>
          <w:bCs/>
        </w:rPr>
      </w:pPr>
      <w:r>
        <w:rPr>
          <w:rFonts w:ascii="Sylfaen" w:hAnsi="Sylfaen"/>
          <w:bCs/>
        </w:rPr>
        <w:t>Programming Languages   : C, C++, Java Basics</w:t>
      </w:r>
    </w:p>
    <w:p w:rsidR="004915F4" w:rsidRDefault="00F76496">
      <w:pPr>
        <w:pStyle w:val="BodyText"/>
        <w:numPr>
          <w:ilvl w:val="0"/>
          <w:numId w:val="5"/>
        </w:numPr>
        <w:spacing w:after="0"/>
        <w:jc w:val="both"/>
        <w:rPr>
          <w:rFonts w:ascii="Sylfaen" w:hAnsi="Sylfaen"/>
        </w:rPr>
      </w:pPr>
      <w:r>
        <w:rPr>
          <w:rFonts w:ascii="Sylfaen" w:hAnsi="Sylfaen"/>
          <w:bCs/>
        </w:rPr>
        <w:t xml:space="preserve">Internet Technology    </w:t>
      </w:r>
      <w:r>
        <w:rPr>
          <w:rFonts w:ascii="Sylfaen" w:hAnsi="Sylfaen"/>
          <w:bCs/>
        </w:rPr>
        <w:tab/>
        <w:t xml:space="preserve"> : HTML.</w:t>
      </w:r>
    </w:p>
    <w:p w:rsidR="004915F4" w:rsidRDefault="00F76496">
      <w:pPr>
        <w:pStyle w:val="BodyText"/>
        <w:numPr>
          <w:ilvl w:val="0"/>
          <w:numId w:val="5"/>
        </w:numPr>
        <w:spacing w:after="0"/>
        <w:jc w:val="both"/>
        <w:rPr>
          <w:rFonts w:ascii="Sylfaen" w:hAnsi="Sylfaen"/>
          <w:bCs/>
          <w:color w:val="000000"/>
        </w:rPr>
      </w:pPr>
      <w:r>
        <w:rPr>
          <w:rFonts w:ascii="Sylfaen" w:hAnsi="Sylfaen"/>
        </w:rPr>
        <w:t xml:space="preserve">Database                </w:t>
      </w:r>
      <w:r>
        <w:rPr>
          <w:rFonts w:ascii="Sylfaen" w:hAnsi="Sylfaen"/>
        </w:rPr>
        <w:tab/>
        <w:t xml:space="preserve"> : MS Excel.</w:t>
      </w:r>
    </w:p>
    <w:p w:rsidR="004915F4" w:rsidRDefault="00F76496">
      <w:pPr>
        <w:pStyle w:val="BodyText"/>
        <w:numPr>
          <w:ilvl w:val="0"/>
          <w:numId w:val="5"/>
        </w:numPr>
        <w:spacing w:after="0"/>
        <w:jc w:val="both"/>
        <w:rPr>
          <w:rFonts w:ascii="Sylfaen" w:hAnsi="Sylfaen"/>
        </w:rPr>
      </w:pPr>
      <w:r>
        <w:rPr>
          <w:rFonts w:ascii="Sylfaen" w:hAnsi="Sylfaen"/>
        </w:rPr>
        <w:t>Area of Interest                  : Designing Application, Web Pages.</w:t>
      </w:r>
    </w:p>
    <w:p w:rsidR="004915F4" w:rsidRDefault="00F76496">
      <w:pPr>
        <w:pStyle w:val="BodyText"/>
        <w:numPr>
          <w:ilvl w:val="0"/>
          <w:numId w:val="5"/>
        </w:numPr>
        <w:spacing w:after="0"/>
        <w:jc w:val="both"/>
      </w:pPr>
      <w:r>
        <w:t xml:space="preserve">Hardware                             : Basics in MATLAB,VLSI DESIGN                                                   EMBEDDED  SYSTEM </w:t>
      </w:r>
    </w:p>
    <w:p w:rsidR="004915F4" w:rsidRDefault="00F76496">
      <w:pPr>
        <w:pStyle w:val="BodyText"/>
        <w:numPr>
          <w:ilvl w:val="0"/>
          <w:numId w:val="5"/>
        </w:numPr>
        <w:spacing w:after="0"/>
        <w:jc w:val="both"/>
      </w:pPr>
      <w:r>
        <w:t xml:space="preserve">Software Technology  : </w:t>
      </w:r>
      <w:proofErr w:type="spellStart"/>
      <w:r>
        <w:t>Finacle</w:t>
      </w:r>
      <w:proofErr w:type="spellEnd"/>
      <w:r>
        <w:t xml:space="preserve"> 10X</w:t>
      </w:r>
    </w:p>
    <w:p w:rsidR="004915F4" w:rsidRDefault="004915F4">
      <w:pPr>
        <w:pStyle w:val="BodyText"/>
        <w:spacing w:after="0"/>
        <w:jc w:val="both"/>
        <w:rPr>
          <w:rFonts w:ascii="Sylfaen" w:hAnsi="Sylfaen"/>
        </w:rPr>
      </w:pPr>
    </w:p>
    <w:p w:rsidR="004915F4" w:rsidRDefault="00F76496">
      <w:pPr>
        <w:pBdr>
          <w:bottom w:val="double" w:sz="40" w:space="1" w:color="000000"/>
        </w:pBdr>
        <w:jc w:val="both"/>
        <w:rPr>
          <w:rFonts w:ascii="Sylfaen" w:hAnsi="Sylfaen"/>
          <w:b/>
          <w:i/>
          <w:sz w:val="20"/>
          <w:szCs w:val="20"/>
        </w:rPr>
      </w:pPr>
      <w:r>
        <w:rPr>
          <w:rFonts w:ascii="Sylfaen" w:hAnsi="Sylfaen"/>
          <w:b/>
          <w:i/>
          <w:sz w:val="20"/>
          <w:szCs w:val="20"/>
        </w:rPr>
        <w:t>Academic Credentials</w:t>
      </w:r>
    </w:p>
    <w:p w:rsidR="004915F4" w:rsidRDefault="004915F4">
      <w:pPr>
        <w:ind w:left="288"/>
        <w:jc w:val="both"/>
        <w:rPr>
          <w:rFonts w:ascii="Sylfaen" w:hAnsi="Sylfaen"/>
          <w:i/>
          <w:iCs/>
          <w:sz w:val="20"/>
          <w:szCs w:val="20"/>
        </w:rPr>
      </w:pPr>
    </w:p>
    <w:p w:rsidR="004915F4" w:rsidRDefault="00F76496">
      <w:pPr>
        <w:pStyle w:val="BodyText"/>
        <w:numPr>
          <w:ilvl w:val="0"/>
          <w:numId w:val="6"/>
        </w:numPr>
        <w:jc w:val="both"/>
        <w:rPr>
          <w:rFonts w:ascii="Sylfaen" w:hAnsi="Sylfaen"/>
        </w:rPr>
      </w:pPr>
      <w:r>
        <w:rPr>
          <w:rFonts w:ascii="Sylfaen" w:hAnsi="Sylfaen"/>
        </w:rPr>
        <w:t xml:space="preserve">B.E in </w:t>
      </w:r>
      <w:proofErr w:type="spellStart"/>
      <w:r>
        <w:rPr>
          <w:rFonts w:ascii="Sylfaen" w:hAnsi="Sylfaen"/>
        </w:rPr>
        <w:t>Dept</w:t>
      </w:r>
      <w:proofErr w:type="spellEnd"/>
      <w:r>
        <w:rPr>
          <w:rFonts w:ascii="Sylfaen" w:hAnsi="Sylfaen"/>
        </w:rPr>
        <w:t xml:space="preserve"> of Electronics and Instrumentation from </w:t>
      </w:r>
      <w:proofErr w:type="spellStart"/>
      <w:r>
        <w:rPr>
          <w:rFonts w:ascii="Sylfaen" w:hAnsi="Sylfaen"/>
        </w:rPr>
        <w:t>Thangavelu</w:t>
      </w:r>
      <w:proofErr w:type="spellEnd"/>
      <w:r>
        <w:rPr>
          <w:rFonts w:ascii="Sylfaen" w:hAnsi="Sylfaen"/>
        </w:rPr>
        <w:t xml:space="preserve"> Engineering College, Chennai with 71 % in 2011. (Affiliated by Anna University.)</w:t>
      </w:r>
    </w:p>
    <w:p w:rsidR="004915F4" w:rsidRDefault="00F76496">
      <w:pPr>
        <w:pStyle w:val="BodyText"/>
        <w:numPr>
          <w:ilvl w:val="0"/>
          <w:numId w:val="3"/>
        </w:numPr>
        <w:jc w:val="both"/>
        <w:rPr>
          <w:rFonts w:ascii="Sylfaen" w:hAnsi="Sylfaen"/>
        </w:rPr>
      </w:pPr>
      <w:r>
        <w:rPr>
          <w:rFonts w:ascii="Sylfaen" w:hAnsi="Sylfaen"/>
        </w:rPr>
        <w:t xml:space="preserve">+2(II </w:t>
      </w:r>
      <w:proofErr w:type="spellStart"/>
      <w:r>
        <w:rPr>
          <w:rFonts w:ascii="Sylfaen" w:hAnsi="Sylfaen"/>
        </w:rPr>
        <w:t>C.Sc</w:t>
      </w:r>
      <w:proofErr w:type="spellEnd"/>
      <w:r>
        <w:rPr>
          <w:rFonts w:ascii="Sylfaen" w:hAnsi="Sylfaen"/>
        </w:rPr>
        <w:t xml:space="preserve">.) from </w:t>
      </w:r>
      <w:proofErr w:type="spellStart"/>
      <w:r>
        <w:rPr>
          <w:rFonts w:ascii="Sylfaen" w:hAnsi="Sylfaen"/>
        </w:rPr>
        <w:t>St.Theresa</w:t>
      </w:r>
      <w:proofErr w:type="spellEnd"/>
      <w:r>
        <w:rPr>
          <w:rFonts w:ascii="Sylfaen" w:hAnsi="Sylfaen"/>
        </w:rPr>
        <w:t xml:space="preserve"> girls </w:t>
      </w:r>
      <w:proofErr w:type="spellStart"/>
      <w:r>
        <w:rPr>
          <w:rFonts w:ascii="Sylfaen" w:hAnsi="Sylfaen"/>
        </w:rPr>
        <w:t>hr</w:t>
      </w:r>
      <w:proofErr w:type="spellEnd"/>
      <w:r>
        <w:rPr>
          <w:rFonts w:ascii="Sylfaen" w:hAnsi="Sylfaen"/>
        </w:rPr>
        <w:t xml:space="preserve"> sec school, </w:t>
      </w:r>
      <w:proofErr w:type="spellStart"/>
      <w:r>
        <w:rPr>
          <w:rFonts w:ascii="Sylfaen" w:hAnsi="Sylfaen"/>
        </w:rPr>
        <w:t>Pallavaram</w:t>
      </w:r>
      <w:proofErr w:type="spellEnd"/>
      <w:r>
        <w:rPr>
          <w:rFonts w:ascii="Sylfaen" w:hAnsi="Sylfaen"/>
        </w:rPr>
        <w:t>, Chennai with 69.9% in 2007.</w:t>
      </w:r>
    </w:p>
    <w:p w:rsidR="004915F4" w:rsidRDefault="00F76496">
      <w:pPr>
        <w:pStyle w:val="BodyText"/>
        <w:numPr>
          <w:ilvl w:val="0"/>
          <w:numId w:val="3"/>
        </w:numPr>
        <w:jc w:val="both"/>
        <w:rPr>
          <w:rFonts w:ascii="Sylfaen" w:hAnsi="Sylfaen"/>
        </w:rPr>
      </w:pPr>
      <w:r>
        <w:rPr>
          <w:rFonts w:ascii="Sylfaen" w:hAnsi="Sylfaen"/>
        </w:rPr>
        <w:t xml:space="preserve">10th from </w:t>
      </w:r>
      <w:proofErr w:type="spellStart"/>
      <w:r>
        <w:rPr>
          <w:rFonts w:ascii="Sylfaen" w:hAnsi="Sylfaen"/>
        </w:rPr>
        <w:t>St.Theresa</w:t>
      </w:r>
      <w:proofErr w:type="spellEnd"/>
      <w:r>
        <w:rPr>
          <w:rFonts w:ascii="Sylfaen" w:hAnsi="Sylfaen"/>
        </w:rPr>
        <w:t xml:space="preserve"> girls </w:t>
      </w:r>
      <w:proofErr w:type="spellStart"/>
      <w:r>
        <w:rPr>
          <w:rFonts w:ascii="Sylfaen" w:hAnsi="Sylfaen"/>
        </w:rPr>
        <w:t>hr</w:t>
      </w:r>
      <w:proofErr w:type="spellEnd"/>
      <w:r>
        <w:rPr>
          <w:rFonts w:ascii="Sylfaen" w:hAnsi="Sylfaen"/>
        </w:rPr>
        <w:t xml:space="preserve"> sec school, </w:t>
      </w:r>
      <w:proofErr w:type="spellStart"/>
      <w:r>
        <w:rPr>
          <w:rFonts w:ascii="Sylfaen" w:hAnsi="Sylfaen"/>
        </w:rPr>
        <w:t>Pallavaram</w:t>
      </w:r>
      <w:proofErr w:type="spellEnd"/>
      <w:r>
        <w:rPr>
          <w:rFonts w:ascii="Sylfaen" w:hAnsi="Sylfaen"/>
        </w:rPr>
        <w:t>, Chennai with 88% in 2005.</w:t>
      </w:r>
    </w:p>
    <w:p w:rsidR="004915F4" w:rsidRDefault="004915F4">
      <w:pPr>
        <w:jc w:val="both"/>
        <w:rPr>
          <w:rFonts w:ascii="Sylfaen" w:hAnsi="Sylfaen"/>
          <w:sz w:val="20"/>
          <w:szCs w:val="20"/>
        </w:rPr>
      </w:pPr>
    </w:p>
    <w:p w:rsidR="004915F4" w:rsidRDefault="004915F4">
      <w:pPr>
        <w:pBdr>
          <w:bottom w:val="double" w:sz="40" w:space="1" w:color="000000"/>
        </w:pBdr>
        <w:jc w:val="both"/>
        <w:rPr>
          <w:rFonts w:ascii="Sylfaen" w:hAnsi="Sylfaen"/>
          <w:sz w:val="20"/>
          <w:szCs w:val="20"/>
        </w:rPr>
      </w:pPr>
    </w:p>
    <w:p w:rsidR="004915F4" w:rsidRDefault="00F76496">
      <w:pPr>
        <w:pBdr>
          <w:bottom w:val="double" w:sz="40" w:space="1" w:color="000000"/>
        </w:pBdr>
        <w:jc w:val="both"/>
        <w:rPr>
          <w:rFonts w:ascii="Sylfaen" w:hAnsi="Sylfaen"/>
          <w:b/>
          <w:i/>
          <w:sz w:val="20"/>
          <w:szCs w:val="20"/>
        </w:rPr>
      </w:pPr>
      <w:r>
        <w:rPr>
          <w:rFonts w:ascii="Sylfaen" w:hAnsi="Sylfaen"/>
          <w:b/>
          <w:i/>
          <w:sz w:val="20"/>
          <w:szCs w:val="20"/>
        </w:rPr>
        <w:t>Professional Assignment:</w:t>
      </w:r>
    </w:p>
    <w:p w:rsidR="004915F4" w:rsidRDefault="004915F4">
      <w:pPr>
        <w:jc w:val="both"/>
      </w:pPr>
    </w:p>
    <w:p w:rsidR="004915F4" w:rsidRDefault="00F76496">
      <w:pPr>
        <w:jc w:val="both"/>
        <w:rPr>
          <w:rFonts w:ascii="Sylfaen" w:hAnsi="Sylfaen"/>
          <w:sz w:val="20"/>
          <w:szCs w:val="20"/>
        </w:rPr>
      </w:pPr>
      <w:r>
        <w:rPr>
          <w:rFonts w:ascii="Sylfaen" w:hAnsi="Sylfaen"/>
          <w:b/>
          <w:bCs/>
          <w:sz w:val="20"/>
          <w:szCs w:val="20"/>
        </w:rPr>
        <w:t xml:space="preserve">Burning-Glass Technology </w:t>
      </w:r>
      <w:r>
        <w:rPr>
          <w:rFonts w:ascii="Sylfaen" w:hAnsi="Sylfaen"/>
          <w:sz w:val="20"/>
          <w:szCs w:val="20"/>
        </w:rPr>
        <w:t>, Chennai, September 2012 – January 2015</w:t>
      </w:r>
    </w:p>
    <w:p w:rsidR="004915F4" w:rsidRDefault="00F76496">
      <w:pPr>
        <w:jc w:val="both"/>
        <w:rPr>
          <w:rFonts w:ascii="Sylfaen" w:hAnsi="Sylfaen"/>
          <w:sz w:val="20"/>
          <w:szCs w:val="20"/>
        </w:rPr>
      </w:pPr>
      <w:r>
        <w:rPr>
          <w:rFonts w:ascii="Sylfaen" w:hAnsi="Sylfaen"/>
          <w:sz w:val="20"/>
          <w:szCs w:val="20"/>
        </w:rPr>
        <w:t>(Quality Control Editor )</w:t>
      </w:r>
    </w:p>
    <w:p w:rsidR="004915F4" w:rsidRDefault="004915F4">
      <w:pPr>
        <w:jc w:val="both"/>
        <w:rPr>
          <w:rFonts w:ascii="Sylfaen" w:hAnsi="Sylfaen"/>
          <w:sz w:val="20"/>
          <w:szCs w:val="20"/>
        </w:rPr>
      </w:pPr>
    </w:p>
    <w:p w:rsidR="004915F4" w:rsidRDefault="00F76496">
      <w:pPr>
        <w:jc w:val="both"/>
        <w:rPr>
          <w:rFonts w:ascii="Sylfaen" w:hAnsi="Sylfaen"/>
          <w:sz w:val="20"/>
          <w:szCs w:val="20"/>
        </w:rPr>
      </w:pPr>
      <w:r>
        <w:rPr>
          <w:rFonts w:ascii="Sylfaen" w:hAnsi="Sylfaen"/>
          <w:b/>
          <w:bCs/>
          <w:sz w:val="20"/>
          <w:szCs w:val="20"/>
        </w:rPr>
        <w:t>Technologies:</w:t>
      </w:r>
      <w:r>
        <w:rPr>
          <w:rFonts w:ascii="Sylfaen" w:hAnsi="Sylfaen"/>
          <w:sz w:val="20"/>
          <w:szCs w:val="20"/>
        </w:rPr>
        <w:t xml:space="preserve">  </w:t>
      </w:r>
      <w:proofErr w:type="spellStart"/>
      <w:r>
        <w:rPr>
          <w:rFonts w:ascii="Sylfaen" w:hAnsi="Sylfaen"/>
          <w:sz w:val="20"/>
          <w:szCs w:val="20"/>
        </w:rPr>
        <w:t>Robo</w:t>
      </w:r>
      <w:proofErr w:type="spellEnd"/>
      <w:r>
        <w:rPr>
          <w:rFonts w:ascii="Sylfaen" w:hAnsi="Sylfaen"/>
          <w:sz w:val="20"/>
          <w:szCs w:val="20"/>
        </w:rPr>
        <w:t xml:space="preserve"> maker tool kit, Html, Excel Sheet work, Aggregation patterns.</w:t>
      </w:r>
    </w:p>
    <w:p w:rsidR="004915F4" w:rsidRDefault="004915F4">
      <w:pPr>
        <w:jc w:val="both"/>
        <w:rPr>
          <w:rFonts w:ascii="Sylfaen" w:hAnsi="Sylfaen"/>
          <w:sz w:val="20"/>
          <w:szCs w:val="20"/>
        </w:rPr>
      </w:pPr>
    </w:p>
    <w:p w:rsidR="004915F4" w:rsidRDefault="00F76496">
      <w:pPr>
        <w:jc w:val="both"/>
        <w:rPr>
          <w:rFonts w:ascii="Sylfaen" w:hAnsi="Sylfaen"/>
          <w:b/>
          <w:bCs/>
          <w:sz w:val="20"/>
          <w:szCs w:val="20"/>
        </w:rPr>
      </w:pPr>
      <w:r>
        <w:rPr>
          <w:rFonts w:ascii="Sylfaen" w:hAnsi="Sylfaen"/>
          <w:b/>
          <w:bCs/>
          <w:sz w:val="20"/>
          <w:szCs w:val="20"/>
        </w:rPr>
        <w:t xml:space="preserve">Description: </w:t>
      </w:r>
    </w:p>
    <w:p w:rsidR="004915F4" w:rsidRDefault="004915F4">
      <w:pPr>
        <w:jc w:val="both"/>
        <w:rPr>
          <w:rFonts w:ascii="Sylfaen" w:hAnsi="Sylfaen"/>
          <w:sz w:val="20"/>
          <w:szCs w:val="20"/>
        </w:rPr>
      </w:pPr>
    </w:p>
    <w:p w:rsidR="004915F4" w:rsidRDefault="00F76496">
      <w:pPr>
        <w:jc w:val="both"/>
        <w:rPr>
          <w:rStyle w:val="Strong"/>
          <w:rFonts w:ascii="Sylfaen" w:hAnsi="Sylfaen"/>
          <w:b w:val="0"/>
          <w:bCs w:val="0"/>
          <w:sz w:val="20"/>
          <w:szCs w:val="20"/>
        </w:rPr>
      </w:pPr>
      <w:r>
        <w:tab/>
      </w:r>
      <w:proofErr w:type="spellStart"/>
      <w:r>
        <w:rPr>
          <w:rStyle w:val="Strong"/>
          <w:rFonts w:ascii="Sylfaen" w:hAnsi="Sylfaen"/>
          <w:b w:val="0"/>
          <w:bCs w:val="0"/>
          <w:sz w:val="20"/>
          <w:szCs w:val="20"/>
        </w:rPr>
        <w:t>EmployOn</w:t>
      </w:r>
      <w:proofErr w:type="spellEnd"/>
      <w:r>
        <w:rPr>
          <w:rStyle w:val="Strong"/>
          <w:rFonts w:ascii="Sylfaen" w:hAnsi="Sylfaen"/>
          <w:b w:val="0"/>
          <w:bCs w:val="0"/>
          <w:sz w:val="20"/>
          <w:szCs w:val="20"/>
        </w:rPr>
        <w:t xml:space="preserve"> LCC provides real-time search and match technology services for the human capital management marketplace. It develops and deploys search services in the areas of job content aggregation, concept based search technology, and technology components.</w:t>
      </w:r>
    </w:p>
    <w:p w:rsidR="004915F4" w:rsidRDefault="004915F4">
      <w:pPr>
        <w:jc w:val="both"/>
        <w:rPr>
          <w:rFonts w:ascii="Sylfaen" w:hAnsi="Sylfaen"/>
          <w:sz w:val="20"/>
          <w:szCs w:val="20"/>
        </w:rPr>
      </w:pPr>
    </w:p>
    <w:p w:rsidR="004915F4" w:rsidRDefault="00F76496">
      <w:pPr>
        <w:jc w:val="both"/>
        <w:rPr>
          <w:rFonts w:ascii="Sylfaen" w:hAnsi="Sylfaen"/>
          <w:b/>
          <w:bCs/>
          <w:sz w:val="20"/>
          <w:szCs w:val="20"/>
        </w:rPr>
      </w:pPr>
      <w:r>
        <w:rPr>
          <w:rFonts w:ascii="Sylfaen" w:hAnsi="Sylfaen"/>
          <w:b/>
          <w:bCs/>
          <w:sz w:val="20"/>
          <w:szCs w:val="20"/>
        </w:rPr>
        <w:t>Responsibilities:</w:t>
      </w:r>
    </w:p>
    <w:p w:rsidR="004915F4" w:rsidRDefault="004915F4">
      <w:pPr>
        <w:jc w:val="both"/>
        <w:rPr>
          <w:rFonts w:ascii="Sylfaen" w:hAnsi="Sylfaen"/>
          <w:sz w:val="20"/>
          <w:szCs w:val="20"/>
        </w:rPr>
      </w:pP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Understanding business requirements and functional specification documents.</w:t>
      </w: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Designing, Testing, Executing and Maintaining web robots to gather specific data from web.</w:t>
      </w: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Fixing existing web robots in production environment time to time to suite the site modifications.</w:t>
      </w: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Applying scripting and regular expression methodologies during designing and fixing a web robot.</w:t>
      </w:r>
    </w:p>
    <w:p w:rsidR="004915F4" w:rsidRDefault="004915F4">
      <w:pPr>
        <w:spacing w:line="100" w:lineRule="atLeast"/>
        <w:ind w:left="360"/>
        <w:jc w:val="both"/>
        <w:rPr>
          <w:rFonts w:ascii="Sylfaen" w:hAnsi="Sylfaen"/>
          <w:sz w:val="20"/>
          <w:szCs w:val="20"/>
        </w:rPr>
      </w:pPr>
    </w:p>
    <w:p w:rsidR="004915F4" w:rsidRDefault="00F76496">
      <w:pPr>
        <w:jc w:val="both"/>
        <w:rPr>
          <w:rFonts w:ascii="Sylfaen" w:hAnsi="Sylfaen"/>
          <w:sz w:val="20"/>
          <w:szCs w:val="20"/>
        </w:rPr>
      </w:pPr>
      <w:r>
        <w:rPr>
          <w:rFonts w:ascii="Sylfaen" w:hAnsi="Sylfaen"/>
          <w:b/>
          <w:sz w:val="20"/>
          <w:szCs w:val="20"/>
        </w:rPr>
        <w:t>Onward e-Services Limited</w:t>
      </w:r>
      <w:r>
        <w:rPr>
          <w:rFonts w:ascii="Sylfaen" w:hAnsi="Sylfaen"/>
          <w:sz w:val="20"/>
          <w:szCs w:val="20"/>
        </w:rPr>
        <w:t>, Chennai, November 201</w:t>
      </w:r>
      <w:r w:rsidR="00C2736F">
        <w:rPr>
          <w:rFonts w:ascii="Sylfaen" w:hAnsi="Sylfaen"/>
          <w:sz w:val="20"/>
          <w:szCs w:val="20"/>
        </w:rPr>
        <w:t>5</w:t>
      </w:r>
      <w:r>
        <w:rPr>
          <w:rFonts w:ascii="Sylfaen" w:hAnsi="Sylfaen"/>
          <w:sz w:val="20"/>
          <w:szCs w:val="20"/>
        </w:rPr>
        <w:t xml:space="preserve"> – </w:t>
      </w:r>
      <w:r w:rsidR="00C2736F">
        <w:rPr>
          <w:rFonts w:ascii="Sylfaen" w:hAnsi="Sylfaen"/>
          <w:sz w:val="20"/>
          <w:szCs w:val="20"/>
        </w:rPr>
        <w:t>August 2016</w:t>
      </w:r>
      <w:bookmarkStart w:id="0" w:name="_GoBack"/>
      <w:bookmarkEnd w:id="0"/>
    </w:p>
    <w:p w:rsidR="004915F4" w:rsidRDefault="00F76496">
      <w:pPr>
        <w:jc w:val="both"/>
        <w:rPr>
          <w:rFonts w:ascii="Sylfaen" w:hAnsi="Sylfaen"/>
          <w:sz w:val="20"/>
          <w:szCs w:val="20"/>
        </w:rPr>
      </w:pPr>
      <w:r>
        <w:rPr>
          <w:rFonts w:ascii="Sylfaen" w:hAnsi="Sylfaen"/>
          <w:sz w:val="20"/>
          <w:szCs w:val="20"/>
        </w:rPr>
        <w:t xml:space="preserve">(L1 </w:t>
      </w:r>
      <w:proofErr w:type="spellStart"/>
      <w:r>
        <w:rPr>
          <w:rFonts w:ascii="Sylfaen" w:hAnsi="Sylfaen"/>
          <w:sz w:val="20"/>
          <w:szCs w:val="20"/>
        </w:rPr>
        <w:t>Finacle</w:t>
      </w:r>
      <w:proofErr w:type="spellEnd"/>
      <w:r>
        <w:rPr>
          <w:rFonts w:ascii="Sylfaen" w:hAnsi="Sylfaen"/>
          <w:sz w:val="20"/>
          <w:szCs w:val="20"/>
        </w:rPr>
        <w:t xml:space="preserve"> Support Executive)</w:t>
      </w:r>
    </w:p>
    <w:p w:rsidR="004915F4" w:rsidRDefault="004915F4">
      <w:pPr>
        <w:jc w:val="both"/>
        <w:rPr>
          <w:rFonts w:ascii="Sylfaen" w:hAnsi="Sylfaen"/>
          <w:sz w:val="20"/>
          <w:szCs w:val="20"/>
        </w:rPr>
      </w:pPr>
    </w:p>
    <w:p w:rsidR="004915F4" w:rsidRDefault="00F76496">
      <w:pPr>
        <w:jc w:val="both"/>
        <w:rPr>
          <w:rFonts w:ascii="Sylfaen" w:hAnsi="Sylfaen"/>
          <w:sz w:val="20"/>
          <w:szCs w:val="20"/>
        </w:rPr>
      </w:pPr>
      <w:r>
        <w:rPr>
          <w:rFonts w:ascii="Sylfaen" w:hAnsi="Sylfaen"/>
          <w:b/>
          <w:bCs/>
          <w:sz w:val="20"/>
          <w:szCs w:val="20"/>
        </w:rPr>
        <w:t>Technologies:</w:t>
      </w:r>
      <w:r>
        <w:rPr>
          <w:rFonts w:ascii="Sylfaen" w:hAnsi="Sylfaen"/>
          <w:sz w:val="20"/>
          <w:szCs w:val="20"/>
        </w:rPr>
        <w:t xml:space="preserve"> </w:t>
      </w:r>
      <w:proofErr w:type="spellStart"/>
      <w:r>
        <w:rPr>
          <w:rFonts w:ascii="Sylfaen" w:hAnsi="Sylfaen"/>
          <w:sz w:val="20"/>
          <w:szCs w:val="20"/>
        </w:rPr>
        <w:t>Finacle</w:t>
      </w:r>
      <w:proofErr w:type="spellEnd"/>
      <w:r>
        <w:rPr>
          <w:rFonts w:ascii="Sylfaen" w:hAnsi="Sylfaen"/>
          <w:sz w:val="20"/>
          <w:szCs w:val="20"/>
        </w:rPr>
        <w:t xml:space="preserve"> 10X, HPSM tool, MS Excel</w:t>
      </w:r>
    </w:p>
    <w:p w:rsidR="004915F4" w:rsidRDefault="004915F4">
      <w:pPr>
        <w:jc w:val="both"/>
        <w:rPr>
          <w:rFonts w:ascii="Sylfaen" w:hAnsi="Sylfaen"/>
          <w:sz w:val="20"/>
          <w:szCs w:val="20"/>
        </w:rPr>
      </w:pPr>
    </w:p>
    <w:p w:rsidR="004915F4" w:rsidRDefault="00F76496">
      <w:pPr>
        <w:jc w:val="both"/>
        <w:rPr>
          <w:rFonts w:ascii="Sylfaen" w:hAnsi="Sylfaen"/>
          <w:b/>
          <w:bCs/>
          <w:sz w:val="20"/>
          <w:szCs w:val="20"/>
        </w:rPr>
      </w:pPr>
      <w:r>
        <w:rPr>
          <w:rFonts w:ascii="Sylfaen" w:hAnsi="Sylfaen"/>
          <w:b/>
          <w:bCs/>
          <w:sz w:val="20"/>
          <w:szCs w:val="20"/>
        </w:rPr>
        <w:t xml:space="preserve">Description: </w:t>
      </w:r>
    </w:p>
    <w:p w:rsidR="004915F4" w:rsidRDefault="00F76496">
      <w:pPr>
        <w:jc w:val="both"/>
        <w:rPr>
          <w:rFonts w:ascii="Sylfaen" w:hAnsi="Sylfaen"/>
          <w:sz w:val="20"/>
          <w:szCs w:val="20"/>
        </w:rPr>
      </w:pPr>
      <w:r>
        <w:rPr>
          <w:rFonts w:ascii="Sylfaen" w:hAnsi="Sylfaen"/>
          <w:sz w:val="20"/>
          <w:szCs w:val="20"/>
        </w:rPr>
        <w:t xml:space="preserve">Resolving the issues raised by the branches of IOB in </w:t>
      </w:r>
      <w:proofErr w:type="spellStart"/>
      <w:r>
        <w:rPr>
          <w:rFonts w:ascii="Sylfaen" w:hAnsi="Sylfaen"/>
          <w:sz w:val="20"/>
          <w:szCs w:val="20"/>
        </w:rPr>
        <w:t>finacle</w:t>
      </w:r>
      <w:proofErr w:type="spellEnd"/>
      <w:r>
        <w:rPr>
          <w:rFonts w:ascii="Sylfaen" w:hAnsi="Sylfaen"/>
          <w:sz w:val="20"/>
          <w:szCs w:val="20"/>
        </w:rPr>
        <w:t xml:space="preserve"> banking software through E-mail support and HPSM ticketing tool.</w:t>
      </w:r>
    </w:p>
    <w:p w:rsidR="004915F4" w:rsidRDefault="004915F4">
      <w:pPr>
        <w:jc w:val="both"/>
        <w:rPr>
          <w:rFonts w:ascii="Sylfaen" w:hAnsi="Sylfaen"/>
          <w:sz w:val="20"/>
          <w:szCs w:val="20"/>
        </w:rPr>
      </w:pPr>
    </w:p>
    <w:p w:rsidR="004915F4" w:rsidRDefault="00F76496">
      <w:pPr>
        <w:jc w:val="both"/>
        <w:rPr>
          <w:rFonts w:ascii="Sylfaen" w:hAnsi="Sylfaen"/>
          <w:b/>
          <w:bCs/>
          <w:sz w:val="20"/>
          <w:szCs w:val="20"/>
        </w:rPr>
      </w:pPr>
      <w:r>
        <w:rPr>
          <w:rFonts w:ascii="Sylfaen" w:hAnsi="Sylfaen"/>
          <w:b/>
          <w:bCs/>
          <w:sz w:val="20"/>
          <w:szCs w:val="20"/>
        </w:rPr>
        <w:t>Responsibilities:</w:t>
      </w:r>
    </w:p>
    <w:p w:rsidR="004915F4" w:rsidRDefault="004915F4">
      <w:pPr>
        <w:jc w:val="both"/>
        <w:rPr>
          <w:rFonts w:ascii="Sylfaen" w:hAnsi="Sylfaen"/>
          <w:sz w:val="20"/>
          <w:szCs w:val="20"/>
        </w:rPr>
      </w:pP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 xml:space="preserve">Resolving the issues raised in </w:t>
      </w:r>
      <w:proofErr w:type="spellStart"/>
      <w:r>
        <w:rPr>
          <w:rFonts w:ascii="Sylfaen" w:hAnsi="Sylfaen"/>
          <w:sz w:val="20"/>
          <w:szCs w:val="20"/>
        </w:rPr>
        <w:t>finacle</w:t>
      </w:r>
      <w:proofErr w:type="spellEnd"/>
      <w:r>
        <w:rPr>
          <w:rFonts w:ascii="Sylfaen" w:hAnsi="Sylfaen"/>
          <w:sz w:val="20"/>
          <w:szCs w:val="20"/>
        </w:rPr>
        <w:t xml:space="preserve"> banking software within SLA.</w:t>
      </w: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Reporting the tickets logged in every two hours to the manager in MS Excel.</w:t>
      </w: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Solving the escalations given by the branches in short time.</w:t>
      </w: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Maintaining and reporting the resource entry on daily basis.</w:t>
      </w:r>
    </w:p>
    <w:p w:rsidR="004915F4" w:rsidRDefault="00F76496">
      <w:pPr>
        <w:numPr>
          <w:ilvl w:val="0"/>
          <w:numId w:val="4"/>
        </w:numPr>
        <w:spacing w:line="100" w:lineRule="atLeast"/>
        <w:jc w:val="both"/>
        <w:rPr>
          <w:rFonts w:ascii="Sylfaen" w:hAnsi="Sylfaen"/>
          <w:sz w:val="20"/>
          <w:szCs w:val="20"/>
        </w:rPr>
      </w:pPr>
      <w:r>
        <w:rPr>
          <w:rFonts w:ascii="Sylfaen" w:hAnsi="Sylfaen"/>
          <w:sz w:val="20"/>
          <w:szCs w:val="20"/>
        </w:rPr>
        <w:t>Communicating the updates to the team time to time for their better understanding.</w:t>
      </w:r>
    </w:p>
    <w:p w:rsidR="004915F4" w:rsidRDefault="004915F4">
      <w:pPr>
        <w:spacing w:line="100" w:lineRule="atLeast"/>
        <w:jc w:val="both"/>
        <w:rPr>
          <w:rFonts w:ascii="Sylfaen" w:hAnsi="Sylfaen"/>
          <w:sz w:val="20"/>
          <w:szCs w:val="20"/>
        </w:rPr>
      </w:pPr>
    </w:p>
    <w:p w:rsidR="004915F4" w:rsidRDefault="004915F4">
      <w:pPr>
        <w:spacing w:line="100" w:lineRule="atLeast"/>
        <w:jc w:val="both"/>
        <w:rPr>
          <w:rFonts w:ascii="Sylfaen" w:hAnsi="Sylfaen"/>
          <w:sz w:val="20"/>
          <w:szCs w:val="20"/>
        </w:rPr>
      </w:pPr>
    </w:p>
    <w:p w:rsidR="004915F4" w:rsidRDefault="004915F4">
      <w:pPr>
        <w:spacing w:line="100" w:lineRule="atLeast"/>
        <w:jc w:val="both"/>
        <w:rPr>
          <w:rFonts w:ascii="Sylfaen" w:hAnsi="Sylfaen"/>
          <w:sz w:val="20"/>
          <w:szCs w:val="20"/>
        </w:rPr>
      </w:pPr>
    </w:p>
    <w:p w:rsidR="004915F4" w:rsidRDefault="004915F4">
      <w:pPr>
        <w:jc w:val="both"/>
        <w:rPr>
          <w:rFonts w:ascii="Sylfaen" w:hAnsi="Sylfaen"/>
          <w:sz w:val="20"/>
          <w:szCs w:val="20"/>
        </w:rPr>
      </w:pPr>
    </w:p>
    <w:p w:rsidR="004915F4" w:rsidRDefault="00F76496">
      <w:pPr>
        <w:pBdr>
          <w:bottom w:val="double" w:sz="40" w:space="1" w:color="000000"/>
        </w:pBdr>
        <w:tabs>
          <w:tab w:val="left" w:pos="720"/>
        </w:tabs>
        <w:jc w:val="both"/>
        <w:rPr>
          <w:rFonts w:ascii="Sylfaen" w:eastAsia="Verdana" w:hAnsi="Sylfaen"/>
          <w:b/>
          <w:i/>
          <w:iCs/>
          <w:sz w:val="20"/>
          <w:szCs w:val="20"/>
        </w:rPr>
      </w:pPr>
      <w:r>
        <w:rPr>
          <w:rFonts w:ascii="Sylfaen" w:eastAsia="Verdana" w:hAnsi="Sylfaen"/>
          <w:b/>
          <w:i/>
          <w:iCs/>
          <w:sz w:val="20"/>
          <w:szCs w:val="20"/>
        </w:rPr>
        <w:t>Academic Project:</w:t>
      </w:r>
    </w:p>
    <w:p w:rsidR="004915F4" w:rsidRDefault="004915F4">
      <w:pPr>
        <w:tabs>
          <w:tab w:val="left" w:pos="720"/>
        </w:tabs>
        <w:jc w:val="both"/>
        <w:rPr>
          <w:rFonts w:ascii="Times New Roman" w:eastAsia="Verdana" w:hAnsi="Times New Roman"/>
          <w:b/>
        </w:rPr>
      </w:pPr>
    </w:p>
    <w:p w:rsidR="004915F4" w:rsidRDefault="00F76496">
      <w:pPr>
        <w:jc w:val="both"/>
        <w:rPr>
          <w:rFonts w:ascii="Sylfaen" w:hAnsi="Sylfaen"/>
          <w:sz w:val="20"/>
          <w:szCs w:val="20"/>
        </w:rPr>
      </w:pPr>
      <w:r>
        <w:rPr>
          <w:rFonts w:ascii="Sylfaen" w:hAnsi="Sylfaen"/>
          <w:sz w:val="20"/>
          <w:szCs w:val="20"/>
        </w:rPr>
        <w:t xml:space="preserve">Project Title   : EXPLORATION AND RESEARCH BASED ON   </w:t>
      </w:r>
    </w:p>
    <w:p w:rsidR="004915F4" w:rsidRDefault="00F76496">
      <w:r>
        <w:t xml:space="preserve">                     </w:t>
      </w:r>
      <w:r>
        <w:rPr>
          <w:rFonts w:ascii="Sylfaen" w:hAnsi="Sylfaen"/>
          <w:bCs/>
          <w:sz w:val="20"/>
          <w:szCs w:val="20"/>
        </w:rPr>
        <w:t>VEHICLE IDENTIFICATION AND</w:t>
      </w:r>
      <w:r>
        <w:t xml:space="preserve"> </w:t>
      </w:r>
      <w:r>
        <w:rPr>
          <w:rFonts w:ascii="Sylfaen" w:hAnsi="Sylfaen"/>
          <w:bCs/>
          <w:sz w:val="20"/>
          <w:szCs w:val="20"/>
        </w:rPr>
        <w:t>CONTROL</w:t>
      </w:r>
      <w:r>
        <w:t xml:space="preserve"> </w:t>
      </w:r>
    </w:p>
    <w:p w:rsidR="004915F4" w:rsidRDefault="00F76496">
      <w:pPr>
        <w:jc w:val="both"/>
        <w:rPr>
          <w:rFonts w:ascii="Sylfaen" w:hAnsi="Sylfaen"/>
          <w:bCs/>
          <w:sz w:val="20"/>
          <w:szCs w:val="20"/>
        </w:rPr>
      </w:pPr>
      <w:r>
        <w:rPr>
          <w:rFonts w:ascii="Sylfaen" w:hAnsi="Sylfaen"/>
          <w:bCs/>
          <w:sz w:val="20"/>
          <w:szCs w:val="20"/>
        </w:rPr>
        <w:t xml:space="preserve">                          SYSTEM USING VIN CODE  </w:t>
      </w:r>
    </w:p>
    <w:p w:rsidR="004915F4" w:rsidRDefault="00F76496">
      <w:pPr>
        <w:jc w:val="both"/>
        <w:rPr>
          <w:rFonts w:ascii="Sylfaen" w:hAnsi="Sylfaen"/>
          <w:sz w:val="20"/>
          <w:szCs w:val="20"/>
        </w:rPr>
      </w:pPr>
      <w:r>
        <w:rPr>
          <w:rFonts w:ascii="Sylfaen" w:hAnsi="Sylfaen"/>
          <w:sz w:val="20"/>
          <w:szCs w:val="20"/>
        </w:rPr>
        <w:t>Duration         : 4 months</w:t>
      </w:r>
    </w:p>
    <w:p w:rsidR="004915F4" w:rsidRDefault="00F76496">
      <w:pPr>
        <w:jc w:val="both"/>
        <w:rPr>
          <w:rFonts w:ascii="Sylfaen" w:hAnsi="Sylfaen"/>
          <w:sz w:val="20"/>
          <w:szCs w:val="20"/>
        </w:rPr>
      </w:pPr>
      <w:r>
        <w:rPr>
          <w:rFonts w:ascii="Sylfaen" w:hAnsi="Sylfaen"/>
          <w:sz w:val="20"/>
          <w:szCs w:val="20"/>
        </w:rPr>
        <w:t>Team size        : 2</w:t>
      </w:r>
    </w:p>
    <w:p w:rsidR="004915F4" w:rsidRDefault="00F76496">
      <w:pPr>
        <w:jc w:val="both"/>
        <w:rPr>
          <w:rFonts w:ascii="Sylfaen" w:hAnsi="Sylfaen"/>
          <w:sz w:val="20"/>
          <w:szCs w:val="20"/>
        </w:rPr>
      </w:pPr>
      <w:r>
        <w:rPr>
          <w:rFonts w:ascii="Sylfaen" w:hAnsi="Sylfaen"/>
          <w:sz w:val="20"/>
          <w:szCs w:val="20"/>
        </w:rPr>
        <w:t>Environment  : Embedded system</w:t>
      </w:r>
    </w:p>
    <w:p w:rsidR="004915F4" w:rsidRDefault="00F76496">
      <w:pPr>
        <w:jc w:val="both"/>
        <w:rPr>
          <w:rFonts w:ascii="Sylfaen" w:hAnsi="Sylfaen"/>
          <w:sz w:val="20"/>
          <w:szCs w:val="20"/>
        </w:rPr>
      </w:pPr>
      <w:r>
        <w:rPr>
          <w:rFonts w:ascii="Sylfaen" w:hAnsi="Sylfaen"/>
          <w:sz w:val="20"/>
          <w:szCs w:val="20"/>
        </w:rPr>
        <w:t>Language         : Embedded  C</w:t>
      </w:r>
    </w:p>
    <w:p w:rsidR="004915F4" w:rsidRDefault="00F76496">
      <w:pPr>
        <w:spacing w:line="480" w:lineRule="auto"/>
        <w:jc w:val="both"/>
        <w:rPr>
          <w:rFonts w:ascii="Sylfaen" w:eastAsia="Trebuchet MS" w:hAnsi="Sylfaen"/>
          <w:sz w:val="20"/>
          <w:szCs w:val="20"/>
        </w:rPr>
      </w:pPr>
      <w:r>
        <w:rPr>
          <w:rFonts w:ascii="Sylfaen" w:eastAsia="Trebuchet MS" w:hAnsi="Sylfaen"/>
          <w:sz w:val="20"/>
          <w:szCs w:val="20"/>
        </w:rPr>
        <w:t>Objective:</w:t>
      </w:r>
    </w:p>
    <w:p w:rsidR="004915F4" w:rsidRDefault="00F76496">
      <w:pPr>
        <w:spacing w:line="480" w:lineRule="auto"/>
        <w:jc w:val="both"/>
        <w:rPr>
          <w:rFonts w:ascii="Sylfaen" w:hAnsi="Sylfaen"/>
          <w:b/>
          <w:bCs/>
          <w:sz w:val="20"/>
          <w:szCs w:val="20"/>
        </w:rPr>
      </w:pPr>
      <w:r>
        <w:rPr>
          <w:rFonts w:ascii="Sylfaen" w:eastAsia="Trebuchet MS" w:hAnsi="Sylfaen"/>
          <w:bCs/>
          <w:sz w:val="20"/>
          <w:szCs w:val="20"/>
        </w:rPr>
        <w:t xml:space="preserve">Our project is to develop an embedded system for  AUTOMATIC TOLLGATE AND SPEED CONTROL              IN  SCHOOL ZONE  using </w:t>
      </w:r>
      <w:proofErr w:type="spellStart"/>
      <w:r>
        <w:rPr>
          <w:rFonts w:ascii="Sylfaen" w:eastAsia="Trebuchet MS" w:hAnsi="Sylfaen"/>
          <w:bCs/>
          <w:sz w:val="20"/>
          <w:szCs w:val="20"/>
        </w:rPr>
        <w:t>zigbee</w:t>
      </w:r>
      <w:proofErr w:type="spellEnd"/>
      <w:r>
        <w:rPr>
          <w:rFonts w:ascii="Sylfaen" w:eastAsia="Trebuchet MS" w:hAnsi="Sylfaen"/>
          <w:bCs/>
          <w:sz w:val="20"/>
          <w:szCs w:val="20"/>
        </w:rPr>
        <w:t xml:space="preserve"> wireless technology. By implementing our project we can reduce the traffic  and time consumption in the tollgate side and can avoid  accidents due to rash driving in the school zo</w:t>
      </w:r>
      <w:r>
        <w:rPr>
          <w:rFonts w:ascii="Sylfaen" w:eastAsia="Trebuchet MS" w:hAnsi="Sylfaen"/>
          <w:b/>
          <w:bCs/>
          <w:sz w:val="20"/>
          <w:szCs w:val="20"/>
        </w:rPr>
        <w:t xml:space="preserve">ne                               </w:t>
      </w:r>
    </w:p>
    <w:p w:rsidR="004915F4" w:rsidRDefault="004915F4">
      <w:pPr>
        <w:pBdr>
          <w:bottom w:val="double" w:sz="40" w:space="1" w:color="000000"/>
        </w:pBdr>
        <w:tabs>
          <w:tab w:val="left" w:pos="720"/>
        </w:tabs>
        <w:jc w:val="both"/>
        <w:rPr>
          <w:rFonts w:ascii="Sylfaen" w:eastAsia="Verdana" w:hAnsi="Sylfaen"/>
          <w:b/>
          <w:i/>
          <w:iCs/>
          <w:color w:val="0070C0"/>
          <w:sz w:val="20"/>
          <w:szCs w:val="20"/>
        </w:rPr>
      </w:pPr>
    </w:p>
    <w:p w:rsidR="004915F4" w:rsidRDefault="004915F4">
      <w:pPr>
        <w:tabs>
          <w:tab w:val="left" w:pos="720"/>
        </w:tabs>
        <w:jc w:val="both"/>
        <w:rPr>
          <w:rFonts w:ascii="Times New Roman"/>
          <w:b/>
          <w:sz w:val="20"/>
        </w:rPr>
      </w:pPr>
    </w:p>
    <w:p w:rsidR="004915F4" w:rsidRDefault="00F76496">
      <w:pPr>
        <w:spacing w:line="480" w:lineRule="auto"/>
        <w:jc w:val="both"/>
        <w:rPr>
          <w:rFonts w:ascii="Sylfaen" w:hAnsi="Sylfaen"/>
          <w:b/>
          <w:bCs/>
          <w:sz w:val="20"/>
          <w:szCs w:val="20"/>
        </w:rPr>
      </w:pPr>
      <w:r>
        <w:rPr>
          <w:rFonts w:ascii="Sylfaen" w:hAnsi="Sylfaen"/>
          <w:b/>
          <w:sz w:val="20"/>
          <w:szCs w:val="20"/>
        </w:rPr>
        <w:t>Personal Details</w:t>
      </w:r>
    </w:p>
    <w:p w:rsidR="004915F4" w:rsidRDefault="004915F4">
      <w:pPr>
        <w:jc w:val="both"/>
        <w:rPr>
          <w:rFonts w:ascii="Sylfaen" w:hAnsi="Sylfaen"/>
          <w:sz w:val="20"/>
          <w:szCs w:val="20"/>
        </w:rPr>
      </w:pPr>
    </w:p>
    <w:p w:rsidR="004915F4" w:rsidRDefault="00F76496">
      <w:r>
        <w:t>FATHER</w:t>
      </w:r>
      <w:r w:rsidR="00BA2130">
        <w:t xml:space="preserve"> </w:t>
      </w:r>
      <w:r>
        <w:t xml:space="preserve">NAME </w:t>
      </w:r>
      <w:r>
        <w:tab/>
      </w:r>
      <w:r>
        <w:tab/>
        <w:t xml:space="preserve">  : </w:t>
      </w:r>
      <w:proofErr w:type="spellStart"/>
      <w:r>
        <w:t>Manickam.M</w:t>
      </w:r>
      <w:proofErr w:type="spellEnd"/>
    </w:p>
    <w:p w:rsidR="00BA2130" w:rsidRDefault="00BA2130"/>
    <w:p w:rsidR="00BA2130" w:rsidRDefault="00BA2130">
      <w:r>
        <w:t xml:space="preserve">HUSBAND NAME        </w:t>
      </w:r>
      <w:r w:rsidR="00D643A6">
        <w:t>:</w:t>
      </w:r>
      <w:proofErr w:type="spellStart"/>
      <w:r w:rsidR="00D643A6">
        <w:t>Yogaraj.P</w:t>
      </w:r>
      <w:proofErr w:type="spellEnd"/>
    </w:p>
    <w:p w:rsidR="008A5519" w:rsidRDefault="008A5519"/>
    <w:p w:rsidR="008A5519" w:rsidRDefault="008A5519">
      <w:r>
        <w:t>CHILDREN                 :2</w:t>
      </w:r>
    </w:p>
    <w:p w:rsidR="004915F4" w:rsidRDefault="004915F4"/>
    <w:p w:rsidR="00D95D4A" w:rsidRDefault="00F76496">
      <w:r>
        <w:t xml:space="preserve">PLACE &amp; DATE OF BIRTH : Chennai </w:t>
      </w:r>
    </w:p>
    <w:p w:rsidR="004915F4" w:rsidRDefault="00D95D4A">
      <w:r>
        <w:t xml:space="preserve">                                       </w:t>
      </w:r>
      <w:r w:rsidR="00F76496">
        <w:t>11-07-1989</w:t>
      </w:r>
    </w:p>
    <w:p w:rsidR="004915F4" w:rsidRDefault="004915F4"/>
    <w:p w:rsidR="004915F4" w:rsidRDefault="00F76496">
      <w:r>
        <w:t xml:space="preserve">LANGUAGES KNOWN </w:t>
      </w:r>
      <w:r>
        <w:tab/>
        <w:t xml:space="preserve">  : </w:t>
      </w:r>
      <w:proofErr w:type="spellStart"/>
      <w:r>
        <w:t>English,Tamil</w:t>
      </w:r>
      <w:proofErr w:type="spellEnd"/>
      <w:r>
        <w:tab/>
        <w:t xml:space="preserve"> </w:t>
      </w:r>
    </w:p>
    <w:p w:rsidR="004915F4" w:rsidRDefault="00F76496">
      <w:pPr>
        <w:ind w:left="2160" w:firstLine="720"/>
      </w:pPr>
      <w:r>
        <w:t xml:space="preserve">    </w:t>
      </w:r>
    </w:p>
    <w:p w:rsidR="004915F4" w:rsidRDefault="00F76496">
      <w:r>
        <w:t xml:space="preserve">                                                    </w:t>
      </w:r>
    </w:p>
    <w:p w:rsidR="004915F4" w:rsidRDefault="00F76496">
      <w:r>
        <w:t xml:space="preserve">HOBBIES               </w:t>
      </w:r>
      <w:r w:rsidR="007F544F">
        <w:t xml:space="preserve"> </w:t>
      </w:r>
      <w:r>
        <w:tab/>
        <w:t xml:space="preserve"> : Listening to Music,</w:t>
      </w:r>
      <w:r w:rsidR="000D29BC">
        <w:t xml:space="preserve"> </w:t>
      </w:r>
      <w:r>
        <w:t xml:space="preserve">Reading </w:t>
      </w:r>
      <w:proofErr w:type="spellStart"/>
      <w:r>
        <w:t>Books,cooking</w:t>
      </w:r>
      <w:proofErr w:type="spellEnd"/>
      <w:r>
        <w:t xml:space="preserve">  and</w:t>
      </w:r>
    </w:p>
    <w:p w:rsidR="004915F4" w:rsidRDefault="00F76496">
      <w:pPr>
        <w:ind w:left="2880"/>
      </w:pPr>
      <w:r>
        <w:t xml:space="preserve">   Traveling </w:t>
      </w:r>
      <w:proofErr w:type="spellStart"/>
      <w:r>
        <w:t>etc</w:t>
      </w:r>
      <w:proofErr w:type="spellEnd"/>
      <w:r>
        <w:t xml:space="preserve"> </w:t>
      </w:r>
    </w:p>
    <w:p w:rsidR="004915F4" w:rsidRDefault="004915F4"/>
    <w:p w:rsidR="004915F4" w:rsidRDefault="00F76496">
      <w:pPr>
        <w:rPr>
          <w:rFonts w:ascii="Sylfaen" w:eastAsia="Times" w:hAnsi="Sylfaen"/>
          <w:sz w:val="20"/>
          <w:szCs w:val="20"/>
          <w:lang w:val="en-US" w:bidi="x-none"/>
        </w:rPr>
      </w:pPr>
      <w:r>
        <w:t xml:space="preserve">PERMANENT ADDRESS      : </w:t>
      </w:r>
      <w:r>
        <w:rPr>
          <w:rFonts w:ascii="Sylfaen" w:eastAsia="Times" w:hAnsi="Sylfaen"/>
          <w:sz w:val="20"/>
          <w:szCs w:val="20"/>
          <w:lang w:val="en-US" w:bidi="x-none"/>
        </w:rPr>
        <w:t xml:space="preserve">  No 65, </w:t>
      </w:r>
      <w:r w:rsidR="00BE6C2B">
        <w:rPr>
          <w:rFonts w:ascii="Sylfaen" w:eastAsia="Times" w:hAnsi="Sylfaen"/>
          <w:sz w:val="20"/>
          <w:szCs w:val="20"/>
          <w:lang w:val="en-US" w:bidi="x-none"/>
        </w:rPr>
        <w:t xml:space="preserve">  </w:t>
      </w:r>
      <w:proofErr w:type="spellStart"/>
      <w:r>
        <w:rPr>
          <w:rFonts w:ascii="Sylfaen" w:eastAsia="Times" w:hAnsi="Sylfaen"/>
          <w:sz w:val="20"/>
          <w:szCs w:val="20"/>
          <w:lang w:val="en-US" w:bidi="x-none"/>
        </w:rPr>
        <w:t>Ancheneyar</w:t>
      </w:r>
      <w:proofErr w:type="spellEnd"/>
      <w:r>
        <w:rPr>
          <w:rFonts w:ascii="Sylfaen" w:eastAsia="Times" w:hAnsi="Sylfaen"/>
          <w:sz w:val="20"/>
          <w:szCs w:val="20"/>
          <w:lang w:val="en-US" w:bidi="x-none"/>
        </w:rPr>
        <w:t xml:space="preserve"> </w:t>
      </w:r>
      <w:proofErr w:type="spellStart"/>
      <w:r>
        <w:rPr>
          <w:rFonts w:ascii="Sylfaen" w:eastAsia="Times" w:hAnsi="Sylfaen"/>
          <w:sz w:val="20"/>
          <w:szCs w:val="20"/>
          <w:lang w:val="en-US" w:bidi="x-none"/>
        </w:rPr>
        <w:t>kovil</w:t>
      </w:r>
      <w:proofErr w:type="spellEnd"/>
      <w:r>
        <w:rPr>
          <w:rFonts w:ascii="Sylfaen" w:eastAsia="Times" w:hAnsi="Sylfaen"/>
          <w:sz w:val="20"/>
          <w:szCs w:val="20"/>
          <w:lang w:val="en-US" w:bidi="x-none"/>
        </w:rPr>
        <w:t xml:space="preserve"> street,</w:t>
      </w:r>
    </w:p>
    <w:p w:rsidR="004915F4" w:rsidRDefault="00F76496">
      <w:r>
        <w:t xml:space="preserve">                                                    </w:t>
      </w:r>
      <w:proofErr w:type="spellStart"/>
      <w:r>
        <w:t>Pallavaram</w:t>
      </w:r>
      <w:proofErr w:type="spellEnd"/>
    </w:p>
    <w:p w:rsidR="004915F4" w:rsidRDefault="00F76496">
      <w:r>
        <w:t xml:space="preserve">                                                    Chennai-600043</w:t>
      </w:r>
    </w:p>
    <w:p w:rsidR="004915F4" w:rsidRDefault="00F76496">
      <w:r>
        <w:t xml:space="preserve">                                    </w:t>
      </w:r>
      <w:r>
        <w:tab/>
        <w:t xml:space="preserve">              </w:t>
      </w:r>
    </w:p>
    <w:p w:rsidR="004915F4" w:rsidRDefault="004915F4">
      <w:pPr>
        <w:jc w:val="both"/>
        <w:rPr>
          <w:rFonts w:ascii="Sylfaen" w:hAnsi="Sylfaen"/>
          <w:sz w:val="20"/>
          <w:szCs w:val="20"/>
        </w:rPr>
      </w:pPr>
    </w:p>
    <w:p w:rsidR="00BE6C2B" w:rsidRDefault="00F76496">
      <w:pPr>
        <w:jc w:val="both"/>
        <w:rPr>
          <w:rFonts w:ascii="Sylfaen" w:hAnsi="Sylfaen"/>
          <w:sz w:val="20"/>
          <w:szCs w:val="20"/>
        </w:rPr>
      </w:pPr>
      <w:r>
        <w:rPr>
          <w:rFonts w:ascii="Sylfaen" w:hAnsi="Sylfaen"/>
          <w:sz w:val="20"/>
          <w:szCs w:val="20"/>
        </w:rPr>
        <w:t xml:space="preserve">Location Preference                         :  </w:t>
      </w:r>
      <w:r w:rsidR="00BE6C2B">
        <w:rPr>
          <w:rFonts w:ascii="Sylfaen" w:hAnsi="Sylfaen"/>
          <w:sz w:val="20"/>
          <w:szCs w:val="20"/>
        </w:rPr>
        <w:t>OMR</w:t>
      </w:r>
    </w:p>
    <w:p w:rsidR="004915F4" w:rsidRDefault="004915F4">
      <w:pPr>
        <w:jc w:val="both"/>
        <w:rPr>
          <w:rFonts w:ascii="Sylfaen" w:hAnsi="Sylfaen"/>
          <w:sz w:val="20"/>
          <w:szCs w:val="20"/>
        </w:rPr>
      </w:pPr>
    </w:p>
    <w:p w:rsidR="004915F4" w:rsidRDefault="004915F4">
      <w:pPr>
        <w:jc w:val="both"/>
        <w:rPr>
          <w:rFonts w:ascii="Sylfaen" w:hAnsi="Sylfaen"/>
          <w:sz w:val="20"/>
          <w:szCs w:val="20"/>
        </w:rPr>
      </w:pPr>
    </w:p>
    <w:p w:rsidR="004915F4" w:rsidRDefault="00F76496">
      <w:pPr>
        <w:jc w:val="both"/>
        <w:rPr>
          <w:rFonts w:ascii="Sylfaen" w:hAnsi="Sylfaen"/>
          <w:sz w:val="20"/>
          <w:szCs w:val="20"/>
        </w:rPr>
      </w:pPr>
      <w:r>
        <w:rPr>
          <w:rFonts w:ascii="Sylfaen" w:hAnsi="Sylfaen"/>
          <w:sz w:val="20"/>
          <w:szCs w:val="20"/>
        </w:rPr>
        <w:t xml:space="preserve">Date: </w:t>
      </w:r>
    </w:p>
    <w:p w:rsidR="004915F4" w:rsidRDefault="00F76496">
      <w:r>
        <w:rPr>
          <w:rFonts w:ascii="Sylfaen" w:hAnsi="Sylfaen"/>
          <w:sz w:val="20"/>
          <w:szCs w:val="20"/>
        </w:rPr>
        <w:t>Place:  Chennai                                                                                                                 Nancy M</w:t>
      </w:r>
    </w:p>
    <w:sectPr w:rsidR="004915F4">
      <w:headerReference w:type="default" r:id="rId9"/>
      <w:footerReference w:type="even" r:id="rId10"/>
      <w:footerReference w:type="default" r:id="rId11"/>
      <w:headerReference w:type="first" r:id="rId12"/>
      <w:footerReference w:type="first" r:id="rId13"/>
      <w:pgSz w:w="11906" w:h="16838"/>
      <w:pgMar w:top="1304" w:right="1304" w:bottom="1390" w:left="1304" w:header="872" w:footer="880" w:gutter="0"/>
      <w:pgBorders>
        <w:top w:val="double" w:sz="1" w:space="12" w:color="C0C0C0"/>
        <w:left w:val="double" w:sz="1" w:space="31" w:color="C0C0C0"/>
        <w:bottom w:val="double" w:sz="1" w:space="31" w:color="C0C0C0"/>
        <w:right w:val="double" w:sz="1" w:space="31" w:color="C0C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6B24" w:rsidRDefault="003A6B24">
      <w:r>
        <w:separator/>
      </w:r>
    </w:p>
  </w:endnote>
  <w:endnote w:type="continuationSeparator" w:id="0">
    <w:p w:rsidR="003A6B24" w:rsidRDefault="003A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Mangal">
    <w:panose1 w:val="02040503050203030202"/>
    <w:charset w:val="01"/>
    <w:family w:val="roman"/>
    <w:pitch w:val="variable"/>
    <w:sig w:usb0="00002000" w:usb1="00000000" w:usb2="00000000" w:usb3="00000000" w:csb0="00000000" w:csb1="00000000"/>
  </w:font>
  <w:font w:name="ChanticleerRoman">
    <w:charset w:val="00"/>
    <w:family w:val="roman"/>
    <w:pitch w:val="default"/>
  </w:font>
  <w:font w:name="Sylfaen">
    <w:panose1 w:val="010A0502050306030303"/>
    <w:charset w:val="00"/>
    <w:family w:val="roman"/>
    <w:pitch w:val="variable"/>
    <w:sig w:usb0="04000687" w:usb1="00000000" w:usb2="00000000" w:usb3="00000000" w:csb0="0000009F" w:csb1="00000000"/>
  </w:font>
  <w:font w:name="Times">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15F4" w:rsidRDefault="004915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15F4" w:rsidRDefault="004915F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15F4" w:rsidRDefault="004915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6B24" w:rsidRDefault="003A6B24">
      <w:r>
        <w:separator/>
      </w:r>
    </w:p>
  </w:footnote>
  <w:footnote w:type="continuationSeparator" w:id="0">
    <w:p w:rsidR="003A6B24" w:rsidRDefault="003A6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15F4" w:rsidRDefault="004915F4">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15F4" w:rsidRDefault="004915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bullet"/>
      <w:pStyle w:val="Heading1"/>
      <w:lvlText w:val=""/>
      <w:lvlJc w:val="left"/>
      <w:pPr>
        <w:ind w:left="432" w:hanging="432"/>
      </w:pPr>
    </w:lvl>
    <w:lvl w:ilvl="1">
      <w:start w:val="1"/>
      <w:numFmt w:val="bullet"/>
      <w:lvlText w:val=""/>
      <w:lvlJc w:val="left"/>
      <w:pPr>
        <w:ind w:left="576" w:hanging="576"/>
      </w:pPr>
    </w:lvl>
    <w:lvl w:ilvl="2">
      <w:start w:val="1"/>
      <w:numFmt w:val="bullet"/>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pStyle w:val="Heading7"/>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1" w15:restartNumberingAfterBreak="0">
    <w:nsid w:val="00000002"/>
    <w:multiLevelType w:val="singleLevel"/>
    <w:tmpl w:val="00000000"/>
    <w:lvl w:ilvl="0">
      <w:start w:val="1"/>
      <w:numFmt w:val="bullet"/>
      <w:lvlText w:val=""/>
      <w:lvlJc w:val="left"/>
      <w:pPr>
        <w:ind w:left="288" w:hanging="288"/>
      </w:pPr>
      <w:rPr>
        <w:rFonts w:ascii="Wingdings" w:hAnsi="Wingdings"/>
      </w:rPr>
    </w:lvl>
  </w:abstractNum>
  <w:abstractNum w:abstractNumId="2" w15:restartNumberingAfterBreak="0">
    <w:nsid w:val="00000003"/>
    <w:multiLevelType w:val="singleLevel"/>
    <w:tmpl w:val="00000000"/>
    <w:lvl w:ilvl="0">
      <w:start w:val="1"/>
      <w:numFmt w:val="bullet"/>
      <w:lvlText w:val=""/>
      <w:lvlJc w:val="left"/>
      <w:pPr>
        <w:ind w:left="720" w:hanging="360"/>
      </w:pPr>
      <w:rPr>
        <w:rFonts w:ascii="Wingdings" w:hAnsi="Wingdings"/>
      </w:rPr>
    </w:lvl>
  </w:abstractNum>
  <w:abstractNum w:abstractNumId="3" w15:restartNumberingAfterBreak="0">
    <w:nsid w:val="00000004"/>
    <w:multiLevelType w:val="singleLevel"/>
    <w:tmpl w:val="00000000"/>
    <w:lvl w:ilvl="0">
      <w:start w:val="1"/>
      <w:numFmt w:val="bullet"/>
      <w:lvlText w:val=""/>
      <w:lvlJc w:val="left"/>
      <w:pPr>
        <w:ind w:left="720" w:hanging="360"/>
      </w:pPr>
      <w:rPr>
        <w:rFonts w:ascii="Symbol" w:hAnsi="Symbol"/>
        <w:sz w:val="24"/>
        <w:szCs w:val="24"/>
      </w:rPr>
    </w:lvl>
  </w:abstractNum>
  <w:abstractNum w:abstractNumId="4" w15:restartNumberingAfterBreak="0">
    <w:nsid w:val="00000005"/>
    <w:multiLevelType w:val="singleLevel"/>
    <w:tmpl w:val="00000000"/>
    <w:lvl w:ilvl="0">
      <w:start w:val="1"/>
      <w:numFmt w:val="bullet"/>
      <w:lvlText w:val=""/>
      <w:lvlJc w:val="left"/>
      <w:pPr>
        <w:ind w:left="720" w:hanging="360"/>
      </w:pPr>
      <w:rPr>
        <w:rFonts w:ascii="Wingdings" w:hAnsi="Wingdings"/>
        <w:sz w:val="24"/>
        <w:szCs w:val="24"/>
      </w:rPr>
    </w:lvl>
  </w:abstractNum>
  <w:abstractNum w:abstractNumId="5" w15:restartNumberingAfterBreak="0">
    <w:nsid w:val="00000006"/>
    <w:multiLevelType w:val="singleLevel"/>
    <w:tmpl w:val="00000000"/>
    <w:lvl w:ilvl="0">
      <w:start w:val="1"/>
      <w:numFmt w:val="bullet"/>
      <w:lvlText w:val=""/>
      <w:lvlJc w:val="left"/>
      <w:pPr>
        <w:ind w:left="720" w:hanging="360"/>
      </w:pPr>
      <w:rPr>
        <w:rFonts w:ascii="Wingdings" w:hAnsi="Wingdings"/>
        <w:color w:val="auto"/>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D29BC"/>
    <w:rsid w:val="00375F31"/>
    <w:rsid w:val="003A6B24"/>
    <w:rsid w:val="004915F4"/>
    <w:rsid w:val="004C6B4E"/>
    <w:rsid w:val="005D1016"/>
    <w:rsid w:val="007B2FEB"/>
    <w:rsid w:val="007F544F"/>
    <w:rsid w:val="00873688"/>
    <w:rsid w:val="008A5519"/>
    <w:rsid w:val="00936B75"/>
    <w:rsid w:val="00BA2130"/>
    <w:rsid w:val="00BE6C2B"/>
    <w:rsid w:val="00C2736F"/>
    <w:rsid w:val="00CC76D5"/>
    <w:rsid w:val="00D643A6"/>
    <w:rsid w:val="00D95D4A"/>
    <w:rsid w:val="00F76496"/>
    <w:rsid w:val="00FF6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2C9"/>
  <w15:chartTrackingRefBased/>
  <w15:docId w15:val="{EE0BFF37-D04B-9C40-BF4B-712F37C2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17"/>
      <w:szCs w:val="17"/>
    </w:rPr>
  </w:style>
  <w:style w:type="paragraph" w:styleId="Heading1">
    <w:name w:val="heading 1"/>
    <w:basedOn w:val="Normal"/>
    <w:next w:val="Normal"/>
    <w:qFormat/>
    <w:pPr>
      <w:numPr>
        <w:numId w:val="1"/>
      </w:numPr>
      <w:pBdr>
        <w:bottom w:val="double" w:sz="40" w:space="1" w:color="000000"/>
      </w:pBdr>
      <w:jc w:val="both"/>
      <w:outlineLvl w:val="0"/>
    </w:pPr>
    <w:rPr>
      <w:rFonts w:ascii="Garamond" w:hAnsi="Garamond"/>
      <w:b/>
      <w:i/>
      <w:sz w:val="22"/>
      <w:szCs w:val="22"/>
    </w:rPr>
  </w:style>
  <w:style w:type="paragraph" w:styleId="Heading7">
    <w:name w:val="heading 7"/>
    <w:basedOn w:val="Normal"/>
    <w:next w:val="Normal"/>
    <w:qFormat/>
    <w:pPr>
      <w:numPr>
        <w:ilvl w:val="6"/>
        <w:numId w:val="1"/>
      </w:numPr>
      <w:ind w:left="720" w:firstLine="0"/>
      <w:jc w:val="both"/>
      <w:outlineLvl w:val="6"/>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Wingdings" w:hAnsi="Wingdings"/>
      <w:sz w:val="24"/>
      <w:szCs w:val="24"/>
    </w:rPr>
  </w:style>
  <w:style w:type="character" w:customStyle="1" w:styleId="WW8Num5z0">
    <w:name w:val="WW8Num5z0"/>
    <w:rPr>
      <w:rFonts w:ascii="Wingdings" w:hAnsi="Wingdings"/>
      <w:sz w:val="24"/>
      <w:szCs w:val="24"/>
    </w:rPr>
  </w:style>
  <w:style w:type="character" w:customStyle="1" w:styleId="WW8Num6z0">
    <w:name w:val="WW8Num6z0"/>
    <w:rPr>
      <w:rFonts w:ascii="Wingdings" w:hAnsi="Wingdings"/>
      <w:color w:val="auto"/>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7z0">
    <w:name w:val="WW8Num7z0"/>
    <w:rPr>
      <w:rFonts w:ascii="Wingdings" w:hAnsi="Wingdings"/>
    </w:rPr>
  </w:style>
  <w:style w:type="character" w:customStyle="1" w:styleId="WW8Num8z0">
    <w:name w:val="WW8Num8z0"/>
    <w:rPr>
      <w:rFonts w:ascii="Wingdings" w:hAnsi="Wingdings"/>
      <w:color w:val="000000"/>
    </w:rPr>
  </w:style>
  <w:style w:type="character" w:customStyle="1" w:styleId="WW8Num9z0">
    <w:name w:val="WW8Num9z0"/>
    <w:rPr>
      <w:rFonts w:ascii="Wingdings" w:hAnsi="Wingdings"/>
      <w:color w:val="auto"/>
    </w:rPr>
  </w:style>
  <w:style w:type="character" w:customStyle="1" w:styleId="WW8Num10z0">
    <w:name w:val="WW8Num10z0"/>
    <w:rPr>
      <w:rFonts w:ascii="Symbol" w:hAnsi="Symbol"/>
    </w:rPr>
  </w:style>
  <w:style w:type="character" w:customStyle="1" w:styleId="WW8Num11z0">
    <w:name w:val="WW8Num11z0"/>
    <w:rPr>
      <w:rFonts w:ascii="Wingdings" w:hAnsi="Wingdings"/>
      <w:color w:val="auto"/>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1z4">
    <w:name w:val="WW8Num11z4"/>
    <w:rPr>
      <w:rFonts w:ascii="Courier New" w:hAnsi="Courier New"/>
    </w:rPr>
  </w:style>
  <w:style w:type="character" w:customStyle="1" w:styleId="WW-Absatz-Standardschriftart11111111">
    <w:name w:val="WW-Absatz-Standardschriftart11111111"/>
  </w:style>
  <w:style w:type="character" w:customStyle="1" w:styleId="WW8Num1z0">
    <w:name w:val="WW8Num1z0"/>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1">
    <w:name w:val="WW8Num8z1"/>
    <w:rPr>
      <w:rFonts w:ascii="Courier New" w:hAnsi="Courier New" w:cs="Courier New"/>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Courier New" w:hAnsi="Courier New"/>
      <w:b w:val="0"/>
      <w:i w:val="0"/>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Symbol" w:hAnsi="Symbol"/>
    </w:rPr>
  </w:style>
  <w:style w:type="character" w:customStyle="1" w:styleId="WW8Num15z4">
    <w:name w:val="WW8Num15z4"/>
    <w:rPr>
      <w:rFonts w:ascii="Courier New" w:hAnsi="Courier New"/>
    </w:rPr>
  </w:style>
  <w:style w:type="character" w:customStyle="1" w:styleId="WW8Num16z0">
    <w:name w:val="WW8Num16z0"/>
    <w:rPr>
      <w:rFonts w:ascii="Wingdings" w:hAnsi="Wingdings"/>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color w:val="auto"/>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Symbol" w:hAnsi="Symbol"/>
      <w:color w:val="auto"/>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color w:val="auto"/>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Wingdings" w:hAnsi="Wingdings"/>
      <w:color w:val="auto"/>
    </w:rPr>
  </w:style>
  <w:style w:type="character" w:customStyle="1" w:styleId="WW8Num23z1">
    <w:name w:val="WW8Num23z1"/>
    <w:rPr>
      <w:rFonts w:ascii="Wingdings" w:hAnsi="Wingdings"/>
      <w:color w:val="0000FF"/>
    </w:rPr>
  </w:style>
  <w:style w:type="character" w:customStyle="1" w:styleId="WW8Num23z2">
    <w:name w:val="WW8Num23z2"/>
    <w:rPr>
      <w:rFonts w:ascii="Wingdings" w:hAnsi="Wingdings"/>
    </w:rPr>
  </w:style>
  <w:style w:type="character" w:customStyle="1" w:styleId="WW8Num24z0">
    <w:name w:val="WW8Num24z0"/>
    <w:rPr>
      <w:rFonts w:ascii="Wingdings" w:hAnsi="Wingdings"/>
      <w:color w:val="auto"/>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Wingdings" w:hAnsi="Wingdings"/>
      <w:color w:val="auto"/>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Wingdings" w:hAnsi="Wingdings"/>
      <w:color w:val="auto"/>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color w:val="auto"/>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Wingdings" w:hAnsi="Wingdings"/>
      <w:sz w:val="24"/>
      <w:szCs w:val="24"/>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sz w:val="24"/>
      <w:szCs w:val="24"/>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color w:val="auto"/>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3z0">
    <w:name w:val="WW8Num33z0"/>
    <w:rPr>
      <w:rFonts w:ascii="Wingdings" w:hAnsi="Wingdings"/>
      <w:sz w:val="16"/>
    </w:rPr>
  </w:style>
  <w:style w:type="character" w:customStyle="1" w:styleId="WW8Num34z0">
    <w:name w:val="WW8Num34z0"/>
    <w:rPr>
      <w:rFonts w:ascii="Wingdings" w:hAnsi="Wingdings"/>
    </w:rPr>
  </w:style>
  <w:style w:type="character" w:customStyle="1" w:styleId="WW8Num34z1">
    <w:name w:val="WW8Num34z1"/>
    <w:rPr>
      <w:rFonts w:ascii="Wingdings" w:hAnsi="Wingdings"/>
      <w:color w:val="auto"/>
    </w:rPr>
  </w:style>
  <w:style w:type="character" w:customStyle="1" w:styleId="WW8Num34z3">
    <w:name w:val="WW8Num34z3"/>
    <w:rPr>
      <w:rFonts w:ascii="Symbol" w:hAnsi="Symbol"/>
    </w:rPr>
  </w:style>
  <w:style w:type="character" w:customStyle="1" w:styleId="WW8Num34z4">
    <w:name w:val="WW8Num34z4"/>
    <w:rPr>
      <w:rFonts w:ascii="Courier New" w:hAnsi="Courier New"/>
    </w:rPr>
  </w:style>
  <w:style w:type="character" w:customStyle="1" w:styleId="WW8Num35z0">
    <w:name w:val="WW8Num35z0"/>
    <w:rPr>
      <w:rFonts w:ascii="Wingdings" w:hAnsi="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6z0">
    <w:name w:val="WW8Num36z0"/>
    <w:rPr>
      <w:rFonts w:ascii="Wingdings" w:hAnsi="Wingdings"/>
      <w:color w:val="auto"/>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39z1">
    <w:name w:val="WW8Num39z1"/>
    <w:rPr>
      <w:rFonts w:ascii="Courier New" w:hAnsi="Courier New" w:cs="Courier New"/>
    </w:rPr>
  </w:style>
  <w:style w:type="character" w:customStyle="1" w:styleId="WW8Num39z3">
    <w:name w:val="WW8Num39z3"/>
    <w:rPr>
      <w:rFonts w:ascii="Symbol" w:hAnsi="Symbol"/>
    </w:rPr>
  </w:style>
  <w:style w:type="character" w:customStyle="1" w:styleId="DefaultParagraphFont149">
    <w:name w:val="DefaultParagraphFont149"/>
  </w:style>
  <w:style w:type="character" w:styleId="Hyperlink">
    <w:name w:val="Hyperlink"/>
    <w:rPr>
      <w:color w:val="0000FF"/>
      <w:u w:val="single"/>
    </w:rPr>
  </w:style>
  <w:style w:type="character" w:customStyle="1" w:styleId="HeaderChar">
    <w:name w:val="Header Char"/>
    <w:rPr>
      <w:rFonts w:ascii="Verdana" w:hAnsi="Verdana"/>
      <w:sz w:val="17"/>
      <w:szCs w:val="17"/>
      <w:lang w:val="en-GB"/>
    </w:rPr>
  </w:style>
  <w:style w:type="character" w:customStyle="1" w:styleId="FooterChar">
    <w:name w:val="Footer Char"/>
    <w:rPr>
      <w:rFonts w:ascii="Verdana" w:hAnsi="Verdana"/>
      <w:sz w:val="17"/>
      <w:szCs w:val="17"/>
      <w:lang w:val="en-GB"/>
    </w:rPr>
  </w:style>
  <w:style w:type="character" w:customStyle="1" w:styleId="DocumentMapChar">
    <w:name w:val="Document Map Char"/>
    <w:rPr>
      <w:rFonts w:ascii="Tahoma" w:hAnsi="Tahoma" w:cs="Tahoma"/>
      <w:sz w:val="16"/>
      <w:szCs w:val="16"/>
      <w:lang w:val="en-GB"/>
    </w:rPr>
  </w:style>
  <w:style w:type="character" w:customStyle="1" w:styleId="BodyTextChar">
    <w:name w:val="Body Text Char"/>
  </w:style>
  <w:style w:type="character" w:styleId="Strong">
    <w:name w:val="Strong"/>
    <w:qFormat/>
    <w:rPr>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spacing w:before="240" w:after="120"/>
    </w:pPr>
    <w:rPr>
      <w:rFonts w:ascii="Arial" w:eastAsia="Lucida Sans Unicode" w:hAnsi="Arial" w:cs="Mangal"/>
      <w:sz w:val="28"/>
      <w:szCs w:val="28"/>
    </w:rPr>
  </w:style>
  <w:style w:type="paragraph" w:styleId="BodyText">
    <w:name w:val="Body Text"/>
    <w:basedOn w:val="Normal"/>
    <w:pPr>
      <w:spacing w:after="120"/>
    </w:pPr>
    <w:rPr>
      <w:rFonts w:ascii="Times New Roman" w:hAnsi="Times New Roman"/>
      <w:sz w:val="20"/>
      <w:szCs w:val="20"/>
      <w:lang w:val="x-none"/>
    </w:rPr>
  </w:style>
  <w:style w:type="paragraph" w:styleId="List">
    <w:name w:val="List"/>
    <w:basedOn w:val="BodyText"/>
    <w:rPr>
      <w:rFonts w:cs="Mangal"/>
    </w:rPr>
  </w:style>
  <w:style w:type="paragraph" w:styleId="Caption">
    <w:name w:val="caption"/>
    <w:basedOn w:val="Normal"/>
    <w:qFormat/>
    <w:pPr>
      <w:spacing w:before="120" w:after="120"/>
    </w:pPr>
    <w:rPr>
      <w:rFonts w:cs="Mangal"/>
      <w:i/>
      <w:iCs/>
      <w:sz w:val="24"/>
      <w:szCs w:val="24"/>
    </w:rPr>
  </w:style>
  <w:style w:type="paragraph" w:customStyle="1" w:styleId="Index">
    <w:name w:val="Index"/>
    <w:basedOn w:val="Normal"/>
    <w:rPr>
      <w:rFonts w:cs="Mangal"/>
    </w:rPr>
  </w:style>
  <w:style w:type="paragraph" w:customStyle="1" w:styleId="Institution">
    <w:name w:val="Institution"/>
    <w:basedOn w:val="Normal"/>
    <w:next w:val="Normal"/>
    <w:pPr>
      <w:tabs>
        <w:tab w:val="left" w:pos="1440"/>
        <w:tab w:val="right" w:pos="6480"/>
      </w:tabs>
      <w:spacing w:before="60" w:line="220" w:lineRule="atLeast"/>
    </w:pPr>
    <w:rPr>
      <w:rFonts w:ascii="Garamond" w:hAnsi="Garamond"/>
      <w:sz w:val="22"/>
      <w:szCs w:val="20"/>
    </w:rPr>
  </w:style>
  <w:style w:type="paragraph" w:customStyle="1" w:styleId="WW-Default">
    <w:name w:val="WW-Default"/>
    <w:rPr>
      <w:rFonts w:ascii="ChanticleerRoman" w:eastAsia="Arial" w:hAnsi="ChanticleerRoman"/>
      <w:color w:val="000000"/>
      <w:sz w:val="24"/>
      <w:szCs w:val="24"/>
      <w:lang w:val="en-US"/>
    </w:rPr>
  </w:style>
  <w:style w:type="paragraph" w:styleId="BodyText2">
    <w:name w:val="Body Text 2"/>
    <w:basedOn w:val="Normal"/>
    <w:rPr>
      <w:rFonts w:ascii="Times New Roman" w:hAnsi="Times New Roman"/>
      <w:b/>
      <w:sz w:val="24"/>
      <w:szCs w:val="20"/>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DocumentMap">
    <w:name w:val="Document Map"/>
    <w:basedOn w:val="Normal"/>
    <w:rPr>
      <w:rFonts w:ascii="Tahoma" w:hAnsi="Tahoma"/>
      <w:sz w:val="16"/>
      <w:szCs w:val="16"/>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kartikumar0303@gmail.com" TargetMode="External" /><Relationship Id="rId12" Type="http://schemas.openxmlformats.org/officeDocument/2006/relationships/header" Target="head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SAMARPIKA PATRI</vt:lpstr>
    </vt:vector>
  </TitlesOfParts>
  <Company>BEST FORUM</Company>
  <LinksUpToDate>false</LinksUpToDate>
  <CharactersWithSpaces>4852</CharactersWithSpaces>
  <SharedDoc>false</SharedDoc>
  <HLinks>
    <vt:vector size="6" baseType="variant">
      <vt:variant>
        <vt:i4>196642</vt:i4>
      </vt:variant>
      <vt:variant>
        <vt:i4>0</vt:i4>
      </vt:variant>
      <vt:variant>
        <vt:i4>0</vt:i4>
      </vt:variant>
      <vt:variant>
        <vt:i4>5</vt:i4>
      </vt:variant>
      <vt:variant>
        <vt:lpwstr>mailto:kartikumar0303@gmail.com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SAMARPIKA PATRI</dc:title>
  <dc:subject/>
  <dc:creator>Naukri.com</dc:creator>
  <cp:keywords/>
  <cp:lastModifiedBy>m.nancy90@gmail.com</cp:lastModifiedBy>
  <cp:revision>3</cp:revision>
  <cp:lastPrinted>2015-09-05T13:13:00Z</cp:lastPrinted>
  <dcterms:created xsi:type="dcterms:W3CDTF">2020-02-22T12:18:00Z</dcterms:created>
  <dcterms:modified xsi:type="dcterms:W3CDTF">2020-07-13T05:03:00Z</dcterms:modified>
</cp:coreProperties>
</file>