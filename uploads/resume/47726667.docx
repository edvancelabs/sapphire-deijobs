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rPr>
          <w:vanish/>
        </w:rPr>
      </w:pPr>
    </w:p>
    <w:tbl>
      <w:tblPr>
        <w:tblStyle w:val="documentskn-mli8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640"/>
        <w:gridCol w:w="500"/>
        <w:gridCol w:w="6266"/>
        <w:gridCol w:w="5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798"/>
          <w:tblCellSpacing w:w="0" w:type="dxa"/>
        </w:trPr>
        <w:tc>
          <w:tcPr>
            <w:tcW w:w="4640" w:type="dxa"/>
            <w:shd w:val="clear" w:color="auto" w:fill="576D7B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60" w:lineRule="atLeast"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</w:pPr>
            <w:r>
              <w:pict>
                <v:rect id="_x0000_s1025" style="width:595.3pt;height:103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ocumentskn-mli8topsection"/>
                          <w:tblW w:w="5000" w:type="pct"/>
                          <w:tblCellSpacing w:w="0" w:type="dxa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1906"/>
                        </w:tblGrid>
                        <w:tr>
                          <w:tblPrEx>
                            <w:tblW w:w="5000" w:type="pct"/>
                            <w:tblCellSpacing w:w="0" w:type="dxa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40" w:type="dxa"/>
                              <w:tcBorders>
                                <w:bottom w:val="single" w:sz="8" w:space="0" w:color="4A4A4A"/>
                              </w:tcBorders>
                              <w:shd w:val="clear" w:color="auto" w:fill="4A4A4A"/>
                              <w:tcMar>
                                <w:top w:w="500" w:type="dxa"/>
                                <w:left w:w="0" w:type="dxa"/>
                                <w:bottom w:w="5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>
                              <w:pPr>
                                <w:pStyle w:val="documentskn-mli8name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240" w:line="800" w:lineRule="exact"/>
                                <w:ind w:left="500" w:right="0"/>
                                <w:rPr>
                                  <w:rStyle w:val="documentskn-mli8topsectiontop-box"/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cap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Palatino Linotype" w:eastAsia="Palatino Linotype" w:hAnsi="Palatino Linotype" w:cs="Palatino Linotype"/>
                                </w:rPr>
                                <w:t>Ritika</w:t>
                              </w:r>
                              <w:r>
                                <w:rPr>
                                  <w:rStyle w:val="documentskn-mli8topsectiontop-box"/>
                                  <w:rFonts w:ascii="Palatino Linotype" w:eastAsia="Palatino Linotype" w:hAnsi="Palatino Linotype" w:cs="Palatino Linotype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Palatino Linotype" w:eastAsia="Palatino Linotype" w:hAnsi="Palatino Linotype" w:cs="Palatino Linotype"/>
                                </w:rPr>
                                <w:t>Prashant</w:t>
                              </w:r>
                            </w:p>
                            <w:p>
                              <w:pPr>
                                <w:pStyle w:val="div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20" w:lineRule="exact"/>
                                <w:ind w:left="0" w:right="0"/>
                                <w:rPr>
                                  <w:rStyle w:val="documentskn-mli8topsectiontop-box"/>
                                  <w:rFonts w:ascii="Palatino Linotype" w:eastAsia="Palatino Linotype" w:hAnsi="Palatino Linotype" w:cs="Palatino Linotype"/>
                                  <w:color w:val="020303"/>
                                  <w:sz w:val="20"/>
                                  <w:szCs w:val="20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  <w:r>
              <w:rPr>
                <w:color w:val="FFFFFF"/>
                <w:sz w:val="2"/>
              </w:rPr>
              <w:t>.</w:t>
            </w:r>
          </w:p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documentSECTIONCNTCpadding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4"/>
                <w:szCs w:val="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ocumentaddress"/>
              <w:tblW w:w="4640" w:type="dxa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00"/>
              <w:gridCol w:w="3140"/>
              <w:gridCol w:w="500"/>
            </w:tblGrid>
            <w:tr>
              <w:tblPrEx>
                <w:tblW w:w="464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locationdiv"/>
                    <w:pBdr>
                      <w:top w:val="none" w:sz="0" w:space="0" w:color="auto"/>
                      <w:left w:val="none" w:sz="0" w:space="2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40" w:right="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strike w:val="0"/>
                      <w:color w:val="FFFFFF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216380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216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Bangalore,India,560090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rPr>
                      <w:rStyle w:val="documentskn-mli8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W w:w="464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0" w:right="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strike w:val="0"/>
                      <w:color w:val="FFFFFF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216254" cy="165615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254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8861944211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rPr>
                      <w:rStyle w:val="documentskn-mli8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W w:w="464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maildiv"/>
                    <w:pBdr>
                      <w:top w:val="none" w:sz="0" w:space="0" w:color="auto"/>
                      <w:left w:val="none" w:sz="0" w:space="3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60" w:right="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strike w:val="0"/>
                      <w:color w:val="FFFFFF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27540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prash.ritika@gmail.com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rPr>
                      <w:rStyle w:val="documentaddressiconRownth-last-child1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i8parentContainerleft-boxsection"/>
              <w:pBdr>
                <w:left w:val="none" w:sz="0" w:space="25" w:color="auto"/>
              </w:pBdr>
              <w:spacing w:before="0"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sectionCharacter"/>
                <w:rFonts w:ascii="Palatino Linotype" w:eastAsia="Palatino Linotype" w:hAnsi="Palatino Linotype" w:cs="Palatino Linotype"/>
                <w:color w:val="FFFFFF"/>
                <w:sz w:val="10"/>
                <w:szCs w:val="10"/>
                <w:bdr w:val="none" w:sz="0" w:space="0" w:color="auto"/>
                <w:vertAlign w:val="baseline"/>
              </w:rPr>
              <w:t> </w:t>
            </w: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Core Qualifications</w:t>
            </w:r>
          </w:p>
          <w:p>
            <w:pPr>
              <w:pStyle w:val="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Product Lifecycle Management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Service Delivery Excellence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Project Planning &amp; Management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Agile &amp; Scrum / Kanban Methodology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Client &amp; Stakeholder Relationship Management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Risk Mitigation &amp; Control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Team Management &amp; Leadership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Leadership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Coaching and Mentoring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Collaborative Problem Solving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Communication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Team management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 xml:space="preserve">Knowledge of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68AE5"/>
                <w:sz w:val="20"/>
                <w:szCs w:val="20"/>
              </w:rPr>
              <w:t>Core Java, DB, AWS and Cloud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Decision-making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Facilitation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40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68AE5"/>
                <w:sz w:val="20"/>
                <w:szCs w:val="20"/>
              </w:rPr>
              <w:t>PMI-ACP, SAFe and CSM</w:t>
            </w: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 xml:space="preserve"> qualified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Accomplishments</w:t>
            </w:r>
          </w:p>
          <w:p>
            <w:pPr>
              <w:pStyle w:val="documentul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Software Development Manager with 14+ years of experience in large engagements including complex IT Project Management, Software Development Lifecycle &amp; People Management across Education &amp; IT Domain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CSM &amp; PMI-ACP Certified professional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Leading teams of people across multiple products and responsible for hiring, mentoring, and appraisal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Skilled in Scrum Agile Project Management Methodologies with proficiency in directing project teams and maintaining high-quality deliverables within time and budgetary parameters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Strong project management, implementation, analytical and training skills that have resulted in repeated success in the design &amp; leading-edge solutions and best practices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Strong people managed skills, guiding, coaching, and mentoring to the team members to maximize team productivity and help individuals' career growth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Forged strong, lasting relationships, working as a bridge builder between stakeholders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Successfully executed various projects including Banner Student, Banner Financial Aid, Claredi OTTS, Labor Management, Oracle Mantas Know Your Customer, Alert Management - Mantas AML and so on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Skilled in providing effective resolution to customer queries related to production support and improving relationships with the customers by anticipating their future requirements, thereby ensuring a positive customer experience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Participated in Product roadmap creation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Experience in managing the scrum ceremonies effectively and maintaining a healthy backlog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Interacting with the product owner to keep the team aligned on right priorities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Facilitating the discussions between various stake holders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Working with the third-party vendors to ensure on-time delivery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Managing the upcoming risks and coming up with a plan to mitigate the same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Leading the Lean In Circles within the company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Project progress reporting and Change Management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Performance-driven professional with excellence in client engagement; project delivery strategy and operations readiness in coordination with On-shore &amp; Off-shore Teams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40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Strong management skills, capable of leading &amp; motivating individuals to maximize levels of productivity; knack for motivating team for exceeding customer expectations in delivery of committed services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Certifications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CSM</w:t>
            </w:r>
          </w:p>
          <w:p>
            <w:pPr>
              <w:pStyle w:val="p"/>
              <w:spacing w:before="0" w:after="0"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PMI-ACP</w:t>
            </w:r>
          </w:p>
          <w:p>
            <w:pPr>
              <w:pStyle w:val="p"/>
              <w:spacing w:before="0" w:after="400"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trong"/>
                <w:rFonts w:ascii="Palatino Linotype" w:eastAsia="Palatino Linotype" w:hAnsi="Palatino Linotype" w:cs="Palatino Linotype"/>
                <w:b/>
                <w:bCs/>
                <w:color w:val="FFFFFF"/>
                <w:sz w:val="20"/>
                <w:szCs w:val="20"/>
              </w:rPr>
              <w:t>SAFe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Languages</w:t>
            </w:r>
          </w:p>
          <w:p>
            <w:pPr>
              <w:pStyle w:val="documentl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English and Hindi</w:t>
            </w: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rPr>
                <w:rStyle w:val="documentpaddingcell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6266" w:type="dxa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60" w:lineRule="atLeast"/>
            </w:pPr>
          </w:p>
          <w:p>
            <w:pPr>
              <w:pStyle w:val="documentright-boxsectionnth-child1bordercell"/>
              <w:pBdr>
                <w:top w:val="single" w:sz="16" w:space="0" w:color="4A4A4A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vanish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vanish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vanish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Professional Summary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Motivated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68AE5"/>
                <w:sz w:val="20"/>
                <w:szCs w:val="20"/>
              </w:rPr>
              <w:t>Software Engineering Manager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with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68AE5"/>
                <w:sz w:val="20"/>
                <w:szCs w:val="20"/>
              </w:rPr>
              <w:t>14+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years of experience adept at making critical decisions, managing deadlines, and conducting team reviews. With expertise in analysis and quantitative problem-solving skills, dedicated to company growth and improvements.</w:t>
            </w: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26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6266" w:type="dxa"/>
                  <w:tcBorders>
                    <w:top w:val="single" w:sz="16" w:space="0" w:color="4A4A4A"/>
                  </w:tcBorders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right-box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documentskn-mli8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June 2021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to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Current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Software Development Manager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i/>
                <w:iCs/>
                <w:color w:val="020303"/>
                <w:sz w:val="20"/>
                <w:szCs w:val="20"/>
              </w:rPr>
              <w:t>Ellucian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Bengaluru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India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Managed and executed software development projects from beginning to finish without difficulties or assistance.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Monitored customer reviews and employee feedback to implement new ways of improving services.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Guided, trained, and mentored software development engineers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Worked with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68AE5"/>
                <w:sz w:val="20"/>
                <w:szCs w:val="20"/>
              </w:rPr>
              <w:t>Agile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teams to ensure quality throughout the software development lifecycle.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Used well-organised methodologies to efficiently manage project needs.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Planned efficient use of resources to control expenditures.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Coordinated hiring, training and performance management for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68AE5"/>
                <w:sz w:val="20"/>
                <w:szCs w:val="20"/>
              </w:rPr>
              <w:t>20+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employees.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Leading a team of 20 people and responsible for hiring, setting, and monitoring of annual performance plans, coaching, and career development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Participated in Product Roadmap creation and estimation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Supervise global development in delivering multi-tier enterprise solutions using Agile methodologies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Worked on new product development and ensured customer satisfaction by tracking the requirements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Designed cost-effective project management solution pertaining to project planning, scheduling &amp; resource forecasting as per the technical and commercial specifications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Planned for contingencies to ensure minimal effect on deliverables, held and led review / project meetings and coordinated with other team members for defining best practices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Conducted system study and coordinated with team members for product documentation, system design &amp; integration, coding, application maintenance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Interacted with team members for ensuring smooth progress of project work; ensured adherence to quality norms throughout the implementation process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Agile and scrum mentoring across organization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Managing program level processes, execution, and continuous improvement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Facilitate System Demos and Solution Demos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Working with various stake holders in resolving impediments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Encourage collaboration between teams and System and Solution Architects/Engineering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Foster the learning culture within the team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Create and maintain the release plans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Guide the team in identifying the WIP limit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Analysing current processes and practices and suggest/ drive improvements and, defines processes as needed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Working on business and systems analysis methodologies, practices, and artifacts including functional requirements, requirements mapping, requirements traceability matrices and report specifications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Work with Product and Solution Management, Product Owners, and other stakeholders to help ensure strategy and execution alignment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Organizing company level learning initiatives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Recognized documents related to components and maintained detailed study of the same as per the product changes, by getting in touch with the product developers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Provided post-implementation, application maintenance and enhancement support to the client with regards to the product / software application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Developed competency among the team members, conducted interviews to recruit the right talent &amp; resources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November 2017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to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June 2021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Senior Project Manager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i/>
                <w:iCs/>
                <w:color w:val="020303"/>
                <w:sz w:val="20"/>
                <w:szCs w:val="20"/>
              </w:rPr>
              <w:t>Ellucian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Bengaluru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India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Managed project to successful completion and closeout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Collaborated with cross-functional teams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Spearheaded key projects, which resulted in high customer satisfaction and increased business revenues.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Delivered status reports to stakeholders for project tracking.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Met project deadlines by managing and team and the work at hand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· Agile and scrum mentoring across theorganization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Managing program level processes, execution, and continuous improvement.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Facilitate System Demos and Solution Demos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Working with various stake holders in resolving impediments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Encourage collaboration between teams and System and Solution Architects/Engineering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Foster the learning culture within the team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Create and maintain the release plans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Guide the team in identifying the WIP limit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Analysing current processes and practices and suggest/ drive improvements and, defines processes as needed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Monitored the risks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August 2017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to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November 2017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Lead QA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i/>
                <w:iCs/>
                <w:color w:val="020303"/>
                <w:sz w:val="20"/>
                <w:szCs w:val="20"/>
              </w:rPr>
              <w:t>Ellucian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Bengaluru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Managed defining of quality standards and metrics for company's product development and testing projects.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Stayed updated with new testing tools and test strategies through networking and researching.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Managed planning, scheduling and delegating work to QA team, ensuring projects stayed within allocated timeframes.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Created and presented test results to stakeholders to keep them updated on milestones, progress and amendments required.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Designed, developed and executed automation scripts using appropriate tools, such as Selenium and Cucumber.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Designed tests for conducting in-depth quality assessments into products to determine durability, usability and safety.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April 2015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to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July 2017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Senior QA Engineer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i/>
                <w:iCs/>
                <w:color w:val="020303"/>
                <w:sz w:val="20"/>
                <w:szCs w:val="20"/>
              </w:rPr>
              <w:t>United Health Group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Bangalore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Created and ran UI automation tests to quickly reveal and remedy issues.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Prioritised bugs through focused data collection and analysis, driving continual innovation.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Wrote detailed test scenarios and cases, accurately logging errors and defects in comprehensive test reports.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Carried out automated and manual test execution, delivering relevant test coverage.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Used Agile methodologies to aid team delivery of effective, quality software solutions.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Defined and maintained automation testing for various software applications.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June 2010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to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April 2015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Senior IT Quality Analyst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i/>
                <w:iCs/>
                <w:color w:val="020303"/>
                <w:sz w:val="20"/>
                <w:szCs w:val="20"/>
              </w:rPr>
              <w:t>Manhattan Associates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Bengaluru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Wrote detailed test scenarios and cases, accurately logging errors and defects in comprehensive test reports.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Carried out automated and manual test execution, delivering relevant test coverage.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Documented, triaged and managed defects in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68AE5"/>
                <w:sz w:val="20"/>
                <w:szCs w:val="20"/>
              </w:rPr>
              <w:t>JIRA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and worked with developers to facilitate timely resolutions.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Tested functionality, performance and compliance of products against design specifications to maintain strong development standards and high customer satisfaction.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Helped coordinated quality assurance processes throughout development life-cycle.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Logged findings in detail following standard procedures for optimum collaboration across technical team.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Installed and configured new hardware in preparation for software tests.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Wrote and updated manual test cases, maintaining optimal organisation for team productivity.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August 2008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to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June 2010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Associate Consultant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i/>
                <w:iCs/>
                <w:color w:val="020303"/>
                <w:sz w:val="20"/>
                <w:szCs w:val="20"/>
              </w:rPr>
              <w:t>Oracle Financial Services Software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Bangalore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9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Manual Testing</w:t>
            </w:r>
          </w:p>
          <w:p>
            <w:pPr>
              <w:pStyle w:val="documentulli"/>
              <w:numPr>
                <w:ilvl w:val="0"/>
                <w:numId w:val="9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SQL based Testing</w:t>
            </w:r>
          </w:p>
          <w:p>
            <w:pPr>
              <w:pStyle w:val="documentulli"/>
              <w:numPr>
                <w:ilvl w:val="0"/>
                <w:numId w:val="9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Product development</w:t>
            </w:r>
          </w:p>
          <w:p>
            <w:pPr>
              <w:pStyle w:val="documentulli"/>
              <w:numPr>
                <w:ilvl w:val="0"/>
                <w:numId w:val="9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Document creation and verification</w:t>
            </w:r>
          </w:p>
          <w:p>
            <w:pPr>
              <w:pStyle w:val="documentulli"/>
              <w:numPr>
                <w:ilvl w:val="0"/>
                <w:numId w:val="9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Requirement Analysis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26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6266" w:type="dxa"/>
                  <w:tcBorders>
                    <w:top w:val="single" w:sz="16" w:space="0" w:color="4A4A4A"/>
                  </w:tcBorders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right-box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documentskn-mli8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2008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B.Tech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Information Technology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United College of Engineering and Research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Allahabad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rPr>
                <w:rStyle w:val="documentpaddingcell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Palatino Linotype" w:eastAsia="Palatino Linotype" w:hAnsi="Palatino Linotype" w:cs="Palatino Linotype"/>
          <w:color w:val="020303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Palatino Linotype">
    <w:charset w:val="00"/>
    <w:family w:val="auto"/>
    <w:pitch w:val="default"/>
    <w:sig w:usb0="00000000" w:usb1="00000000" w:usb2="00000000" w:usb3="00000000" w:csb0="00000001" w:csb1="00000000"/>
    <w:embedRegular r:id="rId1" w:fontKey="{11A2B412-1409-4D2A-868C-359D912591B3}"/>
    <w:embedBold r:id="rId2" w:fontKey="{A1489041-D790-4284-B90F-8D43B499B9FF}"/>
    <w:embedBoldItalic r:id="rId3" w:fontKey="{87E73478-B3C4-4288-9FEE-5B5431A444B6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skn-mli8fontsize">
    <w:name w:val="document_skn-mli8_fontsize"/>
    <w:basedOn w:val="Normal"/>
    <w:rPr>
      <w:sz w:val="20"/>
      <w:szCs w:val="20"/>
    </w:rPr>
  </w:style>
  <w:style w:type="character" w:customStyle="1" w:styleId="documentskn-mli8topsectiontop-box">
    <w:name w:val="document_skn-mli8_topsection_top-box"/>
    <w:basedOn w:val="DefaultParagraphFont"/>
    <w:rPr>
      <w:shd w:val="clear" w:color="auto" w:fill="4A4A4A"/>
    </w:rPr>
  </w:style>
  <w:style w:type="paragraph" w:customStyle="1" w:styleId="documentskn-mli8sectionnth-child1">
    <w:name w:val="document_skn-mli8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skn-mli8firstparagraph">
    <w:name w:val="document_skn-mli8_firstparagraph"/>
    <w:basedOn w:val="Normal"/>
    <w:pPr>
      <w:pBdr>
        <w:top w:val="none" w:sz="0" w:space="0" w:color="auto"/>
      </w:pBdr>
    </w:pPr>
  </w:style>
  <w:style w:type="paragraph" w:customStyle="1" w:styleId="documentskn-mli8name">
    <w:name w:val="document_skn-mli8_name"/>
    <w:basedOn w:val="Normal"/>
    <w:pPr>
      <w:spacing w:line="800" w:lineRule="atLeast"/>
      <w:jc w:val="left"/>
    </w:pPr>
    <w:rPr>
      <w:b/>
      <w:bCs/>
      <w:cap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8nameCharacter">
    <w:name w:val="document_skn-mli8_name Character"/>
    <w:basedOn w:val="DefaultParagraphFont"/>
    <w:rPr>
      <w:b/>
      <w:bCs/>
      <w:caps/>
      <w:color w:val="FFFFFF"/>
      <w:sz w:val="72"/>
      <w:szCs w:val="7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table" w:customStyle="1" w:styleId="documentskn-mli8topsection">
    <w:name w:val="document_skn-mli8_topsection"/>
    <w:basedOn w:val="TableNormal"/>
    <w:tblPr/>
  </w:style>
  <w:style w:type="character" w:customStyle="1" w:styleId="documentskn-mli8parentContainerleft-box">
    <w:name w:val="document_skn-mli8_parentContainer_left-box"/>
    <w:basedOn w:val="DefaultParagraphFont"/>
    <w:rPr>
      <w:shd w:val="clear" w:color="auto" w:fill="576D7B"/>
    </w:rPr>
  </w:style>
  <w:style w:type="paragraph" w:customStyle="1" w:styleId="documentskn-mli8parentContainerleft-boxsection">
    <w:name w:val="document_skn-mli8_parentContainer_left-box_section"/>
    <w:basedOn w:val="Normal"/>
    <w:pPr>
      <w:pBdr>
        <w:right w:val="none" w:sz="0" w:space="25" w:color="auto"/>
      </w:pBdr>
    </w:pPr>
  </w:style>
  <w:style w:type="paragraph" w:customStyle="1" w:styleId="documentleft-boxsectionSECTIONCNTCheading">
    <w:name w:val="document_left-box_section_SECTION_CNTC_heading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ocumentparentContainerleft-boxsectiontitle">
    <w:name w:val="document_parentContainer_left-box_sectiontitle"/>
    <w:basedOn w:val="Normal"/>
    <w:rPr>
      <w:color w:val="FFFFFF"/>
    </w:rPr>
  </w:style>
  <w:style w:type="paragraph" w:customStyle="1" w:styleId="documentSECTIONCNTCpaddingdiv">
    <w:name w:val="document_SECTION_CNTC_paddingdiv"/>
    <w:basedOn w:val="Normal"/>
    <w:pPr>
      <w:spacing w:line="100" w:lineRule="atLeast"/>
    </w:pPr>
    <w:rPr>
      <w:sz w:val="4"/>
      <w:szCs w:val="4"/>
    </w:rPr>
  </w:style>
  <w:style w:type="character" w:customStyle="1" w:styleId="documentaddressemptyaddresscell">
    <w:name w:val="document_address_emptyaddresscell"/>
    <w:basedOn w:val="DefaultParagraphFont"/>
  </w:style>
  <w:style w:type="character" w:customStyle="1" w:styleId="documentskn-mli8iconSvg">
    <w:name w:val="document_skn-mli8_iconSvg"/>
    <w:basedOn w:val="DefaultParagraphFont"/>
  </w:style>
  <w:style w:type="paragraph" w:customStyle="1" w:styleId="documentlocationdiv">
    <w:name w:val="document_location_div"/>
    <w:basedOn w:val="Normal"/>
    <w:pPr>
      <w:pBdr>
        <w:left w:val="none" w:sz="0" w:space="2" w:color="auto"/>
      </w:pBdr>
    </w:pPr>
  </w:style>
  <w:style w:type="character" w:customStyle="1" w:styleId="documentskn-mli8icoTxt">
    <w:name w:val="document_skn-mli8_icoTxt"/>
    <w:basedOn w:val="DefaultParagraphFont"/>
  </w:style>
  <w:style w:type="paragraph" w:customStyle="1" w:styleId="documentmaildiv">
    <w:name w:val="document_mail_div"/>
    <w:basedOn w:val="Normal"/>
    <w:pPr>
      <w:pBdr>
        <w:left w:val="none" w:sz="0" w:space="3" w:color="auto"/>
      </w:pBdr>
    </w:pPr>
  </w:style>
  <w:style w:type="character" w:customStyle="1" w:styleId="documentaddressiconRownth-last-child1icoTxt">
    <w:name w:val="document_address_iconRow_nth-last-child(1)_icoTx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skn-mli8parentContainerleft-boxsectionCharacter">
    <w:name w:val="document_skn-mli8_parentContainer_left-box_section Character"/>
    <w:basedOn w:val="DefaultParagraphFont"/>
  </w:style>
  <w:style w:type="character" w:customStyle="1" w:styleId="documentleft-boxbordercell">
    <w:name w:val="document_left-box_bordercell"/>
    <w:basedOn w:val="DefaultParagraphFont"/>
  </w:style>
  <w:style w:type="table" w:customStyle="1" w:styleId="documentbordertable">
    <w:name w:val="document_bordertable"/>
    <w:basedOn w:val="TableNormal"/>
    <w:tblPr/>
  </w:style>
  <w:style w:type="paragraph" w:customStyle="1" w:styleId="documentskn-mli8heading">
    <w:name w:val="document_skn-mli8_heading"/>
    <w:basedOn w:val="Normal"/>
    <w:pPr>
      <w:pBdr>
        <w:bottom w:val="none" w:sz="0" w:space="5" w:color="auto"/>
      </w:pBdr>
    </w:pPr>
  </w:style>
  <w:style w:type="paragraph" w:customStyle="1" w:styleId="documentskn-mli8singlecolumn">
    <w:name w:val="document_skn-mli8_singlecolumn"/>
    <w:basedOn w:val="Normal"/>
  </w:style>
  <w:style w:type="paragraph" w:customStyle="1" w:styleId="documentulli">
    <w:name w:val="document_ul_li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li">
    <w:name w:val="document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documentpaddingcell">
    <w:name w:val="document_paddingcell"/>
    <w:basedOn w:val="DefaultParagraphFont"/>
  </w:style>
  <w:style w:type="paragraph" w:customStyle="1" w:styleId="documentpaddingcellParagraph">
    <w:name w:val="document_paddingcell Paragraph"/>
    <w:basedOn w:val="Normal"/>
  </w:style>
  <w:style w:type="character" w:customStyle="1" w:styleId="documentskn-mli8parentContainerright-box">
    <w:name w:val="document_skn-mli8_parentContainer_right-box"/>
    <w:basedOn w:val="DefaultParagraphFont"/>
  </w:style>
  <w:style w:type="paragraph" w:customStyle="1" w:styleId="documentbordertableParagraph">
    <w:name w:val="document_bordertable Paragraph"/>
    <w:basedOn w:val="Normal"/>
  </w:style>
  <w:style w:type="paragraph" w:customStyle="1" w:styleId="documentright-boxsectionnth-child1bordercell">
    <w:name w:val="document_right-box_section_nth-child(1)_bordercell"/>
    <w:basedOn w:val="Normal"/>
    <w:rPr>
      <w:vanish/>
    </w:rPr>
  </w:style>
  <w:style w:type="paragraph" w:customStyle="1" w:styleId="documentskn-mli8right-boxsummarynth-child1heading">
    <w:name w:val="document_skn-mli8_right-box &gt; summary_nth-child(1)_heading"/>
    <w:basedOn w:val="Normal"/>
    <w:rPr>
      <w:vanish/>
    </w:rPr>
  </w:style>
  <w:style w:type="paragraph" w:customStyle="1" w:styleId="documentskn-mli8right-boxsinglecolumn">
    <w:name w:val="document_skn-mli8_right-box_singlecolumn"/>
    <w:basedOn w:val="Normal"/>
    <w:pPr>
      <w:pBdr>
        <w:left w:val="none" w:sz="0" w:space="0" w:color="auto"/>
      </w:pBdr>
    </w:pPr>
  </w:style>
  <w:style w:type="paragraph" w:customStyle="1" w:styleId="documentskn-mli8dispBlock">
    <w:name w:val="document_skn-mli8_dispBlock"/>
    <w:basedOn w:val="Normal"/>
  </w:style>
  <w:style w:type="character" w:customStyle="1" w:styleId="documentskn-mli8txtBold">
    <w:name w:val="document_skn-mli8_txtBold"/>
    <w:basedOn w:val="DefaultParagraphFont"/>
    <w:rPr>
      <w:b/>
      <w:bCs/>
    </w:rPr>
  </w:style>
  <w:style w:type="paragraph" w:customStyle="1" w:styleId="documentskn-mli8paragraph">
    <w:name w:val="document_skn-mli8_paragraph"/>
    <w:basedOn w:val="Normal"/>
    <w:pPr>
      <w:pBdr>
        <w:top w:val="none" w:sz="0" w:space="12" w:color="auto"/>
      </w:pBdr>
    </w:p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documentskn-mli8parentContainer">
    <w:name w:val="document_skn-mli8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Ritika Prashant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aba92d6a-1771-4eef-8904-d7ed04b07d3a</vt:lpwstr>
  </property>
  <property fmtid="{D5CDD505-2E9C-101B-9397-08002B2CF9AE}" pid="3" name="x1ye=0">
    <vt:lpwstr>eHoAAB+LCAAAAAAABAAUmrVy5EAURT9IwYghFDOzMjEz6+vX68hVDsbd/d6951QNR6M8hPMsTOIMRiAswUMExMMMRrIMQuOQLgPuvv6K9kA6tOMXGjfkrPrYxj5HWnYhWZL2ccWEhU/WFWEGgyynImoK0Q5CSHlMKbc5PPUXNmlzn6CcgluKaWzxozsQfJw2YlrIRQBy5vGuvJ6RzKB2aEFLjhIogt7BKp4FwZgcI7KbeBBexNhcpn7E781nU8X</vt:lpwstr>
  </property>
  <property fmtid="{D5CDD505-2E9C-101B-9397-08002B2CF9AE}" pid="4" name="x1ye=1">
    <vt:lpwstr>4j/F07eZxtuASSCrni32RhSMjJYQn0QplVDditTnGWEu6F9FJFOlOrvh1xwICmH+eYp4YuywVZdv6EbwUXOQ+pcVPR+h7BlTbR0FiBNSrE1MxZ4XmDigWgoej2Pj32V4io0MBA4eKJTs7MHEWIObe3FCZFlBKyyRJ3LbpwT6ld2w5rTE4I842MM+NZQPxuXyPxsSw7lTX5jg77ZAlbQVLkhQEsIBK/1T1oYOqXHTsk66cH7m7vhu2wZPSg0b/0s</vt:lpwstr>
  </property>
  <property fmtid="{D5CDD505-2E9C-101B-9397-08002B2CF9AE}" pid="5" name="x1ye=10">
    <vt:lpwstr>puB1GHH3zX4SkjMrx0GLWoLPBLv87uqcVrYpIjsy6mOsckBmEaUK9djIIieo0iKvNQvuwR4AjjwMYEh1mBqfSvxbzfUJIm44IlGCacdLsBnzI34VYwi41DbRLH4MFOs8B2W5fdKSqI0cNuc5t/FLjYNVZPPW4z3F/RqHvMWhbVcTrYO3MeGxx/hEp2efXY/a3zJ+d3yKNNksws5vgr7+NnxfA0D3+sk5ZGyTV/H9SDvWh8Je08LVQFL8WHjkvKe</vt:lpwstr>
  </property>
  <property fmtid="{D5CDD505-2E9C-101B-9397-08002B2CF9AE}" pid="6" name="x1ye=100">
    <vt:lpwstr>wefakzTkKFYZNLItkeBv1bRKw9rou66hMW4ABguIFzUBjqVfSPppk4zhTXBVNP7jkI14eATOWwdsO/UMe7NEGSh0jIGV0pS7DBYQMbKPR20oNzVJijzgdBEelRi9rF+rVQ19GrDBWdhTGAWQeBpJXn0jYihoJ+5gfdOH+cgpdfVceJSOQya4BG/ylG+oWnzrdi1nZg7zjFD5n+TvzgBmWzxPKOP2RXZswwHhpZpdCjTDEeWl65yFPLJ+PKoVvzS</vt:lpwstr>
  </property>
  <property fmtid="{D5CDD505-2E9C-101B-9397-08002B2CF9AE}" pid="7" name="x1ye=101">
    <vt:lpwstr>jmyp+5eIt4Cn+VdvU4fQ5I3ADk/blYuWuzeIX7kwwJEiqTjFabxZCrj8LfrqJKD8TWzQYIDdd8ZVk3WkDmetcVL/m4w6NFRCHHksqe1jXAy7igpnjMqATcDQMRBfRhLMT1HixG+bBB4Kub76TERNtP2FG3Ibn1wavBfvTIPsO84dbtBKEysl5+s3qI1MRePUJimIYGwjI88VmZlkE48XGin0xJcbKTepnhbmH+Mr9eUxogiDKWY5npVufn4/AEL</vt:lpwstr>
  </property>
  <property fmtid="{D5CDD505-2E9C-101B-9397-08002B2CF9AE}" pid="8" name="x1ye=102">
    <vt:lpwstr>T1j+FCfOYMzVklKT/PZ6VkwOSXMBtI/AUfAkHhSxAIGM/6fsO6lXUFA32QeCVmporpihL+3GItO7Itx6a6Cf/0ivED9psLevqLrO+6/86f3jeghP880W2yK7u27cbZH8ZOU8dBoQ3bpqTmM2CzwrBRlaIRqMCwMSL/UHVXbcnNykFy+fMzullMugrQvPjPHh+mSsOyyVuI+SDs7LhSdd5GMBJWVH+Rr2HXDg1f2RAn+zHOqEA7mZrMDOCX7oVlq</vt:lpwstr>
  </property>
  <property fmtid="{D5CDD505-2E9C-101B-9397-08002B2CF9AE}" pid="9" name="x1ye=103">
    <vt:lpwstr>IaJPvmBJ+hJ7ME3kmputleDxyWfCOe0VyVNKAL6HTIqagg9VoRIYYtJvV7wtLhr/+C7/9FqXpPHL13mnJ4+BM5H1HNjh8pd4GRSjygjwktIRg7AHYVereCEOLsVwmDQboj4w/IhLsPZS6W1DPLiRF9PCI0LIcd9HVjT8jXVllp8VQmfv+nl7b9R+SaNDHt5linjdN28qNLrmBYi339QTj2FeGQC6Vd4VRQhvZ6mFx311bTPJ1Q8xs1wNri6c4UE</vt:lpwstr>
  </property>
  <property fmtid="{D5CDD505-2E9C-101B-9397-08002B2CF9AE}" pid="10" name="x1ye=104">
    <vt:lpwstr>GJWwZqyCDIth4uNLU6cUI7aSLvjOXsl3Socb0XxEAvWtZleFN/+9v0lbF4BTV6l3Fj2w3PAFSx7fIIVIf5apDRw6hSsSoOf93ONwWURPAOqVlV9GDxTTPHdchlFU5ZM8jBgW9rE9XjXiOI14/WlAN0kQslwgQ4Zv9mdxpopVQ5ndR1rmd0WynRzs6JrGO84WOnSw3Z0iCpgyDgcdyaQpjWnTD9rAgMB1USuQ68yBPi8dcfq0bbRNffjuPujylcE</vt:lpwstr>
  </property>
  <property fmtid="{D5CDD505-2E9C-101B-9397-08002B2CF9AE}" pid="11" name="x1ye=105">
    <vt:lpwstr>U2SfhGWME1VC42aVpwGlg49n74vWNCvPEWDwRUD5/bA42fb8HMwLYx4wCDRM6j0Nnr0PESroTs5cJlNORG339kAuEoCYkwuaIgENBJ1IYkf46nOFDWJt8sZrJQD/HsmPt/JqBPu/iA14YopOk1tPI536uYC3+SN+lZT4kkFtD1vnFsfSh8jLBmvqrHjnM2C78zaA9/Kht/vLemf8mIAYZ5eDNrUo+uy6beuvFxxKDwI1Bu6F8+NtMdjuaeeG6jh</vt:lpwstr>
  </property>
  <property fmtid="{D5CDD505-2E9C-101B-9397-08002B2CF9AE}" pid="12" name="x1ye=106">
    <vt:lpwstr>/BHPzC1nvPu+BQGAlPIViUAbD6LTDMJxjXuHx7/6R3m4v+89qQOwTwseM/otPWC2t6KgDXT/2Qqv5AFbUVjfXNfetEC4E1GZxicIOSvziuVcheEKZivbl9VbddTR5e7cWX8MGAcRCrs6wHR4oxNGMrPEV6vVkYoUmT51G8j6oR6he8fbY09jLg6kbfXobzEL9EIJdI7DRIhkrJgGC4SWofAP963pl28J0cNMmCzPDkrGZL10BWH76P6TwXUVZL0</vt:lpwstr>
  </property>
  <property fmtid="{D5CDD505-2E9C-101B-9397-08002B2CF9AE}" pid="13" name="x1ye=107">
    <vt:lpwstr>qlBMTpuL6cWsiaOeKR8pZWV8GyEtLYEKpxNAJUI7dCiRLAZarcd1W51eg3HnnDn9X7/aJ88GqteOVkIgIWR6ZXliwe1TDbhu46vKmD0/OWHx0+2xp/mXP77rm5DII+O1B2jzOsCx7tnAO3APoSOU3d1xBZy6iDtp6lLwih3mUlG8JD2CU+7AbalF5yPOWS3VwTiQtVx/xRBewo0xJJJTjeZ/KEI49vhyDqwdSOcr49iCTVUh4iETej9PTQalDZ8</vt:lpwstr>
  </property>
  <property fmtid="{D5CDD505-2E9C-101B-9397-08002B2CF9AE}" pid="14" name="x1ye=108">
    <vt:lpwstr>frvdMkQ11P7O7l0/lKoUtAVKW0LQLmJfgsF94/ueQB5dYw36hWqIu8LBv0KZeABrv/nDjKLuli6F1CxXAgG+zwg9hcNgX4vS6eWKm5GKaXEXv7BZuq0aETUqT95QHuAq7GSjP8wEfGQpE8OppZDiEzeyYqpCq7NcULPomU1WTbIMgFp1l2lozigrOeYGt3tiuBWcyPtQDU5iGC3fd8SRc5iwaSn6RaPBcwZ3Otn7xSooVFRBwrnnPeA/7JousRc</vt:lpwstr>
  </property>
  <property fmtid="{D5CDD505-2E9C-101B-9397-08002B2CF9AE}" pid="15" name="x1ye=109">
    <vt:lpwstr>FOQDa74Bs9iOHSN9sL8+HIZ3Bi2LGi3foaKQxplFyZUfT8hJ8RHt7s+9iZMwWG5l7eVAOSjxVzoWE04P7oW+f8mFzgu9gliDAZiyHacmvj+Y32yi1dfuxqQXndNxZq/xCbneTa/xNVzrk0QlwffDZSeiSB2yS2oxiLAp7d8K78XOd4btR1uCpjnRfP7JT0msbPxhDySYp2WjWB+EnwJH8UQfUJgj5TcXVmXhiakEBHFDg8iG0tL0gr/ELHBCOMu</vt:lpwstr>
  </property>
  <property fmtid="{D5CDD505-2E9C-101B-9397-08002B2CF9AE}" pid="16" name="x1ye=11">
    <vt:lpwstr>TZPxhZuNJd4HoYD3x8HFX0Qqc5qUGvLuYxhvnPD6cIyyPBJONBVleDBAOHEz5BbUGPDk5gkKNR6WS0Q/QVO0juvdu2auuT2XZBFHZjNEpelH0+hTLDJF5AZMxvtAbms2JLP7PIJLqWzR2VZcpSXK+XXj2hpi0VNKdS6KSL+2MoVUqC9Wa7EL/wvCKcKfh7q+yTsNn7KpOuC2YleHbpOSjiDgJJehbcafojTXxl05TPSpeHgCOLw2YBwziE7iESF</vt:lpwstr>
  </property>
  <property fmtid="{D5CDD505-2E9C-101B-9397-08002B2CF9AE}" pid="17" name="x1ye=110">
    <vt:lpwstr>IFsc6mkfQa9pWo0h2iQGGJM+wX1LWPYg6UFsW0qJclHZ+KZQDsTaeJabsIsa98VzYoAhekckcymF95cUb1Io/bg1OHVN3jLSGCzZcAEW7Z1XSn+g4zEZ047kNiRXF+YvbLWB5uQVIr/IwDlGfUvo6YRHRhaSxnmXbswLvsi0ZT87V0ZGXVrG/OQXEu+RgRdYRnId+tiepOjYCWCZW8r0XDGA/Q0VCJ3/x7q5oR5ofiNF9ga8Liw5Spmv/825WAe</vt:lpwstr>
  </property>
  <property fmtid="{D5CDD505-2E9C-101B-9397-08002B2CF9AE}" pid="18" name="x1ye=111">
    <vt:lpwstr>LojR9K1rlpAjn/FFPcpnn5bAPKggCf4l+NKbTmp9IeXaHgLkEbPhSAmRbHkZFXSywPZniihqvE9dOByX8aT2fk7U41M7AtLGXCsA4qPjOXbe4l63fe6spzzocSYhM3j0/Om7Pj8hDYd+NCcu36phd8XYSi9zyDIa7LS2fpEdvKi6vpJGRySqH2ALhaNDBo6aspY7RhTj74IzP4Vc2fVp2qjtbQGddCByyLvQHkhtCa0FVlwJR81tE3DOq8ot+hx</vt:lpwstr>
  </property>
  <property fmtid="{D5CDD505-2E9C-101B-9397-08002B2CF9AE}" pid="19" name="x1ye=112">
    <vt:lpwstr>JlfdTkf7MFf9RZ9aWplUuEMmlzbvu0EPNTeQXcLEdrI5b5ZJ4mK3+jEhEVuQNdGGL4doR2hWKJwuaLyUd24i0FfSJXsoNU/2tjeadJhB7msURE0UucstMsb9yinIzU2/ixq+cMJSbIDjxyvSE94LTM/AdDPHHvbhyo5lRGYeLnZiVFeJKZ2tfjFO/Y4ZNMQoCVhJUrFMW/Xd2L83X2a4SsJKrltPCn5XcBGZni/XxVDPuJDbwYa3i9KlgzLUVeu</vt:lpwstr>
  </property>
  <property fmtid="{D5CDD505-2E9C-101B-9397-08002B2CF9AE}" pid="20" name="x1ye=113">
    <vt:lpwstr>872/71StOX1xmOg7DMT25MyFnjPb2FrMNl2bYaGf8sOA7EBzd+b4N90KtLv1+MwvD9GT7yadg3bc9YkBZYes44vDTWSVp5z3EM3aZXodtvfJ1zPvwQBvJrGASTPHYJxGXvv/CkyTr3tEdvfU/QOFpoasbYqWFoWb/gxIq8Ljg84wVmsd12pTS9zXsL1EYvHyTUFlgVlEUfr0o64Ghl0RPOxQJkSxgRWlw24oy9NUTz1EK88+dxo/QiFvv44f8Y3</vt:lpwstr>
  </property>
  <property fmtid="{D5CDD505-2E9C-101B-9397-08002B2CF9AE}" pid="21" name="x1ye=114">
    <vt:lpwstr>qaLBvWND/IARzqVSQatznGLiG8J/oy4POXngTAnP/93Fa7OzqIuIeYwOY4j4sQdkcoDBIOTlNqArcMNlhXgDqzd9o1RA5EwfOiFGVt6qukT6bGNIzua5abzbjYH1ctMLQtN7MAtoYFV6RCQ/4byR0Wb9IliFQKxiy3J2zx8VY3szcJZN+cHFzJk2FzbRSKuZJ3SBT2TZNw/wl8xoc+btdKuWhi2ms3+zEdjjiBNK3FYygBl6571zpR2mBeXDtNb</vt:lpwstr>
  </property>
  <property fmtid="{D5CDD505-2E9C-101B-9397-08002B2CF9AE}" pid="22" name="x1ye=115">
    <vt:lpwstr>S744KfOS0WTHC3bK6Aht0Ptr6u0TYxuDUy5oJinRWcjSPe7L8ypAMr1tv7PTH5UKWTQalnvdbKRS1Ty/mXrKOgkqdxTl5VBfKlyrT/sNSIqgCa+rGsOqWLrA8TliZuJfMvoSP6q0fXJf5SU/OZhKZAXwGzPdLYvDpsViznOUEEEqrB0RmJfU9J63OMc0eeWiRnsINfeRWwn1WNVGQye6UFvVtzo9x7F35mxtUF5oPGTTwta+TUM1N+TjX26ju4B</vt:lpwstr>
  </property>
  <property fmtid="{D5CDD505-2E9C-101B-9397-08002B2CF9AE}" pid="23" name="x1ye=116">
    <vt:lpwstr>VvYcb0FToE7DWohUXO5iJJD8YZAomkkm8HZLawAF3VTbnhic5WHSNDp9XNWuWrtQlxDiZ0zMmNDsCvLMrgk4xpnZ1+8seZlttYoa6q6V0MhR+ZdxEoLaKXShvx/0hcvj9xmA8SdKX8vzN/T56t1XeNZ+BdaY+oawL+w0oC4TuZ0I4TN3rbcrczqvzzObuOpiODYWMkm4JQNaK5LBiUEc1MKs2eFyB/3opxho1MVi8ULI19wkNBdyleZW+7m5jMm</vt:lpwstr>
  </property>
  <property fmtid="{D5CDD505-2E9C-101B-9397-08002B2CF9AE}" pid="24" name="x1ye=117">
    <vt:lpwstr>mSwCtm3dnR25/ZSyAmnoBYklLNHHPkeGGe0z9CKq263kN8eDbnlYNKihSB4cikwirntBdjtKnI9qas6nFmp369fuom+F2WdwQfkirKp+00Mkxa0snBzmjG6Wd1k/R/KDiO8CDiRdhiqoH9L4HRN95pKHfOOGwlQMsa7v5YefcG77gDXSeHxZIiJXKn3vUVbVDmNzBsM2/KPL4Ok2dHksauk3j3vdYo+pc0I33JYTDWJWo4X/RXbc4BurjtPHJ9Y</vt:lpwstr>
  </property>
  <property fmtid="{D5CDD505-2E9C-101B-9397-08002B2CF9AE}" pid="25" name="x1ye=118">
    <vt:lpwstr>oOLBokwmw6BCqmCA+cNK6oxordraSRJ3zmDdBn3/TPMui6154Yi+M3P6HBAFKbpubQgKL3hBcjn90Pjvs7tnfsFg057EpzgotCYM43tr6krgs8vFX3XItZAwGMVmF6FyiI1p4raQcEu564XD4gB9LQv6v7TS05D6gGZMPSmdZ9vcErRvgBwwPHnNy9dAYem/AVUXywUy9Sg3j39ejnHMGsFJiprKSPVtVu8mBZPFj+EKkRq41MZ5NambG82loJE</vt:lpwstr>
  </property>
  <property fmtid="{D5CDD505-2E9C-101B-9397-08002B2CF9AE}" pid="26" name="x1ye=119">
    <vt:lpwstr>3QxLZyaoQoqpG1xyg9NwcFq0kvCHDg7kruTwPvBRnWBrMyDZ74WahmFouo8JFhiNkU/IJOytgbwKRulZ9TcwKW6I/kV4EFcIhkC/SksbOvtRQAoWXuMGveWBM2zVOFebugcnxGY1C/4XkR84De44BrqGg6nvW9Sw1JlEeXoVOb0cL0p7wMgf2snxbDfnhyq4wdhahCFfm4O4HH7dXlDh0Q/yCvyrd/rOASCj530qiSkQp0zmdn2ATYbsPPU8jP+</vt:lpwstr>
  </property>
  <property fmtid="{D5CDD505-2E9C-101B-9397-08002B2CF9AE}" pid="27" name="x1ye=12">
    <vt:lpwstr>f8v2qMfJmZ689HGk30p/XEGsW3fmSc5SzH7wotVGhbCBTtQ3r0Q6s+p10VPx01ClnNqHHJ8yyG4mHYCwZ2gFULWsxXPuB9ClVf/tFYsYDR4DB2x4f2dg/B7llrptaLDhTDhagvMtTni9QyqFT7OCC5iTO/WqYktIwG1jykOn91g28JJAaOPDV9LWSyugVMPGEqiHRKs9WsDUN6mlDADwEQWM/zjd837fj859563qtN58qHUKuJt5R52EQnvNs7c</vt:lpwstr>
  </property>
  <property fmtid="{D5CDD505-2E9C-101B-9397-08002B2CF9AE}" pid="28" name="x1ye=120">
    <vt:lpwstr>6DN6COL8O0AhYD/zM1PLXsR+VEP8N8lR0oygb7UwDW6uCnVAqg6HPyKZsPnOpviYyEE6ur2ioLeBXnxC1SJ8O19UZToCcemq2VhKWmLqa/rXfI/Yd8ao/mS5RBJLwZk0SaIeyxDAWRcCWSoQYRe1XsfO8ADxa8hF2pIBbQLZuUJwXOyjW+sGDL0ZWP4WDNhH6eok8P4qs8UL4VolGvTFJQUnnFdHaw8Bci9IzrqCH5lFyuqibMejSg+kTCeRVBN</vt:lpwstr>
  </property>
  <property fmtid="{D5CDD505-2E9C-101B-9397-08002B2CF9AE}" pid="29" name="x1ye=121">
    <vt:lpwstr>bFtbWoM+YJ6OI1fuNxft3uIXyYxqTyOsNC50rkNZW8IHgXckRzLgVXxoqOQc8TeTcAwnrCWS0WI8EqB0DSydAcFSKPVmEgq0tH+gCyhbAHForceNmabGfSQF6TkAb8Xs0x344lapb7vL2d8nX+Tiv9EgJcDhG9DoXvpbPwu97FTxt4Lj9Ec0WjrKM9ROvC9TY+1b0FtJEblRkC1zVNAm0dbewLcNlyw7A7GE/SHNGuFG9HM2hoWcMz6fT3cvmXO</vt:lpwstr>
  </property>
  <property fmtid="{D5CDD505-2E9C-101B-9397-08002B2CF9AE}" pid="30" name="x1ye=122">
    <vt:lpwstr>pLvduxZojEEkKNHAqSKqJ2bq53LYQlHqF3U023ybUMNPM6gGLRbb/phjKR4vARoJJxCP4IMvzRVscm0XiKxtivD6o21YnlyHWmPwt9HQE4F0BztmtHfmtbXh/bazItigAtCDNNCTnZ++yP15r7NIvojfx9wD01K3vgShK5IPwrGWPTOZtUPFqs97y6NMssYtEasOGryll93tg03SbR3SRGqm0OfK78qyh7v+2VIIVFD03cbNd9BRj27woUlKHca</vt:lpwstr>
  </property>
  <property fmtid="{D5CDD505-2E9C-101B-9397-08002B2CF9AE}" pid="31" name="x1ye=123">
    <vt:lpwstr>MljNorNFv0B9ILdLO20DDkmEvnGBNtyGx4nABKFvpdGLIlrlupH3YW4q1OsK0gKaJ6gSDcev2W0RajyEo7PbDmM0VxLXWkFJt/UbjDTaTySytj/QIRsNXZnpDVz5WklP+i3KeNtvn3r6u9WfXDLImcUh+gYqWZv1G9WT3SW+oH2DH/M3pBdJw2Do0NdoKAkiYRZgVlE83DG3rAoQ8R6TUDDS/kx5PWqB6kSrELUawx/hjt2iQ+syl51fh7+FFiC</vt:lpwstr>
  </property>
  <property fmtid="{D5CDD505-2E9C-101B-9397-08002B2CF9AE}" pid="32" name="x1ye=124">
    <vt:lpwstr>pC5o7nAUvzoZpPSA0xgmOLmqgZOF7k2kb6r946qBP5ZZVxfYnXxV59+//z8QW0l4egAA</vt:lpwstr>
  </property>
  <property fmtid="{D5CDD505-2E9C-101B-9397-08002B2CF9AE}" pid="33" name="x1ye=13">
    <vt:lpwstr>2efhrATAftqqYpA+0i4eQMTpHGCOqWYPT+B4s+8ipnm6D5bZrPdlyDqtribs8Y68/Jas9+ebhzMPaHQpYa0u6GbAyL7Dkhb0TVpN88IiqG6AWrus5AsIFBL8inZ3d7q/4fXcfWullksQO4iJjizYONDwLVT09wOPh6guoIvf7UGjpFl8A0G7eImHztZ3gRYygUphQUYy4p9jHPDSMhYbG+PTrMVJX4Bb1l3s9ho06vp8asOXoQirQ8xeDOtsrf/</vt:lpwstr>
  </property>
  <property fmtid="{D5CDD505-2E9C-101B-9397-08002B2CF9AE}" pid="34" name="x1ye=14">
    <vt:lpwstr>GyIbnSPryCBniK2GvWcWCxSmGuSFMl5xGO6dPm04vldKnw5tvTE3HgHPpDPKRBSFfczD8UoQtGxquT8uT++iwC1JBfzhTuNqZkpW99A8vrYsrXow/SsTXONwz7Sm7aBARJs1mEJ05xT6Hsg5KsJ5456eEOT3xkYeSEPjkVl5uahHZAdgQyNYu6z2s/r7wZDxJWLfkhiJWdXYBrE3bZOJIIbCZQ8thiHKe0eq6WLDlavxmpCToZeavOvEKfb4CNB</vt:lpwstr>
  </property>
  <property fmtid="{D5CDD505-2E9C-101B-9397-08002B2CF9AE}" pid="35" name="x1ye=15">
    <vt:lpwstr>OKKtEg/TN3tvrGQj+gpyS75GUn8R6CX4s+5Qx7ouHnJM70kVn9UGUKfJLZbf/5y508/z/48mCPTdy1xFgenqEDVPTEwPS/7feaA0TOIb3cHeZJbWxnc/JFfmgqkgnSWmUSYOSWWYUvUqIiETwBKbuQvRdqACap2fSsYf0cIGZFCsYkUL3iqAqLtCYwovVBxdSMe4oRCaqf+WywEXS/7KgqCJRZ9BriDYelSAcfac4Plo4RA6P31sYET4BAJvVtR</vt:lpwstr>
  </property>
  <property fmtid="{D5CDD505-2E9C-101B-9397-08002B2CF9AE}" pid="36" name="x1ye=16">
    <vt:lpwstr>Q8Ew+XJ64X3kwWG9nzjddKg+EGYJGpL7MygQI9DbHjGrf0zpiBso2yTtpGRzwPPXbbPz0cZYPSZClp7uIexSSw0+YIrwkMgfGhp/S1BcgGT9vb3JATUYKQDu54Uw+9QwU+bvQsaPPcnK8HG52d5iBAjjbFdHbwmze9l3Y+7cTbBc4tuuGGS0b0SfFP6U1fmDEk2o0WIjevqkItRIjyaeJ6J4cuiKpipcPQRqYvEOpZj29wh1lKuF1zoag9/+On2</vt:lpwstr>
  </property>
  <property fmtid="{D5CDD505-2E9C-101B-9397-08002B2CF9AE}" pid="37" name="x1ye=17">
    <vt:lpwstr>3HYOj3q4faDBujVsx9lHDaon0w+FfUhTzj/2L/LZKbXKdedRDDPhXJqnsCaQc8Ryg+nMTNAIR2MEAYhPT47Xf+4P5ypUJY9Fm7cpCUnv5VDhbXny2mi7HdAw2ezbEl97tcKAUv3v6Mt1A3ADhyp4NAstf/kiGOUghijVVmP098K0jEWMHhLAZLuoxtU1w0RBQVR9zxkWabclPybwNWaVRSIcaTXfDfe4Unk6BOp8kB5QDP+jxWHunVvh8YKCY2B</vt:lpwstr>
  </property>
  <property fmtid="{D5CDD505-2E9C-101B-9397-08002B2CF9AE}" pid="38" name="x1ye=18">
    <vt:lpwstr>hJZqiGvrqMyTKMbCCg/ZPK4Fl+p51J2unZTUzcQwrA0mXbUBUodeZnHCbPaLYb+NN3/9ytU8Ryj9MJGm1TAJkHjCw0gf9CfillhxeIMhp6LrP3Ntf1W6ikUOTJGANVz7/5INepgsPKl2r+nsM9/i5vg+E4LMGcjPj5b8d6Uem3peSdvTpPuLM2Y0yJTdl4+BcByICtpS9WWPcZ/eoV90df4Zk/pbZ1OYzK9XrRHtTHhxtK5Hrbf16uBEV2WX+y2</vt:lpwstr>
  </property>
  <property fmtid="{D5CDD505-2E9C-101B-9397-08002B2CF9AE}" pid="39" name="x1ye=19">
    <vt:lpwstr>XiFbbjkBzf1UgCA4LWtl3HfKbnjtdPBN+G9LbYOZtGL/lXACul3+/FHTiqnvm5+bQd2trRNzosyKP5WPwlMmDU569RKMDv5C2IHgwXXoDDxR6P6qhThqjztL8p5JOLH+3Do9NhcFA957J0gZ+rQST9YZq+l1jGZpZGywMdOU/5buYJryMf17Qbdj1y6o1dTlgEOqbO5dD4o+37SWVptxlBTE8pAgP2Tiohbw1Ryl572Llig7rc/RclfuwT6K46T</vt:lpwstr>
  </property>
  <property fmtid="{D5CDD505-2E9C-101B-9397-08002B2CF9AE}" pid="40" name="x1ye=2">
    <vt:lpwstr>P4eAo0Ug8suSVu57SuxLx6i4R8VKCw+Ppf8erFW6d41P8AzCaG3gKn8AQLucg+wNM0rflU7Anw+mQ7E982aeeUiPXBkW9uAvt01ZCyvQWw6Oe5IWdAKWW9wFsLAQkSmCcH/VUO4ytN54gPxnp+yy+yjGSHmtOP8IczmDhUp9Hz4DQdTFOFZnqunUr9sfQApMkVg8rdqTCvGBbfqqvWUlb6ekONSrwBU2Hy+FFyJN+rIoOB4NAPOvpJScfOKlLvd</vt:lpwstr>
  </property>
  <property fmtid="{D5CDD505-2E9C-101B-9397-08002B2CF9AE}" pid="41" name="x1ye=20">
    <vt:lpwstr>2mIVFxWp7WRQe1UKwmUiQ4mKOH7Pw3cD5jyM4S/B8xw6+oxaROLLT7AciHeTXRJ4VV0Jfnw/NttBAh25dlW6R1p63zGbT2uWInyyjRHJPtGJ4zTUiydGzIGXX+pPb30Ivwex/eA0SYD/80Pw9ycVNpEuV44MLs1rWMz1A0QSeHWgpTGTOOUdhlLJRgJqGX/9kHix1fBqx9r7/ZSEnECz5hOKeloOsLLMtSZKVk26pRQpI2up1s+OBawzsED/K0z</vt:lpwstr>
  </property>
  <property fmtid="{D5CDD505-2E9C-101B-9397-08002B2CF9AE}" pid="42" name="x1ye=21">
    <vt:lpwstr>RUnUr2gCrG3lWQXC3zhyaXSpLEJJlpKAP7JaC4PJuS6uMZEsFYw7sQ+urW+91Eu3jk0ElF21FgGxfpg2BAHom/L3iN7oUkLbeDkdVtSdenS0bwIr5IS4jOtxDTLO5x0z6ufxGKUILfSO8vyFovuCN091hXYHxktfP4+x85QT0YxViGDewkVSvm2+cUzogUaT6OKfySovFnXT1CWI7ULZXRaOCLUqZBFKw3WRcq5Wg7+Nz/ojRRJyuQ7P4M5xxCB</vt:lpwstr>
  </property>
  <property fmtid="{D5CDD505-2E9C-101B-9397-08002B2CF9AE}" pid="43" name="x1ye=22">
    <vt:lpwstr>F9B3jWcXBN6L0GYlI9MSGWOiIuec2BS+mjyMU5VZ5gyQo9WZrVgKMgmbKayGnRdCwZ+0KJujBdcO+B5sakdzdwTFKojt1oV9oiahVwwso4abGMNb0hMFZrqRyS6Ro00MXJzpX6q888JcyklczHdKO08XrcaUZW9a1Mv2dNDffVA5JbZfVCqXo4wGxvVMcZw6yfE6J/oJzD3de2YMdfzJ+pSDnfigPetKmFQ2C0scyMmT9wXQuT+wtWrA2OBbnKZ</vt:lpwstr>
  </property>
  <property fmtid="{D5CDD505-2E9C-101B-9397-08002B2CF9AE}" pid="44" name="x1ye=23">
    <vt:lpwstr>Ev5YdfCo++UCg5FpKZQM16av7/6SntWjrrFXrj7hwlEmF9vHSYAK5sxf67vAXvqIiACel7pYm9mo4KKdWi7y/lnOaq0yKEvt9n1kleB3ZzjUYg7GXtttMGlK0sNxIuWktQwxrwYWZbFCH9ZVR0CPTULoozmOrPuL/97H+0rtFJaTXSfeCEEis292acgxv2Wv90yvpTpCg4FEdUQLwH3X9+Esj++M4L5CxS6oaLfIJfYn+OyW4vAJW8cfwdjUldA</vt:lpwstr>
  </property>
  <property fmtid="{D5CDD505-2E9C-101B-9397-08002B2CF9AE}" pid="45" name="x1ye=24">
    <vt:lpwstr>TMxUjOvsv4HwGNAYA+G3/g082fcKrVqkFa/RtrPgQDgo9EdTOIrc32N9OCw4MvuXMDNgAwyihT6VXS47GZxavMpl7asgb5M5cyxvxF9DkIH/m4SeEapiUKZ2IgK4u9iaWgCCyu/2T94rt4WtGyksYIm7fjgbOFG65og07kMRGFiCejIKbrU1vY5OfBX/1p0iKE2IcI/1VwF1uj9MP3aYW+WGh2e2yIGLlgxChY3j73IQ46DhP/SoALwzhZHnIAo</vt:lpwstr>
  </property>
  <property fmtid="{D5CDD505-2E9C-101B-9397-08002B2CF9AE}" pid="46" name="x1ye=25">
    <vt:lpwstr>4pmONNdvWMQahlYcFS+2qsnB7uBtmT2PlyomdMEE0xcNaxflgQXuA1NIwmQDNPgCii1+/RnR1eBBkxI8fv4JXGQTVkiMhBKFYfdZ77HJkQLPlr3MtKeSuHcj2xjI0LzYDGWd9vF5XL479IelxU78z+KxxEbcQe7n1DbfDL6K8T6bgCeaKAsie7iwPU94PUi3D1Q4REvZH1080pQDdCANCHDzGBKq/KW7i9z5X0Rv8Ol7MiDZMikHvk3qgyc+Wmu</vt:lpwstr>
  </property>
  <property fmtid="{D5CDD505-2E9C-101B-9397-08002B2CF9AE}" pid="47" name="x1ye=26">
    <vt:lpwstr>IZ55KaZrF+ZJbKBWFTmoRDo9RKS4PGV46d4RTqQtmH1W/FOdqT1GkqRf19Eo+cN3OOf1H0x2uyqOKBJPTZNEPUvsmTassbVesC40ABTCtdtGtavTJXdfe2A/LLTM1wYiYH8R132ou0XsPe2f2RSGxVEzM+kK0ChgWQgi7Bd25P+8pkeHnQoCiLef9Y9vKtk/LMBpmN8Os6NUq7MOzZyPL8Md804eZ7BAxVyC8csjThObI0bHruSL1dwp7ruXjgX</vt:lpwstr>
  </property>
  <property fmtid="{D5CDD505-2E9C-101B-9397-08002B2CF9AE}" pid="48" name="x1ye=27">
    <vt:lpwstr>dhxfSanT4z1bnrpDYoZpQr2Ws8jn7N8gg4ziazaTd6cFcuHOaitiuRWYjf8uERSSU6UDIt8LIAcXcjfU2/zBzqdf3+L4XuA7cCFXMp4fRvEb5W6HaIDYPlueJhsnftzFRHs6Vc4tg52UiaBPRJuBSLKOO0NUVJPN0VFuNpR/XpiRyaMnQd0cH/8eRnNqiYEJBjjjjwWLUy7brEpMd4mEt9Oy6kiF4HoXggogGc8tPTvEGRF2X+vQiNAskbdSAD0</vt:lpwstr>
  </property>
  <property fmtid="{D5CDD505-2E9C-101B-9397-08002B2CF9AE}" pid="49" name="x1ye=28">
    <vt:lpwstr>2MkIT6NNwRUc6KdR0ssjPDbvOphKWpa+45G3aIJ+/+B/RQldX/9L6LQX2vtXAFQdrF5Fpb2s4UR2LASW3NacXSMmAr929Nby+8PDqICR3tHfvxhgEmiWmzG6I0w0ivFT/+yJDMyUXAMyOOsTgCoBNorUINE0xLd5NZ/iwipZnNx4zB658CPPcG4oMvoAJqA8P8kUeTG66UbOPlma5Sk1JpWqBfp56WQJMSxfOMO1xndo94v4cbin8zWM9pQvktZ</vt:lpwstr>
  </property>
  <property fmtid="{D5CDD505-2E9C-101B-9397-08002B2CF9AE}" pid="50" name="x1ye=29">
    <vt:lpwstr>AhghQOmv9z/NTgTtcrtiy9YeTB1t51J7AKx9Vv22rCzJD0Z5J29ODsBjaLH8XGj1binKbH9MELNRxqz3+sfvqgE8ekoSp3Xmz7Fb+y9Q/Y/pL5YP/Rl6ic9tPTk1mlNe1FXz1tx/4YAhqGjzqox0hNY8P9X+pvq0WeLvzC79/jWrJnw7EOBg0l1OKAWrQda1OvKw5YN7WXpfZ+cvvFonTyY2Okk1DVticvVh+M8YpAR25HZVwJn+7V73OyUuAUe</vt:lpwstr>
  </property>
  <property fmtid="{D5CDD505-2E9C-101B-9397-08002B2CF9AE}" pid="51" name="x1ye=3">
    <vt:lpwstr>Wbj95pYyNvphn1H0EDagNn9rwtRiXbBzV9jr7JczlSet4yD59fe3GCNJe4fXegI1wIukrTsAkkg+cTN4ssuQYjeVLz/Pqm46PoAYT81vSQrfitrTVx0y62wMEf8uEsZqpafMik0pILBignO+fwgEvRxLfK3ooK1SvSVfvd82q7XmP02V8M8+aYwKSNuUia7MNHl61k6XhC9tNXVgSzKklC4xjkcq7tH0kN5eMHfI9NST6b+1NZFxMexZ6HcBc9r</vt:lpwstr>
  </property>
  <property fmtid="{D5CDD505-2E9C-101B-9397-08002B2CF9AE}" pid="52" name="x1ye=30">
    <vt:lpwstr>/7v9JY+j+poHNAos5jZpTf3295NWY0Bk2fPDxfO4wbmJfhkqXO68+/yFh+gaFlV8y1ZKQGPQZns/sBZT5lSbsCsg85DEo49rpR4vT79RUSe57a6wjp4uyc72EpYI2JmPPf/5B2altfLq+BrAJc8N8b+NJe/pK3bQ7cWmGOZXqx+LXyUi8/w1o/EZfvYGOd/VCHBs+l0BhUDdb/9J2V1E92hmS4Z5qDFRYqBynlcoOSvCgHyAb+ayyHWCJs5HY3N</vt:lpwstr>
  </property>
  <property fmtid="{D5CDD505-2E9C-101B-9397-08002B2CF9AE}" pid="53" name="x1ye=31">
    <vt:lpwstr>TS+ZrmWWuAdS8QeY0q2M8muLlT5MFCTGGm//4P6o+5DliAGd6jJ1bccrAN7j76cN853p2hZJVwQdQ52DNDU4IrjdXH+wOP9YacdAoFkVvWCFdo6p8LvD+ftUlwS9aphFepwfaLS0jgGnwui+k6GiBb7WhF9B0p2ivjSlRqvCOYRiHJQlye1oDmOMIvlsERZaXBR7HmncFBmFY65I6BMpG5T+w9HbGwgfs5Nv6oB2aZVQBwodIUKrrM86vfu8F+3</vt:lpwstr>
  </property>
  <property fmtid="{D5CDD505-2E9C-101B-9397-08002B2CF9AE}" pid="54" name="x1ye=32">
    <vt:lpwstr>evyMQhJQ+5bt8TcFGN6xIaP4uP0+D0XWPmOzp0/bKR2gDQjD1kdBh86HxCzNdL1tTxELx3j9BN7TZjWsJW10lvPopqKRR8bDxUYliK5te+3Zlir4+yqOFh9lCH7ezvJbzzPuFnFxGcz8GGYStJyJ54kdL8sPLPZ2URt9HWiiC9PDOq7rC16HtmMgUFtrNGaFcg+nGv/M+C5C8WroOGCInqlnaK7bKg+0Xrucv+E4KMT7+8FiPCHPH7zZn+jR2g7</vt:lpwstr>
  </property>
  <property fmtid="{D5CDD505-2E9C-101B-9397-08002B2CF9AE}" pid="55" name="x1ye=33">
    <vt:lpwstr>yZnm8P7aiouFB4T8GMoueMPPOFwHdUVrc6GKymavByORnmgpdiDAcOHIPwcgLIQBCltxfzaZJkzSQlqH0zZsT0Rm3tPH04PODchkXMcSmUZbZJ4kXyakNmJ+NsP+hXY93+hCiDcGrBcQY1GCJ23JXejC1mqXCfUPLo91HHusuzLWoS7B4H/0TeVxyqV7RKchHerw1PRWRCqUGhXk8+U6A5aod70+rnNZH+M2jV1vVG38HR8KOSvlD2RmNisYMM5</vt:lpwstr>
  </property>
  <property fmtid="{D5CDD505-2E9C-101B-9397-08002B2CF9AE}" pid="56" name="x1ye=34">
    <vt:lpwstr>F2RbcEQmzeAVCWezqGmYuTY3RL2TXaxWqZZJjoFtDP4CN+GSaM5KcwlHG1JgbdmJbVOIqXsowopfEOM4FIsSmxdsxrjlMk2KLUwz962SsbKc33ZTvLlYjz8Oz6Xur2nH+SBvwpgDhjz4zS/C7lW5shkpo68HErFC4nohQFVWAUYdumaYQh6gqbIXGwuSMTMobXbLAzke9yjGMftMzchShBavAif32B/nUqQYagPK4FNV3b5YM30g69mOcj2sEL6</vt:lpwstr>
  </property>
  <property fmtid="{D5CDD505-2E9C-101B-9397-08002B2CF9AE}" pid="57" name="x1ye=35">
    <vt:lpwstr>vy9O+JNmrppADbTpsQJDPyXewg+2o+mt6NJLsg+Vi/wh0bbPXQ9ArF9YwezHDpeDxupSqt/PNA5bTp4IhQs7sDAt0+ogdES298dO8kLCvayh3qzErbA+PEeNezyJ2/OT8cDuI8Yt2h26+Oz2DV14nQ2PGFzsSQ93GAaBIWjdzPpmSAZmB99fIcBupyag0sSnxv8m7Xwpl+BHr9mtUXGHaaJ3ooBiU/fdvhMxpkGXOcQqSfwFGQl3nGcVbg80usf</vt:lpwstr>
  </property>
  <property fmtid="{D5CDD505-2E9C-101B-9397-08002B2CF9AE}" pid="58" name="x1ye=36">
    <vt:lpwstr>bZsw7ZKEq/isXHNeExf+jH5VnX10pejwUT1P9gbJTmPvE8rRQIUk6wtDqKJBhjilyialaB2ff7uBemaMiH8COmjbMVBw0BRNC2bY8e7Ptu0V5WrqAS8C4M28f63nrpHTNjkqb3bw7jKOAnU8lj6/lKi/SQYJf7eOej8U4VvWeOsjCSZ1t/DuLf1jd+1attu4lUfvl2qrUOt8H9F/XpDfvhLHhYwqXWQmh+iCqUuhHSAS6BOSnFMaIE5l/G7dtkH</vt:lpwstr>
  </property>
  <property fmtid="{D5CDD505-2E9C-101B-9397-08002B2CF9AE}" pid="59" name="x1ye=37">
    <vt:lpwstr>448aJ4rIf/PnCwuUK6KTQRzo/xsxB92h6nwf2KYogxFb7q8KmeaZaJeO5C8kMANNdbIoIUjA+rDDhmqS6A/g7wwelLbqF32j+sZVW28PuZQeH93KCTB7cks0YkgYRXrVbhbpUba4SxZISMVcBzn/H7bRcjXPxtRAF9fi3gipd1az+4oN3/q0dp5xR8ycKfy7Ye62p/SLhpqSV93UXXGoY4Qmg4oXNDuwh7N+7XjXATmVTDqAUNynbvkl+jfWfvA</vt:lpwstr>
  </property>
  <property fmtid="{D5CDD505-2E9C-101B-9397-08002B2CF9AE}" pid="60" name="x1ye=38">
    <vt:lpwstr>Z8VAgiflngxtXD76WrOibUn36Lzu+AjZIs0VaQT5L6W81zupLfPKiryj2PM/JMgG1dTWSo0dNPHRp/HqJnD3ML29NkG/D66w8N079ppx0/Nc5+PwtO+UJseOL+EhGo6yL9R/QdWfF75y0UUgJuNqwbTEheqwIW9BtQ1qJGl5ptBVi4IrgiMTqxNgr2SVJlAyt08xbhMDAFUdmSmUGE7tqaXzd/NqPZKTeBcqrh+X5c1ISthOgIY6uXT+2z7zGiR</vt:lpwstr>
  </property>
  <property fmtid="{D5CDD505-2E9C-101B-9397-08002B2CF9AE}" pid="61" name="x1ye=39">
    <vt:lpwstr>oGObQ0vzmB/aO7gInNHSdfRsKJQMg2LP7QpqduZYNrMm/njblnOOPGDWncqD907oN+sM9rP3wCmO++184h4TDXKuFXhmNwGLbaG3U/4s1FGSTaT2UBfiq1wey1l+wNTRpOFqBcQoH7UZafyshIIZonRx5Z9w6r6gmj7lA+/a/lhMATBmuTS0R3wOOKD+29fr4/9Kyi23i8oc82mXKJ3JaADVbMa1P7uigEyMYUw1jPKIhOE1DMMkiV/AW1Mqv+j</vt:lpwstr>
  </property>
  <property fmtid="{D5CDD505-2E9C-101B-9397-08002B2CF9AE}" pid="62" name="x1ye=4">
    <vt:lpwstr>CQ0mLnPYzy9dVWtu1FOoEj3cD74LTQWLpVsDj5DOscMW1OaKYjoP3OsxqLZUsqQGEX5HGKh+ESbgrQzeYUzFNOktFjT7FQR0EjTpo8C3XELHNapsq1hq5OC2U0w4B2oqWPVpBNbiPlfcUz9PlwFLvVkLnQxFFQqlxI5V57enDk1/gnROE+vhxCLwl6+OQNB3nRHD5qEN2sdd98RYOkqJri8C0rQbho7XEJrOtc0w0tPezlEWkbQwK90pkzHtMvg</vt:lpwstr>
  </property>
  <property fmtid="{D5CDD505-2E9C-101B-9397-08002B2CF9AE}" pid="63" name="x1ye=40">
    <vt:lpwstr>xEpbWREUpvp9DZIPIdJGtd61uabnDfKhSNfLC82IXTJqWUnr+bBWkvOawl1bgOxUlLATdNMb9mYAV3bL9r7mB7cuzWO+BWWFWiyKzlTvBK2L3rge5wXWgtF0PtxMJXa72JUOcQuk8j8Pk+gUCwagiTh7NuvZ43aNp05wIgel8yu6qXQoQOSrWmb4D0AisN1apxzMmoGRgvEn4E3jejiBb0kk4vHbI2tmN9E9txqXLeXvCg+X171YqHHEg6EOxiZ</vt:lpwstr>
  </property>
  <property fmtid="{D5CDD505-2E9C-101B-9397-08002B2CF9AE}" pid="64" name="x1ye=41">
    <vt:lpwstr>0KgaKfg9IKlDzwjvfAL7D4ecph+sHpFoUXC3kbRP5cA9zWYMv0o8iZl6yLpnym9CKfBMNMesvAG5BHNhPeAZTSjt4lCXh7xb7iohnTADGMv02AITtEPOi2VLroCf+Bk5fApHoe4F2l7QCwGpjjuxEbHaU1dOx+FT867JnxfG/OnkYLyrI1dPUXUXv8WWOm48PLbNwSGToONr5bniMtX5qqrVK7/ujFp8Z/t4Z2sQqn0Y+WqTmQPO3uM0S3pCO0p</vt:lpwstr>
  </property>
  <property fmtid="{D5CDD505-2E9C-101B-9397-08002B2CF9AE}" pid="65" name="x1ye=42">
    <vt:lpwstr>JNcuGmxxDTzJxh+52/x+uUfa7vfGTT9JGBLpjGPO4MWSWoqxmkSKIfhSXoLcO93OZxXuKfrZwTJgiq6/k2w3rj5jRNHwgIRsOWEGqz5NxTQiqFwqDD8UWBNFnUOYd1aDLtwf0W9Ki4cxwDUh9DB4S4t/8zsA8qeZ3S9Dw04XuiLDjFUJZcN6DCAiUs18yCDviAlfYTYRoq1IjV8We1ebujKGT5aEzgEG3JuZ0W7dgFtqlvfXds4eUuUxHYfAs6p</vt:lpwstr>
  </property>
  <property fmtid="{D5CDD505-2E9C-101B-9397-08002B2CF9AE}" pid="66" name="x1ye=43">
    <vt:lpwstr>5wevOw7BRxJuDH9zmue1j/09hnD0OwsrC8/IkWtkG+VIUsGrIfGnhf09ZPeFB26lxh/BS+dBKVPpaFp6NlFBIpMU3Z/0mczpWJzXyZemPhhj00vUfQc6sQAfqRbtJHXDKUWwOj1rMSvDAjKolRsGIfJYm9hyUvn5xBBZe97KKDqyeFBRhxKFk1ZvumV9J7Kr79zaz8d5+upttVUoiZTsw3dQqNZxig5xP6j8d982CI04a+M95RpGQDH7CP426kG</vt:lpwstr>
  </property>
  <property fmtid="{D5CDD505-2E9C-101B-9397-08002B2CF9AE}" pid="67" name="x1ye=44">
    <vt:lpwstr>+koHGP3FMdu0mn5W/5rZ+wGInrFbCpiuA8SP95cjaV6PpnzVi2ONdbSSKDTPyTf/IXube4H3FumovCGVG93fO6tGw1/kb/1FIlCpjJpRq7RDvSpT4K25A9p6XZBigJRINJS9GkZCqdzhPF7rj3FTTpfgBx1FgIM8cD03X3CaTCcZP1m2viRy5bvZ/jQ3hU0lPPhFbulu0KU48qaV8nvJasNt6zc4sNEKWvQ/lA3aIw0k4oYKODVIMrP4JjVnSQU</vt:lpwstr>
  </property>
  <property fmtid="{D5CDD505-2E9C-101B-9397-08002B2CF9AE}" pid="68" name="x1ye=45">
    <vt:lpwstr>8XXAZHioRJPmZCeDri8DCOUMNHDMPBOqfhFB3gS/0Utj59vbHyyk1eac1EbMOAQxcSJ+IlvzmavLY/fR2Kbhr/nX2UdE6xC54EGbITLN5HG0lYVB48FPAQzjWoCYA0+62BNfs35EFFJwxXnnx1s2RdUKR/F4nr6V5Jw452DZQr3+2GcOhL5HwhzfCVry7SRVc8Nwzj6v+XIBFl5JRSQ9hB6Re5X7LDSjiK3LoOcDcM7gapA+Kl5QOCoE4tnES8u</vt:lpwstr>
  </property>
  <property fmtid="{D5CDD505-2E9C-101B-9397-08002B2CF9AE}" pid="69" name="x1ye=46">
    <vt:lpwstr>lN716/cToJsriPhV5vgucDL6zVWwyAhEmPPG+M1qavxyr5C/EOr7LfCj9U1AkrtwRCekw3Fj3DZUfwZZU84RPleiQuz3m/2XFNZhmMZzhyTA/Wva/uarP5P9IyAeAGt7nFtHOxXbkuSgun9V0JIr259ADpPzg578I6i8rqtzJwPrktTaYlnuhKgUMqyGKBcHEvwfEMzQHdE4t2vdFKSvzy8BBi/ZYWimRO/XgKDpH8ED/B34bRNClDB2U6bidzI</vt:lpwstr>
  </property>
  <property fmtid="{D5CDD505-2E9C-101B-9397-08002B2CF9AE}" pid="70" name="x1ye=47">
    <vt:lpwstr>5pL6Agr7q2pc/4xSXsVs3l0VvV3+esbdAC8drdQ4z8AcKFhynY0n8Eh+RF/hIy7TZhZDZBObm6QNGQErdVNG9FeHh0MAqYz5InG6vLGLwwuj2qbpCVWFum+zV1u7tm8A9XOJT/CjRa6yGE1+icQMRq1nf4T4gsFRIHOWuDzypgQF+5cH/EIhkCLSUP83ah42jlIs2MWZHC5FEXAkaoVjS1wyj22FoPrRtTUUhEMiaGdkbB9CcCREJ75SCeTeijS</vt:lpwstr>
  </property>
  <property fmtid="{D5CDD505-2E9C-101B-9397-08002B2CF9AE}" pid="71" name="x1ye=48">
    <vt:lpwstr>5uhtpBkJQn3WOqD6N8kus3IvkKWeZoxOnPsrPl290/ACu9pv/pMjPOXu9AX1VH//Bprvn1/eh9lBMtf+beQ2JbsQp3zJI2hfUDp0iuwvgzZjCQw9Sie+oU0Vd/+WjWc87FNWipVkqSpW3zAjSnnRt09kvbc80kVfUgR8mBKaBbYC4f44Cxg+Y6QN0VKlVVXik2k1/QCiXMD3dgDIXfV+lXPPF4vMFGq57SEkpa5iczxvZ1r2+w8ySj7W9UEe27+</vt:lpwstr>
  </property>
  <property fmtid="{D5CDD505-2E9C-101B-9397-08002B2CF9AE}" pid="72" name="x1ye=49">
    <vt:lpwstr>iVm9sd2P0L1BXggIRVvJuLqQIzqBIcdNs4VyT1O5JINFwBJigStr+gsSCvcgdDHsz0K0Ao/cQuVUGH2S/5piQ0PR7K91j6g9EKbnMIoBF4MhLPuX8XVhI6ncOgvAUeblqn79QS2kuh3vDDcOKoEqb9LuCNT0e+tE9meYYLRhR7z8ytlDQuj3Z2ANltNbhZX4QWSAIZNLeErJI47wLPPvd5ESGuH80qoM9Dr7UeaEwVowlxtRvXmUBkF9T0xKjeM</vt:lpwstr>
  </property>
  <property fmtid="{D5CDD505-2E9C-101B-9397-08002B2CF9AE}" pid="73" name="x1ye=5">
    <vt:lpwstr>ue/dop4e2QUTvuasksvvYw13VZ98fZShttTdLFRNwyWCZ4hp01BspZnnJBFreYdBwwzXA3lTavRHQrte9cMu1SJ63h9KcCm7ivAuVUkXJYtSU5aHRNqSacJy/JJ/qzhSwGwjmVLQD78E1Cykwl8pxtcmUBtbu4foCvBEZ/uEwzHlP4hNmIUVra/s7FYJVxze2yNuh5jBCJhZWgk5NxGAewZi9VVwXv0xB8YZllXEnaxSCbOVkay/Xu5U4zczSrv</vt:lpwstr>
  </property>
  <property fmtid="{D5CDD505-2E9C-101B-9397-08002B2CF9AE}" pid="74" name="x1ye=50">
    <vt:lpwstr>bgAPdgjjManu4aK81o1ZU+Z+iyoE0EOIxBYh8NhO2yaBu74qegkG/cD7bg/di75Vl+FYpn6aXq3BuTsFwCvQrNulfgqFnroQtXjjAb5f3Ak0MnnSpB0p61sCe/F8HgXywjSegFoW9aBO7qDMS6y/v/OwikF8ey9RQwnfr3ZSmQ42iy27eTvnCrx3KKNnoDuqwQcBQoZw8pmphaZJSBS9Eaaq5kKcjl/GVw6ouqd2mIRLgBpM/Slz0J7rS6M9B/1</vt:lpwstr>
  </property>
  <property fmtid="{D5CDD505-2E9C-101B-9397-08002B2CF9AE}" pid="75" name="x1ye=51">
    <vt:lpwstr>DCBdo/palbp+3kkf0Ujnezg5L7g2y9hHwuOIl1EKhE7/+xzl+D8HB6FsOO61aGHnvfXmRnO7G7jZIxUKwry/NmpUOCppMCRfLIazFzMNZWTAZU0aRNIVhozXQx/tkTEz7hpDG+rP4PWLDDkl/X8fjSOPIUm41vY1ufbVRXS3VOw5rk5CI+YDfZ6oal9KV7yJ5L+CZPLkIlLXTzsoAQLG/4pZ1dEuAlWiTqvw2ScVP6ksx9adYDYRPv8kMTn9j+q</vt:lpwstr>
  </property>
  <property fmtid="{D5CDD505-2E9C-101B-9397-08002B2CF9AE}" pid="76" name="x1ye=52">
    <vt:lpwstr>7YT0Jnrn6diTBV0mb9OGa62YMz4VzUDiIXvhB8EiZ1LYs32uNAVQYk3cdMwtQBrOi06UhgO9sPPNMunuM3rMeqQy1pvNoDzcvcyxznzbwd4UPZTMpIQv0aQyRD52Atbyde9dPrNOklIjeSZOOLohVC/hzB4XNGFRoWeYacCcO63KJOClrvXv35GJawHgoI7/1NlTVnLGPsCycM/u2bno6T+sEY/UFtEQ+iWxEmiN0NnDdkJJ5Dv01VwIHYBA9yL</vt:lpwstr>
  </property>
  <property fmtid="{D5CDD505-2E9C-101B-9397-08002B2CF9AE}" pid="77" name="x1ye=53">
    <vt:lpwstr>B7Wd8FedjHBtXVGziMh1rbzF1SokMa8oTwxzP9RMv911dloueJ9X29ZkESgwgjs2G2cea5CsymCOOcpNjgrsLuZWwtnvWkSqe32tt5l6MnLEhVcCcypS6HEdGjLqacX4L8WRfjtfsIoSs4xSjVFxbXlYJDb3HC6IJy2+CS3KGd5UJ/uSqJIpbYy03dlIWp417afXcBW6Kuwm5St6g9eqBz5hb7SwQ/VNZ9iiJ5wCWtR/anfX++LXA5s9icbbxsm</vt:lpwstr>
  </property>
  <property fmtid="{D5CDD505-2E9C-101B-9397-08002B2CF9AE}" pid="78" name="x1ye=54">
    <vt:lpwstr>AMMJ+EKkffJAXlFb5oY/uj7USnObbhinE3BKAIGUZNNKSnkgBBGIgkLA8dl6p9ZKnFi8ZASNi1P7kU61Y6vuN+wzXX3h/4h10Ce+cf2VF/Bns6NF0wAzlrrq5k45flnCmFCwshzwrSpJtw+bUODu3PqZPdSKg6nN0VJmNHYjtO2Yqx2skmZXGiUllxTnCdKtwSF2drOpSqindxAgv4GJFGF5O6raWEt714PMl3HqxbwhBMytqbD1/4NtP47GH4E</vt:lpwstr>
  </property>
  <property fmtid="{D5CDD505-2E9C-101B-9397-08002B2CF9AE}" pid="79" name="x1ye=55">
    <vt:lpwstr>RbT2srh2rrj2LYWHkTl4+KGDML/DehRevQi0SXfrVhEPV+y/JEBCWpdSijPHFHt/TP+shtIGoTnQEYKXqGLuK7Pf1v4ut39bPQOQ7Y0k+FM/ln2ElMi1tzsTmNf3aRlYdM3tNXWoM9EEO1gzKwMsuw5TWfu2Z6P/LxpfpOBlVVooTGNKHzkW4IP2rw6bVAXZZtLfIUC8UIxMulmob51QXCHhwtxf7Iq3GEcJoAnVjKwv2ZmHtyZHdNLPdN4T3iv</vt:lpwstr>
  </property>
  <property fmtid="{D5CDD505-2E9C-101B-9397-08002B2CF9AE}" pid="80" name="x1ye=56">
    <vt:lpwstr>NdkoI1IujvZVbSp6f7FLh2es7x1AEYyPybffIg0c8iK9MmCSJd9zyl7ysBw+BJ2MFnMbw8+K2y65KACup+JNBO0MynYxWUvD+6cAePLLyN1/Fv399SjQPR5Ut7RqIKM50Z+gx/4stYH55zXvc+NL8jcnxm8ldUlYS8RDsoC/iTUvLuJt6N9EKx0yvYGuOehf+A4wV/iZXI8hqiFveWvX59OI6QzHFAHC0Rhuhf3eY8t86cHGr2GVd8jy3aR827n</vt:lpwstr>
  </property>
  <property fmtid="{D5CDD505-2E9C-101B-9397-08002B2CF9AE}" pid="81" name="x1ye=57">
    <vt:lpwstr>TcIX1FveGJd+ByWiu52JDSwNegibSWb05lLxYH3YTb412isVFZ0E3t9+TxYglLPDlvDXna7qr1xJOvYbMzkPrsafJNer+Io1wMqBJGCBiP7Aqz2rmk+z60SKvFyPDw6Jjpj0W3OHvtrPVcyXTDOJBk6tRgPWtFvdxhNVRQQsyiL4fAbAlvQxkeuz+6xAQqZcHW14FNY6dJOTqDzNpBc8l3SEWtYkuv77dE8Kwj8Hi15ATOOrTSwIgHJBVE32xJ9</vt:lpwstr>
  </property>
  <property fmtid="{D5CDD505-2E9C-101B-9397-08002B2CF9AE}" pid="82" name="x1ye=58">
    <vt:lpwstr>n7OHmMi+rIugWiAmzVAu20s0iBQAA+uC1XllAfEr3ngN3+fz/E2Gdvq9RU4+I/aLmvSStuuf8MlE/sDnyMv5rGiFX9a0PqaFIjoXgIK7G02X2ouBRgqE9d1GJ+XKEyJ6Y/IGe4K71fXRZXCDoAlMtKMWVNBGuz8YbsjQ7hJSqbx8jMIHmZR3/iMaFfYUyHHIiZ/iTsBjRcxQVyZRzEciRDYhKCbHG/qfkbdwFid4+Q81Kq1pWx5tuea/GcG7+H4</vt:lpwstr>
  </property>
  <property fmtid="{D5CDD505-2E9C-101B-9397-08002B2CF9AE}" pid="83" name="x1ye=59">
    <vt:lpwstr>s2IIeB0KVn8Bsi06J56O/CNfGlFC92Lwg/cGZqjWvKtsqXfsD8aoOV9OTV1Vl4gjUqT7s478a6/4rIB3XUHrqp+vNCHZ0AMf3CLAlNd/ukQTY3TaIcTpp66Wr0/dC180WqLAwZPsPv5ykGyqKyoYagU4DxJ/IDrory1NMBRXv4VajNzGK5qnlzJL/M37/lMJ+wYxR4RXwc4OItShbBE0f1bfSUaVR8P2nooOyZvWDY6oavwook4UDMRBVEHR+0r</vt:lpwstr>
  </property>
  <property fmtid="{D5CDD505-2E9C-101B-9397-08002B2CF9AE}" pid="84" name="x1ye=6">
    <vt:lpwstr>Gp7hIV5Rh60S7KO4pZNadPtbIxby6PE/MVGTfybsD9i5MvaHbmFCqoccq+fLtmNyDOkVaCbAZBZK1bPZx4K3BfiWIBEQ05lfq//byIZ/2RTdEbeuFTx8gGhUeBM9n0pq+omPlFkRSJG9SnTOtU9c/9u6B+1jugpAyhJC8B5bWYnhXF6XhweMXu8Kl+CTJ2DqTjSwCY6cyyvFGKzKunhm89CRmbHgLHVWZXxFqbDvV0d6mH5FC8WA7f0xoMXdiGr</vt:lpwstr>
  </property>
  <property fmtid="{D5CDD505-2E9C-101B-9397-08002B2CF9AE}" pid="85" name="x1ye=60">
    <vt:lpwstr>giOAplr3h6+NWOtbPwG+sspKZvrfrsPuzP7e24vxjzpd+ni6reBJE2gb93ujMOnoYqWMID94cK+ZdC6YmgQKX3VsXyQYbmvsZkWapXQwlQOi3jLozmvMQwgpU5ifJ6n358xAet+wYAdNRogXtSTao8aOfExa71X7A955gKs16U9SoRXR6vuK/rDxj3b3G06Cq4k/0dzgr0JevGeUdGnTUFWAe9w851cI3CZGzd8ek1NdLLto8efMW1yYAXT0d+/</vt:lpwstr>
  </property>
  <property fmtid="{D5CDD505-2E9C-101B-9397-08002B2CF9AE}" pid="86" name="x1ye=61">
    <vt:lpwstr>oYrZZXGzx2KjLsdOj4ShOHTVad4IaaDeZIWBErs6xAz2F8QcTWtHw/UoK2DOtfGSxmHYJlycBwkDkaZC6qY0O1vEtnE1sYTi2PzTx4vUK3Gg6t+kedbttINEt6S6I5+Djf7JaY2xM+H1zrnDuOTnnWawp7P18uZmf+8dEZP4GkTh7dSbjRB6MviKP/chcxFRfByy8ESn7YmNn1pJu6N2Xuae9jouZ3pWlYSMC/NOehrp+ow5roMU2QzNMYwgge6</vt:lpwstr>
  </property>
  <property fmtid="{D5CDD505-2E9C-101B-9397-08002B2CF9AE}" pid="87" name="x1ye=62">
    <vt:lpwstr>uBEvjM4Pr9cVnfsm+Gc/MFgrxJLGgNAfa9/XqHEvkIaWyuyaShIfVpMbQkQ9ygV02La69hD8D+TSNiiODDeDUBAu5SkLRUgTdMhbQMCBlfiOXyAnkBOwwM8vheZgCOXJE8e/iEwJRkhYIf+DN8ACCEHXHLG0mYsX3gQLGFb5YWI02qYbm4PyhCJfbTjIS2ieTuYq+LYh1bKUQR6vAD/FEwD9P+HtL1O9arkfTOSj7E4Xf2mur7Ndj1u10Shpqh/</vt:lpwstr>
  </property>
  <property fmtid="{D5CDD505-2E9C-101B-9397-08002B2CF9AE}" pid="88" name="x1ye=63">
    <vt:lpwstr>xOoIUlmPCQKZUve5BeCLi3qBcAWIpTJpgm/f8TJBOi9vAHqUNFYHsFrfzjdMGDMuwDpey+JPrr0SIc9XGjbOssflv/qFLr+G9zlgfoQYEaVAHS26cs1e+3Yv/5CGnppdooKm1y1rCohpdOwTyAQIPnbFF4r/oIGBee8vKAmmgZi2X2cGB3Ry4HWhDyVPIMPio+PFOzfqDQvjIYnKItvQ157WyqhrbPADoM1ptnz7xZgcHZt6/hhTbeV1/v3mMEN</vt:lpwstr>
  </property>
  <property fmtid="{D5CDD505-2E9C-101B-9397-08002B2CF9AE}" pid="89" name="x1ye=64">
    <vt:lpwstr>G/Ecs4ACdcKYm5jGg1V+zxX6JnJuMYHN5o+jmTd4KPcIZevtVdFGRGD7MoeOm1AslQgkPHi6YsR0RjeCPeeNUKQ3I2OWgrPxDHg5Mf7tFT+9Tfbqqa5rR9DTV19SBvc+0LszYG1CQHcvvVcb8IEMn9r8OjBtz3cLLS3SXh8nlCuuwP92zwPsvfwB7FNU3vk3RMIqasmx/pHX/ZJlfZ0Wp8B77SkmjOf+9AzDn/lf7MizCOsyf0Xfkxb7DfOzq5d</vt:lpwstr>
  </property>
  <property fmtid="{D5CDD505-2E9C-101B-9397-08002B2CF9AE}" pid="90" name="x1ye=65">
    <vt:lpwstr>roax9MitrG1DqiW1nNnd2QXZuQNNXEjr8h1lXMtY9T00pw5c59NqpLq2SVs4wDzrCn4pf9N7AeUoWDy2NEctEAVmTAnV9H0DFFP2+2XKPCYRRSO6JtNQz2rK5Q35fbiws6EMX7yM4zO9nzFVuAKBTYfclpYu3gH5yBBo5hyKDzj8vf54qxHI4yWijoSxhTUnwFwwV31aY20AOZ4A6B53CqFXolbOnCKoCzEtYVuVU+A5fcD4/GlI66Sjcrmcd6V</vt:lpwstr>
  </property>
  <property fmtid="{D5CDD505-2E9C-101B-9397-08002B2CF9AE}" pid="91" name="x1ye=66">
    <vt:lpwstr>L2ef71ixkdOzhty9vMZhf8tdWEI3TLcESkQHiDiIsuWMKidRN3+payRkDCM1xwLeljN5Fl3i0B0jj1ANr8paIYuH9tTHXwT8Pz8o2kP6ijj+PhUM6wa+O8+1ChKlOMKR+CA/arXrZrSKjUfybayny5HXhhF/8qOm8lV4Egin4QAd4FL8B77wQZIKzwHr7+sdnWlkoFM919zymJkUGfE2KMlRhEP4gq8/lbT3CcAC/fRfmnPWzm/jLBok7NRtxfQ</vt:lpwstr>
  </property>
  <property fmtid="{D5CDD505-2E9C-101B-9397-08002B2CF9AE}" pid="92" name="x1ye=67">
    <vt:lpwstr>9lsxsOYE4xy5nG7xs3iDuiFBRiDY0OiO19G8MjxdLQ/Oqm0iTsXOCoV2fhYDT9MGbB+F8yYeNiZ4vm8mBlz8y6ch3ht4fmDBTQcUj3c9w4WAwilkaDxGdYBnOLq49N6qZlzaM06w/2yMC+9BUPzmCgs8FN1hZfJNCq/9EyIa1pGTByIIqKiZQZP6Ds9JoqV3z890a68bcg6G9ZG/RgRvYQjN3MwWt2qagxVawpy1/91WR9mnwjVp+Q3dzRwco4A</vt:lpwstr>
  </property>
  <property fmtid="{D5CDD505-2E9C-101B-9397-08002B2CF9AE}" pid="93" name="x1ye=68">
    <vt:lpwstr>30ZlXaosvzLnosJ6clIqbBarPaqUrYiyJV/htxkUU+SOrXLCb61auraPBcQ9FZ0Z4HIctK6bsLcPWohMTV23Sm0pNnIHvWpPtC5wEUARsiSmTlJMFq8B1KJsNgkxXsfKl00ogKTUNzR+GP/AaLIkUZQXnNBQtkt0Dl1nJfoJ3kav8hC7S4/sD3ve5o/HmZlKIIYZRzpGDvCX62knANii1vgJVJXx7tnYtI+uYvApB0cL3nho9n9NY9LJ5Jm0oeG</vt:lpwstr>
  </property>
  <property fmtid="{D5CDD505-2E9C-101B-9397-08002B2CF9AE}" pid="94" name="x1ye=69">
    <vt:lpwstr>f9HRWxO+cjZjjMrbXyB8GHWb45HmcpZnvr9phNDG57MEYSnycpq7ifpMtv9Z7xQwcnsVHh6zHgI2AVvIG2u6VsBAysSRG6h8gmf2XfNveTTP0GCs1LNOaexKkjt8aBnAavrGQZWurvCzLSHtNfZzdnsbEpS+sqBd6vtEOXiKHYMim2cGfH+ou2BSgJJ9zu6ZjdE+Kt5yzZctrDYSmvoVOOHGBl2iZeArsigIbL6KjL2BZTqIO9LPe6kdhLf8ILv</vt:lpwstr>
  </property>
  <property fmtid="{D5CDD505-2E9C-101B-9397-08002B2CF9AE}" pid="95" name="x1ye=7">
    <vt:lpwstr>xGHmR8/n58udbs2RbIaEhLCSVMa4TxB5FMTaeDNWkrh82CmRKOO7fFvzJLixleXzizAhQsxpNj174Svo6k8B4uLyf5d+i8TVIZkhKQpFG4rlcUDPtRqjKj1ZvJbz3wscFRuVmGSsqM1/kbY1F78jY3NQv7qAdtaNZ/2j91vd5mdZT0e2IrVIUw8Haj8MKS4nLd34YAGJXR/Hc8VyPhSQzl/QO2TJ225aPpghGW9FIamWbXustGIFhMyFpfxI9GL</vt:lpwstr>
  </property>
  <property fmtid="{D5CDD505-2E9C-101B-9397-08002B2CF9AE}" pid="96" name="x1ye=70">
    <vt:lpwstr>ryfZNh9N5/9ZAjgZ5awAslmqRBbkMlynFfQpVQqtukl4hiqbdybFPXKbBB+83eXqkR24amMOvgoKY+bboTku4Yyanszi/SvibBBFgg+i9mE/UZ9dXaEuAvKi8GZ3NAtbWRnpzZkR+jYlX0NT80b+eZz0O6s+d3q1gCmPnZ3VTWrg/BdHNDaGjiFudgrPzX8wBohqcXK34x22P7FYB6HGEZK5PSCWqezdJHLtxunWnS6M0LLFccE8kdunIAUlFfu</vt:lpwstr>
  </property>
  <property fmtid="{D5CDD505-2E9C-101B-9397-08002B2CF9AE}" pid="97" name="x1ye=71">
    <vt:lpwstr>3wQJndTuWAn8xVBRwyhR08nqBcwN+hl2HNEPnbknxhnlZhWYPu2wdIz9q7KbzxhNzMLBOLQBY+BaavEFkpEa7lHZBiSKrtkNB8MwS6IX9/VRLJo+OhhO0+gyEv8+15R4ATwNi7satdr4idKaphWdbM+aWXoNfh+EsrfFE6PM17OPg7Njr+iLgww45ovsK0/Oh38PVqpJ/3nYzjoqvONgAND2JQpCWxlwxT2/SWHJ9sBzy5K6ZcUkEpHvjAfkClM</vt:lpwstr>
  </property>
  <property fmtid="{D5CDD505-2E9C-101B-9397-08002B2CF9AE}" pid="98" name="x1ye=72">
    <vt:lpwstr>k5L5liN44/fXZ8izeghnqjDC+Rx+w1/q169aBEb7ObHfg89m/ovZJ37i35qO1KRum0/3dTln+UB9ahJK7aX4t0mHoL+0DtjIayvXjcGaj7SYQl1f58BJPwySjB363ooYJ1xN819880t5KjaTHqroJ/6yGZrzNpoo72Gj+CK0CZB+Aff2h7H2x1ZwIFbuMpBSsnRTpZvie6fRMujZPx1N5/xRNOpFueWNDeU4II+gKvNh0tLs1A/sFxCWbG8FCo0</vt:lpwstr>
  </property>
  <property fmtid="{D5CDD505-2E9C-101B-9397-08002B2CF9AE}" pid="99" name="x1ye=73">
    <vt:lpwstr>6isSPeiXISUH+kIlr6JVWXhPPLlVX4LDRUS5PyuiV1pglTTV2zNHB7J4Y5cS6ckhtn7Vdl0RzvRbLC3R4xkrJP7RhO+TQ7j3CNVrXFPmmPKzTBzcG+NorDdsU3LNmadFLPGBIxRbgBcGhTKaTA/CqSVR+BFUjnE3Eu2PUBoH5QoCyZRoyTkYdZ1dv909hhTlmIa8tCgLQKI554EnAF5m+r4h5zNCBPtw8DiQQvGYa3da8CgACY7w1tJvSiK2pcD</vt:lpwstr>
  </property>
  <property fmtid="{D5CDD505-2E9C-101B-9397-08002B2CF9AE}" pid="100" name="x1ye=74">
    <vt:lpwstr>JzeosEfwd4pIazpmB1v7pgmrXrrCikaa/aD0MgfY7fu0H25HEVA00/Q9itcEQ3YKu4Y59/PsjqUQeoA1dG6RYsx13B9nCEi9MzsmUMdfpuDHAaIf8r2GZiAIzLyx5VMAOJorJ3JEuWfKjcFjzSvrtl25lQbl1BBE/AQmtoNq4No29kKU/V5rjfAcNOnFKGHWHAcKAMowdQLHjQXBL2ydcSsLvG2vxC1ctZwMnR6zfnSeaYfbN5DxMH0CQ+aTNtI</vt:lpwstr>
  </property>
  <property fmtid="{D5CDD505-2E9C-101B-9397-08002B2CF9AE}" pid="101" name="x1ye=75">
    <vt:lpwstr>5gHaQZ+yEfiYb9i4jOC9r0jlaE3mP7kyajHK3yIBOXNiimZ8ZuhM0vGTla5X3gpWw4I20tcZwk/TZwl7Z14yiatj6MtI1JziFVy2lSrLlo0Bbo8q02tcJJQs4H/rQuvPc0YzZc04UmBxSKOGHlI3PlNBeII0VeOlUgEIOzJLkFXW+G+CTpH40uJF8BvVslP/MAlXch21f6Wz1F/HM6g0mF2p8+cStdIBlR3HT6Z6sbFA5GlNQv15r9Ihlq72jxd</vt:lpwstr>
  </property>
  <property fmtid="{D5CDD505-2E9C-101B-9397-08002B2CF9AE}" pid="102" name="x1ye=76">
    <vt:lpwstr>lzIlZ6RRP0OZd8S7wOKqs/VKH9MPaOUpSJZB1ZEIRFtMiF2oMpXaYFCJt6JT8p9z9i0PPwwOCu/bmYkcqw12swN0rIF7Iya6tWgNusL7sLVs484bGE1W+GWQrjyAXo7s+X0k6EGn6psvyN04GDHyXctcLRBkS9ADuTh4XXjmTTYB9ojc9Y50sh0DIIDeOQMij7XCoHP7C1ot7ud34M+uVwzlnu9IIvd2HCWZ7p2CgvCQLv0V7Q6yCknntjL+F6G</vt:lpwstr>
  </property>
  <property fmtid="{D5CDD505-2E9C-101B-9397-08002B2CF9AE}" pid="103" name="x1ye=77">
    <vt:lpwstr>DcJjNItwllpjJVlh5nxo4bvH0rjx4P7x63iUAJByXuTF5WQ8Sx/w5CU7KFsavaGzw5SeP1z4pPuoDU1Ei6uFveHzo5n99mNuDsjKgDH5CywKdEyBoSgyGM/JTKA2PEU2HyUtuOOW/uT2Xka8mtpaf275VpE+2cuBTaEd+ofYxXD9vLbB2aIl+hhoqBEPFwZsu3dHv1d5GLA1E8cYDhfFZZ7+NVFaqB7B4yyWUAogulS/HLpyJP4ADi22JBWkogG</vt:lpwstr>
  </property>
  <property fmtid="{D5CDD505-2E9C-101B-9397-08002B2CF9AE}" pid="104" name="x1ye=78">
    <vt:lpwstr>KGX7+bhs5nJ0U0i3HvVDEr9KYucGunN7v22dakCE3L3kLCpTo1W7lw+YnqaPhFJORssFtEXUtrL+tsug1NNmqY+2j+XM9vYSpg0eMjuLdxDGPyKtiHjwpy7SuMsZfmrMzykpkty0E7eJMuGrYl347Qan3OEN8nkyHJJ2JEJ0oWGVynTbJbhtGVjSQ0mJww6JTPApVo535G8usiWvSVuLCHfLCBP/cPTPjr1xG0NI/FaRXKMv02J0ihpFtytrMLG</vt:lpwstr>
  </property>
  <property fmtid="{D5CDD505-2E9C-101B-9397-08002B2CF9AE}" pid="105" name="x1ye=79">
    <vt:lpwstr>BDJAO/qgKA5HXlacO8I/1nU5ifw1o4f9TcLIg6fwxyVqDynv7RbdzC64ulkh0C5X1kPPPqE0eCJqQgkdSQr+a/IdIn1yWKXmRC5o4Sj2GOPk2G4Y3M77ivkk6l9iDMKOIwuE5vKwrQeoKD0Vq/QqZawHfjNpPeScPJPb4ooF4T3OFgKBGavzMeBUaBTEH66ZnI0UfgJnBkqCyXvqj7m7udxo12Hoj5uuns5wIS5sV8DEjxKUCR8cBPZs2Hj0LQM</vt:lpwstr>
  </property>
  <property fmtid="{D5CDD505-2E9C-101B-9397-08002B2CF9AE}" pid="106" name="x1ye=8">
    <vt:lpwstr>fVkHyQl1VprgzKgwMjnYwI2hbEbmrlR/0+KF8l9/uozvcKmo03nfpReblWt0P886RKpJZkRFxSjTHLS/Vuxl9qZhN1Jprgy3kkGpqCGCGAz4W9sO12wJw/K6BC9MuYFtqS6fMLM7WOUCFPGr6lU+CJ281PXHT7okITef1fsyJnLzAfHP21NrPhorjbjcm2mET1CwqXLrbTOloTpt7U3VHX3Ri1KEzqFasTAeTRdA/BFc55NZnT1S/+bdcd9luxR</vt:lpwstr>
  </property>
  <property fmtid="{D5CDD505-2E9C-101B-9397-08002B2CF9AE}" pid="107" name="x1ye=80">
    <vt:lpwstr>5ZOMBh025hJO06Xzs0OMMMf40C77+kzWl4j1tS0zpzGygkUPuBhGa+RCk4mBh4GU5Dhe8gA/lKm9ceCovIyZjUJq3kQkwM9+jomDYFj2eep1S0lyr5DFzU8qR+BYc737liAMICYzVUXyCdrpWWX2zCEZeqexpEreBY5qyDQTEssfUiLHpDVER+dZiWBaIJ8oK458rWjQMOws0O5vMO2Py7HkeDYanTY+mSL4JwDvHgP+iJMWRWM3KeztqQW1sFF</vt:lpwstr>
  </property>
  <property fmtid="{D5CDD505-2E9C-101B-9397-08002B2CF9AE}" pid="108" name="x1ye=81">
    <vt:lpwstr>A3xstO/kuHPMjKCE1znKMWiXXE7HqbaB2qoxtJIvChRGYm7jrmAL8fMb5DvCo9QZbIyl5vm/j/AIlRliAUu4o5GmHNLHyuVV95aejuE7RsZm4U/mxRdMdFVOIiJBbKZZVO9IKg+o/+g7UzoOG7vuOEZM2yZVbi1I14rH7dVxyNIwSRnsa6Da2HqT0BBd9Am8t3A1s+NCQV91xVJtfvVFRHDwxM2YUzL4R4YorDcnYfIsfbfqpyQmFzen86Hw+xN</vt:lpwstr>
  </property>
  <property fmtid="{D5CDD505-2E9C-101B-9397-08002B2CF9AE}" pid="109" name="x1ye=82">
    <vt:lpwstr>B8TeU3gT+U4lloU1dwO8rb/6ANUNIuGacs9Bu7whbYvN1DQx3hJaazMgAJf4KHOOPCAFb2reZVqwGeGoC3k4Ouv0+NwijgSzrMlJ90tnRLuF6nVpJR0GSK7IX4LCxHlQzVshXaMsULUPaUn/K3rZQrtAcpSV4KPWheBlwDQMd7AKZfWRhtdCvJUjSMmKJU13ImDaT4BXYA/g5mPjhmzi9Wvr1meQddvY5PVpWR3ek7VDyUdz/lySi+49YqObnFB</vt:lpwstr>
  </property>
  <property fmtid="{D5CDD505-2E9C-101B-9397-08002B2CF9AE}" pid="110" name="x1ye=83">
    <vt:lpwstr>3NLFmtPSANu7zaKxOytbAnuVEC3u5bQqmq0XF9E0Rxj6ZFHr4QVX7R0Rr9UZLkCi2BK2PuU4EkP6+rxikwpEsQTGsfcQ7x8NLqqnHsVXix5wQJx73L+vr1E73htvJXRDrwyAnBQ7nsYwu8s4Bgv+k795YfcLarCWDsiwSvME3n2d0M0xbmThHWuUdOQngk8SL65xoIaIpXR+MBhRTiEUi4u8ZaP+ZOY4L7wLACTlfbJvapaFv3FeEBrvl3citqV</vt:lpwstr>
  </property>
  <property fmtid="{D5CDD505-2E9C-101B-9397-08002B2CF9AE}" pid="111" name="x1ye=84">
    <vt:lpwstr>uYyxpOVWGYb5zMQybxHBgO2FOOfTufYm0g43B9oQnkWQL8XvfvMCdpHq+zoSVrC4dJGOhrH401K+7X7MOuc35tRndu/83rL2kbdnPUocw7God2B9zeBCIf+cWvr0DpNL2pvm9qIsJdZ0PjGJdhiUhGErBL+yJwAFMtK0Fr6cU+VxcLhtUkIi62SL8WvBUn1+9fKRrTT89BChBnkRYJGfrZucEuSQApKuLPQpZD940yzqGXlUTD8485GoX/UZvyp</vt:lpwstr>
  </property>
  <property fmtid="{D5CDD505-2E9C-101B-9397-08002B2CF9AE}" pid="112" name="x1ye=85">
    <vt:lpwstr>14d4ojGe+WgKkwbLRRaVsJepN+6aH0cHbda/sQGEeyYaoPr4kaEzk2r9vXJ871mz9ijOu365sDj5EnizhHZBge5qj9NWGAfrwX/RZwcIuI5313CKHBAzYbx3cWMd8nql4tKQIXtlaORVRLwm/RSy3WewwlEcQ9h/qnKh/Kbzl6ddLctDFWqFiQirYjr08EEUKckRJ5Uf5YxR4JoLra5/nwbviIAGUE8HdZ03sfs923c5ncM9dtxH5CsG8kVQwbO</vt:lpwstr>
  </property>
  <property fmtid="{D5CDD505-2E9C-101B-9397-08002B2CF9AE}" pid="113" name="x1ye=86">
    <vt:lpwstr>we1WJ8YCErqghPSulOBMeOTiaGUaqb6AJPmJTVlm+ksOf38fAAGjvKSi8Ihxz1cM69N8LGHk6RkNZ7RrpilFDj1JGIbgmYp/tymFvnDW/UZkBZ0VaYYwfAZ2rqbmlak7TDPndJfQGnIp1aGDWppPEmZvds7wQe+I2TPum1FQddAEv8VtKHUD3DQtZx1QbgwXp7vhkJtz/wpWhv2/jnQN99gontaYX8J118W4K55icWnYc0OehLl2g63oK89IlMr</vt:lpwstr>
  </property>
  <property fmtid="{D5CDD505-2E9C-101B-9397-08002B2CF9AE}" pid="114" name="x1ye=87">
    <vt:lpwstr>fd35Old9dd3gLRofKqr/lVDYGj44v/IDwv4xuKY6cXIaWE5Yy5i92E1dKB348Rhen1l77QIlmCrDZiQmlCEHE1/ihMLuEB2iPxI/dUmg6RjkF9va7NUn/iGIbFdo70Am1rhaKuqwUEVb3wmTC90Qu6h9/KZ9KaAMmYdfJSU3ocFvTZ0IupilWou/dWg++MRN/S+k/BFHbo11/6W4LKEdLwqo7vG+8B5VKKtiwWqWt9EEsTUDNIV7K1dyq3vn/bq</vt:lpwstr>
  </property>
  <property fmtid="{D5CDD505-2E9C-101B-9397-08002B2CF9AE}" pid="115" name="x1ye=88">
    <vt:lpwstr>PGx48R02VU7ufzeOZdja/0LdyQ1x3H3r6ygBHXnZadOzq2VtvQS+JRpxjXZJFJsRA/bIB12h5JNXUz3xUKwv7BRKyY7QrpLcO9fvpGtA0qcCI4Q5f3cF9mNpZ9ipdVOfDpb5AINXWcKj7QcjT23Zm73EKMHH8HjxYzpHMgBSjW1GprxzeSz8d/quqHO03Yuub2DiFbp+gVbkL1ttT/C0plELSGn40dKNJ9etRzYF/Covqvo0cpS9gmTn4hAmXAo</vt:lpwstr>
  </property>
  <property fmtid="{D5CDD505-2E9C-101B-9397-08002B2CF9AE}" pid="116" name="x1ye=89">
    <vt:lpwstr>XCQvMeVKzuwOJ0Fxq3hcBxcVPgVSHHI+OK5w6SHqBuW4fjneJu9h+Qfokct6sZTyPN1V97zM1akXFRdeNylFOSuTqaRUPo6z2IslkUpcMCamm6Fzjqy3N1GJ+jWv3m2amJveoF+522wjxfXwLrHx+jE5nd51uEZ3OkNRznC/YrCj3SbTUAcxWGJhXAc4S15TOewZrsheaFomsDUplx+bmJIROQxs5jCQ3ZFwG3H2baNVXeg7dDskJsq93Sn3FA1</vt:lpwstr>
  </property>
  <property fmtid="{D5CDD505-2E9C-101B-9397-08002B2CF9AE}" pid="117" name="x1ye=9">
    <vt:lpwstr>HG0z+D3x6vzk9xp5bp2FR7/nkywAb8Wz15mGPBuX1AWtn7Om3HP5cu/6GwNTO12AQHWxy0JrZ9EyVC3Gt3eIPtE1LXlVUxMv9pYkfTsRNkWVLceo8HR86UUd9Fl64+674ZdxxBi3LpVGMKvG6IeBVDZt6aufLQ9kinNB8Bv7r98fBvZ2pp85u+ar6FXIm4E39t4h/EGAvwk5UXPr6DcIafPGTzgH9hMkS3pQocdIfMcIPU4tIN5Nwgs7QBgkjpm</vt:lpwstr>
  </property>
  <property fmtid="{D5CDD505-2E9C-101B-9397-08002B2CF9AE}" pid="118" name="x1ye=90">
    <vt:lpwstr>k10jrF/aZbCoqvfOBZzP8pol7ElOBDMWP2xZtT1iSHIGQSsHwiz+5RmAaa73u/qzwq2+axG3D5/IOocNW03t85IBX6qX1uAOM9SxgNmj41vkItmX6sDIaHb4WIDpxfqBCxp380RnRv21twC/T5aqIGdy26h8yrQev4vXt5X8EUlOIu1G6lfRmB0IOvQX4/xGkqODCKuZ3z/IvNGATVgadPoo6a4clemJ+7RWVSvc5OmPJ98H182ln9hZXDk7j5S</vt:lpwstr>
  </property>
  <property fmtid="{D5CDD505-2E9C-101B-9397-08002B2CF9AE}" pid="119" name="x1ye=91">
    <vt:lpwstr>5rfGeMUr1GfFzdLBXWANwmGqTYmVr+PHuYH5YkD3XkQoEmubY/2TvvJCmT+uIsYCTwYd60mMOzb49zXSV37NfHnK0XpVIihIje80vdLyRamPZ/1XruWcYoHWPoqN9QWOrHZXsNRI0Ijvx0K9y2lkiqTpoKq6930yXrnfM1eTEVNhv3MPDJzzYMg3CwggX6qOiiL699zNXQLCBclQZI3Y8+9tugMgqZoIEycCNiFR9fCuIqAV0sevFGg17N5ezLJ</vt:lpwstr>
  </property>
  <property fmtid="{D5CDD505-2E9C-101B-9397-08002B2CF9AE}" pid="120" name="x1ye=92">
    <vt:lpwstr>ceEa1O2SStze05CMurzBTXw8UPpAVD3W/lKs8iPSKLVf/ZZ8XKhowiSa9+wKjvBA3A6f9ljaDHRXUdzMn6A7EA9dozmUllvw1qHdzqjaZDcL98Co2+sY3Tens2G7xF1mUS6LOmkWC5xsgLTOP/W4Otxk8kv+TQKT2RzfD4noggMVjZZFgnlB6Bz4MPmSZz5jf7swNK7LlamseBynJRkSwqhPL0/V9vGXSx2YdCiNsAxG6dBNIt26N9IYq6LjLCU</vt:lpwstr>
  </property>
  <property fmtid="{D5CDD505-2E9C-101B-9397-08002B2CF9AE}" pid="121" name="x1ye=93">
    <vt:lpwstr>d7/PJaxZsUhnSp10l+4aRGcnt0+PsYFwmr1BI4Cm/xYJtY9RnlTsGuc5w8hyXgwZldVNDAqat1Et0OYXK2ybRQWlFMtfMf8YMS6vZeKdXftBqYfCTtIaggMleZcH1OzE/Hn6T+GsW8gzRvTm16p0SgVOaqg6xTgg/EQLFIx+SSVexytZ0OOvU15dcawEt8TOzN6bpQYP0Jfu1Pe5Nobt1Nf3bnZRxqbdCSTf8iAYKNQGvxY6+e7Zx6Ep4XKdGo0</vt:lpwstr>
  </property>
  <property fmtid="{D5CDD505-2E9C-101B-9397-08002B2CF9AE}" pid="122" name="x1ye=94">
    <vt:lpwstr>z79Toph71r6lXzY+I7MMJwlUSXEErjXmB6rN++Wl6f+lKZWjAaqu0l8mFhw4Jp57lUh4u3740SWVJd19hBnszNivvlCBQxgQWZZCNi2dxahljb4ZAe+6Xo3MJMtw+4dUdp9btiRls3Usbxg/eA3CoOzkYUumU0aotZw7/s0HXqA3mHS6pUFhovgI0bXy1dY9h4/NNksYDElI2LUThCU64gQEarvTdEOYPGXldz2XQQ6fhwhkYm/PcJ8/VyxoY95</vt:lpwstr>
  </property>
  <property fmtid="{D5CDD505-2E9C-101B-9397-08002B2CF9AE}" pid="123" name="x1ye=95">
    <vt:lpwstr>qXP+hm4xc5KVlA/TPtD+kHS83O9FP6d3nsoxObEKemYfHRLwIEl3zNc1FzX+UZEShjUMc2lbABLR0bQUnX+FJhI4KMFP4UjwRQ2/eXsx3tnOHeGDqCWWI2hLmoI8NWwDljbwDgv1xySYZ1ZkD9IGKNpxZePKYbIjnB6SLGal3tZPMg1Y2/ZfL/9JdLui+AvdfF4gwL4XbGXj3kJGYr24/0Yj6ecJ6mada3DaqVK/ScSSfUN2MFRY/Nxuvc1Zuim</vt:lpwstr>
  </property>
  <property fmtid="{D5CDD505-2E9C-101B-9397-08002B2CF9AE}" pid="124" name="x1ye=96">
    <vt:lpwstr>Cgb0oZ0vX+szuyn/GWXbfVpgxXubg145aJUlZb/ti+iIenw+bfa+nJR2HDdmkYFPNS0FERI1IbF2nV/Vk+J7DwOpLvMeZeNmtrKVtL00Dnqv+R2NWvZJh2vO2pIaFpmZVL+0xHFuytusi/Kw5cHHaOWA29kUluMyNVMFeQMlOsVRosQMPblQp+pwANEdUi1UIJzpFnpeznWCIIk0lgoYEmggxEduLRnY269pbaN/MN7HmXonm1zzoaCr8Ho7Dz8</vt:lpwstr>
  </property>
  <property fmtid="{D5CDD505-2E9C-101B-9397-08002B2CF9AE}" pid="125" name="x1ye=97">
    <vt:lpwstr>r/asxOWaEMGu8n3WSWYqc5JZBPIFWjUUlgJyiHfWmyDjZrxxaSvD9nkqM7YesqD9l/3Ho/fW9X/S427OF9mU2CiUUIdA460pq6o8i5ZdP7+yFVXOEYqPYrCIvP5sdg4P82GEiSNjxIHb1RARgTOZE3xuqAYWXieAA3tmZOplpDjpnMzsUa7aDr36mnBjgIYUe3ZfkVT1g0fYX87JKj00VAE2MT97dOpVfvYVsAyhglmy41j7Y0siopkjtHThwj/</vt:lpwstr>
  </property>
  <property fmtid="{D5CDD505-2E9C-101B-9397-08002B2CF9AE}" pid="126" name="x1ye=98">
    <vt:lpwstr>Hft5hJUL1HuoFIbDhrF8BzmRvlym+ebb3R+ql600TxB4zRV1KwZ2sCzcNRN/8MRbi3AyjdbA/c2phDQYq6VhDzTjOgTCxPjcnRV+oFhLoRY3+eMyT6bGsp7isZn3qtg+yMnnknBNwQf2YJrx2Ns8KSXb283ufLh3hzNpUwgz/4sJ6pZ9YfAhl+eJeTUCmTWKYAVtHdV/Isgi5bPbekcrp+0Kobny6tlRphiiSshLYHKl+1b04+YDCWfAihIPpVS</vt:lpwstr>
  </property>
  <property fmtid="{D5CDD505-2E9C-101B-9397-08002B2CF9AE}" pid="127" name="x1ye=99">
    <vt:lpwstr>EkcPljA49qPGru04OsCq6YEyCbEhMYYfMb05YzGon8PKGN2iExzjVwDRXe+U6eV81Cf/MDHXrSxAi+Wb/AcohJ+SieO8szvXJe16/rvVH9eKXv0INzM4X07P+75488xfpwPxwoNId76GmABi+m+gQ2fIvWlWR/Z80OEejVrNC8ozXqJQEuTJxXgLfP2N7Zi5Nf08XXVZUQpvYpPYuMxbQkE2jn1smNCgAhP+5as6GrBLdPoBXKTf3KvByC07DFa</vt:lpwstr>
  </property>
</Properties>
</file>