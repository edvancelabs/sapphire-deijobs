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6B1F" w:rsidRDefault="00F06B1F" w:rsidP="00270013">
      <w:pPr>
        <w:rPr>
          <w:rFonts w:ascii="Century Gothic" w:eastAsia="Century Gothic" w:hAnsi="Century Gothic" w:cs="Century Gothic"/>
          <w:b/>
          <w:caps/>
          <w:spacing w:val="56"/>
          <w:sz w:val="32"/>
        </w:rPr>
      </w:pPr>
    </w:p>
    <w:p w:rsidR="007145E5" w:rsidRPr="00887659" w:rsidRDefault="00DE63CA" w:rsidP="00DE63CA">
      <w:pPr>
        <w:jc w:val="center"/>
        <w:rPr>
          <w:rFonts w:ascii="Century Gothic" w:eastAsia="Century Gothic" w:hAnsi="Century Gothic" w:cs="Century Gothic"/>
          <w:b/>
          <w:caps/>
          <w:spacing w:val="56"/>
          <w:sz w:val="32"/>
        </w:rPr>
      </w:pPr>
      <w:r>
        <w:rPr>
          <w:rFonts w:ascii="Century Gothic" w:eastAsia="Century Gothic" w:hAnsi="Century Gothic" w:cs="Century Gothic"/>
          <w:b/>
          <w:caps/>
          <w:noProof/>
          <w:spacing w:val="56"/>
          <w:sz w:val="32"/>
          <w:lang w:eastAsia="en-US"/>
        </w:rPr>
        <w:t xml:space="preserve">                                                      </w:t>
      </w:r>
      <w:r w:rsidR="007145E5" w:rsidRPr="00887659">
        <w:rPr>
          <w:rFonts w:ascii="Century Gothic" w:eastAsia="Century Gothic" w:hAnsi="Century Gothic" w:cs="Century Gothic"/>
          <w:b/>
          <w:caps/>
          <w:spacing w:val="56"/>
          <w:sz w:val="32"/>
        </w:rPr>
        <w:t>SHWETA SHARMA</w:t>
      </w:r>
    </w:p>
    <w:p w:rsidR="007145E5" w:rsidRDefault="007145E5" w:rsidP="00253E56">
      <w:pPr>
        <w:jc w:val="center"/>
        <w:rPr>
          <w:b/>
        </w:rPr>
      </w:pPr>
    </w:p>
    <w:p w:rsidR="007145E5" w:rsidRDefault="007145E5" w:rsidP="007145E5">
      <w:pPr>
        <w:rPr>
          <w:b/>
        </w:rPr>
      </w:pPr>
    </w:p>
    <w:p w:rsidR="007145E5" w:rsidRDefault="007145E5" w:rsidP="007145E5">
      <w:pPr>
        <w:rPr>
          <w:bCs/>
        </w:rPr>
      </w:pPr>
      <w:r>
        <w:rPr>
          <w:b/>
        </w:rPr>
        <w:t>Address:</w:t>
      </w:r>
      <w:r>
        <w:t xml:space="preserve"> </w:t>
      </w:r>
      <w:r>
        <w:rPr>
          <w:bCs/>
        </w:rPr>
        <w:t>House No.3, Police Station</w:t>
      </w:r>
      <w:r w:rsidR="00734735">
        <w:rPr>
          <w:bCs/>
        </w:rPr>
        <w:tab/>
      </w:r>
      <w:r w:rsidR="00734735">
        <w:rPr>
          <w:bCs/>
        </w:rPr>
        <w:tab/>
      </w:r>
      <w:r w:rsidR="00734735">
        <w:rPr>
          <w:bCs/>
        </w:rPr>
        <w:tab/>
      </w:r>
      <w:r w:rsidR="00734735">
        <w:rPr>
          <w:b/>
        </w:rPr>
        <w:t>Email:</w:t>
      </w:r>
      <w:r w:rsidR="00140C42">
        <w:rPr>
          <w:b/>
        </w:rPr>
        <w:t xml:space="preserve"> </w:t>
      </w:r>
      <w:hyperlink r:id="rId6" w:history="1">
        <w:r w:rsidR="00734735">
          <w:rPr>
            <w:rStyle w:val="Hyperlink"/>
          </w:rPr>
          <w:t>shwetasharmaparashar@gmail.com</w:t>
        </w:r>
      </w:hyperlink>
    </w:p>
    <w:p w:rsidR="007145E5" w:rsidRDefault="007145E5" w:rsidP="007145E5">
      <w:r>
        <w:rPr>
          <w:bCs/>
        </w:rPr>
        <w:t xml:space="preserve">Sec </w:t>
      </w:r>
      <w:r w:rsidR="00AD1B43">
        <w:rPr>
          <w:bCs/>
        </w:rPr>
        <w:t>24, Noida (</w:t>
      </w:r>
      <w:r w:rsidR="00734735">
        <w:rPr>
          <w:bCs/>
        </w:rPr>
        <w:t>U.P.</w:t>
      </w:r>
      <w:r w:rsidR="00AD1B43">
        <w:rPr>
          <w:bCs/>
        </w:rPr>
        <w:t>)</w:t>
      </w:r>
      <w:r w:rsidR="00734735">
        <w:rPr>
          <w:bCs/>
        </w:rPr>
        <w:tab/>
      </w:r>
      <w:r w:rsidR="00734735">
        <w:rPr>
          <w:bCs/>
        </w:rPr>
        <w:tab/>
      </w:r>
      <w:r w:rsidR="00734735">
        <w:rPr>
          <w:bCs/>
        </w:rPr>
        <w:tab/>
      </w:r>
      <w:r w:rsidR="00734735">
        <w:rPr>
          <w:bCs/>
        </w:rPr>
        <w:tab/>
      </w:r>
      <w:r w:rsidR="00734735">
        <w:rPr>
          <w:bCs/>
        </w:rPr>
        <w:tab/>
      </w:r>
      <w:r w:rsidR="007D016E">
        <w:rPr>
          <w:b/>
        </w:rPr>
        <w:t>Phone n</w:t>
      </w:r>
      <w:r w:rsidR="00734735">
        <w:rPr>
          <w:b/>
        </w:rPr>
        <w:t xml:space="preserve">o. - </w:t>
      </w:r>
      <w:r w:rsidR="00734735">
        <w:t>+919411891664</w:t>
      </w:r>
    </w:p>
    <w:p w:rsidR="007145E5" w:rsidRDefault="007145E5" w:rsidP="007145E5">
      <w:pPr>
        <w:tabs>
          <w:tab w:val="left" w:pos="7290"/>
        </w:tabs>
      </w:pPr>
      <w:r w:rsidRPr="004C1722">
        <w:t>Pin Code-</w:t>
      </w:r>
      <w:r>
        <w:t xml:space="preserve">201301                                                     </w:t>
      </w:r>
      <w:r w:rsidR="00734735">
        <w:t xml:space="preserve">                              </w:t>
      </w:r>
    </w:p>
    <w:p w:rsidR="000A7B31" w:rsidRDefault="000A7B31">
      <w:pPr>
        <w:pBdr>
          <w:bottom w:val="double" w:sz="40" w:space="1" w:color="000000"/>
        </w:pBdr>
        <w:shd w:val="clear" w:color="auto" w:fill="FFFFFF"/>
        <w:tabs>
          <w:tab w:val="right" w:pos="10472"/>
        </w:tabs>
        <w:rPr>
          <w:b/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  <w:lang w:val="fr-FR"/>
        </w:rPr>
        <w:t xml:space="preserve">                                                                                                                        </w:t>
      </w:r>
    </w:p>
    <w:p w:rsidR="000A7B31" w:rsidRDefault="000A7B31">
      <w:pPr>
        <w:widowControl w:val="0"/>
        <w:suppressAutoHyphens w:val="0"/>
        <w:autoSpaceDE w:val="0"/>
        <w:spacing w:line="240" w:lineRule="auto"/>
        <w:jc w:val="both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 </w:t>
      </w:r>
    </w:p>
    <w:p w:rsidR="00F328BA" w:rsidRPr="00887659" w:rsidRDefault="000E2E02" w:rsidP="00F328BA">
      <w:pPr>
        <w:spacing w:line="240" w:lineRule="auto"/>
        <w:jc w:val="center"/>
        <w:rPr>
          <w:rFonts w:ascii="Century Gothic" w:eastAsia="Century Gothic" w:hAnsi="Century Gothic" w:cs="Century Gothic"/>
          <w:b/>
          <w:caps/>
          <w:spacing w:val="56"/>
          <w:sz w:val="28"/>
          <w:szCs w:val="28"/>
        </w:rPr>
      </w:pPr>
      <w:r>
        <w:rPr>
          <w:rFonts w:ascii="Century Gothic" w:eastAsia="Century Gothic" w:hAnsi="Century Gothic" w:cs="Century Gothic"/>
          <w:b/>
          <w:caps/>
          <w:spacing w:val="56"/>
          <w:sz w:val="28"/>
          <w:szCs w:val="28"/>
        </w:rPr>
        <w:t>QUALITY</w:t>
      </w:r>
      <w:r w:rsidR="007D60C1">
        <w:rPr>
          <w:rFonts w:ascii="Century Gothic" w:eastAsia="Century Gothic" w:hAnsi="Century Gothic" w:cs="Century Gothic"/>
          <w:b/>
          <w:caps/>
          <w:spacing w:val="56"/>
          <w:sz w:val="28"/>
          <w:szCs w:val="28"/>
        </w:rPr>
        <w:t xml:space="preserve"> Assurance</w:t>
      </w:r>
      <w:r w:rsidR="00F328BA" w:rsidRPr="00887659">
        <w:rPr>
          <w:rFonts w:ascii="Century Gothic" w:eastAsia="Century Gothic" w:hAnsi="Century Gothic" w:cs="Century Gothic"/>
          <w:b/>
          <w:caps/>
          <w:spacing w:val="56"/>
          <w:sz w:val="28"/>
          <w:szCs w:val="28"/>
        </w:rPr>
        <w:t xml:space="preserve"> ENGINEER</w:t>
      </w:r>
    </w:p>
    <w:p w:rsidR="00F328BA" w:rsidRDefault="00F328BA" w:rsidP="00F328BA">
      <w:pPr>
        <w:spacing w:line="240" w:lineRule="auto"/>
        <w:jc w:val="center"/>
        <w:rPr>
          <w:rFonts w:ascii="Century Gothic" w:eastAsia="Century Gothic" w:hAnsi="Century Gothic" w:cs="Century Gothic"/>
          <w:b/>
          <w:caps/>
          <w:spacing w:val="56"/>
          <w:sz w:val="32"/>
        </w:rPr>
      </w:pPr>
    </w:p>
    <w:p w:rsidR="00F328BA" w:rsidRPr="009F1095" w:rsidRDefault="000E2E02" w:rsidP="00F328B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9F1095">
        <w:rPr>
          <w:b/>
          <w:color w:val="auto"/>
        </w:rPr>
        <w:t>Quality</w:t>
      </w:r>
      <w:r w:rsidR="007D60C1" w:rsidRPr="009F1095">
        <w:rPr>
          <w:b/>
          <w:color w:val="auto"/>
        </w:rPr>
        <w:t xml:space="preserve"> Assurance</w:t>
      </w:r>
      <w:r w:rsidR="00F328BA" w:rsidRPr="009F1095">
        <w:rPr>
          <w:b/>
          <w:color w:val="auto"/>
        </w:rPr>
        <w:t xml:space="preserve"> Engineer</w:t>
      </w:r>
      <w:r w:rsidR="00F328BA" w:rsidRPr="009F1095">
        <w:rPr>
          <w:color w:val="auto"/>
        </w:rPr>
        <w:t xml:space="preserve"> with expertise in Manual Testing. </w:t>
      </w:r>
    </w:p>
    <w:p w:rsidR="00475B7F" w:rsidRPr="009F1095" w:rsidRDefault="00FF6A07" w:rsidP="00F328B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9F1095">
        <w:rPr>
          <w:color w:val="auto"/>
        </w:rPr>
        <w:t>Good knowledge of SQL and UNIX</w:t>
      </w:r>
      <w:r w:rsidR="00FA48C2" w:rsidRPr="009F1095">
        <w:rPr>
          <w:color w:val="auto"/>
        </w:rPr>
        <w:t>.</w:t>
      </w:r>
    </w:p>
    <w:p w:rsidR="00F328BA" w:rsidRPr="009F1095" w:rsidRDefault="002846AF" w:rsidP="00F328BA">
      <w:pPr>
        <w:numPr>
          <w:ilvl w:val="0"/>
          <w:numId w:val="6"/>
        </w:numPr>
        <w:suppressAutoHyphens w:val="0"/>
        <w:spacing w:line="276" w:lineRule="auto"/>
        <w:rPr>
          <w:b/>
          <w:color w:val="auto"/>
        </w:rPr>
      </w:pPr>
      <w:r w:rsidRPr="009F1095">
        <w:rPr>
          <w:color w:val="auto"/>
        </w:rPr>
        <w:t xml:space="preserve">3+ </w:t>
      </w:r>
      <w:r w:rsidR="0095267D" w:rsidRPr="009F1095">
        <w:rPr>
          <w:color w:val="auto"/>
        </w:rPr>
        <w:t xml:space="preserve">years </w:t>
      </w:r>
      <w:r w:rsidRPr="009F1095">
        <w:rPr>
          <w:color w:val="auto"/>
        </w:rPr>
        <w:t xml:space="preserve">of experience </w:t>
      </w:r>
      <w:r w:rsidR="00F328BA" w:rsidRPr="009F1095">
        <w:rPr>
          <w:color w:val="auto"/>
        </w:rPr>
        <w:t xml:space="preserve">as a </w:t>
      </w:r>
      <w:r w:rsidR="00F328BA" w:rsidRPr="009F1095">
        <w:rPr>
          <w:b/>
          <w:color w:val="auto"/>
        </w:rPr>
        <w:t>Quality Assurance Engineer</w:t>
      </w:r>
      <w:r w:rsidR="00F328BA" w:rsidRPr="009F1095">
        <w:rPr>
          <w:color w:val="auto"/>
        </w:rPr>
        <w:t xml:space="preserve"> in BFS</w:t>
      </w:r>
      <w:r w:rsidR="000E2E02" w:rsidRPr="009F1095">
        <w:rPr>
          <w:color w:val="auto"/>
        </w:rPr>
        <w:t xml:space="preserve"> and Life Science d</w:t>
      </w:r>
      <w:r w:rsidR="00F328BA" w:rsidRPr="009F1095">
        <w:rPr>
          <w:color w:val="auto"/>
        </w:rPr>
        <w:t xml:space="preserve">omain with </w:t>
      </w:r>
      <w:r w:rsidR="00F328BA" w:rsidRPr="009F1095">
        <w:rPr>
          <w:b/>
          <w:color w:val="auto"/>
        </w:rPr>
        <w:t>Tata Consultancy Services.</w:t>
      </w:r>
    </w:p>
    <w:p w:rsidR="00FA48C2" w:rsidRPr="009F1095" w:rsidRDefault="00FA48C2" w:rsidP="00F328B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9F1095">
        <w:rPr>
          <w:color w:val="auto"/>
        </w:rPr>
        <w:t xml:space="preserve">Good knowledge of </w:t>
      </w:r>
      <w:r w:rsidRPr="009F1095">
        <w:rPr>
          <w:b/>
          <w:color w:val="auto"/>
        </w:rPr>
        <w:t>Sitecore.</w:t>
      </w:r>
    </w:p>
    <w:p w:rsidR="00427502" w:rsidRDefault="00427502" w:rsidP="00427502">
      <w:pPr>
        <w:suppressAutoHyphens w:val="0"/>
        <w:spacing w:line="276" w:lineRule="auto"/>
        <w:rPr>
          <w:b/>
          <w:color w:val="auto"/>
          <w:sz w:val="20"/>
          <w:szCs w:val="20"/>
        </w:rPr>
      </w:pPr>
    </w:p>
    <w:p w:rsidR="00427502" w:rsidRPr="00F63599" w:rsidRDefault="00427502" w:rsidP="00427502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color w:val="auto"/>
          <w:sz w:val="20"/>
          <w:szCs w:val="20"/>
        </w:rPr>
      </w:pPr>
      <w:r w:rsidRPr="00F63599">
        <w:rPr>
          <w:smallCaps/>
          <w:color w:val="auto"/>
          <w:sz w:val="20"/>
          <w:szCs w:val="20"/>
        </w:rPr>
        <w:t>Responsibilities Handled:</w:t>
      </w:r>
    </w:p>
    <w:p w:rsidR="000A7B31" w:rsidRDefault="000A7B31" w:rsidP="008301B4">
      <w:pPr>
        <w:suppressAutoHyphens w:val="0"/>
        <w:spacing w:line="240" w:lineRule="auto"/>
        <w:rPr>
          <w:color w:val="auto"/>
          <w:sz w:val="20"/>
          <w:szCs w:val="20"/>
        </w:rPr>
      </w:pPr>
    </w:p>
    <w:p w:rsidR="00F8369B" w:rsidRPr="00D10148" w:rsidRDefault="000A7B31" w:rsidP="004D2996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 xml:space="preserve">Experience in </w:t>
      </w:r>
      <w:r w:rsidRPr="00D10148">
        <w:rPr>
          <w:b/>
          <w:color w:val="auto"/>
        </w:rPr>
        <w:t>Manual Testing</w:t>
      </w:r>
      <w:r w:rsidRPr="00D10148">
        <w:rPr>
          <w:color w:val="auto"/>
        </w:rPr>
        <w:t xml:space="preserve"> of software applications.</w:t>
      </w:r>
    </w:p>
    <w:p w:rsidR="00F453DB" w:rsidRPr="00D10148" w:rsidRDefault="00A54E6F">
      <w:pPr>
        <w:numPr>
          <w:ilvl w:val="0"/>
          <w:numId w:val="6"/>
        </w:numPr>
        <w:suppressAutoHyphens w:val="0"/>
        <w:spacing w:line="276" w:lineRule="auto"/>
        <w:rPr>
          <w:b/>
          <w:color w:val="auto"/>
        </w:rPr>
      </w:pPr>
      <w:r w:rsidRPr="00D10148">
        <w:rPr>
          <w:color w:val="auto"/>
        </w:rPr>
        <w:t>Good</w:t>
      </w:r>
      <w:r w:rsidR="002F7466" w:rsidRPr="00D10148">
        <w:rPr>
          <w:color w:val="auto"/>
        </w:rPr>
        <w:t xml:space="preserve"> knowledge of tools like </w:t>
      </w:r>
      <w:r w:rsidR="002F7466" w:rsidRPr="00D10148">
        <w:rPr>
          <w:b/>
          <w:color w:val="auto"/>
        </w:rPr>
        <w:t>JIRA, HP-ALM.</w:t>
      </w:r>
    </w:p>
    <w:p w:rsidR="000A7B31" w:rsidRPr="00D10148" w:rsidRDefault="00A54E6F">
      <w:pPr>
        <w:numPr>
          <w:ilvl w:val="0"/>
          <w:numId w:val="6"/>
        </w:numPr>
        <w:suppressAutoHyphens w:val="0"/>
        <w:spacing w:line="276" w:lineRule="auto"/>
        <w:rPr>
          <w:b/>
          <w:color w:val="auto"/>
        </w:rPr>
      </w:pPr>
      <w:r w:rsidRPr="00D10148">
        <w:rPr>
          <w:color w:val="auto"/>
        </w:rPr>
        <w:t xml:space="preserve">Good </w:t>
      </w:r>
      <w:r w:rsidR="003F0F28" w:rsidRPr="00D10148">
        <w:rPr>
          <w:color w:val="auto"/>
        </w:rPr>
        <w:t xml:space="preserve">knowledge of </w:t>
      </w:r>
      <w:r w:rsidR="000A7B31" w:rsidRPr="00D10148">
        <w:rPr>
          <w:b/>
          <w:color w:val="auto"/>
        </w:rPr>
        <w:t>SQL and UNIX.</w:t>
      </w:r>
    </w:p>
    <w:p w:rsidR="00253570" w:rsidRDefault="00253570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>Experience of Sitecore testing.</w:t>
      </w:r>
    </w:p>
    <w:p w:rsidR="00B34D43" w:rsidRPr="00D10148" w:rsidRDefault="00B34D43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>
        <w:rPr>
          <w:color w:val="auto"/>
        </w:rPr>
        <w:t>Beginner in Selenium.</w:t>
      </w:r>
    </w:p>
    <w:p w:rsidR="000A7B31" w:rsidRPr="00D10148" w:rsidRDefault="000A7B31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>Experience in writing and execution of Test Cases for the Web applications.</w:t>
      </w:r>
    </w:p>
    <w:p w:rsidR="000A7B31" w:rsidRPr="00D10148" w:rsidRDefault="000A7B31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 xml:space="preserve">Knowledge of Software Test life cycle and Software Development life cycle well versed with all the testing concepts. </w:t>
      </w:r>
    </w:p>
    <w:p w:rsidR="00284530" w:rsidRPr="00D10148" w:rsidRDefault="00284530" w:rsidP="00C87CC5">
      <w:pPr>
        <w:numPr>
          <w:ilvl w:val="0"/>
          <w:numId w:val="6"/>
        </w:numPr>
        <w:suppressAutoHyphens w:val="0"/>
        <w:spacing w:line="276" w:lineRule="auto"/>
        <w:rPr>
          <w:b/>
          <w:color w:val="auto"/>
        </w:rPr>
      </w:pPr>
      <w:r w:rsidRPr="00D10148">
        <w:rPr>
          <w:color w:val="auto"/>
        </w:rPr>
        <w:t>Performed regression</w:t>
      </w:r>
      <w:r w:rsidR="00C87CC5" w:rsidRPr="00D10148">
        <w:rPr>
          <w:color w:val="auto"/>
        </w:rPr>
        <w:t xml:space="preserve"> and negative testing and also have knowledge of </w:t>
      </w:r>
      <w:r w:rsidR="00C87CC5" w:rsidRPr="00D10148">
        <w:rPr>
          <w:b/>
          <w:color w:val="auto"/>
        </w:rPr>
        <w:t>Agile Methodology.</w:t>
      </w:r>
    </w:p>
    <w:p w:rsidR="00284530" w:rsidRPr="00D10148" w:rsidRDefault="003A773B" w:rsidP="00F21012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>Knowledge of D</w:t>
      </w:r>
      <w:r w:rsidR="00284530" w:rsidRPr="00D10148">
        <w:rPr>
          <w:color w:val="auto"/>
        </w:rPr>
        <w:t xml:space="preserve">efect </w:t>
      </w:r>
      <w:r w:rsidR="008F026F" w:rsidRPr="00D10148">
        <w:rPr>
          <w:color w:val="auto"/>
        </w:rPr>
        <w:t xml:space="preserve">life </w:t>
      </w:r>
      <w:r w:rsidR="00284530" w:rsidRPr="00D10148">
        <w:rPr>
          <w:color w:val="auto"/>
        </w:rPr>
        <w:t>cycle and defect Management.</w:t>
      </w:r>
    </w:p>
    <w:p w:rsidR="000A7B31" w:rsidRPr="00D10148" w:rsidRDefault="004A076D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D10148">
        <w:rPr>
          <w:color w:val="auto"/>
        </w:rPr>
        <w:t xml:space="preserve">Handled </w:t>
      </w:r>
      <w:r w:rsidR="005454B5" w:rsidRPr="00D10148">
        <w:rPr>
          <w:color w:val="auto"/>
        </w:rPr>
        <w:t>team</w:t>
      </w:r>
      <w:r w:rsidRPr="00D10148">
        <w:rPr>
          <w:color w:val="auto"/>
        </w:rPr>
        <w:t xml:space="preserve"> and also performed project management activities.</w:t>
      </w:r>
    </w:p>
    <w:p w:rsidR="000A7B31" w:rsidRPr="00D10148" w:rsidRDefault="000A7B31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D10148">
        <w:rPr>
          <w:color w:val="auto"/>
        </w:rPr>
        <w:t>Ability to bridge the gaps between client needs and system requirements.</w:t>
      </w:r>
    </w:p>
    <w:p w:rsidR="00EC1BB5" w:rsidRPr="00D10148" w:rsidRDefault="007E3ABE" w:rsidP="00EC1BB5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D10148">
        <w:rPr>
          <w:color w:val="auto"/>
        </w:rPr>
        <w:t xml:space="preserve">Good presentation, analytical </w:t>
      </w:r>
      <w:r w:rsidR="00EC1BB5" w:rsidRPr="00D10148">
        <w:rPr>
          <w:color w:val="auto"/>
        </w:rPr>
        <w:t>and communication skills and highly capable of adapting to new environment</w:t>
      </w:r>
      <w:r w:rsidR="00103615" w:rsidRPr="00D10148">
        <w:rPr>
          <w:color w:val="auto"/>
        </w:rPr>
        <w:t>.</w:t>
      </w:r>
    </w:p>
    <w:p w:rsidR="00EC1BB5" w:rsidRPr="00D10148" w:rsidRDefault="00EC1BB5" w:rsidP="00EC1BB5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D10148">
        <w:rPr>
          <w:color w:val="auto"/>
        </w:rPr>
        <w:t>Good experience in client communication as I have worked in a client facing environment</w:t>
      </w:r>
      <w:r w:rsidR="00103615" w:rsidRPr="00D10148">
        <w:rPr>
          <w:color w:val="auto"/>
        </w:rPr>
        <w:t>.</w:t>
      </w:r>
    </w:p>
    <w:p w:rsidR="002961B9" w:rsidRPr="00D10148" w:rsidRDefault="002961B9" w:rsidP="00137F5C">
      <w:pPr>
        <w:suppressAutoHyphens w:val="0"/>
        <w:spacing w:after="200" w:line="276" w:lineRule="auto"/>
        <w:rPr>
          <w:color w:val="auto"/>
        </w:rPr>
      </w:pPr>
    </w:p>
    <w:p w:rsidR="00DA0657" w:rsidRPr="00D10148" w:rsidRDefault="00DA0657" w:rsidP="00137F5C">
      <w:pPr>
        <w:suppressAutoHyphens w:val="0"/>
        <w:spacing w:after="200" w:line="276" w:lineRule="auto"/>
        <w:rPr>
          <w:color w:val="auto"/>
        </w:rPr>
      </w:pPr>
    </w:p>
    <w:p w:rsidR="000A7B31" w:rsidRPr="00205AA7" w:rsidRDefault="000A7B31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color w:val="auto"/>
          <w:sz w:val="20"/>
          <w:szCs w:val="20"/>
        </w:rPr>
      </w:pPr>
      <w:r w:rsidRPr="00205AA7">
        <w:rPr>
          <w:smallCaps/>
          <w:color w:val="auto"/>
          <w:sz w:val="20"/>
          <w:szCs w:val="20"/>
        </w:rPr>
        <w:lastRenderedPageBreak/>
        <w:t>Technical Skills</w:t>
      </w:r>
    </w:p>
    <w:p w:rsidR="000A7B31" w:rsidRDefault="000A7B31">
      <w:pPr>
        <w:spacing w:line="300" w:lineRule="exact"/>
        <w:ind w:left="360"/>
        <w:rPr>
          <w:color w:val="auto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3"/>
        <w:gridCol w:w="6290"/>
      </w:tblGrid>
      <w:tr w:rsidR="000A7B3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A7B31" w:rsidRDefault="00032875">
            <w:pPr>
              <w:spacing w:line="320" w:lineRule="atLeast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B31" w:rsidRDefault="00283728">
            <w:pPr>
              <w:spacing w:line="320" w:lineRule="atLeast"/>
            </w:pPr>
            <w:r>
              <w:rPr>
                <w:color w:val="auto"/>
                <w:sz w:val="20"/>
                <w:szCs w:val="20"/>
              </w:rPr>
              <w:t>Software T</w:t>
            </w:r>
            <w:r w:rsidR="00032875">
              <w:rPr>
                <w:color w:val="auto"/>
                <w:sz w:val="20"/>
                <w:szCs w:val="20"/>
              </w:rPr>
              <w:t>esting</w:t>
            </w:r>
            <w:r w:rsidR="009B44A3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0A7B3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A7B31" w:rsidRDefault="000A7B31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Tools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B31" w:rsidRPr="0031059B" w:rsidRDefault="00A60297">
            <w:pPr>
              <w:spacing w:line="320" w:lineRule="atLeast"/>
              <w:rPr>
                <w:sz w:val="20"/>
                <w:szCs w:val="20"/>
              </w:rPr>
            </w:pPr>
            <w:r w:rsidRPr="0031059B">
              <w:rPr>
                <w:sz w:val="20"/>
                <w:szCs w:val="20"/>
              </w:rPr>
              <w:t>HP Quality Center/ALM</w:t>
            </w:r>
            <w:r w:rsidR="0031059B">
              <w:rPr>
                <w:sz w:val="20"/>
                <w:szCs w:val="20"/>
              </w:rPr>
              <w:t>, JIRA</w:t>
            </w:r>
            <w:r w:rsidR="00CE121A">
              <w:rPr>
                <w:sz w:val="20"/>
                <w:szCs w:val="20"/>
              </w:rPr>
              <w:t>, HPSM</w:t>
            </w:r>
            <w:r w:rsidR="004B6C95">
              <w:rPr>
                <w:sz w:val="20"/>
                <w:szCs w:val="20"/>
              </w:rPr>
              <w:t>, Sitecore</w:t>
            </w:r>
          </w:p>
        </w:tc>
      </w:tr>
      <w:tr w:rsidR="000A7B3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A7B31" w:rsidRDefault="000A7B31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Domain Knowledge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7B31" w:rsidRDefault="0023333A">
            <w:pPr>
              <w:spacing w:line="320" w:lineRule="atLeast"/>
            </w:pPr>
            <w:r>
              <w:rPr>
                <w:sz w:val="20"/>
                <w:szCs w:val="20"/>
              </w:rPr>
              <w:t xml:space="preserve">BFS </w:t>
            </w:r>
            <w:r w:rsidR="00A36D74">
              <w:rPr>
                <w:sz w:val="20"/>
                <w:szCs w:val="20"/>
              </w:rPr>
              <w:t xml:space="preserve"> and Life Science</w:t>
            </w:r>
          </w:p>
        </w:tc>
      </w:tr>
    </w:tbl>
    <w:p w:rsidR="000A7B31" w:rsidRDefault="000A7B31">
      <w:pPr>
        <w:spacing w:line="300" w:lineRule="exact"/>
        <w:rPr>
          <w:bCs/>
          <w:color w:val="auto"/>
          <w:sz w:val="20"/>
          <w:szCs w:val="20"/>
        </w:rPr>
      </w:pPr>
    </w:p>
    <w:p w:rsidR="000A7B31" w:rsidRDefault="000A7B31" w:rsidP="00B16D2D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bCs/>
          <w:sz w:val="20"/>
          <w:szCs w:val="20"/>
        </w:rPr>
      </w:pPr>
      <w:r w:rsidRPr="00B16D2D">
        <w:rPr>
          <w:smallCaps/>
          <w:color w:val="auto"/>
          <w:sz w:val="20"/>
          <w:szCs w:val="20"/>
        </w:rPr>
        <w:t xml:space="preserve">QUALIFICATION    </w:t>
      </w:r>
      <w:r>
        <w:rPr>
          <w:b w:val="0"/>
          <w:smallCap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:rsidR="000A7B31" w:rsidRDefault="000A7B31">
      <w:pPr>
        <w:rPr>
          <w:bCs/>
          <w:sz w:val="20"/>
          <w:szCs w:val="20"/>
        </w:rPr>
      </w:pPr>
    </w:p>
    <w:p w:rsidR="00D272EE" w:rsidRPr="00A61846" w:rsidRDefault="00D272EE" w:rsidP="00100892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A61846">
        <w:rPr>
          <w:color w:val="auto"/>
        </w:rPr>
        <w:t xml:space="preserve">B. </w:t>
      </w:r>
      <w:r w:rsidR="00D855D4" w:rsidRPr="00A61846">
        <w:rPr>
          <w:color w:val="auto"/>
        </w:rPr>
        <w:t>Tech (</w:t>
      </w:r>
      <w:r w:rsidRPr="00A61846">
        <w:rPr>
          <w:color w:val="auto"/>
        </w:rPr>
        <w:t xml:space="preserve">I.T) from Vishveshwarya Institute of Engineering and Technology, Ghaziabad with </w:t>
      </w:r>
      <w:r w:rsidR="00BA5A68" w:rsidRPr="00A61846">
        <w:rPr>
          <w:color w:val="auto"/>
        </w:rPr>
        <w:t>82.1%</w:t>
      </w:r>
      <w:r w:rsidR="000725DE" w:rsidRPr="00A61846">
        <w:rPr>
          <w:color w:val="auto"/>
        </w:rPr>
        <w:t xml:space="preserve"> in 2014</w:t>
      </w:r>
    </w:p>
    <w:p w:rsidR="00D272EE" w:rsidRPr="00A61846" w:rsidRDefault="00D272EE" w:rsidP="00D272EE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A61846">
        <w:rPr>
          <w:color w:val="auto"/>
        </w:rPr>
        <w:t xml:space="preserve">Intermediate </w:t>
      </w:r>
      <w:r w:rsidR="00CD3EB8" w:rsidRPr="00A61846">
        <w:rPr>
          <w:color w:val="auto"/>
        </w:rPr>
        <w:t>from Delhi P</w:t>
      </w:r>
      <w:r w:rsidRPr="00A61846">
        <w:rPr>
          <w:color w:val="auto"/>
        </w:rPr>
        <w:t>ublic School, Yamuna</w:t>
      </w:r>
      <w:r w:rsidR="00E9170E" w:rsidRPr="00A61846">
        <w:rPr>
          <w:color w:val="auto"/>
        </w:rPr>
        <w:t>puram (C.B.S.E board) with 84.7</w:t>
      </w:r>
      <w:r w:rsidRPr="00A61846">
        <w:rPr>
          <w:color w:val="auto"/>
        </w:rPr>
        <w:t xml:space="preserve"> % in 2010.</w:t>
      </w:r>
    </w:p>
    <w:p w:rsidR="00F21039" w:rsidRPr="00A61846" w:rsidRDefault="00CD3EB8" w:rsidP="00100892">
      <w:pPr>
        <w:numPr>
          <w:ilvl w:val="0"/>
          <w:numId w:val="6"/>
        </w:numPr>
        <w:suppressAutoHyphens w:val="0"/>
        <w:spacing w:line="240" w:lineRule="auto"/>
        <w:jc w:val="both"/>
        <w:rPr>
          <w:color w:val="auto"/>
        </w:rPr>
      </w:pPr>
      <w:r w:rsidRPr="00A61846">
        <w:rPr>
          <w:color w:val="auto"/>
        </w:rPr>
        <w:t>High s</w:t>
      </w:r>
      <w:r w:rsidR="00D272EE" w:rsidRPr="00A61846">
        <w:rPr>
          <w:color w:val="auto"/>
        </w:rPr>
        <w:t xml:space="preserve">chool from Khalsa </w:t>
      </w:r>
      <w:r w:rsidR="007F4E4D" w:rsidRPr="00A61846">
        <w:rPr>
          <w:color w:val="auto"/>
        </w:rPr>
        <w:t>Montessori</w:t>
      </w:r>
      <w:r w:rsidR="00D272EE" w:rsidRPr="00A61846">
        <w:rPr>
          <w:color w:val="auto"/>
        </w:rPr>
        <w:t xml:space="preserve"> Senior Secondary School, Bulandshahr (C.B.S.E board) with</w:t>
      </w:r>
    </w:p>
    <w:p w:rsidR="00D272EE" w:rsidRPr="00A61846" w:rsidRDefault="00B2174A" w:rsidP="00F21039">
      <w:pPr>
        <w:suppressAutoHyphens w:val="0"/>
        <w:spacing w:line="240" w:lineRule="auto"/>
        <w:ind w:left="720"/>
        <w:jc w:val="both"/>
        <w:rPr>
          <w:color w:val="auto"/>
        </w:rPr>
      </w:pPr>
      <w:r w:rsidRPr="00A61846">
        <w:rPr>
          <w:color w:val="auto"/>
        </w:rPr>
        <w:t xml:space="preserve"> 86.3</w:t>
      </w:r>
      <w:r w:rsidR="001F0F6F" w:rsidRPr="00A61846">
        <w:rPr>
          <w:color w:val="auto"/>
        </w:rPr>
        <w:t>% in 2008</w:t>
      </w:r>
      <w:r w:rsidR="00D272EE" w:rsidRPr="00A61846">
        <w:rPr>
          <w:color w:val="auto"/>
        </w:rPr>
        <w:t>.</w:t>
      </w:r>
    </w:p>
    <w:p w:rsidR="000A7B31" w:rsidRDefault="000A7B31">
      <w:pPr>
        <w:tabs>
          <w:tab w:val="left" w:pos="2898"/>
          <w:tab w:val="left" w:pos="8838"/>
        </w:tabs>
        <w:spacing w:after="120"/>
        <w:rPr>
          <w:color w:val="auto"/>
          <w:sz w:val="20"/>
          <w:szCs w:val="20"/>
        </w:rPr>
      </w:pPr>
    </w:p>
    <w:p w:rsidR="000A7B31" w:rsidRPr="00B16D2D" w:rsidRDefault="000A7B31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smallCaps/>
          <w:color w:val="auto"/>
          <w:sz w:val="20"/>
          <w:szCs w:val="20"/>
        </w:rPr>
      </w:pPr>
      <w:r w:rsidRPr="00B16D2D">
        <w:rPr>
          <w:smallCaps/>
          <w:color w:val="auto"/>
          <w:sz w:val="20"/>
          <w:szCs w:val="20"/>
        </w:rPr>
        <w:t>PROJECT AND LEARNING EXPERIENCE</w:t>
      </w:r>
    </w:p>
    <w:p w:rsidR="000A7B31" w:rsidRDefault="000A7B31">
      <w:pPr>
        <w:pStyle w:val="BodyText"/>
      </w:pP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6623"/>
      </w:tblGrid>
      <w:tr w:rsidR="000A7B31">
        <w:tc>
          <w:tcPr>
            <w:tcW w:w="27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#1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0A7B31">
            <w:pPr>
              <w:snapToGrid w:val="0"/>
            </w:pPr>
            <w:r>
              <w:rPr>
                <w:sz w:val="20"/>
                <w:szCs w:val="20"/>
              </w:rPr>
              <w:t xml:space="preserve">Client Source </w:t>
            </w:r>
            <w:r w:rsidR="00991A68">
              <w:rPr>
                <w:sz w:val="20"/>
                <w:szCs w:val="20"/>
              </w:rPr>
              <w:t xml:space="preserve"> </w:t>
            </w:r>
          </w:p>
        </w:tc>
      </w:tr>
      <w:tr w:rsidR="000A7B3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0A7B31">
            <w:pPr>
              <w:snapToGrid w:val="0"/>
            </w:pPr>
            <w:r>
              <w:rPr>
                <w:sz w:val="20"/>
                <w:szCs w:val="20"/>
              </w:rPr>
              <w:t>RBC, Canada</w:t>
            </w:r>
          </w:p>
        </w:tc>
      </w:tr>
      <w:tr w:rsidR="000A7B3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A662DF">
            <w:pPr>
              <w:snapToGrid w:val="0"/>
            </w:pPr>
            <w:r>
              <w:rPr>
                <w:sz w:val="20"/>
                <w:szCs w:val="20"/>
              </w:rPr>
              <w:t>July 2015 to April 2016</w:t>
            </w:r>
          </w:p>
        </w:tc>
      </w:tr>
      <w:tr w:rsidR="000A7B3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the Requirements. </w:t>
            </w:r>
          </w:p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</w:t>
            </w:r>
            <w:r w:rsidR="00676415">
              <w:rPr>
                <w:sz w:val="20"/>
                <w:szCs w:val="20"/>
              </w:rPr>
              <w:t>coordinating</w:t>
            </w:r>
            <w:r>
              <w:rPr>
                <w:sz w:val="20"/>
                <w:szCs w:val="20"/>
              </w:rPr>
              <w:t xml:space="preserve"> with BA/Dev. team regarding requirement clarifications.</w:t>
            </w:r>
          </w:p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the scenarios &amp; test cases as per the Requirement.</w:t>
            </w:r>
          </w:p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 preparation/Test Execution.</w:t>
            </w:r>
          </w:p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Smoke, Functional &amp; Regression testing.</w:t>
            </w:r>
          </w:p>
          <w:p w:rsidR="000A7B31" w:rsidRDefault="000A7B31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</w:pPr>
            <w:r>
              <w:rPr>
                <w:sz w:val="20"/>
                <w:szCs w:val="20"/>
              </w:rPr>
              <w:t>Identifying defects, reporting defects and re-testing defects using HPQC.</w:t>
            </w:r>
          </w:p>
        </w:tc>
      </w:tr>
      <w:tr w:rsidR="000A7B31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6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0A7B31">
            <w:pPr>
              <w:snapToGrid w:val="0"/>
            </w:pPr>
            <w:r>
              <w:rPr>
                <w:sz w:val="20"/>
                <w:szCs w:val="20"/>
              </w:rPr>
              <w:t>Tes</w:t>
            </w:r>
            <w:r w:rsidR="006E2B50">
              <w:rPr>
                <w:sz w:val="20"/>
                <w:szCs w:val="20"/>
              </w:rPr>
              <w:t>t Analyst</w:t>
            </w:r>
          </w:p>
        </w:tc>
      </w:tr>
      <w:tr w:rsidR="000A7B31">
        <w:trPr>
          <w:trHeight w:val="368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Line of business of the client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0A7B31">
            <w:pPr>
              <w:pStyle w:val="WW-PlainText"/>
              <w:snapToGrid w:val="0"/>
            </w:pPr>
            <w:r>
              <w:rPr>
                <w:rFonts w:ascii="Calibri" w:hAnsi="Calibri" w:cs="Calibri"/>
                <w:color w:val="000000"/>
                <w:sz w:val="20"/>
              </w:rPr>
              <w:t>Banking and Financial services.</w:t>
            </w:r>
          </w:p>
        </w:tc>
      </w:tr>
      <w:tr w:rsidR="000A7B31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6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5E288B">
            <w:pPr>
              <w:snapToGrid w:val="0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0A7B31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</w:t>
            </w:r>
            <w:r>
              <w:rPr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B31" w:rsidRDefault="000A7B31">
            <w:pPr>
              <w:snapToGrid w:val="0"/>
            </w:pPr>
            <w:r>
              <w:rPr>
                <w:sz w:val="20"/>
                <w:szCs w:val="20"/>
              </w:rPr>
              <w:t>HP QC 10.0</w:t>
            </w:r>
          </w:p>
        </w:tc>
      </w:tr>
      <w:tr w:rsidR="000A7B31" w:rsidTr="003F452D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A7B31" w:rsidRDefault="000A7B31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b/>
                <w:sz w:val="20"/>
                <w:szCs w:val="20"/>
              </w:rPr>
            </w:pP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A7B31" w:rsidRDefault="000A7B31">
            <w:pPr>
              <w:snapToGrid w:val="0"/>
              <w:rPr>
                <w:sz w:val="20"/>
                <w:szCs w:val="20"/>
              </w:rPr>
            </w:pPr>
          </w:p>
        </w:tc>
      </w:tr>
      <w:tr w:rsidR="000129EB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#2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676415" w:rsidP="000129EB">
            <w:pPr>
              <w:snapToGrid w:val="0"/>
            </w:pPr>
            <w:r>
              <w:rPr>
                <w:sz w:val="20"/>
                <w:szCs w:val="20"/>
              </w:rPr>
              <w:t>LUMOS</w:t>
            </w:r>
            <w:r w:rsidR="000129EB">
              <w:rPr>
                <w:sz w:val="20"/>
                <w:szCs w:val="20"/>
              </w:rPr>
              <w:t xml:space="preserve"> </w:t>
            </w:r>
          </w:p>
        </w:tc>
      </w:tr>
      <w:tr w:rsidR="000129EB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B001DD" w:rsidP="000129EB">
            <w:pPr>
              <w:snapToGrid w:val="0"/>
            </w:pPr>
            <w:r>
              <w:rPr>
                <w:sz w:val="20"/>
                <w:szCs w:val="20"/>
              </w:rPr>
              <w:t>Bayer, Germany</w:t>
            </w:r>
          </w:p>
        </w:tc>
      </w:tr>
      <w:tr w:rsidR="000129EB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5262F1" w:rsidP="000129EB">
            <w:pPr>
              <w:snapToGrid w:val="0"/>
            </w:pPr>
            <w:r>
              <w:rPr>
                <w:sz w:val="20"/>
                <w:szCs w:val="20"/>
              </w:rPr>
              <w:t>May 2016</w:t>
            </w:r>
            <w:r w:rsidR="00131E94">
              <w:rPr>
                <w:sz w:val="20"/>
                <w:szCs w:val="20"/>
              </w:rPr>
              <w:t xml:space="preserve"> to Dec 2016</w:t>
            </w:r>
          </w:p>
        </w:tc>
      </w:tr>
      <w:tr w:rsidR="000129EB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44A6E" w:rsidRDefault="00E44A6E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Handled client calls.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the Requirements. 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Co-</w:t>
            </w:r>
            <w:r w:rsidR="005262F1">
              <w:rPr>
                <w:sz w:val="20"/>
                <w:szCs w:val="20"/>
              </w:rPr>
              <w:t>coordinating</w:t>
            </w:r>
            <w:r>
              <w:rPr>
                <w:sz w:val="20"/>
                <w:szCs w:val="20"/>
              </w:rPr>
              <w:t xml:space="preserve"> with BA/Dev. team regarding requirement clarifications.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the scenarios &amp; test cases as per the Requirement.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 preparation/Test Execution.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Smoke, Functional &amp; Regression testing.</w:t>
            </w:r>
          </w:p>
          <w:p w:rsidR="000129EB" w:rsidRDefault="000129EB" w:rsidP="000129EB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</w:pPr>
            <w:r>
              <w:rPr>
                <w:sz w:val="20"/>
                <w:szCs w:val="20"/>
              </w:rPr>
              <w:t>Identifying defects, reporting defects and re-testing defects using HPQC.</w:t>
            </w:r>
          </w:p>
        </w:tc>
      </w:tr>
      <w:tr w:rsidR="000129EB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507D20" w:rsidP="000129EB">
            <w:pPr>
              <w:snapToGrid w:val="0"/>
            </w:pPr>
            <w:r>
              <w:rPr>
                <w:sz w:val="20"/>
                <w:szCs w:val="20"/>
              </w:rPr>
              <w:t>Test Analyst</w:t>
            </w:r>
          </w:p>
        </w:tc>
      </w:tr>
      <w:tr w:rsidR="000129EB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Line of business of the client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2D031C" w:rsidP="000129EB">
            <w:pPr>
              <w:pStyle w:val="WW-PlainText"/>
              <w:snapToGrid w:val="0"/>
            </w:pPr>
            <w:r>
              <w:rPr>
                <w:rFonts w:ascii="Calibri" w:hAnsi="Calibri" w:cs="Calibri"/>
                <w:color w:val="000000"/>
                <w:sz w:val="20"/>
              </w:rPr>
              <w:t>Life Science</w:t>
            </w:r>
          </w:p>
        </w:tc>
      </w:tr>
      <w:tr w:rsidR="000129EB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5E288B" w:rsidP="000129EB">
            <w:pPr>
              <w:snapToGrid w:val="0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0129EB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</w:t>
            </w:r>
            <w:r>
              <w:rPr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9EB" w:rsidRDefault="00BF2252" w:rsidP="000129EB">
            <w:pPr>
              <w:snapToGrid w:val="0"/>
            </w:pPr>
            <w:r>
              <w:t>HP</w:t>
            </w:r>
            <w:r w:rsidR="008101C1">
              <w:t>-ALM</w:t>
            </w:r>
          </w:p>
        </w:tc>
      </w:tr>
      <w:tr w:rsidR="000129EB" w:rsidTr="003F452D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129EB" w:rsidRDefault="000129EB" w:rsidP="000129EB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b/>
                <w:sz w:val="20"/>
                <w:szCs w:val="20"/>
              </w:rPr>
            </w:pP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753EE" w:rsidRDefault="00F753EE" w:rsidP="000129EB">
            <w:pPr>
              <w:snapToGrid w:val="0"/>
              <w:rPr>
                <w:sz w:val="20"/>
                <w:szCs w:val="20"/>
              </w:rPr>
            </w:pPr>
          </w:p>
        </w:tc>
      </w:tr>
      <w:tr w:rsidR="00F753EE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#</w:t>
            </w:r>
            <w:r w:rsidR="00CD075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553E26" w:rsidP="00E2176C">
            <w:pPr>
              <w:snapToGrid w:val="0"/>
            </w:pPr>
            <w:r>
              <w:rPr>
                <w:sz w:val="20"/>
                <w:szCs w:val="20"/>
              </w:rPr>
              <w:t>C2A (New Dollar)</w:t>
            </w:r>
          </w:p>
        </w:tc>
      </w:tr>
      <w:tr w:rsidR="00F753EE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snapToGrid w:val="0"/>
            </w:pPr>
            <w:r>
              <w:rPr>
                <w:sz w:val="20"/>
                <w:szCs w:val="20"/>
              </w:rPr>
              <w:t>Bayer, Germany</w:t>
            </w:r>
          </w:p>
        </w:tc>
      </w:tr>
      <w:tr w:rsidR="00F753EE" w:rsidTr="00CA3595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0521BF" w:rsidP="00E2176C">
            <w:pPr>
              <w:snapToGrid w:val="0"/>
            </w:pPr>
            <w:r>
              <w:rPr>
                <w:sz w:val="20"/>
                <w:szCs w:val="20"/>
              </w:rPr>
              <w:t xml:space="preserve">Dec 2016 to </w:t>
            </w:r>
            <w:r w:rsidR="00CA7AF3">
              <w:rPr>
                <w:sz w:val="20"/>
                <w:szCs w:val="20"/>
              </w:rPr>
              <w:t>Mar 2017</w:t>
            </w:r>
          </w:p>
        </w:tc>
      </w:tr>
      <w:tr w:rsidR="00F753EE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93162" w:rsidRDefault="001515EB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in </w:t>
            </w:r>
            <w:r w:rsidR="00493162">
              <w:rPr>
                <w:sz w:val="20"/>
                <w:szCs w:val="20"/>
              </w:rPr>
              <w:t>Agile methodology.</w:t>
            </w:r>
          </w:p>
          <w:p w:rsidR="00493162" w:rsidRPr="00493162" w:rsidRDefault="00F753EE" w:rsidP="00493162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the Requirements. </w:t>
            </w:r>
          </w:p>
          <w:p w:rsidR="00F753EE" w:rsidRDefault="00F753EE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Co-coordinating with BA/Dev. team regarding requirement clarifications.</w:t>
            </w:r>
          </w:p>
          <w:p w:rsidR="00F753EE" w:rsidRDefault="00F753EE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the scenarios &amp; test cases as per the Requirement.</w:t>
            </w:r>
          </w:p>
          <w:p w:rsidR="00F753EE" w:rsidRDefault="00F753EE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 preparation/Test Execution.</w:t>
            </w:r>
          </w:p>
          <w:p w:rsidR="00F753EE" w:rsidRDefault="00F753EE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Smoke, Functional &amp; Regression testing.</w:t>
            </w:r>
          </w:p>
          <w:p w:rsidR="00F753EE" w:rsidRDefault="00F753EE" w:rsidP="00E2176C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</w:pPr>
            <w:r>
              <w:rPr>
                <w:sz w:val="20"/>
                <w:szCs w:val="20"/>
              </w:rPr>
              <w:t>Identifying defects, reporting defects and re-testing defects using HPQC.</w:t>
            </w:r>
          </w:p>
        </w:tc>
      </w:tr>
      <w:tr w:rsidR="00F753EE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AF788D" w:rsidP="00E2176C">
            <w:pPr>
              <w:snapToGrid w:val="0"/>
            </w:pPr>
            <w:r>
              <w:rPr>
                <w:sz w:val="20"/>
                <w:szCs w:val="20"/>
              </w:rPr>
              <w:t>Test Analyst</w:t>
            </w:r>
          </w:p>
        </w:tc>
      </w:tr>
      <w:tr w:rsidR="00F753EE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Line of business of the client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pStyle w:val="WW-PlainText"/>
              <w:snapToGrid w:val="0"/>
            </w:pPr>
            <w:r>
              <w:rPr>
                <w:rFonts w:ascii="Calibri" w:hAnsi="Calibri" w:cs="Calibri"/>
                <w:color w:val="000000"/>
                <w:sz w:val="20"/>
              </w:rPr>
              <w:t>Life Science</w:t>
            </w:r>
          </w:p>
        </w:tc>
      </w:tr>
      <w:tr w:rsidR="00F753EE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5E288B" w:rsidP="00E2176C">
            <w:pPr>
              <w:snapToGrid w:val="0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F753EE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53EE" w:rsidRDefault="00F753EE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</w:t>
            </w:r>
            <w:r>
              <w:rPr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53EE" w:rsidRDefault="002B44CE" w:rsidP="00E2176C">
            <w:pPr>
              <w:snapToGrid w:val="0"/>
            </w:pPr>
            <w:r w:rsidRPr="00BB654F">
              <w:rPr>
                <w:sz w:val="20"/>
                <w:szCs w:val="20"/>
              </w:rPr>
              <w:t>HP-ALM</w:t>
            </w:r>
          </w:p>
        </w:tc>
      </w:tr>
      <w:tr w:rsidR="00CD0751" w:rsidTr="00855F1C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CD0751" w:rsidRDefault="00CD0751" w:rsidP="00E2176C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b/>
                <w:sz w:val="20"/>
                <w:szCs w:val="20"/>
              </w:rPr>
            </w:pP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D0751" w:rsidRPr="00BB654F" w:rsidRDefault="00CD0751" w:rsidP="00E2176C">
            <w:pPr>
              <w:snapToGrid w:val="0"/>
              <w:rPr>
                <w:sz w:val="20"/>
                <w:szCs w:val="20"/>
              </w:rPr>
            </w:pPr>
          </w:p>
        </w:tc>
      </w:tr>
      <w:tr w:rsidR="00DF5D39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#</w:t>
            </w:r>
            <w:r w:rsidR="002F4A77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2F4A77" w:rsidP="004E1519">
            <w:pPr>
              <w:snapToGrid w:val="0"/>
            </w:pPr>
            <w:r>
              <w:rPr>
                <w:sz w:val="20"/>
                <w:szCs w:val="20"/>
              </w:rPr>
              <w:t>Bayernet</w:t>
            </w:r>
            <w:r w:rsidR="00D744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(Sitecore)</w:t>
            </w:r>
          </w:p>
        </w:tc>
      </w:tr>
      <w:tr w:rsidR="00DF5D39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snapToGrid w:val="0"/>
            </w:pPr>
            <w:r>
              <w:rPr>
                <w:sz w:val="20"/>
                <w:szCs w:val="20"/>
              </w:rPr>
              <w:t>Bayer, Germany</w:t>
            </w:r>
          </w:p>
        </w:tc>
      </w:tr>
      <w:tr w:rsidR="00DF5D39" w:rsidTr="00A21B4A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382835" w:rsidP="004E1519">
            <w:pPr>
              <w:snapToGrid w:val="0"/>
            </w:pPr>
            <w:r>
              <w:rPr>
                <w:sz w:val="20"/>
                <w:szCs w:val="20"/>
              </w:rPr>
              <w:t xml:space="preserve">Apr 2017 </w:t>
            </w:r>
            <w:r w:rsidR="00DF5D39">
              <w:rPr>
                <w:sz w:val="20"/>
                <w:szCs w:val="20"/>
              </w:rPr>
              <w:t xml:space="preserve"> to till now</w:t>
            </w:r>
          </w:p>
        </w:tc>
      </w:tr>
      <w:tr w:rsidR="00DF5D39" w:rsidTr="000C536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5D39" w:rsidRDefault="001F52AD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  <w:r w:rsidR="00DF5D39">
              <w:rPr>
                <w:sz w:val="20"/>
                <w:szCs w:val="20"/>
              </w:rPr>
              <w:t xml:space="preserve"> in </w:t>
            </w:r>
            <w:r w:rsidR="00026121">
              <w:rPr>
                <w:sz w:val="20"/>
                <w:szCs w:val="20"/>
              </w:rPr>
              <w:t>Agile (</w:t>
            </w:r>
            <w:r w:rsidR="00246C03">
              <w:rPr>
                <w:sz w:val="20"/>
                <w:szCs w:val="20"/>
              </w:rPr>
              <w:t>Sprints)</w:t>
            </w:r>
            <w:r w:rsidR="00DF5D39">
              <w:rPr>
                <w:sz w:val="20"/>
                <w:szCs w:val="20"/>
              </w:rPr>
              <w:t xml:space="preserve"> methodology.</w:t>
            </w:r>
          </w:p>
          <w:p w:rsidR="00DF5D39" w:rsidRPr="00493162" w:rsidRDefault="00DF5D39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Analyzing the Requirements. </w:t>
            </w:r>
          </w:p>
          <w:p w:rsidR="00DF5D39" w:rsidRDefault="00DF5D39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Co-coordinating with BA/Dev. team regarding requirement clarifications.</w:t>
            </w:r>
          </w:p>
          <w:p w:rsidR="00DF5D39" w:rsidRDefault="003E7E4C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Preparing the </w:t>
            </w:r>
            <w:r w:rsidR="00DF5D39">
              <w:rPr>
                <w:sz w:val="20"/>
                <w:szCs w:val="20"/>
              </w:rPr>
              <w:t>te</w:t>
            </w:r>
            <w:r>
              <w:rPr>
                <w:sz w:val="20"/>
                <w:szCs w:val="20"/>
              </w:rPr>
              <w:t>st cases as per the Requirement from the User Stories</w:t>
            </w:r>
          </w:p>
          <w:p w:rsidR="00DF5D39" w:rsidRDefault="00DF5D39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 preparation/Test Execution.</w:t>
            </w:r>
          </w:p>
          <w:p w:rsidR="00DF5D39" w:rsidRDefault="00DF5D39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Involved in Smoke, Functional &amp; Regression testing.</w:t>
            </w:r>
          </w:p>
          <w:p w:rsidR="00DF5D39" w:rsidRDefault="00DF5D39" w:rsidP="004E1519">
            <w:pPr>
              <w:pStyle w:val="BodyText2"/>
              <w:numPr>
                <w:ilvl w:val="0"/>
                <w:numId w:val="5"/>
              </w:numPr>
              <w:tabs>
                <w:tab w:val="left" w:pos="432"/>
              </w:tabs>
              <w:suppressAutoHyphens w:val="0"/>
              <w:spacing w:after="0" w:line="240" w:lineRule="auto"/>
              <w:ind w:left="162" w:hanging="90"/>
            </w:pPr>
            <w:r>
              <w:rPr>
                <w:sz w:val="20"/>
                <w:szCs w:val="20"/>
              </w:rPr>
              <w:t xml:space="preserve">Identifying defects, reporting defects and re-testing defects using </w:t>
            </w:r>
            <w:r w:rsidR="001A1AB9">
              <w:rPr>
                <w:sz w:val="20"/>
                <w:szCs w:val="20"/>
              </w:rPr>
              <w:t>JIRA.</w:t>
            </w:r>
          </w:p>
        </w:tc>
      </w:tr>
      <w:tr w:rsidR="00DF5D39" w:rsidTr="000C536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371733" w:rsidP="004E1519">
            <w:pPr>
              <w:snapToGrid w:val="0"/>
            </w:pPr>
            <w:r>
              <w:rPr>
                <w:sz w:val="20"/>
                <w:szCs w:val="20"/>
              </w:rPr>
              <w:t>Test Analyst</w:t>
            </w:r>
          </w:p>
        </w:tc>
      </w:tr>
      <w:tr w:rsidR="00DF5D39" w:rsidTr="000C536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Line of business of the client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pStyle w:val="WW-PlainText"/>
              <w:snapToGrid w:val="0"/>
            </w:pPr>
            <w:r>
              <w:rPr>
                <w:rFonts w:ascii="Calibri" w:hAnsi="Calibri" w:cs="Calibri"/>
                <w:color w:val="000000"/>
                <w:sz w:val="20"/>
              </w:rPr>
              <w:t>Life Science</w:t>
            </w:r>
          </w:p>
        </w:tc>
      </w:tr>
      <w:tr w:rsidR="00DF5D39" w:rsidTr="000C536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snapToGrid w:val="0"/>
            </w:pPr>
            <w:r>
              <w:rPr>
                <w:sz w:val="20"/>
                <w:szCs w:val="20"/>
              </w:rPr>
              <w:t>Windows 7</w:t>
            </w:r>
          </w:p>
        </w:tc>
      </w:tr>
      <w:tr w:rsidR="00DF5D39" w:rsidTr="000C536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D39" w:rsidRDefault="00DF5D39" w:rsidP="004E1519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</w:t>
            </w:r>
            <w:r>
              <w:rPr>
                <w:b/>
                <w:sz w:val="20"/>
                <w:szCs w:val="20"/>
              </w:rPr>
              <w:tab/>
              <w:t xml:space="preserve">  </w:t>
            </w:r>
          </w:p>
        </w:tc>
        <w:tc>
          <w:tcPr>
            <w:tcW w:w="6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D39" w:rsidRDefault="00701274" w:rsidP="004E1519">
            <w:pPr>
              <w:snapToGrid w:val="0"/>
            </w:pPr>
            <w:r>
              <w:rPr>
                <w:sz w:val="20"/>
                <w:szCs w:val="20"/>
              </w:rPr>
              <w:t>JIRA</w:t>
            </w:r>
          </w:p>
        </w:tc>
      </w:tr>
    </w:tbl>
    <w:p w:rsidR="00CD0751" w:rsidRPr="00C324A4" w:rsidRDefault="00CD0751" w:rsidP="00602E58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before="1920" w:line="260" w:lineRule="exact"/>
        <w:rPr>
          <w:smallCaps/>
          <w:color w:val="auto"/>
          <w:sz w:val="20"/>
          <w:szCs w:val="20"/>
        </w:rPr>
      </w:pPr>
      <w:r w:rsidRPr="00C324A4">
        <w:rPr>
          <w:smallCaps/>
          <w:color w:val="auto"/>
          <w:sz w:val="20"/>
          <w:szCs w:val="20"/>
        </w:rPr>
        <w:lastRenderedPageBreak/>
        <w:t xml:space="preserve">training – Attended </w:t>
      </w:r>
      <w:r w:rsidR="004A5D3C" w:rsidRPr="00C324A4">
        <w:rPr>
          <w:smallCaps/>
          <w:color w:val="auto"/>
          <w:sz w:val="20"/>
          <w:szCs w:val="20"/>
        </w:rPr>
        <w:t xml:space="preserve">and </w:t>
      </w:r>
      <w:r w:rsidR="00434D80" w:rsidRPr="00C324A4">
        <w:rPr>
          <w:smallCaps/>
          <w:color w:val="auto"/>
          <w:sz w:val="20"/>
          <w:szCs w:val="20"/>
        </w:rPr>
        <w:t>honors</w:t>
      </w:r>
      <w:r w:rsidR="004A5D3C" w:rsidRPr="00C324A4">
        <w:rPr>
          <w:smallCaps/>
          <w:color w:val="auto"/>
          <w:sz w:val="20"/>
          <w:szCs w:val="20"/>
        </w:rPr>
        <w:t xml:space="preserve"> &amp; Achievements:</w:t>
      </w:r>
    </w:p>
    <w:p w:rsidR="00A03A88" w:rsidRDefault="00A03A88" w:rsidP="00A03A88">
      <w:pPr>
        <w:suppressAutoHyphens w:val="0"/>
        <w:spacing w:line="276" w:lineRule="auto"/>
        <w:ind w:left="720"/>
        <w:rPr>
          <w:color w:val="auto"/>
          <w:sz w:val="20"/>
          <w:szCs w:val="20"/>
        </w:rPr>
      </w:pPr>
    </w:p>
    <w:p w:rsidR="00CD0751" w:rsidRPr="00026DFB" w:rsidRDefault="00CD0751" w:rsidP="008F7A3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 xml:space="preserve">TCS </w:t>
      </w:r>
      <w:bookmarkStart w:id="0" w:name="_GoBack1"/>
      <w:bookmarkStart w:id="1" w:name="_GoBack"/>
      <w:bookmarkEnd w:id="0"/>
      <w:bookmarkEnd w:id="1"/>
      <w:r w:rsidRPr="00026DFB">
        <w:rPr>
          <w:color w:val="auto"/>
        </w:rPr>
        <w:t>int</w:t>
      </w:r>
      <w:r w:rsidR="00B3240F" w:rsidRPr="00026DFB">
        <w:rPr>
          <w:color w:val="auto"/>
        </w:rPr>
        <w:t>ernal Software Testing Training</w:t>
      </w:r>
    </w:p>
    <w:p w:rsidR="00CD0751" w:rsidRPr="00026DFB" w:rsidRDefault="00CD0751" w:rsidP="008F7A3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Completed TCS internal Agile course :Level E0</w:t>
      </w:r>
    </w:p>
    <w:p w:rsidR="00CD0751" w:rsidRPr="00026DFB" w:rsidRDefault="00CD0751" w:rsidP="008F7A3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TCS internal Life Science trainings.</w:t>
      </w:r>
    </w:p>
    <w:p w:rsidR="00F21E3B" w:rsidRPr="00026DFB" w:rsidRDefault="00F21E3B" w:rsidP="00F21E3B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Organized and participated in various account level activities like poster making, ODC decoration etc.</w:t>
      </w:r>
    </w:p>
    <w:p w:rsidR="00F21E3B" w:rsidRPr="00026DFB" w:rsidRDefault="00F21E3B" w:rsidP="00F21E3B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Participated in Go Green competition organized by TCS at involving different accounts and secure 3</w:t>
      </w:r>
      <w:r w:rsidRPr="00026DFB">
        <w:rPr>
          <w:color w:val="auto"/>
          <w:vertAlign w:val="superscript"/>
        </w:rPr>
        <w:t>rd</w:t>
      </w:r>
      <w:r w:rsidRPr="00026DFB">
        <w:rPr>
          <w:color w:val="auto"/>
        </w:rPr>
        <w:t xml:space="preserve"> position</w:t>
      </w:r>
    </w:p>
    <w:p w:rsidR="009A4180" w:rsidRPr="00026DFB" w:rsidRDefault="009A4180" w:rsidP="008F7A3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Volunteer in Technical Fest (GYANAGNI 11)</w:t>
      </w:r>
      <w:r w:rsidR="00550F57" w:rsidRPr="00026DFB">
        <w:rPr>
          <w:color w:val="auto"/>
        </w:rPr>
        <w:t xml:space="preserve"> </w:t>
      </w:r>
      <w:r w:rsidRPr="00026DFB">
        <w:rPr>
          <w:color w:val="auto"/>
        </w:rPr>
        <w:t>at college.</w:t>
      </w:r>
    </w:p>
    <w:p w:rsidR="00161868" w:rsidRPr="00026DFB" w:rsidRDefault="00B0226E" w:rsidP="00AD4A7E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026DFB">
        <w:rPr>
          <w:color w:val="auto"/>
        </w:rPr>
        <w:t>T</w:t>
      </w:r>
      <w:r w:rsidR="003D18F6" w:rsidRPr="00026DFB">
        <w:rPr>
          <w:color w:val="auto"/>
        </w:rPr>
        <w:t>opper of IT 2</w:t>
      </w:r>
      <w:r w:rsidR="003D18F6" w:rsidRPr="00026DFB">
        <w:rPr>
          <w:color w:val="auto"/>
          <w:vertAlign w:val="superscript"/>
        </w:rPr>
        <w:t>nd</w:t>
      </w:r>
      <w:r w:rsidR="00AD4A7E" w:rsidRPr="00026DFB">
        <w:rPr>
          <w:color w:val="auto"/>
        </w:rPr>
        <w:t>, 3</w:t>
      </w:r>
      <w:r w:rsidR="00AD4A7E" w:rsidRPr="00026DFB">
        <w:rPr>
          <w:color w:val="auto"/>
          <w:vertAlign w:val="superscript"/>
        </w:rPr>
        <w:t>rd</w:t>
      </w:r>
      <w:r w:rsidR="00AD4A7E" w:rsidRPr="00026DFB">
        <w:rPr>
          <w:color w:val="auto"/>
        </w:rPr>
        <w:t xml:space="preserve"> and 4</w:t>
      </w:r>
      <w:r w:rsidR="00AD4A7E" w:rsidRPr="00026DFB">
        <w:rPr>
          <w:color w:val="auto"/>
          <w:vertAlign w:val="superscript"/>
        </w:rPr>
        <w:t>th</w:t>
      </w:r>
      <w:r w:rsidR="00AD4A7E" w:rsidRPr="00026DFB">
        <w:rPr>
          <w:color w:val="auto"/>
        </w:rPr>
        <w:t xml:space="preserve"> </w:t>
      </w:r>
      <w:r w:rsidR="003D18F6" w:rsidRPr="00026DFB">
        <w:rPr>
          <w:color w:val="auto"/>
        </w:rPr>
        <w:t>year</w:t>
      </w:r>
      <w:r w:rsidR="00161868" w:rsidRPr="00026DFB">
        <w:rPr>
          <w:color w:val="auto"/>
        </w:rPr>
        <w:t>.</w:t>
      </w:r>
    </w:p>
    <w:p w:rsidR="004957F5" w:rsidRPr="00AD4A7E" w:rsidRDefault="004957F5" w:rsidP="004957F5">
      <w:pPr>
        <w:suppressAutoHyphens w:val="0"/>
        <w:spacing w:line="276" w:lineRule="auto"/>
        <w:ind w:left="720"/>
        <w:rPr>
          <w:color w:val="auto"/>
          <w:sz w:val="20"/>
          <w:szCs w:val="20"/>
        </w:rPr>
      </w:pPr>
    </w:p>
    <w:p w:rsidR="000F360C" w:rsidRPr="004957F5" w:rsidRDefault="00592639" w:rsidP="004957F5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smallCaps/>
          <w:color w:val="auto"/>
          <w:sz w:val="20"/>
          <w:szCs w:val="20"/>
        </w:rPr>
      </w:pPr>
      <w:r w:rsidRPr="004957F5">
        <w:rPr>
          <w:smallCaps/>
          <w:color w:val="auto"/>
          <w:sz w:val="20"/>
          <w:szCs w:val="20"/>
        </w:rPr>
        <w:t>Hobbies:</w:t>
      </w:r>
    </w:p>
    <w:p w:rsidR="001D7FAD" w:rsidRDefault="001D7FAD" w:rsidP="001D7FAD">
      <w:pPr>
        <w:suppressAutoHyphens w:val="0"/>
        <w:spacing w:line="276" w:lineRule="auto"/>
        <w:ind w:left="720"/>
        <w:rPr>
          <w:color w:val="auto"/>
          <w:sz w:val="20"/>
          <w:szCs w:val="20"/>
        </w:rPr>
      </w:pPr>
    </w:p>
    <w:p w:rsidR="008F7A3A" w:rsidRPr="007B600B" w:rsidRDefault="00416043" w:rsidP="008F7A3A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7B600B">
        <w:rPr>
          <w:color w:val="auto"/>
        </w:rPr>
        <w:t>Cooking</w:t>
      </w:r>
    </w:p>
    <w:p w:rsidR="002E5FA1" w:rsidRPr="007B600B" w:rsidRDefault="00694F54" w:rsidP="002E5FA1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7B600B">
        <w:rPr>
          <w:color w:val="auto"/>
        </w:rPr>
        <w:t>Travelling</w:t>
      </w:r>
    </w:p>
    <w:p w:rsidR="002E5FA1" w:rsidRPr="007B600B" w:rsidRDefault="00BC70BF" w:rsidP="002E5FA1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7B600B">
        <w:rPr>
          <w:color w:val="auto"/>
        </w:rPr>
        <w:t>Listening m</w:t>
      </w:r>
      <w:r w:rsidR="001920F2" w:rsidRPr="007B600B">
        <w:rPr>
          <w:color w:val="auto"/>
        </w:rPr>
        <w:t>usic</w:t>
      </w:r>
      <w:r w:rsidR="00E710C2" w:rsidRPr="007B600B">
        <w:rPr>
          <w:color w:val="auto"/>
        </w:rPr>
        <w:t xml:space="preserve"> and Dancing</w:t>
      </w:r>
    </w:p>
    <w:p w:rsidR="00036CD0" w:rsidRPr="007B600B" w:rsidRDefault="006C3F31" w:rsidP="009C79FF">
      <w:pPr>
        <w:numPr>
          <w:ilvl w:val="0"/>
          <w:numId w:val="6"/>
        </w:numPr>
        <w:suppressAutoHyphens w:val="0"/>
        <w:spacing w:line="276" w:lineRule="auto"/>
        <w:rPr>
          <w:color w:val="auto"/>
        </w:rPr>
      </w:pPr>
      <w:r w:rsidRPr="007B600B">
        <w:rPr>
          <w:color w:val="auto"/>
        </w:rPr>
        <w:t>Teaching</w:t>
      </w:r>
    </w:p>
    <w:p w:rsidR="00781DED" w:rsidRPr="009C79FF" w:rsidRDefault="00781DED" w:rsidP="00781DED">
      <w:pPr>
        <w:suppressAutoHyphens w:val="0"/>
        <w:spacing w:line="276" w:lineRule="auto"/>
        <w:ind w:left="720"/>
        <w:rPr>
          <w:color w:val="auto"/>
          <w:sz w:val="20"/>
          <w:szCs w:val="20"/>
        </w:rPr>
      </w:pPr>
    </w:p>
    <w:p w:rsidR="00043963" w:rsidRPr="00781DED" w:rsidRDefault="00043963" w:rsidP="00781DED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smallCaps/>
          <w:color w:val="auto"/>
          <w:sz w:val="20"/>
          <w:szCs w:val="20"/>
        </w:rPr>
      </w:pPr>
      <w:r w:rsidRPr="00781DED">
        <w:rPr>
          <w:smallCaps/>
          <w:color w:val="auto"/>
          <w:sz w:val="20"/>
          <w:szCs w:val="20"/>
        </w:rPr>
        <w:t>Personal Information:</w:t>
      </w:r>
    </w:p>
    <w:p w:rsidR="004A5BE2" w:rsidRDefault="004A5BE2" w:rsidP="0096775C"/>
    <w:p w:rsidR="0096775C" w:rsidRDefault="0096775C" w:rsidP="0096775C">
      <w:r>
        <w:t>Name:                                     Shweta Sharma</w:t>
      </w:r>
    </w:p>
    <w:p w:rsidR="0096775C" w:rsidRDefault="0096775C" w:rsidP="0096775C">
      <w:r>
        <w:t>Date of Birth:                         10/08/1992</w:t>
      </w:r>
    </w:p>
    <w:p w:rsidR="0096775C" w:rsidRDefault="0096775C" w:rsidP="0096775C">
      <w:r>
        <w:t>Mother’s Name:                    Mrs. Bimlesh Sharma</w:t>
      </w:r>
    </w:p>
    <w:p w:rsidR="0096775C" w:rsidRDefault="0096775C" w:rsidP="0096775C">
      <w:r>
        <w:t>Father’s Name:                      Mr. Vipin Kumar Parashar</w:t>
      </w:r>
    </w:p>
    <w:p w:rsidR="00DB13DC" w:rsidRDefault="0096775C" w:rsidP="0096775C">
      <w:r>
        <w:t>Languages</w:t>
      </w:r>
      <w:r w:rsidR="0010378B">
        <w:t xml:space="preserve"> Known:                English and </w:t>
      </w:r>
      <w:r>
        <w:t xml:space="preserve">Hindi </w:t>
      </w:r>
    </w:p>
    <w:p w:rsidR="00781DED" w:rsidRDefault="00781DED" w:rsidP="0096775C"/>
    <w:p w:rsidR="00DB13DC" w:rsidRPr="00781DED" w:rsidRDefault="00FA1DAB" w:rsidP="00781DED">
      <w:pPr>
        <w:pStyle w:val="Heading2"/>
        <w:numPr>
          <w:ilvl w:val="1"/>
          <w:numId w:val="2"/>
        </w:numPr>
        <w:pBdr>
          <w:top w:val="double" w:sz="40" w:space="1" w:color="000000"/>
          <w:bottom w:val="double" w:sz="40" w:space="1" w:color="000000"/>
        </w:pBdr>
        <w:shd w:val="clear" w:color="auto" w:fill="DCDCDC"/>
        <w:spacing w:line="260" w:lineRule="exact"/>
        <w:rPr>
          <w:smallCaps/>
          <w:color w:val="auto"/>
          <w:sz w:val="20"/>
          <w:szCs w:val="20"/>
        </w:rPr>
      </w:pPr>
      <w:r w:rsidRPr="00781DED">
        <w:rPr>
          <w:smallCaps/>
          <w:color w:val="auto"/>
          <w:sz w:val="20"/>
          <w:szCs w:val="20"/>
        </w:rPr>
        <w:t>Declaration:</w:t>
      </w:r>
    </w:p>
    <w:p w:rsidR="00C02165" w:rsidRDefault="00C02165" w:rsidP="00C02165"/>
    <w:p w:rsidR="00C02165" w:rsidRDefault="00C02165" w:rsidP="00C02165">
      <w:r>
        <w:t>I do hereby declare that the particulars of information and facts stated herein above are true, correct and complete to the best of my knowledge and belief.</w:t>
      </w:r>
    </w:p>
    <w:p w:rsidR="00A21D7F" w:rsidRDefault="00A21D7F" w:rsidP="00C02165"/>
    <w:p w:rsidR="00460FAD" w:rsidRPr="00FA1DAB" w:rsidRDefault="00460FAD" w:rsidP="00460FAD">
      <w:pPr>
        <w:pStyle w:val="BodyText"/>
      </w:pPr>
      <w:r>
        <w:rPr>
          <w:b/>
          <w:sz w:val="28"/>
          <w:szCs w:val="28"/>
          <w:lang w:val="fr-FR"/>
        </w:rPr>
        <w:t xml:space="preserve">Place: Noida      </w:t>
      </w:r>
      <w:r>
        <w:rPr>
          <w:b/>
          <w:sz w:val="28"/>
          <w:szCs w:val="28"/>
          <w:lang w:val="fr-FR"/>
        </w:rPr>
        <w:tab/>
        <w:t xml:space="preserve">                                                       </w:t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  <w:t>SHWETA SHARMA</w:t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</w:p>
    <w:p w:rsidR="00A21D7F" w:rsidRDefault="00A21D7F" w:rsidP="00C02165"/>
    <w:p w:rsidR="00CD0751" w:rsidRPr="00FB26EE" w:rsidRDefault="0064577B" w:rsidP="00FB26EE">
      <w:pPr>
        <w:pStyle w:val="BodyText"/>
      </w:pPr>
      <w:r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</w:r>
      <w:r w:rsidR="00C02165">
        <w:rPr>
          <w:b/>
          <w:sz w:val="28"/>
          <w:szCs w:val="28"/>
          <w:lang w:val="fr-FR"/>
        </w:rPr>
        <w:tab/>
        <w:t xml:space="preserve"> </w:t>
      </w:r>
    </w:p>
    <w:sectPr w:rsidR="00CD0751" w:rsidRPr="00FB26EE" w:rsidSect="00FC0B7D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b w:val="0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b w:val="0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b w:val="0"/>
        <w:color w:val="auto"/>
        <w:sz w:val="16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b w:val="0"/>
        <w:color w:val="auto"/>
        <w:sz w:val="16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b w:val="0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6">
    <w:nsid w:val="00000007"/>
    <w:multiLevelType w:val="multilevel"/>
    <w:tmpl w:val="00000007"/>
    <w:name w:val="WW8Num3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>
    <w:nsid w:val="09441A62"/>
    <w:multiLevelType w:val="multilevel"/>
    <w:tmpl w:val="A5B0E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FA1426A"/>
    <w:multiLevelType w:val="multilevel"/>
    <w:tmpl w:val="4DBA3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8088E"/>
    <w:rsid w:val="000047E2"/>
    <w:rsid w:val="000129EB"/>
    <w:rsid w:val="00012DCE"/>
    <w:rsid w:val="00023553"/>
    <w:rsid w:val="00026121"/>
    <w:rsid w:val="00026DFB"/>
    <w:rsid w:val="00032875"/>
    <w:rsid w:val="00036CD0"/>
    <w:rsid w:val="00043963"/>
    <w:rsid w:val="000521BF"/>
    <w:rsid w:val="00063D76"/>
    <w:rsid w:val="00066DA2"/>
    <w:rsid w:val="000725DE"/>
    <w:rsid w:val="00084F33"/>
    <w:rsid w:val="00086829"/>
    <w:rsid w:val="000A7B31"/>
    <w:rsid w:val="000C0BAE"/>
    <w:rsid w:val="000D24D3"/>
    <w:rsid w:val="000E2E02"/>
    <w:rsid w:val="000F360C"/>
    <w:rsid w:val="000F70AE"/>
    <w:rsid w:val="00100892"/>
    <w:rsid w:val="001024D4"/>
    <w:rsid w:val="00103615"/>
    <w:rsid w:val="0010378B"/>
    <w:rsid w:val="00131E94"/>
    <w:rsid w:val="00137F5C"/>
    <w:rsid w:val="00140C42"/>
    <w:rsid w:val="001515EB"/>
    <w:rsid w:val="00161868"/>
    <w:rsid w:val="001747CA"/>
    <w:rsid w:val="001920F2"/>
    <w:rsid w:val="00197857"/>
    <w:rsid w:val="001A1AB9"/>
    <w:rsid w:val="001D7FAD"/>
    <w:rsid w:val="001F0F6F"/>
    <w:rsid w:val="001F52AD"/>
    <w:rsid w:val="0020462C"/>
    <w:rsid w:val="00205AA7"/>
    <w:rsid w:val="002112CB"/>
    <w:rsid w:val="0021352A"/>
    <w:rsid w:val="002252DB"/>
    <w:rsid w:val="00233220"/>
    <w:rsid w:val="0023333A"/>
    <w:rsid w:val="00246C03"/>
    <w:rsid w:val="00253570"/>
    <w:rsid w:val="00253E56"/>
    <w:rsid w:val="00270013"/>
    <w:rsid w:val="00283728"/>
    <w:rsid w:val="002837ED"/>
    <w:rsid w:val="00284530"/>
    <w:rsid w:val="002846AF"/>
    <w:rsid w:val="00284D41"/>
    <w:rsid w:val="002961B9"/>
    <w:rsid w:val="002B002F"/>
    <w:rsid w:val="002B44CE"/>
    <w:rsid w:val="002C103F"/>
    <w:rsid w:val="002D031C"/>
    <w:rsid w:val="002E5FA1"/>
    <w:rsid w:val="002F4A77"/>
    <w:rsid w:val="002F6527"/>
    <w:rsid w:val="002F7466"/>
    <w:rsid w:val="0031059B"/>
    <w:rsid w:val="00330030"/>
    <w:rsid w:val="003313D9"/>
    <w:rsid w:val="00333E10"/>
    <w:rsid w:val="00362FB4"/>
    <w:rsid w:val="00367EDD"/>
    <w:rsid w:val="00371733"/>
    <w:rsid w:val="00382835"/>
    <w:rsid w:val="003855D6"/>
    <w:rsid w:val="00396C34"/>
    <w:rsid w:val="003A773B"/>
    <w:rsid w:val="003D18F6"/>
    <w:rsid w:val="003E7E4C"/>
    <w:rsid w:val="003F0F28"/>
    <w:rsid w:val="003F452D"/>
    <w:rsid w:val="00416043"/>
    <w:rsid w:val="00427502"/>
    <w:rsid w:val="00434D80"/>
    <w:rsid w:val="00460FAD"/>
    <w:rsid w:val="00475B7F"/>
    <w:rsid w:val="00493162"/>
    <w:rsid w:val="00493C78"/>
    <w:rsid w:val="004957F5"/>
    <w:rsid w:val="004A076D"/>
    <w:rsid w:val="004A3416"/>
    <w:rsid w:val="004A45CC"/>
    <w:rsid w:val="004A5BE2"/>
    <w:rsid w:val="004A5D3C"/>
    <w:rsid w:val="004B6C95"/>
    <w:rsid w:val="004C1722"/>
    <w:rsid w:val="004C2383"/>
    <w:rsid w:val="004D2996"/>
    <w:rsid w:val="004E0DD6"/>
    <w:rsid w:val="004E5596"/>
    <w:rsid w:val="004F76FF"/>
    <w:rsid w:val="0050534F"/>
    <w:rsid w:val="00507D20"/>
    <w:rsid w:val="005262F1"/>
    <w:rsid w:val="005330EA"/>
    <w:rsid w:val="005454B5"/>
    <w:rsid w:val="00550F57"/>
    <w:rsid w:val="00553E26"/>
    <w:rsid w:val="00571178"/>
    <w:rsid w:val="005849E0"/>
    <w:rsid w:val="00592639"/>
    <w:rsid w:val="0059465F"/>
    <w:rsid w:val="00597A61"/>
    <w:rsid w:val="005C5DB5"/>
    <w:rsid w:val="005D4EC9"/>
    <w:rsid w:val="005E288B"/>
    <w:rsid w:val="00602E58"/>
    <w:rsid w:val="006174AA"/>
    <w:rsid w:val="00632AE6"/>
    <w:rsid w:val="0064577B"/>
    <w:rsid w:val="00673BBA"/>
    <w:rsid w:val="00676415"/>
    <w:rsid w:val="00694F54"/>
    <w:rsid w:val="006A7D79"/>
    <w:rsid w:val="006C3F31"/>
    <w:rsid w:val="006D46C3"/>
    <w:rsid w:val="006E19C8"/>
    <w:rsid w:val="006E2B50"/>
    <w:rsid w:val="00701274"/>
    <w:rsid w:val="007145E5"/>
    <w:rsid w:val="00734735"/>
    <w:rsid w:val="00746EAC"/>
    <w:rsid w:val="007754B4"/>
    <w:rsid w:val="00781DED"/>
    <w:rsid w:val="00790B50"/>
    <w:rsid w:val="0079129F"/>
    <w:rsid w:val="007B600B"/>
    <w:rsid w:val="007D016E"/>
    <w:rsid w:val="007D60C1"/>
    <w:rsid w:val="007E3ABE"/>
    <w:rsid w:val="007F3E45"/>
    <w:rsid w:val="007F4E4D"/>
    <w:rsid w:val="008101C1"/>
    <w:rsid w:val="008146B7"/>
    <w:rsid w:val="008301B4"/>
    <w:rsid w:val="00847E1E"/>
    <w:rsid w:val="00855F1C"/>
    <w:rsid w:val="00874233"/>
    <w:rsid w:val="00882C3D"/>
    <w:rsid w:val="00887659"/>
    <w:rsid w:val="00895453"/>
    <w:rsid w:val="008F026F"/>
    <w:rsid w:val="008F7A3A"/>
    <w:rsid w:val="008F7D1E"/>
    <w:rsid w:val="00912723"/>
    <w:rsid w:val="00924610"/>
    <w:rsid w:val="00947B4C"/>
    <w:rsid w:val="00950D0D"/>
    <w:rsid w:val="0095267D"/>
    <w:rsid w:val="009654BA"/>
    <w:rsid w:val="0096775C"/>
    <w:rsid w:val="0098088E"/>
    <w:rsid w:val="00991A68"/>
    <w:rsid w:val="009A4180"/>
    <w:rsid w:val="009B44A3"/>
    <w:rsid w:val="009C79FF"/>
    <w:rsid w:val="009F1095"/>
    <w:rsid w:val="00A03A88"/>
    <w:rsid w:val="00A21D7F"/>
    <w:rsid w:val="00A36D74"/>
    <w:rsid w:val="00A54E6F"/>
    <w:rsid w:val="00A60297"/>
    <w:rsid w:val="00A61846"/>
    <w:rsid w:val="00A662DF"/>
    <w:rsid w:val="00A67EC9"/>
    <w:rsid w:val="00A716C2"/>
    <w:rsid w:val="00A77A30"/>
    <w:rsid w:val="00AA1007"/>
    <w:rsid w:val="00AA78C2"/>
    <w:rsid w:val="00AD1B43"/>
    <w:rsid w:val="00AD4A7E"/>
    <w:rsid w:val="00AE103F"/>
    <w:rsid w:val="00AF4605"/>
    <w:rsid w:val="00AF788D"/>
    <w:rsid w:val="00B001DD"/>
    <w:rsid w:val="00B0226E"/>
    <w:rsid w:val="00B16D2D"/>
    <w:rsid w:val="00B2174A"/>
    <w:rsid w:val="00B3240F"/>
    <w:rsid w:val="00B34D43"/>
    <w:rsid w:val="00B44104"/>
    <w:rsid w:val="00B82FF9"/>
    <w:rsid w:val="00B849A5"/>
    <w:rsid w:val="00BA5A68"/>
    <w:rsid w:val="00BB654F"/>
    <w:rsid w:val="00BC70BF"/>
    <w:rsid w:val="00BD0FDC"/>
    <w:rsid w:val="00BF2252"/>
    <w:rsid w:val="00C01B7A"/>
    <w:rsid w:val="00C02165"/>
    <w:rsid w:val="00C2628C"/>
    <w:rsid w:val="00C274E7"/>
    <w:rsid w:val="00C324A4"/>
    <w:rsid w:val="00C654DB"/>
    <w:rsid w:val="00C73172"/>
    <w:rsid w:val="00C731CB"/>
    <w:rsid w:val="00C87CC5"/>
    <w:rsid w:val="00CA0426"/>
    <w:rsid w:val="00CA3595"/>
    <w:rsid w:val="00CA5337"/>
    <w:rsid w:val="00CA7AF3"/>
    <w:rsid w:val="00CB54F4"/>
    <w:rsid w:val="00CD0751"/>
    <w:rsid w:val="00CD3EB8"/>
    <w:rsid w:val="00CE121A"/>
    <w:rsid w:val="00D10148"/>
    <w:rsid w:val="00D23EB8"/>
    <w:rsid w:val="00D272EE"/>
    <w:rsid w:val="00D348D4"/>
    <w:rsid w:val="00D41F72"/>
    <w:rsid w:val="00D535FF"/>
    <w:rsid w:val="00D54D2C"/>
    <w:rsid w:val="00D744B5"/>
    <w:rsid w:val="00D855D4"/>
    <w:rsid w:val="00D8733B"/>
    <w:rsid w:val="00DA0657"/>
    <w:rsid w:val="00DB13DC"/>
    <w:rsid w:val="00DD2DF9"/>
    <w:rsid w:val="00DE19AE"/>
    <w:rsid w:val="00DE63CA"/>
    <w:rsid w:val="00DF5D39"/>
    <w:rsid w:val="00E26712"/>
    <w:rsid w:val="00E36F21"/>
    <w:rsid w:val="00E42476"/>
    <w:rsid w:val="00E44A6E"/>
    <w:rsid w:val="00E70E14"/>
    <w:rsid w:val="00E710C2"/>
    <w:rsid w:val="00E9170E"/>
    <w:rsid w:val="00EA0611"/>
    <w:rsid w:val="00EA44E3"/>
    <w:rsid w:val="00EC1BB5"/>
    <w:rsid w:val="00F00242"/>
    <w:rsid w:val="00F06B1F"/>
    <w:rsid w:val="00F21012"/>
    <w:rsid w:val="00F21039"/>
    <w:rsid w:val="00F21E3B"/>
    <w:rsid w:val="00F328BA"/>
    <w:rsid w:val="00F453DB"/>
    <w:rsid w:val="00F55ACF"/>
    <w:rsid w:val="00F566FF"/>
    <w:rsid w:val="00F63599"/>
    <w:rsid w:val="00F65466"/>
    <w:rsid w:val="00F753EE"/>
    <w:rsid w:val="00F8369B"/>
    <w:rsid w:val="00FA1DAB"/>
    <w:rsid w:val="00FA48C2"/>
    <w:rsid w:val="00FA5F93"/>
    <w:rsid w:val="00FB0288"/>
    <w:rsid w:val="00FB26EE"/>
    <w:rsid w:val="00FB319B"/>
    <w:rsid w:val="00FC0B7D"/>
    <w:rsid w:val="00FC42C6"/>
    <w:rsid w:val="00FF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B7D"/>
    <w:pPr>
      <w:suppressAutoHyphens/>
      <w:spacing w:line="100" w:lineRule="atLeast"/>
    </w:pPr>
    <w:rPr>
      <w:rFonts w:ascii="Calibri" w:hAnsi="Calibri" w:cs="Calibri"/>
      <w:color w:val="000000"/>
      <w:kern w:val="1"/>
      <w:sz w:val="22"/>
      <w:szCs w:val="22"/>
      <w:lang w:eastAsia="ar-SA"/>
    </w:rPr>
  </w:style>
  <w:style w:type="paragraph" w:styleId="Heading2">
    <w:name w:val="heading 2"/>
    <w:basedOn w:val="Normal"/>
    <w:next w:val="BodyText"/>
    <w:qFormat/>
    <w:rsid w:val="00FC0B7D"/>
    <w:pPr>
      <w:keepNext/>
      <w:tabs>
        <w:tab w:val="num" w:pos="1440"/>
      </w:tabs>
      <w:ind w:left="1440" w:hanging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C0B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FC0B7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C0B7D"/>
    <w:rPr>
      <w:rFonts w:ascii="Wingdings" w:hAnsi="Wingdings" w:cs="Wingdings"/>
    </w:rPr>
  </w:style>
  <w:style w:type="character" w:customStyle="1" w:styleId="WW8Num2z0">
    <w:name w:val="WW8Num2z0"/>
    <w:rsid w:val="00FC0B7D"/>
    <w:rPr>
      <w:rFonts w:ascii="Wingdings" w:hAnsi="Wingdings" w:cs="Wingdings"/>
      <w:b w:val="0"/>
      <w:color w:val="auto"/>
      <w:sz w:val="16"/>
    </w:rPr>
  </w:style>
  <w:style w:type="character" w:customStyle="1" w:styleId="WW8Num2z1">
    <w:name w:val="WW8Num2z1"/>
    <w:rsid w:val="00FC0B7D"/>
    <w:rPr>
      <w:rFonts w:ascii="Courier New" w:hAnsi="Courier New" w:cs="Courier New"/>
    </w:rPr>
  </w:style>
  <w:style w:type="character" w:customStyle="1" w:styleId="WW8Num2z3">
    <w:name w:val="WW8Num2z3"/>
    <w:rsid w:val="00FC0B7D"/>
    <w:rPr>
      <w:rFonts w:ascii="Symbol" w:hAnsi="Symbol" w:cs="Symbol"/>
    </w:rPr>
  </w:style>
  <w:style w:type="character" w:customStyle="1" w:styleId="WW8Num3z0">
    <w:name w:val="WW8Num3z0"/>
    <w:rsid w:val="00FC0B7D"/>
    <w:rPr>
      <w:rFonts w:ascii="Wingdings" w:hAnsi="Wingdings" w:cs="Wingdings"/>
    </w:rPr>
  </w:style>
  <w:style w:type="character" w:customStyle="1" w:styleId="WW8Num3z1">
    <w:name w:val="WW8Num3z1"/>
    <w:rsid w:val="00FC0B7D"/>
    <w:rPr>
      <w:rFonts w:ascii="Courier New" w:hAnsi="Courier New" w:cs="Courier New"/>
    </w:rPr>
  </w:style>
  <w:style w:type="character" w:customStyle="1" w:styleId="WW8Num3z2">
    <w:name w:val="WW8Num3z2"/>
    <w:rsid w:val="00FC0B7D"/>
  </w:style>
  <w:style w:type="character" w:customStyle="1" w:styleId="WW8Num3z3">
    <w:name w:val="WW8Num3z3"/>
    <w:rsid w:val="00FC0B7D"/>
    <w:rPr>
      <w:rFonts w:ascii="Symbol" w:hAnsi="Symbol" w:cs="Symbol"/>
    </w:rPr>
  </w:style>
  <w:style w:type="character" w:customStyle="1" w:styleId="WW8Num3z4">
    <w:name w:val="WW8Num3z4"/>
    <w:rsid w:val="00FC0B7D"/>
  </w:style>
  <w:style w:type="character" w:customStyle="1" w:styleId="WW8Num3z5">
    <w:name w:val="WW8Num3z5"/>
    <w:rsid w:val="00FC0B7D"/>
  </w:style>
  <w:style w:type="character" w:customStyle="1" w:styleId="WW8Num3z6">
    <w:name w:val="WW8Num3z6"/>
    <w:rsid w:val="00FC0B7D"/>
  </w:style>
  <w:style w:type="character" w:customStyle="1" w:styleId="WW8Num3z7">
    <w:name w:val="WW8Num3z7"/>
    <w:rsid w:val="00FC0B7D"/>
  </w:style>
  <w:style w:type="character" w:customStyle="1" w:styleId="WW8Num3z8">
    <w:name w:val="WW8Num3z8"/>
    <w:rsid w:val="00FC0B7D"/>
  </w:style>
  <w:style w:type="character" w:customStyle="1" w:styleId="WW8Num4z0">
    <w:name w:val="WW8Num4z0"/>
    <w:rsid w:val="00FC0B7D"/>
    <w:rPr>
      <w:rFonts w:ascii="Wingdings" w:hAnsi="Wingdings" w:cs="Wingdings"/>
      <w:b w:val="0"/>
      <w:color w:val="auto"/>
      <w:sz w:val="16"/>
    </w:rPr>
  </w:style>
  <w:style w:type="character" w:customStyle="1" w:styleId="WW8Num5z0">
    <w:name w:val="WW8Num5z0"/>
    <w:rsid w:val="00FC0B7D"/>
    <w:rPr>
      <w:rFonts w:ascii="Wingdings" w:hAnsi="Wingdings" w:cs="Wingdings"/>
      <w:b w:val="0"/>
      <w:color w:val="auto"/>
      <w:sz w:val="16"/>
      <w:szCs w:val="20"/>
    </w:rPr>
  </w:style>
  <w:style w:type="character" w:customStyle="1" w:styleId="WW8Num5z1">
    <w:name w:val="WW8Num5z1"/>
    <w:rsid w:val="00FC0B7D"/>
    <w:rPr>
      <w:rFonts w:ascii="Courier New" w:hAnsi="Courier New" w:cs="Courier New"/>
    </w:rPr>
  </w:style>
  <w:style w:type="character" w:customStyle="1" w:styleId="WW8Num5z2">
    <w:name w:val="WW8Num5z2"/>
    <w:rsid w:val="00FC0B7D"/>
    <w:rPr>
      <w:rFonts w:ascii="Wingdings" w:hAnsi="Wingdings" w:cs="Wingdings"/>
    </w:rPr>
  </w:style>
  <w:style w:type="character" w:customStyle="1" w:styleId="WW8Num5z3">
    <w:name w:val="WW8Num5z3"/>
    <w:rsid w:val="00FC0B7D"/>
    <w:rPr>
      <w:rFonts w:ascii="Symbol" w:hAnsi="Symbol" w:cs="Symbol"/>
    </w:rPr>
  </w:style>
  <w:style w:type="character" w:customStyle="1" w:styleId="WW8Num6z0">
    <w:name w:val="WW8Num6z0"/>
    <w:rsid w:val="00FC0B7D"/>
    <w:rPr>
      <w:rFonts w:ascii="Wingdings" w:hAnsi="Wingdings" w:cs="Wingdings"/>
    </w:rPr>
  </w:style>
  <w:style w:type="character" w:customStyle="1" w:styleId="WW8Num6z1">
    <w:name w:val="WW8Num6z1"/>
    <w:rsid w:val="00FC0B7D"/>
    <w:rPr>
      <w:rFonts w:ascii="Courier New" w:hAnsi="Courier New" w:cs="Courier New"/>
    </w:rPr>
  </w:style>
  <w:style w:type="character" w:customStyle="1" w:styleId="WW8Num6z2">
    <w:name w:val="WW8Num6z2"/>
    <w:rsid w:val="00FC0B7D"/>
  </w:style>
  <w:style w:type="character" w:customStyle="1" w:styleId="WW8Num6z3">
    <w:name w:val="WW8Num6z3"/>
    <w:rsid w:val="00FC0B7D"/>
    <w:rPr>
      <w:rFonts w:ascii="Symbol" w:hAnsi="Symbol" w:cs="Symbol"/>
    </w:rPr>
  </w:style>
  <w:style w:type="character" w:customStyle="1" w:styleId="WW8Num6z4">
    <w:name w:val="WW8Num6z4"/>
    <w:rsid w:val="00FC0B7D"/>
  </w:style>
  <w:style w:type="character" w:customStyle="1" w:styleId="WW8Num6z5">
    <w:name w:val="WW8Num6z5"/>
    <w:rsid w:val="00FC0B7D"/>
  </w:style>
  <w:style w:type="character" w:customStyle="1" w:styleId="WW8Num6z6">
    <w:name w:val="WW8Num6z6"/>
    <w:rsid w:val="00FC0B7D"/>
  </w:style>
  <w:style w:type="character" w:customStyle="1" w:styleId="WW8Num6z7">
    <w:name w:val="WW8Num6z7"/>
    <w:rsid w:val="00FC0B7D"/>
  </w:style>
  <w:style w:type="character" w:customStyle="1" w:styleId="WW8Num6z8">
    <w:name w:val="WW8Num6z8"/>
    <w:rsid w:val="00FC0B7D"/>
  </w:style>
  <w:style w:type="character" w:customStyle="1" w:styleId="WW8Num7z0">
    <w:name w:val="WW8Num7z0"/>
    <w:rsid w:val="00FC0B7D"/>
    <w:rPr>
      <w:rFonts w:ascii="Wingdings" w:hAnsi="Wingdings" w:cs="Wingdings"/>
      <w:b w:val="0"/>
      <w:color w:val="auto"/>
      <w:sz w:val="16"/>
    </w:rPr>
  </w:style>
  <w:style w:type="character" w:customStyle="1" w:styleId="WW8Num8z0">
    <w:name w:val="WW8Num8z0"/>
    <w:rsid w:val="00FC0B7D"/>
    <w:rPr>
      <w:rFonts w:ascii="Arial" w:eastAsia="Times New Roman" w:hAnsi="Arial" w:cs="Arial"/>
      <w:b w:val="0"/>
    </w:rPr>
  </w:style>
  <w:style w:type="character" w:customStyle="1" w:styleId="WW8Num9z0">
    <w:name w:val="WW8Num9z0"/>
    <w:rsid w:val="00FC0B7D"/>
    <w:rPr>
      <w:rFonts w:ascii="Wingdings" w:hAnsi="Wingdings" w:cs="Wingdings"/>
    </w:rPr>
  </w:style>
  <w:style w:type="character" w:customStyle="1" w:styleId="WW8Num10z0">
    <w:name w:val="WW8Num10z0"/>
    <w:rsid w:val="00FC0B7D"/>
    <w:rPr>
      <w:rFonts w:ascii="Wingdings" w:hAnsi="Wingdings" w:cs="Wingdings"/>
    </w:rPr>
  </w:style>
  <w:style w:type="character" w:customStyle="1" w:styleId="WW8Num11z0">
    <w:name w:val="WW8Num11z0"/>
    <w:rsid w:val="00FC0B7D"/>
    <w:rPr>
      <w:rFonts w:ascii="Wingdings" w:hAnsi="Wingdings" w:cs="Wingdings"/>
    </w:rPr>
  </w:style>
  <w:style w:type="character" w:customStyle="1" w:styleId="WW8Num12z0">
    <w:name w:val="WW8Num12z0"/>
    <w:rsid w:val="00FC0B7D"/>
    <w:rPr>
      <w:rFonts w:ascii="Wingdings" w:hAnsi="Wingdings" w:cs="Wingdings"/>
    </w:rPr>
  </w:style>
  <w:style w:type="character" w:customStyle="1" w:styleId="WW8Num13z0">
    <w:name w:val="WW8Num13z0"/>
    <w:rsid w:val="00FC0B7D"/>
    <w:rPr>
      <w:rFonts w:ascii="Symbol" w:hAnsi="Symbol" w:cs="Symbol" w:hint="default"/>
    </w:rPr>
  </w:style>
  <w:style w:type="character" w:customStyle="1" w:styleId="WW8Num13z1">
    <w:name w:val="WW8Num13z1"/>
    <w:rsid w:val="00FC0B7D"/>
    <w:rPr>
      <w:rFonts w:ascii="Courier New" w:hAnsi="Courier New" w:cs="Courier New" w:hint="default"/>
    </w:rPr>
  </w:style>
  <w:style w:type="character" w:customStyle="1" w:styleId="WW8Num13z2">
    <w:name w:val="WW8Num13z2"/>
    <w:rsid w:val="00FC0B7D"/>
    <w:rPr>
      <w:rFonts w:ascii="Wingdings" w:hAnsi="Wingdings" w:cs="Wingdings" w:hint="default"/>
    </w:rPr>
  </w:style>
  <w:style w:type="character" w:customStyle="1" w:styleId="WW8Num14z0">
    <w:name w:val="WW8Num14z0"/>
    <w:rsid w:val="00FC0B7D"/>
    <w:rPr>
      <w:rFonts w:ascii="Symbol" w:hAnsi="Symbol" w:cs="Symbol" w:hint="default"/>
    </w:rPr>
  </w:style>
  <w:style w:type="character" w:customStyle="1" w:styleId="WW8Num14z1">
    <w:name w:val="WW8Num14z1"/>
    <w:rsid w:val="00FC0B7D"/>
    <w:rPr>
      <w:rFonts w:ascii="Courier New" w:hAnsi="Courier New" w:cs="Courier New" w:hint="default"/>
    </w:rPr>
  </w:style>
  <w:style w:type="character" w:customStyle="1" w:styleId="WW8Num14z2">
    <w:name w:val="WW8Num14z2"/>
    <w:rsid w:val="00FC0B7D"/>
    <w:rPr>
      <w:rFonts w:ascii="Wingdings" w:hAnsi="Wingdings" w:cs="Wingdings" w:hint="default"/>
    </w:rPr>
  </w:style>
  <w:style w:type="character" w:customStyle="1" w:styleId="WW8Num15z0">
    <w:name w:val="WW8Num15z0"/>
    <w:rsid w:val="00FC0B7D"/>
    <w:rPr>
      <w:rFonts w:ascii="Wingdings" w:hAnsi="Wingdings" w:cs="Wingdings" w:hint="default"/>
      <w:color w:val="auto"/>
    </w:rPr>
  </w:style>
  <w:style w:type="character" w:customStyle="1" w:styleId="WW8Num15z1">
    <w:name w:val="WW8Num15z1"/>
    <w:rsid w:val="00FC0B7D"/>
    <w:rPr>
      <w:rFonts w:ascii="Courier New" w:hAnsi="Courier New" w:cs="Courier New" w:hint="default"/>
    </w:rPr>
  </w:style>
  <w:style w:type="character" w:customStyle="1" w:styleId="WW8Num15z2">
    <w:name w:val="WW8Num15z2"/>
    <w:rsid w:val="00FC0B7D"/>
    <w:rPr>
      <w:rFonts w:ascii="Wingdings" w:hAnsi="Wingdings" w:cs="Wingdings" w:hint="default"/>
    </w:rPr>
  </w:style>
  <w:style w:type="character" w:customStyle="1" w:styleId="WW8Num15z3">
    <w:name w:val="WW8Num15z3"/>
    <w:rsid w:val="00FC0B7D"/>
    <w:rPr>
      <w:rFonts w:ascii="Symbol" w:hAnsi="Symbol" w:cs="Symbol" w:hint="default"/>
    </w:rPr>
  </w:style>
  <w:style w:type="character" w:customStyle="1" w:styleId="WW8Num16z0">
    <w:name w:val="WW8Num16z0"/>
    <w:rsid w:val="00FC0B7D"/>
    <w:rPr>
      <w:rFonts w:ascii="Symbol" w:hAnsi="Symbol" w:cs="Symbol" w:hint="default"/>
    </w:rPr>
  </w:style>
  <w:style w:type="character" w:customStyle="1" w:styleId="WW8Num16z1">
    <w:name w:val="WW8Num16z1"/>
    <w:rsid w:val="00FC0B7D"/>
    <w:rPr>
      <w:rFonts w:ascii="Courier New" w:hAnsi="Courier New" w:cs="Courier New" w:hint="default"/>
    </w:rPr>
  </w:style>
  <w:style w:type="character" w:customStyle="1" w:styleId="WW8Num16z2">
    <w:name w:val="WW8Num16z2"/>
    <w:rsid w:val="00FC0B7D"/>
    <w:rPr>
      <w:rFonts w:ascii="Wingdings" w:hAnsi="Wingdings" w:cs="Wingdings" w:hint="default"/>
    </w:rPr>
  </w:style>
  <w:style w:type="character" w:customStyle="1" w:styleId="WW8Num17z0">
    <w:name w:val="WW8Num17z0"/>
    <w:rsid w:val="00FC0B7D"/>
    <w:rPr>
      <w:rFonts w:ascii="Symbol" w:hAnsi="Symbol" w:cs="Symbol" w:hint="default"/>
    </w:rPr>
  </w:style>
  <w:style w:type="character" w:customStyle="1" w:styleId="WW8Num17z1">
    <w:name w:val="WW8Num17z1"/>
    <w:rsid w:val="00FC0B7D"/>
    <w:rPr>
      <w:rFonts w:ascii="Courier New" w:hAnsi="Courier New" w:cs="Courier New" w:hint="default"/>
    </w:rPr>
  </w:style>
  <w:style w:type="character" w:customStyle="1" w:styleId="WW8Num17z2">
    <w:name w:val="WW8Num17z2"/>
    <w:rsid w:val="00FC0B7D"/>
    <w:rPr>
      <w:rFonts w:ascii="Wingdings" w:hAnsi="Wingdings" w:cs="Wingdings" w:hint="default"/>
    </w:rPr>
  </w:style>
  <w:style w:type="character" w:customStyle="1" w:styleId="WW8Num18z0">
    <w:name w:val="WW8Num18z0"/>
    <w:rsid w:val="00FC0B7D"/>
    <w:rPr>
      <w:rFonts w:ascii="Symbol" w:hAnsi="Symbol" w:cs="Symbol" w:hint="default"/>
    </w:rPr>
  </w:style>
  <w:style w:type="character" w:customStyle="1" w:styleId="WW8Num18z1">
    <w:name w:val="WW8Num18z1"/>
    <w:rsid w:val="00FC0B7D"/>
    <w:rPr>
      <w:rFonts w:ascii="Courier New" w:hAnsi="Courier New" w:cs="Courier New" w:hint="default"/>
    </w:rPr>
  </w:style>
  <w:style w:type="character" w:customStyle="1" w:styleId="WW8Num18z2">
    <w:name w:val="WW8Num18z2"/>
    <w:rsid w:val="00FC0B7D"/>
    <w:rPr>
      <w:rFonts w:ascii="Wingdings" w:hAnsi="Wingdings" w:cs="Wingdings" w:hint="default"/>
    </w:rPr>
  </w:style>
  <w:style w:type="character" w:customStyle="1" w:styleId="WW8Num19z0">
    <w:name w:val="WW8Num19z0"/>
    <w:rsid w:val="00FC0B7D"/>
    <w:rPr>
      <w:rFonts w:ascii="Symbol" w:hAnsi="Symbol" w:cs="Symbol" w:hint="default"/>
      <w:sz w:val="20"/>
      <w:szCs w:val="20"/>
    </w:rPr>
  </w:style>
  <w:style w:type="character" w:customStyle="1" w:styleId="WW8Num19z1">
    <w:name w:val="WW8Num19z1"/>
    <w:rsid w:val="00FC0B7D"/>
    <w:rPr>
      <w:rFonts w:ascii="Courier New" w:hAnsi="Courier New" w:cs="Courier New" w:hint="default"/>
    </w:rPr>
  </w:style>
  <w:style w:type="character" w:customStyle="1" w:styleId="WW8Num19z2">
    <w:name w:val="WW8Num19z2"/>
    <w:rsid w:val="00FC0B7D"/>
    <w:rPr>
      <w:rFonts w:ascii="Wingdings" w:hAnsi="Wingdings" w:cs="Wingdings" w:hint="default"/>
    </w:rPr>
  </w:style>
  <w:style w:type="character" w:customStyle="1" w:styleId="WW8Num20z0">
    <w:name w:val="WW8Num20z0"/>
    <w:rsid w:val="00FC0B7D"/>
    <w:rPr>
      <w:rFonts w:ascii="Symbol" w:hAnsi="Symbol" w:cs="Symbol" w:hint="default"/>
    </w:rPr>
  </w:style>
  <w:style w:type="character" w:customStyle="1" w:styleId="WW8Num20z1">
    <w:name w:val="WW8Num20z1"/>
    <w:rsid w:val="00FC0B7D"/>
    <w:rPr>
      <w:rFonts w:ascii="Courier New" w:hAnsi="Courier New" w:cs="Courier New" w:hint="default"/>
    </w:rPr>
  </w:style>
  <w:style w:type="character" w:customStyle="1" w:styleId="WW8Num20z2">
    <w:name w:val="WW8Num20z2"/>
    <w:rsid w:val="00FC0B7D"/>
    <w:rPr>
      <w:rFonts w:ascii="Wingdings" w:hAnsi="Wingdings" w:cs="Wingdings" w:hint="default"/>
    </w:rPr>
  </w:style>
  <w:style w:type="character" w:customStyle="1" w:styleId="WW8Num21z0">
    <w:name w:val="WW8Num21z0"/>
    <w:rsid w:val="00FC0B7D"/>
    <w:rPr>
      <w:rFonts w:ascii="Symbol" w:hAnsi="Symbol" w:cs="Symbol" w:hint="default"/>
    </w:rPr>
  </w:style>
  <w:style w:type="character" w:customStyle="1" w:styleId="WW8Num21z1">
    <w:name w:val="WW8Num21z1"/>
    <w:rsid w:val="00FC0B7D"/>
    <w:rPr>
      <w:rFonts w:ascii="Courier New" w:hAnsi="Courier New" w:cs="Courier New" w:hint="default"/>
    </w:rPr>
  </w:style>
  <w:style w:type="character" w:customStyle="1" w:styleId="WW8Num21z2">
    <w:name w:val="WW8Num21z2"/>
    <w:rsid w:val="00FC0B7D"/>
    <w:rPr>
      <w:rFonts w:ascii="Wingdings" w:hAnsi="Wingdings" w:cs="Wingdings" w:hint="default"/>
    </w:rPr>
  </w:style>
  <w:style w:type="character" w:customStyle="1" w:styleId="WW8Num22z0">
    <w:name w:val="WW8Num22z0"/>
    <w:rsid w:val="00FC0B7D"/>
    <w:rPr>
      <w:rFonts w:ascii="Symbol" w:hAnsi="Symbol" w:cs="Symbol" w:hint="default"/>
    </w:rPr>
  </w:style>
  <w:style w:type="character" w:customStyle="1" w:styleId="WW8Num22z1">
    <w:name w:val="WW8Num22z1"/>
    <w:rsid w:val="00FC0B7D"/>
    <w:rPr>
      <w:rFonts w:ascii="Courier New" w:hAnsi="Courier New" w:cs="Courier New" w:hint="default"/>
    </w:rPr>
  </w:style>
  <w:style w:type="character" w:customStyle="1" w:styleId="WW8Num22z2">
    <w:name w:val="WW8Num22z2"/>
    <w:rsid w:val="00FC0B7D"/>
    <w:rPr>
      <w:rFonts w:ascii="Wingdings" w:hAnsi="Wingdings" w:cs="Wingdings" w:hint="default"/>
    </w:rPr>
  </w:style>
  <w:style w:type="character" w:customStyle="1" w:styleId="WW8Num23z0">
    <w:name w:val="WW8Num23z0"/>
    <w:rsid w:val="00FC0B7D"/>
    <w:rPr>
      <w:rFonts w:ascii="Symbol" w:hAnsi="Symbol" w:cs="Symbol" w:hint="default"/>
    </w:rPr>
  </w:style>
  <w:style w:type="character" w:customStyle="1" w:styleId="WW8Num23z1">
    <w:name w:val="WW8Num23z1"/>
    <w:rsid w:val="00FC0B7D"/>
    <w:rPr>
      <w:rFonts w:ascii="Courier New" w:hAnsi="Courier New" w:cs="Courier New" w:hint="default"/>
    </w:rPr>
  </w:style>
  <w:style w:type="character" w:customStyle="1" w:styleId="WW8Num23z2">
    <w:name w:val="WW8Num23z2"/>
    <w:rsid w:val="00FC0B7D"/>
    <w:rPr>
      <w:rFonts w:ascii="Wingdings" w:hAnsi="Wingdings" w:cs="Wingdings" w:hint="default"/>
    </w:rPr>
  </w:style>
  <w:style w:type="character" w:customStyle="1" w:styleId="WW8Num24z0">
    <w:name w:val="WW8Num24z0"/>
    <w:rsid w:val="00FC0B7D"/>
    <w:rPr>
      <w:rFonts w:ascii="Symbol" w:hAnsi="Symbol" w:cs="Symbol" w:hint="default"/>
    </w:rPr>
  </w:style>
  <w:style w:type="character" w:customStyle="1" w:styleId="WW8Num24z1">
    <w:name w:val="WW8Num24z1"/>
    <w:rsid w:val="00FC0B7D"/>
    <w:rPr>
      <w:rFonts w:ascii="Courier New" w:hAnsi="Courier New" w:cs="Courier New" w:hint="default"/>
    </w:rPr>
  </w:style>
  <w:style w:type="character" w:customStyle="1" w:styleId="WW8Num24z2">
    <w:name w:val="WW8Num24z2"/>
    <w:rsid w:val="00FC0B7D"/>
    <w:rPr>
      <w:rFonts w:ascii="Wingdings" w:hAnsi="Wingdings" w:cs="Wingdings" w:hint="default"/>
    </w:rPr>
  </w:style>
  <w:style w:type="character" w:customStyle="1" w:styleId="WW8Num25z0">
    <w:name w:val="WW8Num25z0"/>
    <w:rsid w:val="00FC0B7D"/>
    <w:rPr>
      <w:rFonts w:ascii="Symbol" w:hAnsi="Symbol" w:cs="Symbol" w:hint="default"/>
      <w:color w:val="auto"/>
      <w:sz w:val="20"/>
      <w:szCs w:val="20"/>
    </w:rPr>
  </w:style>
  <w:style w:type="character" w:customStyle="1" w:styleId="WW8Num25z1">
    <w:name w:val="WW8Num25z1"/>
    <w:rsid w:val="00FC0B7D"/>
    <w:rPr>
      <w:rFonts w:ascii="Courier New" w:hAnsi="Courier New" w:cs="Courier New" w:hint="default"/>
    </w:rPr>
  </w:style>
  <w:style w:type="character" w:customStyle="1" w:styleId="WW8Num25z2">
    <w:name w:val="WW8Num25z2"/>
    <w:rsid w:val="00FC0B7D"/>
    <w:rPr>
      <w:rFonts w:ascii="Wingdings" w:hAnsi="Wingdings" w:cs="Wingdings" w:hint="default"/>
    </w:rPr>
  </w:style>
  <w:style w:type="character" w:customStyle="1" w:styleId="WW8Num26z0">
    <w:name w:val="WW8Num26z0"/>
    <w:rsid w:val="00FC0B7D"/>
    <w:rPr>
      <w:rFonts w:ascii="Symbol" w:hAnsi="Symbol" w:cs="Symbol" w:hint="default"/>
    </w:rPr>
  </w:style>
  <w:style w:type="character" w:customStyle="1" w:styleId="WW8Num26z1">
    <w:name w:val="WW8Num26z1"/>
    <w:rsid w:val="00FC0B7D"/>
    <w:rPr>
      <w:rFonts w:ascii="Courier New" w:hAnsi="Courier New" w:cs="Courier New" w:hint="default"/>
    </w:rPr>
  </w:style>
  <w:style w:type="character" w:customStyle="1" w:styleId="WW8Num26z2">
    <w:name w:val="WW8Num26z2"/>
    <w:rsid w:val="00FC0B7D"/>
    <w:rPr>
      <w:rFonts w:ascii="Wingdings" w:hAnsi="Wingdings" w:cs="Wingdings" w:hint="default"/>
    </w:rPr>
  </w:style>
  <w:style w:type="character" w:customStyle="1" w:styleId="WW8Num27z0">
    <w:name w:val="WW8Num27z0"/>
    <w:rsid w:val="00FC0B7D"/>
    <w:rPr>
      <w:rFonts w:ascii="Symbol" w:hAnsi="Symbol" w:cs="Symbol" w:hint="default"/>
    </w:rPr>
  </w:style>
  <w:style w:type="character" w:customStyle="1" w:styleId="WW8Num27z1">
    <w:name w:val="WW8Num27z1"/>
    <w:rsid w:val="00FC0B7D"/>
    <w:rPr>
      <w:rFonts w:ascii="Courier New" w:hAnsi="Courier New" w:cs="Courier New" w:hint="default"/>
    </w:rPr>
  </w:style>
  <w:style w:type="character" w:customStyle="1" w:styleId="WW8Num27z2">
    <w:name w:val="WW8Num27z2"/>
    <w:rsid w:val="00FC0B7D"/>
    <w:rPr>
      <w:rFonts w:ascii="Wingdings" w:hAnsi="Wingdings" w:cs="Wingdings" w:hint="default"/>
    </w:rPr>
  </w:style>
  <w:style w:type="character" w:customStyle="1" w:styleId="WW8Num28z0">
    <w:name w:val="WW8Num28z0"/>
    <w:rsid w:val="00FC0B7D"/>
    <w:rPr>
      <w:rFonts w:ascii="Wingdings" w:hAnsi="Wingdings" w:cs="Wingdings" w:hint="default"/>
    </w:rPr>
  </w:style>
  <w:style w:type="character" w:customStyle="1" w:styleId="WW8Num29z0">
    <w:name w:val="WW8Num29z0"/>
    <w:rsid w:val="00FC0B7D"/>
    <w:rPr>
      <w:rFonts w:ascii="Symbol" w:hAnsi="Symbol" w:cs="Symbol" w:hint="default"/>
    </w:rPr>
  </w:style>
  <w:style w:type="character" w:customStyle="1" w:styleId="WW8Num29z1">
    <w:name w:val="WW8Num29z1"/>
    <w:rsid w:val="00FC0B7D"/>
    <w:rPr>
      <w:rFonts w:cs="Times New Roman"/>
    </w:rPr>
  </w:style>
  <w:style w:type="character" w:customStyle="1" w:styleId="WW8Num30z0">
    <w:name w:val="WW8Num30z0"/>
    <w:rsid w:val="00FC0B7D"/>
    <w:rPr>
      <w:rFonts w:ascii="Symbol" w:hAnsi="Symbol" w:cs="Symbol" w:hint="default"/>
    </w:rPr>
  </w:style>
  <w:style w:type="character" w:customStyle="1" w:styleId="WW8Num30z1">
    <w:name w:val="WW8Num30z1"/>
    <w:rsid w:val="00FC0B7D"/>
    <w:rPr>
      <w:rFonts w:ascii="Courier New" w:hAnsi="Courier New" w:cs="Courier New" w:hint="default"/>
    </w:rPr>
  </w:style>
  <w:style w:type="character" w:customStyle="1" w:styleId="WW8Num30z2">
    <w:name w:val="WW8Num30z2"/>
    <w:rsid w:val="00FC0B7D"/>
    <w:rPr>
      <w:rFonts w:ascii="Wingdings" w:hAnsi="Wingdings" w:cs="Wingdings" w:hint="default"/>
    </w:rPr>
  </w:style>
  <w:style w:type="character" w:customStyle="1" w:styleId="WW8Num31z0">
    <w:name w:val="WW8Num31z0"/>
    <w:rsid w:val="00FC0B7D"/>
    <w:rPr>
      <w:rFonts w:ascii="Wingdings" w:hAnsi="Wingdings" w:cs="Wingdings" w:hint="default"/>
    </w:rPr>
  </w:style>
  <w:style w:type="character" w:customStyle="1" w:styleId="WW8Num31z3">
    <w:name w:val="WW8Num31z3"/>
    <w:rsid w:val="00FC0B7D"/>
    <w:rPr>
      <w:rFonts w:ascii="Symbol" w:hAnsi="Symbol" w:cs="Symbol" w:hint="default"/>
    </w:rPr>
  </w:style>
  <w:style w:type="character" w:customStyle="1" w:styleId="WW8Num32z0">
    <w:name w:val="WW8Num32z0"/>
    <w:rsid w:val="00FC0B7D"/>
    <w:rPr>
      <w:rFonts w:ascii="Wingdings" w:hAnsi="Wingdings" w:cs="Wingdings" w:hint="default"/>
    </w:rPr>
  </w:style>
  <w:style w:type="character" w:customStyle="1" w:styleId="WW8Num32z1">
    <w:name w:val="WW8Num32z1"/>
    <w:rsid w:val="00FC0B7D"/>
    <w:rPr>
      <w:rFonts w:ascii="Courier New" w:hAnsi="Courier New" w:cs="Courier New" w:hint="default"/>
    </w:rPr>
  </w:style>
  <w:style w:type="character" w:customStyle="1" w:styleId="WW8Num32z3">
    <w:name w:val="WW8Num32z3"/>
    <w:rsid w:val="00FC0B7D"/>
    <w:rPr>
      <w:rFonts w:ascii="Symbol" w:hAnsi="Symbol" w:cs="Symbol" w:hint="default"/>
    </w:rPr>
  </w:style>
  <w:style w:type="character" w:customStyle="1" w:styleId="WW8Num33z0">
    <w:name w:val="WW8Num33z0"/>
    <w:rsid w:val="00FC0B7D"/>
    <w:rPr>
      <w:rFonts w:ascii="Symbol" w:hAnsi="Symbol" w:cs="Symbol" w:hint="default"/>
    </w:rPr>
  </w:style>
  <w:style w:type="character" w:customStyle="1" w:styleId="WW8Num33z1">
    <w:name w:val="WW8Num33z1"/>
    <w:rsid w:val="00FC0B7D"/>
    <w:rPr>
      <w:rFonts w:ascii="Courier New" w:hAnsi="Courier New" w:cs="Courier New" w:hint="default"/>
    </w:rPr>
  </w:style>
  <w:style w:type="character" w:customStyle="1" w:styleId="WW8Num33z2">
    <w:name w:val="WW8Num33z2"/>
    <w:rsid w:val="00FC0B7D"/>
    <w:rPr>
      <w:rFonts w:ascii="Wingdings" w:hAnsi="Wingdings" w:cs="Wingdings" w:hint="default"/>
    </w:rPr>
  </w:style>
  <w:style w:type="character" w:customStyle="1" w:styleId="WW8Num34z0">
    <w:name w:val="WW8Num34z0"/>
    <w:rsid w:val="00FC0B7D"/>
    <w:rPr>
      <w:rFonts w:ascii="Symbol" w:hAnsi="Symbol" w:cs="Symbol" w:hint="default"/>
    </w:rPr>
  </w:style>
  <w:style w:type="character" w:customStyle="1" w:styleId="WW8Num34z1">
    <w:name w:val="WW8Num34z1"/>
    <w:rsid w:val="00FC0B7D"/>
    <w:rPr>
      <w:rFonts w:ascii="Courier New" w:hAnsi="Courier New" w:cs="Courier New" w:hint="default"/>
    </w:rPr>
  </w:style>
  <w:style w:type="character" w:customStyle="1" w:styleId="WW8Num34z2">
    <w:name w:val="WW8Num34z2"/>
    <w:rsid w:val="00FC0B7D"/>
    <w:rPr>
      <w:rFonts w:ascii="Wingdings" w:hAnsi="Wingdings" w:cs="Wingdings" w:hint="default"/>
    </w:rPr>
  </w:style>
  <w:style w:type="character" w:customStyle="1" w:styleId="WW8Num35z0">
    <w:name w:val="WW8Num35z0"/>
    <w:rsid w:val="00FC0B7D"/>
    <w:rPr>
      <w:rFonts w:ascii="Wingdings" w:hAnsi="Wingdings" w:cs="Wingdings" w:hint="default"/>
    </w:rPr>
  </w:style>
  <w:style w:type="character" w:customStyle="1" w:styleId="WW8Num35z1">
    <w:name w:val="WW8Num35z1"/>
    <w:rsid w:val="00FC0B7D"/>
  </w:style>
  <w:style w:type="character" w:customStyle="1" w:styleId="WW8Num35z2">
    <w:name w:val="WW8Num35z2"/>
    <w:rsid w:val="00FC0B7D"/>
  </w:style>
  <w:style w:type="character" w:customStyle="1" w:styleId="WW8Num35z3">
    <w:name w:val="WW8Num35z3"/>
    <w:rsid w:val="00FC0B7D"/>
  </w:style>
  <w:style w:type="character" w:customStyle="1" w:styleId="WW8Num35z4">
    <w:name w:val="WW8Num35z4"/>
    <w:rsid w:val="00FC0B7D"/>
  </w:style>
  <w:style w:type="character" w:customStyle="1" w:styleId="WW8Num35z5">
    <w:name w:val="WW8Num35z5"/>
    <w:rsid w:val="00FC0B7D"/>
  </w:style>
  <w:style w:type="character" w:customStyle="1" w:styleId="WW8Num35z6">
    <w:name w:val="WW8Num35z6"/>
    <w:rsid w:val="00FC0B7D"/>
  </w:style>
  <w:style w:type="character" w:customStyle="1" w:styleId="WW8Num35z7">
    <w:name w:val="WW8Num35z7"/>
    <w:rsid w:val="00FC0B7D"/>
  </w:style>
  <w:style w:type="character" w:customStyle="1" w:styleId="WW8Num35z8">
    <w:name w:val="WW8Num35z8"/>
    <w:rsid w:val="00FC0B7D"/>
  </w:style>
  <w:style w:type="character" w:customStyle="1" w:styleId="WW8Num36z0">
    <w:name w:val="WW8Num36z0"/>
    <w:rsid w:val="00FC0B7D"/>
    <w:rPr>
      <w:rFonts w:ascii="Symbol" w:hAnsi="Symbol" w:cs="Symbol" w:hint="default"/>
    </w:rPr>
  </w:style>
  <w:style w:type="character" w:customStyle="1" w:styleId="WW8Num36z1">
    <w:name w:val="WW8Num36z1"/>
    <w:rsid w:val="00FC0B7D"/>
    <w:rPr>
      <w:rFonts w:ascii="Symbol" w:hAnsi="Symbol" w:cs="Symbol" w:hint="default"/>
      <w:color w:val="auto"/>
    </w:rPr>
  </w:style>
  <w:style w:type="character" w:customStyle="1" w:styleId="WW8Num36z2">
    <w:name w:val="WW8Num36z2"/>
    <w:rsid w:val="00FC0B7D"/>
    <w:rPr>
      <w:rFonts w:ascii="Wingdings" w:hAnsi="Wingdings" w:cs="Wingdings" w:hint="default"/>
    </w:rPr>
  </w:style>
  <w:style w:type="character" w:customStyle="1" w:styleId="WW8Num36z8">
    <w:name w:val="WW8Num36z8"/>
    <w:rsid w:val="00FC0B7D"/>
  </w:style>
  <w:style w:type="character" w:customStyle="1" w:styleId="WW8Num37z0">
    <w:name w:val="WW8Num37z0"/>
    <w:rsid w:val="00FC0B7D"/>
    <w:rPr>
      <w:rFonts w:ascii="Symbol" w:hAnsi="Symbol" w:cs="Symbol" w:hint="default"/>
    </w:rPr>
  </w:style>
  <w:style w:type="character" w:customStyle="1" w:styleId="WW8Num37z1">
    <w:name w:val="WW8Num37z1"/>
    <w:rsid w:val="00FC0B7D"/>
    <w:rPr>
      <w:rFonts w:ascii="Courier New" w:hAnsi="Courier New" w:cs="Courier New" w:hint="default"/>
    </w:rPr>
  </w:style>
  <w:style w:type="character" w:customStyle="1" w:styleId="WW8Num37z2">
    <w:name w:val="WW8Num37z2"/>
    <w:rsid w:val="00FC0B7D"/>
    <w:rPr>
      <w:rFonts w:ascii="Wingdings" w:hAnsi="Wingdings" w:cs="Wingdings" w:hint="default"/>
    </w:rPr>
  </w:style>
  <w:style w:type="character" w:customStyle="1" w:styleId="WW8Num38z0">
    <w:name w:val="WW8Num38z0"/>
    <w:rsid w:val="00FC0B7D"/>
    <w:rPr>
      <w:rFonts w:ascii="Symbol" w:hAnsi="Symbol" w:cs="Symbol" w:hint="default"/>
    </w:rPr>
  </w:style>
  <w:style w:type="character" w:customStyle="1" w:styleId="WW8Num38z1">
    <w:name w:val="WW8Num38z1"/>
    <w:rsid w:val="00FC0B7D"/>
    <w:rPr>
      <w:rFonts w:ascii="Courier New" w:hAnsi="Courier New" w:cs="Courier New" w:hint="default"/>
    </w:rPr>
  </w:style>
  <w:style w:type="character" w:customStyle="1" w:styleId="WW8Num38z2">
    <w:name w:val="WW8Num38z2"/>
    <w:rsid w:val="00FC0B7D"/>
    <w:rPr>
      <w:rFonts w:ascii="Wingdings" w:hAnsi="Wingdings" w:cs="Wingdings" w:hint="default"/>
    </w:rPr>
  </w:style>
  <w:style w:type="character" w:customStyle="1" w:styleId="WW8Num39z0">
    <w:name w:val="WW8Num39z0"/>
    <w:rsid w:val="00FC0B7D"/>
    <w:rPr>
      <w:rFonts w:ascii="Wingdings" w:hAnsi="Wingdings" w:cs="Wingdings" w:hint="default"/>
    </w:rPr>
  </w:style>
  <w:style w:type="character" w:customStyle="1" w:styleId="WW8Num39z3">
    <w:name w:val="WW8Num39z3"/>
    <w:rsid w:val="00FC0B7D"/>
    <w:rPr>
      <w:rFonts w:ascii="Symbol" w:hAnsi="Symbol" w:cs="Symbol" w:hint="default"/>
    </w:rPr>
  </w:style>
  <w:style w:type="character" w:customStyle="1" w:styleId="WW8Num40z0">
    <w:name w:val="WW8Num40z0"/>
    <w:rsid w:val="00FC0B7D"/>
    <w:rPr>
      <w:rFonts w:ascii="Symbol" w:hAnsi="Symbol" w:cs="Symbol" w:hint="default"/>
    </w:rPr>
  </w:style>
  <w:style w:type="character" w:customStyle="1" w:styleId="WW8Num40z1">
    <w:name w:val="WW8Num40z1"/>
    <w:rsid w:val="00FC0B7D"/>
    <w:rPr>
      <w:rFonts w:ascii="Courier New" w:hAnsi="Courier New" w:cs="Courier New" w:hint="default"/>
    </w:rPr>
  </w:style>
  <w:style w:type="character" w:customStyle="1" w:styleId="WW8Num40z2">
    <w:name w:val="WW8Num40z2"/>
    <w:rsid w:val="00FC0B7D"/>
    <w:rPr>
      <w:rFonts w:ascii="Wingdings" w:hAnsi="Wingdings" w:cs="Wingdings" w:hint="default"/>
    </w:rPr>
  </w:style>
  <w:style w:type="character" w:customStyle="1" w:styleId="WW8Num41z0">
    <w:name w:val="WW8Num41z0"/>
    <w:rsid w:val="00FC0B7D"/>
    <w:rPr>
      <w:rFonts w:ascii="Symbol" w:hAnsi="Symbol" w:cs="Symbol" w:hint="default"/>
    </w:rPr>
  </w:style>
  <w:style w:type="character" w:customStyle="1" w:styleId="WW8Num41z1">
    <w:name w:val="WW8Num41z1"/>
    <w:rsid w:val="00FC0B7D"/>
    <w:rPr>
      <w:rFonts w:ascii="Courier New" w:hAnsi="Courier New" w:cs="Courier New" w:hint="default"/>
    </w:rPr>
  </w:style>
  <w:style w:type="character" w:customStyle="1" w:styleId="WW8Num41z2">
    <w:name w:val="WW8Num41z2"/>
    <w:rsid w:val="00FC0B7D"/>
    <w:rPr>
      <w:rFonts w:ascii="Wingdings" w:hAnsi="Wingdings" w:cs="Wingdings" w:hint="default"/>
    </w:rPr>
  </w:style>
  <w:style w:type="character" w:customStyle="1" w:styleId="WW8Num42z0">
    <w:name w:val="WW8Num42z0"/>
    <w:rsid w:val="00FC0B7D"/>
    <w:rPr>
      <w:rFonts w:ascii="Symbol" w:hAnsi="Symbol" w:cs="Symbol" w:hint="default"/>
    </w:rPr>
  </w:style>
  <w:style w:type="character" w:customStyle="1" w:styleId="WW8Num42z1">
    <w:name w:val="WW8Num42z1"/>
    <w:rsid w:val="00FC0B7D"/>
    <w:rPr>
      <w:rFonts w:ascii="Courier New" w:hAnsi="Courier New" w:cs="Courier New" w:hint="default"/>
    </w:rPr>
  </w:style>
  <w:style w:type="character" w:customStyle="1" w:styleId="WW8Num42z2">
    <w:name w:val="WW8Num42z2"/>
    <w:rsid w:val="00FC0B7D"/>
    <w:rPr>
      <w:rFonts w:ascii="Wingdings" w:hAnsi="Wingdings" w:cs="Wingdings" w:hint="default"/>
    </w:rPr>
  </w:style>
  <w:style w:type="character" w:customStyle="1" w:styleId="WW8Num43z0">
    <w:name w:val="WW8Num43z0"/>
    <w:rsid w:val="00FC0B7D"/>
    <w:rPr>
      <w:rFonts w:ascii="Symbol" w:hAnsi="Symbol" w:cs="Symbol" w:hint="default"/>
    </w:rPr>
  </w:style>
  <w:style w:type="character" w:customStyle="1" w:styleId="WW8Num43z1">
    <w:name w:val="WW8Num43z1"/>
    <w:rsid w:val="00FC0B7D"/>
    <w:rPr>
      <w:rFonts w:ascii="Courier New" w:hAnsi="Courier New" w:cs="Courier New" w:hint="default"/>
    </w:rPr>
  </w:style>
  <w:style w:type="character" w:customStyle="1" w:styleId="WW8Num43z2">
    <w:name w:val="WW8Num43z2"/>
    <w:rsid w:val="00FC0B7D"/>
    <w:rPr>
      <w:rFonts w:ascii="Wingdings" w:hAnsi="Wingdings" w:cs="Wingdings" w:hint="default"/>
    </w:rPr>
  </w:style>
  <w:style w:type="character" w:customStyle="1" w:styleId="WW8Num44z0">
    <w:name w:val="WW8Num44z0"/>
    <w:rsid w:val="00FC0B7D"/>
    <w:rPr>
      <w:rFonts w:ascii="Symbol" w:hAnsi="Symbol" w:cs="Symbol" w:hint="default"/>
    </w:rPr>
  </w:style>
  <w:style w:type="character" w:customStyle="1" w:styleId="WW8Num44z1">
    <w:name w:val="WW8Num44z1"/>
    <w:rsid w:val="00FC0B7D"/>
    <w:rPr>
      <w:rFonts w:ascii="Courier New" w:hAnsi="Courier New" w:cs="Courier New" w:hint="default"/>
    </w:rPr>
  </w:style>
  <w:style w:type="character" w:customStyle="1" w:styleId="WW8Num44z2">
    <w:name w:val="WW8Num44z2"/>
    <w:rsid w:val="00FC0B7D"/>
    <w:rPr>
      <w:rFonts w:ascii="Wingdings" w:hAnsi="Wingdings" w:cs="Wingdings" w:hint="default"/>
    </w:rPr>
  </w:style>
  <w:style w:type="character" w:customStyle="1" w:styleId="WW8Num45z0">
    <w:name w:val="WW8Num45z0"/>
    <w:rsid w:val="00FC0B7D"/>
    <w:rPr>
      <w:rFonts w:ascii="Wingdings" w:hAnsi="Wingdings" w:cs="Wingdings" w:hint="default"/>
    </w:rPr>
  </w:style>
  <w:style w:type="character" w:customStyle="1" w:styleId="WW8Num45z1">
    <w:name w:val="WW8Num45z1"/>
    <w:rsid w:val="00FC0B7D"/>
    <w:rPr>
      <w:rFonts w:ascii="Courier New" w:hAnsi="Courier New" w:cs="Courier New" w:hint="default"/>
    </w:rPr>
  </w:style>
  <w:style w:type="character" w:customStyle="1" w:styleId="WW8Num45z3">
    <w:name w:val="WW8Num45z3"/>
    <w:rsid w:val="00FC0B7D"/>
    <w:rPr>
      <w:rFonts w:ascii="Symbol" w:hAnsi="Symbol" w:cs="Symbol" w:hint="default"/>
    </w:rPr>
  </w:style>
  <w:style w:type="character" w:customStyle="1" w:styleId="WW8Num46z0">
    <w:name w:val="WW8Num46z0"/>
    <w:rsid w:val="00FC0B7D"/>
    <w:rPr>
      <w:rFonts w:ascii="Wingdings" w:hAnsi="Wingdings" w:cs="Wingdings" w:hint="default"/>
    </w:rPr>
  </w:style>
  <w:style w:type="character" w:customStyle="1" w:styleId="WW8Num46z1">
    <w:name w:val="WW8Num46z1"/>
    <w:rsid w:val="00FC0B7D"/>
    <w:rPr>
      <w:rFonts w:ascii="Courier New" w:hAnsi="Courier New" w:cs="Courier New" w:hint="default"/>
    </w:rPr>
  </w:style>
  <w:style w:type="character" w:customStyle="1" w:styleId="WW8Num46z3">
    <w:name w:val="WW8Num46z3"/>
    <w:rsid w:val="00FC0B7D"/>
    <w:rPr>
      <w:rFonts w:ascii="Symbol" w:hAnsi="Symbol" w:cs="Symbol" w:hint="default"/>
    </w:rPr>
  </w:style>
  <w:style w:type="character" w:customStyle="1" w:styleId="WW8Num47z0">
    <w:name w:val="WW8Num47z0"/>
    <w:rsid w:val="00FC0B7D"/>
    <w:rPr>
      <w:rFonts w:ascii="Symbol" w:hAnsi="Symbol" w:cs="Symbol" w:hint="default"/>
    </w:rPr>
  </w:style>
  <w:style w:type="character" w:customStyle="1" w:styleId="WW8Num47z1">
    <w:name w:val="WW8Num47z1"/>
    <w:rsid w:val="00FC0B7D"/>
    <w:rPr>
      <w:rFonts w:ascii="Courier New" w:hAnsi="Courier New" w:cs="Courier New" w:hint="default"/>
    </w:rPr>
  </w:style>
  <w:style w:type="character" w:customStyle="1" w:styleId="WW8Num47z2">
    <w:name w:val="WW8Num47z2"/>
    <w:rsid w:val="00FC0B7D"/>
    <w:rPr>
      <w:rFonts w:ascii="Wingdings" w:hAnsi="Wingdings" w:cs="Wingdings" w:hint="default"/>
    </w:rPr>
  </w:style>
  <w:style w:type="character" w:customStyle="1" w:styleId="WW8Num48z0">
    <w:name w:val="WW8Num48z0"/>
    <w:rsid w:val="00FC0B7D"/>
    <w:rPr>
      <w:rFonts w:ascii="Wingdings" w:hAnsi="Wingdings" w:cs="Wingdings" w:hint="default"/>
    </w:rPr>
  </w:style>
  <w:style w:type="character" w:customStyle="1" w:styleId="WW8Num48z3">
    <w:name w:val="WW8Num48z3"/>
    <w:rsid w:val="00FC0B7D"/>
    <w:rPr>
      <w:rFonts w:ascii="Symbol" w:hAnsi="Symbol" w:cs="Symbol" w:hint="default"/>
    </w:rPr>
  </w:style>
  <w:style w:type="character" w:customStyle="1" w:styleId="WW8Num49z0">
    <w:name w:val="WW8Num49z0"/>
    <w:rsid w:val="00FC0B7D"/>
    <w:rPr>
      <w:rFonts w:ascii="Symbol" w:hAnsi="Symbol" w:cs="Symbol" w:hint="default"/>
    </w:rPr>
  </w:style>
  <w:style w:type="character" w:customStyle="1" w:styleId="WW8Num49z1">
    <w:name w:val="WW8Num49z1"/>
    <w:rsid w:val="00FC0B7D"/>
    <w:rPr>
      <w:rFonts w:ascii="Courier New" w:hAnsi="Courier New" w:cs="Courier New" w:hint="default"/>
    </w:rPr>
  </w:style>
  <w:style w:type="character" w:customStyle="1" w:styleId="WW8Num49z2">
    <w:name w:val="WW8Num49z2"/>
    <w:rsid w:val="00FC0B7D"/>
    <w:rPr>
      <w:rFonts w:ascii="Wingdings" w:hAnsi="Wingdings" w:cs="Wingdings" w:hint="default"/>
    </w:rPr>
  </w:style>
  <w:style w:type="character" w:customStyle="1" w:styleId="WW8Num50z0">
    <w:name w:val="WW8Num50z0"/>
    <w:rsid w:val="00FC0B7D"/>
    <w:rPr>
      <w:rFonts w:cs="Times New Roman"/>
    </w:rPr>
  </w:style>
  <w:style w:type="character" w:customStyle="1" w:styleId="WW8Num51z0">
    <w:name w:val="WW8Num51z0"/>
    <w:rsid w:val="00FC0B7D"/>
    <w:rPr>
      <w:rFonts w:ascii="Symbol" w:hAnsi="Symbol" w:cs="Symbol" w:hint="default"/>
    </w:rPr>
  </w:style>
  <w:style w:type="character" w:customStyle="1" w:styleId="WW8Num51z1">
    <w:name w:val="WW8Num51z1"/>
    <w:rsid w:val="00FC0B7D"/>
    <w:rPr>
      <w:rFonts w:ascii="Courier New" w:hAnsi="Courier New" w:cs="Courier New" w:hint="default"/>
    </w:rPr>
  </w:style>
  <w:style w:type="character" w:customStyle="1" w:styleId="WW8Num51z2">
    <w:name w:val="WW8Num51z2"/>
    <w:rsid w:val="00FC0B7D"/>
    <w:rPr>
      <w:rFonts w:ascii="Wingdings" w:hAnsi="Wingdings" w:cs="Wingdings" w:hint="default"/>
    </w:rPr>
  </w:style>
  <w:style w:type="character" w:customStyle="1" w:styleId="WW8Num52z0">
    <w:name w:val="WW8Num52z0"/>
    <w:rsid w:val="00FC0B7D"/>
    <w:rPr>
      <w:rFonts w:ascii="Wingdings" w:hAnsi="Wingdings" w:cs="Wingdings" w:hint="default"/>
      <w:sz w:val="10"/>
    </w:rPr>
  </w:style>
  <w:style w:type="character" w:customStyle="1" w:styleId="WW8Num52z1">
    <w:name w:val="WW8Num52z1"/>
    <w:rsid w:val="00FC0B7D"/>
    <w:rPr>
      <w:rFonts w:ascii="Courier New" w:hAnsi="Courier New" w:cs="Courier New" w:hint="default"/>
    </w:rPr>
  </w:style>
  <w:style w:type="character" w:customStyle="1" w:styleId="WW8Num52z2">
    <w:name w:val="WW8Num52z2"/>
    <w:rsid w:val="00FC0B7D"/>
    <w:rPr>
      <w:rFonts w:ascii="Wingdings" w:hAnsi="Wingdings" w:cs="Wingdings" w:hint="default"/>
    </w:rPr>
  </w:style>
  <w:style w:type="character" w:customStyle="1" w:styleId="WW8Num52z3">
    <w:name w:val="WW8Num52z3"/>
    <w:rsid w:val="00FC0B7D"/>
    <w:rPr>
      <w:rFonts w:ascii="Symbol" w:hAnsi="Symbol" w:cs="Symbol" w:hint="default"/>
    </w:rPr>
  </w:style>
  <w:style w:type="character" w:customStyle="1" w:styleId="WW8Num53z0">
    <w:name w:val="WW8Num53z0"/>
    <w:rsid w:val="00FC0B7D"/>
    <w:rPr>
      <w:rFonts w:ascii="Wingdings" w:hAnsi="Wingdings" w:cs="Wingdings" w:hint="default"/>
    </w:rPr>
  </w:style>
  <w:style w:type="character" w:customStyle="1" w:styleId="WW8Num53z1">
    <w:name w:val="WW8Num53z1"/>
    <w:rsid w:val="00FC0B7D"/>
    <w:rPr>
      <w:rFonts w:ascii="Courier New" w:hAnsi="Courier New" w:cs="Courier New" w:hint="default"/>
    </w:rPr>
  </w:style>
  <w:style w:type="character" w:customStyle="1" w:styleId="WW8Num53z3">
    <w:name w:val="WW8Num53z3"/>
    <w:rsid w:val="00FC0B7D"/>
    <w:rPr>
      <w:rFonts w:ascii="Symbol" w:hAnsi="Symbol" w:cs="Symbol" w:hint="default"/>
    </w:rPr>
  </w:style>
  <w:style w:type="character" w:customStyle="1" w:styleId="WW8NumSt33z0">
    <w:name w:val="WW8NumSt33z0"/>
    <w:rsid w:val="00FC0B7D"/>
    <w:rPr>
      <w:rFonts w:ascii="Symbol" w:hAnsi="Symbol" w:cs="Symbol" w:hint="default"/>
    </w:rPr>
  </w:style>
  <w:style w:type="character" w:customStyle="1" w:styleId="WW8Num1z1">
    <w:name w:val="WW8Num1z1"/>
    <w:rsid w:val="00FC0B7D"/>
    <w:rPr>
      <w:rFonts w:ascii="Courier New" w:hAnsi="Courier New" w:cs="Courier New"/>
    </w:rPr>
  </w:style>
  <w:style w:type="character" w:customStyle="1" w:styleId="WW8Num1z3">
    <w:name w:val="WW8Num1z3"/>
    <w:rsid w:val="00FC0B7D"/>
    <w:rPr>
      <w:rFonts w:ascii="Symbol" w:hAnsi="Symbol" w:cs="Symbol"/>
    </w:rPr>
  </w:style>
  <w:style w:type="character" w:customStyle="1" w:styleId="WW8Num4z1">
    <w:name w:val="WW8Num4z1"/>
    <w:rsid w:val="00FC0B7D"/>
    <w:rPr>
      <w:rFonts w:ascii="Courier New" w:hAnsi="Courier New" w:cs="Courier New"/>
    </w:rPr>
  </w:style>
  <w:style w:type="character" w:customStyle="1" w:styleId="WW8Num4z2">
    <w:name w:val="WW8Num4z2"/>
    <w:rsid w:val="00FC0B7D"/>
    <w:rPr>
      <w:rFonts w:ascii="Wingdings" w:hAnsi="Wingdings" w:cs="Wingdings"/>
    </w:rPr>
  </w:style>
  <w:style w:type="character" w:customStyle="1" w:styleId="WW8Num4z3">
    <w:name w:val="WW8Num4z3"/>
    <w:rsid w:val="00FC0B7D"/>
    <w:rPr>
      <w:rFonts w:ascii="Symbol" w:hAnsi="Symbol" w:cs="Symbol"/>
    </w:rPr>
  </w:style>
  <w:style w:type="character" w:customStyle="1" w:styleId="Absatz-Standardschriftart">
    <w:name w:val="Absatz-Standardschriftart"/>
    <w:rsid w:val="00FC0B7D"/>
  </w:style>
  <w:style w:type="character" w:customStyle="1" w:styleId="WW8Num1z2">
    <w:name w:val="WW8Num1z2"/>
    <w:rsid w:val="00FC0B7D"/>
    <w:rPr>
      <w:rFonts w:ascii="Wingdings" w:hAnsi="Wingdings" w:cs="Wingdings"/>
    </w:rPr>
  </w:style>
  <w:style w:type="character" w:customStyle="1" w:styleId="WW-Absatz-Standardschriftart">
    <w:name w:val="WW-Absatz-Standardschriftart"/>
    <w:rsid w:val="00FC0B7D"/>
  </w:style>
  <w:style w:type="character" w:customStyle="1" w:styleId="WW8Num2z2">
    <w:name w:val="WW8Num2z2"/>
    <w:rsid w:val="00FC0B7D"/>
    <w:rPr>
      <w:rFonts w:ascii="Wingdings" w:hAnsi="Wingdings" w:cs="Wingdings"/>
    </w:rPr>
  </w:style>
  <w:style w:type="character" w:customStyle="1" w:styleId="WW8Num7z1">
    <w:name w:val="WW8Num7z1"/>
    <w:rsid w:val="00FC0B7D"/>
    <w:rPr>
      <w:rFonts w:ascii="Courier New" w:hAnsi="Courier New" w:cs="Courier New"/>
    </w:rPr>
  </w:style>
  <w:style w:type="character" w:customStyle="1" w:styleId="WW8Num7z2">
    <w:name w:val="WW8Num7z2"/>
    <w:rsid w:val="00FC0B7D"/>
    <w:rPr>
      <w:rFonts w:ascii="Wingdings" w:hAnsi="Wingdings" w:cs="Wingdings"/>
    </w:rPr>
  </w:style>
  <w:style w:type="character" w:customStyle="1" w:styleId="WW8Num7z3">
    <w:name w:val="WW8Num7z3"/>
    <w:rsid w:val="00FC0B7D"/>
    <w:rPr>
      <w:rFonts w:ascii="Symbol" w:hAnsi="Symbol" w:cs="Symbol"/>
    </w:rPr>
  </w:style>
  <w:style w:type="character" w:customStyle="1" w:styleId="WW8Num8z1">
    <w:name w:val="WW8Num8z1"/>
    <w:rsid w:val="00FC0B7D"/>
    <w:rPr>
      <w:rFonts w:ascii="Courier New" w:hAnsi="Courier New" w:cs="Courier New"/>
    </w:rPr>
  </w:style>
  <w:style w:type="character" w:customStyle="1" w:styleId="WW8Num8z2">
    <w:name w:val="WW8Num8z2"/>
    <w:rsid w:val="00FC0B7D"/>
    <w:rPr>
      <w:rFonts w:ascii="Wingdings" w:hAnsi="Wingdings" w:cs="Wingdings"/>
    </w:rPr>
  </w:style>
  <w:style w:type="character" w:customStyle="1" w:styleId="WW8Num8z3">
    <w:name w:val="WW8Num8z3"/>
    <w:rsid w:val="00FC0B7D"/>
    <w:rPr>
      <w:rFonts w:ascii="Symbol" w:hAnsi="Symbol" w:cs="Symbol"/>
    </w:rPr>
  </w:style>
  <w:style w:type="character" w:customStyle="1" w:styleId="WW-DefaultParagraphFont">
    <w:name w:val="WW-Default Paragraph Font"/>
    <w:rsid w:val="00FC0B7D"/>
  </w:style>
  <w:style w:type="character" w:customStyle="1" w:styleId="Heading2Char">
    <w:name w:val="Heading 2 Char"/>
    <w:rsid w:val="00FC0B7D"/>
    <w:rPr>
      <w:rFonts w:ascii="Calibri" w:eastAsia="Times New Roman" w:hAnsi="Calibri" w:cs="Times New Roman"/>
      <w:b/>
      <w:color w:val="000000"/>
      <w:kern w:val="1"/>
    </w:rPr>
  </w:style>
  <w:style w:type="character" w:customStyle="1" w:styleId="BodyTextChar">
    <w:name w:val="Body Text Char"/>
    <w:rsid w:val="00FC0B7D"/>
    <w:rPr>
      <w:rFonts w:ascii="Calibri" w:eastAsia="Times New Roman" w:hAnsi="Calibri" w:cs="Times New Roman"/>
      <w:color w:val="000000"/>
      <w:kern w:val="1"/>
    </w:rPr>
  </w:style>
  <w:style w:type="character" w:customStyle="1" w:styleId="apple-style-span">
    <w:name w:val="apple-style-span"/>
    <w:basedOn w:val="WW-DefaultParagraphFont"/>
    <w:rsid w:val="00FC0B7D"/>
  </w:style>
  <w:style w:type="character" w:customStyle="1" w:styleId="HeaderChar">
    <w:name w:val="Header Char"/>
    <w:rsid w:val="00FC0B7D"/>
    <w:rPr>
      <w:rFonts w:ascii="Arial" w:hAnsi="Arial" w:cs="Arial"/>
      <w:sz w:val="18"/>
      <w:lang w:val="en-GB"/>
    </w:rPr>
  </w:style>
  <w:style w:type="character" w:customStyle="1" w:styleId="FooterChar">
    <w:name w:val="Footer Char"/>
    <w:rsid w:val="00FC0B7D"/>
    <w:rPr>
      <w:rFonts w:ascii="Calibri" w:hAnsi="Calibri" w:cs="Calibri"/>
      <w:color w:val="000000"/>
      <w:kern w:val="1"/>
      <w:sz w:val="22"/>
      <w:szCs w:val="22"/>
      <w:lang w:val="en-US"/>
    </w:rPr>
  </w:style>
  <w:style w:type="character" w:customStyle="1" w:styleId="stylearial10pt">
    <w:name w:val="stylearial10pt"/>
    <w:basedOn w:val="DefaultParagraphFont"/>
    <w:rsid w:val="00FC0B7D"/>
  </w:style>
  <w:style w:type="character" w:styleId="Hyperlink">
    <w:name w:val="Hyperlink"/>
    <w:rsid w:val="00FC0B7D"/>
    <w:rPr>
      <w:color w:val="0000FF"/>
      <w:u w:val="single"/>
    </w:rPr>
  </w:style>
  <w:style w:type="character" w:customStyle="1" w:styleId="ResumeBodyCharChar">
    <w:name w:val="Resume Body Char Char"/>
    <w:rsid w:val="00FC0B7D"/>
    <w:rPr>
      <w:szCs w:val="24"/>
      <w:lang w:val="en-US" w:eastAsia="ar-SA" w:bidi="ar-SA"/>
    </w:rPr>
  </w:style>
  <w:style w:type="character" w:styleId="PageNumber">
    <w:name w:val="page number"/>
    <w:rsid w:val="00FC0B7D"/>
    <w:rPr>
      <w:rFonts w:cs="Times New Roman"/>
    </w:rPr>
  </w:style>
  <w:style w:type="character" w:customStyle="1" w:styleId="ResumeListChar">
    <w:name w:val="Resume List Char"/>
    <w:rsid w:val="00FC0B7D"/>
    <w:rPr>
      <w:lang w:val="en-US" w:eastAsia="ar-SA" w:bidi="ar-SA"/>
    </w:rPr>
  </w:style>
  <w:style w:type="character" w:customStyle="1" w:styleId="ResumeBodyCharCharCharCharCharCharCharCharCharCharCharCharCharCharCharChar">
    <w:name w:val="Resume Body Char Char Char Char Char Char Char Char Char Char Char Char Char Char Char Char"/>
    <w:rsid w:val="00FC0B7D"/>
    <w:rPr>
      <w:szCs w:val="24"/>
      <w:lang w:val="en-US" w:eastAsia="ar-SA" w:bidi="ar-SA"/>
    </w:rPr>
  </w:style>
  <w:style w:type="character" w:customStyle="1" w:styleId="Indent1Char">
    <w:name w:val="Indent1 Char"/>
    <w:rsid w:val="00FC0B7D"/>
    <w:rPr>
      <w:rFonts w:ascii="Verdana" w:hAnsi="Verdana" w:cs="Verdana"/>
      <w:lang w:val="en-GB" w:eastAsia="ar-SA" w:bidi="ar-SA"/>
    </w:rPr>
  </w:style>
  <w:style w:type="character" w:customStyle="1" w:styleId="normalchar">
    <w:name w:val="normal__char"/>
    <w:basedOn w:val="DefaultParagraphFont"/>
    <w:rsid w:val="00FC0B7D"/>
  </w:style>
  <w:style w:type="character" w:customStyle="1" w:styleId="commentsarea">
    <w:name w:val="commentsarea"/>
    <w:rsid w:val="00FC0B7D"/>
  </w:style>
  <w:style w:type="character" w:customStyle="1" w:styleId="NormalWebChar">
    <w:name w:val="Normal (Web) Char"/>
    <w:rsid w:val="00FC0B7D"/>
    <w:rPr>
      <w:kern w:val="1"/>
      <w:sz w:val="24"/>
      <w:szCs w:val="24"/>
      <w:lang w:val="en-US" w:eastAsia="ar-SA" w:bidi="ar-SA"/>
    </w:rPr>
  </w:style>
  <w:style w:type="character" w:customStyle="1" w:styleId="BodyText2Char">
    <w:name w:val="Body Text 2 Char"/>
    <w:rsid w:val="00FC0B7D"/>
    <w:rPr>
      <w:rFonts w:ascii="Calibri" w:hAnsi="Calibri" w:cs="Calibri"/>
      <w:color w:val="000000"/>
      <w:kern w:val="1"/>
      <w:sz w:val="22"/>
      <w:szCs w:val="22"/>
    </w:rPr>
  </w:style>
  <w:style w:type="character" w:styleId="Strong">
    <w:name w:val="Strong"/>
    <w:qFormat/>
    <w:rsid w:val="00FC0B7D"/>
    <w:rPr>
      <w:b/>
      <w:bCs/>
    </w:rPr>
  </w:style>
  <w:style w:type="paragraph" w:customStyle="1" w:styleId="Heading">
    <w:name w:val="Heading"/>
    <w:basedOn w:val="Normal"/>
    <w:next w:val="BodyText"/>
    <w:rsid w:val="00FC0B7D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FC0B7D"/>
    <w:pPr>
      <w:spacing w:after="120"/>
    </w:pPr>
  </w:style>
  <w:style w:type="paragraph" w:styleId="List">
    <w:name w:val="List"/>
    <w:basedOn w:val="BodyText"/>
    <w:rsid w:val="00FC0B7D"/>
    <w:rPr>
      <w:rFonts w:cs="Mangal"/>
    </w:rPr>
  </w:style>
  <w:style w:type="paragraph" w:styleId="Caption">
    <w:name w:val="caption"/>
    <w:basedOn w:val="Normal"/>
    <w:qFormat/>
    <w:rsid w:val="00FC0B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C0B7D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FC0B7D"/>
    <w:pPr>
      <w:ind w:left="720"/>
    </w:pPr>
  </w:style>
  <w:style w:type="paragraph" w:styleId="NormalWeb">
    <w:name w:val="Normal (Web)"/>
    <w:basedOn w:val="Normal"/>
    <w:rsid w:val="00FC0B7D"/>
    <w:pPr>
      <w:suppressAutoHyphens w:val="0"/>
      <w:spacing w:before="280" w:after="28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rsid w:val="00FC0B7D"/>
    <w:pPr>
      <w:tabs>
        <w:tab w:val="center" w:pos="4320"/>
        <w:tab w:val="right" w:pos="8640"/>
      </w:tabs>
      <w:spacing w:before="40" w:after="40" w:line="240" w:lineRule="auto"/>
    </w:pPr>
    <w:rPr>
      <w:rFonts w:ascii="Arial" w:hAnsi="Arial" w:cs="Arial"/>
      <w:color w:val="auto"/>
      <w:sz w:val="18"/>
      <w:szCs w:val="20"/>
      <w:lang w:val="en-GB"/>
    </w:rPr>
  </w:style>
  <w:style w:type="paragraph" w:styleId="Footer">
    <w:name w:val="footer"/>
    <w:basedOn w:val="Normal"/>
    <w:rsid w:val="00FC0B7D"/>
    <w:pPr>
      <w:tabs>
        <w:tab w:val="center" w:pos="4513"/>
        <w:tab w:val="right" w:pos="9026"/>
      </w:tabs>
    </w:pPr>
  </w:style>
  <w:style w:type="paragraph" w:customStyle="1" w:styleId="Standard">
    <w:name w:val="Standard"/>
    <w:rsid w:val="00FC0B7D"/>
    <w:pPr>
      <w:suppressAutoHyphens/>
      <w:spacing w:before="40" w:after="40"/>
      <w:textAlignment w:val="baseline"/>
    </w:pPr>
    <w:rPr>
      <w:rFonts w:ascii="Arial" w:hAnsi="Arial" w:cs="Arial"/>
      <w:kern w:val="1"/>
      <w:sz w:val="18"/>
      <w:lang w:val="en-GB" w:eastAsia="ar-SA"/>
    </w:rPr>
  </w:style>
  <w:style w:type="paragraph" w:customStyle="1" w:styleId="Framecontents">
    <w:name w:val="Frame contents"/>
    <w:basedOn w:val="BodyText"/>
    <w:rsid w:val="00FC0B7D"/>
    <w:pPr>
      <w:spacing w:line="240" w:lineRule="auto"/>
    </w:pPr>
    <w:rPr>
      <w:rFonts w:ascii="Arial" w:hAnsi="Arial" w:cs="Arial"/>
      <w:color w:val="auto"/>
      <w:sz w:val="18"/>
      <w:szCs w:val="20"/>
      <w:lang w:val="en-GB"/>
    </w:rPr>
  </w:style>
  <w:style w:type="paragraph" w:customStyle="1" w:styleId="ResumeBodyChar">
    <w:name w:val="Resume Body Char"/>
    <w:basedOn w:val="Normal"/>
    <w:rsid w:val="00FC0B7D"/>
    <w:pPr>
      <w:suppressAutoHyphens w:val="0"/>
      <w:spacing w:before="60" w:line="240" w:lineRule="auto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ResumeList">
    <w:name w:val="Resume List"/>
    <w:rsid w:val="00FC0B7D"/>
    <w:pPr>
      <w:suppressAutoHyphens/>
      <w:spacing w:before="60"/>
    </w:pPr>
    <w:rPr>
      <w:lang w:eastAsia="ar-SA"/>
    </w:rPr>
  </w:style>
  <w:style w:type="paragraph" w:customStyle="1" w:styleId="ResumeBodyCharCharCharCharCharCharCharCharCharCharCharCharCharCharChar">
    <w:name w:val="Resume Body Char Char Char Char Char Char Char Char Char Char Char Char Char Char Char"/>
    <w:basedOn w:val="Normal"/>
    <w:rsid w:val="00FC0B7D"/>
    <w:pPr>
      <w:suppressAutoHyphens w:val="0"/>
      <w:spacing w:before="60" w:line="240" w:lineRule="auto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Indent1">
    <w:name w:val="Indent1"/>
    <w:basedOn w:val="Normal"/>
    <w:rsid w:val="00FC0B7D"/>
    <w:pPr>
      <w:suppressAutoHyphens w:val="0"/>
      <w:spacing w:before="60" w:after="60" w:line="240" w:lineRule="auto"/>
      <w:ind w:left="720"/>
    </w:pPr>
    <w:rPr>
      <w:rFonts w:ascii="Verdana" w:hAnsi="Verdana" w:cs="Verdana"/>
      <w:color w:val="auto"/>
      <w:sz w:val="20"/>
      <w:szCs w:val="20"/>
      <w:lang w:val="en-GB"/>
    </w:rPr>
  </w:style>
  <w:style w:type="paragraph" w:customStyle="1" w:styleId="ResumeBullet">
    <w:name w:val="Resume Bullet"/>
    <w:basedOn w:val="Normal"/>
    <w:next w:val="ResumeBullet2"/>
    <w:rsid w:val="00FC0B7D"/>
    <w:pPr>
      <w:keepLines/>
      <w:widowControl w:val="0"/>
      <w:tabs>
        <w:tab w:val="num" w:pos="360"/>
      </w:tabs>
      <w:suppressAutoHyphens w:val="0"/>
      <w:spacing w:before="60" w:line="240" w:lineRule="auto"/>
      <w:ind w:left="360" w:hanging="360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ResumeBullet2">
    <w:name w:val="Resume Bullet 2"/>
    <w:rsid w:val="00FC0B7D"/>
    <w:pPr>
      <w:tabs>
        <w:tab w:val="num" w:pos="360"/>
      </w:tabs>
      <w:suppressAutoHyphens/>
      <w:ind w:left="360" w:hanging="360"/>
    </w:pPr>
    <w:rPr>
      <w:lang w:eastAsia="ar-SA"/>
    </w:rPr>
  </w:style>
  <w:style w:type="paragraph" w:customStyle="1" w:styleId="EnterYourName">
    <w:name w:val="Enter Your Name"/>
    <w:basedOn w:val="Normal"/>
    <w:rsid w:val="00FC0B7D"/>
    <w:pPr>
      <w:keepNext/>
      <w:tabs>
        <w:tab w:val="right" w:pos="10080"/>
      </w:tabs>
      <w:suppressAutoHyphens w:val="0"/>
      <w:spacing w:before="120" w:after="120" w:line="240" w:lineRule="auto"/>
      <w:jc w:val="right"/>
    </w:pPr>
    <w:rPr>
      <w:rFonts w:ascii="Times New Roman" w:hAnsi="Times New Roman" w:cs="Times New Roman"/>
      <w:b/>
      <w:bCs/>
      <w:i/>
      <w:iCs/>
      <w:color w:val="auto"/>
      <w:sz w:val="28"/>
      <w:szCs w:val="28"/>
    </w:rPr>
  </w:style>
  <w:style w:type="paragraph" w:styleId="PlainText">
    <w:name w:val="Plain Text"/>
    <w:basedOn w:val="Normal"/>
    <w:rsid w:val="00FC0B7D"/>
    <w:rPr>
      <w:rFonts w:ascii="Courier New" w:hAnsi="Courier New" w:cs="Courier New"/>
      <w:sz w:val="20"/>
      <w:szCs w:val="20"/>
    </w:rPr>
  </w:style>
  <w:style w:type="paragraph" w:customStyle="1" w:styleId="Thinline">
    <w:name w:val="Thin line"/>
    <w:basedOn w:val="PlainText"/>
    <w:rsid w:val="00FC0B7D"/>
    <w:pPr>
      <w:pBdr>
        <w:bottom w:val="single" w:sz="4" w:space="1" w:color="000000"/>
      </w:pBdr>
      <w:suppressAutoHyphens w:val="0"/>
      <w:spacing w:after="160" w:line="240" w:lineRule="auto"/>
      <w:jc w:val="both"/>
    </w:pPr>
    <w:rPr>
      <w:rFonts w:ascii="Verdana" w:hAnsi="Verdana" w:cs="Times New Roman"/>
      <w:color w:val="auto"/>
      <w:sz w:val="16"/>
    </w:rPr>
  </w:style>
  <w:style w:type="paragraph" w:styleId="BodyText2">
    <w:name w:val="Body Text 2"/>
    <w:basedOn w:val="Normal"/>
    <w:rsid w:val="00FC0B7D"/>
    <w:pPr>
      <w:spacing w:after="120" w:line="480" w:lineRule="auto"/>
    </w:pPr>
  </w:style>
  <w:style w:type="paragraph" w:customStyle="1" w:styleId="WW-PlainText">
    <w:name w:val="WW-Plain Text"/>
    <w:basedOn w:val="Normal"/>
    <w:rsid w:val="00FC0B7D"/>
    <w:pPr>
      <w:spacing w:before="40" w:after="40" w:line="240" w:lineRule="auto"/>
    </w:pPr>
    <w:rPr>
      <w:rFonts w:ascii="Courier New" w:hAnsi="Courier New" w:cs="Courier New"/>
      <w:color w:val="auto"/>
      <w:sz w:val="18"/>
      <w:szCs w:val="20"/>
      <w:lang w:val="en-GB"/>
    </w:rPr>
  </w:style>
  <w:style w:type="paragraph" w:customStyle="1" w:styleId="TableContents">
    <w:name w:val="Table Contents"/>
    <w:basedOn w:val="Normal"/>
    <w:rsid w:val="00FC0B7D"/>
    <w:pPr>
      <w:suppressLineNumbers/>
    </w:pPr>
  </w:style>
  <w:style w:type="paragraph" w:customStyle="1" w:styleId="TableHeading">
    <w:name w:val="Table Heading"/>
    <w:basedOn w:val="TableContents"/>
    <w:rsid w:val="00FC0B7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wetasharmaparas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E8AFA-4B99-494D-AC13-6E8582B6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SHANTNU CHAURASIA</vt:lpstr>
    </vt:vector>
  </TitlesOfParts>
  <Company>tcs</Company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SHANTNU CHAURASIA</dc:title>
  <dc:creator>Nandakumaran</dc:creator>
  <cp:lastModifiedBy>pc</cp:lastModifiedBy>
  <cp:revision>14</cp:revision>
  <cp:lastPrinted>1601-01-01T00:00:00Z</cp:lastPrinted>
  <dcterms:created xsi:type="dcterms:W3CDTF">2018-05-06T16:15:00Z</dcterms:created>
  <dcterms:modified xsi:type="dcterms:W3CDTF">2018-05-06T16:22:00Z</dcterms:modified>
</cp:coreProperties>
</file>