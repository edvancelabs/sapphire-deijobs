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9B2C" w14:textId="77777777" w:rsidR="005B58A7" w:rsidRPr="00BA4373" w:rsidRDefault="005B58A7" w:rsidP="00C3623F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55F3E7EF" w14:textId="793C4E12" w:rsidR="00D40858" w:rsidRPr="00BA4373" w:rsidRDefault="00817B08" w:rsidP="00C3623F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MUTHYALA PRIYANKA</w:t>
      </w:r>
    </w:p>
    <w:p w14:paraId="0915ACE5" w14:textId="10238EB3" w:rsidR="00D40858" w:rsidRPr="00BA4373" w:rsidRDefault="00D40858" w:rsidP="00C3623F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BA4373">
        <w:rPr>
          <w:rFonts w:ascii="Times New Roman" w:hAnsi="Times New Roman" w:cs="Times New Roman"/>
          <w:b/>
        </w:rPr>
        <w:t>E-</w:t>
      </w:r>
      <w:r w:rsidR="004F68B7" w:rsidRPr="00BA4373">
        <w:rPr>
          <w:rFonts w:ascii="Times New Roman" w:hAnsi="Times New Roman" w:cs="Times New Roman"/>
          <w:b/>
        </w:rPr>
        <w:t>Mail:</w:t>
      </w:r>
      <w:hyperlink r:id="rId8" w:history="1">
        <w:r w:rsidR="00817B08" w:rsidRPr="00D012E1">
          <w:rPr>
            <w:rStyle w:val="Hyperlink"/>
            <w:rFonts w:ascii="Times New Roman" w:hAnsi="Times New Roman" w:cs="Times New Roman"/>
            <w:b/>
          </w:rPr>
          <w:t>muthyalapriyanka822@gmail.com</w:t>
        </w:r>
      </w:hyperlink>
    </w:p>
    <w:p w14:paraId="1F968457" w14:textId="24996093" w:rsidR="00C4686A" w:rsidRPr="00C3623F" w:rsidRDefault="00BA617A" w:rsidP="00C3623F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BA4373">
        <w:rPr>
          <w:rFonts w:ascii="Times New Roman" w:hAnsi="Times New Roman" w:cs="Times New Roman"/>
          <w:b/>
        </w:rPr>
        <w:t>Mobile:</w:t>
      </w:r>
      <w:r w:rsidR="00D40858" w:rsidRPr="00BA4373">
        <w:rPr>
          <w:rFonts w:ascii="Times New Roman" w:hAnsi="Times New Roman" w:cs="Times New Roman"/>
          <w:b/>
        </w:rPr>
        <w:t xml:space="preserve"> +91 </w:t>
      </w:r>
      <w:r w:rsidR="00922F6B">
        <w:rPr>
          <w:rFonts w:ascii="Times New Roman" w:hAnsi="Times New Roman" w:cs="Times New Roman"/>
          <w:noProof/>
          <w:lang w:val="en-US" w:eastAsia="en-US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7C36C" wp14:editId="0CB55C0F">
                <wp:simplePos x="0" y="0"/>
                <wp:positionH relativeFrom="column">
                  <wp:posOffset>-592455</wp:posOffset>
                </wp:positionH>
                <wp:positionV relativeFrom="paragraph">
                  <wp:posOffset>277495</wp:posOffset>
                </wp:positionV>
                <wp:extent cx="7056120" cy="269240"/>
                <wp:effectExtent l="7620" t="12700" r="13335" b="13335"/>
                <wp:wrapNone/>
                <wp:docPr id="273649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E2FD6" w14:textId="77777777" w:rsidR="000549A3" w:rsidRPr="00420BAA" w:rsidRDefault="000549A3" w:rsidP="0059571A">
                            <w:pPr>
                              <w:shd w:val="clear" w:color="auto" w:fill="B8CCE4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7C3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65pt;margin-top:21.85pt;width:555.6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" strokecolor="white">
                <v:textbox>
                  <w:txbxContent>
                    <w:p w14:paraId="3B1E2FD6" w14:textId="77777777" w:rsidR="000549A3" w:rsidRPr="00420BAA" w:rsidRDefault="000549A3" w:rsidP="0059571A">
                      <w:pPr>
                        <w:shd w:val="clear" w:color="auto" w:fill="B8CCE4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817B08">
        <w:rPr>
          <w:rFonts w:ascii="Times New Roman" w:hAnsi="Times New Roman" w:cs="Times New Roman"/>
          <w:b/>
        </w:rPr>
        <w:t>8106159682</w:t>
      </w:r>
    </w:p>
    <w:p w14:paraId="6C5FCB74" w14:textId="77777777" w:rsidR="00BA4373" w:rsidRDefault="00BA4373" w:rsidP="00C3623F">
      <w:pPr>
        <w:pStyle w:val="BodyText"/>
        <w:spacing w:before="100" w:beforeAutospacing="1"/>
        <w:jc w:val="both"/>
        <w:rPr>
          <w:rFonts w:ascii="Times New Roman" w:hAnsi="Times New Roman" w:cs="Times New Roman"/>
        </w:rPr>
      </w:pPr>
    </w:p>
    <w:p w14:paraId="320D16C7" w14:textId="77777777" w:rsidR="00BA6839" w:rsidRPr="00BA4373" w:rsidRDefault="00BA6839" w:rsidP="00C3623F">
      <w:pPr>
        <w:pStyle w:val="BodyText"/>
        <w:spacing w:before="100" w:beforeAutospacing="1"/>
        <w:jc w:val="both"/>
        <w:rPr>
          <w:rFonts w:ascii="Times New Roman" w:hAnsi="Times New Roman" w:cs="Times New Roman"/>
        </w:rPr>
      </w:pPr>
      <w:r w:rsidRPr="00BA4373">
        <w:rPr>
          <w:rFonts w:ascii="Times New Roman" w:hAnsi="Times New Roman" w:cs="Times New Roman"/>
        </w:rPr>
        <w:t xml:space="preserve">To be placed at a responsible </w:t>
      </w:r>
      <w:r w:rsidR="007A7152" w:rsidRPr="00BA4373">
        <w:rPr>
          <w:rFonts w:ascii="Times New Roman" w:hAnsi="Times New Roman" w:cs="Times New Roman"/>
        </w:rPr>
        <w:t>position</w:t>
      </w:r>
      <w:r w:rsidRPr="00BA4373">
        <w:rPr>
          <w:rFonts w:ascii="Times New Roman" w:hAnsi="Times New Roman" w:cs="Times New Roman"/>
        </w:rPr>
        <w:t xml:space="preserve"> in a company where I can utilize my skills and knowledge for the attainment of its goals and prove myself as a valuable asset to it. I would strive hard for the growth of the organization, which in turn contributes to my personal growth.</w:t>
      </w:r>
    </w:p>
    <w:p w14:paraId="3B2FB107" w14:textId="32C730BE" w:rsidR="000549A3" w:rsidRPr="00BA4373" w:rsidRDefault="00922F6B" w:rsidP="00C3623F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 w:eastAsia="en-US" w:bidi="te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0EC5C" wp14:editId="2F6E3A81">
                <wp:simplePos x="0" y="0"/>
                <wp:positionH relativeFrom="column">
                  <wp:posOffset>-592455</wp:posOffset>
                </wp:positionH>
                <wp:positionV relativeFrom="paragraph">
                  <wp:posOffset>100965</wp:posOffset>
                </wp:positionV>
                <wp:extent cx="7067550" cy="287655"/>
                <wp:effectExtent l="7620" t="10160" r="11430" b="6985"/>
                <wp:wrapNone/>
                <wp:docPr id="61457229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86DD0" w14:textId="77777777" w:rsidR="000549A3" w:rsidRPr="00607233" w:rsidRDefault="000549A3" w:rsidP="0059571A">
                            <w:pPr>
                              <w:shd w:val="clear" w:color="auto" w:fill="B8CCE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EC5C" id="Text Box 1" o:spid="_x0000_s1027" type="#_x0000_t202" style="position:absolute;margin-left:-46.65pt;margin-top:7.95pt;width:556.5pt;height:2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" strokecolor="white">
                <v:textbox>
                  <w:txbxContent>
                    <w:p w14:paraId="66C86DD0" w14:textId="77777777" w:rsidR="000549A3" w:rsidRPr="00607233" w:rsidRDefault="000549A3" w:rsidP="0059571A">
                      <w:pPr>
                        <w:shd w:val="clear" w:color="auto" w:fill="B8CCE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2FA72020" w14:textId="77777777" w:rsidR="0063435A" w:rsidRPr="00BA4373" w:rsidRDefault="0063435A" w:rsidP="00C3623F">
      <w:pPr>
        <w:keepNext/>
        <w:widowControl w:val="0"/>
        <w:tabs>
          <w:tab w:val="left" w:pos="360"/>
          <w:tab w:val="left" w:pos="720"/>
        </w:tabs>
        <w:suppressAutoHyphens/>
        <w:spacing w:after="0"/>
        <w:jc w:val="both"/>
        <w:rPr>
          <w:rFonts w:ascii="Times New Roman" w:hAnsi="Times New Roman" w:cs="Times New Roman"/>
          <w:color w:val="000000"/>
        </w:rPr>
      </w:pPr>
    </w:p>
    <w:p w14:paraId="39884983" w14:textId="2CCDAC0C" w:rsidR="00E60023" w:rsidRPr="00BA4373" w:rsidRDefault="003C6E9B" w:rsidP="00C362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Calibri" w:hAnsi="Times New Roman" w:cs="Times New Roman"/>
          <w:lang w:val="en-US" w:eastAsia="en-US"/>
        </w:rPr>
      </w:pPr>
      <w:r w:rsidRPr="00BA4373">
        <w:rPr>
          <w:rFonts w:ascii="Times New Roman" w:hAnsi="Times New Roman" w:cs="Times New Roman"/>
        </w:rPr>
        <w:t xml:space="preserve">Having </w:t>
      </w:r>
      <w:r w:rsidR="003266CF">
        <w:rPr>
          <w:rFonts w:ascii="Times New Roman" w:hAnsi="Times New Roman" w:cs="Times New Roman"/>
        </w:rPr>
        <w:t>2</w:t>
      </w:r>
      <w:r w:rsidR="007C4B94">
        <w:rPr>
          <w:rFonts w:ascii="Times New Roman" w:hAnsi="Times New Roman" w:cs="Times New Roman"/>
        </w:rPr>
        <w:t xml:space="preserve"> </w:t>
      </w:r>
      <w:r w:rsidR="00D42B67" w:rsidRPr="00BA4373">
        <w:rPr>
          <w:rFonts w:ascii="Times New Roman" w:hAnsi="Times New Roman" w:cs="Times New Roman"/>
        </w:rPr>
        <w:t>years</w:t>
      </w:r>
      <w:r w:rsidR="007C4B94">
        <w:rPr>
          <w:rFonts w:ascii="Times New Roman" w:hAnsi="Times New Roman" w:cs="Times New Roman"/>
        </w:rPr>
        <w:t xml:space="preserve"> </w:t>
      </w:r>
      <w:r w:rsidR="00D42B67" w:rsidRPr="00BA4373">
        <w:rPr>
          <w:rFonts w:ascii="Times New Roman" w:hAnsi="Times New Roman" w:cs="Times New Roman"/>
        </w:rPr>
        <w:t>of</w:t>
      </w:r>
      <w:r w:rsidR="00E60023" w:rsidRPr="00BA4373">
        <w:rPr>
          <w:rFonts w:ascii="Times New Roman" w:hAnsi="Times New Roman" w:cs="Times New Roman"/>
        </w:rPr>
        <w:t xml:space="preserve"> e</w:t>
      </w:r>
      <w:r w:rsidR="00186BA7" w:rsidRPr="00BA4373">
        <w:rPr>
          <w:rFonts w:ascii="Times New Roman" w:hAnsi="Times New Roman" w:cs="Times New Roman"/>
        </w:rPr>
        <w:t>xperience in development of</w:t>
      </w:r>
      <w:r w:rsidR="00E60023" w:rsidRPr="00BA4373">
        <w:rPr>
          <w:rFonts w:ascii="Times New Roman" w:hAnsi="Times New Roman" w:cs="Times New Roman"/>
        </w:rPr>
        <w:t xml:space="preserve"> Web based Applications using J2SE/J2EE technologies.</w:t>
      </w:r>
    </w:p>
    <w:p w14:paraId="3C78F0EB" w14:textId="77777777" w:rsidR="00B5367C" w:rsidRPr="00BA4373" w:rsidRDefault="00391859" w:rsidP="00C3623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eastAsia="Calibri" w:hAnsi="Times New Roman" w:cs="Times New Roman"/>
          <w:lang w:val="en-US" w:eastAsia="en-US"/>
        </w:rPr>
      </w:pPr>
      <w:r w:rsidRPr="00BA4373">
        <w:rPr>
          <w:rFonts w:ascii="Times New Roman" w:hAnsi="Times New Roman" w:cs="Times New Roman"/>
        </w:rPr>
        <w:t xml:space="preserve">Good knowledge on </w:t>
      </w:r>
      <w:r w:rsidRPr="00B040FB">
        <w:rPr>
          <w:rFonts w:ascii="Times New Roman" w:hAnsi="Times New Roman" w:cs="Times New Roman"/>
          <w:b/>
        </w:rPr>
        <w:t>core java</w:t>
      </w:r>
      <w:r w:rsidRPr="00BA4373">
        <w:rPr>
          <w:rFonts w:ascii="Times New Roman" w:hAnsi="Times New Roman" w:cs="Times New Roman"/>
        </w:rPr>
        <w:t xml:space="preserve"> concepts like</w:t>
      </w:r>
      <w:r w:rsidR="00BA4373" w:rsidRPr="00BA4373">
        <w:rPr>
          <w:rFonts w:ascii="Times New Roman" w:hAnsi="Times New Roman" w:cs="Times New Roman"/>
        </w:rPr>
        <w:t xml:space="preserve"> </w:t>
      </w:r>
      <w:r w:rsidRPr="00BA4373">
        <w:rPr>
          <w:rFonts w:ascii="Times New Roman" w:hAnsi="Times New Roman" w:cs="Times New Roman"/>
        </w:rPr>
        <w:t>OOP</w:t>
      </w:r>
      <w:r w:rsidR="000A02C2" w:rsidRPr="00BA4373">
        <w:rPr>
          <w:rFonts w:ascii="Times New Roman" w:hAnsi="Times New Roman" w:cs="Times New Roman"/>
        </w:rPr>
        <w:t>S</w:t>
      </w:r>
      <w:r w:rsidRPr="00BA4373">
        <w:rPr>
          <w:rFonts w:ascii="Times New Roman" w:hAnsi="Times New Roman" w:cs="Times New Roman"/>
        </w:rPr>
        <w:t>, Collections,</w:t>
      </w:r>
      <w:r w:rsidR="00BA4373" w:rsidRPr="00BA4373">
        <w:rPr>
          <w:rFonts w:ascii="Times New Roman" w:hAnsi="Times New Roman" w:cs="Times New Roman"/>
        </w:rPr>
        <w:t xml:space="preserve"> </w:t>
      </w:r>
      <w:r w:rsidR="00131D9B" w:rsidRPr="00BA4373">
        <w:rPr>
          <w:rFonts w:ascii="Times New Roman" w:hAnsi="Times New Roman" w:cs="Times New Roman"/>
        </w:rPr>
        <w:t>Exception Handling</w:t>
      </w:r>
      <w:r w:rsidR="00355611" w:rsidRPr="00BA4373">
        <w:rPr>
          <w:rFonts w:ascii="Times New Roman" w:hAnsi="Times New Roman" w:cs="Times New Roman"/>
        </w:rPr>
        <w:t>, String Manipulations</w:t>
      </w:r>
      <w:r w:rsidRPr="00BA4373">
        <w:rPr>
          <w:rFonts w:ascii="Times New Roman" w:hAnsi="Times New Roman" w:cs="Times New Roman"/>
        </w:rPr>
        <w:t xml:space="preserve"> etc.</w:t>
      </w:r>
    </w:p>
    <w:p w14:paraId="06BF4868" w14:textId="3B787B1D" w:rsidR="000549A3" w:rsidRPr="00BA4373" w:rsidRDefault="000549A3" w:rsidP="00C3623F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BA4373">
        <w:rPr>
          <w:rFonts w:ascii="Times New Roman" w:hAnsi="Times New Roman" w:cs="Times New Roman"/>
          <w:color w:val="000000"/>
        </w:rPr>
        <w:t xml:space="preserve">Good amount of working exposure on various areas of </w:t>
      </w:r>
      <w:r w:rsidRPr="00BA4373">
        <w:rPr>
          <w:rFonts w:ascii="Times New Roman" w:hAnsi="Times New Roman" w:cs="Times New Roman"/>
          <w:bCs/>
          <w:color w:val="000000"/>
        </w:rPr>
        <w:t>spring</w:t>
      </w:r>
      <w:r w:rsidRPr="00BA4373">
        <w:rPr>
          <w:rFonts w:ascii="Times New Roman" w:hAnsi="Times New Roman" w:cs="Times New Roman"/>
          <w:color w:val="000000"/>
        </w:rPr>
        <w:t xml:space="preserve"> framework, some of the modules I have been working on</w:t>
      </w:r>
      <w:r w:rsidR="00E73A37" w:rsidRPr="00BA4373">
        <w:rPr>
          <w:rFonts w:ascii="Times New Roman" w:hAnsi="Times New Roman" w:cs="Times New Roman"/>
          <w:color w:val="000000"/>
        </w:rPr>
        <w:t xml:space="preserve"> </w:t>
      </w:r>
      <w:r w:rsidR="00BA4373" w:rsidRPr="00B040FB">
        <w:rPr>
          <w:rFonts w:ascii="Times New Roman" w:hAnsi="Times New Roman" w:cs="Times New Roman"/>
          <w:b/>
          <w:bCs/>
          <w:color w:val="000000"/>
        </w:rPr>
        <w:t>spring-MVC</w:t>
      </w:r>
      <w:r w:rsidR="00D27248" w:rsidRPr="00BA4373">
        <w:rPr>
          <w:rFonts w:ascii="Times New Roman" w:hAnsi="Times New Roman" w:cs="Times New Roman"/>
          <w:bCs/>
          <w:color w:val="000000"/>
        </w:rPr>
        <w:t>,</w:t>
      </w:r>
      <w:r w:rsidR="008A3E49" w:rsidRPr="00BA4373">
        <w:rPr>
          <w:rFonts w:ascii="Times New Roman" w:hAnsi="Times New Roman" w:cs="Times New Roman"/>
          <w:bCs/>
          <w:color w:val="000000"/>
        </w:rPr>
        <w:t xml:space="preserve"> </w:t>
      </w:r>
      <w:r w:rsidR="008A3E49" w:rsidRPr="00B040FB">
        <w:rPr>
          <w:rFonts w:ascii="Times New Roman" w:hAnsi="Times New Roman" w:cs="Times New Roman"/>
          <w:b/>
          <w:bCs/>
          <w:color w:val="000000"/>
        </w:rPr>
        <w:t>s</w:t>
      </w:r>
      <w:r w:rsidRPr="00B040FB">
        <w:rPr>
          <w:rFonts w:ascii="Times New Roman" w:hAnsi="Times New Roman" w:cs="Times New Roman"/>
          <w:b/>
          <w:bCs/>
          <w:color w:val="000000"/>
        </w:rPr>
        <w:t>pring-</w:t>
      </w:r>
      <w:r w:rsidR="00EC1D5F" w:rsidRPr="00B040FB">
        <w:rPr>
          <w:rFonts w:ascii="Times New Roman" w:hAnsi="Times New Roman" w:cs="Times New Roman"/>
          <w:b/>
          <w:bCs/>
          <w:color w:val="000000"/>
        </w:rPr>
        <w:t>core</w:t>
      </w:r>
      <w:r w:rsidR="00817B08">
        <w:rPr>
          <w:rFonts w:ascii="Times New Roman" w:hAnsi="Times New Roman" w:cs="Times New Roman"/>
          <w:bCs/>
          <w:color w:val="000000"/>
        </w:rPr>
        <w:t>.</w:t>
      </w:r>
    </w:p>
    <w:p w14:paraId="734979DF" w14:textId="77777777" w:rsidR="000549A3" w:rsidRPr="00BA4373" w:rsidRDefault="000549A3" w:rsidP="00C3623F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A4373">
        <w:rPr>
          <w:rFonts w:ascii="Times New Roman" w:hAnsi="Times New Roman" w:cs="Times New Roman"/>
          <w:color w:val="000000"/>
        </w:rPr>
        <w:t xml:space="preserve">Great exposure on working in the areas of </w:t>
      </w:r>
      <w:r w:rsidR="006B222F" w:rsidRPr="00B040FB">
        <w:rPr>
          <w:rFonts w:ascii="Times New Roman" w:hAnsi="Times New Roman" w:cs="Times New Roman"/>
          <w:b/>
          <w:bCs/>
          <w:color w:val="000000"/>
        </w:rPr>
        <w:t>D</w:t>
      </w:r>
      <w:r w:rsidRPr="00B040FB">
        <w:rPr>
          <w:rFonts w:ascii="Times New Roman" w:hAnsi="Times New Roman" w:cs="Times New Roman"/>
          <w:b/>
          <w:bCs/>
          <w:color w:val="000000"/>
        </w:rPr>
        <w:t>ependency management and IOC Container</w:t>
      </w:r>
      <w:r w:rsidRPr="00BA4373">
        <w:rPr>
          <w:rFonts w:ascii="Times New Roman" w:hAnsi="Times New Roman" w:cs="Times New Roman"/>
          <w:bCs/>
          <w:color w:val="000000"/>
        </w:rPr>
        <w:t>,</w:t>
      </w:r>
      <w:r w:rsidRPr="00BA4373">
        <w:rPr>
          <w:rFonts w:ascii="Times New Roman" w:hAnsi="Times New Roman" w:cs="Times New Roman"/>
          <w:color w:val="000000"/>
        </w:rPr>
        <w:t xml:space="preserve"> pretty much strong in the areas of spring core as well as spring MVC with both annotation and configuration.</w:t>
      </w:r>
    </w:p>
    <w:p w14:paraId="64D553C6" w14:textId="77777777" w:rsidR="00186BA7" w:rsidRDefault="00AB1015" w:rsidP="00C3623F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BA4373">
        <w:rPr>
          <w:rFonts w:ascii="Times New Roman" w:hAnsi="Times New Roman" w:cs="Times New Roman"/>
          <w:color w:val="000000"/>
        </w:rPr>
        <w:t xml:space="preserve">Hands on experience </w:t>
      </w:r>
      <w:r w:rsidR="007C4B94">
        <w:rPr>
          <w:rFonts w:ascii="Times New Roman" w:hAnsi="Times New Roman" w:cs="Times New Roman"/>
          <w:color w:val="000000"/>
        </w:rPr>
        <w:t xml:space="preserve">on implementation </w:t>
      </w:r>
      <w:r w:rsidR="007C4B94" w:rsidRPr="00B040FB">
        <w:rPr>
          <w:rFonts w:ascii="Times New Roman" w:hAnsi="Times New Roman" w:cs="Times New Roman"/>
          <w:b/>
          <w:color w:val="000000"/>
        </w:rPr>
        <w:t>of restful services using spring with rest concepts</w:t>
      </w:r>
      <w:r w:rsidR="00391859" w:rsidRPr="00BA4373">
        <w:rPr>
          <w:rFonts w:ascii="Times New Roman" w:hAnsi="Times New Roman" w:cs="Times New Roman"/>
          <w:color w:val="000000"/>
        </w:rPr>
        <w:t>.</w:t>
      </w:r>
    </w:p>
    <w:p w14:paraId="63C8E913" w14:textId="77777777" w:rsidR="00B477BE" w:rsidRPr="00BA4373" w:rsidRDefault="00B477BE" w:rsidP="00C3623F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BA4373">
        <w:rPr>
          <w:rFonts w:ascii="Times New Roman" w:hAnsi="Times New Roman" w:cs="Times New Roman"/>
          <w:color w:val="000000"/>
        </w:rPr>
        <w:t xml:space="preserve">Hands on experience in working with </w:t>
      </w:r>
      <w:r w:rsidRPr="00B040FB">
        <w:rPr>
          <w:rFonts w:ascii="Times New Roman" w:hAnsi="Times New Roman" w:cs="Times New Roman"/>
          <w:b/>
          <w:bCs/>
          <w:color w:val="000000"/>
        </w:rPr>
        <w:t>ORM</w:t>
      </w:r>
      <w:r w:rsidRPr="00B040FB">
        <w:rPr>
          <w:rFonts w:ascii="Times New Roman" w:hAnsi="Times New Roman" w:cs="Times New Roman"/>
          <w:b/>
          <w:color w:val="000000"/>
        </w:rPr>
        <w:t xml:space="preserve"> Frameworks like </w:t>
      </w:r>
      <w:r w:rsidRPr="00B040FB">
        <w:rPr>
          <w:rFonts w:ascii="Times New Roman" w:hAnsi="Times New Roman" w:cs="Times New Roman"/>
          <w:b/>
          <w:bCs/>
          <w:color w:val="000000"/>
        </w:rPr>
        <w:t>Hibernate</w:t>
      </w:r>
      <w:r w:rsidRPr="00BA4373">
        <w:rPr>
          <w:rFonts w:ascii="Times New Roman" w:hAnsi="Times New Roman" w:cs="Times New Roman"/>
          <w:color w:val="000000"/>
        </w:rPr>
        <w:t xml:space="preserve"> both configuration and annotations approach and working with </w:t>
      </w:r>
      <w:r w:rsidRPr="00BA4373">
        <w:rPr>
          <w:rFonts w:ascii="Times New Roman" w:hAnsi="Times New Roman" w:cs="Times New Roman"/>
          <w:bCs/>
          <w:color w:val="000000"/>
        </w:rPr>
        <w:t>SQL.</w:t>
      </w:r>
    </w:p>
    <w:p w14:paraId="2DA27CE8" w14:textId="77777777" w:rsidR="00633134" w:rsidRPr="00BA4373" w:rsidRDefault="007C4B94" w:rsidP="00C3623F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Having a good</w:t>
      </w:r>
      <w:r w:rsidR="00633134" w:rsidRPr="00BA4373">
        <w:rPr>
          <w:rFonts w:ascii="Times New Roman" w:hAnsi="Times New Roman" w:cs="Times New Roman"/>
        </w:rPr>
        <w:t xml:space="preserve"> knowledge on </w:t>
      </w:r>
      <w:r w:rsidR="00633134" w:rsidRPr="00B040FB">
        <w:rPr>
          <w:rFonts w:ascii="Times New Roman" w:hAnsi="Times New Roman" w:cs="Times New Roman"/>
          <w:b/>
          <w:bCs/>
          <w:color w:val="000000"/>
        </w:rPr>
        <w:t>Spring Boot</w:t>
      </w:r>
      <w:r w:rsidRPr="00B040FB">
        <w:rPr>
          <w:rFonts w:ascii="Times New Roman" w:hAnsi="Times New Roman" w:cs="Times New Roman"/>
          <w:b/>
          <w:bCs/>
          <w:color w:val="000000"/>
        </w:rPr>
        <w:t xml:space="preserve"> and Spring Data JPA concepts</w:t>
      </w:r>
      <w:r w:rsidR="00633134" w:rsidRPr="00BA4373">
        <w:rPr>
          <w:rFonts w:ascii="Times New Roman" w:hAnsi="Times New Roman" w:cs="Times New Roman"/>
          <w:bCs/>
          <w:color w:val="000000"/>
        </w:rPr>
        <w:t>.</w:t>
      </w:r>
    </w:p>
    <w:p w14:paraId="4D9EA58D" w14:textId="77777777" w:rsidR="00B477BE" w:rsidRPr="00BA4373" w:rsidRDefault="00186BA7" w:rsidP="00C3623F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BA4373">
        <w:rPr>
          <w:rFonts w:ascii="Times New Roman" w:hAnsi="Times New Roman" w:cs="Times New Roman"/>
          <w:color w:val="000000"/>
        </w:rPr>
        <w:t>Knowledge</w:t>
      </w:r>
      <w:r w:rsidR="00B477BE" w:rsidRPr="00BA4373">
        <w:rPr>
          <w:rFonts w:ascii="Times New Roman" w:hAnsi="Times New Roman" w:cs="Times New Roman"/>
          <w:color w:val="000000"/>
        </w:rPr>
        <w:t xml:space="preserve"> on</w:t>
      </w:r>
      <w:r w:rsidR="00BA4373" w:rsidRPr="00BA4373">
        <w:rPr>
          <w:rFonts w:ascii="Times New Roman" w:hAnsi="Times New Roman" w:cs="Times New Roman"/>
          <w:color w:val="000000"/>
        </w:rPr>
        <w:t xml:space="preserve"> </w:t>
      </w:r>
      <w:r w:rsidR="00B477BE" w:rsidRPr="00BA4373">
        <w:rPr>
          <w:rFonts w:ascii="Times New Roman" w:hAnsi="Times New Roman" w:cs="Times New Roman"/>
          <w:color w:val="000000"/>
        </w:rPr>
        <w:t>Core</w:t>
      </w:r>
      <w:r w:rsidR="00BA4373" w:rsidRPr="00BA4373">
        <w:rPr>
          <w:rFonts w:ascii="Times New Roman" w:hAnsi="Times New Roman" w:cs="Times New Roman"/>
          <w:color w:val="000000"/>
        </w:rPr>
        <w:t xml:space="preserve"> </w:t>
      </w:r>
      <w:r w:rsidR="00B477BE" w:rsidRPr="00BA4373">
        <w:rPr>
          <w:rFonts w:ascii="Times New Roman" w:hAnsi="Times New Roman" w:cs="Times New Roman"/>
          <w:bCs/>
          <w:color w:val="000000"/>
        </w:rPr>
        <w:t>and J2EE design pattern.</w:t>
      </w:r>
    </w:p>
    <w:p w14:paraId="5A41E0D2" w14:textId="77777777" w:rsidR="00B477BE" w:rsidRPr="00BA4373" w:rsidRDefault="00B477BE" w:rsidP="00C3623F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 w:cs="Times New Roman"/>
          <w:color w:val="000000"/>
        </w:rPr>
      </w:pPr>
      <w:r w:rsidRPr="00BA4373">
        <w:rPr>
          <w:rFonts w:ascii="Times New Roman" w:hAnsi="Times New Roman" w:cs="Times New Roman"/>
          <w:bCs/>
          <w:color w:val="000000"/>
        </w:rPr>
        <w:t xml:space="preserve">Knowledge on XML </w:t>
      </w:r>
      <w:r w:rsidR="00B111BA" w:rsidRPr="00BA4373">
        <w:rPr>
          <w:rFonts w:ascii="Times New Roman" w:hAnsi="Times New Roman" w:cs="Times New Roman"/>
          <w:bCs/>
          <w:color w:val="000000"/>
        </w:rPr>
        <w:t>and JSON.</w:t>
      </w:r>
    </w:p>
    <w:p w14:paraId="2C5AC6E2" w14:textId="77777777" w:rsidR="00A66B22" w:rsidRPr="00F95C91" w:rsidRDefault="006249F6" w:rsidP="00C3623F">
      <w:pPr>
        <w:numPr>
          <w:ilvl w:val="0"/>
          <w:numId w:val="2"/>
        </w:numPr>
        <w:shd w:val="clear" w:color="auto" w:fill="FFFFFF"/>
        <w:tabs>
          <w:tab w:val="left" w:pos="720"/>
        </w:tabs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BA4373">
        <w:rPr>
          <w:rFonts w:ascii="Times New Roman" w:hAnsi="Times New Roman" w:cs="Times New Roman"/>
          <w:bCs/>
        </w:rPr>
        <w:t>Knowledge</w:t>
      </w:r>
      <w:r w:rsidR="004E552C" w:rsidRPr="00BA4373">
        <w:rPr>
          <w:rFonts w:ascii="Times New Roman" w:hAnsi="Times New Roman" w:cs="Times New Roman"/>
          <w:bCs/>
        </w:rPr>
        <w:t xml:space="preserve"> on basic</w:t>
      </w:r>
      <w:r w:rsidR="00BA4373" w:rsidRPr="00BA4373">
        <w:rPr>
          <w:rFonts w:ascii="Times New Roman" w:hAnsi="Times New Roman" w:cs="Times New Roman"/>
          <w:bCs/>
        </w:rPr>
        <w:t xml:space="preserve"> </w:t>
      </w:r>
      <w:r w:rsidR="0020719D" w:rsidRPr="00BA4373">
        <w:rPr>
          <w:rFonts w:ascii="Times New Roman" w:hAnsi="Times New Roman" w:cs="Times New Roman"/>
          <w:bCs/>
        </w:rPr>
        <w:t>Database concept</w:t>
      </w:r>
    </w:p>
    <w:p w14:paraId="318CA9D7" w14:textId="77777777" w:rsidR="00F95C91" w:rsidRPr="00BA4373" w:rsidRDefault="00F95C91" w:rsidP="00F95C91">
      <w:pPr>
        <w:shd w:val="clear" w:color="auto" w:fill="FFFFFF"/>
        <w:tabs>
          <w:tab w:val="left" w:pos="720"/>
        </w:tabs>
        <w:spacing w:after="0"/>
        <w:ind w:left="720"/>
        <w:jc w:val="both"/>
        <w:rPr>
          <w:rFonts w:ascii="Times New Roman" w:hAnsi="Times New Roman" w:cs="Times New Roman"/>
          <w:bCs/>
          <w:color w:val="000000"/>
        </w:rPr>
      </w:pPr>
    </w:p>
    <w:p w14:paraId="7C5C597F" w14:textId="00440951" w:rsidR="000549A3" w:rsidRPr="00BA4373" w:rsidRDefault="00922F6B" w:rsidP="00C3623F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 w:eastAsia="en-US"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87571" wp14:editId="1D8E89AA">
                <wp:simplePos x="0" y="0"/>
                <wp:positionH relativeFrom="column">
                  <wp:posOffset>-592455</wp:posOffset>
                </wp:positionH>
                <wp:positionV relativeFrom="paragraph">
                  <wp:posOffset>89535</wp:posOffset>
                </wp:positionV>
                <wp:extent cx="7056120" cy="269240"/>
                <wp:effectExtent l="7620" t="5715" r="13335" b="10795"/>
                <wp:wrapNone/>
                <wp:docPr id="13639409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61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03730" w14:textId="77777777" w:rsidR="00F95C91" w:rsidRPr="00F95C91" w:rsidRDefault="00F95C91" w:rsidP="00F95C91">
                            <w:pPr>
                              <w:shd w:val="clear" w:color="auto" w:fill="B8CCE4"/>
                              <w:rPr>
                                <w:b/>
                              </w:rPr>
                            </w:pPr>
                            <w:r w:rsidRPr="00F95C91">
                              <w:rPr>
                                <w:b/>
                              </w:rPr>
                              <w:t>Employment Summary</w:t>
                            </w:r>
                          </w:p>
                          <w:p w14:paraId="2021D74C" w14:textId="77777777" w:rsidR="000549A3" w:rsidRPr="000169AD" w:rsidRDefault="000549A3" w:rsidP="0059571A">
                            <w:pPr>
                              <w:shd w:val="clear" w:color="auto" w:fill="B8CCE4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7571" id="Text Box 7" o:spid="_x0000_s1028" type="#_x0000_t202" style="position:absolute;margin-left:-46.65pt;margin-top:7.05pt;width:555.6pt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" strokecolor="white">
                <v:textbox>
                  <w:txbxContent>
                    <w:p w14:paraId="03103730" w14:textId="77777777" w:rsidR="00F95C91" w:rsidRPr="00F95C91" w:rsidRDefault="00F95C91" w:rsidP="00F95C91">
                      <w:pPr>
                        <w:shd w:val="clear" w:color="auto" w:fill="B8CCE4"/>
                        <w:rPr>
                          <w:b/>
                        </w:rPr>
                      </w:pPr>
                      <w:r w:rsidRPr="00F95C91">
                        <w:rPr>
                          <w:b/>
                        </w:rPr>
                        <w:t>Employment Summary</w:t>
                      </w:r>
                    </w:p>
                    <w:p w14:paraId="2021D74C" w14:textId="77777777" w:rsidR="000549A3" w:rsidRPr="000169AD" w:rsidRDefault="000549A3" w:rsidP="0059571A">
                      <w:pPr>
                        <w:shd w:val="clear" w:color="auto" w:fill="B8CCE4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E24668" w14:textId="77777777" w:rsidR="00C854B0" w:rsidRPr="00C854B0" w:rsidRDefault="00C854B0" w:rsidP="00123F19">
      <w:pPr>
        <w:pStyle w:val="BodyText"/>
        <w:spacing w:before="100" w:beforeAutospacing="1" w:after="0"/>
        <w:jc w:val="both"/>
        <w:rPr>
          <w:rFonts w:ascii="Times New Roman" w:hAnsi="Times New Roman" w:cs="Times New Roman"/>
          <w:b/>
        </w:rPr>
      </w:pPr>
    </w:p>
    <w:p w14:paraId="244B7217" w14:textId="3C9FB243" w:rsidR="00756DAE" w:rsidRPr="00817B08" w:rsidRDefault="00DE12CB" w:rsidP="000E6F14">
      <w:pPr>
        <w:pStyle w:val="BodyText"/>
        <w:numPr>
          <w:ilvl w:val="0"/>
          <w:numId w:val="17"/>
        </w:numPr>
        <w:spacing w:before="100" w:beforeAutospacing="1" w:after="0"/>
        <w:jc w:val="both"/>
        <w:rPr>
          <w:rFonts w:ascii="Times New Roman" w:eastAsia="Calibri" w:hAnsi="Times New Roman" w:cs="Times New Roman"/>
          <w:lang w:val="en-US" w:eastAsia="en-US"/>
        </w:rPr>
      </w:pPr>
      <w:r w:rsidRPr="00817B08">
        <w:rPr>
          <w:rFonts w:ascii="Times New Roman" w:hAnsi="Times New Roman" w:cs="Times New Roman"/>
          <w:b/>
        </w:rPr>
        <w:t xml:space="preserve"> </w:t>
      </w:r>
      <w:r w:rsidR="00756DAE" w:rsidRPr="00817B08">
        <w:rPr>
          <w:rFonts w:ascii="Times New Roman" w:hAnsi="Times New Roman" w:cs="Times New Roman"/>
          <w:b/>
        </w:rPr>
        <w:t xml:space="preserve">Working as </w:t>
      </w:r>
      <w:r w:rsidR="005022E8" w:rsidRPr="00817B08">
        <w:rPr>
          <w:rFonts w:ascii="Times New Roman" w:hAnsi="Times New Roman" w:cs="Times New Roman"/>
          <w:b/>
        </w:rPr>
        <w:t>a Software</w:t>
      </w:r>
      <w:r w:rsidR="00756DAE" w:rsidRPr="00817B08">
        <w:rPr>
          <w:rFonts w:ascii="Times New Roman" w:hAnsi="Times New Roman" w:cs="Times New Roman"/>
          <w:b/>
        </w:rPr>
        <w:t xml:space="preserve"> Engineer for </w:t>
      </w:r>
      <w:r w:rsidR="007C4B94" w:rsidRPr="00817B08">
        <w:rPr>
          <w:rFonts w:ascii="Times New Roman" w:hAnsi="Times New Roman" w:cs="Times New Roman"/>
          <w:b/>
        </w:rPr>
        <w:t>Cyient pvt ltd</w:t>
      </w:r>
      <w:r w:rsidR="00BA4373" w:rsidRPr="00817B08">
        <w:rPr>
          <w:rFonts w:ascii="Times New Roman" w:hAnsi="Times New Roman" w:cs="Times New Roman"/>
          <w:b/>
        </w:rPr>
        <w:t>, Hyderabad</w:t>
      </w:r>
      <w:r w:rsidR="00E939CB" w:rsidRPr="00817B08">
        <w:rPr>
          <w:rFonts w:ascii="Times New Roman" w:hAnsi="Times New Roman" w:cs="Times New Roman"/>
          <w:b/>
        </w:rPr>
        <w:t xml:space="preserve"> </w:t>
      </w:r>
      <w:r w:rsidR="00BA4373" w:rsidRPr="00817B08">
        <w:rPr>
          <w:rFonts w:ascii="Times New Roman" w:hAnsi="Times New Roman" w:cs="Times New Roman"/>
          <w:b/>
        </w:rPr>
        <w:t xml:space="preserve">from </w:t>
      </w:r>
      <w:r w:rsidR="00817B08" w:rsidRPr="00817B08">
        <w:rPr>
          <w:rFonts w:ascii="Times New Roman" w:hAnsi="Times New Roman" w:cs="Times New Roman"/>
          <w:b/>
        </w:rPr>
        <w:t xml:space="preserve">July </w:t>
      </w:r>
      <w:r w:rsidR="003929DE" w:rsidRPr="00817B08">
        <w:rPr>
          <w:rFonts w:ascii="Times New Roman" w:hAnsi="Times New Roman" w:cs="Times New Roman"/>
          <w:b/>
        </w:rPr>
        <w:t>20</w:t>
      </w:r>
      <w:r w:rsidR="0025547A">
        <w:rPr>
          <w:rFonts w:ascii="Times New Roman" w:hAnsi="Times New Roman" w:cs="Times New Roman"/>
          <w:b/>
        </w:rPr>
        <w:t>21</w:t>
      </w:r>
      <w:r w:rsidR="007C4B94" w:rsidRPr="00817B08">
        <w:rPr>
          <w:rFonts w:ascii="Times New Roman" w:hAnsi="Times New Roman" w:cs="Times New Roman"/>
          <w:b/>
        </w:rPr>
        <w:t xml:space="preserve"> </w:t>
      </w:r>
      <w:r w:rsidR="00123F19" w:rsidRPr="00817B08">
        <w:rPr>
          <w:rFonts w:ascii="Times New Roman" w:hAnsi="Times New Roman" w:cs="Times New Roman"/>
          <w:b/>
        </w:rPr>
        <w:t xml:space="preserve">to </w:t>
      </w:r>
      <w:proofErr w:type="gramStart"/>
      <w:r w:rsidR="00817B08" w:rsidRPr="00817B08">
        <w:rPr>
          <w:rFonts w:ascii="Times New Roman" w:hAnsi="Times New Roman" w:cs="Times New Roman"/>
          <w:b/>
        </w:rPr>
        <w:t xml:space="preserve">till </w:t>
      </w:r>
      <w:r w:rsidR="00123F19" w:rsidRPr="00817B08">
        <w:rPr>
          <w:rFonts w:ascii="Times New Roman" w:hAnsi="Times New Roman" w:cs="Times New Roman"/>
          <w:b/>
        </w:rPr>
        <w:t xml:space="preserve"> </w:t>
      </w:r>
      <w:r w:rsidR="00817B08" w:rsidRPr="00817B08">
        <w:rPr>
          <w:rFonts w:ascii="Times New Roman" w:hAnsi="Times New Roman" w:cs="Times New Roman"/>
          <w:b/>
        </w:rPr>
        <w:t>date</w:t>
      </w:r>
      <w:proofErr w:type="gramEnd"/>
      <w:r w:rsidR="0059571A" w:rsidRPr="00817B08">
        <w:rPr>
          <w:rFonts w:ascii="Times New Roman" w:hAnsi="Times New Roman" w:cs="Times New Roman"/>
          <w:b/>
        </w:rPr>
        <w:t>.</w:t>
      </w:r>
      <w:r w:rsidR="00C3623F" w:rsidRPr="00817B08">
        <w:rPr>
          <w:rFonts w:ascii="Times New Roman" w:hAnsi="Times New Roman" w:cs="Times New Roman"/>
          <w:b/>
        </w:rPr>
        <w:tab/>
      </w:r>
      <w:r w:rsidR="00756DAE" w:rsidRPr="00817B08">
        <w:rPr>
          <w:rFonts w:ascii="Times New Roman" w:hAnsi="Times New Roman" w:cs="Times New Roman"/>
        </w:rPr>
        <w:t>.</w:t>
      </w:r>
      <w:r w:rsidR="00C3623F" w:rsidRPr="00817B08">
        <w:rPr>
          <w:rFonts w:ascii="Times New Roman" w:hAnsi="Times New Roman" w:cs="Times New Roman"/>
          <w:b/>
          <w:noProof/>
          <w:lang w:val="en-US" w:eastAsia="en-US"/>
        </w:rPr>
        <w:t xml:space="preserve"> </w:t>
      </w:r>
    </w:p>
    <w:p w14:paraId="7D64AEC6" w14:textId="2627CD73" w:rsidR="0020719D" w:rsidRPr="00BA4373" w:rsidRDefault="00922F6B" w:rsidP="00C3623F">
      <w:pPr>
        <w:pStyle w:val="PlainText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 w:eastAsia="en-US" w:bidi="te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0E38BB" wp14:editId="3B722CA7">
                <wp:simplePos x="0" y="0"/>
                <wp:positionH relativeFrom="column">
                  <wp:posOffset>-537210</wp:posOffset>
                </wp:positionH>
                <wp:positionV relativeFrom="paragraph">
                  <wp:posOffset>183515</wp:posOffset>
                </wp:positionV>
                <wp:extent cx="6982460" cy="285750"/>
                <wp:effectExtent l="5715" t="13335" r="12700" b="5715"/>
                <wp:wrapNone/>
                <wp:docPr id="104938769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A32E" w14:textId="77777777" w:rsidR="000549A3" w:rsidRDefault="000549A3" w:rsidP="0059571A">
                            <w:pPr>
                              <w:shd w:val="clear" w:color="auto" w:fill="B8CCE4"/>
                              <w:rPr>
                                <w:b/>
                              </w:rPr>
                            </w:pPr>
                            <w:r w:rsidRPr="00607233">
                              <w:rPr>
                                <w:b/>
                              </w:rPr>
                              <w:t>QUALIFICATIONS</w:t>
                            </w:r>
                          </w:p>
                          <w:p w14:paraId="7BCDDC25" w14:textId="77777777" w:rsidR="000549A3" w:rsidRDefault="000549A3" w:rsidP="0059571A">
                            <w:pPr>
                              <w:shd w:val="clear" w:color="auto" w:fill="0F243E"/>
                              <w:rPr>
                                <w:b/>
                              </w:rPr>
                            </w:pPr>
                          </w:p>
                          <w:p w14:paraId="23837FBD" w14:textId="77777777" w:rsidR="000549A3" w:rsidRDefault="000549A3" w:rsidP="0059571A">
                            <w:pPr>
                              <w:shd w:val="clear" w:color="auto" w:fill="0F243E"/>
                              <w:rPr>
                                <w:b/>
                              </w:rPr>
                            </w:pPr>
                          </w:p>
                          <w:p w14:paraId="06C838BA" w14:textId="77777777" w:rsidR="000549A3" w:rsidRPr="00607233" w:rsidRDefault="000549A3" w:rsidP="0059571A">
                            <w:pPr>
                              <w:shd w:val="clear" w:color="auto" w:fill="0F243E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38BB" id="Text Box 8" o:spid="_x0000_s1029" type="#_x0000_t202" style="position:absolute;margin-left:-42.3pt;margin-top:14.45pt;width:549.8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" strokecolor="white">
                <v:textbox>
                  <w:txbxContent>
                    <w:p w14:paraId="2AB1A32E" w14:textId="77777777" w:rsidR="000549A3" w:rsidRDefault="000549A3" w:rsidP="0059571A">
                      <w:pPr>
                        <w:shd w:val="clear" w:color="auto" w:fill="B8CCE4"/>
                        <w:rPr>
                          <w:b/>
                        </w:rPr>
                      </w:pPr>
                      <w:r w:rsidRPr="00607233">
                        <w:rPr>
                          <w:b/>
                        </w:rPr>
                        <w:t>QUALIFICATIONS</w:t>
                      </w:r>
                    </w:p>
                    <w:p w14:paraId="7BCDDC25" w14:textId="77777777" w:rsidR="000549A3" w:rsidRDefault="000549A3" w:rsidP="0059571A">
                      <w:pPr>
                        <w:shd w:val="clear" w:color="auto" w:fill="0F243E"/>
                        <w:rPr>
                          <w:b/>
                        </w:rPr>
                      </w:pPr>
                    </w:p>
                    <w:p w14:paraId="23837FBD" w14:textId="77777777" w:rsidR="000549A3" w:rsidRDefault="000549A3" w:rsidP="0059571A">
                      <w:pPr>
                        <w:shd w:val="clear" w:color="auto" w:fill="0F243E"/>
                        <w:rPr>
                          <w:b/>
                        </w:rPr>
                      </w:pPr>
                    </w:p>
                    <w:p w14:paraId="06C838BA" w14:textId="77777777" w:rsidR="000549A3" w:rsidRPr="00607233" w:rsidRDefault="000549A3" w:rsidP="0059571A">
                      <w:pPr>
                        <w:shd w:val="clear" w:color="auto" w:fill="0F243E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91DAA4" w14:textId="77777777" w:rsidR="000549A3" w:rsidRPr="00BA4373" w:rsidRDefault="000549A3" w:rsidP="00C3623F">
      <w:pPr>
        <w:pStyle w:val="PlainText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14:paraId="687D9107" w14:textId="714AA44B" w:rsidR="00EC1D5F" w:rsidRPr="00B472DD" w:rsidRDefault="0020719D" w:rsidP="00C3623F">
      <w:pPr>
        <w:pStyle w:val="BodyText"/>
        <w:numPr>
          <w:ilvl w:val="0"/>
          <w:numId w:val="9"/>
        </w:numPr>
        <w:spacing w:before="100" w:beforeAutospacing="1" w:after="0"/>
        <w:jc w:val="both"/>
        <w:rPr>
          <w:rFonts w:ascii="Times New Roman" w:eastAsia="Calibri" w:hAnsi="Times New Roman" w:cs="Times New Roman"/>
          <w:b/>
          <w:lang w:val="en-US" w:eastAsia="en-US"/>
        </w:rPr>
      </w:pPr>
      <w:r w:rsidRPr="00BA4373">
        <w:rPr>
          <w:rFonts w:ascii="Times New Roman" w:hAnsi="Times New Roman" w:cs="Times New Roman"/>
          <w:b/>
          <w:color w:val="000000"/>
        </w:rPr>
        <w:t xml:space="preserve">Completed </w:t>
      </w:r>
      <w:proofErr w:type="gramStart"/>
      <w:r w:rsidRPr="00BA4373">
        <w:rPr>
          <w:rFonts w:ascii="Times New Roman" w:hAnsi="Times New Roman" w:cs="Times New Roman"/>
          <w:b/>
          <w:color w:val="000000"/>
        </w:rPr>
        <w:t>B.Tech</w:t>
      </w:r>
      <w:proofErr w:type="gramEnd"/>
      <w:r w:rsidR="000D161F" w:rsidRPr="00BA4373">
        <w:rPr>
          <w:rFonts w:ascii="Times New Roman" w:hAnsi="Times New Roman" w:cs="Times New Roman"/>
          <w:b/>
          <w:color w:val="000000"/>
        </w:rPr>
        <w:t xml:space="preserve"> from</w:t>
      </w:r>
      <w:r w:rsidR="00BA4373"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817B08">
        <w:rPr>
          <w:rFonts w:ascii="Times New Roman" w:hAnsi="Times New Roman" w:cs="Times New Roman"/>
          <w:b/>
        </w:rPr>
        <w:t>Vaageswari</w:t>
      </w:r>
      <w:r w:rsidR="00BA4373" w:rsidRPr="00BA4373">
        <w:rPr>
          <w:rFonts w:ascii="Times New Roman" w:hAnsi="Times New Roman" w:cs="Times New Roman"/>
          <w:b/>
        </w:rPr>
        <w:t xml:space="preserve"> </w:t>
      </w:r>
      <w:r w:rsidR="00D62C09" w:rsidRPr="00BA4373">
        <w:rPr>
          <w:rFonts w:ascii="Times New Roman" w:hAnsi="Times New Roman" w:cs="Times New Roman"/>
          <w:b/>
        </w:rPr>
        <w:t xml:space="preserve">College Of </w:t>
      </w:r>
      <w:r w:rsidR="00FB51AC" w:rsidRPr="00BA4373">
        <w:rPr>
          <w:rFonts w:ascii="Times New Roman" w:hAnsi="Times New Roman" w:cs="Times New Roman"/>
          <w:b/>
        </w:rPr>
        <w:t>Engineering</w:t>
      </w:r>
      <w:r w:rsidR="00FB51AC" w:rsidRPr="00BA4373">
        <w:rPr>
          <w:rFonts w:ascii="Times New Roman" w:hAnsi="Times New Roman" w:cs="Times New Roman"/>
          <w:b/>
          <w:color w:val="000000"/>
        </w:rPr>
        <w:t xml:space="preserve"> (</w:t>
      </w:r>
      <w:r w:rsidR="00817B08">
        <w:rPr>
          <w:rFonts w:ascii="Times New Roman" w:hAnsi="Times New Roman" w:cs="Times New Roman"/>
          <w:b/>
          <w:color w:val="000000"/>
        </w:rPr>
        <w:t>JNTU-H</w:t>
      </w:r>
      <w:r w:rsidR="00E939CB" w:rsidRPr="00BA4373">
        <w:rPr>
          <w:rFonts w:ascii="Times New Roman" w:hAnsi="Times New Roman" w:cs="Times New Roman"/>
          <w:b/>
          <w:color w:val="000000"/>
        </w:rPr>
        <w:t xml:space="preserve">) </w:t>
      </w:r>
      <w:r w:rsidR="00817B08">
        <w:rPr>
          <w:rFonts w:ascii="Times New Roman" w:hAnsi="Times New Roman" w:cs="Times New Roman"/>
          <w:b/>
          <w:color w:val="000000"/>
        </w:rPr>
        <w:t>Telangana</w:t>
      </w:r>
      <w:r w:rsidR="00E939CB" w:rsidRPr="00BA4373">
        <w:rPr>
          <w:rFonts w:ascii="Times New Roman" w:hAnsi="Times New Roman" w:cs="Times New Roman"/>
          <w:b/>
          <w:color w:val="333333"/>
        </w:rPr>
        <w:t xml:space="preserve"> in 201</w:t>
      </w:r>
      <w:r w:rsidR="00817B08">
        <w:rPr>
          <w:rFonts w:ascii="Times New Roman" w:hAnsi="Times New Roman" w:cs="Times New Roman"/>
          <w:b/>
          <w:color w:val="333333"/>
        </w:rPr>
        <w:t>8</w:t>
      </w:r>
      <w:r w:rsidR="00037E7A" w:rsidRPr="00BA4373">
        <w:rPr>
          <w:rFonts w:ascii="Times New Roman" w:hAnsi="Times New Roman" w:cs="Times New Roman"/>
          <w:b/>
        </w:rPr>
        <w:t>.</w:t>
      </w:r>
    </w:p>
    <w:p w14:paraId="2C45FB35" w14:textId="69C5952A" w:rsidR="00EC1D5F" w:rsidRPr="00BA4373" w:rsidRDefault="00922F6B" w:rsidP="00C3623F">
      <w:pPr>
        <w:pStyle w:val="JobTitlebold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val="en-US" w:eastAsia="en-US" w:bidi="te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A33F1F" wp14:editId="54C6CD7A">
                <wp:simplePos x="0" y="0"/>
                <wp:positionH relativeFrom="page">
                  <wp:posOffset>276860</wp:posOffset>
                </wp:positionH>
                <wp:positionV relativeFrom="paragraph">
                  <wp:posOffset>53340</wp:posOffset>
                </wp:positionV>
                <wp:extent cx="7082790" cy="269240"/>
                <wp:effectExtent l="10160" t="5080" r="12700" b="11430"/>
                <wp:wrapNone/>
                <wp:docPr id="58962798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279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99C" w14:textId="77777777" w:rsidR="000549A3" w:rsidRDefault="000549A3" w:rsidP="0059571A">
                            <w:pPr>
                              <w:shd w:val="clear" w:color="auto" w:fill="B8CCE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PROGRAMMING PROFICIENCY</w:t>
                            </w:r>
                          </w:p>
                          <w:p w14:paraId="12138B76" w14:textId="77777777" w:rsidR="005905A5" w:rsidRDefault="005905A5" w:rsidP="0059571A">
                            <w:pPr>
                              <w:shd w:val="clear" w:color="auto" w:fill="0F243E"/>
                              <w:rPr>
                                <w:b/>
                              </w:rPr>
                            </w:pPr>
                          </w:p>
                          <w:p w14:paraId="12D9F607" w14:textId="77777777" w:rsidR="005905A5" w:rsidRPr="00607233" w:rsidRDefault="005905A5" w:rsidP="0059571A">
                            <w:pPr>
                              <w:shd w:val="clear" w:color="auto" w:fill="0F243E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3F1F" id="Text Box 6" o:spid="_x0000_s1030" type="#_x0000_t202" style="position:absolute;margin-left:21.8pt;margin-top:4.2pt;width:557.7pt;height:21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" strokecolor="white">
                <v:textbox>
                  <w:txbxContent>
                    <w:p w14:paraId="68AEB99C" w14:textId="77777777" w:rsidR="000549A3" w:rsidRDefault="000549A3" w:rsidP="0059571A">
                      <w:pPr>
                        <w:shd w:val="clear" w:color="auto" w:fill="B8CCE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PROGRAMMING PROFICIENCY</w:t>
                      </w:r>
                    </w:p>
                    <w:p w14:paraId="12138B76" w14:textId="77777777" w:rsidR="005905A5" w:rsidRDefault="005905A5" w:rsidP="0059571A">
                      <w:pPr>
                        <w:shd w:val="clear" w:color="auto" w:fill="0F243E"/>
                        <w:rPr>
                          <w:b/>
                        </w:rPr>
                      </w:pPr>
                    </w:p>
                    <w:p w14:paraId="12D9F607" w14:textId="77777777" w:rsidR="005905A5" w:rsidRPr="00607233" w:rsidRDefault="005905A5" w:rsidP="0059571A">
                      <w:pPr>
                        <w:shd w:val="clear" w:color="auto" w:fill="0F243E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C2F11B" w14:textId="77777777" w:rsidR="00EC1D5F" w:rsidRPr="00BA4373" w:rsidRDefault="00EC1D5F" w:rsidP="00C3623F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W w:w="9620" w:type="dxa"/>
        <w:tblInd w:w="108" w:type="dxa"/>
        <w:tblLook w:val="04A0" w:firstRow="1" w:lastRow="0" w:firstColumn="1" w:lastColumn="0" w:noHBand="0" w:noVBand="1"/>
      </w:tblPr>
      <w:tblGrid>
        <w:gridCol w:w="2980"/>
        <w:gridCol w:w="6640"/>
      </w:tblGrid>
      <w:tr w:rsidR="00684FDD" w14:paraId="426145BD" w14:textId="77777777" w:rsidTr="0000340B">
        <w:trPr>
          <w:trHeight w:val="516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8A84BE9" w14:textId="77777777" w:rsidR="0000340B" w:rsidRPr="00BA4373" w:rsidRDefault="0000340B" w:rsidP="00C3623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SKILL</w:t>
            </w: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B74FED7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                               EXPERIENCED</w:t>
            </w:r>
          </w:p>
        </w:tc>
      </w:tr>
      <w:tr w:rsidR="00684FDD" w14:paraId="61CEE20D" w14:textId="77777777" w:rsidTr="0000340B">
        <w:trPr>
          <w:trHeight w:val="55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3004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Languages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7C072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A4373">
              <w:rPr>
                <w:rFonts w:ascii="Times New Roman" w:hAnsi="Times New Roman" w:cs="Times New Roman"/>
                <w:bCs/>
                <w:color w:val="000000"/>
                <w:lang w:val="en-US"/>
              </w:rPr>
              <w:t xml:space="preserve">JAVA </w:t>
            </w:r>
          </w:p>
        </w:tc>
      </w:tr>
      <w:tr w:rsidR="00684FDD" w14:paraId="6117433C" w14:textId="77777777" w:rsidTr="0000340B">
        <w:trPr>
          <w:trHeight w:val="564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30AAD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Operating Systems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75A6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A4373">
              <w:rPr>
                <w:rFonts w:ascii="Times New Roman" w:hAnsi="Times New Roman" w:cs="Times New Roman"/>
                <w:bCs/>
                <w:color w:val="000000"/>
                <w:lang w:val="en-US"/>
              </w:rPr>
              <w:t>Windows 10, Windows 8</w:t>
            </w:r>
          </w:p>
        </w:tc>
      </w:tr>
      <w:tr w:rsidR="00684FDD" w14:paraId="41872139" w14:textId="77777777" w:rsidTr="0000340B">
        <w:trPr>
          <w:trHeight w:val="504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3E25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Web Technologies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FA1E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A4373">
              <w:rPr>
                <w:rFonts w:ascii="Times New Roman" w:hAnsi="Times New Roman" w:cs="Times New Roman"/>
                <w:bCs/>
                <w:color w:val="000000"/>
                <w:lang w:val="en-US"/>
              </w:rPr>
              <w:t>HTML, XML</w:t>
            </w:r>
          </w:p>
        </w:tc>
      </w:tr>
      <w:tr w:rsidR="00684FDD" w14:paraId="2A1FEFB1" w14:textId="77777777" w:rsidTr="0000340B">
        <w:trPr>
          <w:trHeight w:val="504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56C1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Distributed Technologies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1C27" w14:textId="77777777" w:rsidR="0000340B" w:rsidRPr="00BA4373" w:rsidRDefault="0000340B" w:rsidP="00BE4C92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A4373">
              <w:rPr>
                <w:rFonts w:ascii="Times New Roman" w:hAnsi="Times New Roman" w:cs="Times New Roman"/>
                <w:color w:val="000000"/>
                <w:lang w:val="en-US"/>
              </w:rPr>
              <w:t>Restful Service (</w:t>
            </w:r>
            <w:r w:rsidR="00BE4C92">
              <w:rPr>
                <w:rFonts w:ascii="Times New Roman" w:hAnsi="Times New Roman" w:cs="Times New Roman"/>
                <w:color w:val="000000"/>
                <w:lang w:val="en-US"/>
              </w:rPr>
              <w:t>spring with Rest</w:t>
            </w:r>
            <w:r w:rsidRPr="00BA4373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684FDD" w14:paraId="1A847B63" w14:textId="77777777" w:rsidTr="0000340B">
        <w:trPr>
          <w:trHeight w:val="49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B25F4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Xml Related Technology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BD483" w14:textId="77777777" w:rsidR="0000340B" w:rsidRPr="00BA4373" w:rsidRDefault="0000340B" w:rsidP="00CD1F96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A4373">
              <w:rPr>
                <w:rFonts w:ascii="Times New Roman" w:hAnsi="Times New Roman" w:cs="Times New Roman"/>
                <w:color w:val="000000"/>
                <w:lang w:val="en-US"/>
              </w:rPr>
              <w:t>Xml, JAX-B.</w:t>
            </w:r>
          </w:p>
        </w:tc>
      </w:tr>
      <w:tr w:rsidR="00684FDD" w14:paraId="5BE2BDCC" w14:textId="77777777" w:rsidTr="0000340B">
        <w:trPr>
          <w:trHeight w:val="504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379D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lastRenderedPageBreak/>
              <w:t>JSE/JEE Technologies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7A25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A4373">
              <w:rPr>
                <w:rFonts w:ascii="Times New Roman" w:hAnsi="Times New Roman" w:cs="Times New Roman"/>
                <w:color w:val="000000"/>
                <w:lang w:val="en-US"/>
              </w:rPr>
              <w:t>JNDI, JDBC, Servlets, JSP 2.0.</w:t>
            </w:r>
          </w:p>
        </w:tc>
      </w:tr>
      <w:tr w:rsidR="00684FDD" w14:paraId="56A1F234" w14:textId="77777777" w:rsidTr="0000340B">
        <w:trPr>
          <w:trHeight w:val="31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BBA0F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Databases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DCE21" w14:textId="77777777" w:rsidR="00F50C1D" w:rsidRDefault="00F50C1D" w:rsidP="00C3623F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  <w:p w14:paraId="4569AB6B" w14:textId="77777777" w:rsidR="00F50C1D" w:rsidRDefault="00F50C1D" w:rsidP="00C3623F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Postgres</w:t>
            </w:r>
          </w:p>
          <w:p w14:paraId="01E20336" w14:textId="77777777" w:rsidR="00F50C1D" w:rsidRPr="00BA4373" w:rsidRDefault="00F50C1D" w:rsidP="00C3623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4FDD" w14:paraId="424B39F6" w14:textId="77777777" w:rsidTr="0000340B">
        <w:trPr>
          <w:trHeight w:val="55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58897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Servers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CF37" w14:textId="77777777" w:rsidR="0000340B" w:rsidRPr="00BA4373" w:rsidRDefault="007C4B94" w:rsidP="007C4B94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Tomcat8</w:t>
            </w:r>
          </w:p>
        </w:tc>
      </w:tr>
      <w:tr w:rsidR="00684FDD" w14:paraId="111D4415" w14:textId="77777777" w:rsidTr="0000340B">
        <w:trPr>
          <w:trHeight w:val="528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B690F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Frameworks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445B" w14:textId="77777777" w:rsidR="0000340B" w:rsidRPr="00F50C1D" w:rsidRDefault="0000340B" w:rsidP="00C3623F">
            <w:pPr>
              <w:spacing w:after="0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 w:rsidRPr="00BA4373">
              <w:rPr>
                <w:rFonts w:ascii="Times New Roman" w:hAnsi="Times New Roman" w:cs="Times New Roman"/>
                <w:bCs/>
                <w:color w:val="000000"/>
                <w:lang w:val="en-US"/>
              </w:rPr>
              <w:t>Spring, Spring Boot.</w:t>
            </w:r>
          </w:p>
        </w:tc>
      </w:tr>
      <w:tr w:rsidR="00684FDD" w14:paraId="4A1B7DE4" w14:textId="77777777" w:rsidTr="0000340B">
        <w:trPr>
          <w:trHeight w:val="31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9832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ORM Tools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08358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A4373">
              <w:rPr>
                <w:rFonts w:ascii="Times New Roman" w:hAnsi="Times New Roman" w:cs="Times New Roman"/>
                <w:bCs/>
                <w:color w:val="000000"/>
                <w:lang w:val="en-US"/>
              </w:rPr>
              <w:t>Hibernate</w:t>
            </w:r>
          </w:p>
        </w:tc>
      </w:tr>
      <w:tr w:rsidR="00684FDD" w14:paraId="1C0C1928" w14:textId="77777777" w:rsidTr="0000340B">
        <w:trPr>
          <w:trHeight w:val="564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97324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Tools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2E15A" w14:textId="246A61A8" w:rsidR="0000340B" w:rsidRPr="00BA4373" w:rsidRDefault="00123F19" w:rsidP="00AB1015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Log 4J</w:t>
            </w:r>
            <w:r w:rsidR="007C4B94">
              <w:rPr>
                <w:rFonts w:ascii="Times New Roman" w:hAnsi="Times New Roman" w:cs="Times New Roman"/>
                <w:bCs/>
                <w:color w:val="000000"/>
                <w:lang w:val="en-US"/>
              </w:rPr>
              <w:t xml:space="preserve">, </w:t>
            </w:r>
            <w:r w:rsidR="0000340B" w:rsidRPr="00BA4373">
              <w:rPr>
                <w:rFonts w:ascii="Times New Roman" w:hAnsi="Times New Roman" w:cs="Times New Roman"/>
                <w:bCs/>
                <w:color w:val="000000"/>
                <w:lang w:val="en-US"/>
              </w:rPr>
              <w:t xml:space="preserve">Maven, </w:t>
            </w:r>
            <w:r w:rsidR="0000340B" w:rsidRPr="00BA4373">
              <w:rPr>
                <w:rFonts w:ascii="Times New Roman" w:hAnsi="Times New Roman" w:cs="Times New Roman"/>
                <w:color w:val="00000A"/>
                <w:lang w:val="en-US"/>
              </w:rPr>
              <w:t>Eclipse, STS</w:t>
            </w:r>
            <w:r>
              <w:rPr>
                <w:rFonts w:ascii="Times New Roman" w:hAnsi="Times New Roman" w:cs="Times New Roman"/>
                <w:color w:val="00000A"/>
                <w:lang w:val="en-US"/>
              </w:rPr>
              <w:t>,</w:t>
            </w:r>
            <w:r w:rsidR="005944B6">
              <w:rPr>
                <w:rFonts w:ascii="Times New Roman" w:hAnsi="Times New Roman" w:cs="Times New Roman"/>
                <w:color w:val="00000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lang w:val="en-US"/>
              </w:rPr>
              <w:t>GIT,</w:t>
            </w:r>
            <w:r w:rsidR="005944B6">
              <w:rPr>
                <w:rFonts w:ascii="Times New Roman" w:hAnsi="Times New Roman" w:cs="Times New Roman"/>
                <w:color w:val="00000A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A"/>
                <w:lang w:val="en-US"/>
              </w:rPr>
              <w:t>Jenkins</w:t>
            </w:r>
          </w:p>
        </w:tc>
      </w:tr>
      <w:tr w:rsidR="00684FDD" w14:paraId="4EF3247C" w14:textId="77777777" w:rsidTr="0000340B">
        <w:trPr>
          <w:trHeight w:val="516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DD6BF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BA437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Build Tool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40E3D" w14:textId="77777777" w:rsidR="0000340B" w:rsidRPr="00BA4373" w:rsidRDefault="0000340B" w:rsidP="00C3623F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BA4373">
              <w:rPr>
                <w:rFonts w:ascii="Times New Roman" w:hAnsi="Times New Roman" w:cs="Times New Roman"/>
                <w:bCs/>
                <w:color w:val="000000"/>
                <w:lang w:val="en-US"/>
              </w:rPr>
              <w:t>Maven</w:t>
            </w:r>
          </w:p>
        </w:tc>
      </w:tr>
    </w:tbl>
    <w:p w14:paraId="60CB7938" w14:textId="77777777" w:rsidR="00984C20" w:rsidRPr="00BA4373" w:rsidRDefault="00984C20" w:rsidP="00C3623F">
      <w:pPr>
        <w:spacing w:after="0"/>
        <w:rPr>
          <w:rFonts w:ascii="Times New Roman" w:hAnsi="Times New Roman" w:cs="Times New Roman"/>
          <w:color w:val="000000"/>
        </w:rPr>
      </w:pPr>
    </w:p>
    <w:p w14:paraId="78F640D1" w14:textId="0811693E" w:rsidR="000549A3" w:rsidRPr="00BA4373" w:rsidRDefault="00922F6B" w:rsidP="00C3623F">
      <w:pPr>
        <w:pStyle w:val="JobTitlebold"/>
        <w:spacing w:line="276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MS Mincho" w:hAnsi="Times New Roman" w:cs="Times New Roman"/>
          <w:noProof/>
          <w:color w:val="000000"/>
          <w:sz w:val="22"/>
          <w:szCs w:val="22"/>
          <w:lang w:val="en-US" w:eastAsia="en-US" w:bidi="te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B92BED" wp14:editId="78D7C0EE">
                <wp:simplePos x="0" y="0"/>
                <wp:positionH relativeFrom="column">
                  <wp:posOffset>-552450</wp:posOffset>
                </wp:positionH>
                <wp:positionV relativeFrom="paragraph">
                  <wp:posOffset>105410</wp:posOffset>
                </wp:positionV>
                <wp:extent cx="6981825" cy="269240"/>
                <wp:effectExtent l="9525" t="8255" r="9525" b="8255"/>
                <wp:wrapNone/>
                <wp:docPr id="19482145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9CCB" w14:textId="77777777" w:rsidR="000549A3" w:rsidRPr="00607233" w:rsidRDefault="00955CB5" w:rsidP="0059571A">
                            <w:pPr>
                              <w:shd w:val="clear" w:color="auto" w:fill="B8CCE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2BED" id="Text Box 5" o:spid="_x0000_s1031" type="#_x0000_t202" style="position:absolute;margin-left:-43.5pt;margin-top:8.3pt;width:549.75pt;height:2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" strokecolor="white">
                <v:textbox>
                  <w:txbxContent>
                    <w:p w14:paraId="3AD69CCB" w14:textId="77777777" w:rsidR="000549A3" w:rsidRPr="00607233" w:rsidRDefault="00955CB5" w:rsidP="0059571A">
                      <w:pPr>
                        <w:shd w:val="clear" w:color="auto" w:fill="B8CCE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A218C36" w14:textId="77777777" w:rsidR="00C854B0" w:rsidRPr="00123F19" w:rsidRDefault="00C854B0" w:rsidP="00123F19">
      <w:pPr>
        <w:pStyle w:val="Header"/>
        <w:tabs>
          <w:tab w:val="right" w:pos="2250"/>
        </w:tabs>
        <w:spacing w:before="20" w:after="20"/>
        <w:rPr>
          <w:b/>
          <w:u w:val="single"/>
        </w:rPr>
      </w:pPr>
    </w:p>
    <w:p w14:paraId="140CB7E1" w14:textId="77777777" w:rsidR="00955CB5" w:rsidRPr="00BA4373" w:rsidRDefault="00955CB5" w:rsidP="00C3623F">
      <w:pPr>
        <w:pStyle w:val="Header"/>
        <w:tabs>
          <w:tab w:val="right" w:pos="2250"/>
        </w:tabs>
        <w:spacing w:before="20" w:after="20" w:line="276" w:lineRule="auto"/>
        <w:rPr>
          <w:b/>
          <w:sz w:val="22"/>
          <w:szCs w:val="22"/>
          <w:u w:val="single"/>
        </w:rPr>
      </w:pPr>
      <w:r w:rsidRPr="00BA4373">
        <w:rPr>
          <w:b/>
          <w:sz w:val="22"/>
          <w:szCs w:val="22"/>
          <w:u w:val="single"/>
        </w:rPr>
        <w:t>Project#</w:t>
      </w:r>
      <w:r w:rsidR="00123F19">
        <w:rPr>
          <w:b/>
          <w:sz w:val="22"/>
          <w:szCs w:val="22"/>
          <w:u w:val="single"/>
        </w:rPr>
        <w:t>1</w:t>
      </w:r>
      <w:r w:rsidRPr="00BA4373">
        <w:rPr>
          <w:b/>
          <w:sz w:val="22"/>
          <w:szCs w:val="22"/>
          <w:u w:val="single"/>
        </w:rPr>
        <w:t>:</w:t>
      </w:r>
    </w:p>
    <w:p w14:paraId="46F6F86C" w14:textId="77777777" w:rsidR="00955CB5" w:rsidRPr="00BA4373" w:rsidRDefault="00955CB5" w:rsidP="00C3623F">
      <w:pPr>
        <w:pStyle w:val="Header"/>
        <w:tabs>
          <w:tab w:val="right" w:pos="2250"/>
        </w:tabs>
        <w:spacing w:before="20" w:after="20" w:line="276" w:lineRule="auto"/>
        <w:rPr>
          <w:b/>
          <w:sz w:val="22"/>
          <w:szCs w:val="22"/>
        </w:rPr>
      </w:pPr>
    </w:p>
    <w:p w14:paraId="0BA51E3B" w14:textId="77777777" w:rsidR="00955CB5" w:rsidRPr="00BA4373" w:rsidRDefault="007F605C" w:rsidP="00C3623F">
      <w:pPr>
        <w:pStyle w:val="ListParagraph"/>
        <w:ind w:left="1440" w:right="-288" w:hanging="720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color w:val="000000"/>
        </w:rPr>
        <w:t xml:space="preserve">   </w:t>
      </w:r>
      <w:r w:rsidR="00955CB5" w:rsidRPr="00BA4373">
        <w:rPr>
          <w:rFonts w:ascii="Times New Roman" w:hAnsi="Times New Roman" w:cs="Times New Roman"/>
          <w:b/>
          <w:color w:val="000000"/>
        </w:rPr>
        <w:t>Project Name</w:t>
      </w:r>
      <w:r w:rsidR="00741F24" w:rsidRPr="00BA4373">
        <w:rPr>
          <w:rFonts w:ascii="Times New Roman" w:hAnsi="Times New Roman" w:cs="Times New Roman"/>
          <w:b/>
          <w:color w:val="000000"/>
        </w:rPr>
        <w:tab/>
      </w:r>
      <w:r w:rsidR="00741F24" w:rsidRPr="00BA4373">
        <w:rPr>
          <w:rFonts w:ascii="Times New Roman" w:hAnsi="Times New Roman" w:cs="Times New Roman"/>
          <w:b/>
          <w:color w:val="000000"/>
        </w:rPr>
        <w:tab/>
      </w:r>
      <w:r w:rsidR="00955CB5" w:rsidRPr="00BA4373">
        <w:rPr>
          <w:rFonts w:ascii="Times New Roman" w:hAnsi="Times New Roman" w:cs="Times New Roman"/>
          <w:b/>
          <w:color w:val="000000"/>
        </w:rPr>
        <w:t>:</w:t>
      </w:r>
      <w:r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7C4B94">
        <w:rPr>
          <w:rFonts w:ascii="Times New Roman" w:hAnsi="Times New Roman" w:cs="Times New Roman"/>
          <w:b/>
          <w:color w:val="000000"/>
        </w:rPr>
        <w:t>IGBC</w:t>
      </w:r>
    </w:p>
    <w:p w14:paraId="58856C7D" w14:textId="77777777" w:rsidR="00955CB5" w:rsidRPr="00BA4373" w:rsidRDefault="00E8166D" w:rsidP="00C3623F">
      <w:pPr>
        <w:pStyle w:val="ListParagraph"/>
        <w:ind w:left="1440" w:right="-288" w:hanging="72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</w:t>
      </w:r>
      <w:r w:rsidR="00955CB5" w:rsidRPr="00BA4373">
        <w:rPr>
          <w:rFonts w:ascii="Times New Roman" w:hAnsi="Times New Roman" w:cs="Times New Roman"/>
          <w:b/>
          <w:color w:val="000000"/>
        </w:rPr>
        <w:t>Client</w:t>
      </w:r>
      <w:r w:rsidR="00741F24" w:rsidRPr="00BA4373">
        <w:rPr>
          <w:rFonts w:ascii="Times New Roman" w:hAnsi="Times New Roman" w:cs="Times New Roman"/>
          <w:b/>
          <w:color w:val="000000"/>
        </w:rPr>
        <w:tab/>
      </w:r>
      <w:r w:rsidR="00741F24" w:rsidRPr="00BA4373">
        <w:rPr>
          <w:rFonts w:ascii="Times New Roman" w:hAnsi="Times New Roman" w:cs="Times New Roman"/>
          <w:b/>
          <w:color w:val="000000"/>
        </w:rPr>
        <w:tab/>
      </w:r>
      <w:r w:rsidR="00741F24" w:rsidRPr="00BA4373">
        <w:rPr>
          <w:rFonts w:ascii="Times New Roman" w:hAnsi="Times New Roman" w:cs="Times New Roman"/>
          <w:b/>
          <w:color w:val="000000"/>
        </w:rPr>
        <w:tab/>
      </w:r>
      <w:r w:rsidR="007F605C" w:rsidRPr="00BA4373">
        <w:rPr>
          <w:rFonts w:ascii="Times New Roman" w:hAnsi="Times New Roman" w:cs="Times New Roman"/>
          <w:b/>
          <w:color w:val="000000"/>
        </w:rPr>
        <w:t xml:space="preserve">: </w:t>
      </w:r>
      <w:r w:rsidR="00F24B43" w:rsidRPr="00BA4373">
        <w:rPr>
          <w:rFonts w:ascii="Times New Roman" w:hAnsi="Times New Roman" w:cs="Times New Roman"/>
          <w:b/>
          <w:color w:val="000000"/>
        </w:rPr>
        <w:t>C</w:t>
      </w:r>
      <w:r w:rsidR="007C4B94">
        <w:rPr>
          <w:rFonts w:ascii="Times New Roman" w:hAnsi="Times New Roman" w:cs="Times New Roman"/>
          <w:b/>
          <w:color w:val="000000"/>
        </w:rPr>
        <w:t>II</w:t>
      </w:r>
    </w:p>
    <w:p w14:paraId="119FD3F3" w14:textId="77777777" w:rsidR="00131D9B" w:rsidRPr="00BA4373" w:rsidRDefault="007F605C" w:rsidP="00C3623F">
      <w:pPr>
        <w:pStyle w:val="ListParagraph"/>
        <w:ind w:left="1440" w:right="-288" w:hanging="720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color w:val="000000"/>
        </w:rPr>
        <w:t xml:space="preserve">   </w:t>
      </w:r>
      <w:r w:rsidR="00955CB5" w:rsidRPr="00BA4373">
        <w:rPr>
          <w:rFonts w:ascii="Times New Roman" w:hAnsi="Times New Roman" w:cs="Times New Roman"/>
          <w:b/>
          <w:color w:val="000000"/>
        </w:rPr>
        <w:t>Technologie</w:t>
      </w:r>
      <w:r w:rsidR="00741F24" w:rsidRPr="00BA4373">
        <w:rPr>
          <w:rFonts w:ascii="Times New Roman" w:hAnsi="Times New Roman" w:cs="Times New Roman"/>
          <w:b/>
          <w:color w:val="000000"/>
        </w:rPr>
        <w:t>s</w:t>
      </w:r>
      <w:r w:rsidR="00741F24" w:rsidRPr="00BA4373">
        <w:rPr>
          <w:rFonts w:ascii="Times New Roman" w:hAnsi="Times New Roman" w:cs="Times New Roman"/>
          <w:b/>
          <w:color w:val="000000"/>
        </w:rPr>
        <w:tab/>
      </w:r>
      <w:r w:rsidR="00741F24" w:rsidRPr="00BA4373">
        <w:rPr>
          <w:rFonts w:ascii="Times New Roman" w:hAnsi="Times New Roman" w:cs="Times New Roman"/>
          <w:b/>
          <w:color w:val="000000"/>
        </w:rPr>
        <w:tab/>
      </w:r>
      <w:r w:rsidR="00BA4373">
        <w:rPr>
          <w:rFonts w:ascii="Times New Roman" w:hAnsi="Times New Roman" w:cs="Times New Roman"/>
          <w:b/>
          <w:color w:val="000000"/>
        </w:rPr>
        <w:tab/>
      </w:r>
      <w:r w:rsidR="00741F24" w:rsidRPr="00BA4373">
        <w:rPr>
          <w:rFonts w:ascii="Times New Roman" w:hAnsi="Times New Roman" w:cs="Times New Roman"/>
          <w:b/>
          <w:color w:val="000000"/>
        </w:rPr>
        <w:t>:</w:t>
      </w:r>
      <w:r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400FAF" w:rsidRPr="00BA4373">
        <w:rPr>
          <w:rFonts w:ascii="Times New Roman" w:hAnsi="Times New Roman" w:cs="Times New Roman"/>
          <w:b/>
          <w:color w:val="000000"/>
        </w:rPr>
        <w:t>Java, Spring, H</w:t>
      </w:r>
      <w:r w:rsidR="007C4B94">
        <w:rPr>
          <w:rFonts w:ascii="Times New Roman" w:hAnsi="Times New Roman" w:cs="Times New Roman"/>
          <w:b/>
          <w:color w:val="000000"/>
        </w:rPr>
        <w:t>ibernate</w:t>
      </w:r>
      <w:r w:rsidR="000B6839" w:rsidRPr="00BA4373">
        <w:rPr>
          <w:rFonts w:ascii="Times New Roman" w:hAnsi="Times New Roman" w:cs="Times New Roman"/>
          <w:b/>
          <w:color w:val="000000"/>
        </w:rPr>
        <w:t>.</w:t>
      </w:r>
    </w:p>
    <w:p w14:paraId="3B92D144" w14:textId="77777777" w:rsidR="00BA4373" w:rsidRPr="00BA4373" w:rsidRDefault="007F605C" w:rsidP="000A1D7E">
      <w:pPr>
        <w:pStyle w:val="ListParagraph"/>
        <w:ind w:left="1440" w:right="-288" w:hanging="720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color w:val="000000"/>
        </w:rPr>
        <w:t xml:space="preserve">   </w:t>
      </w:r>
      <w:r w:rsidR="00955CB5" w:rsidRPr="00BA4373">
        <w:rPr>
          <w:rFonts w:ascii="Times New Roman" w:hAnsi="Times New Roman" w:cs="Times New Roman"/>
          <w:b/>
          <w:color w:val="000000"/>
        </w:rPr>
        <w:t>Tools &amp; server</w:t>
      </w:r>
      <w:r w:rsidR="00741F24" w:rsidRPr="00BA4373">
        <w:rPr>
          <w:rFonts w:ascii="Times New Roman" w:hAnsi="Times New Roman" w:cs="Times New Roman"/>
          <w:b/>
          <w:color w:val="000000"/>
        </w:rPr>
        <w:tab/>
      </w:r>
      <w:r w:rsidR="00BA4373" w:rsidRPr="00BA4373">
        <w:rPr>
          <w:rFonts w:ascii="Times New Roman" w:hAnsi="Times New Roman" w:cs="Times New Roman"/>
          <w:b/>
          <w:color w:val="000000"/>
        </w:rPr>
        <w:t xml:space="preserve">           </w:t>
      </w:r>
      <w:proofErr w:type="gramStart"/>
      <w:r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7C4B94">
        <w:rPr>
          <w:rFonts w:ascii="Times New Roman" w:hAnsi="Times New Roman" w:cs="Times New Roman"/>
          <w:b/>
          <w:color w:val="000000"/>
        </w:rPr>
        <w:t xml:space="preserve"> </w:t>
      </w:r>
      <w:r w:rsidR="00BA4373" w:rsidRPr="00BA4373">
        <w:rPr>
          <w:rFonts w:ascii="Times New Roman" w:hAnsi="Times New Roman" w:cs="Times New Roman"/>
          <w:b/>
          <w:color w:val="000000"/>
        </w:rPr>
        <w:t>:</w:t>
      </w:r>
      <w:proofErr w:type="gramEnd"/>
      <w:r w:rsidR="00BA4373"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7C4B94">
        <w:rPr>
          <w:rFonts w:ascii="Times New Roman" w:hAnsi="Times New Roman" w:cs="Times New Roman"/>
          <w:b/>
          <w:color w:val="000000"/>
        </w:rPr>
        <w:t>Eclipse, Tomcat8</w:t>
      </w:r>
      <w:r w:rsidR="001E5D54">
        <w:rPr>
          <w:rFonts w:ascii="Times New Roman" w:hAnsi="Times New Roman" w:cs="Times New Roman"/>
          <w:b/>
          <w:color w:val="000000"/>
        </w:rPr>
        <w:t>.</w:t>
      </w:r>
      <w:r w:rsidR="00BA4373" w:rsidRPr="00BA4373">
        <w:rPr>
          <w:rFonts w:ascii="Times New Roman" w:hAnsi="Times New Roman" w:cs="Times New Roman"/>
          <w:b/>
          <w:color w:val="000000"/>
        </w:rPr>
        <w:t xml:space="preserve">              </w:t>
      </w:r>
      <w:r w:rsidR="007A5AEE">
        <w:rPr>
          <w:rFonts w:ascii="Times New Roman" w:hAnsi="Times New Roman" w:cs="Times New Roman"/>
          <w:b/>
          <w:color w:val="000000"/>
        </w:rPr>
        <w:t xml:space="preserve">  </w:t>
      </w:r>
      <w:r w:rsidR="000A1D7E">
        <w:rPr>
          <w:rFonts w:ascii="Times New Roman" w:hAnsi="Times New Roman" w:cs="Times New Roman"/>
          <w:b/>
          <w:color w:val="000000"/>
        </w:rPr>
        <w:t xml:space="preserve">   </w:t>
      </w:r>
    </w:p>
    <w:p w14:paraId="0A72FC31" w14:textId="77777777" w:rsidR="00400FAF" w:rsidRPr="00BA4373" w:rsidRDefault="007F605C" w:rsidP="00C3623F">
      <w:pPr>
        <w:pStyle w:val="ListParagraph"/>
        <w:ind w:left="1440" w:right="-288" w:hanging="1710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color w:val="000000"/>
        </w:rPr>
        <w:t xml:space="preserve">               </w:t>
      </w:r>
      <w:r w:rsidR="00BA4373" w:rsidRPr="00BA4373">
        <w:rPr>
          <w:rFonts w:ascii="Times New Roman" w:hAnsi="Times New Roman" w:cs="Times New Roman"/>
          <w:b/>
          <w:color w:val="000000"/>
        </w:rPr>
        <w:t xml:space="preserve">    </w:t>
      </w:r>
      <w:r w:rsidR="00E8166D">
        <w:rPr>
          <w:rFonts w:ascii="Times New Roman" w:hAnsi="Times New Roman" w:cs="Times New Roman"/>
          <w:b/>
          <w:color w:val="000000"/>
        </w:rPr>
        <w:t xml:space="preserve"> </w:t>
      </w:r>
      <w:r w:rsidR="00955CB5" w:rsidRPr="00BA4373">
        <w:rPr>
          <w:rFonts w:ascii="Times New Roman" w:hAnsi="Times New Roman" w:cs="Times New Roman"/>
          <w:b/>
          <w:color w:val="000000"/>
        </w:rPr>
        <w:t xml:space="preserve">Database </w:t>
      </w:r>
      <w:r w:rsidR="00551A96" w:rsidRPr="00BA4373">
        <w:rPr>
          <w:rFonts w:ascii="Times New Roman" w:hAnsi="Times New Roman" w:cs="Times New Roman"/>
          <w:b/>
          <w:color w:val="000000"/>
        </w:rPr>
        <w:tab/>
        <w:t xml:space="preserve">            </w:t>
      </w:r>
      <w:r w:rsidRPr="00BA4373">
        <w:rPr>
          <w:rFonts w:ascii="Times New Roman" w:hAnsi="Times New Roman" w:cs="Times New Roman"/>
          <w:b/>
          <w:color w:val="000000"/>
        </w:rPr>
        <w:t xml:space="preserve">      </w:t>
      </w:r>
      <w:r w:rsidR="00BA4373" w:rsidRPr="00BA4373">
        <w:rPr>
          <w:rFonts w:ascii="Times New Roman" w:hAnsi="Times New Roman" w:cs="Times New Roman"/>
          <w:b/>
          <w:color w:val="000000"/>
        </w:rPr>
        <w:t xml:space="preserve">    </w:t>
      </w:r>
      <w:r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BA4373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="007C4B94">
        <w:rPr>
          <w:rFonts w:ascii="Times New Roman" w:hAnsi="Times New Roman" w:cs="Times New Roman"/>
          <w:b/>
          <w:color w:val="000000"/>
        </w:rPr>
        <w:t xml:space="preserve">  </w:t>
      </w:r>
      <w:r w:rsidR="00741F24" w:rsidRPr="00BA4373">
        <w:rPr>
          <w:rFonts w:ascii="Times New Roman" w:hAnsi="Times New Roman" w:cs="Times New Roman"/>
          <w:b/>
          <w:color w:val="000000"/>
        </w:rPr>
        <w:t>:</w:t>
      </w:r>
      <w:proofErr w:type="gramEnd"/>
      <w:r w:rsidR="00551A96" w:rsidRPr="00BA4373">
        <w:rPr>
          <w:rFonts w:ascii="Times New Roman" w:hAnsi="Times New Roman" w:cs="Times New Roman"/>
          <w:b/>
          <w:color w:val="000000"/>
        </w:rPr>
        <w:t xml:space="preserve">  </w:t>
      </w:r>
      <w:r w:rsidR="007C4B94">
        <w:rPr>
          <w:rFonts w:ascii="Times New Roman" w:hAnsi="Times New Roman" w:cs="Times New Roman"/>
          <w:b/>
          <w:color w:val="000000"/>
        </w:rPr>
        <w:t>Postgres</w:t>
      </w:r>
      <w:r w:rsidR="00551A96" w:rsidRPr="00BA4373">
        <w:rPr>
          <w:rFonts w:ascii="Times New Roman" w:hAnsi="Times New Roman" w:cs="Times New Roman"/>
          <w:b/>
          <w:color w:val="000000"/>
        </w:rPr>
        <w:t xml:space="preserve">   </w:t>
      </w:r>
    </w:p>
    <w:p w14:paraId="78419926" w14:textId="61DE3DBF" w:rsidR="00400FAF" w:rsidRPr="00BA4373" w:rsidRDefault="00551A96" w:rsidP="00C3623F">
      <w:pPr>
        <w:pStyle w:val="ListParagraph"/>
        <w:ind w:left="1440" w:right="-288" w:hanging="1710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color w:val="000000"/>
        </w:rPr>
        <w:t xml:space="preserve">              </w:t>
      </w:r>
      <w:r w:rsidR="007F605C"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BA4373" w:rsidRPr="00BA4373">
        <w:rPr>
          <w:rFonts w:ascii="Times New Roman" w:hAnsi="Times New Roman" w:cs="Times New Roman"/>
          <w:b/>
          <w:color w:val="000000"/>
        </w:rPr>
        <w:t xml:space="preserve">    </w:t>
      </w:r>
      <w:r w:rsidR="00E8166D">
        <w:rPr>
          <w:rFonts w:ascii="Times New Roman" w:hAnsi="Times New Roman" w:cs="Times New Roman"/>
          <w:b/>
          <w:color w:val="000000"/>
        </w:rPr>
        <w:t xml:space="preserve"> </w:t>
      </w:r>
      <w:r w:rsidR="00DC58B4" w:rsidRPr="00BA4373">
        <w:rPr>
          <w:rFonts w:ascii="Times New Roman" w:hAnsi="Times New Roman" w:cs="Times New Roman"/>
          <w:b/>
          <w:color w:val="000000"/>
        </w:rPr>
        <w:t xml:space="preserve">Team Size </w:t>
      </w:r>
      <w:r w:rsidRPr="00BA4373">
        <w:rPr>
          <w:rFonts w:ascii="Times New Roman" w:hAnsi="Times New Roman" w:cs="Times New Roman"/>
          <w:b/>
          <w:color w:val="000000"/>
        </w:rPr>
        <w:t xml:space="preserve">              </w:t>
      </w:r>
      <w:r w:rsidR="007F605C" w:rsidRPr="00BA4373">
        <w:rPr>
          <w:rFonts w:ascii="Times New Roman" w:hAnsi="Times New Roman" w:cs="Times New Roman"/>
          <w:b/>
          <w:color w:val="000000"/>
        </w:rPr>
        <w:t xml:space="preserve">    </w:t>
      </w:r>
      <w:r w:rsidR="00BA4373" w:rsidRPr="00BA4373">
        <w:rPr>
          <w:rFonts w:ascii="Times New Roman" w:hAnsi="Times New Roman" w:cs="Times New Roman"/>
          <w:b/>
          <w:color w:val="000000"/>
        </w:rPr>
        <w:t xml:space="preserve">     </w:t>
      </w:r>
      <w:r w:rsidR="007F605C"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BA4373">
        <w:rPr>
          <w:rFonts w:ascii="Times New Roman" w:hAnsi="Times New Roman" w:cs="Times New Roman"/>
          <w:b/>
          <w:color w:val="000000"/>
        </w:rPr>
        <w:tab/>
      </w:r>
      <w:r w:rsidR="00741F24" w:rsidRPr="00BA4373">
        <w:rPr>
          <w:rFonts w:ascii="Times New Roman" w:hAnsi="Times New Roman" w:cs="Times New Roman"/>
          <w:b/>
          <w:color w:val="000000"/>
        </w:rPr>
        <w:t>:</w:t>
      </w:r>
      <w:r w:rsidR="00EE63E8" w:rsidRPr="00BA4373">
        <w:rPr>
          <w:rFonts w:ascii="Times New Roman" w:hAnsi="Times New Roman" w:cs="Times New Roman"/>
          <w:b/>
          <w:color w:val="000000"/>
        </w:rPr>
        <w:t xml:space="preserve">  </w:t>
      </w:r>
      <w:r w:rsidR="003353F6">
        <w:rPr>
          <w:rFonts w:ascii="Times New Roman" w:hAnsi="Times New Roman" w:cs="Times New Roman"/>
          <w:b/>
          <w:color w:val="000000"/>
        </w:rPr>
        <w:t>8</w:t>
      </w:r>
      <w:r w:rsidRPr="00BA4373">
        <w:rPr>
          <w:rFonts w:ascii="Times New Roman" w:hAnsi="Times New Roman" w:cs="Times New Roman"/>
          <w:b/>
          <w:color w:val="000000"/>
        </w:rPr>
        <w:t xml:space="preserve"> Members  </w:t>
      </w:r>
    </w:p>
    <w:p w14:paraId="079D2D3C" w14:textId="7D4BC68F" w:rsidR="0041410C" w:rsidRPr="00BA4373" w:rsidRDefault="007F605C" w:rsidP="00C3623F">
      <w:pPr>
        <w:pStyle w:val="ListParagraph"/>
        <w:ind w:left="1440" w:right="-288" w:hanging="1710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color w:val="000000"/>
        </w:rPr>
        <w:t xml:space="preserve">              </w:t>
      </w:r>
      <w:r w:rsidR="00BA4373" w:rsidRPr="00BA4373">
        <w:rPr>
          <w:rFonts w:ascii="Times New Roman" w:hAnsi="Times New Roman" w:cs="Times New Roman"/>
          <w:b/>
          <w:color w:val="000000"/>
        </w:rPr>
        <w:t xml:space="preserve">     </w:t>
      </w:r>
      <w:r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5F76ED" w:rsidRPr="00BA4373">
        <w:rPr>
          <w:rFonts w:ascii="Times New Roman" w:hAnsi="Times New Roman" w:cs="Times New Roman"/>
          <w:b/>
          <w:color w:val="000000"/>
        </w:rPr>
        <w:t>Duration</w:t>
      </w:r>
      <w:r w:rsidR="005F76ED" w:rsidRPr="00BA4373">
        <w:rPr>
          <w:rFonts w:ascii="Times New Roman" w:hAnsi="Times New Roman" w:cs="Times New Roman"/>
          <w:b/>
          <w:color w:val="000000"/>
        </w:rPr>
        <w:tab/>
      </w:r>
      <w:r w:rsidR="00551A96" w:rsidRPr="00BA4373">
        <w:rPr>
          <w:rFonts w:ascii="Times New Roman" w:hAnsi="Times New Roman" w:cs="Times New Roman"/>
          <w:b/>
          <w:color w:val="000000"/>
        </w:rPr>
        <w:t xml:space="preserve">             </w:t>
      </w:r>
      <w:r w:rsidRPr="00BA4373">
        <w:rPr>
          <w:rFonts w:ascii="Times New Roman" w:hAnsi="Times New Roman" w:cs="Times New Roman"/>
          <w:b/>
          <w:color w:val="000000"/>
        </w:rPr>
        <w:t xml:space="preserve">     </w:t>
      </w:r>
      <w:r w:rsidR="00BA4373" w:rsidRPr="00BA4373">
        <w:rPr>
          <w:rFonts w:ascii="Times New Roman" w:hAnsi="Times New Roman" w:cs="Times New Roman"/>
          <w:b/>
          <w:color w:val="000000"/>
        </w:rPr>
        <w:t xml:space="preserve">    </w:t>
      </w:r>
      <w:r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BA4373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="007C4B94">
        <w:rPr>
          <w:rFonts w:ascii="Times New Roman" w:hAnsi="Times New Roman" w:cs="Times New Roman"/>
          <w:b/>
          <w:color w:val="000000"/>
        </w:rPr>
        <w:t xml:space="preserve">  </w:t>
      </w:r>
      <w:r w:rsidR="00862D44" w:rsidRPr="00BA4373">
        <w:rPr>
          <w:rFonts w:ascii="Times New Roman" w:hAnsi="Times New Roman" w:cs="Times New Roman"/>
          <w:b/>
          <w:color w:val="000000"/>
        </w:rPr>
        <w:t>:</w:t>
      </w:r>
      <w:proofErr w:type="gramEnd"/>
      <w:r w:rsidRPr="00BA4373">
        <w:rPr>
          <w:rFonts w:ascii="Times New Roman" w:hAnsi="Times New Roman" w:cs="Times New Roman"/>
          <w:b/>
          <w:color w:val="000000"/>
        </w:rPr>
        <w:t xml:space="preserve"> </w:t>
      </w:r>
      <w:r w:rsidR="00322F3B">
        <w:rPr>
          <w:rFonts w:ascii="Times New Roman" w:hAnsi="Times New Roman" w:cs="Times New Roman"/>
          <w:b/>
          <w:color w:val="000000"/>
        </w:rPr>
        <w:t>july</w:t>
      </w:r>
      <w:r w:rsidR="0011050B" w:rsidRPr="00BA4373">
        <w:rPr>
          <w:rFonts w:ascii="Times New Roman" w:hAnsi="Times New Roman" w:cs="Times New Roman"/>
          <w:b/>
          <w:color w:val="000000"/>
        </w:rPr>
        <w:t xml:space="preserve"> 20</w:t>
      </w:r>
      <w:r w:rsidR="00322F3B">
        <w:rPr>
          <w:rFonts w:ascii="Times New Roman" w:hAnsi="Times New Roman" w:cs="Times New Roman"/>
          <w:b/>
          <w:color w:val="000000"/>
        </w:rPr>
        <w:t>21</w:t>
      </w:r>
      <w:r w:rsidR="00790E2B" w:rsidRPr="00BA4373">
        <w:rPr>
          <w:rFonts w:ascii="Times New Roman" w:hAnsi="Times New Roman" w:cs="Times New Roman"/>
          <w:b/>
          <w:color w:val="000000"/>
        </w:rPr>
        <w:t xml:space="preserve"> to till Date</w:t>
      </w:r>
      <w:r w:rsidR="00400FAF" w:rsidRPr="00BA4373">
        <w:rPr>
          <w:rFonts w:ascii="Times New Roman" w:hAnsi="Times New Roman" w:cs="Times New Roman"/>
          <w:b/>
          <w:color w:val="000000"/>
        </w:rPr>
        <w:t>.</w:t>
      </w:r>
    </w:p>
    <w:p w14:paraId="33DD15F6" w14:textId="77777777" w:rsidR="0041410C" w:rsidRPr="00BA4373" w:rsidRDefault="0041410C" w:rsidP="00C3623F">
      <w:pPr>
        <w:pStyle w:val="ListParagraph"/>
        <w:ind w:left="0" w:right="-288" w:hanging="270"/>
        <w:jc w:val="both"/>
        <w:rPr>
          <w:rFonts w:ascii="Times New Roman" w:hAnsi="Times New Roman" w:cs="Times New Roman"/>
          <w:b/>
          <w:color w:val="000000"/>
        </w:rPr>
      </w:pPr>
    </w:p>
    <w:p w14:paraId="43A05CED" w14:textId="77777777" w:rsidR="0041410C" w:rsidRPr="00BA4373" w:rsidRDefault="0041410C" w:rsidP="00C3623F">
      <w:pPr>
        <w:pStyle w:val="ListParagraph"/>
        <w:ind w:left="0" w:right="-288" w:hanging="270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color w:val="000000"/>
        </w:rPr>
        <w:t xml:space="preserve">Project Description: </w:t>
      </w:r>
    </w:p>
    <w:p w14:paraId="7A19D2C6" w14:textId="77777777" w:rsidR="00EE63E8" w:rsidRPr="00BA4373" w:rsidRDefault="007C4B94" w:rsidP="00C3623F">
      <w:pPr>
        <w:ind w:left="720"/>
        <w:jc w:val="both"/>
        <w:rPr>
          <w:rFonts w:ascii="Times New Roman" w:hAnsi="Times New Roman" w:cs="Times New Roman"/>
        </w:rPr>
      </w:pPr>
      <w:r w:rsidRPr="007C4B94">
        <w:rPr>
          <w:rFonts w:ascii="Times New Roman" w:hAnsi="Times New Roman" w:cs="Times New Roman"/>
          <w:color w:val="000000"/>
        </w:rPr>
        <w:t>IGBC is an online web application</w:t>
      </w:r>
      <w:r w:rsidRPr="007C4B94">
        <w:rPr>
          <w:rFonts w:ascii="Times New Roman" w:hAnsi="Times New Roman" w:cs="Times New Roman"/>
          <w:b/>
          <w:bCs/>
          <w:color w:val="000000"/>
        </w:rPr>
        <w:t xml:space="preserve"> (</w:t>
      </w:r>
      <w:hyperlink r:id="rId9" w:history="1">
        <w:r>
          <w:rPr>
            <w:rFonts w:ascii="Times New Roman" w:hAnsi="Times New Roman" w:cs="Times New Roman"/>
            <w:b/>
            <w:color w:val="000000"/>
          </w:rPr>
          <w:t xml:space="preserve"> </w:t>
        </w:r>
        <w:r w:rsidR="000978A3" w:rsidRPr="000978A3">
          <w:rPr>
            <w:rFonts w:ascii="Times New Roman" w:hAnsi="Times New Roman" w:cs="Times New Roman"/>
            <w:b/>
            <w:color w:val="000000"/>
          </w:rPr>
          <w:t>https://igbc.in/igbc/</w:t>
        </w:r>
      </w:hyperlink>
      <w:r>
        <w:rPr>
          <w:rFonts w:ascii="Times New Roman" w:hAnsi="Times New Roman" w:cs="Times New Roman"/>
          <w:b/>
          <w:color w:val="000000"/>
        </w:rPr>
        <w:t xml:space="preserve"> </w:t>
      </w:r>
      <w:r w:rsidRPr="007C4B94">
        <w:rPr>
          <w:rFonts w:ascii="Times New Roman" w:hAnsi="Times New Roman" w:cs="Times New Roman"/>
          <w:b/>
          <w:bCs/>
          <w:color w:val="000000"/>
        </w:rPr>
        <w:t xml:space="preserve">) </w:t>
      </w:r>
      <w:r w:rsidRPr="007C4B94">
        <w:rPr>
          <w:rFonts w:ascii="Times New Roman" w:hAnsi="Times New Roman" w:cs="Times New Roman"/>
          <w:color w:val="000000"/>
        </w:rPr>
        <w:t>used for certifying built</w:t>
      </w:r>
      <w:r w:rsidRPr="007C4B9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7C4B94">
        <w:rPr>
          <w:rFonts w:ascii="Times New Roman" w:hAnsi="Times New Roman" w:cs="Times New Roman"/>
          <w:color w:val="000000"/>
        </w:rPr>
        <w:t>structures like Schools/ Homes/ Factory buildings/ Townships</w:t>
      </w:r>
      <w:r w:rsidR="00ED0C5C">
        <w:rPr>
          <w:rFonts w:ascii="Times New Roman" w:hAnsi="Times New Roman" w:cs="Times New Roman"/>
          <w:color w:val="000000"/>
        </w:rPr>
        <w:t xml:space="preserve"> etc</w:t>
      </w:r>
      <w:r w:rsidRPr="007C4B94">
        <w:rPr>
          <w:rFonts w:ascii="Times New Roman" w:hAnsi="Times New Roman" w:cs="Times New Roman"/>
          <w:color w:val="000000"/>
        </w:rPr>
        <w:t xml:space="preserve">. This application contains rating </w:t>
      </w:r>
      <w:r w:rsidR="00ED0C5C" w:rsidRPr="007C4B94">
        <w:rPr>
          <w:rFonts w:ascii="Times New Roman" w:hAnsi="Times New Roman" w:cs="Times New Roman"/>
          <w:color w:val="000000"/>
        </w:rPr>
        <w:t>systems, which contains credits based,</w:t>
      </w:r>
      <w:r w:rsidRPr="007C4B94">
        <w:rPr>
          <w:rFonts w:ascii="Times New Roman" w:hAnsi="Times New Roman" w:cs="Times New Roman"/>
          <w:color w:val="000000"/>
        </w:rPr>
        <w:t xml:space="preserve"> on which the certification is awarded. For every built structure, there are rating systems intended for collecting data from users and then certifying built str</w:t>
      </w:r>
      <w:r w:rsidR="00ED0C5C">
        <w:rPr>
          <w:rFonts w:ascii="Times New Roman" w:hAnsi="Times New Roman" w:cs="Times New Roman"/>
          <w:color w:val="000000"/>
        </w:rPr>
        <w:t>uctures based on the input data</w:t>
      </w:r>
      <w:r w:rsidRPr="007C4B94">
        <w:rPr>
          <w:rFonts w:ascii="Times New Roman" w:hAnsi="Times New Roman" w:cs="Times New Roman"/>
          <w:color w:val="000000"/>
        </w:rPr>
        <w:t>. This application has membership module using which users can gain Annual or Permanent memberships, which provides them benefits</w:t>
      </w:r>
      <w:r w:rsidR="00ED0C5C">
        <w:rPr>
          <w:rFonts w:ascii="Times New Roman" w:hAnsi="Times New Roman" w:cs="Times New Roman"/>
          <w:color w:val="000000"/>
        </w:rPr>
        <w:t xml:space="preserve">. This application </w:t>
      </w:r>
      <w:proofErr w:type="gramStart"/>
      <w:r w:rsidR="00ED0C5C">
        <w:rPr>
          <w:rFonts w:ascii="Times New Roman" w:hAnsi="Times New Roman" w:cs="Times New Roman"/>
          <w:color w:val="000000"/>
        </w:rPr>
        <w:t>have</w:t>
      </w:r>
      <w:proofErr w:type="gramEnd"/>
      <w:r w:rsidR="00ED0C5C">
        <w:rPr>
          <w:rFonts w:ascii="Times New Roman" w:hAnsi="Times New Roman" w:cs="Times New Roman"/>
          <w:color w:val="000000"/>
        </w:rPr>
        <w:t xml:space="preserve"> AP exam module, which allows to end users to register and awarder as AP exam qualifier.</w:t>
      </w:r>
    </w:p>
    <w:p w14:paraId="4BB7FE99" w14:textId="77777777" w:rsidR="000549A3" w:rsidRPr="00BA4373" w:rsidRDefault="000549A3" w:rsidP="00C3623F">
      <w:pPr>
        <w:ind w:right="-288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color w:val="000000"/>
        </w:rPr>
        <w:t>Responsibilities:</w:t>
      </w:r>
    </w:p>
    <w:p w14:paraId="6CAF1968" w14:textId="77777777" w:rsidR="00151D49" w:rsidRPr="00BA4373" w:rsidRDefault="00151D49" w:rsidP="00C3623F">
      <w:pPr>
        <w:pStyle w:val="no"/>
        <w:numPr>
          <w:ilvl w:val="0"/>
          <w:numId w:val="4"/>
        </w:numPr>
        <w:spacing w:line="276" w:lineRule="auto"/>
        <w:contextualSpacing/>
        <w:jc w:val="left"/>
        <w:rPr>
          <w:color w:val="000000"/>
          <w:sz w:val="22"/>
          <w:szCs w:val="22"/>
        </w:rPr>
      </w:pPr>
      <w:r w:rsidRPr="00BA4373">
        <w:rPr>
          <w:bCs/>
          <w:color w:val="000000"/>
          <w:sz w:val="22"/>
          <w:szCs w:val="22"/>
        </w:rPr>
        <w:t xml:space="preserve">Understanding Business Requirement </w:t>
      </w:r>
      <w:r w:rsidR="00A40DFD" w:rsidRPr="00BA4373">
        <w:rPr>
          <w:bCs/>
          <w:color w:val="000000"/>
          <w:sz w:val="22"/>
          <w:szCs w:val="22"/>
        </w:rPr>
        <w:t>Document.</w:t>
      </w:r>
    </w:p>
    <w:p w14:paraId="146EA538" w14:textId="77777777" w:rsidR="00151D49" w:rsidRPr="00BA4373" w:rsidRDefault="00151D49" w:rsidP="00C3623F">
      <w:pPr>
        <w:pStyle w:val="no"/>
        <w:numPr>
          <w:ilvl w:val="0"/>
          <w:numId w:val="4"/>
        </w:numPr>
        <w:spacing w:line="276" w:lineRule="auto"/>
        <w:contextualSpacing/>
        <w:jc w:val="left"/>
        <w:rPr>
          <w:color w:val="000000"/>
          <w:sz w:val="22"/>
          <w:szCs w:val="22"/>
        </w:rPr>
      </w:pPr>
      <w:r w:rsidRPr="00BA4373">
        <w:rPr>
          <w:color w:val="000000"/>
          <w:sz w:val="22"/>
          <w:szCs w:val="22"/>
        </w:rPr>
        <w:t xml:space="preserve">Development </w:t>
      </w:r>
      <w:r w:rsidR="00A40DFD" w:rsidRPr="00BA4373">
        <w:rPr>
          <w:color w:val="000000"/>
          <w:sz w:val="22"/>
          <w:szCs w:val="22"/>
        </w:rPr>
        <w:t>of JSP</w:t>
      </w:r>
      <w:r w:rsidRPr="00BA4373">
        <w:rPr>
          <w:color w:val="000000"/>
          <w:sz w:val="22"/>
          <w:szCs w:val="22"/>
        </w:rPr>
        <w:t xml:space="preserve"> pages for user Interaction</w:t>
      </w:r>
    </w:p>
    <w:p w14:paraId="73C50153" w14:textId="77777777" w:rsidR="00151D49" w:rsidRPr="00BA4373" w:rsidRDefault="00151D49" w:rsidP="00C3623F">
      <w:pPr>
        <w:pStyle w:val="no"/>
        <w:numPr>
          <w:ilvl w:val="0"/>
          <w:numId w:val="4"/>
        </w:numPr>
        <w:spacing w:line="276" w:lineRule="auto"/>
        <w:contextualSpacing/>
        <w:jc w:val="left"/>
        <w:rPr>
          <w:color w:val="000000"/>
          <w:sz w:val="22"/>
          <w:szCs w:val="22"/>
        </w:rPr>
      </w:pPr>
      <w:r w:rsidRPr="00BA4373">
        <w:rPr>
          <w:color w:val="000000"/>
          <w:sz w:val="22"/>
          <w:szCs w:val="22"/>
        </w:rPr>
        <w:t>Implementing Different Con</w:t>
      </w:r>
      <w:r w:rsidR="0020433E" w:rsidRPr="00BA4373">
        <w:rPr>
          <w:color w:val="000000"/>
          <w:sz w:val="22"/>
          <w:szCs w:val="22"/>
        </w:rPr>
        <w:t>t</w:t>
      </w:r>
      <w:r w:rsidRPr="00BA4373">
        <w:rPr>
          <w:color w:val="000000"/>
          <w:sz w:val="22"/>
          <w:szCs w:val="22"/>
        </w:rPr>
        <w:t>roller,</w:t>
      </w:r>
      <w:r w:rsidR="00C3623F">
        <w:rPr>
          <w:color w:val="000000"/>
          <w:sz w:val="22"/>
          <w:szCs w:val="22"/>
        </w:rPr>
        <w:t xml:space="preserve"> </w:t>
      </w:r>
      <w:r w:rsidRPr="00BA4373">
        <w:rPr>
          <w:color w:val="000000"/>
          <w:sz w:val="22"/>
          <w:szCs w:val="22"/>
        </w:rPr>
        <w:t>Service,</w:t>
      </w:r>
      <w:r w:rsidR="00C3623F">
        <w:rPr>
          <w:color w:val="000000"/>
          <w:sz w:val="22"/>
          <w:szCs w:val="22"/>
        </w:rPr>
        <w:t xml:space="preserve"> </w:t>
      </w:r>
      <w:r w:rsidRPr="00BA4373">
        <w:rPr>
          <w:color w:val="000000"/>
          <w:sz w:val="22"/>
          <w:szCs w:val="22"/>
        </w:rPr>
        <w:t>DAO classes using Spring MVC.</w:t>
      </w:r>
    </w:p>
    <w:p w14:paraId="67D0BEE4" w14:textId="77777777" w:rsidR="00151D49" w:rsidRPr="00BA4373" w:rsidRDefault="00151D49" w:rsidP="00C3623F">
      <w:pPr>
        <w:pStyle w:val="no"/>
        <w:numPr>
          <w:ilvl w:val="0"/>
          <w:numId w:val="4"/>
        </w:numPr>
        <w:spacing w:line="276" w:lineRule="auto"/>
        <w:contextualSpacing/>
        <w:jc w:val="left"/>
        <w:rPr>
          <w:color w:val="000000"/>
          <w:sz w:val="22"/>
          <w:szCs w:val="22"/>
        </w:rPr>
      </w:pPr>
      <w:r w:rsidRPr="00BA4373">
        <w:rPr>
          <w:sz w:val="22"/>
          <w:szCs w:val="22"/>
        </w:rPr>
        <w:t xml:space="preserve">Implementing </w:t>
      </w:r>
      <w:r w:rsidR="00770E37" w:rsidRPr="00BA4373">
        <w:rPr>
          <w:sz w:val="22"/>
          <w:szCs w:val="22"/>
        </w:rPr>
        <w:t>Persistence</w:t>
      </w:r>
      <w:r w:rsidRPr="00BA4373">
        <w:rPr>
          <w:sz w:val="22"/>
          <w:szCs w:val="22"/>
        </w:rPr>
        <w:t xml:space="preserve"> logic using </w:t>
      </w:r>
      <w:r w:rsidR="00A40DFD" w:rsidRPr="00BA4373">
        <w:rPr>
          <w:sz w:val="22"/>
          <w:szCs w:val="22"/>
        </w:rPr>
        <w:t>Hibernate.</w:t>
      </w:r>
    </w:p>
    <w:p w14:paraId="4E3826D7" w14:textId="77777777" w:rsidR="00151D49" w:rsidRPr="00BA4373" w:rsidRDefault="00151D49" w:rsidP="00C3623F">
      <w:pPr>
        <w:pStyle w:val="no"/>
        <w:numPr>
          <w:ilvl w:val="0"/>
          <w:numId w:val="4"/>
        </w:numPr>
        <w:spacing w:line="276" w:lineRule="auto"/>
        <w:contextualSpacing/>
        <w:jc w:val="left"/>
        <w:rPr>
          <w:color w:val="000000"/>
          <w:sz w:val="22"/>
          <w:szCs w:val="22"/>
        </w:rPr>
      </w:pPr>
      <w:r w:rsidRPr="00BA4373">
        <w:rPr>
          <w:color w:val="000000"/>
          <w:sz w:val="22"/>
          <w:szCs w:val="22"/>
        </w:rPr>
        <w:t xml:space="preserve">Coding for Server side and </w:t>
      </w:r>
      <w:r w:rsidR="00A40DFD" w:rsidRPr="00BA4373">
        <w:rPr>
          <w:color w:val="000000"/>
          <w:sz w:val="22"/>
          <w:szCs w:val="22"/>
        </w:rPr>
        <w:t xml:space="preserve">Client-side </w:t>
      </w:r>
      <w:r w:rsidR="00A40DFD" w:rsidRPr="00BA4373">
        <w:rPr>
          <w:sz w:val="22"/>
          <w:szCs w:val="22"/>
        </w:rPr>
        <w:t>Validations</w:t>
      </w:r>
    </w:p>
    <w:p w14:paraId="5B36E32A" w14:textId="77777777" w:rsidR="00151D49" w:rsidRDefault="00A40DFD" w:rsidP="00C3623F">
      <w:pPr>
        <w:pStyle w:val="no"/>
        <w:numPr>
          <w:ilvl w:val="0"/>
          <w:numId w:val="4"/>
        </w:numPr>
        <w:spacing w:line="276" w:lineRule="auto"/>
        <w:contextualSpacing/>
        <w:jc w:val="left"/>
        <w:rPr>
          <w:color w:val="000000"/>
          <w:sz w:val="22"/>
          <w:szCs w:val="22"/>
        </w:rPr>
      </w:pPr>
      <w:r w:rsidRPr="00BA4373">
        <w:rPr>
          <w:color w:val="000000"/>
          <w:sz w:val="22"/>
          <w:szCs w:val="22"/>
        </w:rPr>
        <w:t>Daily Participated</w:t>
      </w:r>
      <w:r w:rsidR="00151D49" w:rsidRPr="00BA4373">
        <w:rPr>
          <w:color w:val="000000"/>
          <w:sz w:val="22"/>
          <w:szCs w:val="22"/>
        </w:rPr>
        <w:t xml:space="preserve"> in Standup Calls</w:t>
      </w:r>
    </w:p>
    <w:p w14:paraId="4CA1D52E" w14:textId="30930661" w:rsidR="00F95C91" w:rsidRPr="00817B08" w:rsidRDefault="00551A7F" w:rsidP="00085CCF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17B08">
        <w:rPr>
          <w:rFonts w:ascii="Tahoma" w:hAnsi="Tahoma" w:cs="Tahoma"/>
          <w:color w:val="000000"/>
          <w:sz w:val="20"/>
          <w:szCs w:val="20"/>
        </w:rPr>
        <w:t>Involved in addressing bugs identified in the application.</w:t>
      </w:r>
    </w:p>
    <w:p w14:paraId="15C3C2BB" w14:textId="77777777" w:rsidR="00817B08" w:rsidRPr="00817B08" w:rsidRDefault="00817B08" w:rsidP="00817B08">
      <w:p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60023F4" w14:textId="7655ECCE" w:rsidR="002904A2" w:rsidRPr="00BA4373" w:rsidRDefault="00922F6B" w:rsidP="00C3623F">
      <w:pPr>
        <w:tabs>
          <w:tab w:val="left" w:pos="1715"/>
          <w:tab w:val="left" w:pos="2710"/>
          <w:tab w:val="left" w:pos="3705"/>
          <w:tab w:val="left" w:pos="4700"/>
          <w:tab w:val="left" w:pos="4975"/>
        </w:tabs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  <w:lang w:val="en-US" w:eastAsia="en-US"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D70E9E" wp14:editId="0EC6A934">
                <wp:simplePos x="0" y="0"/>
                <wp:positionH relativeFrom="column">
                  <wp:posOffset>-704850</wp:posOffset>
                </wp:positionH>
                <wp:positionV relativeFrom="paragraph">
                  <wp:posOffset>158115</wp:posOffset>
                </wp:positionV>
                <wp:extent cx="7131050" cy="285750"/>
                <wp:effectExtent l="9525" t="10160" r="12700" b="8890"/>
                <wp:wrapNone/>
                <wp:docPr id="136647245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7E162" w14:textId="77777777" w:rsidR="000549A3" w:rsidRDefault="000549A3" w:rsidP="0059571A">
                            <w:pPr>
                              <w:shd w:val="clear" w:color="auto" w:fill="B8CCE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DECLARTION</w:t>
                            </w:r>
                          </w:p>
                          <w:p w14:paraId="629E55A6" w14:textId="77777777" w:rsidR="000549A3" w:rsidRDefault="000549A3" w:rsidP="0059571A">
                            <w:pPr>
                              <w:shd w:val="clear" w:color="auto" w:fill="0F243E"/>
                              <w:rPr>
                                <w:b/>
                              </w:rPr>
                            </w:pPr>
                          </w:p>
                          <w:p w14:paraId="6F48B478" w14:textId="77777777" w:rsidR="000549A3" w:rsidRDefault="000549A3" w:rsidP="0059571A">
                            <w:pPr>
                              <w:shd w:val="clear" w:color="auto" w:fill="0F243E"/>
                              <w:rPr>
                                <w:b/>
                              </w:rPr>
                            </w:pPr>
                          </w:p>
                          <w:p w14:paraId="53404066" w14:textId="77777777" w:rsidR="000549A3" w:rsidRPr="00607233" w:rsidRDefault="000549A3" w:rsidP="0059571A">
                            <w:pPr>
                              <w:shd w:val="clear" w:color="auto" w:fill="0F243E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0E9E" id="Text Box 3" o:spid="_x0000_s1032" type="#_x0000_t202" style="position:absolute;left:0;text-align:left;margin-left:-55.5pt;margin-top:12.45pt;width:56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" strokecolor="white">
                <v:textbox>
                  <w:txbxContent>
                    <w:p w14:paraId="6A47E162" w14:textId="77777777" w:rsidR="000549A3" w:rsidRDefault="000549A3" w:rsidP="0059571A">
                      <w:pPr>
                        <w:shd w:val="clear" w:color="auto" w:fill="B8CCE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DECLARTION</w:t>
                      </w:r>
                    </w:p>
                    <w:p w14:paraId="629E55A6" w14:textId="77777777" w:rsidR="000549A3" w:rsidRDefault="000549A3" w:rsidP="0059571A">
                      <w:pPr>
                        <w:shd w:val="clear" w:color="auto" w:fill="0F243E"/>
                        <w:rPr>
                          <w:b/>
                        </w:rPr>
                      </w:pPr>
                    </w:p>
                    <w:p w14:paraId="6F48B478" w14:textId="77777777" w:rsidR="000549A3" w:rsidRDefault="000549A3" w:rsidP="0059571A">
                      <w:pPr>
                        <w:shd w:val="clear" w:color="auto" w:fill="0F243E"/>
                        <w:rPr>
                          <w:b/>
                        </w:rPr>
                      </w:pPr>
                    </w:p>
                    <w:p w14:paraId="53404066" w14:textId="77777777" w:rsidR="000549A3" w:rsidRPr="00607233" w:rsidRDefault="000549A3" w:rsidP="0059571A">
                      <w:pPr>
                        <w:shd w:val="clear" w:color="auto" w:fill="0F243E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7015CB" w14:textId="77777777" w:rsidR="002904A2" w:rsidRPr="00BA4373" w:rsidRDefault="002904A2" w:rsidP="00C3623F">
      <w:pPr>
        <w:tabs>
          <w:tab w:val="left" w:pos="1715"/>
          <w:tab w:val="left" w:pos="2710"/>
          <w:tab w:val="left" w:pos="3705"/>
          <w:tab w:val="left" w:pos="4700"/>
          <w:tab w:val="left" w:pos="4975"/>
        </w:tabs>
        <w:jc w:val="both"/>
        <w:rPr>
          <w:rFonts w:ascii="Times New Roman" w:hAnsi="Times New Roman" w:cs="Times New Roman"/>
          <w:color w:val="000000"/>
        </w:rPr>
      </w:pPr>
    </w:p>
    <w:p w14:paraId="7D00D187" w14:textId="77777777" w:rsidR="000549A3" w:rsidRPr="00BA4373" w:rsidRDefault="000549A3" w:rsidP="00C3623F">
      <w:pPr>
        <w:tabs>
          <w:tab w:val="left" w:pos="1715"/>
          <w:tab w:val="left" w:pos="2710"/>
          <w:tab w:val="left" w:pos="3705"/>
          <w:tab w:val="left" w:pos="4700"/>
          <w:tab w:val="left" w:pos="4975"/>
        </w:tabs>
        <w:jc w:val="both"/>
        <w:rPr>
          <w:rFonts w:ascii="Times New Roman" w:hAnsi="Times New Roman" w:cs="Times New Roman"/>
          <w:color w:val="000000"/>
        </w:rPr>
      </w:pPr>
      <w:r w:rsidRPr="00BA4373">
        <w:rPr>
          <w:rFonts w:ascii="Times New Roman" w:hAnsi="Times New Roman" w:cs="Times New Roman"/>
          <w:color w:val="000000"/>
        </w:rPr>
        <w:t xml:space="preserve">I </w:t>
      </w:r>
      <w:r w:rsidR="00A71DB3" w:rsidRPr="00BA4373">
        <w:rPr>
          <w:rFonts w:ascii="Times New Roman" w:hAnsi="Times New Roman" w:cs="Times New Roman"/>
          <w:color w:val="000000"/>
        </w:rPr>
        <w:t>hereby</w:t>
      </w:r>
      <w:r w:rsidRPr="00BA4373">
        <w:rPr>
          <w:rFonts w:ascii="Times New Roman" w:hAnsi="Times New Roman" w:cs="Times New Roman"/>
          <w:color w:val="000000"/>
        </w:rPr>
        <w:t xml:space="preserve"> declare that the above-mentioned information is correct up to my knowledge and I bear the responsibility for the correctness of the above-mentioned particulars.</w:t>
      </w:r>
    </w:p>
    <w:p w14:paraId="23731E82" w14:textId="77777777" w:rsidR="000549A3" w:rsidRPr="00BA4373" w:rsidRDefault="00532D14" w:rsidP="00C3623F">
      <w:pPr>
        <w:pStyle w:val="BodyTextIndent"/>
        <w:tabs>
          <w:tab w:val="left" w:pos="0"/>
        </w:tabs>
        <w:ind w:left="-255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bCs/>
          <w:color w:val="000000"/>
        </w:rPr>
        <w:t xml:space="preserve">    Place: </w:t>
      </w:r>
    </w:p>
    <w:p w14:paraId="61728F48" w14:textId="77777777" w:rsidR="00E44375" w:rsidRDefault="004E552C" w:rsidP="00C3623F">
      <w:pPr>
        <w:pStyle w:val="BodyTextIndent"/>
        <w:tabs>
          <w:tab w:val="left" w:pos="-270"/>
        </w:tabs>
        <w:ind w:left="0" w:right="-306"/>
        <w:jc w:val="both"/>
        <w:rPr>
          <w:rFonts w:ascii="Times New Roman" w:hAnsi="Times New Roman" w:cs="Times New Roman"/>
          <w:b/>
          <w:color w:val="000000"/>
        </w:rPr>
      </w:pPr>
      <w:r w:rsidRPr="00BA4373">
        <w:rPr>
          <w:rFonts w:ascii="Times New Roman" w:hAnsi="Times New Roman" w:cs="Times New Roman"/>
          <w:b/>
          <w:color w:val="000000"/>
        </w:rPr>
        <w:t xml:space="preserve">Date: </w:t>
      </w:r>
      <w:r w:rsidRPr="00BA4373">
        <w:rPr>
          <w:rFonts w:ascii="Times New Roman" w:hAnsi="Times New Roman" w:cs="Times New Roman"/>
          <w:b/>
          <w:color w:val="000000"/>
        </w:rPr>
        <w:tab/>
      </w:r>
      <w:r w:rsidRPr="00BA4373">
        <w:rPr>
          <w:rFonts w:ascii="Times New Roman" w:hAnsi="Times New Roman" w:cs="Times New Roman"/>
          <w:b/>
          <w:color w:val="000000"/>
        </w:rPr>
        <w:tab/>
      </w:r>
      <w:r w:rsidRPr="00BA4373">
        <w:rPr>
          <w:rFonts w:ascii="Times New Roman" w:hAnsi="Times New Roman" w:cs="Times New Roman"/>
          <w:b/>
          <w:color w:val="000000"/>
        </w:rPr>
        <w:tab/>
      </w:r>
      <w:r w:rsidRPr="00BA4373">
        <w:rPr>
          <w:rFonts w:ascii="Times New Roman" w:hAnsi="Times New Roman" w:cs="Times New Roman"/>
          <w:b/>
          <w:color w:val="000000"/>
        </w:rPr>
        <w:tab/>
      </w:r>
      <w:r w:rsidRPr="00BA4373">
        <w:rPr>
          <w:rFonts w:ascii="Times New Roman" w:hAnsi="Times New Roman" w:cs="Times New Roman"/>
          <w:b/>
          <w:color w:val="000000"/>
        </w:rPr>
        <w:tab/>
      </w:r>
      <w:r w:rsidRPr="00BA4373">
        <w:rPr>
          <w:rFonts w:ascii="Times New Roman" w:hAnsi="Times New Roman" w:cs="Times New Roman"/>
          <w:b/>
          <w:color w:val="000000"/>
        </w:rPr>
        <w:tab/>
      </w:r>
      <w:r w:rsidRPr="00BA4373">
        <w:rPr>
          <w:rFonts w:ascii="Times New Roman" w:hAnsi="Times New Roman" w:cs="Times New Roman"/>
          <w:b/>
          <w:color w:val="000000"/>
        </w:rPr>
        <w:tab/>
      </w:r>
      <w:r w:rsidRPr="00BA4373">
        <w:rPr>
          <w:rFonts w:ascii="Times New Roman" w:hAnsi="Times New Roman" w:cs="Times New Roman"/>
          <w:b/>
          <w:color w:val="000000"/>
        </w:rPr>
        <w:tab/>
      </w:r>
      <w:r w:rsidRPr="00BA4373">
        <w:rPr>
          <w:rFonts w:ascii="Times New Roman" w:hAnsi="Times New Roman" w:cs="Times New Roman"/>
          <w:b/>
          <w:color w:val="000000"/>
        </w:rPr>
        <w:tab/>
      </w:r>
      <w:r w:rsidRPr="00BA4373">
        <w:rPr>
          <w:rFonts w:ascii="Times New Roman" w:hAnsi="Times New Roman" w:cs="Times New Roman"/>
          <w:b/>
          <w:color w:val="000000"/>
        </w:rPr>
        <w:tab/>
      </w:r>
    </w:p>
    <w:p w14:paraId="12661B73" w14:textId="1BC23FD5" w:rsidR="004E095B" w:rsidRDefault="00E44375" w:rsidP="00C3623F">
      <w:pPr>
        <w:pStyle w:val="BodyTextIndent"/>
        <w:tabs>
          <w:tab w:val="left" w:pos="-270"/>
        </w:tabs>
        <w:ind w:left="0" w:right="-306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lastRenderedPageBreak/>
        <w:t xml:space="preserve">                                                                                                                          </w:t>
      </w:r>
      <w:r w:rsidR="004E552C" w:rsidRPr="00BA4373">
        <w:rPr>
          <w:rFonts w:ascii="Times New Roman" w:hAnsi="Times New Roman" w:cs="Times New Roman"/>
          <w:b/>
          <w:color w:val="000000"/>
        </w:rPr>
        <w:t xml:space="preserve"> (</w:t>
      </w:r>
      <w:r w:rsidR="00DE12CB">
        <w:rPr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 wp14:anchorId="7958B656" wp14:editId="5B57F3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" name="Picture 8" descr="https://rdxfootmark.naukri.com/v2/track/openCv?trackingInfo=e6fd71ff93c8af810a1d59f59ce0e46b134f530e18705c4458440321091b5b58120d160313445a5f004356014b4450530401195c1333471b1b1115405e55095648011503504e1c180c571833471b1b061948515e1543124a4b485d4637071f1b5b58170a10014042595858564d465d4507144359090f59431209175144410c595f5049100a1105035d4a1e500558191b150611485f590b5848141b5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dxfootmark.naukri.com/v2/track/openCv?trackingInfo=e6fd71ff93c8af810a1d59f59ce0e46b134f530e18705c4458440321091b5b58120d160313445a5f004356014b4450530401195c1333471b1b1115405e55095648011503504e1c180c571833471b1b061948515e1543124a4b485d4637071f1b5b58170a10014042595858564d465d4507144359090f59431209175144410c595f5049100a1105035d4a1e500558191b150611485f590b5848141b5c6&amp;docType=doc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</w:rPr>
        <w:t>MUTHYALA PRIYANKA)</w:t>
      </w:r>
    </w:p>
    <w:sectPr w:rsidR="004E095B" w:rsidSect="00B707BD">
      <w:pgSz w:w="11907" w:h="16839" w:code="9"/>
      <w:pgMar w:top="36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112E" w14:textId="77777777" w:rsidR="00DA3BE9" w:rsidRDefault="00DA3BE9" w:rsidP="00EC1D5F">
      <w:pPr>
        <w:spacing w:after="0" w:line="240" w:lineRule="auto"/>
      </w:pPr>
      <w:r>
        <w:separator/>
      </w:r>
    </w:p>
  </w:endnote>
  <w:endnote w:type="continuationSeparator" w:id="0">
    <w:p w14:paraId="1358EB3F" w14:textId="77777777" w:rsidR="00DA3BE9" w:rsidRDefault="00DA3BE9" w:rsidP="00EC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924D" w14:textId="77777777" w:rsidR="00DA3BE9" w:rsidRDefault="00DA3BE9" w:rsidP="00EC1D5F">
      <w:pPr>
        <w:spacing w:after="0" w:line="240" w:lineRule="auto"/>
      </w:pPr>
      <w:r>
        <w:separator/>
      </w:r>
    </w:p>
  </w:footnote>
  <w:footnote w:type="continuationSeparator" w:id="0">
    <w:p w14:paraId="15F3C8EF" w14:textId="77777777" w:rsidR="00DA3BE9" w:rsidRDefault="00DA3BE9" w:rsidP="00EC1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386CDA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8EF84124"/>
    <w:lvl w:ilvl="0" w:tplc="80A472C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color w:val="000000"/>
        <w:sz w:val="20"/>
      </w:rPr>
    </w:lvl>
    <w:lvl w:ilvl="1" w:tplc="26EA24BA" w:tentative="1">
      <w:start w:val="1"/>
      <w:numFmt w:val="lowerLetter"/>
      <w:lvlText w:val="%2."/>
      <w:lvlJc w:val="left"/>
      <w:pPr>
        <w:ind w:left="1440" w:hanging="360"/>
      </w:pPr>
    </w:lvl>
    <w:lvl w:ilvl="2" w:tplc="70B07FA0" w:tentative="1">
      <w:start w:val="1"/>
      <w:numFmt w:val="lowerRoman"/>
      <w:lvlText w:val="%3."/>
      <w:lvlJc w:val="right"/>
      <w:pPr>
        <w:ind w:left="2160" w:hanging="180"/>
      </w:pPr>
    </w:lvl>
    <w:lvl w:ilvl="3" w:tplc="84B46B7A" w:tentative="1">
      <w:start w:val="1"/>
      <w:numFmt w:val="decimal"/>
      <w:lvlText w:val="%4."/>
      <w:lvlJc w:val="left"/>
      <w:pPr>
        <w:ind w:left="2880" w:hanging="360"/>
      </w:pPr>
    </w:lvl>
    <w:lvl w:ilvl="4" w:tplc="8E88623A" w:tentative="1">
      <w:start w:val="1"/>
      <w:numFmt w:val="lowerLetter"/>
      <w:lvlText w:val="%5."/>
      <w:lvlJc w:val="left"/>
      <w:pPr>
        <w:ind w:left="3600" w:hanging="360"/>
      </w:pPr>
    </w:lvl>
    <w:lvl w:ilvl="5" w:tplc="C9B0F840" w:tentative="1">
      <w:start w:val="1"/>
      <w:numFmt w:val="lowerRoman"/>
      <w:lvlText w:val="%6."/>
      <w:lvlJc w:val="right"/>
      <w:pPr>
        <w:ind w:left="4320" w:hanging="180"/>
      </w:pPr>
    </w:lvl>
    <w:lvl w:ilvl="6" w:tplc="67F47102" w:tentative="1">
      <w:start w:val="1"/>
      <w:numFmt w:val="decimal"/>
      <w:lvlText w:val="%7."/>
      <w:lvlJc w:val="left"/>
      <w:pPr>
        <w:ind w:left="5040" w:hanging="360"/>
      </w:pPr>
    </w:lvl>
    <w:lvl w:ilvl="7" w:tplc="F7809FC2" w:tentative="1">
      <w:start w:val="1"/>
      <w:numFmt w:val="lowerLetter"/>
      <w:lvlText w:val="%8."/>
      <w:lvlJc w:val="left"/>
      <w:pPr>
        <w:ind w:left="5760" w:hanging="360"/>
      </w:pPr>
    </w:lvl>
    <w:lvl w:ilvl="8" w:tplc="506495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b w:val="0"/>
        <w:i w:val="0"/>
        <w:color w:val="808080"/>
        <w:sz w:val="12"/>
        <w:szCs w:val="1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Times New Roman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  <w:sz w:val="20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  <w:sz w:val="20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Symbol"/>
        <w:sz w:val="20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514"/>
        </w:tabs>
        <w:ind w:left="1514" w:hanging="360"/>
      </w:pPr>
      <w:rPr>
        <w:rFonts w:ascii="Symbol" w:hAnsi="Symbol" w:cs="Symbol"/>
        <w:color w:val="000000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874"/>
        </w:tabs>
        <w:ind w:left="1874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2234"/>
        </w:tabs>
        <w:ind w:left="2234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594"/>
        </w:tabs>
        <w:ind w:left="2594" w:hanging="360"/>
      </w:pPr>
      <w:rPr>
        <w:rFonts w:ascii="Symbol" w:hAnsi="Symbol" w:cs="Symbol"/>
        <w:color w:val="000000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954"/>
        </w:tabs>
        <w:ind w:left="2954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3314"/>
        </w:tabs>
        <w:ind w:left="3314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cs="Symbol"/>
        <w:color w:val="000000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4034"/>
        </w:tabs>
        <w:ind w:left="4034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4394"/>
        </w:tabs>
        <w:ind w:left="4394" w:hanging="360"/>
      </w:pPr>
      <w:rPr>
        <w:rFonts w:ascii="OpenSymbol" w:hAnsi="OpenSymbol" w:cs="Courier New"/>
      </w:rPr>
    </w:lvl>
  </w:abstractNum>
  <w:abstractNum w:abstractNumId="7" w15:restartNumberingAfterBreak="0">
    <w:nsid w:val="0316004D"/>
    <w:multiLevelType w:val="hybridMultilevel"/>
    <w:tmpl w:val="C1DCCDE4"/>
    <w:lvl w:ilvl="0" w:tplc="3CDAD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88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C6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8E5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44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948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CA2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27B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927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E3B1F"/>
    <w:multiLevelType w:val="hybridMultilevel"/>
    <w:tmpl w:val="BF48D6F4"/>
    <w:lvl w:ilvl="0" w:tplc="9E4A06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F27B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8C8413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545E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0A7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AE16F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1C5B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CCF7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919A3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93BAF"/>
    <w:multiLevelType w:val="hybridMultilevel"/>
    <w:tmpl w:val="C75A776A"/>
    <w:lvl w:ilvl="0" w:tplc="F4446A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4E10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9E1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CA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889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83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E5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E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1E1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E2681"/>
    <w:multiLevelType w:val="hybridMultilevel"/>
    <w:tmpl w:val="E74E3FAA"/>
    <w:lvl w:ilvl="0" w:tplc="46409A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3F61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9C29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4C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C07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A80E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86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3AE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76D8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66875"/>
    <w:multiLevelType w:val="hybridMultilevel"/>
    <w:tmpl w:val="19EA7DC4"/>
    <w:lvl w:ilvl="0" w:tplc="421CBD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EC6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CCD0F6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AEC3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540B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C4547A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CD7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AE85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D87ED1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F1462"/>
    <w:multiLevelType w:val="hybridMultilevel"/>
    <w:tmpl w:val="543AB768"/>
    <w:lvl w:ilvl="0" w:tplc="2688B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E33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F02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00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AEC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6EAA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C6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EF2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417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E3CBF"/>
    <w:multiLevelType w:val="hybridMultilevel"/>
    <w:tmpl w:val="E6247F96"/>
    <w:lvl w:ilvl="0" w:tplc="A1B62C4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D2C75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792DEA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7087D2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9E014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9408DD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AEDA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364A9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14CA6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8D30AB"/>
    <w:multiLevelType w:val="multilevel"/>
    <w:tmpl w:val="4B8D30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10DB6"/>
    <w:multiLevelType w:val="hybridMultilevel"/>
    <w:tmpl w:val="5428E918"/>
    <w:lvl w:ilvl="0" w:tplc="AA308C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E60B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C6B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E7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0F2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8E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01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8D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164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F7966"/>
    <w:multiLevelType w:val="multilevel"/>
    <w:tmpl w:val="376EE16A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9995F41"/>
    <w:multiLevelType w:val="hybridMultilevel"/>
    <w:tmpl w:val="0650A5A2"/>
    <w:lvl w:ilvl="0" w:tplc="55CA89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F44D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AC0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C8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A9F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46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85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0AA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58D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451266">
    <w:abstractNumId w:val="10"/>
  </w:num>
  <w:num w:numId="2" w16cid:durableId="102069930">
    <w:abstractNumId w:val="3"/>
  </w:num>
  <w:num w:numId="3" w16cid:durableId="1098863667">
    <w:abstractNumId w:val="4"/>
  </w:num>
  <w:num w:numId="4" w16cid:durableId="1528253200">
    <w:abstractNumId w:val="6"/>
  </w:num>
  <w:num w:numId="5" w16cid:durableId="804851095">
    <w:abstractNumId w:val="5"/>
  </w:num>
  <w:num w:numId="6" w16cid:durableId="1032879202">
    <w:abstractNumId w:val="7"/>
  </w:num>
  <w:num w:numId="7" w16cid:durableId="1003438901">
    <w:abstractNumId w:val="2"/>
  </w:num>
  <w:num w:numId="8" w16cid:durableId="701055984">
    <w:abstractNumId w:val="9"/>
  </w:num>
  <w:num w:numId="9" w16cid:durableId="285937285">
    <w:abstractNumId w:val="11"/>
  </w:num>
  <w:num w:numId="10" w16cid:durableId="460919985">
    <w:abstractNumId w:val="8"/>
  </w:num>
  <w:num w:numId="11" w16cid:durableId="357195611">
    <w:abstractNumId w:val="16"/>
  </w:num>
  <w:num w:numId="12" w16cid:durableId="501120589">
    <w:abstractNumId w:val="17"/>
  </w:num>
  <w:num w:numId="13" w16cid:durableId="5605612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 w16cid:durableId="1742017390">
    <w:abstractNumId w:val="15"/>
  </w:num>
  <w:num w:numId="15" w16cid:durableId="1748721532">
    <w:abstractNumId w:val="14"/>
  </w:num>
  <w:num w:numId="16" w16cid:durableId="43532642">
    <w:abstractNumId w:val="12"/>
  </w:num>
  <w:num w:numId="17" w16cid:durableId="803351205">
    <w:abstractNumId w:val="13"/>
  </w:num>
  <w:num w:numId="18" w16cid:durableId="2066878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A3"/>
    <w:rsid w:val="0000340B"/>
    <w:rsid w:val="00004126"/>
    <w:rsid w:val="000169AD"/>
    <w:rsid w:val="000255D0"/>
    <w:rsid w:val="000257F2"/>
    <w:rsid w:val="000266B6"/>
    <w:rsid w:val="000302F5"/>
    <w:rsid w:val="000363A9"/>
    <w:rsid w:val="00037E7A"/>
    <w:rsid w:val="000474E5"/>
    <w:rsid w:val="000549A3"/>
    <w:rsid w:val="00065DCB"/>
    <w:rsid w:val="0007608D"/>
    <w:rsid w:val="00083ED0"/>
    <w:rsid w:val="00084184"/>
    <w:rsid w:val="00085232"/>
    <w:rsid w:val="000978A3"/>
    <w:rsid w:val="000A02C2"/>
    <w:rsid w:val="000A1D7E"/>
    <w:rsid w:val="000A296A"/>
    <w:rsid w:val="000A498D"/>
    <w:rsid w:val="000B5988"/>
    <w:rsid w:val="000B6839"/>
    <w:rsid w:val="000C5CE0"/>
    <w:rsid w:val="000D020B"/>
    <w:rsid w:val="000D161F"/>
    <w:rsid w:val="000D219A"/>
    <w:rsid w:val="000D32AB"/>
    <w:rsid w:val="000E6846"/>
    <w:rsid w:val="000F3C01"/>
    <w:rsid w:val="00100CD0"/>
    <w:rsid w:val="00104A11"/>
    <w:rsid w:val="0011050B"/>
    <w:rsid w:val="00112E01"/>
    <w:rsid w:val="00122EAA"/>
    <w:rsid w:val="00123F19"/>
    <w:rsid w:val="00124851"/>
    <w:rsid w:val="00124BE9"/>
    <w:rsid w:val="00126B20"/>
    <w:rsid w:val="00127995"/>
    <w:rsid w:val="0013081B"/>
    <w:rsid w:val="00131D9B"/>
    <w:rsid w:val="00142C7C"/>
    <w:rsid w:val="00151D49"/>
    <w:rsid w:val="00155186"/>
    <w:rsid w:val="00165ED1"/>
    <w:rsid w:val="00184AD4"/>
    <w:rsid w:val="00186BA7"/>
    <w:rsid w:val="00191E97"/>
    <w:rsid w:val="001A5EAC"/>
    <w:rsid w:val="001B50B8"/>
    <w:rsid w:val="001D5041"/>
    <w:rsid w:val="001D7CA2"/>
    <w:rsid w:val="001E5D54"/>
    <w:rsid w:val="001F302A"/>
    <w:rsid w:val="001F6BB3"/>
    <w:rsid w:val="0020433E"/>
    <w:rsid w:val="0020719D"/>
    <w:rsid w:val="00214152"/>
    <w:rsid w:val="00215029"/>
    <w:rsid w:val="00224800"/>
    <w:rsid w:val="00224D03"/>
    <w:rsid w:val="00237868"/>
    <w:rsid w:val="002421B5"/>
    <w:rsid w:val="00242614"/>
    <w:rsid w:val="00243D9F"/>
    <w:rsid w:val="0024491A"/>
    <w:rsid w:val="00252C60"/>
    <w:rsid w:val="0025547A"/>
    <w:rsid w:val="00257500"/>
    <w:rsid w:val="002621F9"/>
    <w:rsid w:val="0026515A"/>
    <w:rsid w:val="0027004E"/>
    <w:rsid w:val="00275C2C"/>
    <w:rsid w:val="00286430"/>
    <w:rsid w:val="002904A2"/>
    <w:rsid w:val="00294362"/>
    <w:rsid w:val="00294920"/>
    <w:rsid w:val="00296708"/>
    <w:rsid w:val="002A0EF4"/>
    <w:rsid w:val="002A74B1"/>
    <w:rsid w:val="002B360B"/>
    <w:rsid w:val="002B55C1"/>
    <w:rsid w:val="002C2452"/>
    <w:rsid w:val="002C4E4E"/>
    <w:rsid w:val="002D06AC"/>
    <w:rsid w:val="00303F0F"/>
    <w:rsid w:val="003174CD"/>
    <w:rsid w:val="00321115"/>
    <w:rsid w:val="00322F3B"/>
    <w:rsid w:val="003266CF"/>
    <w:rsid w:val="003353F6"/>
    <w:rsid w:val="003441A7"/>
    <w:rsid w:val="00354963"/>
    <w:rsid w:val="00355611"/>
    <w:rsid w:val="00357C3C"/>
    <w:rsid w:val="0037046D"/>
    <w:rsid w:val="00372FD9"/>
    <w:rsid w:val="003750BA"/>
    <w:rsid w:val="00376830"/>
    <w:rsid w:val="00376E1A"/>
    <w:rsid w:val="00391859"/>
    <w:rsid w:val="003929DE"/>
    <w:rsid w:val="00394267"/>
    <w:rsid w:val="003A0E2F"/>
    <w:rsid w:val="003B0FA0"/>
    <w:rsid w:val="003C1772"/>
    <w:rsid w:val="003C6E9B"/>
    <w:rsid w:val="003D5F04"/>
    <w:rsid w:val="003E312F"/>
    <w:rsid w:val="003E3B5B"/>
    <w:rsid w:val="003F27FD"/>
    <w:rsid w:val="003F41FE"/>
    <w:rsid w:val="003F657F"/>
    <w:rsid w:val="003F6ACA"/>
    <w:rsid w:val="003F6D36"/>
    <w:rsid w:val="00400FAF"/>
    <w:rsid w:val="0040566F"/>
    <w:rsid w:val="004074CB"/>
    <w:rsid w:val="004130BF"/>
    <w:rsid w:val="004137CC"/>
    <w:rsid w:val="0041410C"/>
    <w:rsid w:val="00420BAA"/>
    <w:rsid w:val="00422668"/>
    <w:rsid w:val="00427A4E"/>
    <w:rsid w:val="004408D0"/>
    <w:rsid w:val="0044303E"/>
    <w:rsid w:val="00443CE1"/>
    <w:rsid w:val="00465888"/>
    <w:rsid w:val="0047434C"/>
    <w:rsid w:val="00480B40"/>
    <w:rsid w:val="004826D9"/>
    <w:rsid w:val="00486975"/>
    <w:rsid w:val="00490623"/>
    <w:rsid w:val="004A08AD"/>
    <w:rsid w:val="004A2031"/>
    <w:rsid w:val="004C47A4"/>
    <w:rsid w:val="004D1335"/>
    <w:rsid w:val="004D31C5"/>
    <w:rsid w:val="004D3C66"/>
    <w:rsid w:val="004E0543"/>
    <w:rsid w:val="004E095B"/>
    <w:rsid w:val="004E552C"/>
    <w:rsid w:val="004E6F4D"/>
    <w:rsid w:val="004F4468"/>
    <w:rsid w:val="004F68B7"/>
    <w:rsid w:val="005022E8"/>
    <w:rsid w:val="00510180"/>
    <w:rsid w:val="00516808"/>
    <w:rsid w:val="00532D14"/>
    <w:rsid w:val="00546823"/>
    <w:rsid w:val="005502BA"/>
    <w:rsid w:val="00551A7F"/>
    <w:rsid w:val="00551A96"/>
    <w:rsid w:val="00575E87"/>
    <w:rsid w:val="005864CB"/>
    <w:rsid w:val="00586661"/>
    <w:rsid w:val="005905A5"/>
    <w:rsid w:val="005944B6"/>
    <w:rsid w:val="00594FE4"/>
    <w:rsid w:val="00594FEF"/>
    <w:rsid w:val="0059571A"/>
    <w:rsid w:val="005B3AC4"/>
    <w:rsid w:val="005B5703"/>
    <w:rsid w:val="005B58A7"/>
    <w:rsid w:val="005D1327"/>
    <w:rsid w:val="005D4E5A"/>
    <w:rsid w:val="005D5DB6"/>
    <w:rsid w:val="005E1D4E"/>
    <w:rsid w:val="005F154D"/>
    <w:rsid w:val="005F76ED"/>
    <w:rsid w:val="0060712B"/>
    <w:rsid w:val="00607233"/>
    <w:rsid w:val="006205DB"/>
    <w:rsid w:val="00622C41"/>
    <w:rsid w:val="00623CCA"/>
    <w:rsid w:val="006249F6"/>
    <w:rsid w:val="00625C54"/>
    <w:rsid w:val="00633134"/>
    <w:rsid w:val="0063435A"/>
    <w:rsid w:val="0063701C"/>
    <w:rsid w:val="00647A83"/>
    <w:rsid w:val="00647B6C"/>
    <w:rsid w:val="00650E9E"/>
    <w:rsid w:val="00662690"/>
    <w:rsid w:val="00666627"/>
    <w:rsid w:val="00666B27"/>
    <w:rsid w:val="00672674"/>
    <w:rsid w:val="0068127D"/>
    <w:rsid w:val="0068170F"/>
    <w:rsid w:val="00684FDD"/>
    <w:rsid w:val="006A1593"/>
    <w:rsid w:val="006A33EC"/>
    <w:rsid w:val="006A71EB"/>
    <w:rsid w:val="006B222F"/>
    <w:rsid w:val="006B76E8"/>
    <w:rsid w:val="006C508B"/>
    <w:rsid w:val="006D4472"/>
    <w:rsid w:val="006E01A7"/>
    <w:rsid w:val="006E1113"/>
    <w:rsid w:val="006F182F"/>
    <w:rsid w:val="00706E8B"/>
    <w:rsid w:val="00710DD7"/>
    <w:rsid w:val="00713B4E"/>
    <w:rsid w:val="007350B7"/>
    <w:rsid w:val="0073622B"/>
    <w:rsid w:val="00741F24"/>
    <w:rsid w:val="00756DAE"/>
    <w:rsid w:val="00770E37"/>
    <w:rsid w:val="00782117"/>
    <w:rsid w:val="00785F0B"/>
    <w:rsid w:val="00790E2B"/>
    <w:rsid w:val="007A04AE"/>
    <w:rsid w:val="007A5AEE"/>
    <w:rsid w:val="007A7152"/>
    <w:rsid w:val="007B1EB3"/>
    <w:rsid w:val="007B782E"/>
    <w:rsid w:val="007C4B94"/>
    <w:rsid w:val="007E2922"/>
    <w:rsid w:val="007E78C1"/>
    <w:rsid w:val="007F52A1"/>
    <w:rsid w:val="007F57AB"/>
    <w:rsid w:val="007F605C"/>
    <w:rsid w:val="008049C4"/>
    <w:rsid w:val="0080733E"/>
    <w:rsid w:val="00816235"/>
    <w:rsid w:val="00817B08"/>
    <w:rsid w:val="008232DB"/>
    <w:rsid w:val="0084150F"/>
    <w:rsid w:val="008453CB"/>
    <w:rsid w:val="00847AC8"/>
    <w:rsid w:val="0085431D"/>
    <w:rsid w:val="00856103"/>
    <w:rsid w:val="00857053"/>
    <w:rsid w:val="00862588"/>
    <w:rsid w:val="00862D44"/>
    <w:rsid w:val="00875581"/>
    <w:rsid w:val="00876B3A"/>
    <w:rsid w:val="0088402D"/>
    <w:rsid w:val="00884281"/>
    <w:rsid w:val="0088759F"/>
    <w:rsid w:val="0089310A"/>
    <w:rsid w:val="00894956"/>
    <w:rsid w:val="008951E1"/>
    <w:rsid w:val="008A1967"/>
    <w:rsid w:val="008A1F65"/>
    <w:rsid w:val="008A2D74"/>
    <w:rsid w:val="008A3E49"/>
    <w:rsid w:val="008A5E50"/>
    <w:rsid w:val="008C22B6"/>
    <w:rsid w:val="008C2A60"/>
    <w:rsid w:val="008C7B57"/>
    <w:rsid w:val="008F3755"/>
    <w:rsid w:val="008F3C6C"/>
    <w:rsid w:val="008F7243"/>
    <w:rsid w:val="008F7D5A"/>
    <w:rsid w:val="00900942"/>
    <w:rsid w:val="0090164B"/>
    <w:rsid w:val="00921AA2"/>
    <w:rsid w:val="00922533"/>
    <w:rsid w:val="00922F6B"/>
    <w:rsid w:val="00936B73"/>
    <w:rsid w:val="0094397D"/>
    <w:rsid w:val="0094428F"/>
    <w:rsid w:val="00947E12"/>
    <w:rsid w:val="00955CB5"/>
    <w:rsid w:val="009604C2"/>
    <w:rsid w:val="00964E04"/>
    <w:rsid w:val="009728A8"/>
    <w:rsid w:val="009806F0"/>
    <w:rsid w:val="00984705"/>
    <w:rsid w:val="00984C20"/>
    <w:rsid w:val="00994004"/>
    <w:rsid w:val="009A09A3"/>
    <w:rsid w:val="009A2BF3"/>
    <w:rsid w:val="009B1C51"/>
    <w:rsid w:val="009B3641"/>
    <w:rsid w:val="009E7565"/>
    <w:rsid w:val="009F70B7"/>
    <w:rsid w:val="00A02023"/>
    <w:rsid w:val="00A05929"/>
    <w:rsid w:val="00A109DE"/>
    <w:rsid w:val="00A2630F"/>
    <w:rsid w:val="00A266B5"/>
    <w:rsid w:val="00A40DFD"/>
    <w:rsid w:val="00A41664"/>
    <w:rsid w:val="00A60626"/>
    <w:rsid w:val="00A62AA4"/>
    <w:rsid w:val="00A6611B"/>
    <w:rsid w:val="00A66B22"/>
    <w:rsid w:val="00A71DB3"/>
    <w:rsid w:val="00A75E0E"/>
    <w:rsid w:val="00A84AC7"/>
    <w:rsid w:val="00A90066"/>
    <w:rsid w:val="00A92184"/>
    <w:rsid w:val="00AB1015"/>
    <w:rsid w:val="00AB109C"/>
    <w:rsid w:val="00AB1497"/>
    <w:rsid w:val="00AB1BF7"/>
    <w:rsid w:val="00AB496F"/>
    <w:rsid w:val="00AC0746"/>
    <w:rsid w:val="00AD0DD3"/>
    <w:rsid w:val="00AD7E74"/>
    <w:rsid w:val="00AE014F"/>
    <w:rsid w:val="00AE192F"/>
    <w:rsid w:val="00AE6998"/>
    <w:rsid w:val="00B03C35"/>
    <w:rsid w:val="00B040FB"/>
    <w:rsid w:val="00B111BA"/>
    <w:rsid w:val="00B16B34"/>
    <w:rsid w:val="00B22F0C"/>
    <w:rsid w:val="00B32253"/>
    <w:rsid w:val="00B36613"/>
    <w:rsid w:val="00B40C0D"/>
    <w:rsid w:val="00B44760"/>
    <w:rsid w:val="00B472DD"/>
    <w:rsid w:val="00B472F8"/>
    <w:rsid w:val="00B477BE"/>
    <w:rsid w:val="00B479B7"/>
    <w:rsid w:val="00B5128A"/>
    <w:rsid w:val="00B52128"/>
    <w:rsid w:val="00B5367C"/>
    <w:rsid w:val="00B60812"/>
    <w:rsid w:val="00B6142B"/>
    <w:rsid w:val="00B707BD"/>
    <w:rsid w:val="00B76FD5"/>
    <w:rsid w:val="00B81B90"/>
    <w:rsid w:val="00B82CFE"/>
    <w:rsid w:val="00B90287"/>
    <w:rsid w:val="00B908D8"/>
    <w:rsid w:val="00B962C2"/>
    <w:rsid w:val="00B96408"/>
    <w:rsid w:val="00BA05DF"/>
    <w:rsid w:val="00BA2B7A"/>
    <w:rsid w:val="00BA4373"/>
    <w:rsid w:val="00BA617A"/>
    <w:rsid w:val="00BA6839"/>
    <w:rsid w:val="00BD1312"/>
    <w:rsid w:val="00BE1BFC"/>
    <w:rsid w:val="00BE4C92"/>
    <w:rsid w:val="00BF74E2"/>
    <w:rsid w:val="00C04225"/>
    <w:rsid w:val="00C10C3B"/>
    <w:rsid w:val="00C16CDC"/>
    <w:rsid w:val="00C21DDB"/>
    <w:rsid w:val="00C23353"/>
    <w:rsid w:val="00C31DAC"/>
    <w:rsid w:val="00C3351D"/>
    <w:rsid w:val="00C3623F"/>
    <w:rsid w:val="00C3787C"/>
    <w:rsid w:val="00C459BE"/>
    <w:rsid w:val="00C4686A"/>
    <w:rsid w:val="00C51E73"/>
    <w:rsid w:val="00C541D9"/>
    <w:rsid w:val="00C549D2"/>
    <w:rsid w:val="00C6470B"/>
    <w:rsid w:val="00C8509D"/>
    <w:rsid w:val="00C854B0"/>
    <w:rsid w:val="00C928B3"/>
    <w:rsid w:val="00CA45DD"/>
    <w:rsid w:val="00CB341B"/>
    <w:rsid w:val="00CC3E9C"/>
    <w:rsid w:val="00CD1438"/>
    <w:rsid w:val="00CD1F66"/>
    <w:rsid w:val="00CD1F96"/>
    <w:rsid w:val="00CD5E89"/>
    <w:rsid w:val="00CF696F"/>
    <w:rsid w:val="00D0388E"/>
    <w:rsid w:val="00D076D5"/>
    <w:rsid w:val="00D2342E"/>
    <w:rsid w:val="00D27248"/>
    <w:rsid w:val="00D4001E"/>
    <w:rsid w:val="00D40858"/>
    <w:rsid w:val="00D40C4D"/>
    <w:rsid w:val="00D42B67"/>
    <w:rsid w:val="00D445B2"/>
    <w:rsid w:val="00D47091"/>
    <w:rsid w:val="00D513F8"/>
    <w:rsid w:val="00D52353"/>
    <w:rsid w:val="00D62C09"/>
    <w:rsid w:val="00D6464B"/>
    <w:rsid w:val="00D6780D"/>
    <w:rsid w:val="00D67FDF"/>
    <w:rsid w:val="00D71B54"/>
    <w:rsid w:val="00D837CF"/>
    <w:rsid w:val="00D94ED4"/>
    <w:rsid w:val="00DA30F2"/>
    <w:rsid w:val="00DA3BE9"/>
    <w:rsid w:val="00DA531A"/>
    <w:rsid w:val="00DB1A6F"/>
    <w:rsid w:val="00DB5B7F"/>
    <w:rsid w:val="00DB6D0E"/>
    <w:rsid w:val="00DB7896"/>
    <w:rsid w:val="00DC1FAB"/>
    <w:rsid w:val="00DC2BD0"/>
    <w:rsid w:val="00DC45AC"/>
    <w:rsid w:val="00DC58B4"/>
    <w:rsid w:val="00DE12CB"/>
    <w:rsid w:val="00DF16C9"/>
    <w:rsid w:val="00DF6F56"/>
    <w:rsid w:val="00DF75E2"/>
    <w:rsid w:val="00E045D4"/>
    <w:rsid w:val="00E33187"/>
    <w:rsid w:val="00E335B8"/>
    <w:rsid w:val="00E34524"/>
    <w:rsid w:val="00E379A0"/>
    <w:rsid w:val="00E43EA5"/>
    <w:rsid w:val="00E44375"/>
    <w:rsid w:val="00E543C9"/>
    <w:rsid w:val="00E60023"/>
    <w:rsid w:val="00E6122F"/>
    <w:rsid w:val="00E63411"/>
    <w:rsid w:val="00E705A5"/>
    <w:rsid w:val="00E73A37"/>
    <w:rsid w:val="00E8166D"/>
    <w:rsid w:val="00E939CB"/>
    <w:rsid w:val="00E9643B"/>
    <w:rsid w:val="00EA2169"/>
    <w:rsid w:val="00EB7391"/>
    <w:rsid w:val="00EC1D5F"/>
    <w:rsid w:val="00EC415A"/>
    <w:rsid w:val="00ED0C5C"/>
    <w:rsid w:val="00EE63E8"/>
    <w:rsid w:val="00EF027A"/>
    <w:rsid w:val="00EF3660"/>
    <w:rsid w:val="00EF46B4"/>
    <w:rsid w:val="00F006AF"/>
    <w:rsid w:val="00F114F4"/>
    <w:rsid w:val="00F24B43"/>
    <w:rsid w:val="00F258D8"/>
    <w:rsid w:val="00F3408D"/>
    <w:rsid w:val="00F40BE8"/>
    <w:rsid w:val="00F47DFF"/>
    <w:rsid w:val="00F50C1D"/>
    <w:rsid w:val="00F5241D"/>
    <w:rsid w:val="00F54F15"/>
    <w:rsid w:val="00F642A1"/>
    <w:rsid w:val="00F6703D"/>
    <w:rsid w:val="00F719D1"/>
    <w:rsid w:val="00F7569F"/>
    <w:rsid w:val="00F77C52"/>
    <w:rsid w:val="00F80D26"/>
    <w:rsid w:val="00F8646A"/>
    <w:rsid w:val="00F95C91"/>
    <w:rsid w:val="00F97CCF"/>
    <w:rsid w:val="00FA3107"/>
    <w:rsid w:val="00FB267D"/>
    <w:rsid w:val="00FB3906"/>
    <w:rsid w:val="00FB4123"/>
    <w:rsid w:val="00FB51AC"/>
    <w:rsid w:val="00FB79B7"/>
    <w:rsid w:val="00FD28CE"/>
    <w:rsid w:val="00FF387B"/>
    <w:rsid w:val="00FF3ABB"/>
    <w:rsid w:val="00FF7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D18A3"/>
  <w15:docId w15:val="{8A12A513-8285-4F90-B059-99092204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9A3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qFormat/>
    <w:rsid w:val="000549A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uiPriority w:val="9"/>
    <w:semiHidden/>
    <w:rsid w:val="000549A3"/>
    <w:rPr>
      <w:rFonts w:ascii="Cambria" w:eastAsia="Times New Roman" w:hAnsi="Cambria" w:cs="Gautami"/>
      <w:i/>
      <w:iCs/>
      <w:color w:val="243F60"/>
      <w:lang w:val="en-IN" w:eastAsia="en-IN"/>
    </w:rPr>
  </w:style>
  <w:style w:type="paragraph" w:styleId="ListParagraph">
    <w:name w:val="List Paragraph"/>
    <w:basedOn w:val="Normal"/>
    <w:uiPriority w:val="34"/>
    <w:qFormat/>
    <w:rsid w:val="000549A3"/>
    <w:pPr>
      <w:ind w:left="720"/>
      <w:contextualSpacing/>
    </w:pPr>
  </w:style>
  <w:style w:type="paragraph" w:customStyle="1" w:styleId="JobTitlebold">
    <w:name w:val="Job Title bold"/>
    <w:basedOn w:val="Normal"/>
    <w:link w:val="JobTitleboldCharChar"/>
    <w:rsid w:val="000549A3"/>
    <w:pPr>
      <w:spacing w:before="120" w:after="0" w:line="264" w:lineRule="auto"/>
    </w:pPr>
    <w:rPr>
      <w:rFonts w:ascii="Verdana" w:hAnsi="Verdana" w:cs="Courier New"/>
      <w:b/>
      <w:bCs/>
      <w:sz w:val="19"/>
      <w:szCs w:val="20"/>
      <w:lang w:eastAsia="ja-JP"/>
    </w:rPr>
  </w:style>
  <w:style w:type="character" w:customStyle="1" w:styleId="JobTitleboldCharChar">
    <w:name w:val="Job Title bold Char Char"/>
    <w:link w:val="JobTitlebold"/>
    <w:rsid w:val="000549A3"/>
    <w:rPr>
      <w:rFonts w:ascii="Verdana" w:eastAsia="Times New Roman" w:hAnsi="Verdana" w:cs="Courier New"/>
      <w:b/>
      <w:bCs/>
      <w:sz w:val="19"/>
      <w:szCs w:val="20"/>
      <w:lang w:val="en-IN" w:eastAsia="ja-JP"/>
    </w:rPr>
  </w:style>
  <w:style w:type="paragraph" w:styleId="PlainText">
    <w:name w:val="Plain Text"/>
    <w:basedOn w:val="Normal"/>
    <w:link w:val="PlainTextChar"/>
    <w:uiPriority w:val="99"/>
    <w:unhideWhenUsed/>
    <w:rsid w:val="000549A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549A3"/>
    <w:rPr>
      <w:rFonts w:ascii="Consolas" w:eastAsia="Times New Roman" w:hAnsi="Consolas" w:cs="Consolas"/>
      <w:sz w:val="21"/>
      <w:szCs w:val="21"/>
      <w:lang w:val="en-IN" w:eastAsia="en-IN"/>
    </w:rPr>
  </w:style>
  <w:style w:type="paragraph" w:styleId="BodyTextIndent">
    <w:name w:val="Body Text Indent"/>
    <w:basedOn w:val="Normal"/>
    <w:link w:val="BodyTextIndentChar"/>
    <w:uiPriority w:val="99"/>
    <w:unhideWhenUsed/>
    <w:rsid w:val="000549A3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0549A3"/>
    <w:rPr>
      <w:rFonts w:eastAsia="Times New Roman"/>
      <w:lang w:val="en-IN" w:eastAsia="en-IN"/>
    </w:rPr>
  </w:style>
  <w:style w:type="character" w:customStyle="1" w:styleId="apple-style-span">
    <w:name w:val="apple-style-span"/>
    <w:basedOn w:val="DefaultParagraphFont"/>
    <w:rsid w:val="000549A3"/>
  </w:style>
  <w:style w:type="character" w:styleId="Hyperlink">
    <w:name w:val="Hyperlink"/>
    <w:uiPriority w:val="99"/>
    <w:unhideWhenUsed/>
    <w:rsid w:val="00CA45D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BA6839"/>
    <w:pPr>
      <w:spacing w:after="120"/>
    </w:pPr>
  </w:style>
  <w:style w:type="character" w:customStyle="1" w:styleId="BodyTextChar">
    <w:name w:val="Body Text Char"/>
    <w:link w:val="BodyText"/>
    <w:uiPriority w:val="99"/>
    <w:rsid w:val="00BA6839"/>
    <w:rPr>
      <w:rFonts w:eastAsia="Times New Roman"/>
      <w:lang w:val="en-IN" w:eastAsia="en-IN"/>
    </w:rPr>
  </w:style>
  <w:style w:type="paragraph" w:styleId="List">
    <w:name w:val="List"/>
    <w:basedOn w:val="Normal"/>
    <w:unhideWhenUsed/>
    <w:rsid w:val="00A41664"/>
    <w:pPr>
      <w:widowControl w:val="0"/>
      <w:suppressAutoHyphens/>
      <w:autoSpaceDE w:val="0"/>
      <w:spacing w:after="0" w:line="240" w:lineRule="auto"/>
      <w:ind w:left="360" w:hanging="360"/>
    </w:pPr>
    <w:rPr>
      <w:rFonts w:ascii="Verdana" w:hAnsi="Verdana" w:cs="Calibri"/>
      <w:sz w:val="24"/>
      <w:szCs w:val="24"/>
      <w:lang w:val="en-US" w:eastAsia="ar-SA"/>
    </w:rPr>
  </w:style>
  <w:style w:type="paragraph" w:styleId="Header">
    <w:name w:val="header"/>
    <w:basedOn w:val="Normal"/>
    <w:link w:val="HeaderChar1"/>
    <w:unhideWhenUsed/>
    <w:rsid w:val="00955CB5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uiPriority w:val="99"/>
    <w:semiHidden/>
    <w:rsid w:val="00955CB5"/>
    <w:rPr>
      <w:rFonts w:eastAsia="Times New Roman"/>
      <w:lang w:val="en-IN" w:eastAsia="en-IN"/>
    </w:rPr>
  </w:style>
  <w:style w:type="character" w:customStyle="1" w:styleId="HeaderChar1">
    <w:name w:val="Header Char1"/>
    <w:link w:val="Header"/>
    <w:locked/>
    <w:rsid w:val="00955CB5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Verdana">
    <w:name w:val="Normal + Verdana"/>
    <w:basedOn w:val="Normal"/>
    <w:rsid w:val="006E1113"/>
    <w:pPr>
      <w:suppressAutoHyphens/>
      <w:spacing w:after="0" w:line="240" w:lineRule="auto"/>
    </w:pPr>
    <w:rPr>
      <w:rFonts w:ascii="Verdana" w:hAnsi="Verdana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C1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C1D5F"/>
    <w:rPr>
      <w:rFonts w:eastAsia="Times New Roman"/>
      <w:lang w:val="en-IN" w:eastAsia="en-IN"/>
    </w:rPr>
  </w:style>
  <w:style w:type="paragraph" w:customStyle="1" w:styleId="no">
    <w:name w:val="no"/>
    <w:basedOn w:val="Normal"/>
    <w:rsid w:val="00EE63E8"/>
    <w:pPr>
      <w:widowControl w:val="0"/>
      <w:tabs>
        <w:tab w:val="num" w:pos="720"/>
      </w:tabs>
      <w:spacing w:after="0" w:line="240" w:lineRule="auto"/>
      <w:ind w:left="360" w:hanging="360"/>
      <w:jc w:val="both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303F0F"/>
    <w:rPr>
      <w:rFonts w:eastAsia="Times New Roman"/>
      <w:sz w:val="22"/>
      <w:szCs w:val="2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623F"/>
    <w:rPr>
      <w:rFonts w:ascii="Tahoma" w:eastAsia="Times New Roman" w:hAnsi="Tahoma" w:cs="Tahoma"/>
      <w:sz w:val="16"/>
      <w:szCs w:val="16"/>
      <w:lang w:val="en-IN" w:eastAsia="en-IN"/>
    </w:rPr>
  </w:style>
  <w:style w:type="character" w:styleId="Strong">
    <w:name w:val="Strong"/>
    <w:qFormat/>
    <w:rsid w:val="007C4B9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17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thyalapriyanka82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e6fd71ff93c8af810a1d59f59ce0e46b134f530e18705c4458440321091b5b58120d160313445a5f004356014b4450530401195c1333471b1b1115405e55095648011503504e1c180c571833471b1b061948515e1543124a4b485d4637071f1b5b58170a10014042595858564d465d4507144359090f59431209175144410c595f5049100a1105035d4a1e500558191b150611485f590b5848141b5c6&amp;docType=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gb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CFFB3-052D-4B6B-BAB6-C6FC1263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Priyanka M</cp:lastModifiedBy>
  <cp:revision>2</cp:revision>
  <cp:lastPrinted>2018-11-10T05:06:00Z</cp:lastPrinted>
  <dcterms:created xsi:type="dcterms:W3CDTF">2023-09-04T14:17:00Z</dcterms:created>
  <dcterms:modified xsi:type="dcterms:W3CDTF">2023-09-04T14:17:00Z</dcterms:modified>
</cp:coreProperties>
</file>