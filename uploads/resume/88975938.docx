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367A4" w14:textId="6DC1676E" w:rsidR="00740089" w:rsidRDefault="00740089">
      <w:pPr>
        <w:spacing w:after="0" w:line="240" w:lineRule="auto"/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17FD030F" w14:textId="77777777" w:rsidR="00FB7D78" w:rsidRDefault="002D5E12" w:rsidP="00FB7D78">
      <w:pPr>
        <w:spacing w:after="0" w:line="240" w:lineRule="auto"/>
        <w:ind w:right="-3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 w:rsidR="00F90EF1">
        <w:rPr>
          <w:b/>
          <w:bCs/>
          <w:sz w:val="32"/>
          <w:szCs w:val="32"/>
        </w:rPr>
        <w:t>njali</w:t>
      </w:r>
      <w:r>
        <w:rPr>
          <w:b/>
          <w:bCs/>
          <w:sz w:val="32"/>
          <w:szCs w:val="32"/>
        </w:rPr>
        <w:t xml:space="preserve"> </w:t>
      </w:r>
      <w:r w:rsidR="00F90EF1">
        <w:rPr>
          <w:b/>
          <w:bCs/>
          <w:sz w:val="32"/>
          <w:szCs w:val="32"/>
        </w:rPr>
        <w:t>Dubey</w:t>
      </w:r>
    </w:p>
    <w:p w14:paraId="6224EB9B" w14:textId="3D6F7EE9" w:rsidR="00FB7D78" w:rsidRDefault="00FB7D78" w:rsidP="00FB7D78">
      <w:pPr>
        <w:spacing w:after="0" w:line="240" w:lineRule="auto"/>
        <w:ind w:right="-3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Software Developer</w:t>
      </w:r>
    </w:p>
    <w:p w14:paraId="3FA99122" w14:textId="58427165" w:rsidR="00FB7D78" w:rsidRDefault="00600817" w:rsidP="00FB7D78">
      <w:pPr>
        <w:spacing w:after="0" w:line="270" w:lineRule="auto"/>
        <w:rPr>
          <w:rStyle w:val="Hyperlink"/>
        </w:rPr>
      </w:pPr>
      <w:hyperlink r:id="rId5" w:history="1">
        <w:r w:rsidRPr="002F546C">
          <w:rPr>
            <w:rStyle w:val="Hyperlink"/>
          </w:rPr>
          <w:t>dubeyanjali2305@gmail.com</w:t>
        </w:r>
      </w:hyperlink>
      <w:r w:rsidR="00FB7D78">
        <w:rPr>
          <w:rStyle w:val="Hyperlink"/>
        </w:rPr>
        <w:t xml:space="preserve"> </w:t>
      </w:r>
    </w:p>
    <w:p w14:paraId="5C78344F" w14:textId="2381EBDF" w:rsidR="00FB7D78" w:rsidRPr="00FB7D78" w:rsidRDefault="00FB7D78" w:rsidP="00FB7D78">
      <w:pPr>
        <w:spacing w:after="0" w:line="270" w:lineRule="auto"/>
        <w:rPr>
          <w:color w:val="0000FF"/>
          <w:u w:val="single"/>
        </w:rPr>
      </w:pPr>
      <w:r>
        <w:rPr>
          <w:sz w:val="20"/>
          <w:szCs w:val="20"/>
        </w:rPr>
        <w:t xml:space="preserve"> </w:t>
      </w:r>
      <w:hyperlink r:id="rId6" w:history="1">
        <w:r w:rsidRPr="005B2EE5">
          <w:rPr>
            <w:rStyle w:val="Hyperlink"/>
            <w:sz w:val="20"/>
            <w:szCs w:val="20"/>
          </w:rPr>
          <w:t>linkedin.com/in/anjali-dubey-24b648148</w:t>
        </w:r>
      </w:hyperlink>
      <w:r>
        <w:rPr>
          <w:sz w:val="20"/>
          <w:szCs w:val="20"/>
        </w:rPr>
        <w:t xml:space="preserve"> </w:t>
      </w:r>
    </w:p>
    <w:p w14:paraId="6693A5DC" w14:textId="13E2FD26" w:rsidR="00FB7D78" w:rsidRPr="00FB7D78" w:rsidRDefault="00FB7D78" w:rsidP="00FB7D78">
      <w:pPr>
        <w:spacing w:after="0" w:line="270" w:lineRule="auto"/>
        <w:rPr>
          <w:sz w:val="20"/>
          <w:szCs w:val="20"/>
        </w:rPr>
      </w:pPr>
      <w:r>
        <w:rPr>
          <w:sz w:val="20"/>
          <w:szCs w:val="20"/>
        </w:rPr>
        <w:t>+91-9977622246</w:t>
      </w:r>
    </w:p>
    <w:p w14:paraId="639BCF59" w14:textId="4AC4DC0B" w:rsidR="00740089" w:rsidRDefault="00740089">
      <w:pPr>
        <w:spacing w:after="0" w:line="240" w:lineRule="auto"/>
        <w:ind w:right="-30"/>
        <w:jc w:val="center"/>
        <w:rPr>
          <w:b/>
          <w:bCs/>
          <w:sz w:val="32"/>
          <w:szCs w:val="32"/>
        </w:rPr>
      </w:pPr>
    </w:p>
    <w:p w14:paraId="5E6B2527" w14:textId="77777777" w:rsidR="00740089" w:rsidRDefault="00740089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Career Profile</w:t>
      </w:r>
    </w:p>
    <w:p w14:paraId="4F7D3F67" w14:textId="77777777" w:rsidR="00740089" w:rsidRDefault="00FD3983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0F5E919D" wp14:editId="3A04DE85">
            <wp:simplePos x="0" y="0"/>
            <wp:positionH relativeFrom="margin">
              <wp:posOffset>0</wp:posOffset>
            </wp:positionH>
            <wp:positionV relativeFrom="paragraph">
              <wp:posOffset>48895</wp:posOffset>
            </wp:positionV>
            <wp:extent cx="6756400" cy="25400"/>
            <wp:effectExtent l="1905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F64463" w14:textId="243E4632" w:rsidR="00654136" w:rsidRDefault="00654136" w:rsidP="005847C2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777C2">
        <w:rPr>
          <w:rFonts w:asciiTheme="minorHAnsi" w:hAnsiTheme="minorHAnsi" w:cstheme="minorHAnsi"/>
          <w:b/>
          <w:sz w:val="24"/>
          <w:szCs w:val="24"/>
        </w:rPr>
        <w:t>S</w:t>
      </w:r>
      <w:r w:rsidR="005B0BE3" w:rsidRPr="00F777C2">
        <w:rPr>
          <w:rFonts w:asciiTheme="minorHAnsi" w:hAnsiTheme="minorHAnsi" w:cstheme="minorHAnsi"/>
          <w:b/>
          <w:sz w:val="24"/>
          <w:szCs w:val="24"/>
        </w:rPr>
        <w:t>oftware Developer - I’m</w:t>
      </w:r>
      <w:r w:rsidR="005B0BE3" w:rsidRPr="00F777C2"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 passionate about technology with </w:t>
      </w:r>
      <w:r w:rsidR="00F66D4C">
        <w:rPr>
          <w:rFonts w:asciiTheme="minorHAnsi" w:hAnsiTheme="minorHAnsi" w:cstheme="minorHAnsi"/>
          <w:sz w:val="24"/>
          <w:szCs w:val="24"/>
          <w:shd w:val="clear" w:color="auto" w:fill="FAF9F8"/>
        </w:rPr>
        <w:t>4</w:t>
      </w:r>
      <w:r w:rsidR="005B0BE3" w:rsidRPr="00F777C2"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 years of experience &amp; driven and excited to </w:t>
      </w:r>
      <w:r w:rsidR="00152A54" w:rsidRPr="00F777C2">
        <w:rPr>
          <w:rFonts w:asciiTheme="minorHAnsi" w:hAnsiTheme="minorHAnsi" w:cstheme="minorHAnsi"/>
          <w:sz w:val="24"/>
          <w:szCs w:val="24"/>
          <w:shd w:val="clear" w:color="auto" w:fill="FAF9F8"/>
        </w:rPr>
        <w:t>build new experiences for the end</w:t>
      </w:r>
      <w:r w:rsidR="005B0BE3" w:rsidRPr="00F777C2"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-user, </w:t>
      </w:r>
      <w:r w:rsidR="00152A54" w:rsidRPr="00F777C2">
        <w:rPr>
          <w:rFonts w:asciiTheme="minorHAnsi" w:hAnsiTheme="minorHAnsi" w:cstheme="minorHAnsi"/>
          <w:sz w:val="24"/>
          <w:szCs w:val="24"/>
          <w:shd w:val="clear" w:color="auto" w:fill="FAF9F8"/>
        </w:rPr>
        <w:t>applying best practices</w:t>
      </w:r>
      <w:r w:rsidR="005B0BE3" w:rsidRPr="00F777C2"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, learning and implementing the current technology </w:t>
      </w:r>
      <w:r w:rsidR="005B0BE3" w:rsidRPr="00F777C2">
        <w:rPr>
          <w:rFonts w:asciiTheme="minorHAnsi" w:hAnsiTheme="minorHAnsi" w:cstheme="minorHAnsi"/>
          <w:sz w:val="24"/>
          <w:szCs w:val="24"/>
        </w:rPr>
        <w:t>with</w:t>
      </w:r>
      <w:r w:rsidR="005847C2" w:rsidRPr="00F777C2">
        <w:rPr>
          <w:rFonts w:asciiTheme="minorHAnsi" w:hAnsiTheme="minorHAnsi" w:cstheme="minorHAnsi"/>
          <w:sz w:val="24"/>
          <w:szCs w:val="24"/>
        </w:rPr>
        <w:t xml:space="preserve"> experience in the areas of Architecture, Implementation, Development </w:t>
      </w:r>
    </w:p>
    <w:p w14:paraId="659EBE87" w14:textId="77777777" w:rsidR="00736C16" w:rsidRDefault="00736C16" w:rsidP="005847C2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1DB23AAA" w14:textId="77777777" w:rsidR="00736C16" w:rsidRDefault="00736C16" w:rsidP="005847C2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0B097481" w14:textId="77777777" w:rsidR="00736C16" w:rsidRDefault="00736C16" w:rsidP="00736C16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</w:t>
      </w:r>
    </w:p>
    <w:p w14:paraId="04C73017" w14:textId="77777777" w:rsidR="00736C16" w:rsidRPr="00E12D63" w:rsidRDefault="00736C16" w:rsidP="00736C16">
      <w:pPr>
        <w:spacing w:after="0" w:line="240" w:lineRule="auto"/>
        <w:rPr>
          <w:b/>
          <w:bCs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C17D626" wp14:editId="097F2B3A">
            <wp:simplePos x="0" y="0"/>
            <wp:positionH relativeFrom="margin">
              <wp:posOffset>0</wp:posOffset>
            </wp:positionH>
            <wp:positionV relativeFrom="paragraph">
              <wp:posOffset>48895</wp:posOffset>
            </wp:positionV>
            <wp:extent cx="6756400" cy="25400"/>
            <wp:effectExtent l="19050" t="0" r="635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8C90CF" w14:textId="77777777" w:rsidR="00736C16" w:rsidRDefault="00736C16" w:rsidP="00736C16">
      <w:pPr>
        <w:spacing w:after="0" w:line="240" w:lineRule="auto"/>
        <w:rPr>
          <w:rFonts w:ascii="Arial" w:hAnsi="Arial" w:cs="Arial"/>
          <w:sz w:val="18"/>
          <w:szCs w:val="18"/>
          <w:shd w:val="clear" w:color="auto" w:fill="FAF9F8"/>
        </w:rPr>
      </w:pPr>
    </w:p>
    <w:p w14:paraId="739C46B6" w14:textId="77777777" w:rsidR="00736C16" w:rsidRDefault="00736C16" w:rsidP="00736C16">
      <w:pPr>
        <w:spacing w:after="0" w:line="240" w:lineRule="auto"/>
        <w:rPr>
          <w:rFonts w:asciiTheme="minorHAnsi" w:hAnsiTheme="minorHAnsi" w:cstheme="minorHAnsi"/>
          <w:b/>
          <w:sz w:val="24"/>
          <w:szCs w:val="24"/>
          <w:shd w:val="clear" w:color="auto" w:fill="FAF9F8"/>
        </w:rPr>
      </w:pPr>
      <w:r w:rsidRPr="00C23D6C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C23D6C">
        <w:rPr>
          <w:rFonts w:asciiTheme="minorHAnsi" w:hAnsiTheme="minorHAnsi" w:cstheme="minorHAnsi"/>
          <w:b/>
          <w:sz w:val="24"/>
          <w:szCs w:val="24"/>
          <w:shd w:val="clear" w:color="auto" w:fill="FAF9F8"/>
        </w:rPr>
        <w:t>Moreyeahs IT Technologies Pvt Ltd</w:t>
      </w:r>
    </w:p>
    <w:p w14:paraId="4D51BB70" w14:textId="77777777" w:rsidR="00736C16" w:rsidRDefault="00736C16" w:rsidP="00736C16">
      <w:pPr>
        <w:spacing w:after="0" w:line="240" w:lineRule="auto"/>
        <w:rPr>
          <w:rFonts w:asciiTheme="minorHAnsi" w:hAnsiTheme="minorHAnsi" w:cstheme="minorHAnsi"/>
          <w:b/>
          <w:sz w:val="24"/>
          <w:szCs w:val="24"/>
          <w:shd w:val="clear" w:color="auto" w:fill="FAF9F8"/>
        </w:rPr>
      </w:pPr>
    </w:p>
    <w:p w14:paraId="53909353" w14:textId="77777777" w:rsidR="00736C16" w:rsidRPr="005B2EE5" w:rsidRDefault="00736C16" w:rsidP="00736C16">
      <w:pPr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Workings</w:t>
      </w:r>
      <w:r w:rsidRPr="00C23D6C">
        <w:rPr>
          <w:rFonts w:asciiTheme="minorHAnsi" w:hAnsiTheme="minorHAnsi" w:cstheme="minorHAnsi"/>
          <w:bCs/>
          <w:sz w:val="24"/>
          <w:szCs w:val="24"/>
        </w:rPr>
        <w:t xml:space="preserve"> on project which web application build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C23D6C">
        <w:rPr>
          <w:rFonts w:asciiTheme="minorHAnsi" w:hAnsiTheme="minorHAnsi" w:cstheme="minorHAnsi"/>
          <w:bCs/>
          <w:sz w:val="24"/>
          <w:szCs w:val="24"/>
        </w:rPr>
        <w:t>in</w:t>
      </w:r>
      <w:r>
        <w:rPr>
          <w:rFonts w:asciiTheme="minorHAnsi" w:hAnsiTheme="minorHAnsi" w:cstheme="minorHAnsi"/>
          <w:bCs/>
          <w:sz w:val="24"/>
          <w:szCs w:val="24"/>
        </w:rPr>
        <w:t xml:space="preserve"> React JS </w:t>
      </w:r>
      <w:r w:rsidRPr="00C23D6C">
        <w:rPr>
          <w:rFonts w:asciiTheme="minorHAnsi" w:hAnsiTheme="minorHAnsi" w:cstheme="minorHAnsi"/>
          <w:bCs/>
          <w:sz w:val="24"/>
          <w:szCs w:val="24"/>
        </w:rPr>
        <w:t>platform. This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C23D6C">
        <w:rPr>
          <w:rFonts w:asciiTheme="minorHAnsi" w:hAnsiTheme="minorHAnsi" w:cstheme="minorHAnsi"/>
          <w:bCs/>
          <w:sz w:val="24"/>
          <w:szCs w:val="24"/>
        </w:rPr>
        <w:t>application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C23D6C">
        <w:rPr>
          <w:rFonts w:asciiTheme="minorHAnsi" w:hAnsiTheme="minorHAnsi" w:cstheme="minorHAnsi"/>
          <w:bCs/>
          <w:sz w:val="24"/>
          <w:szCs w:val="24"/>
        </w:rPr>
        <w:t>is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C23D6C">
        <w:rPr>
          <w:rFonts w:asciiTheme="minorHAnsi" w:hAnsiTheme="minorHAnsi" w:cstheme="minorHAnsi"/>
          <w:bCs/>
          <w:sz w:val="24"/>
          <w:szCs w:val="24"/>
        </w:rPr>
        <w:t>test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C23D6C">
        <w:rPr>
          <w:rFonts w:asciiTheme="minorHAnsi" w:hAnsiTheme="minorHAnsi" w:cstheme="minorHAnsi"/>
          <w:bCs/>
          <w:sz w:val="24"/>
          <w:szCs w:val="24"/>
        </w:rPr>
        <w:t>application, in this web app of psychometric test; through this diagnose the mental ability of candidate.</w:t>
      </w:r>
    </w:p>
    <w:p w14:paraId="6C70B69C" w14:textId="77777777" w:rsidR="00736C16" w:rsidRDefault="00736C16" w:rsidP="00736C16">
      <w:pPr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C23D6C">
        <w:rPr>
          <w:rFonts w:asciiTheme="minorHAnsi" w:hAnsiTheme="minorHAnsi" w:cstheme="minorHAnsi"/>
          <w:bCs/>
          <w:sz w:val="24"/>
          <w:szCs w:val="24"/>
        </w:rPr>
        <w:t>Working on healthcare project in which patient can login and see the appointment, book appointment and it is very vast project also build in teams and c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C23D6C">
        <w:rPr>
          <w:rFonts w:asciiTheme="minorHAnsi" w:hAnsiTheme="minorHAnsi" w:cstheme="minorHAnsi"/>
          <w:bCs/>
          <w:sz w:val="24"/>
          <w:szCs w:val="24"/>
        </w:rPr>
        <w:t>(Dynamics 365),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C23D6C">
        <w:rPr>
          <w:rFonts w:asciiTheme="minorHAnsi" w:hAnsiTheme="minorHAnsi" w:cstheme="minorHAnsi"/>
          <w:bCs/>
          <w:sz w:val="24"/>
          <w:szCs w:val="24"/>
        </w:rPr>
        <w:t xml:space="preserve">I am working on web app in </w:t>
      </w:r>
      <w:r>
        <w:rPr>
          <w:rFonts w:asciiTheme="minorHAnsi" w:hAnsiTheme="minorHAnsi" w:cstheme="minorHAnsi"/>
          <w:bCs/>
          <w:sz w:val="24"/>
          <w:szCs w:val="24"/>
        </w:rPr>
        <w:t xml:space="preserve">React JS </w:t>
      </w:r>
      <w:r w:rsidRPr="00C23D6C">
        <w:rPr>
          <w:rFonts w:asciiTheme="minorHAnsi" w:hAnsiTheme="minorHAnsi" w:cstheme="minorHAnsi"/>
          <w:bCs/>
          <w:sz w:val="24"/>
          <w:szCs w:val="24"/>
        </w:rPr>
        <w:t>for this project.</w:t>
      </w:r>
    </w:p>
    <w:p w14:paraId="3B1A683F" w14:textId="77777777" w:rsidR="00736C16" w:rsidRDefault="00736C16" w:rsidP="00736C16">
      <w:pPr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C23D6C">
        <w:rPr>
          <w:rFonts w:asciiTheme="minorHAnsi" w:hAnsiTheme="minorHAnsi" w:cstheme="minorHAnsi"/>
          <w:bCs/>
          <w:sz w:val="24"/>
          <w:szCs w:val="24"/>
        </w:rPr>
        <w:t xml:space="preserve">In staring I have worked on </w:t>
      </w:r>
      <w:r>
        <w:rPr>
          <w:rFonts w:asciiTheme="minorHAnsi" w:hAnsiTheme="minorHAnsi" w:cstheme="minorHAnsi"/>
          <w:bCs/>
          <w:sz w:val="24"/>
          <w:szCs w:val="24"/>
        </w:rPr>
        <w:t>React</w:t>
      </w:r>
      <w:r w:rsidRPr="00C23D6C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>JS</w:t>
      </w:r>
      <w:r w:rsidRPr="00C23D6C">
        <w:rPr>
          <w:rFonts w:asciiTheme="minorHAnsi" w:hAnsiTheme="minorHAnsi" w:cstheme="minorHAnsi"/>
          <w:bCs/>
          <w:sz w:val="24"/>
          <w:szCs w:val="24"/>
        </w:rPr>
        <w:t xml:space="preserve">, so I have implemented </w:t>
      </w:r>
      <w:r>
        <w:rPr>
          <w:rFonts w:asciiTheme="minorHAnsi" w:hAnsiTheme="minorHAnsi" w:cstheme="minorHAnsi"/>
          <w:bCs/>
          <w:sz w:val="24"/>
          <w:szCs w:val="24"/>
        </w:rPr>
        <w:t>scanner using which is training</w:t>
      </w:r>
    </w:p>
    <w:p w14:paraId="7F1E102D" w14:textId="77777777" w:rsidR="00736C16" w:rsidRDefault="00736C16" w:rsidP="00736C16">
      <w:pPr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C23D6C">
        <w:rPr>
          <w:rFonts w:asciiTheme="minorHAnsi" w:hAnsiTheme="minorHAnsi" w:cstheme="minorHAnsi"/>
          <w:bCs/>
          <w:sz w:val="24"/>
          <w:szCs w:val="24"/>
        </w:rPr>
        <w:t>I have also worked on liquid code for designing template relates to our project.</w:t>
      </w:r>
    </w:p>
    <w:p w14:paraId="3F5F7FA4" w14:textId="77777777" w:rsidR="00736C16" w:rsidRPr="005B2EE5" w:rsidRDefault="00736C16" w:rsidP="00736C16">
      <w:pPr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Worked on React LMS project.</w:t>
      </w:r>
    </w:p>
    <w:p w14:paraId="4DB082A1" w14:textId="77777777" w:rsidR="00736C16" w:rsidRDefault="00736C16" w:rsidP="00736C16">
      <w:pPr>
        <w:tabs>
          <w:tab w:val="left" w:pos="4545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07904258" w14:textId="77777777" w:rsidR="00736C16" w:rsidRDefault="00736C16" w:rsidP="00736C16">
      <w:pPr>
        <w:spacing w:after="0" w:line="240" w:lineRule="auto"/>
        <w:rPr>
          <w:b/>
          <w:bCs/>
          <w:sz w:val="28"/>
          <w:szCs w:val="28"/>
        </w:rPr>
      </w:pPr>
    </w:p>
    <w:p w14:paraId="444DD401" w14:textId="77777777" w:rsidR="00736C16" w:rsidRDefault="00736C16" w:rsidP="00736C16">
      <w:pPr>
        <w:spacing w:after="0" w:line="240" w:lineRule="auto"/>
        <w:ind w:left="360"/>
        <w:rPr>
          <w:rFonts w:asciiTheme="minorHAnsi" w:hAnsiTheme="minorHAnsi" w:cstheme="minorHAnsi"/>
          <w:b/>
          <w:sz w:val="24"/>
          <w:szCs w:val="24"/>
          <w:shd w:val="clear" w:color="auto" w:fill="FAF9F8"/>
        </w:rPr>
      </w:pPr>
      <w:r w:rsidRPr="00F777C2">
        <w:rPr>
          <w:rFonts w:asciiTheme="minorHAnsi" w:hAnsiTheme="minorHAnsi" w:cstheme="minorHAnsi"/>
          <w:b/>
          <w:sz w:val="24"/>
          <w:szCs w:val="24"/>
          <w:shd w:val="clear" w:color="auto" w:fill="FAF9F8"/>
        </w:rPr>
        <w:t>Prashuk InfoTech Ventures</w:t>
      </w:r>
    </w:p>
    <w:p w14:paraId="78CB0061" w14:textId="77777777" w:rsidR="00736C16" w:rsidRDefault="00736C16" w:rsidP="00736C16">
      <w:pPr>
        <w:spacing w:after="0" w:line="240" w:lineRule="auto"/>
        <w:ind w:left="360"/>
        <w:rPr>
          <w:rFonts w:asciiTheme="minorHAnsi" w:hAnsiTheme="minorHAnsi" w:cstheme="minorHAnsi"/>
          <w:b/>
          <w:sz w:val="24"/>
          <w:szCs w:val="24"/>
          <w:shd w:val="clear" w:color="auto" w:fill="FAF9F8"/>
        </w:rPr>
      </w:pPr>
    </w:p>
    <w:p w14:paraId="1EDA7729" w14:textId="77777777" w:rsidR="00736C16" w:rsidRPr="00F777C2" w:rsidRDefault="00736C16" w:rsidP="00736C16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4"/>
          <w:szCs w:val="24"/>
          <w:shd w:val="clear" w:color="auto" w:fill="FAF9F8"/>
        </w:rPr>
      </w:pPr>
      <w:r w:rsidRPr="00F777C2">
        <w:rPr>
          <w:rFonts w:asciiTheme="minorHAnsi" w:hAnsiTheme="minorHAnsi" w:cstheme="minorHAnsi"/>
          <w:sz w:val="24"/>
          <w:szCs w:val="24"/>
          <w:shd w:val="clear" w:color="auto" w:fill="FAF9F8"/>
        </w:rPr>
        <w:t>I have worked in MLM project</w:t>
      </w:r>
      <w:r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 in</w:t>
      </w:r>
      <w:r w:rsidRPr="00F777C2">
        <w:rPr>
          <w:rFonts w:asciiTheme="minorHAnsi" w:hAnsiTheme="minorHAnsi" w:cstheme="minorHAnsi"/>
          <w:sz w:val="24"/>
          <w:szCs w:val="24"/>
          <w:shd w:val="clear" w:color="auto" w:fill="FAF9F8"/>
        </w:rPr>
        <w:t>.</w:t>
      </w:r>
    </w:p>
    <w:p w14:paraId="3E1A255A" w14:textId="77777777" w:rsidR="00736C16" w:rsidRPr="00F777C2" w:rsidRDefault="00736C16" w:rsidP="00736C16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F777C2">
        <w:rPr>
          <w:rFonts w:asciiTheme="minorHAnsi" w:hAnsiTheme="minorHAnsi" w:cstheme="minorHAnsi"/>
          <w:sz w:val="24"/>
          <w:szCs w:val="24"/>
          <w:shd w:val="clear" w:color="auto" w:fill="FAF9F8"/>
        </w:rPr>
        <w:t>I have been worked on mobile application in phone gap of real estate project and mainly involved in web application of same project.</w:t>
      </w:r>
    </w:p>
    <w:p w14:paraId="4ED98D2A" w14:textId="77777777" w:rsidR="00736C16" w:rsidRPr="00F777C2" w:rsidRDefault="00736C16" w:rsidP="005847C2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0CAA4802" w14:textId="77777777" w:rsidR="00740089" w:rsidRDefault="00740089">
      <w:pPr>
        <w:spacing w:after="0" w:line="240" w:lineRule="auto"/>
        <w:ind w:right="240"/>
        <w:rPr>
          <w:sz w:val="20"/>
          <w:szCs w:val="20"/>
        </w:rPr>
      </w:pPr>
    </w:p>
    <w:p w14:paraId="7B99377C" w14:textId="77777777" w:rsidR="00740089" w:rsidRPr="0016074D" w:rsidRDefault="00740089">
      <w:pPr>
        <w:spacing w:after="0" w:line="240" w:lineRule="auto"/>
        <w:rPr>
          <w:sz w:val="16"/>
          <w:szCs w:val="16"/>
        </w:rPr>
      </w:pPr>
    </w:p>
    <w:p w14:paraId="3FF28A2E" w14:textId="77777777" w:rsidR="00C23D6C" w:rsidRDefault="00740089" w:rsidP="006C312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Core Competencies</w:t>
      </w:r>
    </w:p>
    <w:p w14:paraId="56ABE38C" w14:textId="77777777" w:rsidR="006C3127" w:rsidRDefault="00FD3983" w:rsidP="006C3127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D96DC7" wp14:editId="1B5566DA">
            <wp:simplePos x="0" y="0"/>
            <wp:positionH relativeFrom="margin">
              <wp:posOffset>-49530</wp:posOffset>
            </wp:positionH>
            <wp:positionV relativeFrom="paragraph">
              <wp:posOffset>117475</wp:posOffset>
            </wp:positionV>
            <wp:extent cx="6756400" cy="25400"/>
            <wp:effectExtent l="1905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D4683E" w14:textId="77777777" w:rsidR="00FB7D78" w:rsidRDefault="006C3127" w:rsidP="006C3127">
      <w:pPr>
        <w:spacing w:after="0" w:line="240" w:lineRule="auto"/>
        <w:rPr>
          <w:rFonts w:asciiTheme="minorHAnsi" w:hAnsiTheme="minorHAnsi" w:cstheme="minorHAnsi"/>
          <w:sz w:val="24"/>
          <w:szCs w:val="24"/>
          <w:shd w:val="clear" w:color="auto" w:fill="FAF9F8"/>
        </w:rPr>
      </w:pPr>
      <w:r w:rsidRPr="00F777C2">
        <w:rPr>
          <w:rFonts w:asciiTheme="minorHAnsi" w:hAnsiTheme="minorHAnsi" w:cstheme="minorHAnsi"/>
          <w:sz w:val="24"/>
          <w:szCs w:val="24"/>
          <w:shd w:val="clear" w:color="auto" w:fill="FAF9F8"/>
        </w:rPr>
        <w:sym w:font="Symbol" w:char="F0B7"/>
      </w:r>
      <w:r w:rsidR="00837366"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 </w:t>
      </w:r>
      <w:r w:rsidRPr="00F777C2"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 Consuming API and Creating Connectors, </w:t>
      </w:r>
      <w:r w:rsidR="00FB7D78" w:rsidRPr="00F777C2">
        <w:rPr>
          <w:rFonts w:asciiTheme="minorHAnsi" w:hAnsiTheme="minorHAnsi" w:cstheme="minorHAnsi"/>
          <w:sz w:val="24"/>
          <w:szCs w:val="24"/>
          <w:shd w:val="clear" w:color="auto" w:fill="FAF9F8"/>
        </w:rPr>
        <w:t>worked on modules</w:t>
      </w:r>
      <w:r w:rsidR="00F2044D">
        <w:rPr>
          <w:rFonts w:asciiTheme="minorHAnsi" w:hAnsiTheme="minorHAnsi" w:cstheme="minorHAnsi"/>
          <w:sz w:val="24"/>
          <w:szCs w:val="24"/>
          <w:shd w:val="clear" w:color="auto" w:fill="FAF9F8"/>
        </w:rPr>
        <w:t>.</w:t>
      </w:r>
    </w:p>
    <w:p w14:paraId="2C6AAE06" w14:textId="50E6BD9F" w:rsidR="00837366" w:rsidRDefault="00FB7D78" w:rsidP="006C3127">
      <w:pPr>
        <w:spacing w:after="0" w:line="240" w:lineRule="auto"/>
        <w:rPr>
          <w:rFonts w:asciiTheme="minorHAnsi" w:hAnsiTheme="minorHAnsi" w:cstheme="minorHAnsi"/>
          <w:sz w:val="24"/>
          <w:szCs w:val="24"/>
          <w:shd w:val="clear" w:color="auto" w:fill="FAF9F8"/>
        </w:rPr>
      </w:pPr>
      <w:r w:rsidRPr="00F777C2">
        <w:rPr>
          <w:rFonts w:asciiTheme="minorHAnsi" w:hAnsiTheme="minorHAnsi" w:cstheme="minorHAnsi"/>
          <w:sz w:val="24"/>
          <w:szCs w:val="24"/>
          <w:shd w:val="clear" w:color="auto" w:fill="FAF9F8"/>
        </w:rPr>
        <w:sym w:font="Symbol" w:char="F0B7"/>
      </w:r>
      <w:r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 </w:t>
      </w:r>
      <w:r w:rsidRPr="00F777C2"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 </w:t>
      </w:r>
      <w:r w:rsidR="00F2044D"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 G</w:t>
      </w:r>
      <w:r w:rsidR="006C3127" w:rsidRPr="00F777C2"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enerate front-end, web-services, web applications </w:t>
      </w:r>
      <w:r w:rsidR="006F5928" w:rsidRPr="00F777C2"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reported </w:t>
      </w:r>
      <w:r w:rsidR="006F5928"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to </w:t>
      </w:r>
      <w:r w:rsidR="006C3127" w:rsidRPr="00F777C2">
        <w:rPr>
          <w:rFonts w:asciiTheme="minorHAnsi" w:hAnsiTheme="minorHAnsi" w:cstheme="minorHAnsi"/>
          <w:sz w:val="24"/>
          <w:szCs w:val="24"/>
          <w:shd w:val="clear" w:color="auto" w:fill="FAF9F8"/>
        </w:rPr>
        <w:t>Project Manager</w:t>
      </w:r>
    </w:p>
    <w:p w14:paraId="22BBCC5B" w14:textId="77777777" w:rsidR="00837366" w:rsidRDefault="006C3127" w:rsidP="006C3127">
      <w:pPr>
        <w:spacing w:after="0" w:line="240" w:lineRule="auto"/>
        <w:rPr>
          <w:rFonts w:asciiTheme="minorHAnsi" w:hAnsiTheme="minorHAnsi" w:cstheme="minorHAnsi"/>
          <w:sz w:val="24"/>
          <w:szCs w:val="24"/>
          <w:shd w:val="clear" w:color="auto" w:fill="FAF9F8"/>
        </w:rPr>
      </w:pPr>
      <w:r w:rsidRPr="00F777C2">
        <w:rPr>
          <w:rFonts w:asciiTheme="minorHAnsi" w:hAnsiTheme="minorHAnsi" w:cstheme="minorHAnsi"/>
          <w:sz w:val="24"/>
          <w:szCs w:val="24"/>
          <w:shd w:val="clear" w:color="auto" w:fill="FAF9F8"/>
        </w:rPr>
        <w:sym w:font="Symbol" w:char="F0B7"/>
      </w:r>
      <w:r w:rsidRPr="00F777C2"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 </w:t>
      </w:r>
      <w:r w:rsidR="00E90505" w:rsidRPr="00F777C2"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 </w:t>
      </w:r>
      <w:r w:rsidRPr="00F777C2">
        <w:rPr>
          <w:rFonts w:asciiTheme="minorHAnsi" w:hAnsiTheme="minorHAnsi" w:cstheme="minorHAnsi"/>
          <w:sz w:val="24"/>
          <w:szCs w:val="24"/>
          <w:shd w:val="clear" w:color="auto" w:fill="FAF9F8"/>
        </w:rPr>
        <w:t>Maintain code and write automated tests to ensure the product is of the highest quality.</w:t>
      </w:r>
    </w:p>
    <w:p w14:paraId="378D38A9" w14:textId="6E4F3CE2" w:rsidR="00837366" w:rsidRDefault="00837366" w:rsidP="00837366">
      <w:pPr>
        <w:spacing w:after="0" w:line="240" w:lineRule="auto"/>
        <w:rPr>
          <w:rFonts w:asciiTheme="minorHAnsi" w:hAnsiTheme="minorHAnsi" w:cstheme="minorHAnsi"/>
          <w:sz w:val="24"/>
          <w:szCs w:val="24"/>
          <w:shd w:val="clear" w:color="auto" w:fill="FAF9F8"/>
        </w:rPr>
      </w:pPr>
      <w:r w:rsidRPr="00F777C2">
        <w:rPr>
          <w:rFonts w:asciiTheme="minorHAnsi" w:hAnsiTheme="minorHAnsi" w:cstheme="minorHAnsi"/>
          <w:sz w:val="24"/>
          <w:szCs w:val="24"/>
          <w:shd w:val="clear" w:color="auto" w:fill="FAF9F8"/>
        </w:rPr>
        <w:sym w:font="Symbol" w:char="F0B7"/>
      </w:r>
      <w:r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 </w:t>
      </w:r>
      <w:r w:rsidRPr="00F777C2">
        <w:rPr>
          <w:rFonts w:asciiTheme="minorHAnsi" w:hAnsiTheme="minorHAnsi" w:cstheme="minorHAnsi"/>
          <w:sz w:val="24"/>
          <w:szCs w:val="24"/>
          <w:shd w:val="clear" w:color="auto" w:fill="FAF9F8"/>
        </w:rPr>
        <w:t>Build perfect UI platforms.</w:t>
      </w:r>
    </w:p>
    <w:p w14:paraId="430525F0" w14:textId="77777777" w:rsidR="00837366" w:rsidRPr="00F777C2" w:rsidRDefault="00837366" w:rsidP="006C3127">
      <w:pPr>
        <w:spacing w:after="0" w:line="240" w:lineRule="auto"/>
        <w:rPr>
          <w:rFonts w:asciiTheme="minorHAnsi" w:hAnsiTheme="minorHAnsi" w:cstheme="minorHAnsi"/>
          <w:sz w:val="24"/>
          <w:szCs w:val="24"/>
          <w:shd w:val="clear" w:color="auto" w:fill="FAF9F8"/>
        </w:rPr>
      </w:pPr>
    </w:p>
    <w:p w14:paraId="031A4E78" w14:textId="77777777" w:rsidR="00740089" w:rsidRPr="0016074D" w:rsidRDefault="00740089">
      <w:pPr>
        <w:spacing w:after="0" w:line="240" w:lineRule="auto"/>
        <w:rPr>
          <w:sz w:val="16"/>
          <w:szCs w:val="16"/>
        </w:rPr>
      </w:pPr>
    </w:p>
    <w:p w14:paraId="2CD3D7C9" w14:textId="77777777" w:rsidR="00736C16" w:rsidRDefault="00736C16">
      <w:pPr>
        <w:tabs>
          <w:tab w:val="left" w:pos="9090"/>
        </w:tabs>
        <w:spacing w:after="0" w:line="240" w:lineRule="auto"/>
        <w:rPr>
          <w:b/>
          <w:bCs/>
          <w:sz w:val="28"/>
          <w:szCs w:val="28"/>
        </w:rPr>
      </w:pPr>
    </w:p>
    <w:p w14:paraId="589AD3C5" w14:textId="77777777" w:rsidR="00736C16" w:rsidRDefault="00736C16">
      <w:pPr>
        <w:tabs>
          <w:tab w:val="left" w:pos="9090"/>
        </w:tabs>
        <w:spacing w:after="0" w:line="240" w:lineRule="auto"/>
        <w:rPr>
          <w:b/>
          <w:bCs/>
          <w:sz w:val="28"/>
          <w:szCs w:val="28"/>
        </w:rPr>
      </w:pPr>
    </w:p>
    <w:p w14:paraId="23410393" w14:textId="5609FF7A" w:rsidR="00740089" w:rsidRDefault="00740089">
      <w:pPr>
        <w:tabs>
          <w:tab w:val="left" w:pos="9090"/>
        </w:tabs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Specialties</w:t>
      </w:r>
    </w:p>
    <w:p w14:paraId="19D8238D" w14:textId="5B207BD6" w:rsidR="005B2EE5" w:rsidRPr="00837366" w:rsidRDefault="00FD3983" w:rsidP="001F3C53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365780D4" wp14:editId="55F6115E">
            <wp:simplePos x="0" y="0"/>
            <wp:positionH relativeFrom="margin">
              <wp:posOffset>-49530</wp:posOffset>
            </wp:positionH>
            <wp:positionV relativeFrom="paragraph">
              <wp:posOffset>175895</wp:posOffset>
            </wp:positionV>
            <wp:extent cx="6756400" cy="25400"/>
            <wp:effectExtent l="19050" t="0" r="635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35E26D" w14:textId="77777777" w:rsidR="005B2EE5" w:rsidRDefault="001F3C53" w:rsidP="001F3C5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777C2">
        <w:rPr>
          <w:rFonts w:asciiTheme="minorHAnsi" w:hAnsi="Segoe UI Symbol" w:cstheme="minorHAnsi"/>
          <w:sz w:val="24"/>
          <w:szCs w:val="24"/>
        </w:rPr>
        <w:t>♦</w:t>
      </w:r>
      <w:r w:rsidR="00740089" w:rsidRPr="00F777C2">
        <w:rPr>
          <w:rFonts w:asciiTheme="minorHAnsi" w:hAnsiTheme="minorHAnsi" w:cstheme="minorHAnsi"/>
          <w:sz w:val="24"/>
          <w:szCs w:val="24"/>
        </w:rPr>
        <w:t xml:space="preserve"> Virtual</w:t>
      </w:r>
      <w:r w:rsidR="004532FE" w:rsidRPr="00F777C2">
        <w:rPr>
          <w:rFonts w:asciiTheme="minorHAnsi" w:hAnsiTheme="minorHAnsi" w:cstheme="minorHAnsi"/>
          <w:sz w:val="24"/>
          <w:szCs w:val="24"/>
        </w:rPr>
        <w:t>/Remote</w:t>
      </w:r>
      <w:r w:rsidR="00740089" w:rsidRPr="00F777C2">
        <w:rPr>
          <w:rFonts w:asciiTheme="minorHAnsi" w:hAnsiTheme="minorHAnsi" w:cstheme="minorHAnsi"/>
          <w:sz w:val="24"/>
          <w:szCs w:val="24"/>
        </w:rPr>
        <w:t xml:space="preserve"> Project Teams </w:t>
      </w:r>
    </w:p>
    <w:p w14:paraId="1A2AF2C3" w14:textId="77777777" w:rsidR="005B2EE5" w:rsidRDefault="00740089" w:rsidP="001F3C5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777C2">
        <w:rPr>
          <w:rFonts w:asciiTheme="minorHAnsi" w:eastAsia="Arial" w:hAnsi="Arial" w:cstheme="minorHAnsi"/>
          <w:sz w:val="24"/>
          <w:szCs w:val="24"/>
        </w:rPr>
        <w:t>♦</w:t>
      </w:r>
      <w:r w:rsidRPr="00F777C2">
        <w:rPr>
          <w:rFonts w:asciiTheme="minorHAnsi" w:hAnsiTheme="minorHAnsi" w:cstheme="minorHAnsi"/>
          <w:sz w:val="24"/>
          <w:szCs w:val="24"/>
        </w:rPr>
        <w:t xml:space="preserve"> </w:t>
      </w:r>
      <w:r w:rsidR="00A8318E" w:rsidRPr="00F777C2">
        <w:rPr>
          <w:rFonts w:asciiTheme="minorHAnsi" w:hAnsiTheme="minorHAnsi" w:cstheme="minorHAnsi"/>
          <w:sz w:val="24"/>
          <w:szCs w:val="24"/>
        </w:rPr>
        <w:t>Collaboration Platform Implementation</w:t>
      </w:r>
      <w:r w:rsidRPr="00F777C2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1532C60" w14:textId="77777777" w:rsidR="005B2EE5" w:rsidRDefault="00740089" w:rsidP="001F3C5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777C2">
        <w:rPr>
          <w:rFonts w:asciiTheme="minorHAnsi" w:eastAsia="Arial" w:hAnsi="Arial" w:cstheme="minorHAnsi"/>
          <w:sz w:val="24"/>
          <w:szCs w:val="24"/>
        </w:rPr>
        <w:t>♦</w:t>
      </w:r>
      <w:r w:rsidRPr="00F777C2">
        <w:rPr>
          <w:rFonts w:asciiTheme="minorHAnsi" w:hAnsiTheme="minorHAnsi" w:cstheme="minorHAnsi"/>
          <w:sz w:val="24"/>
          <w:szCs w:val="24"/>
        </w:rPr>
        <w:t xml:space="preserve"> Cross-Functional Teams </w:t>
      </w:r>
    </w:p>
    <w:p w14:paraId="4154BD78" w14:textId="77777777" w:rsidR="005B2EE5" w:rsidRDefault="00740089" w:rsidP="001F3C5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777C2">
        <w:rPr>
          <w:rFonts w:asciiTheme="minorHAnsi" w:eastAsia="Arial" w:hAnsi="Arial" w:cstheme="minorHAnsi"/>
          <w:sz w:val="24"/>
          <w:szCs w:val="24"/>
        </w:rPr>
        <w:t>♦</w:t>
      </w:r>
      <w:r w:rsidRPr="00F777C2">
        <w:rPr>
          <w:rFonts w:asciiTheme="minorHAnsi" w:hAnsiTheme="minorHAnsi" w:cstheme="minorHAnsi"/>
          <w:sz w:val="24"/>
          <w:szCs w:val="24"/>
        </w:rPr>
        <w:t xml:space="preserve"> Process Design/Redesign </w:t>
      </w:r>
    </w:p>
    <w:p w14:paraId="66AFBD9D" w14:textId="77777777" w:rsidR="005B2EE5" w:rsidRDefault="001F3C53" w:rsidP="001F3C5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777C2">
        <w:rPr>
          <w:rFonts w:asciiTheme="minorHAnsi" w:eastAsia="Arial" w:hAnsi="Arial" w:cstheme="minorHAnsi"/>
          <w:sz w:val="24"/>
          <w:szCs w:val="24"/>
        </w:rPr>
        <w:t>♦</w:t>
      </w:r>
      <w:r w:rsidRPr="00F777C2">
        <w:rPr>
          <w:rFonts w:asciiTheme="minorHAnsi" w:hAnsiTheme="minorHAnsi" w:cstheme="minorHAnsi"/>
          <w:sz w:val="24"/>
          <w:szCs w:val="24"/>
        </w:rPr>
        <w:t xml:space="preserve"> Web</w:t>
      </w:r>
      <w:r w:rsidR="00740089" w:rsidRPr="00F777C2">
        <w:rPr>
          <w:rFonts w:asciiTheme="minorHAnsi" w:hAnsiTheme="minorHAnsi" w:cstheme="minorHAnsi"/>
          <w:sz w:val="24"/>
          <w:szCs w:val="24"/>
        </w:rPr>
        <w:t xml:space="preserve"> Development</w:t>
      </w:r>
    </w:p>
    <w:p w14:paraId="44E965D5" w14:textId="2BBB0F48" w:rsidR="005B2EE5" w:rsidRDefault="00740089" w:rsidP="001F3C5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777C2">
        <w:rPr>
          <w:rFonts w:asciiTheme="minorHAnsi" w:eastAsia="Arial" w:hAnsi="Arial" w:cstheme="minorHAnsi"/>
          <w:sz w:val="24"/>
          <w:szCs w:val="24"/>
        </w:rPr>
        <w:t>♦</w:t>
      </w:r>
      <w:r w:rsidRPr="00F777C2">
        <w:rPr>
          <w:rFonts w:asciiTheme="minorHAnsi" w:hAnsiTheme="minorHAnsi" w:cstheme="minorHAnsi"/>
          <w:sz w:val="24"/>
          <w:szCs w:val="24"/>
        </w:rPr>
        <w:t xml:space="preserve"> End User Migrations </w:t>
      </w:r>
    </w:p>
    <w:p w14:paraId="098DA333" w14:textId="022A7833" w:rsidR="0016074D" w:rsidRDefault="00740089" w:rsidP="005B2EE5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5B2EE5">
        <w:rPr>
          <w:rFonts w:asciiTheme="minorHAnsi" w:eastAsia="Arial" w:hAnsi="Arial" w:cstheme="minorHAnsi"/>
          <w:sz w:val="24"/>
          <w:szCs w:val="24"/>
        </w:rPr>
        <w:t>♦</w:t>
      </w:r>
      <w:r w:rsidRPr="005B2EE5">
        <w:rPr>
          <w:rFonts w:asciiTheme="minorHAnsi" w:hAnsiTheme="minorHAnsi" w:cstheme="minorHAnsi"/>
          <w:sz w:val="24"/>
          <w:szCs w:val="24"/>
        </w:rPr>
        <w:t xml:space="preserve"> Network Provisioning &amp; </w:t>
      </w:r>
      <w:r w:rsidR="009248A4" w:rsidRPr="005B2EE5">
        <w:rPr>
          <w:rFonts w:asciiTheme="minorHAnsi" w:hAnsiTheme="minorHAnsi" w:cstheme="minorHAnsi"/>
          <w:sz w:val="24"/>
          <w:szCs w:val="24"/>
        </w:rPr>
        <w:t>Object-oriented</w:t>
      </w:r>
      <w:r w:rsidR="001F3C53" w:rsidRPr="005B2EE5">
        <w:rPr>
          <w:rFonts w:asciiTheme="minorHAnsi" w:hAnsiTheme="minorHAnsi" w:cstheme="minorHAnsi"/>
          <w:sz w:val="24"/>
          <w:szCs w:val="24"/>
        </w:rPr>
        <w:t xml:space="preserve"> programming</w:t>
      </w:r>
    </w:p>
    <w:p w14:paraId="3251FE8A" w14:textId="2C31D0CB" w:rsidR="005B2EE5" w:rsidRDefault="005B2EE5" w:rsidP="005B2EE5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5B2EE5">
        <w:rPr>
          <w:rFonts w:asciiTheme="minorHAnsi" w:eastAsia="Arial" w:hAnsi="Arial" w:cstheme="minorHAnsi"/>
          <w:sz w:val="24"/>
          <w:szCs w:val="24"/>
        </w:rPr>
        <w:t>♦</w:t>
      </w:r>
      <w:r w:rsidRPr="005B2EE5">
        <w:rPr>
          <w:rFonts w:asciiTheme="minorHAnsi" w:hAnsiTheme="minorHAnsi" w:cstheme="minorHAnsi"/>
          <w:sz w:val="24"/>
          <w:szCs w:val="24"/>
        </w:rPr>
        <w:t xml:space="preserve"> Global Integration Projects</w:t>
      </w:r>
    </w:p>
    <w:p w14:paraId="186D0761" w14:textId="77777777" w:rsidR="00FB7D78" w:rsidRPr="005B2EE5" w:rsidRDefault="00FB7D78" w:rsidP="005B2EE5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2C3850C6" w14:textId="77777777" w:rsidR="005B2EE5" w:rsidRPr="005B2EE5" w:rsidRDefault="005B2EE5" w:rsidP="005B2EE5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19BA9932" w14:textId="77777777" w:rsidR="00740089" w:rsidRPr="0016074D" w:rsidRDefault="00740089">
      <w:pPr>
        <w:spacing w:after="0" w:line="240" w:lineRule="auto"/>
        <w:rPr>
          <w:sz w:val="16"/>
          <w:szCs w:val="16"/>
        </w:rPr>
      </w:pPr>
    </w:p>
    <w:p w14:paraId="2693D973" w14:textId="77777777" w:rsidR="00740089" w:rsidRDefault="00740089">
      <w:pPr>
        <w:tabs>
          <w:tab w:val="left" w:pos="9090"/>
        </w:tabs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 w14:paraId="1109D2CB" w14:textId="77777777" w:rsidR="00740089" w:rsidRDefault="00FD3983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052082" wp14:editId="4BBD0181">
            <wp:simplePos x="0" y="0"/>
            <wp:positionH relativeFrom="margin">
              <wp:posOffset>-49530</wp:posOffset>
            </wp:positionH>
            <wp:positionV relativeFrom="paragraph">
              <wp:posOffset>30480</wp:posOffset>
            </wp:positionV>
            <wp:extent cx="6756400" cy="25400"/>
            <wp:effectExtent l="1905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6E2762" w14:textId="4FA7002B" w:rsidR="00736C16" w:rsidRDefault="0093586A" w:rsidP="0093586A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shd w:val="clear" w:color="auto" w:fill="FAF9F8"/>
        </w:rPr>
      </w:pPr>
      <w:r>
        <w:rPr>
          <w:rFonts w:asciiTheme="minorHAnsi" w:hAnsiTheme="minorHAnsi" w:cstheme="minorHAnsi"/>
          <w:sz w:val="24"/>
          <w:szCs w:val="24"/>
          <w:shd w:val="clear" w:color="auto" w:fill="FAF9F8"/>
        </w:rPr>
        <w:sym w:font="Symbol" w:char="F0B7"/>
      </w:r>
      <w:r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  </w:t>
      </w:r>
      <w:r w:rsidR="006B3E9E" w:rsidRPr="0093586A"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Bachelors ‘of Engineering in Computer Science </w:t>
      </w:r>
      <w:r w:rsidR="00736C16">
        <w:rPr>
          <w:rFonts w:asciiTheme="minorHAnsi" w:hAnsiTheme="minorHAnsi" w:cstheme="minorHAnsi"/>
          <w:sz w:val="24"/>
          <w:szCs w:val="24"/>
          <w:shd w:val="clear" w:color="auto" w:fill="FAF9F8"/>
        </w:rPr>
        <w:t>-7.75 CGPA</w:t>
      </w:r>
    </w:p>
    <w:p w14:paraId="2F6A87BB" w14:textId="3ADF73E7" w:rsidR="005B2EE5" w:rsidRDefault="0093586A" w:rsidP="0093586A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shd w:val="clear" w:color="auto" w:fill="FAF9F8"/>
        </w:rPr>
        <w:sym w:font="Symbol" w:char="F0B7"/>
      </w:r>
      <w:r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  </w:t>
      </w:r>
      <w:r w:rsidR="005B2EE5">
        <w:rPr>
          <w:rFonts w:asciiTheme="minorHAnsi" w:hAnsiTheme="minorHAnsi" w:cstheme="minorHAnsi"/>
          <w:sz w:val="24"/>
          <w:szCs w:val="24"/>
        </w:rPr>
        <w:t>12th MP Board</w:t>
      </w:r>
      <w:r w:rsidR="00736C16">
        <w:rPr>
          <w:rFonts w:asciiTheme="minorHAnsi" w:hAnsiTheme="minorHAnsi" w:cstheme="minorHAnsi"/>
          <w:sz w:val="24"/>
          <w:szCs w:val="24"/>
        </w:rPr>
        <w:t>-: 77%</w:t>
      </w:r>
    </w:p>
    <w:p w14:paraId="6A70A332" w14:textId="5A4D0AFF" w:rsidR="00837366" w:rsidRDefault="0093586A" w:rsidP="00FB7D78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shd w:val="clear" w:color="auto" w:fill="FAF9F8"/>
        </w:rPr>
        <w:sym w:font="Symbol" w:char="F0B7"/>
      </w:r>
      <w:r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  </w:t>
      </w:r>
      <w:r w:rsidR="005B2EE5">
        <w:rPr>
          <w:rFonts w:asciiTheme="minorHAnsi" w:hAnsiTheme="minorHAnsi" w:cstheme="minorHAnsi"/>
          <w:sz w:val="24"/>
          <w:szCs w:val="24"/>
        </w:rPr>
        <w:t>10</w:t>
      </w:r>
      <w:r w:rsidR="005B2EE5" w:rsidRPr="005B2EE5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="005B2EE5">
        <w:rPr>
          <w:rFonts w:asciiTheme="minorHAnsi" w:hAnsiTheme="minorHAnsi" w:cstheme="minorHAnsi"/>
          <w:sz w:val="24"/>
          <w:szCs w:val="24"/>
        </w:rPr>
        <w:t xml:space="preserve"> MP Board</w:t>
      </w:r>
      <w:r w:rsidR="00736C16">
        <w:rPr>
          <w:rFonts w:asciiTheme="minorHAnsi" w:hAnsiTheme="minorHAnsi" w:cstheme="minorHAnsi"/>
          <w:sz w:val="24"/>
          <w:szCs w:val="24"/>
        </w:rPr>
        <w:t>-: 75%</w:t>
      </w:r>
    </w:p>
    <w:p w14:paraId="1C060C5E" w14:textId="77777777" w:rsidR="006F5928" w:rsidRDefault="006F5928" w:rsidP="006F5928">
      <w:pPr>
        <w:spacing w:after="0" w:line="240" w:lineRule="auto"/>
        <w:jc w:val="both"/>
        <w:rPr>
          <w:sz w:val="24"/>
          <w:szCs w:val="24"/>
        </w:rPr>
      </w:pPr>
    </w:p>
    <w:p w14:paraId="5CC75AEA" w14:textId="77777777" w:rsidR="006F5928" w:rsidRDefault="006F5928" w:rsidP="006F5928">
      <w:pPr>
        <w:spacing w:after="0" w:line="240" w:lineRule="auto"/>
        <w:jc w:val="both"/>
        <w:rPr>
          <w:sz w:val="24"/>
          <w:szCs w:val="24"/>
        </w:rPr>
      </w:pPr>
    </w:p>
    <w:p w14:paraId="3D493932" w14:textId="0E672A7D" w:rsidR="006F5928" w:rsidRPr="00CE315E" w:rsidRDefault="00CE315E" w:rsidP="006F5928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040C28"/>
          <w:sz w:val="24"/>
          <w:szCs w:val="24"/>
        </w:rPr>
        <w:t xml:space="preserve">  </w:t>
      </w:r>
      <w:r w:rsidRPr="00CE315E">
        <w:rPr>
          <w:rFonts w:asciiTheme="minorHAnsi" w:hAnsiTheme="minorHAnsi" w:cstheme="minorHAnsi"/>
          <w:color w:val="040C28"/>
          <w:sz w:val="24"/>
          <w:szCs w:val="24"/>
        </w:rPr>
        <w:t>I hereby declare that all the information given above is true and correct to the best of my knowledge</w:t>
      </w:r>
      <w:r w:rsidRPr="00CE315E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.</w:t>
      </w:r>
    </w:p>
    <w:p w14:paraId="29F71DD7" w14:textId="77777777" w:rsidR="006F5928" w:rsidRDefault="006F5928" w:rsidP="006F5928">
      <w:pPr>
        <w:spacing w:after="0" w:line="240" w:lineRule="auto"/>
        <w:jc w:val="both"/>
        <w:rPr>
          <w:sz w:val="24"/>
          <w:szCs w:val="24"/>
        </w:rPr>
      </w:pPr>
    </w:p>
    <w:p w14:paraId="2F5A408C" w14:textId="77777777" w:rsidR="006F5928" w:rsidRDefault="006F5928" w:rsidP="006F5928">
      <w:pPr>
        <w:spacing w:after="0" w:line="240" w:lineRule="auto"/>
        <w:jc w:val="both"/>
        <w:rPr>
          <w:sz w:val="24"/>
          <w:szCs w:val="24"/>
        </w:rPr>
      </w:pPr>
    </w:p>
    <w:p w14:paraId="096ADB32" w14:textId="77777777" w:rsidR="006F5928" w:rsidRDefault="006F5928" w:rsidP="006F5928">
      <w:pPr>
        <w:spacing w:after="0" w:line="240" w:lineRule="auto"/>
        <w:jc w:val="both"/>
        <w:rPr>
          <w:sz w:val="24"/>
          <w:szCs w:val="24"/>
        </w:rPr>
      </w:pPr>
    </w:p>
    <w:p w14:paraId="2058AE1A" w14:textId="77777777" w:rsidR="006F5928" w:rsidRDefault="006F5928" w:rsidP="006F5928">
      <w:pPr>
        <w:spacing w:after="0" w:line="240" w:lineRule="auto"/>
        <w:jc w:val="both"/>
        <w:rPr>
          <w:sz w:val="24"/>
          <w:szCs w:val="24"/>
        </w:rPr>
      </w:pPr>
    </w:p>
    <w:p w14:paraId="1B3C331A" w14:textId="77777777" w:rsidR="006F5928" w:rsidRDefault="006F5928" w:rsidP="006F5928">
      <w:pPr>
        <w:spacing w:after="0" w:line="240" w:lineRule="auto"/>
        <w:jc w:val="both"/>
        <w:rPr>
          <w:sz w:val="24"/>
          <w:szCs w:val="24"/>
        </w:rPr>
      </w:pPr>
    </w:p>
    <w:p w14:paraId="48DA8516" w14:textId="77777777" w:rsidR="006F5928" w:rsidRDefault="006F5928" w:rsidP="006F5928">
      <w:pPr>
        <w:spacing w:after="0" w:line="240" w:lineRule="auto"/>
        <w:jc w:val="both"/>
        <w:rPr>
          <w:sz w:val="24"/>
          <w:szCs w:val="24"/>
        </w:rPr>
      </w:pPr>
    </w:p>
    <w:p w14:paraId="17DE5FF8" w14:textId="77777777" w:rsidR="006F5928" w:rsidRDefault="006F5928" w:rsidP="006F5928">
      <w:pPr>
        <w:spacing w:after="0" w:line="240" w:lineRule="auto"/>
        <w:jc w:val="both"/>
        <w:rPr>
          <w:sz w:val="24"/>
          <w:szCs w:val="24"/>
        </w:rPr>
      </w:pPr>
    </w:p>
    <w:p w14:paraId="2E31250F" w14:textId="77777777" w:rsidR="006F5928" w:rsidRDefault="006F5928" w:rsidP="006F5928">
      <w:pPr>
        <w:spacing w:after="0" w:line="240" w:lineRule="auto"/>
        <w:jc w:val="both"/>
        <w:rPr>
          <w:sz w:val="24"/>
          <w:szCs w:val="24"/>
        </w:rPr>
      </w:pPr>
    </w:p>
    <w:p w14:paraId="5487722F" w14:textId="77777777" w:rsidR="006F5928" w:rsidRPr="006F5928" w:rsidRDefault="006F5928" w:rsidP="006F5928">
      <w:pPr>
        <w:spacing w:after="0" w:line="240" w:lineRule="auto"/>
        <w:jc w:val="both"/>
        <w:rPr>
          <w:sz w:val="24"/>
          <w:szCs w:val="24"/>
        </w:rPr>
      </w:pPr>
    </w:p>
    <w:sectPr w:rsidR="006F5928" w:rsidRPr="006F5928">
      <w:pgSz w:w="12240" w:h="15840"/>
      <w:pgMar w:top="144" w:right="900" w:bottom="720" w:left="8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386CD02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11B82B6E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88A00762">
      <w:start w:val="1"/>
      <w:numFmt w:val="bullet"/>
      <w:lvlText w:val="●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A7108E2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D6E25760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646AA2DE">
      <w:start w:val="1"/>
      <w:numFmt w:val="bullet"/>
      <w:lvlText w:val="●"/>
      <w:lvlJc w:val="right"/>
      <w:pPr>
        <w:tabs>
          <w:tab w:val="num" w:pos="432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B270FC9E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D6622978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AE23DC6">
      <w:start w:val="1"/>
      <w:numFmt w:val="bullet"/>
      <w:lvlText w:val="●"/>
      <w:lvlJc w:val="right"/>
      <w:pPr>
        <w:tabs>
          <w:tab w:val="num" w:pos="648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A6EAFB78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CAD61BBA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F244D60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A96C2AF0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C3E24D3A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031ECD08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35708530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73EC68A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D985830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0000003"/>
    <w:multiLevelType w:val="hybridMultilevel"/>
    <w:tmpl w:val="00000003"/>
    <w:lvl w:ilvl="0" w:tplc="235E20DC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DE1A163C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A4A9950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41805FC0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BD1C8D60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144ACF28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C4EAC194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EF006E4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C140671C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 w15:restartNumberingAfterBreak="0">
    <w:nsid w:val="0A8369A6"/>
    <w:multiLevelType w:val="hybridMultilevel"/>
    <w:tmpl w:val="AB929E06"/>
    <w:lvl w:ilvl="0" w:tplc="1AEC335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97662"/>
    <w:multiLevelType w:val="singleLevel"/>
    <w:tmpl w:val="1AEC335A"/>
    <w:lvl w:ilvl="0">
      <w:start w:val="1"/>
      <w:numFmt w:val="bullet"/>
      <w:lvlText w:val="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5" w15:restartNumberingAfterBreak="0">
    <w:nsid w:val="4E6677A5"/>
    <w:multiLevelType w:val="hybridMultilevel"/>
    <w:tmpl w:val="9432D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B90B52"/>
    <w:multiLevelType w:val="hybridMultilevel"/>
    <w:tmpl w:val="D72E9936"/>
    <w:lvl w:ilvl="0" w:tplc="1AEC335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B6344"/>
    <w:multiLevelType w:val="hybridMultilevel"/>
    <w:tmpl w:val="EA985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C7BC4"/>
    <w:multiLevelType w:val="hybridMultilevel"/>
    <w:tmpl w:val="DBC0E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64660"/>
    <w:multiLevelType w:val="hybridMultilevel"/>
    <w:tmpl w:val="17E4C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20326">
    <w:abstractNumId w:val="0"/>
  </w:num>
  <w:num w:numId="2" w16cid:durableId="1747221381">
    <w:abstractNumId w:val="1"/>
  </w:num>
  <w:num w:numId="3" w16cid:durableId="1225800611">
    <w:abstractNumId w:val="2"/>
  </w:num>
  <w:num w:numId="4" w16cid:durableId="1625577288">
    <w:abstractNumId w:val="4"/>
  </w:num>
  <w:num w:numId="5" w16cid:durableId="946692938">
    <w:abstractNumId w:val="8"/>
  </w:num>
  <w:num w:numId="6" w16cid:durableId="455681579">
    <w:abstractNumId w:val="5"/>
  </w:num>
  <w:num w:numId="7" w16cid:durableId="1561359831">
    <w:abstractNumId w:val="3"/>
  </w:num>
  <w:num w:numId="8" w16cid:durableId="1747679892">
    <w:abstractNumId w:val="6"/>
  </w:num>
  <w:num w:numId="9" w16cid:durableId="43988181">
    <w:abstractNumId w:val="9"/>
  </w:num>
  <w:num w:numId="10" w16cid:durableId="18847570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30C74"/>
    <w:rsid w:val="00045FB5"/>
    <w:rsid w:val="00083B6A"/>
    <w:rsid w:val="00152A54"/>
    <w:rsid w:val="0016074D"/>
    <w:rsid w:val="001B79F4"/>
    <w:rsid w:val="001F3C53"/>
    <w:rsid w:val="002D5E12"/>
    <w:rsid w:val="002E3F58"/>
    <w:rsid w:val="003961A2"/>
    <w:rsid w:val="00423DDC"/>
    <w:rsid w:val="00424799"/>
    <w:rsid w:val="004251D5"/>
    <w:rsid w:val="00425F95"/>
    <w:rsid w:val="00426C86"/>
    <w:rsid w:val="004532FE"/>
    <w:rsid w:val="004D0E20"/>
    <w:rsid w:val="004D2087"/>
    <w:rsid w:val="004D6F1A"/>
    <w:rsid w:val="004F126C"/>
    <w:rsid w:val="00574F69"/>
    <w:rsid w:val="005847C2"/>
    <w:rsid w:val="005A7B82"/>
    <w:rsid w:val="005B0BE3"/>
    <w:rsid w:val="005B2EE5"/>
    <w:rsid w:val="005B339A"/>
    <w:rsid w:val="00600817"/>
    <w:rsid w:val="00645BB2"/>
    <w:rsid w:val="00654136"/>
    <w:rsid w:val="006B3E9E"/>
    <w:rsid w:val="006C3127"/>
    <w:rsid w:val="006D2555"/>
    <w:rsid w:val="006E6B49"/>
    <w:rsid w:val="006F5928"/>
    <w:rsid w:val="006F7B54"/>
    <w:rsid w:val="00736C16"/>
    <w:rsid w:val="00740089"/>
    <w:rsid w:val="007429AF"/>
    <w:rsid w:val="007E3C98"/>
    <w:rsid w:val="00810E53"/>
    <w:rsid w:val="00837366"/>
    <w:rsid w:val="008868B1"/>
    <w:rsid w:val="008F1BEE"/>
    <w:rsid w:val="009248A4"/>
    <w:rsid w:val="0093586A"/>
    <w:rsid w:val="00977EC7"/>
    <w:rsid w:val="009A55A1"/>
    <w:rsid w:val="00A109A9"/>
    <w:rsid w:val="00A23182"/>
    <w:rsid w:val="00A534B2"/>
    <w:rsid w:val="00A77B3E"/>
    <w:rsid w:val="00A8318E"/>
    <w:rsid w:val="00A86B9C"/>
    <w:rsid w:val="00AD714F"/>
    <w:rsid w:val="00BA7A70"/>
    <w:rsid w:val="00C23D6C"/>
    <w:rsid w:val="00C74B50"/>
    <w:rsid w:val="00C97D47"/>
    <w:rsid w:val="00CE18C2"/>
    <w:rsid w:val="00CE315E"/>
    <w:rsid w:val="00D01DCC"/>
    <w:rsid w:val="00D12EB8"/>
    <w:rsid w:val="00D515B1"/>
    <w:rsid w:val="00D6337E"/>
    <w:rsid w:val="00D70AE1"/>
    <w:rsid w:val="00D92EE5"/>
    <w:rsid w:val="00E01141"/>
    <w:rsid w:val="00E12D63"/>
    <w:rsid w:val="00E3099E"/>
    <w:rsid w:val="00E90505"/>
    <w:rsid w:val="00EA3DBB"/>
    <w:rsid w:val="00ED520D"/>
    <w:rsid w:val="00EE0876"/>
    <w:rsid w:val="00F2044D"/>
    <w:rsid w:val="00F66D4C"/>
    <w:rsid w:val="00F777C2"/>
    <w:rsid w:val="00F77993"/>
    <w:rsid w:val="00F90EF1"/>
    <w:rsid w:val="00FB5C81"/>
    <w:rsid w:val="00FB7D78"/>
    <w:rsid w:val="00FD3983"/>
    <w:rsid w:val="00FD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3B3454"/>
  <w15:docId w15:val="{4550D7C5-9153-4B00-97F9-C7DB8C8C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D714F"/>
    <w:rPr>
      <w:color w:val="0000FF"/>
      <w:u w:val="single"/>
    </w:rPr>
  </w:style>
  <w:style w:type="character" w:styleId="FollowedHyperlink">
    <w:name w:val="FollowedHyperlink"/>
    <w:rsid w:val="00F90EF1"/>
    <w:rPr>
      <w:color w:val="954F72"/>
      <w:u w:val="single"/>
    </w:rPr>
  </w:style>
  <w:style w:type="character" w:customStyle="1" w:styleId="UnresolvedMention1">
    <w:name w:val="Unresolved Mention1"/>
    <w:uiPriority w:val="99"/>
    <w:semiHidden/>
    <w:unhideWhenUsed/>
    <w:rsid w:val="00F90E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77C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B2E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4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936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30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765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njali-dubey-24b648148" TargetMode="External"/><Relationship Id="rId5" Type="http://schemas.openxmlformats.org/officeDocument/2006/relationships/hyperlink" Target="mailto:dubeyanjali230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PMP Project Manager Resume</vt:lpstr>
    </vt:vector>
  </TitlesOfParts>
  <Manager>RD Watkins</Manager>
  <Company>RDWatkins.com</Company>
  <LinksUpToDate>false</LinksUpToDate>
  <CharactersWithSpaces>2210</CharactersWithSpaces>
  <SharedDoc>false</SharedDoc>
  <HyperlinkBase>http://rdwatkins.com</HyperlinkBase>
  <HLinks>
    <vt:vector size="12" baseType="variant">
      <vt:variant>
        <vt:i4>5308438</vt:i4>
      </vt:variant>
      <vt:variant>
        <vt:i4>3</vt:i4>
      </vt:variant>
      <vt:variant>
        <vt:i4>0</vt:i4>
      </vt:variant>
      <vt:variant>
        <vt:i4>5</vt:i4>
      </vt:variant>
      <vt:variant>
        <vt:lpwstr>http://www.moreyeahs.com/</vt:lpwstr>
      </vt:variant>
      <vt:variant>
        <vt:lpwstr/>
      </vt:variant>
      <vt:variant>
        <vt:i4>1310760</vt:i4>
      </vt:variant>
      <vt:variant>
        <vt:i4>0</vt:i4>
      </vt:variant>
      <vt:variant>
        <vt:i4>0</vt:i4>
      </vt:variant>
      <vt:variant>
        <vt:i4>5</vt:i4>
      </vt:variant>
      <vt:variant>
        <vt:lpwstr>mailto:adubey@moreyeahs.in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PMP Project Manager Resume</dc:title>
  <dc:subject>PMP Project Manager Resume</dc:subject>
  <dc:creator>RD Watkins</dc:creator>
  <cp:keywords>PMP, Project Manager Resume, PMI Certified PMP, Project Manager</cp:keywords>
  <cp:lastModifiedBy>shubham pandey</cp:lastModifiedBy>
  <cp:revision>3</cp:revision>
  <cp:lastPrinted>2012-02-01T06:35:00Z</cp:lastPrinted>
  <dcterms:created xsi:type="dcterms:W3CDTF">2023-05-12T08:01:00Z</dcterms:created>
  <dcterms:modified xsi:type="dcterms:W3CDTF">2023-05-12T08:02:00Z</dcterms:modified>
  <cp:category>Project Manager Resume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RD Watkins - Project Manager Resume</vt:lpwstr>
  </property>
  <property fmtid="{D5CDD505-2E9C-101B-9397-08002B2CF9AE}" pid="3" name="Owner">
    <vt:lpwstr>RD Watkins - Project Manager Resume</vt:lpwstr>
  </property>
</Properties>
</file>