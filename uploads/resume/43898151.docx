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6D8" w:rsidRDefault="00B726D8" w:rsidP="005747ED">
      <w:pPr>
        <w:jc w:val="center"/>
        <w:rPr>
          <w:color w:val="000000"/>
        </w:rPr>
      </w:pPr>
    </w:p>
    <w:p w:rsidR="00B136EF" w:rsidRPr="002B1898" w:rsidRDefault="00B136EF" w:rsidP="00F115A2">
      <w:pPr>
        <w:rPr>
          <w:b/>
          <w:u w:val="single"/>
        </w:rPr>
      </w:pPr>
    </w:p>
    <w:p w:rsidR="0016433D" w:rsidRDefault="004811DE" w:rsidP="00C42DC7">
      <w:pPr>
        <w:pStyle w:val="WW-Default"/>
        <w:jc w:val="both"/>
        <w:outlineLvl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4590415</wp:posOffset>
            </wp:positionH>
            <wp:positionV relativeFrom="margin">
              <wp:posOffset>989330</wp:posOffset>
            </wp:positionV>
            <wp:extent cx="1104900" cy="1370330"/>
            <wp:effectExtent l="19050" t="19050" r="0" b="127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70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4579620</wp:posOffset>
            </wp:positionH>
            <wp:positionV relativeFrom="margin">
              <wp:posOffset>2359025</wp:posOffset>
            </wp:positionV>
            <wp:extent cx="1129665" cy="268605"/>
            <wp:effectExtent l="0" t="0" r="0" b="0"/>
            <wp:wrapSquare wrapText="bothSides"/>
            <wp:docPr id="3" name="Picture 2" descr="A picture containing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logo&#10;&#10;Description automatically generated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D8" w:rsidRPr="002B1898">
        <w:rPr>
          <w:b/>
          <w:bCs/>
        </w:rPr>
        <w:t>Name:</w:t>
      </w:r>
      <w:r w:rsidR="00F115A2"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proofErr w:type="spellStart"/>
      <w:r w:rsidR="00AF30B0" w:rsidRPr="00AF30B0">
        <w:rPr>
          <w:b/>
          <w:bCs/>
        </w:rPr>
        <w:t>Rameshchandra</w:t>
      </w:r>
      <w:proofErr w:type="spellEnd"/>
      <w:r w:rsidR="00AF30B0" w:rsidRPr="00AF30B0">
        <w:rPr>
          <w:b/>
          <w:bCs/>
        </w:rPr>
        <w:t xml:space="preserve"> Pathak</w:t>
      </w:r>
    </w:p>
    <w:p w:rsidR="00B726D8" w:rsidRPr="002B1898" w:rsidRDefault="000E6FF8" w:rsidP="009A59D3">
      <w:pPr>
        <w:pStyle w:val="WW-Default"/>
        <w:tabs>
          <w:tab w:val="left" w:pos="720"/>
          <w:tab w:val="left" w:pos="1440"/>
          <w:tab w:val="left" w:pos="2160"/>
          <w:tab w:val="left" w:pos="2880"/>
          <w:tab w:val="left" w:pos="7245"/>
        </w:tabs>
        <w:jc w:val="both"/>
        <w:outlineLvl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726D8" w:rsidRPr="002B1898">
        <w:rPr>
          <w:b/>
          <w:bCs/>
        </w:rPr>
        <w:t xml:space="preserve"> </w:t>
      </w:r>
      <w:r w:rsidR="00B726D8" w:rsidRPr="002B1898">
        <w:t xml:space="preserve">  </w:t>
      </w:r>
      <w:r w:rsidR="00B726D8" w:rsidRPr="002B1898">
        <w:tab/>
      </w:r>
      <w:r w:rsidR="009A59D3">
        <w:tab/>
      </w:r>
    </w:p>
    <w:p w:rsidR="00DC6635" w:rsidRDefault="00CA1D9E" w:rsidP="00324BF3">
      <w:pPr>
        <w:rPr>
          <w:szCs w:val="21"/>
        </w:rPr>
      </w:pPr>
      <w:r w:rsidRPr="002B1898">
        <w:rPr>
          <w:b/>
        </w:rPr>
        <w:t>Contact</w:t>
      </w:r>
      <w:r w:rsidR="00B726D8" w:rsidRPr="002B1898">
        <w:rPr>
          <w:b/>
        </w:rPr>
        <w:t xml:space="preserve"> No:</w:t>
      </w:r>
      <w:r w:rsidR="00B726D8" w:rsidRPr="002B1898">
        <w:rPr>
          <w:b/>
        </w:rPr>
        <w:tab/>
      </w:r>
      <w:r w:rsidR="00D90EA5" w:rsidRPr="002B1898">
        <w:tab/>
      </w:r>
      <w:r w:rsidR="00D90EA5" w:rsidRPr="002B1898">
        <w:tab/>
      </w:r>
      <w:r w:rsidR="00F115A2" w:rsidRPr="002B1898">
        <w:tab/>
      </w:r>
      <w:r w:rsidR="009F0717">
        <w:rPr>
          <w:szCs w:val="21"/>
        </w:rPr>
        <w:t>+91-</w:t>
      </w:r>
      <w:r w:rsidR="00AF30B0" w:rsidRPr="00AF30B0">
        <w:rPr>
          <w:szCs w:val="21"/>
        </w:rPr>
        <w:t>9004368009</w:t>
      </w:r>
    </w:p>
    <w:p w:rsidR="0033472D" w:rsidRPr="00324BF3" w:rsidRDefault="0033472D" w:rsidP="00324BF3">
      <w:pPr>
        <w:rPr>
          <w:rFonts w:eastAsia="Arial"/>
          <w:bCs/>
          <w:color w:val="000000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+91-7021001951</w:t>
      </w:r>
    </w:p>
    <w:p w:rsidR="00B726D8" w:rsidRPr="002B1898" w:rsidRDefault="000D089E" w:rsidP="000D089E">
      <w:pPr>
        <w:rPr>
          <w:b/>
          <w:bCs/>
        </w:rPr>
      </w:pPr>
      <w:r>
        <w:tab/>
      </w:r>
      <w:r>
        <w:tab/>
      </w:r>
      <w:r>
        <w:tab/>
      </w:r>
      <w:r>
        <w:tab/>
      </w:r>
    </w:p>
    <w:p w:rsidR="00855FE3" w:rsidRDefault="00B726D8" w:rsidP="00855FE3">
      <w:pPr>
        <w:pStyle w:val="WW-Default"/>
        <w:ind w:left="3600" w:hanging="3600"/>
        <w:jc w:val="both"/>
        <w:rPr>
          <w:rStyle w:val="Hyperlink"/>
          <w:rFonts w:eastAsia="Times New Roman"/>
          <w:bCs/>
          <w:u w:val="none"/>
        </w:rPr>
      </w:pPr>
      <w:r w:rsidRPr="002B1898">
        <w:rPr>
          <w:b/>
        </w:rPr>
        <w:t>Email ID:</w:t>
      </w:r>
      <w:r w:rsidR="0016433D">
        <w:rPr>
          <w:b/>
        </w:rPr>
        <w:tab/>
      </w:r>
      <w:hyperlink r:id="rId10" w:history="1">
        <w:r w:rsidR="00713480" w:rsidRPr="00E622DF">
          <w:rPr>
            <w:rStyle w:val="Hyperlink"/>
            <w:rFonts w:eastAsia="Times New Roman"/>
            <w:bCs/>
          </w:rPr>
          <w:t>pathak.rameshchandra@yahoo.com</w:t>
        </w:r>
      </w:hyperlink>
    </w:p>
    <w:p w:rsidR="00B726D8" w:rsidRPr="002B1898" w:rsidRDefault="00AE4BAE" w:rsidP="00855FE3">
      <w:pPr>
        <w:pStyle w:val="WW-Default"/>
        <w:ind w:left="3600" w:hanging="3600"/>
        <w:jc w:val="both"/>
        <w:rPr>
          <w:b/>
        </w:rPr>
      </w:pPr>
      <w:r w:rsidRPr="002B1898">
        <w:rPr>
          <w:b/>
        </w:rPr>
        <w:t xml:space="preserve">  </w:t>
      </w:r>
      <w:r w:rsidR="00B726D8" w:rsidRPr="002B1898">
        <w:rPr>
          <w:b/>
        </w:rPr>
        <w:tab/>
      </w:r>
      <w:r w:rsidR="00320925">
        <w:rPr>
          <w:b/>
        </w:rPr>
        <w:tab/>
      </w:r>
    </w:p>
    <w:p w:rsidR="009721CF" w:rsidRDefault="009721CF" w:rsidP="009721CF">
      <w:pPr>
        <w:tabs>
          <w:tab w:val="left" w:pos="2520"/>
        </w:tabs>
        <w:jc w:val="both"/>
      </w:pPr>
      <w:r w:rsidRPr="0016433D">
        <w:rPr>
          <w:b/>
          <w:bCs/>
        </w:rPr>
        <w:t>Current Location</w:t>
      </w:r>
      <w:r w:rsidRPr="002B1898">
        <w:rPr>
          <w:b/>
          <w:bCs/>
        </w:rPr>
        <w:t>:</w:t>
      </w:r>
      <w:r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r w:rsidR="00320925">
        <w:t xml:space="preserve"> </w:t>
      </w:r>
      <w:r w:rsidR="00763D42">
        <w:tab/>
      </w:r>
      <w:r w:rsidR="00C90655">
        <w:t>Mumbai</w:t>
      </w:r>
      <w:r w:rsidR="00763D42">
        <w:t xml:space="preserve"> </w:t>
      </w:r>
    </w:p>
    <w:p w:rsidR="00320925" w:rsidRPr="002B1898" w:rsidRDefault="00320925" w:rsidP="009721CF">
      <w:pPr>
        <w:tabs>
          <w:tab w:val="left" w:pos="2520"/>
        </w:tabs>
        <w:jc w:val="both"/>
        <w:rPr>
          <w:b/>
          <w:bCs/>
        </w:rPr>
      </w:pPr>
    </w:p>
    <w:p w:rsidR="00BA44CE" w:rsidRPr="002B1898" w:rsidRDefault="009721CF" w:rsidP="009721CF">
      <w:pPr>
        <w:tabs>
          <w:tab w:val="left" w:pos="2520"/>
        </w:tabs>
        <w:jc w:val="both"/>
      </w:pPr>
      <w:r w:rsidRPr="002B1898">
        <w:rPr>
          <w:b/>
          <w:bCs/>
        </w:rPr>
        <w:t>Nationality</w:t>
      </w:r>
      <w:r w:rsidR="00F115A2" w:rsidRPr="002B1898">
        <w:rPr>
          <w:b/>
          <w:bCs/>
        </w:rPr>
        <w:t>:</w:t>
      </w:r>
      <w:r w:rsidR="00F115A2"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r w:rsidR="00F115A2" w:rsidRPr="002B1898">
        <w:rPr>
          <w:b/>
          <w:bCs/>
        </w:rPr>
        <w:tab/>
      </w:r>
      <w:r w:rsidR="00F115A2" w:rsidRPr="002B1898">
        <w:t xml:space="preserve">Indian </w:t>
      </w:r>
      <w:r w:rsidRPr="002B1898">
        <w:rPr>
          <w:b/>
          <w:bCs/>
          <w:color w:val="FF0000"/>
        </w:rPr>
        <w:tab/>
      </w:r>
      <w:r w:rsidR="00BA44CE" w:rsidRPr="002B1898">
        <w:rPr>
          <w:b/>
          <w:bCs/>
          <w:color w:val="FF0000"/>
        </w:rPr>
        <w:tab/>
      </w:r>
      <w:r w:rsidR="00B726D8" w:rsidRPr="002B1898">
        <w:tab/>
      </w:r>
      <w:r w:rsidR="00B726D8" w:rsidRPr="002B1898">
        <w:tab/>
      </w:r>
    </w:p>
    <w:p w:rsidR="00B726D8" w:rsidRPr="002B1898" w:rsidRDefault="00B726D8" w:rsidP="009B4370">
      <w:pPr>
        <w:tabs>
          <w:tab w:val="left" w:pos="2520"/>
        </w:tabs>
        <w:jc w:val="both"/>
        <w:rPr>
          <w:b/>
        </w:rPr>
      </w:pPr>
      <w:r w:rsidRPr="002B1898">
        <w:tab/>
      </w:r>
    </w:p>
    <w:p w:rsidR="00DC6635" w:rsidRPr="008F56A4" w:rsidRDefault="0066504D" w:rsidP="00E36C32">
      <w:pPr>
        <w:ind w:left="3600" w:hanging="3600"/>
        <w:jc w:val="both"/>
      </w:pPr>
      <w:r w:rsidRPr="0016433D">
        <w:rPr>
          <w:b/>
          <w:bCs/>
        </w:rPr>
        <w:t>Professional</w:t>
      </w:r>
      <w:r w:rsidR="00B726D8" w:rsidRPr="0016433D">
        <w:rPr>
          <w:b/>
          <w:bCs/>
        </w:rPr>
        <w:t xml:space="preserve"> Qualification</w:t>
      </w:r>
      <w:r w:rsidR="00B726D8" w:rsidRPr="00D768C3">
        <w:rPr>
          <w:b/>
          <w:bCs/>
        </w:rPr>
        <w:t>:</w:t>
      </w:r>
      <w:r w:rsidR="00985F8C" w:rsidRPr="002B1898">
        <w:rPr>
          <w:b/>
        </w:rPr>
        <w:t xml:space="preserve"> </w:t>
      </w:r>
      <w:r w:rsidR="008F56A4">
        <w:rPr>
          <w:b/>
        </w:rPr>
        <w:tab/>
      </w:r>
      <w:r w:rsidR="00E36C32" w:rsidRPr="00E36C32">
        <w:t xml:space="preserve">Completed </w:t>
      </w:r>
      <w:r w:rsidR="00BF77B8">
        <w:t>1</w:t>
      </w:r>
      <w:r w:rsidR="00E36C32" w:rsidRPr="00E36C32">
        <w:t xml:space="preserve"> year Diploma in Hotel Management from </w:t>
      </w:r>
      <w:r w:rsidR="002F245D" w:rsidRPr="002F245D">
        <w:t xml:space="preserve">Kohinoor College </w:t>
      </w:r>
      <w:r w:rsidR="00DB4B65">
        <w:t>o</w:t>
      </w:r>
      <w:r w:rsidR="002F245D" w:rsidRPr="002F245D">
        <w:t>f Hotel Management</w:t>
      </w:r>
      <w:r w:rsidR="00E36C32" w:rsidRPr="00E36C32">
        <w:t xml:space="preserve">, </w:t>
      </w:r>
      <w:r w:rsidR="002F245D">
        <w:t>Mumbai</w:t>
      </w:r>
      <w:r w:rsidR="00E36C32" w:rsidRPr="00E36C32">
        <w:t xml:space="preserve"> in </w:t>
      </w:r>
      <w:r w:rsidR="0062551D" w:rsidRPr="0062551D">
        <w:t>2007</w:t>
      </w:r>
    </w:p>
    <w:p w:rsidR="005F7266" w:rsidRPr="005F7266" w:rsidRDefault="005F7266" w:rsidP="005F7266">
      <w:pPr>
        <w:tabs>
          <w:tab w:val="left" w:pos="6120"/>
          <w:tab w:val="left" w:pos="7320"/>
        </w:tabs>
        <w:ind w:left="3600" w:hanging="3600"/>
        <w:jc w:val="both"/>
      </w:pPr>
    </w:p>
    <w:p w:rsidR="00B726D8" w:rsidRPr="000D089E" w:rsidRDefault="00B726D8" w:rsidP="009B4370">
      <w:pPr>
        <w:jc w:val="both"/>
      </w:pPr>
      <w:r w:rsidRPr="002B1898">
        <w:rPr>
          <w:b/>
          <w:bCs/>
          <w:color w:val="000000"/>
        </w:rPr>
        <w:t>Total Work Experience:</w:t>
      </w:r>
      <w:r w:rsidRPr="002B1898">
        <w:rPr>
          <w:color w:val="FF0000"/>
        </w:rPr>
        <w:t xml:space="preserve">  </w:t>
      </w:r>
      <w:r w:rsidRPr="002B1898">
        <w:rPr>
          <w:color w:val="FF0000"/>
        </w:rPr>
        <w:tab/>
      </w:r>
      <w:r w:rsidR="00536A26">
        <w:rPr>
          <w:bCs/>
        </w:rPr>
        <w:tab/>
      </w:r>
      <w:r w:rsidR="00C30CB7" w:rsidRPr="006B25AC">
        <w:rPr>
          <w:bCs/>
        </w:rPr>
        <w:t>1</w:t>
      </w:r>
      <w:r w:rsidR="006B25AC" w:rsidRPr="006B25AC">
        <w:rPr>
          <w:bCs/>
        </w:rPr>
        <w:t>2</w:t>
      </w:r>
      <w:r w:rsidR="00C30CB7" w:rsidRPr="006B25AC">
        <w:rPr>
          <w:bCs/>
        </w:rPr>
        <w:t xml:space="preserve"> </w:t>
      </w:r>
      <w:r w:rsidR="00536A26" w:rsidRPr="006B25AC">
        <w:rPr>
          <w:bCs/>
        </w:rPr>
        <w:t>years +</w:t>
      </w:r>
      <w:r w:rsidR="00536A26">
        <w:rPr>
          <w:bCs/>
        </w:rPr>
        <w:t xml:space="preserve"> </w:t>
      </w:r>
    </w:p>
    <w:p w:rsidR="0066504D" w:rsidRPr="002B1898" w:rsidRDefault="0066504D" w:rsidP="00D90EA5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D90EA5" w:rsidRPr="002B1898" w:rsidRDefault="006414A2" w:rsidP="00D90EA5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bookmarkStart w:id="0" w:name="_Hlk72841258"/>
      <w:r>
        <w:rPr>
          <w:b/>
          <w:bCs/>
        </w:rPr>
        <w:t>Aug</w:t>
      </w:r>
      <w:r w:rsidR="004F0506">
        <w:rPr>
          <w:b/>
          <w:bCs/>
        </w:rPr>
        <w:t xml:space="preserve"> 20</w:t>
      </w:r>
      <w:r>
        <w:rPr>
          <w:b/>
          <w:bCs/>
        </w:rPr>
        <w:t>16</w:t>
      </w:r>
      <w:r w:rsidR="0016433D">
        <w:rPr>
          <w:b/>
          <w:bCs/>
        </w:rPr>
        <w:t xml:space="preserve"> </w:t>
      </w:r>
      <w:r w:rsidR="003C77E0">
        <w:rPr>
          <w:b/>
          <w:bCs/>
        </w:rPr>
        <w:t>till date</w:t>
      </w:r>
      <w:r w:rsidR="00D90EA5" w:rsidRPr="002B1898">
        <w:rPr>
          <w:b/>
          <w:bCs/>
        </w:rPr>
        <w:t>:</w:t>
      </w:r>
      <w:r w:rsidR="00531B22" w:rsidRPr="002B1898">
        <w:rPr>
          <w:b/>
          <w:bCs/>
        </w:rPr>
        <w:t xml:space="preserve">                    </w:t>
      </w:r>
      <w:r w:rsidR="003062FC" w:rsidRPr="002B1898">
        <w:rPr>
          <w:b/>
          <w:bCs/>
        </w:rPr>
        <w:t xml:space="preserve"> </w:t>
      </w:r>
      <w:r w:rsidR="00320925">
        <w:rPr>
          <w:b/>
          <w:bCs/>
        </w:rPr>
        <w:tab/>
      </w:r>
      <w:r w:rsidR="00440EF7" w:rsidRPr="00440EF7">
        <w:rPr>
          <w:b/>
          <w:bCs/>
        </w:rPr>
        <w:t>Poetry Love &amp; Cheesecake</w:t>
      </w:r>
      <w:r w:rsidR="004F0506">
        <w:rPr>
          <w:b/>
          <w:bCs/>
        </w:rPr>
        <w:t xml:space="preserve">, </w:t>
      </w:r>
      <w:r w:rsidR="00440EF7">
        <w:rPr>
          <w:b/>
          <w:bCs/>
        </w:rPr>
        <w:t>Mumbai</w:t>
      </w:r>
      <w:r w:rsidR="004F0506">
        <w:rPr>
          <w:b/>
          <w:bCs/>
        </w:rPr>
        <w:t xml:space="preserve"> </w:t>
      </w:r>
      <w:r w:rsidR="00E80E98">
        <w:rPr>
          <w:b/>
          <w:bCs/>
        </w:rPr>
        <w:t xml:space="preserve"> </w:t>
      </w:r>
      <w:r w:rsidR="00324BF3">
        <w:rPr>
          <w:b/>
          <w:bCs/>
        </w:rPr>
        <w:t xml:space="preserve"> </w:t>
      </w:r>
      <w:r w:rsidR="00763D42">
        <w:rPr>
          <w:b/>
          <w:bCs/>
        </w:rPr>
        <w:t xml:space="preserve"> </w:t>
      </w:r>
    </w:p>
    <w:p w:rsidR="00C81D3A" w:rsidRPr="002B1898" w:rsidRDefault="00C81D3A" w:rsidP="00480C32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C81D3A" w:rsidRPr="00174BA9" w:rsidRDefault="00985F8C" w:rsidP="009626BE">
      <w:pPr>
        <w:tabs>
          <w:tab w:val="left" w:pos="6120"/>
          <w:tab w:val="left" w:pos="7320"/>
        </w:tabs>
        <w:ind w:left="3600" w:hanging="3600"/>
        <w:jc w:val="both"/>
        <w:rPr>
          <w:bCs/>
        </w:rPr>
      </w:pPr>
      <w:r w:rsidRPr="002B1898">
        <w:rPr>
          <w:b/>
          <w:bCs/>
        </w:rPr>
        <w:t>Position</w:t>
      </w:r>
      <w:r w:rsidR="00F115A2" w:rsidRPr="002B1898">
        <w:rPr>
          <w:b/>
          <w:bCs/>
        </w:rPr>
        <w:t>:</w:t>
      </w:r>
      <w:r w:rsidR="002F697C">
        <w:rPr>
          <w:b/>
          <w:bCs/>
        </w:rPr>
        <w:tab/>
      </w:r>
      <w:r w:rsidR="00DB2BC2" w:rsidRPr="00174BA9">
        <w:rPr>
          <w:bCs/>
        </w:rPr>
        <w:t>Senior</w:t>
      </w:r>
      <w:r w:rsidR="004F0506" w:rsidRPr="00174BA9">
        <w:rPr>
          <w:bCs/>
        </w:rPr>
        <w:t xml:space="preserve"> Chef </w:t>
      </w:r>
      <w:r w:rsidR="00DB2BC2" w:rsidRPr="00174BA9">
        <w:rPr>
          <w:bCs/>
        </w:rPr>
        <w:t xml:space="preserve">De </w:t>
      </w:r>
      <w:proofErr w:type="spellStart"/>
      <w:r w:rsidR="00DB2BC2" w:rsidRPr="00174BA9">
        <w:rPr>
          <w:bCs/>
        </w:rPr>
        <w:t>Partie</w:t>
      </w:r>
      <w:proofErr w:type="spellEnd"/>
      <w:r w:rsidR="00174BA9" w:rsidRPr="00174BA9">
        <w:rPr>
          <w:bCs/>
        </w:rPr>
        <w:t xml:space="preserve"> (Jun 2022)</w:t>
      </w:r>
    </w:p>
    <w:p w:rsidR="0049645C" w:rsidRPr="00174BA9" w:rsidRDefault="0049645C" w:rsidP="0049645C">
      <w:pPr>
        <w:tabs>
          <w:tab w:val="left" w:pos="6120"/>
          <w:tab w:val="left" w:pos="7320"/>
        </w:tabs>
        <w:ind w:left="3600" w:hanging="3600"/>
        <w:jc w:val="both"/>
      </w:pPr>
      <w:r w:rsidRPr="00174BA9">
        <w:rPr>
          <w:b/>
          <w:bCs/>
        </w:rPr>
        <w:tab/>
      </w:r>
      <w:r w:rsidRPr="00174BA9">
        <w:t xml:space="preserve">Chef De </w:t>
      </w:r>
      <w:proofErr w:type="spellStart"/>
      <w:r w:rsidRPr="00174BA9">
        <w:t>Partie</w:t>
      </w:r>
      <w:proofErr w:type="spellEnd"/>
      <w:r w:rsidRPr="00174BA9">
        <w:t xml:space="preserve"> </w:t>
      </w:r>
      <w:r w:rsidR="00D654D5" w:rsidRPr="00174BA9">
        <w:t>(Apr 2019)</w:t>
      </w:r>
    </w:p>
    <w:p w:rsidR="0049645C" w:rsidRPr="00174BA9" w:rsidRDefault="0049645C" w:rsidP="0049645C">
      <w:pPr>
        <w:tabs>
          <w:tab w:val="left" w:pos="6120"/>
          <w:tab w:val="left" w:pos="7320"/>
        </w:tabs>
        <w:ind w:left="3600" w:hanging="3600"/>
        <w:jc w:val="both"/>
      </w:pPr>
      <w:r w:rsidRPr="00174BA9">
        <w:rPr>
          <w:b/>
          <w:bCs/>
        </w:rPr>
        <w:tab/>
      </w:r>
      <w:r w:rsidR="00A32FE9" w:rsidRPr="00174BA9">
        <w:t>Trainee</w:t>
      </w:r>
      <w:r w:rsidRPr="00174BA9">
        <w:t xml:space="preserve"> Chef De </w:t>
      </w:r>
      <w:proofErr w:type="spellStart"/>
      <w:r w:rsidRPr="00174BA9">
        <w:t>Partie</w:t>
      </w:r>
      <w:proofErr w:type="spellEnd"/>
      <w:r w:rsidR="00C97457" w:rsidRPr="00174BA9">
        <w:t xml:space="preserve"> </w:t>
      </w:r>
      <w:r w:rsidR="00A32FE9" w:rsidRPr="00174BA9">
        <w:t>(Sept 2018)</w:t>
      </w:r>
    </w:p>
    <w:p w:rsidR="0049645C" w:rsidRPr="0049645C" w:rsidRDefault="0049645C" w:rsidP="009626BE">
      <w:pPr>
        <w:tabs>
          <w:tab w:val="left" w:pos="6120"/>
          <w:tab w:val="left" w:pos="7320"/>
        </w:tabs>
        <w:ind w:left="3600" w:hanging="3600"/>
        <w:jc w:val="both"/>
      </w:pPr>
      <w:r w:rsidRPr="00174BA9">
        <w:tab/>
        <w:t xml:space="preserve">Demi Chef De </w:t>
      </w:r>
      <w:proofErr w:type="spellStart"/>
      <w:r w:rsidRPr="00174BA9">
        <w:t>Partie</w:t>
      </w:r>
      <w:proofErr w:type="spellEnd"/>
    </w:p>
    <w:p w:rsidR="009626BE" w:rsidRPr="002B1898" w:rsidRDefault="009626BE" w:rsidP="009626BE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E445AC" w:rsidRPr="00E445AC" w:rsidRDefault="004F0506" w:rsidP="00346535">
      <w:pPr>
        <w:ind w:left="3600" w:hanging="3600"/>
        <w:jc w:val="both"/>
        <w:rPr>
          <w:bCs/>
        </w:rPr>
      </w:pPr>
      <w:r>
        <w:rPr>
          <w:b/>
          <w:bCs/>
        </w:rPr>
        <w:t>Restaurant</w:t>
      </w:r>
      <w:r w:rsidR="00531B22" w:rsidRPr="0016433D">
        <w:rPr>
          <w:b/>
          <w:bCs/>
        </w:rPr>
        <w:t xml:space="preserve"> </w:t>
      </w:r>
      <w:r w:rsidR="00E13D6B" w:rsidRPr="0016433D">
        <w:rPr>
          <w:b/>
          <w:bCs/>
        </w:rPr>
        <w:t>Information</w:t>
      </w:r>
      <w:r w:rsidR="00E13D6B" w:rsidRPr="002B1898">
        <w:rPr>
          <w:b/>
          <w:bCs/>
        </w:rPr>
        <w:t>:</w:t>
      </w:r>
      <w:r w:rsidR="00E80E98">
        <w:rPr>
          <w:b/>
          <w:bCs/>
        </w:rPr>
        <w:tab/>
      </w:r>
      <w:r w:rsidR="00346535" w:rsidRPr="00346535">
        <w:rPr>
          <w:bCs/>
        </w:rPr>
        <w:t xml:space="preserve">The company runs </w:t>
      </w:r>
      <w:r w:rsidR="00850E10">
        <w:rPr>
          <w:bCs/>
        </w:rPr>
        <w:t>13</w:t>
      </w:r>
      <w:r w:rsidR="00346535" w:rsidRPr="00346535">
        <w:rPr>
          <w:bCs/>
        </w:rPr>
        <w:t xml:space="preserve"> </w:t>
      </w:r>
      <w:r w:rsidR="00D855F2" w:rsidRPr="00D855F2">
        <w:rPr>
          <w:bCs/>
        </w:rPr>
        <w:t xml:space="preserve">Continental </w:t>
      </w:r>
      <w:proofErr w:type="spellStart"/>
      <w:r w:rsidR="0034023B">
        <w:rPr>
          <w:bCs/>
        </w:rPr>
        <w:t>speciality</w:t>
      </w:r>
      <w:proofErr w:type="spellEnd"/>
      <w:r w:rsidR="0034023B">
        <w:rPr>
          <w:bCs/>
        </w:rPr>
        <w:t xml:space="preserve"> </w:t>
      </w:r>
      <w:r w:rsidR="00346535" w:rsidRPr="00346535">
        <w:rPr>
          <w:bCs/>
        </w:rPr>
        <w:t xml:space="preserve">restaurants in </w:t>
      </w:r>
      <w:r w:rsidR="006561C7">
        <w:rPr>
          <w:bCs/>
        </w:rPr>
        <w:t xml:space="preserve">Mumbai, </w:t>
      </w:r>
      <w:r w:rsidR="00D855F2" w:rsidRPr="00346535">
        <w:rPr>
          <w:bCs/>
        </w:rPr>
        <w:t>Delhi,</w:t>
      </w:r>
      <w:r w:rsidR="00346535" w:rsidRPr="00346535">
        <w:rPr>
          <w:bCs/>
        </w:rPr>
        <w:t xml:space="preserve"> and </w:t>
      </w:r>
      <w:r w:rsidR="006561C7">
        <w:rPr>
          <w:bCs/>
        </w:rPr>
        <w:t>Pune</w:t>
      </w:r>
    </w:p>
    <w:p w:rsidR="004F0506" w:rsidRPr="002B1898" w:rsidRDefault="004F0506" w:rsidP="004F0506">
      <w:pPr>
        <w:ind w:left="3600" w:hanging="3600"/>
        <w:jc w:val="both"/>
        <w:rPr>
          <w:bCs/>
        </w:rPr>
      </w:pPr>
    </w:p>
    <w:p w:rsidR="00D768C3" w:rsidRDefault="00A64E9D" w:rsidP="00D768C3">
      <w:pPr>
        <w:ind w:left="3600" w:hanging="3600"/>
        <w:jc w:val="both"/>
        <w:rPr>
          <w:bCs/>
        </w:rPr>
      </w:pPr>
      <w:bookmarkStart w:id="1" w:name="_Hlk72950482"/>
      <w:r w:rsidRPr="00AD45EB">
        <w:rPr>
          <w:b/>
        </w:rPr>
        <w:t>Kitchen/</w:t>
      </w:r>
      <w:r w:rsidR="009F0717" w:rsidRPr="00AD45EB">
        <w:rPr>
          <w:b/>
        </w:rPr>
        <w:t xml:space="preserve"> </w:t>
      </w:r>
      <w:r w:rsidRPr="00AD45EB">
        <w:rPr>
          <w:b/>
        </w:rPr>
        <w:t>Section</w:t>
      </w:r>
      <w:r w:rsidR="001A1803" w:rsidRPr="00AD45EB">
        <w:rPr>
          <w:b/>
        </w:rPr>
        <w:t>:</w:t>
      </w:r>
      <w:r w:rsidR="001A1803" w:rsidRPr="002B1898">
        <w:rPr>
          <w:bCs/>
        </w:rPr>
        <w:t xml:space="preserve">            </w:t>
      </w:r>
      <w:r w:rsidR="00320925">
        <w:rPr>
          <w:bCs/>
        </w:rPr>
        <w:tab/>
      </w:r>
      <w:bookmarkEnd w:id="1"/>
      <w:r w:rsidR="009F0717">
        <w:rPr>
          <w:bCs/>
        </w:rPr>
        <w:t xml:space="preserve">I spearheaded </w:t>
      </w:r>
      <w:r w:rsidR="00EE7BB0">
        <w:rPr>
          <w:bCs/>
        </w:rPr>
        <w:t>Continental hot kitchen</w:t>
      </w:r>
      <w:r w:rsidR="009F0717">
        <w:rPr>
          <w:bCs/>
        </w:rPr>
        <w:t xml:space="preserve"> for </w:t>
      </w:r>
      <w:r w:rsidR="00A71EC6">
        <w:rPr>
          <w:bCs/>
        </w:rPr>
        <w:t xml:space="preserve">3 outlets in Mumbai </w:t>
      </w:r>
      <w:r w:rsidR="009F0717">
        <w:rPr>
          <w:bCs/>
        </w:rPr>
        <w:t xml:space="preserve">with a team of </w:t>
      </w:r>
      <w:r w:rsidR="00BE1CD8">
        <w:rPr>
          <w:bCs/>
        </w:rPr>
        <w:t>6</w:t>
      </w:r>
      <w:r w:rsidR="009F0717">
        <w:rPr>
          <w:bCs/>
        </w:rPr>
        <w:t xml:space="preserve"> members. I reported to the </w:t>
      </w:r>
      <w:r w:rsidR="00BF6832">
        <w:rPr>
          <w:bCs/>
        </w:rPr>
        <w:t>Executive Che</w:t>
      </w:r>
      <w:r w:rsidR="003E3C7E">
        <w:rPr>
          <w:bCs/>
        </w:rPr>
        <w:t>f</w:t>
      </w:r>
      <w:r w:rsidR="009F0717">
        <w:rPr>
          <w:bCs/>
        </w:rPr>
        <w:t xml:space="preserve"> for my daily work activities.</w:t>
      </w:r>
    </w:p>
    <w:p w:rsidR="00913F62" w:rsidRPr="002B1898" w:rsidRDefault="00913F62" w:rsidP="00D768C3">
      <w:pPr>
        <w:ind w:left="3600" w:hanging="3600"/>
        <w:jc w:val="both"/>
        <w:rPr>
          <w:bCs/>
        </w:rPr>
      </w:pPr>
      <w:r w:rsidRPr="002B1898">
        <w:rPr>
          <w:bCs/>
        </w:rPr>
        <w:t xml:space="preserve"> </w:t>
      </w:r>
      <w:r w:rsidR="00DC6635">
        <w:rPr>
          <w:bCs/>
        </w:rPr>
        <w:tab/>
      </w:r>
    </w:p>
    <w:p w:rsidR="00E26BFB" w:rsidRDefault="00E26BFB" w:rsidP="003768D7">
      <w:pPr>
        <w:jc w:val="both"/>
        <w:rPr>
          <w:bCs/>
        </w:rPr>
      </w:pPr>
      <w:r w:rsidRPr="009F0717">
        <w:rPr>
          <w:b/>
        </w:rPr>
        <w:t>Website:</w:t>
      </w:r>
      <w:r w:rsidRPr="002B1898">
        <w:rPr>
          <w:b/>
        </w:rPr>
        <w:tab/>
      </w:r>
      <w:r w:rsidR="00320925">
        <w:rPr>
          <w:bCs/>
        </w:rPr>
        <w:t xml:space="preserve"> </w:t>
      </w:r>
      <w:r w:rsidR="0016433D">
        <w:rPr>
          <w:bCs/>
        </w:rPr>
        <w:tab/>
      </w:r>
      <w:r w:rsidR="0016433D">
        <w:rPr>
          <w:bCs/>
        </w:rPr>
        <w:tab/>
      </w:r>
      <w:r w:rsidR="0016433D">
        <w:rPr>
          <w:bCs/>
        </w:rPr>
        <w:tab/>
      </w:r>
      <w:hyperlink r:id="rId11" w:history="1">
        <w:r w:rsidR="00C72CFB" w:rsidRPr="00E622DF">
          <w:rPr>
            <w:rStyle w:val="Hyperlink"/>
            <w:bCs/>
          </w:rPr>
          <w:t>https://cutt.ly/TNGj1yW</w:t>
        </w:r>
      </w:hyperlink>
    </w:p>
    <w:bookmarkEnd w:id="0"/>
    <w:p w:rsidR="00F41F3E" w:rsidRDefault="00F41F3E" w:rsidP="003C2868">
      <w:pPr>
        <w:jc w:val="both"/>
        <w:rPr>
          <w:bCs/>
        </w:rPr>
      </w:pPr>
    </w:p>
    <w:p w:rsidR="001E110D" w:rsidRPr="001E110D" w:rsidRDefault="001E110D" w:rsidP="00320925">
      <w:pPr>
        <w:pStyle w:val="NormalWeb"/>
        <w:spacing w:before="0" w:after="0"/>
        <w:jc w:val="both"/>
        <w:outlineLvl w:val="0"/>
      </w:pPr>
      <w:r>
        <w:rPr>
          <w:b/>
          <w:bCs/>
        </w:rPr>
        <w:t>Notice Period: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30 days</w:t>
      </w:r>
    </w:p>
    <w:p w:rsidR="001E110D" w:rsidRDefault="001E110D" w:rsidP="00320925">
      <w:pPr>
        <w:pStyle w:val="NormalWeb"/>
        <w:spacing w:before="0" w:after="0"/>
        <w:jc w:val="both"/>
        <w:outlineLvl w:val="0"/>
        <w:rPr>
          <w:b/>
          <w:bCs/>
        </w:rPr>
      </w:pPr>
    </w:p>
    <w:p w:rsidR="00320925" w:rsidRDefault="00E13D6B" w:rsidP="00320925">
      <w:pPr>
        <w:pStyle w:val="NormalWeb"/>
        <w:spacing w:before="0" w:after="0"/>
        <w:jc w:val="both"/>
        <w:outlineLvl w:val="0"/>
        <w:rPr>
          <w:b/>
          <w:bCs/>
        </w:rPr>
      </w:pPr>
      <w:r w:rsidRPr="002B1898">
        <w:rPr>
          <w:b/>
          <w:bCs/>
        </w:rPr>
        <w:t>Duties &amp; Responsibilities:</w:t>
      </w:r>
    </w:p>
    <w:p w:rsidR="007D36B6" w:rsidRDefault="007D36B6" w:rsidP="004F0506">
      <w:pPr>
        <w:widowControl w:val="0"/>
        <w:suppressAutoHyphens w:val="0"/>
        <w:autoSpaceDE w:val="0"/>
        <w:autoSpaceDN w:val="0"/>
        <w:adjustRightInd w:val="0"/>
        <w:spacing w:line="300" w:lineRule="atLeast"/>
        <w:jc w:val="both"/>
      </w:pPr>
    </w:p>
    <w:p w:rsidR="00F05E5A" w:rsidRPr="00F05E5A" w:rsidRDefault="00F05E5A" w:rsidP="00F05E5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bookmarkStart w:id="2" w:name="_Hlk79837366"/>
      <w:bookmarkStart w:id="3" w:name="_Hlk85465599"/>
      <w:r w:rsidRPr="00F05E5A">
        <w:rPr>
          <w:color w:val="2D2D2D"/>
          <w:shd w:val="clear" w:color="auto" w:fill="FFFFFF"/>
        </w:rPr>
        <w:t>Provide feedback to Sous Chef with performance management of subordinates</w:t>
      </w:r>
      <w:r>
        <w:rPr>
          <w:color w:val="2D2D2D"/>
          <w:shd w:val="clear" w:color="auto" w:fill="FFFFFF"/>
        </w:rPr>
        <w:t>.</w:t>
      </w:r>
    </w:p>
    <w:p w:rsidR="00F05E5A" w:rsidRPr="00F05E5A" w:rsidRDefault="00F05E5A" w:rsidP="00F05E5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F05E5A">
        <w:rPr>
          <w:color w:val="2D2D2D"/>
          <w:shd w:val="clear" w:color="auto" w:fill="FFFFFF"/>
        </w:rPr>
        <w:t>Assists in developing daily and seasonal menu items</w:t>
      </w:r>
      <w:r>
        <w:rPr>
          <w:color w:val="2D2D2D"/>
          <w:shd w:val="clear" w:color="auto" w:fill="FFFFFF"/>
        </w:rPr>
        <w:t>.</w:t>
      </w:r>
    </w:p>
    <w:p w:rsidR="00F05E5A" w:rsidRPr="00F05E5A" w:rsidRDefault="00F05E5A" w:rsidP="00F05E5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F05E5A">
        <w:rPr>
          <w:color w:val="2D2D2D"/>
          <w:shd w:val="clear" w:color="auto" w:fill="FFFFFF"/>
        </w:rPr>
        <w:t>To assist in developing dishes for incorporation in the menus</w:t>
      </w:r>
      <w:r>
        <w:rPr>
          <w:color w:val="2D2D2D"/>
          <w:shd w:val="clear" w:color="auto" w:fill="FFFFFF"/>
        </w:rPr>
        <w:t>.</w:t>
      </w:r>
    </w:p>
    <w:p w:rsidR="00F05E5A" w:rsidRPr="00F05E5A" w:rsidRDefault="00F05E5A" w:rsidP="00F05E5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F05E5A">
        <w:rPr>
          <w:color w:val="2D2D2D"/>
          <w:shd w:val="clear" w:color="auto" w:fill="FFFFFF"/>
        </w:rPr>
        <w:t xml:space="preserve">Assisting the Chef de </w:t>
      </w:r>
      <w:proofErr w:type="spellStart"/>
      <w:r w:rsidRPr="00F05E5A">
        <w:rPr>
          <w:color w:val="2D2D2D"/>
          <w:shd w:val="clear" w:color="auto" w:fill="FFFFFF"/>
        </w:rPr>
        <w:t>Partie</w:t>
      </w:r>
      <w:proofErr w:type="spellEnd"/>
      <w:r w:rsidRPr="00F05E5A">
        <w:rPr>
          <w:color w:val="2D2D2D"/>
          <w:shd w:val="clear" w:color="auto" w:fill="FFFFFF"/>
        </w:rPr>
        <w:t xml:space="preserve"> to ensure that food standards are maintained according to established recipes and standards</w:t>
      </w:r>
      <w:r>
        <w:rPr>
          <w:color w:val="2D2D2D"/>
          <w:shd w:val="clear" w:color="auto" w:fill="FFFFFF"/>
        </w:rPr>
        <w:t>.</w:t>
      </w:r>
    </w:p>
    <w:p w:rsidR="00F05E5A" w:rsidRPr="00F05E5A" w:rsidRDefault="00F05E5A" w:rsidP="00F05E5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F05E5A">
        <w:rPr>
          <w:color w:val="2D2D2D"/>
          <w:shd w:val="clear" w:color="auto" w:fill="FFFFFF"/>
        </w:rPr>
        <w:t xml:space="preserve">Ensures that the assigned subordinates </w:t>
      </w:r>
      <w:r w:rsidR="009731E9" w:rsidRPr="00F05E5A">
        <w:rPr>
          <w:color w:val="2D2D2D"/>
          <w:shd w:val="clear" w:color="auto" w:fill="FFFFFF"/>
        </w:rPr>
        <w:t>understand</w:t>
      </w:r>
      <w:r w:rsidRPr="00F05E5A">
        <w:rPr>
          <w:color w:val="2D2D2D"/>
          <w:shd w:val="clear" w:color="auto" w:fill="FFFFFF"/>
        </w:rPr>
        <w:t xml:space="preserve"> the menu content which includes recipes and food presentation guidelines.</w:t>
      </w:r>
      <w:r>
        <w:rPr>
          <w:color w:val="2D2D2D"/>
          <w:shd w:val="clear" w:color="auto" w:fill="FFFFFF"/>
        </w:rPr>
        <w:tab/>
      </w:r>
    </w:p>
    <w:p w:rsidR="00B16905" w:rsidRDefault="00F05E5A" w:rsidP="00F05E5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F05E5A">
        <w:rPr>
          <w:color w:val="2D2D2D"/>
          <w:shd w:val="clear" w:color="auto" w:fill="FFFFFF"/>
        </w:rPr>
        <w:t>Setting-up of breakfast, luncheon, and dinner service lines and to ensures that menu items are re- supplied when prompted necessary</w:t>
      </w:r>
      <w:r w:rsidR="00B16905" w:rsidRPr="007F4CAD">
        <w:rPr>
          <w:color w:val="2D2D2D"/>
          <w:shd w:val="clear" w:color="auto" w:fill="FFFFFF"/>
        </w:rPr>
        <w:t>.</w:t>
      </w:r>
    </w:p>
    <w:bookmarkEnd w:id="2"/>
    <w:bookmarkEnd w:id="3"/>
    <w:p w:rsidR="00393261" w:rsidRPr="00324BF3" w:rsidRDefault="00393261" w:rsidP="004F0506">
      <w:pPr>
        <w:widowControl w:val="0"/>
        <w:suppressAutoHyphens w:val="0"/>
        <w:autoSpaceDE w:val="0"/>
        <w:autoSpaceDN w:val="0"/>
        <w:adjustRightInd w:val="0"/>
        <w:spacing w:line="300" w:lineRule="atLeast"/>
        <w:jc w:val="both"/>
      </w:pPr>
    </w:p>
    <w:p w:rsidR="00D93CC7" w:rsidRPr="00D93CC7" w:rsidRDefault="00D93CC7" w:rsidP="00D93CC7">
      <w:pPr>
        <w:ind w:left="3600" w:hanging="3600"/>
      </w:pPr>
      <w:r>
        <w:t>Apr</w:t>
      </w:r>
      <w:r w:rsidRPr="00D93CC7">
        <w:t xml:space="preserve"> 201</w:t>
      </w:r>
      <w:r>
        <w:t>5</w:t>
      </w:r>
      <w:r w:rsidRPr="00D93CC7">
        <w:t xml:space="preserve"> to </w:t>
      </w:r>
      <w:r>
        <w:t>Jul</w:t>
      </w:r>
      <w:r w:rsidRPr="00D93CC7">
        <w:t xml:space="preserve"> 201</w:t>
      </w:r>
      <w:r>
        <w:t>6</w:t>
      </w:r>
      <w:r w:rsidRPr="00D93CC7">
        <w:t xml:space="preserve"> (Gap): </w:t>
      </w:r>
      <w:r>
        <w:tab/>
      </w:r>
      <w:r w:rsidRPr="00D93CC7">
        <w:t>I had taken a career break because of some personal reasons.</w:t>
      </w:r>
    </w:p>
    <w:p w:rsidR="00D93CC7" w:rsidRDefault="00D93CC7" w:rsidP="00345313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C8465B" w:rsidRDefault="00B67043" w:rsidP="00345313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>
        <w:rPr>
          <w:b/>
          <w:bCs/>
        </w:rPr>
        <w:t>Feb</w:t>
      </w:r>
      <w:r w:rsidR="004F0506">
        <w:rPr>
          <w:b/>
          <w:bCs/>
        </w:rPr>
        <w:t xml:space="preserve"> 201</w:t>
      </w:r>
      <w:r>
        <w:rPr>
          <w:b/>
          <w:bCs/>
        </w:rPr>
        <w:t>4</w:t>
      </w:r>
      <w:r w:rsidR="004F0506">
        <w:rPr>
          <w:b/>
          <w:bCs/>
        </w:rPr>
        <w:t xml:space="preserve"> to </w:t>
      </w:r>
      <w:r>
        <w:rPr>
          <w:b/>
          <w:bCs/>
        </w:rPr>
        <w:t>Mar</w:t>
      </w:r>
      <w:r w:rsidR="00393261">
        <w:rPr>
          <w:b/>
          <w:bCs/>
        </w:rPr>
        <w:t xml:space="preserve"> </w:t>
      </w:r>
      <w:r w:rsidR="004F0506">
        <w:rPr>
          <w:b/>
          <w:bCs/>
        </w:rPr>
        <w:t>20</w:t>
      </w:r>
      <w:r>
        <w:rPr>
          <w:b/>
          <w:bCs/>
        </w:rPr>
        <w:t>15</w:t>
      </w:r>
      <w:r w:rsidR="00C8465B" w:rsidRPr="002B1898">
        <w:rPr>
          <w:b/>
          <w:bCs/>
        </w:rPr>
        <w:t>:</w:t>
      </w:r>
      <w:r w:rsidR="00C8465B" w:rsidRPr="002B1898">
        <w:rPr>
          <w:b/>
          <w:bCs/>
        </w:rPr>
        <w:tab/>
      </w:r>
      <w:r w:rsidR="00F05E5A" w:rsidRPr="00F05E5A">
        <w:rPr>
          <w:b/>
          <w:bCs/>
        </w:rPr>
        <w:t>Holland America Line</w:t>
      </w:r>
      <w:r w:rsidR="004F0506">
        <w:rPr>
          <w:b/>
          <w:bCs/>
        </w:rPr>
        <w:t xml:space="preserve">, </w:t>
      </w:r>
      <w:r w:rsidR="00F05E5A">
        <w:rPr>
          <w:b/>
          <w:bCs/>
        </w:rPr>
        <w:t>USA</w:t>
      </w:r>
      <w:r w:rsidR="004F0506">
        <w:rPr>
          <w:b/>
          <w:bCs/>
        </w:rPr>
        <w:t xml:space="preserve"> </w:t>
      </w:r>
      <w:r w:rsidR="00E80E98">
        <w:rPr>
          <w:b/>
          <w:bCs/>
        </w:rPr>
        <w:t xml:space="preserve"> </w:t>
      </w:r>
      <w:r w:rsidR="00906507">
        <w:rPr>
          <w:b/>
          <w:bCs/>
        </w:rPr>
        <w:t xml:space="preserve"> </w:t>
      </w:r>
      <w:r w:rsidR="00A64E9D">
        <w:rPr>
          <w:b/>
          <w:bCs/>
        </w:rPr>
        <w:t xml:space="preserve"> </w:t>
      </w:r>
      <w:r w:rsidR="00DC6635">
        <w:rPr>
          <w:b/>
          <w:bCs/>
        </w:rPr>
        <w:t xml:space="preserve"> </w:t>
      </w:r>
    </w:p>
    <w:p w:rsidR="004626C8" w:rsidRPr="002B1898" w:rsidRDefault="004626C8" w:rsidP="00C8465B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C8465B" w:rsidRDefault="00C8465B" w:rsidP="00DC6635">
      <w:pPr>
        <w:tabs>
          <w:tab w:val="left" w:pos="6120"/>
          <w:tab w:val="left" w:pos="7320"/>
        </w:tabs>
        <w:ind w:left="3600" w:hanging="3600"/>
        <w:jc w:val="both"/>
        <w:rPr>
          <w:bCs/>
        </w:rPr>
      </w:pPr>
      <w:r w:rsidRPr="002B1898">
        <w:rPr>
          <w:b/>
          <w:bCs/>
        </w:rPr>
        <w:t>Position:</w:t>
      </w:r>
      <w:r w:rsidR="00DA45E8">
        <w:rPr>
          <w:b/>
          <w:bCs/>
        </w:rPr>
        <w:tab/>
      </w:r>
      <w:r w:rsidR="00FE0ADC" w:rsidRPr="00FE0ADC">
        <w:rPr>
          <w:bCs/>
        </w:rPr>
        <w:t xml:space="preserve">Demi Chef De </w:t>
      </w:r>
      <w:proofErr w:type="spellStart"/>
      <w:r w:rsidR="00FE0ADC" w:rsidRPr="00FE0ADC">
        <w:rPr>
          <w:bCs/>
        </w:rPr>
        <w:t>Partie</w:t>
      </w:r>
      <w:proofErr w:type="spellEnd"/>
    </w:p>
    <w:p w:rsidR="00DC6635" w:rsidRPr="002B1898" w:rsidRDefault="00DC6635" w:rsidP="00DC6635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4626C8" w:rsidRDefault="00085A3B" w:rsidP="00920700">
      <w:pPr>
        <w:ind w:left="3600" w:hanging="3600"/>
        <w:jc w:val="both"/>
        <w:rPr>
          <w:bCs/>
        </w:rPr>
      </w:pPr>
      <w:r>
        <w:rPr>
          <w:b/>
          <w:bCs/>
        </w:rPr>
        <w:t>Cruise</w:t>
      </w:r>
      <w:r w:rsidR="004626C8" w:rsidRPr="00055345">
        <w:rPr>
          <w:b/>
          <w:bCs/>
        </w:rPr>
        <w:t xml:space="preserve"> </w:t>
      </w:r>
      <w:r w:rsidR="00C8465B" w:rsidRPr="00055345">
        <w:rPr>
          <w:b/>
          <w:bCs/>
        </w:rPr>
        <w:t>Information</w:t>
      </w:r>
      <w:r w:rsidR="00C8465B" w:rsidRPr="002B1898">
        <w:rPr>
          <w:b/>
          <w:bCs/>
        </w:rPr>
        <w:t>:</w:t>
      </w:r>
      <w:r w:rsidR="00A64E9D">
        <w:rPr>
          <w:bCs/>
        </w:rPr>
        <w:tab/>
      </w:r>
      <w:r w:rsidR="00920700" w:rsidRPr="00920700">
        <w:rPr>
          <w:bCs/>
        </w:rPr>
        <w:t>Holland America Line is an American-owned cruise line, a subsidiary of Carnival Corporation</w:t>
      </w:r>
    </w:p>
    <w:p w:rsidR="00920700" w:rsidRPr="002B1898" w:rsidRDefault="00920700" w:rsidP="00920700">
      <w:pPr>
        <w:ind w:left="3600" w:hanging="3600"/>
        <w:jc w:val="both"/>
        <w:rPr>
          <w:bCs/>
        </w:rPr>
      </w:pPr>
    </w:p>
    <w:p w:rsidR="00305EDB" w:rsidRPr="00393261" w:rsidRDefault="00A64E9D" w:rsidP="00C1310A">
      <w:pPr>
        <w:ind w:left="3600" w:hanging="3600"/>
        <w:jc w:val="both"/>
        <w:rPr>
          <w:bCs/>
        </w:rPr>
      </w:pPr>
      <w:r>
        <w:rPr>
          <w:b/>
        </w:rPr>
        <w:t>Kitchen/</w:t>
      </w:r>
      <w:r w:rsidR="00393261">
        <w:rPr>
          <w:b/>
        </w:rPr>
        <w:t xml:space="preserve"> </w:t>
      </w:r>
      <w:r>
        <w:rPr>
          <w:b/>
        </w:rPr>
        <w:t>Section</w:t>
      </w:r>
      <w:r w:rsidR="00305EDB" w:rsidRPr="002B1898">
        <w:rPr>
          <w:b/>
        </w:rPr>
        <w:t>:</w:t>
      </w:r>
      <w:r w:rsidR="00F41F3E" w:rsidRPr="002B1898">
        <w:rPr>
          <w:b/>
        </w:rPr>
        <w:t xml:space="preserve">      </w:t>
      </w:r>
      <w:r w:rsidR="00C1310A" w:rsidRPr="002B1898">
        <w:rPr>
          <w:b/>
        </w:rPr>
        <w:t xml:space="preserve">         </w:t>
      </w:r>
      <w:r w:rsidR="00DC6635">
        <w:rPr>
          <w:b/>
        </w:rPr>
        <w:tab/>
      </w:r>
      <w:r w:rsidR="00393261" w:rsidRPr="00393261">
        <w:rPr>
          <w:bCs/>
        </w:rPr>
        <w:t xml:space="preserve">I </w:t>
      </w:r>
      <w:r w:rsidR="00971875">
        <w:rPr>
          <w:bCs/>
        </w:rPr>
        <w:t>handled</w:t>
      </w:r>
      <w:r w:rsidR="00393261" w:rsidRPr="00393261">
        <w:rPr>
          <w:bCs/>
        </w:rPr>
        <w:t xml:space="preserve"> </w:t>
      </w:r>
      <w:r w:rsidR="004D7331">
        <w:rPr>
          <w:bCs/>
        </w:rPr>
        <w:t>pasta section</w:t>
      </w:r>
      <w:r w:rsidR="00393261" w:rsidRPr="00393261">
        <w:rPr>
          <w:bCs/>
        </w:rPr>
        <w:t xml:space="preserve"> for the </w:t>
      </w:r>
      <w:r w:rsidR="00BF1C36">
        <w:rPr>
          <w:bCs/>
        </w:rPr>
        <w:t>mail galley</w:t>
      </w:r>
      <w:r w:rsidR="00467722">
        <w:rPr>
          <w:bCs/>
        </w:rPr>
        <w:t xml:space="preserve"> </w:t>
      </w:r>
      <w:r w:rsidR="00467722">
        <w:rPr>
          <w:b/>
        </w:rPr>
        <w:t>(No one was working under him)</w:t>
      </w:r>
      <w:r w:rsidR="00393261">
        <w:rPr>
          <w:bCs/>
        </w:rPr>
        <w:t xml:space="preserve">. I reported to the </w:t>
      </w:r>
      <w:r w:rsidR="00467722">
        <w:rPr>
          <w:bCs/>
        </w:rPr>
        <w:t>Sous</w:t>
      </w:r>
      <w:r w:rsidR="00393261">
        <w:rPr>
          <w:bCs/>
        </w:rPr>
        <w:t xml:space="preserve"> Chef for my daily work activities.</w:t>
      </w:r>
    </w:p>
    <w:p w:rsidR="00C1310A" w:rsidRPr="00D768C3" w:rsidRDefault="00C1310A" w:rsidP="00C1310A">
      <w:pPr>
        <w:ind w:left="3600" w:hanging="3600"/>
        <w:jc w:val="both"/>
        <w:rPr>
          <w:bCs/>
        </w:rPr>
      </w:pPr>
    </w:p>
    <w:p w:rsidR="00F41F3E" w:rsidRDefault="00305EDB" w:rsidP="009626BE">
      <w:pPr>
        <w:ind w:left="3600" w:hanging="3600"/>
        <w:jc w:val="both"/>
      </w:pPr>
      <w:r w:rsidRPr="00055345">
        <w:rPr>
          <w:b/>
        </w:rPr>
        <w:t>Website</w:t>
      </w:r>
      <w:r w:rsidR="00DC6635">
        <w:rPr>
          <w:b/>
        </w:rPr>
        <w:t>:</w:t>
      </w:r>
      <w:r w:rsidR="00A64E9D">
        <w:rPr>
          <w:b/>
        </w:rPr>
        <w:tab/>
      </w:r>
      <w:hyperlink r:id="rId12" w:history="1">
        <w:r w:rsidR="007E5CAD" w:rsidRPr="00E622DF">
          <w:rPr>
            <w:rStyle w:val="Hyperlink"/>
          </w:rPr>
          <w:t>https://www.hollandamerica.com/</w:t>
        </w:r>
      </w:hyperlink>
    </w:p>
    <w:p w:rsidR="007E5CAD" w:rsidRPr="009626BE" w:rsidRDefault="007E5CAD" w:rsidP="009626BE">
      <w:pPr>
        <w:ind w:left="3600" w:hanging="3600"/>
        <w:jc w:val="both"/>
        <w:rPr>
          <w:bCs/>
        </w:rPr>
      </w:pPr>
    </w:p>
    <w:p w:rsidR="00236936" w:rsidRDefault="00236936" w:rsidP="00236936">
      <w:pPr>
        <w:pStyle w:val="NormalWeb"/>
        <w:spacing w:before="0" w:after="0"/>
        <w:ind w:left="3600" w:hanging="3600"/>
        <w:jc w:val="both"/>
        <w:outlineLvl w:val="0"/>
        <w:rPr>
          <w:b/>
          <w:bCs/>
        </w:rPr>
      </w:pPr>
      <w:r w:rsidRPr="002B1898">
        <w:rPr>
          <w:b/>
          <w:bCs/>
        </w:rPr>
        <w:t>Duties &amp; Responsibilities:</w:t>
      </w:r>
    </w:p>
    <w:p w:rsidR="00B16905" w:rsidRDefault="00B16905" w:rsidP="00236936">
      <w:pPr>
        <w:pStyle w:val="NormalWeb"/>
        <w:spacing w:before="0" w:after="0"/>
        <w:ind w:left="3600" w:hanging="3600"/>
        <w:jc w:val="both"/>
        <w:outlineLvl w:val="0"/>
        <w:rPr>
          <w:b/>
          <w:bCs/>
        </w:rPr>
      </w:pP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bookmarkStart w:id="4" w:name="_Hlk79754557"/>
      <w:bookmarkStart w:id="5" w:name="_Hlk84537282"/>
      <w:r w:rsidRPr="0022199A">
        <w:rPr>
          <w:color w:val="2D2D2D"/>
          <w:shd w:val="clear" w:color="auto" w:fill="FFFFFF"/>
        </w:rPr>
        <w:t>Prepar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and cook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and presenting dishes</w:t>
      </w:r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Manag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and train</w:t>
      </w:r>
      <w:r>
        <w:rPr>
          <w:color w:val="2D2D2D"/>
          <w:shd w:val="clear" w:color="auto" w:fill="FFFFFF"/>
        </w:rPr>
        <w:t xml:space="preserve">ed </w:t>
      </w:r>
      <w:r w:rsidRPr="0022199A">
        <w:rPr>
          <w:color w:val="2D2D2D"/>
          <w:shd w:val="clear" w:color="auto" w:fill="FFFFFF"/>
        </w:rPr>
        <w:t xml:space="preserve">to </w:t>
      </w:r>
      <w:proofErr w:type="spellStart"/>
      <w:r>
        <w:rPr>
          <w:color w:val="2D2D2D"/>
          <w:shd w:val="clear" w:color="auto" w:fill="FFFFFF"/>
        </w:rPr>
        <w:t>C</w:t>
      </w:r>
      <w:r w:rsidRPr="0022199A">
        <w:rPr>
          <w:color w:val="2D2D2D"/>
          <w:shd w:val="clear" w:color="auto" w:fill="FFFFFF"/>
        </w:rPr>
        <w:t>ommi</w:t>
      </w:r>
      <w:proofErr w:type="spellEnd"/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Ensure</w:t>
      </w:r>
      <w:r>
        <w:rPr>
          <w:color w:val="2D2D2D"/>
          <w:shd w:val="clear" w:color="auto" w:fill="FFFFFF"/>
        </w:rPr>
        <w:t>d</w:t>
      </w:r>
      <w:r w:rsidRPr="0022199A">
        <w:rPr>
          <w:color w:val="2D2D2D"/>
          <w:shd w:val="clear" w:color="auto" w:fill="FFFFFF"/>
        </w:rPr>
        <w:t xml:space="preserve"> that the team have high standards of food hygiene and follow the rules of health and safety</w:t>
      </w:r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Monitor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portion and waste control to maintain profit margins</w:t>
      </w:r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Mann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the Breakfast Buffet</w:t>
      </w:r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Order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stock for the kitchen</w:t>
      </w:r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Stock</w:t>
      </w:r>
      <w:r>
        <w:rPr>
          <w:color w:val="2D2D2D"/>
          <w:shd w:val="clear" w:color="auto" w:fill="FFFFFF"/>
        </w:rPr>
        <w:t xml:space="preserve"> </w:t>
      </w:r>
      <w:r w:rsidRPr="0022199A">
        <w:rPr>
          <w:color w:val="2D2D2D"/>
          <w:shd w:val="clear" w:color="auto" w:fill="FFFFFF"/>
        </w:rPr>
        <w:t>Taking</w:t>
      </w:r>
      <w:r>
        <w:rPr>
          <w:color w:val="2D2D2D"/>
          <w:shd w:val="clear" w:color="auto" w:fill="FFFFFF"/>
        </w:rPr>
        <w:t>.</w:t>
      </w:r>
    </w:p>
    <w:p w:rsidR="0022199A" w:rsidRPr="0022199A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Checked garnishes and meal presentation</w:t>
      </w:r>
      <w:r>
        <w:rPr>
          <w:color w:val="2D2D2D"/>
          <w:shd w:val="clear" w:color="auto" w:fill="FFFFFF"/>
        </w:rPr>
        <w:t>.</w:t>
      </w:r>
    </w:p>
    <w:p w:rsidR="00B16905" w:rsidRDefault="0022199A" w:rsidP="0022199A">
      <w:pPr>
        <w:numPr>
          <w:ilvl w:val="0"/>
          <w:numId w:val="38"/>
        </w:numPr>
        <w:jc w:val="both"/>
        <w:rPr>
          <w:color w:val="2D2D2D"/>
          <w:shd w:val="clear" w:color="auto" w:fill="FFFFFF"/>
        </w:rPr>
      </w:pPr>
      <w:r w:rsidRPr="0022199A">
        <w:rPr>
          <w:color w:val="2D2D2D"/>
          <w:shd w:val="clear" w:color="auto" w:fill="FFFFFF"/>
        </w:rPr>
        <w:t>Follow</w:t>
      </w:r>
      <w:r>
        <w:rPr>
          <w:color w:val="2D2D2D"/>
          <w:shd w:val="clear" w:color="auto" w:fill="FFFFFF"/>
        </w:rPr>
        <w:t>ed</w:t>
      </w:r>
      <w:r w:rsidRPr="0022199A">
        <w:rPr>
          <w:color w:val="2D2D2D"/>
          <w:shd w:val="clear" w:color="auto" w:fill="FFFFFF"/>
        </w:rPr>
        <w:t xml:space="preserve"> proper procedures when recycling food from leftover service periods</w:t>
      </w:r>
      <w:r w:rsidR="00B16905" w:rsidRPr="00D91CEB">
        <w:rPr>
          <w:color w:val="2D2D2D"/>
          <w:shd w:val="clear" w:color="auto" w:fill="FFFFFF"/>
        </w:rPr>
        <w:t>.</w:t>
      </w:r>
    </w:p>
    <w:bookmarkEnd w:id="4"/>
    <w:bookmarkEnd w:id="5"/>
    <w:p w:rsidR="00B13BEC" w:rsidRPr="002B1898" w:rsidRDefault="00B13BEC" w:rsidP="003C4B64">
      <w:pPr>
        <w:widowControl w:val="0"/>
        <w:suppressAutoHyphens w:val="0"/>
        <w:autoSpaceDE w:val="0"/>
        <w:autoSpaceDN w:val="0"/>
        <w:adjustRightInd w:val="0"/>
        <w:spacing w:line="300" w:lineRule="atLeast"/>
        <w:jc w:val="both"/>
      </w:pPr>
    </w:p>
    <w:p w:rsidR="00055345" w:rsidRDefault="00F97F0E" w:rsidP="00055345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>
        <w:rPr>
          <w:b/>
          <w:bCs/>
        </w:rPr>
        <w:t>Aug</w:t>
      </w:r>
      <w:r w:rsidR="004F0506">
        <w:rPr>
          <w:b/>
          <w:bCs/>
        </w:rPr>
        <w:t xml:space="preserve"> 201</w:t>
      </w:r>
      <w:r>
        <w:rPr>
          <w:b/>
          <w:bCs/>
        </w:rPr>
        <w:t>0</w:t>
      </w:r>
      <w:r w:rsidR="004F0506">
        <w:rPr>
          <w:b/>
          <w:bCs/>
        </w:rPr>
        <w:t xml:space="preserve"> to </w:t>
      </w:r>
      <w:r>
        <w:rPr>
          <w:b/>
          <w:bCs/>
        </w:rPr>
        <w:t>Jan</w:t>
      </w:r>
      <w:r w:rsidR="004F0506">
        <w:rPr>
          <w:b/>
          <w:bCs/>
        </w:rPr>
        <w:t xml:space="preserve"> 201</w:t>
      </w:r>
      <w:r>
        <w:rPr>
          <w:b/>
          <w:bCs/>
        </w:rPr>
        <w:t>4</w:t>
      </w:r>
      <w:r w:rsidR="00095E16" w:rsidRPr="002B1898">
        <w:rPr>
          <w:b/>
          <w:bCs/>
        </w:rPr>
        <w:t xml:space="preserve">:                   </w:t>
      </w:r>
      <w:r w:rsidR="00A64E9D">
        <w:rPr>
          <w:b/>
          <w:bCs/>
        </w:rPr>
        <w:tab/>
      </w:r>
      <w:r w:rsidR="001955E7" w:rsidRPr="001955E7">
        <w:rPr>
          <w:b/>
          <w:bCs/>
        </w:rPr>
        <w:t>Celebrity Cruises</w:t>
      </w:r>
      <w:r w:rsidR="004F0506">
        <w:rPr>
          <w:b/>
          <w:bCs/>
        </w:rPr>
        <w:t xml:space="preserve">, </w:t>
      </w:r>
      <w:r w:rsidR="001955E7">
        <w:rPr>
          <w:b/>
          <w:bCs/>
        </w:rPr>
        <w:t>USA</w:t>
      </w:r>
      <w:r w:rsidR="004F0506">
        <w:rPr>
          <w:b/>
          <w:bCs/>
        </w:rPr>
        <w:t xml:space="preserve"> </w:t>
      </w:r>
      <w:r w:rsidR="003C4B64">
        <w:rPr>
          <w:b/>
          <w:bCs/>
        </w:rPr>
        <w:t xml:space="preserve"> </w:t>
      </w:r>
      <w:r w:rsidR="00ED4900">
        <w:rPr>
          <w:b/>
          <w:bCs/>
        </w:rPr>
        <w:t xml:space="preserve"> </w:t>
      </w:r>
      <w:r w:rsidR="00A64E9D">
        <w:rPr>
          <w:b/>
          <w:bCs/>
        </w:rPr>
        <w:t xml:space="preserve"> </w:t>
      </w:r>
    </w:p>
    <w:p w:rsidR="0016433D" w:rsidRPr="002B1898" w:rsidRDefault="0016433D" w:rsidP="007602AA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ED4AD7" w:rsidRPr="00401D94" w:rsidRDefault="00095E16" w:rsidP="00055345">
      <w:pPr>
        <w:tabs>
          <w:tab w:val="left" w:pos="6120"/>
          <w:tab w:val="left" w:pos="7320"/>
        </w:tabs>
        <w:ind w:left="3600" w:hanging="3600"/>
        <w:jc w:val="both"/>
        <w:rPr>
          <w:bCs/>
        </w:rPr>
      </w:pPr>
      <w:r w:rsidRPr="002B1898">
        <w:rPr>
          <w:b/>
          <w:bCs/>
        </w:rPr>
        <w:t>Position:</w:t>
      </w:r>
      <w:r w:rsidRPr="002B1898">
        <w:rPr>
          <w:b/>
          <w:bCs/>
        </w:rPr>
        <w:tab/>
      </w:r>
      <w:r w:rsidR="00E66FC3" w:rsidRPr="00401D94">
        <w:rPr>
          <w:bCs/>
        </w:rPr>
        <w:t>1</w:t>
      </w:r>
      <w:r w:rsidR="00E66FC3" w:rsidRPr="00401D94">
        <w:rPr>
          <w:bCs/>
          <w:vertAlign w:val="superscript"/>
        </w:rPr>
        <w:t>st</w:t>
      </w:r>
      <w:r w:rsidR="00E66FC3" w:rsidRPr="00401D94">
        <w:rPr>
          <w:bCs/>
        </w:rPr>
        <w:t xml:space="preserve"> Cook (July 2013)</w:t>
      </w:r>
    </w:p>
    <w:p w:rsidR="00803A7D" w:rsidRPr="007D21DD" w:rsidRDefault="00803A7D" w:rsidP="00055345">
      <w:pPr>
        <w:tabs>
          <w:tab w:val="left" w:pos="6120"/>
          <w:tab w:val="left" w:pos="7320"/>
        </w:tabs>
        <w:ind w:left="3600" w:hanging="3600"/>
        <w:jc w:val="both"/>
      </w:pPr>
      <w:r w:rsidRPr="00401D94">
        <w:tab/>
      </w:r>
      <w:r w:rsidR="006B2D36">
        <w:t>2</w:t>
      </w:r>
      <w:r w:rsidR="006B2D36" w:rsidRPr="006B2D36">
        <w:rPr>
          <w:vertAlign w:val="superscript"/>
        </w:rPr>
        <w:t>nd</w:t>
      </w:r>
      <w:r w:rsidR="006B2D36">
        <w:t xml:space="preserve"> Cook (M</w:t>
      </w:r>
      <w:r w:rsidR="006B2D36" w:rsidRPr="006B2D36">
        <w:t>arch 2013</w:t>
      </w:r>
      <w:r w:rsidR="006B2D36">
        <w:t>)</w:t>
      </w:r>
    </w:p>
    <w:p w:rsidR="00ED4AD7" w:rsidRPr="007D21DD" w:rsidRDefault="00ED4AD7" w:rsidP="00055345">
      <w:pPr>
        <w:tabs>
          <w:tab w:val="left" w:pos="6120"/>
          <w:tab w:val="left" w:pos="7320"/>
        </w:tabs>
        <w:ind w:left="3600" w:hanging="3600"/>
        <w:jc w:val="both"/>
      </w:pPr>
      <w:r w:rsidRPr="007D21DD">
        <w:rPr>
          <w:b/>
          <w:bCs/>
        </w:rPr>
        <w:tab/>
      </w:r>
      <w:r w:rsidR="00557B55">
        <w:t>3</w:t>
      </w:r>
      <w:r w:rsidR="00557B55" w:rsidRPr="00557B55">
        <w:rPr>
          <w:vertAlign w:val="superscript"/>
        </w:rPr>
        <w:t>rd</w:t>
      </w:r>
      <w:r w:rsidR="00557B55">
        <w:t xml:space="preserve"> Cook</w:t>
      </w:r>
      <w:r w:rsidR="00A74405" w:rsidRPr="007D21DD">
        <w:t xml:space="preserve"> (</w:t>
      </w:r>
      <w:r w:rsidR="0044148C">
        <w:t>Apr 2012</w:t>
      </w:r>
      <w:r w:rsidR="00A74405" w:rsidRPr="007D21DD">
        <w:t>)</w:t>
      </w:r>
    </w:p>
    <w:p w:rsidR="00095E16" w:rsidRPr="00DA45E8" w:rsidRDefault="00ED4AD7" w:rsidP="00055345">
      <w:pPr>
        <w:tabs>
          <w:tab w:val="left" w:pos="6120"/>
          <w:tab w:val="left" w:pos="7320"/>
        </w:tabs>
        <w:ind w:left="3600" w:hanging="3600"/>
        <w:jc w:val="both"/>
      </w:pPr>
      <w:r w:rsidRPr="007D21DD">
        <w:tab/>
      </w:r>
      <w:r w:rsidR="0044148C">
        <w:t>4</w:t>
      </w:r>
      <w:r w:rsidR="0044148C" w:rsidRPr="0044148C">
        <w:rPr>
          <w:vertAlign w:val="superscript"/>
        </w:rPr>
        <w:t>th</w:t>
      </w:r>
      <w:r w:rsidR="0044148C">
        <w:t xml:space="preserve"> Cook</w:t>
      </w:r>
      <w:r w:rsidR="00ED4900">
        <w:t xml:space="preserve"> </w:t>
      </w:r>
      <w:r w:rsidR="00A64E9D">
        <w:t xml:space="preserve"> </w:t>
      </w:r>
      <w:r w:rsidR="006645FA">
        <w:t xml:space="preserve"> </w:t>
      </w:r>
      <w:r w:rsidR="00055345">
        <w:t xml:space="preserve"> </w:t>
      </w:r>
    </w:p>
    <w:p w:rsidR="00345301" w:rsidRPr="003C2868" w:rsidRDefault="00345301" w:rsidP="003C2868">
      <w:pPr>
        <w:tabs>
          <w:tab w:val="left" w:pos="6120"/>
          <w:tab w:val="left" w:pos="7320"/>
        </w:tabs>
        <w:ind w:left="3600" w:hanging="3600"/>
        <w:jc w:val="both"/>
      </w:pPr>
    </w:p>
    <w:p w:rsidR="006645FA" w:rsidRDefault="00CD6026" w:rsidP="006645FA">
      <w:pPr>
        <w:ind w:left="3600" w:hanging="3600"/>
        <w:jc w:val="both"/>
      </w:pPr>
      <w:r w:rsidRPr="00CD6026">
        <w:rPr>
          <w:b/>
          <w:bCs/>
        </w:rPr>
        <w:t xml:space="preserve">Cruise </w:t>
      </w:r>
      <w:r w:rsidR="006645FA" w:rsidRPr="006645FA">
        <w:rPr>
          <w:b/>
          <w:bCs/>
        </w:rPr>
        <w:t>Information</w:t>
      </w:r>
      <w:r w:rsidR="00095E16" w:rsidRPr="006645FA">
        <w:rPr>
          <w:b/>
          <w:bCs/>
        </w:rPr>
        <w:t>:</w:t>
      </w:r>
      <w:r w:rsidR="009626BE">
        <w:rPr>
          <w:bCs/>
        </w:rPr>
        <w:tab/>
      </w:r>
      <w:r w:rsidR="00111468" w:rsidRPr="00111468">
        <w:t xml:space="preserve">Celebrity Cruises is a cruise line headquartered in Miami, </w:t>
      </w:r>
      <w:r w:rsidR="009871AB" w:rsidRPr="00111468">
        <w:t>Florida,</w:t>
      </w:r>
      <w:r w:rsidR="00111468" w:rsidRPr="00111468">
        <w:t xml:space="preserve"> and a wholly owned subsidiary of Royal Caribbean Group</w:t>
      </w:r>
    </w:p>
    <w:p w:rsidR="000779B0" w:rsidRPr="00A63A55" w:rsidRDefault="000779B0" w:rsidP="006645FA">
      <w:pPr>
        <w:ind w:left="3600" w:hanging="3600"/>
        <w:jc w:val="both"/>
      </w:pPr>
    </w:p>
    <w:p w:rsidR="00817D89" w:rsidRPr="00817D89" w:rsidRDefault="00A64E9D" w:rsidP="009641F1">
      <w:pPr>
        <w:ind w:left="3600" w:hanging="3600"/>
        <w:jc w:val="both"/>
        <w:rPr>
          <w:bCs/>
        </w:rPr>
      </w:pPr>
      <w:r>
        <w:rPr>
          <w:b/>
        </w:rPr>
        <w:t>Kitchen</w:t>
      </w:r>
      <w:r w:rsidR="00393261">
        <w:rPr>
          <w:b/>
        </w:rPr>
        <w:t xml:space="preserve"> </w:t>
      </w:r>
      <w:r>
        <w:rPr>
          <w:b/>
        </w:rPr>
        <w:t>/Section</w:t>
      </w:r>
      <w:r w:rsidR="002A4A17" w:rsidRPr="002B1898">
        <w:rPr>
          <w:b/>
        </w:rPr>
        <w:t xml:space="preserve">:     </w:t>
      </w:r>
      <w:r w:rsidR="00393261">
        <w:rPr>
          <w:b/>
        </w:rPr>
        <w:tab/>
      </w:r>
      <w:r w:rsidR="00817D89" w:rsidRPr="00817D89">
        <w:rPr>
          <w:bCs/>
        </w:rPr>
        <w:t xml:space="preserve">I assisted </w:t>
      </w:r>
      <w:r w:rsidR="007C76F9">
        <w:rPr>
          <w:bCs/>
        </w:rPr>
        <w:t>Executive Sous Chef</w:t>
      </w:r>
      <w:r w:rsidR="00817D89" w:rsidRPr="00817D89">
        <w:rPr>
          <w:bCs/>
        </w:rPr>
        <w:t xml:space="preserve"> for the </w:t>
      </w:r>
      <w:r w:rsidR="002053BB">
        <w:rPr>
          <w:bCs/>
        </w:rPr>
        <w:t xml:space="preserve">Continental </w:t>
      </w:r>
      <w:r w:rsidR="009641F1">
        <w:rPr>
          <w:bCs/>
        </w:rPr>
        <w:t>dietary and vegan</w:t>
      </w:r>
      <w:r w:rsidR="00817D89" w:rsidRPr="00817D89">
        <w:rPr>
          <w:bCs/>
        </w:rPr>
        <w:t xml:space="preserve"> section.</w:t>
      </w:r>
    </w:p>
    <w:p w:rsidR="001A08D6" w:rsidRPr="00870E6F" w:rsidRDefault="00E06BDC" w:rsidP="00095E16">
      <w:pPr>
        <w:ind w:left="3600" w:hanging="3600"/>
        <w:jc w:val="both"/>
        <w:rPr>
          <w:bCs/>
        </w:rPr>
      </w:pPr>
      <w:r>
        <w:rPr>
          <w:b/>
        </w:rPr>
        <w:tab/>
      </w:r>
    </w:p>
    <w:p w:rsidR="00EB0A78" w:rsidRDefault="00095E16" w:rsidP="00DA45E8">
      <w:pPr>
        <w:ind w:left="3600" w:hanging="3600"/>
        <w:jc w:val="both"/>
      </w:pPr>
      <w:r w:rsidRPr="006645FA">
        <w:rPr>
          <w:b/>
        </w:rPr>
        <w:t>Website:</w:t>
      </w:r>
      <w:r w:rsidRPr="002B1898">
        <w:rPr>
          <w:b/>
        </w:rPr>
        <w:tab/>
      </w:r>
      <w:hyperlink r:id="rId13" w:history="1">
        <w:r w:rsidR="00EB0A78" w:rsidRPr="00E622DF">
          <w:rPr>
            <w:rStyle w:val="Hyperlink"/>
          </w:rPr>
          <w:t>http://www.celebritycruises.com/</w:t>
        </w:r>
      </w:hyperlink>
    </w:p>
    <w:p w:rsidR="009626BE" w:rsidRDefault="00E06BDC" w:rsidP="00DA45E8">
      <w:pPr>
        <w:ind w:left="3600" w:hanging="3600"/>
        <w:jc w:val="both"/>
        <w:rPr>
          <w:b/>
        </w:rPr>
      </w:pPr>
      <w:r w:rsidRPr="00E06BDC">
        <w:t xml:space="preserve"> </w:t>
      </w:r>
    </w:p>
    <w:p w:rsidR="00B16905" w:rsidRDefault="00D33233" w:rsidP="00ED4900">
      <w:pPr>
        <w:ind w:left="3600" w:hanging="3600"/>
        <w:jc w:val="both"/>
        <w:rPr>
          <w:b/>
        </w:rPr>
      </w:pPr>
      <w:r>
        <w:rPr>
          <w:b/>
        </w:rPr>
        <w:t xml:space="preserve">Duties &amp; Responsibilities: </w:t>
      </w:r>
    </w:p>
    <w:p w:rsidR="00B16905" w:rsidRDefault="00B16905" w:rsidP="00ED4900">
      <w:pPr>
        <w:ind w:left="3600" w:hanging="3600"/>
        <w:jc w:val="both"/>
        <w:rPr>
          <w:b/>
        </w:rPr>
      </w:pPr>
    </w:p>
    <w:p w:rsidR="002A2BD8" w:rsidRPr="002A2BD8" w:rsidRDefault="002A2BD8" w:rsidP="002A2BD8">
      <w:pPr>
        <w:pStyle w:val="NormalWeb"/>
        <w:numPr>
          <w:ilvl w:val="0"/>
          <w:numId w:val="46"/>
        </w:numPr>
        <w:spacing w:before="0" w:after="0"/>
        <w:jc w:val="both"/>
        <w:outlineLvl w:val="0"/>
        <w:rPr>
          <w:bCs/>
          <w:lang w:val="en-US"/>
        </w:rPr>
      </w:pPr>
      <w:bookmarkStart w:id="6" w:name="_Hlk84941262"/>
      <w:bookmarkStart w:id="7" w:name="_Hlk85465752"/>
      <w:r w:rsidRPr="002A2BD8">
        <w:rPr>
          <w:bCs/>
          <w:lang w:val="en-US"/>
        </w:rPr>
        <w:t>Prepar</w:t>
      </w:r>
      <w:r w:rsidR="001E6B0F">
        <w:rPr>
          <w:bCs/>
          <w:lang w:val="en-US"/>
        </w:rPr>
        <w:t>ed</w:t>
      </w:r>
      <w:r w:rsidRPr="002A2BD8">
        <w:rPr>
          <w:bCs/>
          <w:lang w:val="en-US"/>
        </w:rPr>
        <w:t xml:space="preserve">, </w:t>
      </w:r>
      <w:r w:rsidR="0070435F" w:rsidRPr="002A2BD8">
        <w:rPr>
          <w:bCs/>
          <w:lang w:val="en-US"/>
        </w:rPr>
        <w:t>cook</w:t>
      </w:r>
      <w:r w:rsidR="0070435F">
        <w:rPr>
          <w:bCs/>
          <w:lang w:val="en-US"/>
        </w:rPr>
        <w:t>ed,</w:t>
      </w:r>
      <w:r w:rsidRPr="002A2BD8">
        <w:rPr>
          <w:bCs/>
          <w:lang w:val="en-US"/>
        </w:rPr>
        <w:t xml:space="preserve"> and present</w:t>
      </w:r>
      <w:r w:rsidR="001E6B0F">
        <w:rPr>
          <w:bCs/>
          <w:lang w:val="en-US"/>
        </w:rPr>
        <w:t>ed</w:t>
      </w:r>
      <w:r w:rsidRPr="002A2BD8">
        <w:rPr>
          <w:bCs/>
          <w:lang w:val="en-US"/>
        </w:rPr>
        <w:t xml:space="preserve"> dishes</w:t>
      </w:r>
      <w:r w:rsidR="001E6B0F">
        <w:rPr>
          <w:bCs/>
          <w:lang w:val="en-US"/>
        </w:rPr>
        <w:t>.</w:t>
      </w:r>
    </w:p>
    <w:p w:rsidR="002A2BD8" w:rsidRPr="002A2BD8" w:rsidRDefault="002A2BD8" w:rsidP="002A2BD8">
      <w:pPr>
        <w:pStyle w:val="NormalWeb"/>
        <w:numPr>
          <w:ilvl w:val="0"/>
          <w:numId w:val="46"/>
        </w:numPr>
        <w:spacing w:before="0" w:after="0"/>
        <w:jc w:val="both"/>
        <w:outlineLvl w:val="0"/>
        <w:rPr>
          <w:bCs/>
          <w:lang w:val="en-US"/>
        </w:rPr>
      </w:pPr>
      <w:r w:rsidRPr="002A2BD8">
        <w:rPr>
          <w:bCs/>
          <w:lang w:val="en-US"/>
        </w:rPr>
        <w:t>Manag</w:t>
      </w:r>
      <w:r w:rsidR="001E6B0F">
        <w:rPr>
          <w:bCs/>
          <w:lang w:val="en-US"/>
        </w:rPr>
        <w:t>ed</w:t>
      </w:r>
      <w:r w:rsidRPr="002A2BD8">
        <w:rPr>
          <w:bCs/>
          <w:lang w:val="en-US"/>
        </w:rPr>
        <w:t xml:space="preserve"> and train</w:t>
      </w:r>
      <w:r w:rsidR="001E6B0F">
        <w:rPr>
          <w:bCs/>
          <w:lang w:val="en-US"/>
        </w:rPr>
        <w:t>ed</w:t>
      </w:r>
      <w:r w:rsidRPr="002A2BD8">
        <w:rPr>
          <w:bCs/>
          <w:lang w:val="en-US"/>
        </w:rPr>
        <w:t xml:space="preserve"> </w:t>
      </w:r>
      <w:proofErr w:type="spellStart"/>
      <w:r w:rsidR="001E6B0F">
        <w:rPr>
          <w:bCs/>
          <w:lang w:val="en-US"/>
        </w:rPr>
        <w:t>C</w:t>
      </w:r>
      <w:r w:rsidRPr="002A2BD8">
        <w:rPr>
          <w:bCs/>
          <w:lang w:val="en-US"/>
        </w:rPr>
        <w:t>ommi</w:t>
      </w:r>
      <w:proofErr w:type="spellEnd"/>
      <w:r w:rsidRPr="002A2BD8">
        <w:rPr>
          <w:bCs/>
          <w:lang w:val="en-US"/>
        </w:rPr>
        <w:t xml:space="preserve"> 2</w:t>
      </w:r>
      <w:r w:rsidRPr="001E6B0F">
        <w:rPr>
          <w:bCs/>
          <w:vertAlign w:val="superscript"/>
          <w:lang w:val="en-US"/>
        </w:rPr>
        <w:t>nd</w:t>
      </w:r>
      <w:r w:rsidR="001E6B0F">
        <w:rPr>
          <w:bCs/>
          <w:lang w:val="en-US"/>
        </w:rPr>
        <w:t xml:space="preserve"> </w:t>
      </w:r>
      <w:r w:rsidRPr="002A2BD8">
        <w:rPr>
          <w:bCs/>
          <w:lang w:val="en-US"/>
        </w:rPr>
        <w:t>and 3</w:t>
      </w:r>
      <w:r w:rsidRPr="001E6B0F">
        <w:rPr>
          <w:bCs/>
          <w:vertAlign w:val="superscript"/>
          <w:lang w:val="en-US"/>
        </w:rPr>
        <w:t>rd</w:t>
      </w:r>
      <w:r w:rsidR="00514629">
        <w:rPr>
          <w:bCs/>
          <w:lang w:val="en-US"/>
        </w:rPr>
        <w:t>.</w:t>
      </w:r>
    </w:p>
    <w:p w:rsidR="002A2BD8" w:rsidRPr="002A2BD8" w:rsidRDefault="002A2BD8" w:rsidP="002A2BD8">
      <w:pPr>
        <w:pStyle w:val="NormalWeb"/>
        <w:numPr>
          <w:ilvl w:val="0"/>
          <w:numId w:val="46"/>
        </w:numPr>
        <w:spacing w:before="0" w:after="0"/>
        <w:jc w:val="both"/>
        <w:outlineLvl w:val="0"/>
        <w:rPr>
          <w:bCs/>
          <w:lang w:val="en-US"/>
        </w:rPr>
      </w:pPr>
      <w:r w:rsidRPr="002A2BD8">
        <w:rPr>
          <w:bCs/>
          <w:lang w:val="en-US"/>
        </w:rPr>
        <w:t>Ensure</w:t>
      </w:r>
      <w:r w:rsidR="0070435F">
        <w:rPr>
          <w:bCs/>
          <w:lang w:val="en-US"/>
        </w:rPr>
        <w:t>d</w:t>
      </w:r>
      <w:r w:rsidRPr="002A2BD8">
        <w:rPr>
          <w:bCs/>
          <w:lang w:val="en-US"/>
        </w:rPr>
        <w:t xml:space="preserve"> that the team have high standards of food hygiene and follow the rules of health and safety</w:t>
      </w:r>
    </w:p>
    <w:p w:rsidR="002A2BD8" w:rsidRPr="002A2BD8" w:rsidRDefault="002A2BD8" w:rsidP="002A2BD8">
      <w:pPr>
        <w:pStyle w:val="NormalWeb"/>
        <w:numPr>
          <w:ilvl w:val="0"/>
          <w:numId w:val="46"/>
        </w:numPr>
        <w:spacing w:before="0" w:after="0"/>
        <w:jc w:val="both"/>
        <w:outlineLvl w:val="0"/>
        <w:rPr>
          <w:bCs/>
          <w:lang w:val="en-US"/>
        </w:rPr>
      </w:pPr>
      <w:r w:rsidRPr="002A2BD8">
        <w:rPr>
          <w:bCs/>
          <w:lang w:val="en-US"/>
        </w:rPr>
        <w:t>Monitor</w:t>
      </w:r>
      <w:r w:rsidR="0070435F">
        <w:rPr>
          <w:bCs/>
          <w:lang w:val="en-US"/>
        </w:rPr>
        <w:t>ed</w:t>
      </w:r>
      <w:r w:rsidRPr="002A2BD8">
        <w:rPr>
          <w:bCs/>
          <w:lang w:val="en-US"/>
        </w:rPr>
        <w:t xml:space="preserve"> portion and waste control to maintain profit margins</w:t>
      </w:r>
      <w:r w:rsidR="0070435F">
        <w:rPr>
          <w:bCs/>
          <w:lang w:val="en-US"/>
        </w:rPr>
        <w:t>.</w:t>
      </w:r>
    </w:p>
    <w:p w:rsidR="002A2BD8" w:rsidRPr="002A2BD8" w:rsidRDefault="002A2BD8" w:rsidP="002A2BD8">
      <w:pPr>
        <w:pStyle w:val="NormalWeb"/>
        <w:numPr>
          <w:ilvl w:val="0"/>
          <w:numId w:val="46"/>
        </w:numPr>
        <w:spacing w:before="0" w:after="0"/>
        <w:jc w:val="both"/>
        <w:outlineLvl w:val="0"/>
        <w:rPr>
          <w:bCs/>
          <w:lang w:val="en-US"/>
        </w:rPr>
      </w:pPr>
      <w:r w:rsidRPr="002A2BD8">
        <w:rPr>
          <w:bCs/>
          <w:lang w:val="en-US"/>
        </w:rPr>
        <w:t>Man</w:t>
      </w:r>
      <w:r w:rsidR="0070435F">
        <w:rPr>
          <w:bCs/>
          <w:lang w:val="en-US"/>
        </w:rPr>
        <w:t>aged</w:t>
      </w:r>
      <w:r w:rsidRPr="002A2BD8">
        <w:rPr>
          <w:bCs/>
          <w:lang w:val="en-US"/>
        </w:rPr>
        <w:t xml:space="preserve"> the Breakfast Buffet</w:t>
      </w:r>
      <w:r w:rsidR="0070435F">
        <w:rPr>
          <w:bCs/>
          <w:lang w:val="en-US"/>
        </w:rPr>
        <w:t>.</w:t>
      </w:r>
    </w:p>
    <w:p w:rsidR="00B16905" w:rsidRPr="00D61B56" w:rsidRDefault="002A2BD8" w:rsidP="002A2BD8">
      <w:pPr>
        <w:pStyle w:val="NormalWeb"/>
        <w:numPr>
          <w:ilvl w:val="0"/>
          <w:numId w:val="46"/>
        </w:numPr>
        <w:spacing w:before="0" w:after="0"/>
        <w:jc w:val="both"/>
        <w:outlineLvl w:val="0"/>
        <w:rPr>
          <w:bCs/>
          <w:lang w:val="en-US"/>
        </w:rPr>
      </w:pPr>
      <w:r w:rsidRPr="002A2BD8">
        <w:rPr>
          <w:bCs/>
          <w:lang w:val="en-US"/>
        </w:rPr>
        <w:t>Orde</w:t>
      </w:r>
      <w:r w:rsidR="0070435F">
        <w:rPr>
          <w:bCs/>
          <w:lang w:val="en-US"/>
        </w:rPr>
        <w:t>red</w:t>
      </w:r>
      <w:r w:rsidRPr="002A2BD8">
        <w:rPr>
          <w:bCs/>
          <w:lang w:val="en-US"/>
        </w:rPr>
        <w:t xml:space="preserve"> stock for the kitchen</w:t>
      </w:r>
      <w:r w:rsidR="00B16905">
        <w:rPr>
          <w:bCs/>
          <w:lang w:val="en-US"/>
        </w:rPr>
        <w:t xml:space="preserve">. </w:t>
      </w:r>
    </w:p>
    <w:bookmarkEnd w:id="6"/>
    <w:bookmarkEnd w:id="7"/>
    <w:p w:rsidR="003C4B64" w:rsidRPr="00B16905" w:rsidRDefault="003C4B64" w:rsidP="00B16905">
      <w:pPr>
        <w:ind w:left="3600" w:hanging="3600"/>
        <w:jc w:val="both"/>
        <w:rPr>
          <w:b/>
        </w:rPr>
      </w:pPr>
    </w:p>
    <w:p w:rsidR="009A354E" w:rsidRPr="009A354E" w:rsidRDefault="00AF4AF3" w:rsidP="00D04C05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>
        <w:rPr>
          <w:b/>
          <w:bCs/>
        </w:rPr>
        <w:t>May</w:t>
      </w:r>
      <w:r w:rsidR="00D04C05">
        <w:rPr>
          <w:b/>
          <w:bCs/>
        </w:rPr>
        <w:t xml:space="preserve"> 201</w:t>
      </w:r>
      <w:r>
        <w:rPr>
          <w:b/>
          <w:bCs/>
        </w:rPr>
        <w:t>0</w:t>
      </w:r>
      <w:r w:rsidR="00D04C05">
        <w:rPr>
          <w:b/>
          <w:bCs/>
        </w:rPr>
        <w:t xml:space="preserve"> to </w:t>
      </w:r>
      <w:r>
        <w:rPr>
          <w:b/>
          <w:bCs/>
        </w:rPr>
        <w:t>July</w:t>
      </w:r>
      <w:r w:rsidR="00D04C05">
        <w:rPr>
          <w:b/>
          <w:bCs/>
        </w:rPr>
        <w:t xml:space="preserve"> 201</w:t>
      </w:r>
      <w:r>
        <w:rPr>
          <w:b/>
          <w:bCs/>
        </w:rPr>
        <w:t>0</w:t>
      </w:r>
      <w:r w:rsidR="00FB112E">
        <w:rPr>
          <w:b/>
          <w:bCs/>
        </w:rPr>
        <w:t>:</w:t>
      </w:r>
      <w:r w:rsidR="00FB112E">
        <w:rPr>
          <w:b/>
          <w:bCs/>
        </w:rPr>
        <w:tab/>
      </w:r>
      <w:r w:rsidR="000A52DB" w:rsidRPr="000A52DB">
        <w:rPr>
          <w:b/>
          <w:bCs/>
          <w:shd w:val="clear" w:color="auto" w:fill="FFFFFF"/>
        </w:rPr>
        <w:t>Hard Rock Cafe</w:t>
      </w:r>
      <w:r w:rsidR="00D04C05" w:rsidRPr="00D04C05">
        <w:rPr>
          <w:b/>
          <w:bCs/>
          <w:shd w:val="clear" w:color="auto" w:fill="FFFFFF"/>
        </w:rPr>
        <w:t xml:space="preserve">, </w:t>
      </w:r>
      <w:r w:rsidR="004850CB">
        <w:rPr>
          <w:b/>
          <w:bCs/>
          <w:shd w:val="clear" w:color="auto" w:fill="FFFFFF"/>
        </w:rPr>
        <w:t>Mumbai</w:t>
      </w:r>
    </w:p>
    <w:p w:rsidR="009A354E" w:rsidRPr="002B1898" w:rsidRDefault="009A354E" w:rsidP="00D83E46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</w:p>
    <w:p w:rsidR="00DB6FCD" w:rsidRPr="005F7266" w:rsidRDefault="00B17E7A" w:rsidP="001452E7">
      <w:pPr>
        <w:tabs>
          <w:tab w:val="left" w:pos="6120"/>
          <w:tab w:val="left" w:pos="7320"/>
        </w:tabs>
        <w:ind w:left="3600" w:hanging="3600"/>
        <w:jc w:val="both"/>
      </w:pPr>
      <w:r w:rsidRPr="002B1898">
        <w:rPr>
          <w:b/>
          <w:bCs/>
        </w:rPr>
        <w:t>Position:</w:t>
      </w:r>
      <w:r w:rsidR="002A4A17" w:rsidRPr="002B1898">
        <w:rPr>
          <w:b/>
          <w:bCs/>
        </w:rPr>
        <w:t xml:space="preserve">                                        </w:t>
      </w:r>
      <w:r w:rsidR="005F7266">
        <w:rPr>
          <w:b/>
          <w:bCs/>
        </w:rPr>
        <w:t xml:space="preserve">  </w:t>
      </w:r>
      <w:r w:rsidR="007433B7">
        <w:rPr>
          <w:b/>
          <w:bCs/>
        </w:rPr>
        <w:tab/>
      </w:r>
      <w:proofErr w:type="spellStart"/>
      <w:r w:rsidR="00353188">
        <w:t>Commi</w:t>
      </w:r>
      <w:proofErr w:type="spellEnd"/>
      <w:r w:rsidR="00353188">
        <w:t>-I</w:t>
      </w:r>
    </w:p>
    <w:p w:rsidR="00B17E7A" w:rsidRPr="002B1898" w:rsidRDefault="00B17E7A" w:rsidP="00B17E7A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 w:rsidRPr="002B1898">
        <w:rPr>
          <w:b/>
          <w:bCs/>
        </w:rPr>
        <w:tab/>
      </w:r>
    </w:p>
    <w:p w:rsidR="00E77664" w:rsidRDefault="0099078A" w:rsidP="00C34D5E">
      <w:pPr>
        <w:ind w:left="3600" w:hanging="3600"/>
        <w:jc w:val="both"/>
        <w:rPr>
          <w:bCs/>
        </w:rPr>
      </w:pPr>
      <w:r>
        <w:rPr>
          <w:b/>
          <w:bCs/>
        </w:rPr>
        <w:t>R</w:t>
      </w:r>
      <w:r w:rsidRPr="0099078A">
        <w:rPr>
          <w:b/>
          <w:bCs/>
        </w:rPr>
        <w:t xml:space="preserve">estaurant </w:t>
      </w:r>
      <w:r w:rsidR="00B16231" w:rsidRPr="00D04C05">
        <w:rPr>
          <w:b/>
          <w:bCs/>
        </w:rPr>
        <w:t>Information</w:t>
      </w:r>
      <w:r w:rsidR="00B16231" w:rsidRPr="002B1898">
        <w:rPr>
          <w:b/>
          <w:bCs/>
        </w:rPr>
        <w:t>:</w:t>
      </w:r>
      <w:r w:rsidR="00B0038E">
        <w:rPr>
          <w:b/>
          <w:bCs/>
        </w:rPr>
        <w:tab/>
      </w:r>
      <w:r w:rsidRPr="0099078A">
        <w:rPr>
          <w:bCs/>
        </w:rPr>
        <w:t>It</w:t>
      </w:r>
      <w:r w:rsidR="007D4F69">
        <w:rPr>
          <w:bCs/>
        </w:rPr>
        <w:t xml:space="preserve"> was</w:t>
      </w:r>
      <w:r w:rsidRPr="0099078A">
        <w:rPr>
          <w:bCs/>
        </w:rPr>
        <w:t xml:space="preserve"> a </w:t>
      </w:r>
      <w:r w:rsidR="007D4F69">
        <w:rPr>
          <w:bCs/>
        </w:rPr>
        <w:t>8</w:t>
      </w:r>
      <w:r w:rsidRPr="0099078A">
        <w:rPr>
          <w:bCs/>
        </w:rPr>
        <w:t xml:space="preserve">0 covers restaurant serving </w:t>
      </w:r>
      <w:r w:rsidR="00CF7264" w:rsidRPr="00CF7264">
        <w:rPr>
          <w:bCs/>
        </w:rPr>
        <w:t xml:space="preserve">American </w:t>
      </w:r>
      <w:r w:rsidRPr="0099078A">
        <w:rPr>
          <w:bCs/>
        </w:rPr>
        <w:t>cuisine</w:t>
      </w:r>
    </w:p>
    <w:p w:rsidR="00ED4900" w:rsidRPr="00ED4900" w:rsidRDefault="00ED4900" w:rsidP="00B0038E">
      <w:pPr>
        <w:ind w:left="3600" w:hanging="3600"/>
        <w:jc w:val="both"/>
      </w:pPr>
    </w:p>
    <w:p w:rsidR="001452E7" w:rsidRDefault="00B0038E" w:rsidP="0099078A">
      <w:pPr>
        <w:rPr>
          <w:bCs/>
        </w:rPr>
      </w:pPr>
      <w:r>
        <w:rPr>
          <w:b/>
          <w:bCs/>
        </w:rPr>
        <w:t>Kitchen/</w:t>
      </w:r>
      <w:r w:rsidR="00870E6F">
        <w:rPr>
          <w:b/>
          <w:bCs/>
        </w:rPr>
        <w:t xml:space="preserve"> </w:t>
      </w:r>
      <w:r>
        <w:rPr>
          <w:b/>
          <w:bCs/>
        </w:rPr>
        <w:t>Section</w:t>
      </w:r>
      <w:r w:rsidR="0057597C" w:rsidRPr="002B1898">
        <w:rPr>
          <w:b/>
          <w:bCs/>
        </w:rPr>
        <w:t>:</w:t>
      </w:r>
      <w:r w:rsidR="0057597C" w:rsidRPr="002B1898">
        <w:rPr>
          <w:bCs/>
        </w:rPr>
        <w:t xml:space="preserve">     </w:t>
      </w:r>
      <w:r w:rsidR="00870E6F">
        <w:rPr>
          <w:bCs/>
        </w:rPr>
        <w:tab/>
      </w:r>
      <w:r w:rsidR="00870E6F">
        <w:rPr>
          <w:bCs/>
        </w:rPr>
        <w:tab/>
      </w:r>
      <w:r w:rsidR="00870E6F">
        <w:rPr>
          <w:bCs/>
        </w:rPr>
        <w:tab/>
      </w:r>
      <w:r w:rsidR="0099078A" w:rsidRPr="0099078A">
        <w:rPr>
          <w:bCs/>
        </w:rPr>
        <w:t xml:space="preserve">I assisted </w:t>
      </w:r>
      <w:r w:rsidR="00956AA1">
        <w:rPr>
          <w:bCs/>
        </w:rPr>
        <w:t>Sous</w:t>
      </w:r>
      <w:r w:rsidR="0099078A" w:rsidRPr="0099078A">
        <w:rPr>
          <w:bCs/>
        </w:rPr>
        <w:t xml:space="preserve"> for the </w:t>
      </w:r>
      <w:r w:rsidR="008C0CC0">
        <w:rPr>
          <w:bCs/>
        </w:rPr>
        <w:t>burgers</w:t>
      </w:r>
      <w:r w:rsidR="0099078A" w:rsidRPr="0099078A">
        <w:rPr>
          <w:bCs/>
        </w:rPr>
        <w:t xml:space="preserve"> section.</w:t>
      </w:r>
    </w:p>
    <w:p w:rsidR="00B17E7A" w:rsidRPr="00345313" w:rsidRDefault="0057597C" w:rsidP="00B16231">
      <w:pPr>
        <w:jc w:val="both"/>
        <w:rPr>
          <w:bCs/>
        </w:rPr>
      </w:pPr>
      <w:r w:rsidRPr="002B1898">
        <w:rPr>
          <w:bCs/>
        </w:rPr>
        <w:t xml:space="preserve"> </w:t>
      </w:r>
      <w:r w:rsidR="00345313">
        <w:rPr>
          <w:bCs/>
        </w:rPr>
        <w:tab/>
      </w:r>
    </w:p>
    <w:p w:rsidR="00870E6F" w:rsidRDefault="00B17E7A" w:rsidP="00B0038E">
      <w:pPr>
        <w:ind w:left="3600" w:hanging="3600"/>
        <w:jc w:val="both"/>
      </w:pPr>
      <w:r w:rsidRPr="00D04C05">
        <w:rPr>
          <w:b/>
        </w:rPr>
        <w:t>Website:</w:t>
      </w:r>
      <w:r w:rsidR="002A4A17" w:rsidRPr="002B1898">
        <w:rPr>
          <w:b/>
        </w:rPr>
        <w:t xml:space="preserve">                                    </w:t>
      </w:r>
      <w:r w:rsidR="00B0038E">
        <w:rPr>
          <w:b/>
        </w:rPr>
        <w:tab/>
      </w:r>
      <w:r w:rsidR="004850CB" w:rsidRPr="004850CB">
        <w:t>Permanently closed</w:t>
      </w:r>
    </w:p>
    <w:p w:rsidR="004850CB" w:rsidRPr="00E77664" w:rsidRDefault="004850CB" w:rsidP="00B0038E">
      <w:pPr>
        <w:ind w:left="3600" w:hanging="3600"/>
        <w:jc w:val="both"/>
      </w:pPr>
    </w:p>
    <w:p w:rsidR="001452E7" w:rsidRDefault="00501956" w:rsidP="00ED4900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>
        <w:rPr>
          <w:b/>
          <w:bCs/>
        </w:rPr>
        <w:t>Jul</w:t>
      </w:r>
      <w:r w:rsidR="00D04C05">
        <w:rPr>
          <w:b/>
          <w:bCs/>
        </w:rPr>
        <w:t xml:space="preserve"> 20</w:t>
      </w:r>
      <w:r>
        <w:rPr>
          <w:b/>
          <w:bCs/>
        </w:rPr>
        <w:t>07</w:t>
      </w:r>
      <w:r w:rsidR="00D04C05">
        <w:rPr>
          <w:b/>
          <w:bCs/>
        </w:rPr>
        <w:t xml:space="preserve"> to </w:t>
      </w:r>
      <w:r>
        <w:rPr>
          <w:b/>
          <w:bCs/>
        </w:rPr>
        <w:t>Mar</w:t>
      </w:r>
      <w:r w:rsidR="00D04C05">
        <w:rPr>
          <w:b/>
          <w:bCs/>
        </w:rPr>
        <w:t xml:space="preserve"> 201</w:t>
      </w:r>
      <w:r>
        <w:rPr>
          <w:b/>
          <w:bCs/>
        </w:rPr>
        <w:t>0</w:t>
      </w:r>
      <w:r w:rsidR="001452E7">
        <w:rPr>
          <w:b/>
          <w:bCs/>
        </w:rPr>
        <w:t>:</w:t>
      </w:r>
      <w:r w:rsidR="001452E7">
        <w:rPr>
          <w:b/>
          <w:bCs/>
        </w:rPr>
        <w:tab/>
      </w:r>
      <w:r w:rsidR="00AD20CD" w:rsidRPr="00AD20CD">
        <w:rPr>
          <w:b/>
          <w:bCs/>
        </w:rPr>
        <w:t>Joss Restaurant</w:t>
      </w:r>
      <w:r w:rsidR="00D04C05">
        <w:rPr>
          <w:b/>
          <w:bCs/>
        </w:rPr>
        <w:t xml:space="preserve">, </w:t>
      </w:r>
      <w:r w:rsidR="0069767D">
        <w:rPr>
          <w:b/>
          <w:bCs/>
        </w:rPr>
        <w:t>Mumbai</w:t>
      </w:r>
      <w:r w:rsidR="00D04C05">
        <w:rPr>
          <w:b/>
          <w:bCs/>
        </w:rPr>
        <w:t xml:space="preserve"> </w:t>
      </w:r>
      <w:r w:rsidR="00E00F3B">
        <w:rPr>
          <w:b/>
          <w:bCs/>
        </w:rPr>
        <w:t xml:space="preserve"> </w:t>
      </w:r>
      <w:r w:rsidR="00ED4900" w:rsidRPr="00ED4900">
        <w:rPr>
          <w:b/>
          <w:bCs/>
        </w:rPr>
        <w:t xml:space="preserve"> </w:t>
      </w:r>
    </w:p>
    <w:p w:rsidR="001452E7" w:rsidRPr="002B1898" w:rsidRDefault="001452E7" w:rsidP="001452E7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>
        <w:rPr>
          <w:b/>
          <w:bCs/>
        </w:rPr>
        <w:tab/>
      </w:r>
    </w:p>
    <w:p w:rsidR="00D04C05" w:rsidRPr="00D04C05" w:rsidRDefault="001452E7" w:rsidP="00A62A9C">
      <w:pPr>
        <w:tabs>
          <w:tab w:val="left" w:pos="6120"/>
          <w:tab w:val="left" w:pos="7320"/>
        </w:tabs>
        <w:ind w:left="3600" w:hanging="3600"/>
        <w:jc w:val="both"/>
      </w:pPr>
      <w:r w:rsidRPr="002B1898">
        <w:rPr>
          <w:b/>
          <w:bCs/>
        </w:rPr>
        <w:t xml:space="preserve">Position: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r w:rsidR="00A62A9C">
        <w:rPr>
          <w:bCs/>
        </w:rPr>
        <w:t>Commi</w:t>
      </w:r>
      <w:proofErr w:type="spellEnd"/>
      <w:r w:rsidR="00A62A9C">
        <w:rPr>
          <w:bCs/>
        </w:rPr>
        <w:t>-I</w:t>
      </w:r>
    </w:p>
    <w:p w:rsidR="001452E7" w:rsidRPr="002B1898" w:rsidRDefault="001452E7" w:rsidP="001452E7">
      <w:pPr>
        <w:tabs>
          <w:tab w:val="left" w:pos="6120"/>
          <w:tab w:val="left" w:pos="7320"/>
        </w:tabs>
        <w:ind w:left="3600" w:hanging="3600"/>
        <w:jc w:val="both"/>
        <w:rPr>
          <w:b/>
          <w:bCs/>
        </w:rPr>
      </w:pPr>
      <w:r w:rsidRPr="002B1898">
        <w:rPr>
          <w:b/>
          <w:bCs/>
        </w:rPr>
        <w:tab/>
      </w:r>
    </w:p>
    <w:p w:rsidR="0076730D" w:rsidRDefault="0076730D" w:rsidP="00927B5A">
      <w:pPr>
        <w:ind w:left="3600" w:hanging="3600"/>
        <w:jc w:val="both"/>
        <w:rPr>
          <w:bCs/>
        </w:rPr>
      </w:pPr>
      <w:r>
        <w:rPr>
          <w:b/>
          <w:bCs/>
        </w:rPr>
        <w:t>R</w:t>
      </w:r>
      <w:r w:rsidRPr="0099078A">
        <w:rPr>
          <w:b/>
          <w:bCs/>
        </w:rPr>
        <w:t xml:space="preserve">estaurant </w:t>
      </w:r>
      <w:r w:rsidRPr="00D04C05">
        <w:rPr>
          <w:b/>
          <w:bCs/>
        </w:rPr>
        <w:t>Information</w:t>
      </w:r>
      <w:r w:rsidRPr="002B1898">
        <w:rPr>
          <w:b/>
          <w:bCs/>
        </w:rPr>
        <w:t>:</w:t>
      </w:r>
      <w:r>
        <w:rPr>
          <w:b/>
          <w:bCs/>
        </w:rPr>
        <w:tab/>
      </w:r>
      <w:r w:rsidRPr="0099078A">
        <w:rPr>
          <w:bCs/>
        </w:rPr>
        <w:t>It</w:t>
      </w:r>
      <w:r w:rsidR="00927B5A">
        <w:rPr>
          <w:bCs/>
        </w:rPr>
        <w:t xml:space="preserve"> was</w:t>
      </w:r>
      <w:r w:rsidRPr="0099078A">
        <w:rPr>
          <w:bCs/>
        </w:rPr>
        <w:t xml:space="preserve"> a </w:t>
      </w:r>
      <w:r w:rsidR="00AD4A21">
        <w:rPr>
          <w:bCs/>
        </w:rPr>
        <w:t>10</w:t>
      </w:r>
      <w:r w:rsidRPr="0099078A">
        <w:rPr>
          <w:bCs/>
        </w:rPr>
        <w:t xml:space="preserve">0 covers restaurant serving </w:t>
      </w:r>
      <w:r w:rsidR="00F60E3A">
        <w:rPr>
          <w:bCs/>
        </w:rPr>
        <w:t>Oriental</w:t>
      </w:r>
      <w:r w:rsidRPr="0099078A">
        <w:rPr>
          <w:bCs/>
        </w:rPr>
        <w:t xml:space="preserve"> cuisine</w:t>
      </w:r>
    </w:p>
    <w:p w:rsidR="004E00BE" w:rsidRPr="004E00BE" w:rsidRDefault="004E00BE" w:rsidP="004E00BE">
      <w:pPr>
        <w:ind w:left="3600" w:hanging="3600"/>
        <w:jc w:val="both"/>
        <w:rPr>
          <w:bCs/>
        </w:rPr>
      </w:pPr>
    </w:p>
    <w:p w:rsidR="00B16905" w:rsidRDefault="004E00BE" w:rsidP="00472A90">
      <w:pPr>
        <w:ind w:left="3600" w:hanging="3600"/>
        <w:jc w:val="both"/>
        <w:rPr>
          <w:bCs/>
        </w:rPr>
      </w:pPr>
      <w:r>
        <w:rPr>
          <w:b/>
          <w:bCs/>
        </w:rPr>
        <w:t>Kitchen/</w:t>
      </w:r>
      <w:r w:rsidR="00870E6F">
        <w:rPr>
          <w:b/>
          <w:bCs/>
        </w:rPr>
        <w:t xml:space="preserve"> </w:t>
      </w:r>
      <w:r>
        <w:rPr>
          <w:b/>
          <w:bCs/>
        </w:rPr>
        <w:t>Section</w:t>
      </w:r>
      <w:r w:rsidR="001452E7" w:rsidRPr="002B1898">
        <w:rPr>
          <w:b/>
          <w:bCs/>
        </w:rPr>
        <w:t>:</w:t>
      </w:r>
      <w:r w:rsidR="001452E7" w:rsidRPr="002B1898">
        <w:rPr>
          <w:bCs/>
        </w:rPr>
        <w:t xml:space="preserve">                        </w:t>
      </w:r>
      <w:r w:rsidR="00870E6F">
        <w:rPr>
          <w:bCs/>
        </w:rPr>
        <w:tab/>
      </w:r>
      <w:r w:rsidR="001025DB" w:rsidRPr="001025DB">
        <w:rPr>
          <w:bCs/>
        </w:rPr>
        <w:t xml:space="preserve">I </w:t>
      </w:r>
      <w:r w:rsidR="00472A90">
        <w:rPr>
          <w:bCs/>
        </w:rPr>
        <w:t>worked as a pick-up guy and handled plating section for all the dishes</w:t>
      </w:r>
      <w:r w:rsidR="001025DB" w:rsidRPr="001025DB">
        <w:rPr>
          <w:bCs/>
        </w:rPr>
        <w:t>.</w:t>
      </w:r>
    </w:p>
    <w:p w:rsidR="001452E7" w:rsidRPr="00345313" w:rsidRDefault="0024796E" w:rsidP="001452E7">
      <w:pPr>
        <w:jc w:val="both"/>
        <w:rPr>
          <w:bCs/>
        </w:rPr>
      </w:pPr>
      <w:r w:rsidRPr="0024796E">
        <w:rPr>
          <w:bCs/>
        </w:rPr>
        <w:t xml:space="preserve">     </w:t>
      </w:r>
    </w:p>
    <w:p w:rsidR="00ED4900" w:rsidRDefault="001452E7" w:rsidP="001452E7">
      <w:pPr>
        <w:ind w:left="3600" w:hanging="3600"/>
        <w:jc w:val="both"/>
        <w:rPr>
          <w:b/>
        </w:rPr>
      </w:pPr>
      <w:r w:rsidRPr="00AC652A">
        <w:rPr>
          <w:b/>
        </w:rPr>
        <w:t>Website:</w:t>
      </w:r>
      <w:r w:rsidRPr="002B1898">
        <w:rPr>
          <w:b/>
        </w:rPr>
        <w:t xml:space="preserve">                            </w:t>
      </w:r>
      <w:r>
        <w:rPr>
          <w:b/>
        </w:rPr>
        <w:tab/>
      </w:r>
      <w:r w:rsidR="00F60E3A">
        <w:t>Permanently closed</w:t>
      </w:r>
      <w:r w:rsidRPr="002B1898">
        <w:rPr>
          <w:b/>
        </w:rPr>
        <w:t xml:space="preserve"> </w:t>
      </w:r>
    </w:p>
    <w:p w:rsidR="00ED4900" w:rsidRDefault="00ED4900" w:rsidP="001452E7">
      <w:pPr>
        <w:ind w:left="3600" w:hanging="3600"/>
        <w:jc w:val="both"/>
        <w:rPr>
          <w:b/>
        </w:rPr>
      </w:pPr>
    </w:p>
    <w:p w:rsidR="00B16905" w:rsidRDefault="00B16905" w:rsidP="00B16905">
      <w:pPr>
        <w:ind w:left="3600" w:hanging="3600"/>
        <w:jc w:val="both"/>
      </w:pPr>
    </w:p>
    <w:p w:rsidR="00B16905" w:rsidRPr="00B16905" w:rsidRDefault="00B16905" w:rsidP="00B16905">
      <w:pPr>
        <w:ind w:left="3600" w:hanging="720"/>
        <w:jc w:val="both"/>
        <w:rPr>
          <w:b/>
        </w:rPr>
      </w:pPr>
      <w:r>
        <w:rPr>
          <w:b/>
        </w:rPr>
        <w:tab/>
      </w:r>
      <w:r w:rsidRPr="00D315C4">
        <w:rPr>
          <w:b/>
        </w:rPr>
        <w:t>************</w:t>
      </w:r>
    </w:p>
    <w:p w:rsidR="00B16905" w:rsidRPr="00B16905" w:rsidRDefault="00B16905" w:rsidP="00B16905">
      <w:pPr>
        <w:ind w:left="3600" w:hanging="3600"/>
        <w:jc w:val="both"/>
      </w:pPr>
      <w:r w:rsidRPr="00B16905">
        <w:rPr>
          <w:bCs/>
        </w:rPr>
        <w:t>NF:LB_</w:t>
      </w:r>
    </w:p>
    <w:p w:rsidR="002E5FBB" w:rsidRDefault="00974EA8" w:rsidP="00D04C05">
      <w:pPr>
        <w:ind w:left="3600" w:hanging="3600"/>
        <w:jc w:val="both"/>
      </w:pPr>
      <w:r w:rsidRPr="00974EA8">
        <w:t xml:space="preserve"> </w:t>
      </w:r>
    </w:p>
    <w:p w:rsidR="009D4B4F" w:rsidRDefault="009D4B4F" w:rsidP="00D04C05">
      <w:pPr>
        <w:ind w:left="3600" w:hanging="3600"/>
        <w:jc w:val="both"/>
      </w:pPr>
      <w:r>
        <w:t>Hobbies –</w:t>
      </w:r>
      <w:r w:rsidR="0061097C">
        <w:t xml:space="preserve"> cooking, playing cricket, travelling</w:t>
      </w:r>
    </w:p>
    <w:p w:rsidR="009D4B4F" w:rsidRDefault="009D4B4F" w:rsidP="00D04C05">
      <w:pPr>
        <w:ind w:left="3600" w:hanging="3600"/>
        <w:jc w:val="both"/>
      </w:pPr>
    </w:p>
    <w:p w:rsidR="009D4B4F" w:rsidRDefault="009D4B4F" w:rsidP="00D04C05">
      <w:pPr>
        <w:ind w:left="3600" w:hanging="3600"/>
        <w:jc w:val="both"/>
      </w:pPr>
      <w:r>
        <w:t>Cuisine –</w:t>
      </w:r>
      <w:r w:rsidR="00F5281D">
        <w:t xml:space="preserve"> Italian, </w:t>
      </w:r>
      <w:r w:rsidR="008A191B">
        <w:t>have</w:t>
      </w:r>
      <w:r w:rsidR="00830BE6">
        <w:t xml:space="preserve"> basic</w:t>
      </w:r>
      <w:r w:rsidR="008A191B">
        <w:t xml:space="preserve"> knowledge</w:t>
      </w:r>
      <w:r w:rsidR="00830BE6">
        <w:t xml:space="preserve"> about Oriental cuisine</w:t>
      </w:r>
      <w:r w:rsidR="007204B4">
        <w:t xml:space="preserve"> and North Indian curry</w:t>
      </w:r>
    </w:p>
    <w:p w:rsidR="009D4B4F" w:rsidRDefault="009D4B4F" w:rsidP="00D04C05">
      <w:pPr>
        <w:ind w:left="3600" w:hanging="3600"/>
        <w:jc w:val="both"/>
      </w:pPr>
    </w:p>
    <w:p w:rsidR="009D4B4F" w:rsidRDefault="009D4B4F" w:rsidP="00D04C05">
      <w:pPr>
        <w:ind w:left="3600" w:hanging="3600"/>
        <w:jc w:val="both"/>
      </w:pPr>
    </w:p>
    <w:sectPr w:rsidR="009D4B4F">
      <w:footnotePr>
        <w:pos w:val="beneathText"/>
      </w:footnotePr>
      <w:pgSz w:w="12240" w:h="15840"/>
      <w:pgMar w:top="1304" w:right="1809" w:bottom="1304" w:left="1809" w:header="720" w:footer="720" w:gutter="0"/>
      <w:pgBorders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366B" w:rsidRDefault="00DC366B">
      <w:r>
        <w:separator/>
      </w:r>
    </w:p>
  </w:endnote>
  <w:endnote w:type="continuationSeparator" w:id="0">
    <w:p w:rsidR="00DC366B" w:rsidRDefault="00DC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366B" w:rsidRDefault="00DC366B">
      <w:r>
        <w:separator/>
      </w:r>
    </w:p>
  </w:footnote>
  <w:footnote w:type="continuationSeparator" w:id="0">
    <w:p w:rsidR="00DC366B" w:rsidRDefault="00DC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8F74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Times New Roman"/>
      </w:rPr>
    </w:lvl>
    <w:lvl w:ilvl="1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4" w15:restartNumberingAfterBreak="0">
    <w:nsid w:val="00D35DD9"/>
    <w:multiLevelType w:val="hybridMultilevel"/>
    <w:tmpl w:val="167E53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DF0A7B"/>
    <w:multiLevelType w:val="hybridMultilevel"/>
    <w:tmpl w:val="7F902F68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3B2060"/>
    <w:multiLevelType w:val="hybridMultilevel"/>
    <w:tmpl w:val="642431A4"/>
    <w:lvl w:ilvl="0" w:tplc="BFB6374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4BE8E5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45F0626C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36F0E8B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DA80CC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757203E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B1E66984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7EAAD728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A814ACCA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1284EE1"/>
    <w:multiLevelType w:val="hybridMultilevel"/>
    <w:tmpl w:val="F146A33A"/>
    <w:lvl w:ilvl="0" w:tplc="70BA19D0">
      <w:numFmt w:val="bullet"/>
      <w:lvlText w:val="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80721BEE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E2E223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0738417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0E622E5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C870F10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DA82FA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9C82D50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26887EE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4CE675E"/>
    <w:multiLevelType w:val="hybridMultilevel"/>
    <w:tmpl w:val="B0E26890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CA67B7"/>
    <w:multiLevelType w:val="hybridMultilevel"/>
    <w:tmpl w:val="28CA59B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C400DB"/>
    <w:multiLevelType w:val="hybridMultilevel"/>
    <w:tmpl w:val="1BB2E8DA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6363AD"/>
    <w:multiLevelType w:val="hybridMultilevel"/>
    <w:tmpl w:val="445E2BBC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6318C3"/>
    <w:multiLevelType w:val="hybridMultilevel"/>
    <w:tmpl w:val="61C8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93D4C"/>
    <w:multiLevelType w:val="hybridMultilevel"/>
    <w:tmpl w:val="770CAC46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E20B41"/>
    <w:multiLevelType w:val="hybridMultilevel"/>
    <w:tmpl w:val="F64C8E0E"/>
    <w:lvl w:ilvl="0" w:tplc="9FC2535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20462E"/>
    <w:multiLevelType w:val="hybridMultilevel"/>
    <w:tmpl w:val="28BABE56"/>
    <w:lvl w:ilvl="0" w:tplc="8FE822A4">
      <w:numFmt w:val="bullet"/>
      <w:lvlText w:val="●"/>
      <w:lvlJc w:val="left"/>
      <w:pPr>
        <w:ind w:left="676" w:hanging="196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8AAADA0">
      <w:numFmt w:val="bullet"/>
      <w:lvlText w:val="●"/>
      <w:lvlJc w:val="left"/>
      <w:pPr>
        <w:ind w:left="1546" w:hanging="3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2" w:tplc="6854C84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910E2BA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BC8CC4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551097BC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90CA102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B1B4DACE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D1844D4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F8F3D87"/>
    <w:multiLevelType w:val="hybridMultilevel"/>
    <w:tmpl w:val="819A938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E82175"/>
    <w:multiLevelType w:val="singleLevel"/>
    <w:tmpl w:val="5420B83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BB201B"/>
    <w:multiLevelType w:val="hybridMultilevel"/>
    <w:tmpl w:val="BE9C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56D71"/>
    <w:multiLevelType w:val="hybridMultilevel"/>
    <w:tmpl w:val="AF56E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E3924"/>
    <w:multiLevelType w:val="hybridMultilevel"/>
    <w:tmpl w:val="707E0C78"/>
    <w:lvl w:ilvl="0" w:tplc="FEFCBF8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7"/>
        <w:szCs w:val="17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2D75B6"/>
    <w:multiLevelType w:val="hybridMultilevel"/>
    <w:tmpl w:val="25C4231C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F40ACD"/>
    <w:multiLevelType w:val="multilevel"/>
    <w:tmpl w:val="D374B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C947F0"/>
    <w:multiLevelType w:val="hybridMultilevel"/>
    <w:tmpl w:val="0D549CBE"/>
    <w:lvl w:ilvl="0" w:tplc="A55EB01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370ED"/>
    <w:multiLevelType w:val="hybridMultilevel"/>
    <w:tmpl w:val="E8303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86A3B"/>
    <w:multiLevelType w:val="hybridMultilevel"/>
    <w:tmpl w:val="4CE2ECC6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01B97"/>
    <w:multiLevelType w:val="hybridMultilevel"/>
    <w:tmpl w:val="3DDED4B0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B5432E"/>
    <w:multiLevelType w:val="hybridMultilevel"/>
    <w:tmpl w:val="0D76D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26DF4"/>
    <w:multiLevelType w:val="hybridMultilevel"/>
    <w:tmpl w:val="604824DE"/>
    <w:lvl w:ilvl="0" w:tplc="9C68BA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6FF"/>
    <w:multiLevelType w:val="hybridMultilevel"/>
    <w:tmpl w:val="AE1E244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5B290F8A"/>
    <w:multiLevelType w:val="hybridMultilevel"/>
    <w:tmpl w:val="C9147C9E"/>
    <w:lvl w:ilvl="0" w:tplc="4506837A">
      <w:numFmt w:val="bullet"/>
      <w:lvlText w:val="●"/>
      <w:lvlJc w:val="left"/>
      <w:pPr>
        <w:ind w:left="315" w:hanging="195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71B6E986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D8C9E8E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3160960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DC38D3C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B034698A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  <w:lvl w:ilvl="6" w:tplc="707E05CE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0B807140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37F87A7C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2E6613D"/>
    <w:multiLevelType w:val="hybridMultilevel"/>
    <w:tmpl w:val="190E91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335D0D"/>
    <w:multiLevelType w:val="hybridMultilevel"/>
    <w:tmpl w:val="EF3447E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8B385E1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Arial" w:eastAsia="Times New Roman" w:hAnsi="Arial" w:cs="Aria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680F63D7"/>
    <w:multiLevelType w:val="hybridMultilevel"/>
    <w:tmpl w:val="0388CC3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F54F7F"/>
    <w:multiLevelType w:val="hybridMultilevel"/>
    <w:tmpl w:val="0C8488B6"/>
    <w:lvl w:ilvl="0" w:tplc="A23E99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74498"/>
    <w:multiLevelType w:val="hybridMultilevel"/>
    <w:tmpl w:val="A7E0B9D2"/>
    <w:lvl w:ilvl="0" w:tplc="493CE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1793D"/>
    <w:multiLevelType w:val="hybridMultilevel"/>
    <w:tmpl w:val="5742E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B31D0"/>
    <w:multiLevelType w:val="hybridMultilevel"/>
    <w:tmpl w:val="FD32FAFC"/>
    <w:lvl w:ilvl="0" w:tplc="8A8A63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DC2067C">
      <w:numFmt w:val="bullet"/>
      <w:lvlText w:val=""/>
      <w:lvlJc w:val="left"/>
      <w:pPr>
        <w:tabs>
          <w:tab w:val="num" w:pos="1536"/>
        </w:tabs>
        <w:ind w:left="1536" w:hanging="456"/>
      </w:pPr>
      <w:rPr>
        <w:rFonts w:ascii="Symbol" w:eastAsia="Times New Roman" w:hAnsi="Symbol" w:cs="Symbol" w:hint="default"/>
        <w:sz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D1E76"/>
    <w:multiLevelType w:val="hybridMultilevel"/>
    <w:tmpl w:val="B7581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F2371"/>
    <w:multiLevelType w:val="hybridMultilevel"/>
    <w:tmpl w:val="D374BD6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3F62AE"/>
    <w:multiLevelType w:val="hybridMultilevel"/>
    <w:tmpl w:val="D938D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F02CB"/>
    <w:multiLevelType w:val="hybridMultilevel"/>
    <w:tmpl w:val="CC86A988"/>
    <w:lvl w:ilvl="0" w:tplc="5024D4C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587636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5B16F0BE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ar-SA"/>
      </w:rPr>
    </w:lvl>
    <w:lvl w:ilvl="3" w:tplc="5BE82B88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797AD5AC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5" w:tplc="C0FC2D76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8E12B0FC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 w:tplc="5AD4D3B2">
      <w:numFmt w:val="bullet"/>
      <w:lvlText w:val="•"/>
      <w:lvlJc w:val="left"/>
      <w:pPr>
        <w:ind w:left="7302" w:hanging="361"/>
      </w:pPr>
      <w:rPr>
        <w:rFonts w:hint="default"/>
        <w:lang w:val="en-US" w:eastAsia="en-US" w:bidi="ar-SA"/>
      </w:rPr>
    </w:lvl>
    <w:lvl w:ilvl="8" w:tplc="067E6020">
      <w:numFmt w:val="bullet"/>
      <w:lvlText w:val="•"/>
      <w:lvlJc w:val="left"/>
      <w:pPr>
        <w:ind w:left="8228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6F9F7C07"/>
    <w:multiLevelType w:val="hybridMultilevel"/>
    <w:tmpl w:val="BB6244C6"/>
    <w:lvl w:ilvl="0" w:tplc="D2AC9AA6">
      <w:numFmt w:val="bullet"/>
      <w:lvlText w:val="●"/>
      <w:lvlJc w:val="left"/>
      <w:pPr>
        <w:ind w:left="616" w:hanging="196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56C55A2">
      <w:numFmt w:val="bullet"/>
      <w:lvlText w:val="•"/>
      <w:lvlJc w:val="left"/>
      <w:pPr>
        <w:ind w:left="1561" w:hanging="72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2" w:tplc="B9AA1FF8">
      <w:numFmt w:val="bullet"/>
      <w:lvlText w:val="•"/>
      <w:lvlJc w:val="left"/>
      <w:pPr>
        <w:ind w:left="2504" w:hanging="720"/>
      </w:pPr>
      <w:rPr>
        <w:rFonts w:hint="default"/>
        <w:lang w:val="en-US" w:eastAsia="en-US" w:bidi="ar-SA"/>
      </w:rPr>
    </w:lvl>
    <w:lvl w:ilvl="3" w:tplc="B2781FDE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0186BF08">
      <w:numFmt w:val="bullet"/>
      <w:lvlText w:val="•"/>
      <w:lvlJc w:val="left"/>
      <w:pPr>
        <w:ind w:left="4393" w:hanging="720"/>
      </w:pPr>
      <w:rPr>
        <w:rFonts w:hint="default"/>
        <w:lang w:val="en-US" w:eastAsia="en-US" w:bidi="ar-SA"/>
      </w:rPr>
    </w:lvl>
    <w:lvl w:ilvl="5" w:tplc="154EA644">
      <w:numFmt w:val="bullet"/>
      <w:lvlText w:val="•"/>
      <w:lvlJc w:val="left"/>
      <w:pPr>
        <w:ind w:left="5337" w:hanging="720"/>
      </w:pPr>
      <w:rPr>
        <w:rFonts w:hint="default"/>
        <w:lang w:val="en-US" w:eastAsia="en-US" w:bidi="ar-SA"/>
      </w:rPr>
    </w:lvl>
    <w:lvl w:ilvl="6" w:tplc="189EABFE">
      <w:numFmt w:val="bullet"/>
      <w:lvlText w:val="•"/>
      <w:lvlJc w:val="left"/>
      <w:pPr>
        <w:ind w:left="6282" w:hanging="720"/>
      </w:pPr>
      <w:rPr>
        <w:rFonts w:hint="default"/>
        <w:lang w:val="en-US" w:eastAsia="en-US" w:bidi="ar-SA"/>
      </w:rPr>
    </w:lvl>
    <w:lvl w:ilvl="7" w:tplc="9934F58E">
      <w:numFmt w:val="bullet"/>
      <w:lvlText w:val="•"/>
      <w:lvlJc w:val="left"/>
      <w:pPr>
        <w:ind w:left="7226" w:hanging="720"/>
      </w:pPr>
      <w:rPr>
        <w:rFonts w:hint="default"/>
        <w:lang w:val="en-US" w:eastAsia="en-US" w:bidi="ar-SA"/>
      </w:rPr>
    </w:lvl>
    <w:lvl w:ilvl="8" w:tplc="01E290CA">
      <w:numFmt w:val="bullet"/>
      <w:lvlText w:val="•"/>
      <w:lvlJc w:val="left"/>
      <w:pPr>
        <w:ind w:left="8171" w:hanging="720"/>
      </w:pPr>
      <w:rPr>
        <w:rFonts w:hint="default"/>
        <w:lang w:val="en-US" w:eastAsia="en-US" w:bidi="ar-SA"/>
      </w:rPr>
    </w:lvl>
  </w:abstractNum>
  <w:abstractNum w:abstractNumId="43" w15:restartNumberingAfterBreak="0">
    <w:nsid w:val="6FF55776"/>
    <w:multiLevelType w:val="hybridMultilevel"/>
    <w:tmpl w:val="8FB0D8F8"/>
    <w:lvl w:ilvl="0" w:tplc="1AE655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3FBA479A">
      <w:numFmt w:val="bullet"/>
      <w:lvlText w:val=""/>
      <w:lvlJc w:val="left"/>
      <w:pPr>
        <w:tabs>
          <w:tab w:val="num" w:pos="1536"/>
        </w:tabs>
        <w:ind w:left="1536" w:hanging="456"/>
      </w:pPr>
      <w:rPr>
        <w:rFonts w:ascii="Symbol" w:eastAsia="Times New Roman" w:hAnsi="Symbol" w:cs="Courier New" w:hint="default"/>
        <w:sz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C57FA"/>
    <w:multiLevelType w:val="hybridMultilevel"/>
    <w:tmpl w:val="C674D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A80788"/>
    <w:multiLevelType w:val="hybridMultilevel"/>
    <w:tmpl w:val="29003D9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6598057">
    <w:abstractNumId w:val="1"/>
  </w:num>
  <w:num w:numId="2" w16cid:durableId="231475891">
    <w:abstractNumId w:val="2"/>
  </w:num>
  <w:num w:numId="3" w16cid:durableId="447966099">
    <w:abstractNumId w:val="3"/>
  </w:num>
  <w:num w:numId="4" w16cid:durableId="902369118">
    <w:abstractNumId w:val="18"/>
  </w:num>
  <w:num w:numId="5" w16cid:durableId="955256082">
    <w:abstractNumId w:val="29"/>
  </w:num>
  <w:num w:numId="6" w16cid:durableId="665013551">
    <w:abstractNumId w:val="12"/>
  </w:num>
  <w:num w:numId="7" w16cid:durableId="1423990541">
    <w:abstractNumId w:val="33"/>
  </w:num>
  <w:num w:numId="8" w16cid:durableId="121099803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 w16cid:durableId="1712261691">
    <w:abstractNumId w:val="32"/>
  </w:num>
  <w:num w:numId="10" w16cid:durableId="711464351">
    <w:abstractNumId w:val="8"/>
  </w:num>
  <w:num w:numId="11" w16cid:durableId="675155005">
    <w:abstractNumId w:val="11"/>
  </w:num>
  <w:num w:numId="12" w16cid:durableId="767694942">
    <w:abstractNumId w:val="13"/>
  </w:num>
  <w:num w:numId="13" w16cid:durableId="363599202">
    <w:abstractNumId w:val="25"/>
  </w:num>
  <w:num w:numId="14" w16cid:durableId="2084832594">
    <w:abstractNumId w:val="9"/>
  </w:num>
  <w:num w:numId="15" w16cid:durableId="1404990938">
    <w:abstractNumId w:val="10"/>
  </w:num>
  <w:num w:numId="16" w16cid:durableId="1822229668">
    <w:abstractNumId w:val="21"/>
  </w:num>
  <w:num w:numId="17" w16cid:durableId="746541771">
    <w:abstractNumId w:val="14"/>
  </w:num>
  <w:num w:numId="18" w16cid:durableId="1791122787">
    <w:abstractNumId w:val="26"/>
  </w:num>
  <w:num w:numId="19" w16cid:durableId="1993096633">
    <w:abstractNumId w:val="17"/>
  </w:num>
  <w:num w:numId="20" w16cid:durableId="340666622">
    <w:abstractNumId w:val="31"/>
  </w:num>
  <w:num w:numId="21" w16cid:durableId="1239748816">
    <w:abstractNumId w:val="36"/>
  </w:num>
  <w:num w:numId="22" w16cid:durableId="792212583">
    <w:abstractNumId w:val="16"/>
  </w:num>
  <w:num w:numId="23" w16cid:durableId="374045184">
    <w:abstractNumId w:val="39"/>
  </w:num>
  <w:num w:numId="24" w16cid:durableId="476410812">
    <w:abstractNumId w:val="22"/>
  </w:num>
  <w:num w:numId="25" w16cid:durableId="1270578418">
    <w:abstractNumId w:val="5"/>
  </w:num>
  <w:num w:numId="26" w16cid:durableId="705716077">
    <w:abstractNumId w:val="45"/>
  </w:num>
  <w:num w:numId="27" w16cid:durableId="726532760">
    <w:abstractNumId w:val="43"/>
  </w:num>
  <w:num w:numId="28" w16cid:durableId="582034640">
    <w:abstractNumId w:val="37"/>
  </w:num>
  <w:num w:numId="29" w16cid:durableId="1897429355">
    <w:abstractNumId w:val="28"/>
  </w:num>
  <w:num w:numId="30" w16cid:durableId="1519201690">
    <w:abstractNumId w:val="23"/>
  </w:num>
  <w:num w:numId="31" w16cid:durableId="659693039">
    <w:abstractNumId w:val="35"/>
  </w:num>
  <w:num w:numId="32" w16cid:durableId="358625912">
    <w:abstractNumId w:val="44"/>
  </w:num>
  <w:num w:numId="33" w16cid:durableId="1617061209">
    <w:abstractNumId w:val="27"/>
  </w:num>
  <w:num w:numId="34" w16cid:durableId="1468166456">
    <w:abstractNumId w:val="19"/>
  </w:num>
  <w:num w:numId="35" w16cid:durableId="899558793">
    <w:abstractNumId w:val="24"/>
  </w:num>
  <w:num w:numId="36" w16cid:durableId="693271682">
    <w:abstractNumId w:val="20"/>
  </w:num>
  <w:num w:numId="37" w16cid:durableId="1260258479">
    <w:abstractNumId w:val="4"/>
  </w:num>
  <w:num w:numId="38" w16cid:durableId="1372339930">
    <w:abstractNumId w:val="38"/>
  </w:num>
  <w:num w:numId="39" w16cid:durableId="1890532408">
    <w:abstractNumId w:val="34"/>
  </w:num>
  <w:num w:numId="40" w16cid:durableId="19861426">
    <w:abstractNumId w:val="7"/>
  </w:num>
  <w:num w:numId="41" w16cid:durableId="1687632418">
    <w:abstractNumId w:val="42"/>
  </w:num>
  <w:num w:numId="42" w16cid:durableId="1703742890">
    <w:abstractNumId w:val="15"/>
  </w:num>
  <w:num w:numId="43" w16cid:durableId="1523592044">
    <w:abstractNumId w:val="30"/>
  </w:num>
  <w:num w:numId="44" w16cid:durableId="2000301086">
    <w:abstractNumId w:val="6"/>
  </w:num>
  <w:num w:numId="45" w16cid:durableId="687485208">
    <w:abstractNumId w:val="41"/>
  </w:num>
  <w:num w:numId="46" w16cid:durableId="33137420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D1"/>
    <w:rsid w:val="0003460A"/>
    <w:rsid w:val="0005156D"/>
    <w:rsid w:val="0005381C"/>
    <w:rsid w:val="00054E77"/>
    <w:rsid w:val="00055345"/>
    <w:rsid w:val="00061768"/>
    <w:rsid w:val="000779B0"/>
    <w:rsid w:val="00083831"/>
    <w:rsid w:val="00085A3B"/>
    <w:rsid w:val="00095E16"/>
    <w:rsid w:val="000A52DB"/>
    <w:rsid w:val="000D089E"/>
    <w:rsid w:val="000D7A29"/>
    <w:rsid w:val="000E084E"/>
    <w:rsid w:val="000E6FF8"/>
    <w:rsid w:val="000F5D8C"/>
    <w:rsid w:val="001025DB"/>
    <w:rsid w:val="00111468"/>
    <w:rsid w:val="0011362C"/>
    <w:rsid w:val="001374BB"/>
    <w:rsid w:val="001452E7"/>
    <w:rsid w:val="00146698"/>
    <w:rsid w:val="001633B3"/>
    <w:rsid w:val="0016433D"/>
    <w:rsid w:val="00170BB1"/>
    <w:rsid w:val="00174BA9"/>
    <w:rsid w:val="001955E7"/>
    <w:rsid w:val="001A08D6"/>
    <w:rsid w:val="001A1803"/>
    <w:rsid w:val="001B3B08"/>
    <w:rsid w:val="001B66DA"/>
    <w:rsid w:val="001D4CA5"/>
    <w:rsid w:val="001E110D"/>
    <w:rsid w:val="001E11DB"/>
    <w:rsid w:val="001E6B0F"/>
    <w:rsid w:val="00201B0F"/>
    <w:rsid w:val="002053BB"/>
    <w:rsid w:val="00207E2A"/>
    <w:rsid w:val="002106E1"/>
    <w:rsid w:val="0022199A"/>
    <w:rsid w:val="00236936"/>
    <w:rsid w:val="00244708"/>
    <w:rsid w:val="00246192"/>
    <w:rsid w:val="0024796E"/>
    <w:rsid w:val="00262839"/>
    <w:rsid w:val="00292149"/>
    <w:rsid w:val="002A2BD8"/>
    <w:rsid w:val="002A3014"/>
    <w:rsid w:val="002A4A17"/>
    <w:rsid w:val="002B1898"/>
    <w:rsid w:val="002B7334"/>
    <w:rsid w:val="002C7114"/>
    <w:rsid w:val="002D263E"/>
    <w:rsid w:val="002D3302"/>
    <w:rsid w:val="002D42BC"/>
    <w:rsid w:val="002D7503"/>
    <w:rsid w:val="002E55A5"/>
    <w:rsid w:val="002E5FBB"/>
    <w:rsid w:val="002F0296"/>
    <w:rsid w:val="002F245D"/>
    <w:rsid w:val="002F4973"/>
    <w:rsid w:val="002F697C"/>
    <w:rsid w:val="00305EDB"/>
    <w:rsid w:val="003062FC"/>
    <w:rsid w:val="00306C80"/>
    <w:rsid w:val="00311107"/>
    <w:rsid w:val="00311AEB"/>
    <w:rsid w:val="00320925"/>
    <w:rsid w:val="00324BF3"/>
    <w:rsid w:val="00333534"/>
    <w:rsid w:val="0033472D"/>
    <w:rsid w:val="0034023B"/>
    <w:rsid w:val="00341BC3"/>
    <w:rsid w:val="00345301"/>
    <w:rsid w:val="00345313"/>
    <w:rsid w:val="00346535"/>
    <w:rsid w:val="00352C9A"/>
    <w:rsid w:val="00353188"/>
    <w:rsid w:val="00357C52"/>
    <w:rsid w:val="003768D7"/>
    <w:rsid w:val="00393261"/>
    <w:rsid w:val="003B182A"/>
    <w:rsid w:val="003B253D"/>
    <w:rsid w:val="003B33AB"/>
    <w:rsid w:val="003C2868"/>
    <w:rsid w:val="003C4B64"/>
    <w:rsid w:val="003C77E0"/>
    <w:rsid w:val="003D0746"/>
    <w:rsid w:val="003E3C7E"/>
    <w:rsid w:val="00401D94"/>
    <w:rsid w:val="00402B6A"/>
    <w:rsid w:val="00425933"/>
    <w:rsid w:val="00440EF7"/>
    <w:rsid w:val="0044148C"/>
    <w:rsid w:val="0045014A"/>
    <w:rsid w:val="004626C8"/>
    <w:rsid w:val="00467722"/>
    <w:rsid w:val="004677EE"/>
    <w:rsid w:val="00472A90"/>
    <w:rsid w:val="00480C32"/>
    <w:rsid w:val="004811DE"/>
    <w:rsid w:val="004850CB"/>
    <w:rsid w:val="0049645C"/>
    <w:rsid w:val="004B7BA6"/>
    <w:rsid w:val="004C5A07"/>
    <w:rsid w:val="004D7331"/>
    <w:rsid w:val="004D79E4"/>
    <w:rsid w:val="004E00BE"/>
    <w:rsid w:val="004F0506"/>
    <w:rsid w:val="004F086B"/>
    <w:rsid w:val="004F0C21"/>
    <w:rsid w:val="00501956"/>
    <w:rsid w:val="005135D4"/>
    <w:rsid w:val="00514629"/>
    <w:rsid w:val="00521558"/>
    <w:rsid w:val="005240AD"/>
    <w:rsid w:val="00531B22"/>
    <w:rsid w:val="00536A26"/>
    <w:rsid w:val="005461BF"/>
    <w:rsid w:val="00557B55"/>
    <w:rsid w:val="0056131F"/>
    <w:rsid w:val="00561F55"/>
    <w:rsid w:val="005747ED"/>
    <w:rsid w:val="0057597C"/>
    <w:rsid w:val="00585483"/>
    <w:rsid w:val="005A6E51"/>
    <w:rsid w:val="005C05AC"/>
    <w:rsid w:val="005C31FD"/>
    <w:rsid w:val="005C5D9A"/>
    <w:rsid w:val="005D0C0C"/>
    <w:rsid w:val="005D46E5"/>
    <w:rsid w:val="005D72A5"/>
    <w:rsid w:val="005E66BF"/>
    <w:rsid w:val="005F7266"/>
    <w:rsid w:val="00607C5A"/>
    <w:rsid w:val="0061097C"/>
    <w:rsid w:val="00611FA6"/>
    <w:rsid w:val="00620A51"/>
    <w:rsid w:val="0062551D"/>
    <w:rsid w:val="006414A2"/>
    <w:rsid w:val="006561C7"/>
    <w:rsid w:val="00657B1F"/>
    <w:rsid w:val="00661980"/>
    <w:rsid w:val="00663D45"/>
    <w:rsid w:val="006645FA"/>
    <w:rsid w:val="0066504D"/>
    <w:rsid w:val="00682327"/>
    <w:rsid w:val="0069767D"/>
    <w:rsid w:val="006B25AC"/>
    <w:rsid w:val="006B2D36"/>
    <w:rsid w:val="006D5490"/>
    <w:rsid w:val="006D767A"/>
    <w:rsid w:val="0070435F"/>
    <w:rsid w:val="00712878"/>
    <w:rsid w:val="00713480"/>
    <w:rsid w:val="00715287"/>
    <w:rsid w:val="007204B4"/>
    <w:rsid w:val="007433B7"/>
    <w:rsid w:val="0074485E"/>
    <w:rsid w:val="00757B38"/>
    <w:rsid w:val="007602AA"/>
    <w:rsid w:val="00763D42"/>
    <w:rsid w:val="0076730D"/>
    <w:rsid w:val="00767725"/>
    <w:rsid w:val="00786DF3"/>
    <w:rsid w:val="007C76F9"/>
    <w:rsid w:val="007D21DD"/>
    <w:rsid w:val="007D36B6"/>
    <w:rsid w:val="007D4F69"/>
    <w:rsid w:val="007E5CAD"/>
    <w:rsid w:val="007F142D"/>
    <w:rsid w:val="007F615F"/>
    <w:rsid w:val="00803A7D"/>
    <w:rsid w:val="00812312"/>
    <w:rsid w:val="0081264C"/>
    <w:rsid w:val="00817D89"/>
    <w:rsid w:val="008218C9"/>
    <w:rsid w:val="00830BE6"/>
    <w:rsid w:val="00832BC2"/>
    <w:rsid w:val="008446A1"/>
    <w:rsid w:val="00850E10"/>
    <w:rsid w:val="00851A3E"/>
    <w:rsid w:val="00852487"/>
    <w:rsid w:val="00855FE3"/>
    <w:rsid w:val="00862A6D"/>
    <w:rsid w:val="00867B5C"/>
    <w:rsid w:val="00870E6F"/>
    <w:rsid w:val="00874347"/>
    <w:rsid w:val="00895770"/>
    <w:rsid w:val="008A191B"/>
    <w:rsid w:val="008A3B66"/>
    <w:rsid w:val="008A6D96"/>
    <w:rsid w:val="008C0CC0"/>
    <w:rsid w:val="008D1B1C"/>
    <w:rsid w:val="008F0113"/>
    <w:rsid w:val="008F36CC"/>
    <w:rsid w:val="008F56A4"/>
    <w:rsid w:val="00902A1A"/>
    <w:rsid w:val="00906507"/>
    <w:rsid w:val="00913F62"/>
    <w:rsid w:val="00920700"/>
    <w:rsid w:val="00927B5A"/>
    <w:rsid w:val="00953183"/>
    <w:rsid w:val="00956AA1"/>
    <w:rsid w:val="009626BE"/>
    <w:rsid w:val="009638F1"/>
    <w:rsid w:val="009641F1"/>
    <w:rsid w:val="00971875"/>
    <w:rsid w:val="009721CF"/>
    <w:rsid w:val="009731E9"/>
    <w:rsid w:val="00974EA8"/>
    <w:rsid w:val="00980C3F"/>
    <w:rsid w:val="00981B09"/>
    <w:rsid w:val="00985F8C"/>
    <w:rsid w:val="009871AB"/>
    <w:rsid w:val="0099078A"/>
    <w:rsid w:val="00991875"/>
    <w:rsid w:val="009A354E"/>
    <w:rsid w:val="009A59D3"/>
    <w:rsid w:val="009A66CE"/>
    <w:rsid w:val="009A7D12"/>
    <w:rsid w:val="009B151C"/>
    <w:rsid w:val="009B4370"/>
    <w:rsid w:val="009D0476"/>
    <w:rsid w:val="009D167C"/>
    <w:rsid w:val="009D4B4F"/>
    <w:rsid w:val="009F0717"/>
    <w:rsid w:val="009F780E"/>
    <w:rsid w:val="00A22FCE"/>
    <w:rsid w:val="00A32FE9"/>
    <w:rsid w:val="00A50ED3"/>
    <w:rsid w:val="00A61BB4"/>
    <w:rsid w:val="00A62A9C"/>
    <w:rsid w:val="00A631B4"/>
    <w:rsid w:val="00A63A55"/>
    <w:rsid w:val="00A64E9D"/>
    <w:rsid w:val="00A66D16"/>
    <w:rsid w:val="00A716D1"/>
    <w:rsid w:val="00A71EC6"/>
    <w:rsid w:val="00A7276F"/>
    <w:rsid w:val="00A74405"/>
    <w:rsid w:val="00A867FF"/>
    <w:rsid w:val="00AA6881"/>
    <w:rsid w:val="00AC652A"/>
    <w:rsid w:val="00AC70A8"/>
    <w:rsid w:val="00AD20CD"/>
    <w:rsid w:val="00AD45EB"/>
    <w:rsid w:val="00AD4A21"/>
    <w:rsid w:val="00AE4BAE"/>
    <w:rsid w:val="00AF30B0"/>
    <w:rsid w:val="00AF4AF3"/>
    <w:rsid w:val="00AF5135"/>
    <w:rsid w:val="00B0038E"/>
    <w:rsid w:val="00B122FB"/>
    <w:rsid w:val="00B136EF"/>
    <w:rsid w:val="00B13BEC"/>
    <w:rsid w:val="00B141A7"/>
    <w:rsid w:val="00B16231"/>
    <w:rsid w:val="00B16905"/>
    <w:rsid w:val="00B17E7A"/>
    <w:rsid w:val="00B26CDD"/>
    <w:rsid w:val="00B61F13"/>
    <w:rsid w:val="00B62B5E"/>
    <w:rsid w:val="00B67043"/>
    <w:rsid w:val="00B726D8"/>
    <w:rsid w:val="00B75759"/>
    <w:rsid w:val="00B90202"/>
    <w:rsid w:val="00BA44CE"/>
    <w:rsid w:val="00BA668F"/>
    <w:rsid w:val="00BA69AD"/>
    <w:rsid w:val="00BE1CD8"/>
    <w:rsid w:val="00BE77BD"/>
    <w:rsid w:val="00BF1C36"/>
    <w:rsid w:val="00BF6832"/>
    <w:rsid w:val="00BF77B8"/>
    <w:rsid w:val="00C1310A"/>
    <w:rsid w:val="00C30CB7"/>
    <w:rsid w:val="00C34D5E"/>
    <w:rsid w:val="00C362D9"/>
    <w:rsid w:val="00C42DC7"/>
    <w:rsid w:val="00C47400"/>
    <w:rsid w:val="00C50133"/>
    <w:rsid w:val="00C50A29"/>
    <w:rsid w:val="00C64F0D"/>
    <w:rsid w:val="00C72CFB"/>
    <w:rsid w:val="00C7486C"/>
    <w:rsid w:val="00C81D3A"/>
    <w:rsid w:val="00C8465B"/>
    <w:rsid w:val="00C90655"/>
    <w:rsid w:val="00C97457"/>
    <w:rsid w:val="00CA1D9E"/>
    <w:rsid w:val="00CA35E2"/>
    <w:rsid w:val="00CA43D1"/>
    <w:rsid w:val="00CB2208"/>
    <w:rsid w:val="00CB6D07"/>
    <w:rsid w:val="00CD4BBA"/>
    <w:rsid w:val="00CD6026"/>
    <w:rsid w:val="00CE1334"/>
    <w:rsid w:val="00CF7264"/>
    <w:rsid w:val="00D04C05"/>
    <w:rsid w:val="00D2067C"/>
    <w:rsid w:val="00D315C4"/>
    <w:rsid w:val="00D33233"/>
    <w:rsid w:val="00D56E28"/>
    <w:rsid w:val="00D5756A"/>
    <w:rsid w:val="00D604DC"/>
    <w:rsid w:val="00D654D5"/>
    <w:rsid w:val="00D768C3"/>
    <w:rsid w:val="00D80CC8"/>
    <w:rsid w:val="00D83E46"/>
    <w:rsid w:val="00D855F2"/>
    <w:rsid w:val="00D90EA5"/>
    <w:rsid w:val="00D93CC7"/>
    <w:rsid w:val="00DA45E8"/>
    <w:rsid w:val="00DB2BC2"/>
    <w:rsid w:val="00DB4B65"/>
    <w:rsid w:val="00DB6EF5"/>
    <w:rsid w:val="00DB6FCD"/>
    <w:rsid w:val="00DC366B"/>
    <w:rsid w:val="00DC6635"/>
    <w:rsid w:val="00DD58DC"/>
    <w:rsid w:val="00DE304B"/>
    <w:rsid w:val="00E00F3B"/>
    <w:rsid w:val="00E029AB"/>
    <w:rsid w:val="00E06BDC"/>
    <w:rsid w:val="00E13D6B"/>
    <w:rsid w:val="00E14E47"/>
    <w:rsid w:val="00E26BFB"/>
    <w:rsid w:val="00E36C32"/>
    <w:rsid w:val="00E445AC"/>
    <w:rsid w:val="00E51D9C"/>
    <w:rsid w:val="00E538DF"/>
    <w:rsid w:val="00E66FC3"/>
    <w:rsid w:val="00E77664"/>
    <w:rsid w:val="00E80E98"/>
    <w:rsid w:val="00E90EC2"/>
    <w:rsid w:val="00E9405D"/>
    <w:rsid w:val="00E96AB8"/>
    <w:rsid w:val="00EB0A78"/>
    <w:rsid w:val="00EB2307"/>
    <w:rsid w:val="00EB5F6F"/>
    <w:rsid w:val="00EC6BFA"/>
    <w:rsid w:val="00ED474D"/>
    <w:rsid w:val="00ED4900"/>
    <w:rsid w:val="00ED4AD7"/>
    <w:rsid w:val="00EE7BB0"/>
    <w:rsid w:val="00F04A73"/>
    <w:rsid w:val="00F05E5A"/>
    <w:rsid w:val="00F115A2"/>
    <w:rsid w:val="00F164AB"/>
    <w:rsid w:val="00F21331"/>
    <w:rsid w:val="00F27A53"/>
    <w:rsid w:val="00F41F3E"/>
    <w:rsid w:val="00F5281D"/>
    <w:rsid w:val="00F60E3A"/>
    <w:rsid w:val="00F665E7"/>
    <w:rsid w:val="00F91363"/>
    <w:rsid w:val="00F92D65"/>
    <w:rsid w:val="00F97F0E"/>
    <w:rsid w:val="00FB112E"/>
    <w:rsid w:val="00FC5443"/>
    <w:rsid w:val="00FD51B1"/>
    <w:rsid w:val="00FE0ADC"/>
    <w:rsid w:val="00FE0F72"/>
    <w:rsid w:val="00FE1D78"/>
    <w:rsid w:val="00FE76B0"/>
    <w:rsid w:val="00FF1BBA"/>
    <w:rsid w:val="00FF26D4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EE03"/>
  <w15:chartTrackingRefBased/>
  <w15:docId w15:val="{7F0AC483-EEFB-504D-9FF8-2AEC53FD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30D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BA69A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2D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Default">
    <w:name w:val="WW-Default"/>
    <w:pPr>
      <w:widowControl w:val="0"/>
      <w:suppressAutoHyphens/>
    </w:pPr>
    <w:rPr>
      <w:rFonts w:eastAsia="Arial"/>
      <w:color w:val="000000"/>
      <w:sz w:val="24"/>
      <w:szCs w:val="24"/>
      <w:lang w:val="en-US" w:eastAsia="ar-SA"/>
    </w:rPr>
  </w:style>
  <w:style w:type="paragraph" w:styleId="NormalWeb">
    <w:name w:val="Normal (Web)"/>
    <w:basedOn w:val="Normal"/>
    <w:pPr>
      <w:spacing w:before="280" w:after="280"/>
    </w:pPr>
    <w:rPr>
      <w:lang w:val="en-IN"/>
    </w:rPr>
  </w:style>
  <w:style w:type="paragraph" w:customStyle="1" w:styleId="TableContents">
    <w:name w:val="Table Contents"/>
    <w:basedOn w:val="Normal"/>
    <w:pPr>
      <w:suppressLineNumbers/>
    </w:pPr>
    <w:rPr>
      <w:lang w:val="en-GB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grame">
    <w:name w:val="grame"/>
    <w:basedOn w:val="DefaultParagraphFont"/>
    <w:rsid w:val="00682327"/>
  </w:style>
  <w:style w:type="paragraph" w:styleId="NoSpacing">
    <w:name w:val="No Spacing"/>
    <w:uiPriority w:val="1"/>
    <w:qFormat/>
    <w:rsid w:val="00FC5443"/>
    <w:pPr>
      <w:suppressAutoHyphens/>
    </w:pPr>
    <w:rPr>
      <w:sz w:val="24"/>
      <w:szCs w:val="24"/>
      <w:lang w:val="en-US" w:eastAsia="ar-SA"/>
    </w:rPr>
  </w:style>
  <w:style w:type="character" w:customStyle="1" w:styleId="yshortcuts">
    <w:name w:val="yshortcuts"/>
    <w:rsid w:val="00D90EA5"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semiHidden/>
    <w:rsid w:val="00C42DC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F115A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62FC"/>
    <w:rPr>
      <w:color w:val="954F72"/>
      <w:u w:val="single"/>
    </w:rPr>
  </w:style>
  <w:style w:type="paragraph" w:styleId="ListParagraph">
    <w:name w:val="List Paragraph"/>
    <w:basedOn w:val="Normal"/>
    <w:uiPriority w:val="1"/>
    <w:qFormat/>
    <w:rsid w:val="002F697C"/>
    <w:pPr>
      <w:widowControl w:val="0"/>
      <w:suppressAutoHyphens w:val="0"/>
      <w:autoSpaceDE w:val="0"/>
      <w:autoSpaceDN w:val="0"/>
      <w:spacing w:before="39"/>
      <w:ind w:left="821" w:hanging="36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A69AD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6283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62839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6283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62839"/>
    <w:rPr>
      <w:sz w:val="24"/>
      <w:szCs w:val="24"/>
      <w:lang w:val="en-US" w:eastAsia="ar-SA"/>
    </w:rPr>
  </w:style>
  <w:style w:type="character" w:customStyle="1" w:styleId="Heading2Char">
    <w:name w:val="Heading 2 Char"/>
    <w:link w:val="Heading2"/>
    <w:uiPriority w:val="9"/>
    <w:semiHidden/>
    <w:rsid w:val="000A52DB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25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3004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8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://www.celebritycruises.com/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hollandamerica.com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cutt.ly/TNGj1yW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mailto:pathak.rameshchandra@yahoo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ACA5-6F91-490C-8B47-DD3AF17B2D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CV Format</vt:lpstr>
    </vt:vector>
  </TitlesOfParts>
  <Company>Vira International</Company>
  <LinksUpToDate>false</LinksUpToDate>
  <CharactersWithSpaces>4318</CharactersWithSpaces>
  <SharedDoc>false</SharedDoc>
  <HLinks>
    <vt:vector size="24" baseType="variant">
      <vt:variant>
        <vt:i4>4587598</vt:i4>
      </vt:variant>
      <vt:variant>
        <vt:i4>9</vt:i4>
      </vt:variant>
      <vt:variant>
        <vt:i4>0</vt:i4>
      </vt:variant>
      <vt:variant>
        <vt:i4>5</vt:i4>
      </vt:variant>
      <vt:variant>
        <vt:lpwstr>http://www.celebritycruises.com/</vt:lpwstr>
      </vt:variant>
      <vt:variant>
        <vt:lpwstr/>
      </vt:variant>
      <vt:variant>
        <vt:i4>2556028</vt:i4>
      </vt:variant>
      <vt:variant>
        <vt:i4>6</vt:i4>
      </vt:variant>
      <vt:variant>
        <vt:i4>0</vt:i4>
      </vt:variant>
      <vt:variant>
        <vt:i4>5</vt:i4>
      </vt:variant>
      <vt:variant>
        <vt:lpwstr>https://www.hollandamerica.com/</vt:lpwstr>
      </vt:variant>
      <vt:variant>
        <vt:lpwstr/>
      </vt:variant>
      <vt:variant>
        <vt:i4>3014690</vt:i4>
      </vt:variant>
      <vt:variant>
        <vt:i4>3</vt:i4>
      </vt:variant>
      <vt:variant>
        <vt:i4>0</vt:i4>
      </vt:variant>
      <vt:variant>
        <vt:i4>5</vt:i4>
      </vt:variant>
      <vt:variant>
        <vt:lpwstr>https://cutt.ly/TNGj1yW</vt:lpwstr>
      </vt:variant>
      <vt:variant>
        <vt:lpwstr/>
      </vt:variant>
      <vt:variant>
        <vt:i4>4063326</vt:i4>
      </vt:variant>
      <vt:variant>
        <vt:i4>0</vt:i4>
      </vt:variant>
      <vt:variant>
        <vt:i4>0</vt:i4>
      </vt:variant>
      <vt:variant>
        <vt:i4>5</vt:i4>
      </vt:variant>
      <vt:variant>
        <vt:lpwstr>mailto:pathak.rameshchandra@yahoo.com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CV Format</dc:title>
  <dc:subject/>
  <dc:creator>Valencia</dc:creator>
  <cp:keywords/>
  <cp:lastModifiedBy>Ramesh Pathak</cp:lastModifiedBy>
  <cp:revision>2</cp:revision>
  <cp:lastPrinted>2013-07-30T05:19:00Z</cp:lastPrinted>
  <dcterms:created xsi:type="dcterms:W3CDTF">2022-11-06T12:36:00Z</dcterms:created>
  <dcterms:modified xsi:type="dcterms:W3CDTF">2022-11-06T12:36:00Z</dcterms:modified>
</cp:coreProperties>
</file>