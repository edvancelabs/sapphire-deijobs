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tblGrid>
      <w:tr w:rsidR="002E1666" w:rsidTr="002E1666">
        <w:trPr>
          <w:trHeight w:val="1200"/>
        </w:trPr>
        <w:tc>
          <w:tcPr>
            <w:tcW w:w="1309" w:type="dxa"/>
          </w:tcPr>
          <w:p w:rsidR="002E1666" w:rsidRDefault="00527317" w:rsidP="002E1666">
            <w:pPr>
              <w:pStyle w:val="Title"/>
              <w:spacing w:after="120"/>
              <w:rPr>
                <w:rFonts w:ascii="Times New Roman" w:hAnsi="Times New Roman"/>
                <w:sz w:val="44"/>
                <w:szCs w:val="44"/>
              </w:rPr>
            </w:pPr>
            <w:r>
              <w:rPr>
                <w:rFonts w:ascii="Times New Roman" w:hAnsi="Times New Roman"/>
                <w:noProof/>
                <w:sz w:val="44"/>
                <w:szCs w:val="44"/>
              </w:rPr>
              <w:drawing>
                <wp:inline distT="0" distB="0" distL="0" distR="0">
                  <wp:extent cx="828675" cy="857250"/>
                  <wp:effectExtent l="19050" t="0" r="9525" b="0"/>
                  <wp:docPr id="1" name="Picture 2" descr="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2.jpg"/>
                          <pic:cNvPicPr>
                            <a:picLocks noChangeAspect="1" noChangeArrowheads="1"/>
                          </pic:cNvPicPr>
                        </pic:nvPicPr>
                        <pic:blipFill>
                          <a:blip r:embed="rId7"/>
                          <a:srcRect/>
                          <a:stretch>
                            <a:fillRect/>
                          </a:stretch>
                        </pic:blipFill>
                        <pic:spPr bwMode="auto">
                          <a:xfrm>
                            <a:off x="0" y="0"/>
                            <a:ext cx="828675" cy="857250"/>
                          </a:xfrm>
                          <a:prstGeom prst="rect">
                            <a:avLst/>
                          </a:prstGeom>
                          <a:noFill/>
                          <a:ln w="9525">
                            <a:noFill/>
                            <a:miter lim="800000"/>
                            <a:headEnd/>
                            <a:tailEnd/>
                          </a:ln>
                        </pic:spPr>
                      </pic:pic>
                    </a:graphicData>
                  </a:graphic>
                </wp:inline>
              </w:drawing>
            </w:r>
          </w:p>
        </w:tc>
      </w:tr>
    </w:tbl>
    <w:p w:rsidR="00884092" w:rsidRPr="00AF1356" w:rsidRDefault="004E6E84" w:rsidP="00884092">
      <w:pPr>
        <w:pStyle w:val="Title"/>
        <w:spacing w:after="120"/>
        <w:rPr>
          <w:rFonts w:ascii="Times New Roman" w:hAnsi="Times New Roman"/>
          <w:sz w:val="44"/>
          <w:szCs w:val="44"/>
        </w:rPr>
      </w:pPr>
      <w:proofErr w:type="spellStart"/>
      <w:r w:rsidRPr="00AF1356">
        <w:rPr>
          <w:rFonts w:ascii="Times New Roman" w:hAnsi="Times New Roman"/>
          <w:sz w:val="44"/>
          <w:szCs w:val="44"/>
        </w:rPr>
        <w:t>Taniska</w:t>
      </w:r>
      <w:proofErr w:type="spellEnd"/>
      <w:r w:rsidR="002D36D8">
        <w:rPr>
          <w:rFonts w:ascii="Times New Roman" w:hAnsi="Times New Roman"/>
          <w:sz w:val="44"/>
          <w:szCs w:val="44"/>
        </w:rPr>
        <w:t xml:space="preserve"> </w:t>
      </w:r>
      <w:proofErr w:type="spellStart"/>
      <w:r w:rsidRPr="00AF1356">
        <w:rPr>
          <w:rFonts w:ascii="Times New Roman" w:hAnsi="Times New Roman"/>
          <w:sz w:val="44"/>
          <w:szCs w:val="44"/>
        </w:rPr>
        <w:t>tejas</w:t>
      </w:r>
      <w:proofErr w:type="spellEnd"/>
      <w:r w:rsidR="002D36D8">
        <w:rPr>
          <w:rFonts w:ascii="Times New Roman" w:hAnsi="Times New Roman"/>
          <w:sz w:val="44"/>
          <w:szCs w:val="44"/>
        </w:rPr>
        <w:t xml:space="preserve"> </w:t>
      </w:r>
      <w:proofErr w:type="spellStart"/>
      <w:r w:rsidRPr="00AF1356">
        <w:rPr>
          <w:rFonts w:ascii="Times New Roman" w:hAnsi="Times New Roman"/>
          <w:sz w:val="44"/>
          <w:szCs w:val="44"/>
        </w:rPr>
        <w:t>rane</w:t>
      </w:r>
      <w:proofErr w:type="spellEnd"/>
    </w:p>
    <w:p w:rsidR="00884092" w:rsidRDefault="00AF1356" w:rsidP="00DA4FF5">
      <w:pPr>
        <w:pStyle w:val="LO-normal"/>
        <w:tabs>
          <w:tab w:val="left" w:pos="2880"/>
        </w:tabs>
        <w:spacing w:after="0" w:line="240" w:lineRule="auto"/>
        <w:ind w:left="1440"/>
        <w:jc w:val="center"/>
        <w:rPr>
          <w:color w:val="00000A"/>
        </w:rPr>
      </w:pPr>
      <w:r>
        <w:rPr>
          <w:color w:val="00000A"/>
        </w:rPr>
        <w:t>406, Sumitra</w:t>
      </w:r>
      <w:r w:rsidR="00CE69CC">
        <w:rPr>
          <w:color w:val="00000A"/>
        </w:rPr>
        <w:t xml:space="preserve"> </w:t>
      </w:r>
      <w:r w:rsidR="001D10DD">
        <w:rPr>
          <w:color w:val="00000A"/>
        </w:rPr>
        <w:t>Niwas, Modern English S</w:t>
      </w:r>
      <w:r>
        <w:rPr>
          <w:color w:val="00000A"/>
        </w:rPr>
        <w:t xml:space="preserve">chool, </w:t>
      </w:r>
      <w:proofErr w:type="spellStart"/>
      <w:r>
        <w:rPr>
          <w:color w:val="00000A"/>
        </w:rPr>
        <w:t>Shashtri</w:t>
      </w:r>
      <w:proofErr w:type="spellEnd"/>
      <w:r>
        <w:rPr>
          <w:color w:val="00000A"/>
        </w:rPr>
        <w:t xml:space="preserve">  Nagar,</w:t>
      </w:r>
    </w:p>
    <w:p w:rsidR="002E1666" w:rsidRPr="00AF1356" w:rsidRDefault="00EE4E98" w:rsidP="00DA4FF5">
      <w:pPr>
        <w:pStyle w:val="LO-normal"/>
        <w:tabs>
          <w:tab w:val="left" w:pos="2880"/>
        </w:tabs>
        <w:spacing w:after="0" w:line="240" w:lineRule="auto"/>
        <w:ind w:left="1440"/>
        <w:jc w:val="center"/>
        <w:rPr>
          <w:color w:val="00000A"/>
        </w:rPr>
      </w:pPr>
      <w:proofErr w:type="spellStart"/>
      <w:r>
        <w:rPr>
          <w:color w:val="00000A"/>
        </w:rPr>
        <w:t>Dombivli</w:t>
      </w:r>
      <w:proofErr w:type="spellEnd"/>
      <w:r w:rsidR="00696FB6">
        <w:rPr>
          <w:color w:val="00000A"/>
        </w:rPr>
        <w:t xml:space="preserve"> </w:t>
      </w:r>
      <w:r w:rsidR="00CE69CC">
        <w:rPr>
          <w:color w:val="00000A"/>
        </w:rPr>
        <w:t>West</w:t>
      </w:r>
      <w:r w:rsidR="00DB22AE">
        <w:rPr>
          <w:color w:val="00000A"/>
        </w:rPr>
        <w:t xml:space="preserve"> </w:t>
      </w:r>
      <w:r w:rsidR="00CE69CC">
        <w:rPr>
          <w:color w:val="00000A"/>
        </w:rPr>
        <w:t>-</w:t>
      </w:r>
      <w:r w:rsidR="00DB22AE">
        <w:rPr>
          <w:color w:val="00000A"/>
        </w:rPr>
        <w:t xml:space="preserve"> </w:t>
      </w:r>
      <w:r w:rsidR="00CE69CC">
        <w:rPr>
          <w:color w:val="00000A"/>
        </w:rPr>
        <w:t>421 202.</w:t>
      </w:r>
    </w:p>
    <w:p w:rsidR="00884092" w:rsidRPr="00B47FD6" w:rsidRDefault="00AF1356" w:rsidP="00884092">
      <w:pPr>
        <w:spacing w:before="40" w:line="220" w:lineRule="exact"/>
        <w:jc w:val="center"/>
        <w:rPr>
          <w:sz w:val="22"/>
          <w:szCs w:val="22"/>
        </w:rPr>
      </w:pPr>
      <w:r>
        <w:rPr>
          <w:sz w:val="22"/>
          <w:szCs w:val="22"/>
        </w:rPr>
        <w:t>taniskarane@gmail</w:t>
      </w:r>
      <w:r w:rsidR="00884092">
        <w:rPr>
          <w:sz w:val="22"/>
          <w:szCs w:val="22"/>
        </w:rPr>
        <w:t xml:space="preserve">.com </w:t>
      </w:r>
      <w:r w:rsidR="00884092" w:rsidRPr="00B47FD6">
        <w:rPr>
          <w:sz w:val="16"/>
          <w:szCs w:val="16"/>
        </w:rPr>
        <w:sym w:font="Symbol" w:char="F0B7"/>
      </w:r>
      <w:r w:rsidR="00CE69CC">
        <w:rPr>
          <w:sz w:val="16"/>
          <w:szCs w:val="16"/>
        </w:rPr>
        <w:t xml:space="preserve"> </w:t>
      </w:r>
      <w:r>
        <w:rPr>
          <w:sz w:val="22"/>
          <w:szCs w:val="22"/>
        </w:rPr>
        <w:t>8452077179/ 8424053881.</w:t>
      </w:r>
    </w:p>
    <w:p w:rsidR="00884092" w:rsidRDefault="0065246D" w:rsidP="00884092">
      <w:pPr>
        <w:spacing w:line="220" w:lineRule="exact"/>
        <w:jc w:val="center"/>
        <w:rPr>
          <w:smallCaps/>
          <w:sz w:val="23"/>
        </w:rPr>
      </w:pPr>
      <w:r>
        <w:rPr>
          <w:noProof/>
          <w:lang w:val="en-IN" w:eastAsia="en-IN"/>
        </w:rPr>
        <mc:AlternateContent>
          <mc:Choice Requires="wps">
            <w:drawing>
              <wp:anchor distT="4294967294" distB="4294967294" distL="114300" distR="114300" simplePos="0" relativeHeight="251655168" behindDoc="0" locked="0" layoutInCell="1" allowOverlap="1">
                <wp:simplePos x="0" y="0"/>
                <wp:positionH relativeFrom="column">
                  <wp:posOffset>0</wp:posOffset>
                </wp:positionH>
                <wp:positionV relativeFrom="paragraph">
                  <wp:posOffset>125094</wp:posOffset>
                </wp:positionV>
                <wp:extent cx="5943600" cy="0"/>
                <wp:effectExtent l="0" t="19050" r="5080" b="0"/>
                <wp:wrapNone/>
                <wp:docPr id="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38100" cmpd="dbl">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4A44C" id="Straight Connector 4"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9.85pt" to="468pt,9.8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" strokecolor="#969696" strokeweight="3pt">
                <v:stroke linestyle="thinThin"/>
                <o:lock v:ext="edit" shapetype="f"/>
              </v:line>
            </w:pict>
          </mc:Fallback>
        </mc:AlternateContent>
      </w:r>
    </w:p>
    <w:p w:rsidR="00884092" w:rsidRPr="007222A6" w:rsidRDefault="00884092" w:rsidP="00884092">
      <w:pPr>
        <w:pStyle w:val="Title"/>
        <w:rPr>
          <w:rFonts w:ascii="Times New Roman" w:hAnsi="Times New Roman"/>
          <w:noProof/>
          <w:sz w:val="16"/>
          <w:szCs w:val="16"/>
        </w:rPr>
      </w:pPr>
    </w:p>
    <w:p w:rsidR="00877BDF" w:rsidRDefault="00877BDF" w:rsidP="00877BDF">
      <w:pPr>
        <w:ind w:left="-284" w:hanging="567"/>
        <w:rPr>
          <w:rFonts w:ascii="Verdana" w:hAnsi="Verdana" w:cs="Arial"/>
          <w:b/>
          <w:sz w:val="20"/>
          <w:u w:val="single"/>
        </w:rPr>
      </w:pPr>
      <w:r>
        <w:rPr>
          <w:rFonts w:ascii="Verdana" w:hAnsi="Verdana" w:cs="Arial"/>
          <w:b/>
          <w:sz w:val="20"/>
          <w:u w:val="single"/>
        </w:rPr>
        <w:t>OBJECTIVE</w:t>
      </w:r>
    </w:p>
    <w:p w:rsidR="00877BDF" w:rsidRDefault="00877BDF" w:rsidP="00877BDF">
      <w:pPr>
        <w:ind w:left="-284" w:hanging="567"/>
        <w:rPr>
          <w:rFonts w:ascii="Verdana" w:hAnsi="Verdana" w:cs="Arial"/>
          <w:color w:val="262626"/>
          <w:sz w:val="20"/>
        </w:rPr>
      </w:pPr>
    </w:p>
    <w:p w:rsidR="00877BDF" w:rsidRPr="00610DB5" w:rsidRDefault="000D3A23" w:rsidP="00126896">
      <w:pPr>
        <w:ind w:left="-284"/>
        <w:rPr>
          <w:rFonts w:ascii="Calibri" w:eastAsia="Calibri" w:hAnsi="Calibri" w:cs="Calibri"/>
          <w:color w:val="00000A"/>
          <w:sz w:val="22"/>
          <w:szCs w:val="22"/>
          <w:lang w:val="en-IN" w:eastAsia="en-IN"/>
        </w:rPr>
      </w:pPr>
      <w:r w:rsidRPr="00610DB5">
        <w:rPr>
          <w:rFonts w:ascii="Calibri" w:eastAsia="Calibri" w:hAnsi="Calibri" w:cs="Calibri"/>
          <w:color w:val="00000A"/>
          <w:sz w:val="22"/>
          <w:szCs w:val="22"/>
          <w:lang w:val="en-IN" w:eastAsia="en-IN"/>
        </w:rPr>
        <w:t>L</w:t>
      </w:r>
      <w:r w:rsidRPr="00610DB5">
        <w:rPr>
          <w:rFonts w:ascii="Calibri" w:hAnsi="Calibri" w:cs="Calibri"/>
          <w:sz w:val="22"/>
          <w:szCs w:val="22"/>
        </w:rPr>
        <w:t>o</w:t>
      </w:r>
      <w:r w:rsidR="00AD5AAD">
        <w:rPr>
          <w:rFonts w:ascii="Calibri" w:eastAsia="Calibri" w:hAnsi="Calibri" w:cs="Calibri"/>
          <w:color w:val="00000A"/>
          <w:sz w:val="22"/>
          <w:szCs w:val="22"/>
          <w:lang w:val="en-IN" w:eastAsia="en-IN"/>
        </w:rPr>
        <w:t xml:space="preserve">ok to secure a </w:t>
      </w:r>
      <w:r w:rsidR="005E62E7" w:rsidRPr="00610DB5">
        <w:rPr>
          <w:rFonts w:ascii="Calibri" w:eastAsia="Calibri" w:hAnsi="Calibri" w:cs="Calibri"/>
          <w:color w:val="00000A"/>
          <w:sz w:val="22"/>
          <w:szCs w:val="22"/>
          <w:lang w:val="en-IN" w:eastAsia="en-IN"/>
        </w:rPr>
        <w:t>Manager</w:t>
      </w:r>
      <w:r w:rsidR="00696FB6">
        <w:rPr>
          <w:rFonts w:ascii="Calibri" w:eastAsia="Calibri" w:hAnsi="Calibri" w:cs="Calibri"/>
          <w:color w:val="00000A"/>
          <w:sz w:val="22"/>
          <w:szCs w:val="22"/>
          <w:lang w:val="en-IN" w:eastAsia="en-IN"/>
        </w:rPr>
        <w:t xml:space="preserve"> </w:t>
      </w:r>
      <w:r w:rsidR="00A62196" w:rsidRPr="00610DB5">
        <w:rPr>
          <w:rFonts w:ascii="Calibri" w:eastAsia="Calibri" w:hAnsi="Calibri" w:cs="Calibri"/>
          <w:color w:val="00000A"/>
          <w:sz w:val="22"/>
          <w:szCs w:val="22"/>
          <w:lang w:val="en-IN" w:eastAsia="en-IN"/>
        </w:rPr>
        <w:t>Position</w:t>
      </w:r>
      <w:r w:rsidRPr="00610DB5">
        <w:rPr>
          <w:rFonts w:ascii="Calibri" w:eastAsia="Calibri" w:hAnsi="Calibri" w:cs="Calibri"/>
          <w:color w:val="00000A"/>
          <w:sz w:val="22"/>
          <w:szCs w:val="22"/>
          <w:lang w:val="en-IN" w:eastAsia="en-IN"/>
        </w:rPr>
        <w:t xml:space="preserve"> in a dynamic organization where strong organization and time management skills will be utilized in inspiring the team to work effectively before deadlines.</w:t>
      </w:r>
      <w:r w:rsidR="00696FB6">
        <w:rPr>
          <w:rFonts w:ascii="Calibri" w:eastAsia="Calibri" w:hAnsi="Calibri" w:cs="Calibri"/>
          <w:color w:val="00000A"/>
          <w:sz w:val="22"/>
          <w:szCs w:val="22"/>
          <w:lang w:val="en-IN" w:eastAsia="en-IN"/>
        </w:rPr>
        <w:t xml:space="preserve"> </w:t>
      </w:r>
      <w:r w:rsidR="009232DE" w:rsidRPr="00610DB5">
        <w:rPr>
          <w:rFonts w:ascii="Calibri" w:eastAsia="Calibri" w:hAnsi="Calibri" w:cs="Calibri"/>
          <w:color w:val="00000A"/>
          <w:sz w:val="22"/>
          <w:szCs w:val="22"/>
          <w:lang w:val="en-IN" w:eastAsia="en-IN"/>
        </w:rPr>
        <w:t>Willing to work hard and handle the accounting and</w:t>
      </w:r>
      <w:r w:rsidR="00696FB6">
        <w:rPr>
          <w:rFonts w:ascii="Calibri" w:eastAsia="Calibri" w:hAnsi="Calibri" w:cs="Calibri"/>
          <w:color w:val="00000A"/>
          <w:sz w:val="22"/>
          <w:szCs w:val="22"/>
          <w:lang w:val="en-IN" w:eastAsia="en-IN"/>
        </w:rPr>
        <w:t xml:space="preserve"> </w:t>
      </w:r>
      <w:r w:rsidR="009232DE" w:rsidRPr="00610DB5">
        <w:rPr>
          <w:rFonts w:ascii="Calibri" w:eastAsia="Calibri" w:hAnsi="Calibri" w:cs="Calibri"/>
          <w:color w:val="00000A"/>
          <w:sz w:val="22"/>
          <w:szCs w:val="22"/>
          <w:lang w:val="en-IN" w:eastAsia="en-IN"/>
        </w:rPr>
        <w:t>financial reporting work in smoothly and accurately as suggested plan from the management board after understanding the concepts behind and able to take decision supportively with the team.</w:t>
      </w:r>
    </w:p>
    <w:p w:rsidR="00877BDF" w:rsidRDefault="00877BDF" w:rsidP="00877BDF">
      <w:pPr>
        <w:ind w:left="-284"/>
        <w:jc w:val="both"/>
        <w:rPr>
          <w:rFonts w:ascii="Verdana" w:hAnsi="Verdana"/>
          <w:b/>
          <w:sz w:val="20"/>
        </w:rPr>
      </w:pPr>
    </w:p>
    <w:p w:rsidR="00877BDF" w:rsidRDefault="00877BDF" w:rsidP="00756675">
      <w:pPr>
        <w:spacing w:line="360" w:lineRule="auto"/>
        <w:ind w:left="-284" w:hanging="567"/>
        <w:jc w:val="center"/>
        <w:rPr>
          <w:rFonts w:ascii="Verdana" w:hAnsi="Verdana"/>
          <w:b/>
          <w:sz w:val="18"/>
          <w:szCs w:val="18"/>
          <w:u w:val="single"/>
        </w:rPr>
      </w:pPr>
      <w:r>
        <w:rPr>
          <w:rFonts w:ascii="Verdana" w:hAnsi="Verdana"/>
          <w:b/>
          <w:sz w:val="18"/>
          <w:szCs w:val="18"/>
          <w:u w:val="single"/>
        </w:rPr>
        <w:t>PROFESSIONAL SUMMARY</w:t>
      </w:r>
    </w:p>
    <w:p w:rsidR="00756675" w:rsidRDefault="00756675" w:rsidP="00756675">
      <w:pPr>
        <w:spacing w:line="360" w:lineRule="auto"/>
        <w:ind w:left="-284" w:hanging="567"/>
        <w:jc w:val="center"/>
        <w:rPr>
          <w:rFonts w:ascii="Verdana" w:hAnsi="Verdana"/>
          <w:b/>
          <w:sz w:val="18"/>
          <w:szCs w:val="18"/>
          <w:u w:val="single"/>
        </w:rPr>
      </w:pPr>
    </w:p>
    <w:p w:rsidR="00877BDF" w:rsidRPr="00470C24" w:rsidRDefault="00C51D42" w:rsidP="00BC5127">
      <w:pPr>
        <w:pStyle w:val="NoSpacing1"/>
        <w:numPr>
          <w:ilvl w:val="0"/>
          <w:numId w:val="40"/>
        </w:numPr>
        <w:rPr>
          <w:rFonts w:ascii="Times New Roman" w:hAnsi="Times New Roman"/>
        </w:rPr>
      </w:pPr>
      <w:r w:rsidRPr="00470C24">
        <w:rPr>
          <w:rFonts w:ascii="Times New Roman" w:hAnsi="Times New Roman"/>
        </w:rPr>
        <w:t>Having 13</w:t>
      </w:r>
      <w:r w:rsidR="00877BDF" w:rsidRPr="00470C24">
        <w:rPr>
          <w:rFonts w:ascii="Times New Roman" w:hAnsi="Times New Roman"/>
        </w:rPr>
        <w:t>+ years of experien</w:t>
      </w:r>
      <w:r w:rsidR="0025745D" w:rsidRPr="00470C24">
        <w:rPr>
          <w:rFonts w:ascii="Times New Roman" w:hAnsi="Times New Roman"/>
        </w:rPr>
        <w:t xml:space="preserve">ce in to Accounting, </w:t>
      </w:r>
      <w:r w:rsidR="00DB22AE" w:rsidRPr="00470C24">
        <w:rPr>
          <w:rFonts w:ascii="Times New Roman" w:hAnsi="Times New Roman"/>
        </w:rPr>
        <w:t xml:space="preserve">Finance </w:t>
      </w:r>
      <w:r w:rsidR="00C96C5D" w:rsidRPr="00470C24">
        <w:rPr>
          <w:rFonts w:ascii="Times New Roman" w:hAnsi="Times New Roman"/>
          <w:color w:val="333333"/>
          <w:shd w:val="clear" w:color="auto" w:fill="FFFFFF"/>
        </w:rPr>
        <w:t xml:space="preserve">Treasury, Banking, Data Analytics </w:t>
      </w:r>
      <w:r w:rsidR="00DB22AE" w:rsidRPr="00470C24">
        <w:rPr>
          <w:rFonts w:ascii="Times New Roman" w:hAnsi="Times New Roman"/>
        </w:rPr>
        <w:t xml:space="preserve">and </w:t>
      </w:r>
      <w:r w:rsidR="0025745D" w:rsidRPr="00470C24">
        <w:rPr>
          <w:rFonts w:ascii="Times New Roman" w:hAnsi="Times New Roman"/>
        </w:rPr>
        <w:t>Auditing</w:t>
      </w:r>
      <w:r w:rsidR="002F16DA" w:rsidRPr="00470C24">
        <w:rPr>
          <w:rFonts w:ascii="Times New Roman" w:hAnsi="Times New Roman"/>
        </w:rPr>
        <w:t xml:space="preserve"> in </w:t>
      </w:r>
      <w:r w:rsidR="002F16DA" w:rsidRPr="000B31C8">
        <w:rPr>
          <w:rFonts w:ascii="Times New Roman" w:hAnsi="Times New Roman"/>
          <w:b/>
        </w:rPr>
        <w:t>SAP FI</w:t>
      </w:r>
      <w:r w:rsidR="002F16DA" w:rsidRPr="00470C24">
        <w:rPr>
          <w:rFonts w:ascii="Times New Roman" w:hAnsi="Times New Roman"/>
        </w:rPr>
        <w:t>.</w:t>
      </w:r>
    </w:p>
    <w:p w:rsidR="00D97128" w:rsidRPr="00470C24" w:rsidRDefault="00D97128" w:rsidP="00BC5127">
      <w:pPr>
        <w:pStyle w:val="NoSpacing1"/>
        <w:numPr>
          <w:ilvl w:val="0"/>
          <w:numId w:val="40"/>
        </w:numPr>
        <w:rPr>
          <w:rFonts w:ascii="Times New Roman" w:hAnsi="Times New Roman"/>
        </w:rPr>
      </w:pPr>
      <w:r w:rsidRPr="00470C24">
        <w:rPr>
          <w:rFonts w:ascii="Times New Roman" w:hAnsi="Times New Roman"/>
        </w:rPr>
        <w:t xml:space="preserve">Knowledge of Team handling, training, SOP, </w:t>
      </w:r>
      <w:proofErr w:type="spellStart"/>
      <w:r w:rsidR="00696FB6" w:rsidRPr="00470C24">
        <w:rPr>
          <w:rFonts w:ascii="Times New Roman" w:hAnsi="Times New Roman"/>
        </w:rPr>
        <w:t>Adhoc</w:t>
      </w:r>
      <w:proofErr w:type="spellEnd"/>
      <w:r w:rsidR="00696FB6" w:rsidRPr="00470C24">
        <w:rPr>
          <w:rFonts w:ascii="Times New Roman" w:hAnsi="Times New Roman"/>
        </w:rPr>
        <w:t xml:space="preserve"> reporting</w:t>
      </w:r>
      <w:r w:rsidR="00D9644E" w:rsidRPr="00470C24">
        <w:rPr>
          <w:rFonts w:ascii="Times New Roman" w:hAnsi="Times New Roman"/>
        </w:rPr>
        <w:t>,</w:t>
      </w:r>
      <w:r w:rsidR="00696FB6" w:rsidRPr="00470C24">
        <w:rPr>
          <w:rFonts w:ascii="Times New Roman" w:hAnsi="Times New Roman"/>
        </w:rPr>
        <w:t xml:space="preserve"> </w:t>
      </w:r>
      <w:r w:rsidR="0024623F" w:rsidRPr="00470C24">
        <w:rPr>
          <w:rFonts w:ascii="Times New Roman" w:hAnsi="Times New Roman"/>
        </w:rPr>
        <w:t xml:space="preserve">provides </w:t>
      </w:r>
      <w:r w:rsidR="00BC5127" w:rsidRPr="00470C24">
        <w:rPr>
          <w:rFonts w:ascii="Times New Roman" w:hAnsi="Times New Roman"/>
        </w:rPr>
        <w:t xml:space="preserve">guidance and support to the Accounts </w:t>
      </w:r>
      <w:r w:rsidR="0007503D" w:rsidRPr="00470C24">
        <w:rPr>
          <w:rFonts w:ascii="Times New Roman" w:hAnsi="Times New Roman"/>
        </w:rPr>
        <w:t>P</w:t>
      </w:r>
      <w:r w:rsidR="00BC5127" w:rsidRPr="00470C24">
        <w:rPr>
          <w:rFonts w:ascii="Times New Roman" w:hAnsi="Times New Roman"/>
        </w:rPr>
        <w:t>ayable and receivable</w:t>
      </w:r>
      <w:r w:rsidR="0007503D" w:rsidRPr="00470C24">
        <w:rPr>
          <w:rFonts w:ascii="Times New Roman" w:hAnsi="Times New Roman"/>
        </w:rPr>
        <w:t xml:space="preserve"> </w:t>
      </w:r>
      <w:r w:rsidR="0024623F" w:rsidRPr="00470C24">
        <w:rPr>
          <w:rFonts w:ascii="Times New Roman" w:hAnsi="Times New Roman"/>
        </w:rPr>
        <w:t>Department, with a focus on account reconciliations and continuous improvement. </w:t>
      </w:r>
    </w:p>
    <w:p w:rsidR="00BC5127" w:rsidRPr="00470C24" w:rsidRDefault="00877BDF" w:rsidP="00BC5127">
      <w:pPr>
        <w:pStyle w:val="NoSpacing1"/>
        <w:numPr>
          <w:ilvl w:val="0"/>
          <w:numId w:val="40"/>
        </w:numPr>
        <w:rPr>
          <w:rFonts w:ascii="Times New Roman" w:hAnsi="Times New Roman"/>
        </w:rPr>
      </w:pPr>
      <w:r w:rsidRPr="00470C24">
        <w:rPr>
          <w:rFonts w:ascii="Times New Roman" w:hAnsi="Times New Roman"/>
        </w:rPr>
        <w:t>Working knowledge on</w:t>
      </w:r>
      <w:r w:rsidRPr="000B31C8">
        <w:rPr>
          <w:rFonts w:ascii="Times New Roman" w:hAnsi="Times New Roman"/>
          <w:b/>
        </w:rPr>
        <w:t xml:space="preserve"> (SAP R/3)</w:t>
      </w:r>
      <w:r w:rsidR="00AA6D40" w:rsidRPr="000B31C8">
        <w:rPr>
          <w:rFonts w:ascii="Times New Roman" w:hAnsi="Times New Roman"/>
          <w:b/>
        </w:rPr>
        <w:t xml:space="preserve"> Finance</w:t>
      </w:r>
      <w:r w:rsidRPr="000B31C8">
        <w:rPr>
          <w:rFonts w:ascii="Times New Roman" w:hAnsi="Times New Roman"/>
          <w:b/>
        </w:rPr>
        <w:t>, and Account packag</w:t>
      </w:r>
      <w:r w:rsidR="008E6D5C" w:rsidRPr="000B31C8">
        <w:rPr>
          <w:rFonts w:ascii="Times New Roman" w:hAnsi="Times New Roman"/>
          <w:b/>
        </w:rPr>
        <w:t xml:space="preserve">es Tally ERP 9.0 </w:t>
      </w:r>
      <w:r w:rsidR="0024623F" w:rsidRPr="000B31C8">
        <w:rPr>
          <w:rFonts w:ascii="Times New Roman" w:hAnsi="Times New Roman"/>
          <w:b/>
        </w:rPr>
        <w:t xml:space="preserve">, </w:t>
      </w:r>
      <w:r w:rsidR="004E3CA5" w:rsidRPr="000B31C8">
        <w:rPr>
          <w:rFonts w:ascii="Times New Roman" w:hAnsi="Times New Roman"/>
          <w:b/>
        </w:rPr>
        <w:t xml:space="preserve">Oracle </w:t>
      </w:r>
      <w:r w:rsidR="00AD2887" w:rsidRPr="000B31C8">
        <w:rPr>
          <w:rFonts w:ascii="Times New Roman" w:hAnsi="Times New Roman"/>
          <w:b/>
        </w:rPr>
        <w:t>Net Suite</w:t>
      </w:r>
      <w:r w:rsidR="004E3CA5" w:rsidRPr="00470C24">
        <w:rPr>
          <w:rFonts w:ascii="Times New Roman" w:hAnsi="Times New Roman"/>
        </w:rPr>
        <w:t xml:space="preserve"> (AP</w:t>
      </w:r>
      <w:r w:rsidR="00384194" w:rsidRPr="00470C24">
        <w:rPr>
          <w:rFonts w:ascii="Times New Roman" w:hAnsi="Times New Roman"/>
        </w:rPr>
        <w:t>, AR</w:t>
      </w:r>
      <w:r w:rsidR="00136856" w:rsidRPr="00470C24">
        <w:rPr>
          <w:rFonts w:ascii="Times New Roman" w:hAnsi="Times New Roman"/>
        </w:rPr>
        <w:t>, Bank reconciliation</w:t>
      </w:r>
      <w:r w:rsidR="006F18E9" w:rsidRPr="00470C24">
        <w:rPr>
          <w:rFonts w:ascii="Times New Roman" w:hAnsi="Times New Roman"/>
        </w:rPr>
        <w:t>)</w:t>
      </w:r>
      <w:r w:rsidR="001F1F3F">
        <w:rPr>
          <w:rFonts w:ascii="Times New Roman" w:hAnsi="Times New Roman"/>
        </w:rPr>
        <w:t>, P</w:t>
      </w:r>
      <w:r w:rsidR="00F76E58">
        <w:rPr>
          <w:rFonts w:ascii="Times New Roman" w:hAnsi="Times New Roman"/>
        </w:rPr>
        <w:t>ayment Gateway</w:t>
      </w:r>
      <w:r w:rsidR="006E7990">
        <w:rPr>
          <w:rFonts w:ascii="Times New Roman" w:hAnsi="Times New Roman"/>
        </w:rPr>
        <w:t xml:space="preserve"> (</w:t>
      </w:r>
      <w:r w:rsidR="006E7990" w:rsidRPr="00257A41">
        <w:rPr>
          <w:rFonts w:cs="Calibri"/>
        </w:rPr>
        <w:t>NEFT, RTGS, NACH, IMPS &amp; UPI payment systems</w:t>
      </w:r>
      <w:r w:rsidR="006E7990">
        <w:rPr>
          <w:rFonts w:cs="Calibri"/>
        </w:rPr>
        <w:t>)</w:t>
      </w:r>
      <w:r w:rsidR="00F76E58">
        <w:rPr>
          <w:rFonts w:ascii="Times New Roman" w:hAnsi="Times New Roman"/>
        </w:rPr>
        <w:t>, Trade Finance, Supply Chain Logistic.</w:t>
      </w:r>
      <w:r w:rsidR="00903AE1">
        <w:rPr>
          <w:rFonts w:ascii="Times New Roman" w:hAnsi="Times New Roman"/>
        </w:rPr>
        <w:t xml:space="preserve"> </w:t>
      </w:r>
      <w:r w:rsidR="001F1F3F">
        <w:rPr>
          <w:rFonts w:ascii="Times New Roman" w:hAnsi="Times New Roman"/>
        </w:rPr>
        <w:t xml:space="preserve"> </w:t>
      </w:r>
    </w:p>
    <w:p w:rsidR="003A498C" w:rsidRPr="00470C24" w:rsidRDefault="00470C24" w:rsidP="00BC5127">
      <w:pPr>
        <w:pStyle w:val="NoSpacing1"/>
        <w:numPr>
          <w:ilvl w:val="0"/>
          <w:numId w:val="40"/>
        </w:numPr>
        <w:rPr>
          <w:rFonts w:ascii="Times New Roman" w:hAnsi="Times New Roman"/>
        </w:rPr>
      </w:pPr>
      <w:r w:rsidRPr="00470C24">
        <w:rPr>
          <w:rFonts w:ascii="Times New Roman" w:hAnsi="Times New Roman"/>
          <w:color w:val="333333"/>
          <w:shd w:val="clear" w:color="auto" w:fill="FFFFFF"/>
        </w:rPr>
        <w:t xml:space="preserve">Interpersonal and problem-solving skills, collaborative with wiliness to learn, Good aptitude with numbers and strong attention to detail, </w:t>
      </w:r>
      <w:r w:rsidR="00B77852" w:rsidRPr="00470C24">
        <w:rPr>
          <w:rFonts w:ascii="Times New Roman" w:hAnsi="Times New Roman"/>
        </w:rPr>
        <w:t xml:space="preserve"> knowledge of</w:t>
      </w:r>
      <w:r w:rsidR="00696FB6" w:rsidRPr="00470C24">
        <w:rPr>
          <w:rFonts w:ascii="Times New Roman" w:hAnsi="Times New Roman"/>
        </w:rPr>
        <w:t xml:space="preserve"> </w:t>
      </w:r>
      <w:r w:rsidR="00B5080C" w:rsidRPr="00470C24">
        <w:rPr>
          <w:rFonts w:ascii="Times New Roman" w:hAnsi="Times New Roman"/>
        </w:rPr>
        <w:t>MIS &amp; Generating Reports (</w:t>
      </w:r>
      <w:proofErr w:type="spellStart"/>
      <w:r w:rsidR="00B5080C" w:rsidRPr="00470C24">
        <w:rPr>
          <w:rFonts w:ascii="Times New Roman" w:hAnsi="Times New Roman"/>
        </w:rPr>
        <w:t>VLookup</w:t>
      </w:r>
      <w:proofErr w:type="spellEnd"/>
      <w:r w:rsidR="00B5080C" w:rsidRPr="00470C24">
        <w:rPr>
          <w:rFonts w:ascii="Times New Roman" w:hAnsi="Times New Roman"/>
        </w:rPr>
        <w:t xml:space="preserve">, </w:t>
      </w:r>
      <w:proofErr w:type="spellStart"/>
      <w:r w:rsidR="00B5080C" w:rsidRPr="00470C24">
        <w:rPr>
          <w:rFonts w:ascii="Times New Roman" w:hAnsi="Times New Roman"/>
        </w:rPr>
        <w:t>HLookup</w:t>
      </w:r>
      <w:proofErr w:type="spellEnd"/>
      <w:r w:rsidR="00B5080C" w:rsidRPr="00470C24">
        <w:rPr>
          <w:rFonts w:ascii="Times New Roman" w:hAnsi="Times New Roman"/>
        </w:rPr>
        <w:t xml:space="preserve">, </w:t>
      </w:r>
      <w:r w:rsidR="00C02A3D" w:rsidRPr="00470C24">
        <w:rPr>
          <w:rFonts w:ascii="Times New Roman" w:hAnsi="Times New Roman"/>
        </w:rPr>
        <w:t>Pivot Table, Macros</w:t>
      </w:r>
      <w:r w:rsidR="00AB3274">
        <w:rPr>
          <w:rFonts w:ascii="Times New Roman" w:hAnsi="Times New Roman"/>
        </w:rPr>
        <w:t>, Dashboards</w:t>
      </w:r>
      <w:r w:rsidR="00926C78">
        <w:rPr>
          <w:rFonts w:ascii="Times New Roman" w:hAnsi="Times New Roman"/>
        </w:rPr>
        <w:t>, Charts</w:t>
      </w:r>
      <w:r w:rsidR="00C02A3D" w:rsidRPr="00470C24">
        <w:rPr>
          <w:rFonts w:ascii="Times New Roman" w:hAnsi="Times New Roman"/>
        </w:rPr>
        <w:t>)</w:t>
      </w:r>
      <w:r w:rsidR="00926C78">
        <w:rPr>
          <w:rFonts w:ascii="Times New Roman" w:hAnsi="Times New Roman"/>
        </w:rPr>
        <w:t xml:space="preserve"> </w:t>
      </w:r>
      <w:r w:rsidR="00926C78">
        <w:rPr>
          <w:rFonts w:ascii="Segoe UI" w:hAnsi="Segoe UI" w:cs="Segoe UI"/>
          <w:sz w:val="21"/>
          <w:szCs w:val="21"/>
          <w:shd w:val="clear" w:color="auto" w:fill="FFFFFF"/>
        </w:rPr>
        <w:t>Google Spreadsheet Reporting</w:t>
      </w:r>
    </w:p>
    <w:p w:rsidR="00884092" w:rsidRPr="00250D87" w:rsidRDefault="00884092" w:rsidP="00884092">
      <w:pPr>
        <w:pStyle w:val="Title"/>
        <w:rPr>
          <w:rFonts w:ascii="Times New Roman" w:hAnsi="Times New Roman"/>
          <w:noProof/>
          <w:sz w:val="26"/>
        </w:rPr>
      </w:pPr>
      <w:r w:rsidRPr="00250D87">
        <w:rPr>
          <w:rFonts w:ascii="Times New Roman" w:hAnsi="Times New Roman"/>
          <w:noProof/>
          <w:sz w:val="26"/>
        </w:rPr>
        <w:t>Education / C</w:t>
      </w:r>
      <w:r>
        <w:rPr>
          <w:rFonts w:ascii="Times New Roman" w:hAnsi="Times New Roman"/>
          <w:noProof/>
          <w:sz w:val="26"/>
        </w:rPr>
        <w:t>redentials</w:t>
      </w:r>
    </w:p>
    <w:p w:rsidR="00884092" w:rsidRDefault="00884092" w:rsidP="00884092">
      <w:pPr>
        <w:pStyle w:val="Title"/>
        <w:rPr>
          <w:rFonts w:ascii="Times New Roman" w:hAnsi="Times New Roman"/>
          <w:sz w:val="26"/>
        </w:rPr>
      </w:pPr>
    </w:p>
    <w:p w:rsidR="00E929AB" w:rsidRDefault="00E929AB" w:rsidP="00E929AB">
      <w:pPr>
        <w:numPr>
          <w:ilvl w:val="0"/>
          <w:numId w:val="5"/>
        </w:numPr>
        <w:tabs>
          <w:tab w:val="left" w:pos="360"/>
          <w:tab w:val="left" w:pos="720"/>
          <w:tab w:val="left" w:pos="1170"/>
        </w:tabs>
        <w:suppressAutoHyphens/>
        <w:spacing w:line="276" w:lineRule="auto"/>
        <w:ind w:left="1170" w:hanging="450"/>
        <w:contextualSpacing/>
        <w:jc w:val="both"/>
        <w:rPr>
          <w:rFonts w:ascii="Verdana" w:eastAsia="Verdana" w:hAnsi="Verdana" w:cs="Verdana"/>
          <w:b/>
          <w:sz w:val="18"/>
        </w:rPr>
      </w:pPr>
      <w:r>
        <w:rPr>
          <w:rFonts w:ascii="Verdana" w:eastAsia="Verdana" w:hAnsi="Verdana" w:cs="Verdana"/>
          <w:b/>
          <w:sz w:val="18"/>
        </w:rPr>
        <w:t xml:space="preserve">B.com </w:t>
      </w:r>
      <w:r>
        <w:rPr>
          <w:rFonts w:ascii="Verdana" w:eastAsia="Verdana" w:hAnsi="Verdana" w:cs="Verdana"/>
          <w:sz w:val="18"/>
        </w:rPr>
        <w:t xml:space="preserve">passed from Mumbai University </w:t>
      </w:r>
    </w:p>
    <w:p w:rsidR="00E929AB" w:rsidRDefault="00E929AB" w:rsidP="00E929AB">
      <w:pPr>
        <w:numPr>
          <w:ilvl w:val="0"/>
          <w:numId w:val="5"/>
        </w:numPr>
        <w:tabs>
          <w:tab w:val="left" w:pos="360"/>
          <w:tab w:val="left" w:pos="720"/>
          <w:tab w:val="left" w:pos="1170"/>
        </w:tabs>
        <w:suppressAutoHyphens/>
        <w:spacing w:line="276" w:lineRule="auto"/>
        <w:ind w:left="1170" w:hanging="450"/>
        <w:contextualSpacing/>
        <w:jc w:val="both"/>
        <w:rPr>
          <w:rFonts w:ascii="Verdana" w:eastAsia="Verdana" w:hAnsi="Verdana" w:cs="Verdana"/>
          <w:b/>
          <w:sz w:val="18"/>
        </w:rPr>
      </w:pPr>
      <w:proofErr w:type="spellStart"/>
      <w:r>
        <w:rPr>
          <w:rFonts w:ascii="Verdana" w:eastAsia="Verdana" w:hAnsi="Verdana" w:cs="Verdana"/>
          <w:b/>
          <w:sz w:val="18"/>
        </w:rPr>
        <w:t>Std</w:t>
      </w:r>
      <w:proofErr w:type="spellEnd"/>
      <w:r>
        <w:rPr>
          <w:rFonts w:ascii="Verdana" w:eastAsia="Verdana" w:hAnsi="Verdana" w:cs="Verdana"/>
          <w:b/>
          <w:sz w:val="18"/>
        </w:rPr>
        <w:t xml:space="preserve"> XII</w:t>
      </w:r>
      <w:r>
        <w:rPr>
          <w:rFonts w:ascii="Verdana" w:eastAsia="Verdana" w:hAnsi="Verdana" w:cs="Verdana"/>
          <w:sz w:val="18"/>
        </w:rPr>
        <w:t xml:space="preserve"> passed from Mumbai Board </w:t>
      </w:r>
    </w:p>
    <w:p w:rsidR="00E929AB" w:rsidRPr="00832EBA" w:rsidRDefault="00E929AB" w:rsidP="00832EBA">
      <w:pPr>
        <w:numPr>
          <w:ilvl w:val="0"/>
          <w:numId w:val="5"/>
        </w:numPr>
        <w:tabs>
          <w:tab w:val="left" w:pos="360"/>
          <w:tab w:val="left" w:pos="720"/>
          <w:tab w:val="left" w:pos="1170"/>
        </w:tabs>
        <w:suppressAutoHyphens/>
        <w:spacing w:line="276" w:lineRule="auto"/>
        <w:ind w:left="1170" w:hanging="450"/>
        <w:contextualSpacing/>
        <w:jc w:val="both"/>
        <w:rPr>
          <w:rFonts w:ascii="Verdana" w:eastAsia="Verdana" w:hAnsi="Verdana" w:cs="Verdana"/>
          <w:b/>
          <w:sz w:val="18"/>
        </w:rPr>
      </w:pPr>
      <w:proofErr w:type="spellStart"/>
      <w:r>
        <w:rPr>
          <w:rFonts w:ascii="Verdana" w:eastAsia="Verdana" w:hAnsi="Verdana" w:cs="Verdana"/>
          <w:b/>
          <w:sz w:val="18"/>
        </w:rPr>
        <w:t>Std</w:t>
      </w:r>
      <w:proofErr w:type="spellEnd"/>
      <w:r>
        <w:rPr>
          <w:rFonts w:ascii="Verdana" w:eastAsia="Verdana" w:hAnsi="Verdana" w:cs="Verdana"/>
          <w:b/>
          <w:sz w:val="18"/>
        </w:rPr>
        <w:t xml:space="preserve"> X </w:t>
      </w:r>
      <w:r>
        <w:rPr>
          <w:rFonts w:ascii="Verdana" w:eastAsia="Verdana" w:hAnsi="Verdana" w:cs="Verdana"/>
          <w:sz w:val="18"/>
        </w:rPr>
        <w:t xml:space="preserve">passed </w:t>
      </w:r>
      <w:proofErr w:type="spellStart"/>
      <w:r>
        <w:rPr>
          <w:rFonts w:ascii="Verdana" w:eastAsia="Verdana" w:hAnsi="Verdana" w:cs="Verdana"/>
          <w:sz w:val="18"/>
        </w:rPr>
        <w:t>from</w:t>
      </w:r>
      <w:r w:rsidR="000B31C8">
        <w:rPr>
          <w:rFonts w:ascii="Verdana" w:eastAsia="Verdana" w:hAnsi="Verdana" w:cs="Verdana"/>
          <w:sz w:val="18"/>
        </w:rPr>
        <w:t>s</w:t>
      </w:r>
      <w:proofErr w:type="spellEnd"/>
      <w:r>
        <w:rPr>
          <w:rFonts w:ascii="Verdana" w:eastAsia="Verdana" w:hAnsi="Verdana" w:cs="Verdana"/>
          <w:sz w:val="18"/>
        </w:rPr>
        <w:t xml:space="preserve"> Mumbai Board</w:t>
      </w:r>
    </w:p>
    <w:p w:rsidR="007A7797" w:rsidRPr="009C4E7A" w:rsidRDefault="0065246D" w:rsidP="009C4E7A">
      <w:pPr>
        <w:pStyle w:val="Title"/>
        <w:rPr>
          <w:rFonts w:ascii="Times New Roman" w:hAnsi="Times New Roman"/>
          <w:sz w:val="26"/>
        </w:rPr>
      </w:pPr>
      <w:r>
        <w:rPr>
          <w:rFonts w:ascii="Times New Roman" w:hAnsi="Times New Roman"/>
          <w:noProof/>
          <w:sz w:val="26"/>
          <w:lang w:val="en-IN" w:eastAsia="en-IN"/>
        </w:rPr>
        <mc:AlternateContent>
          <mc:Choice Requires="wps">
            <w:drawing>
              <wp:anchor distT="4294967294" distB="4294967294" distL="114300" distR="114300" simplePos="0" relativeHeight="251656192" behindDoc="0" locked="0" layoutInCell="1" allowOverlap="1">
                <wp:simplePos x="0" y="0"/>
                <wp:positionH relativeFrom="column">
                  <wp:posOffset>0</wp:posOffset>
                </wp:positionH>
                <wp:positionV relativeFrom="paragraph">
                  <wp:posOffset>85724</wp:posOffset>
                </wp:positionV>
                <wp:extent cx="5943600" cy="0"/>
                <wp:effectExtent l="0" t="0" r="0" b="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8E1C7" id="Straight Connector 2"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75pt" to="468pt,6.7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" strokecolor="#969696" strokeweight="1pt">
                <o:lock v:ext="edit" shapetype="f"/>
              </v:line>
            </w:pict>
          </mc:Fallback>
        </mc:AlternateContent>
      </w:r>
    </w:p>
    <w:p w:rsidR="007A7797" w:rsidRPr="00250D87" w:rsidRDefault="007A7797" w:rsidP="007A7797">
      <w:pPr>
        <w:pStyle w:val="Title"/>
        <w:rPr>
          <w:rFonts w:ascii="Times New Roman" w:hAnsi="Times New Roman"/>
          <w:noProof/>
          <w:sz w:val="26"/>
        </w:rPr>
      </w:pPr>
      <w:r>
        <w:rPr>
          <w:rFonts w:ascii="Times New Roman" w:hAnsi="Times New Roman"/>
          <w:noProof/>
          <w:sz w:val="26"/>
        </w:rPr>
        <w:t xml:space="preserve">SAP TCodes </w:t>
      </w:r>
    </w:p>
    <w:p w:rsidR="007A7797" w:rsidRDefault="007A7797" w:rsidP="007A7797">
      <w:pPr>
        <w:pStyle w:val="Title"/>
        <w:rPr>
          <w:rFonts w:ascii="Times New Roman" w:hAnsi="Times New Roman"/>
          <w:sz w:val="26"/>
        </w:rPr>
      </w:pPr>
    </w:p>
    <w:p w:rsidR="007A7797" w:rsidRPr="00F42CE5" w:rsidRDefault="007A7797" w:rsidP="00F42CE5">
      <w:pPr>
        <w:numPr>
          <w:ilvl w:val="0"/>
          <w:numId w:val="12"/>
        </w:numPr>
        <w:suppressAutoHyphens/>
        <w:rPr>
          <w:color w:val="000000"/>
          <w:sz w:val="22"/>
          <w:szCs w:val="22"/>
        </w:rPr>
      </w:pPr>
      <w:r w:rsidRPr="007A7797">
        <w:rPr>
          <w:iCs/>
          <w:color w:val="000000"/>
          <w:sz w:val="22"/>
          <w:szCs w:val="22"/>
        </w:rPr>
        <w:t xml:space="preserve">FB60, FBL3N, FBL5N, F-51, FBRA, F-02, FB03, F-03, F.01, F.13, ZCOL, ZECM, </w:t>
      </w:r>
      <w:proofErr w:type="spellStart"/>
      <w:r w:rsidRPr="007A7797">
        <w:rPr>
          <w:iCs/>
          <w:color w:val="000000"/>
          <w:sz w:val="22"/>
          <w:szCs w:val="22"/>
        </w:rPr>
        <w:t>ECS_Mandate</w:t>
      </w:r>
      <w:proofErr w:type="spellEnd"/>
      <w:r w:rsidRPr="007A7797">
        <w:rPr>
          <w:iCs/>
          <w:color w:val="000000"/>
          <w:sz w:val="22"/>
          <w:szCs w:val="22"/>
        </w:rPr>
        <w:t xml:space="preserve"> Report, </w:t>
      </w:r>
      <w:r w:rsidR="00F42CE5">
        <w:rPr>
          <w:iCs/>
          <w:color w:val="000000"/>
          <w:sz w:val="22"/>
          <w:szCs w:val="22"/>
        </w:rPr>
        <w:t xml:space="preserve">, </w:t>
      </w:r>
      <w:proofErr w:type="spellStart"/>
      <w:r w:rsidR="00F42CE5">
        <w:rPr>
          <w:iCs/>
          <w:color w:val="000000"/>
          <w:sz w:val="22"/>
          <w:szCs w:val="22"/>
        </w:rPr>
        <w:t>ZFI_Bulkpost</w:t>
      </w:r>
      <w:proofErr w:type="spellEnd"/>
      <w:r w:rsidR="00F42CE5">
        <w:rPr>
          <w:iCs/>
          <w:color w:val="000000"/>
          <w:sz w:val="22"/>
          <w:szCs w:val="22"/>
        </w:rPr>
        <w:t>, LSMW</w:t>
      </w:r>
    </w:p>
    <w:p w:rsidR="007A7797" w:rsidRPr="00F42CE5" w:rsidRDefault="007A7797" w:rsidP="007A7797">
      <w:pPr>
        <w:numPr>
          <w:ilvl w:val="0"/>
          <w:numId w:val="12"/>
        </w:numPr>
        <w:suppressAutoHyphens/>
        <w:rPr>
          <w:color w:val="000000"/>
          <w:sz w:val="22"/>
          <w:szCs w:val="22"/>
        </w:rPr>
      </w:pPr>
      <w:proofErr w:type="spellStart"/>
      <w:r w:rsidRPr="00F42CE5">
        <w:rPr>
          <w:iCs/>
          <w:color w:val="000000"/>
          <w:sz w:val="22"/>
          <w:szCs w:val="22"/>
        </w:rPr>
        <w:t>ECS_Transaction</w:t>
      </w:r>
      <w:proofErr w:type="spellEnd"/>
      <w:r w:rsidRPr="00F42CE5">
        <w:rPr>
          <w:iCs/>
          <w:color w:val="000000"/>
          <w:sz w:val="22"/>
          <w:szCs w:val="22"/>
        </w:rPr>
        <w:t xml:space="preserve"> Report, FBCJ, FB60, F-44, F-32, ZFBANKBK, FS10N, FBL1N, FBL3N, </w:t>
      </w:r>
      <w:hyperlink r:id="rId8" w:history="1">
        <w:r w:rsidRPr="00F42CE5">
          <w:rPr>
            <w:rStyle w:val="Hyperlink"/>
            <w:iCs/>
            <w:sz w:val="22"/>
            <w:szCs w:val="22"/>
          </w:rPr>
          <w:t>FF_5</w:t>
        </w:r>
      </w:hyperlink>
      <w:r w:rsidRPr="00F42CE5">
        <w:rPr>
          <w:iCs/>
          <w:color w:val="000000"/>
          <w:sz w:val="22"/>
          <w:szCs w:val="22"/>
        </w:rPr>
        <w:t> , ZFBDDOC, ZFCHQSOH, SU53, F.01, F.03</w:t>
      </w:r>
    </w:p>
    <w:p w:rsidR="006651CE" w:rsidRDefault="0065246D" w:rsidP="009C4E7A">
      <w:pPr>
        <w:pStyle w:val="Title"/>
        <w:rPr>
          <w:rFonts w:ascii="Times New Roman" w:hAnsi="Times New Roman"/>
          <w:sz w:val="26"/>
        </w:rPr>
      </w:pPr>
      <w:r>
        <w:rPr>
          <w:rFonts w:ascii="Times New Roman" w:hAnsi="Times New Roman"/>
          <w:noProof/>
          <w:sz w:val="26"/>
          <w:lang w:val="en-IN" w:eastAsia="en-IN"/>
        </w:rPr>
        <mc:AlternateContent>
          <mc:Choice Requires="wps">
            <w:drawing>
              <wp:anchor distT="4294967294" distB="4294967294" distL="114300" distR="114300" simplePos="0" relativeHeight="251658240" behindDoc="0" locked="0" layoutInCell="1" allowOverlap="1">
                <wp:simplePos x="0" y="0"/>
                <wp:positionH relativeFrom="column">
                  <wp:posOffset>95250</wp:posOffset>
                </wp:positionH>
                <wp:positionV relativeFrom="paragraph">
                  <wp:posOffset>43179</wp:posOffset>
                </wp:positionV>
                <wp:extent cx="5943600" cy="0"/>
                <wp:effectExtent l="0" t="0" r="0" b="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82058" id="Straight Connector 2"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3.4pt" to="475.5pt,3.4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" strokecolor="#969696" strokeweight="1pt">
                <o:lock v:ext="edit" shapetype="f"/>
              </v:line>
            </w:pict>
          </mc:Fallback>
        </mc:AlternateContent>
      </w:r>
    </w:p>
    <w:p w:rsidR="006651CE" w:rsidRPr="009844D4" w:rsidRDefault="00884092" w:rsidP="009844D4">
      <w:pPr>
        <w:pStyle w:val="Title"/>
        <w:rPr>
          <w:rFonts w:ascii="Times New Roman" w:hAnsi="Times New Roman"/>
          <w:sz w:val="26"/>
        </w:rPr>
      </w:pPr>
      <w:r>
        <w:rPr>
          <w:rFonts w:ascii="Times New Roman" w:hAnsi="Times New Roman"/>
          <w:sz w:val="26"/>
        </w:rPr>
        <w:t>Professional Experience</w:t>
      </w:r>
    </w:p>
    <w:p w:rsidR="00793EFB" w:rsidRDefault="00793EFB" w:rsidP="00793EFB">
      <w:pPr>
        <w:spacing w:before="120"/>
        <w:rPr>
          <w:szCs w:val="24"/>
        </w:rPr>
      </w:pPr>
      <w:proofErr w:type="spellStart"/>
      <w:r>
        <w:rPr>
          <w:b/>
          <w:bCs/>
          <w:szCs w:val="24"/>
        </w:rPr>
        <w:t>Osourceglobal</w:t>
      </w:r>
      <w:proofErr w:type="spellEnd"/>
      <w:r>
        <w:rPr>
          <w:b/>
          <w:bCs/>
          <w:szCs w:val="24"/>
        </w:rPr>
        <w:t xml:space="preserve"> Pvt. Ltd</w:t>
      </w:r>
      <w:r w:rsidRPr="00C62899">
        <w:rPr>
          <w:b/>
          <w:bCs/>
          <w:szCs w:val="24"/>
        </w:rPr>
        <w:t>.</w:t>
      </w:r>
      <w:r>
        <w:rPr>
          <w:b/>
          <w:bCs/>
          <w:szCs w:val="24"/>
        </w:rPr>
        <w:t xml:space="preserve"> (Ginger Hotel)</w:t>
      </w:r>
      <w:r>
        <w:rPr>
          <w:b/>
          <w:sz w:val="22"/>
          <w:szCs w:val="22"/>
        </w:rPr>
        <w:t>. (</w:t>
      </w:r>
      <w:proofErr w:type="spellStart"/>
      <w:r>
        <w:rPr>
          <w:b/>
          <w:sz w:val="22"/>
          <w:szCs w:val="22"/>
        </w:rPr>
        <w:t>Nariman</w:t>
      </w:r>
      <w:proofErr w:type="spellEnd"/>
      <w:r>
        <w:rPr>
          <w:b/>
          <w:sz w:val="22"/>
          <w:szCs w:val="22"/>
        </w:rPr>
        <w:t xml:space="preserve"> Point)</w:t>
      </w:r>
      <w:r>
        <w:rPr>
          <w:sz w:val="22"/>
          <w:szCs w:val="22"/>
        </w:rPr>
        <w:tab/>
      </w:r>
      <w:r>
        <w:rPr>
          <w:sz w:val="22"/>
          <w:szCs w:val="22"/>
        </w:rPr>
        <w:tab/>
      </w:r>
      <w:r>
        <w:rPr>
          <w:sz w:val="22"/>
          <w:szCs w:val="22"/>
        </w:rPr>
        <w:tab/>
      </w:r>
      <w:r w:rsidR="00031F2D">
        <w:rPr>
          <w:sz w:val="22"/>
          <w:szCs w:val="22"/>
        </w:rPr>
        <w:t>Aug 22</w:t>
      </w:r>
      <w:r w:rsidR="00E54948">
        <w:rPr>
          <w:sz w:val="22"/>
          <w:szCs w:val="22"/>
        </w:rPr>
        <w:t xml:space="preserve"> – till date</w:t>
      </w:r>
    </w:p>
    <w:p w:rsidR="00793EFB" w:rsidRDefault="00793EFB" w:rsidP="00793EFB">
      <w:pPr>
        <w:spacing w:before="120"/>
        <w:rPr>
          <w:b/>
          <w:sz w:val="22"/>
          <w:szCs w:val="22"/>
        </w:rPr>
      </w:pPr>
      <w:r>
        <w:rPr>
          <w:b/>
          <w:sz w:val="22"/>
          <w:szCs w:val="22"/>
        </w:rPr>
        <w:t xml:space="preserve">Team leader Accounts </w:t>
      </w:r>
    </w:p>
    <w:p w:rsidR="00406E86" w:rsidRDefault="00406E86" w:rsidP="00793EFB">
      <w:pPr>
        <w:spacing w:before="120"/>
        <w:rPr>
          <w:b/>
          <w:sz w:val="22"/>
          <w:szCs w:val="22"/>
        </w:rPr>
      </w:pPr>
    </w:p>
    <w:p w:rsidR="0049097F" w:rsidRDefault="00406E86" w:rsidP="007D7DEE">
      <w:pPr>
        <w:numPr>
          <w:ilvl w:val="0"/>
          <w:numId w:val="44"/>
        </w:numPr>
        <w:tabs>
          <w:tab w:val="left" w:pos="648"/>
          <w:tab w:val="left" w:pos="1980"/>
        </w:tabs>
        <w:ind w:left="1170" w:hanging="270"/>
      </w:pPr>
      <w:r>
        <w:t>Responsible for l</w:t>
      </w:r>
      <w:r w:rsidR="0049097F">
        <w:t>ead the SAP reconciliation team.</w:t>
      </w:r>
    </w:p>
    <w:p w:rsidR="0049097F" w:rsidRDefault="004845C6" w:rsidP="007D7DEE">
      <w:pPr>
        <w:numPr>
          <w:ilvl w:val="0"/>
          <w:numId w:val="44"/>
        </w:numPr>
        <w:tabs>
          <w:tab w:val="left" w:pos="648"/>
          <w:tab w:val="left" w:pos="1980"/>
        </w:tabs>
        <w:ind w:left="1170" w:hanging="270"/>
      </w:pPr>
      <w:r>
        <w:t xml:space="preserve">Responsible for </w:t>
      </w:r>
      <w:r w:rsidR="0049097F">
        <w:t>Oversee the SAP reconciliations.</w:t>
      </w:r>
    </w:p>
    <w:p w:rsidR="0049097F" w:rsidRDefault="00AE2B62" w:rsidP="007D7DEE">
      <w:pPr>
        <w:numPr>
          <w:ilvl w:val="0"/>
          <w:numId w:val="44"/>
        </w:numPr>
        <w:tabs>
          <w:tab w:val="left" w:pos="648"/>
          <w:tab w:val="left" w:pos="1980"/>
        </w:tabs>
        <w:ind w:left="1170" w:hanging="270"/>
      </w:pPr>
      <w:r>
        <w:t>Responsible</w:t>
      </w:r>
      <w:r w:rsidR="00803CB9">
        <w:t xml:space="preserve"> for </w:t>
      </w:r>
      <w:r w:rsidR="007B6992">
        <w:t>p</w:t>
      </w:r>
      <w:r w:rsidR="0049097F">
        <w:t>erform preliminary checks on variances before logging as defect.</w:t>
      </w:r>
    </w:p>
    <w:p w:rsidR="0049097F" w:rsidRDefault="00AE2B62" w:rsidP="007D7DEE">
      <w:pPr>
        <w:numPr>
          <w:ilvl w:val="0"/>
          <w:numId w:val="44"/>
        </w:numPr>
        <w:tabs>
          <w:tab w:val="left" w:pos="648"/>
          <w:tab w:val="left" w:pos="1980"/>
        </w:tabs>
        <w:ind w:left="1170" w:hanging="270"/>
      </w:pPr>
      <w:r>
        <w:t xml:space="preserve">Responsible for </w:t>
      </w:r>
      <w:r w:rsidR="00540C3A">
        <w:t>f</w:t>
      </w:r>
      <w:r w:rsidR="0049097F">
        <w:t>ollow-up with SAP Systems department to rectify the defects.</w:t>
      </w:r>
    </w:p>
    <w:p w:rsidR="0049097F" w:rsidRDefault="00AE2B62" w:rsidP="007D7DEE">
      <w:pPr>
        <w:numPr>
          <w:ilvl w:val="0"/>
          <w:numId w:val="44"/>
        </w:numPr>
        <w:tabs>
          <w:tab w:val="left" w:pos="648"/>
          <w:tab w:val="left" w:pos="1980"/>
        </w:tabs>
        <w:ind w:left="1170" w:hanging="270"/>
      </w:pPr>
      <w:r>
        <w:t xml:space="preserve">Responsible for </w:t>
      </w:r>
      <w:r w:rsidR="00540C3A">
        <w:t>a</w:t>
      </w:r>
      <w:r w:rsidR="0049097F">
        <w:t>ssess the impact &amp; implications on the solutions &amp; fixes propose by SAP consultants for the defect logs.</w:t>
      </w:r>
    </w:p>
    <w:p w:rsidR="0049097F" w:rsidRDefault="00540C3A" w:rsidP="007D7DEE">
      <w:pPr>
        <w:numPr>
          <w:ilvl w:val="0"/>
          <w:numId w:val="44"/>
        </w:numPr>
        <w:tabs>
          <w:tab w:val="left" w:pos="648"/>
          <w:tab w:val="left" w:pos="1980"/>
        </w:tabs>
        <w:ind w:left="1170" w:hanging="270"/>
      </w:pPr>
      <w:r>
        <w:t>Responsible for c</w:t>
      </w:r>
      <w:r w:rsidR="0049097F">
        <w:t>onduct UAT on SAP reports to ensure data accuracy and report layout are as per requirement.</w:t>
      </w:r>
    </w:p>
    <w:p w:rsidR="0049097F" w:rsidRDefault="007B6992" w:rsidP="007D7DEE">
      <w:pPr>
        <w:numPr>
          <w:ilvl w:val="0"/>
          <w:numId w:val="44"/>
        </w:numPr>
        <w:tabs>
          <w:tab w:val="left" w:pos="648"/>
          <w:tab w:val="left" w:pos="1980"/>
        </w:tabs>
        <w:ind w:left="1170" w:hanging="270"/>
      </w:pPr>
      <w:r>
        <w:t xml:space="preserve">Responsible </w:t>
      </w:r>
      <w:r w:rsidR="000A350D">
        <w:t>for review</w:t>
      </w:r>
      <w:r w:rsidR="0049097F">
        <w:t xml:space="preserve"> the End-to-End results of SAP UAT.</w:t>
      </w:r>
    </w:p>
    <w:p w:rsidR="0049097F" w:rsidRDefault="000A350D" w:rsidP="000332F7">
      <w:pPr>
        <w:numPr>
          <w:ilvl w:val="0"/>
          <w:numId w:val="44"/>
        </w:numPr>
        <w:tabs>
          <w:tab w:val="left" w:pos="648"/>
          <w:tab w:val="left" w:pos="1980"/>
        </w:tabs>
        <w:ind w:left="1170" w:hanging="270"/>
      </w:pPr>
      <w:r>
        <w:t>Responsible for</w:t>
      </w:r>
      <w:r>
        <w:t xml:space="preserve"> u</w:t>
      </w:r>
      <w:r w:rsidR="0049097F">
        <w:t>ndertake any other duties as may be assigned.</w:t>
      </w:r>
    </w:p>
    <w:p w:rsidR="000332F7" w:rsidRPr="007D7DEE" w:rsidRDefault="000332F7" w:rsidP="000332F7">
      <w:pPr>
        <w:tabs>
          <w:tab w:val="left" w:pos="648"/>
          <w:tab w:val="left" w:pos="1980"/>
        </w:tabs>
        <w:ind w:left="1170"/>
      </w:pPr>
    </w:p>
    <w:p w:rsidR="00A37EDC" w:rsidRDefault="00224A7C" w:rsidP="00A37EDC">
      <w:pPr>
        <w:spacing w:before="120"/>
        <w:rPr>
          <w:szCs w:val="24"/>
        </w:rPr>
      </w:pPr>
      <w:proofErr w:type="spellStart"/>
      <w:r>
        <w:rPr>
          <w:b/>
          <w:sz w:val="22"/>
          <w:szCs w:val="22"/>
        </w:rPr>
        <w:t>Flexa</w:t>
      </w:r>
      <w:r w:rsidR="00830803">
        <w:rPr>
          <w:b/>
          <w:sz w:val="22"/>
          <w:szCs w:val="22"/>
        </w:rPr>
        <w:t>bility</w:t>
      </w:r>
      <w:proofErr w:type="spellEnd"/>
      <w:r w:rsidR="00830803">
        <w:rPr>
          <w:b/>
          <w:sz w:val="22"/>
          <w:szCs w:val="22"/>
        </w:rPr>
        <w:t xml:space="preserve"> </w:t>
      </w:r>
      <w:proofErr w:type="spellStart"/>
      <w:r w:rsidR="00830803">
        <w:rPr>
          <w:b/>
          <w:sz w:val="22"/>
          <w:szCs w:val="22"/>
        </w:rPr>
        <w:t>Hr</w:t>
      </w:r>
      <w:proofErr w:type="spellEnd"/>
      <w:r w:rsidR="00830803">
        <w:rPr>
          <w:b/>
          <w:sz w:val="22"/>
          <w:szCs w:val="22"/>
        </w:rPr>
        <w:t xml:space="preserve"> Solutions Pvt. Ltd.</w:t>
      </w:r>
      <w:r w:rsidR="00FD773B">
        <w:rPr>
          <w:b/>
          <w:sz w:val="22"/>
          <w:szCs w:val="22"/>
        </w:rPr>
        <w:t xml:space="preserve"> (</w:t>
      </w:r>
      <w:proofErr w:type="spellStart"/>
      <w:r w:rsidR="00FD773B">
        <w:rPr>
          <w:b/>
          <w:sz w:val="22"/>
          <w:szCs w:val="22"/>
        </w:rPr>
        <w:t>Nariman</w:t>
      </w:r>
      <w:proofErr w:type="spellEnd"/>
      <w:r w:rsidR="00FD773B">
        <w:rPr>
          <w:b/>
          <w:sz w:val="22"/>
          <w:szCs w:val="22"/>
        </w:rPr>
        <w:t xml:space="preserve"> Point</w:t>
      </w:r>
      <w:r w:rsidR="004C73EE">
        <w:rPr>
          <w:b/>
          <w:sz w:val="22"/>
          <w:szCs w:val="22"/>
        </w:rPr>
        <w:t>)</w:t>
      </w:r>
      <w:r w:rsidR="00AA6D40">
        <w:rPr>
          <w:sz w:val="22"/>
          <w:szCs w:val="22"/>
        </w:rPr>
        <w:tab/>
      </w:r>
      <w:r w:rsidR="00AA6D40">
        <w:rPr>
          <w:sz w:val="22"/>
          <w:szCs w:val="22"/>
        </w:rPr>
        <w:tab/>
      </w:r>
      <w:r w:rsidR="00AA6D40">
        <w:rPr>
          <w:sz w:val="22"/>
          <w:szCs w:val="22"/>
        </w:rPr>
        <w:tab/>
      </w:r>
      <w:r w:rsidR="002E6CF8">
        <w:rPr>
          <w:sz w:val="22"/>
          <w:szCs w:val="22"/>
        </w:rPr>
        <w:tab/>
      </w:r>
      <w:r w:rsidR="00A37EDC">
        <w:rPr>
          <w:sz w:val="22"/>
          <w:szCs w:val="22"/>
        </w:rPr>
        <w:t xml:space="preserve">Nov 2021 – </w:t>
      </w:r>
      <w:r w:rsidR="0081476C">
        <w:rPr>
          <w:sz w:val="22"/>
          <w:szCs w:val="22"/>
        </w:rPr>
        <w:t>July 22</w:t>
      </w:r>
    </w:p>
    <w:p w:rsidR="00A37EDC" w:rsidRDefault="005246EF" w:rsidP="00A37EDC">
      <w:pPr>
        <w:spacing w:before="120"/>
        <w:rPr>
          <w:b/>
          <w:sz w:val="22"/>
          <w:szCs w:val="22"/>
        </w:rPr>
      </w:pPr>
      <w:r w:rsidRPr="005246EF">
        <w:rPr>
          <w:b/>
          <w:sz w:val="22"/>
          <w:szCs w:val="22"/>
        </w:rPr>
        <w:t>Sr. Executive</w:t>
      </w:r>
    </w:p>
    <w:p w:rsidR="00AF4592" w:rsidRPr="00630443" w:rsidRDefault="00AF4592" w:rsidP="00A37EDC">
      <w:pPr>
        <w:spacing w:before="120"/>
        <w:rPr>
          <w:b/>
          <w:sz w:val="22"/>
          <w:szCs w:val="22"/>
        </w:rPr>
      </w:pPr>
    </w:p>
    <w:p w:rsidR="005F5AB9" w:rsidRPr="000B31C8" w:rsidRDefault="005F5AB9" w:rsidP="000B31C8">
      <w:pPr>
        <w:numPr>
          <w:ilvl w:val="0"/>
          <w:numId w:val="33"/>
        </w:numPr>
        <w:tabs>
          <w:tab w:val="left" w:pos="648"/>
        </w:tabs>
        <w:rPr>
          <w:rFonts w:ascii="Book Antiqua" w:hAnsi="Book Antiqua"/>
          <w:i/>
        </w:rPr>
      </w:pPr>
      <w:r>
        <w:t>Responsible for revenue Actual, forecasting and budgeting. Variance analysis (actual vs forecast, current month vs last month).  Forecast validation through detailed check of current submission vs previous submission. Prepare and report comparison of current vs previous submission.</w:t>
      </w:r>
      <w:r w:rsidR="000B31C8">
        <w:t xml:space="preserve"> </w:t>
      </w:r>
      <w:r>
        <w:t xml:space="preserve">Managing SPOC wise submission status and to work with team to ensure 100% coverage. Ensure that Excel Macros developed for automating consolidation &amp; reporting are reviewed periodically to avoid any leakage, inefficiency. Maintaining MIS </w:t>
      </w:r>
      <w:r w:rsidRPr="0057482C">
        <w:t>Consultant wise, team manager wise, practice lead wise, accounts director wise, client wise, month wise, billing type wise, country wise</w:t>
      </w:r>
      <w:r>
        <w:t xml:space="preserve">, Fitment wise, vendor / freelancer wise. Maintaining </w:t>
      </w:r>
      <w:r w:rsidRPr="00A12955">
        <w:t xml:space="preserve">Accounts receivable &amp; Payable aging report, Bank reconciliation report, </w:t>
      </w:r>
      <w:r>
        <w:t>projection vs. actual revenue variance report.</w:t>
      </w:r>
      <w:r w:rsidRPr="00A12955">
        <w:t xml:space="preserve"> Dashboard &amp; Scoreboards, etc.</w:t>
      </w:r>
    </w:p>
    <w:p w:rsidR="005F5AB9" w:rsidRPr="000B31C8" w:rsidRDefault="005F5AB9" w:rsidP="000B31C8">
      <w:pPr>
        <w:numPr>
          <w:ilvl w:val="0"/>
          <w:numId w:val="33"/>
        </w:numPr>
        <w:tabs>
          <w:tab w:val="left" w:pos="648"/>
        </w:tabs>
        <w:rPr>
          <w:rFonts w:ascii="Book Antiqua" w:hAnsi="Book Antiqua"/>
          <w:i/>
        </w:rPr>
      </w:pPr>
      <w:r w:rsidRPr="005F6840">
        <w:rPr>
          <w:rFonts w:ascii="Times-Roman" w:eastAsia="Calibri" w:hAnsi="Times-Roman" w:cs="Times-Roman"/>
          <w:sz w:val="22"/>
          <w:szCs w:val="22"/>
          <w:lang w:val="en-IN" w:bidi="hi-IN"/>
        </w:rPr>
        <w:t>Responsible for Ad-hoc analysis when required (</w:t>
      </w:r>
      <w:proofErr w:type="spellStart"/>
      <w:r w:rsidRPr="005F6840">
        <w:rPr>
          <w:rFonts w:ascii="Times-Roman" w:eastAsia="Calibri" w:hAnsi="Times-Roman" w:cs="Times-Roman"/>
          <w:sz w:val="22"/>
          <w:szCs w:val="22"/>
          <w:lang w:val="en-IN" w:bidi="hi-IN"/>
        </w:rPr>
        <w:t>Ar</w:t>
      </w:r>
      <w:proofErr w:type="spellEnd"/>
      <w:r w:rsidRPr="005F6840">
        <w:rPr>
          <w:rFonts w:ascii="Times-Roman" w:eastAsia="Calibri" w:hAnsi="Times-Roman" w:cs="Times-Roman"/>
          <w:sz w:val="22"/>
          <w:szCs w:val="22"/>
          <w:lang w:val="en-IN" w:bidi="hi-IN"/>
        </w:rPr>
        <w:t xml:space="preserve"> related analysis), WLR deck (prepared are </w:t>
      </w:r>
      <w:proofErr w:type="spellStart"/>
      <w:r w:rsidRPr="005F6840">
        <w:rPr>
          <w:rFonts w:ascii="Times-Roman" w:eastAsia="Calibri" w:hAnsi="Times-Roman" w:cs="Times-Roman"/>
          <w:sz w:val="22"/>
          <w:szCs w:val="22"/>
          <w:lang w:val="en-IN" w:bidi="hi-IN"/>
        </w:rPr>
        <w:t>Nazar</w:t>
      </w:r>
      <w:proofErr w:type="spellEnd"/>
      <w:r w:rsidRPr="005F6840">
        <w:rPr>
          <w:rFonts w:ascii="Times-Roman" w:eastAsia="Calibri" w:hAnsi="Times-Roman" w:cs="Times-Roman"/>
          <w:sz w:val="22"/>
          <w:szCs w:val="22"/>
          <w:lang w:val="en-IN" w:bidi="hi-IN"/>
        </w:rPr>
        <w:t xml:space="preserve"> Na Hate Projections/Likely billing etc.)PPT for management reporting.</w:t>
      </w:r>
      <w:r>
        <w:rPr>
          <w:rFonts w:ascii="Times-Roman" w:eastAsia="Calibri" w:hAnsi="Times-Roman" w:cs="Times-Roman"/>
          <w:sz w:val="22"/>
          <w:szCs w:val="22"/>
          <w:lang w:val="en-IN" w:bidi="hi-IN"/>
        </w:rPr>
        <w:t xml:space="preserve"> </w:t>
      </w:r>
      <w:r w:rsidRPr="005F6840">
        <w:rPr>
          <w:rFonts w:ascii="Times-Roman" w:eastAsia="Calibri" w:hAnsi="Times-Roman" w:cs="Times-Roman"/>
          <w:sz w:val="22"/>
          <w:szCs w:val="22"/>
          <w:lang w:val="en-IN" w:bidi="hi-IN"/>
        </w:rPr>
        <w:t>Provide training to new team member, Coordinate with manager for SOP preparation</w:t>
      </w:r>
      <w:r>
        <w:rPr>
          <w:rFonts w:ascii="Times-Roman" w:eastAsia="Calibri" w:hAnsi="Times-Roman" w:cs="Times-Roman"/>
          <w:sz w:val="22"/>
          <w:szCs w:val="22"/>
          <w:lang w:val="en-IN" w:bidi="hi-IN"/>
        </w:rPr>
        <w:t xml:space="preserve">. </w:t>
      </w:r>
      <w:r w:rsidRPr="005F6840">
        <w:rPr>
          <w:rFonts w:ascii="Times-Roman" w:eastAsia="Calibri" w:hAnsi="Times-Roman" w:cs="Times-Roman"/>
          <w:sz w:val="22"/>
          <w:szCs w:val="22"/>
          <w:lang w:val="en-IN" w:bidi="hi-IN"/>
        </w:rPr>
        <w:t>Preparing Year to date file (YTD), Updating Projection Billing summary file(PBS),</w:t>
      </w:r>
      <w:r w:rsidRPr="005F6840">
        <w:rPr>
          <w:rFonts w:cs="Calibri"/>
          <w:color w:val="000000"/>
          <w:szCs w:val="22"/>
          <w:lang w:eastAsia="en-IN"/>
        </w:rPr>
        <w:t xml:space="preserve">Checking the contracts(terms) &amp; Raising invoices as per the deadline and </w:t>
      </w:r>
      <w:r w:rsidRPr="005F6840">
        <w:rPr>
          <w:rFonts w:ascii="Times-Roman" w:eastAsia="Calibri" w:hAnsi="Times-Roman" w:cs="Times-Roman"/>
          <w:sz w:val="22"/>
          <w:szCs w:val="22"/>
          <w:lang w:val="en-IN" w:bidi="hi-IN"/>
        </w:rPr>
        <w:t xml:space="preserve">approving the soft copy sent by the billing team, RPO, RA, COE. AR Recoverable bills -Following up with the AP team on recoverable bills to be raised. Monthly matching the CTC with the HR file. Manage all queries and disputes related to billing. Passing entries in NetSuite (Oracle). </w:t>
      </w:r>
      <w:r w:rsidR="000B31C8">
        <w:t>A</w:t>
      </w:r>
      <w:r w:rsidRPr="00725487">
        <w:t>geing analysis (weekly once) and keep the track of aged items which are crossing more than 90 days.</w:t>
      </w:r>
      <w:r>
        <w:t xml:space="preserve"> </w:t>
      </w:r>
      <w:r w:rsidRPr="00F33669">
        <w:t>Adjustments/Write offs if any in month close related to Cash and Bank</w:t>
      </w:r>
      <w:r>
        <w:t>.  Preparation</w:t>
      </w:r>
      <w:r w:rsidRPr="00725487">
        <w:t xml:space="preserve"> and timely updating of SOP’s.</w:t>
      </w:r>
    </w:p>
    <w:p w:rsidR="005F5AB9" w:rsidRDefault="005F5AB9" w:rsidP="005F5AB9">
      <w:pPr>
        <w:tabs>
          <w:tab w:val="left" w:pos="648"/>
        </w:tabs>
        <w:ind w:left="1080"/>
      </w:pPr>
    </w:p>
    <w:p w:rsidR="00F67EEF" w:rsidRDefault="00687BF1" w:rsidP="00F67EEF">
      <w:pPr>
        <w:spacing w:before="120"/>
        <w:rPr>
          <w:szCs w:val="24"/>
        </w:rPr>
      </w:pPr>
      <w:r>
        <w:rPr>
          <w:b/>
          <w:sz w:val="22"/>
          <w:szCs w:val="22"/>
        </w:rPr>
        <w:t xml:space="preserve">New India Extrusions </w:t>
      </w:r>
      <w:proofErr w:type="spellStart"/>
      <w:r>
        <w:rPr>
          <w:b/>
          <w:sz w:val="22"/>
          <w:szCs w:val="22"/>
        </w:rPr>
        <w:t>Pvt</w:t>
      </w:r>
      <w:proofErr w:type="spellEnd"/>
      <w:r>
        <w:rPr>
          <w:b/>
          <w:sz w:val="22"/>
          <w:szCs w:val="22"/>
        </w:rPr>
        <w:t xml:space="preserve"> Ltd</w:t>
      </w:r>
      <w:r w:rsidR="00F67EEF">
        <w:rPr>
          <w:b/>
          <w:sz w:val="22"/>
          <w:szCs w:val="22"/>
        </w:rPr>
        <w:t>.</w:t>
      </w:r>
      <w:r w:rsidR="00427DB0">
        <w:rPr>
          <w:b/>
          <w:sz w:val="22"/>
          <w:szCs w:val="22"/>
        </w:rPr>
        <w:t xml:space="preserve"> (</w:t>
      </w:r>
      <w:proofErr w:type="spellStart"/>
      <w:r w:rsidR="00427DB0">
        <w:rPr>
          <w:b/>
          <w:sz w:val="22"/>
          <w:szCs w:val="22"/>
        </w:rPr>
        <w:t>Charni</w:t>
      </w:r>
      <w:proofErr w:type="spellEnd"/>
      <w:r w:rsidR="00427DB0">
        <w:rPr>
          <w:b/>
          <w:sz w:val="22"/>
          <w:szCs w:val="22"/>
        </w:rPr>
        <w:t xml:space="preserve"> Road)</w:t>
      </w:r>
      <w:r w:rsidR="00F67EEF">
        <w:rPr>
          <w:sz w:val="23"/>
          <w:szCs w:val="23"/>
        </w:rPr>
        <w:tab/>
      </w:r>
      <w:r w:rsidR="002E6CF8">
        <w:rPr>
          <w:b/>
          <w:sz w:val="22"/>
          <w:szCs w:val="22"/>
        </w:rPr>
        <w:tab/>
      </w:r>
      <w:r w:rsidR="002E6CF8">
        <w:rPr>
          <w:b/>
          <w:sz w:val="22"/>
          <w:szCs w:val="22"/>
        </w:rPr>
        <w:tab/>
      </w:r>
      <w:r w:rsidR="00427DB0">
        <w:rPr>
          <w:sz w:val="22"/>
          <w:szCs w:val="22"/>
        </w:rPr>
        <w:tab/>
      </w:r>
      <w:r w:rsidR="006E230F">
        <w:rPr>
          <w:sz w:val="22"/>
          <w:szCs w:val="22"/>
        </w:rPr>
        <w:tab/>
        <w:t>May 2019</w:t>
      </w:r>
      <w:r w:rsidR="00F67EEF">
        <w:rPr>
          <w:sz w:val="22"/>
          <w:szCs w:val="22"/>
        </w:rPr>
        <w:t xml:space="preserve"> – </w:t>
      </w:r>
      <w:r w:rsidR="00A37EDC">
        <w:rPr>
          <w:sz w:val="22"/>
          <w:szCs w:val="22"/>
        </w:rPr>
        <w:t>Nov 2021</w:t>
      </w:r>
    </w:p>
    <w:p w:rsidR="006A55A6" w:rsidRDefault="00F67EEF" w:rsidP="007F024A">
      <w:pPr>
        <w:spacing w:before="120"/>
        <w:rPr>
          <w:b/>
          <w:sz w:val="22"/>
          <w:szCs w:val="22"/>
        </w:rPr>
      </w:pPr>
      <w:r>
        <w:rPr>
          <w:b/>
          <w:sz w:val="22"/>
          <w:szCs w:val="22"/>
        </w:rPr>
        <w:t>ACCOUNTS MANAGER</w:t>
      </w:r>
    </w:p>
    <w:p w:rsidR="00F67EEF" w:rsidRPr="007F024A" w:rsidRDefault="00F67EEF" w:rsidP="007F024A">
      <w:pPr>
        <w:spacing w:before="120"/>
        <w:rPr>
          <w:b/>
          <w:sz w:val="16"/>
          <w:szCs w:val="16"/>
        </w:rPr>
      </w:pPr>
      <w:r>
        <w:rPr>
          <w:b/>
          <w:sz w:val="22"/>
          <w:szCs w:val="22"/>
        </w:rPr>
        <w:tab/>
      </w:r>
    </w:p>
    <w:p w:rsidR="00DC0143" w:rsidRPr="00DC0143" w:rsidRDefault="00DC0143" w:rsidP="00DC0143">
      <w:pPr>
        <w:pStyle w:val="ListParagraph"/>
        <w:numPr>
          <w:ilvl w:val="0"/>
          <w:numId w:val="4"/>
        </w:numPr>
        <w:autoSpaceDE w:val="0"/>
        <w:autoSpaceDN w:val="0"/>
        <w:adjustRightInd w:val="0"/>
        <w:rPr>
          <w:rFonts w:ascii="Times-Roman" w:hAnsi="Times-Roman" w:cs="Times-Roman"/>
          <w:szCs w:val="22"/>
        </w:rPr>
      </w:pPr>
      <w:r w:rsidRPr="000372CF">
        <w:rPr>
          <w:rFonts w:ascii="Times-Roman" w:hAnsi="Times-Roman" w:cs="Times-Roman"/>
          <w:szCs w:val="22"/>
        </w:rPr>
        <w:t>Responsible</w:t>
      </w:r>
      <w:r>
        <w:rPr>
          <w:rFonts w:ascii="Times-Roman" w:hAnsi="Times-Roman" w:cs="Times-Roman"/>
          <w:szCs w:val="22"/>
        </w:rPr>
        <w:t xml:space="preserve"> </w:t>
      </w:r>
      <w:r w:rsidRPr="00DC0143">
        <w:rPr>
          <w:rFonts w:ascii="Times-Roman" w:hAnsi="Times-Roman" w:cs="Times-Roman"/>
          <w:szCs w:val="22"/>
        </w:rPr>
        <w:t>for Accou</w:t>
      </w:r>
      <w:r>
        <w:rPr>
          <w:rFonts w:ascii="Times-Roman" w:hAnsi="Times-Roman" w:cs="Times-Roman"/>
          <w:szCs w:val="22"/>
        </w:rPr>
        <w:t>nting of Customer Receipt in Tally</w:t>
      </w:r>
      <w:r w:rsidRPr="00DC0143">
        <w:rPr>
          <w:rFonts w:ascii="Times-Roman" w:hAnsi="Times-Roman" w:cs="Times-Roman"/>
          <w:szCs w:val="22"/>
        </w:rPr>
        <w:t xml:space="preserve"> and Follow up for Payment Advice.</w:t>
      </w:r>
      <w:r>
        <w:rPr>
          <w:rFonts w:ascii="Times-Roman" w:hAnsi="Times-Roman" w:cs="Times-Roman"/>
          <w:szCs w:val="22"/>
        </w:rPr>
        <w:t xml:space="preserve"> </w:t>
      </w:r>
      <w:r w:rsidRPr="00DC0143">
        <w:rPr>
          <w:rFonts w:ascii="Times-Roman" w:hAnsi="Times-Roman" w:cs="Times-Roman"/>
          <w:szCs w:val="22"/>
        </w:rPr>
        <w:t>Clear customer receipt against billing on daily basis. Accounting of all debit note and credit note related to customer. Reconciliation of Customer Ledger Balance with party ledger. Prepare Customer Aging. Online Payment i.e. IMPS, NEFT, RTGS and so on. Accounting of Vendor Payment and Follow up for Advance Payment. Clear Vendor Payment against Invoice on daily basis. Accounting of all debit note and credit note related to Vendor. Reconciliation of Vendor Ledger Balance with party ledger.</w:t>
      </w:r>
    </w:p>
    <w:p w:rsidR="00793228" w:rsidRDefault="00DC0143" w:rsidP="00DC0143">
      <w:pPr>
        <w:pStyle w:val="ListParagraph"/>
        <w:numPr>
          <w:ilvl w:val="0"/>
          <w:numId w:val="4"/>
        </w:numPr>
        <w:autoSpaceDE w:val="0"/>
        <w:autoSpaceDN w:val="0"/>
        <w:adjustRightInd w:val="0"/>
        <w:rPr>
          <w:rFonts w:ascii="Times-Roman" w:hAnsi="Times-Roman" w:cs="Times-Roman"/>
          <w:szCs w:val="22"/>
        </w:rPr>
      </w:pPr>
      <w:r w:rsidRPr="000372CF">
        <w:rPr>
          <w:rFonts w:ascii="Times-Roman" w:hAnsi="Times-Roman" w:cs="Times-Roman"/>
          <w:szCs w:val="22"/>
        </w:rPr>
        <w:t>Responsible</w:t>
      </w:r>
      <w:r>
        <w:rPr>
          <w:rFonts w:ascii="Times-Roman" w:hAnsi="Times-Roman" w:cs="Times-Roman"/>
          <w:szCs w:val="22"/>
        </w:rPr>
        <w:t xml:space="preserve"> </w:t>
      </w:r>
      <w:r w:rsidRPr="00DC0143">
        <w:rPr>
          <w:rFonts w:ascii="Times-Roman" w:hAnsi="Times-Roman" w:cs="Times-Roman"/>
          <w:szCs w:val="22"/>
        </w:rPr>
        <w:t xml:space="preserve">for BRS of all the House Banks on daily basis. </w:t>
      </w:r>
      <w:r>
        <w:rPr>
          <w:rFonts w:ascii="Times-Roman" w:hAnsi="Times-Roman" w:cs="Times-Roman"/>
          <w:szCs w:val="22"/>
        </w:rPr>
        <w:t>Creation of Customer ledgers and Vendor ledgers</w:t>
      </w:r>
      <w:r w:rsidRPr="00DC0143">
        <w:rPr>
          <w:rFonts w:ascii="Times-Roman" w:hAnsi="Times-Roman" w:cs="Times-Roman"/>
          <w:szCs w:val="22"/>
        </w:rPr>
        <w:t>. Prepare Stock Statement of all the Banks and submit on due date. Prepare other Data as required by banks time to time. Handling Stock Audit of Various Banks.  Handle AR, AP, Banking related part and Queries in Statutory Audit, Limited Review, Internal Audit.</w:t>
      </w:r>
      <w:r w:rsidR="00AC4B42">
        <w:rPr>
          <w:rFonts w:ascii="Times-Roman" w:hAnsi="Times-Roman" w:cs="Times-Roman"/>
          <w:szCs w:val="22"/>
        </w:rPr>
        <w:t xml:space="preserve"> </w:t>
      </w:r>
    </w:p>
    <w:p w:rsidR="00304666" w:rsidRPr="00DC0143" w:rsidRDefault="00304666" w:rsidP="00DC0143">
      <w:pPr>
        <w:pStyle w:val="ListParagraph"/>
        <w:numPr>
          <w:ilvl w:val="0"/>
          <w:numId w:val="4"/>
        </w:numPr>
        <w:autoSpaceDE w:val="0"/>
        <w:autoSpaceDN w:val="0"/>
        <w:adjustRightInd w:val="0"/>
        <w:rPr>
          <w:rFonts w:ascii="Times-Roman" w:hAnsi="Times-Roman" w:cs="Times-Roman"/>
          <w:szCs w:val="22"/>
        </w:rPr>
      </w:pPr>
      <w:r w:rsidRPr="000372CF">
        <w:rPr>
          <w:rFonts w:ascii="Times-Roman" w:hAnsi="Times-Roman" w:cs="Times-Roman"/>
          <w:szCs w:val="22"/>
        </w:rPr>
        <w:t xml:space="preserve">Responsible for </w:t>
      </w:r>
      <w:r w:rsidR="00CB4F91">
        <w:rPr>
          <w:rFonts w:ascii="Times-Roman" w:hAnsi="Times-Roman" w:cs="Times-Roman"/>
          <w:szCs w:val="22"/>
        </w:rPr>
        <w:t>work al</w:t>
      </w:r>
      <w:r>
        <w:rPr>
          <w:rFonts w:ascii="Times-Roman" w:hAnsi="Times-Roman" w:cs="Times-Roman"/>
          <w:szCs w:val="22"/>
        </w:rPr>
        <w:t>location</w:t>
      </w:r>
      <w:r w:rsidRPr="00550A6D">
        <w:rPr>
          <w:rFonts w:ascii="Times-Roman" w:hAnsi="Times-Roman" w:cs="Times-Roman"/>
          <w:szCs w:val="22"/>
        </w:rPr>
        <w:t xml:space="preserve"> and </w:t>
      </w:r>
      <w:r>
        <w:rPr>
          <w:rFonts w:ascii="Times-Roman" w:hAnsi="Times-Roman" w:cs="Times-Roman"/>
          <w:szCs w:val="22"/>
        </w:rPr>
        <w:t>supervising team of 7 Members</w:t>
      </w:r>
      <w:r w:rsidR="00BB3549">
        <w:rPr>
          <w:rFonts w:ascii="Times-Roman" w:hAnsi="Times-Roman" w:cs="Times-Roman"/>
          <w:szCs w:val="22"/>
        </w:rPr>
        <w:t xml:space="preserve">. </w:t>
      </w:r>
    </w:p>
    <w:p w:rsidR="00884092" w:rsidRPr="005F0436" w:rsidRDefault="00A335A8" w:rsidP="005F0436">
      <w:pPr>
        <w:spacing w:before="120"/>
        <w:rPr>
          <w:szCs w:val="24"/>
        </w:rPr>
      </w:pPr>
      <w:r w:rsidRPr="00A335A8">
        <w:rPr>
          <w:b/>
          <w:sz w:val="22"/>
          <w:szCs w:val="22"/>
        </w:rPr>
        <w:t>Novartis India Ltd.</w:t>
      </w:r>
      <w:r w:rsidR="006078DE">
        <w:rPr>
          <w:b/>
          <w:sz w:val="22"/>
          <w:szCs w:val="22"/>
        </w:rPr>
        <w:t>(</w:t>
      </w:r>
      <w:proofErr w:type="spellStart"/>
      <w:r w:rsidR="006078DE">
        <w:rPr>
          <w:b/>
          <w:sz w:val="22"/>
          <w:szCs w:val="22"/>
        </w:rPr>
        <w:t>Goregao</w:t>
      </w:r>
      <w:r w:rsidR="00770FB7">
        <w:rPr>
          <w:b/>
          <w:sz w:val="22"/>
          <w:szCs w:val="22"/>
        </w:rPr>
        <w:t>n</w:t>
      </w:r>
      <w:proofErr w:type="spellEnd"/>
      <w:r w:rsidR="00770FB7">
        <w:rPr>
          <w:b/>
          <w:sz w:val="22"/>
          <w:szCs w:val="22"/>
        </w:rPr>
        <w:t>)</w:t>
      </w:r>
      <w:r w:rsidR="001867D8" w:rsidRPr="00A335A8">
        <w:rPr>
          <w:b/>
          <w:sz w:val="22"/>
          <w:szCs w:val="22"/>
        </w:rPr>
        <w:tab/>
      </w:r>
      <w:r w:rsidR="005F0436">
        <w:rPr>
          <w:sz w:val="23"/>
          <w:szCs w:val="23"/>
        </w:rPr>
        <w:tab/>
      </w:r>
      <w:r w:rsidR="00977C47">
        <w:rPr>
          <w:sz w:val="22"/>
          <w:szCs w:val="22"/>
        </w:rPr>
        <w:tab/>
      </w:r>
      <w:r w:rsidR="00977C47">
        <w:rPr>
          <w:sz w:val="22"/>
          <w:szCs w:val="22"/>
        </w:rPr>
        <w:tab/>
      </w:r>
      <w:r w:rsidR="00977C47">
        <w:rPr>
          <w:sz w:val="22"/>
          <w:szCs w:val="22"/>
        </w:rPr>
        <w:tab/>
      </w:r>
      <w:r w:rsidR="00D053BD">
        <w:rPr>
          <w:sz w:val="22"/>
          <w:szCs w:val="22"/>
        </w:rPr>
        <w:t>April 2016</w:t>
      </w:r>
      <w:r w:rsidR="00884092">
        <w:rPr>
          <w:sz w:val="22"/>
          <w:szCs w:val="22"/>
        </w:rPr>
        <w:t xml:space="preserve"> – </w:t>
      </w:r>
      <w:r w:rsidR="005F5AB9">
        <w:rPr>
          <w:sz w:val="22"/>
          <w:szCs w:val="22"/>
        </w:rPr>
        <w:t xml:space="preserve">Dec </w:t>
      </w:r>
      <w:r w:rsidR="00F67EEF">
        <w:rPr>
          <w:sz w:val="22"/>
          <w:szCs w:val="22"/>
        </w:rPr>
        <w:t>201</w:t>
      </w:r>
      <w:r w:rsidR="00AA6D40">
        <w:rPr>
          <w:sz w:val="22"/>
          <w:szCs w:val="22"/>
        </w:rPr>
        <w:t>7</w:t>
      </w:r>
    </w:p>
    <w:p w:rsidR="00511D5B" w:rsidRDefault="00EA7486" w:rsidP="00884092">
      <w:pPr>
        <w:spacing w:before="120"/>
        <w:rPr>
          <w:b/>
          <w:sz w:val="22"/>
          <w:szCs w:val="22"/>
        </w:rPr>
      </w:pPr>
      <w:r>
        <w:rPr>
          <w:b/>
          <w:sz w:val="22"/>
          <w:szCs w:val="22"/>
        </w:rPr>
        <w:t>Team L</w:t>
      </w:r>
      <w:r w:rsidR="00511D5B">
        <w:rPr>
          <w:b/>
          <w:sz w:val="22"/>
          <w:szCs w:val="22"/>
        </w:rPr>
        <w:t xml:space="preserve">eader </w:t>
      </w:r>
    </w:p>
    <w:p w:rsidR="00884092" w:rsidRPr="00AB2CFD" w:rsidRDefault="00884092" w:rsidP="00884092">
      <w:pPr>
        <w:spacing w:before="120"/>
        <w:rPr>
          <w:b/>
          <w:sz w:val="16"/>
          <w:szCs w:val="16"/>
        </w:rPr>
      </w:pPr>
    </w:p>
    <w:p w:rsidR="00C2545B" w:rsidRPr="00003642" w:rsidRDefault="005F0436" w:rsidP="00003642">
      <w:pPr>
        <w:pStyle w:val="BodyTextIndent"/>
        <w:tabs>
          <w:tab w:val="clear" w:pos="1080"/>
          <w:tab w:val="right" w:pos="10080"/>
        </w:tabs>
        <w:spacing w:before="40" w:after="80"/>
        <w:ind w:left="0"/>
        <w:rPr>
          <w:i/>
          <w:szCs w:val="22"/>
        </w:rPr>
      </w:pPr>
      <w:r>
        <w:rPr>
          <w:i/>
          <w:szCs w:val="22"/>
        </w:rPr>
        <w:t>Profile</w:t>
      </w:r>
      <w:r w:rsidR="00884092" w:rsidRPr="00AB2CFD">
        <w:rPr>
          <w:i/>
          <w:szCs w:val="22"/>
        </w:rPr>
        <w:t>:</w:t>
      </w:r>
    </w:p>
    <w:p w:rsidR="00C5685B" w:rsidRPr="00C5685B" w:rsidRDefault="00C5685B" w:rsidP="00C00AC8">
      <w:pPr>
        <w:pStyle w:val="ListParagraph"/>
        <w:numPr>
          <w:ilvl w:val="0"/>
          <w:numId w:val="4"/>
        </w:numPr>
        <w:autoSpaceDE w:val="0"/>
        <w:autoSpaceDN w:val="0"/>
        <w:adjustRightInd w:val="0"/>
        <w:rPr>
          <w:rFonts w:ascii="Times-Roman" w:hAnsi="Times-Roman" w:cs="Times-Roman"/>
          <w:szCs w:val="22"/>
        </w:rPr>
      </w:pPr>
      <w:r w:rsidRPr="000372CF">
        <w:rPr>
          <w:rFonts w:ascii="Times-Roman" w:hAnsi="Times-Roman" w:cs="Times-Roman"/>
          <w:szCs w:val="22"/>
        </w:rPr>
        <w:t>Responsible</w:t>
      </w:r>
      <w:r w:rsidR="007F69E0">
        <w:rPr>
          <w:rFonts w:ascii="Times-Roman" w:hAnsi="Times-Roman" w:cs="Times-Roman"/>
          <w:szCs w:val="22"/>
        </w:rPr>
        <w:t xml:space="preserve"> </w:t>
      </w:r>
      <w:r w:rsidR="00B91574">
        <w:t>for p</w:t>
      </w:r>
      <w:r>
        <w:t>repare Macro for Process betterment (As per the Request of Process).</w:t>
      </w:r>
    </w:p>
    <w:p w:rsidR="00C5685B" w:rsidRPr="00C5685B" w:rsidRDefault="00B91574" w:rsidP="00C00AC8">
      <w:pPr>
        <w:pStyle w:val="ListParagraph"/>
        <w:numPr>
          <w:ilvl w:val="0"/>
          <w:numId w:val="4"/>
        </w:numPr>
        <w:autoSpaceDE w:val="0"/>
        <w:autoSpaceDN w:val="0"/>
        <w:adjustRightInd w:val="0"/>
        <w:rPr>
          <w:rFonts w:ascii="Times-Roman" w:hAnsi="Times-Roman" w:cs="Times-Roman"/>
          <w:szCs w:val="22"/>
        </w:rPr>
      </w:pPr>
      <w:r w:rsidRPr="000372CF">
        <w:rPr>
          <w:rFonts w:ascii="Times-Roman" w:hAnsi="Times-Roman" w:cs="Times-Roman"/>
          <w:szCs w:val="22"/>
        </w:rPr>
        <w:t>Responsible</w:t>
      </w:r>
      <w:r>
        <w:t xml:space="preserve"> for Prepare</w:t>
      </w:r>
      <w:r w:rsidR="007F69E0">
        <w:t xml:space="preserve"> </w:t>
      </w:r>
      <w:r w:rsidR="00FA3AC0">
        <w:t>Report for Customers</w:t>
      </w:r>
      <w:r w:rsidR="00C5685B">
        <w:t xml:space="preserve"> weekly and monthly, Reconciliation data weekly and monthly to make sure that everything is tally and posted correctly in system.</w:t>
      </w:r>
    </w:p>
    <w:p w:rsidR="00511D5B" w:rsidRPr="00820293" w:rsidRDefault="00C5685B" w:rsidP="00820293">
      <w:pPr>
        <w:pStyle w:val="ListParagraph"/>
        <w:numPr>
          <w:ilvl w:val="0"/>
          <w:numId w:val="4"/>
        </w:numPr>
        <w:autoSpaceDE w:val="0"/>
        <w:autoSpaceDN w:val="0"/>
        <w:adjustRightInd w:val="0"/>
        <w:rPr>
          <w:rFonts w:ascii="Times-Roman" w:hAnsi="Times-Roman" w:cs="Times-Roman"/>
          <w:szCs w:val="22"/>
        </w:rPr>
      </w:pPr>
      <w:r>
        <w:t>Provide report to management as per their requirement, Prepare Macro for Quality Audit.</w:t>
      </w:r>
    </w:p>
    <w:p w:rsidR="00820293" w:rsidRPr="00820293" w:rsidRDefault="00820293" w:rsidP="00820293">
      <w:pPr>
        <w:pStyle w:val="ListParagraph"/>
        <w:autoSpaceDE w:val="0"/>
        <w:autoSpaceDN w:val="0"/>
        <w:adjustRightInd w:val="0"/>
        <w:ind w:firstLine="0"/>
        <w:rPr>
          <w:rFonts w:ascii="Times-Roman" w:hAnsi="Times-Roman" w:cs="Times-Roman"/>
          <w:szCs w:val="22"/>
        </w:rPr>
      </w:pPr>
    </w:p>
    <w:p w:rsidR="00884092" w:rsidRPr="005F00D6" w:rsidRDefault="005F00D6" w:rsidP="005F00D6">
      <w:pPr>
        <w:spacing w:before="120"/>
        <w:rPr>
          <w:szCs w:val="24"/>
        </w:rPr>
      </w:pPr>
      <w:r w:rsidRPr="005F00D6">
        <w:rPr>
          <w:b/>
          <w:sz w:val="22"/>
          <w:szCs w:val="22"/>
        </w:rPr>
        <w:t>Eureka Forbes Ltd.</w:t>
      </w:r>
      <w:r w:rsidR="00770FB7">
        <w:rPr>
          <w:b/>
          <w:sz w:val="22"/>
          <w:szCs w:val="22"/>
        </w:rPr>
        <w:t xml:space="preserve">( </w:t>
      </w:r>
      <w:proofErr w:type="spellStart"/>
      <w:r w:rsidR="00770FB7">
        <w:rPr>
          <w:b/>
          <w:sz w:val="22"/>
          <w:szCs w:val="22"/>
        </w:rPr>
        <w:t>Lowerparel</w:t>
      </w:r>
      <w:proofErr w:type="spellEnd"/>
      <w:r w:rsidR="00770FB7">
        <w:rPr>
          <w:b/>
          <w:sz w:val="22"/>
          <w:szCs w:val="22"/>
        </w:rPr>
        <w:t>)</w:t>
      </w:r>
      <w:r w:rsidR="00977C47">
        <w:rPr>
          <w:sz w:val="22"/>
          <w:szCs w:val="22"/>
        </w:rPr>
        <w:tab/>
      </w:r>
      <w:r w:rsidR="00977C47">
        <w:rPr>
          <w:sz w:val="22"/>
          <w:szCs w:val="22"/>
        </w:rPr>
        <w:tab/>
      </w:r>
      <w:r w:rsidR="00977C47">
        <w:rPr>
          <w:sz w:val="22"/>
          <w:szCs w:val="22"/>
        </w:rPr>
        <w:tab/>
      </w:r>
      <w:r w:rsidR="00977C47">
        <w:rPr>
          <w:sz w:val="22"/>
          <w:szCs w:val="22"/>
        </w:rPr>
        <w:tab/>
      </w:r>
      <w:r w:rsidR="00977C47">
        <w:rPr>
          <w:sz w:val="22"/>
          <w:szCs w:val="22"/>
        </w:rPr>
        <w:tab/>
      </w:r>
      <w:r>
        <w:rPr>
          <w:sz w:val="22"/>
          <w:szCs w:val="22"/>
        </w:rPr>
        <w:t>March 2011</w:t>
      </w:r>
      <w:r w:rsidR="00884092">
        <w:rPr>
          <w:sz w:val="22"/>
          <w:szCs w:val="22"/>
        </w:rPr>
        <w:t xml:space="preserve"> – </w:t>
      </w:r>
      <w:r>
        <w:rPr>
          <w:sz w:val="22"/>
          <w:szCs w:val="22"/>
        </w:rPr>
        <w:t>April 2016</w:t>
      </w:r>
    </w:p>
    <w:p w:rsidR="00884092" w:rsidRPr="00AB2CFD" w:rsidRDefault="00CE630B" w:rsidP="00884092">
      <w:pPr>
        <w:spacing w:before="120"/>
        <w:rPr>
          <w:b/>
          <w:sz w:val="16"/>
          <w:szCs w:val="16"/>
        </w:rPr>
      </w:pPr>
      <w:r>
        <w:rPr>
          <w:b/>
          <w:sz w:val="22"/>
          <w:szCs w:val="22"/>
        </w:rPr>
        <w:t>Reconciliation</w:t>
      </w:r>
      <w:r w:rsidR="00557BB2">
        <w:rPr>
          <w:b/>
          <w:sz w:val="22"/>
          <w:szCs w:val="22"/>
        </w:rPr>
        <w:t xml:space="preserve"> Analyst</w:t>
      </w:r>
      <w:r w:rsidR="00393606">
        <w:rPr>
          <w:b/>
          <w:sz w:val="22"/>
          <w:szCs w:val="22"/>
        </w:rPr>
        <w:t xml:space="preserve"> – Team Leader</w:t>
      </w:r>
    </w:p>
    <w:p w:rsidR="00104340" w:rsidRPr="00104340" w:rsidRDefault="0088100D" w:rsidP="00104340">
      <w:pPr>
        <w:pStyle w:val="BodyTextIndent"/>
        <w:tabs>
          <w:tab w:val="clear" w:pos="1080"/>
          <w:tab w:val="right" w:pos="10080"/>
        </w:tabs>
        <w:spacing w:before="40" w:after="80"/>
        <w:ind w:left="0"/>
        <w:rPr>
          <w:i/>
          <w:szCs w:val="22"/>
        </w:rPr>
      </w:pPr>
      <w:r>
        <w:rPr>
          <w:i/>
          <w:szCs w:val="22"/>
        </w:rPr>
        <w:t>Profile</w:t>
      </w:r>
      <w:r w:rsidR="00884092" w:rsidRPr="00AB2CFD">
        <w:rPr>
          <w:i/>
          <w:szCs w:val="22"/>
        </w:rPr>
        <w:t>:</w:t>
      </w:r>
    </w:p>
    <w:p w:rsidR="00511D5B" w:rsidRPr="00003642" w:rsidRDefault="00511D5B" w:rsidP="00511D5B">
      <w:pPr>
        <w:numPr>
          <w:ilvl w:val="0"/>
          <w:numId w:val="4"/>
        </w:numPr>
        <w:shd w:val="clear" w:color="auto" w:fill="FFFFFF"/>
        <w:spacing w:before="100" w:beforeAutospacing="1" w:after="100" w:afterAutospacing="1"/>
        <w:rPr>
          <w:rFonts w:ascii="Times-Roman" w:eastAsia="Calibri" w:hAnsi="Times-Roman" w:cs="Times-Roman"/>
          <w:sz w:val="22"/>
          <w:szCs w:val="22"/>
          <w:lang w:val="en-IN" w:bidi="hi-IN"/>
        </w:rPr>
      </w:pPr>
      <w:r w:rsidRPr="000372CF">
        <w:rPr>
          <w:rFonts w:ascii="Times-Roman" w:eastAsia="Calibri" w:hAnsi="Times-Roman" w:cs="Times-Roman"/>
          <w:sz w:val="22"/>
          <w:szCs w:val="22"/>
          <w:lang w:val="en-IN" w:bidi="hi-IN"/>
        </w:rPr>
        <w:t xml:space="preserve">Responsible for </w:t>
      </w:r>
      <w:r w:rsidRPr="00003642">
        <w:rPr>
          <w:rFonts w:ascii="Times-Roman" w:eastAsia="Calibri" w:hAnsi="Times-Roman" w:cs="Times-Roman"/>
          <w:sz w:val="22"/>
          <w:szCs w:val="22"/>
          <w:lang w:val="en-IN" w:bidi="hi-IN"/>
        </w:rPr>
        <w:t>Completes operational balancing and reconciliations and identification of breaks. Investigation of breaks to source them to the correct resolver groups, Matching of breaks</w:t>
      </w:r>
      <w:r w:rsidR="00B84DAC">
        <w:rPr>
          <w:rFonts w:ascii="Times-Roman" w:eastAsia="Calibri" w:hAnsi="Times-Roman" w:cs="Times-Roman"/>
          <w:sz w:val="22"/>
          <w:szCs w:val="22"/>
          <w:lang w:val="en-IN" w:bidi="hi-IN"/>
        </w:rPr>
        <w:t xml:space="preserve"> in SAP</w:t>
      </w:r>
      <w:r w:rsidRPr="00003642">
        <w:rPr>
          <w:rFonts w:ascii="Times-Roman" w:eastAsia="Calibri" w:hAnsi="Times-Roman" w:cs="Times-Roman"/>
          <w:sz w:val="22"/>
          <w:szCs w:val="22"/>
          <w:lang w:val="en-IN" w:bidi="hi-IN"/>
        </w:rPr>
        <w:t xml:space="preserve">, Monitors the aged breaks queue and drive closure, Performs routine inquiries and research, Regular and </w:t>
      </w:r>
      <w:proofErr w:type="spellStart"/>
      <w:r w:rsidRPr="00003642">
        <w:rPr>
          <w:rFonts w:ascii="Times-Roman" w:eastAsia="Calibri" w:hAnsi="Times-Roman" w:cs="Times-Roman"/>
          <w:sz w:val="22"/>
          <w:szCs w:val="22"/>
          <w:lang w:val="en-IN" w:bidi="hi-IN"/>
        </w:rPr>
        <w:t>adhoc</w:t>
      </w:r>
      <w:proofErr w:type="spellEnd"/>
      <w:r w:rsidRPr="00003642">
        <w:rPr>
          <w:rFonts w:ascii="Times-Roman" w:eastAsia="Calibri" w:hAnsi="Times-Roman" w:cs="Times-Roman"/>
          <w:sz w:val="22"/>
          <w:szCs w:val="22"/>
          <w:lang w:val="en-IN" w:bidi="hi-IN"/>
        </w:rPr>
        <w:t xml:space="preserve"> reporting, Coordinates with internal business partners and processing hubs, Feeds and data validation i</w:t>
      </w:r>
      <w:r>
        <w:rPr>
          <w:rFonts w:ascii="Times-Roman" w:eastAsia="Calibri" w:hAnsi="Times-Roman" w:cs="Times-Roman"/>
          <w:sz w:val="22"/>
          <w:szCs w:val="22"/>
          <w:lang w:val="en-IN" w:bidi="hi-IN"/>
        </w:rPr>
        <w:t xml:space="preserve">ncluding data upload activities in SAP. </w:t>
      </w:r>
    </w:p>
    <w:p w:rsidR="00511D5B" w:rsidRDefault="00511D5B" w:rsidP="00511D5B">
      <w:pPr>
        <w:pStyle w:val="ListParagraph"/>
        <w:numPr>
          <w:ilvl w:val="0"/>
          <w:numId w:val="4"/>
        </w:numPr>
        <w:autoSpaceDE w:val="0"/>
        <w:autoSpaceDN w:val="0"/>
        <w:adjustRightInd w:val="0"/>
        <w:rPr>
          <w:rFonts w:ascii="Times-Roman" w:hAnsi="Times-Roman" w:cs="Times-Roman"/>
          <w:szCs w:val="22"/>
        </w:rPr>
      </w:pPr>
      <w:r w:rsidRPr="000372CF">
        <w:rPr>
          <w:rFonts w:ascii="Times-Roman" w:hAnsi="Times-Roman" w:cs="Times-Roman"/>
          <w:szCs w:val="22"/>
        </w:rPr>
        <w:t xml:space="preserve">Responsible for </w:t>
      </w:r>
      <w:r w:rsidRPr="00CE630B">
        <w:rPr>
          <w:rFonts w:ascii="Times-Roman" w:hAnsi="Times-Roman" w:cs="Times-Roman"/>
          <w:szCs w:val="22"/>
        </w:rPr>
        <w:t>providing prompt and accurate information on individual performance.</w:t>
      </w:r>
    </w:p>
    <w:p w:rsidR="00511D5B" w:rsidRPr="0007503D" w:rsidRDefault="00511D5B" w:rsidP="0007503D">
      <w:pPr>
        <w:pStyle w:val="ListParagraph"/>
        <w:numPr>
          <w:ilvl w:val="0"/>
          <w:numId w:val="4"/>
        </w:numPr>
        <w:autoSpaceDE w:val="0"/>
        <w:autoSpaceDN w:val="0"/>
        <w:adjustRightInd w:val="0"/>
        <w:rPr>
          <w:rFonts w:ascii="Times-Roman" w:hAnsi="Times-Roman" w:cs="Times-Roman"/>
          <w:szCs w:val="22"/>
        </w:rPr>
      </w:pPr>
      <w:r w:rsidRPr="000372CF">
        <w:rPr>
          <w:rFonts w:ascii="Times-Roman" w:hAnsi="Times-Roman" w:cs="Times-Roman"/>
          <w:szCs w:val="22"/>
        </w:rPr>
        <w:t xml:space="preserve">Responsible for </w:t>
      </w:r>
      <w:r w:rsidRPr="00550A6D">
        <w:rPr>
          <w:rFonts w:ascii="Times-Roman" w:hAnsi="Times-Roman" w:cs="Times-Roman"/>
          <w:szCs w:val="22"/>
        </w:rPr>
        <w:t xml:space="preserve">Handling and </w:t>
      </w:r>
      <w:r>
        <w:rPr>
          <w:rFonts w:ascii="Times-Roman" w:hAnsi="Times-Roman" w:cs="Times-Roman"/>
          <w:szCs w:val="22"/>
        </w:rPr>
        <w:t>supervising team of 20 Members.</w:t>
      </w:r>
    </w:p>
    <w:p w:rsidR="00884092" w:rsidRPr="00725395" w:rsidRDefault="005F00D6" w:rsidP="00725395">
      <w:pPr>
        <w:spacing w:before="120"/>
        <w:rPr>
          <w:szCs w:val="24"/>
        </w:rPr>
      </w:pPr>
      <w:r w:rsidRPr="00832EBA">
        <w:rPr>
          <w:b/>
          <w:sz w:val="22"/>
          <w:szCs w:val="22"/>
        </w:rPr>
        <w:t>E-</w:t>
      </w:r>
      <w:proofErr w:type="spellStart"/>
      <w:r w:rsidRPr="00832EBA">
        <w:rPr>
          <w:b/>
          <w:sz w:val="22"/>
          <w:szCs w:val="22"/>
        </w:rPr>
        <w:t>nxt</w:t>
      </w:r>
      <w:proofErr w:type="spellEnd"/>
      <w:r w:rsidRPr="00832EBA">
        <w:rPr>
          <w:b/>
          <w:sz w:val="22"/>
          <w:szCs w:val="22"/>
        </w:rPr>
        <w:t>. Financial Ltd</w:t>
      </w:r>
      <w:r>
        <w:rPr>
          <w:sz w:val="22"/>
          <w:szCs w:val="22"/>
        </w:rPr>
        <w:t>.</w:t>
      </w:r>
      <w:r w:rsidR="006078DE" w:rsidRPr="008E5CF1">
        <w:rPr>
          <w:b/>
          <w:sz w:val="22"/>
          <w:szCs w:val="22"/>
        </w:rPr>
        <w:t>( Thane)</w:t>
      </w:r>
      <w:r w:rsidRPr="008E5CF1">
        <w:rPr>
          <w:b/>
          <w:sz w:val="22"/>
          <w:szCs w:val="22"/>
        </w:rPr>
        <w:tab/>
      </w:r>
      <w:r w:rsidR="00977C47">
        <w:rPr>
          <w:sz w:val="22"/>
          <w:szCs w:val="22"/>
        </w:rPr>
        <w:tab/>
      </w:r>
      <w:r w:rsidR="00977C47">
        <w:rPr>
          <w:sz w:val="22"/>
          <w:szCs w:val="22"/>
        </w:rPr>
        <w:tab/>
      </w:r>
      <w:r w:rsidR="00977C47">
        <w:rPr>
          <w:sz w:val="22"/>
          <w:szCs w:val="22"/>
        </w:rPr>
        <w:tab/>
      </w:r>
      <w:r w:rsidR="00977C47">
        <w:rPr>
          <w:sz w:val="22"/>
          <w:szCs w:val="22"/>
        </w:rPr>
        <w:tab/>
      </w:r>
      <w:r w:rsidR="00977C47">
        <w:rPr>
          <w:sz w:val="22"/>
          <w:szCs w:val="22"/>
        </w:rPr>
        <w:tab/>
      </w:r>
      <w:r w:rsidR="000B31C8">
        <w:rPr>
          <w:sz w:val="22"/>
          <w:szCs w:val="22"/>
        </w:rPr>
        <w:t>Sept 2007</w:t>
      </w:r>
      <w:r w:rsidR="00884092">
        <w:rPr>
          <w:sz w:val="22"/>
          <w:szCs w:val="22"/>
        </w:rPr>
        <w:t xml:space="preserve"> – </w:t>
      </w:r>
      <w:r>
        <w:rPr>
          <w:sz w:val="22"/>
          <w:szCs w:val="22"/>
        </w:rPr>
        <w:t>March 2011</w:t>
      </w:r>
    </w:p>
    <w:p w:rsidR="0088611B" w:rsidRDefault="005F00D6" w:rsidP="0088611B">
      <w:pPr>
        <w:spacing w:before="120"/>
        <w:rPr>
          <w:b/>
          <w:sz w:val="16"/>
          <w:szCs w:val="16"/>
        </w:rPr>
      </w:pPr>
      <w:r>
        <w:rPr>
          <w:b/>
          <w:sz w:val="22"/>
          <w:szCs w:val="22"/>
        </w:rPr>
        <w:t xml:space="preserve">Associate – BRS Dept. </w:t>
      </w:r>
    </w:p>
    <w:p w:rsidR="00314C8D" w:rsidRPr="005810E2" w:rsidRDefault="0088611B" w:rsidP="0088611B">
      <w:pPr>
        <w:spacing w:before="120"/>
        <w:rPr>
          <w:i/>
          <w:sz w:val="22"/>
          <w:szCs w:val="22"/>
        </w:rPr>
      </w:pPr>
      <w:r>
        <w:rPr>
          <w:i/>
          <w:sz w:val="22"/>
          <w:szCs w:val="22"/>
        </w:rPr>
        <w:t>Profile</w:t>
      </w:r>
      <w:r w:rsidR="00884092" w:rsidRPr="00AB2CFD">
        <w:rPr>
          <w:i/>
          <w:sz w:val="22"/>
          <w:szCs w:val="22"/>
        </w:rPr>
        <w:t>:</w:t>
      </w:r>
    </w:p>
    <w:p w:rsidR="005810E2" w:rsidRPr="00756675" w:rsidRDefault="00FA0C73" w:rsidP="00756675">
      <w:pPr>
        <w:numPr>
          <w:ilvl w:val="0"/>
          <w:numId w:val="26"/>
        </w:numPr>
        <w:spacing w:before="100" w:beforeAutospacing="1" w:after="100" w:afterAutospacing="1"/>
        <w:rPr>
          <w:rFonts w:ascii="Times-Roman" w:eastAsia="Calibri" w:hAnsi="Times-Roman" w:cs="Times-Roman"/>
          <w:sz w:val="22"/>
          <w:szCs w:val="22"/>
          <w:lang w:val="en-IN" w:bidi="hi-IN"/>
        </w:rPr>
      </w:pPr>
      <w:r w:rsidRPr="000372CF">
        <w:rPr>
          <w:rFonts w:ascii="Times-Roman" w:eastAsia="Calibri" w:hAnsi="Times-Roman" w:cs="Times-Roman"/>
          <w:szCs w:val="22"/>
        </w:rPr>
        <w:t xml:space="preserve">Responsible for </w:t>
      </w:r>
      <w:r w:rsidR="005810E2" w:rsidRPr="005810E2">
        <w:rPr>
          <w:rFonts w:ascii="Times-Roman" w:eastAsia="Calibri" w:hAnsi="Times-Roman" w:cs="Times-Roman"/>
          <w:sz w:val="22"/>
          <w:szCs w:val="22"/>
          <w:lang w:val="en-IN" w:bidi="hi-IN"/>
        </w:rPr>
        <w:t>Perform monthly bank reconciliation activity through verification of accounts regarding cash at hand and cash at bank</w:t>
      </w:r>
      <w:r w:rsidR="00756675">
        <w:rPr>
          <w:rFonts w:ascii="Times-Roman" w:eastAsia="Calibri" w:hAnsi="Times-Roman" w:cs="Times-Roman"/>
          <w:sz w:val="22"/>
          <w:szCs w:val="22"/>
          <w:lang w:val="en-IN" w:bidi="hi-IN"/>
        </w:rPr>
        <w:t xml:space="preserve">. </w:t>
      </w:r>
      <w:r w:rsidR="005810E2" w:rsidRPr="00756675">
        <w:rPr>
          <w:rFonts w:ascii="Times-Roman" w:eastAsia="Calibri" w:hAnsi="Times-Roman" w:cs="Times-Roman"/>
          <w:sz w:val="22"/>
          <w:szCs w:val="22"/>
          <w:lang w:val="en-IN" w:bidi="hi-IN"/>
        </w:rPr>
        <w:t>Download the bank statement, tally the bank transactions with receipts/ payment details, bifurcate the transactions and complete the accounting</w:t>
      </w:r>
      <w:r w:rsidR="00756675">
        <w:rPr>
          <w:rFonts w:ascii="Times-Roman" w:eastAsia="Calibri" w:hAnsi="Times-Roman" w:cs="Times-Roman"/>
          <w:sz w:val="22"/>
          <w:szCs w:val="22"/>
          <w:lang w:val="en-IN" w:bidi="hi-IN"/>
        </w:rPr>
        <w:t>.</w:t>
      </w:r>
      <w:r w:rsidRPr="00756675">
        <w:rPr>
          <w:rFonts w:ascii="Times-Roman" w:eastAsia="Calibri" w:hAnsi="Times-Roman" w:cs="Times-Roman"/>
          <w:szCs w:val="22"/>
        </w:rPr>
        <w:t xml:space="preserve"> </w:t>
      </w:r>
      <w:r w:rsidR="005810E2" w:rsidRPr="00756675">
        <w:rPr>
          <w:rFonts w:ascii="Times-Roman" w:eastAsia="Calibri" w:hAnsi="Times-Roman" w:cs="Times-Roman"/>
          <w:sz w:val="22"/>
          <w:szCs w:val="22"/>
          <w:lang w:val="en-IN" w:bidi="hi-IN"/>
        </w:rPr>
        <w:t>Monitor all banking activities weekly in order to detect irregularities</w:t>
      </w:r>
    </w:p>
    <w:p w:rsidR="00884092" w:rsidRPr="00756675" w:rsidRDefault="00FA0C73" w:rsidP="00756675">
      <w:pPr>
        <w:numPr>
          <w:ilvl w:val="0"/>
          <w:numId w:val="26"/>
        </w:numPr>
        <w:spacing w:before="100" w:beforeAutospacing="1" w:after="100" w:afterAutospacing="1"/>
        <w:rPr>
          <w:rFonts w:ascii="Times-Roman" w:eastAsia="Calibri" w:hAnsi="Times-Roman" w:cs="Times-Roman"/>
          <w:sz w:val="22"/>
          <w:szCs w:val="22"/>
          <w:lang w:val="en-IN" w:bidi="hi-IN"/>
        </w:rPr>
      </w:pPr>
      <w:r w:rsidRPr="000372CF">
        <w:rPr>
          <w:rFonts w:ascii="Times-Roman" w:eastAsia="Calibri" w:hAnsi="Times-Roman" w:cs="Times-Roman"/>
          <w:szCs w:val="22"/>
        </w:rPr>
        <w:t xml:space="preserve">Responsible for </w:t>
      </w:r>
      <w:r w:rsidR="005810E2" w:rsidRPr="005810E2">
        <w:rPr>
          <w:rFonts w:ascii="Times-Roman" w:eastAsia="Calibri" w:hAnsi="Times-Roman" w:cs="Times-Roman"/>
          <w:sz w:val="22"/>
          <w:szCs w:val="22"/>
          <w:lang w:val="en-IN" w:bidi="hi-IN"/>
        </w:rPr>
        <w:t>Perform reports and activities regarding all cash deposits to the banks</w:t>
      </w:r>
      <w:r w:rsidR="00756675">
        <w:rPr>
          <w:rFonts w:ascii="Times-Roman" w:eastAsia="Calibri" w:hAnsi="Times-Roman" w:cs="Times-Roman"/>
          <w:sz w:val="22"/>
          <w:szCs w:val="22"/>
          <w:lang w:val="en-IN" w:bidi="hi-IN"/>
        </w:rPr>
        <w:t xml:space="preserve">. </w:t>
      </w:r>
      <w:r w:rsidR="005810E2" w:rsidRPr="00756675">
        <w:rPr>
          <w:rFonts w:ascii="Times-Roman" w:eastAsia="Calibri" w:hAnsi="Times-Roman" w:cs="Times-Roman"/>
          <w:sz w:val="22"/>
          <w:szCs w:val="22"/>
          <w:lang w:val="en-IN" w:bidi="hi-IN"/>
        </w:rPr>
        <w:t>Prepare Standard, Non-standard journals &amp; manual payment entries related to bank transactions</w:t>
      </w:r>
      <w:r w:rsidR="00756675">
        <w:rPr>
          <w:rFonts w:ascii="Times-Roman" w:eastAsia="Calibri" w:hAnsi="Times-Roman" w:cs="Times-Roman"/>
          <w:sz w:val="22"/>
          <w:szCs w:val="22"/>
          <w:lang w:val="en-IN" w:bidi="hi-IN"/>
        </w:rPr>
        <w:t xml:space="preserve">/ </w:t>
      </w:r>
      <w:r w:rsidR="005810E2" w:rsidRPr="00756675">
        <w:rPr>
          <w:rFonts w:ascii="Times-Roman" w:eastAsia="Calibri" w:hAnsi="Times-Roman" w:cs="Times-Roman"/>
          <w:sz w:val="22"/>
          <w:szCs w:val="22"/>
          <w:lang w:val="en-IN" w:bidi="hi-IN"/>
        </w:rPr>
        <w:t>Reconcile and rectify all sub-ledger accounts related as a month-end activity</w:t>
      </w:r>
      <w:r w:rsidR="00756675">
        <w:rPr>
          <w:rFonts w:ascii="Times-Roman" w:eastAsia="Calibri" w:hAnsi="Times-Roman" w:cs="Times-Roman"/>
          <w:sz w:val="22"/>
          <w:szCs w:val="22"/>
          <w:lang w:val="en-IN" w:bidi="hi-IN"/>
        </w:rPr>
        <w:t xml:space="preserve">. </w:t>
      </w:r>
      <w:r w:rsidRPr="00756675">
        <w:rPr>
          <w:rFonts w:ascii="Times-Roman" w:eastAsia="Calibri" w:hAnsi="Times-Roman" w:cs="Times-Roman"/>
          <w:sz w:val="22"/>
          <w:szCs w:val="22"/>
          <w:lang w:val="en-IN" w:bidi="hi-IN"/>
        </w:rPr>
        <w:t>Sub ledger</w:t>
      </w:r>
      <w:r w:rsidR="005810E2" w:rsidRPr="00756675">
        <w:rPr>
          <w:rFonts w:ascii="Times-Roman" w:eastAsia="Calibri" w:hAnsi="Times-Roman" w:cs="Times-Roman"/>
          <w:sz w:val="22"/>
          <w:szCs w:val="22"/>
          <w:lang w:val="en-IN" w:bidi="hi-IN"/>
        </w:rPr>
        <w:t xml:space="preserve"> reconciliations in accordance with bank </w:t>
      </w:r>
      <w:r w:rsidR="00756675" w:rsidRPr="00756675">
        <w:rPr>
          <w:rFonts w:ascii="Times-Roman" w:eastAsia="Calibri" w:hAnsi="Times-Roman" w:cs="Times-Roman"/>
          <w:sz w:val="22"/>
          <w:szCs w:val="22"/>
          <w:lang w:val="en-IN" w:bidi="hi-IN"/>
        </w:rPr>
        <w:t xml:space="preserve">reconciliations. </w:t>
      </w:r>
    </w:p>
    <w:p w:rsidR="00793EFB" w:rsidRDefault="00793EFB" w:rsidP="00884092">
      <w:pPr>
        <w:pStyle w:val="BodyTextIndent"/>
        <w:tabs>
          <w:tab w:val="clear" w:pos="1080"/>
          <w:tab w:val="right" w:pos="10080"/>
        </w:tabs>
        <w:spacing w:before="360"/>
        <w:ind w:left="0"/>
        <w:jc w:val="center"/>
        <w:rPr>
          <w:b/>
          <w:smallCaps/>
          <w:sz w:val="26"/>
          <w:szCs w:val="26"/>
        </w:rPr>
      </w:pPr>
    </w:p>
    <w:p w:rsidR="00884092" w:rsidRPr="00BB5A26" w:rsidRDefault="0065246D" w:rsidP="00884092">
      <w:pPr>
        <w:pStyle w:val="BodyTextIndent"/>
        <w:tabs>
          <w:tab w:val="clear" w:pos="1080"/>
          <w:tab w:val="right" w:pos="10080"/>
        </w:tabs>
        <w:spacing w:before="360"/>
        <w:ind w:left="0"/>
        <w:jc w:val="center"/>
        <w:rPr>
          <w:b/>
          <w:smallCaps/>
          <w:sz w:val="26"/>
          <w:szCs w:val="26"/>
        </w:rPr>
      </w:pPr>
      <w:r>
        <w:rPr>
          <w:smallCaps/>
          <w:noProof/>
          <w:sz w:val="26"/>
          <w:szCs w:val="26"/>
          <w:lang w:val="en-IN" w:eastAsia="en-IN"/>
        </w:rPr>
        <mc:AlternateContent>
          <mc:Choice Requires="wps">
            <w:drawing>
              <wp:anchor distT="4294967294" distB="4294967294" distL="114300" distR="114300" simplePos="0" relativeHeight="251657216" behindDoc="0" locked="0" layoutInCell="1" allowOverlap="1">
                <wp:simplePos x="0" y="0"/>
                <wp:positionH relativeFrom="column">
                  <wp:posOffset>0</wp:posOffset>
                </wp:positionH>
                <wp:positionV relativeFrom="paragraph">
                  <wp:posOffset>64769</wp:posOffset>
                </wp:positionV>
                <wp:extent cx="5943600" cy="0"/>
                <wp:effectExtent l="0" t="0" r="0"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0A566" id="Straight Connector 1"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1pt" to="468pt,5.1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" strokecolor="#969696" strokeweight="1pt">
                <o:lock v:ext="edit" shapetype="f"/>
              </v:line>
            </w:pict>
          </mc:Fallback>
        </mc:AlternateContent>
      </w:r>
      <w:r w:rsidR="00884092" w:rsidRPr="00BB5A26">
        <w:rPr>
          <w:b/>
          <w:smallCaps/>
          <w:sz w:val="26"/>
          <w:szCs w:val="26"/>
        </w:rPr>
        <w:t>Technology Skills</w:t>
      </w:r>
    </w:p>
    <w:p w:rsidR="00884092" w:rsidRDefault="00884092" w:rsidP="00884092">
      <w:pPr>
        <w:rPr>
          <w:b/>
          <w:bCs/>
        </w:rPr>
      </w:pPr>
    </w:p>
    <w:p w:rsidR="00AF4234" w:rsidRDefault="00AF4234" w:rsidP="00AF4234">
      <w:pPr>
        <w:ind w:left="2160" w:hanging="2160"/>
        <w:rPr>
          <w:rFonts w:ascii="Book Antiqua" w:hAnsi="Book Antiqua"/>
          <w:i/>
        </w:rPr>
      </w:pPr>
      <w:r w:rsidRPr="00B21F35">
        <w:rPr>
          <w:bCs/>
          <w:sz w:val="22"/>
          <w:szCs w:val="22"/>
        </w:rPr>
        <w:t>S</w:t>
      </w:r>
      <w:r>
        <w:rPr>
          <w:bCs/>
          <w:sz w:val="22"/>
          <w:szCs w:val="22"/>
        </w:rPr>
        <w:t>OFTWARE:</w:t>
      </w:r>
      <w:r>
        <w:rPr>
          <w:bCs/>
          <w:sz w:val="22"/>
          <w:szCs w:val="22"/>
        </w:rPr>
        <w:tab/>
      </w:r>
      <w:r w:rsidRPr="007B1E64">
        <w:rPr>
          <w:rFonts w:ascii="Times-Roman" w:eastAsia="Calibri" w:hAnsi="Times-Roman" w:cs="Times-Roman"/>
          <w:sz w:val="22"/>
          <w:szCs w:val="22"/>
          <w:lang w:val="en-IN" w:bidi="hi-IN"/>
        </w:rPr>
        <w:t xml:space="preserve">Windows, Chrome OS, Linux, Firefox, Opera, Zoom, Google sheet, Google Meet, Microsoft Teams, Google Hangouts, Skype, Adobe Flash Player, Outlook, </w:t>
      </w:r>
      <w:proofErr w:type="spellStart"/>
      <w:r w:rsidRPr="007B1E64">
        <w:rPr>
          <w:rFonts w:ascii="Times-Roman" w:eastAsia="Calibri" w:hAnsi="Times-Roman" w:cs="Times-Roman"/>
          <w:sz w:val="22"/>
          <w:szCs w:val="22"/>
          <w:lang w:val="en-IN" w:bidi="hi-IN"/>
        </w:rPr>
        <w:t>CCleaner</w:t>
      </w:r>
      <w:proofErr w:type="spellEnd"/>
      <w:r w:rsidRPr="007B1E64">
        <w:rPr>
          <w:rFonts w:ascii="Times-Roman" w:eastAsia="Calibri" w:hAnsi="Times-Roman" w:cs="Times-Roman"/>
          <w:sz w:val="22"/>
          <w:szCs w:val="22"/>
          <w:lang w:val="en-IN" w:bidi="hi-IN"/>
        </w:rPr>
        <w:t>, ZIP, Ms office 2013</w:t>
      </w:r>
    </w:p>
    <w:p w:rsidR="00AF4234" w:rsidRPr="00B21F35" w:rsidRDefault="00AF4234" w:rsidP="00AF4234">
      <w:pPr>
        <w:ind w:left="2160" w:hanging="2160"/>
        <w:rPr>
          <w:bCs/>
          <w:sz w:val="22"/>
          <w:szCs w:val="22"/>
        </w:rPr>
      </w:pPr>
      <w:r w:rsidRPr="00B21F35">
        <w:rPr>
          <w:bCs/>
          <w:sz w:val="22"/>
          <w:szCs w:val="22"/>
        </w:rPr>
        <w:tab/>
      </w:r>
    </w:p>
    <w:p w:rsidR="00AF4234" w:rsidRDefault="00AF4234" w:rsidP="00AF4234">
      <w:pPr>
        <w:ind w:left="2160" w:hanging="2160"/>
        <w:rPr>
          <w:bCs/>
          <w:sz w:val="22"/>
          <w:szCs w:val="22"/>
        </w:rPr>
      </w:pPr>
      <w:r w:rsidRPr="00B21F35">
        <w:rPr>
          <w:bCs/>
          <w:sz w:val="22"/>
          <w:szCs w:val="22"/>
        </w:rPr>
        <w:t>ACCOUNTING:</w:t>
      </w:r>
      <w:r w:rsidRPr="00B21F35">
        <w:rPr>
          <w:bCs/>
          <w:sz w:val="22"/>
          <w:szCs w:val="22"/>
        </w:rPr>
        <w:tab/>
      </w:r>
      <w:r w:rsidRPr="007B1E64">
        <w:rPr>
          <w:rFonts w:ascii="Times-Roman" w:eastAsia="Calibri" w:hAnsi="Times-Roman" w:cs="Times-Roman"/>
          <w:sz w:val="22"/>
          <w:szCs w:val="22"/>
          <w:lang w:val="en-IN" w:bidi="hi-IN"/>
        </w:rPr>
        <w:t xml:space="preserve">Tally 7.2, 9, SAP Accounting Systems(ECC- FI, Pay system, SAP, </w:t>
      </w:r>
      <w:proofErr w:type="spellStart"/>
      <w:r w:rsidRPr="007B1E64">
        <w:rPr>
          <w:rFonts w:ascii="Times-Roman" w:eastAsia="Calibri" w:hAnsi="Times-Roman" w:cs="Times-Roman"/>
          <w:sz w:val="22"/>
          <w:szCs w:val="22"/>
          <w:lang w:val="en-IN" w:bidi="hi-IN"/>
        </w:rPr>
        <w:t>Netsuite</w:t>
      </w:r>
      <w:proofErr w:type="spellEnd"/>
      <w:r w:rsidRPr="007B1E64">
        <w:rPr>
          <w:rFonts w:ascii="Times-Roman" w:eastAsia="Calibri" w:hAnsi="Times-Roman" w:cs="Times-Roman"/>
          <w:sz w:val="22"/>
          <w:szCs w:val="22"/>
          <w:lang w:val="en-IN" w:bidi="hi-IN"/>
        </w:rPr>
        <w:t xml:space="preserve">, Bancs, Order system, </w:t>
      </w:r>
      <w:proofErr w:type="spellStart"/>
      <w:r w:rsidRPr="007B1E64">
        <w:rPr>
          <w:rFonts w:ascii="Times-Roman" w:eastAsia="Calibri" w:hAnsi="Times-Roman" w:cs="Times-Roman"/>
          <w:sz w:val="22"/>
          <w:szCs w:val="22"/>
          <w:lang w:val="en-IN" w:bidi="hi-IN"/>
        </w:rPr>
        <w:t>Jd</w:t>
      </w:r>
      <w:proofErr w:type="spellEnd"/>
      <w:r w:rsidRPr="007B1E64">
        <w:rPr>
          <w:rFonts w:ascii="Times-Roman" w:eastAsia="Calibri" w:hAnsi="Times-Roman" w:cs="Times-Roman"/>
          <w:sz w:val="22"/>
          <w:szCs w:val="22"/>
          <w:lang w:val="en-IN" w:bidi="hi-IN"/>
        </w:rPr>
        <w:t xml:space="preserve"> Edwards</w:t>
      </w:r>
    </w:p>
    <w:p w:rsidR="00483CBF" w:rsidRDefault="00483CBF" w:rsidP="0088611B">
      <w:pPr>
        <w:ind w:left="2160" w:hanging="2160"/>
        <w:rPr>
          <w:bCs/>
          <w:sz w:val="22"/>
          <w:szCs w:val="22"/>
        </w:rPr>
      </w:pPr>
    </w:p>
    <w:p w:rsidR="00483CBF" w:rsidRPr="00BB5A26" w:rsidRDefault="0065246D" w:rsidP="00483CBF">
      <w:pPr>
        <w:pStyle w:val="BodyTextIndent"/>
        <w:tabs>
          <w:tab w:val="clear" w:pos="1080"/>
          <w:tab w:val="right" w:pos="10080"/>
        </w:tabs>
        <w:spacing w:before="360"/>
        <w:ind w:left="0"/>
        <w:jc w:val="center"/>
        <w:rPr>
          <w:b/>
          <w:sz w:val="26"/>
          <w:szCs w:val="26"/>
        </w:rPr>
      </w:pPr>
      <w:r>
        <w:rPr>
          <w:bCs/>
          <w:noProof/>
          <w:sz w:val="26"/>
          <w:szCs w:val="26"/>
          <w:lang w:val="en-IN" w:eastAsia="en-IN"/>
        </w:rPr>
        <mc:AlternateContent>
          <mc:Choice Requires="wps">
            <w:drawing>
              <wp:anchor distT="4294967294" distB="4294967294" distL="114300" distR="114300" simplePos="0" relativeHeight="251659264" behindDoc="0" locked="0" layoutInCell="1" allowOverlap="1">
                <wp:simplePos x="0" y="0"/>
                <wp:positionH relativeFrom="column">
                  <wp:posOffset>104775</wp:posOffset>
                </wp:positionH>
                <wp:positionV relativeFrom="paragraph">
                  <wp:posOffset>100329</wp:posOffset>
                </wp:positionV>
                <wp:extent cx="5943600" cy="0"/>
                <wp:effectExtent l="0" t="0" r="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3F291"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25pt,7.9pt" to="476.25pt,7.9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" strokecolor="#969696" strokeweight="1pt">
                <o:lock v:ext="edit" shapetype="f"/>
              </v:line>
            </w:pict>
          </mc:Fallback>
        </mc:AlternateContent>
      </w:r>
      <w:r w:rsidR="00D37B25">
        <w:rPr>
          <w:b/>
          <w:smallCaps/>
          <w:noProof/>
          <w:sz w:val="26"/>
          <w:szCs w:val="26"/>
        </w:rPr>
        <w:t>Awards and achievements</w:t>
      </w:r>
      <w:r w:rsidR="00483CBF" w:rsidRPr="00BB5A26">
        <w:rPr>
          <w:b/>
          <w:sz w:val="26"/>
          <w:szCs w:val="26"/>
        </w:rPr>
        <w:t>:-</w:t>
      </w:r>
    </w:p>
    <w:p w:rsidR="00483CBF" w:rsidRPr="00B809F4" w:rsidRDefault="00483CBF" w:rsidP="00483CBF">
      <w:pPr>
        <w:spacing w:line="360" w:lineRule="auto"/>
        <w:ind w:left="900"/>
        <w:rPr>
          <w:rFonts w:ascii="Verdana" w:hAnsi="Verdana"/>
        </w:rPr>
      </w:pPr>
    </w:p>
    <w:p w:rsidR="00483CBF" w:rsidRPr="00104A18" w:rsidRDefault="00483CBF" w:rsidP="00483CBF">
      <w:pPr>
        <w:numPr>
          <w:ilvl w:val="0"/>
          <w:numId w:val="9"/>
        </w:numPr>
        <w:tabs>
          <w:tab w:val="num" w:pos="0"/>
        </w:tabs>
        <w:spacing w:line="360" w:lineRule="auto"/>
        <w:rPr>
          <w:sz w:val="22"/>
          <w:szCs w:val="22"/>
        </w:rPr>
      </w:pPr>
      <w:r w:rsidRPr="00104A18">
        <w:rPr>
          <w:sz w:val="22"/>
          <w:szCs w:val="22"/>
        </w:rPr>
        <w:t xml:space="preserve">Rewarded as </w:t>
      </w:r>
      <w:r w:rsidR="001A6EA5">
        <w:rPr>
          <w:b/>
          <w:sz w:val="22"/>
          <w:szCs w:val="22"/>
        </w:rPr>
        <w:t>B</w:t>
      </w:r>
      <w:r w:rsidRPr="001A6EA5">
        <w:rPr>
          <w:b/>
          <w:sz w:val="22"/>
          <w:szCs w:val="22"/>
        </w:rPr>
        <w:t>est</w:t>
      </w:r>
      <w:r w:rsidR="009C4E7A">
        <w:rPr>
          <w:b/>
          <w:sz w:val="22"/>
          <w:szCs w:val="22"/>
        </w:rPr>
        <w:t xml:space="preserve"> </w:t>
      </w:r>
      <w:r w:rsidR="001A6EA5">
        <w:rPr>
          <w:b/>
          <w:sz w:val="22"/>
          <w:szCs w:val="22"/>
        </w:rPr>
        <w:t>P</w:t>
      </w:r>
      <w:r w:rsidRPr="00C1469F">
        <w:rPr>
          <w:b/>
          <w:sz w:val="22"/>
          <w:szCs w:val="22"/>
        </w:rPr>
        <w:t>erformance</w:t>
      </w:r>
      <w:r w:rsidR="00A57F43">
        <w:rPr>
          <w:sz w:val="22"/>
          <w:szCs w:val="22"/>
        </w:rPr>
        <w:t xml:space="preserve"> for the month of November 2012 in Eureka Forbes Ltd. </w:t>
      </w:r>
    </w:p>
    <w:p w:rsidR="00483CBF" w:rsidRPr="00104A18" w:rsidRDefault="00483CBF" w:rsidP="00483CBF">
      <w:pPr>
        <w:numPr>
          <w:ilvl w:val="0"/>
          <w:numId w:val="9"/>
        </w:numPr>
        <w:tabs>
          <w:tab w:val="num" w:pos="0"/>
        </w:tabs>
        <w:spacing w:line="360" w:lineRule="auto"/>
        <w:rPr>
          <w:sz w:val="22"/>
          <w:szCs w:val="22"/>
        </w:rPr>
      </w:pPr>
      <w:r w:rsidRPr="00104A18">
        <w:rPr>
          <w:sz w:val="22"/>
          <w:szCs w:val="22"/>
        </w:rPr>
        <w:t>Promoted as</w:t>
      </w:r>
      <w:r w:rsidR="009C4E7A">
        <w:rPr>
          <w:sz w:val="22"/>
          <w:szCs w:val="22"/>
        </w:rPr>
        <w:t xml:space="preserve"> </w:t>
      </w:r>
      <w:r w:rsidR="00C1469F">
        <w:rPr>
          <w:b/>
          <w:sz w:val="22"/>
          <w:szCs w:val="22"/>
        </w:rPr>
        <w:t>Reconciliati</w:t>
      </w:r>
      <w:r w:rsidR="00C1469F" w:rsidRPr="00C1469F">
        <w:rPr>
          <w:b/>
          <w:sz w:val="22"/>
          <w:szCs w:val="22"/>
        </w:rPr>
        <w:t>on Analyst</w:t>
      </w:r>
      <w:r w:rsidR="008D66AF">
        <w:rPr>
          <w:sz w:val="22"/>
          <w:szCs w:val="22"/>
        </w:rPr>
        <w:t>-</w:t>
      </w:r>
      <w:r w:rsidR="008D66AF" w:rsidRPr="008D66AF">
        <w:rPr>
          <w:b/>
          <w:sz w:val="22"/>
          <w:szCs w:val="22"/>
        </w:rPr>
        <w:t>Team Leader</w:t>
      </w:r>
      <w:r w:rsidR="00A57F43">
        <w:rPr>
          <w:sz w:val="22"/>
          <w:szCs w:val="22"/>
        </w:rPr>
        <w:t xml:space="preserve"> as on 2013</w:t>
      </w:r>
      <w:r w:rsidR="0088711B">
        <w:rPr>
          <w:sz w:val="22"/>
          <w:szCs w:val="22"/>
        </w:rPr>
        <w:t xml:space="preserve"> </w:t>
      </w:r>
      <w:r w:rsidR="00A57F43">
        <w:rPr>
          <w:sz w:val="22"/>
          <w:szCs w:val="22"/>
        </w:rPr>
        <w:t>in Eureka Forbes Ltd.</w:t>
      </w:r>
    </w:p>
    <w:p w:rsidR="00483CBF" w:rsidRDefault="00483CBF" w:rsidP="00483CBF">
      <w:pPr>
        <w:numPr>
          <w:ilvl w:val="0"/>
          <w:numId w:val="9"/>
        </w:numPr>
        <w:tabs>
          <w:tab w:val="num" w:pos="0"/>
        </w:tabs>
        <w:spacing w:line="360" w:lineRule="auto"/>
        <w:rPr>
          <w:sz w:val="22"/>
          <w:szCs w:val="22"/>
        </w:rPr>
      </w:pPr>
      <w:r w:rsidRPr="00104A18">
        <w:rPr>
          <w:sz w:val="22"/>
          <w:szCs w:val="22"/>
        </w:rPr>
        <w:t xml:space="preserve">Received many </w:t>
      </w:r>
      <w:r w:rsidR="009C4E7A">
        <w:rPr>
          <w:b/>
          <w:sz w:val="22"/>
          <w:szCs w:val="22"/>
        </w:rPr>
        <w:t>A</w:t>
      </w:r>
      <w:r w:rsidRPr="004E5018">
        <w:rPr>
          <w:b/>
          <w:sz w:val="22"/>
          <w:szCs w:val="22"/>
        </w:rPr>
        <w:t xml:space="preserve">ppreciations from both clients and branches </w:t>
      </w:r>
      <w:r w:rsidRPr="00104A18">
        <w:rPr>
          <w:sz w:val="22"/>
          <w:szCs w:val="22"/>
        </w:rPr>
        <w:t>for solving their queries.</w:t>
      </w:r>
    </w:p>
    <w:p w:rsidR="009844D4" w:rsidRPr="00820293" w:rsidRDefault="00D37B25" w:rsidP="00820293">
      <w:pPr>
        <w:numPr>
          <w:ilvl w:val="0"/>
          <w:numId w:val="9"/>
        </w:numPr>
        <w:tabs>
          <w:tab w:val="num" w:pos="0"/>
        </w:tabs>
        <w:spacing w:line="360" w:lineRule="auto"/>
        <w:rPr>
          <w:sz w:val="22"/>
          <w:szCs w:val="22"/>
        </w:rPr>
      </w:pPr>
      <w:r w:rsidRPr="00104A18">
        <w:rPr>
          <w:sz w:val="22"/>
          <w:szCs w:val="22"/>
        </w:rPr>
        <w:t xml:space="preserve">Rewarded as </w:t>
      </w:r>
      <w:r>
        <w:rPr>
          <w:b/>
          <w:sz w:val="22"/>
          <w:szCs w:val="22"/>
        </w:rPr>
        <w:t>B</w:t>
      </w:r>
      <w:r w:rsidRPr="001A6EA5">
        <w:rPr>
          <w:b/>
          <w:sz w:val="22"/>
          <w:szCs w:val="22"/>
        </w:rPr>
        <w:t>est</w:t>
      </w:r>
      <w:r>
        <w:rPr>
          <w:b/>
          <w:sz w:val="22"/>
          <w:szCs w:val="22"/>
        </w:rPr>
        <w:t xml:space="preserve"> P</w:t>
      </w:r>
      <w:r w:rsidRPr="00C1469F">
        <w:rPr>
          <w:b/>
          <w:sz w:val="22"/>
          <w:szCs w:val="22"/>
        </w:rPr>
        <w:t>erformance</w:t>
      </w:r>
      <w:r w:rsidR="0054334C">
        <w:rPr>
          <w:sz w:val="22"/>
          <w:szCs w:val="22"/>
        </w:rPr>
        <w:t xml:space="preserve"> for the year</w:t>
      </w:r>
      <w:r w:rsidR="00820293">
        <w:rPr>
          <w:sz w:val="22"/>
          <w:szCs w:val="22"/>
        </w:rPr>
        <w:t xml:space="preserve"> 2017 in Novartis India.</w:t>
      </w:r>
      <w:r w:rsidR="0065246D">
        <w:rPr>
          <w:rFonts w:ascii="Verdana" w:hAnsi="Verdana"/>
          <w:noProof/>
          <w:lang w:val="en-IN" w:eastAsia="en-IN"/>
        </w:rPr>
        <mc:AlternateContent>
          <mc:Choice Requires="wps">
            <w:drawing>
              <wp:anchor distT="4294967294" distB="4294967294" distL="114300" distR="114300" simplePos="0" relativeHeight="251660288" behindDoc="0" locked="0" layoutInCell="1" allowOverlap="1">
                <wp:simplePos x="0" y="0"/>
                <wp:positionH relativeFrom="column">
                  <wp:posOffset>0</wp:posOffset>
                </wp:positionH>
                <wp:positionV relativeFrom="paragraph">
                  <wp:posOffset>295274</wp:posOffset>
                </wp:positionV>
                <wp:extent cx="59436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81CC6" id="Straight Connector 8"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3.25pt" to="468pt,23.2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" strokecolor="#969696" strokeweight="1pt">
                <o:lock v:ext="edit" shapetype="f"/>
              </v:line>
            </w:pict>
          </mc:Fallback>
        </mc:AlternateContent>
      </w:r>
    </w:p>
    <w:p w:rsidR="009C4E7A" w:rsidRDefault="009C4E7A" w:rsidP="009C4E7A">
      <w:pPr>
        <w:pStyle w:val="BodyTextIndent"/>
        <w:tabs>
          <w:tab w:val="clear" w:pos="1080"/>
          <w:tab w:val="right" w:pos="10080"/>
        </w:tabs>
        <w:ind w:left="0"/>
        <w:jc w:val="center"/>
        <w:rPr>
          <w:b/>
          <w:smallCaps/>
          <w:noProof/>
          <w:sz w:val="32"/>
          <w:szCs w:val="32"/>
        </w:rPr>
      </w:pPr>
    </w:p>
    <w:p w:rsidR="009C4E7A" w:rsidRPr="009C4E7A" w:rsidRDefault="00E929AB" w:rsidP="009C4E7A">
      <w:pPr>
        <w:pStyle w:val="BodyTextIndent"/>
        <w:tabs>
          <w:tab w:val="clear" w:pos="1080"/>
          <w:tab w:val="right" w:pos="10080"/>
        </w:tabs>
        <w:ind w:left="0"/>
        <w:jc w:val="center"/>
        <w:rPr>
          <w:b/>
          <w:smallCaps/>
          <w:noProof/>
          <w:sz w:val="32"/>
          <w:szCs w:val="32"/>
        </w:rPr>
      </w:pPr>
      <w:r w:rsidRPr="00AF1356">
        <w:rPr>
          <w:b/>
          <w:smallCaps/>
          <w:noProof/>
          <w:sz w:val="32"/>
          <w:szCs w:val="32"/>
        </w:rPr>
        <w:t>Profile</w:t>
      </w:r>
    </w:p>
    <w:p w:rsidR="00E929AB" w:rsidRPr="000D4EED" w:rsidRDefault="00E929AB" w:rsidP="009C4E7A">
      <w:pPr>
        <w:pStyle w:val="ListParagraph"/>
        <w:numPr>
          <w:ilvl w:val="0"/>
          <w:numId w:val="6"/>
        </w:numPr>
        <w:tabs>
          <w:tab w:val="left" w:pos="1170"/>
        </w:tabs>
        <w:spacing w:after="240" w:line="240" w:lineRule="auto"/>
        <w:ind w:left="1134" w:hanging="425"/>
        <w:rPr>
          <w:rFonts w:ascii="Times New Roman" w:eastAsia="Times New Roman" w:hAnsi="Times New Roman"/>
          <w:bCs/>
          <w:szCs w:val="22"/>
          <w:lang w:val="en-US" w:bidi="ar-SA"/>
        </w:rPr>
      </w:pPr>
      <w:r w:rsidRPr="000D4EED">
        <w:rPr>
          <w:rFonts w:ascii="Times New Roman" w:eastAsia="Times New Roman" w:hAnsi="Times New Roman"/>
          <w:bCs/>
          <w:szCs w:val="22"/>
          <w:lang w:val="en-US" w:bidi="ar-SA"/>
        </w:rPr>
        <w:t>Date Of Birth</w:t>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000E552C">
        <w:rPr>
          <w:rFonts w:ascii="Times New Roman" w:eastAsia="Times New Roman" w:hAnsi="Times New Roman"/>
          <w:bCs/>
          <w:szCs w:val="22"/>
          <w:lang w:val="en-US" w:bidi="ar-SA"/>
        </w:rPr>
        <w:tab/>
      </w:r>
      <w:r w:rsidR="000E552C">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29th March 1986</w:t>
      </w:r>
    </w:p>
    <w:p w:rsidR="00E929AB" w:rsidRPr="000D4EED" w:rsidRDefault="00E929AB" w:rsidP="00E929AB">
      <w:pPr>
        <w:pStyle w:val="ListParagraph"/>
        <w:numPr>
          <w:ilvl w:val="0"/>
          <w:numId w:val="6"/>
        </w:numPr>
        <w:tabs>
          <w:tab w:val="left" w:pos="1170"/>
        </w:tabs>
        <w:ind w:left="1134" w:hanging="425"/>
        <w:rPr>
          <w:rFonts w:ascii="Times New Roman" w:eastAsia="Times New Roman" w:hAnsi="Times New Roman"/>
          <w:bCs/>
          <w:szCs w:val="22"/>
          <w:lang w:val="en-US" w:bidi="ar-SA"/>
        </w:rPr>
      </w:pPr>
      <w:r w:rsidRPr="000D4EED">
        <w:rPr>
          <w:rFonts w:ascii="Times New Roman" w:eastAsia="Times New Roman" w:hAnsi="Times New Roman"/>
          <w:bCs/>
          <w:szCs w:val="22"/>
          <w:lang w:val="en-US" w:bidi="ar-SA"/>
        </w:rPr>
        <w:t>Marital Status</w:t>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000E552C">
        <w:rPr>
          <w:rFonts w:ascii="Times New Roman" w:eastAsia="Times New Roman" w:hAnsi="Times New Roman"/>
          <w:bCs/>
          <w:szCs w:val="22"/>
          <w:lang w:val="en-US" w:bidi="ar-SA"/>
        </w:rPr>
        <w:tab/>
      </w:r>
      <w:r w:rsidR="000E552C">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Married</w:t>
      </w:r>
    </w:p>
    <w:p w:rsidR="00E929AB" w:rsidRPr="000D4EED" w:rsidRDefault="00E929AB" w:rsidP="00E929AB">
      <w:pPr>
        <w:pStyle w:val="ListParagraph"/>
        <w:numPr>
          <w:ilvl w:val="0"/>
          <w:numId w:val="6"/>
        </w:numPr>
        <w:tabs>
          <w:tab w:val="left" w:pos="1170"/>
        </w:tabs>
        <w:ind w:left="1134" w:hanging="425"/>
        <w:rPr>
          <w:rFonts w:ascii="Times New Roman" w:eastAsia="Times New Roman" w:hAnsi="Times New Roman"/>
          <w:bCs/>
          <w:szCs w:val="22"/>
          <w:lang w:val="en-US" w:bidi="ar-SA"/>
        </w:rPr>
      </w:pPr>
      <w:r w:rsidRPr="000D4EED">
        <w:rPr>
          <w:rFonts w:ascii="Times New Roman" w:eastAsia="Times New Roman" w:hAnsi="Times New Roman"/>
          <w:bCs/>
          <w:szCs w:val="22"/>
          <w:lang w:val="en-US" w:bidi="ar-SA"/>
        </w:rPr>
        <w:t>Language Known</w:t>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000E552C">
        <w:rPr>
          <w:rFonts w:ascii="Times New Roman" w:eastAsia="Times New Roman" w:hAnsi="Times New Roman"/>
          <w:bCs/>
          <w:szCs w:val="22"/>
          <w:lang w:val="en-US" w:bidi="ar-SA"/>
        </w:rPr>
        <w:tab/>
      </w:r>
      <w:r w:rsidR="000E552C">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Hindi, Marathi &amp; English.</w:t>
      </w:r>
    </w:p>
    <w:p w:rsidR="00E929AB" w:rsidRPr="000D4EED" w:rsidRDefault="00E929AB" w:rsidP="00E929AB">
      <w:pPr>
        <w:pStyle w:val="ListParagraph"/>
        <w:numPr>
          <w:ilvl w:val="0"/>
          <w:numId w:val="6"/>
        </w:numPr>
        <w:tabs>
          <w:tab w:val="left" w:pos="1170"/>
        </w:tabs>
        <w:ind w:left="1134" w:hanging="425"/>
        <w:rPr>
          <w:rFonts w:ascii="Times New Roman" w:eastAsia="Times New Roman" w:hAnsi="Times New Roman"/>
          <w:bCs/>
          <w:szCs w:val="22"/>
          <w:lang w:val="en-US" w:bidi="ar-SA"/>
        </w:rPr>
      </w:pPr>
      <w:r w:rsidRPr="000D4EED">
        <w:rPr>
          <w:rFonts w:ascii="Times New Roman" w:eastAsia="Times New Roman" w:hAnsi="Times New Roman"/>
          <w:bCs/>
          <w:szCs w:val="22"/>
          <w:lang w:val="en-US" w:bidi="ar-SA"/>
        </w:rPr>
        <w:t>Permanent address</w:t>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000E552C">
        <w:rPr>
          <w:rFonts w:ascii="Times New Roman" w:eastAsia="Times New Roman" w:hAnsi="Times New Roman"/>
          <w:bCs/>
          <w:szCs w:val="22"/>
          <w:lang w:val="en-US" w:bidi="ar-SA"/>
        </w:rPr>
        <w:tab/>
      </w:r>
      <w:r w:rsidR="000E552C">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406, Sumitra</w:t>
      </w:r>
      <w:r w:rsidR="009C4E7A">
        <w:rPr>
          <w:rFonts w:ascii="Times New Roman" w:eastAsia="Times New Roman" w:hAnsi="Times New Roman"/>
          <w:bCs/>
          <w:szCs w:val="22"/>
          <w:lang w:val="en-US" w:bidi="ar-SA"/>
        </w:rPr>
        <w:t xml:space="preserve"> </w:t>
      </w:r>
      <w:r w:rsidRPr="000D4EED">
        <w:rPr>
          <w:rFonts w:ascii="Times New Roman" w:eastAsia="Times New Roman" w:hAnsi="Times New Roman"/>
          <w:bCs/>
          <w:szCs w:val="22"/>
          <w:lang w:val="en-US" w:bidi="ar-SA"/>
        </w:rPr>
        <w:t xml:space="preserve">Niwas, Devi </w:t>
      </w:r>
      <w:proofErr w:type="spellStart"/>
      <w:r w:rsidRPr="000D4EED">
        <w:rPr>
          <w:rFonts w:ascii="Times New Roman" w:eastAsia="Times New Roman" w:hAnsi="Times New Roman"/>
          <w:bCs/>
          <w:szCs w:val="22"/>
          <w:lang w:val="en-US" w:bidi="ar-SA"/>
        </w:rPr>
        <w:t>Chowk</w:t>
      </w:r>
      <w:proofErr w:type="spellEnd"/>
      <w:r w:rsidRPr="000D4EED">
        <w:rPr>
          <w:rFonts w:ascii="Times New Roman" w:eastAsia="Times New Roman" w:hAnsi="Times New Roman"/>
          <w:bCs/>
          <w:szCs w:val="22"/>
          <w:lang w:val="en-US" w:bidi="ar-SA"/>
        </w:rPr>
        <w:t xml:space="preserve">, </w:t>
      </w:r>
    </w:p>
    <w:p w:rsidR="00E929AB" w:rsidRPr="000D4EED" w:rsidRDefault="00E929AB" w:rsidP="00E929AB">
      <w:pPr>
        <w:pStyle w:val="ListParagraph"/>
        <w:tabs>
          <w:tab w:val="left" w:pos="1170"/>
        </w:tabs>
        <w:ind w:left="0" w:firstLine="0"/>
        <w:rPr>
          <w:rFonts w:ascii="Times New Roman" w:eastAsia="Times New Roman" w:hAnsi="Times New Roman"/>
          <w:bCs/>
          <w:szCs w:val="22"/>
          <w:lang w:val="en-US" w:bidi="ar-SA"/>
        </w:rPr>
      </w:pP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000E552C">
        <w:rPr>
          <w:rFonts w:ascii="Times New Roman" w:eastAsia="Times New Roman" w:hAnsi="Times New Roman"/>
          <w:bCs/>
          <w:szCs w:val="22"/>
          <w:lang w:val="en-US" w:bidi="ar-SA"/>
        </w:rPr>
        <w:tab/>
      </w:r>
      <w:r w:rsidR="000E552C">
        <w:rPr>
          <w:rFonts w:ascii="Times New Roman" w:eastAsia="Times New Roman" w:hAnsi="Times New Roman"/>
          <w:bCs/>
          <w:szCs w:val="22"/>
          <w:lang w:val="en-US" w:bidi="ar-SA"/>
        </w:rPr>
        <w:tab/>
      </w:r>
      <w:proofErr w:type="spellStart"/>
      <w:r w:rsidRPr="000D4EED">
        <w:rPr>
          <w:rFonts w:ascii="Times New Roman" w:eastAsia="Times New Roman" w:hAnsi="Times New Roman"/>
          <w:bCs/>
          <w:szCs w:val="22"/>
          <w:lang w:val="en-US" w:bidi="ar-SA"/>
        </w:rPr>
        <w:t>Shastri</w:t>
      </w:r>
      <w:proofErr w:type="spellEnd"/>
      <w:r w:rsidR="009C4E7A">
        <w:rPr>
          <w:rFonts w:ascii="Times New Roman" w:eastAsia="Times New Roman" w:hAnsi="Times New Roman"/>
          <w:bCs/>
          <w:szCs w:val="22"/>
          <w:lang w:val="en-US" w:bidi="ar-SA"/>
        </w:rPr>
        <w:t xml:space="preserve"> </w:t>
      </w:r>
      <w:r w:rsidR="000E552C">
        <w:rPr>
          <w:rFonts w:ascii="Times New Roman" w:eastAsia="Times New Roman" w:hAnsi="Times New Roman"/>
          <w:bCs/>
          <w:szCs w:val="22"/>
          <w:lang w:val="en-US" w:bidi="ar-SA"/>
        </w:rPr>
        <w:t xml:space="preserve">Nagar, </w:t>
      </w:r>
      <w:proofErr w:type="spellStart"/>
      <w:r w:rsidR="000E552C">
        <w:rPr>
          <w:rFonts w:ascii="Times New Roman" w:eastAsia="Times New Roman" w:hAnsi="Times New Roman"/>
          <w:bCs/>
          <w:szCs w:val="22"/>
          <w:lang w:val="en-US" w:bidi="ar-SA"/>
        </w:rPr>
        <w:t>Dombivli</w:t>
      </w:r>
      <w:proofErr w:type="spellEnd"/>
      <w:r w:rsidR="000E552C">
        <w:rPr>
          <w:rFonts w:ascii="Times New Roman" w:eastAsia="Times New Roman" w:hAnsi="Times New Roman"/>
          <w:bCs/>
          <w:szCs w:val="22"/>
          <w:lang w:val="en-US" w:bidi="ar-SA"/>
        </w:rPr>
        <w:t xml:space="preserve"> West – 421202. </w:t>
      </w:r>
    </w:p>
    <w:p w:rsidR="00E929AB" w:rsidRDefault="00E929AB" w:rsidP="00E929AB">
      <w:pPr>
        <w:pStyle w:val="ListParagraph"/>
        <w:numPr>
          <w:ilvl w:val="0"/>
          <w:numId w:val="6"/>
        </w:numPr>
        <w:tabs>
          <w:tab w:val="left" w:pos="1170"/>
        </w:tabs>
        <w:ind w:left="1134" w:hanging="425"/>
        <w:rPr>
          <w:rFonts w:ascii="Times New Roman" w:eastAsia="Times New Roman" w:hAnsi="Times New Roman"/>
          <w:bCs/>
          <w:szCs w:val="22"/>
          <w:lang w:val="en-US" w:bidi="ar-SA"/>
        </w:rPr>
      </w:pPr>
      <w:r w:rsidRPr="000D4EED">
        <w:rPr>
          <w:rFonts w:ascii="Times New Roman" w:eastAsia="Times New Roman" w:hAnsi="Times New Roman"/>
          <w:bCs/>
          <w:szCs w:val="22"/>
          <w:lang w:val="en-US" w:bidi="ar-SA"/>
        </w:rPr>
        <w:t xml:space="preserve">Mobile No. </w:t>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Pr="000D4EED">
        <w:rPr>
          <w:rFonts w:ascii="Times New Roman" w:eastAsia="Times New Roman" w:hAnsi="Times New Roman"/>
          <w:bCs/>
          <w:szCs w:val="22"/>
          <w:lang w:val="en-US" w:bidi="ar-SA"/>
        </w:rPr>
        <w:tab/>
      </w:r>
      <w:r w:rsidR="000E552C">
        <w:rPr>
          <w:rFonts w:ascii="Times New Roman" w:eastAsia="Times New Roman" w:hAnsi="Times New Roman"/>
          <w:bCs/>
          <w:szCs w:val="22"/>
          <w:lang w:val="en-US" w:bidi="ar-SA"/>
        </w:rPr>
        <w:tab/>
      </w:r>
      <w:r w:rsidR="000E552C">
        <w:rPr>
          <w:rFonts w:ascii="Times New Roman" w:eastAsia="Times New Roman" w:hAnsi="Times New Roman"/>
          <w:bCs/>
          <w:szCs w:val="22"/>
          <w:lang w:val="en-US" w:bidi="ar-SA"/>
        </w:rPr>
        <w:tab/>
      </w:r>
      <w:r w:rsidR="00430E33">
        <w:rPr>
          <w:rFonts w:ascii="Times New Roman" w:eastAsia="Times New Roman" w:hAnsi="Times New Roman"/>
          <w:bCs/>
          <w:szCs w:val="22"/>
          <w:lang w:val="en-US" w:bidi="ar-SA"/>
        </w:rPr>
        <w:t>8452077179/8424053881</w:t>
      </w:r>
      <w:r w:rsidRPr="000D4EED">
        <w:rPr>
          <w:rFonts w:ascii="Times New Roman" w:eastAsia="Times New Roman" w:hAnsi="Times New Roman"/>
          <w:bCs/>
          <w:szCs w:val="22"/>
          <w:lang w:val="en-US" w:bidi="ar-SA"/>
        </w:rPr>
        <w:t>/8097533174</w:t>
      </w:r>
    </w:p>
    <w:p w:rsidR="0025677A" w:rsidRDefault="0025677A" w:rsidP="00E929AB">
      <w:pPr>
        <w:pStyle w:val="ListParagraph"/>
        <w:numPr>
          <w:ilvl w:val="0"/>
          <w:numId w:val="6"/>
        </w:numPr>
        <w:tabs>
          <w:tab w:val="left" w:pos="1170"/>
        </w:tabs>
        <w:ind w:left="1134" w:hanging="425"/>
        <w:rPr>
          <w:rFonts w:ascii="Times New Roman" w:eastAsia="Times New Roman" w:hAnsi="Times New Roman"/>
          <w:bCs/>
          <w:szCs w:val="22"/>
          <w:lang w:val="en-US" w:bidi="ar-SA"/>
        </w:rPr>
      </w:pPr>
      <w:r>
        <w:rPr>
          <w:rFonts w:ascii="Times New Roman" w:eastAsia="Times New Roman" w:hAnsi="Times New Roman"/>
          <w:bCs/>
          <w:szCs w:val="22"/>
          <w:lang w:val="en-US" w:bidi="ar-SA"/>
        </w:rPr>
        <w:t xml:space="preserve">NOTICE </w:t>
      </w:r>
      <w:r>
        <w:rPr>
          <w:rFonts w:ascii="Times New Roman" w:eastAsia="Times New Roman" w:hAnsi="Times New Roman"/>
          <w:bCs/>
          <w:szCs w:val="22"/>
          <w:lang w:val="en-US" w:bidi="ar-SA"/>
        </w:rPr>
        <w:tab/>
      </w:r>
      <w:r>
        <w:rPr>
          <w:rFonts w:ascii="Times New Roman" w:eastAsia="Times New Roman" w:hAnsi="Times New Roman"/>
          <w:bCs/>
          <w:szCs w:val="22"/>
          <w:lang w:val="en-US" w:bidi="ar-SA"/>
        </w:rPr>
        <w:tab/>
      </w:r>
      <w:r>
        <w:rPr>
          <w:rFonts w:ascii="Times New Roman" w:eastAsia="Times New Roman" w:hAnsi="Times New Roman"/>
          <w:bCs/>
          <w:szCs w:val="22"/>
          <w:lang w:val="en-US" w:bidi="ar-SA"/>
        </w:rPr>
        <w:tab/>
      </w:r>
      <w:r>
        <w:rPr>
          <w:rFonts w:ascii="Times New Roman" w:eastAsia="Times New Roman" w:hAnsi="Times New Roman"/>
          <w:bCs/>
          <w:szCs w:val="22"/>
          <w:lang w:val="en-US" w:bidi="ar-SA"/>
        </w:rPr>
        <w:tab/>
      </w:r>
      <w:r>
        <w:rPr>
          <w:rFonts w:ascii="Times New Roman" w:eastAsia="Times New Roman" w:hAnsi="Times New Roman"/>
          <w:bCs/>
          <w:szCs w:val="22"/>
          <w:lang w:val="en-US" w:bidi="ar-SA"/>
        </w:rPr>
        <w:tab/>
      </w:r>
      <w:r>
        <w:rPr>
          <w:rFonts w:ascii="Times New Roman" w:eastAsia="Times New Roman" w:hAnsi="Times New Roman"/>
          <w:bCs/>
          <w:szCs w:val="22"/>
          <w:lang w:val="en-US" w:bidi="ar-SA"/>
        </w:rPr>
        <w:tab/>
        <w:t xml:space="preserve">Immediate joining </w:t>
      </w:r>
    </w:p>
    <w:p w:rsidR="00E929AB" w:rsidRDefault="00E929AB" w:rsidP="00E929AB">
      <w:pPr>
        <w:pStyle w:val="ListParagraph"/>
        <w:tabs>
          <w:tab w:val="left" w:pos="1170"/>
        </w:tabs>
        <w:ind w:left="1134" w:firstLine="0"/>
      </w:pPr>
    </w:p>
    <w:p w:rsidR="00E929AB" w:rsidRDefault="00E929AB" w:rsidP="00E929AB">
      <w:r>
        <w:rPr>
          <w:b/>
          <w:u w:val="single"/>
        </w:rPr>
        <w:t>Date: -</w:t>
      </w:r>
      <w:r>
        <w:rPr>
          <w:b/>
        </w:rPr>
        <w:tab/>
      </w:r>
      <w:r>
        <w:rPr>
          <w:b/>
        </w:rPr>
        <w:tab/>
      </w:r>
      <w:r>
        <w:tab/>
      </w:r>
      <w:r>
        <w:tab/>
      </w:r>
      <w:r>
        <w:tab/>
      </w:r>
    </w:p>
    <w:p w:rsidR="00E929AB" w:rsidRDefault="00E929AB" w:rsidP="00E929AB">
      <w:pPr>
        <w:rPr>
          <w:b/>
          <w:u w:val="single"/>
        </w:rPr>
      </w:pPr>
      <w:r>
        <w:tab/>
      </w:r>
      <w:r>
        <w:tab/>
      </w:r>
      <w:r>
        <w:tab/>
      </w:r>
      <w:r>
        <w:tab/>
      </w:r>
      <w:r>
        <w:tab/>
      </w:r>
      <w:r>
        <w:tab/>
      </w:r>
      <w:r>
        <w:tab/>
      </w:r>
      <w:r>
        <w:tab/>
      </w:r>
      <w:r>
        <w:tab/>
      </w:r>
      <w:r>
        <w:tab/>
      </w:r>
      <w:r>
        <w:tab/>
      </w:r>
      <w:r>
        <w:tab/>
      </w:r>
      <w:r>
        <w:tab/>
      </w:r>
      <w:r>
        <w:tab/>
      </w:r>
      <w:r>
        <w:tab/>
      </w:r>
      <w:r>
        <w:tab/>
      </w:r>
      <w:r>
        <w:tab/>
      </w:r>
      <w:r>
        <w:tab/>
      </w:r>
      <w:r>
        <w:tab/>
      </w:r>
      <w:r>
        <w:tab/>
      </w:r>
      <w:r>
        <w:tab/>
      </w:r>
      <w:r>
        <w:tab/>
      </w:r>
      <w:r>
        <w:tab/>
      </w:r>
      <w:r w:rsidR="004848B8">
        <w:rPr>
          <w:b/>
          <w:szCs w:val="24"/>
        </w:rPr>
        <w:tab/>
      </w:r>
      <w:r w:rsidR="004848B8">
        <w:rPr>
          <w:b/>
          <w:szCs w:val="24"/>
        </w:rPr>
        <w:tab/>
      </w:r>
    </w:p>
    <w:p w:rsidR="00696FB6" w:rsidRDefault="00E929AB" w:rsidP="009C4E7A">
      <w:pPr>
        <w:spacing w:after="200"/>
      </w:pPr>
      <w:r>
        <w:rPr>
          <w:b/>
          <w:u w:val="single"/>
        </w:rPr>
        <w:t>Place: -</w:t>
      </w:r>
      <w:r>
        <w:t>Mumbai</w:t>
      </w:r>
    </w:p>
    <w:p w:rsidR="00AB3274" w:rsidRDefault="00AB3274" w:rsidP="009C4E7A">
      <w:pPr>
        <w:spacing w:after="200"/>
      </w:pPr>
    </w:p>
    <w:p w:rsidR="00AB3274" w:rsidRDefault="00AB3274" w:rsidP="009C4E7A">
      <w:pPr>
        <w:spacing w:after="200"/>
      </w:pPr>
    </w:p>
    <w:sectPr w:rsidR="00AB3274" w:rsidSect="00A57F43">
      <w:footerReference w:type="even" r:id="rId9"/>
      <w:headerReference w:type="first" r:id="rId10"/>
      <w:footerReference w:type="first" r:id="rId11"/>
      <w:pgSz w:w="12240" w:h="15840" w:code="1"/>
      <w:pgMar w:top="720" w:right="1440" w:bottom="432" w:left="1440" w:header="1008" w:footer="432"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3B1F" w:rsidRDefault="00263B1F" w:rsidP="00F82790">
      <w:r>
        <w:separator/>
      </w:r>
    </w:p>
  </w:endnote>
  <w:endnote w:type="continuationSeparator" w:id="0">
    <w:p w:rsidR="00263B1F" w:rsidRDefault="00263B1F" w:rsidP="00F8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1666" w:rsidRPr="00AB2CFD" w:rsidRDefault="002E1666" w:rsidP="00A57F43">
    <w:pPr>
      <w:pStyle w:val="Footer"/>
      <w:jc w:val="right"/>
      <w:rPr>
        <w:i/>
        <w:sz w:val="20"/>
      </w:rPr>
    </w:pPr>
    <w:r w:rsidRPr="00AB2CFD">
      <w:rPr>
        <w:i/>
        <w:sz w:val="20"/>
      </w:rPr>
      <w:t>Page 2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3543" w:rsidRDefault="00BF759E">
    <w:pPr>
      <w:pStyle w:val="Footer"/>
    </w:pPr>
    <w:r>
      <w:fldChar w:fldCharType="begin"/>
    </w:r>
    <w:r w:rsidR="00CA030C">
      <w:instrText xml:space="preserve"> PAGE   \* MERGEFORMAT </w:instrText>
    </w:r>
    <w:r>
      <w:fldChar w:fldCharType="separate"/>
    </w:r>
    <w:r w:rsidR="007D7DEE">
      <w:rPr>
        <w:noProof/>
      </w:rPr>
      <w:t>1</w:t>
    </w:r>
    <w:r>
      <w:rPr>
        <w:noProof/>
      </w:rPr>
      <w:fldChar w:fldCharType="end"/>
    </w:r>
  </w:p>
  <w:p w:rsidR="002E1666" w:rsidRPr="00AB2CFD" w:rsidRDefault="002E1666">
    <w:pPr>
      <w:pStyle w:val="Heading9"/>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3B1F" w:rsidRDefault="00263B1F" w:rsidP="00F82790">
      <w:r>
        <w:separator/>
      </w:r>
    </w:p>
  </w:footnote>
  <w:footnote w:type="continuationSeparator" w:id="0">
    <w:p w:rsidR="00263B1F" w:rsidRDefault="00263B1F" w:rsidP="00F82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51CE" w:rsidRPr="00A74EA6" w:rsidRDefault="00304F96" w:rsidP="006651CE">
    <w:pPr>
      <w:spacing w:line="360" w:lineRule="auto"/>
      <w:ind w:left="284"/>
      <w:rPr>
        <w:rFonts w:ascii="Calibri" w:eastAsia="Calibri" w:hAnsi="Calibri" w:cs="Calibri"/>
        <w:color w:val="FF0000"/>
        <w:sz w:val="22"/>
        <w:szCs w:val="22"/>
        <w:lang w:val="en-IN" w:eastAsia="en-IN"/>
      </w:rPr>
    </w:pPr>
    <w:r>
      <w:rPr>
        <w:rFonts w:ascii="Calibri" w:eastAsia="Calibri" w:hAnsi="Calibri" w:cs="Calibri"/>
        <w:color w:val="FF0000"/>
        <w:sz w:val="22"/>
        <w:szCs w:val="22"/>
        <w:highlight w:val="green"/>
        <w:lang w:val="en-IN" w:eastAsia="en-IN"/>
      </w:rPr>
      <w:t>Having 13</w:t>
    </w:r>
    <w:r w:rsidR="006651CE" w:rsidRPr="00A74EA6">
      <w:rPr>
        <w:rFonts w:ascii="Calibri" w:eastAsia="Calibri" w:hAnsi="Calibri" w:cs="Calibri"/>
        <w:color w:val="FF0000"/>
        <w:sz w:val="22"/>
        <w:szCs w:val="22"/>
        <w:highlight w:val="green"/>
        <w:lang w:val="en-IN" w:eastAsia="en-IN"/>
      </w:rPr>
      <w:t>+ years of experience in to Acco</w:t>
    </w:r>
    <w:r w:rsidR="00C5797A">
      <w:rPr>
        <w:rFonts w:ascii="Calibri" w:eastAsia="Calibri" w:hAnsi="Calibri" w:cs="Calibri"/>
        <w:color w:val="FF0000"/>
        <w:sz w:val="22"/>
        <w:szCs w:val="22"/>
        <w:highlight w:val="green"/>
        <w:lang w:val="en-IN" w:eastAsia="en-IN"/>
      </w:rPr>
      <w:t xml:space="preserve">unting, Finance </w:t>
    </w:r>
    <w:r w:rsidR="006651CE" w:rsidRPr="00A74EA6">
      <w:rPr>
        <w:rFonts w:ascii="Calibri" w:eastAsia="Calibri" w:hAnsi="Calibri" w:cs="Calibri"/>
        <w:color w:val="FF0000"/>
        <w:sz w:val="22"/>
        <w:szCs w:val="22"/>
        <w:highlight w:val="green"/>
        <w:lang w:val="en-IN" w:eastAsia="en-IN"/>
      </w:rPr>
      <w:t>and Auditing in SAP FI.</w:t>
    </w:r>
  </w:p>
  <w:p w:rsidR="00803543" w:rsidRDefault="00803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bullet"/>
      <w:lvlText w:val=""/>
      <w:lvlJc w:val="left"/>
      <w:pPr>
        <w:tabs>
          <w:tab w:val="num" w:pos="0"/>
        </w:tabs>
        <w:ind w:left="1410" w:hanging="360"/>
      </w:pPr>
      <w:rPr>
        <w:rFonts w:ascii="Symbol" w:hAnsi="Symbol" w:cs="Symbol"/>
        <w:sz w:val="22"/>
        <w:szCs w:val="20"/>
        <w:lang w:val="en-IN" w:eastAsia="en-US" w:bidi="hi-IN"/>
      </w:rPr>
    </w:lvl>
  </w:abstractNum>
  <w:abstractNum w:abstractNumId="1" w15:restartNumberingAfterBreak="0">
    <w:nsid w:val="00000006"/>
    <w:multiLevelType w:val="multilevel"/>
    <w:tmpl w:val="00000006"/>
    <w:name w:val="WW8Num6"/>
    <w:lvl w:ilvl="0">
      <w:start w:val="1"/>
      <w:numFmt w:val="bullet"/>
      <w:lvlText w:val="•"/>
      <w:lvlJc w:val="left"/>
      <w:pPr>
        <w:tabs>
          <w:tab w:val="num" w:pos="0"/>
        </w:tabs>
        <w:ind w:left="0" w:firstLine="0"/>
      </w:pPr>
      <w:rPr>
        <w:rFonts w:ascii="Liberation Serif" w:hAnsi="Liberation Serif" w:cs="Verdana"/>
        <w:sz w:val="18"/>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2"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hint="default"/>
        <w:color w:val="000000"/>
        <w:sz w:val="21"/>
        <w:szCs w:val="20"/>
      </w:rPr>
    </w:lvl>
  </w:abstractNum>
  <w:abstractNum w:abstractNumId="3" w15:restartNumberingAfterBreak="0">
    <w:nsid w:val="009E4997"/>
    <w:multiLevelType w:val="multilevel"/>
    <w:tmpl w:val="EC9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C7768"/>
    <w:multiLevelType w:val="multilevel"/>
    <w:tmpl w:val="3330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53E0B"/>
    <w:multiLevelType w:val="multilevel"/>
    <w:tmpl w:val="EF6A4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EF067C"/>
    <w:multiLevelType w:val="hybridMultilevel"/>
    <w:tmpl w:val="C85291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8667BC"/>
    <w:multiLevelType w:val="multilevel"/>
    <w:tmpl w:val="DFF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B4158"/>
    <w:multiLevelType w:val="hybridMultilevel"/>
    <w:tmpl w:val="1BD08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87497"/>
    <w:multiLevelType w:val="multilevel"/>
    <w:tmpl w:val="3B68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00CB3"/>
    <w:multiLevelType w:val="hybridMultilevel"/>
    <w:tmpl w:val="9DBA9A7A"/>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13FC524B"/>
    <w:multiLevelType w:val="hybridMultilevel"/>
    <w:tmpl w:val="B8365DAA"/>
    <w:lvl w:ilvl="0" w:tplc="D702FB20">
      <w:start w:val="3"/>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2" w15:restartNumberingAfterBreak="0">
    <w:nsid w:val="15267F86"/>
    <w:multiLevelType w:val="hybridMultilevel"/>
    <w:tmpl w:val="17B001A6"/>
    <w:lvl w:ilvl="0" w:tplc="F962B068">
      <w:start w:val="1"/>
      <w:numFmt w:val="bullet"/>
      <w:lvlText w:val=""/>
      <w:lvlJc w:val="left"/>
      <w:pPr>
        <w:tabs>
          <w:tab w:val="num" w:pos="432"/>
        </w:tabs>
        <w:ind w:left="432" w:hanging="288"/>
      </w:pPr>
      <w:rPr>
        <w:rFonts w:ascii="Symbol" w:hAnsi="Symbol" w:hint="default"/>
        <w:sz w:val="16"/>
      </w:rPr>
    </w:lvl>
    <w:lvl w:ilvl="1" w:tplc="74B010CA" w:tentative="1">
      <w:start w:val="1"/>
      <w:numFmt w:val="bullet"/>
      <w:lvlText w:val="o"/>
      <w:lvlJc w:val="left"/>
      <w:pPr>
        <w:tabs>
          <w:tab w:val="num" w:pos="1440"/>
        </w:tabs>
        <w:ind w:left="1440" w:hanging="360"/>
      </w:pPr>
      <w:rPr>
        <w:rFonts w:ascii="Courier New" w:hAnsi="Courier New" w:hint="default"/>
      </w:rPr>
    </w:lvl>
    <w:lvl w:ilvl="2" w:tplc="7108DAF8" w:tentative="1">
      <w:start w:val="1"/>
      <w:numFmt w:val="bullet"/>
      <w:lvlText w:val=""/>
      <w:lvlJc w:val="left"/>
      <w:pPr>
        <w:tabs>
          <w:tab w:val="num" w:pos="2160"/>
        </w:tabs>
        <w:ind w:left="2160" w:hanging="360"/>
      </w:pPr>
      <w:rPr>
        <w:rFonts w:ascii="Wingdings" w:hAnsi="Wingdings" w:hint="default"/>
      </w:rPr>
    </w:lvl>
    <w:lvl w:ilvl="3" w:tplc="1ED4ED86" w:tentative="1">
      <w:start w:val="1"/>
      <w:numFmt w:val="bullet"/>
      <w:lvlText w:val=""/>
      <w:lvlJc w:val="left"/>
      <w:pPr>
        <w:tabs>
          <w:tab w:val="num" w:pos="2880"/>
        </w:tabs>
        <w:ind w:left="2880" w:hanging="360"/>
      </w:pPr>
      <w:rPr>
        <w:rFonts w:ascii="Symbol" w:hAnsi="Symbol" w:hint="default"/>
      </w:rPr>
    </w:lvl>
    <w:lvl w:ilvl="4" w:tplc="B5A2A8A8" w:tentative="1">
      <w:start w:val="1"/>
      <w:numFmt w:val="bullet"/>
      <w:lvlText w:val="o"/>
      <w:lvlJc w:val="left"/>
      <w:pPr>
        <w:tabs>
          <w:tab w:val="num" w:pos="3600"/>
        </w:tabs>
        <w:ind w:left="3600" w:hanging="360"/>
      </w:pPr>
      <w:rPr>
        <w:rFonts w:ascii="Courier New" w:hAnsi="Courier New" w:hint="default"/>
      </w:rPr>
    </w:lvl>
    <w:lvl w:ilvl="5" w:tplc="BE60F310" w:tentative="1">
      <w:start w:val="1"/>
      <w:numFmt w:val="bullet"/>
      <w:lvlText w:val=""/>
      <w:lvlJc w:val="left"/>
      <w:pPr>
        <w:tabs>
          <w:tab w:val="num" w:pos="4320"/>
        </w:tabs>
        <w:ind w:left="4320" w:hanging="360"/>
      </w:pPr>
      <w:rPr>
        <w:rFonts w:ascii="Wingdings" w:hAnsi="Wingdings" w:hint="default"/>
      </w:rPr>
    </w:lvl>
    <w:lvl w:ilvl="6" w:tplc="7212B2E6" w:tentative="1">
      <w:start w:val="1"/>
      <w:numFmt w:val="bullet"/>
      <w:lvlText w:val=""/>
      <w:lvlJc w:val="left"/>
      <w:pPr>
        <w:tabs>
          <w:tab w:val="num" w:pos="5040"/>
        </w:tabs>
        <w:ind w:left="5040" w:hanging="360"/>
      </w:pPr>
      <w:rPr>
        <w:rFonts w:ascii="Symbol" w:hAnsi="Symbol" w:hint="default"/>
      </w:rPr>
    </w:lvl>
    <w:lvl w:ilvl="7" w:tplc="D8DC0378" w:tentative="1">
      <w:start w:val="1"/>
      <w:numFmt w:val="bullet"/>
      <w:lvlText w:val="o"/>
      <w:lvlJc w:val="left"/>
      <w:pPr>
        <w:tabs>
          <w:tab w:val="num" w:pos="5760"/>
        </w:tabs>
        <w:ind w:left="5760" w:hanging="360"/>
      </w:pPr>
      <w:rPr>
        <w:rFonts w:ascii="Courier New" w:hAnsi="Courier New" w:hint="default"/>
      </w:rPr>
    </w:lvl>
    <w:lvl w:ilvl="8" w:tplc="524CB1B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480833"/>
    <w:multiLevelType w:val="multilevel"/>
    <w:tmpl w:val="FC74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F538B"/>
    <w:multiLevelType w:val="multilevel"/>
    <w:tmpl w:val="17EF538B"/>
    <w:lvl w:ilvl="0">
      <w:start w:val="1"/>
      <w:numFmt w:val="bullet"/>
      <w:lvlText w:val=""/>
      <w:lvlJc w:val="left"/>
      <w:pPr>
        <w:ind w:left="4050" w:hanging="360"/>
      </w:pPr>
      <w:rPr>
        <w:rFonts w:ascii="Wingdings" w:hAnsi="Wingdings" w:cs="Wingdings" w:hint="default"/>
        <w:b/>
        <w:sz w:val="24"/>
      </w:rPr>
    </w:lvl>
    <w:lvl w:ilvl="1">
      <w:start w:val="1"/>
      <w:numFmt w:val="bullet"/>
      <w:lvlText w:val="o"/>
      <w:lvlJc w:val="left"/>
      <w:pPr>
        <w:ind w:left="4500" w:hanging="360"/>
      </w:pPr>
      <w:rPr>
        <w:rFonts w:ascii="Courier New" w:hAnsi="Courier New" w:cs="Courier New" w:hint="default"/>
      </w:rPr>
    </w:lvl>
    <w:lvl w:ilvl="2">
      <w:start w:val="1"/>
      <w:numFmt w:val="bullet"/>
      <w:lvlText w:val=""/>
      <w:lvlJc w:val="left"/>
      <w:pPr>
        <w:ind w:left="5520" w:hanging="360"/>
      </w:pPr>
      <w:rPr>
        <w:rFonts w:ascii="Wingdings" w:hAnsi="Wingdings" w:cs="Wingdings" w:hint="default"/>
        <w:b/>
        <w:sz w:val="24"/>
      </w:rPr>
    </w:lvl>
    <w:lvl w:ilvl="3">
      <w:start w:val="1"/>
      <w:numFmt w:val="bullet"/>
      <w:lvlText w:val=""/>
      <w:lvlJc w:val="left"/>
      <w:pPr>
        <w:ind w:left="6240" w:hanging="360"/>
      </w:pPr>
      <w:rPr>
        <w:rFonts w:ascii="Symbol" w:hAnsi="Symbol" w:cs="Symbol" w:hint="default"/>
      </w:rPr>
    </w:lvl>
    <w:lvl w:ilvl="4">
      <w:start w:val="1"/>
      <w:numFmt w:val="bullet"/>
      <w:lvlText w:val="o"/>
      <w:lvlJc w:val="left"/>
      <w:pPr>
        <w:ind w:left="6960" w:hanging="360"/>
      </w:pPr>
      <w:rPr>
        <w:rFonts w:ascii="Courier New" w:hAnsi="Courier New" w:cs="Courier New" w:hint="default"/>
      </w:rPr>
    </w:lvl>
    <w:lvl w:ilvl="5">
      <w:start w:val="1"/>
      <w:numFmt w:val="bullet"/>
      <w:lvlText w:val=""/>
      <w:lvlJc w:val="left"/>
      <w:pPr>
        <w:ind w:left="7680" w:hanging="360"/>
      </w:pPr>
      <w:rPr>
        <w:rFonts w:ascii="Wingdings" w:hAnsi="Wingdings" w:cs="Wingdings" w:hint="default"/>
        <w:b/>
        <w:sz w:val="24"/>
      </w:rPr>
    </w:lvl>
    <w:lvl w:ilvl="6">
      <w:start w:val="1"/>
      <w:numFmt w:val="bullet"/>
      <w:lvlText w:val=""/>
      <w:lvlJc w:val="left"/>
      <w:pPr>
        <w:ind w:left="8400" w:hanging="360"/>
      </w:pPr>
      <w:rPr>
        <w:rFonts w:ascii="Symbol" w:hAnsi="Symbol" w:cs="Symbol" w:hint="default"/>
      </w:rPr>
    </w:lvl>
    <w:lvl w:ilvl="7">
      <w:start w:val="1"/>
      <w:numFmt w:val="bullet"/>
      <w:lvlText w:val="o"/>
      <w:lvlJc w:val="left"/>
      <w:pPr>
        <w:ind w:left="9120" w:hanging="360"/>
      </w:pPr>
      <w:rPr>
        <w:rFonts w:ascii="Courier New" w:hAnsi="Courier New" w:cs="Courier New" w:hint="default"/>
      </w:rPr>
    </w:lvl>
    <w:lvl w:ilvl="8">
      <w:start w:val="1"/>
      <w:numFmt w:val="bullet"/>
      <w:lvlText w:val=""/>
      <w:lvlJc w:val="left"/>
      <w:pPr>
        <w:ind w:left="9840" w:hanging="360"/>
      </w:pPr>
      <w:rPr>
        <w:rFonts w:ascii="Wingdings" w:hAnsi="Wingdings" w:cs="Wingdings" w:hint="default"/>
        <w:b/>
        <w:sz w:val="24"/>
      </w:rPr>
    </w:lvl>
  </w:abstractNum>
  <w:abstractNum w:abstractNumId="15" w15:restartNumberingAfterBreak="0">
    <w:nsid w:val="192C5A17"/>
    <w:multiLevelType w:val="hybridMultilevel"/>
    <w:tmpl w:val="BA389DA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AF35FE1"/>
    <w:multiLevelType w:val="multilevel"/>
    <w:tmpl w:val="E5CAF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A9177F"/>
    <w:multiLevelType w:val="multilevel"/>
    <w:tmpl w:val="4C5C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F1827"/>
    <w:multiLevelType w:val="hybridMultilevel"/>
    <w:tmpl w:val="F98AAE7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4782825"/>
    <w:multiLevelType w:val="multilevel"/>
    <w:tmpl w:val="904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836ED"/>
    <w:multiLevelType w:val="multilevel"/>
    <w:tmpl w:val="D6E2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B0BA7"/>
    <w:multiLevelType w:val="multilevel"/>
    <w:tmpl w:val="5392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3D79E2"/>
    <w:multiLevelType w:val="hybridMultilevel"/>
    <w:tmpl w:val="3DCC325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41150E90"/>
    <w:multiLevelType w:val="multilevel"/>
    <w:tmpl w:val="B934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F10BE"/>
    <w:multiLevelType w:val="multilevel"/>
    <w:tmpl w:val="190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602172"/>
    <w:multiLevelType w:val="multilevel"/>
    <w:tmpl w:val="769E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5043F"/>
    <w:multiLevelType w:val="multilevel"/>
    <w:tmpl w:val="36F49454"/>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DE57F0E"/>
    <w:multiLevelType w:val="multilevel"/>
    <w:tmpl w:val="FEB8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174F6B"/>
    <w:multiLevelType w:val="multilevel"/>
    <w:tmpl w:val="F5D0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64F63"/>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30" w15:restartNumberingAfterBreak="0">
    <w:nsid w:val="548B300D"/>
    <w:multiLevelType w:val="hybridMultilevel"/>
    <w:tmpl w:val="508A24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11681C"/>
    <w:multiLevelType w:val="multilevel"/>
    <w:tmpl w:val="B502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D96D46"/>
    <w:multiLevelType w:val="hybridMultilevel"/>
    <w:tmpl w:val="A762E5C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5B2E2C2D"/>
    <w:multiLevelType w:val="multilevel"/>
    <w:tmpl w:val="FE9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5595F"/>
    <w:multiLevelType w:val="multilevel"/>
    <w:tmpl w:val="C7DA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F71965"/>
    <w:multiLevelType w:val="multilevel"/>
    <w:tmpl w:val="D1A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B16B8"/>
    <w:multiLevelType w:val="multilevel"/>
    <w:tmpl w:val="624B16B8"/>
    <w:lvl w:ilvl="0">
      <w:start w:val="1"/>
      <w:numFmt w:val="bullet"/>
      <w:lvlText w:val=""/>
      <w:lvlJc w:val="left"/>
      <w:pPr>
        <w:ind w:left="4771" w:hanging="360"/>
      </w:pPr>
      <w:rPr>
        <w:rFonts w:ascii="Wingdings" w:hAnsi="Wingdings"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6211" w:hanging="360"/>
      </w:pPr>
      <w:rPr>
        <w:rFonts w:ascii="Wingdings" w:hAnsi="Wingdings" w:hint="default"/>
      </w:rPr>
    </w:lvl>
    <w:lvl w:ilvl="3">
      <w:start w:val="1"/>
      <w:numFmt w:val="bullet"/>
      <w:lvlText w:val=""/>
      <w:lvlJc w:val="left"/>
      <w:pPr>
        <w:ind w:left="6931" w:hanging="360"/>
      </w:pPr>
      <w:rPr>
        <w:rFonts w:ascii="Symbol" w:hAnsi="Symbol" w:hint="default"/>
      </w:rPr>
    </w:lvl>
    <w:lvl w:ilvl="4">
      <w:start w:val="1"/>
      <w:numFmt w:val="bullet"/>
      <w:lvlText w:val="o"/>
      <w:lvlJc w:val="left"/>
      <w:pPr>
        <w:ind w:left="7651" w:hanging="360"/>
      </w:pPr>
      <w:rPr>
        <w:rFonts w:ascii="Courier New" w:hAnsi="Courier New" w:cs="Courier New" w:hint="default"/>
      </w:rPr>
    </w:lvl>
    <w:lvl w:ilvl="5">
      <w:start w:val="1"/>
      <w:numFmt w:val="bullet"/>
      <w:lvlText w:val=""/>
      <w:lvlJc w:val="left"/>
      <w:pPr>
        <w:ind w:left="8371" w:hanging="360"/>
      </w:pPr>
      <w:rPr>
        <w:rFonts w:ascii="Wingdings" w:hAnsi="Wingdings" w:hint="default"/>
      </w:rPr>
    </w:lvl>
    <w:lvl w:ilvl="6">
      <w:start w:val="1"/>
      <w:numFmt w:val="bullet"/>
      <w:lvlText w:val=""/>
      <w:lvlJc w:val="left"/>
      <w:pPr>
        <w:ind w:left="9091" w:hanging="360"/>
      </w:pPr>
      <w:rPr>
        <w:rFonts w:ascii="Symbol" w:hAnsi="Symbol" w:hint="default"/>
      </w:rPr>
    </w:lvl>
    <w:lvl w:ilvl="7">
      <w:start w:val="1"/>
      <w:numFmt w:val="bullet"/>
      <w:lvlText w:val="o"/>
      <w:lvlJc w:val="left"/>
      <w:pPr>
        <w:ind w:left="9811" w:hanging="360"/>
      </w:pPr>
      <w:rPr>
        <w:rFonts w:ascii="Courier New" w:hAnsi="Courier New" w:cs="Courier New" w:hint="default"/>
      </w:rPr>
    </w:lvl>
    <w:lvl w:ilvl="8">
      <w:start w:val="1"/>
      <w:numFmt w:val="bullet"/>
      <w:lvlText w:val=""/>
      <w:lvlJc w:val="left"/>
      <w:pPr>
        <w:ind w:left="10531" w:hanging="360"/>
      </w:pPr>
      <w:rPr>
        <w:rFonts w:ascii="Wingdings" w:hAnsi="Wingdings" w:hint="default"/>
      </w:rPr>
    </w:lvl>
  </w:abstractNum>
  <w:abstractNum w:abstractNumId="37" w15:restartNumberingAfterBreak="0">
    <w:nsid w:val="6964686B"/>
    <w:multiLevelType w:val="multilevel"/>
    <w:tmpl w:val="3F88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DB31B8"/>
    <w:multiLevelType w:val="hybridMultilevel"/>
    <w:tmpl w:val="5D26D2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0473142"/>
    <w:multiLevelType w:val="multilevel"/>
    <w:tmpl w:val="F072F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53179E"/>
    <w:multiLevelType w:val="multilevel"/>
    <w:tmpl w:val="74F6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1A6A40"/>
    <w:multiLevelType w:val="multilevel"/>
    <w:tmpl w:val="F18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0A5208"/>
    <w:multiLevelType w:val="multilevel"/>
    <w:tmpl w:val="83D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5C0669"/>
    <w:multiLevelType w:val="hybridMultilevel"/>
    <w:tmpl w:val="53CE84E6"/>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cs="Courier New" w:hint="default"/>
      </w:rPr>
    </w:lvl>
    <w:lvl w:ilvl="2" w:tplc="FFFFFFFF">
      <w:start w:val="1"/>
      <w:numFmt w:val="bullet"/>
      <w:lvlText w:val=""/>
      <w:lvlJc w:val="left"/>
      <w:pPr>
        <w:tabs>
          <w:tab w:val="num" w:pos="3960"/>
        </w:tabs>
        <w:ind w:left="3960" w:hanging="360"/>
      </w:pPr>
      <w:rPr>
        <w:rFonts w:ascii="Wingdings" w:hAnsi="Wingdings" w:cs="Wingdings" w:hint="default"/>
      </w:rPr>
    </w:lvl>
    <w:lvl w:ilvl="3" w:tplc="FFFFFFFF">
      <w:start w:val="1"/>
      <w:numFmt w:val="bullet"/>
      <w:lvlText w:val=""/>
      <w:lvlJc w:val="left"/>
      <w:pPr>
        <w:tabs>
          <w:tab w:val="num" w:pos="4680"/>
        </w:tabs>
        <w:ind w:left="4680" w:hanging="360"/>
      </w:pPr>
      <w:rPr>
        <w:rFonts w:ascii="Symbol" w:hAnsi="Symbol" w:cs="Symbol" w:hint="default"/>
      </w:rPr>
    </w:lvl>
    <w:lvl w:ilvl="4" w:tplc="FFFFFFFF">
      <w:start w:val="1"/>
      <w:numFmt w:val="bullet"/>
      <w:lvlText w:val="o"/>
      <w:lvlJc w:val="left"/>
      <w:pPr>
        <w:tabs>
          <w:tab w:val="num" w:pos="5400"/>
        </w:tabs>
        <w:ind w:left="5400" w:hanging="360"/>
      </w:pPr>
      <w:rPr>
        <w:rFonts w:ascii="Courier New" w:hAnsi="Courier New" w:cs="Courier New" w:hint="default"/>
      </w:rPr>
    </w:lvl>
    <w:lvl w:ilvl="5" w:tplc="FFFFFFFF">
      <w:start w:val="1"/>
      <w:numFmt w:val="bullet"/>
      <w:lvlText w:val=""/>
      <w:lvlJc w:val="left"/>
      <w:pPr>
        <w:tabs>
          <w:tab w:val="num" w:pos="6120"/>
        </w:tabs>
        <w:ind w:left="6120" w:hanging="360"/>
      </w:pPr>
      <w:rPr>
        <w:rFonts w:ascii="Wingdings" w:hAnsi="Wingdings" w:cs="Wingdings" w:hint="default"/>
      </w:rPr>
    </w:lvl>
    <w:lvl w:ilvl="6" w:tplc="FFFFFFFF">
      <w:start w:val="1"/>
      <w:numFmt w:val="bullet"/>
      <w:lvlText w:val=""/>
      <w:lvlJc w:val="left"/>
      <w:pPr>
        <w:tabs>
          <w:tab w:val="num" w:pos="6840"/>
        </w:tabs>
        <w:ind w:left="6840" w:hanging="360"/>
      </w:pPr>
      <w:rPr>
        <w:rFonts w:ascii="Symbol" w:hAnsi="Symbol" w:cs="Symbol" w:hint="default"/>
      </w:rPr>
    </w:lvl>
    <w:lvl w:ilvl="7" w:tplc="FFFFFFFF">
      <w:start w:val="1"/>
      <w:numFmt w:val="bullet"/>
      <w:lvlText w:val="o"/>
      <w:lvlJc w:val="left"/>
      <w:pPr>
        <w:tabs>
          <w:tab w:val="num" w:pos="7560"/>
        </w:tabs>
        <w:ind w:left="7560" w:hanging="360"/>
      </w:pPr>
      <w:rPr>
        <w:rFonts w:ascii="Courier New" w:hAnsi="Courier New" w:cs="Courier New" w:hint="default"/>
      </w:rPr>
    </w:lvl>
    <w:lvl w:ilvl="8" w:tplc="FFFFFFFF">
      <w:start w:val="1"/>
      <w:numFmt w:val="bullet"/>
      <w:lvlText w:val=""/>
      <w:lvlJc w:val="left"/>
      <w:pPr>
        <w:tabs>
          <w:tab w:val="num" w:pos="8280"/>
        </w:tabs>
        <w:ind w:left="8280" w:hanging="360"/>
      </w:pPr>
      <w:rPr>
        <w:rFonts w:ascii="Wingdings" w:hAnsi="Wingdings" w:cs="Wingdings" w:hint="default"/>
      </w:rPr>
    </w:lvl>
  </w:abstractNum>
  <w:abstractNum w:abstractNumId="44" w15:restartNumberingAfterBreak="0">
    <w:nsid w:val="798B1439"/>
    <w:multiLevelType w:val="hybridMultilevel"/>
    <w:tmpl w:val="00000000"/>
    <w:lvl w:ilvl="0" w:tplc="FFFFFFFF">
      <w:start w:val="1"/>
      <w:numFmt w:val="bullet"/>
      <w:lvlText w:val=""/>
      <w:lvlJc w:val="left"/>
      <w:pPr>
        <w:ind w:left="360" w:hanging="360"/>
      </w:pPr>
      <w:rPr>
        <w:rFonts w:ascii="Wingdings" w:hAnsi="Wingdings"/>
        <w:sz w:val="20"/>
        <w:szCs w:val="20"/>
      </w:rPr>
    </w:lvl>
    <w:lvl w:ilvl="1" w:tplc="FFFFFFFF">
      <w:start w:val="1"/>
      <w:numFmt w:val="bullet"/>
      <w:lvlText w:val=""/>
      <w:lvlJc w:val="left"/>
      <w:pPr>
        <w:ind w:left="1440" w:hanging="360"/>
      </w:pPr>
      <w:rPr>
        <w:rFonts w:ascii="Wingdings" w:hAnsi="Wingdings"/>
        <w:sz w:val="20"/>
        <w:szCs w:val="20"/>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45" w15:restartNumberingAfterBreak="0">
    <w:nsid w:val="7C224566"/>
    <w:multiLevelType w:val="hybridMultilevel"/>
    <w:tmpl w:val="F9CA1A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30714763">
    <w:abstractNumId w:val="43"/>
  </w:num>
  <w:num w:numId="2" w16cid:durableId="1795714315">
    <w:abstractNumId w:val="12"/>
  </w:num>
  <w:num w:numId="3" w16cid:durableId="2129273006">
    <w:abstractNumId w:val="11"/>
  </w:num>
  <w:num w:numId="4" w16cid:durableId="1344286750">
    <w:abstractNumId w:val="30"/>
  </w:num>
  <w:num w:numId="5" w16cid:durableId="648442958">
    <w:abstractNumId w:val="1"/>
  </w:num>
  <w:num w:numId="6" w16cid:durableId="1247350356">
    <w:abstractNumId w:val="0"/>
  </w:num>
  <w:num w:numId="7" w16cid:durableId="221333575">
    <w:abstractNumId w:val="14"/>
  </w:num>
  <w:num w:numId="8" w16cid:durableId="504634573">
    <w:abstractNumId w:val="36"/>
  </w:num>
  <w:num w:numId="9" w16cid:durableId="1903368419">
    <w:abstractNumId w:val="18"/>
  </w:num>
  <w:num w:numId="10" w16cid:durableId="1471283678">
    <w:abstractNumId w:val="19"/>
  </w:num>
  <w:num w:numId="11" w16cid:durableId="574357909">
    <w:abstractNumId w:val="21"/>
  </w:num>
  <w:num w:numId="12" w16cid:durableId="611860075">
    <w:abstractNumId w:val="2"/>
  </w:num>
  <w:num w:numId="13" w16cid:durableId="614292747">
    <w:abstractNumId w:val="45"/>
  </w:num>
  <w:num w:numId="14" w16cid:durableId="2130926066">
    <w:abstractNumId w:val="38"/>
  </w:num>
  <w:num w:numId="15" w16cid:durableId="332954263">
    <w:abstractNumId w:val="26"/>
  </w:num>
  <w:num w:numId="16" w16cid:durableId="1881548237">
    <w:abstractNumId w:val="24"/>
  </w:num>
  <w:num w:numId="17" w16cid:durableId="1532455317">
    <w:abstractNumId w:val="16"/>
  </w:num>
  <w:num w:numId="18" w16cid:durableId="8725000">
    <w:abstractNumId w:val="5"/>
  </w:num>
  <w:num w:numId="19" w16cid:durableId="1279727003">
    <w:abstractNumId w:val="34"/>
  </w:num>
  <w:num w:numId="20" w16cid:durableId="1529679722">
    <w:abstractNumId w:val="39"/>
  </w:num>
  <w:num w:numId="21" w16cid:durableId="1301810464">
    <w:abstractNumId w:val="23"/>
  </w:num>
  <w:num w:numId="22" w16cid:durableId="503937188">
    <w:abstractNumId w:val="9"/>
  </w:num>
  <w:num w:numId="23" w16cid:durableId="1727676391">
    <w:abstractNumId w:val="6"/>
  </w:num>
  <w:num w:numId="24" w16cid:durableId="896281580">
    <w:abstractNumId w:val="44"/>
  </w:num>
  <w:num w:numId="25" w16cid:durableId="951010495">
    <w:abstractNumId w:val="29"/>
  </w:num>
  <w:num w:numId="26" w16cid:durableId="949435335">
    <w:abstractNumId w:val="42"/>
  </w:num>
  <w:num w:numId="27" w16cid:durableId="1816334467">
    <w:abstractNumId w:val="35"/>
  </w:num>
  <w:num w:numId="28" w16cid:durableId="1402800101">
    <w:abstractNumId w:val="31"/>
  </w:num>
  <w:num w:numId="29" w16cid:durableId="502160218">
    <w:abstractNumId w:val="33"/>
  </w:num>
  <w:num w:numId="30" w16cid:durableId="1272935021">
    <w:abstractNumId w:val="17"/>
  </w:num>
  <w:num w:numId="31" w16cid:durableId="203561693">
    <w:abstractNumId w:val="3"/>
  </w:num>
  <w:num w:numId="32" w16cid:durableId="913394686">
    <w:abstractNumId w:val="28"/>
  </w:num>
  <w:num w:numId="33" w16cid:durableId="647056282">
    <w:abstractNumId w:val="15"/>
  </w:num>
  <w:num w:numId="34" w16cid:durableId="1331831281">
    <w:abstractNumId w:val="20"/>
  </w:num>
  <w:num w:numId="35" w16cid:durableId="433596766">
    <w:abstractNumId w:val="7"/>
  </w:num>
  <w:num w:numId="36" w16cid:durableId="1192302753">
    <w:abstractNumId w:val="4"/>
  </w:num>
  <w:num w:numId="37" w16cid:durableId="7415757">
    <w:abstractNumId w:val="25"/>
  </w:num>
  <w:num w:numId="38" w16cid:durableId="133569132">
    <w:abstractNumId w:val="13"/>
  </w:num>
  <w:num w:numId="39" w16cid:durableId="238174589">
    <w:abstractNumId w:val="27"/>
  </w:num>
  <w:num w:numId="40" w16cid:durableId="641347419">
    <w:abstractNumId w:val="8"/>
  </w:num>
  <w:num w:numId="41" w16cid:durableId="1473520651">
    <w:abstractNumId w:val="40"/>
  </w:num>
  <w:num w:numId="42" w16cid:durableId="2059818298">
    <w:abstractNumId w:val="10"/>
  </w:num>
  <w:num w:numId="43" w16cid:durableId="1030911111">
    <w:abstractNumId w:val="32"/>
  </w:num>
  <w:num w:numId="44" w16cid:durableId="454761933">
    <w:abstractNumId w:val="22"/>
  </w:num>
  <w:num w:numId="45" w16cid:durableId="416899684">
    <w:abstractNumId w:val="41"/>
  </w:num>
  <w:num w:numId="46" w16cid:durableId="73127692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92"/>
    <w:rsid w:val="00003642"/>
    <w:rsid w:val="00005B1B"/>
    <w:rsid w:val="00015D8B"/>
    <w:rsid w:val="00017530"/>
    <w:rsid w:val="00025A91"/>
    <w:rsid w:val="000264B1"/>
    <w:rsid w:val="000317B4"/>
    <w:rsid w:val="00031F2D"/>
    <w:rsid w:val="0003302B"/>
    <w:rsid w:val="000332E2"/>
    <w:rsid w:val="000332F7"/>
    <w:rsid w:val="000372CF"/>
    <w:rsid w:val="00045D93"/>
    <w:rsid w:val="0005334F"/>
    <w:rsid w:val="000548D0"/>
    <w:rsid w:val="00056471"/>
    <w:rsid w:val="000617D8"/>
    <w:rsid w:val="00063A7A"/>
    <w:rsid w:val="0006766C"/>
    <w:rsid w:val="000705D4"/>
    <w:rsid w:val="0007503D"/>
    <w:rsid w:val="00081BBA"/>
    <w:rsid w:val="00087CFF"/>
    <w:rsid w:val="000A350D"/>
    <w:rsid w:val="000B31C8"/>
    <w:rsid w:val="000B43C3"/>
    <w:rsid w:val="000B6498"/>
    <w:rsid w:val="000B65EF"/>
    <w:rsid w:val="000C08D0"/>
    <w:rsid w:val="000C4E87"/>
    <w:rsid w:val="000D3007"/>
    <w:rsid w:val="000D3A23"/>
    <w:rsid w:val="000D4EED"/>
    <w:rsid w:val="000E2105"/>
    <w:rsid w:val="000E30E7"/>
    <w:rsid w:val="000E552C"/>
    <w:rsid w:val="000E69AC"/>
    <w:rsid w:val="000E6BA7"/>
    <w:rsid w:val="001021BE"/>
    <w:rsid w:val="001027E8"/>
    <w:rsid w:val="001036B4"/>
    <w:rsid w:val="00104340"/>
    <w:rsid w:val="00104A18"/>
    <w:rsid w:val="00115F0E"/>
    <w:rsid w:val="00116F14"/>
    <w:rsid w:val="001177DE"/>
    <w:rsid w:val="00124E3C"/>
    <w:rsid w:val="00126896"/>
    <w:rsid w:val="00133624"/>
    <w:rsid w:val="00136856"/>
    <w:rsid w:val="00136CF9"/>
    <w:rsid w:val="00156A81"/>
    <w:rsid w:val="00157B66"/>
    <w:rsid w:val="00163F4A"/>
    <w:rsid w:val="00172CBC"/>
    <w:rsid w:val="001867D8"/>
    <w:rsid w:val="00190C28"/>
    <w:rsid w:val="00191EB5"/>
    <w:rsid w:val="00192B68"/>
    <w:rsid w:val="00195835"/>
    <w:rsid w:val="00196E4D"/>
    <w:rsid w:val="001A0DC2"/>
    <w:rsid w:val="001A1AE8"/>
    <w:rsid w:val="001A1D67"/>
    <w:rsid w:val="001A6EA5"/>
    <w:rsid w:val="001B3F39"/>
    <w:rsid w:val="001D10DD"/>
    <w:rsid w:val="001D36F5"/>
    <w:rsid w:val="001D451C"/>
    <w:rsid w:val="001D5626"/>
    <w:rsid w:val="001E0532"/>
    <w:rsid w:val="001E1E2D"/>
    <w:rsid w:val="001E355A"/>
    <w:rsid w:val="001F03F3"/>
    <w:rsid w:val="001F1F3F"/>
    <w:rsid w:val="001F5794"/>
    <w:rsid w:val="00202E9F"/>
    <w:rsid w:val="00203641"/>
    <w:rsid w:val="00207F2A"/>
    <w:rsid w:val="00215BBF"/>
    <w:rsid w:val="00224A7C"/>
    <w:rsid w:val="00231B27"/>
    <w:rsid w:val="00234505"/>
    <w:rsid w:val="002371C2"/>
    <w:rsid w:val="00244395"/>
    <w:rsid w:val="0024623F"/>
    <w:rsid w:val="002505B5"/>
    <w:rsid w:val="00254CD7"/>
    <w:rsid w:val="0025677A"/>
    <w:rsid w:val="0025745D"/>
    <w:rsid w:val="00263B1F"/>
    <w:rsid w:val="002951C5"/>
    <w:rsid w:val="002A08AF"/>
    <w:rsid w:val="002C249D"/>
    <w:rsid w:val="002C7C7D"/>
    <w:rsid w:val="002D367B"/>
    <w:rsid w:val="002D36D8"/>
    <w:rsid w:val="002D6BD4"/>
    <w:rsid w:val="002E1666"/>
    <w:rsid w:val="002E6CF8"/>
    <w:rsid w:val="002F16DA"/>
    <w:rsid w:val="002F7254"/>
    <w:rsid w:val="00303A0E"/>
    <w:rsid w:val="00304666"/>
    <w:rsid w:val="00304F96"/>
    <w:rsid w:val="00314C8D"/>
    <w:rsid w:val="00320B23"/>
    <w:rsid w:val="00323158"/>
    <w:rsid w:val="003310DF"/>
    <w:rsid w:val="00331981"/>
    <w:rsid w:val="00337370"/>
    <w:rsid w:val="00350E92"/>
    <w:rsid w:val="00354E3E"/>
    <w:rsid w:val="00367A2B"/>
    <w:rsid w:val="00370E72"/>
    <w:rsid w:val="0037232A"/>
    <w:rsid w:val="00382F3F"/>
    <w:rsid w:val="00383DF6"/>
    <w:rsid w:val="00384194"/>
    <w:rsid w:val="003923CC"/>
    <w:rsid w:val="00393606"/>
    <w:rsid w:val="00397954"/>
    <w:rsid w:val="003A498C"/>
    <w:rsid w:val="003A4F7E"/>
    <w:rsid w:val="003C2587"/>
    <w:rsid w:val="003C5370"/>
    <w:rsid w:val="003D261E"/>
    <w:rsid w:val="003F4CFB"/>
    <w:rsid w:val="003F607A"/>
    <w:rsid w:val="004007CD"/>
    <w:rsid w:val="00402EAF"/>
    <w:rsid w:val="00406E86"/>
    <w:rsid w:val="00427DB0"/>
    <w:rsid w:val="0043039F"/>
    <w:rsid w:val="00430E33"/>
    <w:rsid w:val="0043428B"/>
    <w:rsid w:val="00441D7C"/>
    <w:rsid w:val="004452AD"/>
    <w:rsid w:val="004460D3"/>
    <w:rsid w:val="0046404D"/>
    <w:rsid w:val="004649FF"/>
    <w:rsid w:val="00470C24"/>
    <w:rsid w:val="00471DA1"/>
    <w:rsid w:val="00483CBF"/>
    <w:rsid w:val="004845C6"/>
    <w:rsid w:val="004848B8"/>
    <w:rsid w:val="0049097F"/>
    <w:rsid w:val="00491B7B"/>
    <w:rsid w:val="00493760"/>
    <w:rsid w:val="004A0E08"/>
    <w:rsid w:val="004A739E"/>
    <w:rsid w:val="004B4427"/>
    <w:rsid w:val="004C25B7"/>
    <w:rsid w:val="004C273D"/>
    <w:rsid w:val="004C6F61"/>
    <w:rsid w:val="004C73EE"/>
    <w:rsid w:val="004D0FC6"/>
    <w:rsid w:val="004E2CEC"/>
    <w:rsid w:val="004E3CA5"/>
    <w:rsid w:val="004E5018"/>
    <w:rsid w:val="004E66EB"/>
    <w:rsid w:val="004E6E84"/>
    <w:rsid w:val="004F370E"/>
    <w:rsid w:val="005011DC"/>
    <w:rsid w:val="00501687"/>
    <w:rsid w:val="0051118C"/>
    <w:rsid w:val="00511D5B"/>
    <w:rsid w:val="00511E38"/>
    <w:rsid w:val="00513A4A"/>
    <w:rsid w:val="005246EF"/>
    <w:rsid w:val="00527317"/>
    <w:rsid w:val="0053331F"/>
    <w:rsid w:val="00534440"/>
    <w:rsid w:val="00540C3A"/>
    <w:rsid w:val="0054334C"/>
    <w:rsid w:val="00550A6D"/>
    <w:rsid w:val="005527C4"/>
    <w:rsid w:val="00557BB2"/>
    <w:rsid w:val="00563068"/>
    <w:rsid w:val="00564913"/>
    <w:rsid w:val="005810E2"/>
    <w:rsid w:val="00597633"/>
    <w:rsid w:val="005A7F3C"/>
    <w:rsid w:val="005B0751"/>
    <w:rsid w:val="005C5AC9"/>
    <w:rsid w:val="005C6035"/>
    <w:rsid w:val="005E62E7"/>
    <w:rsid w:val="005E7E8A"/>
    <w:rsid w:val="005F00D6"/>
    <w:rsid w:val="005F0436"/>
    <w:rsid w:val="005F5AB9"/>
    <w:rsid w:val="0060187D"/>
    <w:rsid w:val="00602BFC"/>
    <w:rsid w:val="00605978"/>
    <w:rsid w:val="006078DE"/>
    <w:rsid w:val="00610DB5"/>
    <w:rsid w:val="0061261D"/>
    <w:rsid w:val="00617347"/>
    <w:rsid w:val="0062072D"/>
    <w:rsid w:val="00620957"/>
    <w:rsid w:val="00630147"/>
    <w:rsid w:val="00630443"/>
    <w:rsid w:val="00630CBB"/>
    <w:rsid w:val="0063258B"/>
    <w:rsid w:val="0063406A"/>
    <w:rsid w:val="0064542A"/>
    <w:rsid w:val="00645921"/>
    <w:rsid w:val="0065246D"/>
    <w:rsid w:val="00652C97"/>
    <w:rsid w:val="006607B1"/>
    <w:rsid w:val="00661565"/>
    <w:rsid w:val="006650C5"/>
    <w:rsid w:val="00665155"/>
    <w:rsid w:val="006651CE"/>
    <w:rsid w:val="00681285"/>
    <w:rsid w:val="006812C1"/>
    <w:rsid w:val="00682092"/>
    <w:rsid w:val="00686983"/>
    <w:rsid w:val="00687BF1"/>
    <w:rsid w:val="00696FB6"/>
    <w:rsid w:val="006A328C"/>
    <w:rsid w:val="006A4CE7"/>
    <w:rsid w:val="006A55A6"/>
    <w:rsid w:val="006B55A2"/>
    <w:rsid w:val="006B71C2"/>
    <w:rsid w:val="006C3167"/>
    <w:rsid w:val="006C50D6"/>
    <w:rsid w:val="006D4AA7"/>
    <w:rsid w:val="006D63F7"/>
    <w:rsid w:val="006E230F"/>
    <w:rsid w:val="006E7990"/>
    <w:rsid w:val="006F18E9"/>
    <w:rsid w:val="006F196B"/>
    <w:rsid w:val="006F3F65"/>
    <w:rsid w:val="00721F5D"/>
    <w:rsid w:val="007239D6"/>
    <w:rsid w:val="00725395"/>
    <w:rsid w:val="00726126"/>
    <w:rsid w:val="00732DEA"/>
    <w:rsid w:val="007338BF"/>
    <w:rsid w:val="00734481"/>
    <w:rsid w:val="00736603"/>
    <w:rsid w:val="0073710E"/>
    <w:rsid w:val="00751900"/>
    <w:rsid w:val="00756675"/>
    <w:rsid w:val="00770714"/>
    <w:rsid w:val="00770FB7"/>
    <w:rsid w:val="0077369E"/>
    <w:rsid w:val="00775725"/>
    <w:rsid w:val="00784DF0"/>
    <w:rsid w:val="0078719A"/>
    <w:rsid w:val="00792CBB"/>
    <w:rsid w:val="00793228"/>
    <w:rsid w:val="00793EFB"/>
    <w:rsid w:val="0079614E"/>
    <w:rsid w:val="00797D90"/>
    <w:rsid w:val="00797F2A"/>
    <w:rsid w:val="007A08B6"/>
    <w:rsid w:val="007A3121"/>
    <w:rsid w:val="007A3712"/>
    <w:rsid w:val="007A7797"/>
    <w:rsid w:val="007B1E64"/>
    <w:rsid w:val="007B303E"/>
    <w:rsid w:val="007B6938"/>
    <w:rsid w:val="007B6992"/>
    <w:rsid w:val="007B6CB4"/>
    <w:rsid w:val="007C39DA"/>
    <w:rsid w:val="007D7DEE"/>
    <w:rsid w:val="007F024A"/>
    <w:rsid w:val="007F69E0"/>
    <w:rsid w:val="007F6B10"/>
    <w:rsid w:val="0080282B"/>
    <w:rsid w:val="00803543"/>
    <w:rsid w:val="00803CB9"/>
    <w:rsid w:val="00803D73"/>
    <w:rsid w:val="00806217"/>
    <w:rsid w:val="00810C43"/>
    <w:rsid w:val="0081476C"/>
    <w:rsid w:val="00820293"/>
    <w:rsid w:val="00822485"/>
    <w:rsid w:val="00830803"/>
    <w:rsid w:val="00832EBA"/>
    <w:rsid w:val="00840340"/>
    <w:rsid w:val="00862493"/>
    <w:rsid w:val="00877430"/>
    <w:rsid w:val="00877BDF"/>
    <w:rsid w:val="0088100D"/>
    <w:rsid w:val="00884092"/>
    <w:rsid w:val="0088611B"/>
    <w:rsid w:val="0088711B"/>
    <w:rsid w:val="008965E7"/>
    <w:rsid w:val="008A1679"/>
    <w:rsid w:val="008A1C95"/>
    <w:rsid w:val="008B1D40"/>
    <w:rsid w:val="008C3C88"/>
    <w:rsid w:val="008D0922"/>
    <w:rsid w:val="008D1537"/>
    <w:rsid w:val="008D2015"/>
    <w:rsid w:val="008D66AF"/>
    <w:rsid w:val="008E5CF1"/>
    <w:rsid w:val="008E6D5C"/>
    <w:rsid w:val="008F7EF8"/>
    <w:rsid w:val="00903588"/>
    <w:rsid w:val="00903AE1"/>
    <w:rsid w:val="0090776B"/>
    <w:rsid w:val="009124FB"/>
    <w:rsid w:val="00913067"/>
    <w:rsid w:val="009232DE"/>
    <w:rsid w:val="00926C78"/>
    <w:rsid w:val="00927FC7"/>
    <w:rsid w:val="0094403B"/>
    <w:rsid w:val="00950C6B"/>
    <w:rsid w:val="00960DF5"/>
    <w:rsid w:val="0096120C"/>
    <w:rsid w:val="00970F3F"/>
    <w:rsid w:val="00974266"/>
    <w:rsid w:val="00974731"/>
    <w:rsid w:val="00977C47"/>
    <w:rsid w:val="00982116"/>
    <w:rsid w:val="009844D4"/>
    <w:rsid w:val="00984752"/>
    <w:rsid w:val="00985D7E"/>
    <w:rsid w:val="009863C0"/>
    <w:rsid w:val="00996692"/>
    <w:rsid w:val="009A6974"/>
    <w:rsid w:val="009B78A4"/>
    <w:rsid w:val="009B7BBB"/>
    <w:rsid w:val="009C0DAC"/>
    <w:rsid w:val="009C1760"/>
    <w:rsid w:val="009C4E7A"/>
    <w:rsid w:val="009D1EE7"/>
    <w:rsid w:val="009D3303"/>
    <w:rsid w:val="009E33E7"/>
    <w:rsid w:val="009E3AC4"/>
    <w:rsid w:val="009E79AB"/>
    <w:rsid w:val="00A03770"/>
    <w:rsid w:val="00A07AB8"/>
    <w:rsid w:val="00A12955"/>
    <w:rsid w:val="00A17CE3"/>
    <w:rsid w:val="00A23173"/>
    <w:rsid w:val="00A266BD"/>
    <w:rsid w:val="00A335A8"/>
    <w:rsid w:val="00A37EDC"/>
    <w:rsid w:val="00A43E49"/>
    <w:rsid w:val="00A57597"/>
    <w:rsid w:val="00A57F43"/>
    <w:rsid w:val="00A62196"/>
    <w:rsid w:val="00A63C9E"/>
    <w:rsid w:val="00A652B7"/>
    <w:rsid w:val="00A671A8"/>
    <w:rsid w:val="00A7287B"/>
    <w:rsid w:val="00A72963"/>
    <w:rsid w:val="00A749DA"/>
    <w:rsid w:val="00A74EA6"/>
    <w:rsid w:val="00A80AFB"/>
    <w:rsid w:val="00A83A55"/>
    <w:rsid w:val="00A84507"/>
    <w:rsid w:val="00A905D2"/>
    <w:rsid w:val="00A917FF"/>
    <w:rsid w:val="00A92BB7"/>
    <w:rsid w:val="00A93AA9"/>
    <w:rsid w:val="00AA6D40"/>
    <w:rsid w:val="00AB1D78"/>
    <w:rsid w:val="00AB3274"/>
    <w:rsid w:val="00AC26BF"/>
    <w:rsid w:val="00AC4B42"/>
    <w:rsid w:val="00AC5DC7"/>
    <w:rsid w:val="00AD2887"/>
    <w:rsid w:val="00AD5AAD"/>
    <w:rsid w:val="00AD5C59"/>
    <w:rsid w:val="00AE2B62"/>
    <w:rsid w:val="00AE571B"/>
    <w:rsid w:val="00AE7664"/>
    <w:rsid w:val="00AE7FAD"/>
    <w:rsid w:val="00AF1356"/>
    <w:rsid w:val="00AF4234"/>
    <w:rsid w:val="00AF4592"/>
    <w:rsid w:val="00AF66B6"/>
    <w:rsid w:val="00AF7FB1"/>
    <w:rsid w:val="00B24018"/>
    <w:rsid w:val="00B3384F"/>
    <w:rsid w:val="00B41044"/>
    <w:rsid w:val="00B41F3E"/>
    <w:rsid w:val="00B5080C"/>
    <w:rsid w:val="00B52B1C"/>
    <w:rsid w:val="00B55B4E"/>
    <w:rsid w:val="00B60573"/>
    <w:rsid w:val="00B6107A"/>
    <w:rsid w:val="00B63506"/>
    <w:rsid w:val="00B67178"/>
    <w:rsid w:val="00B7435B"/>
    <w:rsid w:val="00B77852"/>
    <w:rsid w:val="00B84DAC"/>
    <w:rsid w:val="00B91574"/>
    <w:rsid w:val="00B97CB3"/>
    <w:rsid w:val="00BA25CA"/>
    <w:rsid w:val="00BB3549"/>
    <w:rsid w:val="00BB5A26"/>
    <w:rsid w:val="00BB7907"/>
    <w:rsid w:val="00BC07E5"/>
    <w:rsid w:val="00BC3AE1"/>
    <w:rsid w:val="00BC5127"/>
    <w:rsid w:val="00BD0F46"/>
    <w:rsid w:val="00BD2FA5"/>
    <w:rsid w:val="00BE524B"/>
    <w:rsid w:val="00BE5902"/>
    <w:rsid w:val="00BF05E9"/>
    <w:rsid w:val="00BF759E"/>
    <w:rsid w:val="00BF7FA4"/>
    <w:rsid w:val="00C00AC8"/>
    <w:rsid w:val="00C02A3D"/>
    <w:rsid w:val="00C1469F"/>
    <w:rsid w:val="00C16D5F"/>
    <w:rsid w:val="00C20470"/>
    <w:rsid w:val="00C20958"/>
    <w:rsid w:val="00C24D32"/>
    <w:rsid w:val="00C2545B"/>
    <w:rsid w:val="00C263CF"/>
    <w:rsid w:val="00C33F47"/>
    <w:rsid w:val="00C34AA6"/>
    <w:rsid w:val="00C51D42"/>
    <w:rsid w:val="00C534E6"/>
    <w:rsid w:val="00C5685B"/>
    <w:rsid w:val="00C5797A"/>
    <w:rsid w:val="00C6218B"/>
    <w:rsid w:val="00C640B8"/>
    <w:rsid w:val="00C67BB9"/>
    <w:rsid w:val="00C7388D"/>
    <w:rsid w:val="00C76D4D"/>
    <w:rsid w:val="00C77025"/>
    <w:rsid w:val="00C95960"/>
    <w:rsid w:val="00C95AF1"/>
    <w:rsid w:val="00C96C5D"/>
    <w:rsid w:val="00CA030C"/>
    <w:rsid w:val="00CA706D"/>
    <w:rsid w:val="00CB4F91"/>
    <w:rsid w:val="00CC19C0"/>
    <w:rsid w:val="00CC27FC"/>
    <w:rsid w:val="00CC4EA9"/>
    <w:rsid w:val="00CD3497"/>
    <w:rsid w:val="00CD69EB"/>
    <w:rsid w:val="00CD6C69"/>
    <w:rsid w:val="00CE07D9"/>
    <w:rsid w:val="00CE0E5A"/>
    <w:rsid w:val="00CE5943"/>
    <w:rsid w:val="00CE630B"/>
    <w:rsid w:val="00CE631B"/>
    <w:rsid w:val="00CE69CC"/>
    <w:rsid w:val="00D0319F"/>
    <w:rsid w:val="00D053BD"/>
    <w:rsid w:val="00D05CF7"/>
    <w:rsid w:val="00D17846"/>
    <w:rsid w:val="00D22BC8"/>
    <w:rsid w:val="00D324CD"/>
    <w:rsid w:val="00D345E8"/>
    <w:rsid w:val="00D35748"/>
    <w:rsid w:val="00D37B25"/>
    <w:rsid w:val="00D40D88"/>
    <w:rsid w:val="00D42084"/>
    <w:rsid w:val="00D742FA"/>
    <w:rsid w:val="00D77082"/>
    <w:rsid w:val="00D8100F"/>
    <w:rsid w:val="00D85A87"/>
    <w:rsid w:val="00D87FC8"/>
    <w:rsid w:val="00D9644E"/>
    <w:rsid w:val="00D97128"/>
    <w:rsid w:val="00DA2456"/>
    <w:rsid w:val="00DA47AA"/>
    <w:rsid w:val="00DA4FF5"/>
    <w:rsid w:val="00DB22AE"/>
    <w:rsid w:val="00DB2FD5"/>
    <w:rsid w:val="00DC0143"/>
    <w:rsid w:val="00DC3BFE"/>
    <w:rsid w:val="00DF30CD"/>
    <w:rsid w:val="00E14B83"/>
    <w:rsid w:val="00E2092A"/>
    <w:rsid w:val="00E27B6C"/>
    <w:rsid w:val="00E32910"/>
    <w:rsid w:val="00E33FCB"/>
    <w:rsid w:val="00E35316"/>
    <w:rsid w:val="00E41E6B"/>
    <w:rsid w:val="00E54710"/>
    <w:rsid w:val="00E54948"/>
    <w:rsid w:val="00E55129"/>
    <w:rsid w:val="00E56751"/>
    <w:rsid w:val="00E579BD"/>
    <w:rsid w:val="00E64632"/>
    <w:rsid w:val="00E678BA"/>
    <w:rsid w:val="00E67CA0"/>
    <w:rsid w:val="00E70418"/>
    <w:rsid w:val="00E72630"/>
    <w:rsid w:val="00E817A0"/>
    <w:rsid w:val="00E82E00"/>
    <w:rsid w:val="00E849BF"/>
    <w:rsid w:val="00E929AB"/>
    <w:rsid w:val="00EA7486"/>
    <w:rsid w:val="00EB38BD"/>
    <w:rsid w:val="00EB452E"/>
    <w:rsid w:val="00EB68A7"/>
    <w:rsid w:val="00EB7128"/>
    <w:rsid w:val="00EC211A"/>
    <w:rsid w:val="00EE4629"/>
    <w:rsid w:val="00EE4E98"/>
    <w:rsid w:val="00EF0F7E"/>
    <w:rsid w:val="00EF6FED"/>
    <w:rsid w:val="00F02485"/>
    <w:rsid w:val="00F05DC7"/>
    <w:rsid w:val="00F144A5"/>
    <w:rsid w:val="00F20016"/>
    <w:rsid w:val="00F26FA7"/>
    <w:rsid w:val="00F27823"/>
    <w:rsid w:val="00F35D2B"/>
    <w:rsid w:val="00F42CE5"/>
    <w:rsid w:val="00F4699C"/>
    <w:rsid w:val="00F52662"/>
    <w:rsid w:val="00F64D9D"/>
    <w:rsid w:val="00F67EEF"/>
    <w:rsid w:val="00F7075F"/>
    <w:rsid w:val="00F720E4"/>
    <w:rsid w:val="00F73CAA"/>
    <w:rsid w:val="00F76E58"/>
    <w:rsid w:val="00F806E7"/>
    <w:rsid w:val="00F80BB5"/>
    <w:rsid w:val="00F8140D"/>
    <w:rsid w:val="00F82790"/>
    <w:rsid w:val="00F838E4"/>
    <w:rsid w:val="00F9092D"/>
    <w:rsid w:val="00F9701D"/>
    <w:rsid w:val="00F97E37"/>
    <w:rsid w:val="00FA0C73"/>
    <w:rsid w:val="00FA153B"/>
    <w:rsid w:val="00FA3AC0"/>
    <w:rsid w:val="00FA6E40"/>
    <w:rsid w:val="00FB0014"/>
    <w:rsid w:val="00FB13F4"/>
    <w:rsid w:val="00FC0671"/>
    <w:rsid w:val="00FD23E1"/>
    <w:rsid w:val="00FD3128"/>
    <w:rsid w:val="00FD773B"/>
    <w:rsid w:val="00FE4EA1"/>
    <w:rsid w:val="00FF32F6"/>
    <w:rsid w:val="00FF54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5001"/>
  <w15:docId w15:val="{EBE7ABA7-9555-5442-A7CA-06E777EB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92"/>
    <w:rPr>
      <w:rFonts w:ascii="Times New Roman" w:eastAsia="Times New Roman" w:hAnsi="Times New Roman"/>
      <w:sz w:val="24"/>
    </w:rPr>
  </w:style>
  <w:style w:type="paragraph" w:styleId="Heading3">
    <w:name w:val="heading 3"/>
    <w:basedOn w:val="Normal"/>
    <w:next w:val="Normal"/>
    <w:link w:val="Heading3Char"/>
    <w:qFormat/>
    <w:rsid w:val="00884092"/>
    <w:pPr>
      <w:keepNext/>
      <w:jc w:val="both"/>
      <w:outlineLvl w:val="2"/>
    </w:pPr>
    <w:rPr>
      <w:b/>
      <w:sz w:val="22"/>
    </w:rPr>
  </w:style>
  <w:style w:type="paragraph" w:styleId="Heading9">
    <w:name w:val="heading 9"/>
    <w:basedOn w:val="Normal"/>
    <w:next w:val="Normal"/>
    <w:link w:val="Heading9Char"/>
    <w:qFormat/>
    <w:rsid w:val="00884092"/>
    <w:pPr>
      <w:keepNext/>
      <w:tabs>
        <w:tab w:val="left" w:pos="360"/>
        <w:tab w:val="left" w:pos="720"/>
      </w:tabs>
      <w:jc w:val="right"/>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84092"/>
    <w:rPr>
      <w:rFonts w:ascii="Times New Roman" w:eastAsia="Times New Roman" w:hAnsi="Times New Roman" w:cs="Times New Roman"/>
      <w:b/>
      <w:szCs w:val="20"/>
    </w:rPr>
  </w:style>
  <w:style w:type="character" w:customStyle="1" w:styleId="Heading9Char">
    <w:name w:val="Heading 9 Char"/>
    <w:basedOn w:val="DefaultParagraphFont"/>
    <w:link w:val="Heading9"/>
    <w:rsid w:val="00884092"/>
    <w:rPr>
      <w:rFonts w:ascii="Times New Roman" w:eastAsia="Times New Roman" w:hAnsi="Times New Roman" w:cs="Times New Roman"/>
      <w:i/>
      <w:sz w:val="23"/>
      <w:szCs w:val="20"/>
    </w:rPr>
  </w:style>
  <w:style w:type="paragraph" w:styleId="BodyTextIndent">
    <w:name w:val="Body Text Indent"/>
    <w:basedOn w:val="Normal"/>
    <w:link w:val="BodyTextIndentChar"/>
    <w:rsid w:val="00884092"/>
    <w:pPr>
      <w:tabs>
        <w:tab w:val="left" w:pos="360"/>
        <w:tab w:val="left" w:pos="720"/>
        <w:tab w:val="left" w:pos="1080"/>
      </w:tabs>
      <w:ind w:left="360"/>
    </w:pPr>
    <w:rPr>
      <w:sz w:val="22"/>
    </w:rPr>
  </w:style>
  <w:style w:type="character" w:customStyle="1" w:styleId="BodyTextIndentChar">
    <w:name w:val="Body Text Indent Char"/>
    <w:basedOn w:val="DefaultParagraphFont"/>
    <w:link w:val="BodyTextIndent"/>
    <w:rsid w:val="00884092"/>
    <w:rPr>
      <w:rFonts w:ascii="Times New Roman" w:eastAsia="Times New Roman" w:hAnsi="Times New Roman" w:cs="Times New Roman"/>
      <w:szCs w:val="20"/>
    </w:rPr>
  </w:style>
  <w:style w:type="paragraph" w:styleId="Title">
    <w:name w:val="Title"/>
    <w:basedOn w:val="Normal"/>
    <w:link w:val="TitleChar"/>
    <w:qFormat/>
    <w:rsid w:val="00884092"/>
    <w:pPr>
      <w:jc w:val="center"/>
    </w:pPr>
    <w:rPr>
      <w:rFonts w:ascii="Arial" w:hAnsi="Arial"/>
      <w:b/>
      <w:smallCaps/>
      <w:sz w:val="28"/>
    </w:rPr>
  </w:style>
  <w:style w:type="character" w:customStyle="1" w:styleId="TitleChar">
    <w:name w:val="Title Char"/>
    <w:basedOn w:val="DefaultParagraphFont"/>
    <w:link w:val="Title"/>
    <w:rsid w:val="00884092"/>
    <w:rPr>
      <w:rFonts w:ascii="Arial" w:eastAsia="Times New Roman" w:hAnsi="Arial" w:cs="Times New Roman"/>
      <w:b/>
      <w:smallCaps/>
      <w:sz w:val="28"/>
      <w:szCs w:val="20"/>
    </w:rPr>
  </w:style>
  <w:style w:type="paragraph" w:styleId="PlainText">
    <w:name w:val="Plain Text"/>
    <w:basedOn w:val="Normal"/>
    <w:link w:val="PlainTextChar"/>
    <w:rsid w:val="00884092"/>
    <w:rPr>
      <w:rFonts w:ascii="Courier" w:eastAsia="Times" w:hAnsi="Courier"/>
    </w:rPr>
  </w:style>
  <w:style w:type="character" w:customStyle="1" w:styleId="PlainTextChar">
    <w:name w:val="Plain Text Char"/>
    <w:basedOn w:val="DefaultParagraphFont"/>
    <w:link w:val="PlainText"/>
    <w:rsid w:val="00884092"/>
    <w:rPr>
      <w:rFonts w:ascii="Courier" w:eastAsia="Times" w:hAnsi="Courier" w:cs="Times New Roman"/>
      <w:sz w:val="24"/>
      <w:szCs w:val="20"/>
    </w:rPr>
  </w:style>
  <w:style w:type="paragraph" w:styleId="Footer">
    <w:name w:val="footer"/>
    <w:basedOn w:val="Normal"/>
    <w:link w:val="FooterChar"/>
    <w:uiPriority w:val="99"/>
    <w:rsid w:val="00884092"/>
    <w:pPr>
      <w:tabs>
        <w:tab w:val="center" w:pos="4320"/>
        <w:tab w:val="right" w:pos="8640"/>
      </w:tabs>
    </w:pPr>
  </w:style>
  <w:style w:type="character" w:customStyle="1" w:styleId="FooterChar">
    <w:name w:val="Footer Char"/>
    <w:basedOn w:val="DefaultParagraphFont"/>
    <w:link w:val="Footer"/>
    <w:uiPriority w:val="99"/>
    <w:rsid w:val="00884092"/>
    <w:rPr>
      <w:rFonts w:ascii="Times New Roman" w:eastAsia="Times New Roman" w:hAnsi="Times New Roman" w:cs="Times New Roman"/>
      <w:sz w:val="24"/>
      <w:szCs w:val="20"/>
    </w:rPr>
  </w:style>
  <w:style w:type="paragraph" w:styleId="BodyText2">
    <w:name w:val="Body Text 2"/>
    <w:basedOn w:val="Normal"/>
    <w:link w:val="BodyText2Char"/>
    <w:rsid w:val="00884092"/>
    <w:pPr>
      <w:tabs>
        <w:tab w:val="num" w:pos="720"/>
      </w:tabs>
      <w:spacing w:before="120" w:after="160"/>
      <w:jc w:val="both"/>
    </w:pPr>
    <w:rPr>
      <w:sz w:val="23"/>
    </w:rPr>
  </w:style>
  <w:style w:type="character" w:customStyle="1" w:styleId="BodyText2Char">
    <w:name w:val="Body Text 2 Char"/>
    <w:basedOn w:val="DefaultParagraphFont"/>
    <w:link w:val="BodyText2"/>
    <w:rsid w:val="00884092"/>
    <w:rPr>
      <w:rFonts w:ascii="Times New Roman" w:eastAsia="Times New Roman" w:hAnsi="Times New Roman" w:cs="Times New Roman"/>
      <w:sz w:val="23"/>
      <w:szCs w:val="20"/>
    </w:rPr>
  </w:style>
  <w:style w:type="paragraph" w:styleId="Header">
    <w:name w:val="header"/>
    <w:basedOn w:val="Normal"/>
    <w:link w:val="HeaderChar"/>
    <w:uiPriority w:val="99"/>
    <w:unhideWhenUsed/>
    <w:rsid w:val="00E929AB"/>
    <w:pPr>
      <w:tabs>
        <w:tab w:val="center" w:pos="4513"/>
        <w:tab w:val="right" w:pos="9026"/>
      </w:tabs>
    </w:pPr>
  </w:style>
  <w:style w:type="character" w:customStyle="1" w:styleId="HeaderChar">
    <w:name w:val="Header Char"/>
    <w:basedOn w:val="DefaultParagraphFont"/>
    <w:link w:val="Header"/>
    <w:uiPriority w:val="99"/>
    <w:rsid w:val="00E929AB"/>
    <w:rPr>
      <w:rFonts w:ascii="Times New Roman" w:eastAsia="Times New Roman" w:hAnsi="Times New Roman" w:cs="Times New Roman"/>
      <w:sz w:val="24"/>
      <w:szCs w:val="20"/>
    </w:rPr>
  </w:style>
  <w:style w:type="paragraph" w:styleId="ListParagraph">
    <w:name w:val="List Paragraph"/>
    <w:basedOn w:val="Normal"/>
    <w:uiPriority w:val="34"/>
    <w:qFormat/>
    <w:rsid w:val="00E929AB"/>
    <w:pPr>
      <w:suppressAutoHyphens/>
      <w:spacing w:after="200" w:line="276" w:lineRule="auto"/>
      <w:ind w:left="720" w:hanging="357"/>
      <w:contextualSpacing/>
    </w:pPr>
    <w:rPr>
      <w:rFonts w:ascii="Calibri" w:eastAsia="Calibri" w:hAnsi="Calibri"/>
      <w:sz w:val="22"/>
      <w:lang w:val="en-IN" w:bidi="hi-IN"/>
    </w:rPr>
  </w:style>
  <w:style w:type="character" w:customStyle="1" w:styleId="NoSpacingChar">
    <w:name w:val="No Spacing Char"/>
    <w:basedOn w:val="DefaultParagraphFont"/>
    <w:link w:val="NoSpacing1"/>
    <w:uiPriority w:val="1"/>
    <w:qFormat/>
    <w:rsid w:val="005F0436"/>
    <w:rPr>
      <w:color w:val="00000A"/>
      <w:sz w:val="22"/>
      <w:szCs w:val="22"/>
      <w:lang w:val="en-IN" w:eastAsia="en-IN" w:bidi="ar-SA"/>
    </w:rPr>
  </w:style>
  <w:style w:type="paragraph" w:customStyle="1" w:styleId="NoSpacing1">
    <w:name w:val="No Spacing1"/>
    <w:link w:val="NoSpacingChar"/>
    <w:uiPriority w:val="1"/>
    <w:qFormat/>
    <w:rsid w:val="005F0436"/>
    <w:pPr>
      <w:suppressAutoHyphens/>
      <w:spacing w:after="160"/>
    </w:pPr>
    <w:rPr>
      <w:color w:val="00000A"/>
      <w:sz w:val="22"/>
      <w:szCs w:val="22"/>
      <w:lang w:val="en-IN" w:eastAsia="en-IN"/>
    </w:rPr>
  </w:style>
  <w:style w:type="paragraph" w:customStyle="1" w:styleId="LO-normal">
    <w:name w:val="LO-normal"/>
    <w:qFormat/>
    <w:rsid w:val="00AF1356"/>
    <w:pPr>
      <w:suppressAutoHyphens/>
      <w:spacing w:after="200" w:line="276" w:lineRule="auto"/>
    </w:pPr>
    <w:rPr>
      <w:rFonts w:cs="Calibri"/>
      <w:color w:val="000000"/>
      <w:sz w:val="22"/>
      <w:szCs w:val="22"/>
      <w:lang w:val="en-IN" w:eastAsia="en-IN"/>
    </w:rPr>
  </w:style>
  <w:style w:type="character" w:styleId="Strong">
    <w:name w:val="Strong"/>
    <w:basedOn w:val="DefaultParagraphFont"/>
    <w:uiPriority w:val="22"/>
    <w:qFormat/>
    <w:rsid w:val="00FA6E40"/>
    <w:rPr>
      <w:b/>
      <w:bCs/>
    </w:rPr>
  </w:style>
  <w:style w:type="character" w:styleId="Hyperlink">
    <w:name w:val="Hyperlink"/>
    <w:basedOn w:val="DefaultParagraphFont"/>
    <w:rsid w:val="007A7797"/>
    <w:rPr>
      <w:color w:val="0000FF"/>
      <w:u w:val="single"/>
    </w:rPr>
  </w:style>
  <w:style w:type="paragraph" w:customStyle="1" w:styleId="Default">
    <w:name w:val="Default"/>
    <w:rsid w:val="00E72630"/>
    <w:pPr>
      <w:autoSpaceDE w:val="0"/>
      <w:autoSpaceDN w:val="0"/>
      <w:adjustRightInd w:val="0"/>
    </w:pPr>
    <w:rPr>
      <w:rFonts w:cs="Calibri"/>
      <w:color w:val="000000"/>
      <w:sz w:val="24"/>
      <w:szCs w:val="24"/>
    </w:rPr>
  </w:style>
  <w:style w:type="character" w:styleId="Emphasis">
    <w:name w:val="Emphasis"/>
    <w:basedOn w:val="DefaultParagraphFont"/>
    <w:uiPriority w:val="20"/>
    <w:qFormat/>
    <w:rsid w:val="0063258B"/>
    <w:rPr>
      <w:i/>
      <w:iCs/>
    </w:rPr>
  </w:style>
  <w:style w:type="paragraph" w:styleId="BalloonText">
    <w:name w:val="Balloon Text"/>
    <w:basedOn w:val="Normal"/>
    <w:link w:val="BalloonTextChar"/>
    <w:uiPriority w:val="99"/>
    <w:semiHidden/>
    <w:unhideWhenUsed/>
    <w:rsid w:val="002E1666"/>
    <w:rPr>
      <w:rFonts w:ascii="Tahoma" w:hAnsi="Tahoma" w:cs="Tahoma"/>
      <w:sz w:val="16"/>
      <w:szCs w:val="16"/>
    </w:rPr>
  </w:style>
  <w:style w:type="character" w:customStyle="1" w:styleId="BalloonTextChar">
    <w:name w:val="Balloon Text Char"/>
    <w:basedOn w:val="DefaultParagraphFont"/>
    <w:link w:val="BalloonText"/>
    <w:uiPriority w:val="99"/>
    <w:semiHidden/>
    <w:rsid w:val="002E1666"/>
    <w:rPr>
      <w:rFonts w:ascii="Tahoma" w:eastAsia="Times New Roman" w:hAnsi="Tahoma" w:cs="Tahoma"/>
      <w:sz w:val="16"/>
      <w:szCs w:val="16"/>
    </w:rPr>
  </w:style>
  <w:style w:type="paragraph" w:styleId="BodyText">
    <w:name w:val="Body Text"/>
    <w:basedOn w:val="Normal"/>
    <w:next w:val="Index7"/>
    <w:link w:val="BodyTextChar"/>
    <w:rsid w:val="001B3F39"/>
    <w:pPr>
      <w:tabs>
        <w:tab w:val="left" w:pos="720"/>
      </w:tabs>
      <w:spacing w:line="360" w:lineRule="auto"/>
    </w:pPr>
    <w:rPr>
      <w:sz w:val="20"/>
      <w:szCs w:val="24"/>
    </w:rPr>
  </w:style>
  <w:style w:type="character" w:customStyle="1" w:styleId="BodyTextChar">
    <w:name w:val="Body Text Char"/>
    <w:basedOn w:val="DefaultParagraphFont"/>
    <w:link w:val="BodyText"/>
    <w:rsid w:val="001B3F39"/>
    <w:rPr>
      <w:rFonts w:ascii="Times New Roman" w:eastAsia="Times New Roman" w:hAnsi="Times New Roman" w:cs="Times New Roman"/>
      <w:sz w:val="20"/>
      <w:szCs w:val="24"/>
    </w:rPr>
  </w:style>
  <w:style w:type="paragraph" w:styleId="Index7">
    <w:name w:val="index 7"/>
    <w:basedOn w:val="Normal"/>
    <w:next w:val="Normal"/>
    <w:autoRedefine/>
    <w:uiPriority w:val="99"/>
    <w:semiHidden/>
    <w:unhideWhenUsed/>
    <w:rsid w:val="001B3F39"/>
    <w:pPr>
      <w:ind w:left="1680" w:hanging="240"/>
    </w:pPr>
  </w:style>
  <w:style w:type="paragraph" w:styleId="NormalWeb">
    <w:name w:val="Normal (Web)"/>
    <w:basedOn w:val="Normal"/>
    <w:uiPriority w:val="99"/>
    <w:semiHidden/>
    <w:unhideWhenUsed/>
    <w:rsid w:val="00C34AA6"/>
    <w:pPr>
      <w:spacing w:before="100" w:beforeAutospacing="1" w:after="100" w:afterAutospacing="1"/>
    </w:pPr>
    <w:rPr>
      <w:szCs w:val="24"/>
      <w:lang w:val="en-IN" w:eastAsia="en-IN"/>
    </w:rPr>
  </w:style>
  <w:style w:type="paragraph" w:styleId="NoSpacing">
    <w:name w:val="No Spacing"/>
    <w:uiPriority w:val="1"/>
    <w:qFormat/>
    <w:rsid w:val="00E27B6C"/>
    <w:rPr>
      <w:rFonts w:ascii="Times New Roman" w:eastAsia="Times New Roman" w:hAnsi="Times New Roman"/>
      <w:sz w:val="24"/>
    </w:rPr>
  </w:style>
  <w:style w:type="character" w:customStyle="1" w:styleId="markedcontent">
    <w:name w:val="markedcontent"/>
    <w:basedOn w:val="DefaultParagraphFont"/>
    <w:rsid w:val="009232DE"/>
  </w:style>
  <w:style w:type="character" w:customStyle="1" w:styleId="white-space-pre">
    <w:name w:val="white-space-pre"/>
    <w:basedOn w:val="DefaultParagraphFont"/>
    <w:rsid w:val="006B5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723">
      <w:bodyDiv w:val="1"/>
      <w:marLeft w:val="0"/>
      <w:marRight w:val="0"/>
      <w:marTop w:val="0"/>
      <w:marBottom w:val="0"/>
      <w:divBdr>
        <w:top w:val="none" w:sz="0" w:space="0" w:color="auto"/>
        <w:left w:val="none" w:sz="0" w:space="0" w:color="auto"/>
        <w:bottom w:val="none" w:sz="0" w:space="0" w:color="auto"/>
        <w:right w:val="none" w:sz="0" w:space="0" w:color="auto"/>
      </w:divBdr>
    </w:div>
    <w:div w:id="73868096">
      <w:bodyDiv w:val="1"/>
      <w:marLeft w:val="0"/>
      <w:marRight w:val="0"/>
      <w:marTop w:val="0"/>
      <w:marBottom w:val="0"/>
      <w:divBdr>
        <w:top w:val="none" w:sz="0" w:space="0" w:color="auto"/>
        <w:left w:val="none" w:sz="0" w:space="0" w:color="auto"/>
        <w:bottom w:val="none" w:sz="0" w:space="0" w:color="auto"/>
        <w:right w:val="none" w:sz="0" w:space="0" w:color="auto"/>
      </w:divBdr>
    </w:div>
    <w:div w:id="117113894">
      <w:bodyDiv w:val="1"/>
      <w:marLeft w:val="0"/>
      <w:marRight w:val="0"/>
      <w:marTop w:val="0"/>
      <w:marBottom w:val="0"/>
      <w:divBdr>
        <w:top w:val="none" w:sz="0" w:space="0" w:color="auto"/>
        <w:left w:val="none" w:sz="0" w:space="0" w:color="auto"/>
        <w:bottom w:val="none" w:sz="0" w:space="0" w:color="auto"/>
        <w:right w:val="none" w:sz="0" w:space="0" w:color="auto"/>
      </w:divBdr>
    </w:div>
    <w:div w:id="181937792">
      <w:bodyDiv w:val="1"/>
      <w:marLeft w:val="0"/>
      <w:marRight w:val="0"/>
      <w:marTop w:val="0"/>
      <w:marBottom w:val="0"/>
      <w:divBdr>
        <w:top w:val="none" w:sz="0" w:space="0" w:color="auto"/>
        <w:left w:val="none" w:sz="0" w:space="0" w:color="auto"/>
        <w:bottom w:val="none" w:sz="0" w:space="0" w:color="auto"/>
        <w:right w:val="none" w:sz="0" w:space="0" w:color="auto"/>
      </w:divBdr>
    </w:div>
    <w:div w:id="211114779">
      <w:bodyDiv w:val="1"/>
      <w:marLeft w:val="0"/>
      <w:marRight w:val="0"/>
      <w:marTop w:val="0"/>
      <w:marBottom w:val="0"/>
      <w:divBdr>
        <w:top w:val="none" w:sz="0" w:space="0" w:color="auto"/>
        <w:left w:val="none" w:sz="0" w:space="0" w:color="auto"/>
        <w:bottom w:val="none" w:sz="0" w:space="0" w:color="auto"/>
        <w:right w:val="none" w:sz="0" w:space="0" w:color="auto"/>
      </w:divBdr>
    </w:div>
    <w:div w:id="327562874">
      <w:bodyDiv w:val="1"/>
      <w:marLeft w:val="0"/>
      <w:marRight w:val="0"/>
      <w:marTop w:val="0"/>
      <w:marBottom w:val="0"/>
      <w:divBdr>
        <w:top w:val="none" w:sz="0" w:space="0" w:color="auto"/>
        <w:left w:val="none" w:sz="0" w:space="0" w:color="auto"/>
        <w:bottom w:val="none" w:sz="0" w:space="0" w:color="auto"/>
        <w:right w:val="none" w:sz="0" w:space="0" w:color="auto"/>
      </w:divBdr>
    </w:div>
    <w:div w:id="345180007">
      <w:bodyDiv w:val="1"/>
      <w:marLeft w:val="0"/>
      <w:marRight w:val="0"/>
      <w:marTop w:val="0"/>
      <w:marBottom w:val="0"/>
      <w:divBdr>
        <w:top w:val="none" w:sz="0" w:space="0" w:color="auto"/>
        <w:left w:val="none" w:sz="0" w:space="0" w:color="auto"/>
        <w:bottom w:val="none" w:sz="0" w:space="0" w:color="auto"/>
        <w:right w:val="none" w:sz="0" w:space="0" w:color="auto"/>
      </w:divBdr>
    </w:div>
    <w:div w:id="359863211">
      <w:bodyDiv w:val="1"/>
      <w:marLeft w:val="0"/>
      <w:marRight w:val="0"/>
      <w:marTop w:val="0"/>
      <w:marBottom w:val="0"/>
      <w:divBdr>
        <w:top w:val="none" w:sz="0" w:space="0" w:color="auto"/>
        <w:left w:val="none" w:sz="0" w:space="0" w:color="auto"/>
        <w:bottom w:val="none" w:sz="0" w:space="0" w:color="auto"/>
        <w:right w:val="none" w:sz="0" w:space="0" w:color="auto"/>
      </w:divBdr>
    </w:div>
    <w:div w:id="403913822">
      <w:bodyDiv w:val="1"/>
      <w:marLeft w:val="0"/>
      <w:marRight w:val="0"/>
      <w:marTop w:val="0"/>
      <w:marBottom w:val="0"/>
      <w:divBdr>
        <w:top w:val="none" w:sz="0" w:space="0" w:color="auto"/>
        <w:left w:val="none" w:sz="0" w:space="0" w:color="auto"/>
        <w:bottom w:val="none" w:sz="0" w:space="0" w:color="auto"/>
        <w:right w:val="none" w:sz="0" w:space="0" w:color="auto"/>
      </w:divBdr>
    </w:div>
    <w:div w:id="416875835">
      <w:bodyDiv w:val="1"/>
      <w:marLeft w:val="0"/>
      <w:marRight w:val="0"/>
      <w:marTop w:val="0"/>
      <w:marBottom w:val="0"/>
      <w:divBdr>
        <w:top w:val="none" w:sz="0" w:space="0" w:color="auto"/>
        <w:left w:val="none" w:sz="0" w:space="0" w:color="auto"/>
        <w:bottom w:val="none" w:sz="0" w:space="0" w:color="auto"/>
        <w:right w:val="none" w:sz="0" w:space="0" w:color="auto"/>
      </w:divBdr>
    </w:div>
    <w:div w:id="537864757">
      <w:bodyDiv w:val="1"/>
      <w:marLeft w:val="0"/>
      <w:marRight w:val="0"/>
      <w:marTop w:val="0"/>
      <w:marBottom w:val="0"/>
      <w:divBdr>
        <w:top w:val="none" w:sz="0" w:space="0" w:color="auto"/>
        <w:left w:val="none" w:sz="0" w:space="0" w:color="auto"/>
        <w:bottom w:val="none" w:sz="0" w:space="0" w:color="auto"/>
        <w:right w:val="none" w:sz="0" w:space="0" w:color="auto"/>
      </w:divBdr>
    </w:div>
    <w:div w:id="543907735">
      <w:bodyDiv w:val="1"/>
      <w:marLeft w:val="0"/>
      <w:marRight w:val="0"/>
      <w:marTop w:val="0"/>
      <w:marBottom w:val="0"/>
      <w:divBdr>
        <w:top w:val="none" w:sz="0" w:space="0" w:color="auto"/>
        <w:left w:val="none" w:sz="0" w:space="0" w:color="auto"/>
        <w:bottom w:val="none" w:sz="0" w:space="0" w:color="auto"/>
        <w:right w:val="none" w:sz="0" w:space="0" w:color="auto"/>
      </w:divBdr>
    </w:div>
    <w:div w:id="545915756">
      <w:bodyDiv w:val="1"/>
      <w:marLeft w:val="0"/>
      <w:marRight w:val="0"/>
      <w:marTop w:val="0"/>
      <w:marBottom w:val="0"/>
      <w:divBdr>
        <w:top w:val="none" w:sz="0" w:space="0" w:color="auto"/>
        <w:left w:val="none" w:sz="0" w:space="0" w:color="auto"/>
        <w:bottom w:val="none" w:sz="0" w:space="0" w:color="auto"/>
        <w:right w:val="none" w:sz="0" w:space="0" w:color="auto"/>
      </w:divBdr>
    </w:div>
    <w:div w:id="621498026">
      <w:bodyDiv w:val="1"/>
      <w:marLeft w:val="0"/>
      <w:marRight w:val="0"/>
      <w:marTop w:val="0"/>
      <w:marBottom w:val="0"/>
      <w:divBdr>
        <w:top w:val="none" w:sz="0" w:space="0" w:color="auto"/>
        <w:left w:val="none" w:sz="0" w:space="0" w:color="auto"/>
        <w:bottom w:val="none" w:sz="0" w:space="0" w:color="auto"/>
        <w:right w:val="none" w:sz="0" w:space="0" w:color="auto"/>
      </w:divBdr>
    </w:div>
    <w:div w:id="667442842">
      <w:bodyDiv w:val="1"/>
      <w:marLeft w:val="0"/>
      <w:marRight w:val="0"/>
      <w:marTop w:val="0"/>
      <w:marBottom w:val="0"/>
      <w:divBdr>
        <w:top w:val="none" w:sz="0" w:space="0" w:color="auto"/>
        <w:left w:val="none" w:sz="0" w:space="0" w:color="auto"/>
        <w:bottom w:val="none" w:sz="0" w:space="0" w:color="auto"/>
        <w:right w:val="none" w:sz="0" w:space="0" w:color="auto"/>
      </w:divBdr>
    </w:div>
    <w:div w:id="709769266">
      <w:bodyDiv w:val="1"/>
      <w:marLeft w:val="0"/>
      <w:marRight w:val="0"/>
      <w:marTop w:val="0"/>
      <w:marBottom w:val="0"/>
      <w:divBdr>
        <w:top w:val="none" w:sz="0" w:space="0" w:color="auto"/>
        <w:left w:val="none" w:sz="0" w:space="0" w:color="auto"/>
        <w:bottom w:val="none" w:sz="0" w:space="0" w:color="auto"/>
        <w:right w:val="none" w:sz="0" w:space="0" w:color="auto"/>
      </w:divBdr>
    </w:div>
    <w:div w:id="794563725">
      <w:bodyDiv w:val="1"/>
      <w:marLeft w:val="0"/>
      <w:marRight w:val="0"/>
      <w:marTop w:val="0"/>
      <w:marBottom w:val="0"/>
      <w:divBdr>
        <w:top w:val="none" w:sz="0" w:space="0" w:color="auto"/>
        <w:left w:val="none" w:sz="0" w:space="0" w:color="auto"/>
        <w:bottom w:val="none" w:sz="0" w:space="0" w:color="auto"/>
        <w:right w:val="none" w:sz="0" w:space="0" w:color="auto"/>
      </w:divBdr>
    </w:div>
    <w:div w:id="860169738">
      <w:bodyDiv w:val="1"/>
      <w:marLeft w:val="0"/>
      <w:marRight w:val="0"/>
      <w:marTop w:val="0"/>
      <w:marBottom w:val="0"/>
      <w:divBdr>
        <w:top w:val="none" w:sz="0" w:space="0" w:color="auto"/>
        <w:left w:val="none" w:sz="0" w:space="0" w:color="auto"/>
        <w:bottom w:val="none" w:sz="0" w:space="0" w:color="auto"/>
        <w:right w:val="none" w:sz="0" w:space="0" w:color="auto"/>
      </w:divBdr>
    </w:div>
    <w:div w:id="921841604">
      <w:bodyDiv w:val="1"/>
      <w:marLeft w:val="0"/>
      <w:marRight w:val="0"/>
      <w:marTop w:val="0"/>
      <w:marBottom w:val="0"/>
      <w:divBdr>
        <w:top w:val="none" w:sz="0" w:space="0" w:color="auto"/>
        <w:left w:val="none" w:sz="0" w:space="0" w:color="auto"/>
        <w:bottom w:val="none" w:sz="0" w:space="0" w:color="auto"/>
        <w:right w:val="none" w:sz="0" w:space="0" w:color="auto"/>
      </w:divBdr>
    </w:div>
    <w:div w:id="1026977356">
      <w:bodyDiv w:val="1"/>
      <w:marLeft w:val="0"/>
      <w:marRight w:val="0"/>
      <w:marTop w:val="0"/>
      <w:marBottom w:val="0"/>
      <w:divBdr>
        <w:top w:val="none" w:sz="0" w:space="0" w:color="auto"/>
        <w:left w:val="none" w:sz="0" w:space="0" w:color="auto"/>
        <w:bottom w:val="none" w:sz="0" w:space="0" w:color="auto"/>
        <w:right w:val="none" w:sz="0" w:space="0" w:color="auto"/>
      </w:divBdr>
    </w:div>
    <w:div w:id="1144077244">
      <w:bodyDiv w:val="1"/>
      <w:marLeft w:val="0"/>
      <w:marRight w:val="0"/>
      <w:marTop w:val="0"/>
      <w:marBottom w:val="0"/>
      <w:divBdr>
        <w:top w:val="none" w:sz="0" w:space="0" w:color="auto"/>
        <w:left w:val="none" w:sz="0" w:space="0" w:color="auto"/>
        <w:bottom w:val="none" w:sz="0" w:space="0" w:color="auto"/>
        <w:right w:val="none" w:sz="0" w:space="0" w:color="auto"/>
      </w:divBdr>
    </w:div>
    <w:div w:id="1317490215">
      <w:bodyDiv w:val="1"/>
      <w:marLeft w:val="0"/>
      <w:marRight w:val="0"/>
      <w:marTop w:val="0"/>
      <w:marBottom w:val="0"/>
      <w:divBdr>
        <w:top w:val="none" w:sz="0" w:space="0" w:color="auto"/>
        <w:left w:val="none" w:sz="0" w:space="0" w:color="auto"/>
        <w:bottom w:val="none" w:sz="0" w:space="0" w:color="auto"/>
        <w:right w:val="none" w:sz="0" w:space="0" w:color="auto"/>
      </w:divBdr>
    </w:div>
    <w:div w:id="1336691937">
      <w:bodyDiv w:val="1"/>
      <w:marLeft w:val="0"/>
      <w:marRight w:val="0"/>
      <w:marTop w:val="0"/>
      <w:marBottom w:val="0"/>
      <w:divBdr>
        <w:top w:val="none" w:sz="0" w:space="0" w:color="auto"/>
        <w:left w:val="none" w:sz="0" w:space="0" w:color="auto"/>
        <w:bottom w:val="none" w:sz="0" w:space="0" w:color="auto"/>
        <w:right w:val="none" w:sz="0" w:space="0" w:color="auto"/>
      </w:divBdr>
    </w:div>
    <w:div w:id="1414158296">
      <w:bodyDiv w:val="1"/>
      <w:marLeft w:val="0"/>
      <w:marRight w:val="0"/>
      <w:marTop w:val="0"/>
      <w:marBottom w:val="0"/>
      <w:divBdr>
        <w:top w:val="none" w:sz="0" w:space="0" w:color="auto"/>
        <w:left w:val="none" w:sz="0" w:space="0" w:color="auto"/>
        <w:bottom w:val="none" w:sz="0" w:space="0" w:color="auto"/>
        <w:right w:val="none" w:sz="0" w:space="0" w:color="auto"/>
      </w:divBdr>
    </w:div>
    <w:div w:id="1516964974">
      <w:bodyDiv w:val="1"/>
      <w:marLeft w:val="0"/>
      <w:marRight w:val="0"/>
      <w:marTop w:val="0"/>
      <w:marBottom w:val="0"/>
      <w:divBdr>
        <w:top w:val="none" w:sz="0" w:space="0" w:color="auto"/>
        <w:left w:val="none" w:sz="0" w:space="0" w:color="auto"/>
        <w:bottom w:val="none" w:sz="0" w:space="0" w:color="auto"/>
        <w:right w:val="none" w:sz="0" w:space="0" w:color="auto"/>
      </w:divBdr>
    </w:div>
    <w:div w:id="1732271122">
      <w:bodyDiv w:val="1"/>
      <w:marLeft w:val="0"/>
      <w:marRight w:val="0"/>
      <w:marTop w:val="0"/>
      <w:marBottom w:val="0"/>
      <w:divBdr>
        <w:top w:val="none" w:sz="0" w:space="0" w:color="auto"/>
        <w:left w:val="none" w:sz="0" w:space="0" w:color="auto"/>
        <w:bottom w:val="none" w:sz="0" w:space="0" w:color="auto"/>
        <w:right w:val="none" w:sz="0" w:space="0" w:color="auto"/>
      </w:divBdr>
    </w:div>
    <w:div w:id="1897080713">
      <w:bodyDiv w:val="1"/>
      <w:marLeft w:val="0"/>
      <w:marRight w:val="0"/>
      <w:marTop w:val="0"/>
      <w:marBottom w:val="0"/>
      <w:divBdr>
        <w:top w:val="none" w:sz="0" w:space="0" w:color="auto"/>
        <w:left w:val="none" w:sz="0" w:space="0" w:color="auto"/>
        <w:bottom w:val="none" w:sz="0" w:space="0" w:color="auto"/>
        <w:right w:val="none" w:sz="0" w:space="0" w:color="auto"/>
      </w:divBdr>
    </w:div>
    <w:div w:id="1955210678">
      <w:bodyDiv w:val="1"/>
      <w:marLeft w:val="0"/>
      <w:marRight w:val="0"/>
      <w:marTop w:val="0"/>
      <w:marBottom w:val="0"/>
      <w:divBdr>
        <w:top w:val="none" w:sz="0" w:space="0" w:color="auto"/>
        <w:left w:val="none" w:sz="0" w:space="0" w:color="auto"/>
        <w:bottom w:val="none" w:sz="0" w:space="0" w:color="auto"/>
        <w:right w:val="none" w:sz="0" w:space="0" w:color="auto"/>
      </w:divBdr>
    </w:div>
    <w:div w:id="2026204747">
      <w:bodyDiv w:val="1"/>
      <w:marLeft w:val="0"/>
      <w:marRight w:val="0"/>
      <w:marTop w:val="0"/>
      <w:marBottom w:val="0"/>
      <w:divBdr>
        <w:top w:val="none" w:sz="0" w:space="0" w:color="auto"/>
        <w:left w:val="none" w:sz="0" w:space="0" w:color="auto"/>
        <w:bottom w:val="none" w:sz="0" w:space="0" w:color="auto"/>
        <w:right w:val="none" w:sz="0" w:space="0" w:color="auto"/>
      </w:divBdr>
    </w:div>
    <w:div w:id="2082095970">
      <w:bodyDiv w:val="1"/>
      <w:marLeft w:val="0"/>
      <w:marRight w:val="0"/>
      <w:marTop w:val="0"/>
      <w:marBottom w:val="0"/>
      <w:divBdr>
        <w:top w:val="none" w:sz="0" w:space="0" w:color="auto"/>
        <w:left w:val="none" w:sz="0" w:space="0" w:color="auto"/>
        <w:bottom w:val="none" w:sz="0" w:space="0" w:color="auto"/>
        <w:right w:val="none" w:sz="0" w:space="0" w:color="auto"/>
      </w:divBdr>
      <w:divsChild>
        <w:div w:id="581112126">
          <w:marLeft w:val="0"/>
          <w:marRight w:val="0"/>
          <w:marTop w:val="0"/>
          <w:marBottom w:val="0"/>
          <w:divBdr>
            <w:top w:val="none" w:sz="0" w:space="0" w:color="auto"/>
            <w:left w:val="none" w:sz="0" w:space="0" w:color="auto"/>
            <w:bottom w:val="none" w:sz="0" w:space="0" w:color="auto"/>
            <w:right w:val="none" w:sz="0" w:space="0" w:color="auto"/>
          </w:divBdr>
        </w:div>
      </w:divsChild>
    </w:div>
    <w:div w:id="212002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odesearch.com/sap-tcodes/detail?id=FF_5"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Links>
    <vt:vector size="6" baseType="variant">
      <vt:variant>
        <vt:i4>1638507</vt:i4>
      </vt:variant>
      <vt:variant>
        <vt:i4>0</vt:i4>
      </vt:variant>
      <vt:variant>
        <vt:i4>0</vt:i4>
      </vt:variant>
      <vt:variant>
        <vt:i4>5</vt:i4>
      </vt:variant>
      <vt:variant>
        <vt:lpwstr>http://www.tcodesearch.com/sap-tcodes/detail?id=FF_5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Dorazio</dc:creator>
  <cp:lastModifiedBy>taniska rane</cp:lastModifiedBy>
  <cp:revision>12</cp:revision>
  <dcterms:created xsi:type="dcterms:W3CDTF">2023-05-12T17:08:00Z</dcterms:created>
  <dcterms:modified xsi:type="dcterms:W3CDTF">2023-05-12T17:13:00Z</dcterms:modified>
</cp:coreProperties>
</file>