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28" w:rsidRDefault="00EF0528"/>
    <w:p w:rsidR="00EF0528" w:rsidRDefault="00EF0528"/>
    <w:tbl>
      <w:tblPr>
        <w:tblpPr w:leftFromText="180" w:rightFromText="180" w:vertAnchor="text" w:tblpX="108" w:tblpY="1"/>
        <w:tblOverlap w:val="never"/>
        <w:tblW w:w="10631" w:type="dxa"/>
        <w:tblBorders>
          <w:bottom w:val="single" w:sz="6" w:space="0" w:color="auto"/>
        </w:tblBorders>
        <w:tblLayout w:type="fixed"/>
        <w:tblLook w:val="0000"/>
      </w:tblPr>
      <w:tblGrid>
        <w:gridCol w:w="3861"/>
        <w:gridCol w:w="6770"/>
      </w:tblGrid>
      <w:tr w:rsidR="00EF0528" w:rsidRPr="00364998" w:rsidTr="00CF05AE">
        <w:trPr>
          <w:trHeight w:val="229"/>
        </w:trPr>
        <w:tc>
          <w:tcPr>
            <w:tcW w:w="3861" w:type="dxa"/>
            <w:vAlign w:val="center"/>
          </w:tcPr>
          <w:p w:rsidR="00EF0528" w:rsidRPr="00D733BA" w:rsidRDefault="00EF0528" w:rsidP="00CF05AE">
            <w:pPr>
              <w:pStyle w:val="Head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Parul</w:t>
            </w:r>
            <w:r w:rsidR="0003520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Sood</w:t>
            </w:r>
          </w:p>
        </w:tc>
        <w:tc>
          <w:tcPr>
            <w:tcW w:w="6770" w:type="dxa"/>
          </w:tcPr>
          <w:p w:rsidR="00EF0528" w:rsidRDefault="00EF0528" w:rsidP="00CF05AE">
            <w:pPr>
              <w:rPr>
                <w:rFonts w:ascii="Arial" w:hAnsi="Arial" w:cs="Arial"/>
                <w:noProof/>
              </w:rPr>
            </w:pPr>
          </w:p>
          <w:p w:rsidR="00EF0528" w:rsidRDefault="00EF0528" w:rsidP="00CF05AE">
            <w:pPr>
              <w:rPr>
                <w:rFonts w:ascii="Arial" w:hAnsi="Arial" w:cs="Arial"/>
                <w:noProof/>
              </w:rPr>
            </w:pPr>
          </w:p>
          <w:p w:rsidR="00EF0528" w:rsidRDefault="00EF0528" w:rsidP="00CF05AE">
            <w:pPr>
              <w:rPr>
                <w:rFonts w:ascii="Arial" w:hAnsi="Arial" w:cs="Arial"/>
                <w:noProof/>
              </w:rPr>
            </w:pPr>
          </w:p>
          <w:p w:rsidR="00EF0528" w:rsidRPr="00364998" w:rsidRDefault="00EF0528" w:rsidP="00943A47">
            <w:pPr>
              <w:rPr>
                <w:rFonts w:ascii="Arial" w:hAnsi="Arial" w:cs="Arial"/>
                <w:noProof/>
              </w:rPr>
            </w:pPr>
            <w:r w:rsidRPr="00364998">
              <w:rPr>
                <w:rFonts w:ascii="Arial" w:hAnsi="Arial" w:cs="Arial"/>
                <w:noProof/>
              </w:rPr>
              <w:t>Email:</w:t>
            </w:r>
            <w:r w:rsidR="006D5718">
              <w:rPr>
                <w:rFonts w:ascii="Arial" w:hAnsi="Arial" w:cs="Arial"/>
                <w:noProof/>
              </w:rPr>
              <w:t>parulsood3</w:t>
            </w:r>
            <w:r w:rsidR="00943A47">
              <w:rPr>
                <w:rFonts w:ascii="Arial" w:hAnsi="Arial" w:cs="Arial"/>
                <w:noProof/>
              </w:rPr>
              <w:t>9</w:t>
            </w:r>
            <w:r>
              <w:rPr>
                <w:rFonts w:ascii="Arial" w:hAnsi="Arial" w:cs="Arial"/>
                <w:noProof/>
              </w:rPr>
              <w:t>@gmail.com</w:t>
            </w:r>
            <w:r>
              <w:rPr>
                <w:rFonts w:ascii="Arial" w:hAnsi="Arial" w:cs="Arial"/>
                <w:noProof/>
              </w:rPr>
              <w:tab/>
            </w:r>
            <w:r w:rsidR="00943A47">
              <w:rPr>
                <w:rFonts w:ascii="Arial" w:hAnsi="Arial" w:cs="Arial"/>
                <w:noProof/>
              </w:rPr>
              <w:t xml:space="preserve">Mobile: </w:t>
            </w:r>
            <w:r w:rsidRPr="00364998">
              <w:rPr>
                <w:rFonts w:ascii="Arial" w:hAnsi="Arial" w:cs="Arial"/>
                <w:noProof/>
              </w:rPr>
              <w:t>+91-</w:t>
            </w:r>
            <w:r w:rsidR="00943A47">
              <w:rPr>
                <w:rFonts w:ascii="Arial" w:hAnsi="Arial" w:cs="Arial"/>
                <w:noProof/>
              </w:rPr>
              <w:t>8</w:t>
            </w:r>
            <w:r w:rsidR="000709BA">
              <w:rPr>
                <w:rFonts w:ascii="Arial" w:hAnsi="Arial" w:cs="Arial"/>
                <w:noProof/>
              </w:rPr>
              <w:t>743950866</w:t>
            </w:r>
          </w:p>
        </w:tc>
      </w:tr>
      <w:tr w:rsidR="00EF0528" w:rsidRPr="00364998" w:rsidTr="00CF05AE">
        <w:trPr>
          <w:trHeight w:val="229"/>
        </w:trPr>
        <w:tc>
          <w:tcPr>
            <w:tcW w:w="3861" w:type="dxa"/>
            <w:vAlign w:val="center"/>
          </w:tcPr>
          <w:p w:rsidR="00EF0528" w:rsidRDefault="00EF0528" w:rsidP="00CF05AE">
            <w:pPr>
              <w:pStyle w:val="Header"/>
              <w:rPr>
                <w:rFonts w:ascii="Arial" w:hAnsi="Arial" w:cs="Arial"/>
                <w:sz w:val="20"/>
              </w:rPr>
            </w:pPr>
          </w:p>
        </w:tc>
        <w:tc>
          <w:tcPr>
            <w:tcW w:w="6770" w:type="dxa"/>
          </w:tcPr>
          <w:p w:rsidR="00EF0528" w:rsidRPr="00364998" w:rsidRDefault="00EF0528" w:rsidP="00EF0528">
            <w:pPr>
              <w:rPr>
                <w:rFonts w:ascii="Arial" w:hAnsi="Arial" w:cs="Arial"/>
                <w:noProof/>
              </w:rPr>
            </w:pPr>
          </w:p>
        </w:tc>
      </w:tr>
    </w:tbl>
    <w:p w:rsidR="00D01419" w:rsidRPr="008009AB" w:rsidRDefault="00CE151B" w:rsidP="00670BF7">
      <w:pPr>
        <w:pStyle w:val="trial1"/>
        <w:rPr>
          <w:rFonts w:asciiTheme="minorHAnsi" w:hAnsiTheme="minorHAnsi" w:cstheme="minorHAnsi"/>
        </w:rPr>
      </w:pPr>
      <w:r w:rsidRPr="008009AB">
        <w:rPr>
          <w:rFonts w:asciiTheme="minorHAnsi" w:hAnsiTheme="minorHAnsi" w:cstheme="minorHAnsi"/>
        </w:rPr>
        <w:t>P</w:t>
      </w:r>
      <w:r w:rsidR="00D01419" w:rsidRPr="008009AB">
        <w:rPr>
          <w:rFonts w:asciiTheme="minorHAnsi" w:hAnsiTheme="minorHAnsi" w:cstheme="minorHAnsi"/>
        </w:rPr>
        <w:t>rofile</w:t>
      </w:r>
      <w:r w:rsidR="00CB4B83" w:rsidRPr="008009AB">
        <w:rPr>
          <w:rFonts w:asciiTheme="minorHAnsi" w:hAnsiTheme="minorHAnsi" w:cstheme="minorHAnsi"/>
        </w:rPr>
        <w:t xml:space="preserve"> Summary</w:t>
      </w:r>
    </w:p>
    <w:p w:rsidR="00A95385" w:rsidRPr="00B564CF" w:rsidRDefault="0068795D" w:rsidP="00A95385">
      <w:pPr>
        <w:numPr>
          <w:ilvl w:val="0"/>
          <w:numId w:val="24"/>
        </w:numPr>
        <w:ind w:firstLine="0"/>
        <w:jc w:val="both"/>
        <w:rPr>
          <w:rFonts w:asciiTheme="minorHAnsi" w:hAnsiTheme="minorHAnsi" w:cs="Arial"/>
          <w:bCs/>
          <w:color w:val="000000"/>
        </w:rPr>
      </w:pPr>
      <w:r w:rsidRPr="008009AB">
        <w:rPr>
          <w:rFonts w:asciiTheme="minorHAnsi" w:hAnsiTheme="minorHAnsi" w:cstheme="minorHAnsi"/>
        </w:rPr>
        <w:t xml:space="preserve">Enthusiastic professional </w:t>
      </w:r>
      <w:r w:rsidR="00A95385" w:rsidRPr="00B564CF">
        <w:rPr>
          <w:rFonts w:asciiTheme="minorHAnsi" w:hAnsiTheme="minorHAnsi" w:cs="Arial"/>
          <w:bCs/>
          <w:color w:val="000000"/>
        </w:rPr>
        <w:t xml:space="preserve">12 years of overall experience which includes around 6.5 years of SAP FICO experience, including one roll-out and implementation and Production Support in General Ledger Accounting, Accounts Payable, Accounts receivable and SAP FICO in Consulting and IT Firm and </w:t>
      </w:r>
      <w:r w:rsidR="00A95385" w:rsidRPr="00B564CF">
        <w:rPr>
          <w:rFonts w:asciiTheme="minorHAnsi" w:hAnsiTheme="minorHAnsi" w:cs="Arial"/>
        </w:rPr>
        <w:t>4.5 years of experience in configuration management as Technical Documentation Assistant cum Software Consultant</w:t>
      </w:r>
      <w:r w:rsidR="00A95385" w:rsidRPr="00B564CF">
        <w:rPr>
          <w:rFonts w:asciiTheme="minorHAnsi" w:hAnsiTheme="minorHAnsi" w:cs="Arial"/>
          <w:bCs/>
          <w:color w:val="000000"/>
        </w:rPr>
        <w:t xml:space="preserve">. </w:t>
      </w:r>
    </w:p>
    <w:p w:rsidR="00882B76" w:rsidRPr="008009AB" w:rsidRDefault="00882B76" w:rsidP="00882B76">
      <w:pPr>
        <w:jc w:val="both"/>
        <w:rPr>
          <w:rFonts w:asciiTheme="minorHAnsi" w:hAnsiTheme="minorHAnsi" w:cstheme="minorHAnsi"/>
          <w:bCs/>
        </w:rPr>
      </w:pPr>
    </w:p>
    <w:p w:rsidR="00882B76" w:rsidRDefault="00F94DF9" w:rsidP="00882B76">
      <w:pPr>
        <w:pStyle w:val="SAP-TableHead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Skillset</w:t>
      </w:r>
    </w:p>
    <w:p w:rsidR="00B564CF" w:rsidRPr="00F94DF9" w:rsidRDefault="00B564CF" w:rsidP="00B564CF">
      <w:pPr>
        <w:numPr>
          <w:ilvl w:val="0"/>
          <w:numId w:val="24"/>
        </w:numPr>
        <w:ind w:firstLine="0"/>
        <w:jc w:val="both"/>
        <w:rPr>
          <w:rFonts w:asciiTheme="minorHAnsi" w:hAnsiTheme="minorHAnsi" w:cstheme="minorHAnsi"/>
        </w:rPr>
      </w:pPr>
      <w:r w:rsidRPr="00F94DF9">
        <w:rPr>
          <w:rFonts w:asciiTheme="minorHAnsi" w:hAnsiTheme="minorHAnsi" w:cstheme="minorHAnsi"/>
        </w:rPr>
        <w:t>SAP Finance and controlling module consulting, experience</w:t>
      </w:r>
      <w:r w:rsidR="00A95385">
        <w:rPr>
          <w:rFonts w:asciiTheme="minorHAnsi" w:hAnsiTheme="minorHAnsi" w:cstheme="minorHAnsi"/>
        </w:rPr>
        <w:t xml:space="preserve"> in New GL &amp; Document Splitting,</w:t>
      </w:r>
      <w:r w:rsidRPr="00F94DF9">
        <w:rPr>
          <w:rFonts w:asciiTheme="minorHAnsi" w:hAnsiTheme="minorHAnsi" w:cstheme="minorHAnsi"/>
        </w:rPr>
        <w:t xml:space="preserve">  AP, AR, Assets, and </w:t>
      </w:r>
      <w:r>
        <w:rPr>
          <w:rFonts w:asciiTheme="minorHAnsi" w:hAnsiTheme="minorHAnsi" w:cstheme="minorHAnsi"/>
        </w:rPr>
        <w:t>Bank Accounting</w:t>
      </w:r>
      <w:r w:rsidRPr="00F94DF9">
        <w:rPr>
          <w:rFonts w:asciiTheme="minorHAnsi" w:hAnsiTheme="minorHAnsi" w:cstheme="minorHAnsi"/>
        </w:rPr>
        <w:t>,Integration to Procurement and Material Management, Integratio</w:t>
      </w:r>
      <w:r>
        <w:rPr>
          <w:rFonts w:asciiTheme="minorHAnsi" w:hAnsiTheme="minorHAnsi" w:cstheme="minorHAnsi"/>
        </w:rPr>
        <w:t xml:space="preserve">n with Sales &amp; Distribution. </w:t>
      </w:r>
    </w:p>
    <w:p w:rsidR="00B564CF" w:rsidRPr="00B564CF" w:rsidRDefault="00B564CF" w:rsidP="00B564CF">
      <w:pPr>
        <w:pStyle w:val="NormalWeb"/>
        <w:numPr>
          <w:ilvl w:val="0"/>
          <w:numId w:val="24"/>
        </w:numPr>
        <w:suppressAutoHyphens/>
        <w:spacing w:before="0" w:beforeAutospacing="0" w:after="0" w:afterAutospacing="0"/>
        <w:ind w:firstLine="0"/>
        <w:jc w:val="both"/>
        <w:rPr>
          <w:rFonts w:asciiTheme="minorHAnsi" w:hAnsiTheme="minorHAnsi" w:cs="Arial"/>
          <w:sz w:val="20"/>
          <w:szCs w:val="20"/>
        </w:rPr>
      </w:pPr>
      <w:r w:rsidRPr="00B564CF">
        <w:rPr>
          <w:rFonts w:asciiTheme="minorHAnsi" w:hAnsiTheme="minorHAnsi" w:cs="Arial"/>
          <w:bCs/>
          <w:sz w:val="20"/>
          <w:szCs w:val="20"/>
        </w:rPr>
        <w:t>Deft at handling the change process and tracking changes to ensure that the configuration of the computer product is accurately known at any given time.</w:t>
      </w:r>
    </w:p>
    <w:p w:rsidR="00B564CF" w:rsidRPr="00B564CF" w:rsidRDefault="00B564CF" w:rsidP="00B564CF">
      <w:pPr>
        <w:pStyle w:val="NormalWeb"/>
        <w:numPr>
          <w:ilvl w:val="0"/>
          <w:numId w:val="24"/>
        </w:numPr>
        <w:suppressAutoHyphens/>
        <w:spacing w:before="0" w:beforeAutospacing="0" w:after="0" w:afterAutospacing="0"/>
        <w:ind w:firstLine="0"/>
        <w:jc w:val="both"/>
        <w:rPr>
          <w:rFonts w:asciiTheme="minorHAnsi" w:hAnsiTheme="minorHAnsi" w:cstheme="minorHAnsi"/>
          <w:sz w:val="20"/>
          <w:szCs w:val="20"/>
        </w:rPr>
      </w:pPr>
      <w:r w:rsidRPr="00B564CF">
        <w:rPr>
          <w:rFonts w:asciiTheme="minorHAnsi" w:hAnsiTheme="minorHAnsi" w:cs="Arial"/>
          <w:bCs/>
          <w:sz w:val="20"/>
          <w:szCs w:val="20"/>
        </w:rPr>
        <w:t>Proficiency at grasping new technical concepts quickly and utilize the same in a productive manner.</w:t>
      </w:r>
    </w:p>
    <w:p w:rsidR="00F94DF9" w:rsidRPr="00F94DF9" w:rsidRDefault="00F94DF9" w:rsidP="00F94DF9">
      <w:pPr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F94DF9">
        <w:rPr>
          <w:rFonts w:asciiTheme="minorHAnsi" w:hAnsiTheme="minorHAnsi" w:cstheme="minorHAnsi"/>
        </w:rPr>
        <w:t xml:space="preserve">Understand the concepts around </w:t>
      </w:r>
      <w:r w:rsidR="00D34938">
        <w:rPr>
          <w:rFonts w:asciiTheme="minorHAnsi" w:hAnsiTheme="minorHAnsi" w:cstheme="minorHAnsi"/>
        </w:rPr>
        <w:t>SAP CO - Cost center accounting</w:t>
      </w:r>
      <w:r w:rsidR="004D1AE9">
        <w:rPr>
          <w:rFonts w:asciiTheme="minorHAnsi" w:hAnsiTheme="minorHAnsi" w:cstheme="minorHAnsi"/>
        </w:rPr>
        <w:t>and Profit center Accounting</w:t>
      </w:r>
      <w:r w:rsidR="00D34938">
        <w:rPr>
          <w:rFonts w:asciiTheme="minorHAnsi" w:hAnsiTheme="minorHAnsi" w:cstheme="minorHAnsi"/>
        </w:rPr>
        <w:t xml:space="preserve">, </w:t>
      </w:r>
      <w:r w:rsidR="0096157F">
        <w:rPr>
          <w:rFonts w:asciiTheme="minorHAnsi" w:hAnsiTheme="minorHAnsi" w:cstheme="minorHAnsi"/>
        </w:rPr>
        <w:t>Profitability Analysis</w:t>
      </w:r>
      <w:r w:rsidR="004D1AE9">
        <w:rPr>
          <w:rFonts w:asciiTheme="minorHAnsi" w:hAnsiTheme="minorHAnsi" w:cstheme="minorHAnsi"/>
        </w:rPr>
        <w:t>.</w:t>
      </w:r>
    </w:p>
    <w:p w:rsidR="00F94DF9" w:rsidRPr="00F94DF9" w:rsidRDefault="00F94DF9" w:rsidP="00F94DF9">
      <w:pPr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F94DF9">
        <w:rPr>
          <w:rFonts w:asciiTheme="minorHAnsi" w:hAnsiTheme="minorHAnsi" w:cstheme="minorHAnsi"/>
        </w:rPr>
        <w:t>Experi</w:t>
      </w:r>
      <w:r w:rsidR="00DE5392">
        <w:rPr>
          <w:rFonts w:asciiTheme="minorHAnsi" w:hAnsiTheme="minorHAnsi" w:cstheme="minorHAnsi"/>
        </w:rPr>
        <w:t xml:space="preserve">ence in Configuration, Testing </w:t>
      </w:r>
      <w:r w:rsidRPr="00F94DF9">
        <w:rPr>
          <w:rFonts w:asciiTheme="minorHAnsi" w:hAnsiTheme="minorHAnsi" w:cstheme="minorHAnsi"/>
        </w:rPr>
        <w:t>and Documentation.</w:t>
      </w:r>
    </w:p>
    <w:p w:rsidR="00F94DF9" w:rsidRPr="00F94DF9" w:rsidRDefault="00F94DF9" w:rsidP="00F94DF9">
      <w:pPr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F94DF9">
        <w:rPr>
          <w:rFonts w:asciiTheme="minorHAnsi" w:hAnsiTheme="minorHAnsi" w:cstheme="minorHAnsi"/>
        </w:rPr>
        <w:t>Experience in End-User Training and Preparation of User Manuals.</w:t>
      </w:r>
    </w:p>
    <w:p w:rsidR="00030D48" w:rsidRPr="008009AB" w:rsidRDefault="00030D48" w:rsidP="00030D48">
      <w:pPr>
        <w:pStyle w:val="Header"/>
        <w:tabs>
          <w:tab w:val="clear" w:pos="4153"/>
          <w:tab w:val="clear" w:pos="8306"/>
          <w:tab w:val="right" w:pos="10170"/>
        </w:tabs>
        <w:jc w:val="both"/>
        <w:rPr>
          <w:rFonts w:asciiTheme="minorHAnsi" w:hAnsiTheme="minorHAnsi" w:cstheme="minorHAnsi"/>
          <w:sz w:val="20"/>
        </w:rPr>
      </w:pPr>
    </w:p>
    <w:p w:rsidR="00030D48" w:rsidRPr="008009AB" w:rsidRDefault="00030D48" w:rsidP="00030D48">
      <w:pPr>
        <w:pStyle w:val="trial1"/>
        <w:rPr>
          <w:rFonts w:asciiTheme="minorHAnsi" w:hAnsiTheme="minorHAnsi" w:cstheme="minorHAnsi"/>
        </w:rPr>
      </w:pPr>
      <w:r w:rsidRPr="008009AB">
        <w:rPr>
          <w:rFonts w:asciiTheme="minorHAnsi" w:hAnsiTheme="minorHAnsi" w:cstheme="minorHAnsi"/>
        </w:rPr>
        <w:t>Educational qualification</w:t>
      </w:r>
    </w:p>
    <w:p w:rsidR="00B564CF" w:rsidRPr="00B564CF" w:rsidRDefault="00B564CF" w:rsidP="00B564CF">
      <w:pPr>
        <w:rPr>
          <w:rFonts w:asciiTheme="minorHAnsi" w:hAnsiTheme="minorHAnsi" w:cs="Arial"/>
          <w:color w:val="000000"/>
          <w:lang w:val="en-GB"/>
        </w:rPr>
      </w:pPr>
      <w:r w:rsidRPr="00B564CF">
        <w:rPr>
          <w:rFonts w:asciiTheme="minorHAnsi" w:hAnsiTheme="minorHAnsi" w:cs="Arial"/>
          <w:color w:val="000000"/>
          <w:lang w:val="en-GB"/>
        </w:rPr>
        <w:t xml:space="preserve">Executive MBA </w:t>
      </w:r>
      <w:r w:rsidRPr="00B564CF">
        <w:rPr>
          <w:rFonts w:asciiTheme="minorHAnsi" w:hAnsiTheme="minorHAnsi" w:cs="Arial"/>
          <w:color w:val="000000"/>
          <w:lang w:val="en-GB"/>
        </w:rPr>
        <w:tab/>
      </w:r>
      <w:r w:rsidRPr="00B564CF">
        <w:rPr>
          <w:rFonts w:asciiTheme="minorHAnsi" w:hAnsiTheme="minorHAnsi" w:cs="Arial"/>
          <w:color w:val="000000"/>
          <w:lang w:val="en-GB"/>
        </w:rPr>
        <w:tab/>
      </w:r>
      <w:r w:rsidR="00A063E8">
        <w:rPr>
          <w:rFonts w:asciiTheme="minorHAnsi" w:hAnsiTheme="minorHAnsi" w:cs="Arial"/>
          <w:color w:val="000000"/>
          <w:lang w:val="en-GB"/>
        </w:rPr>
        <w:tab/>
      </w:r>
      <w:r w:rsidRPr="00B564CF">
        <w:rPr>
          <w:rFonts w:asciiTheme="minorHAnsi" w:hAnsiTheme="minorHAnsi" w:cs="Arial"/>
          <w:color w:val="000000"/>
          <w:lang w:val="en-GB"/>
        </w:rPr>
        <w:t xml:space="preserve">Completed </w:t>
      </w:r>
      <w:r w:rsidRPr="00B564CF">
        <w:rPr>
          <w:rFonts w:asciiTheme="minorHAnsi" w:hAnsiTheme="minorHAnsi" w:cs="Arial"/>
          <w:color w:val="000000"/>
        </w:rPr>
        <w:t>online Executive MBA from NIBM (2018)</w:t>
      </w:r>
    </w:p>
    <w:p w:rsidR="00B564CF" w:rsidRPr="00B564CF" w:rsidRDefault="00B564CF" w:rsidP="00B564CF">
      <w:pPr>
        <w:rPr>
          <w:rFonts w:asciiTheme="minorHAnsi" w:hAnsiTheme="minorHAnsi" w:cs="Arial"/>
          <w:color w:val="000000"/>
          <w:lang w:val="en-GB"/>
        </w:rPr>
      </w:pPr>
      <w:r w:rsidRPr="00B564CF">
        <w:rPr>
          <w:rFonts w:asciiTheme="minorHAnsi" w:hAnsiTheme="minorHAnsi" w:cs="Arial"/>
          <w:color w:val="000000"/>
          <w:lang w:val="en-GB"/>
        </w:rPr>
        <w:t xml:space="preserve">(Financial Management </w:t>
      </w:r>
    </w:p>
    <w:p w:rsidR="00B564CF" w:rsidRPr="00B564CF" w:rsidRDefault="00B564CF" w:rsidP="00B564CF">
      <w:pPr>
        <w:rPr>
          <w:rFonts w:asciiTheme="minorHAnsi" w:hAnsiTheme="minorHAnsi" w:cs="Arial"/>
          <w:color w:val="000000"/>
          <w:lang w:val="en-GB"/>
        </w:rPr>
      </w:pPr>
      <w:r w:rsidRPr="00B564CF">
        <w:rPr>
          <w:rFonts w:asciiTheme="minorHAnsi" w:hAnsiTheme="minorHAnsi" w:cs="Arial"/>
          <w:color w:val="000000"/>
          <w:lang w:val="en-GB"/>
        </w:rPr>
        <w:t>and Project Management)</w:t>
      </w:r>
    </w:p>
    <w:p w:rsidR="00B564CF" w:rsidRDefault="00B564CF" w:rsidP="00B564CF">
      <w:pPr>
        <w:rPr>
          <w:rFonts w:asciiTheme="minorHAnsi" w:hAnsiTheme="minorHAnsi" w:cs="Arial"/>
        </w:rPr>
      </w:pPr>
    </w:p>
    <w:p w:rsidR="00B564CF" w:rsidRPr="00B564CF" w:rsidRDefault="00B564CF" w:rsidP="00B564CF">
      <w:pPr>
        <w:rPr>
          <w:rFonts w:asciiTheme="minorHAnsi" w:hAnsiTheme="minorHAnsi" w:cs="Arial"/>
          <w:color w:val="000000"/>
        </w:rPr>
      </w:pPr>
      <w:r w:rsidRPr="00B564CF">
        <w:rPr>
          <w:rFonts w:asciiTheme="minorHAnsi" w:hAnsiTheme="minorHAnsi" w:cs="Arial"/>
        </w:rPr>
        <w:t>Degree</w:t>
      </w:r>
      <w:r w:rsidRPr="00B564CF">
        <w:rPr>
          <w:rFonts w:asciiTheme="minorHAnsi" w:hAnsiTheme="minorHAnsi" w:cs="Arial"/>
        </w:rPr>
        <w:tab/>
        <w:t>MBA</w:t>
      </w:r>
      <w:r w:rsidRPr="00B564CF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B564CF">
        <w:rPr>
          <w:rFonts w:asciiTheme="minorHAnsi" w:hAnsiTheme="minorHAnsi" w:cs="Arial"/>
          <w:color w:val="000000"/>
        </w:rPr>
        <w:t xml:space="preserve">Master’s in Business Administration,  Kurukshetra University </w:t>
      </w:r>
      <w:r w:rsidRPr="00B564CF">
        <w:rPr>
          <w:rFonts w:asciiTheme="minorHAnsi" w:hAnsiTheme="minorHAnsi" w:cs="Arial"/>
          <w:color w:val="000000"/>
        </w:rPr>
        <w:tab/>
        <w:t>(Year 2008)</w:t>
      </w:r>
    </w:p>
    <w:p w:rsidR="00B564CF" w:rsidRDefault="00B564CF" w:rsidP="00B564CF">
      <w:pPr>
        <w:rPr>
          <w:rFonts w:asciiTheme="minorHAnsi" w:hAnsiTheme="minorHAnsi" w:cs="Arial"/>
          <w:color w:val="000000"/>
        </w:rPr>
      </w:pPr>
      <w:r w:rsidRPr="00B564CF">
        <w:rPr>
          <w:rFonts w:asciiTheme="minorHAnsi" w:hAnsiTheme="minorHAnsi" w:cs="Arial"/>
        </w:rPr>
        <w:t>B.COM</w:t>
      </w:r>
      <w:r w:rsidRPr="00B564CF">
        <w:rPr>
          <w:rFonts w:asciiTheme="minorHAnsi" w:hAnsiTheme="minorHAnsi" w:cs="Arial"/>
        </w:rPr>
        <w:tab/>
      </w:r>
      <w:r w:rsidRPr="00B564CF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B564CF">
        <w:rPr>
          <w:rFonts w:asciiTheme="minorHAnsi" w:hAnsiTheme="minorHAnsi" w:cs="Arial"/>
          <w:color w:val="000000"/>
        </w:rPr>
        <w:t>Graduation B.Com (Pass), University of Delhi, (Year 2002)</w:t>
      </w:r>
    </w:p>
    <w:p w:rsidR="00A95385" w:rsidRDefault="00A95385" w:rsidP="00B564CF">
      <w:pPr>
        <w:rPr>
          <w:rFonts w:asciiTheme="minorHAnsi" w:hAnsiTheme="minorHAnsi" w:cs="Arial"/>
          <w:color w:val="000000"/>
        </w:rPr>
      </w:pPr>
    </w:p>
    <w:p w:rsidR="00A95385" w:rsidRPr="00A95385" w:rsidRDefault="00A95385" w:rsidP="00B564CF">
      <w:pPr>
        <w:rPr>
          <w:rFonts w:asciiTheme="minorHAnsi" w:hAnsiTheme="minorHAnsi" w:cs="Arial"/>
          <w:b/>
          <w:color w:val="000000"/>
          <w:u w:val="single"/>
        </w:rPr>
      </w:pPr>
      <w:r w:rsidRPr="00A95385">
        <w:rPr>
          <w:rFonts w:asciiTheme="minorHAnsi" w:hAnsiTheme="minorHAnsi" w:cs="Arial"/>
          <w:b/>
          <w:color w:val="000000"/>
          <w:u w:val="single"/>
        </w:rPr>
        <w:t>Professional Courses</w:t>
      </w:r>
    </w:p>
    <w:p w:rsidR="00A95385" w:rsidRPr="00B564CF" w:rsidRDefault="00A95385" w:rsidP="00B564CF">
      <w:pPr>
        <w:rPr>
          <w:rFonts w:asciiTheme="minorHAnsi" w:hAnsiTheme="minorHAnsi" w:cs="Arial"/>
          <w:color w:val="000000"/>
        </w:rPr>
      </w:pPr>
    </w:p>
    <w:p w:rsidR="00B564CF" w:rsidRPr="00B564CF" w:rsidRDefault="00B564CF" w:rsidP="00B564C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Diploma </w:t>
      </w:r>
      <w:r w:rsidRPr="00B564CF">
        <w:rPr>
          <w:rFonts w:asciiTheme="minorHAnsi" w:hAnsiTheme="minorHAnsi" w:cs="Arial"/>
        </w:rPr>
        <w:t xml:space="preserve">SECRETARIAL </w:t>
      </w:r>
      <w:r w:rsidRPr="00B564CF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B564CF">
        <w:rPr>
          <w:rFonts w:asciiTheme="minorHAnsi" w:hAnsiTheme="minorHAnsi" w:cs="Arial"/>
          <w:color w:val="000000"/>
        </w:rPr>
        <w:t>Diploma in Secretarial Practice from YWCA, Delhi, (Year 1999)</w:t>
      </w:r>
    </w:p>
    <w:p w:rsidR="00B564CF" w:rsidRPr="00B564CF" w:rsidRDefault="00B564CF" w:rsidP="00B564CF">
      <w:pPr>
        <w:rPr>
          <w:rFonts w:asciiTheme="minorHAnsi" w:hAnsiTheme="minorHAnsi" w:cs="Arial"/>
        </w:rPr>
      </w:pPr>
      <w:r w:rsidRPr="00B564CF">
        <w:rPr>
          <w:rFonts w:asciiTheme="minorHAnsi" w:hAnsiTheme="minorHAnsi" w:cs="Arial"/>
        </w:rPr>
        <w:t>&amp;CertificatePRACTICE</w:t>
      </w:r>
      <w:r w:rsidRPr="00B564CF">
        <w:rPr>
          <w:rFonts w:asciiTheme="minorHAnsi" w:hAnsiTheme="minorHAnsi" w:cs="Arial"/>
        </w:rPr>
        <w:tab/>
      </w:r>
    </w:p>
    <w:p w:rsidR="00B564CF" w:rsidRPr="00B564CF" w:rsidRDefault="00B564CF" w:rsidP="00B564CF">
      <w:pPr>
        <w:rPr>
          <w:rFonts w:asciiTheme="minorHAnsi" w:hAnsiTheme="minorHAnsi" w:cs="Arial"/>
          <w:color w:val="000000"/>
        </w:rPr>
      </w:pPr>
      <w:r w:rsidRPr="00B564CF">
        <w:rPr>
          <w:rFonts w:asciiTheme="minorHAnsi" w:hAnsiTheme="minorHAnsi" w:cs="Arial"/>
        </w:rPr>
        <w:t>IT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A15B93">
        <w:rPr>
          <w:rFonts w:asciiTheme="minorHAnsi" w:hAnsiTheme="minorHAnsi" w:cs="Arial"/>
        </w:rPr>
        <w:tab/>
      </w:r>
      <w:r w:rsidR="00A15B93">
        <w:rPr>
          <w:rFonts w:asciiTheme="minorHAnsi" w:hAnsiTheme="minorHAnsi" w:cs="Arial"/>
        </w:rPr>
        <w:tab/>
      </w:r>
      <w:r w:rsidRPr="00B564CF">
        <w:rPr>
          <w:rFonts w:asciiTheme="minorHAnsi" w:hAnsiTheme="minorHAnsi" w:cs="Arial"/>
          <w:color w:val="000000"/>
        </w:rPr>
        <w:t>Diploma in Information Technology, NIIT, South Extension , New Delhi, INDIA (Year 2003)</w:t>
      </w:r>
    </w:p>
    <w:p w:rsidR="00B564CF" w:rsidRPr="00B564CF" w:rsidRDefault="00B564CF" w:rsidP="00B564CF">
      <w:pPr>
        <w:ind w:left="2880" w:hanging="28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  <w:lang w:val="en-GB"/>
        </w:rPr>
        <w:t xml:space="preserve">SAP HR                    </w:t>
      </w:r>
      <w:r>
        <w:rPr>
          <w:rFonts w:asciiTheme="minorHAnsi" w:hAnsiTheme="minorHAnsi" w:cs="Arial"/>
          <w:color w:val="000000"/>
          <w:lang w:val="en-GB"/>
        </w:rPr>
        <w:tab/>
      </w:r>
      <w:r w:rsidRPr="00B564CF">
        <w:rPr>
          <w:rFonts w:asciiTheme="minorHAnsi" w:hAnsiTheme="minorHAnsi" w:cs="Arial"/>
          <w:color w:val="000000"/>
        </w:rPr>
        <w:t>ERP Certification R/3 ECC 6.0 (SAP-HR) from CDAC, Ministry of Communication and IT Govt. of India (Year 2008)</w:t>
      </w:r>
    </w:p>
    <w:p w:rsidR="00B564CF" w:rsidRPr="00B564CF" w:rsidRDefault="00B564CF" w:rsidP="00B564CF">
      <w:pPr>
        <w:rPr>
          <w:rFonts w:asciiTheme="minorHAnsi" w:hAnsiTheme="minorHAnsi" w:cs="Arial"/>
          <w:color w:val="000000"/>
        </w:rPr>
      </w:pPr>
      <w:r w:rsidRPr="00B564CF">
        <w:rPr>
          <w:rFonts w:asciiTheme="minorHAnsi" w:hAnsiTheme="minorHAnsi" w:cs="Arial"/>
          <w:color w:val="000000"/>
          <w:lang w:val="en-GB"/>
        </w:rPr>
        <w:t>SAP FI</w:t>
      </w:r>
      <w:r w:rsidRPr="00B564CF">
        <w:rPr>
          <w:rFonts w:asciiTheme="minorHAnsi" w:hAnsiTheme="minorHAnsi" w:cs="Arial"/>
          <w:color w:val="000000"/>
          <w:lang w:val="en-GB"/>
        </w:rPr>
        <w:tab/>
      </w:r>
      <w:r>
        <w:rPr>
          <w:rFonts w:asciiTheme="minorHAnsi" w:hAnsiTheme="minorHAnsi" w:cs="Arial"/>
          <w:color w:val="000000"/>
          <w:lang w:val="en-GB"/>
        </w:rPr>
        <w:tab/>
      </w:r>
      <w:r>
        <w:rPr>
          <w:rFonts w:asciiTheme="minorHAnsi" w:hAnsiTheme="minorHAnsi" w:cs="Arial"/>
          <w:color w:val="000000"/>
          <w:lang w:val="en-GB"/>
        </w:rPr>
        <w:tab/>
      </w:r>
      <w:r>
        <w:rPr>
          <w:rFonts w:asciiTheme="minorHAnsi" w:hAnsiTheme="minorHAnsi" w:cs="Arial"/>
          <w:color w:val="000000"/>
          <w:lang w:val="en-GB"/>
        </w:rPr>
        <w:tab/>
      </w:r>
      <w:r w:rsidRPr="00B564CF">
        <w:rPr>
          <w:rFonts w:asciiTheme="minorHAnsi" w:hAnsiTheme="minorHAnsi" w:cs="Arial"/>
          <w:color w:val="000000"/>
        </w:rPr>
        <w:t>Certification in SAP (FICO) from Webcom Technologies, New Delhi (2009)</w:t>
      </w:r>
    </w:p>
    <w:p w:rsidR="00B564CF" w:rsidRDefault="00B564CF" w:rsidP="00B564CF">
      <w:pPr>
        <w:rPr>
          <w:rFonts w:asciiTheme="minorHAnsi" w:hAnsiTheme="minorHAnsi" w:cs="Arial"/>
          <w:color w:val="000000"/>
          <w:lang w:val="en-GB"/>
        </w:rPr>
      </w:pPr>
    </w:p>
    <w:p w:rsidR="00B564CF" w:rsidRPr="00B564CF" w:rsidRDefault="00B564CF" w:rsidP="00B564CF">
      <w:pPr>
        <w:rPr>
          <w:rFonts w:asciiTheme="minorHAnsi" w:hAnsiTheme="minorHAnsi" w:cs="Arial"/>
          <w:color w:val="000000"/>
        </w:rPr>
      </w:pPr>
      <w:r w:rsidRPr="00B564CF">
        <w:rPr>
          <w:rFonts w:asciiTheme="minorHAnsi" w:hAnsiTheme="minorHAnsi" w:cs="Arial"/>
          <w:color w:val="000000"/>
          <w:lang w:val="en-GB"/>
        </w:rPr>
        <w:t>Certificate Training Course</w:t>
      </w:r>
      <w:r w:rsidR="00A063E8" w:rsidRPr="00B564CF">
        <w:rPr>
          <w:rFonts w:asciiTheme="minorHAnsi" w:hAnsiTheme="minorHAnsi" w:cs="Arial"/>
          <w:color w:val="000000"/>
          <w:lang w:val="en-GB"/>
        </w:rPr>
        <w:t>in PMP</w:t>
      </w:r>
      <w:r w:rsidRPr="00B564CF">
        <w:rPr>
          <w:rFonts w:asciiTheme="minorHAnsi" w:hAnsiTheme="minorHAnsi" w:cs="Arial"/>
          <w:color w:val="000000"/>
        </w:rPr>
        <w:t>Knowledge wood consulting, Noida (2017)</w:t>
      </w:r>
    </w:p>
    <w:p w:rsidR="00B564CF" w:rsidRDefault="00B564CF" w:rsidP="00B564CF">
      <w:pPr>
        <w:rPr>
          <w:rFonts w:asciiTheme="minorHAnsi" w:hAnsiTheme="minorHAnsi" w:cs="Arial"/>
          <w:color w:val="000000"/>
          <w:lang w:val="en-GB"/>
        </w:rPr>
      </w:pPr>
    </w:p>
    <w:p w:rsidR="00B564CF" w:rsidRPr="00B564CF" w:rsidRDefault="00B564CF" w:rsidP="00B564CF">
      <w:pPr>
        <w:rPr>
          <w:rFonts w:asciiTheme="minorHAnsi" w:hAnsiTheme="minorHAnsi" w:cs="Arial"/>
          <w:color w:val="000000"/>
          <w:lang w:val="en-GB"/>
        </w:rPr>
      </w:pPr>
      <w:r w:rsidRPr="00B564CF">
        <w:rPr>
          <w:rFonts w:asciiTheme="minorHAnsi" w:hAnsiTheme="minorHAnsi" w:cs="Arial"/>
          <w:color w:val="000000"/>
          <w:lang w:val="en-GB"/>
        </w:rPr>
        <w:t>SAP S/4 HANA SD &amp;</w:t>
      </w:r>
      <w:r w:rsidRPr="00B564CF">
        <w:rPr>
          <w:rFonts w:asciiTheme="minorHAnsi" w:hAnsiTheme="minorHAnsi" w:cs="Arial"/>
          <w:color w:val="000000"/>
          <w:lang w:val="en-GB"/>
        </w:rPr>
        <w:tab/>
      </w:r>
      <w:r w:rsidRPr="00B564CF">
        <w:rPr>
          <w:rFonts w:asciiTheme="minorHAnsi" w:hAnsiTheme="minorHAnsi" w:cs="Arial"/>
          <w:color w:val="000000"/>
          <w:lang w:val="en-GB"/>
        </w:rPr>
        <w:tab/>
        <w:t>Completed SAP S/4 HANA SD Training from Udemy</w:t>
      </w:r>
    </w:p>
    <w:p w:rsidR="00B564CF" w:rsidRPr="00B564CF" w:rsidRDefault="00B564CF" w:rsidP="00B564CF">
      <w:pPr>
        <w:rPr>
          <w:rFonts w:asciiTheme="minorHAnsi" w:hAnsiTheme="minorHAnsi" w:cs="Arial"/>
          <w:color w:val="000000"/>
          <w:lang w:val="en-GB"/>
        </w:rPr>
      </w:pPr>
      <w:r w:rsidRPr="00B564CF">
        <w:rPr>
          <w:rFonts w:asciiTheme="minorHAnsi" w:hAnsiTheme="minorHAnsi" w:cs="Arial"/>
          <w:color w:val="000000"/>
          <w:lang w:val="en-GB"/>
        </w:rPr>
        <w:t>SAP S/4 HANA Finance Vs FICO</w:t>
      </w:r>
      <w:r w:rsidRPr="00B564CF">
        <w:rPr>
          <w:rFonts w:asciiTheme="minorHAnsi" w:hAnsiTheme="minorHAnsi" w:cs="Arial"/>
          <w:color w:val="000000"/>
          <w:lang w:val="en-GB"/>
        </w:rPr>
        <w:tab/>
      </w:r>
    </w:p>
    <w:p w:rsidR="00B564CF" w:rsidRPr="00B564CF" w:rsidRDefault="00B564CF" w:rsidP="00B564CF">
      <w:pPr>
        <w:rPr>
          <w:rFonts w:asciiTheme="minorHAnsi" w:hAnsiTheme="minorHAnsi" w:cs="Arial"/>
          <w:color w:val="000000"/>
          <w:lang w:val="en-GB"/>
        </w:rPr>
      </w:pPr>
      <w:r w:rsidRPr="00B564CF">
        <w:rPr>
          <w:rFonts w:asciiTheme="minorHAnsi" w:hAnsiTheme="minorHAnsi" w:cs="Arial"/>
          <w:color w:val="000000"/>
          <w:lang w:val="en-GB"/>
        </w:rPr>
        <w:t>Digital Marketing</w:t>
      </w:r>
      <w:r w:rsidRPr="00B564CF">
        <w:rPr>
          <w:rFonts w:asciiTheme="minorHAnsi" w:hAnsiTheme="minorHAnsi" w:cs="Arial"/>
          <w:color w:val="000000"/>
          <w:lang w:val="en-GB"/>
        </w:rPr>
        <w:tab/>
      </w:r>
      <w:r w:rsidRPr="00B564CF">
        <w:rPr>
          <w:rFonts w:asciiTheme="minorHAnsi" w:hAnsiTheme="minorHAnsi" w:cs="Arial"/>
          <w:color w:val="000000"/>
          <w:lang w:val="en-GB"/>
        </w:rPr>
        <w:tab/>
      </w:r>
      <w:r w:rsidRPr="00B564CF">
        <w:rPr>
          <w:rFonts w:asciiTheme="minorHAnsi" w:hAnsiTheme="minorHAnsi" w:cs="Arial"/>
          <w:color w:val="000000"/>
          <w:lang w:val="en-GB"/>
        </w:rPr>
        <w:tab/>
        <w:t>Completed Basic digital marketing course from Roy digital</w:t>
      </w:r>
    </w:p>
    <w:p w:rsidR="00B564CF" w:rsidRDefault="00B02444" w:rsidP="00B564CF">
      <w:pPr>
        <w:rPr>
          <w:rFonts w:asciiTheme="minorHAnsi" w:hAnsiTheme="minorHAnsi" w:cs="Arial"/>
          <w:color w:val="000000"/>
          <w:lang w:val="en-GB"/>
        </w:rPr>
      </w:pPr>
      <w:r>
        <w:rPr>
          <w:rFonts w:asciiTheme="minorHAnsi" w:hAnsiTheme="minorHAnsi" w:cs="Arial"/>
          <w:color w:val="000000"/>
          <w:lang w:val="en-GB"/>
        </w:rPr>
        <w:t xml:space="preserve">Completed </w:t>
      </w:r>
      <w:r w:rsidR="00B564CF" w:rsidRPr="00B564CF">
        <w:rPr>
          <w:rFonts w:asciiTheme="minorHAnsi" w:hAnsiTheme="minorHAnsi" w:cs="Arial"/>
          <w:color w:val="000000"/>
          <w:lang w:val="en-GB"/>
        </w:rPr>
        <w:t>100 Days Lead Generation course from Deepak Digital Marketing and 25 days You Tube Domination Course from Deepak Singh (digital marketer Trainer)</w:t>
      </w:r>
    </w:p>
    <w:p w:rsidR="00A15B93" w:rsidRPr="00B564CF" w:rsidRDefault="00A15B93" w:rsidP="00B564CF">
      <w:pPr>
        <w:rPr>
          <w:rFonts w:asciiTheme="minorHAnsi" w:hAnsiTheme="minorHAnsi" w:cs="Arial"/>
          <w:color w:val="000000"/>
          <w:lang w:val="en-GB"/>
        </w:rPr>
      </w:pPr>
      <w:r>
        <w:rPr>
          <w:rFonts w:asciiTheme="minorHAnsi" w:hAnsiTheme="minorHAnsi" w:cs="Arial"/>
          <w:color w:val="000000"/>
          <w:lang w:val="en-GB"/>
        </w:rPr>
        <w:t>Digital Marketing Internship</w:t>
      </w:r>
      <w:r>
        <w:rPr>
          <w:rFonts w:asciiTheme="minorHAnsi" w:hAnsiTheme="minorHAnsi" w:cs="Arial"/>
          <w:color w:val="000000"/>
          <w:lang w:val="en-GB"/>
        </w:rPr>
        <w:tab/>
        <w:t>Internship Completed from Digital Deepak (April 2023)</w:t>
      </w:r>
    </w:p>
    <w:p w:rsidR="00030D48" w:rsidRDefault="00030D48" w:rsidP="00030D48">
      <w:pPr>
        <w:jc w:val="both"/>
        <w:rPr>
          <w:rFonts w:ascii="Calibri" w:hAnsi="Calibri" w:cs="Arial"/>
          <w:sz w:val="24"/>
          <w:szCs w:val="24"/>
        </w:rPr>
      </w:pPr>
    </w:p>
    <w:p w:rsidR="00030D48" w:rsidRPr="008009AB" w:rsidRDefault="00030D48" w:rsidP="00030D48">
      <w:pPr>
        <w:pStyle w:val="trial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sap Certification</w:t>
      </w:r>
    </w:p>
    <w:p w:rsidR="00A2236E" w:rsidRPr="008009AB" w:rsidRDefault="00A2236E" w:rsidP="00882B76">
      <w:pPr>
        <w:ind w:left="90"/>
        <w:jc w:val="both"/>
        <w:rPr>
          <w:rFonts w:asciiTheme="minorHAnsi" w:hAnsiTheme="minorHAnsi" w:cstheme="minorHAnsi"/>
          <w:b/>
        </w:rPr>
      </w:pPr>
    </w:p>
    <w:p w:rsidR="00330E42" w:rsidRDefault="00330E42" w:rsidP="00A063E8">
      <w:pPr>
        <w:numPr>
          <w:ilvl w:val="0"/>
          <w:numId w:val="25"/>
        </w:numPr>
        <w:ind w:right="-180"/>
        <w:jc w:val="both"/>
        <w:rPr>
          <w:rFonts w:asciiTheme="minorHAnsi" w:hAnsiTheme="minorHAnsi" w:cs="Arial"/>
          <w:bCs/>
          <w:color w:val="000000"/>
        </w:rPr>
      </w:pPr>
      <w:r>
        <w:rPr>
          <w:rFonts w:asciiTheme="minorHAnsi" w:hAnsiTheme="minorHAnsi" w:cs="Arial"/>
          <w:bCs/>
          <w:color w:val="000000"/>
        </w:rPr>
        <w:t>Worked with NTT Business Solutions Pvt Ltd Deputed from Jul 2021 till Oct 2021</w:t>
      </w:r>
    </w:p>
    <w:p w:rsidR="00A063E8" w:rsidRPr="00A063E8" w:rsidRDefault="00A063E8" w:rsidP="00A063E8">
      <w:pPr>
        <w:numPr>
          <w:ilvl w:val="0"/>
          <w:numId w:val="25"/>
        </w:numPr>
        <w:ind w:right="-180"/>
        <w:jc w:val="both"/>
        <w:rPr>
          <w:rFonts w:asciiTheme="minorHAnsi" w:hAnsiTheme="minorHAnsi" w:cs="Arial"/>
          <w:bCs/>
          <w:color w:val="000000"/>
        </w:rPr>
      </w:pPr>
      <w:r w:rsidRPr="00A063E8">
        <w:rPr>
          <w:rFonts w:asciiTheme="minorHAnsi" w:hAnsiTheme="minorHAnsi" w:cs="Arial"/>
          <w:bCs/>
          <w:color w:val="000000"/>
        </w:rPr>
        <w:t>Worked with Cognizant Technologies Solutions Ltd Deputed from Jan 2019 till Aug 2019</w:t>
      </w:r>
    </w:p>
    <w:p w:rsidR="00A063E8" w:rsidRPr="00A063E8" w:rsidRDefault="00A063E8" w:rsidP="00A063E8">
      <w:pPr>
        <w:numPr>
          <w:ilvl w:val="0"/>
          <w:numId w:val="25"/>
        </w:numPr>
        <w:ind w:right="-180"/>
        <w:jc w:val="both"/>
        <w:rPr>
          <w:rFonts w:asciiTheme="minorHAnsi" w:hAnsiTheme="minorHAnsi" w:cs="Arial"/>
          <w:bCs/>
          <w:color w:val="000000"/>
        </w:rPr>
      </w:pPr>
      <w:r w:rsidRPr="00A063E8">
        <w:rPr>
          <w:rFonts w:asciiTheme="minorHAnsi" w:hAnsiTheme="minorHAnsi" w:cs="Arial"/>
          <w:bCs/>
          <w:color w:val="000000"/>
        </w:rPr>
        <w:lastRenderedPageBreak/>
        <w:t xml:space="preserve">Worked with Pyramid IT Consulting India Pvt. Ltd. Deputed at client DXC Technologies from Sep’2018 to Jan’ 2019. </w:t>
      </w:r>
    </w:p>
    <w:p w:rsidR="00A063E8" w:rsidRPr="00A063E8" w:rsidRDefault="00A063E8" w:rsidP="00A063E8">
      <w:pPr>
        <w:numPr>
          <w:ilvl w:val="0"/>
          <w:numId w:val="25"/>
        </w:numPr>
        <w:ind w:right="-180"/>
        <w:jc w:val="both"/>
        <w:rPr>
          <w:rFonts w:asciiTheme="minorHAnsi" w:hAnsiTheme="minorHAnsi" w:cs="Arial"/>
          <w:bCs/>
          <w:color w:val="000000"/>
        </w:rPr>
      </w:pPr>
      <w:r w:rsidRPr="00A063E8">
        <w:rPr>
          <w:rFonts w:asciiTheme="minorHAnsi" w:hAnsiTheme="minorHAnsi" w:cs="Arial"/>
          <w:bCs/>
          <w:color w:val="000000"/>
        </w:rPr>
        <w:t xml:space="preserve">Worked with Teamlease India Pvt Ltd. Deputed at Client site Kohler (india) from Mar 2017 to Aug 2017 </w:t>
      </w:r>
    </w:p>
    <w:p w:rsidR="00A063E8" w:rsidRPr="00A063E8" w:rsidRDefault="00A063E8" w:rsidP="00A063E8">
      <w:pPr>
        <w:numPr>
          <w:ilvl w:val="0"/>
          <w:numId w:val="25"/>
        </w:numPr>
        <w:ind w:right="-180"/>
        <w:jc w:val="both"/>
        <w:rPr>
          <w:rFonts w:asciiTheme="minorHAnsi" w:hAnsiTheme="minorHAnsi" w:cs="Arial"/>
          <w:bCs/>
          <w:color w:val="000000"/>
        </w:rPr>
      </w:pPr>
      <w:r w:rsidRPr="00A063E8">
        <w:rPr>
          <w:rFonts w:asciiTheme="minorHAnsi" w:hAnsiTheme="minorHAnsi" w:cs="Arial"/>
          <w:bCs/>
          <w:color w:val="000000"/>
        </w:rPr>
        <w:t xml:space="preserve">Worked with Capgemini India Pvt. Ltd. from June’2016 to Sep’ 2016. Deputation in Client Location. </w:t>
      </w:r>
    </w:p>
    <w:p w:rsidR="00A063E8" w:rsidRPr="00A063E8" w:rsidRDefault="00A063E8" w:rsidP="00A063E8">
      <w:pPr>
        <w:numPr>
          <w:ilvl w:val="0"/>
          <w:numId w:val="25"/>
        </w:numPr>
        <w:ind w:right="-180"/>
        <w:jc w:val="both"/>
        <w:rPr>
          <w:rFonts w:asciiTheme="minorHAnsi" w:hAnsiTheme="minorHAnsi" w:cs="Arial"/>
          <w:bCs/>
          <w:color w:val="000000"/>
        </w:rPr>
      </w:pPr>
      <w:r w:rsidRPr="00A063E8">
        <w:rPr>
          <w:rFonts w:asciiTheme="minorHAnsi" w:hAnsiTheme="minorHAnsi" w:cs="Arial"/>
          <w:bCs/>
          <w:color w:val="000000"/>
        </w:rPr>
        <w:t xml:space="preserve">Worked with AWC Software Pvt Ltd deputed at Client Site from Sep’2015 to May’2016. </w:t>
      </w:r>
    </w:p>
    <w:p w:rsidR="00A063E8" w:rsidRPr="00A063E8" w:rsidRDefault="00A063E8" w:rsidP="00A063E8">
      <w:pPr>
        <w:numPr>
          <w:ilvl w:val="0"/>
          <w:numId w:val="25"/>
        </w:numPr>
        <w:ind w:right="-180"/>
        <w:jc w:val="both"/>
        <w:rPr>
          <w:rFonts w:asciiTheme="minorHAnsi" w:hAnsiTheme="minorHAnsi" w:cs="Arial"/>
          <w:bCs/>
          <w:color w:val="000000"/>
        </w:rPr>
      </w:pPr>
      <w:r w:rsidRPr="00A063E8">
        <w:rPr>
          <w:rFonts w:asciiTheme="minorHAnsi" w:hAnsiTheme="minorHAnsi" w:cs="Arial"/>
          <w:bCs/>
          <w:color w:val="000000"/>
        </w:rPr>
        <w:t>Worked with HCL Technologies as a SAP FICO Consultant since Jun’2011 to Jan’2015</w:t>
      </w:r>
    </w:p>
    <w:p w:rsidR="00A063E8" w:rsidRPr="00A063E8" w:rsidRDefault="00A063E8" w:rsidP="00A063E8">
      <w:pPr>
        <w:numPr>
          <w:ilvl w:val="0"/>
          <w:numId w:val="25"/>
        </w:numPr>
        <w:ind w:right="-180"/>
        <w:jc w:val="both"/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Cs/>
          <w:color w:val="000000"/>
        </w:rPr>
        <w:t>Worked with GIIR</w:t>
      </w:r>
      <w:r w:rsidRPr="00A063E8">
        <w:rPr>
          <w:rFonts w:asciiTheme="minorHAnsi" w:hAnsiTheme="minorHAnsi" w:cs="Arial"/>
        </w:rPr>
        <w:t xml:space="preserve"> Communications India Pvt. Limited, New Delhi</w:t>
      </w:r>
      <w:r w:rsidRPr="00A063E8">
        <w:rPr>
          <w:rFonts w:asciiTheme="minorHAnsi" w:hAnsiTheme="minorHAnsi" w:cs="Arial"/>
          <w:bCs/>
          <w:color w:val="000000"/>
        </w:rPr>
        <w:t xml:space="preserve"> from Apr’2010 to Jan’2011. </w:t>
      </w:r>
    </w:p>
    <w:p w:rsidR="00A063E8" w:rsidRPr="00A063E8" w:rsidRDefault="00A063E8" w:rsidP="00A063E8">
      <w:pPr>
        <w:numPr>
          <w:ilvl w:val="0"/>
          <w:numId w:val="25"/>
        </w:numPr>
        <w:ind w:right="-180"/>
        <w:jc w:val="both"/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Cs/>
          <w:color w:val="000000"/>
        </w:rPr>
        <w:t xml:space="preserve">Worked with </w:t>
      </w:r>
      <w:r w:rsidRPr="00A063E8">
        <w:rPr>
          <w:rFonts w:asciiTheme="minorHAnsi" w:hAnsiTheme="minorHAnsi" w:cs="Arial"/>
          <w:bCs/>
          <w:color w:val="262626"/>
        </w:rPr>
        <w:t>Weapons and Electronics Systems Engineering Establishment, New Delhi</w:t>
      </w:r>
      <w:r w:rsidRPr="00A063E8">
        <w:rPr>
          <w:rFonts w:asciiTheme="minorHAnsi" w:hAnsiTheme="minorHAnsi" w:cs="Arial"/>
          <w:bCs/>
          <w:color w:val="000000"/>
        </w:rPr>
        <w:t xml:space="preserve"> Account Executive from Nov’2003 to Mar’2008. </w:t>
      </w:r>
    </w:p>
    <w:p w:rsidR="002C5ECE" w:rsidRPr="008009AB" w:rsidRDefault="002C5ECE" w:rsidP="004E726D">
      <w:pPr>
        <w:pStyle w:val="Header"/>
        <w:tabs>
          <w:tab w:val="clear" w:pos="4153"/>
          <w:tab w:val="clear" w:pos="8306"/>
          <w:tab w:val="right" w:pos="10170"/>
        </w:tabs>
        <w:spacing w:line="276" w:lineRule="auto"/>
        <w:jc w:val="both"/>
        <w:rPr>
          <w:rFonts w:asciiTheme="minorHAnsi" w:hAnsiTheme="minorHAnsi" w:cstheme="minorHAnsi"/>
          <w:sz w:val="20"/>
        </w:rPr>
      </w:pPr>
    </w:p>
    <w:p w:rsidR="00CC2302" w:rsidRPr="008009AB" w:rsidRDefault="00030D48" w:rsidP="00017242">
      <w:pPr>
        <w:pStyle w:val="trial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Detailed </w:t>
      </w:r>
      <w:r w:rsidR="00CC2302" w:rsidRPr="008009AB">
        <w:rPr>
          <w:rFonts w:asciiTheme="minorHAnsi" w:hAnsiTheme="minorHAnsi" w:cstheme="minorHAnsi"/>
        </w:rPr>
        <w:t>SAP Pro</w:t>
      </w:r>
      <w:r>
        <w:rPr>
          <w:rFonts w:asciiTheme="minorHAnsi" w:hAnsiTheme="minorHAnsi" w:cstheme="minorHAnsi"/>
        </w:rPr>
        <w:t xml:space="preserve">fessional experience </w:t>
      </w:r>
    </w:p>
    <w:p w:rsidR="003748EE" w:rsidRDefault="003748EE" w:rsidP="00A063E8">
      <w:pPr>
        <w:rPr>
          <w:rFonts w:asciiTheme="minorHAnsi" w:hAnsiTheme="minorHAnsi" w:cs="Arial"/>
          <w:b/>
        </w:rPr>
      </w:pPr>
    </w:p>
    <w:p w:rsidR="003748EE" w:rsidRPr="00A063E8" w:rsidRDefault="003748EE" w:rsidP="003748EE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Company</w:t>
      </w:r>
      <w:r>
        <w:rPr>
          <w:rFonts w:asciiTheme="minorHAnsi" w:hAnsiTheme="minorHAnsi" w:cs="Arial"/>
          <w:b/>
        </w:rPr>
        <w:tab/>
        <w:t>NTT Data</w:t>
      </w:r>
    </w:p>
    <w:p w:rsidR="003748EE" w:rsidRDefault="00035200" w:rsidP="003748EE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Duration</w:t>
      </w:r>
      <w:r>
        <w:rPr>
          <w:rFonts w:asciiTheme="minorHAnsi" w:hAnsiTheme="minorHAnsi" w:cs="Arial"/>
          <w:b/>
        </w:rPr>
        <w:tab/>
        <w:t>Jul/2021 to Oct 2021</w:t>
      </w:r>
    </w:p>
    <w:p w:rsidR="00245848" w:rsidRPr="00A063E8" w:rsidRDefault="00245848" w:rsidP="003748EE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  <w:t>Client – R &amp; CO</w:t>
      </w:r>
    </w:p>
    <w:p w:rsidR="003748EE" w:rsidRPr="00A063E8" w:rsidRDefault="003748EE" w:rsidP="003748EE">
      <w:pPr>
        <w:pStyle w:val="ListParagraph"/>
        <w:numPr>
          <w:ilvl w:val="0"/>
          <w:numId w:val="38"/>
        </w:numPr>
        <w:suppressAutoHyphens/>
        <w:contextualSpacing/>
        <w:jc w:val="both"/>
        <w:rPr>
          <w:rFonts w:asciiTheme="minorHAnsi" w:hAnsiTheme="minorHAnsi" w:cs="Arial"/>
        </w:rPr>
      </w:pPr>
      <w:r w:rsidRPr="00A063E8">
        <w:rPr>
          <w:rFonts w:asciiTheme="minorHAnsi" w:hAnsiTheme="minorHAnsi" w:cs="Arial"/>
        </w:rPr>
        <w:t>Understanding of Business Process for various processes of the project.</w:t>
      </w:r>
    </w:p>
    <w:p w:rsidR="003748EE" w:rsidRPr="00A063E8" w:rsidRDefault="003748EE" w:rsidP="003748EE">
      <w:pPr>
        <w:pStyle w:val="ListParagraph"/>
        <w:numPr>
          <w:ilvl w:val="0"/>
          <w:numId w:val="38"/>
        </w:numPr>
        <w:suppressAutoHyphens/>
        <w:contextualSpacing/>
        <w:jc w:val="both"/>
        <w:rPr>
          <w:rFonts w:asciiTheme="minorHAnsi" w:hAnsiTheme="minorHAnsi" w:cs="Arial"/>
        </w:rPr>
      </w:pPr>
      <w:r w:rsidRPr="00A063E8">
        <w:rPr>
          <w:rFonts w:asciiTheme="minorHAnsi" w:hAnsiTheme="minorHAnsi" w:cs="Arial"/>
        </w:rPr>
        <w:t>Completed Mandatory Internal Trainings</w:t>
      </w:r>
    </w:p>
    <w:p w:rsidR="003748EE" w:rsidRDefault="003748EE" w:rsidP="003748EE">
      <w:pPr>
        <w:pStyle w:val="ListParagraph"/>
        <w:numPr>
          <w:ilvl w:val="0"/>
          <w:numId w:val="38"/>
        </w:numPr>
        <w:suppressAutoHyphens/>
        <w:contextualSpacing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Worked on Daily Issues.</w:t>
      </w:r>
    </w:p>
    <w:p w:rsidR="003748EE" w:rsidRPr="00A063E8" w:rsidRDefault="003748EE" w:rsidP="003748EE">
      <w:pPr>
        <w:pStyle w:val="ListParagraph"/>
        <w:numPr>
          <w:ilvl w:val="0"/>
          <w:numId w:val="38"/>
        </w:numPr>
        <w:suppressAutoHyphens/>
        <w:contextualSpacing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Worked on New Company Code set-up.</w:t>
      </w:r>
    </w:p>
    <w:p w:rsidR="003748EE" w:rsidRDefault="003748EE" w:rsidP="00A063E8">
      <w:pPr>
        <w:rPr>
          <w:rFonts w:asciiTheme="minorHAnsi" w:hAnsiTheme="minorHAnsi" w:cs="Arial"/>
          <w:b/>
        </w:rPr>
      </w:pPr>
    </w:p>
    <w:p w:rsidR="00A063E8" w:rsidRPr="00A063E8" w:rsidRDefault="00DE5392" w:rsidP="00A063E8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Company</w:t>
      </w:r>
      <w:r>
        <w:rPr>
          <w:rFonts w:asciiTheme="minorHAnsi" w:hAnsiTheme="minorHAnsi" w:cs="Arial"/>
          <w:b/>
        </w:rPr>
        <w:tab/>
      </w:r>
      <w:r w:rsidR="00A063E8" w:rsidRPr="00A063E8">
        <w:rPr>
          <w:rFonts w:asciiTheme="minorHAnsi" w:hAnsiTheme="minorHAnsi" w:cs="Arial"/>
          <w:b/>
        </w:rPr>
        <w:t>Cog</w:t>
      </w:r>
      <w:bookmarkStart w:id="0" w:name="_GoBack"/>
      <w:bookmarkEnd w:id="0"/>
      <w:r w:rsidR="00A063E8" w:rsidRPr="00A063E8">
        <w:rPr>
          <w:rFonts w:asciiTheme="minorHAnsi" w:hAnsiTheme="minorHAnsi" w:cs="Arial"/>
          <w:b/>
        </w:rPr>
        <w:t>nizant Technology Solutions Pvt. Ltd.</w:t>
      </w: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</w:rPr>
        <w:tab/>
        <w:t>Client – Agilent Technologies</w:t>
      </w: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>Duration</w:t>
      </w:r>
      <w:r w:rsidRPr="00A063E8">
        <w:rPr>
          <w:rFonts w:asciiTheme="minorHAnsi" w:hAnsiTheme="minorHAnsi" w:cs="Arial"/>
          <w:b/>
        </w:rPr>
        <w:tab/>
        <w:t>Jan/2019 to Aug/2019</w:t>
      </w:r>
    </w:p>
    <w:p w:rsidR="00A063E8" w:rsidRPr="00A063E8" w:rsidRDefault="00A063E8" w:rsidP="00A063E8">
      <w:pPr>
        <w:pStyle w:val="ListParagraph"/>
        <w:numPr>
          <w:ilvl w:val="0"/>
          <w:numId w:val="38"/>
        </w:numPr>
        <w:suppressAutoHyphens/>
        <w:contextualSpacing/>
        <w:jc w:val="both"/>
        <w:rPr>
          <w:rFonts w:asciiTheme="minorHAnsi" w:hAnsiTheme="minorHAnsi" w:cs="Arial"/>
        </w:rPr>
      </w:pPr>
      <w:r w:rsidRPr="00A063E8">
        <w:rPr>
          <w:rFonts w:asciiTheme="minorHAnsi" w:hAnsiTheme="minorHAnsi" w:cs="Arial"/>
        </w:rPr>
        <w:t>Understanding of Business Process for various processes of the project.</w:t>
      </w:r>
    </w:p>
    <w:p w:rsidR="00A063E8" w:rsidRPr="00A063E8" w:rsidRDefault="00A063E8" w:rsidP="00A063E8">
      <w:pPr>
        <w:pStyle w:val="ListParagraph"/>
        <w:numPr>
          <w:ilvl w:val="0"/>
          <w:numId w:val="38"/>
        </w:numPr>
        <w:suppressAutoHyphens/>
        <w:contextualSpacing/>
        <w:jc w:val="both"/>
        <w:rPr>
          <w:rFonts w:asciiTheme="minorHAnsi" w:hAnsiTheme="minorHAnsi" w:cs="Arial"/>
        </w:rPr>
      </w:pPr>
      <w:r w:rsidRPr="00A063E8">
        <w:rPr>
          <w:rFonts w:asciiTheme="minorHAnsi" w:hAnsiTheme="minorHAnsi" w:cs="Arial"/>
        </w:rPr>
        <w:t>Completed Mandatory Internal Trainings</w:t>
      </w:r>
    </w:p>
    <w:p w:rsidR="00A063E8" w:rsidRPr="00A063E8" w:rsidRDefault="00A063E8" w:rsidP="00A063E8">
      <w:pPr>
        <w:pStyle w:val="ListParagraph"/>
        <w:numPr>
          <w:ilvl w:val="0"/>
          <w:numId w:val="38"/>
        </w:numPr>
        <w:suppressAutoHyphens/>
        <w:contextualSpacing/>
        <w:jc w:val="both"/>
        <w:rPr>
          <w:rFonts w:asciiTheme="minorHAnsi" w:hAnsiTheme="minorHAnsi" w:cs="Arial"/>
        </w:rPr>
      </w:pPr>
      <w:r w:rsidRPr="00A063E8">
        <w:rPr>
          <w:rFonts w:asciiTheme="minorHAnsi" w:hAnsiTheme="minorHAnsi" w:cs="Arial"/>
        </w:rPr>
        <w:t xml:space="preserve">Worked on Month End Activity </w:t>
      </w:r>
    </w:p>
    <w:p w:rsidR="00A063E8" w:rsidRDefault="00A063E8" w:rsidP="00A95385">
      <w:pPr>
        <w:pStyle w:val="ListParagraph"/>
        <w:numPr>
          <w:ilvl w:val="0"/>
          <w:numId w:val="38"/>
        </w:numPr>
        <w:suppressAutoHyphens/>
        <w:jc w:val="both"/>
        <w:rPr>
          <w:rFonts w:asciiTheme="minorHAnsi" w:hAnsiTheme="minorHAnsi" w:cs="Arial"/>
        </w:rPr>
      </w:pPr>
      <w:r w:rsidRPr="00A063E8">
        <w:rPr>
          <w:rFonts w:asciiTheme="minorHAnsi" w:hAnsiTheme="minorHAnsi" w:cs="Arial"/>
        </w:rPr>
        <w:t>Worked on Daily support issues related to Business Place Functionality, AP</w:t>
      </w:r>
    </w:p>
    <w:p w:rsidR="00703585" w:rsidRPr="006272D3" w:rsidRDefault="005C76C1" w:rsidP="00A063E8">
      <w:pPr>
        <w:pStyle w:val="ListParagraph"/>
        <w:numPr>
          <w:ilvl w:val="0"/>
          <w:numId w:val="38"/>
        </w:numPr>
        <w:suppressAutoHyphens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C</w:t>
      </w:r>
      <w:r w:rsidRPr="005C76C1">
        <w:rPr>
          <w:rFonts w:asciiTheme="minorHAnsi" w:hAnsiTheme="minorHAnsi" w:cs="Arial"/>
        </w:rPr>
        <w:t xml:space="preserve">o-ordination activities between client members and offshore team members </w:t>
      </w:r>
      <w:r>
        <w:rPr>
          <w:rFonts w:asciiTheme="minorHAnsi" w:hAnsiTheme="minorHAnsi" w:cs="Arial"/>
        </w:rPr>
        <w:t>as required from time to time as per the project.</w:t>
      </w:r>
    </w:p>
    <w:p w:rsidR="006272D3" w:rsidRPr="005C76C1" w:rsidRDefault="006272D3" w:rsidP="006272D3">
      <w:pPr>
        <w:pStyle w:val="ListParagraph"/>
        <w:suppressAutoHyphens/>
        <w:jc w:val="both"/>
        <w:rPr>
          <w:rFonts w:asciiTheme="minorHAnsi" w:hAnsiTheme="minorHAnsi" w:cs="Arial"/>
          <w:b/>
        </w:rPr>
      </w:pPr>
    </w:p>
    <w:p w:rsidR="005C76C1" w:rsidRPr="005C76C1" w:rsidRDefault="005C76C1" w:rsidP="005C76C1">
      <w:pPr>
        <w:pStyle w:val="ListParagraph"/>
        <w:suppressAutoHyphens/>
        <w:jc w:val="both"/>
        <w:rPr>
          <w:rFonts w:asciiTheme="minorHAnsi" w:hAnsiTheme="minorHAnsi" w:cs="Arial"/>
          <w:b/>
        </w:rPr>
      </w:pP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Company               </w:t>
      </w:r>
      <w:r w:rsidRPr="00A063E8">
        <w:rPr>
          <w:rFonts w:asciiTheme="minorHAnsi" w:hAnsiTheme="minorHAnsi" w:cs="Arial"/>
          <w:b/>
        </w:rPr>
        <w:t>Pyramid IT Consulting India Pvt. Ltd.</w:t>
      </w: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>Project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</w:rPr>
        <w:t xml:space="preserve">Client – DXC Technologies </w:t>
      </w:r>
    </w:p>
    <w:p w:rsidR="00A063E8" w:rsidRPr="00A063E8" w:rsidRDefault="00CF05AE" w:rsidP="00A063E8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Duration</w:t>
      </w:r>
      <w:r>
        <w:rPr>
          <w:rFonts w:asciiTheme="minorHAnsi" w:hAnsiTheme="minorHAnsi" w:cs="Arial"/>
          <w:b/>
        </w:rPr>
        <w:tab/>
        <w:t>09/2018 to 01/2019</w:t>
      </w: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>Position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</w:rPr>
        <w:t>Senior Lead Consultant</w:t>
      </w:r>
    </w:p>
    <w:p w:rsidR="00A063E8" w:rsidRPr="00DE5392" w:rsidRDefault="00A063E8" w:rsidP="00DE5392">
      <w:pPr>
        <w:pStyle w:val="ListParagraph"/>
        <w:numPr>
          <w:ilvl w:val="0"/>
          <w:numId w:val="40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 xml:space="preserve">Resolution of Incidents related to AP, Profit Center, AR.  </w:t>
      </w:r>
    </w:p>
    <w:p w:rsidR="00A063E8" w:rsidRPr="00DE5392" w:rsidRDefault="00A063E8" w:rsidP="00DE5392">
      <w:pPr>
        <w:pStyle w:val="ListParagraph"/>
        <w:numPr>
          <w:ilvl w:val="0"/>
          <w:numId w:val="40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Understanding of Business Process for various processes of the project.</w:t>
      </w:r>
    </w:p>
    <w:p w:rsidR="00DE5392" w:rsidRPr="00DE5392" w:rsidRDefault="00DE5392" w:rsidP="00DE5392">
      <w:pPr>
        <w:pStyle w:val="ListParagraph"/>
        <w:numPr>
          <w:ilvl w:val="0"/>
          <w:numId w:val="40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 xml:space="preserve">Provided KT to onsite Team Joiners about the Two Systems Business Process for GL, AP, AR, AA and Intercompany Processes. </w:t>
      </w:r>
    </w:p>
    <w:p w:rsidR="00DE5392" w:rsidRPr="00DE5392" w:rsidRDefault="00DE5392" w:rsidP="00DE5392">
      <w:pPr>
        <w:pStyle w:val="ListParagraph"/>
        <w:numPr>
          <w:ilvl w:val="0"/>
          <w:numId w:val="40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Peer Reviews of the LE Name Change and Year End Activities Test Results.</w:t>
      </w:r>
    </w:p>
    <w:p w:rsidR="00DE5392" w:rsidRPr="00DE5392" w:rsidRDefault="00DE5392" w:rsidP="00DE5392">
      <w:pPr>
        <w:suppressAutoHyphens/>
        <w:contextualSpacing/>
        <w:jc w:val="both"/>
        <w:rPr>
          <w:rFonts w:asciiTheme="minorHAnsi" w:hAnsiTheme="minorHAnsi" w:cs="Arial"/>
        </w:rPr>
      </w:pP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 xml:space="preserve">Company </w:t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</w:rPr>
        <w:t>Teamlease India Pvt. Ltd.</w:t>
      </w: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>Project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</w:rPr>
        <w:t>Client - Kohler (India)</w:t>
      </w: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>Duration</w:t>
      </w:r>
      <w:r w:rsidRPr="00A063E8">
        <w:rPr>
          <w:rFonts w:asciiTheme="minorHAnsi" w:hAnsiTheme="minorHAnsi" w:cs="Arial"/>
          <w:b/>
        </w:rPr>
        <w:tab/>
        <w:t>03/2017 to 08/2017</w:t>
      </w: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>Position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</w:rPr>
        <w:t>SAP FICO Co-ordinator</w:t>
      </w:r>
    </w:p>
    <w:p w:rsidR="00A063E8" w:rsidRPr="00DE5392" w:rsidRDefault="00A063E8" w:rsidP="00DE5392">
      <w:pPr>
        <w:pStyle w:val="ListParagraph"/>
        <w:numPr>
          <w:ilvl w:val="0"/>
          <w:numId w:val="41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 xml:space="preserve">Resolution of Incidents related to AP, Profit Center, AR. </w:t>
      </w:r>
    </w:p>
    <w:p w:rsidR="00A063E8" w:rsidRPr="00DE5392" w:rsidRDefault="00A063E8" w:rsidP="00DE5392">
      <w:pPr>
        <w:pStyle w:val="ListParagraph"/>
        <w:numPr>
          <w:ilvl w:val="0"/>
          <w:numId w:val="41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 xml:space="preserve">Co-ordination between different team members and onsite team for resolution of APAC and EMEA Region Incidents </w:t>
      </w:r>
    </w:p>
    <w:p w:rsidR="00A063E8" w:rsidRPr="00DE5392" w:rsidRDefault="00A063E8" w:rsidP="00DE5392">
      <w:pPr>
        <w:pStyle w:val="ListParagraph"/>
        <w:numPr>
          <w:ilvl w:val="0"/>
          <w:numId w:val="41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Worked on various projects as the part of the SAP Finance Team</w:t>
      </w:r>
    </w:p>
    <w:p w:rsidR="00A063E8" w:rsidRPr="00DE5392" w:rsidRDefault="00A063E8" w:rsidP="00DE5392">
      <w:pPr>
        <w:pStyle w:val="ListParagraph"/>
        <w:numPr>
          <w:ilvl w:val="0"/>
          <w:numId w:val="41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Creation of Incidents and status updates in Service Now Tool</w:t>
      </w:r>
    </w:p>
    <w:p w:rsidR="00A063E8" w:rsidRPr="00DE5392" w:rsidRDefault="00A063E8" w:rsidP="00DE5392">
      <w:pPr>
        <w:pStyle w:val="ListParagraph"/>
        <w:numPr>
          <w:ilvl w:val="0"/>
          <w:numId w:val="41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Changes to conditions type and pricing procedure for the additional posting for the intercompany Transactions</w:t>
      </w:r>
    </w:p>
    <w:p w:rsidR="00A063E8" w:rsidRPr="00DE5392" w:rsidRDefault="00A063E8" w:rsidP="00DE5392">
      <w:pPr>
        <w:pStyle w:val="ListParagraph"/>
        <w:numPr>
          <w:ilvl w:val="0"/>
          <w:numId w:val="41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Issues related to Intercompany Transactions</w:t>
      </w:r>
    </w:p>
    <w:p w:rsidR="00042C0D" w:rsidRPr="00042C0D" w:rsidRDefault="00A063E8" w:rsidP="00DE5392">
      <w:pPr>
        <w:pStyle w:val="ListParagraph"/>
        <w:numPr>
          <w:ilvl w:val="0"/>
          <w:numId w:val="41"/>
        </w:numPr>
        <w:spacing w:after="200" w:line="276" w:lineRule="auto"/>
        <w:rPr>
          <w:rFonts w:asciiTheme="minorHAnsi" w:hAnsiTheme="minorHAnsi" w:cs="Arial"/>
          <w:b/>
        </w:rPr>
      </w:pPr>
      <w:r w:rsidRPr="00042C0D">
        <w:rPr>
          <w:rFonts w:asciiTheme="minorHAnsi" w:hAnsiTheme="minorHAnsi" w:cs="Helvetica"/>
          <w:shd w:val="clear" w:color="auto" w:fill="FFFFFF"/>
        </w:rPr>
        <w:t>Thoroughly involved in creation of</w:t>
      </w:r>
      <w:r w:rsidRPr="00042C0D">
        <w:rPr>
          <w:rStyle w:val="Strong"/>
          <w:rFonts w:asciiTheme="minorHAnsi" w:hAnsiTheme="minorHAnsi" w:cs="Helvetica"/>
          <w:color w:val="000000"/>
          <w:shd w:val="clear" w:color="auto" w:fill="FFFFFF"/>
        </w:rPr>
        <w:t>Test Scenarios for Vertex every month,</w:t>
      </w:r>
      <w:r w:rsidRPr="00042C0D">
        <w:rPr>
          <w:rFonts w:asciiTheme="minorHAnsi" w:hAnsiTheme="minorHAnsi" w:cs="Helvetica"/>
          <w:shd w:val="clear" w:color="auto" w:fill="FFFFFF"/>
        </w:rPr>
        <w:t xml:space="preserve"> Unit and Integration Testing and Documented the Results.</w:t>
      </w:r>
    </w:p>
    <w:p w:rsidR="006272D3" w:rsidRPr="00042C0D" w:rsidRDefault="006272D3" w:rsidP="00DE5392">
      <w:pPr>
        <w:pStyle w:val="ListParagraph"/>
        <w:numPr>
          <w:ilvl w:val="0"/>
          <w:numId w:val="41"/>
        </w:numPr>
        <w:spacing w:after="200" w:line="276" w:lineRule="auto"/>
        <w:rPr>
          <w:rFonts w:asciiTheme="minorHAnsi" w:hAnsiTheme="minorHAnsi" w:cs="Arial"/>
          <w:b/>
        </w:rPr>
      </w:pPr>
      <w:r w:rsidRPr="00042C0D">
        <w:rPr>
          <w:rFonts w:asciiTheme="minorHAnsi" w:hAnsiTheme="minorHAnsi" w:cs="Helvetica"/>
          <w:shd w:val="clear" w:color="auto" w:fill="FFFFFF"/>
        </w:rPr>
        <w:lastRenderedPageBreak/>
        <w:t>Experience in DMEE Structure Setup</w:t>
      </w:r>
    </w:p>
    <w:p w:rsidR="00252876" w:rsidRPr="00042C0D" w:rsidRDefault="00252876" w:rsidP="00DE5392">
      <w:pPr>
        <w:pStyle w:val="ListParagraph"/>
        <w:numPr>
          <w:ilvl w:val="0"/>
          <w:numId w:val="41"/>
        </w:numPr>
        <w:spacing w:after="200" w:line="276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Helvetica"/>
          <w:shd w:val="clear" w:color="auto" w:fill="FFFFFF"/>
        </w:rPr>
        <w:t>Setting up of Controlling Area, Creating Standard Hierarchy</w:t>
      </w:r>
      <w:r w:rsidR="00042C0D">
        <w:rPr>
          <w:rFonts w:asciiTheme="minorHAnsi" w:hAnsiTheme="minorHAnsi" w:cs="Helvetica"/>
          <w:shd w:val="clear" w:color="auto" w:fill="FFFFFF"/>
        </w:rPr>
        <w:t xml:space="preserve"> and Master Data</w:t>
      </w:r>
      <w:r w:rsidR="00CA6F1A">
        <w:rPr>
          <w:rFonts w:asciiTheme="minorHAnsi" w:hAnsiTheme="minorHAnsi" w:cs="Helvetica"/>
          <w:shd w:val="clear" w:color="auto" w:fill="FFFFFF"/>
        </w:rPr>
        <w:t xml:space="preserve"> in</w:t>
      </w:r>
      <w:r w:rsidR="00042C0D">
        <w:rPr>
          <w:rFonts w:asciiTheme="minorHAnsi" w:hAnsiTheme="minorHAnsi" w:cs="Helvetica"/>
          <w:shd w:val="clear" w:color="auto" w:fill="FFFFFF"/>
        </w:rPr>
        <w:t xml:space="preserve"> CO</w:t>
      </w:r>
    </w:p>
    <w:p w:rsidR="00042C0D" w:rsidRPr="00042C0D" w:rsidRDefault="00042C0D" w:rsidP="00DE5392">
      <w:pPr>
        <w:pStyle w:val="ListParagraph"/>
        <w:numPr>
          <w:ilvl w:val="0"/>
          <w:numId w:val="41"/>
        </w:numPr>
        <w:spacing w:after="200" w:line="276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Helvetica"/>
          <w:shd w:val="clear" w:color="auto" w:fill="FFFFFF"/>
        </w:rPr>
        <w:t>Support the client in the areas of CO module.</w:t>
      </w:r>
    </w:p>
    <w:p w:rsidR="00042C0D" w:rsidRPr="006272D3" w:rsidRDefault="00042C0D" w:rsidP="00DE5392">
      <w:pPr>
        <w:pStyle w:val="ListParagraph"/>
        <w:numPr>
          <w:ilvl w:val="0"/>
          <w:numId w:val="41"/>
        </w:numPr>
        <w:spacing w:after="200" w:line="276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Helvetica"/>
          <w:shd w:val="clear" w:color="auto" w:fill="FFFFFF"/>
        </w:rPr>
        <w:t>Involved in configuration changes of SAP CO</w:t>
      </w:r>
      <w:r w:rsidR="00CA6F1A">
        <w:rPr>
          <w:rFonts w:asciiTheme="minorHAnsi" w:hAnsiTheme="minorHAnsi" w:cs="Helvetica"/>
          <w:shd w:val="clear" w:color="auto" w:fill="FFFFFF"/>
        </w:rPr>
        <w:t xml:space="preserve"> such as allocation structure, internal order settlement</w:t>
      </w:r>
    </w:p>
    <w:p w:rsidR="00A063E8" w:rsidRPr="00A063E8" w:rsidRDefault="00A063E8" w:rsidP="00A063E8">
      <w:pPr>
        <w:rPr>
          <w:rFonts w:asciiTheme="minorHAnsi" w:hAnsiTheme="minorHAnsi" w:cs="Arial"/>
          <w:b/>
          <w:iCs/>
          <w:color w:val="262626"/>
        </w:rPr>
      </w:pPr>
      <w:r w:rsidRPr="00A063E8">
        <w:rPr>
          <w:rFonts w:asciiTheme="minorHAnsi" w:hAnsiTheme="minorHAnsi" w:cs="Arial"/>
          <w:b/>
        </w:rPr>
        <w:t xml:space="preserve">Company </w:t>
      </w:r>
      <w:r w:rsidRPr="00A063E8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iCs/>
          <w:color w:val="262626"/>
        </w:rPr>
        <w:t>Capgemini India Pvt Ltd.</w:t>
      </w: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>Project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lang w:val="en-GB"/>
        </w:rPr>
        <w:t>Client  - Colt Technologies</w:t>
      </w:r>
    </w:p>
    <w:p w:rsidR="00A063E8" w:rsidRPr="00A063E8" w:rsidRDefault="00A063E8" w:rsidP="00A063E8">
      <w:pPr>
        <w:rPr>
          <w:rFonts w:asciiTheme="minorHAnsi" w:hAnsiTheme="minorHAnsi" w:cs="Arial"/>
          <w:lang w:val="en-GB"/>
        </w:rPr>
      </w:pPr>
      <w:r w:rsidRPr="00A063E8">
        <w:rPr>
          <w:rFonts w:asciiTheme="minorHAnsi" w:hAnsiTheme="minorHAnsi" w:cs="Arial"/>
          <w:b/>
        </w:rPr>
        <w:t>Duration</w:t>
      </w:r>
      <w:r w:rsidRPr="00A063E8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lang w:val="en-GB"/>
        </w:rPr>
        <w:t>06/2016  to 09/2016</w:t>
      </w:r>
    </w:p>
    <w:p w:rsid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>Position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</w:rPr>
        <w:t>Senior FICO Consultant</w:t>
      </w:r>
    </w:p>
    <w:p w:rsidR="00DE5392" w:rsidRPr="00A063E8" w:rsidRDefault="00DE5392" w:rsidP="00A063E8">
      <w:pPr>
        <w:rPr>
          <w:rFonts w:asciiTheme="minorHAnsi" w:hAnsiTheme="minorHAnsi" w:cs="Arial"/>
          <w:b/>
        </w:rPr>
      </w:pPr>
    </w:p>
    <w:p w:rsidR="00A063E8" w:rsidRPr="00DE5392" w:rsidRDefault="00A063E8" w:rsidP="00DE5392">
      <w:pPr>
        <w:pStyle w:val="ListParagraph"/>
        <w:numPr>
          <w:ilvl w:val="0"/>
          <w:numId w:val="42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 xml:space="preserve">Completed Internal Trainings mandatory for new joiners. </w:t>
      </w:r>
    </w:p>
    <w:p w:rsidR="00A063E8" w:rsidRPr="00DE5392" w:rsidRDefault="00A063E8" w:rsidP="00DE5392">
      <w:pPr>
        <w:pStyle w:val="ListParagraph"/>
        <w:numPr>
          <w:ilvl w:val="0"/>
          <w:numId w:val="42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Provided solution for the SAP MM and AP tickets configuration changes as per Change management process.</w:t>
      </w:r>
    </w:p>
    <w:p w:rsidR="00A063E8" w:rsidRPr="006272D3" w:rsidRDefault="00A063E8" w:rsidP="00DE5392">
      <w:pPr>
        <w:pStyle w:val="ListParagraph"/>
        <w:numPr>
          <w:ilvl w:val="0"/>
          <w:numId w:val="42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</w:rPr>
        <w:t>Analysis of issues related to Purchase offsetting account set-up.</w:t>
      </w:r>
    </w:p>
    <w:p w:rsidR="00DC5237" w:rsidRDefault="00DC5237" w:rsidP="00A063E8">
      <w:pPr>
        <w:rPr>
          <w:rFonts w:asciiTheme="minorHAnsi" w:hAnsiTheme="minorHAnsi" w:cs="Arial"/>
          <w:b/>
        </w:rPr>
      </w:pP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 xml:space="preserve">Company </w:t>
      </w:r>
      <w:r w:rsidRPr="00A063E8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iCs/>
          <w:color w:val="262626"/>
        </w:rPr>
        <w:t>AWC Software Pvt Ltd</w:t>
      </w: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>Project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lang w:val="en-GB"/>
        </w:rPr>
        <w:t>Client  - Sapient</w:t>
      </w:r>
      <w:r w:rsidRPr="00A063E8">
        <w:rPr>
          <w:rFonts w:asciiTheme="minorHAnsi" w:hAnsiTheme="minorHAnsi" w:cs="Arial"/>
          <w:b/>
          <w:lang w:val="en-GB"/>
        </w:rPr>
        <w:tab/>
      </w:r>
      <w:r w:rsidRPr="00A063E8">
        <w:rPr>
          <w:rFonts w:asciiTheme="minorHAnsi" w:hAnsiTheme="minorHAnsi" w:cs="Arial"/>
          <w:b/>
          <w:lang w:val="en-GB"/>
        </w:rPr>
        <w:tab/>
      </w: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>Duration</w:t>
      </w:r>
      <w:r w:rsidRPr="00A063E8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lang w:val="en-GB"/>
        </w:rPr>
        <w:t>09/2015  Start  05/2016</w:t>
      </w:r>
    </w:p>
    <w:p w:rsidR="00A063E8" w:rsidRPr="00A063E8" w:rsidRDefault="00A063E8" w:rsidP="00A063E8">
      <w:pPr>
        <w:rPr>
          <w:rFonts w:asciiTheme="minorHAnsi" w:hAnsiTheme="minorHAnsi" w:cs="Arial"/>
          <w:b/>
          <w:iCs/>
          <w:color w:val="262626"/>
        </w:rPr>
      </w:pPr>
      <w:r w:rsidRPr="00A063E8">
        <w:rPr>
          <w:rFonts w:asciiTheme="minorHAnsi" w:hAnsiTheme="minorHAnsi" w:cs="Arial"/>
          <w:b/>
        </w:rPr>
        <w:t>Position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iCs/>
          <w:color w:val="262626"/>
        </w:rPr>
        <w:t xml:space="preserve">SAP FICO Consultant </w:t>
      </w:r>
    </w:p>
    <w:p w:rsidR="00A063E8" w:rsidRPr="00DE5392" w:rsidRDefault="00A063E8" w:rsidP="00DE5392">
      <w:pPr>
        <w:pStyle w:val="ListParagraph"/>
        <w:numPr>
          <w:ilvl w:val="0"/>
          <w:numId w:val="43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  <w:iCs/>
          <w:color w:val="262626"/>
        </w:rPr>
        <w:t xml:space="preserve">Documentation Overview of Business Processes for SAP FI-GL, AP and AR </w:t>
      </w:r>
    </w:p>
    <w:p w:rsidR="00A063E8" w:rsidRPr="00DE5392" w:rsidRDefault="00A063E8" w:rsidP="00DE5392">
      <w:pPr>
        <w:pStyle w:val="ListParagraph"/>
        <w:numPr>
          <w:ilvl w:val="0"/>
          <w:numId w:val="43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Screened candidates for various SAP Modules such as SAP FICO for AWC.</w:t>
      </w:r>
    </w:p>
    <w:p w:rsidR="00A063E8" w:rsidRPr="00DE5392" w:rsidRDefault="00A063E8" w:rsidP="00DE5392">
      <w:pPr>
        <w:pStyle w:val="ListParagraph"/>
        <w:numPr>
          <w:ilvl w:val="0"/>
          <w:numId w:val="43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Prepared SAP overview presentation for internal training</w:t>
      </w:r>
    </w:p>
    <w:p w:rsidR="00A063E8" w:rsidRPr="00DE5392" w:rsidRDefault="00A063E8" w:rsidP="00DE5392">
      <w:pPr>
        <w:pStyle w:val="ListParagraph"/>
        <w:numPr>
          <w:ilvl w:val="0"/>
          <w:numId w:val="43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Attended transition training.</w:t>
      </w:r>
    </w:p>
    <w:p w:rsidR="00A063E8" w:rsidRPr="00DE5392" w:rsidRDefault="00A063E8" w:rsidP="00DE5392">
      <w:pPr>
        <w:pStyle w:val="ListParagraph"/>
        <w:numPr>
          <w:ilvl w:val="0"/>
          <w:numId w:val="43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Worked on various UAT testing processes such as FI-GL, Accounts Receivable  and Client/Brand Creation, Asset Accounting</w:t>
      </w:r>
    </w:p>
    <w:p w:rsidR="00A063E8" w:rsidRPr="00DE5392" w:rsidRDefault="00A063E8" w:rsidP="00DE5392">
      <w:pPr>
        <w:pStyle w:val="ListParagraph"/>
        <w:numPr>
          <w:ilvl w:val="0"/>
          <w:numId w:val="43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Prepared UAT Results documentation.</w:t>
      </w:r>
    </w:p>
    <w:p w:rsidR="00A063E8" w:rsidRPr="00DE5392" w:rsidRDefault="00A063E8" w:rsidP="00DE5392">
      <w:pPr>
        <w:pStyle w:val="ListParagraph"/>
        <w:numPr>
          <w:ilvl w:val="0"/>
          <w:numId w:val="43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Prepared Knowledge transfer document of transition processes such as GL and Taxes, AR</w:t>
      </w:r>
    </w:p>
    <w:p w:rsidR="00A063E8" w:rsidRDefault="00A063E8" w:rsidP="00DE5392">
      <w:pPr>
        <w:pStyle w:val="ListParagraph"/>
        <w:numPr>
          <w:ilvl w:val="0"/>
          <w:numId w:val="43"/>
        </w:numPr>
        <w:contextualSpacing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Screened various candidates for the Sapient Recruitment Drive for SAP FICO positions for the first round of interviews.</w:t>
      </w:r>
    </w:p>
    <w:p w:rsidR="00042C0D" w:rsidRPr="00DE5392" w:rsidRDefault="00042C0D" w:rsidP="00DE5392">
      <w:pPr>
        <w:pStyle w:val="ListParagraph"/>
        <w:numPr>
          <w:ilvl w:val="0"/>
          <w:numId w:val="43"/>
        </w:numPr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Internal Order Settlement</w:t>
      </w:r>
    </w:p>
    <w:p w:rsidR="00A063E8" w:rsidRPr="00A063E8" w:rsidRDefault="00A063E8" w:rsidP="00A063E8">
      <w:pPr>
        <w:rPr>
          <w:rFonts w:asciiTheme="minorHAnsi" w:hAnsiTheme="minorHAnsi" w:cs="Arial"/>
        </w:rPr>
      </w:pPr>
    </w:p>
    <w:p w:rsidR="00A063E8" w:rsidRPr="00A063E8" w:rsidRDefault="00A063E8" w:rsidP="00A063E8">
      <w:pPr>
        <w:rPr>
          <w:rFonts w:asciiTheme="minorHAnsi" w:hAnsiTheme="minorHAnsi" w:cs="Arial"/>
          <w:b/>
          <w:iCs/>
          <w:color w:val="262626"/>
        </w:rPr>
      </w:pPr>
      <w:r w:rsidRPr="00A063E8">
        <w:rPr>
          <w:rFonts w:asciiTheme="minorHAnsi" w:hAnsiTheme="minorHAnsi" w:cs="Arial"/>
          <w:b/>
        </w:rPr>
        <w:t>Company</w:t>
      </w:r>
      <w:r w:rsidRPr="00A063E8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iCs/>
          <w:color w:val="262626"/>
        </w:rPr>
        <w:t>HCL Technologies Ltd</w:t>
      </w:r>
    </w:p>
    <w:p w:rsidR="00A063E8" w:rsidRPr="00A063E8" w:rsidRDefault="00A063E8" w:rsidP="00A063E8">
      <w:pPr>
        <w:rPr>
          <w:rFonts w:asciiTheme="minorHAnsi" w:hAnsiTheme="minorHAnsi" w:cs="Arial"/>
          <w:b/>
          <w:lang w:val="en-GB"/>
        </w:rPr>
      </w:pPr>
      <w:r w:rsidRPr="00A063E8">
        <w:rPr>
          <w:rFonts w:asciiTheme="minorHAnsi" w:hAnsiTheme="minorHAnsi" w:cs="Arial"/>
          <w:b/>
          <w:iCs/>
          <w:color w:val="262626"/>
        </w:rPr>
        <w:t>Project</w:t>
      </w:r>
      <w:r w:rsidRPr="00A063E8">
        <w:rPr>
          <w:rFonts w:asciiTheme="minorHAnsi" w:hAnsiTheme="minorHAnsi" w:cs="Arial"/>
          <w:b/>
          <w:iCs/>
          <w:color w:val="262626"/>
        </w:rPr>
        <w:tab/>
      </w:r>
      <w:r w:rsidR="00DE5392">
        <w:rPr>
          <w:rFonts w:asciiTheme="minorHAnsi" w:hAnsiTheme="minorHAnsi" w:cs="Arial"/>
          <w:b/>
          <w:iCs/>
          <w:color w:val="262626"/>
        </w:rPr>
        <w:tab/>
      </w:r>
      <w:r w:rsidRPr="00A063E8">
        <w:rPr>
          <w:rFonts w:asciiTheme="minorHAnsi" w:hAnsiTheme="minorHAnsi" w:cs="Arial"/>
          <w:b/>
          <w:lang w:val="en-GB"/>
        </w:rPr>
        <w:t>Fonterra Ltd (Newzeland Project) (A Dairy for Life)</w:t>
      </w:r>
    </w:p>
    <w:p w:rsidR="00A063E8" w:rsidRPr="00A063E8" w:rsidRDefault="00A063E8" w:rsidP="00A063E8">
      <w:pPr>
        <w:rPr>
          <w:rFonts w:asciiTheme="minorHAnsi" w:hAnsiTheme="minorHAnsi" w:cs="Arial"/>
          <w:b/>
          <w:lang w:val="en-GB"/>
        </w:rPr>
      </w:pPr>
      <w:r w:rsidRPr="00A063E8">
        <w:rPr>
          <w:rFonts w:asciiTheme="minorHAnsi" w:hAnsiTheme="minorHAnsi" w:cs="Arial"/>
          <w:b/>
          <w:lang w:val="en-GB"/>
        </w:rPr>
        <w:t>Duration</w:t>
      </w:r>
      <w:r w:rsidRPr="00A063E8">
        <w:rPr>
          <w:rFonts w:asciiTheme="minorHAnsi" w:hAnsiTheme="minorHAnsi" w:cs="Arial"/>
          <w:b/>
          <w:lang w:val="en-GB"/>
        </w:rPr>
        <w:tab/>
        <w:t>09/2014  Start  01/2015</w:t>
      </w:r>
    </w:p>
    <w:p w:rsidR="00A063E8" w:rsidRPr="00A063E8" w:rsidRDefault="00A063E8" w:rsidP="00A063E8">
      <w:pPr>
        <w:rPr>
          <w:rFonts w:asciiTheme="minorHAnsi" w:hAnsiTheme="minorHAnsi" w:cs="Arial"/>
          <w:b/>
          <w:iCs/>
          <w:color w:val="262626"/>
        </w:rPr>
      </w:pPr>
      <w:r w:rsidRPr="00A063E8">
        <w:rPr>
          <w:rFonts w:asciiTheme="minorHAnsi" w:hAnsiTheme="minorHAnsi" w:cs="Arial"/>
          <w:b/>
        </w:rPr>
        <w:t>Position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iCs/>
          <w:color w:val="262626"/>
        </w:rPr>
        <w:t>SAP FICO Consultant for Support Analyst</w:t>
      </w:r>
    </w:p>
    <w:p w:rsidR="00A063E8" w:rsidRPr="00DE5392" w:rsidRDefault="00A063E8" w:rsidP="00DE5392">
      <w:pPr>
        <w:pStyle w:val="ListParagraph"/>
        <w:numPr>
          <w:ilvl w:val="0"/>
          <w:numId w:val="44"/>
        </w:numPr>
        <w:suppressAutoHyphens/>
        <w:contextualSpacing/>
        <w:jc w:val="both"/>
        <w:rPr>
          <w:rFonts w:asciiTheme="minorHAnsi" w:hAnsiTheme="minorHAnsi" w:cs="Arial"/>
          <w:iCs/>
          <w:color w:val="262626"/>
        </w:rPr>
      </w:pPr>
      <w:r w:rsidRPr="00DE5392">
        <w:rPr>
          <w:rFonts w:asciiTheme="minorHAnsi" w:hAnsiTheme="minorHAnsi" w:cs="Arial"/>
          <w:iCs/>
          <w:color w:val="262626"/>
        </w:rPr>
        <w:t>Resolution of Day-to-Day Ticket Issues related to FI-GL, FI-AP, FI-AR</w:t>
      </w:r>
    </w:p>
    <w:p w:rsidR="00A063E8" w:rsidRPr="00DE5392" w:rsidRDefault="00A063E8" w:rsidP="00DE5392">
      <w:pPr>
        <w:pStyle w:val="ListParagraph"/>
        <w:numPr>
          <w:ilvl w:val="0"/>
          <w:numId w:val="44"/>
        </w:numPr>
        <w:suppressAutoHyphens/>
        <w:contextualSpacing/>
        <w:jc w:val="both"/>
        <w:rPr>
          <w:rFonts w:asciiTheme="minorHAnsi" w:hAnsiTheme="minorHAnsi" w:cs="Arial"/>
          <w:iCs/>
          <w:color w:val="262626"/>
        </w:rPr>
      </w:pPr>
      <w:r w:rsidRPr="00DE5392">
        <w:rPr>
          <w:rFonts w:asciiTheme="minorHAnsi" w:hAnsiTheme="minorHAnsi" w:cs="Arial"/>
          <w:iCs/>
          <w:color w:val="262626"/>
        </w:rPr>
        <w:t>Update Status of Tickets in PM Smart Tool</w:t>
      </w:r>
    </w:p>
    <w:p w:rsidR="00A063E8" w:rsidRPr="00DE5392" w:rsidRDefault="00A063E8" w:rsidP="00DE5392">
      <w:pPr>
        <w:pStyle w:val="ListParagraph"/>
        <w:numPr>
          <w:ilvl w:val="0"/>
          <w:numId w:val="44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  <w:iCs/>
          <w:color w:val="262626"/>
        </w:rPr>
        <w:t>Attended various project meetings as per project requirements</w:t>
      </w:r>
    </w:p>
    <w:p w:rsidR="00A063E8" w:rsidRPr="00A063E8" w:rsidRDefault="00A063E8" w:rsidP="00A063E8">
      <w:pPr>
        <w:rPr>
          <w:rFonts w:asciiTheme="minorHAnsi" w:hAnsiTheme="minorHAnsi" w:cs="Arial"/>
        </w:rPr>
      </w:pPr>
    </w:p>
    <w:p w:rsidR="00A063E8" w:rsidRPr="00A063E8" w:rsidRDefault="00A063E8" w:rsidP="00A063E8">
      <w:pPr>
        <w:rPr>
          <w:rFonts w:asciiTheme="minorHAnsi" w:hAnsiTheme="minorHAnsi" w:cs="Arial"/>
          <w:b/>
          <w:color w:val="262626"/>
        </w:rPr>
      </w:pPr>
      <w:r w:rsidRPr="00A063E8">
        <w:rPr>
          <w:rFonts w:asciiTheme="minorHAnsi" w:hAnsiTheme="minorHAnsi" w:cs="Arial"/>
          <w:b/>
        </w:rPr>
        <w:t xml:space="preserve">Project 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color w:val="262626"/>
        </w:rPr>
        <w:t>Millercoors</w:t>
      </w:r>
      <w:r w:rsidR="00DE5392">
        <w:rPr>
          <w:rFonts w:asciiTheme="minorHAnsi" w:hAnsiTheme="minorHAnsi" w:cs="Arial"/>
          <w:b/>
          <w:color w:val="262626"/>
        </w:rPr>
        <w:t xml:space="preserve"> (Support Project)</w:t>
      </w:r>
    </w:p>
    <w:p w:rsidR="00A063E8" w:rsidRPr="00A063E8" w:rsidRDefault="00A063E8" w:rsidP="00A063E8">
      <w:pPr>
        <w:rPr>
          <w:rFonts w:asciiTheme="minorHAnsi" w:hAnsiTheme="minorHAnsi" w:cs="Arial"/>
          <w:b/>
          <w:lang w:val="en-GB"/>
        </w:rPr>
      </w:pPr>
      <w:r w:rsidRPr="00A063E8">
        <w:rPr>
          <w:rFonts w:asciiTheme="minorHAnsi" w:hAnsiTheme="minorHAnsi" w:cs="Arial"/>
          <w:b/>
          <w:color w:val="262626"/>
        </w:rPr>
        <w:t>Duration</w:t>
      </w:r>
      <w:r w:rsidRPr="00A063E8">
        <w:rPr>
          <w:rFonts w:asciiTheme="minorHAnsi" w:hAnsiTheme="minorHAnsi" w:cs="Arial"/>
          <w:b/>
          <w:color w:val="262626"/>
        </w:rPr>
        <w:tab/>
      </w:r>
      <w:r w:rsidRPr="00A063E8">
        <w:rPr>
          <w:rFonts w:asciiTheme="minorHAnsi" w:hAnsiTheme="minorHAnsi" w:cs="Arial"/>
          <w:b/>
          <w:lang w:val="en-GB"/>
        </w:rPr>
        <w:t>09/2013 Start to End 08/2014</w:t>
      </w:r>
    </w:p>
    <w:p w:rsidR="00A063E8" w:rsidRPr="00A063E8" w:rsidRDefault="00A063E8" w:rsidP="00A063E8">
      <w:pPr>
        <w:rPr>
          <w:rFonts w:asciiTheme="minorHAnsi" w:hAnsiTheme="minorHAnsi" w:cs="Arial"/>
          <w:b/>
          <w:color w:val="262626"/>
        </w:rPr>
      </w:pPr>
      <w:r w:rsidRPr="00A063E8">
        <w:rPr>
          <w:rFonts w:asciiTheme="minorHAnsi" w:hAnsiTheme="minorHAnsi" w:cs="Arial"/>
          <w:b/>
        </w:rPr>
        <w:t>Position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color w:val="262626"/>
        </w:rPr>
        <w:t>SAP FICO Consultant for L2 Support</w:t>
      </w:r>
      <w:r w:rsidRPr="00A063E8">
        <w:rPr>
          <w:rFonts w:asciiTheme="minorHAnsi" w:hAnsiTheme="minorHAnsi" w:cs="Arial"/>
          <w:b/>
          <w:color w:val="262626"/>
        </w:rPr>
        <w:tab/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Regression &amp; Cider Testing upgrades for various processes of FI-GL, FI-CO, FI-AA Documentation of the Testing Results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Creation of Brand Codes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Initiation of POS files re-processing from other Team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Creation of Tickets and status updates in IBM ISM Tool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Reporting of project tickets status to RM as per requirements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Co-ordination with team members from time to time as per project requirements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Month End Activities for FI, CO and MM.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Created and Documented various Value Portal Ideas and uploaded on Value Portal such as proposal for Travel Management, Electronic Bank Statement for SAP (West) System etc.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UAT Testing for Service Now Tool for Change Request.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lastRenderedPageBreak/>
        <w:t>Attended various Client Visits, Trainings such as Cultural Sensitization, Working in Teams, Service Now Training Session conducted by Client.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 xml:space="preserve">Completed various CMMI level Trainings. 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 xml:space="preserve">Attended various project meetings as per project requirements. </w:t>
      </w:r>
    </w:p>
    <w:p w:rsidR="00A063E8" w:rsidRPr="00DE5392" w:rsidRDefault="00A063E8" w:rsidP="00DE5392">
      <w:pPr>
        <w:pStyle w:val="ListParagraph"/>
        <w:numPr>
          <w:ilvl w:val="0"/>
          <w:numId w:val="46"/>
        </w:numPr>
        <w:spacing w:after="200" w:line="276" w:lineRule="auto"/>
        <w:rPr>
          <w:rFonts w:asciiTheme="minorHAnsi" w:hAnsiTheme="minorHAnsi" w:cs="Arial"/>
          <w:b/>
        </w:rPr>
      </w:pPr>
      <w:r w:rsidRPr="00DE5392">
        <w:rPr>
          <w:rFonts w:asciiTheme="minorHAnsi" w:hAnsiTheme="minorHAnsi" w:cs="Helvetica"/>
          <w:shd w:val="clear" w:color="auto" w:fill="FFFFFF"/>
        </w:rPr>
        <w:t>Thoroughly involved in creation of</w:t>
      </w:r>
      <w:r w:rsidRPr="00DE5392">
        <w:rPr>
          <w:rStyle w:val="Strong"/>
          <w:rFonts w:asciiTheme="minorHAnsi" w:hAnsiTheme="minorHAnsi" w:cs="Helvetica"/>
          <w:color w:val="000000"/>
          <w:shd w:val="clear" w:color="auto" w:fill="FFFFFF"/>
        </w:rPr>
        <w:t>Test Scenarios for Vertex every month,</w:t>
      </w:r>
      <w:r w:rsidRPr="00DE5392">
        <w:rPr>
          <w:rFonts w:asciiTheme="minorHAnsi" w:hAnsiTheme="minorHAnsi" w:cs="Helvetica"/>
          <w:shd w:val="clear" w:color="auto" w:fill="FFFFFF"/>
        </w:rPr>
        <w:t xml:space="preserve"> Unit and Integration Testing and Documented the Results.</w:t>
      </w:r>
    </w:p>
    <w:p w:rsidR="00A063E8" w:rsidRPr="00A063E8" w:rsidRDefault="00A063E8" w:rsidP="00A063E8">
      <w:pPr>
        <w:numPr>
          <w:ilvl w:val="0"/>
          <w:numId w:val="26"/>
        </w:numPr>
        <w:spacing w:after="200" w:line="276" w:lineRule="auto"/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Helvetica"/>
          <w:shd w:val="clear" w:color="auto" w:fill="FFFFFF"/>
        </w:rPr>
        <w:t>Assist in the testing of Vertex Returns Software and Vertex Reporting and Analysis</w:t>
      </w: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 xml:space="preserve">Project 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color w:val="262626"/>
        </w:rPr>
        <w:t>The City of Oklahoma City</w:t>
      </w:r>
    </w:p>
    <w:p w:rsidR="00A063E8" w:rsidRPr="00A063E8" w:rsidRDefault="00A063E8" w:rsidP="00A063E8">
      <w:pPr>
        <w:pStyle w:val="TableText"/>
        <w:spacing w:line="276" w:lineRule="auto"/>
        <w:rPr>
          <w:rFonts w:asciiTheme="minorHAnsi" w:hAnsiTheme="minorHAnsi"/>
          <w:b/>
          <w:sz w:val="20"/>
          <w:lang w:val="en-GB"/>
        </w:rPr>
      </w:pPr>
      <w:r w:rsidRPr="00A063E8">
        <w:rPr>
          <w:rFonts w:asciiTheme="minorHAnsi" w:hAnsiTheme="minorHAnsi"/>
          <w:b/>
          <w:color w:val="262626"/>
          <w:sz w:val="20"/>
        </w:rPr>
        <w:t>Duration</w:t>
      </w:r>
      <w:r w:rsidRPr="00A063E8">
        <w:rPr>
          <w:rFonts w:asciiTheme="minorHAnsi" w:hAnsiTheme="minorHAnsi"/>
          <w:b/>
          <w:color w:val="262626"/>
          <w:sz w:val="20"/>
        </w:rPr>
        <w:tab/>
      </w:r>
      <w:r w:rsidRPr="00A063E8">
        <w:rPr>
          <w:rFonts w:asciiTheme="minorHAnsi" w:hAnsiTheme="minorHAnsi"/>
          <w:b/>
          <w:sz w:val="20"/>
          <w:lang w:val="en-GB"/>
        </w:rPr>
        <w:t>04/2013 Start to End 09/2013</w:t>
      </w:r>
    </w:p>
    <w:p w:rsidR="00A063E8" w:rsidRPr="00A063E8" w:rsidRDefault="00A063E8" w:rsidP="00A063E8">
      <w:pPr>
        <w:ind w:left="720" w:firstLine="720"/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  <w:lang w:val="en-GB"/>
        </w:rPr>
        <w:t>Application Support Project</w:t>
      </w:r>
    </w:p>
    <w:p w:rsidR="00A063E8" w:rsidRPr="00A063E8" w:rsidRDefault="00A063E8" w:rsidP="00A063E8">
      <w:pPr>
        <w:rPr>
          <w:rFonts w:asciiTheme="minorHAnsi" w:hAnsiTheme="minorHAnsi" w:cs="Arial"/>
          <w:b/>
          <w:color w:val="262626"/>
        </w:rPr>
      </w:pPr>
      <w:r w:rsidRPr="00A063E8">
        <w:rPr>
          <w:rFonts w:asciiTheme="minorHAnsi" w:hAnsiTheme="minorHAnsi" w:cs="Arial"/>
          <w:b/>
        </w:rPr>
        <w:t>Position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color w:val="262626"/>
        </w:rPr>
        <w:t>FI-CA Consultant</w:t>
      </w:r>
      <w:r w:rsidRPr="00A063E8">
        <w:rPr>
          <w:rFonts w:asciiTheme="minorHAnsi" w:hAnsiTheme="minorHAnsi" w:cs="Arial"/>
          <w:b/>
          <w:color w:val="262626"/>
        </w:rPr>
        <w:tab/>
      </w:r>
    </w:p>
    <w:p w:rsidR="00A063E8" w:rsidRPr="00DE5392" w:rsidRDefault="00A063E8" w:rsidP="00DE5392">
      <w:pPr>
        <w:pStyle w:val="ListParagraph"/>
        <w:numPr>
          <w:ilvl w:val="0"/>
          <w:numId w:val="47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Prepared Functional Specification for Z program</w:t>
      </w:r>
    </w:p>
    <w:p w:rsidR="00A063E8" w:rsidRPr="00DE5392" w:rsidRDefault="00A063E8" w:rsidP="00DE5392">
      <w:pPr>
        <w:pStyle w:val="ListParagraph"/>
        <w:numPr>
          <w:ilvl w:val="0"/>
          <w:numId w:val="47"/>
        </w:numPr>
        <w:suppressAutoHyphens/>
        <w:contextualSpacing/>
        <w:jc w:val="both"/>
        <w:rPr>
          <w:rFonts w:asciiTheme="minorHAnsi" w:hAnsiTheme="minorHAnsi" w:cs="Arial"/>
          <w:color w:val="262626"/>
        </w:rPr>
      </w:pPr>
      <w:r w:rsidRPr="00DE5392">
        <w:rPr>
          <w:rFonts w:asciiTheme="minorHAnsi" w:hAnsiTheme="minorHAnsi" w:cs="Arial"/>
          <w:color w:val="262626"/>
        </w:rPr>
        <w:t>Configuration Settings</w:t>
      </w:r>
    </w:p>
    <w:p w:rsidR="00A063E8" w:rsidRPr="00DE5392" w:rsidRDefault="00A063E8" w:rsidP="00DE5392">
      <w:pPr>
        <w:pStyle w:val="ListParagraph"/>
        <w:numPr>
          <w:ilvl w:val="0"/>
          <w:numId w:val="47"/>
        </w:numPr>
        <w:contextualSpacing/>
        <w:jc w:val="both"/>
        <w:rPr>
          <w:rFonts w:asciiTheme="minorHAnsi" w:hAnsiTheme="minorHAnsi" w:cs="Arial"/>
          <w:bCs/>
        </w:rPr>
      </w:pPr>
      <w:r w:rsidRPr="00DE5392">
        <w:rPr>
          <w:rFonts w:asciiTheme="minorHAnsi" w:hAnsiTheme="minorHAnsi" w:cs="Arial"/>
          <w:bCs/>
        </w:rPr>
        <w:t>Developments / Enhancements to meet new requirements, testing and Documentation of the same. Documentation provided to Lead Consultant for SAP Archiving Project.</w:t>
      </w:r>
    </w:p>
    <w:p w:rsidR="00A063E8" w:rsidRPr="00DE5392" w:rsidRDefault="00A063E8" w:rsidP="00DE5392">
      <w:pPr>
        <w:pStyle w:val="ListParagraph"/>
        <w:numPr>
          <w:ilvl w:val="0"/>
          <w:numId w:val="47"/>
        </w:numPr>
        <w:contextualSpacing/>
        <w:jc w:val="both"/>
        <w:rPr>
          <w:rFonts w:asciiTheme="minorHAnsi" w:hAnsiTheme="minorHAnsi" w:cs="Arial"/>
          <w:bCs/>
        </w:rPr>
      </w:pPr>
      <w:r w:rsidRPr="00DE5392">
        <w:rPr>
          <w:rFonts w:asciiTheme="minorHAnsi" w:hAnsiTheme="minorHAnsi" w:cs="Arial"/>
          <w:bCs/>
        </w:rPr>
        <w:t>Support to day-to-day operational Issues related to areas FI-CO (PM Order Settlement), FI-GL, FI-CA</w:t>
      </w:r>
    </w:p>
    <w:p w:rsidR="00A063E8" w:rsidRPr="00DE5392" w:rsidRDefault="00A063E8" w:rsidP="00DE5392">
      <w:pPr>
        <w:pStyle w:val="ListParagraph"/>
        <w:numPr>
          <w:ilvl w:val="0"/>
          <w:numId w:val="47"/>
        </w:numPr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  <w:bCs/>
        </w:rPr>
        <w:t>Assessment Study for Event 32.</w:t>
      </w:r>
    </w:p>
    <w:p w:rsidR="00A063E8" w:rsidRPr="00DE5392" w:rsidRDefault="00A063E8" w:rsidP="00DE5392">
      <w:pPr>
        <w:pStyle w:val="ListParagraph"/>
        <w:numPr>
          <w:ilvl w:val="0"/>
          <w:numId w:val="47"/>
        </w:numPr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Creation of Commitment Items, Creation of Funds Center</w:t>
      </w:r>
    </w:p>
    <w:p w:rsidR="00A063E8" w:rsidRPr="00DE5392" w:rsidRDefault="00A063E8" w:rsidP="00DE5392">
      <w:pPr>
        <w:pStyle w:val="ListParagraph"/>
        <w:numPr>
          <w:ilvl w:val="0"/>
          <w:numId w:val="47"/>
        </w:numPr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Define Funds Hierarchies</w:t>
      </w:r>
    </w:p>
    <w:p w:rsidR="00A063E8" w:rsidRPr="00042C0D" w:rsidRDefault="00A063E8" w:rsidP="00DE5392">
      <w:pPr>
        <w:pStyle w:val="ListParagraph"/>
        <w:numPr>
          <w:ilvl w:val="0"/>
          <w:numId w:val="47"/>
        </w:numPr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 xml:space="preserve">Changing </w:t>
      </w:r>
      <w:r w:rsidRPr="00DE5392">
        <w:rPr>
          <w:rFonts w:asciiTheme="minorHAnsi" w:hAnsiTheme="minorHAnsi" w:cs="Arial"/>
          <w:color w:val="262626"/>
        </w:rPr>
        <w:t>the structure of the Master Data Hierarchy, Selecting sub hierarchies in Hierarchy maintenance, Additional functions in Master Data Maintenance.</w:t>
      </w:r>
    </w:p>
    <w:p w:rsidR="00042C0D" w:rsidRPr="00DE5392" w:rsidRDefault="00042C0D" w:rsidP="00042C0D">
      <w:pPr>
        <w:pStyle w:val="ListParagraph"/>
        <w:contextualSpacing/>
        <w:jc w:val="both"/>
        <w:rPr>
          <w:rFonts w:asciiTheme="minorHAnsi" w:hAnsiTheme="minorHAnsi" w:cs="Arial"/>
        </w:rPr>
      </w:pPr>
    </w:p>
    <w:p w:rsidR="00DE5392" w:rsidRDefault="00DE5392" w:rsidP="00A063E8">
      <w:pPr>
        <w:rPr>
          <w:rFonts w:asciiTheme="minorHAnsi" w:hAnsiTheme="minorHAnsi" w:cs="Arial"/>
          <w:b/>
        </w:rPr>
      </w:pPr>
    </w:p>
    <w:p w:rsidR="00A063E8" w:rsidRPr="00A063E8" w:rsidRDefault="00A063E8" w:rsidP="00A063E8">
      <w:pPr>
        <w:rPr>
          <w:rFonts w:asciiTheme="minorHAnsi" w:hAnsiTheme="minorHAnsi" w:cs="Arial"/>
          <w:b/>
        </w:rPr>
      </w:pPr>
      <w:r w:rsidRPr="00A063E8">
        <w:rPr>
          <w:rFonts w:asciiTheme="minorHAnsi" w:hAnsiTheme="minorHAnsi" w:cs="Arial"/>
          <w:b/>
        </w:rPr>
        <w:t>Project</w:t>
      </w:r>
      <w:r w:rsidRPr="00A063E8">
        <w:rPr>
          <w:rFonts w:asciiTheme="minorHAnsi" w:hAnsiTheme="minorHAnsi" w:cs="Arial"/>
          <w:b/>
        </w:rPr>
        <w:tab/>
      </w:r>
      <w:r w:rsidR="00DE5392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</w:rPr>
        <w:t>TIC Project</w:t>
      </w:r>
    </w:p>
    <w:p w:rsidR="00A063E8" w:rsidRPr="00A063E8" w:rsidRDefault="00A063E8" w:rsidP="00A063E8">
      <w:pPr>
        <w:rPr>
          <w:rFonts w:asciiTheme="minorHAnsi" w:hAnsiTheme="minorHAnsi" w:cs="Arial"/>
          <w:b/>
          <w:lang w:val="en-GB"/>
        </w:rPr>
      </w:pPr>
      <w:r w:rsidRPr="00A063E8">
        <w:rPr>
          <w:rFonts w:asciiTheme="minorHAnsi" w:hAnsiTheme="minorHAnsi" w:cs="Arial"/>
          <w:b/>
        </w:rPr>
        <w:t>Duration</w:t>
      </w:r>
      <w:r w:rsidRPr="00A063E8">
        <w:rPr>
          <w:rFonts w:asciiTheme="minorHAnsi" w:hAnsiTheme="minorHAnsi" w:cs="Arial"/>
          <w:b/>
        </w:rPr>
        <w:tab/>
      </w:r>
      <w:r w:rsidRPr="00A063E8">
        <w:rPr>
          <w:rFonts w:asciiTheme="minorHAnsi" w:hAnsiTheme="minorHAnsi" w:cs="Arial"/>
          <w:b/>
          <w:lang w:val="en-GB"/>
        </w:rPr>
        <w:t>06/2011 Start to End 01/2013</w:t>
      </w:r>
    </w:p>
    <w:p w:rsidR="00A063E8" w:rsidRPr="00A063E8" w:rsidRDefault="00A063E8" w:rsidP="00A063E8">
      <w:pPr>
        <w:ind w:left="720" w:firstLine="720"/>
        <w:rPr>
          <w:rFonts w:asciiTheme="minorHAnsi" w:hAnsiTheme="minorHAnsi" w:cs="Arial"/>
          <w:b/>
          <w:lang w:val="en-GB"/>
        </w:rPr>
      </w:pPr>
      <w:r w:rsidRPr="00A063E8">
        <w:rPr>
          <w:rFonts w:asciiTheme="minorHAnsi" w:hAnsiTheme="minorHAnsi" w:cs="Arial"/>
          <w:b/>
          <w:lang w:val="en-GB"/>
        </w:rPr>
        <w:t>Implementation and Roll Out Support Project</w:t>
      </w:r>
    </w:p>
    <w:p w:rsidR="00A063E8" w:rsidRPr="00A063E8" w:rsidRDefault="00A063E8" w:rsidP="00A063E8">
      <w:pPr>
        <w:rPr>
          <w:rFonts w:asciiTheme="minorHAnsi" w:hAnsiTheme="minorHAnsi" w:cs="Arial"/>
          <w:b/>
          <w:color w:val="262626"/>
        </w:rPr>
      </w:pPr>
      <w:r w:rsidRPr="00A063E8">
        <w:rPr>
          <w:rFonts w:asciiTheme="minorHAnsi" w:hAnsiTheme="minorHAnsi" w:cs="Arial"/>
          <w:b/>
          <w:lang w:val="en-GB"/>
        </w:rPr>
        <w:t>Position</w:t>
      </w:r>
      <w:r w:rsidRPr="00A063E8">
        <w:rPr>
          <w:rFonts w:asciiTheme="minorHAnsi" w:hAnsiTheme="minorHAnsi" w:cs="Arial"/>
          <w:b/>
          <w:lang w:val="en-GB"/>
        </w:rPr>
        <w:tab/>
      </w:r>
      <w:r w:rsidR="00DE5392">
        <w:rPr>
          <w:rFonts w:asciiTheme="minorHAnsi" w:hAnsiTheme="minorHAnsi" w:cs="Arial"/>
          <w:b/>
          <w:lang w:val="en-GB"/>
        </w:rPr>
        <w:tab/>
      </w:r>
      <w:r w:rsidRPr="00A063E8">
        <w:rPr>
          <w:rFonts w:asciiTheme="minorHAnsi" w:hAnsiTheme="minorHAnsi" w:cs="Arial"/>
          <w:b/>
          <w:color w:val="262626"/>
        </w:rPr>
        <w:t>FI-CO Consultant</w:t>
      </w:r>
    </w:p>
    <w:p w:rsidR="00A063E8" w:rsidRPr="00DE5392" w:rsidRDefault="00A063E8" w:rsidP="00DE5392">
      <w:pPr>
        <w:pStyle w:val="ListParagraph"/>
        <w:numPr>
          <w:ilvl w:val="0"/>
          <w:numId w:val="48"/>
        </w:numPr>
        <w:spacing w:line="276" w:lineRule="auto"/>
        <w:contextualSpacing/>
        <w:jc w:val="both"/>
        <w:rPr>
          <w:rFonts w:asciiTheme="minorHAnsi" w:hAnsiTheme="minorHAnsi" w:cs="Arial"/>
          <w:bCs/>
        </w:rPr>
      </w:pPr>
      <w:r w:rsidRPr="00DE5392">
        <w:rPr>
          <w:rFonts w:asciiTheme="minorHAnsi" w:hAnsiTheme="minorHAnsi" w:cs="Arial"/>
          <w:bCs/>
        </w:rPr>
        <w:t>Extensive Support to day-to-day Operational Issues related to areas FI-AP, FI-GL, FI-AA, CO</w:t>
      </w:r>
    </w:p>
    <w:p w:rsidR="00A063E8" w:rsidRPr="00DE5392" w:rsidRDefault="00A063E8" w:rsidP="00DE5392">
      <w:pPr>
        <w:pStyle w:val="ListParagraph"/>
        <w:numPr>
          <w:ilvl w:val="0"/>
          <w:numId w:val="48"/>
        </w:numPr>
        <w:spacing w:line="276" w:lineRule="auto"/>
        <w:contextualSpacing/>
        <w:jc w:val="both"/>
        <w:rPr>
          <w:rFonts w:asciiTheme="minorHAnsi" w:hAnsiTheme="minorHAnsi" w:cs="Arial"/>
          <w:bCs/>
        </w:rPr>
      </w:pPr>
      <w:r w:rsidRPr="00DE5392">
        <w:rPr>
          <w:rFonts w:asciiTheme="minorHAnsi" w:hAnsiTheme="minorHAnsi" w:cs="Arial"/>
          <w:bCs/>
        </w:rPr>
        <w:t>Configuration Settings required from time to time as part of Support.</w:t>
      </w:r>
    </w:p>
    <w:p w:rsidR="00A063E8" w:rsidRPr="00DE5392" w:rsidRDefault="00A063E8" w:rsidP="00DE5392">
      <w:pPr>
        <w:pStyle w:val="ListParagraph"/>
        <w:numPr>
          <w:ilvl w:val="0"/>
          <w:numId w:val="48"/>
        </w:numPr>
        <w:spacing w:line="276" w:lineRule="auto"/>
        <w:contextualSpacing/>
        <w:jc w:val="both"/>
        <w:rPr>
          <w:rFonts w:asciiTheme="minorHAnsi" w:hAnsiTheme="minorHAnsi" w:cs="Arial"/>
          <w:bCs/>
        </w:rPr>
      </w:pPr>
      <w:r w:rsidRPr="00DE5392">
        <w:rPr>
          <w:rFonts w:asciiTheme="minorHAnsi" w:hAnsiTheme="minorHAnsi" w:cs="Arial"/>
          <w:bCs/>
        </w:rPr>
        <w:t>Developments / Enhancements to meet new requirements, testing and Documentation of the same.</w:t>
      </w:r>
    </w:p>
    <w:p w:rsidR="00A063E8" w:rsidRPr="00DE5392" w:rsidRDefault="00A063E8" w:rsidP="00DE5392">
      <w:pPr>
        <w:pStyle w:val="ListParagraph"/>
        <w:numPr>
          <w:ilvl w:val="0"/>
          <w:numId w:val="48"/>
        </w:numPr>
        <w:spacing w:line="276" w:lineRule="auto"/>
        <w:contextualSpacing/>
        <w:jc w:val="both"/>
        <w:rPr>
          <w:rFonts w:asciiTheme="minorHAnsi" w:hAnsiTheme="minorHAnsi" w:cs="Arial"/>
          <w:bCs/>
        </w:rPr>
      </w:pPr>
      <w:r w:rsidRPr="00DE5392">
        <w:rPr>
          <w:rFonts w:asciiTheme="minorHAnsi" w:hAnsiTheme="minorHAnsi" w:cs="Arial"/>
        </w:rPr>
        <w:t>Upload Masters using LSMW.</w:t>
      </w:r>
    </w:p>
    <w:p w:rsidR="00A063E8" w:rsidRPr="00DE5392" w:rsidRDefault="00A063E8" w:rsidP="00DE5392">
      <w:pPr>
        <w:pStyle w:val="ListParagraph"/>
        <w:numPr>
          <w:ilvl w:val="0"/>
          <w:numId w:val="48"/>
        </w:numPr>
        <w:spacing w:line="276" w:lineRule="auto"/>
        <w:contextualSpacing/>
        <w:jc w:val="both"/>
        <w:rPr>
          <w:rFonts w:asciiTheme="minorHAnsi" w:hAnsiTheme="minorHAnsi" w:cs="Arial"/>
          <w:bCs/>
        </w:rPr>
      </w:pPr>
      <w:r w:rsidRPr="00DE5392">
        <w:rPr>
          <w:rFonts w:asciiTheme="minorHAnsi" w:hAnsiTheme="minorHAnsi" w:cs="Arial"/>
        </w:rPr>
        <w:t>Provided Functional specification for new ABAP development.</w:t>
      </w:r>
    </w:p>
    <w:p w:rsidR="00A063E8" w:rsidRPr="00DE5392" w:rsidRDefault="00A063E8" w:rsidP="00DE5392">
      <w:pPr>
        <w:pStyle w:val="ListParagraph"/>
        <w:numPr>
          <w:ilvl w:val="0"/>
          <w:numId w:val="48"/>
        </w:numPr>
        <w:suppressAutoHyphens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Creation of New Company Code rolls out.</w:t>
      </w:r>
    </w:p>
    <w:p w:rsidR="00A063E8" w:rsidRPr="00DE5392" w:rsidRDefault="00A063E8" w:rsidP="00DE5392">
      <w:pPr>
        <w:pStyle w:val="ListParagraph"/>
        <w:numPr>
          <w:ilvl w:val="0"/>
          <w:numId w:val="48"/>
        </w:numPr>
        <w:spacing w:line="276" w:lineRule="auto"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Testing of various ‘Z’ transactions and Reports.</w:t>
      </w:r>
    </w:p>
    <w:p w:rsidR="00A063E8" w:rsidRPr="00DE5392" w:rsidRDefault="00A063E8" w:rsidP="00DE5392">
      <w:pPr>
        <w:pStyle w:val="ListParagraph"/>
        <w:numPr>
          <w:ilvl w:val="0"/>
          <w:numId w:val="48"/>
        </w:numPr>
        <w:suppressAutoHyphens/>
        <w:contextualSpacing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Master Data Maintenance for GL, Financial Statement Versions, Cost and profit center creations and updating standard and alternative Hierarchies.</w:t>
      </w:r>
    </w:p>
    <w:p w:rsidR="00A063E8" w:rsidRPr="00DE5392" w:rsidRDefault="00A063E8" w:rsidP="00DE5392">
      <w:pPr>
        <w:pStyle w:val="ListParagraph"/>
        <w:numPr>
          <w:ilvl w:val="0"/>
          <w:numId w:val="48"/>
        </w:numPr>
        <w:spacing w:line="276" w:lineRule="auto"/>
        <w:contextualSpacing/>
        <w:jc w:val="both"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Co-ordinate and provided extensive support to lead consultant in day-to-day activities of project.</w:t>
      </w:r>
    </w:p>
    <w:p w:rsidR="00A063E8" w:rsidRPr="00DE5392" w:rsidRDefault="00A063E8" w:rsidP="00DE5392">
      <w:pPr>
        <w:pStyle w:val="ListParagraph"/>
        <w:numPr>
          <w:ilvl w:val="0"/>
          <w:numId w:val="48"/>
        </w:numPr>
        <w:suppressAutoHyphens/>
        <w:contextualSpacing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>Co-ordination with team members from time to time as per project requirements.</w:t>
      </w:r>
    </w:p>
    <w:p w:rsidR="00A063E8" w:rsidRPr="00A063E8" w:rsidRDefault="00A063E8" w:rsidP="00DE5392">
      <w:pPr>
        <w:pStyle w:val="ListParagraph"/>
        <w:spacing w:line="276" w:lineRule="auto"/>
        <w:ind w:left="1080"/>
        <w:rPr>
          <w:rFonts w:asciiTheme="minorHAnsi" w:hAnsiTheme="minorHAnsi" w:cs="Arial"/>
        </w:rPr>
      </w:pPr>
    </w:p>
    <w:p w:rsidR="00A063E8" w:rsidRPr="00A063E8" w:rsidRDefault="00A063E8" w:rsidP="00A063E8">
      <w:pPr>
        <w:suppressAutoHyphens/>
        <w:rPr>
          <w:rFonts w:asciiTheme="minorHAnsi" w:hAnsiTheme="minorHAnsi" w:cs="Arial"/>
          <w:b/>
          <w:u w:val="single"/>
        </w:rPr>
      </w:pPr>
      <w:r w:rsidRPr="00A063E8">
        <w:rPr>
          <w:rFonts w:asciiTheme="minorHAnsi" w:hAnsiTheme="minorHAnsi" w:cs="Arial"/>
          <w:b/>
          <w:u w:val="single"/>
        </w:rPr>
        <w:t>Tax Depreciation Project Implementation 2011-2012</w:t>
      </w:r>
    </w:p>
    <w:p w:rsidR="00A063E8" w:rsidRPr="00DE5392" w:rsidRDefault="00A063E8" w:rsidP="00DE5392">
      <w:pPr>
        <w:pStyle w:val="ListParagraph"/>
        <w:numPr>
          <w:ilvl w:val="0"/>
          <w:numId w:val="50"/>
        </w:numPr>
        <w:suppressAutoHyphens/>
        <w:contextualSpacing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</w:rPr>
        <w:t xml:space="preserve">Set-up Company Codes for Tax Depreciation Project implemented in 2011-2012. </w:t>
      </w:r>
    </w:p>
    <w:p w:rsidR="00A063E8" w:rsidRPr="00DE5392" w:rsidRDefault="00A063E8" w:rsidP="00DE5392">
      <w:pPr>
        <w:pStyle w:val="ListParagraph"/>
        <w:numPr>
          <w:ilvl w:val="0"/>
          <w:numId w:val="50"/>
        </w:numPr>
        <w:suppressAutoHyphens/>
        <w:contextualSpacing/>
        <w:rPr>
          <w:rFonts w:asciiTheme="minorHAnsi" w:hAnsiTheme="minorHAnsi" w:cs="Arial"/>
        </w:rPr>
      </w:pPr>
      <w:r w:rsidRPr="00DE5392">
        <w:rPr>
          <w:rFonts w:asciiTheme="minorHAnsi" w:hAnsiTheme="minorHAnsi" w:cs="Arial"/>
          <w:bCs/>
        </w:rPr>
        <w:t>Documentation of all relevant process UAT (User Acceptance Testing), Integration. Testing for Tax Deprecation Project programmes.</w:t>
      </w:r>
    </w:p>
    <w:p w:rsidR="002B1A14" w:rsidRDefault="00A063E8" w:rsidP="00DE5392">
      <w:pPr>
        <w:pStyle w:val="ListParagraph"/>
        <w:numPr>
          <w:ilvl w:val="0"/>
          <w:numId w:val="50"/>
        </w:numPr>
        <w:rPr>
          <w:rFonts w:asciiTheme="minorHAnsi" w:hAnsiTheme="minorHAnsi" w:cs="Arial"/>
          <w:bCs/>
        </w:rPr>
      </w:pPr>
      <w:r w:rsidRPr="00DE5392">
        <w:rPr>
          <w:rFonts w:asciiTheme="minorHAnsi" w:hAnsiTheme="minorHAnsi" w:cs="Arial"/>
          <w:bCs/>
        </w:rPr>
        <w:t>Created and tested scenarios for various programmes for Tax Depreciation Project.</w:t>
      </w:r>
    </w:p>
    <w:p w:rsidR="00DE5392" w:rsidRDefault="00DE5392" w:rsidP="00DE5392">
      <w:pPr>
        <w:rPr>
          <w:rFonts w:asciiTheme="minorHAnsi" w:hAnsiTheme="minorHAnsi" w:cs="Arial"/>
          <w:bCs/>
        </w:rPr>
      </w:pPr>
    </w:p>
    <w:p w:rsidR="001E6266" w:rsidRPr="008009AB" w:rsidRDefault="00D82C72" w:rsidP="001E6266">
      <w:pPr>
        <w:pStyle w:val="trial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Functional </w:t>
      </w:r>
      <w:r w:rsidR="001E6266" w:rsidRPr="008009AB">
        <w:rPr>
          <w:rFonts w:asciiTheme="minorHAnsi" w:hAnsiTheme="minorHAnsi" w:cstheme="minorHAnsi"/>
        </w:rPr>
        <w:t>Summary</w:t>
      </w:r>
      <w:r w:rsidR="0068795D">
        <w:rPr>
          <w:rFonts w:asciiTheme="minorHAnsi" w:hAnsiTheme="minorHAnsi" w:cstheme="minorHAnsi"/>
        </w:rPr>
        <w:tab/>
      </w:r>
      <w:r w:rsidR="0068795D">
        <w:rPr>
          <w:rFonts w:asciiTheme="minorHAnsi" w:hAnsiTheme="minorHAnsi" w:cstheme="minorHAnsi"/>
        </w:rPr>
        <w:tab/>
      </w:r>
      <w:r w:rsidR="0068795D">
        <w:rPr>
          <w:rFonts w:asciiTheme="minorHAnsi" w:hAnsiTheme="minorHAnsi" w:cstheme="minorHAnsi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15"/>
        <w:gridCol w:w="1422"/>
        <w:gridCol w:w="1329"/>
        <w:gridCol w:w="2241"/>
        <w:gridCol w:w="1530"/>
        <w:gridCol w:w="2250"/>
      </w:tblGrid>
      <w:tr w:rsidR="00A063E8" w:rsidRPr="008009AB" w:rsidTr="00D82C72">
        <w:tc>
          <w:tcPr>
            <w:tcW w:w="1596" w:type="dxa"/>
            <w:shd w:val="clear" w:color="auto" w:fill="auto"/>
          </w:tcPr>
          <w:p w:rsidR="00FA1852" w:rsidRPr="008009AB" w:rsidRDefault="00FA1852" w:rsidP="00FA1852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009AB">
              <w:rPr>
                <w:rFonts w:asciiTheme="minorHAnsi" w:hAnsiTheme="minorHAnsi" w:cstheme="minorHAnsi"/>
                <w:b/>
                <w:sz w:val="20"/>
              </w:rPr>
              <w:t>Company Name</w:t>
            </w:r>
          </w:p>
        </w:tc>
        <w:tc>
          <w:tcPr>
            <w:tcW w:w="1422" w:type="dxa"/>
            <w:shd w:val="clear" w:color="auto" w:fill="auto"/>
          </w:tcPr>
          <w:p w:rsidR="00FA1852" w:rsidRPr="008009AB" w:rsidRDefault="00FA1852" w:rsidP="00B040AB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009AB">
              <w:rPr>
                <w:rFonts w:asciiTheme="minorHAnsi" w:hAnsiTheme="minorHAnsi" w:cstheme="minorHAnsi"/>
                <w:b/>
                <w:sz w:val="20"/>
              </w:rPr>
              <w:t>Industry Vertical</w:t>
            </w:r>
          </w:p>
        </w:tc>
        <w:tc>
          <w:tcPr>
            <w:tcW w:w="1329" w:type="dxa"/>
            <w:shd w:val="clear" w:color="auto" w:fill="auto"/>
          </w:tcPr>
          <w:p w:rsidR="00FA1852" w:rsidRPr="008009AB" w:rsidRDefault="00FA1852" w:rsidP="00B040AB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009AB">
              <w:rPr>
                <w:rFonts w:asciiTheme="minorHAnsi" w:hAnsiTheme="minorHAnsi" w:cstheme="minorHAnsi"/>
                <w:b/>
                <w:sz w:val="20"/>
              </w:rPr>
              <w:t>Department</w:t>
            </w:r>
          </w:p>
        </w:tc>
        <w:tc>
          <w:tcPr>
            <w:tcW w:w="2241" w:type="dxa"/>
            <w:shd w:val="clear" w:color="auto" w:fill="auto"/>
          </w:tcPr>
          <w:p w:rsidR="00FA1852" w:rsidRPr="008009AB" w:rsidRDefault="00FA1852" w:rsidP="00B040AB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009AB">
              <w:rPr>
                <w:rFonts w:asciiTheme="minorHAnsi" w:hAnsiTheme="minorHAnsi" w:cstheme="minorHAnsi"/>
                <w:b/>
                <w:sz w:val="20"/>
              </w:rPr>
              <w:t>Role</w:t>
            </w:r>
          </w:p>
        </w:tc>
        <w:tc>
          <w:tcPr>
            <w:tcW w:w="1530" w:type="dxa"/>
            <w:shd w:val="clear" w:color="auto" w:fill="auto"/>
          </w:tcPr>
          <w:p w:rsidR="00FA1852" w:rsidRPr="008009AB" w:rsidRDefault="00FA1852" w:rsidP="00B040AB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009AB">
              <w:rPr>
                <w:rFonts w:asciiTheme="minorHAnsi" w:hAnsiTheme="minorHAnsi" w:cstheme="minorHAnsi"/>
                <w:b/>
                <w:sz w:val="20"/>
              </w:rPr>
              <w:t>From Period</w:t>
            </w:r>
          </w:p>
        </w:tc>
        <w:tc>
          <w:tcPr>
            <w:tcW w:w="2250" w:type="dxa"/>
            <w:shd w:val="clear" w:color="auto" w:fill="auto"/>
          </w:tcPr>
          <w:p w:rsidR="00FA1852" w:rsidRPr="008009AB" w:rsidRDefault="00FA1852" w:rsidP="00B040AB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009AB">
              <w:rPr>
                <w:rFonts w:asciiTheme="minorHAnsi" w:hAnsiTheme="minorHAnsi" w:cstheme="minorHAnsi"/>
                <w:b/>
                <w:sz w:val="20"/>
              </w:rPr>
              <w:t>To</w:t>
            </w:r>
          </w:p>
          <w:p w:rsidR="00FA1852" w:rsidRPr="008009AB" w:rsidRDefault="00FA1852" w:rsidP="00B040AB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009AB">
              <w:rPr>
                <w:rFonts w:asciiTheme="minorHAnsi" w:hAnsiTheme="minorHAnsi" w:cstheme="minorHAnsi"/>
                <w:b/>
                <w:sz w:val="20"/>
              </w:rPr>
              <w:t>Period</w:t>
            </w:r>
          </w:p>
        </w:tc>
      </w:tr>
      <w:tr w:rsidR="00A063E8" w:rsidRPr="008009AB" w:rsidTr="00D82C72">
        <w:tc>
          <w:tcPr>
            <w:tcW w:w="1596" w:type="dxa"/>
            <w:shd w:val="clear" w:color="auto" w:fill="auto"/>
          </w:tcPr>
          <w:p w:rsidR="00FA1852" w:rsidRPr="00A063E8" w:rsidRDefault="00A063E8" w:rsidP="00B040AB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063E8">
              <w:rPr>
                <w:rFonts w:asciiTheme="minorHAnsi" w:eastAsia="Arial Unicode MS" w:hAnsiTheme="minorHAnsi" w:cs="Arial"/>
                <w:b/>
                <w:bCs/>
                <w:color w:val="262626"/>
                <w:sz w:val="20"/>
              </w:rPr>
              <w:lastRenderedPageBreak/>
              <w:t>GIIR Communications India Pvt. Limited, New Delhi</w:t>
            </w:r>
          </w:p>
        </w:tc>
        <w:tc>
          <w:tcPr>
            <w:tcW w:w="1422" w:type="dxa"/>
            <w:shd w:val="clear" w:color="auto" w:fill="auto"/>
          </w:tcPr>
          <w:p w:rsidR="00FA1852" w:rsidRPr="00A063E8" w:rsidRDefault="00A063E8" w:rsidP="00B040AB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063E8">
              <w:rPr>
                <w:rFonts w:asciiTheme="minorHAnsi" w:hAnsiTheme="minorHAnsi" w:cstheme="minorHAnsi"/>
                <w:sz w:val="20"/>
              </w:rPr>
              <w:t>Advertising LG Electronics Sister Concern</w:t>
            </w:r>
          </w:p>
        </w:tc>
        <w:tc>
          <w:tcPr>
            <w:tcW w:w="1329" w:type="dxa"/>
            <w:shd w:val="clear" w:color="auto" w:fill="auto"/>
          </w:tcPr>
          <w:p w:rsidR="00FA1852" w:rsidRPr="00A063E8" w:rsidRDefault="00B96660" w:rsidP="00FA1852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A063E8">
              <w:rPr>
                <w:rFonts w:asciiTheme="minorHAnsi" w:hAnsiTheme="minorHAnsi" w:cstheme="minorHAnsi"/>
                <w:sz w:val="20"/>
              </w:rPr>
              <w:t>Finance</w:t>
            </w:r>
            <w:r w:rsidR="00A063E8" w:rsidRPr="00A063E8">
              <w:rPr>
                <w:rFonts w:asciiTheme="minorHAnsi" w:hAnsiTheme="minorHAnsi" w:cstheme="minorHAnsi"/>
                <w:sz w:val="20"/>
              </w:rPr>
              <w:t>&amp; HR</w:t>
            </w:r>
          </w:p>
        </w:tc>
        <w:tc>
          <w:tcPr>
            <w:tcW w:w="2241" w:type="dxa"/>
            <w:shd w:val="clear" w:color="auto" w:fill="auto"/>
          </w:tcPr>
          <w:p w:rsidR="00FA1852" w:rsidRPr="00A063E8" w:rsidRDefault="00A063E8" w:rsidP="00CF7B88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063E8">
              <w:rPr>
                <w:rFonts w:asciiTheme="minorHAnsi" w:hAnsiTheme="minorHAnsi" w:cstheme="minorHAnsi"/>
                <w:sz w:val="20"/>
              </w:rPr>
              <w:t>Senior Executive –Finance &amp;</w:t>
            </w:r>
            <w:r w:rsidR="00B96660" w:rsidRPr="00A063E8">
              <w:rPr>
                <w:rFonts w:asciiTheme="minorHAnsi" w:hAnsiTheme="minorHAnsi" w:cstheme="minorHAnsi"/>
                <w:sz w:val="20"/>
              </w:rPr>
              <w:t>Account</w:t>
            </w:r>
            <w:r w:rsidRPr="00A063E8">
              <w:rPr>
                <w:rFonts w:asciiTheme="minorHAnsi" w:hAnsiTheme="minorHAnsi" w:cstheme="minorHAnsi"/>
                <w:sz w:val="20"/>
              </w:rPr>
              <w:t>s</w:t>
            </w:r>
          </w:p>
        </w:tc>
        <w:tc>
          <w:tcPr>
            <w:tcW w:w="1530" w:type="dxa"/>
            <w:shd w:val="clear" w:color="auto" w:fill="auto"/>
          </w:tcPr>
          <w:p w:rsidR="00FA1852" w:rsidRPr="00A063E8" w:rsidRDefault="00A063E8" w:rsidP="00CF7B88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063E8">
              <w:rPr>
                <w:rStyle w:val="apple-style-span"/>
                <w:rFonts w:asciiTheme="minorHAnsi" w:hAnsiTheme="minorHAnsi" w:cs="Arial"/>
                <w:b/>
                <w:color w:val="000000"/>
                <w:sz w:val="20"/>
              </w:rPr>
              <w:t>April, 2010</w:t>
            </w:r>
          </w:p>
        </w:tc>
        <w:tc>
          <w:tcPr>
            <w:tcW w:w="2250" w:type="dxa"/>
            <w:shd w:val="clear" w:color="auto" w:fill="auto"/>
          </w:tcPr>
          <w:p w:rsidR="00FA1852" w:rsidRPr="00A063E8" w:rsidRDefault="00A063E8" w:rsidP="00A063E8">
            <w:pPr>
              <w:pStyle w:val="Header"/>
              <w:tabs>
                <w:tab w:val="clear" w:pos="4153"/>
                <w:tab w:val="clear" w:pos="8306"/>
                <w:tab w:val="right" w:pos="10170"/>
              </w:tabs>
              <w:jc w:val="both"/>
              <w:rPr>
                <w:rFonts w:asciiTheme="minorHAnsi" w:hAnsiTheme="minorHAnsi"/>
                <w:sz w:val="20"/>
              </w:rPr>
            </w:pPr>
            <w:r w:rsidRPr="00A063E8">
              <w:rPr>
                <w:rStyle w:val="apple-style-span"/>
                <w:rFonts w:asciiTheme="minorHAnsi" w:hAnsiTheme="minorHAnsi" w:cs="Arial"/>
                <w:b/>
                <w:color w:val="000000"/>
                <w:sz w:val="20"/>
              </w:rPr>
              <w:t>Jan, 2011</w:t>
            </w:r>
          </w:p>
        </w:tc>
      </w:tr>
    </w:tbl>
    <w:p w:rsidR="00EF0528" w:rsidRDefault="00EF0528" w:rsidP="0004745E">
      <w:pPr>
        <w:pStyle w:val="trial1"/>
        <w:rPr>
          <w:rFonts w:asciiTheme="minorHAnsi" w:hAnsiTheme="minorHAnsi" w:cstheme="minorHAnsi"/>
        </w:rPr>
      </w:pPr>
      <w:bookmarkStart w:id="1" w:name="_Hlk521166436"/>
    </w:p>
    <w:p w:rsidR="00EF0528" w:rsidRDefault="00EF0528" w:rsidP="0004745E">
      <w:pPr>
        <w:pStyle w:val="trial1"/>
        <w:rPr>
          <w:rFonts w:asciiTheme="minorHAnsi" w:hAnsiTheme="minorHAnsi" w:cstheme="minorHAnsi"/>
        </w:rPr>
      </w:pPr>
    </w:p>
    <w:p w:rsidR="00EF0528" w:rsidRDefault="00EF0528" w:rsidP="0004745E">
      <w:pPr>
        <w:pStyle w:val="trial1"/>
        <w:rPr>
          <w:rFonts w:asciiTheme="minorHAnsi" w:hAnsiTheme="minorHAnsi" w:cstheme="minorHAnsi"/>
        </w:rPr>
      </w:pPr>
    </w:p>
    <w:p w:rsidR="0004745E" w:rsidRPr="008009AB" w:rsidRDefault="0004745E" w:rsidP="0004745E">
      <w:pPr>
        <w:pStyle w:val="trial1"/>
        <w:rPr>
          <w:rFonts w:asciiTheme="minorHAnsi" w:hAnsiTheme="minorHAnsi" w:cstheme="minorHAnsi"/>
        </w:rPr>
      </w:pPr>
      <w:r w:rsidRPr="008009AB">
        <w:rPr>
          <w:rFonts w:asciiTheme="minorHAnsi" w:hAnsiTheme="minorHAnsi" w:cstheme="minorHAnsi"/>
        </w:rPr>
        <w:t>Professional Work Experience – Domain Functional</w:t>
      </w:r>
    </w:p>
    <w:p w:rsidR="00A063E8" w:rsidRPr="00DE5392" w:rsidRDefault="00A063E8" w:rsidP="00A063E8">
      <w:pPr>
        <w:rPr>
          <w:rFonts w:asciiTheme="minorHAnsi" w:eastAsia="Arial Unicode MS" w:hAnsiTheme="minorHAnsi" w:cs="Arial"/>
          <w:b/>
          <w:bCs/>
          <w:color w:val="262626"/>
        </w:rPr>
      </w:pPr>
      <w:r w:rsidRPr="00DE5392">
        <w:rPr>
          <w:rFonts w:asciiTheme="minorHAnsi" w:hAnsiTheme="minorHAnsi" w:cs="Arial"/>
          <w:b/>
          <w:lang w:val="en-GB"/>
        </w:rPr>
        <w:t>Company</w:t>
      </w:r>
      <w:r w:rsidRPr="00DE5392">
        <w:rPr>
          <w:rFonts w:asciiTheme="minorHAnsi" w:hAnsiTheme="minorHAnsi" w:cs="Arial"/>
          <w:b/>
          <w:lang w:val="en-GB"/>
        </w:rPr>
        <w:tab/>
      </w:r>
      <w:r w:rsidRPr="00DE5392">
        <w:rPr>
          <w:rFonts w:asciiTheme="minorHAnsi" w:eastAsia="Arial Unicode MS" w:hAnsiTheme="minorHAnsi" w:cs="Arial"/>
          <w:b/>
          <w:bCs/>
          <w:color w:val="262626"/>
        </w:rPr>
        <w:t>GIIR Communications India Pvt. Limited, New Delhi</w:t>
      </w:r>
    </w:p>
    <w:p w:rsidR="00A063E8" w:rsidRPr="00DE5392" w:rsidRDefault="00A063E8" w:rsidP="00A063E8">
      <w:pPr>
        <w:rPr>
          <w:rStyle w:val="apple-style-span"/>
          <w:rFonts w:asciiTheme="minorHAnsi" w:hAnsiTheme="minorHAnsi" w:cs="Arial"/>
          <w:b/>
          <w:color w:val="000000"/>
        </w:rPr>
      </w:pPr>
      <w:r w:rsidRPr="00DE5392">
        <w:rPr>
          <w:rFonts w:asciiTheme="minorHAnsi" w:hAnsiTheme="minorHAnsi" w:cs="Arial"/>
          <w:b/>
          <w:lang w:val="en-GB"/>
        </w:rPr>
        <w:t>Duration</w:t>
      </w:r>
      <w:r w:rsidRPr="00DE5392">
        <w:rPr>
          <w:rFonts w:asciiTheme="minorHAnsi" w:hAnsiTheme="minorHAnsi" w:cs="Arial"/>
          <w:b/>
          <w:lang w:val="en-GB"/>
        </w:rPr>
        <w:tab/>
      </w:r>
      <w:r w:rsidRPr="00DE5392">
        <w:rPr>
          <w:rFonts w:asciiTheme="minorHAnsi" w:hAnsiTheme="minorHAnsi" w:cs="Arial"/>
          <w:b/>
          <w:color w:val="000000"/>
          <w:spacing w:val="4"/>
        </w:rPr>
        <w:t xml:space="preserve">09 Months </w:t>
      </w:r>
      <w:r w:rsidRPr="00DE5392">
        <w:rPr>
          <w:rStyle w:val="apple-style-span"/>
          <w:rFonts w:asciiTheme="minorHAnsi" w:hAnsiTheme="minorHAnsi" w:cs="Arial"/>
          <w:b/>
          <w:color w:val="000000"/>
        </w:rPr>
        <w:t>(April, 2010 to Jan 2011)</w:t>
      </w:r>
    </w:p>
    <w:p w:rsidR="007247C7" w:rsidRPr="00DE5392" w:rsidRDefault="00A063E8" w:rsidP="00A063E8">
      <w:pPr>
        <w:jc w:val="both"/>
        <w:rPr>
          <w:rFonts w:asciiTheme="minorHAnsi" w:hAnsiTheme="minorHAnsi" w:cstheme="minorHAnsi"/>
        </w:rPr>
      </w:pPr>
      <w:r w:rsidRPr="00DE5392">
        <w:rPr>
          <w:rFonts w:asciiTheme="minorHAnsi" w:hAnsiTheme="minorHAnsi" w:cs="Arial"/>
          <w:b/>
          <w:lang w:val="en-GB"/>
        </w:rPr>
        <w:t>Position</w:t>
      </w:r>
      <w:r w:rsidRPr="00DE5392">
        <w:rPr>
          <w:rFonts w:asciiTheme="minorHAnsi" w:hAnsiTheme="minorHAnsi" w:cs="Arial"/>
          <w:b/>
          <w:lang w:val="en-GB"/>
        </w:rPr>
        <w:tab/>
      </w:r>
      <w:r w:rsidRPr="00DE5392">
        <w:rPr>
          <w:rFonts w:asciiTheme="minorHAnsi" w:hAnsiTheme="minorHAnsi" w:cs="Arial"/>
          <w:b/>
          <w:bCs/>
          <w:color w:val="262626"/>
        </w:rPr>
        <w:t>Senior Executive – Finance &amp; Accounts</w:t>
      </w:r>
    </w:p>
    <w:p w:rsidR="007247C7" w:rsidRDefault="007247C7" w:rsidP="00B96660">
      <w:pPr>
        <w:jc w:val="both"/>
        <w:rPr>
          <w:rFonts w:asciiTheme="minorHAnsi" w:hAnsiTheme="minorHAnsi" w:cstheme="minorHAnsi"/>
        </w:rPr>
      </w:pPr>
    </w:p>
    <w:p w:rsidR="007247C7" w:rsidRPr="007247C7" w:rsidRDefault="007247C7" w:rsidP="00B96660">
      <w:pPr>
        <w:jc w:val="both"/>
        <w:rPr>
          <w:rFonts w:asciiTheme="minorHAnsi" w:hAnsiTheme="minorHAnsi" w:cstheme="minorHAnsi"/>
          <w:b/>
          <w:u w:val="single"/>
        </w:rPr>
      </w:pPr>
      <w:r w:rsidRPr="007247C7">
        <w:rPr>
          <w:rFonts w:asciiTheme="minorHAnsi" w:hAnsiTheme="minorHAnsi" w:cstheme="minorHAnsi"/>
          <w:b/>
          <w:u w:val="single"/>
        </w:rPr>
        <w:t>Key Responsibilities</w:t>
      </w:r>
    </w:p>
    <w:p w:rsidR="00A063E8" w:rsidRPr="00A063E8" w:rsidRDefault="00A063E8" w:rsidP="00A063E8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Create Sales and Purchase Orders in SAP System.</w:t>
      </w:r>
    </w:p>
    <w:p w:rsidR="00A063E8" w:rsidRPr="00A063E8" w:rsidRDefault="00A063E8" w:rsidP="00A063E8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Co-Ordination Activities between Marketing Teams.</w:t>
      </w:r>
    </w:p>
    <w:p w:rsidR="00A063E8" w:rsidRPr="00A063E8" w:rsidRDefault="00A063E8" w:rsidP="00A063E8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Develop process by interaction with Korean Consultant Online for the settlement of Invoices in SAP System.</w:t>
      </w:r>
    </w:p>
    <w:p w:rsidR="00A063E8" w:rsidRPr="00A063E8" w:rsidRDefault="00A063E8" w:rsidP="00A063E8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Preparing Invoices in Excel Format.</w:t>
      </w:r>
    </w:p>
    <w:p w:rsidR="00A063E8" w:rsidRPr="00A063E8" w:rsidRDefault="00A063E8" w:rsidP="00A063E8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Preparing Cost Sheets for the Marketing Projects and Generate revenues from the cost sheets.</w:t>
      </w:r>
    </w:p>
    <w:p w:rsidR="00A063E8" w:rsidRPr="00A063E8" w:rsidRDefault="00A063E8" w:rsidP="00A063E8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Developing Reports from SAP System.</w:t>
      </w:r>
    </w:p>
    <w:p w:rsidR="00A063E8" w:rsidRPr="00A063E8" w:rsidRDefault="00A063E8" w:rsidP="00A063E8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Assisting Finance Manager in their day to day activities.</w:t>
      </w:r>
    </w:p>
    <w:p w:rsidR="00A063E8" w:rsidRPr="00A063E8" w:rsidRDefault="00A063E8" w:rsidP="00A063E8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Payment processing in SAP System for all the vendors.</w:t>
      </w:r>
    </w:p>
    <w:p w:rsidR="00A063E8" w:rsidRPr="00A063E8" w:rsidRDefault="00035200" w:rsidP="00A063E8">
      <w:pPr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color w:val="262626"/>
        </w:rPr>
        <w:t>P</w:t>
      </w:r>
      <w:r w:rsidR="00A063E8" w:rsidRPr="00A063E8">
        <w:rPr>
          <w:rFonts w:asciiTheme="minorHAnsi" w:hAnsiTheme="minorHAnsi" w:cs="Arial"/>
          <w:color w:val="262626"/>
        </w:rPr>
        <w:t>reparing monthly reports of the expenses incurred by the departments.</w:t>
      </w:r>
    </w:p>
    <w:p w:rsidR="00A063E8" w:rsidRDefault="00A063E8" w:rsidP="00B96660">
      <w:pPr>
        <w:jc w:val="both"/>
        <w:rPr>
          <w:rFonts w:asciiTheme="minorHAnsi" w:hAnsiTheme="minorHAnsi" w:cstheme="minorHAnsi"/>
        </w:rPr>
      </w:pPr>
    </w:p>
    <w:p w:rsidR="00A063E8" w:rsidRPr="00DE5392" w:rsidRDefault="00A063E8" w:rsidP="00A063E8">
      <w:pPr>
        <w:rPr>
          <w:rFonts w:asciiTheme="minorHAnsi" w:hAnsiTheme="minorHAnsi" w:cs="Arial"/>
          <w:b/>
          <w:bCs/>
          <w:color w:val="262626"/>
        </w:rPr>
      </w:pPr>
      <w:r w:rsidRPr="00DE5392">
        <w:rPr>
          <w:rFonts w:asciiTheme="minorHAnsi" w:hAnsiTheme="minorHAnsi" w:cs="Arial"/>
          <w:b/>
        </w:rPr>
        <w:t xml:space="preserve">Company  </w:t>
      </w:r>
      <w:r w:rsidRPr="00DE5392">
        <w:rPr>
          <w:rFonts w:asciiTheme="minorHAnsi" w:hAnsiTheme="minorHAnsi" w:cs="Arial"/>
          <w:b/>
        </w:rPr>
        <w:tab/>
      </w:r>
      <w:r w:rsidRPr="00DE5392">
        <w:rPr>
          <w:rFonts w:asciiTheme="minorHAnsi" w:hAnsiTheme="minorHAnsi" w:cs="Arial"/>
          <w:b/>
          <w:bCs/>
          <w:color w:val="262626"/>
        </w:rPr>
        <w:t>Weapons and Electronics Systems Engineering Establishment, New Delhi</w:t>
      </w:r>
    </w:p>
    <w:p w:rsidR="00A063E8" w:rsidRPr="00DE5392" w:rsidRDefault="00A063E8" w:rsidP="00A063E8">
      <w:pPr>
        <w:rPr>
          <w:rFonts w:asciiTheme="minorHAnsi" w:hAnsiTheme="minorHAnsi" w:cs="Arial"/>
          <w:b/>
          <w:lang w:val="en-GB"/>
        </w:rPr>
      </w:pPr>
      <w:r w:rsidRPr="00DE5392">
        <w:rPr>
          <w:rFonts w:asciiTheme="minorHAnsi" w:hAnsiTheme="minorHAnsi" w:cs="Arial"/>
          <w:b/>
          <w:bCs/>
          <w:color w:val="262626"/>
        </w:rPr>
        <w:t>Duration</w:t>
      </w:r>
      <w:r w:rsidRPr="00DE5392">
        <w:rPr>
          <w:rFonts w:asciiTheme="minorHAnsi" w:hAnsiTheme="minorHAnsi" w:cs="Arial"/>
          <w:b/>
          <w:bCs/>
          <w:color w:val="262626"/>
        </w:rPr>
        <w:tab/>
      </w:r>
      <w:r w:rsidRPr="00DE5392">
        <w:rPr>
          <w:rFonts w:asciiTheme="minorHAnsi" w:hAnsiTheme="minorHAnsi" w:cs="Arial"/>
          <w:b/>
          <w:lang w:val="en-GB"/>
        </w:rPr>
        <w:t>11/2003 Start to End 03/2008</w:t>
      </w:r>
    </w:p>
    <w:p w:rsidR="00A063E8" w:rsidRPr="00DE5392" w:rsidRDefault="00A063E8" w:rsidP="00E42B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50"/>
        </w:tabs>
        <w:rPr>
          <w:rFonts w:asciiTheme="minorHAnsi" w:hAnsiTheme="minorHAnsi" w:cs="Arial"/>
          <w:b/>
          <w:lang w:val="en-GB"/>
        </w:rPr>
      </w:pPr>
      <w:r w:rsidRPr="00DE5392">
        <w:rPr>
          <w:rFonts w:asciiTheme="minorHAnsi" w:hAnsiTheme="minorHAnsi" w:cs="Arial"/>
          <w:b/>
        </w:rPr>
        <w:t>Position</w:t>
      </w:r>
      <w:r w:rsidRPr="00DE5392">
        <w:rPr>
          <w:rFonts w:asciiTheme="minorHAnsi" w:hAnsiTheme="minorHAnsi" w:cs="Arial"/>
          <w:b/>
        </w:rPr>
        <w:tab/>
      </w:r>
      <w:r w:rsidR="00A95385">
        <w:rPr>
          <w:rFonts w:asciiTheme="minorHAnsi" w:hAnsiTheme="minorHAnsi" w:cs="Arial"/>
          <w:b/>
        </w:rPr>
        <w:tab/>
      </w:r>
      <w:r w:rsidRPr="00DE5392">
        <w:rPr>
          <w:rFonts w:asciiTheme="minorHAnsi" w:hAnsiTheme="minorHAnsi" w:cs="Arial"/>
          <w:b/>
        </w:rPr>
        <w:t>D</w:t>
      </w:r>
      <w:r w:rsidRPr="00DE5392">
        <w:rPr>
          <w:rFonts w:asciiTheme="minorHAnsi" w:hAnsiTheme="minorHAnsi" w:cs="Arial"/>
          <w:b/>
          <w:lang w:val="en-GB"/>
        </w:rPr>
        <w:t>ocumentation Assistant Cum Software Consultant</w:t>
      </w:r>
      <w:r w:rsidR="00E42B83">
        <w:rPr>
          <w:rFonts w:asciiTheme="minorHAnsi" w:hAnsiTheme="minorHAnsi" w:cs="Arial"/>
          <w:b/>
          <w:lang w:val="en-GB"/>
        </w:rPr>
        <w:tab/>
      </w:r>
    </w:p>
    <w:p w:rsidR="00A063E8" w:rsidRPr="00A063E8" w:rsidRDefault="00A063E8" w:rsidP="00A063E8">
      <w:pPr>
        <w:pStyle w:val="NormalWeb"/>
        <w:numPr>
          <w:ilvl w:val="0"/>
          <w:numId w:val="35"/>
        </w:numPr>
        <w:tabs>
          <w:tab w:val="left" w:pos="72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Provided Software Requirement to Tele logic Representatives for System Architecture Tool as per the project requirements.</w:t>
      </w:r>
    </w:p>
    <w:p w:rsidR="00A063E8" w:rsidRPr="00A063E8" w:rsidRDefault="00A063E8" w:rsidP="00A063E8">
      <w:pPr>
        <w:pStyle w:val="NormalWeb"/>
        <w:numPr>
          <w:ilvl w:val="0"/>
          <w:numId w:val="35"/>
        </w:numPr>
        <w:tabs>
          <w:tab w:val="left" w:pos="72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Worked on Office Management Application using Visual Basic.Net.</w:t>
      </w:r>
    </w:p>
    <w:p w:rsidR="00A063E8" w:rsidRPr="00A063E8" w:rsidRDefault="00A063E8" w:rsidP="00A063E8">
      <w:pPr>
        <w:pStyle w:val="NormalWeb"/>
        <w:numPr>
          <w:ilvl w:val="0"/>
          <w:numId w:val="35"/>
        </w:numPr>
        <w:tabs>
          <w:tab w:val="left" w:pos="72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Managed &amp; prepared Technical Documents according to project life cycle through Teleological Doors 8.1 software documentation tool.</w:t>
      </w:r>
    </w:p>
    <w:p w:rsidR="00A063E8" w:rsidRPr="00A063E8" w:rsidRDefault="00A063E8" w:rsidP="00A063E8">
      <w:pPr>
        <w:pStyle w:val="NormalWeb"/>
        <w:numPr>
          <w:ilvl w:val="0"/>
          <w:numId w:val="35"/>
        </w:numPr>
        <w:tabs>
          <w:tab w:val="left" w:pos="72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Handling Recruitment of Personnel from the consultancies &amp; various procurement cases for the organization.</w:t>
      </w:r>
    </w:p>
    <w:p w:rsidR="00A063E8" w:rsidRPr="00A063E8" w:rsidRDefault="00A063E8" w:rsidP="00A063E8">
      <w:pPr>
        <w:pStyle w:val="NormalWeb"/>
        <w:numPr>
          <w:ilvl w:val="0"/>
          <w:numId w:val="35"/>
        </w:numPr>
        <w:tabs>
          <w:tab w:val="left" w:pos="72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Preparing the PowerPoint Presentations for the meetings.</w:t>
      </w:r>
    </w:p>
    <w:p w:rsidR="00A063E8" w:rsidRPr="00A063E8" w:rsidRDefault="00A063E8" w:rsidP="00A063E8">
      <w:pPr>
        <w:pStyle w:val="NormalWeb"/>
        <w:numPr>
          <w:ilvl w:val="0"/>
          <w:numId w:val="35"/>
        </w:numPr>
        <w:tabs>
          <w:tab w:val="left" w:pos="72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Created Databases using MS Access and SQL Server.</w:t>
      </w:r>
    </w:p>
    <w:p w:rsidR="00A063E8" w:rsidRPr="00A063E8" w:rsidRDefault="00A063E8" w:rsidP="00A063E8">
      <w:pPr>
        <w:pStyle w:val="NormalWeb"/>
        <w:numPr>
          <w:ilvl w:val="0"/>
          <w:numId w:val="35"/>
        </w:numPr>
        <w:tabs>
          <w:tab w:val="left" w:pos="72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Providing Administrative Support to Head of department in their day-to-day activities.</w:t>
      </w:r>
    </w:p>
    <w:p w:rsidR="00A063E8" w:rsidRPr="00A063E8" w:rsidRDefault="00A063E8" w:rsidP="00A063E8">
      <w:pPr>
        <w:pStyle w:val="NormalWeb"/>
        <w:spacing w:before="0" w:after="0"/>
        <w:jc w:val="both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A063E8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Major Accomplishments</w:t>
      </w:r>
      <w:r w:rsidRPr="00A063E8">
        <w:rPr>
          <w:rFonts w:asciiTheme="minorHAnsi" w:hAnsiTheme="minorHAnsi" w:cs="Arial"/>
          <w:b/>
          <w:bCs/>
          <w:color w:val="000000"/>
          <w:sz w:val="20"/>
          <w:szCs w:val="20"/>
        </w:rPr>
        <w:t>:</w:t>
      </w:r>
    </w:p>
    <w:p w:rsidR="00A063E8" w:rsidRPr="00A063E8" w:rsidRDefault="00A063E8" w:rsidP="00A063E8">
      <w:pPr>
        <w:pStyle w:val="NormalWeb"/>
        <w:numPr>
          <w:ilvl w:val="0"/>
          <w:numId w:val="37"/>
        </w:numPr>
        <w:tabs>
          <w:tab w:val="left" w:pos="72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Worked on Software tools, DOORS and System Architect. Major activities included:</w:t>
      </w:r>
    </w:p>
    <w:p w:rsidR="00A063E8" w:rsidRPr="00A063E8" w:rsidRDefault="00A063E8" w:rsidP="00A063E8">
      <w:pPr>
        <w:pStyle w:val="NormalWeb"/>
        <w:numPr>
          <w:ilvl w:val="2"/>
          <w:numId w:val="34"/>
        </w:numPr>
        <w:tabs>
          <w:tab w:val="left" w:pos="216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Tracing the requirements with the help of DOORS (Dynamic Object Oriented Requirements Specification).</w:t>
      </w:r>
    </w:p>
    <w:p w:rsidR="00A063E8" w:rsidRPr="00A063E8" w:rsidRDefault="00A063E8" w:rsidP="00A063E8">
      <w:pPr>
        <w:pStyle w:val="NormalWeb"/>
        <w:numPr>
          <w:ilvl w:val="2"/>
          <w:numId w:val="34"/>
        </w:numPr>
        <w:tabs>
          <w:tab w:val="left" w:pos="216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Administering the Change Control process.</w:t>
      </w:r>
    </w:p>
    <w:p w:rsidR="00A063E8" w:rsidRPr="00A063E8" w:rsidRDefault="00A063E8" w:rsidP="00A063E8">
      <w:pPr>
        <w:pStyle w:val="NormalWeb"/>
        <w:numPr>
          <w:ilvl w:val="2"/>
          <w:numId w:val="34"/>
        </w:numPr>
        <w:tabs>
          <w:tab w:val="left" w:pos="216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Maintaining configuration of all support software with associated documents.</w:t>
      </w:r>
    </w:p>
    <w:p w:rsidR="00A063E8" w:rsidRPr="00A063E8" w:rsidRDefault="00A063E8" w:rsidP="00A063E8">
      <w:pPr>
        <w:pStyle w:val="NormalWeb"/>
        <w:numPr>
          <w:ilvl w:val="2"/>
          <w:numId w:val="34"/>
        </w:numPr>
        <w:tabs>
          <w:tab w:val="left" w:pos="216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Providing feed back to the higher management on a fortnightly basis regarding the status of Configuration Control activities of the Project.</w:t>
      </w:r>
    </w:p>
    <w:p w:rsidR="00A063E8" w:rsidRPr="00A063E8" w:rsidRDefault="00A063E8" w:rsidP="00A063E8">
      <w:pPr>
        <w:pStyle w:val="NormalWeb"/>
        <w:numPr>
          <w:ilvl w:val="2"/>
          <w:numId w:val="34"/>
        </w:numPr>
        <w:tabs>
          <w:tab w:val="left" w:pos="216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Imparting training to Project Members for CaseTools (DOORS, System Architect).</w:t>
      </w:r>
    </w:p>
    <w:p w:rsidR="00A063E8" w:rsidRPr="00A063E8" w:rsidRDefault="00A063E8" w:rsidP="00A063E8">
      <w:pPr>
        <w:pStyle w:val="NormalWeb"/>
        <w:numPr>
          <w:ilvl w:val="2"/>
          <w:numId w:val="34"/>
        </w:numPr>
        <w:tabs>
          <w:tab w:val="left" w:pos="2160"/>
        </w:tabs>
        <w:suppressAutoHyphens/>
        <w:spacing w:before="0" w:beforeAutospacing="0" w:after="0" w:afterAutospacing="0"/>
        <w:jc w:val="both"/>
        <w:rPr>
          <w:rFonts w:asciiTheme="minorHAnsi" w:hAnsiTheme="minorHAnsi" w:cs="Arial"/>
          <w:bCs/>
          <w:color w:val="262626"/>
          <w:sz w:val="20"/>
          <w:szCs w:val="20"/>
        </w:rPr>
      </w:pPr>
      <w:r w:rsidRPr="00A063E8">
        <w:rPr>
          <w:rFonts w:asciiTheme="minorHAnsi" w:hAnsiTheme="minorHAnsi" w:cs="Arial"/>
          <w:bCs/>
          <w:color w:val="262626"/>
          <w:sz w:val="20"/>
          <w:szCs w:val="20"/>
        </w:rPr>
        <w:t>Major work included generating the reports in XML, HTML and Microsoft word format</w:t>
      </w:r>
    </w:p>
    <w:p w:rsidR="00A063E8" w:rsidRPr="00A063E8" w:rsidRDefault="00A063E8" w:rsidP="00A063E8">
      <w:pPr>
        <w:rPr>
          <w:rFonts w:asciiTheme="minorHAnsi" w:hAnsiTheme="minorHAnsi" w:cs="Arial"/>
        </w:rPr>
      </w:pPr>
      <w:r w:rsidRPr="00A063E8">
        <w:rPr>
          <w:rFonts w:asciiTheme="minorHAnsi" w:hAnsiTheme="minorHAnsi" w:cs="Arial"/>
        </w:rPr>
        <w:t>A team of 7 members were involved in this implementation project.</w:t>
      </w:r>
    </w:p>
    <w:bookmarkEnd w:id="1"/>
    <w:p w:rsidR="002B4FB3" w:rsidRDefault="002B4FB3" w:rsidP="002B4FB3">
      <w:pPr>
        <w:autoSpaceDE w:val="0"/>
        <w:autoSpaceDN w:val="0"/>
        <w:adjustRightInd w:val="0"/>
        <w:jc w:val="both"/>
        <w:rPr>
          <w:sz w:val="10"/>
          <w:szCs w:val="10"/>
        </w:rPr>
      </w:pPr>
    </w:p>
    <w:p w:rsidR="002B4FB3" w:rsidRPr="008009AB" w:rsidRDefault="002B4FB3" w:rsidP="002B4FB3">
      <w:pPr>
        <w:pStyle w:val="trial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8009AB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rs</w:t>
      </w:r>
      <w:r w:rsidRPr="008009AB">
        <w:rPr>
          <w:rFonts w:asciiTheme="minorHAnsi" w:hAnsiTheme="minorHAnsi" w:cstheme="minorHAnsi"/>
        </w:rPr>
        <w:t xml:space="preserve">onal </w:t>
      </w:r>
      <w:r>
        <w:rPr>
          <w:rFonts w:asciiTheme="minorHAnsi" w:hAnsiTheme="minorHAnsi" w:cstheme="minorHAnsi"/>
        </w:rPr>
        <w:t>Info</w:t>
      </w:r>
    </w:p>
    <w:p w:rsidR="002B4FB3" w:rsidRDefault="002B4FB3" w:rsidP="002B4FB3">
      <w:pPr>
        <w:autoSpaceDE w:val="0"/>
        <w:autoSpaceDN w:val="0"/>
        <w:adjustRightInd w:val="0"/>
        <w:jc w:val="both"/>
        <w:rPr>
          <w:sz w:val="10"/>
          <w:szCs w:val="10"/>
        </w:rPr>
      </w:pPr>
    </w:p>
    <w:p w:rsidR="002B4FB3" w:rsidRDefault="002B4FB3" w:rsidP="002B4FB3">
      <w:pPr>
        <w:autoSpaceDE w:val="0"/>
        <w:autoSpaceDN w:val="0"/>
        <w:adjustRightInd w:val="0"/>
        <w:spacing w:after="13" w:line="276" w:lineRule="auto"/>
        <w:jc w:val="both"/>
        <w:rPr>
          <w:sz w:val="22"/>
          <w:szCs w:val="22"/>
        </w:rPr>
      </w:pPr>
      <w:r>
        <w:lastRenderedPageBreak/>
        <w:t>Nationality</w:t>
      </w:r>
      <w:r>
        <w:tab/>
      </w:r>
      <w:r>
        <w:tab/>
        <w:t>: Indian</w:t>
      </w:r>
    </w:p>
    <w:p w:rsidR="002B4FB3" w:rsidRDefault="002B4FB3" w:rsidP="002B4FB3">
      <w:pPr>
        <w:autoSpaceDE w:val="0"/>
        <w:autoSpaceDN w:val="0"/>
        <w:adjustRightInd w:val="0"/>
        <w:spacing w:after="13" w:line="276" w:lineRule="auto"/>
        <w:jc w:val="both"/>
      </w:pPr>
      <w:r>
        <w:t>Marital Status</w:t>
      </w:r>
      <w:r>
        <w:tab/>
      </w:r>
      <w:r>
        <w:tab/>
        <w:t>: Single</w:t>
      </w:r>
    </w:p>
    <w:p w:rsidR="002B4FB3" w:rsidRDefault="002B4FB3" w:rsidP="002B4FB3">
      <w:pPr>
        <w:autoSpaceDE w:val="0"/>
        <w:autoSpaceDN w:val="0"/>
        <w:adjustRightInd w:val="0"/>
        <w:spacing w:after="13" w:line="276" w:lineRule="auto"/>
        <w:jc w:val="both"/>
      </w:pPr>
      <w:r>
        <w:t>Languages Known</w:t>
      </w:r>
      <w:r>
        <w:tab/>
        <w:t>: English, Hindi</w:t>
      </w:r>
      <w:r w:rsidR="00DC7CE7">
        <w:t>, Punjabi</w:t>
      </w:r>
    </w:p>
    <w:p w:rsidR="002B4FB3" w:rsidRDefault="002B4FB3" w:rsidP="002B4FB3">
      <w:pPr>
        <w:autoSpaceDE w:val="0"/>
        <w:autoSpaceDN w:val="0"/>
        <w:adjustRightInd w:val="0"/>
        <w:spacing w:after="13" w:line="276" w:lineRule="auto"/>
        <w:jc w:val="both"/>
        <w:rPr>
          <w:rFonts w:asciiTheme="minorHAnsi" w:hAnsiTheme="minorHAnsi" w:cstheme="minorHAnsi"/>
          <w:b/>
        </w:rPr>
      </w:pPr>
      <w:r>
        <w:t>Current Location</w:t>
      </w:r>
      <w:r>
        <w:tab/>
      </w:r>
      <w:r>
        <w:tab/>
      </w:r>
      <w:r w:rsidR="00A95385">
        <w:t>: Noida</w:t>
      </w:r>
      <w:r>
        <w:t>, India</w:t>
      </w:r>
    </w:p>
    <w:p w:rsidR="00A3257E" w:rsidRDefault="00A3257E" w:rsidP="00A305D3">
      <w:pPr>
        <w:pStyle w:val="Header"/>
        <w:tabs>
          <w:tab w:val="clear" w:pos="4153"/>
          <w:tab w:val="clear" w:pos="8306"/>
          <w:tab w:val="right" w:pos="10170"/>
        </w:tabs>
        <w:rPr>
          <w:rFonts w:asciiTheme="minorHAnsi" w:hAnsiTheme="minorHAnsi" w:cstheme="minorHAnsi"/>
          <w:b/>
          <w:sz w:val="20"/>
        </w:rPr>
      </w:pPr>
    </w:p>
    <w:sectPr w:rsidR="00A3257E" w:rsidSect="00D733BA">
      <w:headerReference w:type="default" r:id="rId8"/>
      <w:footerReference w:type="even" r:id="rId9"/>
      <w:footerReference w:type="default" r:id="rId10"/>
      <w:pgSz w:w="12240" w:h="15840"/>
      <w:pgMar w:top="720" w:right="907" w:bottom="720" w:left="994" w:header="720" w:footer="5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CA0" w:rsidRDefault="00A57CA0">
      <w:r>
        <w:separator/>
      </w:r>
    </w:p>
  </w:endnote>
  <w:endnote w:type="continuationSeparator" w:id="1">
    <w:p w:rsidR="00A57CA0" w:rsidRDefault="00A57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5AE" w:rsidRDefault="006B0CF9" w:rsidP="00B65F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05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05AE" w:rsidRDefault="00CF05AE" w:rsidP="00B65F1A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5AE" w:rsidRDefault="006B0CF9" w:rsidP="009C2FAF">
    <w:pPr>
      <w:pStyle w:val="Footer"/>
      <w:framePr w:wrap="around" w:vAnchor="text" w:hAnchor="page" w:x="11242" w:y="221"/>
      <w:rPr>
        <w:rStyle w:val="PageNumber"/>
      </w:rPr>
    </w:pPr>
    <w:r>
      <w:rPr>
        <w:rStyle w:val="PageNumber"/>
      </w:rPr>
      <w:fldChar w:fldCharType="begin"/>
    </w:r>
    <w:r w:rsidR="00CF0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E42">
      <w:rPr>
        <w:rStyle w:val="PageNumber"/>
        <w:noProof/>
      </w:rPr>
      <w:t>1</w:t>
    </w:r>
    <w:r>
      <w:rPr>
        <w:rStyle w:val="PageNumber"/>
      </w:rPr>
      <w:fldChar w:fldCharType="end"/>
    </w:r>
  </w:p>
  <w:p w:rsidR="00CF05AE" w:rsidRDefault="00CF05AE" w:rsidP="00B65F1A">
    <w:pPr>
      <w:pStyle w:val="Footer"/>
      <w:framePr w:wrap="around" w:vAnchor="text" w:hAnchor="margin" w:y="1"/>
      <w:ind w:right="360"/>
      <w:rPr>
        <w:rStyle w:val="PageNumber"/>
      </w:rPr>
    </w:pPr>
  </w:p>
  <w:p w:rsidR="00CF05AE" w:rsidRDefault="00CF05AE" w:rsidP="00B65F1A">
    <w:pPr>
      <w:pStyle w:val="Footer"/>
      <w:tabs>
        <w:tab w:val="clear" w:pos="8306"/>
        <w:tab w:val="right" w:pos="10170"/>
      </w:tabs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CA0" w:rsidRDefault="00A57CA0">
      <w:r>
        <w:separator/>
      </w:r>
    </w:p>
  </w:footnote>
  <w:footnote w:type="continuationSeparator" w:id="1">
    <w:p w:rsidR="00A57CA0" w:rsidRDefault="00A57C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108" w:tblpY="1"/>
      <w:tblOverlap w:val="never"/>
      <w:tblW w:w="10631" w:type="dxa"/>
      <w:tblBorders>
        <w:bottom w:val="single" w:sz="6" w:space="0" w:color="auto"/>
      </w:tblBorders>
      <w:tblLayout w:type="fixed"/>
      <w:tblLook w:val="0000"/>
    </w:tblPr>
    <w:tblGrid>
      <w:gridCol w:w="3861"/>
      <w:gridCol w:w="6770"/>
    </w:tblGrid>
    <w:tr w:rsidR="00CF05AE" w:rsidRPr="00F559BC" w:rsidTr="00D733BA">
      <w:trPr>
        <w:trHeight w:val="229"/>
      </w:trPr>
      <w:tc>
        <w:tcPr>
          <w:tcW w:w="3861" w:type="dxa"/>
          <w:vAlign w:val="center"/>
        </w:tcPr>
        <w:p w:rsidR="00CF05AE" w:rsidRPr="00D733BA" w:rsidRDefault="00CF05AE" w:rsidP="00B564CF">
          <w:pPr>
            <w:pStyle w:val="Header"/>
            <w:rPr>
              <w:rFonts w:ascii="Arial" w:hAnsi="Arial" w:cs="Arial"/>
              <w:sz w:val="20"/>
            </w:rPr>
          </w:pPr>
        </w:p>
      </w:tc>
      <w:tc>
        <w:tcPr>
          <w:tcW w:w="6770" w:type="dxa"/>
        </w:tcPr>
        <w:p w:rsidR="00CF05AE" w:rsidRPr="00364998" w:rsidRDefault="00CF05AE" w:rsidP="00EF0528">
          <w:pPr>
            <w:rPr>
              <w:rFonts w:ascii="Arial" w:hAnsi="Arial" w:cs="Arial"/>
              <w:noProof/>
            </w:rPr>
          </w:pPr>
        </w:p>
      </w:tc>
    </w:tr>
    <w:tr w:rsidR="00CF05AE" w:rsidRPr="00F559BC" w:rsidTr="00D733BA">
      <w:trPr>
        <w:trHeight w:val="60"/>
      </w:trPr>
      <w:tc>
        <w:tcPr>
          <w:tcW w:w="3861" w:type="dxa"/>
          <w:vAlign w:val="center"/>
        </w:tcPr>
        <w:p w:rsidR="00CF05AE" w:rsidRPr="00F559BC" w:rsidRDefault="00CF05AE" w:rsidP="00CF05AE">
          <w:pPr>
            <w:pStyle w:val="Head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6770" w:type="dxa"/>
        </w:tcPr>
        <w:p w:rsidR="00CF05AE" w:rsidRDefault="00CF05AE" w:rsidP="00364998">
          <w:pPr>
            <w:rPr>
              <w:rFonts w:ascii="Arial" w:hAnsi="Arial" w:cs="Arial"/>
              <w:lang w:val="fr-FR"/>
            </w:rPr>
          </w:pPr>
        </w:p>
      </w:tc>
    </w:tr>
    <w:tr w:rsidR="00CF05AE" w:rsidRPr="00F559BC" w:rsidTr="00D733BA">
      <w:trPr>
        <w:trHeight w:val="60"/>
      </w:trPr>
      <w:tc>
        <w:tcPr>
          <w:tcW w:w="3861" w:type="dxa"/>
          <w:vAlign w:val="center"/>
        </w:tcPr>
        <w:p w:rsidR="00CF05AE" w:rsidRDefault="00CF05AE" w:rsidP="00CF05AE">
          <w:pPr>
            <w:pStyle w:val="Header"/>
            <w:rPr>
              <w:rFonts w:ascii="Arial" w:hAnsi="Arial" w:cs="Arial"/>
              <w:noProof/>
              <w:sz w:val="24"/>
              <w:szCs w:val="24"/>
            </w:rPr>
          </w:pPr>
        </w:p>
        <w:p w:rsidR="00CF05AE" w:rsidRPr="00F559BC" w:rsidRDefault="00CF05AE" w:rsidP="00CF05AE">
          <w:pPr>
            <w:pStyle w:val="Head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6770" w:type="dxa"/>
        </w:tcPr>
        <w:p w:rsidR="00CF05AE" w:rsidRDefault="00CF05AE" w:rsidP="00364998">
          <w:pPr>
            <w:rPr>
              <w:rFonts w:ascii="Arial" w:hAnsi="Arial" w:cs="Arial"/>
              <w:lang w:val="fr-FR"/>
            </w:rPr>
          </w:pPr>
        </w:p>
      </w:tc>
    </w:tr>
  </w:tbl>
  <w:p w:rsidR="00CF05AE" w:rsidRDefault="00CF05AE" w:rsidP="00670B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2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46F4BCB"/>
    <w:multiLevelType w:val="hybridMultilevel"/>
    <w:tmpl w:val="DF0C584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048A3EA6"/>
    <w:multiLevelType w:val="singleLevel"/>
    <w:tmpl w:val="7D721CDE"/>
    <w:lvl w:ilvl="0">
      <w:start w:val="1"/>
      <w:numFmt w:val="bullet"/>
      <w:pStyle w:val="resti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54B40A0"/>
    <w:multiLevelType w:val="hybridMultilevel"/>
    <w:tmpl w:val="14729F6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05786B79"/>
    <w:multiLevelType w:val="hybridMultilevel"/>
    <w:tmpl w:val="0E1CA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154447"/>
    <w:multiLevelType w:val="hybridMultilevel"/>
    <w:tmpl w:val="990E3DC6"/>
    <w:lvl w:ilvl="0" w:tplc="2B0A7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4E5A6C"/>
    <w:multiLevelType w:val="hybridMultilevel"/>
    <w:tmpl w:val="7814F3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9F0014"/>
    <w:multiLevelType w:val="hybridMultilevel"/>
    <w:tmpl w:val="7B247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F84CD9"/>
    <w:multiLevelType w:val="hybridMultilevel"/>
    <w:tmpl w:val="AC96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052914"/>
    <w:multiLevelType w:val="hybridMultilevel"/>
    <w:tmpl w:val="26A4D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E34556A"/>
    <w:multiLevelType w:val="hybridMultilevel"/>
    <w:tmpl w:val="EC38B2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2844867"/>
    <w:multiLevelType w:val="hybridMultilevel"/>
    <w:tmpl w:val="A1A6EC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2302437C"/>
    <w:multiLevelType w:val="hybridMultilevel"/>
    <w:tmpl w:val="5900B1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66496"/>
    <w:multiLevelType w:val="hybridMultilevel"/>
    <w:tmpl w:val="4D8C4566"/>
    <w:lvl w:ilvl="0" w:tplc="88407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4D5928"/>
    <w:multiLevelType w:val="hybridMultilevel"/>
    <w:tmpl w:val="38D6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E237B8"/>
    <w:multiLevelType w:val="hybridMultilevel"/>
    <w:tmpl w:val="75E8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432EA4"/>
    <w:multiLevelType w:val="hybridMultilevel"/>
    <w:tmpl w:val="0BB8F8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7AD4A38"/>
    <w:multiLevelType w:val="hybridMultilevel"/>
    <w:tmpl w:val="2548C8D4"/>
    <w:lvl w:ilvl="0" w:tplc="B90EE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707BB9"/>
    <w:multiLevelType w:val="hybridMultilevel"/>
    <w:tmpl w:val="5744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D827E8"/>
    <w:multiLevelType w:val="multilevel"/>
    <w:tmpl w:val="341A202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298A3F6C"/>
    <w:multiLevelType w:val="hybridMultilevel"/>
    <w:tmpl w:val="B40A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C515F3"/>
    <w:multiLevelType w:val="hybridMultilevel"/>
    <w:tmpl w:val="6F0E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570584"/>
    <w:multiLevelType w:val="hybridMultilevel"/>
    <w:tmpl w:val="7CBCAC0E"/>
    <w:lvl w:ilvl="0" w:tplc="AE50B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95330"/>
    <w:multiLevelType w:val="hybridMultilevel"/>
    <w:tmpl w:val="11DCAA12"/>
    <w:lvl w:ilvl="0" w:tplc="ABF2E8B6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b w:val="0"/>
        <w:sz w:val="16"/>
        <w:szCs w:val="16"/>
      </w:rPr>
    </w:lvl>
    <w:lvl w:ilvl="1" w:tplc="A046060E">
      <w:numFmt w:val="bullet"/>
      <w:lvlText w:val="–"/>
      <w:lvlJc w:val="left"/>
      <w:pPr>
        <w:tabs>
          <w:tab w:val="num" w:pos="2070"/>
        </w:tabs>
        <w:ind w:left="2070" w:hanging="360"/>
      </w:pPr>
      <w:rPr>
        <w:rFonts w:ascii="Bookman Old Style" w:eastAsia="Times New Roman" w:hAnsi="Bookman Old Style" w:cs="Mangal" w:hint="default"/>
      </w:rPr>
    </w:lvl>
    <w:lvl w:ilvl="2" w:tplc="A10E48B8">
      <w:start w:val="5"/>
      <w:numFmt w:val="bullet"/>
      <w:lvlText w:val="-"/>
      <w:lvlJc w:val="left"/>
      <w:pPr>
        <w:tabs>
          <w:tab w:val="num" w:pos="2790"/>
        </w:tabs>
        <w:ind w:left="2790" w:hanging="360"/>
      </w:pPr>
      <w:rPr>
        <w:rFonts w:ascii="Bookman Old Style" w:eastAsia="Times New Roman" w:hAnsi="Bookman Old Style" w:cs="Mang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7">
    <w:nsid w:val="35715C33"/>
    <w:multiLevelType w:val="hybridMultilevel"/>
    <w:tmpl w:val="AAAA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6A33F95"/>
    <w:multiLevelType w:val="hybridMultilevel"/>
    <w:tmpl w:val="DF0C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082FD3"/>
    <w:multiLevelType w:val="hybridMultilevel"/>
    <w:tmpl w:val="F72E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85EFA"/>
    <w:multiLevelType w:val="hybridMultilevel"/>
    <w:tmpl w:val="D3863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6201F2"/>
    <w:multiLevelType w:val="hybridMultilevel"/>
    <w:tmpl w:val="0E8E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0C5FF9"/>
    <w:multiLevelType w:val="hybridMultilevel"/>
    <w:tmpl w:val="3CC4A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DA20D6"/>
    <w:multiLevelType w:val="hybridMultilevel"/>
    <w:tmpl w:val="EE2A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FE09CB"/>
    <w:multiLevelType w:val="hybridMultilevel"/>
    <w:tmpl w:val="B4E2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511854"/>
    <w:multiLevelType w:val="hybridMultilevel"/>
    <w:tmpl w:val="0E60D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DC817B7"/>
    <w:multiLevelType w:val="singleLevel"/>
    <w:tmpl w:val="58DA2A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5EB229C3"/>
    <w:multiLevelType w:val="hybridMultilevel"/>
    <w:tmpl w:val="B90ED1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30A419B"/>
    <w:multiLevelType w:val="hybridMultilevel"/>
    <w:tmpl w:val="28F4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B61B65"/>
    <w:multiLevelType w:val="hybridMultilevel"/>
    <w:tmpl w:val="471A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2734E5"/>
    <w:multiLevelType w:val="hybridMultilevel"/>
    <w:tmpl w:val="4AAE6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8D6C73"/>
    <w:multiLevelType w:val="hybridMultilevel"/>
    <w:tmpl w:val="AEFC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D31969"/>
    <w:multiLevelType w:val="hybridMultilevel"/>
    <w:tmpl w:val="33DC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0505AA"/>
    <w:multiLevelType w:val="hybridMultilevel"/>
    <w:tmpl w:val="E71000C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E26784"/>
    <w:multiLevelType w:val="hybridMultilevel"/>
    <w:tmpl w:val="ED76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E531E9"/>
    <w:multiLevelType w:val="hybridMultilevel"/>
    <w:tmpl w:val="CA68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01538D"/>
    <w:multiLevelType w:val="hybridMultilevel"/>
    <w:tmpl w:val="23A85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6"/>
  </w:num>
  <w:num w:numId="3">
    <w:abstractNumId w:val="26"/>
  </w:num>
  <w:num w:numId="4">
    <w:abstractNumId w:val="8"/>
  </w:num>
  <w:num w:numId="5">
    <w:abstractNumId w:val="20"/>
  </w:num>
  <w:num w:numId="6">
    <w:abstractNumId w:val="25"/>
  </w:num>
  <w:num w:numId="7">
    <w:abstractNumId w:val="13"/>
  </w:num>
  <w:num w:numId="8">
    <w:abstractNumId w:val="16"/>
  </w:num>
  <w:num w:numId="9">
    <w:abstractNumId w:val="9"/>
  </w:num>
  <w:num w:numId="10">
    <w:abstractNumId w:val="14"/>
  </w:num>
  <w:num w:numId="11">
    <w:abstractNumId w:val="15"/>
  </w:num>
  <w:num w:numId="12">
    <w:abstractNumId w:val="29"/>
  </w:num>
  <w:num w:numId="13">
    <w:abstractNumId w:val="31"/>
  </w:num>
  <w:num w:numId="14">
    <w:abstractNumId w:val="4"/>
  </w:num>
  <w:num w:numId="15">
    <w:abstractNumId w:val="0"/>
  </w:num>
  <w:num w:numId="16">
    <w:abstractNumId w:val="11"/>
  </w:num>
  <w:num w:numId="17">
    <w:abstractNumId w:val="6"/>
  </w:num>
  <w:num w:numId="18">
    <w:abstractNumId w:val="4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32"/>
  </w:num>
  <w:num w:numId="24">
    <w:abstractNumId w:val="19"/>
  </w:num>
  <w:num w:numId="25">
    <w:abstractNumId w:val="22"/>
  </w:num>
  <w:num w:numId="26">
    <w:abstractNumId w:val="7"/>
  </w:num>
  <w:num w:numId="27">
    <w:abstractNumId w:val="30"/>
  </w:num>
  <w:num w:numId="28">
    <w:abstractNumId w:val="40"/>
  </w:num>
  <w:num w:numId="29">
    <w:abstractNumId w:val="37"/>
  </w:num>
  <w:num w:numId="30">
    <w:abstractNumId w:val="21"/>
  </w:num>
  <w:num w:numId="31">
    <w:abstractNumId w:val="39"/>
  </w:num>
  <w:num w:numId="32">
    <w:abstractNumId w:val="1"/>
  </w:num>
  <w:num w:numId="33">
    <w:abstractNumId w:val="2"/>
  </w:num>
  <w:num w:numId="34">
    <w:abstractNumId w:val="3"/>
  </w:num>
  <w:num w:numId="35">
    <w:abstractNumId w:val="38"/>
  </w:num>
  <w:num w:numId="36">
    <w:abstractNumId w:val="45"/>
  </w:num>
  <w:num w:numId="37">
    <w:abstractNumId w:val="27"/>
  </w:num>
  <w:num w:numId="38">
    <w:abstractNumId w:val="18"/>
  </w:num>
  <w:num w:numId="39">
    <w:abstractNumId w:val="35"/>
  </w:num>
  <w:num w:numId="40">
    <w:abstractNumId w:val="28"/>
  </w:num>
  <w:num w:numId="41">
    <w:abstractNumId w:val="33"/>
  </w:num>
  <w:num w:numId="42">
    <w:abstractNumId w:val="17"/>
  </w:num>
  <w:num w:numId="43">
    <w:abstractNumId w:val="23"/>
  </w:num>
  <w:num w:numId="44">
    <w:abstractNumId w:val="41"/>
  </w:num>
  <w:num w:numId="45">
    <w:abstractNumId w:val="46"/>
  </w:num>
  <w:num w:numId="46">
    <w:abstractNumId w:val="42"/>
  </w:num>
  <w:num w:numId="47">
    <w:abstractNumId w:val="44"/>
  </w:num>
  <w:num w:numId="48">
    <w:abstractNumId w:val="24"/>
  </w:num>
  <w:num w:numId="49">
    <w:abstractNumId w:val="34"/>
  </w:num>
  <w:num w:numId="50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ctiveWritingStyle w:appName="MSWord" w:lang="en-GB" w:vendorID="8" w:dllVersion="513" w:checkStyle="1"/>
  <w:activeWritingStyle w:appName="MSWord" w:lang="fr-FR" w:vendorID="9" w:dllVersion="512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jU0MjC2tLQwMjW1MDVW0lEKTi0uzszPAykwrAUA9+FirCwAAAA="/>
  </w:docVars>
  <w:rsids>
    <w:rsidRoot w:val="002B2B08"/>
    <w:rsid w:val="00000DBF"/>
    <w:rsid w:val="00001CDC"/>
    <w:rsid w:val="00002AB9"/>
    <w:rsid w:val="00002C06"/>
    <w:rsid w:val="00003946"/>
    <w:rsid w:val="0000424A"/>
    <w:rsid w:val="0000638D"/>
    <w:rsid w:val="00007EE8"/>
    <w:rsid w:val="00010813"/>
    <w:rsid w:val="00010A30"/>
    <w:rsid w:val="0001162A"/>
    <w:rsid w:val="000118A9"/>
    <w:rsid w:val="000123E6"/>
    <w:rsid w:val="0001244C"/>
    <w:rsid w:val="00012A1F"/>
    <w:rsid w:val="00014BED"/>
    <w:rsid w:val="0001630D"/>
    <w:rsid w:val="00016FC4"/>
    <w:rsid w:val="00017242"/>
    <w:rsid w:val="00017787"/>
    <w:rsid w:val="000229FF"/>
    <w:rsid w:val="000248D0"/>
    <w:rsid w:val="000258CC"/>
    <w:rsid w:val="00025D44"/>
    <w:rsid w:val="00026CFB"/>
    <w:rsid w:val="00027CBB"/>
    <w:rsid w:val="00030689"/>
    <w:rsid w:val="000307C3"/>
    <w:rsid w:val="00030D48"/>
    <w:rsid w:val="0003191C"/>
    <w:rsid w:val="000323E5"/>
    <w:rsid w:val="0003242B"/>
    <w:rsid w:val="000336F3"/>
    <w:rsid w:val="0003392F"/>
    <w:rsid w:val="00034C64"/>
    <w:rsid w:val="00035200"/>
    <w:rsid w:val="00035207"/>
    <w:rsid w:val="00037359"/>
    <w:rsid w:val="00042455"/>
    <w:rsid w:val="00042C0D"/>
    <w:rsid w:val="00043F83"/>
    <w:rsid w:val="0004467A"/>
    <w:rsid w:val="00044964"/>
    <w:rsid w:val="00044B0D"/>
    <w:rsid w:val="00044C6C"/>
    <w:rsid w:val="00044CEA"/>
    <w:rsid w:val="0004745E"/>
    <w:rsid w:val="00050BEC"/>
    <w:rsid w:val="00051239"/>
    <w:rsid w:val="000513E0"/>
    <w:rsid w:val="00051B7C"/>
    <w:rsid w:val="0005252C"/>
    <w:rsid w:val="000529F4"/>
    <w:rsid w:val="00054DB9"/>
    <w:rsid w:val="00056591"/>
    <w:rsid w:val="00057063"/>
    <w:rsid w:val="000600A6"/>
    <w:rsid w:val="000652EE"/>
    <w:rsid w:val="00067B13"/>
    <w:rsid w:val="000709BA"/>
    <w:rsid w:val="000729D5"/>
    <w:rsid w:val="00072AAB"/>
    <w:rsid w:val="0007350E"/>
    <w:rsid w:val="00075AE3"/>
    <w:rsid w:val="00075FB7"/>
    <w:rsid w:val="0007686F"/>
    <w:rsid w:val="00077E81"/>
    <w:rsid w:val="000811F1"/>
    <w:rsid w:val="00081A3C"/>
    <w:rsid w:val="0008261A"/>
    <w:rsid w:val="00083C0B"/>
    <w:rsid w:val="00085993"/>
    <w:rsid w:val="00087D9E"/>
    <w:rsid w:val="0009022D"/>
    <w:rsid w:val="000911E7"/>
    <w:rsid w:val="0009184D"/>
    <w:rsid w:val="00092346"/>
    <w:rsid w:val="000924F9"/>
    <w:rsid w:val="0009264A"/>
    <w:rsid w:val="00092E0B"/>
    <w:rsid w:val="000935DA"/>
    <w:rsid w:val="00094BD0"/>
    <w:rsid w:val="00094CB2"/>
    <w:rsid w:val="000950F5"/>
    <w:rsid w:val="00096409"/>
    <w:rsid w:val="00097CC4"/>
    <w:rsid w:val="00097E5F"/>
    <w:rsid w:val="000A0A8F"/>
    <w:rsid w:val="000A3444"/>
    <w:rsid w:val="000A5853"/>
    <w:rsid w:val="000A7841"/>
    <w:rsid w:val="000B1A12"/>
    <w:rsid w:val="000B3DBF"/>
    <w:rsid w:val="000B4C5A"/>
    <w:rsid w:val="000B53CC"/>
    <w:rsid w:val="000B7782"/>
    <w:rsid w:val="000C17F8"/>
    <w:rsid w:val="000C19E8"/>
    <w:rsid w:val="000C1A50"/>
    <w:rsid w:val="000C207B"/>
    <w:rsid w:val="000C26A2"/>
    <w:rsid w:val="000C345D"/>
    <w:rsid w:val="000C5F03"/>
    <w:rsid w:val="000C6733"/>
    <w:rsid w:val="000D0043"/>
    <w:rsid w:val="000D0675"/>
    <w:rsid w:val="000D19A4"/>
    <w:rsid w:val="000D3B11"/>
    <w:rsid w:val="000D3E6E"/>
    <w:rsid w:val="000D5587"/>
    <w:rsid w:val="000D7F2C"/>
    <w:rsid w:val="000E1093"/>
    <w:rsid w:val="000E17F9"/>
    <w:rsid w:val="000E18BE"/>
    <w:rsid w:val="000E2BEB"/>
    <w:rsid w:val="000E4BC9"/>
    <w:rsid w:val="000E4FF7"/>
    <w:rsid w:val="000E5882"/>
    <w:rsid w:val="000E6C71"/>
    <w:rsid w:val="000E78FC"/>
    <w:rsid w:val="000F11EA"/>
    <w:rsid w:val="000F273D"/>
    <w:rsid w:val="000F2FC9"/>
    <w:rsid w:val="000F37E6"/>
    <w:rsid w:val="000F6FA5"/>
    <w:rsid w:val="0010175A"/>
    <w:rsid w:val="0010284C"/>
    <w:rsid w:val="00107EE2"/>
    <w:rsid w:val="001109A4"/>
    <w:rsid w:val="00111824"/>
    <w:rsid w:val="00111ED4"/>
    <w:rsid w:val="00112345"/>
    <w:rsid w:val="00112A89"/>
    <w:rsid w:val="00120093"/>
    <w:rsid w:val="00121215"/>
    <w:rsid w:val="001224E5"/>
    <w:rsid w:val="00122B80"/>
    <w:rsid w:val="0012304C"/>
    <w:rsid w:val="00123DEE"/>
    <w:rsid w:val="00124FF1"/>
    <w:rsid w:val="0012506F"/>
    <w:rsid w:val="00126085"/>
    <w:rsid w:val="0013036E"/>
    <w:rsid w:val="001310E3"/>
    <w:rsid w:val="00131CB3"/>
    <w:rsid w:val="00137762"/>
    <w:rsid w:val="00137EBC"/>
    <w:rsid w:val="00137EC2"/>
    <w:rsid w:val="00140949"/>
    <w:rsid w:val="00141A18"/>
    <w:rsid w:val="00144D6C"/>
    <w:rsid w:val="00145ACD"/>
    <w:rsid w:val="00146216"/>
    <w:rsid w:val="00147857"/>
    <w:rsid w:val="00147EE6"/>
    <w:rsid w:val="00153B89"/>
    <w:rsid w:val="0015516E"/>
    <w:rsid w:val="001572EB"/>
    <w:rsid w:val="001600C3"/>
    <w:rsid w:val="001606BC"/>
    <w:rsid w:val="0016433C"/>
    <w:rsid w:val="00164FD1"/>
    <w:rsid w:val="00166624"/>
    <w:rsid w:val="0016696E"/>
    <w:rsid w:val="00166BC8"/>
    <w:rsid w:val="00172C9E"/>
    <w:rsid w:val="00173140"/>
    <w:rsid w:val="0017628C"/>
    <w:rsid w:val="00177217"/>
    <w:rsid w:val="00177B25"/>
    <w:rsid w:val="00177BA9"/>
    <w:rsid w:val="0018020A"/>
    <w:rsid w:val="00180803"/>
    <w:rsid w:val="00181658"/>
    <w:rsid w:val="00183342"/>
    <w:rsid w:val="0018382C"/>
    <w:rsid w:val="00183A30"/>
    <w:rsid w:val="00185A7E"/>
    <w:rsid w:val="00192161"/>
    <w:rsid w:val="00192323"/>
    <w:rsid w:val="00193035"/>
    <w:rsid w:val="001938FF"/>
    <w:rsid w:val="001946CE"/>
    <w:rsid w:val="00194E63"/>
    <w:rsid w:val="0019609C"/>
    <w:rsid w:val="001A1E34"/>
    <w:rsid w:val="001A2AB6"/>
    <w:rsid w:val="001A4081"/>
    <w:rsid w:val="001B03F6"/>
    <w:rsid w:val="001B1991"/>
    <w:rsid w:val="001B2839"/>
    <w:rsid w:val="001B536F"/>
    <w:rsid w:val="001B5631"/>
    <w:rsid w:val="001B639C"/>
    <w:rsid w:val="001B7AB0"/>
    <w:rsid w:val="001B7D66"/>
    <w:rsid w:val="001C18A2"/>
    <w:rsid w:val="001C1D4A"/>
    <w:rsid w:val="001C1EFA"/>
    <w:rsid w:val="001C47AD"/>
    <w:rsid w:val="001C6584"/>
    <w:rsid w:val="001D0069"/>
    <w:rsid w:val="001D0293"/>
    <w:rsid w:val="001D02C2"/>
    <w:rsid w:val="001D2EF0"/>
    <w:rsid w:val="001D3C17"/>
    <w:rsid w:val="001D59F0"/>
    <w:rsid w:val="001D63CC"/>
    <w:rsid w:val="001E0BA4"/>
    <w:rsid w:val="001E0BBC"/>
    <w:rsid w:val="001E0D6A"/>
    <w:rsid w:val="001E24B6"/>
    <w:rsid w:val="001E397C"/>
    <w:rsid w:val="001E488B"/>
    <w:rsid w:val="001E4B68"/>
    <w:rsid w:val="001E5075"/>
    <w:rsid w:val="001E59C5"/>
    <w:rsid w:val="001E6266"/>
    <w:rsid w:val="001E666D"/>
    <w:rsid w:val="001E77E0"/>
    <w:rsid w:val="001E7BB0"/>
    <w:rsid w:val="001E7F19"/>
    <w:rsid w:val="00201201"/>
    <w:rsid w:val="0020287D"/>
    <w:rsid w:val="00206354"/>
    <w:rsid w:val="00210088"/>
    <w:rsid w:val="00210130"/>
    <w:rsid w:val="0021046E"/>
    <w:rsid w:val="0021171C"/>
    <w:rsid w:val="00216D37"/>
    <w:rsid w:val="00216EC4"/>
    <w:rsid w:val="0021736F"/>
    <w:rsid w:val="0022269D"/>
    <w:rsid w:val="00222806"/>
    <w:rsid w:val="00222AD6"/>
    <w:rsid w:val="00225EE4"/>
    <w:rsid w:val="00226C0E"/>
    <w:rsid w:val="0022768C"/>
    <w:rsid w:val="00227D83"/>
    <w:rsid w:val="00230114"/>
    <w:rsid w:val="00230CC8"/>
    <w:rsid w:val="0023126E"/>
    <w:rsid w:val="00232315"/>
    <w:rsid w:val="00232831"/>
    <w:rsid w:val="0023380B"/>
    <w:rsid w:val="00234D01"/>
    <w:rsid w:val="0023624A"/>
    <w:rsid w:val="00236F94"/>
    <w:rsid w:val="00237C03"/>
    <w:rsid w:val="00241C44"/>
    <w:rsid w:val="00244085"/>
    <w:rsid w:val="002441D0"/>
    <w:rsid w:val="002455E3"/>
    <w:rsid w:val="00245848"/>
    <w:rsid w:val="00247398"/>
    <w:rsid w:val="00252876"/>
    <w:rsid w:val="0025410B"/>
    <w:rsid w:val="002542FF"/>
    <w:rsid w:val="002558A2"/>
    <w:rsid w:val="00255A29"/>
    <w:rsid w:val="00256ABA"/>
    <w:rsid w:val="00261F0C"/>
    <w:rsid w:val="00262CF0"/>
    <w:rsid w:val="00263537"/>
    <w:rsid w:val="00264756"/>
    <w:rsid w:val="00264B75"/>
    <w:rsid w:val="00266249"/>
    <w:rsid w:val="002711EF"/>
    <w:rsid w:val="00271D94"/>
    <w:rsid w:val="00273037"/>
    <w:rsid w:val="00273889"/>
    <w:rsid w:val="00277155"/>
    <w:rsid w:val="002772E7"/>
    <w:rsid w:val="00285DB3"/>
    <w:rsid w:val="00286F0F"/>
    <w:rsid w:val="00290061"/>
    <w:rsid w:val="0029177B"/>
    <w:rsid w:val="00291957"/>
    <w:rsid w:val="00291B59"/>
    <w:rsid w:val="00292117"/>
    <w:rsid w:val="00293821"/>
    <w:rsid w:val="00293A04"/>
    <w:rsid w:val="00293AD3"/>
    <w:rsid w:val="0029401B"/>
    <w:rsid w:val="0029422B"/>
    <w:rsid w:val="00296914"/>
    <w:rsid w:val="002A00BE"/>
    <w:rsid w:val="002A33A1"/>
    <w:rsid w:val="002A47F2"/>
    <w:rsid w:val="002A5284"/>
    <w:rsid w:val="002A64D9"/>
    <w:rsid w:val="002A6777"/>
    <w:rsid w:val="002B10D6"/>
    <w:rsid w:val="002B138D"/>
    <w:rsid w:val="002B1A14"/>
    <w:rsid w:val="002B2068"/>
    <w:rsid w:val="002B2B08"/>
    <w:rsid w:val="002B37F1"/>
    <w:rsid w:val="002B401E"/>
    <w:rsid w:val="002B4391"/>
    <w:rsid w:val="002B4FB3"/>
    <w:rsid w:val="002C24C3"/>
    <w:rsid w:val="002C34AA"/>
    <w:rsid w:val="002C534E"/>
    <w:rsid w:val="002C5ECE"/>
    <w:rsid w:val="002C63E9"/>
    <w:rsid w:val="002D0DB1"/>
    <w:rsid w:val="002D3228"/>
    <w:rsid w:val="002D38E8"/>
    <w:rsid w:val="002D397F"/>
    <w:rsid w:val="002D4CDD"/>
    <w:rsid w:val="002D796F"/>
    <w:rsid w:val="002E1B46"/>
    <w:rsid w:val="002E2D53"/>
    <w:rsid w:val="002E2E9C"/>
    <w:rsid w:val="002E37F9"/>
    <w:rsid w:val="002E421E"/>
    <w:rsid w:val="002E4B95"/>
    <w:rsid w:val="002E5559"/>
    <w:rsid w:val="002E5846"/>
    <w:rsid w:val="002E5B1F"/>
    <w:rsid w:val="002E6542"/>
    <w:rsid w:val="002E661E"/>
    <w:rsid w:val="002E66DF"/>
    <w:rsid w:val="002E6BCB"/>
    <w:rsid w:val="002E7842"/>
    <w:rsid w:val="002F091E"/>
    <w:rsid w:val="002F13DD"/>
    <w:rsid w:val="002F36DF"/>
    <w:rsid w:val="002F52CE"/>
    <w:rsid w:val="002F61EB"/>
    <w:rsid w:val="002F6604"/>
    <w:rsid w:val="002F6757"/>
    <w:rsid w:val="002F6AE5"/>
    <w:rsid w:val="002F6EBC"/>
    <w:rsid w:val="00300158"/>
    <w:rsid w:val="003007AE"/>
    <w:rsid w:val="00301A37"/>
    <w:rsid w:val="003020CC"/>
    <w:rsid w:val="0030501B"/>
    <w:rsid w:val="0030726A"/>
    <w:rsid w:val="0031252E"/>
    <w:rsid w:val="00312F3B"/>
    <w:rsid w:val="0031334E"/>
    <w:rsid w:val="0031406A"/>
    <w:rsid w:val="00315208"/>
    <w:rsid w:val="0031588F"/>
    <w:rsid w:val="00315A58"/>
    <w:rsid w:val="0032037B"/>
    <w:rsid w:val="0032066C"/>
    <w:rsid w:val="00322BDF"/>
    <w:rsid w:val="00322DBF"/>
    <w:rsid w:val="00324DFE"/>
    <w:rsid w:val="00326252"/>
    <w:rsid w:val="0033064C"/>
    <w:rsid w:val="00330E42"/>
    <w:rsid w:val="0033205C"/>
    <w:rsid w:val="00334B5A"/>
    <w:rsid w:val="003367DD"/>
    <w:rsid w:val="00336C65"/>
    <w:rsid w:val="00336D69"/>
    <w:rsid w:val="00336E6D"/>
    <w:rsid w:val="003405C7"/>
    <w:rsid w:val="00346233"/>
    <w:rsid w:val="003462B9"/>
    <w:rsid w:val="0034673D"/>
    <w:rsid w:val="00346F18"/>
    <w:rsid w:val="00347011"/>
    <w:rsid w:val="00351AA1"/>
    <w:rsid w:val="00351EAC"/>
    <w:rsid w:val="00353A82"/>
    <w:rsid w:val="00354CD9"/>
    <w:rsid w:val="003571C6"/>
    <w:rsid w:val="00357C3B"/>
    <w:rsid w:val="0036127F"/>
    <w:rsid w:val="00361B0F"/>
    <w:rsid w:val="00362CE4"/>
    <w:rsid w:val="00364619"/>
    <w:rsid w:val="00364998"/>
    <w:rsid w:val="0037203C"/>
    <w:rsid w:val="00372AD7"/>
    <w:rsid w:val="003748EE"/>
    <w:rsid w:val="0037524C"/>
    <w:rsid w:val="0037597F"/>
    <w:rsid w:val="00376474"/>
    <w:rsid w:val="0038014B"/>
    <w:rsid w:val="00381588"/>
    <w:rsid w:val="00381964"/>
    <w:rsid w:val="00381BAA"/>
    <w:rsid w:val="00381DF4"/>
    <w:rsid w:val="003826B5"/>
    <w:rsid w:val="00383F27"/>
    <w:rsid w:val="003855E1"/>
    <w:rsid w:val="00385CD9"/>
    <w:rsid w:val="0039033C"/>
    <w:rsid w:val="00390598"/>
    <w:rsid w:val="00391FC7"/>
    <w:rsid w:val="00392A00"/>
    <w:rsid w:val="003933B4"/>
    <w:rsid w:val="0039376C"/>
    <w:rsid w:val="00393E84"/>
    <w:rsid w:val="00394A5D"/>
    <w:rsid w:val="0039501D"/>
    <w:rsid w:val="0039630C"/>
    <w:rsid w:val="003A0C31"/>
    <w:rsid w:val="003A0EA1"/>
    <w:rsid w:val="003A3612"/>
    <w:rsid w:val="003A3A60"/>
    <w:rsid w:val="003A3ECE"/>
    <w:rsid w:val="003A48E8"/>
    <w:rsid w:val="003A4BD5"/>
    <w:rsid w:val="003A5263"/>
    <w:rsid w:val="003A5417"/>
    <w:rsid w:val="003A61CE"/>
    <w:rsid w:val="003A7515"/>
    <w:rsid w:val="003B2BD1"/>
    <w:rsid w:val="003B4ABA"/>
    <w:rsid w:val="003B6449"/>
    <w:rsid w:val="003C0A34"/>
    <w:rsid w:val="003C0E3B"/>
    <w:rsid w:val="003C1700"/>
    <w:rsid w:val="003C2034"/>
    <w:rsid w:val="003C3C9A"/>
    <w:rsid w:val="003C3FBD"/>
    <w:rsid w:val="003C4C20"/>
    <w:rsid w:val="003C5108"/>
    <w:rsid w:val="003C5634"/>
    <w:rsid w:val="003C7245"/>
    <w:rsid w:val="003D1B70"/>
    <w:rsid w:val="003D39F0"/>
    <w:rsid w:val="003D4277"/>
    <w:rsid w:val="003D4643"/>
    <w:rsid w:val="003D5D66"/>
    <w:rsid w:val="003E3554"/>
    <w:rsid w:val="003E3BD5"/>
    <w:rsid w:val="003E70B4"/>
    <w:rsid w:val="003E7E82"/>
    <w:rsid w:val="003F145F"/>
    <w:rsid w:val="003F1B09"/>
    <w:rsid w:val="003F3616"/>
    <w:rsid w:val="003F3773"/>
    <w:rsid w:val="003F4EBE"/>
    <w:rsid w:val="003F50C5"/>
    <w:rsid w:val="003F5EE7"/>
    <w:rsid w:val="003F796B"/>
    <w:rsid w:val="00401701"/>
    <w:rsid w:val="00402925"/>
    <w:rsid w:val="00405511"/>
    <w:rsid w:val="00405CD9"/>
    <w:rsid w:val="00405D7F"/>
    <w:rsid w:val="00405E96"/>
    <w:rsid w:val="00413489"/>
    <w:rsid w:val="00414C6E"/>
    <w:rsid w:val="00414EF0"/>
    <w:rsid w:val="004152B3"/>
    <w:rsid w:val="00415CE2"/>
    <w:rsid w:val="00416522"/>
    <w:rsid w:val="00417CCA"/>
    <w:rsid w:val="00420078"/>
    <w:rsid w:val="00420EF3"/>
    <w:rsid w:val="00422414"/>
    <w:rsid w:val="004226C6"/>
    <w:rsid w:val="00422B13"/>
    <w:rsid w:val="00424B23"/>
    <w:rsid w:val="00425857"/>
    <w:rsid w:val="00425BDB"/>
    <w:rsid w:val="00426593"/>
    <w:rsid w:val="00426C47"/>
    <w:rsid w:val="00426CF7"/>
    <w:rsid w:val="00434662"/>
    <w:rsid w:val="004406B5"/>
    <w:rsid w:val="004409CB"/>
    <w:rsid w:val="004420CB"/>
    <w:rsid w:val="00444992"/>
    <w:rsid w:val="00444DDA"/>
    <w:rsid w:val="00444DEE"/>
    <w:rsid w:val="00446728"/>
    <w:rsid w:val="0045048A"/>
    <w:rsid w:val="0045122A"/>
    <w:rsid w:val="00452E6F"/>
    <w:rsid w:val="00452FD4"/>
    <w:rsid w:val="00453236"/>
    <w:rsid w:val="00454CFF"/>
    <w:rsid w:val="00457718"/>
    <w:rsid w:val="004607CC"/>
    <w:rsid w:val="00460BC9"/>
    <w:rsid w:val="004642A8"/>
    <w:rsid w:val="0046436F"/>
    <w:rsid w:val="00464568"/>
    <w:rsid w:val="00464EAD"/>
    <w:rsid w:val="00467A16"/>
    <w:rsid w:val="00467EFA"/>
    <w:rsid w:val="004756DF"/>
    <w:rsid w:val="00475C56"/>
    <w:rsid w:val="004805FA"/>
    <w:rsid w:val="004809D3"/>
    <w:rsid w:val="00481C8B"/>
    <w:rsid w:val="00482266"/>
    <w:rsid w:val="004826ED"/>
    <w:rsid w:val="00482966"/>
    <w:rsid w:val="00483555"/>
    <w:rsid w:val="0048362C"/>
    <w:rsid w:val="00483B34"/>
    <w:rsid w:val="00486584"/>
    <w:rsid w:val="00491ACE"/>
    <w:rsid w:val="00492988"/>
    <w:rsid w:val="004929EB"/>
    <w:rsid w:val="00492F9D"/>
    <w:rsid w:val="004948BC"/>
    <w:rsid w:val="004950CC"/>
    <w:rsid w:val="00495596"/>
    <w:rsid w:val="004961FE"/>
    <w:rsid w:val="00496669"/>
    <w:rsid w:val="00497656"/>
    <w:rsid w:val="004A0D2B"/>
    <w:rsid w:val="004A1A6D"/>
    <w:rsid w:val="004A3965"/>
    <w:rsid w:val="004A3A91"/>
    <w:rsid w:val="004A43CB"/>
    <w:rsid w:val="004A52F8"/>
    <w:rsid w:val="004A680B"/>
    <w:rsid w:val="004A7D15"/>
    <w:rsid w:val="004B070F"/>
    <w:rsid w:val="004B071A"/>
    <w:rsid w:val="004B2263"/>
    <w:rsid w:val="004B63E4"/>
    <w:rsid w:val="004B709C"/>
    <w:rsid w:val="004B767C"/>
    <w:rsid w:val="004B788B"/>
    <w:rsid w:val="004C020C"/>
    <w:rsid w:val="004C0C08"/>
    <w:rsid w:val="004C0E61"/>
    <w:rsid w:val="004C0F62"/>
    <w:rsid w:val="004C5930"/>
    <w:rsid w:val="004C6477"/>
    <w:rsid w:val="004C6647"/>
    <w:rsid w:val="004D0EBA"/>
    <w:rsid w:val="004D192C"/>
    <w:rsid w:val="004D1930"/>
    <w:rsid w:val="004D1AE9"/>
    <w:rsid w:val="004D1DAE"/>
    <w:rsid w:val="004D33C3"/>
    <w:rsid w:val="004D3B5D"/>
    <w:rsid w:val="004E39D4"/>
    <w:rsid w:val="004E4DE5"/>
    <w:rsid w:val="004E603C"/>
    <w:rsid w:val="004E726D"/>
    <w:rsid w:val="004E7AD8"/>
    <w:rsid w:val="004F1403"/>
    <w:rsid w:val="004F2502"/>
    <w:rsid w:val="004F28D1"/>
    <w:rsid w:val="004F3039"/>
    <w:rsid w:val="004F4D36"/>
    <w:rsid w:val="004F613E"/>
    <w:rsid w:val="00500599"/>
    <w:rsid w:val="0050070C"/>
    <w:rsid w:val="00500BF4"/>
    <w:rsid w:val="005034D7"/>
    <w:rsid w:val="005071A4"/>
    <w:rsid w:val="00511B4A"/>
    <w:rsid w:val="00513B39"/>
    <w:rsid w:val="00514529"/>
    <w:rsid w:val="00515168"/>
    <w:rsid w:val="0051624F"/>
    <w:rsid w:val="005262D5"/>
    <w:rsid w:val="00526F18"/>
    <w:rsid w:val="00530219"/>
    <w:rsid w:val="005312D7"/>
    <w:rsid w:val="0053152E"/>
    <w:rsid w:val="005342D6"/>
    <w:rsid w:val="005345A0"/>
    <w:rsid w:val="0053513D"/>
    <w:rsid w:val="0053630B"/>
    <w:rsid w:val="005400A3"/>
    <w:rsid w:val="00541DAC"/>
    <w:rsid w:val="0054241D"/>
    <w:rsid w:val="005439B1"/>
    <w:rsid w:val="00544854"/>
    <w:rsid w:val="00551907"/>
    <w:rsid w:val="005533A9"/>
    <w:rsid w:val="00555200"/>
    <w:rsid w:val="00555E3F"/>
    <w:rsid w:val="0055641D"/>
    <w:rsid w:val="00556CDF"/>
    <w:rsid w:val="0055708D"/>
    <w:rsid w:val="0056461F"/>
    <w:rsid w:val="005653D1"/>
    <w:rsid w:val="00565577"/>
    <w:rsid w:val="00566952"/>
    <w:rsid w:val="005704FE"/>
    <w:rsid w:val="00570B55"/>
    <w:rsid w:val="00571F9D"/>
    <w:rsid w:val="00573346"/>
    <w:rsid w:val="0057482B"/>
    <w:rsid w:val="00574DDF"/>
    <w:rsid w:val="00574E92"/>
    <w:rsid w:val="00576286"/>
    <w:rsid w:val="00576D2C"/>
    <w:rsid w:val="005827B9"/>
    <w:rsid w:val="00583EF7"/>
    <w:rsid w:val="00585772"/>
    <w:rsid w:val="00586772"/>
    <w:rsid w:val="005871CF"/>
    <w:rsid w:val="00590B66"/>
    <w:rsid w:val="00593149"/>
    <w:rsid w:val="00595264"/>
    <w:rsid w:val="0059584E"/>
    <w:rsid w:val="00597871"/>
    <w:rsid w:val="005A066D"/>
    <w:rsid w:val="005A4075"/>
    <w:rsid w:val="005A55F0"/>
    <w:rsid w:val="005A5968"/>
    <w:rsid w:val="005A64E1"/>
    <w:rsid w:val="005A778C"/>
    <w:rsid w:val="005B0773"/>
    <w:rsid w:val="005B1529"/>
    <w:rsid w:val="005B3A16"/>
    <w:rsid w:val="005B475A"/>
    <w:rsid w:val="005B47DC"/>
    <w:rsid w:val="005B4D81"/>
    <w:rsid w:val="005B6E1F"/>
    <w:rsid w:val="005B700A"/>
    <w:rsid w:val="005B7C29"/>
    <w:rsid w:val="005C03F8"/>
    <w:rsid w:val="005C0547"/>
    <w:rsid w:val="005C12F0"/>
    <w:rsid w:val="005C2992"/>
    <w:rsid w:val="005C6BB5"/>
    <w:rsid w:val="005C76C1"/>
    <w:rsid w:val="005D0862"/>
    <w:rsid w:val="005D1D21"/>
    <w:rsid w:val="005D324B"/>
    <w:rsid w:val="005D4BD3"/>
    <w:rsid w:val="005D5371"/>
    <w:rsid w:val="005D5C24"/>
    <w:rsid w:val="005D6913"/>
    <w:rsid w:val="005D6991"/>
    <w:rsid w:val="005D721D"/>
    <w:rsid w:val="005E0CD6"/>
    <w:rsid w:val="005E2AC6"/>
    <w:rsid w:val="005E44FE"/>
    <w:rsid w:val="005E4688"/>
    <w:rsid w:val="005E7159"/>
    <w:rsid w:val="005E73B0"/>
    <w:rsid w:val="005E760A"/>
    <w:rsid w:val="005F001C"/>
    <w:rsid w:val="005F282E"/>
    <w:rsid w:val="005F7799"/>
    <w:rsid w:val="0060066D"/>
    <w:rsid w:val="00600D95"/>
    <w:rsid w:val="00601665"/>
    <w:rsid w:val="00604687"/>
    <w:rsid w:val="00604AAA"/>
    <w:rsid w:val="00604E16"/>
    <w:rsid w:val="00605339"/>
    <w:rsid w:val="00606823"/>
    <w:rsid w:val="00606C3E"/>
    <w:rsid w:val="00607362"/>
    <w:rsid w:val="00607C77"/>
    <w:rsid w:val="00611DAF"/>
    <w:rsid w:val="00613717"/>
    <w:rsid w:val="00613E81"/>
    <w:rsid w:val="00614C9A"/>
    <w:rsid w:val="00615204"/>
    <w:rsid w:val="00615A82"/>
    <w:rsid w:val="0062010A"/>
    <w:rsid w:val="006221DA"/>
    <w:rsid w:val="00624887"/>
    <w:rsid w:val="00626CCE"/>
    <w:rsid w:val="006272D3"/>
    <w:rsid w:val="00627A30"/>
    <w:rsid w:val="00627C9E"/>
    <w:rsid w:val="00632A45"/>
    <w:rsid w:val="006335BE"/>
    <w:rsid w:val="0063433B"/>
    <w:rsid w:val="00636341"/>
    <w:rsid w:val="00636EF9"/>
    <w:rsid w:val="00637FD7"/>
    <w:rsid w:val="00640CB2"/>
    <w:rsid w:val="00640F1A"/>
    <w:rsid w:val="006413B0"/>
    <w:rsid w:val="0064282E"/>
    <w:rsid w:val="00644C05"/>
    <w:rsid w:val="006454A2"/>
    <w:rsid w:val="00645585"/>
    <w:rsid w:val="006462FE"/>
    <w:rsid w:val="00650D80"/>
    <w:rsid w:val="00653EF0"/>
    <w:rsid w:val="006540B1"/>
    <w:rsid w:val="00655DA6"/>
    <w:rsid w:val="00657810"/>
    <w:rsid w:val="00663E36"/>
    <w:rsid w:val="006640FE"/>
    <w:rsid w:val="00666985"/>
    <w:rsid w:val="006672FD"/>
    <w:rsid w:val="00670BF7"/>
    <w:rsid w:val="006732CD"/>
    <w:rsid w:val="00676A5D"/>
    <w:rsid w:val="00676B15"/>
    <w:rsid w:val="006773C3"/>
    <w:rsid w:val="00680D7C"/>
    <w:rsid w:val="006860A8"/>
    <w:rsid w:val="0068795D"/>
    <w:rsid w:val="00691185"/>
    <w:rsid w:val="006914AE"/>
    <w:rsid w:val="0069261E"/>
    <w:rsid w:val="0069346A"/>
    <w:rsid w:val="006937FA"/>
    <w:rsid w:val="00693C38"/>
    <w:rsid w:val="00693FFC"/>
    <w:rsid w:val="00694566"/>
    <w:rsid w:val="006960F2"/>
    <w:rsid w:val="00696FCF"/>
    <w:rsid w:val="006A1956"/>
    <w:rsid w:val="006A1D91"/>
    <w:rsid w:val="006A2319"/>
    <w:rsid w:val="006A3067"/>
    <w:rsid w:val="006A3601"/>
    <w:rsid w:val="006A5E4C"/>
    <w:rsid w:val="006A68A9"/>
    <w:rsid w:val="006A7C64"/>
    <w:rsid w:val="006B0CF9"/>
    <w:rsid w:val="006B1A79"/>
    <w:rsid w:val="006B2998"/>
    <w:rsid w:val="006B380D"/>
    <w:rsid w:val="006B554B"/>
    <w:rsid w:val="006B592D"/>
    <w:rsid w:val="006B637A"/>
    <w:rsid w:val="006C03CF"/>
    <w:rsid w:val="006C0E3A"/>
    <w:rsid w:val="006C4ED4"/>
    <w:rsid w:val="006C57B2"/>
    <w:rsid w:val="006C65DC"/>
    <w:rsid w:val="006C7CAE"/>
    <w:rsid w:val="006D0DCB"/>
    <w:rsid w:val="006D22F5"/>
    <w:rsid w:val="006D2D8F"/>
    <w:rsid w:val="006D44C5"/>
    <w:rsid w:val="006D4734"/>
    <w:rsid w:val="006D504F"/>
    <w:rsid w:val="006D5718"/>
    <w:rsid w:val="006D6166"/>
    <w:rsid w:val="006D68A4"/>
    <w:rsid w:val="006D7EC3"/>
    <w:rsid w:val="006E06DD"/>
    <w:rsid w:val="006E253A"/>
    <w:rsid w:val="006E272E"/>
    <w:rsid w:val="006E4E32"/>
    <w:rsid w:val="006E64E7"/>
    <w:rsid w:val="006E7527"/>
    <w:rsid w:val="006F297E"/>
    <w:rsid w:val="006F37C7"/>
    <w:rsid w:val="006F4AB8"/>
    <w:rsid w:val="006F54E5"/>
    <w:rsid w:val="006F673C"/>
    <w:rsid w:val="006F6ABF"/>
    <w:rsid w:val="007006D2"/>
    <w:rsid w:val="00701F22"/>
    <w:rsid w:val="00703585"/>
    <w:rsid w:val="00703866"/>
    <w:rsid w:val="00703991"/>
    <w:rsid w:val="00703E92"/>
    <w:rsid w:val="00704550"/>
    <w:rsid w:val="00704F26"/>
    <w:rsid w:val="00706544"/>
    <w:rsid w:val="007069C7"/>
    <w:rsid w:val="00707E3C"/>
    <w:rsid w:val="00710778"/>
    <w:rsid w:val="00712404"/>
    <w:rsid w:val="00713308"/>
    <w:rsid w:val="0071521C"/>
    <w:rsid w:val="007170B9"/>
    <w:rsid w:val="00720410"/>
    <w:rsid w:val="00722A42"/>
    <w:rsid w:val="007247C7"/>
    <w:rsid w:val="0073200C"/>
    <w:rsid w:val="00733B3E"/>
    <w:rsid w:val="00734C15"/>
    <w:rsid w:val="00734F28"/>
    <w:rsid w:val="0073740E"/>
    <w:rsid w:val="00737430"/>
    <w:rsid w:val="007401FF"/>
    <w:rsid w:val="00742769"/>
    <w:rsid w:val="00742C27"/>
    <w:rsid w:val="00743165"/>
    <w:rsid w:val="0074322D"/>
    <w:rsid w:val="00743761"/>
    <w:rsid w:val="00743992"/>
    <w:rsid w:val="00743CBC"/>
    <w:rsid w:val="00744C1A"/>
    <w:rsid w:val="00745A8D"/>
    <w:rsid w:val="007460A6"/>
    <w:rsid w:val="007515CD"/>
    <w:rsid w:val="00753CFE"/>
    <w:rsid w:val="007540D7"/>
    <w:rsid w:val="007541BC"/>
    <w:rsid w:val="0075614B"/>
    <w:rsid w:val="00756FB8"/>
    <w:rsid w:val="007615A0"/>
    <w:rsid w:val="00765B65"/>
    <w:rsid w:val="0076737E"/>
    <w:rsid w:val="00767877"/>
    <w:rsid w:val="00767990"/>
    <w:rsid w:val="00771295"/>
    <w:rsid w:val="007745F0"/>
    <w:rsid w:val="00774F22"/>
    <w:rsid w:val="00775379"/>
    <w:rsid w:val="007800D8"/>
    <w:rsid w:val="00780898"/>
    <w:rsid w:val="00781448"/>
    <w:rsid w:val="00781F52"/>
    <w:rsid w:val="00783F63"/>
    <w:rsid w:val="00785786"/>
    <w:rsid w:val="0078645B"/>
    <w:rsid w:val="0078741D"/>
    <w:rsid w:val="00790F3C"/>
    <w:rsid w:val="0079208B"/>
    <w:rsid w:val="00792EF5"/>
    <w:rsid w:val="00792F45"/>
    <w:rsid w:val="00795FC5"/>
    <w:rsid w:val="007A214F"/>
    <w:rsid w:val="007A2A1F"/>
    <w:rsid w:val="007A3475"/>
    <w:rsid w:val="007A4223"/>
    <w:rsid w:val="007A48B9"/>
    <w:rsid w:val="007A4A93"/>
    <w:rsid w:val="007A688D"/>
    <w:rsid w:val="007A7667"/>
    <w:rsid w:val="007B3CD2"/>
    <w:rsid w:val="007B4285"/>
    <w:rsid w:val="007B5B6D"/>
    <w:rsid w:val="007B6EA3"/>
    <w:rsid w:val="007C00D8"/>
    <w:rsid w:val="007C015D"/>
    <w:rsid w:val="007C1EED"/>
    <w:rsid w:val="007C2D31"/>
    <w:rsid w:val="007C3643"/>
    <w:rsid w:val="007C498F"/>
    <w:rsid w:val="007C51EE"/>
    <w:rsid w:val="007C65B8"/>
    <w:rsid w:val="007C672B"/>
    <w:rsid w:val="007D2ACB"/>
    <w:rsid w:val="007D750E"/>
    <w:rsid w:val="007E1F3E"/>
    <w:rsid w:val="007E4914"/>
    <w:rsid w:val="007E4E29"/>
    <w:rsid w:val="007E5334"/>
    <w:rsid w:val="007E5725"/>
    <w:rsid w:val="007E57D3"/>
    <w:rsid w:val="007E6947"/>
    <w:rsid w:val="007F04A8"/>
    <w:rsid w:val="007F0827"/>
    <w:rsid w:val="007F0952"/>
    <w:rsid w:val="007F0AE4"/>
    <w:rsid w:val="007F27F3"/>
    <w:rsid w:val="007F2C7C"/>
    <w:rsid w:val="007F53F2"/>
    <w:rsid w:val="007F6683"/>
    <w:rsid w:val="008009AB"/>
    <w:rsid w:val="00800F2E"/>
    <w:rsid w:val="0080489B"/>
    <w:rsid w:val="008052C2"/>
    <w:rsid w:val="008104B3"/>
    <w:rsid w:val="00812429"/>
    <w:rsid w:val="00813AD3"/>
    <w:rsid w:val="00814996"/>
    <w:rsid w:val="00814A3E"/>
    <w:rsid w:val="00814D0F"/>
    <w:rsid w:val="00816E48"/>
    <w:rsid w:val="00821069"/>
    <w:rsid w:val="0082462F"/>
    <w:rsid w:val="008251BC"/>
    <w:rsid w:val="00825DA7"/>
    <w:rsid w:val="00826746"/>
    <w:rsid w:val="00827B95"/>
    <w:rsid w:val="0083247A"/>
    <w:rsid w:val="00832648"/>
    <w:rsid w:val="008349BF"/>
    <w:rsid w:val="008375BF"/>
    <w:rsid w:val="00837715"/>
    <w:rsid w:val="008379CC"/>
    <w:rsid w:val="0084179E"/>
    <w:rsid w:val="00841FDA"/>
    <w:rsid w:val="0084384B"/>
    <w:rsid w:val="008444D6"/>
    <w:rsid w:val="00845718"/>
    <w:rsid w:val="00845D7A"/>
    <w:rsid w:val="00845DBF"/>
    <w:rsid w:val="00850956"/>
    <w:rsid w:val="00850D94"/>
    <w:rsid w:val="008526A8"/>
    <w:rsid w:val="00852E71"/>
    <w:rsid w:val="008533D6"/>
    <w:rsid w:val="00853DC3"/>
    <w:rsid w:val="0085462E"/>
    <w:rsid w:val="00854B3B"/>
    <w:rsid w:val="008565E5"/>
    <w:rsid w:val="00856CB7"/>
    <w:rsid w:val="00856D91"/>
    <w:rsid w:val="00857D33"/>
    <w:rsid w:val="00857DE3"/>
    <w:rsid w:val="00860695"/>
    <w:rsid w:val="00860D32"/>
    <w:rsid w:val="00862AC6"/>
    <w:rsid w:val="0086314B"/>
    <w:rsid w:val="008678E9"/>
    <w:rsid w:val="0087117A"/>
    <w:rsid w:val="008714DB"/>
    <w:rsid w:val="0087346F"/>
    <w:rsid w:val="008744AB"/>
    <w:rsid w:val="008756BA"/>
    <w:rsid w:val="0087665A"/>
    <w:rsid w:val="0087708E"/>
    <w:rsid w:val="008770A8"/>
    <w:rsid w:val="00880FA7"/>
    <w:rsid w:val="00881DE7"/>
    <w:rsid w:val="00881FCD"/>
    <w:rsid w:val="0088249B"/>
    <w:rsid w:val="008825A1"/>
    <w:rsid w:val="00882807"/>
    <w:rsid w:val="00882B76"/>
    <w:rsid w:val="00884AA5"/>
    <w:rsid w:val="008856B5"/>
    <w:rsid w:val="00886446"/>
    <w:rsid w:val="00890B17"/>
    <w:rsid w:val="008943F9"/>
    <w:rsid w:val="008956E5"/>
    <w:rsid w:val="008970D5"/>
    <w:rsid w:val="00897340"/>
    <w:rsid w:val="0089784C"/>
    <w:rsid w:val="00897AAE"/>
    <w:rsid w:val="008A0748"/>
    <w:rsid w:val="008A1060"/>
    <w:rsid w:val="008A1F6B"/>
    <w:rsid w:val="008A2A4D"/>
    <w:rsid w:val="008A4947"/>
    <w:rsid w:val="008A58B0"/>
    <w:rsid w:val="008A5938"/>
    <w:rsid w:val="008A5A33"/>
    <w:rsid w:val="008A7D04"/>
    <w:rsid w:val="008B024A"/>
    <w:rsid w:val="008B42AB"/>
    <w:rsid w:val="008B78D4"/>
    <w:rsid w:val="008C2365"/>
    <w:rsid w:val="008C2AB3"/>
    <w:rsid w:val="008C34A0"/>
    <w:rsid w:val="008C7867"/>
    <w:rsid w:val="008C7DCF"/>
    <w:rsid w:val="008D29F4"/>
    <w:rsid w:val="008D320E"/>
    <w:rsid w:val="008D4800"/>
    <w:rsid w:val="008D4E86"/>
    <w:rsid w:val="008D56E1"/>
    <w:rsid w:val="008D75D5"/>
    <w:rsid w:val="008D7DCF"/>
    <w:rsid w:val="008E1AA7"/>
    <w:rsid w:val="008E1AB2"/>
    <w:rsid w:val="008E1B49"/>
    <w:rsid w:val="008E2687"/>
    <w:rsid w:val="008E2E5B"/>
    <w:rsid w:val="008E3AA0"/>
    <w:rsid w:val="008E574E"/>
    <w:rsid w:val="008E5A79"/>
    <w:rsid w:val="008E64F6"/>
    <w:rsid w:val="008E7B67"/>
    <w:rsid w:val="008F098C"/>
    <w:rsid w:val="008F1523"/>
    <w:rsid w:val="008F432A"/>
    <w:rsid w:val="008F4E82"/>
    <w:rsid w:val="008F7061"/>
    <w:rsid w:val="00901117"/>
    <w:rsid w:val="00902BB5"/>
    <w:rsid w:val="00904218"/>
    <w:rsid w:val="009046C2"/>
    <w:rsid w:val="009050A5"/>
    <w:rsid w:val="00905BDF"/>
    <w:rsid w:val="009074D1"/>
    <w:rsid w:val="00910169"/>
    <w:rsid w:val="00910429"/>
    <w:rsid w:val="009105BB"/>
    <w:rsid w:val="00911126"/>
    <w:rsid w:val="009144E1"/>
    <w:rsid w:val="0091629D"/>
    <w:rsid w:val="0091648C"/>
    <w:rsid w:val="00917480"/>
    <w:rsid w:val="009224A0"/>
    <w:rsid w:val="00922BF9"/>
    <w:rsid w:val="00925825"/>
    <w:rsid w:val="00925963"/>
    <w:rsid w:val="009305B8"/>
    <w:rsid w:val="00931CA1"/>
    <w:rsid w:val="00932063"/>
    <w:rsid w:val="00932223"/>
    <w:rsid w:val="00932A32"/>
    <w:rsid w:val="00932A83"/>
    <w:rsid w:val="009349E4"/>
    <w:rsid w:val="00934A6E"/>
    <w:rsid w:val="009355B3"/>
    <w:rsid w:val="00935689"/>
    <w:rsid w:val="00935B6F"/>
    <w:rsid w:val="00937506"/>
    <w:rsid w:val="00940520"/>
    <w:rsid w:val="009413B6"/>
    <w:rsid w:val="00941F49"/>
    <w:rsid w:val="00942306"/>
    <w:rsid w:val="00942B5B"/>
    <w:rsid w:val="0094304A"/>
    <w:rsid w:val="00943A47"/>
    <w:rsid w:val="009475DC"/>
    <w:rsid w:val="00947A79"/>
    <w:rsid w:val="00947E30"/>
    <w:rsid w:val="009501A4"/>
    <w:rsid w:val="009510AC"/>
    <w:rsid w:val="00952470"/>
    <w:rsid w:val="00952B14"/>
    <w:rsid w:val="009540D1"/>
    <w:rsid w:val="009547D7"/>
    <w:rsid w:val="0095576E"/>
    <w:rsid w:val="0095638A"/>
    <w:rsid w:val="009563B7"/>
    <w:rsid w:val="009563E7"/>
    <w:rsid w:val="00957E08"/>
    <w:rsid w:val="00957EB2"/>
    <w:rsid w:val="00960A8D"/>
    <w:rsid w:val="00961186"/>
    <w:rsid w:val="0096157F"/>
    <w:rsid w:val="00967798"/>
    <w:rsid w:val="00973A26"/>
    <w:rsid w:val="00973C66"/>
    <w:rsid w:val="00976222"/>
    <w:rsid w:val="009828C1"/>
    <w:rsid w:val="0098355D"/>
    <w:rsid w:val="009837BC"/>
    <w:rsid w:val="009841C4"/>
    <w:rsid w:val="00984AE2"/>
    <w:rsid w:val="00985814"/>
    <w:rsid w:val="0099269C"/>
    <w:rsid w:val="00995412"/>
    <w:rsid w:val="00995628"/>
    <w:rsid w:val="00997A22"/>
    <w:rsid w:val="009A24C2"/>
    <w:rsid w:val="009A2541"/>
    <w:rsid w:val="009A2544"/>
    <w:rsid w:val="009A403E"/>
    <w:rsid w:val="009A4F8A"/>
    <w:rsid w:val="009A7787"/>
    <w:rsid w:val="009B0596"/>
    <w:rsid w:val="009B1976"/>
    <w:rsid w:val="009B27E6"/>
    <w:rsid w:val="009B2AE8"/>
    <w:rsid w:val="009B5309"/>
    <w:rsid w:val="009B62B3"/>
    <w:rsid w:val="009C2FAF"/>
    <w:rsid w:val="009C57A3"/>
    <w:rsid w:val="009C67D3"/>
    <w:rsid w:val="009C74E7"/>
    <w:rsid w:val="009D009E"/>
    <w:rsid w:val="009D31C6"/>
    <w:rsid w:val="009D3EC5"/>
    <w:rsid w:val="009D590B"/>
    <w:rsid w:val="009D6431"/>
    <w:rsid w:val="009D69E1"/>
    <w:rsid w:val="009D7B9E"/>
    <w:rsid w:val="009D7CCF"/>
    <w:rsid w:val="009E0BB5"/>
    <w:rsid w:val="009E1138"/>
    <w:rsid w:val="009E2E47"/>
    <w:rsid w:val="009E5401"/>
    <w:rsid w:val="009E5924"/>
    <w:rsid w:val="009F1161"/>
    <w:rsid w:val="00A00025"/>
    <w:rsid w:val="00A02622"/>
    <w:rsid w:val="00A034F0"/>
    <w:rsid w:val="00A0398F"/>
    <w:rsid w:val="00A0587E"/>
    <w:rsid w:val="00A05DA9"/>
    <w:rsid w:val="00A063E8"/>
    <w:rsid w:val="00A06915"/>
    <w:rsid w:val="00A06CBA"/>
    <w:rsid w:val="00A10C41"/>
    <w:rsid w:val="00A12559"/>
    <w:rsid w:val="00A12FB6"/>
    <w:rsid w:val="00A14B76"/>
    <w:rsid w:val="00A15B93"/>
    <w:rsid w:val="00A16615"/>
    <w:rsid w:val="00A210AE"/>
    <w:rsid w:val="00A21185"/>
    <w:rsid w:val="00A21236"/>
    <w:rsid w:val="00A2236E"/>
    <w:rsid w:val="00A2768C"/>
    <w:rsid w:val="00A305D3"/>
    <w:rsid w:val="00A3257E"/>
    <w:rsid w:val="00A36651"/>
    <w:rsid w:val="00A36E1C"/>
    <w:rsid w:val="00A42D84"/>
    <w:rsid w:val="00A42EC4"/>
    <w:rsid w:val="00A44896"/>
    <w:rsid w:val="00A44F08"/>
    <w:rsid w:val="00A465E2"/>
    <w:rsid w:val="00A46A8D"/>
    <w:rsid w:val="00A46D3C"/>
    <w:rsid w:val="00A476CA"/>
    <w:rsid w:val="00A47A06"/>
    <w:rsid w:val="00A51436"/>
    <w:rsid w:val="00A519D4"/>
    <w:rsid w:val="00A54079"/>
    <w:rsid w:val="00A541A1"/>
    <w:rsid w:val="00A54814"/>
    <w:rsid w:val="00A559B2"/>
    <w:rsid w:val="00A57162"/>
    <w:rsid w:val="00A57CA0"/>
    <w:rsid w:val="00A60C4F"/>
    <w:rsid w:val="00A61059"/>
    <w:rsid w:val="00A61074"/>
    <w:rsid w:val="00A6163D"/>
    <w:rsid w:val="00A6388A"/>
    <w:rsid w:val="00A63AAA"/>
    <w:rsid w:val="00A64D9F"/>
    <w:rsid w:val="00A6516B"/>
    <w:rsid w:val="00A65268"/>
    <w:rsid w:val="00A70236"/>
    <w:rsid w:val="00A717F5"/>
    <w:rsid w:val="00A73A62"/>
    <w:rsid w:val="00A758D7"/>
    <w:rsid w:val="00A77D4C"/>
    <w:rsid w:val="00A8010B"/>
    <w:rsid w:val="00A84787"/>
    <w:rsid w:val="00A8539E"/>
    <w:rsid w:val="00A854B5"/>
    <w:rsid w:val="00A87A12"/>
    <w:rsid w:val="00A9017A"/>
    <w:rsid w:val="00A90CAB"/>
    <w:rsid w:val="00A934A4"/>
    <w:rsid w:val="00A934B0"/>
    <w:rsid w:val="00A93516"/>
    <w:rsid w:val="00A94249"/>
    <w:rsid w:val="00A95385"/>
    <w:rsid w:val="00A95C0B"/>
    <w:rsid w:val="00A97AAC"/>
    <w:rsid w:val="00A97E6F"/>
    <w:rsid w:val="00AA2729"/>
    <w:rsid w:val="00AA435B"/>
    <w:rsid w:val="00AA469F"/>
    <w:rsid w:val="00AA47EF"/>
    <w:rsid w:val="00AA4913"/>
    <w:rsid w:val="00AA6710"/>
    <w:rsid w:val="00AB15B8"/>
    <w:rsid w:val="00AB5F91"/>
    <w:rsid w:val="00AB66B8"/>
    <w:rsid w:val="00AB7EBC"/>
    <w:rsid w:val="00AC0DF4"/>
    <w:rsid w:val="00AC139D"/>
    <w:rsid w:val="00AC2947"/>
    <w:rsid w:val="00AC3191"/>
    <w:rsid w:val="00AC5578"/>
    <w:rsid w:val="00AD12D6"/>
    <w:rsid w:val="00AD29D9"/>
    <w:rsid w:val="00AD2B2E"/>
    <w:rsid w:val="00AD30D3"/>
    <w:rsid w:val="00AD4465"/>
    <w:rsid w:val="00AD45E4"/>
    <w:rsid w:val="00AD7A51"/>
    <w:rsid w:val="00AD7F2C"/>
    <w:rsid w:val="00AE0C6F"/>
    <w:rsid w:val="00AE0D25"/>
    <w:rsid w:val="00AE28FB"/>
    <w:rsid w:val="00AE2C24"/>
    <w:rsid w:val="00AE2FDC"/>
    <w:rsid w:val="00AE4499"/>
    <w:rsid w:val="00AE7871"/>
    <w:rsid w:val="00AF078D"/>
    <w:rsid w:val="00AF132A"/>
    <w:rsid w:val="00AF1616"/>
    <w:rsid w:val="00AF1A26"/>
    <w:rsid w:val="00AF31B0"/>
    <w:rsid w:val="00AF38C4"/>
    <w:rsid w:val="00AF514B"/>
    <w:rsid w:val="00AF6179"/>
    <w:rsid w:val="00AF6697"/>
    <w:rsid w:val="00AF6FF3"/>
    <w:rsid w:val="00AF7CBE"/>
    <w:rsid w:val="00B0146B"/>
    <w:rsid w:val="00B015C2"/>
    <w:rsid w:val="00B01B82"/>
    <w:rsid w:val="00B0208C"/>
    <w:rsid w:val="00B02444"/>
    <w:rsid w:val="00B02629"/>
    <w:rsid w:val="00B02745"/>
    <w:rsid w:val="00B028A8"/>
    <w:rsid w:val="00B040AB"/>
    <w:rsid w:val="00B0584B"/>
    <w:rsid w:val="00B05B9C"/>
    <w:rsid w:val="00B10DFD"/>
    <w:rsid w:val="00B1144C"/>
    <w:rsid w:val="00B124D6"/>
    <w:rsid w:val="00B15F4D"/>
    <w:rsid w:val="00B20F8F"/>
    <w:rsid w:val="00B21B1D"/>
    <w:rsid w:val="00B22776"/>
    <w:rsid w:val="00B24FA9"/>
    <w:rsid w:val="00B26327"/>
    <w:rsid w:val="00B264C9"/>
    <w:rsid w:val="00B267FA"/>
    <w:rsid w:val="00B33305"/>
    <w:rsid w:val="00B3345E"/>
    <w:rsid w:val="00B33F93"/>
    <w:rsid w:val="00B37338"/>
    <w:rsid w:val="00B4109C"/>
    <w:rsid w:val="00B41346"/>
    <w:rsid w:val="00B423A0"/>
    <w:rsid w:val="00B42D9D"/>
    <w:rsid w:val="00B43FAB"/>
    <w:rsid w:val="00B4498D"/>
    <w:rsid w:val="00B46A64"/>
    <w:rsid w:val="00B51BF3"/>
    <w:rsid w:val="00B53176"/>
    <w:rsid w:val="00B545FA"/>
    <w:rsid w:val="00B548A7"/>
    <w:rsid w:val="00B562CE"/>
    <w:rsid w:val="00B564CF"/>
    <w:rsid w:val="00B60769"/>
    <w:rsid w:val="00B610C1"/>
    <w:rsid w:val="00B63AAB"/>
    <w:rsid w:val="00B65F1A"/>
    <w:rsid w:val="00B66196"/>
    <w:rsid w:val="00B66365"/>
    <w:rsid w:val="00B66AB8"/>
    <w:rsid w:val="00B701A0"/>
    <w:rsid w:val="00B727CA"/>
    <w:rsid w:val="00B72EE6"/>
    <w:rsid w:val="00B74430"/>
    <w:rsid w:val="00B76DFE"/>
    <w:rsid w:val="00B778C8"/>
    <w:rsid w:val="00B81E82"/>
    <w:rsid w:val="00B825F3"/>
    <w:rsid w:val="00B82910"/>
    <w:rsid w:val="00B82E43"/>
    <w:rsid w:val="00B83F82"/>
    <w:rsid w:val="00B84688"/>
    <w:rsid w:val="00B84CB7"/>
    <w:rsid w:val="00B8675A"/>
    <w:rsid w:val="00B8719D"/>
    <w:rsid w:val="00B87AEA"/>
    <w:rsid w:val="00B87BF2"/>
    <w:rsid w:val="00B90083"/>
    <w:rsid w:val="00B9045D"/>
    <w:rsid w:val="00B90602"/>
    <w:rsid w:val="00B90649"/>
    <w:rsid w:val="00B92DDC"/>
    <w:rsid w:val="00B936E3"/>
    <w:rsid w:val="00B93D9E"/>
    <w:rsid w:val="00B9635B"/>
    <w:rsid w:val="00B96660"/>
    <w:rsid w:val="00B9796A"/>
    <w:rsid w:val="00BA1BD7"/>
    <w:rsid w:val="00BA462D"/>
    <w:rsid w:val="00BA560D"/>
    <w:rsid w:val="00BA6018"/>
    <w:rsid w:val="00BB006D"/>
    <w:rsid w:val="00BB3DC1"/>
    <w:rsid w:val="00BB498C"/>
    <w:rsid w:val="00BB6010"/>
    <w:rsid w:val="00BB689C"/>
    <w:rsid w:val="00BC0178"/>
    <w:rsid w:val="00BC0356"/>
    <w:rsid w:val="00BC377C"/>
    <w:rsid w:val="00BC4A4C"/>
    <w:rsid w:val="00BC576D"/>
    <w:rsid w:val="00BC626D"/>
    <w:rsid w:val="00BC68D5"/>
    <w:rsid w:val="00BC6A10"/>
    <w:rsid w:val="00BC77F8"/>
    <w:rsid w:val="00BD0028"/>
    <w:rsid w:val="00BD0F92"/>
    <w:rsid w:val="00BD4278"/>
    <w:rsid w:val="00BD5071"/>
    <w:rsid w:val="00BD6942"/>
    <w:rsid w:val="00BD740C"/>
    <w:rsid w:val="00BD7792"/>
    <w:rsid w:val="00BE0260"/>
    <w:rsid w:val="00BE07FF"/>
    <w:rsid w:val="00BE0C1A"/>
    <w:rsid w:val="00BE0D8C"/>
    <w:rsid w:val="00BE1F1E"/>
    <w:rsid w:val="00BE2AF0"/>
    <w:rsid w:val="00BE2ED3"/>
    <w:rsid w:val="00BE4EFD"/>
    <w:rsid w:val="00BE6F32"/>
    <w:rsid w:val="00BE7BED"/>
    <w:rsid w:val="00BF0B18"/>
    <w:rsid w:val="00BF0E15"/>
    <w:rsid w:val="00BF1853"/>
    <w:rsid w:val="00BF4677"/>
    <w:rsid w:val="00C01E4B"/>
    <w:rsid w:val="00C037D1"/>
    <w:rsid w:val="00C06D71"/>
    <w:rsid w:val="00C132D6"/>
    <w:rsid w:val="00C13734"/>
    <w:rsid w:val="00C14135"/>
    <w:rsid w:val="00C172DD"/>
    <w:rsid w:val="00C21EB7"/>
    <w:rsid w:val="00C22437"/>
    <w:rsid w:val="00C233D5"/>
    <w:rsid w:val="00C240DE"/>
    <w:rsid w:val="00C25AB1"/>
    <w:rsid w:val="00C25EA2"/>
    <w:rsid w:val="00C25F12"/>
    <w:rsid w:val="00C27768"/>
    <w:rsid w:val="00C30656"/>
    <w:rsid w:val="00C30811"/>
    <w:rsid w:val="00C3164E"/>
    <w:rsid w:val="00C3338A"/>
    <w:rsid w:val="00C346C9"/>
    <w:rsid w:val="00C35361"/>
    <w:rsid w:val="00C4127F"/>
    <w:rsid w:val="00C41793"/>
    <w:rsid w:val="00C41A70"/>
    <w:rsid w:val="00C43BDE"/>
    <w:rsid w:val="00C446B8"/>
    <w:rsid w:val="00C45D5D"/>
    <w:rsid w:val="00C464F9"/>
    <w:rsid w:val="00C469BF"/>
    <w:rsid w:val="00C46C17"/>
    <w:rsid w:val="00C47314"/>
    <w:rsid w:val="00C50173"/>
    <w:rsid w:val="00C501A4"/>
    <w:rsid w:val="00C50622"/>
    <w:rsid w:val="00C50836"/>
    <w:rsid w:val="00C5460D"/>
    <w:rsid w:val="00C54D05"/>
    <w:rsid w:val="00C5527E"/>
    <w:rsid w:val="00C55A6C"/>
    <w:rsid w:val="00C56459"/>
    <w:rsid w:val="00C576D7"/>
    <w:rsid w:val="00C57D11"/>
    <w:rsid w:val="00C61BB8"/>
    <w:rsid w:val="00C64398"/>
    <w:rsid w:val="00C660BD"/>
    <w:rsid w:val="00C707DB"/>
    <w:rsid w:val="00C71CFD"/>
    <w:rsid w:val="00C73FAA"/>
    <w:rsid w:val="00C74F3F"/>
    <w:rsid w:val="00C754DD"/>
    <w:rsid w:val="00C7564D"/>
    <w:rsid w:val="00C7747A"/>
    <w:rsid w:val="00C80155"/>
    <w:rsid w:val="00C82003"/>
    <w:rsid w:val="00C8233D"/>
    <w:rsid w:val="00C8701A"/>
    <w:rsid w:val="00C87F2B"/>
    <w:rsid w:val="00C90D70"/>
    <w:rsid w:val="00C91744"/>
    <w:rsid w:val="00C9457F"/>
    <w:rsid w:val="00C953BF"/>
    <w:rsid w:val="00C9576D"/>
    <w:rsid w:val="00C9769A"/>
    <w:rsid w:val="00CA06F9"/>
    <w:rsid w:val="00CA0A18"/>
    <w:rsid w:val="00CA0B20"/>
    <w:rsid w:val="00CA1B9D"/>
    <w:rsid w:val="00CA225C"/>
    <w:rsid w:val="00CA3BBF"/>
    <w:rsid w:val="00CA6CB5"/>
    <w:rsid w:val="00CA6F1A"/>
    <w:rsid w:val="00CB23BD"/>
    <w:rsid w:val="00CB4B83"/>
    <w:rsid w:val="00CB57C8"/>
    <w:rsid w:val="00CC09CD"/>
    <w:rsid w:val="00CC1E85"/>
    <w:rsid w:val="00CC1F5A"/>
    <w:rsid w:val="00CC2302"/>
    <w:rsid w:val="00CC4F40"/>
    <w:rsid w:val="00CC5503"/>
    <w:rsid w:val="00CC7A3D"/>
    <w:rsid w:val="00CD0543"/>
    <w:rsid w:val="00CD0BB5"/>
    <w:rsid w:val="00CD23FB"/>
    <w:rsid w:val="00CD3FD8"/>
    <w:rsid w:val="00CD47B5"/>
    <w:rsid w:val="00CD507D"/>
    <w:rsid w:val="00CD5A2D"/>
    <w:rsid w:val="00CD6A2D"/>
    <w:rsid w:val="00CE02F5"/>
    <w:rsid w:val="00CE151B"/>
    <w:rsid w:val="00CE15C0"/>
    <w:rsid w:val="00CE2669"/>
    <w:rsid w:val="00CE3D54"/>
    <w:rsid w:val="00CE3F5C"/>
    <w:rsid w:val="00CE63D7"/>
    <w:rsid w:val="00CE6F33"/>
    <w:rsid w:val="00CF05AE"/>
    <w:rsid w:val="00CF1650"/>
    <w:rsid w:val="00CF166D"/>
    <w:rsid w:val="00CF25F4"/>
    <w:rsid w:val="00CF31DF"/>
    <w:rsid w:val="00CF4DAC"/>
    <w:rsid w:val="00CF5613"/>
    <w:rsid w:val="00CF62DB"/>
    <w:rsid w:val="00CF71B5"/>
    <w:rsid w:val="00CF7B88"/>
    <w:rsid w:val="00D01419"/>
    <w:rsid w:val="00D0397E"/>
    <w:rsid w:val="00D046A3"/>
    <w:rsid w:val="00D05044"/>
    <w:rsid w:val="00D06B39"/>
    <w:rsid w:val="00D11188"/>
    <w:rsid w:val="00D125A5"/>
    <w:rsid w:val="00D1337A"/>
    <w:rsid w:val="00D14B27"/>
    <w:rsid w:val="00D1568F"/>
    <w:rsid w:val="00D1610D"/>
    <w:rsid w:val="00D17331"/>
    <w:rsid w:val="00D21F05"/>
    <w:rsid w:val="00D2400F"/>
    <w:rsid w:val="00D2411B"/>
    <w:rsid w:val="00D24213"/>
    <w:rsid w:val="00D24388"/>
    <w:rsid w:val="00D25537"/>
    <w:rsid w:val="00D2639F"/>
    <w:rsid w:val="00D27D5A"/>
    <w:rsid w:val="00D30ACF"/>
    <w:rsid w:val="00D31C15"/>
    <w:rsid w:val="00D320B4"/>
    <w:rsid w:val="00D324B9"/>
    <w:rsid w:val="00D32675"/>
    <w:rsid w:val="00D32C66"/>
    <w:rsid w:val="00D340F4"/>
    <w:rsid w:val="00D34938"/>
    <w:rsid w:val="00D35357"/>
    <w:rsid w:val="00D36446"/>
    <w:rsid w:val="00D36B6C"/>
    <w:rsid w:val="00D3745A"/>
    <w:rsid w:val="00D40403"/>
    <w:rsid w:val="00D43768"/>
    <w:rsid w:val="00D43F69"/>
    <w:rsid w:val="00D441F5"/>
    <w:rsid w:val="00D45F75"/>
    <w:rsid w:val="00D46A90"/>
    <w:rsid w:val="00D46E1C"/>
    <w:rsid w:val="00D46F5B"/>
    <w:rsid w:val="00D50599"/>
    <w:rsid w:val="00D508B6"/>
    <w:rsid w:val="00D50BCD"/>
    <w:rsid w:val="00D52A79"/>
    <w:rsid w:val="00D52E5A"/>
    <w:rsid w:val="00D52F3E"/>
    <w:rsid w:val="00D52FE6"/>
    <w:rsid w:val="00D53BCE"/>
    <w:rsid w:val="00D5413B"/>
    <w:rsid w:val="00D54C02"/>
    <w:rsid w:val="00D56018"/>
    <w:rsid w:val="00D56903"/>
    <w:rsid w:val="00D577BE"/>
    <w:rsid w:val="00D60EEC"/>
    <w:rsid w:val="00D61DE6"/>
    <w:rsid w:val="00D6214F"/>
    <w:rsid w:val="00D62F33"/>
    <w:rsid w:val="00D6327A"/>
    <w:rsid w:val="00D666DC"/>
    <w:rsid w:val="00D72832"/>
    <w:rsid w:val="00D733BA"/>
    <w:rsid w:val="00D73448"/>
    <w:rsid w:val="00D744D1"/>
    <w:rsid w:val="00D8014D"/>
    <w:rsid w:val="00D82C72"/>
    <w:rsid w:val="00D831CF"/>
    <w:rsid w:val="00D84C6B"/>
    <w:rsid w:val="00D84CBC"/>
    <w:rsid w:val="00D863BD"/>
    <w:rsid w:val="00D876F7"/>
    <w:rsid w:val="00D90178"/>
    <w:rsid w:val="00D91BED"/>
    <w:rsid w:val="00D92618"/>
    <w:rsid w:val="00DA1DAF"/>
    <w:rsid w:val="00DA4B7D"/>
    <w:rsid w:val="00DA4D6C"/>
    <w:rsid w:val="00DA59A1"/>
    <w:rsid w:val="00DA604F"/>
    <w:rsid w:val="00DB190B"/>
    <w:rsid w:val="00DB4E01"/>
    <w:rsid w:val="00DB5704"/>
    <w:rsid w:val="00DB5A8E"/>
    <w:rsid w:val="00DB61AE"/>
    <w:rsid w:val="00DB6693"/>
    <w:rsid w:val="00DB6D20"/>
    <w:rsid w:val="00DC01D0"/>
    <w:rsid w:val="00DC0486"/>
    <w:rsid w:val="00DC2D1E"/>
    <w:rsid w:val="00DC3D72"/>
    <w:rsid w:val="00DC3F8C"/>
    <w:rsid w:val="00DC4FA7"/>
    <w:rsid w:val="00DC5157"/>
    <w:rsid w:val="00DC5237"/>
    <w:rsid w:val="00DC5821"/>
    <w:rsid w:val="00DC6896"/>
    <w:rsid w:val="00DC7CE7"/>
    <w:rsid w:val="00DD0732"/>
    <w:rsid w:val="00DD0EC4"/>
    <w:rsid w:val="00DD1FE6"/>
    <w:rsid w:val="00DD2735"/>
    <w:rsid w:val="00DD3AF8"/>
    <w:rsid w:val="00DD480A"/>
    <w:rsid w:val="00DD4B85"/>
    <w:rsid w:val="00DD71A2"/>
    <w:rsid w:val="00DE0293"/>
    <w:rsid w:val="00DE5392"/>
    <w:rsid w:val="00DE5B61"/>
    <w:rsid w:val="00DE5CF2"/>
    <w:rsid w:val="00DE6C12"/>
    <w:rsid w:val="00DF0D95"/>
    <w:rsid w:val="00DF320B"/>
    <w:rsid w:val="00DF56EB"/>
    <w:rsid w:val="00DF6DE9"/>
    <w:rsid w:val="00DF744B"/>
    <w:rsid w:val="00DF7589"/>
    <w:rsid w:val="00E00901"/>
    <w:rsid w:val="00E0108C"/>
    <w:rsid w:val="00E026AB"/>
    <w:rsid w:val="00E039D5"/>
    <w:rsid w:val="00E040A2"/>
    <w:rsid w:val="00E042AD"/>
    <w:rsid w:val="00E04332"/>
    <w:rsid w:val="00E10FE1"/>
    <w:rsid w:val="00E1221F"/>
    <w:rsid w:val="00E12A13"/>
    <w:rsid w:val="00E12C48"/>
    <w:rsid w:val="00E134FB"/>
    <w:rsid w:val="00E146E6"/>
    <w:rsid w:val="00E14CC1"/>
    <w:rsid w:val="00E14E26"/>
    <w:rsid w:val="00E22CCB"/>
    <w:rsid w:val="00E22E4E"/>
    <w:rsid w:val="00E23887"/>
    <w:rsid w:val="00E238F1"/>
    <w:rsid w:val="00E23C30"/>
    <w:rsid w:val="00E246FB"/>
    <w:rsid w:val="00E25393"/>
    <w:rsid w:val="00E25ACE"/>
    <w:rsid w:val="00E3015A"/>
    <w:rsid w:val="00E30F49"/>
    <w:rsid w:val="00E30FE5"/>
    <w:rsid w:val="00E3254E"/>
    <w:rsid w:val="00E32562"/>
    <w:rsid w:val="00E35121"/>
    <w:rsid w:val="00E35F7B"/>
    <w:rsid w:val="00E364F5"/>
    <w:rsid w:val="00E4004C"/>
    <w:rsid w:val="00E41B6A"/>
    <w:rsid w:val="00E41EE6"/>
    <w:rsid w:val="00E42B83"/>
    <w:rsid w:val="00E43973"/>
    <w:rsid w:val="00E46E27"/>
    <w:rsid w:val="00E474D1"/>
    <w:rsid w:val="00E478FE"/>
    <w:rsid w:val="00E51508"/>
    <w:rsid w:val="00E52ADE"/>
    <w:rsid w:val="00E53A55"/>
    <w:rsid w:val="00E54E4A"/>
    <w:rsid w:val="00E55304"/>
    <w:rsid w:val="00E578F8"/>
    <w:rsid w:val="00E65AFA"/>
    <w:rsid w:val="00E70D11"/>
    <w:rsid w:val="00E72271"/>
    <w:rsid w:val="00E74247"/>
    <w:rsid w:val="00E74D75"/>
    <w:rsid w:val="00E77B87"/>
    <w:rsid w:val="00E83FBC"/>
    <w:rsid w:val="00E84495"/>
    <w:rsid w:val="00E845D0"/>
    <w:rsid w:val="00E93DE3"/>
    <w:rsid w:val="00E9529F"/>
    <w:rsid w:val="00EA0E15"/>
    <w:rsid w:val="00EA215A"/>
    <w:rsid w:val="00EA3FEF"/>
    <w:rsid w:val="00EA7753"/>
    <w:rsid w:val="00EA7A17"/>
    <w:rsid w:val="00EA7A1C"/>
    <w:rsid w:val="00EB07F6"/>
    <w:rsid w:val="00EB1DFA"/>
    <w:rsid w:val="00EB46E5"/>
    <w:rsid w:val="00EB56F5"/>
    <w:rsid w:val="00EB745B"/>
    <w:rsid w:val="00EB7722"/>
    <w:rsid w:val="00EC2801"/>
    <w:rsid w:val="00EC5247"/>
    <w:rsid w:val="00EC5FCF"/>
    <w:rsid w:val="00ED14F1"/>
    <w:rsid w:val="00ED1EAA"/>
    <w:rsid w:val="00ED2E11"/>
    <w:rsid w:val="00ED3C61"/>
    <w:rsid w:val="00ED763A"/>
    <w:rsid w:val="00EE0FE9"/>
    <w:rsid w:val="00EE1349"/>
    <w:rsid w:val="00EE1756"/>
    <w:rsid w:val="00EE1F0A"/>
    <w:rsid w:val="00EE2EC9"/>
    <w:rsid w:val="00EE37E2"/>
    <w:rsid w:val="00EE3E15"/>
    <w:rsid w:val="00EE676E"/>
    <w:rsid w:val="00EF0528"/>
    <w:rsid w:val="00EF1A58"/>
    <w:rsid w:val="00EF2E41"/>
    <w:rsid w:val="00EF4803"/>
    <w:rsid w:val="00EF4D89"/>
    <w:rsid w:val="00EF5984"/>
    <w:rsid w:val="00EF75AC"/>
    <w:rsid w:val="00EF7BF3"/>
    <w:rsid w:val="00F001EF"/>
    <w:rsid w:val="00F07003"/>
    <w:rsid w:val="00F12578"/>
    <w:rsid w:val="00F1259B"/>
    <w:rsid w:val="00F138BE"/>
    <w:rsid w:val="00F13961"/>
    <w:rsid w:val="00F150CD"/>
    <w:rsid w:val="00F1517C"/>
    <w:rsid w:val="00F157A2"/>
    <w:rsid w:val="00F15AA0"/>
    <w:rsid w:val="00F167F5"/>
    <w:rsid w:val="00F16F8D"/>
    <w:rsid w:val="00F172D5"/>
    <w:rsid w:val="00F21311"/>
    <w:rsid w:val="00F22027"/>
    <w:rsid w:val="00F22261"/>
    <w:rsid w:val="00F222B5"/>
    <w:rsid w:val="00F2272C"/>
    <w:rsid w:val="00F228D5"/>
    <w:rsid w:val="00F22972"/>
    <w:rsid w:val="00F2530B"/>
    <w:rsid w:val="00F254F7"/>
    <w:rsid w:val="00F255F1"/>
    <w:rsid w:val="00F30EBF"/>
    <w:rsid w:val="00F3357A"/>
    <w:rsid w:val="00F3561C"/>
    <w:rsid w:val="00F358EF"/>
    <w:rsid w:val="00F3652E"/>
    <w:rsid w:val="00F41B7F"/>
    <w:rsid w:val="00F4430F"/>
    <w:rsid w:val="00F45EE9"/>
    <w:rsid w:val="00F47B7E"/>
    <w:rsid w:val="00F47CC3"/>
    <w:rsid w:val="00F50A0D"/>
    <w:rsid w:val="00F50C02"/>
    <w:rsid w:val="00F51121"/>
    <w:rsid w:val="00F5334F"/>
    <w:rsid w:val="00F54B65"/>
    <w:rsid w:val="00F559BC"/>
    <w:rsid w:val="00F56ED4"/>
    <w:rsid w:val="00F570F8"/>
    <w:rsid w:val="00F57491"/>
    <w:rsid w:val="00F606F2"/>
    <w:rsid w:val="00F622E2"/>
    <w:rsid w:val="00F6329C"/>
    <w:rsid w:val="00F6399A"/>
    <w:rsid w:val="00F65DB1"/>
    <w:rsid w:val="00F67491"/>
    <w:rsid w:val="00F74278"/>
    <w:rsid w:val="00F76E9D"/>
    <w:rsid w:val="00F772AF"/>
    <w:rsid w:val="00F80AAD"/>
    <w:rsid w:val="00F82B92"/>
    <w:rsid w:val="00F8389B"/>
    <w:rsid w:val="00F83B6E"/>
    <w:rsid w:val="00F84FE2"/>
    <w:rsid w:val="00F86502"/>
    <w:rsid w:val="00F87472"/>
    <w:rsid w:val="00F905C1"/>
    <w:rsid w:val="00F9119A"/>
    <w:rsid w:val="00F9164E"/>
    <w:rsid w:val="00F92E33"/>
    <w:rsid w:val="00F9353A"/>
    <w:rsid w:val="00F94DF9"/>
    <w:rsid w:val="00F955C0"/>
    <w:rsid w:val="00F95A62"/>
    <w:rsid w:val="00F9627C"/>
    <w:rsid w:val="00F9634B"/>
    <w:rsid w:val="00FA11D2"/>
    <w:rsid w:val="00FA1852"/>
    <w:rsid w:val="00FA1AC2"/>
    <w:rsid w:val="00FA2E20"/>
    <w:rsid w:val="00FA368D"/>
    <w:rsid w:val="00FA4AD9"/>
    <w:rsid w:val="00FA4BF4"/>
    <w:rsid w:val="00FA536B"/>
    <w:rsid w:val="00FA6333"/>
    <w:rsid w:val="00FA68FD"/>
    <w:rsid w:val="00FA6F1C"/>
    <w:rsid w:val="00FB34FF"/>
    <w:rsid w:val="00FB4179"/>
    <w:rsid w:val="00FB6140"/>
    <w:rsid w:val="00FB6B3B"/>
    <w:rsid w:val="00FB7C87"/>
    <w:rsid w:val="00FC01E1"/>
    <w:rsid w:val="00FC1DF5"/>
    <w:rsid w:val="00FC2EC6"/>
    <w:rsid w:val="00FC2ECC"/>
    <w:rsid w:val="00FC4369"/>
    <w:rsid w:val="00FC4897"/>
    <w:rsid w:val="00FC4A58"/>
    <w:rsid w:val="00FC6B92"/>
    <w:rsid w:val="00FC6F5C"/>
    <w:rsid w:val="00FC79AC"/>
    <w:rsid w:val="00FD04A2"/>
    <w:rsid w:val="00FD1661"/>
    <w:rsid w:val="00FD1C79"/>
    <w:rsid w:val="00FD4753"/>
    <w:rsid w:val="00FD4B84"/>
    <w:rsid w:val="00FD5ACB"/>
    <w:rsid w:val="00FD6532"/>
    <w:rsid w:val="00FD6900"/>
    <w:rsid w:val="00FD6F0B"/>
    <w:rsid w:val="00FD7A57"/>
    <w:rsid w:val="00FE0CA9"/>
    <w:rsid w:val="00FE112D"/>
    <w:rsid w:val="00FE1DE5"/>
    <w:rsid w:val="00FE2030"/>
    <w:rsid w:val="00FE2D8E"/>
    <w:rsid w:val="00FE3319"/>
    <w:rsid w:val="00FE51E5"/>
    <w:rsid w:val="00FE639E"/>
    <w:rsid w:val="00FE69A1"/>
    <w:rsid w:val="00FE7DBE"/>
    <w:rsid w:val="00FF05DD"/>
    <w:rsid w:val="00FF0A2E"/>
    <w:rsid w:val="00FF0EE5"/>
    <w:rsid w:val="00FF3C4F"/>
    <w:rsid w:val="00FF4401"/>
    <w:rsid w:val="00FF4B44"/>
    <w:rsid w:val="00FF672C"/>
    <w:rsid w:val="00FF71C6"/>
    <w:rsid w:val="00FF7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10B"/>
    <w:rPr>
      <w:lang w:val="en-US" w:eastAsia="en-US"/>
    </w:rPr>
  </w:style>
  <w:style w:type="paragraph" w:styleId="Heading1">
    <w:name w:val="heading 1"/>
    <w:basedOn w:val="Normal"/>
    <w:next w:val="Normal"/>
    <w:qFormat/>
    <w:rsid w:val="00A8010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8010B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A8010B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A8010B"/>
    <w:pPr>
      <w:keepNext/>
      <w:tabs>
        <w:tab w:val="left" w:pos="2160"/>
        <w:tab w:val="left" w:pos="2340"/>
        <w:tab w:val="left" w:pos="2430"/>
      </w:tabs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A8010B"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A8010B"/>
    <w:pPr>
      <w:keepNext/>
      <w:outlineLvl w:val="5"/>
    </w:pPr>
    <w:rPr>
      <w:b/>
      <w:i/>
      <w:sz w:val="24"/>
    </w:rPr>
  </w:style>
  <w:style w:type="paragraph" w:styleId="Heading7">
    <w:name w:val="heading 7"/>
    <w:basedOn w:val="Normal"/>
    <w:next w:val="Normal"/>
    <w:qFormat/>
    <w:rsid w:val="00A8010B"/>
    <w:pPr>
      <w:keepNext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rsid w:val="00A8010B"/>
    <w:pPr>
      <w:keepNext/>
      <w:spacing w:line="260" w:lineRule="exact"/>
      <w:outlineLvl w:val="7"/>
    </w:pPr>
    <w:rPr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8010B"/>
  </w:style>
  <w:style w:type="paragraph" w:customStyle="1" w:styleId="trial1">
    <w:name w:val="trial1"/>
    <w:basedOn w:val="Normal"/>
    <w:autoRedefine/>
    <w:rsid w:val="00017242"/>
    <w:pPr>
      <w:pBdr>
        <w:bottom w:val="single" w:sz="4" w:space="1" w:color="auto"/>
        <w:right w:val="single" w:sz="4" w:space="2" w:color="auto"/>
      </w:pBdr>
      <w:shd w:val="pct15" w:color="000000" w:fill="FFFFFF"/>
      <w:tabs>
        <w:tab w:val="right" w:pos="8910"/>
      </w:tabs>
      <w:spacing w:after="80"/>
    </w:pPr>
    <w:rPr>
      <w:rFonts w:ascii="Arial" w:hAnsi="Arial" w:cs="Arial"/>
      <w:b/>
      <w:smallCaps/>
    </w:rPr>
  </w:style>
  <w:style w:type="paragraph" w:styleId="Header">
    <w:name w:val="header"/>
    <w:basedOn w:val="Normal"/>
    <w:link w:val="HeaderChar"/>
    <w:rsid w:val="00A8010B"/>
    <w:pPr>
      <w:tabs>
        <w:tab w:val="center" w:pos="4153"/>
        <w:tab w:val="right" w:pos="8306"/>
      </w:tabs>
    </w:pPr>
    <w:rPr>
      <w:sz w:val="22"/>
    </w:rPr>
  </w:style>
  <w:style w:type="paragraph" w:customStyle="1" w:styleId="restit12">
    <w:name w:val="restit1/2"/>
    <w:basedOn w:val="Normal"/>
    <w:rsid w:val="00A8010B"/>
    <w:pPr>
      <w:spacing w:before="80" w:after="100"/>
    </w:pPr>
    <w:rPr>
      <w:rFonts w:ascii="Arial" w:hAnsi="Arial"/>
      <w:b/>
      <w:i/>
      <w:sz w:val="26"/>
    </w:rPr>
  </w:style>
  <w:style w:type="paragraph" w:customStyle="1" w:styleId="restit2">
    <w:name w:val="restit2"/>
    <w:basedOn w:val="Normal"/>
    <w:rsid w:val="00A8010B"/>
    <w:pPr>
      <w:numPr>
        <w:numId w:val="1"/>
      </w:numPr>
      <w:spacing w:after="80"/>
      <w:jc w:val="both"/>
    </w:pPr>
  </w:style>
  <w:style w:type="paragraph" w:styleId="Footer">
    <w:name w:val="footer"/>
    <w:basedOn w:val="Normal"/>
    <w:link w:val="FooterChar"/>
    <w:rsid w:val="00A8010B"/>
    <w:pPr>
      <w:tabs>
        <w:tab w:val="center" w:pos="4153"/>
        <w:tab w:val="right" w:pos="8306"/>
      </w:tabs>
    </w:pPr>
    <w:rPr>
      <w:sz w:val="22"/>
    </w:rPr>
  </w:style>
  <w:style w:type="paragraph" w:styleId="Caption">
    <w:name w:val="caption"/>
    <w:basedOn w:val="Normal"/>
    <w:next w:val="Normal"/>
    <w:qFormat/>
    <w:rsid w:val="00A8010B"/>
    <w:rPr>
      <w:b/>
      <w:i/>
    </w:rPr>
  </w:style>
  <w:style w:type="paragraph" w:styleId="BodyText2">
    <w:name w:val="Body Text 2"/>
    <w:basedOn w:val="Normal"/>
    <w:rsid w:val="00A8010B"/>
    <w:rPr>
      <w:sz w:val="22"/>
    </w:rPr>
  </w:style>
  <w:style w:type="paragraph" w:styleId="BodyText3">
    <w:name w:val="Body Text 3"/>
    <w:basedOn w:val="Normal"/>
    <w:rsid w:val="00A8010B"/>
    <w:rPr>
      <w:sz w:val="24"/>
    </w:rPr>
  </w:style>
  <w:style w:type="character" w:styleId="Hyperlink">
    <w:name w:val="Hyperlink"/>
    <w:rsid w:val="00A8010B"/>
    <w:rPr>
      <w:color w:val="0000FF"/>
      <w:u w:val="single"/>
    </w:rPr>
  </w:style>
  <w:style w:type="character" w:styleId="FollowedHyperlink">
    <w:name w:val="FollowedHyperlink"/>
    <w:rsid w:val="00A8010B"/>
    <w:rPr>
      <w:color w:val="800080"/>
      <w:u w:val="single"/>
    </w:rPr>
  </w:style>
  <w:style w:type="paragraph" w:styleId="ListBullet">
    <w:name w:val="List Bullet"/>
    <w:basedOn w:val="Normal"/>
    <w:rsid w:val="00A8010B"/>
    <w:pPr>
      <w:numPr>
        <w:numId w:val="2"/>
      </w:numPr>
    </w:pPr>
  </w:style>
  <w:style w:type="paragraph" w:styleId="BodyText">
    <w:name w:val="Body Text"/>
    <w:basedOn w:val="Normal"/>
    <w:rsid w:val="00A8010B"/>
    <w:pPr>
      <w:spacing w:after="120"/>
    </w:pPr>
  </w:style>
  <w:style w:type="paragraph" w:styleId="BodyTextIndent">
    <w:name w:val="Body Text Indent"/>
    <w:basedOn w:val="Normal"/>
    <w:rsid w:val="00A8010B"/>
    <w:pPr>
      <w:ind w:left="2160" w:hanging="2160"/>
    </w:pPr>
  </w:style>
  <w:style w:type="paragraph" w:styleId="BodyTextIndent2">
    <w:name w:val="Body Text Indent 2"/>
    <w:basedOn w:val="Normal"/>
    <w:rsid w:val="00A8010B"/>
    <w:pPr>
      <w:ind w:left="2880" w:hanging="2880"/>
    </w:pPr>
  </w:style>
  <w:style w:type="character" w:styleId="HTMLTypewriter">
    <w:name w:val="HTML Typewriter"/>
    <w:rsid w:val="00A8010B"/>
    <w:rPr>
      <w:rFonts w:ascii="Courier New" w:eastAsia="Courier New" w:hAnsi="Courier New" w:cs="Courier New"/>
      <w:sz w:val="20"/>
      <w:szCs w:val="20"/>
    </w:rPr>
  </w:style>
  <w:style w:type="character" w:customStyle="1" w:styleId="HeaderChar">
    <w:name w:val="Header Char"/>
    <w:link w:val="Header"/>
    <w:rsid w:val="00C037D1"/>
    <w:rPr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A8010B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2C5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FD6532"/>
  </w:style>
  <w:style w:type="paragraph" w:styleId="ListParagraph">
    <w:name w:val="List Paragraph"/>
    <w:basedOn w:val="Normal"/>
    <w:uiPriority w:val="34"/>
    <w:qFormat/>
    <w:rsid w:val="008052C2"/>
    <w:pPr>
      <w:ind w:left="720"/>
    </w:pPr>
  </w:style>
  <w:style w:type="paragraph" w:customStyle="1" w:styleId="Heading41">
    <w:name w:val="Heading 41"/>
    <w:next w:val="Normal"/>
    <w:rsid w:val="00364998"/>
    <w:pPr>
      <w:widowControl w:val="0"/>
      <w:suppressAutoHyphens/>
      <w:autoSpaceDE w:val="0"/>
    </w:pPr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B96660"/>
    <w:rPr>
      <w:sz w:val="22"/>
      <w:lang w:val="en-US" w:eastAsia="en-US"/>
    </w:rPr>
  </w:style>
  <w:style w:type="paragraph" w:customStyle="1" w:styleId="SAP-TableHeader">
    <w:name w:val="SAP - Table Header"/>
    <w:basedOn w:val="Normal"/>
    <w:autoRedefine/>
    <w:rsid w:val="00882B76"/>
    <w:pPr>
      <w:spacing w:after="60" w:line="260" w:lineRule="exact"/>
      <w:jc w:val="both"/>
    </w:pPr>
    <w:rPr>
      <w:rFonts w:ascii="Tahoma" w:hAnsi="Tahoma" w:cs="Tahoma"/>
      <w:b/>
      <w:noProof/>
      <w:sz w:val="22"/>
      <w:szCs w:val="22"/>
    </w:rPr>
  </w:style>
  <w:style w:type="paragraph" w:styleId="NormalWeb">
    <w:name w:val="Normal (Web)"/>
    <w:basedOn w:val="Normal"/>
    <w:uiPriority w:val="99"/>
    <w:unhideWhenUsed/>
    <w:rsid w:val="007F27F3"/>
    <w:pPr>
      <w:spacing w:before="100" w:beforeAutospacing="1" w:after="100" w:afterAutospacing="1"/>
    </w:pPr>
    <w:rPr>
      <w:sz w:val="24"/>
      <w:szCs w:val="24"/>
    </w:rPr>
  </w:style>
  <w:style w:type="table" w:styleId="TableSimple3">
    <w:name w:val="Table Simple 3"/>
    <w:basedOn w:val="TableNormal"/>
    <w:rsid w:val="0068795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Strong">
    <w:name w:val="Strong"/>
    <w:basedOn w:val="DefaultParagraphFont"/>
    <w:uiPriority w:val="22"/>
    <w:qFormat/>
    <w:rsid w:val="00A063E8"/>
    <w:rPr>
      <w:b/>
      <w:bCs/>
    </w:rPr>
  </w:style>
  <w:style w:type="paragraph" w:customStyle="1" w:styleId="TableText">
    <w:name w:val="Table Text"/>
    <w:link w:val="TableTextChar"/>
    <w:qFormat/>
    <w:rsid w:val="00A063E8"/>
    <w:pPr>
      <w:spacing w:before="60" w:after="60"/>
      <w:jc w:val="both"/>
    </w:pPr>
    <w:rPr>
      <w:rFonts w:ascii="Arial" w:hAnsi="Arial"/>
      <w:sz w:val="22"/>
      <w:lang w:val="en-MY" w:eastAsia="en-US"/>
    </w:rPr>
  </w:style>
  <w:style w:type="character" w:customStyle="1" w:styleId="TableTextChar">
    <w:name w:val="Table Text Char"/>
    <w:link w:val="TableText"/>
    <w:locked/>
    <w:rsid w:val="00A063E8"/>
    <w:rPr>
      <w:rFonts w:ascii="Arial" w:hAnsi="Arial"/>
      <w:sz w:val="22"/>
      <w:lang w:val="en-MY" w:eastAsia="en-US"/>
    </w:rPr>
  </w:style>
  <w:style w:type="character" w:customStyle="1" w:styleId="apple-style-span">
    <w:name w:val="apple-style-span"/>
    <w:rsid w:val="00A063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10B"/>
    <w:rPr>
      <w:lang w:val="en-US" w:eastAsia="en-US"/>
    </w:rPr>
  </w:style>
  <w:style w:type="paragraph" w:styleId="Heading1">
    <w:name w:val="heading 1"/>
    <w:basedOn w:val="Normal"/>
    <w:next w:val="Normal"/>
    <w:qFormat/>
    <w:rsid w:val="00A8010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8010B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A8010B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A8010B"/>
    <w:pPr>
      <w:keepNext/>
      <w:tabs>
        <w:tab w:val="left" w:pos="2160"/>
        <w:tab w:val="left" w:pos="2340"/>
        <w:tab w:val="left" w:pos="2430"/>
      </w:tabs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A8010B"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A8010B"/>
    <w:pPr>
      <w:keepNext/>
      <w:outlineLvl w:val="5"/>
    </w:pPr>
    <w:rPr>
      <w:b/>
      <w:i/>
      <w:sz w:val="24"/>
    </w:rPr>
  </w:style>
  <w:style w:type="paragraph" w:styleId="Heading7">
    <w:name w:val="heading 7"/>
    <w:basedOn w:val="Normal"/>
    <w:next w:val="Normal"/>
    <w:qFormat/>
    <w:rsid w:val="00A8010B"/>
    <w:pPr>
      <w:keepNext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rsid w:val="00A8010B"/>
    <w:pPr>
      <w:keepNext/>
      <w:spacing w:line="260" w:lineRule="exact"/>
      <w:outlineLvl w:val="7"/>
    </w:pPr>
    <w:rPr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8010B"/>
  </w:style>
  <w:style w:type="paragraph" w:customStyle="1" w:styleId="trial1">
    <w:name w:val="trial1"/>
    <w:basedOn w:val="Normal"/>
    <w:autoRedefine/>
    <w:rsid w:val="00017242"/>
    <w:pPr>
      <w:pBdr>
        <w:bottom w:val="single" w:sz="4" w:space="1" w:color="auto"/>
        <w:right w:val="single" w:sz="4" w:space="2" w:color="auto"/>
      </w:pBdr>
      <w:shd w:val="pct15" w:color="000000" w:fill="FFFFFF"/>
      <w:tabs>
        <w:tab w:val="right" w:pos="8910"/>
      </w:tabs>
      <w:spacing w:after="80"/>
    </w:pPr>
    <w:rPr>
      <w:rFonts w:ascii="Arial" w:hAnsi="Arial" w:cs="Arial"/>
      <w:b/>
      <w:smallCaps/>
    </w:rPr>
  </w:style>
  <w:style w:type="paragraph" w:styleId="Header">
    <w:name w:val="header"/>
    <w:basedOn w:val="Normal"/>
    <w:link w:val="HeaderChar"/>
    <w:rsid w:val="00A8010B"/>
    <w:pPr>
      <w:tabs>
        <w:tab w:val="center" w:pos="4153"/>
        <w:tab w:val="right" w:pos="8306"/>
      </w:tabs>
    </w:pPr>
    <w:rPr>
      <w:sz w:val="22"/>
    </w:rPr>
  </w:style>
  <w:style w:type="paragraph" w:customStyle="1" w:styleId="restit12">
    <w:name w:val="restit1/2"/>
    <w:basedOn w:val="Normal"/>
    <w:rsid w:val="00A8010B"/>
    <w:pPr>
      <w:spacing w:before="80" w:after="100"/>
    </w:pPr>
    <w:rPr>
      <w:rFonts w:ascii="Arial" w:hAnsi="Arial"/>
      <w:b/>
      <w:i/>
      <w:sz w:val="26"/>
    </w:rPr>
  </w:style>
  <w:style w:type="paragraph" w:customStyle="1" w:styleId="restit2">
    <w:name w:val="restit2"/>
    <w:basedOn w:val="Normal"/>
    <w:rsid w:val="00A8010B"/>
    <w:pPr>
      <w:numPr>
        <w:numId w:val="1"/>
      </w:numPr>
      <w:spacing w:after="80"/>
      <w:jc w:val="both"/>
    </w:pPr>
  </w:style>
  <w:style w:type="paragraph" w:styleId="Footer">
    <w:name w:val="footer"/>
    <w:basedOn w:val="Normal"/>
    <w:link w:val="FooterChar"/>
    <w:rsid w:val="00A8010B"/>
    <w:pPr>
      <w:tabs>
        <w:tab w:val="center" w:pos="4153"/>
        <w:tab w:val="right" w:pos="8306"/>
      </w:tabs>
    </w:pPr>
    <w:rPr>
      <w:sz w:val="22"/>
    </w:rPr>
  </w:style>
  <w:style w:type="paragraph" w:styleId="Caption">
    <w:name w:val="caption"/>
    <w:basedOn w:val="Normal"/>
    <w:next w:val="Normal"/>
    <w:qFormat/>
    <w:rsid w:val="00A8010B"/>
    <w:rPr>
      <w:b/>
      <w:i/>
    </w:rPr>
  </w:style>
  <w:style w:type="paragraph" w:styleId="BodyText2">
    <w:name w:val="Body Text 2"/>
    <w:basedOn w:val="Normal"/>
    <w:rsid w:val="00A8010B"/>
    <w:rPr>
      <w:sz w:val="22"/>
    </w:rPr>
  </w:style>
  <w:style w:type="paragraph" w:styleId="BodyText3">
    <w:name w:val="Body Text 3"/>
    <w:basedOn w:val="Normal"/>
    <w:rsid w:val="00A8010B"/>
    <w:rPr>
      <w:sz w:val="24"/>
    </w:rPr>
  </w:style>
  <w:style w:type="character" w:styleId="Hyperlink">
    <w:name w:val="Hyperlink"/>
    <w:rsid w:val="00A8010B"/>
    <w:rPr>
      <w:color w:val="0000FF"/>
      <w:u w:val="single"/>
    </w:rPr>
  </w:style>
  <w:style w:type="character" w:styleId="FollowedHyperlink">
    <w:name w:val="FollowedHyperlink"/>
    <w:rsid w:val="00A8010B"/>
    <w:rPr>
      <w:color w:val="800080"/>
      <w:u w:val="single"/>
    </w:rPr>
  </w:style>
  <w:style w:type="paragraph" w:styleId="ListBullet">
    <w:name w:val="List Bullet"/>
    <w:basedOn w:val="Normal"/>
    <w:rsid w:val="00A8010B"/>
    <w:pPr>
      <w:numPr>
        <w:numId w:val="2"/>
      </w:numPr>
    </w:pPr>
  </w:style>
  <w:style w:type="paragraph" w:styleId="BodyText">
    <w:name w:val="Body Text"/>
    <w:basedOn w:val="Normal"/>
    <w:rsid w:val="00A8010B"/>
    <w:pPr>
      <w:spacing w:after="120"/>
    </w:pPr>
  </w:style>
  <w:style w:type="paragraph" w:styleId="BodyTextIndent">
    <w:name w:val="Body Text Indent"/>
    <w:basedOn w:val="Normal"/>
    <w:rsid w:val="00A8010B"/>
    <w:pPr>
      <w:ind w:left="2160" w:hanging="2160"/>
    </w:pPr>
  </w:style>
  <w:style w:type="paragraph" w:styleId="BodyTextIndent2">
    <w:name w:val="Body Text Indent 2"/>
    <w:basedOn w:val="Normal"/>
    <w:rsid w:val="00A8010B"/>
    <w:pPr>
      <w:ind w:left="2880" w:hanging="2880"/>
    </w:pPr>
  </w:style>
  <w:style w:type="character" w:styleId="HTMLTypewriter">
    <w:name w:val="HTML Typewriter"/>
    <w:rsid w:val="00A8010B"/>
    <w:rPr>
      <w:rFonts w:ascii="Courier New" w:eastAsia="Courier New" w:hAnsi="Courier New" w:cs="Courier New"/>
      <w:sz w:val="20"/>
      <w:szCs w:val="20"/>
    </w:rPr>
  </w:style>
  <w:style w:type="character" w:customStyle="1" w:styleId="HeaderChar">
    <w:name w:val="Header Char"/>
    <w:link w:val="Header"/>
    <w:rsid w:val="00C037D1"/>
    <w:rPr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A8010B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2C5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D6532"/>
  </w:style>
  <w:style w:type="paragraph" w:styleId="ListParagraph">
    <w:name w:val="List Paragraph"/>
    <w:basedOn w:val="Normal"/>
    <w:uiPriority w:val="34"/>
    <w:qFormat/>
    <w:rsid w:val="008052C2"/>
    <w:pPr>
      <w:ind w:left="720"/>
    </w:pPr>
  </w:style>
  <w:style w:type="paragraph" w:customStyle="1" w:styleId="Heading41">
    <w:name w:val="Heading 41"/>
    <w:next w:val="Normal"/>
    <w:rsid w:val="00364998"/>
    <w:pPr>
      <w:widowControl w:val="0"/>
      <w:suppressAutoHyphens/>
      <w:autoSpaceDE w:val="0"/>
    </w:pPr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B96660"/>
    <w:rPr>
      <w:sz w:val="22"/>
      <w:lang w:val="en-US" w:eastAsia="en-US"/>
    </w:rPr>
  </w:style>
  <w:style w:type="paragraph" w:customStyle="1" w:styleId="SAP-TableHeader">
    <w:name w:val="SAP - Table Header"/>
    <w:basedOn w:val="Normal"/>
    <w:autoRedefine/>
    <w:rsid w:val="00882B76"/>
    <w:pPr>
      <w:spacing w:after="60" w:line="260" w:lineRule="exact"/>
      <w:jc w:val="both"/>
    </w:pPr>
    <w:rPr>
      <w:rFonts w:ascii="Tahoma" w:hAnsi="Tahoma" w:cs="Tahoma"/>
      <w:b/>
      <w:noProof/>
      <w:sz w:val="22"/>
      <w:szCs w:val="22"/>
    </w:rPr>
  </w:style>
  <w:style w:type="paragraph" w:styleId="NormalWeb">
    <w:name w:val="Normal (Web)"/>
    <w:basedOn w:val="Normal"/>
    <w:uiPriority w:val="99"/>
    <w:unhideWhenUsed/>
    <w:rsid w:val="007F27F3"/>
    <w:pPr>
      <w:spacing w:before="100" w:beforeAutospacing="1" w:after="100" w:afterAutospacing="1"/>
    </w:pPr>
    <w:rPr>
      <w:sz w:val="24"/>
      <w:szCs w:val="24"/>
    </w:rPr>
  </w:style>
  <w:style w:type="table" w:styleId="TableSimple3">
    <w:name w:val="Table Simple 3"/>
    <w:basedOn w:val="TableNormal"/>
    <w:rsid w:val="0068795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Strong">
    <w:name w:val="Strong"/>
    <w:basedOn w:val="DefaultParagraphFont"/>
    <w:uiPriority w:val="22"/>
    <w:qFormat/>
    <w:rsid w:val="00A063E8"/>
    <w:rPr>
      <w:b/>
      <w:bCs/>
    </w:rPr>
  </w:style>
  <w:style w:type="paragraph" w:customStyle="1" w:styleId="TableText">
    <w:name w:val="Table Text"/>
    <w:link w:val="TableTextChar"/>
    <w:qFormat/>
    <w:rsid w:val="00A063E8"/>
    <w:pPr>
      <w:spacing w:before="60" w:after="60"/>
      <w:jc w:val="both"/>
    </w:pPr>
    <w:rPr>
      <w:rFonts w:ascii="Arial" w:hAnsi="Arial"/>
      <w:sz w:val="22"/>
      <w:lang w:val="en-MY" w:eastAsia="en-US"/>
    </w:rPr>
  </w:style>
  <w:style w:type="character" w:customStyle="1" w:styleId="TableTextChar">
    <w:name w:val="Table Text Char"/>
    <w:link w:val="TableText"/>
    <w:locked/>
    <w:rsid w:val="00A063E8"/>
    <w:rPr>
      <w:rFonts w:ascii="Arial" w:hAnsi="Arial"/>
      <w:sz w:val="22"/>
      <w:lang w:val="en-MY" w:eastAsia="en-US"/>
    </w:rPr>
  </w:style>
  <w:style w:type="character" w:customStyle="1" w:styleId="apple-style-span">
    <w:name w:val="apple-style-span"/>
    <w:rsid w:val="00A063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BADDD-D74D-458A-9A1E-08F32992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Sachin Patil</vt:lpstr>
    </vt:vector>
  </TitlesOfParts>
  <Company>IIT Delhi</Company>
  <LinksUpToDate>false</LinksUpToDate>
  <CharactersWithSpaces>12776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Patil</dc:title>
  <dc:creator>Sachin</dc:creator>
  <cp:lastModifiedBy>dell</cp:lastModifiedBy>
  <cp:revision>7</cp:revision>
  <cp:lastPrinted>2015-04-23T10:26:00Z</cp:lastPrinted>
  <dcterms:created xsi:type="dcterms:W3CDTF">2022-12-29T13:41:00Z</dcterms:created>
  <dcterms:modified xsi:type="dcterms:W3CDTF">2023-09-27T15:22:00Z</dcterms:modified>
</cp:coreProperties>
</file>