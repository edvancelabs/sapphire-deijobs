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404CA59" w14:textId="4525BC3F" w:rsidR="008B442B" w:rsidRPr="00482C93" w:rsidRDefault="008B442B" w:rsidP="008B442B">
      <w:pPr>
        <w:spacing w:after="0"/>
        <w:rPr>
          <w:rFonts w:asciiTheme="majorHAnsi" w:hAnsiTheme="majorHAnsi"/>
        </w:rPr>
      </w:pPr>
    </w:p>
    <w:tbl>
      <w:tblPr>
        <w:tblStyle w:val="TableGrid"/>
        <w:tblW w:w="1188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050"/>
        <w:gridCol w:w="7830"/>
      </w:tblGrid>
      <w:tr w:rsidR="008B442B" w:rsidRPr="000E7817" w14:paraId="7D9893C8" w14:textId="77777777" w:rsidTr="000864B1">
        <w:trPr>
          <w:trHeight w:val="1863"/>
        </w:trPr>
        <w:tc>
          <w:tcPr>
            <w:tcW w:w="11880" w:type="dxa"/>
            <w:gridSpan w:val="2"/>
            <w:shd w:val="clear" w:color="auto" w:fill="FFFFFF" w:themeFill="background1"/>
          </w:tcPr>
          <w:p w14:paraId="06D3921A" w14:textId="77777777" w:rsidR="008B442B" w:rsidRPr="000E7817" w:rsidRDefault="008B442B" w:rsidP="000864B1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rFonts w:asciiTheme="majorHAnsi" w:hAnsiTheme="majorHAnsi"/>
                <w:noProof/>
                <w:color w:val="70AD47"/>
              </w:rPr>
            </w:pPr>
            <w:r w:rsidRPr="000E7817">
              <w:rPr>
                <w:rFonts w:asciiTheme="majorHAnsi" w:hAnsiTheme="majorHAnsi"/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B93A9C" wp14:editId="600A63BD">
                      <wp:simplePos x="0" y="0"/>
                      <wp:positionH relativeFrom="column">
                        <wp:posOffset>-69619</wp:posOffset>
                      </wp:positionH>
                      <wp:positionV relativeFrom="paragraph">
                        <wp:posOffset>-22340</wp:posOffset>
                      </wp:positionV>
                      <wp:extent cx="7524750" cy="1373331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0" cy="13733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2B988" w14:textId="55C91666" w:rsidR="008B442B" w:rsidRPr="00F95AFB" w:rsidRDefault="008B442B" w:rsidP="008B44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 w:rsidRPr="008B442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Sirisha Singampalli</w:t>
                                  </w:r>
                                  <w:r w:rsidRPr="00C37FC9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ab/>
                                  </w:r>
                                </w:p>
                                <w:p w14:paraId="075470C6" w14:textId="41C99B4B" w:rsidR="008B442B" w:rsidRPr="00AA3E28" w:rsidRDefault="00D671D3" w:rsidP="008B44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APPLICATION DEVELOPMENT </w:t>
                                  </w:r>
                                </w:p>
                                <w:p w14:paraId="4D7711A7" w14:textId="77777777" w:rsidR="008B442B" w:rsidRPr="00AA3E28" w:rsidRDefault="008B442B" w:rsidP="008B44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6BED1692" w14:textId="70755483" w:rsidR="008B442B" w:rsidRPr="00D671D3" w:rsidRDefault="00D671D3" w:rsidP="008B44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00B0F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671D3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Techno-functional professional with expertise in independently leading projects by understanding the requirements and providing 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technical &amp; functional </w:t>
                                  </w:r>
                                  <w:r w:rsidRPr="00D671D3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support; targeting senior level assignments with an organization of </w:t>
                                  </w:r>
                                  <w:r w:rsidRPr="000C12C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repute in </w:t>
                                  </w:r>
                                  <w:r w:rsidR="000C12C9" w:rsidRPr="000C12C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IT Industry</w:t>
                                  </w:r>
                                  <w:r w:rsidRPr="000C12C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0187D641" w14:textId="77777777" w:rsidR="008B442B" w:rsidRPr="00F95AFB" w:rsidRDefault="008B442B" w:rsidP="008B44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53332ECA" w14:textId="0CA7C6C6" w:rsidR="008B442B" w:rsidRDefault="008B442B" w:rsidP="008B442B">
                                  <w:pPr>
                                    <w:spacing w:after="0"/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F95AFB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8D5D6D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F95AFB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F95AFB">
                                    <w:rPr>
                                      <w:rFonts w:ascii="Cambria" w:hAnsi="Cambria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4ED7E4D5" wp14:editId="4B72AA9A">
                                        <wp:extent cx="171450" cy="171450"/>
                                        <wp:effectExtent l="0" t="0" r="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biLevel thresh="2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72E2F">
                                    <w:t xml:space="preserve"> </w:t>
                                  </w:r>
                                  <w:r w:rsidRPr="00F95AFB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D36B5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="001A3D28" w:rsidRPr="00B27C85">
                                      <w:rPr>
                                        <w:rStyle w:val="Hyperlink"/>
                                        <w:rFonts w:ascii="Cambria" w:hAnsi="Cambria" w:cs="Tahoma"/>
                                        <w:b/>
                                      </w:rPr>
                                      <w:t>siri.singampalli@gmail.com</w:t>
                                    </w:r>
                                  </w:hyperlink>
                                  <w:r w:rsidR="001A3D28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F95AF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F95AF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  <w:t xml:space="preserve">     </w:t>
                                  </w:r>
                                  <w:r w:rsidRPr="00F95AFB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FFFFFF" w:themeColor="background1"/>
                                      <w:szCs w:val="20"/>
                                    </w:rPr>
                                    <w:drawing>
                                      <wp:inline distT="0" distB="0" distL="0" distR="0" wp14:anchorId="0907AD04" wp14:editId="0685287B">
                                        <wp:extent cx="171450" cy="171450"/>
                                        <wp:effectExtent l="0" t="0" r="0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biLevel thresh="2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95AF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 xml:space="preserve"> </w:t>
                                  </w:r>
                                  <w:r w:rsidR="00D671D3"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</w:rPr>
                                    <w:t>+91-</w:t>
                                  </w:r>
                                  <w:r w:rsidR="008D5D6D" w:rsidRPr="008D5D6D"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</w:rPr>
                                    <w:t>8888860915</w:t>
                                  </w:r>
                                  <w:r w:rsidR="008D5D6D"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</w:rPr>
                                    <w:t>/</w:t>
                                  </w:r>
                                  <w:r w:rsidR="00D671D3" w:rsidRPr="00D671D3"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</w:rPr>
                                    <w:t>8639875618</w:t>
                                  </w:r>
                                  <w:r w:rsidR="001A3D28"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</w:rPr>
                                    <w:t xml:space="preserve">                   </w:t>
                                  </w:r>
                                  <w:r w:rsidR="001A3D28" w:rsidRPr="001A3D28">
                                    <w:rPr>
                                      <w:rFonts w:ascii="Arial Black" w:hAnsi="Arial Black"/>
                                      <w:b/>
                                      <w:color w:val="FFFFFF" w:themeColor="background1"/>
                                    </w:rPr>
                                    <w:t>in</w:t>
                                  </w:r>
                                  <w:r w:rsidR="001A3D28"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hyperlink r:id="rId10" w:history="1">
                                    <w:proofErr w:type="spellStart"/>
                                    <w:r w:rsidR="001A3D28" w:rsidRPr="001A3D28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</w:rPr>
                                      <w:t>SirishaLinkedInURL</w:t>
                                    </w:r>
                                    <w:proofErr w:type="spellEnd"/>
                                  </w:hyperlink>
                                </w:p>
                                <w:p w14:paraId="6D96D78B" w14:textId="77777777" w:rsidR="008B442B" w:rsidRPr="00CB24A2" w:rsidRDefault="008B442B" w:rsidP="008B442B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00B0F0"/>
                                    </w:rPr>
                                  </w:pPr>
                                  <w:r w:rsidRPr="00CB24A2">
                                    <w:rPr>
                                      <w:rFonts w:ascii="Cambria" w:hAnsi="Cambria"/>
                                      <w:b/>
                                      <w:color w:val="00B0F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B93A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5pt;margin-top:-1.75pt;width:592.5pt;height:10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0UEAIAAPcDAAAOAAAAZHJzL2Uyb0RvYy54bWysU9tu2zAMfR+wfxD0vti5Na0Rp+jSdRjQ&#10;XYBuHyDLcixMFjVKiZ19/Sg5TbPtbZgfBNEkD8nDo/Xt0Bl2UOg12JJPJzlnykqotd2V/NvXhzfX&#10;nPkgbC0MWFXyo/L8dvP61bp3hZpBC6ZWyAjE+qJ3JW9DcEWWedmqTvgJOGXJ2QB2IpCJu6xG0RN6&#10;Z7JZnl9lPWDtEKTynv7ej06+SfhNo2T43DReBWZKTr2FdGI6q3hmm7Uodihcq+WpDfEPXXRCWyp6&#10;hroXQbA96r+gOi0RPDRhIqHLoGm0VGkGmmaa/zHNUyucSrMQOd6dafL/D1Z+Ojy5L8jC8BYGWmAa&#10;wrtHkN89s7Bthd2pO0ToWyVqKjyNlGW988UpNVLtCx9Bqv4j1LRksQ+QgIYGu8gKzckInRZwPJOu&#10;hsAk/VwtZ4vVklySfNP5aj6fjzVE8Zzu0If3CjoWLyVH2mqCF4dHH2I7ongOidU8GF0/aGOSgbtq&#10;a5AdRFRAPsuv0tIp5bcwY1lf8pvlbJmQLcT8JI5OB1Ko0V3Jr/P4jZqJdLyzdQoJQpvxTrDGnviJ&#10;lIzkhKEaKDDyVEF9JKYQRiXSy6FLC/iTs55UWHL/Yy9QcWY+WGL7ZrpYRNkmY7FczcjAS0916RFW&#10;ElTJA2fjdRuS1CMPFu5oK41OfL10cuqV1JVoPL2EKN9LO0W9vNfNLwAAAP//AwBQSwMEFAAGAAgA&#10;AAAhAKweWqbgAAAACwEAAA8AAABkcnMvZG93bnJldi54bWxMj8FOwzAQRO9I/IO1SNxax6FACXEq&#10;QKrEDbVUCG6ubZIo8TrYbhP+nu2J3nZ3RrNvytXkena0IbYeJYh5Bsyi9qbFWsLufT1bAotJoVG9&#10;Ryvh10ZYVZcXpSqMH3Fjj9tUMwrBWCgJTUpDwXnUjXUqzv1gkbRvH5xKtIaam6BGCnc9z7PsjjvV&#10;In1o1GBfGqu77cFRykL/vG12+vXr43N8CF2n189BS3l9NT09Akt2Sv9mOOETOlTEtPcHNJH1EmZC&#10;UJdEw80tsJNB3C/ospeQi3wJvCr5eYfqDwAA//8DAFBLAQItABQABgAIAAAAIQC2gziS/gAAAOEB&#10;AAATAAAAAAAAAAAAAAAAAAAAAABbQ29udGVudF9UeXBlc10ueG1sUEsBAi0AFAAGAAgAAAAhADj9&#10;If/WAAAAlAEAAAsAAAAAAAAAAAAAAAAALwEAAF9yZWxzLy5yZWxzUEsBAi0AFAAGAAgAAAAhAHBH&#10;7RQQAgAA9wMAAA4AAAAAAAAAAAAAAAAALgIAAGRycy9lMm9Eb2MueG1sUEsBAi0AFAAGAAgAAAAh&#10;AKweWqbgAAAACwEAAA8AAAAAAAAAAAAAAAAAagQAAGRycy9kb3ducmV2LnhtbFBLBQYAAAAABAAE&#10;APMAAAB3BQAAAAA=&#10;" fillcolor="#002060" stroked="f">
                      <v:textbox>
                        <w:txbxContent>
                          <w:p w14:paraId="56C2B988" w14:textId="55C91666" w:rsidR="008B442B" w:rsidRPr="00F95AFB" w:rsidRDefault="008B442B" w:rsidP="008B442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8B442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Sirisha Singampalli</w:t>
                            </w:r>
                            <w:r w:rsidRPr="00C37FC9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ab/>
                            </w:r>
                          </w:p>
                          <w:p w14:paraId="075470C6" w14:textId="41C99B4B" w:rsidR="008B442B" w:rsidRPr="00AA3E28" w:rsidRDefault="00D671D3" w:rsidP="008B442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APPLICATION DEVELOPMENT </w:t>
                            </w:r>
                          </w:p>
                          <w:p w14:paraId="4D7711A7" w14:textId="77777777" w:rsidR="008B442B" w:rsidRPr="00AA3E28" w:rsidRDefault="008B442B" w:rsidP="008B442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BED1692" w14:textId="70755483" w:rsidR="008B442B" w:rsidRPr="00D671D3" w:rsidRDefault="00D671D3" w:rsidP="008B442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00B0F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671D3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Techno-functional professional with expertise in independently leading projects by understanding the requirements and providing 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technical &amp; functional </w:t>
                            </w:r>
                            <w:r w:rsidRPr="00D671D3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support; targeting senior level assignments with an organization of </w:t>
                            </w:r>
                            <w:r w:rsidRPr="000C12C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repute in </w:t>
                            </w:r>
                            <w:r w:rsidR="000C12C9" w:rsidRPr="000C12C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IT Industry</w:t>
                            </w:r>
                            <w:r w:rsidRPr="000C12C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0187D641" w14:textId="77777777" w:rsidR="008B442B" w:rsidRPr="00F95AFB" w:rsidRDefault="008B442B" w:rsidP="008B442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3332ECA" w14:textId="0CA7C6C6" w:rsidR="008B442B" w:rsidRDefault="008B442B" w:rsidP="008B442B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</w:pPr>
                            <w:r w:rsidRPr="00F95AF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D5D6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F95AF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F95AFB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ED7E4D5" wp14:editId="4B72AA9A">
                                  <wp:extent cx="171450" cy="1714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2E2F">
                              <w:t xml:space="preserve"> </w:t>
                            </w:r>
                            <w:r w:rsidRPr="00F95AFB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36B5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hyperlink r:id="rId12" w:history="1">
                              <w:r w:rsidR="001A3D28" w:rsidRPr="00B27C85">
                                <w:rPr>
                                  <w:rStyle w:val="Hyperlink"/>
                                  <w:rFonts w:ascii="Cambria" w:hAnsi="Cambria" w:cs="Tahoma"/>
                                  <w:b/>
                                </w:rPr>
                                <w:t>siri.singampalli@gmail.com</w:t>
                              </w:r>
                            </w:hyperlink>
                            <w:r w:rsidR="001A3D28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F95AF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F95AF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F95AFB">
                              <w:rPr>
                                <w:rFonts w:ascii="Cambria" w:hAnsi="Cambria" w:cs="Tahoma"/>
                                <w:b/>
                                <w:noProof/>
                                <w:color w:val="FFFFFF" w:themeColor="background1"/>
                                <w:szCs w:val="20"/>
                              </w:rPr>
                              <w:drawing>
                                <wp:inline distT="0" distB="0" distL="0" distR="0" wp14:anchorId="0907AD04" wp14:editId="0685287B">
                                  <wp:extent cx="171450" cy="17145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95AF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="00D671D3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+91-</w:t>
                            </w:r>
                            <w:r w:rsidR="008D5D6D" w:rsidRPr="008D5D6D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8888860915</w:t>
                            </w:r>
                            <w:r w:rsidR="008D5D6D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/</w:t>
                            </w:r>
                            <w:r w:rsidR="00D671D3" w:rsidRPr="00D671D3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8639875618</w:t>
                            </w:r>
                            <w:r w:rsidR="001A3D28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                   </w:t>
                            </w:r>
                            <w:r w:rsidR="001A3D28" w:rsidRPr="001A3D2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in</w:t>
                            </w:r>
                            <w:r w:rsidR="001A3D28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hyperlink r:id="rId14" w:history="1">
                              <w:proofErr w:type="spellStart"/>
                              <w:r w:rsidR="001A3D28" w:rsidRPr="001A3D28">
                                <w:rPr>
                                  <w:rStyle w:val="Hyperlink"/>
                                  <w:rFonts w:ascii="Cambria" w:hAnsi="Cambria"/>
                                  <w:b/>
                                </w:rPr>
                                <w:t>SirishaLinkedInURL</w:t>
                              </w:r>
                              <w:proofErr w:type="spellEnd"/>
                            </w:hyperlink>
                          </w:p>
                          <w:p w14:paraId="6D96D78B" w14:textId="77777777" w:rsidR="008B442B" w:rsidRPr="00CB24A2" w:rsidRDefault="008B442B" w:rsidP="008B442B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B0F0"/>
                              </w:rPr>
                            </w:pPr>
                            <w:r w:rsidRPr="00CB24A2">
                              <w:rPr>
                                <w:rFonts w:ascii="Cambria" w:hAnsi="Cambria"/>
                                <w:b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7817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 wp14:anchorId="09A13E2D" wp14:editId="09DB0923">
                  <wp:extent cx="7524750" cy="13525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09" b="29310"/>
                          <a:stretch/>
                        </pic:blipFill>
                        <pic:spPr bwMode="auto">
                          <a:xfrm>
                            <a:off x="0" y="0"/>
                            <a:ext cx="7539443" cy="1355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42B" w:rsidRPr="000E7817" w14:paraId="49792642" w14:textId="77777777" w:rsidTr="000864B1">
        <w:tc>
          <w:tcPr>
            <w:tcW w:w="11880" w:type="dxa"/>
            <w:gridSpan w:val="2"/>
            <w:shd w:val="clear" w:color="auto" w:fill="auto"/>
          </w:tcPr>
          <w:p w14:paraId="616A6387" w14:textId="77777777" w:rsidR="008B442B" w:rsidRPr="000E7817" w:rsidRDefault="008B442B" w:rsidP="000864B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/>
                <w:noProof/>
                <w:color w:val="70AD47"/>
              </w:rPr>
            </w:pPr>
          </w:p>
        </w:tc>
      </w:tr>
      <w:tr w:rsidR="008B442B" w:rsidRPr="000E7817" w14:paraId="43074E63" w14:textId="77777777" w:rsidTr="000864B1">
        <w:trPr>
          <w:trHeight w:val="495"/>
        </w:trPr>
        <w:tc>
          <w:tcPr>
            <w:tcW w:w="4050" w:type="dxa"/>
            <w:shd w:val="clear" w:color="auto" w:fill="FFFFFF" w:themeFill="background1"/>
          </w:tcPr>
          <w:p w14:paraId="47BD8140" w14:textId="77777777" w:rsidR="008B442B" w:rsidRPr="000E7817" w:rsidRDefault="008B442B" w:rsidP="000864B1">
            <w:pPr>
              <w:rPr>
                <w:rFonts w:asciiTheme="majorHAnsi" w:hAnsiTheme="majorHAnsi"/>
              </w:rPr>
            </w:pPr>
            <w:r w:rsidRPr="000E7817"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32FA2D73" wp14:editId="42AE7549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817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100CFE">
              <w:rPr>
                <w:rFonts w:ascii="Cambria" w:hAnsi="Cambria" w:cs="Tahoma"/>
                <w:b/>
                <w:color w:val="002060"/>
                <w:sz w:val="28"/>
                <w:szCs w:val="28"/>
              </w:rPr>
              <w:t>Core Competencies</w:t>
            </w:r>
          </w:p>
        </w:tc>
        <w:tc>
          <w:tcPr>
            <w:tcW w:w="7830" w:type="dxa"/>
            <w:shd w:val="clear" w:color="auto" w:fill="FFFFFF" w:themeFill="background1"/>
          </w:tcPr>
          <w:p w14:paraId="4C1454D5" w14:textId="77777777" w:rsidR="008B442B" w:rsidRPr="000E7817" w:rsidRDefault="008B442B" w:rsidP="000864B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0E7817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 wp14:anchorId="39D64990" wp14:editId="6CD0DD32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817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100CFE"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  <w:t>Profile Summary</w:t>
            </w:r>
          </w:p>
        </w:tc>
      </w:tr>
      <w:tr w:rsidR="008B442B" w:rsidRPr="000E7817" w14:paraId="5821DD35" w14:textId="77777777" w:rsidTr="000864B1">
        <w:tc>
          <w:tcPr>
            <w:tcW w:w="4050" w:type="dxa"/>
            <w:shd w:val="clear" w:color="auto" w:fill="FFFFFF" w:themeFill="background1"/>
          </w:tcPr>
          <w:p w14:paraId="0A571219" w14:textId="77777777" w:rsidR="008B442B" w:rsidRPr="00731E50" w:rsidRDefault="008B442B" w:rsidP="000864B1">
            <w:pPr>
              <w:rPr>
                <w:sz w:val="2"/>
                <w:szCs w:val="2"/>
              </w:rPr>
            </w:pPr>
          </w:p>
          <w:tbl>
            <w:tblPr>
              <w:tblStyle w:val="TableGrid"/>
              <w:tblW w:w="42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5"/>
            </w:tblGrid>
            <w:tr w:rsidR="008B442B" w:rsidRPr="000E7817" w14:paraId="333F07B0" w14:textId="77777777" w:rsidTr="000864B1">
              <w:tc>
                <w:tcPr>
                  <w:tcW w:w="4215" w:type="dxa"/>
                </w:tcPr>
                <w:p w14:paraId="495DEC4C" w14:textId="1390488D" w:rsidR="008B442B" w:rsidRPr="000E7817" w:rsidRDefault="00731E50" w:rsidP="00731E50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Application Development </w:t>
                  </w:r>
                </w:p>
              </w:tc>
            </w:tr>
            <w:tr w:rsidR="00731E50" w:rsidRPr="000E7817" w14:paraId="724A7D47" w14:textId="77777777" w:rsidTr="000864B1">
              <w:tc>
                <w:tcPr>
                  <w:tcW w:w="4215" w:type="dxa"/>
                </w:tcPr>
                <w:p w14:paraId="265A53B8" w14:textId="7B4A544A" w:rsidR="00731E50" w:rsidRDefault="00731E50" w:rsidP="000864B1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6D90A1AD" wp14:editId="6097615B">
                        <wp:extent cx="2038095" cy="114286"/>
                        <wp:effectExtent l="0" t="0" r="0" b="63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31E50" w:rsidRPr="000E7817" w14:paraId="68210942" w14:textId="77777777" w:rsidTr="000864B1">
              <w:tc>
                <w:tcPr>
                  <w:tcW w:w="4215" w:type="dxa"/>
                </w:tcPr>
                <w:p w14:paraId="6FBE070A" w14:textId="213BFAFA" w:rsidR="00731E50" w:rsidRDefault="00731E50" w:rsidP="000864B1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0E7817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Project </w:t>
                  </w:r>
                  <w: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Execution</w:t>
                  </w:r>
                </w:p>
              </w:tc>
            </w:tr>
            <w:tr w:rsidR="008B442B" w:rsidRPr="000E7817" w14:paraId="447FE665" w14:textId="77777777" w:rsidTr="000864B1">
              <w:tc>
                <w:tcPr>
                  <w:tcW w:w="4215" w:type="dxa"/>
                </w:tcPr>
                <w:p w14:paraId="1416A9E1" w14:textId="77777777" w:rsidR="008B442B" w:rsidRPr="000E7817" w:rsidRDefault="008B442B" w:rsidP="000864B1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23C2B6BC" wp14:editId="7FE90F9A">
                        <wp:extent cx="2038095" cy="114286"/>
                        <wp:effectExtent l="0" t="0" r="0" b="635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685B12B1" w14:textId="77777777" w:rsidTr="000864B1">
              <w:tc>
                <w:tcPr>
                  <w:tcW w:w="4215" w:type="dxa"/>
                </w:tcPr>
                <w:p w14:paraId="79B6795E" w14:textId="14FD0FDE" w:rsidR="008B442B" w:rsidRPr="000E7817" w:rsidRDefault="00731E50" w:rsidP="000864B1">
                  <w:pPr>
                    <w:rPr>
                      <w:rFonts w:ascii="Cambria" w:hAnsi="Cambria" w:cs="Calibri"/>
                      <w:i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731E50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Test Case Development</w:t>
                  </w:r>
                </w:p>
              </w:tc>
            </w:tr>
            <w:tr w:rsidR="008B442B" w:rsidRPr="000E7817" w14:paraId="6DCF51B1" w14:textId="77777777" w:rsidTr="000864B1">
              <w:tc>
                <w:tcPr>
                  <w:tcW w:w="4215" w:type="dxa"/>
                </w:tcPr>
                <w:p w14:paraId="08E900C6" w14:textId="77777777" w:rsidR="008B442B" w:rsidRPr="000E7817" w:rsidRDefault="008B442B" w:rsidP="000864B1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2B0887D3" wp14:editId="014F6D51">
                        <wp:extent cx="2038095" cy="114286"/>
                        <wp:effectExtent l="0" t="0" r="0" b="635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09588B9E" w14:textId="77777777" w:rsidTr="000864B1">
              <w:tc>
                <w:tcPr>
                  <w:tcW w:w="4215" w:type="dxa"/>
                </w:tcPr>
                <w:p w14:paraId="457DE21F" w14:textId="0BABAA3A" w:rsidR="008B442B" w:rsidRPr="000E7817" w:rsidRDefault="00731E50" w:rsidP="00731E50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0E7817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Release/Defect Management</w:t>
                  </w:r>
                </w:p>
              </w:tc>
            </w:tr>
            <w:tr w:rsidR="008B442B" w:rsidRPr="000E7817" w14:paraId="48507FF8" w14:textId="77777777" w:rsidTr="000864B1">
              <w:tc>
                <w:tcPr>
                  <w:tcW w:w="4215" w:type="dxa"/>
                </w:tcPr>
                <w:p w14:paraId="24F0E366" w14:textId="77777777" w:rsidR="008B442B" w:rsidRPr="000E7817" w:rsidRDefault="008B442B" w:rsidP="000864B1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5F2170B9" wp14:editId="20EE612C">
                        <wp:extent cx="2038095" cy="114286"/>
                        <wp:effectExtent l="0" t="0" r="0" b="63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5E6B5481" w14:textId="77777777" w:rsidTr="000864B1">
              <w:tc>
                <w:tcPr>
                  <w:tcW w:w="4215" w:type="dxa"/>
                </w:tcPr>
                <w:p w14:paraId="534A249C" w14:textId="1BAB9382" w:rsidR="008B442B" w:rsidRPr="000E7817" w:rsidRDefault="00731E50" w:rsidP="000864B1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Solution </w:t>
                  </w:r>
                  <w:r w:rsidR="008B442B" w:rsidRPr="000E7817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Design &amp; Development</w:t>
                  </w:r>
                </w:p>
              </w:tc>
            </w:tr>
            <w:tr w:rsidR="008B442B" w:rsidRPr="000E7817" w14:paraId="49C9FFFB" w14:textId="77777777" w:rsidTr="000864B1">
              <w:tc>
                <w:tcPr>
                  <w:tcW w:w="4215" w:type="dxa"/>
                </w:tcPr>
                <w:p w14:paraId="5695BEEA" w14:textId="77777777" w:rsidR="008B442B" w:rsidRPr="000E7817" w:rsidRDefault="008B442B" w:rsidP="000864B1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4128C81" wp14:editId="06A5218F">
                        <wp:extent cx="2038095" cy="114286"/>
                        <wp:effectExtent l="0" t="0" r="0" b="635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4EA96A2B" w14:textId="77777777" w:rsidTr="000864B1">
              <w:tc>
                <w:tcPr>
                  <w:tcW w:w="4215" w:type="dxa"/>
                </w:tcPr>
                <w:p w14:paraId="656E2C61" w14:textId="77777777" w:rsidR="008B442B" w:rsidRPr="000E7817" w:rsidRDefault="008B442B" w:rsidP="000864B1">
                  <w:pPr>
                    <w:rPr>
                      <w:rFonts w:ascii="Cambria" w:hAnsi="Cambria" w:cs="Calibri"/>
                      <w:i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Testing</w:t>
                  </w:r>
                  <w:r w:rsidRPr="000E7817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Plan &amp; Strategies</w:t>
                  </w:r>
                </w:p>
              </w:tc>
            </w:tr>
            <w:tr w:rsidR="008B442B" w:rsidRPr="000E7817" w14:paraId="38A32F65" w14:textId="77777777" w:rsidTr="000864B1">
              <w:tc>
                <w:tcPr>
                  <w:tcW w:w="4215" w:type="dxa"/>
                </w:tcPr>
                <w:p w14:paraId="545AC0CC" w14:textId="77777777" w:rsidR="008B442B" w:rsidRPr="000E7817" w:rsidRDefault="008B442B" w:rsidP="000864B1">
                  <w:pP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0805259F" wp14:editId="488100DB">
                        <wp:extent cx="2038095" cy="114286"/>
                        <wp:effectExtent l="0" t="0" r="0" b="63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1F587CA4" w14:textId="77777777" w:rsidTr="000864B1">
              <w:tc>
                <w:tcPr>
                  <w:tcW w:w="4215" w:type="dxa"/>
                </w:tcPr>
                <w:p w14:paraId="675E1500" w14:textId="0ACEA746" w:rsidR="008B442B" w:rsidRPr="000E7817" w:rsidRDefault="00731E50" w:rsidP="00731E50">
                  <w:pP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Report Development &amp; Management</w:t>
                  </w:r>
                </w:p>
              </w:tc>
            </w:tr>
            <w:tr w:rsidR="008B442B" w:rsidRPr="000E7817" w14:paraId="7500A80E" w14:textId="77777777" w:rsidTr="000864B1">
              <w:tc>
                <w:tcPr>
                  <w:tcW w:w="4215" w:type="dxa"/>
                </w:tcPr>
                <w:p w14:paraId="20B258AD" w14:textId="77777777" w:rsidR="008B442B" w:rsidRPr="000E7817" w:rsidRDefault="008B442B" w:rsidP="000864B1">
                  <w:pP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180A9EF6" wp14:editId="6A810F31">
                        <wp:extent cx="2038095" cy="114286"/>
                        <wp:effectExtent l="0" t="0" r="0" b="63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5E714A14" w14:textId="77777777" w:rsidTr="000864B1">
              <w:tc>
                <w:tcPr>
                  <w:tcW w:w="4215" w:type="dxa"/>
                </w:tcPr>
                <w:p w14:paraId="353C1EAB" w14:textId="5A975F97" w:rsidR="008B442B" w:rsidRPr="000E7817" w:rsidRDefault="006815B5" w:rsidP="006815B5">
                  <w:pP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0E7817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Requirement Gathering &amp; Analysis</w:t>
                  </w:r>
                </w:p>
              </w:tc>
            </w:tr>
            <w:tr w:rsidR="008B442B" w:rsidRPr="000E7817" w14:paraId="4EEABAF3" w14:textId="77777777" w:rsidTr="000864B1">
              <w:tc>
                <w:tcPr>
                  <w:tcW w:w="4215" w:type="dxa"/>
                </w:tcPr>
                <w:p w14:paraId="3B33D7CE" w14:textId="77777777" w:rsidR="008B442B" w:rsidRPr="000E7817" w:rsidRDefault="008B442B" w:rsidP="000864B1">
                  <w:pP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430C41B" wp14:editId="0DE042F0">
                        <wp:extent cx="2038095" cy="114286"/>
                        <wp:effectExtent l="0" t="0" r="0" b="635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52C9F8C9" w14:textId="77777777" w:rsidTr="000864B1">
              <w:tc>
                <w:tcPr>
                  <w:tcW w:w="4215" w:type="dxa"/>
                </w:tcPr>
                <w:p w14:paraId="1E12D033" w14:textId="6F3A6D10" w:rsidR="008B442B" w:rsidRPr="000E7817" w:rsidRDefault="006815B5" w:rsidP="000864B1">
                  <w:pP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Implementation &amp; Post-implementation Support</w:t>
                  </w:r>
                </w:p>
              </w:tc>
            </w:tr>
            <w:tr w:rsidR="008B442B" w:rsidRPr="000E7817" w14:paraId="02001A2C" w14:textId="77777777" w:rsidTr="000864B1">
              <w:tc>
                <w:tcPr>
                  <w:tcW w:w="4215" w:type="dxa"/>
                </w:tcPr>
                <w:p w14:paraId="295A2311" w14:textId="77777777" w:rsidR="008B442B" w:rsidRPr="000C12C9" w:rsidRDefault="008B442B" w:rsidP="000864B1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0C12C9">
                    <w:rPr>
                      <w:rFonts w:ascii="Cambria" w:hAnsi="Cambria"/>
                      <w:noProof/>
                      <w:sz w:val="20"/>
                      <w:szCs w:val="20"/>
                    </w:rPr>
                    <w:drawing>
                      <wp:inline distT="0" distB="0" distL="0" distR="0" wp14:anchorId="6F749FDE" wp14:editId="6825E7B4">
                        <wp:extent cx="2038095" cy="114286"/>
                        <wp:effectExtent l="0" t="0" r="0" b="635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58DF912C" w14:textId="77777777" w:rsidTr="000864B1">
              <w:tc>
                <w:tcPr>
                  <w:tcW w:w="4215" w:type="dxa"/>
                </w:tcPr>
                <w:p w14:paraId="58F8B90A" w14:textId="77777777" w:rsidR="008B442B" w:rsidRPr="000C12C9" w:rsidRDefault="008B442B" w:rsidP="000864B1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0C12C9">
                    <w:rPr>
                      <w:rFonts w:ascii="Cambria" w:hAnsi="Cambria"/>
                      <w:sz w:val="20"/>
                      <w:szCs w:val="20"/>
                    </w:rPr>
                    <w:t xml:space="preserve">Team Guidance &amp; Mentoring </w:t>
                  </w:r>
                </w:p>
              </w:tc>
            </w:tr>
            <w:tr w:rsidR="008B442B" w:rsidRPr="000E7817" w14:paraId="582B1B3D" w14:textId="77777777" w:rsidTr="000864B1">
              <w:tc>
                <w:tcPr>
                  <w:tcW w:w="4215" w:type="dxa"/>
                </w:tcPr>
                <w:p w14:paraId="13D11BFB" w14:textId="77777777" w:rsidR="008B442B" w:rsidRPr="000C12C9" w:rsidRDefault="008B442B" w:rsidP="000864B1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0C12C9">
                    <w:rPr>
                      <w:rFonts w:ascii="Cambria" w:hAnsi="Cambria"/>
                      <w:noProof/>
                      <w:sz w:val="20"/>
                      <w:szCs w:val="20"/>
                    </w:rPr>
                    <w:drawing>
                      <wp:inline distT="0" distB="0" distL="0" distR="0" wp14:anchorId="1136DF80" wp14:editId="0128F5B0">
                        <wp:extent cx="2038095" cy="114286"/>
                        <wp:effectExtent l="0" t="0" r="0" b="635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442B" w:rsidRPr="000E7817" w14:paraId="67ECC604" w14:textId="77777777" w:rsidTr="000864B1">
              <w:tc>
                <w:tcPr>
                  <w:tcW w:w="4215" w:type="dxa"/>
                </w:tcPr>
                <w:p w14:paraId="08C0CFB3" w14:textId="77777777" w:rsidR="008B442B" w:rsidRPr="000C12C9" w:rsidRDefault="008B442B" w:rsidP="000864B1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0C12C9">
                    <w:rPr>
                      <w:rFonts w:ascii="Cambria" w:hAnsi="Cambria"/>
                      <w:sz w:val="20"/>
                      <w:szCs w:val="20"/>
                    </w:rPr>
                    <w:t>Training &amp; Development</w:t>
                  </w:r>
                </w:p>
              </w:tc>
            </w:tr>
            <w:tr w:rsidR="008B442B" w:rsidRPr="000E7817" w14:paraId="0FD483E7" w14:textId="77777777" w:rsidTr="000864B1">
              <w:tc>
                <w:tcPr>
                  <w:tcW w:w="4215" w:type="dxa"/>
                </w:tcPr>
                <w:p w14:paraId="017565F1" w14:textId="77777777" w:rsidR="008B442B" w:rsidRPr="000E7817" w:rsidRDefault="008B442B" w:rsidP="000864B1">
                  <w:pP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1B661FA8" wp14:editId="37D924C8">
                        <wp:extent cx="2038095" cy="114286"/>
                        <wp:effectExtent l="0" t="0" r="0" b="635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sdrgxvd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095" cy="114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D4F4FB" w14:textId="77777777" w:rsidR="008B442B" w:rsidRPr="000E7817" w:rsidRDefault="008B442B" w:rsidP="000864B1">
            <w:pPr>
              <w:rPr>
                <w:rFonts w:ascii="Cambria" w:hAnsi="Cambria" w:cs="Tahoma"/>
                <w:noProof/>
                <w:color w:val="F0563D"/>
                <w:sz w:val="20"/>
                <w:szCs w:val="28"/>
              </w:rPr>
            </w:pPr>
          </w:p>
          <w:p w14:paraId="7352F502" w14:textId="52AA3648" w:rsidR="00D671D3" w:rsidRPr="0039447C" w:rsidRDefault="00D671D3" w:rsidP="0039447C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33EA4CAE" w14:textId="77777777" w:rsidR="009E3DDE" w:rsidRPr="000E7817" w:rsidRDefault="009E3DDE" w:rsidP="009E3DD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/>
                <w:noProof/>
              </w:rPr>
            </w:pPr>
            <w:r w:rsidRPr="000E7817">
              <w:rPr>
                <w:rFonts w:ascii="Cambria" w:hAnsi="Cambria"/>
                <w:noProof/>
              </w:rPr>
              <w:drawing>
                <wp:inline distT="0" distB="0" distL="0" distR="0" wp14:anchorId="332EBE2A" wp14:editId="23421B10">
                  <wp:extent cx="228600" cy="228600"/>
                  <wp:effectExtent l="0" t="0" r="0" b="0"/>
                  <wp:docPr id="1" name="Picture 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817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100CFE">
              <w:rPr>
                <w:rFonts w:ascii="Cambria" w:hAnsi="Cambria" w:cs="Tahoma"/>
                <w:b/>
                <w:color w:val="002060"/>
                <w:sz w:val="28"/>
                <w:szCs w:val="28"/>
              </w:rPr>
              <w:t xml:space="preserve">Education </w:t>
            </w:r>
          </w:p>
          <w:p w14:paraId="3E8C7651" w14:textId="77777777" w:rsidR="009E3DDE" w:rsidRPr="000E7817" w:rsidRDefault="009E3DDE" w:rsidP="009E3DDE">
            <w:p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10"/>
                <w:szCs w:val="20"/>
                <w:lang w:eastAsia="en-GB"/>
              </w:rPr>
            </w:pPr>
          </w:p>
          <w:p w14:paraId="2DA3E9BA" w14:textId="77777777" w:rsidR="009E3DDE" w:rsidRPr="00D671D3" w:rsidRDefault="009E3DDE" w:rsidP="009E3DD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731E50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2010-2013:</w:t>
            </w:r>
            <w:r>
              <w:t xml:space="preserve">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B.Tech.</w:t>
            </w:r>
            <w:r w:rsidRPr="00731E50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(Electronics Engineering) from GVPCOE (Autonomous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); secured 90.6%</w:t>
            </w:r>
          </w:p>
          <w:p w14:paraId="044A586B" w14:textId="45B4E79C" w:rsidR="009E3DDE" w:rsidRPr="006E730A" w:rsidRDefault="009E3DDE" w:rsidP="009E3DD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ahoma"/>
                <w:sz w:val="20"/>
                <w:szCs w:val="20"/>
                <w:lang w:eastAsia="en-GB"/>
              </w:rPr>
            </w:pPr>
            <w:r w:rsidRPr="006E730A">
              <w:rPr>
                <w:rFonts w:asciiTheme="majorHAnsi" w:hAnsiTheme="majorHAnsi" w:cs="Tahoma"/>
                <w:b/>
                <w:sz w:val="20"/>
                <w:szCs w:val="20"/>
                <w:lang w:eastAsia="en-GB"/>
              </w:rPr>
              <w:t>2007-2010:</w:t>
            </w:r>
            <w:r w:rsidRPr="006E730A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 Diploma in Electronics and Communication from Govt. Polytechnic for </w:t>
            </w:r>
            <w:proofErr w:type="spellStart"/>
            <w:proofErr w:type="gramStart"/>
            <w:r w:rsidRPr="006E730A">
              <w:rPr>
                <w:rFonts w:asciiTheme="majorHAnsi" w:hAnsiTheme="majorHAnsi" w:cs="Tahoma"/>
                <w:sz w:val="20"/>
                <w:szCs w:val="20"/>
                <w:lang w:eastAsia="en-GB"/>
              </w:rPr>
              <w:t>Women</w:t>
            </w:r>
            <w:r w:rsidR="00126065">
              <w:rPr>
                <w:rFonts w:asciiTheme="majorHAnsi" w:hAnsiTheme="majorHAnsi" w:cs="Tahoma"/>
                <w:sz w:val="20"/>
                <w:szCs w:val="20"/>
                <w:lang w:eastAsia="en-GB"/>
              </w:rPr>
              <w:t>;secured</w:t>
            </w:r>
            <w:proofErr w:type="spellEnd"/>
            <w:proofErr w:type="gramEnd"/>
            <w:r w:rsidR="00126065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 96.26%</w:t>
            </w:r>
          </w:p>
          <w:p w14:paraId="503008CD" w14:textId="77777777" w:rsidR="008B442B" w:rsidRDefault="008B442B" w:rsidP="009E3DDE">
            <w:pPr>
              <w:pStyle w:val="ListParagraph"/>
              <w:ind w:left="360"/>
              <w:jc w:val="both"/>
              <w:rPr>
                <w:rFonts w:ascii="Cambria" w:hAnsi="Cambria"/>
                <w:color w:val="000000"/>
                <w:sz w:val="20"/>
                <w:szCs w:val="20"/>
                <w:lang w:eastAsia="en-GB"/>
              </w:rPr>
            </w:pPr>
          </w:p>
          <w:p w14:paraId="30E4324E" w14:textId="55F04F44" w:rsidR="0039447C" w:rsidRDefault="0039447C" w:rsidP="0039447C">
            <w:pPr>
              <w:pStyle w:val="ListParagraph"/>
              <w:ind w:left="0"/>
              <w:jc w:val="both"/>
              <w:rPr>
                <w:rFonts w:ascii="Cambria" w:hAnsi="Cambria"/>
                <w:color w:val="000000"/>
                <w:sz w:val="20"/>
                <w:szCs w:val="20"/>
                <w:lang w:eastAsia="en-GB"/>
              </w:rPr>
            </w:pPr>
            <w:r w:rsidRPr="000E7817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 wp14:anchorId="5493481B" wp14:editId="314211EB">
                  <wp:extent cx="219075" cy="219075"/>
                  <wp:effectExtent l="0" t="0" r="9525" b="9525"/>
                  <wp:docPr id="30" name="Picture 30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817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  <w:t>Personal Details</w:t>
            </w:r>
          </w:p>
          <w:p w14:paraId="5E07F02A" w14:textId="5A23F0C0" w:rsidR="0039447C" w:rsidRDefault="0039447C" w:rsidP="0039447C">
            <w:pPr>
              <w:rPr>
                <w:lang w:eastAsia="en-GB"/>
              </w:rPr>
            </w:pPr>
          </w:p>
          <w:p w14:paraId="3C4A9732" w14:textId="684F4339" w:rsidR="0039447C" w:rsidRPr="00FB5BC7" w:rsidRDefault="0039447C" w:rsidP="0039447C">
            <w:pPr>
              <w:jc w:val="both"/>
              <w:rPr>
                <w:rFonts w:asciiTheme="majorHAnsi" w:eastAsia="Calibri" w:hAnsiTheme="majorHAnsi" w:cs="Tahoma"/>
                <w:b/>
                <w:spacing w:val="-4"/>
                <w:sz w:val="20"/>
                <w:szCs w:val="20"/>
              </w:rPr>
            </w:pPr>
            <w:r w:rsidRPr="00FB5BC7">
              <w:rPr>
                <w:rFonts w:asciiTheme="majorHAnsi" w:eastAsia="Calibri" w:hAnsiTheme="majorHAnsi" w:cs="Tahoma"/>
                <w:b/>
                <w:spacing w:val="-4"/>
                <w:sz w:val="20"/>
                <w:szCs w:val="20"/>
              </w:rPr>
              <w:t xml:space="preserve">Date of Birth: </w:t>
            </w:r>
            <w:r w:rsidRPr="00FB5BC7">
              <w:rPr>
                <w:rFonts w:asciiTheme="majorHAnsi" w:eastAsia="Calibri" w:hAnsiTheme="majorHAnsi" w:cs="Tahoma"/>
                <w:spacing w:val="-4"/>
                <w:sz w:val="20"/>
                <w:szCs w:val="20"/>
              </w:rPr>
              <w:t>27</w:t>
            </w:r>
            <w:r w:rsidRPr="00FB5BC7">
              <w:rPr>
                <w:rFonts w:asciiTheme="majorHAnsi" w:eastAsia="Calibri" w:hAnsiTheme="majorHAnsi" w:cs="Tahoma"/>
                <w:spacing w:val="-4"/>
                <w:sz w:val="20"/>
                <w:szCs w:val="20"/>
                <w:vertAlign w:val="superscript"/>
              </w:rPr>
              <w:t>th</w:t>
            </w:r>
            <w:r w:rsidRPr="00FB5BC7">
              <w:rPr>
                <w:rFonts w:asciiTheme="majorHAnsi" w:eastAsia="Calibri" w:hAnsiTheme="majorHAnsi" w:cs="Tahoma"/>
                <w:spacing w:val="-4"/>
                <w:sz w:val="20"/>
                <w:szCs w:val="20"/>
              </w:rPr>
              <w:t xml:space="preserve"> July 1992</w:t>
            </w:r>
          </w:p>
          <w:p w14:paraId="14971D34" w14:textId="2B755DFA" w:rsidR="0039447C" w:rsidRPr="00642FFA" w:rsidRDefault="0039447C" w:rsidP="0039447C">
            <w:pPr>
              <w:jc w:val="both"/>
              <w:rPr>
                <w:rFonts w:asciiTheme="majorHAnsi" w:eastAsia="Calibri" w:hAnsiTheme="majorHAnsi" w:cs="Tahoma"/>
                <w:b/>
                <w:spacing w:val="-4"/>
                <w:sz w:val="20"/>
                <w:szCs w:val="20"/>
              </w:rPr>
            </w:pPr>
            <w:r w:rsidRPr="00FB5BC7">
              <w:rPr>
                <w:rFonts w:asciiTheme="majorHAnsi" w:eastAsia="Calibri" w:hAnsiTheme="majorHAnsi" w:cs="Tahoma"/>
                <w:b/>
                <w:spacing w:val="-4"/>
                <w:sz w:val="20"/>
                <w:szCs w:val="20"/>
              </w:rPr>
              <w:t>Languages Known:</w:t>
            </w:r>
            <w:r w:rsidR="00642FFA" w:rsidRPr="00FB5BC7">
              <w:rPr>
                <w:rFonts w:asciiTheme="majorHAnsi" w:eastAsia="Calibri" w:hAnsiTheme="majorHAnsi" w:cs="Tahoma"/>
                <w:b/>
                <w:spacing w:val="-4"/>
                <w:sz w:val="20"/>
                <w:szCs w:val="20"/>
              </w:rPr>
              <w:t xml:space="preserve"> </w:t>
            </w:r>
            <w:r w:rsidR="00642FFA" w:rsidRPr="00FB5BC7">
              <w:rPr>
                <w:rFonts w:asciiTheme="majorHAnsi" w:eastAsia="Calibri" w:hAnsiTheme="majorHAnsi" w:cs="Tahoma"/>
                <w:spacing w:val="-4"/>
                <w:sz w:val="20"/>
                <w:szCs w:val="20"/>
              </w:rPr>
              <w:t>Telugu, Hindi, English</w:t>
            </w:r>
          </w:p>
          <w:p w14:paraId="0AB77D32" w14:textId="77777777" w:rsidR="0039447C" w:rsidRPr="0039447C" w:rsidRDefault="0039447C" w:rsidP="00642FFA">
            <w:pPr>
              <w:jc w:val="both"/>
              <w:rPr>
                <w:lang w:eastAsia="en-GB"/>
              </w:rPr>
            </w:pPr>
          </w:p>
        </w:tc>
        <w:tc>
          <w:tcPr>
            <w:tcW w:w="7830" w:type="dxa"/>
            <w:shd w:val="clear" w:color="auto" w:fill="FFFFFF" w:themeFill="background1"/>
          </w:tcPr>
          <w:p w14:paraId="7DAE605C" w14:textId="6E0437A9" w:rsidR="00D671D3" w:rsidRPr="000C12C9" w:rsidRDefault="00D671D3" w:rsidP="006815B5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Tahoma"/>
                <w:sz w:val="20"/>
                <w:szCs w:val="20"/>
                <w:lang w:eastAsia="en-GB"/>
              </w:rPr>
            </w:pPr>
            <w:r w:rsidRPr="0034080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An accomplished professional 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offering 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nearly </w:t>
            </w:r>
            <w:r w:rsidR="00E47F59" w:rsidRPr="000C12C9">
              <w:rPr>
                <w:rFonts w:asciiTheme="majorHAnsi" w:hAnsiTheme="majorHAnsi" w:cs="Tahoma"/>
                <w:b/>
                <w:sz w:val="20"/>
                <w:szCs w:val="20"/>
                <w:lang w:eastAsia="en-GB"/>
              </w:rPr>
              <w:t>9</w:t>
            </w:r>
            <w:r w:rsidRPr="000C12C9">
              <w:rPr>
                <w:rFonts w:asciiTheme="majorHAnsi" w:hAnsiTheme="majorHAnsi" w:cs="Tahoma"/>
                <w:b/>
                <w:sz w:val="20"/>
                <w:szCs w:val="20"/>
                <w:lang w:eastAsia="en-GB"/>
              </w:rPr>
              <w:t xml:space="preserve"> years</w:t>
            </w:r>
            <w:r w:rsidRPr="000C12C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 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of rich experience in spearheading techno-functional operations, project management, requirement gathering, software development lifecycle,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writing test cases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creating libraries, developing reports, and interacting with </w:t>
            </w:r>
            <w:r w:rsidR="009275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the </w:t>
            </w:r>
            <w:r w:rsidR="009275E3">
              <w:rPr>
                <w:rFonts w:asciiTheme="majorHAnsi" w:hAnsiTheme="majorHAnsi" w:cs="Tahoma"/>
                <w:sz w:val="20"/>
                <w:szCs w:val="20"/>
                <w:lang w:eastAsia="en-GB"/>
              </w:rPr>
              <w:t>clients</w:t>
            </w:r>
          </w:p>
          <w:p w14:paraId="57B798EE" w14:textId="77777777" w:rsidR="00731E50" w:rsidRPr="00731E50" w:rsidRDefault="00731E50" w:rsidP="006815B5">
            <w:p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Theme="majorHAnsi" w:hAnsiTheme="majorHAnsi" w:cs="Tahoma"/>
                <w:b/>
                <w:color w:val="000000" w:themeColor="text1"/>
                <w:sz w:val="6"/>
                <w:szCs w:val="6"/>
                <w:lang w:eastAsia="en-GB"/>
              </w:rPr>
            </w:pPr>
          </w:p>
          <w:p w14:paraId="1986BA17" w14:textId="05A8CF9C" w:rsidR="00D671D3" w:rsidRPr="00D671D3" w:rsidRDefault="00D671D3" w:rsidP="00642FFA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Technical expertise in </w:t>
            </w:r>
            <w:r w:rsidRPr="00D671D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Laravel, Drupal</w:t>
            </w:r>
            <w:r w:rsidR="008D25F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,</w:t>
            </w:r>
            <w:r w:rsidRPr="00D671D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Moodle</w:t>
            </w:r>
            <w:r w:rsidR="008D25F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, CodeIgniter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along with</w:t>
            </w:r>
            <w:r w:rsidR="008D25F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PHP,7.4</w:t>
            </w:r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C, Core Java, SQL, HTML, CSS, jQuery,</w:t>
            </w:r>
            <w:r w:rsidR="000C12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javascript</w:t>
            </w:r>
            <w:proofErr w:type="spellEnd"/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</w:t>
            </w:r>
            <w:r w:rsidR="000C12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Python 3,</w:t>
            </w:r>
            <w:r w:rsidR="000C12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Basics of Django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Apache XAMPP, WAMPP, LAMPP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SVN, Putty, </w:t>
            </w:r>
            <w:proofErr w:type="spellStart"/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WinScp</w:t>
            </w:r>
            <w:proofErr w:type="spellEnd"/>
            <w:r w:rsidRPr="00D671D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 TCS Mastercraft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 and so on</w:t>
            </w:r>
            <w:r w:rsidR="00642FF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; p</w:t>
            </w:r>
            <w:r w:rsidR="00642FFA" w:rsidRPr="00642FF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roficiency in OOP with a good understanding of MVC practices</w:t>
            </w:r>
          </w:p>
          <w:p w14:paraId="0466485A" w14:textId="77777777" w:rsidR="00731E50" w:rsidRPr="004E60C2" w:rsidRDefault="00731E50" w:rsidP="004E60C2">
            <w:pPr>
              <w:ind w:right="-108"/>
              <w:jc w:val="both"/>
              <w:rPr>
                <w:rFonts w:asciiTheme="majorHAnsi" w:hAnsiTheme="majorHAnsi" w:cs="Tahoma"/>
                <w:color w:val="000000" w:themeColor="text1"/>
                <w:sz w:val="6"/>
                <w:szCs w:val="6"/>
                <w:lang w:eastAsia="en-GB"/>
              </w:rPr>
            </w:pPr>
          </w:p>
          <w:p w14:paraId="25B39E3D" w14:textId="2FEA2E4B" w:rsidR="00D671D3" w:rsidRPr="00340803" w:rsidRDefault="00D671D3" w:rsidP="006815B5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108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Efficient in mapping requirements of clients as well as multiple sta</w:t>
            </w:r>
            <w:r w:rsidR="00731E50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keholders, documenting RFPs, 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RFIs, </w:t>
            </w:r>
            <w:r w:rsidR="00731E50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translating 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requirements into business requirement documents (BRD), functional requirement documents (FRD), </w:t>
            </w:r>
            <w:r w:rsidR="009275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and 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technical solution</w:t>
            </w:r>
            <w:r w:rsidR="009275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</w:t>
            </w:r>
            <w:r w:rsidR="00731E50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; 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developing, transitioning and customizing processes in</w:t>
            </w:r>
            <w:r w:rsidR="00731E50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line with specifications</w:t>
            </w:r>
          </w:p>
          <w:p w14:paraId="0621E22D" w14:textId="77777777" w:rsidR="00731E50" w:rsidRPr="00731E50" w:rsidRDefault="00731E50" w:rsidP="006815B5">
            <w:pPr>
              <w:pStyle w:val="ListParagraph"/>
              <w:spacing w:line="276" w:lineRule="auto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6"/>
                <w:szCs w:val="6"/>
                <w:lang w:eastAsia="en-GB"/>
              </w:rPr>
            </w:pPr>
          </w:p>
          <w:p w14:paraId="76CA4487" w14:textId="62F257DF" w:rsidR="00D671D3" w:rsidRPr="00340803" w:rsidRDefault="00D671D3" w:rsidP="006815B5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Capable of independently </w:t>
            </w:r>
            <w:r w:rsidRPr="00C422A6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leading various projects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ensuring timely completion of the same; ensured sm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ooth project implementation, as per the requirement</w:t>
            </w:r>
          </w:p>
          <w:p w14:paraId="48DE13A6" w14:textId="2FAA63ED" w:rsidR="00731E50" w:rsidRPr="00731E50" w:rsidRDefault="00731E50" w:rsidP="006815B5">
            <w:pPr>
              <w:pStyle w:val="ListParagraph"/>
              <w:spacing w:line="276" w:lineRule="auto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6"/>
                <w:szCs w:val="6"/>
                <w:lang w:eastAsia="en-GB"/>
              </w:rPr>
            </w:pPr>
          </w:p>
          <w:p w14:paraId="48B3DBFD" w14:textId="4F33D63E" w:rsidR="00D671D3" w:rsidRPr="00340803" w:rsidRDefault="00D671D3" w:rsidP="006815B5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Rich experience in design, development, testing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 bug tracking, debugging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implementation of applications for various clients</w:t>
            </w:r>
          </w:p>
          <w:p w14:paraId="3CB1C0E8" w14:textId="77777777" w:rsidR="00731E50" w:rsidRPr="00731E50" w:rsidRDefault="00731E50" w:rsidP="006815B5">
            <w:pPr>
              <w:pStyle w:val="ListParagraph"/>
              <w:spacing w:line="276" w:lineRule="auto"/>
              <w:ind w:left="360" w:right="-108"/>
              <w:jc w:val="both"/>
              <w:rPr>
                <w:rFonts w:asciiTheme="majorHAnsi" w:hAnsiTheme="majorHAnsi" w:cs="Tahoma"/>
                <w:color w:val="000000" w:themeColor="text1"/>
                <w:sz w:val="6"/>
                <w:szCs w:val="6"/>
                <w:lang w:eastAsia="en-GB"/>
              </w:rPr>
            </w:pPr>
          </w:p>
          <w:p w14:paraId="6C4B0E5C" w14:textId="2E6E387C" w:rsidR="008B442B" w:rsidRDefault="00D671D3" w:rsidP="006815B5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108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Skilled in </w:t>
            </w:r>
            <w:r>
              <w:rPr>
                <w:rFonts w:ascii="Cambria" w:hAnsi="Cambria"/>
                <w:b/>
                <w:sz w:val="20"/>
                <w:szCs w:val="20"/>
              </w:rPr>
              <w:t>Agile &amp;</w:t>
            </w:r>
            <w:r w:rsidRPr="00340803">
              <w:rPr>
                <w:rFonts w:ascii="Cambria" w:hAnsi="Cambria"/>
                <w:b/>
                <w:sz w:val="20"/>
                <w:szCs w:val="20"/>
              </w:rPr>
              <w:t xml:space="preserve"> Waterfall methodologies 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with proficiency in </w:t>
            </w:r>
            <w:r w:rsidRPr="00340803">
              <w:rPr>
                <w:rFonts w:ascii="Cambria" w:hAnsi="Cambria"/>
                <w:sz w:val="20"/>
                <w:szCs w:val="20"/>
              </w:rPr>
              <w:t xml:space="preserve">managing projects </w:t>
            </w:r>
            <w:r>
              <w:rPr>
                <w:rFonts w:ascii="Cambria" w:hAnsi="Cambria"/>
                <w:sz w:val="20"/>
                <w:szCs w:val="20"/>
              </w:rPr>
              <w:t xml:space="preserve">and new systems implementations, migration, transition, customization, and upgrades </w:t>
            </w:r>
            <w:r w:rsidRPr="0034080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as per organizations’ quality standards</w:t>
            </w:r>
          </w:p>
          <w:p w14:paraId="71C6058A" w14:textId="3AAD64FA" w:rsidR="006E730A" w:rsidRPr="004E60C2" w:rsidRDefault="006E730A" w:rsidP="004E60C2">
            <w:pPr>
              <w:rPr>
                <w:rFonts w:asciiTheme="majorHAnsi" w:hAnsiTheme="majorHAnsi" w:cs="Tahoma"/>
                <w:color w:val="000000" w:themeColor="text1"/>
                <w:sz w:val="6"/>
                <w:szCs w:val="6"/>
                <w:lang w:eastAsia="en-GB"/>
              </w:rPr>
            </w:pPr>
          </w:p>
          <w:p w14:paraId="537CB203" w14:textId="59E10A1E" w:rsidR="006E730A" w:rsidRPr="00D671D3" w:rsidRDefault="00C422A6" w:rsidP="006815B5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108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Rendered technical training</w:t>
            </w:r>
            <w:r w:rsidR="006E73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for a </w:t>
            </w:r>
            <w:r w:rsidRPr="00C422A6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team of </w:t>
            </w:r>
            <w:r w:rsidR="006E730A" w:rsidRPr="00C422A6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30 </w:t>
            </w:r>
            <w:r w:rsidRPr="00C422A6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people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for overall performance enhancement</w:t>
            </w:r>
          </w:p>
          <w:p w14:paraId="1672C1A8" w14:textId="77777777" w:rsidR="008B442B" w:rsidRPr="0014163B" w:rsidRDefault="008B442B" w:rsidP="000864B1">
            <w:pPr>
              <w:pStyle w:val="ListParagraph"/>
              <w:rPr>
                <w:rFonts w:asciiTheme="majorHAnsi" w:hAnsiTheme="majorHAnsi"/>
                <w:color w:val="181717"/>
                <w:sz w:val="20"/>
                <w:szCs w:val="20"/>
                <w:shd w:val="clear" w:color="auto" w:fill="FFFFFF"/>
              </w:rPr>
            </w:pPr>
          </w:p>
          <w:p w14:paraId="06149516" w14:textId="77777777" w:rsidR="0039447C" w:rsidRPr="000E7817" w:rsidRDefault="0039447C" w:rsidP="0039447C">
            <w:pPr>
              <w:rPr>
                <w:rFonts w:ascii="Cambria" w:hAnsi="Cambria"/>
                <w:noProof/>
                <w:color w:val="F0563D"/>
                <w:sz w:val="28"/>
                <w:szCs w:val="28"/>
              </w:rPr>
            </w:pPr>
            <w:r w:rsidRPr="00FB5BC7">
              <w:rPr>
                <w:rFonts w:ascii="Cambria" w:hAnsi="Cambria"/>
                <w:noProof/>
              </w:rPr>
              <w:drawing>
                <wp:inline distT="0" distB="0" distL="0" distR="0" wp14:anchorId="5EA822A4" wp14:editId="7345C983">
                  <wp:extent cx="228600" cy="228600"/>
                  <wp:effectExtent l="0" t="0" r="0" b="0"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5BC7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FB5BC7">
              <w:rPr>
                <w:rFonts w:ascii="Cambria" w:hAnsi="Cambria" w:cs="Tahoma"/>
                <w:b/>
                <w:color w:val="002060"/>
                <w:sz w:val="28"/>
                <w:szCs w:val="28"/>
              </w:rPr>
              <w:t>IT Skills</w:t>
            </w:r>
          </w:p>
          <w:p w14:paraId="0789A8CC" w14:textId="3A150B6E" w:rsidR="008B442B" w:rsidRDefault="008B442B" w:rsidP="000864B1">
            <w:pPr>
              <w:pStyle w:val="ListParagraph"/>
              <w:spacing w:before="80"/>
              <w:ind w:left="36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eastAsia="en-GB"/>
              </w:rPr>
            </w:pPr>
          </w:p>
          <w:tbl>
            <w:tblPr>
              <w:tblStyle w:val="PlainTable1"/>
              <w:tblW w:w="0" w:type="auto"/>
              <w:shd w:val="clear" w:color="auto" w:fill="002060"/>
              <w:tblLayout w:type="fixed"/>
              <w:tblLook w:val="04A0" w:firstRow="1" w:lastRow="0" w:firstColumn="1" w:lastColumn="0" w:noHBand="0" w:noVBand="1"/>
            </w:tblPr>
            <w:tblGrid>
              <w:gridCol w:w="3802"/>
              <w:gridCol w:w="3802"/>
            </w:tblGrid>
            <w:tr w:rsidR="0039447C" w14:paraId="128069BF" w14:textId="77777777" w:rsidTr="003944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02" w:type="dxa"/>
                  <w:shd w:val="clear" w:color="auto" w:fill="002060"/>
                </w:tcPr>
                <w:p w14:paraId="4BF0D13D" w14:textId="493BA160" w:rsidR="0039447C" w:rsidRDefault="0039447C" w:rsidP="0039447C">
                  <w:pPr>
                    <w:spacing w:before="80"/>
                    <w:jc w:val="both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 w:rsidRPr="006815B5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Web </w:t>
                  </w: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Frameworks</w:t>
                  </w:r>
                </w:p>
              </w:tc>
              <w:tc>
                <w:tcPr>
                  <w:tcW w:w="3802" w:type="dxa"/>
                  <w:shd w:val="clear" w:color="auto" w:fill="002060"/>
                </w:tcPr>
                <w:p w14:paraId="7098018D" w14:textId="71E36A84" w:rsidR="0039447C" w:rsidRPr="0039447C" w:rsidRDefault="0039447C" w:rsidP="0039447C">
                  <w:pPr>
                    <w:spacing w:before="8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="Tahoma"/>
                      <w:b w:val="0"/>
                      <w:color w:val="000000"/>
                      <w:sz w:val="20"/>
                      <w:szCs w:val="20"/>
                      <w:lang w:eastAsia="en-GB"/>
                    </w:rPr>
                  </w:pPr>
                  <w:r w:rsidRPr="0039447C">
                    <w:rPr>
                      <w:rFonts w:asciiTheme="majorHAnsi" w:hAnsiTheme="majorHAnsi" w:cs="Tahoma"/>
                      <w:b w:val="0"/>
                      <w:caps/>
                      <w:sz w:val="20"/>
                      <w:szCs w:val="20"/>
                      <w:lang w:eastAsia="en-GB"/>
                    </w:rPr>
                    <w:t xml:space="preserve">Laravel </w:t>
                  </w:r>
                  <w:r w:rsidR="00F11D93">
                    <w:rPr>
                      <w:rFonts w:asciiTheme="majorHAnsi" w:hAnsiTheme="majorHAnsi" w:cs="Tahoma"/>
                      <w:b w:val="0"/>
                      <w:caps/>
                      <w:sz w:val="20"/>
                      <w:szCs w:val="20"/>
                      <w:lang w:eastAsia="en-GB"/>
                    </w:rPr>
                    <w:t>9</w:t>
                  </w:r>
                  <w:r w:rsidRPr="0039447C">
                    <w:rPr>
                      <w:rFonts w:asciiTheme="majorHAnsi" w:hAnsiTheme="majorHAnsi" w:cs="Tahoma"/>
                      <w:b w:val="0"/>
                      <w:caps/>
                      <w:sz w:val="20"/>
                      <w:szCs w:val="20"/>
                      <w:lang w:eastAsia="en-GB"/>
                    </w:rPr>
                    <w:t>, Codeigniter 3.3</w:t>
                  </w:r>
                </w:p>
              </w:tc>
            </w:tr>
            <w:tr w:rsidR="0039447C" w14:paraId="454BCDA8" w14:textId="77777777" w:rsidTr="003944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02" w:type="dxa"/>
                  <w:shd w:val="clear" w:color="auto" w:fill="002060"/>
                </w:tcPr>
                <w:p w14:paraId="63659109" w14:textId="2438EC6E" w:rsidR="0039447C" w:rsidRDefault="0039447C" w:rsidP="0039447C">
                  <w:pPr>
                    <w:spacing w:before="80"/>
                    <w:jc w:val="both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Languages</w:t>
                  </w:r>
                </w:p>
              </w:tc>
              <w:tc>
                <w:tcPr>
                  <w:tcW w:w="3802" w:type="dxa"/>
                  <w:shd w:val="clear" w:color="auto" w:fill="002060"/>
                </w:tcPr>
                <w:p w14:paraId="162DD77C" w14:textId="77777777" w:rsidR="00A72A04" w:rsidRDefault="0039447C" w:rsidP="0039447C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PHP </w:t>
                  </w:r>
                  <w:r w:rsidR="008D25F3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7.4</w:t>
                  </w: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, C, Core Java, SQL, HTML, CSS, jQuery, </w:t>
                  </w:r>
                  <w:proofErr w:type="spellStart"/>
                  <w:r w:rsidR="00A97E33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J</w:t>
                  </w: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avascript</w:t>
                  </w:r>
                  <w:proofErr w:type="spellEnd"/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,</w:t>
                  </w:r>
                  <w:r w:rsidR="00A97E33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Python 3,</w:t>
                  </w:r>
                  <w:r w:rsidR="00A97E33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Basics of Django</w:t>
                  </w:r>
                  <w:r w:rsidR="00D4138B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, </w:t>
                  </w:r>
                </w:p>
                <w:p w14:paraId="477EDF7A" w14:textId="77777777" w:rsidR="00A72A04" w:rsidRDefault="00A72A04" w:rsidP="0039447C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</w:p>
                <w:p w14:paraId="5C6B6878" w14:textId="63480B54" w:rsidR="0039447C" w:rsidRPr="0039447C" w:rsidRDefault="00D4138B" w:rsidP="0039447C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Angular </w:t>
                  </w:r>
                  <w:proofErr w:type="gramStart"/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13</w:t>
                  </w:r>
                  <w:r w:rsidR="006505ED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,React</w:t>
                  </w:r>
                  <w:proofErr w:type="gramEnd"/>
                  <w:r w:rsidR="006505ED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 w:rsidR="006505ED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Js</w:t>
                  </w:r>
                  <w:proofErr w:type="spellEnd"/>
                  <w:r w:rsidR="009F7C9D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, Node </w:t>
                  </w:r>
                  <w:proofErr w:type="spellStart"/>
                  <w:r w:rsidR="009F7C9D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Js</w:t>
                  </w:r>
                  <w:proofErr w:type="spellEnd"/>
                </w:p>
                <w:p w14:paraId="4A79FF81" w14:textId="77777777" w:rsidR="0039447C" w:rsidRDefault="0039447C" w:rsidP="0039447C">
                  <w:pPr>
                    <w:spacing w:before="8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39447C" w14:paraId="01C0092C" w14:textId="77777777" w:rsidTr="003944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02" w:type="dxa"/>
                  <w:shd w:val="clear" w:color="auto" w:fill="002060"/>
                </w:tcPr>
                <w:p w14:paraId="081D7F0D" w14:textId="56EF1EB8" w:rsidR="0039447C" w:rsidRDefault="0039447C" w:rsidP="0039447C">
                  <w:pPr>
                    <w:spacing w:before="80"/>
                    <w:jc w:val="both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 w:rsidRPr="006815B5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Software </w:t>
                  </w: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Development Tools</w:t>
                  </w:r>
                </w:p>
              </w:tc>
              <w:tc>
                <w:tcPr>
                  <w:tcW w:w="3802" w:type="dxa"/>
                  <w:shd w:val="clear" w:color="auto" w:fill="002060"/>
                </w:tcPr>
                <w:p w14:paraId="154C0459" w14:textId="77777777" w:rsidR="0039447C" w:rsidRPr="0039447C" w:rsidRDefault="0039447C" w:rsidP="0039447C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Apache XAMPP, WAMPP, LAMPP</w:t>
                  </w:r>
                </w:p>
                <w:p w14:paraId="6E9FC11B" w14:textId="77777777" w:rsidR="0039447C" w:rsidRDefault="0039447C" w:rsidP="0039447C">
                  <w:pPr>
                    <w:spacing w:before="8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39447C" w14:paraId="534D2544" w14:textId="77777777" w:rsidTr="003944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02" w:type="dxa"/>
                  <w:shd w:val="clear" w:color="auto" w:fill="002060"/>
                </w:tcPr>
                <w:p w14:paraId="3F2C80E0" w14:textId="24F3DE8F" w:rsidR="0039447C" w:rsidRDefault="0039447C" w:rsidP="0039447C">
                  <w:pPr>
                    <w:spacing w:before="80"/>
                    <w:jc w:val="both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Tools</w:t>
                  </w:r>
                </w:p>
              </w:tc>
              <w:tc>
                <w:tcPr>
                  <w:tcW w:w="3802" w:type="dxa"/>
                  <w:shd w:val="clear" w:color="auto" w:fill="002060"/>
                </w:tcPr>
                <w:p w14:paraId="52EBCE11" w14:textId="4CDA70BF" w:rsidR="0039447C" w:rsidRPr="0039447C" w:rsidRDefault="0039447C" w:rsidP="0039447C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SVN, Putty, </w:t>
                  </w:r>
                  <w:proofErr w:type="spellStart"/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WinScp</w:t>
                  </w:r>
                  <w:proofErr w:type="spellEnd"/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, TCS Mastercraft (for bug tracking), git, Jenkins</w:t>
                  </w:r>
                  <w:r w:rsidR="00795ADA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, Azure</w:t>
                  </w:r>
                  <w:r w:rsidR="00135AFF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 DevOps</w:t>
                  </w:r>
                  <w:r w:rsidR="00DF2DC0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="00DF2DC0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Apigee</w:t>
                  </w:r>
                  <w:r w:rsidR="0034388E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.Docker</w:t>
                  </w:r>
                  <w:proofErr w:type="spellEnd"/>
                </w:p>
                <w:p w14:paraId="2958EB71" w14:textId="77777777" w:rsidR="0039447C" w:rsidRDefault="0039447C" w:rsidP="0039447C">
                  <w:pPr>
                    <w:spacing w:before="8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39447C" w14:paraId="5B562BF5" w14:textId="77777777" w:rsidTr="003944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02" w:type="dxa"/>
                  <w:shd w:val="clear" w:color="auto" w:fill="002060"/>
                </w:tcPr>
                <w:p w14:paraId="519B8C07" w14:textId="3BF0026B" w:rsidR="0039447C" w:rsidRDefault="0039447C" w:rsidP="0039447C">
                  <w:pPr>
                    <w:spacing w:before="80"/>
                    <w:jc w:val="both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CMS</w:t>
                  </w:r>
                </w:p>
              </w:tc>
              <w:tc>
                <w:tcPr>
                  <w:tcW w:w="3802" w:type="dxa"/>
                  <w:shd w:val="clear" w:color="auto" w:fill="002060"/>
                </w:tcPr>
                <w:p w14:paraId="0928D800" w14:textId="71CCAEC5" w:rsidR="0039447C" w:rsidRPr="0039447C" w:rsidRDefault="0039447C" w:rsidP="0039447C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Drupal 7, Moodle, Drupal 8</w:t>
                  </w:r>
                  <w:r w:rsidR="008D25F3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, Drupal 9</w:t>
                  </w:r>
                  <w:r w:rsidR="00FA0C7F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, Drupal 10</w:t>
                  </w:r>
                </w:p>
                <w:p w14:paraId="5757B8B7" w14:textId="4AA74142" w:rsidR="0039447C" w:rsidRDefault="0039447C" w:rsidP="0039447C">
                  <w:pPr>
                    <w:spacing w:before="8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39447C" w14:paraId="7AEA18D9" w14:textId="77777777" w:rsidTr="003944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02" w:type="dxa"/>
                  <w:shd w:val="clear" w:color="auto" w:fill="002060"/>
                </w:tcPr>
                <w:p w14:paraId="57E53E1C" w14:textId="3B41E1A2" w:rsidR="0039447C" w:rsidRPr="0039447C" w:rsidRDefault="0039447C" w:rsidP="0039447C">
                  <w:pPr>
                    <w:spacing w:before="80"/>
                    <w:jc w:val="both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  <w:r w:rsidRPr="0039447C"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code-deployment workflows and source management tools</w:t>
                  </w:r>
                </w:p>
              </w:tc>
              <w:tc>
                <w:tcPr>
                  <w:tcW w:w="3802" w:type="dxa"/>
                  <w:shd w:val="clear" w:color="auto" w:fill="002060"/>
                </w:tcPr>
                <w:p w14:paraId="108C8C2B" w14:textId="6979D632" w:rsidR="0039447C" w:rsidRPr="0039447C" w:rsidRDefault="0039447C" w:rsidP="0039447C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GIT, SVN, and so on</w:t>
                  </w:r>
                </w:p>
              </w:tc>
            </w:tr>
            <w:tr w:rsidR="0039447C" w14:paraId="462DD6DC" w14:textId="77777777" w:rsidTr="003944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02" w:type="dxa"/>
                  <w:shd w:val="clear" w:color="auto" w:fill="002060"/>
                </w:tcPr>
                <w:p w14:paraId="36B7F93D" w14:textId="7E8233C0" w:rsidR="0039447C" w:rsidRPr="006815B5" w:rsidRDefault="0039447C" w:rsidP="0039447C">
                  <w:pPr>
                    <w:spacing w:before="80"/>
                    <w:jc w:val="both"/>
                    <w:rPr>
                      <w:rFonts w:asciiTheme="majorHAnsi" w:hAnsiTheme="majorHAnsi" w:cs="Tahoma"/>
                      <w:b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Operating Systems</w:t>
                  </w:r>
                </w:p>
              </w:tc>
              <w:tc>
                <w:tcPr>
                  <w:tcW w:w="3802" w:type="dxa"/>
                  <w:shd w:val="clear" w:color="auto" w:fill="002060"/>
                </w:tcPr>
                <w:p w14:paraId="367A0BDC" w14:textId="77777777" w:rsidR="0039447C" w:rsidRPr="0039447C" w:rsidRDefault="0039447C" w:rsidP="0039447C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  <w:t>Windows/LINUX</w:t>
                  </w:r>
                </w:p>
                <w:p w14:paraId="4AE1740C" w14:textId="77777777" w:rsidR="0039447C" w:rsidRPr="0039447C" w:rsidRDefault="0039447C" w:rsidP="0039447C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Tahoma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4A41C4A5" w14:textId="75B046B8" w:rsidR="008B442B" w:rsidRPr="000E7817" w:rsidRDefault="008B442B" w:rsidP="0039447C">
            <w:pPr>
              <w:spacing w:before="120"/>
            </w:pPr>
          </w:p>
        </w:tc>
      </w:tr>
      <w:tr w:rsidR="008B442B" w:rsidRPr="00BC172F" w14:paraId="7EC2D326" w14:textId="77777777" w:rsidTr="000864B1">
        <w:trPr>
          <w:trHeight w:val="80"/>
        </w:trPr>
        <w:tc>
          <w:tcPr>
            <w:tcW w:w="11880" w:type="dxa"/>
            <w:gridSpan w:val="2"/>
            <w:shd w:val="clear" w:color="auto" w:fill="FFFFFF" w:themeFill="background1"/>
          </w:tcPr>
          <w:p w14:paraId="26303058" w14:textId="34076F99" w:rsidR="008B442B" w:rsidRPr="0014163B" w:rsidRDefault="008B442B" w:rsidP="000864B1">
            <w:pPr>
              <w:rPr>
                <w:rFonts w:asciiTheme="majorHAnsi" w:hAnsiTheme="majorHAnsi" w:cs="Tahoma"/>
                <w:color w:val="3FBCEC"/>
                <w:sz w:val="20"/>
                <w:szCs w:val="20"/>
              </w:rPr>
            </w:pPr>
          </w:p>
          <w:p w14:paraId="1A21B658" w14:textId="7797452E" w:rsidR="009E3DDE" w:rsidRDefault="009E3DDE" w:rsidP="000864B1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0145FD56" w14:textId="3CE331B2" w:rsidR="004E60C2" w:rsidRDefault="004E60C2" w:rsidP="000864B1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EDC02DD" w14:textId="77777777" w:rsidR="004E60C2" w:rsidRDefault="004E60C2" w:rsidP="000864B1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393F307F" w14:textId="1709CEDB" w:rsidR="009E3DDE" w:rsidRPr="00100CFE" w:rsidRDefault="009E3DDE" w:rsidP="009E3DDE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 w:cs="Tahoma"/>
                <w:b/>
                <w:color w:val="002060"/>
                <w:sz w:val="20"/>
                <w:szCs w:val="20"/>
              </w:rPr>
            </w:pPr>
            <w:r w:rsidRPr="00100CFE">
              <w:rPr>
                <w:b/>
                <w:noProof/>
                <w:color w:val="002060"/>
              </w:rPr>
              <w:drawing>
                <wp:anchor distT="0" distB="0" distL="114300" distR="114300" simplePos="0" relativeHeight="251685888" behindDoc="0" locked="0" layoutInCell="1" allowOverlap="1" wp14:anchorId="483458A5" wp14:editId="71A43A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28600" cy="228600"/>
                  <wp:effectExtent l="0" t="0" r="0" b="0"/>
                  <wp:wrapNone/>
                  <wp:docPr id="8" name="Picture 8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" w:hAnsi="Cambria" w:cs="Tahoma"/>
                <w:b/>
                <w:color w:val="002060"/>
                <w:sz w:val="28"/>
                <w:szCs w:val="28"/>
              </w:rPr>
              <w:t xml:space="preserve">Clientele </w:t>
            </w:r>
            <w:r w:rsidRPr="00100CFE">
              <w:rPr>
                <w:rFonts w:ascii="Cambria" w:hAnsi="Cambria" w:cs="Tahoma"/>
                <w:b/>
                <w:color w:val="002060"/>
                <w:sz w:val="28"/>
                <w:szCs w:val="28"/>
              </w:rPr>
              <w:t xml:space="preserve"> </w:t>
            </w:r>
          </w:p>
          <w:p w14:paraId="2F144F9E" w14:textId="0E82DDA1" w:rsidR="009E3DDE" w:rsidRDefault="009E3DDE" w:rsidP="000864B1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34BAF64" w14:textId="063AE473" w:rsidR="00B42C6C" w:rsidRPr="00B42C6C" w:rsidRDefault="00B42C6C" w:rsidP="00966AB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B42C6C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Tata Consultancy Services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-  Aug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2013 – Oct 2022</w:t>
            </w:r>
          </w:p>
          <w:p w14:paraId="5FEA92D4" w14:textId="62F92559" w:rsidR="00B42C6C" w:rsidRPr="00B42C6C" w:rsidRDefault="00B42C6C" w:rsidP="00966AB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B42C6C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Mphasis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– Oct 22 – till date.</w:t>
            </w:r>
          </w:p>
          <w:p w14:paraId="6FD8B81F" w14:textId="77777777" w:rsidR="00B42C6C" w:rsidRDefault="00B42C6C" w:rsidP="000864B1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1BB5DA3" w14:textId="3BF97EA9" w:rsidR="008B442B" w:rsidRPr="000E7817" w:rsidRDefault="008B442B" w:rsidP="000864B1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0E7817">
              <w:rPr>
                <w:rFonts w:asciiTheme="majorHAnsi" w:hAnsiTheme="majorHAnsi"/>
                <w:noProof/>
              </w:rPr>
              <w:drawing>
                <wp:inline distT="0" distB="0" distL="0" distR="0" wp14:anchorId="5070C683" wp14:editId="6D7CFBFF">
                  <wp:extent cx="228600" cy="228600"/>
                  <wp:effectExtent l="0" t="0" r="0" b="0"/>
                  <wp:docPr id="6" name="Picture 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817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100CFE"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  <w:t>Work Experience</w:t>
            </w:r>
            <w:r w:rsidR="006815B5">
              <w:t xml:space="preserve"> </w:t>
            </w:r>
          </w:p>
          <w:p w14:paraId="74AB80D5" w14:textId="77777777" w:rsidR="009C3E31" w:rsidRPr="00FB5BC7" w:rsidRDefault="009C3E31" w:rsidP="000864B1">
            <w:pPr>
              <w:suppressAutoHyphens/>
              <w:spacing w:line="276" w:lineRule="auto"/>
              <w:rPr>
                <w:rFonts w:asciiTheme="majorHAnsi" w:hAnsiTheme="majorHAnsi" w:cs="Arial"/>
                <w:b/>
                <w:i/>
                <w:sz w:val="6"/>
                <w:szCs w:val="6"/>
              </w:rPr>
            </w:pPr>
          </w:p>
          <w:p w14:paraId="2C03FC80" w14:textId="7CC38AA9" w:rsidR="008B442B" w:rsidRDefault="008B442B" w:rsidP="000864B1">
            <w:pPr>
              <w:suppressAutoHyphens/>
              <w:spacing w:line="276" w:lineRule="auto"/>
              <w:rPr>
                <w:rFonts w:asciiTheme="majorHAnsi" w:hAnsiTheme="majorHAnsi" w:cs="Arial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i/>
                <w:sz w:val="20"/>
                <w:szCs w:val="20"/>
              </w:rPr>
              <w:t xml:space="preserve">Key Result </w:t>
            </w:r>
            <w:proofErr w:type="gramStart"/>
            <w:r>
              <w:rPr>
                <w:rFonts w:asciiTheme="majorHAnsi" w:hAnsiTheme="majorHAnsi" w:cs="Arial"/>
                <w:b/>
                <w:i/>
                <w:sz w:val="20"/>
                <w:szCs w:val="20"/>
              </w:rPr>
              <w:t>Areas</w:t>
            </w:r>
            <w:r w:rsidR="006E730A">
              <w:rPr>
                <w:rFonts w:asciiTheme="majorHAnsi" w:hAnsiTheme="majorHAnsi" w:cs="Arial"/>
                <w:b/>
                <w:i/>
                <w:sz w:val="20"/>
                <w:szCs w:val="20"/>
              </w:rPr>
              <w:t>:</w:t>
            </w:r>
            <w:r>
              <w:rPr>
                <w:rFonts w:asciiTheme="majorHAnsi" w:hAnsiTheme="majorHAnsi" w:cs="Arial"/>
                <w:b/>
                <w:i/>
                <w:sz w:val="20"/>
                <w:szCs w:val="20"/>
              </w:rPr>
              <w:t>:</w:t>
            </w:r>
            <w:proofErr w:type="gramEnd"/>
          </w:p>
          <w:p w14:paraId="5E76CDD6" w14:textId="298D233E" w:rsidR="006815B5" w:rsidRPr="00FB5BC7" w:rsidRDefault="006815B5" w:rsidP="006815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>Mapping cli</w:t>
            </w:r>
            <w:r w:rsidR="00451B70" w:rsidRPr="00FB5BC7">
              <w:rPr>
                <w:rFonts w:asciiTheme="majorHAnsi" w:hAnsiTheme="majorHAnsi" w:cs="Arial"/>
                <w:sz w:val="20"/>
                <w:szCs w:val="20"/>
              </w:rPr>
              <w:t>ent’s requirements, performing requirement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 analysis and finalization of technical</w:t>
            </w:r>
            <w:r w:rsidR="009275E3" w:rsidRPr="00FB5BC7">
              <w:rPr>
                <w:rFonts w:asciiTheme="majorHAnsi" w:hAnsiTheme="majorHAnsi" w:cs="Arial"/>
                <w:sz w:val="20"/>
                <w:szCs w:val="20"/>
              </w:rPr>
              <w:t>/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>functional specifications and high</w:t>
            </w:r>
            <w:r w:rsidR="009275E3" w:rsidRPr="00FB5BC7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>level design documents for the project</w:t>
            </w:r>
          </w:p>
          <w:p w14:paraId="0EC36DA7" w14:textId="29F77E0A" w:rsidR="006815B5" w:rsidRPr="00FB5BC7" w:rsidRDefault="006815B5" w:rsidP="006815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Understanding business needs and designing a </w:t>
            </w:r>
            <w:r w:rsidR="00451B70" w:rsidRPr="00FB5BC7">
              <w:rPr>
                <w:rFonts w:asciiTheme="majorHAnsi" w:hAnsiTheme="majorHAnsi" w:cs="Arial"/>
                <w:sz w:val="20"/>
                <w:szCs w:val="20"/>
              </w:rPr>
              <w:t>design/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development </w:t>
            </w:r>
            <w:r w:rsidR="00451B70" w:rsidRPr="00FB5BC7">
              <w:rPr>
                <w:rFonts w:asciiTheme="majorHAnsi" w:hAnsiTheme="majorHAnsi" w:cs="Arial"/>
                <w:sz w:val="20"/>
                <w:szCs w:val="20"/>
              </w:rPr>
              <w:t>roadmap;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 extending post</w:t>
            </w:r>
            <w:r w:rsidR="009275E3" w:rsidRPr="00FB5BC7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implementation support </w:t>
            </w:r>
          </w:p>
          <w:p w14:paraId="360DF651" w14:textId="478E7AE1" w:rsidR="006815B5" w:rsidRPr="00FB5BC7" w:rsidRDefault="006815B5" w:rsidP="006815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Informing the client about constraints, assumptions, risks, dependencies, issues and plan of action, associated </w:t>
            </w:r>
            <w:r w:rsidR="009275E3" w:rsidRPr="00FB5BC7">
              <w:rPr>
                <w:rFonts w:asciiTheme="majorHAnsi" w:hAnsiTheme="majorHAnsi" w:cs="Arial"/>
                <w:sz w:val="20"/>
                <w:szCs w:val="20"/>
              </w:rPr>
              <w:t>with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 the projects </w:t>
            </w:r>
          </w:p>
          <w:p w14:paraId="6E845CF5" w14:textId="738B6342" w:rsidR="006815B5" w:rsidRDefault="006815B5" w:rsidP="006815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>Developing reports, building test cases and conducting unit testing; optimizing the performance of the reports</w:t>
            </w:r>
          </w:p>
          <w:p w14:paraId="2DB4FB42" w14:textId="77777777" w:rsidR="00CF463C" w:rsidRPr="00FB5BC7" w:rsidRDefault="00CF463C" w:rsidP="00CF463C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Customizing processes in line with the guidelines specified by the client, ensuring smooth project implementation </w:t>
            </w:r>
          </w:p>
          <w:p w14:paraId="1317E6E6" w14:textId="77777777" w:rsidR="00CF463C" w:rsidRPr="00FB5BC7" w:rsidRDefault="00CF463C" w:rsidP="00CF463C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>Coordinating with users for modules customization, code review, workflow rule implementation, mail template creation, and so on</w:t>
            </w:r>
          </w:p>
          <w:p w14:paraId="1701C9D1" w14:textId="77777777" w:rsidR="00CF463C" w:rsidRPr="00FB5BC7" w:rsidRDefault="00CF463C" w:rsidP="00CF463C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>Leveraging the utilization of Jira (Issue Tracking System) along with RESTful service</w:t>
            </w:r>
          </w:p>
          <w:p w14:paraId="7B961255" w14:textId="677F849B" w:rsidR="00B0213E" w:rsidRPr="00FB5BC7" w:rsidRDefault="00B0213E" w:rsidP="00B0213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Understanding of Drupal custom </w:t>
            </w:r>
            <w:r w:rsidR="003F7FA6">
              <w:rPr>
                <w:rFonts w:asciiTheme="majorHAnsi" w:hAnsiTheme="majorHAnsi" w:cs="Arial"/>
                <w:sz w:val="20"/>
                <w:szCs w:val="20"/>
              </w:rPr>
              <w:t>module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 and custom </w:t>
            </w:r>
            <w:r w:rsidR="006B3074">
              <w:rPr>
                <w:rFonts w:asciiTheme="majorHAnsi" w:hAnsiTheme="majorHAnsi" w:cs="Arial"/>
                <w:sz w:val="20"/>
                <w:szCs w:val="20"/>
              </w:rPr>
              <w:t>THEMER</w:t>
            </w: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 development and advanced content management functionality</w:t>
            </w:r>
            <w:r w:rsidR="00FB5BC7" w:rsidRPr="00FB5BC7">
              <w:rPr>
                <w:rFonts w:asciiTheme="majorHAnsi" w:hAnsiTheme="majorHAnsi" w:cs="Arial"/>
                <w:sz w:val="20"/>
                <w:szCs w:val="20"/>
              </w:rPr>
              <w:t>; migrating Drupal websites</w:t>
            </w:r>
            <w:r w:rsidR="00DE37A9">
              <w:rPr>
                <w:rFonts w:asciiTheme="majorHAnsi" w:hAnsiTheme="majorHAnsi" w:cs="Arial"/>
                <w:sz w:val="20"/>
                <w:szCs w:val="20"/>
              </w:rPr>
              <w:t xml:space="preserve"> and configuration manager</w:t>
            </w:r>
          </w:p>
          <w:p w14:paraId="1B22FD94" w14:textId="49B7341C" w:rsidR="006815B5" w:rsidRPr="00FB5BC7" w:rsidRDefault="006815B5" w:rsidP="006815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FB5BC7">
              <w:rPr>
                <w:rFonts w:asciiTheme="majorHAnsi" w:hAnsiTheme="majorHAnsi" w:cs="Arial"/>
                <w:sz w:val="20"/>
                <w:szCs w:val="20"/>
              </w:rPr>
              <w:t xml:space="preserve">Interacting with team members to ensure </w:t>
            </w:r>
            <w:r w:rsidR="009275E3" w:rsidRPr="00FB5BC7">
              <w:rPr>
                <w:rFonts w:asciiTheme="majorHAnsi" w:hAnsiTheme="majorHAnsi" w:cs="Arial"/>
                <w:sz w:val="20"/>
                <w:szCs w:val="20"/>
              </w:rPr>
              <w:t xml:space="preserve">the </w:t>
            </w:r>
            <w:r w:rsidR="00451B70" w:rsidRPr="00FB5BC7">
              <w:rPr>
                <w:rFonts w:asciiTheme="majorHAnsi" w:hAnsiTheme="majorHAnsi" w:cs="Arial"/>
                <w:sz w:val="20"/>
                <w:szCs w:val="20"/>
              </w:rPr>
              <w:t>smooth progress of project work; rendering T&amp;D sessions as per the requirement</w:t>
            </w:r>
          </w:p>
          <w:p w14:paraId="4839A76D" w14:textId="77777777" w:rsidR="00C71316" w:rsidRDefault="00C71316" w:rsidP="00C71316">
            <w:pPr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</w:pPr>
          </w:p>
          <w:p w14:paraId="1389CFD3" w14:textId="4E4500B9" w:rsidR="00430ECE" w:rsidRDefault="008B442B" w:rsidP="00C71316">
            <w:pPr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</w:pPr>
            <w:r w:rsidRPr="00C71316"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  <w:t>Project Annexure</w:t>
            </w:r>
          </w:p>
          <w:p w14:paraId="4AEA2B5D" w14:textId="77777777" w:rsidR="00354AB2" w:rsidRDefault="00354AB2" w:rsidP="00C71316">
            <w:pPr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</w:pPr>
          </w:p>
          <w:p w14:paraId="567A03CB" w14:textId="77777777" w:rsidR="00354AB2" w:rsidRPr="000E7817" w:rsidRDefault="00354AB2" w:rsidP="00354AB2">
            <w:pPr>
              <w:shd w:val="clear" w:color="auto" w:fill="002060"/>
              <w:suppressAutoHyphens/>
              <w:spacing w:line="276" w:lineRule="auto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>Ericsson - SW Supply Local Apps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as Developer</w:t>
            </w:r>
          </w:p>
          <w:p w14:paraId="21F0704B" w14:textId="77777777" w:rsidR="00354AB2" w:rsidRPr="00877FD0" w:rsidRDefault="00354AB2" w:rsidP="00354AB2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Working on new r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>equirements like creating m</w:t>
            </w:r>
            <w:r>
              <w:rPr>
                <w:rFonts w:asciiTheme="majorHAnsi" w:hAnsiTheme="majorHAnsi" w:cs="Arial"/>
                <w:sz w:val="20"/>
                <w:szCs w:val="20"/>
              </w:rPr>
              <w:t>ail templates for sending mails</w:t>
            </w:r>
          </w:p>
          <w:p w14:paraId="2010B627" w14:textId="77777777" w:rsidR="00354AB2" w:rsidRPr="00877FD0" w:rsidRDefault="00354AB2" w:rsidP="00354AB2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77FD0">
              <w:rPr>
                <w:rFonts w:asciiTheme="majorHAnsi" w:hAnsiTheme="majorHAnsi" w:cs="Arial"/>
                <w:sz w:val="20"/>
                <w:szCs w:val="20"/>
              </w:rPr>
              <w:t>Writing test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cases for both front-end and back-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>en</w:t>
            </w:r>
            <w:r>
              <w:rPr>
                <w:rFonts w:asciiTheme="majorHAnsi" w:hAnsiTheme="majorHAnsi" w:cs="Arial"/>
                <w:sz w:val="20"/>
                <w:szCs w:val="20"/>
              </w:rPr>
              <w:t>d for the developed requirement</w:t>
            </w:r>
          </w:p>
          <w:p w14:paraId="3C28C5E4" w14:textId="77777777" w:rsidR="00354AB2" w:rsidRPr="00877FD0" w:rsidRDefault="00354AB2" w:rsidP="00354AB2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Creating 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 xml:space="preserve">different Jenkins jobs for the </w:t>
            </w:r>
            <w:proofErr w:type="spellStart"/>
            <w:r w:rsidRPr="00877FD0">
              <w:rPr>
                <w:rFonts w:asciiTheme="majorHAnsi" w:hAnsiTheme="majorHAnsi" w:cs="Arial"/>
                <w:sz w:val="20"/>
                <w:szCs w:val="20"/>
              </w:rPr>
              <w:t>cr</w:t>
            </w:r>
            <w:r>
              <w:rPr>
                <w:rFonts w:asciiTheme="majorHAnsi" w:hAnsiTheme="majorHAnsi" w:cs="Arial"/>
                <w:sz w:val="20"/>
                <w:szCs w:val="20"/>
              </w:rPr>
              <w:t>on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which are created in Laravel</w:t>
            </w:r>
          </w:p>
          <w:p w14:paraId="033C9FDD" w14:textId="77777777" w:rsidR="00354AB2" w:rsidRDefault="00354AB2" w:rsidP="00354AB2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Using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 xml:space="preserve"> different libraries in Angular </w:t>
            </w:r>
            <w:proofErr w:type="spellStart"/>
            <w:r w:rsidRPr="00877FD0">
              <w:rPr>
                <w:rFonts w:asciiTheme="majorHAnsi" w:hAnsiTheme="majorHAnsi" w:cs="Arial"/>
                <w:sz w:val="20"/>
                <w:szCs w:val="20"/>
              </w:rPr>
              <w:t>Js</w:t>
            </w:r>
            <w:proofErr w:type="spellEnd"/>
            <w:r w:rsidRPr="00877FD0">
              <w:rPr>
                <w:rFonts w:asciiTheme="majorHAnsi" w:hAnsiTheme="majorHAnsi" w:cs="Arial"/>
                <w:sz w:val="20"/>
                <w:szCs w:val="20"/>
              </w:rPr>
              <w:t xml:space="preserve"> in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>order to implement the required solution</w:t>
            </w:r>
          </w:p>
          <w:p w14:paraId="30318205" w14:textId="5109A1AD" w:rsidR="003E18A4" w:rsidRPr="003E18A4" w:rsidRDefault="00474640" w:rsidP="003E18A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Integrated with </w:t>
            </w:r>
            <w:r w:rsidR="00342A69">
              <w:rPr>
                <w:rFonts w:asciiTheme="majorHAnsi" w:hAnsiTheme="majorHAnsi" w:cs="Arial"/>
                <w:sz w:val="20"/>
                <w:szCs w:val="20"/>
              </w:rPr>
              <w:t>Different applications</w:t>
            </w:r>
          </w:p>
          <w:p w14:paraId="47CD8134" w14:textId="77777777" w:rsidR="00354AB2" w:rsidRPr="00AE2FC7" w:rsidRDefault="00354AB2" w:rsidP="00354AB2">
            <w:pPr>
              <w:pStyle w:val="ListParagraph"/>
              <w:ind w:left="360"/>
              <w:jc w:val="both"/>
              <w:rPr>
                <w:rFonts w:asciiTheme="majorHAnsi" w:hAnsiTheme="majorHAnsi" w:cs="Arial"/>
                <w:sz w:val="10"/>
                <w:szCs w:val="10"/>
              </w:rPr>
            </w:pPr>
          </w:p>
          <w:p w14:paraId="3116E5C8" w14:textId="152167AC" w:rsidR="00354AB2" w:rsidRDefault="00354AB2" w:rsidP="00682DB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Tools &amp; Technologies: Laravel 6, AngularJS, </w:t>
            </w:r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 xml:space="preserve">CSS, </w:t>
            </w:r>
            <w:r w:rsidR="00A246B2" w:rsidRPr="00A246B2">
              <w:rPr>
                <w:rFonts w:asciiTheme="majorHAnsi" w:hAnsiTheme="majorHAnsi" w:cs="Tahoma"/>
                <w:b/>
                <w:bCs/>
                <w:sz w:val="20"/>
                <w:szCs w:val="20"/>
                <w:lang w:eastAsia="en-GB"/>
              </w:rPr>
              <w:t>Azure DevOps</w:t>
            </w:r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>, Jenkins</w:t>
            </w:r>
            <w:r w:rsidR="00A246B2">
              <w:rPr>
                <w:rFonts w:asciiTheme="majorHAnsi" w:hAnsiTheme="majorHAnsi" w:cs="Arial"/>
                <w:b/>
                <w:sz w:val="20"/>
                <w:szCs w:val="20"/>
              </w:rPr>
              <w:t>, REST API</w:t>
            </w:r>
            <w:r w:rsidR="003E18A4">
              <w:rPr>
                <w:rFonts w:asciiTheme="majorHAnsi" w:hAnsiTheme="majorHAnsi" w:cs="Arial"/>
                <w:b/>
                <w:sz w:val="20"/>
                <w:szCs w:val="20"/>
              </w:rPr>
              <w:t xml:space="preserve">, </w:t>
            </w:r>
            <w:proofErr w:type="spellStart"/>
            <w:r w:rsidR="003E18A4">
              <w:rPr>
                <w:rFonts w:asciiTheme="majorHAnsi" w:hAnsiTheme="majorHAnsi" w:cs="Arial"/>
                <w:b/>
                <w:sz w:val="20"/>
                <w:szCs w:val="20"/>
              </w:rPr>
              <w:t>phpunit</w:t>
            </w:r>
            <w:proofErr w:type="spellEnd"/>
          </w:p>
          <w:p w14:paraId="7027F22D" w14:textId="77777777" w:rsidR="00F01E4C" w:rsidRDefault="00F01E4C" w:rsidP="00682DB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142A6AEB" w14:textId="31992B90" w:rsidR="00F01E4C" w:rsidRPr="000E7817" w:rsidRDefault="00F01E4C" w:rsidP="00F01E4C">
            <w:pPr>
              <w:shd w:val="clear" w:color="auto" w:fill="002060"/>
              <w:suppressAutoHyphens/>
              <w:spacing w:line="276" w:lineRule="auto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Education application</w:t>
            </w:r>
          </w:p>
          <w:p w14:paraId="72A3E238" w14:textId="77777777" w:rsidR="00F01E4C" w:rsidRPr="00682DBE" w:rsidRDefault="00F01E4C" w:rsidP="00682DB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42AF839D" w14:textId="77777777" w:rsidR="00F01E4C" w:rsidRDefault="00F01E4C" w:rsidP="00F01E4C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Creating new subjects and quizzes</w:t>
            </w:r>
          </w:p>
          <w:p w14:paraId="7D9DED8D" w14:textId="77777777" w:rsidR="00F01E4C" w:rsidRDefault="00F01E4C" w:rsidP="00F01E4C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Have different exams like EAMCET,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GATE ,BANK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exams 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etc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>,</w:t>
            </w:r>
          </w:p>
          <w:p w14:paraId="40503ED8" w14:textId="58794644" w:rsidR="00F01E4C" w:rsidRDefault="00F01E4C" w:rsidP="00F01E4C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Tools &amp; Technologies: </w:t>
            </w:r>
            <w:proofErr w:type="gramStart"/>
            <w:r>
              <w:rPr>
                <w:rFonts w:asciiTheme="majorHAnsi" w:hAnsiTheme="majorHAnsi" w:cs="Arial"/>
                <w:b/>
                <w:sz w:val="20"/>
                <w:szCs w:val="20"/>
              </w:rPr>
              <w:t>CodeIgniter ,</w:t>
            </w:r>
            <w:proofErr w:type="gramEnd"/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 xml:space="preserve">CSS, </w:t>
            </w:r>
            <w:proofErr w:type="spellStart"/>
            <w:r>
              <w:rPr>
                <w:rFonts w:asciiTheme="majorHAnsi" w:hAnsiTheme="majorHAnsi" w:cs="Tahoma"/>
                <w:b/>
                <w:bCs/>
                <w:sz w:val="20"/>
                <w:szCs w:val="20"/>
                <w:lang w:eastAsia="en-GB"/>
              </w:rPr>
              <w:t>CTools</w:t>
            </w:r>
            <w:proofErr w:type="spellEnd"/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>,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REST API</w:t>
            </w:r>
          </w:p>
          <w:p w14:paraId="6C8ED921" w14:textId="5AFA4C23" w:rsidR="00F01E4C" w:rsidRPr="00F01E4C" w:rsidRDefault="00F01E4C" w:rsidP="00F01E4C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0B07D639" w14:textId="77777777" w:rsidR="00C71316" w:rsidRDefault="00C71316" w:rsidP="00C71316">
            <w:pPr>
              <w:pStyle w:val="ListParagraph"/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</w:pPr>
          </w:p>
          <w:p w14:paraId="53757998" w14:textId="77777777" w:rsidR="00C71316" w:rsidRPr="000E7817" w:rsidRDefault="00C71316" w:rsidP="00C71316">
            <w:pPr>
              <w:shd w:val="clear" w:color="auto" w:fill="002060"/>
              <w:suppressAutoHyphens/>
              <w:spacing w:line="276" w:lineRule="auto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Mphasis – </w:t>
            </w:r>
            <w:proofErr w:type="spellStart"/>
            <w:r>
              <w:rPr>
                <w:rFonts w:asciiTheme="majorHAnsi" w:hAnsiTheme="majorHAnsi" w:cs="Arial"/>
                <w:b/>
                <w:sz w:val="20"/>
                <w:szCs w:val="20"/>
              </w:rPr>
              <w:t>Devportal</w:t>
            </w:r>
            <w:proofErr w:type="spellEnd"/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V2  </w:t>
            </w:r>
          </w:p>
          <w:p w14:paraId="5CC68EB7" w14:textId="77777777" w:rsidR="00C71316" w:rsidRPr="00CF463C" w:rsidRDefault="00C71316" w:rsidP="00C71316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CF463C">
              <w:rPr>
                <w:rFonts w:asciiTheme="majorHAnsi" w:hAnsiTheme="majorHAnsi" w:cs="Arial"/>
                <w:sz w:val="20"/>
                <w:szCs w:val="20"/>
              </w:rPr>
              <w:t xml:space="preserve">Schwab has many LOBs. </w:t>
            </w:r>
            <w:proofErr w:type="gramStart"/>
            <w:r w:rsidRPr="00CF463C">
              <w:rPr>
                <w:rFonts w:asciiTheme="majorHAnsi" w:hAnsiTheme="majorHAnsi" w:cs="Arial"/>
                <w:sz w:val="20"/>
                <w:szCs w:val="20"/>
              </w:rPr>
              <w:t>Each  has</w:t>
            </w:r>
            <w:proofErr w:type="gramEnd"/>
            <w:r w:rsidRPr="00CF463C">
              <w:rPr>
                <w:rFonts w:asciiTheme="majorHAnsi" w:hAnsiTheme="majorHAnsi" w:cs="Arial"/>
                <w:sz w:val="20"/>
                <w:szCs w:val="20"/>
              </w:rPr>
              <w:t xml:space="preserve"> different companies associated with it.</w:t>
            </w:r>
          </w:p>
          <w:p w14:paraId="485DDBCB" w14:textId="77777777" w:rsidR="00C71316" w:rsidRPr="00877FD0" w:rsidRDefault="00C71316" w:rsidP="00C71316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Worked on creating custom modules like uploading csv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files .</w:t>
            </w:r>
            <w:proofErr w:type="gramEnd"/>
          </w:p>
          <w:p w14:paraId="53C5E85E" w14:textId="77777777" w:rsidR="00C71316" w:rsidRPr="00CF463C" w:rsidRDefault="00C71316" w:rsidP="00C71316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Worked with Apigee to create new companies.</w:t>
            </w:r>
          </w:p>
          <w:p w14:paraId="6A702E05" w14:textId="1B81440B" w:rsidR="00C71316" w:rsidRPr="00CF463C" w:rsidRDefault="00C71316" w:rsidP="00C71316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Tools &amp; Technologies: </w:t>
            </w:r>
            <w:proofErr w:type="gramStart"/>
            <w:r>
              <w:rPr>
                <w:rFonts w:asciiTheme="majorHAnsi" w:hAnsiTheme="majorHAnsi" w:cs="Arial"/>
                <w:b/>
                <w:sz w:val="20"/>
                <w:szCs w:val="20"/>
              </w:rPr>
              <w:t>Drupal ,</w:t>
            </w:r>
            <w:proofErr w:type="gramEnd"/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Apigee, bamboo, Pantheon, </w:t>
            </w:r>
            <w:proofErr w:type="spellStart"/>
            <w:r>
              <w:rPr>
                <w:rFonts w:asciiTheme="majorHAnsi" w:hAnsiTheme="majorHAnsi" w:cs="Arial"/>
                <w:b/>
                <w:sz w:val="20"/>
                <w:szCs w:val="20"/>
              </w:rPr>
              <w:t>Winscp</w:t>
            </w:r>
            <w:proofErr w:type="spellEnd"/>
            <w:r>
              <w:rPr>
                <w:rFonts w:asciiTheme="majorHAnsi" w:hAnsiTheme="majorHAnsi" w:cs="Arial"/>
                <w:b/>
                <w:sz w:val="20"/>
                <w:szCs w:val="20"/>
              </w:rPr>
              <w:t>, CSS</w:t>
            </w:r>
          </w:p>
          <w:p w14:paraId="4C78DAFA" w14:textId="77777777" w:rsidR="00C71316" w:rsidRPr="00430ECE" w:rsidRDefault="00C71316" w:rsidP="00C71316">
            <w:pPr>
              <w:pStyle w:val="ListParagraph"/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</w:pPr>
          </w:p>
          <w:p w14:paraId="4CDE6A82" w14:textId="77777777" w:rsidR="00430ECE" w:rsidRPr="000E7817" w:rsidRDefault="00430ECE" w:rsidP="00430ECE">
            <w:pPr>
              <w:shd w:val="clear" w:color="auto" w:fill="002060"/>
              <w:suppressAutoHyphens/>
              <w:spacing w:line="276" w:lineRule="auto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 xml:space="preserve">Qualcomm 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>–</w:t>
            </w:r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  <w:proofErr w:type="spellStart"/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>cdctransport</w:t>
            </w:r>
            <w:proofErr w:type="spellEnd"/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as Developer</w:t>
            </w:r>
          </w:p>
          <w:p w14:paraId="0BA8EA7A" w14:textId="77777777" w:rsidR="00430ECE" w:rsidRPr="00877FD0" w:rsidRDefault="00430ECE" w:rsidP="00430EC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Created 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>forms for cab booking, auto</w:t>
            </w:r>
            <w:r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 xml:space="preserve">complete of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the 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 xml:space="preserve">username and populating details of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the 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>employee using ajax</w:t>
            </w:r>
          </w:p>
          <w:p w14:paraId="6A37F75A" w14:textId="77777777" w:rsidR="00430ECE" w:rsidRDefault="00430ECE" w:rsidP="00430EC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Developed </w:t>
            </w:r>
            <w:r w:rsidRPr="00877FD0">
              <w:rPr>
                <w:rFonts w:asciiTheme="majorHAnsi" w:hAnsiTheme="majorHAnsi" w:cs="Arial"/>
                <w:sz w:val="20"/>
                <w:szCs w:val="20"/>
              </w:rPr>
              <w:t xml:space="preserve">reports for admin using views for checking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night cab and 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adhoc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cab details</w:t>
            </w:r>
          </w:p>
          <w:p w14:paraId="001917E8" w14:textId="77777777" w:rsidR="00430ECE" w:rsidRPr="009C3E31" w:rsidRDefault="00430ECE" w:rsidP="00430ECE">
            <w:pPr>
              <w:pStyle w:val="ListParagraph"/>
              <w:ind w:left="360"/>
              <w:jc w:val="both"/>
              <w:rPr>
                <w:rFonts w:asciiTheme="majorHAnsi" w:hAnsiTheme="majorHAnsi" w:cs="Arial"/>
                <w:sz w:val="14"/>
                <w:szCs w:val="14"/>
              </w:rPr>
            </w:pPr>
          </w:p>
          <w:p w14:paraId="5DB6DB72" w14:textId="188C331D" w:rsidR="00430ECE" w:rsidRDefault="00430ECE" w:rsidP="00430EC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Tools &amp; Technologies: </w:t>
            </w:r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 xml:space="preserve">Drupal </w:t>
            </w:r>
            <w:r w:rsidR="00520949">
              <w:rPr>
                <w:rFonts w:asciiTheme="majorHAnsi" w:hAnsiTheme="majorHAnsi" w:cs="Arial"/>
                <w:b/>
                <w:sz w:val="20"/>
                <w:szCs w:val="20"/>
              </w:rPr>
              <w:t>9</w:t>
            </w:r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 xml:space="preserve">, </w:t>
            </w:r>
            <w:proofErr w:type="spellStart"/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>JQuery</w:t>
            </w:r>
            <w:proofErr w:type="spellEnd"/>
            <w:r w:rsidRPr="00877FD0">
              <w:rPr>
                <w:rFonts w:asciiTheme="majorHAnsi" w:hAnsiTheme="majorHAnsi" w:cs="Arial"/>
                <w:b/>
                <w:sz w:val="20"/>
                <w:szCs w:val="20"/>
              </w:rPr>
              <w:t>, HTML5, CSS3, MySQL</w:t>
            </w:r>
          </w:p>
          <w:p w14:paraId="4B0D9F26" w14:textId="77777777" w:rsidR="00430ECE" w:rsidRDefault="00430ECE" w:rsidP="00430EC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649F4A25" w14:textId="77777777" w:rsidR="00430ECE" w:rsidRDefault="00430ECE" w:rsidP="00430EC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Other Qualcomm Projects:</w:t>
            </w:r>
          </w:p>
          <w:p w14:paraId="4DEC695F" w14:textId="77777777" w:rsidR="00430ECE" w:rsidRPr="00A926BE" w:rsidRDefault="00430ECE" w:rsidP="00430ECE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 xml:space="preserve">QSIO Website Updates: </w:t>
            </w:r>
            <w:r w:rsidRPr="00A926BE">
              <w:rPr>
                <w:rFonts w:asciiTheme="majorHAnsi" w:hAnsiTheme="majorHAnsi" w:cs="Arial"/>
                <w:sz w:val="20"/>
                <w:szCs w:val="20"/>
              </w:rPr>
              <w:t>Requirement gathering &amp; understanding | Custom module development</w:t>
            </w:r>
          </w:p>
          <w:p w14:paraId="01934BFD" w14:textId="77777777" w:rsidR="00430ECE" w:rsidRPr="00A926BE" w:rsidRDefault="00430ECE" w:rsidP="00430ECE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>LEARNit</w:t>
            </w:r>
            <w:proofErr w:type="spellEnd"/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 xml:space="preserve">: </w:t>
            </w:r>
            <w:r w:rsidRPr="00A926BE">
              <w:rPr>
                <w:rFonts w:asciiTheme="majorHAnsi" w:hAnsiTheme="majorHAnsi" w:cs="Arial"/>
                <w:sz w:val="20"/>
                <w:szCs w:val="20"/>
              </w:rPr>
              <w:t xml:space="preserve">Fixed issues | </w:t>
            </w:r>
            <w:proofErr w:type="spellStart"/>
            <w:r w:rsidRPr="00A926BE">
              <w:rPr>
                <w:rFonts w:asciiTheme="majorHAnsi" w:hAnsiTheme="majorHAnsi" w:cs="Arial"/>
                <w:sz w:val="20"/>
                <w:szCs w:val="20"/>
              </w:rPr>
              <w:t>Analysed</w:t>
            </w:r>
            <w:proofErr w:type="spellEnd"/>
            <w:r w:rsidRPr="00A926BE">
              <w:rPr>
                <w:rFonts w:asciiTheme="majorHAnsi" w:hAnsiTheme="majorHAnsi" w:cs="Arial"/>
                <w:sz w:val="20"/>
                <w:szCs w:val="20"/>
              </w:rPr>
              <w:t xml:space="preserve"> functional requirements | Technical design &amp; documents | Notifications management</w:t>
            </w:r>
          </w:p>
          <w:p w14:paraId="0AD6E0A9" w14:textId="77777777" w:rsidR="00430ECE" w:rsidRDefault="00430ECE" w:rsidP="00430ECE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IT Portal: </w:t>
            </w:r>
            <w:r w:rsidRPr="00A926BE">
              <w:rPr>
                <w:rFonts w:asciiTheme="majorHAnsi" w:hAnsiTheme="majorHAnsi" w:cs="Arial"/>
                <w:sz w:val="20"/>
                <w:szCs w:val="20"/>
              </w:rPr>
              <w:t>Requirement analysis &amp; validation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</w:p>
          <w:p w14:paraId="70756C43" w14:textId="77777777" w:rsidR="00430ECE" w:rsidRPr="00AE2FC7" w:rsidRDefault="00430ECE" w:rsidP="00430ECE">
            <w:pPr>
              <w:pStyle w:val="ListParagraph"/>
              <w:ind w:left="360"/>
              <w:jc w:val="both"/>
              <w:rPr>
                <w:rFonts w:asciiTheme="majorHAnsi" w:hAnsiTheme="majorHAnsi" w:cs="Arial"/>
                <w:b/>
                <w:sz w:val="10"/>
                <w:szCs w:val="10"/>
              </w:rPr>
            </w:pPr>
          </w:p>
          <w:p w14:paraId="63C74CDF" w14:textId="77777777" w:rsidR="00430ECE" w:rsidRDefault="00430ECE" w:rsidP="00430EC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Tools &amp; Technologies: </w:t>
            </w:r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>Drupal 8,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  <w:proofErr w:type="spellStart"/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>JQuery</w:t>
            </w:r>
            <w:proofErr w:type="spellEnd"/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>, HTML5, CSS3, MySQL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>, Moodle, PHP</w:t>
            </w:r>
          </w:p>
          <w:p w14:paraId="029B6FE1" w14:textId="77777777" w:rsidR="00157A95" w:rsidRDefault="00157A95" w:rsidP="00430EC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7B5E4656" w14:textId="77777777" w:rsidR="00157A95" w:rsidRDefault="00157A95" w:rsidP="00430EC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78B9F8E3" w14:textId="77777777" w:rsidR="00157A95" w:rsidRPr="00A926BE" w:rsidRDefault="00157A95" w:rsidP="00430ECE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6FDCF946" w14:textId="77777777" w:rsidR="00430ECE" w:rsidRDefault="00430ECE" w:rsidP="00430ECE">
            <w:pPr>
              <w:suppressAutoHyphens/>
              <w:spacing w:line="276" w:lineRule="auto"/>
              <w:rPr>
                <w:rFonts w:asciiTheme="majorHAnsi" w:hAnsiTheme="majorHAnsi" w:cs="Arial"/>
                <w:i/>
                <w:sz w:val="20"/>
                <w:szCs w:val="20"/>
              </w:rPr>
            </w:pPr>
          </w:p>
          <w:p w14:paraId="4AAAFD68" w14:textId="77777777" w:rsidR="00682DBE" w:rsidRPr="000E7817" w:rsidRDefault="00682DBE" w:rsidP="00430ECE">
            <w:pPr>
              <w:suppressAutoHyphens/>
              <w:spacing w:line="276" w:lineRule="auto"/>
              <w:rPr>
                <w:rFonts w:asciiTheme="majorHAnsi" w:hAnsiTheme="majorHAnsi" w:cs="Arial"/>
                <w:i/>
                <w:sz w:val="20"/>
                <w:szCs w:val="20"/>
              </w:rPr>
            </w:pPr>
          </w:p>
          <w:p w14:paraId="0B53F2B6" w14:textId="77777777" w:rsidR="00430ECE" w:rsidRPr="000E7817" w:rsidRDefault="00430ECE" w:rsidP="00430ECE">
            <w:pPr>
              <w:shd w:val="clear" w:color="auto" w:fill="002060"/>
              <w:suppressAutoHyphens/>
              <w:spacing w:line="276" w:lineRule="auto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>TCS Internal Projects</w:t>
            </w:r>
          </w:p>
          <w:p w14:paraId="2E92E265" w14:textId="77777777" w:rsidR="00430ECE" w:rsidRPr="00A926BE" w:rsidRDefault="00430ECE" w:rsidP="00430ECE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>TCS Events</w:t>
            </w:r>
          </w:p>
          <w:p w14:paraId="540411F5" w14:textId="77777777" w:rsidR="00430ECE" w:rsidRPr="00A926BE" w:rsidRDefault="00430ECE" w:rsidP="00430ECE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>TMC RUHI</w:t>
            </w:r>
          </w:p>
          <w:p w14:paraId="3B31D8F8" w14:textId="77777777" w:rsidR="00430ECE" w:rsidRDefault="00430ECE" w:rsidP="00430ECE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926BE">
              <w:rPr>
                <w:rFonts w:asciiTheme="majorHAnsi" w:hAnsiTheme="majorHAnsi" w:cs="Arial"/>
                <w:b/>
                <w:sz w:val="20"/>
                <w:szCs w:val="20"/>
              </w:rPr>
              <w:t>Grameen Reach Out</w:t>
            </w:r>
          </w:p>
          <w:p w14:paraId="025D6A54" w14:textId="77777777" w:rsidR="00430ECE" w:rsidRPr="00AE2FC7" w:rsidRDefault="00430ECE" w:rsidP="00430ECE">
            <w:pPr>
              <w:pStyle w:val="ListParagraph"/>
              <w:ind w:left="360"/>
              <w:jc w:val="both"/>
              <w:rPr>
                <w:rFonts w:asciiTheme="majorHAnsi" w:hAnsiTheme="majorHAnsi" w:cs="Arial"/>
                <w:b/>
                <w:sz w:val="10"/>
                <w:szCs w:val="10"/>
              </w:rPr>
            </w:pPr>
          </w:p>
          <w:p w14:paraId="44F4DA3D" w14:textId="3259D289" w:rsidR="00430ECE" w:rsidRPr="00C71316" w:rsidRDefault="00430ECE" w:rsidP="00C71316">
            <w:pPr>
              <w:rPr>
                <w:rFonts w:asciiTheme="majorHAnsi" w:hAnsiTheme="majorHAnsi" w:cs="Tahoma"/>
                <w:b/>
                <w:color w:val="002060"/>
                <w:sz w:val="28"/>
                <w:szCs w:val="28"/>
              </w:rPr>
            </w:pPr>
            <w:r w:rsidRPr="00C71316">
              <w:rPr>
                <w:rFonts w:asciiTheme="majorHAnsi" w:hAnsiTheme="majorHAnsi" w:cs="Arial"/>
                <w:b/>
                <w:sz w:val="20"/>
                <w:szCs w:val="20"/>
              </w:rPr>
              <w:t xml:space="preserve">Tools &amp; Technologies: Drupal 7, </w:t>
            </w:r>
            <w:proofErr w:type="spellStart"/>
            <w:r w:rsidRPr="00C71316">
              <w:rPr>
                <w:rFonts w:asciiTheme="majorHAnsi" w:hAnsiTheme="majorHAnsi" w:cs="Arial"/>
                <w:b/>
                <w:sz w:val="20"/>
                <w:szCs w:val="20"/>
              </w:rPr>
              <w:t>JQuery</w:t>
            </w:r>
            <w:proofErr w:type="spellEnd"/>
            <w:r w:rsidRPr="00C71316">
              <w:rPr>
                <w:rFonts w:asciiTheme="majorHAnsi" w:hAnsiTheme="majorHAnsi" w:cs="Arial"/>
                <w:b/>
                <w:sz w:val="20"/>
                <w:szCs w:val="20"/>
              </w:rPr>
              <w:t>, HTML5, CSS3, MySQL</w:t>
            </w:r>
          </w:p>
          <w:p w14:paraId="42C19AC3" w14:textId="77777777" w:rsidR="00430ECE" w:rsidRDefault="00430ECE" w:rsidP="00430ECE">
            <w:pPr>
              <w:pStyle w:val="ListParagrap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7B951E08" w14:textId="77777777" w:rsidR="008B442B" w:rsidRPr="000E7817" w:rsidRDefault="008B442B" w:rsidP="000864B1">
            <w:pPr>
              <w:suppressAutoHyphens/>
              <w:spacing w:line="276" w:lineRule="auto"/>
              <w:rPr>
                <w:rFonts w:asciiTheme="majorHAnsi" w:hAnsiTheme="majorHAnsi" w:cs="Arial"/>
                <w:i/>
                <w:sz w:val="20"/>
                <w:szCs w:val="20"/>
              </w:rPr>
            </w:pPr>
          </w:p>
          <w:p w14:paraId="59647AAB" w14:textId="310CB5DC" w:rsidR="003951D0" w:rsidRPr="0039447C" w:rsidRDefault="003951D0" w:rsidP="0039447C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42C6C" w:rsidRPr="00BC172F" w14:paraId="732FA411" w14:textId="77777777" w:rsidTr="000864B1">
        <w:trPr>
          <w:trHeight w:val="80"/>
        </w:trPr>
        <w:tc>
          <w:tcPr>
            <w:tcW w:w="11880" w:type="dxa"/>
            <w:gridSpan w:val="2"/>
            <w:shd w:val="clear" w:color="auto" w:fill="FFFFFF" w:themeFill="background1"/>
          </w:tcPr>
          <w:p w14:paraId="51D1A83A" w14:textId="77777777" w:rsidR="00B42C6C" w:rsidRPr="0014163B" w:rsidRDefault="00B42C6C" w:rsidP="000864B1">
            <w:pPr>
              <w:rPr>
                <w:rFonts w:asciiTheme="majorHAnsi" w:hAnsiTheme="majorHAnsi" w:cs="Tahoma"/>
                <w:color w:val="3FBCEC"/>
                <w:sz w:val="20"/>
                <w:szCs w:val="20"/>
              </w:rPr>
            </w:pPr>
          </w:p>
        </w:tc>
      </w:tr>
    </w:tbl>
    <w:p w14:paraId="0ECA2904" w14:textId="444E341F" w:rsidR="00D40FEE" w:rsidRPr="008B442B" w:rsidRDefault="00D40FEE" w:rsidP="00C71316"/>
    <w:sectPr w:rsidR="00D40FEE" w:rsidRPr="008B442B" w:rsidSect="00D52F69">
      <w:pgSz w:w="12240" w:h="15840"/>
      <w:pgMar w:top="0" w:right="810" w:bottom="1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93E9" w14:textId="77777777" w:rsidR="00092245" w:rsidRDefault="00092245" w:rsidP="00513EBF">
      <w:pPr>
        <w:spacing w:after="0" w:line="240" w:lineRule="auto"/>
      </w:pPr>
      <w:r>
        <w:separator/>
      </w:r>
    </w:p>
  </w:endnote>
  <w:endnote w:type="continuationSeparator" w:id="0">
    <w:p w14:paraId="61606409" w14:textId="77777777" w:rsidR="00092245" w:rsidRDefault="00092245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9DBB" w14:textId="77777777" w:rsidR="00092245" w:rsidRDefault="00092245" w:rsidP="00513EBF">
      <w:pPr>
        <w:spacing w:after="0" w:line="240" w:lineRule="auto"/>
      </w:pPr>
      <w:r>
        <w:separator/>
      </w:r>
    </w:p>
  </w:footnote>
  <w:footnote w:type="continuationSeparator" w:id="0">
    <w:p w14:paraId="310974D9" w14:textId="77777777" w:rsidR="00092245" w:rsidRDefault="00092245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FB93A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edu24x24icons" style="width:18pt;height:18pt;visibility:visible;mso-wrap-style:square" o:bullet="t">
        <v:imagedata r:id="rId1" o:title="edu24x24icons"/>
      </v:shape>
    </w:pict>
  </w:numPicBullet>
  <w:numPicBullet w:numPicBulletId="1">
    <w:pict>
      <v:shape w14:anchorId="09A13E2D" id="_x0000_i1035" type="#_x0000_t75" style="width:7.8pt;height:7.8pt" o:bullet="t">
        <v:imagedata r:id="rId2" o:title="bullet"/>
      </v:shape>
    </w:pict>
  </w:numPicBullet>
  <w:numPicBullet w:numPicBulletId="2">
    <w:pict>
      <v:shape id="_x0000_i1036" type="#_x0000_t75" style="width:10.8pt;height:10.8pt" o:bullet="t">
        <v:imagedata r:id="rId3" o:title="bullet"/>
      </v:shape>
    </w:pict>
  </w:numPicBullet>
  <w:numPicBullet w:numPicBulletId="3">
    <w:pict>
      <v:shape id="_x0000_i1037" type="#_x0000_t75" style="width:7.8pt;height:7.8pt" o:bullet="t">
        <v:imagedata r:id="rId4" o:title="bullet-grey"/>
      </v:shape>
    </w:pict>
  </w:numPicBullet>
  <w:numPicBullet w:numPicBulletId="4">
    <w:pict>
      <v:shape id="_x0000_i1038" type="#_x0000_t75" alt="softskills24x24icons" style="width:18pt;height:18pt;visibility:visible;mso-wrap-style:square" o:bullet="t">
        <v:imagedata r:id="rId5" o:title="softskills24x24icons"/>
      </v:shape>
    </w:pict>
  </w:numPicBullet>
  <w:numPicBullet w:numPicBulletId="5">
    <w:pict>
      <v:shape id="_x0000_i1039" style="width:43.2pt;height:52.2pt" coordsize="" o:spt="100" o:bullet="t" adj="0,,0" path="" stroked="f">
        <v:stroke joinstyle="miter"/>
        <v:imagedata r:id="rId6" o:title=""/>
        <v:formulas/>
        <v:path o:connecttype="segments"/>
      </v:shape>
    </w:pict>
  </w:numPicBullet>
  <w:numPicBullet w:numPicBulletId="6">
    <w:pict>
      <v:shape w14:anchorId="32FA2D73" id="_x0000_i1040" type="#_x0000_t75" style="width:12pt;height:12pt" o:bullet="t">
        <v:imagedata r:id="rId7" o:title="bullet"/>
      </v:shape>
    </w:pict>
  </w:numPicBullet>
  <w:numPicBullet w:numPicBulletId="7">
    <w:pict>
      <v:shape id="_x0000_i1041" type="#_x0000_t75" alt="exp24x24icons" style="width:18pt;height:18pt;visibility:visible;mso-wrap-style:square" o:bullet="t">
        <v:imagedata r:id="rId8" o:title="exp24x24icons"/>
      </v:shape>
    </w:pict>
  </w:numPicBullet>
  <w:abstractNum w:abstractNumId="0" w15:restartNumberingAfterBreak="0">
    <w:nsid w:val="00000002"/>
    <w:multiLevelType w:val="singleLevel"/>
    <w:tmpl w:val="23528786"/>
    <w:name w:val="WW8Num1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36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6" w15:restartNumberingAfterBreak="0">
    <w:nsid w:val="00000008"/>
    <w:multiLevelType w:val="singleLevel"/>
    <w:tmpl w:val="00000008"/>
    <w:name w:val="WW8Num11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7" w15:restartNumberingAfterBreak="0">
    <w:nsid w:val="00000009"/>
    <w:multiLevelType w:val="singleLevel"/>
    <w:tmpl w:val="00000009"/>
    <w:name w:val="WW8Num13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A"/>
    <w:multiLevelType w:val="singleLevel"/>
    <w:tmpl w:val="0000000A"/>
    <w:name w:val="WW8Num1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9" w15:restartNumberingAfterBreak="0">
    <w:nsid w:val="0000000B"/>
    <w:multiLevelType w:val="singleLevel"/>
    <w:tmpl w:val="0000000B"/>
    <w:name w:val="WW8Num16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</w:abstractNum>
  <w:abstractNum w:abstractNumId="10" w15:restartNumberingAfterBreak="0">
    <w:nsid w:val="0C3177DE"/>
    <w:multiLevelType w:val="hybridMultilevel"/>
    <w:tmpl w:val="AA52B7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64400"/>
    <w:multiLevelType w:val="hybridMultilevel"/>
    <w:tmpl w:val="08342B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8CC"/>
    <w:multiLevelType w:val="hybridMultilevel"/>
    <w:tmpl w:val="4B2AF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32C3D"/>
    <w:multiLevelType w:val="multilevel"/>
    <w:tmpl w:val="DB1ED154"/>
    <w:lvl w:ilvl="0">
      <w:start w:val="1"/>
      <w:numFmt w:val="bullet"/>
      <w:lvlText w:val="•"/>
      <w:lvlPicBulletId w:val="5"/>
      <w:lvlJc w:val="left"/>
      <w:pPr>
        <w:ind w:left="641" w:hanging="283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11"/>
        <w:vertAlign w:val="baseline"/>
      </w:rPr>
    </w:lvl>
    <w:lvl w:ilvl="1">
      <w:start w:val="1"/>
      <w:numFmt w:val="bullet"/>
      <w:lvlText w:val="◦"/>
      <w:lvlPicBulletId w:val="5"/>
      <w:lvlJc w:val="left"/>
      <w:pPr>
        <w:ind w:left="1003" w:hanging="28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vertAlign w:val="baseline"/>
      </w:rPr>
    </w:lvl>
    <w:lvl w:ilvl="2">
      <w:start w:val="1"/>
      <w:numFmt w:val="bullet"/>
      <w:lvlText w:val="▪"/>
      <w:lvlPicBulletId w:val="5"/>
      <w:lvlJc w:val="left"/>
      <w:pPr>
        <w:ind w:left="1723" w:hanging="28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vertAlign w:val="baseline"/>
      </w:rPr>
    </w:lvl>
    <w:lvl w:ilvl="3">
      <w:start w:val="1"/>
      <w:numFmt w:val="bullet"/>
      <w:lvlText w:val="•"/>
      <w:lvlPicBulletId w:val="5"/>
      <w:lvlJc w:val="left"/>
      <w:pPr>
        <w:ind w:left="2443" w:hanging="283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vertAlign w:val="baseline"/>
      </w:rPr>
    </w:lvl>
    <w:lvl w:ilvl="4">
      <w:start w:val="1"/>
      <w:numFmt w:val="bullet"/>
      <w:lvlText w:val="◦"/>
      <w:lvlPicBulletId w:val="5"/>
      <w:lvlJc w:val="left"/>
      <w:pPr>
        <w:ind w:left="3163" w:hanging="28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vertAlign w:val="baseline"/>
      </w:rPr>
    </w:lvl>
    <w:lvl w:ilvl="5">
      <w:start w:val="1"/>
      <w:numFmt w:val="bullet"/>
      <w:lvlText w:val="▪"/>
      <w:lvlPicBulletId w:val="5"/>
      <w:lvlJc w:val="left"/>
      <w:pPr>
        <w:ind w:left="3883" w:hanging="28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vertAlign w:val="baseline"/>
      </w:rPr>
    </w:lvl>
    <w:lvl w:ilvl="6">
      <w:start w:val="1"/>
      <w:numFmt w:val="bullet"/>
      <w:lvlText w:val="•"/>
      <w:lvlPicBulletId w:val="5"/>
      <w:lvlJc w:val="left"/>
      <w:pPr>
        <w:ind w:left="4603" w:hanging="283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vertAlign w:val="baseline"/>
      </w:rPr>
    </w:lvl>
    <w:lvl w:ilvl="7">
      <w:start w:val="1"/>
      <w:numFmt w:val="bullet"/>
      <w:lvlText w:val="◦"/>
      <w:lvlPicBulletId w:val="5"/>
      <w:lvlJc w:val="left"/>
      <w:pPr>
        <w:ind w:left="5323" w:hanging="28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vertAlign w:val="baseline"/>
      </w:rPr>
    </w:lvl>
    <w:lvl w:ilvl="8">
      <w:start w:val="1"/>
      <w:numFmt w:val="bullet"/>
      <w:lvlText w:val="▪"/>
      <w:lvlPicBulletId w:val="5"/>
      <w:lvlJc w:val="left"/>
      <w:pPr>
        <w:ind w:left="6043" w:hanging="28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vertAlign w:val="baseline"/>
      </w:rPr>
    </w:lvl>
  </w:abstractNum>
  <w:abstractNum w:abstractNumId="14" w15:restartNumberingAfterBreak="0">
    <w:nsid w:val="20B90C49"/>
    <w:multiLevelType w:val="hybridMultilevel"/>
    <w:tmpl w:val="0E7C1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66B41"/>
    <w:multiLevelType w:val="hybridMultilevel"/>
    <w:tmpl w:val="B8F65970"/>
    <w:lvl w:ilvl="0" w:tplc="3CD2B49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BB59FF"/>
    <w:multiLevelType w:val="hybridMultilevel"/>
    <w:tmpl w:val="098E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72641D"/>
    <w:multiLevelType w:val="hybridMultilevel"/>
    <w:tmpl w:val="B1C2C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6C1A69"/>
    <w:multiLevelType w:val="hybridMultilevel"/>
    <w:tmpl w:val="B6685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0F6785"/>
    <w:multiLevelType w:val="hybridMultilevel"/>
    <w:tmpl w:val="33EC67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8204E1"/>
    <w:multiLevelType w:val="hybridMultilevel"/>
    <w:tmpl w:val="9F749048"/>
    <w:lvl w:ilvl="0" w:tplc="FE9C5E1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B9450FD"/>
    <w:multiLevelType w:val="hybridMultilevel"/>
    <w:tmpl w:val="60704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F23E46"/>
    <w:multiLevelType w:val="hybridMultilevel"/>
    <w:tmpl w:val="74FC7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428F2D1C"/>
    <w:multiLevelType w:val="hybridMultilevel"/>
    <w:tmpl w:val="B84E3F14"/>
    <w:lvl w:ilvl="0" w:tplc="5B0075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35A47"/>
    <w:multiLevelType w:val="hybridMultilevel"/>
    <w:tmpl w:val="425E7250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783706"/>
    <w:multiLevelType w:val="hybridMultilevel"/>
    <w:tmpl w:val="3B3CC7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D4F2D"/>
    <w:multiLevelType w:val="hybridMultilevel"/>
    <w:tmpl w:val="5D0AB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363DED"/>
    <w:multiLevelType w:val="hybridMultilevel"/>
    <w:tmpl w:val="E4FACED4"/>
    <w:lvl w:ilvl="0" w:tplc="21704CC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F279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7C20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B26A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AAD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F4C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D4A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1870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3636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D112EF0"/>
    <w:multiLevelType w:val="hybridMultilevel"/>
    <w:tmpl w:val="E25C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802F5E"/>
    <w:multiLevelType w:val="hybridMultilevel"/>
    <w:tmpl w:val="F124BB8E"/>
    <w:lvl w:ilvl="0" w:tplc="8FDC854E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7C652C"/>
    <w:multiLevelType w:val="hybridMultilevel"/>
    <w:tmpl w:val="5DB43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E350B2"/>
    <w:multiLevelType w:val="hybridMultilevel"/>
    <w:tmpl w:val="24706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2C00C5"/>
    <w:multiLevelType w:val="hybridMultilevel"/>
    <w:tmpl w:val="579EB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11704F"/>
    <w:multiLevelType w:val="hybridMultilevel"/>
    <w:tmpl w:val="ABCC4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0059A1"/>
    <w:multiLevelType w:val="hybridMultilevel"/>
    <w:tmpl w:val="649664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42582"/>
    <w:multiLevelType w:val="hybridMultilevel"/>
    <w:tmpl w:val="5FD4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A6B5C"/>
    <w:multiLevelType w:val="hybridMultilevel"/>
    <w:tmpl w:val="0E0415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2182296">
    <w:abstractNumId w:val="0"/>
  </w:num>
  <w:num w:numId="2" w16cid:durableId="265892236">
    <w:abstractNumId w:val="34"/>
  </w:num>
  <w:num w:numId="3" w16cid:durableId="1502965424">
    <w:abstractNumId w:val="15"/>
  </w:num>
  <w:num w:numId="4" w16cid:durableId="1478230315">
    <w:abstractNumId w:val="17"/>
  </w:num>
  <w:num w:numId="5" w16cid:durableId="635838334">
    <w:abstractNumId w:val="10"/>
  </w:num>
  <w:num w:numId="6" w16cid:durableId="1276445750">
    <w:abstractNumId w:val="27"/>
  </w:num>
  <w:num w:numId="7" w16cid:durableId="844634389">
    <w:abstractNumId w:val="19"/>
  </w:num>
  <w:num w:numId="8" w16cid:durableId="198052510">
    <w:abstractNumId w:val="20"/>
  </w:num>
  <w:num w:numId="9" w16cid:durableId="1078484298">
    <w:abstractNumId w:val="28"/>
  </w:num>
  <w:num w:numId="10" w16cid:durableId="1796869217">
    <w:abstractNumId w:val="36"/>
  </w:num>
  <w:num w:numId="11" w16cid:durableId="1739740718">
    <w:abstractNumId w:val="21"/>
  </w:num>
  <w:num w:numId="12" w16cid:durableId="689528935">
    <w:abstractNumId w:val="18"/>
  </w:num>
  <w:num w:numId="13" w16cid:durableId="1047217287">
    <w:abstractNumId w:val="11"/>
  </w:num>
  <w:num w:numId="14" w16cid:durableId="1492914216">
    <w:abstractNumId w:val="23"/>
  </w:num>
  <w:num w:numId="15" w16cid:durableId="356201694">
    <w:abstractNumId w:val="25"/>
  </w:num>
  <w:num w:numId="16" w16cid:durableId="34622792">
    <w:abstractNumId w:val="14"/>
  </w:num>
  <w:num w:numId="17" w16cid:durableId="313267133">
    <w:abstractNumId w:val="22"/>
  </w:num>
  <w:num w:numId="18" w16cid:durableId="1496260730">
    <w:abstractNumId w:val="35"/>
  </w:num>
  <w:num w:numId="19" w16cid:durableId="998734941">
    <w:abstractNumId w:val="24"/>
  </w:num>
  <w:num w:numId="20" w16cid:durableId="1178079888">
    <w:abstractNumId w:val="26"/>
  </w:num>
  <w:num w:numId="21" w16cid:durableId="1299649492">
    <w:abstractNumId w:val="16"/>
  </w:num>
  <w:num w:numId="22" w16cid:durableId="227234161">
    <w:abstractNumId w:val="13"/>
  </w:num>
  <w:num w:numId="23" w16cid:durableId="1892108162">
    <w:abstractNumId w:val="32"/>
  </w:num>
  <w:num w:numId="24" w16cid:durableId="1448768214">
    <w:abstractNumId w:val="30"/>
  </w:num>
  <w:num w:numId="25" w16cid:durableId="157038062">
    <w:abstractNumId w:val="31"/>
  </w:num>
  <w:num w:numId="26" w16cid:durableId="646861979">
    <w:abstractNumId w:val="38"/>
  </w:num>
  <w:num w:numId="27" w16cid:durableId="1433166634">
    <w:abstractNumId w:val="33"/>
  </w:num>
  <w:num w:numId="28" w16cid:durableId="2025134994">
    <w:abstractNumId w:val="29"/>
  </w:num>
  <w:num w:numId="29" w16cid:durableId="231895634">
    <w:abstractNumId w:val="37"/>
  </w:num>
  <w:num w:numId="30" w16cid:durableId="159089057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MzE1tjCyNDA0NjBU0lEKTi0uzszPAykwMqwFAGg4oUktAAAA"/>
  </w:docVars>
  <w:rsids>
    <w:rsidRoot w:val="002F4879"/>
    <w:rsid w:val="000034F5"/>
    <w:rsid w:val="000040A4"/>
    <w:rsid w:val="00010547"/>
    <w:rsid w:val="000166D6"/>
    <w:rsid w:val="0001780F"/>
    <w:rsid w:val="00017F0D"/>
    <w:rsid w:val="00022409"/>
    <w:rsid w:val="00022BD5"/>
    <w:rsid w:val="00022F40"/>
    <w:rsid w:val="00023D1C"/>
    <w:rsid w:val="00024667"/>
    <w:rsid w:val="00032122"/>
    <w:rsid w:val="0004410F"/>
    <w:rsid w:val="000472C2"/>
    <w:rsid w:val="00051D96"/>
    <w:rsid w:val="0005440C"/>
    <w:rsid w:val="00057578"/>
    <w:rsid w:val="00067A23"/>
    <w:rsid w:val="0007133C"/>
    <w:rsid w:val="000727BF"/>
    <w:rsid w:val="00081384"/>
    <w:rsid w:val="00092245"/>
    <w:rsid w:val="0009291D"/>
    <w:rsid w:val="000940AE"/>
    <w:rsid w:val="0009600A"/>
    <w:rsid w:val="000A0DA1"/>
    <w:rsid w:val="000A1BF0"/>
    <w:rsid w:val="000A7ABB"/>
    <w:rsid w:val="000B2E7F"/>
    <w:rsid w:val="000B4309"/>
    <w:rsid w:val="000C12C9"/>
    <w:rsid w:val="000C2025"/>
    <w:rsid w:val="000E4BF1"/>
    <w:rsid w:val="000E7817"/>
    <w:rsid w:val="000F4802"/>
    <w:rsid w:val="000F52CB"/>
    <w:rsid w:val="00100CFE"/>
    <w:rsid w:val="00102824"/>
    <w:rsid w:val="001030B7"/>
    <w:rsid w:val="0011202D"/>
    <w:rsid w:val="00126065"/>
    <w:rsid w:val="00130E4B"/>
    <w:rsid w:val="00135AFF"/>
    <w:rsid w:val="0014163B"/>
    <w:rsid w:val="001426BC"/>
    <w:rsid w:val="001429B2"/>
    <w:rsid w:val="00142F43"/>
    <w:rsid w:val="00153748"/>
    <w:rsid w:val="00157A95"/>
    <w:rsid w:val="00161E0F"/>
    <w:rsid w:val="00161E72"/>
    <w:rsid w:val="00161F39"/>
    <w:rsid w:val="00164613"/>
    <w:rsid w:val="001670EB"/>
    <w:rsid w:val="001724A5"/>
    <w:rsid w:val="001736B2"/>
    <w:rsid w:val="00187129"/>
    <w:rsid w:val="00192115"/>
    <w:rsid w:val="00195F49"/>
    <w:rsid w:val="001A15DD"/>
    <w:rsid w:val="001A3D28"/>
    <w:rsid w:val="001A6E69"/>
    <w:rsid w:val="001B34AC"/>
    <w:rsid w:val="001B4B1D"/>
    <w:rsid w:val="001B7D94"/>
    <w:rsid w:val="001C7430"/>
    <w:rsid w:val="001D3A15"/>
    <w:rsid w:val="001D5CA6"/>
    <w:rsid w:val="001F787C"/>
    <w:rsid w:val="00201FD1"/>
    <w:rsid w:val="00210BB5"/>
    <w:rsid w:val="002125DA"/>
    <w:rsid w:val="00217821"/>
    <w:rsid w:val="00220032"/>
    <w:rsid w:val="00223337"/>
    <w:rsid w:val="00226832"/>
    <w:rsid w:val="002279FB"/>
    <w:rsid w:val="00230797"/>
    <w:rsid w:val="00231C36"/>
    <w:rsid w:val="002331B7"/>
    <w:rsid w:val="00261CA5"/>
    <w:rsid w:val="00273CF4"/>
    <w:rsid w:val="00275991"/>
    <w:rsid w:val="00282196"/>
    <w:rsid w:val="002856DD"/>
    <w:rsid w:val="00287996"/>
    <w:rsid w:val="0029148B"/>
    <w:rsid w:val="002923A1"/>
    <w:rsid w:val="002A1C5F"/>
    <w:rsid w:val="002A5463"/>
    <w:rsid w:val="002A6270"/>
    <w:rsid w:val="002C0CF6"/>
    <w:rsid w:val="002C315E"/>
    <w:rsid w:val="002C46E5"/>
    <w:rsid w:val="002D2A45"/>
    <w:rsid w:val="002D51C3"/>
    <w:rsid w:val="002D5F6C"/>
    <w:rsid w:val="002E4C66"/>
    <w:rsid w:val="002E4EFA"/>
    <w:rsid w:val="002E6998"/>
    <w:rsid w:val="002F2A65"/>
    <w:rsid w:val="002F4879"/>
    <w:rsid w:val="002F7E7F"/>
    <w:rsid w:val="00310F55"/>
    <w:rsid w:val="0033584E"/>
    <w:rsid w:val="00335A4D"/>
    <w:rsid w:val="003378D6"/>
    <w:rsid w:val="00342A69"/>
    <w:rsid w:val="0034388E"/>
    <w:rsid w:val="0035184B"/>
    <w:rsid w:val="00354AB2"/>
    <w:rsid w:val="003559A9"/>
    <w:rsid w:val="00356C13"/>
    <w:rsid w:val="00365FDC"/>
    <w:rsid w:val="0036684B"/>
    <w:rsid w:val="00367797"/>
    <w:rsid w:val="003726AC"/>
    <w:rsid w:val="00373259"/>
    <w:rsid w:val="00380268"/>
    <w:rsid w:val="00382D97"/>
    <w:rsid w:val="00382E66"/>
    <w:rsid w:val="0039447C"/>
    <w:rsid w:val="003951D0"/>
    <w:rsid w:val="003958A3"/>
    <w:rsid w:val="003A0314"/>
    <w:rsid w:val="003A0964"/>
    <w:rsid w:val="003A26F9"/>
    <w:rsid w:val="003A6274"/>
    <w:rsid w:val="003B014B"/>
    <w:rsid w:val="003B2F15"/>
    <w:rsid w:val="003B3983"/>
    <w:rsid w:val="003B577D"/>
    <w:rsid w:val="003B6E71"/>
    <w:rsid w:val="003C02E8"/>
    <w:rsid w:val="003E18A4"/>
    <w:rsid w:val="003E7101"/>
    <w:rsid w:val="003F7FA6"/>
    <w:rsid w:val="00403BAA"/>
    <w:rsid w:val="004041DA"/>
    <w:rsid w:val="00407291"/>
    <w:rsid w:val="0041027E"/>
    <w:rsid w:val="00410D0D"/>
    <w:rsid w:val="004110C4"/>
    <w:rsid w:val="00417949"/>
    <w:rsid w:val="00421A57"/>
    <w:rsid w:val="00430ECE"/>
    <w:rsid w:val="0043423B"/>
    <w:rsid w:val="0043575D"/>
    <w:rsid w:val="00451B70"/>
    <w:rsid w:val="00460F83"/>
    <w:rsid w:val="004610EB"/>
    <w:rsid w:val="00472B74"/>
    <w:rsid w:val="004733D8"/>
    <w:rsid w:val="00473EDA"/>
    <w:rsid w:val="00474640"/>
    <w:rsid w:val="00482C93"/>
    <w:rsid w:val="004832E2"/>
    <w:rsid w:val="00483B82"/>
    <w:rsid w:val="00492FFD"/>
    <w:rsid w:val="00494C04"/>
    <w:rsid w:val="004A27A7"/>
    <w:rsid w:val="004C233F"/>
    <w:rsid w:val="004C3190"/>
    <w:rsid w:val="004C487B"/>
    <w:rsid w:val="004C4D4D"/>
    <w:rsid w:val="004C7511"/>
    <w:rsid w:val="004D0E5C"/>
    <w:rsid w:val="004D25AD"/>
    <w:rsid w:val="004D2864"/>
    <w:rsid w:val="004E60C2"/>
    <w:rsid w:val="004F30CE"/>
    <w:rsid w:val="00503B9E"/>
    <w:rsid w:val="005047E3"/>
    <w:rsid w:val="00510149"/>
    <w:rsid w:val="00513EBF"/>
    <w:rsid w:val="005162DD"/>
    <w:rsid w:val="00520949"/>
    <w:rsid w:val="00522012"/>
    <w:rsid w:val="00523BCB"/>
    <w:rsid w:val="00525C66"/>
    <w:rsid w:val="00530FD5"/>
    <w:rsid w:val="005352CE"/>
    <w:rsid w:val="0053565A"/>
    <w:rsid w:val="00536A22"/>
    <w:rsid w:val="005415C5"/>
    <w:rsid w:val="00541DC1"/>
    <w:rsid w:val="005421E9"/>
    <w:rsid w:val="0055207A"/>
    <w:rsid w:val="00557842"/>
    <w:rsid w:val="005621E5"/>
    <w:rsid w:val="005668EB"/>
    <w:rsid w:val="00572E2F"/>
    <w:rsid w:val="00580C86"/>
    <w:rsid w:val="005A4A25"/>
    <w:rsid w:val="005A5098"/>
    <w:rsid w:val="005B3C90"/>
    <w:rsid w:val="005B595E"/>
    <w:rsid w:val="005C0FD7"/>
    <w:rsid w:val="005C4712"/>
    <w:rsid w:val="005C67B6"/>
    <w:rsid w:val="005C720C"/>
    <w:rsid w:val="005D445E"/>
    <w:rsid w:val="005F1DB2"/>
    <w:rsid w:val="006038CD"/>
    <w:rsid w:val="006344B5"/>
    <w:rsid w:val="00641882"/>
    <w:rsid w:val="00642FFA"/>
    <w:rsid w:val="006431B7"/>
    <w:rsid w:val="006505ED"/>
    <w:rsid w:val="00651AC9"/>
    <w:rsid w:val="00652700"/>
    <w:rsid w:val="00653DFF"/>
    <w:rsid w:val="00663F93"/>
    <w:rsid w:val="006646A0"/>
    <w:rsid w:val="00672570"/>
    <w:rsid w:val="006729B9"/>
    <w:rsid w:val="00675920"/>
    <w:rsid w:val="006815B5"/>
    <w:rsid w:val="00681844"/>
    <w:rsid w:val="00681910"/>
    <w:rsid w:val="00681ED6"/>
    <w:rsid w:val="00682DBE"/>
    <w:rsid w:val="0068471E"/>
    <w:rsid w:val="006863F8"/>
    <w:rsid w:val="006909CF"/>
    <w:rsid w:val="0069411B"/>
    <w:rsid w:val="006B3074"/>
    <w:rsid w:val="006B4CE1"/>
    <w:rsid w:val="006B7C6B"/>
    <w:rsid w:val="006C536D"/>
    <w:rsid w:val="006D2D42"/>
    <w:rsid w:val="006E5FF5"/>
    <w:rsid w:val="006E6352"/>
    <w:rsid w:val="006E730A"/>
    <w:rsid w:val="006F67B7"/>
    <w:rsid w:val="007008D9"/>
    <w:rsid w:val="0070173D"/>
    <w:rsid w:val="00704F91"/>
    <w:rsid w:val="00713A43"/>
    <w:rsid w:val="00715FD4"/>
    <w:rsid w:val="00726C2C"/>
    <w:rsid w:val="007302EC"/>
    <w:rsid w:val="00731E50"/>
    <w:rsid w:val="00750EFB"/>
    <w:rsid w:val="007534D8"/>
    <w:rsid w:val="0075620D"/>
    <w:rsid w:val="00756B03"/>
    <w:rsid w:val="00757499"/>
    <w:rsid w:val="00765BB2"/>
    <w:rsid w:val="00770132"/>
    <w:rsid w:val="0078160F"/>
    <w:rsid w:val="0078635A"/>
    <w:rsid w:val="00786FBF"/>
    <w:rsid w:val="0079187B"/>
    <w:rsid w:val="00795631"/>
    <w:rsid w:val="00795ADA"/>
    <w:rsid w:val="007A2FF0"/>
    <w:rsid w:val="007B1759"/>
    <w:rsid w:val="007B23F4"/>
    <w:rsid w:val="007B78EB"/>
    <w:rsid w:val="007C3F0D"/>
    <w:rsid w:val="007C7124"/>
    <w:rsid w:val="007D313B"/>
    <w:rsid w:val="007E307E"/>
    <w:rsid w:val="007E5144"/>
    <w:rsid w:val="007F300E"/>
    <w:rsid w:val="007F4DDE"/>
    <w:rsid w:val="007F4FB3"/>
    <w:rsid w:val="00817B55"/>
    <w:rsid w:val="0082024A"/>
    <w:rsid w:val="0082395C"/>
    <w:rsid w:val="00841B7D"/>
    <w:rsid w:val="00841C8D"/>
    <w:rsid w:val="00842FD0"/>
    <w:rsid w:val="0084613F"/>
    <w:rsid w:val="00850704"/>
    <w:rsid w:val="00866B9C"/>
    <w:rsid w:val="00871076"/>
    <w:rsid w:val="00873193"/>
    <w:rsid w:val="00873A02"/>
    <w:rsid w:val="00877FD0"/>
    <w:rsid w:val="00885DD0"/>
    <w:rsid w:val="00887551"/>
    <w:rsid w:val="0089228F"/>
    <w:rsid w:val="00892367"/>
    <w:rsid w:val="008A55AA"/>
    <w:rsid w:val="008A61CD"/>
    <w:rsid w:val="008A68BF"/>
    <w:rsid w:val="008A73DF"/>
    <w:rsid w:val="008B3D96"/>
    <w:rsid w:val="008B442B"/>
    <w:rsid w:val="008C1B9E"/>
    <w:rsid w:val="008C6EB0"/>
    <w:rsid w:val="008D25F3"/>
    <w:rsid w:val="008D36B5"/>
    <w:rsid w:val="008D5D6D"/>
    <w:rsid w:val="008E4B77"/>
    <w:rsid w:val="008E5994"/>
    <w:rsid w:val="008F10EB"/>
    <w:rsid w:val="00912AF5"/>
    <w:rsid w:val="00914502"/>
    <w:rsid w:val="009275E3"/>
    <w:rsid w:val="00931273"/>
    <w:rsid w:val="009432B6"/>
    <w:rsid w:val="0094421A"/>
    <w:rsid w:val="0094648E"/>
    <w:rsid w:val="00950BCC"/>
    <w:rsid w:val="009550D4"/>
    <w:rsid w:val="009674AE"/>
    <w:rsid w:val="00967A7E"/>
    <w:rsid w:val="00973619"/>
    <w:rsid w:val="009809B9"/>
    <w:rsid w:val="009870CF"/>
    <w:rsid w:val="009B5D91"/>
    <w:rsid w:val="009B7FFE"/>
    <w:rsid w:val="009C3E31"/>
    <w:rsid w:val="009C70F6"/>
    <w:rsid w:val="009D2634"/>
    <w:rsid w:val="009D3AA1"/>
    <w:rsid w:val="009D40B5"/>
    <w:rsid w:val="009D4241"/>
    <w:rsid w:val="009E20C6"/>
    <w:rsid w:val="009E3DDE"/>
    <w:rsid w:val="009F1538"/>
    <w:rsid w:val="009F2935"/>
    <w:rsid w:val="009F7C9D"/>
    <w:rsid w:val="00A0222E"/>
    <w:rsid w:val="00A0236E"/>
    <w:rsid w:val="00A03FE7"/>
    <w:rsid w:val="00A05E53"/>
    <w:rsid w:val="00A1436E"/>
    <w:rsid w:val="00A156DE"/>
    <w:rsid w:val="00A21C4F"/>
    <w:rsid w:val="00A246B2"/>
    <w:rsid w:val="00A30DF0"/>
    <w:rsid w:val="00A34E80"/>
    <w:rsid w:val="00A35EA3"/>
    <w:rsid w:val="00A40E54"/>
    <w:rsid w:val="00A54E4F"/>
    <w:rsid w:val="00A56BF5"/>
    <w:rsid w:val="00A576AE"/>
    <w:rsid w:val="00A663CA"/>
    <w:rsid w:val="00A72A04"/>
    <w:rsid w:val="00A92199"/>
    <w:rsid w:val="00A926BE"/>
    <w:rsid w:val="00A93AC6"/>
    <w:rsid w:val="00A94BF4"/>
    <w:rsid w:val="00A97E33"/>
    <w:rsid w:val="00AA0CBE"/>
    <w:rsid w:val="00AA3E28"/>
    <w:rsid w:val="00AA5D10"/>
    <w:rsid w:val="00AB0F19"/>
    <w:rsid w:val="00AC1960"/>
    <w:rsid w:val="00AC1FDC"/>
    <w:rsid w:val="00AC436F"/>
    <w:rsid w:val="00AE0002"/>
    <w:rsid w:val="00AE2FC7"/>
    <w:rsid w:val="00AE5903"/>
    <w:rsid w:val="00AE75BA"/>
    <w:rsid w:val="00B0213E"/>
    <w:rsid w:val="00B10380"/>
    <w:rsid w:val="00B133A8"/>
    <w:rsid w:val="00B166AC"/>
    <w:rsid w:val="00B27BB8"/>
    <w:rsid w:val="00B330F5"/>
    <w:rsid w:val="00B36857"/>
    <w:rsid w:val="00B40FA4"/>
    <w:rsid w:val="00B42C6C"/>
    <w:rsid w:val="00B5569C"/>
    <w:rsid w:val="00B62685"/>
    <w:rsid w:val="00B828B7"/>
    <w:rsid w:val="00B83D01"/>
    <w:rsid w:val="00B85FFE"/>
    <w:rsid w:val="00B86173"/>
    <w:rsid w:val="00B87169"/>
    <w:rsid w:val="00B87806"/>
    <w:rsid w:val="00B902F8"/>
    <w:rsid w:val="00B91002"/>
    <w:rsid w:val="00B9290E"/>
    <w:rsid w:val="00BA0916"/>
    <w:rsid w:val="00BA1C2E"/>
    <w:rsid w:val="00BA245B"/>
    <w:rsid w:val="00BA5092"/>
    <w:rsid w:val="00BC172F"/>
    <w:rsid w:val="00BC48AD"/>
    <w:rsid w:val="00BD3582"/>
    <w:rsid w:val="00BD4C81"/>
    <w:rsid w:val="00BE188E"/>
    <w:rsid w:val="00BE31FC"/>
    <w:rsid w:val="00C13A05"/>
    <w:rsid w:val="00C16F36"/>
    <w:rsid w:val="00C23E7A"/>
    <w:rsid w:val="00C30784"/>
    <w:rsid w:val="00C30FD6"/>
    <w:rsid w:val="00C37FC9"/>
    <w:rsid w:val="00C422A6"/>
    <w:rsid w:val="00C5277F"/>
    <w:rsid w:val="00C531E8"/>
    <w:rsid w:val="00C572C4"/>
    <w:rsid w:val="00C6685E"/>
    <w:rsid w:val="00C66D39"/>
    <w:rsid w:val="00C70E97"/>
    <w:rsid w:val="00C71316"/>
    <w:rsid w:val="00C74C6E"/>
    <w:rsid w:val="00C90791"/>
    <w:rsid w:val="00CA0934"/>
    <w:rsid w:val="00CA43D8"/>
    <w:rsid w:val="00CA5FEB"/>
    <w:rsid w:val="00CB0BB8"/>
    <w:rsid w:val="00CB10D9"/>
    <w:rsid w:val="00CB189F"/>
    <w:rsid w:val="00CB24A2"/>
    <w:rsid w:val="00CB31B5"/>
    <w:rsid w:val="00CB3EF7"/>
    <w:rsid w:val="00CB5FD6"/>
    <w:rsid w:val="00CC2786"/>
    <w:rsid w:val="00CC7C62"/>
    <w:rsid w:val="00CD2AEA"/>
    <w:rsid w:val="00CE37E4"/>
    <w:rsid w:val="00CE63CF"/>
    <w:rsid w:val="00CF463C"/>
    <w:rsid w:val="00CF4723"/>
    <w:rsid w:val="00D12599"/>
    <w:rsid w:val="00D1600E"/>
    <w:rsid w:val="00D17C56"/>
    <w:rsid w:val="00D266DE"/>
    <w:rsid w:val="00D40FEE"/>
    <w:rsid w:val="00D4138B"/>
    <w:rsid w:val="00D4612B"/>
    <w:rsid w:val="00D514D2"/>
    <w:rsid w:val="00D64B72"/>
    <w:rsid w:val="00D6690C"/>
    <w:rsid w:val="00D671D3"/>
    <w:rsid w:val="00D73D00"/>
    <w:rsid w:val="00D9256F"/>
    <w:rsid w:val="00D952E0"/>
    <w:rsid w:val="00D96DAB"/>
    <w:rsid w:val="00D96DDA"/>
    <w:rsid w:val="00DA297B"/>
    <w:rsid w:val="00DA4B52"/>
    <w:rsid w:val="00DA781B"/>
    <w:rsid w:val="00DB726F"/>
    <w:rsid w:val="00DE3356"/>
    <w:rsid w:val="00DE37A9"/>
    <w:rsid w:val="00DE3D42"/>
    <w:rsid w:val="00DF2DC0"/>
    <w:rsid w:val="00E03ABC"/>
    <w:rsid w:val="00E0536D"/>
    <w:rsid w:val="00E22B7D"/>
    <w:rsid w:val="00E241AA"/>
    <w:rsid w:val="00E263F0"/>
    <w:rsid w:val="00E30D45"/>
    <w:rsid w:val="00E37C50"/>
    <w:rsid w:val="00E474DB"/>
    <w:rsid w:val="00E477B4"/>
    <w:rsid w:val="00E47F59"/>
    <w:rsid w:val="00E54D94"/>
    <w:rsid w:val="00E5611E"/>
    <w:rsid w:val="00E80AF4"/>
    <w:rsid w:val="00E84746"/>
    <w:rsid w:val="00E86109"/>
    <w:rsid w:val="00E87CB7"/>
    <w:rsid w:val="00E90778"/>
    <w:rsid w:val="00E96F33"/>
    <w:rsid w:val="00E97B5C"/>
    <w:rsid w:val="00EB287D"/>
    <w:rsid w:val="00EB3F12"/>
    <w:rsid w:val="00EC0469"/>
    <w:rsid w:val="00EC20D9"/>
    <w:rsid w:val="00EC6F65"/>
    <w:rsid w:val="00ED3A06"/>
    <w:rsid w:val="00EE102B"/>
    <w:rsid w:val="00EE221C"/>
    <w:rsid w:val="00EE303A"/>
    <w:rsid w:val="00EF065B"/>
    <w:rsid w:val="00EF27F6"/>
    <w:rsid w:val="00EF5301"/>
    <w:rsid w:val="00F01E4C"/>
    <w:rsid w:val="00F04708"/>
    <w:rsid w:val="00F11D93"/>
    <w:rsid w:val="00F17776"/>
    <w:rsid w:val="00F23373"/>
    <w:rsid w:val="00F26BAB"/>
    <w:rsid w:val="00F3561A"/>
    <w:rsid w:val="00F42265"/>
    <w:rsid w:val="00F4791F"/>
    <w:rsid w:val="00F52319"/>
    <w:rsid w:val="00F5259B"/>
    <w:rsid w:val="00F668B9"/>
    <w:rsid w:val="00F748FC"/>
    <w:rsid w:val="00F81399"/>
    <w:rsid w:val="00F823C2"/>
    <w:rsid w:val="00F8544C"/>
    <w:rsid w:val="00F91621"/>
    <w:rsid w:val="00F95AFB"/>
    <w:rsid w:val="00F96E18"/>
    <w:rsid w:val="00FA0C7F"/>
    <w:rsid w:val="00FA60D6"/>
    <w:rsid w:val="00FB5BC7"/>
    <w:rsid w:val="00FB686E"/>
    <w:rsid w:val="00FC0C8F"/>
    <w:rsid w:val="00FC1DC4"/>
    <w:rsid w:val="00FC6707"/>
    <w:rsid w:val="00FD7DB5"/>
    <w:rsid w:val="00FE22A4"/>
    <w:rsid w:val="00FE4EC0"/>
    <w:rsid w:val="00FF22B9"/>
    <w:rsid w:val="00FF243D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5f5f5"/>
    </o:shapedefaults>
    <o:shapelayout v:ext="edit">
      <o:idmap v:ext="edit" data="2"/>
    </o:shapelayout>
  </w:shapeDefaults>
  <w:decimalSymbol w:val="."/>
  <w:listSeparator w:val=","/>
  <w14:docId w14:val="6AD80C46"/>
  <w15:docId w15:val="{F1DF231B-057E-4F8A-8329-F0B6A625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E4C"/>
  </w:style>
  <w:style w:type="paragraph" w:styleId="Heading3">
    <w:name w:val="heading 3"/>
    <w:basedOn w:val="Normal"/>
    <w:link w:val="Heading3Char"/>
    <w:uiPriority w:val="9"/>
    <w:unhideWhenUsed/>
    <w:qFormat/>
    <w:rsid w:val="00AB0F19"/>
    <w:pPr>
      <w:keepNext/>
      <w:keepLines/>
      <w:spacing w:after="60" w:line="259" w:lineRule="auto"/>
      <w:jc w:val="center"/>
      <w:outlineLvl w:val="2"/>
    </w:pPr>
    <w:rPr>
      <w:rFonts w:asciiTheme="majorHAnsi" w:eastAsiaTheme="majorEastAsia" w:hAnsiTheme="majorHAnsi" w:cstheme="majorBidi"/>
      <w:b/>
      <w:color w:val="1F497D" w:themeColor="text2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FC6707"/>
  </w:style>
  <w:style w:type="character" w:styleId="CommentReference">
    <w:name w:val="annotation reference"/>
    <w:basedOn w:val="DefaultParagraphFont"/>
    <w:uiPriority w:val="99"/>
    <w:semiHidden/>
    <w:unhideWhenUsed/>
    <w:rsid w:val="007E5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1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144"/>
    <w:rPr>
      <w:b/>
      <w:bCs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0A1BF0"/>
    <w:pPr>
      <w:suppressAutoHyphens/>
      <w:spacing w:after="0" w:line="360" w:lineRule="auto"/>
      <w:jc w:val="center"/>
    </w:pPr>
    <w:rPr>
      <w:rFonts w:ascii="Comic Sans MS" w:eastAsia="Times New Roman" w:hAnsi="Comic Sans MS" w:cs="Comic Sans MS"/>
      <w:bCs/>
      <w:sz w:val="32"/>
      <w:szCs w:val="17"/>
      <w:lang w:val="en-GB" w:eastAsia="ar-SA"/>
    </w:rPr>
  </w:style>
  <w:style w:type="character" w:customStyle="1" w:styleId="TitleChar">
    <w:name w:val="Title Char"/>
    <w:basedOn w:val="DefaultParagraphFont"/>
    <w:link w:val="Title"/>
    <w:rsid w:val="000A1BF0"/>
    <w:rPr>
      <w:rFonts w:ascii="Comic Sans MS" w:eastAsia="Times New Roman" w:hAnsi="Comic Sans MS" w:cs="Comic Sans MS"/>
      <w:bCs/>
      <w:sz w:val="32"/>
      <w:szCs w:val="17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B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1BF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C233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GridTable2-Accent1">
    <w:name w:val="Grid Table 2 Accent 1"/>
    <w:basedOn w:val="TableNormal"/>
    <w:uiPriority w:val="47"/>
    <w:rsid w:val="00AB0F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B0F19"/>
    <w:rPr>
      <w:rFonts w:asciiTheme="majorHAnsi" w:eastAsiaTheme="majorEastAsia" w:hAnsiTheme="majorHAnsi" w:cstheme="majorBidi"/>
      <w:b/>
      <w:color w:val="1F497D" w:themeColor="text2"/>
      <w:sz w:val="20"/>
      <w:szCs w:val="24"/>
    </w:rPr>
  </w:style>
  <w:style w:type="character" w:styleId="Strong">
    <w:name w:val="Strong"/>
    <w:basedOn w:val="DefaultParagraphFont"/>
    <w:uiPriority w:val="22"/>
    <w:qFormat/>
    <w:rsid w:val="00D40FEE"/>
    <w:rPr>
      <w:b/>
      <w:bCs/>
    </w:rPr>
  </w:style>
  <w:style w:type="character" w:customStyle="1" w:styleId="NoneA">
    <w:name w:val="None A"/>
    <w:qFormat/>
    <w:rsid w:val="00B91002"/>
    <w:rPr>
      <w:lang w:val="en-US"/>
    </w:rPr>
  </w:style>
  <w:style w:type="paragraph" w:customStyle="1" w:styleId="BodyAA">
    <w:name w:val="Body A A"/>
    <w:qFormat/>
    <w:rsid w:val="00B91002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table" w:styleId="GridTable5Dark-Accent1">
    <w:name w:val="Grid Table 5 Dark Accent 1"/>
    <w:basedOn w:val="TableNormal"/>
    <w:uiPriority w:val="50"/>
    <w:rsid w:val="003944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PlainTable3">
    <w:name w:val="Plain Table 3"/>
    <w:basedOn w:val="TableNormal"/>
    <w:uiPriority w:val="43"/>
    <w:rsid w:val="003944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944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i.singampalli@gmail.com" TargetMode="External"/><Relationship Id="rId13" Type="http://schemas.openxmlformats.org/officeDocument/2006/relationships/image" Target="media/image100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9.png"/><Relationship Id="rId12" Type="http://schemas.openxmlformats.org/officeDocument/2006/relationships/hyperlink" Target="mailto:siri.singampalli@gmail.com" TargetMode="External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0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gif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sirisha-singampalli-3b45506b/" TargetMode="Externa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in/sirisha-singampalli-3b45506b/" TargetMode="External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sirisha singampalli</cp:lastModifiedBy>
  <cp:revision>144</cp:revision>
  <cp:lastPrinted>2015-09-10T08:41:00Z</cp:lastPrinted>
  <dcterms:created xsi:type="dcterms:W3CDTF">2022-06-16T06:46:00Z</dcterms:created>
  <dcterms:modified xsi:type="dcterms:W3CDTF">2023-07-26T14:05:00Z</dcterms:modified>
</cp:coreProperties>
</file>