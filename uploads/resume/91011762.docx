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00F3" w:rsidRDefault="00A96AF6">
      <w:pPr>
        <w:spacing w:line="276" w:lineRule="auto"/>
      </w:pPr>
      <w:r>
        <w:rPr>
          <w:rFonts w:eastAsia="Calibri"/>
          <w:b/>
          <w:bCs/>
        </w:rPr>
        <w:t>OVIYA P</w:t>
      </w:r>
    </w:p>
    <w:p w:rsidR="006000F3" w:rsidRDefault="00A96AF6">
      <w:pPr>
        <w:tabs>
          <w:tab w:val="left" w:pos="1420"/>
        </w:tabs>
        <w:spacing w:line="276" w:lineRule="auto"/>
      </w:pPr>
      <w:r>
        <w:rPr>
          <w:rFonts w:eastAsia="Calibri"/>
          <w:b/>
          <w:bCs/>
        </w:rPr>
        <w:t>E-MAIL</w:t>
      </w:r>
      <w:r>
        <w:tab/>
      </w:r>
      <w:r>
        <w:rPr>
          <w:rFonts w:eastAsia="Calibri"/>
        </w:rPr>
        <w:t>: oviyapalanivel95@gmail.com</w:t>
      </w:r>
    </w:p>
    <w:p w:rsidR="006000F3" w:rsidRDefault="00A96AF6">
      <w:pPr>
        <w:tabs>
          <w:tab w:val="left" w:pos="1420"/>
        </w:tabs>
        <w:spacing w:line="276" w:lineRule="auto"/>
        <w:rPr>
          <w:rFonts w:eastAsia="Calibri"/>
        </w:rPr>
      </w:pPr>
      <w:r>
        <w:rPr>
          <w:rFonts w:eastAsia="Calibri"/>
          <w:b/>
          <w:bCs/>
        </w:rPr>
        <w:t>Contact No</w:t>
      </w:r>
      <w:r>
        <w:tab/>
      </w:r>
      <w:r>
        <w:rPr>
          <w:rFonts w:eastAsia="Calibri"/>
        </w:rPr>
        <w:t>: +91-9791531417</w:t>
      </w:r>
    </w:p>
    <w:p w:rsidR="006000F3" w:rsidRDefault="006000F3">
      <w:pPr>
        <w:rPr>
          <w:sz w:val="22"/>
          <w:szCs w:val="22"/>
        </w:rPr>
      </w:pPr>
    </w:p>
    <w:p w:rsidR="006000F3" w:rsidRDefault="00A96AF6">
      <w:pPr>
        <w:pStyle w:val="Normal1"/>
        <w:rPr>
          <w:rFonts w:ascii="Times New Roman" w:eastAsia="Calibri" w:hAnsi="Times New Roman" w:cs="Times New Roman"/>
          <w:sz w:val="24"/>
          <w:szCs w:val="24"/>
          <w:highlight w:val="white"/>
          <w:u w:val="single"/>
        </w:rPr>
      </w:pP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>Professional Objectives:</w:t>
      </w:r>
    </w:p>
    <w:p w:rsidR="006000F3" w:rsidRDefault="00A96AF6">
      <w:pPr>
        <w:spacing w:line="276" w:lineRule="auto"/>
        <w:jc w:val="both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Seeking a quality environment where my knowledge can be shared and enriched for the growth of organization and myself. To Achieve Professional </w:t>
      </w:r>
      <w:r>
        <w:rPr>
          <w:rFonts w:eastAsia="Calibri"/>
          <w:sz w:val="22"/>
          <w:szCs w:val="22"/>
        </w:rPr>
        <w:t>Excellence and Develop Leadership qualities.</w:t>
      </w:r>
    </w:p>
    <w:p w:rsidR="006000F3" w:rsidRDefault="006000F3"/>
    <w:p w:rsidR="006000F3" w:rsidRDefault="00A96AF6">
      <w:pPr>
        <w:spacing w:line="276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Summary: </w:t>
      </w:r>
    </w:p>
    <w:p w:rsidR="006000F3" w:rsidRDefault="00A96AF6">
      <w:pPr>
        <w:numPr>
          <w:ilvl w:val="0"/>
          <w:numId w:val="2"/>
        </w:numPr>
        <w:spacing w:line="276" w:lineRule="auto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A result oriented professional with overall 2.</w:t>
      </w:r>
      <w:r w:rsidR="00A47A60">
        <w:rPr>
          <w:sz w:val="22"/>
          <w:szCs w:val="22"/>
        </w:rPr>
        <w:t xml:space="preserve">7 </w:t>
      </w:r>
      <w:r>
        <w:rPr>
          <w:sz w:val="22"/>
          <w:szCs w:val="22"/>
        </w:rPr>
        <w:t xml:space="preserve">years of experience in HR activities &amp; </w:t>
      </w:r>
      <w:r>
        <w:rPr>
          <w:rStyle w:val="StrongEmphasis"/>
          <w:b w:val="0"/>
          <w:bCs w:val="0"/>
          <w:sz w:val="22"/>
          <w:szCs w:val="22"/>
        </w:rPr>
        <w:t>End-To-End Recruitment Process</w:t>
      </w:r>
      <w:r>
        <w:rPr>
          <w:b/>
          <w:bCs/>
          <w:sz w:val="22"/>
          <w:szCs w:val="22"/>
        </w:rPr>
        <w:t>.</w:t>
      </w:r>
    </w:p>
    <w:p w:rsidR="006000F3" w:rsidRDefault="00A96AF6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An effective communicator with strong interpersonal skills. </w:t>
      </w:r>
    </w:p>
    <w:p w:rsidR="006000F3" w:rsidRDefault="00A96AF6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Providing counseling on policies and procedures. </w:t>
      </w:r>
    </w:p>
    <w:p w:rsidR="006000F3" w:rsidRDefault="00A96AF6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Being actively involved in recruitment by preparing job posting, coordinating interviews and managing the recruitment process.</w:t>
      </w:r>
    </w:p>
    <w:p w:rsidR="006000F3" w:rsidRDefault="006000F3">
      <w:pPr>
        <w:jc w:val="both"/>
      </w:pPr>
    </w:p>
    <w:p w:rsidR="006000F3" w:rsidRDefault="00A96AF6">
      <w:pPr>
        <w:shd w:val="clear" w:color="auto" w:fill="404040"/>
        <w:spacing w:line="276" w:lineRule="auto"/>
        <w:jc w:val="both"/>
        <w:rPr>
          <w:b/>
          <w:bCs/>
          <w:color w:val="000000"/>
        </w:rPr>
      </w:pPr>
      <w:r>
        <w:rPr>
          <w:b/>
          <w:color w:val="FFFFFF"/>
        </w:rPr>
        <w:t>Work Experience:</w:t>
      </w:r>
    </w:p>
    <w:p w:rsidR="006000F3" w:rsidRDefault="006000F3"/>
    <w:p w:rsidR="006000F3" w:rsidRDefault="00A96AF6">
      <w:pPr>
        <w:spacing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Company Name:</w:t>
      </w:r>
      <w:r>
        <w:rPr>
          <w:sz w:val="22"/>
          <w:szCs w:val="22"/>
        </w:rPr>
        <w:t xml:space="preserve">   </w:t>
      </w:r>
      <w:proofErr w:type="spellStart"/>
      <w:r>
        <w:rPr>
          <w:sz w:val="22"/>
          <w:szCs w:val="22"/>
        </w:rPr>
        <w:t>Casfish</w:t>
      </w:r>
      <w:proofErr w:type="spellEnd"/>
      <w:r>
        <w:rPr>
          <w:sz w:val="22"/>
          <w:szCs w:val="22"/>
        </w:rPr>
        <w:t xml:space="preserve"> International </w:t>
      </w:r>
      <w:proofErr w:type="spellStart"/>
      <w:r>
        <w:rPr>
          <w:sz w:val="22"/>
          <w:szCs w:val="22"/>
        </w:rPr>
        <w:t>Pvt</w:t>
      </w:r>
      <w:proofErr w:type="spellEnd"/>
      <w:r>
        <w:rPr>
          <w:sz w:val="22"/>
          <w:szCs w:val="22"/>
        </w:rPr>
        <w:t xml:space="preserve"> Ltd.</w:t>
      </w:r>
    </w:p>
    <w:p w:rsidR="006000F3" w:rsidRDefault="00A96AF6">
      <w:pPr>
        <w:spacing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Designation:</w:t>
      </w:r>
      <w:r>
        <w:rPr>
          <w:sz w:val="22"/>
          <w:szCs w:val="22"/>
        </w:rPr>
        <w:t xml:space="preserve">           HR Executive</w:t>
      </w:r>
    </w:p>
    <w:p w:rsidR="006000F3" w:rsidRDefault="00A96AF6">
      <w:pPr>
        <w:spacing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Role:</w:t>
      </w:r>
      <w:r>
        <w:rPr>
          <w:sz w:val="22"/>
          <w:szCs w:val="22"/>
        </w:rPr>
        <w:t xml:space="preserve">                       Generalist</w:t>
      </w:r>
    </w:p>
    <w:p w:rsidR="006000F3" w:rsidRDefault="00A96AF6">
      <w:pPr>
        <w:spacing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Duration:</w:t>
      </w:r>
      <w:r>
        <w:rPr>
          <w:sz w:val="22"/>
          <w:szCs w:val="22"/>
        </w:rPr>
        <w:t xml:space="preserve">               August 2022 - </w:t>
      </w:r>
      <w:r>
        <w:rPr>
          <w:sz w:val="22"/>
          <w:szCs w:val="22"/>
        </w:rPr>
        <w:t>September 2023.</w:t>
      </w:r>
    </w:p>
    <w:p w:rsidR="006000F3" w:rsidRDefault="006000F3">
      <w:pPr>
        <w:jc w:val="both"/>
      </w:pPr>
    </w:p>
    <w:p w:rsidR="006000F3" w:rsidRDefault="00A96AF6">
      <w:pPr>
        <w:spacing w:line="276" w:lineRule="auto"/>
        <w:jc w:val="both"/>
        <w:rPr>
          <w:b/>
          <w:bCs/>
          <w:sz w:val="22"/>
          <w:szCs w:val="22"/>
          <w:u w:val="single"/>
        </w:rPr>
      </w:pPr>
      <w:r>
        <w:rPr>
          <w:b/>
          <w:bCs/>
          <w:u w:val="single"/>
        </w:rPr>
        <w:t>Roles &amp; Responsibilities:</w:t>
      </w:r>
    </w:p>
    <w:p w:rsidR="006000F3" w:rsidRDefault="00A96AF6">
      <w:pPr>
        <w:pStyle w:val="ListParagraph"/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Support the development and implementation of HR initiatives and systems.</w:t>
      </w:r>
    </w:p>
    <w:p w:rsidR="006000F3" w:rsidRDefault="00A96AF6">
      <w:pPr>
        <w:pStyle w:val="ListParagraph"/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Worked on End-to-End Recruitment Process.</w:t>
      </w:r>
    </w:p>
    <w:p w:rsidR="006000F3" w:rsidRDefault="00A96AF6">
      <w:pPr>
        <w:pStyle w:val="ListParagraph"/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Involved in </w:t>
      </w:r>
      <w:r>
        <w:rPr>
          <w:sz w:val="22"/>
          <w:szCs w:val="22"/>
        </w:rPr>
        <w:t>Payroll Process.</w:t>
      </w:r>
    </w:p>
    <w:p w:rsidR="006000F3" w:rsidRDefault="00A96AF6">
      <w:pPr>
        <w:pStyle w:val="ListParagraph"/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Worked on Employees PF and ESI.</w:t>
      </w:r>
    </w:p>
    <w:p w:rsidR="006000F3" w:rsidRDefault="00A96AF6">
      <w:pPr>
        <w:pStyle w:val="ListParagraph"/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Develop training and development programs</w:t>
      </w:r>
      <w:r>
        <w:rPr>
          <w:sz w:val="22"/>
          <w:szCs w:val="22"/>
        </w:rPr>
        <w:t>.</w:t>
      </w:r>
    </w:p>
    <w:p w:rsidR="006000F3" w:rsidRDefault="00A96AF6">
      <w:pPr>
        <w:pStyle w:val="ListParagraph"/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Involved and conducted Committee meetings for employees.</w:t>
      </w:r>
    </w:p>
    <w:p w:rsidR="006000F3" w:rsidRDefault="00A96AF6">
      <w:pPr>
        <w:pStyle w:val="ListParagraph"/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Support the management of disciplinary and grievance issues</w:t>
      </w:r>
    </w:p>
    <w:p w:rsidR="006000F3" w:rsidRDefault="00A96AF6">
      <w:pPr>
        <w:pStyle w:val="ListParagraph"/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Maintain employee records according to policy and legal requirements</w:t>
      </w:r>
    </w:p>
    <w:p w:rsidR="006000F3" w:rsidRDefault="00A96AF6">
      <w:pPr>
        <w:pStyle w:val="ListParagraph"/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Handling vendors</w:t>
      </w:r>
    </w:p>
    <w:p w:rsidR="006000F3" w:rsidRDefault="00A96AF6">
      <w:pPr>
        <w:pStyle w:val="ListParagraph"/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Supporting health and wellness.</w:t>
      </w:r>
    </w:p>
    <w:p w:rsidR="006000F3" w:rsidRDefault="00A96AF6">
      <w:pPr>
        <w:pStyle w:val="ListParagraph"/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Maintaining work place safety</w:t>
      </w:r>
    </w:p>
    <w:p w:rsidR="006000F3" w:rsidRDefault="00A96AF6">
      <w:pPr>
        <w:pStyle w:val="ListParagraph"/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Handling admin task like attendance.</w:t>
      </w:r>
    </w:p>
    <w:p w:rsidR="006000F3" w:rsidRDefault="006000F3">
      <w:pPr>
        <w:rPr>
          <w:sz w:val="22"/>
          <w:szCs w:val="22"/>
        </w:rPr>
      </w:pPr>
    </w:p>
    <w:p w:rsidR="006000F3" w:rsidRDefault="00A96AF6">
      <w:pPr>
        <w:spacing w:line="276" w:lineRule="auto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Company Name:      </w:t>
      </w:r>
      <w:r>
        <w:rPr>
          <w:color w:val="000000" w:themeColor="text1"/>
          <w:sz w:val="22"/>
          <w:szCs w:val="22"/>
        </w:rPr>
        <w:t xml:space="preserve">Larsen &amp; Toubro </w:t>
      </w:r>
      <w:proofErr w:type="spellStart"/>
      <w:r>
        <w:rPr>
          <w:color w:val="000000" w:themeColor="text1"/>
          <w:sz w:val="22"/>
          <w:szCs w:val="22"/>
        </w:rPr>
        <w:t>Infotech</w:t>
      </w:r>
      <w:proofErr w:type="spellEnd"/>
      <w:r>
        <w:rPr>
          <w:color w:val="000000" w:themeColor="text1"/>
          <w:sz w:val="22"/>
          <w:szCs w:val="22"/>
        </w:rPr>
        <w:t>, Chennai</w:t>
      </w:r>
    </w:p>
    <w:p w:rsidR="006000F3" w:rsidRDefault="00A96AF6">
      <w:pPr>
        <w:spacing w:line="276" w:lineRule="auto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Payroll: </w:t>
      </w:r>
      <w:r>
        <w:rPr>
          <w:b/>
          <w:bCs/>
          <w:color w:val="000000" w:themeColor="text1"/>
          <w:sz w:val="22"/>
          <w:szCs w:val="22"/>
        </w:rPr>
        <w:tab/>
        <w:t xml:space="preserve">         </w:t>
      </w:r>
      <w:r>
        <w:rPr>
          <w:color w:val="000000" w:themeColor="text1"/>
          <w:sz w:val="22"/>
          <w:szCs w:val="22"/>
        </w:rPr>
        <w:t xml:space="preserve">Opportune Technologies </w:t>
      </w:r>
      <w:proofErr w:type="spellStart"/>
      <w:r>
        <w:rPr>
          <w:color w:val="000000" w:themeColor="text1"/>
          <w:sz w:val="22"/>
          <w:szCs w:val="22"/>
        </w:rPr>
        <w:t>Pvt</w:t>
      </w:r>
      <w:proofErr w:type="spellEnd"/>
      <w:r>
        <w:rPr>
          <w:color w:val="000000" w:themeColor="text1"/>
          <w:sz w:val="22"/>
          <w:szCs w:val="22"/>
        </w:rPr>
        <w:t xml:space="preserve"> Ltd, Mumbai.</w:t>
      </w:r>
    </w:p>
    <w:p w:rsidR="006000F3" w:rsidRDefault="00A96AF6">
      <w:pPr>
        <w:spacing w:line="276" w:lineRule="auto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Designation:             </w:t>
      </w:r>
      <w:r>
        <w:rPr>
          <w:color w:val="000000" w:themeColor="text1"/>
          <w:sz w:val="22"/>
          <w:szCs w:val="22"/>
        </w:rPr>
        <w:t>HR Executive.</w:t>
      </w:r>
    </w:p>
    <w:p w:rsidR="006000F3" w:rsidRDefault="00A96AF6">
      <w:pPr>
        <w:spacing w:line="276" w:lineRule="auto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Role:                          </w:t>
      </w:r>
      <w:r>
        <w:rPr>
          <w:color w:val="000000" w:themeColor="text1"/>
          <w:sz w:val="22"/>
          <w:szCs w:val="22"/>
        </w:rPr>
        <w:t>IT Recruitment</w:t>
      </w:r>
      <w:r>
        <w:rPr>
          <w:b/>
          <w:bCs/>
          <w:color w:val="000000" w:themeColor="text1"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</w:rPr>
        <w:br/>
        <w:t xml:space="preserve">Duration:                  </w:t>
      </w:r>
      <w:r>
        <w:rPr>
          <w:color w:val="000000" w:themeColor="text1"/>
          <w:sz w:val="22"/>
          <w:szCs w:val="22"/>
        </w:rPr>
        <w:t>Oct 2021- To Aug 2022</w:t>
      </w:r>
    </w:p>
    <w:p w:rsidR="006000F3" w:rsidRDefault="006000F3">
      <w:pPr>
        <w:rPr>
          <w:b/>
          <w:bCs/>
          <w:color w:val="000000" w:themeColor="text1"/>
          <w:sz w:val="22"/>
          <w:szCs w:val="22"/>
        </w:rPr>
      </w:pPr>
    </w:p>
    <w:p w:rsidR="006000F3" w:rsidRDefault="00A96AF6">
      <w:pPr>
        <w:spacing w:line="276" w:lineRule="auto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Roles &amp; Responsibilities:</w:t>
      </w:r>
    </w:p>
    <w:p w:rsidR="006000F3" w:rsidRDefault="00A96AF6">
      <w:pPr>
        <w:numPr>
          <w:ilvl w:val="0"/>
          <w:numId w:val="2"/>
        </w:numPr>
        <w:spacing w:line="276" w:lineRule="auto"/>
        <w:jc w:val="both"/>
        <w:rPr>
          <w:rStyle w:val="StrongEmphasis"/>
          <w:b w:val="0"/>
          <w:bCs w:val="0"/>
          <w:sz w:val="22"/>
          <w:szCs w:val="22"/>
        </w:rPr>
      </w:pPr>
      <w:r>
        <w:rPr>
          <w:rStyle w:val="StrongEmphasis"/>
          <w:b w:val="0"/>
          <w:bCs w:val="0"/>
          <w:sz w:val="22"/>
          <w:szCs w:val="22"/>
        </w:rPr>
        <w:t>Competent in searching candidates through various channels like Job Portals (</w:t>
      </w:r>
      <w:proofErr w:type="spellStart"/>
      <w:r>
        <w:rPr>
          <w:rStyle w:val="StrongEmphasis"/>
          <w:b w:val="0"/>
          <w:bCs w:val="0"/>
          <w:sz w:val="22"/>
          <w:szCs w:val="22"/>
        </w:rPr>
        <w:t>Naukri</w:t>
      </w:r>
      <w:proofErr w:type="spellEnd"/>
      <w:r>
        <w:rPr>
          <w:rStyle w:val="StrongEmphasis"/>
          <w:b w:val="0"/>
          <w:bCs w:val="0"/>
          <w:sz w:val="22"/>
          <w:szCs w:val="22"/>
        </w:rPr>
        <w:t xml:space="preserve">, </w:t>
      </w:r>
      <w:r>
        <w:rPr>
          <w:rStyle w:val="StrongEmphasis"/>
          <w:b w:val="0"/>
          <w:bCs w:val="0"/>
          <w:sz w:val="22"/>
          <w:szCs w:val="22"/>
        </w:rPr>
        <w:t>LinkedIn, Monster, Shine) Employee Connect and Social Networking sites.</w:t>
      </w:r>
    </w:p>
    <w:p w:rsidR="006000F3" w:rsidRDefault="00A96AF6">
      <w:pPr>
        <w:numPr>
          <w:ilvl w:val="0"/>
          <w:numId w:val="2"/>
        </w:numPr>
        <w:spacing w:line="276" w:lineRule="auto"/>
        <w:jc w:val="both"/>
        <w:rPr>
          <w:rStyle w:val="StrongEmphasis"/>
          <w:b w:val="0"/>
          <w:bCs w:val="0"/>
          <w:sz w:val="22"/>
          <w:szCs w:val="22"/>
        </w:rPr>
      </w:pPr>
      <w:r>
        <w:rPr>
          <w:rStyle w:val="StrongEmphasis"/>
          <w:b w:val="0"/>
          <w:bCs w:val="0"/>
          <w:sz w:val="22"/>
          <w:szCs w:val="22"/>
        </w:rPr>
        <w:t>Proficient in managing the recruitment of professionals at various levels for all positions/levels.</w:t>
      </w:r>
    </w:p>
    <w:p w:rsidR="006000F3" w:rsidRDefault="00A96AF6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Pre-screening &amp; Sourcing the Candidates for the suitability, capability to the required skills in Job Requirements and calling them for interview.</w:t>
      </w:r>
    </w:p>
    <w:p w:rsidR="006000F3" w:rsidRDefault="00A96AF6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Scheduling interview for candidates and coordinating it.</w:t>
      </w:r>
    </w:p>
    <w:p w:rsidR="006000F3" w:rsidRDefault="00A96AF6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Handling Vendors and Providing requirements for vendors.</w:t>
      </w:r>
    </w:p>
    <w:p w:rsidR="006000F3" w:rsidRDefault="00A96AF6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Maintaining and updating Dashboard to track and manage applicants throughout various stages of the hiring process in time.</w:t>
      </w:r>
    </w:p>
    <w:p w:rsidR="006000F3" w:rsidRDefault="00A96AF6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Complete follow up and coordination with candidates from interview till post joining.</w:t>
      </w:r>
    </w:p>
    <w:p w:rsidR="006000F3" w:rsidRDefault="006000F3">
      <w:pPr>
        <w:ind w:left="720"/>
        <w:jc w:val="both"/>
        <w:rPr>
          <w:sz w:val="22"/>
          <w:szCs w:val="22"/>
        </w:rPr>
      </w:pPr>
    </w:p>
    <w:p w:rsidR="006000F3" w:rsidRDefault="00A96AF6">
      <w:pPr>
        <w:spacing w:line="276" w:lineRule="auto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Company Name:     </w:t>
      </w:r>
      <w:r>
        <w:rPr>
          <w:color w:val="000000" w:themeColor="text1"/>
          <w:sz w:val="22"/>
          <w:szCs w:val="22"/>
        </w:rPr>
        <w:t>PSRTEK, Chennai</w:t>
      </w:r>
    </w:p>
    <w:p w:rsidR="006000F3" w:rsidRDefault="00A96AF6">
      <w:pPr>
        <w:spacing w:line="276" w:lineRule="auto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Designation:</w:t>
      </w:r>
      <w:r>
        <w:rPr>
          <w:color w:val="000000" w:themeColor="text1"/>
          <w:sz w:val="22"/>
          <w:szCs w:val="22"/>
        </w:rPr>
        <w:t xml:space="preserve">            Junior Talent Acquisition Specialist</w:t>
      </w:r>
    </w:p>
    <w:p w:rsidR="006000F3" w:rsidRDefault="00A96AF6">
      <w:pPr>
        <w:spacing w:line="276" w:lineRule="auto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Role:</w:t>
      </w:r>
      <w:r>
        <w:rPr>
          <w:color w:val="000000" w:themeColor="text1"/>
          <w:sz w:val="22"/>
          <w:szCs w:val="22"/>
        </w:rPr>
        <w:t xml:space="preserve">                        IT Recruiter </w:t>
      </w:r>
      <w:r>
        <w:rPr>
          <w:color w:val="000000" w:themeColor="text1"/>
          <w:sz w:val="22"/>
          <w:szCs w:val="22"/>
        </w:rPr>
        <w:br/>
      </w:r>
      <w:r>
        <w:rPr>
          <w:b/>
          <w:bCs/>
          <w:color w:val="000000" w:themeColor="text1"/>
          <w:sz w:val="22"/>
          <w:szCs w:val="22"/>
        </w:rPr>
        <w:t>Duration:</w:t>
      </w:r>
      <w:r>
        <w:rPr>
          <w:color w:val="000000" w:themeColor="text1"/>
          <w:sz w:val="22"/>
          <w:szCs w:val="22"/>
        </w:rPr>
        <w:t xml:space="preserve">                Feb 2021- To Oct 2021</w:t>
      </w:r>
    </w:p>
    <w:p w:rsidR="006000F3" w:rsidRDefault="006000F3">
      <w:pPr>
        <w:rPr>
          <w:b/>
          <w:bCs/>
          <w:color w:val="000000" w:themeColor="text1"/>
          <w:sz w:val="22"/>
          <w:szCs w:val="22"/>
        </w:rPr>
      </w:pPr>
    </w:p>
    <w:p w:rsidR="006000F3" w:rsidRDefault="00A96AF6">
      <w:pPr>
        <w:spacing w:line="276" w:lineRule="auto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Roles &amp; Responsibilities:</w:t>
      </w:r>
    </w:p>
    <w:p w:rsidR="006000F3" w:rsidRDefault="00A96AF6">
      <w:pPr>
        <w:widowControl w:val="0"/>
        <w:numPr>
          <w:ilvl w:val="0"/>
          <w:numId w:val="5"/>
        </w:numPr>
        <w:autoSpaceDE w:val="0"/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Managing End to End Recruitment cycle.</w:t>
      </w:r>
    </w:p>
    <w:p w:rsidR="006000F3" w:rsidRDefault="00A96AF6">
      <w:pPr>
        <w:numPr>
          <w:ilvl w:val="0"/>
          <w:numId w:val="5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Sourcing resumes through active search from job portals- </w:t>
      </w:r>
      <w:proofErr w:type="spellStart"/>
      <w:r>
        <w:rPr>
          <w:color w:val="000000" w:themeColor="text1"/>
          <w:sz w:val="22"/>
          <w:szCs w:val="22"/>
        </w:rPr>
        <w:t>Naukri</w:t>
      </w:r>
      <w:proofErr w:type="spellEnd"/>
      <w:r>
        <w:rPr>
          <w:color w:val="000000" w:themeColor="text1"/>
          <w:sz w:val="22"/>
          <w:szCs w:val="22"/>
        </w:rPr>
        <w:t>, Linked-In and references and sent bulk emails for various positions.</w:t>
      </w:r>
    </w:p>
    <w:p w:rsidR="006000F3" w:rsidRDefault="00A96AF6">
      <w:pPr>
        <w:numPr>
          <w:ilvl w:val="0"/>
          <w:numId w:val="5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Involved in all, majorly doing junior and middle level hiring.</w:t>
      </w:r>
    </w:p>
    <w:p w:rsidR="006000F3" w:rsidRDefault="00A96AF6">
      <w:pPr>
        <w:numPr>
          <w:ilvl w:val="0"/>
          <w:numId w:val="5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Pre-screening Candidates for the suitability, capability to the required skills in Job Requirements and calling them for interview.</w:t>
      </w:r>
    </w:p>
    <w:p w:rsidR="006000F3" w:rsidRDefault="00A96AF6">
      <w:pPr>
        <w:numPr>
          <w:ilvl w:val="0"/>
          <w:numId w:val="5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Maintaining and updating Dashboard to track and manage applicants throughout various stages of the hiring process in time.</w:t>
      </w:r>
    </w:p>
    <w:p w:rsidR="006000F3" w:rsidRDefault="00A96AF6">
      <w:pPr>
        <w:numPr>
          <w:ilvl w:val="0"/>
          <w:numId w:val="5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Complete follow up and coordination with candidates from interview till post joining.</w:t>
      </w:r>
    </w:p>
    <w:p w:rsidR="006000F3" w:rsidRDefault="00A96AF6">
      <w:pPr>
        <w:numPr>
          <w:ilvl w:val="0"/>
          <w:numId w:val="5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Salary Negotiations: Discussing the candidate’s needs and understanding their expectations for the salary plus ensuring that the profiles are processed in the given/predefined salary levels in the organization</w:t>
      </w:r>
    </w:p>
    <w:p w:rsidR="006000F3" w:rsidRDefault="006000F3">
      <w:pPr>
        <w:ind w:left="720"/>
        <w:jc w:val="both"/>
        <w:rPr>
          <w:sz w:val="22"/>
          <w:szCs w:val="22"/>
        </w:rPr>
      </w:pPr>
    </w:p>
    <w:p w:rsidR="006000F3" w:rsidRDefault="00A96AF6">
      <w:pPr>
        <w:spacing w:line="276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Clients Worked</w:t>
      </w:r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Hexaware</w:t>
      </w:r>
      <w:proofErr w:type="spellEnd"/>
      <w:r>
        <w:rPr>
          <w:sz w:val="22"/>
          <w:szCs w:val="22"/>
        </w:rPr>
        <w:t xml:space="preserve"> Technologies, </w:t>
      </w:r>
      <w:proofErr w:type="spellStart"/>
      <w:r>
        <w:rPr>
          <w:sz w:val="22"/>
          <w:szCs w:val="22"/>
        </w:rPr>
        <w:t>Virtusa</w:t>
      </w:r>
      <w:proofErr w:type="spellEnd"/>
      <w:r>
        <w:rPr>
          <w:sz w:val="22"/>
          <w:szCs w:val="22"/>
        </w:rPr>
        <w:t xml:space="preserve"> Polaris, </w:t>
      </w:r>
      <w:proofErr w:type="spellStart"/>
      <w:r>
        <w:rPr>
          <w:sz w:val="22"/>
          <w:szCs w:val="22"/>
        </w:rPr>
        <w:t>Mphasis</w:t>
      </w:r>
      <w:proofErr w:type="spellEnd"/>
      <w:r>
        <w:rPr>
          <w:sz w:val="22"/>
          <w:szCs w:val="22"/>
        </w:rPr>
        <w:t xml:space="preserve">, HCL, Birla soft, </w:t>
      </w:r>
      <w:proofErr w:type="spellStart"/>
      <w:r>
        <w:rPr>
          <w:sz w:val="22"/>
          <w:szCs w:val="22"/>
        </w:rPr>
        <w:t>Altimetrik</w:t>
      </w:r>
      <w:proofErr w:type="spellEnd"/>
      <w:r>
        <w:rPr>
          <w:sz w:val="22"/>
          <w:szCs w:val="22"/>
        </w:rPr>
        <w:t xml:space="preserve"> .</w:t>
      </w:r>
    </w:p>
    <w:p w:rsidR="006000F3" w:rsidRDefault="006000F3">
      <w:pPr>
        <w:jc w:val="both"/>
        <w:rPr>
          <w:sz w:val="22"/>
          <w:szCs w:val="22"/>
        </w:rPr>
      </w:pPr>
    </w:p>
    <w:p w:rsidR="006000F3" w:rsidRDefault="00A96AF6">
      <w:pPr>
        <w:spacing w:line="276" w:lineRule="auto"/>
        <w:jc w:val="both"/>
        <w:rPr>
          <w:u w:val="single"/>
        </w:rPr>
      </w:pPr>
      <w:r>
        <w:rPr>
          <w:b/>
          <w:u w:val="single"/>
        </w:rPr>
        <w:t>Worked on below Requirements:</w:t>
      </w:r>
    </w:p>
    <w:p w:rsidR="006000F3" w:rsidRDefault="00A96AF6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jc w:val="both"/>
        <w:rPr>
          <w:rFonts w:eastAsia="Calibri"/>
          <w:sz w:val="22"/>
          <w:szCs w:val="22"/>
          <w:highlight w:val="white"/>
        </w:rPr>
      </w:pPr>
      <w:r>
        <w:rPr>
          <w:rFonts w:eastAsia="Calibri"/>
          <w:sz w:val="22"/>
          <w:szCs w:val="22"/>
          <w:highlight w:val="white"/>
        </w:rPr>
        <w:t xml:space="preserve">Java Technologies: Java, J2EE, Core Java, JSP, Hibernate, Springs, Struts, Micro services </w:t>
      </w:r>
    </w:p>
    <w:p w:rsidR="006000F3" w:rsidRDefault="00A96AF6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jc w:val="both"/>
        <w:rPr>
          <w:rFonts w:eastAsia="Calibri"/>
          <w:sz w:val="22"/>
          <w:szCs w:val="22"/>
          <w:highlight w:val="white"/>
        </w:rPr>
      </w:pPr>
      <w:r>
        <w:rPr>
          <w:rFonts w:eastAsia="Calibri"/>
          <w:sz w:val="22"/>
          <w:szCs w:val="22"/>
          <w:highlight w:val="white"/>
        </w:rPr>
        <w:t>Web services: HTML5, CSS3, JavaScript, jQuery, Angular JS, Angular 2&amp;above, Node JS, React JS.</w:t>
      </w:r>
    </w:p>
    <w:p w:rsidR="006000F3" w:rsidRDefault="00A96AF6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jc w:val="both"/>
        <w:rPr>
          <w:rFonts w:eastAsia="Calibri"/>
          <w:sz w:val="22"/>
          <w:szCs w:val="22"/>
          <w:highlight w:val="white"/>
        </w:rPr>
      </w:pPr>
      <w:r>
        <w:rPr>
          <w:rFonts w:eastAsia="Calibri"/>
          <w:sz w:val="22"/>
          <w:szCs w:val="22"/>
          <w:highlight w:val="white"/>
        </w:rPr>
        <w:t xml:space="preserve">IT </w:t>
      </w:r>
      <w:r>
        <w:rPr>
          <w:rFonts w:eastAsia="Calibri"/>
          <w:sz w:val="22"/>
          <w:szCs w:val="22"/>
          <w:highlight w:val="white"/>
        </w:rPr>
        <w:t>Infrastructure: Window Administration, Network Administration.</w:t>
      </w:r>
    </w:p>
    <w:p w:rsidR="006000F3" w:rsidRDefault="00A96AF6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jc w:val="both"/>
        <w:rPr>
          <w:rFonts w:eastAsia="Calibri"/>
          <w:sz w:val="22"/>
          <w:szCs w:val="22"/>
          <w:highlight w:val="white"/>
        </w:rPr>
      </w:pPr>
      <w:r>
        <w:rPr>
          <w:rFonts w:eastAsia="Calibri"/>
          <w:sz w:val="22"/>
          <w:szCs w:val="22"/>
          <w:highlight w:val="white"/>
        </w:rPr>
        <w:t xml:space="preserve">Microsoft Technologies: .NET, ASP. Net, MVC.Net, .NET, Web </w:t>
      </w:r>
      <w:proofErr w:type="spellStart"/>
      <w:r>
        <w:rPr>
          <w:rFonts w:eastAsia="Calibri"/>
          <w:sz w:val="22"/>
          <w:szCs w:val="22"/>
          <w:highlight w:val="white"/>
        </w:rPr>
        <w:t>Api</w:t>
      </w:r>
      <w:proofErr w:type="spellEnd"/>
    </w:p>
    <w:p w:rsidR="006000F3" w:rsidRDefault="00A96AF6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jc w:val="both"/>
        <w:rPr>
          <w:rFonts w:eastAsia="Calibri"/>
          <w:sz w:val="22"/>
          <w:szCs w:val="22"/>
          <w:highlight w:val="white"/>
        </w:rPr>
      </w:pPr>
      <w:r>
        <w:rPr>
          <w:rFonts w:eastAsia="Calibri"/>
          <w:sz w:val="22"/>
          <w:szCs w:val="22"/>
          <w:highlight w:val="white"/>
        </w:rPr>
        <w:t>DB Technologies: Oracle SQL Server, MY SQL</w:t>
      </w:r>
    </w:p>
    <w:p w:rsidR="006000F3" w:rsidRDefault="00A96AF6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jc w:val="both"/>
        <w:rPr>
          <w:rFonts w:eastAsia="Calibri"/>
          <w:sz w:val="22"/>
          <w:szCs w:val="22"/>
          <w:highlight w:val="white"/>
        </w:rPr>
      </w:pPr>
      <w:r>
        <w:rPr>
          <w:rFonts w:eastAsia="Calibri"/>
          <w:sz w:val="22"/>
          <w:szCs w:val="22"/>
          <w:highlight w:val="white"/>
        </w:rPr>
        <w:t>CLOUD Technology: AWS, Azure, GCP, snowflake.</w:t>
      </w:r>
    </w:p>
    <w:p w:rsidR="006000F3" w:rsidRDefault="00A96AF6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jc w:val="both"/>
        <w:rPr>
          <w:rFonts w:eastAsia="Calibri"/>
          <w:sz w:val="22"/>
          <w:szCs w:val="22"/>
          <w:highlight w:val="white"/>
        </w:rPr>
      </w:pPr>
      <w:r>
        <w:rPr>
          <w:rFonts w:eastAsia="Calibri"/>
          <w:sz w:val="22"/>
          <w:szCs w:val="22"/>
          <w:highlight w:val="white"/>
        </w:rPr>
        <w:t xml:space="preserve">Testing Technologies:  Manual, </w:t>
      </w:r>
      <w:r>
        <w:rPr>
          <w:rFonts w:eastAsia="Calibri"/>
          <w:sz w:val="22"/>
          <w:szCs w:val="22"/>
          <w:highlight w:val="white"/>
        </w:rPr>
        <w:t>Automation testing (Java, Selenium, Python), ETL, Mobile Testing, Performance testing.</w:t>
      </w:r>
    </w:p>
    <w:p w:rsidR="006000F3" w:rsidRDefault="006000F3">
      <w:pPr>
        <w:tabs>
          <w:tab w:val="left" w:pos="720"/>
        </w:tabs>
        <w:rPr>
          <w:b/>
          <w:bCs/>
          <w:sz w:val="22"/>
          <w:szCs w:val="22"/>
        </w:rPr>
      </w:pPr>
    </w:p>
    <w:p w:rsidR="006000F3" w:rsidRDefault="00A96AF6">
      <w:pPr>
        <w:pStyle w:val="Heading7"/>
        <w:numPr>
          <w:ilvl w:val="0"/>
          <w:numId w:val="0"/>
        </w:numPr>
        <w:spacing w:line="276" w:lineRule="auto"/>
        <w:ind w:right="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Academic Qualification:</w:t>
      </w:r>
    </w:p>
    <w:p w:rsidR="006000F3" w:rsidRDefault="00A96AF6">
      <w:pPr>
        <w:numPr>
          <w:ilvl w:val="0"/>
          <w:numId w:val="6"/>
        </w:numPr>
        <w:tabs>
          <w:tab w:val="left" w:pos="1080"/>
        </w:tabs>
        <w:suppressAutoHyphens w:val="0"/>
        <w:spacing w:line="276" w:lineRule="auto"/>
        <w:ind w:left="1080" w:hanging="359"/>
        <w:jc w:val="both"/>
        <w:rPr>
          <w:rFonts w:eastAsia="MS PGothic"/>
          <w:sz w:val="22"/>
          <w:szCs w:val="22"/>
        </w:rPr>
      </w:pPr>
      <w:r>
        <w:rPr>
          <w:rFonts w:eastAsia="Calibri"/>
          <w:sz w:val="22"/>
          <w:szCs w:val="22"/>
        </w:rPr>
        <w:t xml:space="preserve">MBA HR (2016-2018) from SRM Arts and Science College, </w:t>
      </w:r>
      <w:proofErr w:type="spellStart"/>
      <w:r>
        <w:rPr>
          <w:rFonts w:eastAsia="Calibri"/>
          <w:sz w:val="22"/>
          <w:szCs w:val="22"/>
        </w:rPr>
        <w:t>Kattankulathur</w:t>
      </w:r>
      <w:proofErr w:type="spellEnd"/>
      <w:r>
        <w:rPr>
          <w:rFonts w:eastAsia="Calibri"/>
          <w:sz w:val="22"/>
          <w:szCs w:val="22"/>
        </w:rPr>
        <w:t xml:space="preserve"> with 72.5%.</w:t>
      </w:r>
    </w:p>
    <w:p w:rsidR="006000F3" w:rsidRDefault="00A96AF6">
      <w:pPr>
        <w:numPr>
          <w:ilvl w:val="0"/>
          <w:numId w:val="6"/>
        </w:numPr>
        <w:tabs>
          <w:tab w:val="left" w:pos="1080"/>
        </w:tabs>
        <w:suppressAutoHyphens w:val="0"/>
        <w:spacing w:line="276" w:lineRule="auto"/>
        <w:ind w:left="1080" w:hanging="359"/>
        <w:jc w:val="both"/>
        <w:rPr>
          <w:rFonts w:eastAsia="MS PGothic"/>
          <w:sz w:val="22"/>
          <w:szCs w:val="22"/>
        </w:rPr>
      </w:pPr>
      <w:r>
        <w:rPr>
          <w:rFonts w:eastAsia="Calibri"/>
          <w:sz w:val="22"/>
          <w:szCs w:val="22"/>
        </w:rPr>
        <w:t>PG Diploma (Public Relations) (2019) from Madras university, Chennai with 55%</w:t>
      </w:r>
    </w:p>
    <w:p w:rsidR="006000F3" w:rsidRDefault="00A96AF6">
      <w:pPr>
        <w:numPr>
          <w:ilvl w:val="0"/>
          <w:numId w:val="6"/>
        </w:numPr>
        <w:tabs>
          <w:tab w:val="left" w:pos="1080"/>
        </w:tabs>
        <w:suppressAutoHyphens w:val="0"/>
        <w:spacing w:line="276" w:lineRule="auto"/>
        <w:ind w:left="1080" w:hanging="359"/>
        <w:jc w:val="both"/>
        <w:rPr>
          <w:rFonts w:eastAsia="MS PGothic"/>
          <w:sz w:val="22"/>
          <w:szCs w:val="22"/>
        </w:rPr>
      </w:pPr>
      <w:r>
        <w:rPr>
          <w:rFonts w:eastAsia="Calibri"/>
          <w:sz w:val="22"/>
          <w:szCs w:val="22"/>
        </w:rPr>
        <w:t xml:space="preserve">B.Sc. CS (2013-2016) from D.G. </w:t>
      </w:r>
      <w:proofErr w:type="spellStart"/>
      <w:r>
        <w:rPr>
          <w:rFonts w:eastAsia="Calibri"/>
          <w:sz w:val="22"/>
          <w:szCs w:val="22"/>
        </w:rPr>
        <w:t>Vaishnav</w:t>
      </w:r>
      <w:proofErr w:type="spellEnd"/>
      <w:r>
        <w:rPr>
          <w:rFonts w:eastAsia="Calibri"/>
          <w:sz w:val="22"/>
          <w:szCs w:val="22"/>
        </w:rPr>
        <w:t xml:space="preserve"> College, Chennai with 69.8%.</w:t>
      </w:r>
    </w:p>
    <w:p w:rsidR="006000F3" w:rsidRDefault="00A96AF6">
      <w:pPr>
        <w:numPr>
          <w:ilvl w:val="0"/>
          <w:numId w:val="6"/>
        </w:numPr>
        <w:tabs>
          <w:tab w:val="left" w:pos="1080"/>
        </w:tabs>
        <w:suppressAutoHyphens w:val="0"/>
        <w:spacing w:line="276" w:lineRule="auto"/>
        <w:ind w:left="1080" w:right="940" w:hanging="359"/>
        <w:jc w:val="both"/>
        <w:rPr>
          <w:rFonts w:eastAsia="MS PGothic"/>
          <w:sz w:val="22"/>
          <w:szCs w:val="22"/>
        </w:rPr>
      </w:pPr>
      <w:r>
        <w:rPr>
          <w:rFonts w:eastAsia="Calibri"/>
          <w:sz w:val="22"/>
          <w:szCs w:val="22"/>
        </w:rPr>
        <w:t xml:space="preserve">H.S.C (2012-2013) from </w:t>
      </w:r>
      <w:proofErr w:type="spellStart"/>
      <w:r>
        <w:rPr>
          <w:rFonts w:eastAsia="Calibri"/>
          <w:sz w:val="22"/>
          <w:szCs w:val="22"/>
        </w:rPr>
        <w:t>Kalgi</w:t>
      </w:r>
      <w:proofErr w:type="spellEnd"/>
      <w:r>
        <w:rPr>
          <w:rFonts w:eastAsia="Calibri"/>
          <w:sz w:val="22"/>
          <w:szCs w:val="22"/>
        </w:rPr>
        <w:t xml:space="preserve"> </w:t>
      </w:r>
      <w:proofErr w:type="spellStart"/>
      <w:r>
        <w:rPr>
          <w:rFonts w:eastAsia="Calibri"/>
          <w:sz w:val="22"/>
          <w:szCs w:val="22"/>
        </w:rPr>
        <w:t>Ranganathan</w:t>
      </w:r>
      <w:proofErr w:type="spellEnd"/>
      <w:r>
        <w:rPr>
          <w:rFonts w:eastAsia="Calibri"/>
          <w:sz w:val="22"/>
          <w:szCs w:val="22"/>
        </w:rPr>
        <w:t xml:space="preserve"> </w:t>
      </w:r>
      <w:proofErr w:type="spellStart"/>
      <w:r>
        <w:rPr>
          <w:rFonts w:eastAsia="Calibri"/>
          <w:sz w:val="22"/>
          <w:szCs w:val="22"/>
        </w:rPr>
        <w:t>Montford</w:t>
      </w:r>
      <w:proofErr w:type="spellEnd"/>
      <w:r>
        <w:rPr>
          <w:rFonts w:eastAsia="Calibri"/>
          <w:sz w:val="22"/>
          <w:szCs w:val="22"/>
        </w:rPr>
        <w:t xml:space="preserve"> Matriculation Higher Secondary School, Chennai with 64%.</w:t>
      </w:r>
    </w:p>
    <w:p w:rsidR="006000F3" w:rsidRDefault="00A96AF6">
      <w:pPr>
        <w:numPr>
          <w:ilvl w:val="0"/>
          <w:numId w:val="6"/>
        </w:numPr>
        <w:tabs>
          <w:tab w:val="left" w:pos="1080"/>
        </w:tabs>
        <w:suppressAutoHyphens w:val="0"/>
        <w:ind w:left="1080" w:right="1000" w:hanging="359"/>
        <w:jc w:val="both"/>
        <w:rPr>
          <w:rFonts w:eastAsia="MS PGothic"/>
          <w:sz w:val="22"/>
          <w:szCs w:val="22"/>
        </w:rPr>
      </w:pPr>
      <w:r>
        <w:rPr>
          <w:rFonts w:eastAsia="Calibri"/>
          <w:sz w:val="22"/>
          <w:szCs w:val="22"/>
        </w:rPr>
        <w:t xml:space="preserve">SSLC (2010-2011) from </w:t>
      </w:r>
      <w:proofErr w:type="spellStart"/>
      <w:r>
        <w:rPr>
          <w:rFonts w:eastAsia="Calibri"/>
          <w:sz w:val="22"/>
          <w:szCs w:val="22"/>
        </w:rPr>
        <w:t>Kalgi</w:t>
      </w:r>
      <w:proofErr w:type="spellEnd"/>
      <w:r>
        <w:rPr>
          <w:rFonts w:eastAsia="Calibri"/>
          <w:sz w:val="22"/>
          <w:szCs w:val="22"/>
        </w:rPr>
        <w:t xml:space="preserve"> </w:t>
      </w:r>
      <w:proofErr w:type="spellStart"/>
      <w:r>
        <w:rPr>
          <w:rFonts w:eastAsia="Calibri"/>
          <w:sz w:val="22"/>
          <w:szCs w:val="22"/>
        </w:rPr>
        <w:t>Ranganathan</w:t>
      </w:r>
      <w:proofErr w:type="spellEnd"/>
      <w:r>
        <w:rPr>
          <w:rFonts w:eastAsia="Calibri"/>
          <w:sz w:val="22"/>
          <w:szCs w:val="22"/>
        </w:rPr>
        <w:t xml:space="preserve"> </w:t>
      </w:r>
      <w:proofErr w:type="spellStart"/>
      <w:r>
        <w:rPr>
          <w:rFonts w:eastAsia="Calibri"/>
          <w:sz w:val="22"/>
          <w:szCs w:val="22"/>
        </w:rPr>
        <w:t>Montford</w:t>
      </w:r>
      <w:proofErr w:type="spellEnd"/>
      <w:r>
        <w:rPr>
          <w:rFonts w:eastAsia="Calibri"/>
          <w:sz w:val="22"/>
          <w:szCs w:val="22"/>
        </w:rPr>
        <w:t xml:space="preserve"> Matriculation Higher Secondary School, Chennai with 70.5%.</w:t>
      </w:r>
    </w:p>
    <w:p w:rsidR="006000F3" w:rsidRDefault="006000F3">
      <w:pPr>
        <w:tabs>
          <w:tab w:val="left" w:pos="1080"/>
        </w:tabs>
        <w:suppressAutoHyphens w:val="0"/>
        <w:ind w:left="1080" w:right="1000"/>
        <w:jc w:val="both"/>
        <w:rPr>
          <w:rFonts w:eastAsia="MS PGothic"/>
          <w:sz w:val="22"/>
          <w:szCs w:val="22"/>
        </w:rPr>
      </w:pPr>
    </w:p>
    <w:p w:rsidR="006000F3" w:rsidRDefault="00A96AF6">
      <w:pPr>
        <w:pStyle w:val="Heading7"/>
        <w:numPr>
          <w:ilvl w:val="0"/>
          <w:numId w:val="0"/>
        </w:numPr>
        <w:spacing w:line="276" w:lineRule="auto"/>
        <w:ind w:right="0"/>
        <w:rPr>
          <w:b w:val="0"/>
          <w:sz w:val="22"/>
          <w:szCs w:val="22"/>
          <w:u w:val="single"/>
        </w:rPr>
      </w:pPr>
      <w:r>
        <w:rPr>
          <w:sz w:val="22"/>
          <w:szCs w:val="22"/>
          <w:u w:val="single"/>
        </w:rPr>
        <w:lastRenderedPageBreak/>
        <w:t>Internship &amp; Project Details:</w:t>
      </w:r>
    </w:p>
    <w:p w:rsidR="006000F3" w:rsidRDefault="00A96AF6">
      <w:pPr>
        <w:numPr>
          <w:ilvl w:val="0"/>
          <w:numId w:val="6"/>
        </w:numPr>
        <w:tabs>
          <w:tab w:val="left" w:pos="1080"/>
        </w:tabs>
        <w:suppressAutoHyphens w:val="0"/>
        <w:spacing w:line="276" w:lineRule="auto"/>
        <w:ind w:left="720" w:right="320"/>
        <w:contextualSpacing/>
        <w:jc w:val="both"/>
        <w:rPr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 xml:space="preserve">A Study on </w:t>
      </w:r>
      <w:r>
        <w:rPr>
          <w:rFonts w:eastAsia="Calibri"/>
          <w:b/>
          <w:bCs/>
          <w:sz w:val="22"/>
          <w:szCs w:val="22"/>
          <w:lang w:eastAsia="en-US"/>
        </w:rPr>
        <w:t>Impact of Motivational Factors on Employees Performance</w:t>
      </w:r>
      <w:r>
        <w:rPr>
          <w:rFonts w:eastAsia="Calibri"/>
          <w:sz w:val="22"/>
          <w:szCs w:val="22"/>
          <w:lang w:eastAsia="en-US"/>
        </w:rPr>
        <w:t xml:space="preserve"> at </w:t>
      </w:r>
      <w:r>
        <w:rPr>
          <w:rFonts w:eastAsia="Calibri"/>
          <w:b/>
          <w:bCs/>
          <w:sz w:val="22"/>
          <w:szCs w:val="22"/>
          <w:lang w:eastAsia="en-US"/>
        </w:rPr>
        <w:t>Integral Coach Factory. (Jan 2018-Apr 2018)</w:t>
      </w:r>
    </w:p>
    <w:p w:rsidR="006000F3" w:rsidRDefault="00A96AF6">
      <w:pPr>
        <w:numPr>
          <w:ilvl w:val="0"/>
          <w:numId w:val="6"/>
        </w:numPr>
        <w:tabs>
          <w:tab w:val="left" w:pos="1080"/>
        </w:tabs>
        <w:suppressAutoHyphens w:val="0"/>
        <w:spacing w:line="276" w:lineRule="auto"/>
        <w:ind w:left="720"/>
        <w:contextualSpacing/>
        <w:jc w:val="both"/>
        <w:rPr>
          <w:b/>
          <w:color w:val="1F497D"/>
          <w:sz w:val="22"/>
          <w:szCs w:val="22"/>
          <w:u w:val="single"/>
        </w:rPr>
      </w:pPr>
      <w:r>
        <w:rPr>
          <w:rFonts w:eastAsia="Calibri"/>
          <w:sz w:val="22"/>
          <w:szCs w:val="22"/>
          <w:lang w:eastAsia="en-US"/>
        </w:rPr>
        <w:t xml:space="preserve">A General Project on </w:t>
      </w:r>
      <w:r>
        <w:rPr>
          <w:rFonts w:eastAsia="Calibri"/>
          <w:b/>
          <w:bCs/>
          <w:sz w:val="22"/>
          <w:szCs w:val="22"/>
          <w:lang w:eastAsia="en-US"/>
        </w:rPr>
        <w:t>ARS Energy Pvt. Ltd.</w:t>
      </w:r>
    </w:p>
    <w:p w:rsidR="006000F3" w:rsidRDefault="006000F3">
      <w:pPr>
        <w:tabs>
          <w:tab w:val="left" w:pos="1080"/>
        </w:tabs>
        <w:suppressAutoHyphens w:val="0"/>
        <w:spacing w:line="276" w:lineRule="auto"/>
        <w:ind w:left="720"/>
        <w:contextualSpacing/>
        <w:jc w:val="both"/>
        <w:rPr>
          <w:b/>
          <w:color w:val="1F497D"/>
          <w:sz w:val="22"/>
          <w:szCs w:val="22"/>
          <w:u w:val="single"/>
        </w:rPr>
      </w:pPr>
    </w:p>
    <w:p w:rsidR="006000F3" w:rsidRDefault="00A96AF6">
      <w:pPr>
        <w:tabs>
          <w:tab w:val="left" w:pos="1080"/>
        </w:tabs>
        <w:suppressAutoHyphens w:val="0"/>
        <w:ind w:left="720"/>
        <w:contextualSpacing/>
        <w:jc w:val="center"/>
        <w:rPr>
          <w:b/>
          <w:u w:val="single"/>
        </w:rPr>
      </w:pPr>
      <w:r>
        <w:rPr>
          <w:b/>
          <w:u w:val="single"/>
        </w:rPr>
        <w:t>Personal Details</w:t>
      </w:r>
    </w:p>
    <w:tbl>
      <w:tblPr>
        <w:tblW w:w="94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0"/>
        <w:gridCol w:w="6680"/>
      </w:tblGrid>
      <w:tr w:rsidR="006000F3">
        <w:trPr>
          <w:trHeight w:val="630"/>
        </w:trPr>
        <w:tc>
          <w:tcPr>
            <w:tcW w:w="2740" w:type="dxa"/>
            <w:vAlign w:val="bottom"/>
          </w:tcPr>
          <w:p w:rsidR="006000F3" w:rsidRDefault="00A96AF6">
            <w:pPr>
              <w:spacing w:line="276" w:lineRule="auto"/>
              <w:ind w:left="360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Father’s Name</w:t>
            </w:r>
          </w:p>
        </w:tc>
        <w:tc>
          <w:tcPr>
            <w:tcW w:w="6680" w:type="dxa"/>
            <w:vAlign w:val="bottom"/>
          </w:tcPr>
          <w:p w:rsidR="006000F3" w:rsidRDefault="00A96AF6">
            <w:pPr>
              <w:spacing w:line="276" w:lineRule="auto"/>
              <w:ind w:left="160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eastAsia="Calibri"/>
                <w:sz w:val="22"/>
                <w:szCs w:val="22"/>
              </w:rPr>
              <w:t>Palanivel</w:t>
            </w:r>
            <w:proofErr w:type="spellEnd"/>
            <w:r>
              <w:rPr>
                <w:rFonts w:eastAsia="Calibri"/>
                <w:sz w:val="22"/>
                <w:szCs w:val="22"/>
              </w:rPr>
              <w:t xml:space="preserve"> K</w:t>
            </w:r>
          </w:p>
        </w:tc>
      </w:tr>
      <w:tr w:rsidR="006000F3">
        <w:trPr>
          <w:trHeight w:val="335"/>
        </w:trPr>
        <w:tc>
          <w:tcPr>
            <w:tcW w:w="2740" w:type="dxa"/>
            <w:vAlign w:val="bottom"/>
          </w:tcPr>
          <w:p w:rsidR="006000F3" w:rsidRDefault="00A96AF6">
            <w:pPr>
              <w:spacing w:line="276" w:lineRule="auto"/>
              <w:ind w:left="360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Mother’s Name</w:t>
            </w:r>
          </w:p>
        </w:tc>
        <w:tc>
          <w:tcPr>
            <w:tcW w:w="6680" w:type="dxa"/>
            <w:vAlign w:val="bottom"/>
          </w:tcPr>
          <w:p w:rsidR="006000F3" w:rsidRDefault="00A96AF6">
            <w:pPr>
              <w:spacing w:line="276" w:lineRule="auto"/>
              <w:ind w:left="160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eastAsia="Calibri"/>
                <w:sz w:val="22"/>
                <w:szCs w:val="22"/>
              </w:rPr>
              <w:t>Mangaiyarkarasi</w:t>
            </w:r>
            <w:proofErr w:type="spellEnd"/>
            <w:r>
              <w:rPr>
                <w:rFonts w:eastAsia="Calibri"/>
                <w:sz w:val="22"/>
                <w:szCs w:val="22"/>
              </w:rPr>
              <w:t xml:space="preserve"> P</w:t>
            </w:r>
          </w:p>
        </w:tc>
      </w:tr>
      <w:tr w:rsidR="006000F3">
        <w:trPr>
          <w:trHeight w:val="340"/>
        </w:trPr>
        <w:tc>
          <w:tcPr>
            <w:tcW w:w="2740" w:type="dxa"/>
            <w:vAlign w:val="bottom"/>
          </w:tcPr>
          <w:p w:rsidR="006000F3" w:rsidRDefault="00A96AF6">
            <w:pPr>
              <w:spacing w:line="276" w:lineRule="auto"/>
              <w:ind w:left="360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 of Birth</w:t>
            </w:r>
          </w:p>
        </w:tc>
        <w:tc>
          <w:tcPr>
            <w:tcW w:w="6680" w:type="dxa"/>
            <w:vAlign w:val="bottom"/>
          </w:tcPr>
          <w:p w:rsidR="006000F3" w:rsidRDefault="00A96AF6">
            <w:pPr>
              <w:spacing w:line="276" w:lineRule="auto"/>
              <w:ind w:left="160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: 07 December 1995.</w:t>
            </w:r>
          </w:p>
        </w:tc>
      </w:tr>
      <w:tr w:rsidR="006000F3">
        <w:trPr>
          <w:trHeight w:val="335"/>
        </w:trPr>
        <w:tc>
          <w:tcPr>
            <w:tcW w:w="2740" w:type="dxa"/>
            <w:vAlign w:val="bottom"/>
          </w:tcPr>
          <w:p w:rsidR="006000F3" w:rsidRDefault="00A96AF6">
            <w:pPr>
              <w:spacing w:line="276" w:lineRule="auto"/>
              <w:ind w:left="360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Gender/ Marital status</w:t>
            </w:r>
          </w:p>
        </w:tc>
        <w:tc>
          <w:tcPr>
            <w:tcW w:w="6680" w:type="dxa"/>
            <w:vAlign w:val="bottom"/>
          </w:tcPr>
          <w:p w:rsidR="006000F3" w:rsidRDefault="00A96AF6">
            <w:pPr>
              <w:spacing w:line="276" w:lineRule="auto"/>
              <w:ind w:left="160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: Female / Married.</w:t>
            </w:r>
          </w:p>
        </w:tc>
      </w:tr>
      <w:tr w:rsidR="006000F3">
        <w:trPr>
          <w:trHeight w:val="335"/>
        </w:trPr>
        <w:tc>
          <w:tcPr>
            <w:tcW w:w="2740" w:type="dxa"/>
            <w:vAlign w:val="bottom"/>
          </w:tcPr>
          <w:p w:rsidR="006000F3" w:rsidRDefault="00A96AF6">
            <w:pPr>
              <w:spacing w:line="276" w:lineRule="auto"/>
              <w:ind w:left="360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Nationality</w:t>
            </w:r>
          </w:p>
        </w:tc>
        <w:tc>
          <w:tcPr>
            <w:tcW w:w="6680" w:type="dxa"/>
            <w:vAlign w:val="bottom"/>
          </w:tcPr>
          <w:p w:rsidR="006000F3" w:rsidRDefault="00A96AF6">
            <w:pPr>
              <w:spacing w:line="276" w:lineRule="auto"/>
              <w:ind w:left="160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: Indian</w:t>
            </w:r>
          </w:p>
        </w:tc>
      </w:tr>
      <w:tr w:rsidR="006000F3">
        <w:trPr>
          <w:trHeight w:val="340"/>
        </w:trPr>
        <w:tc>
          <w:tcPr>
            <w:tcW w:w="2740" w:type="dxa"/>
            <w:vAlign w:val="bottom"/>
          </w:tcPr>
          <w:p w:rsidR="006000F3" w:rsidRDefault="00A96AF6">
            <w:pPr>
              <w:spacing w:line="276" w:lineRule="auto"/>
              <w:ind w:left="360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Religion</w:t>
            </w:r>
          </w:p>
        </w:tc>
        <w:tc>
          <w:tcPr>
            <w:tcW w:w="6680" w:type="dxa"/>
            <w:vAlign w:val="bottom"/>
          </w:tcPr>
          <w:p w:rsidR="006000F3" w:rsidRDefault="00A96AF6">
            <w:pPr>
              <w:spacing w:line="276" w:lineRule="auto"/>
              <w:ind w:left="160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: Hindu</w:t>
            </w:r>
          </w:p>
        </w:tc>
      </w:tr>
      <w:tr w:rsidR="006000F3">
        <w:trPr>
          <w:trHeight w:val="335"/>
        </w:trPr>
        <w:tc>
          <w:tcPr>
            <w:tcW w:w="2740" w:type="dxa"/>
            <w:vAlign w:val="bottom"/>
          </w:tcPr>
          <w:p w:rsidR="006000F3" w:rsidRDefault="00A96AF6">
            <w:pPr>
              <w:spacing w:line="276" w:lineRule="auto"/>
              <w:ind w:left="360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Linguistic Proficiencies</w:t>
            </w:r>
          </w:p>
        </w:tc>
        <w:tc>
          <w:tcPr>
            <w:tcW w:w="6680" w:type="dxa"/>
            <w:vAlign w:val="bottom"/>
          </w:tcPr>
          <w:p w:rsidR="006000F3" w:rsidRDefault="00A96AF6">
            <w:pPr>
              <w:spacing w:line="276" w:lineRule="auto"/>
              <w:ind w:left="160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: Tamil, English, Hindi (Basic)</w:t>
            </w:r>
          </w:p>
        </w:tc>
      </w:tr>
      <w:tr w:rsidR="006000F3">
        <w:trPr>
          <w:trHeight w:val="335"/>
        </w:trPr>
        <w:tc>
          <w:tcPr>
            <w:tcW w:w="2740" w:type="dxa"/>
            <w:vAlign w:val="bottom"/>
          </w:tcPr>
          <w:p w:rsidR="006000F3" w:rsidRDefault="00A96AF6">
            <w:pPr>
              <w:spacing w:line="276" w:lineRule="auto"/>
              <w:ind w:left="360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Permanent address</w:t>
            </w:r>
          </w:p>
        </w:tc>
        <w:tc>
          <w:tcPr>
            <w:tcW w:w="6680" w:type="dxa"/>
            <w:vAlign w:val="bottom"/>
          </w:tcPr>
          <w:p w:rsidR="006000F3" w:rsidRDefault="00A96AF6">
            <w:pPr>
              <w:spacing w:line="276" w:lineRule="auto"/>
              <w:ind w:left="160"/>
              <w:jc w:val="both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: Old no: 4/1, New no: 13, 2nd cross United India Nagar, </w:t>
            </w:r>
            <w:proofErr w:type="spellStart"/>
            <w:r>
              <w:rPr>
                <w:rFonts w:eastAsia="Calibri"/>
                <w:sz w:val="22"/>
                <w:szCs w:val="22"/>
              </w:rPr>
              <w:t>Ayanavaram</w:t>
            </w:r>
            <w:proofErr w:type="spellEnd"/>
            <w:r>
              <w:rPr>
                <w:rFonts w:eastAsia="Calibri"/>
                <w:sz w:val="22"/>
                <w:szCs w:val="22"/>
              </w:rPr>
              <w:t xml:space="preserve">          Chennai -23.</w:t>
            </w:r>
          </w:p>
        </w:tc>
      </w:tr>
      <w:tr w:rsidR="006000F3">
        <w:trPr>
          <w:trHeight w:val="335"/>
        </w:trPr>
        <w:tc>
          <w:tcPr>
            <w:tcW w:w="2740" w:type="dxa"/>
            <w:vAlign w:val="bottom"/>
          </w:tcPr>
          <w:p w:rsidR="006000F3" w:rsidRDefault="006000F3">
            <w:pPr>
              <w:spacing w:line="276" w:lineRule="auto"/>
              <w:ind w:left="360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6680" w:type="dxa"/>
            <w:vAlign w:val="bottom"/>
          </w:tcPr>
          <w:p w:rsidR="006000F3" w:rsidRDefault="006000F3">
            <w:pPr>
              <w:spacing w:line="276" w:lineRule="auto"/>
              <w:ind w:left="160"/>
              <w:jc w:val="both"/>
              <w:rPr>
                <w:rFonts w:eastAsia="Calibri"/>
                <w:sz w:val="22"/>
                <w:szCs w:val="22"/>
              </w:rPr>
            </w:pPr>
          </w:p>
        </w:tc>
      </w:tr>
    </w:tbl>
    <w:p w:rsidR="006000F3" w:rsidRDefault="006000F3">
      <w:pPr>
        <w:jc w:val="center"/>
        <w:rPr>
          <w:sz w:val="22"/>
          <w:szCs w:val="22"/>
        </w:rPr>
      </w:pPr>
    </w:p>
    <w:p w:rsidR="006000F3" w:rsidRDefault="006000F3">
      <w:pPr>
        <w:spacing w:line="276" w:lineRule="auto"/>
        <w:ind w:left="20" w:right="100"/>
        <w:rPr>
          <w:rFonts w:eastAsia="Calibri"/>
          <w:i/>
          <w:iCs/>
          <w:color w:val="333333"/>
          <w:sz w:val="22"/>
          <w:szCs w:val="22"/>
        </w:rPr>
      </w:pPr>
    </w:p>
    <w:p w:rsidR="006000F3" w:rsidRDefault="006000F3">
      <w:pPr>
        <w:spacing w:line="276" w:lineRule="auto"/>
        <w:ind w:left="20" w:right="100"/>
        <w:rPr>
          <w:rFonts w:eastAsia="Calibri"/>
          <w:i/>
          <w:iCs/>
          <w:color w:val="333333"/>
          <w:sz w:val="22"/>
          <w:szCs w:val="22"/>
        </w:rPr>
      </w:pPr>
    </w:p>
    <w:p w:rsidR="006000F3" w:rsidRDefault="00A96AF6">
      <w:pPr>
        <w:spacing w:line="276" w:lineRule="auto"/>
        <w:ind w:left="20" w:right="100"/>
        <w:rPr>
          <w:sz w:val="22"/>
          <w:szCs w:val="22"/>
        </w:rPr>
      </w:pPr>
      <w:r>
        <w:rPr>
          <w:rFonts w:eastAsia="Calibri"/>
          <w:i/>
          <w:iCs/>
          <w:color w:val="333333"/>
          <w:sz w:val="22"/>
          <w:szCs w:val="22"/>
        </w:rPr>
        <w:t xml:space="preserve">I do hereby declare that </w:t>
      </w:r>
      <w:r>
        <w:rPr>
          <w:rFonts w:eastAsia="Calibri"/>
          <w:i/>
          <w:iCs/>
          <w:color w:val="000000"/>
          <w:sz w:val="22"/>
          <w:szCs w:val="22"/>
        </w:rPr>
        <w:t>the information furnished above</w:t>
      </w:r>
      <w:r>
        <w:rPr>
          <w:rFonts w:eastAsia="Calibri"/>
          <w:i/>
          <w:iCs/>
          <w:color w:val="333333"/>
          <w:sz w:val="22"/>
          <w:szCs w:val="22"/>
        </w:rPr>
        <w:t xml:space="preserve"> is in accordance with fact and truth up to my knowledge </w:t>
      </w:r>
      <w:r>
        <w:rPr>
          <w:rFonts w:eastAsia="Calibri"/>
          <w:i/>
          <w:iCs/>
          <w:color w:val="000000"/>
          <w:sz w:val="22"/>
          <w:szCs w:val="22"/>
        </w:rPr>
        <w:t>and belief.</w:t>
      </w:r>
    </w:p>
    <w:p w:rsidR="006000F3" w:rsidRDefault="00A96AF6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6000F3" w:rsidRDefault="002B430D" w:rsidP="009B2453">
      <w:pPr>
        <w:spacing w:line="276" w:lineRule="auto"/>
        <w:ind w:left="20"/>
        <w:rPr>
          <w:rFonts w:eastAsia="Calibri"/>
          <w:b/>
          <w:bCs/>
          <w:sz w:val="22"/>
          <w:szCs w:val="22"/>
        </w:rPr>
      </w:pPr>
      <w:r>
        <w:rPr>
          <w:rFonts w:eastAsia="Calibri"/>
          <w:b/>
          <w:bCs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0" wp14:anchorId="726BC26F" wp14:editId="2B0F11F7">
            <wp:simplePos x="0" y="0"/>
            <wp:positionH relativeFrom="column">
              <wp:posOffset>4920615</wp:posOffset>
            </wp:positionH>
            <wp:positionV relativeFrom="line">
              <wp:posOffset>90805</wp:posOffset>
            </wp:positionV>
            <wp:extent cx="991870" cy="236220"/>
            <wp:effectExtent l="0" t="0" r="13970" b="7620"/>
            <wp:wrapSquare wrapText="bothSides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87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96AF6">
        <w:rPr>
          <w:rFonts w:eastAsia="Calibri"/>
          <w:b/>
          <w:bCs/>
          <w:sz w:val="22"/>
          <w:szCs w:val="22"/>
        </w:rPr>
        <w:t xml:space="preserve">Place:  Chennai          </w:t>
      </w:r>
      <w:r w:rsidR="00A96AF6">
        <w:rPr>
          <w:rFonts w:eastAsia="Calibri"/>
          <w:b/>
          <w:bCs/>
          <w:sz w:val="22"/>
          <w:szCs w:val="22"/>
        </w:rPr>
        <w:tab/>
      </w:r>
      <w:r w:rsidR="00A96AF6">
        <w:rPr>
          <w:rFonts w:eastAsia="Calibri"/>
          <w:b/>
          <w:bCs/>
          <w:sz w:val="22"/>
          <w:szCs w:val="22"/>
        </w:rPr>
        <w:tab/>
      </w:r>
      <w:r w:rsidR="00A96AF6">
        <w:rPr>
          <w:rFonts w:eastAsia="Calibri"/>
          <w:b/>
          <w:bCs/>
          <w:sz w:val="22"/>
          <w:szCs w:val="22"/>
        </w:rPr>
        <w:tab/>
      </w:r>
      <w:r w:rsidR="002F7BB1">
        <w:rPr>
          <w:rFonts w:eastAsia="Calibri"/>
          <w:b/>
          <w:bCs/>
          <w:sz w:val="22"/>
          <w:szCs w:val="22"/>
        </w:rPr>
        <w:t xml:space="preserve">                                           </w:t>
      </w:r>
      <w:r w:rsidR="00A96AF6">
        <w:rPr>
          <w:rFonts w:eastAsia="Calibri"/>
          <w:b/>
          <w:bCs/>
          <w:sz w:val="22"/>
          <w:szCs w:val="22"/>
        </w:rPr>
        <w:tab/>
      </w:r>
      <w:r w:rsidR="00A96AF6">
        <w:rPr>
          <w:rFonts w:eastAsia="Calibri"/>
          <w:b/>
          <w:bCs/>
          <w:sz w:val="22"/>
          <w:szCs w:val="22"/>
        </w:rPr>
        <w:tab/>
      </w:r>
      <w:r w:rsidR="00A96AF6">
        <w:rPr>
          <w:rFonts w:eastAsia="Calibri"/>
          <w:b/>
          <w:bCs/>
          <w:sz w:val="22"/>
          <w:szCs w:val="22"/>
        </w:rPr>
        <w:tab/>
      </w:r>
      <w:r w:rsidR="00A96AF6">
        <w:rPr>
          <w:rFonts w:eastAsia="Calibri"/>
          <w:b/>
          <w:bCs/>
          <w:sz w:val="22"/>
          <w:szCs w:val="22"/>
        </w:rPr>
        <w:tab/>
      </w:r>
      <w:r w:rsidR="00A96AF6">
        <w:rPr>
          <w:rFonts w:eastAsia="Calibri"/>
          <w:b/>
          <w:bCs/>
          <w:sz w:val="22"/>
          <w:szCs w:val="22"/>
        </w:rPr>
        <w:tab/>
      </w:r>
      <w:r w:rsidR="00A96AF6">
        <w:rPr>
          <w:rFonts w:eastAsia="Calibri"/>
          <w:b/>
          <w:bCs/>
          <w:sz w:val="22"/>
          <w:szCs w:val="22"/>
        </w:rPr>
        <w:tab/>
      </w:r>
      <w:r w:rsidR="00A96AF6">
        <w:rPr>
          <w:rFonts w:eastAsia="Calibri"/>
          <w:b/>
          <w:bCs/>
          <w:sz w:val="22"/>
          <w:szCs w:val="22"/>
        </w:rPr>
        <w:tab/>
      </w:r>
      <w:r w:rsidR="00A96AF6">
        <w:rPr>
          <w:rFonts w:eastAsia="Calibri"/>
          <w:b/>
          <w:bCs/>
          <w:sz w:val="22"/>
          <w:szCs w:val="22"/>
        </w:rPr>
        <w:tab/>
      </w:r>
      <w:r w:rsidR="00A96AF6">
        <w:rPr>
          <w:rFonts w:eastAsia="Calibri"/>
          <w:b/>
          <w:bCs/>
          <w:sz w:val="22"/>
          <w:szCs w:val="22"/>
        </w:rPr>
        <w:tab/>
      </w:r>
      <w:r w:rsidR="00A96AF6">
        <w:rPr>
          <w:rFonts w:eastAsia="Calibri"/>
          <w:b/>
          <w:bCs/>
          <w:sz w:val="22"/>
          <w:szCs w:val="22"/>
        </w:rPr>
        <w:tab/>
      </w:r>
      <w:r w:rsidR="00A96AF6">
        <w:rPr>
          <w:rFonts w:eastAsia="Calibri"/>
          <w:b/>
          <w:bCs/>
          <w:sz w:val="22"/>
          <w:szCs w:val="22"/>
        </w:rPr>
        <w:tab/>
      </w:r>
      <w:r w:rsidR="00A96AF6">
        <w:rPr>
          <w:rFonts w:eastAsia="Calibri"/>
          <w:b/>
          <w:bCs/>
          <w:sz w:val="22"/>
          <w:szCs w:val="22"/>
        </w:rPr>
        <w:tab/>
      </w:r>
      <w:r w:rsidR="00A96AF6">
        <w:rPr>
          <w:rFonts w:eastAsia="Calibri"/>
          <w:b/>
          <w:bCs/>
          <w:sz w:val="22"/>
          <w:szCs w:val="22"/>
        </w:rPr>
        <w:tab/>
      </w:r>
      <w:r w:rsidR="00A96AF6">
        <w:rPr>
          <w:rFonts w:eastAsia="Calibri"/>
          <w:b/>
          <w:bCs/>
          <w:sz w:val="22"/>
          <w:szCs w:val="22"/>
        </w:rPr>
        <w:tab/>
      </w:r>
      <w:r w:rsidR="00A96AF6">
        <w:rPr>
          <w:rFonts w:eastAsia="Calibri"/>
          <w:b/>
          <w:bCs/>
          <w:sz w:val="22"/>
          <w:szCs w:val="22"/>
        </w:rPr>
        <w:tab/>
      </w:r>
      <w:r w:rsidR="00A96AF6">
        <w:rPr>
          <w:rFonts w:eastAsia="Calibri"/>
          <w:b/>
          <w:bCs/>
          <w:sz w:val="22"/>
          <w:szCs w:val="22"/>
        </w:rPr>
        <w:tab/>
      </w:r>
      <w:r w:rsidR="00A96AF6">
        <w:rPr>
          <w:rFonts w:eastAsia="Calibri"/>
          <w:b/>
          <w:bCs/>
          <w:sz w:val="22"/>
          <w:szCs w:val="22"/>
        </w:rPr>
        <w:tab/>
      </w:r>
      <w:r w:rsidR="00A96AF6">
        <w:rPr>
          <w:rFonts w:eastAsia="Calibri"/>
          <w:b/>
          <w:bCs/>
          <w:sz w:val="22"/>
          <w:szCs w:val="22"/>
        </w:rPr>
        <w:tab/>
      </w:r>
      <w:r w:rsidR="00A96AF6">
        <w:rPr>
          <w:rFonts w:eastAsia="Calibri"/>
          <w:b/>
          <w:bCs/>
          <w:sz w:val="22"/>
          <w:szCs w:val="22"/>
        </w:rPr>
        <w:tab/>
      </w:r>
      <w:r w:rsidR="00A96AF6">
        <w:rPr>
          <w:rFonts w:eastAsia="Calibri"/>
          <w:b/>
          <w:bCs/>
          <w:sz w:val="22"/>
          <w:szCs w:val="22"/>
        </w:rPr>
        <w:tab/>
      </w:r>
      <w:r w:rsidR="00A96AF6">
        <w:rPr>
          <w:rFonts w:eastAsia="Calibri"/>
          <w:b/>
          <w:bCs/>
          <w:sz w:val="22"/>
          <w:szCs w:val="22"/>
        </w:rPr>
        <w:tab/>
      </w:r>
      <w:r w:rsidR="00A96AF6">
        <w:rPr>
          <w:rFonts w:eastAsia="Calibri"/>
          <w:b/>
          <w:bCs/>
          <w:sz w:val="22"/>
          <w:szCs w:val="22"/>
        </w:rPr>
        <w:t xml:space="preserve">      </w:t>
      </w:r>
      <w:r w:rsidR="00A96AF6">
        <w:rPr>
          <w:rFonts w:eastAsia="Calibri"/>
          <w:b/>
          <w:bCs/>
          <w:sz w:val="22"/>
          <w:szCs w:val="22"/>
        </w:rPr>
        <w:t xml:space="preserve">                        </w:t>
      </w:r>
      <w:r w:rsidR="00A96AF6">
        <w:rPr>
          <w:rFonts w:eastAsia="Calibri"/>
          <w:b/>
          <w:bCs/>
          <w:sz w:val="22"/>
          <w:szCs w:val="22"/>
        </w:rPr>
        <w:t xml:space="preserve">                                                                                                                </w:t>
      </w:r>
    </w:p>
    <w:p w:rsidR="006000F3" w:rsidRPr="00911A74" w:rsidRDefault="002B430D">
      <w:pPr>
        <w:spacing w:line="276" w:lineRule="auto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B8498C">
        <w:rPr>
          <w:sz w:val="22"/>
          <w:szCs w:val="22"/>
        </w:rPr>
        <w:t xml:space="preserve">                                                                                                                                        </w:t>
      </w:r>
      <w:r w:rsidR="00B8498C" w:rsidRPr="00911A74">
        <w:rPr>
          <w:b/>
          <w:bCs/>
          <w:sz w:val="22"/>
          <w:szCs w:val="22"/>
        </w:rPr>
        <w:t>(OVIYA.P)</w:t>
      </w:r>
    </w:p>
    <w:sectPr w:rsidR="006000F3" w:rsidRPr="00911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000F3" w:rsidRDefault="00A96AF6">
      <w:r>
        <w:separator/>
      </w:r>
    </w:p>
  </w:endnote>
  <w:endnote w:type="continuationSeparator" w:id="0">
    <w:p w:rsidR="006000F3" w:rsidRDefault="00A96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OpenSymbol">
    <w:altName w:val="Calibri"/>
    <w:charset w:val="00"/>
    <w:family w:val="auto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000F3" w:rsidRDefault="00A96AF6">
      <w:r>
        <w:separator/>
      </w:r>
    </w:p>
  </w:footnote>
  <w:footnote w:type="continuationSeparator" w:id="0">
    <w:p w:rsidR="006000F3" w:rsidRDefault="00A96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bullet"/>
      <w:pStyle w:val="Heading1"/>
      <w:lvlText w:val=""/>
      <w:lvlJc w:val="left"/>
      <w:pPr>
        <w:tabs>
          <w:tab w:val="left" w:pos="0"/>
        </w:tabs>
        <w:ind w:left="0" w:firstLine="0"/>
      </w:pPr>
      <w:rPr>
        <w:rFonts w:ascii="Symbol" w:hAnsi="Symbol" w:cs="Wingdings"/>
      </w:rPr>
    </w:lvl>
    <w:lvl w:ilvl="1">
      <w:start w:val="1"/>
      <w:numFmt w:val="bullet"/>
      <w:pStyle w:val="Heading2"/>
      <w:lvlText w:val=""/>
      <w:lvlJc w:val="left"/>
      <w:pPr>
        <w:tabs>
          <w:tab w:val="left" w:pos="0"/>
        </w:tabs>
        <w:ind w:left="0" w:firstLine="0"/>
      </w:pPr>
      <w:rPr>
        <w:rFonts w:ascii="Wingdings" w:hAnsi="Wingdings" w:cs="Courier New"/>
      </w:r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  <w:rPr>
        <w:rFonts w:cs="Times New Roman"/>
      </w:rPr>
    </w:lvl>
    <w:lvl w:ilvl="6">
      <w:start w:val="1"/>
      <w:numFmt w:val="bullet"/>
      <w:pStyle w:val="Heading7"/>
      <w:lvlText w:val=""/>
      <w:lvlJc w:val="left"/>
      <w:pPr>
        <w:tabs>
          <w:tab w:val="left" w:pos="0"/>
        </w:tabs>
        <w:ind w:left="0" w:firstLine="0"/>
      </w:pPr>
      <w:rPr>
        <w:rFonts w:ascii="Symbol" w:hAnsi="Symbol" w:cs="Wingdings"/>
      </w:r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  <w:rPr>
        <w:rFonts w:cs="Times New Roman"/>
      </w:rPr>
    </w:lvl>
    <w:lvl w:ilvl="8">
      <w:start w:val="1"/>
      <w:numFmt w:val="bullet"/>
      <w:pStyle w:val="Heading9"/>
      <w:lvlText w:val=""/>
      <w:lvlJc w:val="left"/>
      <w:pPr>
        <w:tabs>
          <w:tab w:val="left" w:pos="0"/>
        </w:tabs>
        <w:ind w:left="0" w:firstLine="0"/>
      </w:pPr>
      <w:rPr>
        <w:rFonts w:ascii="Wingdings" w:hAnsi="Wingdings" w:cs="Courier New"/>
      </w:rPr>
    </w:lvl>
  </w:abstractNum>
  <w:abstractNum w:abstractNumId="1" w15:restartNumberingAfterBreak="0">
    <w:nsid w:val="00000007"/>
    <w:multiLevelType w:val="singleLevel"/>
    <w:tmpl w:val="00000007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/>
        <w:sz w:val="20"/>
        <w:szCs w:val="20"/>
      </w:r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5AF1"/>
    <w:multiLevelType w:val="multilevel"/>
    <w:tmpl w:val="00005AF1"/>
    <w:lvl w:ilvl="0">
      <w:start w:val="1"/>
      <w:numFmt w:val="bullet"/>
      <w:lvlText w:val=""/>
      <w:lvlJc w:val="left"/>
      <w:rPr>
        <w:rFonts w:ascii="Symbol" w:hAnsi="Symbol" w:hint="default"/>
        <w:sz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B8F6749"/>
    <w:multiLevelType w:val="multilevel"/>
    <w:tmpl w:val="7B8F674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AD199A"/>
    <w:multiLevelType w:val="multilevel"/>
    <w:tmpl w:val="7EAD19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201306">
    <w:abstractNumId w:val="0"/>
  </w:num>
  <w:num w:numId="2" w16cid:durableId="263274147">
    <w:abstractNumId w:val="1"/>
  </w:num>
  <w:num w:numId="3" w16cid:durableId="1279141143">
    <w:abstractNumId w:val="4"/>
  </w:num>
  <w:num w:numId="4" w16cid:durableId="314605111">
    <w:abstractNumId w:val="5"/>
  </w:num>
  <w:num w:numId="5" w16cid:durableId="193077245">
    <w:abstractNumId w:val="2"/>
  </w:num>
  <w:num w:numId="6" w16cid:durableId="13114488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801"/>
    <w:rsid w:val="000B07B1"/>
    <w:rsid w:val="000F4896"/>
    <w:rsid w:val="00120801"/>
    <w:rsid w:val="001627B1"/>
    <w:rsid w:val="002A0045"/>
    <w:rsid w:val="002B430D"/>
    <w:rsid w:val="002F7BB1"/>
    <w:rsid w:val="003346A0"/>
    <w:rsid w:val="00336B7D"/>
    <w:rsid w:val="004F020F"/>
    <w:rsid w:val="006000F3"/>
    <w:rsid w:val="006570A3"/>
    <w:rsid w:val="007355AA"/>
    <w:rsid w:val="007E6E0C"/>
    <w:rsid w:val="00911A74"/>
    <w:rsid w:val="009B2453"/>
    <w:rsid w:val="00A47A60"/>
    <w:rsid w:val="00A96AF6"/>
    <w:rsid w:val="00B731BE"/>
    <w:rsid w:val="00B8498C"/>
    <w:rsid w:val="00BC16A8"/>
    <w:rsid w:val="00D177A1"/>
    <w:rsid w:val="00DF39A7"/>
    <w:rsid w:val="00ED2BC6"/>
    <w:rsid w:val="0C313091"/>
    <w:rsid w:val="2B37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31DA10E"/>
  <w15:docId w15:val="{E9667C07-C869-7642-B75B-61BAF00B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outlineLvl w:val="0"/>
    </w:pPr>
    <w:rPr>
      <w:b/>
      <w:bCs/>
      <w:sz w:val="20"/>
      <w:szCs w:val="20"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ind w:left="360"/>
      <w:outlineLvl w:val="1"/>
    </w:pPr>
    <w:rPr>
      <w:rFonts w:ascii="Verdana" w:hAnsi="Verdana" w:cs="Verdana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numPr>
        <w:ilvl w:val="6"/>
        <w:numId w:val="1"/>
      </w:numPr>
      <w:ind w:right="1260"/>
      <w:outlineLvl w:val="6"/>
    </w:pPr>
    <w:rPr>
      <w:b/>
      <w:bCs/>
      <w:sz w:val="28"/>
      <w:szCs w:val="28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pPr>
      <w:suppressAutoHyphens w:val="0"/>
      <w:spacing w:before="100" w:beforeAutospacing="1" w:after="100" w:afterAutospacing="1"/>
    </w:pPr>
    <w:rPr>
      <w:lang w:eastAsia="en-US"/>
    </w:rPr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StrongEmphasis">
    <w:name w:val="Strong Emphasis"/>
    <w:uiPriority w:val="22"/>
    <w:qFormat/>
    <w:rPr>
      <w:rFonts w:cs="Times New Roman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sz w:val="20"/>
      <w:szCs w:val="20"/>
      <w:u w:val="single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Verdana" w:eastAsia="Times New Roman" w:hAnsi="Verdana" w:cs="Verdana"/>
      <w:b/>
      <w:bCs/>
      <w:sz w:val="24"/>
      <w:szCs w:val="24"/>
      <w:lang w:val="en-US" w:eastAsia="zh-CN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Times New Roman" w:eastAsia="Times New Roman" w:hAnsi="Times New Roman" w:cs="Times New Roman"/>
      <w:b/>
      <w:bCs/>
      <w:sz w:val="28"/>
      <w:szCs w:val="28"/>
      <w:lang w:val="en-US" w:eastAsia="zh-CN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="Arial" w:eastAsia="Times New Roman" w:hAnsi="Arial" w:cs="Arial"/>
      <w:b/>
      <w:bCs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835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oviya palanivel</dc:creator>
  <cp:lastModifiedBy>oviya palanivel</cp:lastModifiedBy>
  <cp:revision>2</cp:revision>
  <dcterms:created xsi:type="dcterms:W3CDTF">2023-09-25T18:33:00Z</dcterms:created>
  <dcterms:modified xsi:type="dcterms:W3CDTF">2023-09-25T18:33:00Z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1752C6169E3B431F8F79D006B53BFB65_12</vt:lpwstr>
  </property>
</Properties>
</file>