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64B3" w14:textId="721790C0" w:rsidR="00D338D5" w:rsidRPr="00D07359" w:rsidRDefault="00201D76" w:rsidP="00D338D5">
      <w:pPr>
        <w:rPr>
          <w:color w:val="808080" w:themeColor="background1" w:themeShade="80"/>
        </w:rPr>
      </w:pPr>
      <w:r>
        <w:rPr>
          <w:b/>
          <w:color w:val="808080" w:themeColor="background1" w:themeShade="80"/>
          <w:sz w:val="26"/>
        </w:rPr>
        <w:t>Kalpana Mali</w:t>
      </w:r>
    </w:p>
    <w:p w14:paraId="1CF428F5" w14:textId="00AC2589" w:rsidR="00D338D5" w:rsidRPr="00476068" w:rsidRDefault="00201D76" w:rsidP="00D338D5">
      <w:pPr>
        <w:spacing w:line="265" w:lineRule="auto"/>
        <w:ind w:left="-5" w:hanging="10"/>
        <w:rPr>
          <w:rFonts w:ascii="Calibri" w:eastAsia="Calibri" w:hAnsi="Calibri" w:cs="Calibri"/>
          <w:color w:val="666666"/>
          <w:sz w:val="18"/>
          <w:lang w:bidi="en-US"/>
        </w:rPr>
      </w:pPr>
      <w:r>
        <w:rPr>
          <w:rFonts w:ascii="Calibri" w:eastAsia="Calibri" w:hAnsi="Calibri" w:cs="Calibri"/>
          <w:color w:val="666666"/>
          <w:sz w:val="18"/>
          <w:lang w:bidi="en-US"/>
        </w:rPr>
        <w:t>Automation</w:t>
      </w:r>
      <w:r w:rsidR="009D70EF">
        <w:rPr>
          <w:rFonts w:ascii="Calibri" w:eastAsia="Calibri" w:hAnsi="Calibri" w:cs="Calibri"/>
          <w:color w:val="666666"/>
          <w:sz w:val="18"/>
          <w:lang w:bidi="en-US"/>
        </w:rPr>
        <w:t xml:space="preserve"> Project Manager </w:t>
      </w:r>
    </w:p>
    <w:p w14:paraId="5DD3F148" w14:textId="56A24DAE" w:rsidR="00D338D5" w:rsidRPr="00476068" w:rsidRDefault="00D338D5" w:rsidP="00D338D5">
      <w:pPr>
        <w:rPr>
          <w:rFonts w:ascii="Calibri" w:eastAsia="Calibri" w:hAnsi="Calibri" w:cs="Calibri"/>
          <w:color w:val="666666"/>
          <w:sz w:val="18"/>
          <w:lang w:bidi="en-US"/>
        </w:rPr>
      </w:pPr>
      <w:r w:rsidRPr="00476068">
        <w:rPr>
          <w:rFonts w:ascii="Calibri" w:eastAsia="Calibri" w:hAnsi="Calibri" w:cs="Calibri"/>
          <w:color w:val="666666"/>
          <w:sz w:val="18"/>
          <w:lang w:bidi="en-US"/>
        </w:rPr>
        <w:t xml:space="preserve">Email: </w:t>
      </w:r>
      <w:r w:rsidR="00201D76">
        <w:rPr>
          <w:rFonts w:ascii="Calibri" w:eastAsia="Calibri" w:hAnsi="Calibri" w:cs="Calibri"/>
          <w:color w:val="666666"/>
          <w:sz w:val="18"/>
          <w:lang w:bidi="en-US"/>
        </w:rPr>
        <w:t>kalpanaknit</w:t>
      </w:r>
      <w:r>
        <w:rPr>
          <w:rFonts w:ascii="Calibri" w:eastAsia="Calibri" w:hAnsi="Calibri" w:cs="Calibri"/>
          <w:color w:val="666666"/>
          <w:sz w:val="18"/>
          <w:lang w:bidi="en-US"/>
        </w:rPr>
        <w:t>@gmail.com</w:t>
      </w:r>
      <w:r w:rsidRPr="00476068">
        <w:rPr>
          <w:rFonts w:ascii="Calibri" w:eastAsia="Calibri" w:hAnsi="Calibri" w:cs="Calibri"/>
          <w:color w:val="666666"/>
          <w:sz w:val="18"/>
          <w:lang w:bidi="en-US"/>
        </w:rPr>
        <w:t xml:space="preserve">, Phone: +91 </w:t>
      </w:r>
      <w:r>
        <w:rPr>
          <w:rFonts w:ascii="Calibri" w:eastAsia="Calibri" w:hAnsi="Calibri" w:cs="Calibri"/>
          <w:color w:val="666666"/>
          <w:sz w:val="18"/>
          <w:lang w:bidi="en-US"/>
        </w:rPr>
        <w:t>9</w:t>
      </w:r>
      <w:r w:rsidR="00445865">
        <w:rPr>
          <w:rFonts w:ascii="Calibri" w:eastAsia="Calibri" w:hAnsi="Calibri" w:cs="Calibri"/>
          <w:color w:val="666666"/>
          <w:sz w:val="18"/>
          <w:lang w:bidi="en-US"/>
        </w:rPr>
        <w:t>677126677</w:t>
      </w:r>
      <w:r w:rsidRPr="00476068">
        <w:rPr>
          <w:rFonts w:ascii="Calibri" w:eastAsia="Calibri" w:hAnsi="Calibri" w:cs="Calibri"/>
          <w:color w:val="666666"/>
          <w:sz w:val="18"/>
          <w:lang w:bidi="en-US"/>
        </w:rPr>
        <w:tab/>
      </w:r>
      <w:r w:rsidRPr="00476068">
        <w:rPr>
          <w:rFonts w:ascii="Calibri" w:eastAsia="Calibri" w:hAnsi="Calibri" w:cs="Calibri"/>
          <w:color w:val="666666"/>
          <w:sz w:val="18"/>
          <w:lang w:bidi="en-US"/>
        </w:rPr>
        <w:tab/>
        <w:t xml:space="preserve"> </w:t>
      </w:r>
      <w:r w:rsidRPr="00476068">
        <w:rPr>
          <w:rFonts w:ascii="Calibri" w:eastAsia="Calibri" w:hAnsi="Calibri" w:cs="Calibri"/>
          <w:noProof/>
          <w:color w:val="666666"/>
          <w:sz w:val="18"/>
          <w:lang w:bidi="en-US"/>
        </w:rPr>
        <mc:AlternateContent>
          <mc:Choice Requires="wps">
            <w:drawing>
              <wp:anchor distT="0" distB="0" distL="114300" distR="114300" simplePos="0" relativeHeight="251659264" behindDoc="0" locked="0" layoutInCell="1" allowOverlap="1" wp14:anchorId="7B04E6E1" wp14:editId="061A3EFA">
                <wp:simplePos x="0" y="0"/>
                <wp:positionH relativeFrom="column">
                  <wp:posOffset>1000</wp:posOffset>
                </wp:positionH>
                <wp:positionV relativeFrom="paragraph">
                  <wp:posOffset>154955</wp:posOffset>
                </wp:positionV>
                <wp:extent cx="6868800" cy="0"/>
                <wp:effectExtent l="0" t="0" r="1905" b="0"/>
                <wp:wrapNone/>
                <wp:docPr id="4" name="AutoShape 2"/>
                <wp:cNvGraphicFramePr/>
                <a:graphic xmlns:a="http://schemas.openxmlformats.org/drawingml/2006/main">
                  <a:graphicData uri="http://schemas.microsoft.com/office/word/2010/wordprocessingShape">
                    <wps:wsp>
                      <wps:cNvCnPr/>
                      <wps:spPr bwMode="auto">
                        <a:xfrm>
                          <a:off x="0" y="0"/>
                          <a:ext cx="6868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53F1F7" id="_x0000_t32" coordsize="21600,21600" o:spt="32" o:oned="t" path="m,l21600,21600e" filled="f">
                <v:path arrowok="t" fillok="f" o:connecttype="none"/>
                <o:lock v:ext="edit" shapetype="t"/>
              </v:shapetype>
              <v:shape id="AutoShape 2" o:spid="_x0000_s1026" type="#_x0000_t32" style="position:absolute;margin-left:.1pt;margin-top:12.2pt;width:540.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"/>
            </w:pict>
          </mc:Fallback>
        </mc:AlternateContent>
      </w:r>
    </w:p>
    <w:p w14:paraId="26DC2C6D" w14:textId="77777777" w:rsidR="00D338D5" w:rsidRDefault="00D338D5" w:rsidP="00D338D5">
      <w:pPr>
        <w:spacing w:after="23"/>
        <w:ind w:left="75"/>
      </w:pPr>
    </w:p>
    <w:p w14:paraId="67A12032" w14:textId="77777777" w:rsidR="00D338D5" w:rsidRDefault="00D338D5" w:rsidP="00D338D5">
      <w:pPr>
        <w:pStyle w:val="Heading1"/>
        <w:ind w:left="-5"/>
      </w:pPr>
      <w:r>
        <w:t xml:space="preserve">OVERVIEW </w:t>
      </w:r>
    </w:p>
    <w:p w14:paraId="21E36390" w14:textId="6A078CE2" w:rsidR="00F97ACA" w:rsidRDefault="00F97ACA" w:rsidP="00F97ACA">
      <w:pPr>
        <w:rPr>
          <w:rFonts w:ascii="Calibri" w:eastAsia="Calibri" w:hAnsi="Calibri" w:cs="Calibri"/>
          <w:i/>
          <w:iCs/>
          <w:color w:val="666666"/>
          <w:sz w:val="18"/>
          <w:lang w:bidi="en-US"/>
        </w:rPr>
      </w:pPr>
      <w:r w:rsidRPr="00F97ACA">
        <w:rPr>
          <w:rFonts w:ascii="Calibri" w:eastAsia="Calibri" w:hAnsi="Calibri" w:cs="Calibri"/>
          <w:i/>
          <w:iCs/>
          <w:color w:val="666666"/>
          <w:sz w:val="18"/>
          <w:lang w:bidi="en-US"/>
        </w:rPr>
        <w:t>A dynamic professional with overall  1</w:t>
      </w:r>
      <w:r w:rsidR="009D70EF">
        <w:rPr>
          <w:rFonts w:ascii="Calibri" w:eastAsia="Calibri" w:hAnsi="Calibri" w:cs="Calibri"/>
          <w:i/>
          <w:iCs/>
          <w:color w:val="666666"/>
          <w:sz w:val="18"/>
          <w:lang w:bidi="en-US"/>
        </w:rPr>
        <w:t>5</w:t>
      </w:r>
      <w:r w:rsidRPr="00F97ACA">
        <w:rPr>
          <w:rFonts w:ascii="Calibri" w:eastAsia="Calibri" w:hAnsi="Calibri" w:cs="Calibri"/>
          <w:i/>
          <w:iCs/>
          <w:color w:val="666666"/>
          <w:sz w:val="18"/>
          <w:lang w:bidi="en-US"/>
        </w:rPr>
        <w:t xml:space="preserve"> yrs IT industry experiences in Functional and Automated testing in Telecom domain</w:t>
      </w:r>
      <w:r w:rsidR="000118A2">
        <w:rPr>
          <w:rFonts w:ascii="Calibri" w:eastAsia="Calibri" w:hAnsi="Calibri" w:cs="Calibri"/>
          <w:i/>
          <w:iCs/>
          <w:color w:val="666666"/>
          <w:sz w:val="18"/>
          <w:lang w:bidi="en-US"/>
        </w:rPr>
        <w:t xml:space="preserve"> and Banking domain</w:t>
      </w:r>
      <w:r w:rsidRPr="00F97ACA">
        <w:rPr>
          <w:rFonts w:ascii="Calibri" w:eastAsia="Calibri" w:hAnsi="Calibri" w:cs="Calibri"/>
          <w:i/>
          <w:iCs/>
          <w:color w:val="666666"/>
          <w:sz w:val="18"/>
          <w:lang w:bidi="en-US"/>
        </w:rPr>
        <w:t xml:space="preserve"> . </w:t>
      </w:r>
    </w:p>
    <w:p w14:paraId="588C2156" w14:textId="44FAC8A2" w:rsidR="00F97ACA" w:rsidRPr="00F97ACA" w:rsidRDefault="003C3443" w:rsidP="00F97ACA">
      <w:pPr>
        <w:rPr>
          <w:rFonts w:ascii="Calibri" w:eastAsia="Calibri" w:hAnsi="Calibri" w:cs="Calibri"/>
          <w:i/>
          <w:iCs/>
          <w:color w:val="666666"/>
          <w:sz w:val="18"/>
          <w:lang w:bidi="en-US"/>
        </w:rPr>
      </w:pPr>
      <w:r>
        <w:rPr>
          <w:rFonts w:ascii="Calibri" w:eastAsia="Calibri" w:hAnsi="Calibri" w:cs="Calibri"/>
          <w:i/>
          <w:iCs/>
          <w:color w:val="666666"/>
          <w:sz w:val="18"/>
          <w:lang w:bidi="en-US"/>
        </w:rPr>
        <w:t xml:space="preserve">Experience in </w:t>
      </w:r>
      <w:r w:rsidR="00F97ACA" w:rsidRPr="00F97ACA">
        <w:rPr>
          <w:rFonts w:ascii="Calibri" w:eastAsia="Calibri" w:hAnsi="Calibri" w:cs="Calibri"/>
          <w:i/>
          <w:iCs/>
          <w:color w:val="666666"/>
          <w:sz w:val="18"/>
          <w:lang w:bidi="en-US"/>
        </w:rPr>
        <w:t>Plann</w:t>
      </w:r>
      <w:r>
        <w:rPr>
          <w:rFonts w:ascii="Calibri" w:eastAsia="Calibri" w:hAnsi="Calibri" w:cs="Calibri"/>
          <w:i/>
          <w:iCs/>
          <w:color w:val="666666"/>
          <w:sz w:val="18"/>
          <w:lang w:bidi="en-US"/>
        </w:rPr>
        <w:t>ing</w:t>
      </w:r>
      <w:r w:rsidR="00F97ACA" w:rsidRPr="00F97ACA">
        <w:rPr>
          <w:rFonts w:ascii="Calibri" w:eastAsia="Calibri" w:hAnsi="Calibri" w:cs="Calibri"/>
          <w:i/>
          <w:iCs/>
          <w:color w:val="666666"/>
          <w:sz w:val="18"/>
          <w:lang w:bidi="en-US"/>
        </w:rPr>
        <w:t>, Design</w:t>
      </w:r>
      <w:r>
        <w:rPr>
          <w:rFonts w:ascii="Calibri" w:eastAsia="Calibri" w:hAnsi="Calibri" w:cs="Calibri"/>
          <w:i/>
          <w:iCs/>
          <w:color w:val="666666"/>
          <w:sz w:val="18"/>
          <w:lang w:bidi="en-US"/>
        </w:rPr>
        <w:t>ing</w:t>
      </w:r>
      <w:r w:rsidR="00F97ACA" w:rsidRPr="00F97ACA">
        <w:rPr>
          <w:rFonts w:ascii="Calibri" w:eastAsia="Calibri" w:hAnsi="Calibri" w:cs="Calibri"/>
          <w:i/>
          <w:iCs/>
          <w:color w:val="666666"/>
          <w:sz w:val="18"/>
          <w:lang w:bidi="en-US"/>
        </w:rPr>
        <w:t xml:space="preserve">, </w:t>
      </w:r>
      <w:r w:rsidRPr="00F97ACA">
        <w:rPr>
          <w:rFonts w:ascii="Calibri" w:eastAsia="Calibri" w:hAnsi="Calibri" w:cs="Calibri"/>
          <w:i/>
          <w:iCs/>
          <w:color w:val="666666"/>
          <w:sz w:val="18"/>
          <w:lang w:bidi="en-US"/>
        </w:rPr>
        <w:t>Build</w:t>
      </w:r>
      <w:r>
        <w:rPr>
          <w:rFonts w:ascii="Calibri" w:eastAsia="Calibri" w:hAnsi="Calibri" w:cs="Calibri"/>
          <w:i/>
          <w:iCs/>
          <w:color w:val="666666"/>
          <w:sz w:val="18"/>
          <w:lang w:bidi="en-US"/>
        </w:rPr>
        <w:t xml:space="preserve">ing </w:t>
      </w:r>
      <w:r w:rsidR="00F97ACA" w:rsidRPr="00F97ACA">
        <w:rPr>
          <w:rFonts w:ascii="Calibri" w:eastAsia="Calibri" w:hAnsi="Calibri" w:cs="Calibri"/>
          <w:i/>
          <w:iCs/>
          <w:color w:val="666666"/>
          <w:sz w:val="18"/>
          <w:lang w:bidi="en-US"/>
        </w:rPr>
        <w:t xml:space="preserve"> and Maintain</w:t>
      </w:r>
      <w:r>
        <w:rPr>
          <w:rFonts w:ascii="Calibri" w:eastAsia="Calibri" w:hAnsi="Calibri" w:cs="Calibri"/>
          <w:i/>
          <w:iCs/>
          <w:color w:val="666666"/>
          <w:sz w:val="18"/>
          <w:lang w:bidi="en-US"/>
        </w:rPr>
        <w:t>ing</w:t>
      </w:r>
      <w:r w:rsidR="00F97ACA" w:rsidRPr="00F97ACA">
        <w:rPr>
          <w:rFonts w:ascii="Calibri" w:eastAsia="Calibri" w:hAnsi="Calibri" w:cs="Calibri"/>
          <w:i/>
          <w:iCs/>
          <w:color w:val="666666"/>
          <w:sz w:val="18"/>
          <w:lang w:bidi="en-US"/>
        </w:rPr>
        <w:t xml:space="preserve"> complex Test Automation Frameworks</w:t>
      </w:r>
      <w:r w:rsidR="00F97ACA">
        <w:rPr>
          <w:rFonts w:ascii="Calibri" w:eastAsia="Calibri" w:hAnsi="Calibri" w:cs="Calibri"/>
          <w:i/>
          <w:iCs/>
          <w:color w:val="666666"/>
          <w:sz w:val="18"/>
          <w:lang w:bidi="en-US"/>
        </w:rPr>
        <w:t xml:space="preserve"> </w:t>
      </w:r>
      <w:r w:rsidR="00F97ACA" w:rsidRPr="00F97ACA">
        <w:rPr>
          <w:rFonts w:ascii="Calibri" w:eastAsia="Calibri" w:hAnsi="Calibri" w:cs="Calibri"/>
          <w:i/>
          <w:iCs/>
          <w:color w:val="666666"/>
          <w:sz w:val="18"/>
          <w:lang w:bidi="en-US"/>
        </w:rPr>
        <w:t>(Data-Driven, Keyword, Hybrid, Page Object Model)</w:t>
      </w:r>
    </w:p>
    <w:p w14:paraId="6F4DA26F" w14:textId="12E7B763" w:rsidR="00B250CD" w:rsidRPr="00B250CD" w:rsidRDefault="00F97ACA" w:rsidP="00F97ACA">
      <w:pPr>
        <w:rPr>
          <w:rFonts w:ascii="Calibri" w:eastAsia="Calibri" w:hAnsi="Calibri" w:cs="Calibri"/>
          <w:i/>
          <w:iCs/>
          <w:color w:val="666666"/>
          <w:sz w:val="18"/>
          <w:lang w:bidi="en-US"/>
        </w:rPr>
      </w:pPr>
      <w:r w:rsidRPr="00F97ACA">
        <w:rPr>
          <w:rFonts w:ascii="Calibri" w:eastAsia="Calibri" w:hAnsi="Calibri" w:cs="Calibri"/>
          <w:i/>
          <w:iCs/>
          <w:color w:val="666666"/>
          <w:sz w:val="18"/>
          <w:lang w:bidi="en-US"/>
        </w:rPr>
        <w:t>Exceptionally skilled in creating Java/Python Automation Scripts using SeleniumWebDriver, JUnit, TestNG</w:t>
      </w:r>
      <w:r w:rsidR="00D47E0A">
        <w:rPr>
          <w:rFonts w:ascii="Calibri" w:eastAsia="Calibri" w:hAnsi="Calibri" w:cs="Calibri"/>
          <w:i/>
          <w:iCs/>
          <w:color w:val="666666"/>
          <w:sz w:val="18"/>
          <w:lang w:bidi="en-US"/>
        </w:rPr>
        <w:t>.</w:t>
      </w:r>
      <w:r w:rsidR="00B250CD" w:rsidRPr="00B250CD">
        <w:rPr>
          <w:rFonts w:ascii="Calibri" w:eastAsia="Calibri" w:hAnsi="Calibri" w:cs="Calibri"/>
          <w:i/>
          <w:iCs/>
          <w:color w:val="666666"/>
          <w:sz w:val="18"/>
          <w:lang w:bidi="en-US"/>
        </w:rPr>
        <w:t xml:space="preserve"> </w:t>
      </w:r>
    </w:p>
    <w:p w14:paraId="105D6634" w14:textId="77777777" w:rsidR="00B250CD" w:rsidRDefault="00B250CD" w:rsidP="00B250CD">
      <w:pPr>
        <w:rPr>
          <w:rFonts w:ascii="Calibri" w:eastAsia="Calibri" w:hAnsi="Calibri" w:cs="Calibri"/>
          <w:i/>
          <w:iCs/>
          <w:color w:val="666666"/>
          <w:sz w:val="18"/>
          <w:lang w:bidi="en-US"/>
        </w:rPr>
      </w:pPr>
      <w:r w:rsidRPr="00F97ACA">
        <w:rPr>
          <w:rFonts w:ascii="Calibri" w:eastAsia="Calibri" w:hAnsi="Calibri" w:cs="Calibri"/>
          <w:b/>
          <w:bCs/>
          <w:i/>
          <w:iCs/>
          <w:color w:val="666666"/>
          <w:sz w:val="18"/>
          <w:lang w:bidi="en-US"/>
        </w:rPr>
        <w:t>Key responsibilities include</w:t>
      </w:r>
      <w:r w:rsidRPr="00B250CD">
        <w:rPr>
          <w:rFonts w:ascii="Calibri" w:eastAsia="Calibri" w:hAnsi="Calibri" w:cs="Calibri"/>
          <w:i/>
          <w:iCs/>
          <w:color w:val="666666"/>
          <w:sz w:val="18"/>
          <w:lang w:bidi="en-US"/>
        </w:rPr>
        <w:t xml:space="preserve"> – Identify, scope and architect Automation solutions for UI Applications </w:t>
      </w:r>
    </w:p>
    <w:p w14:paraId="69BBF226" w14:textId="53E94CA8" w:rsidR="009D70EF" w:rsidRPr="00B250CD" w:rsidRDefault="009D70EF" w:rsidP="00B250CD">
      <w:pPr>
        <w:rPr>
          <w:rFonts w:ascii="Calibri" w:eastAsia="Calibri" w:hAnsi="Calibri" w:cs="Calibri"/>
          <w:i/>
          <w:iCs/>
          <w:color w:val="666666"/>
          <w:sz w:val="18"/>
          <w:lang w:bidi="en-US"/>
        </w:rPr>
      </w:pPr>
      <w:r>
        <w:rPr>
          <w:rFonts w:ascii="Calibri" w:eastAsia="Calibri" w:hAnsi="Calibri" w:cs="Calibri"/>
          <w:i/>
          <w:iCs/>
          <w:color w:val="666666"/>
          <w:sz w:val="18"/>
          <w:lang w:bidi="en-US"/>
        </w:rPr>
        <w:t>Managing Team and work</w:t>
      </w:r>
      <w:r w:rsidR="00983607">
        <w:rPr>
          <w:rFonts w:ascii="Calibri" w:eastAsia="Calibri" w:hAnsi="Calibri" w:cs="Calibri"/>
          <w:i/>
          <w:iCs/>
          <w:color w:val="666666"/>
          <w:sz w:val="18"/>
          <w:lang w:bidi="en-US"/>
        </w:rPr>
        <w:t>ing</w:t>
      </w:r>
      <w:r>
        <w:rPr>
          <w:rFonts w:ascii="Calibri" w:eastAsia="Calibri" w:hAnsi="Calibri" w:cs="Calibri"/>
          <w:i/>
          <w:iCs/>
          <w:color w:val="666666"/>
          <w:sz w:val="18"/>
          <w:lang w:bidi="en-US"/>
        </w:rPr>
        <w:t xml:space="preserve"> on delivery of Project</w:t>
      </w:r>
    </w:p>
    <w:p w14:paraId="2DA4E1FA" w14:textId="2D6E1C34" w:rsidR="00F97ACA" w:rsidRPr="00F97ACA" w:rsidRDefault="00F97ACA" w:rsidP="00F97ACA">
      <w:pPr>
        <w:pStyle w:val="Heading1"/>
        <w:ind w:left="-5"/>
        <w:rPr>
          <w:b w:val="0"/>
          <w:i/>
          <w:iCs/>
          <w:color w:val="666666"/>
          <w:sz w:val="18"/>
          <w:szCs w:val="22"/>
          <w:lang w:val="en-US" w:eastAsia="en-US" w:bidi="en-US"/>
        </w:rPr>
      </w:pPr>
      <w:r w:rsidRPr="00F97ACA">
        <w:rPr>
          <w:b w:val="0"/>
          <w:i/>
          <w:iCs/>
          <w:color w:val="666666"/>
          <w:sz w:val="18"/>
          <w:szCs w:val="22"/>
          <w:lang w:val="en-US" w:eastAsia="en-US" w:bidi="en-US"/>
        </w:rPr>
        <w:t>Experience in Automation of OSS -COM and SOM products in Tel</w:t>
      </w:r>
      <w:r>
        <w:rPr>
          <w:b w:val="0"/>
          <w:i/>
          <w:iCs/>
          <w:color w:val="666666"/>
          <w:sz w:val="18"/>
          <w:szCs w:val="22"/>
          <w:lang w:val="en-US" w:eastAsia="en-US" w:bidi="en-US"/>
        </w:rPr>
        <w:t>e</w:t>
      </w:r>
      <w:r w:rsidRPr="00F97ACA">
        <w:rPr>
          <w:b w:val="0"/>
          <w:i/>
          <w:iCs/>
          <w:color w:val="666666"/>
          <w:sz w:val="18"/>
          <w:szCs w:val="22"/>
          <w:lang w:val="en-US" w:eastAsia="en-US" w:bidi="en-US"/>
        </w:rPr>
        <w:t>com  domain</w:t>
      </w:r>
      <w:r w:rsidR="009D70EF">
        <w:rPr>
          <w:b w:val="0"/>
          <w:i/>
          <w:iCs/>
          <w:color w:val="666666"/>
          <w:sz w:val="18"/>
          <w:szCs w:val="22"/>
          <w:lang w:val="en-US" w:eastAsia="en-US" w:bidi="en-US"/>
        </w:rPr>
        <w:t xml:space="preserve"> and Banking Domain</w:t>
      </w:r>
    </w:p>
    <w:p w14:paraId="297E0618" w14:textId="25D504D4" w:rsidR="00F97ACA" w:rsidRPr="00F97ACA" w:rsidRDefault="00F97ACA" w:rsidP="00F97ACA">
      <w:pPr>
        <w:pStyle w:val="Heading1"/>
        <w:ind w:left="-5"/>
        <w:rPr>
          <w:b w:val="0"/>
          <w:i/>
          <w:iCs/>
          <w:color w:val="666666"/>
          <w:sz w:val="18"/>
          <w:szCs w:val="22"/>
          <w:lang w:val="en-US" w:eastAsia="en-US" w:bidi="en-US"/>
        </w:rPr>
      </w:pPr>
      <w:r>
        <w:rPr>
          <w:b w:val="0"/>
          <w:i/>
          <w:iCs/>
          <w:color w:val="666666"/>
          <w:sz w:val="18"/>
          <w:szCs w:val="22"/>
          <w:lang w:val="en-US" w:eastAsia="en-US" w:bidi="en-US"/>
        </w:rPr>
        <w:t>E</w:t>
      </w:r>
      <w:r w:rsidRPr="00F97ACA">
        <w:rPr>
          <w:b w:val="0"/>
          <w:i/>
          <w:iCs/>
          <w:color w:val="666666"/>
          <w:sz w:val="18"/>
          <w:szCs w:val="22"/>
          <w:lang w:val="en-US" w:eastAsia="en-US" w:bidi="en-US"/>
        </w:rPr>
        <w:t>xcellent analytical, organizational and problem solving skills.</w:t>
      </w:r>
    </w:p>
    <w:p w14:paraId="62BC8B20" w14:textId="77777777" w:rsidR="00F97ACA" w:rsidRPr="00F97ACA" w:rsidRDefault="00F97ACA" w:rsidP="00F97ACA">
      <w:pPr>
        <w:pStyle w:val="Heading1"/>
        <w:ind w:left="-5"/>
        <w:rPr>
          <w:b w:val="0"/>
          <w:i/>
          <w:iCs/>
          <w:color w:val="666666"/>
          <w:sz w:val="18"/>
          <w:szCs w:val="22"/>
          <w:lang w:val="en-US" w:eastAsia="en-US" w:bidi="en-US"/>
        </w:rPr>
      </w:pPr>
      <w:r w:rsidRPr="00F97ACA">
        <w:rPr>
          <w:b w:val="0"/>
          <w:i/>
          <w:iCs/>
          <w:color w:val="666666"/>
          <w:sz w:val="18"/>
          <w:szCs w:val="22"/>
          <w:lang w:val="en-US" w:eastAsia="en-US" w:bidi="en-US"/>
        </w:rPr>
        <w:t xml:space="preserve">Good knowledge in Software Development Life Cycle (SDLC) </w:t>
      </w:r>
    </w:p>
    <w:p w14:paraId="7632449B" w14:textId="77777777" w:rsidR="00F97ACA" w:rsidRPr="00F97ACA" w:rsidRDefault="00F97ACA" w:rsidP="00F97ACA">
      <w:pPr>
        <w:pStyle w:val="Heading1"/>
        <w:ind w:left="-5"/>
        <w:rPr>
          <w:b w:val="0"/>
          <w:i/>
          <w:iCs/>
          <w:color w:val="666666"/>
          <w:sz w:val="18"/>
          <w:szCs w:val="22"/>
          <w:lang w:val="en-US" w:eastAsia="en-US" w:bidi="en-US"/>
        </w:rPr>
      </w:pPr>
      <w:r w:rsidRPr="00F97ACA">
        <w:rPr>
          <w:b w:val="0"/>
          <w:i/>
          <w:iCs/>
          <w:color w:val="666666"/>
          <w:sz w:val="18"/>
          <w:szCs w:val="22"/>
          <w:lang w:val="en-US" w:eastAsia="en-US" w:bidi="en-US"/>
        </w:rPr>
        <w:t>Experience in Waterfall and Agile and Waterfall Methodology</w:t>
      </w:r>
    </w:p>
    <w:p w14:paraId="017EE36D" w14:textId="77777777" w:rsidR="00F97ACA" w:rsidRPr="00F97ACA" w:rsidRDefault="00F97ACA" w:rsidP="00F97ACA">
      <w:pPr>
        <w:pStyle w:val="Heading1"/>
        <w:ind w:left="-5"/>
        <w:rPr>
          <w:b w:val="0"/>
          <w:i/>
          <w:iCs/>
          <w:color w:val="666666"/>
          <w:sz w:val="18"/>
          <w:szCs w:val="22"/>
          <w:lang w:val="en-US" w:eastAsia="en-US" w:bidi="en-US"/>
        </w:rPr>
      </w:pPr>
      <w:r w:rsidRPr="00F97ACA">
        <w:rPr>
          <w:b w:val="0"/>
          <w:i/>
          <w:iCs/>
          <w:color w:val="666666"/>
          <w:sz w:val="18"/>
          <w:szCs w:val="22"/>
          <w:lang w:val="en-US" w:eastAsia="en-US" w:bidi="en-US"/>
        </w:rPr>
        <w:t>Testing Experience in all the phases from Requirements Analysis to UAT</w:t>
      </w:r>
    </w:p>
    <w:p w14:paraId="481F5394" w14:textId="77777777" w:rsidR="00F97ACA" w:rsidRDefault="00F97ACA" w:rsidP="00F97ACA">
      <w:pPr>
        <w:pStyle w:val="Heading1"/>
        <w:ind w:left="-5"/>
        <w:rPr>
          <w:b w:val="0"/>
          <w:i/>
          <w:iCs/>
          <w:color w:val="666666"/>
          <w:sz w:val="18"/>
          <w:szCs w:val="22"/>
          <w:lang w:val="en-US" w:eastAsia="en-US" w:bidi="en-US"/>
        </w:rPr>
      </w:pPr>
      <w:r w:rsidRPr="00F97ACA">
        <w:rPr>
          <w:b w:val="0"/>
          <w:i/>
          <w:iCs/>
          <w:color w:val="666666"/>
          <w:sz w:val="18"/>
          <w:szCs w:val="22"/>
          <w:lang w:val="en-US" w:eastAsia="en-US" w:bidi="en-US"/>
        </w:rPr>
        <w:t>Extensive experience in Functional Testing, System Testing, Regression Testing, Integration Testing, E2E Testing</w:t>
      </w:r>
    </w:p>
    <w:p w14:paraId="58F1B488" w14:textId="77777777" w:rsidR="00F97ACA" w:rsidRDefault="00F97ACA" w:rsidP="00F97ACA">
      <w:pPr>
        <w:pStyle w:val="Heading1"/>
        <w:ind w:left="-5"/>
        <w:rPr>
          <w:b w:val="0"/>
          <w:i/>
          <w:iCs/>
          <w:color w:val="666666"/>
          <w:sz w:val="18"/>
          <w:szCs w:val="22"/>
          <w:lang w:val="en-US" w:eastAsia="en-US" w:bidi="en-US"/>
        </w:rPr>
      </w:pPr>
    </w:p>
    <w:p w14:paraId="33AC37BA" w14:textId="78270763" w:rsidR="00D338D5" w:rsidRPr="006536A3" w:rsidRDefault="00D338D5" w:rsidP="00F97ACA">
      <w:pPr>
        <w:pStyle w:val="Heading1"/>
        <w:ind w:left="0" w:firstLine="0"/>
      </w:pPr>
      <w:r>
        <w:t>HIGHLIGHTS</w:t>
      </w:r>
    </w:p>
    <w:p w14:paraId="70E2AF03" w14:textId="77777777" w:rsidR="00D338D5" w:rsidRPr="00D07359" w:rsidRDefault="00D338D5" w:rsidP="00D338D5">
      <w:pPr>
        <w:pStyle w:val="ListParagraph"/>
        <w:spacing w:after="480"/>
        <w:ind w:left="425"/>
        <w:jc w:val="both"/>
        <w:rPr>
          <w:rFonts w:ascii="Calibri" w:eastAsia="Calibri" w:hAnsi="Calibri" w:cs="Calibri"/>
          <w:color w:val="666666"/>
          <w:sz w:val="18"/>
          <w:lang w:bidi="en-US"/>
        </w:rPr>
      </w:pPr>
    </w:p>
    <w:p w14:paraId="4360FB21" w14:textId="0C811A7B" w:rsidR="00D338D5" w:rsidRDefault="009D70EF" w:rsidP="00D338D5">
      <w:pPr>
        <w:pStyle w:val="ListParagraph"/>
        <w:numPr>
          <w:ilvl w:val="0"/>
          <w:numId w:val="12"/>
        </w:numPr>
        <w:ind w:left="425" w:hanging="357"/>
        <w:jc w:val="both"/>
        <w:rPr>
          <w:rFonts w:ascii="Calibri" w:eastAsia="Calibri" w:hAnsi="Calibri" w:cs="Calibri"/>
          <w:color w:val="666666"/>
          <w:sz w:val="18"/>
          <w:lang w:bidi="en-US"/>
        </w:rPr>
      </w:pPr>
      <w:r>
        <w:rPr>
          <w:rFonts w:ascii="Calibri" w:eastAsia="Calibri" w:hAnsi="Calibri" w:cs="Calibri"/>
          <w:b/>
          <w:bCs/>
          <w:color w:val="666666"/>
          <w:sz w:val="18"/>
          <w:lang w:bidi="en-US"/>
        </w:rPr>
        <w:t>Citi Bank</w:t>
      </w:r>
      <w:r w:rsidR="009812E2">
        <w:rPr>
          <w:rFonts w:ascii="Calibri" w:eastAsia="Calibri" w:hAnsi="Calibri" w:cs="Calibri"/>
          <w:color w:val="666666"/>
          <w:sz w:val="18"/>
          <w:lang w:bidi="en-US"/>
        </w:rPr>
        <w:t>–</w:t>
      </w:r>
      <w:r w:rsidR="00D338D5" w:rsidRPr="00D07359">
        <w:rPr>
          <w:rFonts w:ascii="Calibri" w:eastAsia="Calibri" w:hAnsi="Calibri" w:cs="Calibri"/>
          <w:color w:val="666666"/>
          <w:sz w:val="18"/>
          <w:lang w:bidi="en-US"/>
        </w:rPr>
        <w:t xml:space="preserve"> </w:t>
      </w:r>
      <w:r w:rsidR="009812E2">
        <w:rPr>
          <w:rFonts w:ascii="Calibri" w:eastAsia="Calibri" w:hAnsi="Calibri" w:cs="Calibri"/>
          <w:color w:val="666666"/>
          <w:sz w:val="18"/>
          <w:lang w:bidi="en-US"/>
        </w:rPr>
        <w:t xml:space="preserve">Automation framework has created for performing System Integration Testing for </w:t>
      </w:r>
      <w:r>
        <w:rPr>
          <w:rFonts w:ascii="Calibri" w:eastAsia="Calibri" w:hAnsi="Calibri" w:cs="Calibri"/>
          <w:color w:val="666666"/>
          <w:sz w:val="18"/>
          <w:lang w:bidi="en-US"/>
        </w:rPr>
        <w:t>Citi</w:t>
      </w:r>
      <w:r w:rsidR="009812E2">
        <w:rPr>
          <w:rFonts w:ascii="Calibri" w:eastAsia="Calibri" w:hAnsi="Calibri" w:cs="Calibri"/>
          <w:color w:val="666666"/>
          <w:sz w:val="18"/>
          <w:lang w:bidi="en-US"/>
        </w:rPr>
        <w:t xml:space="preserve"> </w:t>
      </w:r>
      <w:r>
        <w:rPr>
          <w:rFonts w:ascii="Calibri" w:eastAsia="Calibri" w:hAnsi="Calibri" w:cs="Calibri"/>
          <w:color w:val="666666"/>
          <w:sz w:val="18"/>
          <w:lang w:bidi="en-US"/>
        </w:rPr>
        <w:t>Trading application</w:t>
      </w:r>
      <w:r w:rsidR="009812E2">
        <w:rPr>
          <w:rFonts w:ascii="Calibri" w:eastAsia="Calibri" w:hAnsi="Calibri" w:cs="Calibri"/>
          <w:color w:val="666666"/>
          <w:sz w:val="18"/>
          <w:lang w:bidi="en-US"/>
        </w:rPr>
        <w:t xml:space="preserve"> using Selenium,BDD</w:t>
      </w:r>
      <w:r w:rsidR="003C3443">
        <w:rPr>
          <w:rFonts w:ascii="Calibri" w:eastAsia="Calibri" w:hAnsi="Calibri" w:cs="Calibri"/>
          <w:color w:val="666666"/>
          <w:sz w:val="18"/>
          <w:lang w:bidi="en-US"/>
        </w:rPr>
        <w:t>,Katalon Studio</w:t>
      </w:r>
    </w:p>
    <w:p w14:paraId="139ADB95" w14:textId="3D3CEC82" w:rsidR="0037574E" w:rsidRPr="0037574E" w:rsidRDefault="0037574E" w:rsidP="0037574E">
      <w:pPr>
        <w:pStyle w:val="ListParagraph"/>
        <w:ind w:left="425"/>
        <w:jc w:val="both"/>
        <w:rPr>
          <w:rFonts w:ascii="Calibri" w:eastAsia="Calibri" w:hAnsi="Calibri" w:cs="Calibri"/>
          <w:color w:val="666666"/>
          <w:sz w:val="18"/>
          <w:lang w:bidi="en-US"/>
        </w:rPr>
      </w:pPr>
      <w:r w:rsidRPr="0037574E">
        <w:rPr>
          <w:rFonts w:ascii="Calibri" w:eastAsia="Calibri" w:hAnsi="Calibri" w:cs="Calibri"/>
          <w:color w:val="666666"/>
          <w:sz w:val="18"/>
          <w:lang w:bidi="en-US"/>
        </w:rPr>
        <w:t>Automation framework is integrated with Extent Report for Reporting and Test Suite is integrated with Jenkins for continuous Run</w:t>
      </w:r>
    </w:p>
    <w:p w14:paraId="7A8EF056" w14:textId="77777777" w:rsidR="00D338D5" w:rsidRDefault="00D338D5" w:rsidP="00D338D5">
      <w:pPr>
        <w:pStyle w:val="ListParagraph"/>
        <w:ind w:left="425"/>
        <w:jc w:val="both"/>
        <w:rPr>
          <w:rFonts w:ascii="Calibri" w:eastAsia="Calibri" w:hAnsi="Calibri" w:cs="Calibri"/>
          <w:color w:val="666666"/>
          <w:sz w:val="18"/>
          <w:lang w:bidi="en-US"/>
        </w:rPr>
      </w:pPr>
    </w:p>
    <w:p w14:paraId="4E41001B" w14:textId="6E373567" w:rsidR="0037574E" w:rsidRDefault="0037574E" w:rsidP="0037574E">
      <w:pPr>
        <w:pStyle w:val="ListParagraph"/>
        <w:numPr>
          <w:ilvl w:val="0"/>
          <w:numId w:val="12"/>
        </w:numPr>
        <w:ind w:left="425" w:hanging="357"/>
        <w:jc w:val="both"/>
        <w:rPr>
          <w:rFonts w:ascii="Calibri" w:eastAsia="Calibri" w:hAnsi="Calibri" w:cs="Calibri"/>
          <w:color w:val="666666"/>
          <w:sz w:val="18"/>
          <w:lang w:bidi="en-US"/>
        </w:rPr>
      </w:pPr>
      <w:r w:rsidRPr="0037574E">
        <w:rPr>
          <w:rFonts w:ascii="Calibri" w:eastAsia="Calibri" w:hAnsi="Calibri" w:cs="Calibri"/>
          <w:b/>
          <w:bCs/>
          <w:color w:val="666666"/>
          <w:sz w:val="18"/>
          <w:lang w:bidi="en-US"/>
        </w:rPr>
        <w:t>Charter</w:t>
      </w:r>
      <w:r>
        <w:rPr>
          <w:rFonts w:ascii="Calibri" w:eastAsia="Calibri" w:hAnsi="Calibri" w:cs="Calibri"/>
          <w:b/>
          <w:bCs/>
          <w:color w:val="666666"/>
          <w:sz w:val="18"/>
          <w:lang w:bidi="en-US"/>
        </w:rPr>
        <w:t xml:space="preserve"> </w:t>
      </w:r>
      <w:r w:rsidRPr="0037574E">
        <w:rPr>
          <w:rFonts w:ascii="Calibri" w:eastAsia="Calibri" w:hAnsi="Calibri" w:cs="Calibri"/>
          <w:b/>
          <w:bCs/>
          <w:color w:val="666666"/>
          <w:sz w:val="18"/>
          <w:lang w:bidi="en-US"/>
        </w:rPr>
        <w:t>Communication</w:t>
      </w:r>
      <w:r w:rsidR="00D338D5" w:rsidRPr="0037574E">
        <w:rPr>
          <w:rFonts w:ascii="Calibri" w:eastAsia="Calibri" w:hAnsi="Calibri" w:cs="Calibri"/>
          <w:color w:val="666666"/>
          <w:sz w:val="18"/>
          <w:lang w:bidi="en-US"/>
        </w:rPr>
        <w:t xml:space="preserve"> -- </w:t>
      </w:r>
      <w:r>
        <w:rPr>
          <w:rFonts w:ascii="Calibri" w:eastAsia="Calibri" w:hAnsi="Calibri" w:cs="Calibri"/>
          <w:color w:val="666666"/>
          <w:sz w:val="18"/>
          <w:lang w:bidi="en-US"/>
        </w:rPr>
        <w:t>Automation framework has created for performing System Integration Testing for Charter Billing Web Application using Selenium,TestNg.</w:t>
      </w:r>
      <w:r w:rsidR="003C3443">
        <w:rPr>
          <w:rFonts w:ascii="Calibri" w:eastAsia="Calibri" w:hAnsi="Calibri" w:cs="Calibri"/>
          <w:color w:val="666666"/>
          <w:sz w:val="18"/>
          <w:lang w:bidi="en-US"/>
        </w:rPr>
        <w:t>,Robot Framework</w:t>
      </w:r>
    </w:p>
    <w:p w14:paraId="3F1775D1" w14:textId="38EE8E87" w:rsidR="0037574E" w:rsidRPr="0037574E" w:rsidRDefault="0037574E" w:rsidP="0037574E">
      <w:pPr>
        <w:pStyle w:val="ListParagraph"/>
        <w:ind w:left="425"/>
        <w:jc w:val="both"/>
        <w:rPr>
          <w:rFonts w:ascii="Calibri" w:eastAsia="Calibri" w:hAnsi="Calibri" w:cs="Calibri"/>
          <w:color w:val="666666"/>
          <w:sz w:val="18"/>
          <w:lang w:bidi="en-US"/>
        </w:rPr>
      </w:pPr>
      <w:r w:rsidRPr="0037574E">
        <w:rPr>
          <w:rFonts w:ascii="Calibri" w:eastAsia="Calibri" w:hAnsi="Calibri" w:cs="Calibri"/>
          <w:color w:val="666666"/>
          <w:sz w:val="18"/>
          <w:lang w:bidi="en-US"/>
        </w:rPr>
        <w:t>Automation framework has set up for Windows based Billing system using Winium</w:t>
      </w:r>
      <w:r w:rsidR="00445865">
        <w:rPr>
          <w:rFonts w:ascii="Calibri" w:eastAsia="Calibri" w:hAnsi="Calibri" w:cs="Calibri"/>
          <w:color w:val="666666"/>
          <w:sz w:val="18"/>
          <w:lang w:bidi="en-US"/>
        </w:rPr>
        <w:t>.</w:t>
      </w:r>
    </w:p>
    <w:p w14:paraId="2EADF7B5" w14:textId="3E0ACE8B" w:rsidR="0037574E" w:rsidRDefault="0037574E" w:rsidP="0037574E">
      <w:pPr>
        <w:pStyle w:val="ListParagraph"/>
        <w:ind w:left="425"/>
        <w:jc w:val="both"/>
        <w:rPr>
          <w:rFonts w:ascii="Calibri" w:eastAsia="Calibri" w:hAnsi="Calibri" w:cs="Calibri"/>
          <w:color w:val="666666"/>
          <w:sz w:val="18"/>
          <w:lang w:bidi="en-US"/>
        </w:rPr>
      </w:pPr>
      <w:r w:rsidRPr="0037574E">
        <w:rPr>
          <w:rFonts w:ascii="Calibri" w:eastAsia="Calibri" w:hAnsi="Calibri" w:cs="Calibri"/>
          <w:color w:val="666666"/>
          <w:sz w:val="18"/>
          <w:lang w:bidi="en-US"/>
        </w:rPr>
        <w:t>Automation framework is integrated with Extent Report for Reporting and Test Suite is integrated with Jenkins for continuous Run</w:t>
      </w:r>
    </w:p>
    <w:p w14:paraId="3FA27C65" w14:textId="77777777" w:rsidR="0037574E" w:rsidRPr="0037574E" w:rsidRDefault="0037574E" w:rsidP="0037574E">
      <w:pPr>
        <w:pStyle w:val="ListParagraph"/>
        <w:ind w:left="425"/>
        <w:jc w:val="both"/>
        <w:rPr>
          <w:rFonts w:ascii="Calibri" w:eastAsia="Calibri" w:hAnsi="Calibri" w:cs="Calibri"/>
          <w:color w:val="666666"/>
          <w:sz w:val="18"/>
          <w:lang w:bidi="en-US"/>
        </w:rPr>
      </w:pPr>
    </w:p>
    <w:p w14:paraId="4DF3A518" w14:textId="4AFCB3D8" w:rsidR="00D338D5" w:rsidRDefault="0037574E" w:rsidP="00D338D5">
      <w:pPr>
        <w:pStyle w:val="ListParagraph"/>
        <w:numPr>
          <w:ilvl w:val="0"/>
          <w:numId w:val="12"/>
        </w:numPr>
        <w:ind w:left="426"/>
        <w:jc w:val="both"/>
        <w:rPr>
          <w:rFonts w:ascii="Calibri" w:eastAsia="Calibri" w:hAnsi="Calibri" w:cs="Calibri"/>
          <w:color w:val="666666"/>
          <w:sz w:val="18"/>
          <w:lang w:bidi="en-US"/>
        </w:rPr>
      </w:pPr>
      <w:r>
        <w:rPr>
          <w:rFonts w:ascii="Calibri" w:eastAsia="Calibri" w:hAnsi="Calibri" w:cs="Calibri"/>
          <w:b/>
          <w:bCs/>
          <w:color w:val="666666"/>
          <w:sz w:val="18"/>
          <w:lang w:bidi="en-US"/>
        </w:rPr>
        <w:t>Comcast</w:t>
      </w:r>
      <w:r w:rsidR="00D338D5" w:rsidRPr="00D07359">
        <w:rPr>
          <w:rFonts w:ascii="Calibri" w:eastAsia="Calibri" w:hAnsi="Calibri" w:cs="Calibri"/>
          <w:color w:val="666666"/>
          <w:sz w:val="18"/>
          <w:lang w:bidi="en-US"/>
        </w:rPr>
        <w:t xml:space="preserve"> </w:t>
      </w:r>
      <w:r w:rsidR="008E58CB">
        <w:rPr>
          <w:rFonts w:ascii="Calibri" w:eastAsia="Calibri" w:hAnsi="Calibri" w:cs="Calibri"/>
          <w:color w:val="666666"/>
          <w:sz w:val="18"/>
          <w:lang w:bidi="en-US"/>
        </w:rPr>
        <w:t>–</w:t>
      </w:r>
      <w:r w:rsidR="00D338D5" w:rsidRPr="00D07359">
        <w:rPr>
          <w:rFonts w:ascii="Calibri" w:eastAsia="Calibri" w:hAnsi="Calibri" w:cs="Calibri"/>
          <w:color w:val="666666"/>
          <w:sz w:val="18"/>
          <w:lang w:bidi="en-US"/>
        </w:rPr>
        <w:t xml:space="preserve"> </w:t>
      </w:r>
      <w:r w:rsidR="008E58CB">
        <w:rPr>
          <w:rFonts w:ascii="Calibri" w:eastAsia="Calibri" w:hAnsi="Calibri" w:cs="Calibri"/>
          <w:color w:val="666666"/>
          <w:sz w:val="18"/>
          <w:lang w:bidi="en-US"/>
        </w:rPr>
        <w:t xml:space="preserve">Automation Framework is set up using rest </w:t>
      </w:r>
      <w:r w:rsidR="00445865">
        <w:rPr>
          <w:rFonts w:ascii="Calibri" w:eastAsia="Calibri" w:hAnsi="Calibri" w:cs="Calibri"/>
          <w:color w:val="666666"/>
          <w:sz w:val="18"/>
          <w:lang w:bidi="en-US"/>
        </w:rPr>
        <w:t xml:space="preserve">assured and  Cucumber </w:t>
      </w:r>
      <w:r w:rsidR="008E58CB">
        <w:rPr>
          <w:rFonts w:ascii="Calibri" w:eastAsia="Calibri" w:hAnsi="Calibri" w:cs="Calibri"/>
          <w:color w:val="666666"/>
          <w:sz w:val="18"/>
          <w:lang w:bidi="en-US"/>
        </w:rPr>
        <w:t xml:space="preserve">with Junit for </w:t>
      </w:r>
      <w:r w:rsidR="00445865">
        <w:rPr>
          <w:rFonts w:ascii="Calibri" w:eastAsia="Calibri" w:hAnsi="Calibri" w:cs="Calibri"/>
          <w:color w:val="666666"/>
          <w:sz w:val="18"/>
          <w:lang w:bidi="en-US"/>
        </w:rPr>
        <w:t xml:space="preserve">Automation </w:t>
      </w:r>
      <w:r w:rsidR="008E58CB">
        <w:rPr>
          <w:rFonts w:ascii="Calibri" w:eastAsia="Calibri" w:hAnsi="Calibri" w:cs="Calibri"/>
          <w:color w:val="666666"/>
          <w:sz w:val="18"/>
          <w:lang w:bidi="en-US"/>
        </w:rPr>
        <w:t xml:space="preserve">testing  </w:t>
      </w:r>
      <w:r w:rsidR="00445865">
        <w:rPr>
          <w:rFonts w:ascii="Calibri" w:eastAsia="Calibri" w:hAnsi="Calibri" w:cs="Calibri"/>
          <w:color w:val="666666"/>
          <w:sz w:val="18"/>
          <w:lang w:bidi="en-US"/>
        </w:rPr>
        <w:t xml:space="preserve">of </w:t>
      </w:r>
      <w:r w:rsidR="008E58CB">
        <w:rPr>
          <w:rFonts w:ascii="Calibri" w:eastAsia="Calibri" w:hAnsi="Calibri" w:cs="Calibri"/>
          <w:color w:val="666666"/>
          <w:sz w:val="18"/>
          <w:lang w:bidi="en-US"/>
        </w:rPr>
        <w:t>Backoffice of Video Streaming System</w:t>
      </w:r>
      <w:r w:rsidR="00D338D5" w:rsidRPr="00D07359">
        <w:rPr>
          <w:rFonts w:ascii="Calibri" w:eastAsia="Calibri" w:hAnsi="Calibri" w:cs="Calibri"/>
          <w:color w:val="666666"/>
          <w:sz w:val="18"/>
          <w:lang w:bidi="en-US"/>
        </w:rPr>
        <w:t>.</w:t>
      </w:r>
    </w:p>
    <w:p w14:paraId="718FF2CF" w14:textId="77777777" w:rsidR="008E58CB" w:rsidRPr="00D07359" w:rsidRDefault="008E58CB" w:rsidP="008E58CB">
      <w:pPr>
        <w:pStyle w:val="ListParagraph"/>
        <w:ind w:left="426"/>
        <w:jc w:val="both"/>
        <w:rPr>
          <w:rFonts w:ascii="Calibri" w:eastAsia="Calibri" w:hAnsi="Calibri" w:cs="Calibri"/>
          <w:color w:val="666666"/>
          <w:sz w:val="18"/>
          <w:lang w:bidi="en-US"/>
        </w:rPr>
      </w:pPr>
    </w:p>
    <w:p w14:paraId="4DA26010" w14:textId="5FEDC674" w:rsidR="00D338D5" w:rsidRDefault="008E58CB" w:rsidP="00D338D5">
      <w:pPr>
        <w:pStyle w:val="ListParagraph"/>
        <w:numPr>
          <w:ilvl w:val="0"/>
          <w:numId w:val="12"/>
        </w:numPr>
        <w:ind w:left="426"/>
        <w:jc w:val="both"/>
        <w:rPr>
          <w:rFonts w:ascii="Calibri" w:eastAsia="Calibri" w:hAnsi="Calibri" w:cs="Calibri"/>
          <w:color w:val="666666"/>
          <w:sz w:val="18"/>
          <w:lang w:bidi="en-US"/>
        </w:rPr>
      </w:pPr>
      <w:r>
        <w:rPr>
          <w:rFonts w:ascii="Calibri" w:eastAsia="Calibri" w:hAnsi="Calibri" w:cs="Calibri"/>
          <w:b/>
          <w:bCs/>
          <w:color w:val="666666"/>
          <w:sz w:val="18"/>
          <w:lang w:bidi="en-US"/>
        </w:rPr>
        <w:t>Telstra</w:t>
      </w:r>
      <w:r w:rsidR="00D338D5" w:rsidRPr="00D07359">
        <w:rPr>
          <w:rFonts w:ascii="Calibri" w:eastAsia="Calibri" w:hAnsi="Calibri" w:cs="Calibri"/>
          <w:color w:val="666666"/>
          <w:sz w:val="18"/>
          <w:lang w:bidi="en-US"/>
        </w:rPr>
        <w:t xml:space="preserve"> -- </w:t>
      </w:r>
      <w:r w:rsidR="00445865" w:rsidRPr="004D39EB">
        <w:rPr>
          <w:rFonts w:ascii="Calibri" w:eastAsia="Calibri" w:hAnsi="Calibri" w:cs="Calibri"/>
          <w:color w:val="666666"/>
          <w:sz w:val="18"/>
          <w:lang w:bidi="en-US"/>
        </w:rPr>
        <w:t xml:space="preserve"> Involved in Manual Testing using Cramer (Resource Manager, Task Engine and Delivery Engine) for inventory management of Telstra   </w:t>
      </w:r>
      <w:r w:rsidR="00D338D5">
        <w:rPr>
          <w:rFonts w:ascii="Calibri" w:eastAsia="Calibri" w:hAnsi="Calibri" w:cs="Calibri"/>
          <w:color w:val="666666"/>
          <w:sz w:val="18"/>
          <w:lang w:bidi="en-US"/>
        </w:rPr>
        <w:t xml:space="preserve">.   </w:t>
      </w:r>
    </w:p>
    <w:p w14:paraId="160D7F34" w14:textId="77777777" w:rsidR="004D39EB" w:rsidRPr="004D39EB" w:rsidRDefault="004D39EB" w:rsidP="004D39EB">
      <w:pPr>
        <w:pStyle w:val="ListParagraph"/>
        <w:rPr>
          <w:rFonts w:ascii="Calibri" w:eastAsia="Calibri" w:hAnsi="Calibri" w:cs="Calibri"/>
          <w:color w:val="666666"/>
          <w:sz w:val="18"/>
          <w:lang w:bidi="en-US"/>
        </w:rPr>
      </w:pPr>
    </w:p>
    <w:p w14:paraId="117D7C12" w14:textId="788F3065" w:rsidR="004D39EB" w:rsidRPr="00D07359" w:rsidRDefault="004D39EB" w:rsidP="00D338D5">
      <w:pPr>
        <w:pStyle w:val="ListParagraph"/>
        <w:numPr>
          <w:ilvl w:val="0"/>
          <w:numId w:val="12"/>
        </w:numPr>
        <w:ind w:left="426"/>
        <w:jc w:val="both"/>
        <w:rPr>
          <w:rFonts w:ascii="Calibri" w:eastAsia="Calibri" w:hAnsi="Calibri" w:cs="Calibri"/>
          <w:color w:val="666666"/>
          <w:sz w:val="18"/>
          <w:lang w:bidi="en-US"/>
        </w:rPr>
      </w:pPr>
      <w:r w:rsidRPr="004D39EB">
        <w:rPr>
          <w:rFonts w:ascii="Calibri" w:eastAsia="Calibri" w:hAnsi="Calibri" w:cs="Calibri"/>
          <w:b/>
          <w:bCs/>
          <w:color w:val="666666"/>
          <w:sz w:val="18"/>
          <w:lang w:bidi="en-US"/>
        </w:rPr>
        <w:t>SFR</w:t>
      </w:r>
      <w:r w:rsidRPr="004D39EB">
        <w:rPr>
          <w:rFonts w:ascii="Calibri" w:eastAsia="Calibri" w:hAnsi="Calibri" w:cs="Calibri"/>
          <w:color w:val="666666"/>
          <w:sz w:val="18"/>
          <w:lang w:bidi="en-US"/>
        </w:rPr>
        <w:t xml:space="preserve"> – Involved in Manual Testing using Cramer (Resource Manager, Task Engine and Delivery Engine) for inventory management of </w:t>
      </w:r>
      <w:r w:rsidR="00445865">
        <w:rPr>
          <w:rFonts w:ascii="Calibri" w:eastAsia="Calibri" w:hAnsi="Calibri" w:cs="Calibri"/>
          <w:color w:val="666666"/>
          <w:sz w:val="18"/>
          <w:lang w:bidi="en-US"/>
        </w:rPr>
        <w:t>SFR.</w:t>
      </w:r>
      <w:r w:rsidRPr="004D39EB">
        <w:rPr>
          <w:rFonts w:ascii="Calibri" w:eastAsia="Calibri" w:hAnsi="Calibri" w:cs="Calibri"/>
          <w:color w:val="666666"/>
          <w:sz w:val="18"/>
          <w:lang w:bidi="en-US"/>
        </w:rPr>
        <w:t xml:space="preserve">  </w:t>
      </w:r>
    </w:p>
    <w:p w14:paraId="694C215F" w14:textId="77777777" w:rsidR="00D338D5" w:rsidRPr="00D07359" w:rsidRDefault="00D338D5" w:rsidP="00D338D5">
      <w:pPr>
        <w:pStyle w:val="ListParagraph"/>
        <w:rPr>
          <w:rFonts w:ascii="Calibri" w:eastAsia="Calibri" w:hAnsi="Calibri" w:cs="Calibri"/>
          <w:color w:val="666666"/>
          <w:sz w:val="18"/>
          <w:lang w:bidi="en-US"/>
        </w:rPr>
      </w:pPr>
    </w:p>
    <w:p w14:paraId="4109B09A" w14:textId="77777777" w:rsidR="00D338D5" w:rsidRPr="00D07359" w:rsidRDefault="00D338D5" w:rsidP="00D338D5">
      <w:pPr>
        <w:jc w:val="both"/>
        <w:rPr>
          <w:rFonts w:ascii="Calibri" w:eastAsia="Calibri" w:hAnsi="Calibri" w:cs="Calibri"/>
          <w:color w:val="666666"/>
          <w:sz w:val="18"/>
          <w:lang w:bidi="en-US"/>
        </w:rPr>
      </w:pPr>
    </w:p>
    <w:p w14:paraId="50E07CFF" w14:textId="77777777" w:rsidR="00D338D5" w:rsidRPr="00D07359" w:rsidRDefault="00D338D5" w:rsidP="00D338D5">
      <w:pPr>
        <w:jc w:val="both"/>
        <w:rPr>
          <w:rFonts w:ascii="Calibri" w:eastAsia="Calibri" w:hAnsi="Calibri" w:cs="Calibri"/>
          <w:color w:val="666666"/>
          <w:sz w:val="18"/>
          <w:lang w:bidi="en-US"/>
        </w:rPr>
      </w:pPr>
    </w:p>
    <w:p w14:paraId="52A8112B" w14:textId="77777777" w:rsidR="00D338D5" w:rsidRPr="00D07359" w:rsidRDefault="00D338D5" w:rsidP="00D338D5">
      <w:pPr>
        <w:pStyle w:val="ListParagraph"/>
        <w:rPr>
          <w:rFonts w:ascii="Calibri" w:eastAsia="Calibri" w:hAnsi="Calibri" w:cs="Calibri"/>
          <w:color w:val="666666"/>
          <w:sz w:val="18"/>
          <w:lang w:bidi="en-US"/>
        </w:rPr>
      </w:pPr>
    </w:p>
    <w:p w14:paraId="14A79310" w14:textId="77777777" w:rsidR="00D338D5" w:rsidRPr="00D07359" w:rsidRDefault="00D338D5" w:rsidP="00D338D5">
      <w:pPr>
        <w:pStyle w:val="ListParagraph"/>
        <w:rPr>
          <w:rFonts w:ascii="Calibri" w:eastAsia="Calibri" w:hAnsi="Calibri" w:cs="Calibri"/>
          <w:color w:val="666666"/>
          <w:sz w:val="18"/>
          <w:lang w:bidi="en-US"/>
        </w:rPr>
      </w:pPr>
    </w:p>
    <w:p w14:paraId="7BC18AA0" w14:textId="3A6CBC73" w:rsidR="00D338D5" w:rsidRPr="00AD7B16" w:rsidRDefault="00D338D5" w:rsidP="00D338D5">
      <w:pPr>
        <w:pStyle w:val="Header"/>
        <w:widowControl w:val="0"/>
        <w:ind w:left="284"/>
        <w:jc w:val="both"/>
        <w:rPr>
          <w:rFonts w:ascii="Calibri" w:eastAsia="Calibri" w:hAnsi="Calibri" w:cs="Calibri"/>
          <w:iCs/>
          <w:color w:val="44546A"/>
          <w:sz w:val="18"/>
          <w:szCs w:val="24"/>
          <w:lang w:bidi="en-US"/>
        </w:rPr>
      </w:pPr>
    </w:p>
    <w:p w14:paraId="4AF016B5" w14:textId="77777777" w:rsidR="00D338D5" w:rsidRDefault="00D338D5" w:rsidP="00D338D5">
      <w:pPr>
        <w:pStyle w:val="Header"/>
        <w:widowControl w:val="0"/>
        <w:ind w:left="288"/>
        <w:jc w:val="both"/>
        <w:rPr>
          <w:rFonts w:ascii="Calibri" w:eastAsia="Calibri" w:hAnsi="Calibri" w:cs="Calibri"/>
          <w:iCs/>
          <w:color w:val="44546A"/>
          <w:sz w:val="18"/>
          <w:szCs w:val="24"/>
          <w:lang w:bidi="en-US"/>
        </w:rPr>
      </w:pPr>
      <w:r w:rsidRPr="00922730">
        <w:rPr>
          <w:rFonts w:ascii="Calibri" w:eastAsia="Calibri" w:hAnsi="Calibri" w:cs="Calibri"/>
          <w:iCs/>
          <w:color w:val="44546A"/>
          <w:sz w:val="18"/>
          <w:szCs w:val="24"/>
          <w:lang w:bidi="en-US"/>
        </w:rPr>
        <w:t xml:space="preserve"> </w:t>
      </w:r>
    </w:p>
    <w:p w14:paraId="77A3FDE2" w14:textId="77777777" w:rsidR="00D338D5" w:rsidRDefault="00D338D5" w:rsidP="00D338D5">
      <w:pPr>
        <w:pStyle w:val="Heading1"/>
        <w:spacing w:after="54"/>
        <w:ind w:left="0" w:firstLine="0"/>
      </w:pPr>
    </w:p>
    <w:p w14:paraId="56CC4691" w14:textId="77777777" w:rsidR="00B250CD" w:rsidRDefault="00B250CD" w:rsidP="00D338D5">
      <w:pPr>
        <w:pStyle w:val="Heading1"/>
        <w:spacing w:after="54"/>
        <w:ind w:left="0" w:firstLine="0"/>
      </w:pPr>
    </w:p>
    <w:p w14:paraId="4AE9DA68" w14:textId="77777777" w:rsidR="00B250CD" w:rsidRDefault="00B250CD" w:rsidP="00D338D5">
      <w:pPr>
        <w:pStyle w:val="Heading1"/>
        <w:spacing w:after="54"/>
        <w:ind w:left="0" w:firstLine="0"/>
      </w:pPr>
    </w:p>
    <w:p w14:paraId="4AC05F97" w14:textId="77777777" w:rsidR="00B250CD" w:rsidRDefault="00B250CD" w:rsidP="00D338D5">
      <w:pPr>
        <w:pStyle w:val="Heading1"/>
        <w:spacing w:after="54"/>
        <w:ind w:left="0" w:firstLine="0"/>
      </w:pPr>
    </w:p>
    <w:p w14:paraId="5C0D228C" w14:textId="77777777" w:rsidR="00FB500A" w:rsidRDefault="00FB500A" w:rsidP="00B250CD">
      <w:pPr>
        <w:spacing w:after="154"/>
        <w:jc w:val="both"/>
        <w:rPr>
          <w:rFonts w:ascii="Calibri" w:eastAsia="Calibri" w:hAnsi="Calibri" w:cs="Calibri"/>
          <w:color w:val="666666"/>
          <w:sz w:val="18"/>
          <w:lang w:bidi="en-US"/>
        </w:rPr>
      </w:pPr>
    </w:p>
    <w:p w14:paraId="570D8440" w14:textId="77777777" w:rsidR="00FB500A" w:rsidRDefault="00FB500A" w:rsidP="00B250CD">
      <w:pPr>
        <w:spacing w:after="154"/>
        <w:jc w:val="both"/>
        <w:rPr>
          <w:rFonts w:ascii="Calibri" w:eastAsia="Calibri" w:hAnsi="Calibri" w:cs="Calibri"/>
          <w:color w:val="666666"/>
          <w:sz w:val="18"/>
          <w:lang w:bidi="en-US"/>
        </w:rPr>
      </w:pPr>
    </w:p>
    <w:p w14:paraId="0E2C428E" w14:textId="77777777" w:rsidR="00FB500A" w:rsidRDefault="00FB500A" w:rsidP="00FB500A">
      <w:pPr>
        <w:pStyle w:val="Heading1"/>
        <w:spacing w:after="54"/>
        <w:ind w:left="0" w:firstLine="0"/>
      </w:pPr>
    </w:p>
    <w:p w14:paraId="2FD38B1E" w14:textId="77777777" w:rsidR="004D39EB" w:rsidRDefault="004D39EB" w:rsidP="00FB500A">
      <w:pPr>
        <w:pStyle w:val="Heading1"/>
        <w:spacing w:after="54"/>
        <w:ind w:left="0" w:firstLine="0"/>
      </w:pPr>
    </w:p>
    <w:p w14:paraId="73657D85" w14:textId="77777777" w:rsidR="004D39EB" w:rsidRDefault="004D39EB" w:rsidP="00FB500A">
      <w:pPr>
        <w:pStyle w:val="Heading1"/>
        <w:spacing w:after="54"/>
        <w:ind w:left="0" w:firstLine="0"/>
      </w:pPr>
    </w:p>
    <w:p w14:paraId="216C7D35" w14:textId="77777777" w:rsidR="004D39EB" w:rsidRDefault="004D39EB" w:rsidP="00FB500A">
      <w:pPr>
        <w:pStyle w:val="Heading1"/>
        <w:spacing w:after="54"/>
        <w:ind w:left="0" w:firstLine="0"/>
      </w:pPr>
    </w:p>
    <w:p w14:paraId="35141AE4" w14:textId="178D43BE" w:rsidR="00FB500A" w:rsidRDefault="00FB500A" w:rsidP="00FB500A">
      <w:pPr>
        <w:pStyle w:val="Heading1"/>
        <w:spacing w:after="54"/>
        <w:ind w:left="0" w:firstLine="0"/>
      </w:pPr>
      <w:r>
        <w:t xml:space="preserve">TECHNICAL SKILLS </w:t>
      </w:r>
    </w:p>
    <w:p w14:paraId="5F58746B" w14:textId="364D5FBD" w:rsidR="00FB500A" w:rsidRDefault="00FB500A" w:rsidP="00FB500A">
      <w:pPr>
        <w:spacing w:after="154"/>
        <w:jc w:val="both"/>
        <w:rPr>
          <w:rFonts w:ascii="Calibri" w:eastAsia="Calibri" w:hAnsi="Calibri" w:cs="Calibri"/>
          <w:color w:val="666666"/>
          <w:sz w:val="18"/>
          <w:lang w:bidi="en-US"/>
        </w:rPr>
      </w:pPr>
      <w:r w:rsidRPr="00983607">
        <w:rPr>
          <w:rFonts w:ascii="Calibri" w:eastAsia="Calibri" w:hAnsi="Calibri" w:cs="Calibri"/>
          <w:b/>
          <w:bCs/>
          <w:color w:val="666666"/>
          <w:sz w:val="18"/>
          <w:lang w:bidi="en-US"/>
        </w:rPr>
        <w:t>Test Automation</w:t>
      </w:r>
      <w:r w:rsidRPr="007872D9">
        <w:rPr>
          <w:rFonts w:ascii="Calibri" w:eastAsia="Calibri" w:hAnsi="Calibri" w:cs="Calibri"/>
          <w:color w:val="666666"/>
          <w:sz w:val="18"/>
          <w:lang w:bidi="en-US"/>
        </w:rPr>
        <w:t xml:space="preserve"> </w:t>
      </w:r>
      <w:r>
        <w:rPr>
          <w:rFonts w:ascii="Calibri" w:eastAsia="Calibri" w:hAnsi="Calibri" w:cs="Calibri"/>
          <w:color w:val="666666"/>
          <w:sz w:val="18"/>
          <w:lang w:bidi="en-US"/>
        </w:rPr>
        <w:t>–</w:t>
      </w:r>
      <w:r w:rsidRPr="007872D9">
        <w:rPr>
          <w:rFonts w:ascii="Calibri" w:eastAsia="Calibri" w:hAnsi="Calibri" w:cs="Calibri"/>
          <w:color w:val="666666"/>
          <w:sz w:val="18"/>
          <w:lang w:bidi="en-US"/>
        </w:rPr>
        <w:t>Selenium, JUnit, TestNG, Cucumber</w:t>
      </w:r>
      <w:r w:rsidR="0040560A">
        <w:rPr>
          <w:rFonts w:ascii="Calibri" w:eastAsia="Calibri" w:hAnsi="Calibri" w:cs="Calibri"/>
          <w:color w:val="666666"/>
          <w:sz w:val="18"/>
          <w:lang w:bidi="en-US"/>
        </w:rPr>
        <w:t>.Katalon Studio</w:t>
      </w:r>
      <w:r w:rsidR="00D47E0A">
        <w:rPr>
          <w:rFonts w:ascii="Calibri" w:eastAsia="Calibri" w:hAnsi="Calibri" w:cs="Calibri"/>
          <w:color w:val="666666"/>
          <w:sz w:val="18"/>
          <w:lang w:bidi="en-US"/>
        </w:rPr>
        <w:t>,Robot framework</w:t>
      </w:r>
    </w:p>
    <w:p w14:paraId="33E0D097" w14:textId="51CE23A3" w:rsidR="000118A2" w:rsidRPr="007872D9" w:rsidRDefault="000118A2" w:rsidP="00FB500A">
      <w:pPr>
        <w:spacing w:after="154"/>
        <w:jc w:val="both"/>
        <w:rPr>
          <w:rFonts w:ascii="Calibri" w:eastAsia="Calibri" w:hAnsi="Calibri" w:cs="Calibri"/>
          <w:color w:val="666666"/>
          <w:sz w:val="18"/>
          <w:lang w:bidi="en-US"/>
        </w:rPr>
      </w:pPr>
      <w:r>
        <w:rPr>
          <w:rFonts w:ascii="Calibri" w:eastAsia="Calibri" w:hAnsi="Calibri" w:cs="Calibri"/>
          <w:color w:val="666666"/>
          <w:sz w:val="18"/>
          <w:lang w:bidi="en-US"/>
        </w:rPr>
        <w:t xml:space="preserve">API Automation using </w:t>
      </w:r>
      <w:r w:rsidR="00F72F9D">
        <w:rPr>
          <w:rFonts w:ascii="Calibri" w:eastAsia="Calibri" w:hAnsi="Calibri" w:cs="Calibri"/>
          <w:color w:val="666666"/>
          <w:sz w:val="18"/>
          <w:lang w:bidi="en-US"/>
        </w:rPr>
        <w:t>R</w:t>
      </w:r>
      <w:r>
        <w:rPr>
          <w:rFonts w:ascii="Calibri" w:eastAsia="Calibri" w:hAnsi="Calibri" w:cs="Calibri"/>
          <w:color w:val="666666"/>
          <w:sz w:val="18"/>
          <w:lang w:bidi="en-US"/>
        </w:rPr>
        <w:t xml:space="preserve">est </w:t>
      </w:r>
      <w:r w:rsidR="00F72F9D">
        <w:rPr>
          <w:rFonts w:ascii="Calibri" w:eastAsia="Calibri" w:hAnsi="Calibri" w:cs="Calibri"/>
          <w:color w:val="666666"/>
          <w:sz w:val="18"/>
          <w:lang w:bidi="en-US"/>
        </w:rPr>
        <w:t>A</w:t>
      </w:r>
      <w:r>
        <w:rPr>
          <w:rFonts w:ascii="Calibri" w:eastAsia="Calibri" w:hAnsi="Calibri" w:cs="Calibri"/>
          <w:color w:val="666666"/>
          <w:sz w:val="18"/>
          <w:lang w:bidi="en-US"/>
        </w:rPr>
        <w:t>ssured</w:t>
      </w:r>
    </w:p>
    <w:p w14:paraId="48CE1BE7" w14:textId="69500C12" w:rsidR="00B250CD" w:rsidRDefault="00B250CD" w:rsidP="00B250CD">
      <w:pPr>
        <w:spacing w:after="154"/>
        <w:jc w:val="both"/>
        <w:rPr>
          <w:rFonts w:ascii="Calibri" w:eastAsia="Calibri" w:hAnsi="Calibri" w:cs="Calibri"/>
          <w:color w:val="666666"/>
          <w:sz w:val="18"/>
          <w:lang w:bidi="en-US"/>
        </w:rPr>
      </w:pPr>
      <w:r>
        <w:rPr>
          <w:rFonts w:ascii="Calibri" w:eastAsia="Calibri" w:hAnsi="Calibri" w:cs="Calibri"/>
          <w:color w:val="666666"/>
          <w:sz w:val="18"/>
          <w:lang w:bidi="en-US"/>
        </w:rPr>
        <w:t>DevOps/</w:t>
      </w:r>
      <w:r w:rsidRPr="007872D9">
        <w:rPr>
          <w:rFonts w:ascii="Calibri" w:eastAsia="Calibri" w:hAnsi="Calibri" w:cs="Calibri"/>
          <w:color w:val="666666"/>
          <w:sz w:val="18"/>
          <w:lang w:bidi="en-US"/>
        </w:rPr>
        <w:t>DevSecOps</w:t>
      </w:r>
      <w:r>
        <w:rPr>
          <w:rFonts w:ascii="Calibri" w:eastAsia="Calibri" w:hAnsi="Calibri" w:cs="Calibri"/>
          <w:color w:val="666666"/>
          <w:sz w:val="18"/>
          <w:lang w:bidi="en-US"/>
        </w:rPr>
        <w:t xml:space="preserve"> --J</w:t>
      </w:r>
      <w:r w:rsidRPr="007872D9">
        <w:rPr>
          <w:rFonts w:ascii="Calibri" w:eastAsia="Calibri" w:hAnsi="Calibri" w:cs="Calibri"/>
          <w:color w:val="666666"/>
          <w:sz w:val="18"/>
          <w:lang w:bidi="en-US"/>
        </w:rPr>
        <w:t xml:space="preserve">enkins, SonarQube, </w:t>
      </w:r>
      <w:r>
        <w:rPr>
          <w:rFonts w:ascii="Calibri" w:eastAsia="Calibri" w:hAnsi="Calibri" w:cs="Calibri"/>
          <w:color w:val="666666"/>
          <w:sz w:val="18"/>
          <w:lang w:bidi="en-US"/>
        </w:rPr>
        <w:t>GIT</w:t>
      </w:r>
    </w:p>
    <w:p w14:paraId="33726145" w14:textId="456C69C4" w:rsidR="00D338D5" w:rsidRPr="007872D9" w:rsidRDefault="009812E2" w:rsidP="00D338D5">
      <w:pPr>
        <w:spacing w:after="154"/>
        <w:jc w:val="both"/>
        <w:rPr>
          <w:rFonts w:ascii="Calibri" w:eastAsia="Calibri" w:hAnsi="Calibri" w:cs="Calibri"/>
          <w:color w:val="666666"/>
          <w:sz w:val="18"/>
          <w:lang w:bidi="en-US"/>
        </w:rPr>
      </w:pPr>
      <w:r w:rsidRPr="00983607">
        <w:rPr>
          <w:rFonts w:ascii="Calibri" w:eastAsia="Calibri" w:hAnsi="Calibri" w:cs="Calibri"/>
          <w:b/>
          <w:bCs/>
          <w:color w:val="666666"/>
          <w:sz w:val="18"/>
          <w:lang w:bidi="en-US"/>
        </w:rPr>
        <w:t>Domain</w:t>
      </w:r>
      <w:r w:rsidR="00D338D5" w:rsidRPr="007872D9">
        <w:rPr>
          <w:rFonts w:ascii="Calibri" w:eastAsia="Calibri" w:hAnsi="Calibri" w:cs="Calibri"/>
          <w:color w:val="666666"/>
          <w:sz w:val="18"/>
          <w:lang w:bidi="en-US"/>
        </w:rPr>
        <w:t xml:space="preserve"> – </w:t>
      </w:r>
      <w:r>
        <w:rPr>
          <w:rFonts w:ascii="Calibri" w:eastAsia="Calibri" w:hAnsi="Calibri" w:cs="Calibri"/>
          <w:color w:val="666666"/>
          <w:sz w:val="18"/>
          <w:lang w:bidi="en-US"/>
        </w:rPr>
        <w:t>Strong knowledge in Telecom Domain</w:t>
      </w:r>
      <w:r w:rsidR="00983607">
        <w:rPr>
          <w:rFonts w:ascii="Calibri" w:eastAsia="Calibri" w:hAnsi="Calibri" w:cs="Calibri"/>
          <w:color w:val="666666"/>
          <w:sz w:val="18"/>
          <w:lang w:bidi="en-US"/>
        </w:rPr>
        <w:t xml:space="preserve"> and Banking.</w:t>
      </w:r>
    </w:p>
    <w:p w14:paraId="460A71CD" w14:textId="515E9C2B" w:rsidR="00D338D5" w:rsidRDefault="009812E2" w:rsidP="00D338D5">
      <w:pPr>
        <w:spacing w:after="154"/>
        <w:jc w:val="both"/>
        <w:rPr>
          <w:rFonts w:ascii="Calibri" w:eastAsia="Calibri" w:hAnsi="Calibri" w:cs="Calibri"/>
          <w:color w:val="666666"/>
          <w:sz w:val="18"/>
          <w:lang w:bidi="en-US"/>
        </w:rPr>
      </w:pPr>
      <w:r w:rsidRPr="00B4641D">
        <w:rPr>
          <w:rFonts w:ascii="Calibri" w:eastAsia="Calibri" w:hAnsi="Calibri" w:cs="Calibri"/>
          <w:b/>
          <w:bCs/>
          <w:color w:val="666666"/>
          <w:sz w:val="18"/>
          <w:lang w:bidi="en-US"/>
        </w:rPr>
        <w:t>Operating  System</w:t>
      </w:r>
      <w:r w:rsidR="00D338D5" w:rsidRPr="007872D9">
        <w:rPr>
          <w:rFonts w:ascii="Calibri" w:eastAsia="Calibri" w:hAnsi="Calibri" w:cs="Calibri"/>
          <w:color w:val="666666"/>
          <w:sz w:val="18"/>
          <w:lang w:bidi="en-US"/>
        </w:rPr>
        <w:t xml:space="preserve"> – </w:t>
      </w:r>
      <w:r>
        <w:rPr>
          <w:rFonts w:ascii="Calibri" w:eastAsia="Calibri" w:hAnsi="Calibri" w:cs="Calibri"/>
          <w:color w:val="666666"/>
          <w:sz w:val="18"/>
          <w:lang w:bidi="en-US"/>
        </w:rPr>
        <w:t>Unix and Windows</w:t>
      </w:r>
    </w:p>
    <w:p w14:paraId="3599F48A" w14:textId="6B7AD4EC" w:rsidR="00D47E0A" w:rsidRDefault="00D47E0A" w:rsidP="00D338D5">
      <w:pPr>
        <w:spacing w:after="154"/>
        <w:jc w:val="both"/>
        <w:rPr>
          <w:rFonts w:ascii="Calibri" w:eastAsia="Calibri" w:hAnsi="Calibri" w:cs="Calibri"/>
          <w:color w:val="666666"/>
          <w:sz w:val="18"/>
          <w:lang w:bidi="en-US"/>
        </w:rPr>
      </w:pPr>
      <w:r w:rsidRPr="00B4641D">
        <w:rPr>
          <w:rFonts w:ascii="Calibri" w:eastAsia="Calibri" w:hAnsi="Calibri" w:cs="Calibri"/>
          <w:b/>
          <w:bCs/>
          <w:color w:val="666666"/>
          <w:sz w:val="18"/>
          <w:lang w:bidi="en-US"/>
        </w:rPr>
        <w:t>Language</w:t>
      </w:r>
      <w:r>
        <w:rPr>
          <w:rFonts w:ascii="Calibri" w:eastAsia="Calibri" w:hAnsi="Calibri" w:cs="Calibri"/>
          <w:color w:val="666666"/>
          <w:sz w:val="18"/>
          <w:lang w:bidi="en-US"/>
        </w:rPr>
        <w:t>-Java</w:t>
      </w:r>
      <w:r w:rsidR="00F72F9D">
        <w:rPr>
          <w:rFonts w:ascii="Calibri" w:eastAsia="Calibri" w:hAnsi="Calibri" w:cs="Calibri"/>
          <w:color w:val="666666"/>
          <w:sz w:val="18"/>
          <w:lang w:bidi="en-US"/>
        </w:rPr>
        <w:t>,Python</w:t>
      </w:r>
    </w:p>
    <w:p w14:paraId="2C1A8A25" w14:textId="35877287" w:rsidR="00F72F9D" w:rsidRDefault="00F72F9D" w:rsidP="00F72F9D">
      <w:pPr>
        <w:pStyle w:val="Heading1"/>
        <w:spacing w:after="54"/>
        <w:ind w:left="0" w:firstLine="0"/>
      </w:pPr>
      <w:r>
        <w:t>EXTERNAL Certifications</w:t>
      </w:r>
    </w:p>
    <w:p w14:paraId="6AE84662" w14:textId="0854384E" w:rsidR="00F72F9D" w:rsidRPr="00F72F9D" w:rsidRDefault="009D70EF" w:rsidP="00F72F9D">
      <w:pPr>
        <w:pStyle w:val="ListParagraph"/>
        <w:numPr>
          <w:ilvl w:val="0"/>
          <w:numId w:val="22"/>
        </w:numPr>
        <w:spacing w:after="154"/>
        <w:jc w:val="both"/>
        <w:rPr>
          <w:rFonts w:ascii="Calibri" w:eastAsia="Calibri" w:hAnsi="Calibri" w:cs="Calibri"/>
          <w:b/>
          <w:bCs/>
          <w:color w:val="666666"/>
          <w:sz w:val="18"/>
          <w:lang w:bidi="en-US"/>
        </w:rPr>
      </w:pPr>
      <w:r w:rsidRPr="00F72F9D">
        <w:rPr>
          <w:rFonts w:ascii="Calibri" w:eastAsia="Calibri" w:hAnsi="Calibri" w:cs="Calibri"/>
          <w:b/>
          <w:bCs/>
          <w:color w:val="666666"/>
          <w:sz w:val="18"/>
          <w:lang w:bidi="en-US"/>
        </w:rPr>
        <w:t>ISTQB Test Automation Engineer</w:t>
      </w:r>
    </w:p>
    <w:p w14:paraId="2BB0DA58" w14:textId="2200CAA6" w:rsidR="009D70EF" w:rsidRPr="00F72F9D" w:rsidRDefault="009D70EF" w:rsidP="00F72F9D">
      <w:pPr>
        <w:pStyle w:val="ListParagraph"/>
        <w:numPr>
          <w:ilvl w:val="0"/>
          <w:numId w:val="22"/>
        </w:numPr>
        <w:spacing w:after="154"/>
        <w:jc w:val="both"/>
        <w:rPr>
          <w:rFonts w:ascii="Calibri" w:eastAsia="Calibri" w:hAnsi="Calibri" w:cs="Calibri"/>
          <w:b/>
          <w:bCs/>
          <w:color w:val="666666"/>
          <w:sz w:val="18"/>
          <w:lang w:bidi="en-US"/>
        </w:rPr>
      </w:pPr>
      <w:r w:rsidRPr="00F72F9D">
        <w:rPr>
          <w:rFonts w:ascii="Calibri" w:eastAsia="Calibri" w:hAnsi="Calibri" w:cs="Calibri"/>
          <w:b/>
          <w:bCs/>
          <w:color w:val="666666"/>
          <w:sz w:val="18"/>
          <w:lang w:bidi="en-US"/>
        </w:rPr>
        <w:t xml:space="preserve">ISTQB Test Manager </w:t>
      </w:r>
    </w:p>
    <w:p w14:paraId="019C312E" w14:textId="11303709" w:rsidR="009D70EF" w:rsidRPr="00F72F9D" w:rsidRDefault="009D70EF" w:rsidP="00F72F9D">
      <w:pPr>
        <w:pStyle w:val="ListParagraph"/>
        <w:numPr>
          <w:ilvl w:val="0"/>
          <w:numId w:val="22"/>
        </w:numPr>
        <w:spacing w:after="154"/>
        <w:jc w:val="both"/>
        <w:rPr>
          <w:rFonts w:ascii="Calibri" w:eastAsia="Calibri" w:hAnsi="Calibri" w:cs="Calibri"/>
          <w:b/>
          <w:bCs/>
          <w:color w:val="666666"/>
          <w:sz w:val="18"/>
          <w:lang w:bidi="en-US"/>
        </w:rPr>
      </w:pPr>
      <w:r w:rsidRPr="00F72F9D">
        <w:rPr>
          <w:rFonts w:ascii="Calibri" w:eastAsia="Calibri" w:hAnsi="Calibri" w:cs="Calibri"/>
          <w:b/>
          <w:bCs/>
          <w:color w:val="666666"/>
          <w:sz w:val="18"/>
          <w:lang w:bidi="en-US"/>
        </w:rPr>
        <w:t xml:space="preserve">Microsoft AZ900 </w:t>
      </w:r>
      <w:r w:rsidR="00F72F9D">
        <w:rPr>
          <w:rFonts w:ascii="Calibri" w:eastAsia="Calibri" w:hAnsi="Calibri" w:cs="Calibri"/>
          <w:b/>
          <w:bCs/>
          <w:color w:val="666666"/>
          <w:sz w:val="18"/>
          <w:lang w:bidi="en-US"/>
        </w:rPr>
        <w:t xml:space="preserve"> Fundamental </w:t>
      </w:r>
    </w:p>
    <w:p w14:paraId="75E62BCD" w14:textId="77777777" w:rsidR="00D338D5" w:rsidRPr="007A0A89" w:rsidRDefault="00D338D5" w:rsidP="00D338D5">
      <w:pPr>
        <w:rPr>
          <w:rFonts w:ascii="Calibri" w:eastAsia="Calibri" w:hAnsi="Calibri" w:cs="Calibri"/>
          <w:color w:val="666666"/>
          <w:sz w:val="18"/>
          <w:lang w:bidi="en-US"/>
        </w:rPr>
      </w:pPr>
    </w:p>
    <w:p w14:paraId="3FDEE22A" w14:textId="77777777" w:rsidR="00D338D5" w:rsidRDefault="00D338D5" w:rsidP="00D338D5">
      <w:pPr>
        <w:pStyle w:val="Heading1"/>
        <w:spacing w:line="264" w:lineRule="auto"/>
        <w:ind w:left="0" w:firstLine="0"/>
      </w:pPr>
    </w:p>
    <w:p w14:paraId="64973415" w14:textId="77777777" w:rsidR="00D338D5" w:rsidRDefault="00D338D5" w:rsidP="00D338D5">
      <w:pPr>
        <w:pStyle w:val="Heading1"/>
        <w:spacing w:line="264" w:lineRule="auto"/>
        <w:ind w:left="0" w:firstLine="0"/>
        <w:rPr>
          <w:color w:val="666666"/>
          <w:sz w:val="18"/>
        </w:rPr>
      </w:pPr>
      <w:r>
        <w:t>EDUCATION</w:t>
      </w:r>
      <w:r>
        <w:rPr>
          <w:color w:val="666666"/>
          <w:sz w:val="18"/>
        </w:rPr>
        <w:t xml:space="preserve"> </w:t>
      </w:r>
    </w:p>
    <w:p w14:paraId="17B5E6C4" w14:textId="35280127" w:rsidR="00D338D5" w:rsidRPr="00CA5673" w:rsidRDefault="00D338D5" w:rsidP="00D338D5">
      <w:pPr>
        <w:pStyle w:val="Heading1"/>
        <w:spacing w:after="154" w:line="264" w:lineRule="auto"/>
        <w:ind w:left="0" w:hanging="11"/>
        <w:rPr>
          <w:b w:val="0"/>
          <w:color w:val="44546A"/>
          <w:sz w:val="18"/>
          <w:lang w:val="en-US" w:eastAsia="en-US" w:bidi="en-US"/>
        </w:rPr>
      </w:pPr>
      <w:r w:rsidRPr="00F81DBD">
        <w:rPr>
          <w:b w:val="0"/>
          <w:color w:val="44546A"/>
          <w:sz w:val="18"/>
          <w:lang w:val="en-US" w:eastAsia="en-US" w:bidi="en-US"/>
        </w:rPr>
        <w:t xml:space="preserve">Bachelor of Technology in </w:t>
      </w:r>
      <w:r w:rsidR="00B250CD">
        <w:rPr>
          <w:b w:val="0"/>
          <w:color w:val="44546A"/>
          <w:sz w:val="18"/>
          <w:lang w:val="en-US" w:eastAsia="en-US" w:bidi="en-US"/>
        </w:rPr>
        <w:t>Electrical</w:t>
      </w:r>
      <w:r w:rsidRPr="00F81DBD">
        <w:rPr>
          <w:b w:val="0"/>
          <w:color w:val="44546A"/>
          <w:sz w:val="18"/>
          <w:lang w:val="en-US" w:eastAsia="en-US" w:bidi="en-US"/>
        </w:rPr>
        <w:t xml:space="preserve"> from </w:t>
      </w:r>
      <w:r w:rsidR="00B250CD">
        <w:rPr>
          <w:b w:val="0"/>
          <w:color w:val="44546A"/>
          <w:sz w:val="18"/>
          <w:lang w:val="en-US" w:eastAsia="en-US" w:bidi="en-US"/>
        </w:rPr>
        <w:t>KNIT Sultanpur</w:t>
      </w:r>
      <w:r w:rsidRPr="00F81DBD">
        <w:rPr>
          <w:b w:val="0"/>
          <w:color w:val="44546A"/>
          <w:sz w:val="18"/>
          <w:lang w:val="en-US" w:eastAsia="en-US" w:bidi="en-US"/>
        </w:rPr>
        <w:t>, India</w:t>
      </w:r>
    </w:p>
    <w:p w14:paraId="3862BE93" w14:textId="77777777" w:rsidR="00D338D5" w:rsidRDefault="00D338D5" w:rsidP="00D338D5"/>
    <w:p w14:paraId="3F35F148" w14:textId="77777777" w:rsidR="00D338D5" w:rsidRDefault="00D338D5" w:rsidP="00D338D5">
      <w:pPr>
        <w:sectPr w:rsidR="00D338D5" w:rsidSect="00201D76">
          <w:headerReference w:type="even" r:id="rId7"/>
          <w:headerReference w:type="default" r:id="rId8"/>
          <w:footerReference w:type="even" r:id="rId9"/>
          <w:footerReference w:type="default" r:id="rId10"/>
          <w:headerReference w:type="first" r:id="rId11"/>
          <w:footerReference w:type="first" r:id="rId12"/>
          <w:pgSz w:w="11900" w:h="16840"/>
          <w:pgMar w:top="795" w:right="631" w:bottom="1090" w:left="520" w:header="720" w:footer="697" w:gutter="0"/>
          <w:cols w:num="2" w:space="720" w:equalWidth="0">
            <w:col w:w="6524" w:space="564"/>
            <w:col w:w="3661"/>
          </w:cols>
        </w:sectPr>
      </w:pPr>
    </w:p>
    <w:p w14:paraId="137635DE" w14:textId="77777777" w:rsidR="00D338D5" w:rsidRDefault="00D338D5" w:rsidP="00D338D5">
      <w:pPr>
        <w:pStyle w:val="Heading1"/>
        <w:ind w:left="0" w:right="53" w:hanging="426"/>
      </w:pPr>
    </w:p>
    <w:p w14:paraId="38FD4FE7" w14:textId="77777777" w:rsidR="00D338D5" w:rsidRPr="00D75FD6" w:rsidRDefault="00D338D5" w:rsidP="00D338D5"/>
    <w:p w14:paraId="68EF2AFB" w14:textId="3CDBD8BD" w:rsidR="00D338D5" w:rsidRDefault="00D338D5" w:rsidP="00D338D5">
      <w:pPr>
        <w:pStyle w:val="Heading1"/>
        <w:ind w:left="0" w:right="53" w:hanging="426"/>
      </w:pPr>
      <w:r>
        <w:t xml:space="preserve">EXPERIENCE DETAILS – </w:t>
      </w:r>
    </w:p>
    <w:p w14:paraId="37B6E057" w14:textId="6B2261B6" w:rsidR="009D70EF" w:rsidRDefault="009D70EF" w:rsidP="009D70EF">
      <w:pPr>
        <w:rPr>
          <w:lang w:val="en-IN" w:eastAsia="en-GB"/>
        </w:rPr>
      </w:pPr>
    </w:p>
    <w:p w14:paraId="2C9BA80E" w14:textId="7948D49E" w:rsidR="009D70EF" w:rsidRDefault="009D70EF" w:rsidP="009D70EF">
      <w:pPr>
        <w:ind w:left="-426" w:hanging="22"/>
        <w:rPr>
          <w:i/>
          <w:iCs/>
          <w:color w:val="1F3864" w:themeColor="accent1" w:themeShade="80"/>
          <w:sz w:val="20"/>
          <w:szCs w:val="20"/>
        </w:rPr>
      </w:pPr>
      <w:r>
        <w:rPr>
          <w:i/>
          <w:iCs/>
          <w:color w:val="1F3864" w:themeColor="accent1" w:themeShade="80"/>
          <w:sz w:val="20"/>
          <w:szCs w:val="20"/>
        </w:rPr>
        <w:t>Automation Project Manager</w:t>
      </w:r>
      <w:r w:rsidRPr="00DC06BD">
        <w:rPr>
          <w:i/>
          <w:iCs/>
          <w:color w:val="1F3864" w:themeColor="accent1" w:themeShade="80"/>
          <w:sz w:val="20"/>
          <w:szCs w:val="20"/>
        </w:rPr>
        <w:t xml:space="preserve"> – (</w:t>
      </w:r>
      <w:r>
        <w:rPr>
          <w:i/>
          <w:iCs/>
          <w:color w:val="1F3864" w:themeColor="accent1" w:themeShade="80"/>
          <w:sz w:val="20"/>
          <w:szCs w:val="20"/>
        </w:rPr>
        <w:t>Dec</w:t>
      </w:r>
      <w:r w:rsidRPr="00DC06BD">
        <w:rPr>
          <w:i/>
          <w:iCs/>
          <w:color w:val="1F3864" w:themeColor="accent1" w:themeShade="80"/>
          <w:sz w:val="20"/>
          <w:szCs w:val="20"/>
        </w:rPr>
        <w:t xml:space="preserve"> </w:t>
      </w:r>
      <w:r>
        <w:rPr>
          <w:i/>
          <w:iCs/>
          <w:color w:val="1F3864" w:themeColor="accent1" w:themeShade="80"/>
          <w:sz w:val="20"/>
          <w:szCs w:val="20"/>
        </w:rPr>
        <w:t>2021</w:t>
      </w:r>
      <w:r w:rsidRPr="00DC06BD">
        <w:rPr>
          <w:i/>
          <w:iCs/>
          <w:color w:val="1F3864" w:themeColor="accent1" w:themeShade="80"/>
          <w:sz w:val="20"/>
          <w:szCs w:val="20"/>
        </w:rPr>
        <w:t xml:space="preserve"> – Till date)</w:t>
      </w:r>
    </w:p>
    <w:p w14:paraId="6A8AE51E" w14:textId="77777777" w:rsidR="009D70EF" w:rsidRPr="00DC06BD" w:rsidRDefault="009D70EF" w:rsidP="009D70EF">
      <w:pPr>
        <w:ind w:left="-426" w:hanging="22"/>
        <w:rPr>
          <w:i/>
          <w:iCs/>
          <w:color w:val="1F3864" w:themeColor="accent1" w:themeShade="80"/>
          <w:sz w:val="20"/>
          <w:szCs w:val="20"/>
        </w:rPr>
      </w:pPr>
      <w:r w:rsidRPr="00414F28">
        <w:rPr>
          <w:i/>
          <w:iCs/>
          <w:color w:val="1F3864" w:themeColor="accent1" w:themeShade="80"/>
          <w:sz w:val="20"/>
          <w:szCs w:val="20"/>
        </w:rPr>
        <w:t>Infosys Limited</w:t>
      </w:r>
    </w:p>
    <w:p w14:paraId="6D84AD67" w14:textId="05EB6467" w:rsidR="009D70EF" w:rsidRDefault="009D70EF" w:rsidP="009D70EF">
      <w:pPr>
        <w:ind w:left="-426" w:hanging="22"/>
        <w:rPr>
          <w:i/>
          <w:iCs/>
          <w:color w:val="1F3864" w:themeColor="accent1" w:themeShade="80"/>
          <w:sz w:val="20"/>
          <w:szCs w:val="20"/>
        </w:rPr>
      </w:pPr>
      <w:r>
        <w:rPr>
          <w:i/>
          <w:iCs/>
          <w:color w:val="1F3864" w:themeColor="accent1" w:themeShade="80"/>
          <w:sz w:val="20"/>
          <w:szCs w:val="20"/>
        </w:rPr>
        <w:t xml:space="preserve">Client: Citi </w:t>
      </w:r>
    </w:p>
    <w:p w14:paraId="15FD2BC7" w14:textId="1BBF659A" w:rsidR="009D70EF" w:rsidRPr="00507F41" w:rsidRDefault="009D70EF" w:rsidP="009D70EF">
      <w:pPr>
        <w:ind w:left="-426" w:hanging="22"/>
        <w:rPr>
          <w:rFonts w:ascii="Calibri" w:eastAsia="Calibri" w:hAnsi="Calibri" w:cs="Calibri"/>
          <w:color w:val="666666"/>
          <w:sz w:val="18"/>
          <w:lang w:bidi="en-US"/>
        </w:rPr>
      </w:pPr>
      <w:r>
        <w:rPr>
          <w:i/>
          <w:iCs/>
          <w:color w:val="1F3864" w:themeColor="accent1" w:themeShade="80"/>
          <w:sz w:val="20"/>
          <w:szCs w:val="20"/>
        </w:rPr>
        <w:t>Project: Trade Management System</w:t>
      </w:r>
    </w:p>
    <w:p w14:paraId="2C851F60" w14:textId="231C8B4E" w:rsidR="009D70EF" w:rsidRPr="00BD7B68" w:rsidRDefault="009D70EF" w:rsidP="009D70EF">
      <w:pPr>
        <w:ind w:left="-426" w:hanging="22"/>
        <w:rPr>
          <w:rFonts w:ascii="Calibri" w:eastAsia="Calibri" w:hAnsi="Calibri" w:cs="Calibri"/>
          <w:color w:val="666666"/>
          <w:sz w:val="18"/>
          <w:szCs w:val="18"/>
          <w:lang w:bidi="en-US"/>
        </w:rPr>
      </w:pPr>
      <w:r>
        <w:rPr>
          <w:rFonts w:eastAsia="Calibri" w:cstheme="minorHAnsi"/>
          <w:sz w:val="18"/>
          <w:szCs w:val="18"/>
        </w:rPr>
        <w:t>Building Automation Framework for Citi Trading applications</w:t>
      </w:r>
      <w:r w:rsidRPr="00BD7B68">
        <w:rPr>
          <w:rFonts w:ascii="Calibri" w:eastAsia="Calibri" w:hAnsi="Calibri" w:cs="Calibri"/>
          <w:color w:val="666666"/>
          <w:sz w:val="18"/>
          <w:szCs w:val="18"/>
          <w:lang w:bidi="en-US"/>
        </w:rPr>
        <w:t>.</w:t>
      </w:r>
      <w:r>
        <w:rPr>
          <w:rFonts w:ascii="Calibri" w:eastAsia="Calibri" w:hAnsi="Calibri" w:cs="Calibri"/>
          <w:color w:val="666666"/>
          <w:sz w:val="18"/>
          <w:szCs w:val="18"/>
          <w:lang w:bidi="en-US"/>
        </w:rPr>
        <w:t>Migration of scripts from IE to Edge</w:t>
      </w:r>
    </w:p>
    <w:p w14:paraId="0A11748E" w14:textId="4B029DB3" w:rsidR="009D70EF" w:rsidRPr="004D39EB" w:rsidRDefault="009D70EF" w:rsidP="009D70EF">
      <w:pPr>
        <w:pStyle w:val="ListParagraph"/>
        <w:numPr>
          <w:ilvl w:val="0"/>
          <w:numId w:val="21"/>
        </w:numPr>
        <w:rPr>
          <w:rFonts w:ascii="Calibri" w:eastAsia="Calibri" w:hAnsi="Calibri" w:cs="Calibri"/>
          <w:color w:val="666666"/>
          <w:sz w:val="18"/>
          <w:lang w:bidi="en-US"/>
        </w:rPr>
      </w:pPr>
      <w:r w:rsidRPr="004D39EB">
        <w:rPr>
          <w:rFonts w:ascii="Calibri" w:eastAsia="Calibri" w:hAnsi="Calibri" w:cs="Calibri"/>
          <w:color w:val="666666"/>
          <w:sz w:val="18"/>
          <w:lang w:bidi="en-US"/>
        </w:rPr>
        <w:t xml:space="preserve">Playing a role of Automation </w:t>
      </w:r>
      <w:r>
        <w:rPr>
          <w:rFonts w:ascii="Calibri" w:eastAsia="Calibri" w:hAnsi="Calibri" w:cs="Calibri"/>
          <w:color w:val="666666"/>
          <w:sz w:val="18"/>
          <w:lang w:bidi="en-US"/>
        </w:rPr>
        <w:t>Project Manger</w:t>
      </w:r>
    </w:p>
    <w:p w14:paraId="5AB1146C" w14:textId="43C46BCE" w:rsidR="009D70EF" w:rsidRPr="004D39EB" w:rsidRDefault="009D70EF" w:rsidP="009D70EF">
      <w:pPr>
        <w:pStyle w:val="ListParagraph"/>
        <w:numPr>
          <w:ilvl w:val="0"/>
          <w:numId w:val="21"/>
        </w:numPr>
        <w:rPr>
          <w:rFonts w:ascii="Calibri" w:eastAsia="Calibri" w:hAnsi="Calibri" w:cs="Calibri"/>
          <w:color w:val="666666"/>
          <w:sz w:val="18"/>
          <w:lang w:bidi="en-US"/>
        </w:rPr>
      </w:pPr>
      <w:r>
        <w:rPr>
          <w:rFonts w:ascii="Calibri" w:eastAsia="Calibri" w:hAnsi="Calibri" w:cs="Calibri"/>
          <w:color w:val="666666"/>
          <w:sz w:val="18"/>
          <w:lang w:bidi="en-US"/>
        </w:rPr>
        <w:t xml:space="preserve">Given solution for </w:t>
      </w:r>
      <w:r w:rsidRPr="004D39EB">
        <w:rPr>
          <w:rFonts w:ascii="Calibri" w:eastAsia="Calibri" w:hAnsi="Calibri" w:cs="Calibri"/>
          <w:color w:val="666666"/>
          <w:sz w:val="18"/>
          <w:lang w:bidi="en-US"/>
        </w:rPr>
        <w:t>Web Application Automation using Selenium web driver with TESTNG and BDD framework.</w:t>
      </w:r>
    </w:p>
    <w:p w14:paraId="56694CD9" w14:textId="77777777" w:rsidR="009D70EF" w:rsidRPr="004D39EB" w:rsidRDefault="009D70EF" w:rsidP="009D70EF">
      <w:pPr>
        <w:pStyle w:val="ListParagraph"/>
        <w:numPr>
          <w:ilvl w:val="0"/>
          <w:numId w:val="21"/>
        </w:numPr>
        <w:rPr>
          <w:rFonts w:ascii="Calibri" w:eastAsia="Calibri" w:hAnsi="Calibri" w:cs="Calibri"/>
          <w:color w:val="666666"/>
          <w:sz w:val="18"/>
          <w:lang w:bidi="en-US"/>
        </w:rPr>
      </w:pPr>
      <w:r w:rsidRPr="004D39EB">
        <w:rPr>
          <w:rFonts w:ascii="Calibri" w:eastAsia="Calibri" w:hAnsi="Calibri" w:cs="Calibri"/>
          <w:color w:val="666666"/>
          <w:sz w:val="18"/>
          <w:lang w:bidi="en-US"/>
        </w:rPr>
        <w:t>Implement Continuous Integration testing using Jenkins</w:t>
      </w:r>
    </w:p>
    <w:p w14:paraId="20B603F7" w14:textId="77777777" w:rsidR="009D70EF" w:rsidRPr="004D39EB" w:rsidRDefault="009D70EF" w:rsidP="009D70EF">
      <w:pPr>
        <w:pStyle w:val="ListParagraph"/>
        <w:numPr>
          <w:ilvl w:val="0"/>
          <w:numId w:val="21"/>
        </w:numPr>
        <w:rPr>
          <w:rFonts w:ascii="Calibri" w:eastAsia="Calibri" w:hAnsi="Calibri" w:cs="Calibri"/>
          <w:color w:val="666666"/>
          <w:sz w:val="18"/>
          <w:lang w:bidi="en-US"/>
        </w:rPr>
      </w:pPr>
      <w:r w:rsidRPr="004D39EB">
        <w:rPr>
          <w:rFonts w:ascii="Calibri" w:eastAsia="Calibri" w:hAnsi="Calibri" w:cs="Calibri"/>
          <w:color w:val="666666"/>
          <w:sz w:val="18"/>
          <w:lang w:bidi="en-US"/>
        </w:rPr>
        <w:t>Leading validation activities for the assigned sub-modules for Functional, Integration, System testing.</w:t>
      </w:r>
    </w:p>
    <w:p w14:paraId="01C2DA20" w14:textId="77777777" w:rsidR="009D70EF" w:rsidRPr="004D39EB" w:rsidRDefault="009D70EF" w:rsidP="009D70EF">
      <w:pPr>
        <w:pStyle w:val="ListParagraph"/>
        <w:numPr>
          <w:ilvl w:val="0"/>
          <w:numId w:val="21"/>
        </w:numPr>
        <w:rPr>
          <w:rFonts w:ascii="Calibri" w:eastAsia="Calibri" w:hAnsi="Calibri" w:cs="Calibri"/>
          <w:color w:val="666666"/>
          <w:sz w:val="18"/>
          <w:lang w:bidi="en-US"/>
        </w:rPr>
      </w:pPr>
      <w:r w:rsidRPr="004D39EB">
        <w:rPr>
          <w:rFonts w:ascii="Calibri" w:eastAsia="Calibri" w:hAnsi="Calibri" w:cs="Calibri"/>
          <w:color w:val="666666"/>
          <w:sz w:val="18"/>
          <w:lang w:bidi="en-US"/>
        </w:rPr>
        <w:t>Perform root-cause analysis of any issues that arise post-implementation and work on solutions related to issue fixing.</w:t>
      </w:r>
    </w:p>
    <w:p w14:paraId="2B36A45D" w14:textId="77777777" w:rsidR="009D70EF" w:rsidRPr="004D39EB" w:rsidRDefault="009D70EF" w:rsidP="009D70EF">
      <w:pPr>
        <w:pStyle w:val="ListParagraph"/>
        <w:numPr>
          <w:ilvl w:val="0"/>
          <w:numId w:val="21"/>
        </w:numPr>
        <w:rPr>
          <w:rFonts w:ascii="Calibri" w:eastAsia="Calibri" w:hAnsi="Calibri" w:cs="Calibri"/>
          <w:color w:val="666666"/>
          <w:sz w:val="18"/>
          <w:lang w:bidi="en-US"/>
        </w:rPr>
      </w:pPr>
      <w:r w:rsidRPr="004D39EB">
        <w:rPr>
          <w:rFonts w:ascii="Calibri" w:eastAsia="Calibri" w:hAnsi="Calibri" w:cs="Calibri"/>
          <w:color w:val="666666"/>
          <w:sz w:val="18"/>
          <w:lang w:bidi="en-US"/>
        </w:rPr>
        <w:t>Participate in activities related to estimation of work product to provide inputs for overall project</w:t>
      </w:r>
    </w:p>
    <w:p w14:paraId="6A4C5A1A" w14:textId="77777777" w:rsidR="009D70EF" w:rsidRPr="004D39EB" w:rsidRDefault="009D70EF" w:rsidP="009D70EF">
      <w:pPr>
        <w:ind w:left="-426" w:hanging="22"/>
        <w:rPr>
          <w:rFonts w:ascii="Calibri" w:eastAsia="Calibri" w:hAnsi="Calibri" w:cs="Calibri"/>
          <w:color w:val="666666"/>
          <w:sz w:val="18"/>
          <w:lang w:bidi="en-US"/>
        </w:rPr>
      </w:pPr>
    </w:p>
    <w:p w14:paraId="100368F1" w14:textId="4A49A35D" w:rsidR="004D39EB" w:rsidRDefault="004D39EB" w:rsidP="004D39EB">
      <w:pPr>
        <w:pStyle w:val="BodyText2"/>
        <w:tabs>
          <w:tab w:val="left" w:pos="680"/>
        </w:tabs>
        <w:overflowPunct w:val="0"/>
        <w:autoSpaceDE w:val="0"/>
        <w:autoSpaceDN w:val="0"/>
        <w:adjustRightInd w:val="0"/>
        <w:spacing w:after="0" w:line="240" w:lineRule="auto"/>
        <w:jc w:val="both"/>
        <w:textAlignment w:val="baseline"/>
        <w:rPr>
          <w:rFonts w:asciiTheme="minorHAnsi" w:hAnsiTheme="minorHAnsi" w:cs="Arial"/>
          <w:color w:val="000000" w:themeColor="text1"/>
          <w:sz w:val="22"/>
          <w:szCs w:val="22"/>
        </w:rPr>
      </w:pPr>
    </w:p>
    <w:p w14:paraId="3BD24C51" w14:textId="6FFABB18" w:rsidR="00BD7B68" w:rsidRDefault="00BD7B68" w:rsidP="00BD7B68">
      <w:pPr>
        <w:ind w:left="-426" w:hanging="22"/>
        <w:rPr>
          <w:i/>
          <w:iCs/>
          <w:color w:val="1F3864" w:themeColor="accent1" w:themeShade="80"/>
          <w:sz w:val="20"/>
          <w:szCs w:val="20"/>
        </w:rPr>
      </w:pPr>
      <w:r w:rsidRPr="00DC06BD">
        <w:rPr>
          <w:i/>
          <w:iCs/>
          <w:color w:val="1F3864" w:themeColor="accent1" w:themeShade="80"/>
          <w:sz w:val="20"/>
          <w:szCs w:val="20"/>
        </w:rPr>
        <w:t xml:space="preserve">Technical </w:t>
      </w:r>
      <w:r>
        <w:rPr>
          <w:i/>
          <w:iCs/>
          <w:color w:val="1F3864" w:themeColor="accent1" w:themeShade="80"/>
          <w:sz w:val="20"/>
          <w:szCs w:val="20"/>
        </w:rPr>
        <w:t>Test Lead</w:t>
      </w:r>
      <w:r w:rsidRPr="00DC06BD">
        <w:rPr>
          <w:i/>
          <w:iCs/>
          <w:color w:val="1F3864" w:themeColor="accent1" w:themeShade="80"/>
          <w:sz w:val="20"/>
          <w:szCs w:val="20"/>
        </w:rPr>
        <w:t xml:space="preserve"> – </w:t>
      </w:r>
      <w:r>
        <w:rPr>
          <w:i/>
          <w:iCs/>
          <w:color w:val="1F3864" w:themeColor="accent1" w:themeShade="80"/>
          <w:sz w:val="20"/>
          <w:szCs w:val="20"/>
        </w:rPr>
        <w:t>(Jan</w:t>
      </w:r>
      <w:r w:rsidRPr="00DC06BD">
        <w:rPr>
          <w:i/>
          <w:iCs/>
          <w:color w:val="1F3864" w:themeColor="accent1" w:themeShade="80"/>
          <w:sz w:val="20"/>
          <w:szCs w:val="20"/>
        </w:rPr>
        <w:t xml:space="preserve"> </w:t>
      </w:r>
      <w:r>
        <w:rPr>
          <w:i/>
          <w:iCs/>
          <w:color w:val="1F3864" w:themeColor="accent1" w:themeShade="80"/>
          <w:sz w:val="20"/>
          <w:szCs w:val="20"/>
        </w:rPr>
        <w:t>2020</w:t>
      </w:r>
      <w:r w:rsidRPr="00DC06BD">
        <w:rPr>
          <w:i/>
          <w:iCs/>
          <w:color w:val="1F3864" w:themeColor="accent1" w:themeShade="80"/>
          <w:sz w:val="20"/>
          <w:szCs w:val="20"/>
        </w:rPr>
        <w:t xml:space="preserve"> – </w:t>
      </w:r>
      <w:r>
        <w:rPr>
          <w:i/>
          <w:iCs/>
          <w:color w:val="1F3864" w:themeColor="accent1" w:themeShade="80"/>
          <w:sz w:val="20"/>
          <w:szCs w:val="20"/>
        </w:rPr>
        <w:t>Dec 202</w:t>
      </w:r>
      <w:r w:rsidR="00983607">
        <w:rPr>
          <w:i/>
          <w:iCs/>
          <w:color w:val="1F3864" w:themeColor="accent1" w:themeShade="80"/>
          <w:sz w:val="20"/>
          <w:szCs w:val="20"/>
        </w:rPr>
        <w:t>1</w:t>
      </w:r>
      <w:r w:rsidRPr="00DC06BD">
        <w:rPr>
          <w:i/>
          <w:iCs/>
          <w:color w:val="1F3864" w:themeColor="accent1" w:themeShade="80"/>
          <w:sz w:val="20"/>
          <w:szCs w:val="20"/>
        </w:rPr>
        <w:t>)</w:t>
      </w:r>
    </w:p>
    <w:p w14:paraId="0DC682F1" w14:textId="77777777" w:rsidR="00BD7B68" w:rsidRPr="00DC06BD" w:rsidRDefault="00BD7B68" w:rsidP="00BD7B68">
      <w:pPr>
        <w:ind w:left="-426" w:hanging="22"/>
        <w:rPr>
          <w:i/>
          <w:iCs/>
          <w:color w:val="1F3864" w:themeColor="accent1" w:themeShade="80"/>
          <w:sz w:val="20"/>
          <w:szCs w:val="20"/>
        </w:rPr>
      </w:pPr>
      <w:r w:rsidRPr="00414F28">
        <w:rPr>
          <w:i/>
          <w:iCs/>
          <w:color w:val="1F3864" w:themeColor="accent1" w:themeShade="80"/>
          <w:sz w:val="20"/>
          <w:szCs w:val="20"/>
        </w:rPr>
        <w:t>Infosys Limited</w:t>
      </w:r>
    </w:p>
    <w:p w14:paraId="1399FDEB" w14:textId="69BE9C38" w:rsidR="00BD7B68" w:rsidRDefault="00BD7B68" w:rsidP="00BD7B68">
      <w:pPr>
        <w:ind w:left="-426" w:hanging="22"/>
        <w:rPr>
          <w:i/>
          <w:iCs/>
          <w:color w:val="1F3864" w:themeColor="accent1" w:themeShade="80"/>
          <w:sz w:val="20"/>
          <w:szCs w:val="20"/>
        </w:rPr>
      </w:pPr>
      <w:r>
        <w:rPr>
          <w:i/>
          <w:iCs/>
          <w:color w:val="1F3864" w:themeColor="accent1" w:themeShade="80"/>
          <w:sz w:val="20"/>
          <w:szCs w:val="20"/>
        </w:rPr>
        <w:t xml:space="preserve">Client: Charter Communication </w:t>
      </w:r>
    </w:p>
    <w:p w14:paraId="49B70D3F" w14:textId="77777777" w:rsidR="00B36D54" w:rsidRDefault="00BD7B68" w:rsidP="00B36D54">
      <w:pPr>
        <w:ind w:left="-426" w:hanging="22"/>
        <w:rPr>
          <w:rFonts w:ascii="Calibri" w:eastAsia="Calibri" w:hAnsi="Calibri" w:cs="Calibri"/>
          <w:color w:val="666666"/>
          <w:sz w:val="18"/>
          <w:lang w:bidi="en-US"/>
        </w:rPr>
      </w:pPr>
      <w:r>
        <w:rPr>
          <w:i/>
          <w:iCs/>
          <w:color w:val="1F3864" w:themeColor="accent1" w:themeShade="80"/>
          <w:sz w:val="20"/>
          <w:szCs w:val="20"/>
        </w:rPr>
        <w:t>Project: ICOMS Billing</w:t>
      </w:r>
    </w:p>
    <w:p w14:paraId="1A1DEEBB" w14:textId="69B11672" w:rsidR="004D39EB" w:rsidRPr="00B36D54" w:rsidRDefault="004D39EB" w:rsidP="00B36D54">
      <w:pPr>
        <w:ind w:left="-426" w:hanging="22"/>
        <w:rPr>
          <w:rFonts w:ascii="Calibri" w:eastAsia="Calibri" w:hAnsi="Calibri" w:cs="Calibri"/>
          <w:color w:val="666666"/>
          <w:sz w:val="18"/>
          <w:lang w:bidi="en-US"/>
        </w:rPr>
      </w:pPr>
      <w:r w:rsidRPr="00BD7B68">
        <w:rPr>
          <w:rFonts w:eastAsia="Calibri" w:cstheme="minorHAnsi"/>
          <w:sz w:val="18"/>
          <w:szCs w:val="18"/>
        </w:rPr>
        <w:t>ICOMS (Integrated Communications Operations Management System) is a multi-service, fully integrated, subscriber management and billing system designed to manage all aspects of the modern cable operator’s business, including the provisioning of all telephony services and convergent billing</w:t>
      </w:r>
    </w:p>
    <w:p w14:paraId="12453D45" w14:textId="77777777" w:rsidR="004D39EB" w:rsidRPr="000C1227" w:rsidRDefault="004D39EB" w:rsidP="004D39EB">
      <w:pPr>
        <w:pStyle w:val="ListParagraph"/>
        <w:ind w:left="1440"/>
        <w:jc w:val="both"/>
        <w:rPr>
          <w:rFonts w:asciiTheme="minorHAnsi" w:hAnsiTheme="minorHAnsi" w:cs="Arial"/>
          <w:sz w:val="22"/>
          <w:szCs w:val="22"/>
        </w:rPr>
      </w:pPr>
    </w:p>
    <w:p w14:paraId="054C3738" w14:textId="44CEB1F0"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 xml:space="preserve">Playing a role of Automation </w:t>
      </w:r>
      <w:r w:rsidR="00884798">
        <w:rPr>
          <w:rFonts w:ascii="Calibri" w:eastAsia="Calibri" w:hAnsi="Calibri" w:cs="Calibri"/>
          <w:color w:val="666666"/>
          <w:sz w:val="18"/>
          <w:lang w:bidi="en-US"/>
        </w:rPr>
        <w:t>Lead</w:t>
      </w:r>
    </w:p>
    <w:p w14:paraId="57EF06D4"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Web Application Automation using Selenium web driver with TESTNG and BDD framework.</w:t>
      </w:r>
    </w:p>
    <w:p w14:paraId="07E5E8A8"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Implement Continuous Integration testing using Jenkins</w:t>
      </w:r>
    </w:p>
    <w:p w14:paraId="1A1B2F41"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Leading validation activities for the assigned sub-modules for Functional, Integration, System testing.</w:t>
      </w:r>
    </w:p>
    <w:p w14:paraId="1FF08943"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Perform root-cause analysis of any issues that arise post-implementation and work on solutions related to issue fixing.</w:t>
      </w:r>
    </w:p>
    <w:p w14:paraId="69CE8F1A"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Participate in activities related to estimation of work product to provide inputs for overall project</w:t>
      </w:r>
    </w:p>
    <w:p w14:paraId="3454C864" w14:textId="77777777" w:rsidR="004D39EB" w:rsidRDefault="004D39EB" w:rsidP="004D39EB">
      <w:pPr>
        <w:spacing w:after="0" w:line="240" w:lineRule="auto"/>
        <w:jc w:val="both"/>
        <w:rPr>
          <w:rFonts w:cs="Arial"/>
          <w:b/>
        </w:rPr>
      </w:pPr>
    </w:p>
    <w:p w14:paraId="3398660B" w14:textId="77777777" w:rsidR="004D39EB" w:rsidRPr="000C1227" w:rsidRDefault="004D39EB" w:rsidP="004D39EB">
      <w:pPr>
        <w:pStyle w:val="BodyText2"/>
        <w:overflowPunct w:val="0"/>
        <w:autoSpaceDE w:val="0"/>
        <w:autoSpaceDN w:val="0"/>
        <w:adjustRightInd w:val="0"/>
        <w:spacing w:after="0" w:line="240" w:lineRule="auto"/>
        <w:jc w:val="both"/>
        <w:textAlignment w:val="baseline"/>
        <w:rPr>
          <w:rFonts w:asciiTheme="minorHAnsi" w:hAnsiTheme="minorHAnsi" w:cs="Arial"/>
          <w:b/>
          <w:bCs/>
          <w:sz w:val="22"/>
          <w:szCs w:val="22"/>
          <w:u w:val="single"/>
        </w:rPr>
      </w:pPr>
    </w:p>
    <w:p w14:paraId="5EF7D9C4" w14:textId="1ECF8C50" w:rsidR="00B36D54" w:rsidRDefault="00B36D54" w:rsidP="00B36D54">
      <w:pPr>
        <w:ind w:left="-426" w:hanging="22"/>
        <w:rPr>
          <w:i/>
          <w:iCs/>
          <w:color w:val="1F3864" w:themeColor="accent1" w:themeShade="80"/>
          <w:sz w:val="20"/>
          <w:szCs w:val="20"/>
        </w:rPr>
      </w:pPr>
      <w:r>
        <w:rPr>
          <w:i/>
          <w:iCs/>
          <w:color w:val="1F3864" w:themeColor="accent1" w:themeShade="80"/>
          <w:sz w:val="20"/>
          <w:szCs w:val="20"/>
        </w:rPr>
        <w:t>Test Analyst</w:t>
      </w:r>
      <w:r w:rsidRPr="00DC06BD">
        <w:rPr>
          <w:i/>
          <w:iCs/>
          <w:color w:val="1F3864" w:themeColor="accent1" w:themeShade="80"/>
          <w:sz w:val="20"/>
          <w:szCs w:val="20"/>
        </w:rPr>
        <w:t xml:space="preserve"> – </w:t>
      </w:r>
      <w:r>
        <w:rPr>
          <w:i/>
          <w:iCs/>
          <w:color w:val="1F3864" w:themeColor="accent1" w:themeShade="80"/>
          <w:sz w:val="20"/>
          <w:szCs w:val="20"/>
        </w:rPr>
        <w:t>(July</w:t>
      </w:r>
      <w:r w:rsidRPr="00DC06BD">
        <w:rPr>
          <w:i/>
          <w:iCs/>
          <w:color w:val="1F3864" w:themeColor="accent1" w:themeShade="80"/>
          <w:sz w:val="20"/>
          <w:szCs w:val="20"/>
        </w:rPr>
        <w:t xml:space="preserve"> </w:t>
      </w:r>
      <w:r>
        <w:rPr>
          <w:i/>
          <w:iCs/>
          <w:color w:val="1F3864" w:themeColor="accent1" w:themeShade="80"/>
          <w:sz w:val="20"/>
          <w:szCs w:val="20"/>
        </w:rPr>
        <w:t>2016</w:t>
      </w:r>
      <w:r w:rsidRPr="00DC06BD">
        <w:rPr>
          <w:i/>
          <w:iCs/>
          <w:color w:val="1F3864" w:themeColor="accent1" w:themeShade="80"/>
          <w:sz w:val="20"/>
          <w:szCs w:val="20"/>
        </w:rPr>
        <w:t xml:space="preserve"> – </w:t>
      </w:r>
      <w:r>
        <w:rPr>
          <w:i/>
          <w:iCs/>
          <w:color w:val="1F3864" w:themeColor="accent1" w:themeShade="80"/>
          <w:sz w:val="20"/>
          <w:szCs w:val="20"/>
        </w:rPr>
        <w:t>Jan 2020</w:t>
      </w:r>
      <w:r w:rsidRPr="00DC06BD">
        <w:rPr>
          <w:i/>
          <w:iCs/>
          <w:color w:val="1F3864" w:themeColor="accent1" w:themeShade="80"/>
          <w:sz w:val="20"/>
          <w:szCs w:val="20"/>
        </w:rPr>
        <w:t>)</w:t>
      </w:r>
    </w:p>
    <w:p w14:paraId="656A1A07" w14:textId="77777777" w:rsidR="00B36D54" w:rsidRPr="00DC06BD" w:rsidRDefault="00B36D54" w:rsidP="00B36D54">
      <w:pPr>
        <w:ind w:left="-426" w:hanging="22"/>
        <w:rPr>
          <w:i/>
          <w:iCs/>
          <w:color w:val="1F3864" w:themeColor="accent1" w:themeShade="80"/>
          <w:sz w:val="20"/>
          <w:szCs w:val="20"/>
        </w:rPr>
      </w:pPr>
      <w:r w:rsidRPr="00414F28">
        <w:rPr>
          <w:i/>
          <w:iCs/>
          <w:color w:val="1F3864" w:themeColor="accent1" w:themeShade="80"/>
          <w:sz w:val="20"/>
          <w:szCs w:val="20"/>
        </w:rPr>
        <w:t>Infosys Limited</w:t>
      </w:r>
    </w:p>
    <w:p w14:paraId="327578FA" w14:textId="71CD3F47" w:rsidR="00B36D54" w:rsidRDefault="00B36D54" w:rsidP="00B36D54">
      <w:pPr>
        <w:ind w:left="-426" w:hanging="22"/>
        <w:rPr>
          <w:i/>
          <w:iCs/>
          <w:color w:val="1F3864" w:themeColor="accent1" w:themeShade="80"/>
          <w:sz w:val="20"/>
          <w:szCs w:val="20"/>
        </w:rPr>
      </w:pPr>
      <w:r>
        <w:rPr>
          <w:i/>
          <w:iCs/>
          <w:color w:val="1F3864" w:themeColor="accent1" w:themeShade="80"/>
          <w:sz w:val="20"/>
          <w:szCs w:val="20"/>
        </w:rPr>
        <w:t xml:space="preserve">Client: Comcast </w:t>
      </w:r>
    </w:p>
    <w:p w14:paraId="5FAEE104" w14:textId="13A4657D" w:rsidR="00B36D54" w:rsidRDefault="00B36D54" w:rsidP="00B36D54">
      <w:pPr>
        <w:ind w:left="-426" w:hanging="22"/>
        <w:rPr>
          <w:rFonts w:ascii="Calibri" w:eastAsia="Calibri" w:hAnsi="Calibri" w:cs="Calibri"/>
          <w:color w:val="666666"/>
          <w:sz w:val="18"/>
          <w:lang w:bidi="en-US"/>
        </w:rPr>
      </w:pPr>
      <w:r>
        <w:rPr>
          <w:i/>
          <w:iCs/>
          <w:color w:val="1F3864" w:themeColor="accent1" w:themeShade="80"/>
          <w:sz w:val="20"/>
          <w:szCs w:val="20"/>
        </w:rPr>
        <w:t>Project: VIPER</w:t>
      </w:r>
    </w:p>
    <w:p w14:paraId="788F72EF" w14:textId="77777777" w:rsidR="004D39EB" w:rsidRPr="000C1227" w:rsidRDefault="004D39EB" w:rsidP="004D39EB">
      <w:pPr>
        <w:pStyle w:val="BodyText2"/>
        <w:overflowPunct w:val="0"/>
        <w:autoSpaceDE w:val="0"/>
        <w:autoSpaceDN w:val="0"/>
        <w:adjustRightInd w:val="0"/>
        <w:spacing w:after="0" w:line="240" w:lineRule="auto"/>
        <w:jc w:val="both"/>
        <w:textAlignment w:val="baseline"/>
        <w:rPr>
          <w:rFonts w:asciiTheme="minorHAnsi" w:hAnsiTheme="minorHAnsi" w:cs="Arial"/>
          <w:b/>
          <w:bCs/>
          <w:sz w:val="22"/>
          <w:szCs w:val="22"/>
          <w:u w:val="single"/>
        </w:rPr>
      </w:pPr>
    </w:p>
    <w:p w14:paraId="1FC3E8EA" w14:textId="77777777" w:rsidR="004D39EB" w:rsidRPr="00B36D54" w:rsidRDefault="004D39EB" w:rsidP="00B36D54">
      <w:pPr>
        <w:ind w:left="-426" w:hanging="22"/>
        <w:rPr>
          <w:rFonts w:eastAsia="Calibri" w:cstheme="minorHAnsi"/>
          <w:sz w:val="18"/>
          <w:szCs w:val="18"/>
        </w:rPr>
      </w:pPr>
    </w:p>
    <w:p w14:paraId="39CB2210" w14:textId="77777777" w:rsidR="004D39EB" w:rsidRPr="00B36D54" w:rsidRDefault="004D39EB" w:rsidP="00B36D54">
      <w:pPr>
        <w:ind w:left="-426" w:hanging="22"/>
        <w:rPr>
          <w:rFonts w:eastAsia="Calibri" w:cstheme="minorHAnsi"/>
          <w:sz w:val="18"/>
          <w:szCs w:val="18"/>
        </w:rPr>
      </w:pPr>
      <w:r w:rsidRPr="00B36D54">
        <w:rPr>
          <w:rFonts w:eastAsia="Calibri" w:cstheme="minorHAnsi"/>
          <w:sz w:val="18"/>
          <w:szCs w:val="18"/>
        </w:rPr>
        <w:lastRenderedPageBreak/>
        <w:t>VIPER QA deals with end-to-end testing of components involved in VOD (Video ON Demand) Streaming, Quadrature Amplitude Modulator (QAM) and Dynamic Ad Insertion (DAI), Digital Addressable Controller (DAC), DNCS - Digital Network Control System, DTACS - Digital Transport Adapter Control, CASMR, Video Distribution Edge (VDE), Remote PHY – QAM and CCAP device, Next Generation Billing and Widevine.</w:t>
      </w:r>
    </w:p>
    <w:p w14:paraId="68F3946B" w14:textId="77777777" w:rsidR="004D39EB" w:rsidRPr="00B36D54" w:rsidRDefault="004D39EB" w:rsidP="00B36D54">
      <w:pPr>
        <w:pStyle w:val="ListParagraph"/>
        <w:ind w:left="272"/>
        <w:rPr>
          <w:rFonts w:ascii="Calibri" w:eastAsia="Calibri" w:hAnsi="Calibri" w:cs="Calibri"/>
          <w:color w:val="666666"/>
          <w:sz w:val="18"/>
          <w:lang w:bidi="en-US"/>
        </w:rPr>
      </w:pPr>
    </w:p>
    <w:p w14:paraId="6391AE33"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 xml:space="preserve">Playing a role of Manual /Automation Tester </w:t>
      </w:r>
    </w:p>
    <w:p w14:paraId="66D4D8DB"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Web Application Automation using Selenium web driver with TESTNG and BDD framework.</w:t>
      </w:r>
    </w:p>
    <w:p w14:paraId="0E902CD8"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Responsible for Test case Preparation, test status reporting, defects tracking, onsite offshore co-ordination</w:t>
      </w:r>
    </w:p>
    <w:p w14:paraId="4C15016E"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 xml:space="preserve">Responsible for understanding the business requirements </w:t>
      </w:r>
    </w:p>
    <w:p w14:paraId="5CE4C42F"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 xml:space="preserve">Working in Streaming Services Module, Video Back-office system. </w:t>
      </w:r>
    </w:p>
    <w:p w14:paraId="4F471624"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Having experience of developing automation framework development</w:t>
      </w:r>
    </w:p>
    <w:p w14:paraId="75293F76"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Analysis of the regression suite and identification of test cases for automation.</w:t>
      </w:r>
    </w:p>
    <w:p w14:paraId="4A7490A5"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Performs End to end regression testing.</w:t>
      </w:r>
    </w:p>
    <w:p w14:paraId="74DDF0AA"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Test reporting and defect reporting in ALM.</w:t>
      </w:r>
    </w:p>
    <w:p w14:paraId="0166AB17"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Perform root-cause analysis of any issues that arise post-implementation and work on solutions related to issue fixing.</w:t>
      </w:r>
    </w:p>
    <w:p w14:paraId="5ABE323F"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Participate in activities related to estimation of work product to provide inputs for overall project estimation.</w:t>
      </w:r>
    </w:p>
    <w:p w14:paraId="4D9A9120"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Support and coach peers and juniors as and when required on specific technical competencies required to deliver on the assigned tasks</w:t>
      </w:r>
    </w:p>
    <w:p w14:paraId="3DBE4FB1" w14:textId="77777777" w:rsidR="004D39EB" w:rsidRPr="00B36D54" w:rsidRDefault="004D39EB" w:rsidP="00B36D54">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Analysis of the regression suite and identification of test cases for automation.</w:t>
      </w:r>
    </w:p>
    <w:p w14:paraId="4C80D4D1" w14:textId="6D0A8631" w:rsidR="00B21E9B" w:rsidRDefault="004D39EB" w:rsidP="00B21E9B">
      <w:pPr>
        <w:pStyle w:val="ListParagraph"/>
        <w:numPr>
          <w:ilvl w:val="0"/>
          <w:numId w:val="21"/>
        </w:numPr>
        <w:rPr>
          <w:rFonts w:ascii="Calibri" w:eastAsia="Calibri" w:hAnsi="Calibri" w:cs="Calibri"/>
          <w:color w:val="666666"/>
          <w:sz w:val="18"/>
          <w:lang w:bidi="en-US"/>
        </w:rPr>
      </w:pPr>
      <w:r w:rsidRPr="00B36D54">
        <w:rPr>
          <w:rFonts w:ascii="Calibri" w:eastAsia="Calibri" w:hAnsi="Calibri" w:cs="Calibri"/>
          <w:color w:val="666666"/>
          <w:sz w:val="18"/>
          <w:lang w:bidi="en-US"/>
        </w:rPr>
        <w:t>Involved in daily scrum calls for status update</w:t>
      </w:r>
    </w:p>
    <w:p w14:paraId="1D9050B1" w14:textId="77777777" w:rsidR="00D418F9" w:rsidRDefault="00D418F9" w:rsidP="00B21E9B">
      <w:pPr>
        <w:rPr>
          <w:i/>
          <w:iCs/>
          <w:color w:val="1F3864" w:themeColor="accent1" w:themeShade="80"/>
          <w:sz w:val="20"/>
          <w:szCs w:val="20"/>
        </w:rPr>
      </w:pPr>
    </w:p>
    <w:p w14:paraId="410D719D" w14:textId="77777777" w:rsidR="00D418F9" w:rsidRDefault="00D418F9" w:rsidP="00D418F9">
      <w:pPr>
        <w:ind w:left="-426" w:hanging="22"/>
        <w:rPr>
          <w:i/>
          <w:iCs/>
          <w:color w:val="1F3864" w:themeColor="accent1" w:themeShade="80"/>
          <w:sz w:val="20"/>
          <w:szCs w:val="20"/>
        </w:rPr>
      </w:pPr>
      <w:r>
        <w:rPr>
          <w:i/>
          <w:iCs/>
          <w:color w:val="1F3864" w:themeColor="accent1" w:themeShade="80"/>
          <w:sz w:val="20"/>
          <w:szCs w:val="20"/>
        </w:rPr>
        <w:t>Test Analyst</w:t>
      </w:r>
      <w:r w:rsidRPr="00DC06BD">
        <w:rPr>
          <w:i/>
          <w:iCs/>
          <w:color w:val="1F3864" w:themeColor="accent1" w:themeShade="80"/>
          <w:sz w:val="20"/>
          <w:szCs w:val="20"/>
        </w:rPr>
        <w:t xml:space="preserve"> – </w:t>
      </w:r>
      <w:r>
        <w:rPr>
          <w:i/>
          <w:iCs/>
          <w:color w:val="1F3864" w:themeColor="accent1" w:themeShade="80"/>
          <w:sz w:val="20"/>
          <w:szCs w:val="20"/>
        </w:rPr>
        <w:t>(July</w:t>
      </w:r>
      <w:r w:rsidRPr="00DC06BD">
        <w:rPr>
          <w:i/>
          <w:iCs/>
          <w:color w:val="1F3864" w:themeColor="accent1" w:themeShade="80"/>
          <w:sz w:val="20"/>
          <w:szCs w:val="20"/>
        </w:rPr>
        <w:t xml:space="preserve"> </w:t>
      </w:r>
      <w:r>
        <w:rPr>
          <w:i/>
          <w:iCs/>
          <w:color w:val="1F3864" w:themeColor="accent1" w:themeShade="80"/>
          <w:sz w:val="20"/>
          <w:szCs w:val="20"/>
        </w:rPr>
        <w:t>2016</w:t>
      </w:r>
      <w:r w:rsidRPr="00DC06BD">
        <w:rPr>
          <w:i/>
          <w:iCs/>
          <w:color w:val="1F3864" w:themeColor="accent1" w:themeShade="80"/>
          <w:sz w:val="20"/>
          <w:szCs w:val="20"/>
        </w:rPr>
        <w:t xml:space="preserve"> – </w:t>
      </w:r>
      <w:r>
        <w:rPr>
          <w:i/>
          <w:iCs/>
          <w:color w:val="1F3864" w:themeColor="accent1" w:themeShade="80"/>
          <w:sz w:val="20"/>
          <w:szCs w:val="20"/>
        </w:rPr>
        <w:t>Jan 2020</w:t>
      </w:r>
      <w:r w:rsidRPr="00DC06BD">
        <w:rPr>
          <w:i/>
          <w:iCs/>
          <w:color w:val="1F3864" w:themeColor="accent1" w:themeShade="80"/>
          <w:sz w:val="20"/>
          <w:szCs w:val="20"/>
        </w:rPr>
        <w:t>)</w:t>
      </w:r>
    </w:p>
    <w:p w14:paraId="064FDFAD" w14:textId="77777777" w:rsidR="00B21E9B" w:rsidRPr="00DC06BD" w:rsidRDefault="00B21E9B" w:rsidP="00B21E9B">
      <w:pPr>
        <w:ind w:left="-426" w:hanging="22"/>
        <w:rPr>
          <w:i/>
          <w:iCs/>
          <w:color w:val="1F3864" w:themeColor="accent1" w:themeShade="80"/>
          <w:sz w:val="20"/>
          <w:szCs w:val="20"/>
        </w:rPr>
      </w:pPr>
      <w:r w:rsidRPr="00414F28">
        <w:rPr>
          <w:i/>
          <w:iCs/>
          <w:color w:val="1F3864" w:themeColor="accent1" w:themeShade="80"/>
          <w:sz w:val="20"/>
          <w:szCs w:val="20"/>
        </w:rPr>
        <w:t>Infosys Limited</w:t>
      </w:r>
    </w:p>
    <w:p w14:paraId="4144AF63" w14:textId="77777777" w:rsidR="00B21E9B" w:rsidRDefault="00B21E9B" w:rsidP="00B21E9B">
      <w:pPr>
        <w:ind w:left="-426" w:hanging="22"/>
        <w:rPr>
          <w:i/>
          <w:iCs/>
          <w:color w:val="1F3864" w:themeColor="accent1" w:themeShade="80"/>
          <w:sz w:val="20"/>
          <w:szCs w:val="20"/>
        </w:rPr>
      </w:pPr>
      <w:r>
        <w:rPr>
          <w:i/>
          <w:iCs/>
          <w:color w:val="1F3864" w:themeColor="accent1" w:themeShade="80"/>
          <w:sz w:val="20"/>
          <w:szCs w:val="20"/>
        </w:rPr>
        <w:t xml:space="preserve">Client: Comcast </w:t>
      </w:r>
    </w:p>
    <w:p w14:paraId="03094402" w14:textId="44A42A36" w:rsidR="00B21E9B" w:rsidRDefault="00B21E9B" w:rsidP="00B21E9B">
      <w:pPr>
        <w:ind w:left="-426" w:hanging="22"/>
        <w:rPr>
          <w:rFonts w:ascii="Calibri" w:eastAsia="Calibri" w:hAnsi="Calibri" w:cs="Calibri"/>
          <w:color w:val="666666"/>
          <w:sz w:val="18"/>
          <w:lang w:bidi="en-US"/>
        </w:rPr>
      </w:pPr>
      <w:r>
        <w:rPr>
          <w:i/>
          <w:iCs/>
          <w:color w:val="1F3864" w:themeColor="accent1" w:themeShade="80"/>
          <w:sz w:val="20"/>
          <w:szCs w:val="20"/>
        </w:rPr>
        <w:t>Project: Streaming Services</w:t>
      </w:r>
    </w:p>
    <w:p w14:paraId="6742D2BE" w14:textId="77777777" w:rsidR="004D39EB" w:rsidRPr="00B21E9B" w:rsidRDefault="004D39EB" w:rsidP="00B21E9B">
      <w:pPr>
        <w:ind w:left="-426" w:hanging="22"/>
        <w:rPr>
          <w:rFonts w:eastAsia="Calibri" w:cstheme="minorHAnsi"/>
          <w:sz w:val="18"/>
          <w:szCs w:val="18"/>
        </w:rPr>
      </w:pPr>
      <w:r w:rsidRPr="00B21E9B">
        <w:rPr>
          <w:rFonts w:eastAsia="Calibri" w:cstheme="minorHAnsi"/>
          <w:sz w:val="18"/>
          <w:szCs w:val="18"/>
        </w:rPr>
        <w:t>Comcast Streaming services project involves Testing and Development of component involved for Streaming services Module for delivering Video on Demand and Linear channel to customer. Cloud Digital video reordering module is also covered under Streaming services. The flow of recording has been tested and automation of the test cases has been done in Java and selenium. Testing of Edge Devices and QAM device which supports Video on demand to client has been extensively done.</w:t>
      </w:r>
    </w:p>
    <w:p w14:paraId="099BB332" w14:textId="77777777" w:rsidR="004D39EB" w:rsidRPr="00B21E9B" w:rsidRDefault="004D39EB" w:rsidP="00B21E9B">
      <w:pPr>
        <w:ind w:left="-426" w:hanging="22"/>
        <w:rPr>
          <w:rFonts w:eastAsia="Calibri" w:cstheme="minorHAnsi"/>
          <w:sz w:val="18"/>
          <w:szCs w:val="18"/>
        </w:rPr>
      </w:pPr>
      <w:r w:rsidRPr="00B21E9B">
        <w:rPr>
          <w:rFonts w:eastAsia="Calibri" w:cstheme="minorHAnsi"/>
          <w:sz w:val="18"/>
          <w:szCs w:val="18"/>
        </w:rPr>
        <w:t>Video Validation of set top box with all trick plays are tested. End to End Testing for providing Video on demand has been tested.</w:t>
      </w:r>
    </w:p>
    <w:p w14:paraId="15C05058"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 xml:space="preserve">Played a role of Manual /Automation Tester </w:t>
      </w:r>
    </w:p>
    <w:p w14:paraId="0DD6FE3D"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Responsible for Test case Preparation, test status reporting, defects tracking, onsite offshore co-ordination</w:t>
      </w:r>
    </w:p>
    <w:p w14:paraId="0BE41B77"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 xml:space="preserve">Responsible for understanding the business requirements </w:t>
      </w:r>
    </w:p>
    <w:p w14:paraId="48FE6BA3"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 xml:space="preserve">Worked in Streaming Services Module, Video Back-office system. </w:t>
      </w:r>
    </w:p>
    <w:p w14:paraId="63742A06"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Having Good knowledge of Edge QAM devices, Set top box and Video Back-office testing</w:t>
      </w:r>
    </w:p>
    <w:p w14:paraId="7A7D11E6"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Working on Automation of Test cases using selenium, Test NG, Maven, Jenkins</w:t>
      </w:r>
    </w:p>
    <w:p w14:paraId="2B24B013"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Analysis of the regression suite and identification of test cases for automation.</w:t>
      </w:r>
    </w:p>
    <w:p w14:paraId="398384C5"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Performs End to end regression testing.</w:t>
      </w:r>
    </w:p>
    <w:p w14:paraId="0589586E"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Test reporting and defect reporting in ALM.</w:t>
      </w:r>
    </w:p>
    <w:p w14:paraId="011225CB" w14:textId="77777777" w:rsidR="004D39EB" w:rsidRPr="00B21E9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Analysis of the regression suite and identification of test cases for automation.</w:t>
      </w:r>
    </w:p>
    <w:p w14:paraId="30408835" w14:textId="4CF9EC9D" w:rsidR="004D39EB" w:rsidRDefault="004D39EB" w:rsidP="00B21E9B">
      <w:pPr>
        <w:pStyle w:val="ListParagraph"/>
        <w:numPr>
          <w:ilvl w:val="0"/>
          <w:numId w:val="21"/>
        </w:numPr>
        <w:rPr>
          <w:rFonts w:ascii="Calibri" w:eastAsia="Calibri" w:hAnsi="Calibri" w:cs="Calibri"/>
          <w:color w:val="666666"/>
          <w:sz w:val="18"/>
          <w:lang w:bidi="en-US"/>
        </w:rPr>
      </w:pPr>
      <w:r w:rsidRPr="00B21E9B">
        <w:rPr>
          <w:rFonts w:ascii="Calibri" w:eastAsia="Calibri" w:hAnsi="Calibri" w:cs="Calibri"/>
          <w:color w:val="666666"/>
          <w:sz w:val="18"/>
          <w:lang w:bidi="en-US"/>
        </w:rPr>
        <w:t>Involved in daily scrum calls for status updates</w:t>
      </w:r>
    </w:p>
    <w:p w14:paraId="2AF718FB" w14:textId="77777777" w:rsidR="00B21E9B" w:rsidRPr="00B21E9B" w:rsidRDefault="00B21E9B" w:rsidP="00B21E9B">
      <w:pPr>
        <w:rPr>
          <w:rFonts w:ascii="Calibri" w:eastAsia="Calibri" w:hAnsi="Calibri" w:cs="Calibri"/>
          <w:color w:val="666666"/>
          <w:sz w:val="18"/>
          <w:lang w:bidi="en-US"/>
        </w:rPr>
      </w:pPr>
    </w:p>
    <w:p w14:paraId="34061FE4" w14:textId="6E772114" w:rsidR="00B21E9B" w:rsidRDefault="00B21E9B" w:rsidP="00B21E9B">
      <w:pPr>
        <w:ind w:left="-426" w:hanging="22"/>
        <w:rPr>
          <w:i/>
          <w:iCs/>
          <w:color w:val="1F3864" w:themeColor="accent1" w:themeShade="80"/>
          <w:sz w:val="20"/>
          <w:szCs w:val="20"/>
        </w:rPr>
      </w:pPr>
      <w:r>
        <w:rPr>
          <w:i/>
          <w:iCs/>
          <w:color w:val="1F3864" w:themeColor="accent1" w:themeShade="80"/>
          <w:sz w:val="20"/>
          <w:szCs w:val="20"/>
        </w:rPr>
        <w:t>Test Analyst</w:t>
      </w:r>
      <w:r w:rsidRPr="00DC06BD">
        <w:rPr>
          <w:i/>
          <w:iCs/>
          <w:color w:val="1F3864" w:themeColor="accent1" w:themeShade="80"/>
          <w:sz w:val="20"/>
          <w:szCs w:val="20"/>
        </w:rPr>
        <w:t xml:space="preserve"> – </w:t>
      </w:r>
      <w:r>
        <w:rPr>
          <w:i/>
          <w:iCs/>
          <w:color w:val="1F3864" w:themeColor="accent1" w:themeShade="80"/>
          <w:sz w:val="20"/>
          <w:szCs w:val="20"/>
        </w:rPr>
        <w:t>(Aug2011</w:t>
      </w:r>
      <w:r w:rsidRPr="00DC06BD">
        <w:rPr>
          <w:i/>
          <w:iCs/>
          <w:color w:val="1F3864" w:themeColor="accent1" w:themeShade="80"/>
          <w:sz w:val="20"/>
          <w:szCs w:val="20"/>
        </w:rPr>
        <w:t xml:space="preserve">  – </w:t>
      </w:r>
      <w:r>
        <w:rPr>
          <w:i/>
          <w:iCs/>
          <w:color w:val="1F3864" w:themeColor="accent1" w:themeShade="80"/>
          <w:sz w:val="20"/>
          <w:szCs w:val="20"/>
        </w:rPr>
        <w:t>June2012</w:t>
      </w:r>
      <w:r w:rsidRPr="00DC06BD">
        <w:rPr>
          <w:i/>
          <w:iCs/>
          <w:color w:val="1F3864" w:themeColor="accent1" w:themeShade="80"/>
          <w:sz w:val="20"/>
          <w:szCs w:val="20"/>
        </w:rPr>
        <w:t>)</w:t>
      </w:r>
    </w:p>
    <w:p w14:paraId="6A024C63" w14:textId="4B6094D3" w:rsidR="00B21E9B" w:rsidRPr="00DC06BD" w:rsidRDefault="00B21E9B" w:rsidP="00B21E9B">
      <w:pPr>
        <w:ind w:left="-426" w:hanging="22"/>
        <w:rPr>
          <w:i/>
          <w:iCs/>
          <w:color w:val="1F3864" w:themeColor="accent1" w:themeShade="80"/>
          <w:sz w:val="20"/>
          <w:szCs w:val="20"/>
        </w:rPr>
      </w:pPr>
      <w:r>
        <w:rPr>
          <w:i/>
          <w:iCs/>
          <w:color w:val="1F3864" w:themeColor="accent1" w:themeShade="80"/>
          <w:sz w:val="20"/>
          <w:szCs w:val="20"/>
        </w:rPr>
        <w:t>Amdocs</w:t>
      </w:r>
    </w:p>
    <w:p w14:paraId="75396025" w14:textId="689A529B" w:rsidR="00B21E9B" w:rsidRDefault="00B21E9B" w:rsidP="00B21E9B">
      <w:pPr>
        <w:ind w:left="-426" w:hanging="22"/>
        <w:rPr>
          <w:i/>
          <w:iCs/>
          <w:color w:val="1F3864" w:themeColor="accent1" w:themeShade="80"/>
          <w:sz w:val="20"/>
          <w:szCs w:val="20"/>
        </w:rPr>
      </w:pPr>
      <w:r>
        <w:rPr>
          <w:i/>
          <w:iCs/>
          <w:color w:val="1F3864" w:themeColor="accent1" w:themeShade="80"/>
          <w:sz w:val="20"/>
          <w:szCs w:val="20"/>
        </w:rPr>
        <w:t xml:space="preserve">Client: Telstra </w:t>
      </w:r>
    </w:p>
    <w:p w14:paraId="352A5C6F" w14:textId="22D650FA" w:rsidR="00B21E9B" w:rsidRDefault="00B21E9B" w:rsidP="00B21E9B">
      <w:pPr>
        <w:ind w:left="-426" w:hanging="22"/>
        <w:rPr>
          <w:rFonts w:ascii="Calibri" w:eastAsia="Calibri" w:hAnsi="Calibri" w:cs="Calibri"/>
          <w:color w:val="666666"/>
          <w:sz w:val="18"/>
          <w:lang w:bidi="en-US"/>
        </w:rPr>
      </w:pPr>
      <w:r>
        <w:rPr>
          <w:i/>
          <w:iCs/>
          <w:color w:val="1F3864" w:themeColor="accent1" w:themeShade="80"/>
          <w:sz w:val="20"/>
          <w:szCs w:val="20"/>
        </w:rPr>
        <w:lastRenderedPageBreak/>
        <w:t>Project: Network Inventory Management</w:t>
      </w:r>
    </w:p>
    <w:p w14:paraId="332A57F8" w14:textId="5C727A26" w:rsidR="004D39EB" w:rsidRPr="00B21E9B" w:rsidRDefault="00B21E9B" w:rsidP="00B21E9B">
      <w:pPr>
        <w:ind w:left="-426" w:hanging="22"/>
        <w:rPr>
          <w:rFonts w:eastAsia="Calibri" w:cstheme="minorHAnsi"/>
          <w:sz w:val="18"/>
          <w:szCs w:val="18"/>
        </w:rPr>
      </w:pPr>
      <w:r w:rsidRPr="00B21E9B">
        <w:rPr>
          <w:rFonts w:eastAsia="Calibri" w:cstheme="minorHAnsi"/>
          <w:sz w:val="18"/>
          <w:szCs w:val="18"/>
        </w:rPr>
        <w:t>Telstra Network Inventory was managed with</w:t>
      </w:r>
      <w:r w:rsidR="004D39EB" w:rsidRPr="00B21E9B">
        <w:rPr>
          <w:rFonts w:eastAsia="Calibri" w:cstheme="minorHAnsi"/>
          <w:sz w:val="18"/>
          <w:szCs w:val="18"/>
        </w:rPr>
        <w:t xml:space="preserve"> Cramer (Resource Manager, Task Engine and Delivery Engine).</w:t>
      </w:r>
    </w:p>
    <w:p w14:paraId="3994C87C"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Study of Requirements and test Case preparation.</w:t>
      </w:r>
      <w:r w:rsidRPr="00D418F9">
        <w:rPr>
          <w:rFonts w:ascii="Calibri" w:eastAsia="Calibri" w:hAnsi="Calibri" w:cs="Calibri"/>
          <w:color w:val="666666"/>
          <w:sz w:val="18"/>
          <w:lang w:bidi="en-US"/>
        </w:rPr>
        <w:tab/>
      </w:r>
    </w:p>
    <w:p w14:paraId="1BDC176A"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Responsible for driving defect identification, resolution and closure.</w:t>
      </w:r>
    </w:p>
    <w:p w14:paraId="657AF33B"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Training for New members and juniors.</w:t>
      </w:r>
    </w:p>
    <w:p w14:paraId="38D20157"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Driving team to achieve results.</w:t>
      </w:r>
    </w:p>
    <w:p w14:paraId="6B8A3773"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Responsible for client interaction, point of contact for development teams, Meeting with managers to convey results and overall status of testing activities.</w:t>
      </w:r>
    </w:p>
    <w:p w14:paraId="307E369B" w14:textId="77777777" w:rsidR="004D39EB" w:rsidRPr="009305F1" w:rsidRDefault="004D39EB" w:rsidP="004D39EB">
      <w:pPr>
        <w:jc w:val="both"/>
        <w:rPr>
          <w:rFonts w:cs="Arial"/>
        </w:rPr>
      </w:pPr>
    </w:p>
    <w:p w14:paraId="7501ADA6" w14:textId="77777777" w:rsidR="004D39EB" w:rsidRPr="000C1227" w:rsidRDefault="004D39EB" w:rsidP="004D39EB">
      <w:pPr>
        <w:spacing w:after="0" w:line="240" w:lineRule="auto"/>
        <w:jc w:val="both"/>
        <w:rPr>
          <w:rFonts w:cs="Arial"/>
        </w:rPr>
      </w:pPr>
    </w:p>
    <w:p w14:paraId="7A521255" w14:textId="3BA38FE0" w:rsidR="00D418F9" w:rsidRDefault="00D418F9" w:rsidP="00D418F9">
      <w:pPr>
        <w:ind w:left="-426" w:hanging="22"/>
        <w:rPr>
          <w:i/>
          <w:iCs/>
          <w:color w:val="1F3864" w:themeColor="accent1" w:themeShade="80"/>
          <w:sz w:val="20"/>
          <w:szCs w:val="20"/>
        </w:rPr>
      </w:pPr>
      <w:r>
        <w:rPr>
          <w:i/>
          <w:iCs/>
          <w:color w:val="1F3864" w:themeColor="accent1" w:themeShade="80"/>
          <w:sz w:val="20"/>
          <w:szCs w:val="20"/>
        </w:rPr>
        <w:t>Test Engineer</w:t>
      </w:r>
      <w:r w:rsidRPr="00DC06BD">
        <w:rPr>
          <w:i/>
          <w:iCs/>
          <w:color w:val="1F3864" w:themeColor="accent1" w:themeShade="80"/>
          <w:sz w:val="20"/>
          <w:szCs w:val="20"/>
        </w:rPr>
        <w:t xml:space="preserve"> – </w:t>
      </w:r>
      <w:r>
        <w:rPr>
          <w:i/>
          <w:iCs/>
          <w:color w:val="1F3864" w:themeColor="accent1" w:themeShade="80"/>
          <w:sz w:val="20"/>
          <w:szCs w:val="20"/>
        </w:rPr>
        <w:t>(April 2008</w:t>
      </w:r>
      <w:r w:rsidRPr="00DC06BD">
        <w:rPr>
          <w:i/>
          <w:iCs/>
          <w:color w:val="1F3864" w:themeColor="accent1" w:themeShade="80"/>
          <w:sz w:val="20"/>
          <w:szCs w:val="20"/>
        </w:rPr>
        <w:t xml:space="preserve">  – </w:t>
      </w:r>
      <w:r>
        <w:rPr>
          <w:i/>
          <w:iCs/>
          <w:color w:val="1F3864" w:themeColor="accent1" w:themeShade="80"/>
          <w:sz w:val="20"/>
          <w:szCs w:val="20"/>
        </w:rPr>
        <w:t>July 2011</w:t>
      </w:r>
      <w:r w:rsidRPr="00DC06BD">
        <w:rPr>
          <w:i/>
          <w:iCs/>
          <w:color w:val="1F3864" w:themeColor="accent1" w:themeShade="80"/>
          <w:sz w:val="20"/>
          <w:szCs w:val="20"/>
        </w:rPr>
        <w:t>)</w:t>
      </w:r>
    </w:p>
    <w:p w14:paraId="39963DB7" w14:textId="584B5D9C" w:rsidR="00D418F9" w:rsidRPr="00DC06BD" w:rsidRDefault="00D418F9" w:rsidP="00D418F9">
      <w:pPr>
        <w:ind w:left="-426" w:hanging="22"/>
        <w:rPr>
          <w:i/>
          <w:iCs/>
          <w:color w:val="1F3864" w:themeColor="accent1" w:themeShade="80"/>
          <w:sz w:val="20"/>
          <w:szCs w:val="20"/>
        </w:rPr>
      </w:pPr>
      <w:r>
        <w:rPr>
          <w:i/>
          <w:iCs/>
          <w:color w:val="1F3864" w:themeColor="accent1" w:themeShade="80"/>
          <w:sz w:val="20"/>
          <w:szCs w:val="20"/>
        </w:rPr>
        <w:t>Wipro Technologies</w:t>
      </w:r>
    </w:p>
    <w:p w14:paraId="53CA729E" w14:textId="04272BB0" w:rsidR="00D418F9" w:rsidRDefault="00D418F9" w:rsidP="00D418F9">
      <w:pPr>
        <w:ind w:left="-426" w:hanging="22"/>
        <w:rPr>
          <w:i/>
          <w:iCs/>
          <w:color w:val="1F3864" w:themeColor="accent1" w:themeShade="80"/>
          <w:sz w:val="20"/>
          <w:szCs w:val="20"/>
        </w:rPr>
      </w:pPr>
      <w:r>
        <w:rPr>
          <w:i/>
          <w:iCs/>
          <w:color w:val="1F3864" w:themeColor="accent1" w:themeShade="80"/>
          <w:sz w:val="20"/>
          <w:szCs w:val="20"/>
        </w:rPr>
        <w:t xml:space="preserve">Client: SFR </w:t>
      </w:r>
    </w:p>
    <w:p w14:paraId="0BFE635E" w14:textId="77777777" w:rsidR="004D39EB" w:rsidRPr="00D418F9" w:rsidRDefault="004D39EB" w:rsidP="00D418F9">
      <w:pPr>
        <w:ind w:left="-426" w:hanging="22"/>
        <w:rPr>
          <w:rFonts w:eastAsia="Calibri" w:cstheme="minorHAnsi"/>
          <w:sz w:val="18"/>
          <w:szCs w:val="18"/>
        </w:rPr>
      </w:pPr>
      <w:r w:rsidRPr="00D418F9">
        <w:rPr>
          <w:rFonts w:eastAsia="Calibri" w:cstheme="minorHAnsi"/>
          <w:sz w:val="18"/>
          <w:szCs w:val="18"/>
        </w:rPr>
        <w:t>SFR is a French Telecom service provider which provides services like – basic telecommunication services along with other network services.</w:t>
      </w:r>
    </w:p>
    <w:p w14:paraId="3936BC34" w14:textId="77777777" w:rsidR="004D39EB" w:rsidRPr="00D418F9" w:rsidRDefault="004D39EB" w:rsidP="00D418F9">
      <w:pPr>
        <w:ind w:left="-426" w:hanging="22"/>
        <w:rPr>
          <w:rFonts w:eastAsia="Calibri" w:cstheme="minorHAnsi"/>
          <w:sz w:val="18"/>
          <w:szCs w:val="18"/>
        </w:rPr>
      </w:pPr>
      <w:r w:rsidRPr="00D418F9">
        <w:rPr>
          <w:rFonts w:eastAsia="Calibri" w:cstheme="minorHAnsi"/>
          <w:sz w:val="18"/>
          <w:szCs w:val="18"/>
        </w:rPr>
        <w:t xml:space="preserve">In terms of Testing, we are concerned with Network Inventory management using Cramer 4 and 6 </w:t>
      </w:r>
    </w:p>
    <w:p w14:paraId="3C0582C3"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Prepare test plan for every evolution with types of testing to be performed, features and functionalities to be tested, features/functionalities not to be tested.</w:t>
      </w:r>
    </w:p>
    <w:p w14:paraId="3A764E8E"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Prepare test scenarios and test cases on the basis of requirements and specifications given.</w:t>
      </w:r>
    </w:p>
    <w:p w14:paraId="67B05DA6"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Check the defects found in last delivery if it is a new cycle and change their status accordingly either to fix or to reopen.</w:t>
      </w:r>
    </w:p>
    <w:p w14:paraId="74058EC1"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Perform regression testing for the defects which were fixed in last cycle of testing.</w:t>
      </w:r>
    </w:p>
    <w:p w14:paraId="14428012"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Map the test cases with requirements and execute them.</w:t>
      </w:r>
    </w:p>
    <w:p w14:paraId="5637F30D"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Log the newly found defects in QC.</w:t>
      </w:r>
    </w:p>
    <w:p w14:paraId="3B74229F"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If test exit criteria are fulfilled prepare an exit report and forward the delivery for third party testing.</w:t>
      </w:r>
    </w:p>
    <w:p w14:paraId="716112FD"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Send daily status report to both onsite and offshore team in order to maintain coordination between both.</w:t>
      </w:r>
    </w:p>
    <w:p w14:paraId="34225CF6" w14:textId="77777777" w:rsidR="004D39EB" w:rsidRPr="00D418F9" w:rsidRDefault="004D39EB" w:rsidP="00D418F9">
      <w:pPr>
        <w:pStyle w:val="ListParagraph"/>
        <w:numPr>
          <w:ilvl w:val="0"/>
          <w:numId w:val="21"/>
        </w:numPr>
        <w:rPr>
          <w:rFonts w:ascii="Calibri" w:eastAsia="Calibri" w:hAnsi="Calibri" w:cs="Calibri"/>
          <w:color w:val="666666"/>
          <w:sz w:val="18"/>
          <w:lang w:bidi="en-US"/>
        </w:rPr>
      </w:pPr>
      <w:r w:rsidRPr="00D418F9">
        <w:rPr>
          <w:rFonts w:ascii="Calibri" w:eastAsia="Calibri" w:hAnsi="Calibri" w:cs="Calibri"/>
          <w:color w:val="666666"/>
          <w:sz w:val="18"/>
          <w:lang w:bidi="en-US"/>
        </w:rPr>
        <w:t>Tools Used: QC 9.2, Cramer 4 and Cramer6</w:t>
      </w:r>
    </w:p>
    <w:p w14:paraId="25551652" w14:textId="77777777" w:rsidR="004D39EB" w:rsidRPr="000C1227" w:rsidRDefault="004D39EB" w:rsidP="004D39EB">
      <w:pPr>
        <w:spacing w:after="0" w:line="240" w:lineRule="auto"/>
        <w:jc w:val="both"/>
        <w:rPr>
          <w:rFonts w:cs="Arial"/>
        </w:rPr>
      </w:pPr>
    </w:p>
    <w:p w14:paraId="52566DDB" w14:textId="77777777" w:rsidR="004D39EB" w:rsidRDefault="004D39EB" w:rsidP="004D39EB"/>
    <w:p w14:paraId="4376FA84" w14:textId="77777777" w:rsidR="00D338D5" w:rsidRDefault="00D338D5" w:rsidP="00D338D5">
      <w:pPr>
        <w:suppressAutoHyphens/>
        <w:jc w:val="both"/>
        <w:rPr>
          <w:sz w:val="18"/>
        </w:rPr>
      </w:pPr>
    </w:p>
    <w:sectPr w:rsidR="00D338D5" w:rsidSect="00F67A91">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3D51" w14:textId="77777777" w:rsidR="001B4640" w:rsidRDefault="001B4640" w:rsidP="00690E10">
      <w:r>
        <w:separator/>
      </w:r>
    </w:p>
  </w:endnote>
  <w:endnote w:type="continuationSeparator" w:id="0">
    <w:p w14:paraId="01E8E81E" w14:textId="77777777" w:rsidR="001B4640" w:rsidRDefault="001B4640" w:rsidP="0069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16BD" w14:textId="77777777" w:rsidR="00201D76" w:rsidRDefault="00201D76">
    <w:pPr>
      <w:tabs>
        <w:tab w:val="center" w:pos="921"/>
        <w:tab w:val="center" w:pos="9600"/>
      </w:tabs>
    </w:pPr>
    <w:r>
      <w:rPr>
        <w:color w:val="000000"/>
      </w:rPr>
      <w:tab/>
    </w:r>
    <w:r>
      <w:rPr>
        <w:sz w:val="18"/>
      </w:rPr>
      <w:t xml:space="preserve"> </w:t>
    </w:r>
    <w:r>
      <w:rPr>
        <w:sz w:val="18"/>
      </w:rPr>
      <w:tab/>
    </w:r>
    <w:r>
      <w:rPr>
        <w:sz w:val="24"/>
      </w:rPr>
      <w:fldChar w:fldCharType="begin"/>
    </w:r>
    <w:r>
      <w:instrText xml:space="preserve"> PAGE   \* MERGEFORMAT </w:instrText>
    </w:r>
    <w:r>
      <w:rPr>
        <w:sz w:val="24"/>
      </w:rP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A9B0" w14:textId="77777777" w:rsidR="00201D76" w:rsidRPr="00BA2100" w:rsidRDefault="00201D76">
    <w:pPr>
      <w:tabs>
        <w:tab w:val="center" w:pos="921"/>
        <w:tab w:val="center" w:pos="9600"/>
      </w:tabs>
    </w:pPr>
    <w:r>
      <w:rPr>
        <w:color w:val="000000"/>
      </w:rPr>
      <w:tab/>
    </w:r>
    <w:r>
      <w:rPr>
        <w:sz w:val="18"/>
      </w:rPr>
      <w:t xml:space="preserve"> </w:t>
    </w:r>
    <w:r>
      <w:rPr>
        <w:sz w:val="18"/>
      </w:rPr>
      <w:tab/>
    </w:r>
    <w:r w:rsidRPr="00BA2100">
      <w:rPr>
        <w:sz w:val="24"/>
      </w:rPr>
      <w:fldChar w:fldCharType="begin"/>
    </w:r>
    <w:r w:rsidRPr="00BA2100">
      <w:instrText xml:space="preserve"> PAGE   \* MERGEFORMAT </w:instrText>
    </w:r>
    <w:r w:rsidRPr="00BA2100">
      <w:rPr>
        <w:sz w:val="24"/>
      </w:rPr>
      <w:fldChar w:fldCharType="separate"/>
    </w:r>
    <w:r w:rsidRPr="00BA2100">
      <w:rPr>
        <w:sz w:val="18"/>
      </w:rPr>
      <w:t>1</w:t>
    </w:r>
    <w:r w:rsidRPr="00BA2100">
      <w:rPr>
        <w:sz w:val="18"/>
      </w:rPr>
      <w:fldChar w:fldCharType="end"/>
    </w:r>
    <w:r w:rsidRPr="00BA2100">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C63E" w14:textId="77777777" w:rsidR="00201D76" w:rsidRDefault="00201D76">
    <w:pPr>
      <w:tabs>
        <w:tab w:val="center" w:pos="921"/>
        <w:tab w:val="center" w:pos="9600"/>
      </w:tabs>
    </w:pPr>
    <w:r>
      <w:rPr>
        <w:color w:val="000000"/>
      </w:rPr>
      <w:tab/>
    </w:r>
    <w:r>
      <w:rPr>
        <w:sz w:val="18"/>
      </w:rPr>
      <w:t xml:space="preserve"> </w:t>
    </w:r>
    <w:r>
      <w:rPr>
        <w:sz w:val="18"/>
      </w:rPr>
      <w:tab/>
    </w:r>
    <w:r>
      <w:rPr>
        <w:sz w:val="24"/>
      </w:rPr>
      <w:fldChar w:fldCharType="begin"/>
    </w:r>
    <w:r>
      <w:instrText xml:space="preserve"> PAGE   \* MERGEFORMAT </w:instrText>
    </w:r>
    <w:r>
      <w:rPr>
        <w:sz w:val="24"/>
      </w:rPr>
      <w:fldChar w:fldCharType="separate"/>
    </w:r>
    <w:r>
      <w:rPr>
        <w:sz w:val="18"/>
      </w:rPr>
      <w:t>1</w:t>
    </w:r>
    <w:r>
      <w:rPr>
        <w:sz w:val="18"/>
      </w:rPr>
      <w:fldChar w:fldCharType="end"/>
    </w:r>
    <w:r>
      <w:rPr>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44E1C" w14:textId="77777777" w:rsidR="00201D76" w:rsidRDefault="00201D76">
    <w:pPr>
      <w:pStyle w:val="Footer"/>
    </w:pPr>
  </w:p>
  <w:p w14:paraId="42314F89" w14:textId="77777777" w:rsidR="00201D76" w:rsidRDefault="00201D7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68171"/>
      <w:docPartObj>
        <w:docPartGallery w:val="Page Numbers (Bottom of Page)"/>
        <w:docPartUnique/>
      </w:docPartObj>
    </w:sdtPr>
    <w:sdtEndPr>
      <w:rPr>
        <w:color w:val="7F7F7F" w:themeColor="background1" w:themeShade="7F"/>
        <w:spacing w:val="60"/>
      </w:rPr>
    </w:sdtEndPr>
    <w:sdtContent>
      <w:p w14:paraId="40EB224F" w14:textId="77777777" w:rsidR="00201D76" w:rsidRDefault="00201D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1790193A" w14:textId="77777777" w:rsidR="00201D76" w:rsidRDefault="00201D76">
    <w:pPr>
      <w:pStyle w:val="Footer"/>
    </w:pPr>
  </w:p>
  <w:p w14:paraId="719ED71C" w14:textId="77777777" w:rsidR="00201D76" w:rsidRDefault="00201D7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0B0F" w14:textId="77777777" w:rsidR="00201D76" w:rsidRDefault="00201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123B" w14:textId="77777777" w:rsidR="001B4640" w:rsidRDefault="001B4640" w:rsidP="00690E10">
      <w:r>
        <w:separator/>
      </w:r>
    </w:p>
  </w:footnote>
  <w:footnote w:type="continuationSeparator" w:id="0">
    <w:p w14:paraId="1EE20DF0" w14:textId="77777777" w:rsidR="001B4640" w:rsidRDefault="001B4640" w:rsidP="00690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118E" w14:textId="77777777" w:rsidR="00201D76" w:rsidRDefault="00201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F7A3" w14:textId="77777777" w:rsidR="00201D76" w:rsidRDefault="00201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CFF8" w14:textId="77777777" w:rsidR="00201D76" w:rsidRDefault="00201D7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D817B" w14:textId="77777777" w:rsidR="00201D76" w:rsidRDefault="00201D76">
    <w:pPr>
      <w:pStyle w:val="Header"/>
    </w:pPr>
  </w:p>
  <w:p w14:paraId="64F72105" w14:textId="77777777" w:rsidR="00201D76" w:rsidRDefault="00201D7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12F4" w14:textId="77777777" w:rsidR="00201D76" w:rsidRDefault="00201D76">
    <w:pPr>
      <w:pStyle w:val="Header"/>
    </w:pPr>
  </w:p>
  <w:p w14:paraId="7BE17A92" w14:textId="77777777" w:rsidR="00201D76" w:rsidRDefault="00201D7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FCF3" w14:textId="77777777" w:rsidR="00201D76" w:rsidRDefault="00201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Arial"/>
        <w:caps w:val="0"/>
        <w:smallCaps w:val="0"/>
        <w:color w:val="333333"/>
        <w:spacing w:val="0"/>
        <w:sz w:val="18"/>
        <w:szCs w:val="18"/>
        <w:lang w:val="en-GB"/>
      </w:rPr>
    </w:lvl>
  </w:abstractNum>
  <w:abstractNum w:abstractNumId="1" w15:restartNumberingAfterBreak="0">
    <w:nsid w:val="00000003"/>
    <w:multiLevelType w:val="singleLevel"/>
    <w:tmpl w:val="00000003"/>
    <w:name w:val="WW8Num3"/>
    <w:lvl w:ilvl="0">
      <w:start w:val="1"/>
      <w:numFmt w:val="bullet"/>
      <w:lvlText w:val=""/>
      <w:lvlJc w:val="left"/>
      <w:pPr>
        <w:tabs>
          <w:tab w:val="num" w:pos="270"/>
        </w:tabs>
        <w:ind w:left="27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1440"/>
        </w:tabs>
        <w:ind w:left="1440" w:hanging="360"/>
      </w:pPr>
      <w:rPr>
        <w:rFonts w:ascii="Symbol" w:hAnsi="Symbol"/>
      </w:rPr>
    </w:lvl>
  </w:abstractNum>
  <w:abstractNum w:abstractNumId="3" w15:restartNumberingAfterBreak="0">
    <w:nsid w:val="00000007"/>
    <w:multiLevelType w:val="singleLevel"/>
    <w:tmpl w:val="00000007"/>
    <w:name w:val="WW8Num7"/>
    <w:lvl w:ilvl="0">
      <w:start w:val="1"/>
      <w:numFmt w:val="bullet"/>
      <w:lvlText w:val=""/>
      <w:lvlJc w:val="left"/>
      <w:pPr>
        <w:tabs>
          <w:tab w:val="num" w:pos="2520"/>
        </w:tabs>
        <w:ind w:left="2520" w:hanging="360"/>
      </w:pPr>
      <w:rPr>
        <w:rFonts w:ascii="Symbol" w:hAnsi="Symbol"/>
      </w:rPr>
    </w:lvl>
  </w:abstractNum>
  <w:abstractNum w:abstractNumId="4" w15:restartNumberingAfterBreak="0">
    <w:nsid w:val="040A1A36"/>
    <w:multiLevelType w:val="hybridMultilevel"/>
    <w:tmpl w:val="73E8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D3B9C"/>
    <w:multiLevelType w:val="hybridMultilevel"/>
    <w:tmpl w:val="061CC950"/>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4352C"/>
    <w:multiLevelType w:val="hybridMultilevel"/>
    <w:tmpl w:val="B0EE10C6"/>
    <w:lvl w:ilvl="0" w:tplc="3BE635CE">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308E8"/>
    <w:multiLevelType w:val="hybridMultilevel"/>
    <w:tmpl w:val="B16AC108"/>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F21AD"/>
    <w:multiLevelType w:val="hybridMultilevel"/>
    <w:tmpl w:val="00DC4C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F4ABC"/>
    <w:multiLevelType w:val="hybridMultilevel"/>
    <w:tmpl w:val="AF5CF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931EC"/>
    <w:multiLevelType w:val="hybridMultilevel"/>
    <w:tmpl w:val="B27E07C0"/>
    <w:lvl w:ilvl="0" w:tplc="04090001">
      <w:start w:val="1"/>
      <w:numFmt w:val="bullet"/>
      <w:lvlText w:val=""/>
      <w:lvlJc w:val="left"/>
      <w:pPr>
        <w:ind w:left="272" w:hanging="360"/>
      </w:pPr>
      <w:rPr>
        <w:rFonts w:ascii="Symbol" w:hAnsi="Symbol" w:hint="default"/>
      </w:rPr>
    </w:lvl>
    <w:lvl w:ilvl="1" w:tplc="04090003" w:tentative="1">
      <w:start w:val="1"/>
      <w:numFmt w:val="bullet"/>
      <w:lvlText w:val="o"/>
      <w:lvlJc w:val="left"/>
      <w:pPr>
        <w:ind w:left="992" w:hanging="360"/>
      </w:pPr>
      <w:rPr>
        <w:rFonts w:ascii="Courier New" w:hAnsi="Courier New" w:cs="Courier New" w:hint="default"/>
      </w:rPr>
    </w:lvl>
    <w:lvl w:ilvl="2" w:tplc="04090005" w:tentative="1">
      <w:start w:val="1"/>
      <w:numFmt w:val="bullet"/>
      <w:lvlText w:val=""/>
      <w:lvlJc w:val="left"/>
      <w:pPr>
        <w:ind w:left="1712" w:hanging="360"/>
      </w:pPr>
      <w:rPr>
        <w:rFonts w:ascii="Wingdings" w:hAnsi="Wingdings" w:hint="default"/>
      </w:rPr>
    </w:lvl>
    <w:lvl w:ilvl="3" w:tplc="04090001" w:tentative="1">
      <w:start w:val="1"/>
      <w:numFmt w:val="bullet"/>
      <w:lvlText w:val=""/>
      <w:lvlJc w:val="left"/>
      <w:pPr>
        <w:ind w:left="2432" w:hanging="360"/>
      </w:pPr>
      <w:rPr>
        <w:rFonts w:ascii="Symbol" w:hAnsi="Symbol" w:hint="default"/>
      </w:rPr>
    </w:lvl>
    <w:lvl w:ilvl="4" w:tplc="04090003" w:tentative="1">
      <w:start w:val="1"/>
      <w:numFmt w:val="bullet"/>
      <w:lvlText w:val="o"/>
      <w:lvlJc w:val="left"/>
      <w:pPr>
        <w:ind w:left="3152" w:hanging="360"/>
      </w:pPr>
      <w:rPr>
        <w:rFonts w:ascii="Courier New" w:hAnsi="Courier New" w:cs="Courier New" w:hint="default"/>
      </w:rPr>
    </w:lvl>
    <w:lvl w:ilvl="5" w:tplc="04090005" w:tentative="1">
      <w:start w:val="1"/>
      <w:numFmt w:val="bullet"/>
      <w:lvlText w:val=""/>
      <w:lvlJc w:val="left"/>
      <w:pPr>
        <w:ind w:left="3872" w:hanging="360"/>
      </w:pPr>
      <w:rPr>
        <w:rFonts w:ascii="Wingdings" w:hAnsi="Wingdings" w:hint="default"/>
      </w:rPr>
    </w:lvl>
    <w:lvl w:ilvl="6" w:tplc="04090001" w:tentative="1">
      <w:start w:val="1"/>
      <w:numFmt w:val="bullet"/>
      <w:lvlText w:val=""/>
      <w:lvlJc w:val="left"/>
      <w:pPr>
        <w:ind w:left="4592" w:hanging="360"/>
      </w:pPr>
      <w:rPr>
        <w:rFonts w:ascii="Symbol" w:hAnsi="Symbol" w:hint="default"/>
      </w:rPr>
    </w:lvl>
    <w:lvl w:ilvl="7" w:tplc="04090003" w:tentative="1">
      <w:start w:val="1"/>
      <w:numFmt w:val="bullet"/>
      <w:lvlText w:val="o"/>
      <w:lvlJc w:val="left"/>
      <w:pPr>
        <w:ind w:left="5312" w:hanging="360"/>
      </w:pPr>
      <w:rPr>
        <w:rFonts w:ascii="Courier New" w:hAnsi="Courier New" w:cs="Courier New" w:hint="default"/>
      </w:rPr>
    </w:lvl>
    <w:lvl w:ilvl="8" w:tplc="04090005" w:tentative="1">
      <w:start w:val="1"/>
      <w:numFmt w:val="bullet"/>
      <w:lvlText w:val=""/>
      <w:lvlJc w:val="left"/>
      <w:pPr>
        <w:ind w:left="6032" w:hanging="360"/>
      </w:pPr>
      <w:rPr>
        <w:rFonts w:ascii="Wingdings" w:hAnsi="Wingdings" w:hint="default"/>
      </w:rPr>
    </w:lvl>
  </w:abstractNum>
  <w:abstractNum w:abstractNumId="11" w15:restartNumberingAfterBreak="0">
    <w:nsid w:val="1CB341C4"/>
    <w:multiLevelType w:val="hybridMultilevel"/>
    <w:tmpl w:val="73AC0274"/>
    <w:lvl w:ilvl="0" w:tplc="E68659B0">
      <w:start w:val="1"/>
      <w:numFmt w:val="bullet"/>
      <w:lvlText w:val=""/>
      <w:lvlJc w:val="left"/>
      <w:pPr>
        <w:ind w:left="720" w:hanging="360"/>
      </w:pPr>
      <w:rPr>
        <w:rFonts w:ascii="Symbol" w:hAnsi="Symbol" w:hint="default"/>
      </w:rPr>
    </w:lvl>
    <w:lvl w:ilvl="1" w:tplc="29C61F8C" w:tentative="1">
      <w:start w:val="1"/>
      <w:numFmt w:val="bullet"/>
      <w:lvlText w:val="o"/>
      <w:lvlJc w:val="left"/>
      <w:pPr>
        <w:ind w:left="1440" w:hanging="360"/>
      </w:pPr>
      <w:rPr>
        <w:rFonts w:ascii="Courier New" w:hAnsi="Courier New" w:cs="Courier New" w:hint="default"/>
      </w:rPr>
    </w:lvl>
    <w:lvl w:ilvl="2" w:tplc="B768A274" w:tentative="1">
      <w:start w:val="1"/>
      <w:numFmt w:val="bullet"/>
      <w:lvlText w:val=""/>
      <w:lvlJc w:val="left"/>
      <w:pPr>
        <w:ind w:left="2160" w:hanging="360"/>
      </w:pPr>
      <w:rPr>
        <w:rFonts w:ascii="Wingdings" w:hAnsi="Wingdings" w:hint="default"/>
      </w:rPr>
    </w:lvl>
    <w:lvl w:ilvl="3" w:tplc="AE7C6064" w:tentative="1">
      <w:start w:val="1"/>
      <w:numFmt w:val="bullet"/>
      <w:lvlText w:val=""/>
      <w:lvlJc w:val="left"/>
      <w:pPr>
        <w:ind w:left="2880" w:hanging="360"/>
      </w:pPr>
      <w:rPr>
        <w:rFonts w:ascii="Symbol" w:hAnsi="Symbol" w:hint="default"/>
      </w:rPr>
    </w:lvl>
    <w:lvl w:ilvl="4" w:tplc="515EEFF4" w:tentative="1">
      <w:start w:val="1"/>
      <w:numFmt w:val="bullet"/>
      <w:lvlText w:val="o"/>
      <w:lvlJc w:val="left"/>
      <w:pPr>
        <w:ind w:left="3600" w:hanging="360"/>
      </w:pPr>
      <w:rPr>
        <w:rFonts w:ascii="Courier New" w:hAnsi="Courier New" w:cs="Courier New" w:hint="default"/>
      </w:rPr>
    </w:lvl>
    <w:lvl w:ilvl="5" w:tplc="E7869AF4" w:tentative="1">
      <w:start w:val="1"/>
      <w:numFmt w:val="bullet"/>
      <w:lvlText w:val=""/>
      <w:lvlJc w:val="left"/>
      <w:pPr>
        <w:ind w:left="4320" w:hanging="360"/>
      </w:pPr>
      <w:rPr>
        <w:rFonts w:ascii="Wingdings" w:hAnsi="Wingdings" w:hint="default"/>
      </w:rPr>
    </w:lvl>
    <w:lvl w:ilvl="6" w:tplc="1E9C8AC0" w:tentative="1">
      <w:start w:val="1"/>
      <w:numFmt w:val="bullet"/>
      <w:lvlText w:val=""/>
      <w:lvlJc w:val="left"/>
      <w:pPr>
        <w:ind w:left="5040" w:hanging="360"/>
      </w:pPr>
      <w:rPr>
        <w:rFonts w:ascii="Symbol" w:hAnsi="Symbol" w:hint="default"/>
      </w:rPr>
    </w:lvl>
    <w:lvl w:ilvl="7" w:tplc="6E0E755C" w:tentative="1">
      <w:start w:val="1"/>
      <w:numFmt w:val="bullet"/>
      <w:lvlText w:val="o"/>
      <w:lvlJc w:val="left"/>
      <w:pPr>
        <w:ind w:left="5760" w:hanging="360"/>
      </w:pPr>
      <w:rPr>
        <w:rFonts w:ascii="Courier New" w:hAnsi="Courier New" w:cs="Courier New" w:hint="default"/>
      </w:rPr>
    </w:lvl>
    <w:lvl w:ilvl="8" w:tplc="DD70B3FE" w:tentative="1">
      <w:start w:val="1"/>
      <w:numFmt w:val="bullet"/>
      <w:lvlText w:val=""/>
      <w:lvlJc w:val="left"/>
      <w:pPr>
        <w:ind w:left="6480" w:hanging="360"/>
      </w:pPr>
      <w:rPr>
        <w:rFonts w:ascii="Wingdings" w:hAnsi="Wingdings" w:hint="default"/>
      </w:rPr>
    </w:lvl>
  </w:abstractNum>
  <w:abstractNum w:abstractNumId="12"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A2045"/>
    <w:multiLevelType w:val="hybridMultilevel"/>
    <w:tmpl w:val="5CD26824"/>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667B6"/>
    <w:multiLevelType w:val="hybridMultilevel"/>
    <w:tmpl w:val="6FE2D1CA"/>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DB66D94"/>
    <w:multiLevelType w:val="hybridMultilevel"/>
    <w:tmpl w:val="147C3C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29F3ADB"/>
    <w:multiLevelType w:val="hybridMultilevel"/>
    <w:tmpl w:val="4298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A1FAF"/>
    <w:multiLevelType w:val="hybridMultilevel"/>
    <w:tmpl w:val="5156D764"/>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C0C27"/>
    <w:multiLevelType w:val="hybridMultilevel"/>
    <w:tmpl w:val="E920FF46"/>
    <w:lvl w:ilvl="0" w:tplc="AB5A16CC">
      <w:start w:val="1"/>
      <w:numFmt w:val="bullet"/>
      <w:lvlText w:val="•"/>
      <w:lvlJc w:val="left"/>
      <w:pPr>
        <w:tabs>
          <w:tab w:val="num" w:pos="720"/>
        </w:tabs>
        <w:ind w:left="720" w:hanging="360"/>
      </w:pPr>
      <w:rPr>
        <w:rFonts w:ascii="Arial" w:hAnsi="Arial" w:hint="default"/>
      </w:rPr>
    </w:lvl>
    <w:lvl w:ilvl="1" w:tplc="E72C495C" w:tentative="1">
      <w:start w:val="1"/>
      <w:numFmt w:val="bullet"/>
      <w:lvlText w:val="•"/>
      <w:lvlJc w:val="left"/>
      <w:pPr>
        <w:tabs>
          <w:tab w:val="num" w:pos="1440"/>
        </w:tabs>
        <w:ind w:left="1440" w:hanging="360"/>
      </w:pPr>
      <w:rPr>
        <w:rFonts w:ascii="Arial" w:hAnsi="Arial" w:hint="default"/>
      </w:rPr>
    </w:lvl>
    <w:lvl w:ilvl="2" w:tplc="D29EAC24" w:tentative="1">
      <w:start w:val="1"/>
      <w:numFmt w:val="bullet"/>
      <w:lvlText w:val="•"/>
      <w:lvlJc w:val="left"/>
      <w:pPr>
        <w:tabs>
          <w:tab w:val="num" w:pos="2160"/>
        </w:tabs>
        <w:ind w:left="2160" w:hanging="360"/>
      </w:pPr>
      <w:rPr>
        <w:rFonts w:ascii="Arial" w:hAnsi="Arial" w:hint="default"/>
      </w:rPr>
    </w:lvl>
    <w:lvl w:ilvl="3" w:tplc="613212EC" w:tentative="1">
      <w:start w:val="1"/>
      <w:numFmt w:val="bullet"/>
      <w:lvlText w:val="•"/>
      <w:lvlJc w:val="left"/>
      <w:pPr>
        <w:tabs>
          <w:tab w:val="num" w:pos="2880"/>
        </w:tabs>
        <w:ind w:left="2880" w:hanging="360"/>
      </w:pPr>
      <w:rPr>
        <w:rFonts w:ascii="Arial" w:hAnsi="Arial" w:hint="default"/>
      </w:rPr>
    </w:lvl>
    <w:lvl w:ilvl="4" w:tplc="595E05CE" w:tentative="1">
      <w:start w:val="1"/>
      <w:numFmt w:val="bullet"/>
      <w:lvlText w:val="•"/>
      <w:lvlJc w:val="left"/>
      <w:pPr>
        <w:tabs>
          <w:tab w:val="num" w:pos="3600"/>
        </w:tabs>
        <w:ind w:left="3600" w:hanging="360"/>
      </w:pPr>
      <w:rPr>
        <w:rFonts w:ascii="Arial" w:hAnsi="Arial" w:hint="default"/>
      </w:rPr>
    </w:lvl>
    <w:lvl w:ilvl="5" w:tplc="33EA16D6" w:tentative="1">
      <w:start w:val="1"/>
      <w:numFmt w:val="bullet"/>
      <w:lvlText w:val="•"/>
      <w:lvlJc w:val="left"/>
      <w:pPr>
        <w:tabs>
          <w:tab w:val="num" w:pos="4320"/>
        </w:tabs>
        <w:ind w:left="4320" w:hanging="360"/>
      </w:pPr>
      <w:rPr>
        <w:rFonts w:ascii="Arial" w:hAnsi="Arial" w:hint="default"/>
      </w:rPr>
    </w:lvl>
    <w:lvl w:ilvl="6" w:tplc="5E3472E2" w:tentative="1">
      <w:start w:val="1"/>
      <w:numFmt w:val="bullet"/>
      <w:lvlText w:val="•"/>
      <w:lvlJc w:val="left"/>
      <w:pPr>
        <w:tabs>
          <w:tab w:val="num" w:pos="5040"/>
        </w:tabs>
        <w:ind w:left="5040" w:hanging="360"/>
      </w:pPr>
      <w:rPr>
        <w:rFonts w:ascii="Arial" w:hAnsi="Arial" w:hint="default"/>
      </w:rPr>
    </w:lvl>
    <w:lvl w:ilvl="7" w:tplc="D4AC6816" w:tentative="1">
      <w:start w:val="1"/>
      <w:numFmt w:val="bullet"/>
      <w:lvlText w:val="•"/>
      <w:lvlJc w:val="left"/>
      <w:pPr>
        <w:tabs>
          <w:tab w:val="num" w:pos="5760"/>
        </w:tabs>
        <w:ind w:left="5760" w:hanging="360"/>
      </w:pPr>
      <w:rPr>
        <w:rFonts w:ascii="Arial" w:hAnsi="Arial" w:hint="default"/>
      </w:rPr>
    </w:lvl>
    <w:lvl w:ilvl="8" w:tplc="779C39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A8D6D9D"/>
    <w:multiLevelType w:val="hybridMultilevel"/>
    <w:tmpl w:val="F67C76F2"/>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12F9B"/>
    <w:multiLevelType w:val="hybridMultilevel"/>
    <w:tmpl w:val="2BB2AC48"/>
    <w:lvl w:ilvl="0" w:tplc="0409000D">
      <w:start w:val="1"/>
      <w:numFmt w:val="bullet"/>
      <w:lvlText w:val=""/>
      <w:lvlJc w:val="left"/>
      <w:pPr>
        <w:ind w:left="720" w:hanging="360"/>
      </w:pPr>
      <w:rPr>
        <w:rFonts w:ascii="Wingdings" w:hAnsi="Wingdings"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A72B9"/>
    <w:multiLevelType w:val="hybridMultilevel"/>
    <w:tmpl w:val="CAA6F18A"/>
    <w:lvl w:ilvl="0" w:tplc="F4561236">
      <w:start w:val="1"/>
      <w:numFmt w:val="bullet"/>
      <w:lvlText w:val=""/>
      <w:lvlJc w:val="left"/>
      <w:pPr>
        <w:tabs>
          <w:tab w:val="num" w:pos="720"/>
        </w:tabs>
        <w:ind w:left="720" w:hanging="360"/>
      </w:pPr>
      <w:rPr>
        <w:rFonts w:ascii="Wingdings" w:hAnsi="Wingdings" w:hint="default"/>
      </w:rPr>
    </w:lvl>
    <w:lvl w:ilvl="1" w:tplc="F68AD67E" w:tentative="1">
      <w:start w:val="1"/>
      <w:numFmt w:val="bullet"/>
      <w:lvlText w:val=""/>
      <w:lvlJc w:val="left"/>
      <w:pPr>
        <w:tabs>
          <w:tab w:val="num" w:pos="1440"/>
        </w:tabs>
        <w:ind w:left="1440" w:hanging="360"/>
      </w:pPr>
      <w:rPr>
        <w:rFonts w:ascii="Wingdings" w:hAnsi="Wingdings" w:hint="default"/>
      </w:rPr>
    </w:lvl>
    <w:lvl w:ilvl="2" w:tplc="33F0FA0A" w:tentative="1">
      <w:start w:val="1"/>
      <w:numFmt w:val="bullet"/>
      <w:lvlText w:val=""/>
      <w:lvlJc w:val="left"/>
      <w:pPr>
        <w:tabs>
          <w:tab w:val="num" w:pos="2160"/>
        </w:tabs>
        <w:ind w:left="2160" w:hanging="360"/>
      </w:pPr>
      <w:rPr>
        <w:rFonts w:ascii="Wingdings" w:hAnsi="Wingdings" w:hint="default"/>
      </w:rPr>
    </w:lvl>
    <w:lvl w:ilvl="3" w:tplc="FF700072" w:tentative="1">
      <w:start w:val="1"/>
      <w:numFmt w:val="bullet"/>
      <w:lvlText w:val=""/>
      <w:lvlJc w:val="left"/>
      <w:pPr>
        <w:tabs>
          <w:tab w:val="num" w:pos="2880"/>
        </w:tabs>
        <w:ind w:left="2880" w:hanging="360"/>
      </w:pPr>
      <w:rPr>
        <w:rFonts w:ascii="Wingdings" w:hAnsi="Wingdings" w:hint="default"/>
      </w:rPr>
    </w:lvl>
    <w:lvl w:ilvl="4" w:tplc="6AE0A93E" w:tentative="1">
      <w:start w:val="1"/>
      <w:numFmt w:val="bullet"/>
      <w:lvlText w:val=""/>
      <w:lvlJc w:val="left"/>
      <w:pPr>
        <w:tabs>
          <w:tab w:val="num" w:pos="3600"/>
        </w:tabs>
        <w:ind w:left="3600" w:hanging="360"/>
      </w:pPr>
      <w:rPr>
        <w:rFonts w:ascii="Wingdings" w:hAnsi="Wingdings" w:hint="default"/>
      </w:rPr>
    </w:lvl>
    <w:lvl w:ilvl="5" w:tplc="4A60B694" w:tentative="1">
      <w:start w:val="1"/>
      <w:numFmt w:val="bullet"/>
      <w:lvlText w:val=""/>
      <w:lvlJc w:val="left"/>
      <w:pPr>
        <w:tabs>
          <w:tab w:val="num" w:pos="4320"/>
        </w:tabs>
        <w:ind w:left="4320" w:hanging="360"/>
      </w:pPr>
      <w:rPr>
        <w:rFonts w:ascii="Wingdings" w:hAnsi="Wingdings" w:hint="default"/>
      </w:rPr>
    </w:lvl>
    <w:lvl w:ilvl="6" w:tplc="FB90769C" w:tentative="1">
      <w:start w:val="1"/>
      <w:numFmt w:val="bullet"/>
      <w:lvlText w:val=""/>
      <w:lvlJc w:val="left"/>
      <w:pPr>
        <w:tabs>
          <w:tab w:val="num" w:pos="5040"/>
        </w:tabs>
        <w:ind w:left="5040" w:hanging="360"/>
      </w:pPr>
      <w:rPr>
        <w:rFonts w:ascii="Wingdings" w:hAnsi="Wingdings" w:hint="default"/>
      </w:rPr>
    </w:lvl>
    <w:lvl w:ilvl="7" w:tplc="98A2F6AC" w:tentative="1">
      <w:start w:val="1"/>
      <w:numFmt w:val="bullet"/>
      <w:lvlText w:val=""/>
      <w:lvlJc w:val="left"/>
      <w:pPr>
        <w:tabs>
          <w:tab w:val="num" w:pos="5760"/>
        </w:tabs>
        <w:ind w:left="5760" w:hanging="360"/>
      </w:pPr>
      <w:rPr>
        <w:rFonts w:ascii="Wingdings" w:hAnsi="Wingdings" w:hint="default"/>
      </w:rPr>
    </w:lvl>
    <w:lvl w:ilvl="8" w:tplc="E5E4E10E" w:tentative="1">
      <w:start w:val="1"/>
      <w:numFmt w:val="bullet"/>
      <w:lvlText w:val=""/>
      <w:lvlJc w:val="left"/>
      <w:pPr>
        <w:tabs>
          <w:tab w:val="num" w:pos="6480"/>
        </w:tabs>
        <w:ind w:left="6480" w:hanging="360"/>
      </w:pPr>
      <w:rPr>
        <w:rFonts w:ascii="Wingdings" w:hAnsi="Wingdings" w:hint="default"/>
      </w:rPr>
    </w:lvl>
  </w:abstractNum>
  <w:num w:numId="1" w16cid:durableId="1734935772">
    <w:abstractNumId w:val="14"/>
  </w:num>
  <w:num w:numId="2" w16cid:durableId="789084579">
    <w:abstractNumId w:val="12"/>
  </w:num>
  <w:num w:numId="3" w16cid:durableId="1527518314">
    <w:abstractNumId w:val="18"/>
  </w:num>
  <w:num w:numId="4" w16cid:durableId="36584313">
    <w:abstractNumId w:val="5"/>
  </w:num>
  <w:num w:numId="5" w16cid:durableId="1086264716">
    <w:abstractNumId w:val="13"/>
  </w:num>
  <w:num w:numId="6" w16cid:durableId="1570918782">
    <w:abstractNumId w:val="7"/>
  </w:num>
  <w:num w:numId="7" w16cid:durableId="1671637595">
    <w:abstractNumId w:val="17"/>
  </w:num>
  <w:num w:numId="8" w16cid:durableId="1947539465">
    <w:abstractNumId w:val="20"/>
  </w:num>
  <w:num w:numId="9" w16cid:durableId="1715732646">
    <w:abstractNumId w:val="19"/>
  </w:num>
  <w:num w:numId="10" w16cid:durableId="73476579">
    <w:abstractNumId w:val="21"/>
  </w:num>
  <w:num w:numId="11" w16cid:durableId="1869105698">
    <w:abstractNumId w:val="0"/>
  </w:num>
  <w:num w:numId="12" w16cid:durableId="39476322">
    <w:abstractNumId w:val="11"/>
  </w:num>
  <w:num w:numId="13" w16cid:durableId="1571189730">
    <w:abstractNumId w:val="1"/>
  </w:num>
  <w:num w:numId="14" w16cid:durableId="1308558266">
    <w:abstractNumId w:val="2"/>
  </w:num>
  <w:num w:numId="15" w16cid:durableId="249123260">
    <w:abstractNumId w:val="3"/>
  </w:num>
  <w:num w:numId="16" w16cid:durableId="1283728467">
    <w:abstractNumId w:val="15"/>
  </w:num>
  <w:num w:numId="17" w16cid:durableId="1580826607">
    <w:abstractNumId w:val="16"/>
  </w:num>
  <w:num w:numId="18" w16cid:durableId="647562290">
    <w:abstractNumId w:val="6"/>
  </w:num>
  <w:num w:numId="19" w16cid:durableId="75248541">
    <w:abstractNumId w:val="4"/>
  </w:num>
  <w:num w:numId="20" w16cid:durableId="2026397935">
    <w:abstractNumId w:val="8"/>
  </w:num>
  <w:num w:numId="21" w16cid:durableId="1549493321">
    <w:abstractNumId w:val="10"/>
  </w:num>
  <w:num w:numId="22" w16cid:durableId="1869217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0"/>
    <w:rsid w:val="000118A2"/>
    <w:rsid w:val="001B4640"/>
    <w:rsid w:val="001B5F65"/>
    <w:rsid w:val="00201D76"/>
    <w:rsid w:val="00315FEB"/>
    <w:rsid w:val="00341AF3"/>
    <w:rsid w:val="0037574E"/>
    <w:rsid w:val="003C3443"/>
    <w:rsid w:val="003F7C5C"/>
    <w:rsid w:val="0040560A"/>
    <w:rsid w:val="00445865"/>
    <w:rsid w:val="004D39EB"/>
    <w:rsid w:val="004F3125"/>
    <w:rsid w:val="005946E1"/>
    <w:rsid w:val="005A32EB"/>
    <w:rsid w:val="00640B79"/>
    <w:rsid w:val="006441B2"/>
    <w:rsid w:val="00690E10"/>
    <w:rsid w:val="00815AE0"/>
    <w:rsid w:val="00847AED"/>
    <w:rsid w:val="00847EE9"/>
    <w:rsid w:val="00884798"/>
    <w:rsid w:val="008A3D65"/>
    <w:rsid w:val="008B7549"/>
    <w:rsid w:val="008E58CB"/>
    <w:rsid w:val="009812E2"/>
    <w:rsid w:val="00983607"/>
    <w:rsid w:val="009C740C"/>
    <w:rsid w:val="009D70EF"/>
    <w:rsid w:val="00A115EE"/>
    <w:rsid w:val="00B21E9B"/>
    <w:rsid w:val="00B250CD"/>
    <w:rsid w:val="00B36D54"/>
    <w:rsid w:val="00B4641D"/>
    <w:rsid w:val="00BD7B68"/>
    <w:rsid w:val="00D338D5"/>
    <w:rsid w:val="00D418F9"/>
    <w:rsid w:val="00D47E0A"/>
    <w:rsid w:val="00DB2473"/>
    <w:rsid w:val="00E5065E"/>
    <w:rsid w:val="00E858AC"/>
    <w:rsid w:val="00F67720"/>
    <w:rsid w:val="00F67A91"/>
    <w:rsid w:val="00F72A76"/>
    <w:rsid w:val="00F72F9D"/>
    <w:rsid w:val="00F97ACA"/>
    <w:rsid w:val="00FB500A"/>
    <w:rsid w:val="00FC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1815C"/>
  <w15:chartTrackingRefBased/>
  <w15:docId w15:val="{23FCA508-D5E0-4C42-A817-3B34A28F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10"/>
  </w:style>
  <w:style w:type="paragraph" w:styleId="Heading1">
    <w:name w:val="heading 1"/>
    <w:next w:val="Normal"/>
    <w:link w:val="Heading1Char"/>
    <w:uiPriority w:val="9"/>
    <w:qFormat/>
    <w:rsid w:val="00D338D5"/>
    <w:pPr>
      <w:keepNext/>
      <w:keepLines/>
      <w:spacing w:after="0" w:line="265" w:lineRule="auto"/>
      <w:ind w:left="10" w:hanging="10"/>
      <w:outlineLvl w:val="0"/>
    </w:pPr>
    <w:rPr>
      <w:rFonts w:ascii="Calibri" w:eastAsia="Calibri" w:hAnsi="Calibri" w:cs="Calibri"/>
      <w:b/>
      <w:color w:val="2079C7"/>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690E1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qFormat/>
    <w:rsid w:val="00690E10"/>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690E1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690E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0E10"/>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690E10"/>
    <w:rPr>
      <w:rFonts w:ascii="Calibri" w:eastAsia="Calibri" w:hAnsi="Calibri" w:cs="Times New Roman"/>
    </w:rPr>
  </w:style>
  <w:style w:type="table" w:styleId="TableGrid">
    <w:name w:val="Table Grid"/>
    <w:basedOn w:val="TableNormal"/>
    <w:uiPriority w:val="59"/>
    <w:rsid w:val="0069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90E10"/>
    <w:pPr>
      <w:spacing w:after="120"/>
    </w:pPr>
  </w:style>
  <w:style w:type="character" w:customStyle="1" w:styleId="BodyTextChar">
    <w:name w:val="Body Text Char"/>
    <w:basedOn w:val="DefaultParagraphFont"/>
    <w:link w:val="BodyText"/>
    <w:uiPriority w:val="99"/>
    <w:semiHidden/>
    <w:rsid w:val="00690E10"/>
  </w:style>
  <w:style w:type="character" w:customStyle="1" w:styleId="NormalWebChar">
    <w:name w:val="Normal (Web) Char"/>
    <w:link w:val="NormalWeb"/>
    <w:rsid w:val="00690E10"/>
    <w:rPr>
      <w:rFonts w:ascii="Times New Roman" w:eastAsiaTheme="minorEastAsia" w:hAnsi="Times New Roman" w:cs="Times New Roman"/>
      <w:sz w:val="24"/>
      <w:szCs w:val="24"/>
    </w:rPr>
  </w:style>
  <w:style w:type="paragraph" w:styleId="Header">
    <w:name w:val="header"/>
    <w:basedOn w:val="Normal"/>
    <w:link w:val="HeaderChar"/>
    <w:unhideWhenUsed/>
    <w:rsid w:val="00640B79"/>
    <w:pPr>
      <w:tabs>
        <w:tab w:val="center" w:pos="4680"/>
        <w:tab w:val="right" w:pos="9360"/>
      </w:tabs>
      <w:spacing w:after="0" w:line="240" w:lineRule="auto"/>
    </w:pPr>
  </w:style>
  <w:style w:type="character" w:customStyle="1" w:styleId="HeaderChar">
    <w:name w:val="Header Char"/>
    <w:basedOn w:val="DefaultParagraphFont"/>
    <w:link w:val="Header"/>
    <w:rsid w:val="00640B79"/>
  </w:style>
  <w:style w:type="character" w:customStyle="1" w:styleId="Heading1Char">
    <w:name w:val="Heading 1 Char"/>
    <w:basedOn w:val="DefaultParagraphFont"/>
    <w:link w:val="Heading1"/>
    <w:uiPriority w:val="9"/>
    <w:rsid w:val="00D338D5"/>
    <w:rPr>
      <w:rFonts w:ascii="Calibri" w:eastAsia="Calibri" w:hAnsi="Calibri" w:cs="Calibri"/>
      <w:b/>
      <w:color w:val="2079C7"/>
      <w:szCs w:val="24"/>
      <w:lang w:val="en-IN" w:eastAsia="en-GB"/>
    </w:rPr>
  </w:style>
  <w:style w:type="character" w:styleId="Hyperlink">
    <w:name w:val="Hyperlink"/>
    <w:basedOn w:val="DefaultParagraphFont"/>
    <w:uiPriority w:val="99"/>
    <w:unhideWhenUsed/>
    <w:rsid w:val="00D338D5"/>
    <w:rPr>
      <w:color w:val="0563C1" w:themeColor="hyperlink"/>
      <w:u w:val="single"/>
    </w:rPr>
  </w:style>
  <w:style w:type="character" w:styleId="UnresolvedMention">
    <w:name w:val="Unresolved Mention"/>
    <w:basedOn w:val="DefaultParagraphFont"/>
    <w:uiPriority w:val="99"/>
    <w:semiHidden/>
    <w:unhideWhenUsed/>
    <w:rsid w:val="00D338D5"/>
    <w:rPr>
      <w:color w:val="605E5C"/>
      <w:shd w:val="clear" w:color="auto" w:fill="E1DFDD"/>
    </w:rPr>
  </w:style>
  <w:style w:type="character" w:customStyle="1" w:styleId="apple-style-span">
    <w:name w:val="apple-style-span"/>
    <w:basedOn w:val="DefaultParagraphFont"/>
    <w:rsid w:val="00D3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32228">
      <w:bodyDiv w:val="1"/>
      <w:marLeft w:val="0"/>
      <w:marRight w:val="0"/>
      <w:marTop w:val="0"/>
      <w:marBottom w:val="0"/>
      <w:divBdr>
        <w:top w:val="none" w:sz="0" w:space="0" w:color="auto"/>
        <w:left w:val="none" w:sz="0" w:space="0" w:color="auto"/>
        <w:bottom w:val="none" w:sz="0" w:space="0" w:color="auto"/>
        <w:right w:val="none" w:sz="0" w:space="0" w:color="auto"/>
      </w:divBdr>
      <w:divsChild>
        <w:div w:id="499203133">
          <w:marLeft w:val="360"/>
          <w:marRight w:val="0"/>
          <w:marTop w:val="0"/>
          <w:marBottom w:val="0"/>
          <w:divBdr>
            <w:top w:val="none" w:sz="0" w:space="0" w:color="auto"/>
            <w:left w:val="none" w:sz="0" w:space="0" w:color="auto"/>
            <w:bottom w:val="none" w:sz="0" w:space="0" w:color="auto"/>
            <w:right w:val="none" w:sz="0" w:space="0" w:color="auto"/>
          </w:divBdr>
        </w:div>
        <w:div w:id="1200435012">
          <w:marLeft w:val="360"/>
          <w:marRight w:val="0"/>
          <w:marTop w:val="0"/>
          <w:marBottom w:val="0"/>
          <w:divBdr>
            <w:top w:val="none" w:sz="0" w:space="0" w:color="auto"/>
            <w:left w:val="none" w:sz="0" w:space="0" w:color="auto"/>
            <w:bottom w:val="none" w:sz="0" w:space="0" w:color="auto"/>
            <w:right w:val="none" w:sz="0" w:space="0" w:color="auto"/>
          </w:divBdr>
        </w:div>
        <w:div w:id="621304923">
          <w:marLeft w:val="360"/>
          <w:marRight w:val="0"/>
          <w:marTop w:val="0"/>
          <w:marBottom w:val="0"/>
          <w:divBdr>
            <w:top w:val="none" w:sz="0" w:space="0" w:color="auto"/>
            <w:left w:val="none" w:sz="0" w:space="0" w:color="auto"/>
            <w:bottom w:val="none" w:sz="0" w:space="0" w:color="auto"/>
            <w:right w:val="none" w:sz="0" w:space="0" w:color="auto"/>
          </w:divBdr>
        </w:div>
        <w:div w:id="716130052">
          <w:marLeft w:val="360"/>
          <w:marRight w:val="0"/>
          <w:marTop w:val="0"/>
          <w:marBottom w:val="0"/>
          <w:divBdr>
            <w:top w:val="none" w:sz="0" w:space="0" w:color="auto"/>
            <w:left w:val="none" w:sz="0" w:space="0" w:color="auto"/>
            <w:bottom w:val="none" w:sz="0" w:space="0" w:color="auto"/>
            <w:right w:val="none" w:sz="0" w:space="0" w:color="auto"/>
          </w:divBdr>
        </w:div>
        <w:div w:id="99602943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Mali</dc:creator>
  <cp:keywords/>
  <dc:description/>
  <cp:lastModifiedBy>Kalpana  Mali</cp:lastModifiedBy>
  <cp:revision>5</cp:revision>
  <dcterms:created xsi:type="dcterms:W3CDTF">2023-07-12T15:50:00Z</dcterms:created>
  <dcterms:modified xsi:type="dcterms:W3CDTF">2023-08-23T04:37:00Z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Kalpana_Mali@ad.infosys.com</vt:lpwstr>
  </property>
  <property fmtid="{D5CDD505-2E9C-101B-9397-08002B2CF9AE}" pid="5" name="MSIP_Label_be4b3411-284d-4d31-bd4f-bc13ef7f1fd6_SetDate">
    <vt:lpwstr>2021-10-22T11:21:10.1935192Z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3140c809-c99f-4399-a0a9-3b18d8209ebd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2022-08-25T06:21:15Z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3140c809-c99f-4399-a0a9-3b18d8209ebd</vt:lpwstr>
  </property>
  <property fmtid="{D5CDD505-2E9C-101B-9397-08002B2CF9AE}" pid="16" name="MSIP_Label_a0819fa7-4367-4500-ba88-dd630d977609_ContentBits">
    <vt:lpwstr>0</vt:lpwstr>
  </property>
</Properties>
</file>