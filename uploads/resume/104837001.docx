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8C062" w14:textId="7DE24FE4" w:rsidR="008723CA" w:rsidRPr="00BD3973" w:rsidRDefault="008723CA" w:rsidP="008723CA">
      <w:pPr>
        <w:jc w:val="center"/>
        <w:rPr>
          <w:b/>
          <w:sz w:val="24"/>
          <w:szCs w:val="24"/>
        </w:rPr>
      </w:pPr>
      <w:r w:rsidRPr="00BD3973">
        <w:rPr>
          <w:b/>
          <w:sz w:val="24"/>
          <w:szCs w:val="24"/>
        </w:rPr>
        <w:t xml:space="preserve">DEEPA </w:t>
      </w:r>
    </w:p>
    <w:p w14:paraId="7EA96FBA" w14:textId="52CD4192" w:rsidR="008723CA" w:rsidRPr="003D353D" w:rsidRDefault="008C4D16" w:rsidP="003D353D">
      <w:pPr>
        <w:pStyle w:val="ListParagrap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B03F5" wp14:editId="4BC7A5F4">
                <wp:simplePos x="0" y="0"/>
                <wp:positionH relativeFrom="column">
                  <wp:posOffset>-85725</wp:posOffset>
                </wp:positionH>
                <wp:positionV relativeFrom="paragraph">
                  <wp:posOffset>213995</wp:posOffset>
                </wp:positionV>
                <wp:extent cx="6191250" cy="47625"/>
                <wp:effectExtent l="57150" t="38100" r="38100" b="666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1912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A0C73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16.85pt" to="480.7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" strokecolor="black [3200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 w:rsidR="008723CA" w:rsidRPr="003D353D">
        <w:rPr>
          <w:b/>
        </w:rPr>
        <w:t xml:space="preserve"> Chennai        </w:t>
      </w:r>
      <w:r w:rsidR="008723CA" w:rsidRPr="003D353D">
        <w:rPr>
          <w:rFonts w:ascii="Arial" w:hAnsi="Arial" w:cs="Arial"/>
          <w:b/>
        </w:rPr>
        <w:t>●</w:t>
      </w:r>
      <w:r w:rsidR="008723CA" w:rsidRPr="003D353D">
        <w:rPr>
          <w:rFonts w:ascii="Calibri" w:hAnsi="Calibri" w:cs="Calibri"/>
          <w:b/>
        </w:rPr>
        <w:t xml:space="preserve">             Phone: +91</w:t>
      </w:r>
      <w:r w:rsidR="00A0476C">
        <w:rPr>
          <w:rFonts w:ascii="Calibri" w:hAnsi="Calibri" w:cs="Calibri"/>
          <w:b/>
        </w:rPr>
        <w:t>9360752859</w:t>
      </w:r>
      <w:r w:rsidR="008723CA" w:rsidRPr="003D353D">
        <w:rPr>
          <w:rFonts w:ascii="Calibri" w:hAnsi="Calibri" w:cs="Calibri"/>
          <w:b/>
        </w:rPr>
        <w:t xml:space="preserve">      </w:t>
      </w:r>
      <w:r w:rsidR="008723CA" w:rsidRPr="003D353D">
        <w:rPr>
          <w:rFonts w:ascii="Arial" w:hAnsi="Arial" w:cs="Arial"/>
          <w:b/>
        </w:rPr>
        <w:t>●</w:t>
      </w:r>
      <w:r w:rsidR="008723CA" w:rsidRPr="003D353D">
        <w:rPr>
          <w:rFonts w:ascii="Calibri" w:hAnsi="Calibri" w:cs="Calibri"/>
          <w:b/>
        </w:rPr>
        <w:t xml:space="preserve">      email:deepa</w:t>
      </w:r>
      <w:r w:rsidR="00A0476C">
        <w:rPr>
          <w:rFonts w:ascii="Calibri" w:hAnsi="Calibri" w:cs="Calibri"/>
          <w:b/>
        </w:rPr>
        <w:t>hrwork</w:t>
      </w:r>
      <w:r w:rsidR="008723CA" w:rsidRPr="003D353D">
        <w:rPr>
          <w:rFonts w:ascii="Calibri" w:hAnsi="Calibri" w:cs="Calibri"/>
          <w:b/>
        </w:rPr>
        <w:t>@gmail.com</w:t>
      </w:r>
    </w:p>
    <w:p w14:paraId="453023A3" w14:textId="77777777" w:rsidR="008723CA" w:rsidRPr="004304F6" w:rsidRDefault="008723CA" w:rsidP="008723CA">
      <w:pPr>
        <w:rPr>
          <w:b/>
        </w:rPr>
      </w:pPr>
      <w:r w:rsidRPr="004304F6">
        <w:rPr>
          <w:b/>
        </w:rPr>
        <w:t>PROFESSIONAL SUMMARY</w:t>
      </w:r>
    </w:p>
    <w:p w14:paraId="62D401CC" w14:textId="05EB2766" w:rsidR="008723CA" w:rsidRPr="004304F6" w:rsidRDefault="008723CA" w:rsidP="00911086">
      <w:pPr>
        <w:pStyle w:val="ListParagraph"/>
        <w:numPr>
          <w:ilvl w:val="0"/>
          <w:numId w:val="2"/>
        </w:numPr>
        <w:jc w:val="both"/>
      </w:pPr>
      <w:r w:rsidRPr="004304F6">
        <w:t xml:space="preserve">Dynamic, driven and resulted oriented HR Professional with </w:t>
      </w:r>
      <w:r w:rsidR="0089685F">
        <w:t>8+</w:t>
      </w:r>
      <w:r w:rsidRPr="004304F6">
        <w:t xml:space="preserve"> years’ experience in all facets of HR.</w:t>
      </w:r>
    </w:p>
    <w:p w14:paraId="7A55EA4A" w14:textId="77777777" w:rsidR="008723CA" w:rsidRPr="004304F6" w:rsidRDefault="008723CA" w:rsidP="00911086">
      <w:pPr>
        <w:pStyle w:val="ListParagraph"/>
        <w:numPr>
          <w:ilvl w:val="0"/>
          <w:numId w:val="2"/>
        </w:numPr>
        <w:jc w:val="both"/>
      </w:pPr>
      <w:r w:rsidRPr="004304F6">
        <w:t>Accomplished talent acquisition experience for a variety of IT and Non-IT skill sets.</w:t>
      </w:r>
    </w:p>
    <w:p w14:paraId="4D0A0A66" w14:textId="77777777" w:rsidR="008723CA" w:rsidRPr="004304F6" w:rsidRDefault="008723CA" w:rsidP="00911086">
      <w:pPr>
        <w:pStyle w:val="ListParagraph"/>
        <w:numPr>
          <w:ilvl w:val="0"/>
          <w:numId w:val="2"/>
        </w:numPr>
        <w:jc w:val="both"/>
      </w:pPr>
      <w:r w:rsidRPr="004304F6">
        <w:t>Possess strong understanding of technical requirements; deep sourcing skills and experience sourcing passive candidates; excellent candidate assessment skills.</w:t>
      </w:r>
    </w:p>
    <w:p w14:paraId="153DCC17" w14:textId="77777777" w:rsidR="008723CA" w:rsidRPr="004304F6" w:rsidRDefault="008723CA" w:rsidP="00911086">
      <w:pPr>
        <w:pStyle w:val="ListParagraph"/>
        <w:numPr>
          <w:ilvl w:val="0"/>
          <w:numId w:val="2"/>
        </w:numPr>
        <w:jc w:val="both"/>
      </w:pPr>
      <w:r w:rsidRPr="004304F6">
        <w:t>Possess excellent knowledge of recruiting and hiring processes including sourcing, interviewing, reference checking, tracking, salary negotiations, and closing.</w:t>
      </w:r>
    </w:p>
    <w:p w14:paraId="7ECB4A72" w14:textId="77777777" w:rsidR="008723CA" w:rsidRDefault="008723CA" w:rsidP="00911086">
      <w:pPr>
        <w:pStyle w:val="ListParagraph"/>
        <w:numPr>
          <w:ilvl w:val="0"/>
          <w:numId w:val="2"/>
        </w:numPr>
        <w:jc w:val="both"/>
      </w:pPr>
      <w:r w:rsidRPr="004304F6">
        <w:t>Self-motivated professional who achieves results and has superior ability to coordinate and perform several projects simultaneously.</w:t>
      </w:r>
    </w:p>
    <w:p w14:paraId="78530C07" w14:textId="77777777" w:rsidR="00FB3843" w:rsidRDefault="00722B95" w:rsidP="00722B95">
      <w:pPr>
        <w:rPr>
          <w:b/>
        </w:rPr>
      </w:pPr>
      <w:r w:rsidRPr="00722B95">
        <w:rPr>
          <w:b/>
        </w:rPr>
        <w:t>A</w:t>
      </w:r>
      <w:r>
        <w:rPr>
          <w:b/>
        </w:rPr>
        <w:t>CHIEVEMENT</w:t>
      </w:r>
      <w:r w:rsidRPr="00722B95">
        <w:rPr>
          <w:b/>
        </w:rPr>
        <w:t>:</w:t>
      </w:r>
    </w:p>
    <w:p w14:paraId="11C8A48F" w14:textId="7DC13674" w:rsidR="00722B95" w:rsidRPr="00722B95" w:rsidRDefault="00722B95" w:rsidP="00722B95">
      <w:pPr>
        <w:rPr>
          <w:rFonts w:ascii="Calibri" w:hAnsi="Calibri" w:cs="Calibri"/>
        </w:rPr>
      </w:pPr>
      <w:r w:rsidRPr="00722B95">
        <w:rPr>
          <w:rFonts w:ascii="Calibri" w:hAnsi="Calibri" w:cs="Calibri"/>
          <w:shd w:val="clear" w:color="auto" w:fill="FFFFFF"/>
        </w:rPr>
        <w:t xml:space="preserve">IT Recruitment /Staffing for US ,German based IT companies &amp; MNCs like Capgemini etc.,. </w:t>
      </w:r>
      <w:r>
        <w:rPr>
          <w:rFonts w:ascii="Calibri" w:hAnsi="Calibri" w:cs="Calibri"/>
          <w:shd w:val="clear" w:color="auto" w:fill="FFFFFF"/>
        </w:rPr>
        <w:t>Could</w:t>
      </w:r>
      <w:r w:rsidRPr="00722B95">
        <w:rPr>
          <w:rFonts w:ascii="Calibri" w:hAnsi="Calibri" w:cs="Calibri"/>
          <w:shd w:val="clear" w:color="auto" w:fill="FFFFFF"/>
        </w:rPr>
        <w:t xml:space="preserve"> double</w:t>
      </w:r>
      <w:r w:rsidR="00C564FD">
        <w:rPr>
          <w:rFonts w:ascii="Calibri" w:hAnsi="Calibri" w:cs="Calibri"/>
          <w:shd w:val="clear" w:color="auto" w:fill="FFFFFF"/>
        </w:rPr>
        <w:t xml:space="preserve"> the </w:t>
      </w:r>
      <w:r>
        <w:rPr>
          <w:rFonts w:ascii="Calibri" w:hAnsi="Calibri" w:cs="Calibri"/>
          <w:shd w:val="clear" w:color="auto" w:fill="FFFFFF"/>
        </w:rPr>
        <w:t xml:space="preserve">number of employees </w:t>
      </w:r>
      <w:r w:rsidRPr="00722B95">
        <w:rPr>
          <w:rFonts w:ascii="Calibri" w:hAnsi="Calibri" w:cs="Calibri"/>
          <w:shd w:val="clear" w:color="auto" w:fill="FFFFFF"/>
        </w:rPr>
        <w:t>th</w:t>
      </w:r>
      <w:r>
        <w:rPr>
          <w:rFonts w:ascii="Calibri" w:hAnsi="Calibri" w:cs="Calibri"/>
          <w:shd w:val="clear" w:color="auto" w:fill="FFFFFF"/>
        </w:rPr>
        <w:t>rough</w:t>
      </w:r>
      <w:r w:rsidRPr="00722B95">
        <w:rPr>
          <w:rFonts w:ascii="Calibri" w:hAnsi="Calibri" w:cs="Calibri"/>
          <w:shd w:val="clear" w:color="auto" w:fill="FFFFFF"/>
        </w:rPr>
        <w:t xml:space="preserve"> SAP Staffing for Saudi Arabian Airlines's Saudi office &amp; could place 90% of employees in Indian office of US based IT company through Staffing from the initial time of the</w:t>
      </w:r>
      <w:r>
        <w:rPr>
          <w:rFonts w:ascii="Calibri" w:hAnsi="Calibri" w:cs="Calibri"/>
          <w:shd w:val="clear" w:color="auto" w:fill="FFFFFF"/>
        </w:rPr>
        <w:t>ir</w:t>
      </w:r>
      <w:r w:rsidRPr="00722B95">
        <w:rPr>
          <w:rFonts w:ascii="Calibri" w:hAnsi="Calibri" w:cs="Calibri"/>
          <w:shd w:val="clear" w:color="auto" w:fill="FFFFFF"/>
        </w:rPr>
        <w:t xml:space="preserve"> indian operations. Could directly work under the guidence of COO ,CTO etc. on recruitment.</w:t>
      </w:r>
      <w:r>
        <w:rPr>
          <w:rFonts w:ascii="Calibri" w:hAnsi="Calibri" w:cs="Calibri"/>
          <w:shd w:val="clear" w:color="auto" w:fill="FFFFFF"/>
        </w:rPr>
        <w:t xml:space="preserve"> </w:t>
      </w:r>
      <w:r w:rsidRPr="00722B95">
        <w:rPr>
          <w:rFonts w:ascii="Calibri" w:hAnsi="Calibri" w:cs="Calibri"/>
          <w:shd w:val="clear" w:color="auto" w:fill="FFFFFF"/>
        </w:rPr>
        <w:t>Also done Internal &amp; Domestic recruitments.</w:t>
      </w:r>
    </w:p>
    <w:p w14:paraId="57F3EB2D" w14:textId="77777777" w:rsidR="004304F6" w:rsidRPr="004304F6" w:rsidRDefault="004304F6" w:rsidP="004304F6">
      <w:pPr>
        <w:rPr>
          <w:b/>
        </w:rPr>
      </w:pPr>
      <w:r w:rsidRPr="004304F6">
        <w:rPr>
          <w:b/>
        </w:rPr>
        <w:t>EXPERIENCE SUMMARY</w:t>
      </w:r>
    </w:p>
    <w:p w14:paraId="42AEB082" w14:textId="094DD081" w:rsidR="00EA624C" w:rsidRPr="00D04895" w:rsidRDefault="00EA624C" w:rsidP="00EA624C">
      <w:pPr>
        <w:pStyle w:val="Datatesto"/>
        <w:numPr>
          <w:ilvl w:val="0"/>
          <w:numId w:val="5"/>
        </w:numPr>
        <w:tabs>
          <w:tab w:val="left" w:pos="761"/>
        </w:tabs>
        <w:spacing w:after="0"/>
        <w:ind w:right="-270"/>
        <w:jc w:val="both"/>
        <w:rPr>
          <w:rFonts w:asciiTheme="minorHAnsi" w:hAnsiTheme="minorHAnsi"/>
          <w:bCs/>
        </w:rPr>
      </w:pPr>
      <w:r w:rsidRPr="00D04895">
        <w:rPr>
          <w:rFonts w:asciiTheme="minorHAnsi" w:eastAsiaTheme="minorHAnsi" w:hAnsiTheme="minorHAnsi" w:cstheme="minorBidi"/>
          <w:b/>
          <w:i/>
          <w:lang w:eastAsia="en-US"/>
        </w:rPr>
        <w:t>HR</w:t>
      </w:r>
      <w:r w:rsidR="00072DBC">
        <w:rPr>
          <w:rFonts w:asciiTheme="minorHAnsi" w:eastAsiaTheme="minorHAnsi" w:hAnsiTheme="minorHAnsi" w:cstheme="minorBidi"/>
          <w:b/>
          <w:i/>
          <w:lang w:eastAsia="en-US"/>
        </w:rPr>
        <w:t>-Recruitment</w:t>
      </w:r>
      <w:r w:rsidR="00072DBC">
        <w:rPr>
          <w:rFonts w:asciiTheme="minorHAnsi" w:hAnsiTheme="minorHAnsi"/>
          <w:bCs/>
        </w:rPr>
        <w:t>,</w:t>
      </w:r>
      <w:r w:rsidRPr="00D04895">
        <w:rPr>
          <w:rFonts w:asciiTheme="minorHAnsi" w:hAnsiTheme="minorHAnsi"/>
          <w:bCs/>
        </w:rPr>
        <w:t xml:space="preserve"> </w:t>
      </w:r>
      <w:r w:rsidR="00072DBC" w:rsidRPr="001A7A53">
        <w:rPr>
          <w:rFonts w:asciiTheme="minorHAnsi" w:eastAsiaTheme="minorHAnsi" w:hAnsiTheme="minorHAnsi" w:cstheme="minorBidi"/>
          <w:b/>
          <w:i/>
          <w:lang w:eastAsia="en-US"/>
        </w:rPr>
        <w:t>HRO</w:t>
      </w:r>
      <w:r w:rsidR="00072DBC">
        <w:rPr>
          <w:rFonts w:asciiTheme="minorHAnsi" w:hAnsiTheme="minorHAnsi"/>
          <w:bCs/>
        </w:rPr>
        <w:t>-</w:t>
      </w:r>
      <w:r w:rsidRPr="00D04895"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bCs/>
        </w:rPr>
        <w:t>November 2021</w:t>
      </w:r>
      <w:r w:rsidRPr="00D04895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t xml:space="preserve"> </w:t>
      </w:r>
      <w:r w:rsidRPr="00D04895">
        <w:rPr>
          <w:rFonts w:asciiTheme="minorHAnsi" w:hAnsiTheme="minorHAnsi"/>
          <w:bCs/>
        </w:rPr>
        <w:t xml:space="preserve">to </w:t>
      </w:r>
      <w:r>
        <w:rPr>
          <w:rFonts w:asciiTheme="minorHAnsi" w:hAnsiTheme="minorHAnsi"/>
          <w:bCs/>
        </w:rPr>
        <w:t xml:space="preserve"> till</w:t>
      </w:r>
      <w:r w:rsidR="000B4AA9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t>date</w:t>
      </w:r>
      <w:r w:rsidR="00280DF6">
        <w:rPr>
          <w:rFonts w:asciiTheme="minorHAnsi" w:hAnsiTheme="minorHAnsi"/>
          <w:bCs/>
        </w:rPr>
        <w:t xml:space="preserve"> -</w:t>
      </w:r>
      <w:r w:rsidR="005A7572">
        <w:rPr>
          <w:rFonts w:asciiTheme="minorHAnsi" w:hAnsiTheme="minorHAnsi"/>
          <w:bCs/>
        </w:rPr>
        <w:t xml:space="preserve"> for US based companies &amp; MNCs like Capgemini</w:t>
      </w:r>
      <w:r w:rsidR="000B4AA9">
        <w:rPr>
          <w:rFonts w:asciiTheme="minorHAnsi" w:hAnsiTheme="minorHAnsi"/>
          <w:bCs/>
        </w:rPr>
        <w:t>.</w:t>
      </w:r>
    </w:p>
    <w:p w14:paraId="43920F9D" w14:textId="5644B6FD" w:rsidR="00D04895" w:rsidRPr="00D04895" w:rsidRDefault="00F312C3" w:rsidP="00911086">
      <w:pPr>
        <w:pStyle w:val="Datatesto"/>
        <w:numPr>
          <w:ilvl w:val="0"/>
          <w:numId w:val="5"/>
        </w:numPr>
        <w:tabs>
          <w:tab w:val="left" w:pos="761"/>
        </w:tabs>
        <w:spacing w:after="0"/>
        <w:ind w:right="-270"/>
        <w:jc w:val="both"/>
        <w:rPr>
          <w:rFonts w:asciiTheme="minorHAnsi" w:hAnsiTheme="minorHAnsi"/>
          <w:bCs/>
        </w:rPr>
      </w:pPr>
      <w:r w:rsidRPr="00D04895">
        <w:rPr>
          <w:rFonts w:asciiTheme="minorHAnsi" w:eastAsiaTheme="minorHAnsi" w:hAnsiTheme="minorHAnsi" w:cstheme="minorBidi"/>
          <w:b/>
          <w:i/>
          <w:lang w:eastAsia="en-US"/>
        </w:rPr>
        <w:t>Consultant HR</w:t>
      </w:r>
      <w:r w:rsidR="007F1167">
        <w:rPr>
          <w:rFonts w:asciiTheme="minorHAnsi" w:eastAsiaTheme="minorHAnsi" w:hAnsiTheme="minorHAnsi" w:cstheme="minorBidi"/>
          <w:b/>
          <w:i/>
          <w:lang w:eastAsia="en-US"/>
        </w:rPr>
        <w:t xml:space="preserve"> (Remote)</w:t>
      </w:r>
      <w:r w:rsidRPr="00D04895">
        <w:rPr>
          <w:rFonts w:asciiTheme="minorHAnsi" w:eastAsiaTheme="minorHAnsi" w:hAnsiTheme="minorHAnsi" w:cstheme="minorBidi"/>
          <w:b/>
          <w:i/>
          <w:lang w:eastAsia="en-US"/>
        </w:rPr>
        <w:t xml:space="preserve">,  </w:t>
      </w:r>
      <w:r w:rsidR="00EF4CDC" w:rsidRPr="00D04895">
        <w:rPr>
          <w:rFonts w:asciiTheme="minorHAnsi" w:hAnsiTheme="minorHAnsi"/>
          <w:b/>
          <w:bCs/>
        </w:rPr>
        <w:t>Nexchange.in</w:t>
      </w:r>
      <w:r w:rsidRPr="00D04895">
        <w:rPr>
          <w:rFonts w:asciiTheme="minorHAnsi" w:hAnsiTheme="minorHAnsi"/>
          <w:b/>
          <w:bCs/>
        </w:rPr>
        <w:t>.,</w:t>
      </w:r>
      <w:r w:rsidRPr="00D04895">
        <w:rPr>
          <w:rFonts w:asciiTheme="minorHAnsi" w:hAnsiTheme="minorHAnsi"/>
          <w:bCs/>
        </w:rPr>
        <w:t xml:space="preserve"> -  </w:t>
      </w:r>
      <w:r w:rsidR="00D04895" w:rsidRPr="00D04895">
        <w:rPr>
          <w:rFonts w:asciiTheme="minorHAnsi" w:hAnsiTheme="minorHAnsi"/>
          <w:b/>
          <w:bCs/>
        </w:rPr>
        <w:t xml:space="preserve"> </w:t>
      </w:r>
      <w:r w:rsidR="00B73561">
        <w:rPr>
          <w:rFonts w:asciiTheme="minorHAnsi" w:hAnsiTheme="minorHAnsi"/>
          <w:bCs/>
        </w:rPr>
        <w:t>March</w:t>
      </w:r>
      <w:r w:rsidR="00D04895" w:rsidRPr="00D04895">
        <w:rPr>
          <w:rFonts w:asciiTheme="minorHAnsi" w:hAnsiTheme="minorHAnsi"/>
          <w:bCs/>
        </w:rPr>
        <w:t xml:space="preserve"> 201</w:t>
      </w:r>
      <w:r w:rsidR="007F1167">
        <w:rPr>
          <w:rFonts w:asciiTheme="minorHAnsi" w:hAnsiTheme="minorHAnsi"/>
          <w:bCs/>
        </w:rPr>
        <w:t>5</w:t>
      </w:r>
      <w:r w:rsidR="00D04895" w:rsidRPr="00D04895">
        <w:rPr>
          <w:rFonts w:asciiTheme="minorHAnsi" w:hAnsiTheme="minorHAnsi"/>
          <w:bCs/>
        </w:rPr>
        <w:t xml:space="preserve"> </w:t>
      </w:r>
      <w:r w:rsidR="009437F8">
        <w:rPr>
          <w:rFonts w:asciiTheme="minorHAnsi" w:hAnsiTheme="minorHAnsi"/>
          <w:bCs/>
        </w:rPr>
        <w:t xml:space="preserve"> </w:t>
      </w:r>
      <w:r w:rsidR="00D04895" w:rsidRPr="00D04895">
        <w:rPr>
          <w:rFonts w:asciiTheme="minorHAnsi" w:hAnsiTheme="minorHAnsi"/>
          <w:bCs/>
        </w:rPr>
        <w:t xml:space="preserve">to </w:t>
      </w:r>
      <w:r w:rsidR="009437F8">
        <w:rPr>
          <w:rFonts w:asciiTheme="minorHAnsi" w:hAnsiTheme="minorHAnsi"/>
          <w:bCs/>
        </w:rPr>
        <w:t xml:space="preserve"> </w:t>
      </w:r>
      <w:r w:rsidR="00072DBC">
        <w:rPr>
          <w:rFonts w:asciiTheme="minorHAnsi" w:hAnsiTheme="minorHAnsi"/>
          <w:bCs/>
        </w:rPr>
        <w:t>Dec</w:t>
      </w:r>
      <w:r w:rsidR="005A7572">
        <w:rPr>
          <w:rFonts w:asciiTheme="minorHAnsi" w:hAnsiTheme="minorHAnsi"/>
          <w:bCs/>
        </w:rPr>
        <w:t xml:space="preserve"> 202</w:t>
      </w:r>
      <w:r w:rsidR="00072DBC">
        <w:rPr>
          <w:rFonts w:asciiTheme="minorHAnsi" w:hAnsiTheme="minorHAnsi"/>
          <w:bCs/>
        </w:rPr>
        <w:t>0</w:t>
      </w:r>
    </w:p>
    <w:p w14:paraId="556DD3F3" w14:textId="6E37593A" w:rsidR="00D04895" w:rsidRPr="00D04895" w:rsidRDefault="00D04895" w:rsidP="00911086">
      <w:pPr>
        <w:pStyle w:val="Datatesto"/>
        <w:numPr>
          <w:ilvl w:val="0"/>
          <w:numId w:val="5"/>
        </w:numPr>
        <w:tabs>
          <w:tab w:val="left" w:pos="761"/>
        </w:tabs>
        <w:spacing w:after="0"/>
        <w:ind w:right="-270"/>
        <w:jc w:val="both"/>
        <w:rPr>
          <w:rFonts w:asciiTheme="minorHAnsi" w:hAnsiTheme="minorHAnsi"/>
          <w:bCs/>
        </w:rPr>
      </w:pPr>
      <w:r w:rsidRPr="00D04895">
        <w:rPr>
          <w:rFonts w:asciiTheme="minorHAnsi" w:eastAsiaTheme="minorHAnsi" w:hAnsiTheme="minorHAnsi" w:cstheme="minorBidi"/>
          <w:b/>
          <w:i/>
          <w:lang w:eastAsia="en-US"/>
        </w:rPr>
        <w:t>Consultant HR</w:t>
      </w:r>
      <w:r w:rsidR="007F1167">
        <w:rPr>
          <w:rFonts w:asciiTheme="minorHAnsi" w:eastAsiaTheme="minorHAnsi" w:hAnsiTheme="minorHAnsi" w:cstheme="minorBidi"/>
          <w:b/>
          <w:i/>
          <w:lang w:eastAsia="en-US"/>
        </w:rPr>
        <w:t>(Remote)</w:t>
      </w:r>
      <w:r w:rsidRPr="00D04895">
        <w:rPr>
          <w:rFonts w:asciiTheme="minorHAnsi" w:eastAsiaTheme="minorHAnsi" w:hAnsiTheme="minorHAnsi" w:cstheme="minorBidi"/>
          <w:b/>
          <w:i/>
          <w:lang w:eastAsia="en-US"/>
        </w:rPr>
        <w:t>,</w:t>
      </w:r>
      <w:r w:rsidR="007F1167">
        <w:rPr>
          <w:rFonts w:asciiTheme="minorHAnsi" w:eastAsiaTheme="minorHAnsi" w:hAnsiTheme="minorHAnsi" w:cstheme="minorBidi"/>
          <w:b/>
          <w:i/>
          <w:lang w:eastAsia="en-US"/>
        </w:rPr>
        <w:t xml:space="preserve"> </w:t>
      </w:r>
      <w:r>
        <w:rPr>
          <w:rFonts w:asciiTheme="minorHAnsi" w:hAnsiTheme="minorHAnsi"/>
          <w:b/>
          <w:bCs/>
        </w:rPr>
        <w:t xml:space="preserve">Adaptavant Technologies Pvt ltd., </w:t>
      </w:r>
      <w:r w:rsidRPr="00D04895">
        <w:rPr>
          <w:rFonts w:asciiTheme="minorHAnsi" w:hAnsiTheme="minorHAnsi"/>
          <w:bCs/>
        </w:rPr>
        <w:t xml:space="preserve">Chennai    - </w:t>
      </w:r>
      <w:r w:rsidRPr="00D04895">
        <w:rPr>
          <w:rFonts w:asciiTheme="minorHAnsi" w:hAnsiTheme="minorHAnsi"/>
          <w:b/>
          <w:bCs/>
        </w:rPr>
        <w:t xml:space="preserve"> </w:t>
      </w:r>
      <w:r w:rsidRPr="00D04895">
        <w:rPr>
          <w:rFonts w:asciiTheme="minorHAnsi" w:hAnsiTheme="minorHAnsi"/>
          <w:bCs/>
        </w:rPr>
        <w:t>January 201</w:t>
      </w:r>
      <w:r w:rsidR="00072DBC">
        <w:rPr>
          <w:rFonts w:asciiTheme="minorHAnsi" w:hAnsiTheme="minorHAnsi"/>
          <w:bCs/>
        </w:rPr>
        <w:t>1</w:t>
      </w:r>
      <w:r w:rsidRPr="00D04895">
        <w:rPr>
          <w:rFonts w:asciiTheme="minorHAnsi" w:hAnsiTheme="minorHAnsi"/>
          <w:bCs/>
        </w:rPr>
        <w:t xml:space="preserve"> to </w:t>
      </w:r>
      <w:r w:rsidR="00072DBC">
        <w:rPr>
          <w:rFonts w:asciiTheme="minorHAnsi" w:hAnsiTheme="minorHAnsi"/>
          <w:bCs/>
        </w:rPr>
        <w:t>January</w:t>
      </w:r>
      <w:r>
        <w:rPr>
          <w:rFonts w:asciiTheme="minorHAnsi" w:hAnsiTheme="minorHAnsi"/>
          <w:b/>
          <w:bCs/>
        </w:rPr>
        <w:t xml:space="preserve"> </w:t>
      </w:r>
      <w:r w:rsidRPr="00D04895">
        <w:rPr>
          <w:rFonts w:asciiTheme="minorHAnsi" w:hAnsiTheme="minorHAnsi"/>
          <w:bCs/>
        </w:rPr>
        <w:t>201</w:t>
      </w:r>
      <w:r w:rsidR="00072DBC">
        <w:rPr>
          <w:rFonts w:asciiTheme="minorHAnsi" w:hAnsiTheme="minorHAnsi"/>
          <w:bCs/>
        </w:rPr>
        <w:t>3</w:t>
      </w:r>
    </w:p>
    <w:p w14:paraId="7168E9EA" w14:textId="74FE78E7" w:rsidR="004304F6" w:rsidRPr="00D04895" w:rsidRDefault="004304F6" w:rsidP="00911086">
      <w:pPr>
        <w:pStyle w:val="Datatesto"/>
        <w:numPr>
          <w:ilvl w:val="0"/>
          <w:numId w:val="5"/>
        </w:numPr>
        <w:tabs>
          <w:tab w:val="left" w:pos="761"/>
        </w:tabs>
        <w:spacing w:after="0"/>
        <w:ind w:right="-270"/>
        <w:jc w:val="both"/>
        <w:rPr>
          <w:rFonts w:asciiTheme="minorHAnsi" w:hAnsiTheme="minorHAnsi"/>
          <w:bCs/>
        </w:rPr>
      </w:pPr>
      <w:r w:rsidRPr="00D04895">
        <w:rPr>
          <w:rFonts w:asciiTheme="minorHAnsi" w:eastAsiaTheme="minorHAnsi" w:hAnsiTheme="minorHAnsi" w:cstheme="minorBidi"/>
          <w:b/>
          <w:i/>
          <w:lang w:eastAsia="en-US"/>
        </w:rPr>
        <w:t xml:space="preserve">Sr Executive HR,  </w:t>
      </w:r>
      <w:r w:rsidR="00F312C3" w:rsidRPr="00D04895">
        <w:rPr>
          <w:rFonts w:asciiTheme="minorHAnsi" w:hAnsiTheme="minorHAnsi"/>
          <w:b/>
          <w:bCs/>
        </w:rPr>
        <w:t>Seventhsense Tech</w:t>
      </w:r>
      <w:r w:rsidRPr="00D04895">
        <w:rPr>
          <w:rFonts w:asciiTheme="minorHAnsi" w:hAnsiTheme="minorHAnsi"/>
          <w:b/>
          <w:bCs/>
        </w:rPr>
        <w:t xml:space="preserve"> Pvt Ltd.,</w:t>
      </w:r>
      <w:r w:rsidRPr="00D04895">
        <w:rPr>
          <w:rFonts w:asciiTheme="minorHAnsi" w:hAnsiTheme="minorHAnsi"/>
          <w:bCs/>
        </w:rPr>
        <w:t xml:space="preserve"> Chennai </w:t>
      </w:r>
      <w:r w:rsidR="00F312C3" w:rsidRPr="00D04895">
        <w:rPr>
          <w:rFonts w:asciiTheme="minorHAnsi" w:hAnsiTheme="minorHAnsi"/>
          <w:bCs/>
        </w:rPr>
        <w:t xml:space="preserve">   </w:t>
      </w:r>
      <w:r w:rsidRPr="00D04895">
        <w:rPr>
          <w:rFonts w:asciiTheme="minorHAnsi" w:hAnsiTheme="minorHAnsi"/>
          <w:bCs/>
        </w:rPr>
        <w:t xml:space="preserve">-  August 2008 to </w:t>
      </w:r>
      <w:r w:rsidR="00072DBC">
        <w:rPr>
          <w:rFonts w:asciiTheme="minorHAnsi" w:hAnsiTheme="minorHAnsi"/>
        </w:rPr>
        <w:t>July</w:t>
      </w:r>
      <w:r w:rsidR="00F312C3" w:rsidRPr="00D04895">
        <w:rPr>
          <w:rFonts w:asciiTheme="minorHAnsi" w:hAnsiTheme="minorHAnsi"/>
        </w:rPr>
        <w:t xml:space="preserve"> 201</w:t>
      </w:r>
      <w:r w:rsidR="0089685F">
        <w:rPr>
          <w:rFonts w:asciiTheme="minorHAnsi" w:hAnsiTheme="minorHAnsi"/>
        </w:rPr>
        <w:t>0</w:t>
      </w:r>
    </w:p>
    <w:p w14:paraId="60E2B1A3" w14:textId="32C8DDE9" w:rsidR="004304F6" w:rsidRPr="004304F6" w:rsidRDefault="004304F6" w:rsidP="00911086">
      <w:pPr>
        <w:pStyle w:val="Datatesto"/>
        <w:numPr>
          <w:ilvl w:val="0"/>
          <w:numId w:val="5"/>
        </w:numPr>
        <w:tabs>
          <w:tab w:val="left" w:pos="761"/>
        </w:tabs>
        <w:spacing w:after="0"/>
        <w:jc w:val="both"/>
        <w:rPr>
          <w:rFonts w:asciiTheme="minorHAnsi" w:hAnsiTheme="minorHAnsi"/>
          <w:bCs/>
        </w:rPr>
      </w:pPr>
      <w:r w:rsidRPr="004304F6">
        <w:rPr>
          <w:rFonts w:asciiTheme="minorHAnsi" w:eastAsiaTheme="minorHAnsi" w:hAnsiTheme="minorHAnsi" w:cstheme="minorBidi"/>
          <w:b/>
          <w:i/>
          <w:lang w:eastAsia="en-US"/>
        </w:rPr>
        <w:t xml:space="preserve">Team Lead-IT Staffing, </w:t>
      </w:r>
      <w:r w:rsidRPr="004304F6">
        <w:rPr>
          <w:rFonts w:asciiTheme="minorHAnsi" w:hAnsiTheme="minorHAnsi"/>
          <w:b/>
          <w:bCs/>
        </w:rPr>
        <w:t>Swasthik Sahits Solutions Pvt. Ltd.,</w:t>
      </w:r>
      <w:r w:rsidRPr="004304F6">
        <w:rPr>
          <w:rFonts w:asciiTheme="minorHAnsi" w:hAnsiTheme="minorHAnsi"/>
        </w:rPr>
        <w:t xml:space="preserve"> Chennai</w:t>
      </w:r>
      <w:r w:rsidR="00D04895">
        <w:rPr>
          <w:rFonts w:asciiTheme="minorHAnsi" w:hAnsiTheme="minorHAnsi"/>
          <w:b/>
          <w:bCs/>
        </w:rPr>
        <w:t xml:space="preserve"> </w:t>
      </w:r>
      <w:r w:rsidRPr="004304F6">
        <w:rPr>
          <w:rFonts w:asciiTheme="minorHAnsi" w:hAnsiTheme="minorHAnsi"/>
          <w:b/>
          <w:bCs/>
        </w:rPr>
        <w:t xml:space="preserve"> - </w:t>
      </w:r>
      <w:r w:rsidRPr="004304F6">
        <w:rPr>
          <w:rFonts w:asciiTheme="minorHAnsi" w:hAnsiTheme="minorHAnsi"/>
          <w:bCs/>
        </w:rPr>
        <w:t xml:space="preserve">December 2006 to </w:t>
      </w:r>
      <w:r w:rsidR="00072DBC">
        <w:rPr>
          <w:rFonts w:asciiTheme="minorHAnsi" w:hAnsiTheme="minorHAnsi"/>
          <w:bCs/>
        </w:rPr>
        <w:t>May</w:t>
      </w:r>
      <w:r w:rsidRPr="004304F6">
        <w:rPr>
          <w:rFonts w:asciiTheme="minorHAnsi" w:hAnsiTheme="minorHAnsi"/>
          <w:bCs/>
        </w:rPr>
        <w:t xml:space="preserve"> 2008.</w:t>
      </w:r>
    </w:p>
    <w:p w14:paraId="73C5AF53" w14:textId="70283899" w:rsidR="004304F6" w:rsidRPr="004946BD" w:rsidRDefault="004304F6" w:rsidP="00911086">
      <w:pPr>
        <w:pStyle w:val="Datatesto"/>
        <w:numPr>
          <w:ilvl w:val="0"/>
          <w:numId w:val="5"/>
        </w:numPr>
        <w:tabs>
          <w:tab w:val="left" w:pos="761"/>
        </w:tabs>
        <w:spacing w:after="0"/>
        <w:jc w:val="both"/>
        <w:rPr>
          <w:rFonts w:asciiTheme="minorHAnsi" w:eastAsiaTheme="minorHAnsi" w:hAnsiTheme="minorHAnsi" w:cstheme="minorBidi"/>
          <w:b/>
          <w:i/>
          <w:lang w:eastAsia="en-US"/>
        </w:rPr>
      </w:pPr>
      <w:r w:rsidRPr="004304F6">
        <w:rPr>
          <w:rFonts w:asciiTheme="minorHAnsi" w:eastAsiaTheme="minorHAnsi" w:hAnsiTheme="minorHAnsi" w:cstheme="minorBidi"/>
          <w:b/>
          <w:i/>
          <w:lang w:eastAsia="en-US"/>
        </w:rPr>
        <w:t xml:space="preserve">Junior IT Recruiter, </w:t>
      </w:r>
      <w:r w:rsidRPr="004304F6">
        <w:rPr>
          <w:rFonts w:asciiTheme="minorHAnsi" w:eastAsiaTheme="minorHAnsi" w:hAnsiTheme="minorHAnsi" w:cstheme="minorBidi"/>
          <w:b/>
          <w:lang w:eastAsia="en-US"/>
        </w:rPr>
        <w:t xml:space="preserve">Infon-Avenues Connect, </w:t>
      </w:r>
      <w:r w:rsidRPr="004304F6">
        <w:rPr>
          <w:rFonts w:asciiTheme="minorHAnsi" w:eastAsiaTheme="minorHAnsi" w:hAnsiTheme="minorHAnsi" w:cstheme="minorBidi"/>
          <w:lang w:eastAsia="en-US"/>
        </w:rPr>
        <w:t>Chenn</w:t>
      </w:r>
      <w:r w:rsidR="00072DBC">
        <w:rPr>
          <w:rFonts w:asciiTheme="minorHAnsi" w:eastAsiaTheme="minorHAnsi" w:hAnsiTheme="minorHAnsi" w:cstheme="minorBidi"/>
          <w:lang w:eastAsia="en-US"/>
        </w:rPr>
        <w:t>ai</w:t>
      </w:r>
      <w:r w:rsidR="00D04895">
        <w:rPr>
          <w:rFonts w:asciiTheme="minorHAnsi" w:eastAsiaTheme="minorHAnsi" w:hAnsiTheme="minorHAnsi" w:cstheme="minorBidi"/>
          <w:lang w:eastAsia="en-US"/>
        </w:rPr>
        <w:t xml:space="preserve">  -  </w:t>
      </w:r>
      <w:r w:rsidRPr="004304F6">
        <w:rPr>
          <w:rFonts w:asciiTheme="minorHAnsi" w:eastAsiaTheme="minorHAnsi" w:hAnsiTheme="minorHAnsi" w:cstheme="minorBidi"/>
          <w:lang w:eastAsia="en-US"/>
        </w:rPr>
        <w:t xml:space="preserve">March 2006 to </w:t>
      </w:r>
      <w:r w:rsidR="00072DBC">
        <w:rPr>
          <w:rFonts w:asciiTheme="minorHAnsi" w:eastAsiaTheme="minorHAnsi" w:hAnsiTheme="minorHAnsi" w:cstheme="minorBidi"/>
          <w:lang w:eastAsia="en-US"/>
        </w:rPr>
        <w:t>November</w:t>
      </w:r>
      <w:r w:rsidRPr="004304F6">
        <w:rPr>
          <w:rFonts w:asciiTheme="minorHAnsi" w:eastAsiaTheme="minorHAnsi" w:hAnsiTheme="minorHAnsi" w:cstheme="minorBidi"/>
          <w:lang w:eastAsia="en-US"/>
        </w:rPr>
        <w:t xml:space="preserve"> 2006</w:t>
      </w:r>
    </w:p>
    <w:p w14:paraId="01E3FFB0" w14:textId="36D664CF" w:rsidR="004946BD" w:rsidRPr="004946BD" w:rsidRDefault="004946BD" w:rsidP="00911086">
      <w:pPr>
        <w:pStyle w:val="Datatesto"/>
        <w:numPr>
          <w:ilvl w:val="0"/>
          <w:numId w:val="5"/>
        </w:numPr>
        <w:tabs>
          <w:tab w:val="left" w:pos="761"/>
        </w:tabs>
        <w:spacing w:after="0"/>
        <w:jc w:val="both"/>
        <w:rPr>
          <w:rFonts w:asciiTheme="minorHAnsi" w:eastAsiaTheme="minorHAnsi" w:hAnsiTheme="minorHAnsi" w:cstheme="minorBidi"/>
          <w:b/>
          <w:lang w:eastAsia="en-US"/>
        </w:rPr>
      </w:pPr>
      <w:r w:rsidRPr="004946BD">
        <w:rPr>
          <w:rFonts w:asciiTheme="minorHAnsi" w:eastAsiaTheme="minorHAnsi" w:hAnsiTheme="minorHAnsi" w:cstheme="minorBidi"/>
          <w:b/>
          <w:lang w:eastAsia="en-US"/>
        </w:rPr>
        <w:t>Technical Support,</w:t>
      </w:r>
      <w:r>
        <w:rPr>
          <w:rFonts w:asciiTheme="minorHAnsi" w:eastAsiaTheme="minorHAnsi" w:hAnsiTheme="minorHAnsi" w:cstheme="minorBidi"/>
          <w:b/>
          <w:lang w:eastAsia="en-US"/>
        </w:rPr>
        <w:t xml:space="preserve"> </w:t>
      </w:r>
      <w:r w:rsidRPr="004946BD">
        <w:rPr>
          <w:rFonts w:asciiTheme="minorHAnsi" w:eastAsiaTheme="minorHAnsi" w:hAnsiTheme="minorHAnsi" w:cstheme="minorBidi"/>
          <w:b/>
          <w:lang w:eastAsia="en-US"/>
        </w:rPr>
        <w:t>Sutherland</w:t>
      </w:r>
      <w:r w:rsidR="0083481E">
        <w:rPr>
          <w:rFonts w:asciiTheme="minorHAnsi" w:eastAsiaTheme="minorHAnsi" w:hAnsiTheme="minorHAnsi" w:cstheme="minorBidi"/>
          <w:b/>
          <w:lang w:eastAsia="en-US"/>
        </w:rPr>
        <w:t>.</w:t>
      </w:r>
      <w:r w:rsidRPr="004946BD">
        <w:rPr>
          <w:rFonts w:asciiTheme="minorHAnsi" w:eastAsiaTheme="minorHAnsi" w:hAnsiTheme="minorHAnsi" w:cstheme="minorBidi"/>
          <w:b/>
          <w:lang w:eastAsia="en-US"/>
        </w:rPr>
        <w:t>,</w:t>
      </w:r>
      <w:r w:rsidR="0083481E">
        <w:rPr>
          <w:rFonts w:asciiTheme="minorHAnsi" w:eastAsiaTheme="minorHAnsi" w:hAnsiTheme="minorHAnsi" w:cstheme="minorBidi"/>
          <w:b/>
          <w:lang w:eastAsia="en-US"/>
        </w:rPr>
        <w:t xml:space="preserve"> </w:t>
      </w:r>
      <w:r w:rsidRPr="004946BD">
        <w:rPr>
          <w:rFonts w:asciiTheme="minorHAnsi" w:eastAsiaTheme="minorHAnsi" w:hAnsiTheme="minorHAnsi" w:cstheme="minorBidi"/>
          <w:lang w:eastAsia="en-US"/>
        </w:rPr>
        <w:t>Chennai –December 2005</w:t>
      </w:r>
      <w:r w:rsidRPr="004946BD">
        <w:rPr>
          <w:rFonts w:asciiTheme="minorHAnsi" w:eastAsiaTheme="minorHAnsi" w:hAnsiTheme="minorHAnsi" w:cstheme="minorBidi"/>
          <w:b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/>
          <w:lang w:eastAsia="en-US"/>
        </w:rPr>
        <w:t xml:space="preserve"> </w:t>
      </w:r>
      <w:r w:rsidRPr="004946BD">
        <w:rPr>
          <w:rFonts w:asciiTheme="minorHAnsi" w:eastAsiaTheme="minorHAnsi" w:hAnsiTheme="minorHAnsi" w:cstheme="minorBidi"/>
          <w:lang w:eastAsia="en-US"/>
        </w:rPr>
        <w:t>to</w:t>
      </w:r>
      <w:r w:rsidRPr="004946BD">
        <w:rPr>
          <w:rFonts w:asciiTheme="minorHAnsi" w:eastAsiaTheme="minorHAnsi" w:hAnsiTheme="minorHAnsi" w:cstheme="minorBidi"/>
          <w:b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/>
          <w:lang w:eastAsia="en-US"/>
        </w:rPr>
        <w:t xml:space="preserve"> </w:t>
      </w:r>
      <w:r w:rsidR="00072DBC">
        <w:rPr>
          <w:rFonts w:asciiTheme="minorHAnsi" w:eastAsiaTheme="minorHAnsi" w:hAnsiTheme="minorHAnsi" w:cstheme="minorBidi"/>
          <w:lang w:eastAsia="en-US"/>
        </w:rPr>
        <w:t>Feb</w:t>
      </w:r>
      <w:r w:rsidRPr="004946BD">
        <w:rPr>
          <w:rFonts w:asciiTheme="minorHAnsi" w:eastAsiaTheme="minorHAnsi" w:hAnsiTheme="minorHAnsi" w:cstheme="minorBidi"/>
          <w:lang w:eastAsia="en-US"/>
        </w:rPr>
        <w:t xml:space="preserve"> 2006</w:t>
      </w:r>
    </w:p>
    <w:p w14:paraId="6978685C" w14:textId="77777777" w:rsidR="00624865" w:rsidRDefault="00624865" w:rsidP="00624865">
      <w:pPr>
        <w:pStyle w:val="Datatesto"/>
        <w:tabs>
          <w:tab w:val="left" w:pos="761"/>
        </w:tabs>
        <w:spacing w:after="0"/>
        <w:ind w:left="-360" w:firstLine="0"/>
        <w:jc w:val="both"/>
        <w:rPr>
          <w:rFonts w:asciiTheme="minorHAnsi" w:hAnsiTheme="minorHAnsi"/>
          <w:b/>
        </w:rPr>
      </w:pPr>
    </w:p>
    <w:p w14:paraId="42EB0A08" w14:textId="055DA481" w:rsidR="00624865" w:rsidRPr="004304F6" w:rsidRDefault="00624865" w:rsidP="00624865">
      <w:pPr>
        <w:pStyle w:val="Datatesto"/>
        <w:tabs>
          <w:tab w:val="left" w:pos="761"/>
        </w:tabs>
        <w:spacing w:after="0"/>
        <w:ind w:left="-360" w:firstLine="0"/>
        <w:jc w:val="both"/>
        <w:rPr>
          <w:rFonts w:asciiTheme="minorHAnsi" w:hAnsiTheme="minorHAnsi"/>
          <w:b/>
        </w:rPr>
      </w:pPr>
      <w:r w:rsidRPr="004304F6">
        <w:rPr>
          <w:rFonts w:asciiTheme="minorHAnsi" w:hAnsiTheme="minorHAnsi"/>
          <w:b/>
        </w:rPr>
        <w:t>Organization</w:t>
      </w:r>
      <w:r w:rsidRPr="004304F6">
        <w:rPr>
          <w:rFonts w:asciiTheme="minorHAnsi" w:hAnsiTheme="minorHAnsi"/>
          <w:b/>
        </w:rPr>
        <w:tab/>
      </w:r>
      <w:r w:rsidRPr="004304F6">
        <w:rPr>
          <w:rFonts w:asciiTheme="minorHAnsi" w:hAnsiTheme="minorHAnsi"/>
          <w:b/>
        </w:rPr>
        <w:tab/>
        <w:t xml:space="preserve">:  </w:t>
      </w:r>
      <w:r>
        <w:rPr>
          <w:rFonts w:asciiTheme="minorHAnsi" w:hAnsiTheme="minorHAnsi"/>
          <w:b/>
          <w:bCs/>
        </w:rPr>
        <w:t>HRO</w:t>
      </w:r>
    </w:p>
    <w:p w14:paraId="4DECA0F5" w14:textId="2DEFA137" w:rsidR="00624865" w:rsidRPr="004304F6" w:rsidRDefault="00624865" w:rsidP="00624865">
      <w:pPr>
        <w:pStyle w:val="Datatesto"/>
        <w:tabs>
          <w:tab w:val="left" w:pos="761"/>
        </w:tabs>
        <w:spacing w:after="0"/>
        <w:ind w:left="-360" w:firstLine="0"/>
        <w:jc w:val="both"/>
        <w:rPr>
          <w:rFonts w:asciiTheme="minorHAnsi" w:hAnsiTheme="minorHAnsi"/>
          <w:b/>
        </w:rPr>
      </w:pPr>
      <w:r w:rsidRPr="004304F6">
        <w:rPr>
          <w:rFonts w:asciiTheme="minorHAnsi" w:hAnsiTheme="minorHAnsi"/>
          <w:b/>
        </w:rPr>
        <w:t xml:space="preserve">Duration </w:t>
      </w:r>
      <w:r w:rsidRPr="004304F6">
        <w:rPr>
          <w:rFonts w:asciiTheme="minorHAnsi" w:hAnsiTheme="minorHAnsi"/>
          <w:b/>
        </w:rPr>
        <w:tab/>
      </w:r>
      <w:r w:rsidRPr="004304F6">
        <w:rPr>
          <w:rFonts w:asciiTheme="minorHAnsi" w:hAnsiTheme="minorHAnsi"/>
          <w:b/>
        </w:rPr>
        <w:tab/>
      </w:r>
      <w:r w:rsidRPr="004304F6">
        <w:rPr>
          <w:rFonts w:asciiTheme="minorHAnsi" w:hAnsiTheme="minorHAnsi"/>
          <w:b/>
        </w:rPr>
        <w:tab/>
        <w:t xml:space="preserve">:  </w:t>
      </w:r>
      <w:r>
        <w:rPr>
          <w:rFonts w:asciiTheme="minorHAnsi" w:hAnsiTheme="minorHAnsi"/>
          <w:b/>
          <w:bCs/>
        </w:rPr>
        <w:t>Nov 2021 to till date.</w:t>
      </w:r>
    </w:p>
    <w:p w14:paraId="09E7BEDC" w14:textId="2A129BD2" w:rsidR="00624865" w:rsidRDefault="00624865" w:rsidP="00624865">
      <w:pPr>
        <w:pStyle w:val="Datatesto"/>
        <w:tabs>
          <w:tab w:val="left" w:pos="761"/>
        </w:tabs>
        <w:spacing w:after="0"/>
        <w:ind w:left="-360" w:firstLine="0"/>
        <w:jc w:val="both"/>
        <w:rPr>
          <w:rFonts w:asciiTheme="minorHAnsi" w:eastAsiaTheme="minorHAnsi" w:hAnsiTheme="minorHAnsi" w:cstheme="minorBidi"/>
          <w:b/>
          <w:lang w:eastAsia="en-US"/>
        </w:rPr>
      </w:pPr>
      <w:r w:rsidRPr="004304F6">
        <w:rPr>
          <w:rFonts w:asciiTheme="minorHAnsi" w:hAnsiTheme="minorHAnsi"/>
          <w:b/>
        </w:rPr>
        <w:t xml:space="preserve">Designation </w:t>
      </w:r>
      <w:r w:rsidRPr="004304F6">
        <w:rPr>
          <w:rFonts w:asciiTheme="minorHAnsi" w:hAnsiTheme="minorHAnsi"/>
          <w:b/>
        </w:rPr>
        <w:tab/>
      </w:r>
      <w:r w:rsidRPr="004304F6">
        <w:rPr>
          <w:rFonts w:asciiTheme="minorHAnsi" w:hAnsiTheme="minorHAnsi"/>
          <w:b/>
        </w:rPr>
        <w:tab/>
      </w:r>
      <w:r w:rsidRPr="001E2600">
        <w:rPr>
          <w:rFonts w:asciiTheme="minorHAnsi" w:hAnsiTheme="minorHAnsi"/>
          <w:b/>
        </w:rPr>
        <w:t xml:space="preserve">: </w:t>
      </w:r>
      <w:r w:rsidRPr="001E2600">
        <w:rPr>
          <w:rFonts w:asciiTheme="minorHAnsi" w:eastAsiaTheme="minorHAnsi" w:hAnsiTheme="minorHAnsi" w:cstheme="minorBidi"/>
          <w:b/>
          <w:lang w:eastAsia="en-US"/>
        </w:rPr>
        <w:t xml:space="preserve"> HR (</w:t>
      </w:r>
      <w:r>
        <w:rPr>
          <w:rFonts w:asciiTheme="minorHAnsi" w:eastAsiaTheme="minorHAnsi" w:hAnsiTheme="minorHAnsi" w:cstheme="minorBidi"/>
          <w:b/>
          <w:lang w:eastAsia="en-US"/>
        </w:rPr>
        <w:t xml:space="preserve">IT &amp; Non IT </w:t>
      </w:r>
      <w:r w:rsidRPr="001E2600">
        <w:rPr>
          <w:rFonts w:asciiTheme="minorHAnsi" w:eastAsiaTheme="minorHAnsi" w:hAnsiTheme="minorHAnsi" w:cstheme="minorBidi"/>
          <w:b/>
          <w:lang w:eastAsia="en-US"/>
        </w:rPr>
        <w:t>Recruitment</w:t>
      </w:r>
      <w:r>
        <w:rPr>
          <w:rFonts w:asciiTheme="minorHAnsi" w:eastAsiaTheme="minorHAnsi" w:hAnsiTheme="minorHAnsi" w:cstheme="minorBidi"/>
          <w:b/>
          <w:lang w:eastAsia="en-US"/>
        </w:rPr>
        <w:t xml:space="preserve"> </w:t>
      </w:r>
      <w:r w:rsidRPr="001E2600">
        <w:rPr>
          <w:rFonts w:asciiTheme="minorHAnsi" w:eastAsiaTheme="minorHAnsi" w:hAnsiTheme="minorHAnsi" w:cstheme="minorBidi"/>
          <w:b/>
          <w:lang w:eastAsia="en-US"/>
        </w:rPr>
        <w:t>)</w:t>
      </w:r>
      <w:r w:rsidR="004A4AFB">
        <w:rPr>
          <w:rFonts w:asciiTheme="minorHAnsi" w:eastAsiaTheme="minorHAnsi" w:hAnsiTheme="minorHAnsi" w:cstheme="minorBidi"/>
          <w:b/>
          <w:lang w:eastAsia="en-US"/>
        </w:rPr>
        <w:t xml:space="preserve"> </w:t>
      </w:r>
    </w:p>
    <w:p w14:paraId="1A91A7F6" w14:textId="42C1F529" w:rsidR="00624865" w:rsidRDefault="00624865" w:rsidP="00624865">
      <w:pPr>
        <w:pStyle w:val="Datatesto"/>
        <w:tabs>
          <w:tab w:val="left" w:pos="761"/>
        </w:tabs>
        <w:spacing w:after="0"/>
        <w:ind w:left="-360" w:firstLine="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>:  Handled IT Recruitment for mainly US based companies &amp;</w:t>
      </w:r>
      <w:r>
        <w:rPr>
          <w:rFonts w:asciiTheme="minorHAnsi" w:hAnsiTheme="minorHAnsi"/>
          <w:bCs/>
        </w:rPr>
        <w:t xml:space="preserve"> </w:t>
      </w:r>
      <w:r w:rsidRPr="00624865">
        <w:rPr>
          <w:rFonts w:asciiTheme="minorHAnsi" w:hAnsiTheme="minorHAnsi"/>
          <w:b/>
        </w:rPr>
        <w:t>MNCs</w:t>
      </w:r>
      <w:r>
        <w:rPr>
          <w:rFonts w:asciiTheme="minorHAnsi" w:hAnsiTheme="minorHAnsi"/>
          <w:bCs/>
        </w:rPr>
        <w:t xml:space="preserve"> </w:t>
      </w:r>
      <w:r w:rsidRPr="00624865">
        <w:rPr>
          <w:rFonts w:asciiTheme="minorHAnsi" w:hAnsiTheme="minorHAnsi"/>
          <w:b/>
        </w:rPr>
        <w:t>like</w:t>
      </w:r>
      <w:r>
        <w:rPr>
          <w:rFonts w:asciiTheme="minorHAnsi" w:hAnsiTheme="minorHAnsi"/>
          <w:bCs/>
        </w:rPr>
        <w:t xml:space="preserve"> </w:t>
      </w:r>
      <w:r w:rsidRPr="00624865">
        <w:rPr>
          <w:rFonts w:asciiTheme="minorHAnsi" w:hAnsiTheme="minorHAnsi"/>
          <w:b/>
        </w:rPr>
        <w:t>Capgemini</w:t>
      </w:r>
    </w:p>
    <w:p w14:paraId="35530EFC" w14:textId="77777777" w:rsidR="00624865" w:rsidRPr="004304F6" w:rsidRDefault="00624865" w:rsidP="00624865">
      <w:pPr>
        <w:pStyle w:val="Datatesto"/>
        <w:tabs>
          <w:tab w:val="left" w:pos="761"/>
        </w:tabs>
        <w:spacing w:after="0"/>
        <w:ind w:left="-360" w:firstLine="0"/>
        <w:jc w:val="both"/>
        <w:rPr>
          <w:rFonts w:asciiTheme="minorHAnsi" w:hAnsiTheme="minorHAnsi"/>
          <w:b/>
        </w:rPr>
      </w:pPr>
    </w:p>
    <w:p w14:paraId="54C5D96C" w14:textId="2734BF51" w:rsidR="00F312C3" w:rsidRPr="004304F6" w:rsidRDefault="00F312C3" w:rsidP="00F312C3">
      <w:pPr>
        <w:pStyle w:val="Datatesto"/>
        <w:tabs>
          <w:tab w:val="left" w:pos="761"/>
        </w:tabs>
        <w:spacing w:after="0"/>
        <w:ind w:left="-360" w:firstLine="0"/>
        <w:jc w:val="both"/>
        <w:rPr>
          <w:rFonts w:asciiTheme="minorHAnsi" w:hAnsiTheme="minorHAnsi"/>
          <w:b/>
        </w:rPr>
      </w:pPr>
      <w:r w:rsidRPr="004304F6">
        <w:rPr>
          <w:rFonts w:asciiTheme="minorHAnsi" w:hAnsiTheme="minorHAnsi"/>
          <w:b/>
        </w:rPr>
        <w:t>Organization</w:t>
      </w:r>
      <w:r w:rsidRPr="004304F6">
        <w:rPr>
          <w:rFonts w:asciiTheme="minorHAnsi" w:hAnsiTheme="minorHAnsi"/>
          <w:b/>
        </w:rPr>
        <w:tab/>
      </w:r>
      <w:r w:rsidRPr="004304F6">
        <w:rPr>
          <w:rFonts w:asciiTheme="minorHAnsi" w:hAnsiTheme="minorHAnsi"/>
          <w:b/>
        </w:rPr>
        <w:tab/>
        <w:t xml:space="preserve">:  </w:t>
      </w:r>
      <w:r w:rsidR="00EF4CDC">
        <w:rPr>
          <w:rFonts w:asciiTheme="minorHAnsi" w:hAnsiTheme="minorHAnsi"/>
          <w:b/>
          <w:bCs/>
        </w:rPr>
        <w:t>Nexchange.in</w:t>
      </w:r>
      <w:r w:rsidRPr="004304F6">
        <w:rPr>
          <w:rFonts w:asciiTheme="minorHAnsi" w:hAnsiTheme="minorHAnsi"/>
          <w:b/>
        </w:rPr>
        <w:t>.,</w:t>
      </w:r>
      <w:r w:rsidR="009C1AD2">
        <w:rPr>
          <w:rFonts w:asciiTheme="minorHAnsi" w:hAnsiTheme="minorHAnsi"/>
          <w:b/>
        </w:rPr>
        <w:t xml:space="preserve"> </w:t>
      </w:r>
    </w:p>
    <w:p w14:paraId="4532F53A" w14:textId="388715F2" w:rsidR="00F312C3" w:rsidRPr="004304F6" w:rsidRDefault="00F312C3" w:rsidP="00F312C3">
      <w:pPr>
        <w:pStyle w:val="Datatesto"/>
        <w:tabs>
          <w:tab w:val="left" w:pos="761"/>
        </w:tabs>
        <w:spacing w:after="0"/>
        <w:ind w:left="-360" w:firstLine="0"/>
        <w:jc w:val="both"/>
        <w:rPr>
          <w:rFonts w:asciiTheme="minorHAnsi" w:hAnsiTheme="minorHAnsi"/>
          <w:b/>
        </w:rPr>
      </w:pPr>
      <w:r w:rsidRPr="004304F6">
        <w:rPr>
          <w:rFonts w:asciiTheme="minorHAnsi" w:hAnsiTheme="minorHAnsi"/>
          <w:b/>
        </w:rPr>
        <w:t xml:space="preserve">Duration </w:t>
      </w:r>
      <w:r w:rsidRPr="004304F6">
        <w:rPr>
          <w:rFonts w:asciiTheme="minorHAnsi" w:hAnsiTheme="minorHAnsi"/>
          <w:b/>
        </w:rPr>
        <w:tab/>
      </w:r>
      <w:r w:rsidRPr="004304F6">
        <w:rPr>
          <w:rFonts w:asciiTheme="minorHAnsi" w:hAnsiTheme="minorHAnsi"/>
          <w:b/>
        </w:rPr>
        <w:tab/>
      </w:r>
      <w:r w:rsidRPr="004304F6">
        <w:rPr>
          <w:rFonts w:asciiTheme="minorHAnsi" w:hAnsiTheme="minorHAnsi"/>
          <w:b/>
        </w:rPr>
        <w:tab/>
        <w:t xml:space="preserve">:  </w:t>
      </w:r>
      <w:r w:rsidR="00B73561">
        <w:rPr>
          <w:rFonts w:asciiTheme="minorHAnsi" w:hAnsiTheme="minorHAnsi"/>
          <w:b/>
          <w:bCs/>
        </w:rPr>
        <w:t>March</w:t>
      </w:r>
      <w:r w:rsidR="00EF4CDC" w:rsidRPr="00EF4CDC">
        <w:rPr>
          <w:rFonts w:asciiTheme="minorHAnsi" w:hAnsiTheme="minorHAnsi"/>
          <w:b/>
          <w:bCs/>
        </w:rPr>
        <w:t xml:space="preserve"> </w:t>
      </w:r>
      <w:r w:rsidR="009437F8" w:rsidRPr="00EF4CDC">
        <w:rPr>
          <w:rFonts w:asciiTheme="minorHAnsi" w:hAnsiTheme="minorHAnsi"/>
          <w:b/>
          <w:bCs/>
        </w:rPr>
        <w:t>201</w:t>
      </w:r>
      <w:r w:rsidR="007F1167">
        <w:rPr>
          <w:rFonts w:asciiTheme="minorHAnsi" w:hAnsiTheme="minorHAnsi"/>
          <w:b/>
          <w:bCs/>
        </w:rPr>
        <w:t xml:space="preserve">5 </w:t>
      </w:r>
      <w:r w:rsidR="009437F8">
        <w:rPr>
          <w:rFonts w:asciiTheme="minorHAnsi" w:hAnsiTheme="minorHAnsi"/>
          <w:b/>
          <w:bCs/>
        </w:rPr>
        <w:t xml:space="preserve">to </w:t>
      </w:r>
      <w:r w:rsidR="001A7A53">
        <w:rPr>
          <w:rFonts w:asciiTheme="minorHAnsi" w:hAnsiTheme="minorHAnsi"/>
          <w:b/>
          <w:bCs/>
        </w:rPr>
        <w:t>Dec</w:t>
      </w:r>
      <w:r w:rsidR="005A7572">
        <w:rPr>
          <w:rFonts w:asciiTheme="minorHAnsi" w:hAnsiTheme="minorHAnsi"/>
          <w:b/>
          <w:bCs/>
        </w:rPr>
        <w:t xml:space="preserve"> 202</w:t>
      </w:r>
      <w:r w:rsidR="001A7A53">
        <w:rPr>
          <w:rFonts w:asciiTheme="minorHAnsi" w:hAnsiTheme="minorHAnsi"/>
          <w:b/>
          <w:bCs/>
        </w:rPr>
        <w:t>0</w:t>
      </w:r>
    </w:p>
    <w:p w14:paraId="4EF6889D" w14:textId="65FA278C" w:rsidR="00F312C3" w:rsidRDefault="00F312C3" w:rsidP="00F312C3">
      <w:pPr>
        <w:pStyle w:val="Datatesto"/>
        <w:tabs>
          <w:tab w:val="left" w:pos="761"/>
        </w:tabs>
        <w:spacing w:after="0"/>
        <w:ind w:left="-360" w:firstLine="0"/>
        <w:jc w:val="both"/>
        <w:rPr>
          <w:rFonts w:asciiTheme="minorHAnsi" w:eastAsiaTheme="minorHAnsi" w:hAnsiTheme="minorHAnsi" w:cstheme="minorBidi"/>
          <w:b/>
          <w:lang w:eastAsia="en-US"/>
        </w:rPr>
      </w:pPr>
      <w:r w:rsidRPr="004304F6">
        <w:rPr>
          <w:rFonts w:asciiTheme="minorHAnsi" w:hAnsiTheme="minorHAnsi"/>
          <w:b/>
        </w:rPr>
        <w:t xml:space="preserve">Designation </w:t>
      </w:r>
      <w:r w:rsidRPr="004304F6">
        <w:rPr>
          <w:rFonts w:asciiTheme="minorHAnsi" w:hAnsiTheme="minorHAnsi"/>
          <w:b/>
        </w:rPr>
        <w:tab/>
      </w:r>
      <w:r w:rsidRPr="004304F6">
        <w:rPr>
          <w:rFonts w:asciiTheme="minorHAnsi" w:hAnsiTheme="minorHAnsi"/>
          <w:b/>
        </w:rPr>
        <w:tab/>
      </w:r>
      <w:r w:rsidRPr="001E2600">
        <w:rPr>
          <w:rFonts w:asciiTheme="minorHAnsi" w:hAnsiTheme="minorHAnsi"/>
          <w:b/>
        </w:rPr>
        <w:t xml:space="preserve">:  </w:t>
      </w:r>
      <w:r w:rsidR="00EF4CDC" w:rsidRPr="001E2600">
        <w:rPr>
          <w:rFonts w:asciiTheme="minorHAnsi" w:eastAsiaTheme="minorHAnsi" w:hAnsiTheme="minorHAnsi" w:cstheme="minorBidi"/>
          <w:b/>
          <w:lang w:eastAsia="en-US"/>
        </w:rPr>
        <w:t xml:space="preserve">Consultant </w:t>
      </w:r>
      <w:r w:rsidR="001E2600" w:rsidRPr="001E2600">
        <w:rPr>
          <w:rFonts w:asciiTheme="minorHAnsi" w:eastAsiaTheme="minorHAnsi" w:hAnsiTheme="minorHAnsi" w:cstheme="minorBidi"/>
          <w:b/>
          <w:lang w:eastAsia="en-US"/>
        </w:rPr>
        <w:t>–</w:t>
      </w:r>
      <w:r w:rsidR="00EF4CDC" w:rsidRPr="001E2600">
        <w:rPr>
          <w:rFonts w:asciiTheme="minorHAnsi" w:eastAsiaTheme="minorHAnsi" w:hAnsiTheme="minorHAnsi" w:cstheme="minorBidi"/>
          <w:b/>
          <w:lang w:eastAsia="en-US"/>
        </w:rPr>
        <w:t xml:space="preserve"> HR</w:t>
      </w:r>
      <w:r w:rsidR="001E2600" w:rsidRPr="001E2600">
        <w:rPr>
          <w:rFonts w:asciiTheme="minorHAnsi" w:eastAsiaTheme="minorHAnsi" w:hAnsiTheme="minorHAnsi" w:cstheme="minorBidi"/>
          <w:b/>
          <w:lang w:eastAsia="en-US"/>
        </w:rPr>
        <w:t xml:space="preserve"> (</w:t>
      </w:r>
      <w:r w:rsidR="009C1AD2">
        <w:rPr>
          <w:rFonts w:asciiTheme="minorHAnsi" w:eastAsiaTheme="minorHAnsi" w:hAnsiTheme="minorHAnsi" w:cstheme="minorBidi"/>
          <w:b/>
          <w:lang w:eastAsia="en-US"/>
        </w:rPr>
        <w:t xml:space="preserve">IT &amp; Non IT </w:t>
      </w:r>
      <w:r w:rsidR="001E2600" w:rsidRPr="001E2600">
        <w:rPr>
          <w:rFonts w:asciiTheme="minorHAnsi" w:eastAsiaTheme="minorHAnsi" w:hAnsiTheme="minorHAnsi" w:cstheme="minorBidi"/>
          <w:b/>
          <w:lang w:eastAsia="en-US"/>
        </w:rPr>
        <w:t>Recruitment</w:t>
      </w:r>
      <w:r w:rsidR="007F1167">
        <w:rPr>
          <w:rFonts w:asciiTheme="minorHAnsi" w:eastAsiaTheme="minorHAnsi" w:hAnsiTheme="minorHAnsi" w:cstheme="minorBidi"/>
          <w:b/>
          <w:lang w:eastAsia="en-US"/>
        </w:rPr>
        <w:t xml:space="preserve"> </w:t>
      </w:r>
      <w:r w:rsidR="001E2600" w:rsidRPr="001E2600">
        <w:rPr>
          <w:rFonts w:asciiTheme="minorHAnsi" w:eastAsiaTheme="minorHAnsi" w:hAnsiTheme="minorHAnsi" w:cstheme="minorBidi"/>
          <w:b/>
          <w:lang w:eastAsia="en-US"/>
        </w:rPr>
        <w:t>)</w:t>
      </w:r>
    </w:p>
    <w:p w14:paraId="72632157" w14:textId="523B5CF2" w:rsidR="005A7572" w:rsidRPr="004304F6" w:rsidRDefault="005A7572" w:rsidP="00F312C3">
      <w:pPr>
        <w:pStyle w:val="Datatesto"/>
        <w:tabs>
          <w:tab w:val="left" w:pos="761"/>
        </w:tabs>
        <w:spacing w:after="0"/>
        <w:ind w:left="-360" w:firstLine="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>:  Handled IT Recruitment for mainly US &amp;</w:t>
      </w:r>
      <w:r w:rsidR="006B18D6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German based company</w:t>
      </w:r>
    </w:p>
    <w:p w14:paraId="567038A0" w14:textId="3DB0BF0C" w:rsidR="00123782" w:rsidRPr="004304F6" w:rsidRDefault="00123782" w:rsidP="00123782">
      <w:pPr>
        <w:pStyle w:val="Datatesto"/>
        <w:tabs>
          <w:tab w:val="left" w:pos="761"/>
        </w:tabs>
        <w:spacing w:after="0"/>
        <w:ind w:left="-360" w:firstLine="0"/>
        <w:jc w:val="both"/>
        <w:rPr>
          <w:rFonts w:asciiTheme="minorHAnsi" w:hAnsiTheme="minorHAnsi"/>
          <w:b/>
        </w:rPr>
      </w:pPr>
      <w:r w:rsidRPr="004304F6">
        <w:rPr>
          <w:rFonts w:asciiTheme="minorHAnsi" w:hAnsiTheme="minorHAnsi"/>
          <w:b/>
        </w:rPr>
        <w:t>Organization</w:t>
      </w:r>
      <w:r w:rsidRPr="004304F6">
        <w:rPr>
          <w:rFonts w:asciiTheme="minorHAnsi" w:hAnsiTheme="minorHAnsi"/>
          <w:b/>
        </w:rPr>
        <w:tab/>
      </w:r>
      <w:r w:rsidRPr="004304F6">
        <w:rPr>
          <w:rFonts w:asciiTheme="minorHAnsi" w:hAnsiTheme="minorHAnsi"/>
          <w:b/>
        </w:rPr>
        <w:tab/>
        <w:t xml:space="preserve">:  </w:t>
      </w:r>
      <w:r>
        <w:rPr>
          <w:rFonts w:asciiTheme="minorHAnsi" w:hAnsiTheme="minorHAnsi"/>
          <w:b/>
          <w:bCs/>
        </w:rPr>
        <w:t>Adaptavant Technologies Pvt ltd.,</w:t>
      </w:r>
      <w:r w:rsidR="005A7572">
        <w:rPr>
          <w:rFonts w:asciiTheme="minorHAnsi" w:hAnsiTheme="minorHAnsi"/>
          <w:b/>
          <w:bCs/>
        </w:rPr>
        <w:t>(US based company)</w:t>
      </w:r>
    </w:p>
    <w:p w14:paraId="2A39363B" w14:textId="488937A3" w:rsidR="00123782" w:rsidRPr="004304F6" w:rsidRDefault="00123782" w:rsidP="00123782">
      <w:pPr>
        <w:pStyle w:val="Datatesto"/>
        <w:tabs>
          <w:tab w:val="left" w:pos="761"/>
        </w:tabs>
        <w:spacing w:after="0"/>
        <w:ind w:left="-360" w:firstLine="0"/>
        <w:jc w:val="both"/>
        <w:rPr>
          <w:rFonts w:asciiTheme="minorHAnsi" w:hAnsiTheme="minorHAnsi"/>
          <w:b/>
        </w:rPr>
      </w:pPr>
      <w:r w:rsidRPr="004304F6">
        <w:rPr>
          <w:rFonts w:asciiTheme="minorHAnsi" w:hAnsiTheme="minorHAnsi"/>
          <w:b/>
        </w:rPr>
        <w:t xml:space="preserve">Duration </w:t>
      </w:r>
      <w:r w:rsidRPr="004304F6">
        <w:rPr>
          <w:rFonts w:asciiTheme="minorHAnsi" w:hAnsiTheme="minorHAnsi"/>
          <w:b/>
        </w:rPr>
        <w:tab/>
      </w:r>
      <w:r w:rsidRPr="004304F6">
        <w:rPr>
          <w:rFonts w:asciiTheme="minorHAnsi" w:hAnsiTheme="minorHAnsi"/>
          <w:b/>
        </w:rPr>
        <w:tab/>
      </w:r>
      <w:r w:rsidRPr="004304F6">
        <w:rPr>
          <w:rFonts w:asciiTheme="minorHAnsi" w:hAnsiTheme="minorHAnsi"/>
          <w:b/>
        </w:rPr>
        <w:tab/>
        <w:t xml:space="preserve">:  </w:t>
      </w:r>
      <w:r w:rsidR="00D04895">
        <w:rPr>
          <w:rFonts w:asciiTheme="minorHAnsi" w:hAnsiTheme="minorHAnsi"/>
          <w:b/>
          <w:bCs/>
        </w:rPr>
        <w:t>January 201</w:t>
      </w:r>
      <w:r w:rsidR="001A7A53">
        <w:rPr>
          <w:rFonts w:asciiTheme="minorHAnsi" w:hAnsiTheme="minorHAnsi"/>
          <w:b/>
          <w:bCs/>
        </w:rPr>
        <w:t>1</w:t>
      </w:r>
      <w:r w:rsidRPr="00EF4CDC">
        <w:rPr>
          <w:rFonts w:asciiTheme="minorHAnsi" w:hAnsiTheme="minorHAnsi"/>
          <w:b/>
          <w:bCs/>
        </w:rPr>
        <w:t xml:space="preserve"> to </w:t>
      </w:r>
      <w:r w:rsidR="001A7A53">
        <w:rPr>
          <w:rFonts w:asciiTheme="minorHAnsi" w:hAnsiTheme="minorHAnsi"/>
          <w:b/>
          <w:bCs/>
        </w:rPr>
        <w:t>January</w:t>
      </w:r>
      <w:r w:rsidR="00D04895">
        <w:rPr>
          <w:rFonts w:asciiTheme="minorHAnsi" w:hAnsiTheme="minorHAnsi"/>
          <w:b/>
          <w:bCs/>
        </w:rPr>
        <w:t xml:space="preserve"> 201</w:t>
      </w:r>
      <w:r w:rsidR="00AA20A5">
        <w:rPr>
          <w:rFonts w:asciiTheme="minorHAnsi" w:hAnsiTheme="minorHAnsi"/>
          <w:b/>
          <w:bCs/>
        </w:rPr>
        <w:t>3</w:t>
      </w:r>
    </w:p>
    <w:p w14:paraId="6FE242AF" w14:textId="5EB63BC7" w:rsidR="00123782" w:rsidRDefault="00123782" w:rsidP="00123782">
      <w:pPr>
        <w:pStyle w:val="Datatesto"/>
        <w:tabs>
          <w:tab w:val="left" w:pos="761"/>
        </w:tabs>
        <w:spacing w:after="0"/>
        <w:ind w:left="-360" w:firstLine="0"/>
        <w:jc w:val="both"/>
        <w:rPr>
          <w:rFonts w:asciiTheme="minorHAnsi" w:eastAsiaTheme="minorHAnsi" w:hAnsiTheme="minorHAnsi" w:cstheme="minorBidi"/>
          <w:b/>
          <w:lang w:eastAsia="en-US"/>
        </w:rPr>
      </w:pPr>
      <w:r w:rsidRPr="004304F6">
        <w:rPr>
          <w:rFonts w:asciiTheme="minorHAnsi" w:hAnsiTheme="minorHAnsi"/>
          <w:b/>
        </w:rPr>
        <w:t xml:space="preserve">Designation </w:t>
      </w:r>
      <w:r w:rsidRPr="004304F6">
        <w:rPr>
          <w:rFonts w:asciiTheme="minorHAnsi" w:hAnsiTheme="minorHAnsi"/>
          <w:b/>
        </w:rPr>
        <w:tab/>
      </w:r>
      <w:r w:rsidRPr="004304F6">
        <w:rPr>
          <w:rFonts w:asciiTheme="minorHAnsi" w:hAnsiTheme="minorHAnsi"/>
          <w:b/>
        </w:rPr>
        <w:tab/>
      </w:r>
      <w:r w:rsidRPr="001E2600">
        <w:rPr>
          <w:rFonts w:asciiTheme="minorHAnsi" w:hAnsiTheme="minorHAnsi"/>
          <w:b/>
        </w:rPr>
        <w:t xml:space="preserve">:  </w:t>
      </w:r>
      <w:r w:rsidRPr="001E2600">
        <w:rPr>
          <w:rFonts w:asciiTheme="minorHAnsi" w:eastAsiaTheme="minorHAnsi" w:hAnsiTheme="minorHAnsi" w:cstheme="minorBidi"/>
          <w:b/>
          <w:lang w:eastAsia="en-US"/>
        </w:rPr>
        <w:t>Consultant – HR (</w:t>
      </w:r>
      <w:r w:rsidR="009C1AD2">
        <w:rPr>
          <w:rFonts w:asciiTheme="minorHAnsi" w:eastAsiaTheme="minorHAnsi" w:hAnsiTheme="minorHAnsi" w:cstheme="minorBidi"/>
          <w:b/>
          <w:lang w:eastAsia="en-US"/>
        </w:rPr>
        <w:t>IT</w:t>
      </w:r>
      <w:r w:rsidR="005A7572">
        <w:rPr>
          <w:rFonts w:asciiTheme="minorHAnsi" w:eastAsiaTheme="minorHAnsi" w:hAnsiTheme="minorHAnsi" w:cstheme="minorBidi"/>
          <w:b/>
          <w:lang w:eastAsia="en-US"/>
        </w:rPr>
        <w:t xml:space="preserve"> </w:t>
      </w:r>
      <w:r w:rsidRPr="001E2600">
        <w:rPr>
          <w:rFonts w:asciiTheme="minorHAnsi" w:eastAsiaTheme="minorHAnsi" w:hAnsiTheme="minorHAnsi" w:cstheme="minorBidi"/>
          <w:b/>
          <w:lang w:eastAsia="en-US"/>
        </w:rPr>
        <w:t>Recruitment</w:t>
      </w:r>
      <w:r w:rsidR="001D1549">
        <w:rPr>
          <w:rFonts w:asciiTheme="minorHAnsi" w:eastAsiaTheme="minorHAnsi" w:hAnsiTheme="minorHAnsi" w:cstheme="minorBidi"/>
          <w:b/>
          <w:lang w:eastAsia="en-US"/>
        </w:rPr>
        <w:t xml:space="preserve"> for internal</w:t>
      </w:r>
      <w:r w:rsidRPr="001E2600">
        <w:rPr>
          <w:rFonts w:asciiTheme="minorHAnsi" w:eastAsiaTheme="minorHAnsi" w:hAnsiTheme="minorHAnsi" w:cstheme="minorBidi"/>
          <w:b/>
          <w:lang w:eastAsia="en-US"/>
        </w:rPr>
        <w:t>)</w:t>
      </w:r>
    </w:p>
    <w:p w14:paraId="680FFB5A" w14:textId="558AC952" w:rsidR="004304F6" w:rsidRPr="001D1549" w:rsidRDefault="004304F6" w:rsidP="001D1549">
      <w:pPr>
        <w:pStyle w:val="Datatesto"/>
        <w:tabs>
          <w:tab w:val="left" w:pos="761"/>
        </w:tabs>
        <w:spacing w:after="0"/>
        <w:ind w:left="-360" w:firstLine="0"/>
        <w:jc w:val="both"/>
        <w:rPr>
          <w:rFonts w:asciiTheme="minorHAnsi" w:hAnsiTheme="minorHAnsi"/>
        </w:rPr>
      </w:pPr>
      <w:r w:rsidRPr="004304F6">
        <w:rPr>
          <w:rFonts w:asciiTheme="minorHAnsi" w:hAnsiTheme="minorHAnsi"/>
          <w:b/>
        </w:rPr>
        <w:lastRenderedPageBreak/>
        <w:t>Organization</w:t>
      </w:r>
      <w:r w:rsidRPr="004304F6">
        <w:rPr>
          <w:rFonts w:asciiTheme="minorHAnsi" w:hAnsiTheme="minorHAnsi"/>
          <w:b/>
        </w:rPr>
        <w:tab/>
      </w:r>
      <w:r w:rsidRPr="004304F6">
        <w:rPr>
          <w:rFonts w:asciiTheme="minorHAnsi" w:hAnsiTheme="minorHAnsi"/>
          <w:b/>
        </w:rPr>
        <w:tab/>
        <w:t xml:space="preserve">:  </w:t>
      </w:r>
      <w:bookmarkStart w:id="0" w:name="_Hlk145538414"/>
      <w:r w:rsidRPr="004304F6">
        <w:rPr>
          <w:rFonts w:asciiTheme="minorHAnsi" w:hAnsiTheme="minorHAnsi"/>
          <w:b/>
        </w:rPr>
        <w:t>Seventhsense Technologies</w:t>
      </w:r>
      <w:bookmarkEnd w:id="0"/>
      <w:r w:rsidRPr="004304F6">
        <w:rPr>
          <w:rFonts w:asciiTheme="minorHAnsi" w:hAnsiTheme="minorHAnsi"/>
          <w:b/>
        </w:rPr>
        <w:t xml:space="preserve"> Pvt. Ltd.,</w:t>
      </w:r>
    </w:p>
    <w:p w14:paraId="482A95A5" w14:textId="6B61B556" w:rsidR="004304F6" w:rsidRPr="004304F6" w:rsidRDefault="004304F6" w:rsidP="00911086">
      <w:pPr>
        <w:pStyle w:val="Datatesto"/>
        <w:tabs>
          <w:tab w:val="left" w:pos="761"/>
        </w:tabs>
        <w:spacing w:after="0"/>
        <w:ind w:left="-360" w:firstLine="0"/>
        <w:jc w:val="both"/>
        <w:rPr>
          <w:rFonts w:asciiTheme="minorHAnsi" w:hAnsiTheme="minorHAnsi"/>
          <w:b/>
        </w:rPr>
      </w:pPr>
      <w:r w:rsidRPr="004304F6">
        <w:rPr>
          <w:rFonts w:asciiTheme="minorHAnsi" w:hAnsiTheme="minorHAnsi"/>
          <w:b/>
        </w:rPr>
        <w:t xml:space="preserve">Duration </w:t>
      </w:r>
      <w:r w:rsidRPr="004304F6">
        <w:rPr>
          <w:rFonts w:asciiTheme="minorHAnsi" w:hAnsiTheme="minorHAnsi"/>
          <w:b/>
        </w:rPr>
        <w:tab/>
      </w:r>
      <w:r w:rsidRPr="004304F6">
        <w:rPr>
          <w:rFonts w:asciiTheme="minorHAnsi" w:hAnsiTheme="minorHAnsi"/>
          <w:b/>
        </w:rPr>
        <w:tab/>
      </w:r>
      <w:r w:rsidRPr="004304F6">
        <w:rPr>
          <w:rFonts w:asciiTheme="minorHAnsi" w:hAnsiTheme="minorHAnsi"/>
          <w:b/>
        </w:rPr>
        <w:tab/>
        <w:t xml:space="preserve">:  August 2008 </w:t>
      </w:r>
      <w:r w:rsidR="00EF4CDC">
        <w:rPr>
          <w:rFonts w:asciiTheme="minorHAnsi" w:hAnsiTheme="minorHAnsi"/>
          <w:b/>
        </w:rPr>
        <w:t xml:space="preserve">to </w:t>
      </w:r>
      <w:r w:rsidR="001A7A53">
        <w:rPr>
          <w:rFonts w:asciiTheme="minorHAnsi" w:hAnsiTheme="minorHAnsi"/>
          <w:b/>
        </w:rPr>
        <w:t>July</w:t>
      </w:r>
      <w:r w:rsidR="00EF4CDC">
        <w:rPr>
          <w:rFonts w:asciiTheme="minorHAnsi" w:hAnsiTheme="minorHAnsi"/>
          <w:b/>
        </w:rPr>
        <w:t xml:space="preserve"> 201</w:t>
      </w:r>
      <w:r w:rsidR="007F1167">
        <w:rPr>
          <w:rFonts w:asciiTheme="minorHAnsi" w:hAnsiTheme="minorHAnsi"/>
          <w:b/>
        </w:rPr>
        <w:t>0</w:t>
      </w:r>
    </w:p>
    <w:p w14:paraId="24BBAEA3" w14:textId="77777777" w:rsidR="004304F6" w:rsidRPr="004304F6" w:rsidRDefault="004304F6" w:rsidP="00911086">
      <w:pPr>
        <w:pStyle w:val="Datatesto"/>
        <w:tabs>
          <w:tab w:val="left" w:pos="761"/>
        </w:tabs>
        <w:spacing w:after="0"/>
        <w:ind w:left="-360" w:firstLine="0"/>
        <w:jc w:val="both"/>
        <w:rPr>
          <w:rFonts w:asciiTheme="minorHAnsi" w:hAnsiTheme="minorHAnsi"/>
          <w:b/>
        </w:rPr>
      </w:pPr>
      <w:r w:rsidRPr="004304F6">
        <w:rPr>
          <w:rFonts w:asciiTheme="minorHAnsi" w:hAnsiTheme="minorHAnsi"/>
          <w:b/>
        </w:rPr>
        <w:t xml:space="preserve">Designation </w:t>
      </w:r>
      <w:r w:rsidRPr="004304F6">
        <w:rPr>
          <w:rFonts w:asciiTheme="minorHAnsi" w:hAnsiTheme="minorHAnsi"/>
          <w:b/>
        </w:rPr>
        <w:tab/>
      </w:r>
      <w:r w:rsidRPr="004304F6">
        <w:rPr>
          <w:rFonts w:asciiTheme="minorHAnsi" w:hAnsiTheme="minorHAnsi"/>
          <w:b/>
        </w:rPr>
        <w:tab/>
        <w:t xml:space="preserve">:  </w:t>
      </w:r>
      <w:bookmarkStart w:id="1" w:name="_Hlk145538447"/>
      <w:bookmarkStart w:id="2" w:name="_Hlk145540157"/>
      <w:r w:rsidRPr="004304F6">
        <w:rPr>
          <w:rFonts w:asciiTheme="minorHAnsi" w:hAnsiTheme="minorHAnsi"/>
          <w:b/>
        </w:rPr>
        <w:t>Senior Executive – HR</w:t>
      </w:r>
      <w:bookmarkEnd w:id="1"/>
    </w:p>
    <w:bookmarkEnd w:id="2"/>
    <w:p w14:paraId="38573ADF" w14:textId="77777777" w:rsidR="004304F6" w:rsidRPr="004304F6" w:rsidRDefault="004304F6" w:rsidP="004304F6">
      <w:pPr>
        <w:pStyle w:val="Datatesto"/>
        <w:tabs>
          <w:tab w:val="left" w:pos="761"/>
        </w:tabs>
        <w:spacing w:after="0"/>
        <w:ind w:left="-360" w:firstLine="0"/>
        <w:rPr>
          <w:rFonts w:asciiTheme="minorHAnsi" w:hAnsiTheme="minorHAnsi"/>
          <w:b/>
        </w:rPr>
      </w:pPr>
    </w:p>
    <w:p w14:paraId="057A52E2" w14:textId="77777777" w:rsidR="004304F6" w:rsidRDefault="004304F6" w:rsidP="004304F6">
      <w:pPr>
        <w:pStyle w:val="Datatesto"/>
        <w:tabs>
          <w:tab w:val="left" w:pos="761"/>
        </w:tabs>
        <w:spacing w:after="0"/>
        <w:ind w:left="-360" w:firstLine="0"/>
        <w:rPr>
          <w:rFonts w:asciiTheme="minorHAnsi" w:hAnsiTheme="minorHAnsi"/>
          <w:b/>
        </w:rPr>
      </w:pPr>
      <w:bookmarkStart w:id="3" w:name="_Hlk145538628"/>
      <w:r w:rsidRPr="004304F6">
        <w:rPr>
          <w:rFonts w:asciiTheme="minorHAnsi" w:hAnsiTheme="minorHAnsi"/>
          <w:b/>
        </w:rPr>
        <w:t>Achievement:</w:t>
      </w:r>
    </w:p>
    <w:p w14:paraId="2F13C3D6" w14:textId="5A0EB664" w:rsidR="004304F6" w:rsidRDefault="008B2139" w:rsidP="00176787">
      <w:pPr>
        <w:pStyle w:val="Datatesto"/>
        <w:tabs>
          <w:tab w:val="clear" w:pos="993"/>
        </w:tabs>
        <w:spacing w:after="0"/>
        <w:ind w:left="0" w:firstLine="0"/>
        <w:jc w:val="both"/>
        <w:rPr>
          <w:rFonts w:asciiTheme="minorHAnsi" w:hAnsiTheme="minorHAnsi"/>
        </w:rPr>
      </w:pPr>
      <w:r w:rsidRPr="008B2139">
        <w:rPr>
          <w:rFonts w:asciiTheme="minorHAnsi" w:hAnsiTheme="minorHAnsi"/>
          <w:b/>
        </w:rPr>
        <w:t>RECRUITMENT</w:t>
      </w:r>
      <w:r>
        <w:rPr>
          <w:rFonts w:asciiTheme="minorHAnsi" w:hAnsiTheme="minorHAnsi"/>
        </w:rPr>
        <w:t xml:space="preserve">:- </w:t>
      </w:r>
      <w:r w:rsidR="004304F6" w:rsidRPr="004304F6">
        <w:rPr>
          <w:rFonts w:asciiTheme="minorHAnsi" w:hAnsiTheme="minorHAnsi"/>
        </w:rPr>
        <w:t xml:space="preserve">Able to </w:t>
      </w:r>
      <w:r w:rsidR="00C42ACE" w:rsidRPr="004304F6">
        <w:rPr>
          <w:rFonts w:asciiTheme="minorHAnsi" w:hAnsiTheme="minorHAnsi"/>
          <w:b/>
        </w:rPr>
        <w:t>double</w:t>
      </w:r>
      <w:r w:rsidR="00C42ACE">
        <w:rPr>
          <w:rFonts w:asciiTheme="minorHAnsi" w:hAnsiTheme="minorHAnsi"/>
          <w:b/>
        </w:rPr>
        <w:t xml:space="preserve"> </w:t>
      </w:r>
      <w:r w:rsidR="00C42ACE" w:rsidRPr="004304F6">
        <w:rPr>
          <w:rFonts w:asciiTheme="minorHAnsi" w:hAnsiTheme="minorHAnsi"/>
          <w:b/>
        </w:rPr>
        <w:t xml:space="preserve">the </w:t>
      </w:r>
      <w:r w:rsidR="00C42ACE">
        <w:rPr>
          <w:rFonts w:asciiTheme="minorHAnsi" w:hAnsiTheme="minorHAnsi"/>
          <w:b/>
        </w:rPr>
        <w:t>Employee</w:t>
      </w:r>
      <w:r w:rsidR="00C42ACE" w:rsidRPr="004304F6">
        <w:rPr>
          <w:rFonts w:asciiTheme="minorHAnsi" w:hAnsiTheme="minorHAnsi"/>
          <w:b/>
        </w:rPr>
        <w:t xml:space="preserve"> </w:t>
      </w:r>
      <w:r w:rsidR="00C42ACE">
        <w:rPr>
          <w:rFonts w:asciiTheme="minorHAnsi" w:hAnsiTheme="minorHAnsi"/>
          <w:b/>
        </w:rPr>
        <w:t>strength</w:t>
      </w:r>
      <w:r w:rsidR="004304F6" w:rsidRPr="004304F6">
        <w:rPr>
          <w:rFonts w:asciiTheme="minorHAnsi" w:hAnsiTheme="minorHAnsi"/>
          <w:b/>
        </w:rPr>
        <w:t xml:space="preserve"> of SAP professionals </w:t>
      </w:r>
      <w:r w:rsidR="005A7572">
        <w:rPr>
          <w:rFonts w:asciiTheme="minorHAnsi" w:hAnsiTheme="minorHAnsi"/>
        </w:rPr>
        <w:t>for</w:t>
      </w:r>
      <w:r w:rsidR="004304F6" w:rsidRPr="004304F6">
        <w:rPr>
          <w:rFonts w:asciiTheme="minorHAnsi" w:hAnsiTheme="minorHAnsi"/>
        </w:rPr>
        <w:t xml:space="preserve"> </w:t>
      </w:r>
      <w:r w:rsidR="005A7572">
        <w:rPr>
          <w:rFonts w:asciiTheme="minorHAnsi" w:hAnsiTheme="minorHAnsi"/>
        </w:rPr>
        <w:t xml:space="preserve">Saudi Arabian Airlines </w:t>
      </w:r>
      <w:r w:rsidR="004304F6" w:rsidRPr="004304F6">
        <w:rPr>
          <w:rFonts w:asciiTheme="minorHAnsi" w:hAnsiTheme="minorHAnsi"/>
        </w:rPr>
        <w:t>in Saudi Arabia</w:t>
      </w:r>
      <w:r w:rsidR="005A7572">
        <w:rPr>
          <w:rFonts w:asciiTheme="minorHAnsi" w:hAnsiTheme="minorHAnsi"/>
        </w:rPr>
        <w:t>n office</w:t>
      </w:r>
      <w:r w:rsidR="004304F6" w:rsidRPr="004304F6">
        <w:rPr>
          <w:rFonts w:asciiTheme="minorHAnsi" w:hAnsiTheme="minorHAnsi"/>
        </w:rPr>
        <w:t xml:space="preserve"> in a short span of time.</w:t>
      </w:r>
    </w:p>
    <w:p w14:paraId="244CA31D" w14:textId="77777777" w:rsidR="004304F6" w:rsidRPr="004304F6" w:rsidRDefault="004304F6" w:rsidP="00176787">
      <w:pPr>
        <w:pStyle w:val="Datatesto"/>
        <w:tabs>
          <w:tab w:val="clear" w:pos="993"/>
        </w:tabs>
        <w:spacing w:after="0"/>
        <w:ind w:left="0" w:firstLine="0"/>
        <w:jc w:val="both"/>
        <w:rPr>
          <w:rFonts w:asciiTheme="minorHAnsi" w:hAnsiTheme="minorHAnsi"/>
        </w:rPr>
      </w:pPr>
      <w:r w:rsidRPr="004304F6">
        <w:rPr>
          <w:rFonts w:asciiTheme="minorHAnsi" w:hAnsiTheme="minorHAnsi"/>
        </w:rPr>
        <w:t>Implementing the Payroll Processing through own HCM Software</w:t>
      </w:r>
    </w:p>
    <w:p w14:paraId="2B1A561F" w14:textId="77777777" w:rsidR="004304F6" w:rsidRPr="004304F6" w:rsidRDefault="004304F6" w:rsidP="00176787">
      <w:pPr>
        <w:pStyle w:val="Datatesto"/>
        <w:tabs>
          <w:tab w:val="clear" w:pos="993"/>
        </w:tabs>
        <w:spacing w:after="0"/>
        <w:ind w:left="0" w:firstLine="0"/>
        <w:jc w:val="both"/>
        <w:rPr>
          <w:rFonts w:asciiTheme="minorHAnsi" w:hAnsiTheme="minorHAnsi"/>
        </w:rPr>
      </w:pPr>
      <w:r w:rsidRPr="004304F6">
        <w:rPr>
          <w:rFonts w:asciiTheme="minorHAnsi" w:hAnsiTheme="minorHAnsi"/>
        </w:rPr>
        <w:t xml:space="preserve">Supervising the </w:t>
      </w:r>
      <w:r w:rsidRPr="004304F6">
        <w:rPr>
          <w:rFonts w:asciiTheme="minorHAnsi" w:hAnsiTheme="minorHAnsi"/>
          <w:b/>
        </w:rPr>
        <w:t>Visa Processing</w:t>
      </w:r>
      <w:r w:rsidRPr="004304F6">
        <w:rPr>
          <w:rFonts w:asciiTheme="minorHAnsi" w:hAnsiTheme="minorHAnsi"/>
        </w:rPr>
        <w:t xml:space="preserve"> of all Onsite Employees.</w:t>
      </w:r>
    </w:p>
    <w:p w14:paraId="2C669AC9" w14:textId="77777777" w:rsidR="004304F6" w:rsidRPr="004304F6" w:rsidRDefault="004304F6" w:rsidP="00176787">
      <w:pPr>
        <w:pStyle w:val="Datatesto"/>
        <w:tabs>
          <w:tab w:val="clear" w:pos="993"/>
        </w:tabs>
        <w:spacing w:after="0"/>
        <w:ind w:left="0" w:firstLine="0"/>
        <w:jc w:val="both"/>
        <w:rPr>
          <w:rFonts w:asciiTheme="minorHAnsi" w:hAnsiTheme="minorHAnsi"/>
        </w:rPr>
      </w:pPr>
      <w:r w:rsidRPr="00176787">
        <w:rPr>
          <w:rFonts w:asciiTheme="minorHAnsi" w:hAnsiTheme="minorHAnsi"/>
          <w:b/>
        </w:rPr>
        <w:t>Handled all HR process</w:t>
      </w:r>
      <w:r w:rsidRPr="004304F6">
        <w:rPr>
          <w:rFonts w:asciiTheme="minorHAnsi" w:hAnsiTheme="minorHAnsi"/>
        </w:rPr>
        <w:t xml:space="preserve"> in the absence of HR Manager.</w:t>
      </w:r>
    </w:p>
    <w:p w14:paraId="66E3E487" w14:textId="77777777" w:rsidR="001D1549" w:rsidRDefault="001D1549" w:rsidP="004304F6">
      <w:pPr>
        <w:pStyle w:val="Datatesto"/>
        <w:spacing w:after="0"/>
        <w:ind w:left="-360" w:firstLine="0"/>
        <w:rPr>
          <w:rFonts w:asciiTheme="minorHAnsi" w:hAnsiTheme="minorHAnsi"/>
          <w:b/>
        </w:rPr>
      </w:pPr>
    </w:p>
    <w:p w14:paraId="25D1C051" w14:textId="39EA26EB" w:rsidR="004304F6" w:rsidRPr="004304F6" w:rsidRDefault="004304F6" w:rsidP="004304F6">
      <w:pPr>
        <w:pStyle w:val="Datatesto"/>
        <w:spacing w:after="0"/>
        <w:ind w:left="-360" w:firstLine="0"/>
        <w:rPr>
          <w:rFonts w:asciiTheme="minorHAnsi" w:hAnsiTheme="minorHAnsi"/>
          <w:b/>
        </w:rPr>
      </w:pPr>
      <w:r w:rsidRPr="004304F6">
        <w:rPr>
          <w:rFonts w:asciiTheme="minorHAnsi" w:hAnsiTheme="minorHAnsi"/>
          <w:b/>
        </w:rPr>
        <w:t>Job Profile:</w:t>
      </w:r>
    </w:p>
    <w:p w14:paraId="7456D4D0" w14:textId="77777777" w:rsidR="00911086" w:rsidRDefault="008B2139" w:rsidP="00911086">
      <w:pPr>
        <w:pStyle w:val="Datatesto"/>
        <w:tabs>
          <w:tab w:val="left" w:pos="761"/>
        </w:tabs>
        <w:spacing w:after="0"/>
        <w:ind w:left="-360" w:firstLine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RECRUITMENT</w:t>
      </w:r>
      <w:r w:rsidR="004304F6" w:rsidRPr="004304F6">
        <w:rPr>
          <w:rFonts w:asciiTheme="minorHAnsi" w:hAnsiTheme="minorHAnsi"/>
          <w:b/>
        </w:rPr>
        <w:t>:</w:t>
      </w:r>
    </w:p>
    <w:p w14:paraId="26510F13" w14:textId="77777777" w:rsidR="00911086" w:rsidRDefault="004304F6" w:rsidP="00911086">
      <w:pPr>
        <w:pStyle w:val="Datatesto"/>
        <w:numPr>
          <w:ilvl w:val="0"/>
          <w:numId w:val="11"/>
        </w:numPr>
        <w:tabs>
          <w:tab w:val="left" w:pos="761"/>
        </w:tabs>
        <w:spacing w:after="0"/>
        <w:jc w:val="both"/>
        <w:rPr>
          <w:rFonts w:asciiTheme="minorHAnsi" w:hAnsiTheme="minorHAnsi"/>
          <w:b/>
        </w:rPr>
      </w:pPr>
      <w:r w:rsidRPr="004304F6">
        <w:rPr>
          <w:rFonts w:asciiTheme="minorHAnsi" w:hAnsiTheme="minorHAnsi"/>
          <w:b/>
        </w:rPr>
        <w:t>Man power planning</w:t>
      </w:r>
    </w:p>
    <w:p w14:paraId="0EBC0F0B" w14:textId="278C73C7" w:rsidR="00911086" w:rsidRDefault="004304F6" w:rsidP="00911086">
      <w:pPr>
        <w:pStyle w:val="Datatesto"/>
        <w:numPr>
          <w:ilvl w:val="0"/>
          <w:numId w:val="11"/>
        </w:numPr>
        <w:tabs>
          <w:tab w:val="left" w:pos="761"/>
        </w:tabs>
        <w:spacing w:after="0"/>
        <w:jc w:val="both"/>
        <w:rPr>
          <w:rFonts w:asciiTheme="minorHAnsi" w:hAnsiTheme="minorHAnsi"/>
          <w:b/>
        </w:rPr>
      </w:pPr>
      <w:r w:rsidRPr="00911086">
        <w:rPr>
          <w:rFonts w:asciiTheme="minorHAnsi" w:hAnsiTheme="minorHAnsi" w:cs="Arial"/>
          <w:b/>
          <w:color w:val="000000"/>
        </w:rPr>
        <w:t xml:space="preserve">Responsible for End to End Recruitment for all verticals of </w:t>
      </w:r>
      <w:r w:rsidRPr="00911086">
        <w:rPr>
          <w:rFonts w:asciiTheme="minorHAnsi" w:hAnsiTheme="minorHAnsi"/>
          <w:b/>
          <w:bCs/>
        </w:rPr>
        <w:t xml:space="preserve">IT (Mainly SAP &amp; Java) and Non IT </w:t>
      </w:r>
      <w:r w:rsidRPr="00911086">
        <w:rPr>
          <w:rFonts w:asciiTheme="minorHAnsi" w:hAnsiTheme="minorHAnsi"/>
          <w:b/>
        </w:rPr>
        <w:t>at the locations of Chennai</w:t>
      </w:r>
      <w:r w:rsidR="00E643BD">
        <w:rPr>
          <w:rFonts w:asciiTheme="minorHAnsi" w:hAnsiTheme="minorHAnsi"/>
          <w:b/>
        </w:rPr>
        <w:t xml:space="preserve"> and</w:t>
      </w:r>
      <w:r w:rsidRPr="00911086">
        <w:rPr>
          <w:rFonts w:asciiTheme="minorHAnsi" w:hAnsiTheme="minorHAnsi"/>
          <w:b/>
        </w:rPr>
        <w:t xml:space="preserve"> Saudi Arabia.</w:t>
      </w:r>
    </w:p>
    <w:p w14:paraId="5F99C2E1" w14:textId="68F3D80A" w:rsidR="00911086" w:rsidRDefault="004304F6" w:rsidP="00911086">
      <w:pPr>
        <w:pStyle w:val="Datatesto"/>
        <w:numPr>
          <w:ilvl w:val="0"/>
          <w:numId w:val="11"/>
        </w:numPr>
        <w:tabs>
          <w:tab w:val="left" w:pos="761"/>
        </w:tabs>
        <w:spacing w:after="0"/>
        <w:jc w:val="both"/>
        <w:rPr>
          <w:rFonts w:asciiTheme="minorHAnsi" w:hAnsiTheme="minorHAnsi"/>
          <w:b/>
        </w:rPr>
      </w:pPr>
      <w:r w:rsidRPr="00911086">
        <w:rPr>
          <w:rFonts w:asciiTheme="minorHAnsi" w:hAnsiTheme="minorHAnsi"/>
          <w:b/>
          <w:bCs/>
        </w:rPr>
        <w:t>Sourcing profiles</w:t>
      </w:r>
      <w:r w:rsidRPr="00911086">
        <w:rPr>
          <w:rFonts w:asciiTheme="minorHAnsi" w:hAnsiTheme="minorHAnsi"/>
          <w:b/>
        </w:rPr>
        <w:t xml:space="preserve"> </w:t>
      </w:r>
      <w:r w:rsidRPr="00911086">
        <w:rPr>
          <w:rFonts w:asciiTheme="minorHAnsi" w:hAnsiTheme="minorHAnsi"/>
          <w:b/>
          <w:bCs/>
        </w:rPr>
        <w:t>from job site</w:t>
      </w:r>
      <w:r w:rsidRPr="00911086">
        <w:rPr>
          <w:rFonts w:asciiTheme="minorHAnsi" w:hAnsiTheme="minorHAnsi"/>
          <w:b/>
        </w:rPr>
        <w:t xml:space="preserve"> like Naukri,</w:t>
      </w:r>
      <w:r w:rsidRPr="00911086">
        <w:rPr>
          <w:rFonts w:asciiTheme="minorHAnsi" w:hAnsiTheme="minorHAnsi"/>
          <w:b/>
          <w:bCs/>
        </w:rPr>
        <w:t xml:space="preserve"> Internal References, Newspaper advertisements and Walk-in Interviews.</w:t>
      </w:r>
    </w:p>
    <w:p w14:paraId="28D6202F" w14:textId="77777777" w:rsidR="004304F6" w:rsidRPr="00911086" w:rsidRDefault="004304F6" w:rsidP="00911086">
      <w:pPr>
        <w:pStyle w:val="Datatesto"/>
        <w:numPr>
          <w:ilvl w:val="0"/>
          <w:numId w:val="11"/>
        </w:numPr>
        <w:tabs>
          <w:tab w:val="left" w:pos="761"/>
        </w:tabs>
        <w:spacing w:after="0"/>
        <w:jc w:val="both"/>
        <w:rPr>
          <w:rFonts w:asciiTheme="minorHAnsi" w:hAnsiTheme="minorHAnsi"/>
          <w:b/>
        </w:rPr>
      </w:pPr>
      <w:r w:rsidRPr="00911086">
        <w:rPr>
          <w:rFonts w:asciiTheme="minorHAnsi" w:hAnsiTheme="minorHAnsi"/>
          <w:b/>
          <w:bCs/>
        </w:rPr>
        <w:t>Maintaining the Database of Shortlisted Candidates.</w:t>
      </w:r>
    </w:p>
    <w:p w14:paraId="615D3D40" w14:textId="77777777" w:rsidR="004304F6" w:rsidRPr="004304F6" w:rsidRDefault="004304F6" w:rsidP="00911086">
      <w:pPr>
        <w:pStyle w:val="Datatesto"/>
        <w:tabs>
          <w:tab w:val="clear" w:pos="993"/>
          <w:tab w:val="left" w:pos="-360"/>
        </w:tabs>
        <w:spacing w:after="0"/>
        <w:ind w:left="-360" w:firstLine="0"/>
        <w:jc w:val="both"/>
        <w:rPr>
          <w:rFonts w:asciiTheme="minorHAnsi" w:hAnsiTheme="minorHAnsi"/>
          <w:b/>
        </w:rPr>
      </w:pPr>
      <w:r w:rsidRPr="004304F6">
        <w:rPr>
          <w:rFonts w:asciiTheme="minorHAnsi" w:hAnsiTheme="minorHAnsi"/>
          <w:b/>
        </w:rPr>
        <w:t>General HR Activities:</w:t>
      </w:r>
    </w:p>
    <w:p w14:paraId="5103A900" w14:textId="77777777" w:rsidR="004304F6" w:rsidRPr="004304F6" w:rsidRDefault="004304F6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  <w:b/>
          <w:bCs/>
        </w:rPr>
      </w:pPr>
      <w:r w:rsidRPr="004304F6">
        <w:rPr>
          <w:rFonts w:asciiTheme="minorHAnsi" w:hAnsiTheme="minorHAnsi"/>
          <w:b/>
          <w:bCs/>
        </w:rPr>
        <w:t>Issue of Offer/Appointment Letters for both Permanent and Contract Employees.</w:t>
      </w:r>
    </w:p>
    <w:p w14:paraId="14773C4B" w14:textId="77777777" w:rsidR="004304F6" w:rsidRDefault="004304F6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  <w:bCs/>
        </w:rPr>
      </w:pPr>
      <w:r w:rsidRPr="004304F6">
        <w:rPr>
          <w:rFonts w:asciiTheme="minorHAnsi" w:hAnsiTheme="minorHAnsi"/>
          <w:bCs/>
        </w:rPr>
        <w:t>Facilitate easy completion of the joining formalities</w:t>
      </w:r>
    </w:p>
    <w:p w14:paraId="3D50D42D" w14:textId="77777777" w:rsidR="00DB620B" w:rsidRPr="004304F6" w:rsidRDefault="00DB620B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  <w:bCs/>
        </w:rPr>
      </w:pPr>
      <w:r w:rsidRPr="00DB620B">
        <w:rPr>
          <w:rFonts w:asciiTheme="minorHAnsi" w:hAnsiTheme="minorHAnsi"/>
          <w:b/>
        </w:rPr>
        <w:t>Employee Relation</w:t>
      </w:r>
      <w:r>
        <w:rPr>
          <w:rFonts w:asciiTheme="minorHAnsi" w:hAnsiTheme="minorHAnsi"/>
        </w:rPr>
        <w:t xml:space="preserve"> activities.</w:t>
      </w:r>
    </w:p>
    <w:p w14:paraId="60E88E66" w14:textId="77777777" w:rsidR="004304F6" w:rsidRPr="004304F6" w:rsidRDefault="004304F6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  <w:b/>
          <w:bCs/>
        </w:rPr>
      </w:pPr>
      <w:r w:rsidRPr="004304F6">
        <w:rPr>
          <w:rFonts w:asciiTheme="minorHAnsi" w:hAnsiTheme="minorHAnsi"/>
          <w:b/>
          <w:bCs/>
        </w:rPr>
        <w:t>Visa Processing coordination</w:t>
      </w:r>
      <w:r w:rsidRPr="004304F6">
        <w:rPr>
          <w:rFonts w:asciiTheme="minorHAnsi" w:hAnsiTheme="minorHAnsi" w:cs="Arial"/>
          <w:b/>
          <w:bCs/>
        </w:rPr>
        <w:t xml:space="preserve"> </w:t>
      </w:r>
      <w:r w:rsidRPr="004304F6">
        <w:rPr>
          <w:rFonts w:asciiTheme="minorHAnsi" w:hAnsiTheme="minorHAnsi"/>
          <w:b/>
          <w:bCs/>
        </w:rPr>
        <w:t>&amp; making necessary arrangements for the employee travel.</w:t>
      </w:r>
    </w:p>
    <w:p w14:paraId="5CFA82AE" w14:textId="77777777" w:rsidR="004304F6" w:rsidRPr="004304F6" w:rsidRDefault="004304F6" w:rsidP="00911086">
      <w:pPr>
        <w:pStyle w:val="Datatesto"/>
        <w:tabs>
          <w:tab w:val="clear" w:pos="993"/>
          <w:tab w:val="left" w:pos="-360"/>
        </w:tabs>
        <w:spacing w:after="0"/>
        <w:ind w:left="-360" w:firstLine="0"/>
        <w:jc w:val="both"/>
        <w:rPr>
          <w:rFonts w:asciiTheme="minorHAnsi" w:hAnsiTheme="minorHAnsi"/>
          <w:b/>
        </w:rPr>
      </w:pPr>
      <w:r w:rsidRPr="004304F6">
        <w:rPr>
          <w:rFonts w:asciiTheme="minorHAnsi" w:hAnsiTheme="minorHAnsi"/>
          <w:b/>
        </w:rPr>
        <w:t>Induction &amp; Training:</w:t>
      </w:r>
    </w:p>
    <w:p w14:paraId="1174233B" w14:textId="77777777" w:rsidR="004304F6" w:rsidRPr="004304F6" w:rsidRDefault="004304F6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  <w:bCs/>
        </w:rPr>
      </w:pPr>
      <w:r w:rsidRPr="004304F6">
        <w:rPr>
          <w:rFonts w:asciiTheme="minorHAnsi" w:hAnsiTheme="minorHAnsi"/>
          <w:bCs/>
        </w:rPr>
        <w:t>Coordinating and organize small Induction for all new Joinees.</w:t>
      </w:r>
    </w:p>
    <w:p w14:paraId="2F7855FE" w14:textId="77777777" w:rsidR="004304F6" w:rsidRPr="004304F6" w:rsidRDefault="004304F6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  <w:bCs/>
        </w:rPr>
      </w:pPr>
      <w:r w:rsidRPr="004304F6">
        <w:rPr>
          <w:rFonts w:asciiTheme="minorHAnsi" w:hAnsiTheme="minorHAnsi"/>
          <w:bCs/>
        </w:rPr>
        <w:t>Preparation of Training schedule and Matrix.</w:t>
      </w:r>
    </w:p>
    <w:p w14:paraId="3687B6A8" w14:textId="77777777" w:rsidR="004304F6" w:rsidRPr="004304F6" w:rsidRDefault="004304F6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  <w:bCs/>
        </w:rPr>
      </w:pPr>
      <w:r w:rsidRPr="004304F6">
        <w:rPr>
          <w:rFonts w:asciiTheme="minorHAnsi" w:hAnsiTheme="minorHAnsi"/>
          <w:bCs/>
        </w:rPr>
        <w:t>Organizing the Sessions through Management and technical sources.</w:t>
      </w:r>
    </w:p>
    <w:p w14:paraId="69F3837D" w14:textId="77777777" w:rsidR="004304F6" w:rsidRPr="004304F6" w:rsidRDefault="004304F6" w:rsidP="00911086">
      <w:pPr>
        <w:pStyle w:val="Datatesto"/>
        <w:tabs>
          <w:tab w:val="clear" w:pos="993"/>
          <w:tab w:val="left" w:pos="-360"/>
        </w:tabs>
        <w:spacing w:after="0"/>
        <w:ind w:left="-360" w:firstLine="0"/>
        <w:jc w:val="both"/>
        <w:rPr>
          <w:rFonts w:asciiTheme="minorHAnsi" w:hAnsiTheme="minorHAnsi"/>
          <w:b/>
        </w:rPr>
      </w:pPr>
      <w:r w:rsidRPr="004304F6">
        <w:rPr>
          <w:rFonts w:asciiTheme="minorHAnsi" w:hAnsiTheme="minorHAnsi"/>
          <w:b/>
        </w:rPr>
        <w:t>Policy &amp; Communication:</w:t>
      </w:r>
    </w:p>
    <w:p w14:paraId="3E0853D0" w14:textId="77777777" w:rsidR="004304F6" w:rsidRPr="004304F6" w:rsidRDefault="004304F6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  <w:bCs/>
        </w:rPr>
      </w:pPr>
      <w:r w:rsidRPr="004304F6">
        <w:rPr>
          <w:rFonts w:asciiTheme="minorHAnsi" w:hAnsiTheme="minorHAnsi"/>
          <w:bCs/>
        </w:rPr>
        <w:t>Coordinating for the Revision &amp; Implementing the HR polices.</w:t>
      </w:r>
    </w:p>
    <w:p w14:paraId="608420A3" w14:textId="77777777" w:rsidR="004304F6" w:rsidRPr="004304F6" w:rsidRDefault="004304F6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  <w:bCs/>
        </w:rPr>
      </w:pPr>
      <w:r w:rsidRPr="004304F6">
        <w:rPr>
          <w:rFonts w:asciiTheme="minorHAnsi" w:hAnsiTheme="minorHAnsi"/>
          <w:bCs/>
        </w:rPr>
        <w:t>Communicate existing policies and new policies to all the employees.</w:t>
      </w:r>
    </w:p>
    <w:p w14:paraId="350D83E9" w14:textId="77777777" w:rsidR="004304F6" w:rsidRPr="004304F6" w:rsidRDefault="004304F6" w:rsidP="004304F6">
      <w:pPr>
        <w:pStyle w:val="Datatesto"/>
        <w:tabs>
          <w:tab w:val="clear" w:pos="993"/>
          <w:tab w:val="left" w:pos="-360"/>
        </w:tabs>
        <w:spacing w:after="0"/>
        <w:ind w:left="-360" w:firstLine="0"/>
        <w:rPr>
          <w:rFonts w:asciiTheme="minorHAnsi" w:hAnsiTheme="minorHAnsi"/>
          <w:bCs/>
        </w:rPr>
      </w:pPr>
      <w:r w:rsidRPr="004304F6">
        <w:rPr>
          <w:rFonts w:asciiTheme="minorHAnsi" w:hAnsiTheme="minorHAnsi"/>
          <w:b/>
        </w:rPr>
        <w:t>Payroll:</w:t>
      </w:r>
    </w:p>
    <w:p w14:paraId="628A61C7" w14:textId="77777777" w:rsidR="004304F6" w:rsidRPr="004304F6" w:rsidRDefault="004304F6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  <w:bCs/>
        </w:rPr>
      </w:pPr>
      <w:r w:rsidRPr="004304F6">
        <w:rPr>
          <w:rFonts w:asciiTheme="minorHAnsi" w:hAnsiTheme="minorHAnsi"/>
          <w:bCs/>
        </w:rPr>
        <w:t xml:space="preserve">Maintain, Verification and process </w:t>
      </w:r>
      <w:r w:rsidRPr="004304F6">
        <w:rPr>
          <w:rFonts w:asciiTheme="minorHAnsi" w:hAnsiTheme="minorHAnsi"/>
          <w:b/>
          <w:bCs/>
        </w:rPr>
        <w:t>attendance</w:t>
      </w:r>
      <w:r w:rsidRPr="004304F6">
        <w:rPr>
          <w:rFonts w:asciiTheme="minorHAnsi" w:hAnsiTheme="minorHAnsi"/>
          <w:bCs/>
        </w:rPr>
        <w:t xml:space="preserve"> reports and generate leave reports for Payroll processing</w:t>
      </w:r>
    </w:p>
    <w:p w14:paraId="71D5EADA" w14:textId="77777777" w:rsidR="004304F6" w:rsidRPr="004304F6" w:rsidRDefault="004304F6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  <w:bCs/>
        </w:rPr>
      </w:pPr>
      <w:r w:rsidRPr="004304F6">
        <w:rPr>
          <w:rFonts w:asciiTheme="minorHAnsi" w:hAnsiTheme="minorHAnsi"/>
          <w:bCs/>
        </w:rPr>
        <w:t xml:space="preserve">Maintaining and updating </w:t>
      </w:r>
      <w:r w:rsidRPr="00176787">
        <w:rPr>
          <w:rFonts w:asciiTheme="minorHAnsi" w:hAnsiTheme="minorHAnsi"/>
          <w:b/>
          <w:bCs/>
        </w:rPr>
        <w:t>Employee salary records</w:t>
      </w:r>
      <w:r w:rsidRPr="004304F6">
        <w:rPr>
          <w:rFonts w:asciiTheme="minorHAnsi" w:hAnsiTheme="minorHAnsi"/>
          <w:bCs/>
        </w:rPr>
        <w:t>.</w:t>
      </w:r>
    </w:p>
    <w:p w14:paraId="369FAC0D" w14:textId="77777777" w:rsidR="004304F6" w:rsidRPr="004304F6" w:rsidRDefault="004304F6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  <w:bCs/>
        </w:rPr>
      </w:pPr>
      <w:r w:rsidRPr="004304F6">
        <w:rPr>
          <w:rFonts w:asciiTheme="minorHAnsi" w:hAnsiTheme="minorHAnsi"/>
          <w:bCs/>
        </w:rPr>
        <w:t>Co ordinate with the Senior Management for necessary approvals.</w:t>
      </w:r>
    </w:p>
    <w:p w14:paraId="26983622" w14:textId="77777777" w:rsidR="004304F6" w:rsidRDefault="004304F6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  <w:bCs/>
        </w:rPr>
      </w:pPr>
      <w:r w:rsidRPr="004304F6">
        <w:rPr>
          <w:rFonts w:asciiTheme="minorHAnsi" w:hAnsiTheme="minorHAnsi"/>
          <w:bCs/>
        </w:rPr>
        <w:t xml:space="preserve">Coordinate and Supervise the </w:t>
      </w:r>
      <w:r w:rsidRPr="00176787">
        <w:rPr>
          <w:rFonts w:asciiTheme="minorHAnsi" w:hAnsiTheme="minorHAnsi"/>
          <w:b/>
          <w:bCs/>
        </w:rPr>
        <w:t>Monthly Payroll processing</w:t>
      </w:r>
      <w:r w:rsidR="009F5C21" w:rsidRPr="00176787">
        <w:rPr>
          <w:rFonts w:asciiTheme="minorHAnsi" w:hAnsiTheme="minorHAnsi"/>
          <w:b/>
          <w:bCs/>
        </w:rPr>
        <w:t xml:space="preserve"> using HCM</w:t>
      </w:r>
      <w:r w:rsidRPr="004304F6">
        <w:rPr>
          <w:rFonts w:asciiTheme="minorHAnsi" w:hAnsiTheme="minorHAnsi"/>
          <w:bCs/>
        </w:rPr>
        <w:t>.</w:t>
      </w:r>
    </w:p>
    <w:p w14:paraId="73321488" w14:textId="77777777" w:rsidR="004304F6" w:rsidRPr="004304F6" w:rsidRDefault="004304F6" w:rsidP="00911086">
      <w:pPr>
        <w:pStyle w:val="Datatesto"/>
        <w:tabs>
          <w:tab w:val="clear" w:pos="993"/>
          <w:tab w:val="left" w:pos="-360"/>
        </w:tabs>
        <w:spacing w:after="0"/>
        <w:ind w:left="-360" w:firstLine="0"/>
        <w:jc w:val="both"/>
        <w:rPr>
          <w:rFonts w:asciiTheme="minorHAnsi" w:hAnsiTheme="minorHAnsi"/>
          <w:b/>
        </w:rPr>
      </w:pPr>
      <w:r w:rsidRPr="004304F6">
        <w:rPr>
          <w:rFonts w:asciiTheme="minorHAnsi" w:hAnsiTheme="minorHAnsi"/>
          <w:b/>
        </w:rPr>
        <w:t>Performance Management:</w:t>
      </w:r>
    </w:p>
    <w:p w14:paraId="634A877C" w14:textId="77777777" w:rsidR="004304F6" w:rsidRPr="004304F6" w:rsidRDefault="004304F6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  <w:bCs/>
        </w:rPr>
      </w:pPr>
      <w:r w:rsidRPr="004304F6">
        <w:rPr>
          <w:rFonts w:asciiTheme="minorHAnsi" w:hAnsiTheme="minorHAnsi"/>
          <w:bCs/>
        </w:rPr>
        <w:t>Co-ordination &amp; Implementation of annual compensation revision.</w:t>
      </w:r>
    </w:p>
    <w:p w14:paraId="5889582E" w14:textId="77777777" w:rsidR="004304F6" w:rsidRPr="004304F6" w:rsidRDefault="004304F6" w:rsidP="00911086">
      <w:pPr>
        <w:pStyle w:val="Datatesto"/>
        <w:tabs>
          <w:tab w:val="clear" w:pos="993"/>
          <w:tab w:val="left" w:pos="-360"/>
        </w:tabs>
        <w:spacing w:after="0"/>
        <w:ind w:left="-360" w:firstLine="0"/>
        <w:jc w:val="both"/>
        <w:rPr>
          <w:rFonts w:asciiTheme="minorHAnsi" w:hAnsiTheme="minorHAnsi"/>
          <w:b/>
        </w:rPr>
      </w:pPr>
      <w:r w:rsidRPr="004304F6">
        <w:rPr>
          <w:rFonts w:asciiTheme="minorHAnsi" w:hAnsiTheme="minorHAnsi"/>
          <w:b/>
        </w:rPr>
        <w:t>Reward &amp; Recognition:</w:t>
      </w:r>
    </w:p>
    <w:p w14:paraId="2808D007" w14:textId="77777777" w:rsidR="004304F6" w:rsidRPr="004304F6" w:rsidRDefault="004304F6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  <w:bCs/>
        </w:rPr>
      </w:pPr>
      <w:r w:rsidRPr="004304F6">
        <w:rPr>
          <w:rFonts w:asciiTheme="minorHAnsi" w:hAnsiTheme="minorHAnsi"/>
          <w:bCs/>
        </w:rPr>
        <w:t>Coordinate for the Evaluation of Employee Performance using Performance Matrix and provided with Rewards for motivating the employees.</w:t>
      </w:r>
    </w:p>
    <w:p w14:paraId="1D299D69" w14:textId="77777777" w:rsidR="004304F6" w:rsidRPr="004304F6" w:rsidRDefault="004304F6" w:rsidP="00911086">
      <w:pPr>
        <w:pStyle w:val="Datatesto"/>
        <w:tabs>
          <w:tab w:val="clear" w:pos="993"/>
          <w:tab w:val="left" w:pos="-360"/>
        </w:tabs>
        <w:spacing w:after="0"/>
        <w:ind w:left="-360" w:firstLine="0"/>
        <w:jc w:val="both"/>
        <w:rPr>
          <w:rFonts w:asciiTheme="minorHAnsi" w:hAnsiTheme="minorHAnsi"/>
          <w:b/>
        </w:rPr>
      </w:pPr>
      <w:r w:rsidRPr="004304F6">
        <w:rPr>
          <w:rFonts w:asciiTheme="minorHAnsi" w:hAnsiTheme="minorHAnsi"/>
          <w:b/>
        </w:rPr>
        <w:t>Termination Process:</w:t>
      </w:r>
    </w:p>
    <w:p w14:paraId="4F8C5463" w14:textId="77777777" w:rsidR="009B5E4F" w:rsidRDefault="004304F6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  <w:bCs/>
        </w:rPr>
      </w:pPr>
      <w:r w:rsidRPr="004304F6">
        <w:rPr>
          <w:rFonts w:asciiTheme="minorHAnsi" w:hAnsiTheme="minorHAnsi"/>
          <w:bCs/>
        </w:rPr>
        <w:t xml:space="preserve">Assist and coordinate to conduct Exit interviews and related paper works. </w:t>
      </w:r>
    </w:p>
    <w:p w14:paraId="4A69C79F" w14:textId="77777777" w:rsidR="004304F6" w:rsidRPr="004304F6" w:rsidRDefault="004304F6" w:rsidP="00911086">
      <w:pPr>
        <w:pStyle w:val="Datatesto"/>
        <w:tabs>
          <w:tab w:val="clear" w:pos="993"/>
          <w:tab w:val="left" w:pos="-360"/>
        </w:tabs>
        <w:spacing w:after="0"/>
        <w:ind w:left="-360" w:firstLine="0"/>
        <w:jc w:val="both"/>
        <w:rPr>
          <w:rFonts w:asciiTheme="minorHAnsi" w:hAnsiTheme="minorHAnsi"/>
          <w:b/>
        </w:rPr>
      </w:pPr>
      <w:r w:rsidRPr="004304F6">
        <w:rPr>
          <w:rFonts w:asciiTheme="minorHAnsi" w:hAnsiTheme="minorHAnsi"/>
          <w:b/>
        </w:rPr>
        <w:t>Reporting:</w:t>
      </w:r>
    </w:p>
    <w:p w14:paraId="571BF0CF" w14:textId="77777777" w:rsidR="004304F6" w:rsidRPr="004304F6" w:rsidRDefault="004304F6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  <w:bCs/>
        </w:rPr>
      </w:pPr>
      <w:r w:rsidRPr="004304F6">
        <w:rPr>
          <w:rFonts w:asciiTheme="minorHAnsi" w:hAnsiTheme="minorHAnsi"/>
          <w:bCs/>
        </w:rPr>
        <w:t xml:space="preserve">Responsible for weekly, monthly Reporting like </w:t>
      </w:r>
      <w:r w:rsidRPr="00176787">
        <w:rPr>
          <w:rFonts w:asciiTheme="minorHAnsi" w:hAnsiTheme="minorHAnsi"/>
          <w:b/>
          <w:bCs/>
        </w:rPr>
        <w:t>Organogram, HRMIS, Payroll Reports, Status on Joinees, Resignees and Offered, Recruitment Status</w:t>
      </w:r>
      <w:r w:rsidRPr="004304F6">
        <w:rPr>
          <w:rFonts w:asciiTheme="minorHAnsi" w:hAnsiTheme="minorHAnsi"/>
          <w:bCs/>
        </w:rPr>
        <w:t xml:space="preserve"> and any relevant Reports as per requirement.  </w:t>
      </w:r>
    </w:p>
    <w:bookmarkEnd w:id="3"/>
    <w:p w14:paraId="65F20B11" w14:textId="77777777" w:rsidR="004304F6" w:rsidRPr="004304F6" w:rsidRDefault="004304F6" w:rsidP="004304F6">
      <w:pPr>
        <w:ind w:left="720"/>
      </w:pPr>
    </w:p>
    <w:p w14:paraId="2BDED186" w14:textId="77777777" w:rsidR="004304F6" w:rsidRPr="004304F6" w:rsidRDefault="004304F6" w:rsidP="00911086">
      <w:pPr>
        <w:pStyle w:val="Datatesto"/>
        <w:tabs>
          <w:tab w:val="left" w:pos="761"/>
        </w:tabs>
        <w:spacing w:after="0"/>
        <w:ind w:left="-360" w:firstLine="0"/>
        <w:jc w:val="both"/>
        <w:rPr>
          <w:rFonts w:asciiTheme="minorHAnsi" w:hAnsiTheme="minorHAnsi"/>
          <w:b/>
        </w:rPr>
      </w:pPr>
      <w:r w:rsidRPr="004304F6">
        <w:rPr>
          <w:rFonts w:asciiTheme="minorHAnsi" w:hAnsiTheme="minorHAnsi"/>
          <w:b/>
        </w:rPr>
        <w:t>Organization</w:t>
      </w:r>
      <w:r w:rsidRPr="004304F6">
        <w:rPr>
          <w:rFonts w:asciiTheme="minorHAnsi" w:hAnsiTheme="minorHAnsi"/>
          <w:b/>
        </w:rPr>
        <w:tab/>
      </w:r>
      <w:r w:rsidRPr="004304F6">
        <w:rPr>
          <w:rFonts w:asciiTheme="minorHAnsi" w:hAnsiTheme="minorHAnsi"/>
          <w:b/>
        </w:rPr>
        <w:tab/>
        <w:t xml:space="preserve">: </w:t>
      </w:r>
      <w:bookmarkStart w:id="4" w:name="_Hlk145541334"/>
      <w:r w:rsidRPr="004304F6">
        <w:rPr>
          <w:rFonts w:asciiTheme="minorHAnsi" w:hAnsiTheme="minorHAnsi"/>
          <w:b/>
        </w:rPr>
        <w:t xml:space="preserve"> Swasthik Sahits Solutions</w:t>
      </w:r>
      <w:bookmarkEnd w:id="4"/>
      <w:r w:rsidRPr="004304F6">
        <w:rPr>
          <w:rFonts w:asciiTheme="minorHAnsi" w:hAnsiTheme="minorHAnsi"/>
          <w:b/>
        </w:rPr>
        <w:t xml:space="preserve"> Pvt. Ltd., </w:t>
      </w:r>
    </w:p>
    <w:p w14:paraId="1E18BC0D" w14:textId="4A70C489" w:rsidR="004304F6" w:rsidRPr="004304F6" w:rsidRDefault="004304F6" w:rsidP="00911086">
      <w:pPr>
        <w:pStyle w:val="Datatesto"/>
        <w:tabs>
          <w:tab w:val="left" w:pos="761"/>
        </w:tabs>
        <w:spacing w:after="0"/>
        <w:ind w:left="-360" w:firstLine="0"/>
        <w:jc w:val="both"/>
        <w:rPr>
          <w:rFonts w:asciiTheme="minorHAnsi" w:hAnsiTheme="minorHAnsi"/>
          <w:b/>
        </w:rPr>
      </w:pPr>
      <w:r w:rsidRPr="004304F6">
        <w:rPr>
          <w:rFonts w:asciiTheme="minorHAnsi" w:hAnsiTheme="minorHAnsi"/>
          <w:b/>
        </w:rPr>
        <w:t xml:space="preserve">Duration </w:t>
      </w:r>
      <w:r w:rsidRPr="004304F6">
        <w:rPr>
          <w:rFonts w:asciiTheme="minorHAnsi" w:hAnsiTheme="minorHAnsi"/>
          <w:b/>
        </w:rPr>
        <w:tab/>
      </w:r>
      <w:r w:rsidRPr="004304F6">
        <w:rPr>
          <w:rFonts w:asciiTheme="minorHAnsi" w:hAnsiTheme="minorHAnsi"/>
          <w:b/>
        </w:rPr>
        <w:tab/>
      </w:r>
      <w:r w:rsidRPr="004304F6">
        <w:rPr>
          <w:rFonts w:asciiTheme="minorHAnsi" w:hAnsiTheme="minorHAnsi"/>
          <w:b/>
        </w:rPr>
        <w:tab/>
        <w:t xml:space="preserve">:  December 2006 to </w:t>
      </w:r>
      <w:r w:rsidR="001A7A53">
        <w:rPr>
          <w:rFonts w:asciiTheme="minorHAnsi" w:hAnsiTheme="minorHAnsi"/>
          <w:b/>
        </w:rPr>
        <w:t>May</w:t>
      </w:r>
      <w:r w:rsidRPr="004304F6">
        <w:rPr>
          <w:rFonts w:asciiTheme="minorHAnsi" w:hAnsiTheme="minorHAnsi"/>
          <w:b/>
        </w:rPr>
        <w:t xml:space="preserve"> 2008</w:t>
      </w:r>
    </w:p>
    <w:p w14:paraId="35F3054E" w14:textId="715E3BCE" w:rsidR="004304F6" w:rsidRPr="004304F6" w:rsidRDefault="004304F6" w:rsidP="00911086">
      <w:pPr>
        <w:pStyle w:val="Datatesto"/>
        <w:tabs>
          <w:tab w:val="left" w:pos="761"/>
        </w:tabs>
        <w:spacing w:after="0"/>
        <w:ind w:left="-360" w:firstLine="0"/>
        <w:jc w:val="both"/>
        <w:rPr>
          <w:rFonts w:asciiTheme="minorHAnsi" w:hAnsiTheme="minorHAnsi"/>
          <w:b/>
        </w:rPr>
      </w:pPr>
      <w:r w:rsidRPr="004304F6">
        <w:rPr>
          <w:rFonts w:asciiTheme="minorHAnsi" w:hAnsiTheme="minorHAnsi"/>
          <w:b/>
        </w:rPr>
        <w:t xml:space="preserve">Designation </w:t>
      </w:r>
      <w:r w:rsidRPr="004304F6">
        <w:rPr>
          <w:rFonts w:asciiTheme="minorHAnsi" w:hAnsiTheme="minorHAnsi"/>
          <w:b/>
        </w:rPr>
        <w:tab/>
      </w:r>
      <w:r w:rsidRPr="004304F6">
        <w:rPr>
          <w:rFonts w:asciiTheme="minorHAnsi" w:hAnsiTheme="minorHAnsi"/>
          <w:b/>
        </w:rPr>
        <w:tab/>
        <w:t xml:space="preserve">:  </w:t>
      </w:r>
      <w:bookmarkStart w:id="5" w:name="_Hlk145541162"/>
      <w:r w:rsidRPr="004304F6">
        <w:rPr>
          <w:rFonts w:asciiTheme="minorHAnsi" w:hAnsiTheme="minorHAnsi"/>
          <w:b/>
        </w:rPr>
        <w:t xml:space="preserve">Team Lead – IT Staffing </w:t>
      </w:r>
      <w:r w:rsidRPr="004304F6">
        <w:rPr>
          <w:rFonts w:asciiTheme="minorHAnsi" w:hAnsiTheme="minorHAnsi"/>
          <w:b/>
          <w:bCs/>
        </w:rPr>
        <w:t xml:space="preserve">[ IT </w:t>
      </w:r>
      <w:r w:rsidR="00502308">
        <w:rPr>
          <w:rFonts w:asciiTheme="minorHAnsi" w:hAnsiTheme="minorHAnsi"/>
          <w:b/>
          <w:bCs/>
        </w:rPr>
        <w:t xml:space="preserve">&amp; Non IT </w:t>
      </w:r>
      <w:r w:rsidR="002300C8" w:rsidRPr="004304F6">
        <w:rPr>
          <w:rFonts w:asciiTheme="minorHAnsi" w:hAnsiTheme="minorHAnsi"/>
          <w:b/>
          <w:bCs/>
        </w:rPr>
        <w:t>Recruitment</w:t>
      </w:r>
      <w:r w:rsidR="002300C8">
        <w:rPr>
          <w:rFonts w:asciiTheme="minorHAnsi" w:hAnsiTheme="minorHAnsi"/>
          <w:b/>
          <w:bCs/>
        </w:rPr>
        <w:t xml:space="preserve"> </w:t>
      </w:r>
      <w:r w:rsidR="002300C8" w:rsidRPr="004304F6">
        <w:rPr>
          <w:rFonts w:asciiTheme="minorHAnsi" w:hAnsiTheme="minorHAnsi"/>
          <w:b/>
          <w:bCs/>
        </w:rPr>
        <w:t>]</w:t>
      </w:r>
    </w:p>
    <w:bookmarkEnd w:id="5"/>
    <w:p w14:paraId="3A44FE75" w14:textId="77777777" w:rsidR="001D1549" w:rsidRDefault="001D1549" w:rsidP="004304F6">
      <w:pPr>
        <w:pStyle w:val="Datatesto"/>
        <w:tabs>
          <w:tab w:val="left" w:pos="761"/>
        </w:tabs>
        <w:spacing w:after="0"/>
        <w:ind w:left="-360" w:firstLine="0"/>
        <w:rPr>
          <w:rFonts w:asciiTheme="minorHAnsi" w:hAnsiTheme="minorHAnsi"/>
          <w:b/>
        </w:rPr>
      </w:pPr>
    </w:p>
    <w:p w14:paraId="68AA4782" w14:textId="102017FD" w:rsidR="004304F6" w:rsidRDefault="004304F6" w:rsidP="004304F6">
      <w:pPr>
        <w:pStyle w:val="Datatesto"/>
        <w:tabs>
          <w:tab w:val="left" w:pos="761"/>
        </w:tabs>
        <w:spacing w:after="0"/>
        <w:ind w:left="-360" w:firstLine="0"/>
        <w:rPr>
          <w:rFonts w:asciiTheme="minorHAnsi" w:hAnsiTheme="minorHAnsi"/>
          <w:b/>
        </w:rPr>
      </w:pPr>
      <w:r w:rsidRPr="004304F6">
        <w:rPr>
          <w:rFonts w:asciiTheme="minorHAnsi" w:hAnsiTheme="minorHAnsi"/>
          <w:b/>
        </w:rPr>
        <w:t>Achievement:</w:t>
      </w:r>
    </w:p>
    <w:p w14:paraId="2545DBC4" w14:textId="560409FD" w:rsidR="004304F6" w:rsidRPr="008B2139" w:rsidRDefault="004304F6" w:rsidP="001D1549">
      <w:pPr>
        <w:pStyle w:val="Datatesto"/>
        <w:numPr>
          <w:ilvl w:val="0"/>
          <w:numId w:val="12"/>
        </w:numPr>
        <w:tabs>
          <w:tab w:val="left" w:pos="761"/>
        </w:tabs>
        <w:spacing w:after="0"/>
        <w:rPr>
          <w:rFonts w:asciiTheme="minorHAnsi" w:hAnsiTheme="minorHAnsi"/>
          <w:b/>
        </w:rPr>
      </w:pPr>
      <w:bookmarkStart w:id="6" w:name="_Hlk145541482"/>
      <w:r w:rsidRPr="008B2139">
        <w:rPr>
          <w:rFonts w:asciiTheme="minorHAnsi" w:hAnsiTheme="minorHAnsi"/>
          <w:b/>
          <w:bCs/>
        </w:rPr>
        <w:t>Plac</w:t>
      </w:r>
      <w:r w:rsidR="00F943DF">
        <w:rPr>
          <w:rFonts w:asciiTheme="minorHAnsi" w:hAnsiTheme="minorHAnsi"/>
          <w:b/>
          <w:bCs/>
        </w:rPr>
        <w:t>ed</w:t>
      </w:r>
      <w:r w:rsidRPr="008B2139">
        <w:rPr>
          <w:rFonts w:asciiTheme="minorHAnsi" w:hAnsiTheme="minorHAnsi"/>
          <w:b/>
          <w:bCs/>
        </w:rPr>
        <w:t xml:space="preserve"> </w:t>
      </w:r>
      <w:r w:rsidR="002300C8" w:rsidRPr="008B2139">
        <w:rPr>
          <w:rFonts w:asciiTheme="minorHAnsi" w:hAnsiTheme="minorHAnsi"/>
          <w:b/>
          <w:bCs/>
        </w:rPr>
        <w:t xml:space="preserve"> </w:t>
      </w:r>
      <w:r w:rsidRPr="008B2139">
        <w:rPr>
          <w:rFonts w:asciiTheme="minorHAnsi" w:hAnsiTheme="minorHAnsi"/>
          <w:b/>
          <w:bCs/>
        </w:rPr>
        <w:t>90% of</w:t>
      </w:r>
      <w:r w:rsidR="002300C8" w:rsidRPr="008B2139">
        <w:rPr>
          <w:rFonts w:asciiTheme="minorHAnsi" w:hAnsiTheme="minorHAnsi"/>
          <w:b/>
          <w:bCs/>
        </w:rPr>
        <w:t xml:space="preserve"> </w:t>
      </w:r>
      <w:r w:rsidRPr="008B2139">
        <w:rPr>
          <w:rFonts w:asciiTheme="minorHAnsi" w:hAnsiTheme="minorHAnsi"/>
          <w:b/>
          <w:bCs/>
        </w:rPr>
        <w:t xml:space="preserve"> the</w:t>
      </w:r>
      <w:r w:rsidR="002300C8" w:rsidRPr="008B2139">
        <w:rPr>
          <w:rFonts w:asciiTheme="minorHAnsi" w:hAnsiTheme="minorHAnsi"/>
          <w:b/>
          <w:bCs/>
        </w:rPr>
        <w:t xml:space="preserve"> </w:t>
      </w:r>
      <w:r w:rsidRPr="008B2139">
        <w:rPr>
          <w:rFonts w:asciiTheme="minorHAnsi" w:hAnsiTheme="minorHAnsi"/>
          <w:b/>
          <w:bCs/>
        </w:rPr>
        <w:t xml:space="preserve"> Staff ( 70 IT and Non IT Professionals ) of</w:t>
      </w:r>
      <w:r w:rsidR="002300C8" w:rsidRPr="008B2139">
        <w:rPr>
          <w:rFonts w:asciiTheme="minorHAnsi" w:hAnsiTheme="minorHAnsi"/>
          <w:b/>
          <w:bCs/>
        </w:rPr>
        <w:t xml:space="preserve"> </w:t>
      </w:r>
      <w:r w:rsidRPr="008B2139">
        <w:rPr>
          <w:rFonts w:asciiTheme="minorHAnsi" w:hAnsiTheme="minorHAnsi"/>
          <w:b/>
          <w:bCs/>
        </w:rPr>
        <w:t xml:space="preserve"> an </w:t>
      </w:r>
      <w:r w:rsidR="002300C8" w:rsidRPr="008B2139">
        <w:rPr>
          <w:rFonts w:asciiTheme="minorHAnsi" w:hAnsiTheme="minorHAnsi"/>
          <w:b/>
          <w:bCs/>
        </w:rPr>
        <w:t xml:space="preserve"> </w:t>
      </w:r>
      <w:r w:rsidRPr="008B2139">
        <w:rPr>
          <w:rFonts w:asciiTheme="minorHAnsi" w:hAnsiTheme="minorHAnsi"/>
          <w:b/>
          <w:bCs/>
        </w:rPr>
        <w:t xml:space="preserve">US based Company [ </w:t>
      </w:r>
      <w:r w:rsidRPr="008B2139">
        <w:rPr>
          <w:rFonts w:asciiTheme="minorHAnsi" w:hAnsiTheme="minorHAnsi"/>
          <w:b/>
        </w:rPr>
        <w:t>Adaptavant Technology Solutions Pvt. Ltd.,</w:t>
      </w:r>
      <w:r w:rsidRPr="008B2139">
        <w:rPr>
          <w:rFonts w:asciiTheme="minorHAnsi" w:hAnsiTheme="minorHAnsi"/>
          <w:b/>
          <w:bCs/>
        </w:rPr>
        <w:t xml:space="preserve">] in Chennai </w:t>
      </w:r>
      <w:r w:rsidR="002300C8" w:rsidRPr="008B2139">
        <w:rPr>
          <w:rFonts w:asciiTheme="minorHAnsi" w:hAnsiTheme="minorHAnsi"/>
          <w:b/>
          <w:bCs/>
        </w:rPr>
        <w:t xml:space="preserve"> </w:t>
      </w:r>
      <w:r w:rsidRPr="008B2139">
        <w:rPr>
          <w:rFonts w:asciiTheme="minorHAnsi" w:hAnsiTheme="minorHAnsi"/>
          <w:b/>
          <w:bCs/>
        </w:rPr>
        <w:t>for</w:t>
      </w:r>
      <w:r w:rsidR="002300C8" w:rsidRPr="008B2139">
        <w:rPr>
          <w:rFonts w:asciiTheme="minorHAnsi" w:hAnsiTheme="minorHAnsi"/>
          <w:b/>
          <w:bCs/>
        </w:rPr>
        <w:t xml:space="preserve"> </w:t>
      </w:r>
      <w:r w:rsidRPr="008B2139">
        <w:rPr>
          <w:rFonts w:asciiTheme="minorHAnsi" w:hAnsiTheme="minorHAnsi"/>
          <w:b/>
          <w:bCs/>
        </w:rPr>
        <w:t xml:space="preserve"> Staffing</w:t>
      </w:r>
      <w:r w:rsidR="002300C8" w:rsidRPr="008B2139">
        <w:rPr>
          <w:rFonts w:asciiTheme="minorHAnsi" w:hAnsiTheme="minorHAnsi"/>
          <w:b/>
          <w:bCs/>
        </w:rPr>
        <w:t xml:space="preserve"> </w:t>
      </w:r>
      <w:r w:rsidRPr="008B2139">
        <w:rPr>
          <w:rFonts w:asciiTheme="minorHAnsi" w:hAnsiTheme="minorHAnsi"/>
          <w:b/>
          <w:bCs/>
        </w:rPr>
        <w:t xml:space="preserve"> Division</w:t>
      </w:r>
    </w:p>
    <w:bookmarkEnd w:id="6"/>
    <w:p w14:paraId="7F55B0B9" w14:textId="77777777" w:rsidR="001D1549" w:rsidRDefault="001D1549" w:rsidP="00911086">
      <w:pPr>
        <w:pStyle w:val="Datatesto"/>
        <w:spacing w:after="0"/>
        <w:ind w:left="-360" w:firstLine="0"/>
        <w:jc w:val="both"/>
        <w:rPr>
          <w:rFonts w:asciiTheme="minorHAnsi" w:hAnsiTheme="minorHAnsi"/>
          <w:b/>
        </w:rPr>
      </w:pPr>
    </w:p>
    <w:p w14:paraId="79693921" w14:textId="1F043443" w:rsidR="004304F6" w:rsidRDefault="004304F6" w:rsidP="00911086">
      <w:pPr>
        <w:pStyle w:val="Datatesto"/>
        <w:spacing w:after="0"/>
        <w:ind w:left="-360" w:firstLine="0"/>
        <w:jc w:val="both"/>
        <w:rPr>
          <w:rFonts w:asciiTheme="minorHAnsi" w:hAnsiTheme="minorHAnsi"/>
          <w:b/>
        </w:rPr>
      </w:pPr>
      <w:r w:rsidRPr="004304F6">
        <w:rPr>
          <w:rFonts w:asciiTheme="minorHAnsi" w:hAnsiTheme="minorHAnsi"/>
          <w:b/>
        </w:rPr>
        <w:t>Job Profile:</w:t>
      </w:r>
    </w:p>
    <w:p w14:paraId="254048A7" w14:textId="77777777" w:rsidR="008B2139" w:rsidRDefault="008B2139" w:rsidP="008B2139">
      <w:pPr>
        <w:pStyle w:val="Datatesto"/>
        <w:tabs>
          <w:tab w:val="left" w:pos="761"/>
        </w:tabs>
        <w:spacing w:after="0"/>
        <w:ind w:left="-360" w:firstLine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RECRUITMENT</w:t>
      </w:r>
      <w:r w:rsidRPr="004304F6">
        <w:rPr>
          <w:rFonts w:asciiTheme="minorHAnsi" w:hAnsiTheme="minorHAnsi"/>
          <w:b/>
        </w:rPr>
        <w:t>:</w:t>
      </w:r>
    </w:p>
    <w:p w14:paraId="7FAA0419" w14:textId="77777777" w:rsidR="004304F6" w:rsidRPr="004304F6" w:rsidRDefault="004304F6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</w:rPr>
      </w:pPr>
      <w:bookmarkStart w:id="7" w:name="_Hlk145541934"/>
      <w:r w:rsidRPr="004304F6">
        <w:rPr>
          <w:rFonts w:asciiTheme="minorHAnsi" w:hAnsiTheme="minorHAnsi" w:cs="Arial"/>
          <w:color w:val="000000"/>
        </w:rPr>
        <w:t>Responsible for</w:t>
      </w:r>
      <w:r w:rsidR="002300C8">
        <w:rPr>
          <w:rFonts w:asciiTheme="minorHAnsi" w:hAnsiTheme="minorHAnsi" w:cs="Arial"/>
          <w:color w:val="000000"/>
        </w:rPr>
        <w:t xml:space="preserve">  </w:t>
      </w:r>
      <w:r w:rsidRPr="004304F6">
        <w:rPr>
          <w:rFonts w:asciiTheme="minorHAnsi" w:hAnsiTheme="minorHAnsi" w:cs="Arial"/>
          <w:b/>
          <w:color w:val="000000"/>
        </w:rPr>
        <w:t xml:space="preserve">full </w:t>
      </w:r>
      <w:r w:rsidR="002300C8">
        <w:rPr>
          <w:rFonts w:asciiTheme="minorHAnsi" w:hAnsiTheme="minorHAnsi" w:cs="Arial"/>
          <w:b/>
          <w:color w:val="000000"/>
        </w:rPr>
        <w:t xml:space="preserve"> </w:t>
      </w:r>
      <w:r w:rsidRPr="004304F6">
        <w:rPr>
          <w:rFonts w:asciiTheme="minorHAnsi" w:hAnsiTheme="minorHAnsi" w:cs="Arial"/>
          <w:b/>
          <w:color w:val="000000"/>
        </w:rPr>
        <w:t>life</w:t>
      </w:r>
      <w:r w:rsidR="002300C8">
        <w:rPr>
          <w:rFonts w:asciiTheme="minorHAnsi" w:hAnsiTheme="minorHAnsi" w:cs="Arial"/>
          <w:b/>
          <w:color w:val="000000"/>
        </w:rPr>
        <w:t xml:space="preserve"> </w:t>
      </w:r>
      <w:r w:rsidRPr="004304F6">
        <w:rPr>
          <w:rFonts w:asciiTheme="minorHAnsi" w:hAnsiTheme="minorHAnsi" w:cs="Arial"/>
          <w:b/>
          <w:color w:val="000000"/>
        </w:rPr>
        <w:t xml:space="preserve"> cycle </w:t>
      </w:r>
      <w:r w:rsidR="002300C8">
        <w:rPr>
          <w:rFonts w:asciiTheme="minorHAnsi" w:hAnsiTheme="minorHAnsi" w:cs="Arial"/>
          <w:b/>
          <w:color w:val="000000"/>
        </w:rPr>
        <w:t xml:space="preserve"> </w:t>
      </w:r>
      <w:r w:rsidRPr="004304F6">
        <w:rPr>
          <w:rFonts w:asciiTheme="minorHAnsi" w:hAnsiTheme="minorHAnsi" w:cs="Arial"/>
          <w:b/>
          <w:color w:val="000000"/>
        </w:rPr>
        <w:t>Recruitment</w:t>
      </w:r>
      <w:r w:rsidR="002300C8">
        <w:rPr>
          <w:rFonts w:asciiTheme="minorHAnsi" w:hAnsiTheme="minorHAnsi" w:cs="Arial"/>
          <w:b/>
          <w:color w:val="000000"/>
        </w:rPr>
        <w:t xml:space="preserve"> </w:t>
      </w:r>
      <w:r w:rsidRPr="004304F6">
        <w:rPr>
          <w:rFonts w:asciiTheme="minorHAnsi" w:hAnsiTheme="minorHAnsi" w:cs="Arial"/>
          <w:color w:val="000000"/>
        </w:rPr>
        <w:t xml:space="preserve"> for all verticals of </w:t>
      </w:r>
      <w:r w:rsidRPr="004304F6">
        <w:rPr>
          <w:rFonts w:asciiTheme="minorHAnsi" w:hAnsiTheme="minorHAnsi"/>
          <w:b/>
          <w:bCs/>
        </w:rPr>
        <w:t xml:space="preserve">IT (Mainly in to Java) and Non IT domains </w:t>
      </w:r>
      <w:r w:rsidRPr="004304F6">
        <w:rPr>
          <w:rFonts w:asciiTheme="minorHAnsi" w:hAnsiTheme="minorHAnsi"/>
        </w:rPr>
        <w:t>at different locations in India.</w:t>
      </w:r>
    </w:p>
    <w:p w14:paraId="386C3ADA" w14:textId="77777777" w:rsidR="004304F6" w:rsidRPr="004304F6" w:rsidRDefault="004304F6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  <w:b/>
        </w:rPr>
      </w:pPr>
      <w:r w:rsidRPr="004304F6">
        <w:rPr>
          <w:rFonts w:asciiTheme="minorHAnsi" w:hAnsiTheme="minorHAnsi"/>
        </w:rPr>
        <w:t>Experience in handling recruitment of ‘Direct’, ‘Contract’</w:t>
      </w:r>
      <w:r w:rsidRPr="004304F6">
        <w:rPr>
          <w:rFonts w:asciiTheme="minorHAnsi" w:hAnsiTheme="minorHAnsi"/>
          <w:b/>
          <w:bCs/>
        </w:rPr>
        <w:t xml:space="preserve"> </w:t>
      </w:r>
      <w:r w:rsidRPr="004304F6">
        <w:rPr>
          <w:rFonts w:asciiTheme="minorHAnsi" w:hAnsiTheme="minorHAnsi"/>
        </w:rPr>
        <w:t>assignments</w:t>
      </w:r>
    </w:p>
    <w:p w14:paraId="2B1A9C22" w14:textId="77777777" w:rsidR="004304F6" w:rsidRPr="004304F6" w:rsidRDefault="004304F6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</w:rPr>
      </w:pPr>
      <w:r w:rsidRPr="004304F6">
        <w:rPr>
          <w:rFonts w:asciiTheme="minorHAnsi" w:hAnsiTheme="minorHAnsi"/>
        </w:rPr>
        <w:t xml:space="preserve">Recruited on almost all spheres of IT skills for </w:t>
      </w:r>
      <w:r w:rsidRPr="004304F6">
        <w:rPr>
          <w:rFonts w:asciiTheme="minorHAnsi" w:hAnsiTheme="minorHAnsi"/>
          <w:b/>
          <w:bCs/>
        </w:rPr>
        <w:t>Junior, Senior and Middle management levels</w:t>
      </w:r>
      <w:r w:rsidRPr="004304F6">
        <w:rPr>
          <w:rFonts w:asciiTheme="minorHAnsi" w:hAnsiTheme="minorHAnsi"/>
          <w:bCs/>
        </w:rPr>
        <w:t>.</w:t>
      </w:r>
    </w:p>
    <w:p w14:paraId="36E47D26" w14:textId="77777777" w:rsidR="004304F6" w:rsidRPr="004304F6" w:rsidRDefault="004304F6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</w:rPr>
      </w:pPr>
      <w:r w:rsidRPr="004304F6">
        <w:rPr>
          <w:rFonts w:asciiTheme="minorHAnsi" w:hAnsiTheme="minorHAnsi"/>
        </w:rPr>
        <w:t>Understanding and gathering requirements as well as details on IT Skills for better sourcing.</w:t>
      </w:r>
    </w:p>
    <w:p w14:paraId="76A1E881" w14:textId="77777777" w:rsidR="004304F6" w:rsidRPr="004304F6" w:rsidRDefault="004304F6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</w:rPr>
      </w:pPr>
      <w:r w:rsidRPr="004304F6">
        <w:rPr>
          <w:rFonts w:asciiTheme="minorHAnsi" w:hAnsiTheme="minorHAnsi"/>
          <w:b/>
          <w:bCs/>
        </w:rPr>
        <w:t>Posting the requirements</w:t>
      </w:r>
      <w:r w:rsidRPr="004304F6">
        <w:rPr>
          <w:rFonts w:asciiTheme="minorHAnsi" w:hAnsiTheme="minorHAnsi"/>
        </w:rPr>
        <w:t xml:space="preserve"> </w:t>
      </w:r>
      <w:r w:rsidRPr="004304F6">
        <w:rPr>
          <w:rFonts w:asciiTheme="minorHAnsi" w:hAnsiTheme="minorHAnsi"/>
          <w:b/>
          <w:bCs/>
        </w:rPr>
        <w:t>on the job portals</w:t>
      </w:r>
      <w:r w:rsidRPr="004304F6">
        <w:rPr>
          <w:rFonts w:asciiTheme="minorHAnsi" w:hAnsiTheme="minorHAnsi"/>
        </w:rPr>
        <w:t xml:space="preserve"> like naukri, monster, clickjobs, timesjobs etc. and screening profiles from those responses.</w:t>
      </w:r>
    </w:p>
    <w:p w14:paraId="3C618491" w14:textId="77777777" w:rsidR="004304F6" w:rsidRPr="004304F6" w:rsidRDefault="004304F6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</w:rPr>
      </w:pPr>
      <w:r w:rsidRPr="004304F6">
        <w:rPr>
          <w:rFonts w:asciiTheme="minorHAnsi" w:hAnsiTheme="minorHAnsi"/>
          <w:b/>
          <w:bCs/>
        </w:rPr>
        <w:t>Sourcing profiles</w:t>
      </w:r>
      <w:r w:rsidRPr="004304F6">
        <w:rPr>
          <w:rFonts w:asciiTheme="minorHAnsi" w:hAnsiTheme="minorHAnsi"/>
        </w:rPr>
        <w:t xml:space="preserve"> </w:t>
      </w:r>
      <w:r w:rsidRPr="004304F6">
        <w:rPr>
          <w:rFonts w:asciiTheme="minorHAnsi" w:hAnsiTheme="minorHAnsi"/>
          <w:b/>
          <w:bCs/>
        </w:rPr>
        <w:t>from job sites</w:t>
      </w:r>
      <w:r w:rsidRPr="004304F6">
        <w:rPr>
          <w:rFonts w:asciiTheme="minorHAnsi" w:hAnsiTheme="minorHAnsi"/>
        </w:rPr>
        <w:t xml:space="preserve"> like Times jobs, Naukri, Monster, ClickJobs, Jobs ahead and internal database.</w:t>
      </w:r>
    </w:p>
    <w:p w14:paraId="04277124" w14:textId="77777777" w:rsidR="004304F6" w:rsidRPr="004304F6" w:rsidRDefault="004304F6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</w:rPr>
      </w:pPr>
      <w:r w:rsidRPr="004304F6">
        <w:rPr>
          <w:rFonts w:asciiTheme="minorHAnsi" w:hAnsiTheme="minorHAnsi"/>
          <w:b/>
          <w:bCs/>
        </w:rPr>
        <w:t>Collecting Personal References.</w:t>
      </w:r>
    </w:p>
    <w:p w14:paraId="782C29F9" w14:textId="77777777" w:rsidR="004304F6" w:rsidRPr="004304F6" w:rsidRDefault="004304F6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</w:rPr>
      </w:pPr>
      <w:r w:rsidRPr="004304F6">
        <w:rPr>
          <w:rFonts w:asciiTheme="minorHAnsi" w:hAnsiTheme="minorHAnsi"/>
        </w:rPr>
        <w:t xml:space="preserve">Send mass mails on requirements </w:t>
      </w:r>
    </w:p>
    <w:p w14:paraId="515322A0" w14:textId="77777777" w:rsidR="004304F6" w:rsidRPr="004304F6" w:rsidRDefault="004304F6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</w:rPr>
      </w:pPr>
      <w:r w:rsidRPr="004304F6">
        <w:rPr>
          <w:rFonts w:asciiTheme="minorHAnsi" w:hAnsiTheme="minorHAnsi"/>
        </w:rPr>
        <w:t xml:space="preserve">Conducting </w:t>
      </w:r>
      <w:r w:rsidRPr="004304F6">
        <w:rPr>
          <w:rFonts w:asciiTheme="minorHAnsi" w:hAnsiTheme="minorHAnsi"/>
          <w:b/>
          <w:bCs/>
        </w:rPr>
        <w:t>Walk - In Interviews</w:t>
      </w:r>
      <w:r w:rsidRPr="004304F6">
        <w:rPr>
          <w:rFonts w:asciiTheme="minorHAnsi" w:hAnsiTheme="minorHAnsi"/>
        </w:rPr>
        <w:t xml:space="preserve"> based on client requirements.</w:t>
      </w:r>
    </w:p>
    <w:p w14:paraId="7D6446FD" w14:textId="77777777" w:rsidR="004304F6" w:rsidRPr="004304F6" w:rsidRDefault="004304F6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</w:rPr>
      </w:pPr>
      <w:r w:rsidRPr="004304F6">
        <w:rPr>
          <w:rFonts w:asciiTheme="minorHAnsi" w:hAnsiTheme="minorHAnsi"/>
          <w:b/>
          <w:bCs/>
        </w:rPr>
        <w:t>Screening Resumes</w:t>
      </w:r>
      <w:r w:rsidRPr="004304F6">
        <w:rPr>
          <w:rFonts w:asciiTheme="minorHAnsi" w:hAnsiTheme="minorHAnsi"/>
        </w:rPr>
        <w:t xml:space="preserve"> and holding initial discussion through email/ telephone as per clients’ requirements.</w:t>
      </w:r>
    </w:p>
    <w:p w14:paraId="0B044336" w14:textId="77777777" w:rsidR="004304F6" w:rsidRPr="004304F6" w:rsidRDefault="004304F6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</w:rPr>
      </w:pPr>
      <w:r w:rsidRPr="004304F6">
        <w:rPr>
          <w:rFonts w:asciiTheme="minorHAnsi" w:hAnsiTheme="minorHAnsi"/>
        </w:rPr>
        <w:t>Evaluate candidates against the requirements to ensure good match.</w:t>
      </w:r>
    </w:p>
    <w:p w14:paraId="3D93264A" w14:textId="77777777" w:rsidR="004304F6" w:rsidRPr="004304F6" w:rsidRDefault="004304F6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</w:rPr>
      </w:pPr>
      <w:r w:rsidRPr="004304F6">
        <w:rPr>
          <w:rFonts w:asciiTheme="minorHAnsi" w:hAnsiTheme="minorHAnsi"/>
          <w:b/>
          <w:bCs/>
        </w:rPr>
        <w:t>Conduct initial Telephonic interviews</w:t>
      </w:r>
      <w:r w:rsidRPr="004304F6">
        <w:rPr>
          <w:rFonts w:asciiTheme="minorHAnsi" w:hAnsiTheme="minorHAnsi"/>
        </w:rPr>
        <w:t xml:space="preserve"> for screening candidates with respect to communication skill, cost, relevant experience, notice period, technical skill level and other relevant factors.</w:t>
      </w:r>
    </w:p>
    <w:p w14:paraId="5130BD26" w14:textId="77777777" w:rsidR="004304F6" w:rsidRPr="004304F6" w:rsidRDefault="004304F6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</w:rPr>
      </w:pPr>
      <w:r w:rsidRPr="004304F6">
        <w:rPr>
          <w:rFonts w:asciiTheme="minorHAnsi" w:hAnsiTheme="minorHAnsi"/>
        </w:rPr>
        <w:t>Check for the Candidate willingness to relocate to the Project location in case he/she is not a local Candidate.</w:t>
      </w:r>
    </w:p>
    <w:p w14:paraId="55D53398" w14:textId="77777777" w:rsidR="004304F6" w:rsidRPr="004304F6" w:rsidRDefault="004304F6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</w:rPr>
      </w:pPr>
      <w:r w:rsidRPr="004304F6">
        <w:rPr>
          <w:rFonts w:asciiTheme="minorHAnsi" w:hAnsiTheme="minorHAnsi"/>
        </w:rPr>
        <w:t>Ensure candidate is able, willing and ready to take the position.</w:t>
      </w:r>
    </w:p>
    <w:p w14:paraId="6F29316C" w14:textId="77777777" w:rsidR="004304F6" w:rsidRPr="004304F6" w:rsidRDefault="004304F6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</w:rPr>
      </w:pPr>
      <w:r w:rsidRPr="004304F6">
        <w:rPr>
          <w:rFonts w:asciiTheme="minorHAnsi" w:hAnsiTheme="minorHAnsi"/>
          <w:b/>
          <w:bCs/>
        </w:rPr>
        <w:t xml:space="preserve">Coordinating with the clients and the candidates </w:t>
      </w:r>
      <w:r w:rsidRPr="004304F6">
        <w:rPr>
          <w:rFonts w:asciiTheme="minorHAnsi" w:hAnsiTheme="minorHAnsi"/>
        </w:rPr>
        <w:t>in organizing the interview schedule and the follow-ups.</w:t>
      </w:r>
    </w:p>
    <w:p w14:paraId="1A59E8F5" w14:textId="77777777" w:rsidR="004304F6" w:rsidRPr="004304F6" w:rsidRDefault="004304F6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</w:rPr>
      </w:pPr>
      <w:r w:rsidRPr="004304F6">
        <w:rPr>
          <w:rFonts w:asciiTheme="minorHAnsi" w:hAnsiTheme="minorHAnsi"/>
          <w:b/>
          <w:bCs/>
        </w:rPr>
        <w:t>Negotiating the compensation packages</w:t>
      </w:r>
      <w:r w:rsidRPr="004304F6">
        <w:rPr>
          <w:rFonts w:asciiTheme="minorHAnsi" w:hAnsiTheme="minorHAnsi"/>
        </w:rPr>
        <w:t xml:space="preserve"> and coordinating the other aspects to get the candidate on board.</w:t>
      </w:r>
    </w:p>
    <w:p w14:paraId="064AC810" w14:textId="77777777" w:rsidR="004304F6" w:rsidRPr="004304F6" w:rsidRDefault="004304F6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</w:rPr>
      </w:pPr>
      <w:r w:rsidRPr="004304F6">
        <w:rPr>
          <w:rFonts w:asciiTheme="minorHAnsi" w:hAnsiTheme="minorHAnsi"/>
          <w:b/>
          <w:bCs/>
        </w:rPr>
        <w:t>Follow-up</w:t>
      </w:r>
      <w:r w:rsidRPr="004304F6">
        <w:rPr>
          <w:rFonts w:asciiTheme="minorHAnsi" w:hAnsiTheme="minorHAnsi"/>
        </w:rPr>
        <w:t xml:space="preserve"> with selected candidates </w:t>
      </w:r>
      <w:r w:rsidRPr="004304F6">
        <w:rPr>
          <w:rFonts w:asciiTheme="minorHAnsi" w:hAnsiTheme="minorHAnsi"/>
          <w:b/>
          <w:bCs/>
        </w:rPr>
        <w:t>to confirm their Date of Joining</w:t>
      </w:r>
      <w:r w:rsidRPr="004304F6">
        <w:rPr>
          <w:rFonts w:asciiTheme="minorHAnsi" w:hAnsiTheme="minorHAnsi"/>
        </w:rPr>
        <w:t xml:space="preserve"> and keeping track.</w:t>
      </w:r>
    </w:p>
    <w:p w14:paraId="7DE9C51B" w14:textId="77777777" w:rsidR="004304F6" w:rsidRPr="004304F6" w:rsidRDefault="004304F6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  <w:b/>
          <w:bCs/>
        </w:rPr>
      </w:pPr>
      <w:r w:rsidRPr="004304F6">
        <w:rPr>
          <w:rFonts w:asciiTheme="minorHAnsi" w:hAnsiTheme="minorHAnsi"/>
          <w:b/>
          <w:bCs/>
        </w:rPr>
        <w:t xml:space="preserve">Coordinating for the Issue of Offer/Appointment Letters </w:t>
      </w:r>
    </w:p>
    <w:p w14:paraId="0C3B9EF6" w14:textId="77777777" w:rsidR="004304F6" w:rsidRPr="004304F6" w:rsidRDefault="004304F6" w:rsidP="00911086">
      <w:pPr>
        <w:pStyle w:val="Datatesto"/>
        <w:numPr>
          <w:ilvl w:val="0"/>
          <w:numId w:val="7"/>
        </w:numPr>
        <w:tabs>
          <w:tab w:val="clear" w:pos="993"/>
          <w:tab w:val="left" w:pos="360"/>
        </w:tabs>
        <w:spacing w:after="0"/>
        <w:ind w:left="360" w:hanging="360"/>
        <w:jc w:val="both"/>
        <w:rPr>
          <w:rFonts w:asciiTheme="minorHAnsi" w:hAnsiTheme="minorHAnsi"/>
        </w:rPr>
      </w:pPr>
      <w:r w:rsidRPr="004304F6">
        <w:rPr>
          <w:rFonts w:asciiTheme="minorHAnsi" w:hAnsiTheme="minorHAnsi"/>
          <w:b/>
          <w:bCs/>
        </w:rPr>
        <w:t>Maintaining Database</w:t>
      </w:r>
      <w:r w:rsidRPr="004304F6">
        <w:rPr>
          <w:rFonts w:asciiTheme="minorHAnsi" w:hAnsiTheme="minorHAnsi"/>
        </w:rPr>
        <w:t xml:space="preserve"> of candidates.</w:t>
      </w:r>
    </w:p>
    <w:bookmarkEnd w:id="7"/>
    <w:p w14:paraId="664E0A79" w14:textId="77777777" w:rsidR="004304F6" w:rsidRPr="004304F6" w:rsidRDefault="004304F6" w:rsidP="004304F6">
      <w:pPr>
        <w:pStyle w:val="Datatesto"/>
        <w:tabs>
          <w:tab w:val="left" w:pos="761"/>
        </w:tabs>
        <w:spacing w:after="0"/>
        <w:ind w:left="-360" w:firstLine="0"/>
        <w:rPr>
          <w:rFonts w:asciiTheme="minorHAnsi" w:hAnsiTheme="minorHAnsi"/>
          <w:bCs/>
        </w:rPr>
      </w:pPr>
    </w:p>
    <w:p w14:paraId="32ADE2F2" w14:textId="77777777" w:rsidR="004304F6" w:rsidRPr="004304F6" w:rsidRDefault="004304F6" w:rsidP="00911086">
      <w:pPr>
        <w:pStyle w:val="Datatesto"/>
        <w:tabs>
          <w:tab w:val="left" w:pos="761"/>
        </w:tabs>
        <w:spacing w:after="0"/>
        <w:ind w:left="-360" w:firstLine="0"/>
        <w:jc w:val="both"/>
        <w:rPr>
          <w:rFonts w:asciiTheme="minorHAnsi" w:hAnsiTheme="minorHAnsi"/>
          <w:b/>
        </w:rPr>
      </w:pPr>
      <w:r w:rsidRPr="004304F6">
        <w:rPr>
          <w:rFonts w:asciiTheme="minorHAnsi" w:hAnsiTheme="minorHAnsi"/>
          <w:b/>
        </w:rPr>
        <w:t>Organization</w:t>
      </w:r>
      <w:r w:rsidRPr="004304F6">
        <w:rPr>
          <w:rFonts w:asciiTheme="minorHAnsi" w:hAnsiTheme="minorHAnsi"/>
          <w:b/>
        </w:rPr>
        <w:tab/>
      </w:r>
      <w:r w:rsidRPr="004304F6">
        <w:rPr>
          <w:rFonts w:asciiTheme="minorHAnsi" w:hAnsiTheme="minorHAnsi"/>
          <w:b/>
        </w:rPr>
        <w:tab/>
        <w:t xml:space="preserve">: </w:t>
      </w:r>
      <w:bookmarkStart w:id="8" w:name="_Hlk145542556"/>
      <w:r w:rsidRPr="004304F6">
        <w:rPr>
          <w:rFonts w:asciiTheme="minorHAnsi" w:hAnsiTheme="minorHAnsi"/>
          <w:b/>
        </w:rPr>
        <w:t xml:space="preserve"> </w:t>
      </w:r>
      <w:r w:rsidRPr="004304F6">
        <w:rPr>
          <w:rFonts w:asciiTheme="minorHAnsi" w:hAnsiTheme="minorHAnsi"/>
          <w:b/>
          <w:bCs/>
        </w:rPr>
        <w:t>Infon - Avenues Connect</w:t>
      </w:r>
      <w:bookmarkEnd w:id="8"/>
    </w:p>
    <w:p w14:paraId="53E827DE" w14:textId="4EAA32A0" w:rsidR="004304F6" w:rsidRPr="004304F6" w:rsidRDefault="004304F6" w:rsidP="00911086">
      <w:pPr>
        <w:pStyle w:val="Datatesto"/>
        <w:tabs>
          <w:tab w:val="left" w:pos="761"/>
        </w:tabs>
        <w:spacing w:after="0"/>
        <w:ind w:left="-360" w:firstLine="0"/>
        <w:jc w:val="both"/>
        <w:rPr>
          <w:rFonts w:asciiTheme="minorHAnsi" w:hAnsiTheme="minorHAnsi"/>
          <w:b/>
        </w:rPr>
      </w:pPr>
      <w:r w:rsidRPr="004304F6">
        <w:rPr>
          <w:rFonts w:asciiTheme="minorHAnsi" w:hAnsiTheme="minorHAnsi"/>
          <w:b/>
        </w:rPr>
        <w:t xml:space="preserve">Duration </w:t>
      </w:r>
      <w:r w:rsidRPr="004304F6">
        <w:rPr>
          <w:rFonts w:asciiTheme="minorHAnsi" w:hAnsiTheme="minorHAnsi"/>
          <w:b/>
        </w:rPr>
        <w:tab/>
      </w:r>
      <w:r w:rsidRPr="004304F6">
        <w:rPr>
          <w:rFonts w:asciiTheme="minorHAnsi" w:hAnsiTheme="minorHAnsi"/>
          <w:b/>
        </w:rPr>
        <w:tab/>
      </w:r>
      <w:r w:rsidRPr="004304F6">
        <w:rPr>
          <w:rFonts w:asciiTheme="minorHAnsi" w:hAnsiTheme="minorHAnsi"/>
          <w:b/>
        </w:rPr>
        <w:tab/>
        <w:t xml:space="preserve">:  March 2006 to </w:t>
      </w:r>
      <w:r w:rsidR="001A7A53">
        <w:rPr>
          <w:rFonts w:asciiTheme="minorHAnsi" w:hAnsiTheme="minorHAnsi"/>
          <w:b/>
        </w:rPr>
        <w:t>November</w:t>
      </w:r>
      <w:r w:rsidRPr="004304F6">
        <w:rPr>
          <w:rFonts w:asciiTheme="minorHAnsi" w:hAnsiTheme="minorHAnsi"/>
          <w:b/>
        </w:rPr>
        <w:t xml:space="preserve"> 2006 </w:t>
      </w:r>
    </w:p>
    <w:p w14:paraId="0C4E5435" w14:textId="77777777" w:rsidR="004304F6" w:rsidRPr="004304F6" w:rsidRDefault="004304F6" w:rsidP="00911086">
      <w:pPr>
        <w:pStyle w:val="Datatesto"/>
        <w:tabs>
          <w:tab w:val="left" w:pos="761"/>
        </w:tabs>
        <w:spacing w:after="0"/>
        <w:ind w:left="-360" w:firstLine="0"/>
        <w:jc w:val="both"/>
        <w:rPr>
          <w:rFonts w:asciiTheme="minorHAnsi" w:hAnsiTheme="minorHAnsi"/>
          <w:b/>
        </w:rPr>
      </w:pPr>
      <w:r w:rsidRPr="004304F6">
        <w:rPr>
          <w:rFonts w:asciiTheme="minorHAnsi" w:hAnsiTheme="minorHAnsi"/>
          <w:b/>
        </w:rPr>
        <w:t xml:space="preserve">Designation </w:t>
      </w:r>
      <w:r w:rsidRPr="004304F6">
        <w:rPr>
          <w:rFonts w:asciiTheme="minorHAnsi" w:hAnsiTheme="minorHAnsi"/>
          <w:b/>
        </w:rPr>
        <w:tab/>
      </w:r>
      <w:r w:rsidRPr="004304F6">
        <w:rPr>
          <w:rFonts w:asciiTheme="minorHAnsi" w:hAnsiTheme="minorHAnsi"/>
          <w:b/>
        </w:rPr>
        <w:tab/>
        <w:t xml:space="preserve">:  </w:t>
      </w:r>
      <w:bookmarkStart w:id="9" w:name="_Hlk145542520"/>
      <w:r w:rsidRPr="004304F6">
        <w:rPr>
          <w:rFonts w:asciiTheme="minorHAnsi" w:hAnsiTheme="minorHAnsi"/>
          <w:b/>
          <w:bCs/>
        </w:rPr>
        <w:t>Junior IT Recruiter [IT Recruitment]</w:t>
      </w:r>
      <w:bookmarkEnd w:id="9"/>
    </w:p>
    <w:p w14:paraId="02C6200B" w14:textId="77777777" w:rsidR="004304F6" w:rsidRDefault="004304F6" w:rsidP="004304F6">
      <w:pPr>
        <w:pStyle w:val="Datatesto"/>
        <w:spacing w:after="0"/>
        <w:ind w:left="-360" w:firstLine="0"/>
        <w:rPr>
          <w:rFonts w:asciiTheme="minorHAnsi" w:hAnsiTheme="minorHAnsi"/>
          <w:b/>
        </w:rPr>
      </w:pPr>
      <w:r w:rsidRPr="004304F6">
        <w:rPr>
          <w:rFonts w:asciiTheme="minorHAnsi" w:hAnsiTheme="minorHAnsi"/>
          <w:b/>
        </w:rPr>
        <w:t>Job Profile:</w:t>
      </w:r>
    </w:p>
    <w:p w14:paraId="39BD7BF3" w14:textId="77777777" w:rsidR="004304F6" w:rsidRPr="008B2139" w:rsidRDefault="008B2139" w:rsidP="008B2139">
      <w:pPr>
        <w:pStyle w:val="Datatesto"/>
        <w:numPr>
          <w:ilvl w:val="0"/>
          <w:numId w:val="8"/>
        </w:numPr>
        <w:tabs>
          <w:tab w:val="left" w:pos="0"/>
          <w:tab w:val="left" w:pos="761"/>
        </w:tabs>
        <w:spacing w:after="0"/>
        <w:ind w:left="-360" w:firstLine="0"/>
        <w:jc w:val="both"/>
        <w:rPr>
          <w:rFonts w:asciiTheme="minorHAnsi" w:hAnsiTheme="minorHAnsi"/>
          <w:b/>
        </w:rPr>
      </w:pPr>
      <w:bookmarkStart w:id="10" w:name="_Hlk145542735"/>
      <w:r>
        <w:rPr>
          <w:rFonts w:asciiTheme="minorHAnsi" w:hAnsiTheme="minorHAnsi"/>
          <w:b/>
          <w:bCs/>
        </w:rPr>
        <w:t xml:space="preserve">Recruitment  </w:t>
      </w:r>
      <w:r w:rsidR="004304F6" w:rsidRPr="008B2139">
        <w:rPr>
          <w:rFonts w:asciiTheme="minorHAnsi" w:hAnsiTheme="minorHAnsi"/>
          <w:b/>
          <w:bCs/>
        </w:rPr>
        <w:t>of IT Professionals</w:t>
      </w:r>
      <w:r w:rsidR="004304F6" w:rsidRPr="008B2139">
        <w:rPr>
          <w:rFonts w:asciiTheme="minorHAnsi" w:hAnsiTheme="minorHAnsi"/>
        </w:rPr>
        <w:t xml:space="preserve"> for clients at different locations that includes </w:t>
      </w:r>
      <w:r w:rsidR="004304F6" w:rsidRPr="008B2139">
        <w:rPr>
          <w:rFonts w:asciiTheme="minorHAnsi" w:hAnsiTheme="minorHAnsi"/>
          <w:b/>
          <w:bCs/>
        </w:rPr>
        <w:t xml:space="preserve">Sourcing </w:t>
      </w:r>
      <w:r w:rsidR="004304F6" w:rsidRPr="008B2139">
        <w:rPr>
          <w:rFonts w:asciiTheme="minorHAnsi" w:hAnsiTheme="minorHAnsi"/>
        </w:rPr>
        <w:t xml:space="preserve">profiles from job sites like Times job, Naukri, Jobs ahead and internal database, Responsibilities include </w:t>
      </w:r>
      <w:r w:rsidR="004304F6" w:rsidRPr="008B2139">
        <w:rPr>
          <w:rFonts w:asciiTheme="minorHAnsi" w:hAnsiTheme="minorHAnsi"/>
          <w:b/>
          <w:bCs/>
        </w:rPr>
        <w:t>Posting the requirements, Candidate Screening, initial telephonic interviews, Clients Coordination and follow ups</w:t>
      </w:r>
      <w:r w:rsidR="004304F6" w:rsidRPr="008B2139">
        <w:rPr>
          <w:rFonts w:asciiTheme="minorHAnsi" w:hAnsiTheme="minorHAnsi"/>
        </w:rPr>
        <w:t xml:space="preserve"> to expedite Job offer letters.</w:t>
      </w:r>
    </w:p>
    <w:bookmarkEnd w:id="10"/>
    <w:p w14:paraId="3548EC60" w14:textId="77777777" w:rsidR="004304F6" w:rsidRPr="004304F6" w:rsidRDefault="004304F6" w:rsidP="004304F6">
      <w:pPr>
        <w:pStyle w:val="Datatesto"/>
        <w:tabs>
          <w:tab w:val="clear" w:pos="993"/>
          <w:tab w:val="left" w:pos="-360"/>
        </w:tabs>
        <w:spacing w:after="0"/>
        <w:ind w:left="-360" w:firstLine="0"/>
        <w:rPr>
          <w:rFonts w:asciiTheme="minorHAnsi" w:hAnsiTheme="minorHAnsi"/>
          <w:b/>
        </w:rPr>
      </w:pPr>
    </w:p>
    <w:p w14:paraId="49A0E336" w14:textId="77777777" w:rsidR="004304F6" w:rsidRDefault="004304F6" w:rsidP="004304F6">
      <w:pPr>
        <w:pStyle w:val="Datatesto"/>
        <w:tabs>
          <w:tab w:val="clear" w:pos="993"/>
          <w:tab w:val="left" w:pos="-360"/>
        </w:tabs>
        <w:spacing w:after="0"/>
        <w:ind w:left="-360" w:firstLine="0"/>
        <w:rPr>
          <w:rFonts w:asciiTheme="minorHAnsi" w:hAnsiTheme="minorHAnsi"/>
          <w:b/>
        </w:rPr>
      </w:pPr>
    </w:p>
    <w:p w14:paraId="7F6F38EF" w14:textId="77777777" w:rsidR="004304F6" w:rsidRPr="004304F6" w:rsidRDefault="004304F6" w:rsidP="00911086">
      <w:pPr>
        <w:pStyle w:val="Datatesto"/>
        <w:tabs>
          <w:tab w:val="left" w:pos="761"/>
        </w:tabs>
        <w:spacing w:after="0"/>
        <w:ind w:left="-360" w:firstLine="0"/>
        <w:jc w:val="both"/>
        <w:rPr>
          <w:rFonts w:asciiTheme="minorHAnsi" w:hAnsiTheme="minorHAnsi"/>
          <w:b/>
          <w:bCs/>
        </w:rPr>
      </w:pPr>
      <w:r w:rsidRPr="004304F6">
        <w:rPr>
          <w:rFonts w:asciiTheme="minorHAnsi" w:hAnsiTheme="minorHAnsi"/>
          <w:b/>
          <w:bCs/>
        </w:rPr>
        <w:t>Organization</w:t>
      </w:r>
      <w:r w:rsidRPr="004304F6">
        <w:rPr>
          <w:rFonts w:asciiTheme="minorHAnsi" w:hAnsiTheme="minorHAnsi"/>
          <w:b/>
          <w:bCs/>
        </w:rPr>
        <w:tab/>
      </w:r>
      <w:r w:rsidRPr="004304F6">
        <w:rPr>
          <w:rFonts w:asciiTheme="minorHAnsi" w:hAnsiTheme="minorHAnsi"/>
          <w:b/>
          <w:bCs/>
        </w:rPr>
        <w:tab/>
        <w:t>:  Sutherland Global Services Pvt. Ltd.,</w:t>
      </w:r>
    </w:p>
    <w:p w14:paraId="68E824FA" w14:textId="77777777" w:rsidR="004304F6" w:rsidRPr="004304F6" w:rsidRDefault="004304F6" w:rsidP="00911086">
      <w:pPr>
        <w:pStyle w:val="Datatesto"/>
        <w:tabs>
          <w:tab w:val="left" w:pos="761"/>
        </w:tabs>
        <w:spacing w:after="0"/>
        <w:ind w:left="-360" w:firstLine="0"/>
        <w:jc w:val="both"/>
        <w:rPr>
          <w:rFonts w:asciiTheme="minorHAnsi" w:hAnsiTheme="minorHAnsi"/>
          <w:b/>
          <w:bCs/>
        </w:rPr>
      </w:pPr>
      <w:r w:rsidRPr="004304F6">
        <w:rPr>
          <w:rFonts w:asciiTheme="minorHAnsi" w:hAnsiTheme="minorHAnsi"/>
          <w:b/>
          <w:bCs/>
        </w:rPr>
        <w:t xml:space="preserve">Duration </w:t>
      </w:r>
      <w:r w:rsidRPr="004304F6">
        <w:rPr>
          <w:rFonts w:asciiTheme="minorHAnsi" w:hAnsiTheme="minorHAnsi"/>
          <w:b/>
          <w:bCs/>
        </w:rPr>
        <w:tab/>
      </w:r>
      <w:r w:rsidRPr="004304F6">
        <w:rPr>
          <w:rFonts w:asciiTheme="minorHAnsi" w:hAnsiTheme="minorHAnsi"/>
          <w:b/>
          <w:bCs/>
        </w:rPr>
        <w:tab/>
      </w:r>
      <w:r w:rsidRPr="004304F6">
        <w:rPr>
          <w:rFonts w:asciiTheme="minorHAnsi" w:hAnsiTheme="minorHAnsi"/>
          <w:b/>
          <w:bCs/>
        </w:rPr>
        <w:tab/>
        <w:t>:  December 2005 to February 2006.</w:t>
      </w:r>
    </w:p>
    <w:p w14:paraId="2CDF8A46" w14:textId="77777777" w:rsidR="004304F6" w:rsidRPr="004304F6" w:rsidRDefault="004304F6" w:rsidP="00911086">
      <w:pPr>
        <w:pStyle w:val="Datatesto"/>
        <w:tabs>
          <w:tab w:val="left" w:pos="761"/>
        </w:tabs>
        <w:spacing w:after="0"/>
        <w:ind w:left="-360" w:firstLine="0"/>
        <w:jc w:val="both"/>
        <w:rPr>
          <w:rFonts w:asciiTheme="minorHAnsi" w:hAnsiTheme="minorHAnsi" w:cs="Arial"/>
        </w:rPr>
      </w:pPr>
      <w:r w:rsidRPr="004304F6">
        <w:rPr>
          <w:rFonts w:asciiTheme="minorHAnsi" w:hAnsiTheme="minorHAnsi"/>
          <w:b/>
          <w:bCs/>
        </w:rPr>
        <w:t xml:space="preserve">Designation </w:t>
      </w:r>
      <w:r w:rsidRPr="004304F6">
        <w:rPr>
          <w:rFonts w:asciiTheme="minorHAnsi" w:hAnsiTheme="minorHAnsi"/>
          <w:b/>
          <w:bCs/>
        </w:rPr>
        <w:tab/>
      </w:r>
      <w:r w:rsidRPr="004304F6">
        <w:rPr>
          <w:rFonts w:asciiTheme="minorHAnsi" w:hAnsiTheme="minorHAnsi"/>
          <w:b/>
          <w:bCs/>
        </w:rPr>
        <w:tab/>
        <w:t>:  Trainee Technical Support Executive</w:t>
      </w:r>
    </w:p>
    <w:p w14:paraId="23B5FFAE" w14:textId="77777777" w:rsidR="004304F6" w:rsidRPr="004304F6" w:rsidRDefault="004304F6" w:rsidP="00911086">
      <w:pPr>
        <w:pStyle w:val="Datatesto"/>
        <w:spacing w:after="0"/>
        <w:ind w:left="-360" w:firstLine="0"/>
        <w:jc w:val="both"/>
        <w:rPr>
          <w:rFonts w:asciiTheme="minorHAnsi" w:hAnsiTheme="minorHAnsi"/>
          <w:b/>
          <w:bCs/>
        </w:rPr>
      </w:pPr>
      <w:r w:rsidRPr="004304F6">
        <w:rPr>
          <w:rFonts w:asciiTheme="minorHAnsi" w:hAnsiTheme="minorHAnsi"/>
          <w:b/>
          <w:bCs/>
        </w:rPr>
        <w:t>Job Profile:</w:t>
      </w:r>
    </w:p>
    <w:p w14:paraId="181E80B1" w14:textId="77777777" w:rsidR="004304F6" w:rsidRPr="004304F6" w:rsidRDefault="004304F6" w:rsidP="00911086">
      <w:pPr>
        <w:pStyle w:val="Datatesto"/>
        <w:numPr>
          <w:ilvl w:val="0"/>
          <w:numId w:val="6"/>
        </w:numPr>
        <w:tabs>
          <w:tab w:val="left" w:pos="360"/>
        </w:tabs>
        <w:spacing w:after="0"/>
        <w:ind w:left="360" w:hanging="360"/>
        <w:jc w:val="both"/>
        <w:rPr>
          <w:rFonts w:asciiTheme="minorHAnsi" w:hAnsiTheme="minorHAnsi"/>
          <w:bCs/>
        </w:rPr>
      </w:pPr>
      <w:r w:rsidRPr="004304F6">
        <w:rPr>
          <w:rFonts w:asciiTheme="minorHAnsi" w:hAnsiTheme="minorHAnsi"/>
          <w:bCs/>
        </w:rPr>
        <w:t>Underwent Technical training for providing Voice based Technical Support of Computer Hardware, Operating System and Networking for U.S.A based customers.</w:t>
      </w:r>
    </w:p>
    <w:p w14:paraId="183DD960" w14:textId="77777777" w:rsidR="00441C1B" w:rsidRDefault="00441C1B" w:rsidP="00911086">
      <w:pPr>
        <w:jc w:val="both"/>
        <w:rPr>
          <w:b/>
        </w:rPr>
      </w:pPr>
    </w:p>
    <w:p w14:paraId="427D747F" w14:textId="3F4369C7" w:rsidR="008723CA" w:rsidRPr="004304F6" w:rsidRDefault="008723CA" w:rsidP="00911086">
      <w:pPr>
        <w:jc w:val="both"/>
        <w:rPr>
          <w:b/>
        </w:rPr>
      </w:pPr>
      <w:r w:rsidRPr="004304F6">
        <w:rPr>
          <w:b/>
        </w:rPr>
        <w:t>EDUCATION SUMMARY</w:t>
      </w:r>
    </w:p>
    <w:p w14:paraId="424A1FF8" w14:textId="77777777" w:rsidR="00441C1B" w:rsidRDefault="008723CA" w:rsidP="00441C1B">
      <w:pPr>
        <w:pStyle w:val="ListParagraph"/>
        <w:numPr>
          <w:ilvl w:val="0"/>
          <w:numId w:val="2"/>
        </w:numPr>
        <w:jc w:val="both"/>
      </w:pPr>
      <w:bookmarkStart w:id="11" w:name="_Hlk145543862"/>
      <w:r w:rsidRPr="004304F6">
        <w:rPr>
          <w:b/>
        </w:rPr>
        <w:t>Master’s degree in Business Administration</w:t>
      </w:r>
      <w:r w:rsidRPr="004304F6">
        <w:t xml:space="preserve"> (HR)</w:t>
      </w:r>
      <w:bookmarkEnd w:id="11"/>
      <w:r w:rsidRPr="004304F6">
        <w:t xml:space="preserve"> from SMU.</w:t>
      </w:r>
    </w:p>
    <w:p w14:paraId="0E90ADAC" w14:textId="2220337D" w:rsidR="008723CA" w:rsidRPr="004304F6" w:rsidRDefault="00281029" w:rsidP="00441C1B">
      <w:pPr>
        <w:pStyle w:val="ListParagraph"/>
        <w:numPr>
          <w:ilvl w:val="0"/>
          <w:numId w:val="2"/>
        </w:numPr>
        <w:jc w:val="both"/>
      </w:pPr>
      <w:bookmarkStart w:id="12" w:name="_Hlk145544089"/>
      <w:r>
        <w:t>B-Level</w:t>
      </w:r>
      <w:r w:rsidR="00441C1B">
        <w:t xml:space="preserve"> -</w:t>
      </w:r>
      <w:r w:rsidR="00441C1B" w:rsidRPr="00441C1B">
        <w:rPr>
          <w:b/>
        </w:rPr>
        <w:t xml:space="preserve"> </w:t>
      </w:r>
      <w:r w:rsidR="00441C1B" w:rsidRPr="00441C1B">
        <w:rPr>
          <w:bCs/>
        </w:rPr>
        <w:t xml:space="preserve">Computer Application course </w:t>
      </w:r>
      <w:r w:rsidR="008723CA" w:rsidRPr="004304F6">
        <w:t>from Amrita Institute of Computer Technology</w:t>
      </w:r>
      <w:r w:rsidR="00E37453">
        <w:t>.</w:t>
      </w:r>
    </w:p>
    <w:p w14:paraId="5F634938" w14:textId="5C9DA7AE" w:rsidR="008723CA" w:rsidRPr="004304F6" w:rsidRDefault="008723CA" w:rsidP="00911086">
      <w:pPr>
        <w:pStyle w:val="ListParagraph"/>
        <w:numPr>
          <w:ilvl w:val="0"/>
          <w:numId w:val="2"/>
        </w:numPr>
        <w:jc w:val="both"/>
      </w:pPr>
      <w:bookmarkStart w:id="13" w:name="_Hlk145543977"/>
      <w:bookmarkEnd w:id="12"/>
      <w:r w:rsidRPr="004304F6">
        <w:rPr>
          <w:b/>
        </w:rPr>
        <w:t>Bachelors’ degree in Science (Zoology</w:t>
      </w:r>
      <w:r w:rsidRPr="004304F6">
        <w:t>)</w:t>
      </w:r>
      <w:bookmarkEnd w:id="13"/>
      <w:r w:rsidRPr="004304F6">
        <w:t xml:space="preserve"> from Sir Syed College, (</w:t>
      </w:r>
      <w:bookmarkStart w:id="14" w:name="_Hlk145544012"/>
      <w:r w:rsidRPr="004304F6">
        <w:t>Kannur University)</w:t>
      </w:r>
      <w:bookmarkEnd w:id="14"/>
      <w:r w:rsidRPr="004304F6">
        <w:t xml:space="preserve"> </w:t>
      </w:r>
    </w:p>
    <w:p w14:paraId="7EFCC9D9" w14:textId="77777777" w:rsidR="008723CA" w:rsidRPr="004304F6" w:rsidRDefault="008723CA" w:rsidP="00911086">
      <w:pPr>
        <w:jc w:val="both"/>
        <w:rPr>
          <w:b/>
        </w:rPr>
      </w:pPr>
      <w:r w:rsidRPr="004304F6">
        <w:rPr>
          <w:b/>
        </w:rPr>
        <w:t>TECHNOLOGIES RECRUITED</w:t>
      </w:r>
    </w:p>
    <w:p w14:paraId="32171B77" w14:textId="77777777" w:rsidR="004F7D6D" w:rsidRDefault="004F7D6D" w:rsidP="004F7D6D">
      <w:pPr>
        <w:pStyle w:val="ListParagraph"/>
        <w:numPr>
          <w:ilvl w:val="0"/>
          <w:numId w:val="2"/>
        </w:numPr>
        <w:jc w:val="both"/>
      </w:pPr>
      <w:r>
        <w:t>Salesforce – Lightning,SFDC,BA etc.,</w:t>
      </w:r>
    </w:p>
    <w:p w14:paraId="3B856259" w14:textId="2551C927" w:rsidR="004F7D6D" w:rsidRDefault="004F7D6D" w:rsidP="004F7D6D">
      <w:pPr>
        <w:pStyle w:val="ListParagraph"/>
        <w:numPr>
          <w:ilvl w:val="0"/>
          <w:numId w:val="2"/>
        </w:numPr>
        <w:jc w:val="both"/>
      </w:pPr>
      <w:r w:rsidRPr="004304F6">
        <w:t>SAP (FICO, HR, MM, SD), Web Technologies - Java( J2EE, Swing, Struts</w:t>
      </w:r>
      <w:r>
        <w:t>, Spring</w:t>
      </w:r>
      <w:r w:rsidRPr="004304F6">
        <w:t xml:space="preserve"> ), </w:t>
      </w:r>
      <w:r>
        <w:t>Angular</w:t>
      </w:r>
      <w:r w:rsidRPr="004304F6">
        <w:t xml:space="preserve"> </w:t>
      </w:r>
    </w:p>
    <w:p w14:paraId="1D1A64C0" w14:textId="3130F0F1" w:rsidR="004749D9" w:rsidRPr="004304F6" w:rsidRDefault="004749D9" w:rsidP="004F7D6D">
      <w:pPr>
        <w:pStyle w:val="ListParagraph"/>
        <w:numPr>
          <w:ilvl w:val="0"/>
          <w:numId w:val="2"/>
        </w:numPr>
        <w:jc w:val="both"/>
      </w:pPr>
      <w:r>
        <w:t>Mobile Technologies -iOS, Android</w:t>
      </w:r>
    </w:p>
    <w:p w14:paraId="071ABA11" w14:textId="1BA2BAF3" w:rsidR="004F7D6D" w:rsidRDefault="004F7D6D" w:rsidP="004F7D6D">
      <w:pPr>
        <w:pStyle w:val="ListParagraph"/>
        <w:numPr>
          <w:ilvl w:val="0"/>
          <w:numId w:val="2"/>
        </w:numPr>
      </w:pPr>
      <w:r w:rsidRPr="004304F6">
        <w:t xml:space="preserve">Microsoft Technologies ( ASP, .NET, VB ), DBA's ( My SQL, Oracle), </w:t>
      </w:r>
      <w:r>
        <w:t>MS Dynamics, Pega, Magento</w:t>
      </w:r>
    </w:p>
    <w:p w14:paraId="2760C777" w14:textId="1D0A88F1" w:rsidR="004F7D6D" w:rsidRPr="004304F6" w:rsidRDefault="004F7D6D" w:rsidP="004F7D6D">
      <w:pPr>
        <w:pStyle w:val="ListParagraph"/>
        <w:numPr>
          <w:ilvl w:val="0"/>
          <w:numId w:val="2"/>
        </w:numPr>
        <w:jc w:val="both"/>
      </w:pPr>
      <w:r>
        <w:t>Web Methods, ATG, OMS, ORPOS,MPOS,UI ,Android, Oracle BI,</w:t>
      </w:r>
    </w:p>
    <w:p w14:paraId="46D0D6EE" w14:textId="6D2308D3" w:rsidR="004F7D6D" w:rsidRPr="004304F6" w:rsidRDefault="004F7D6D" w:rsidP="004F7D6D">
      <w:pPr>
        <w:pStyle w:val="ListParagraph"/>
        <w:numPr>
          <w:ilvl w:val="0"/>
          <w:numId w:val="2"/>
        </w:numPr>
        <w:jc w:val="both"/>
      </w:pPr>
      <w:r w:rsidRPr="004304F6">
        <w:t xml:space="preserve">Administrator  - System and Network (  Red hat Linux and Windows ), Testing (Manual and Automation ),  </w:t>
      </w:r>
      <w:r>
        <w:t>DevOps etc.;</w:t>
      </w:r>
    </w:p>
    <w:p w14:paraId="54D232DD" w14:textId="77777777" w:rsidR="004F7D6D" w:rsidRDefault="004F7D6D" w:rsidP="004F7D6D">
      <w:pPr>
        <w:pStyle w:val="ListParagraph"/>
        <w:numPr>
          <w:ilvl w:val="0"/>
          <w:numId w:val="2"/>
        </w:numPr>
        <w:jc w:val="both"/>
      </w:pPr>
      <w:r w:rsidRPr="004304F6">
        <w:t>Web Designing ( Adobe Photoshop and CSS / HTML ), Online Marketing (SEM, PPC and Adobe Photoshop), (US Client Service, Web content Writing.)</w:t>
      </w:r>
    </w:p>
    <w:p w14:paraId="1EF6304A" w14:textId="77777777" w:rsidR="004F7D6D" w:rsidRPr="004304F6" w:rsidRDefault="004F7D6D" w:rsidP="004F7D6D">
      <w:pPr>
        <w:pStyle w:val="ListParagraph"/>
        <w:numPr>
          <w:ilvl w:val="0"/>
          <w:numId w:val="2"/>
        </w:numPr>
        <w:jc w:val="both"/>
      </w:pPr>
      <w:r>
        <w:t>Non IT – Finance, HR, Administration, Media (Junior to Director/Sr Manager etc; )</w:t>
      </w:r>
    </w:p>
    <w:p w14:paraId="29F6846E" w14:textId="1B554A7B" w:rsidR="009E5BBA" w:rsidRPr="004304F6" w:rsidRDefault="009E5BBA" w:rsidP="004F7D6D">
      <w:pPr>
        <w:pStyle w:val="ListParagraph"/>
        <w:ind w:left="1530"/>
        <w:jc w:val="both"/>
      </w:pPr>
    </w:p>
    <w:sectPr w:rsidR="009E5BBA" w:rsidRPr="004304F6" w:rsidSect="004304F6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"/>
      <w:lvlJc w:val="left"/>
      <w:pPr>
        <w:tabs>
          <w:tab w:val="num" w:pos="360"/>
        </w:tabs>
      </w:pPr>
      <w:rPr>
        <w:rFonts w:ascii="Wingdings" w:hAnsi="Wingdings" w:cs="Wingdings"/>
      </w:r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</w:pPr>
      <w:rPr>
        <w:rFonts w:ascii="Wingdings" w:hAnsi="Wingdings"/>
      </w:rPr>
    </w:lvl>
  </w:abstractNum>
  <w:abstractNum w:abstractNumId="3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</w:pPr>
      <w:rPr>
        <w:rFonts w:ascii="Wingdings" w:hAnsi="Wingdings"/>
      </w:rPr>
    </w:lvl>
  </w:abstractNum>
  <w:abstractNum w:abstractNumId="4" w15:restartNumberingAfterBreak="0">
    <w:nsid w:val="0428348C"/>
    <w:multiLevelType w:val="hybridMultilevel"/>
    <w:tmpl w:val="4B9AD2AE"/>
    <w:lvl w:ilvl="0" w:tplc="04090001">
      <w:start w:val="1"/>
      <w:numFmt w:val="bullet"/>
      <w:lvlText w:val=""/>
      <w:lvlJc w:val="left"/>
      <w:pPr>
        <w:tabs>
          <w:tab w:val="num" w:pos="50"/>
        </w:tabs>
        <w:ind w:left="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5" w15:restartNumberingAfterBreak="0">
    <w:nsid w:val="181B024E"/>
    <w:multiLevelType w:val="hybridMultilevel"/>
    <w:tmpl w:val="5A166BEC"/>
    <w:lvl w:ilvl="0" w:tplc="0096FB06">
      <w:numFmt w:val="bullet"/>
      <w:lvlText w:val="•"/>
      <w:lvlJc w:val="left"/>
      <w:pPr>
        <w:ind w:left="153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26165865"/>
    <w:multiLevelType w:val="hybridMultilevel"/>
    <w:tmpl w:val="D2FED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0664E"/>
    <w:multiLevelType w:val="hybridMultilevel"/>
    <w:tmpl w:val="36F2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C629A"/>
    <w:multiLevelType w:val="hybridMultilevel"/>
    <w:tmpl w:val="F014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3231A"/>
    <w:multiLevelType w:val="hybridMultilevel"/>
    <w:tmpl w:val="C06436FA"/>
    <w:lvl w:ilvl="0" w:tplc="0096FB06">
      <w:numFmt w:val="bullet"/>
      <w:lvlText w:val="•"/>
      <w:lvlJc w:val="left"/>
      <w:pPr>
        <w:ind w:left="153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91845"/>
    <w:multiLevelType w:val="hybridMultilevel"/>
    <w:tmpl w:val="A2261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655284"/>
    <w:multiLevelType w:val="hybridMultilevel"/>
    <w:tmpl w:val="94A026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035568670">
    <w:abstractNumId w:val="8"/>
  </w:num>
  <w:num w:numId="2" w16cid:durableId="1939171441">
    <w:abstractNumId w:val="5"/>
  </w:num>
  <w:num w:numId="3" w16cid:durableId="799610079">
    <w:abstractNumId w:val="1"/>
  </w:num>
  <w:num w:numId="4" w16cid:durableId="811943339">
    <w:abstractNumId w:val="9"/>
  </w:num>
  <w:num w:numId="5" w16cid:durableId="2102555889">
    <w:abstractNumId w:val="11"/>
  </w:num>
  <w:num w:numId="6" w16cid:durableId="1374572082">
    <w:abstractNumId w:val="0"/>
  </w:num>
  <w:num w:numId="7" w16cid:durableId="1130200207">
    <w:abstractNumId w:val="2"/>
  </w:num>
  <w:num w:numId="8" w16cid:durableId="1064523546">
    <w:abstractNumId w:val="3"/>
  </w:num>
  <w:num w:numId="9" w16cid:durableId="2004965861">
    <w:abstractNumId w:val="7"/>
  </w:num>
  <w:num w:numId="10" w16cid:durableId="481821049">
    <w:abstractNumId w:val="6"/>
  </w:num>
  <w:num w:numId="11" w16cid:durableId="59328109">
    <w:abstractNumId w:val="10"/>
  </w:num>
  <w:num w:numId="12" w16cid:durableId="19819594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CA"/>
    <w:rsid w:val="00023297"/>
    <w:rsid w:val="00023489"/>
    <w:rsid w:val="00025A35"/>
    <w:rsid w:val="00072DBC"/>
    <w:rsid w:val="000850E2"/>
    <w:rsid w:val="000906CF"/>
    <w:rsid w:val="0009588A"/>
    <w:rsid w:val="000B4AA9"/>
    <w:rsid w:val="00102C45"/>
    <w:rsid w:val="00102EBA"/>
    <w:rsid w:val="00123782"/>
    <w:rsid w:val="0013516F"/>
    <w:rsid w:val="00176787"/>
    <w:rsid w:val="001858BB"/>
    <w:rsid w:val="001A7A53"/>
    <w:rsid w:val="001D1549"/>
    <w:rsid w:val="001E2600"/>
    <w:rsid w:val="00227954"/>
    <w:rsid w:val="002300C8"/>
    <w:rsid w:val="00280DF6"/>
    <w:rsid w:val="00281029"/>
    <w:rsid w:val="002B6936"/>
    <w:rsid w:val="003D353D"/>
    <w:rsid w:val="00404193"/>
    <w:rsid w:val="00405C36"/>
    <w:rsid w:val="004304F6"/>
    <w:rsid w:val="00441C1B"/>
    <w:rsid w:val="00456508"/>
    <w:rsid w:val="004749D9"/>
    <w:rsid w:val="00493F64"/>
    <w:rsid w:val="004946BD"/>
    <w:rsid w:val="004A4AFB"/>
    <w:rsid w:val="004F7D6D"/>
    <w:rsid w:val="00502308"/>
    <w:rsid w:val="00577CCD"/>
    <w:rsid w:val="00587292"/>
    <w:rsid w:val="0059254E"/>
    <w:rsid w:val="005A1626"/>
    <w:rsid w:val="005A7572"/>
    <w:rsid w:val="005C48CA"/>
    <w:rsid w:val="005D6189"/>
    <w:rsid w:val="00624865"/>
    <w:rsid w:val="006A72AF"/>
    <w:rsid w:val="006B18D6"/>
    <w:rsid w:val="00722B95"/>
    <w:rsid w:val="00774B18"/>
    <w:rsid w:val="007F1167"/>
    <w:rsid w:val="007F614C"/>
    <w:rsid w:val="0083481E"/>
    <w:rsid w:val="008723CA"/>
    <w:rsid w:val="0088211B"/>
    <w:rsid w:val="00892DBC"/>
    <w:rsid w:val="0089685F"/>
    <w:rsid w:val="008A0110"/>
    <w:rsid w:val="008B2139"/>
    <w:rsid w:val="008C4D16"/>
    <w:rsid w:val="009006A7"/>
    <w:rsid w:val="00907A0C"/>
    <w:rsid w:val="00911086"/>
    <w:rsid w:val="009323A0"/>
    <w:rsid w:val="009437F8"/>
    <w:rsid w:val="009A6DC4"/>
    <w:rsid w:val="009B5E4F"/>
    <w:rsid w:val="009C1AD2"/>
    <w:rsid w:val="009E5BBA"/>
    <w:rsid w:val="009F3F3B"/>
    <w:rsid w:val="009F5C21"/>
    <w:rsid w:val="00A0476C"/>
    <w:rsid w:val="00A654F9"/>
    <w:rsid w:val="00AA04BF"/>
    <w:rsid w:val="00AA20A5"/>
    <w:rsid w:val="00AA43BE"/>
    <w:rsid w:val="00AE3698"/>
    <w:rsid w:val="00B33FB2"/>
    <w:rsid w:val="00B63FA3"/>
    <w:rsid w:val="00B73561"/>
    <w:rsid w:val="00BA19E9"/>
    <w:rsid w:val="00BD3973"/>
    <w:rsid w:val="00C42ACE"/>
    <w:rsid w:val="00C564FD"/>
    <w:rsid w:val="00C81953"/>
    <w:rsid w:val="00C92039"/>
    <w:rsid w:val="00CB6406"/>
    <w:rsid w:val="00D04895"/>
    <w:rsid w:val="00D97014"/>
    <w:rsid w:val="00DB620B"/>
    <w:rsid w:val="00E37453"/>
    <w:rsid w:val="00E643BD"/>
    <w:rsid w:val="00E85169"/>
    <w:rsid w:val="00EA624C"/>
    <w:rsid w:val="00EB6850"/>
    <w:rsid w:val="00EC2A31"/>
    <w:rsid w:val="00EC34E7"/>
    <w:rsid w:val="00EE19ED"/>
    <w:rsid w:val="00EF4CDC"/>
    <w:rsid w:val="00F312C3"/>
    <w:rsid w:val="00F550FA"/>
    <w:rsid w:val="00F7405A"/>
    <w:rsid w:val="00F943DF"/>
    <w:rsid w:val="00FA6320"/>
    <w:rsid w:val="00FB3843"/>
    <w:rsid w:val="00FE21F2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CD94"/>
  <w15:docId w15:val="{6E7EFB2E-C4DE-42BB-AA03-4892160B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3CA"/>
    <w:pPr>
      <w:ind w:left="720"/>
      <w:contextualSpacing/>
    </w:pPr>
  </w:style>
  <w:style w:type="paragraph" w:customStyle="1" w:styleId="Datatesto">
    <w:name w:val="Data_testo"/>
    <w:basedOn w:val="Normal"/>
    <w:rsid w:val="008723CA"/>
    <w:pPr>
      <w:tabs>
        <w:tab w:val="left" w:pos="993"/>
      </w:tabs>
      <w:suppressAutoHyphens/>
      <w:autoSpaceDE w:val="0"/>
      <w:spacing w:after="120" w:line="240" w:lineRule="auto"/>
      <w:ind w:left="993" w:hanging="993"/>
    </w:pPr>
    <w:rPr>
      <w:rFonts w:ascii="Times New Roman" w:eastAsia="Times New Roman" w:hAnsi="Times New Roman" w:cs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11C5B0-4AE4-40F4-87B8-B2034FF21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4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KLA-Tencor Corp.</Company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Sivasankaran, Ranjith</dc:creator>
  <cp:lastModifiedBy>Deepa K</cp:lastModifiedBy>
  <cp:revision>38</cp:revision>
  <dcterms:created xsi:type="dcterms:W3CDTF">2023-06-28T15:29:00Z</dcterms:created>
  <dcterms:modified xsi:type="dcterms:W3CDTF">2023-09-21T10:55:00Z</dcterms:modified>
</cp:coreProperties>
</file>