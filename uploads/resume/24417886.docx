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DD0030" w14:textId="77777777" w:rsidR="00EE5681" w:rsidRDefault="00EE5681">
      <w:pPr>
        <w:jc w:val="both"/>
        <w:rPr>
          <w:rFonts w:ascii="Arial" w:hAnsi="Arial" w:cs="Arial"/>
          <w:bCs/>
          <w:sz w:val="22"/>
          <w:szCs w:val="26"/>
        </w:rPr>
      </w:pPr>
    </w:p>
    <w:p w14:paraId="545D0714" w14:textId="77777777" w:rsidR="00EE5681" w:rsidRDefault="00AD1C49">
      <w:pPr>
        <w:jc w:val="both"/>
        <w:rPr>
          <w:rFonts w:ascii="Verdana" w:hAnsi="Verdana" w:cs="Arial"/>
          <w:b/>
          <w:sz w:val="36"/>
          <w:szCs w:val="26"/>
          <w:lang w:val="fr-FR"/>
        </w:rPr>
      </w:pPr>
      <w:r>
        <w:rPr>
          <w:rFonts w:ascii="Arial" w:hAnsi="Arial" w:cs="Arial"/>
          <w:bCs/>
          <w:sz w:val="22"/>
          <w:szCs w:val="26"/>
        </w:rPr>
        <w:tab/>
      </w:r>
      <w:r>
        <w:rPr>
          <w:rFonts w:ascii="Arial" w:hAnsi="Arial" w:cs="Arial"/>
          <w:bCs/>
          <w:sz w:val="22"/>
          <w:szCs w:val="26"/>
        </w:rPr>
        <w:tab/>
      </w:r>
      <w:r>
        <w:rPr>
          <w:rFonts w:ascii="Arial" w:hAnsi="Arial" w:cs="Arial"/>
          <w:bCs/>
          <w:sz w:val="22"/>
          <w:szCs w:val="26"/>
        </w:rPr>
        <w:tab/>
      </w:r>
      <w:r>
        <w:rPr>
          <w:rFonts w:ascii="Arial" w:hAnsi="Arial" w:cs="Arial"/>
          <w:bCs/>
          <w:sz w:val="22"/>
          <w:szCs w:val="26"/>
        </w:rPr>
        <w:tab/>
      </w:r>
      <w:r>
        <w:rPr>
          <w:rFonts w:ascii="Arial" w:hAnsi="Arial" w:cs="Arial"/>
          <w:bCs/>
          <w:sz w:val="22"/>
          <w:szCs w:val="26"/>
        </w:rPr>
        <w:tab/>
      </w:r>
      <w:r>
        <w:rPr>
          <w:rFonts w:ascii="Arial" w:hAnsi="Arial" w:cs="Arial"/>
          <w:bCs/>
          <w:sz w:val="22"/>
          <w:szCs w:val="26"/>
        </w:rPr>
        <w:tab/>
      </w:r>
      <w:r>
        <w:rPr>
          <w:rFonts w:ascii="Arial" w:hAnsi="Arial" w:cs="Arial"/>
          <w:bCs/>
          <w:sz w:val="22"/>
          <w:szCs w:val="26"/>
          <w:lang w:val="fr-FR"/>
        </w:rPr>
        <w:t xml:space="preserve"> </w:t>
      </w:r>
    </w:p>
    <w:p w14:paraId="0FE57BB6" w14:textId="77777777" w:rsidR="00EE5681" w:rsidRDefault="00AD1C49">
      <w:pPr>
        <w:jc w:val="both"/>
        <w:rPr>
          <w:rFonts w:ascii="Arial" w:hAnsi="Arial" w:cs="Arial"/>
          <w:b/>
          <w:sz w:val="26"/>
          <w:lang w:val="fr-FR"/>
        </w:rPr>
      </w:pPr>
      <w:r>
        <w:rPr>
          <w:rFonts w:ascii="Verdana" w:hAnsi="Verdana" w:cs="Arial"/>
          <w:b/>
          <w:sz w:val="36"/>
          <w:szCs w:val="26"/>
          <w:lang w:val="fr-FR"/>
        </w:rPr>
        <w:t>Dhawal D. Sonar</w:t>
      </w:r>
      <w:r>
        <w:rPr>
          <w:rFonts w:ascii="Arial" w:hAnsi="Arial" w:cs="Arial"/>
          <w:b/>
          <w:sz w:val="26"/>
          <w:szCs w:val="26"/>
          <w:lang w:val="fr-FR"/>
        </w:rPr>
        <w:tab/>
      </w:r>
      <w:r>
        <w:rPr>
          <w:rFonts w:ascii="Arial" w:hAnsi="Arial" w:cs="Arial"/>
          <w:b/>
          <w:sz w:val="26"/>
          <w:szCs w:val="26"/>
          <w:lang w:val="fr-FR"/>
        </w:rPr>
        <w:tab/>
      </w:r>
      <w:r>
        <w:rPr>
          <w:rFonts w:ascii="Verdana" w:hAnsi="Verdana" w:cs="Arial"/>
          <w:b/>
          <w:sz w:val="26"/>
          <w:szCs w:val="26"/>
          <w:lang w:val="fr-FR"/>
        </w:rPr>
        <w:t>E</w:t>
      </w:r>
      <w:r>
        <w:rPr>
          <w:rFonts w:ascii="Verdana" w:hAnsi="Verdana" w:cs="Arial"/>
          <w:b/>
          <w:lang w:val="fr-FR"/>
        </w:rPr>
        <w:t>mail: sonar.dhawal@gmail.com</w:t>
      </w:r>
      <w:r>
        <w:rPr>
          <w:rFonts w:ascii="Arial" w:hAnsi="Arial" w:cs="Arial"/>
          <w:b/>
          <w:sz w:val="26"/>
          <w:lang w:val="fr-FR"/>
        </w:rPr>
        <w:t xml:space="preserve">   </w:t>
      </w:r>
    </w:p>
    <w:p w14:paraId="71C7A8BD" w14:textId="77777777" w:rsidR="00EE5681" w:rsidRDefault="00AD1C49">
      <w:pPr>
        <w:jc w:val="both"/>
      </w:pPr>
      <w:r>
        <w:rPr>
          <w:rFonts w:ascii="Arial" w:hAnsi="Arial" w:cs="Arial"/>
          <w:b/>
          <w:sz w:val="26"/>
          <w:lang w:val="fr-FR"/>
        </w:rPr>
        <w:t xml:space="preserve">                                                          </w:t>
      </w:r>
      <w:r>
        <w:rPr>
          <w:rFonts w:ascii="Verdana" w:hAnsi="Verdana" w:cs="Arial"/>
          <w:b/>
          <w:sz w:val="22"/>
          <w:szCs w:val="26"/>
          <w:lang w:val="fr-FR"/>
        </w:rPr>
        <w:t>Mobile:</w:t>
      </w:r>
      <w:r>
        <w:rPr>
          <w:rFonts w:ascii="Verdana" w:hAnsi="Verdana" w:cs="Arial"/>
          <w:bCs/>
          <w:sz w:val="22"/>
          <w:szCs w:val="26"/>
          <w:lang w:val="fr-FR"/>
        </w:rPr>
        <w:t xml:space="preserve"> </w:t>
      </w:r>
      <w:r>
        <w:rPr>
          <w:rFonts w:ascii="Verdana" w:hAnsi="Verdana" w:cs="Arial"/>
          <w:b/>
          <w:bCs/>
          <w:sz w:val="22"/>
          <w:szCs w:val="26"/>
          <w:lang w:val="fr-FR"/>
        </w:rPr>
        <w:t>9820315756</w:t>
      </w:r>
    </w:p>
    <w:p w14:paraId="13A160A3" w14:textId="77777777" w:rsidR="00EE5681" w:rsidRDefault="00AD1C49">
      <w:pPr>
        <w:jc w:val="both"/>
        <w:rPr>
          <w:rFonts w:ascii="Verdana" w:hAnsi="Verdana" w:cs="Verdana"/>
          <w:sz w:val="22"/>
        </w:rPr>
      </w:pPr>
      <w:r>
        <w:rPr>
          <w:noProof/>
        </w:rPr>
        <mc:AlternateContent>
          <mc:Choice Requires="wps">
            <w:drawing>
              <wp:anchor distT="0" distB="0" distL="114300" distR="114300" simplePos="0" relativeHeight="251657728" behindDoc="0" locked="0" layoutInCell="1" allowOverlap="1" wp14:anchorId="72096EDB" wp14:editId="6EEEAFB5">
                <wp:simplePos x="0" y="0"/>
                <wp:positionH relativeFrom="column">
                  <wp:posOffset>0</wp:posOffset>
                </wp:positionH>
                <wp:positionV relativeFrom="paragraph">
                  <wp:posOffset>62865</wp:posOffset>
                </wp:positionV>
                <wp:extent cx="5588000" cy="0"/>
                <wp:effectExtent l="19050" t="19050" r="21590" b="1905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88000" cy="0"/>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1A8F52"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40pt,4.9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" strokeweight=".53mm">
                <v:stroke joinstyle="miter" endcap="square"/>
                <o:lock v:ext="edit" shapetype="f"/>
              </v:line>
            </w:pict>
          </mc:Fallback>
        </mc:AlternateContent>
      </w:r>
      <w:r>
        <w:rPr>
          <w:rFonts w:ascii="Arial" w:hAnsi="Arial" w:cs="Arial"/>
          <w:b/>
          <w:sz w:val="22"/>
          <w:lang w:val="fr-FR"/>
        </w:rPr>
        <w:t xml:space="preserve">    </w:t>
      </w:r>
    </w:p>
    <w:p w14:paraId="3104F800" w14:textId="77777777" w:rsidR="00EE5681" w:rsidRDefault="00AD1C49">
      <w:pPr>
        <w:pStyle w:val="Heading2"/>
        <w:shd w:val="clear" w:color="auto" w:fill="CCCCCC"/>
        <w:rPr>
          <w:rFonts w:ascii="Verdana" w:hAnsi="Verdana" w:cs="Verdana"/>
          <w:sz w:val="20"/>
          <w:szCs w:val="20"/>
        </w:rPr>
      </w:pPr>
      <w:r>
        <w:rPr>
          <w:rFonts w:ascii="Verdana" w:hAnsi="Verdana" w:cs="Verdana"/>
          <w:bCs w:val="0"/>
          <w:sz w:val="22"/>
        </w:rPr>
        <w:t>Career Objective</w:t>
      </w:r>
    </w:p>
    <w:p w14:paraId="26AAE6FA" w14:textId="77777777" w:rsidR="00EE5681" w:rsidRDefault="00AD1C49">
      <w:pPr>
        <w:jc w:val="both"/>
        <w:rPr>
          <w:rFonts w:ascii="Verdana" w:hAnsi="Verdana" w:cs="Arial"/>
          <w:b/>
          <w:bCs/>
          <w:sz w:val="22"/>
        </w:rPr>
      </w:pPr>
      <w:r>
        <w:rPr>
          <w:rFonts w:ascii="Verdana" w:hAnsi="Verdana" w:cs="Verdana"/>
          <w:sz w:val="20"/>
          <w:szCs w:val="20"/>
        </w:rPr>
        <w:t>To Serve &amp; Excel in the given opportunity &amp; to develop self, as well as the concern in all the related areas and attain the top slot in the field.</w:t>
      </w:r>
    </w:p>
    <w:p w14:paraId="056BC989" w14:textId="77777777" w:rsidR="00EE5681" w:rsidRDefault="00EE5681">
      <w:pPr>
        <w:jc w:val="both"/>
        <w:rPr>
          <w:rFonts w:ascii="Verdana" w:hAnsi="Verdana" w:cs="Arial"/>
          <w:b/>
          <w:bCs/>
          <w:sz w:val="22"/>
        </w:rPr>
      </w:pPr>
    </w:p>
    <w:p w14:paraId="131F2F8A" w14:textId="77777777" w:rsidR="00EE5681" w:rsidRDefault="00AD1C49">
      <w:pPr>
        <w:shd w:val="clear" w:color="auto" w:fill="D9D9D9"/>
        <w:jc w:val="both"/>
        <w:rPr>
          <w:rFonts w:ascii="Verdana" w:hAnsi="Verdana" w:cs="Verdana"/>
          <w:sz w:val="17"/>
          <w:szCs w:val="17"/>
        </w:rPr>
      </w:pPr>
      <w:r>
        <w:rPr>
          <w:rFonts w:ascii="Verdana" w:hAnsi="Verdana" w:cs="Verdana"/>
          <w:b/>
          <w:bCs/>
          <w:sz w:val="22"/>
        </w:rPr>
        <w:t xml:space="preserve">        </w:t>
      </w:r>
      <w:r>
        <w:rPr>
          <w:rFonts w:ascii="Verdana" w:hAnsi="Verdana" w:cs="Verdana"/>
          <w:b/>
          <w:bCs/>
          <w:sz w:val="22"/>
          <w:u w:val="single"/>
        </w:rPr>
        <w:t>Career</w:t>
      </w:r>
      <w:r>
        <w:rPr>
          <w:rFonts w:ascii="Verdana" w:hAnsi="Verdana" w:cs="Verdana"/>
          <w:bCs/>
          <w:sz w:val="22"/>
          <w:u w:val="single"/>
        </w:rPr>
        <w:t xml:space="preserve"> </w:t>
      </w:r>
      <w:r>
        <w:rPr>
          <w:rFonts w:ascii="Verdana" w:hAnsi="Verdana" w:cs="Verdana"/>
          <w:b/>
          <w:sz w:val="22"/>
          <w:szCs w:val="22"/>
          <w:u w:val="single"/>
        </w:rPr>
        <w:t>Abridgement</w:t>
      </w:r>
    </w:p>
    <w:p w14:paraId="2E6F7F66" w14:textId="77777777" w:rsidR="00EE5681" w:rsidRDefault="00EE5681">
      <w:pPr>
        <w:jc w:val="both"/>
        <w:rPr>
          <w:rFonts w:ascii="Verdana" w:hAnsi="Verdana" w:cs="Verdana"/>
          <w:sz w:val="17"/>
          <w:szCs w:val="17"/>
        </w:rPr>
      </w:pPr>
    </w:p>
    <w:p w14:paraId="067743BA" w14:textId="77777777" w:rsidR="00EE5681" w:rsidRDefault="00AD1C49">
      <w:pPr>
        <w:numPr>
          <w:ilvl w:val="0"/>
          <w:numId w:val="4"/>
        </w:numPr>
        <w:tabs>
          <w:tab w:val="left" w:pos="288"/>
        </w:tabs>
        <w:ind w:left="288" w:hanging="288"/>
        <w:jc w:val="both"/>
        <w:rPr>
          <w:rFonts w:ascii="Verdana" w:hAnsi="Verdana" w:cs="Verdana"/>
          <w:sz w:val="20"/>
          <w:szCs w:val="20"/>
        </w:rPr>
      </w:pPr>
      <w:r>
        <w:rPr>
          <w:rFonts w:ascii="Verdana" w:hAnsi="Verdana" w:cs="Verdana"/>
          <w:sz w:val="20"/>
          <w:szCs w:val="20"/>
        </w:rPr>
        <w:t xml:space="preserve">A result oriented professional with </w:t>
      </w:r>
      <w:r w:rsidR="0085118C">
        <w:rPr>
          <w:rFonts w:ascii="Verdana" w:hAnsi="Verdana" w:cs="Verdana"/>
          <w:b/>
          <w:bCs/>
          <w:sz w:val="20"/>
          <w:szCs w:val="20"/>
        </w:rPr>
        <w:t>11</w:t>
      </w:r>
      <w:r>
        <w:rPr>
          <w:rFonts w:ascii="Verdana" w:hAnsi="Verdana" w:cs="Verdana"/>
          <w:b/>
          <w:sz w:val="20"/>
          <w:szCs w:val="20"/>
        </w:rPr>
        <w:t xml:space="preserve"> years </w:t>
      </w:r>
      <w:r>
        <w:rPr>
          <w:rFonts w:ascii="Verdana" w:hAnsi="Verdana" w:cs="Verdana"/>
          <w:sz w:val="20"/>
          <w:szCs w:val="20"/>
        </w:rPr>
        <w:t xml:space="preserve">of experience in Software Development &amp; implementation . </w:t>
      </w:r>
    </w:p>
    <w:p w14:paraId="286DD79E" w14:textId="77777777" w:rsidR="00EE5681" w:rsidRDefault="00AD1C49">
      <w:pPr>
        <w:numPr>
          <w:ilvl w:val="0"/>
          <w:numId w:val="4"/>
        </w:numPr>
        <w:tabs>
          <w:tab w:val="left" w:pos="288"/>
        </w:tabs>
        <w:ind w:left="288" w:hanging="288"/>
        <w:jc w:val="both"/>
        <w:rPr>
          <w:rFonts w:ascii="Verdana" w:hAnsi="Verdana" w:cs="Verdana"/>
          <w:sz w:val="20"/>
          <w:szCs w:val="20"/>
        </w:rPr>
      </w:pPr>
      <w:r>
        <w:rPr>
          <w:rFonts w:ascii="Verdana" w:hAnsi="Verdana" w:cs="Verdana"/>
          <w:sz w:val="20"/>
          <w:szCs w:val="20"/>
        </w:rPr>
        <w:t>Presently associated with</w:t>
      </w:r>
      <w:r>
        <w:rPr>
          <w:rFonts w:ascii="Verdana" w:hAnsi="Verdana" w:cs="Verdana"/>
          <w:b/>
          <w:sz w:val="20"/>
          <w:szCs w:val="20"/>
        </w:rPr>
        <w:t xml:space="preserve"> </w:t>
      </w:r>
      <w:r w:rsidR="0085118C">
        <w:rPr>
          <w:rFonts w:ascii="Verdana" w:hAnsi="Verdana" w:cs="Verdana"/>
          <w:b/>
          <w:sz w:val="20"/>
          <w:szCs w:val="20"/>
        </w:rPr>
        <w:t>Calypso</w:t>
      </w:r>
      <w:r w:rsidR="00025F4A">
        <w:rPr>
          <w:rFonts w:ascii="Verdana" w:hAnsi="Verdana" w:cs="Verdana"/>
          <w:b/>
          <w:sz w:val="20"/>
          <w:szCs w:val="20"/>
        </w:rPr>
        <w:t xml:space="preserve"> technology </w:t>
      </w:r>
      <w:proofErr w:type="spellStart"/>
      <w:r w:rsidR="00025F4A">
        <w:rPr>
          <w:rFonts w:ascii="Verdana" w:hAnsi="Verdana" w:cs="Verdana"/>
          <w:b/>
          <w:sz w:val="20"/>
          <w:szCs w:val="20"/>
        </w:rPr>
        <w:t>pvt</w:t>
      </w:r>
      <w:proofErr w:type="spellEnd"/>
      <w:r>
        <w:rPr>
          <w:rFonts w:ascii="Verdana" w:hAnsi="Verdana" w:cs="Verdana"/>
          <w:b/>
          <w:sz w:val="20"/>
          <w:szCs w:val="20"/>
        </w:rPr>
        <w:t xml:space="preserve"> Ltd</w:t>
      </w:r>
      <w:r>
        <w:rPr>
          <w:rFonts w:ascii="Verdana" w:hAnsi="Verdana" w:cs="Verdana"/>
          <w:sz w:val="20"/>
          <w:szCs w:val="20"/>
        </w:rPr>
        <w:t>.</w:t>
      </w:r>
      <w:r>
        <w:rPr>
          <w:rFonts w:ascii="Verdana" w:hAnsi="Verdana" w:cs="Verdana"/>
          <w:b/>
          <w:sz w:val="20"/>
          <w:szCs w:val="20"/>
        </w:rPr>
        <w:t xml:space="preserve">, Mumbai as </w:t>
      </w:r>
      <w:r w:rsidR="00025F4A">
        <w:rPr>
          <w:rFonts w:ascii="Verdana" w:hAnsi="Verdana" w:cs="Verdana"/>
          <w:b/>
          <w:sz w:val="20"/>
          <w:szCs w:val="20"/>
        </w:rPr>
        <w:t xml:space="preserve">technical </w:t>
      </w:r>
      <w:r w:rsidR="00AC48B5">
        <w:rPr>
          <w:rFonts w:ascii="Verdana" w:hAnsi="Verdana" w:cs="Verdana"/>
          <w:b/>
          <w:sz w:val="20"/>
          <w:szCs w:val="20"/>
        </w:rPr>
        <w:t>consultant.</w:t>
      </w:r>
    </w:p>
    <w:p w14:paraId="18F57FD9" w14:textId="77777777" w:rsidR="00EE5681" w:rsidRDefault="00AD1C49">
      <w:pPr>
        <w:numPr>
          <w:ilvl w:val="0"/>
          <w:numId w:val="4"/>
        </w:numPr>
        <w:tabs>
          <w:tab w:val="left" w:pos="288"/>
        </w:tabs>
        <w:ind w:left="288" w:hanging="288"/>
        <w:jc w:val="both"/>
        <w:rPr>
          <w:rFonts w:ascii="Verdana" w:hAnsi="Verdana" w:cs="Verdana"/>
          <w:sz w:val="20"/>
          <w:szCs w:val="20"/>
        </w:rPr>
      </w:pPr>
      <w:r>
        <w:rPr>
          <w:rFonts w:ascii="Verdana" w:hAnsi="Verdana" w:cs="Verdana"/>
          <w:sz w:val="20"/>
          <w:szCs w:val="20"/>
        </w:rPr>
        <w:t>Experience to work on ERP, finance module, Web Application, E-Governance.</w:t>
      </w:r>
    </w:p>
    <w:p w14:paraId="1D366B32" w14:textId="77777777" w:rsidR="00EE5681" w:rsidRDefault="00AD1C49">
      <w:pPr>
        <w:numPr>
          <w:ilvl w:val="0"/>
          <w:numId w:val="4"/>
        </w:numPr>
        <w:tabs>
          <w:tab w:val="left" w:pos="288"/>
        </w:tabs>
        <w:ind w:left="288" w:hanging="288"/>
        <w:jc w:val="both"/>
        <w:rPr>
          <w:rFonts w:ascii="Verdana" w:hAnsi="Verdana" w:cs="Verdana"/>
          <w:sz w:val="20"/>
          <w:szCs w:val="20"/>
        </w:rPr>
      </w:pPr>
      <w:r>
        <w:rPr>
          <w:rFonts w:ascii="Verdana" w:hAnsi="Verdana" w:cs="Verdana"/>
          <w:sz w:val="20"/>
          <w:szCs w:val="20"/>
        </w:rPr>
        <w:t>Expertise in requirement analysis, design, coding, testing, debugging, etc.; possesses knowledge in Oracle 10g,Java,J2ee,scripting languages, Struts 1.2, Struts 2., Hibernate 3.0, EJB etc.</w:t>
      </w:r>
    </w:p>
    <w:p w14:paraId="4BBB1BF4" w14:textId="77777777" w:rsidR="00EE5681" w:rsidRDefault="00AD1C49">
      <w:pPr>
        <w:numPr>
          <w:ilvl w:val="0"/>
          <w:numId w:val="4"/>
        </w:numPr>
        <w:tabs>
          <w:tab w:val="left" w:pos="288"/>
        </w:tabs>
        <w:ind w:left="288" w:hanging="288"/>
        <w:jc w:val="both"/>
        <w:rPr>
          <w:rFonts w:ascii="Verdana" w:hAnsi="Verdana" w:cs="Arial"/>
          <w:bCs/>
          <w:iCs/>
          <w:spacing w:val="4"/>
          <w:sz w:val="20"/>
          <w:szCs w:val="20"/>
        </w:rPr>
      </w:pPr>
      <w:r>
        <w:rPr>
          <w:rFonts w:ascii="Verdana" w:hAnsi="Verdana" w:cs="Verdana"/>
          <w:sz w:val="20"/>
          <w:szCs w:val="20"/>
        </w:rPr>
        <w:t>A consistent performer with track record of consistently setting performance benchmarks and being appreciated for dedication towards work, completing assignments within specified time frame.</w:t>
      </w:r>
    </w:p>
    <w:p w14:paraId="642C41B8" w14:textId="77777777" w:rsidR="00EE5681" w:rsidRDefault="00AD1C49">
      <w:pPr>
        <w:numPr>
          <w:ilvl w:val="0"/>
          <w:numId w:val="4"/>
        </w:numPr>
        <w:tabs>
          <w:tab w:val="left" w:pos="288"/>
          <w:tab w:val="left" w:pos="1512"/>
        </w:tabs>
        <w:spacing w:before="40" w:line="240" w:lineRule="exact"/>
        <w:ind w:left="288" w:hanging="288"/>
        <w:jc w:val="both"/>
        <w:rPr>
          <w:rFonts w:ascii="Verdana" w:hAnsi="Verdana" w:cs="Arial"/>
          <w:b/>
          <w:bCs/>
          <w:sz w:val="22"/>
          <w:u w:val="single"/>
        </w:rPr>
      </w:pPr>
      <w:r>
        <w:rPr>
          <w:rFonts w:ascii="Verdana" w:hAnsi="Verdana" w:cs="Arial"/>
          <w:bCs/>
          <w:iCs/>
          <w:spacing w:val="4"/>
          <w:sz w:val="20"/>
          <w:szCs w:val="20"/>
        </w:rPr>
        <w:t>Team-based working style; excellent interpersonal, communication, strong problem solving &amp; technical skills.</w:t>
      </w:r>
    </w:p>
    <w:p w14:paraId="10E22722" w14:textId="77777777" w:rsidR="00EE5681" w:rsidRDefault="00EE5681">
      <w:pPr>
        <w:jc w:val="both"/>
        <w:rPr>
          <w:rFonts w:ascii="Verdana" w:hAnsi="Verdana" w:cs="Arial"/>
          <w:b/>
          <w:bCs/>
          <w:sz w:val="22"/>
          <w:u w:val="single"/>
        </w:rPr>
      </w:pPr>
    </w:p>
    <w:p w14:paraId="4F03FD6C" w14:textId="77777777" w:rsidR="00EE5681" w:rsidRDefault="00AD1C49">
      <w:pPr>
        <w:pStyle w:val="Heading3"/>
        <w:shd w:val="clear" w:color="auto" w:fill="CCCCCC"/>
        <w:rPr>
          <w:sz w:val="20"/>
        </w:rPr>
      </w:pPr>
      <w:r>
        <w:t>Technical Skills</w:t>
      </w:r>
    </w:p>
    <w:p w14:paraId="671DE94E" w14:textId="77777777" w:rsidR="00EE5681" w:rsidRDefault="00EE5681">
      <w:pPr>
        <w:pStyle w:val="BodyTextIndent"/>
        <w:rPr>
          <w:rFonts w:ascii="Verdana" w:hAnsi="Verdana" w:cs="Arial"/>
          <w:sz w:val="20"/>
          <w:szCs w:val="24"/>
        </w:rPr>
      </w:pPr>
    </w:p>
    <w:p w14:paraId="018C43B6" w14:textId="77777777" w:rsidR="00EE5681" w:rsidRDefault="00AD1C49">
      <w:pPr>
        <w:pStyle w:val="BodyTextIndent"/>
        <w:rPr>
          <w:rFonts w:ascii="Verdana" w:hAnsi="Verdana" w:cs="Arial"/>
          <w:sz w:val="20"/>
        </w:rPr>
      </w:pPr>
      <w:r>
        <w:rPr>
          <w:rFonts w:ascii="Verdana" w:hAnsi="Verdana" w:cs="Arial"/>
          <w:sz w:val="20"/>
          <w:szCs w:val="24"/>
        </w:rPr>
        <w:t>Operating Systems</w:t>
      </w:r>
      <w:r>
        <w:rPr>
          <w:rFonts w:ascii="Verdana" w:hAnsi="Verdana" w:cs="Arial"/>
          <w:sz w:val="20"/>
          <w:szCs w:val="24"/>
        </w:rPr>
        <w:tab/>
        <w:t xml:space="preserve">: MS-DOS, Windows 95/98, Windows </w:t>
      </w:r>
      <w:proofErr w:type="spellStart"/>
      <w:r>
        <w:rPr>
          <w:rFonts w:ascii="Verdana" w:hAnsi="Verdana" w:cs="Arial"/>
          <w:sz w:val="20"/>
          <w:szCs w:val="24"/>
        </w:rPr>
        <w:t>XP,Linux</w:t>
      </w:r>
      <w:proofErr w:type="spellEnd"/>
    </w:p>
    <w:p w14:paraId="7D0E3F95" w14:textId="77777777" w:rsidR="00EE5681" w:rsidRDefault="00AD1C49">
      <w:pPr>
        <w:ind w:firstLine="720"/>
        <w:jc w:val="both"/>
        <w:rPr>
          <w:rFonts w:ascii="Verdana" w:hAnsi="Verdana" w:cs="Arial"/>
          <w:sz w:val="20"/>
        </w:rPr>
      </w:pPr>
      <w:r>
        <w:rPr>
          <w:rFonts w:ascii="Verdana" w:hAnsi="Verdana" w:cs="Arial"/>
          <w:sz w:val="20"/>
        </w:rPr>
        <w:t>Languages</w:t>
      </w:r>
      <w:r>
        <w:rPr>
          <w:rFonts w:ascii="Verdana" w:hAnsi="Verdana" w:cs="Arial"/>
          <w:sz w:val="20"/>
        </w:rPr>
        <w:tab/>
      </w:r>
      <w:r>
        <w:rPr>
          <w:rFonts w:ascii="Verdana" w:hAnsi="Verdana" w:cs="Arial"/>
          <w:sz w:val="20"/>
        </w:rPr>
        <w:tab/>
        <w:t xml:space="preserve">: C, C++, Core Java, J2EE, J2ME, Java Script, </w:t>
      </w:r>
      <w:proofErr w:type="spellStart"/>
      <w:r>
        <w:rPr>
          <w:rFonts w:ascii="Verdana" w:hAnsi="Verdana" w:cs="Arial"/>
          <w:sz w:val="20"/>
        </w:rPr>
        <w:t>Jquery,WS</w:t>
      </w:r>
      <w:proofErr w:type="spellEnd"/>
      <w:r>
        <w:rPr>
          <w:rFonts w:ascii="Verdana" w:hAnsi="Verdana" w:cs="Arial"/>
          <w:sz w:val="20"/>
        </w:rPr>
        <w:t>.</w:t>
      </w:r>
    </w:p>
    <w:p w14:paraId="26AA2640" w14:textId="77777777" w:rsidR="00EE5681" w:rsidRDefault="00AD1C49">
      <w:pPr>
        <w:ind w:firstLine="720"/>
        <w:jc w:val="both"/>
        <w:rPr>
          <w:rFonts w:ascii="Verdana" w:hAnsi="Verdana" w:cs="Arial"/>
          <w:sz w:val="20"/>
        </w:rPr>
      </w:pPr>
      <w:r>
        <w:rPr>
          <w:rFonts w:ascii="Verdana" w:hAnsi="Verdana" w:cs="Arial"/>
          <w:sz w:val="20"/>
        </w:rPr>
        <w:t>Web related             : JSP, Servlet, HTML, EJB, Ajax, AngularJS</w:t>
      </w:r>
    </w:p>
    <w:p w14:paraId="688A32A6" w14:textId="77777777" w:rsidR="00EE5681" w:rsidRDefault="00AD1C49">
      <w:pPr>
        <w:ind w:firstLine="720"/>
        <w:jc w:val="both"/>
        <w:rPr>
          <w:rFonts w:ascii="Verdana" w:hAnsi="Verdana" w:cs="Arial"/>
          <w:sz w:val="20"/>
        </w:rPr>
      </w:pPr>
      <w:r>
        <w:rPr>
          <w:rFonts w:ascii="Verdana" w:hAnsi="Verdana" w:cs="Arial"/>
          <w:sz w:val="20"/>
        </w:rPr>
        <w:t>Database</w:t>
      </w:r>
      <w:r>
        <w:rPr>
          <w:rFonts w:ascii="Verdana" w:hAnsi="Verdana" w:cs="Arial"/>
          <w:sz w:val="20"/>
        </w:rPr>
        <w:tab/>
      </w:r>
      <w:r>
        <w:rPr>
          <w:rFonts w:ascii="Verdana" w:hAnsi="Verdana" w:cs="Arial"/>
          <w:sz w:val="20"/>
        </w:rPr>
        <w:tab/>
        <w:t>: SQL Server, Access, MY-SQL, Oracle.</w:t>
      </w:r>
    </w:p>
    <w:p w14:paraId="18C5FC80" w14:textId="77777777" w:rsidR="00EE5681" w:rsidRDefault="00AD1C49">
      <w:pPr>
        <w:ind w:firstLine="720"/>
        <w:jc w:val="both"/>
        <w:rPr>
          <w:rFonts w:ascii="Verdana" w:hAnsi="Verdana" w:cs="Arial"/>
          <w:sz w:val="20"/>
        </w:rPr>
      </w:pPr>
      <w:r>
        <w:rPr>
          <w:rFonts w:ascii="Verdana" w:hAnsi="Verdana" w:cs="Arial"/>
          <w:sz w:val="20"/>
        </w:rPr>
        <w:t>Framework              : Struts1.0, Struts2.0, RCP, Hibernate 3.0., spring basic</w:t>
      </w:r>
    </w:p>
    <w:p w14:paraId="7E746714" w14:textId="77777777" w:rsidR="00EE5681" w:rsidRDefault="00AD1C49">
      <w:pPr>
        <w:ind w:firstLine="720"/>
        <w:jc w:val="both"/>
        <w:rPr>
          <w:rFonts w:ascii="Verdana" w:hAnsi="Verdana" w:cs="Arial"/>
          <w:sz w:val="20"/>
        </w:rPr>
      </w:pPr>
      <w:r>
        <w:rPr>
          <w:rFonts w:ascii="Verdana" w:hAnsi="Verdana" w:cs="Arial"/>
          <w:sz w:val="20"/>
        </w:rPr>
        <w:t>Reports</w:t>
      </w:r>
      <w:r>
        <w:rPr>
          <w:rFonts w:ascii="Verdana" w:hAnsi="Verdana" w:cs="Arial"/>
          <w:sz w:val="20"/>
        </w:rPr>
        <w:tab/>
      </w:r>
      <w:r>
        <w:rPr>
          <w:rFonts w:ascii="Verdana" w:hAnsi="Verdana" w:cs="Arial"/>
          <w:sz w:val="20"/>
        </w:rPr>
        <w:tab/>
        <w:t>: Jasper Report 1.4, Jasper Report 4.2.</w:t>
      </w:r>
    </w:p>
    <w:p w14:paraId="52A36D64" w14:textId="77777777" w:rsidR="00EE5681" w:rsidRDefault="00AD1C49">
      <w:pPr>
        <w:ind w:firstLine="720"/>
        <w:jc w:val="both"/>
        <w:rPr>
          <w:rFonts w:ascii="Verdana" w:hAnsi="Verdana" w:cs="Arial"/>
          <w:sz w:val="20"/>
        </w:rPr>
      </w:pPr>
      <w:r>
        <w:rPr>
          <w:rFonts w:ascii="Verdana" w:hAnsi="Verdana" w:cs="Arial"/>
          <w:sz w:val="20"/>
        </w:rPr>
        <w:t>Tools            : Net Beans, Eclipse, Web logic, tomcat 5.0, JBoss 4.0/5.1/7.0/7.2</w:t>
      </w:r>
    </w:p>
    <w:p w14:paraId="62A86A5F" w14:textId="77777777" w:rsidR="00EE5681" w:rsidRDefault="00AD1C49">
      <w:pPr>
        <w:ind w:firstLine="720"/>
        <w:jc w:val="both"/>
        <w:rPr>
          <w:rFonts w:ascii="Verdana" w:hAnsi="Verdana" w:cs="Arial"/>
          <w:b/>
          <w:sz w:val="22"/>
          <w:u w:val="single"/>
        </w:rPr>
      </w:pPr>
      <w:r>
        <w:rPr>
          <w:rFonts w:ascii="Verdana" w:hAnsi="Verdana" w:cs="Arial"/>
          <w:sz w:val="20"/>
        </w:rPr>
        <w:t>Security API             : ESAPI 2.0</w:t>
      </w:r>
    </w:p>
    <w:p w14:paraId="72059E91" w14:textId="77777777" w:rsidR="00EE5681" w:rsidRDefault="00EE5681">
      <w:pPr>
        <w:jc w:val="both"/>
        <w:rPr>
          <w:rFonts w:ascii="Verdana" w:hAnsi="Verdana" w:cs="Arial"/>
          <w:b/>
          <w:sz w:val="22"/>
          <w:u w:val="single"/>
        </w:rPr>
      </w:pPr>
    </w:p>
    <w:p w14:paraId="5CA11BA2" w14:textId="77777777" w:rsidR="00EE5681" w:rsidRDefault="00AD1C49">
      <w:pPr>
        <w:pStyle w:val="Heading2"/>
        <w:shd w:val="clear" w:color="auto" w:fill="CCCCCC"/>
        <w:rPr>
          <w:rFonts w:ascii="Verdana" w:hAnsi="Verdana" w:cs="Tahoma"/>
          <w:sz w:val="20"/>
        </w:rPr>
      </w:pPr>
      <w:r>
        <w:rPr>
          <w:rFonts w:ascii="Verdana" w:hAnsi="Verdana" w:cs="Verdana"/>
          <w:bCs w:val="0"/>
          <w:sz w:val="22"/>
        </w:rPr>
        <w:t>Educational Qualification</w:t>
      </w:r>
    </w:p>
    <w:p w14:paraId="2BADF28A" w14:textId="77777777" w:rsidR="00EE5681" w:rsidRDefault="00EE5681">
      <w:pPr>
        <w:ind w:left="720"/>
        <w:jc w:val="both"/>
        <w:rPr>
          <w:rFonts w:ascii="Verdana" w:hAnsi="Verdana" w:cs="Tahoma"/>
          <w:sz w:val="20"/>
        </w:rPr>
      </w:pPr>
    </w:p>
    <w:p w14:paraId="4B3E660F" w14:textId="77777777" w:rsidR="00EE5681" w:rsidRDefault="00AD1C49">
      <w:pPr>
        <w:numPr>
          <w:ilvl w:val="0"/>
          <w:numId w:val="5"/>
        </w:numPr>
        <w:rPr>
          <w:rFonts w:ascii="Verdana" w:hAnsi="Verdana" w:cs="Tahoma"/>
          <w:b/>
          <w:sz w:val="20"/>
        </w:rPr>
      </w:pPr>
      <w:r>
        <w:rPr>
          <w:rFonts w:ascii="Verdana" w:hAnsi="Verdana" w:cs="Tahoma"/>
          <w:b/>
          <w:sz w:val="20"/>
        </w:rPr>
        <w:t>Master of Computer Application (MCA)</w:t>
      </w:r>
      <w:r>
        <w:rPr>
          <w:rFonts w:ascii="Verdana" w:hAnsi="Verdana" w:cs="Tahoma"/>
          <w:sz w:val="22"/>
        </w:rPr>
        <w:t xml:space="preserve"> </w:t>
      </w:r>
      <w:r>
        <w:rPr>
          <w:rFonts w:ascii="Verdana" w:hAnsi="Verdana" w:cs="Tahoma"/>
          <w:sz w:val="20"/>
        </w:rPr>
        <w:t xml:space="preserve">from North Maharashtra University, Jalgaon. Year 2009 – Second Class. </w:t>
      </w:r>
    </w:p>
    <w:p w14:paraId="33DE23B1" w14:textId="77777777" w:rsidR="00EE5681" w:rsidRDefault="00AD1C49">
      <w:pPr>
        <w:numPr>
          <w:ilvl w:val="0"/>
          <w:numId w:val="5"/>
        </w:numPr>
        <w:rPr>
          <w:rFonts w:ascii="Verdana" w:hAnsi="Verdana" w:cs="Tahoma"/>
          <w:b/>
          <w:sz w:val="20"/>
        </w:rPr>
      </w:pPr>
      <w:r>
        <w:rPr>
          <w:rFonts w:ascii="Verdana" w:hAnsi="Verdana" w:cs="Tahoma"/>
          <w:b/>
          <w:sz w:val="20"/>
        </w:rPr>
        <w:t>Bachelors of Science with Computer Science</w:t>
      </w:r>
      <w:r>
        <w:rPr>
          <w:rFonts w:ascii="Verdana" w:hAnsi="Verdana" w:cs="Tahoma"/>
          <w:b/>
          <w:sz w:val="22"/>
        </w:rPr>
        <w:t xml:space="preserve"> </w:t>
      </w:r>
      <w:r>
        <w:rPr>
          <w:rFonts w:ascii="Verdana" w:hAnsi="Verdana" w:cs="Tahoma"/>
          <w:sz w:val="20"/>
        </w:rPr>
        <w:t>from North Maharashtra</w:t>
      </w:r>
      <w:r>
        <w:rPr>
          <w:rFonts w:ascii="Verdana" w:hAnsi="Verdana" w:cs="Tahoma"/>
          <w:sz w:val="22"/>
        </w:rPr>
        <w:t xml:space="preserve"> </w:t>
      </w:r>
      <w:r>
        <w:rPr>
          <w:rFonts w:ascii="Verdana" w:hAnsi="Verdana" w:cs="Tahoma"/>
          <w:sz w:val="20"/>
        </w:rPr>
        <w:t>University, Jalgaon. Year 2006 – Second Class.</w:t>
      </w:r>
      <w:r>
        <w:rPr>
          <w:rFonts w:ascii="Verdana" w:hAnsi="Verdana" w:cs="Tahoma"/>
          <w:b/>
          <w:sz w:val="20"/>
        </w:rPr>
        <w:t xml:space="preserve"> </w:t>
      </w:r>
    </w:p>
    <w:p w14:paraId="6C0C19C3" w14:textId="77777777" w:rsidR="00EE5681" w:rsidRDefault="00AD1C49">
      <w:pPr>
        <w:numPr>
          <w:ilvl w:val="0"/>
          <w:numId w:val="5"/>
        </w:numPr>
        <w:rPr>
          <w:rFonts w:ascii="Verdana" w:hAnsi="Verdana" w:cs="Tahoma"/>
          <w:sz w:val="20"/>
        </w:rPr>
      </w:pPr>
      <w:r>
        <w:rPr>
          <w:rFonts w:ascii="Verdana" w:hAnsi="Verdana" w:cs="Tahoma"/>
          <w:b/>
          <w:sz w:val="20"/>
        </w:rPr>
        <w:t xml:space="preserve">Higher Secondary Certification </w:t>
      </w:r>
      <w:r>
        <w:rPr>
          <w:rFonts w:ascii="Verdana" w:hAnsi="Verdana" w:cs="Tahoma"/>
          <w:sz w:val="20"/>
        </w:rPr>
        <w:t xml:space="preserve">from Nasik board. </w:t>
      </w:r>
    </w:p>
    <w:p w14:paraId="27452D3A" w14:textId="77777777" w:rsidR="00EE5681" w:rsidRDefault="00AD1C49">
      <w:pPr>
        <w:ind w:firstLine="720"/>
        <w:rPr>
          <w:rFonts w:ascii="Verdana" w:hAnsi="Verdana" w:cs="Tahoma"/>
          <w:b/>
          <w:sz w:val="20"/>
        </w:rPr>
      </w:pPr>
      <w:r>
        <w:rPr>
          <w:rFonts w:ascii="Verdana" w:hAnsi="Verdana" w:cs="Tahoma"/>
          <w:sz w:val="20"/>
        </w:rPr>
        <w:t xml:space="preserve">Year 2003 – Pass class. </w:t>
      </w:r>
    </w:p>
    <w:p w14:paraId="23E4C664" w14:textId="77777777" w:rsidR="00EE5681" w:rsidRDefault="00AD1C49">
      <w:pPr>
        <w:numPr>
          <w:ilvl w:val="0"/>
          <w:numId w:val="5"/>
        </w:numPr>
      </w:pPr>
      <w:r>
        <w:rPr>
          <w:rFonts w:ascii="Verdana" w:hAnsi="Verdana" w:cs="Tahoma"/>
          <w:b/>
          <w:sz w:val="20"/>
        </w:rPr>
        <w:t xml:space="preserve">Secondary School Certification </w:t>
      </w:r>
      <w:r>
        <w:rPr>
          <w:rFonts w:ascii="Verdana" w:hAnsi="Verdana" w:cs="Tahoma"/>
          <w:sz w:val="20"/>
        </w:rPr>
        <w:t>from Nasik board. Year 2000 – Second class.</w:t>
      </w:r>
    </w:p>
    <w:p w14:paraId="1A9BA646" w14:textId="77777777" w:rsidR="00EE5681" w:rsidRDefault="00EE5681"/>
    <w:p w14:paraId="60468AE4" w14:textId="77777777" w:rsidR="00EE5681" w:rsidRDefault="00EE5681">
      <w:pPr>
        <w:ind w:firstLine="720"/>
        <w:jc w:val="both"/>
        <w:rPr>
          <w:rFonts w:ascii="Verdana" w:hAnsi="Verdana" w:cs="Tahoma"/>
          <w:sz w:val="20"/>
        </w:rPr>
      </w:pPr>
    </w:p>
    <w:p w14:paraId="0D4B4744" w14:textId="77777777" w:rsidR="00EE5681" w:rsidRDefault="00EE5681">
      <w:pPr>
        <w:jc w:val="both"/>
      </w:pPr>
    </w:p>
    <w:p w14:paraId="1BF9A78A" w14:textId="77777777" w:rsidR="00EE5681" w:rsidRDefault="00AD1C49">
      <w:pPr>
        <w:pStyle w:val="Heading2"/>
        <w:shd w:val="clear" w:color="auto" w:fill="CCCCCC"/>
        <w:rPr>
          <w:rFonts w:ascii="Verdana" w:hAnsi="Verdana" w:cs="Verdana"/>
          <w:sz w:val="20"/>
          <w:szCs w:val="20"/>
        </w:rPr>
      </w:pPr>
      <w:r>
        <w:rPr>
          <w:rFonts w:ascii="Verdana" w:hAnsi="Verdana" w:cs="Verdana"/>
          <w:bCs w:val="0"/>
          <w:sz w:val="22"/>
        </w:rPr>
        <w:t xml:space="preserve">Currently Working </w:t>
      </w:r>
    </w:p>
    <w:p w14:paraId="539D1693" w14:textId="77777777" w:rsidR="00EE5681" w:rsidRDefault="00EE5681">
      <w:pPr>
        <w:ind w:left="432"/>
        <w:rPr>
          <w:rFonts w:ascii="Verdana" w:hAnsi="Verdana" w:cs="Verdana"/>
          <w:b/>
          <w:sz w:val="20"/>
          <w:szCs w:val="20"/>
        </w:rPr>
      </w:pPr>
    </w:p>
    <w:p w14:paraId="4C77DD25" w14:textId="77777777" w:rsidR="00EE5681" w:rsidRDefault="005C6AB3">
      <w:pPr>
        <w:numPr>
          <w:ilvl w:val="0"/>
          <w:numId w:val="2"/>
        </w:numPr>
        <w:rPr>
          <w:rFonts w:ascii="Verdana" w:hAnsi="Verdana" w:cs="Verdana"/>
          <w:sz w:val="20"/>
          <w:szCs w:val="20"/>
        </w:rPr>
      </w:pPr>
      <w:r>
        <w:rPr>
          <w:rFonts w:ascii="Verdana" w:hAnsi="Verdana" w:cs="Verdana"/>
          <w:b/>
          <w:sz w:val="20"/>
          <w:szCs w:val="20"/>
        </w:rPr>
        <w:t xml:space="preserve">Calypso technology </w:t>
      </w:r>
      <w:proofErr w:type="spellStart"/>
      <w:r>
        <w:rPr>
          <w:rFonts w:ascii="Verdana" w:hAnsi="Verdana" w:cs="Verdana"/>
          <w:b/>
          <w:sz w:val="20"/>
          <w:szCs w:val="20"/>
        </w:rPr>
        <w:t>pvt</w:t>
      </w:r>
      <w:proofErr w:type="spellEnd"/>
      <w:r w:rsidR="00460371">
        <w:rPr>
          <w:rFonts w:ascii="Verdana" w:hAnsi="Verdana" w:cs="Verdana"/>
          <w:b/>
          <w:sz w:val="20"/>
          <w:szCs w:val="20"/>
        </w:rPr>
        <w:t xml:space="preserve"> Ltd</w:t>
      </w:r>
      <w:r w:rsidR="00AD1C49">
        <w:rPr>
          <w:rFonts w:ascii="Verdana" w:hAnsi="Verdana" w:cs="Verdana"/>
          <w:b/>
          <w:sz w:val="20"/>
          <w:szCs w:val="20"/>
        </w:rPr>
        <w:t xml:space="preserve"> . </w:t>
      </w:r>
      <w:r w:rsidR="00460371">
        <w:rPr>
          <w:rFonts w:ascii="Verdana" w:hAnsi="Verdana" w:cs="Verdana"/>
          <w:b/>
          <w:sz w:val="20"/>
          <w:szCs w:val="20"/>
        </w:rPr>
        <w:t xml:space="preserve">Andheri </w:t>
      </w:r>
      <w:r w:rsidR="00AD1C49">
        <w:rPr>
          <w:rFonts w:ascii="Verdana" w:hAnsi="Verdana" w:cs="Verdana"/>
          <w:b/>
          <w:sz w:val="20"/>
          <w:szCs w:val="20"/>
        </w:rPr>
        <w:t>(</w:t>
      </w:r>
      <w:r w:rsidR="00460371">
        <w:rPr>
          <w:rFonts w:ascii="Verdana" w:hAnsi="Verdana" w:cs="Verdana"/>
          <w:b/>
          <w:sz w:val="20"/>
          <w:szCs w:val="20"/>
        </w:rPr>
        <w:t>W</w:t>
      </w:r>
      <w:r w:rsidR="00AD1C49">
        <w:rPr>
          <w:rFonts w:ascii="Verdana" w:hAnsi="Verdana" w:cs="Verdana"/>
          <w:b/>
          <w:sz w:val="20"/>
          <w:szCs w:val="20"/>
        </w:rPr>
        <w:t xml:space="preserve">),Mumbai(From </w:t>
      </w:r>
      <w:r w:rsidR="00D82D30">
        <w:rPr>
          <w:rFonts w:ascii="Verdana" w:hAnsi="Verdana" w:cs="Verdana"/>
          <w:b/>
          <w:sz w:val="20"/>
          <w:szCs w:val="20"/>
        </w:rPr>
        <w:t>22</w:t>
      </w:r>
      <w:r w:rsidR="00AD1C49">
        <w:rPr>
          <w:rFonts w:ascii="Verdana" w:hAnsi="Verdana" w:cs="Verdana"/>
          <w:b/>
          <w:sz w:val="20"/>
          <w:szCs w:val="20"/>
        </w:rPr>
        <w:t>-</w:t>
      </w:r>
      <w:r w:rsidR="00D82D30">
        <w:rPr>
          <w:rFonts w:ascii="Verdana" w:hAnsi="Verdana" w:cs="Verdana"/>
          <w:b/>
          <w:sz w:val="20"/>
          <w:szCs w:val="20"/>
        </w:rPr>
        <w:t>Au</w:t>
      </w:r>
      <w:r w:rsidR="000320D2">
        <w:rPr>
          <w:rFonts w:ascii="Verdana" w:hAnsi="Verdana" w:cs="Verdana"/>
          <w:b/>
          <w:sz w:val="20"/>
          <w:szCs w:val="20"/>
        </w:rPr>
        <w:t>g</w:t>
      </w:r>
      <w:r w:rsidR="00AD1C49">
        <w:rPr>
          <w:rFonts w:ascii="Verdana" w:hAnsi="Verdana" w:cs="Verdana"/>
          <w:b/>
          <w:sz w:val="20"/>
          <w:szCs w:val="20"/>
        </w:rPr>
        <w:t>-20</w:t>
      </w:r>
      <w:r w:rsidR="00460371">
        <w:rPr>
          <w:rFonts w:ascii="Verdana" w:hAnsi="Verdana" w:cs="Verdana"/>
          <w:b/>
          <w:sz w:val="20"/>
          <w:szCs w:val="20"/>
        </w:rPr>
        <w:t>22</w:t>
      </w:r>
      <w:r w:rsidR="00AD1C49">
        <w:rPr>
          <w:rFonts w:ascii="Verdana" w:hAnsi="Verdana" w:cs="Verdana"/>
          <w:b/>
          <w:sz w:val="20"/>
          <w:szCs w:val="20"/>
        </w:rPr>
        <w:t xml:space="preserve"> to Till date)</w:t>
      </w:r>
    </w:p>
    <w:p w14:paraId="2D6BA2D1" w14:textId="77777777" w:rsidR="00EE5681" w:rsidRDefault="00AD1C49">
      <w:pPr>
        <w:ind w:left="432"/>
        <w:rPr>
          <w:rFonts w:ascii="Verdana" w:hAnsi="Verdana" w:cs="Verdana"/>
          <w:b/>
          <w:sz w:val="20"/>
          <w:szCs w:val="20"/>
        </w:rPr>
      </w:pPr>
      <w:r>
        <w:rPr>
          <w:rFonts w:ascii="Verdana" w:hAnsi="Verdana" w:cs="Verdana"/>
          <w:sz w:val="20"/>
          <w:szCs w:val="20"/>
        </w:rPr>
        <w:t xml:space="preserve">Designation: </w:t>
      </w:r>
      <w:r w:rsidR="00D82D30">
        <w:rPr>
          <w:rFonts w:ascii="Verdana" w:hAnsi="Verdana" w:cs="Verdana"/>
          <w:b/>
          <w:bCs/>
          <w:sz w:val="20"/>
          <w:szCs w:val="20"/>
        </w:rPr>
        <w:t>Consultant</w:t>
      </w:r>
      <w:r>
        <w:rPr>
          <w:rFonts w:ascii="Verdana" w:hAnsi="Verdana" w:cs="Verdana"/>
          <w:b/>
          <w:sz w:val="20"/>
          <w:szCs w:val="20"/>
        </w:rPr>
        <w:t>.</w:t>
      </w:r>
    </w:p>
    <w:p w14:paraId="1552059E" w14:textId="77777777" w:rsidR="00EE5681" w:rsidRDefault="00AD1C49">
      <w:pPr>
        <w:ind w:left="432"/>
        <w:rPr>
          <w:rFonts w:ascii="Verdana" w:hAnsi="Verdana" w:cs="Verdana"/>
          <w:sz w:val="20"/>
          <w:szCs w:val="20"/>
          <w:u w:val="single"/>
        </w:rPr>
      </w:pPr>
      <w:r>
        <w:rPr>
          <w:rFonts w:ascii="Verdana" w:hAnsi="Verdana" w:cs="Verdana"/>
          <w:b/>
          <w:sz w:val="20"/>
          <w:szCs w:val="20"/>
        </w:rPr>
        <w:t xml:space="preserve">Role: </w:t>
      </w:r>
      <w:r>
        <w:rPr>
          <w:rFonts w:ascii="Verdana" w:hAnsi="Verdana" w:cs="Verdana"/>
          <w:sz w:val="20"/>
          <w:szCs w:val="20"/>
        </w:rPr>
        <w:t>Analysis, Development, Implementation.</w:t>
      </w:r>
    </w:p>
    <w:p w14:paraId="06AE4223" w14:textId="77777777" w:rsidR="00EE5681" w:rsidRDefault="00AD1C49">
      <w:pPr>
        <w:ind w:left="432"/>
        <w:rPr>
          <w:rFonts w:ascii="Verdana" w:hAnsi="Verdana" w:cs="Verdana"/>
        </w:rPr>
      </w:pPr>
      <w:r w:rsidRPr="006C3AA0">
        <w:rPr>
          <w:rFonts w:ascii="Verdana" w:hAnsi="Verdana" w:cs="Verdana"/>
          <w:sz w:val="20"/>
          <w:szCs w:val="20"/>
          <w:u w:val="single"/>
        </w:rPr>
        <w:lastRenderedPageBreak/>
        <w:t>Company Profile</w:t>
      </w:r>
      <w:r w:rsidRPr="006C3AA0">
        <w:rPr>
          <w:rFonts w:ascii="Verdana" w:hAnsi="Verdana" w:cs="Verdana"/>
          <w:sz w:val="20"/>
          <w:szCs w:val="20"/>
        </w:rPr>
        <w:t>:</w:t>
      </w:r>
      <w:r>
        <w:rPr>
          <w:rFonts w:ascii="Verdana" w:hAnsi="Verdana" w:cs="Verdana"/>
          <w:sz w:val="20"/>
          <w:szCs w:val="20"/>
        </w:rPr>
        <w:t xml:space="preserve"> </w:t>
      </w:r>
      <w:r w:rsidR="006C3AA0">
        <w:rPr>
          <w:rFonts w:ascii="Verdana" w:hAnsi="Verdana" w:cs="Verdana"/>
          <w:b/>
          <w:sz w:val="20"/>
          <w:szCs w:val="20"/>
        </w:rPr>
        <w:t>Calypso</w:t>
      </w:r>
      <w:r>
        <w:rPr>
          <w:rFonts w:ascii="Verdana" w:hAnsi="Verdana" w:cs="Verdana"/>
          <w:sz w:val="20"/>
          <w:szCs w:val="20"/>
        </w:rPr>
        <w:t xml:space="preserve"> technology is one of the leading Digital Transformation companies in the world with particular emphasis on the Financial Services industry. </w:t>
      </w:r>
    </w:p>
    <w:p w14:paraId="662BF3FB" w14:textId="77777777" w:rsidR="00EE5681" w:rsidRDefault="00EE5681">
      <w:pPr>
        <w:ind w:left="432"/>
        <w:rPr>
          <w:rFonts w:ascii="Verdana" w:hAnsi="Verdana" w:cs="Verdana"/>
        </w:rPr>
      </w:pPr>
    </w:p>
    <w:p w14:paraId="3F3BD806" w14:textId="77777777" w:rsidR="00EE5681" w:rsidRDefault="00EE5681"/>
    <w:p w14:paraId="75DB30F9" w14:textId="77777777" w:rsidR="00EE5681" w:rsidRDefault="00AD1C49">
      <w:pPr>
        <w:pStyle w:val="Heading2"/>
        <w:shd w:val="clear" w:color="auto" w:fill="CCCCCC"/>
        <w:rPr>
          <w:rFonts w:ascii="Verdana" w:hAnsi="Verdana" w:cs="Verdana"/>
          <w:sz w:val="20"/>
          <w:szCs w:val="20"/>
        </w:rPr>
      </w:pPr>
      <w:r>
        <w:rPr>
          <w:rFonts w:ascii="Verdana" w:hAnsi="Verdana" w:cs="Verdana"/>
          <w:bCs w:val="0"/>
          <w:sz w:val="22"/>
        </w:rPr>
        <w:t xml:space="preserve">Work Experience </w:t>
      </w:r>
      <w:r>
        <w:rPr>
          <w:rFonts w:ascii="Verdana" w:hAnsi="Verdana" w:cs="Verdana"/>
          <w:sz w:val="20"/>
          <w:szCs w:val="20"/>
        </w:rPr>
        <w:t xml:space="preserve"> </w:t>
      </w:r>
    </w:p>
    <w:p w14:paraId="74F2B5A4" w14:textId="77777777" w:rsidR="005A4A3D" w:rsidRDefault="005A4A3D" w:rsidP="005A4A3D"/>
    <w:p w14:paraId="1E2F5814" w14:textId="7F8F64E9" w:rsidR="005A4A3D" w:rsidRPr="005A4A3D" w:rsidRDefault="005A4A3D" w:rsidP="005A4A3D">
      <w:pPr>
        <w:pStyle w:val="ListParagraph"/>
        <w:numPr>
          <w:ilvl w:val="0"/>
          <w:numId w:val="9"/>
        </w:numPr>
        <w:rPr>
          <w:b/>
          <w:bCs/>
        </w:rPr>
      </w:pPr>
      <w:r w:rsidRPr="005A4A3D">
        <w:rPr>
          <w:b/>
          <w:bCs/>
        </w:rPr>
        <w:t>Intellect Design Arena LTD . Goregaon,</w:t>
      </w:r>
      <w:r w:rsidR="00854DEE">
        <w:rPr>
          <w:b/>
          <w:bCs/>
        </w:rPr>
        <w:t xml:space="preserve"> </w:t>
      </w:r>
      <w:proofErr w:type="gramStart"/>
      <w:r w:rsidRPr="005A4A3D">
        <w:rPr>
          <w:b/>
          <w:bCs/>
        </w:rPr>
        <w:t>Mumbai(</w:t>
      </w:r>
      <w:proofErr w:type="gramEnd"/>
      <w:r w:rsidRPr="005A4A3D">
        <w:rPr>
          <w:b/>
          <w:bCs/>
        </w:rPr>
        <w:t xml:space="preserve">From 15-Sep-2013 to </w:t>
      </w:r>
      <w:r w:rsidR="00EB3B36">
        <w:rPr>
          <w:b/>
          <w:bCs/>
        </w:rPr>
        <w:t>8Aug2022</w:t>
      </w:r>
      <w:r w:rsidRPr="005A4A3D">
        <w:rPr>
          <w:b/>
          <w:bCs/>
        </w:rPr>
        <w:t>)</w:t>
      </w:r>
    </w:p>
    <w:p w14:paraId="1952C8B7" w14:textId="77777777" w:rsidR="005A4A3D" w:rsidRDefault="001458BC" w:rsidP="005A4A3D">
      <w:r>
        <w:t xml:space="preserve">      </w:t>
      </w:r>
      <w:r w:rsidR="005A4A3D">
        <w:t>Designation: SPL.</w:t>
      </w:r>
    </w:p>
    <w:p w14:paraId="17EAD8F8" w14:textId="77777777" w:rsidR="005A4A3D" w:rsidRDefault="001458BC" w:rsidP="005A4A3D">
      <w:r>
        <w:t xml:space="preserve">      </w:t>
      </w:r>
      <w:r w:rsidR="005A4A3D">
        <w:t>Role: Analysis, Development,</w:t>
      </w:r>
      <w:r w:rsidR="00A91EE4">
        <w:t xml:space="preserve"> </w:t>
      </w:r>
      <w:r w:rsidR="005A4A3D">
        <w:t xml:space="preserve"> Implementation.</w:t>
      </w:r>
    </w:p>
    <w:p w14:paraId="27925652" w14:textId="77777777" w:rsidR="008850D9" w:rsidRDefault="008850D9" w:rsidP="005A4A3D">
      <w:r>
        <w:t xml:space="preserve">      </w:t>
      </w:r>
      <w:r w:rsidR="005A4A3D">
        <w:t xml:space="preserve">Company Profile: Intellect Design </w:t>
      </w:r>
      <w:r>
        <w:t xml:space="preserve">       </w:t>
      </w:r>
    </w:p>
    <w:p w14:paraId="3406526B" w14:textId="77777777" w:rsidR="005A4A3D" w:rsidRDefault="005A4A3D" w:rsidP="005A4A3D">
      <w:r>
        <w:t xml:space="preserve">financial technology is one of the leading Digital Transformation companies in the world with particular emphasis on the Financial Services industry. </w:t>
      </w:r>
    </w:p>
    <w:p w14:paraId="7194A969" w14:textId="77777777" w:rsidR="005A4A3D" w:rsidRPr="005A4A3D" w:rsidRDefault="005A4A3D" w:rsidP="005A4A3D"/>
    <w:p w14:paraId="6F34197A" w14:textId="77777777" w:rsidR="00EE5681" w:rsidRDefault="00AD1C49">
      <w:pPr>
        <w:numPr>
          <w:ilvl w:val="0"/>
          <w:numId w:val="2"/>
        </w:numPr>
        <w:rPr>
          <w:rFonts w:ascii="Verdana" w:hAnsi="Verdana" w:cs="Verdana"/>
          <w:sz w:val="20"/>
          <w:szCs w:val="20"/>
        </w:rPr>
      </w:pPr>
      <w:r>
        <w:rPr>
          <w:rFonts w:ascii="Verdana" w:hAnsi="Verdana" w:cs="Verdana"/>
          <w:b/>
          <w:sz w:val="20"/>
          <w:szCs w:val="20"/>
        </w:rPr>
        <w:t xml:space="preserve">ABM </w:t>
      </w:r>
      <w:proofErr w:type="spellStart"/>
      <w:r>
        <w:rPr>
          <w:rFonts w:ascii="Verdana" w:hAnsi="Verdana" w:cs="Verdana"/>
          <w:b/>
          <w:sz w:val="20"/>
          <w:szCs w:val="20"/>
        </w:rPr>
        <w:t>Knowledgeware</w:t>
      </w:r>
      <w:proofErr w:type="spellEnd"/>
      <w:r>
        <w:rPr>
          <w:rFonts w:ascii="Verdana" w:hAnsi="Verdana" w:cs="Verdana"/>
          <w:b/>
          <w:sz w:val="20"/>
          <w:szCs w:val="20"/>
        </w:rPr>
        <w:t xml:space="preserve"> </w:t>
      </w:r>
      <w:proofErr w:type="spellStart"/>
      <w:r>
        <w:rPr>
          <w:rFonts w:ascii="Verdana" w:hAnsi="Verdana" w:cs="Verdana"/>
          <w:b/>
          <w:sz w:val="20"/>
          <w:szCs w:val="20"/>
        </w:rPr>
        <w:t>LTD.Bandra</w:t>
      </w:r>
      <w:proofErr w:type="spellEnd"/>
      <w:r>
        <w:rPr>
          <w:rFonts w:ascii="Verdana" w:hAnsi="Verdana" w:cs="Verdana"/>
          <w:b/>
          <w:sz w:val="20"/>
          <w:szCs w:val="20"/>
        </w:rPr>
        <w:t>(E),Mumbai (From Feb 15 2011 –15-Sep-2013)</w:t>
      </w:r>
    </w:p>
    <w:p w14:paraId="3CC252BC" w14:textId="77777777" w:rsidR="00EE5681" w:rsidRDefault="00AD1C49">
      <w:pPr>
        <w:ind w:left="432"/>
        <w:rPr>
          <w:rFonts w:ascii="Verdana" w:hAnsi="Verdana" w:cs="Verdana"/>
          <w:sz w:val="20"/>
          <w:szCs w:val="20"/>
        </w:rPr>
      </w:pPr>
      <w:r>
        <w:rPr>
          <w:rFonts w:ascii="Verdana" w:hAnsi="Verdana" w:cs="Verdana"/>
          <w:sz w:val="20"/>
          <w:szCs w:val="20"/>
        </w:rPr>
        <w:t xml:space="preserve">Designation: </w:t>
      </w:r>
      <w:r>
        <w:rPr>
          <w:rFonts w:ascii="Verdana" w:hAnsi="Verdana" w:cs="Verdana"/>
          <w:b/>
          <w:sz w:val="20"/>
          <w:szCs w:val="20"/>
        </w:rPr>
        <w:t>Developer</w:t>
      </w:r>
      <w:r>
        <w:rPr>
          <w:rFonts w:ascii="Verdana" w:hAnsi="Verdana" w:cs="Verdana"/>
          <w:sz w:val="20"/>
          <w:szCs w:val="20"/>
        </w:rPr>
        <w:t>.</w:t>
      </w:r>
    </w:p>
    <w:p w14:paraId="05ECC20E" w14:textId="77777777" w:rsidR="00EE5681" w:rsidRDefault="00AD1C49">
      <w:pPr>
        <w:ind w:left="432"/>
        <w:rPr>
          <w:rFonts w:ascii="Verdana" w:hAnsi="Verdana" w:cs="Verdana"/>
          <w:sz w:val="20"/>
          <w:szCs w:val="20"/>
        </w:rPr>
      </w:pPr>
      <w:r>
        <w:rPr>
          <w:rFonts w:ascii="Verdana" w:hAnsi="Verdana" w:cs="Verdana"/>
          <w:sz w:val="20"/>
          <w:szCs w:val="20"/>
        </w:rPr>
        <w:t>Role: Development.</w:t>
      </w:r>
    </w:p>
    <w:p w14:paraId="66DD38B3" w14:textId="14BA7339" w:rsidR="00EE5681" w:rsidRDefault="00AD1C49">
      <w:pPr>
        <w:ind w:left="432"/>
        <w:rPr>
          <w:rFonts w:ascii="Verdana" w:hAnsi="Verdana" w:cs="Verdana"/>
          <w:sz w:val="20"/>
          <w:szCs w:val="20"/>
        </w:rPr>
      </w:pPr>
      <w:r>
        <w:rPr>
          <w:rFonts w:ascii="Verdana" w:hAnsi="Verdana" w:cs="Verdana"/>
          <w:sz w:val="20"/>
          <w:szCs w:val="20"/>
        </w:rPr>
        <w:t xml:space="preserve">Company Profile: ABM </w:t>
      </w:r>
      <w:r w:rsidR="008E1A23">
        <w:rPr>
          <w:rFonts w:ascii="Verdana" w:hAnsi="Verdana" w:cs="Verdana"/>
          <w:sz w:val="20"/>
          <w:szCs w:val="20"/>
        </w:rPr>
        <w:t>Knowledge ware</w:t>
      </w:r>
      <w:r>
        <w:rPr>
          <w:rFonts w:ascii="Verdana" w:hAnsi="Verdana" w:cs="Verdana"/>
          <w:sz w:val="20"/>
          <w:szCs w:val="20"/>
        </w:rPr>
        <w:t xml:space="preserve"> LTD has work in E-Governance Project.</w:t>
      </w:r>
    </w:p>
    <w:p w14:paraId="4FD50BE9" w14:textId="5713622A" w:rsidR="00EE5681" w:rsidRDefault="00AD1C49">
      <w:pPr>
        <w:ind w:left="432"/>
        <w:rPr>
          <w:rFonts w:ascii="Verdana" w:hAnsi="Verdana" w:cs="Verdana"/>
          <w:sz w:val="20"/>
          <w:szCs w:val="20"/>
          <w:u w:val="single"/>
        </w:rPr>
      </w:pPr>
      <w:r>
        <w:rPr>
          <w:rFonts w:ascii="Verdana" w:hAnsi="Verdana" w:cs="Verdana"/>
          <w:sz w:val="20"/>
          <w:szCs w:val="20"/>
        </w:rPr>
        <w:t xml:space="preserve">Environment: J2EE, </w:t>
      </w:r>
      <w:r>
        <w:rPr>
          <w:rFonts w:ascii="Verdana" w:hAnsi="Verdana" w:cs="Arial"/>
          <w:sz w:val="20"/>
        </w:rPr>
        <w:t xml:space="preserve">Java Script, </w:t>
      </w:r>
      <w:proofErr w:type="gramStart"/>
      <w:r w:rsidR="008E1A23">
        <w:rPr>
          <w:rFonts w:ascii="Verdana" w:hAnsi="Verdana" w:cs="Arial"/>
          <w:sz w:val="20"/>
        </w:rPr>
        <w:t>jQuery</w:t>
      </w:r>
      <w:r>
        <w:rPr>
          <w:rFonts w:ascii="Verdana" w:hAnsi="Verdana" w:cs="Verdana"/>
          <w:sz w:val="20"/>
          <w:szCs w:val="20"/>
        </w:rPr>
        <w:t xml:space="preserve"> ,Struts</w:t>
      </w:r>
      <w:proofErr w:type="gramEnd"/>
      <w:r>
        <w:rPr>
          <w:rFonts w:ascii="Verdana" w:hAnsi="Verdana" w:cs="Verdana"/>
          <w:sz w:val="20"/>
          <w:szCs w:val="20"/>
        </w:rPr>
        <w:t>, EJB, Jasper Report, hibernate.</w:t>
      </w:r>
    </w:p>
    <w:p w14:paraId="3B36BE2A" w14:textId="77777777" w:rsidR="00EE5681" w:rsidRDefault="00EE5681">
      <w:pPr>
        <w:ind w:left="432"/>
        <w:rPr>
          <w:rFonts w:ascii="Verdana" w:hAnsi="Verdana" w:cs="Verdana"/>
          <w:sz w:val="20"/>
          <w:szCs w:val="20"/>
          <w:u w:val="single"/>
        </w:rPr>
      </w:pPr>
    </w:p>
    <w:p w14:paraId="3E2A26E7" w14:textId="77777777" w:rsidR="00EE5681" w:rsidRDefault="00AD1C49">
      <w:pPr>
        <w:numPr>
          <w:ilvl w:val="0"/>
          <w:numId w:val="7"/>
        </w:numPr>
        <w:tabs>
          <w:tab w:val="left" w:pos="12420"/>
        </w:tabs>
        <w:rPr>
          <w:rFonts w:ascii="Verdana" w:hAnsi="Verdana" w:cs="Verdana"/>
          <w:sz w:val="20"/>
          <w:u w:val="single"/>
        </w:rPr>
      </w:pPr>
      <w:r>
        <w:rPr>
          <w:rFonts w:ascii="Verdana" w:hAnsi="Verdana" w:cs="Verdana"/>
          <w:b/>
          <w:bCs/>
          <w:sz w:val="20"/>
        </w:rPr>
        <w:t xml:space="preserve">Maxwell Soft Park </w:t>
      </w:r>
      <w:r>
        <w:rPr>
          <w:rFonts w:ascii="Verdana" w:hAnsi="Verdana" w:cs="Verdana"/>
          <w:b/>
          <w:sz w:val="20"/>
        </w:rPr>
        <w:t xml:space="preserve">LTD. Navi Mumbai  </w:t>
      </w:r>
      <w:r>
        <w:rPr>
          <w:rFonts w:ascii="Verdana" w:hAnsi="Verdana" w:cs="Verdana"/>
          <w:sz w:val="20"/>
        </w:rPr>
        <w:t>(</w:t>
      </w:r>
      <w:r>
        <w:rPr>
          <w:rFonts w:ascii="Verdana" w:hAnsi="Verdana" w:cs="Verdana"/>
          <w:b/>
          <w:sz w:val="20"/>
        </w:rPr>
        <w:t>From June 27 2009 – 16 To  Oct  2009</w:t>
      </w:r>
      <w:r>
        <w:rPr>
          <w:rFonts w:ascii="Verdana" w:hAnsi="Verdana" w:cs="Verdana"/>
          <w:sz w:val="20"/>
        </w:rPr>
        <w:t>)</w:t>
      </w:r>
    </w:p>
    <w:p w14:paraId="722336FE" w14:textId="77777777" w:rsidR="00EE5681" w:rsidRDefault="00AD1C49">
      <w:pPr>
        <w:ind w:left="432"/>
        <w:rPr>
          <w:rFonts w:ascii="Verdana" w:hAnsi="Verdana" w:cs="Arial"/>
          <w:bCs/>
          <w:sz w:val="20"/>
          <w:u w:val="single"/>
        </w:rPr>
      </w:pPr>
      <w:r>
        <w:rPr>
          <w:rFonts w:ascii="Verdana" w:hAnsi="Verdana" w:cs="Verdana"/>
          <w:sz w:val="20"/>
          <w:u w:val="single"/>
        </w:rPr>
        <w:t>Designation</w:t>
      </w:r>
      <w:r>
        <w:rPr>
          <w:rFonts w:ascii="Verdana" w:hAnsi="Verdana" w:cs="Verdana"/>
          <w:b/>
          <w:sz w:val="20"/>
        </w:rPr>
        <w:t xml:space="preserve">       : Jr. Software Engineer.</w:t>
      </w:r>
    </w:p>
    <w:p w14:paraId="4C01AEA0" w14:textId="77777777" w:rsidR="00EE5681" w:rsidRDefault="00AD1C49">
      <w:pPr>
        <w:ind w:left="432"/>
        <w:jc w:val="both"/>
        <w:rPr>
          <w:rFonts w:ascii="Verdana" w:hAnsi="Verdana" w:cs="Verdana"/>
          <w:sz w:val="20"/>
          <w:szCs w:val="20"/>
          <w:u w:val="single"/>
        </w:rPr>
      </w:pPr>
      <w:r>
        <w:rPr>
          <w:rFonts w:ascii="Verdana" w:hAnsi="Verdana" w:cs="Arial"/>
          <w:bCs/>
          <w:sz w:val="20"/>
          <w:u w:val="single"/>
        </w:rPr>
        <w:t>Role</w:t>
      </w:r>
      <w:r>
        <w:rPr>
          <w:rFonts w:ascii="Verdana" w:hAnsi="Verdana" w:cs="Arial"/>
          <w:bCs/>
          <w:sz w:val="20"/>
        </w:rPr>
        <w:t xml:space="preserve">                  : Analysis, Development, Testing</w:t>
      </w:r>
    </w:p>
    <w:p w14:paraId="77950FCE" w14:textId="77777777" w:rsidR="00EE5681" w:rsidRDefault="00AD1C49">
      <w:pPr>
        <w:ind w:left="432"/>
        <w:rPr>
          <w:rFonts w:ascii="Verdana" w:hAnsi="Verdana" w:cs="Verdana"/>
          <w:sz w:val="20"/>
          <w:szCs w:val="20"/>
        </w:rPr>
      </w:pPr>
      <w:r>
        <w:rPr>
          <w:rFonts w:ascii="Verdana" w:hAnsi="Verdana" w:cs="Verdana"/>
          <w:sz w:val="20"/>
          <w:szCs w:val="20"/>
          <w:u w:val="single"/>
        </w:rPr>
        <w:t xml:space="preserve">Company Profile </w:t>
      </w:r>
      <w:r>
        <w:rPr>
          <w:rFonts w:ascii="Verdana" w:hAnsi="Verdana" w:cs="Verdana"/>
          <w:sz w:val="20"/>
          <w:szCs w:val="20"/>
        </w:rPr>
        <w:t xml:space="preserve">: MSPL is providing customized Web                                  </w:t>
      </w:r>
    </w:p>
    <w:p w14:paraId="2C8C5051" w14:textId="77777777" w:rsidR="00EE5681" w:rsidRDefault="00AD1C49">
      <w:pPr>
        <w:ind w:left="432"/>
        <w:rPr>
          <w:rFonts w:ascii="Verdana" w:hAnsi="Verdana" w:cs="Verdana"/>
          <w:sz w:val="20"/>
          <w:szCs w:val="20"/>
          <w:u w:val="single"/>
        </w:rPr>
      </w:pPr>
      <w:r>
        <w:rPr>
          <w:rFonts w:ascii="Verdana" w:hAnsi="Verdana" w:cs="Verdana"/>
          <w:sz w:val="20"/>
          <w:szCs w:val="20"/>
        </w:rPr>
        <w:t>Applications.</w:t>
      </w:r>
    </w:p>
    <w:p w14:paraId="1DF1FE48" w14:textId="77777777" w:rsidR="00EE5681" w:rsidRDefault="00AD1C49">
      <w:pPr>
        <w:ind w:left="432"/>
      </w:pPr>
      <w:r>
        <w:rPr>
          <w:rFonts w:ascii="Verdana" w:hAnsi="Verdana" w:cs="Verdana"/>
          <w:sz w:val="20"/>
          <w:szCs w:val="20"/>
          <w:u w:val="single"/>
        </w:rPr>
        <w:t>Environment</w:t>
      </w:r>
      <w:r>
        <w:rPr>
          <w:rFonts w:ascii="Verdana" w:hAnsi="Verdana" w:cs="Verdana"/>
          <w:sz w:val="20"/>
          <w:szCs w:val="20"/>
        </w:rPr>
        <w:t xml:space="preserve">     : J2EE,Jsp,</w:t>
      </w:r>
      <w:r>
        <w:rPr>
          <w:rFonts w:ascii="Verdana" w:hAnsi="Verdana" w:cs="Arial"/>
          <w:sz w:val="20"/>
        </w:rPr>
        <w:t>Servlet</w:t>
      </w:r>
      <w:r>
        <w:rPr>
          <w:rFonts w:ascii="Verdana" w:hAnsi="Verdana" w:cs="Verdana"/>
          <w:sz w:val="20"/>
          <w:szCs w:val="20"/>
        </w:rPr>
        <w:t>,Struts1.0, Struts2.0</w:t>
      </w:r>
      <w:r>
        <w:rPr>
          <w:rFonts w:ascii="Verdana" w:hAnsi="Verdana" w:cs="Arial"/>
          <w:bCs/>
          <w:sz w:val="20"/>
        </w:rPr>
        <w:t>,MySql.</w:t>
      </w:r>
    </w:p>
    <w:p w14:paraId="67B4D53D" w14:textId="77777777" w:rsidR="00EE5681" w:rsidRDefault="00EE5681"/>
    <w:p w14:paraId="1F657122" w14:textId="77777777" w:rsidR="00EE5681" w:rsidRDefault="00AD1C49">
      <w:pPr>
        <w:numPr>
          <w:ilvl w:val="0"/>
          <w:numId w:val="7"/>
        </w:numPr>
        <w:tabs>
          <w:tab w:val="left" w:pos="12420"/>
        </w:tabs>
        <w:rPr>
          <w:rFonts w:ascii="Verdana" w:hAnsi="Verdana" w:cs="Verdana"/>
          <w:sz w:val="20"/>
          <w:u w:val="single"/>
        </w:rPr>
      </w:pPr>
      <w:r>
        <w:rPr>
          <w:rFonts w:ascii="Verdana" w:hAnsi="Verdana" w:cs="Verdana"/>
          <w:b/>
          <w:bCs/>
          <w:sz w:val="20"/>
        </w:rPr>
        <w:t xml:space="preserve">Maxwell Soft Park LTD. Navi Mumbai </w:t>
      </w:r>
      <w:r>
        <w:rPr>
          <w:rFonts w:ascii="Verdana" w:hAnsi="Verdana" w:cs="Verdana"/>
          <w:b/>
          <w:sz w:val="20"/>
        </w:rPr>
        <w:t>(From Dec 15 2008 -  June 10 2009)</w:t>
      </w:r>
    </w:p>
    <w:p w14:paraId="11B1F561" w14:textId="77777777" w:rsidR="00EE5681" w:rsidRDefault="00AD1C49">
      <w:pPr>
        <w:ind w:left="432"/>
        <w:rPr>
          <w:rFonts w:ascii="Verdana" w:hAnsi="Verdana" w:cs="Verdana"/>
          <w:sz w:val="20"/>
          <w:u w:val="single"/>
        </w:rPr>
      </w:pPr>
      <w:r>
        <w:rPr>
          <w:rFonts w:ascii="Verdana" w:hAnsi="Verdana" w:cs="Verdana"/>
          <w:sz w:val="20"/>
          <w:u w:val="single"/>
        </w:rPr>
        <w:t>Designation</w:t>
      </w:r>
      <w:r>
        <w:rPr>
          <w:rFonts w:ascii="Verdana" w:hAnsi="Verdana" w:cs="Verdana"/>
          <w:sz w:val="20"/>
        </w:rPr>
        <w:t xml:space="preserve">       : </w:t>
      </w:r>
      <w:r>
        <w:rPr>
          <w:rFonts w:ascii="Verdana" w:hAnsi="Verdana" w:cs="Verdana"/>
          <w:b/>
          <w:bCs/>
          <w:sz w:val="20"/>
        </w:rPr>
        <w:t>Trainee Programmer.</w:t>
      </w:r>
    </w:p>
    <w:p w14:paraId="731F3D69" w14:textId="77777777" w:rsidR="00EE5681" w:rsidRDefault="00AD1C49">
      <w:pPr>
        <w:ind w:left="432"/>
        <w:rPr>
          <w:rFonts w:ascii="Verdana" w:hAnsi="Verdana" w:cs="Verdana"/>
          <w:sz w:val="20"/>
          <w:szCs w:val="20"/>
          <w:u w:val="single"/>
        </w:rPr>
      </w:pPr>
      <w:r>
        <w:rPr>
          <w:rFonts w:ascii="Verdana" w:hAnsi="Verdana" w:cs="Verdana"/>
          <w:sz w:val="20"/>
          <w:u w:val="single"/>
        </w:rPr>
        <w:t>Company Profile</w:t>
      </w:r>
      <w:r>
        <w:rPr>
          <w:rFonts w:ascii="Verdana" w:hAnsi="Verdana" w:cs="Verdana"/>
          <w:sz w:val="20"/>
        </w:rPr>
        <w:t xml:space="preserve"> : MSPL</w:t>
      </w:r>
      <w:r>
        <w:rPr>
          <w:rFonts w:ascii="Verdana" w:hAnsi="Verdana" w:cs="Arial"/>
          <w:sz w:val="20"/>
        </w:rPr>
        <w:t xml:space="preserve"> has excelled in providing ERP System. </w:t>
      </w:r>
    </w:p>
    <w:p w14:paraId="1083E7AC" w14:textId="77777777" w:rsidR="00EE5681" w:rsidRDefault="00AD1C49">
      <w:pPr>
        <w:ind w:left="432"/>
      </w:pPr>
      <w:r>
        <w:rPr>
          <w:rFonts w:ascii="Verdana" w:hAnsi="Verdana" w:cs="Verdana"/>
          <w:sz w:val="20"/>
          <w:szCs w:val="20"/>
          <w:u w:val="single"/>
        </w:rPr>
        <w:t>Environment</w:t>
      </w:r>
      <w:r>
        <w:rPr>
          <w:rFonts w:ascii="Verdana" w:hAnsi="Verdana" w:cs="Verdana"/>
          <w:sz w:val="20"/>
          <w:szCs w:val="20"/>
        </w:rPr>
        <w:t xml:space="preserve">     : J2EE,Jsp,</w:t>
      </w:r>
      <w:r>
        <w:rPr>
          <w:rFonts w:ascii="Verdana" w:hAnsi="Verdana" w:cs="Arial"/>
          <w:sz w:val="20"/>
        </w:rPr>
        <w:t xml:space="preserve"> Java Script ,Servlet,</w:t>
      </w:r>
      <w:r>
        <w:rPr>
          <w:rFonts w:ascii="Verdana" w:hAnsi="Verdana" w:cs="Verdana"/>
          <w:sz w:val="20"/>
          <w:szCs w:val="20"/>
        </w:rPr>
        <w:t>Struts1.0, Struts2.0</w:t>
      </w:r>
      <w:r>
        <w:rPr>
          <w:rFonts w:ascii="Verdana" w:hAnsi="Verdana" w:cs="Arial"/>
          <w:bCs/>
          <w:sz w:val="20"/>
        </w:rPr>
        <w:t xml:space="preserve">, </w:t>
      </w:r>
      <w:proofErr w:type="spellStart"/>
      <w:r>
        <w:rPr>
          <w:rFonts w:ascii="Verdana" w:hAnsi="Verdana" w:cs="Arial"/>
          <w:bCs/>
          <w:sz w:val="20"/>
        </w:rPr>
        <w:t>MySql</w:t>
      </w:r>
      <w:proofErr w:type="spellEnd"/>
      <w:r>
        <w:rPr>
          <w:rFonts w:ascii="Verdana" w:hAnsi="Verdana" w:cs="Arial"/>
          <w:bCs/>
          <w:sz w:val="20"/>
        </w:rPr>
        <w:t>.</w:t>
      </w:r>
    </w:p>
    <w:p w14:paraId="2F5B7525" w14:textId="77777777" w:rsidR="00EE5681" w:rsidRDefault="00EE5681"/>
    <w:p w14:paraId="62A9E71A" w14:textId="77777777" w:rsidR="00EE5681" w:rsidRDefault="00AD1C49">
      <w:pPr>
        <w:pStyle w:val="Heading2"/>
        <w:shd w:val="clear" w:color="auto" w:fill="CCCCCC"/>
      </w:pPr>
      <w:r>
        <w:rPr>
          <w:rFonts w:ascii="Verdana" w:hAnsi="Verdana" w:cs="Verdana"/>
          <w:bCs w:val="0"/>
          <w:sz w:val="22"/>
        </w:rPr>
        <w:t xml:space="preserve">Project Undertaken At </w:t>
      </w:r>
      <w:r>
        <w:rPr>
          <w:rFonts w:ascii="Verdana" w:hAnsi="Verdana" w:cs="Verdana"/>
          <w:sz w:val="22"/>
          <w:szCs w:val="22"/>
        </w:rPr>
        <w:t>Intellect Design Arena</w:t>
      </w:r>
      <w:r>
        <w:rPr>
          <w:rFonts w:ascii="Verdana" w:hAnsi="Verdana" w:cs="Verdana"/>
          <w:bCs w:val="0"/>
          <w:sz w:val="22"/>
        </w:rPr>
        <w:t>. LTD.</w:t>
      </w:r>
    </w:p>
    <w:p w14:paraId="2B13C868" w14:textId="77777777" w:rsidR="00EE5681" w:rsidRDefault="00EE5681"/>
    <w:p w14:paraId="30FC1034" w14:textId="77777777" w:rsidR="00EE5681" w:rsidRDefault="00AD1C49">
      <w:pPr>
        <w:shd w:val="clear" w:color="auto" w:fill="CCCCCC"/>
        <w:rPr>
          <w:rFonts w:ascii="Verdana" w:hAnsi="Verdana" w:cs="Verdana"/>
          <w:b/>
          <w:sz w:val="20"/>
          <w:szCs w:val="20"/>
          <w:u w:val="single"/>
        </w:rPr>
      </w:pPr>
      <w:r>
        <w:rPr>
          <w:rFonts w:ascii="Verdana" w:hAnsi="Verdana" w:cs="Verdana"/>
          <w:b/>
          <w:bCs/>
          <w:sz w:val="22"/>
          <w:szCs w:val="22"/>
          <w:u w:val="single"/>
        </w:rPr>
        <w:t>ITMS(Integrated Treasury Management System):</w:t>
      </w:r>
    </w:p>
    <w:p w14:paraId="51066D3C" w14:textId="77777777" w:rsidR="00EE5681" w:rsidRDefault="00AD1C49">
      <w:pPr>
        <w:ind w:left="720"/>
        <w:rPr>
          <w:rFonts w:ascii="Verdana" w:hAnsi="Verdana" w:cs="Verdana"/>
          <w:sz w:val="20"/>
          <w:szCs w:val="20"/>
        </w:rPr>
      </w:pPr>
      <w:r>
        <w:rPr>
          <w:rFonts w:ascii="Verdana" w:hAnsi="Verdana" w:cs="Verdana"/>
          <w:b/>
          <w:sz w:val="20"/>
          <w:szCs w:val="20"/>
          <w:u w:val="single"/>
        </w:rPr>
        <w:t xml:space="preserve"> Team Size</w:t>
      </w:r>
      <w:r>
        <w:rPr>
          <w:rFonts w:ascii="Verdana" w:hAnsi="Verdana" w:cs="Verdana"/>
          <w:sz w:val="20"/>
          <w:szCs w:val="20"/>
        </w:rPr>
        <w:t xml:space="preserve"> : 20</w:t>
      </w:r>
    </w:p>
    <w:p w14:paraId="7E998889" w14:textId="2431B423"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Role</w:t>
      </w:r>
      <w:r>
        <w:rPr>
          <w:rFonts w:ascii="Verdana" w:hAnsi="Verdana" w:cs="Verdana"/>
          <w:sz w:val="20"/>
          <w:szCs w:val="20"/>
        </w:rPr>
        <w:t xml:space="preserve">        </w:t>
      </w:r>
      <w:proofErr w:type="gramStart"/>
      <w:r>
        <w:rPr>
          <w:rFonts w:ascii="Verdana" w:hAnsi="Verdana" w:cs="Verdana"/>
          <w:sz w:val="20"/>
          <w:szCs w:val="20"/>
        </w:rPr>
        <w:t xml:space="preserve">  :</w:t>
      </w:r>
      <w:proofErr w:type="gramEnd"/>
      <w:r>
        <w:rPr>
          <w:rFonts w:ascii="Verdana" w:hAnsi="Verdana" w:cs="Verdana"/>
          <w:sz w:val="20"/>
          <w:szCs w:val="20"/>
        </w:rPr>
        <w:t xml:space="preserve"> Analysis, Development,</w:t>
      </w:r>
      <w:r w:rsidR="008E1A23">
        <w:rPr>
          <w:rFonts w:ascii="Verdana" w:hAnsi="Verdana" w:cs="Verdana"/>
          <w:sz w:val="20"/>
          <w:szCs w:val="20"/>
        </w:rPr>
        <w:t xml:space="preserve"> </w:t>
      </w:r>
      <w:r>
        <w:rPr>
          <w:rFonts w:ascii="Verdana" w:hAnsi="Verdana" w:cs="Verdana"/>
          <w:sz w:val="20"/>
          <w:szCs w:val="20"/>
        </w:rPr>
        <w:t>Implementation,</w:t>
      </w:r>
      <w:r w:rsidR="008E1A23">
        <w:rPr>
          <w:rFonts w:ascii="Verdana" w:hAnsi="Verdana" w:cs="Verdana"/>
          <w:sz w:val="20"/>
          <w:szCs w:val="20"/>
        </w:rPr>
        <w:t xml:space="preserve"> </w:t>
      </w:r>
      <w:r>
        <w:rPr>
          <w:rFonts w:ascii="Verdana" w:hAnsi="Verdana" w:cs="Verdana"/>
          <w:sz w:val="20"/>
          <w:szCs w:val="20"/>
        </w:rPr>
        <w:t>unit testing, Technical support.</w:t>
      </w:r>
    </w:p>
    <w:p w14:paraId="6317E5A1"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Environment</w:t>
      </w:r>
      <w:r>
        <w:rPr>
          <w:rFonts w:ascii="Verdana" w:hAnsi="Verdana" w:cs="Verdana"/>
          <w:sz w:val="20"/>
          <w:szCs w:val="20"/>
        </w:rPr>
        <w:t>: J2EE,Jsp,</w:t>
      </w:r>
      <w:r>
        <w:rPr>
          <w:rFonts w:ascii="Verdana" w:hAnsi="Verdana" w:cs="Arial"/>
          <w:sz w:val="20"/>
        </w:rPr>
        <w:t>Servlet</w:t>
      </w:r>
      <w:r>
        <w:rPr>
          <w:rFonts w:ascii="Verdana" w:hAnsi="Verdana" w:cs="Verdana"/>
          <w:sz w:val="20"/>
          <w:szCs w:val="20"/>
        </w:rPr>
        <w:t>,Jasper Report, Oracle,</w:t>
      </w:r>
      <w:r>
        <w:rPr>
          <w:rFonts w:ascii="Verdana" w:hAnsi="Verdana" w:cs="Arial"/>
          <w:sz w:val="20"/>
        </w:rPr>
        <w:t xml:space="preserve"> AngularJS </w:t>
      </w:r>
    </w:p>
    <w:p w14:paraId="26D1470D"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Description</w:t>
      </w:r>
      <w:r>
        <w:rPr>
          <w:rFonts w:ascii="Verdana" w:hAnsi="Verdana" w:cs="Verdana"/>
          <w:sz w:val="20"/>
          <w:szCs w:val="20"/>
        </w:rPr>
        <w:t xml:space="preserve"> : </w:t>
      </w:r>
      <w:r>
        <w:rPr>
          <w:rFonts w:ascii="Verdana" w:hAnsi="Verdana" w:cs="Verdana"/>
          <w:b/>
          <w:bCs/>
          <w:sz w:val="20"/>
          <w:szCs w:val="20"/>
        </w:rPr>
        <w:t>Integrated Treasury Management System:</w:t>
      </w:r>
    </w:p>
    <w:p w14:paraId="459F9756" w14:textId="77777777" w:rsidR="00EE5681" w:rsidRDefault="00AD1C49">
      <w:pPr>
        <w:rPr>
          <w:rFonts w:ascii="Verdana" w:eastAsia="Batang" w:hAnsi="Verdana" w:cs="Verdana"/>
          <w:sz w:val="20"/>
          <w:szCs w:val="20"/>
        </w:rPr>
      </w:pPr>
      <w:r>
        <w:rPr>
          <w:rFonts w:ascii="Verdana" w:hAnsi="Verdana" w:cs="Verdana"/>
          <w:sz w:val="20"/>
          <w:szCs w:val="20"/>
        </w:rPr>
        <w:t xml:space="preserve">             </w:t>
      </w:r>
    </w:p>
    <w:p w14:paraId="167DA160" w14:textId="5E21F1D2" w:rsidR="00EE5681" w:rsidRDefault="00AD1C49">
      <w:pPr>
        <w:ind w:firstLine="720"/>
        <w:rPr>
          <w:rFonts w:ascii="Verdana" w:hAnsi="Verdana" w:cs="Verdana"/>
          <w:sz w:val="20"/>
          <w:szCs w:val="20"/>
        </w:rPr>
      </w:pPr>
      <w:r>
        <w:rPr>
          <w:rFonts w:ascii="Verdana" w:eastAsia="Batang" w:hAnsi="Verdana" w:cs="Verdana"/>
          <w:sz w:val="20"/>
          <w:szCs w:val="20"/>
        </w:rPr>
        <w:t>This Software is being developed for Treasury solution for the all banks and financial farms</w:t>
      </w:r>
      <w:r>
        <w:rPr>
          <w:rFonts w:ascii="Verdana" w:hAnsi="Verdana" w:cs="Verdana"/>
          <w:sz w:val="20"/>
          <w:szCs w:val="20"/>
        </w:rPr>
        <w:t xml:space="preserve">. System includes </w:t>
      </w:r>
      <w:proofErr w:type="gramStart"/>
      <w:r>
        <w:rPr>
          <w:rFonts w:ascii="Verdana" w:hAnsi="Verdana" w:cs="Verdana"/>
          <w:sz w:val="20"/>
          <w:szCs w:val="20"/>
        </w:rPr>
        <w:t>Forex(</w:t>
      </w:r>
      <w:proofErr w:type="gramEnd"/>
      <w:r>
        <w:rPr>
          <w:rFonts w:ascii="Verdana" w:hAnsi="Verdana" w:cs="Verdana"/>
          <w:sz w:val="20"/>
          <w:szCs w:val="20"/>
        </w:rPr>
        <w:t>FX),Domestic Module and Merchant Module for treasury department of banks(</w:t>
      </w:r>
      <w:r>
        <w:rPr>
          <w:rFonts w:ascii="Verdana" w:hAnsi="Verdana" w:cs="Verdana"/>
          <w:b/>
          <w:bCs/>
          <w:sz w:val="20"/>
          <w:szCs w:val="20"/>
        </w:rPr>
        <w:t>UCO bank,</w:t>
      </w:r>
      <w:r w:rsidR="008E1A23">
        <w:rPr>
          <w:rFonts w:ascii="Verdana" w:hAnsi="Verdana" w:cs="Verdana"/>
          <w:b/>
          <w:bCs/>
          <w:sz w:val="20"/>
          <w:szCs w:val="20"/>
        </w:rPr>
        <w:t xml:space="preserve"> </w:t>
      </w:r>
      <w:r>
        <w:rPr>
          <w:rFonts w:ascii="Verdana" w:hAnsi="Verdana" w:cs="Verdana"/>
          <w:b/>
          <w:bCs/>
          <w:sz w:val="20"/>
          <w:szCs w:val="20"/>
        </w:rPr>
        <w:t>Bank of Indonesia,</w:t>
      </w:r>
      <w:r w:rsidR="008E1A23">
        <w:rPr>
          <w:rFonts w:ascii="Verdana" w:hAnsi="Verdana" w:cs="Verdana"/>
          <w:b/>
          <w:bCs/>
          <w:sz w:val="20"/>
          <w:szCs w:val="20"/>
        </w:rPr>
        <w:t xml:space="preserve"> </w:t>
      </w:r>
      <w:r>
        <w:rPr>
          <w:rFonts w:ascii="Verdana" w:hAnsi="Verdana" w:cs="Verdana"/>
          <w:b/>
          <w:bCs/>
          <w:sz w:val="20"/>
          <w:szCs w:val="20"/>
        </w:rPr>
        <w:t>CCCB,</w:t>
      </w:r>
      <w:r w:rsidR="008E1A23">
        <w:rPr>
          <w:rFonts w:ascii="Verdana" w:hAnsi="Verdana" w:cs="Verdana"/>
          <w:b/>
          <w:bCs/>
          <w:sz w:val="20"/>
          <w:szCs w:val="20"/>
        </w:rPr>
        <w:t xml:space="preserve"> </w:t>
      </w:r>
      <w:r>
        <w:rPr>
          <w:rFonts w:ascii="Verdana" w:hAnsi="Verdana" w:cs="Verdana"/>
          <w:b/>
          <w:bCs/>
          <w:sz w:val="20"/>
          <w:szCs w:val="20"/>
        </w:rPr>
        <w:t>Bank of Ceylon,</w:t>
      </w:r>
      <w:r w:rsidR="008E1A23">
        <w:rPr>
          <w:rFonts w:ascii="Verdana" w:hAnsi="Verdana" w:cs="Verdana"/>
          <w:b/>
          <w:bCs/>
          <w:sz w:val="20"/>
          <w:szCs w:val="20"/>
        </w:rPr>
        <w:t xml:space="preserve"> </w:t>
      </w:r>
      <w:r>
        <w:rPr>
          <w:rFonts w:ascii="Verdana" w:hAnsi="Verdana" w:cs="Verdana"/>
          <w:b/>
          <w:bCs/>
          <w:sz w:val="20"/>
          <w:szCs w:val="20"/>
        </w:rPr>
        <w:t>HUDCO</w:t>
      </w:r>
      <w:r w:rsidR="00EB3B36">
        <w:rPr>
          <w:rFonts w:ascii="Verdana" w:hAnsi="Verdana" w:cs="Verdana"/>
          <w:b/>
          <w:bCs/>
          <w:sz w:val="20"/>
          <w:szCs w:val="20"/>
        </w:rPr>
        <w:t>,PNB,LVB</w:t>
      </w:r>
      <w:r>
        <w:rPr>
          <w:rFonts w:ascii="Verdana" w:hAnsi="Verdana" w:cs="Verdana"/>
          <w:sz w:val="20"/>
          <w:szCs w:val="20"/>
        </w:rPr>
        <w:t>) and financial farms.</w:t>
      </w:r>
    </w:p>
    <w:p w14:paraId="6CA49F43" w14:textId="77777777" w:rsidR="00EE5681" w:rsidRDefault="00AD1C49">
      <w:pPr>
        <w:ind w:firstLine="720"/>
        <w:rPr>
          <w:rFonts w:ascii="Verdana" w:hAnsi="Verdana" w:cs="Verdana"/>
          <w:sz w:val="20"/>
          <w:szCs w:val="20"/>
        </w:rPr>
      </w:pPr>
      <w:r>
        <w:rPr>
          <w:rFonts w:ascii="Verdana" w:hAnsi="Verdana" w:cs="Verdana"/>
          <w:sz w:val="20"/>
          <w:szCs w:val="20"/>
        </w:rPr>
        <w:t>In this project I developed dealing interfaces like,</w:t>
      </w:r>
    </w:p>
    <w:p w14:paraId="027EC0CF" w14:textId="77777777" w:rsidR="00EE5681" w:rsidRDefault="00AD1C49">
      <w:pPr>
        <w:ind w:firstLine="720"/>
        <w:rPr>
          <w:rFonts w:ascii="Verdana" w:hAnsi="Verdana" w:cs="Verdana"/>
          <w:sz w:val="20"/>
          <w:szCs w:val="20"/>
        </w:rPr>
      </w:pPr>
      <w:r>
        <w:rPr>
          <w:rFonts w:ascii="Verdana" w:hAnsi="Verdana" w:cs="Verdana"/>
          <w:sz w:val="20"/>
          <w:szCs w:val="20"/>
        </w:rPr>
        <w:t>1) Negotiable Dealing System Interface (NDS),</w:t>
      </w:r>
    </w:p>
    <w:p w14:paraId="53B7753A" w14:textId="77777777" w:rsidR="00EE5681" w:rsidRDefault="00AD1C49">
      <w:pPr>
        <w:ind w:firstLine="720"/>
        <w:rPr>
          <w:rFonts w:ascii="Verdana" w:hAnsi="Verdana" w:cs="Verdana"/>
          <w:sz w:val="20"/>
          <w:szCs w:val="20"/>
        </w:rPr>
      </w:pPr>
      <w:r>
        <w:rPr>
          <w:rFonts w:ascii="Verdana" w:hAnsi="Verdana" w:cs="Verdana"/>
          <w:sz w:val="20"/>
          <w:szCs w:val="20"/>
        </w:rPr>
        <w:t>2) Reuter/Bloomberg Interface.</w:t>
      </w:r>
    </w:p>
    <w:p w14:paraId="40191C79" w14:textId="77777777" w:rsidR="00EE5681" w:rsidRDefault="00AD1C49">
      <w:pPr>
        <w:ind w:firstLine="720"/>
        <w:rPr>
          <w:rFonts w:ascii="Verdana" w:hAnsi="Verdana" w:cs="Verdana"/>
          <w:sz w:val="20"/>
          <w:szCs w:val="20"/>
        </w:rPr>
      </w:pPr>
      <w:r>
        <w:rPr>
          <w:rFonts w:ascii="Verdana" w:hAnsi="Verdana" w:cs="Verdana"/>
          <w:sz w:val="20"/>
          <w:szCs w:val="20"/>
        </w:rPr>
        <w:t xml:space="preserve">3) </w:t>
      </w:r>
      <w:proofErr w:type="spellStart"/>
      <w:r>
        <w:rPr>
          <w:rFonts w:ascii="Verdana" w:hAnsi="Verdana" w:cs="Verdana"/>
          <w:sz w:val="20"/>
          <w:szCs w:val="20"/>
        </w:rPr>
        <w:t>Fxclear</w:t>
      </w:r>
      <w:proofErr w:type="spellEnd"/>
      <w:r>
        <w:rPr>
          <w:rFonts w:ascii="Verdana" w:hAnsi="Verdana" w:cs="Verdana"/>
          <w:sz w:val="20"/>
          <w:szCs w:val="20"/>
        </w:rPr>
        <w:t xml:space="preserve"> Interface.</w:t>
      </w:r>
    </w:p>
    <w:p w14:paraId="1E6615BE" w14:textId="77777777" w:rsidR="00EE5681" w:rsidRDefault="00AD1C49">
      <w:pPr>
        <w:ind w:firstLine="720"/>
        <w:rPr>
          <w:rFonts w:ascii="Verdana" w:hAnsi="Verdana" w:cs="Verdana"/>
          <w:sz w:val="20"/>
          <w:szCs w:val="20"/>
        </w:rPr>
      </w:pPr>
      <w:r>
        <w:rPr>
          <w:rFonts w:ascii="Verdana" w:hAnsi="Verdana" w:cs="Verdana"/>
          <w:sz w:val="20"/>
          <w:szCs w:val="20"/>
        </w:rPr>
        <w:t>4) Derivatives Interface.</w:t>
      </w:r>
    </w:p>
    <w:p w14:paraId="4D5CCDF3" w14:textId="77777777" w:rsidR="00EE5681" w:rsidRDefault="00AD1C49">
      <w:pPr>
        <w:ind w:firstLine="720"/>
        <w:rPr>
          <w:rFonts w:ascii="Verdana" w:hAnsi="Verdana" w:cs="Verdana"/>
          <w:sz w:val="20"/>
          <w:szCs w:val="20"/>
        </w:rPr>
      </w:pPr>
      <w:r>
        <w:rPr>
          <w:rFonts w:ascii="Verdana" w:hAnsi="Verdana" w:cs="Verdana"/>
          <w:sz w:val="20"/>
          <w:szCs w:val="20"/>
        </w:rPr>
        <w:t>5) Auto Emailing.</w:t>
      </w:r>
    </w:p>
    <w:p w14:paraId="7C55B864" w14:textId="77777777" w:rsidR="00EE5681" w:rsidRDefault="00AD1C49">
      <w:pPr>
        <w:ind w:firstLine="720"/>
        <w:rPr>
          <w:rFonts w:ascii="Verdana" w:hAnsi="Verdana" w:cs="Verdana"/>
          <w:sz w:val="20"/>
          <w:szCs w:val="20"/>
        </w:rPr>
      </w:pPr>
      <w:r>
        <w:rPr>
          <w:rFonts w:ascii="Verdana" w:hAnsi="Verdana" w:cs="Verdana"/>
          <w:sz w:val="20"/>
          <w:szCs w:val="20"/>
        </w:rPr>
        <w:t>6) VAR Module(Risk Management).</w:t>
      </w:r>
    </w:p>
    <w:p w14:paraId="7F8FE1B7" w14:textId="77777777" w:rsidR="00EE5681" w:rsidRDefault="00AD1C49">
      <w:pPr>
        <w:ind w:firstLine="720"/>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t>7) Limits.</w:t>
      </w:r>
    </w:p>
    <w:p w14:paraId="4DD32064" w14:textId="77777777" w:rsidR="00EE5681" w:rsidRDefault="00AD1C49">
      <w:pPr>
        <w:ind w:firstLine="720"/>
        <w:rPr>
          <w:rFonts w:ascii="Verdana" w:hAnsi="Verdana" w:cs="Verdana"/>
          <w:sz w:val="20"/>
          <w:szCs w:val="20"/>
        </w:rPr>
      </w:pPr>
      <w:r>
        <w:rPr>
          <w:rFonts w:ascii="Verdana" w:hAnsi="Verdana" w:cs="Verdana"/>
          <w:sz w:val="20"/>
          <w:szCs w:val="20"/>
        </w:rPr>
        <w:t xml:space="preserve">           8) B-pip for taking live rates from bloom berg for Rate-scan report.</w:t>
      </w:r>
    </w:p>
    <w:p w14:paraId="378E805C" w14:textId="77777777" w:rsidR="00EE5681" w:rsidRDefault="00EE5681">
      <w:pPr>
        <w:ind w:firstLine="720"/>
        <w:rPr>
          <w:rFonts w:ascii="Verdana" w:hAnsi="Verdana" w:cs="Verdana"/>
          <w:sz w:val="20"/>
          <w:szCs w:val="20"/>
        </w:rPr>
      </w:pPr>
    </w:p>
    <w:p w14:paraId="70DF0FB4" w14:textId="77777777" w:rsidR="00EE5681" w:rsidRDefault="00AD1C49">
      <w:r>
        <w:rPr>
          <w:rFonts w:ascii="Verdana" w:hAnsi="Verdana" w:cs="Verdana"/>
          <w:sz w:val="20"/>
          <w:szCs w:val="20"/>
        </w:rPr>
        <w:t xml:space="preserve"> </w:t>
      </w:r>
    </w:p>
    <w:p w14:paraId="386A54C4" w14:textId="77777777" w:rsidR="00EE5681" w:rsidRDefault="00EE5681"/>
    <w:p w14:paraId="6242BE17" w14:textId="77777777" w:rsidR="00EE5681" w:rsidRDefault="00EE5681"/>
    <w:p w14:paraId="35835EDC" w14:textId="77777777" w:rsidR="00EE5681" w:rsidRDefault="00AD1C49">
      <w:pPr>
        <w:pStyle w:val="Heading2"/>
        <w:shd w:val="clear" w:color="auto" w:fill="CCCCCC"/>
      </w:pPr>
      <w:r>
        <w:rPr>
          <w:rFonts w:ascii="Verdana" w:hAnsi="Verdana" w:cs="Verdana"/>
          <w:bCs w:val="0"/>
          <w:sz w:val="22"/>
        </w:rPr>
        <w:t xml:space="preserve">Project Undertaken At ABM </w:t>
      </w:r>
      <w:proofErr w:type="spellStart"/>
      <w:r>
        <w:rPr>
          <w:rFonts w:ascii="Verdana" w:hAnsi="Verdana" w:cs="Verdana"/>
          <w:bCs w:val="0"/>
          <w:sz w:val="22"/>
        </w:rPr>
        <w:t>Knowledgeware</w:t>
      </w:r>
      <w:proofErr w:type="spellEnd"/>
      <w:r>
        <w:rPr>
          <w:rFonts w:ascii="Verdana" w:hAnsi="Verdana" w:cs="Verdana"/>
          <w:bCs w:val="0"/>
          <w:sz w:val="22"/>
        </w:rPr>
        <w:t xml:space="preserve">  LTD.</w:t>
      </w:r>
    </w:p>
    <w:p w14:paraId="0BDAE3FC" w14:textId="77777777" w:rsidR="00EE5681" w:rsidRDefault="00EE5681"/>
    <w:p w14:paraId="6768E7A7" w14:textId="77777777" w:rsidR="00EE5681" w:rsidRDefault="00AD1C49">
      <w:pPr>
        <w:shd w:val="clear" w:color="auto" w:fill="CCCCCC"/>
        <w:rPr>
          <w:rFonts w:ascii="Verdana" w:hAnsi="Verdana" w:cs="Verdana"/>
          <w:sz w:val="20"/>
          <w:szCs w:val="20"/>
        </w:rPr>
      </w:pPr>
      <w:r>
        <w:rPr>
          <w:rFonts w:ascii="Verdana" w:hAnsi="Verdana" w:cs="Verdana"/>
          <w:b/>
          <w:bCs/>
          <w:sz w:val="22"/>
          <w:szCs w:val="22"/>
          <w:u w:val="single"/>
        </w:rPr>
        <w:t>Property tax (Capital Value System):</w:t>
      </w:r>
    </w:p>
    <w:p w14:paraId="3E8BD8D8" w14:textId="77777777" w:rsidR="00EE5681" w:rsidRDefault="00AD1C49">
      <w:pPr>
        <w:ind w:left="720"/>
        <w:rPr>
          <w:rFonts w:ascii="Verdana" w:hAnsi="Verdana" w:cs="Verdana"/>
          <w:sz w:val="20"/>
          <w:szCs w:val="20"/>
        </w:rPr>
      </w:pPr>
      <w:r>
        <w:rPr>
          <w:rFonts w:ascii="Verdana" w:hAnsi="Verdana" w:cs="Verdana"/>
          <w:sz w:val="20"/>
          <w:szCs w:val="20"/>
        </w:rPr>
        <w:t xml:space="preserve"> </w:t>
      </w:r>
    </w:p>
    <w:p w14:paraId="160AB4E2" w14:textId="77777777" w:rsidR="00EE5681" w:rsidRDefault="00AD1C49">
      <w:pPr>
        <w:ind w:left="720"/>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Team Size</w:t>
      </w:r>
      <w:r>
        <w:rPr>
          <w:rFonts w:ascii="Verdana" w:hAnsi="Verdana" w:cs="Verdana"/>
          <w:sz w:val="20"/>
          <w:szCs w:val="20"/>
        </w:rPr>
        <w:t xml:space="preserve"> : 20</w:t>
      </w:r>
    </w:p>
    <w:p w14:paraId="33C9F07C"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Role</w:t>
      </w:r>
      <w:r>
        <w:rPr>
          <w:rFonts w:ascii="Verdana" w:hAnsi="Verdana" w:cs="Verdana"/>
          <w:sz w:val="20"/>
          <w:szCs w:val="20"/>
        </w:rPr>
        <w:t xml:space="preserve">          : Analysis, Development and unit testing, Technical support..</w:t>
      </w:r>
    </w:p>
    <w:p w14:paraId="651B893B"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Duration</w:t>
      </w:r>
      <w:r>
        <w:rPr>
          <w:rFonts w:ascii="Verdana" w:hAnsi="Verdana" w:cs="Verdana"/>
          <w:sz w:val="20"/>
          <w:szCs w:val="20"/>
        </w:rPr>
        <w:t xml:space="preserve">   : 48 month.</w:t>
      </w:r>
    </w:p>
    <w:p w14:paraId="6C6C8182"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Environment</w:t>
      </w:r>
      <w:r>
        <w:rPr>
          <w:rFonts w:ascii="Verdana" w:hAnsi="Verdana" w:cs="Verdana"/>
          <w:sz w:val="20"/>
          <w:szCs w:val="20"/>
        </w:rPr>
        <w:t>: J2EE,Jsp,</w:t>
      </w:r>
      <w:r>
        <w:rPr>
          <w:rFonts w:ascii="Verdana" w:hAnsi="Verdana" w:cs="Arial"/>
          <w:sz w:val="20"/>
        </w:rPr>
        <w:t>Servlet</w:t>
      </w:r>
      <w:r>
        <w:rPr>
          <w:rFonts w:ascii="Verdana" w:hAnsi="Verdana" w:cs="Verdana"/>
          <w:sz w:val="20"/>
          <w:szCs w:val="20"/>
        </w:rPr>
        <w:t>, Struts 1.0,Hibernate,Jasper Report, Oracle, EJB.</w:t>
      </w:r>
    </w:p>
    <w:p w14:paraId="19B159B5" w14:textId="77777777" w:rsidR="00EE5681" w:rsidRDefault="00AD1C49">
      <w:pPr>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u w:val="single"/>
        </w:rPr>
        <w:t>Description</w:t>
      </w:r>
      <w:r>
        <w:rPr>
          <w:rFonts w:ascii="Verdana" w:hAnsi="Verdana" w:cs="Verdana"/>
          <w:sz w:val="20"/>
          <w:szCs w:val="20"/>
        </w:rPr>
        <w:t xml:space="preserve"> : </w:t>
      </w:r>
      <w:r>
        <w:rPr>
          <w:rFonts w:ascii="Verdana" w:hAnsi="Verdana" w:cs="Verdana"/>
          <w:b/>
          <w:bCs/>
          <w:sz w:val="20"/>
          <w:szCs w:val="20"/>
        </w:rPr>
        <w:t>Capital Value System:</w:t>
      </w:r>
    </w:p>
    <w:p w14:paraId="43CB236F" w14:textId="77777777" w:rsidR="00EE5681" w:rsidRDefault="00AD1C49">
      <w:pPr>
        <w:rPr>
          <w:rFonts w:ascii="Verdana" w:eastAsia="Batang" w:hAnsi="Verdana" w:cs="Verdana"/>
          <w:sz w:val="20"/>
          <w:szCs w:val="20"/>
        </w:rPr>
      </w:pPr>
      <w:r>
        <w:rPr>
          <w:rFonts w:ascii="Verdana" w:hAnsi="Verdana" w:cs="Verdana"/>
          <w:sz w:val="20"/>
          <w:szCs w:val="20"/>
        </w:rPr>
        <w:t xml:space="preserve">             </w:t>
      </w:r>
    </w:p>
    <w:p w14:paraId="631B3961" w14:textId="77777777" w:rsidR="00EE5681" w:rsidRDefault="00AD1C49">
      <w:pPr>
        <w:ind w:firstLine="720"/>
        <w:rPr>
          <w:rFonts w:ascii="Verdana" w:hAnsi="Verdana" w:cs="Verdana"/>
        </w:rPr>
      </w:pPr>
      <w:r>
        <w:rPr>
          <w:rFonts w:ascii="Verdana" w:eastAsia="Batang" w:hAnsi="Verdana" w:cs="Verdana"/>
          <w:sz w:val="20"/>
          <w:szCs w:val="20"/>
        </w:rPr>
        <w:t xml:space="preserve">This Software is being developed for </w:t>
      </w:r>
      <w:r>
        <w:rPr>
          <w:rFonts w:ascii="Verdana" w:eastAsia="Batang" w:hAnsi="Verdana" w:cs="Verdana"/>
          <w:b/>
          <w:sz w:val="20"/>
          <w:szCs w:val="20"/>
        </w:rPr>
        <w:t>Municipal Corporation of Greater Mumbai</w:t>
      </w:r>
      <w:r>
        <w:rPr>
          <w:rFonts w:ascii="Verdana" w:eastAsia="Batang" w:hAnsi="Verdana" w:cs="Verdana"/>
          <w:sz w:val="20"/>
          <w:szCs w:val="20"/>
        </w:rPr>
        <w:t xml:space="preserve"> </w:t>
      </w:r>
      <w:r>
        <w:rPr>
          <w:rFonts w:ascii="Verdana" w:eastAsia="Batang" w:hAnsi="Verdana" w:cs="Verdana"/>
          <w:b/>
          <w:sz w:val="20"/>
          <w:szCs w:val="20"/>
        </w:rPr>
        <w:t>(MCGM).</w:t>
      </w:r>
      <w:r>
        <w:rPr>
          <w:rFonts w:ascii="Verdana" w:eastAsia="Batang" w:hAnsi="Verdana" w:cs="Verdana"/>
          <w:sz w:val="20"/>
          <w:szCs w:val="20"/>
        </w:rPr>
        <w:t xml:space="preserve"> This is up gradation of existing PTIS application due to change in Business Rule. Assessment will be change based on factor of Capital Value instead of Ratable Value of Property. Citizen will be able to enter his/her property details through portal for assessment. The Special Notice and Bills would get generate depends on Capital Value and then dispatch to the citizen.</w:t>
      </w:r>
      <w:r>
        <w:rPr>
          <w:rFonts w:ascii="Verdana" w:hAnsi="Verdana" w:cs="Verdana"/>
          <w:sz w:val="20"/>
          <w:szCs w:val="20"/>
        </w:rPr>
        <w:t xml:space="preserve"> Once the bill dispatched to the Property Owner, Payment can be collected from the Customer Facilitation Center (CFC) at multiple ward Location</w:t>
      </w:r>
      <w:r>
        <w:rPr>
          <w:rFonts w:ascii="Verdana" w:eastAsia="Batang" w:hAnsi="Verdana" w:cs="Verdana"/>
          <w:sz w:val="20"/>
          <w:szCs w:val="20"/>
        </w:rPr>
        <w:t xml:space="preserve"> .</w:t>
      </w:r>
      <w:r>
        <w:rPr>
          <w:rFonts w:ascii="Verdana" w:hAnsi="Verdana" w:cs="Verdana"/>
          <w:sz w:val="20"/>
          <w:szCs w:val="20"/>
        </w:rPr>
        <w:t>Software contains different modules like Assessment, Objection, Billing, Collection, Special Notice etc.</w:t>
      </w:r>
    </w:p>
    <w:p w14:paraId="26753933" w14:textId="77777777" w:rsidR="00EE5681" w:rsidRDefault="00EE5681">
      <w:pPr>
        <w:ind w:firstLine="720"/>
        <w:rPr>
          <w:rFonts w:ascii="Verdana" w:hAnsi="Verdana" w:cs="Verdana"/>
        </w:rPr>
      </w:pPr>
    </w:p>
    <w:p w14:paraId="7A200FC6" w14:textId="77777777" w:rsidR="00EE5681" w:rsidRDefault="00AD1C49">
      <w:pPr>
        <w:rPr>
          <w:rFonts w:ascii="Calibri" w:hAnsi="Calibri" w:cs="Calibri"/>
          <w:bCs/>
          <w:color w:val="000000"/>
          <w:sz w:val="22"/>
          <w:szCs w:val="22"/>
        </w:rPr>
      </w:pPr>
      <w:r>
        <w:rPr>
          <w:rFonts w:ascii="Verdana" w:hAnsi="Verdana" w:cs="Verdana"/>
          <w:b/>
          <w:sz w:val="22"/>
          <w:szCs w:val="22"/>
        </w:rPr>
        <w:t>Overview:</w:t>
      </w:r>
    </w:p>
    <w:p w14:paraId="3B0A0C40" w14:textId="77777777" w:rsidR="00EE5681" w:rsidRDefault="00AD1C49">
      <w:pPr>
        <w:numPr>
          <w:ilvl w:val="0"/>
          <w:numId w:val="6"/>
        </w:numPr>
        <w:suppressAutoHyphens w:val="0"/>
        <w:rPr>
          <w:rFonts w:ascii="Calibri" w:hAnsi="Calibri" w:cs="Calibri"/>
          <w:color w:val="000000"/>
          <w:sz w:val="22"/>
          <w:szCs w:val="22"/>
        </w:rPr>
      </w:pPr>
      <w:r>
        <w:rPr>
          <w:rFonts w:ascii="Calibri" w:hAnsi="Calibri" w:cs="Calibri"/>
          <w:bCs/>
          <w:color w:val="000000"/>
          <w:sz w:val="22"/>
          <w:szCs w:val="22"/>
        </w:rPr>
        <w:t>CVM Data Entry Screen  for Normal Class/Special class property</w:t>
      </w:r>
    </w:p>
    <w:p w14:paraId="0B84CDB1" w14:textId="77777777" w:rsidR="00EE5681" w:rsidRDefault="00AD1C49">
      <w:pPr>
        <w:numPr>
          <w:ilvl w:val="0"/>
          <w:numId w:val="6"/>
        </w:numPr>
        <w:suppressAutoHyphens w:val="0"/>
        <w:rPr>
          <w:rFonts w:ascii="Calibri" w:hAnsi="Calibri" w:cs="Calibri"/>
          <w:bCs/>
          <w:color w:val="000000"/>
          <w:sz w:val="22"/>
          <w:szCs w:val="22"/>
        </w:rPr>
      </w:pPr>
      <w:r>
        <w:rPr>
          <w:rFonts w:ascii="Calibri" w:hAnsi="Calibri" w:cs="Calibri"/>
          <w:color w:val="000000"/>
          <w:sz w:val="22"/>
          <w:szCs w:val="22"/>
        </w:rPr>
        <w:t xml:space="preserve">Inspection /Assessment Module for </w:t>
      </w:r>
      <w:r>
        <w:rPr>
          <w:rFonts w:ascii="Calibri" w:hAnsi="Calibri" w:cs="Calibri"/>
          <w:bCs/>
          <w:color w:val="000000"/>
          <w:sz w:val="22"/>
          <w:szCs w:val="22"/>
        </w:rPr>
        <w:t>Normal Class/Special class property/Slum</w:t>
      </w:r>
    </w:p>
    <w:p w14:paraId="00D3BBFF" w14:textId="77777777" w:rsidR="00EE5681" w:rsidRDefault="00AD1C49">
      <w:pPr>
        <w:numPr>
          <w:ilvl w:val="0"/>
          <w:numId w:val="6"/>
        </w:numPr>
        <w:suppressAutoHyphens w:val="0"/>
        <w:rPr>
          <w:rFonts w:ascii="Calibri" w:hAnsi="Calibri" w:cs="Calibri"/>
          <w:color w:val="000000"/>
          <w:sz w:val="22"/>
          <w:szCs w:val="22"/>
        </w:rPr>
      </w:pPr>
      <w:r>
        <w:rPr>
          <w:rFonts w:ascii="Calibri" w:hAnsi="Calibri" w:cs="Calibri"/>
          <w:bCs/>
          <w:color w:val="000000"/>
          <w:sz w:val="22"/>
          <w:szCs w:val="22"/>
        </w:rPr>
        <w:t>Inward Module.</w:t>
      </w:r>
    </w:p>
    <w:p w14:paraId="55DFDE0F" w14:textId="77777777" w:rsidR="00EE5681" w:rsidRDefault="00AD1C49">
      <w:pPr>
        <w:numPr>
          <w:ilvl w:val="0"/>
          <w:numId w:val="6"/>
        </w:numPr>
        <w:suppressAutoHyphens w:val="0"/>
        <w:rPr>
          <w:rFonts w:ascii="Calibri" w:hAnsi="Calibri" w:cs="Calibri"/>
          <w:color w:val="000000"/>
          <w:sz w:val="22"/>
          <w:szCs w:val="22"/>
        </w:rPr>
      </w:pPr>
      <w:r>
        <w:rPr>
          <w:rFonts w:ascii="Calibri" w:hAnsi="Calibri" w:cs="Calibri"/>
          <w:color w:val="000000"/>
          <w:sz w:val="22"/>
          <w:szCs w:val="22"/>
        </w:rPr>
        <w:t>MIS Report Screen.</w:t>
      </w:r>
    </w:p>
    <w:p w14:paraId="0856B6AD" w14:textId="77777777" w:rsidR="00EE5681" w:rsidRDefault="00AD1C49">
      <w:pPr>
        <w:numPr>
          <w:ilvl w:val="0"/>
          <w:numId w:val="6"/>
        </w:numPr>
        <w:suppressAutoHyphens w:val="0"/>
        <w:rPr>
          <w:rFonts w:ascii="Verdana" w:hAnsi="Verdana" w:cs="Verdana"/>
          <w:sz w:val="20"/>
          <w:szCs w:val="20"/>
        </w:rPr>
      </w:pPr>
      <w:r>
        <w:rPr>
          <w:rFonts w:ascii="Calibri" w:hAnsi="Calibri" w:cs="Calibri"/>
          <w:color w:val="000000"/>
          <w:sz w:val="22"/>
          <w:szCs w:val="22"/>
        </w:rPr>
        <w:t>CV Calculator.</w:t>
      </w:r>
    </w:p>
    <w:p w14:paraId="01AAC5E5" w14:textId="77777777" w:rsidR="00EE5681" w:rsidRDefault="00AD1C49">
      <w:pPr>
        <w:numPr>
          <w:ilvl w:val="0"/>
          <w:numId w:val="6"/>
        </w:numPr>
        <w:rPr>
          <w:rFonts w:ascii="Verdana" w:hAnsi="Verdana" w:cs="Verdana"/>
          <w:sz w:val="20"/>
          <w:szCs w:val="20"/>
        </w:rPr>
      </w:pPr>
      <w:r>
        <w:rPr>
          <w:rFonts w:ascii="Verdana" w:hAnsi="Verdana" w:cs="Verdana"/>
          <w:sz w:val="20"/>
          <w:szCs w:val="20"/>
        </w:rPr>
        <w:t>Data Correction reports for</w:t>
      </w:r>
      <w:r>
        <w:rPr>
          <w:rFonts w:ascii="Verdana" w:hAnsi="Verdana" w:cs="Verdana"/>
          <w:b/>
          <w:sz w:val="17"/>
          <w:szCs w:val="17"/>
        </w:rPr>
        <w:t xml:space="preserve"> </w:t>
      </w:r>
      <w:r>
        <w:rPr>
          <w:rFonts w:ascii="Calibri" w:hAnsi="Calibri" w:cs="Calibri"/>
          <w:bCs/>
          <w:color w:val="000000"/>
          <w:sz w:val="22"/>
          <w:szCs w:val="22"/>
        </w:rPr>
        <w:t>Normal Class/Special class property</w:t>
      </w:r>
    </w:p>
    <w:p w14:paraId="18F60C34" w14:textId="795B50DA" w:rsidR="00EE5681" w:rsidRPr="00EB3B36" w:rsidRDefault="00AD1C49" w:rsidP="00EB3B36">
      <w:pPr>
        <w:numPr>
          <w:ilvl w:val="0"/>
          <w:numId w:val="6"/>
        </w:numPr>
        <w:rPr>
          <w:rFonts w:ascii="Verdana" w:hAnsi="Verdana" w:cs="Verdana"/>
          <w:sz w:val="20"/>
          <w:szCs w:val="20"/>
        </w:rPr>
      </w:pPr>
      <w:r>
        <w:rPr>
          <w:rFonts w:ascii="Verdana" w:hAnsi="Verdana" w:cs="Verdana"/>
          <w:sz w:val="20"/>
          <w:szCs w:val="20"/>
        </w:rPr>
        <w:t>Assessment Book, Year wise Collection report</w:t>
      </w:r>
    </w:p>
    <w:p w14:paraId="323EE6BB" w14:textId="77777777" w:rsidR="00EE5681" w:rsidRDefault="00EE5681">
      <w:pPr>
        <w:rPr>
          <w:rFonts w:ascii="Verdana" w:hAnsi="Verdana" w:cs="Verdana"/>
          <w:sz w:val="22"/>
        </w:rPr>
      </w:pPr>
    </w:p>
    <w:p w14:paraId="3226647C" w14:textId="77777777" w:rsidR="00EE5681" w:rsidRDefault="00AD1C49">
      <w:pPr>
        <w:shd w:val="clear" w:color="auto" w:fill="CCCCCC"/>
        <w:rPr>
          <w:rFonts w:ascii="Verdana" w:hAnsi="Verdana" w:cs="Verdana"/>
          <w:sz w:val="22"/>
        </w:rPr>
      </w:pPr>
      <w:r>
        <w:rPr>
          <w:rFonts w:ascii="Verdana" w:hAnsi="Verdana" w:cs="Verdana"/>
          <w:b/>
          <w:bCs/>
          <w:sz w:val="22"/>
          <w:u w:val="single"/>
        </w:rPr>
        <w:t>Project Undertaken At Maxwell Soft Park LTD:</w:t>
      </w:r>
      <w:r>
        <w:rPr>
          <w:rFonts w:ascii="Verdana" w:hAnsi="Verdana" w:cs="Verdana"/>
          <w:sz w:val="22"/>
        </w:rPr>
        <w:t xml:space="preserve">      </w:t>
      </w:r>
    </w:p>
    <w:p w14:paraId="05E9A6A4" w14:textId="77777777" w:rsidR="00EE5681" w:rsidRDefault="00EE5681">
      <w:pPr>
        <w:rPr>
          <w:rFonts w:ascii="Verdana" w:hAnsi="Verdana" w:cs="Verdana"/>
          <w:sz w:val="22"/>
        </w:rPr>
      </w:pPr>
    </w:p>
    <w:p w14:paraId="6FAAA0E4" w14:textId="77777777" w:rsidR="00EE5681" w:rsidRDefault="00AD1C49">
      <w:pPr>
        <w:shd w:val="clear" w:color="auto" w:fill="CCCCCC"/>
        <w:rPr>
          <w:rFonts w:ascii="Verdana" w:hAnsi="Verdana" w:cs="Arial"/>
          <w:b/>
          <w:bCs/>
          <w:sz w:val="20"/>
          <w:u w:val="single"/>
        </w:rPr>
      </w:pPr>
      <w:r>
        <w:rPr>
          <w:rFonts w:ascii="Verdana" w:hAnsi="Verdana" w:cs="Arial"/>
          <w:b/>
          <w:sz w:val="20"/>
          <w:u w:val="single"/>
        </w:rPr>
        <w:t>MAXERMS (Finance module)</w:t>
      </w:r>
    </w:p>
    <w:p w14:paraId="7FEB3752" w14:textId="77777777" w:rsidR="00EE5681" w:rsidRDefault="00AD1C49">
      <w:pPr>
        <w:ind w:firstLine="720"/>
        <w:jc w:val="both"/>
        <w:rPr>
          <w:rFonts w:ascii="Verdana" w:hAnsi="Verdana" w:cs="Arial"/>
          <w:b/>
          <w:bCs/>
          <w:sz w:val="20"/>
          <w:u w:val="single"/>
        </w:rPr>
      </w:pPr>
      <w:r>
        <w:rPr>
          <w:rFonts w:ascii="Verdana" w:hAnsi="Verdana" w:cs="Arial"/>
          <w:b/>
          <w:bCs/>
          <w:sz w:val="20"/>
          <w:u w:val="single"/>
        </w:rPr>
        <w:t>Team size</w:t>
      </w:r>
      <w:r>
        <w:rPr>
          <w:rFonts w:ascii="Verdana" w:hAnsi="Verdana" w:cs="Arial"/>
          <w:bCs/>
          <w:sz w:val="20"/>
        </w:rPr>
        <w:t xml:space="preserve">      : 12</w:t>
      </w:r>
    </w:p>
    <w:p w14:paraId="7DB64596" w14:textId="77777777" w:rsidR="00EE5681" w:rsidRDefault="00AD1C49">
      <w:pPr>
        <w:ind w:firstLine="720"/>
        <w:jc w:val="both"/>
        <w:rPr>
          <w:rFonts w:ascii="Verdana" w:hAnsi="Verdana" w:cs="Arial"/>
          <w:b/>
          <w:bCs/>
          <w:sz w:val="20"/>
          <w:u w:val="single"/>
        </w:rPr>
      </w:pPr>
      <w:r>
        <w:rPr>
          <w:rFonts w:ascii="Verdana" w:hAnsi="Verdana" w:cs="Arial"/>
          <w:b/>
          <w:bCs/>
          <w:sz w:val="20"/>
          <w:u w:val="single"/>
        </w:rPr>
        <w:t>Role</w:t>
      </w:r>
      <w:r>
        <w:rPr>
          <w:rFonts w:ascii="Verdana" w:hAnsi="Verdana" w:cs="Arial"/>
          <w:bCs/>
          <w:sz w:val="20"/>
        </w:rPr>
        <w:t xml:space="preserve">              : </w:t>
      </w:r>
      <w:r>
        <w:rPr>
          <w:rFonts w:ascii="Verdana" w:hAnsi="Verdana" w:cs="Verdana"/>
          <w:sz w:val="20"/>
          <w:szCs w:val="20"/>
        </w:rPr>
        <w:t xml:space="preserve">Analysis, </w:t>
      </w:r>
      <w:r>
        <w:rPr>
          <w:rFonts w:ascii="Verdana" w:hAnsi="Verdana" w:cs="Arial"/>
          <w:bCs/>
          <w:sz w:val="20"/>
        </w:rPr>
        <w:t>Development, Testing</w:t>
      </w:r>
    </w:p>
    <w:p w14:paraId="549894FC" w14:textId="77777777" w:rsidR="00EE5681" w:rsidRDefault="00AD1C49">
      <w:pPr>
        <w:ind w:left="720"/>
        <w:jc w:val="both"/>
        <w:rPr>
          <w:rFonts w:ascii="Verdana" w:hAnsi="Verdana" w:cs="Arial"/>
          <w:b/>
          <w:bCs/>
          <w:sz w:val="20"/>
          <w:u w:val="single"/>
        </w:rPr>
      </w:pPr>
      <w:r>
        <w:rPr>
          <w:rFonts w:ascii="Verdana" w:hAnsi="Verdana" w:cs="Arial"/>
          <w:b/>
          <w:bCs/>
          <w:sz w:val="20"/>
          <w:u w:val="single"/>
        </w:rPr>
        <w:t>Duration</w:t>
      </w:r>
      <w:r>
        <w:rPr>
          <w:rFonts w:ascii="Verdana" w:hAnsi="Verdana" w:cs="Arial"/>
          <w:bCs/>
          <w:sz w:val="20"/>
        </w:rPr>
        <w:t xml:space="preserve">        : 8 months</w:t>
      </w:r>
    </w:p>
    <w:p w14:paraId="7C986D5F" w14:textId="77777777" w:rsidR="00EE5681" w:rsidRDefault="00AD1C49">
      <w:pPr>
        <w:ind w:left="720"/>
        <w:jc w:val="both"/>
        <w:rPr>
          <w:rFonts w:ascii="Verdana" w:hAnsi="Verdana" w:cs="Arial"/>
          <w:b/>
          <w:sz w:val="20"/>
          <w:u w:val="single"/>
        </w:rPr>
      </w:pPr>
      <w:r>
        <w:rPr>
          <w:rFonts w:ascii="Verdana" w:hAnsi="Verdana" w:cs="Arial"/>
          <w:b/>
          <w:bCs/>
          <w:sz w:val="20"/>
          <w:u w:val="single"/>
        </w:rPr>
        <w:t>Environment</w:t>
      </w:r>
      <w:r>
        <w:rPr>
          <w:rFonts w:ascii="Verdana" w:hAnsi="Verdana" w:cs="Arial"/>
          <w:bCs/>
          <w:sz w:val="20"/>
        </w:rPr>
        <w:t xml:space="preserve">  : J2EE, </w:t>
      </w:r>
      <w:proofErr w:type="spellStart"/>
      <w:r>
        <w:rPr>
          <w:rFonts w:ascii="Verdana" w:hAnsi="Verdana" w:cs="Arial"/>
          <w:bCs/>
          <w:sz w:val="20"/>
        </w:rPr>
        <w:t>MySQL,Jsp</w:t>
      </w:r>
      <w:proofErr w:type="spellEnd"/>
      <w:r>
        <w:rPr>
          <w:rFonts w:ascii="Verdana" w:hAnsi="Verdana" w:cs="Arial"/>
          <w:bCs/>
          <w:sz w:val="20"/>
        </w:rPr>
        <w:t>,</w:t>
      </w:r>
      <w:r>
        <w:rPr>
          <w:rFonts w:ascii="Verdana" w:hAnsi="Verdana" w:cs="Arial"/>
          <w:sz w:val="20"/>
        </w:rPr>
        <w:t xml:space="preserve"> </w:t>
      </w:r>
      <w:proofErr w:type="spellStart"/>
      <w:r>
        <w:rPr>
          <w:rFonts w:ascii="Verdana" w:hAnsi="Verdana" w:cs="Arial"/>
          <w:sz w:val="20"/>
        </w:rPr>
        <w:t>Servlet,</w:t>
      </w:r>
      <w:r>
        <w:rPr>
          <w:rFonts w:ascii="Verdana" w:hAnsi="Verdana" w:cs="Arial"/>
          <w:bCs/>
          <w:sz w:val="20"/>
        </w:rPr>
        <w:t>Strusts</w:t>
      </w:r>
      <w:proofErr w:type="spellEnd"/>
      <w:r>
        <w:rPr>
          <w:rFonts w:ascii="Verdana" w:hAnsi="Verdana" w:cs="Arial"/>
          <w:bCs/>
          <w:sz w:val="20"/>
        </w:rPr>
        <w:t xml:space="preserve"> 2.0.</w:t>
      </w:r>
    </w:p>
    <w:p w14:paraId="7EA8CFF1" w14:textId="77777777" w:rsidR="00EE5681" w:rsidRDefault="00AD1C49">
      <w:pPr>
        <w:ind w:left="720"/>
        <w:jc w:val="both"/>
        <w:rPr>
          <w:rFonts w:ascii="Verdana" w:hAnsi="Verdana" w:cs="Verdana"/>
          <w:b/>
          <w:sz w:val="22"/>
          <w:u w:val="single"/>
        </w:rPr>
      </w:pPr>
      <w:r>
        <w:rPr>
          <w:rFonts w:ascii="Verdana" w:hAnsi="Verdana" w:cs="Arial"/>
          <w:b/>
          <w:sz w:val="20"/>
          <w:u w:val="single"/>
        </w:rPr>
        <w:t>Description</w:t>
      </w:r>
      <w:r>
        <w:rPr>
          <w:rFonts w:ascii="Verdana" w:hAnsi="Verdana" w:cs="Arial"/>
          <w:sz w:val="20"/>
          <w:u w:val="single"/>
        </w:rPr>
        <w:t xml:space="preserve"> </w:t>
      </w:r>
      <w:r>
        <w:rPr>
          <w:rFonts w:ascii="Verdana" w:hAnsi="Verdana" w:cs="Arial"/>
          <w:sz w:val="20"/>
        </w:rPr>
        <w:t xml:space="preserve">  :</w:t>
      </w:r>
      <w:r>
        <w:rPr>
          <w:rFonts w:ascii="Verdana" w:hAnsi="Verdana" w:cs="Verdana"/>
          <w:b/>
          <w:sz w:val="20"/>
          <w:szCs w:val="20"/>
        </w:rPr>
        <w:t>Finance module</w:t>
      </w:r>
      <w:r>
        <w:rPr>
          <w:rFonts w:ascii="Verdana" w:hAnsi="Verdana" w:cs="Verdana"/>
          <w:sz w:val="20"/>
          <w:szCs w:val="20"/>
        </w:rPr>
        <w:t xml:space="preserve"> On which I work, contains Accounting details and taxing details. Accounting detail is generates the Ledger, Trail balance, Balance sheet, P&amp;L Account. Taxing detail it contains VAT, Excise Tax, Service Tax, CST Return forms and Challan forms.</w:t>
      </w:r>
    </w:p>
    <w:p w14:paraId="2D3E4943" w14:textId="77777777" w:rsidR="00EE5681" w:rsidRDefault="00EE5681">
      <w:pPr>
        <w:jc w:val="both"/>
        <w:rPr>
          <w:rFonts w:ascii="Verdana" w:hAnsi="Verdana" w:cs="Verdana"/>
          <w:b/>
          <w:sz w:val="22"/>
          <w:u w:val="single"/>
        </w:rPr>
      </w:pPr>
    </w:p>
    <w:p w14:paraId="498D5ACB" w14:textId="77777777" w:rsidR="00EE5681" w:rsidRDefault="00AD1C49">
      <w:pPr>
        <w:shd w:val="clear" w:color="auto" w:fill="CCCCCC"/>
        <w:jc w:val="both"/>
        <w:rPr>
          <w:rFonts w:ascii="Verdana" w:hAnsi="Verdana" w:cs="Arial"/>
          <w:b/>
          <w:sz w:val="20"/>
          <w:u w:val="single"/>
        </w:rPr>
      </w:pPr>
      <w:r>
        <w:rPr>
          <w:rFonts w:ascii="Verdana" w:hAnsi="Verdana" w:cs="Verdana"/>
          <w:b/>
          <w:sz w:val="22"/>
          <w:u w:val="single"/>
        </w:rPr>
        <w:t>Curriculum Projects</w:t>
      </w:r>
      <w:r>
        <w:rPr>
          <w:rFonts w:ascii="Verdana" w:hAnsi="Verdana" w:cs="Arial"/>
          <w:b/>
          <w:sz w:val="20"/>
          <w:u w:val="single"/>
        </w:rPr>
        <w:t xml:space="preserve"> </w:t>
      </w:r>
    </w:p>
    <w:p w14:paraId="4EE0F436" w14:textId="77777777" w:rsidR="00EE5681" w:rsidRDefault="00AD1C49">
      <w:pPr>
        <w:numPr>
          <w:ilvl w:val="0"/>
          <w:numId w:val="3"/>
        </w:numPr>
        <w:jc w:val="both"/>
        <w:rPr>
          <w:rFonts w:ascii="Verdana" w:hAnsi="Verdana" w:cs="Arial"/>
          <w:b/>
          <w:bCs/>
          <w:sz w:val="20"/>
          <w:u w:val="single"/>
        </w:rPr>
      </w:pPr>
      <w:r>
        <w:rPr>
          <w:rFonts w:ascii="Verdana" w:hAnsi="Verdana" w:cs="Arial"/>
          <w:b/>
          <w:sz w:val="20"/>
          <w:u w:val="single"/>
        </w:rPr>
        <w:t>Garments Shop</w:t>
      </w:r>
    </w:p>
    <w:p w14:paraId="2705ACFC" w14:textId="77777777" w:rsidR="00EE5681" w:rsidRDefault="00AD1C49">
      <w:pPr>
        <w:ind w:firstLine="720"/>
        <w:jc w:val="both"/>
        <w:rPr>
          <w:rFonts w:ascii="Verdana" w:hAnsi="Verdana" w:cs="Arial"/>
          <w:b/>
          <w:bCs/>
          <w:sz w:val="20"/>
          <w:u w:val="single"/>
        </w:rPr>
      </w:pPr>
      <w:r>
        <w:rPr>
          <w:rFonts w:ascii="Verdana" w:hAnsi="Verdana" w:cs="Arial"/>
          <w:b/>
          <w:bCs/>
          <w:sz w:val="20"/>
          <w:u w:val="single"/>
        </w:rPr>
        <w:t>Team size</w:t>
      </w:r>
      <w:r>
        <w:rPr>
          <w:rFonts w:ascii="Verdana" w:hAnsi="Verdana" w:cs="Arial"/>
          <w:bCs/>
          <w:sz w:val="20"/>
        </w:rPr>
        <w:t xml:space="preserve">    : 2</w:t>
      </w:r>
    </w:p>
    <w:p w14:paraId="1FCA1292" w14:textId="77777777" w:rsidR="00EE5681" w:rsidRDefault="00AD1C49">
      <w:pPr>
        <w:ind w:firstLine="720"/>
        <w:jc w:val="both"/>
        <w:rPr>
          <w:rFonts w:ascii="Verdana" w:hAnsi="Verdana" w:cs="Arial"/>
          <w:b/>
          <w:bCs/>
          <w:sz w:val="20"/>
          <w:u w:val="single"/>
        </w:rPr>
      </w:pPr>
      <w:r>
        <w:rPr>
          <w:rFonts w:ascii="Verdana" w:hAnsi="Verdana" w:cs="Arial"/>
          <w:b/>
          <w:bCs/>
          <w:sz w:val="20"/>
          <w:u w:val="single"/>
        </w:rPr>
        <w:t>Role</w:t>
      </w:r>
      <w:r>
        <w:rPr>
          <w:rFonts w:ascii="Verdana" w:hAnsi="Verdana" w:cs="Arial"/>
          <w:bCs/>
          <w:sz w:val="20"/>
          <w:u w:val="single"/>
        </w:rPr>
        <w:t xml:space="preserve"> </w:t>
      </w:r>
      <w:r>
        <w:rPr>
          <w:rFonts w:ascii="Verdana" w:hAnsi="Verdana" w:cs="Arial"/>
          <w:bCs/>
          <w:sz w:val="20"/>
        </w:rPr>
        <w:t xml:space="preserve">           :  Development</w:t>
      </w:r>
    </w:p>
    <w:p w14:paraId="26372868" w14:textId="77777777" w:rsidR="00EE5681" w:rsidRDefault="00AD1C49">
      <w:pPr>
        <w:ind w:left="720"/>
        <w:jc w:val="both"/>
        <w:rPr>
          <w:rFonts w:ascii="Verdana" w:hAnsi="Verdana" w:cs="Arial"/>
          <w:b/>
          <w:bCs/>
          <w:sz w:val="20"/>
          <w:u w:val="single"/>
        </w:rPr>
      </w:pPr>
      <w:r>
        <w:rPr>
          <w:rFonts w:ascii="Verdana" w:hAnsi="Verdana" w:cs="Arial"/>
          <w:b/>
          <w:bCs/>
          <w:sz w:val="20"/>
          <w:u w:val="single"/>
        </w:rPr>
        <w:t>Duration</w:t>
      </w:r>
      <w:r>
        <w:rPr>
          <w:rFonts w:ascii="Verdana" w:hAnsi="Verdana" w:cs="Arial"/>
          <w:bCs/>
          <w:sz w:val="20"/>
          <w:u w:val="single"/>
        </w:rPr>
        <w:t xml:space="preserve"> </w:t>
      </w:r>
      <w:r>
        <w:rPr>
          <w:rFonts w:ascii="Verdana" w:hAnsi="Verdana" w:cs="Arial"/>
          <w:bCs/>
          <w:sz w:val="20"/>
        </w:rPr>
        <w:t xml:space="preserve">     :</w:t>
      </w:r>
      <w:r>
        <w:rPr>
          <w:rFonts w:ascii="Verdana" w:hAnsi="Verdana" w:cs="Arial"/>
          <w:bCs/>
          <w:sz w:val="22"/>
        </w:rPr>
        <w:t xml:space="preserve"> 1</w:t>
      </w:r>
      <w:r>
        <w:rPr>
          <w:rFonts w:ascii="Verdana" w:hAnsi="Verdana" w:cs="Arial"/>
          <w:bCs/>
          <w:sz w:val="20"/>
        </w:rPr>
        <w:t xml:space="preserve"> months</w:t>
      </w:r>
    </w:p>
    <w:p w14:paraId="2D15EE8E" w14:textId="77777777" w:rsidR="00EE5681" w:rsidRDefault="00AD1C49">
      <w:pPr>
        <w:ind w:left="720"/>
        <w:jc w:val="both"/>
        <w:rPr>
          <w:rFonts w:ascii="Verdana" w:hAnsi="Verdana" w:cs="Arial"/>
          <w:b/>
          <w:sz w:val="20"/>
          <w:u w:val="single"/>
        </w:rPr>
      </w:pPr>
      <w:r>
        <w:rPr>
          <w:rFonts w:ascii="Verdana" w:hAnsi="Verdana" w:cs="Arial"/>
          <w:b/>
          <w:bCs/>
          <w:sz w:val="20"/>
          <w:u w:val="single"/>
        </w:rPr>
        <w:t>Environment</w:t>
      </w:r>
      <w:r>
        <w:rPr>
          <w:rFonts w:ascii="Verdana" w:hAnsi="Verdana" w:cs="Arial"/>
          <w:bCs/>
          <w:sz w:val="20"/>
        </w:rPr>
        <w:t>:</w:t>
      </w:r>
      <w:r>
        <w:rPr>
          <w:rFonts w:ascii="Verdana" w:hAnsi="Verdana" w:cs="Arial"/>
          <w:bCs/>
          <w:sz w:val="22"/>
        </w:rPr>
        <w:t xml:space="preserve"> </w:t>
      </w:r>
      <w:r>
        <w:rPr>
          <w:rFonts w:ascii="Verdana" w:hAnsi="Verdana" w:cs="Arial"/>
          <w:bCs/>
          <w:sz w:val="20"/>
        </w:rPr>
        <w:t>VB 6.0 &amp; MS-Access</w:t>
      </w:r>
      <w:r>
        <w:rPr>
          <w:rFonts w:ascii="Verdana" w:hAnsi="Verdana" w:cs="Arial"/>
          <w:bCs/>
          <w:sz w:val="22"/>
        </w:rPr>
        <w:t xml:space="preserve"> </w:t>
      </w:r>
    </w:p>
    <w:p w14:paraId="3D6D9015" w14:textId="77777777" w:rsidR="00EE5681" w:rsidRDefault="00AD1C49">
      <w:pPr>
        <w:ind w:left="720"/>
        <w:jc w:val="both"/>
      </w:pPr>
      <w:r>
        <w:rPr>
          <w:rFonts w:ascii="Verdana" w:hAnsi="Verdana" w:cs="Arial"/>
          <w:b/>
          <w:sz w:val="20"/>
          <w:u w:val="single"/>
        </w:rPr>
        <w:t>Description</w:t>
      </w:r>
      <w:r>
        <w:rPr>
          <w:rFonts w:ascii="Verdana" w:hAnsi="Verdana" w:cs="Arial"/>
          <w:sz w:val="20"/>
        </w:rPr>
        <w:t xml:space="preserve">: </w:t>
      </w:r>
    </w:p>
    <w:p w14:paraId="2F3D4EF2" w14:textId="77777777" w:rsidR="00EE5681" w:rsidRDefault="00AD1C49">
      <w:pPr>
        <w:pStyle w:val="BodyTextIndent21"/>
        <w:rPr>
          <w:b/>
          <w:u w:val="single"/>
        </w:rPr>
      </w:pPr>
      <w:r>
        <w:t>This application help to keep sales &amp; stock information, prepares bills, application is helps to maintain daily, monthly, yearly sales reports &amp; available stock reports.</w:t>
      </w:r>
    </w:p>
    <w:p w14:paraId="5E0A612B" w14:textId="77777777" w:rsidR="00EE5681" w:rsidRDefault="00EE5681">
      <w:pPr>
        <w:jc w:val="both"/>
        <w:rPr>
          <w:rFonts w:ascii="Verdana" w:hAnsi="Verdana" w:cs="Arial"/>
          <w:b/>
          <w:sz w:val="20"/>
          <w:u w:val="single"/>
        </w:rPr>
      </w:pPr>
    </w:p>
    <w:p w14:paraId="4F3EA4DB" w14:textId="77777777" w:rsidR="00EE5681" w:rsidRDefault="00AD1C49">
      <w:pPr>
        <w:numPr>
          <w:ilvl w:val="0"/>
          <w:numId w:val="3"/>
        </w:numPr>
        <w:jc w:val="both"/>
        <w:rPr>
          <w:rFonts w:ascii="Verdana" w:hAnsi="Verdana" w:cs="Arial"/>
          <w:b/>
          <w:bCs/>
          <w:sz w:val="20"/>
          <w:u w:val="single"/>
        </w:rPr>
      </w:pPr>
      <w:r>
        <w:rPr>
          <w:rFonts w:ascii="Verdana" w:hAnsi="Verdana" w:cs="Arial"/>
          <w:b/>
          <w:sz w:val="20"/>
          <w:u w:val="single"/>
        </w:rPr>
        <w:lastRenderedPageBreak/>
        <w:t>Remote Blue tooth</w:t>
      </w:r>
    </w:p>
    <w:p w14:paraId="31475787" w14:textId="77777777" w:rsidR="00EE5681" w:rsidRDefault="00AD1C49">
      <w:pPr>
        <w:ind w:firstLine="720"/>
        <w:jc w:val="both"/>
        <w:rPr>
          <w:rFonts w:ascii="Verdana" w:hAnsi="Verdana" w:cs="Arial"/>
          <w:b/>
          <w:bCs/>
          <w:sz w:val="20"/>
          <w:u w:val="single"/>
        </w:rPr>
      </w:pPr>
      <w:r>
        <w:rPr>
          <w:rFonts w:ascii="Verdana" w:hAnsi="Verdana" w:cs="Arial"/>
          <w:b/>
          <w:bCs/>
          <w:sz w:val="20"/>
          <w:u w:val="single"/>
        </w:rPr>
        <w:t>Team</w:t>
      </w:r>
      <w:r>
        <w:rPr>
          <w:rFonts w:ascii="Verdana" w:hAnsi="Verdana" w:cs="Arial"/>
          <w:bCs/>
          <w:sz w:val="20"/>
          <w:u w:val="single"/>
        </w:rPr>
        <w:t xml:space="preserve"> </w:t>
      </w:r>
      <w:r>
        <w:rPr>
          <w:rFonts w:ascii="Verdana" w:hAnsi="Verdana" w:cs="Arial"/>
          <w:b/>
          <w:bCs/>
          <w:sz w:val="20"/>
          <w:u w:val="single"/>
        </w:rPr>
        <w:t>size</w:t>
      </w:r>
      <w:r>
        <w:rPr>
          <w:rFonts w:ascii="Verdana" w:hAnsi="Verdana" w:cs="Arial"/>
          <w:bCs/>
          <w:sz w:val="20"/>
        </w:rPr>
        <w:t xml:space="preserve">    : 2</w:t>
      </w:r>
    </w:p>
    <w:p w14:paraId="18F59416" w14:textId="77777777" w:rsidR="00EE5681" w:rsidRDefault="00AD1C49">
      <w:pPr>
        <w:ind w:firstLine="720"/>
        <w:jc w:val="both"/>
        <w:rPr>
          <w:rFonts w:ascii="Verdana" w:hAnsi="Verdana" w:cs="Arial"/>
          <w:b/>
          <w:bCs/>
          <w:sz w:val="20"/>
          <w:u w:val="single"/>
        </w:rPr>
      </w:pPr>
      <w:r>
        <w:rPr>
          <w:rFonts w:ascii="Verdana" w:hAnsi="Verdana" w:cs="Arial"/>
          <w:b/>
          <w:bCs/>
          <w:sz w:val="20"/>
          <w:u w:val="single"/>
        </w:rPr>
        <w:t>Role</w:t>
      </w:r>
      <w:r>
        <w:rPr>
          <w:rFonts w:ascii="Verdana" w:hAnsi="Verdana" w:cs="Arial"/>
          <w:bCs/>
          <w:sz w:val="20"/>
        </w:rPr>
        <w:t xml:space="preserve">            :  Development</w:t>
      </w:r>
    </w:p>
    <w:p w14:paraId="203ED2C1" w14:textId="77777777" w:rsidR="00EE5681" w:rsidRDefault="00AD1C49">
      <w:pPr>
        <w:ind w:left="720"/>
        <w:jc w:val="both"/>
        <w:rPr>
          <w:rFonts w:ascii="Verdana" w:hAnsi="Verdana" w:cs="Arial"/>
          <w:b/>
          <w:bCs/>
          <w:sz w:val="20"/>
          <w:u w:val="single"/>
        </w:rPr>
      </w:pPr>
      <w:r>
        <w:rPr>
          <w:rFonts w:ascii="Verdana" w:hAnsi="Verdana" w:cs="Arial"/>
          <w:b/>
          <w:bCs/>
          <w:sz w:val="20"/>
          <w:u w:val="single"/>
        </w:rPr>
        <w:t>Duration</w:t>
      </w:r>
      <w:r>
        <w:rPr>
          <w:rFonts w:ascii="Verdana" w:hAnsi="Verdana" w:cs="Arial"/>
          <w:bCs/>
          <w:sz w:val="20"/>
        </w:rPr>
        <w:t xml:space="preserve">      :</w:t>
      </w:r>
      <w:r>
        <w:rPr>
          <w:rFonts w:ascii="Verdana" w:hAnsi="Verdana" w:cs="Arial"/>
          <w:bCs/>
          <w:sz w:val="22"/>
        </w:rPr>
        <w:t xml:space="preserve"> </w:t>
      </w:r>
      <w:r>
        <w:rPr>
          <w:rFonts w:ascii="Verdana" w:hAnsi="Verdana" w:cs="Arial"/>
          <w:bCs/>
          <w:sz w:val="20"/>
        </w:rPr>
        <w:t>1 month.</w:t>
      </w:r>
    </w:p>
    <w:p w14:paraId="252809E3" w14:textId="77777777" w:rsidR="00EE5681" w:rsidRDefault="00AD1C49">
      <w:pPr>
        <w:ind w:left="720"/>
        <w:jc w:val="both"/>
        <w:rPr>
          <w:rFonts w:ascii="Verdana" w:hAnsi="Verdana" w:cs="Arial"/>
          <w:b/>
          <w:sz w:val="20"/>
          <w:u w:val="single"/>
        </w:rPr>
      </w:pPr>
      <w:r>
        <w:rPr>
          <w:rFonts w:ascii="Verdana" w:hAnsi="Verdana" w:cs="Arial"/>
          <w:b/>
          <w:bCs/>
          <w:sz w:val="20"/>
          <w:u w:val="single"/>
        </w:rPr>
        <w:t>Environment</w:t>
      </w:r>
      <w:r>
        <w:rPr>
          <w:rFonts w:ascii="Verdana" w:hAnsi="Verdana" w:cs="Arial"/>
          <w:bCs/>
          <w:sz w:val="20"/>
        </w:rPr>
        <w:t>: J2ME</w:t>
      </w:r>
    </w:p>
    <w:p w14:paraId="0C0FFFCB" w14:textId="77777777" w:rsidR="00EE5681" w:rsidRDefault="00AD1C49">
      <w:pPr>
        <w:ind w:left="720"/>
        <w:jc w:val="both"/>
        <w:rPr>
          <w:rFonts w:ascii="Georgia Ref" w:hAnsi="Georgia Ref" w:cs="Georgia Ref"/>
          <w:sz w:val="22"/>
          <w:szCs w:val="22"/>
        </w:rPr>
      </w:pPr>
      <w:r>
        <w:rPr>
          <w:rFonts w:ascii="Verdana" w:hAnsi="Verdana" w:cs="Arial"/>
          <w:b/>
          <w:sz w:val="20"/>
          <w:u w:val="single"/>
        </w:rPr>
        <w:t>Description</w:t>
      </w:r>
      <w:r>
        <w:rPr>
          <w:rFonts w:ascii="Verdana" w:hAnsi="Verdana" w:cs="Arial"/>
          <w:sz w:val="20"/>
        </w:rPr>
        <w:t xml:space="preserve">: </w:t>
      </w:r>
    </w:p>
    <w:p w14:paraId="54105C03" w14:textId="3F39A3CC" w:rsidR="00EE5681" w:rsidRDefault="00AD1C49" w:rsidP="00EB3B36">
      <w:pPr>
        <w:tabs>
          <w:tab w:val="center" w:pos="-31156"/>
          <w:tab w:val="left" w:pos="-26836"/>
        </w:tabs>
        <w:ind w:left="1350" w:right="360" w:hanging="1350"/>
        <w:rPr>
          <w:rFonts w:ascii="Verdana" w:hAnsi="Verdana" w:cs="Georgia Ref"/>
          <w:sz w:val="20"/>
          <w:szCs w:val="20"/>
        </w:rPr>
      </w:pPr>
      <w:r>
        <w:rPr>
          <w:rFonts w:ascii="Georgia Ref" w:hAnsi="Georgia Ref" w:cs="Georgia Ref"/>
          <w:sz w:val="22"/>
          <w:szCs w:val="22"/>
        </w:rPr>
        <w:t xml:space="preserve">             </w:t>
      </w:r>
      <w:r>
        <w:rPr>
          <w:rFonts w:ascii="Georgia Ref" w:hAnsi="Georgia Ref" w:cs="Georgia Ref"/>
          <w:sz w:val="20"/>
          <w:szCs w:val="20"/>
        </w:rPr>
        <w:t>U</w:t>
      </w:r>
      <w:r>
        <w:rPr>
          <w:rFonts w:ascii="Verdana" w:hAnsi="Verdana" w:cs="Georgia Ref"/>
          <w:sz w:val="20"/>
          <w:szCs w:val="20"/>
        </w:rPr>
        <w:t xml:space="preserve">sing this </w:t>
      </w:r>
      <w:proofErr w:type="gramStart"/>
      <w:r>
        <w:rPr>
          <w:rFonts w:ascii="Verdana" w:hAnsi="Verdana" w:cs="Georgia Ref"/>
          <w:sz w:val="20"/>
          <w:szCs w:val="20"/>
        </w:rPr>
        <w:t>application</w:t>
      </w:r>
      <w:proofErr w:type="gramEnd"/>
      <w:r>
        <w:rPr>
          <w:rFonts w:ascii="Verdana" w:hAnsi="Verdana" w:cs="Georgia Ref"/>
          <w:sz w:val="20"/>
          <w:szCs w:val="20"/>
        </w:rPr>
        <w:t xml:space="preserve"> we can operates PC through Mobile having Blue tooth. </w:t>
      </w:r>
    </w:p>
    <w:p w14:paraId="12A6BE7A" w14:textId="77777777" w:rsidR="00EE5681" w:rsidRDefault="00EE5681">
      <w:pPr>
        <w:tabs>
          <w:tab w:val="center" w:pos="-31156"/>
          <w:tab w:val="left" w:pos="-26836"/>
        </w:tabs>
        <w:ind w:left="1350" w:right="360" w:hanging="1350"/>
      </w:pPr>
    </w:p>
    <w:p w14:paraId="21E60A91" w14:textId="77777777" w:rsidR="00EE5681" w:rsidRDefault="00AD1C49">
      <w:pPr>
        <w:pStyle w:val="Heading3"/>
        <w:shd w:val="clear" w:color="auto" w:fill="CCCCCC"/>
        <w:rPr>
          <w:szCs w:val="22"/>
          <w:shd w:val="clear" w:color="auto" w:fill="C0C0C0"/>
        </w:rPr>
      </w:pPr>
      <w:r>
        <w:rPr>
          <w:bCs w:val="0"/>
        </w:rPr>
        <w:t>Functional Details/Key Development</w:t>
      </w:r>
    </w:p>
    <w:p w14:paraId="113011A7" w14:textId="77777777" w:rsidR="00EE5681" w:rsidRDefault="00AD1C49">
      <w:pPr>
        <w:pStyle w:val="Heading3"/>
        <w:numPr>
          <w:ilvl w:val="0"/>
          <w:numId w:val="0"/>
        </w:numPr>
        <w:shd w:val="clear" w:color="auto" w:fill="FFFFFF"/>
        <w:jc w:val="left"/>
        <w:rPr>
          <w:rFonts w:cs="Verdana"/>
          <w:sz w:val="20"/>
          <w:szCs w:val="20"/>
        </w:rPr>
      </w:pPr>
      <w:r>
        <w:rPr>
          <w:szCs w:val="22"/>
          <w:shd w:val="clear" w:color="auto" w:fill="C0C0C0"/>
        </w:rPr>
        <w:t xml:space="preserve">       </w:t>
      </w:r>
      <w:r>
        <w:rPr>
          <w:szCs w:val="22"/>
          <w:u w:val="none"/>
          <w:shd w:val="clear" w:color="auto" w:fill="C0C0C0"/>
        </w:rPr>
        <w:t xml:space="preserve">                                                                        </w:t>
      </w:r>
    </w:p>
    <w:p w14:paraId="7C21F740"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 xml:space="preserve">Developed </w:t>
      </w:r>
      <w:r>
        <w:rPr>
          <w:rFonts w:ascii="Verdana" w:hAnsi="Verdana" w:cs="Verdana"/>
          <w:b/>
          <w:bCs/>
          <w:sz w:val="20"/>
          <w:szCs w:val="20"/>
        </w:rPr>
        <w:t>VAT Return and Challan</w:t>
      </w:r>
      <w:r>
        <w:rPr>
          <w:rFonts w:ascii="Verdana" w:hAnsi="Verdana" w:cs="Verdana"/>
          <w:sz w:val="20"/>
          <w:szCs w:val="20"/>
        </w:rPr>
        <w:t xml:space="preserve"> form according to total VAT paid during the successive time period i.e. monthly, quarterly or yearly basis.</w:t>
      </w:r>
    </w:p>
    <w:p w14:paraId="3E174C4F"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 xml:space="preserve">Developed a </w:t>
      </w:r>
      <w:r>
        <w:rPr>
          <w:rFonts w:ascii="Verdana" w:hAnsi="Verdana" w:cs="Verdana"/>
          <w:b/>
          <w:sz w:val="20"/>
          <w:szCs w:val="20"/>
        </w:rPr>
        <w:t>CV</w:t>
      </w:r>
      <w:r>
        <w:rPr>
          <w:rFonts w:ascii="Verdana" w:hAnsi="Verdana" w:cs="Verdana"/>
          <w:sz w:val="20"/>
          <w:szCs w:val="20"/>
        </w:rPr>
        <w:t xml:space="preserve"> base Property Tax calculator.</w:t>
      </w:r>
    </w:p>
    <w:p w14:paraId="1ED7487F" w14:textId="77777777" w:rsidR="00EE5681" w:rsidRDefault="00AD1C49">
      <w:pPr>
        <w:numPr>
          <w:ilvl w:val="0"/>
          <w:numId w:val="3"/>
        </w:numPr>
        <w:jc w:val="both"/>
        <w:rPr>
          <w:rFonts w:ascii="Verdana" w:hAnsi="Verdana" w:cs="Arial"/>
          <w:sz w:val="20"/>
          <w:szCs w:val="20"/>
        </w:rPr>
      </w:pPr>
      <w:r>
        <w:rPr>
          <w:rFonts w:ascii="Verdana" w:hAnsi="Verdana" w:cs="Verdana"/>
          <w:sz w:val="20"/>
          <w:szCs w:val="20"/>
        </w:rPr>
        <w:t xml:space="preserve">Work on </w:t>
      </w:r>
      <w:r>
        <w:rPr>
          <w:rFonts w:ascii="Verdana" w:hAnsi="Verdana" w:cs="Verdana"/>
          <w:b/>
          <w:bCs/>
          <w:sz w:val="20"/>
          <w:szCs w:val="20"/>
        </w:rPr>
        <w:t>Jasper report</w:t>
      </w:r>
      <w:r>
        <w:rPr>
          <w:rFonts w:ascii="Verdana" w:hAnsi="Verdana" w:cs="Verdana"/>
          <w:sz w:val="20"/>
          <w:szCs w:val="20"/>
        </w:rPr>
        <w:t xml:space="preserve"> to generate the report through Java code and migrate the PB report in to Jasper report. Create labels in Jasper report which take the data source as bean class object.  </w:t>
      </w:r>
    </w:p>
    <w:p w14:paraId="4404E2CA" w14:textId="77777777" w:rsidR="00EE5681" w:rsidRDefault="00AD1C49">
      <w:pPr>
        <w:numPr>
          <w:ilvl w:val="0"/>
          <w:numId w:val="3"/>
        </w:numPr>
        <w:jc w:val="both"/>
        <w:rPr>
          <w:rFonts w:ascii="Verdana" w:hAnsi="Verdana" w:cs="Verdana"/>
          <w:sz w:val="20"/>
          <w:szCs w:val="20"/>
        </w:rPr>
      </w:pPr>
      <w:r>
        <w:rPr>
          <w:rFonts w:ascii="Verdana" w:hAnsi="Verdana" w:cs="Arial"/>
          <w:sz w:val="20"/>
          <w:szCs w:val="20"/>
        </w:rPr>
        <w:t xml:space="preserve">Work on </w:t>
      </w:r>
      <w:r>
        <w:rPr>
          <w:rFonts w:ascii="Verdana" w:hAnsi="Verdana" w:cs="Arial"/>
          <w:b/>
          <w:bCs/>
          <w:sz w:val="20"/>
          <w:szCs w:val="20"/>
        </w:rPr>
        <w:t xml:space="preserve">ERP Systems </w:t>
      </w:r>
      <w:r>
        <w:rPr>
          <w:rFonts w:ascii="Verdana" w:hAnsi="Verdana" w:cs="Arial"/>
          <w:sz w:val="20"/>
          <w:szCs w:val="20"/>
        </w:rPr>
        <w:t>on Master module and finance module for maintaining the accounting details like Account groups, Accounts heads and transaction like cash payment, bank payment generate lager, journal, cash book, P&amp;L account and balance sheet.</w:t>
      </w:r>
    </w:p>
    <w:p w14:paraId="0A7D3122"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Designing, developing, testing, troubleshooting and debugging of the applications.</w:t>
      </w:r>
    </w:p>
    <w:p w14:paraId="7FD29F58"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 xml:space="preserve">Cooperating &amp; communicating with other team members for efficient management work. </w:t>
      </w:r>
    </w:p>
    <w:p w14:paraId="4E37E370"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Managing &amp; providing technical guidance/support to the project team.</w:t>
      </w:r>
    </w:p>
    <w:p w14:paraId="511D0BE4"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 xml:space="preserve">Delivering &amp; implementing the projects as per scheduled milestones. </w:t>
      </w:r>
    </w:p>
    <w:p w14:paraId="625DF940" w14:textId="77777777" w:rsidR="00EE5681" w:rsidRDefault="00AD1C49">
      <w:pPr>
        <w:numPr>
          <w:ilvl w:val="0"/>
          <w:numId w:val="3"/>
        </w:numPr>
        <w:jc w:val="both"/>
        <w:rPr>
          <w:rFonts w:ascii="Verdana" w:hAnsi="Verdana" w:cs="Verdana"/>
          <w:sz w:val="20"/>
          <w:szCs w:val="20"/>
        </w:rPr>
      </w:pPr>
      <w:r>
        <w:rPr>
          <w:rFonts w:ascii="Verdana" w:hAnsi="Verdana" w:cs="Verdana"/>
          <w:sz w:val="20"/>
          <w:szCs w:val="20"/>
        </w:rPr>
        <w:t>Providing post-implementation, application maintenance and enhancement support to the client with regard to the product / software application.</w:t>
      </w:r>
    </w:p>
    <w:p w14:paraId="4A2FFAC5" w14:textId="77777777" w:rsidR="00EE5681" w:rsidRDefault="00AD1C49">
      <w:pPr>
        <w:numPr>
          <w:ilvl w:val="0"/>
          <w:numId w:val="3"/>
        </w:numPr>
        <w:jc w:val="both"/>
        <w:rPr>
          <w:rFonts w:ascii="Verdana" w:hAnsi="Verdana" w:cs="Arial"/>
          <w:sz w:val="20"/>
          <w:szCs w:val="20"/>
        </w:rPr>
      </w:pPr>
      <w:r>
        <w:rPr>
          <w:rFonts w:ascii="Verdana" w:hAnsi="Verdana" w:cs="Verdana"/>
          <w:sz w:val="20"/>
          <w:szCs w:val="20"/>
        </w:rPr>
        <w:t>Prepared Delivery Doc, Test case, Functional Doc, User manuals for developed Modules.</w:t>
      </w:r>
    </w:p>
    <w:p w14:paraId="2DB42E56" w14:textId="77777777" w:rsidR="00EE5681" w:rsidRDefault="00AD1C49">
      <w:pPr>
        <w:numPr>
          <w:ilvl w:val="0"/>
          <w:numId w:val="3"/>
        </w:numPr>
        <w:jc w:val="both"/>
        <w:rPr>
          <w:rFonts w:ascii="Verdana" w:hAnsi="Verdana" w:cs="Arial"/>
          <w:sz w:val="20"/>
        </w:rPr>
      </w:pPr>
      <w:r>
        <w:rPr>
          <w:rFonts w:ascii="Verdana" w:hAnsi="Verdana" w:cs="Arial"/>
          <w:sz w:val="20"/>
          <w:szCs w:val="20"/>
        </w:rPr>
        <w:t xml:space="preserve">Implemented IRTMS in various Bank like UCO </w:t>
      </w:r>
      <w:proofErr w:type="spellStart"/>
      <w:r>
        <w:rPr>
          <w:rFonts w:ascii="Verdana" w:hAnsi="Verdana" w:cs="Arial"/>
          <w:sz w:val="20"/>
          <w:szCs w:val="20"/>
        </w:rPr>
        <w:t>bank,Bank</w:t>
      </w:r>
      <w:proofErr w:type="spellEnd"/>
      <w:r>
        <w:rPr>
          <w:rFonts w:ascii="Verdana" w:hAnsi="Verdana" w:cs="Arial"/>
          <w:sz w:val="20"/>
          <w:szCs w:val="20"/>
        </w:rPr>
        <w:t xml:space="preserve"> of Indonesia, Bank of Ceylon, Citizen credit bank. Where I did DC DR environment setup &amp; sync, UAT to the costumer, query resolution of customer.</w:t>
      </w:r>
    </w:p>
    <w:p w14:paraId="746259C1" w14:textId="77777777" w:rsidR="00EE5681" w:rsidRDefault="00EE5681">
      <w:pPr>
        <w:jc w:val="both"/>
        <w:rPr>
          <w:rFonts w:ascii="Verdana" w:hAnsi="Verdana" w:cs="Arial"/>
          <w:sz w:val="20"/>
        </w:rPr>
      </w:pPr>
    </w:p>
    <w:p w14:paraId="7C1A2A02" w14:textId="77777777" w:rsidR="00EE5681" w:rsidRDefault="00AD1C49">
      <w:pPr>
        <w:pStyle w:val="Heading3"/>
        <w:shd w:val="clear" w:color="auto" w:fill="CCCCCC"/>
        <w:rPr>
          <w:sz w:val="20"/>
        </w:rPr>
      </w:pPr>
      <w:r>
        <w:rPr>
          <w:bCs w:val="0"/>
        </w:rPr>
        <w:t>Personal Details</w:t>
      </w:r>
    </w:p>
    <w:p w14:paraId="12CA9A52" w14:textId="77777777" w:rsidR="00EE5681" w:rsidRDefault="00AD1C49">
      <w:pPr>
        <w:ind w:firstLine="720"/>
        <w:jc w:val="both"/>
        <w:rPr>
          <w:rFonts w:ascii="Verdana" w:hAnsi="Verdana" w:cs="Arial"/>
          <w:sz w:val="20"/>
        </w:rPr>
      </w:pPr>
      <w:r>
        <w:rPr>
          <w:rFonts w:ascii="Verdana" w:hAnsi="Verdana" w:cs="Arial"/>
          <w:sz w:val="20"/>
        </w:rPr>
        <w:t>Date of Birth</w:t>
      </w:r>
      <w:r>
        <w:rPr>
          <w:rFonts w:ascii="Verdana" w:hAnsi="Verdana" w:cs="Arial"/>
          <w:sz w:val="20"/>
        </w:rPr>
        <w:tab/>
      </w:r>
      <w:r>
        <w:rPr>
          <w:rFonts w:ascii="Verdana" w:hAnsi="Verdana" w:cs="Arial"/>
          <w:sz w:val="20"/>
        </w:rPr>
        <w:tab/>
        <w:t>:  26</w:t>
      </w:r>
      <w:r>
        <w:rPr>
          <w:rFonts w:ascii="Verdana" w:hAnsi="Verdana" w:cs="Arial"/>
          <w:sz w:val="20"/>
          <w:vertAlign w:val="superscript"/>
        </w:rPr>
        <w:t>th</w:t>
      </w:r>
      <w:r>
        <w:rPr>
          <w:rFonts w:ascii="Verdana" w:hAnsi="Verdana" w:cs="Arial"/>
          <w:sz w:val="20"/>
        </w:rPr>
        <w:t xml:space="preserve"> Nov 1984</w:t>
      </w:r>
    </w:p>
    <w:p w14:paraId="018EFE8E" w14:textId="77777777" w:rsidR="00EE5681" w:rsidRDefault="00AD1C49">
      <w:pPr>
        <w:ind w:firstLine="720"/>
        <w:rPr>
          <w:rFonts w:ascii="Verdana" w:hAnsi="Verdana" w:cs="Arial"/>
          <w:sz w:val="20"/>
        </w:rPr>
      </w:pPr>
      <w:r>
        <w:rPr>
          <w:rFonts w:ascii="Verdana" w:hAnsi="Verdana" w:cs="Arial"/>
          <w:sz w:val="20"/>
        </w:rPr>
        <w:t>Marital Status</w:t>
      </w:r>
      <w:r>
        <w:rPr>
          <w:rFonts w:ascii="Verdana" w:hAnsi="Verdana" w:cs="Arial"/>
          <w:sz w:val="20"/>
        </w:rPr>
        <w:tab/>
      </w:r>
      <w:r>
        <w:rPr>
          <w:rFonts w:ascii="Verdana" w:hAnsi="Verdana" w:cs="Arial"/>
          <w:sz w:val="20"/>
        </w:rPr>
        <w:tab/>
        <w:t>:  Married</w:t>
      </w:r>
    </w:p>
    <w:p w14:paraId="65C83AFE" w14:textId="77777777" w:rsidR="00EE5681" w:rsidRDefault="00AD1C49">
      <w:pPr>
        <w:ind w:firstLine="720"/>
        <w:jc w:val="both"/>
        <w:rPr>
          <w:rFonts w:ascii="Verdana" w:hAnsi="Verdana" w:cs="Arial"/>
          <w:sz w:val="20"/>
        </w:rPr>
      </w:pPr>
      <w:r>
        <w:rPr>
          <w:rFonts w:ascii="Verdana" w:hAnsi="Verdana" w:cs="Arial"/>
          <w:sz w:val="20"/>
        </w:rPr>
        <w:t>Father’s Name</w:t>
      </w:r>
      <w:r>
        <w:rPr>
          <w:rFonts w:ascii="Verdana" w:hAnsi="Verdana" w:cs="Arial"/>
          <w:sz w:val="20"/>
        </w:rPr>
        <w:tab/>
        <w:t xml:space="preserve">:  Mr. </w:t>
      </w:r>
      <w:proofErr w:type="spellStart"/>
      <w:r>
        <w:rPr>
          <w:rFonts w:ascii="Verdana" w:hAnsi="Verdana" w:cs="Arial"/>
          <w:sz w:val="20"/>
        </w:rPr>
        <w:t>Dinkar</w:t>
      </w:r>
      <w:proofErr w:type="spellEnd"/>
      <w:r>
        <w:rPr>
          <w:rFonts w:ascii="Verdana" w:hAnsi="Verdana" w:cs="Arial"/>
          <w:sz w:val="20"/>
        </w:rPr>
        <w:t xml:space="preserve"> </w:t>
      </w:r>
      <w:proofErr w:type="spellStart"/>
      <w:r>
        <w:rPr>
          <w:rFonts w:ascii="Verdana" w:hAnsi="Verdana" w:cs="Arial"/>
          <w:sz w:val="20"/>
        </w:rPr>
        <w:t>Shivram</w:t>
      </w:r>
      <w:proofErr w:type="spellEnd"/>
      <w:r>
        <w:rPr>
          <w:rFonts w:ascii="Verdana" w:hAnsi="Verdana" w:cs="Arial"/>
          <w:sz w:val="20"/>
        </w:rPr>
        <w:t xml:space="preserve"> Sonar </w:t>
      </w:r>
    </w:p>
    <w:p w14:paraId="4D8BFEF6" w14:textId="77777777" w:rsidR="00EE5681" w:rsidRDefault="00EE5681">
      <w:pPr>
        <w:ind w:firstLine="720"/>
        <w:jc w:val="both"/>
        <w:rPr>
          <w:rFonts w:ascii="Verdana" w:hAnsi="Verdana" w:cs="Arial"/>
          <w:sz w:val="20"/>
        </w:rPr>
      </w:pPr>
    </w:p>
    <w:p w14:paraId="0EC0FCC3" w14:textId="77777777" w:rsidR="00EE5681" w:rsidRDefault="00AD1C49">
      <w:pPr>
        <w:ind w:firstLine="720"/>
        <w:jc w:val="both"/>
        <w:rPr>
          <w:rFonts w:ascii="Verdana" w:hAnsi="Verdana" w:cs="Arial"/>
          <w:sz w:val="20"/>
        </w:rPr>
      </w:pPr>
      <w:r>
        <w:rPr>
          <w:rFonts w:ascii="Verdana" w:hAnsi="Verdana" w:cs="Arial"/>
          <w:sz w:val="20"/>
        </w:rPr>
        <w:t>Current Address</w:t>
      </w:r>
      <w:r>
        <w:rPr>
          <w:rFonts w:ascii="Verdana" w:hAnsi="Verdana" w:cs="Arial"/>
          <w:sz w:val="20"/>
        </w:rPr>
        <w:tab/>
        <w:t xml:space="preserve">: A-102,Olive,Yeshwant </w:t>
      </w:r>
      <w:proofErr w:type="spellStart"/>
      <w:r>
        <w:rPr>
          <w:rFonts w:ascii="Verdana" w:hAnsi="Verdana" w:cs="Arial"/>
          <w:sz w:val="20"/>
        </w:rPr>
        <w:t>Nagar,Virar</w:t>
      </w:r>
      <w:proofErr w:type="spellEnd"/>
      <w:r>
        <w:rPr>
          <w:rFonts w:ascii="Verdana" w:hAnsi="Verdana" w:cs="Arial"/>
          <w:sz w:val="20"/>
        </w:rPr>
        <w:t xml:space="preserve">(W) Thane.                    </w:t>
      </w:r>
    </w:p>
    <w:p w14:paraId="1CAD6CB4" w14:textId="77777777" w:rsidR="00EE5681" w:rsidRDefault="00EE5681">
      <w:pPr>
        <w:ind w:firstLine="720"/>
        <w:jc w:val="both"/>
        <w:rPr>
          <w:rFonts w:ascii="Verdana" w:hAnsi="Verdana" w:cs="Arial"/>
          <w:sz w:val="20"/>
        </w:rPr>
      </w:pPr>
    </w:p>
    <w:p w14:paraId="44300125" w14:textId="77777777" w:rsidR="00EE5681" w:rsidRDefault="00AD1C49">
      <w:pPr>
        <w:ind w:firstLine="720"/>
        <w:jc w:val="both"/>
        <w:rPr>
          <w:rFonts w:ascii="Verdana" w:hAnsi="Verdana" w:cs="Arial"/>
          <w:sz w:val="20"/>
        </w:rPr>
      </w:pPr>
      <w:r>
        <w:rPr>
          <w:rFonts w:ascii="Verdana" w:hAnsi="Verdana" w:cs="Arial"/>
          <w:sz w:val="20"/>
        </w:rPr>
        <w:t>Permanent Address</w:t>
      </w:r>
      <w:r>
        <w:rPr>
          <w:rFonts w:ascii="Verdana" w:hAnsi="Verdana" w:cs="Arial"/>
          <w:sz w:val="20"/>
        </w:rPr>
        <w:tab/>
        <w:t xml:space="preserve">: ‘Shree </w:t>
      </w:r>
      <w:proofErr w:type="spellStart"/>
      <w:r>
        <w:rPr>
          <w:rFonts w:ascii="Verdana" w:hAnsi="Verdana" w:cs="Arial"/>
          <w:sz w:val="20"/>
        </w:rPr>
        <w:t>Shardha</w:t>
      </w:r>
      <w:proofErr w:type="spellEnd"/>
      <w:r>
        <w:rPr>
          <w:rFonts w:ascii="Verdana" w:hAnsi="Verdana" w:cs="Arial"/>
          <w:sz w:val="20"/>
        </w:rPr>
        <w:t>’ 28/9,</w:t>
      </w:r>
    </w:p>
    <w:p w14:paraId="00A8B46C" w14:textId="77777777" w:rsidR="00EE5681" w:rsidRDefault="00AD1C49">
      <w:pPr>
        <w:ind w:firstLine="720"/>
        <w:jc w:val="both"/>
        <w:rPr>
          <w:rFonts w:ascii="Verdana" w:hAnsi="Verdana" w:cs="Arial"/>
          <w:sz w:val="20"/>
        </w:rPr>
      </w:pPr>
      <w:r>
        <w:rPr>
          <w:rFonts w:ascii="Verdana" w:hAnsi="Verdana" w:cs="Arial"/>
          <w:sz w:val="20"/>
        </w:rPr>
        <w:tab/>
      </w:r>
      <w:r>
        <w:rPr>
          <w:rFonts w:ascii="Verdana" w:hAnsi="Verdana" w:cs="Arial"/>
          <w:sz w:val="20"/>
        </w:rPr>
        <w:tab/>
      </w:r>
      <w:r>
        <w:rPr>
          <w:rFonts w:ascii="Verdana" w:hAnsi="Verdana" w:cs="Arial"/>
          <w:sz w:val="20"/>
        </w:rPr>
        <w:tab/>
        <w:t xml:space="preserve">  </w:t>
      </w:r>
      <w:proofErr w:type="spellStart"/>
      <w:r>
        <w:rPr>
          <w:rFonts w:ascii="Verdana" w:hAnsi="Verdana" w:cs="Arial"/>
          <w:sz w:val="20"/>
        </w:rPr>
        <w:t>Gurudatta</w:t>
      </w:r>
      <w:proofErr w:type="spellEnd"/>
      <w:r>
        <w:rPr>
          <w:rFonts w:ascii="Verdana" w:hAnsi="Verdana" w:cs="Arial"/>
          <w:sz w:val="20"/>
        </w:rPr>
        <w:t xml:space="preserve"> Colony,</w:t>
      </w:r>
    </w:p>
    <w:p w14:paraId="631E4DC0" w14:textId="77777777" w:rsidR="00EE5681" w:rsidRDefault="00AD1C49">
      <w:pPr>
        <w:ind w:firstLine="720"/>
        <w:jc w:val="both"/>
        <w:rPr>
          <w:rFonts w:ascii="Verdana" w:hAnsi="Verdana" w:cs="Arial"/>
          <w:sz w:val="20"/>
        </w:rPr>
      </w:pPr>
      <w:r>
        <w:rPr>
          <w:rFonts w:ascii="Verdana" w:hAnsi="Verdana" w:cs="Arial"/>
          <w:sz w:val="20"/>
        </w:rPr>
        <w:tab/>
      </w:r>
      <w:r>
        <w:rPr>
          <w:rFonts w:ascii="Verdana" w:hAnsi="Verdana" w:cs="Arial"/>
          <w:sz w:val="20"/>
        </w:rPr>
        <w:tab/>
      </w:r>
      <w:r>
        <w:rPr>
          <w:rFonts w:ascii="Verdana" w:hAnsi="Verdana" w:cs="Arial"/>
          <w:sz w:val="20"/>
        </w:rPr>
        <w:tab/>
        <w:t xml:space="preserve">  </w:t>
      </w:r>
      <w:proofErr w:type="spellStart"/>
      <w:r>
        <w:rPr>
          <w:rFonts w:ascii="Verdana" w:hAnsi="Verdana" w:cs="Arial"/>
          <w:sz w:val="20"/>
        </w:rPr>
        <w:t>Pimprala</w:t>
      </w:r>
      <w:proofErr w:type="spellEnd"/>
      <w:r>
        <w:rPr>
          <w:rFonts w:ascii="Verdana" w:hAnsi="Verdana" w:cs="Arial"/>
          <w:sz w:val="20"/>
        </w:rPr>
        <w:t>, Jalgaon,</w:t>
      </w:r>
    </w:p>
    <w:p w14:paraId="1C99B9A3" w14:textId="77777777" w:rsidR="00EE5681" w:rsidRDefault="00AD1C49">
      <w:pPr>
        <w:ind w:firstLine="720"/>
        <w:jc w:val="both"/>
        <w:rPr>
          <w:rFonts w:ascii="Verdana" w:hAnsi="Verdana" w:cs="Arial"/>
          <w:sz w:val="20"/>
        </w:rPr>
      </w:pPr>
      <w:r>
        <w:rPr>
          <w:rFonts w:ascii="Verdana" w:hAnsi="Verdana" w:cs="Arial"/>
          <w:sz w:val="20"/>
        </w:rPr>
        <w:tab/>
      </w:r>
      <w:r>
        <w:rPr>
          <w:rFonts w:ascii="Verdana" w:hAnsi="Verdana" w:cs="Arial"/>
          <w:sz w:val="20"/>
        </w:rPr>
        <w:tab/>
      </w:r>
      <w:r>
        <w:rPr>
          <w:rFonts w:ascii="Verdana" w:hAnsi="Verdana" w:cs="Arial"/>
          <w:sz w:val="20"/>
        </w:rPr>
        <w:tab/>
        <w:t xml:space="preserve">  Jalgaon  -425001.</w:t>
      </w:r>
    </w:p>
    <w:p w14:paraId="50735CF5" w14:textId="77777777" w:rsidR="00EE5681" w:rsidRDefault="00AD1C49">
      <w:pPr>
        <w:ind w:firstLine="720"/>
        <w:jc w:val="both"/>
        <w:rPr>
          <w:rFonts w:ascii="Verdana" w:hAnsi="Verdana" w:cs="Arial"/>
          <w:sz w:val="20"/>
        </w:rPr>
      </w:pPr>
      <w:r>
        <w:rPr>
          <w:rFonts w:ascii="Verdana" w:hAnsi="Verdana" w:cs="Arial"/>
          <w:sz w:val="20"/>
        </w:rPr>
        <w:t xml:space="preserve">                               </w:t>
      </w:r>
      <w:proofErr w:type="spellStart"/>
      <w:r>
        <w:rPr>
          <w:rFonts w:ascii="Verdana" w:hAnsi="Verdana" w:cs="Arial"/>
          <w:sz w:val="20"/>
        </w:rPr>
        <w:t>Cell.No</w:t>
      </w:r>
      <w:proofErr w:type="spellEnd"/>
      <w:r>
        <w:rPr>
          <w:rFonts w:ascii="Verdana" w:hAnsi="Verdana" w:cs="Arial"/>
          <w:sz w:val="20"/>
        </w:rPr>
        <w:t>. - 9820315756.</w:t>
      </w:r>
      <w:r>
        <w:rPr>
          <w:rFonts w:ascii="Verdana" w:hAnsi="Verdana" w:cs="Arial"/>
          <w:sz w:val="20"/>
        </w:rPr>
        <w:tab/>
      </w:r>
      <w:r>
        <w:rPr>
          <w:rFonts w:ascii="Verdana" w:hAnsi="Verdana" w:cs="Arial"/>
          <w:sz w:val="20"/>
        </w:rPr>
        <w:tab/>
      </w:r>
      <w:r>
        <w:rPr>
          <w:rFonts w:ascii="Verdana" w:hAnsi="Verdana" w:cs="Arial"/>
          <w:sz w:val="20"/>
        </w:rPr>
        <w:tab/>
      </w:r>
    </w:p>
    <w:p w14:paraId="74C20C6D" w14:textId="77777777" w:rsidR="00EE5681" w:rsidRDefault="00AD1C49">
      <w:pPr>
        <w:ind w:firstLine="720"/>
        <w:jc w:val="both"/>
        <w:rPr>
          <w:rFonts w:ascii="Verdana" w:hAnsi="Verdana" w:cs="Arial"/>
          <w:sz w:val="20"/>
        </w:rPr>
      </w:pPr>
      <w:r>
        <w:rPr>
          <w:rFonts w:ascii="Verdana" w:hAnsi="Verdana" w:cs="Arial"/>
          <w:sz w:val="20"/>
        </w:rPr>
        <w:t xml:space="preserve">                               E-Mail Id -sonar.dhawal@gmail.com</w:t>
      </w:r>
      <w:r>
        <w:rPr>
          <w:rFonts w:ascii="Verdana" w:hAnsi="Verdana" w:cs="Arial"/>
          <w:sz w:val="20"/>
        </w:rPr>
        <w:tab/>
      </w:r>
      <w:r>
        <w:rPr>
          <w:rFonts w:ascii="Verdana" w:hAnsi="Verdana" w:cs="Arial"/>
          <w:sz w:val="20"/>
        </w:rPr>
        <w:tab/>
      </w:r>
    </w:p>
    <w:p w14:paraId="5363A13D" w14:textId="77777777" w:rsidR="00EE5681" w:rsidRDefault="00EE5681">
      <w:pPr>
        <w:ind w:firstLine="720"/>
        <w:jc w:val="both"/>
        <w:rPr>
          <w:rFonts w:ascii="Verdana" w:hAnsi="Verdana" w:cs="Arial"/>
          <w:sz w:val="20"/>
        </w:rPr>
      </w:pPr>
    </w:p>
    <w:p w14:paraId="302D93E0" w14:textId="77777777" w:rsidR="00EE5681" w:rsidRDefault="00AD1C49">
      <w:pPr>
        <w:ind w:firstLine="720"/>
        <w:jc w:val="both"/>
        <w:rPr>
          <w:rFonts w:ascii="Verdana" w:hAnsi="Verdana" w:cs="Arial"/>
          <w:sz w:val="20"/>
        </w:rPr>
      </w:pPr>
      <w:r>
        <w:rPr>
          <w:rFonts w:ascii="Verdana" w:hAnsi="Verdana" w:cs="Arial"/>
          <w:sz w:val="20"/>
        </w:rPr>
        <w:t xml:space="preserve">Gender </w:t>
      </w:r>
      <w:r>
        <w:rPr>
          <w:rFonts w:ascii="Verdana" w:hAnsi="Verdana" w:cs="Arial"/>
          <w:sz w:val="20"/>
        </w:rPr>
        <w:tab/>
      </w:r>
      <w:r>
        <w:rPr>
          <w:rFonts w:ascii="Verdana" w:hAnsi="Verdana" w:cs="Arial"/>
          <w:sz w:val="20"/>
        </w:rPr>
        <w:tab/>
        <w:t xml:space="preserve">:  Male </w:t>
      </w:r>
    </w:p>
    <w:p w14:paraId="5F8ED5BC" w14:textId="77777777" w:rsidR="00EE5681" w:rsidRDefault="00EE5681">
      <w:pPr>
        <w:ind w:firstLine="720"/>
        <w:jc w:val="both"/>
        <w:rPr>
          <w:rFonts w:ascii="Verdana" w:hAnsi="Verdana" w:cs="Arial"/>
          <w:sz w:val="20"/>
        </w:rPr>
      </w:pPr>
    </w:p>
    <w:p w14:paraId="05AA7394" w14:textId="77777777" w:rsidR="00EE5681" w:rsidRDefault="00AD1C49">
      <w:pPr>
        <w:ind w:firstLine="720"/>
        <w:jc w:val="both"/>
        <w:rPr>
          <w:rFonts w:ascii="Verdana" w:hAnsi="Verdana" w:cs="Arial"/>
          <w:sz w:val="22"/>
        </w:rPr>
      </w:pPr>
      <w:r>
        <w:rPr>
          <w:rFonts w:ascii="Verdana" w:hAnsi="Verdana" w:cs="Arial"/>
          <w:sz w:val="20"/>
        </w:rPr>
        <w:t>Languages Known</w:t>
      </w:r>
      <w:r>
        <w:rPr>
          <w:rFonts w:ascii="Verdana" w:hAnsi="Verdana" w:cs="Arial"/>
          <w:sz w:val="20"/>
        </w:rPr>
        <w:tab/>
        <w:t>:  English, Hindi, and Marathi</w:t>
      </w:r>
    </w:p>
    <w:p w14:paraId="7720A5EA" w14:textId="77777777" w:rsidR="00EE5681" w:rsidRDefault="00EE5681">
      <w:pPr>
        <w:jc w:val="both"/>
        <w:rPr>
          <w:rFonts w:ascii="Verdana" w:hAnsi="Verdana" w:cs="Arial"/>
          <w:sz w:val="22"/>
        </w:rPr>
      </w:pPr>
    </w:p>
    <w:p w14:paraId="3A8A0834" w14:textId="77777777" w:rsidR="00EE5681" w:rsidRDefault="00AD1C49">
      <w:pPr>
        <w:jc w:val="both"/>
        <w:rPr>
          <w:rFonts w:ascii="Verdana" w:hAnsi="Verdana" w:cs="Arial"/>
          <w:b/>
          <w:bCs/>
          <w:color w:val="000000"/>
          <w:sz w:val="22"/>
        </w:rPr>
      </w:pPr>
      <w:r>
        <w:rPr>
          <w:rFonts w:ascii="Verdana" w:hAnsi="Verdana" w:cs="Arial"/>
          <w:b/>
          <w:bCs/>
          <w:color w:val="000000"/>
          <w:sz w:val="22"/>
        </w:rPr>
        <w:t xml:space="preserve">         Date         </w:t>
      </w:r>
      <w:r>
        <w:rPr>
          <w:rFonts w:ascii="Verdana" w:hAnsi="Verdana" w:cs="Arial"/>
          <w:b/>
          <w:bCs/>
          <w:color w:val="000000"/>
          <w:sz w:val="22"/>
        </w:rPr>
        <w:tab/>
      </w:r>
      <w:r>
        <w:rPr>
          <w:rFonts w:ascii="Verdana" w:hAnsi="Verdana" w:cs="Arial"/>
          <w:b/>
          <w:bCs/>
          <w:color w:val="000000"/>
          <w:sz w:val="22"/>
        </w:rPr>
        <w:tab/>
      </w:r>
      <w:r>
        <w:rPr>
          <w:rFonts w:ascii="Verdana" w:hAnsi="Verdana" w:cs="Arial"/>
          <w:b/>
          <w:bCs/>
          <w:color w:val="000000"/>
          <w:sz w:val="22"/>
        </w:rPr>
        <w:tab/>
      </w:r>
      <w:r>
        <w:rPr>
          <w:rFonts w:ascii="Verdana" w:hAnsi="Verdana" w:cs="Arial"/>
          <w:b/>
          <w:bCs/>
          <w:color w:val="000000"/>
          <w:sz w:val="22"/>
        </w:rPr>
        <w:tab/>
      </w:r>
      <w:r>
        <w:rPr>
          <w:rFonts w:ascii="Verdana" w:hAnsi="Verdana" w:cs="Arial"/>
          <w:b/>
          <w:bCs/>
          <w:color w:val="000000"/>
          <w:sz w:val="22"/>
        </w:rPr>
        <w:tab/>
      </w:r>
      <w:r>
        <w:rPr>
          <w:rFonts w:ascii="Verdana" w:hAnsi="Verdana" w:cs="Arial"/>
          <w:b/>
          <w:bCs/>
          <w:color w:val="000000"/>
          <w:sz w:val="22"/>
        </w:rPr>
        <w:tab/>
        <w:t xml:space="preserve">        </w:t>
      </w:r>
      <w:r>
        <w:rPr>
          <w:rFonts w:ascii="Verdana" w:hAnsi="Verdana" w:cs="Arial"/>
          <w:b/>
          <w:bCs/>
          <w:color w:val="000000"/>
          <w:sz w:val="22"/>
        </w:rPr>
        <w:tab/>
        <w:t xml:space="preserve">   </w:t>
      </w:r>
    </w:p>
    <w:p w14:paraId="5C699904" w14:textId="77777777" w:rsidR="00EE5681" w:rsidRDefault="00AD1C49">
      <w:pPr>
        <w:jc w:val="right"/>
      </w:pPr>
      <w:r>
        <w:rPr>
          <w:rFonts w:ascii="Verdana" w:hAnsi="Verdana" w:cs="Arial"/>
          <w:b/>
          <w:bCs/>
          <w:color w:val="000000"/>
          <w:sz w:val="22"/>
        </w:rPr>
        <w:t xml:space="preserve">   (Dhawal D</w:t>
      </w:r>
      <w:r>
        <w:rPr>
          <w:rFonts w:ascii="Verdana" w:hAnsi="Verdana" w:cs="Verdana"/>
          <w:b/>
          <w:bCs/>
          <w:sz w:val="22"/>
        </w:rPr>
        <w:t>. Sonar)</w:t>
      </w:r>
    </w:p>
    <w:p w14:paraId="5A201E65" w14:textId="77777777" w:rsidR="00EE5681" w:rsidRDefault="00EE5681"/>
    <w:p w14:paraId="1D3AF0C5" w14:textId="77777777" w:rsidR="00EE5681" w:rsidRDefault="00EE5681"/>
    <w:p w14:paraId="79337481" w14:textId="77777777" w:rsidR="00EE5681" w:rsidRDefault="00EE5681"/>
    <w:p w14:paraId="460968E2" w14:textId="77777777" w:rsidR="00EE5681" w:rsidRDefault="00AD1C49">
      <w:r>
        <w:t xml:space="preserve"> </w:t>
      </w:r>
    </w:p>
    <w:sectPr w:rsidR="00EE5681">
      <w:headerReference w:type="even" r:id="rId7"/>
      <w:headerReference w:type="default" r:id="rId8"/>
      <w:footerReference w:type="even" r:id="rId9"/>
      <w:footerReference w:type="default" r:id="rId10"/>
      <w:headerReference w:type="first" r:id="rId11"/>
      <w:footerReference w:type="first" r:id="rId12"/>
      <w:pgSz w:w="11906" w:h="16838"/>
      <w:pgMar w:top="952" w:right="1409" w:bottom="1360" w:left="1665"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714B" w14:textId="77777777" w:rsidR="00144E61" w:rsidRDefault="00144E61" w:rsidP="00AD1C49">
      <w:r>
        <w:separator/>
      </w:r>
    </w:p>
  </w:endnote>
  <w:endnote w:type="continuationSeparator" w:id="0">
    <w:p w14:paraId="33B750B4" w14:textId="77777777" w:rsidR="00144E61" w:rsidRDefault="00144E61" w:rsidP="00AD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Georgia Ref">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E5C6" w14:textId="77777777" w:rsidR="00AD1C49" w:rsidRDefault="00AD1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14D9" w14:textId="77777777" w:rsidR="00AD1C49" w:rsidRDefault="00AD1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7DFA" w14:textId="77777777" w:rsidR="00AD1C49" w:rsidRDefault="00AD1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D88E" w14:textId="77777777" w:rsidR="00144E61" w:rsidRDefault="00144E61" w:rsidP="00AD1C49">
      <w:r>
        <w:separator/>
      </w:r>
    </w:p>
  </w:footnote>
  <w:footnote w:type="continuationSeparator" w:id="0">
    <w:p w14:paraId="45738764" w14:textId="77777777" w:rsidR="00144E61" w:rsidRDefault="00144E61" w:rsidP="00AD1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0490" w14:textId="77777777" w:rsidR="00AD1C49" w:rsidRDefault="00AD1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6ABF" w14:textId="77777777" w:rsidR="00AD1C49" w:rsidRDefault="00AD1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A60F" w14:textId="77777777" w:rsidR="00AD1C49" w:rsidRDefault="00AD1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432"/>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432"/>
        </w:tabs>
        <w:ind w:left="432" w:hanging="432"/>
      </w:pPr>
      <w:rPr>
        <w:rFonts w:ascii="Symbol" w:hAnsi="Symbol" w:cs="Wingdings"/>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auto"/>
        <w:sz w:val="28"/>
        <w:szCs w:val="2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pacing w:val="4"/>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pacing w:val="4"/>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pacing w:val="4"/>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0"/>
        </w:tabs>
        <w:ind w:left="720" w:hanging="360"/>
      </w:pPr>
      <w:rPr>
        <w:rFonts w:ascii="Symbol" w:hAnsi="Symbol" w:cs="OpenSymbol"/>
        <w:bCs/>
        <w:color w:val="000000"/>
        <w:sz w:val="22"/>
        <w:szCs w:val="22"/>
      </w:rPr>
    </w:lvl>
  </w:abstractNum>
  <w:abstractNum w:abstractNumId="6" w15:restartNumberingAfterBreak="0">
    <w:nsid w:val="00000007"/>
    <w:multiLevelType w:val="multilevel"/>
    <w:tmpl w:val="00000007"/>
    <w:name w:val="WW8Num7"/>
    <w:lvl w:ilvl="0">
      <w:start w:val="1"/>
      <w:numFmt w:val="bullet"/>
      <w:lvlText w:val=""/>
      <w:lvlJc w:val="left"/>
      <w:pPr>
        <w:tabs>
          <w:tab w:val="num" w:pos="432"/>
        </w:tabs>
        <w:ind w:left="432" w:hanging="432"/>
      </w:pPr>
      <w:rPr>
        <w:rFonts w:ascii="Symbol" w:hAnsi="Symbol"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7"/>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9F94926"/>
    <w:multiLevelType w:val="hybridMultilevel"/>
    <w:tmpl w:val="185E0F6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14902">
    <w:abstractNumId w:val="0"/>
  </w:num>
  <w:num w:numId="2" w16cid:durableId="1599168884">
    <w:abstractNumId w:val="1"/>
  </w:num>
  <w:num w:numId="3" w16cid:durableId="1532761332">
    <w:abstractNumId w:val="2"/>
  </w:num>
  <w:num w:numId="4" w16cid:durableId="405496528">
    <w:abstractNumId w:val="3"/>
  </w:num>
  <w:num w:numId="5" w16cid:durableId="514878494">
    <w:abstractNumId w:val="4"/>
  </w:num>
  <w:num w:numId="6" w16cid:durableId="63913599">
    <w:abstractNumId w:val="5"/>
  </w:num>
  <w:num w:numId="7" w16cid:durableId="1159078817">
    <w:abstractNumId w:val="6"/>
  </w:num>
  <w:num w:numId="8" w16cid:durableId="236406916">
    <w:abstractNumId w:val="7"/>
  </w:num>
  <w:num w:numId="9" w16cid:durableId="187640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49"/>
    <w:rsid w:val="00025F4A"/>
    <w:rsid w:val="000320D2"/>
    <w:rsid w:val="00144E61"/>
    <w:rsid w:val="001458BC"/>
    <w:rsid w:val="00316275"/>
    <w:rsid w:val="00460371"/>
    <w:rsid w:val="005A4A3D"/>
    <w:rsid w:val="005C6AB3"/>
    <w:rsid w:val="006C3AA0"/>
    <w:rsid w:val="0085118C"/>
    <w:rsid w:val="00854DEE"/>
    <w:rsid w:val="008850D9"/>
    <w:rsid w:val="008E1A23"/>
    <w:rsid w:val="00A91EE4"/>
    <w:rsid w:val="00AC48B5"/>
    <w:rsid w:val="00AD1C49"/>
    <w:rsid w:val="00BC4361"/>
    <w:rsid w:val="00D82D30"/>
    <w:rsid w:val="00EB3B36"/>
    <w:rsid w:val="00EE5681"/>
    <w:rsid w:val="00FE7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EED39C"/>
  <w15:chartTrackingRefBased/>
  <w15:docId w15:val="{D37FBEDA-E9F6-3C40-A3FC-559AF76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2">
    <w:name w:val="heading 2"/>
    <w:basedOn w:val="Normal"/>
    <w:next w:val="Normal"/>
    <w:qFormat/>
    <w:pPr>
      <w:keepNext/>
      <w:numPr>
        <w:ilvl w:val="1"/>
        <w:numId w:val="1"/>
      </w:numPr>
      <w:jc w:val="both"/>
      <w:outlineLvl w:val="1"/>
    </w:pPr>
    <w:rPr>
      <w:rFonts w:ascii="Arial" w:hAnsi="Arial" w:cs="Arial"/>
      <w:b/>
      <w:bCs/>
      <w:u w:val="single"/>
    </w:rPr>
  </w:style>
  <w:style w:type="paragraph" w:styleId="Heading3">
    <w:name w:val="heading 3"/>
    <w:basedOn w:val="Normal"/>
    <w:next w:val="Normal"/>
    <w:qFormat/>
    <w:pPr>
      <w:keepNext/>
      <w:numPr>
        <w:ilvl w:val="2"/>
        <w:numId w:val="1"/>
      </w:numPr>
      <w:jc w:val="both"/>
      <w:outlineLvl w:val="2"/>
    </w:pPr>
    <w:rPr>
      <w:rFonts w:ascii="Verdana" w:hAnsi="Verdana"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color w:val="auto"/>
      <w:sz w:val="28"/>
      <w:szCs w:val="28"/>
    </w:rPr>
  </w:style>
  <w:style w:type="character" w:customStyle="1" w:styleId="WW8Num4z0">
    <w:name w:val="WW8Num4z0"/>
    <w:rPr>
      <w:rFonts w:ascii="Symbol" w:hAnsi="Symbol" w:cs="Symbol"/>
      <w:spacing w:val="4"/>
      <w:sz w:val="20"/>
      <w:szCs w:val="20"/>
    </w:rPr>
  </w:style>
  <w:style w:type="character" w:customStyle="1" w:styleId="WW8Num4z1">
    <w:name w:val="WW8Num4z1"/>
    <w:rPr>
      <w:rFonts w:ascii="Courier New" w:hAnsi="Courier New" w:cs="Courier New"/>
    </w:rPr>
  </w:style>
  <w:style w:type="character" w:customStyle="1" w:styleId="WW8Num5z0">
    <w:name w:val="WW8Num5z0"/>
    <w:rPr>
      <w:rFonts w:ascii="Symbol" w:hAnsi="Symbol" w:cs="Symbol"/>
      <w:sz w:val="20"/>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bCs/>
      <w:color w:val="000000"/>
      <w:sz w:val="22"/>
      <w:szCs w:val="22"/>
    </w:rPr>
  </w:style>
  <w:style w:type="character" w:customStyle="1" w:styleId="WW8Num7z0">
    <w:name w:val="WW8Num7z0"/>
    <w:rPr>
      <w:rFonts w:ascii="Wingdings" w:hAnsi="Wingdings" w:cs="Wingdings"/>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DefaultParagraphFont1">
    <w:name w:val="Default Paragraph Font1"/>
  </w:style>
  <w:style w:type="character" w:customStyle="1" w:styleId="WW-DefaultParagraphFont">
    <w:name w:val="WW-Default Paragraph Font"/>
  </w:style>
  <w:style w:type="character" w:customStyle="1" w:styleId="WW-DefaultParagraphFont1">
    <w:name w:val="WW-Default Paragraph Font1"/>
  </w:style>
  <w:style w:type="character" w:customStyle="1" w:styleId="WW8Num6z1">
    <w:name w:val="WW8Num6z1"/>
    <w:rPr>
      <w:rFonts w:ascii="OpenSymbol" w:hAnsi="OpenSymbol" w:cs="OpenSymbol"/>
    </w:rPr>
  </w:style>
  <w:style w:type="character" w:customStyle="1" w:styleId="WW8Num8z0">
    <w:name w:val="WW8Num8z0"/>
    <w:rPr>
      <w:b w:val="0"/>
    </w:rPr>
  </w:style>
  <w:style w:type="character" w:customStyle="1" w:styleId="WW8Num10z0">
    <w:name w:val="WW8Num10z0"/>
    <w:rPr>
      <w:rFonts w:ascii="Symbol" w:hAnsi="Symbol" w:cs="Symbol"/>
      <w:color w:val="auto"/>
      <w:sz w:val="28"/>
      <w:szCs w:val="28"/>
    </w:rPr>
  </w:style>
  <w:style w:type="character" w:customStyle="1" w:styleId="WW-DefaultParagraphFont11">
    <w:name w:val="WW-Default Paragraph Font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2">
    <w:name w:val="WW8Num3z2"/>
    <w:rPr>
      <w:rFonts w:ascii="Wingdings" w:hAnsi="Wingdings" w:cs="Wingdings"/>
    </w:rPr>
  </w:style>
  <w:style w:type="character" w:customStyle="1" w:styleId="WW8Num4z2">
    <w:name w:val="WW8Num4z2"/>
    <w:rPr>
      <w:rFonts w:ascii="Wingdings" w:hAnsi="Wingdings" w:cs="Wingdings"/>
    </w:rPr>
  </w:style>
  <w:style w:type="character" w:customStyle="1" w:styleId="WW-DefaultParagraphFont111">
    <w:name w:val="WW-Default Paragraph Font111"/>
  </w:style>
  <w:style w:type="character" w:customStyle="1" w:styleId="Bullets">
    <w:name w:val="Bullets"/>
    <w:rPr>
      <w:rFonts w:ascii="OpenSymbol" w:eastAsia="OpenSymbol" w:hAnsi="OpenSymbol" w:cs="OpenSymbol"/>
    </w:rPr>
  </w:style>
  <w:style w:type="character" w:customStyle="1" w:styleId="apple-converted-space">
    <w:name w:val="apple-converted-space"/>
    <w:basedOn w:val="WW-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BodyTextIndent21">
    <w:name w:val="Body Text Indent 21"/>
    <w:basedOn w:val="Normal"/>
    <w:pPr>
      <w:ind w:left="720"/>
      <w:jc w:val="both"/>
    </w:pPr>
    <w:rPr>
      <w:rFonts w:ascii="Verdana" w:hAnsi="Verdana" w:cs="Arial"/>
      <w:sz w:val="20"/>
    </w:rPr>
  </w:style>
  <w:style w:type="paragraph" w:styleId="BodyTextIndent">
    <w:name w:val="Body Text Indent"/>
    <w:basedOn w:val="Normal"/>
    <w:pPr>
      <w:overflowPunct w:val="0"/>
      <w:autoSpaceDE w:val="0"/>
      <w:ind w:firstLine="720"/>
      <w:textAlignment w:val="baseline"/>
    </w:pPr>
    <w:rPr>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AD1C49"/>
    <w:pPr>
      <w:tabs>
        <w:tab w:val="center" w:pos="4513"/>
        <w:tab w:val="right" w:pos="9026"/>
      </w:tabs>
    </w:pPr>
  </w:style>
  <w:style w:type="character" w:customStyle="1" w:styleId="HeaderChar">
    <w:name w:val="Header Char"/>
    <w:basedOn w:val="DefaultParagraphFont"/>
    <w:link w:val="Header"/>
    <w:uiPriority w:val="99"/>
    <w:rsid w:val="00AD1C49"/>
    <w:rPr>
      <w:sz w:val="24"/>
      <w:szCs w:val="24"/>
      <w:lang w:val="en-US" w:eastAsia="ar-SA"/>
    </w:rPr>
  </w:style>
  <w:style w:type="paragraph" w:styleId="Footer">
    <w:name w:val="footer"/>
    <w:basedOn w:val="Normal"/>
    <w:link w:val="FooterChar"/>
    <w:uiPriority w:val="99"/>
    <w:unhideWhenUsed/>
    <w:rsid w:val="00AD1C49"/>
    <w:pPr>
      <w:tabs>
        <w:tab w:val="center" w:pos="4513"/>
        <w:tab w:val="right" w:pos="9026"/>
      </w:tabs>
    </w:pPr>
  </w:style>
  <w:style w:type="character" w:customStyle="1" w:styleId="FooterChar">
    <w:name w:val="Footer Char"/>
    <w:basedOn w:val="DefaultParagraphFont"/>
    <w:link w:val="Footer"/>
    <w:uiPriority w:val="99"/>
    <w:rsid w:val="00AD1C49"/>
    <w:rPr>
      <w:sz w:val="24"/>
      <w:szCs w:val="24"/>
      <w:lang w:val="en-US" w:eastAsia="ar-SA"/>
    </w:rPr>
  </w:style>
  <w:style w:type="paragraph" w:styleId="ListParagraph">
    <w:name w:val="List Paragraph"/>
    <w:basedOn w:val="Normal"/>
    <w:uiPriority w:val="34"/>
    <w:qFormat/>
    <w:rsid w:val="005A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c</dc:creator>
  <cp:keywords/>
  <cp:lastModifiedBy>Dhawal Sonar</cp:lastModifiedBy>
  <cp:revision>18</cp:revision>
  <cp:lastPrinted>1899-12-31T18:30:00Z</cp:lastPrinted>
  <dcterms:created xsi:type="dcterms:W3CDTF">2022-12-04T09:17:00Z</dcterms:created>
  <dcterms:modified xsi:type="dcterms:W3CDTF">2023-02-02T07:24:00Z</dcterms:modified>
</cp:coreProperties>
</file>