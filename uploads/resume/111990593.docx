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73A2B" w14:textId="1EABF5C5" w:rsidR="00777C76" w:rsidRPr="00441D6C" w:rsidRDefault="00777C76">
      <w:pPr>
        <w:rPr>
          <w:b/>
          <w:bCs/>
          <w:sz w:val="32"/>
          <w:szCs w:val="32"/>
        </w:rPr>
      </w:pPr>
      <w:r w:rsidRPr="00441D6C">
        <w:rPr>
          <w:b/>
          <w:bCs/>
          <w:sz w:val="32"/>
          <w:szCs w:val="32"/>
        </w:rPr>
        <w:t>CHITTARI SINDHURA</w:t>
      </w:r>
    </w:p>
    <w:p w14:paraId="19027123" w14:textId="77777777" w:rsidR="00777C76" w:rsidRDefault="00777C76"/>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2"/>
        <w:gridCol w:w="2869"/>
        <w:gridCol w:w="5004"/>
      </w:tblGrid>
      <w:tr w:rsidR="00C43621" w:rsidRPr="00C43621" w14:paraId="1ADB1527" w14:textId="77777777" w:rsidTr="00C43621">
        <w:trPr>
          <w:trHeight w:val="274"/>
        </w:trPr>
        <w:tc>
          <w:tcPr>
            <w:tcW w:w="1561" w:type="dxa"/>
          </w:tcPr>
          <w:p w14:paraId="043BA6BD" w14:textId="33D9FD87" w:rsidR="00C43621" w:rsidRPr="00C43621" w:rsidRDefault="00C43621" w:rsidP="00777C76">
            <w:pPr>
              <w:pStyle w:val="ListParagraph"/>
              <w:numPr>
                <w:ilvl w:val="0"/>
                <w:numId w:val="25"/>
              </w:numPr>
              <w:rPr>
                <w:sz w:val="20"/>
                <w:szCs w:val="20"/>
              </w:rPr>
            </w:pPr>
            <w:r w:rsidRPr="00C43621">
              <w:rPr>
                <w:sz w:val="20"/>
                <w:szCs w:val="20"/>
              </w:rPr>
              <w:t>9391406457</w:t>
            </w:r>
          </w:p>
        </w:tc>
        <w:tc>
          <w:tcPr>
            <w:tcW w:w="2484" w:type="dxa"/>
          </w:tcPr>
          <w:p w14:paraId="7F78473F" w14:textId="3F9D80F8" w:rsidR="00C43621" w:rsidRPr="00C43621" w:rsidRDefault="00B80529" w:rsidP="00777C76">
            <w:pPr>
              <w:pStyle w:val="ListParagraph"/>
              <w:numPr>
                <w:ilvl w:val="0"/>
                <w:numId w:val="25"/>
              </w:numPr>
              <w:rPr>
                <w:sz w:val="20"/>
                <w:szCs w:val="20"/>
              </w:rPr>
            </w:pPr>
            <w:r>
              <w:rPr>
                <w:sz w:val="20"/>
                <w:szCs w:val="20"/>
              </w:rPr>
              <w:t>c</w:t>
            </w:r>
            <w:r w:rsidR="00C43621" w:rsidRPr="00C43621">
              <w:rPr>
                <w:sz w:val="20"/>
                <w:szCs w:val="20"/>
              </w:rPr>
              <w:t>sindhura1279@gmail.com</w:t>
            </w:r>
          </w:p>
        </w:tc>
        <w:tc>
          <w:tcPr>
            <w:tcW w:w="5490" w:type="dxa"/>
          </w:tcPr>
          <w:p w14:paraId="44522AA1" w14:textId="53531167" w:rsidR="00C43621" w:rsidRPr="00C43621" w:rsidRDefault="00C43621" w:rsidP="00C43621">
            <w:pPr>
              <w:pStyle w:val="ListParagraph"/>
              <w:numPr>
                <w:ilvl w:val="0"/>
                <w:numId w:val="25"/>
              </w:numPr>
              <w:rPr>
                <w:sz w:val="20"/>
                <w:szCs w:val="20"/>
              </w:rPr>
            </w:pPr>
            <w:r w:rsidRPr="00C43621">
              <w:rPr>
                <w:sz w:val="20"/>
                <w:szCs w:val="20"/>
              </w:rPr>
              <w:t>Rayadurg, Anantapur, Andhra Pradesh, 515865</w:t>
            </w:r>
          </w:p>
        </w:tc>
      </w:tr>
    </w:tbl>
    <w:p w14:paraId="1D332508" w14:textId="77777777" w:rsidR="005C4A88" w:rsidRDefault="005C4A88"/>
    <w:p w14:paraId="2592ECF5" w14:textId="77777777" w:rsidR="00EB288A" w:rsidRDefault="00EB288A"/>
    <w:p w14:paraId="2B038010" w14:textId="77777777" w:rsidR="00591F18" w:rsidRPr="00441D6C" w:rsidRDefault="00591F18">
      <w:pPr>
        <w:rPr>
          <w:b/>
          <w:bCs/>
          <w:sz w:val="28"/>
          <w:szCs w:val="28"/>
        </w:rPr>
      </w:pPr>
      <w:bookmarkStart w:id="0" w:name="_Hlk145072851"/>
      <w:r w:rsidRPr="00441D6C">
        <w:rPr>
          <w:b/>
          <w:bCs/>
          <w:sz w:val="28"/>
          <w:szCs w:val="28"/>
        </w:rPr>
        <w:t>CAREER OBJECTIVE</w:t>
      </w:r>
    </w:p>
    <w:p w14:paraId="61E5D168" w14:textId="77777777" w:rsidR="00DE2442" w:rsidRDefault="00DE2442"/>
    <w:p w14:paraId="5034C5B3" w14:textId="3AC59BB3" w:rsidR="00A9204E" w:rsidRDefault="00591F18">
      <w:pPr>
        <w:rPr>
          <w:sz w:val="24"/>
          <w:szCs w:val="24"/>
        </w:rPr>
      </w:pPr>
      <w:r w:rsidRPr="00441D6C">
        <w:rPr>
          <w:sz w:val="24"/>
          <w:szCs w:val="24"/>
        </w:rPr>
        <w:t xml:space="preserve">    </w:t>
      </w:r>
      <w:r w:rsidR="00777C76" w:rsidRPr="00441D6C">
        <w:rPr>
          <w:sz w:val="24"/>
          <w:szCs w:val="24"/>
        </w:rPr>
        <w:t>Hardworking, highly motivated professional eager to lend combined knowledge and skills to enhance business performance. Operates well in both individual and team capacities, leveraging seasoned workethic to quickly adapt to different processes and drive company objectives. Resourceful and results-driven with a passion for growth and efficiency to meet company needs and increase service value.</w:t>
      </w:r>
    </w:p>
    <w:p w14:paraId="0452C3C1" w14:textId="77777777" w:rsidR="006A647C" w:rsidRPr="00441D6C" w:rsidRDefault="006A647C">
      <w:pPr>
        <w:rPr>
          <w:sz w:val="24"/>
          <w:szCs w:val="24"/>
        </w:rPr>
      </w:pPr>
    </w:p>
    <w:bookmarkEnd w:id="0"/>
    <w:p w14:paraId="3F4CB2FD" w14:textId="77777777" w:rsidR="00657732" w:rsidRDefault="00657732" w:rsidP="0087394C">
      <w:pPr>
        <w:pStyle w:val="ListParagraph"/>
      </w:pPr>
    </w:p>
    <w:p w14:paraId="1B93A104" w14:textId="3B642CB7" w:rsidR="00AB0737" w:rsidRDefault="00E67EF9" w:rsidP="00802CA5">
      <w:pPr>
        <w:rPr>
          <w:b/>
          <w:bCs/>
          <w:sz w:val="28"/>
          <w:szCs w:val="28"/>
        </w:rPr>
      </w:pPr>
      <w:bookmarkStart w:id="1" w:name="_Hlk145072893"/>
      <w:r w:rsidRPr="00441D6C">
        <w:rPr>
          <w:b/>
          <w:bCs/>
          <w:sz w:val="28"/>
          <w:szCs w:val="28"/>
        </w:rPr>
        <w:t>SKILLS</w:t>
      </w:r>
      <w:bookmarkEnd w:id="1"/>
    </w:p>
    <w:p w14:paraId="2E46E7C9" w14:textId="77777777" w:rsidR="00AB0737" w:rsidRDefault="00AB0737" w:rsidP="00802CA5">
      <w:pPr>
        <w:rPr>
          <w:b/>
          <w:bCs/>
          <w:sz w:val="28"/>
          <w:szCs w:val="28"/>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0"/>
        <w:gridCol w:w="4165"/>
      </w:tblGrid>
      <w:tr w:rsidR="006C1729" w:rsidRPr="00DA7162" w14:paraId="1F894619" w14:textId="77777777" w:rsidTr="00DA7162">
        <w:trPr>
          <w:trHeight w:val="681"/>
        </w:trPr>
        <w:tc>
          <w:tcPr>
            <w:tcW w:w="5010" w:type="dxa"/>
          </w:tcPr>
          <w:p w14:paraId="735A33CB" w14:textId="5927A378" w:rsidR="006C1729" w:rsidRPr="00DE2F09" w:rsidRDefault="00A04800" w:rsidP="006C1729">
            <w:pPr>
              <w:pStyle w:val="ListParagraph"/>
              <w:numPr>
                <w:ilvl w:val="0"/>
                <w:numId w:val="33"/>
              </w:numPr>
              <w:rPr>
                <w:sz w:val="24"/>
                <w:szCs w:val="24"/>
              </w:rPr>
            </w:pPr>
            <w:r w:rsidRPr="00DE2F09">
              <w:rPr>
                <w:sz w:val="24"/>
                <w:szCs w:val="24"/>
              </w:rPr>
              <w:t>HTML</w:t>
            </w:r>
          </w:p>
        </w:tc>
        <w:tc>
          <w:tcPr>
            <w:tcW w:w="4165" w:type="dxa"/>
          </w:tcPr>
          <w:p w14:paraId="6681E05D" w14:textId="429AF40C" w:rsidR="006C1729" w:rsidRPr="00DE2F09" w:rsidRDefault="00AB64AB" w:rsidP="00AB64AB">
            <w:pPr>
              <w:pStyle w:val="ListParagraph"/>
              <w:numPr>
                <w:ilvl w:val="0"/>
                <w:numId w:val="33"/>
              </w:numPr>
              <w:rPr>
                <w:sz w:val="24"/>
                <w:szCs w:val="24"/>
              </w:rPr>
            </w:pPr>
            <w:r w:rsidRPr="00DE2F09">
              <w:rPr>
                <w:sz w:val="24"/>
                <w:szCs w:val="24"/>
              </w:rPr>
              <w:t>JavaScript</w:t>
            </w:r>
          </w:p>
        </w:tc>
      </w:tr>
      <w:tr w:rsidR="006C1729" w:rsidRPr="00DA7162" w14:paraId="508718DA" w14:textId="77777777" w:rsidTr="00DA7162">
        <w:trPr>
          <w:trHeight w:val="681"/>
        </w:trPr>
        <w:tc>
          <w:tcPr>
            <w:tcW w:w="5010" w:type="dxa"/>
          </w:tcPr>
          <w:p w14:paraId="7052FFA6" w14:textId="14467FA8" w:rsidR="006C1729" w:rsidRPr="00DE2F09" w:rsidRDefault="006C1729" w:rsidP="006C1729">
            <w:pPr>
              <w:pStyle w:val="ListParagraph"/>
              <w:numPr>
                <w:ilvl w:val="0"/>
                <w:numId w:val="33"/>
              </w:numPr>
              <w:rPr>
                <w:sz w:val="24"/>
                <w:szCs w:val="24"/>
              </w:rPr>
            </w:pPr>
            <w:r w:rsidRPr="00DE2F09">
              <w:rPr>
                <w:sz w:val="24"/>
                <w:szCs w:val="24"/>
              </w:rPr>
              <w:t>CSS</w:t>
            </w:r>
          </w:p>
        </w:tc>
        <w:tc>
          <w:tcPr>
            <w:tcW w:w="4165" w:type="dxa"/>
          </w:tcPr>
          <w:p w14:paraId="3B2689F4" w14:textId="26C28BD3" w:rsidR="006C1729" w:rsidRPr="00DE2F09" w:rsidRDefault="00AB64AB" w:rsidP="006C1729">
            <w:pPr>
              <w:pStyle w:val="ListParagraph"/>
              <w:numPr>
                <w:ilvl w:val="0"/>
                <w:numId w:val="33"/>
              </w:numPr>
              <w:rPr>
                <w:sz w:val="24"/>
                <w:szCs w:val="24"/>
              </w:rPr>
            </w:pPr>
            <w:r w:rsidRPr="00DE2F09">
              <w:rPr>
                <w:sz w:val="24"/>
                <w:szCs w:val="24"/>
              </w:rPr>
              <w:t>ReactJs</w:t>
            </w:r>
          </w:p>
        </w:tc>
      </w:tr>
      <w:tr w:rsidR="006C1729" w:rsidRPr="00DA7162" w14:paraId="0843A3C5" w14:textId="77777777" w:rsidTr="00DA7162">
        <w:trPr>
          <w:trHeight w:val="681"/>
        </w:trPr>
        <w:tc>
          <w:tcPr>
            <w:tcW w:w="5010" w:type="dxa"/>
          </w:tcPr>
          <w:p w14:paraId="69D13A69" w14:textId="248DB19F" w:rsidR="006C1729" w:rsidRPr="00DE2F09" w:rsidRDefault="00A04800" w:rsidP="006C1729">
            <w:pPr>
              <w:pStyle w:val="ListParagraph"/>
              <w:numPr>
                <w:ilvl w:val="0"/>
                <w:numId w:val="33"/>
              </w:numPr>
              <w:rPr>
                <w:sz w:val="24"/>
                <w:szCs w:val="24"/>
              </w:rPr>
            </w:pPr>
            <w:r w:rsidRPr="00DE2F09">
              <w:rPr>
                <w:sz w:val="24"/>
                <w:szCs w:val="24"/>
              </w:rPr>
              <w:t>Bootstrap</w:t>
            </w:r>
          </w:p>
        </w:tc>
        <w:tc>
          <w:tcPr>
            <w:tcW w:w="4165" w:type="dxa"/>
          </w:tcPr>
          <w:p w14:paraId="1ABAB878" w14:textId="453E15C2" w:rsidR="006C1729" w:rsidRPr="00DE2F09" w:rsidRDefault="00AB64AB" w:rsidP="006C1729">
            <w:pPr>
              <w:pStyle w:val="ListParagraph"/>
              <w:numPr>
                <w:ilvl w:val="0"/>
                <w:numId w:val="33"/>
              </w:numPr>
              <w:rPr>
                <w:sz w:val="24"/>
                <w:szCs w:val="24"/>
              </w:rPr>
            </w:pPr>
            <w:r w:rsidRPr="00DE2F09">
              <w:rPr>
                <w:sz w:val="24"/>
                <w:szCs w:val="24"/>
              </w:rPr>
              <w:t>NodeJS</w:t>
            </w:r>
          </w:p>
        </w:tc>
      </w:tr>
    </w:tbl>
    <w:p w14:paraId="33C66AF1" w14:textId="6BC36D6E" w:rsidR="00E67EF9" w:rsidRDefault="00E67EF9" w:rsidP="00E67EF9">
      <w:pPr>
        <w:sectPr w:rsidR="00E67EF9">
          <w:pgSz w:w="12240" w:h="15840"/>
          <w:pgMar w:top="1440" w:right="1440" w:bottom="1440" w:left="1440" w:header="720" w:footer="720" w:gutter="0"/>
          <w:cols w:space="720"/>
          <w:docGrid w:linePitch="360"/>
        </w:sectPr>
      </w:pPr>
    </w:p>
    <w:p w14:paraId="005438C1" w14:textId="77777777" w:rsidR="00E966BB" w:rsidRDefault="00E966BB" w:rsidP="00AF744B">
      <w:pPr>
        <w:pStyle w:val="NoSpacing"/>
        <w:rPr>
          <w:b/>
          <w:bCs/>
          <w:sz w:val="28"/>
          <w:szCs w:val="28"/>
        </w:rPr>
      </w:pPr>
    </w:p>
    <w:p w14:paraId="42F59A7F" w14:textId="4A6ADAAF" w:rsidR="004423A5" w:rsidRDefault="0087394C" w:rsidP="00AF744B">
      <w:pPr>
        <w:pStyle w:val="NoSpacing"/>
        <w:rPr>
          <w:b/>
          <w:bCs/>
          <w:sz w:val="28"/>
          <w:szCs w:val="28"/>
        </w:rPr>
      </w:pPr>
      <w:r w:rsidRPr="00D27BD0">
        <w:rPr>
          <w:b/>
          <w:bCs/>
          <w:sz w:val="28"/>
          <w:szCs w:val="28"/>
        </w:rPr>
        <w:t>EDUCATION</w:t>
      </w:r>
      <w:r w:rsidR="004423A5" w:rsidRPr="00D27BD0">
        <w:rPr>
          <w:b/>
          <w:bCs/>
          <w:sz w:val="28"/>
          <w:szCs w:val="28"/>
        </w:rPr>
        <w:t xml:space="preserve"> </w:t>
      </w:r>
    </w:p>
    <w:p w14:paraId="4F1C8AE4" w14:textId="77777777" w:rsidR="004B6618" w:rsidRPr="00D27BD0" w:rsidRDefault="004B6618" w:rsidP="00AF744B">
      <w:pPr>
        <w:pStyle w:val="NoSpacing"/>
        <w:rPr>
          <w:b/>
          <w:bCs/>
          <w:sz w:val="28"/>
          <w:szCs w:val="28"/>
        </w:rPr>
      </w:pPr>
    </w:p>
    <w:tbl>
      <w:tblPr>
        <w:tblStyle w:val="TableGrid"/>
        <w:tblpPr w:leftFromText="180" w:rightFromText="180" w:vertAnchor="text" w:horzAnchor="margin" w:tblpY="297"/>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8"/>
        <w:gridCol w:w="1947"/>
      </w:tblGrid>
      <w:tr w:rsidR="0064373F" w:rsidRPr="007235AE" w14:paraId="36E4EBB3" w14:textId="77777777" w:rsidTr="007235AE">
        <w:trPr>
          <w:trHeight w:val="1102"/>
        </w:trPr>
        <w:tc>
          <w:tcPr>
            <w:tcW w:w="0" w:type="auto"/>
          </w:tcPr>
          <w:p w14:paraId="06B056A9" w14:textId="77777777" w:rsidR="0064373F" w:rsidRPr="007235AE" w:rsidRDefault="0064373F" w:rsidP="0064373F">
            <w:pPr>
              <w:pStyle w:val="ListParagraph"/>
              <w:numPr>
                <w:ilvl w:val="0"/>
                <w:numId w:val="32"/>
              </w:numPr>
              <w:rPr>
                <w:sz w:val="24"/>
                <w:szCs w:val="24"/>
              </w:rPr>
            </w:pPr>
            <w:r w:rsidRPr="007235AE">
              <w:rPr>
                <w:sz w:val="24"/>
                <w:szCs w:val="24"/>
              </w:rPr>
              <w:t>FULL STACK WEB DEVELOPMENT</w:t>
            </w:r>
          </w:p>
          <w:p w14:paraId="35F942FF" w14:textId="77777777" w:rsidR="0064373F" w:rsidRPr="007235AE" w:rsidRDefault="0064373F" w:rsidP="0064373F">
            <w:pPr>
              <w:pStyle w:val="ListParagraph"/>
              <w:rPr>
                <w:sz w:val="24"/>
                <w:szCs w:val="24"/>
              </w:rPr>
            </w:pPr>
            <w:r w:rsidRPr="007235AE">
              <w:rPr>
                <w:sz w:val="24"/>
                <w:szCs w:val="24"/>
              </w:rPr>
              <w:t>Edureka, Bangalore(online)</w:t>
            </w:r>
          </w:p>
        </w:tc>
        <w:tc>
          <w:tcPr>
            <w:tcW w:w="1947" w:type="dxa"/>
          </w:tcPr>
          <w:p w14:paraId="368C13EB" w14:textId="77777777" w:rsidR="0064373F" w:rsidRPr="007235AE" w:rsidRDefault="0064373F" w:rsidP="0064373F">
            <w:pPr>
              <w:jc w:val="right"/>
              <w:rPr>
                <w:sz w:val="24"/>
                <w:szCs w:val="24"/>
              </w:rPr>
            </w:pPr>
            <w:r w:rsidRPr="007235AE">
              <w:rPr>
                <w:sz w:val="24"/>
                <w:szCs w:val="24"/>
              </w:rPr>
              <w:t>February 2023</w:t>
            </w:r>
          </w:p>
        </w:tc>
      </w:tr>
      <w:tr w:rsidR="0064373F" w:rsidRPr="007235AE" w14:paraId="6FF42E29" w14:textId="77777777" w:rsidTr="007235AE">
        <w:trPr>
          <w:trHeight w:val="1095"/>
        </w:trPr>
        <w:tc>
          <w:tcPr>
            <w:tcW w:w="0" w:type="auto"/>
          </w:tcPr>
          <w:p w14:paraId="0732F6E4" w14:textId="77777777" w:rsidR="0064373F" w:rsidRPr="007235AE" w:rsidRDefault="0064373F" w:rsidP="0064373F">
            <w:pPr>
              <w:pStyle w:val="ListParagraph"/>
              <w:numPr>
                <w:ilvl w:val="0"/>
                <w:numId w:val="32"/>
              </w:numPr>
              <w:rPr>
                <w:sz w:val="24"/>
                <w:szCs w:val="24"/>
              </w:rPr>
            </w:pPr>
            <w:r w:rsidRPr="007235AE">
              <w:rPr>
                <w:sz w:val="24"/>
                <w:szCs w:val="24"/>
              </w:rPr>
              <w:t>WEB DESIGNING AND DEVELOPMENT</w:t>
            </w:r>
          </w:p>
          <w:p w14:paraId="49363988" w14:textId="77777777" w:rsidR="0064373F" w:rsidRPr="007235AE" w:rsidRDefault="0064373F" w:rsidP="0064373F">
            <w:pPr>
              <w:pStyle w:val="ListParagraph"/>
              <w:rPr>
                <w:sz w:val="24"/>
                <w:szCs w:val="24"/>
              </w:rPr>
            </w:pPr>
            <w:r w:rsidRPr="007235AE">
              <w:rPr>
                <w:sz w:val="24"/>
                <w:szCs w:val="24"/>
              </w:rPr>
              <w:t>InfoCampus, Bangalore</w:t>
            </w:r>
          </w:p>
        </w:tc>
        <w:tc>
          <w:tcPr>
            <w:tcW w:w="1947" w:type="dxa"/>
          </w:tcPr>
          <w:p w14:paraId="4049F2CB" w14:textId="7736957C" w:rsidR="0064373F" w:rsidRPr="007235AE" w:rsidRDefault="0064373F" w:rsidP="0064373F">
            <w:pPr>
              <w:jc w:val="right"/>
              <w:rPr>
                <w:sz w:val="24"/>
                <w:szCs w:val="24"/>
              </w:rPr>
            </w:pPr>
            <w:r w:rsidRPr="007235AE">
              <w:rPr>
                <w:sz w:val="24"/>
                <w:szCs w:val="24"/>
              </w:rPr>
              <w:t>August 202</w:t>
            </w:r>
            <w:r w:rsidR="007B5FF8">
              <w:rPr>
                <w:sz w:val="24"/>
                <w:szCs w:val="24"/>
              </w:rPr>
              <w:t>1</w:t>
            </w:r>
          </w:p>
        </w:tc>
      </w:tr>
      <w:tr w:rsidR="0064373F" w:rsidRPr="007235AE" w14:paraId="03EAF00B" w14:textId="77777777" w:rsidTr="007235AE">
        <w:trPr>
          <w:trHeight w:val="1117"/>
        </w:trPr>
        <w:tc>
          <w:tcPr>
            <w:tcW w:w="0" w:type="auto"/>
          </w:tcPr>
          <w:p w14:paraId="059BC1A0" w14:textId="2FFF0B02" w:rsidR="0064373F" w:rsidRPr="007235AE" w:rsidRDefault="0064373F" w:rsidP="0064373F">
            <w:pPr>
              <w:pStyle w:val="ListParagraph"/>
              <w:numPr>
                <w:ilvl w:val="0"/>
                <w:numId w:val="32"/>
              </w:numPr>
              <w:rPr>
                <w:sz w:val="24"/>
                <w:szCs w:val="24"/>
              </w:rPr>
            </w:pPr>
            <w:r w:rsidRPr="007235AE">
              <w:rPr>
                <w:sz w:val="24"/>
                <w:szCs w:val="24"/>
              </w:rPr>
              <w:t>B.TECH IN COMPUTER SCIENCE AND ENGINEERING</w:t>
            </w:r>
            <w:r w:rsidR="00A47E95" w:rsidRPr="007235AE">
              <w:rPr>
                <w:sz w:val="24"/>
                <w:szCs w:val="24"/>
              </w:rPr>
              <w:t xml:space="preserve"> got 72%</w:t>
            </w:r>
          </w:p>
          <w:p w14:paraId="435FCBCD" w14:textId="77777777" w:rsidR="0064373F" w:rsidRPr="007235AE" w:rsidRDefault="0064373F" w:rsidP="0064373F">
            <w:pPr>
              <w:pStyle w:val="ListParagraph"/>
              <w:rPr>
                <w:sz w:val="24"/>
                <w:szCs w:val="24"/>
              </w:rPr>
            </w:pPr>
            <w:r w:rsidRPr="007235AE">
              <w:rPr>
                <w:sz w:val="24"/>
                <w:szCs w:val="24"/>
              </w:rPr>
              <w:t>Y.S.R Engineering College of YVU</w:t>
            </w:r>
          </w:p>
        </w:tc>
        <w:tc>
          <w:tcPr>
            <w:tcW w:w="1947" w:type="dxa"/>
          </w:tcPr>
          <w:p w14:paraId="4D1A458C" w14:textId="77777777" w:rsidR="0064373F" w:rsidRPr="007235AE" w:rsidRDefault="0064373F" w:rsidP="0064373F">
            <w:pPr>
              <w:jc w:val="right"/>
              <w:rPr>
                <w:sz w:val="24"/>
                <w:szCs w:val="24"/>
              </w:rPr>
            </w:pPr>
            <w:r w:rsidRPr="007235AE">
              <w:rPr>
                <w:sz w:val="24"/>
                <w:szCs w:val="24"/>
              </w:rPr>
              <w:t>August 2020</w:t>
            </w:r>
          </w:p>
        </w:tc>
      </w:tr>
      <w:tr w:rsidR="0064373F" w:rsidRPr="007235AE" w14:paraId="4018F3C2" w14:textId="77777777" w:rsidTr="007235AE">
        <w:trPr>
          <w:trHeight w:val="1095"/>
        </w:trPr>
        <w:tc>
          <w:tcPr>
            <w:tcW w:w="0" w:type="auto"/>
          </w:tcPr>
          <w:p w14:paraId="670783DA" w14:textId="179C0ED7" w:rsidR="0064373F" w:rsidRPr="007235AE" w:rsidRDefault="0064373F" w:rsidP="0064373F">
            <w:pPr>
              <w:pStyle w:val="ListParagraph"/>
              <w:numPr>
                <w:ilvl w:val="0"/>
                <w:numId w:val="32"/>
              </w:numPr>
              <w:rPr>
                <w:sz w:val="24"/>
                <w:szCs w:val="24"/>
              </w:rPr>
            </w:pPr>
            <w:r w:rsidRPr="007235AE">
              <w:rPr>
                <w:sz w:val="24"/>
                <w:szCs w:val="24"/>
              </w:rPr>
              <w:t>INTERMEDIATE IN M.P.C</w:t>
            </w:r>
            <w:r w:rsidR="00A47E95" w:rsidRPr="007235AE">
              <w:rPr>
                <w:sz w:val="24"/>
                <w:szCs w:val="24"/>
              </w:rPr>
              <w:t xml:space="preserve"> </w:t>
            </w:r>
            <w:r w:rsidR="00CA538C" w:rsidRPr="007235AE">
              <w:rPr>
                <w:sz w:val="24"/>
                <w:szCs w:val="24"/>
              </w:rPr>
              <w:t>got</w:t>
            </w:r>
            <w:r w:rsidR="00A47E95" w:rsidRPr="007235AE">
              <w:rPr>
                <w:sz w:val="24"/>
                <w:szCs w:val="24"/>
              </w:rPr>
              <w:t xml:space="preserve"> </w:t>
            </w:r>
            <w:r w:rsidR="00CA538C" w:rsidRPr="007235AE">
              <w:rPr>
                <w:sz w:val="24"/>
                <w:szCs w:val="24"/>
              </w:rPr>
              <w:t>90%</w:t>
            </w:r>
          </w:p>
          <w:p w14:paraId="265A2255" w14:textId="77777777" w:rsidR="0064373F" w:rsidRPr="007235AE" w:rsidRDefault="0064373F" w:rsidP="0064373F">
            <w:pPr>
              <w:pStyle w:val="ListParagraph"/>
              <w:rPr>
                <w:sz w:val="24"/>
                <w:szCs w:val="24"/>
              </w:rPr>
            </w:pPr>
            <w:r w:rsidRPr="007235AE">
              <w:rPr>
                <w:sz w:val="24"/>
                <w:szCs w:val="24"/>
              </w:rPr>
              <w:t>Narayana Junior College</w:t>
            </w:r>
          </w:p>
        </w:tc>
        <w:tc>
          <w:tcPr>
            <w:tcW w:w="1947" w:type="dxa"/>
          </w:tcPr>
          <w:p w14:paraId="6AE3CC13" w14:textId="77777777" w:rsidR="0064373F" w:rsidRPr="007235AE" w:rsidRDefault="0064373F" w:rsidP="0064373F">
            <w:pPr>
              <w:jc w:val="right"/>
              <w:rPr>
                <w:sz w:val="24"/>
                <w:szCs w:val="24"/>
              </w:rPr>
            </w:pPr>
            <w:r w:rsidRPr="007235AE">
              <w:rPr>
                <w:sz w:val="24"/>
                <w:szCs w:val="24"/>
              </w:rPr>
              <w:t>March 2016</w:t>
            </w:r>
          </w:p>
        </w:tc>
      </w:tr>
      <w:tr w:rsidR="0064373F" w:rsidRPr="007235AE" w14:paraId="442F724D" w14:textId="77777777" w:rsidTr="007235AE">
        <w:trPr>
          <w:trHeight w:val="1095"/>
        </w:trPr>
        <w:tc>
          <w:tcPr>
            <w:tcW w:w="0" w:type="auto"/>
          </w:tcPr>
          <w:p w14:paraId="184C20E3" w14:textId="074FA813" w:rsidR="0064373F" w:rsidRPr="007235AE" w:rsidRDefault="0064373F" w:rsidP="0064373F">
            <w:pPr>
              <w:pStyle w:val="ListParagraph"/>
              <w:numPr>
                <w:ilvl w:val="0"/>
                <w:numId w:val="32"/>
              </w:numPr>
              <w:rPr>
                <w:sz w:val="24"/>
                <w:szCs w:val="24"/>
              </w:rPr>
            </w:pPr>
            <w:r w:rsidRPr="007235AE">
              <w:rPr>
                <w:sz w:val="24"/>
                <w:szCs w:val="24"/>
              </w:rPr>
              <w:lastRenderedPageBreak/>
              <w:t xml:space="preserve">SSC </w:t>
            </w:r>
            <w:r w:rsidR="008A11F6" w:rsidRPr="007235AE">
              <w:rPr>
                <w:sz w:val="24"/>
                <w:szCs w:val="24"/>
              </w:rPr>
              <w:t>got 87%</w:t>
            </w:r>
          </w:p>
          <w:p w14:paraId="3B965BEA" w14:textId="77777777" w:rsidR="0064373F" w:rsidRPr="007235AE" w:rsidRDefault="0064373F" w:rsidP="0064373F">
            <w:pPr>
              <w:pStyle w:val="ListParagraph"/>
              <w:rPr>
                <w:sz w:val="24"/>
                <w:szCs w:val="24"/>
              </w:rPr>
            </w:pPr>
            <w:r w:rsidRPr="007235AE">
              <w:rPr>
                <w:sz w:val="24"/>
                <w:szCs w:val="24"/>
              </w:rPr>
              <w:t>Lakshmi English Medium High School</w:t>
            </w:r>
          </w:p>
        </w:tc>
        <w:tc>
          <w:tcPr>
            <w:tcW w:w="1947" w:type="dxa"/>
          </w:tcPr>
          <w:p w14:paraId="1250E35F" w14:textId="77777777" w:rsidR="0064373F" w:rsidRPr="007235AE" w:rsidRDefault="0064373F" w:rsidP="0064373F">
            <w:pPr>
              <w:jc w:val="right"/>
              <w:rPr>
                <w:sz w:val="24"/>
                <w:szCs w:val="24"/>
              </w:rPr>
            </w:pPr>
            <w:r w:rsidRPr="007235AE">
              <w:rPr>
                <w:sz w:val="24"/>
                <w:szCs w:val="24"/>
              </w:rPr>
              <w:t>March 2014</w:t>
            </w:r>
          </w:p>
        </w:tc>
      </w:tr>
    </w:tbl>
    <w:p w14:paraId="7ED88FF0" w14:textId="77777777" w:rsidR="00FE5882" w:rsidRDefault="00FE5882" w:rsidP="00AF744B">
      <w:pPr>
        <w:pStyle w:val="NoSpacing"/>
      </w:pPr>
    </w:p>
    <w:p w14:paraId="61ECF985" w14:textId="77777777" w:rsidR="006C4FB8" w:rsidRDefault="006C4FB8" w:rsidP="00AF744B">
      <w:pPr>
        <w:pStyle w:val="NoSpacing"/>
        <w:sectPr w:rsidR="006C4FB8" w:rsidSect="000E42CC">
          <w:type w:val="continuous"/>
          <w:pgSz w:w="12240" w:h="15840"/>
          <w:pgMar w:top="1440" w:right="1440" w:bottom="1440" w:left="1440" w:header="720" w:footer="720" w:gutter="0"/>
          <w:cols w:space="1123"/>
          <w:docGrid w:linePitch="360"/>
        </w:sectPr>
      </w:pPr>
    </w:p>
    <w:p w14:paraId="5B2D42B3" w14:textId="77777777" w:rsidR="00FE5882" w:rsidRDefault="00FE5882" w:rsidP="00802CA5">
      <w:pPr>
        <w:pStyle w:val="ListParagraph"/>
        <w:numPr>
          <w:ilvl w:val="0"/>
          <w:numId w:val="32"/>
        </w:numPr>
        <w:sectPr w:rsidR="00FE5882" w:rsidSect="003A70FD">
          <w:type w:val="continuous"/>
          <w:pgSz w:w="12240" w:h="15840"/>
          <w:pgMar w:top="1440" w:right="1440" w:bottom="1440" w:left="1440" w:header="720" w:footer="720" w:gutter="0"/>
          <w:cols w:space="1123"/>
          <w:docGrid w:linePitch="360"/>
        </w:sectPr>
      </w:pPr>
    </w:p>
    <w:p w14:paraId="6A2557A8" w14:textId="54B15926" w:rsidR="004345B6" w:rsidRDefault="004345B6">
      <w:pPr>
        <w:rPr>
          <w:b/>
          <w:bCs/>
          <w:sz w:val="28"/>
          <w:szCs w:val="28"/>
        </w:rPr>
      </w:pPr>
      <w:r>
        <w:rPr>
          <w:b/>
          <w:bCs/>
          <w:sz w:val="28"/>
          <w:szCs w:val="28"/>
        </w:rPr>
        <w:t>EXPERIENCE</w:t>
      </w:r>
    </w:p>
    <w:p w14:paraId="4C4AFA89" w14:textId="77777777" w:rsidR="003C06B6" w:rsidRPr="009C1C67" w:rsidRDefault="003C06B6">
      <w:pPr>
        <w:rPr>
          <w:sz w:val="24"/>
          <w:szCs w:val="24"/>
        </w:rPr>
      </w:pPr>
    </w:p>
    <w:p w14:paraId="3F666308" w14:textId="1DBEBF5B" w:rsidR="009C1C67" w:rsidRDefault="009C1C67">
      <w:pPr>
        <w:rPr>
          <w:sz w:val="24"/>
          <w:szCs w:val="24"/>
        </w:rPr>
      </w:pPr>
      <w:r w:rsidRPr="009C1C67">
        <w:rPr>
          <w:sz w:val="24"/>
          <w:szCs w:val="24"/>
        </w:rPr>
        <w:t xml:space="preserve">Software Engineer </w:t>
      </w:r>
      <w:r>
        <w:rPr>
          <w:sz w:val="24"/>
          <w:szCs w:val="24"/>
        </w:rPr>
        <w:t>Trainee</w:t>
      </w:r>
    </w:p>
    <w:p w14:paraId="348C9F72" w14:textId="38CC197D" w:rsidR="0077311E" w:rsidRDefault="0077311E">
      <w:pPr>
        <w:rPr>
          <w:sz w:val="24"/>
          <w:szCs w:val="24"/>
        </w:rPr>
      </w:pPr>
      <w:r>
        <w:rPr>
          <w:sz w:val="24"/>
          <w:szCs w:val="24"/>
        </w:rPr>
        <w:t>WefiveSoft, Bangalore, Karnataka</w:t>
      </w:r>
    </w:p>
    <w:p w14:paraId="6B1B081D" w14:textId="1C0C54BA" w:rsidR="00FC1864" w:rsidRDefault="00FC1864">
      <w:pPr>
        <w:rPr>
          <w:sz w:val="24"/>
          <w:szCs w:val="24"/>
        </w:rPr>
      </w:pPr>
      <w:r>
        <w:rPr>
          <w:sz w:val="24"/>
          <w:szCs w:val="24"/>
        </w:rPr>
        <w:t>October 2021 – May 2022</w:t>
      </w:r>
    </w:p>
    <w:p w14:paraId="314FCDC9" w14:textId="3A68DC52" w:rsidR="00355708" w:rsidRPr="00551C39" w:rsidRDefault="00674BD9" w:rsidP="00551C39">
      <w:pPr>
        <w:pStyle w:val="ListParagraph"/>
        <w:numPr>
          <w:ilvl w:val="0"/>
          <w:numId w:val="32"/>
        </w:numPr>
        <w:rPr>
          <w:sz w:val="24"/>
          <w:szCs w:val="24"/>
        </w:rPr>
      </w:pPr>
      <w:r>
        <w:rPr>
          <w:sz w:val="24"/>
          <w:szCs w:val="24"/>
        </w:rPr>
        <w:t xml:space="preserve">Solving bugs and </w:t>
      </w:r>
      <w:r w:rsidR="00355708" w:rsidRPr="00551C39">
        <w:rPr>
          <w:sz w:val="24"/>
          <w:szCs w:val="24"/>
        </w:rPr>
        <w:t>Developed User Interfaces Using HTML5, CSS</w:t>
      </w:r>
      <w:r w:rsidR="00EC6C11" w:rsidRPr="00551C39">
        <w:rPr>
          <w:sz w:val="24"/>
          <w:szCs w:val="24"/>
        </w:rPr>
        <w:t>3, JavaScript, JQuery, AJAX and Bootstrap</w:t>
      </w:r>
      <w:r w:rsidR="00A8322E" w:rsidRPr="00551C39">
        <w:rPr>
          <w:sz w:val="24"/>
          <w:szCs w:val="24"/>
        </w:rPr>
        <w:t>.</w:t>
      </w:r>
    </w:p>
    <w:p w14:paraId="5BA1211E" w14:textId="6930CB12" w:rsidR="00A8322E" w:rsidRDefault="00A8322E" w:rsidP="00551C39">
      <w:pPr>
        <w:pStyle w:val="ListParagraph"/>
        <w:numPr>
          <w:ilvl w:val="0"/>
          <w:numId w:val="32"/>
        </w:numPr>
        <w:rPr>
          <w:sz w:val="24"/>
          <w:szCs w:val="24"/>
        </w:rPr>
      </w:pPr>
      <w:r w:rsidRPr="00551C39">
        <w:rPr>
          <w:sz w:val="24"/>
          <w:szCs w:val="24"/>
        </w:rPr>
        <w:t xml:space="preserve">Constructed API Calls from frontend code </w:t>
      </w:r>
      <w:r w:rsidR="00551C39" w:rsidRPr="00551C39">
        <w:rPr>
          <w:sz w:val="24"/>
          <w:szCs w:val="24"/>
        </w:rPr>
        <w:t>to communicate with backend services.</w:t>
      </w:r>
    </w:p>
    <w:p w14:paraId="3F689218" w14:textId="05B0CBD5" w:rsidR="00674BD9" w:rsidRPr="00674BD9" w:rsidRDefault="00674BD9" w:rsidP="00674BD9">
      <w:pPr>
        <w:ind w:left="180"/>
        <w:rPr>
          <w:sz w:val="24"/>
          <w:szCs w:val="24"/>
        </w:rPr>
      </w:pPr>
    </w:p>
    <w:p w14:paraId="7DBD348B" w14:textId="77777777" w:rsidR="008B738F" w:rsidRPr="00551C39" w:rsidRDefault="008B738F" w:rsidP="00E8284F">
      <w:pPr>
        <w:pStyle w:val="ListParagraph"/>
        <w:ind w:left="540"/>
        <w:rPr>
          <w:sz w:val="24"/>
          <w:szCs w:val="24"/>
        </w:rPr>
      </w:pPr>
    </w:p>
    <w:p w14:paraId="4CBEA940" w14:textId="3239869B" w:rsidR="00BB3A0F" w:rsidRDefault="00496525">
      <w:pPr>
        <w:rPr>
          <w:b/>
          <w:bCs/>
          <w:sz w:val="28"/>
          <w:szCs w:val="28"/>
        </w:rPr>
      </w:pPr>
      <w:r w:rsidRPr="00470FB3">
        <w:rPr>
          <w:b/>
          <w:bCs/>
          <w:sz w:val="28"/>
          <w:szCs w:val="28"/>
        </w:rPr>
        <w:t xml:space="preserve"> </w:t>
      </w:r>
      <w:r w:rsidR="00470FB3" w:rsidRPr="00470FB3">
        <w:rPr>
          <w:b/>
          <w:bCs/>
          <w:sz w:val="28"/>
          <w:szCs w:val="28"/>
        </w:rPr>
        <w:t>CERTIFICATIONS</w:t>
      </w:r>
    </w:p>
    <w:p w14:paraId="0E85D611" w14:textId="77777777" w:rsidR="00C555CD" w:rsidRDefault="00C555CD">
      <w:pPr>
        <w:rPr>
          <w:b/>
          <w:bCs/>
          <w:sz w:val="28"/>
          <w:szCs w:val="28"/>
        </w:rPr>
      </w:pPr>
    </w:p>
    <w:p w14:paraId="76F31AE5" w14:textId="13A8FEF7" w:rsidR="00006474" w:rsidRDefault="001C0F3D" w:rsidP="00006474">
      <w:pPr>
        <w:pStyle w:val="ListParagraph"/>
        <w:numPr>
          <w:ilvl w:val="0"/>
          <w:numId w:val="32"/>
        </w:numPr>
        <w:jc w:val="both"/>
        <w:rPr>
          <w:sz w:val="24"/>
          <w:szCs w:val="24"/>
        </w:rPr>
      </w:pPr>
      <w:r w:rsidRPr="009D4139">
        <w:rPr>
          <w:sz w:val="24"/>
          <w:szCs w:val="24"/>
        </w:rPr>
        <w:t>Web Development Program</w:t>
      </w:r>
    </w:p>
    <w:p w14:paraId="597DCEA3" w14:textId="77777777" w:rsidR="009D4139" w:rsidRPr="009D4139" w:rsidRDefault="009D4139" w:rsidP="009D4139">
      <w:pPr>
        <w:pStyle w:val="ListParagraph"/>
        <w:ind w:left="540"/>
        <w:jc w:val="both"/>
        <w:rPr>
          <w:sz w:val="24"/>
          <w:szCs w:val="24"/>
        </w:rPr>
      </w:pPr>
    </w:p>
    <w:p w14:paraId="38B6E351" w14:textId="6C197C4D" w:rsidR="00ED5D54" w:rsidRDefault="00A14226" w:rsidP="00ED5D54">
      <w:pPr>
        <w:pStyle w:val="ListParagraph"/>
        <w:numPr>
          <w:ilvl w:val="0"/>
          <w:numId w:val="32"/>
        </w:numPr>
        <w:jc w:val="both"/>
        <w:rPr>
          <w:sz w:val="24"/>
          <w:szCs w:val="24"/>
        </w:rPr>
      </w:pPr>
      <w:r w:rsidRPr="009D4139">
        <w:rPr>
          <w:sz w:val="24"/>
          <w:szCs w:val="24"/>
        </w:rPr>
        <w:t xml:space="preserve">Best Performer </w:t>
      </w:r>
      <w:r w:rsidR="00012DF1" w:rsidRPr="009D4139">
        <w:rPr>
          <w:sz w:val="24"/>
          <w:szCs w:val="24"/>
        </w:rPr>
        <w:t>for Edureka Super Intern</w:t>
      </w:r>
    </w:p>
    <w:p w14:paraId="3C0416FB" w14:textId="77777777" w:rsidR="009D4139" w:rsidRPr="009D4139" w:rsidRDefault="009D4139" w:rsidP="009D4139">
      <w:pPr>
        <w:jc w:val="both"/>
        <w:rPr>
          <w:sz w:val="24"/>
          <w:szCs w:val="24"/>
        </w:rPr>
      </w:pPr>
    </w:p>
    <w:p w14:paraId="061F3AFC" w14:textId="6D519F1A" w:rsidR="00ED5D54" w:rsidRDefault="00ED5D54" w:rsidP="00A14226">
      <w:pPr>
        <w:pStyle w:val="ListParagraph"/>
        <w:numPr>
          <w:ilvl w:val="0"/>
          <w:numId w:val="32"/>
        </w:numPr>
        <w:jc w:val="both"/>
        <w:rPr>
          <w:sz w:val="24"/>
          <w:szCs w:val="24"/>
        </w:rPr>
      </w:pPr>
      <w:r>
        <w:rPr>
          <w:sz w:val="24"/>
          <w:szCs w:val="24"/>
        </w:rPr>
        <w:t>Chess runner</w:t>
      </w:r>
    </w:p>
    <w:p w14:paraId="1B4A4CFC" w14:textId="77777777" w:rsidR="00E56389" w:rsidRPr="00DE2F09" w:rsidRDefault="00E56389" w:rsidP="00E56389">
      <w:pPr>
        <w:pStyle w:val="ListParagraph"/>
        <w:rPr>
          <w:b/>
          <w:bCs/>
          <w:sz w:val="28"/>
          <w:szCs w:val="28"/>
        </w:rPr>
      </w:pPr>
    </w:p>
    <w:p w14:paraId="21537F60" w14:textId="3F0C2716" w:rsidR="00E56389" w:rsidRPr="00DE2F09" w:rsidRDefault="00E56389" w:rsidP="006E5369">
      <w:pPr>
        <w:jc w:val="both"/>
        <w:rPr>
          <w:b/>
          <w:bCs/>
          <w:sz w:val="28"/>
          <w:szCs w:val="28"/>
        </w:rPr>
      </w:pPr>
      <w:r w:rsidRPr="00DE2F09">
        <w:rPr>
          <w:b/>
          <w:bCs/>
          <w:sz w:val="28"/>
          <w:szCs w:val="28"/>
        </w:rPr>
        <w:t>DECLARATION</w:t>
      </w:r>
    </w:p>
    <w:p w14:paraId="6884858C" w14:textId="77777777" w:rsidR="00E56389" w:rsidRDefault="00E56389" w:rsidP="00E56389">
      <w:pPr>
        <w:pStyle w:val="ListParagraph"/>
        <w:ind w:left="540"/>
        <w:jc w:val="both"/>
        <w:rPr>
          <w:sz w:val="24"/>
          <w:szCs w:val="24"/>
        </w:rPr>
      </w:pPr>
    </w:p>
    <w:p w14:paraId="70072971" w14:textId="763F79CF" w:rsidR="009D4139" w:rsidRDefault="00E56389" w:rsidP="00E56389">
      <w:pPr>
        <w:pStyle w:val="ListParagraph"/>
        <w:ind w:left="540"/>
        <w:jc w:val="both"/>
        <w:rPr>
          <w:sz w:val="24"/>
          <w:szCs w:val="24"/>
        </w:rPr>
      </w:pPr>
      <w:r>
        <w:rPr>
          <w:sz w:val="24"/>
          <w:szCs w:val="24"/>
        </w:rPr>
        <w:t xml:space="preserve">I hereby declare that the information given above is correct and complete to the best of my </w:t>
      </w:r>
    </w:p>
    <w:p w14:paraId="21826386" w14:textId="7C735815" w:rsidR="00E56389" w:rsidRDefault="00E56389" w:rsidP="00E56389">
      <w:pPr>
        <w:pStyle w:val="ListParagraph"/>
        <w:ind w:left="540"/>
        <w:jc w:val="both"/>
        <w:rPr>
          <w:sz w:val="24"/>
          <w:szCs w:val="24"/>
        </w:rPr>
      </w:pPr>
      <w:r>
        <w:rPr>
          <w:sz w:val="24"/>
          <w:szCs w:val="24"/>
        </w:rPr>
        <w:t>knowledge</w:t>
      </w:r>
    </w:p>
    <w:p w14:paraId="78882B5F" w14:textId="77777777" w:rsidR="00435490" w:rsidRDefault="00435490" w:rsidP="00E56389">
      <w:pPr>
        <w:pStyle w:val="ListParagraph"/>
        <w:ind w:left="540"/>
        <w:jc w:val="both"/>
        <w:rPr>
          <w:sz w:val="24"/>
          <w:szCs w:val="24"/>
        </w:rPr>
      </w:pPr>
    </w:p>
    <w:p w14:paraId="169C1A16" w14:textId="34B0FDE8" w:rsidR="00E56389" w:rsidRDefault="00E56389" w:rsidP="00E56389">
      <w:pPr>
        <w:pStyle w:val="ListParagraph"/>
        <w:ind w:left="54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Your’s Sincerely</w:t>
      </w:r>
    </w:p>
    <w:p w14:paraId="2356FBDF" w14:textId="68408613" w:rsidR="003C06B6" w:rsidRPr="00270545" w:rsidRDefault="00E56389" w:rsidP="00270545">
      <w:pPr>
        <w:pStyle w:val="ListParagraph"/>
        <w:ind w:left="540"/>
        <w:jc w:val="both"/>
        <w:rPr>
          <w:sz w:val="24"/>
          <w:szCs w:val="24"/>
        </w:rPr>
        <w:sectPr w:rsidR="003C06B6" w:rsidRPr="00270545" w:rsidSect="00862160">
          <w:type w:val="continuous"/>
          <w:pgSz w:w="12240" w:h="15840"/>
          <w:pgMar w:top="1440" w:right="1440" w:bottom="1440" w:left="1440" w:header="720" w:footer="720" w:gutter="0"/>
          <w:cols w:space="1123"/>
          <w:docGrid w:linePitch="360"/>
        </w:sect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 sindhu</w:t>
      </w:r>
      <w:r w:rsidR="00270545">
        <w:rPr>
          <w:sz w:val="24"/>
          <w:szCs w:val="24"/>
        </w:rPr>
        <w:t>ra</w:t>
      </w:r>
    </w:p>
    <w:p w14:paraId="3BD1257A" w14:textId="77777777" w:rsidR="00A14226" w:rsidRPr="00270545" w:rsidRDefault="00A14226" w:rsidP="00270545">
      <w:pPr>
        <w:jc w:val="both"/>
        <w:rPr>
          <w:sz w:val="24"/>
          <w:szCs w:val="24"/>
        </w:rPr>
        <w:sectPr w:rsidR="00A14226" w:rsidRPr="00270545" w:rsidSect="003C06B6">
          <w:type w:val="continuous"/>
          <w:pgSz w:w="12240" w:h="15840"/>
          <w:pgMar w:top="1440" w:right="1440" w:bottom="1440" w:left="1440" w:header="720" w:footer="720" w:gutter="0"/>
          <w:cols w:space="1123"/>
          <w:docGrid w:linePitch="360"/>
        </w:sectPr>
      </w:pPr>
    </w:p>
    <w:p w14:paraId="34BE0B36" w14:textId="693FB96D" w:rsidR="00236A9A" w:rsidRPr="00270545" w:rsidRDefault="00236A9A" w:rsidP="00270545">
      <w:pPr>
        <w:rPr>
          <w:b/>
          <w:bCs/>
          <w:sz w:val="28"/>
          <w:szCs w:val="28"/>
        </w:rPr>
        <w:sectPr w:rsidR="00236A9A" w:rsidRPr="00270545" w:rsidSect="003C06B6">
          <w:type w:val="continuous"/>
          <w:pgSz w:w="12240" w:h="15840"/>
          <w:pgMar w:top="1440" w:right="1440" w:bottom="1440" w:left="1440" w:header="720" w:footer="720" w:gutter="0"/>
          <w:cols w:space="1123"/>
          <w:docGrid w:linePitch="360"/>
        </w:sectPr>
      </w:pPr>
    </w:p>
    <w:p w14:paraId="3745892A" w14:textId="1570DA2B" w:rsidR="00747911" w:rsidRPr="0087394C" w:rsidRDefault="00747911" w:rsidP="001C0E8D">
      <w:pPr>
        <w:jc w:val="both"/>
      </w:pPr>
    </w:p>
    <w:sectPr w:rsidR="00747911" w:rsidRPr="0087394C" w:rsidSect="003C06B6">
      <w:type w:val="continuous"/>
      <w:pgSz w:w="12240" w:h="15840"/>
      <w:pgMar w:top="1440" w:right="1440" w:bottom="1440" w:left="1440" w:header="720" w:footer="720" w:gutter="0"/>
      <w:cols w:space="112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D4C95" w14:textId="77777777" w:rsidR="004C0704" w:rsidRDefault="004C0704" w:rsidP="00CB60E2">
      <w:r>
        <w:separator/>
      </w:r>
    </w:p>
  </w:endnote>
  <w:endnote w:type="continuationSeparator" w:id="0">
    <w:p w14:paraId="6F391CDE" w14:textId="77777777" w:rsidR="004C0704" w:rsidRDefault="004C0704" w:rsidP="00CB6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AB3D8" w14:textId="77777777" w:rsidR="004C0704" w:rsidRDefault="004C0704" w:rsidP="00CB60E2">
      <w:r>
        <w:separator/>
      </w:r>
    </w:p>
  </w:footnote>
  <w:footnote w:type="continuationSeparator" w:id="0">
    <w:p w14:paraId="697F3A9D" w14:textId="77777777" w:rsidR="004C0704" w:rsidRDefault="004C0704" w:rsidP="00CB6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02E07"/>
    <w:multiLevelType w:val="hybridMultilevel"/>
    <w:tmpl w:val="DF0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66587F"/>
    <w:multiLevelType w:val="hybridMultilevel"/>
    <w:tmpl w:val="980A5318"/>
    <w:lvl w:ilvl="0" w:tplc="12CEA6AE">
      <w:start w:val="1"/>
      <w:numFmt w:val="bullet"/>
      <w:lvlText w:val=""/>
      <w:lvlJc w:val="left"/>
      <w:pPr>
        <w:tabs>
          <w:tab w:val="num" w:pos="144"/>
        </w:tabs>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6D2B73"/>
    <w:multiLevelType w:val="hybridMultilevel"/>
    <w:tmpl w:val="477A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331BE9"/>
    <w:multiLevelType w:val="hybridMultilevel"/>
    <w:tmpl w:val="D5BE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061E8F"/>
    <w:multiLevelType w:val="hybridMultilevel"/>
    <w:tmpl w:val="39B4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DFB5529"/>
    <w:multiLevelType w:val="hybridMultilevel"/>
    <w:tmpl w:val="7F14A9EA"/>
    <w:lvl w:ilvl="0" w:tplc="12CEA6AE">
      <w:start w:val="1"/>
      <w:numFmt w:val="bullet"/>
      <w:lvlText w:val=""/>
      <w:lvlJc w:val="left"/>
      <w:pPr>
        <w:tabs>
          <w:tab w:val="num" w:pos="144"/>
        </w:tabs>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8D60BF"/>
    <w:multiLevelType w:val="hybridMultilevel"/>
    <w:tmpl w:val="7A4E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9C658C0"/>
    <w:multiLevelType w:val="hybridMultilevel"/>
    <w:tmpl w:val="7C1A4D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F783A7F"/>
    <w:multiLevelType w:val="hybridMultilevel"/>
    <w:tmpl w:val="A57E4546"/>
    <w:lvl w:ilvl="0" w:tplc="12CEA6AE">
      <w:start w:val="1"/>
      <w:numFmt w:val="bullet"/>
      <w:lvlText w:val=""/>
      <w:lvlJc w:val="left"/>
      <w:pPr>
        <w:tabs>
          <w:tab w:val="num" w:pos="144"/>
        </w:tabs>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F5660"/>
    <w:multiLevelType w:val="hybridMultilevel"/>
    <w:tmpl w:val="145697CE"/>
    <w:lvl w:ilvl="0" w:tplc="12CEA6AE">
      <w:start w:val="1"/>
      <w:numFmt w:val="bullet"/>
      <w:lvlText w:val=""/>
      <w:lvlJc w:val="left"/>
      <w:pPr>
        <w:tabs>
          <w:tab w:val="num" w:pos="144"/>
        </w:tabs>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59287479">
    <w:abstractNumId w:val="26"/>
  </w:num>
  <w:num w:numId="2" w16cid:durableId="1050769439">
    <w:abstractNumId w:val="13"/>
  </w:num>
  <w:num w:numId="3" w16cid:durableId="1203136000">
    <w:abstractNumId w:val="10"/>
  </w:num>
  <w:num w:numId="4" w16cid:durableId="1138767420">
    <w:abstractNumId w:val="31"/>
  </w:num>
  <w:num w:numId="5" w16cid:durableId="386875297">
    <w:abstractNumId w:val="14"/>
  </w:num>
  <w:num w:numId="6" w16cid:durableId="1848404266">
    <w:abstractNumId w:val="21"/>
  </w:num>
  <w:num w:numId="7" w16cid:durableId="1159536056">
    <w:abstractNumId w:val="23"/>
  </w:num>
  <w:num w:numId="8" w16cid:durableId="1680427557">
    <w:abstractNumId w:val="9"/>
  </w:num>
  <w:num w:numId="9" w16cid:durableId="892697654">
    <w:abstractNumId w:val="7"/>
  </w:num>
  <w:num w:numId="10" w16cid:durableId="1996253173">
    <w:abstractNumId w:val="6"/>
  </w:num>
  <w:num w:numId="11" w16cid:durableId="1353721356">
    <w:abstractNumId w:val="5"/>
  </w:num>
  <w:num w:numId="12" w16cid:durableId="1774548544">
    <w:abstractNumId w:val="4"/>
  </w:num>
  <w:num w:numId="13" w16cid:durableId="1701468192">
    <w:abstractNumId w:val="8"/>
  </w:num>
  <w:num w:numId="14" w16cid:durableId="1827891022">
    <w:abstractNumId w:val="3"/>
  </w:num>
  <w:num w:numId="15" w16cid:durableId="1342122340">
    <w:abstractNumId w:val="2"/>
  </w:num>
  <w:num w:numId="16" w16cid:durableId="1707365930">
    <w:abstractNumId w:val="1"/>
  </w:num>
  <w:num w:numId="17" w16cid:durableId="1718238957">
    <w:abstractNumId w:val="0"/>
  </w:num>
  <w:num w:numId="18" w16cid:durableId="520779319">
    <w:abstractNumId w:val="18"/>
  </w:num>
  <w:num w:numId="19" w16cid:durableId="280771439">
    <w:abstractNumId w:val="19"/>
  </w:num>
  <w:num w:numId="20" w16cid:durableId="1905136709">
    <w:abstractNumId w:val="28"/>
  </w:num>
  <w:num w:numId="21" w16cid:durableId="93136118">
    <w:abstractNumId w:val="22"/>
  </w:num>
  <w:num w:numId="22" w16cid:durableId="639306248">
    <w:abstractNumId w:val="12"/>
  </w:num>
  <w:num w:numId="23" w16cid:durableId="537009463">
    <w:abstractNumId w:val="32"/>
  </w:num>
  <w:num w:numId="24" w16cid:durableId="1602294812">
    <w:abstractNumId w:val="16"/>
  </w:num>
  <w:num w:numId="25" w16cid:durableId="108624059">
    <w:abstractNumId w:val="30"/>
  </w:num>
  <w:num w:numId="26" w16cid:durableId="1954555421">
    <w:abstractNumId w:val="29"/>
  </w:num>
  <w:num w:numId="27" w16cid:durableId="1014965325">
    <w:abstractNumId w:val="24"/>
  </w:num>
  <w:num w:numId="28" w16cid:durableId="396441246">
    <w:abstractNumId w:val="15"/>
  </w:num>
  <w:num w:numId="29" w16cid:durableId="928460914">
    <w:abstractNumId w:val="20"/>
  </w:num>
  <w:num w:numId="30" w16cid:durableId="1090010689">
    <w:abstractNumId w:val="11"/>
  </w:num>
  <w:num w:numId="31" w16cid:durableId="241069427">
    <w:abstractNumId w:val="17"/>
  </w:num>
  <w:num w:numId="32" w16cid:durableId="1423993524">
    <w:abstractNumId w:val="27"/>
  </w:num>
  <w:num w:numId="33" w16cid:durableId="309986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76"/>
    <w:rsid w:val="00006474"/>
    <w:rsid w:val="00011644"/>
    <w:rsid w:val="00012DF1"/>
    <w:rsid w:val="00047657"/>
    <w:rsid w:val="00050182"/>
    <w:rsid w:val="00057DFB"/>
    <w:rsid w:val="00072763"/>
    <w:rsid w:val="00075853"/>
    <w:rsid w:val="00095245"/>
    <w:rsid w:val="000E42CC"/>
    <w:rsid w:val="001736A4"/>
    <w:rsid w:val="00173802"/>
    <w:rsid w:val="001C0E8D"/>
    <w:rsid w:val="001C0F3D"/>
    <w:rsid w:val="001E7EEF"/>
    <w:rsid w:val="00202DDA"/>
    <w:rsid w:val="00236A9A"/>
    <w:rsid w:val="00270545"/>
    <w:rsid w:val="00270930"/>
    <w:rsid w:val="002A70B5"/>
    <w:rsid w:val="002E261B"/>
    <w:rsid w:val="002E3570"/>
    <w:rsid w:val="00317C23"/>
    <w:rsid w:val="00355708"/>
    <w:rsid w:val="00372096"/>
    <w:rsid w:val="003A70FD"/>
    <w:rsid w:val="003B51A1"/>
    <w:rsid w:val="003C06B6"/>
    <w:rsid w:val="003D2F1C"/>
    <w:rsid w:val="003F20C7"/>
    <w:rsid w:val="00406C5E"/>
    <w:rsid w:val="00411979"/>
    <w:rsid w:val="004345B6"/>
    <w:rsid w:val="00435490"/>
    <w:rsid w:val="00441D6C"/>
    <w:rsid w:val="004423A5"/>
    <w:rsid w:val="004426AB"/>
    <w:rsid w:val="00470FB3"/>
    <w:rsid w:val="00482366"/>
    <w:rsid w:val="004870A7"/>
    <w:rsid w:val="00496525"/>
    <w:rsid w:val="004B6618"/>
    <w:rsid w:val="004C0704"/>
    <w:rsid w:val="004D74CC"/>
    <w:rsid w:val="00506016"/>
    <w:rsid w:val="005123F1"/>
    <w:rsid w:val="005239AA"/>
    <w:rsid w:val="00527E41"/>
    <w:rsid w:val="00542253"/>
    <w:rsid w:val="0054692B"/>
    <w:rsid w:val="00551C39"/>
    <w:rsid w:val="00591F18"/>
    <w:rsid w:val="005B4B75"/>
    <w:rsid w:val="005B5B57"/>
    <w:rsid w:val="005C4A88"/>
    <w:rsid w:val="005E5B53"/>
    <w:rsid w:val="00615FA9"/>
    <w:rsid w:val="00621E3C"/>
    <w:rsid w:val="00623A8C"/>
    <w:rsid w:val="0064373F"/>
    <w:rsid w:val="00645252"/>
    <w:rsid w:val="00651E9C"/>
    <w:rsid w:val="006539D4"/>
    <w:rsid w:val="006553F8"/>
    <w:rsid w:val="00656A83"/>
    <w:rsid w:val="00657732"/>
    <w:rsid w:val="00674BD9"/>
    <w:rsid w:val="006A647C"/>
    <w:rsid w:val="006B2D07"/>
    <w:rsid w:val="006C1729"/>
    <w:rsid w:val="006C4FB8"/>
    <w:rsid w:val="006C6E99"/>
    <w:rsid w:val="006D3D74"/>
    <w:rsid w:val="006D73F5"/>
    <w:rsid w:val="006E5369"/>
    <w:rsid w:val="00711A8B"/>
    <w:rsid w:val="007235AE"/>
    <w:rsid w:val="00743E51"/>
    <w:rsid w:val="00747911"/>
    <w:rsid w:val="0077311E"/>
    <w:rsid w:val="00777C76"/>
    <w:rsid w:val="007A5CC6"/>
    <w:rsid w:val="007B3BC0"/>
    <w:rsid w:val="007B5FF8"/>
    <w:rsid w:val="007C1378"/>
    <w:rsid w:val="007C4E32"/>
    <w:rsid w:val="007D0220"/>
    <w:rsid w:val="007D428B"/>
    <w:rsid w:val="007E3E6C"/>
    <w:rsid w:val="00802CA5"/>
    <w:rsid w:val="00826E1E"/>
    <w:rsid w:val="00834696"/>
    <w:rsid w:val="0083569A"/>
    <w:rsid w:val="00862160"/>
    <w:rsid w:val="0087394C"/>
    <w:rsid w:val="0088036E"/>
    <w:rsid w:val="008A11F6"/>
    <w:rsid w:val="008B738F"/>
    <w:rsid w:val="008C356C"/>
    <w:rsid w:val="008C363C"/>
    <w:rsid w:val="008D3457"/>
    <w:rsid w:val="008D3A7D"/>
    <w:rsid w:val="008E1BD8"/>
    <w:rsid w:val="0094798B"/>
    <w:rsid w:val="009528D2"/>
    <w:rsid w:val="009967B1"/>
    <w:rsid w:val="009C1C67"/>
    <w:rsid w:val="009D4139"/>
    <w:rsid w:val="00A04800"/>
    <w:rsid w:val="00A10DDA"/>
    <w:rsid w:val="00A14226"/>
    <w:rsid w:val="00A47E95"/>
    <w:rsid w:val="00A55996"/>
    <w:rsid w:val="00A55DE3"/>
    <w:rsid w:val="00A8322E"/>
    <w:rsid w:val="00A9204E"/>
    <w:rsid w:val="00AA393C"/>
    <w:rsid w:val="00AB0737"/>
    <w:rsid w:val="00AB64AB"/>
    <w:rsid w:val="00AB7423"/>
    <w:rsid w:val="00AC2787"/>
    <w:rsid w:val="00AC31AD"/>
    <w:rsid w:val="00AD14DF"/>
    <w:rsid w:val="00AD7819"/>
    <w:rsid w:val="00AF744B"/>
    <w:rsid w:val="00B14655"/>
    <w:rsid w:val="00B23387"/>
    <w:rsid w:val="00B33855"/>
    <w:rsid w:val="00B80529"/>
    <w:rsid w:val="00B8389A"/>
    <w:rsid w:val="00B95BB1"/>
    <w:rsid w:val="00B97CC3"/>
    <w:rsid w:val="00BB3632"/>
    <w:rsid w:val="00BB3A0F"/>
    <w:rsid w:val="00BB7331"/>
    <w:rsid w:val="00C4251E"/>
    <w:rsid w:val="00C43621"/>
    <w:rsid w:val="00C555CD"/>
    <w:rsid w:val="00C81810"/>
    <w:rsid w:val="00C9124D"/>
    <w:rsid w:val="00C96F0A"/>
    <w:rsid w:val="00CA538C"/>
    <w:rsid w:val="00CA59BF"/>
    <w:rsid w:val="00CB60E2"/>
    <w:rsid w:val="00CC2F24"/>
    <w:rsid w:val="00CD2AC6"/>
    <w:rsid w:val="00CD3871"/>
    <w:rsid w:val="00CD7D66"/>
    <w:rsid w:val="00D27BD0"/>
    <w:rsid w:val="00D86F78"/>
    <w:rsid w:val="00DA7162"/>
    <w:rsid w:val="00DB4BBB"/>
    <w:rsid w:val="00DE2442"/>
    <w:rsid w:val="00DE2F09"/>
    <w:rsid w:val="00DE7418"/>
    <w:rsid w:val="00DF77B9"/>
    <w:rsid w:val="00E205C5"/>
    <w:rsid w:val="00E56389"/>
    <w:rsid w:val="00E67EF9"/>
    <w:rsid w:val="00E7194E"/>
    <w:rsid w:val="00E74D41"/>
    <w:rsid w:val="00E8284F"/>
    <w:rsid w:val="00E871A1"/>
    <w:rsid w:val="00E966BB"/>
    <w:rsid w:val="00EB288A"/>
    <w:rsid w:val="00EC35EE"/>
    <w:rsid w:val="00EC6C11"/>
    <w:rsid w:val="00ED5D54"/>
    <w:rsid w:val="00F45CC6"/>
    <w:rsid w:val="00F8672B"/>
    <w:rsid w:val="00FC1864"/>
    <w:rsid w:val="00FD2D4E"/>
    <w:rsid w:val="00FD3691"/>
    <w:rsid w:val="00FE5882"/>
    <w:rsid w:val="00FF668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CACB"/>
  <w15:chartTrackingRefBased/>
  <w15:docId w15:val="{CE04AF27-1B48-4B71-975D-D9A8D2D1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777C76"/>
    <w:pPr>
      <w:ind w:left="720"/>
      <w:contextualSpacing/>
    </w:pPr>
  </w:style>
  <w:style w:type="table" w:styleId="TableGrid">
    <w:name w:val="Table Grid"/>
    <w:basedOn w:val="TableNormal"/>
    <w:uiPriority w:val="39"/>
    <w:rsid w:val="00777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F74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AF7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dhura\AppData\Local\Microsoft\Office\16.0\DTS\en-US%7b19DB58E8-CB61-4859-93A8-78424DD4EAB5%7d\%7bB0E045B0-AD3D-43B5-9976-D236B0069F9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9C98A2BA-1DC3-4FB0-9725-558FBEDD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{B0E045B0-AD3D-43B5-9976-D236B0069F9B}tf02786999_win32</Template>
  <TotalTime>7</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sindhura</dc:creator>
  <cp:keywords/>
  <dc:description/>
  <cp:lastModifiedBy>chittari sindhura</cp:lastModifiedBy>
  <cp:revision>8</cp:revision>
  <dcterms:created xsi:type="dcterms:W3CDTF">2023-09-13T13:03:00Z</dcterms:created>
  <dcterms:modified xsi:type="dcterms:W3CDTF">2023-09-29T03:14:00Z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