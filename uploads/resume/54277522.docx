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41" w:type="dxa"/>
        <w:tblInd w:w="-162" w:type="dxa"/>
        <w:tblLayout w:type="fixed"/>
        <w:tblLook w:val="04A0" w:firstRow="1" w:lastRow="0" w:firstColumn="1" w:lastColumn="0" w:noHBand="0" w:noVBand="1"/>
      </w:tblPr>
      <w:tblGrid>
        <w:gridCol w:w="10741"/>
      </w:tblGrid>
      <w:tr w:rsidR="00902F0B" w14:paraId="03271748" w14:textId="77777777" w:rsidTr="00FF5B79">
        <w:trPr>
          <w:trHeight w:val="879"/>
        </w:trPr>
        <w:tc>
          <w:tcPr>
            <w:tcW w:w="10741" w:type="dxa"/>
            <w:tcBorders>
              <w:top w:val="single" w:sz="8" w:space="0" w:color="008000"/>
              <w:left w:val="double" w:sz="24" w:space="0" w:color="FFFFFF"/>
              <w:bottom w:val="single" w:sz="4" w:space="0" w:color="008000"/>
              <w:right w:val="double" w:sz="24" w:space="0" w:color="FFFFFF"/>
            </w:tcBorders>
            <w:shd w:val="clear" w:color="auto" w:fill="000000"/>
            <w:hideMark/>
          </w:tcPr>
          <w:p w14:paraId="18C88AFE" w14:textId="5A463E61" w:rsidR="00902F0B" w:rsidRPr="00FB5A3A" w:rsidRDefault="00902F0B" w:rsidP="00FB5A3A">
            <w:pPr>
              <w:rPr>
                <w:sz w:val="22"/>
                <w:szCs w:val="22"/>
              </w:rPr>
            </w:pPr>
            <w:r>
              <w:rPr>
                <w:rFonts w:ascii="Calibri" w:hAnsi="Calibri" w:cs="Calibri"/>
                <w:b/>
                <w:bCs/>
                <w:sz w:val="22"/>
                <w:szCs w:val="22"/>
              </w:rPr>
              <w:t xml:space="preserve">Email  </w:t>
            </w:r>
            <w:r>
              <w:rPr>
                <w:rFonts w:ascii="Calibri" w:hAnsi="Calibri" w:cs="Calibri"/>
                <w:b/>
                <w:sz w:val="22"/>
                <w:szCs w:val="22"/>
              </w:rPr>
              <w:t xml:space="preserve">          </w:t>
            </w:r>
            <w:proofErr w:type="gramStart"/>
            <w:r>
              <w:rPr>
                <w:rFonts w:ascii="Calibri" w:hAnsi="Calibri" w:cs="Calibri"/>
                <w:b/>
                <w:sz w:val="22"/>
                <w:szCs w:val="22"/>
              </w:rPr>
              <w:t xml:space="preserve">  </w:t>
            </w:r>
            <w:r>
              <w:rPr>
                <w:rFonts w:ascii="Calibri" w:hAnsi="Calibri" w:cs="Calibri"/>
                <w:b/>
                <w:bCs/>
                <w:sz w:val="22"/>
                <w:szCs w:val="22"/>
              </w:rPr>
              <w:t>:</w:t>
            </w:r>
            <w:proofErr w:type="gramEnd"/>
            <w:r>
              <w:rPr>
                <w:rFonts w:ascii="Calibri" w:hAnsi="Calibri" w:cs="Calibri"/>
                <w:b/>
                <w:bCs/>
                <w:sz w:val="22"/>
                <w:szCs w:val="22"/>
              </w:rPr>
              <w:t xml:space="preserve"> </w:t>
            </w:r>
            <w:r>
              <w:rPr>
                <w:rFonts w:ascii="Calibri" w:hAnsi="Calibri" w:cs="Calibri"/>
                <w:b/>
                <w:sz w:val="22"/>
                <w:szCs w:val="22"/>
              </w:rPr>
              <w:t xml:space="preserve"> adhugod@gmail.com</w:t>
            </w:r>
          </w:p>
          <w:p w14:paraId="60890238" w14:textId="15E8286E" w:rsidR="00902F0B" w:rsidRDefault="00902F0B">
            <w:pPr>
              <w:pStyle w:val="Footer"/>
            </w:pPr>
            <w:r>
              <w:rPr>
                <w:rFonts w:ascii="Calibri" w:hAnsi="Calibri" w:cs="Calibri"/>
                <w:b/>
                <w:bCs/>
                <w:sz w:val="22"/>
                <w:szCs w:val="22"/>
              </w:rPr>
              <w:t>Mo</w:t>
            </w:r>
            <w:r w:rsidR="009E055B">
              <w:rPr>
                <w:rFonts w:ascii="Calibri" w:hAnsi="Calibri" w:cs="Calibri"/>
                <w:b/>
                <w:bCs/>
                <w:sz w:val="22"/>
                <w:szCs w:val="22"/>
              </w:rPr>
              <w:t xml:space="preserve">bile         </w:t>
            </w:r>
            <w:proofErr w:type="gramStart"/>
            <w:r w:rsidR="009E055B">
              <w:rPr>
                <w:rFonts w:ascii="Calibri" w:hAnsi="Calibri" w:cs="Calibri"/>
                <w:b/>
                <w:bCs/>
                <w:sz w:val="22"/>
                <w:szCs w:val="22"/>
              </w:rPr>
              <w:t xml:space="preserve">  :</w:t>
            </w:r>
            <w:proofErr w:type="gramEnd"/>
            <w:r w:rsidR="009E055B">
              <w:rPr>
                <w:rFonts w:ascii="Calibri" w:hAnsi="Calibri" w:cs="Calibri"/>
                <w:b/>
                <w:bCs/>
                <w:sz w:val="22"/>
                <w:szCs w:val="22"/>
              </w:rPr>
              <w:t xml:space="preserve">  +91-8618632022</w:t>
            </w:r>
          </w:p>
        </w:tc>
      </w:tr>
    </w:tbl>
    <w:p w14:paraId="0DB4DF14" w14:textId="77777777" w:rsidR="00902F0B" w:rsidRDefault="00902F0B" w:rsidP="00902F0B">
      <w:pPr>
        <w:rPr>
          <w:rFonts w:ascii="Calibri" w:hAnsi="Calibri" w:cs="Calibri"/>
          <w:b/>
          <w:sz w:val="22"/>
          <w:szCs w:val="22"/>
          <w:u w:val="single"/>
        </w:rPr>
      </w:pPr>
    </w:p>
    <w:p w14:paraId="6EDEC567" w14:textId="62905941" w:rsidR="00902F0B" w:rsidRDefault="00902F0B" w:rsidP="00902F0B">
      <w:pPr>
        <w:rPr>
          <w:rFonts w:ascii="Calibri" w:hAnsi="Calibri" w:cs="Calibri"/>
          <w:b/>
          <w:sz w:val="22"/>
          <w:szCs w:val="22"/>
          <w:u w:val="single"/>
        </w:rPr>
      </w:pPr>
      <w:r>
        <w:rPr>
          <w:rFonts w:ascii="Calibri" w:hAnsi="Calibri" w:cs="Calibri"/>
          <w:b/>
          <w:sz w:val="22"/>
          <w:szCs w:val="22"/>
          <w:u w:val="single"/>
        </w:rPr>
        <w:t>OBJECTIVE</w:t>
      </w:r>
    </w:p>
    <w:p w14:paraId="6D022DDD" w14:textId="77777777" w:rsidR="0057138E" w:rsidRDefault="0057138E" w:rsidP="00902F0B">
      <w:pPr>
        <w:rPr>
          <w:rFonts w:ascii="Calibri" w:hAnsi="Calibri" w:cs="Calibri"/>
          <w:sz w:val="22"/>
          <w:szCs w:val="22"/>
        </w:rPr>
      </w:pPr>
    </w:p>
    <w:p w14:paraId="7347E7AB" w14:textId="7524F191" w:rsidR="00902F0B" w:rsidRDefault="00902F0B" w:rsidP="00902F0B">
      <w:pPr>
        <w:rPr>
          <w:rFonts w:ascii="Calibri" w:hAnsi="Calibri" w:cs="Calibri"/>
          <w:sz w:val="22"/>
          <w:szCs w:val="22"/>
        </w:rPr>
      </w:pPr>
      <w:r>
        <w:rPr>
          <w:rFonts w:ascii="Calibri" w:hAnsi="Calibri" w:cs="Calibri"/>
          <w:sz w:val="22"/>
          <w:szCs w:val="22"/>
        </w:rPr>
        <w:t>Seeking a challenging career in an IT/Software firm, where I can optimally utilize my technical expertise in software development areas and contribute to the maximum in achieving the Long-term Goals of the Organization while enhancing my own skills and reach the technical zenith of excellence.</w:t>
      </w:r>
    </w:p>
    <w:p w14:paraId="2554311A" w14:textId="77777777" w:rsidR="00E46341" w:rsidRDefault="00E46341" w:rsidP="00902F0B">
      <w:pPr>
        <w:rPr>
          <w:rFonts w:ascii="Calibri" w:hAnsi="Calibri" w:cs="Calibri"/>
          <w:b/>
          <w:sz w:val="22"/>
          <w:szCs w:val="22"/>
          <w:u w:val="single"/>
        </w:rPr>
      </w:pPr>
    </w:p>
    <w:p w14:paraId="288F70A7" w14:textId="01BAF498" w:rsidR="00902F0B" w:rsidRDefault="00902F0B" w:rsidP="00902F0B">
      <w:pPr>
        <w:jc w:val="both"/>
        <w:rPr>
          <w:rFonts w:ascii="Calibri" w:hAnsi="Calibri" w:cs="Calibri"/>
          <w:b/>
          <w:sz w:val="22"/>
          <w:szCs w:val="22"/>
        </w:rPr>
      </w:pPr>
      <w:r>
        <w:rPr>
          <w:rFonts w:ascii="Calibri" w:hAnsi="Calibri" w:cs="Calibri"/>
          <w:b/>
          <w:sz w:val="22"/>
          <w:szCs w:val="22"/>
        </w:rPr>
        <w:t>Experience Summary</w:t>
      </w:r>
    </w:p>
    <w:p w14:paraId="30CF913E" w14:textId="77777777" w:rsidR="008417B9" w:rsidRDefault="00E060C5" w:rsidP="00902F0B">
      <w:pPr>
        <w:jc w:val="both"/>
        <w:rPr>
          <w:rFonts w:ascii="Calibri" w:hAnsi="Calibri" w:cs="Calibri"/>
          <w:b/>
          <w:sz w:val="22"/>
          <w:szCs w:val="22"/>
        </w:rPr>
      </w:pPr>
      <w:r>
        <w:rPr>
          <w:rFonts w:ascii="Calibri" w:hAnsi="Calibri" w:cs="Calibri"/>
          <w:b/>
          <w:sz w:val="22"/>
          <w:szCs w:val="22"/>
        </w:rPr>
        <w:tab/>
      </w:r>
    </w:p>
    <w:p w14:paraId="5DD00E0E" w14:textId="43B97F11" w:rsidR="00E060C5" w:rsidRDefault="001153D3" w:rsidP="00902F0B">
      <w:pPr>
        <w:jc w:val="both"/>
        <w:rPr>
          <w:rFonts w:ascii="Calibri" w:hAnsi="Calibri" w:cs="Calibri"/>
          <w:b/>
          <w:sz w:val="22"/>
          <w:szCs w:val="22"/>
        </w:rPr>
      </w:pPr>
      <w:r>
        <w:rPr>
          <w:rFonts w:ascii="Calibri" w:hAnsi="Calibri" w:cs="Calibri"/>
          <w:b/>
          <w:sz w:val="22"/>
          <w:szCs w:val="22"/>
        </w:rPr>
        <w:t xml:space="preserve">Technical Specialist in </w:t>
      </w:r>
      <w:r w:rsidR="00700B91">
        <w:rPr>
          <w:rFonts w:ascii="Calibri" w:hAnsi="Calibri" w:cs="Calibri"/>
          <w:b/>
          <w:sz w:val="22"/>
          <w:szCs w:val="22"/>
        </w:rPr>
        <w:t xml:space="preserve">DATAVAIL INFOTECH PRIVATE </w:t>
      </w:r>
      <w:proofErr w:type="gramStart"/>
      <w:r w:rsidR="00700B91">
        <w:rPr>
          <w:rFonts w:ascii="Calibri" w:hAnsi="Calibri" w:cs="Calibri"/>
          <w:b/>
          <w:sz w:val="22"/>
          <w:szCs w:val="22"/>
        </w:rPr>
        <w:t>LIMITED,BENGALURU</w:t>
      </w:r>
      <w:proofErr w:type="gramEnd"/>
    </w:p>
    <w:p w14:paraId="21E16EF1" w14:textId="77777777" w:rsidR="00902F0B" w:rsidRPr="00A725EA" w:rsidRDefault="00902F0B" w:rsidP="00902F0B">
      <w:pPr>
        <w:jc w:val="both"/>
        <w:rPr>
          <w:rFonts w:asciiTheme="minorHAnsi" w:hAnsiTheme="minorHAnsi" w:cstheme="minorHAnsi"/>
          <w:b/>
          <w:sz w:val="22"/>
          <w:szCs w:val="22"/>
        </w:rPr>
      </w:pPr>
    </w:p>
    <w:p w14:paraId="1B5B103F" w14:textId="03AB144F" w:rsidR="00952210" w:rsidRDefault="00952210" w:rsidP="00266271">
      <w:pPr>
        <w:pStyle w:val="Heading3"/>
        <w:ind w:left="0"/>
        <w:rPr>
          <w:rFonts w:asciiTheme="minorHAnsi" w:hAnsiTheme="minorHAnsi" w:cstheme="minorHAnsi"/>
          <w:b w:val="0"/>
          <w:sz w:val="22"/>
          <w:szCs w:val="22"/>
        </w:rPr>
      </w:pPr>
      <w:r>
        <w:rPr>
          <w:rFonts w:asciiTheme="minorHAnsi" w:hAnsiTheme="minorHAnsi" w:cstheme="minorHAnsi"/>
          <w:b w:val="0"/>
          <w:sz w:val="22"/>
          <w:szCs w:val="22"/>
        </w:rPr>
        <w:t>A dynamic professional with more than 10</w:t>
      </w:r>
      <w:r w:rsidR="00062604">
        <w:rPr>
          <w:rFonts w:asciiTheme="minorHAnsi" w:hAnsiTheme="minorHAnsi" w:cstheme="minorHAnsi"/>
          <w:b w:val="0"/>
          <w:sz w:val="22"/>
          <w:szCs w:val="22"/>
        </w:rPr>
        <w:t xml:space="preserve"> </w:t>
      </w:r>
      <w:r>
        <w:rPr>
          <w:rFonts w:asciiTheme="minorHAnsi" w:hAnsiTheme="minorHAnsi" w:cstheme="minorHAnsi"/>
          <w:b w:val="0"/>
          <w:sz w:val="22"/>
          <w:szCs w:val="22"/>
        </w:rPr>
        <w:t xml:space="preserve">years of overall experience in Software </w:t>
      </w:r>
      <w:proofErr w:type="gramStart"/>
      <w:r>
        <w:rPr>
          <w:rFonts w:asciiTheme="minorHAnsi" w:hAnsiTheme="minorHAnsi" w:cstheme="minorHAnsi"/>
          <w:b w:val="0"/>
          <w:sz w:val="22"/>
          <w:szCs w:val="22"/>
        </w:rPr>
        <w:t>Development ,Project</w:t>
      </w:r>
      <w:proofErr w:type="gramEnd"/>
      <w:r>
        <w:rPr>
          <w:rFonts w:asciiTheme="minorHAnsi" w:hAnsiTheme="minorHAnsi" w:cstheme="minorHAnsi"/>
          <w:b w:val="0"/>
          <w:sz w:val="22"/>
          <w:szCs w:val="22"/>
        </w:rPr>
        <w:t xml:space="preserve"> Execution in IT sector.</w:t>
      </w:r>
    </w:p>
    <w:p w14:paraId="6C5A90D2" w14:textId="07A66954" w:rsidR="00266271" w:rsidRDefault="00266271" w:rsidP="002049BD">
      <w:pPr>
        <w:pStyle w:val="ListBullet"/>
        <w:numPr>
          <w:ilvl w:val="0"/>
          <w:numId w:val="23"/>
        </w:numPr>
        <w:spacing w:line="252" w:lineRule="auto"/>
        <w:rPr>
          <w:rFonts w:asciiTheme="minorHAnsi" w:hAnsiTheme="minorHAnsi" w:cstheme="minorHAnsi"/>
          <w:sz w:val="22"/>
          <w:szCs w:val="22"/>
        </w:rPr>
      </w:pPr>
      <w:r w:rsidRPr="00A725EA">
        <w:rPr>
          <w:rFonts w:asciiTheme="minorHAnsi" w:hAnsiTheme="minorHAnsi" w:cstheme="minorHAnsi"/>
          <w:sz w:val="22"/>
          <w:szCs w:val="22"/>
        </w:rPr>
        <w:t>Exper</w:t>
      </w:r>
      <w:r w:rsidR="00952210">
        <w:rPr>
          <w:rFonts w:asciiTheme="minorHAnsi" w:hAnsiTheme="minorHAnsi" w:cstheme="minorHAnsi"/>
          <w:sz w:val="22"/>
          <w:szCs w:val="22"/>
        </w:rPr>
        <w:t>tise in Design,</w:t>
      </w:r>
      <w:r w:rsidR="0057138E">
        <w:rPr>
          <w:rFonts w:asciiTheme="minorHAnsi" w:hAnsiTheme="minorHAnsi" w:cstheme="minorHAnsi"/>
          <w:sz w:val="22"/>
          <w:szCs w:val="22"/>
        </w:rPr>
        <w:t xml:space="preserve"> </w:t>
      </w:r>
      <w:r w:rsidR="00952210">
        <w:rPr>
          <w:rFonts w:asciiTheme="minorHAnsi" w:hAnsiTheme="minorHAnsi" w:cstheme="minorHAnsi"/>
          <w:sz w:val="22"/>
          <w:szCs w:val="22"/>
        </w:rPr>
        <w:t>developing and implementation of real-time applications and automation projects.</w:t>
      </w:r>
      <w:r w:rsidRPr="00A725EA">
        <w:rPr>
          <w:rFonts w:asciiTheme="minorHAnsi" w:hAnsiTheme="minorHAnsi" w:cstheme="minorHAnsi"/>
          <w:sz w:val="22"/>
          <w:szCs w:val="22"/>
        </w:rPr>
        <w:t xml:space="preserve"> </w:t>
      </w:r>
    </w:p>
    <w:p w14:paraId="3056D695" w14:textId="77777777" w:rsidR="0057138E" w:rsidRDefault="00BE1609" w:rsidP="002049BD">
      <w:pPr>
        <w:pStyle w:val="ListBullet"/>
        <w:numPr>
          <w:ilvl w:val="0"/>
          <w:numId w:val="23"/>
        </w:numPr>
        <w:spacing w:line="252" w:lineRule="auto"/>
        <w:rPr>
          <w:rFonts w:asciiTheme="minorHAnsi" w:hAnsiTheme="minorHAnsi" w:cstheme="minorHAnsi"/>
          <w:sz w:val="22"/>
          <w:szCs w:val="22"/>
        </w:rPr>
      </w:pPr>
      <w:r>
        <w:rPr>
          <w:rFonts w:asciiTheme="minorHAnsi" w:hAnsiTheme="minorHAnsi" w:cstheme="minorHAnsi"/>
          <w:sz w:val="22"/>
          <w:szCs w:val="22"/>
        </w:rPr>
        <w:t xml:space="preserve">Experience in technologies including </w:t>
      </w:r>
      <w:r w:rsidRPr="00A725EA">
        <w:rPr>
          <w:rFonts w:asciiTheme="minorHAnsi" w:hAnsiTheme="minorHAnsi" w:cstheme="minorHAnsi"/>
          <w:sz w:val="22"/>
          <w:szCs w:val="22"/>
        </w:rPr>
        <w:t>.N</w:t>
      </w:r>
      <w:r>
        <w:rPr>
          <w:rFonts w:asciiTheme="minorHAnsi" w:hAnsiTheme="minorHAnsi" w:cstheme="minorHAnsi"/>
          <w:sz w:val="22"/>
          <w:szCs w:val="22"/>
        </w:rPr>
        <w:t>et</w:t>
      </w:r>
      <w:r w:rsidRPr="00A725EA">
        <w:rPr>
          <w:rFonts w:asciiTheme="minorHAnsi" w:hAnsiTheme="minorHAnsi" w:cstheme="minorHAnsi"/>
          <w:sz w:val="22"/>
          <w:szCs w:val="22"/>
        </w:rPr>
        <w:t xml:space="preserve"> </w:t>
      </w:r>
      <w:r w:rsidR="0057138E">
        <w:rPr>
          <w:rFonts w:asciiTheme="minorHAnsi" w:hAnsiTheme="minorHAnsi" w:cstheme="minorHAnsi"/>
          <w:sz w:val="22"/>
          <w:szCs w:val="22"/>
        </w:rPr>
        <w:t xml:space="preserve">CORE With </w:t>
      </w:r>
      <w:proofErr w:type="gramStart"/>
      <w:r w:rsidR="0057138E">
        <w:rPr>
          <w:rFonts w:asciiTheme="minorHAnsi" w:hAnsiTheme="minorHAnsi" w:cstheme="minorHAnsi"/>
          <w:sz w:val="22"/>
          <w:szCs w:val="22"/>
        </w:rPr>
        <w:t>BLAZOR</w:t>
      </w:r>
      <w:r>
        <w:rPr>
          <w:rFonts w:asciiTheme="minorHAnsi" w:hAnsiTheme="minorHAnsi" w:cstheme="minorHAnsi"/>
          <w:sz w:val="22"/>
          <w:szCs w:val="22"/>
        </w:rPr>
        <w:t xml:space="preserve"> </w:t>
      </w:r>
      <w:r w:rsidRPr="00A725EA">
        <w:rPr>
          <w:rFonts w:asciiTheme="minorHAnsi" w:hAnsiTheme="minorHAnsi" w:cstheme="minorHAnsi"/>
          <w:sz w:val="22"/>
          <w:szCs w:val="22"/>
        </w:rPr>
        <w:t>,</w:t>
      </w:r>
      <w:r w:rsidR="0057138E">
        <w:rPr>
          <w:rFonts w:asciiTheme="minorHAnsi" w:hAnsiTheme="minorHAnsi" w:cstheme="minorHAnsi"/>
          <w:sz w:val="22"/>
          <w:szCs w:val="22"/>
        </w:rPr>
        <w:t>WEB</w:t>
      </w:r>
      <w:proofErr w:type="gramEnd"/>
      <w:r>
        <w:rPr>
          <w:rFonts w:asciiTheme="minorHAnsi" w:hAnsiTheme="minorHAnsi" w:cstheme="minorHAnsi"/>
          <w:sz w:val="22"/>
          <w:szCs w:val="22"/>
        </w:rPr>
        <w:t xml:space="preserve"> API,</w:t>
      </w:r>
      <w:r w:rsidR="0057138E">
        <w:rPr>
          <w:rFonts w:asciiTheme="minorHAnsi" w:hAnsiTheme="minorHAnsi" w:cstheme="minorHAnsi"/>
          <w:sz w:val="22"/>
          <w:szCs w:val="22"/>
        </w:rPr>
        <w:t xml:space="preserve"> </w:t>
      </w:r>
      <w:r>
        <w:rPr>
          <w:rFonts w:asciiTheme="minorHAnsi" w:hAnsiTheme="minorHAnsi" w:cstheme="minorHAnsi"/>
          <w:sz w:val="22"/>
          <w:szCs w:val="22"/>
        </w:rPr>
        <w:t>C#</w:t>
      </w:r>
      <w:r w:rsidR="0057138E">
        <w:rPr>
          <w:rFonts w:asciiTheme="minorHAnsi" w:hAnsiTheme="minorHAnsi" w:cstheme="minorHAnsi"/>
          <w:sz w:val="22"/>
          <w:szCs w:val="22"/>
        </w:rPr>
        <w:t xml:space="preserve"> </w:t>
      </w:r>
      <w:r>
        <w:rPr>
          <w:rFonts w:asciiTheme="minorHAnsi" w:hAnsiTheme="minorHAnsi" w:cstheme="minorHAnsi"/>
          <w:sz w:val="22"/>
          <w:szCs w:val="22"/>
        </w:rPr>
        <w:t>,Entity Framework(EF) Core,</w:t>
      </w:r>
      <w:r w:rsidRPr="00A725EA">
        <w:rPr>
          <w:rFonts w:asciiTheme="minorHAnsi" w:hAnsiTheme="minorHAnsi" w:cstheme="minorHAnsi"/>
          <w:sz w:val="22"/>
          <w:szCs w:val="22"/>
        </w:rPr>
        <w:t xml:space="preserve"> and Azure DevOps</w:t>
      </w:r>
      <w:r>
        <w:rPr>
          <w:rFonts w:asciiTheme="minorHAnsi" w:hAnsiTheme="minorHAnsi" w:cstheme="minorHAnsi"/>
          <w:sz w:val="22"/>
          <w:szCs w:val="22"/>
        </w:rPr>
        <w:t>(CI/CD)</w:t>
      </w:r>
      <w:r w:rsidRPr="00A725EA">
        <w:rPr>
          <w:rFonts w:asciiTheme="minorHAnsi" w:hAnsiTheme="minorHAnsi" w:cstheme="minorHAnsi"/>
          <w:sz w:val="22"/>
          <w:szCs w:val="22"/>
        </w:rPr>
        <w:t xml:space="preserve">, MVC 5, </w:t>
      </w:r>
      <w:r>
        <w:rPr>
          <w:rFonts w:asciiTheme="minorHAnsi" w:hAnsiTheme="minorHAnsi" w:cstheme="minorHAnsi"/>
          <w:sz w:val="22"/>
          <w:szCs w:val="22"/>
        </w:rPr>
        <w:t xml:space="preserve">ANGULAR 8, </w:t>
      </w:r>
      <w:r w:rsidRPr="00A725EA">
        <w:rPr>
          <w:rFonts w:asciiTheme="minorHAnsi" w:hAnsiTheme="minorHAnsi" w:cstheme="minorHAnsi"/>
          <w:sz w:val="22"/>
          <w:szCs w:val="22"/>
        </w:rPr>
        <w:t>Vue.</w:t>
      </w:r>
      <w:r>
        <w:rPr>
          <w:rFonts w:asciiTheme="minorHAnsi" w:hAnsiTheme="minorHAnsi" w:cstheme="minorHAnsi"/>
          <w:sz w:val="22"/>
          <w:szCs w:val="22"/>
        </w:rPr>
        <w:t>JS</w:t>
      </w:r>
      <w:r w:rsidRPr="00A725EA">
        <w:rPr>
          <w:rFonts w:asciiTheme="minorHAnsi" w:hAnsiTheme="minorHAnsi" w:cstheme="minorHAnsi"/>
          <w:sz w:val="22"/>
          <w:szCs w:val="22"/>
        </w:rPr>
        <w:t xml:space="preserve"> ,</w:t>
      </w:r>
    </w:p>
    <w:p w14:paraId="4252B6F4" w14:textId="37551842" w:rsidR="00BE1609" w:rsidRDefault="0057138E" w:rsidP="0057138E">
      <w:pPr>
        <w:pStyle w:val="ListBullet"/>
        <w:tabs>
          <w:tab w:val="clear" w:pos="0"/>
        </w:tabs>
        <w:spacing w:line="252" w:lineRule="auto"/>
        <w:ind w:firstLine="0"/>
        <w:rPr>
          <w:rFonts w:asciiTheme="minorHAnsi" w:hAnsiTheme="minorHAnsi" w:cstheme="minorHAnsi"/>
          <w:sz w:val="22"/>
          <w:szCs w:val="22"/>
        </w:rPr>
      </w:pPr>
      <w:r>
        <w:rPr>
          <w:rFonts w:asciiTheme="minorHAnsi" w:hAnsiTheme="minorHAnsi" w:cstheme="minorHAnsi"/>
          <w:sz w:val="22"/>
          <w:szCs w:val="22"/>
        </w:rPr>
        <w:t xml:space="preserve">       </w:t>
      </w:r>
      <w:r w:rsidR="00BE1609" w:rsidRPr="00A725EA">
        <w:rPr>
          <w:rFonts w:asciiTheme="minorHAnsi" w:hAnsiTheme="minorHAnsi" w:cstheme="minorHAnsi"/>
          <w:sz w:val="22"/>
          <w:szCs w:val="22"/>
        </w:rPr>
        <w:t xml:space="preserve">Node </w:t>
      </w:r>
      <w:proofErr w:type="spellStart"/>
      <w:proofErr w:type="gramStart"/>
      <w:r w:rsidR="00BE1609" w:rsidRPr="00A725EA">
        <w:rPr>
          <w:rFonts w:asciiTheme="minorHAnsi" w:hAnsiTheme="minorHAnsi" w:cstheme="minorHAnsi"/>
          <w:sz w:val="22"/>
          <w:szCs w:val="22"/>
        </w:rPr>
        <w:t>js,Javascript</w:t>
      </w:r>
      <w:proofErr w:type="spellEnd"/>
      <w:proofErr w:type="gramEnd"/>
      <w:r w:rsidR="00BE1609" w:rsidRPr="00A725EA">
        <w:rPr>
          <w:rFonts w:asciiTheme="minorHAnsi" w:hAnsiTheme="minorHAnsi" w:cstheme="minorHAnsi"/>
          <w:sz w:val="22"/>
          <w:szCs w:val="22"/>
        </w:rPr>
        <w:t xml:space="preserve">, </w:t>
      </w:r>
      <w:proofErr w:type="spellStart"/>
      <w:r w:rsidR="00BE1609" w:rsidRPr="00A725EA">
        <w:rPr>
          <w:rFonts w:asciiTheme="minorHAnsi" w:hAnsiTheme="minorHAnsi" w:cstheme="minorHAnsi"/>
          <w:sz w:val="22"/>
          <w:szCs w:val="22"/>
        </w:rPr>
        <w:t>JQuery</w:t>
      </w:r>
      <w:proofErr w:type="spellEnd"/>
      <w:r w:rsidR="00BE1609" w:rsidRPr="00A725EA">
        <w:rPr>
          <w:rFonts w:asciiTheme="minorHAnsi" w:hAnsiTheme="minorHAnsi" w:cstheme="minorHAnsi"/>
          <w:sz w:val="22"/>
          <w:szCs w:val="22"/>
        </w:rPr>
        <w:t xml:space="preserve">, GIT,TFS, </w:t>
      </w:r>
      <w:proofErr w:type="spellStart"/>
      <w:r w:rsidR="00BE1609" w:rsidRPr="00A725EA">
        <w:rPr>
          <w:rFonts w:asciiTheme="minorHAnsi" w:hAnsiTheme="minorHAnsi" w:cstheme="minorHAnsi"/>
          <w:sz w:val="22"/>
          <w:szCs w:val="22"/>
        </w:rPr>
        <w:t>SSRS,SSIS,SSAS,Crystal</w:t>
      </w:r>
      <w:proofErr w:type="spellEnd"/>
      <w:r w:rsidR="00BE1609" w:rsidRPr="00A725EA">
        <w:rPr>
          <w:rFonts w:asciiTheme="minorHAnsi" w:hAnsiTheme="minorHAnsi" w:cstheme="minorHAnsi"/>
          <w:sz w:val="22"/>
          <w:szCs w:val="22"/>
        </w:rPr>
        <w:t xml:space="preserve"> </w:t>
      </w:r>
      <w:proofErr w:type="spellStart"/>
      <w:r w:rsidR="00BE1609" w:rsidRPr="00A725EA">
        <w:rPr>
          <w:rFonts w:asciiTheme="minorHAnsi" w:hAnsiTheme="minorHAnsi" w:cstheme="minorHAnsi"/>
          <w:sz w:val="22"/>
          <w:szCs w:val="22"/>
        </w:rPr>
        <w:t>Reports,Swagger</w:t>
      </w:r>
      <w:proofErr w:type="spellEnd"/>
      <w:r w:rsidR="00FE47AA">
        <w:rPr>
          <w:rFonts w:asciiTheme="minorHAnsi" w:hAnsiTheme="minorHAnsi" w:cstheme="minorHAnsi"/>
          <w:sz w:val="22"/>
          <w:szCs w:val="22"/>
        </w:rPr>
        <w:t xml:space="preserve"> UI</w:t>
      </w:r>
      <w:r w:rsidR="00BE1609">
        <w:rPr>
          <w:rFonts w:asciiTheme="minorHAnsi" w:hAnsiTheme="minorHAnsi" w:cstheme="minorHAnsi"/>
          <w:sz w:val="22"/>
          <w:szCs w:val="22"/>
        </w:rPr>
        <w:t>,SQL.</w:t>
      </w:r>
      <w:r w:rsidR="00BE1609" w:rsidRPr="00BE1609">
        <w:rPr>
          <w:rFonts w:asciiTheme="minorHAnsi" w:hAnsiTheme="minorHAnsi" w:cstheme="minorHAnsi"/>
          <w:sz w:val="22"/>
          <w:szCs w:val="22"/>
        </w:rPr>
        <w:t xml:space="preserve">               </w:t>
      </w:r>
    </w:p>
    <w:p w14:paraId="346DF8F6" w14:textId="47AA0F96" w:rsidR="00952210" w:rsidRDefault="00952210" w:rsidP="002049BD">
      <w:pPr>
        <w:pStyle w:val="ListBullet"/>
        <w:numPr>
          <w:ilvl w:val="0"/>
          <w:numId w:val="23"/>
        </w:numPr>
        <w:spacing w:line="252" w:lineRule="auto"/>
        <w:rPr>
          <w:rFonts w:asciiTheme="minorHAnsi" w:hAnsiTheme="minorHAnsi" w:cstheme="minorHAnsi"/>
          <w:sz w:val="22"/>
          <w:szCs w:val="22"/>
        </w:rPr>
      </w:pPr>
      <w:r>
        <w:rPr>
          <w:rFonts w:asciiTheme="minorHAnsi" w:hAnsiTheme="minorHAnsi" w:cstheme="minorHAnsi"/>
          <w:sz w:val="22"/>
          <w:szCs w:val="22"/>
        </w:rPr>
        <w:t>Developing and maintaining the applications with Microsoft practices and troubleshooting the technical problems.</w:t>
      </w:r>
    </w:p>
    <w:p w14:paraId="397B487B" w14:textId="72CCC2EF" w:rsidR="00952210" w:rsidRDefault="00952210" w:rsidP="002049BD">
      <w:pPr>
        <w:pStyle w:val="ListBullet"/>
        <w:numPr>
          <w:ilvl w:val="0"/>
          <w:numId w:val="23"/>
        </w:numPr>
        <w:spacing w:line="252" w:lineRule="auto"/>
        <w:rPr>
          <w:rFonts w:asciiTheme="minorHAnsi" w:hAnsiTheme="minorHAnsi" w:cstheme="minorHAnsi"/>
          <w:sz w:val="22"/>
          <w:szCs w:val="22"/>
        </w:rPr>
      </w:pPr>
      <w:r>
        <w:rPr>
          <w:rFonts w:asciiTheme="minorHAnsi" w:hAnsiTheme="minorHAnsi" w:cstheme="minorHAnsi"/>
          <w:sz w:val="22"/>
          <w:szCs w:val="22"/>
        </w:rPr>
        <w:t xml:space="preserve">Working knowledge of various SDLC methodologies like </w:t>
      </w:r>
      <w:proofErr w:type="spellStart"/>
      <w:proofErr w:type="gramStart"/>
      <w:r w:rsidR="00BE1609">
        <w:rPr>
          <w:rFonts w:asciiTheme="minorHAnsi" w:hAnsiTheme="minorHAnsi" w:cstheme="minorHAnsi"/>
          <w:sz w:val="22"/>
          <w:szCs w:val="22"/>
        </w:rPr>
        <w:t>agile,TDD</w:t>
      </w:r>
      <w:proofErr w:type="spellEnd"/>
      <w:proofErr w:type="gramEnd"/>
      <w:r w:rsidR="00BE1609">
        <w:rPr>
          <w:rFonts w:asciiTheme="minorHAnsi" w:hAnsiTheme="minorHAnsi" w:cstheme="minorHAnsi"/>
          <w:sz w:val="22"/>
          <w:szCs w:val="22"/>
        </w:rPr>
        <w:t xml:space="preserve"> and </w:t>
      </w:r>
      <w:r w:rsidR="00FE47AA">
        <w:rPr>
          <w:rFonts w:asciiTheme="minorHAnsi" w:hAnsiTheme="minorHAnsi" w:cstheme="minorHAnsi"/>
          <w:sz w:val="22"/>
          <w:szCs w:val="22"/>
        </w:rPr>
        <w:t>scrum, I</w:t>
      </w:r>
      <w:r w:rsidR="00BE1609">
        <w:rPr>
          <w:rFonts w:asciiTheme="minorHAnsi" w:hAnsiTheme="minorHAnsi" w:cstheme="minorHAnsi"/>
          <w:sz w:val="22"/>
          <w:szCs w:val="22"/>
        </w:rPr>
        <w:t>/CD.</w:t>
      </w:r>
    </w:p>
    <w:p w14:paraId="7BD45F30" w14:textId="1813D312" w:rsidR="00BE1609" w:rsidRDefault="00BE1609" w:rsidP="002049BD">
      <w:pPr>
        <w:pStyle w:val="ListBullet"/>
        <w:numPr>
          <w:ilvl w:val="0"/>
          <w:numId w:val="23"/>
        </w:numPr>
        <w:spacing w:line="252" w:lineRule="auto"/>
        <w:rPr>
          <w:rFonts w:asciiTheme="minorHAnsi" w:hAnsiTheme="minorHAnsi" w:cstheme="minorHAnsi"/>
          <w:sz w:val="22"/>
          <w:szCs w:val="22"/>
        </w:rPr>
      </w:pPr>
      <w:r>
        <w:rPr>
          <w:rFonts w:asciiTheme="minorHAnsi" w:hAnsiTheme="minorHAnsi" w:cstheme="minorHAnsi"/>
          <w:sz w:val="22"/>
          <w:szCs w:val="22"/>
        </w:rPr>
        <w:t>Leading the team effectively and involving in non-technical activities for the growth of the company.</w:t>
      </w:r>
    </w:p>
    <w:p w14:paraId="089221CC" w14:textId="1BABC67F" w:rsidR="00D12C1B" w:rsidRPr="00BE1609" w:rsidRDefault="00BE1609" w:rsidP="00BE1609">
      <w:pPr>
        <w:pStyle w:val="ListBullet"/>
        <w:numPr>
          <w:ilvl w:val="0"/>
          <w:numId w:val="23"/>
        </w:numPr>
        <w:spacing w:line="252" w:lineRule="auto"/>
        <w:rPr>
          <w:rFonts w:asciiTheme="minorHAnsi" w:hAnsiTheme="minorHAnsi" w:cstheme="minorHAnsi"/>
          <w:sz w:val="22"/>
          <w:szCs w:val="22"/>
        </w:rPr>
      </w:pPr>
      <w:r>
        <w:rPr>
          <w:rFonts w:asciiTheme="minorHAnsi" w:hAnsiTheme="minorHAnsi" w:cstheme="minorHAnsi"/>
          <w:sz w:val="22"/>
          <w:szCs w:val="22"/>
        </w:rPr>
        <w:t xml:space="preserve">Goal oriented </w:t>
      </w:r>
      <w:r w:rsidR="00FE47AA">
        <w:rPr>
          <w:rFonts w:asciiTheme="minorHAnsi" w:hAnsiTheme="minorHAnsi" w:cstheme="minorHAnsi"/>
          <w:sz w:val="22"/>
          <w:szCs w:val="22"/>
        </w:rPr>
        <w:t>person, self</w:t>
      </w:r>
      <w:r>
        <w:rPr>
          <w:rFonts w:asciiTheme="minorHAnsi" w:hAnsiTheme="minorHAnsi" w:cstheme="minorHAnsi"/>
          <w:sz w:val="22"/>
          <w:szCs w:val="22"/>
        </w:rPr>
        <w:t>-motivated and others to set and achieve goals.</w:t>
      </w:r>
      <w:r w:rsidR="00D12C1B" w:rsidRPr="00BE1609">
        <w:rPr>
          <w:rFonts w:asciiTheme="minorHAnsi" w:hAnsiTheme="minorHAnsi" w:cstheme="minorHAnsi"/>
          <w:sz w:val="22"/>
          <w:szCs w:val="22"/>
        </w:rPr>
        <w:tab/>
        <w:t xml:space="preserve">  </w:t>
      </w:r>
    </w:p>
    <w:p w14:paraId="69274BF3" w14:textId="77777777" w:rsidR="00D12C1B" w:rsidRPr="00A725EA" w:rsidRDefault="00D12C1B" w:rsidP="00D12C1B">
      <w:pPr>
        <w:pStyle w:val="Heading8"/>
        <w:numPr>
          <w:ilvl w:val="0"/>
          <w:numId w:val="4"/>
        </w:numPr>
        <w:tabs>
          <w:tab w:val="clear" w:pos="0"/>
          <w:tab w:val="num" w:pos="360"/>
        </w:tabs>
        <w:spacing w:after="120" w:line="252" w:lineRule="auto"/>
        <w:ind w:left="1080"/>
        <w:jc w:val="left"/>
        <w:rPr>
          <w:rFonts w:asciiTheme="minorHAnsi" w:hAnsiTheme="minorHAnsi" w:cstheme="minorHAnsi"/>
        </w:rPr>
      </w:pPr>
      <w:r w:rsidRPr="00A725EA">
        <w:rPr>
          <w:rStyle w:val="Emphasis"/>
          <w:rFonts w:asciiTheme="minorHAnsi" w:hAnsiTheme="minorHAnsi" w:cstheme="minorHAnsi"/>
          <w:caps w:val="0"/>
          <w:sz w:val="22"/>
          <w:szCs w:val="22"/>
        </w:rPr>
        <w:t>Good exposure in Object Oriented Programming (OOPs)</w:t>
      </w:r>
      <w:r w:rsidRPr="00A725EA">
        <w:rPr>
          <w:rStyle w:val="Emphasis"/>
          <w:rFonts w:asciiTheme="minorHAnsi" w:hAnsiTheme="minorHAnsi" w:cstheme="minorHAnsi"/>
          <w:sz w:val="22"/>
          <w:szCs w:val="22"/>
        </w:rPr>
        <w:t xml:space="preserve"> </w:t>
      </w:r>
      <w:r w:rsidRPr="00A725EA">
        <w:rPr>
          <w:rStyle w:val="Emphasis"/>
          <w:rFonts w:asciiTheme="minorHAnsi" w:hAnsiTheme="minorHAnsi" w:cstheme="minorHAnsi"/>
          <w:caps w:val="0"/>
          <w:sz w:val="22"/>
          <w:szCs w:val="22"/>
        </w:rPr>
        <w:t>concepts and data access technologies ado.net</w:t>
      </w:r>
      <w:r w:rsidRPr="00A725EA">
        <w:rPr>
          <w:rStyle w:val="Emphasis"/>
          <w:rFonts w:asciiTheme="minorHAnsi" w:hAnsiTheme="minorHAnsi" w:cstheme="minorHAnsi"/>
          <w:sz w:val="22"/>
          <w:szCs w:val="22"/>
        </w:rPr>
        <w:t>.</w:t>
      </w:r>
    </w:p>
    <w:p w14:paraId="23999600" w14:textId="7F654F62" w:rsidR="00D12C1B" w:rsidRPr="00A725EA" w:rsidRDefault="00D12C1B" w:rsidP="00D12C1B">
      <w:pPr>
        <w:numPr>
          <w:ilvl w:val="0"/>
          <w:numId w:val="4"/>
        </w:numPr>
        <w:tabs>
          <w:tab w:val="clear" w:pos="0"/>
          <w:tab w:val="num" w:pos="360"/>
        </w:tabs>
        <w:spacing w:after="200" w:line="252" w:lineRule="auto"/>
        <w:ind w:left="1080"/>
        <w:rPr>
          <w:rFonts w:asciiTheme="minorHAnsi" w:hAnsiTheme="minorHAnsi" w:cstheme="minorHAnsi"/>
          <w:sz w:val="22"/>
          <w:szCs w:val="22"/>
        </w:rPr>
      </w:pPr>
      <w:r w:rsidRPr="00A725EA">
        <w:rPr>
          <w:rFonts w:asciiTheme="minorHAnsi" w:hAnsiTheme="minorHAnsi" w:cstheme="minorHAnsi"/>
          <w:sz w:val="22"/>
          <w:szCs w:val="22"/>
        </w:rPr>
        <w:t>Experience in SQL Server 201</w:t>
      </w:r>
      <w:r w:rsidR="00CF72AF">
        <w:rPr>
          <w:rFonts w:asciiTheme="minorHAnsi" w:hAnsiTheme="minorHAnsi" w:cstheme="minorHAnsi"/>
          <w:sz w:val="22"/>
          <w:szCs w:val="22"/>
        </w:rPr>
        <w:t>4</w:t>
      </w:r>
      <w:r w:rsidRPr="00A725EA">
        <w:rPr>
          <w:rFonts w:asciiTheme="minorHAnsi" w:hAnsiTheme="minorHAnsi" w:cstheme="minorHAnsi"/>
          <w:sz w:val="22"/>
          <w:szCs w:val="22"/>
        </w:rPr>
        <w:t>/</w:t>
      </w:r>
      <w:proofErr w:type="spellStart"/>
      <w:proofErr w:type="gramStart"/>
      <w:r w:rsidRPr="00A725EA">
        <w:rPr>
          <w:rFonts w:asciiTheme="minorHAnsi" w:hAnsiTheme="minorHAnsi" w:cstheme="minorHAnsi"/>
          <w:sz w:val="22"/>
          <w:szCs w:val="22"/>
        </w:rPr>
        <w:t>MySQL,SQL</w:t>
      </w:r>
      <w:proofErr w:type="spellEnd"/>
      <w:proofErr w:type="gramEnd"/>
      <w:r w:rsidRPr="00A725EA">
        <w:rPr>
          <w:rFonts w:asciiTheme="minorHAnsi" w:hAnsiTheme="minorHAnsi" w:cstheme="minorHAnsi"/>
          <w:sz w:val="22"/>
          <w:szCs w:val="22"/>
        </w:rPr>
        <w:t xml:space="preserve"> Server 201</w:t>
      </w:r>
      <w:r w:rsidR="00CF72AF">
        <w:rPr>
          <w:rFonts w:asciiTheme="minorHAnsi" w:hAnsiTheme="minorHAnsi" w:cstheme="minorHAnsi"/>
          <w:sz w:val="22"/>
          <w:szCs w:val="22"/>
        </w:rPr>
        <w:t>9</w:t>
      </w:r>
      <w:r w:rsidRPr="00A725EA">
        <w:rPr>
          <w:rFonts w:asciiTheme="minorHAnsi" w:hAnsiTheme="minorHAnsi" w:cstheme="minorHAnsi"/>
          <w:sz w:val="22"/>
          <w:szCs w:val="22"/>
        </w:rPr>
        <w:t>.</w:t>
      </w:r>
    </w:p>
    <w:p w14:paraId="561C46FB" w14:textId="77777777" w:rsidR="00D12C1B" w:rsidRPr="00A725EA" w:rsidRDefault="00D12C1B" w:rsidP="00D12C1B">
      <w:pPr>
        <w:numPr>
          <w:ilvl w:val="0"/>
          <w:numId w:val="4"/>
        </w:numPr>
        <w:tabs>
          <w:tab w:val="clear" w:pos="0"/>
          <w:tab w:val="num" w:pos="360"/>
        </w:tabs>
        <w:spacing w:after="200" w:line="252" w:lineRule="auto"/>
        <w:ind w:left="1080"/>
        <w:rPr>
          <w:rFonts w:asciiTheme="minorHAnsi" w:hAnsiTheme="minorHAnsi" w:cstheme="minorHAnsi"/>
          <w:sz w:val="22"/>
          <w:szCs w:val="22"/>
        </w:rPr>
      </w:pPr>
      <w:r w:rsidRPr="00A725EA">
        <w:rPr>
          <w:rFonts w:asciiTheme="minorHAnsi" w:hAnsiTheme="minorHAnsi" w:cstheme="minorHAnsi"/>
          <w:sz w:val="22"/>
          <w:szCs w:val="22"/>
        </w:rPr>
        <w:t>Experience in the complete Software development life cycle involving development, documentation, testing and maintenance.</w:t>
      </w:r>
    </w:p>
    <w:p w14:paraId="15DBE1E1" w14:textId="77777777" w:rsidR="00D12C1B" w:rsidRPr="00A725EA" w:rsidRDefault="00D12C1B" w:rsidP="00D12C1B">
      <w:pPr>
        <w:numPr>
          <w:ilvl w:val="0"/>
          <w:numId w:val="4"/>
        </w:numPr>
        <w:tabs>
          <w:tab w:val="clear" w:pos="0"/>
          <w:tab w:val="num" w:pos="360"/>
        </w:tabs>
        <w:spacing w:after="200" w:line="252" w:lineRule="auto"/>
        <w:ind w:left="1080"/>
        <w:rPr>
          <w:rFonts w:asciiTheme="minorHAnsi" w:hAnsiTheme="minorHAnsi" w:cstheme="minorHAnsi"/>
          <w:sz w:val="22"/>
          <w:szCs w:val="22"/>
        </w:rPr>
      </w:pPr>
      <w:r w:rsidRPr="00A725EA">
        <w:rPr>
          <w:rFonts w:asciiTheme="minorHAnsi" w:hAnsiTheme="minorHAnsi" w:cstheme="minorHAnsi"/>
          <w:sz w:val="22"/>
          <w:szCs w:val="22"/>
        </w:rPr>
        <w:t>Ability to work well in both a team environment and individual environment.</w:t>
      </w:r>
    </w:p>
    <w:p w14:paraId="2F752E49" w14:textId="77777777" w:rsidR="00D12C1B" w:rsidRDefault="00D12C1B" w:rsidP="00D12C1B">
      <w:pPr>
        <w:pStyle w:val="PlainText"/>
        <w:numPr>
          <w:ilvl w:val="0"/>
          <w:numId w:val="5"/>
        </w:numPr>
        <w:tabs>
          <w:tab w:val="clear" w:pos="0"/>
          <w:tab w:val="num" w:pos="360"/>
        </w:tabs>
        <w:ind w:left="1080"/>
        <w:rPr>
          <w:rFonts w:asciiTheme="minorHAnsi" w:hAnsiTheme="minorHAnsi" w:cstheme="minorHAnsi"/>
          <w:sz w:val="22"/>
          <w:szCs w:val="22"/>
        </w:rPr>
      </w:pPr>
      <w:r w:rsidRPr="00A725EA">
        <w:rPr>
          <w:rFonts w:asciiTheme="minorHAnsi" w:hAnsiTheme="minorHAnsi" w:cstheme="minorHAnsi"/>
          <w:sz w:val="22"/>
          <w:szCs w:val="22"/>
        </w:rPr>
        <w:t>Good work ethics with excellent</w:t>
      </w:r>
      <w:r w:rsidRPr="00A725EA">
        <w:rPr>
          <w:rFonts w:asciiTheme="minorHAnsi" w:hAnsiTheme="minorHAnsi" w:cstheme="minorHAnsi"/>
          <w:b/>
          <w:sz w:val="22"/>
          <w:szCs w:val="22"/>
        </w:rPr>
        <w:t xml:space="preserve"> </w:t>
      </w:r>
      <w:r w:rsidRPr="00A725EA">
        <w:rPr>
          <w:rFonts w:asciiTheme="minorHAnsi" w:hAnsiTheme="minorHAnsi" w:cstheme="minorHAnsi"/>
          <w:sz w:val="22"/>
          <w:szCs w:val="22"/>
        </w:rPr>
        <w:t>communication and interpersonal skills.</w:t>
      </w:r>
    </w:p>
    <w:p w14:paraId="02CCB979" w14:textId="77777777" w:rsidR="00781BE7" w:rsidRDefault="00781BE7" w:rsidP="00781BE7">
      <w:pPr>
        <w:pStyle w:val="PlainText"/>
        <w:rPr>
          <w:rFonts w:asciiTheme="minorHAnsi" w:hAnsiTheme="minorHAnsi" w:cstheme="minorHAnsi"/>
          <w:sz w:val="22"/>
          <w:szCs w:val="22"/>
        </w:rPr>
      </w:pPr>
    </w:p>
    <w:p w14:paraId="66442161" w14:textId="77777777" w:rsidR="00781BE7" w:rsidRDefault="00781BE7" w:rsidP="00781BE7">
      <w:pPr>
        <w:pStyle w:val="PlainText"/>
        <w:rPr>
          <w:rFonts w:asciiTheme="minorHAnsi" w:hAnsiTheme="minorHAnsi" w:cstheme="minorHAnsi"/>
          <w:sz w:val="22"/>
          <w:szCs w:val="22"/>
        </w:rPr>
      </w:pPr>
    </w:p>
    <w:p w14:paraId="3BCBE037" w14:textId="77777777" w:rsidR="00781BE7" w:rsidRDefault="00781BE7" w:rsidP="00781BE7">
      <w:pPr>
        <w:pStyle w:val="PlainText"/>
        <w:rPr>
          <w:rFonts w:asciiTheme="minorHAnsi" w:hAnsiTheme="minorHAnsi" w:cstheme="minorHAnsi"/>
          <w:sz w:val="22"/>
          <w:szCs w:val="22"/>
        </w:rPr>
      </w:pPr>
    </w:p>
    <w:p w14:paraId="2BE05762" w14:textId="77777777" w:rsidR="00781BE7" w:rsidRDefault="00781BE7" w:rsidP="00781BE7">
      <w:pPr>
        <w:pStyle w:val="PlainText"/>
        <w:rPr>
          <w:rFonts w:asciiTheme="minorHAnsi" w:hAnsiTheme="minorHAnsi" w:cstheme="minorHAnsi"/>
          <w:sz w:val="22"/>
          <w:szCs w:val="22"/>
        </w:rPr>
      </w:pPr>
    </w:p>
    <w:p w14:paraId="052787FF" w14:textId="77777777" w:rsidR="00781BE7" w:rsidRDefault="00781BE7" w:rsidP="00781BE7">
      <w:pPr>
        <w:pStyle w:val="PlainText"/>
        <w:rPr>
          <w:rFonts w:asciiTheme="minorHAnsi" w:hAnsiTheme="minorHAnsi" w:cstheme="minorHAnsi"/>
          <w:sz w:val="22"/>
          <w:szCs w:val="22"/>
        </w:rPr>
      </w:pPr>
    </w:p>
    <w:p w14:paraId="7EF78B97" w14:textId="77777777" w:rsidR="00781BE7" w:rsidRDefault="00781BE7" w:rsidP="00781BE7">
      <w:pPr>
        <w:pStyle w:val="PlainText"/>
        <w:rPr>
          <w:rFonts w:asciiTheme="minorHAnsi" w:hAnsiTheme="minorHAnsi" w:cstheme="minorHAnsi"/>
          <w:sz w:val="22"/>
          <w:szCs w:val="22"/>
        </w:rPr>
      </w:pPr>
    </w:p>
    <w:p w14:paraId="69AABCB5" w14:textId="77777777" w:rsidR="00781BE7" w:rsidRDefault="00781BE7" w:rsidP="00781BE7">
      <w:pPr>
        <w:pStyle w:val="PlainText"/>
        <w:rPr>
          <w:rFonts w:asciiTheme="minorHAnsi" w:hAnsiTheme="minorHAnsi" w:cstheme="minorHAnsi"/>
          <w:sz w:val="22"/>
          <w:szCs w:val="22"/>
        </w:rPr>
      </w:pPr>
    </w:p>
    <w:p w14:paraId="310B17C9" w14:textId="77777777" w:rsidR="00781BE7" w:rsidRPr="00A725EA" w:rsidRDefault="00781BE7" w:rsidP="00781BE7">
      <w:pPr>
        <w:pStyle w:val="PlainText"/>
        <w:rPr>
          <w:rFonts w:asciiTheme="minorHAnsi" w:hAnsiTheme="minorHAnsi" w:cstheme="minorHAnsi"/>
          <w:sz w:val="22"/>
          <w:szCs w:val="22"/>
        </w:rPr>
      </w:pPr>
    </w:p>
    <w:p w14:paraId="44010489" w14:textId="3D7D6D2D" w:rsidR="00902F0B" w:rsidRDefault="00902F0B" w:rsidP="00902F0B">
      <w:pPr>
        <w:pStyle w:val="PlainText"/>
        <w:rPr>
          <w:rFonts w:ascii="Calibri" w:hAnsi="Calibri" w:cs="Calibri"/>
          <w:sz w:val="22"/>
          <w:szCs w:val="22"/>
        </w:rPr>
      </w:pPr>
    </w:p>
    <w:p w14:paraId="7617DFA5" w14:textId="77777777" w:rsidR="00902F0B" w:rsidRDefault="00902F0B" w:rsidP="00902F0B">
      <w:pPr>
        <w:tabs>
          <w:tab w:val="left" w:pos="540"/>
          <w:tab w:val="left" w:pos="3600"/>
        </w:tabs>
        <w:spacing w:after="60" w:line="240" w:lineRule="exact"/>
        <w:rPr>
          <w:rFonts w:ascii="Calibri" w:hAnsi="Calibri" w:cs="Calibri"/>
          <w:b/>
          <w:sz w:val="22"/>
          <w:szCs w:val="22"/>
        </w:rPr>
      </w:pPr>
      <w:r>
        <w:rPr>
          <w:rFonts w:ascii="Calibri" w:hAnsi="Calibri" w:cs="Calibri"/>
          <w:b/>
          <w:sz w:val="22"/>
          <w:szCs w:val="22"/>
        </w:rPr>
        <w:t>Technical Skills:</w:t>
      </w:r>
    </w:p>
    <w:tbl>
      <w:tblPr>
        <w:tblW w:w="10370" w:type="dxa"/>
        <w:tblInd w:w="108" w:type="dxa"/>
        <w:tblLayout w:type="fixed"/>
        <w:tblLook w:val="04A0" w:firstRow="1" w:lastRow="0" w:firstColumn="1" w:lastColumn="0" w:noHBand="0" w:noVBand="1"/>
      </w:tblPr>
      <w:tblGrid>
        <w:gridCol w:w="3206"/>
        <w:gridCol w:w="7164"/>
      </w:tblGrid>
      <w:tr w:rsidR="00902F0B" w14:paraId="5D0C42D1" w14:textId="77777777" w:rsidTr="00781BE7">
        <w:trPr>
          <w:trHeight w:hRule="exact" w:val="1132"/>
        </w:trPr>
        <w:tc>
          <w:tcPr>
            <w:tcW w:w="3206" w:type="dxa"/>
            <w:tcBorders>
              <w:top w:val="single" w:sz="4" w:space="0" w:color="000000"/>
              <w:left w:val="single" w:sz="4" w:space="0" w:color="000000"/>
              <w:bottom w:val="single" w:sz="4" w:space="0" w:color="000000"/>
              <w:right w:val="nil"/>
            </w:tcBorders>
            <w:shd w:val="clear" w:color="auto" w:fill="FFFFFF"/>
            <w:vAlign w:val="center"/>
            <w:hideMark/>
          </w:tcPr>
          <w:p w14:paraId="0CEBC204" w14:textId="77777777" w:rsidR="00902F0B" w:rsidRDefault="00902F0B">
            <w:pPr>
              <w:rPr>
                <w:rFonts w:ascii="Calibri" w:hAnsi="Calibri" w:cs="Calibri"/>
                <w:sz w:val="22"/>
                <w:szCs w:val="22"/>
              </w:rPr>
            </w:pPr>
            <w:r>
              <w:rPr>
                <w:rFonts w:ascii="Calibri" w:hAnsi="Calibri" w:cs="Calibri"/>
                <w:b/>
                <w:sz w:val="22"/>
                <w:szCs w:val="22"/>
              </w:rPr>
              <w:t>Technologies</w:t>
            </w:r>
          </w:p>
        </w:tc>
        <w:tc>
          <w:tcPr>
            <w:tcW w:w="716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B7EDDB5" w14:textId="0A3122DF" w:rsidR="00902F0B" w:rsidRDefault="00E92930">
            <w:pPr>
              <w:pStyle w:val="FootnoteText"/>
            </w:pPr>
            <w:r>
              <w:rPr>
                <w:rFonts w:ascii="Calibri" w:hAnsi="Calibri" w:cs="Calibri"/>
                <w:sz w:val="22"/>
                <w:szCs w:val="22"/>
              </w:rPr>
              <w:t xml:space="preserve">Dot Net </w:t>
            </w:r>
            <w:proofErr w:type="gramStart"/>
            <w:r>
              <w:rPr>
                <w:rFonts w:ascii="Calibri" w:hAnsi="Calibri" w:cs="Calibri"/>
                <w:sz w:val="22"/>
                <w:szCs w:val="22"/>
              </w:rPr>
              <w:t>Core ,</w:t>
            </w:r>
            <w:r w:rsidR="0076513E">
              <w:rPr>
                <w:rFonts w:ascii="Calibri" w:hAnsi="Calibri" w:cs="Calibri"/>
                <w:sz w:val="22"/>
                <w:szCs w:val="22"/>
              </w:rPr>
              <w:t>Entity</w:t>
            </w:r>
            <w:proofErr w:type="gramEnd"/>
            <w:r w:rsidR="0076513E">
              <w:rPr>
                <w:rFonts w:ascii="Calibri" w:hAnsi="Calibri" w:cs="Calibri"/>
                <w:sz w:val="22"/>
                <w:szCs w:val="22"/>
              </w:rPr>
              <w:t xml:space="preserve"> Framework Core,</w:t>
            </w:r>
            <w:r>
              <w:rPr>
                <w:rFonts w:ascii="Calibri" w:hAnsi="Calibri" w:cs="Calibri"/>
                <w:sz w:val="22"/>
                <w:szCs w:val="22"/>
              </w:rPr>
              <w:t xml:space="preserve"> </w:t>
            </w:r>
            <w:r w:rsidR="007F56B9">
              <w:rPr>
                <w:rFonts w:ascii="Calibri" w:hAnsi="Calibri" w:cs="Calibri"/>
                <w:sz w:val="22"/>
                <w:szCs w:val="22"/>
              </w:rPr>
              <w:t>AZURE,</w:t>
            </w:r>
            <w:r>
              <w:rPr>
                <w:rFonts w:ascii="Calibri" w:hAnsi="Calibri" w:cs="Calibri"/>
                <w:sz w:val="22"/>
                <w:szCs w:val="22"/>
              </w:rPr>
              <w:t>Vue.js,</w:t>
            </w:r>
            <w:r w:rsidR="007F56B9">
              <w:rPr>
                <w:rFonts w:ascii="Calibri" w:hAnsi="Calibri" w:cs="Calibri"/>
                <w:sz w:val="22"/>
                <w:szCs w:val="22"/>
              </w:rPr>
              <w:t xml:space="preserve"> SSRS,SSIS,SSAS</w:t>
            </w:r>
            <w:r>
              <w:rPr>
                <w:rFonts w:ascii="Calibri" w:hAnsi="Calibri" w:cs="Calibri"/>
                <w:sz w:val="22"/>
                <w:szCs w:val="22"/>
              </w:rPr>
              <w:t xml:space="preserve"> </w:t>
            </w:r>
            <w:r w:rsidR="00902F0B">
              <w:rPr>
                <w:rFonts w:ascii="Calibri" w:hAnsi="Calibri" w:cs="Calibri"/>
                <w:sz w:val="22"/>
                <w:szCs w:val="22"/>
              </w:rPr>
              <w:t>Dot Net 4.0/2.0, Visual Studio 20</w:t>
            </w:r>
            <w:r w:rsidR="00202E6C">
              <w:rPr>
                <w:rFonts w:ascii="Calibri" w:hAnsi="Calibri" w:cs="Calibri"/>
                <w:sz w:val="22"/>
                <w:szCs w:val="22"/>
              </w:rPr>
              <w:t>22</w:t>
            </w:r>
            <w:r w:rsidR="00902F0B">
              <w:rPr>
                <w:rFonts w:ascii="Calibri" w:hAnsi="Calibri" w:cs="Calibri"/>
                <w:sz w:val="22"/>
                <w:szCs w:val="22"/>
              </w:rPr>
              <w:t xml:space="preserve">, </w:t>
            </w:r>
            <w:r w:rsidR="00E77337">
              <w:rPr>
                <w:rFonts w:ascii="Calibri" w:hAnsi="Calibri" w:cs="Calibri"/>
                <w:sz w:val="22"/>
                <w:szCs w:val="22"/>
              </w:rPr>
              <w:t>WPF,</w:t>
            </w:r>
            <w:r w:rsidR="00902F0B">
              <w:rPr>
                <w:rFonts w:ascii="Calibri" w:hAnsi="Calibri" w:cs="Calibri"/>
                <w:sz w:val="22"/>
                <w:szCs w:val="22"/>
              </w:rPr>
              <w:t>MVC,WEB API,JQuery,ADO.NET, Visual Source Safe (VSS).</w:t>
            </w:r>
            <w:proofErr w:type="spellStart"/>
            <w:r w:rsidR="00902F0B">
              <w:rPr>
                <w:rFonts w:ascii="Calibri" w:hAnsi="Calibri" w:cs="Calibri"/>
                <w:sz w:val="22"/>
                <w:szCs w:val="22"/>
              </w:rPr>
              <w:t>TFS,GitHub,LINQ</w:t>
            </w:r>
            <w:proofErr w:type="spellEnd"/>
          </w:p>
        </w:tc>
      </w:tr>
      <w:tr w:rsidR="00902F0B" w14:paraId="489E392D" w14:textId="77777777" w:rsidTr="00781BE7">
        <w:trPr>
          <w:trHeight w:hRule="exact" w:val="379"/>
        </w:trPr>
        <w:tc>
          <w:tcPr>
            <w:tcW w:w="3206" w:type="dxa"/>
            <w:tcBorders>
              <w:top w:val="single" w:sz="4" w:space="0" w:color="000000"/>
              <w:left w:val="single" w:sz="4" w:space="0" w:color="000000"/>
              <w:bottom w:val="single" w:sz="4" w:space="0" w:color="000000"/>
              <w:right w:val="nil"/>
            </w:tcBorders>
            <w:shd w:val="clear" w:color="auto" w:fill="FFFFFF"/>
            <w:vAlign w:val="center"/>
            <w:hideMark/>
          </w:tcPr>
          <w:p w14:paraId="3A6C3281" w14:textId="77777777" w:rsidR="00902F0B" w:rsidRDefault="00902F0B">
            <w:pPr>
              <w:rPr>
                <w:rFonts w:ascii="Calibri" w:hAnsi="Calibri" w:cs="Calibri"/>
                <w:sz w:val="22"/>
                <w:szCs w:val="22"/>
              </w:rPr>
            </w:pPr>
            <w:r>
              <w:rPr>
                <w:rFonts w:ascii="Calibri" w:hAnsi="Calibri" w:cs="Calibri"/>
                <w:b/>
                <w:sz w:val="22"/>
                <w:szCs w:val="22"/>
              </w:rPr>
              <w:t>Languages</w:t>
            </w:r>
          </w:p>
        </w:tc>
        <w:tc>
          <w:tcPr>
            <w:tcW w:w="716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3DA4BE3" w14:textId="77777777" w:rsidR="00902F0B" w:rsidRDefault="00902F0B">
            <w:pPr>
              <w:ind w:left="-18"/>
            </w:pPr>
            <w:r>
              <w:rPr>
                <w:rFonts w:ascii="Calibri" w:hAnsi="Calibri" w:cs="Calibri"/>
                <w:sz w:val="22"/>
                <w:szCs w:val="22"/>
              </w:rPr>
              <w:t xml:space="preserve">C#, HTML, JavaScript, </w:t>
            </w:r>
            <w:proofErr w:type="spellStart"/>
            <w:r>
              <w:rPr>
                <w:rFonts w:ascii="Calibri" w:hAnsi="Calibri" w:cs="Calibri"/>
                <w:sz w:val="22"/>
                <w:szCs w:val="22"/>
              </w:rPr>
              <w:t>J</w:t>
            </w:r>
            <w:r w:rsidR="00151C1E">
              <w:rPr>
                <w:rFonts w:ascii="Calibri" w:hAnsi="Calibri" w:cs="Calibri"/>
                <w:sz w:val="22"/>
                <w:szCs w:val="22"/>
              </w:rPr>
              <w:t>q</w:t>
            </w:r>
            <w:r>
              <w:rPr>
                <w:rFonts w:ascii="Calibri" w:hAnsi="Calibri" w:cs="Calibri"/>
                <w:sz w:val="22"/>
                <w:szCs w:val="22"/>
              </w:rPr>
              <w:t>uery</w:t>
            </w:r>
            <w:proofErr w:type="spellEnd"/>
          </w:p>
        </w:tc>
      </w:tr>
      <w:tr w:rsidR="00902F0B" w14:paraId="625749A0" w14:textId="77777777" w:rsidTr="00781BE7">
        <w:trPr>
          <w:trHeight w:hRule="exact" w:val="361"/>
        </w:trPr>
        <w:tc>
          <w:tcPr>
            <w:tcW w:w="3206" w:type="dxa"/>
            <w:tcBorders>
              <w:top w:val="single" w:sz="4" w:space="0" w:color="000000"/>
              <w:left w:val="single" w:sz="4" w:space="0" w:color="000000"/>
              <w:bottom w:val="single" w:sz="4" w:space="0" w:color="000000"/>
              <w:right w:val="nil"/>
            </w:tcBorders>
            <w:shd w:val="clear" w:color="auto" w:fill="FFFFFF"/>
            <w:vAlign w:val="center"/>
            <w:hideMark/>
          </w:tcPr>
          <w:p w14:paraId="79045AE5" w14:textId="77777777" w:rsidR="00902F0B" w:rsidRDefault="00902F0B">
            <w:pPr>
              <w:rPr>
                <w:rFonts w:ascii="Calibri" w:hAnsi="Calibri" w:cs="Calibri"/>
                <w:sz w:val="22"/>
                <w:szCs w:val="22"/>
              </w:rPr>
            </w:pPr>
            <w:r>
              <w:rPr>
                <w:rFonts w:ascii="Calibri" w:hAnsi="Calibri" w:cs="Calibri"/>
                <w:b/>
                <w:sz w:val="22"/>
                <w:szCs w:val="22"/>
              </w:rPr>
              <w:t>Databases</w:t>
            </w:r>
          </w:p>
        </w:tc>
        <w:tc>
          <w:tcPr>
            <w:tcW w:w="716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7200472" w14:textId="3C036F71" w:rsidR="00902F0B" w:rsidRDefault="00902F0B">
            <w:pPr>
              <w:ind w:left="-18"/>
            </w:pPr>
            <w:r>
              <w:rPr>
                <w:rFonts w:ascii="Calibri" w:hAnsi="Calibri" w:cs="Calibri"/>
                <w:sz w:val="22"/>
                <w:szCs w:val="22"/>
              </w:rPr>
              <w:t xml:space="preserve">MS-SQL Server </w:t>
            </w:r>
            <w:proofErr w:type="gramStart"/>
            <w:r>
              <w:rPr>
                <w:rFonts w:ascii="Calibri" w:hAnsi="Calibri" w:cs="Calibri"/>
                <w:sz w:val="22"/>
                <w:szCs w:val="22"/>
              </w:rPr>
              <w:t>20</w:t>
            </w:r>
            <w:r w:rsidR="00202E6C">
              <w:rPr>
                <w:rFonts w:ascii="Calibri" w:hAnsi="Calibri" w:cs="Calibri"/>
                <w:sz w:val="22"/>
                <w:szCs w:val="22"/>
              </w:rPr>
              <w:t>20</w:t>
            </w:r>
            <w:r>
              <w:rPr>
                <w:rFonts w:ascii="Calibri" w:hAnsi="Calibri" w:cs="Calibri"/>
                <w:sz w:val="22"/>
                <w:szCs w:val="22"/>
              </w:rPr>
              <w:t>,AZURE</w:t>
            </w:r>
            <w:proofErr w:type="gramEnd"/>
            <w:r>
              <w:rPr>
                <w:rFonts w:ascii="Calibri" w:hAnsi="Calibri" w:cs="Calibri"/>
                <w:sz w:val="22"/>
                <w:szCs w:val="22"/>
              </w:rPr>
              <w:t xml:space="preserve"> DB</w:t>
            </w:r>
          </w:p>
        </w:tc>
      </w:tr>
      <w:tr w:rsidR="00902F0B" w14:paraId="7A0CCE85" w14:textId="77777777" w:rsidTr="00781BE7">
        <w:trPr>
          <w:trHeight w:hRule="exact" w:val="428"/>
        </w:trPr>
        <w:tc>
          <w:tcPr>
            <w:tcW w:w="3206" w:type="dxa"/>
            <w:tcBorders>
              <w:top w:val="single" w:sz="4" w:space="0" w:color="000000"/>
              <w:left w:val="single" w:sz="4" w:space="0" w:color="000000"/>
              <w:bottom w:val="single" w:sz="4" w:space="0" w:color="000000"/>
              <w:right w:val="nil"/>
            </w:tcBorders>
            <w:shd w:val="clear" w:color="auto" w:fill="FFFFFF"/>
            <w:vAlign w:val="center"/>
            <w:hideMark/>
          </w:tcPr>
          <w:p w14:paraId="49B07284" w14:textId="77777777" w:rsidR="00902F0B" w:rsidRDefault="00902F0B">
            <w:pPr>
              <w:rPr>
                <w:rFonts w:ascii="Calibri" w:hAnsi="Calibri" w:cs="Calibri"/>
                <w:sz w:val="22"/>
                <w:szCs w:val="22"/>
              </w:rPr>
            </w:pPr>
            <w:r>
              <w:rPr>
                <w:rFonts w:ascii="Calibri" w:hAnsi="Calibri" w:cs="Calibri"/>
                <w:b/>
                <w:sz w:val="22"/>
                <w:szCs w:val="22"/>
              </w:rPr>
              <w:t>Operating Systems</w:t>
            </w:r>
          </w:p>
        </w:tc>
        <w:tc>
          <w:tcPr>
            <w:tcW w:w="716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126014E" w14:textId="77777777" w:rsidR="00902F0B" w:rsidRDefault="00902F0B">
            <w:pPr>
              <w:ind w:left="-18"/>
            </w:pPr>
            <w:r>
              <w:rPr>
                <w:rFonts w:ascii="Calibri" w:hAnsi="Calibri" w:cs="Calibri"/>
                <w:sz w:val="22"/>
                <w:szCs w:val="22"/>
              </w:rPr>
              <w:t xml:space="preserve">Windows </w:t>
            </w:r>
            <w:proofErr w:type="gramStart"/>
            <w:r>
              <w:rPr>
                <w:rFonts w:ascii="Calibri" w:hAnsi="Calibri" w:cs="Calibri"/>
                <w:sz w:val="22"/>
                <w:szCs w:val="22"/>
              </w:rPr>
              <w:t>10,Windows</w:t>
            </w:r>
            <w:proofErr w:type="gramEnd"/>
            <w:r>
              <w:rPr>
                <w:rFonts w:ascii="Calibri" w:hAnsi="Calibri" w:cs="Calibri"/>
                <w:sz w:val="22"/>
                <w:szCs w:val="22"/>
              </w:rPr>
              <w:t xml:space="preserve"> 2000/98/XP, Windows 7</w:t>
            </w:r>
          </w:p>
        </w:tc>
      </w:tr>
    </w:tbl>
    <w:p w14:paraId="75170E4D" w14:textId="77777777" w:rsidR="00902F0B" w:rsidRDefault="00902F0B" w:rsidP="00902F0B">
      <w:pPr>
        <w:pStyle w:val="Footer"/>
        <w:spacing w:after="60"/>
        <w:ind w:left="720"/>
        <w:rPr>
          <w:rFonts w:ascii="Calibri" w:hAnsi="Calibri" w:cs="Calibri"/>
          <w:sz w:val="22"/>
          <w:szCs w:val="22"/>
        </w:rPr>
      </w:pPr>
    </w:p>
    <w:p w14:paraId="32EB6522" w14:textId="77777777" w:rsidR="00BB6C98" w:rsidRDefault="00902F0B" w:rsidP="00BB6C98">
      <w:pPr>
        <w:pStyle w:val="mHead"/>
        <w:spacing w:before="360"/>
        <w:rPr>
          <w:rFonts w:ascii="Calibri" w:hAnsi="Calibri" w:cs="Calibri"/>
          <w:sz w:val="22"/>
          <w:szCs w:val="22"/>
        </w:rPr>
      </w:pPr>
      <w:r>
        <w:rPr>
          <w:rFonts w:ascii="Calibri" w:hAnsi="Calibri" w:cs="Calibri"/>
          <w:sz w:val="22"/>
          <w:szCs w:val="22"/>
        </w:rPr>
        <w:t xml:space="preserve">Key </w:t>
      </w:r>
      <w:r w:rsidR="00815337">
        <w:rPr>
          <w:rFonts w:ascii="Calibri" w:hAnsi="Calibri" w:cs="Calibri"/>
          <w:sz w:val="22"/>
          <w:szCs w:val="22"/>
        </w:rPr>
        <w:t>Projects</w:t>
      </w:r>
    </w:p>
    <w:p w14:paraId="494D9740" w14:textId="739B71A8" w:rsidR="003F4770" w:rsidRPr="003F4770" w:rsidRDefault="003F4770" w:rsidP="00BB6C98">
      <w:pPr>
        <w:pStyle w:val="mHead"/>
        <w:spacing w:before="360"/>
        <w:rPr>
          <w:rFonts w:ascii="Calibri" w:hAnsi="Calibri" w:cs="Calibri"/>
          <w:color w:val="8A0000"/>
          <w:sz w:val="22"/>
          <w:szCs w:val="22"/>
        </w:rPr>
      </w:pPr>
      <w:r>
        <w:rPr>
          <w:rFonts w:ascii="Calibri" w:hAnsi="Calibri" w:cs="Calibri"/>
          <w:color w:val="8A0000"/>
          <w:sz w:val="22"/>
          <w:szCs w:val="22"/>
        </w:rPr>
        <w:t xml:space="preserve">Career Partners </w:t>
      </w:r>
      <w:proofErr w:type="gramStart"/>
      <w:r>
        <w:rPr>
          <w:rFonts w:ascii="Calibri" w:hAnsi="Calibri" w:cs="Calibri"/>
          <w:color w:val="8A0000"/>
          <w:sz w:val="22"/>
          <w:szCs w:val="22"/>
        </w:rPr>
        <w:t>International :</w:t>
      </w:r>
      <w:proofErr w:type="gramEnd"/>
      <w:r>
        <w:rPr>
          <w:rFonts w:ascii="Calibri" w:hAnsi="Calibri" w:cs="Calibri"/>
          <w:color w:val="8A0000"/>
          <w:sz w:val="22"/>
          <w:szCs w:val="22"/>
        </w:rPr>
        <w:t xml:space="preserve"> DATAVAIL INFOTECH PRIVATE LTD.</w:t>
      </w:r>
    </w:p>
    <w:tbl>
      <w:tblPr>
        <w:tblW w:w="10708" w:type="dxa"/>
        <w:tblLayout w:type="fixed"/>
        <w:tblLook w:val="04A0" w:firstRow="1" w:lastRow="0" w:firstColumn="1" w:lastColumn="0" w:noHBand="0" w:noVBand="1"/>
      </w:tblPr>
      <w:tblGrid>
        <w:gridCol w:w="2335"/>
        <w:gridCol w:w="8373"/>
      </w:tblGrid>
      <w:tr w:rsidR="006021AE" w14:paraId="21AF035A" w14:textId="77777777" w:rsidTr="005F74DA">
        <w:trPr>
          <w:trHeight w:val="266"/>
        </w:trPr>
        <w:tc>
          <w:tcPr>
            <w:tcW w:w="2335" w:type="dxa"/>
            <w:tcBorders>
              <w:top w:val="single" w:sz="4" w:space="0" w:color="000000"/>
              <w:left w:val="single" w:sz="4" w:space="0" w:color="000000"/>
              <w:bottom w:val="single" w:sz="4" w:space="0" w:color="000000"/>
              <w:right w:val="nil"/>
            </w:tcBorders>
            <w:shd w:val="clear" w:color="auto" w:fill="D9D9D9"/>
            <w:hideMark/>
          </w:tcPr>
          <w:p w14:paraId="0C3A709C" w14:textId="77777777" w:rsidR="006021AE" w:rsidRDefault="006021AE" w:rsidP="005F74DA">
            <w:pPr>
              <w:pStyle w:val="TableHead"/>
              <w:tabs>
                <w:tab w:val="left" w:pos="720"/>
              </w:tabs>
              <w:spacing w:before="0" w:after="0"/>
              <w:rPr>
                <w:rFonts w:ascii="Calibri" w:hAnsi="Calibri" w:cs="Calibri"/>
                <w:sz w:val="22"/>
                <w:szCs w:val="22"/>
              </w:rPr>
            </w:pPr>
            <w:r>
              <w:rPr>
                <w:rFonts w:ascii="Calibri" w:hAnsi="Calibri" w:cs="Calibri"/>
                <w:bCs/>
                <w:sz w:val="22"/>
                <w:szCs w:val="22"/>
              </w:rPr>
              <w:t>PROJECT NAME</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38FECA98" w14:textId="2D2C9EFB" w:rsidR="006021AE" w:rsidRPr="003F4770" w:rsidRDefault="006021AE" w:rsidP="005F74DA">
            <w:pPr>
              <w:pStyle w:val="TableHead"/>
              <w:tabs>
                <w:tab w:val="left" w:pos="720"/>
              </w:tabs>
              <w:spacing w:before="0" w:after="0"/>
              <w:rPr>
                <w:rFonts w:ascii="CalBRI" w:hAnsi="CalBRI"/>
                <w:b w:val="0"/>
                <w:bCs/>
                <w:sz w:val="22"/>
                <w:szCs w:val="22"/>
                <w:lang w:val="nl-NL"/>
              </w:rPr>
            </w:pPr>
            <w:r w:rsidRPr="008D7357">
              <w:rPr>
                <w:rFonts w:ascii="CalBRI" w:hAnsi="CalBRI"/>
                <w:sz w:val="22"/>
                <w:szCs w:val="22"/>
              </w:rPr>
              <w:t xml:space="preserve">Career Partners </w:t>
            </w:r>
            <w:proofErr w:type="gramStart"/>
            <w:r w:rsidRPr="008D7357">
              <w:rPr>
                <w:rFonts w:ascii="CalBRI" w:hAnsi="CalBRI"/>
                <w:sz w:val="22"/>
                <w:szCs w:val="22"/>
              </w:rPr>
              <w:t>International(</w:t>
            </w:r>
            <w:proofErr w:type="gramEnd"/>
            <w:r w:rsidRPr="008D7357">
              <w:rPr>
                <w:rFonts w:ascii="CalBRI" w:hAnsi="CalBRI"/>
                <w:sz w:val="22"/>
                <w:szCs w:val="22"/>
              </w:rPr>
              <w:t>CPI)</w:t>
            </w:r>
            <w:r w:rsidR="00B5026A" w:rsidRPr="008D7357">
              <w:rPr>
                <w:rFonts w:ascii="CalBRI" w:hAnsi="CalBRI"/>
                <w:sz w:val="22"/>
                <w:szCs w:val="22"/>
              </w:rPr>
              <w:t xml:space="preserve"> serves</w:t>
            </w:r>
            <w:r w:rsidR="00B5026A" w:rsidRPr="003F4770">
              <w:rPr>
                <w:rFonts w:ascii="CalBRI" w:hAnsi="CalBRI"/>
                <w:b w:val="0"/>
                <w:bCs/>
                <w:sz w:val="22"/>
                <w:szCs w:val="22"/>
              </w:rPr>
              <w:t xml:space="preserve"> thousands of clients, making it one of the leading consultancies in the world .With more than 300 locations, Career Partners International is a leading provider of Outplacement, Career Management, Executive Coaching and Leadership Development Services.</w:t>
            </w:r>
          </w:p>
        </w:tc>
      </w:tr>
      <w:tr w:rsidR="006021AE" w14:paraId="05C651F9" w14:textId="77777777" w:rsidTr="005F74DA">
        <w:trPr>
          <w:trHeight w:val="389"/>
        </w:trPr>
        <w:tc>
          <w:tcPr>
            <w:tcW w:w="2335" w:type="dxa"/>
            <w:tcBorders>
              <w:top w:val="single" w:sz="4" w:space="0" w:color="000000"/>
              <w:left w:val="single" w:sz="4" w:space="0" w:color="000000"/>
              <w:bottom w:val="single" w:sz="4" w:space="0" w:color="000000"/>
              <w:right w:val="nil"/>
            </w:tcBorders>
            <w:shd w:val="clear" w:color="auto" w:fill="D9D9D9"/>
            <w:hideMark/>
          </w:tcPr>
          <w:p w14:paraId="52204B97" w14:textId="77777777" w:rsidR="006021AE" w:rsidRPr="008D7357" w:rsidRDefault="006021AE" w:rsidP="005F74DA">
            <w:pPr>
              <w:rPr>
                <w:rFonts w:ascii="Calibri" w:hAnsi="Calibri" w:cs="Calibri"/>
                <w:b/>
                <w:bCs/>
                <w:szCs w:val="22"/>
              </w:rPr>
            </w:pPr>
            <w:r w:rsidRPr="008D7357">
              <w:rPr>
                <w:rFonts w:ascii="Calibri" w:hAnsi="Calibri" w:cs="Calibri"/>
                <w:b/>
                <w:bCs/>
                <w:sz w:val="22"/>
                <w:szCs w:val="22"/>
              </w:rPr>
              <w:t>CLIENT</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3C00CD07" w14:textId="267A9E7B" w:rsidR="006021AE" w:rsidRPr="008D7357" w:rsidRDefault="00B5026A" w:rsidP="005F74DA">
            <w:pPr>
              <w:pStyle w:val="TableText"/>
              <w:rPr>
                <w:rFonts w:ascii="CalBRI" w:hAnsi="CalBRI"/>
                <w:szCs w:val="22"/>
              </w:rPr>
            </w:pPr>
            <w:r w:rsidRPr="008D7357">
              <w:rPr>
                <w:rFonts w:ascii="CalBRI" w:hAnsi="CalBRI" w:cs="Calibri"/>
                <w:szCs w:val="22"/>
              </w:rPr>
              <w:t>CPI,TEXAS</w:t>
            </w:r>
          </w:p>
        </w:tc>
      </w:tr>
      <w:tr w:rsidR="006021AE" w14:paraId="6E6A82FC" w14:textId="77777777" w:rsidTr="007A3FE0">
        <w:trPr>
          <w:trHeight w:val="611"/>
        </w:trPr>
        <w:tc>
          <w:tcPr>
            <w:tcW w:w="2335" w:type="dxa"/>
            <w:tcBorders>
              <w:top w:val="single" w:sz="4" w:space="0" w:color="000000"/>
              <w:left w:val="single" w:sz="4" w:space="0" w:color="000000"/>
              <w:bottom w:val="single" w:sz="4" w:space="0" w:color="000000"/>
              <w:right w:val="nil"/>
            </w:tcBorders>
            <w:shd w:val="clear" w:color="auto" w:fill="D9D9D9"/>
            <w:hideMark/>
          </w:tcPr>
          <w:p w14:paraId="24437B6D" w14:textId="77777777" w:rsidR="006021AE" w:rsidRDefault="006021AE" w:rsidP="005F74DA">
            <w:pPr>
              <w:rPr>
                <w:rFonts w:ascii="Calibri" w:hAnsi="Calibri" w:cs="Calibri"/>
                <w:b/>
                <w:bCs/>
                <w:sz w:val="22"/>
                <w:szCs w:val="22"/>
              </w:rPr>
            </w:pPr>
            <w:r>
              <w:rPr>
                <w:rFonts w:ascii="Calibri" w:hAnsi="Calibri" w:cs="Calibri"/>
                <w:b/>
                <w:bCs/>
                <w:sz w:val="22"/>
                <w:szCs w:val="22"/>
              </w:rPr>
              <w:t>PROJECT</w:t>
            </w:r>
          </w:p>
          <w:p w14:paraId="4BE2C064" w14:textId="77777777" w:rsidR="006021AE" w:rsidRDefault="006021AE" w:rsidP="005F74DA">
            <w:pPr>
              <w:rPr>
                <w:rFonts w:ascii="Calibri" w:hAnsi="Calibri" w:cs="Calibri"/>
                <w:sz w:val="22"/>
                <w:szCs w:val="22"/>
                <w:lang w:val="nl-NL"/>
              </w:rPr>
            </w:pPr>
            <w:r>
              <w:rPr>
                <w:rFonts w:ascii="Calibri" w:hAnsi="Calibri" w:cs="Calibri"/>
                <w:b/>
                <w:bCs/>
                <w:sz w:val="22"/>
                <w:szCs w:val="22"/>
              </w:rPr>
              <w:t>DESCRIPTION</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71AF555B" w14:textId="7B3ED691" w:rsidR="006021AE" w:rsidRPr="003F4770" w:rsidRDefault="007A3FE0" w:rsidP="007A3FE0">
            <w:pPr>
              <w:suppressAutoHyphens w:val="0"/>
              <w:spacing w:after="160" w:line="259" w:lineRule="auto"/>
              <w:rPr>
                <w:rFonts w:ascii="CalBRI" w:hAnsi="CalBRI"/>
                <w:sz w:val="22"/>
                <w:szCs w:val="22"/>
              </w:rPr>
            </w:pPr>
            <w:r w:rsidRPr="003F4770">
              <w:rPr>
                <w:rFonts w:ascii="CalBRI" w:hAnsi="CalBRI"/>
                <w:sz w:val="22"/>
                <w:szCs w:val="22"/>
              </w:rPr>
              <w:t>Improve candidates’ knowledge by program events and help them to find new jobs.</w:t>
            </w:r>
          </w:p>
        </w:tc>
      </w:tr>
      <w:tr w:rsidR="006021AE" w14:paraId="675CD136" w14:textId="77777777" w:rsidTr="005F74DA">
        <w:trPr>
          <w:trHeight w:val="328"/>
        </w:trPr>
        <w:tc>
          <w:tcPr>
            <w:tcW w:w="2335" w:type="dxa"/>
            <w:tcBorders>
              <w:top w:val="single" w:sz="4" w:space="0" w:color="000000"/>
              <w:left w:val="single" w:sz="4" w:space="0" w:color="000000"/>
              <w:bottom w:val="single" w:sz="4" w:space="0" w:color="000000"/>
              <w:right w:val="nil"/>
            </w:tcBorders>
            <w:shd w:val="clear" w:color="auto" w:fill="D9D9D9"/>
            <w:hideMark/>
          </w:tcPr>
          <w:p w14:paraId="07300000" w14:textId="77777777" w:rsidR="006021AE" w:rsidRDefault="006021AE" w:rsidP="005F74DA">
            <w:pPr>
              <w:rPr>
                <w:rFonts w:ascii="Calibri" w:hAnsi="Calibri" w:cs="Calibri"/>
                <w:sz w:val="22"/>
                <w:szCs w:val="22"/>
              </w:rPr>
            </w:pPr>
            <w:r>
              <w:rPr>
                <w:rFonts w:ascii="Calibri" w:hAnsi="Calibri" w:cs="Calibri"/>
                <w:b/>
                <w:bCs/>
                <w:sz w:val="22"/>
                <w:szCs w:val="22"/>
              </w:rPr>
              <w:t>ENVIRONMENT</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577CBC9E" w14:textId="26A14C09" w:rsidR="006021AE" w:rsidRPr="008D7357" w:rsidRDefault="006021AE" w:rsidP="005F74DA">
            <w:pPr>
              <w:pStyle w:val="Footer"/>
              <w:tabs>
                <w:tab w:val="left" w:pos="720"/>
              </w:tabs>
              <w:spacing w:after="60"/>
              <w:rPr>
                <w:rFonts w:ascii="CalBRI" w:hAnsi="CalBRI"/>
                <w:b/>
                <w:bCs/>
                <w:sz w:val="22"/>
                <w:szCs w:val="22"/>
              </w:rPr>
            </w:pPr>
            <w:r w:rsidRPr="008D7357">
              <w:rPr>
                <w:rFonts w:ascii="CalBRI" w:hAnsi="CalBRI"/>
                <w:b/>
                <w:bCs/>
                <w:sz w:val="22"/>
                <w:szCs w:val="22"/>
              </w:rPr>
              <w:t>.NET CORE</w:t>
            </w:r>
            <w:r w:rsidR="00B5026A" w:rsidRPr="008D7357">
              <w:rPr>
                <w:rFonts w:ascii="CalBRI" w:hAnsi="CalBRI"/>
                <w:b/>
                <w:bCs/>
                <w:sz w:val="22"/>
                <w:szCs w:val="22"/>
              </w:rPr>
              <w:t xml:space="preserve"> WITH </w:t>
            </w:r>
            <w:proofErr w:type="gramStart"/>
            <w:r w:rsidR="00B5026A" w:rsidRPr="008D7357">
              <w:rPr>
                <w:rFonts w:ascii="CalBRI" w:hAnsi="CalBRI"/>
                <w:b/>
                <w:bCs/>
                <w:sz w:val="22"/>
                <w:szCs w:val="22"/>
              </w:rPr>
              <w:t xml:space="preserve">BLAZOR </w:t>
            </w:r>
            <w:r w:rsidRPr="008D7357">
              <w:rPr>
                <w:rFonts w:ascii="CalBRI" w:hAnsi="CalBRI"/>
                <w:b/>
                <w:bCs/>
                <w:sz w:val="22"/>
                <w:szCs w:val="22"/>
              </w:rPr>
              <w:t>,</w:t>
            </w:r>
            <w:r w:rsidR="007935D5" w:rsidRPr="008D7357">
              <w:rPr>
                <w:rFonts w:ascii="CalBRI" w:hAnsi="CalBRI"/>
                <w:b/>
                <w:bCs/>
                <w:sz w:val="22"/>
                <w:szCs w:val="22"/>
              </w:rPr>
              <w:t>WEB</w:t>
            </w:r>
            <w:proofErr w:type="gramEnd"/>
            <w:r w:rsidR="007935D5" w:rsidRPr="008D7357">
              <w:rPr>
                <w:rFonts w:ascii="CalBRI" w:hAnsi="CalBRI"/>
                <w:b/>
                <w:bCs/>
                <w:sz w:val="22"/>
                <w:szCs w:val="22"/>
              </w:rPr>
              <w:t xml:space="preserve"> </w:t>
            </w:r>
            <w:r w:rsidR="00B5026A" w:rsidRPr="008D7357">
              <w:rPr>
                <w:rFonts w:ascii="CalBRI" w:hAnsi="CalBRI"/>
                <w:b/>
                <w:bCs/>
                <w:sz w:val="22"/>
                <w:szCs w:val="22"/>
              </w:rPr>
              <w:t>API, DAPPER,AZURE DEVOPS ,GIT</w:t>
            </w:r>
          </w:p>
        </w:tc>
      </w:tr>
      <w:tr w:rsidR="006021AE" w14:paraId="7E3F8E77" w14:textId="77777777" w:rsidTr="005F74DA">
        <w:trPr>
          <w:trHeight w:val="328"/>
        </w:trPr>
        <w:tc>
          <w:tcPr>
            <w:tcW w:w="2335" w:type="dxa"/>
            <w:tcBorders>
              <w:top w:val="single" w:sz="4" w:space="0" w:color="000000"/>
              <w:left w:val="single" w:sz="4" w:space="0" w:color="000000"/>
              <w:bottom w:val="single" w:sz="4" w:space="0" w:color="000000"/>
              <w:right w:val="nil"/>
            </w:tcBorders>
            <w:shd w:val="clear" w:color="auto" w:fill="D9D9D9"/>
            <w:hideMark/>
          </w:tcPr>
          <w:p w14:paraId="6ED30052" w14:textId="77777777" w:rsidR="006021AE" w:rsidRDefault="006021AE" w:rsidP="005F74DA">
            <w:pPr>
              <w:rPr>
                <w:rFonts w:ascii="Calibri" w:hAnsi="Calibri" w:cs="Calibri"/>
                <w:sz w:val="22"/>
                <w:szCs w:val="22"/>
              </w:rPr>
            </w:pPr>
            <w:r>
              <w:rPr>
                <w:rFonts w:ascii="Calibri" w:hAnsi="Calibri" w:cs="Calibri"/>
                <w:b/>
                <w:bCs/>
                <w:sz w:val="22"/>
                <w:szCs w:val="22"/>
              </w:rPr>
              <w:t>DURATION</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2FC045B9" w14:textId="41203EF4" w:rsidR="006021AE" w:rsidRPr="003F4770" w:rsidRDefault="00B5026A" w:rsidP="005F74DA">
            <w:pPr>
              <w:pStyle w:val="Footer"/>
              <w:tabs>
                <w:tab w:val="left" w:pos="720"/>
              </w:tabs>
              <w:spacing w:after="60"/>
              <w:rPr>
                <w:rFonts w:ascii="CalBRI" w:hAnsi="CalBRI"/>
                <w:sz w:val="22"/>
                <w:szCs w:val="22"/>
              </w:rPr>
            </w:pPr>
            <w:r w:rsidRPr="003F4770">
              <w:rPr>
                <w:rFonts w:ascii="CalBRI" w:hAnsi="CalBRI" w:cs="Calibri"/>
                <w:sz w:val="22"/>
                <w:szCs w:val="22"/>
              </w:rPr>
              <w:t xml:space="preserve">DEC </w:t>
            </w:r>
            <w:r w:rsidR="006021AE" w:rsidRPr="003F4770">
              <w:rPr>
                <w:rFonts w:ascii="CalBRI" w:hAnsi="CalBRI" w:cs="Calibri"/>
                <w:sz w:val="22"/>
                <w:szCs w:val="22"/>
              </w:rPr>
              <w:t>202</w:t>
            </w:r>
            <w:r w:rsidRPr="003F4770">
              <w:rPr>
                <w:rFonts w:ascii="CalBRI" w:hAnsi="CalBRI" w:cs="Calibri"/>
                <w:sz w:val="22"/>
                <w:szCs w:val="22"/>
              </w:rPr>
              <w:t xml:space="preserve">2 </w:t>
            </w:r>
            <w:r w:rsidR="006021AE" w:rsidRPr="003F4770">
              <w:rPr>
                <w:rFonts w:ascii="CalBRI" w:hAnsi="CalBRI" w:cs="Calibri"/>
                <w:sz w:val="22"/>
                <w:szCs w:val="22"/>
              </w:rPr>
              <w:t xml:space="preserve">– </w:t>
            </w:r>
            <w:r w:rsidRPr="003F4770">
              <w:rPr>
                <w:rFonts w:ascii="CalBRI" w:hAnsi="CalBRI" w:cs="Calibri"/>
                <w:sz w:val="22"/>
                <w:szCs w:val="22"/>
              </w:rPr>
              <w:t>Present</w:t>
            </w:r>
          </w:p>
        </w:tc>
      </w:tr>
      <w:tr w:rsidR="006021AE" w14:paraId="0BE20EB6" w14:textId="77777777" w:rsidTr="005F74DA">
        <w:trPr>
          <w:trHeight w:val="939"/>
        </w:trPr>
        <w:tc>
          <w:tcPr>
            <w:tcW w:w="2335" w:type="dxa"/>
            <w:tcBorders>
              <w:top w:val="single" w:sz="4" w:space="0" w:color="000000"/>
              <w:left w:val="single" w:sz="4" w:space="0" w:color="000000"/>
              <w:bottom w:val="single" w:sz="4" w:space="0" w:color="000000"/>
              <w:right w:val="nil"/>
            </w:tcBorders>
            <w:shd w:val="clear" w:color="auto" w:fill="D9D9D9"/>
            <w:hideMark/>
          </w:tcPr>
          <w:p w14:paraId="67495746" w14:textId="77777777" w:rsidR="006021AE" w:rsidRDefault="006021AE" w:rsidP="005F74DA">
            <w:pPr>
              <w:rPr>
                <w:rFonts w:ascii="Calibri" w:hAnsi="Calibri" w:cs="Calibri"/>
                <w:sz w:val="22"/>
                <w:szCs w:val="22"/>
                <w:lang w:val="nl-NL"/>
              </w:rPr>
            </w:pPr>
            <w:r>
              <w:rPr>
                <w:rFonts w:ascii="Calibri" w:hAnsi="Calibri" w:cs="Calibri"/>
                <w:b/>
                <w:bCs/>
                <w:sz w:val="22"/>
                <w:szCs w:val="22"/>
              </w:rPr>
              <w:t>ROLE / RESPONSIBILITY</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03A615F0" w14:textId="2AB32793" w:rsidR="006021AE" w:rsidRPr="003F4770" w:rsidRDefault="007935D5" w:rsidP="007935D5">
            <w:pPr>
              <w:pStyle w:val="Footer"/>
              <w:numPr>
                <w:ilvl w:val="0"/>
                <w:numId w:val="20"/>
              </w:numPr>
              <w:spacing w:after="60"/>
              <w:rPr>
                <w:rFonts w:ascii="CalBRI" w:hAnsi="CalBRI" w:cstheme="minorHAnsi"/>
                <w:sz w:val="22"/>
                <w:szCs w:val="22"/>
              </w:rPr>
            </w:pPr>
            <w:r w:rsidRPr="003F4770">
              <w:rPr>
                <w:rFonts w:ascii="CalBRI" w:hAnsi="CalBRI" w:cstheme="minorHAnsi"/>
                <w:sz w:val="22"/>
                <w:szCs w:val="22"/>
              </w:rPr>
              <w:t>Communicate with technical and non-technical groups on a regular basis as part of software/project development</w:t>
            </w:r>
            <w:r w:rsidR="008D7357">
              <w:rPr>
                <w:rFonts w:ascii="CalBRI" w:hAnsi="CalBRI" w:cstheme="minorHAnsi"/>
                <w:sz w:val="22"/>
                <w:szCs w:val="22"/>
              </w:rPr>
              <w:t>.</w:t>
            </w:r>
          </w:p>
          <w:p w14:paraId="746E367E" w14:textId="77777777" w:rsidR="007A3FE0" w:rsidRPr="003F4770" w:rsidRDefault="007A3FE0" w:rsidP="007A3FE0">
            <w:pPr>
              <w:pStyle w:val="Footer"/>
              <w:numPr>
                <w:ilvl w:val="0"/>
                <w:numId w:val="20"/>
              </w:numPr>
              <w:spacing w:after="60"/>
              <w:rPr>
                <w:rFonts w:ascii="CalBRI" w:hAnsi="CalBRI" w:cstheme="minorHAnsi"/>
                <w:sz w:val="22"/>
                <w:szCs w:val="22"/>
              </w:rPr>
            </w:pPr>
            <w:proofErr w:type="spellStart"/>
            <w:r w:rsidRPr="003F4770">
              <w:rPr>
                <w:rFonts w:ascii="CalBRI" w:hAnsi="CalBRI" w:cstheme="minorHAnsi"/>
                <w:sz w:val="22"/>
                <w:szCs w:val="22"/>
              </w:rPr>
              <w:t>Analysing</w:t>
            </w:r>
            <w:proofErr w:type="spellEnd"/>
            <w:r w:rsidRPr="003F4770">
              <w:rPr>
                <w:rFonts w:ascii="CalBRI" w:hAnsi="CalBRI" w:cstheme="minorHAnsi"/>
                <w:sz w:val="22"/>
                <w:szCs w:val="22"/>
              </w:rPr>
              <w:t xml:space="preserve"> system requirements and delegating development tasks.</w:t>
            </w:r>
          </w:p>
          <w:p w14:paraId="0BF5D287" w14:textId="77777777" w:rsidR="007A3FE0" w:rsidRPr="003F4770" w:rsidRDefault="007A3FE0" w:rsidP="007A3FE0">
            <w:pPr>
              <w:pStyle w:val="Footer"/>
              <w:numPr>
                <w:ilvl w:val="0"/>
                <w:numId w:val="20"/>
              </w:numPr>
              <w:spacing w:after="60"/>
              <w:rPr>
                <w:rFonts w:ascii="CalBRI" w:hAnsi="CalBRI" w:cstheme="minorHAnsi"/>
                <w:sz w:val="22"/>
                <w:szCs w:val="22"/>
              </w:rPr>
            </w:pPr>
            <w:r w:rsidRPr="003F4770">
              <w:rPr>
                <w:rFonts w:ascii="CalBRI" w:hAnsi="CalBRI" w:cstheme="minorHAnsi"/>
                <w:sz w:val="22"/>
                <w:szCs w:val="22"/>
              </w:rPr>
              <w:t>Upgrading existing .NET website and applications.</w:t>
            </w:r>
          </w:p>
          <w:p w14:paraId="646FAA45" w14:textId="7E217A5B" w:rsidR="007A3FE0" w:rsidRPr="003F4770" w:rsidRDefault="007A3FE0" w:rsidP="007A3FE0">
            <w:pPr>
              <w:pStyle w:val="Footer"/>
              <w:numPr>
                <w:ilvl w:val="0"/>
                <w:numId w:val="20"/>
              </w:numPr>
              <w:spacing w:after="60"/>
              <w:rPr>
                <w:rFonts w:ascii="CalBRI" w:hAnsi="CalBRI" w:cstheme="minorHAnsi"/>
                <w:sz w:val="22"/>
                <w:szCs w:val="22"/>
              </w:rPr>
            </w:pPr>
            <w:r w:rsidRPr="003F4770">
              <w:rPr>
                <w:rFonts w:ascii="CalBRI" w:hAnsi="CalBRI" w:cs="Arial"/>
                <w:color w:val="333333"/>
                <w:sz w:val="22"/>
                <w:szCs w:val="22"/>
                <w:shd w:val="clear" w:color="auto" w:fill="FFFFFF"/>
              </w:rPr>
              <w:t>Develop and manage well-functioning applications and databases.</w:t>
            </w:r>
          </w:p>
          <w:p w14:paraId="03AAFF33" w14:textId="77777777" w:rsidR="007935D5" w:rsidRPr="003F4770" w:rsidRDefault="007935D5" w:rsidP="006021AE">
            <w:pPr>
              <w:pStyle w:val="Footer"/>
              <w:numPr>
                <w:ilvl w:val="0"/>
                <w:numId w:val="20"/>
              </w:numPr>
              <w:spacing w:after="60"/>
              <w:rPr>
                <w:rFonts w:ascii="CalBRI" w:hAnsi="CalBRI" w:cstheme="minorHAnsi"/>
                <w:sz w:val="22"/>
                <w:szCs w:val="22"/>
              </w:rPr>
            </w:pPr>
            <w:r w:rsidRPr="003F4770">
              <w:rPr>
                <w:rFonts w:ascii="CalBRI" w:hAnsi="CalBRI" w:cstheme="minorHAnsi"/>
                <w:sz w:val="22"/>
                <w:szCs w:val="22"/>
              </w:rPr>
              <w:t>Writing scalable code for .NET software applications.</w:t>
            </w:r>
          </w:p>
          <w:p w14:paraId="104E0A82" w14:textId="542AA93A" w:rsidR="006021AE" w:rsidRPr="003F4770" w:rsidRDefault="007A3FE0" w:rsidP="006021AE">
            <w:pPr>
              <w:pStyle w:val="Footer"/>
              <w:numPr>
                <w:ilvl w:val="0"/>
                <w:numId w:val="20"/>
              </w:numPr>
              <w:spacing w:after="60"/>
              <w:rPr>
                <w:rFonts w:ascii="CalBRI" w:hAnsi="CalBRI" w:cstheme="minorHAnsi"/>
                <w:sz w:val="22"/>
                <w:szCs w:val="22"/>
              </w:rPr>
            </w:pPr>
            <w:r w:rsidRPr="003F4770">
              <w:rPr>
                <w:rFonts w:ascii="CalBRI" w:hAnsi="CalBRI" w:cs="Arial"/>
                <w:color w:val="333333"/>
                <w:sz w:val="22"/>
                <w:szCs w:val="22"/>
                <w:shd w:val="clear" w:color="auto" w:fill="FFFFFF"/>
              </w:rPr>
              <w:t xml:space="preserve">Contribute to all areas of team performance including daily scrums and after-action </w:t>
            </w:r>
            <w:proofErr w:type="gramStart"/>
            <w:r w:rsidRPr="003F4770">
              <w:rPr>
                <w:rFonts w:ascii="CalBRI" w:hAnsi="CalBRI" w:cs="Arial"/>
                <w:color w:val="333333"/>
                <w:sz w:val="22"/>
                <w:szCs w:val="22"/>
                <w:shd w:val="clear" w:color="auto" w:fill="FFFFFF"/>
              </w:rPr>
              <w:t>reviews.</w:t>
            </w:r>
            <w:r w:rsidR="006021AE" w:rsidRPr="003F4770">
              <w:rPr>
                <w:rFonts w:ascii="CalBRI" w:hAnsi="CalBRI" w:cstheme="minorHAnsi"/>
                <w:sz w:val="22"/>
                <w:szCs w:val="22"/>
              </w:rPr>
              <w:t>.</w:t>
            </w:r>
            <w:proofErr w:type="gramEnd"/>
          </w:p>
          <w:p w14:paraId="6E273AF1" w14:textId="34861007" w:rsidR="007935D5" w:rsidRPr="003F4770" w:rsidRDefault="007935D5" w:rsidP="006021AE">
            <w:pPr>
              <w:pStyle w:val="Footer"/>
              <w:numPr>
                <w:ilvl w:val="0"/>
                <w:numId w:val="20"/>
              </w:numPr>
              <w:spacing w:after="60"/>
              <w:rPr>
                <w:rFonts w:ascii="CalBRI" w:hAnsi="CalBRI" w:cstheme="minorHAnsi"/>
                <w:sz w:val="22"/>
                <w:szCs w:val="22"/>
              </w:rPr>
            </w:pPr>
            <w:r w:rsidRPr="003F4770">
              <w:rPr>
                <w:rFonts w:ascii="CalBRI" w:hAnsi="CalBRI" w:cstheme="minorHAnsi"/>
                <w:sz w:val="22"/>
                <w:szCs w:val="22"/>
              </w:rPr>
              <w:t>Reviewing and debugging .NET applications.</w:t>
            </w:r>
          </w:p>
          <w:p w14:paraId="1CF5DF77" w14:textId="13914F81" w:rsidR="006021AE" w:rsidRPr="003F4770" w:rsidRDefault="00EC3090" w:rsidP="006021AE">
            <w:pPr>
              <w:pStyle w:val="Footer"/>
              <w:numPr>
                <w:ilvl w:val="0"/>
                <w:numId w:val="20"/>
              </w:numPr>
              <w:spacing w:after="60"/>
              <w:rPr>
                <w:rFonts w:ascii="CalBRI" w:hAnsi="CalBRI" w:cstheme="minorHAnsi"/>
                <w:sz w:val="22"/>
                <w:szCs w:val="22"/>
              </w:rPr>
            </w:pPr>
            <w:r>
              <w:rPr>
                <w:rFonts w:ascii="CalBRI" w:hAnsi="CalBRI" w:cstheme="minorHAnsi"/>
                <w:sz w:val="22"/>
                <w:szCs w:val="22"/>
              </w:rPr>
              <w:t xml:space="preserve">Leading junior developers and assigning </w:t>
            </w:r>
            <w:proofErr w:type="gramStart"/>
            <w:r>
              <w:rPr>
                <w:rFonts w:ascii="CalBRI" w:hAnsi="CalBRI" w:cstheme="minorHAnsi"/>
                <w:sz w:val="22"/>
                <w:szCs w:val="22"/>
              </w:rPr>
              <w:t>task</w:t>
            </w:r>
            <w:proofErr w:type="gramEnd"/>
            <w:r>
              <w:rPr>
                <w:rFonts w:ascii="CalBRI" w:hAnsi="CalBRI" w:cstheme="minorHAnsi"/>
                <w:sz w:val="22"/>
                <w:szCs w:val="22"/>
              </w:rPr>
              <w:t xml:space="preserve"> to them.</w:t>
            </w:r>
          </w:p>
          <w:p w14:paraId="1F8AA196" w14:textId="068926B6" w:rsidR="006021AE" w:rsidRPr="003F4770" w:rsidRDefault="007A3FE0" w:rsidP="006021AE">
            <w:pPr>
              <w:pStyle w:val="Footer"/>
              <w:numPr>
                <w:ilvl w:val="0"/>
                <w:numId w:val="20"/>
              </w:numPr>
              <w:spacing w:after="60"/>
              <w:rPr>
                <w:rFonts w:ascii="CalBRI" w:hAnsi="CalBRI" w:cstheme="minorHAnsi"/>
                <w:sz w:val="22"/>
                <w:szCs w:val="22"/>
              </w:rPr>
            </w:pPr>
            <w:r w:rsidRPr="003F4770">
              <w:rPr>
                <w:rFonts w:ascii="CalBRI" w:hAnsi="CalBRI" w:cs="Arial"/>
                <w:color w:val="333333"/>
                <w:sz w:val="22"/>
                <w:szCs w:val="22"/>
                <w:shd w:val="clear" w:color="auto" w:fill="FFFFFF"/>
              </w:rPr>
              <w:t>Contribute to the continuous improvement of processes, product development, product quality and technology.</w:t>
            </w:r>
          </w:p>
          <w:p w14:paraId="6D8469F7" w14:textId="14713991" w:rsidR="006021AE" w:rsidRPr="003F4770" w:rsidRDefault="007A3FE0" w:rsidP="007A3FE0">
            <w:pPr>
              <w:pStyle w:val="Footer"/>
              <w:numPr>
                <w:ilvl w:val="0"/>
                <w:numId w:val="20"/>
              </w:numPr>
              <w:spacing w:after="60"/>
              <w:rPr>
                <w:rFonts w:ascii="CalBRI" w:hAnsi="CalBRI"/>
                <w:sz w:val="22"/>
                <w:szCs w:val="22"/>
              </w:rPr>
            </w:pPr>
            <w:r w:rsidRPr="003F4770">
              <w:rPr>
                <w:rFonts w:ascii="CalBRI" w:hAnsi="CalBRI" w:cs="Arial"/>
                <w:color w:val="333333"/>
                <w:sz w:val="22"/>
                <w:szCs w:val="22"/>
                <w:shd w:val="clear" w:color="auto" w:fill="FFFFFF"/>
              </w:rPr>
              <w:t>Contribute to the overall progress of the team and firm; ensure timely delivery of quality software.</w:t>
            </w:r>
          </w:p>
        </w:tc>
      </w:tr>
      <w:tr w:rsidR="006021AE" w14:paraId="1E808331" w14:textId="77777777" w:rsidTr="005F74DA">
        <w:trPr>
          <w:trHeight w:val="328"/>
        </w:trPr>
        <w:tc>
          <w:tcPr>
            <w:tcW w:w="2335" w:type="dxa"/>
            <w:tcBorders>
              <w:top w:val="single" w:sz="4" w:space="0" w:color="000000"/>
              <w:left w:val="single" w:sz="4" w:space="0" w:color="000000"/>
              <w:bottom w:val="single" w:sz="4" w:space="0" w:color="000000"/>
              <w:right w:val="nil"/>
            </w:tcBorders>
            <w:shd w:val="clear" w:color="auto" w:fill="D9D9D9"/>
            <w:hideMark/>
          </w:tcPr>
          <w:p w14:paraId="7A5B17D5" w14:textId="77777777" w:rsidR="006021AE" w:rsidRDefault="006021AE" w:rsidP="005F74DA">
            <w:pPr>
              <w:rPr>
                <w:rFonts w:ascii="Calibri" w:hAnsi="Calibri" w:cs="Calibri"/>
                <w:sz w:val="22"/>
                <w:szCs w:val="22"/>
              </w:rPr>
            </w:pPr>
            <w:r>
              <w:rPr>
                <w:rFonts w:ascii="Calibri" w:hAnsi="Calibri" w:cs="Calibri"/>
                <w:b/>
                <w:bCs/>
                <w:sz w:val="22"/>
                <w:szCs w:val="22"/>
              </w:rPr>
              <w:t>TEAM SIZE</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13AE3DAB" w14:textId="27873536" w:rsidR="006021AE" w:rsidRPr="003F4770" w:rsidRDefault="00B5026A" w:rsidP="005F74DA">
            <w:pPr>
              <w:pStyle w:val="Footer"/>
              <w:tabs>
                <w:tab w:val="left" w:pos="720"/>
              </w:tabs>
              <w:spacing w:after="60"/>
              <w:rPr>
                <w:rFonts w:ascii="CalBRI" w:hAnsi="CalBRI"/>
                <w:sz w:val="22"/>
                <w:szCs w:val="22"/>
              </w:rPr>
            </w:pPr>
            <w:r w:rsidRPr="003F4770">
              <w:rPr>
                <w:rFonts w:ascii="CalBRI" w:hAnsi="CalBRI" w:cs="Calibri"/>
                <w:sz w:val="22"/>
                <w:szCs w:val="22"/>
              </w:rPr>
              <w:t>5</w:t>
            </w:r>
          </w:p>
        </w:tc>
      </w:tr>
    </w:tbl>
    <w:p w14:paraId="02FF039E" w14:textId="77777777" w:rsidR="006021AE" w:rsidRDefault="006021AE" w:rsidP="00BB6C98">
      <w:pPr>
        <w:pStyle w:val="mHead"/>
        <w:spacing w:before="360"/>
        <w:rPr>
          <w:rFonts w:ascii="Calibri" w:hAnsi="Calibri" w:cs="Calibri"/>
          <w:sz w:val="22"/>
          <w:szCs w:val="22"/>
        </w:rPr>
      </w:pPr>
    </w:p>
    <w:p w14:paraId="1668ED4F" w14:textId="77777777" w:rsidR="006021AE" w:rsidRDefault="006021AE" w:rsidP="00BB6C98">
      <w:pPr>
        <w:pStyle w:val="mHead"/>
        <w:spacing w:before="360"/>
        <w:rPr>
          <w:rFonts w:ascii="Calibri" w:hAnsi="Calibri" w:cs="Calibri"/>
          <w:sz w:val="22"/>
          <w:szCs w:val="22"/>
        </w:rPr>
      </w:pPr>
    </w:p>
    <w:p w14:paraId="2EBA38FE" w14:textId="75C4250F" w:rsidR="00256893" w:rsidRPr="00815337" w:rsidRDefault="007E2DC3" w:rsidP="00BB6C98">
      <w:pPr>
        <w:pStyle w:val="mHead"/>
        <w:spacing w:before="360"/>
        <w:rPr>
          <w:rFonts w:ascii="Calibri" w:hAnsi="Calibri" w:cs="Calibri"/>
          <w:color w:val="8A0000"/>
          <w:sz w:val="22"/>
          <w:szCs w:val="22"/>
        </w:rPr>
      </w:pPr>
      <w:proofErr w:type="spellStart"/>
      <w:proofErr w:type="gramStart"/>
      <w:r>
        <w:rPr>
          <w:rFonts w:ascii="Calibri" w:hAnsi="Calibri" w:cs="Calibri"/>
          <w:color w:val="8A0000"/>
          <w:sz w:val="22"/>
          <w:szCs w:val="22"/>
        </w:rPr>
        <w:t>MunichRE</w:t>
      </w:r>
      <w:proofErr w:type="spellEnd"/>
      <w:r w:rsidR="00256893">
        <w:rPr>
          <w:rFonts w:ascii="Calibri" w:hAnsi="Calibri" w:cs="Calibri"/>
          <w:color w:val="8A0000"/>
          <w:sz w:val="22"/>
          <w:szCs w:val="22"/>
        </w:rPr>
        <w:t xml:space="preserve"> :</w:t>
      </w:r>
      <w:proofErr w:type="gramEnd"/>
      <w:r w:rsidR="00256893">
        <w:rPr>
          <w:rFonts w:ascii="Calibri" w:hAnsi="Calibri" w:cs="Calibri"/>
          <w:color w:val="8A0000"/>
          <w:sz w:val="22"/>
          <w:szCs w:val="22"/>
        </w:rPr>
        <w:t xml:space="preserve"> </w:t>
      </w:r>
      <w:r w:rsidR="00BB6C98">
        <w:rPr>
          <w:rFonts w:ascii="Calibri" w:hAnsi="Calibri" w:cs="Calibri"/>
          <w:color w:val="8A0000"/>
          <w:sz w:val="22"/>
          <w:szCs w:val="22"/>
        </w:rPr>
        <w:t>HCL</w:t>
      </w:r>
      <w:r>
        <w:rPr>
          <w:rFonts w:ascii="Calibri" w:hAnsi="Calibri" w:cs="Calibri"/>
          <w:color w:val="8A0000"/>
          <w:sz w:val="22"/>
          <w:szCs w:val="22"/>
        </w:rPr>
        <w:t xml:space="preserve"> Technologies</w:t>
      </w:r>
      <w:r w:rsidR="00256893">
        <w:rPr>
          <w:rFonts w:ascii="Calibri" w:hAnsi="Calibri" w:cs="Calibri"/>
          <w:color w:val="8A0000"/>
          <w:sz w:val="22"/>
          <w:szCs w:val="22"/>
        </w:rPr>
        <w:t>.</w:t>
      </w:r>
    </w:p>
    <w:tbl>
      <w:tblPr>
        <w:tblW w:w="10708" w:type="dxa"/>
        <w:tblLayout w:type="fixed"/>
        <w:tblLook w:val="04A0" w:firstRow="1" w:lastRow="0" w:firstColumn="1" w:lastColumn="0" w:noHBand="0" w:noVBand="1"/>
      </w:tblPr>
      <w:tblGrid>
        <w:gridCol w:w="2335"/>
        <w:gridCol w:w="8373"/>
      </w:tblGrid>
      <w:tr w:rsidR="00256893" w14:paraId="00ACF72E" w14:textId="77777777" w:rsidTr="0073281E">
        <w:trPr>
          <w:trHeight w:val="266"/>
        </w:trPr>
        <w:tc>
          <w:tcPr>
            <w:tcW w:w="2335" w:type="dxa"/>
            <w:tcBorders>
              <w:top w:val="single" w:sz="4" w:space="0" w:color="000000"/>
              <w:left w:val="single" w:sz="4" w:space="0" w:color="000000"/>
              <w:bottom w:val="single" w:sz="4" w:space="0" w:color="000000"/>
              <w:right w:val="nil"/>
            </w:tcBorders>
            <w:shd w:val="clear" w:color="auto" w:fill="D9D9D9"/>
            <w:hideMark/>
          </w:tcPr>
          <w:p w14:paraId="392924F7" w14:textId="77777777" w:rsidR="00256893" w:rsidRDefault="00256893" w:rsidP="0073281E">
            <w:pPr>
              <w:pStyle w:val="TableHead"/>
              <w:tabs>
                <w:tab w:val="left" w:pos="720"/>
              </w:tabs>
              <w:spacing w:before="0" w:after="0"/>
              <w:rPr>
                <w:rFonts w:ascii="Calibri" w:hAnsi="Calibri" w:cs="Calibri"/>
                <w:sz w:val="22"/>
                <w:szCs w:val="22"/>
              </w:rPr>
            </w:pPr>
            <w:r>
              <w:rPr>
                <w:rFonts w:ascii="Calibri" w:hAnsi="Calibri" w:cs="Calibri"/>
                <w:bCs/>
                <w:sz w:val="22"/>
                <w:szCs w:val="22"/>
              </w:rPr>
              <w:t>PROJECT NAME</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7A7BF683" w14:textId="62C4D3C3" w:rsidR="00256893" w:rsidRPr="00506A76" w:rsidRDefault="00BE768E" w:rsidP="0073281E">
            <w:pPr>
              <w:pStyle w:val="TableHead"/>
              <w:tabs>
                <w:tab w:val="left" w:pos="720"/>
              </w:tabs>
              <w:spacing w:before="0" w:after="0"/>
              <w:rPr>
                <w:rFonts w:ascii="Calibri" w:hAnsi="Calibri"/>
                <w:sz w:val="22"/>
                <w:lang w:val="nl-NL"/>
              </w:rPr>
            </w:pPr>
            <w:proofErr w:type="spellStart"/>
            <w:r>
              <w:rPr>
                <w:rFonts w:ascii="Calibri" w:hAnsi="Calibri"/>
                <w:sz w:val="22"/>
              </w:rPr>
              <w:t>MunichRE</w:t>
            </w:r>
            <w:proofErr w:type="spellEnd"/>
          </w:p>
        </w:tc>
      </w:tr>
      <w:tr w:rsidR="00256893" w14:paraId="5E6DD6BE" w14:textId="77777777" w:rsidTr="0073281E">
        <w:trPr>
          <w:trHeight w:val="389"/>
        </w:trPr>
        <w:tc>
          <w:tcPr>
            <w:tcW w:w="2335" w:type="dxa"/>
            <w:tcBorders>
              <w:top w:val="single" w:sz="4" w:space="0" w:color="000000"/>
              <w:left w:val="single" w:sz="4" w:space="0" w:color="000000"/>
              <w:bottom w:val="single" w:sz="4" w:space="0" w:color="000000"/>
              <w:right w:val="nil"/>
            </w:tcBorders>
            <w:shd w:val="clear" w:color="auto" w:fill="D9D9D9"/>
            <w:hideMark/>
          </w:tcPr>
          <w:p w14:paraId="06934F4B" w14:textId="77777777" w:rsidR="00256893" w:rsidRDefault="00256893" w:rsidP="0073281E">
            <w:pPr>
              <w:rPr>
                <w:rFonts w:ascii="Calibri" w:hAnsi="Calibri" w:cs="Calibri"/>
                <w:szCs w:val="22"/>
              </w:rPr>
            </w:pPr>
            <w:r>
              <w:rPr>
                <w:rFonts w:ascii="Calibri" w:hAnsi="Calibri" w:cs="Calibri"/>
                <w:b/>
                <w:bCs/>
                <w:sz w:val="22"/>
                <w:szCs w:val="22"/>
              </w:rPr>
              <w:t>CLIENT</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5C55B0D6" w14:textId="3D9C86ED" w:rsidR="00256893" w:rsidRDefault="00BE768E" w:rsidP="0073281E">
            <w:pPr>
              <w:pStyle w:val="TableText"/>
            </w:pPr>
            <w:r>
              <w:rPr>
                <w:rFonts w:ascii="Calibri" w:hAnsi="Calibri" w:cs="Calibri"/>
                <w:szCs w:val="22"/>
              </w:rPr>
              <w:t>MunichRE</w:t>
            </w:r>
            <w:r w:rsidR="00256893">
              <w:rPr>
                <w:rFonts w:ascii="Calibri" w:hAnsi="Calibri" w:cs="Calibri"/>
                <w:szCs w:val="22"/>
              </w:rPr>
              <w:t>,</w:t>
            </w:r>
            <w:r>
              <w:rPr>
                <w:rFonts w:ascii="Calibri" w:hAnsi="Calibri" w:cs="Calibri"/>
                <w:szCs w:val="22"/>
              </w:rPr>
              <w:t>German</w:t>
            </w:r>
          </w:p>
        </w:tc>
      </w:tr>
      <w:tr w:rsidR="00256893" w14:paraId="133FF52D" w14:textId="77777777" w:rsidTr="0073281E">
        <w:trPr>
          <w:trHeight w:val="1234"/>
        </w:trPr>
        <w:tc>
          <w:tcPr>
            <w:tcW w:w="2335" w:type="dxa"/>
            <w:tcBorders>
              <w:top w:val="single" w:sz="4" w:space="0" w:color="000000"/>
              <w:left w:val="single" w:sz="4" w:space="0" w:color="000000"/>
              <w:bottom w:val="single" w:sz="4" w:space="0" w:color="000000"/>
              <w:right w:val="nil"/>
            </w:tcBorders>
            <w:shd w:val="clear" w:color="auto" w:fill="D9D9D9"/>
            <w:hideMark/>
          </w:tcPr>
          <w:p w14:paraId="36D41F2D" w14:textId="77777777" w:rsidR="00256893" w:rsidRDefault="00256893" w:rsidP="0073281E">
            <w:pPr>
              <w:rPr>
                <w:rFonts w:ascii="Calibri" w:hAnsi="Calibri" w:cs="Calibri"/>
                <w:b/>
                <w:bCs/>
                <w:sz w:val="22"/>
                <w:szCs w:val="22"/>
              </w:rPr>
            </w:pPr>
            <w:r>
              <w:rPr>
                <w:rFonts w:ascii="Calibri" w:hAnsi="Calibri" w:cs="Calibri"/>
                <w:b/>
                <w:bCs/>
                <w:sz w:val="22"/>
                <w:szCs w:val="22"/>
              </w:rPr>
              <w:t>PROJECT</w:t>
            </w:r>
          </w:p>
          <w:p w14:paraId="02BCC743" w14:textId="77777777" w:rsidR="00256893" w:rsidRDefault="00256893" w:rsidP="0073281E">
            <w:pPr>
              <w:rPr>
                <w:rFonts w:ascii="Calibri" w:hAnsi="Calibri" w:cs="Calibri"/>
                <w:sz w:val="22"/>
                <w:szCs w:val="22"/>
                <w:lang w:val="nl-NL"/>
              </w:rPr>
            </w:pPr>
            <w:r>
              <w:rPr>
                <w:rFonts w:ascii="Calibri" w:hAnsi="Calibri" w:cs="Calibri"/>
                <w:b/>
                <w:bCs/>
                <w:sz w:val="22"/>
                <w:szCs w:val="22"/>
              </w:rPr>
              <w:t>DESCRIPTION</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1F34F483" w14:textId="77777777" w:rsidR="00F7220B" w:rsidRPr="005B2A0C" w:rsidRDefault="00F7220B" w:rsidP="00F7220B">
            <w:pPr>
              <w:pStyle w:val="ListParagraph"/>
              <w:numPr>
                <w:ilvl w:val="0"/>
                <w:numId w:val="19"/>
              </w:numPr>
              <w:suppressAutoHyphens w:val="0"/>
              <w:spacing w:after="160" w:line="259" w:lineRule="auto"/>
              <w:rPr>
                <w:rFonts w:asciiTheme="majorHAnsi" w:hAnsiTheme="majorHAnsi" w:cstheme="majorHAnsi"/>
              </w:rPr>
            </w:pPr>
            <w:r w:rsidRPr="005B2A0C">
              <w:rPr>
                <w:rFonts w:asciiTheme="majorHAnsi" w:hAnsiTheme="majorHAnsi" w:cstheme="majorHAnsi"/>
              </w:rPr>
              <w:t xml:space="preserve">The Pre-Requisites application will fetch the data from the </w:t>
            </w:r>
            <w:proofErr w:type="spellStart"/>
            <w:r w:rsidRPr="005B2A0C">
              <w:rPr>
                <w:rFonts w:asciiTheme="majorHAnsi" w:hAnsiTheme="majorHAnsi" w:cstheme="majorHAnsi"/>
              </w:rPr>
              <w:t>FocalPoint</w:t>
            </w:r>
            <w:proofErr w:type="spellEnd"/>
            <w:r w:rsidRPr="005B2A0C">
              <w:rPr>
                <w:rFonts w:asciiTheme="majorHAnsi" w:hAnsiTheme="majorHAnsi" w:cstheme="majorHAnsi"/>
              </w:rPr>
              <w:t xml:space="preserve"> database and WMS into the application </w:t>
            </w:r>
            <w:proofErr w:type="gramStart"/>
            <w:r w:rsidRPr="005B2A0C">
              <w:rPr>
                <w:rFonts w:asciiTheme="majorHAnsi" w:hAnsiTheme="majorHAnsi" w:cstheme="majorHAnsi"/>
              </w:rPr>
              <w:t>database</w:t>
            </w:r>
            <w:proofErr w:type="gramEnd"/>
          </w:p>
          <w:p w14:paraId="4D950EA6" w14:textId="77777777" w:rsidR="00F7220B" w:rsidRPr="005B2A0C" w:rsidRDefault="00F7220B" w:rsidP="00F7220B">
            <w:pPr>
              <w:pStyle w:val="ListParagraph"/>
              <w:numPr>
                <w:ilvl w:val="0"/>
                <w:numId w:val="19"/>
              </w:numPr>
              <w:suppressAutoHyphens w:val="0"/>
              <w:spacing w:after="160" w:line="259" w:lineRule="auto"/>
              <w:rPr>
                <w:rFonts w:asciiTheme="majorHAnsi" w:hAnsiTheme="majorHAnsi" w:cstheme="majorHAnsi"/>
              </w:rPr>
            </w:pPr>
            <w:r w:rsidRPr="005B2A0C">
              <w:rPr>
                <w:rFonts w:asciiTheme="majorHAnsi" w:hAnsiTheme="majorHAnsi" w:cstheme="majorHAnsi"/>
              </w:rPr>
              <w:t xml:space="preserve">The application will be accessed by </w:t>
            </w:r>
            <w:proofErr w:type="spellStart"/>
            <w:r w:rsidRPr="005B2A0C">
              <w:rPr>
                <w:rFonts w:asciiTheme="majorHAnsi" w:hAnsiTheme="majorHAnsi" w:cstheme="majorHAnsi"/>
              </w:rPr>
              <w:t>ConEdison</w:t>
            </w:r>
            <w:proofErr w:type="spellEnd"/>
            <w:r w:rsidRPr="005B2A0C">
              <w:rPr>
                <w:rFonts w:asciiTheme="majorHAnsi" w:hAnsiTheme="majorHAnsi" w:cstheme="majorHAnsi"/>
              </w:rPr>
              <w:t xml:space="preserve"> employees within the </w:t>
            </w:r>
            <w:proofErr w:type="spellStart"/>
            <w:r w:rsidRPr="005B2A0C">
              <w:rPr>
                <w:rFonts w:asciiTheme="majorHAnsi" w:hAnsiTheme="majorHAnsi" w:cstheme="majorHAnsi"/>
              </w:rPr>
              <w:t>ConEdison</w:t>
            </w:r>
            <w:proofErr w:type="spellEnd"/>
            <w:r w:rsidRPr="005B2A0C">
              <w:rPr>
                <w:rFonts w:asciiTheme="majorHAnsi" w:hAnsiTheme="majorHAnsi" w:cstheme="majorHAnsi"/>
              </w:rPr>
              <w:t xml:space="preserve"> Intranet </w:t>
            </w:r>
            <w:proofErr w:type="gramStart"/>
            <w:r w:rsidRPr="005B2A0C">
              <w:rPr>
                <w:rFonts w:asciiTheme="majorHAnsi" w:hAnsiTheme="majorHAnsi" w:cstheme="majorHAnsi"/>
              </w:rPr>
              <w:t>environment</w:t>
            </w:r>
            <w:proofErr w:type="gramEnd"/>
          </w:p>
          <w:p w14:paraId="6A5FC49A" w14:textId="77777777" w:rsidR="00F7220B" w:rsidRPr="005B2A0C" w:rsidRDefault="00F7220B" w:rsidP="00F7220B">
            <w:pPr>
              <w:pStyle w:val="ListParagraph"/>
              <w:numPr>
                <w:ilvl w:val="0"/>
                <w:numId w:val="19"/>
              </w:numPr>
              <w:suppressAutoHyphens w:val="0"/>
              <w:spacing w:after="160" w:line="259" w:lineRule="auto"/>
              <w:rPr>
                <w:rFonts w:asciiTheme="majorHAnsi" w:hAnsiTheme="majorHAnsi" w:cstheme="majorHAnsi"/>
              </w:rPr>
            </w:pPr>
            <w:r w:rsidRPr="005B2A0C">
              <w:rPr>
                <w:rFonts w:asciiTheme="majorHAnsi" w:hAnsiTheme="majorHAnsi" w:cstheme="majorHAnsi"/>
              </w:rPr>
              <w:t>Users can view the application on desktops/laptops and Tabs</w:t>
            </w:r>
            <w:r>
              <w:rPr>
                <w:rFonts w:asciiTheme="majorHAnsi" w:hAnsiTheme="majorHAnsi" w:cstheme="majorHAnsi"/>
              </w:rPr>
              <w:t>.</w:t>
            </w:r>
          </w:p>
          <w:p w14:paraId="77064107" w14:textId="77777777" w:rsidR="00F7220B" w:rsidRPr="005B2A0C" w:rsidRDefault="00F7220B" w:rsidP="00F7220B">
            <w:pPr>
              <w:pStyle w:val="ListParagraph"/>
              <w:numPr>
                <w:ilvl w:val="0"/>
                <w:numId w:val="19"/>
              </w:numPr>
              <w:suppressAutoHyphens w:val="0"/>
              <w:spacing w:after="160" w:line="259" w:lineRule="auto"/>
              <w:rPr>
                <w:rFonts w:asciiTheme="majorHAnsi" w:hAnsiTheme="majorHAnsi" w:cstheme="majorHAnsi"/>
              </w:rPr>
            </w:pPr>
            <w:r w:rsidRPr="005B2A0C">
              <w:rPr>
                <w:rFonts w:asciiTheme="majorHAnsi" w:hAnsiTheme="majorHAnsi" w:cstheme="majorHAnsi"/>
              </w:rPr>
              <w:t xml:space="preserve">The application can only be used to view the information related to WR / WC / Permit </w:t>
            </w:r>
          </w:p>
          <w:p w14:paraId="45F997C3" w14:textId="77777777" w:rsidR="00256893" w:rsidRDefault="00256893" w:rsidP="00F7220B">
            <w:pPr>
              <w:ind w:left="720"/>
            </w:pPr>
          </w:p>
        </w:tc>
      </w:tr>
      <w:tr w:rsidR="00256893" w14:paraId="00562448" w14:textId="77777777" w:rsidTr="0073281E">
        <w:trPr>
          <w:trHeight w:val="328"/>
        </w:trPr>
        <w:tc>
          <w:tcPr>
            <w:tcW w:w="2335" w:type="dxa"/>
            <w:tcBorders>
              <w:top w:val="single" w:sz="4" w:space="0" w:color="000000"/>
              <w:left w:val="single" w:sz="4" w:space="0" w:color="000000"/>
              <w:bottom w:val="single" w:sz="4" w:space="0" w:color="000000"/>
              <w:right w:val="nil"/>
            </w:tcBorders>
            <w:shd w:val="clear" w:color="auto" w:fill="D9D9D9"/>
            <w:hideMark/>
          </w:tcPr>
          <w:p w14:paraId="17AD70F4" w14:textId="77777777" w:rsidR="00256893" w:rsidRDefault="00256893" w:rsidP="0073281E">
            <w:pPr>
              <w:rPr>
                <w:rFonts w:ascii="Calibri" w:hAnsi="Calibri" w:cs="Calibri"/>
                <w:sz w:val="22"/>
                <w:szCs w:val="22"/>
              </w:rPr>
            </w:pPr>
            <w:r>
              <w:rPr>
                <w:rFonts w:ascii="Calibri" w:hAnsi="Calibri" w:cs="Calibri"/>
                <w:b/>
                <w:bCs/>
                <w:sz w:val="22"/>
                <w:szCs w:val="22"/>
              </w:rPr>
              <w:t>ENVIRONMENT</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73D2FD8E" w14:textId="51171978" w:rsidR="00256893" w:rsidRPr="00210862" w:rsidRDefault="00256893" w:rsidP="0073281E">
            <w:pPr>
              <w:pStyle w:val="Footer"/>
              <w:tabs>
                <w:tab w:val="left" w:pos="720"/>
              </w:tabs>
              <w:spacing w:after="60"/>
            </w:pPr>
            <w:r>
              <w:rPr>
                <w:rFonts w:ascii="Calibri" w:hAnsi="Calibri" w:cs="Calibri"/>
                <w:sz w:val="22"/>
                <w:szCs w:val="22"/>
              </w:rPr>
              <w:t xml:space="preserve"> </w:t>
            </w:r>
            <w:r w:rsidR="00450F31">
              <w:rPr>
                <w:rFonts w:ascii="Calibri" w:hAnsi="Calibri"/>
              </w:rPr>
              <w:t xml:space="preserve">.NET </w:t>
            </w:r>
            <w:proofErr w:type="gramStart"/>
            <w:r w:rsidR="00450F31">
              <w:rPr>
                <w:rFonts w:ascii="Calibri" w:hAnsi="Calibri"/>
              </w:rPr>
              <w:t>CORE,WEB</w:t>
            </w:r>
            <w:proofErr w:type="gramEnd"/>
            <w:r w:rsidR="00450F31">
              <w:rPr>
                <w:rFonts w:ascii="Calibri" w:hAnsi="Calibri"/>
              </w:rPr>
              <w:t xml:space="preserve"> API,</w:t>
            </w:r>
            <w:r w:rsidR="00EB08F5">
              <w:rPr>
                <w:rFonts w:ascii="Calibri" w:hAnsi="Calibri"/>
              </w:rPr>
              <w:t xml:space="preserve"> Angular 8</w:t>
            </w:r>
            <w:r w:rsidR="00D434CA">
              <w:rPr>
                <w:rFonts w:ascii="Calibri" w:hAnsi="Calibri"/>
              </w:rPr>
              <w:t>,AZURE ,NODE JS,</w:t>
            </w:r>
            <w:r w:rsidR="00450F31">
              <w:rPr>
                <w:rFonts w:ascii="Calibri" w:hAnsi="Calibri"/>
              </w:rPr>
              <w:t>SSRS,SSAS,SQL SERVER</w:t>
            </w:r>
            <w:r w:rsidR="00222AF1">
              <w:rPr>
                <w:rFonts w:ascii="Calibri" w:hAnsi="Calibri"/>
              </w:rPr>
              <w:t xml:space="preserve"> 20</w:t>
            </w:r>
            <w:r w:rsidR="00EB08F5">
              <w:rPr>
                <w:rFonts w:ascii="Calibri" w:hAnsi="Calibri"/>
              </w:rPr>
              <w:t>20</w:t>
            </w:r>
          </w:p>
        </w:tc>
      </w:tr>
      <w:tr w:rsidR="00256893" w14:paraId="35AFBC0E" w14:textId="77777777" w:rsidTr="0073281E">
        <w:trPr>
          <w:trHeight w:val="328"/>
        </w:trPr>
        <w:tc>
          <w:tcPr>
            <w:tcW w:w="2335" w:type="dxa"/>
            <w:tcBorders>
              <w:top w:val="single" w:sz="4" w:space="0" w:color="000000"/>
              <w:left w:val="single" w:sz="4" w:space="0" w:color="000000"/>
              <w:bottom w:val="single" w:sz="4" w:space="0" w:color="000000"/>
              <w:right w:val="nil"/>
            </w:tcBorders>
            <w:shd w:val="clear" w:color="auto" w:fill="D9D9D9"/>
            <w:hideMark/>
          </w:tcPr>
          <w:p w14:paraId="03BA7CA8" w14:textId="77777777" w:rsidR="00256893" w:rsidRDefault="00256893" w:rsidP="0073281E">
            <w:pPr>
              <w:rPr>
                <w:rFonts w:ascii="Calibri" w:hAnsi="Calibri" w:cs="Calibri"/>
                <w:sz w:val="22"/>
                <w:szCs w:val="22"/>
              </w:rPr>
            </w:pPr>
            <w:r>
              <w:rPr>
                <w:rFonts w:ascii="Calibri" w:hAnsi="Calibri" w:cs="Calibri"/>
                <w:b/>
                <w:bCs/>
                <w:sz w:val="22"/>
                <w:szCs w:val="22"/>
              </w:rPr>
              <w:t>DURATION</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244CE9BD" w14:textId="49B37099" w:rsidR="00256893" w:rsidRPr="00210862" w:rsidRDefault="00450F31" w:rsidP="0073281E">
            <w:pPr>
              <w:pStyle w:val="Footer"/>
              <w:tabs>
                <w:tab w:val="left" w:pos="720"/>
              </w:tabs>
              <w:spacing w:after="60"/>
            </w:pPr>
            <w:r>
              <w:rPr>
                <w:rFonts w:ascii="Calibri" w:hAnsi="Calibri" w:cs="Calibri"/>
              </w:rPr>
              <w:t>Jan</w:t>
            </w:r>
            <w:r w:rsidR="007E2DC3">
              <w:rPr>
                <w:rFonts w:ascii="Calibri" w:hAnsi="Calibri" w:cs="Calibri"/>
              </w:rPr>
              <w:t xml:space="preserve"> 2020</w:t>
            </w:r>
            <w:r>
              <w:rPr>
                <w:rFonts w:ascii="Calibri" w:hAnsi="Calibri" w:cs="Calibri"/>
              </w:rPr>
              <w:t xml:space="preserve"> – </w:t>
            </w:r>
            <w:r w:rsidR="006F0380">
              <w:rPr>
                <w:rFonts w:ascii="Calibri" w:hAnsi="Calibri" w:cs="Calibri"/>
              </w:rPr>
              <w:t>April 2022</w:t>
            </w:r>
          </w:p>
        </w:tc>
      </w:tr>
      <w:tr w:rsidR="00256893" w14:paraId="34F8884E" w14:textId="77777777" w:rsidTr="0073281E">
        <w:trPr>
          <w:trHeight w:val="939"/>
        </w:trPr>
        <w:tc>
          <w:tcPr>
            <w:tcW w:w="2335" w:type="dxa"/>
            <w:tcBorders>
              <w:top w:val="single" w:sz="4" w:space="0" w:color="000000"/>
              <w:left w:val="single" w:sz="4" w:space="0" w:color="000000"/>
              <w:bottom w:val="single" w:sz="4" w:space="0" w:color="000000"/>
              <w:right w:val="nil"/>
            </w:tcBorders>
            <w:shd w:val="clear" w:color="auto" w:fill="D9D9D9"/>
            <w:hideMark/>
          </w:tcPr>
          <w:p w14:paraId="31CE482E" w14:textId="77777777" w:rsidR="00256893" w:rsidRDefault="00256893" w:rsidP="0073281E">
            <w:pPr>
              <w:rPr>
                <w:rFonts w:ascii="Calibri" w:hAnsi="Calibri" w:cs="Calibri"/>
                <w:sz w:val="22"/>
                <w:szCs w:val="22"/>
                <w:lang w:val="nl-NL"/>
              </w:rPr>
            </w:pPr>
            <w:r>
              <w:rPr>
                <w:rFonts w:ascii="Calibri" w:hAnsi="Calibri" w:cs="Calibri"/>
                <w:b/>
                <w:bCs/>
                <w:sz w:val="22"/>
                <w:szCs w:val="22"/>
              </w:rPr>
              <w:t>ROLE / RESPONSIBILITY</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51B3DBD6" w14:textId="77777777" w:rsidR="00450F31" w:rsidRPr="00450F31" w:rsidRDefault="00450F31" w:rsidP="00450F31">
            <w:pPr>
              <w:pStyle w:val="Footer"/>
              <w:numPr>
                <w:ilvl w:val="0"/>
                <w:numId w:val="20"/>
              </w:numPr>
              <w:spacing w:after="60"/>
              <w:rPr>
                <w:rFonts w:asciiTheme="minorHAnsi" w:hAnsiTheme="minorHAnsi" w:cstheme="minorHAnsi"/>
              </w:rPr>
            </w:pPr>
            <w:r w:rsidRPr="00450F31">
              <w:rPr>
                <w:rFonts w:asciiTheme="minorHAnsi" w:hAnsiTheme="minorHAnsi" w:cstheme="minorHAnsi"/>
              </w:rPr>
              <w:t>Work closely with management and end-users to create and evaluate business requirements.</w:t>
            </w:r>
          </w:p>
          <w:p w14:paraId="7C057362" w14:textId="77777777" w:rsidR="00450F31" w:rsidRPr="00450F31" w:rsidRDefault="00450F31" w:rsidP="00450F31">
            <w:pPr>
              <w:pStyle w:val="Footer"/>
              <w:numPr>
                <w:ilvl w:val="0"/>
                <w:numId w:val="20"/>
              </w:numPr>
              <w:spacing w:after="60"/>
              <w:rPr>
                <w:rFonts w:asciiTheme="minorHAnsi" w:hAnsiTheme="minorHAnsi" w:cstheme="minorHAnsi"/>
              </w:rPr>
            </w:pPr>
            <w:r w:rsidRPr="00450F31">
              <w:rPr>
                <w:rFonts w:asciiTheme="minorHAnsi" w:hAnsiTheme="minorHAnsi" w:cstheme="minorHAnsi"/>
              </w:rPr>
              <w:t>Responsible for the Extraction, Transformation and Loading of data from Multiple Sources to Data Warehouse using SSIS.</w:t>
            </w:r>
          </w:p>
          <w:p w14:paraId="78288437" w14:textId="77777777" w:rsidR="00450F31" w:rsidRPr="00450F31" w:rsidRDefault="00450F31" w:rsidP="00450F31">
            <w:pPr>
              <w:pStyle w:val="Footer"/>
              <w:numPr>
                <w:ilvl w:val="0"/>
                <w:numId w:val="20"/>
              </w:numPr>
              <w:spacing w:after="60"/>
              <w:rPr>
                <w:rFonts w:asciiTheme="minorHAnsi" w:hAnsiTheme="minorHAnsi" w:cstheme="minorHAnsi"/>
              </w:rPr>
            </w:pPr>
            <w:r w:rsidRPr="00450F31">
              <w:rPr>
                <w:rFonts w:asciiTheme="minorHAnsi" w:hAnsiTheme="minorHAnsi" w:cstheme="minorHAnsi"/>
              </w:rPr>
              <w:t xml:space="preserve">Used different Control Flow Tasks and Data flow Tasks for creating SSIS Packages. Designed packages using different types of Transformations for Data Conversion, Derived Columns with Multiple Data Flow </w:t>
            </w:r>
            <w:proofErr w:type="gramStart"/>
            <w:r w:rsidRPr="00450F31">
              <w:rPr>
                <w:rFonts w:asciiTheme="minorHAnsi" w:hAnsiTheme="minorHAnsi" w:cstheme="minorHAnsi"/>
              </w:rPr>
              <w:t>tasks</w:t>
            </w:r>
            <w:proofErr w:type="gramEnd"/>
          </w:p>
          <w:p w14:paraId="45651782" w14:textId="77777777" w:rsidR="00450F31" w:rsidRPr="00450F31" w:rsidRDefault="00450F31" w:rsidP="00450F31">
            <w:pPr>
              <w:pStyle w:val="Footer"/>
              <w:numPr>
                <w:ilvl w:val="0"/>
                <w:numId w:val="20"/>
              </w:numPr>
              <w:spacing w:after="60"/>
              <w:rPr>
                <w:rFonts w:asciiTheme="minorHAnsi" w:hAnsiTheme="minorHAnsi" w:cstheme="minorHAnsi"/>
              </w:rPr>
            </w:pPr>
            <w:r w:rsidRPr="00450F31">
              <w:rPr>
                <w:rFonts w:asciiTheme="minorHAnsi" w:hAnsiTheme="minorHAnsi" w:cstheme="minorHAnsi"/>
              </w:rPr>
              <w:t>Experience in Error handling and debugging coding issues and troubleshoot production problems.</w:t>
            </w:r>
          </w:p>
          <w:p w14:paraId="5243B4DC" w14:textId="77777777" w:rsidR="00450F31" w:rsidRPr="00450F31" w:rsidRDefault="00450F31" w:rsidP="00450F31">
            <w:pPr>
              <w:pStyle w:val="Footer"/>
              <w:numPr>
                <w:ilvl w:val="0"/>
                <w:numId w:val="20"/>
              </w:numPr>
              <w:spacing w:after="60"/>
              <w:rPr>
                <w:rFonts w:asciiTheme="minorHAnsi" w:hAnsiTheme="minorHAnsi" w:cstheme="minorHAnsi"/>
              </w:rPr>
            </w:pPr>
            <w:r w:rsidRPr="00450F31">
              <w:rPr>
                <w:rFonts w:asciiTheme="minorHAnsi" w:hAnsiTheme="minorHAnsi" w:cstheme="minorHAnsi"/>
              </w:rPr>
              <w:t>Involved in migration and conversion of Reports from Crystal Reports to SSRS 2008R2.</w:t>
            </w:r>
          </w:p>
          <w:p w14:paraId="0A7E4593" w14:textId="77777777" w:rsidR="00450F31" w:rsidRPr="00450F31" w:rsidRDefault="00450F31" w:rsidP="00450F31">
            <w:pPr>
              <w:pStyle w:val="Footer"/>
              <w:numPr>
                <w:ilvl w:val="0"/>
                <w:numId w:val="20"/>
              </w:numPr>
              <w:spacing w:after="60"/>
              <w:rPr>
                <w:rFonts w:asciiTheme="minorHAnsi" w:hAnsiTheme="minorHAnsi" w:cstheme="minorHAnsi"/>
              </w:rPr>
            </w:pPr>
            <w:r w:rsidRPr="00450F31">
              <w:rPr>
                <w:rFonts w:asciiTheme="minorHAnsi" w:hAnsiTheme="minorHAnsi" w:cstheme="minorHAnsi"/>
              </w:rPr>
              <w:t>Involved in Creating Complex ad-hoc Reports, Sub Reports, Linked Reports, Charts, Drill through and Drilldown Reports.</w:t>
            </w:r>
          </w:p>
          <w:p w14:paraId="293FD03A" w14:textId="77777777" w:rsidR="00450F31" w:rsidRPr="00450F31" w:rsidRDefault="00450F31" w:rsidP="00450F31">
            <w:pPr>
              <w:pStyle w:val="Footer"/>
              <w:numPr>
                <w:ilvl w:val="0"/>
                <w:numId w:val="20"/>
              </w:numPr>
              <w:spacing w:after="60"/>
              <w:rPr>
                <w:rFonts w:asciiTheme="minorHAnsi" w:hAnsiTheme="minorHAnsi" w:cstheme="minorHAnsi"/>
              </w:rPr>
            </w:pPr>
            <w:r w:rsidRPr="00450F31">
              <w:rPr>
                <w:rFonts w:asciiTheme="minorHAnsi" w:hAnsiTheme="minorHAnsi" w:cstheme="minorHAnsi"/>
              </w:rPr>
              <w:t>Experience in writing custom code expressions in SSRS.</w:t>
            </w:r>
          </w:p>
          <w:p w14:paraId="102400EA" w14:textId="77777777" w:rsidR="00450F31" w:rsidRPr="00450F31" w:rsidRDefault="00450F31" w:rsidP="00450F31">
            <w:pPr>
              <w:pStyle w:val="Footer"/>
              <w:numPr>
                <w:ilvl w:val="0"/>
                <w:numId w:val="20"/>
              </w:numPr>
              <w:spacing w:after="60"/>
              <w:rPr>
                <w:rFonts w:asciiTheme="minorHAnsi" w:hAnsiTheme="minorHAnsi" w:cstheme="minorHAnsi"/>
              </w:rPr>
            </w:pPr>
            <w:r w:rsidRPr="00450F31">
              <w:rPr>
                <w:rFonts w:asciiTheme="minorHAnsi" w:hAnsiTheme="minorHAnsi" w:cstheme="minorHAnsi"/>
              </w:rPr>
              <w:t>Involved in Creating User Security and Roles in Reporting Services at both Parent Level and Report Level</w:t>
            </w:r>
          </w:p>
          <w:p w14:paraId="5043BB31" w14:textId="77777777" w:rsidR="00450F31" w:rsidRPr="00450F31" w:rsidRDefault="00450F31" w:rsidP="00450F31">
            <w:pPr>
              <w:pStyle w:val="Footer"/>
              <w:numPr>
                <w:ilvl w:val="0"/>
                <w:numId w:val="20"/>
              </w:numPr>
              <w:spacing w:after="60"/>
              <w:rPr>
                <w:rFonts w:asciiTheme="minorHAnsi" w:hAnsiTheme="minorHAnsi" w:cstheme="minorHAnsi"/>
              </w:rPr>
            </w:pPr>
            <w:r w:rsidRPr="00450F31">
              <w:rPr>
                <w:rFonts w:asciiTheme="minorHAnsi" w:hAnsiTheme="minorHAnsi" w:cstheme="minorHAnsi"/>
              </w:rPr>
              <w:t>Created Report Models for Business Users to create their own reports.</w:t>
            </w:r>
          </w:p>
          <w:p w14:paraId="51712AC1" w14:textId="77777777" w:rsidR="00450F31" w:rsidRPr="00450F31" w:rsidRDefault="00450F31" w:rsidP="00450F31">
            <w:pPr>
              <w:pStyle w:val="Footer"/>
              <w:numPr>
                <w:ilvl w:val="0"/>
                <w:numId w:val="20"/>
              </w:numPr>
              <w:spacing w:after="60"/>
              <w:rPr>
                <w:rFonts w:asciiTheme="minorHAnsi" w:hAnsiTheme="minorHAnsi" w:cstheme="minorHAnsi"/>
              </w:rPr>
            </w:pPr>
            <w:r w:rsidRPr="00450F31">
              <w:rPr>
                <w:rFonts w:asciiTheme="minorHAnsi" w:hAnsiTheme="minorHAnsi" w:cstheme="minorHAnsi"/>
              </w:rPr>
              <w:t>Designed &amp; created OLAP Cubes with Star schema using SSAS 2008 R2.</w:t>
            </w:r>
          </w:p>
          <w:p w14:paraId="7D8213CA" w14:textId="77777777" w:rsidR="00450F31" w:rsidRPr="00450F31" w:rsidRDefault="00450F31" w:rsidP="00450F31">
            <w:pPr>
              <w:pStyle w:val="Footer"/>
              <w:numPr>
                <w:ilvl w:val="0"/>
                <w:numId w:val="20"/>
              </w:numPr>
              <w:spacing w:after="60"/>
              <w:rPr>
                <w:rFonts w:asciiTheme="minorHAnsi" w:hAnsiTheme="minorHAnsi" w:cstheme="minorHAnsi"/>
              </w:rPr>
            </w:pPr>
            <w:r w:rsidRPr="00450F31">
              <w:rPr>
                <w:rFonts w:asciiTheme="minorHAnsi" w:hAnsiTheme="minorHAnsi" w:cstheme="minorHAnsi"/>
              </w:rPr>
              <w:t>Created Dashboards and Scorecards with Key Performance Indicators (KPI) in SQL Server Analysis Services (SSAS).</w:t>
            </w:r>
          </w:p>
          <w:p w14:paraId="023E18E2" w14:textId="77777777" w:rsidR="00450F31" w:rsidRPr="00450F31" w:rsidRDefault="00450F31" w:rsidP="00450F31">
            <w:pPr>
              <w:pStyle w:val="Footer"/>
              <w:numPr>
                <w:ilvl w:val="0"/>
                <w:numId w:val="20"/>
              </w:numPr>
              <w:spacing w:after="60"/>
              <w:rPr>
                <w:rFonts w:asciiTheme="minorHAnsi" w:hAnsiTheme="minorHAnsi" w:cstheme="minorHAnsi"/>
              </w:rPr>
            </w:pPr>
            <w:r w:rsidRPr="00450F31">
              <w:rPr>
                <w:rFonts w:asciiTheme="minorHAnsi" w:hAnsiTheme="minorHAnsi" w:cstheme="minorHAnsi"/>
              </w:rPr>
              <w:t>Created complex Stored Procedures, Functions, Indexes, Tables, Views and SQL joins for applications.</w:t>
            </w:r>
          </w:p>
          <w:p w14:paraId="234D4A2E" w14:textId="77777777" w:rsidR="00450F31" w:rsidRPr="00450F31" w:rsidRDefault="00450F31" w:rsidP="00450F31">
            <w:pPr>
              <w:pStyle w:val="Footer"/>
              <w:numPr>
                <w:ilvl w:val="0"/>
                <w:numId w:val="20"/>
              </w:numPr>
              <w:spacing w:after="60"/>
              <w:rPr>
                <w:rFonts w:asciiTheme="minorHAnsi" w:hAnsiTheme="minorHAnsi" w:cstheme="minorHAnsi"/>
              </w:rPr>
            </w:pPr>
            <w:r w:rsidRPr="00450F31">
              <w:rPr>
                <w:rFonts w:asciiTheme="minorHAnsi" w:hAnsiTheme="minorHAnsi" w:cstheme="minorHAnsi"/>
              </w:rPr>
              <w:t xml:space="preserve">Managed security and user access to Analysis Services cubes using creation of Groups and Roles by creating windows AD </w:t>
            </w:r>
            <w:proofErr w:type="gramStart"/>
            <w:r w:rsidRPr="00450F31">
              <w:rPr>
                <w:rFonts w:asciiTheme="minorHAnsi" w:hAnsiTheme="minorHAnsi" w:cstheme="minorHAnsi"/>
              </w:rPr>
              <w:t>and also</w:t>
            </w:r>
            <w:proofErr w:type="gramEnd"/>
            <w:r w:rsidRPr="00450F31">
              <w:rPr>
                <w:rFonts w:asciiTheme="minorHAnsi" w:hAnsiTheme="minorHAnsi" w:cstheme="minorHAnsi"/>
              </w:rPr>
              <w:t xml:space="preserve"> Perspectives within the OLAP cube.</w:t>
            </w:r>
          </w:p>
          <w:p w14:paraId="67238367" w14:textId="77777777" w:rsidR="00450F31" w:rsidRPr="00450F31" w:rsidRDefault="00450F31" w:rsidP="00450F31">
            <w:pPr>
              <w:pStyle w:val="Footer"/>
              <w:numPr>
                <w:ilvl w:val="0"/>
                <w:numId w:val="20"/>
              </w:numPr>
              <w:spacing w:after="60"/>
              <w:rPr>
                <w:rFonts w:asciiTheme="minorHAnsi" w:hAnsiTheme="minorHAnsi" w:cstheme="minorHAnsi"/>
              </w:rPr>
            </w:pPr>
            <w:r w:rsidRPr="00450F31">
              <w:rPr>
                <w:rFonts w:asciiTheme="minorHAnsi" w:hAnsiTheme="minorHAnsi" w:cstheme="minorHAnsi"/>
              </w:rPr>
              <w:t>Monitoring nightly ETL process from various highly different source systems. Sources included SQL based databases and Excel Files. Also ensured that nightly backup jobs or cube processing or other ETL jobs didn't interfere with each other. Managed SQL 2005 and 2008 R2 databases and nightly SSIS Processes.</w:t>
            </w:r>
          </w:p>
          <w:p w14:paraId="5874FC34" w14:textId="77777777" w:rsidR="00450F31" w:rsidRPr="00450F31" w:rsidRDefault="00450F31" w:rsidP="00450F31">
            <w:pPr>
              <w:pStyle w:val="Footer"/>
              <w:numPr>
                <w:ilvl w:val="0"/>
                <w:numId w:val="20"/>
              </w:numPr>
              <w:spacing w:after="60"/>
              <w:rPr>
                <w:rFonts w:asciiTheme="minorHAnsi" w:hAnsiTheme="minorHAnsi" w:cstheme="minorHAnsi"/>
              </w:rPr>
            </w:pPr>
            <w:r w:rsidRPr="00450F31">
              <w:rPr>
                <w:rFonts w:asciiTheme="minorHAnsi" w:hAnsiTheme="minorHAnsi" w:cstheme="minorHAnsi"/>
              </w:rPr>
              <w:t>Monitoring the scheduled SSRS and Crystal reports. Re-running the reports in case of any failures or data mismatches.</w:t>
            </w:r>
          </w:p>
          <w:p w14:paraId="1AFC456A" w14:textId="77777777" w:rsidR="00450F31" w:rsidRPr="00450F31" w:rsidRDefault="00450F31" w:rsidP="00450F31">
            <w:pPr>
              <w:pStyle w:val="Footer"/>
              <w:numPr>
                <w:ilvl w:val="0"/>
                <w:numId w:val="20"/>
              </w:numPr>
              <w:spacing w:after="60"/>
              <w:rPr>
                <w:rFonts w:asciiTheme="minorHAnsi" w:hAnsiTheme="minorHAnsi" w:cstheme="minorHAnsi"/>
              </w:rPr>
            </w:pPr>
            <w:r w:rsidRPr="00450F31">
              <w:rPr>
                <w:rFonts w:asciiTheme="minorHAnsi" w:hAnsiTheme="minorHAnsi" w:cstheme="minorHAnsi"/>
              </w:rPr>
              <w:t>Involved in deploying the changes to QA, Staging and Prod environments.</w:t>
            </w:r>
          </w:p>
          <w:p w14:paraId="5AFFA3E9" w14:textId="77777777" w:rsidR="00450F31" w:rsidRPr="00450F31" w:rsidRDefault="00450F31" w:rsidP="00450F31">
            <w:pPr>
              <w:pStyle w:val="Footer"/>
              <w:numPr>
                <w:ilvl w:val="0"/>
                <w:numId w:val="20"/>
              </w:numPr>
              <w:spacing w:after="60"/>
              <w:rPr>
                <w:rFonts w:asciiTheme="minorHAnsi" w:hAnsiTheme="minorHAnsi" w:cstheme="minorHAnsi"/>
              </w:rPr>
            </w:pPr>
            <w:r w:rsidRPr="00450F31">
              <w:rPr>
                <w:rFonts w:asciiTheme="minorHAnsi" w:hAnsiTheme="minorHAnsi" w:cstheme="minorHAnsi"/>
              </w:rPr>
              <w:t xml:space="preserve">Managed </w:t>
            </w:r>
            <w:proofErr w:type="gramStart"/>
            <w:r w:rsidRPr="00450F31">
              <w:rPr>
                <w:rFonts w:asciiTheme="minorHAnsi" w:hAnsiTheme="minorHAnsi" w:cstheme="minorHAnsi"/>
              </w:rPr>
              <w:t>off shore</w:t>
            </w:r>
            <w:proofErr w:type="gramEnd"/>
            <w:r w:rsidRPr="00450F31">
              <w:rPr>
                <w:rFonts w:asciiTheme="minorHAnsi" w:hAnsiTheme="minorHAnsi" w:cstheme="minorHAnsi"/>
              </w:rPr>
              <w:t xml:space="preserve"> team in Report migration project.</w:t>
            </w:r>
          </w:p>
          <w:p w14:paraId="1C400886" w14:textId="77777777" w:rsidR="00450F31" w:rsidRPr="00450F31" w:rsidRDefault="00450F31" w:rsidP="00450F31">
            <w:pPr>
              <w:pStyle w:val="Footer"/>
              <w:numPr>
                <w:ilvl w:val="0"/>
                <w:numId w:val="20"/>
              </w:numPr>
              <w:spacing w:after="60"/>
              <w:rPr>
                <w:rFonts w:asciiTheme="minorHAnsi" w:hAnsiTheme="minorHAnsi" w:cstheme="minorHAnsi"/>
              </w:rPr>
            </w:pPr>
            <w:r w:rsidRPr="00450F31">
              <w:rPr>
                <w:rFonts w:asciiTheme="minorHAnsi" w:hAnsiTheme="minorHAnsi" w:cstheme="minorHAnsi"/>
              </w:rPr>
              <w:lastRenderedPageBreak/>
              <w:t>Followed agile methodology and coordinated daily scrum meetings.</w:t>
            </w:r>
          </w:p>
          <w:p w14:paraId="5F93BF37" w14:textId="77777777" w:rsidR="00450F31" w:rsidRPr="00450F31" w:rsidRDefault="00450F31" w:rsidP="00450F31">
            <w:pPr>
              <w:pStyle w:val="Footer"/>
              <w:numPr>
                <w:ilvl w:val="0"/>
                <w:numId w:val="20"/>
              </w:numPr>
              <w:spacing w:after="60"/>
              <w:rPr>
                <w:rFonts w:asciiTheme="minorHAnsi" w:hAnsiTheme="minorHAnsi" w:cstheme="minorHAnsi"/>
              </w:rPr>
            </w:pPr>
            <w:r w:rsidRPr="00450F31">
              <w:rPr>
                <w:rFonts w:asciiTheme="minorHAnsi" w:hAnsiTheme="minorHAnsi" w:cstheme="minorHAnsi"/>
              </w:rPr>
              <w:t>Involved in Product Releases and support calls.</w:t>
            </w:r>
          </w:p>
          <w:p w14:paraId="421B8635" w14:textId="77777777" w:rsidR="00256893" w:rsidRDefault="00256893" w:rsidP="0073281E">
            <w:pPr>
              <w:pStyle w:val="Footer"/>
              <w:spacing w:after="60"/>
            </w:pPr>
          </w:p>
        </w:tc>
      </w:tr>
      <w:tr w:rsidR="00256893" w14:paraId="09EDF23C" w14:textId="77777777" w:rsidTr="0073281E">
        <w:trPr>
          <w:trHeight w:val="328"/>
        </w:trPr>
        <w:tc>
          <w:tcPr>
            <w:tcW w:w="2335" w:type="dxa"/>
            <w:tcBorders>
              <w:top w:val="single" w:sz="4" w:space="0" w:color="000000"/>
              <w:left w:val="single" w:sz="4" w:space="0" w:color="000000"/>
              <w:bottom w:val="single" w:sz="4" w:space="0" w:color="000000"/>
              <w:right w:val="nil"/>
            </w:tcBorders>
            <w:shd w:val="clear" w:color="auto" w:fill="D9D9D9"/>
            <w:hideMark/>
          </w:tcPr>
          <w:p w14:paraId="3D91E523" w14:textId="77777777" w:rsidR="00256893" w:rsidRDefault="00256893" w:rsidP="0073281E">
            <w:pPr>
              <w:rPr>
                <w:rFonts w:ascii="Calibri" w:hAnsi="Calibri" w:cs="Calibri"/>
                <w:sz w:val="22"/>
                <w:szCs w:val="22"/>
              </w:rPr>
            </w:pPr>
            <w:r>
              <w:rPr>
                <w:rFonts w:ascii="Calibri" w:hAnsi="Calibri" w:cs="Calibri"/>
                <w:b/>
                <w:bCs/>
                <w:sz w:val="22"/>
                <w:szCs w:val="22"/>
              </w:rPr>
              <w:lastRenderedPageBreak/>
              <w:t>TEAM SIZE</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21105086" w14:textId="77777777" w:rsidR="00256893" w:rsidRDefault="00256893" w:rsidP="0073281E">
            <w:pPr>
              <w:pStyle w:val="Footer"/>
              <w:tabs>
                <w:tab w:val="left" w:pos="720"/>
              </w:tabs>
              <w:spacing w:after="60"/>
            </w:pPr>
            <w:r>
              <w:rPr>
                <w:rFonts w:ascii="Calibri" w:hAnsi="Calibri" w:cs="Calibri"/>
                <w:sz w:val="22"/>
                <w:szCs w:val="22"/>
              </w:rPr>
              <w:t>8</w:t>
            </w:r>
          </w:p>
        </w:tc>
      </w:tr>
    </w:tbl>
    <w:p w14:paraId="08729B34" w14:textId="77777777" w:rsidR="00256893" w:rsidRDefault="00256893" w:rsidP="00343E3B">
      <w:pPr>
        <w:pStyle w:val="mHead"/>
        <w:spacing w:before="360"/>
        <w:rPr>
          <w:rFonts w:ascii="Calibri" w:hAnsi="Calibri" w:cs="Calibri"/>
          <w:sz w:val="22"/>
          <w:szCs w:val="22"/>
        </w:rPr>
      </w:pPr>
    </w:p>
    <w:p w14:paraId="2FB8BE3B" w14:textId="77777777" w:rsidR="00256893" w:rsidRPr="00343E3B" w:rsidRDefault="00256893" w:rsidP="00343E3B">
      <w:pPr>
        <w:pStyle w:val="mHead"/>
        <w:spacing w:before="360"/>
        <w:rPr>
          <w:rFonts w:ascii="Calibri" w:hAnsi="Calibri" w:cs="Calibri"/>
          <w:sz w:val="22"/>
          <w:szCs w:val="22"/>
        </w:rPr>
      </w:pPr>
    </w:p>
    <w:p w14:paraId="5D66BAF1" w14:textId="77777777" w:rsidR="00815337" w:rsidRPr="00815337" w:rsidRDefault="00343E3B" w:rsidP="00815337">
      <w:pPr>
        <w:pStyle w:val="mHead"/>
        <w:numPr>
          <w:ilvl w:val="0"/>
          <w:numId w:val="17"/>
        </w:numPr>
        <w:spacing w:before="360"/>
        <w:rPr>
          <w:rFonts w:ascii="Calibri" w:hAnsi="Calibri" w:cs="Calibri"/>
          <w:color w:val="8A0000"/>
          <w:sz w:val="22"/>
          <w:szCs w:val="22"/>
        </w:rPr>
      </w:pPr>
      <w:r>
        <w:rPr>
          <w:rFonts w:ascii="Calibri" w:hAnsi="Calibri" w:cs="Calibri"/>
          <w:color w:val="8A0000"/>
          <w:sz w:val="22"/>
          <w:szCs w:val="22"/>
        </w:rPr>
        <w:t xml:space="preserve">ECHO </w:t>
      </w:r>
      <w:proofErr w:type="gramStart"/>
      <w:r>
        <w:rPr>
          <w:rFonts w:ascii="Calibri" w:hAnsi="Calibri" w:cs="Calibri"/>
          <w:color w:val="8A0000"/>
          <w:sz w:val="22"/>
          <w:szCs w:val="22"/>
        </w:rPr>
        <w:t>BANKING :ACCION</w:t>
      </w:r>
      <w:proofErr w:type="gramEnd"/>
      <w:r>
        <w:rPr>
          <w:rFonts w:ascii="Calibri" w:hAnsi="Calibri" w:cs="Calibri"/>
          <w:color w:val="8A0000"/>
          <w:sz w:val="22"/>
          <w:szCs w:val="22"/>
        </w:rPr>
        <w:t xml:space="preserve"> LABS PRIVATE LIMITED.</w:t>
      </w:r>
    </w:p>
    <w:tbl>
      <w:tblPr>
        <w:tblW w:w="10708" w:type="dxa"/>
        <w:tblLayout w:type="fixed"/>
        <w:tblLook w:val="04A0" w:firstRow="1" w:lastRow="0" w:firstColumn="1" w:lastColumn="0" w:noHBand="0" w:noVBand="1"/>
      </w:tblPr>
      <w:tblGrid>
        <w:gridCol w:w="2335"/>
        <w:gridCol w:w="8373"/>
      </w:tblGrid>
      <w:tr w:rsidR="00656F45" w14:paraId="60AAD9E7" w14:textId="77777777" w:rsidTr="00C42F59">
        <w:trPr>
          <w:trHeight w:val="266"/>
        </w:trPr>
        <w:tc>
          <w:tcPr>
            <w:tcW w:w="2335" w:type="dxa"/>
            <w:tcBorders>
              <w:top w:val="single" w:sz="4" w:space="0" w:color="000000"/>
              <w:left w:val="single" w:sz="4" w:space="0" w:color="000000"/>
              <w:bottom w:val="single" w:sz="4" w:space="0" w:color="000000"/>
              <w:right w:val="nil"/>
            </w:tcBorders>
            <w:shd w:val="clear" w:color="auto" w:fill="D9D9D9"/>
            <w:hideMark/>
          </w:tcPr>
          <w:p w14:paraId="491EA3C4" w14:textId="77777777" w:rsidR="00656F45" w:rsidRDefault="00656F45" w:rsidP="00C42F59">
            <w:pPr>
              <w:pStyle w:val="TableHead"/>
              <w:tabs>
                <w:tab w:val="left" w:pos="720"/>
              </w:tabs>
              <w:spacing w:before="0" w:after="0"/>
              <w:rPr>
                <w:rFonts w:ascii="Calibri" w:hAnsi="Calibri" w:cs="Calibri"/>
                <w:sz w:val="22"/>
                <w:szCs w:val="22"/>
              </w:rPr>
            </w:pPr>
            <w:r>
              <w:rPr>
                <w:rFonts w:ascii="Calibri" w:hAnsi="Calibri" w:cs="Calibri"/>
                <w:bCs/>
                <w:sz w:val="22"/>
                <w:szCs w:val="22"/>
              </w:rPr>
              <w:t>PROJECT NAME</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377D657A" w14:textId="77777777" w:rsidR="00656F45" w:rsidRPr="00506A76" w:rsidRDefault="00656F45" w:rsidP="00C42F59">
            <w:pPr>
              <w:pStyle w:val="TableHead"/>
              <w:tabs>
                <w:tab w:val="left" w:pos="720"/>
              </w:tabs>
              <w:spacing w:before="0" w:after="0"/>
              <w:rPr>
                <w:rFonts w:ascii="Calibri" w:hAnsi="Calibri"/>
                <w:sz w:val="22"/>
                <w:lang w:val="nl-NL"/>
              </w:rPr>
            </w:pPr>
            <w:r>
              <w:rPr>
                <w:rFonts w:ascii="Calibri" w:hAnsi="Calibri"/>
                <w:sz w:val="22"/>
              </w:rPr>
              <w:t>ECHO BANKING</w:t>
            </w:r>
          </w:p>
        </w:tc>
      </w:tr>
      <w:tr w:rsidR="00656F45" w14:paraId="4E1A95A6" w14:textId="77777777" w:rsidTr="00C42F59">
        <w:trPr>
          <w:trHeight w:val="389"/>
        </w:trPr>
        <w:tc>
          <w:tcPr>
            <w:tcW w:w="2335" w:type="dxa"/>
            <w:tcBorders>
              <w:top w:val="single" w:sz="4" w:space="0" w:color="000000"/>
              <w:left w:val="single" w:sz="4" w:space="0" w:color="000000"/>
              <w:bottom w:val="single" w:sz="4" w:space="0" w:color="000000"/>
              <w:right w:val="nil"/>
            </w:tcBorders>
            <w:shd w:val="clear" w:color="auto" w:fill="D9D9D9"/>
            <w:hideMark/>
          </w:tcPr>
          <w:p w14:paraId="157651EE" w14:textId="77777777" w:rsidR="00656F45" w:rsidRDefault="00656F45" w:rsidP="00C42F59">
            <w:pPr>
              <w:rPr>
                <w:rFonts w:ascii="Calibri" w:hAnsi="Calibri" w:cs="Calibri"/>
                <w:szCs w:val="22"/>
              </w:rPr>
            </w:pPr>
            <w:r>
              <w:rPr>
                <w:rFonts w:ascii="Calibri" w:hAnsi="Calibri" w:cs="Calibri"/>
                <w:b/>
                <w:bCs/>
                <w:sz w:val="22"/>
                <w:szCs w:val="22"/>
              </w:rPr>
              <w:t>CLIENT</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7731D739" w14:textId="77777777" w:rsidR="00656F45" w:rsidRDefault="00656F45" w:rsidP="00C42F59">
            <w:pPr>
              <w:pStyle w:val="TableText"/>
            </w:pPr>
            <w:r>
              <w:rPr>
                <w:rFonts w:ascii="Calibri" w:hAnsi="Calibri" w:cs="Calibri"/>
                <w:szCs w:val="22"/>
              </w:rPr>
              <w:t>ECHO HEALTH INSURANCE,USA</w:t>
            </w:r>
          </w:p>
        </w:tc>
      </w:tr>
      <w:tr w:rsidR="00656F45" w14:paraId="129BB8A9" w14:textId="77777777" w:rsidTr="00C42F59">
        <w:trPr>
          <w:trHeight w:val="1234"/>
        </w:trPr>
        <w:tc>
          <w:tcPr>
            <w:tcW w:w="2335" w:type="dxa"/>
            <w:tcBorders>
              <w:top w:val="single" w:sz="4" w:space="0" w:color="000000"/>
              <w:left w:val="single" w:sz="4" w:space="0" w:color="000000"/>
              <w:bottom w:val="single" w:sz="4" w:space="0" w:color="000000"/>
              <w:right w:val="nil"/>
            </w:tcBorders>
            <w:shd w:val="clear" w:color="auto" w:fill="D9D9D9"/>
            <w:hideMark/>
          </w:tcPr>
          <w:p w14:paraId="6CEBE987" w14:textId="77777777" w:rsidR="00656F45" w:rsidRDefault="00656F45" w:rsidP="00C42F59">
            <w:pPr>
              <w:rPr>
                <w:rFonts w:ascii="Calibri" w:hAnsi="Calibri" w:cs="Calibri"/>
                <w:b/>
                <w:bCs/>
                <w:sz w:val="22"/>
                <w:szCs w:val="22"/>
              </w:rPr>
            </w:pPr>
            <w:r>
              <w:rPr>
                <w:rFonts w:ascii="Calibri" w:hAnsi="Calibri" w:cs="Calibri"/>
                <w:b/>
                <w:bCs/>
                <w:sz w:val="22"/>
                <w:szCs w:val="22"/>
              </w:rPr>
              <w:t>PROJECT</w:t>
            </w:r>
          </w:p>
          <w:p w14:paraId="316AD349" w14:textId="77777777" w:rsidR="00656F45" w:rsidRDefault="00656F45" w:rsidP="00C42F59">
            <w:pPr>
              <w:rPr>
                <w:rFonts w:ascii="Calibri" w:hAnsi="Calibri" w:cs="Calibri"/>
                <w:sz w:val="22"/>
                <w:szCs w:val="22"/>
                <w:lang w:val="nl-NL"/>
              </w:rPr>
            </w:pPr>
            <w:r>
              <w:rPr>
                <w:rFonts w:ascii="Calibri" w:hAnsi="Calibri" w:cs="Calibri"/>
                <w:b/>
                <w:bCs/>
                <w:sz w:val="22"/>
                <w:szCs w:val="22"/>
              </w:rPr>
              <w:t>DESCRIPTION</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6A385914" w14:textId="77777777" w:rsidR="00EC1B5B" w:rsidRPr="00210862" w:rsidRDefault="00CE7367" w:rsidP="00210862">
            <w:pPr>
              <w:numPr>
                <w:ilvl w:val="0"/>
                <w:numId w:val="19"/>
              </w:numPr>
              <w:rPr>
                <w:rFonts w:asciiTheme="minorHAnsi" w:hAnsiTheme="minorHAnsi" w:cstheme="minorHAnsi"/>
              </w:rPr>
            </w:pPr>
            <w:r w:rsidRPr="00210862">
              <w:rPr>
                <w:rFonts w:asciiTheme="minorHAnsi" w:hAnsiTheme="minorHAnsi" w:cstheme="minorHAnsi"/>
              </w:rPr>
              <w:t xml:space="preserve">New method for delivering paper </w:t>
            </w:r>
            <w:proofErr w:type="gramStart"/>
            <w:r w:rsidRPr="00210862">
              <w:rPr>
                <w:rFonts w:asciiTheme="minorHAnsi" w:hAnsiTheme="minorHAnsi" w:cstheme="minorHAnsi"/>
              </w:rPr>
              <w:t>checks</w:t>
            </w:r>
            <w:proofErr w:type="gramEnd"/>
            <w:r w:rsidRPr="00210862">
              <w:rPr>
                <w:rFonts w:asciiTheme="minorHAnsi" w:hAnsiTheme="minorHAnsi" w:cstheme="minorHAnsi"/>
              </w:rPr>
              <w:t xml:space="preserve"> </w:t>
            </w:r>
          </w:p>
          <w:p w14:paraId="0EBE5200" w14:textId="77777777" w:rsidR="00EC1B5B" w:rsidRPr="00210862" w:rsidRDefault="00CE7367" w:rsidP="00210862">
            <w:pPr>
              <w:numPr>
                <w:ilvl w:val="0"/>
                <w:numId w:val="19"/>
              </w:numPr>
              <w:rPr>
                <w:rFonts w:asciiTheme="minorHAnsi" w:hAnsiTheme="minorHAnsi" w:cstheme="minorHAnsi"/>
              </w:rPr>
            </w:pPr>
            <w:r w:rsidRPr="00210862">
              <w:rPr>
                <w:rFonts w:asciiTheme="minorHAnsi" w:hAnsiTheme="minorHAnsi" w:cstheme="minorHAnsi"/>
              </w:rPr>
              <w:t xml:space="preserve">Deluxe </w:t>
            </w:r>
            <w:proofErr w:type="spellStart"/>
            <w:r w:rsidRPr="00210862">
              <w:rPr>
                <w:rFonts w:asciiTheme="minorHAnsi" w:hAnsiTheme="minorHAnsi" w:cstheme="minorHAnsi"/>
              </w:rPr>
              <w:t>eChecks</w:t>
            </w:r>
            <w:proofErr w:type="spellEnd"/>
            <w:r w:rsidRPr="00210862">
              <w:rPr>
                <w:rFonts w:asciiTheme="minorHAnsi" w:hAnsiTheme="minorHAnsi" w:cstheme="minorHAnsi"/>
              </w:rPr>
              <w:t xml:space="preserve"> gives providers capability to receive payments via an online lockbox where they can download/print checks, convert checks to a virtual card, or sign up for ACH payment </w:t>
            </w:r>
            <w:proofErr w:type="gramStart"/>
            <w:r w:rsidRPr="00210862">
              <w:rPr>
                <w:rFonts w:asciiTheme="minorHAnsi" w:hAnsiTheme="minorHAnsi" w:cstheme="minorHAnsi"/>
              </w:rPr>
              <w:t>delivery</w:t>
            </w:r>
            <w:proofErr w:type="gramEnd"/>
          </w:p>
          <w:p w14:paraId="365C7589" w14:textId="77777777" w:rsidR="00EC1B5B" w:rsidRPr="00210862" w:rsidRDefault="00CE7367" w:rsidP="00210862">
            <w:pPr>
              <w:numPr>
                <w:ilvl w:val="0"/>
                <w:numId w:val="19"/>
              </w:numPr>
              <w:rPr>
                <w:rFonts w:asciiTheme="minorHAnsi" w:hAnsiTheme="minorHAnsi" w:cstheme="minorHAnsi"/>
              </w:rPr>
            </w:pPr>
            <w:r w:rsidRPr="00210862">
              <w:rPr>
                <w:rFonts w:asciiTheme="minorHAnsi" w:hAnsiTheme="minorHAnsi" w:cstheme="minorHAnsi"/>
              </w:rPr>
              <w:t xml:space="preserve">Providers must enroll for the service with Deluxe – “onboarding” </w:t>
            </w:r>
            <w:proofErr w:type="gramStart"/>
            <w:r w:rsidRPr="00210862">
              <w:rPr>
                <w:rFonts w:asciiTheme="minorHAnsi" w:hAnsiTheme="minorHAnsi" w:cstheme="minorHAnsi"/>
              </w:rPr>
              <w:t>process</w:t>
            </w:r>
            <w:proofErr w:type="gramEnd"/>
          </w:p>
          <w:p w14:paraId="1415D0B4" w14:textId="77777777" w:rsidR="00EC1B5B" w:rsidRPr="00210862" w:rsidRDefault="00CE7367" w:rsidP="00210862">
            <w:pPr>
              <w:numPr>
                <w:ilvl w:val="0"/>
                <w:numId w:val="19"/>
              </w:numPr>
              <w:rPr>
                <w:rFonts w:asciiTheme="minorHAnsi" w:hAnsiTheme="minorHAnsi" w:cstheme="minorHAnsi"/>
              </w:rPr>
            </w:pPr>
            <w:r w:rsidRPr="00210862">
              <w:rPr>
                <w:rFonts w:asciiTheme="minorHAnsi" w:hAnsiTheme="minorHAnsi" w:cstheme="minorHAnsi"/>
              </w:rPr>
              <w:t xml:space="preserve">Payments uploaded from ECHO </w:t>
            </w:r>
            <w:proofErr w:type="spellStart"/>
            <w:r w:rsidRPr="00210862">
              <w:rPr>
                <w:rFonts w:asciiTheme="minorHAnsi" w:hAnsiTheme="minorHAnsi" w:cstheme="minorHAnsi"/>
              </w:rPr>
              <w:t>MedPay</w:t>
            </w:r>
            <w:proofErr w:type="spellEnd"/>
            <w:r w:rsidRPr="00210862">
              <w:rPr>
                <w:rFonts w:asciiTheme="minorHAnsi" w:hAnsiTheme="minorHAnsi" w:cstheme="minorHAnsi"/>
              </w:rPr>
              <w:t xml:space="preserve"> to Deluxe </w:t>
            </w:r>
            <w:proofErr w:type="gramStart"/>
            <w:r w:rsidRPr="00210862">
              <w:rPr>
                <w:rFonts w:asciiTheme="minorHAnsi" w:hAnsiTheme="minorHAnsi" w:cstheme="minorHAnsi"/>
              </w:rPr>
              <w:t>nightly</w:t>
            </w:r>
            <w:proofErr w:type="gramEnd"/>
          </w:p>
          <w:p w14:paraId="23F44B41" w14:textId="77777777" w:rsidR="00EC1B5B" w:rsidRPr="00210862" w:rsidRDefault="00CE7367" w:rsidP="00210862">
            <w:pPr>
              <w:numPr>
                <w:ilvl w:val="0"/>
                <w:numId w:val="19"/>
              </w:numPr>
              <w:rPr>
                <w:rFonts w:asciiTheme="minorHAnsi" w:hAnsiTheme="minorHAnsi" w:cstheme="minorHAnsi"/>
              </w:rPr>
            </w:pPr>
            <w:r w:rsidRPr="00210862">
              <w:rPr>
                <w:rFonts w:asciiTheme="minorHAnsi" w:hAnsiTheme="minorHAnsi" w:cstheme="minorHAnsi"/>
              </w:rPr>
              <w:t xml:space="preserve">Providers receive payments faster than through postal mail </w:t>
            </w:r>
            <w:proofErr w:type="gramStart"/>
            <w:r w:rsidRPr="00210862">
              <w:rPr>
                <w:rFonts w:asciiTheme="minorHAnsi" w:hAnsiTheme="minorHAnsi" w:cstheme="minorHAnsi"/>
              </w:rPr>
              <w:t>delivery</w:t>
            </w:r>
            <w:proofErr w:type="gramEnd"/>
          </w:p>
          <w:p w14:paraId="6DF7C97D" w14:textId="77777777" w:rsidR="00EC1B5B" w:rsidRPr="00210862" w:rsidRDefault="00CE7367" w:rsidP="00210862">
            <w:pPr>
              <w:numPr>
                <w:ilvl w:val="0"/>
                <w:numId w:val="19"/>
              </w:numPr>
              <w:rPr>
                <w:rFonts w:asciiTheme="minorHAnsi" w:hAnsiTheme="minorHAnsi" w:cstheme="minorHAnsi"/>
              </w:rPr>
            </w:pPr>
            <w:r w:rsidRPr="00210862">
              <w:rPr>
                <w:rFonts w:asciiTheme="minorHAnsi" w:hAnsiTheme="minorHAnsi" w:cstheme="minorHAnsi"/>
              </w:rPr>
              <w:t xml:space="preserve">Link to EPP documents delivered with payment – providers can view/download from Deluxe </w:t>
            </w:r>
            <w:proofErr w:type="gramStart"/>
            <w:r w:rsidRPr="00210862">
              <w:rPr>
                <w:rFonts w:asciiTheme="minorHAnsi" w:hAnsiTheme="minorHAnsi" w:cstheme="minorHAnsi"/>
              </w:rPr>
              <w:t>site</w:t>
            </w:r>
            <w:proofErr w:type="gramEnd"/>
          </w:p>
          <w:p w14:paraId="55F9A82F" w14:textId="77777777" w:rsidR="00EC1B5B" w:rsidRPr="00210862" w:rsidRDefault="00CE7367" w:rsidP="00210862">
            <w:pPr>
              <w:numPr>
                <w:ilvl w:val="0"/>
                <w:numId w:val="19"/>
              </w:numPr>
              <w:rPr>
                <w:rFonts w:asciiTheme="minorHAnsi" w:hAnsiTheme="minorHAnsi" w:cstheme="minorHAnsi"/>
              </w:rPr>
            </w:pPr>
            <w:r w:rsidRPr="00210862">
              <w:rPr>
                <w:rFonts w:asciiTheme="minorHAnsi" w:hAnsiTheme="minorHAnsi" w:cstheme="minorHAnsi"/>
              </w:rPr>
              <w:t xml:space="preserve">Payment history maintained at </w:t>
            </w:r>
            <w:proofErr w:type="gramStart"/>
            <w:r w:rsidRPr="00210862">
              <w:rPr>
                <w:rFonts w:asciiTheme="minorHAnsi" w:hAnsiTheme="minorHAnsi" w:cstheme="minorHAnsi"/>
              </w:rPr>
              <w:t>Deluxe</w:t>
            </w:r>
            <w:proofErr w:type="gramEnd"/>
          </w:p>
          <w:p w14:paraId="65B602F1" w14:textId="77777777" w:rsidR="00656F45" w:rsidRDefault="00656F45" w:rsidP="00656F45"/>
        </w:tc>
      </w:tr>
      <w:tr w:rsidR="00656F45" w14:paraId="7B24365E" w14:textId="77777777" w:rsidTr="00C42F59">
        <w:trPr>
          <w:trHeight w:val="328"/>
        </w:trPr>
        <w:tc>
          <w:tcPr>
            <w:tcW w:w="2335" w:type="dxa"/>
            <w:tcBorders>
              <w:top w:val="single" w:sz="4" w:space="0" w:color="000000"/>
              <w:left w:val="single" w:sz="4" w:space="0" w:color="000000"/>
              <w:bottom w:val="single" w:sz="4" w:space="0" w:color="000000"/>
              <w:right w:val="nil"/>
            </w:tcBorders>
            <w:shd w:val="clear" w:color="auto" w:fill="D9D9D9"/>
            <w:hideMark/>
          </w:tcPr>
          <w:p w14:paraId="7B07EE74" w14:textId="77777777" w:rsidR="00656F45" w:rsidRDefault="00656F45" w:rsidP="00C42F59">
            <w:pPr>
              <w:rPr>
                <w:rFonts w:ascii="Calibri" w:hAnsi="Calibri" w:cs="Calibri"/>
                <w:sz w:val="22"/>
                <w:szCs w:val="22"/>
              </w:rPr>
            </w:pPr>
            <w:r>
              <w:rPr>
                <w:rFonts w:ascii="Calibri" w:hAnsi="Calibri" w:cs="Calibri"/>
                <w:b/>
                <w:bCs/>
                <w:sz w:val="22"/>
                <w:szCs w:val="22"/>
              </w:rPr>
              <w:t>ENVIRONMENT</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7A53C7C8" w14:textId="77777777" w:rsidR="00656F45" w:rsidRPr="00210862" w:rsidRDefault="00656F45" w:rsidP="00C42F59">
            <w:pPr>
              <w:pStyle w:val="Footer"/>
              <w:tabs>
                <w:tab w:val="left" w:pos="720"/>
              </w:tabs>
              <w:spacing w:after="60"/>
            </w:pPr>
            <w:r>
              <w:rPr>
                <w:rFonts w:ascii="Calibri" w:hAnsi="Calibri" w:cs="Calibri"/>
                <w:sz w:val="22"/>
                <w:szCs w:val="22"/>
              </w:rPr>
              <w:t xml:space="preserve"> </w:t>
            </w:r>
            <w:r w:rsidRPr="00210862">
              <w:rPr>
                <w:rFonts w:ascii="Calibri" w:hAnsi="Calibri"/>
              </w:rPr>
              <w:t>Web Api</w:t>
            </w:r>
            <w:r w:rsidR="0078206E" w:rsidRPr="00210862">
              <w:rPr>
                <w:rFonts w:ascii="Calibri" w:hAnsi="Calibri"/>
              </w:rPr>
              <w:t xml:space="preserve"> </w:t>
            </w:r>
            <w:proofErr w:type="gramStart"/>
            <w:r w:rsidR="0078206E" w:rsidRPr="00210862">
              <w:rPr>
                <w:rFonts w:ascii="Calibri" w:hAnsi="Calibri"/>
              </w:rPr>
              <w:t>2</w:t>
            </w:r>
            <w:r w:rsidRPr="00210862">
              <w:rPr>
                <w:rFonts w:ascii="Calibri" w:hAnsi="Calibri"/>
              </w:rPr>
              <w:t>,C#</w:t>
            </w:r>
            <w:proofErr w:type="gramEnd"/>
            <w:r w:rsidRPr="00210862">
              <w:rPr>
                <w:rFonts w:ascii="Calibri" w:hAnsi="Calibri"/>
              </w:rPr>
              <w:t>,VS 201</w:t>
            </w:r>
            <w:r w:rsidR="0078206E" w:rsidRPr="00210862">
              <w:rPr>
                <w:rFonts w:ascii="Calibri" w:hAnsi="Calibri"/>
              </w:rPr>
              <w:t>6</w:t>
            </w:r>
            <w:r w:rsidRPr="00210862">
              <w:rPr>
                <w:rFonts w:ascii="Calibri" w:hAnsi="Calibri"/>
              </w:rPr>
              <w:t>, SqlServer201</w:t>
            </w:r>
            <w:r w:rsidR="0078206E" w:rsidRPr="00210862">
              <w:rPr>
                <w:rFonts w:ascii="Calibri" w:hAnsi="Calibri"/>
              </w:rPr>
              <w:t>4</w:t>
            </w:r>
            <w:r w:rsidRPr="00210862">
              <w:rPr>
                <w:rFonts w:ascii="Calibri" w:hAnsi="Calibri"/>
              </w:rPr>
              <w:t>,</w:t>
            </w:r>
            <w:r w:rsidR="0078206E" w:rsidRPr="00210862">
              <w:rPr>
                <w:rFonts w:ascii="Calibri" w:hAnsi="Calibri"/>
              </w:rPr>
              <w:t xml:space="preserve">ENTITY FRAMEWORK 6,AUTOMATIVE </w:t>
            </w:r>
            <w:proofErr w:type="spellStart"/>
            <w:r w:rsidR="0078206E" w:rsidRPr="00210862">
              <w:rPr>
                <w:rFonts w:ascii="Calibri" w:hAnsi="Calibri"/>
              </w:rPr>
              <w:t>TOOL</w:t>
            </w:r>
            <w:r w:rsidR="00EB25C0">
              <w:rPr>
                <w:rFonts w:ascii="Calibri" w:hAnsi="Calibri"/>
              </w:rPr>
              <w:t>,Angular</w:t>
            </w:r>
            <w:proofErr w:type="spellEnd"/>
            <w:r w:rsidR="00EB25C0">
              <w:rPr>
                <w:rFonts w:ascii="Calibri" w:hAnsi="Calibri"/>
              </w:rPr>
              <w:t xml:space="preserve"> 4</w:t>
            </w:r>
          </w:p>
        </w:tc>
      </w:tr>
      <w:tr w:rsidR="00656F45" w14:paraId="6DDB5428" w14:textId="77777777" w:rsidTr="00C42F59">
        <w:trPr>
          <w:trHeight w:val="328"/>
        </w:trPr>
        <w:tc>
          <w:tcPr>
            <w:tcW w:w="2335" w:type="dxa"/>
            <w:tcBorders>
              <w:top w:val="single" w:sz="4" w:space="0" w:color="000000"/>
              <w:left w:val="single" w:sz="4" w:space="0" w:color="000000"/>
              <w:bottom w:val="single" w:sz="4" w:space="0" w:color="000000"/>
              <w:right w:val="nil"/>
            </w:tcBorders>
            <w:shd w:val="clear" w:color="auto" w:fill="D9D9D9"/>
            <w:hideMark/>
          </w:tcPr>
          <w:p w14:paraId="3746B7F3" w14:textId="77777777" w:rsidR="00656F45" w:rsidRDefault="00656F45" w:rsidP="00C42F59">
            <w:pPr>
              <w:rPr>
                <w:rFonts w:ascii="Calibri" w:hAnsi="Calibri" w:cs="Calibri"/>
                <w:sz w:val="22"/>
                <w:szCs w:val="22"/>
              </w:rPr>
            </w:pPr>
            <w:r>
              <w:rPr>
                <w:rFonts w:ascii="Calibri" w:hAnsi="Calibri" w:cs="Calibri"/>
                <w:b/>
                <w:bCs/>
                <w:sz w:val="22"/>
                <w:szCs w:val="22"/>
              </w:rPr>
              <w:t>DURATION</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2F0BAC3C" w14:textId="77777777" w:rsidR="00656F45" w:rsidRPr="00210862" w:rsidRDefault="004D56EE" w:rsidP="00C42F59">
            <w:pPr>
              <w:pStyle w:val="Footer"/>
              <w:tabs>
                <w:tab w:val="left" w:pos="720"/>
              </w:tabs>
              <w:spacing w:after="60"/>
            </w:pPr>
            <w:r w:rsidRPr="00210862">
              <w:rPr>
                <w:rFonts w:ascii="Calibri" w:hAnsi="Calibri" w:cs="Calibri"/>
              </w:rPr>
              <w:t>Aug</w:t>
            </w:r>
            <w:r w:rsidR="00656F45" w:rsidRPr="00210862">
              <w:rPr>
                <w:rFonts w:ascii="Calibri" w:hAnsi="Calibri" w:cs="Calibri"/>
              </w:rPr>
              <w:t xml:space="preserve"> 201</w:t>
            </w:r>
            <w:r w:rsidRPr="00210862">
              <w:rPr>
                <w:rFonts w:ascii="Calibri" w:hAnsi="Calibri" w:cs="Calibri"/>
              </w:rPr>
              <w:t>7</w:t>
            </w:r>
            <w:r w:rsidR="00656F45" w:rsidRPr="00210862">
              <w:rPr>
                <w:rFonts w:ascii="Calibri" w:hAnsi="Calibri" w:cs="Calibri"/>
              </w:rPr>
              <w:t xml:space="preserve"> – Till Date</w:t>
            </w:r>
          </w:p>
        </w:tc>
      </w:tr>
      <w:tr w:rsidR="00656F45" w14:paraId="6E25B9B5" w14:textId="77777777" w:rsidTr="00C42F59">
        <w:trPr>
          <w:trHeight w:val="939"/>
        </w:trPr>
        <w:tc>
          <w:tcPr>
            <w:tcW w:w="2335" w:type="dxa"/>
            <w:tcBorders>
              <w:top w:val="single" w:sz="4" w:space="0" w:color="000000"/>
              <w:left w:val="single" w:sz="4" w:space="0" w:color="000000"/>
              <w:bottom w:val="single" w:sz="4" w:space="0" w:color="000000"/>
              <w:right w:val="nil"/>
            </w:tcBorders>
            <w:shd w:val="clear" w:color="auto" w:fill="D9D9D9"/>
            <w:hideMark/>
          </w:tcPr>
          <w:p w14:paraId="123884FC" w14:textId="77777777" w:rsidR="00656F45" w:rsidRDefault="00656F45" w:rsidP="00C42F59">
            <w:pPr>
              <w:rPr>
                <w:rFonts w:ascii="Calibri" w:hAnsi="Calibri" w:cs="Calibri"/>
                <w:sz w:val="22"/>
                <w:szCs w:val="22"/>
                <w:lang w:val="nl-NL"/>
              </w:rPr>
            </w:pPr>
            <w:r>
              <w:rPr>
                <w:rFonts w:ascii="Calibri" w:hAnsi="Calibri" w:cs="Calibri"/>
                <w:b/>
                <w:bCs/>
                <w:sz w:val="22"/>
                <w:szCs w:val="22"/>
              </w:rPr>
              <w:t>ROLE / RESPONSIBILITY</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1D52742B" w14:textId="77777777" w:rsidR="00656F45" w:rsidRPr="00210862" w:rsidRDefault="00656F45" w:rsidP="00C42F59">
            <w:pPr>
              <w:pStyle w:val="Footer"/>
              <w:spacing w:after="60"/>
              <w:rPr>
                <w:rFonts w:ascii="Calibri" w:hAnsi="Calibri" w:cs="Calibri"/>
                <w:lang w:val="nl-NL"/>
              </w:rPr>
            </w:pPr>
            <w:r>
              <w:rPr>
                <w:rFonts w:ascii="Calibri" w:hAnsi="Calibri" w:cs="Calibri"/>
                <w:sz w:val="22"/>
                <w:szCs w:val="22"/>
                <w:lang w:val="nl-NL"/>
              </w:rPr>
              <w:t xml:space="preserve"> </w:t>
            </w:r>
            <w:r w:rsidRPr="00210862">
              <w:rPr>
                <w:rFonts w:ascii="Calibri" w:hAnsi="Calibri" w:cs="Calibri"/>
                <w:lang w:val="nl-NL"/>
              </w:rPr>
              <w:t xml:space="preserve">Involved in the requirement gathering, planning, estimation and requirement </w:t>
            </w:r>
          </w:p>
          <w:p w14:paraId="7F3F4712" w14:textId="77777777" w:rsidR="00656F45" w:rsidRPr="00210862" w:rsidRDefault="00656F45" w:rsidP="00C42F59">
            <w:pPr>
              <w:pStyle w:val="Footer"/>
              <w:spacing w:after="60"/>
              <w:rPr>
                <w:rFonts w:ascii="Calibri" w:hAnsi="Calibri" w:cs="Calibri"/>
                <w:lang w:val="nl-NL"/>
              </w:rPr>
            </w:pPr>
            <w:r w:rsidRPr="00210862">
              <w:rPr>
                <w:rFonts w:ascii="Calibri" w:hAnsi="Calibri" w:cs="Calibri"/>
                <w:lang w:val="nl-NL"/>
              </w:rPr>
              <w:t xml:space="preserve"> analysis.</w:t>
            </w:r>
          </w:p>
          <w:p w14:paraId="3996793F" w14:textId="77777777" w:rsidR="00656F45" w:rsidRDefault="00656F45" w:rsidP="00C42F59">
            <w:pPr>
              <w:pStyle w:val="Footer"/>
              <w:spacing w:after="60"/>
              <w:rPr>
                <w:rFonts w:ascii="Calibri" w:hAnsi="Calibri" w:cs="Calibri"/>
                <w:lang w:val="nl-NL"/>
              </w:rPr>
            </w:pPr>
            <w:r w:rsidRPr="00210862">
              <w:rPr>
                <w:rFonts w:ascii="Calibri" w:hAnsi="Calibri" w:cs="Calibri"/>
                <w:lang w:val="nl-NL"/>
              </w:rPr>
              <w:t xml:space="preserve">Involved in UI design, coding, development </w:t>
            </w:r>
            <w:r w:rsidR="00FA7A5E">
              <w:rPr>
                <w:rFonts w:ascii="Calibri" w:hAnsi="Calibri" w:cs="Calibri"/>
                <w:lang w:val="nl-NL"/>
              </w:rPr>
              <w:t>s</w:t>
            </w:r>
            <w:r w:rsidRPr="00210862">
              <w:rPr>
                <w:rFonts w:ascii="Calibri" w:hAnsi="Calibri" w:cs="Calibri"/>
                <w:lang w:val="nl-NL"/>
              </w:rPr>
              <w:t>and implementation of the project.</w:t>
            </w:r>
          </w:p>
          <w:p w14:paraId="5CB63B87" w14:textId="77777777" w:rsidR="0065078F" w:rsidRPr="00210862" w:rsidRDefault="0065078F" w:rsidP="00C42F59">
            <w:pPr>
              <w:pStyle w:val="Footer"/>
              <w:spacing w:after="60"/>
              <w:rPr>
                <w:rFonts w:ascii="Calibri" w:hAnsi="Calibri" w:cs="Calibri"/>
                <w:lang w:val="nl-NL"/>
              </w:rPr>
            </w:pPr>
            <w:r>
              <w:rPr>
                <w:rFonts w:ascii="Calibri" w:hAnsi="Calibri" w:cs="Calibri"/>
                <w:lang w:val="nl-NL"/>
              </w:rPr>
              <w:t>Used OOPS concepts and SOLID principles in C#4.0 to implement business logic and code behind view models.</w:t>
            </w:r>
          </w:p>
          <w:p w14:paraId="56169B7C" w14:textId="77777777" w:rsidR="00656F45" w:rsidRPr="00210862" w:rsidRDefault="00656F45" w:rsidP="00C42F59">
            <w:pPr>
              <w:pStyle w:val="Footer"/>
              <w:spacing w:after="60"/>
              <w:rPr>
                <w:rFonts w:ascii="Calibri" w:hAnsi="Calibri" w:cs="Calibri"/>
                <w:lang w:val="nl-NL"/>
              </w:rPr>
            </w:pPr>
            <w:r w:rsidRPr="00210862">
              <w:rPr>
                <w:rFonts w:ascii="Calibri" w:hAnsi="Calibri" w:cs="Calibri"/>
                <w:lang w:val="nl-NL"/>
              </w:rPr>
              <w:t>Written stored procedures using MS SQL Server 2012.</w:t>
            </w:r>
          </w:p>
          <w:p w14:paraId="3C57BE09" w14:textId="77777777" w:rsidR="00656F45" w:rsidRPr="00210862" w:rsidRDefault="00656F45" w:rsidP="00C42F59">
            <w:pPr>
              <w:pStyle w:val="Footer"/>
              <w:spacing w:after="60"/>
              <w:rPr>
                <w:rFonts w:ascii="Calibri" w:hAnsi="Calibri" w:cs="Calibri"/>
                <w:lang w:val="nl-NL"/>
              </w:rPr>
            </w:pPr>
            <w:r w:rsidRPr="00210862">
              <w:rPr>
                <w:rFonts w:ascii="Calibri" w:hAnsi="Calibri" w:cs="Calibri"/>
                <w:lang w:val="nl-NL"/>
              </w:rPr>
              <w:t>Involved in the testing, Defect fixing.</w:t>
            </w:r>
          </w:p>
          <w:p w14:paraId="0D223EE2" w14:textId="77777777" w:rsidR="00656F45" w:rsidRPr="00210862" w:rsidRDefault="00656F45" w:rsidP="00C42F59">
            <w:pPr>
              <w:pStyle w:val="Footer"/>
              <w:spacing w:after="60"/>
              <w:rPr>
                <w:rFonts w:ascii="Calibri" w:hAnsi="Calibri" w:cs="Calibri"/>
                <w:lang w:val="nl-NL"/>
              </w:rPr>
            </w:pPr>
            <w:r w:rsidRPr="00210862">
              <w:rPr>
                <w:rFonts w:ascii="Calibri" w:hAnsi="Calibri" w:cs="Calibri"/>
                <w:lang w:val="nl-NL"/>
              </w:rPr>
              <w:t>Worked on source control tool GitHub and FTP for file transfer.</w:t>
            </w:r>
          </w:p>
          <w:p w14:paraId="75D30EE2" w14:textId="77777777" w:rsidR="00656F45" w:rsidRPr="00210862" w:rsidRDefault="00656F45" w:rsidP="00C42F59">
            <w:pPr>
              <w:pStyle w:val="Footer"/>
              <w:spacing w:after="60"/>
              <w:rPr>
                <w:rFonts w:ascii="Calibri" w:hAnsi="Calibri" w:cs="Calibri"/>
                <w:lang w:val="nl-NL"/>
              </w:rPr>
            </w:pPr>
            <w:r w:rsidRPr="00210862">
              <w:rPr>
                <w:rFonts w:ascii="Calibri" w:hAnsi="Calibri" w:cs="Calibri"/>
                <w:lang w:val="nl-NL"/>
              </w:rPr>
              <w:t xml:space="preserve">Daily status call with onsite through web conference, telephonic and in mail </w:t>
            </w:r>
          </w:p>
          <w:p w14:paraId="3CEEE971" w14:textId="77777777" w:rsidR="00656F45" w:rsidRPr="00210862" w:rsidRDefault="00656F45" w:rsidP="00C42F59">
            <w:pPr>
              <w:pStyle w:val="Footer"/>
              <w:spacing w:after="60"/>
              <w:rPr>
                <w:rFonts w:ascii="Calibri" w:hAnsi="Calibri" w:cs="Calibri"/>
                <w:lang w:val="nl-NL"/>
              </w:rPr>
            </w:pPr>
            <w:r w:rsidRPr="00210862">
              <w:rPr>
                <w:rFonts w:ascii="Calibri" w:hAnsi="Calibri" w:cs="Calibri"/>
                <w:lang w:val="nl-NL"/>
              </w:rPr>
              <w:t xml:space="preserve">communications. </w:t>
            </w:r>
          </w:p>
          <w:p w14:paraId="347E58E9" w14:textId="77777777" w:rsidR="00656F45" w:rsidRDefault="00656F45" w:rsidP="00C42F59">
            <w:pPr>
              <w:pStyle w:val="Footer"/>
              <w:spacing w:after="60"/>
            </w:pPr>
            <w:r w:rsidRPr="00210862">
              <w:rPr>
                <w:rFonts w:ascii="Calibri" w:hAnsi="Calibri" w:cs="Calibri"/>
                <w:lang w:val="nl-NL"/>
              </w:rPr>
              <w:t>Given knowledge transition to new joiners in the team.</w:t>
            </w:r>
          </w:p>
        </w:tc>
      </w:tr>
      <w:tr w:rsidR="00656F45" w14:paraId="285A1264" w14:textId="77777777" w:rsidTr="00C42F59">
        <w:trPr>
          <w:trHeight w:val="328"/>
        </w:trPr>
        <w:tc>
          <w:tcPr>
            <w:tcW w:w="2335" w:type="dxa"/>
            <w:tcBorders>
              <w:top w:val="single" w:sz="4" w:space="0" w:color="000000"/>
              <w:left w:val="single" w:sz="4" w:space="0" w:color="000000"/>
              <w:bottom w:val="single" w:sz="4" w:space="0" w:color="000000"/>
              <w:right w:val="nil"/>
            </w:tcBorders>
            <w:shd w:val="clear" w:color="auto" w:fill="D9D9D9"/>
            <w:hideMark/>
          </w:tcPr>
          <w:p w14:paraId="38525781" w14:textId="77777777" w:rsidR="00656F45" w:rsidRDefault="00656F45" w:rsidP="00C42F59">
            <w:pPr>
              <w:rPr>
                <w:rFonts w:ascii="Calibri" w:hAnsi="Calibri" w:cs="Calibri"/>
                <w:sz w:val="22"/>
                <w:szCs w:val="22"/>
              </w:rPr>
            </w:pPr>
            <w:r>
              <w:rPr>
                <w:rFonts w:ascii="Calibri" w:hAnsi="Calibri" w:cs="Calibri"/>
                <w:b/>
                <w:bCs/>
                <w:sz w:val="22"/>
                <w:szCs w:val="22"/>
              </w:rPr>
              <w:t>TEAM SIZE</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49F3C85A" w14:textId="77777777" w:rsidR="00656F45" w:rsidRDefault="00784E6B" w:rsidP="00C42F59">
            <w:pPr>
              <w:pStyle w:val="Footer"/>
              <w:tabs>
                <w:tab w:val="left" w:pos="720"/>
              </w:tabs>
              <w:spacing w:after="60"/>
            </w:pPr>
            <w:r>
              <w:rPr>
                <w:rFonts w:ascii="Calibri" w:hAnsi="Calibri" w:cs="Calibri"/>
                <w:sz w:val="22"/>
                <w:szCs w:val="22"/>
              </w:rPr>
              <w:t>8</w:t>
            </w:r>
          </w:p>
        </w:tc>
      </w:tr>
    </w:tbl>
    <w:p w14:paraId="22805D2C" w14:textId="77777777" w:rsidR="00656F45" w:rsidRDefault="00656F45" w:rsidP="00656F45">
      <w:pPr>
        <w:pStyle w:val="mHead"/>
        <w:spacing w:before="360"/>
        <w:ind w:left="720"/>
        <w:rPr>
          <w:rFonts w:ascii="Calibri" w:hAnsi="Calibri" w:cs="Calibri"/>
          <w:color w:val="8A0000"/>
          <w:sz w:val="22"/>
          <w:szCs w:val="22"/>
        </w:rPr>
      </w:pPr>
    </w:p>
    <w:p w14:paraId="31832878" w14:textId="77777777" w:rsidR="00A34CE4" w:rsidRDefault="00A34CE4" w:rsidP="00656F45">
      <w:pPr>
        <w:pStyle w:val="mHead"/>
        <w:spacing w:before="360"/>
        <w:ind w:left="720"/>
        <w:rPr>
          <w:rFonts w:ascii="Calibri" w:hAnsi="Calibri" w:cs="Calibri"/>
          <w:color w:val="8A0000"/>
          <w:sz w:val="22"/>
          <w:szCs w:val="22"/>
        </w:rPr>
      </w:pPr>
    </w:p>
    <w:p w14:paraId="0FB44203" w14:textId="77777777" w:rsidR="00902F0B" w:rsidRPr="00A34CE4" w:rsidRDefault="00902F0B" w:rsidP="002A5C49">
      <w:pPr>
        <w:pStyle w:val="mHead"/>
        <w:numPr>
          <w:ilvl w:val="0"/>
          <w:numId w:val="17"/>
        </w:numPr>
        <w:spacing w:before="360"/>
        <w:rPr>
          <w:rFonts w:ascii="Calibri" w:hAnsi="Calibri" w:cs="Calibri"/>
          <w:color w:val="8A0000"/>
          <w:sz w:val="22"/>
          <w:szCs w:val="22"/>
        </w:rPr>
      </w:pPr>
      <w:r w:rsidRPr="002A5C49">
        <w:rPr>
          <w:rFonts w:ascii="Calibri" w:hAnsi="Calibri" w:cs="Calibri"/>
          <w:color w:val="8A0000"/>
          <w:sz w:val="22"/>
          <w:szCs w:val="22"/>
        </w:rPr>
        <w:t>For Cogniz</w:t>
      </w:r>
      <w:r w:rsidR="00761FE2">
        <w:rPr>
          <w:rFonts w:ascii="Calibri" w:hAnsi="Calibri" w:cs="Calibri"/>
          <w:color w:val="8A0000"/>
          <w:sz w:val="22"/>
          <w:szCs w:val="22"/>
        </w:rPr>
        <w:t>ant Technology Solutions</w:t>
      </w:r>
      <w:r w:rsidR="00B573E2" w:rsidRPr="002A5C49">
        <w:rPr>
          <w:rFonts w:ascii="Calibri" w:hAnsi="Calibri" w:cs="Calibri"/>
          <w:color w:val="8A0000"/>
          <w:sz w:val="22"/>
          <w:szCs w:val="22"/>
        </w:rPr>
        <w:t>, Bangalore (Dec</w:t>
      </w:r>
      <w:r w:rsidRPr="002A5C49">
        <w:rPr>
          <w:rFonts w:ascii="Calibri" w:hAnsi="Calibri" w:cs="Calibri"/>
          <w:color w:val="8A0000"/>
          <w:sz w:val="22"/>
          <w:szCs w:val="22"/>
        </w:rPr>
        <w:t xml:space="preserve"> ’16 - till </w:t>
      </w:r>
      <w:proofErr w:type="gramStart"/>
      <w:r w:rsidRPr="002A5C49">
        <w:rPr>
          <w:rFonts w:ascii="Calibri" w:hAnsi="Calibri" w:cs="Calibri"/>
          <w:color w:val="8A0000"/>
          <w:sz w:val="22"/>
          <w:szCs w:val="22"/>
        </w:rPr>
        <w:t>date)</w:t>
      </w:r>
      <w:r w:rsidR="00506A76" w:rsidRPr="002A5C49">
        <w:rPr>
          <w:rFonts w:ascii="Calibri" w:hAnsi="Calibri" w:cs="Calibri"/>
          <w:color w:val="8A0000"/>
          <w:sz w:val="22"/>
          <w:szCs w:val="22"/>
        </w:rPr>
        <w:t xml:space="preserve">   </w:t>
      </w:r>
      <w:proofErr w:type="gramEnd"/>
      <w:r w:rsidR="00506A76" w:rsidRPr="002A5C49">
        <w:rPr>
          <w:rFonts w:ascii="Calibri" w:hAnsi="Calibri" w:cs="Calibri"/>
          <w:color w:val="8A0000"/>
          <w:sz w:val="22"/>
          <w:szCs w:val="22"/>
        </w:rPr>
        <w:t xml:space="preserve">                     : </w:t>
      </w:r>
      <w:r w:rsidR="00506A76" w:rsidRPr="002A5C49">
        <w:rPr>
          <w:rFonts w:ascii="Calibri" w:hAnsi="Calibri"/>
          <w:color w:val="8A0000"/>
          <w:sz w:val="22"/>
        </w:rPr>
        <w:t>Microsoft Analytics Platform</w:t>
      </w:r>
    </w:p>
    <w:p w14:paraId="11552C55" w14:textId="77777777" w:rsidR="00A34CE4" w:rsidRPr="002A5C49" w:rsidRDefault="00A34CE4" w:rsidP="00A34CE4">
      <w:pPr>
        <w:pStyle w:val="mHead"/>
        <w:spacing w:before="360"/>
        <w:ind w:left="360"/>
        <w:rPr>
          <w:rFonts w:ascii="Calibri" w:hAnsi="Calibri" w:cs="Calibri"/>
          <w:color w:val="8A0000"/>
          <w:sz w:val="22"/>
          <w:szCs w:val="22"/>
        </w:rPr>
      </w:pPr>
    </w:p>
    <w:tbl>
      <w:tblPr>
        <w:tblW w:w="10708" w:type="dxa"/>
        <w:tblLayout w:type="fixed"/>
        <w:tblLook w:val="04A0" w:firstRow="1" w:lastRow="0" w:firstColumn="1" w:lastColumn="0" w:noHBand="0" w:noVBand="1"/>
      </w:tblPr>
      <w:tblGrid>
        <w:gridCol w:w="2335"/>
        <w:gridCol w:w="8373"/>
      </w:tblGrid>
      <w:tr w:rsidR="00902F0B" w14:paraId="57985644" w14:textId="77777777" w:rsidTr="004A0918">
        <w:trPr>
          <w:trHeight w:val="266"/>
        </w:trPr>
        <w:tc>
          <w:tcPr>
            <w:tcW w:w="2335" w:type="dxa"/>
            <w:tcBorders>
              <w:top w:val="single" w:sz="4" w:space="0" w:color="000000"/>
              <w:left w:val="single" w:sz="4" w:space="0" w:color="000000"/>
              <w:bottom w:val="single" w:sz="4" w:space="0" w:color="000000"/>
              <w:right w:val="nil"/>
            </w:tcBorders>
            <w:shd w:val="clear" w:color="auto" w:fill="D9D9D9"/>
            <w:hideMark/>
          </w:tcPr>
          <w:p w14:paraId="0B92780C" w14:textId="77777777" w:rsidR="00902F0B" w:rsidRDefault="00902F0B">
            <w:pPr>
              <w:pStyle w:val="TableHead"/>
              <w:tabs>
                <w:tab w:val="left" w:pos="720"/>
              </w:tabs>
              <w:spacing w:before="0" w:after="0"/>
              <w:rPr>
                <w:rFonts w:ascii="Calibri" w:hAnsi="Calibri" w:cs="Calibri"/>
                <w:sz w:val="22"/>
                <w:szCs w:val="22"/>
              </w:rPr>
            </w:pPr>
            <w:r>
              <w:rPr>
                <w:rFonts w:ascii="Calibri" w:hAnsi="Calibri" w:cs="Calibri"/>
                <w:bCs/>
                <w:sz w:val="22"/>
                <w:szCs w:val="22"/>
              </w:rPr>
              <w:t>PROJECT NAME</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0D141C8F" w14:textId="77777777" w:rsidR="00902F0B" w:rsidRPr="00506A76" w:rsidRDefault="00506A76" w:rsidP="00506A76">
            <w:pPr>
              <w:pStyle w:val="TableHead"/>
              <w:tabs>
                <w:tab w:val="left" w:pos="720"/>
              </w:tabs>
              <w:spacing w:before="0" w:after="0"/>
              <w:rPr>
                <w:rFonts w:ascii="Calibri" w:hAnsi="Calibri"/>
                <w:sz w:val="22"/>
                <w:lang w:val="nl-NL"/>
              </w:rPr>
            </w:pPr>
            <w:r>
              <w:rPr>
                <w:rFonts w:ascii="Calibri" w:hAnsi="Calibri"/>
                <w:sz w:val="22"/>
              </w:rPr>
              <w:t xml:space="preserve">Microsoft Analytics Platform </w:t>
            </w:r>
          </w:p>
        </w:tc>
      </w:tr>
      <w:tr w:rsidR="00902F0B" w14:paraId="7AA7DEA7" w14:textId="77777777" w:rsidTr="004A0918">
        <w:trPr>
          <w:trHeight w:val="389"/>
        </w:trPr>
        <w:tc>
          <w:tcPr>
            <w:tcW w:w="2335" w:type="dxa"/>
            <w:tcBorders>
              <w:top w:val="single" w:sz="4" w:space="0" w:color="000000"/>
              <w:left w:val="single" w:sz="4" w:space="0" w:color="000000"/>
              <w:bottom w:val="single" w:sz="4" w:space="0" w:color="000000"/>
              <w:right w:val="nil"/>
            </w:tcBorders>
            <w:shd w:val="clear" w:color="auto" w:fill="D9D9D9"/>
            <w:hideMark/>
          </w:tcPr>
          <w:p w14:paraId="0A325103" w14:textId="77777777" w:rsidR="00902F0B" w:rsidRDefault="00902F0B">
            <w:pPr>
              <w:rPr>
                <w:rFonts w:ascii="Calibri" w:hAnsi="Calibri" w:cs="Calibri"/>
                <w:szCs w:val="22"/>
              </w:rPr>
            </w:pPr>
            <w:r>
              <w:rPr>
                <w:rFonts w:ascii="Calibri" w:hAnsi="Calibri" w:cs="Calibri"/>
                <w:b/>
                <w:bCs/>
                <w:sz w:val="22"/>
                <w:szCs w:val="22"/>
              </w:rPr>
              <w:t>CLIENT</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475A9F8E" w14:textId="77777777" w:rsidR="00902F0B" w:rsidRDefault="00902F0B">
            <w:pPr>
              <w:pStyle w:val="TableText"/>
            </w:pPr>
            <w:r>
              <w:rPr>
                <w:rFonts w:ascii="Calibri" w:hAnsi="Calibri" w:cs="Calibri"/>
                <w:szCs w:val="22"/>
              </w:rPr>
              <w:t>Microsoft</w:t>
            </w:r>
          </w:p>
        </w:tc>
      </w:tr>
      <w:tr w:rsidR="00902F0B" w14:paraId="3C53492A" w14:textId="77777777" w:rsidTr="004A0918">
        <w:trPr>
          <w:trHeight w:val="1234"/>
        </w:trPr>
        <w:tc>
          <w:tcPr>
            <w:tcW w:w="2335" w:type="dxa"/>
            <w:tcBorders>
              <w:top w:val="single" w:sz="4" w:space="0" w:color="000000"/>
              <w:left w:val="single" w:sz="4" w:space="0" w:color="000000"/>
              <w:bottom w:val="single" w:sz="4" w:space="0" w:color="000000"/>
              <w:right w:val="nil"/>
            </w:tcBorders>
            <w:shd w:val="clear" w:color="auto" w:fill="D9D9D9"/>
            <w:hideMark/>
          </w:tcPr>
          <w:p w14:paraId="1515A53B" w14:textId="77777777" w:rsidR="00902F0B" w:rsidRDefault="00902F0B">
            <w:pPr>
              <w:rPr>
                <w:rFonts w:ascii="Calibri" w:hAnsi="Calibri" w:cs="Calibri"/>
                <w:b/>
                <w:bCs/>
                <w:sz w:val="22"/>
                <w:szCs w:val="22"/>
              </w:rPr>
            </w:pPr>
            <w:r>
              <w:rPr>
                <w:rFonts w:ascii="Calibri" w:hAnsi="Calibri" w:cs="Calibri"/>
                <w:b/>
                <w:bCs/>
                <w:sz w:val="22"/>
                <w:szCs w:val="22"/>
              </w:rPr>
              <w:t>PROJECT</w:t>
            </w:r>
          </w:p>
          <w:p w14:paraId="7A7085F2" w14:textId="77777777" w:rsidR="00902F0B" w:rsidRDefault="00902F0B">
            <w:pPr>
              <w:rPr>
                <w:rFonts w:ascii="Calibri" w:hAnsi="Calibri" w:cs="Calibri"/>
                <w:sz w:val="22"/>
                <w:szCs w:val="22"/>
                <w:lang w:val="nl-NL"/>
              </w:rPr>
            </w:pPr>
            <w:r>
              <w:rPr>
                <w:rFonts w:ascii="Calibri" w:hAnsi="Calibri" w:cs="Calibri"/>
                <w:b/>
                <w:bCs/>
                <w:sz w:val="22"/>
                <w:szCs w:val="22"/>
              </w:rPr>
              <w:t>DESCRIPTION</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49CF99FD" w14:textId="77777777" w:rsidR="00902F0B" w:rsidRDefault="00506A76">
            <w:r w:rsidRPr="00F5295B">
              <w:rPr>
                <w:rFonts w:ascii="Calibri" w:hAnsi="Calibri"/>
                <w:b/>
                <w:color w:val="000000"/>
                <w:sz w:val="22"/>
                <w:lang w:val="nl-NL"/>
              </w:rPr>
              <w:t>The Microsoft Analytics Platform System’s</w:t>
            </w:r>
            <w:r>
              <w:rPr>
                <w:rFonts w:ascii="Calibri" w:hAnsi="Calibri"/>
                <w:color w:val="000000"/>
                <w:sz w:val="22"/>
                <w:lang w:val="nl-NL"/>
              </w:rPr>
              <w:t xml:space="preserve"> huge parallel environment allows us to not just process but also comprehend large numbers of healthcare records. There is a huge amount of transformation required to integrate and bring this data together at the database level.</w:t>
            </w:r>
          </w:p>
        </w:tc>
      </w:tr>
      <w:tr w:rsidR="00902F0B" w14:paraId="1962CD2D" w14:textId="77777777" w:rsidTr="004A0918">
        <w:trPr>
          <w:trHeight w:val="328"/>
        </w:trPr>
        <w:tc>
          <w:tcPr>
            <w:tcW w:w="2335" w:type="dxa"/>
            <w:tcBorders>
              <w:top w:val="single" w:sz="4" w:space="0" w:color="000000"/>
              <w:left w:val="single" w:sz="4" w:space="0" w:color="000000"/>
              <w:bottom w:val="single" w:sz="4" w:space="0" w:color="000000"/>
              <w:right w:val="nil"/>
            </w:tcBorders>
            <w:shd w:val="clear" w:color="auto" w:fill="D9D9D9"/>
            <w:hideMark/>
          </w:tcPr>
          <w:p w14:paraId="622AAA52" w14:textId="77777777" w:rsidR="00902F0B" w:rsidRDefault="00902F0B">
            <w:pPr>
              <w:rPr>
                <w:rFonts w:ascii="Calibri" w:hAnsi="Calibri" w:cs="Calibri"/>
                <w:sz w:val="22"/>
                <w:szCs w:val="22"/>
              </w:rPr>
            </w:pPr>
            <w:r>
              <w:rPr>
                <w:rFonts w:ascii="Calibri" w:hAnsi="Calibri" w:cs="Calibri"/>
                <w:b/>
                <w:bCs/>
                <w:sz w:val="22"/>
                <w:szCs w:val="22"/>
              </w:rPr>
              <w:t>ENVIRONMENT</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19D4F25E" w14:textId="77777777" w:rsidR="00902F0B" w:rsidRDefault="00902F0B" w:rsidP="00E77337">
            <w:pPr>
              <w:pStyle w:val="Footer"/>
              <w:tabs>
                <w:tab w:val="left" w:pos="720"/>
              </w:tabs>
              <w:spacing w:after="60"/>
            </w:pPr>
            <w:r>
              <w:rPr>
                <w:rFonts w:ascii="Calibri" w:hAnsi="Calibri" w:cs="Calibri"/>
                <w:sz w:val="22"/>
                <w:szCs w:val="22"/>
              </w:rPr>
              <w:t xml:space="preserve"> </w:t>
            </w:r>
            <w:r w:rsidR="00F01EA5">
              <w:rPr>
                <w:rFonts w:ascii="Calibri" w:hAnsi="Calibri"/>
                <w:sz w:val="22"/>
              </w:rPr>
              <w:t xml:space="preserve">Web </w:t>
            </w:r>
            <w:proofErr w:type="spellStart"/>
            <w:proofErr w:type="gramStart"/>
            <w:r w:rsidR="00F01EA5">
              <w:rPr>
                <w:rFonts w:ascii="Calibri" w:hAnsi="Calibri"/>
                <w:sz w:val="22"/>
              </w:rPr>
              <w:t>Api</w:t>
            </w:r>
            <w:r w:rsidR="00E77337">
              <w:rPr>
                <w:rFonts w:ascii="Calibri" w:hAnsi="Calibri"/>
                <w:sz w:val="22"/>
              </w:rPr>
              <w:t>,C#</w:t>
            </w:r>
            <w:proofErr w:type="gramEnd"/>
            <w:r w:rsidR="00506A76">
              <w:rPr>
                <w:rFonts w:ascii="Calibri" w:hAnsi="Calibri"/>
                <w:sz w:val="22"/>
              </w:rPr>
              <w:t>,VS</w:t>
            </w:r>
            <w:proofErr w:type="spellEnd"/>
            <w:r w:rsidR="00506A76">
              <w:rPr>
                <w:rFonts w:ascii="Calibri" w:hAnsi="Calibri"/>
                <w:sz w:val="22"/>
              </w:rPr>
              <w:t xml:space="preserve"> 2015, SqlServer2012,Sharepoint</w:t>
            </w:r>
          </w:p>
        </w:tc>
      </w:tr>
      <w:tr w:rsidR="00902F0B" w14:paraId="62F69304" w14:textId="77777777" w:rsidTr="004A0918">
        <w:trPr>
          <w:trHeight w:val="328"/>
        </w:trPr>
        <w:tc>
          <w:tcPr>
            <w:tcW w:w="2335" w:type="dxa"/>
            <w:tcBorders>
              <w:top w:val="single" w:sz="4" w:space="0" w:color="000000"/>
              <w:left w:val="single" w:sz="4" w:space="0" w:color="000000"/>
              <w:bottom w:val="single" w:sz="4" w:space="0" w:color="000000"/>
              <w:right w:val="nil"/>
            </w:tcBorders>
            <w:shd w:val="clear" w:color="auto" w:fill="D9D9D9"/>
            <w:hideMark/>
          </w:tcPr>
          <w:p w14:paraId="7E6606B1" w14:textId="77777777" w:rsidR="00902F0B" w:rsidRDefault="00902F0B">
            <w:pPr>
              <w:rPr>
                <w:rFonts w:ascii="Calibri" w:hAnsi="Calibri" w:cs="Calibri"/>
                <w:sz w:val="22"/>
                <w:szCs w:val="22"/>
              </w:rPr>
            </w:pPr>
            <w:r>
              <w:rPr>
                <w:rFonts w:ascii="Calibri" w:hAnsi="Calibri" w:cs="Calibri"/>
                <w:b/>
                <w:bCs/>
                <w:sz w:val="22"/>
                <w:szCs w:val="22"/>
              </w:rPr>
              <w:t>DURATION</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2B1BC237" w14:textId="77777777" w:rsidR="00902F0B" w:rsidRDefault="00506A76">
            <w:pPr>
              <w:pStyle w:val="Footer"/>
              <w:tabs>
                <w:tab w:val="left" w:pos="720"/>
              </w:tabs>
              <w:spacing w:after="60"/>
            </w:pPr>
            <w:r>
              <w:rPr>
                <w:rFonts w:ascii="Calibri" w:hAnsi="Calibri" w:cs="Calibri"/>
                <w:sz w:val="22"/>
                <w:szCs w:val="22"/>
              </w:rPr>
              <w:t>Dec</w:t>
            </w:r>
            <w:r w:rsidR="00902F0B">
              <w:rPr>
                <w:rFonts w:ascii="Calibri" w:hAnsi="Calibri" w:cs="Calibri"/>
                <w:sz w:val="22"/>
                <w:szCs w:val="22"/>
              </w:rPr>
              <w:t xml:space="preserve"> 2016 – Till Date</w:t>
            </w:r>
          </w:p>
        </w:tc>
      </w:tr>
      <w:tr w:rsidR="00902F0B" w14:paraId="0EB071C8" w14:textId="77777777" w:rsidTr="004A0918">
        <w:trPr>
          <w:trHeight w:val="939"/>
        </w:trPr>
        <w:tc>
          <w:tcPr>
            <w:tcW w:w="2335" w:type="dxa"/>
            <w:tcBorders>
              <w:top w:val="single" w:sz="4" w:space="0" w:color="000000"/>
              <w:left w:val="single" w:sz="4" w:space="0" w:color="000000"/>
              <w:bottom w:val="single" w:sz="4" w:space="0" w:color="000000"/>
              <w:right w:val="nil"/>
            </w:tcBorders>
            <w:shd w:val="clear" w:color="auto" w:fill="D9D9D9"/>
            <w:hideMark/>
          </w:tcPr>
          <w:p w14:paraId="2872F4E5" w14:textId="77777777" w:rsidR="00902F0B" w:rsidRDefault="00902F0B">
            <w:pPr>
              <w:rPr>
                <w:rFonts w:ascii="Calibri" w:hAnsi="Calibri" w:cs="Calibri"/>
                <w:sz w:val="22"/>
                <w:szCs w:val="22"/>
                <w:lang w:val="nl-NL"/>
              </w:rPr>
            </w:pPr>
            <w:r>
              <w:rPr>
                <w:rFonts w:ascii="Calibri" w:hAnsi="Calibri" w:cs="Calibri"/>
                <w:b/>
                <w:bCs/>
                <w:sz w:val="22"/>
                <w:szCs w:val="22"/>
              </w:rPr>
              <w:t>ROLE / RESPONSIBILITY</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5D29B301" w14:textId="77777777" w:rsidR="00902F0B" w:rsidRDefault="00902F0B">
            <w:pPr>
              <w:pStyle w:val="Footer"/>
              <w:spacing w:after="60"/>
              <w:rPr>
                <w:rFonts w:ascii="Calibri" w:hAnsi="Calibri" w:cs="Calibri"/>
                <w:sz w:val="22"/>
                <w:szCs w:val="22"/>
                <w:lang w:val="nl-NL"/>
              </w:rPr>
            </w:pPr>
            <w:r>
              <w:rPr>
                <w:rFonts w:ascii="Calibri" w:hAnsi="Calibri" w:cs="Calibri"/>
                <w:sz w:val="22"/>
                <w:szCs w:val="22"/>
                <w:lang w:val="nl-NL"/>
              </w:rPr>
              <w:t xml:space="preserve"> Involved in the requirement gathering, planning, estimation and requirement </w:t>
            </w:r>
          </w:p>
          <w:p w14:paraId="23C527F3" w14:textId="77777777" w:rsidR="00902F0B" w:rsidRDefault="00902F0B">
            <w:pPr>
              <w:pStyle w:val="Footer"/>
              <w:spacing w:after="60"/>
              <w:rPr>
                <w:rFonts w:ascii="Calibri" w:hAnsi="Calibri" w:cs="Calibri"/>
                <w:sz w:val="22"/>
                <w:szCs w:val="22"/>
                <w:lang w:val="nl-NL"/>
              </w:rPr>
            </w:pPr>
            <w:r>
              <w:rPr>
                <w:rFonts w:ascii="Calibri" w:hAnsi="Calibri" w:cs="Calibri"/>
                <w:sz w:val="22"/>
                <w:szCs w:val="22"/>
                <w:lang w:val="nl-NL"/>
              </w:rPr>
              <w:t xml:space="preserve"> analysis.</w:t>
            </w:r>
          </w:p>
          <w:p w14:paraId="5D9A4F0C" w14:textId="77777777" w:rsidR="00902F0B" w:rsidRDefault="00902F0B">
            <w:pPr>
              <w:pStyle w:val="Footer"/>
              <w:spacing w:after="60"/>
              <w:rPr>
                <w:rFonts w:ascii="Calibri" w:hAnsi="Calibri" w:cs="Calibri"/>
                <w:sz w:val="22"/>
                <w:szCs w:val="22"/>
                <w:lang w:val="nl-NL"/>
              </w:rPr>
            </w:pPr>
            <w:r>
              <w:rPr>
                <w:rFonts w:ascii="Calibri" w:hAnsi="Calibri" w:cs="Calibri"/>
                <w:sz w:val="22"/>
                <w:szCs w:val="22"/>
                <w:lang w:val="nl-NL"/>
              </w:rPr>
              <w:t>Involved in UI design, coding, development and implementation of the project.</w:t>
            </w:r>
          </w:p>
          <w:p w14:paraId="03D75AED" w14:textId="77777777" w:rsidR="00902F0B" w:rsidRDefault="00902F0B">
            <w:pPr>
              <w:pStyle w:val="Footer"/>
              <w:spacing w:after="60"/>
              <w:rPr>
                <w:rFonts w:ascii="Calibri" w:hAnsi="Calibri" w:cs="Calibri"/>
                <w:sz w:val="22"/>
                <w:szCs w:val="22"/>
                <w:lang w:val="nl-NL"/>
              </w:rPr>
            </w:pPr>
            <w:r>
              <w:rPr>
                <w:rFonts w:ascii="Calibri" w:hAnsi="Calibri" w:cs="Calibri"/>
                <w:sz w:val="22"/>
                <w:szCs w:val="22"/>
                <w:lang w:val="nl-NL"/>
              </w:rPr>
              <w:t>Written stored procedures using MS SQL Server 2012.</w:t>
            </w:r>
          </w:p>
          <w:p w14:paraId="77C7E839" w14:textId="77777777" w:rsidR="00902F0B" w:rsidRDefault="00902F0B">
            <w:pPr>
              <w:pStyle w:val="Footer"/>
              <w:spacing w:after="60"/>
              <w:rPr>
                <w:rFonts w:ascii="Calibri" w:hAnsi="Calibri" w:cs="Calibri"/>
                <w:sz w:val="22"/>
                <w:szCs w:val="22"/>
                <w:lang w:val="nl-NL"/>
              </w:rPr>
            </w:pPr>
            <w:r>
              <w:rPr>
                <w:rFonts w:ascii="Calibri" w:hAnsi="Calibri" w:cs="Calibri"/>
                <w:sz w:val="22"/>
                <w:szCs w:val="22"/>
                <w:lang w:val="nl-NL"/>
              </w:rPr>
              <w:t>Involved in the testing, Defect fixing.</w:t>
            </w:r>
          </w:p>
          <w:p w14:paraId="4B24C067" w14:textId="77777777" w:rsidR="00902F0B" w:rsidRDefault="00902F0B">
            <w:pPr>
              <w:pStyle w:val="Footer"/>
              <w:spacing w:after="60"/>
              <w:rPr>
                <w:rFonts w:ascii="Calibri" w:hAnsi="Calibri" w:cs="Calibri"/>
                <w:sz w:val="22"/>
                <w:szCs w:val="22"/>
                <w:lang w:val="nl-NL"/>
              </w:rPr>
            </w:pPr>
            <w:r>
              <w:rPr>
                <w:rFonts w:ascii="Calibri" w:hAnsi="Calibri" w:cs="Calibri"/>
                <w:sz w:val="22"/>
                <w:szCs w:val="22"/>
                <w:lang w:val="nl-NL"/>
              </w:rPr>
              <w:t>Worked on source control tool GitHub and FTP for file transfer.</w:t>
            </w:r>
          </w:p>
          <w:p w14:paraId="5BF60642" w14:textId="77777777" w:rsidR="00902F0B" w:rsidRDefault="00902F0B">
            <w:pPr>
              <w:pStyle w:val="Footer"/>
              <w:spacing w:after="60"/>
              <w:rPr>
                <w:rFonts w:ascii="Calibri" w:hAnsi="Calibri" w:cs="Calibri"/>
                <w:sz w:val="22"/>
                <w:szCs w:val="22"/>
                <w:lang w:val="nl-NL"/>
              </w:rPr>
            </w:pPr>
            <w:r>
              <w:rPr>
                <w:rFonts w:ascii="Calibri" w:hAnsi="Calibri" w:cs="Calibri"/>
                <w:sz w:val="22"/>
                <w:szCs w:val="22"/>
                <w:lang w:val="nl-NL"/>
              </w:rPr>
              <w:t xml:space="preserve">Daily status call with onsite through web conference, telephonic and in mail </w:t>
            </w:r>
          </w:p>
          <w:p w14:paraId="085AFFD3" w14:textId="77777777" w:rsidR="00902F0B" w:rsidRDefault="00902F0B">
            <w:pPr>
              <w:pStyle w:val="Footer"/>
              <w:spacing w:after="60"/>
              <w:rPr>
                <w:rFonts w:ascii="Calibri" w:hAnsi="Calibri" w:cs="Calibri"/>
                <w:sz w:val="22"/>
                <w:szCs w:val="22"/>
                <w:lang w:val="nl-NL"/>
              </w:rPr>
            </w:pPr>
            <w:r>
              <w:rPr>
                <w:rFonts w:ascii="Calibri" w:hAnsi="Calibri" w:cs="Calibri"/>
                <w:sz w:val="22"/>
                <w:szCs w:val="22"/>
                <w:lang w:val="nl-NL"/>
              </w:rPr>
              <w:t xml:space="preserve">communications. </w:t>
            </w:r>
          </w:p>
          <w:p w14:paraId="26150012" w14:textId="77777777" w:rsidR="00902F0B" w:rsidRDefault="00902F0B">
            <w:pPr>
              <w:pStyle w:val="Footer"/>
              <w:spacing w:after="60"/>
            </w:pPr>
            <w:r>
              <w:rPr>
                <w:rFonts w:ascii="Calibri" w:hAnsi="Calibri" w:cs="Calibri"/>
                <w:sz w:val="22"/>
                <w:szCs w:val="22"/>
                <w:lang w:val="nl-NL"/>
              </w:rPr>
              <w:t>Given knowledge transition to new joiners in the team.</w:t>
            </w:r>
          </w:p>
        </w:tc>
      </w:tr>
      <w:tr w:rsidR="00902F0B" w14:paraId="3A6B8983" w14:textId="77777777" w:rsidTr="004A0918">
        <w:trPr>
          <w:trHeight w:val="328"/>
        </w:trPr>
        <w:tc>
          <w:tcPr>
            <w:tcW w:w="2335" w:type="dxa"/>
            <w:tcBorders>
              <w:top w:val="single" w:sz="4" w:space="0" w:color="000000"/>
              <w:left w:val="single" w:sz="4" w:space="0" w:color="000000"/>
              <w:bottom w:val="single" w:sz="4" w:space="0" w:color="000000"/>
              <w:right w:val="nil"/>
            </w:tcBorders>
            <w:shd w:val="clear" w:color="auto" w:fill="D9D9D9"/>
            <w:hideMark/>
          </w:tcPr>
          <w:p w14:paraId="2209C4D3" w14:textId="77777777" w:rsidR="00902F0B" w:rsidRDefault="00902F0B">
            <w:pPr>
              <w:rPr>
                <w:rFonts w:ascii="Calibri" w:hAnsi="Calibri" w:cs="Calibri"/>
                <w:sz w:val="22"/>
                <w:szCs w:val="22"/>
              </w:rPr>
            </w:pPr>
            <w:r>
              <w:rPr>
                <w:rFonts w:ascii="Calibri" w:hAnsi="Calibri" w:cs="Calibri"/>
                <w:b/>
                <w:bCs/>
                <w:sz w:val="22"/>
                <w:szCs w:val="22"/>
              </w:rPr>
              <w:t>TEAM SIZE</w:t>
            </w:r>
          </w:p>
        </w:tc>
        <w:tc>
          <w:tcPr>
            <w:tcW w:w="8373" w:type="dxa"/>
            <w:tcBorders>
              <w:top w:val="single" w:sz="4" w:space="0" w:color="000000"/>
              <w:left w:val="single" w:sz="4" w:space="0" w:color="000000"/>
              <w:bottom w:val="single" w:sz="4" w:space="0" w:color="000000"/>
              <w:right w:val="single" w:sz="4" w:space="0" w:color="000000"/>
            </w:tcBorders>
            <w:shd w:val="clear" w:color="auto" w:fill="FFFFFF"/>
            <w:hideMark/>
          </w:tcPr>
          <w:p w14:paraId="6BD08AD9" w14:textId="77777777" w:rsidR="00902F0B" w:rsidRDefault="00902F0B">
            <w:pPr>
              <w:pStyle w:val="Footer"/>
              <w:tabs>
                <w:tab w:val="left" w:pos="720"/>
              </w:tabs>
              <w:spacing w:after="60"/>
            </w:pPr>
            <w:r>
              <w:rPr>
                <w:rFonts w:ascii="Calibri" w:hAnsi="Calibri" w:cs="Calibri"/>
                <w:sz w:val="22"/>
                <w:szCs w:val="22"/>
              </w:rPr>
              <w:t>4</w:t>
            </w:r>
          </w:p>
        </w:tc>
      </w:tr>
    </w:tbl>
    <w:p w14:paraId="4A8748F8" w14:textId="77777777" w:rsidR="002A5C49" w:rsidRDefault="002A5C49" w:rsidP="00902F0B">
      <w:pPr>
        <w:pStyle w:val="mHead"/>
        <w:spacing w:before="360"/>
        <w:rPr>
          <w:rFonts w:ascii="Calibri" w:hAnsi="Calibri" w:cs="Calibri"/>
          <w:sz w:val="22"/>
          <w:szCs w:val="22"/>
        </w:rPr>
      </w:pPr>
    </w:p>
    <w:p w14:paraId="43073EE4" w14:textId="77777777" w:rsidR="002A5C49" w:rsidRPr="002A5C49" w:rsidRDefault="00902F0B" w:rsidP="002A5C49">
      <w:pPr>
        <w:pStyle w:val="projsubhd"/>
        <w:numPr>
          <w:ilvl w:val="0"/>
          <w:numId w:val="14"/>
        </w:numPr>
        <w:rPr>
          <w:rFonts w:ascii="Calibri" w:hAnsi="Calibri" w:cs="Calibri"/>
          <w:bCs/>
          <w:color w:val="820000"/>
          <w:sz w:val="22"/>
          <w:szCs w:val="22"/>
        </w:rPr>
      </w:pPr>
      <w:r w:rsidRPr="00B573E2">
        <w:rPr>
          <w:rFonts w:ascii="Calibri" w:hAnsi="Calibri" w:cs="Calibri"/>
          <w:color w:val="820000"/>
          <w:sz w:val="22"/>
          <w:szCs w:val="22"/>
        </w:rPr>
        <w:t>For Cogniza</w:t>
      </w:r>
      <w:r w:rsidR="00761FE2">
        <w:rPr>
          <w:rFonts w:ascii="Calibri" w:hAnsi="Calibri" w:cs="Calibri"/>
          <w:color w:val="820000"/>
          <w:sz w:val="22"/>
          <w:szCs w:val="22"/>
        </w:rPr>
        <w:t>nt Technology Solutions</w:t>
      </w:r>
      <w:r w:rsidR="00B573E2" w:rsidRPr="00B573E2">
        <w:rPr>
          <w:rFonts w:ascii="Calibri" w:hAnsi="Calibri" w:cs="Calibri"/>
          <w:color w:val="820000"/>
          <w:sz w:val="22"/>
          <w:szCs w:val="22"/>
        </w:rPr>
        <w:t>, Bangalore (Apr’16 – Dec</w:t>
      </w:r>
      <w:r w:rsidRPr="00B573E2">
        <w:rPr>
          <w:rFonts w:ascii="Calibri" w:hAnsi="Calibri" w:cs="Calibri"/>
          <w:color w:val="820000"/>
          <w:sz w:val="22"/>
          <w:szCs w:val="22"/>
        </w:rPr>
        <w:t xml:space="preserve"> 2016)</w:t>
      </w:r>
      <w:r w:rsidR="00B573E2" w:rsidRPr="00B573E2">
        <w:rPr>
          <w:rFonts w:ascii="Calibri" w:hAnsi="Calibri" w:cs="Calibri"/>
          <w:color w:val="820000"/>
          <w:sz w:val="22"/>
          <w:szCs w:val="22"/>
        </w:rPr>
        <w:t>:</w:t>
      </w:r>
      <w:r w:rsidR="00B573E2" w:rsidRPr="00B573E2">
        <w:rPr>
          <w:rFonts w:ascii="Calibri" w:hAnsi="Calibri"/>
          <w:color w:val="820000"/>
          <w:sz w:val="22"/>
        </w:rPr>
        <w:t xml:space="preserve"> Microsoft Dynamics™ Customer Relationship Management</w:t>
      </w:r>
    </w:p>
    <w:tbl>
      <w:tblPr>
        <w:tblW w:w="10075" w:type="dxa"/>
        <w:tblInd w:w="463" w:type="dxa"/>
        <w:tblLayout w:type="fixed"/>
        <w:tblLook w:val="04A0" w:firstRow="1" w:lastRow="0" w:firstColumn="1" w:lastColumn="0" w:noHBand="0" w:noVBand="1"/>
      </w:tblPr>
      <w:tblGrid>
        <w:gridCol w:w="2198"/>
        <w:gridCol w:w="7877"/>
      </w:tblGrid>
      <w:tr w:rsidR="00902F0B" w14:paraId="6C0C1291" w14:textId="77777777" w:rsidTr="004A0918">
        <w:trPr>
          <w:trHeight w:val="526"/>
        </w:trPr>
        <w:tc>
          <w:tcPr>
            <w:tcW w:w="2198" w:type="dxa"/>
            <w:tcBorders>
              <w:top w:val="single" w:sz="4" w:space="0" w:color="000000"/>
              <w:left w:val="single" w:sz="4" w:space="0" w:color="000000"/>
              <w:bottom w:val="single" w:sz="4" w:space="0" w:color="000000"/>
              <w:right w:val="nil"/>
            </w:tcBorders>
            <w:shd w:val="clear" w:color="auto" w:fill="D9D9D9"/>
            <w:hideMark/>
          </w:tcPr>
          <w:p w14:paraId="080480C8" w14:textId="77777777" w:rsidR="00902F0B" w:rsidRDefault="00902F0B">
            <w:pPr>
              <w:pStyle w:val="TableHead"/>
              <w:tabs>
                <w:tab w:val="left" w:pos="720"/>
              </w:tabs>
              <w:spacing w:before="0" w:after="0"/>
              <w:rPr>
                <w:rFonts w:ascii="Calibri" w:hAnsi="Calibri" w:cs="Calibri"/>
                <w:sz w:val="22"/>
                <w:szCs w:val="22"/>
              </w:rPr>
            </w:pPr>
            <w:r>
              <w:rPr>
                <w:rFonts w:ascii="Calibri" w:hAnsi="Calibri" w:cs="Calibri"/>
                <w:bCs/>
                <w:sz w:val="22"/>
                <w:szCs w:val="22"/>
              </w:rPr>
              <w:t>PROJECT NAME</w:t>
            </w:r>
          </w:p>
        </w:tc>
        <w:tc>
          <w:tcPr>
            <w:tcW w:w="7877" w:type="dxa"/>
            <w:tcBorders>
              <w:top w:val="single" w:sz="4" w:space="0" w:color="000000"/>
              <w:left w:val="single" w:sz="4" w:space="0" w:color="000000"/>
              <w:bottom w:val="single" w:sz="4" w:space="0" w:color="000000"/>
              <w:right w:val="single" w:sz="4" w:space="0" w:color="000000"/>
            </w:tcBorders>
            <w:shd w:val="clear" w:color="auto" w:fill="FFFFFF"/>
            <w:hideMark/>
          </w:tcPr>
          <w:p w14:paraId="2FCD24DE" w14:textId="77777777" w:rsidR="00902F0B" w:rsidRPr="00B573E2" w:rsidRDefault="00B573E2" w:rsidP="00B573E2">
            <w:pPr>
              <w:overflowPunct w:val="0"/>
              <w:autoSpaceDE w:val="0"/>
              <w:autoSpaceDN w:val="0"/>
              <w:adjustRightInd w:val="0"/>
              <w:spacing w:after="292" w:line="240" w:lineRule="exact"/>
              <w:jc w:val="both"/>
              <w:rPr>
                <w:rFonts w:ascii="Calibri" w:hAnsi="Calibri"/>
                <w:color w:val="000000"/>
                <w:sz w:val="22"/>
              </w:rPr>
            </w:pPr>
            <w:r w:rsidRPr="00B573E2">
              <w:rPr>
                <w:rFonts w:ascii="Calibri" w:hAnsi="Calibri"/>
                <w:b/>
                <w:color w:val="000000"/>
                <w:sz w:val="22"/>
              </w:rPr>
              <w:t>Microsoft Dynamics™ Custo</w:t>
            </w:r>
            <w:r>
              <w:rPr>
                <w:rFonts w:ascii="Calibri" w:hAnsi="Calibri"/>
                <w:b/>
                <w:color w:val="000000"/>
                <w:sz w:val="22"/>
              </w:rPr>
              <w:t>mer Relationship Management</w:t>
            </w:r>
          </w:p>
        </w:tc>
      </w:tr>
      <w:tr w:rsidR="00902F0B" w14:paraId="75E569A9" w14:textId="77777777" w:rsidTr="004A0918">
        <w:trPr>
          <w:trHeight w:val="390"/>
        </w:trPr>
        <w:tc>
          <w:tcPr>
            <w:tcW w:w="2198" w:type="dxa"/>
            <w:tcBorders>
              <w:top w:val="single" w:sz="4" w:space="0" w:color="000000"/>
              <w:left w:val="single" w:sz="4" w:space="0" w:color="000000"/>
              <w:bottom w:val="single" w:sz="4" w:space="0" w:color="000000"/>
              <w:right w:val="nil"/>
            </w:tcBorders>
            <w:shd w:val="clear" w:color="auto" w:fill="D9D9D9"/>
            <w:hideMark/>
          </w:tcPr>
          <w:p w14:paraId="26312E2D" w14:textId="77777777" w:rsidR="00902F0B" w:rsidRDefault="00902F0B">
            <w:pPr>
              <w:rPr>
                <w:rFonts w:ascii="Calibri" w:hAnsi="Calibri" w:cs="Calibri"/>
                <w:szCs w:val="22"/>
              </w:rPr>
            </w:pPr>
            <w:r>
              <w:rPr>
                <w:rFonts w:ascii="Calibri" w:hAnsi="Calibri" w:cs="Calibri"/>
                <w:b/>
                <w:bCs/>
                <w:sz w:val="22"/>
                <w:szCs w:val="22"/>
              </w:rPr>
              <w:t>CLIENT</w:t>
            </w:r>
          </w:p>
        </w:tc>
        <w:tc>
          <w:tcPr>
            <w:tcW w:w="7877" w:type="dxa"/>
            <w:tcBorders>
              <w:top w:val="single" w:sz="4" w:space="0" w:color="000000"/>
              <w:left w:val="single" w:sz="4" w:space="0" w:color="000000"/>
              <w:bottom w:val="single" w:sz="4" w:space="0" w:color="000000"/>
              <w:right w:val="single" w:sz="4" w:space="0" w:color="000000"/>
            </w:tcBorders>
            <w:shd w:val="clear" w:color="auto" w:fill="FFFFFF"/>
            <w:hideMark/>
          </w:tcPr>
          <w:p w14:paraId="47C54499" w14:textId="77777777" w:rsidR="00902F0B" w:rsidRDefault="00B573E2">
            <w:pPr>
              <w:pStyle w:val="TableText"/>
            </w:pPr>
            <w:r>
              <w:rPr>
                <w:rFonts w:ascii="Calibri" w:hAnsi="Calibri" w:cs="Calibri"/>
                <w:szCs w:val="22"/>
              </w:rPr>
              <w:t>Microsoft</w:t>
            </w:r>
          </w:p>
        </w:tc>
      </w:tr>
      <w:tr w:rsidR="00902F0B" w14:paraId="44386D41" w14:textId="77777777" w:rsidTr="004A0918">
        <w:trPr>
          <w:trHeight w:val="1206"/>
        </w:trPr>
        <w:tc>
          <w:tcPr>
            <w:tcW w:w="2198" w:type="dxa"/>
            <w:tcBorders>
              <w:top w:val="single" w:sz="4" w:space="0" w:color="000000"/>
              <w:left w:val="single" w:sz="4" w:space="0" w:color="000000"/>
              <w:bottom w:val="single" w:sz="4" w:space="0" w:color="000000"/>
              <w:right w:val="nil"/>
            </w:tcBorders>
            <w:shd w:val="clear" w:color="auto" w:fill="D9D9D9"/>
            <w:hideMark/>
          </w:tcPr>
          <w:p w14:paraId="7D136E8E" w14:textId="77777777" w:rsidR="00902F0B" w:rsidRDefault="00902F0B">
            <w:pPr>
              <w:rPr>
                <w:rFonts w:ascii="Calibri" w:hAnsi="Calibri" w:cs="Calibri"/>
                <w:b/>
                <w:bCs/>
                <w:sz w:val="22"/>
                <w:szCs w:val="22"/>
              </w:rPr>
            </w:pPr>
            <w:r>
              <w:rPr>
                <w:rFonts w:ascii="Calibri" w:hAnsi="Calibri" w:cs="Calibri"/>
                <w:b/>
                <w:bCs/>
                <w:sz w:val="22"/>
                <w:szCs w:val="22"/>
              </w:rPr>
              <w:t>PROJECT</w:t>
            </w:r>
          </w:p>
          <w:p w14:paraId="6D8528A8" w14:textId="77777777" w:rsidR="00902F0B" w:rsidRDefault="00902F0B">
            <w:pPr>
              <w:rPr>
                <w:rFonts w:ascii="Calibri" w:hAnsi="Calibri" w:cs="Calibri"/>
                <w:sz w:val="22"/>
                <w:szCs w:val="22"/>
                <w:lang w:val="nl-NL"/>
              </w:rPr>
            </w:pPr>
            <w:r>
              <w:rPr>
                <w:rFonts w:ascii="Calibri" w:hAnsi="Calibri" w:cs="Calibri"/>
                <w:b/>
                <w:bCs/>
                <w:sz w:val="22"/>
                <w:szCs w:val="22"/>
              </w:rPr>
              <w:t>DESCRIPTION</w:t>
            </w:r>
          </w:p>
        </w:tc>
        <w:tc>
          <w:tcPr>
            <w:tcW w:w="7877" w:type="dxa"/>
            <w:tcBorders>
              <w:top w:val="single" w:sz="4" w:space="0" w:color="000000"/>
              <w:left w:val="single" w:sz="4" w:space="0" w:color="000000"/>
              <w:bottom w:val="single" w:sz="4" w:space="0" w:color="000000"/>
              <w:right w:val="single" w:sz="4" w:space="0" w:color="000000"/>
            </w:tcBorders>
            <w:shd w:val="clear" w:color="auto" w:fill="FFFFFF"/>
            <w:hideMark/>
          </w:tcPr>
          <w:p w14:paraId="2875A49A" w14:textId="77777777" w:rsidR="00902F0B" w:rsidRPr="00B573E2" w:rsidRDefault="00B573E2" w:rsidP="00B573E2">
            <w:pPr>
              <w:overflowPunct w:val="0"/>
              <w:autoSpaceDE w:val="0"/>
              <w:autoSpaceDN w:val="0"/>
              <w:adjustRightInd w:val="0"/>
              <w:spacing w:line="240" w:lineRule="exact"/>
              <w:jc w:val="both"/>
              <w:rPr>
                <w:rFonts w:ascii="Calibri" w:hAnsi="Calibri"/>
                <w:color w:val="000000"/>
                <w:sz w:val="22"/>
              </w:rPr>
            </w:pPr>
            <w:r w:rsidRPr="00B573E2">
              <w:rPr>
                <w:rFonts w:ascii="Calibri" w:hAnsi="Calibri"/>
                <w:color w:val="000000"/>
                <w:sz w:val="22"/>
              </w:rPr>
              <w:t xml:space="preserve">It </w:t>
            </w:r>
            <w:r>
              <w:rPr>
                <w:rFonts w:ascii="Calibri" w:hAnsi="Calibri"/>
                <w:color w:val="000000"/>
                <w:sz w:val="22"/>
              </w:rPr>
              <w:t xml:space="preserve">is a business solution to help develop leads, nurture contacts, track the sales, and keep customers happy. The three basic </w:t>
            </w:r>
            <w:proofErr w:type="spellStart"/>
            <w:r>
              <w:rPr>
                <w:rFonts w:ascii="Calibri" w:hAnsi="Calibri"/>
                <w:color w:val="000000"/>
                <w:sz w:val="22"/>
              </w:rPr>
              <w:t>cocepts</w:t>
            </w:r>
            <w:proofErr w:type="spellEnd"/>
            <w:r>
              <w:rPr>
                <w:rFonts w:ascii="Calibri" w:hAnsi="Calibri"/>
                <w:color w:val="000000"/>
                <w:sz w:val="22"/>
              </w:rPr>
              <w:t xml:space="preserve"> are; finding and developing customer </w:t>
            </w:r>
            <w:proofErr w:type="spellStart"/>
            <w:proofErr w:type="gramStart"/>
            <w:r>
              <w:rPr>
                <w:rFonts w:ascii="Calibri" w:hAnsi="Calibri"/>
                <w:color w:val="000000"/>
                <w:sz w:val="22"/>
              </w:rPr>
              <w:t>relationships,Cultivating</w:t>
            </w:r>
            <w:proofErr w:type="spellEnd"/>
            <w:proofErr w:type="gramEnd"/>
            <w:r>
              <w:rPr>
                <w:rFonts w:ascii="Calibri" w:hAnsi="Calibri"/>
                <w:color w:val="000000"/>
                <w:sz w:val="22"/>
              </w:rPr>
              <w:t xml:space="preserve"> these relationships to enhance profitability and maintaining complete satisfaction of all customers.  It's a solution that helps organizations in all industries to build more productive relationships with current customers and forge relationships with new ones. It gives every customer-facing employee the information they need to truly impress customers.</w:t>
            </w:r>
          </w:p>
        </w:tc>
      </w:tr>
      <w:tr w:rsidR="00902F0B" w14:paraId="2DA9F4F8" w14:textId="77777777" w:rsidTr="004A0918">
        <w:trPr>
          <w:trHeight w:val="330"/>
        </w:trPr>
        <w:tc>
          <w:tcPr>
            <w:tcW w:w="2198" w:type="dxa"/>
            <w:tcBorders>
              <w:top w:val="single" w:sz="4" w:space="0" w:color="000000"/>
              <w:left w:val="single" w:sz="4" w:space="0" w:color="000000"/>
              <w:bottom w:val="single" w:sz="4" w:space="0" w:color="000000"/>
              <w:right w:val="nil"/>
            </w:tcBorders>
            <w:shd w:val="clear" w:color="auto" w:fill="D9D9D9"/>
            <w:hideMark/>
          </w:tcPr>
          <w:p w14:paraId="43C43120" w14:textId="77777777" w:rsidR="00902F0B" w:rsidRDefault="00902F0B">
            <w:pPr>
              <w:rPr>
                <w:rFonts w:ascii="Calibri" w:hAnsi="Calibri" w:cs="Calibri"/>
                <w:sz w:val="22"/>
                <w:szCs w:val="22"/>
              </w:rPr>
            </w:pPr>
            <w:r>
              <w:rPr>
                <w:rFonts w:ascii="Calibri" w:hAnsi="Calibri" w:cs="Calibri"/>
                <w:b/>
                <w:bCs/>
                <w:sz w:val="22"/>
                <w:szCs w:val="22"/>
              </w:rPr>
              <w:t>ENVIRONMENT</w:t>
            </w:r>
          </w:p>
        </w:tc>
        <w:tc>
          <w:tcPr>
            <w:tcW w:w="7877" w:type="dxa"/>
            <w:tcBorders>
              <w:top w:val="single" w:sz="4" w:space="0" w:color="000000"/>
              <w:left w:val="single" w:sz="4" w:space="0" w:color="000000"/>
              <w:bottom w:val="single" w:sz="4" w:space="0" w:color="000000"/>
              <w:right w:val="single" w:sz="4" w:space="0" w:color="000000"/>
            </w:tcBorders>
            <w:shd w:val="clear" w:color="auto" w:fill="FFFFFF"/>
            <w:hideMark/>
          </w:tcPr>
          <w:p w14:paraId="589D82A6" w14:textId="77777777" w:rsidR="00902F0B" w:rsidRDefault="00B573E2">
            <w:pPr>
              <w:pStyle w:val="Footer"/>
              <w:tabs>
                <w:tab w:val="left" w:pos="720"/>
              </w:tabs>
              <w:spacing w:after="60"/>
            </w:pPr>
            <w:r w:rsidRPr="00B573E2">
              <w:rPr>
                <w:rFonts w:ascii="Calibri" w:hAnsi="Calibri"/>
                <w:color w:val="000000"/>
                <w:sz w:val="22"/>
              </w:rPr>
              <w:t>ASP.Net, ADO.Net, SQL Server 2012, .Net Framework 4.0, GIT Source Control, TFS</w:t>
            </w:r>
          </w:p>
        </w:tc>
      </w:tr>
      <w:tr w:rsidR="00902F0B" w14:paraId="1C025A8E" w14:textId="77777777" w:rsidTr="004A0918">
        <w:trPr>
          <w:trHeight w:val="315"/>
        </w:trPr>
        <w:tc>
          <w:tcPr>
            <w:tcW w:w="2198" w:type="dxa"/>
            <w:tcBorders>
              <w:top w:val="single" w:sz="4" w:space="0" w:color="000000"/>
              <w:left w:val="single" w:sz="4" w:space="0" w:color="000000"/>
              <w:bottom w:val="single" w:sz="4" w:space="0" w:color="000000"/>
              <w:right w:val="nil"/>
            </w:tcBorders>
            <w:shd w:val="clear" w:color="auto" w:fill="D9D9D9"/>
            <w:hideMark/>
          </w:tcPr>
          <w:p w14:paraId="6C279FB0" w14:textId="77777777" w:rsidR="00902F0B" w:rsidRDefault="00902F0B">
            <w:pPr>
              <w:rPr>
                <w:rFonts w:ascii="Calibri" w:hAnsi="Calibri" w:cs="Calibri"/>
                <w:sz w:val="22"/>
                <w:szCs w:val="22"/>
              </w:rPr>
            </w:pPr>
            <w:r>
              <w:rPr>
                <w:rFonts w:ascii="Calibri" w:hAnsi="Calibri" w:cs="Calibri"/>
                <w:b/>
                <w:bCs/>
                <w:sz w:val="22"/>
                <w:szCs w:val="22"/>
              </w:rPr>
              <w:t>DURATION</w:t>
            </w:r>
          </w:p>
        </w:tc>
        <w:tc>
          <w:tcPr>
            <w:tcW w:w="7877" w:type="dxa"/>
            <w:tcBorders>
              <w:top w:val="single" w:sz="4" w:space="0" w:color="000000"/>
              <w:left w:val="single" w:sz="4" w:space="0" w:color="000000"/>
              <w:bottom w:val="single" w:sz="4" w:space="0" w:color="000000"/>
              <w:right w:val="single" w:sz="4" w:space="0" w:color="000000"/>
            </w:tcBorders>
            <w:shd w:val="clear" w:color="auto" w:fill="FFFFFF"/>
            <w:hideMark/>
          </w:tcPr>
          <w:p w14:paraId="47261BB9" w14:textId="77777777" w:rsidR="00902F0B" w:rsidRDefault="00B573E2">
            <w:pPr>
              <w:pStyle w:val="Footer"/>
              <w:tabs>
                <w:tab w:val="left" w:pos="720"/>
              </w:tabs>
              <w:spacing w:after="60"/>
            </w:pPr>
            <w:r>
              <w:rPr>
                <w:rFonts w:ascii="Calibri" w:hAnsi="Calibri"/>
                <w:sz w:val="22"/>
              </w:rPr>
              <w:t>Apr 2016 – D</w:t>
            </w:r>
            <w:r w:rsidRPr="00B573E2">
              <w:rPr>
                <w:rFonts w:ascii="Calibri" w:hAnsi="Calibri"/>
                <w:sz w:val="22"/>
              </w:rPr>
              <w:t>ec 2016</w:t>
            </w:r>
          </w:p>
        </w:tc>
      </w:tr>
      <w:tr w:rsidR="00902F0B" w14:paraId="43D94BF9" w14:textId="77777777" w:rsidTr="004A0918">
        <w:trPr>
          <w:trHeight w:val="917"/>
        </w:trPr>
        <w:tc>
          <w:tcPr>
            <w:tcW w:w="2198" w:type="dxa"/>
            <w:tcBorders>
              <w:top w:val="single" w:sz="4" w:space="0" w:color="000000"/>
              <w:left w:val="single" w:sz="4" w:space="0" w:color="000000"/>
              <w:bottom w:val="single" w:sz="4" w:space="0" w:color="000000"/>
              <w:right w:val="nil"/>
            </w:tcBorders>
            <w:shd w:val="clear" w:color="auto" w:fill="D9D9D9"/>
            <w:hideMark/>
          </w:tcPr>
          <w:p w14:paraId="2158C4F7" w14:textId="77777777" w:rsidR="00902F0B" w:rsidRDefault="00902F0B">
            <w:pPr>
              <w:rPr>
                <w:rFonts w:ascii="Calibri" w:hAnsi="Calibri" w:cs="Calibri"/>
                <w:sz w:val="22"/>
                <w:szCs w:val="22"/>
                <w:lang w:val="nl-NL"/>
              </w:rPr>
            </w:pPr>
            <w:r>
              <w:rPr>
                <w:rFonts w:ascii="Calibri" w:hAnsi="Calibri" w:cs="Calibri"/>
                <w:b/>
                <w:bCs/>
                <w:sz w:val="22"/>
                <w:szCs w:val="22"/>
              </w:rPr>
              <w:t>ROLE / RESPONSIBILITY</w:t>
            </w:r>
          </w:p>
        </w:tc>
        <w:tc>
          <w:tcPr>
            <w:tcW w:w="7877" w:type="dxa"/>
            <w:tcBorders>
              <w:top w:val="single" w:sz="4" w:space="0" w:color="000000"/>
              <w:left w:val="single" w:sz="4" w:space="0" w:color="000000"/>
              <w:bottom w:val="single" w:sz="4" w:space="0" w:color="000000"/>
              <w:right w:val="single" w:sz="4" w:space="0" w:color="000000"/>
            </w:tcBorders>
            <w:shd w:val="clear" w:color="auto" w:fill="FFFFFF"/>
            <w:hideMark/>
          </w:tcPr>
          <w:p w14:paraId="6589073A" w14:textId="77777777" w:rsidR="00B573E2" w:rsidRPr="00B573E2" w:rsidRDefault="00B573E2" w:rsidP="00B573E2">
            <w:pPr>
              <w:overflowPunct w:val="0"/>
              <w:autoSpaceDE w:val="0"/>
              <w:autoSpaceDN w:val="0"/>
              <w:adjustRightInd w:val="0"/>
              <w:spacing w:after="292" w:line="240" w:lineRule="exact"/>
              <w:jc w:val="both"/>
              <w:rPr>
                <w:rFonts w:ascii="Calibri" w:hAnsi="Calibri"/>
                <w:color w:val="000000"/>
                <w:sz w:val="22"/>
              </w:rPr>
            </w:pPr>
            <w:r w:rsidRPr="00B573E2">
              <w:rPr>
                <w:rFonts w:ascii="Calibri" w:hAnsi="Calibri"/>
                <w:color w:val="000000"/>
                <w:sz w:val="22"/>
              </w:rPr>
              <w:t>Involved in all the phases of SDLC including Requirements Collection, Design Analysis of the Customer Specifications, Development and Customization of the Application.</w:t>
            </w:r>
          </w:p>
          <w:p w14:paraId="54E7318F" w14:textId="77777777" w:rsidR="00B573E2" w:rsidRDefault="00B573E2" w:rsidP="00B573E2">
            <w:pPr>
              <w:tabs>
                <w:tab w:val="left" w:pos="720"/>
              </w:tabs>
              <w:overflowPunct w:val="0"/>
              <w:autoSpaceDE w:val="0"/>
              <w:autoSpaceDN w:val="0"/>
              <w:adjustRightInd w:val="0"/>
              <w:spacing w:before="100" w:after="100" w:line="240" w:lineRule="exact"/>
              <w:jc w:val="both"/>
              <w:rPr>
                <w:rFonts w:ascii="Calibri" w:hAnsi="Calibri"/>
                <w:color w:val="000000"/>
                <w:sz w:val="22"/>
              </w:rPr>
            </w:pPr>
            <w:r>
              <w:rPr>
                <w:rFonts w:ascii="Calibri" w:hAnsi="Calibri"/>
                <w:color w:val="000000"/>
                <w:sz w:val="22"/>
              </w:rPr>
              <w:t xml:space="preserve">Responsibilities included </w:t>
            </w:r>
            <w:r>
              <w:rPr>
                <w:rFonts w:ascii="Calibri" w:hAnsi="Calibri"/>
                <w:b/>
                <w:color w:val="000000"/>
                <w:sz w:val="22"/>
              </w:rPr>
              <w:t>designing</w:t>
            </w:r>
            <w:r>
              <w:rPr>
                <w:rFonts w:ascii="Calibri" w:hAnsi="Calibri"/>
                <w:color w:val="000000"/>
                <w:sz w:val="22"/>
              </w:rPr>
              <w:t xml:space="preserve">, </w:t>
            </w:r>
            <w:r>
              <w:rPr>
                <w:rFonts w:ascii="Calibri" w:hAnsi="Calibri"/>
                <w:b/>
                <w:color w:val="000000"/>
                <w:sz w:val="22"/>
              </w:rPr>
              <w:t>development, testing, bug fixing and implementing</w:t>
            </w:r>
            <w:r>
              <w:rPr>
                <w:rFonts w:ascii="Calibri" w:hAnsi="Calibri"/>
                <w:color w:val="000000"/>
                <w:sz w:val="22"/>
              </w:rPr>
              <w:t xml:space="preserve"> fixes in the project.</w:t>
            </w:r>
          </w:p>
          <w:p w14:paraId="44650D98" w14:textId="77777777" w:rsidR="00B573E2" w:rsidRDefault="00B573E2" w:rsidP="00B573E2">
            <w:pPr>
              <w:tabs>
                <w:tab w:val="left" w:pos="720"/>
              </w:tabs>
              <w:overflowPunct w:val="0"/>
              <w:autoSpaceDE w:val="0"/>
              <w:autoSpaceDN w:val="0"/>
              <w:adjustRightInd w:val="0"/>
              <w:spacing w:before="100" w:after="100" w:line="240" w:lineRule="exact"/>
              <w:jc w:val="both"/>
              <w:rPr>
                <w:rFonts w:ascii="Calibri" w:hAnsi="Calibri"/>
                <w:color w:val="000000"/>
                <w:sz w:val="22"/>
              </w:rPr>
            </w:pPr>
            <w:r>
              <w:rPr>
                <w:rFonts w:ascii="Calibri" w:hAnsi="Calibri"/>
                <w:color w:val="000000"/>
                <w:sz w:val="22"/>
              </w:rPr>
              <w:t xml:space="preserve">Integrated Microsoft CRM with .Net using </w:t>
            </w:r>
            <w:proofErr w:type="spellStart"/>
            <w:r>
              <w:rPr>
                <w:rFonts w:ascii="Calibri" w:hAnsi="Calibri"/>
                <w:color w:val="000000"/>
                <w:sz w:val="22"/>
              </w:rPr>
              <w:t>Dll</w:t>
            </w:r>
            <w:proofErr w:type="spellEnd"/>
            <w:r>
              <w:rPr>
                <w:rFonts w:ascii="Calibri" w:hAnsi="Calibri"/>
                <w:color w:val="000000"/>
                <w:sz w:val="22"/>
              </w:rPr>
              <w:t xml:space="preserve"> files.</w:t>
            </w:r>
          </w:p>
          <w:p w14:paraId="73C76778" w14:textId="77777777" w:rsidR="00902F0B" w:rsidRPr="00B573E2" w:rsidRDefault="00B573E2" w:rsidP="00B573E2">
            <w:pPr>
              <w:tabs>
                <w:tab w:val="left" w:pos="720"/>
              </w:tabs>
              <w:overflowPunct w:val="0"/>
              <w:autoSpaceDE w:val="0"/>
              <w:autoSpaceDN w:val="0"/>
              <w:adjustRightInd w:val="0"/>
              <w:spacing w:before="100" w:after="100" w:line="240" w:lineRule="exact"/>
              <w:jc w:val="both"/>
              <w:rPr>
                <w:rFonts w:ascii="Calibri" w:hAnsi="Calibri"/>
                <w:color w:val="000000"/>
                <w:sz w:val="22"/>
              </w:rPr>
            </w:pPr>
            <w:r>
              <w:rPr>
                <w:rFonts w:ascii="Calibri" w:hAnsi="Calibri"/>
                <w:color w:val="000000"/>
                <w:sz w:val="22"/>
              </w:rPr>
              <w:t>Extend the functionality, customization and developing MS CRM.</w:t>
            </w:r>
          </w:p>
        </w:tc>
      </w:tr>
      <w:tr w:rsidR="00902F0B" w14:paraId="1D6DDEE4" w14:textId="77777777" w:rsidTr="004A0918">
        <w:trPr>
          <w:trHeight w:val="346"/>
        </w:trPr>
        <w:tc>
          <w:tcPr>
            <w:tcW w:w="2198" w:type="dxa"/>
            <w:tcBorders>
              <w:top w:val="single" w:sz="4" w:space="0" w:color="000000"/>
              <w:left w:val="single" w:sz="4" w:space="0" w:color="000000"/>
              <w:bottom w:val="single" w:sz="4" w:space="0" w:color="000000"/>
              <w:right w:val="nil"/>
            </w:tcBorders>
            <w:shd w:val="clear" w:color="auto" w:fill="D9D9D9"/>
            <w:hideMark/>
          </w:tcPr>
          <w:p w14:paraId="02446029" w14:textId="77777777" w:rsidR="00902F0B" w:rsidRDefault="00902F0B">
            <w:pPr>
              <w:rPr>
                <w:rFonts w:ascii="Calibri" w:hAnsi="Calibri" w:cs="Calibri"/>
                <w:sz w:val="22"/>
                <w:szCs w:val="22"/>
              </w:rPr>
            </w:pPr>
            <w:r>
              <w:rPr>
                <w:rFonts w:ascii="Calibri" w:hAnsi="Calibri" w:cs="Calibri"/>
                <w:b/>
                <w:bCs/>
                <w:sz w:val="22"/>
                <w:szCs w:val="22"/>
              </w:rPr>
              <w:lastRenderedPageBreak/>
              <w:t>TEAM SIZE</w:t>
            </w:r>
          </w:p>
        </w:tc>
        <w:tc>
          <w:tcPr>
            <w:tcW w:w="7877" w:type="dxa"/>
            <w:tcBorders>
              <w:top w:val="single" w:sz="4" w:space="0" w:color="000000"/>
              <w:left w:val="single" w:sz="4" w:space="0" w:color="000000"/>
              <w:bottom w:val="single" w:sz="4" w:space="0" w:color="000000"/>
              <w:right w:val="single" w:sz="4" w:space="0" w:color="000000"/>
            </w:tcBorders>
            <w:shd w:val="clear" w:color="auto" w:fill="FFFFFF"/>
            <w:hideMark/>
          </w:tcPr>
          <w:p w14:paraId="1429AA10" w14:textId="77777777" w:rsidR="00902F0B" w:rsidRDefault="00B573E2">
            <w:pPr>
              <w:pStyle w:val="Footer"/>
              <w:tabs>
                <w:tab w:val="left" w:pos="720"/>
              </w:tabs>
              <w:spacing w:after="60"/>
            </w:pPr>
            <w:r>
              <w:rPr>
                <w:rFonts w:ascii="Calibri" w:hAnsi="Calibri" w:cs="Calibri"/>
                <w:sz w:val="22"/>
                <w:szCs w:val="22"/>
              </w:rPr>
              <w:t>40</w:t>
            </w:r>
          </w:p>
        </w:tc>
      </w:tr>
    </w:tbl>
    <w:p w14:paraId="1B0C885A" w14:textId="77777777" w:rsidR="00902F0B" w:rsidRDefault="00902F0B" w:rsidP="00902F0B">
      <w:pPr>
        <w:pStyle w:val="projsubhd"/>
        <w:tabs>
          <w:tab w:val="clear" w:pos="0"/>
        </w:tabs>
        <w:ind w:right="0"/>
        <w:rPr>
          <w:rFonts w:ascii="Calibri" w:hAnsi="Calibri" w:cs="Calibri"/>
          <w:sz w:val="22"/>
          <w:szCs w:val="22"/>
        </w:rPr>
      </w:pPr>
    </w:p>
    <w:p w14:paraId="4AD7AF06" w14:textId="77777777" w:rsidR="00902F0B" w:rsidRDefault="000205BC" w:rsidP="00F27198">
      <w:pPr>
        <w:pStyle w:val="projsubhd"/>
        <w:numPr>
          <w:ilvl w:val="0"/>
          <w:numId w:val="13"/>
        </w:numPr>
        <w:rPr>
          <w:rFonts w:ascii="Calibri" w:hAnsi="Calibri" w:cs="Calibri"/>
          <w:bCs/>
          <w:sz w:val="22"/>
          <w:szCs w:val="22"/>
        </w:rPr>
      </w:pPr>
      <w:r>
        <w:rPr>
          <w:rFonts w:ascii="Calibri" w:hAnsi="Calibri" w:cs="Calibri"/>
          <w:sz w:val="22"/>
          <w:szCs w:val="22"/>
        </w:rPr>
        <w:t>For Cognizant Technology</w:t>
      </w:r>
      <w:r w:rsidR="00761FE2">
        <w:rPr>
          <w:rFonts w:ascii="Calibri" w:hAnsi="Calibri" w:cs="Calibri"/>
          <w:sz w:val="22"/>
          <w:szCs w:val="22"/>
        </w:rPr>
        <w:t xml:space="preserve"> Solutions</w:t>
      </w:r>
      <w:r>
        <w:rPr>
          <w:rFonts w:ascii="Calibri" w:hAnsi="Calibri" w:cs="Calibri"/>
          <w:sz w:val="22"/>
          <w:szCs w:val="22"/>
        </w:rPr>
        <w:t>, Bangalore (May’16 – Nov ’16):                    CAMPUS MEDICINE</w:t>
      </w:r>
    </w:p>
    <w:tbl>
      <w:tblPr>
        <w:tblW w:w="10095" w:type="dxa"/>
        <w:tblInd w:w="463" w:type="dxa"/>
        <w:tblLayout w:type="fixed"/>
        <w:tblLook w:val="04A0" w:firstRow="1" w:lastRow="0" w:firstColumn="1" w:lastColumn="0" w:noHBand="0" w:noVBand="1"/>
      </w:tblPr>
      <w:tblGrid>
        <w:gridCol w:w="2202"/>
        <w:gridCol w:w="7893"/>
      </w:tblGrid>
      <w:tr w:rsidR="00902F0B" w14:paraId="2575224E" w14:textId="77777777" w:rsidTr="004A0918">
        <w:trPr>
          <w:trHeight w:val="214"/>
        </w:trPr>
        <w:tc>
          <w:tcPr>
            <w:tcW w:w="2202" w:type="dxa"/>
            <w:tcBorders>
              <w:top w:val="single" w:sz="4" w:space="0" w:color="000000"/>
              <w:left w:val="single" w:sz="4" w:space="0" w:color="000000"/>
              <w:bottom w:val="single" w:sz="4" w:space="0" w:color="000000"/>
              <w:right w:val="nil"/>
            </w:tcBorders>
            <w:shd w:val="clear" w:color="auto" w:fill="D9D9D9"/>
            <w:hideMark/>
          </w:tcPr>
          <w:p w14:paraId="4F625A36" w14:textId="77777777" w:rsidR="00902F0B" w:rsidRDefault="00902F0B">
            <w:pPr>
              <w:pStyle w:val="TableHead"/>
              <w:tabs>
                <w:tab w:val="left" w:pos="720"/>
              </w:tabs>
              <w:spacing w:before="0" w:after="0"/>
              <w:rPr>
                <w:rFonts w:ascii="Calibri" w:hAnsi="Calibri" w:cs="Calibri"/>
                <w:sz w:val="22"/>
                <w:szCs w:val="22"/>
              </w:rPr>
            </w:pPr>
            <w:r>
              <w:rPr>
                <w:rFonts w:ascii="Calibri" w:hAnsi="Calibri" w:cs="Calibri"/>
                <w:bCs/>
                <w:sz w:val="22"/>
                <w:szCs w:val="22"/>
              </w:rPr>
              <w:t>PROJECT NAME</w:t>
            </w:r>
          </w:p>
        </w:tc>
        <w:tc>
          <w:tcPr>
            <w:tcW w:w="7893" w:type="dxa"/>
            <w:tcBorders>
              <w:top w:val="single" w:sz="4" w:space="0" w:color="000000"/>
              <w:left w:val="single" w:sz="4" w:space="0" w:color="000000"/>
              <w:bottom w:val="single" w:sz="4" w:space="0" w:color="000000"/>
              <w:right w:val="single" w:sz="4" w:space="0" w:color="000000"/>
            </w:tcBorders>
            <w:shd w:val="clear" w:color="auto" w:fill="FFFFFF"/>
            <w:hideMark/>
          </w:tcPr>
          <w:p w14:paraId="0B2BAC14" w14:textId="77777777" w:rsidR="00902F0B" w:rsidRDefault="000205BC">
            <w:pPr>
              <w:pStyle w:val="Footer"/>
              <w:tabs>
                <w:tab w:val="left" w:pos="720"/>
              </w:tabs>
              <w:spacing w:after="60"/>
            </w:pPr>
            <w:r>
              <w:rPr>
                <w:rFonts w:ascii="Calibri" w:hAnsi="Calibri" w:cs="Calibri"/>
                <w:b/>
                <w:sz w:val="22"/>
                <w:szCs w:val="22"/>
              </w:rPr>
              <w:t>Campus Medicine</w:t>
            </w:r>
          </w:p>
        </w:tc>
      </w:tr>
      <w:tr w:rsidR="00902F0B" w14:paraId="691993A6" w14:textId="77777777" w:rsidTr="004A0918">
        <w:trPr>
          <w:trHeight w:val="244"/>
        </w:trPr>
        <w:tc>
          <w:tcPr>
            <w:tcW w:w="2202" w:type="dxa"/>
            <w:tcBorders>
              <w:top w:val="single" w:sz="4" w:space="0" w:color="000000"/>
              <w:left w:val="single" w:sz="4" w:space="0" w:color="000000"/>
              <w:bottom w:val="single" w:sz="4" w:space="0" w:color="000000"/>
              <w:right w:val="nil"/>
            </w:tcBorders>
            <w:shd w:val="clear" w:color="auto" w:fill="D9D9D9"/>
            <w:hideMark/>
          </w:tcPr>
          <w:p w14:paraId="19B1D62B" w14:textId="77777777" w:rsidR="00902F0B" w:rsidRDefault="00902F0B">
            <w:pPr>
              <w:rPr>
                <w:rFonts w:ascii="Calibri" w:hAnsi="Calibri" w:cs="Calibri"/>
                <w:szCs w:val="22"/>
              </w:rPr>
            </w:pPr>
            <w:r>
              <w:rPr>
                <w:rFonts w:ascii="Calibri" w:hAnsi="Calibri" w:cs="Calibri"/>
                <w:b/>
                <w:bCs/>
                <w:sz w:val="22"/>
                <w:szCs w:val="22"/>
              </w:rPr>
              <w:t>CLIENT</w:t>
            </w:r>
          </w:p>
        </w:tc>
        <w:tc>
          <w:tcPr>
            <w:tcW w:w="7893" w:type="dxa"/>
            <w:tcBorders>
              <w:top w:val="single" w:sz="4" w:space="0" w:color="000000"/>
              <w:left w:val="single" w:sz="4" w:space="0" w:color="000000"/>
              <w:bottom w:val="single" w:sz="4" w:space="0" w:color="000000"/>
              <w:right w:val="single" w:sz="4" w:space="0" w:color="000000"/>
            </w:tcBorders>
            <w:shd w:val="clear" w:color="auto" w:fill="FFFFFF"/>
            <w:hideMark/>
          </w:tcPr>
          <w:p w14:paraId="5671DC34" w14:textId="77777777" w:rsidR="00902F0B" w:rsidRDefault="000205BC">
            <w:pPr>
              <w:pStyle w:val="TableText"/>
            </w:pPr>
            <w:r>
              <w:rPr>
                <w:rFonts w:ascii="Calibri" w:hAnsi="Calibri" w:cs="Calibri"/>
                <w:szCs w:val="22"/>
              </w:rPr>
              <w:t>Cognizant Technology Solutions.</w:t>
            </w:r>
          </w:p>
        </w:tc>
      </w:tr>
      <w:tr w:rsidR="00902F0B" w14:paraId="51FE77A0" w14:textId="77777777" w:rsidTr="004A0918">
        <w:trPr>
          <w:trHeight w:val="404"/>
        </w:trPr>
        <w:tc>
          <w:tcPr>
            <w:tcW w:w="2202" w:type="dxa"/>
            <w:tcBorders>
              <w:top w:val="single" w:sz="4" w:space="0" w:color="000000"/>
              <w:left w:val="single" w:sz="4" w:space="0" w:color="000000"/>
              <w:bottom w:val="single" w:sz="4" w:space="0" w:color="000000"/>
              <w:right w:val="nil"/>
            </w:tcBorders>
            <w:shd w:val="clear" w:color="auto" w:fill="D9D9D9"/>
            <w:hideMark/>
          </w:tcPr>
          <w:p w14:paraId="15424291" w14:textId="77777777" w:rsidR="00902F0B" w:rsidRDefault="00902F0B">
            <w:pPr>
              <w:rPr>
                <w:rFonts w:ascii="Calibri" w:hAnsi="Calibri" w:cs="Calibri"/>
                <w:b/>
                <w:bCs/>
                <w:sz w:val="22"/>
                <w:szCs w:val="22"/>
              </w:rPr>
            </w:pPr>
            <w:r>
              <w:rPr>
                <w:rFonts w:ascii="Calibri" w:hAnsi="Calibri" w:cs="Calibri"/>
                <w:b/>
                <w:bCs/>
                <w:sz w:val="22"/>
                <w:szCs w:val="22"/>
              </w:rPr>
              <w:t>PROJECT</w:t>
            </w:r>
          </w:p>
          <w:p w14:paraId="2A006070" w14:textId="77777777" w:rsidR="00902F0B" w:rsidRDefault="00902F0B">
            <w:pPr>
              <w:rPr>
                <w:rFonts w:ascii="Calibri" w:hAnsi="Calibri" w:cs="Calibri"/>
                <w:szCs w:val="22"/>
              </w:rPr>
            </w:pPr>
            <w:r>
              <w:rPr>
                <w:rFonts w:ascii="Calibri" w:hAnsi="Calibri" w:cs="Calibri"/>
                <w:b/>
                <w:bCs/>
                <w:sz w:val="22"/>
                <w:szCs w:val="22"/>
              </w:rPr>
              <w:t>DESCRIPTION</w:t>
            </w:r>
          </w:p>
        </w:tc>
        <w:tc>
          <w:tcPr>
            <w:tcW w:w="7893" w:type="dxa"/>
            <w:tcBorders>
              <w:top w:val="single" w:sz="4" w:space="0" w:color="000000"/>
              <w:left w:val="single" w:sz="4" w:space="0" w:color="000000"/>
              <w:bottom w:val="single" w:sz="4" w:space="0" w:color="000000"/>
              <w:right w:val="single" w:sz="4" w:space="0" w:color="000000"/>
            </w:tcBorders>
            <w:shd w:val="clear" w:color="auto" w:fill="FFFFFF"/>
          </w:tcPr>
          <w:p w14:paraId="6B805F28" w14:textId="77777777" w:rsidR="0094066A" w:rsidRDefault="000205BC" w:rsidP="0094066A">
            <w:pPr>
              <w:spacing w:after="292"/>
              <w:rPr>
                <w:rFonts w:asciiTheme="minorHAnsi" w:hAnsiTheme="minorHAnsi" w:cstheme="minorHAnsi"/>
                <w:color w:val="000000"/>
                <w:sz w:val="22"/>
                <w:szCs w:val="22"/>
              </w:rPr>
            </w:pPr>
            <w:r w:rsidRPr="0094066A">
              <w:rPr>
                <w:rFonts w:asciiTheme="minorHAnsi" w:hAnsiTheme="minorHAnsi" w:cstheme="minorHAnsi"/>
                <w:b/>
                <w:color w:val="000000"/>
                <w:sz w:val="22"/>
                <w:szCs w:val="22"/>
              </w:rPr>
              <w:t xml:space="preserve">Campus </w:t>
            </w:r>
            <w:proofErr w:type="gramStart"/>
            <w:r w:rsidRPr="0094066A">
              <w:rPr>
                <w:rFonts w:asciiTheme="minorHAnsi" w:hAnsiTheme="minorHAnsi" w:cstheme="minorHAnsi"/>
                <w:b/>
                <w:color w:val="000000"/>
                <w:sz w:val="22"/>
                <w:szCs w:val="22"/>
              </w:rPr>
              <w:t>Medicine</w:t>
            </w:r>
            <w:r w:rsidR="0094066A" w:rsidRPr="0094066A">
              <w:rPr>
                <w:rFonts w:asciiTheme="minorHAnsi" w:hAnsiTheme="minorHAnsi" w:cstheme="minorHAnsi"/>
                <w:b/>
                <w:color w:val="000000"/>
                <w:sz w:val="22"/>
                <w:szCs w:val="22"/>
              </w:rPr>
              <w:t xml:space="preserve"> </w:t>
            </w:r>
            <w:r w:rsidR="0094066A" w:rsidRPr="0094066A">
              <w:rPr>
                <w:rFonts w:asciiTheme="minorHAnsi" w:hAnsiTheme="minorHAnsi" w:cstheme="minorHAnsi"/>
                <w:b/>
                <w:sz w:val="22"/>
                <w:szCs w:val="22"/>
              </w:rPr>
              <w:t xml:space="preserve"> Management</w:t>
            </w:r>
            <w:proofErr w:type="gramEnd"/>
            <w:r w:rsidR="0094066A" w:rsidRPr="0094066A">
              <w:rPr>
                <w:rFonts w:asciiTheme="minorHAnsi" w:hAnsiTheme="minorHAnsi" w:cstheme="minorHAnsi"/>
                <w:b/>
                <w:sz w:val="22"/>
                <w:szCs w:val="22"/>
              </w:rPr>
              <w:t xml:space="preserve"> System</w:t>
            </w:r>
            <w:r w:rsidR="0094066A" w:rsidRPr="0094066A">
              <w:rPr>
                <w:rFonts w:asciiTheme="minorHAnsi" w:hAnsiTheme="minorHAnsi" w:cstheme="minorHAnsi"/>
                <w:sz w:val="22"/>
                <w:szCs w:val="22"/>
              </w:rPr>
              <w:t xml:space="preserve"> is used by parents/student  across the collage to check their attendance details and by the Division/Department/Unit heads of various departments to check attendance details</w:t>
            </w:r>
            <w:r w:rsidR="0094066A" w:rsidRPr="0094066A">
              <w:rPr>
                <w:rFonts w:asciiTheme="minorHAnsi" w:hAnsiTheme="minorHAnsi" w:cstheme="minorHAnsi"/>
                <w:bCs/>
                <w:iCs/>
                <w:sz w:val="22"/>
                <w:szCs w:val="22"/>
              </w:rPr>
              <w:t xml:space="preserve">. </w:t>
            </w:r>
            <w:r w:rsidR="0094066A" w:rsidRPr="0094066A">
              <w:rPr>
                <w:rFonts w:asciiTheme="minorHAnsi" w:hAnsiTheme="minorHAnsi" w:cstheme="minorHAnsi"/>
                <w:b/>
                <w:color w:val="000000"/>
                <w:sz w:val="22"/>
                <w:szCs w:val="22"/>
              </w:rPr>
              <w:t xml:space="preserve">These </w:t>
            </w:r>
            <w:r w:rsidRPr="0094066A">
              <w:rPr>
                <w:rFonts w:asciiTheme="minorHAnsi" w:hAnsiTheme="minorHAnsi" w:cstheme="minorHAnsi"/>
                <w:color w:val="000000"/>
                <w:sz w:val="22"/>
                <w:szCs w:val="22"/>
              </w:rPr>
              <w:t>can be divided into following Modules</w:t>
            </w:r>
            <w:r w:rsidR="0094066A">
              <w:rPr>
                <w:rFonts w:asciiTheme="minorHAnsi" w:hAnsiTheme="minorHAnsi" w:cstheme="minorHAnsi"/>
                <w:color w:val="000000"/>
                <w:sz w:val="22"/>
                <w:szCs w:val="22"/>
              </w:rPr>
              <w:t>.</w:t>
            </w:r>
          </w:p>
          <w:p w14:paraId="36CF83C2" w14:textId="77777777" w:rsidR="00902F0B" w:rsidRPr="0094066A" w:rsidRDefault="000205BC" w:rsidP="0094066A">
            <w:pPr>
              <w:spacing w:after="292"/>
              <w:rPr>
                <w:rFonts w:asciiTheme="minorHAnsi" w:hAnsiTheme="minorHAnsi" w:cstheme="minorHAnsi"/>
                <w:color w:val="000000"/>
                <w:sz w:val="22"/>
                <w:szCs w:val="22"/>
              </w:rPr>
            </w:pPr>
            <w:r w:rsidRPr="0094066A">
              <w:rPr>
                <w:rFonts w:asciiTheme="minorHAnsi" w:hAnsiTheme="minorHAnsi" w:cstheme="minorHAnsi"/>
                <w:color w:val="000000"/>
                <w:sz w:val="22"/>
                <w:szCs w:val="22"/>
              </w:rPr>
              <w:t xml:space="preserve">Admission </w:t>
            </w:r>
            <w:proofErr w:type="spellStart"/>
            <w:r w:rsidR="0094066A">
              <w:rPr>
                <w:rFonts w:asciiTheme="minorHAnsi" w:hAnsiTheme="minorHAnsi" w:cstheme="minorHAnsi"/>
                <w:color w:val="000000"/>
                <w:sz w:val="22"/>
                <w:szCs w:val="22"/>
              </w:rPr>
              <w:t>Manageme</w:t>
            </w:r>
            <w:r w:rsidRPr="0094066A">
              <w:rPr>
                <w:rFonts w:asciiTheme="minorHAnsi" w:hAnsiTheme="minorHAnsi" w:cstheme="minorHAnsi"/>
                <w:color w:val="000000"/>
                <w:sz w:val="22"/>
                <w:szCs w:val="22"/>
              </w:rPr>
              <w:t>t,Fees</w:t>
            </w:r>
            <w:proofErr w:type="spellEnd"/>
            <w:r w:rsidRPr="0094066A">
              <w:rPr>
                <w:rFonts w:asciiTheme="minorHAnsi" w:hAnsiTheme="minorHAnsi" w:cstheme="minorHAnsi"/>
                <w:color w:val="000000"/>
                <w:sz w:val="22"/>
                <w:szCs w:val="22"/>
              </w:rPr>
              <w:t xml:space="preserve"> </w:t>
            </w:r>
            <w:proofErr w:type="spellStart"/>
            <w:r w:rsidRPr="0094066A">
              <w:rPr>
                <w:rFonts w:asciiTheme="minorHAnsi" w:hAnsiTheme="minorHAnsi" w:cstheme="minorHAnsi"/>
                <w:color w:val="000000"/>
                <w:sz w:val="22"/>
                <w:szCs w:val="22"/>
              </w:rPr>
              <w:t>Management,Hostel</w:t>
            </w:r>
            <w:proofErr w:type="spellEnd"/>
            <w:r w:rsidRPr="0094066A">
              <w:rPr>
                <w:rFonts w:asciiTheme="minorHAnsi" w:hAnsiTheme="minorHAnsi" w:cstheme="minorHAnsi"/>
                <w:color w:val="000000"/>
                <w:sz w:val="22"/>
                <w:szCs w:val="22"/>
              </w:rPr>
              <w:t xml:space="preserve"> </w:t>
            </w:r>
            <w:proofErr w:type="spellStart"/>
            <w:r w:rsidRPr="0094066A">
              <w:rPr>
                <w:rFonts w:asciiTheme="minorHAnsi" w:hAnsiTheme="minorHAnsi" w:cstheme="minorHAnsi"/>
                <w:color w:val="000000"/>
                <w:sz w:val="22"/>
                <w:szCs w:val="22"/>
              </w:rPr>
              <w:t>Management,Transport</w:t>
            </w:r>
            <w:proofErr w:type="spellEnd"/>
            <w:r w:rsidRPr="0094066A">
              <w:rPr>
                <w:rFonts w:asciiTheme="minorHAnsi" w:hAnsiTheme="minorHAnsi" w:cstheme="minorHAnsi"/>
                <w:color w:val="000000"/>
                <w:sz w:val="22"/>
                <w:szCs w:val="22"/>
              </w:rPr>
              <w:t xml:space="preserve"> </w:t>
            </w:r>
            <w:proofErr w:type="spellStart"/>
            <w:r w:rsidRPr="0094066A">
              <w:rPr>
                <w:rFonts w:asciiTheme="minorHAnsi" w:hAnsiTheme="minorHAnsi" w:cstheme="minorHAnsi"/>
                <w:color w:val="000000"/>
                <w:sz w:val="22"/>
                <w:szCs w:val="22"/>
              </w:rPr>
              <w:t>Management,Student</w:t>
            </w:r>
            <w:proofErr w:type="spellEnd"/>
            <w:r w:rsidRPr="0094066A">
              <w:rPr>
                <w:rFonts w:asciiTheme="minorHAnsi" w:hAnsiTheme="minorHAnsi" w:cstheme="minorHAnsi"/>
                <w:color w:val="000000"/>
                <w:sz w:val="22"/>
                <w:szCs w:val="22"/>
              </w:rPr>
              <w:t xml:space="preserve"> Attendance </w:t>
            </w:r>
            <w:proofErr w:type="spellStart"/>
            <w:r w:rsidRPr="0094066A">
              <w:rPr>
                <w:rFonts w:asciiTheme="minorHAnsi" w:hAnsiTheme="minorHAnsi" w:cstheme="minorHAnsi"/>
                <w:color w:val="000000"/>
                <w:sz w:val="22"/>
                <w:szCs w:val="22"/>
              </w:rPr>
              <w:t>Management,Designation</w:t>
            </w:r>
            <w:proofErr w:type="spellEnd"/>
            <w:r w:rsidRPr="0094066A">
              <w:rPr>
                <w:rFonts w:asciiTheme="minorHAnsi" w:hAnsiTheme="minorHAnsi" w:cstheme="minorHAnsi"/>
                <w:color w:val="000000"/>
                <w:sz w:val="22"/>
                <w:szCs w:val="22"/>
              </w:rPr>
              <w:t xml:space="preserve"> and Hierarchy </w:t>
            </w:r>
            <w:proofErr w:type="spellStart"/>
            <w:r w:rsidRPr="0094066A">
              <w:rPr>
                <w:rFonts w:asciiTheme="minorHAnsi" w:hAnsiTheme="minorHAnsi" w:cstheme="minorHAnsi"/>
                <w:color w:val="000000"/>
                <w:sz w:val="22"/>
                <w:szCs w:val="22"/>
              </w:rPr>
              <w:t>Management,University</w:t>
            </w:r>
            <w:proofErr w:type="spellEnd"/>
            <w:r w:rsidRPr="0094066A">
              <w:rPr>
                <w:rFonts w:asciiTheme="minorHAnsi" w:hAnsiTheme="minorHAnsi" w:cstheme="minorHAnsi"/>
                <w:color w:val="000000"/>
                <w:sz w:val="22"/>
                <w:szCs w:val="22"/>
              </w:rPr>
              <w:t xml:space="preserve">/College Department </w:t>
            </w:r>
            <w:proofErr w:type="spellStart"/>
            <w:r w:rsidRPr="0094066A">
              <w:rPr>
                <w:rFonts w:asciiTheme="minorHAnsi" w:hAnsiTheme="minorHAnsi" w:cstheme="minorHAnsi"/>
                <w:color w:val="000000"/>
                <w:sz w:val="22"/>
                <w:szCs w:val="22"/>
              </w:rPr>
              <w:t>Module,Academic</w:t>
            </w:r>
            <w:proofErr w:type="spellEnd"/>
            <w:r w:rsidRPr="0094066A">
              <w:rPr>
                <w:rFonts w:asciiTheme="minorHAnsi" w:hAnsiTheme="minorHAnsi" w:cstheme="minorHAnsi"/>
                <w:color w:val="000000"/>
                <w:sz w:val="22"/>
                <w:szCs w:val="22"/>
              </w:rPr>
              <w:t xml:space="preserve"> Calendar </w:t>
            </w:r>
            <w:proofErr w:type="spellStart"/>
            <w:r w:rsidRPr="0094066A">
              <w:rPr>
                <w:rFonts w:asciiTheme="minorHAnsi" w:hAnsiTheme="minorHAnsi" w:cstheme="minorHAnsi"/>
                <w:color w:val="000000"/>
                <w:sz w:val="22"/>
                <w:szCs w:val="22"/>
              </w:rPr>
              <w:t>Management,Student</w:t>
            </w:r>
            <w:proofErr w:type="spellEnd"/>
            <w:r w:rsidRPr="0094066A">
              <w:rPr>
                <w:rFonts w:asciiTheme="minorHAnsi" w:hAnsiTheme="minorHAnsi" w:cstheme="minorHAnsi"/>
                <w:color w:val="000000"/>
                <w:sz w:val="22"/>
                <w:szCs w:val="22"/>
              </w:rPr>
              <w:t xml:space="preserve"> Information Recording </w:t>
            </w:r>
            <w:proofErr w:type="spellStart"/>
            <w:r w:rsidRPr="0094066A">
              <w:rPr>
                <w:rFonts w:asciiTheme="minorHAnsi" w:hAnsiTheme="minorHAnsi" w:cstheme="minorHAnsi"/>
                <w:color w:val="000000"/>
                <w:sz w:val="22"/>
                <w:szCs w:val="22"/>
              </w:rPr>
              <w:t>System,,Dashboard</w:t>
            </w:r>
            <w:proofErr w:type="spellEnd"/>
            <w:r w:rsidRPr="0094066A">
              <w:rPr>
                <w:rFonts w:asciiTheme="minorHAnsi" w:hAnsiTheme="minorHAnsi" w:cstheme="minorHAnsi"/>
                <w:color w:val="000000"/>
                <w:sz w:val="22"/>
                <w:szCs w:val="22"/>
              </w:rPr>
              <w:t xml:space="preserve"> based access for different </w:t>
            </w:r>
            <w:proofErr w:type="spellStart"/>
            <w:r w:rsidRPr="0094066A">
              <w:rPr>
                <w:rFonts w:asciiTheme="minorHAnsi" w:hAnsiTheme="minorHAnsi" w:cstheme="minorHAnsi"/>
                <w:color w:val="000000"/>
                <w:sz w:val="22"/>
                <w:szCs w:val="22"/>
              </w:rPr>
              <w:t>stakeholders,Exam</w:t>
            </w:r>
            <w:proofErr w:type="spellEnd"/>
            <w:r w:rsidRPr="0094066A">
              <w:rPr>
                <w:rFonts w:asciiTheme="minorHAnsi" w:hAnsiTheme="minorHAnsi" w:cstheme="minorHAnsi"/>
                <w:color w:val="000000"/>
                <w:sz w:val="22"/>
                <w:szCs w:val="22"/>
              </w:rPr>
              <w:t xml:space="preserve"> </w:t>
            </w:r>
            <w:proofErr w:type="spellStart"/>
            <w:r w:rsidRPr="0094066A">
              <w:rPr>
                <w:rFonts w:asciiTheme="minorHAnsi" w:hAnsiTheme="minorHAnsi" w:cstheme="minorHAnsi"/>
                <w:color w:val="000000"/>
                <w:sz w:val="22"/>
                <w:szCs w:val="22"/>
              </w:rPr>
              <w:t>Management,ClassRoom</w:t>
            </w:r>
            <w:proofErr w:type="spellEnd"/>
            <w:r w:rsidRPr="0094066A">
              <w:rPr>
                <w:rFonts w:asciiTheme="minorHAnsi" w:hAnsiTheme="minorHAnsi" w:cstheme="minorHAnsi"/>
                <w:color w:val="000000"/>
                <w:sz w:val="22"/>
                <w:szCs w:val="22"/>
              </w:rPr>
              <w:t xml:space="preserve"> </w:t>
            </w:r>
            <w:proofErr w:type="spellStart"/>
            <w:r w:rsidRPr="0094066A">
              <w:rPr>
                <w:rFonts w:asciiTheme="minorHAnsi" w:hAnsiTheme="minorHAnsi" w:cstheme="minorHAnsi"/>
                <w:color w:val="000000"/>
                <w:sz w:val="22"/>
                <w:szCs w:val="22"/>
              </w:rPr>
              <w:t>Management,Subject</w:t>
            </w:r>
            <w:proofErr w:type="spellEnd"/>
            <w:r w:rsidRPr="0094066A">
              <w:rPr>
                <w:rFonts w:asciiTheme="minorHAnsi" w:hAnsiTheme="minorHAnsi" w:cstheme="minorHAnsi"/>
                <w:color w:val="000000"/>
                <w:sz w:val="22"/>
                <w:szCs w:val="22"/>
              </w:rPr>
              <w:t xml:space="preserve"> </w:t>
            </w:r>
            <w:proofErr w:type="spellStart"/>
            <w:r w:rsidRPr="0094066A">
              <w:rPr>
                <w:rFonts w:asciiTheme="minorHAnsi" w:hAnsiTheme="minorHAnsi" w:cstheme="minorHAnsi"/>
                <w:color w:val="000000"/>
                <w:sz w:val="22"/>
                <w:szCs w:val="22"/>
              </w:rPr>
              <w:t>Management,Faculty</w:t>
            </w:r>
            <w:proofErr w:type="spellEnd"/>
            <w:r w:rsidRPr="0094066A">
              <w:rPr>
                <w:rFonts w:asciiTheme="minorHAnsi" w:hAnsiTheme="minorHAnsi" w:cstheme="minorHAnsi"/>
                <w:color w:val="000000"/>
                <w:sz w:val="22"/>
                <w:szCs w:val="22"/>
              </w:rPr>
              <w:t xml:space="preserve"> </w:t>
            </w:r>
            <w:proofErr w:type="spellStart"/>
            <w:r w:rsidRPr="0094066A">
              <w:rPr>
                <w:rFonts w:asciiTheme="minorHAnsi" w:hAnsiTheme="minorHAnsi" w:cstheme="minorHAnsi"/>
                <w:color w:val="000000"/>
                <w:sz w:val="22"/>
                <w:szCs w:val="22"/>
              </w:rPr>
              <w:t>Allocation,Abeyance</w:t>
            </w:r>
            <w:proofErr w:type="spellEnd"/>
            <w:r w:rsidRPr="0094066A">
              <w:rPr>
                <w:rFonts w:asciiTheme="minorHAnsi" w:hAnsiTheme="minorHAnsi" w:cstheme="minorHAnsi"/>
                <w:color w:val="000000"/>
                <w:sz w:val="22"/>
                <w:szCs w:val="22"/>
              </w:rPr>
              <w:t xml:space="preserve"> Session </w:t>
            </w:r>
            <w:proofErr w:type="spellStart"/>
            <w:r w:rsidRPr="0094066A">
              <w:rPr>
                <w:rFonts w:asciiTheme="minorHAnsi" w:hAnsiTheme="minorHAnsi" w:cstheme="minorHAnsi"/>
                <w:color w:val="000000"/>
                <w:sz w:val="22"/>
                <w:szCs w:val="22"/>
              </w:rPr>
              <w:t>Management,Scholarship</w:t>
            </w:r>
            <w:proofErr w:type="spellEnd"/>
            <w:r w:rsidRPr="0094066A">
              <w:rPr>
                <w:rFonts w:asciiTheme="minorHAnsi" w:hAnsiTheme="minorHAnsi" w:cstheme="minorHAnsi"/>
                <w:color w:val="000000"/>
                <w:sz w:val="22"/>
                <w:szCs w:val="22"/>
              </w:rPr>
              <w:t xml:space="preserve"> Management </w:t>
            </w:r>
            <w:proofErr w:type="spellStart"/>
            <w:r w:rsidRPr="0094066A">
              <w:rPr>
                <w:rFonts w:asciiTheme="minorHAnsi" w:hAnsiTheme="minorHAnsi" w:cstheme="minorHAnsi"/>
                <w:color w:val="000000"/>
                <w:sz w:val="22"/>
                <w:szCs w:val="22"/>
              </w:rPr>
              <w:t>Module,Mass</w:t>
            </w:r>
            <w:proofErr w:type="spellEnd"/>
            <w:r w:rsidRPr="0094066A">
              <w:rPr>
                <w:rFonts w:asciiTheme="minorHAnsi" w:hAnsiTheme="minorHAnsi" w:cstheme="minorHAnsi"/>
                <w:color w:val="000000"/>
                <w:sz w:val="22"/>
                <w:szCs w:val="22"/>
              </w:rPr>
              <w:t xml:space="preserve"> </w:t>
            </w:r>
            <w:proofErr w:type="spellStart"/>
            <w:r w:rsidRPr="0094066A">
              <w:rPr>
                <w:rFonts w:asciiTheme="minorHAnsi" w:hAnsiTheme="minorHAnsi" w:cstheme="minorHAnsi"/>
                <w:color w:val="000000"/>
                <w:sz w:val="22"/>
                <w:szCs w:val="22"/>
              </w:rPr>
              <w:t>EMail</w:t>
            </w:r>
            <w:proofErr w:type="spellEnd"/>
            <w:r w:rsidRPr="0094066A">
              <w:rPr>
                <w:rFonts w:asciiTheme="minorHAnsi" w:hAnsiTheme="minorHAnsi" w:cstheme="minorHAnsi"/>
                <w:color w:val="000000"/>
                <w:sz w:val="22"/>
                <w:szCs w:val="22"/>
              </w:rPr>
              <w:t xml:space="preserve"> and </w:t>
            </w:r>
            <w:proofErr w:type="spellStart"/>
            <w:r w:rsidRPr="0094066A">
              <w:rPr>
                <w:rFonts w:asciiTheme="minorHAnsi" w:hAnsiTheme="minorHAnsi" w:cstheme="minorHAnsi"/>
                <w:color w:val="000000"/>
                <w:sz w:val="22"/>
                <w:szCs w:val="22"/>
              </w:rPr>
              <w:t>EMail</w:t>
            </w:r>
            <w:proofErr w:type="spellEnd"/>
            <w:r w:rsidRPr="0094066A">
              <w:rPr>
                <w:rFonts w:asciiTheme="minorHAnsi" w:hAnsiTheme="minorHAnsi" w:cstheme="minorHAnsi"/>
                <w:color w:val="000000"/>
                <w:sz w:val="22"/>
                <w:szCs w:val="22"/>
              </w:rPr>
              <w:t xml:space="preserve"> Group </w:t>
            </w:r>
            <w:proofErr w:type="spellStart"/>
            <w:r w:rsidRPr="0094066A">
              <w:rPr>
                <w:rFonts w:asciiTheme="minorHAnsi" w:hAnsiTheme="minorHAnsi" w:cstheme="minorHAnsi"/>
                <w:color w:val="000000"/>
                <w:sz w:val="22"/>
                <w:szCs w:val="22"/>
              </w:rPr>
              <w:t>Management.Periodic</w:t>
            </w:r>
            <w:proofErr w:type="spellEnd"/>
            <w:r w:rsidRPr="0094066A">
              <w:rPr>
                <w:rFonts w:asciiTheme="minorHAnsi" w:hAnsiTheme="minorHAnsi" w:cstheme="minorHAnsi"/>
                <w:color w:val="000000"/>
                <w:sz w:val="22"/>
                <w:szCs w:val="22"/>
              </w:rPr>
              <w:t xml:space="preserve"> Student </w:t>
            </w:r>
            <w:proofErr w:type="spellStart"/>
            <w:r w:rsidRPr="0094066A">
              <w:rPr>
                <w:rFonts w:asciiTheme="minorHAnsi" w:hAnsiTheme="minorHAnsi" w:cstheme="minorHAnsi"/>
                <w:color w:val="000000"/>
                <w:sz w:val="22"/>
                <w:szCs w:val="22"/>
              </w:rPr>
              <w:t>Attendance,Subjectwise</w:t>
            </w:r>
            <w:proofErr w:type="spellEnd"/>
            <w:r w:rsidRPr="0094066A">
              <w:rPr>
                <w:rFonts w:asciiTheme="minorHAnsi" w:hAnsiTheme="minorHAnsi" w:cstheme="minorHAnsi"/>
                <w:color w:val="000000"/>
                <w:sz w:val="22"/>
                <w:szCs w:val="22"/>
              </w:rPr>
              <w:t xml:space="preserve"> </w:t>
            </w:r>
            <w:proofErr w:type="spellStart"/>
            <w:r w:rsidRPr="0094066A">
              <w:rPr>
                <w:rFonts w:asciiTheme="minorHAnsi" w:hAnsiTheme="minorHAnsi" w:cstheme="minorHAnsi"/>
                <w:color w:val="000000"/>
                <w:sz w:val="22"/>
                <w:szCs w:val="22"/>
              </w:rPr>
              <w:t>Attendance,Phasewise</w:t>
            </w:r>
            <w:proofErr w:type="spellEnd"/>
            <w:r w:rsidRPr="0094066A">
              <w:rPr>
                <w:rFonts w:asciiTheme="minorHAnsi" w:hAnsiTheme="minorHAnsi" w:cstheme="minorHAnsi"/>
                <w:color w:val="000000"/>
                <w:sz w:val="22"/>
                <w:szCs w:val="22"/>
              </w:rPr>
              <w:t xml:space="preserve"> </w:t>
            </w:r>
            <w:proofErr w:type="spellStart"/>
            <w:r w:rsidRPr="0094066A">
              <w:rPr>
                <w:rFonts w:asciiTheme="minorHAnsi" w:hAnsiTheme="minorHAnsi" w:cstheme="minorHAnsi"/>
                <w:color w:val="000000"/>
                <w:sz w:val="22"/>
                <w:szCs w:val="22"/>
              </w:rPr>
              <w:t>Attendance,Overall</w:t>
            </w:r>
            <w:proofErr w:type="spellEnd"/>
            <w:r w:rsidRPr="0094066A">
              <w:rPr>
                <w:rFonts w:asciiTheme="minorHAnsi" w:hAnsiTheme="minorHAnsi" w:cstheme="minorHAnsi"/>
                <w:color w:val="000000"/>
                <w:sz w:val="22"/>
                <w:szCs w:val="22"/>
              </w:rPr>
              <w:t xml:space="preserve"> Student </w:t>
            </w:r>
            <w:proofErr w:type="spellStart"/>
            <w:r w:rsidRPr="0094066A">
              <w:rPr>
                <w:rFonts w:asciiTheme="minorHAnsi" w:hAnsiTheme="minorHAnsi" w:cstheme="minorHAnsi"/>
                <w:color w:val="000000"/>
                <w:sz w:val="22"/>
                <w:szCs w:val="22"/>
              </w:rPr>
              <w:t>Attendance,Marks</w:t>
            </w:r>
            <w:proofErr w:type="spellEnd"/>
            <w:r w:rsidRPr="0094066A">
              <w:rPr>
                <w:rFonts w:asciiTheme="minorHAnsi" w:hAnsiTheme="minorHAnsi" w:cstheme="minorHAnsi"/>
                <w:color w:val="000000"/>
                <w:sz w:val="22"/>
                <w:szCs w:val="22"/>
              </w:rPr>
              <w:t xml:space="preserve"> </w:t>
            </w:r>
            <w:proofErr w:type="spellStart"/>
            <w:r w:rsidRPr="0094066A">
              <w:rPr>
                <w:rFonts w:asciiTheme="minorHAnsi" w:hAnsiTheme="minorHAnsi" w:cstheme="minorHAnsi"/>
                <w:color w:val="000000"/>
                <w:sz w:val="22"/>
                <w:szCs w:val="22"/>
              </w:rPr>
              <w:t>Report,Attendance</w:t>
            </w:r>
            <w:proofErr w:type="spellEnd"/>
            <w:r w:rsidRPr="0094066A">
              <w:rPr>
                <w:rFonts w:asciiTheme="minorHAnsi" w:hAnsiTheme="minorHAnsi" w:cstheme="minorHAnsi"/>
                <w:color w:val="000000"/>
                <w:sz w:val="22"/>
                <w:szCs w:val="22"/>
              </w:rPr>
              <w:t xml:space="preserve"> </w:t>
            </w:r>
            <w:proofErr w:type="spellStart"/>
            <w:r w:rsidRPr="0094066A">
              <w:rPr>
                <w:rFonts w:asciiTheme="minorHAnsi" w:hAnsiTheme="minorHAnsi" w:cstheme="minorHAnsi"/>
                <w:color w:val="000000"/>
                <w:sz w:val="22"/>
                <w:szCs w:val="22"/>
              </w:rPr>
              <w:t>Report,L</w:t>
            </w:r>
            <w:r w:rsidR="0094066A" w:rsidRPr="0094066A">
              <w:rPr>
                <w:rFonts w:asciiTheme="minorHAnsi" w:hAnsiTheme="minorHAnsi" w:cstheme="minorHAnsi"/>
                <w:color w:val="000000"/>
                <w:sz w:val="22"/>
                <w:szCs w:val="22"/>
              </w:rPr>
              <w:t>eave</w:t>
            </w:r>
            <w:proofErr w:type="spellEnd"/>
            <w:r w:rsidR="0094066A" w:rsidRPr="0094066A">
              <w:rPr>
                <w:rFonts w:asciiTheme="minorHAnsi" w:hAnsiTheme="minorHAnsi" w:cstheme="minorHAnsi"/>
                <w:color w:val="000000"/>
                <w:sz w:val="22"/>
                <w:szCs w:val="22"/>
              </w:rPr>
              <w:t xml:space="preserve"> </w:t>
            </w:r>
            <w:proofErr w:type="spellStart"/>
            <w:r w:rsidR="0094066A" w:rsidRPr="0094066A">
              <w:rPr>
                <w:rFonts w:asciiTheme="minorHAnsi" w:hAnsiTheme="minorHAnsi" w:cstheme="minorHAnsi"/>
                <w:color w:val="000000"/>
                <w:sz w:val="22"/>
                <w:szCs w:val="22"/>
              </w:rPr>
              <w:t>Report,Student</w:t>
            </w:r>
            <w:proofErr w:type="spellEnd"/>
            <w:r w:rsidR="0094066A" w:rsidRPr="0094066A">
              <w:rPr>
                <w:rFonts w:asciiTheme="minorHAnsi" w:hAnsiTheme="minorHAnsi" w:cstheme="minorHAnsi"/>
                <w:color w:val="000000"/>
                <w:sz w:val="22"/>
                <w:szCs w:val="22"/>
              </w:rPr>
              <w:t xml:space="preserve"> Certificate.</w:t>
            </w:r>
          </w:p>
        </w:tc>
      </w:tr>
      <w:tr w:rsidR="00902F0B" w14:paraId="4BFF348D" w14:textId="77777777" w:rsidTr="004A0918">
        <w:trPr>
          <w:trHeight w:val="205"/>
        </w:trPr>
        <w:tc>
          <w:tcPr>
            <w:tcW w:w="2202" w:type="dxa"/>
            <w:tcBorders>
              <w:top w:val="single" w:sz="4" w:space="0" w:color="000000"/>
              <w:left w:val="single" w:sz="4" w:space="0" w:color="000000"/>
              <w:bottom w:val="single" w:sz="4" w:space="0" w:color="000000"/>
              <w:right w:val="nil"/>
            </w:tcBorders>
            <w:shd w:val="clear" w:color="auto" w:fill="D9D9D9"/>
            <w:hideMark/>
          </w:tcPr>
          <w:p w14:paraId="2A402046" w14:textId="77777777" w:rsidR="00902F0B" w:rsidRDefault="00902F0B">
            <w:pPr>
              <w:rPr>
                <w:rFonts w:ascii="Calibri" w:hAnsi="Calibri" w:cs="Calibri"/>
                <w:sz w:val="22"/>
                <w:szCs w:val="22"/>
              </w:rPr>
            </w:pPr>
            <w:r>
              <w:rPr>
                <w:rFonts w:ascii="Calibri" w:hAnsi="Calibri" w:cs="Calibri"/>
                <w:b/>
                <w:bCs/>
                <w:sz w:val="22"/>
                <w:szCs w:val="22"/>
              </w:rPr>
              <w:t>ENVIRONMENT</w:t>
            </w:r>
          </w:p>
        </w:tc>
        <w:tc>
          <w:tcPr>
            <w:tcW w:w="7893" w:type="dxa"/>
            <w:tcBorders>
              <w:top w:val="single" w:sz="4" w:space="0" w:color="000000"/>
              <w:left w:val="single" w:sz="4" w:space="0" w:color="000000"/>
              <w:bottom w:val="single" w:sz="4" w:space="0" w:color="000000"/>
              <w:right w:val="single" w:sz="4" w:space="0" w:color="000000"/>
            </w:tcBorders>
            <w:shd w:val="clear" w:color="auto" w:fill="FFFFFF"/>
            <w:hideMark/>
          </w:tcPr>
          <w:p w14:paraId="7922ED86" w14:textId="77777777" w:rsidR="00902F0B" w:rsidRDefault="00FE14BA">
            <w:pPr>
              <w:pStyle w:val="Footer"/>
              <w:tabs>
                <w:tab w:val="left" w:pos="720"/>
              </w:tabs>
              <w:spacing w:after="60"/>
            </w:pPr>
            <w:proofErr w:type="gramStart"/>
            <w:r>
              <w:rPr>
                <w:rFonts w:ascii="Calibri" w:hAnsi="Calibri" w:cs="Calibri"/>
                <w:sz w:val="22"/>
                <w:szCs w:val="22"/>
              </w:rPr>
              <w:t>C#,MVC</w:t>
            </w:r>
            <w:proofErr w:type="gramEnd"/>
            <w:r>
              <w:rPr>
                <w:rFonts w:ascii="Calibri" w:hAnsi="Calibri" w:cs="Calibri"/>
                <w:sz w:val="22"/>
                <w:szCs w:val="22"/>
              </w:rPr>
              <w:t xml:space="preserve"> 5</w:t>
            </w:r>
            <w:r w:rsidR="003A7E5B">
              <w:rPr>
                <w:rFonts w:ascii="Calibri" w:hAnsi="Calibri" w:cs="Calibri"/>
                <w:sz w:val="22"/>
                <w:szCs w:val="22"/>
              </w:rPr>
              <w:t>,Ajax,JQuery, VS 2015, SqlServer2012</w:t>
            </w:r>
          </w:p>
        </w:tc>
      </w:tr>
      <w:tr w:rsidR="00902F0B" w14:paraId="3CCF9310" w14:textId="77777777" w:rsidTr="004A0918">
        <w:trPr>
          <w:trHeight w:val="224"/>
        </w:trPr>
        <w:tc>
          <w:tcPr>
            <w:tcW w:w="2202" w:type="dxa"/>
            <w:tcBorders>
              <w:top w:val="single" w:sz="4" w:space="0" w:color="000000"/>
              <w:left w:val="single" w:sz="4" w:space="0" w:color="000000"/>
              <w:bottom w:val="single" w:sz="4" w:space="0" w:color="000000"/>
              <w:right w:val="nil"/>
            </w:tcBorders>
            <w:shd w:val="clear" w:color="auto" w:fill="D9D9D9"/>
            <w:hideMark/>
          </w:tcPr>
          <w:p w14:paraId="188FDD44" w14:textId="77777777" w:rsidR="00902F0B" w:rsidRDefault="00902F0B">
            <w:pPr>
              <w:rPr>
                <w:rFonts w:ascii="Calibri" w:hAnsi="Calibri" w:cs="Calibri"/>
                <w:sz w:val="22"/>
                <w:szCs w:val="22"/>
              </w:rPr>
            </w:pPr>
            <w:r>
              <w:rPr>
                <w:rFonts w:ascii="Calibri" w:hAnsi="Calibri" w:cs="Calibri"/>
                <w:b/>
                <w:bCs/>
                <w:sz w:val="22"/>
                <w:szCs w:val="22"/>
              </w:rPr>
              <w:t>DURATION</w:t>
            </w:r>
          </w:p>
        </w:tc>
        <w:tc>
          <w:tcPr>
            <w:tcW w:w="7893" w:type="dxa"/>
            <w:tcBorders>
              <w:top w:val="single" w:sz="4" w:space="0" w:color="000000"/>
              <w:left w:val="single" w:sz="4" w:space="0" w:color="000000"/>
              <w:bottom w:val="single" w:sz="4" w:space="0" w:color="000000"/>
              <w:right w:val="single" w:sz="4" w:space="0" w:color="000000"/>
            </w:tcBorders>
            <w:shd w:val="clear" w:color="auto" w:fill="FFFFFF"/>
            <w:hideMark/>
          </w:tcPr>
          <w:p w14:paraId="62283D96" w14:textId="77777777" w:rsidR="00902F0B" w:rsidRDefault="003A7E5B">
            <w:pPr>
              <w:pStyle w:val="Footer"/>
              <w:tabs>
                <w:tab w:val="left" w:pos="720"/>
              </w:tabs>
              <w:spacing w:after="60"/>
            </w:pPr>
            <w:r>
              <w:rPr>
                <w:rFonts w:ascii="Calibri" w:hAnsi="Calibri" w:cs="Calibri"/>
                <w:sz w:val="22"/>
                <w:szCs w:val="22"/>
              </w:rPr>
              <w:t xml:space="preserve">May’16 – Nov ’16              </w:t>
            </w:r>
          </w:p>
        </w:tc>
      </w:tr>
      <w:tr w:rsidR="00902F0B" w14:paraId="71D4ED09" w14:textId="77777777" w:rsidTr="004A0918">
        <w:trPr>
          <w:trHeight w:val="596"/>
        </w:trPr>
        <w:tc>
          <w:tcPr>
            <w:tcW w:w="2202" w:type="dxa"/>
            <w:tcBorders>
              <w:top w:val="single" w:sz="4" w:space="0" w:color="000000"/>
              <w:left w:val="single" w:sz="4" w:space="0" w:color="000000"/>
              <w:bottom w:val="single" w:sz="4" w:space="0" w:color="000000"/>
              <w:right w:val="nil"/>
            </w:tcBorders>
            <w:shd w:val="clear" w:color="auto" w:fill="D9D9D9"/>
            <w:hideMark/>
          </w:tcPr>
          <w:p w14:paraId="0249920D" w14:textId="77777777" w:rsidR="00902F0B" w:rsidRDefault="00902F0B">
            <w:pPr>
              <w:rPr>
                <w:rFonts w:ascii="Calibri" w:hAnsi="Calibri" w:cs="Calibri"/>
                <w:sz w:val="22"/>
                <w:szCs w:val="22"/>
              </w:rPr>
            </w:pPr>
            <w:r>
              <w:rPr>
                <w:rFonts w:ascii="Calibri" w:hAnsi="Calibri" w:cs="Calibri"/>
                <w:b/>
                <w:bCs/>
                <w:sz w:val="22"/>
                <w:szCs w:val="22"/>
              </w:rPr>
              <w:t>ROLE / RESPONSIBILITY</w:t>
            </w:r>
          </w:p>
        </w:tc>
        <w:tc>
          <w:tcPr>
            <w:tcW w:w="7893" w:type="dxa"/>
            <w:tcBorders>
              <w:top w:val="single" w:sz="4" w:space="0" w:color="000000"/>
              <w:left w:val="single" w:sz="4" w:space="0" w:color="000000"/>
              <w:bottom w:val="single" w:sz="4" w:space="0" w:color="000000"/>
              <w:right w:val="single" w:sz="4" w:space="0" w:color="000000"/>
            </w:tcBorders>
            <w:shd w:val="clear" w:color="auto" w:fill="FFFFFF"/>
            <w:hideMark/>
          </w:tcPr>
          <w:p w14:paraId="5B74A9E7" w14:textId="77777777" w:rsidR="003A7E5B" w:rsidRDefault="003A7E5B" w:rsidP="003A7E5B">
            <w:pPr>
              <w:pStyle w:val="Footer"/>
              <w:spacing w:after="60"/>
              <w:rPr>
                <w:rFonts w:ascii="Calibri" w:hAnsi="Calibri" w:cs="Calibri"/>
                <w:sz w:val="22"/>
                <w:szCs w:val="22"/>
                <w:lang w:val="nl-NL"/>
              </w:rPr>
            </w:pPr>
            <w:r>
              <w:rPr>
                <w:rFonts w:ascii="Calibri" w:hAnsi="Calibri" w:cs="Calibri"/>
                <w:sz w:val="22"/>
                <w:szCs w:val="22"/>
                <w:lang w:val="nl-NL"/>
              </w:rPr>
              <w:t xml:space="preserve">Involved in the requirement gathering, planning, estimation and requirement </w:t>
            </w:r>
          </w:p>
          <w:p w14:paraId="25A6F111" w14:textId="77777777" w:rsidR="003A7E5B" w:rsidRDefault="003A7E5B" w:rsidP="003A7E5B">
            <w:pPr>
              <w:pStyle w:val="Footer"/>
              <w:spacing w:after="60"/>
              <w:rPr>
                <w:rFonts w:ascii="Calibri" w:hAnsi="Calibri" w:cs="Calibri"/>
                <w:sz w:val="22"/>
                <w:szCs w:val="22"/>
                <w:lang w:val="nl-NL"/>
              </w:rPr>
            </w:pPr>
            <w:r>
              <w:rPr>
                <w:rFonts w:ascii="Calibri" w:hAnsi="Calibri" w:cs="Calibri"/>
                <w:sz w:val="22"/>
                <w:szCs w:val="22"/>
                <w:lang w:val="nl-NL"/>
              </w:rPr>
              <w:t xml:space="preserve"> analysis.</w:t>
            </w:r>
          </w:p>
          <w:p w14:paraId="107AE41B" w14:textId="77777777" w:rsidR="003A7E5B" w:rsidRDefault="003A7E5B" w:rsidP="003A7E5B">
            <w:pPr>
              <w:pStyle w:val="Footer"/>
              <w:spacing w:after="60"/>
              <w:rPr>
                <w:rFonts w:ascii="Calibri" w:hAnsi="Calibri" w:cs="Calibri"/>
                <w:sz w:val="22"/>
                <w:szCs w:val="22"/>
                <w:lang w:val="nl-NL"/>
              </w:rPr>
            </w:pPr>
            <w:r>
              <w:rPr>
                <w:rFonts w:ascii="Calibri" w:hAnsi="Calibri" w:cs="Calibri"/>
                <w:sz w:val="22"/>
                <w:szCs w:val="22"/>
                <w:lang w:val="nl-NL"/>
              </w:rPr>
              <w:t>Involved in UI design, coding, development and implementation of the project.</w:t>
            </w:r>
          </w:p>
          <w:p w14:paraId="558DABDC" w14:textId="77777777" w:rsidR="003A7E5B" w:rsidRDefault="003A7E5B" w:rsidP="003A7E5B">
            <w:pPr>
              <w:pStyle w:val="Footer"/>
              <w:spacing w:after="60"/>
              <w:rPr>
                <w:rFonts w:ascii="Calibri" w:hAnsi="Calibri" w:cs="Calibri"/>
                <w:sz w:val="22"/>
                <w:szCs w:val="22"/>
                <w:lang w:val="nl-NL"/>
              </w:rPr>
            </w:pPr>
            <w:r>
              <w:rPr>
                <w:rFonts w:ascii="Calibri" w:hAnsi="Calibri" w:cs="Calibri"/>
                <w:sz w:val="22"/>
                <w:szCs w:val="22"/>
                <w:lang w:val="nl-NL"/>
              </w:rPr>
              <w:t>Written stored procedures using MS SQL Server 2012.</w:t>
            </w:r>
          </w:p>
          <w:p w14:paraId="3706FEC6" w14:textId="77777777" w:rsidR="003A7E5B" w:rsidRDefault="003A7E5B" w:rsidP="003A7E5B">
            <w:pPr>
              <w:pStyle w:val="Footer"/>
              <w:spacing w:after="60"/>
              <w:rPr>
                <w:rFonts w:ascii="Calibri" w:hAnsi="Calibri" w:cs="Calibri"/>
                <w:sz w:val="22"/>
                <w:szCs w:val="22"/>
                <w:lang w:val="nl-NL"/>
              </w:rPr>
            </w:pPr>
            <w:r>
              <w:rPr>
                <w:rFonts w:ascii="Calibri" w:hAnsi="Calibri" w:cs="Calibri"/>
                <w:sz w:val="22"/>
                <w:szCs w:val="22"/>
                <w:lang w:val="nl-NL"/>
              </w:rPr>
              <w:t>Involved in the testing, Defect fixing.</w:t>
            </w:r>
          </w:p>
          <w:p w14:paraId="2268C254" w14:textId="77777777" w:rsidR="003A7E5B" w:rsidRDefault="003A7E5B" w:rsidP="003A7E5B">
            <w:pPr>
              <w:pStyle w:val="Footer"/>
              <w:spacing w:after="60"/>
              <w:rPr>
                <w:rFonts w:ascii="Calibri" w:hAnsi="Calibri" w:cs="Calibri"/>
                <w:sz w:val="22"/>
                <w:szCs w:val="22"/>
                <w:lang w:val="nl-NL"/>
              </w:rPr>
            </w:pPr>
            <w:r>
              <w:rPr>
                <w:rFonts w:ascii="Calibri" w:hAnsi="Calibri" w:cs="Calibri"/>
                <w:sz w:val="22"/>
                <w:szCs w:val="22"/>
                <w:lang w:val="nl-NL"/>
              </w:rPr>
              <w:t>Worked on source control tool GitHub and FTP for file transfer.</w:t>
            </w:r>
          </w:p>
          <w:p w14:paraId="27F3E689" w14:textId="77777777" w:rsidR="003A7E5B" w:rsidRDefault="003A7E5B" w:rsidP="003A7E5B">
            <w:pPr>
              <w:pStyle w:val="Footer"/>
              <w:spacing w:after="60"/>
              <w:rPr>
                <w:rFonts w:ascii="Calibri" w:hAnsi="Calibri" w:cs="Calibri"/>
                <w:sz w:val="22"/>
                <w:szCs w:val="22"/>
                <w:lang w:val="nl-NL"/>
              </w:rPr>
            </w:pPr>
            <w:r>
              <w:rPr>
                <w:rFonts w:ascii="Calibri" w:hAnsi="Calibri" w:cs="Calibri"/>
                <w:sz w:val="22"/>
                <w:szCs w:val="22"/>
                <w:lang w:val="nl-NL"/>
              </w:rPr>
              <w:t xml:space="preserve">Daily status call with onsite through web conference, telephonic and in mail </w:t>
            </w:r>
          </w:p>
          <w:p w14:paraId="52DFDD53" w14:textId="77777777" w:rsidR="003A7E5B" w:rsidRDefault="003A7E5B" w:rsidP="003A7E5B">
            <w:pPr>
              <w:pStyle w:val="Footer"/>
              <w:spacing w:after="60"/>
              <w:rPr>
                <w:rFonts w:ascii="Calibri" w:hAnsi="Calibri" w:cs="Calibri"/>
                <w:sz w:val="22"/>
                <w:szCs w:val="22"/>
                <w:lang w:val="nl-NL"/>
              </w:rPr>
            </w:pPr>
            <w:r>
              <w:rPr>
                <w:rFonts w:ascii="Calibri" w:hAnsi="Calibri" w:cs="Calibri"/>
                <w:sz w:val="22"/>
                <w:szCs w:val="22"/>
                <w:lang w:val="nl-NL"/>
              </w:rPr>
              <w:t xml:space="preserve">communications. </w:t>
            </w:r>
          </w:p>
          <w:p w14:paraId="713AA4E6" w14:textId="77777777" w:rsidR="00902F0B" w:rsidRDefault="003A7E5B" w:rsidP="003A7E5B">
            <w:pPr>
              <w:pStyle w:val="Footer"/>
              <w:spacing w:after="60"/>
            </w:pPr>
            <w:r>
              <w:rPr>
                <w:rFonts w:ascii="Calibri" w:hAnsi="Calibri" w:cs="Calibri"/>
                <w:sz w:val="22"/>
                <w:szCs w:val="22"/>
                <w:lang w:val="nl-NL"/>
              </w:rPr>
              <w:t>Given knowledge transition to new joiners in the team.</w:t>
            </w:r>
          </w:p>
        </w:tc>
      </w:tr>
      <w:tr w:rsidR="00902F0B" w14:paraId="6F7CDD04" w14:textId="77777777" w:rsidTr="004A0918">
        <w:trPr>
          <w:trHeight w:val="214"/>
        </w:trPr>
        <w:tc>
          <w:tcPr>
            <w:tcW w:w="2202" w:type="dxa"/>
            <w:tcBorders>
              <w:top w:val="single" w:sz="4" w:space="0" w:color="000000"/>
              <w:left w:val="single" w:sz="4" w:space="0" w:color="000000"/>
              <w:bottom w:val="single" w:sz="4" w:space="0" w:color="000000"/>
              <w:right w:val="nil"/>
            </w:tcBorders>
            <w:shd w:val="clear" w:color="auto" w:fill="D9D9D9"/>
            <w:hideMark/>
          </w:tcPr>
          <w:p w14:paraId="10965840" w14:textId="77777777" w:rsidR="00902F0B" w:rsidRDefault="00902F0B">
            <w:pPr>
              <w:rPr>
                <w:rFonts w:ascii="Calibri" w:hAnsi="Calibri" w:cs="Calibri"/>
                <w:sz w:val="22"/>
                <w:szCs w:val="22"/>
              </w:rPr>
            </w:pPr>
            <w:r>
              <w:rPr>
                <w:rFonts w:ascii="Calibri" w:hAnsi="Calibri" w:cs="Calibri"/>
                <w:b/>
                <w:bCs/>
                <w:sz w:val="22"/>
                <w:szCs w:val="22"/>
              </w:rPr>
              <w:t>TEAM SIZE</w:t>
            </w:r>
          </w:p>
        </w:tc>
        <w:tc>
          <w:tcPr>
            <w:tcW w:w="7893" w:type="dxa"/>
            <w:tcBorders>
              <w:top w:val="single" w:sz="4" w:space="0" w:color="000000"/>
              <w:left w:val="single" w:sz="4" w:space="0" w:color="000000"/>
              <w:bottom w:val="single" w:sz="4" w:space="0" w:color="000000"/>
              <w:right w:val="single" w:sz="4" w:space="0" w:color="000000"/>
            </w:tcBorders>
            <w:shd w:val="clear" w:color="auto" w:fill="FFFFFF"/>
            <w:hideMark/>
          </w:tcPr>
          <w:p w14:paraId="72C44AF7" w14:textId="77777777" w:rsidR="00902F0B" w:rsidRDefault="00902F0B">
            <w:pPr>
              <w:pStyle w:val="Footer"/>
              <w:tabs>
                <w:tab w:val="left" w:pos="720"/>
              </w:tabs>
              <w:spacing w:after="60"/>
            </w:pPr>
            <w:r>
              <w:rPr>
                <w:rFonts w:ascii="Calibri" w:hAnsi="Calibri" w:cs="Calibri"/>
                <w:sz w:val="22"/>
                <w:szCs w:val="22"/>
              </w:rPr>
              <w:t>4</w:t>
            </w:r>
          </w:p>
        </w:tc>
      </w:tr>
    </w:tbl>
    <w:p w14:paraId="2437C2E3" w14:textId="77777777" w:rsidR="00F27198" w:rsidRPr="00F27198" w:rsidRDefault="00F27198" w:rsidP="00F27198">
      <w:pPr>
        <w:pStyle w:val="projsubhd"/>
        <w:tabs>
          <w:tab w:val="clear" w:pos="0"/>
        </w:tabs>
        <w:ind w:left="1065"/>
        <w:rPr>
          <w:rFonts w:ascii="Calibri" w:hAnsi="Calibri" w:cs="Calibri"/>
          <w:bCs/>
          <w:sz w:val="22"/>
          <w:szCs w:val="22"/>
        </w:rPr>
      </w:pPr>
    </w:p>
    <w:p w14:paraId="0A3C4F9E" w14:textId="77777777" w:rsidR="00902F0B" w:rsidRDefault="003A7E5B" w:rsidP="00F27198">
      <w:pPr>
        <w:pStyle w:val="projsubhd"/>
        <w:numPr>
          <w:ilvl w:val="0"/>
          <w:numId w:val="12"/>
        </w:numPr>
        <w:rPr>
          <w:rFonts w:ascii="Calibri" w:hAnsi="Calibri" w:cs="Calibri"/>
          <w:bCs/>
          <w:sz w:val="22"/>
          <w:szCs w:val="22"/>
        </w:rPr>
      </w:pPr>
      <w:r>
        <w:rPr>
          <w:rFonts w:ascii="Calibri" w:hAnsi="Calibri" w:cs="Calibri"/>
          <w:sz w:val="22"/>
          <w:szCs w:val="22"/>
        </w:rPr>
        <w:t>For GENPACT, Bangalore (Apr ’14 – Jan’15</w:t>
      </w:r>
      <w:r w:rsidR="00902F0B">
        <w:rPr>
          <w:rFonts w:ascii="Calibri" w:hAnsi="Calibri" w:cs="Calibri"/>
          <w:sz w:val="22"/>
          <w:szCs w:val="22"/>
        </w:rPr>
        <w:t>)</w:t>
      </w:r>
    </w:p>
    <w:tbl>
      <w:tblPr>
        <w:tblW w:w="10140" w:type="dxa"/>
        <w:tblInd w:w="463" w:type="dxa"/>
        <w:tblLayout w:type="fixed"/>
        <w:tblLook w:val="04A0" w:firstRow="1" w:lastRow="0" w:firstColumn="1" w:lastColumn="0" w:noHBand="0" w:noVBand="1"/>
      </w:tblPr>
      <w:tblGrid>
        <w:gridCol w:w="2319"/>
        <w:gridCol w:w="7821"/>
      </w:tblGrid>
      <w:tr w:rsidR="00902F0B" w14:paraId="200D8D9B" w14:textId="77777777" w:rsidTr="004A0918">
        <w:trPr>
          <w:trHeight w:val="492"/>
        </w:trPr>
        <w:tc>
          <w:tcPr>
            <w:tcW w:w="2319" w:type="dxa"/>
            <w:tcBorders>
              <w:top w:val="single" w:sz="4" w:space="0" w:color="000000"/>
              <w:left w:val="single" w:sz="4" w:space="0" w:color="000000"/>
              <w:bottom w:val="single" w:sz="4" w:space="0" w:color="000000"/>
              <w:right w:val="nil"/>
            </w:tcBorders>
            <w:shd w:val="clear" w:color="auto" w:fill="D9D9D9"/>
            <w:hideMark/>
          </w:tcPr>
          <w:p w14:paraId="46C70902" w14:textId="77777777" w:rsidR="00902F0B" w:rsidRDefault="00902F0B">
            <w:pPr>
              <w:pStyle w:val="TableHead"/>
              <w:tabs>
                <w:tab w:val="left" w:pos="720"/>
              </w:tabs>
              <w:spacing w:before="0" w:after="0"/>
              <w:rPr>
                <w:rFonts w:ascii="Calibri" w:hAnsi="Calibri" w:cs="Calibri"/>
                <w:sz w:val="22"/>
                <w:szCs w:val="22"/>
              </w:rPr>
            </w:pPr>
            <w:r>
              <w:rPr>
                <w:rFonts w:ascii="Calibri" w:hAnsi="Calibri" w:cs="Calibri"/>
                <w:bCs/>
                <w:sz w:val="22"/>
                <w:szCs w:val="22"/>
              </w:rPr>
              <w:t>PROJECT NAME</w:t>
            </w:r>
          </w:p>
        </w:tc>
        <w:tc>
          <w:tcPr>
            <w:tcW w:w="7821" w:type="dxa"/>
            <w:tcBorders>
              <w:top w:val="single" w:sz="4" w:space="0" w:color="000000"/>
              <w:left w:val="single" w:sz="4" w:space="0" w:color="000000"/>
              <w:bottom w:val="single" w:sz="4" w:space="0" w:color="000000"/>
              <w:right w:val="single" w:sz="4" w:space="0" w:color="000000"/>
            </w:tcBorders>
            <w:shd w:val="clear" w:color="auto" w:fill="FFFFFF"/>
            <w:hideMark/>
          </w:tcPr>
          <w:p w14:paraId="5CB17CCC" w14:textId="77777777" w:rsidR="00902F0B" w:rsidRPr="0094066A" w:rsidRDefault="006F7A04" w:rsidP="0094066A">
            <w:pPr>
              <w:spacing w:before="100" w:after="100"/>
              <w:jc w:val="both"/>
              <w:rPr>
                <w:sz w:val="24"/>
              </w:rPr>
            </w:pPr>
            <w:r>
              <w:rPr>
                <w:rFonts w:ascii="Verdana" w:eastAsia="Verdana" w:hAnsi="Verdana" w:cs="Verdana"/>
                <w:b/>
                <w:color w:val="000000"/>
                <w:sz w:val="18"/>
              </w:rPr>
              <w:t>Risk Infrastructure</w:t>
            </w:r>
          </w:p>
        </w:tc>
      </w:tr>
      <w:tr w:rsidR="00902F0B" w14:paraId="7695F5F1" w14:textId="77777777" w:rsidTr="004A0918">
        <w:trPr>
          <w:trHeight w:val="380"/>
        </w:trPr>
        <w:tc>
          <w:tcPr>
            <w:tcW w:w="2319" w:type="dxa"/>
            <w:tcBorders>
              <w:top w:val="single" w:sz="4" w:space="0" w:color="000000"/>
              <w:left w:val="single" w:sz="4" w:space="0" w:color="000000"/>
              <w:bottom w:val="single" w:sz="4" w:space="0" w:color="000000"/>
              <w:right w:val="nil"/>
            </w:tcBorders>
            <w:shd w:val="clear" w:color="auto" w:fill="D9D9D9"/>
            <w:hideMark/>
          </w:tcPr>
          <w:p w14:paraId="42FE3193" w14:textId="77777777" w:rsidR="00902F0B" w:rsidRDefault="00902F0B">
            <w:pPr>
              <w:rPr>
                <w:rFonts w:ascii="Calibri" w:hAnsi="Calibri" w:cs="Calibri"/>
                <w:szCs w:val="22"/>
              </w:rPr>
            </w:pPr>
            <w:r>
              <w:rPr>
                <w:rFonts w:ascii="Calibri" w:hAnsi="Calibri" w:cs="Calibri"/>
                <w:b/>
                <w:bCs/>
                <w:sz w:val="22"/>
                <w:szCs w:val="22"/>
              </w:rPr>
              <w:t>CLIENT</w:t>
            </w:r>
          </w:p>
        </w:tc>
        <w:tc>
          <w:tcPr>
            <w:tcW w:w="7821" w:type="dxa"/>
            <w:tcBorders>
              <w:top w:val="single" w:sz="4" w:space="0" w:color="000000"/>
              <w:left w:val="single" w:sz="4" w:space="0" w:color="000000"/>
              <w:bottom w:val="single" w:sz="4" w:space="0" w:color="000000"/>
              <w:right w:val="single" w:sz="4" w:space="0" w:color="000000"/>
            </w:tcBorders>
            <w:shd w:val="clear" w:color="auto" w:fill="FFFFFF"/>
            <w:hideMark/>
          </w:tcPr>
          <w:p w14:paraId="2CC0AC12" w14:textId="77777777" w:rsidR="00902F0B" w:rsidRDefault="006F7A04">
            <w:pPr>
              <w:pStyle w:val="TableText"/>
            </w:pPr>
            <w:r>
              <w:rPr>
                <w:rFonts w:ascii="Calibri" w:hAnsi="Calibri" w:cs="Calibri"/>
                <w:szCs w:val="22"/>
              </w:rPr>
              <w:t>Direct Enery in US</w:t>
            </w:r>
          </w:p>
        </w:tc>
      </w:tr>
      <w:tr w:rsidR="00902F0B" w14:paraId="0B0953EE" w14:textId="77777777" w:rsidTr="004A0918">
        <w:trPr>
          <w:trHeight w:val="1038"/>
        </w:trPr>
        <w:tc>
          <w:tcPr>
            <w:tcW w:w="2319" w:type="dxa"/>
            <w:tcBorders>
              <w:top w:val="single" w:sz="4" w:space="0" w:color="000000"/>
              <w:left w:val="single" w:sz="4" w:space="0" w:color="000000"/>
              <w:bottom w:val="single" w:sz="4" w:space="0" w:color="000000"/>
              <w:right w:val="nil"/>
            </w:tcBorders>
            <w:shd w:val="clear" w:color="auto" w:fill="D9D9D9"/>
            <w:hideMark/>
          </w:tcPr>
          <w:p w14:paraId="720922B9" w14:textId="77777777" w:rsidR="00902F0B" w:rsidRDefault="00902F0B">
            <w:pPr>
              <w:rPr>
                <w:rFonts w:ascii="Calibri" w:hAnsi="Calibri" w:cs="Calibri"/>
                <w:b/>
                <w:bCs/>
                <w:sz w:val="22"/>
                <w:szCs w:val="22"/>
              </w:rPr>
            </w:pPr>
            <w:r>
              <w:rPr>
                <w:rFonts w:ascii="Calibri" w:hAnsi="Calibri" w:cs="Calibri"/>
                <w:b/>
                <w:bCs/>
                <w:sz w:val="22"/>
                <w:szCs w:val="22"/>
              </w:rPr>
              <w:lastRenderedPageBreak/>
              <w:t>PROJECT</w:t>
            </w:r>
          </w:p>
          <w:p w14:paraId="6385FCEE" w14:textId="77777777" w:rsidR="00902F0B" w:rsidRDefault="00902F0B">
            <w:pPr>
              <w:rPr>
                <w:rFonts w:ascii="Calibri" w:hAnsi="Calibri" w:cs="Calibri"/>
                <w:szCs w:val="22"/>
              </w:rPr>
            </w:pPr>
            <w:r>
              <w:rPr>
                <w:rFonts w:ascii="Calibri" w:hAnsi="Calibri" w:cs="Calibri"/>
                <w:b/>
                <w:bCs/>
                <w:sz w:val="22"/>
                <w:szCs w:val="22"/>
              </w:rPr>
              <w:t>DESCRIPTION</w:t>
            </w:r>
          </w:p>
        </w:tc>
        <w:tc>
          <w:tcPr>
            <w:tcW w:w="7821" w:type="dxa"/>
            <w:tcBorders>
              <w:top w:val="single" w:sz="4" w:space="0" w:color="000000"/>
              <w:left w:val="single" w:sz="4" w:space="0" w:color="000000"/>
              <w:bottom w:val="single" w:sz="4" w:space="0" w:color="000000"/>
              <w:right w:val="single" w:sz="4" w:space="0" w:color="000000"/>
            </w:tcBorders>
            <w:shd w:val="clear" w:color="auto" w:fill="FFFFFF"/>
          </w:tcPr>
          <w:p w14:paraId="26451BB1" w14:textId="77777777" w:rsidR="006F7A04" w:rsidRDefault="006F7A04" w:rsidP="006F7A04">
            <w:pPr>
              <w:jc w:val="both"/>
              <w:rPr>
                <w:sz w:val="24"/>
              </w:rPr>
            </w:pPr>
            <w:r>
              <w:rPr>
                <w:rFonts w:ascii="Verdana" w:eastAsia="Verdana" w:hAnsi="Verdana" w:cs="Verdana"/>
                <w:color w:val="000000"/>
                <w:sz w:val="18"/>
              </w:rPr>
              <w:t xml:space="preserve">Direct Energy is one of the largest retail providers of electricity, natural gas, and home services in </w:t>
            </w:r>
            <w:proofErr w:type="gramStart"/>
            <w:r>
              <w:rPr>
                <w:rFonts w:ascii="Verdana" w:eastAsia="Verdana" w:hAnsi="Verdana" w:cs="Verdana"/>
                <w:color w:val="000000"/>
                <w:sz w:val="18"/>
              </w:rPr>
              <w:t>all of</w:t>
            </w:r>
            <w:proofErr w:type="gramEnd"/>
            <w:r>
              <w:rPr>
                <w:rFonts w:ascii="Verdana" w:eastAsia="Verdana" w:hAnsi="Verdana" w:cs="Verdana"/>
                <w:color w:val="000000"/>
                <w:sz w:val="18"/>
              </w:rPr>
              <w:t xml:space="preserve"> North America. A fully integrated energy company, Direct Energy's vast lines of businesses include Direct Energy Supply and Trading, Direct Energy Residential, Direct Energy Business, and Direct Energy Services. </w:t>
            </w:r>
          </w:p>
          <w:p w14:paraId="444417FD" w14:textId="77777777" w:rsidR="00902F0B" w:rsidRDefault="006F7A04" w:rsidP="006F7A04">
            <w:pPr>
              <w:pStyle w:val="TableText"/>
            </w:pPr>
            <w:r>
              <w:rPr>
                <w:rFonts w:eastAsia="Verdana"/>
                <w:color w:val="000000"/>
                <w:sz w:val="18"/>
              </w:rPr>
              <w:t>At Direct Energy, they source, generate, process, trade, service, and supply energy to meet their current and future energy needs. Direct Energy invests in energy efficiency and innovation to empower consumers to use less, and equally deliver choices within a catalog of energy and service products. They help consumers become conscious and informed to improve their everyday life, and support the development of tomorrow's energy markets today.</w:t>
            </w:r>
          </w:p>
          <w:p w14:paraId="035911B7" w14:textId="77777777" w:rsidR="00902F0B" w:rsidRDefault="00902F0B">
            <w:pPr>
              <w:pStyle w:val="Footer"/>
            </w:pPr>
          </w:p>
        </w:tc>
      </w:tr>
      <w:tr w:rsidR="00902F0B" w14:paraId="6E234764" w14:textId="77777777" w:rsidTr="004A0918">
        <w:trPr>
          <w:trHeight w:val="775"/>
        </w:trPr>
        <w:tc>
          <w:tcPr>
            <w:tcW w:w="2319" w:type="dxa"/>
            <w:tcBorders>
              <w:top w:val="single" w:sz="4" w:space="0" w:color="000000"/>
              <w:left w:val="single" w:sz="4" w:space="0" w:color="000000"/>
              <w:bottom w:val="single" w:sz="4" w:space="0" w:color="000000"/>
              <w:right w:val="nil"/>
            </w:tcBorders>
            <w:shd w:val="clear" w:color="auto" w:fill="D9D9D9"/>
            <w:hideMark/>
          </w:tcPr>
          <w:p w14:paraId="7FE578A5" w14:textId="77777777" w:rsidR="00902F0B" w:rsidRDefault="00902F0B">
            <w:pPr>
              <w:rPr>
                <w:rFonts w:ascii="Calibri" w:hAnsi="Calibri" w:cs="Calibri"/>
                <w:sz w:val="22"/>
                <w:szCs w:val="22"/>
              </w:rPr>
            </w:pPr>
            <w:r>
              <w:rPr>
                <w:rFonts w:ascii="Calibri" w:hAnsi="Calibri" w:cs="Calibri"/>
                <w:b/>
                <w:bCs/>
                <w:sz w:val="22"/>
                <w:szCs w:val="22"/>
              </w:rPr>
              <w:t>ENVIRONMENT</w:t>
            </w:r>
          </w:p>
        </w:tc>
        <w:tc>
          <w:tcPr>
            <w:tcW w:w="7821" w:type="dxa"/>
            <w:tcBorders>
              <w:top w:val="single" w:sz="4" w:space="0" w:color="000000"/>
              <w:left w:val="single" w:sz="4" w:space="0" w:color="000000"/>
              <w:bottom w:val="single" w:sz="4" w:space="0" w:color="000000"/>
              <w:right w:val="single" w:sz="4" w:space="0" w:color="000000"/>
            </w:tcBorders>
            <w:shd w:val="clear" w:color="auto" w:fill="FFFFFF"/>
            <w:hideMark/>
          </w:tcPr>
          <w:p w14:paraId="21525212" w14:textId="77777777" w:rsidR="00902F0B" w:rsidRDefault="006F7A04">
            <w:pPr>
              <w:pStyle w:val="Footer"/>
              <w:tabs>
                <w:tab w:val="left" w:pos="720"/>
              </w:tabs>
              <w:spacing w:after="60"/>
            </w:pPr>
            <w:r>
              <w:rPr>
                <w:rFonts w:ascii="Calibri" w:hAnsi="Calibri" w:cs="Calibri"/>
                <w:sz w:val="22"/>
                <w:szCs w:val="22"/>
              </w:rPr>
              <w:t xml:space="preserve"> A</w:t>
            </w:r>
            <w:r>
              <w:rPr>
                <w:rFonts w:ascii="Verdana" w:eastAsia="Verdana" w:hAnsi="Verdana" w:cs="Verdana"/>
                <w:color w:val="000000"/>
                <w:sz w:val="18"/>
              </w:rPr>
              <w:t xml:space="preserve">SP.NET 4.5, ADO.NET, Microsoft Visual Studio.NET </w:t>
            </w:r>
            <w:proofErr w:type="gramStart"/>
            <w:r>
              <w:rPr>
                <w:rFonts w:ascii="Verdana" w:eastAsia="Verdana" w:hAnsi="Verdana" w:cs="Verdana"/>
                <w:color w:val="000000"/>
                <w:sz w:val="18"/>
              </w:rPr>
              <w:t>2013,SQL</w:t>
            </w:r>
            <w:proofErr w:type="gramEnd"/>
            <w:r>
              <w:rPr>
                <w:rFonts w:ascii="Verdana" w:eastAsia="Verdana" w:hAnsi="Verdana" w:cs="Verdana"/>
                <w:color w:val="000000"/>
                <w:sz w:val="18"/>
              </w:rPr>
              <w:t xml:space="preserve"> Server 2012 Management Studio, .NET Framework 4.5, Crystal </w:t>
            </w:r>
            <w:proofErr w:type="spellStart"/>
            <w:r>
              <w:rPr>
                <w:rFonts w:ascii="Verdana" w:eastAsia="Verdana" w:hAnsi="Verdana" w:cs="Verdana"/>
                <w:color w:val="000000"/>
                <w:sz w:val="18"/>
              </w:rPr>
              <w:t>Reports,SSRS,RDLC</w:t>
            </w:r>
            <w:proofErr w:type="spellEnd"/>
            <w:r>
              <w:rPr>
                <w:rFonts w:ascii="Verdana" w:eastAsia="Verdana" w:hAnsi="Verdana" w:cs="Verdana"/>
                <w:color w:val="000000"/>
                <w:sz w:val="18"/>
              </w:rPr>
              <w:t xml:space="preserve"> and Windows 7 professional.</w:t>
            </w:r>
          </w:p>
        </w:tc>
      </w:tr>
      <w:tr w:rsidR="00902F0B" w14:paraId="42B3CAAF" w14:textId="77777777" w:rsidTr="004A0918">
        <w:trPr>
          <w:trHeight w:val="335"/>
        </w:trPr>
        <w:tc>
          <w:tcPr>
            <w:tcW w:w="2319" w:type="dxa"/>
            <w:tcBorders>
              <w:top w:val="single" w:sz="4" w:space="0" w:color="000000"/>
              <w:left w:val="single" w:sz="4" w:space="0" w:color="000000"/>
              <w:bottom w:val="single" w:sz="4" w:space="0" w:color="000000"/>
              <w:right w:val="nil"/>
            </w:tcBorders>
            <w:shd w:val="clear" w:color="auto" w:fill="D9D9D9"/>
            <w:hideMark/>
          </w:tcPr>
          <w:p w14:paraId="5A76B2C6" w14:textId="77777777" w:rsidR="00902F0B" w:rsidRDefault="00902F0B">
            <w:pPr>
              <w:rPr>
                <w:rFonts w:ascii="Calibri" w:hAnsi="Calibri" w:cs="Calibri"/>
                <w:sz w:val="22"/>
                <w:szCs w:val="22"/>
              </w:rPr>
            </w:pPr>
            <w:r>
              <w:rPr>
                <w:rFonts w:ascii="Calibri" w:hAnsi="Calibri" w:cs="Calibri"/>
                <w:b/>
                <w:bCs/>
                <w:sz w:val="22"/>
                <w:szCs w:val="22"/>
              </w:rPr>
              <w:t>DURATION</w:t>
            </w:r>
          </w:p>
        </w:tc>
        <w:tc>
          <w:tcPr>
            <w:tcW w:w="7821" w:type="dxa"/>
            <w:tcBorders>
              <w:top w:val="single" w:sz="4" w:space="0" w:color="000000"/>
              <w:left w:val="single" w:sz="4" w:space="0" w:color="000000"/>
              <w:bottom w:val="single" w:sz="4" w:space="0" w:color="000000"/>
              <w:right w:val="single" w:sz="4" w:space="0" w:color="000000"/>
            </w:tcBorders>
            <w:shd w:val="clear" w:color="auto" w:fill="FFFFFF"/>
            <w:hideMark/>
          </w:tcPr>
          <w:p w14:paraId="16B5420E" w14:textId="77777777" w:rsidR="00902F0B" w:rsidRDefault="006F7A04">
            <w:pPr>
              <w:pStyle w:val="Footer"/>
              <w:tabs>
                <w:tab w:val="left" w:pos="720"/>
              </w:tabs>
              <w:spacing w:after="60"/>
            </w:pPr>
            <w:r>
              <w:rPr>
                <w:rFonts w:ascii="Calibri" w:hAnsi="Calibri" w:cs="Calibri"/>
                <w:sz w:val="22"/>
                <w:szCs w:val="22"/>
              </w:rPr>
              <w:t>Apr ’14 – Jan’15</w:t>
            </w:r>
          </w:p>
        </w:tc>
      </w:tr>
      <w:tr w:rsidR="00902F0B" w14:paraId="564A0B37" w14:textId="77777777" w:rsidTr="004A0918">
        <w:trPr>
          <w:trHeight w:val="436"/>
        </w:trPr>
        <w:tc>
          <w:tcPr>
            <w:tcW w:w="2319" w:type="dxa"/>
            <w:tcBorders>
              <w:top w:val="single" w:sz="4" w:space="0" w:color="000000"/>
              <w:left w:val="single" w:sz="4" w:space="0" w:color="000000"/>
              <w:bottom w:val="single" w:sz="4" w:space="0" w:color="000000"/>
              <w:right w:val="nil"/>
            </w:tcBorders>
            <w:shd w:val="clear" w:color="auto" w:fill="D9D9D9"/>
            <w:hideMark/>
          </w:tcPr>
          <w:p w14:paraId="06736CE0" w14:textId="77777777" w:rsidR="00902F0B" w:rsidRDefault="00902F0B">
            <w:pPr>
              <w:rPr>
                <w:rFonts w:ascii="Calibri" w:hAnsi="Calibri" w:cs="Calibri"/>
                <w:sz w:val="22"/>
                <w:szCs w:val="22"/>
              </w:rPr>
            </w:pPr>
            <w:r>
              <w:rPr>
                <w:rFonts w:ascii="Calibri" w:hAnsi="Calibri" w:cs="Calibri"/>
                <w:b/>
                <w:bCs/>
                <w:sz w:val="22"/>
                <w:szCs w:val="22"/>
              </w:rPr>
              <w:t>ROLE / RESPONSIBILITY</w:t>
            </w:r>
          </w:p>
        </w:tc>
        <w:tc>
          <w:tcPr>
            <w:tcW w:w="7821" w:type="dxa"/>
            <w:tcBorders>
              <w:top w:val="single" w:sz="4" w:space="0" w:color="000000"/>
              <w:left w:val="single" w:sz="4" w:space="0" w:color="000000"/>
              <w:bottom w:val="single" w:sz="4" w:space="0" w:color="000000"/>
              <w:right w:val="single" w:sz="4" w:space="0" w:color="000000"/>
            </w:tcBorders>
            <w:shd w:val="clear" w:color="auto" w:fill="FFFFFF"/>
            <w:hideMark/>
          </w:tcPr>
          <w:p w14:paraId="152483ED" w14:textId="77777777" w:rsidR="006F7A04" w:rsidRDefault="006F7A04" w:rsidP="006F7A04">
            <w:pPr>
              <w:numPr>
                <w:ilvl w:val="0"/>
                <w:numId w:val="11"/>
              </w:numPr>
              <w:tabs>
                <w:tab w:val="left" w:pos="720"/>
              </w:tabs>
              <w:suppressAutoHyphens w:val="0"/>
              <w:spacing w:before="280" w:after="100"/>
              <w:ind w:left="720" w:hanging="360"/>
              <w:jc w:val="both"/>
              <w:rPr>
                <w:rFonts w:ascii="Arial" w:eastAsia="Arial" w:hAnsi="Arial" w:cs="Arial"/>
                <w:color w:val="000000"/>
              </w:rPr>
            </w:pPr>
            <w:r>
              <w:rPr>
                <w:rFonts w:ascii="Verdana" w:eastAsia="Verdana" w:hAnsi="Verdana" w:cs="Verdana"/>
                <w:color w:val="000000"/>
                <w:sz w:val="18"/>
              </w:rPr>
              <w:t xml:space="preserve">Extensive experience with T-SQL in constructing </w:t>
            </w:r>
            <w:r>
              <w:rPr>
                <w:rFonts w:ascii="Verdana" w:eastAsia="Verdana" w:hAnsi="Verdana" w:cs="Verdana"/>
                <w:b/>
                <w:color w:val="000000"/>
                <w:sz w:val="18"/>
              </w:rPr>
              <w:t>Triggers,</w:t>
            </w:r>
            <w:r>
              <w:rPr>
                <w:rFonts w:ascii="Verdana" w:eastAsia="Verdana" w:hAnsi="Verdana" w:cs="Verdana"/>
                <w:color w:val="000000"/>
                <w:sz w:val="18"/>
              </w:rPr>
              <w:t xml:space="preserve"> Tables, implementing </w:t>
            </w:r>
            <w:r>
              <w:rPr>
                <w:rFonts w:ascii="Verdana" w:eastAsia="Verdana" w:hAnsi="Verdana" w:cs="Verdana"/>
                <w:b/>
                <w:color w:val="000000"/>
                <w:sz w:val="18"/>
              </w:rPr>
              <w:t>stored Procedures, Functions, Views, User Profiles, Data Dictionaries and Data Integrity</w:t>
            </w:r>
            <w:r>
              <w:rPr>
                <w:rFonts w:ascii="Verdana" w:eastAsia="Verdana" w:hAnsi="Verdana" w:cs="Verdana"/>
                <w:color w:val="000000"/>
                <w:sz w:val="18"/>
              </w:rPr>
              <w:t>.</w:t>
            </w:r>
          </w:p>
          <w:p w14:paraId="34E5D791" w14:textId="77777777" w:rsidR="006F7A04" w:rsidRDefault="006F7A04" w:rsidP="006F7A04">
            <w:pPr>
              <w:numPr>
                <w:ilvl w:val="0"/>
                <w:numId w:val="11"/>
              </w:numPr>
              <w:tabs>
                <w:tab w:val="left" w:pos="720"/>
              </w:tabs>
              <w:suppressAutoHyphens w:val="0"/>
              <w:spacing w:before="280" w:after="100"/>
              <w:ind w:left="720" w:hanging="360"/>
              <w:jc w:val="both"/>
              <w:rPr>
                <w:rFonts w:ascii="Arial" w:eastAsia="Arial" w:hAnsi="Arial" w:cs="Arial"/>
                <w:color w:val="000000"/>
              </w:rPr>
            </w:pPr>
            <w:r>
              <w:rPr>
                <w:rFonts w:ascii="Verdana" w:eastAsia="Verdana" w:hAnsi="Verdana" w:cs="Verdana"/>
                <w:color w:val="000000"/>
                <w:sz w:val="18"/>
              </w:rPr>
              <w:t xml:space="preserve">Extensive knowledge of </w:t>
            </w:r>
            <w:r>
              <w:rPr>
                <w:rFonts w:ascii="Verdana" w:eastAsia="Verdana" w:hAnsi="Verdana" w:cs="Verdana"/>
                <w:b/>
                <w:color w:val="000000"/>
                <w:sz w:val="18"/>
              </w:rPr>
              <w:t>Normalization</w:t>
            </w:r>
            <w:r>
              <w:rPr>
                <w:rFonts w:ascii="Verdana" w:eastAsia="Verdana" w:hAnsi="Verdana" w:cs="Verdana"/>
                <w:color w:val="000000"/>
                <w:sz w:val="18"/>
              </w:rPr>
              <w:t xml:space="preserve"> and </w:t>
            </w:r>
            <w:r>
              <w:rPr>
                <w:rFonts w:ascii="Verdana" w:eastAsia="Verdana" w:hAnsi="Verdana" w:cs="Verdana"/>
                <w:b/>
                <w:color w:val="000000"/>
                <w:sz w:val="18"/>
              </w:rPr>
              <w:t>Relational Database Management Systems</w:t>
            </w:r>
            <w:r>
              <w:rPr>
                <w:rFonts w:ascii="Verdana" w:eastAsia="Verdana" w:hAnsi="Verdana" w:cs="Verdana"/>
                <w:color w:val="000000"/>
                <w:sz w:val="18"/>
              </w:rPr>
              <w:t>.</w:t>
            </w:r>
          </w:p>
          <w:p w14:paraId="708B9F8D" w14:textId="77777777" w:rsidR="006F7A04" w:rsidRDefault="006F7A04" w:rsidP="006F7A04">
            <w:pPr>
              <w:numPr>
                <w:ilvl w:val="0"/>
                <w:numId w:val="11"/>
              </w:numPr>
              <w:tabs>
                <w:tab w:val="left" w:pos="720"/>
              </w:tabs>
              <w:suppressAutoHyphens w:val="0"/>
              <w:spacing w:before="280" w:after="100"/>
              <w:ind w:left="720" w:hanging="360"/>
              <w:jc w:val="both"/>
              <w:rPr>
                <w:rFonts w:ascii="Arial" w:eastAsia="Arial" w:hAnsi="Arial" w:cs="Arial"/>
                <w:color w:val="000000"/>
              </w:rPr>
            </w:pPr>
            <w:r>
              <w:rPr>
                <w:rFonts w:ascii="Verdana" w:eastAsia="Verdana" w:hAnsi="Verdana" w:cs="Verdana"/>
                <w:color w:val="000000"/>
                <w:sz w:val="18"/>
              </w:rPr>
              <w:t>Hands on experience on various SQL Server Services like Integration Services (</w:t>
            </w:r>
            <w:r>
              <w:rPr>
                <w:rFonts w:ascii="Verdana" w:eastAsia="Verdana" w:hAnsi="Verdana" w:cs="Verdana"/>
                <w:b/>
                <w:color w:val="000000"/>
                <w:sz w:val="18"/>
              </w:rPr>
              <w:t>SSIS</w:t>
            </w:r>
            <w:r>
              <w:rPr>
                <w:rFonts w:ascii="Verdana" w:eastAsia="Verdana" w:hAnsi="Verdana" w:cs="Verdana"/>
                <w:color w:val="000000"/>
                <w:sz w:val="18"/>
              </w:rPr>
              <w:t>), Analysis Services (</w:t>
            </w:r>
            <w:r>
              <w:rPr>
                <w:rFonts w:ascii="Verdana" w:eastAsia="Verdana" w:hAnsi="Verdana" w:cs="Verdana"/>
                <w:b/>
                <w:color w:val="000000"/>
                <w:sz w:val="18"/>
              </w:rPr>
              <w:t>SSAS</w:t>
            </w:r>
            <w:r>
              <w:rPr>
                <w:rFonts w:ascii="Verdana" w:eastAsia="Verdana" w:hAnsi="Verdana" w:cs="Verdana"/>
                <w:color w:val="000000"/>
                <w:sz w:val="18"/>
              </w:rPr>
              <w:t>), and Reporting Services (</w:t>
            </w:r>
            <w:r>
              <w:rPr>
                <w:rFonts w:ascii="Verdana" w:eastAsia="Verdana" w:hAnsi="Verdana" w:cs="Verdana"/>
                <w:b/>
                <w:color w:val="000000"/>
                <w:sz w:val="18"/>
              </w:rPr>
              <w:t>SSRS</w:t>
            </w:r>
            <w:r>
              <w:rPr>
                <w:rFonts w:ascii="Verdana" w:eastAsia="Verdana" w:hAnsi="Verdana" w:cs="Verdana"/>
                <w:color w:val="000000"/>
                <w:sz w:val="18"/>
              </w:rPr>
              <w:t>).</w:t>
            </w:r>
          </w:p>
          <w:p w14:paraId="3774E82C" w14:textId="77777777" w:rsidR="006F7A04" w:rsidRDefault="006F7A04" w:rsidP="006F7A04">
            <w:pPr>
              <w:numPr>
                <w:ilvl w:val="0"/>
                <w:numId w:val="11"/>
              </w:numPr>
              <w:tabs>
                <w:tab w:val="left" w:pos="720"/>
              </w:tabs>
              <w:suppressAutoHyphens w:val="0"/>
              <w:spacing w:before="280" w:after="100"/>
              <w:ind w:left="720" w:hanging="360"/>
              <w:jc w:val="both"/>
              <w:rPr>
                <w:rFonts w:ascii="Arial" w:eastAsia="Arial" w:hAnsi="Arial" w:cs="Arial"/>
                <w:color w:val="000000"/>
              </w:rPr>
            </w:pPr>
            <w:r>
              <w:rPr>
                <w:rFonts w:ascii="Verdana" w:eastAsia="Verdana" w:hAnsi="Verdana" w:cs="Verdana"/>
                <w:color w:val="000000"/>
                <w:sz w:val="18"/>
              </w:rPr>
              <w:t xml:space="preserve">Hands on Experience in Installing, Configuring, Managing, monitoring and troubleshooting </w:t>
            </w:r>
            <w:r>
              <w:rPr>
                <w:rFonts w:ascii="Verdana" w:eastAsia="Verdana" w:hAnsi="Verdana" w:cs="Verdana"/>
                <w:b/>
                <w:color w:val="000000"/>
                <w:sz w:val="18"/>
              </w:rPr>
              <w:t>SQL Server2008/2005/2000.</w:t>
            </w:r>
          </w:p>
          <w:p w14:paraId="1AFBB4E1" w14:textId="77777777" w:rsidR="006F7A04" w:rsidRDefault="006F7A04" w:rsidP="006F7A04">
            <w:pPr>
              <w:numPr>
                <w:ilvl w:val="0"/>
                <w:numId w:val="11"/>
              </w:numPr>
              <w:tabs>
                <w:tab w:val="left" w:pos="720"/>
              </w:tabs>
              <w:suppressAutoHyphens w:val="0"/>
              <w:spacing w:before="280" w:after="100"/>
              <w:ind w:left="720" w:hanging="360"/>
              <w:jc w:val="both"/>
              <w:rPr>
                <w:rFonts w:ascii="Arial" w:eastAsia="Arial" w:hAnsi="Arial" w:cs="Arial"/>
                <w:color w:val="000000"/>
              </w:rPr>
            </w:pPr>
            <w:r>
              <w:rPr>
                <w:rFonts w:ascii="Verdana" w:eastAsia="Verdana" w:hAnsi="Verdana" w:cs="Verdana"/>
                <w:color w:val="000000"/>
                <w:sz w:val="18"/>
              </w:rPr>
              <w:t>Great ability to create and manage various database objects like tables, views.</w:t>
            </w:r>
          </w:p>
          <w:p w14:paraId="4556EDDC" w14:textId="77777777" w:rsidR="006F7A04" w:rsidRDefault="006F7A04" w:rsidP="006F7A04">
            <w:pPr>
              <w:numPr>
                <w:ilvl w:val="0"/>
                <w:numId w:val="11"/>
              </w:numPr>
              <w:tabs>
                <w:tab w:val="left" w:pos="720"/>
              </w:tabs>
              <w:suppressAutoHyphens w:val="0"/>
              <w:spacing w:before="280" w:after="100"/>
              <w:ind w:left="720" w:hanging="360"/>
              <w:jc w:val="both"/>
              <w:rPr>
                <w:rFonts w:ascii="Arial" w:eastAsia="Arial" w:hAnsi="Arial" w:cs="Arial"/>
                <w:color w:val="000000"/>
              </w:rPr>
            </w:pPr>
            <w:r>
              <w:rPr>
                <w:rFonts w:ascii="Verdana" w:eastAsia="Verdana" w:hAnsi="Verdana" w:cs="Verdana"/>
                <w:color w:val="000000"/>
                <w:sz w:val="18"/>
              </w:rPr>
              <w:t>Excellent T-SQL development skills to write complex queries involving multiple tables, great ability to develop and maintain stored procedures, triggers, user defined functions.</w:t>
            </w:r>
          </w:p>
          <w:p w14:paraId="32EFEDC2" w14:textId="77777777" w:rsidR="006F7A04" w:rsidRDefault="006F7A04" w:rsidP="006F7A04">
            <w:pPr>
              <w:numPr>
                <w:ilvl w:val="0"/>
                <w:numId w:val="11"/>
              </w:numPr>
              <w:tabs>
                <w:tab w:val="left" w:pos="720"/>
              </w:tabs>
              <w:suppressAutoHyphens w:val="0"/>
              <w:spacing w:before="280" w:after="100"/>
              <w:ind w:left="720" w:hanging="360"/>
              <w:jc w:val="both"/>
              <w:rPr>
                <w:rFonts w:ascii="Arial" w:eastAsia="Arial" w:hAnsi="Arial" w:cs="Arial"/>
                <w:color w:val="000000"/>
              </w:rPr>
            </w:pPr>
            <w:r>
              <w:rPr>
                <w:rFonts w:ascii="Verdana" w:eastAsia="Verdana" w:hAnsi="Verdana" w:cs="Verdana"/>
                <w:color w:val="000000"/>
                <w:sz w:val="18"/>
              </w:rPr>
              <w:t xml:space="preserve">Experience in </w:t>
            </w:r>
            <w:r>
              <w:rPr>
                <w:rFonts w:ascii="Verdana" w:eastAsia="Verdana" w:hAnsi="Verdana" w:cs="Verdana"/>
                <w:b/>
                <w:color w:val="000000"/>
                <w:sz w:val="18"/>
              </w:rPr>
              <w:t>Performance Tuning and Query Optimization</w:t>
            </w:r>
            <w:r>
              <w:rPr>
                <w:rFonts w:ascii="Verdana" w:eastAsia="Verdana" w:hAnsi="Verdana" w:cs="Verdana"/>
                <w:color w:val="000000"/>
                <w:sz w:val="18"/>
              </w:rPr>
              <w:t>.</w:t>
            </w:r>
          </w:p>
          <w:p w14:paraId="39810757" w14:textId="77777777" w:rsidR="006F7A04" w:rsidRDefault="006F7A04" w:rsidP="006F7A04">
            <w:pPr>
              <w:numPr>
                <w:ilvl w:val="0"/>
                <w:numId w:val="11"/>
              </w:numPr>
              <w:tabs>
                <w:tab w:val="left" w:pos="720"/>
              </w:tabs>
              <w:suppressAutoHyphens w:val="0"/>
              <w:spacing w:before="280" w:after="100"/>
              <w:ind w:left="720" w:hanging="360"/>
              <w:jc w:val="both"/>
              <w:rPr>
                <w:rFonts w:ascii="Arial" w:eastAsia="Arial" w:hAnsi="Arial" w:cs="Arial"/>
                <w:color w:val="000000"/>
              </w:rPr>
            </w:pPr>
            <w:r>
              <w:rPr>
                <w:rFonts w:ascii="Verdana" w:eastAsia="Verdana" w:hAnsi="Verdana" w:cs="Verdana"/>
                <w:color w:val="000000"/>
                <w:sz w:val="18"/>
              </w:rPr>
              <w:t xml:space="preserve">Experience in Extracting, Transforming and Loading (ETL) data from Excel, Flat file, Oracle to MS SQL Server by using </w:t>
            </w:r>
            <w:r>
              <w:rPr>
                <w:rFonts w:ascii="Verdana" w:eastAsia="Verdana" w:hAnsi="Verdana" w:cs="Verdana"/>
                <w:b/>
                <w:color w:val="000000"/>
                <w:sz w:val="18"/>
              </w:rPr>
              <w:t>BCP utility</w:t>
            </w:r>
            <w:r>
              <w:rPr>
                <w:rFonts w:ascii="Verdana" w:eastAsia="Verdana" w:hAnsi="Verdana" w:cs="Verdana"/>
                <w:color w:val="000000"/>
                <w:sz w:val="18"/>
              </w:rPr>
              <w:t xml:space="preserve">, DTS and SSIS services. </w:t>
            </w:r>
          </w:p>
          <w:p w14:paraId="2603629C" w14:textId="77777777" w:rsidR="006F7A04" w:rsidRDefault="006F7A04" w:rsidP="006F7A04">
            <w:pPr>
              <w:numPr>
                <w:ilvl w:val="0"/>
                <w:numId w:val="11"/>
              </w:numPr>
              <w:tabs>
                <w:tab w:val="left" w:pos="720"/>
              </w:tabs>
              <w:suppressAutoHyphens w:val="0"/>
              <w:spacing w:before="280" w:after="100"/>
              <w:ind w:left="720" w:hanging="360"/>
              <w:jc w:val="both"/>
              <w:rPr>
                <w:rFonts w:ascii="Arial" w:eastAsia="Arial" w:hAnsi="Arial" w:cs="Arial"/>
                <w:color w:val="000000"/>
              </w:rPr>
            </w:pPr>
            <w:r>
              <w:rPr>
                <w:rFonts w:ascii="Verdana" w:eastAsia="Verdana" w:hAnsi="Verdana" w:cs="Verdana"/>
                <w:color w:val="000000"/>
                <w:sz w:val="18"/>
              </w:rPr>
              <w:t xml:space="preserve">Data Loading Experience in </w:t>
            </w:r>
            <w:r>
              <w:rPr>
                <w:rFonts w:ascii="Verdana" w:eastAsia="Verdana" w:hAnsi="Verdana" w:cs="Verdana"/>
                <w:b/>
                <w:color w:val="000000"/>
                <w:sz w:val="18"/>
              </w:rPr>
              <w:t>SQL Server 2008</w:t>
            </w:r>
            <w:r>
              <w:rPr>
                <w:rFonts w:ascii="Verdana" w:eastAsia="Verdana" w:hAnsi="Verdana" w:cs="Verdana"/>
                <w:color w:val="000000"/>
                <w:sz w:val="18"/>
              </w:rPr>
              <w:t xml:space="preserve"> using SSIS ETL and Experience in developing packages in SSIS and DTS according to task.</w:t>
            </w:r>
          </w:p>
          <w:p w14:paraId="6AEAB184" w14:textId="77777777" w:rsidR="006F7A04" w:rsidRDefault="006F7A04" w:rsidP="006F7A04">
            <w:pPr>
              <w:numPr>
                <w:ilvl w:val="0"/>
                <w:numId w:val="11"/>
              </w:numPr>
              <w:tabs>
                <w:tab w:val="left" w:pos="720"/>
              </w:tabs>
              <w:suppressAutoHyphens w:val="0"/>
              <w:spacing w:before="280" w:after="100"/>
              <w:ind w:left="720" w:hanging="360"/>
              <w:jc w:val="both"/>
              <w:rPr>
                <w:rFonts w:ascii="Arial" w:eastAsia="Arial" w:hAnsi="Arial" w:cs="Arial"/>
                <w:color w:val="000000"/>
              </w:rPr>
            </w:pPr>
            <w:r>
              <w:rPr>
                <w:rFonts w:ascii="Verdana" w:eastAsia="Verdana" w:hAnsi="Verdana" w:cs="Verdana"/>
                <w:b/>
                <w:color w:val="000000"/>
                <w:sz w:val="18"/>
              </w:rPr>
              <w:t>Data analysis</w:t>
            </w:r>
            <w:r>
              <w:rPr>
                <w:rFonts w:ascii="Verdana" w:eastAsia="Verdana" w:hAnsi="Verdana" w:cs="Verdana"/>
                <w:color w:val="000000"/>
                <w:sz w:val="18"/>
              </w:rPr>
              <w:t xml:space="preserve"> and </w:t>
            </w:r>
            <w:r>
              <w:rPr>
                <w:rFonts w:ascii="Verdana" w:eastAsia="Verdana" w:hAnsi="Verdana" w:cs="Verdana"/>
                <w:b/>
                <w:color w:val="000000"/>
                <w:sz w:val="18"/>
              </w:rPr>
              <w:t>data migration</w:t>
            </w:r>
            <w:r>
              <w:rPr>
                <w:rFonts w:ascii="Verdana" w:eastAsia="Verdana" w:hAnsi="Verdana" w:cs="Verdana"/>
                <w:color w:val="000000"/>
                <w:sz w:val="18"/>
              </w:rPr>
              <w:t xml:space="preserve"> by transferring them using SSIS packages.</w:t>
            </w:r>
          </w:p>
          <w:p w14:paraId="48A913A8" w14:textId="77777777" w:rsidR="006F7A04" w:rsidRDefault="006F7A04" w:rsidP="006F7A04">
            <w:pPr>
              <w:numPr>
                <w:ilvl w:val="0"/>
                <w:numId w:val="11"/>
              </w:numPr>
              <w:tabs>
                <w:tab w:val="left" w:pos="720"/>
              </w:tabs>
              <w:suppressAutoHyphens w:val="0"/>
              <w:spacing w:before="280" w:after="100"/>
              <w:ind w:left="720" w:hanging="360"/>
              <w:jc w:val="both"/>
              <w:rPr>
                <w:rFonts w:ascii="Arial" w:eastAsia="Arial" w:hAnsi="Arial" w:cs="Arial"/>
                <w:color w:val="000000"/>
              </w:rPr>
            </w:pPr>
            <w:r>
              <w:rPr>
                <w:rFonts w:ascii="Verdana" w:eastAsia="Verdana" w:hAnsi="Verdana" w:cs="Verdana"/>
                <w:color w:val="000000"/>
                <w:sz w:val="18"/>
              </w:rPr>
              <w:t xml:space="preserve">Expert in creating simple and parameterized reports </w:t>
            </w:r>
            <w:proofErr w:type="gramStart"/>
            <w:r>
              <w:rPr>
                <w:rFonts w:ascii="Verdana" w:eastAsia="Verdana" w:hAnsi="Verdana" w:cs="Verdana"/>
                <w:color w:val="000000"/>
                <w:sz w:val="18"/>
              </w:rPr>
              <w:t>and also</w:t>
            </w:r>
            <w:proofErr w:type="gramEnd"/>
            <w:r>
              <w:rPr>
                <w:rFonts w:ascii="Verdana" w:eastAsia="Verdana" w:hAnsi="Verdana" w:cs="Verdana"/>
                <w:color w:val="000000"/>
                <w:sz w:val="18"/>
              </w:rPr>
              <w:t xml:space="preserve"> complex reports involving Sub Reports, Matrix/Tabular Reports, Charts and Graphs using </w:t>
            </w:r>
            <w:r>
              <w:rPr>
                <w:rFonts w:ascii="Verdana" w:eastAsia="Verdana" w:hAnsi="Verdana" w:cs="Verdana"/>
                <w:b/>
                <w:color w:val="000000"/>
                <w:sz w:val="18"/>
              </w:rPr>
              <w:t>SSRS</w:t>
            </w:r>
            <w:r>
              <w:rPr>
                <w:rFonts w:ascii="Verdana" w:eastAsia="Verdana" w:hAnsi="Verdana" w:cs="Verdana"/>
                <w:color w:val="000000"/>
                <w:sz w:val="18"/>
              </w:rPr>
              <w:t xml:space="preserve"> in </w:t>
            </w:r>
            <w:r>
              <w:rPr>
                <w:rFonts w:ascii="Verdana" w:eastAsia="Verdana" w:hAnsi="Verdana" w:cs="Verdana"/>
                <w:b/>
                <w:color w:val="000000"/>
                <w:sz w:val="18"/>
              </w:rPr>
              <w:t>Business intelligence development studio (BIDS).</w:t>
            </w:r>
          </w:p>
          <w:p w14:paraId="1963F3DE" w14:textId="77777777" w:rsidR="006F7A04" w:rsidRDefault="006F7A04" w:rsidP="006F7A04">
            <w:pPr>
              <w:numPr>
                <w:ilvl w:val="0"/>
                <w:numId w:val="11"/>
              </w:numPr>
              <w:tabs>
                <w:tab w:val="left" w:pos="720"/>
              </w:tabs>
              <w:suppressAutoHyphens w:val="0"/>
              <w:spacing w:before="280" w:after="100"/>
              <w:ind w:left="720" w:hanging="360"/>
              <w:jc w:val="both"/>
              <w:rPr>
                <w:rFonts w:ascii="Arial" w:eastAsia="Arial" w:hAnsi="Arial" w:cs="Arial"/>
                <w:color w:val="000000"/>
              </w:rPr>
            </w:pPr>
            <w:r>
              <w:rPr>
                <w:rFonts w:ascii="Verdana" w:eastAsia="Verdana" w:hAnsi="Verdana" w:cs="Verdana"/>
                <w:color w:val="000000"/>
                <w:sz w:val="18"/>
              </w:rPr>
              <w:lastRenderedPageBreak/>
              <w:t xml:space="preserve">Experience in writing expressions in SSRS and Expert in fine tuning the reports. Created many </w:t>
            </w:r>
            <w:proofErr w:type="gramStart"/>
            <w:r>
              <w:rPr>
                <w:rFonts w:ascii="Verdana" w:eastAsia="Verdana" w:hAnsi="Verdana" w:cs="Verdana"/>
                <w:color w:val="000000"/>
                <w:sz w:val="18"/>
              </w:rPr>
              <w:t>Drill</w:t>
            </w:r>
            <w:proofErr w:type="gramEnd"/>
            <w:r>
              <w:rPr>
                <w:rFonts w:ascii="Verdana" w:eastAsia="Verdana" w:hAnsi="Verdana" w:cs="Verdana"/>
                <w:color w:val="000000"/>
                <w:sz w:val="18"/>
              </w:rPr>
              <w:t xml:space="preserve"> through and Drill Down reports using </w:t>
            </w:r>
            <w:r>
              <w:rPr>
                <w:rFonts w:ascii="Verdana" w:eastAsia="Verdana" w:hAnsi="Verdana" w:cs="Verdana"/>
                <w:b/>
                <w:color w:val="000000"/>
                <w:sz w:val="18"/>
              </w:rPr>
              <w:t>SSRS.</w:t>
            </w:r>
          </w:p>
          <w:p w14:paraId="2A8F4B57" w14:textId="77777777" w:rsidR="00902F0B" w:rsidRDefault="00902F0B">
            <w:pPr>
              <w:pStyle w:val="Footer"/>
              <w:spacing w:after="60"/>
            </w:pPr>
          </w:p>
        </w:tc>
      </w:tr>
      <w:tr w:rsidR="00902F0B" w14:paraId="2E15D90C" w14:textId="77777777" w:rsidTr="004A0918">
        <w:trPr>
          <w:trHeight w:val="146"/>
        </w:trPr>
        <w:tc>
          <w:tcPr>
            <w:tcW w:w="2319" w:type="dxa"/>
            <w:tcBorders>
              <w:top w:val="single" w:sz="4" w:space="0" w:color="000000"/>
              <w:left w:val="single" w:sz="4" w:space="0" w:color="000000"/>
              <w:bottom w:val="single" w:sz="4" w:space="0" w:color="000000"/>
              <w:right w:val="nil"/>
            </w:tcBorders>
            <w:shd w:val="clear" w:color="auto" w:fill="D9D9D9"/>
            <w:hideMark/>
          </w:tcPr>
          <w:p w14:paraId="719D292D" w14:textId="77777777" w:rsidR="00902F0B" w:rsidRDefault="00902F0B">
            <w:pPr>
              <w:rPr>
                <w:rFonts w:ascii="Calibri" w:hAnsi="Calibri" w:cs="Calibri"/>
                <w:sz w:val="22"/>
                <w:szCs w:val="22"/>
              </w:rPr>
            </w:pPr>
            <w:r>
              <w:rPr>
                <w:rFonts w:ascii="Calibri" w:hAnsi="Calibri" w:cs="Calibri"/>
                <w:b/>
                <w:bCs/>
                <w:sz w:val="22"/>
                <w:szCs w:val="22"/>
              </w:rPr>
              <w:lastRenderedPageBreak/>
              <w:t>TEAM SIZE</w:t>
            </w:r>
          </w:p>
        </w:tc>
        <w:tc>
          <w:tcPr>
            <w:tcW w:w="7821" w:type="dxa"/>
            <w:tcBorders>
              <w:top w:val="single" w:sz="4" w:space="0" w:color="000000"/>
              <w:left w:val="single" w:sz="4" w:space="0" w:color="000000"/>
              <w:bottom w:val="single" w:sz="4" w:space="0" w:color="000000"/>
              <w:right w:val="single" w:sz="4" w:space="0" w:color="000000"/>
            </w:tcBorders>
            <w:shd w:val="clear" w:color="auto" w:fill="FFFFFF"/>
            <w:hideMark/>
          </w:tcPr>
          <w:p w14:paraId="35418847" w14:textId="77777777" w:rsidR="00902F0B" w:rsidRDefault="006F7A04">
            <w:pPr>
              <w:pStyle w:val="Footer"/>
              <w:tabs>
                <w:tab w:val="left" w:pos="720"/>
              </w:tabs>
              <w:spacing w:after="60"/>
            </w:pPr>
            <w:r>
              <w:rPr>
                <w:rFonts w:ascii="Calibri" w:hAnsi="Calibri" w:cs="Calibri"/>
                <w:sz w:val="22"/>
                <w:szCs w:val="22"/>
              </w:rPr>
              <w:t>2</w:t>
            </w:r>
          </w:p>
        </w:tc>
      </w:tr>
    </w:tbl>
    <w:p w14:paraId="17345F41" w14:textId="77777777" w:rsidR="002A5C49" w:rsidRPr="002A5C49" w:rsidRDefault="002A5C49" w:rsidP="002A5C49">
      <w:pPr>
        <w:pStyle w:val="projsubhd"/>
        <w:tabs>
          <w:tab w:val="clear" w:pos="0"/>
        </w:tabs>
        <w:ind w:left="1065"/>
        <w:rPr>
          <w:rFonts w:ascii="Calibri" w:hAnsi="Calibri" w:cs="Calibri"/>
          <w:bCs/>
          <w:sz w:val="22"/>
          <w:szCs w:val="22"/>
        </w:rPr>
      </w:pPr>
    </w:p>
    <w:p w14:paraId="4F36F570" w14:textId="77777777" w:rsidR="006F7A04" w:rsidRPr="002A5C49" w:rsidRDefault="00F27198" w:rsidP="00F27198">
      <w:pPr>
        <w:pStyle w:val="projsubhd"/>
        <w:numPr>
          <w:ilvl w:val="0"/>
          <w:numId w:val="12"/>
        </w:numPr>
        <w:rPr>
          <w:rFonts w:ascii="Calibri" w:hAnsi="Calibri" w:cs="Calibri"/>
          <w:bCs/>
          <w:sz w:val="22"/>
          <w:szCs w:val="22"/>
        </w:rPr>
      </w:pPr>
      <w:r>
        <w:rPr>
          <w:rFonts w:ascii="Calibri" w:hAnsi="Calibri" w:cs="Calibri"/>
          <w:sz w:val="22"/>
          <w:szCs w:val="22"/>
        </w:rPr>
        <w:t xml:space="preserve">For Cyberia </w:t>
      </w:r>
      <w:proofErr w:type="spellStart"/>
      <w:proofErr w:type="gramStart"/>
      <w:r>
        <w:rPr>
          <w:rFonts w:ascii="Calibri" w:hAnsi="Calibri" w:cs="Calibri"/>
          <w:sz w:val="22"/>
          <w:szCs w:val="22"/>
        </w:rPr>
        <w:t>Softwares</w:t>
      </w:r>
      <w:proofErr w:type="spellEnd"/>
      <w:r>
        <w:rPr>
          <w:rFonts w:ascii="Calibri" w:hAnsi="Calibri" w:cs="Calibri"/>
          <w:sz w:val="22"/>
          <w:szCs w:val="22"/>
        </w:rPr>
        <w:t xml:space="preserve"> </w:t>
      </w:r>
      <w:r w:rsidR="00761FE2">
        <w:rPr>
          <w:rFonts w:ascii="Calibri" w:hAnsi="Calibri" w:cs="Calibri"/>
          <w:sz w:val="22"/>
          <w:szCs w:val="22"/>
        </w:rPr>
        <w:t>,</w:t>
      </w:r>
      <w:r>
        <w:rPr>
          <w:rFonts w:ascii="Calibri" w:hAnsi="Calibri" w:cs="Calibri"/>
          <w:sz w:val="22"/>
          <w:szCs w:val="22"/>
        </w:rPr>
        <w:t>Bangalore</w:t>
      </w:r>
      <w:proofErr w:type="gramEnd"/>
      <w:r>
        <w:rPr>
          <w:rFonts w:ascii="Calibri" w:hAnsi="Calibri" w:cs="Calibri"/>
          <w:sz w:val="22"/>
          <w:szCs w:val="22"/>
        </w:rPr>
        <w:t xml:space="preserve"> (Apr ’14 – Jan’15)</w:t>
      </w:r>
    </w:p>
    <w:tbl>
      <w:tblPr>
        <w:tblW w:w="10176" w:type="dxa"/>
        <w:tblInd w:w="468" w:type="dxa"/>
        <w:tblLayout w:type="fixed"/>
        <w:tblLook w:val="04A0" w:firstRow="1" w:lastRow="0" w:firstColumn="1" w:lastColumn="0" w:noHBand="0" w:noVBand="1"/>
      </w:tblPr>
      <w:tblGrid>
        <w:gridCol w:w="1954"/>
        <w:gridCol w:w="8222"/>
      </w:tblGrid>
      <w:tr w:rsidR="006F7A04" w14:paraId="1615FB45" w14:textId="77777777" w:rsidTr="004A0918">
        <w:trPr>
          <w:trHeight w:val="621"/>
        </w:trPr>
        <w:tc>
          <w:tcPr>
            <w:tcW w:w="1954" w:type="dxa"/>
            <w:tcBorders>
              <w:top w:val="single" w:sz="4" w:space="0" w:color="000000"/>
              <w:left w:val="single" w:sz="4" w:space="0" w:color="000000"/>
              <w:bottom w:val="single" w:sz="4" w:space="0" w:color="000000"/>
              <w:right w:val="nil"/>
            </w:tcBorders>
            <w:shd w:val="clear" w:color="auto" w:fill="D9D9D9"/>
            <w:hideMark/>
          </w:tcPr>
          <w:p w14:paraId="0A72A5B4" w14:textId="77777777" w:rsidR="006F7A04" w:rsidRDefault="006F7A04" w:rsidP="00796119">
            <w:pPr>
              <w:pStyle w:val="TableHead"/>
              <w:tabs>
                <w:tab w:val="left" w:pos="720"/>
              </w:tabs>
              <w:spacing w:before="0" w:after="0"/>
              <w:rPr>
                <w:rFonts w:ascii="Calibri" w:hAnsi="Calibri" w:cs="Calibri"/>
                <w:sz w:val="22"/>
                <w:szCs w:val="22"/>
              </w:rPr>
            </w:pPr>
            <w:r>
              <w:rPr>
                <w:rFonts w:ascii="Calibri" w:hAnsi="Calibri" w:cs="Calibri"/>
                <w:bCs/>
                <w:sz w:val="22"/>
                <w:szCs w:val="22"/>
              </w:rPr>
              <w:t>PROJECT NAME</w:t>
            </w:r>
          </w:p>
        </w:tc>
        <w:tc>
          <w:tcPr>
            <w:tcW w:w="8222" w:type="dxa"/>
            <w:tcBorders>
              <w:top w:val="single" w:sz="4" w:space="0" w:color="000000"/>
              <w:left w:val="single" w:sz="4" w:space="0" w:color="000000"/>
              <w:bottom w:val="single" w:sz="4" w:space="0" w:color="000000"/>
              <w:right w:val="single" w:sz="4" w:space="0" w:color="000000"/>
            </w:tcBorders>
            <w:shd w:val="clear" w:color="auto" w:fill="FFFFFF"/>
            <w:hideMark/>
          </w:tcPr>
          <w:p w14:paraId="6B4B9FF6" w14:textId="77777777" w:rsidR="00F27198" w:rsidRDefault="00F27198" w:rsidP="00F27198">
            <w:pPr>
              <w:jc w:val="both"/>
              <w:rPr>
                <w:sz w:val="24"/>
              </w:rPr>
            </w:pPr>
            <w:r>
              <w:rPr>
                <w:rFonts w:ascii="Verdana" w:eastAsia="Verdana" w:hAnsi="Verdana" w:cs="Verdana"/>
                <w:b/>
                <w:color w:val="000000"/>
                <w:sz w:val="18"/>
                <w:u w:val="single"/>
              </w:rPr>
              <w:t>Pachakam.COM</w:t>
            </w:r>
          </w:p>
          <w:p w14:paraId="4F449BB3" w14:textId="77777777" w:rsidR="006F7A04" w:rsidRDefault="006F7A04" w:rsidP="00F27198">
            <w:pPr>
              <w:spacing w:before="100" w:after="100"/>
              <w:jc w:val="both"/>
            </w:pPr>
          </w:p>
        </w:tc>
      </w:tr>
      <w:tr w:rsidR="006F7A04" w14:paraId="56F81550" w14:textId="77777777" w:rsidTr="004A0918">
        <w:trPr>
          <w:trHeight w:val="341"/>
        </w:trPr>
        <w:tc>
          <w:tcPr>
            <w:tcW w:w="1954" w:type="dxa"/>
            <w:tcBorders>
              <w:top w:val="single" w:sz="4" w:space="0" w:color="000000"/>
              <w:left w:val="single" w:sz="4" w:space="0" w:color="000000"/>
              <w:bottom w:val="single" w:sz="4" w:space="0" w:color="000000"/>
              <w:right w:val="nil"/>
            </w:tcBorders>
            <w:shd w:val="clear" w:color="auto" w:fill="D9D9D9"/>
            <w:hideMark/>
          </w:tcPr>
          <w:p w14:paraId="6455465A" w14:textId="77777777" w:rsidR="006F7A04" w:rsidRDefault="006F7A04" w:rsidP="00796119">
            <w:pPr>
              <w:rPr>
                <w:rFonts w:ascii="Calibri" w:hAnsi="Calibri" w:cs="Calibri"/>
                <w:szCs w:val="22"/>
              </w:rPr>
            </w:pPr>
            <w:r>
              <w:rPr>
                <w:rFonts w:ascii="Calibri" w:hAnsi="Calibri" w:cs="Calibri"/>
                <w:b/>
                <w:bCs/>
                <w:sz w:val="22"/>
                <w:szCs w:val="22"/>
              </w:rPr>
              <w:t>CLIENT</w:t>
            </w:r>
          </w:p>
        </w:tc>
        <w:tc>
          <w:tcPr>
            <w:tcW w:w="8222" w:type="dxa"/>
            <w:tcBorders>
              <w:top w:val="single" w:sz="4" w:space="0" w:color="000000"/>
              <w:left w:val="single" w:sz="4" w:space="0" w:color="000000"/>
              <w:bottom w:val="single" w:sz="4" w:space="0" w:color="000000"/>
              <w:right w:val="single" w:sz="4" w:space="0" w:color="000000"/>
            </w:tcBorders>
            <w:shd w:val="clear" w:color="auto" w:fill="auto"/>
            <w:hideMark/>
          </w:tcPr>
          <w:p w14:paraId="3678E50E" w14:textId="77777777" w:rsidR="006F7A04" w:rsidRPr="00F27198" w:rsidRDefault="00F27198" w:rsidP="00796119">
            <w:pPr>
              <w:pStyle w:val="TableText"/>
            </w:pPr>
            <w:r w:rsidRPr="00F27198">
              <w:rPr>
                <w:rFonts w:eastAsia="Verdana"/>
                <w:color w:val="000000"/>
                <w:sz w:val="18"/>
              </w:rPr>
              <w:t>Indian Food Recipes - Kerala Recipes | Easy &amp; Delicious Cooking Recipes, Videos</w:t>
            </w:r>
          </w:p>
        </w:tc>
      </w:tr>
      <w:tr w:rsidR="006F7A04" w14:paraId="0C91BC46" w14:textId="77777777" w:rsidTr="004A0918">
        <w:trPr>
          <w:trHeight w:val="1207"/>
        </w:trPr>
        <w:tc>
          <w:tcPr>
            <w:tcW w:w="1954" w:type="dxa"/>
            <w:tcBorders>
              <w:top w:val="single" w:sz="4" w:space="0" w:color="000000"/>
              <w:left w:val="single" w:sz="4" w:space="0" w:color="000000"/>
              <w:bottom w:val="single" w:sz="4" w:space="0" w:color="000000"/>
              <w:right w:val="nil"/>
            </w:tcBorders>
            <w:shd w:val="clear" w:color="auto" w:fill="D9D9D9"/>
            <w:hideMark/>
          </w:tcPr>
          <w:p w14:paraId="065685FE" w14:textId="77777777" w:rsidR="006F7A04" w:rsidRDefault="006F7A04" w:rsidP="00796119">
            <w:pPr>
              <w:rPr>
                <w:rFonts w:ascii="Calibri" w:hAnsi="Calibri" w:cs="Calibri"/>
                <w:b/>
                <w:bCs/>
                <w:sz w:val="22"/>
                <w:szCs w:val="22"/>
              </w:rPr>
            </w:pPr>
            <w:r>
              <w:rPr>
                <w:rFonts w:ascii="Calibri" w:hAnsi="Calibri" w:cs="Calibri"/>
                <w:b/>
                <w:bCs/>
                <w:sz w:val="22"/>
                <w:szCs w:val="22"/>
              </w:rPr>
              <w:t>PROJECT</w:t>
            </w:r>
          </w:p>
          <w:p w14:paraId="405F1247" w14:textId="77777777" w:rsidR="006F7A04" w:rsidRDefault="006F7A04" w:rsidP="00796119">
            <w:pPr>
              <w:rPr>
                <w:rFonts w:ascii="Calibri" w:hAnsi="Calibri" w:cs="Calibri"/>
                <w:szCs w:val="22"/>
              </w:rPr>
            </w:pPr>
            <w:r>
              <w:rPr>
                <w:rFonts w:ascii="Calibri" w:hAnsi="Calibri" w:cs="Calibri"/>
                <w:b/>
                <w:bCs/>
                <w:sz w:val="22"/>
                <w:szCs w:val="22"/>
              </w:rPr>
              <w:t>DESCRIPTION</w:t>
            </w:r>
          </w:p>
        </w:tc>
        <w:tc>
          <w:tcPr>
            <w:tcW w:w="8222" w:type="dxa"/>
            <w:tcBorders>
              <w:top w:val="single" w:sz="4" w:space="0" w:color="000000"/>
              <w:left w:val="single" w:sz="4" w:space="0" w:color="000000"/>
              <w:bottom w:val="single" w:sz="4" w:space="0" w:color="000000"/>
              <w:right w:val="single" w:sz="4" w:space="0" w:color="000000"/>
            </w:tcBorders>
            <w:shd w:val="clear" w:color="auto" w:fill="FFFFFF"/>
          </w:tcPr>
          <w:p w14:paraId="1A4CFFB1" w14:textId="77777777" w:rsidR="00F27198" w:rsidRDefault="00F27198" w:rsidP="00F27198">
            <w:pPr>
              <w:spacing w:before="100" w:after="100"/>
              <w:jc w:val="both"/>
              <w:rPr>
                <w:sz w:val="24"/>
              </w:rPr>
            </w:pPr>
            <w:proofErr w:type="spellStart"/>
            <w:r>
              <w:rPr>
                <w:rFonts w:ascii="Verdana" w:eastAsia="Verdana" w:hAnsi="Verdana" w:cs="Verdana"/>
                <w:b/>
                <w:color w:val="000000"/>
                <w:sz w:val="18"/>
              </w:rPr>
              <w:t>Pachakam</w:t>
            </w:r>
            <w:proofErr w:type="spellEnd"/>
            <w:r>
              <w:rPr>
                <w:rFonts w:ascii="Verdana" w:eastAsia="Verdana" w:hAnsi="Verdana" w:cs="Verdana"/>
                <w:b/>
                <w:color w:val="000000"/>
                <w:sz w:val="18"/>
              </w:rPr>
              <w:t xml:space="preserve"> </w:t>
            </w:r>
            <w:r>
              <w:rPr>
                <w:rFonts w:ascii="Verdana" w:eastAsia="Verdana" w:hAnsi="Verdana" w:cs="Verdana"/>
                <w:color w:val="000000"/>
                <w:sz w:val="18"/>
              </w:rPr>
              <w:t xml:space="preserve">offers thousands of Indian food recipes, Kerala recipes and videos from around the world. We also </w:t>
            </w:r>
            <w:proofErr w:type="gramStart"/>
            <w:r>
              <w:rPr>
                <w:rFonts w:ascii="Verdana" w:eastAsia="Verdana" w:hAnsi="Verdana" w:cs="Verdana"/>
                <w:color w:val="000000"/>
                <w:sz w:val="18"/>
              </w:rPr>
              <w:t>provides</w:t>
            </w:r>
            <w:proofErr w:type="gramEnd"/>
            <w:r>
              <w:rPr>
                <w:rFonts w:ascii="Verdana" w:eastAsia="Verdana" w:hAnsi="Verdana" w:cs="Verdana"/>
                <w:color w:val="000000"/>
                <w:sz w:val="18"/>
              </w:rPr>
              <w:t xml:space="preserve"> the largest collection of Indian recipes, food &amp; health related articles.</w:t>
            </w:r>
          </w:p>
          <w:p w14:paraId="16F9F13C" w14:textId="77777777" w:rsidR="006F7A04" w:rsidRDefault="006F7A04" w:rsidP="00796119">
            <w:pPr>
              <w:pStyle w:val="TableText"/>
            </w:pPr>
            <w:r>
              <w:rPr>
                <w:rFonts w:ascii="Calibri" w:hAnsi="Calibri" w:cs="Calibri"/>
                <w:szCs w:val="22"/>
              </w:rPr>
              <w:t xml:space="preserve">Systems </w:t>
            </w:r>
            <w:r w:rsidR="00F27198">
              <w:rPr>
                <w:rFonts w:ascii="Calibri" w:hAnsi="Calibri" w:cs="Calibri"/>
                <w:szCs w:val="22"/>
              </w:rPr>
              <w:t>portal at http://pachakam</w:t>
            </w:r>
            <w:r>
              <w:rPr>
                <w:rFonts w:ascii="Calibri" w:hAnsi="Calibri" w:cs="Calibri"/>
                <w:szCs w:val="22"/>
              </w:rPr>
              <w:t xml:space="preserve">.com. This application is available to all users. </w:t>
            </w:r>
          </w:p>
          <w:p w14:paraId="0DA84CAA" w14:textId="77777777" w:rsidR="006F7A04" w:rsidRDefault="006F7A04" w:rsidP="00796119">
            <w:pPr>
              <w:pStyle w:val="Footer"/>
            </w:pPr>
          </w:p>
        </w:tc>
      </w:tr>
      <w:tr w:rsidR="006F7A04" w14:paraId="761F31D8" w14:textId="77777777" w:rsidTr="004A0918">
        <w:trPr>
          <w:trHeight w:val="1142"/>
        </w:trPr>
        <w:tc>
          <w:tcPr>
            <w:tcW w:w="1954" w:type="dxa"/>
            <w:tcBorders>
              <w:top w:val="single" w:sz="4" w:space="0" w:color="000000"/>
              <w:left w:val="single" w:sz="4" w:space="0" w:color="000000"/>
              <w:bottom w:val="single" w:sz="4" w:space="0" w:color="000000"/>
              <w:right w:val="nil"/>
            </w:tcBorders>
            <w:shd w:val="clear" w:color="auto" w:fill="D9D9D9"/>
            <w:hideMark/>
          </w:tcPr>
          <w:p w14:paraId="4DF08AD7" w14:textId="77777777" w:rsidR="006F7A04" w:rsidRDefault="006F7A04" w:rsidP="00796119">
            <w:pPr>
              <w:rPr>
                <w:rFonts w:ascii="Calibri" w:hAnsi="Calibri" w:cs="Calibri"/>
                <w:sz w:val="22"/>
                <w:szCs w:val="22"/>
              </w:rPr>
            </w:pPr>
            <w:r>
              <w:rPr>
                <w:rFonts w:ascii="Calibri" w:hAnsi="Calibri" w:cs="Calibri"/>
                <w:b/>
                <w:bCs/>
                <w:sz w:val="22"/>
                <w:szCs w:val="22"/>
              </w:rPr>
              <w:t>ENVIRONMENT</w:t>
            </w:r>
          </w:p>
        </w:tc>
        <w:tc>
          <w:tcPr>
            <w:tcW w:w="8222" w:type="dxa"/>
            <w:tcBorders>
              <w:top w:val="single" w:sz="4" w:space="0" w:color="000000"/>
              <w:left w:val="single" w:sz="4" w:space="0" w:color="000000"/>
              <w:bottom w:val="single" w:sz="4" w:space="0" w:color="000000"/>
              <w:right w:val="single" w:sz="4" w:space="0" w:color="000000"/>
            </w:tcBorders>
            <w:shd w:val="clear" w:color="auto" w:fill="FFFFFF"/>
            <w:hideMark/>
          </w:tcPr>
          <w:p w14:paraId="200B49E7" w14:textId="77777777" w:rsidR="00F27198" w:rsidRDefault="00F27198" w:rsidP="00F27198">
            <w:pPr>
              <w:spacing w:before="100" w:after="100"/>
              <w:jc w:val="both"/>
              <w:rPr>
                <w:rFonts w:ascii="Verdana" w:eastAsia="Verdana" w:hAnsi="Verdana" w:cs="Verdana"/>
                <w:color w:val="000000"/>
                <w:sz w:val="18"/>
              </w:rPr>
            </w:pPr>
            <w:r>
              <w:rPr>
                <w:rFonts w:ascii="Verdana" w:eastAsia="Verdana" w:hAnsi="Verdana" w:cs="Verdana"/>
                <w:b/>
                <w:color w:val="000000"/>
                <w:sz w:val="18"/>
              </w:rPr>
              <w:t>Environment</w:t>
            </w:r>
            <w:r>
              <w:rPr>
                <w:rFonts w:ascii="Verdana" w:eastAsia="Verdana" w:hAnsi="Verdana" w:cs="Verdana"/>
                <w:color w:val="000000"/>
                <w:sz w:val="18"/>
              </w:rPr>
              <w:t>:</w:t>
            </w:r>
            <w:r>
              <w:rPr>
                <w:rFonts w:ascii="Arial" w:eastAsia="Arial" w:hAnsi="Arial" w:cs="Arial"/>
                <w:color w:val="000000"/>
                <w:sz w:val="18"/>
              </w:rPr>
              <w:t xml:space="preserve">  </w:t>
            </w:r>
            <w:hyperlink r:id="rId8">
              <w:r>
                <w:rPr>
                  <w:color w:val="0000FF"/>
                  <w:sz w:val="18"/>
                  <w:u w:val="single"/>
                </w:rPr>
                <w:t>ASP.NET</w:t>
              </w:r>
            </w:hyperlink>
            <w:r>
              <w:rPr>
                <w:rFonts w:ascii="Arial" w:eastAsia="Arial" w:hAnsi="Arial" w:cs="Arial"/>
                <w:color w:val="000000"/>
                <w:sz w:val="18"/>
              </w:rPr>
              <w:t>,</w:t>
            </w:r>
            <w:r>
              <w:rPr>
                <w:rFonts w:ascii="Verdana" w:eastAsia="Verdana" w:hAnsi="Verdana" w:cs="Verdana"/>
                <w:color w:val="000000"/>
                <w:sz w:val="18"/>
              </w:rPr>
              <w:t xml:space="preserve"> </w:t>
            </w:r>
            <w:hyperlink r:id="rId9">
              <w:r>
                <w:rPr>
                  <w:rFonts w:ascii="Verdana" w:eastAsia="Verdana" w:hAnsi="Verdana" w:cs="Verdana"/>
                  <w:color w:val="0000FF"/>
                  <w:sz w:val="18"/>
                  <w:u w:val="single"/>
                </w:rPr>
                <w:t>ADO.NET</w:t>
              </w:r>
            </w:hyperlink>
            <w:r>
              <w:rPr>
                <w:rFonts w:ascii="Verdana" w:eastAsia="Verdana" w:hAnsi="Verdana" w:cs="Verdana"/>
                <w:color w:val="000000"/>
                <w:sz w:val="18"/>
              </w:rPr>
              <w:t xml:space="preserve">, Microsoft Visual Studio.NET </w:t>
            </w:r>
            <w:proofErr w:type="gramStart"/>
            <w:r>
              <w:rPr>
                <w:rFonts w:ascii="Verdana" w:eastAsia="Verdana" w:hAnsi="Verdana" w:cs="Verdana"/>
                <w:color w:val="000000"/>
                <w:sz w:val="18"/>
              </w:rPr>
              <w:t>2008,SQL</w:t>
            </w:r>
            <w:proofErr w:type="gramEnd"/>
            <w:r>
              <w:rPr>
                <w:rFonts w:ascii="Verdana" w:eastAsia="Verdana" w:hAnsi="Verdana" w:cs="Verdana"/>
                <w:color w:val="000000"/>
                <w:sz w:val="18"/>
              </w:rPr>
              <w:t xml:space="preserve"> Server 2005 Enterprise Management Studio, .NET Framework 3.5, Microsoft Report Viewer and Windows XP &amp; Server 2000.</w:t>
            </w:r>
          </w:p>
          <w:p w14:paraId="6C1ED6B1" w14:textId="77777777" w:rsidR="006F7A04" w:rsidRDefault="006F7A04" w:rsidP="00796119">
            <w:pPr>
              <w:pStyle w:val="Footer"/>
              <w:tabs>
                <w:tab w:val="left" w:pos="720"/>
              </w:tabs>
              <w:spacing w:after="60"/>
            </w:pPr>
          </w:p>
        </w:tc>
      </w:tr>
      <w:tr w:rsidR="006F7A04" w14:paraId="3BF70B49" w14:textId="77777777" w:rsidTr="004A0918">
        <w:trPr>
          <w:trHeight w:val="321"/>
        </w:trPr>
        <w:tc>
          <w:tcPr>
            <w:tcW w:w="1954" w:type="dxa"/>
            <w:tcBorders>
              <w:top w:val="single" w:sz="4" w:space="0" w:color="000000"/>
              <w:left w:val="single" w:sz="4" w:space="0" w:color="000000"/>
              <w:bottom w:val="single" w:sz="4" w:space="0" w:color="000000"/>
              <w:right w:val="nil"/>
            </w:tcBorders>
            <w:shd w:val="clear" w:color="auto" w:fill="D9D9D9"/>
            <w:hideMark/>
          </w:tcPr>
          <w:p w14:paraId="25C81AE4" w14:textId="77777777" w:rsidR="006F7A04" w:rsidRDefault="006F7A04" w:rsidP="00796119">
            <w:pPr>
              <w:rPr>
                <w:rFonts w:ascii="Calibri" w:hAnsi="Calibri" w:cs="Calibri"/>
                <w:sz w:val="22"/>
                <w:szCs w:val="22"/>
              </w:rPr>
            </w:pPr>
            <w:r>
              <w:rPr>
                <w:rFonts w:ascii="Calibri" w:hAnsi="Calibri" w:cs="Calibri"/>
                <w:b/>
                <w:bCs/>
                <w:sz w:val="22"/>
                <w:szCs w:val="22"/>
              </w:rPr>
              <w:t>DURATION</w:t>
            </w:r>
          </w:p>
        </w:tc>
        <w:tc>
          <w:tcPr>
            <w:tcW w:w="8222" w:type="dxa"/>
            <w:tcBorders>
              <w:top w:val="single" w:sz="4" w:space="0" w:color="000000"/>
              <w:left w:val="single" w:sz="4" w:space="0" w:color="000000"/>
              <w:bottom w:val="single" w:sz="4" w:space="0" w:color="000000"/>
              <w:right w:val="single" w:sz="4" w:space="0" w:color="000000"/>
            </w:tcBorders>
            <w:shd w:val="clear" w:color="auto" w:fill="FFFFFF"/>
            <w:hideMark/>
          </w:tcPr>
          <w:p w14:paraId="08BC5434" w14:textId="77777777" w:rsidR="006F7A04" w:rsidRDefault="006F7A04" w:rsidP="00796119">
            <w:pPr>
              <w:pStyle w:val="Footer"/>
              <w:tabs>
                <w:tab w:val="left" w:pos="720"/>
              </w:tabs>
              <w:spacing w:after="60"/>
            </w:pPr>
            <w:r>
              <w:rPr>
                <w:rFonts w:ascii="Calibri" w:hAnsi="Calibri" w:cs="Calibri"/>
                <w:sz w:val="22"/>
                <w:szCs w:val="22"/>
              </w:rPr>
              <w:t>Oct 2011 – Apr 2012</w:t>
            </w:r>
          </w:p>
        </w:tc>
      </w:tr>
      <w:tr w:rsidR="006F7A04" w14:paraId="3EE0DD1F" w14:textId="77777777" w:rsidTr="004A0918">
        <w:trPr>
          <w:trHeight w:val="919"/>
        </w:trPr>
        <w:tc>
          <w:tcPr>
            <w:tcW w:w="1954" w:type="dxa"/>
            <w:tcBorders>
              <w:top w:val="single" w:sz="4" w:space="0" w:color="000000"/>
              <w:left w:val="single" w:sz="4" w:space="0" w:color="000000"/>
              <w:bottom w:val="single" w:sz="4" w:space="0" w:color="000000"/>
              <w:right w:val="nil"/>
            </w:tcBorders>
            <w:shd w:val="clear" w:color="auto" w:fill="D9D9D9"/>
            <w:hideMark/>
          </w:tcPr>
          <w:p w14:paraId="0F78B26F" w14:textId="77777777" w:rsidR="006F7A04" w:rsidRDefault="006F7A04" w:rsidP="00796119">
            <w:pPr>
              <w:rPr>
                <w:rFonts w:ascii="Calibri" w:hAnsi="Calibri" w:cs="Calibri"/>
                <w:sz w:val="22"/>
                <w:szCs w:val="22"/>
              </w:rPr>
            </w:pPr>
            <w:r>
              <w:rPr>
                <w:rFonts w:ascii="Calibri" w:hAnsi="Calibri" w:cs="Calibri"/>
                <w:b/>
                <w:bCs/>
                <w:sz w:val="22"/>
                <w:szCs w:val="22"/>
              </w:rPr>
              <w:t>ROLE / RESPONSIBILITY</w:t>
            </w:r>
          </w:p>
        </w:tc>
        <w:tc>
          <w:tcPr>
            <w:tcW w:w="8222" w:type="dxa"/>
            <w:tcBorders>
              <w:top w:val="single" w:sz="4" w:space="0" w:color="000000"/>
              <w:left w:val="single" w:sz="4" w:space="0" w:color="000000"/>
              <w:bottom w:val="single" w:sz="4" w:space="0" w:color="000000"/>
              <w:right w:val="single" w:sz="4" w:space="0" w:color="000000"/>
            </w:tcBorders>
            <w:shd w:val="clear" w:color="auto" w:fill="FFFFFF"/>
          </w:tcPr>
          <w:p w14:paraId="246207AB" w14:textId="77777777" w:rsidR="00F27198" w:rsidRDefault="00F27198" w:rsidP="00F27198">
            <w:pPr>
              <w:numPr>
                <w:ilvl w:val="0"/>
                <w:numId w:val="16"/>
              </w:numPr>
              <w:tabs>
                <w:tab w:val="left" w:pos="720"/>
              </w:tabs>
              <w:suppressAutoHyphens w:val="0"/>
              <w:spacing w:before="100" w:after="100"/>
              <w:ind w:left="360" w:hanging="360"/>
              <w:jc w:val="both"/>
              <w:rPr>
                <w:rFonts w:ascii="Verdana" w:eastAsia="Verdana" w:hAnsi="Verdana" w:cs="Verdana"/>
                <w:color w:val="000000"/>
                <w:sz w:val="18"/>
              </w:rPr>
            </w:pPr>
            <w:r>
              <w:rPr>
                <w:rFonts w:ascii="Verdana" w:eastAsia="Verdana" w:hAnsi="Verdana" w:cs="Verdana"/>
                <w:color w:val="000000"/>
                <w:sz w:val="18"/>
              </w:rPr>
              <w:t xml:space="preserve">Designer and Developer for UI and Data Access Layer. </w:t>
            </w:r>
          </w:p>
          <w:p w14:paraId="5FCCFF90" w14:textId="77777777" w:rsidR="00F27198" w:rsidRDefault="00F27198" w:rsidP="00F27198">
            <w:pPr>
              <w:numPr>
                <w:ilvl w:val="0"/>
                <w:numId w:val="16"/>
              </w:numPr>
              <w:tabs>
                <w:tab w:val="left" w:pos="720"/>
              </w:tabs>
              <w:suppressAutoHyphens w:val="0"/>
              <w:spacing w:before="100" w:after="100"/>
              <w:ind w:left="360" w:hanging="360"/>
              <w:jc w:val="both"/>
              <w:rPr>
                <w:rFonts w:ascii="Verdana" w:eastAsia="Verdana" w:hAnsi="Verdana" w:cs="Verdana"/>
                <w:color w:val="000000"/>
                <w:sz w:val="18"/>
              </w:rPr>
            </w:pPr>
            <w:r>
              <w:rPr>
                <w:rFonts w:ascii="Verdana" w:eastAsia="Verdana" w:hAnsi="Verdana" w:cs="Verdana"/>
                <w:color w:val="000000"/>
                <w:sz w:val="18"/>
              </w:rPr>
              <w:t>Developed Recipes and Administration Modules in .NET with database Integration.</w:t>
            </w:r>
          </w:p>
          <w:p w14:paraId="56752C59" w14:textId="77777777" w:rsidR="00F27198" w:rsidRDefault="00F27198" w:rsidP="00F27198">
            <w:pPr>
              <w:numPr>
                <w:ilvl w:val="0"/>
                <w:numId w:val="16"/>
              </w:numPr>
              <w:tabs>
                <w:tab w:val="left" w:pos="720"/>
              </w:tabs>
              <w:suppressAutoHyphens w:val="0"/>
              <w:spacing w:before="100" w:after="100"/>
              <w:ind w:left="360" w:hanging="360"/>
              <w:jc w:val="both"/>
              <w:rPr>
                <w:rFonts w:ascii="Verdana" w:eastAsia="Verdana" w:hAnsi="Verdana" w:cs="Verdana"/>
                <w:color w:val="000000"/>
                <w:sz w:val="18"/>
              </w:rPr>
            </w:pPr>
            <w:r>
              <w:rPr>
                <w:rFonts w:ascii="Verdana" w:eastAsia="Verdana" w:hAnsi="Verdana" w:cs="Verdana"/>
                <w:color w:val="000000"/>
                <w:sz w:val="18"/>
              </w:rPr>
              <w:t>Used N-tier architecture for presentation layer, the Business and Data Access Layers and were coded using C#.</w:t>
            </w:r>
          </w:p>
          <w:p w14:paraId="683347E4" w14:textId="77777777" w:rsidR="00F27198" w:rsidRDefault="00F27198" w:rsidP="00F27198">
            <w:pPr>
              <w:numPr>
                <w:ilvl w:val="0"/>
                <w:numId w:val="16"/>
              </w:numPr>
              <w:tabs>
                <w:tab w:val="left" w:pos="720"/>
              </w:tabs>
              <w:suppressAutoHyphens w:val="0"/>
              <w:spacing w:before="100" w:after="100"/>
              <w:ind w:left="360" w:hanging="360"/>
              <w:jc w:val="both"/>
              <w:rPr>
                <w:rFonts w:ascii="Verdana" w:eastAsia="Verdana" w:hAnsi="Verdana" w:cs="Verdana"/>
                <w:color w:val="000000"/>
                <w:sz w:val="18"/>
              </w:rPr>
            </w:pPr>
            <w:r>
              <w:rPr>
                <w:rFonts w:ascii="Verdana" w:eastAsia="Verdana" w:hAnsi="Verdana" w:cs="Verdana"/>
                <w:color w:val="000000"/>
                <w:sz w:val="18"/>
              </w:rPr>
              <w:t>Developed application logic using C#.</w:t>
            </w:r>
          </w:p>
          <w:p w14:paraId="1259F5CF" w14:textId="77777777" w:rsidR="00F27198" w:rsidRDefault="00F27198" w:rsidP="00F27198">
            <w:pPr>
              <w:numPr>
                <w:ilvl w:val="0"/>
                <w:numId w:val="16"/>
              </w:numPr>
              <w:tabs>
                <w:tab w:val="left" w:pos="720"/>
              </w:tabs>
              <w:suppressAutoHyphens w:val="0"/>
              <w:spacing w:before="100" w:after="100"/>
              <w:ind w:left="360" w:hanging="360"/>
              <w:jc w:val="both"/>
              <w:rPr>
                <w:rFonts w:ascii="Verdana" w:eastAsia="Verdana" w:hAnsi="Verdana" w:cs="Verdana"/>
                <w:color w:val="000000"/>
                <w:sz w:val="18"/>
              </w:rPr>
            </w:pPr>
            <w:r>
              <w:rPr>
                <w:rFonts w:ascii="Verdana" w:eastAsia="Verdana" w:hAnsi="Verdana" w:cs="Verdana"/>
                <w:color w:val="000000"/>
                <w:sz w:val="18"/>
              </w:rPr>
              <w:t>Written stored procedures using SQL in SQL SERVER 2005.</w:t>
            </w:r>
          </w:p>
          <w:p w14:paraId="2037C2F8" w14:textId="77777777" w:rsidR="00F27198" w:rsidRDefault="00F27198" w:rsidP="00F27198">
            <w:pPr>
              <w:numPr>
                <w:ilvl w:val="0"/>
                <w:numId w:val="16"/>
              </w:numPr>
              <w:tabs>
                <w:tab w:val="left" w:pos="720"/>
              </w:tabs>
              <w:suppressAutoHyphens w:val="0"/>
              <w:spacing w:before="100"/>
              <w:ind w:left="360" w:hanging="360"/>
              <w:jc w:val="both"/>
              <w:rPr>
                <w:rFonts w:ascii="Verdana" w:eastAsia="Verdana" w:hAnsi="Verdana" w:cs="Verdana"/>
                <w:color w:val="000000"/>
                <w:sz w:val="18"/>
              </w:rPr>
            </w:pPr>
            <w:r>
              <w:rPr>
                <w:rFonts w:ascii="Verdana" w:eastAsia="Verdana" w:hAnsi="Verdana" w:cs="Verdana"/>
                <w:color w:val="000000"/>
                <w:sz w:val="18"/>
              </w:rPr>
              <w:t>Worked intensely on the User Interface.</w:t>
            </w:r>
          </w:p>
          <w:p w14:paraId="163F637C" w14:textId="77777777" w:rsidR="00F27198" w:rsidRDefault="00F27198" w:rsidP="00F27198">
            <w:pPr>
              <w:spacing w:before="100" w:after="100"/>
              <w:jc w:val="both"/>
              <w:rPr>
                <w:sz w:val="24"/>
              </w:rPr>
            </w:pPr>
            <w:r>
              <w:rPr>
                <w:rFonts w:ascii="Verdana" w:eastAsia="Verdana" w:hAnsi="Verdana" w:cs="Verdana"/>
                <w:color w:val="000000"/>
                <w:sz w:val="18"/>
              </w:rPr>
              <w:t>Managed the entire system maintenance and implementation</w:t>
            </w:r>
            <w:r>
              <w:rPr>
                <w:color w:val="000000"/>
                <w:sz w:val="18"/>
              </w:rPr>
              <w:t>.</w:t>
            </w:r>
          </w:p>
          <w:p w14:paraId="18D85927" w14:textId="77777777" w:rsidR="006F7A04" w:rsidRDefault="006F7A04" w:rsidP="00796119">
            <w:pPr>
              <w:pStyle w:val="Footer"/>
              <w:spacing w:after="60"/>
              <w:ind w:left="720"/>
            </w:pPr>
          </w:p>
        </w:tc>
      </w:tr>
      <w:tr w:rsidR="006F7A04" w14:paraId="090ECD4C" w14:textId="77777777" w:rsidTr="004A0918">
        <w:trPr>
          <w:trHeight w:val="144"/>
        </w:trPr>
        <w:tc>
          <w:tcPr>
            <w:tcW w:w="1954" w:type="dxa"/>
            <w:tcBorders>
              <w:top w:val="single" w:sz="4" w:space="0" w:color="000000"/>
              <w:left w:val="single" w:sz="4" w:space="0" w:color="000000"/>
              <w:bottom w:val="single" w:sz="4" w:space="0" w:color="000000"/>
              <w:right w:val="nil"/>
            </w:tcBorders>
            <w:shd w:val="clear" w:color="auto" w:fill="D9D9D9"/>
            <w:hideMark/>
          </w:tcPr>
          <w:p w14:paraId="538FD1B1" w14:textId="77777777" w:rsidR="006F7A04" w:rsidRDefault="006F7A04" w:rsidP="00796119">
            <w:pPr>
              <w:rPr>
                <w:rFonts w:ascii="Calibri" w:hAnsi="Calibri" w:cs="Calibri"/>
                <w:sz w:val="22"/>
                <w:szCs w:val="22"/>
              </w:rPr>
            </w:pPr>
            <w:r>
              <w:rPr>
                <w:rFonts w:ascii="Calibri" w:hAnsi="Calibri" w:cs="Calibri"/>
                <w:b/>
                <w:bCs/>
                <w:sz w:val="22"/>
                <w:szCs w:val="22"/>
              </w:rPr>
              <w:t>TEAM SIZE</w:t>
            </w:r>
          </w:p>
        </w:tc>
        <w:tc>
          <w:tcPr>
            <w:tcW w:w="8222" w:type="dxa"/>
            <w:tcBorders>
              <w:top w:val="single" w:sz="4" w:space="0" w:color="000000"/>
              <w:left w:val="single" w:sz="4" w:space="0" w:color="000000"/>
              <w:bottom w:val="single" w:sz="4" w:space="0" w:color="000000"/>
              <w:right w:val="single" w:sz="4" w:space="0" w:color="000000"/>
            </w:tcBorders>
            <w:shd w:val="clear" w:color="auto" w:fill="FFFFFF"/>
            <w:hideMark/>
          </w:tcPr>
          <w:p w14:paraId="4F6C4E90" w14:textId="77777777" w:rsidR="006F7A04" w:rsidRDefault="0094066A" w:rsidP="00796119">
            <w:pPr>
              <w:pStyle w:val="Footer"/>
              <w:tabs>
                <w:tab w:val="left" w:pos="720"/>
              </w:tabs>
              <w:spacing w:after="60"/>
            </w:pPr>
            <w:r>
              <w:rPr>
                <w:rFonts w:ascii="Calibri" w:hAnsi="Calibri" w:cs="Calibri"/>
                <w:sz w:val="22"/>
                <w:szCs w:val="22"/>
              </w:rPr>
              <w:t>8</w:t>
            </w:r>
          </w:p>
        </w:tc>
      </w:tr>
    </w:tbl>
    <w:p w14:paraId="17E68E11" w14:textId="77777777" w:rsidR="006F7A04" w:rsidRDefault="006F7A04" w:rsidP="00902F0B"/>
    <w:p w14:paraId="02E4D129" w14:textId="77777777" w:rsidR="006F7A04" w:rsidRDefault="006F7A04" w:rsidP="00902F0B"/>
    <w:p w14:paraId="1F38C11A" w14:textId="47686E9B" w:rsidR="00540AEE" w:rsidRDefault="004213AF" w:rsidP="004213AF">
      <w:pPr>
        <w:spacing w:before="100" w:after="100"/>
        <w:jc w:val="both"/>
        <w:rPr>
          <w:rFonts w:ascii="Verdana" w:hAnsi="Verdana"/>
          <w:b/>
          <w:bCs/>
          <w:color w:val="000000"/>
          <w:shd w:val="clear" w:color="auto" w:fill="C0C0C0"/>
        </w:rPr>
      </w:pPr>
      <w:r>
        <w:rPr>
          <w:rFonts w:ascii="Verdana" w:hAnsi="Verdana"/>
          <w:b/>
          <w:bCs/>
          <w:color w:val="000000"/>
          <w:shd w:val="clear" w:color="auto" w:fill="C0C0C0"/>
        </w:rPr>
        <w:t>EXPERIENCE SUMMARY:</w:t>
      </w:r>
    </w:p>
    <w:p w14:paraId="7B2D204A" w14:textId="078185AB" w:rsidR="0027707F" w:rsidRPr="00C31362" w:rsidRDefault="0027707F" w:rsidP="004213AF">
      <w:pPr>
        <w:spacing w:before="100" w:after="100"/>
        <w:jc w:val="both"/>
        <w:rPr>
          <w:rFonts w:ascii="Verdana" w:hAnsi="Verdana"/>
          <w:b/>
          <w:bCs/>
          <w:color w:val="000000"/>
          <w:shd w:val="clear" w:color="auto" w:fill="C0C0C0"/>
        </w:rPr>
      </w:pPr>
      <w:r w:rsidRPr="00C31362">
        <w:rPr>
          <w:rFonts w:ascii="Verdana" w:hAnsi="Verdana"/>
          <w:b/>
          <w:bCs/>
          <w:color w:val="000000"/>
          <w:shd w:val="clear" w:color="auto" w:fill="C0C0C0"/>
        </w:rPr>
        <w:t xml:space="preserve">DATAVAIL INFOTECH PRIVATE LIMITED (JAN 2023 to </w:t>
      </w:r>
      <w:proofErr w:type="gramStart"/>
      <w:r w:rsidRPr="00C31362">
        <w:rPr>
          <w:rFonts w:ascii="Verdana" w:hAnsi="Verdana"/>
          <w:b/>
          <w:bCs/>
          <w:color w:val="000000"/>
          <w:shd w:val="clear" w:color="auto" w:fill="C0C0C0"/>
        </w:rPr>
        <w:t>PRESENT)BANGALORE</w:t>
      </w:r>
      <w:proofErr w:type="gramEnd"/>
      <w:r w:rsidRPr="00C31362">
        <w:rPr>
          <w:rFonts w:ascii="Verdana" w:hAnsi="Verdana"/>
          <w:b/>
          <w:bCs/>
          <w:color w:val="000000"/>
          <w:shd w:val="clear" w:color="auto" w:fill="C0C0C0"/>
        </w:rPr>
        <w:t>.</w:t>
      </w:r>
    </w:p>
    <w:p w14:paraId="0C681A56" w14:textId="4C725850" w:rsidR="00E24438" w:rsidRPr="00E24438" w:rsidRDefault="00E24438" w:rsidP="004213AF">
      <w:pPr>
        <w:spacing w:before="100" w:after="100"/>
        <w:jc w:val="both"/>
        <w:rPr>
          <w:rFonts w:ascii="Verdana" w:hAnsi="Verdana"/>
          <w:b/>
          <w:bCs/>
          <w:color w:val="FFFFFF" w:themeColor="background1"/>
          <w:shd w:val="clear" w:color="auto" w:fill="C0C0C0"/>
        </w:rPr>
      </w:pPr>
      <w:r w:rsidRPr="00C31362">
        <w:rPr>
          <w:rFonts w:ascii="Verdana" w:hAnsi="Verdana"/>
          <w:b/>
          <w:bCs/>
          <w:color w:val="000000"/>
          <w:shd w:val="clear" w:color="auto" w:fill="C0C0C0"/>
        </w:rPr>
        <w:t>HCL TECHNOLOGIES (</w:t>
      </w:r>
      <w:r w:rsidR="009241F4" w:rsidRPr="00C31362">
        <w:rPr>
          <w:rFonts w:ascii="Verdana" w:hAnsi="Verdana"/>
          <w:b/>
          <w:bCs/>
          <w:color w:val="000000"/>
          <w:shd w:val="clear" w:color="auto" w:fill="C0C0C0"/>
        </w:rPr>
        <w:t>November 2020</w:t>
      </w:r>
      <w:r w:rsidRPr="00C31362">
        <w:rPr>
          <w:rFonts w:ascii="Verdana" w:hAnsi="Verdana"/>
          <w:b/>
          <w:bCs/>
          <w:color w:val="000000"/>
          <w:shd w:val="clear" w:color="auto" w:fill="C0C0C0"/>
        </w:rPr>
        <w:t xml:space="preserve"> to </w:t>
      </w:r>
      <w:r w:rsidR="00912A03" w:rsidRPr="00C31362">
        <w:rPr>
          <w:rFonts w:ascii="Verdana" w:hAnsi="Verdana"/>
          <w:b/>
          <w:bCs/>
          <w:color w:val="000000"/>
          <w:shd w:val="clear" w:color="auto" w:fill="C0C0C0"/>
        </w:rPr>
        <w:t>July</w:t>
      </w:r>
      <w:r w:rsidR="00E958A4" w:rsidRPr="00C31362">
        <w:rPr>
          <w:rFonts w:ascii="Verdana" w:hAnsi="Verdana"/>
          <w:b/>
          <w:bCs/>
          <w:color w:val="000000"/>
          <w:shd w:val="clear" w:color="auto" w:fill="C0C0C0"/>
        </w:rPr>
        <w:t xml:space="preserve"> </w:t>
      </w:r>
      <w:proofErr w:type="gramStart"/>
      <w:r w:rsidR="00DD19BB" w:rsidRPr="00C31362">
        <w:rPr>
          <w:rFonts w:ascii="Verdana" w:hAnsi="Verdana"/>
          <w:b/>
          <w:bCs/>
          <w:color w:val="000000"/>
          <w:shd w:val="clear" w:color="auto" w:fill="C0C0C0"/>
        </w:rPr>
        <w:t>2022)</w:t>
      </w:r>
      <w:proofErr w:type="spellStart"/>
      <w:r w:rsidRPr="00C31362">
        <w:rPr>
          <w:rFonts w:ascii="Verdana" w:hAnsi="Verdana"/>
          <w:b/>
          <w:bCs/>
          <w:color w:val="000000"/>
          <w:shd w:val="clear" w:color="auto" w:fill="C0C0C0"/>
        </w:rPr>
        <w:t>Jigani</w:t>
      </w:r>
      <w:proofErr w:type="spellEnd"/>
      <w:proofErr w:type="gramEnd"/>
      <w:r w:rsidRPr="00C31362">
        <w:rPr>
          <w:rFonts w:ascii="Verdana" w:hAnsi="Verdana"/>
          <w:b/>
          <w:bCs/>
          <w:color w:val="000000"/>
          <w:shd w:val="clear" w:color="auto" w:fill="C0C0C0"/>
        </w:rPr>
        <w:t xml:space="preserve"> </w:t>
      </w:r>
      <w:proofErr w:type="spellStart"/>
      <w:r w:rsidRPr="00C31362">
        <w:rPr>
          <w:rFonts w:ascii="Verdana" w:hAnsi="Verdana"/>
          <w:b/>
          <w:bCs/>
          <w:color w:val="000000"/>
          <w:shd w:val="clear" w:color="auto" w:fill="C0C0C0"/>
        </w:rPr>
        <w:t>Campus,Bangalore</w:t>
      </w:r>
      <w:proofErr w:type="spellEnd"/>
      <w:r w:rsidRPr="00C31362">
        <w:rPr>
          <w:rFonts w:ascii="Verdana" w:hAnsi="Verdana"/>
          <w:b/>
          <w:bCs/>
          <w:color w:val="000000"/>
          <w:shd w:val="clear" w:color="auto" w:fill="C0C0C0"/>
        </w:rPr>
        <w:t>.</w:t>
      </w:r>
    </w:p>
    <w:p w14:paraId="5F54C68E" w14:textId="0E06E113" w:rsidR="00540AEE" w:rsidRPr="00540AEE" w:rsidRDefault="00540AEE" w:rsidP="004213AF">
      <w:pPr>
        <w:spacing w:before="100" w:after="100"/>
        <w:jc w:val="both"/>
        <w:rPr>
          <w:rFonts w:ascii="Verdana" w:hAnsi="Verdana"/>
          <w:sz w:val="24"/>
          <w:szCs w:val="24"/>
        </w:rPr>
      </w:pPr>
      <w:proofErr w:type="spellStart"/>
      <w:r w:rsidRPr="00313514">
        <w:rPr>
          <w:rFonts w:ascii="Verdana" w:hAnsi="Verdana"/>
          <w:b/>
          <w:sz w:val="24"/>
          <w:szCs w:val="24"/>
        </w:rPr>
        <w:t>Indecomme</w:t>
      </w:r>
      <w:proofErr w:type="spellEnd"/>
      <w:r w:rsidRPr="00313514">
        <w:rPr>
          <w:rFonts w:ascii="Verdana" w:hAnsi="Verdana"/>
          <w:b/>
          <w:sz w:val="24"/>
          <w:szCs w:val="24"/>
        </w:rPr>
        <w:t xml:space="preserve"> Digital</w:t>
      </w:r>
      <w:r w:rsidR="00313514">
        <w:rPr>
          <w:rFonts w:ascii="Verdana" w:hAnsi="Verdana"/>
          <w:sz w:val="24"/>
          <w:szCs w:val="24"/>
        </w:rPr>
        <w:t xml:space="preserve"> </w:t>
      </w:r>
      <w:r>
        <w:rPr>
          <w:rFonts w:ascii="Verdana" w:hAnsi="Verdana"/>
          <w:sz w:val="24"/>
          <w:szCs w:val="24"/>
        </w:rPr>
        <w:t xml:space="preserve">(July 2018 to </w:t>
      </w:r>
      <w:r w:rsidR="00E24438">
        <w:rPr>
          <w:rFonts w:ascii="Verdana" w:hAnsi="Verdana"/>
          <w:sz w:val="24"/>
          <w:szCs w:val="24"/>
        </w:rPr>
        <w:t>November 20</w:t>
      </w:r>
      <w:r w:rsidR="009241F4">
        <w:rPr>
          <w:rFonts w:ascii="Verdana" w:hAnsi="Verdana"/>
          <w:sz w:val="24"/>
          <w:szCs w:val="24"/>
        </w:rPr>
        <w:t>20</w:t>
      </w:r>
      <w:r>
        <w:rPr>
          <w:rFonts w:ascii="Verdana" w:hAnsi="Verdana"/>
          <w:sz w:val="24"/>
          <w:szCs w:val="24"/>
        </w:rPr>
        <w:t xml:space="preserve">) </w:t>
      </w:r>
      <w:proofErr w:type="spellStart"/>
      <w:r>
        <w:rPr>
          <w:rFonts w:ascii="Verdana" w:hAnsi="Verdana"/>
          <w:sz w:val="24"/>
          <w:szCs w:val="24"/>
        </w:rPr>
        <w:t>M.</w:t>
      </w:r>
      <w:proofErr w:type="gramStart"/>
      <w:r>
        <w:rPr>
          <w:rFonts w:ascii="Verdana" w:hAnsi="Verdana"/>
          <w:sz w:val="24"/>
          <w:szCs w:val="24"/>
        </w:rPr>
        <w:t>G.Road</w:t>
      </w:r>
      <w:proofErr w:type="spellEnd"/>
      <w:proofErr w:type="gramEnd"/>
      <w:r>
        <w:rPr>
          <w:rFonts w:ascii="Verdana" w:hAnsi="Verdana"/>
          <w:sz w:val="24"/>
          <w:szCs w:val="24"/>
        </w:rPr>
        <w:t>, Bangalore.</w:t>
      </w:r>
    </w:p>
    <w:p w14:paraId="52522AB3" w14:textId="42065740" w:rsidR="004213AF" w:rsidRDefault="004213AF" w:rsidP="004213AF">
      <w:pPr>
        <w:spacing w:before="100" w:after="100"/>
        <w:jc w:val="both"/>
        <w:rPr>
          <w:rFonts w:ascii="Verdana" w:hAnsi="Verdana"/>
          <w:sz w:val="24"/>
          <w:szCs w:val="24"/>
        </w:rPr>
      </w:pPr>
      <w:proofErr w:type="spellStart"/>
      <w:r w:rsidRPr="000C7FCB">
        <w:rPr>
          <w:rFonts w:ascii="Verdana" w:hAnsi="Verdana"/>
          <w:b/>
          <w:sz w:val="24"/>
          <w:szCs w:val="24"/>
        </w:rPr>
        <w:t>Accion</w:t>
      </w:r>
      <w:proofErr w:type="spellEnd"/>
      <w:r w:rsidR="00966849">
        <w:rPr>
          <w:rFonts w:ascii="Verdana" w:hAnsi="Verdana"/>
          <w:b/>
          <w:sz w:val="24"/>
          <w:szCs w:val="24"/>
        </w:rPr>
        <w:t xml:space="preserve"> </w:t>
      </w:r>
      <w:proofErr w:type="gramStart"/>
      <w:r w:rsidRPr="000C7FCB">
        <w:rPr>
          <w:rFonts w:ascii="Verdana" w:hAnsi="Verdana"/>
          <w:b/>
          <w:sz w:val="24"/>
          <w:szCs w:val="24"/>
        </w:rPr>
        <w:t>Labs(</w:t>
      </w:r>
      <w:proofErr w:type="gramEnd"/>
      <w:r w:rsidRPr="000C7FCB">
        <w:rPr>
          <w:rFonts w:ascii="Verdana" w:hAnsi="Verdana"/>
          <w:b/>
          <w:sz w:val="24"/>
          <w:szCs w:val="24"/>
        </w:rPr>
        <w:t>India) Pri</w:t>
      </w:r>
      <w:r w:rsidR="00540AEE" w:rsidRPr="000C7FCB">
        <w:rPr>
          <w:rFonts w:ascii="Verdana" w:hAnsi="Verdana"/>
          <w:b/>
          <w:sz w:val="24"/>
          <w:szCs w:val="24"/>
        </w:rPr>
        <w:t>vate Limited</w:t>
      </w:r>
      <w:r w:rsidR="00540AEE" w:rsidRPr="00540AEE">
        <w:rPr>
          <w:rFonts w:ascii="Verdana" w:hAnsi="Verdana"/>
          <w:sz w:val="24"/>
          <w:szCs w:val="24"/>
        </w:rPr>
        <w:t xml:space="preserve">(Aug 2017 to </w:t>
      </w:r>
      <w:r w:rsidR="00817C1B">
        <w:rPr>
          <w:rFonts w:ascii="Verdana" w:hAnsi="Verdana"/>
          <w:sz w:val="24"/>
          <w:szCs w:val="24"/>
        </w:rPr>
        <w:t>July</w:t>
      </w:r>
      <w:r w:rsidR="00540AEE" w:rsidRPr="00540AEE">
        <w:rPr>
          <w:rFonts w:ascii="Verdana" w:hAnsi="Verdana"/>
          <w:sz w:val="24"/>
          <w:szCs w:val="24"/>
        </w:rPr>
        <w:t xml:space="preserve"> 2018</w:t>
      </w:r>
      <w:r w:rsidRPr="00540AEE">
        <w:rPr>
          <w:rFonts w:ascii="Verdana" w:hAnsi="Verdana"/>
          <w:sz w:val="24"/>
          <w:szCs w:val="24"/>
        </w:rPr>
        <w:t xml:space="preserve">) </w:t>
      </w:r>
      <w:proofErr w:type="spellStart"/>
      <w:r w:rsidRPr="00540AEE">
        <w:rPr>
          <w:rFonts w:ascii="Verdana" w:hAnsi="Verdana"/>
          <w:sz w:val="24"/>
          <w:szCs w:val="24"/>
        </w:rPr>
        <w:t>Whitefield,Bangalore</w:t>
      </w:r>
      <w:proofErr w:type="spellEnd"/>
      <w:r w:rsidRPr="00540AEE">
        <w:rPr>
          <w:rFonts w:ascii="Verdana" w:hAnsi="Verdana"/>
          <w:sz w:val="24"/>
          <w:szCs w:val="24"/>
        </w:rPr>
        <w:t>.</w:t>
      </w:r>
    </w:p>
    <w:p w14:paraId="353CEB32" w14:textId="77777777" w:rsidR="004213AF" w:rsidRPr="00540AEE" w:rsidRDefault="004213AF" w:rsidP="004213AF">
      <w:pPr>
        <w:spacing w:before="100" w:after="100"/>
        <w:jc w:val="both"/>
        <w:rPr>
          <w:rFonts w:ascii="Verdana" w:hAnsi="Verdana"/>
          <w:color w:val="000000"/>
          <w:sz w:val="24"/>
          <w:szCs w:val="24"/>
        </w:rPr>
      </w:pPr>
      <w:r w:rsidRPr="00540AEE">
        <w:rPr>
          <w:rFonts w:ascii="Verdana" w:hAnsi="Verdana"/>
          <w:b/>
          <w:color w:val="000000"/>
          <w:sz w:val="24"/>
          <w:szCs w:val="24"/>
        </w:rPr>
        <w:t>Cognizant Technology Solutions</w:t>
      </w:r>
      <w:r w:rsidRPr="00540AEE">
        <w:rPr>
          <w:rFonts w:ascii="Verdana" w:hAnsi="Verdana"/>
          <w:color w:val="000000"/>
          <w:sz w:val="24"/>
          <w:szCs w:val="24"/>
        </w:rPr>
        <w:t xml:space="preserve"> (April 2016 to Jul 2017) as </w:t>
      </w:r>
      <w:proofErr w:type="gramStart"/>
      <w:r w:rsidRPr="00540AEE">
        <w:rPr>
          <w:rFonts w:ascii="Verdana" w:hAnsi="Verdana"/>
          <w:color w:val="000000"/>
          <w:sz w:val="24"/>
          <w:szCs w:val="24"/>
        </w:rPr>
        <w:t>Associate  at</w:t>
      </w:r>
      <w:proofErr w:type="gramEnd"/>
      <w:r w:rsidRPr="00540AEE">
        <w:rPr>
          <w:rFonts w:ascii="Verdana" w:hAnsi="Verdana"/>
          <w:color w:val="000000"/>
          <w:sz w:val="24"/>
          <w:szCs w:val="24"/>
        </w:rPr>
        <w:t xml:space="preserve"> </w:t>
      </w:r>
      <w:proofErr w:type="spellStart"/>
      <w:r w:rsidRPr="00540AEE">
        <w:rPr>
          <w:rFonts w:ascii="Verdana" w:hAnsi="Verdana"/>
          <w:color w:val="000000"/>
          <w:sz w:val="24"/>
          <w:szCs w:val="24"/>
        </w:rPr>
        <w:t>Manyatha</w:t>
      </w:r>
      <w:proofErr w:type="spellEnd"/>
      <w:r w:rsidRPr="00540AEE">
        <w:rPr>
          <w:rFonts w:ascii="Verdana" w:hAnsi="Verdana"/>
          <w:color w:val="000000"/>
          <w:sz w:val="24"/>
          <w:szCs w:val="24"/>
        </w:rPr>
        <w:t xml:space="preserve"> Tech park ,Bangalore.</w:t>
      </w:r>
    </w:p>
    <w:p w14:paraId="7D17B2A7" w14:textId="32D9DB0F" w:rsidR="004213AF" w:rsidRPr="00540AEE" w:rsidRDefault="00966849" w:rsidP="004213AF">
      <w:pPr>
        <w:spacing w:before="100" w:after="100"/>
        <w:jc w:val="both"/>
        <w:rPr>
          <w:rFonts w:ascii="Verdana" w:hAnsi="Verdana"/>
          <w:sz w:val="24"/>
          <w:szCs w:val="24"/>
        </w:rPr>
      </w:pPr>
      <w:r>
        <w:rPr>
          <w:rFonts w:ascii="Verdana" w:hAnsi="Verdana"/>
          <w:b/>
          <w:color w:val="000000"/>
          <w:sz w:val="24"/>
          <w:szCs w:val="24"/>
        </w:rPr>
        <w:t>GENPACT (INDIA) Private Limited</w:t>
      </w:r>
      <w:r w:rsidR="004213AF" w:rsidRPr="00540AEE">
        <w:rPr>
          <w:rFonts w:ascii="Verdana" w:hAnsi="Verdana"/>
          <w:color w:val="000000"/>
          <w:sz w:val="24"/>
          <w:szCs w:val="24"/>
        </w:rPr>
        <w:t xml:space="preserve"> (Feb 2015 to Jan </w:t>
      </w:r>
      <w:proofErr w:type="gramStart"/>
      <w:r w:rsidR="004213AF" w:rsidRPr="00540AEE">
        <w:rPr>
          <w:rFonts w:ascii="Verdana" w:hAnsi="Verdana"/>
          <w:color w:val="000000"/>
          <w:sz w:val="24"/>
          <w:szCs w:val="24"/>
        </w:rPr>
        <w:t>2016)as</w:t>
      </w:r>
      <w:proofErr w:type="gramEnd"/>
      <w:r w:rsidR="004213AF" w:rsidRPr="00540AEE">
        <w:rPr>
          <w:rFonts w:ascii="Verdana" w:hAnsi="Verdana"/>
          <w:color w:val="000000"/>
          <w:sz w:val="24"/>
          <w:szCs w:val="24"/>
        </w:rPr>
        <w:t xml:space="preserve"> Software Engineer at </w:t>
      </w:r>
      <w:proofErr w:type="spellStart"/>
      <w:r w:rsidR="004213AF" w:rsidRPr="00540AEE">
        <w:rPr>
          <w:rFonts w:ascii="Verdana" w:hAnsi="Verdana"/>
          <w:color w:val="000000"/>
          <w:sz w:val="24"/>
          <w:szCs w:val="24"/>
        </w:rPr>
        <w:t>Marathahalli,Bangalore</w:t>
      </w:r>
      <w:proofErr w:type="spellEnd"/>
      <w:r w:rsidR="004213AF" w:rsidRPr="00540AEE">
        <w:rPr>
          <w:rFonts w:ascii="Verdana" w:hAnsi="Verdana"/>
          <w:color w:val="000000"/>
          <w:sz w:val="24"/>
          <w:szCs w:val="24"/>
        </w:rPr>
        <w:t>.</w:t>
      </w:r>
    </w:p>
    <w:p w14:paraId="112DBA8A" w14:textId="77777777" w:rsidR="004213AF" w:rsidRPr="00540AEE" w:rsidRDefault="004213AF" w:rsidP="004213AF">
      <w:pPr>
        <w:spacing w:before="100" w:after="100"/>
        <w:jc w:val="both"/>
        <w:rPr>
          <w:rFonts w:ascii="Verdana" w:hAnsi="Verdana"/>
          <w:color w:val="000000"/>
          <w:sz w:val="24"/>
          <w:szCs w:val="24"/>
        </w:rPr>
      </w:pPr>
      <w:r w:rsidRPr="00540AEE">
        <w:rPr>
          <w:rFonts w:ascii="Verdana" w:hAnsi="Verdana"/>
          <w:b/>
          <w:color w:val="000000"/>
          <w:sz w:val="24"/>
          <w:szCs w:val="24"/>
        </w:rPr>
        <w:lastRenderedPageBreak/>
        <w:t>VHIRE4</w:t>
      </w:r>
      <w:proofErr w:type="gramStart"/>
      <w:r w:rsidRPr="00540AEE">
        <w:rPr>
          <w:rFonts w:ascii="Verdana" w:hAnsi="Verdana"/>
          <w:b/>
          <w:color w:val="000000"/>
          <w:sz w:val="24"/>
          <w:szCs w:val="24"/>
        </w:rPr>
        <w:t>U</w:t>
      </w:r>
      <w:r w:rsidRPr="00540AEE">
        <w:rPr>
          <w:rFonts w:ascii="Verdana" w:hAnsi="Verdana"/>
          <w:color w:val="000000"/>
          <w:sz w:val="24"/>
          <w:szCs w:val="24"/>
        </w:rPr>
        <w:t>(</w:t>
      </w:r>
      <w:proofErr w:type="gramEnd"/>
      <w:r w:rsidRPr="00540AEE">
        <w:rPr>
          <w:rFonts w:ascii="Verdana" w:hAnsi="Verdana"/>
          <w:color w:val="000000"/>
          <w:sz w:val="24"/>
          <w:szCs w:val="24"/>
        </w:rPr>
        <w:t xml:space="preserve">April 2014 to December 2014) as Software Engineer at </w:t>
      </w:r>
      <w:proofErr w:type="spellStart"/>
      <w:r w:rsidRPr="00540AEE">
        <w:rPr>
          <w:rFonts w:ascii="Verdana" w:hAnsi="Verdana"/>
          <w:color w:val="000000"/>
          <w:sz w:val="24"/>
          <w:szCs w:val="24"/>
        </w:rPr>
        <w:t>Whitefiled,Bangalore</w:t>
      </w:r>
      <w:proofErr w:type="spellEnd"/>
      <w:r w:rsidRPr="00540AEE">
        <w:rPr>
          <w:rFonts w:ascii="Verdana" w:hAnsi="Verdana"/>
          <w:color w:val="000000"/>
          <w:sz w:val="24"/>
          <w:szCs w:val="24"/>
        </w:rPr>
        <w:t>.</w:t>
      </w:r>
    </w:p>
    <w:p w14:paraId="2259FC01" w14:textId="77777777" w:rsidR="004213AF" w:rsidRPr="00540AEE" w:rsidRDefault="004213AF" w:rsidP="004213AF">
      <w:pPr>
        <w:spacing w:before="100" w:after="100"/>
        <w:jc w:val="both"/>
        <w:rPr>
          <w:rFonts w:ascii="Verdana" w:hAnsi="Verdana"/>
          <w:sz w:val="24"/>
          <w:szCs w:val="24"/>
        </w:rPr>
      </w:pPr>
      <w:r w:rsidRPr="00540AEE">
        <w:rPr>
          <w:rFonts w:ascii="Verdana" w:hAnsi="Verdana"/>
          <w:b/>
          <w:color w:val="000000"/>
          <w:sz w:val="24"/>
          <w:szCs w:val="24"/>
        </w:rPr>
        <w:t xml:space="preserve">Cyberia </w:t>
      </w:r>
      <w:proofErr w:type="spellStart"/>
      <w:r w:rsidRPr="00540AEE">
        <w:rPr>
          <w:rFonts w:ascii="Verdana" w:hAnsi="Verdana"/>
          <w:b/>
          <w:color w:val="000000"/>
          <w:sz w:val="24"/>
          <w:szCs w:val="24"/>
        </w:rPr>
        <w:t>Softwares</w:t>
      </w:r>
      <w:proofErr w:type="spellEnd"/>
      <w:r w:rsidRPr="00540AEE">
        <w:rPr>
          <w:rFonts w:ascii="Verdana" w:hAnsi="Verdana"/>
          <w:b/>
          <w:color w:val="000000"/>
          <w:sz w:val="24"/>
          <w:szCs w:val="24"/>
        </w:rPr>
        <w:t xml:space="preserve"> Private Limited</w:t>
      </w:r>
      <w:r w:rsidRPr="00540AEE">
        <w:rPr>
          <w:rFonts w:ascii="Verdana" w:hAnsi="Verdana"/>
          <w:color w:val="000000"/>
          <w:sz w:val="24"/>
          <w:szCs w:val="24"/>
        </w:rPr>
        <w:t xml:space="preserve"> (Jan 2012 to Feb 2014) as software Developer at Kollam, </w:t>
      </w:r>
      <w:proofErr w:type="gramStart"/>
      <w:r w:rsidRPr="00540AEE">
        <w:rPr>
          <w:rFonts w:ascii="Verdana" w:hAnsi="Verdana"/>
          <w:color w:val="000000"/>
          <w:sz w:val="24"/>
          <w:szCs w:val="24"/>
        </w:rPr>
        <w:t>Kerala .</w:t>
      </w:r>
      <w:proofErr w:type="gramEnd"/>
    </w:p>
    <w:p w14:paraId="71256ADB" w14:textId="77777777" w:rsidR="006F7A04" w:rsidRDefault="006F7A04" w:rsidP="00902F0B"/>
    <w:p w14:paraId="4381521D" w14:textId="77777777" w:rsidR="006F7A04" w:rsidRDefault="006F7A04" w:rsidP="00902F0B"/>
    <w:p w14:paraId="5337F46E" w14:textId="77777777" w:rsidR="006F7A04" w:rsidRDefault="006F7A04" w:rsidP="00902F0B"/>
    <w:p w14:paraId="24A90E42" w14:textId="77777777" w:rsidR="006F7A04" w:rsidRDefault="006F7A04" w:rsidP="00902F0B">
      <w:pPr>
        <w:rPr>
          <w:vanish/>
        </w:rPr>
      </w:pPr>
    </w:p>
    <w:p w14:paraId="0494BBD8" w14:textId="77777777" w:rsidR="002A5C49" w:rsidRDefault="00902F0B" w:rsidP="002A5C49">
      <w:pPr>
        <w:spacing w:before="100" w:after="100"/>
        <w:jc w:val="both"/>
        <w:rPr>
          <w:sz w:val="24"/>
        </w:rPr>
      </w:pPr>
      <w:r>
        <w:rPr>
          <w:rFonts w:ascii="Calibri" w:hAnsi="Calibri" w:cs="Calibri"/>
          <w:b/>
          <w:sz w:val="22"/>
          <w:szCs w:val="22"/>
        </w:rPr>
        <w:t xml:space="preserve">  </w:t>
      </w:r>
      <w:r w:rsidR="002A5C49">
        <w:rPr>
          <w:rFonts w:ascii="Verdana" w:eastAsia="Verdana" w:hAnsi="Verdana" w:cs="Verdana"/>
          <w:b/>
          <w:color w:val="000000"/>
          <w:shd w:val="clear" w:color="auto" w:fill="C0C0C0"/>
        </w:rPr>
        <w:t>EDUCATIONAL QUALIFICATION:</w:t>
      </w:r>
    </w:p>
    <w:p w14:paraId="58F6F3FB" w14:textId="77777777" w:rsidR="002A5C49" w:rsidRDefault="002A5C49" w:rsidP="002A5C49">
      <w:pPr>
        <w:numPr>
          <w:ilvl w:val="0"/>
          <w:numId w:val="18"/>
        </w:numPr>
        <w:tabs>
          <w:tab w:val="left" w:pos="720"/>
        </w:tabs>
        <w:suppressAutoHyphens w:val="0"/>
        <w:ind w:left="360" w:hanging="360"/>
        <w:jc w:val="both"/>
        <w:rPr>
          <w:color w:val="000000"/>
          <w:sz w:val="24"/>
        </w:rPr>
      </w:pPr>
      <w:r>
        <w:rPr>
          <w:color w:val="000000"/>
          <w:sz w:val="24"/>
        </w:rPr>
        <w:t xml:space="preserve">School of Technology and Applied Science – </w:t>
      </w:r>
      <w:proofErr w:type="gramStart"/>
      <w:r>
        <w:rPr>
          <w:color w:val="000000"/>
          <w:sz w:val="24"/>
        </w:rPr>
        <w:t>Kerala  -</w:t>
      </w:r>
      <w:proofErr w:type="gramEnd"/>
      <w:r>
        <w:rPr>
          <w:color w:val="000000"/>
          <w:sz w:val="24"/>
        </w:rPr>
        <w:t xml:space="preserve"> </w:t>
      </w:r>
      <w:proofErr w:type="spellStart"/>
      <w:r>
        <w:rPr>
          <w:color w:val="000000"/>
          <w:sz w:val="24"/>
        </w:rPr>
        <w:t>M.Sc</w:t>
      </w:r>
      <w:proofErr w:type="spellEnd"/>
      <w:r>
        <w:rPr>
          <w:color w:val="000000"/>
          <w:sz w:val="24"/>
        </w:rPr>
        <w:t xml:space="preserve"> ITCC(INFORMATION TECHNOLOGY </w:t>
      </w:r>
      <w:r w:rsidR="00815FD2">
        <w:rPr>
          <w:color w:val="000000"/>
          <w:sz w:val="24"/>
        </w:rPr>
        <w:t>AND COMPUTER COMMUNICATION) – 73</w:t>
      </w:r>
      <w:r>
        <w:rPr>
          <w:color w:val="000000"/>
          <w:sz w:val="24"/>
        </w:rPr>
        <w:t>%</w:t>
      </w:r>
    </w:p>
    <w:p w14:paraId="14FACBF6" w14:textId="77777777" w:rsidR="002A5C49" w:rsidRDefault="002A5C49" w:rsidP="002A5C49">
      <w:pPr>
        <w:jc w:val="both"/>
        <w:rPr>
          <w:sz w:val="24"/>
        </w:rPr>
      </w:pPr>
    </w:p>
    <w:p w14:paraId="746F65CB" w14:textId="77777777" w:rsidR="002A5C49" w:rsidRDefault="002A5C49" w:rsidP="002A5C49">
      <w:pPr>
        <w:spacing w:before="100" w:after="100"/>
        <w:jc w:val="both"/>
        <w:rPr>
          <w:sz w:val="24"/>
        </w:rPr>
      </w:pPr>
      <w:r>
        <w:rPr>
          <w:rFonts w:ascii="Verdana" w:eastAsia="Verdana" w:hAnsi="Verdana" w:cs="Verdana"/>
          <w:b/>
          <w:i/>
          <w:color w:val="000000"/>
          <w:shd w:val="clear" w:color="auto" w:fill="C0C0C0"/>
        </w:rPr>
        <w:t xml:space="preserve">PERSONAL PROFILE:                                         </w:t>
      </w:r>
    </w:p>
    <w:p w14:paraId="70A11D3F" w14:textId="77777777" w:rsidR="002A5C49" w:rsidRDefault="002A5C49" w:rsidP="002A5C49">
      <w:pPr>
        <w:jc w:val="both"/>
        <w:rPr>
          <w:sz w:val="24"/>
        </w:rPr>
      </w:pPr>
      <w:r>
        <w:rPr>
          <w:rFonts w:ascii="Verdana" w:eastAsia="Verdana" w:hAnsi="Verdana" w:cs="Verdana"/>
          <w:color w:val="000000"/>
          <w:sz w:val="18"/>
        </w:rPr>
        <w:t xml:space="preserve">Sex                     </w:t>
      </w:r>
      <w:proofErr w:type="gramStart"/>
      <w:r>
        <w:rPr>
          <w:rFonts w:ascii="Verdana" w:eastAsia="Verdana" w:hAnsi="Verdana" w:cs="Verdana"/>
          <w:color w:val="000000"/>
          <w:sz w:val="18"/>
        </w:rPr>
        <w:t xml:space="preserve">  :</w:t>
      </w:r>
      <w:proofErr w:type="gramEnd"/>
      <w:r>
        <w:rPr>
          <w:rFonts w:ascii="Verdana" w:eastAsia="Verdana" w:hAnsi="Verdana" w:cs="Verdana"/>
          <w:color w:val="000000"/>
          <w:sz w:val="18"/>
        </w:rPr>
        <w:t xml:space="preserve">       </w:t>
      </w:r>
      <w:r w:rsidR="006E5766">
        <w:rPr>
          <w:rFonts w:ascii="Verdana" w:eastAsia="Verdana" w:hAnsi="Verdana" w:cs="Verdana"/>
          <w:color w:val="000000"/>
          <w:sz w:val="18"/>
        </w:rPr>
        <w:t xml:space="preserve"> </w:t>
      </w:r>
      <w:r>
        <w:rPr>
          <w:rFonts w:ascii="Verdana" w:eastAsia="Verdana" w:hAnsi="Verdana" w:cs="Verdana"/>
          <w:color w:val="000000"/>
          <w:sz w:val="18"/>
        </w:rPr>
        <w:t xml:space="preserve"> Female.</w:t>
      </w:r>
    </w:p>
    <w:p w14:paraId="6FEBE781" w14:textId="77777777" w:rsidR="002A5C49" w:rsidRDefault="002A5C49" w:rsidP="002A5C49">
      <w:pPr>
        <w:jc w:val="both"/>
        <w:rPr>
          <w:sz w:val="24"/>
        </w:rPr>
      </w:pPr>
      <w:r>
        <w:rPr>
          <w:rFonts w:ascii="Verdana" w:eastAsia="Verdana" w:hAnsi="Verdana" w:cs="Verdana"/>
          <w:color w:val="000000"/>
          <w:sz w:val="18"/>
        </w:rPr>
        <w:t xml:space="preserve">Nationality           </w:t>
      </w:r>
      <w:proofErr w:type="gramStart"/>
      <w:r>
        <w:rPr>
          <w:rFonts w:ascii="Verdana" w:eastAsia="Verdana" w:hAnsi="Verdana" w:cs="Verdana"/>
          <w:color w:val="000000"/>
          <w:sz w:val="18"/>
        </w:rPr>
        <w:t xml:space="preserve">  :</w:t>
      </w:r>
      <w:proofErr w:type="gramEnd"/>
      <w:r>
        <w:rPr>
          <w:rFonts w:ascii="Verdana" w:eastAsia="Verdana" w:hAnsi="Verdana" w:cs="Verdana"/>
          <w:color w:val="000000"/>
          <w:sz w:val="18"/>
        </w:rPr>
        <w:t xml:space="preserve">       </w:t>
      </w:r>
      <w:r w:rsidR="006E5766">
        <w:rPr>
          <w:rFonts w:ascii="Verdana" w:eastAsia="Verdana" w:hAnsi="Verdana" w:cs="Verdana"/>
          <w:color w:val="000000"/>
          <w:sz w:val="18"/>
        </w:rPr>
        <w:t xml:space="preserve"> </w:t>
      </w:r>
      <w:r>
        <w:rPr>
          <w:rFonts w:ascii="Verdana" w:eastAsia="Verdana" w:hAnsi="Verdana" w:cs="Verdana"/>
          <w:color w:val="000000"/>
          <w:sz w:val="18"/>
        </w:rPr>
        <w:t xml:space="preserve"> Indian.</w:t>
      </w:r>
    </w:p>
    <w:p w14:paraId="481D362D" w14:textId="77777777" w:rsidR="002A5C49" w:rsidRDefault="002A5C49" w:rsidP="002A5C49">
      <w:pPr>
        <w:jc w:val="both"/>
        <w:rPr>
          <w:sz w:val="24"/>
        </w:rPr>
      </w:pPr>
      <w:r>
        <w:rPr>
          <w:rFonts w:ascii="Verdana" w:eastAsia="Verdana" w:hAnsi="Verdana" w:cs="Verdana"/>
          <w:color w:val="000000"/>
          <w:sz w:val="18"/>
        </w:rPr>
        <w:t xml:space="preserve">Languages known </w:t>
      </w:r>
      <w:proofErr w:type="gramStart"/>
      <w:r>
        <w:rPr>
          <w:rFonts w:ascii="Verdana" w:eastAsia="Verdana" w:hAnsi="Verdana" w:cs="Verdana"/>
          <w:color w:val="000000"/>
          <w:sz w:val="18"/>
        </w:rPr>
        <w:t xml:space="preserve">  :</w:t>
      </w:r>
      <w:proofErr w:type="gramEnd"/>
      <w:r>
        <w:rPr>
          <w:rFonts w:ascii="Verdana" w:eastAsia="Verdana" w:hAnsi="Verdana" w:cs="Verdana"/>
          <w:color w:val="000000"/>
          <w:sz w:val="18"/>
        </w:rPr>
        <w:t xml:space="preserve">        English, Malayalam, </w:t>
      </w:r>
      <w:proofErr w:type="spellStart"/>
      <w:r>
        <w:rPr>
          <w:rFonts w:ascii="Verdana" w:eastAsia="Verdana" w:hAnsi="Verdana" w:cs="Verdana"/>
          <w:color w:val="000000"/>
          <w:sz w:val="18"/>
        </w:rPr>
        <w:t>Hindi,Kannada</w:t>
      </w:r>
      <w:proofErr w:type="spellEnd"/>
      <w:r>
        <w:rPr>
          <w:rFonts w:ascii="Verdana" w:eastAsia="Verdana" w:hAnsi="Verdana" w:cs="Verdana"/>
          <w:color w:val="000000"/>
          <w:sz w:val="18"/>
        </w:rPr>
        <w:t>.</w:t>
      </w:r>
    </w:p>
    <w:p w14:paraId="23B42EFF" w14:textId="77777777" w:rsidR="002A5C49" w:rsidRDefault="002A5C49" w:rsidP="002A5C49">
      <w:pPr>
        <w:jc w:val="both"/>
        <w:rPr>
          <w:rFonts w:ascii="Verdana" w:eastAsia="Verdana" w:hAnsi="Verdana" w:cs="Verdana"/>
          <w:color w:val="000000"/>
          <w:sz w:val="18"/>
        </w:rPr>
      </w:pPr>
      <w:r>
        <w:rPr>
          <w:rFonts w:ascii="Verdana" w:eastAsia="Verdana" w:hAnsi="Verdana" w:cs="Verdana"/>
          <w:color w:val="000000"/>
          <w:sz w:val="18"/>
        </w:rPr>
        <w:t xml:space="preserve">Passport Number  </w:t>
      </w:r>
      <w:proofErr w:type="gramStart"/>
      <w:r>
        <w:rPr>
          <w:rFonts w:ascii="Verdana" w:eastAsia="Verdana" w:hAnsi="Verdana" w:cs="Verdana"/>
          <w:color w:val="000000"/>
          <w:sz w:val="18"/>
        </w:rPr>
        <w:t>  :</w:t>
      </w:r>
      <w:proofErr w:type="gramEnd"/>
      <w:r>
        <w:rPr>
          <w:rFonts w:ascii="Verdana" w:eastAsia="Verdana" w:hAnsi="Verdana" w:cs="Verdana"/>
          <w:color w:val="000000"/>
          <w:sz w:val="18"/>
        </w:rPr>
        <w:t xml:space="preserve">        H7302686</w:t>
      </w:r>
    </w:p>
    <w:p w14:paraId="527BAD86" w14:textId="77777777" w:rsidR="002A5C49" w:rsidRDefault="002A5C49" w:rsidP="002A5C49">
      <w:pPr>
        <w:tabs>
          <w:tab w:val="left" w:pos="1859"/>
        </w:tabs>
        <w:jc w:val="both"/>
        <w:rPr>
          <w:sz w:val="24"/>
        </w:rPr>
      </w:pPr>
      <w:r>
        <w:rPr>
          <w:rFonts w:ascii="Verdana" w:eastAsia="Verdana" w:hAnsi="Verdana" w:cs="Verdana"/>
          <w:color w:val="000000"/>
          <w:sz w:val="18"/>
        </w:rPr>
        <w:t xml:space="preserve">PAN NO.               </w:t>
      </w:r>
      <w:proofErr w:type="gramStart"/>
      <w:r>
        <w:rPr>
          <w:rFonts w:ascii="Verdana" w:eastAsia="Verdana" w:hAnsi="Verdana" w:cs="Verdana"/>
          <w:color w:val="000000"/>
          <w:sz w:val="18"/>
        </w:rPr>
        <w:t xml:space="preserve">  :</w:t>
      </w:r>
      <w:proofErr w:type="gramEnd"/>
      <w:r>
        <w:rPr>
          <w:rFonts w:ascii="Verdana" w:eastAsia="Verdana" w:hAnsi="Verdana" w:cs="Verdana"/>
          <w:color w:val="000000"/>
          <w:sz w:val="18"/>
        </w:rPr>
        <w:t xml:space="preserve">       </w:t>
      </w:r>
      <w:r w:rsidR="006E5766">
        <w:rPr>
          <w:rFonts w:ascii="Verdana" w:eastAsia="Verdana" w:hAnsi="Verdana" w:cs="Verdana"/>
          <w:color w:val="000000"/>
          <w:sz w:val="18"/>
        </w:rPr>
        <w:t xml:space="preserve"> </w:t>
      </w:r>
      <w:r>
        <w:rPr>
          <w:rFonts w:ascii="Verdana" w:eastAsia="Verdana" w:hAnsi="Verdana" w:cs="Verdana"/>
          <w:color w:val="000000"/>
          <w:sz w:val="18"/>
        </w:rPr>
        <w:t>0555N</w:t>
      </w:r>
    </w:p>
    <w:p w14:paraId="6DBCD30E" w14:textId="77777777" w:rsidR="002A5C49" w:rsidRDefault="002A5C49" w:rsidP="002A5C49">
      <w:pPr>
        <w:jc w:val="both"/>
        <w:rPr>
          <w:sz w:val="24"/>
        </w:rPr>
      </w:pPr>
      <w:r>
        <w:rPr>
          <w:rFonts w:ascii="Verdana" w:eastAsia="Verdana" w:hAnsi="Verdana" w:cs="Verdana"/>
          <w:color w:val="000000"/>
          <w:sz w:val="18"/>
        </w:rPr>
        <w:t xml:space="preserve">Permanent </w:t>
      </w:r>
      <w:proofErr w:type="gramStart"/>
      <w:r>
        <w:rPr>
          <w:rFonts w:ascii="Verdana" w:eastAsia="Verdana" w:hAnsi="Verdana" w:cs="Verdana"/>
          <w:color w:val="000000"/>
          <w:sz w:val="18"/>
        </w:rPr>
        <w:t>Address :</w:t>
      </w:r>
      <w:proofErr w:type="gramEnd"/>
      <w:r>
        <w:rPr>
          <w:rFonts w:ascii="Verdana" w:eastAsia="Verdana" w:hAnsi="Verdana" w:cs="Verdana"/>
          <w:color w:val="000000"/>
          <w:sz w:val="18"/>
        </w:rPr>
        <w:t xml:space="preserve">        Remya </w:t>
      </w:r>
      <w:proofErr w:type="spellStart"/>
      <w:r>
        <w:rPr>
          <w:rFonts w:ascii="Verdana" w:eastAsia="Verdana" w:hAnsi="Verdana" w:cs="Verdana"/>
          <w:color w:val="000000"/>
          <w:sz w:val="18"/>
        </w:rPr>
        <w:t>Nivas,Choorakode</w:t>
      </w:r>
      <w:proofErr w:type="spellEnd"/>
      <w:r>
        <w:rPr>
          <w:rFonts w:ascii="Verdana" w:eastAsia="Verdana" w:hAnsi="Verdana" w:cs="Verdana"/>
          <w:color w:val="000000"/>
          <w:sz w:val="18"/>
        </w:rPr>
        <w:t xml:space="preserve"> </w:t>
      </w:r>
      <w:proofErr w:type="spellStart"/>
      <w:r>
        <w:rPr>
          <w:rFonts w:ascii="Verdana" w:eastAsia="Verdana" w:hAnsi="Verdana" w:cs="Verdana"/>
          <w:color w:val="000000"/>
          <w:sz w:val="18"/>
        </w:rPr>
        <w:t>P.O,Adoor,Pathanamthitta,Kerala</w:t>
      </w:r>
      <w:proofErr w:type="spellEnd"/>
      <w:r>
        <w:rPr>
          <w:rFonts w:ascii="Verdana" w:eastAsia="Verdana" w:hAnsi="Verdana" w:cs="Verdana"/>
          <w:color w:val="000000"/>
          <w:sz w:val="18"/>
        </w:rPr>
        <w:t xml:space="preserve">        </w:t>
      </w:r>
    </w:p>
    <w:p w14:paraId="7FF9B712" w14:textId="77777777" w:rsidR="002A5C49" w:rsidRDefault="002A5C49" w:rsidP="002A5C49">
      <w:pPr>
        <w:jc w:val="both"/>
        <w:rPr>
          <w:sz w:val="24"/>
        </w:rPr>
      </w:pPr>
      <w:r>
        <w:rPr>
          <w:rFonts w:ascii="Verdana" w:eastAsia="Verdana" w:hAnsi="Verdana" w:cs="Verdana"/>
          <w:color w:val="000000"/>
          <w:sz w:val="18"/>
        </w:rPr>
        <w:t xml:space="preserve">Phone                  </w:t>
      </w:r>
      <w:proofErr w:type="gramStart"/>
      <w:r>
        <w:rPr>
          <w:rFonts w:ascii="Verdana" w:eastAsia="Verdana" w:hAnsi="Verdana" w:cs="Verdana"/>
          <w:color w:val="000000"/>
          <w:sz w:val="18"/>
        </w:rPr>
        <w:t xml:space="preserve">  :</w:t>
      </w:r>
      <w:proofErr w:type="gramEnd"/>
      <w:r>
        <w:rPr>
          <w:rFonts w:ascii="Verdana" w:eastAsia="Verdana" w:hAnsi="Verdana" w:cs="Verdana"/>
          <w:color w:val="000000"/>
          <w:sz w:val="18"/>
        </w:rPr>
        <w:t xml:space="preserve">        +</w:t>
      </w:r>
      <w:r>
        <w:rPr>
          <w:rFonts w:ascii="Verdana" w:eastAsia="Verdana" w:hAnsi="Verdana" w:cs="Verdana"/>
          <w:b/>
          <w:color w:val="000000"/>
          <w:sz w:val="18"/>
        </w:rPr>
        <w:t>91-9483069728</w:t>
      </w:r>
    </w:p>
    <w:p w14:paraId="29F11877" w14:textId="77777777" w:rsidR="00902F0B" w:rsidRDefault="00902F0B" w:rsidP="002A5C49">
      <w:pPr>
        <w:tabs>
          <w:tab w:val="left" w:pos="7920"/>
        </w:tabs>
        <w:spacing w:after="60"/>
        <w:jc w:val="both"/>
        <w:rPr>
          <w:rFonts w:ascii="Calibri" w:hAnsi="Calibri" w:cs="Calibri"/>
          <w:sz w:val="22"/>
          <w:szCs w:val="22"/>
        </w:rPr>
      </w:pPr>
    </w:p>
    <w:p w14:paraId="21444880" w14:textId="77777777" w:rsidR="00902F0B" w:rsidRDefault="00902F0B" w:rsidP="00902F0B">
      <w:pPr>
        <w:jc w:val="both"/>
        <w:rPr>
          <w:rFonts w:ascii="Calibri" w:hAnsi="Calibri" w:cs="Calibri"/>
          <w:sz w:val="22"/>
          <w:szCs w:val="22"/>
        </w:rPr>
      </w:pPr>
    </w:p>
    <w:p w14:paraId="539E23FA" w14:textId="77777777" w:rsidR="00902F0B" w:rsidRDefault="00902F0B" w:rsidP="00902F0B">
      <w:pPr>
        <w:jc w:val="both"/>
        <w:rPr>
          <w:rFonts w:ascii="Calibri" w:hAnsi="Calibri" w:cs="Calibri"/>
          <w:sz w:val="22"/>
          <w:szCs w:val="22"/>
        </w:rPr>
      </w:pPr>
    </w:p>
    <w:p w14:paraId="74D7009D" w14:textId="77777777" w:rsidR="00902F0B" w:rsidRDefault="00902F0B" w:rsidP="00902F0B">
      <w:pPr>
        <w:jc w:val="both"/>
        <w:rPr>
          <w:rFonts w:ascii="Calibri" w:hAnsi="Calibri" w:cs="Calibri"/>
          <w:sz w:val="22"/>
          <w:szCs w:val="22"/>
        </w:rPr>
      </w:pPr>
    </w:p>
    <w:p w14:paraId="773F7C38" w14:textId="77777777" w:rsidR="00902F0B" w:rsidRDefault="00902F0B" w:rsidP="00902F0B">
      <w:pPr>
        <w:jc w:val="both"/>
        <w:rPr>
          <w:rFonts w:ascii="Calibri" w:hAnsi="Calibri" w:cs="Calibri"/>
          <w:sz w:val="22"/>
          <w:szCs w:val="22"/>
        </w:rPr>
      </w:pPr>
    </w:p>
    <w:p w14:paraId="598D73D7" w14:textId="77777777" w:rsidR="00902F0B" w:rsidRDefault="00902F0B" w:rsidP="00902F0B">
      <w:pPr>
        <w:jc w:val="both"/>
        <w:rPr>
          <w:rFonts w:ascii="Calibri" w:hAnsi="Calibri" w:cs="Calibri"/>
          <w:sz w:val="22"/>
          <w:szCs w:val="22"/>
        </w:rPr>
      </w:pPr>
    </w:p>
    <w:p w14:paraId="22A1F6EB" w14:textId="77777777" w:rsidR="00902F0B" w:rsidRDefault="00902F0B" w:rsidP="00902F0B">
      <w:pPr>
        <w:jc w:val="both"/>
        <w:rPr>
          <w:rFonts w:ascii="Calibri" w:hAnsi="Calibri" w:cs="Calibri"/>
          <w:sz w:val="22"/>
          <w:szCs w:val="22"/>
        </w:rPr>
      </w:pPr>
    </w:p>
    <w:p w14:paraId="3A8A59DB" w14:textId="77777777" w:rsidR="00902F0B" w:rsidRDefault="00902F0B" w:rsidP="00902F0B">
      <w:pPr>
        <w:jc w:val="both"/>
        <w:rPr>
          <w:rFonts w:ascii="Calibri" w:hAnsi="Calibri" w:cs="Calibri"/>
          <w:sz w:val="22"/>
          <w:szCs w:val="22"/>
        </w:rPr>
      </w:pPr>
    </w:p>
    <w:p w14:paraId="68A60125" w14:textId="77777777" w:rsidR="00902F0B" w:rsidRDefault="00902F0B" w:rsidP="00902F0B">
      <w:pPr>
        <w:jc w:val="both"/>
        <w:rPr>
          <w:rFonts w:ascii="Calibri" w:hAnsi="Calibri" w:cs="Calibri"/>
          <w:sz w:val="22"/>
          <w:szCs w:val="22"/>
        </w:rPr>
      </w:pPr>
    </w:p>
    <w:p w14:paraId="4386D96F" w14:textId="77777777" w:rsidR="00902F0B" w:rsidRDefault="00902F0B" w:rsidP="00902F0B">
      <w:r>
        <w:rPr>
          <w:rFonts w:ascii="Calibri" w:hAnsi="Calibri" w:cs="Calibri"/>
          <w:b/>
          <w:sz w:val="22"/>
          <w:szCs w:val="22"/>
        </w:rPr>
        <w:t>Place</w:t>
      </w:r>
      <w:r>
        <w:rPr>
          <w:rFonts w:ascii="Calibri" w:hAnsi="Calibri" w:cs="Calibri"/>
          <w:sz w:val="22"/>
          <w:szCs w:val="22"/>
        </w:rPr>
        <w:t xml:space="preserve">: Bangalore                                                                                                            </w:t>
      </w:r>
      <w:r w:rsidR="00220411">
        <w:tab/>
      </w:r>
      <w:r w:rsidR="00BD26DB">
        <w:t xml:space="preserve">       </w:t>
      </w:r>
      <w:proofErr w:type="gramStart"/>
      <w:r w:rsidR="00BD26DB">
        <w:t xml:space="preserve">   </w:t>
      </w:r>
      <w:r>
        <w:rPr>
          <w:rFonts w:ascii="Calibri" w:hAnsi="Calibri" w:cs="Calibri"/>
          <w:sz w:val="22"/>
          <w:szCs w:val="22"/>
        </w:rPr>
        <w:t>(</w:t>
      </w:r>
      <w:proofErr w:type="spellStart"/>
      <w:proofErr w:type="gramEnd"/>
      <w:r w:rsidR="00BD26DB">
        <w:rPr>
          <w:rFonts w:ascii="Calibri" w:hAnsi="Calibri" w:cs="Calibri"/>
          <w:b/>
          <w:sz w:val="22"/>
          <w:szCs w:val="22"/>
        </w:rPr>
        <w:t>Remyar</w:t>
      </w:r>
      <w:r w:rsidR="00220411">
        <w:rPr>
          <w:rFonts w:ascii="Calibri" w:hAnsi="Calibri" w:cs="Calibri"/>
          <w:b/>
          <w:sz w:val="22"/>
          <w:szCs w:val="22"/>
        </w:rPr>
        <w:t>aj</w:t>
      </w:r>
      <w:proofErr w:type="spellEnd"/>
      <w:r>
        <w:rPr>
          <w:rFonts w:ascii="Calibri" w:hAnsi="Calibri" w:cs="Calibri"/>
          <w:sz w:val="22"/>
          <w:szCs w:val="22"/>
        </w:rPr>
        <w:t>)</w:t>
      </w:r>
    </w:p>
    <w:p w14:paraId="27504DDE" w14:textId="77777777" w:rsidR="00E54118" w:rsidRDefault="00E54118"/>
    <w:sectPr w:rsidR="00E5411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59F09" w14:textId="77777777" w:rsidR="00140D1C" w:rsidRDefault="00140D1C" w:rsidP="003B3E6B">
      <w:r>
        <w:separator/>
      </w:r>
    </w:p>
  </w:endnote>
  <w:endnote w:type="continuationSeparator" w:id="0">
    <w:p w14:paraId="35617DD6" w14:textId="77777777" w:rsidR="00140D1C" w:rsidRDefault="00140D1C" w:rsidP="003B3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B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071623"/>
      <w:docPartObj>
        <w:docPartGallery w:val="Page Numbers (Bottom of Page)"/>
        <w:docPartUnique/>
      </w:docPartObj>
    </w:sdtPr>
    <w:sdtEndPr>
      <w:rPr>
        <w:noProof/>
      </w:rPr>
    </w:sdtEndPr>
    <w:sdtContent>
      <w:p w14:paraId="1D0DC145" w14:textId="77777777" w:rsidR="003B3E6B" w:rsidRDefault="003B3E6B">
        <w:pPr>
          <w:pStyle w:val="Footer"/>
          <w:jc w:val="center"/>
        </w:pPr>
        <w:r>
          <w:fldChar w:fldCharType="begin"/>
        </w:r>
        <w:r>
          <w:instrText xml:space="preserve"> PAGE   \* MERGEFORMAT </w:instrText>
        </w:r>
        <w:r>
          <w:fldChar w:fldCharType="separate"/>
        </w:r>
        <w:r w:rsidR="004743F4">
          <w:rPr>
            <w:noProof/>
          </w:rPr>
          <w:t>1</w:t>
        </w:r>
        <w:r>
          <w:rPr>
            <w:noProof/>
          </w:rPr>
          <w:fldChar w:fldCharType="end"/>
        </w:r>
      </w:p>
    </w:sdtContent>
  </w:sdt>
  <w:p w14:paraId="33BC26CB" w14:textId="77777777" w:rsidR="003B3E6B" w:rsidRDefault="003B3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AFCB7" w14:textId="77777777" w:rsidR="00140D1C" w:rsidRDefault="00140D1C" w:rsidP="003B3E6B">
      <w:r>
        <w:separator/>
      </w:r>
    </w:p>
  </w:footnote>
  <w:footnote w:type="continuationSeparator" w:id="0">
    <w:p w14:paraId="20DE2949" w14:textId="77777777" w:rsidR="00140D1C" w:rsidRDefault="00140D1C" w:rsidP="003B3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258454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1A7C5C8E"/>
    <w:lvl w:ilvl="0">
      <w:numFmt w:val="bullet"/>
      <w:lvlText w:val="*"/>
      <w:lvlJc w:val="left"/>
      <w:pPr>
        <w:ind w:left="0" w:firstLine="0"/>
      </w:pPr>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540" w:hanging="360"/>
      </w:pPr>
      <w:rPr>
        <w:rFonts w:ascii="Wingdings" w:hAnsi="Wingdings" w:cs="Wingdings"/>
      </w:rPr>
    </w:lvl>
    <w:lvl w:ilvl="2">
      <w:start w:val="1"/>
      <w:numFmt w:val="bullet"/>
      <w:lvlText w:val=""/>
      <w:lvlJc w:val="left"/>
      <w:pPr>
        <w:tabs>
          <w:tab w:val="num" w:pos="0"/>
        </w:tabs>
        <w:ind w:left="2160" w:hanging="360"/>
      </w:pPr>
      <w:rPr>
        <w:rFonts w:ascii="Symbol" w:hAnsi="Symbol" w:cs="Symbol"/>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3"/>
    <w:multiLevelType w:val="singleLevel"/>
    <w:tmpl w:val="00000003"/>
    <w:name w:val="WW8Num7"/>
    <w:lvl w:ilvl="0">
      <w:start w:val="1"/>
      <w:numFmt w:val="bullet"/>
      <w:lvlText w:val=""/>
      <w:lvlJc w:val="left"/>
      <w:pPr>
        <w:tabs>
          <w:tab w:val="num" w:pos="0"/>
        </w:tabs>
        <w:ind w:left="720" w:hanging="360"/>
      </w:pPr>
      <w:rPr>
        <w:rFonts w:ascii="Symbol" w:hAnsi="Symbol" w:cs="Symbol"/>
      </w:rPr>
    </w:lvl>
  </w:abstractNum>
  <w:abstractNum w:abstractNumId="5" w15:restartNumberingAfterBreak="0">
    <w:nsid w:val="00000008"/>
    <w:multiLevelType w:val="singleLevel"/>
    <w:tmpl w:val="00000008"/>
    <w:name w:val="WW8Num21"/>
    <w:lvl w:ilvl="0">
      <w:start w:val="1"/>
      <w:numFmt w:val="bullet"/>
      <w:lvlText w:val=""/>
      <w:lvlJc w:val="left"/>
      <w:pPr>
        <w:tabs>
          <w:tab w:val="num" w:pos="0"/>
        </w:tabs>
        <w:ind w:left="720" w:hanging="360"/>
      </w:pPr>
      <w:rPr>
        <w:rFonts w:ascii="Symbol" w:hAnsi="Symbol" w:cs="Symbol"/>
        <w:sz w:val="22"/>
        <w:szCs w:val="22"/>
      </w:rPr>
    </w:lvl>
  </w:abstractNum>
  <w:abstractNum w:abstractNumId="6" w15:restartNumberingAfterBreak="0">
    <w:nsid w:val="00000009"/>
    <w:multiLevelType w:val="singleLevel"/>
    <w:tmpl w:val="00000009"/>
    <w:name w:val="WW8Num25"/>
    <w:lvl w:ilvl="0">
      <w:start w:val="1"/>
      <w:numFmt w:val="bullet"/>
      <w:lvlText w:val=""/>
      <w:lvlJc w:val="left"/>
      <w:pPr>
        <w:tabs>
          <w:tab w:val="num" w:pos="0"/>
        </w:tabs>
        <w:ind w:left="720" w:hanging="360"/>
      </w:pPr>
      <w:rPr>
        <w:rFonts w:ascii="Symbol" w:hAnsi="Symbol" w:cs="Symbol"/>
        <w:sz w:val="22"/>
        <w:szCs w:val="22"/>
      </w:rPr>
    </w:lvl>
  </w:abstractNum>
  <w:abstractNum w:abstractNumId="7" w15:restartNumberingAfterBreak="0">
    <w:nsid w:val="01136ABC"/>
    <w:multiLevelType w:val="hybridMultilevel"/>
    <w:tmpl w:val="D50E0A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15372EB"/>
    <w:multiLevelType w:val="multilevel"/>
    <w:tmpl w:val="020246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EE94238"/>
    <w:multiLevelType w:val="multilevel"/>
    <w:tmpl w:val="3F68F1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B0D0B07"/>
    <w:multiLevelType w:val="hybridMultilevel"/>
    <w:tmpl w:val="551696D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1B8F78FD"/>
    <w:multiLevelType w:val="hybridMultilevel"/>
    <w:tmpl w:val="CC14B4AC"/>
    <w:lvl w:ilvl="0" w:tplc="04090009">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2" w15:restartNumberingAfterBreak="0">
    <w:nsid w:val="41896FC9"/>
    <w:multiLevelType w:val="hybridMultilevel"/>
    <w:tmpl w:val="909E72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26F5D5B"/>
    <w:multiLevelType w:val="hybridMultilevel"/>
    <w:tmpl w:val="7718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0E22D6"/>
    <w:multiLevelType w:val="multilevel"/>
    <w:tmpl w:val="5500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6F19F7"/>
    <w:multiLevelType w:val="hybridMultilevel"/>
    <w:tmpl w:val="8D8843E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59A73377"/>
    <w:multiLevelType w:val="hybridMultilevel"/>
    <w:tmpl w:val="58867E50"/>
    <w:lvl w:ilvl="0" w:tplc="30B86182">
      <w:start w:val="1"/>
      <w:numFmt w:val="bullet"/>
      <w:lvlText w:val="•"/>
      <w:lvlJc w:val="left"/>
      <w:pPr>
        <w:tabs>
          <w:tab w:val="num" w:pos="720"/>
        </w:tabs>
        <w:ind w:left="720" w:hanging="360"/>
      </w:pPr>
      <w:rPr>
        <w:rFonts w:ascii="Arial" w:hAnsi="Arial" w:hint="default"/>
      </w:rPr>
    </w:lvl>
    <w:lvl w:ilvl="1" w:tplc="3CC81F9A" w:tentative="1">
      <w:start w:val="1"/>
      <w:numFmt w:val="bullet"/>
      <w:lvlText w:val="•"/>
      <w:lvlJc w:val="left"/>
      <w:pPr>
        <w:tabs>
          <w:tab w:val="num" w:pos="1440"/>
        </w:tabs>
        <w:ind w:left="1440" w:hanging="360"/>
      </w:pPr>
      <w:rPr>
        <w:rFonts w:ascii="Arial" w:hAnsi="Arial" w:hint="default"/>
      </w:rPr>
    </w:lvl>
    <w:lvl w:ilvl="2" w:tplc="D700968C" w:tentative="1">
      <w:start w:val="1"/>
      <w:numFmt w:val="bullet"/>
      <w:lvlText w:val="•"/>
      <w:lvlJc w:val="left"/>
      <w:pPr>
        <w:tabs>
          <w:tab w:val="num" w:pos="2160"/>
        </w:tabs>
        <w:ind w:left="2160" w:hanging="360"/>
      </w:pPr>
      <w:rPr>
        <w:rFonts w:ascii="Arial" w:hAnsi="Arial" w:hint="default"/>
      </w:rPr>
    </w:lvl>
    <w:lvl w:ilvl="3" w:tplc="077C8FA2" w:tentative="1">
      <w:start w:val="1"/>
      <w:numFmt w:val="bullet"/>
      <w:lvlText w:val="•"/>
      <w:lvlJc w:val="left"/>
      <w:pPr>
        <w:tabs>
          <w:tab w:val="num" w:pos="2880"/>
        </w:tabs>
        <w:ind w:left="2880" w:hanging="360"/>
      </w:pPr>
      <w:rPr>
        <w:rFonts w:ascii="Arial" w:hAnsi="Arial" w:hint="default"/>
      </w:rPr>
    </w:lvl>
    <w:lvl w:ilvl="4" w:tplc="C1C8C0A0" w:tentative="1">
      <w:start w:val="1"/>
      <w:numFmt w:val="bullet"/>
      <w:lvlText w:val="•"/>
      <w:lvlJc w:val="left"/>
      <w:pPr>
        <w:tabs>
          <w:tab w:val="num" w:pos="3600"/>
        </w:tabs>
        <w:ind w:left="3600" w:hanging="360"/>
      </w:pPr>
      <w:rPr>
        <w:rFonts w:ascii="Arial" w:hAnsi="Arial" w:hint="default"/>
      </w:rPr>
    </w:lvl>
    <w:lvl w:ilvl="5" w:tplc="6F7C67E2" w:tentative="1">
      <w:start w:val="1"/>
      <w:numFmt w:val="bullet"/>
      <w:lvlText w:val="•"/>
      <w:lvlJc w:val="left"/>
      <w:pPr>
        <w:tabs>
          <w:tab w:val="num" w:pos="4320"/>
        </w:tabs>
        <w:ind w:left="4320" w:hanging="360"/>
      </w:pPr>
      <w:rPr>
        <w:rFonts w:ascii="Arial" w:hAnsi="Arial" w:hint="default"/>
      </w:rPr>
    </w:lvl>
    <w:lvl w:ilvl="6" w:tplc="B628CA22" w:tentative="1">
      <w:start w:val="1"/>
      <w:numFmt w:val="bullet"/>
      <w:lvlText w:val="•"/>
      <w:lvlJc w:val="left"/>
      <w:pPr>
        <w:tabs>
          <w:tab w:val="num" w:pos="5040"/>
        </w:tabs>
        <w:ind w:left="5040" w:hanging="360"/>
      </w:pPr>
      <w:rPr>
        <w:rFonts w:ascii="Arial" w:hAnsi="Arial" w:hint="default"/>
      </w:rPr>
    </w:lvl>
    <w:lvl w:ilvl="7" w:tplc="25548CF6" w:tentative="1">
      <w:start w:val="1"/>
      <w:numFmt w:val="bullet"/>
      <w:lvlText w:val="•"/>
      <w:lvlJc w:val="left"/>
      <w:pPr>
        <w:tabs>
          <w:tab w:val="num" w:pos="5760"/>
        </w:tabs>
        <w:ind w:left="5760" w:hanging="360"/>
      </w:pPr>
      <w:rPr>
        <w:rFonts w:ascii="Arial" w:hAnsi="Arial" w:hint="default"/>
      </w:rPr>
    </w:lvl>
    <w:lvl w:ilvl="8" w:tplc="376ECC8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D2C1BFD"/>
    <w:multiLevelType w:val="hybridMultilevel"/>
    <w:tmpl w:val="DEC4CA2C"/>
    <w:lvl w:ilvl="0" w:tplc="04090009">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8" w15:restartNumberingAfterBreak="0">
    <w:nsid w:val="74D15737"/>
    <w:multiLevelType w:val="hybridMultilevel"/>
    <w:tmpl w:val="510A5CAA"/>
    <w:lvl w:ilvl="0" w:tplc="04090009">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9" w15:restartNumberingAfterBreak="0">
    <w:nsid w:val="7A944902"/>
    <w:multiLevelType w:val="hybridMultilevel"/>
    <w:tmpl w:val="17FEB5F6"/>
    <w:lvl w:ilvl="0" w:tplc="04090009">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16cid:durableId="1797990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7133389">
    <w:abstractNumId w:val="4"/>
  </w:num>
  <w:num w:numId="3" w16cid:durableId="1771270739">
    <w:abstractNumId w:val="3"/>
  </w:num>
  <w:num w:numId="4" w16cid:durableId="1374765840">
    <w:abstractNumId w:val="5"/>
  </w:num>
  <w:num w:numId="5" w16cid:durableId="1105348870">
    <w:abstractNumId w:val="6"/>
  </w:num>
  <w:num w:numId="6" w16cid:durableId="238487681">
    <w:abstractNumId w:val="1"/>
    <w:lvlOverride w:ilvl="0">
      <w:lvl w:ilvl="0">
        <w:numFmt w:val="bullet"/>
        <w:lvlText w:val=""/>
        <w:legacy w:legacy="1" w:legacySpace="0" w:legacyIndent="0"/>
        <w:lvlJc w:val="left"/>
        <w:pPr>
          <w:ind w:left="0" w:firstLine="0"/>
        </w:pPr>
        <w:rPr>
          <w:rFonts w:ascii="Symbol" w:hAnsi="Symbol" w:hint="default"/>
        </w:rPr>
      </w:lvl>
    </w:lvlOverride>
  </w:num>
  <w:num w:numId="7" w16cid:durableId="1759867348">
    <w:abstractNumId w:val="1"/>
    <w:lvlOverride w:ilvl="0">
      <w:lvl w:ilvl="0">
        <w:numFmt w:val="bullet"/>
        <w:lvlText w:val=""/>
        <w:legacy w:legacy="1" w:legacySpace="0" w:legacyIndent="0"/>
        <w:lvlJc w:val="left"/>
        <w:pPr>
          <w:ind w:left="0" w:firstLine="0"/>
        </w:pPr>
        <w:rPr>
          <w:rFonts w:ascii="Symbol" w:hAnsi="Symbol" w:hint="default"/>
        </w:rPr>
      </w:lvl>
    </w:lvlOverride>
  </w:num>
  <w:num w:numId="8" w16cid:durableId="1348173289">
    <w:abstractNumId w:val="1"/>
    <w:lvlOverride w:ilvl="0">
      <w:lvl w:ilvl="0">
        <w:numFmt w:val="bullet"/>
        <w:lvlText w:val=""/>
        <w:legacy w:legacy="1" w:legacySpace="0" w:legacyIndent="0"/>
        <w:lvlJc w:val="left"/>
        <w:pPr>
          <w:ind w:left="0" w:firstLine="0"/>
        </w:pPr>
        <w:rPr>
          <w:rFonts w:ascii="Symbol" w:hAnsi="Symbol" w:hint="default"/>
        </w:rPr>
      </w:lvl>
    </w:lvlOverride>
  </w:num>
  <w:num w:numId="9" w16cid:durableId="2045985583">
    <w:abstractNumId w:val="1"/>
    <w:lvlOverride w:ilvl="0">
      <w:lvl w:ilvl="0">
        <w:numFmt w:val="bullet"/>
        <w:lvlText w:val=""/>
        <w:legacy w:legacy="1" w:legacySpace="0" w:legacyIndent="0"/>
        <w:lvlJc w:val="left"/>
        <w:pPr>
          <w:ind w:left="0" w:firstLine="0"/>
        </w:pPr>
        <w:rPr>
          <w:rFonts w:ascii="Symbol" w:hAnsi="Symbol" w:hint="default"/>
        </w:rPr>
      </w:lvl>
    </w:lvlOverride>
  </w:num>
  <w:num w:numId="10" w16cid:durableId="1305546588">
    <w:abstractNumId w:val="1"/>
    <w:lvlOverride w:ilvl="0">
      <w:lvl w:ilvl="0">
        <w:numFmt w:val="bullet"/>
        <w:lvlText w:val=""/>
        <w:legacy w:legacy="1" w:legacySpace="0" w:legacyIndent="0"/>
        <w:lvlJc w:val="left"/>
        <w:pPr>
          <w:ind w:left="0" w:firstLine="0"/>
        </w:pPr>
        <w:rPr>
          <w:rFonts w:ascii="Symbol" w:hAnsi="Symbol" w:hint="default"/>
        </w:rPr>
      </w:lvl>
    </w:lvlOverride>
  </w:num>
  <w:num w:numId="11" w16cid:durableId="1756438072">
    <w:abstractNumId w:val="8"/>
  </w:num>
  <w:num w:numId="12" w16cid:durableId="1045834612">
    <w:abstractNumId w:val="19"/>
  </w:num>
  <w:num w:numId="13" w16cid:durableId="1426607363">
    <w:abstractNumId w:val="11"/>
  </w:num>
  <w:num w:numId="14" w16cid:durableId="2110468065">
    <w:abstractNumId w:val="18"/>
  </w:num>
  <w:num w:numId="15" w16cid:durableId="265773253">
    <w:abstractNumId w:val="17"/>
  </w:num>
  <w:num w:numId="16" w16cid:durableId="821431583">
    <w:abstractNumId w:val="14"/>
  </w:num>
  <w:num w:numId="17" w16cid:durableId="709576910">
    <w:abstractNumId w:val="7"/>
  </w:num>
  <w:num w:numId="18" w16cid:durableId="134764303">
    <w:abstractNumId w:val="9"/>
  </w:num>
  <w:num w:numId="19" w16cid:durableId="1798258985">
    <w:abstractNumId w:val="16"/>
  </w:num>
  <w:num w:numId="20" w16cid:durableId="1084301983">
    <w:abstractNumId w:val="10"/>
  </w:num>
  <w:num w:numId="21" w16cid:durableId="2077582154">
    <w:abstractNumId w:val="13"/>
  </w:num>
  <w:num w:numId="22" w16cid:durableId="118842172">
    <w:abstractNumId w:val="12"/>
  </w:num>
  <w:num w:numId="23" w16cid:durableId="1160928374">
    <w:abstractNumId w:val="15"/>
  </w:num>
  <w:num w:numId="24" w16cid:durableId="1102727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F0B"/>
    <w:rsid w:val="000205BC"/>
    <w:rsid w:val="000452E1"/>
    <w:rsid w:val="00062132"/>
    <w:rsid w:val="00062604"/>
    <w:rsid w:val="0006449E"/>
    <w:rsid w:val="00064569"/>
    <w:rsid w:val="00081E64"/>
    <w:rsid w:val="00086856"/>
    <w:rsid w:val="000C25B6"/>
    <w:rsid w:val="000C7FCB"/>
    <w:rsid w:val="000D07EC"/>
    <w:rsid w:val="001153D3"/>
    <w:rsid w:val="00134CA2"/>
    <w:rsid w:val="00140D1C"/>
    <w:rsid w:val="00147CD7"/>
    <w:rsid w:val="00150E3F"/>
    <w:rsid w:val="00151C1E"/>
    <w:rsid w:val="00186D2B"/>
    <w:rsid w:val="0018759D"/>
    <w:rsid w:val="001876D2"/>
    <w:rsid w:val="00196736"/>
    <w:rsid w:val="001A6240"/>
    <w:rsid w:val="001B5FA1"/>
    <w:rsid w:val="001C2716"/>
    <w:rsid w:val="001D1A1F"/>
    <w:rsid w:val="001D2F80"/>
    <w:rsid w:val="001F7612"/>
    <w:rsid w:val="00202E6C"/>
    <w:rsid w:val="002049BD"/>
    <w:rsid w:val="0020508E"/>
    <w:rsid w:val="00206C09"/>
    <w:rsid w:val="00210862"/>
    <w:rsid w:val="00220411"/>
    <w:rsid w:val="00222AF1"/>
    <w:rsid w:val="00234C48"/>
    <w:rsid w:val="00256893"/>
    <w:rsid w:val="00266271"/>
    <w:rsid w:val="0027707F"/>
    <w:rsid w:val="00285042"/>
    <w:rsid w:val="002911AF"/>
    <w:rsid w:val="002976C4"/>
    <w:rsid w:val="002A0E72"/>
    <w:rsid w:val="002A2621"/>
    <w:rsid w:val="002A5C49"/>
    <w:rsid w:val="002A7302"/>
    <w:rsid w:val="002B44DF"/>
    <w:rsid w:val="002B521E"/>
    <w:rsid w:val="002C4290"/>
    <w:rsid w:val="002D00B6"/>
    <w:rsid w:val="002E1F58"/>
    <w:rsid w:val="002F542C"/>
    <w:rsid w:val="002F5BE4"/>
    <w:rsid w:val="003004F3"/>
    <w:rsid w:val="003036E0"/>
    <w:rsid w:val="00303ABF"/>
    <w:rsid w:val="00313514"/>
    <w:rsid w:val="003257A8"/>
    <w:rsid w:val="00341178"/>
    <w:rsid w:val="003432F2"/>
    <w:rsid w:val="00343E3B"/>
    <w:rsid w:val="00362AB3"/>
    <w:rsid w:val="00363CDB"/>
    <w:rsid w:val="00364573"/>
    <w:rsid w:val="00380DE1"/>
    <w:rsid w:val="003A7E5B"/>
    <w:rsid w:val="003B3E6B"/>
    <w:rsid w:val="003C295B"/>
    <w:rsid w:val="003D3F12"/>
    <w:rsid w:val="003F2E50"/>
    <w:rsid w:val="003F3410"/>
    <w:rsid w:val="003F4770"/>
    <w:rsid w:val="004022DA"/>
    <w:rsid w:val="004213AF"/>
    <w:rsid w:val="00422D9A"/>
    <w:rsid w:val="00425430"/>
    <w:rsid w:val="0043722C"/>
    <w:rsid w:val="00450F31"/>
    <w:rsid w:val="004548CA"/>
    <w:rsid w:val="004555A8"/>
    <w:rsid w:val="00466266"/>
    <w:rsid w:val="004743F4"/>
    <w:rsid w:val="00492C0F"/>
    <w:rsid w:val="004A0918"/>
    <w:rsid w:val="004A23F0"/>
    <w:rsid w:val="004A5ACF"/>
    <w:rsid w:val="004D0D88"/>
    <w:rsid w:val="004D56EE"/>
    <w:rsid w:val="004E015B"/>
    <w:rsid w:val="004E6738"/>
    <w:rsid w:val="004F6177"/>
    <w:rsid w:val="00506A76"/>
    <w:rsid w:val="00521F2C"/>
    <w:rsid w:val="00526C03"/>
    <w:rsid w:val="00540AEE"/>
    <w:rsid w:val="0054532F"/>
    <w:rsid w:val="00551F0E"/>
    <w:rsid w:val="0057138E"/>
    <w:rsid w:val="00573767"/>
    <w:rsid w:val="005A21B7"/>
    <w:rsid w:val="005A465F"/>
    <w:rsid w:val="005B5AB0"/>
    <w:rsid w:val="005B7F9A"/>
    <w:rsid w:val="005C0D4A"/>
    <w:rsid w:val="005C2113"/>
    <w:rsid w:val="005D69E6"/>
    <w:rsid w:val="006021AE"/>
    <w:rsid w:val="00612548"/>
    <w:rsid w:val="006132BB"/>
    <w:rsid w:val="00623376"/>
    <w:rsid w:val="0065078F"/>
    <w:rsid w:val="0065286C"/>
    <w:rsid w:val="00656F45"/>
    <w:rsid w:val="006728C7"/>
    <w:rsid w:val="00675EF5"/>
    <w:rsid w:val="00696986"/>
    <w:rsid w:val="00697FA6"/>
    <w:rsid w:val="006A302F"/>
    <w:rsid w:val="006B7E76"/>
    <w:rsid w:val="006C61AB"/>
    <w:rsid w:val="006E07AD"/>
    <w:rsid w:val="006E5766"/>
    <w:rsid w:val="006E5B26"/>
    <w:rsid w:val="006E7632"/>
    <w:rsid w:val="006F0380"/>
    <w:rsid w:val="006F7A04"/>
    <w:rsid w:val="006F7FB0"/>
    <w:rsid w:val="00700B91"/>
    <w:rsid w:val="007265E4"/>
    <w:rsid w:val="0073636C"/>
    <w:rsid w:val="00750E29"/>
    <w:rsid w:val="00752990"/>
    <w:rsid w:val="007605B9"/>
    <w:rsid w:val="007606D0"/>
    <w:rsid w:val="00761FE2"/>
    <w:rsid w:val="007637E6"/>
    <w:rsid w:val="0076513E"/>
    <w:rsid w:val="00765F31"/>
    <w:rsid w:val="007717C0"/>
    <w:rsid w:val="007811A3"/>
    <w:rsid w:val="00781BE7"/>
    <w:rsid w:val="0078206E"/>
    <w:rsid w:val="00784E6B"/>
    <w:rsid w:val="007935D5"/>
    <w:rsid w:val="007A3FE0"/>
    <w:rsid w:val="007B3367"/>
    <w:rsid w:val="007B760E"/>
    <w:rsid w:val="007D48FC"/>
    <w:rsid w:val="007E2DC3"/>
    <w:rsid w:val="007F2382"/>
    <w:rsid w:val="007F4844"/>
    <w:rsid w:val="007F56B9"/>
    <w:rsid w:val="00803F77"/>
    <w:rsid w:val="00812022"/>
    <w:rsid w:val="00815337"/>
    <w:rsid w:val="00815FD2"/>
    <w:rsid w:val="00817C1B"/>
    <w:rsid w:val="008215B5"/>
    <w:rsid w:val="008417B9"/>
    <w:rsid w:val="008474F2"/>
    <w:rsid w:val="00870B67"/>
    <w:rsid w:val="00874AE6"/>
    <w:rsid w:val="008A4C08"/>
    <w:rsid w:val="008D7357"/>
    <w:rsid w:val="00902F0B"/>
    <w:rsid w:val="00912A03"/>
    <w:rsid w:val="009208EB"/>
    <w:rsid w:val="009241F4"/>
    <w:rsid w:val="0094066A"/>
    <w:rsid w:val="00945C03"/>
    <w:rsid w:val="00947A33"/>
    <w:rsid w:val="00952210"/>
    <w:rsid w:val="0095687D"/>
    <w:rsid w:val="00966849"/>
    <w:rsid w:val="00986E32"/>
    <w:rsid w:val="009B3F25"/>
    <w:rsid w:val="009B7297"/>
    <w:rsid w:val="009C6BE6"/>
    <w:rsid w:val="009C72A3"/>
    <w:rsid w:val="009E055B"/>
    <w:rsid w:val="009F0EC4"/>
    <w:rsid w:val="009F349B"/>
    <w:rsid w:val="00A02484"/>
    <w:rsid w:val="00A042A7"/>
    <w:rsid w:val="00A05E25"/>
    <w:rsid w:val="00A0759B"/>
    <w:rsid w:val="00A108D5"/>
    <w:rsid w:val="00A17205"/>
    <w:rsid w:val="00A2347C"/>
    <w:rsid w:val="00A23724"/>
    <w:rsid w:val="00A308AE"/>
    <w:rsid w:val="00A34CE4"/>
    <w:rsid w:val="00A34DE7"/>
    <w:rsid w:val="00A515B6"/>
    <w:rsid w:val="00A6699F"/>
    <w:rsid w:val="00A725EA"/>
    <w:rsid w:val="00A92360"/>
    <w:rsid w:val="00AB24C9"/>
    <w:rsid w:val="00AC1626"/>
    <w:rsid w:val="00AD2A4F"/>
    <w:rsid w:val="00AE575C"/>
    <w:rsid w:val="00B25AF4"/>
    <w:rsid w:val="00B5026A"/>
    <w:rsid w:val="00B573E2"/>
    <w:rsid w:val="00B7516E"/>
    <w:rsid w:val="00B862BE"/>
    <w:rsid w:val="00B918D9"/>
    <w:rsid w:val="00BA6A17"/>
    <w:rsid w:val="00BB6C98"/>
    <w:rsid w:val="00BD26DB"/>
    <w:rsid w:val="00BE1609"/>
    <w:rsid w:val="00BE724A"/>
    <w:rsid w:val="00BE768E"/>
    <w:rsid w:val="00BF095E"/>
    <w:rsid w:val="00BF266F"/>
    <w:rsid w:val="00BF2C21"/>
    <w:rsid w:val="00C20EDD"/>
    <w:rsid w:val="00C31362"/>
    <w:rsid w:val="00C313BF"/>
    <w:rsid w:val="00C32563"/>
    <w:rsid w:val="00C452D6"/>
    <w:rsid w:val="00C616D2"/>
    <w:rsid w:val="00C6553E"/>
    <w:rsid w:val="00C66A80"/>
    <w:rsid w:val="00C71825"/>
    <w:rsid w:val="00C80CC9"/>
    <w:rsid w:val="00C94716"/>
    <w:rsid w:val="00CA2A7E"/>
    <w:rsid w:val="00CC6A01"/>
    <w:rsid w:val="00CE51FA"/>
    <w:rsid w:val="00CE7367"/>
    <w:rsid w:val="00CF18C8"/>
    <w:rsid w:val="00CF72AF"/>
    <w:rsid w:val="00D12C1B"/>
    <w:rsid w:val="00D25545"/>
    <w:rsid w:val="00D34035"/>
    <w:rsid w:val="00D42E3E"/>
    <w:rsid w:val="00D434CA"/>
    <w:rsid w:val="00D553CE"/>
    <w:rsid w:val="00D7031C"/>
    <w:rsid w:val="00D811C8"/>
    <w:rsid w:val="00D9143C"/>
    <w:rsid w:val="00D944E2"/>
    <w:rsid w:val="00D947BA"/>
    <w:rsid w:val="00D96A37"/>
    <w:rsid w:val="00D973A6"/>
    <w:rsid w:val="00DB4B15"/>
    <w:rsid w:val="00DD08D9"/>
    <w:rsid w:val="00DD19BB"/>
    <w:rsid w:val="00DE778B"/>
    <w:rsid w:val="00DF6850"/>
    <w:rsid w:val="00E060C5"/>
    <w:rsid w:val="00E24438"/>
    <w:rsid w:val="00E46341"/>
    <w:rsid w:val="00E54118"/>
    <w:rsid w:val="00E61D0C"/>
    <w:rsid w:val="00E76317"/>
    <w:rsid w:val="00E77337"/>
    <w:rsid w:val="00E87AED"/>
    <w:rsid w:val="00E92930"/>
    <w:rsid w:val="00E958A4"/>
    <w:rsid w:val="00EA0FF0"/>
    <w:rsid w:val="00EB08F5"/>
    <w:rsid w:val="00EB25C0"/>
    <w:rsid w:val="00EB6EAD"/>
    <w:rsid w:val="00EB7BA3"/>
    <w:rsid w:val="00EC1B5B"/>
    <w:rsid w:val="00EC275F"/>
    <w:rsid w:val="00EC3090"/>
    <w:rsid w:val="00ED0670"/>
    <w:rsid w:val="00EE0C0C"/>
    <w:rsid w:val="00EF223A"/>
    <w:rsid w:val="00F01EA5"/>
    <w:rsid w:val="00F25010"/>
    <w:rsid w:val="00F27198"/>
    <w:rsid w:val="00F326CF"/>
    <w:rsid w:val="00F35E1C"/>
    <w:rsid w:val="00F5295B"/>
    <w:rsid w:val="00F55307"/>
    <w:rsid w:val="00F7220B"/>
    <w:rsid w:val="00F857AC"/>
    <w:rsid w:val="00F8797D"/>
    <w:rsid w:val="00FA7A5E"/>
    <w:rsid w:val="00FB0B7F"/>
    <w:rsid w:val="00FB5394"/>
    <w:rsid w:val="00FB5A3A"/>
    <w:rsid w:val="00FD1873"/>
    <w:rsid w:val="00FD1C1C"/>
    <w:rsid w:val="00FE14BA"/>
    <w:rsid w:val="00FE47AA"/>
    <w:rsid w:val="00FE5290"/>
    <w:rsid w:val="00FE5ADE"/>
    <w:rsid w:val="00FF1DB1"/>
    <w:rsid w:val="00FF3FC7"/>
    <w:rsid w:val="00FF498E"/>
    <w:rsid w:val="00FF5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11A7E"/>
  <w15:docId w15:val="{5453457B-C1B1-46FC-B348-7CB71329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1AE"/>
    <w:pPr>
      <w:suppressAutoHyphens/>
      <w:spacing w:after="0" w:line="240" w:lineRule="auto"/>
    </w:pPr>
    <w:rPr>
      <w:rFonts w:ascii="Times New Roman" w:eastAsia="Times New Roman" w:hAnsi="Times New Roman" w:cs="Times New Roman"/>
      <w:sz w:val="20"/>
      <w:szCs w:val="20"/>
      <w:lang w:eastAsia="ar-SA"/>
    </w:rPr>
  </w:style>
  <w:style w:type="paragraph" w:styleId="Heading3">
    <w:name w:val="heading 3"/>
    <w:basedOn w:val="Normal"/>
    <w:next w:val="Normal"/>
    <w:link w:val="Heading3Char"/>
    <w:unhideWhenUsed/>
    <w:qFormat/>
    <w:rsid w:val="00902F0B"/>
    <w:pPr>
      <w:tabs>
        <w:tab w:val="num" w:pos="720"/>
      </w:tabs>
      <w:ind w:left="1080"/>
      <w:outlineLvl w:val="2"/>
    </w:pPr>
    <w:rPr>
      <w:b/>
      <w:sz w:val="24"/>
    </w:rPr>
  </w:style>
  <w:style w:type="paragraph" w:styleId="Heading8">
    <w:name w:val="heading 8"/>
    <w:basedOn w:val="Normal"/>
    <w:next w:val="Normal"/>
    <w:link w:val="Heading8Char"/>
    <w:semiHidden/>
    <w:unhideWhenUsed/>
    <w:qFormat/>
    <w:rsid w:val="00902F0B"/>
    <w:pPr>
      <w:tabs>
        <w:tab w:val="num" w:pos="1440"/>
      </w:tabs>
      <w:ind w:left="720"/>
      <w:jc w:val="both"/>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02F0B"/>
    <w:rPr>
      <w:rFonts w:ascii="Times New Roman" w:eastAsia="Times New Roman" w:hAnsi="Times New Roman" w:cs="Times New Roman"/>
      <w:b/>
      <w:sz w:val="24"/>
      <w:szCs w:val="20"/>
      <w:lang w:eastAsia="ar-SA"/>
    </w:rPr>
  </w:style>
  <w:style w:type="character" w:customStyle="1" w:styleId="Heading8Char">
    <w:name w:val="Heading 8 Char"/>
    <w:basedOn w:val="DefaultParagraphFont"/>
    <w:link w:val="Heading8"/>
    <w:semiHidden/>
    <w:rsid w:val="00902F0B"/>
    <w:rPr>
      <w:rFonts w:ascii="Times New Roman" w:eastAsia="Times New Roman" w:hAnsi="Times New Roman" w:cs="Times New Roman"/>
      <w:b/>
      <w:sz w:val="20"/>
      <w:szCs w:val="20"/>
      <w:lang w:eastAsia="ar-SA"/>
    </w:rPr>
  </w:style>
  <w:style w:type="character" w:styleId="Emphasis">
    <w:name w:val="Emphasis"/>
    <w:qFormat/>
    <w:rsid w:val="00902F0B"/>
    <w:rPr>
      <w:i w:val="0"/>
      <w:iCs w:val="0"/>
      <w:caps/>
      <w:spacing w:val="5"/>
      <w:sz w:val="20"/>
      <w:szCs w:val="20"/>
    </w:rPr>
  </w:style>
  <w:style w:type="paragraph" w:styleId="NormalWeb">
    <w:name w:val="Normal (Web)"/>
    <w:basedOn w:val="Normal"/>
    <w:unhideWhenUsed/>
    <w:rsid w:val="00902F0B"/>
    <w:pPr>
      <w:spacing w:before="150" w:after="150" w:line="225" w:lineRule="atLeast"/>
    </w:pPr>
    <w:rPr>
      <w:rFonts w:ascii="Arial" w:hAnsi="Arial" w:cs="Arial"/>
      <w:color w:val="000000"/>
      <w:sz w:val="15"/>
      <w:szCs w:val="15"/>
    </w:rPr>
  </w:style>
  <w:style w:type="paragraph" w:styleId="FootnoteText">
    <w:name w:val="footnote text"/>
    <w:basedOn w:val="Normal"/>
    <w:link w:val="FootnoteTextChar"/>
    <w:unhideWhenUsed/>
    <w:rsid w:val="00902F0B"/>
  </w:style>
  <w:style w:type="character" w:customStyle="1" w:styleId="FootnoteTextChar">
    <w:name w:val="Footnote Text Char"/>
    <w:basedOn w:val="DefaultParagraphFont"/>
    <w:link w:val="FootnoteText"/>
    <w:rsid w:val="00902F0B"/>
    <w:rPr>
      <w:rFonts w:ascii="Times New Roman" w:eastAsia="Times New Roman" w:hAnsi="Times New Roman" w:cs="Times New Roman"/>
      <w:sz w:val="20"/>
      <w:szCs w:val="20"/>
      <w:lang w:eastAsia="ar-SA"/>
    </w:rPr>
  </w:style>
  <w:style w:type="paragraph" w:styleId="Footer">
    <w:name w:val="footer"/>
    <w:basedOn w:val="Normal"/>
    <w:link w:val="FooterChar"/>
    <w:uiPriority w:val="99"/>
    <w:unhideWhenUsed/>
    <w:rsid w:val="00902F0B"/>
    <w:pPr>
      <w:tabs>
        <w:tab w:val="center" w:pos="4320"/>
        <w:tab w:val="right" w:pos="8640"/>
      </w:tabs>
    </w:pPr>
  </w:style>
  <w:style w:type="character" w:customStyle="1" w:styleId="FooterChar">
    <w:name w:val="Footer Char"/>
    <w:basedOn w:val="DefaultParagraphFont"/>
    <w:link w:val="Footer"/>
    <w:uiPriority w:val="99"/>
    <w:rsid w:val="00902F0B"/>
    <w:rPr>
      <w:rFonts w:ascii="Times New Roman" w:eastAsia="Times New Roman" w:hAnsi="Times New Roman" w:cs="Times New Roman"/>
      <w:sz w:val="20"/>
      <w:szCs w:val="20"/>
      <w:lang w:eastAsia="ar-SA"/>
    </w:rPr>
  </w:style>
  <w:style w:type="paragraph" w:styleId="ListBullet">
    <w:name w:val="List Bullet"/>
    <w:basedOn w:val="Normal"/>
    <w:unhideWhenUsed/>
    <w:rsid w:val="00902F0B"/>
    <w:pPr>
      <w:tabs>
        <w:tab w:val="num" w:pos="0"/>
        <w:tab w:val="left" w:pos="360"/>
      </w:tabs>
      <w:spacing w:before="60" w:after="36"/>
      <w:ind w:left="720" w:hanging="360"/>
    </w:pPr>
    <w:rPr>
      <w:rFonts w:ascii="Arial" w:hAnsi="Arial" w:cs="Arial"/>
    </w:rPr>
  </w:style>
  <w:style w:type="paragraph" w:styleId="PlainText">
    <w:name w:val="Plain Text"/>
    <w:basedOn w:val="Normal"/>
    <w:link w:val="PlainTextChar"/>
    <w:semiHidden/>
    <w:unhideWhenUsed/>
    <w:rsid w:val="00902F0B"/>
    <w:rPr>
      <w:rFonts w:ascii="Courier New" w:hAnsi="Courier New" w:cs="Courier New"/>
    </w:rPr>
  </w:style>
  <w:style w:type="character" w:customStyle="1" w:styleId="PlainTextChar">
    <w:name w:val="Plain Text Char"/>
    <w:basedOn w:val="DefaultParagraphFont"/>
    <w:link w:val="PlainText"/>
    <w:semiHidden/>
    <w:rsid w:val="00902F0B"/>
    <w:rPr>
      <w:rFonts w:ascii="Courier New" w:eastAsia="Times New Roman" w:hAnsi="Courier New" w:cs="Courier New"/>
      <w:sz w:val="20"/>
      <w:szCs w:val="20"/>
      <w:lang w:eastAsia="ar-SA"/>
    </w:rPr>
  </w:style>
  <w:style w:type="paragraph" w:customStyle="1" w:styleId="projsubhd">
    <w:name w:val="projsubhd"/>
    <w:basedOn w:val="Normal"/>
    <w:rsid w:val="00902F0B"/>
    <w:pPr>
      <w:tabs>
        <w:tab w:val="num" w:pos="0"/>
        <w:tab w:val="left" w:pos="360"/>
        <w:tab w:val="left" w:pos="9360"/>
        <w:tab w:val="right" w:pos="9540"/>
      </w:tabs>
      <w:spacing w:before="120" w:after="60"/>
      <w:ind w:left="360" w:right="-187"/>
    </w:pPr>
    <w:rPr>
      <w:rFonts w:ascii="Arial" w:hAnsi="Arial" w:cs="Arial"/>
      <w:b/>
      <w:color w:val="800000"/>
      <w:sz w:val="25"/>
      <w:lang w:val="en-GB"/>
    </w:rPr>
  </w:style>
  <w:style w:type="paragraph" w:customStyle="1" w:styleId="TableText">
    <w:name w:val="Table_Text"/>
    <w:basedOn w:val="Normal"/>
    <w:rsid w:val="00902F0B"/>
    <w:pPr>
      <w:tabs>
        <w:tab w:val="left" w:pos="1080"/>
      </w:tabs>
      <w:spacing w:before="60" w:after="60"/>
    </w:pPr>
    <w:rPr>
      <w:rFonts w:ascii="Verdana" w:hAnsi="Verdana" w:cs="Verdana"/>
      <w:sz w:val="22"/>
      <w:lang w:val="nl-NL"/>
    </w:rPr>
  </w:style>
  <w:style w:type="paragraph" w:customStyle="1" w:styleId="mHead">
    <w:name w:val="mHead"/>
    <w:basedOn w:val="Normal"/>
    <w:rsid w:val="00902F0B"/>
    <w:pPr>
      <w:spacing w:before="120" w:after="60"/>
    </w:pPr>
    <w:rPr>
      <w:rFonts w:ascii="Verdana" w:hAnsi="Verdana" w:cs="Verdana"/>
      <w:b/>
      <w:bCs/>
      <w:sz w:val="28"/>
    </w:rPr>
  </w:style>
  <w:style w:type="paragraph" w:customStyle="1" w:styleId="TableHead">
    <w:name w:val="Table_Head"/>
    <w:rsid w:val="00902F0B"/>
    <w:pPr>
      <w:tabs>
        <w:tab w:val="left" w:pos="1080"/>
      </w:tabs>
      <w:suppressAutoHyphens/>
      <w:spacing w:before="120" w:after="120" w:line="240" w:lineRule="auto"/>
    </w:pPr>
    <w:rPr>
      <w:rFonts w:ascii="Arial" w:eastAsia="Times New Roman" w:hAnsi="Arial" w:cs="Arial"/>
      <w:b/>
      <w:sz w:val="20"/>
      <w:szCs w:val="24"/>
      <w:lang w:eastAsia="ar-SA"/>
    </w:rPr>
  </w:style>
  <w:style w:type="paragraph" w:styleId="ListParagraph">
    <w:name w:val="List Paragraph"/>
    <w:basedOn w:val="Normal"/>
    <w:uiPriority w:val="34"/>
    <w:qFormat/>
    <w:rsid w:val="00F27198"/>
    <w:pPr>
      <w:ind w:left="720"/>
      <w:contextualSpacing/>
    </w:pPr>
  </w:style>
  <w:style w:type="paragraph" w:styleId="Header">
    <w:name w:val="header"/>
    <w:basedOn w:val="Normal"/>
    <w:link w:val="HeaderChar"/>
    <w:uiPriority w:val="99"/>
    <w:unhideWhenUsed/>
    <w:rsid w:val="003B3E6B"/>
    <w:pPr>
      <w:tabs>
        <w:tab w:val="center" w:pos="4680"/>
        <w:tab w:val="right" w:pos="9360"/>
      </w:tabs>
    </w:pPr>
  </w:style>
  <w:style w:type="character" w:customStyle="1" w:styleId="HeaderChar">
    <w:name w:val="Header Char"/>
    <w:basedOn w:val="DefaultParagraphFont"/>
    <w:link w:val="Header"/>
    <w:uiPriority w:val="99"/>
    <w:rsid w:val="003B3E6B"/>
    <w:rPr>
      <w:rFonts w:ascii="Times New Roman" w:eastAsia="Times New Roman" w:hAnsi="Times New Roman"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13435">
      <w:bodyDiv w:val="1"/>
      <w:marLeft w:val="0"/>
      <w:marRight w:val="0"/>
      <w:marTop w:val="0"/>
      <w:marBottom w:val="0"/>
      <w:divBdr>
        <w:top w:val="none" w:sz="0" w:space="0" w:color="auto"/>
        <w:left w:val="none" w:sz="0" w:space="0" w:color="auto"/>
        <w:bottom w:val="none" w:sz="0" w:space="0" w:color="auto"/>
        <w:right w:val="none" w:sz="0" w:space="0" w:color="auto"/>
      </w:divBdr>
    </w:div>
    <w:div w:id="279266820">
      <w:bodyDiv w:val="1"/>
      <w:marLeft w:val="0"/>
      <w:marRight w:val="0"/>
      <w:marTop w:val="0"/>
      <w:marBottom w:val="0"/>
      <w:divBdr>
        <w:top w:val="none" w:sz="0" w:space="0" w:color="auto"/>
        <w:left w:val="none" w:sz="0" w:space="0" w:color="auto"/>
        <w:bottom w:val="none" w:sz="0" w:space="0" w:color="auto"/>
        <w:right w:val="none" w:sz="0" w:space="0" w:color="auto"/>
      </w:divBdr>
    </w:div>
    <w:div w:id="560290195">
      <w:bodyDiv w:val="1"/>
      <w:marLeft w:val="0"/>
      <w:marRight w:val="0"/>
      <w:marTop w:val="0"/>
      <w:marBottom w:val="0"/>
      <w:divBdr>
        <w:top w:val="none" w:sz="0" w:space="0" w:color="auto"/>
        <w:left w:val="none" w:sz="0" w:space="0" w:color="auto"/>
        <w:bottom w:val="none" w:sz="0" w:space="0" w:color="auto"/>
        <w:right w:val="none" w:sz="0" w:space="0" w:color="auto"/>
      </w:divBdr>
    </w:div>
    <w:div w:id="759713639">
      <w:bodyDiv w:val="1"/>
      <w:marLeft w:val="0"/>
      <w:marRight w:val="0"/>
      <w:marTop w:val="0"/>
      <w:marBottom w:val="0"/>
      <w:divBdr>
        <w:top w:val="none" w:sz="0" w:space="0" w:color="auto"/>
        <w:left w:val="none" w:sz="0" w:space="0" w:color="auto"/>
        <w:bottom w:val="none" w:sz="0" w:space="0" w:color="auto"/>
        <w:right w:val="none" w:sz="0" w:space="0" w:color="auto"/>
      </w:divBdr>
    </w:div>
    <w:div w:id="1084104090">
      <w:bodyDiv w:val="1"/>
      <w:marLeft w:val="0"/>
      <w:marRight w:val="0"/>
      <w:marTop w:val="0"/>
      <w:marBottom w:val="0"/>
      <w:divBdr>
        <w:top w:val="none" w:sz="0" w:space="0" w:color="auto"/>
        <w:left w:val="none" w:sz="0" w:space="0" w:color="auto"/>
        <w:bottom w:val="none" w:sz="0" w:space="0" w:color="auto"/>
        <w:right w:val="none" w:sz="0" w:space="0" w:color="auto"/>
      </w:divBdr>
    </w:div>
    <w:div w:id="1456174556">
      <w:bodyDiv w:val="1"/>
      <w:marLeft w:val="0"/>
      <w:marRight w:val="0"/>
      <w:marTop w:val="0"/>
      <w:marBottom w:val="0"/>
      <w:divBdr>
        <w:top w:val="none" w:sz="0" w:space="0" w:color="auto"/>
        <w:left w:val="none" w:sz="0" w:space="0" w:color="auto"/>
        <w:bottom w:val="none" w:sz="0" w:space="0" w:color="auto"/>
        <w:right w:val="none" w:sz="0" w:space="0" w:color="auto"/>
      </w:divBdr>
    </w:div>
    <w:div w:id="1552882092">
      <w:bodyDiv w:val="1"/>
      <w:marLeft w:val="0"/>
      <w:marRight w:val="0"/>
      <w:marTop w:val="0"/>
      <w:marBottom w:val="0"/>
      <w:divBdr>
        <w:top w:val="none" w:sz="0" w:space="0" w:color="auto"/>
        <w:left w:val="none" w:sz="0" w:space="0" w:color="auto"/>
        <w:bottom w:val="none" w:sz="0" w:space="0" w:color="auto"/>
        <w:right w:val="none" w:sz="0" w:space="0" w:color="auto"/>
      </w:divBdr>
    </w:div>
    <w:div w:id="1890607349">
      <w:bodyDiv w:val="1"/>
      <w:marLeft w:val="0"/>
      <w:marRight w:val="0"/>
      <w:marTop w:val="0"/>
      <w:marBottom w:val="0"/>
      <w:divBdr>
        <w:top w:val="none" w:sz="0" w:space="0" w:color="auto"/>
        <w:left w:val="none" w:sz="0" w:space="0" w:color="auto"/>
        <w:bottom w:val="none" w:sz="0" w:space="0" w:color="auto"/>
        <w:right w:val="none" w:sz="0" w:space="0" w:color="auto"/>
      </w:divBdr>
      <w:divsChild>
        <w:div w:id="1670595029">
          <w:marLeft w:val="446"/>
          <w:marRight w:val="0"/>
          <w:marTop w:val="0"/>
          <w:marBottom w:val="0"/>
          <w:divBdr>
            <w:top w:val="none" w:sz="0" w:space="0" w:color="auto"/>
            <w:left w:val="none" w:sz="0" w:space="0" w:color="auto"/>
            <w:bottom w:val="none" w:sz="0" w:space="0" w:color="auto"/>
            <w:right w:val="none" w:sz="0" w:space="0" w:color="auto"/>
          </w:divBdr>
        </w:div>
        <w:div w:id="508064712">
          <w:marLeft w:val="446"/>
          <w:marRight w:val="0"/>
          <w:marTop w:val="0"/>
          <w:marBottom w:val="0"/>
          <w:divBdr>
            <w:top w:val="none" w:sz="0" w:space="0" w:color="auto"/>
            <w:left w:val="none" w:sz="0" w:space="0" w:color="auto"/>
            <w:bottom w:val="none" w:sz="0" w:space="0" w:color="auto"/>
            <w:right w:val="none" w:sz="0" w:space="0" w:color="auto"/>
          </w:divBdr>
        </w:div>
        <w:div w:id="110829804">
          <w:marLeft w:val="446"/>
          <w:marRight w:val="0"/>
          <w:marTop w:val="0"/>
          <w:marBottom w:val="0"/>
          <w:divBdr>
            <w:top w:val="none" w:sz="0" w:space="0" w:color="auto"/>
            <w:left w:val="none" w:sz="0" w:space="0" w:color="auto"/>
            <w:bottom w:val="none" w:sz="0" w:space="0" w:color="auto"/>
            <w:right w:val="none" w:sz="0" w:space="0" w:color="auto"/>
          </w:divBdr>
        </w:div>
        <w:div w:id="1296989412">
          <w:marLeft w:val="446"/>
          <w:marRight w:val="0"/>
          <w:marTop w:val="0"/>
          <w:marBottom w:val="0"/>
          <w:divBdr>
            <w:top w:val="none" w:sz="0" w:space="0" w:color="auto"/>
            <w:left w:val="none" w:sz="0" w:space="0" w:color="auto"/>
            <w:bottom w:val="none" w:sz="0" w:space="0" w:color="auto"/>
            <w:right w:val="none" w:sz="0" w:space="0" w:color="auto"/>
          </w:divBdr>
        </w:div>
        <w:div w:id="747188437">
          <w:marLeft w:val="446"/>
          <w:marRight w:val="0"/>
          <w:marTop w:val="0"/>
          <w:marBottom w:val="0"/>
          <w:divBdr>
            <w:top w:val="none" w:sz="0" w:space="0" w:color="auto"/>
            <w:left w:val="none" w:sz="0" w:space="0" w:color="auto"/>
            <w:bottom w:val="none" w:sz="0" w:space="0" w:color="auto"/>
            <w:right w:val="none" w:sz="0" w:space="0" w:color="auto"/>
          </w:divBdr>
        </w:div>
        <w:div w:id="1040937711">
          <w:marLeft w:val="446"/>
          <w:marRight w:val="0"/>
          <w:marTop w:val="0"/>
          <w:marBottom w:val="0"/>
          <w:divBdr>
            <w:top w:val="none" w:sz="0" w:space="0" w:color="auto"/>
            <w:left w:val="none" w:sz="0" w:space="0" w:color="auto"/>
            <w:bottom w:val="none" w:sz="0" w:space="0" w:color="auto"/>
            <w:right w:val="none" w:sz="0" w:space="0" w:color="auto"/>
          </w:divBdr>
        </w:div>
        <w:div w:id="147522230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d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91143-EDBE-49AE-96A8-8853107BC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2538</Words>
  <Characters>14470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Remya Raj</cp:lastModifiedBy>
  <cp:revision>3</cp:revision>
  <dcterms:created xsi:type="dcterms:W3CDTF">2023-08-12T04:04:00Z</dcterms:created>
  <dcterms:modified xsi:type="dcterms:W3CDTF">2023-10-03T10:23:00Z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2021-08-05T11:56:13Z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102051c4-a650-4f30-bfaa-71f66070437c</vt:lpwstr>
  </property>
  <property fmtid="{D5CDD505-2E9C-101B-9397-08002B2CF9AE}" pid="8" name="MSIP_Label_19540963-e559-4020-8a90-fe8a502c2801_ContentBits">
    <vt:lpwstr>0</vt:lpwstr>
  </property>
</Properties>
</file>