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topBorderTable"/>
        <w:tblW w:w="5000" w:type="pct"/>
        <w:tblCellMar>
          <w:top w:w="0" w:type="dxa"/>
          <w:left w:w="0" w:type="dxa"/>
          <w:bottom w:w="0" w:type="dxa"/>
          <w:right w:w="0" w:type="dxa"/>
        </w:tblCellMar>
        <w:tblLook w:val="05E0"/>
      </w:tblPr>
      <w:tblGrid>
        <w:gridCol w:w="10840"/>
      </w:tblGrid>
      <w:tr>
        <w:tblPrEx>
          <w:tblW w:w="5000" w:type="pct"/>
          <w:tblCellMar>
            <w:top w:w="0" w:type="dxa"/>
            <w:left w:w="0" w:type="dxa"/>
            <w:bottom w:w="0" w:type="dxa"/>
            <w:right w:w="0" w:type="dxa"/>
          </w:tblCellMar>
          <w:tblLook w:val="05E0"/>
        </w:tblPrEx>
        <w:trPr>
          <w:trHeight w:val="700"/>
        </w:trPr>
        <w:tc>
          <w:tcPr>
            <w:tcW w:w="12240" w:type="dxa"/>
            <w:shd w:val="clear" w:color="auto" w:fill="10657E"/>
            <w:tcMar>
              <w:top w:w="0" w:type="dxa"/>
              <w:left w:w="0" w:type="dxa"/>
              <w:bottom w:w="0" w:type="dxa"/>
              <w:right w:w="0" w:type="dxa"/>
            </w:tcMar>
            <w:vAlign w:val="bottom"/>
            <w:hideMark/>
          </w:tcPr>
          <w:p>
            <w:pPr>
              <w:pStyle w:val="mlj3topborder"/>
              <w:pBdr>
                <w:top w:val="none" w:sz="0" w:space="0" w:color="auto"/>
                <w:left w:val="none" w:sz="0" w:space="0" w:color="auto"/>
                <w:bottom w:val="none" w:sz="0" w:space="0" w:color="auto"/>
                <w:right w:val="none" w:sz="0" w:space="0" w:color="auto"/>
              </w:pBdr>
              <w:spacing w:before="0" w:after="60" w:line="260" w:lineRule="atLeast"/>
              <w:ind w:left="0" w:right="200"/>
              <w:rPr>
                <w:rStyle w:val="topbordercell"/>
                <w:rFonts w:ascii="Fira Sans Medium" w:eastAsia="Fira Sans Medium" w:hAnsi="Fira Sans Medium" w:cs="Fira Sans Medium"/>
                <w:b w:val="0"/>
                <w:bCs w:val="0"/>
                <w:caps/>
                <w:color w:val="FFFFFF"/>
                <w:sz w:val="20"/>
                <w:szCs w:val="20"/>
                <w:bdr w:val="none" w:sz="0" w:space="0" w:color="auto"/>
                <w:shd w:val="clear" w:color="auto" w:fill="auto"/>
                <w:vertAlign w:val="baseline"/>
              </w:rPr>
            </w:pPr>
          </w:p>
        </w:tc>
      </w:tr>
    </w:tbl>
    <w:tbl>
      <w:tblPr>
        <w:tblStyle w:val="documentparentContainer"/>
        <w:tblW w:w="0" w:type="auto"/>
        <w:tblLayout w:type="fixed"/>
        <w:tblCellMar>
          <w:top w:w="900" w:type="dxa"/>
          <w:left w:w="0" w:type="dxa"/>
          <w:bottom w:w="0" w:type="dxa"/>
          <w:right w:w="0" w:type="dxa"/>
        </w:tblCellMar>
        <w:tblLook w:val="05E0"/>
      </w:tblPr>
      <w:tblGrid>
        <w:gridCol w:w="6640"/>
        <w:gridCol w:w="810"/>
        <w:gridCol w:w="3390"/>
      </w:tblGrid>
      <w:tr>
        <w:tblPrEx>
          <w:tblW w:w="0" w:type="auto"/>
          <w:tblLayout w:type="fixed"/>
          <w:tblCellMar>
            <w:top w:w="900" w:type="dxa"/>
            <w:left w:w="0" w:type="dxa"/>
            <w:bottom w:w="0" w:type="dxa"/>
            <w:right w:w="0" w:type="dxa"/>
          </w:tblCellMar>
          <w:tblLook w:val="05E0"/>
        </w:tblPrEx>
        <w:trPr>
          <w:hidden/>
        </w:trPr>
        <w:tc>
          <w:tcPr>
            <w:tcW w:w="6640" w:type="dxa"/>
            <w:noWrap w:val="0"/>
            <w:tcMar>
              <w:top w:w="420" w:type="dxa"/>
              <w:left w:w="0" w:type="dxa"/>
              <w:bottom w:w="400" w:type="dxa"/>
              <w:right w:w="0" w:type="dxa"/>
            </w:tcMar>
            <w:vAlign w:val="top"/>
            <w:hideMark/>
          </w:tcPr>
          <w:p>
            <w:pPr>
              <w:pStyle w:val="documentname"/>
              <w:pBdr>
                <w:top w:val="none" w:sz="0" w:space="0" w:color="auto"/>
                <w:left w:val="none" w:sz="0" w:space="0" w:color="auto"/>
                <w:bottom w:val="none" w:sz="0" w:space="0" w:color="auto"/>
                <w:right w:val="none" w:sz="0" w:space="0" w:color="auto"/>
              </w:pBdr>
              <w:spacing w:before="0" w:after="0"/>
              <w:ind w:left="0" w:right="0"/>
              <w:rPr>
                <w:rStyle w:val="documentleft-box"/>
                <w:rFonts w:ascii="Fira Sans" w:eastAsia="Fira Sans" w:hAnsi="Fira Sans" w:cs="Fira Sans"/>
                <w:b/>
                <w:bCs/>
                <w:caps/>
                <w:color w:val="000000"/>
                <w:sz w:val="48"/>
                <w:szCs w:val="48"/>
                <w:bdr w:val="none" w:sz="0" w:space="0" w:color="auto"/>
                <w:vertAlign w:val="baseline"/>
              </w:rPr>
            </w:pPr>
            <w:r>
              <w:rPr>
                <w:rStyle w:val="span"/>
                <w:b/>
                <w:bCs/>
                <w:caps/>
                <w:color w:val="000000"/>
              </w:rPr>
              <w:t>Francis Jason</w:t>
            </w:r>
            <w:r>
              <w:rPr>
                <w:rStyle w:val="documentleft-box"/>
                <w:b/>
                <w:bCs/>
                <w:caps/>
                <w:color w:val="000000"/>
                <w:bdr w:val="none" w:sz="0" w:space="0" w:color="auto"/>
                <w:vertAlign w:val="baseline"/>
              </w:rPr>
              <w:t xml:space="preserve"> </w:t>
            </w:r>
            <w:r>
              <w:rPr>
                <w:rStyle w:val="span"/>
                <w:b/>
                <w:bCs/>
                <w:caps/>
                <w:color w:val="000000"/>
              </w:rPr>
              <w:t>Lyngdoh</w:t>
            </w:r>
          </w:p>
          <w:p>
            <w:pPr>
              <w:pStyle w:val="bottomlowborder"/>
              <w:pBdr>
                <w:top w:val="none" w:sz="0" w:space="5" w:color="auto"/>
                <w:left w:val="none" w:sz="0" w:space="0" w:color="auto"/>
                <w:bottom w:val="single" w:sz="8" w:space="0" w:color="000000"/>
                <w:right w:val="none" w:sz="0" w:space="0" w:color="auto"/>
              </w:pBdr>
              <w:spacing w:before="60" w:after="500"/>
              <w:ind w:left="0" w:right="0"/>
              <w:rPr>
                <w:rStyle w:val="documentleft-box"/>
                <w:rFonts w:ascii="Fira Sans Light" w:eastAsia="Fira Sans Light" w:hAnsi="Fira Sans Light" w:cs="Fira Sans Light"/>
                <w:b w:val="0"/>
                <w:bCs w:val="0"/>
                <w:color w:val="000000"/>
                <w:sz w:val="2"/>
                <w:szCs w:val="2"/>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000000"/>
                <w:right w:val="none" w:sz="0" w:space="0" w:color="auto"/>
              </w:pBdr>
              <w:spacing w:before="0" w:after="0"/>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bdr w:val="none" w:sz="0" w:space="0" w:color="auto"/>
                <w:vertAlign w:val="baseline"/>
              </w:rPr>
              <w:t> </w:t>
            </w:r>
          </w:p>
          <w:p>
            <w:pPr>
              <w:pStyle w:val="toppadding"/>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vanish/>
                <w:color w:val="000000"/>
                <w:sz w:val="20"/>
                <w:szCs w:val="20"/>
                <w:bdr w:val="none" w:sz="0" w:space="0" w:color="auto"/>
                <w:vertAlign w:val="baseline"/>
              </w:rPr>
            </w:pPr>
            <w:r>
              <w:rPr>
                <w:rStyle w:val="documentleft-box"/>
                <w:rFonts w:ascii="Fira Sans Light" w:eastAsia="Fira Sans Light" w:hAnsi="Fira Sans Light" w:cs="Fira Sans Light"/>
                <w:b w:val="0"/>
                <w:bCs w:val="0"/>
                <w:vanish/>
                <w:color w:val="000000"/>
                <w:sz w:val="20"/>
                <w:szCs w:val="20"/>
                <w:bdr w:val="none" w:sz="0" w:space="0" w:color="auto"/>
                <w:vertAlign w:val="baseline"/>
              </w:rPr>
              <w:t> </w:t>
            </w:r>
          </w:p>
          <w:p>
            <w:pPr>
              <w:pStyle w:val="documentheading"/>
              <w:pBdr>
                <w:top w:val="none" w:sz="0" w:space="0" w:color="auto"/>
                <w:left w:val="none" w:sz="0" w:space="0" w:color="auto"/>
                <w:bottom w:val="none" w:sz="0" w:space="0"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b/>
                <w:bCs/>
                <w:caps/>
                <w:color w:val="000000"/>
                <w:highlight w:val="white"/>
              </w:rPr>
              <w:t>Summary</w:t>
            </w:r>
            <w:r>
              <w:rPr>
                <w:rStyle w:val="documentsectiontitle"/>
                <w:b/>
                <w:bCs/>
                <w:caps/>
                <w:color w:val="000000"/>
                <w:highlight w:val="white"/>
              </w:rPr>
              <w:t> </w:t>
            </w:r>
            <w:r>
              <w:pict>
                <v:rect id="_x0000_s1025" style="width:332pt;height:10.5pt;margin-top:2.25pt;margin-left:0;mso-position-vertical-relative:line;position:absolute;z-index:-251658240" filled="t" fillcolor="#dbe8ec" stroked="f">
                  <v:path strokeok="f"/>
                </v:rect>
              </w:pict>
            </w:r>
          </w:p>
          <w:p>
            <w:pPr>
              <w:pStyle w:val="p"/>
              <w:pBdr>
                <w:top w:val="none" w:sz="0" w:space="1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sz w:val="20"/>
                <w:szCs w:val="20"/>
                <w:bdr w:val="none" w:sz="0" w:space="0" w:color="auto"/>
                <w:vertAlign w:val="baseline"/>
              </w:rPr>
              <w:t>Goal-oriented Territory Sales Manager with great pride in exceeding goals and achieving sales quotas. Dedicated to maintaining high level of personal product knowledge and skillfully influencing consumer buying habits. Exercise sound judgment and establish goals to meet aggressive targets. Stay up to date on products, market conditions and competitor activities to effectively optimize strategies for current conditions. Relationship-driven networker with exceptional prospecting and closing skills and proven record of sales accomplishment. Results-driven, self-motivated and enterprising in tackling diverse sales and leadership challenges.</w:t>
            </w:r>
          </w:p>
          <w:p>
            <w:pPr>
              <w:pStyle w:val="p"/>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Dynamic Territory Sales Manager focused on devising sales strategies and leading teams to generate new business. Offering </w:t>
            </w:r>
            <w:r>
              <w:rPr>
                <w:rStyle w:val="span"/>
                <w:rFonts w:ascii="Fira Sans Light" w:eastAsia="Fira Sans Light" w:hAnsi="Fira Sans Light" w:cs="Fira Sans Light"/>
                <w:b w:val="0"/>
                <w:bCs w:val="0"/>
                <w:color w:val="2E2E2E"/>
                <w:sz w:val="20"/>
                <w:szCs w:val="20"/>
                <w:shd w:val="clear" w:color="auto" w:fill="DAEEEC"/>
              </w:rPr>
              <w:t>[Number]</w:t>
            </w:r>
            <w:r>
              <w:rPr>
                <w:rStyle w:val="documentleft-box"/>
                <w:rFonts w:ascii="Fira Sans Light" w:eastAsia="Fira Sans Light" w:hAnsi="Fira Sans Light" w:cs="Fira Sans Light"/>
                <w:b w:val="0"/>
                <w:bCs w:val="0"/>
                <w:color w:val="000000"/>
                <w:sz w:val="20"/>
                <w:szCs w:val="20"/>
                <w:bdr w:val="none" w:sz="0" w:space="0" w:color="auto"/>
                <w:vertAlign w:val="baseline"/>
              </w:rPr>
              <w:t xml:space="preserve"> years of experience managing sales cycles and establishing robust client bases. Skillful in introducing new products and managing profitable customer relationships.</w:t>
            </w:r>
          </w:p>
          <w:p>
            <w:pPr>
              <w:pStyle w:val="bottomlowborder"/>
              <w:pBdr>
                <w:top w:val="none" w:sz="0" w:space="5" w:color="auto"/>
                <w:left w:val="none" w:sz="0" w:space="0" w:color="auto"/>
                <w:bottom w:val="single" w:sz="8" w:space="0" w:color="000000"/>
                <w:right w:val="none" w:sz="0" w:space="0" w:color="auto"/>
              </w:pBdr>
              <w:spacing w:before="0" w:after="500"/>
              <w:ind w:left="0" w:right="0"/>
              <w:rPr>
                <w:rStyle w:val="documentleft-box"/>
                <w:rFonts w:ascii="Fira Sans Light" w:eastAsia="Fira Sans Light" w:hAnsi="Fira Sans Light" w:cs="Fira Sans Light"/>
                <w:b w:val="0"/>
                <w:bCs w:val="0"/>
                <w:color w:val="000000"/>
                <w:sz w:val="2"/>
                <w:szCs w:val="2"/>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000000"/>
                <w:right w:val="none" w:sz="0" w:space="0" w:color="auto"/>
              </w:pBdr>
              <w:spacing w:before="0" w:after="0"/>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bdr w:val="none" w:sz="0" w:space="0" w:color="auto"/>
                <w:vertAlign w:val="baseline"/>
              </w:rPr>
              <w:t> </w:t>
            </w:r>
          </w:p>
          <w:p>
            <w:pPr>
              <w:pStyle w:val="toppadding"/>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vanish/>
                <w:color w:val="000000"/>
                <w:sz w:val="20"/>
                <w:szCs w:val="20"/>
                <w:bdr w:val="none" w:sz="0" w:space="0" w:color="auto"/>
                <w:vertAlign w:val="baseline"/>
              </w:rPr>
            </w:pPr>
            <w:r>
              <w:rPr>
                <w:rStyle w:val="documentleft-box"/>
                <w:rFonts w:ascii="Fira Sans Light" w:eastAsia="Fira Sans Light" w:hAnsi="Fira Sans Light" w:cs="Fira Sans Light"/>
                <w:b w:val="0"/>
                <w:bCs w:val="0"/>
                <w:vanish/>
                <w:color w:val="000000"/>
                <w:sz w:val="20"/>
                <w:szCs w:val="20"/>
                <w:bdr w:val="none" w:sz="0" w:space="0" w:color="auto"/>
                <w:vertAlign w:val="baseline"/>
              </w:rPr>
              <w:t> </w:t>
            </w:r>
          </w:p>
          <w:p>
            <w:pPr>
              <w:pStyle w:val="documentheading"/>
              <w:pBdr>
                <w:top w:val="none" w:sz="0" w:space="0" w:color="auto"/>
                <w:left w:val="none" w:sz="0" w:space="0" w:color="auto"/>
                <w:bottom w:val="none" w:sz="0" w:space="0"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b/>
                <w:bCs/>
                <w:caps/>
                <w:color w:val="000000"/>
                <w:highlight w:val="white"/>
              </w:rPr>
              <w:t>Experience</w:t>
            </w:r>
            <w:r>
              <w:rPr>
                <w:rStyle w:val="documentsectiontitle"/>
                <w:b/>
                <w:bCs/>
                <w:caps/>
                <w:color w:val="000000"/>
                <w:highlight w:val="white"/>
              </w:rPr>
              <w:t> </w:t>
            </w:r>
            <w:r>
              <w:pict>
                <v:rect id="_x0000_s1026" style="width:332pt;height:10.5pt;margin-top:2.25pt;margin-left:0;mso-position-vertical-relative:line;position:absolute;z-index:-251657216" filled="t" fillcolor="#dbe8ec" stroked="f">
                  <v:path strokeok="f"/>
                </v:rect>
              </w:pict>
            </w:r>
          </w:p>
          <w:p>
            <w:pPr>
              <w:pStyle w:val="documentexperienceparagraphspacing"/>
              <w:pBdr>
                <w:top w:val="none" w:sz="0" w:space="0" w:color="auto"/>
                <w:left w:val="none" w:sz="0" w:space="0" w:color="auto"/>
                <w:bottom w:val="none" w:sz="0" w:space="0" w:color="auto"/>
                <w:right w:val="none" w:sz="0" w:space="0" w:color="auto"/>
              </w:pBdr>
              <w:spacing w:before="0" w:after="0" w:line="100" w:lineRule="exac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Territory Sales Manager</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06/2022</w:t>
            </w:r>
            <w:r>
              <w:rPr>
                <w:rStyle w:val="span"/>
                <w:rFonts w:ascii="Fira Sans Medium" w:eastAsia="Fira Sans Medium" w:hAnsi="Fira Sans Medium" w:cs="Fira Sans Medium"/>
                <w:b w:val="0"/>
                <w:bCs w:val="0"/>
                <w:color w:val="000000"/>
                <w:sz w:val="20"/>
                <w:szCs w:val="20"/>
              </w:rPr>
              <w:t xml:space="preserve"> - </w:t>
            </w:r>
            <w:r>
              <w:rPr>
                <w:rStyle w:val="span"/>
                <w:rFonts w:ascii="Fira Sans Medium" w:eastAsia="Fira Sans Medium" w:hAnsi="Fira Sans Medium" w:cs="Fira Sans Medium"/>
                <w:b w:val="0"/>
                <w:bCs w:val="0"/>
                <w:color w:val="000000"/>
                <w:sz w:val="20"/>
                <w:szCs w:val="20"/>
              </w:rPr>
              <w:t>Current</w:t>
            </w:r>
            <w:r>
              <w:rPr>
                <w:rStyle w:val="documentjobdates"/>
                <w:b w:val="0"/>
                <w:bCs w:val="0"/>
                <w:color w:val="000000"/>
                <w:sz w:val="20"/>
                <w:szCs w:val="20"/>
              </w:rPr>
              <w:t xml:space="preserve"> </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b/>
                <w:bCs/>
                <w:color w:val="000000"/>
                <w:sz w:val="20"/>
                <w:szCs w:val="20"/>
              </w:rPr>
              <w:t>VODAFONE IDEA LIMITED</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1"/>
              </w:numPr>
              <w:spacing w:before="60"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Presented products and services to prospective customers.</w:t>
            </w:r>
          </w:p>
          <w:p>
            <w:pPr>
              <w:pStyle w:val="divdocumentulli"/>
              <w:numPr>
                <w:ilvl w:val="0"/>
                <w:numId w:val="1"/>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Educated customers on product features and use to provide optimal service.</w:t>
            </w:r>
          </w:p>
          <w:p>
            <w:pPr>
              <w:pStyle w:val="divdocumentulli"/>
              <w:numPr>
                <w:ilvl w:val="0"/>
                <w:numId w:val="1"/>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Penetrated new markets by investigating competitor products, services and trends.</w:t>
            </w:r>
          </w:p>
          <w:p>
            <w:pPr>
              <w:pStyle w:val="divdocumentulli"/>
              <w:numPr>
                <w:ilvl w:val="0"/>
                <w:numId w:val="1"/>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Discovered sales opportunities by showcasing products and services to interested clients.</w:t>
            </w:r>
          </w:p>
          <w:p>
            <w:pPr>
              <w:pStyle w:val="divdocumentulli"/>
              <w:numPr>
                <w:ilvl w:val="0"/>
                <w:numId w:val="1"/>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Expedited resolutions to correct customer problems and complaints.</w:t>
            </w:r>
          </w:p>
          <w:p>
            <w:pPr>
              <w:pStyle w:val="documentexperienceparagraphspac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Regional Manager</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05/2019</w:t>
            </w:r>
            <w:r>
              <w:rPr>
                <w:rStyle w:val="span"/>
                <w:rFonts w:ascii="Fira Sans Medium" w:eastAsia="Fira Sans Medium" w:hAnsi="Fira Sans Medium" w:cs="Fira Sans Medium"/>
                <w:b w:val="0"/>
                <w:bCs w:val="0"/>
                <w:color w:val="000000"/>
                <w:sz w:val="20"/>
                <w:szCs w:val="20"/>
              </w:rPr>
              <w:t xml:space="preserve"> - </w:t>
            </w:r>
            <w:r>
              <w:rPr>
                <w:rStyle w:val="span"/>
                <w:rFonts w:ascii="Fira Sans Medium" w:eastAsia="Fira Sans Medium" w:hAnsi="Fira Sans Medium" w:cs="Fira Sans Medium"/>
                <w:b w:val="0"/>
                <w:bCs w:val="0"/>
                <w:color w:val="000000"/>
                <w:sz w:val="20"/>
                <w:szCs w:val="20"/>
              </w:rPr>
              <w:t>06/2022</w:t>
            </w:r>
            <w:r>
              <w:rPr>
                <w:rStyle w:val="documentjobdates"/>
                <w:b w:val="0"/>
                <w:bCs w:val="0"/>
                <w:color w:val="000000"/>
                <w:sz w:val="20"/>
                <w:szCs w:val="20"/>
              </w:rPr>
              <w:t xml:space="preserve"> </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b/>
                <w:bCs/>
                <w:color w:val="000000"/>
                <w:sz w:val="20"/>
                <w:szCs w:val="20"/>
              </w:rPr>
              <w:t>UDAAN B2B PVT LTD</w:t>
            </w:r>
            <w:r>
              <w:rPr>
                <w:rStyle w:val="span"/>
                <w:rFonts w:ascii="Fira Sans" w:eastAsia="Fira Sans" w:hAnsi="Fira Sans" w:cs="Fira Sans"/>
                <w:b/>
                <w:bCs/>
                <w:color w:val="000000"/>
                <w:sz w:val="20"/>
                <w:szCs w:val="20"/>
              </w:rPr>
              <w:t xml:space="preserve"> - </w:t>
            </w:r>
            <w:r>
              <w:rPr>
                <w:rStyle w:val="documentjobcity"/>
                <w:b w:val="0"/>
                <w:bCs w:val="0"/>
                <w:color w:val="000000"/>
                <w:sz w:val="20"/>
                <w:szCs w:val="20"/>
              </w:rPr>
              <w:t>SHILLONG</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2"/>
              </w:numPr>
              <w:spacing w:before="60"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BUSINESS DEVELOPMENT EXCUTIVE IN ( SMART PHONE,FEATURE PHONE ,IT AND ACCESSORIES).</w:t>
            </w:r>
          </w:p>
          <w:p>
            <w:pPr>
              <w:pStyle w:val="divdocumentulli"/>
              <w:numPr>
                <w:ilvl w:val="0"/>
                <w:numId w:val="2"/>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Cultivated and maintained solid partner relationships to drive mutually beneficial collaboration and bottom-line profits.</w:t>
            </w:r>
          </w:p>
          <w:p>
            <w:pPr>
              <w:pStyle w:val="divdocumentulli"/>
              <w:numPr>
                <w:ilvl w:val="0"/>
                <w:numId w:val="2"/>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Mentored and guided general managers on proper processes and methodologies.</w:t>
            </w:r>
          </w:p>
          <w:p>
            <w:pPr>
              <w:pStyle w:val="divdocumentulli"/>
              <w:numPr>
                <w:ilvl w:val="0"/>
                <w:numId w:val="2"/>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Analyzed regional market trends to discover new opportunities for growth.</w:t>
            </w:r>
          </w:p>
          <w:p>
            <w:pPr>
              <w:pStyle w:val="divdocumentulli"/>
              <w:numPr>
                <w:ilvl w:val="0"/>
                <w:numId w:val="2"/>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Hired talented, trainable team members and drove new business strategies to grow revenues.</w:t>
            </w:r>
          </w:p>
          <w:p>
            <w:pPr>
              <w:pStyle w:val="divdocumentulli"/>
              <w:numPr>
                <w:ilvl w:val="0"/>
                <w:numId w:val="2"/>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Minimized turnover through effective training and employee engagement programs.</w:t>
            </w:r>
          </w:p>
          <w:p>
            <w:pPr>
              <w:pStyle w:val="documentexperienceparagraphspac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SALES OFFICER</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03/2016</w:t>
            </w:r>
            <w:r>
              <w:rPr>
                <w:rStyle w:val="span"/>
                <w:rFonts w:ascii="Fira Sans Medium" w:eastAsia="Fira Sans Medium" w:hAnsi="Fira Sans Medium" w:cs="Fira Sans Medium"/>
                <w:b w:val="0"/>
                <w:bCs w:val="0"/>
                <w:color w:val="000000"/>
                <w:sz w:val="20"/>
                <w:szCs w:val="20"/>
              </w:rPr>
              <w:t xml:space="preserve"> - </w:t>
            </w:r>
            <w:r>
              <w:rPr>
                <w:rStyle w:val="span"/>
                <w:rFonts w:ascii="Fira Sans Medium" w:eastAsia="Fira Sans Medium" w:hAnsi="Fira Sans Medium" w:cs="Fira Sans Medium"/>
                <w:b w:val="0"/>
                <w:bCs w:val="0"/>
                <w:color w:val="000000"/>
                <w:sz w:val="20"/>
                <w:szCs w:val="20"/>
              </w:rPr>
              <w:t>04/2019</w:t>
            </w:r>
            <w:r>
              <w:rPr>
                <w:rStyle w:val="documentjobdates"/>
                <w:b w:val="0"/>
                <w:bCs w:val="0"/>
                <w:color w:val="000000"/>
                <w:sz w:val="20"/>
                <w:szCs w:val="20"/>
              </w:rPr>
              <w:t xml:space="preserve"> </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b/>
                <w:bCs/>
                <w:color w:val="000000"/>
                <w:sz w:val="20"/>
                <w:szCs w:val="20"/>
              </w:rPr>
              <w:t>SAMSUNG ELECTRONIC SALES AND DISTRIBUTION</w:t>
            </w:r>
            <w:r>
              <w:rPr>
                <w:rStyle w:val="span"/>
                <w:rFonts w:ascii="Fira Sans" w:eastAsia="Fira Sans" w:hAnsi="Fira Sans" w:cs="Fira Sans"/>
                <w:b/>
                <w:bCs/>
                <w:color w:val="000000"/>
                <w:sz w:val="20"/>
                <w:szCs w:val="20"/>
              </w:rPr>
              <w:t xml:space="preserve"> - </w:t>
            </w:r>
            <w:r>
              <w:rPr>
                <w:rStyle w:val="documentjobcity"/>
                <w:b w:val="0"/>
                <w:bCs w:val="0"/>
                <w:color w:val="000000"/>
                <w:sz w:val="20"/>
                <w:szCs w:val="20"/>
              </w:rPr>
              <w:t>SHILLONG</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3"/>
              </w:numPr>
              <w:spacing w:before="60"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ELECTRONIC IN (SMART PHONE ,FEATURE PHONE AND ACCESSORIES)</w:t>
            </w:r>
          </w:p>
          <w:p>
            <w:pPr>
              <w:pStyle w:val="divdocumentulli"/>
              <w:numPr>
                <w:ilvl w:val="0"/>
                <w:numId w:val="3"/>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OYO 2017 as Freelancer for almost 1year in developing an onboarding new hotel and guest house Setting a phase of new business hike due to my internship with oyo for 1year</w:t>
            </w:r>
          </w:p>
          <w:p>
            <w:pPr>
              <w:pStyle w:val="divdocumentulli"/>
              <w:numPr>
                <w:ilvl w:val="0"/>
                <w:numId w:val="3"/>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Maintained active sales contacts with assigned accounts to keep communication open and capture consistent revenue.</w:t>
            </w:r>
          </w:p>
          <w:p>
            <w:pPr>
              <w:pStyle w:val="divdocumentulli"/>
              <w:numPr>
                <w:ilvl w:val="0"/>
                <w:numId w:val="3"/>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Pursued sales deals by qualifying clients, building individualized proposals and preparing final contracts.</w:t>
            </w:r>
          </w:p>
          <w:p>
            <w:pPr>
              <w:pStyle w:val="divdocumentulli"/>
              <w:numPr>
                <w:ilvl w:val="0"/>
                <w:numId w:val="3"/>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Promoted products at trade shows across region, connecting with prospects and improving market penetration.</w:t>
            </w:r>
          </w:p>
          <w:p>
            <w:pPr>
              <w:pStyle w:val="divdocumentulli"/>
              <w:numPr>
                <w:ilvl w:val="0"/>
                <w:numId w:val="3"/>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Developed and presented creative ideas to internal stakeholders and customers to initiate new programs and successful sales initiatives.</w:t>
            </w:r>
          </w:p>
          <w:p>
            <w:pPr>
              <w:pStyle w:val="divdocumentulli"/>
              <w:numPr>
                <w:ilvl w:val="0"/>
                <w:numId w:val="3"/>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Facilitated improvement in sales outcomes by holding performance evaluations to assess team members' strengths and weaknesses and counsel on improvement strategies.</w:t>
            </w:r>
          </w:p>
          <w:p>
            <w:pPr>
              <w:pStyle w:val="documentexperienceparagraphspac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SALE OFFICER</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01/2015</w:t>
            </w:r>
            <w:r>
              <w:rPr>
                <w:rStyle w:val="span"/>
                <w:rFonts w:ascii="Fira Sans Medium" w:eastAsia="Fira Sans Medium" w:hAnsi="Fira Sans Medium" w:cs="Fira Sans Medium"/>
                <w:b w:val="0"/>
                <w:bCs w:val="0"/>
                <w:color w:val="000000"/>
                <w:sz w:val="20"/>
                <w:szCs w:val="20"/>
              </w:rPr>
              <w:t xml:space="preserve"> - </w:t>
            </w:r>
            <w:r>
              <w:rPr>
                <w:rStyle w:val="span"/>
                <w:rFonts w:ascii="Fira Sans Medium" w:eastAsia="Fira Sans Medium" w:hAnsi="Fira Sans Medium" w:cs="Fira Sans Medium"/>
                <w:b w:val="0"/>
                <w:bCs w:val="0"/>
                <w:color w:val="000000"/>
                <w:sz w:val="20"/>
                <w:szCs w:val="20"/>
              </w:rPr>
              <w:t>02/2016</w:t>
            </w:r>
            <w:r>
              <w:rPr>
                <w:rStyle w:val="documentjobdates"/>
                <w:b w:val="0"/>
                <w:bCs w:val="0"/>
                <w:color w:val="000000"/>
                <w:sz w:val="20"/>
                <w:szCs w:val="20"/>
              </w:rPr>
              <w:t xml:space="preserve"> </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b/>
                <w:bCs/>
                <w:color w:val="000000"/>
                <w:sz w:val="20"/>
                <w:szCs w:val="20"/>
              </w:rPr>
              <w:t>SAMSUNG ELECTRONICS PVT LTD</w:t>
            </w:r>
            <w:r>
              <w:rPr>
                <w:rStyle w:val="span"/>
                <w:rFonts w:ascii="Fira Sans" w:eastAsia="Fira Sans" w:hAnsi="Fira Sans" w:cs="Fira Sans"/>
                <w:b/>
                <w:bCs/>
                <w:color w:val="000000"/>
                <w:sz w:val="20"/>
                <w:szCs w:val="20"/>
              </w:rPr>
              <w:t xml:space="preserve"> - </w:t>
            </w:r>
            <w:r>
              <w:rPr>
                <w:rStyle w:val="documentjobcity"/>
                <w:b w:val="0"/>
                <w:bCs w:val="0"/>
                <w:color w:val="000000"/>
                <w:sz w:val="20"/>
                <w:szCs w:val="20"/>
              </w:rPr>
              <w:t>SHILLONG</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4"/>
              </w:numPr>
              <w:spacing w:before="60"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Maintained active sales contacts with assigned accounts to keep communication open and capture consistent revenue.</w:t>
            </w:r>
          </w:p>
          <w:p>
            <w:pPr>
              <w:pStyle w:val="divdocumentulli"/>
              <w:numPr>
                <w:ilvl w:val="0"/>
                <w:numId w:val="4"/>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Pursued sales deals by qualifying clients, building individualized proposals and preparing final contracts.</w:t>
            </w:r>
          </w:p>
          <w:p>
            <w:pPr>
              <w:pStyle w:val="divdocumentulli"/>
              <w:numPr>
                <w:ilvl w:val="0"/>
                <w:numId w:val="4"/>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Promoted products at trade shows across region, connecting with prospects and improving market penetration.</w:t>
            </w:r>
          </w:p>
          <w:p>
            <w:pPr>
              <w:pStyle w:val="divdocumentulli"/>
              <w:numPr>
                <w:ilvl w:val="0"/>
                <w:numId w:val="4"/>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Developed and presented creative ideas to internal stakeholders and customers to initiate new programs and successful sales initiatives.</w:t>
            </w:r>
          </w:p>
          <w:p>
            <w:pPr>
              <w:pStyle w:val="divdocumentulli"/>
              <w:numPr>
                <w:ilvl w:val="0"/>
                <w:numId w:val="4"/>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Facilitated improvement in sales outcomes by holding performance evaluations to assess team members' strengths and weaknesses and counsel on improvement strategies.</w:t>
            </w:r>
          </w:p>
          <w:p>
            <w:pPr>
              <w:pStyle w:val="documentexperienceparagraphspac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Sales Executive</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01/2013</w:t>
            </w:r>
            <w:r>
              <w:rPr>
                <w:rStyle w:val="span"/>
                <w:rFonts w:ascii="Fira Sans Medium" w:eastAsia="Fira Sans Medium" w:hAnsi="Fira Sans Medium" w:cs="Fira Sans Medium"/>
                <w:b w:val="0"/>
                <w:bCs w:val="0"/>
                <w:color w:val="000000"/>
                <w:sz w:val="20"/>
                <w:szCs w:val="20"/>
              </w:rPr>
              <w:t xml:space="preserve"> - </w:t>
            </w:r>
            <w:r>
              <w:rPr>
                <w:rStyle w:val="span"/>
                <w:rFonts w:ascii="Fira Sans Medium" w:eastAsia="Fira Sans Medium" w:hAnsi="Fira Sans Medium" w:cs="Fira Sans Medium"/>
                <w:b w:val="0"/>
                <w:bCs w:val="0"/>
                <w:color w:val="000000"/>
                <w:sz w:val="20"/>
                <w:szCs w:val="20"/>
              </w:rPr>
              <w:t>10/2014</w:t>
            </w:r>
            <w:r>
              <w:rPr>
                <w:rStyle w:val="documentjobdates"/>
                <w:b w:val="0"/>
                <w:bCs w:val="0"/>
                <w:color w:val="000000"/>
                <w:sz w:val="20"/>
                <w:szCs w:val="20"/>
              </w:rPr>
              <w:t xml:space="preserve"> </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b/>
                <w:bCs/>
                <w:color w:val="000000"/>
                <w:sz w:val="20"/>
                <w:szCs w:val="20"/>
              </w:rPr>
              <w:t>INTEX ELECTRONIC MOBLE TECHNOLOGY</w:t>
            </w:r>
            <w:r>
              <w:rPr>
                <w:rStyle w:val="span"/>
                <w:rFonts w:ascii="Fira Sans" w:eastAsia="Fira Sans" w:hAnsi="Fira Sans" w:cs="Fira Sans"/>
                <w:b/>
                <w:bCs/>
                <w:color w:val="000000"/>
                <w:sz w:val="20"/>
                <w:szCs w:val="20"/>
              </w:rPr>
              <w:t xml:space="preserve"> - </w:t>
            </w:r>
            <w:r>
              <w:rPr>
                <w:rStyle w:val="documentjobcity"/>
                <w:b w:val="0"/>
                <w:bCs w:val="0"/>
                <w:color w:val="000000"/>
                <w:sz w:val="20"/>
                <w:szCs w:val="20"/>
              </w:rPr>
              <w:t>SHILLONG</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5"/>
              </w:numPr>
              <w:spacing w:before="60"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SMART PHONE.FEATURES PHONE AND ACCESSORIES)</w:t>
            </w:r>
          </w:p>
          <w:p>
            <w:pPr>
              <w:pStyle w:val="divdocumentulli"/>
              <w:numPr>
                <w:ilvl w:val="0"/>
                <w:numId w:val="5"/>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Used cold calling and networking to sell products and services.</w:t>
            </w:r>
          </w:p>
          <w:p>
            <w:pPr>
              <w:pStyle w:val="divdocumentulli"/>
              <w:numPr>
                <w:ilvl w:val="0"/>
                <w:numId w:val="5"/>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Sourced new sales opportunities through inbound lead follow-up.</w:t>
            </w:r>
          </w:p>
          <w:p>
            <w:pPr>
              <w:pStyle w:val="divdocumentulli"/>
              <w:numPr>
                <w:ilvl w:val="0"/>
                <w:numId w:val="5"/>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Contacted current and potential clients to promote products and services.</w:t>
            </w:r>
          </w:p>
          <w:p>
            <w:pPr>
              <w:pStyle w:val="divdocumentulli"/>
              <w:numPr>
                <w:ilvl w:val="0"/>
                <w:numId w:val="5"/>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Negotiated terms of sales agreements and developed contracts to successfully close sales.</w:t>
            </w:r>
          </w:p>
          <w:p>
            <w:pPr>
              <w:pStyle w:val="divdocumentulli"/>
              <w:numPr>
                <w:ilvl w:val="0"/>
                <w:numId w:val="5"/>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Conducted market research to identify selling possibilities and evaluate customer needs.</w:t>
            </w:r>
          </w:p>
          <w:p>
            <w:pPr>
              <w:pStyle w:val="documentexperienceparagraphspac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Sales Coordinator</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01/2011</w:t>
            </w:r>
            <w:r>
              <w:rPr>
                <w:rStyle w:val="span"/>
                <w:rFonts w:ascii="Fira Sans Medium" w:eastAsia="Fira Sans Medium" w:hAnsi="Fira Sans Medium" w:cs="Fira Sans Medium"/>
                <w:b w:val="0"/>
                <w:bCs w:val="0"/>
                <w:color w:val="000000"/>
                <w:sz w:val="20"/>
                <w:szCs w:val="20"/>
              </w:rPr>
              <w:t xml:space="preserve"> - </w:t>
            </w:r>
            <w:r>
              <w:rPr>
                <w:rStyle w:val="span"/>
                <w:rFonts w:ascii="Fira Sans Medium" w:eastAsia="Fira Sans Medium" w:hAnsi="Fira Sans Medium" w:cs="Fira Sans Medium"/>
                <w:b w:val="0"/>
                <w:bCs w:val="0"/>
                <w:color w:val="000000"/>
                <w:sz w:val="20"/>
                <w:szCs w:val="20"/>
              </w:rPr>
              <w:t>12/2012</w:t>
            </w:r>
            <w:r>
              <w:rPr>
                <w:rStyle w:val="documentjobdates"/>
                <w:b w:val="0"/>
                <w:bCs w:val="0"/>
                <w:color w:val="000000"/>
                <w:sz w:val="20"/>
                <w:szCs w:val="20"/>
              </w:rPr>
              <w:t xml:space="preserve"> </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b/>
                <w:bCs/>
                <w:color w:val="000000"/>
                <w:sz w:val="20"/>
                <w:szCs w:val="20"/>
              </w:rPr>
              <w:t>AIRCEL DISHNET WIRELESS</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6"/>
              </w:numPr>
              <w:spacing w:before="60"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AS THE, IN AIRCELL PREPAID AND POST MOBILITY</w:t>
            </w:r>
          </w:p>
          <w:p>
            <w:pPr>
              <w:pStyle w:val="divdocumentulli"/>
              <w:numPr>
                <w:ilvl w:val="0"/>
                <w:numId w:val="6"/>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Input customer data into system, updating information regularly with changes to buying habits.</w:t>
            </w:r>
          </w:p>
          <w:p>
            <w:pPr>
              <w:pStyle w:val="divdocumentulli"/>
              <w:numPr>
                <w:ilvl w:val="0"/>
                <w:numId w:val="6"/>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Coordinated and finalized sales proposals to complete purchases.</w:t>
            </w:r>
          </w:p>
          <w:p>
            <w:pPr>
              <w:pStyle w:val="divdocumentulli"/>
              <w:numPr>
                <w:ilvl w:val="0"/>
                <w:numId w:val="6"/>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Delivered exemplary customer service and support by remaining poised in most stressful situations.</w:t>
            </w:r>
          </w:p>
          <w:p>
            <w:pPr>
              <w:pStyle w:val="divdocumentulli"/>
              <w:numPr>
                <w:ilvl w:val="0"/>
                <w:numId w:val="6"/>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Fostered relationships with customers to expand customer base and retain business.</w:t>
            </w:r>
          </w:p>
          <w:p>
            <w:pPr>
              <w:pStyle w:val="divdocumentulli"/>
              <w:numPr>
                <w:ilvl w:val="0"/>
                <w:numId w:val="6"/>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Supported sales team by delivering current territory sales data and costing information.</w:t>
            </w:r>
          </w:p>
          <w:p>
            <w:pPr>
              <w:pStyle w:val="documentexperienceparagraphspac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txtBold"/>
                <w:b/>
                <w:bCs/>
                <w:color w:val="000000"/>
                <w:sz w:val="20"/>
                <w:szCs w:val="20"/>
              </w:rPr>
              <w:t>Sales Associate</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04/2005</w:t>
            </w:r>
            <w:r>
              <w:rPr>
                <w:rStyle w:val="span"/>
                <w:rFonts w:ascii="Fira Sans Medium" w:eastAsia="Fira Sans Medium" w:hAnsi="Fira Sans Medium" w:cs="Fira Sans Medium"/>
                <w:b w:val="0"/>
                <w:bCs w:val="0"/>
                <w:color w:val="000000"/>
                <w:sz w:val="20"/>
                <w:szCs w:val="20"/>
              </w:rPr>
              <w:t xml:space="preserve"> - </w:t>
            </w:r>
            <w:r>
              <w:rPr>
                <w:rStyle w:val="span"/>
                <w:rFonts w:ascii="Fira Sans Medium" w:eastAsia="Fira Sans Medium" w:hAnsi="Fira Sans Medium" w:cs="Fira Sans Medium"/>
                <w:b w:val="0"/>
                <w:bCs w:val="0"/>
                <w:color w:val="000000"/>
                <w:sz w:val="20"/>
                <w:szCs w:val="20"/>
              </w:rPr>
              <w:t>12/2010</w:t>
            </w:r>
            <w:r>
              <w:rPr>
                <w:rStyle w:val="documentjobdates"/>
                <w:b w:val="0"/>
                <w:bCs w:val="0"/>
                <w:color w:val="000000"/>
                <w:sz w:val="20"/>
                <w:szCs w:val="20"/>
              </w:rPr>
              <w:t xml:space="preserve"> </w:t>
            </w:r>
          </w:p>
          <w:p>
            <w:pPr>
              <w:pStyle w:val="documentpaddedline"/>
              <w:spacing w:before="0" w:after="0" w:line="260" w:lineRule="atLeast"/>
              <w:ind w:left="0" w:right="0"/>
              <w:rPr>
                <w:rStyle w:val="documentleft-box"/>
                <w:rFonts w:ascii="Fira Sans" w:eastAsia="Fira Sans" w:hAnsi="Fira Sans" w:cs="Fira Sans"/>
                <w:b/>
                <w:bCs/>
                <w:color w:val="000000"/>
                <w:sz w:val="20"/>
                <w:szCs w:val="20"/>
                <w:bdr w:val="none" w:sz="0" w:space="0" w:color="auto"/>
                <w:vertAlign w:val="baseline"/>
              </w:rPr>
            </w:pPr>
            <w:r>
              <w:rPr>
                <w:rStyle w:val="documentcompanyname"/>
                <w:b/>
                <w:bCs/>
                <w:color w:val="000000"/>
                <w:sz w:val="20"/>
                <w:szCs w:val="20"/>
              </w:rPr>
              <w:t>NESCAFE</w:t>
            </w:r>
            <w:r>
              <w:rPr>
                <w:rStyle w:val="documentleft-box"/>
                <w:rFonts w:ascii="Fira Sans" w:eastAsia="Fira Sans" w:hAnsi="Fira Sans" w:cs="Fira Sans"/>
                <w:b/>
                <w:bCs/>
                <w:color w:val="000000"/>
                <w:sz w:val="20"/>
                <w:szCs w:val="20"/>
                <w:bdr w:val="none" w:sz="0" w:space="0" w:color="auto"/>
                <w:vertAlign w:val="baseline"/>
              </w:rPr>
              <w:t xml:space="preserve"> </w:t>
            </w:r>
          </w:p>
          <w:p>
            <w:pPr>
              <w:pStyle w:val="divdocumentulli"/>
              <w:numPr>
                <w:ilvl w:val="0"/>
                <w:numId w:val="7"/>
              </w:numPr>
              <w:spacing w:before="60"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Looking after the entire region of Meghalaya Handling a Product Like Cofee Bean ,Cofee Powder Etc.</w:t>
            </w:r>
          </w:p>
          <w:p>
            <w:pPr>
              <w:pStyle w:val="divdocumentulli"/>
              <w:numPr>
                <w:ilvl w:val="0"/>
                <w:numId w:val="7"/>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Helped customers find specific products, answered questions and offered product advice.</w:t>
            </w:r>
          </w:p>
          <w:p>
            <w:pPr>
              <w:pStyle w:val="divdocumentulli"/>
              <w:numPr>
                <w:ilvl w:val="0"/>
                <w:numId w:val="7"/>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Engaged customers in friendly, professional dialogue to determine needs.</w:t>
            </w:r>
          </w:p>
          <w:p>
            <w:pPr>
              <w:pStyle w:val="divdocumentulli"/>
              <w:numPr>
                <w:ilvl w:val="0"/>
                <w:numId w:val="7"/>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Answered incoming telephone calls to provide store, products and services information.</w:t>
            </w:r>
          </w:p>
          <w:p>
            <w:pPr>
              <w:pStyle w:val="divdocumentulli"/>
              <w:numPr>
                <w:ilvl w:val="0"/>
                <w:numId w:val="7"/>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Completed daily recovery tasks to keep areas clean and neat for maximum productivity.</w:t>
            </w:r>
          </w:p>
          <w:p>
            <w:pPr>
              <w:pStyle w:val="divdocumentulli"/>
              <w:numPr>
                <w:ilvl w:val="0"/>
                <w:numId w:val="7"/>
              </w:numPr>
              <w:spacing w:after="0" w:line="260" w:lineRule="atLeast"/>
              <w:ind w:left="220" w:right="0" w:hanging="192"/>
              <w:rPr>
                <w:rStyle w:val="span"/>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Light" w:eastAsia="Fira Sans Light" w:hAnsi="Fira Sans Light" w:cs="Fira Sans Light"/>
                <w:b w:val="0"/>
                <w:bCs w:val="0"/>
                <w:color w:val="000000"/>
                <w:sz w:val="20"/>
                <w:szCs w:val="20"/>
                <w:bdr w:val="none" w:sz="0" w:space="0" w:color="auto"/>
                <w:vertAlign w:val="baseline"/>
              </w:rPr>
              <w:t>Collected payments and provided accurate change.</w:t>
            </w:r>
          </w:p>
          <w:p>
            <w:pPr>
              <w:pStyle w:val="bottomlowborder"/>
              <w:pBdr>
                <w:top w:val="none" w:sz="0" w:space="5" w:color="auto"/>
                <w:left w:val="none" w:sz="0" w:space="0" w:color="auto"/>
                <w:bottom w:val="single" w:sz="8" w:space="0" w:color="000000"/>
                <w:right w:val="none" w:sz="0" w:space="0" w:color="auto"/>
              </w:pBdr>
              <w:spacing w:before="0" w:after="500"/>
              <w:ind w:left="0" w:right="0"/>
              <w:rPr>
                <w:rStyle w:val="documentleft-box"/>
                <w:rFonts w:ascii="Fira Sans Light" w:eastAsia="Fira Sans Light" w:hAnsi="Fira Sans Light" w:cs="Fira Sans Light"/>
                <w:b w:val="0"/>
                <w:bCs w:val="0"/>
                <w:color w:val="000000"/>
                <w:sz w:val="2"/>
                <w:szCs w:val="2"/>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topborder"/>
              <w:pBdr>
                <w:top w:val="none" w:sz="0" w:space="5" w:color="auto"/>
                <w:left w:val="none" w:sz="0" w:space="0" w:color="auto"/>
                <w:bottom w:val="single" w:sz="8" w:space="0" w:color="000000"/>
                <w:right w:val="none" w:sz="0" w:space="0" w:color="auto"/>
              </w:pBdr>
              <w:spacing w:before="0" w:after="0"/>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bdr w:val="none" w:sz="0" w:space="0" w:color="auto"/>
                <w:vertAlign w:val="baseline"/>
              </w:rPr>
              <w:t> </w:t>
            </w:r>
          </w:p>
          <w:p>
            <w:pPr>
              <w:pStyle w:val="toppadding"/>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vanish/>
                <w:color w:val="000000"/>
                <w:sz w:val="20"/>
                <w:szCs w:val="20"/>
                <w:bdr w:val="none" w:sz="0" w:space="0" w:color="auto"/>
                <w:vertAlign w:val="baseline"/>
              </w:rPr>
            </w:pPr>
            <w:r>
              <w:rPr>
                <w:rStyle w:val="documentleft-box"/>
                <w:rFonts w:ascii="Fira Sans Light" w:eastAsia="Fira Sans Light" w:hAnsi="Fira Sans Light" w:cs="Fira Sans Light"/>
                <w:b w:val="0"/>
                <w:bCs w:val="0"/>
                <w:vanish/>
                <w:color w:val="000000"/>
                <w:sz w:val="20"/>
                <w:szCs w:val="20"/>
                <w:bdr w:val="none" w:sz="0" w:space="0" w:color="auto"/>
                <w:vertAlign w:val="baseline"/>
              </w:rPr>
              <w:t> </w:t>
            </w:r>
          </w:p>
          <w:p>
            <w:pPr>
              <w:pStyle w:val="documentheading"/>
              <w:pBdr>
                <w:top w:val="none" w:sz="0" w:space="0" w:color="auto"/>
                <w:left w:val="none" w:sz="0" w:space="0" w:color="auto"/>
                <w:bottom w:val="none" w:sz="0" w:space="0" w:color="auto"/>
                <w:right w:val="none" w:sz="0" w:space="0" w:color="auto"/>
              </w:pBdr>
              <w:spacing w:before="0"/>
              <w:ind w:left="0" w:right="0"/>
              <w:rPr>
                <w:rStyle w:val="documentleft-box"/>
                <w:rFonts w:ascii="Fira Sans" w:eastAsia="Fira Sans" w:hAnsi="Fira Sans" w:cs="Fira Sans"/>
                <w:b/>
                <w:bCs/>
                <w:color w:val="000000"/>
                <w:sz w:val="36"/>
                <w:szCs w:val="36"/>
                <w:bdr w:val="none" w:sz="0" w:space="0" w:color="auto"/>
                <w:vertAlign w:val="baseline"/>
              </w:rPr>
            </w:pPr>
            <w:r>
              <w:rPr>
                <w:rStyle w:val="documentsectiontitle"/>
                <w:b/>
                <w:bCs/>
                <w:caps/>
                <w:color w:val="000000"/>
                <w:highlight w:val="white"/>
              </w:rPr>
              <w:t>Education and Training</w:t>
            </w:r>
            <w:r>
              <w:rPr>
                <w:rStyle w:val="documentsectiontitle"/>
                <w:b/>
                <w:bCs/>
                <w:caps/>
                <w:color w:val="000000"/>
                <w:highlight w:val="white"/>
              </w:rPr>
              <w:t> </w:t>
            </w:r>
            <w:r>
              <w:pict>
                <v:rect id="_x0000_s1027" style="width:332pt;height:10.5pt;margin-top:2.25pt;margin-left:0;mso-position-vertical-relative:line;position:absolute;z-index:-251656192" filled="t" fillcolor="#dbe8ec" stroked="f">
                  <v:path strokeok="f"/>
                </v:rect>
              </w:pict>
            </w:r>
          </w:p>
          <w:p>
            <w:pPr>
              <w:pStyle w:val="documenteducationparagraphspacing"/>
              <w:pBdr>
                <w:top w:val="none" w:sz="0" w:space="0" w:color="auto"/>
                <w:left w:val="none" w:sz="0" w:space="0" w:color="auto"/>
                <w:bottom w:val="none" w:sz="0" w:space="0" w:color="auto"/>
                <w:right w:val="none" w:sz="0" w:space="0" w:color="auto"/>
              </w:pBdr>
              <w:spacing w:before="0" w:after="0" w:line="100" w:lineRule="exac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degree"/>
                <w:b w:val="0"/>
                <w:bCs w:val="0"/>
                <w:color w:val="000000"/>
                <w:sz w:val="20"/>
                <w:szCs w:val="20"/>
              </w:rPr>
              <w:t>MBA</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12/2017</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INSTITUTE OF MANAGEMENT AND ENGENEERING</w:t>
            </w:r>
            <w:r>
              <w:rPr>
                <w:rStyle w:val="span"/>
                <w:rFonts w:ascii="Fira Sans Light" w:eastAsia="Fira Sans Light" w:hAnsi="Fira Sans Light" w:cs="Fira Sans Light"/>
                <w:b w:val="0"/>
                <w:bCs w:val="0"/>
                <w:color w:val="000000"/>
                <w:sz w:val="20"/>
                <w:szCs w:val="20"/>
              </w:rPr>
              <w:t xml:space="preserve"> - </w:t>
            </w:r>
            <w:r>
              <w:rPr>
                <w:rStyle w:val="documenteducationjobcity"/>
                <w:b w:val="0"/>
                <w:bCs w:val="0"/>
                <w:color w:val="000000"/>
                <w:sz w:val="20"/>
                <w:szCs w:val="20"/>
              </w:rPr>
              <w:t>SHILLONG</w:t>
            </w:r>
          </w:p>
          <w:p>
            <w:pPr>
              <w:pStyle w:val="documenteducationparagraphspac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degree"/>
                <w:b w:val="0"/>
                <w:bCs w:val="0"/>
                <w:color w:val="000000"/>
                <w:sz w:val="20"/>
                <w:szCs w:val="20"/>
              </w:rPr>
              <w:t>Bachelor of Arts</w:t>
            </w:r>
            <w:r>
              <w:rPr>
                <w:rStyle w:val="span"/>
                <w:rFonts w:ascii="Fira Sans Light" w:eastAsia="Fira Sans Light" w:hAnsi="Fira Sans Light" w:cs="Fira Sans Light"/>
                <w:b w:val="0"/>
                <w:bCs w:val="0"/>
                <w:color w:val="000000"/>
                <w:sz w:val="20"/>
                <w:szCs w:val="20"/>
              </w:rPr>
              <w:t xml:space="preserve">, </w:t>
            </w:r>
            <w:r>
              <w:rPr>
                <w:rStyle w:val="documentprogramline"/>
                <w:b w:val="0"/>
                <w:bCs w:val="0"/>
                <w:color w:val="000000"/>
                <w:sz w:val="20"/>
                <w:szCs w:val="20"/>
              </w:rPr>
              <w:t>Art Education</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12/2011</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K.J.P SYNNOD COLLEGEGE IGNOU UNIVERSITY</w:t>
            </w:r>
            <w:r>
              <w:rPr>
                <w:rStyle w:val="span"/>
                <w:rFonts w:ascii="Fira Sans Light" w:eastAsia="Fira Sans Light" w:hAnsi="Fira Sans Light" w:cs="Fira Sans Light"/>
                <w:b w:val="0"/>
                <w:bCs w:val="0"/>
                <w:color w:val="000000"/>
                <w:sz w:val="20"/>
                <w:szCs w:val="20"/>
              </w:rPr>
              <w:t xml:space="preserve"> - </w:t>
            </w:r>
            <w:r>
              <w:rPr>
                <w:rStyle w:val="documenteducationjobcity"/>
                <w:b w:val="0"/>
                <w:bCs w:val="0"/>
                <w:color w:val="000000"/>
                <w:sz w:val="20"/>
                <w:szCs w:val="20"/>
              </w:rPr>
              <w:t>SHILLONG</w:t>
            </w:r>
          </w:p>
          <w:p>
            <w:pPr>
              <w:pStyle w:val="documenteducationparagraphspacing"/>
              <w:pBdr>
                <w:top w:val="none" w:sz="0" w:space="0" w:color="auto"/>
                <w:left w:val="none" w:sz="0" w:space="0" w:color="auto"/>
                <w:bottom w:val="none" w:sz="0" w:space="0" w:color="auto"/>
                <w:right w:val="none" w:sz="0" w:space="0" w:color="auto"/>
              </w:pBdr>
              <w:spacing w:before="0" w:after="0"/>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left-box"/>
                <w:rFonts w:ascii="Fira Sans Light" w:eastAsia="Fira Sans Light" w:hAnsi="Fira Sans Light" w:cs="Fira Sans Light"/>
                <w:b w:val="0"/>
                <w:bCs w:val="0"/>
                <w:color w:val="000000"/>
                <w:bdr w:val="none" w:sz="0" w:space="0" w:color="auto"/>
                <w:vertAlign w:val="baseline"/>
              </w:rPr>
              <w:t> </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degree"/>
                <w:b w:val="0"/>
                <w:bCs w:val="0"/>
                <w:color w:val="000000"/>
                <w:sz w:val="20"/>
                <w:szCs w:val="20"/>
              </w:rPr>
              <w:t>High School Diploma</w:t>
            </w:r>
            <w:r>
              <w:rPr>
                <w:rStyle w:val="span"/>
                <w:rFonts w:ascii="Fira Sans Light" w:eastAsia="Fira Sans Light" w:hAnsi="Fira Sans Light" w:cs="Fira Sans Light"/>
                <w:b w:val="0"/>
                <w:bCs w:val="0"/>
                <w:color w:val="000000"/>
                <w:sz w:val="20"/>
                <w:szCs w:val="20"/>
              </w:rPr>
              <w:t xml:space="preserve">, </w:t>
            </w:r>
            <w:r>
              <w:rPr>
                <w:rStyle w:val="span"/>
                <w:rFonts w:ascii="Fira Sans Medium" w:eastAsia="Fira Sans Medium" w:hAnsi="Fira Sans Medium" w:cs="Fira Sans Medium"/>
                <w:b w:val="0"/>
                <w:bCs w:val="0"/>
                <w:color w:val="000000"/>
                <w:sz w:val="20"/>
                <w:szCs w:val="20"/>
              </w:rPr>
              <w:t>06/2008</w:t>
            </w:r>
          </w:p>
          <w:p>
            <w:pPr>
              <w:pStyle w:val="documentpaddedline"/>
              <w:pBdr>
                <w:top w:val="none" w:sz="0" w:space="0" w:color="auto"/>
                <w:left w:val="none" w:sz="0" w:space="0" w:color="auto"/>
                <w:bottom w:val="none" w:sz="0" w:space="0" w:color="auto"/>
                <w:right w:val="none" w:sz="0" w:space="0" w:color="auto"/>
              </w:pBdr>
              <w:spacing w:before="0" w:after="0" w:line="260" w:lineRule="atLeast"/>
              <w:ind w:left="0" w:right="0"/>
              <w:rPr>
                <w:rStyle w:val="documentleft-box"/>
                <w:rFonts w:ascii="Fira Sans Light" w:eastAsia="Fira Sans Light" w:hAnsi="Fira Sans Light" w:cs="Fira Sans Light"/>
                <w:b w:val="0"/>
                <w:bCs w:val="0"/>
                <w:color w:val="000000"/>
                <w:sz w:val="20"/>
                <w:szCs w:val="20"/>
                <w:bdr w:val="none" w:sz="0" w:space="0" w:color="auto"/>
                <w:vertAlign w:val="baseline"/>
              </w:rPr>
            </w:pPr>
            <w:r>
              <w:rPr>
                <w:rStyle w:val="documentcompanyname"/>
                <w:b/>
                <w:bCs/>
                <w:color w:val="000000"/>
                <w:sz w:val="20"/>
                <w:szCs w:val="20"/>
              </w:rPr>
              <w:t>ST JOHN HIGER SECONDARY SCHOOL</w:t>
            </w:r>
            <w:r>
              <w:rPr>
                <w:rStyle w:val="span"/>
                <w:rFonts w:ascii="Fira Sans Light" w:eastAsia="Fira Sans Light" w:hAnsi="Fira Sans Light" w:cs="Fira Sans Light"/>
                <w:b w:val="0"/>
                <w:bCs w:val="0"/>
                <w:color w:val="000000"/>
                <w:sz w:val="20"/>
                <w:szCs w:val="20"/>
              </w:rPr>
              <w:t xml:space="preserve"> - </w:t>
            </w:r>
            <w:r>
              <w:rPr>
                <w:rStyle w:val="documenteducationjobcity"/>
                <w:b w:val="0"/>
                <w:bCs w:val="0"/>
                <w:color w:val="000000"/>
                <w:sz w:val="20"/>
                <w:szCs w:val="20"/>
              </w:rPr>
              <w:t>SHILLONG</w:t>
            </w:r>
          </w:p>
          <w:p>
            <w:pPr>
              <w:pStyle w:val="left-boxsectionnth-last-child1bottomlowborder"/>
              <w:pBdr>
                <w:top w:val="none" w:sz="0" w:space="5" w:color="auto"/>
                <w:left w:val="none" w:sz="0" w:space="0" w:color="auto"/>
                <w:bottom w:val="none" w:sz="0" w:space="0" w:color="auto"/>
                <w:right w:val="none" w:sz="0" w:space="0" w:color="auto"/>
              </w:pBdr>
              <w:spacing w:before="0" w:after="500" w:line="20" w:lineRule="atLeast"/>
              <w:ind w:left="0" w:right="0"/>
              <w:rPr>
                <w:rStyle w:val="documentleft-box"/>
                <w:rFonts w:ascii="Fira Sans Light" w:eastAsia="Fira Sans Light" w:hAnsi="Fira Sans Light" w:cs="Fira Sans Light"/>
                <w:b w:val="0"/>
                <w:bCs w:val="0"/>
                <w:vanish/>
                <w:color w:val="000000"/>
                <w:sz w:val="2"/>
                <w:szCs w:val="2"/>
                <w:bdr w:val="none" w:sz="0" w:space="0" w:color="auto"/>
                <w:vertAlign w:val="baseline"/>
              </w:rPr>
            </w:pPr>
            <w:r>
              <w:rPr>
                <w:rStyle w:val="documentleft-box"/>
                <w:rFonts w:ascii="Fira Sans Light" w:eastAsia="Fira Sans Light" w:hAnsi="Fira Sans Light" w:cs="Fira Sans Light"/>
                <w:b w:val="0"/>
                <w:bCs w:val="0"/>
                <w:vanish/>
                <w:color w:val="000000"/>
                <w:sz w:val="2"/>
                <w:szCs w:val="2"/>
                <w:bdr w:val="none" w:sz="0" w:space="0" w:color="auto"/>
                <w:vertAlign w:val="baseline"/>
              </w:rPr>
              <w:t> </w:t>
            </w:r>
          </w:p>
        </w:tc>
        <w:tc>
          <w:tcPr>
            <w:tcW w:w="810" w:type="dxa"/>
            <w:noWrap w:val="0"/>
            <w:tcMar>
              <w:top w:w="0" w:type="dxa"/>
              <w:left w:w="0" w:type="dxa"/>
              <w:bottom w:w="0" w:type="dxa"/>
              <w:right w:w="0" w:type="dxa"/>
            </w:tcMar>
            <w:vAlign w:val="top"/>
            <w:hideMark/>
          </w:tcPr>
          <w:p>
            <w:pPr>
              <w:pStyle w:val="leftboxrightpaddingcellParagraph"/>
              <w:pBdr>
                <w:top w:val="none" w:sz="0" w:space="0" w:color="auto"/>
                <w:left w:val="none" w:sz="0" w:space="0" w:color="auto"/>
                <w:bottom w:val="none" w:sz="0" w:space="0" w:color="auto"/>
                <w:right w:val="none" w:sz="0" w:space="0" w:color="auto"/>
              </w:pBdr>
              <w:spacing w:line="260" w:lineRule="atLeast"/>
              <w:ind w:left="0" w:right="0"/>
              <w:textAlignment w:val="auto"/>
              <w:rPr>
                <w:rStyle w:val="leftboxrightpaddingcell"/>
                <w:rFonts w:ascii="Fira Sans Light" w:eastAsia="Fira Sans Light" w:hAnsi="Fira Sans Light" w:cs="Fira Sans Light"/>
                <w:b w:val="0"/>
                <w:bCs w:val="0"/>
                <w:color w:val="000000"/>
                <w:sz w:val="20"/>
                <w:szCs w:val="20"/>
                <w:bdr w:val="none" w:sz="0" w:space="0" w:color="auto"/>
                <w:vertAlign w:val="baseline"/>
              </w:rPr>
            </w:pPr>
          </w:p>
        </w:tc>
        <w:tc>
          <w:tcPr>
            <w:tcW w:w="3390" w:type="dxa"/>
            <w:tcMar>
              <w:top w:w="600" w:type="dxa"/>
              <w:left w:w="0" w:type="dxa"/>
              <w:bottom w:w="400" w:type="dxa"/>
              <w:right w:w="0" w:type="dxa"/>
            </w:tcMar>
            <w:vAlign w:val="top"/>
            <w:hideMark/>
          </w:tcPr>
          <w:p>
            <w:pPr>
              <w:pStyle w:val="documentprflPicfield"/>
              <w:pBdr>
                <w:top w:val="none" w:sz="0" w:space="0" w:color="auto"/>
                <w:left w:val="none" w:sz="0" w:space="0" w:color="auto"/>
                <w:bottom w:val="none" w:sz="0" w:space="0" w:color="auto"/>
                <w:right w:val="none" w:sz="0" w:space="0" w:color="auto"/>
              </w:pBdr>
              <w:spacing w:before="0" w:after="500" w:line="260" w:lineRule="atLeast"/>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strike w:val="0"/>
                <w:color w:val="000000"/>
                <w:sz w:val="20"/>
                <w:szCs w:val="20"/>
                <w:u w:val="none"/>
              </w:rPr>
              <w:drawing>
                <wp:inline>
                  <wp:extent cx="2133600" cy="2133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2133600" cy="2133600"/>
                          </a:xfrm>
                          <a:prstGeom prst="rect">
                            <a:avLst/>
                          </a:prstGeom>
                          <a:ln>
                            <a:noFill/>
                          </a:ln>
                        </pic:spPr>
                      </pic:pic>
                    </a:graphicData>
                  </a:graphic>
                </wp:inline>
              </w:drawing>
            </w:r>
          </w:p>
          <w:p>
            <w:pPr>
              <w:pStyle w:val="sectionSECTIONCNTCcntctoppadding"/>
              <w:pBdr>
                <w:top w:val="none" w:sz="0" w:space="0" w:color="auto"/>
                <w:left w:val="none" w:sz="0" w:space="0" w:color="auto"/>
                <w:bottom w:val="none" w:sz="0" w:space="0" w:color="auto"/>
                <w:right w:val="none" w:sz="0" w:space="0" w:color="auto"/>
              </w:pBdr>
              <w:spacing w:before="500" w:after="0" w:line="260" w:lineRule="atLeast"/>
              <w:ind w:left="0" w:right="0"/>
              <w:rPr>
                <w:rStyle w:val="documentright-box"/>
                <w:rFonts w:ascii="Fira Sans Light" w:eastAsia="Fira Sans Light" w:hAnsi="Fira Sans Light" w:cs="Fira Sans Light"/>
                <w:b w:val="0"/>
                <w:bCs w:val="0"/>
                <w:vanish/>
                <w:color w:val="000000"/>
                <w:sz w:val="20"/>
                <w:szCs w:val="20"/>
                <w:bdr w:val="none" w:sz="0" w:space="0" w:color="auto"/>
                <w:vertAlign w:val="baseline"/>
              </w:rPr>
            </w:pPr>
            <w:r>
              <w:rPr>
                <w:rStyle w:val="documentright-box"/>
                <w:rFonts w:ascii="Fira Sans Light" w:eastAsia="Fira Sans Light" w:hAnsi="Fira Sans Light" w:cs="Fira Sans Light"/>
                <w:b w:val="0"/>
                <w:bCs w:val="0"/>
                <w:vanish/>
                <w:color w:val="000000"/>
                <w:sz w:val="20"/>
                <w:szCs w:val="20"/>
                <w:bdr w:val="none" w:sz="0" w:space="0" w:color="auto"/>
                <w:vertAlign w:val="baseline"/>
              </w:rPr>
              <w:t> </w:t>
            </w:r>
          </w:p>
          <w:p>
            <w:pPr>
              <w:pStyle w:val="documentheading"/>
              <w:pBdr>
                <w:top w:val="none" w:sz="0" w:space="0" w:color="auto"/>
                <w:left w:val="none" w:sz="0" w:space="0" w:color="auto"/>
                <w:bottom w:val="none" w:sz="0" w:space="0"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b/>
                <w:bCs/>
                <w:caps/>
                <w:color w:val="000000"/>
                <w:highlight w:val="white"/>
              </w:rPr>
              <w:t>Contact</w:t>
            </w:r>
            <w:r>
              <w:rPr>
                <w:rStyle w:val="documentsectiontitle"/>
                <w:b/>
                <w:bCs/>
                <w:caps/>
                <w:color w:val="000000"/>
                <w:highlight w:val="white"/>
              </w:rPr>
              <w:t> </w:t>
            </w:r>
            <w:r>
              <w:pict>
                <v:rect id="_x0000_s1028" style="width:169.5pt;height:10.5pt;margin-top:2.25pt;margin-left:0;mso-position-vertical-relative:line;position:absolute;z-index:-251655168" filled="t" fillcolor="#dbe8ec" stroked="f">
                  <v:path strokeok="f"/>
                </v:rect>
              </w:pict>
            </w:r>
          </w:p>
          <w:p>
            <w:pPr>
              <w:pStyle w:val="documentaddress"/>
              <w:spacing w:before="0" w:after="0"/>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vanish/>
                <w:color w:val="000000"/>
              </w:rPr>
              <w:t xml:space="preserve"> </w:t>
            </w:r>
            <w:r>
              <w:rPr>
                <w:rStyle w:val="documenttxtBold"/>
                <w:b/>
                <w:bCs/>
                <w:color w:val="000000"/>
              </w:rPr>
              <w:t xml:space="preserve">: </w:t>
            </w:r>
            <w:r>
              <w:rPr>
                <w:rStyle w:val="span"/>
                <w:rFonts w:ascii="Fira Sans Light" w:eastAsia="Fira Sans Light" w:hAnsi="Fira Sans Light" w:cs="Fira Sans Light"/>
                <w:b w:val="0"/>
                <w:bCs w:val="0"/>
                <w:color w:val="000000"/>
              </w:rPr>
              <w:t>SHILLONG 793004</w:t>
            </w:r>
            <w:r>
              <w:rPr>
                <w:rStyle w:val="documentaddressadrsDetails"/>
                <w:rFonts w:ascii="Fira Sans Light" w:eastAsia="Fira Sans Light" w:hAnsi="Fira Sans Light" w:cs="Fira Sans Light"/>
                <w:b w:val="0"/>
                <w:bCs w:val="0"/>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vanish/>
                <w:color w:val="000000"/>
              </w:rPr>
              <w:t xml:space="preserve"> </w:t>
            </w:r>
            <w:r>
              <w:rPr>
                <w:rStyle w:val="documenttxtBold"/>
                <w:b/>
                <w:bCs/>
                <w:vanish/>
                <w:color w:val="000000"/>
              </w:rPr>
              <w:t xml:space="preserve">: </w:t>
            </w:r>
            <w:r>
              <w:rPr>
                <w:rStyle w:val="span"/>
                <w:rFonts w:ascii="Fira Sans Light" w:eastAsia="Fira Sans Light" w:hAnsi="Fira Sans Light" w:cs="Fira Sans Light"/>
                <w:b w:val="0"/>
                <w:bCs w:val="0"/>
                <w:vanish/>
                <w:color w:val="000000"/>
              </w:rPr>
              <w:t>SHILLONG 793004</w:t>
            </w:r>
            <w:r>
              <w:rPr>
                <w:rStyle w:val="documentaddressadrsDetails"/>
                <w:rFonts w:ascii="Fira Sans Light" w:eastAsia="Fira Sans Light" w:hAnsi="Fira Sans Light" w:cs="Fira Sans Light"/>
                <w:b w:val="0"/>
                <w:bCs w:val="0"/>
                <w:vanish/>
                <w:color w:val="000000"/>
              </w:rPr>
              <w:t xml:space="preserve"> </w:t>
            </w:r>
          </w:p>
          <w:p>
            <w:pPr>
              <w:pStyle w:val="documentRNArnaphonefield"/>
              <w:spacing w:before="0" w:after="0" w:line="300" w:lineRule="atLeast"/>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vanish/>
                <w:color w:val="000000"/>
                <w:sz w:val="20"/>
                <w:szCs w:val="20"/>
              </w:rPr>
              <w:t xml:space="preserve"> </w:t>
            </w:r>
            <w:r>
              <w:rPr>
                <w:rStyle w:val="documenttxtBold"/>
                <w:b/>
                <w:bCs/>
                <w:color w:val="000000"/>
                <w:sz w:val="20"/>
                <w:szCs w:val="20"/>
              </w:rPr>
              <w:t xml:space="preserve">: </w:t>
            </w:r>
            <w:r>
              <w:rPr>
                <w:rStyle w:val="span"/>
                <w:rFonts w:ascii="Fira Sans Light" w:eastAsia="Fira Sans Light" w:hAnsi="Fira Sans Light" w:cs="Fira Sans Light"/>
                <w:b w:val="0"/>
                <w:bCs w:val="0"/>
                <w:color w:val="000000"/>
                <w:sz w:val="20"/>
                <w:szCs w:val="20"/>
              </w:rPr>
              <w:t>+917005547560</w:t>
            </w:r>
          </w:p>
          <w:p>
            <w:pPr>
              <w:pBdr>
                <w:top w:val="none" w:sz="0" w:space="0" w:color="auto"/>
                <w:left w:val="none" w:sz="0" w:space="0" w:color="auto"/>
                <w:bottom w:val="none" w:sz="0" w:space="0" w:color="auto"/>
                <w:right w:val="none" w:sz="0" w:space="0" w:color="auto"/>
              </w:pBdr>
              <w:spacing w:after="0" w:line="300" w:lineRule="atLeast"/>
              <w:ind w:left="0" w:right="0"/>
              <w:textAlignment w:val="auto"/>
              <w:rPr>
                <w:rStyle w:val="span"/>
                <w:rFonts w:ascii="Fira Sans" w:eastAsia="Fira Sans" w:hAnsi="Fira Sans" w:cs="Fira Sans"/>
                <w:b/>
                <w:bCs/>
                <w:vanish/>
                <w:color w:val="000000"/>
                <w:sz w:val="20"/>
                <w:szCs w:val="20"/>
              </w:rPr>
            </w:pPr>
            <w:r>
              <w:rPr>
                <w:rStyle w:val="span"/>
                <w:rFonts w:ascii="Fira Sans" w:eastAsia="Fira Sans" w:hAnsi="Fira Sans" w:cs="Fira Sans"/>
                <w:b/>
                <w:bCs/>
                <w:vanish/>
                <w:color w:val="000000"/>
                <w:sz w:val="20"/>
                <w:szCs w:val="20"/>
              </w:rPr>
              <w:t>Phone</w:t>
            </w:r>
            <w:r>
              <w:rPr>
                <w:rStyle w:val="documentbeforecolonspace"/>
                <w:rFonts w:ascii="Fira Sans" w:eastAsia="Fira Sans" w:hAnsi="Fira Sans" w:cs="Fira Sans"/>
                <w:b/>
                <w:bCs/>
                <w:vanish/>
                <w:color w:val="000000"/>
                <w:sz w:val="20"/>
                <w:szCs w:val="20"/>
              </w:rPr>
              <w:t xml:space="preserve"> </w:t>
            </w:r>
            <w:r>
              <w:rPr>
                <w:rStyle w:val="documenttxtBold"/>
                <w:b/>
                <w:bCs/>
                <w:vanish/>
                <w:color w:val="000000"/>
                <w:sz w:val="20"/>
                <w:szCs w:val="20"/>
              </w:rPr>
              <w:t xml:space="preserve">: </w:t>
            </w:r>
            <w:r>
              <w:rPr>
                <w:rStyle w:val="span"/>
                <w:rFonts w:ascii="Fira Sans Light" w:eastAsia="Fira Sans Light" w:hAnsi="Fira Sans Light" w:cs="Fira Sans Light"/>
                <w:b w:val="0"/>
                <w:bCs w:val="0"/>
                <w:vanish/>
                <w:color w:val="000000"/>
                <w:sz w:val="20"/>
                <w:szCs w:val="20"/>
              </w:rPr>
              <w:t>+917005547560</w:t>
            </w:r>
            <w:r>
              <w:rPr>
                <w:rStyle w:val="documentRNAnonrnaphonefield"/>
                <w:rFonts w:ascii="Fira Sans Light" w:eastAsia="Fira Sans Light" w:hAnsi="Fira Sans Light" w:cs="Fira Sans Light"/>
                <w:b w:val="0"/>
                <w:bCs w:val="0"/>
                <w:vanish/>
                <w:color w:val="000000"/>
                <w:sz w:val="20"/>
                <w:szCs w:val="20"/>
              </w:rPr>
              <w:t xml:space="preserve"> </w:t>
            </w:r>
          </w:p>
          <w:p>
            <w:pPr>
              <w:pStyle w:val="documentpaddedline"/>
              <w:spacing w:before="0" w:after="0" w:line="300" w:lineRule="atLeast"/>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span"/>
                <w:rFonts w:ascii="Fira Sans" w:eastAsia="Fira Sans" w:hAnsi="Fira Sans" w:cs="Fira Sans"/>
                <w:b/>
                <w:bCs/>
                <w:color w:val="000000"/>
                <w:sz w:val="20"/>
                <w:szCs w:val="20"/>
              </w:rPr>
              <w:t>Email</w:t>
            </w:r>
            <w:r>
              <w:rPr>
                <w:rStyle w:val="documentbeforecolonspace"/>
                <w:rFonts w:ascii="Fira Sans" w:eastAsia="Fira Sans" w:hAnsi="Fira Sans" w:cs="Fira Sans"/>
                <w:b/>
                <w:bCs/>
                <w:vanish/>
                <w:color w:val="000000"/>
                <w:sz w:val="20"/>
                <w:szCs w:val="20"/>
              </w:rPr>
              <w:t xml:space="preserve"> </w:t>
            </w:r>
            <w:r>
              <w:rPr>
                <w:rStyle w:val="documenttxtBold"/>
                <w:b/>
                <w:bCs/>
                <w:color w:val="000000"/>
                <w:sz w:val="20"/>
                <w:szCs w:val="20"/>
              </w:rPr>
              <w:t xml:space="preserve">: </w:t>
            </w:r>
            <w:r>
              <w:rPr>
                <w:rStyle w:val="span"/>
                <w:rFonts w:ascii="Fira Sans Light" w:eastAsia="Fira Sans Light" w:hAnsi="Fira Sans Light" w:cs="Fira Sans Light"/>
                <w:b w:val="0"/>
                <w:bCs w:val="0"/>
                <w:color w:val="000000"/>
                <w:sz w:val="20"/>
                <w:szCs w:val="20"/>
              </w:rPr>
              <w:t>fajalyn@gmail.com</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p>
          <w:p>
            <w:pPr>
              <w:pStyle w:val="SECTIONCNTCsectionnotalnkSectiontopborder"/>
              <w:pBdr>
                <w:top w:val="none" w:sz="0" w:space="5" w:color="auto"/>
                <w:left w:val="none" w:sz="0" w:space="0" w:color="auto"/>
                <w:bottom w:val="single" w:sz="8" w:space="0" w:color="000000"/>
                <w:right w:val="none" w:sz="0" w:space="0" w:color="auto"/>
              </w:pBdr>
              <w:spacing w:before="0" w:after="0" w:line="20" w:lineRule="atLeast"/>
              <w:ind w:left="0" w:right="0"/>
              <w:rPr>
                <w:rStyle w:val="documentright-box"/>
                <w:rFonts w:ascii="Fira Sans Light" w:eastAsia="Fira Sans Light" w:hAnsi="Fira Sans Light" w:cs="Fira Sans Light"/>
                <w:b w:val="0"/>
                <w:bCs w:val="0"/>
                <w:color w:val="000000"/>
                <w:sz w:val="2"/>
                <w:szCs w:val="2"/>
                <w:bdr w:val="none" w:sz="0" w:space="0" w:color="auto"/>
                <w:vertAlign w:val="baseline"/>
              </w:rPr>
            </w:pPr>
            <w:r>
              <w:rPr>
                <w:rStyle w:val="documentright-box"/>
                <w:rFonts w:ascii="Fira Sans Light" w:eastAsia="Fira Sans Light" w:hAnsi="Fira Sans Light" w:cs="Fira Sans Light"/>
                <w:b w:val="0"/>
                <w:bCs w:val="0"/>
                <w:color w:val="000000"/>
                <w:sz w:val="2"/>
                <w:szCs w:val="2"/>
                <w:bdr w:val="none" w:sz="0" w:space="0" w:color="auto"/>
                <w:vertAlign w:val="baseline"/>
              </w:rPr>
              <w:t> </w:t>
            </w:r>
          </w:p>
          <w:p>
            <w:pPr>
              <w:pStyle w:val="SECTIONCNTCsectionnotalnkSectiontoppadding"/>
              <w:pBdr>
                <w:top w:val="none" w:sz="0" w:space="0" w:color="auto"/>
                <w:left w:val="none" w:sz="0" w:space="0" w:color="auto"/>
                <w:bottom w:val="none" w:sz="0" w:space="0" w:color="auto"/>
                <w:right w:val="none" w:sz="0" w:space="0" w:color="auto"/>
              </w:pBdr>
              <w:spacing w:before="0" w:after="0"/>
              <w:ind w:left="0" w:right="0"/>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 </w:t>
            </w:r>
          </w:p>
          <w:p>
            <w:pPr>
              <w:pStyle w:val="documentheading"/>
              <w:pBdr>
                <w:top w:val="none" w:sz="0" w:space="0" w:color="auto"/>
                <w:left w:val="none" w:sz="0" w:space="0" w:color="auto"/>
                <w:bottom w:val="none" w:sz="0" w:space="0" w:color="auto"/>
                <w:right w:val="none" w:sz="0" w:space="0" w:color="auto"/>
              </w:pBdr>
              <w:spacing w:before="0"/>
              <w:ind w:left="0" w:right="0"/>
              <w:rPr>
                <w:rStyle w:val="documentright-box"/>
                <w:rFonts w:ascii="Fira Sans" w:eastAsia="Fira Sans" w:hAnsi="Fira Sans" w:cs="Fira Sans"/>
                <w:b/>
                <w:bCs/>
                <w:color w:val="000000"/>
                <w:sz w:val="36"/>
                <w:szCs w:val="36"/>
                <w:bdr w:val="none" w:sz="0" w:space="0" w:color="auto"/>
                <w:vertAlign w:val="baseline"/>
              </w:rPr>
            </w:pPr>
            <w:r>
              <w:rPr>
                <w:rStyle w:val="documentsectiontitle"/>
                <w:b/>
                <w:bCs/>
                <w:caps/>
                <w:color w:val="000000"/>
                <w:highlight w:val="white"/>
              </w:rPr>
              <w:t>Skills</w:t>
            </w:r>
            <w:r>
              <w:rPr>
                <w:rStyle w:val="documentsectiontitle"/>
                <w:b/>
                <w:bCs/>
                <w:caps/>
                <w:color w:val="000000"/>
                <w:highlight w:val="white"/>
              </w:rPr>
              <w:t> </w:t>
            </w:r>
            <w:r>
              <w:pict>
                <v:rect id="_x0000_s1029" style="width:169.5pt;height:10.5pt;margin-top:2.25pt;margin-left:0;mso-position-vertical-relative:line;position:absolute;z-index:-251654144" filled="t" fillcolor="#dbe8ec" stroked="f">
                  <v:path strokeok="f"/>
                </v:rect>
              </w:pict>
            </w:r>
          </w:p>
          <w:p>
            <w:pPr>
              <w:pStyle w:val="divdocumentulli"/>
              <w:numPr>
                <w:ilvl w:val="0"/>
                <w:numId w:val="8"/>
              </w:numPr>
              <w:pBdr>
                <w:top w:val="none" w:sz="0" w:space="10" w:color="auto"/>
                <w:left w:val="none" w:sz="0" w:space="0" w:color="auto"/>
                <w:bottom w:val="none" w:sz="0" w:space="0" w:color="auto"/>
                <w:right w:val="none" w:sz="0" w:space="0" w:color="auto"/>
              </w:pBdr>
              <w:spacing w:before="0"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Languages Known :</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English, Hindi, khasi</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Phone No : +91-7005547560</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Revenue Generation</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Strategic Planning</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Business Development</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Team Building</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Performance Management</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Product Sales Expertise</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Sales Program Development</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Closing Techniques</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Sales Closing</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Staff Development</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Territory Growth</w:t>
            </w:r>
          </w:p>
          <w:p>
            <w:pPr>
              <w:pStyle w:val="divdocumentulli"/>
              <w:numPr>
                <w:ilvl w:val="0"/>
                <w:numId w:val="8"/>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Value-Added Selling</w:t>
            </w:r>
          </w:p>
          <w:p>
            <w:pPr>
              <w:pStyle w:val="divdocumentulli"/>
              <w:numPr>
                <w:ilvl w:val="0"/>
                <w:numId w:val="9"/>
              </w:numPr>
              <w:spacing w:before="0"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Product Demonstration</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Consultative and Relationship Selling</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Business Management</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Salesforce</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Business Growth and Retention</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Sales Presentations</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Partnership Development</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Solution Selling</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Price Structuring</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Sales Tracking</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Deal Closing</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Market and Competitive Analysis</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Sales Strategies</w:t>
            </w:r>
          </w:p>
          <w:p>
            <w:pPr>
              <w:pStyle w:val="divdocumentulli"/>
              <w:numPr>
                <w:ilvl w:val="0"/>
                <w:numId w:val="9"/>
              </w:numPr>
              <w:spacing w:after="0" w:line="260" w:lineRule="atLeast"/>
              <w:ind w:left="220" w:right="0" w:hanging="192"/>
              <w:rPr>
                <w:rStyle w:val="documentright-box"/>
                <w:rFonts w:ascii="Fira Sans Light" w:eastAsia="Fira Sans Light" w:hAnsi="Fira Sans Light" w:cs="Fira Sans Light"/>
                <w:b w:val="0"/>
                <w:bCs w:val="0"/>
                <w:color w:val="000000"/>
                <w:sz w:val="20"/>
                <w:szCs w:val="20"/>
                <w:bdr w:val="none" w:sz="0" w:space="0" w:color="auto"/>
                <w:vertAlign w:val="baseline"/>
              </w:rPr>
            </w:pPr>
            <w:r>
              <w:rPr>
                <w:rStyle w:val="documentright-box"/>
                <w:rFonts w:ascii="Fira Sans Light" w:eastAsia="Fira Sans Light" w:hAnsi="Fira Sans Light" w:cs="Fira Sans Light"/>
                <w:b w:val="0"/>
                <w:bCs w:val="0"/>
                <w:color w:val="000000"/>
                <w:sz w:val="20"/>
                <w:szCs w:val="20"/>
                <w:bdr w:val="none" w:sz="0" w:space="0" w:color="auto"/>
                <w:vertAlign w:val="baseline"/>
              </w:rPr>
              <w:t>Lead Prospecting</w:t>
            </w:r>
          </w:p>
          <w:p>
            <w:pPr>
              <w:pStyle w:val="left-boxsectionnth-last-child1bottomlowborder"/>
              <w:pBdr>
                <w:top w:val="none" w:sz="0" w:space="5" w:color="auto"/>
                <w:left w:val="none" w:sz="0" w:space="0" w:color="auto"/>
                <w:bottom w:val="none" w:sz="0" w:space="0" w:color="auto"/>
                <w:right w:val="none" w:sz="0" w:space="0" w:color="auto"/>
              </w:pBdr>
              <w:spacing w:before="0" w:after="500" w:line="20" w:lineRule="atLeast"/>
              <w:ind w:left="0" w:right="0"/>
              <w:rPr>
                <w:rStyle w:val="documentright-box"/>
                <w:rFonts w:ascii="Fira Sans Light" w:eastAsia="Fira Sans Light" w:hAnsi="Fira Sans Light" w:cs="Fira Sans Light"/>
                <w:b w:val="0"/>
                <w:bCs w:val="0"/>
                <w:vanish/>
                <w:color w:val="000000"/>
                <w:sz w:val="2"/>
                <w:szCs w:val="2"/>
                <w:bdr w:val="none" w:sz="0" w:space="0" w:color="auto"/>
                <w:vertAlign w:val="baseline"/>
              </w:rPr>
            </w:pPr>
            <w:r>
              <w:rPr>
                <w:rStyle w:val="documentright-box"/>
                <w:rFonts w:ascii="Fira Sans Light" w:eastAsia="Fira Sans Light" w:hAnsi="Fira Sans Light" w:cs="Fira Sans Light"/>
                <w:b w:val="0"/>
                <w:bCs w:val="0"/>
                <w:vanish/>
                <w:color w:val="000000"/>
                <w:sz w:val="2"/>
                <w:szCs w:val="2"/>
                <w:bdr w:val="none" w:sz="0" w:space="0" w:color="auto"/>
                <w:vertAlign w:val="baseline"/>
              </w:rPr>
              <w:t> </w:t>
            </w:r>
          </w:p>
        </w:tc>
      </w:tr>
    </w:tbl>
    <w:p>
      <w:pPr>
        <w:pStyle w:val="divdocumentlastcontainer"/>
        <w:pBdr>
          <w:top w:val="none" w:sz="0" w:space="0" w:color="auto"/>
          <w:left w:val="none" w:sz="0" w:space="0" w:color="auto"/>
          <w:bottom w:val="none" w:sz="0" w:space="0" w:color="auto"/>
          <w:right w:val="none" w:sz="0" w:space="0" w:color="auto"/>
        </w:pBdr>
        <w:spacing w:before="0" w:after="0" w:line="260" w:lineRule="atLeast"/>
        <w:ind w:left="0" w:right="0"/>
        <w:rPr>
          <w:rFonts w:ascii="Fira Sans Light" w:eastAsia="Fira Sans Light" w:hAnsi="Fira Sans Light" w:cs="Fira Sans Light"/>
          <w:b w:val="0"/>
          <w:bCs w:val="0"/>
          <w:color w:val="000000"/>
          <w:sz w:val="20"/>
          <w:szCs w:val="20"/>
          <w:bdr w:val="none" w:sz="0" w:space="0" w:color="auto"/>
          <w:vertAlign w:val="baseline"/>
        </w:rPr>
        <w:sectPr>
          <w:pgSz w:w="12240" w:h="15840"/>
          <w:pgMar w:top="0" w:right="700" w:bottom="400" w:left="700" w:header="720" w:footer="720"/>
          <w:cols w:space="720"/>
        </w:sectPr>
      </w:pPr>
    </w:p>
    <w:p>
      <w:pPr>
        <w:pStyle w:val="mlj3topborder"/>
        <w:pBdr>
          <w:top w:val="none" w:sz="0" w:space="0" w:color="auto"/>
          <w:left w:val="none" w:sz="0" w:space="0" w:color="auto"/>
          <w:bottom w:val="none" w:sz="0" w:space="0" w:color="auto"/>
          <w:right w:val="none" w:sz="0" w:space="0" w:color="auto"/>
        </w:pBdr>
        <w:spacing w:before="0" w:after="60" w:line="260" w:lineRule="atLeast"/>
        <w:ind w:left="0" w:right="200"/>
        <w:rPr>
          <w:rStyle w:val="topbordercell"/>
          <w:rFonts w:ascii="Fira Sans Medium" w:eastAsia="Fira Sans Medium" w:hAnsi="Fira Sans Medium" w:cs="Fira Sans Medium"/>
          <w:b w:val="0"/>
          <w:bCs w:val="0"/>
          <w:caps/>
          <w:color w:val="FFFFFF"/>
          <w:sz w:val="20"/>
          <w:szCs w:val="20"/>
          <w:bdr w:val="none" w:sz="0" w:space="0" w:color="auto"/>
          <w:shd w:val="clear" w:color="auto" w:fill="auto"/>
          <w:vertAlign w:val="baseline"/>
        </w:rPr>
      </w:pPr>
    </w:p>
    <w:sectPr>
      <w:type w:val="continuous"/>
      <w:pgSz w:w="12240" w:h="15840"/>
      <w:pgMar w:top="400" w:right="700" w:bottom="400" w:left="70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Fira Sans">
    <w:charset w:val="00"/>
    <w:family w:val="auto"/>
    <w:pitch w:val="default"/>
    <w:sig w:usb0="00000000" w:usb1="00000000" w:usb2="00000000" w:usb3="00000000" w:csb0="00000001" w:csb1="00000000"/>
    <w:embedRegular r:id="rId1" w:fontKey="{7BF2138A-C235-4E9A-ABFA-25552CD8A315}"/>
    <w:embedBold r:id="rId2" w:fontKey="{9DD52751-B5F1-43CF-AE7A-EFADB07678C4}"/>
  </w:font>
  <w:font w:name="Fira Sans Light">
    <w:charset w:val="00"/>
    <w:family w:val="auto"/>
    <w:pitch w:val="default"/>
    <w:sig w:usb0="00000000" w:usb1="00000000" w:usb2="00000000" w:usb3="00000000" w:csb0="00000001" w:csb1="00000000"/>
    <w:embedRegular r:id="rId3" w:fontKey="{908A1130-3439-453A-929D-FC574A1BEB3B}"/>
  </w:font>
  <w:font w:name="Fira Sans Medium">
    <w:charset w:val="00"/>
    <w:family w:val="auto"/>
    <w:pitch w:val="default"/>
    <w:sig w:usb0="00000000" w:usb1="00000000" w:usb2="00000000" w:usb3="00000000" w:csb0="00000001" w:csb1="00000000"/>
    <w:embedRegular r:id="rId4" w:fontKey="{ADE3C67C-AA50-4B56-9F7E-56E1D376266D}"/>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character" w:customStyle="1" w:styleId="documentleft-box">
    <w:name w:val="document_left-box"/>
    <w:basedOn w:val="DefaultParagraphFont"/>
  </w:style>
  <w:style w:type="paragraph" w:customStyle="1" w:styleId="documentsection">
    <w:name w:val="document_section"/>
    <w:basedOn w:val="Normal"/>
  </w:style>
  <w:style w:type="paragraph" w:customStyle="1" w:styleId="documentparagraph">
    <w:name w:val="document_paragraph"/>
    <w:basedOn w:val="Normal"/>
    <w:pPr>
      <w:pBdr>
        <w:top w:val="none" w:sz="0" w:space="10" w:color="auto"/>
      </w:pBdr>
    </w:pPr>
  </w:style>
  <w:style w:type="paragraph" w:customStyle="1" w:styleId="documentname">
    <w:name w:val="document_name"/>
    <w:basedOn w:val="Normal"/>
    <w:pPr>
      <w:spacing w:line="500" w:lineRule="atLeast"/>
      <w:jc w:val="left"/>
    </w:pPr>
    <w:rPr>
      <w:rFonts w:ascii="Fira Sans" w:eastAsia="Fira Sans" w:hAnsi="Fira Sans" w:cs="Fira Sans"/>
      <w:b/>
      <w:bCs/>
      <w:caps/>
      <w:sz w:val="48"/>
      <w:szCs w:val="48"/>
    </w:rPr>
  </w:style>
  <w:style w:type="character" w:customStyle="1" w:styleId="span">
    <w:name w:val="span"/>
    <w:basedOn w:val="DefaultParagraphFont"/>
    <w:rPr>
      <w:bdr w:val="none" w:sz="0" w:space="0" w:color="auto"/>
      <w:vertAlign w:val="baseline"/>
    </w:rPr>
  </w:style>
  <w:style w:type="character" w:customStyle="1" w:styleId="topbordercell">
    <w:name w:val="topbordercell"/>
    <w:basedOn w:val="DefaultParagraphFont"/>
    <w:rPr>
      <w:shd w:val="clear" w:color="auto" w:fill="10657E"/>
    </w:rPr>
  </w:style>
  <w:style w:type="paragraph" w:customStyle="1" w:styleId="mlj3topborder">
    <w:name w:val="mlj3topborder"/>
    <w:basedOn w:val="Normal"/>
    <w:pPr>
      <w:jc w:val="right"/>
    </w:pPr>
    <w:rPr>
      <w:rFonts w:ascii="Fira Sans Medium" w:eastAsia="Fira Sans Medium" w:hAnsi="Fira Sans Medium" w:cs="Fira Sans Medium"/>
      <w:b w:val="0"/>
      <w:bCs w:val="0"/>
      <w:caps/>
      <w:color w:val="FFFFFF"/>
      <w:sz w:val="20"/>
      <w:szCs w:val="20"/>
    </w:rPr>
  </w:style>
  <w:style w:type="character" w:customStyle="1" w:styleId="mlj3topborderCharacter">
    <w:name w:val="mlj3topborder Character"/>
    <w:basedOn w:val="DefaultParagraphFont"/>
    <w:rPr>
      <w:rFonts w:ascii="Fira Sans Medium" w:eastAsia="Fira Sans Medium" w:hAnsi="Fira Sans Medium" w:cs="Fira Sans Medium"/>
      <w:b w:val="0"/>
      <w:bCs w:val="0"/>
      <w:caps/>
      <w:color w:val="FFFFFF"/>
      <w:sz w:val="20"/>
      <w:szCs w:val="20"/>
    </w:rPr>
  </w:style>
  <w:style w:type="table" w:customStyle="1" w:styleId="topBorderTable">
    <w:name w:val="topBorderTable"/>
    <w:basedOn w:val="TableNormal"/>
    <w:tblPr/>
  </w:style>
  <w:style w:type="paragraph" w:customStyle="1" w:styleId="bottomlowborder">
    <w:name w:val="bottomlowborder"/>
    <w:basedOn w:val="Normal"/>
    <w:pPr>
      <w:pBdr>
        <w:top w:val="none" w:sz="0" w:space="5" w:color="auto"/>
        <w:bottom w:val="single" w:sz="8" w:space="0" w:color="000000"/>
      </w:pBdr>
      <w:spacing w:line="20" w:lineRule="atLeast"/>
    </w:pPr>
    <w:rPr>
      <w:sz w:val="2"/>
      <w:szCs w:val="2"/>
    </w:rPr>
  </w:style>
  <w:style w:type="paragraph" w:customStyle="1" w:styleId="topborder">
    <w:name w:val="topborder"/>
    <w:basedOn w:val="Normal"/>
    <w:pPr>
      <w:pBdr>
        <w:top w:val="none" w:sz="0" w:space="5" w:color="auto"/>
        <w:bottom w:val="single" w:sz="8" w:space="0" w:color="000000"/>
      </w:pBdr>
      <w:spacing w:line="20" w:lineRule="atLeast"/>
    </w:pPr>
    <w:rPr>
      <w:vanish/>
      <w:sz w:val="2"/>
      <w:szCs w:val="2"/>
    </w:rPr>
  </w:style>
  <w:style w:type="paragraph" w:customStyle="1" w:styleId="toppadding">
    <w:name w:val="toppadding"/>
    <w:basedOn w:val="Normal"/>
    <w:rPr>
      <w:vanish/>
    </w:rPr>
  </w:style>
  <w:style w:type="paragraph" w:customStyle="1" w:styleId="documentheading">
    <w:name w:val="document_heading"/>
    <w:basedOn w:val="Normal"/>
    <w:pPr>
      <w:spacing w:line="320" w:lineRule="atLeast"/>
    </w:pPr>
    <w:rPr>
      <w:rFonts w:ascii="Fira Sans" w:eastAsia="Fira Sans" w:hAnsi="Fira Sans" w:cs="Fira Sans"/>
      <w:b/>
      <w:bCs/>
      <w:sz w:val="36"/>
      <w:szCs w:val="36"/>
    </w:rPr>
  </w:style>
  <w:style w:type="character" w:customStyle="1" w:styleId="documentsectiontitle">
    <w:name w:val="document_sectiontitle"/>
    <w:basedOn w:val="DefaultParagraphFont"/>
    <w:rPr>
      <w:caps/>
      <w:spacing w:val="10"/>
      <w:sz w:val="28"/>
      <w:szCs w:val="28"/>
    </w:rPr>
  </w:style>
  <w:style w:type="paragraph" w:customStyle="1" w:styleId="documentleft-boxsinglecolumn">
    <w:name w:val="document_lef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experienceparagraph">
    <w:name w:val="document_experience_paragraph"/>
    <w:basedOn w:val="Normal"/>
    <w:pPr>
      <w:pBdr>
        <w:top w:val="none" w:sz="0" w:space="0" w:color="auto"/>
      </w:pBdr>
    </w:pPr>
  </w:style>
  <w:style w:type="paragraph" w:customStyle="1" w:styleId="documentexperienceparagraphspacing">
    <w:name w:val="document_experience_paragraphspacing"/>
    <w:basedOn w:val="Normal"/>
    <w:pPr>
      <w:spacing w:line="200" w:lineRule="atLeast"/>
    </w:pPr>
    <w:rPr>
      <w:sz w:val="20"/>
      <w:szCs w:val="20"/>
    </w:rPr>
  </w:style>
  <w:style w:type="character" w:customStyle="1" w:styleId="documentexperienceparagraphspacingCharacter">
    <w:name w:val="document_experience_paragraphspacing Character"/>
    <w:basedOn w:val="DefaultParagraphFont"/>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rFonts w:ascii="Fira Sans" w:eastAsia="Fira Sans" w:hAnsi="Fira Sans" w:cs="Fira Sans"/>
      <w:b/>
      <w:bCs/>
    </w:rPr>
  </w:style>
  <w:style w:type="character" w:customStyle="1" w:styleId="documentjobdates">
    <w:name w:val="document_jobdates"/>
    <w:basedOn w:val="DefaultParagraphFont"/>
    <w:rPr>
      <w:rFonts w:ascii="Fira Sans Medium" w:eastAsia="Fira Sans Medium" w:hAnsi="Fira Sans Medium" w:cs="Fira Sans Medium"/>
      <w:b w:val="0"/>
      <w:bCs w:val="0"/>
    </w:rPr>
  </w:style>
  <w:style w:type="character" w:customStyle="1" w:styleId="documentcompanyname">
    <w:name w:val="document_companyname"/>
    <w:basedOn w:val="DefaultParagraphFont"/>
    <w:rPr>
      <w:rFonts w:ascii="Fira Sans" w:eastAsia="Fira Sans" w:hAnsi="Fira Sans" w:cs="Fira Sans"/>
      <w:b/>
      <w:bCs/>
    </w:rPr>
  </w:style>
  <w:style w:type="character" w:customStyle="1" w:styleId="documentjobcity">
    <w:name w:val="document_jobcity"/>
    <w:basedOn w:val="DefaultParagraphFont"/>
    <w:rPr>
      <w:rFonts w:ascii="Fira Sans Medium" w:eastAsia="Fira Sans Medium" w:hAnsi="Fira Sans Medium" w:cs="Fira Sans Medium"/>
      <w:b w:val="0"/>
      <w:bCs w:val="0"/>
    </w:rPr>
  </w:style>
  <w:style w:type="character" w:customStyle="1" w:styleId="documentjobstate">
    <w:name w:val="document_jobstate"/>
    <w:basedOn w:val="DefaultParagraphFont"/>
    <w:rPr>
      <w:rFonts w:ascii="Fira Sans Medium" w:eastAsia="Fira Sans Medium" w:hAnsi="Fira Sans Medium" w:cs="Fira Sans Medium"/>
      <w:b w:val="0"/>
      <w:bCs w:val="0"/>
    </w:rPr>
  </w:style>
  <w:style w:type="character" w:customStyle="1" w:styleId="documentjobcountry">
    <w:name w:val="document_jobcountry"/>
    <w:basedOn w:val="DefaultParagraphFont"/>
    <w:rPr>
      <w:rFonts w:ascii="Fira Sans Medium" w:eastAsia="Fira Sans Medium" w:hAnsi="Fira Sans Medium" w:cs="Fira Sans Medium"/>
      <w:b w:val="0"/>
      <w:bCs w:val="0"/>
    </w:rPr>
  </w:style>
  <w:style w:type="paragraph" w:customStyle="1" w:styleId="divdocumentulli">
    <w:name w:val="div_document_ul_li"/>
    <w:basedOn w:val="Normal"/>
    <w:pPr>
      <w:pBdr>
        <w:top w:val="none" w:sz="0" w:space="0" w:color="auto"/>
        <w:left w:val="none" w:sz="0" w:space="0" w:color="auto"/>
        <w:bottom w:val="none" w:sz="0" w:space="0" w:color="auto"/>
        <w:right w:val="none" w:sz="0" w:space="0" w:color="auto"/>
      </w:pBdr>
    </w:pPr>
  </w:style>
  <w:style w:type="paragraph" w:customStyle="1" w:styleId="documenteducationparagraph">
    <w:name w:val="document_education_paragraph"/>
    <w:basedOn w:val="Normal"/>
    <w:pPr>
      <w:pBdr>
        <w:top w:val="none" w:sz="0" w:space="0" w:color="auto"/>
      </w:pBdr>
    </w:pPr>
  </w:style>
  <w:style w:type="paragraph" w:customStyle="1" w:styleId="documenteducationparagraphspacing">
    <w:name w:val="document_education_paragraphspacing"/>
    <w:basedOn w:val="Normal"/>
    <w:pPr>
      <w:spacing w:line="200" w:lineRule="atLeast"/>
    </w:pPr>
    <w:rPr>
      <w:sz w:val="20"/>
      <w:szCs w:val="20"/>
    </w:rPr>
  </w:style>
  <w:style w:type="character" w:customStyle="1" w:styleId="documenteducationparagraphspacingCharacter">
    <w:name w:val="document_education_paragraphspacing Character"/>
    <w:basedOn w:val="DefaultParagraphFont"/>
    <w:rPr>
      <w:sz w:val="20"/>
      <w:szCs w:val="20"/>
    </w:rPr>
  </w:style>
  <w:style w:type="character" w:customStyle="1" w:styleId="documentdegree">
    <w:name w:val="document_degree"/>
    <w:basedOn w:val="DefaultParagraphFont"/>
    <w:rPr>
      <w:rFonts w:ascii="Fira Sans Medium" w:eastAsia="Fira Sans Medium" w:hAnsi="Fira Sans Medium" w:cs="Fira Sans Medium"/>
      <w:b w:val="0"/>
      <w:bCs w:val="0"/>
    </w:rPr>
  </w:style>
  <w:style w:type="character" w:customStyle="1" w:styleId="documentprogramline">
    <w:name w:val="document_programline"/>
    <w:basedOn w:val="DefaultParagraphFont"/>
    <w:rPr>
      <w:rFonts w:ascii="Fira Sans Medium" w:eastAsia="Fira Sans Medium" w:hAnsi="Fira Sans Medium" w:cs="Fira Sans Medium"/>
      <w:b w:val="0"/>
      <w:bCs w:val="0"/>
    </w:rPr>
  </w:style>
  <w:style w:type="character" w:customStyle="1" w:styleId="documenteducationjobcity">
    <w:name w:val="document_education_jobcity"/>
    <w:basedOn w:val="DefaultParagraphFont"/>
    <w:rPr>
      <w:rFonts w:ascii="Fira Sans Light" w:eastAsia="Fira Sans Light" w:hAnsi="Fira Sans Light" w:cs="Fira Sans Light"/>
      <w:b w:val="0"/>
      <w:bCs w:val="0"/>
    </w:rPr>
  </w:style>
  <w:style w:type="character" w:customStyle="1" w:styleId="documenteducationjobstate">
    <w:name w:val="document_education_jobstate"/>
    <w:basedOn w:val="DefaultParagraphFont"/>
    <w:rPr>
      <w:rFonts w:ascii="Fira Sans Light" w:eastAsia="Fira Sans Light" w:hAnsi="Fira Sans Light" w:cs="Fira Sans Light"/>
      <w:b w:val="0"/>
      <w:bCs w:val="0"/>
    </w:rPr>
  </w:style>
  <w:style w:type="character" w:customStyle="1" w:styleId="documenteducationjobcountry">
    <w:name w:val="document_education_jobcountry"/>
    <w:basedOn w:val="DefaultParagraphFont"/>
    <w:rPr>
      <w:rFonts w:ascii="Fira Sans Light" w:eastAsia="Fira Sans Light" w:hAnsi="Fira Sans Light" w:cs="Fira Sans Light"/>
      <w:b w:val="0"/>
      <w:bCs w:val="0"/>
    </w:rPr>
  </w:style>
  <w:style w:type="paragraph" w:customStyle="1" w:styleId="left-boxsectionnth-last-child1bottomlowborder">
    <w:name w:val="left-box_section_nth-last-child(1)_bottomlowborder"/>
    <w:basedOn w:val="Normal"/>
    <w:pPr>
      <w:pBdr>
        <w:bottom w:val="none" w:sz="0" w:space="0" w:color="auto"/>
      </w:pBdr>
    </w:pPr>
    <w:rPr>
      <w:vanish/>
    </w:r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idSECTIONPICT">
    <w:name w:val="document_right-box_section_id^=SECTION_PICT"/>
    <w:basedOn w:val="Normal"/>
    <w:pPr>
      <w:pBdr>
        <w:top w:val="none" w:sz="0" w:space="0" w:color="auto"/>
        <w:left w:val="none" w:sz="0" w:space="0" w:color="auto"/>
        <w:bottom w:val="none" w:sz="0" w:space="0" w:color="auto"/>
        <w:right w:val="none" w:sz="0" w:space="0" w:color="auto"/>
      </w:pBdr>
      <w:jc w:val="center"/>
    </w:pPr>
    <w:rPr>
      <w:bdr w:val="none" w:sz="0" w:space="0" w:color="auto"/>
    </w:rPr>
  </w:style>
  <w:style w:type="paragraph" w:customStyle="1" w:styleId="documentparagraphnth-last-child1">
    <w:name w:val="document_paragraph_nth-last-child(1)"/>
    <w:basedOn w:val="Normal"/>
  </w:style>
  <w:style w:type="paragraph" w:customStyle="1" w:styleId="documentprflPic">
    <w:name w:val="document_prflPic"/>
    <w:basedOn w:val="Normal"/>
    <w:pPr>
      <w:jc w:val="center"/>
    </w:pPr>
  </w:style>
  <w:style w:type="paragraph" w:customStyle="1" w:styleId="documentprflPicfield">
    <w:name w:val="document_prflPic_field"/>
    <w:basedOn w:val="Normal"/>
    <w:pPr>
      <w:jc w:val="cente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right-boxSECTIONCNTC">
    <w:name w:val="document_right-box_SECTION_CNTC"/>
    <w:basedOn w:val="Normal"/>
    <w:pPr>
      <w:pBdr>
        <w:bottom w:val="none" w:sz="0" w:space="0" w:color="auto"/>
      </w:pBdr>
    </w:pPr>
  </w:style>
  <w:style w:type="paragraph" w:customStyle="1" w:styleId="sectionSECTIONCNTCcntctoppadding">
    <w:name w:val="section_SECTION_CNTC_cntctoppadding"/>
    <w:basedOn w:val="Normal"/>
    <w:rPr>
      <w:vanish/>
    </w:rPr>
  </w:style>
  <w:style w:type="paragraph" w:customStyle="1" w:styleId="documentparagraphPARAGRAPHCNTCnth-last-child1">
    <w:name w:val="document_paragraph_PARAGRAPH_CNTC_nth-last-child(1)"/>
    <w:basedOn w:val="Normal"/>
  </w:style>
  <w:style w:type="paragraph" w:customStyle="1" w:styleId="documentaddress">
    <w:name w:val="document_address"/>
    <w:basedOn w:val="Normal"/>
    <w:pPr>
      <w:spacing w:line="30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paragraph" w:customStyle="1" w:styleId="documentRNArnaphonefield">
    <w:name w:val="document_RNA_rnaphonefield"/>
    <w:basedOn w:val="Normal"/>
  </w:style>
  <w:style w:type="character" w:customStyle="1" w:styleId="documentRNAnonrnaphonefield">
    <w:name w:val="document_RNA_nonrnaphonefield"/>
    <w:basedOn w:val="DefaultParagraphFont"/>
    <w:rPr>
      <w:vanish/>
    </w:rPr>
  </w:style>
  <w:style w:type="paragraph" w:customStyle="1" w:styleId="documentSECTIONCNTCsectionnotSECTIONALNK">
    <w:name w:val="document_SECTION_CNTC + section_not(.SECTION_ALNK)"/>
    <w:basedOn w:val="Normal"/>
    <w:pPr>
      <w:pBdr>
        <w:top w:val="single" w:sz="8" w:space="25" w:color="000000"/>
      </w:pBdr>
    </w:pPr>
  </w:style>
  <w:style w:type="paragraph" w:customStyle="1" w:styleId="SECTIONCNTCsectionnotalnkSectiontopborder">
    <w:name w:val="SECTION_CNTC + section_not(.alnkSection)_topborder"/>
    <w:basedOn w:val="Normal"/>
  </w:style>
  <w:style w:type="paragraph" w:customStyle="1" w:styleId="SECTIONCNTCsectionnotalnkSectiontoppadding">
    <w:name w:val="SECTION_CNTC + section_not(.alnkSection)_toppadding"/>
    <w:basedOn w:val="Normal"/>
    <w:pPr>
      <w:spacing w:line="500" w:lineRule="atLeast"/>
    </w:pPr>
  </w:style>
  <w:style w:type="paragraph" w:customStyle="1" w:styleId="documentright-boxfirstparagraph">
    <w:name w:val="document_right-box_firstparagraph"/>
    <w:basedOn w:val="Normal"/>
  </w:style>
  <w:style w:type="table" w:customStyle="1" w:styleId="documentparentContainer">
    <w:name w:val="document_parentContainer"/>
    <w:basedOn w:val="TableNormal"/>
    <w:tblPr/>
  </w:style>
  <w:style w:type="paragraph" w:customStyle="1" w:styleId="divdocumentlastcontainer">
    <w:name w:val="div_document_lastcontainer"/>
    <w:basedOn w:val="Normal"/>
    <w:pPr>
      <w:pBdr>
        <w:bottom w:val="none" w:sz="0" w:space="30" w:color="auto"/>
      </w:pBd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 Jason Lyngdoh</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530bc103-b51e-49cd-8d29-1d1c20386785</vt:lpwstr>
  </property>
  <property fmtid="{D5CDD505-2E9C-101B-9397-08002B2CF9AE}" pid="3" name="x1ye=0">
    <vt:lpwstr>IHoAAB+LCAAAAAAABAAUm8WSg1AQRT+IBW5LCO5uO9wJbl8/mXUmTL3X3bfPqSIkxH5IlCc4WKAQlEURgvuQDILCH5gQKJQ1nFzvqzUOGT3couyxwxtgr64cP/Nu5E8iiyEOlbx6dcRFZZ7z1HNCiO3Lt9iQ2dJJxzxebBHm9FYwmd+z7tsPPzu6ha+sP7xDwc71E7AaMMjJcaf+TXp3puxQqjwJRE6FAnnM6rxKuvcHSpQNqHJFzJQtc4EwnUw</vt:lpwstr>
  </property>
  <property fmtid="{D5CDD505-2E9C-101B-9397-08002B2CF9AE}" pid="4" name="x1ye=1">
    <vt:lpwstr>gapJuu3dfCg1tW/Tg+mC+Uq6QKuWRU5/NXcFkUYzrXBw3GCdGY9EmwyWGliTmEpOROEa6Lm8DkeRgYnTkRb2n+UfB0mwsFdnHMQ6N0E3lT/zDB/eBzTnIBtywx7sp4m9TSbyJpRJjVjQGMMc3EinaUCV50+Oruzjd2Ft0RGA0xpzQpuUYE9ZYHHbLQqk7dtNIPdaAkNBSADO8GxONDg55XhzQgnTkwk5HGIuvLK6FE2mMuJYfx1WIsq4qqt0h26</vt:lpwstr>
  </property>
  <property fmtid="{D5CDD505-2E9C-101B-9397-08002B2CF9AE}" pid="5" name="x1ye=10">
    <vt:lpwstr>jqY5pjoY9ZZfSa3wXcwRfOuIGixfL4vlgA9O1uwsC8fpJIiW44zjCYaByxAvKT44L70pICKgN6bvCA/pfSwMPXzwli1YV2K1tkJ3lu0nfzPlZRcdstOWBBlh9UGLhhfGfvgReWwgOb55u3BZ8EBQh/t54FJ9a6iNcHm60mWfN35nKI3INEGbzGk9Fq1g/DHpJBIJFmvS8KLTmfvQdboOZmi/1hhvTUH3qWDnT2oOkzzC6P3wKLdAuWOPu77Wzng</vt:lpwstr>
  </property>
  <property fmtid="{D5CDD505-2E9C-101B-9397-08002B2CF9AE}" pid="6" name="x1ye=100">
    <vt:lpwstr>LdGOdp9udERsyEmQxlYZpvccuLO3WJVsZ7CmTtk5Y1HgidMRdfDq0J5yAL1IvmwH/DOSqg6EvCJf1E5XOCNG8tKXpb6fVPxrNG7escJ5Pr/4bTJ78lAZQahFFemQG0YeF/SmOprMiZVAU1DzxGu61doIJelB+uW9WPQSRPdgMdtP5OUn4fASDW8wW2UhiHFBgmnn/69iZH240p6EUJcKrkVV+0rMGXYk55XrAxbTb9YJIgI/Mq7CpuhalHor0NK</vt:lpwstr>
  </property>
  <property fmtid="{D5CDD505-2E9C-101B-9397-08002B2CF9AE}" pid="7" name="x1ye=101">
    <vt:lpwstr>TAaK0L1S4U4v9ZnrhaH646jD5i/Fyd/nNxE04IO6BYUeT3WcOTn7j4JL33SGKCyhDNouTMfM+w9sQ8rXuYqk+D0Kahcab/PERNInj6J4Iisy3HKhWE5TonQ5y2hOSYetMu+eOUM/7zA2KG8n86O/KzKKc0rc2w0aafMOEJAxk1p9TYSudcqb0t0AGiZVOsOSSuixcuE+ropACOM1J1lFKoaRYbsiUXV2p3iME+cj9patsht/b+Pw/PaAbLHu8eM</vt:lpwstr>
  </property>
  <property fmtid="{D5CDD505-2E9C-101B-9397-08002B2CF9AE}" pid="8" name="x1ye=102">
    <vt:lpwstr>haJqUMHTHyELEUqdYesfWBtyDwdBnAViXnIHwkGLdnYcP4PIn1+3iV8Z2vRp0wtD31pF4ntGRsnhrQjxTClQKqmOdQLHzNj1bD5TVTQtTEev5ByevNWQpNaDHMVZaNXd1PNXjAzyaB9/NTUdD1/17VwJSR9aKEanjJIRx3tVYKhl6cMWIUWbwzAkuROjoNGhhVXY5GtZLdCZD/dxw6BC2owgG074e0LkdDDX3wpvwjUw2zaLMDVuG+1dOBhD3Y4</vt:lpwstr>
  </property>
  <property fmtid="{D5CDD505-2E9C-101B-9397-08002B2CF9AE}" pid="9" name="x1ye=103">
    <vt:lpwstr>G6Y9M5MMLL0dBBXsF+iavkq2qmfzD3sxbjai8MlVeE30CUT9pEdGzUDb8JwLBx8t0Smlj60tSzELKiqrJay9otI3Gh55i3q0keYzgOCRYGDVw/oqkbtGz9eDxU0amQTSGRDmsmhPQ9ZyDUlb8r9tWM9ASALSUHR8EB0iaMfYUtN64TivUvm2mB4Qr7drAOIbUpBlXxoD0K/kNpuymVZNpqEpcft6XSSWVk47nQ/wUDIifFxNvQZWik5E8DChMdZ</vt:lpwstr>
  </property>
  <property fmtid="{D5CDD505-2E9C-101B-9397-08002B2CF9AE}" pid="10" name="x1ye=104">
    <vt:lpwstr>7hGqKNiVLunavC6xy8NH6JtK8eAeY1qfDqPsR3TUn9JK61hOI6QPu8dfZKvCv5m3hOa0tz9JFxkBAAJx+LDmNg3xzYW/IuevBzPdwTsCuCRX0nNckVVUAOHrFQ73WsZL+6tS0G6lGiQiZf+zPpi+29bzsxA010tpcc6u3JeCwuzQNWF09a+xwBQvYSsILuevs0y/WOy+8N5z+P/jKnyLPUg++bGie9o8C5ebvhOdoYgESro9dUsfuRTeIR5uzEb</vt:lpwstr>
  </property>
  <property fmtid="{D5CDD505-2E9C-101B-9397-08002B2CF9AE}" pid="11" name="x1ye=105">
    <vt:lpwstr>I/s3oTzyxgD/LYB+miCWzTLxhAm/HNd1RMMdkFHHcLwbY1pfY+cYAiIak6fn+hog+Kp01BE2mJ+ZyV84UcJAO0IksE/XI1dC0F79F2WklwomWALsYop86vyogPxqFPYQJpw5d8tY7o3g3abJgT1HBxItO7Z6uTjiHuDBi4IJSlOj0g31tyeRQeCX4z4ZXURbou/b/yGYAIST3pRBPuvWvvcEIvLrVfWvGsd7Cdgj3Eg7PQHkESgMArpl2l355pF</vt:lpwstr>
  </property>
  <property fmtid="{D5CDD505-2E9C-101B-9397-08002B2CF9AE}" pid="12" name="x1ye=106">
    <vt:lpwstr>ep3wguBUhG88AVjjc7/Ssq6Qt38JlPkJJr6bgVNewtoIW0KZ5GLvT8PhaIdSry0WVxR3wHS+pe0VENZPcs3oUlSGAmSbD2ziIOcBOMJUdT8bkVmfBk33jOdFGXfthS1g4zV/bAV9OLoVTs2SsoEj1OOlRtUrWnslY9FUeBHCtTY4I75jI1A0rxwR4tBDhXECwuP1tO+f0qWJ5zDFhIwzfmTJzLBFnzcDOStkaRJYQKM3FjYEcrLoL4wAaJS9Ugq</vt:lpwstr>
  </property>
  <property fmtid="{D5CDD505-2E9C-101B-9397-08002B2CF9AE}" pid="13" name="x1ye=107">
    <vt:lpwstr>YFZLFFR8s552Po8k1vOLzBnE/DVx1VrfaYt+qrXM3VCff5BxtWsmhNcYE7pb1pJ93yOR6r4hsRWn8qbAwS1gYZdFv3PbsrSsWq8gKBGDyLQ4IJp2fslFD49EIsp5Q02jUzcR6FXShxyAHZwL95tGcVKiUIlc6O9DHeR4URKgCHMW02YauTVelVi70kl0oPGQbKnr5Dnr8089XrN/Orvd8VcoJw/WE7hktuZEwRKNbKqcxX32POi7oedhC2ELi2u</vt:lpwstr>
  </property>
  <property fmtid="{D5CDD505-2E9C-101B-9397-08002B2CF9AE}" pid="14" name="x1ye=108">
    <vt:lpwstr>qYk2iFJnxQydYgcDrGON9y995i3hN3swVjTKVqwZj7v+pVp1pRavxoVhN9HA8v3Bq7x8UXNzrOamQg/0t7o9qPYPf677UZS/EjiC6xumkbdJiffcqWwbKypsyGt5DT9R5GLUXYCdXpGcnRedThZFHGOT2GEJvjYCv/ENYNvB3WQYNg3WPdN5B0w6hQyZQRKbIgeBN/eT9dOsy8tgXb/rdwA+jxyuQQWS0TzlUKuWMA3Mw6RbxKH3bVxkSXMArN4</vt:lpwstr>
  </property>
  <property fmtid="{D5CDD505-2E9C-101B-9397-08002B2CF9AE}" pid="15" name="x1ye=109">
    <vt:lpwstr>l5LEFlUOA0gpy85NkRz1M6IeNVN8BhYmmFJ0KEmYd1d6sNgg05U5/TXaywcYeqDCqYSAcXOtKO2o7axFGa57HGJU/aYWpzdWOdmVo5mj+aIUj/GSlxvqEWnE8LaNvfdVUHpqWpn/jRbdMp1EUbqWxBESQSUObSvTGKl7xQwcBq9BVKT+oy2ivUwd4L/1Rcir5+s5m8/YZgyjqEB8SZTciJWrcozLjSLEB/dxfX4vGGbg2VeI6UTjxM4q5Fpttyi</vt:lpwstr>
  </property>
  <property fmtid="{D5CDD505-2E9C-101B-9397-08002B2CF9AE}" pid="16" name="x1ye=11">
    <vt:lpwstr>tHUjraqebcmUFf/bU9mGtEg2sjysF6KHTnJ201ZMCvV5Eg+f+0PN91BHXOZj6e7edm7vzuciylHSaqSe/TKHXUJ2C71zactHf1CZWYfOAEJzYHHvllHawF3KcxhNy/vJOp18Ptbch/ncPbgmO5R6A7ts7frbutB4ACYKANA0Z5r130I/YtY2Co9OH84nzmiX5pf2GSfwOf8KhTHU1t+890ZQQn4oMZVw747p1ePNQurbEBd61jYijUJ4VhB74Rp</vt:lpwstr>
  </property>
  <property fmtid="{D5CDD505-2E9C-101B-9397-08002B2CF9AE}" pid="17" name="x1ye=110">
    <vt:lpwstr>NxeYI/8IUteoBCva6cQNVE2XFSIWUUX9ChuuqllkdfKQD4YRc2nLeSRgzfC73+w5zB9GjhctqvGVuc3gapt4bXbTDSHAFKXt2ATliNilemm0kfy4iZsd4w1N4gRvxutVBf8IKmvN8UGKiBz5e47xoj0Vnfdb+6tK7w2uTG16/244zPDz2r6lzJ++QXE+tZU1s+msM5nbxPFgbWpVazLXctiJpOey/kDiOXFCL1o9+8q/28NXnW+2snNe4zRJfpm</vt:lpwstr>
  </property>
  <property fmtid="{D5CDD505-2E9C-101B-9397-08002B2CF9AE}" pid="18" name="x1ye=111">
    <vt:lpwstr>vnPtH87MQ1RWFm9XOD7IqPawVXufX2hLkjaajn3DuEJKbp+iVTGHc2wWVYmw/5J4SaAT94/qPrIaSULcNsoPOO2nV5jn5XRrYBz5jZjR69dUnwc4MRQGV+GTx+SUR8Bk6KR4uWsDOdiKaCV1S5pXQFBJxQWT6juzE8pkfViwEWl728cXGKk6x9IMXcWPhgfr7n9+KKycAThs/yY18CrliZYi1F+02EjTg18S5ZTFp2WB+XZkzF5e3WmCrAOTm2i</vt:lpwstr>
  </property>
  <property fmtid="{D5CDD505-2E9C-101B-9397-08002B2CF9AE}" pid="19" name="x1ye=112">
    <vt:lpwstr>giu1WL/s6QOG26fc4pDUBADuXrjbOxJ5T3LccgX0l+J3Lyu+1CcfPOFXKOz4VN3vVWS875cMCLN43YbK0FOZxyhG43LcBTG9hJM9RMBShWnabGAaD51jddlKzErZEVLyYI9PyRz9AD6ZWG91hmvfHQY/BSRiN6Qi5N3liJ5Y4WmpkTTXvHD88B3evX3VqQCT2hrGO4RYXCF4kyHFW5021Q9oRc82Srq/EpVrFjkSsVGDnybRfEdGPD7Iw6fjkSc</vt:lpwstr>
  </property>
  <property fmtid="{D5CDD505-2E9C-101B-9397-08002B2CF9AE}" pid="20" name="x1ye=113">
    <vt:lpwstr>Bk6Rfp3sEjd8w7B1dFTAYgDgy0cSAB2NtqbQQn7GSIMQvEHR3vy4B8e2TjBudKCPjdFV57ELEqImuRvM3r53buSmfp3FAB6nj78fUz7X0BmJdhxR2jv0EqgkFpHlQ/R1O+8MEbX9NT91FohdEb078AZl6tM8X16Mjg5NtUD5fHoa67f4MhtsVoHmns21CDEaoXvqVv/aH7RqqjjgYIS/aErB+wicRX/qHpjS7gylu9kZoMhrAJYJwQ/6/BhnfgK</vt:lpwstr>
  </property>
  <property fmtid="{D5CDD505-2E9C-101B-9397-08002B2CF9AE}" pid="21" name="x1ye=114">
    <vt:lpwstr>VWq6q3/nQNBtTHWhDRo0hp1AGcqQvjWxoWl6jc4SFcw4f8vYMSYHgGJgo9DbxQCOhbbz+K8lMjEekCC78DZV/XYEsN3ar4aogKGl8f71BHBpkHpFFKuT86O64gh5JxB7sPaxRbHDWPYRjdmRGGr7QMTTeqH1YwcM9RS4qPxUrhvj92lLM2XbH8hL//exPFY9YzGq9ySOpVYwesqCisR3aUqt7hJW4hQTuXF9i50y6IhrW31S5YmoirdQ05hnIfI</vt:lpwstr>
  </property>
  <property fmtid="{D5CDD505-2E9C-101B-9397-08002B2CF9AE}" pid="22" name="x1ye=115">
    <vt:lpwstr>oxKJPxNTKQ9Q0oZYEBi5u8rPoXzqkQz9Bi+Vr+Hp7Nc03vV+jnSJh8bxT4m4WR75hFqoZK2s1NzJOyseBnpug1FsjUFVS3l2I8ivTixzrXpsrmeLs2W53/uCeVdGntrmKx1uN0itLlEB0MuPSAuvSQgBmINVXDlT9xLGvdL660w2YS9+/ozh2MWHStikTWO5+86D7s+YyN6wImevGo/eKPxPT4p3hWkVh/XU+N6rgIOVcxtofkTFL9K4EMZQJEK</vt:lpwstr>
  </property>
  <property fmtid="{D5CDD505-2E9C-101B-9397-08002B2CF9AE}" pid="23" name="x1ye=116">
    <vt:lpwstr>MZ7iPmhct10VrThzPtR5ChoHl3VRzQMtVg6tpg0wqgMm/CKWe0TPXmt+wPceB4c94Ux46Xqu5NKIcAyGt2gG5P5GrcG10Zp81nN6f4Nln+hrOmW26EeGY5llD98ReYtKyRcxk9ZegZrkfo/ngWx0N5JbQ6EE5W8cXoqPOvcX3wRMjlFe86rBR6jgc+r7Six8mAbvsn38mtTTiN0/Elh24nuhvkgv/M7Afq5N+SzTNaq1F4KMs8eLaPJGkkhBOJ8</vt:lpwstr>
  </property>
  <property fmtid="{D5CDD505-2E9C-101B-9397-08002B2CF9AE}" pid="24" name="x1ye=117">
    <vt:lpwstr>5+f5xZW6Uos7As4ZbEdi6Rr452yPuN0HmquKZLPCo8gzkN2ou9YyD4jLXw8N53JhLXYX63NvBAGRT4c/WVYMQa+TrBROHr0T5tZHsokqYC8Ok+7qNFP2uEmUWFVjxO+9gk0bfsoo3uMoCwt3CLnzb4tiaTERD2c3tvFonFawz/reBv3H1JJhnd1pjBa5QsChvw8Jm9AnwTjsQoKfIDSNhVYla4hL1gsaHzWtNrgbnQH0HTvdmfph7+9qqmtEYUe</vt:lpwstr>
  </property>
  <property fmtid="{D5CDD505-2E9C-101B-9397-08002B2CF9AE}" pid="25" name="x1ye=118">
    <vt:lpwstr>d0euNHz8cAKiW2ApJco6xXlFctQdf7fjslOs4gfRB8ObV0F/uIsV8kE2hfM62mVmlERvgjDkukz5lTOsNb1NoCDBxnriT4JAYphTUPh4uRCT+CtdiXgXMx8Z6chbZJpSxwADDKyop78gGlKUghgoAQnAjK9TR1GOHcJGnOadenb1zZmQdhP/v3nLPfw6/x93FAH9unO+eKs7yZoKXzYua8IsHhpBkm4iSh2ehKmpHWEgCM8Fvv586i/8yuSftPM</vt:lpwstr>
  </property>
  <property fmtid="{D5CDD505-2E9C-101B-9397-08002B2CF9AE}" pid="26" name="x1ye=119">
    <vt:lpwstr>rv3t7ZVQjYwNleBPhIhLwrYrDfiknd48RsecNOkLfgRXQv6VlfzZhDciP5kRR5mmb0Vv8Ps4qrcDPmluRaZD0RYtmQhvhTANCLtEaaK6Af/6PqZHwbY6nofR5+Hdd9geeppNUFzU6iYwfBcd2GCwImDSBGHhoi9IWdmID4UXP5SQ0hAYy5D7fPWagFN3IqfpeusSRWjZ4jLs/rFsWh2KvRyqdKfVJHFePFDIfK2jJlDQN1ZJ8tMQ3ZVeVaw3O2H</vt:lpwstr>
  </property>
  <property fmtid="{D5CDD505-2E9C-101B-9397-08002B2CF9AE}" pid="27" name="x1ye=12">
    <vt:lpwstr>9GJoCChenvmnnTwlFDwCRWVB0QLGPgth7XK7O9YaqDv6RHIFAtKuaiuu4WtmrZpmjhbc1I7sKfk0CL5p7ETQZWhF7O+/km8abHuynX+Jt2mKeenehvmRikGfSpI3XiQFe/5VUiJimESUp40UKBGlZaIUgS93ab+aJHP+tWLA0w/fIBTP/wgd5SQKFKkxHXUEC8IjWyO6EICTBVhSNTGylH96FCWDN+zvoEx3/ocApS8ngM+q3SA21slgySTUYMf</vt:lpwstr>
  </property>
  <property fmtid="{D5CDD505-2E9C-101B-9397-08002B2CF9AE}" pid="28" name="x1ye=120">
    <vt:lpwstr>zW7OvyjidJ5U0BO5fCrnaKlRvMLPl2NpaVBZ2X0BLjjHBFXLQnTVkvwd3LbkiF0KLqAiz7yvfuDv0R6aZEJgmujPAddjjlf1k9LsvvuLw+AEc40uO/NdM0yAX0v/2f+3zUJgAKtirqmUflJLv15d70+pe1McM0UQWtJXfyQBtshUPFl6Se9lXBy/dcM2KHBbX+3ajNP48jtXAjw4xORzpuJYkqG5xfwBQIUdzTx2c47P+eJV6UxGhnLveDkNYzf</vt:lpwstr>
  </property>
  <property fmtid="{D5CDD505-2E9C-101B-9397-08002B2CF9AE}" pid="29" name="x1ye=121">
    <vt:lpwstr>5El8i4dRt2HP3hkM5x+38kkFrvHtJai2eYm2Yt9G+gbFc2NoabPeyXhIrshQYDaH7TDlRXpjpWx7tWp38r+mbX114Jp61NTuXHfugnxwpxMORLADIik5nPg+fdXieYytFf6VWxWr6lHPOLCbKVEYNTeunqCIql1nOu4I+nyKG6GR6Fc2GegkaIrLZPq9diLwV41oEqytXPCh7e1Hp/65kc1HDqCZ8IP8/7Xoiy30wLBX/DolYbg5t3/llmcl8oQ</vt:lpwstr>
  </property>
  <property fmtid="{D5CDD505-2E9C-101B-9397-08002B2CF9AE}" pid="30" name="x1ye=122">
    <vt:lpwstr>A1OZo9WF+L/1iF0dkbi4BWqfsh7iQNluGTqUMj74wu02ezahIz7gSzkCl+ZbzeZ8mSvnPyQioownS7A8ykYUHte1hD19/uHtiQbb1iYYKppBhljowuslR6gzbcTMPT4XykMqdak+1O8QBV4bYhSylvVVuxdJoTI4g1QOg17lLIzdhX8e1K5Agx1WLg7/4pUs6mSi8ggIgmvPs7mXPOU4kxCOX9hHZmaDeIY+Dnt5J1Yon1dxny1CIT//KhdyHD2</vt:lpwstr>
  </property>
  <property fmtid="{D5CDD505-2E9C-101B-9397-08002B2CF9AE}" pid="31" name="x1ye=123">
    <vt:lpwstr>Kme4nOiBv7K9qEQtTO/WIR0wPMBnNzOuJdZP4wMgrKu+/1FfmD0Z5xE7N4dcgDV9QkSm/7Op50vgL8pMu0XGzrYAQDlKM38IFksimt6XzmuSAMsjLCjgRO6Sum9SzeOOxKO+RDU3Y/oKLHKngc6tfsLb0qKv2hXMd46+OBmBTReG/kg0L295h8+/Vosn2YhjL+KohF5xijavgkeZcXLCq2voVtDsm1/LaZ4GiB6AAA=</vt:lpwstr>
  </property>
  <property fmtid="{D5CDD505-2E9C-101B-9397-08002B2CF9AE}" pid="32" name="x1ye=13">
    <vt:lpwstr>qeiXJkTfc0gSlTRrC1oB+55ufxuFTCWsjlAEMFTA2zyt9sHc6bnmYlN+y9GvoIk+jARWTaziCTOHEPiRaEiJyg6ZYub0lXYn8PD9AK/+kgkrX1lZLE854kR0RJNH6k4mszSLRuOuQJmp2sIE7Q+SNDGYhynAxIZjqyPK4zFiwjE19fKV6P1p5VVe5poGtukaHwEx9vbhIEgPg2UO3BZRWJY/CwOqMvJ9oJwtJ3rZ1hj8L8nSHDm2VSIzb3ok8Kc</vt:lpwstr>
  </property>
  <property fmtid="{D5CDD505-2E9C-101B-9397-08002B2CF9AE}" pid="33" name="x1ye=14">
    <vt:lpwstr>Z0fP6N2dcS/eEHNfxPr3K/i1MJc5Bb5uzykfdFd3JkwLgnSaErSL1d5bIe0T+o3tcGGsnJQubWpKAXSPyUJGzLYMUTaHKbR/CwqnQFLYBT9WGOki8zG4A3dRtU1vILF8IwvX+kzjnJF11tFhMp+DkxeFe7NiCwOsrE1aKPfogfPlmvXcJaqRt/GZQFDwUfQ0TuC/E5JMG+V5spMvj5n0raoh9xk+CrL/duvn1ZHyZ+6FJ5LaV1bhExbFkowCS77</vt:lpwstr>
  </property>
  <property fmtid="{D5CDD505-2E9C-101B-9397-08002B2CF9AE}" pid="34" name="x1ye=15">
    <vt:lpwstr>/wl3LKFqvWqXzuapz7D764yBxadERxtkiaFRqIeZS0TprT2Rp7JPe40anJD7lH8FgaZ3xz4XZSULSRpljLiEMNberHRU/uwUhzRc6XKqBpRpbA1fvjeUP81u88oGzvcqkknvFFPkPvEs7Aw1V3ZZH6YvmoPI8tv5U9j02BfwcRKjrXYKJKi2/WDDEBb7/316pKQ2DC5e5HORFsgdKGV3j5ynzgk74JUEU0yBJA934HfX6udE87xGGdKKxIvWsow</vt:lpwstr>
  </property>
  <property fmtid="{D5CDD505-2E9C-101B-9397-08002B2CF9AE}" pid="35" name="x1ye=16">
    <vt:lpwstr>cTfgFFZWXLWLviVaSjkm0ylkmoK3e4RcVruGDg7ZN5D+tdv0iKibXS1gLxioC74kdowtm2XAFeDDLdhqzB7lWskAndLXaOSo2XbXYCXmE2AYnhae0TAiVgHmOzTFj+LWcKi3U9ayGsR0dYyjYawZPQ+WZ4VKZIUxkQPedG8CeMTj74cGZdj0M5mQa0/1Cqu/XKDJ4aDfkVex+1ENquO7N0rMI6uGni35EnanB5R7//6sZke97/Kt20m7C23KkGf</vt:lpwstr>
  </property>
  <property fmtid="{D5CDD505-2E9C-101B-9397-08002B2CF9AE}" pid="36" name="x1ye=17">
    <vt:lpwstr>3wt9of3ywmfEHK4ae+PBLcLoWhOodqyzRbEmZ1ekY7nBqN19Ac2vHQQnEHN722A2IoRw7OiPzo9B3j1oynf34ZnquexD9kC1ZPrn76Jo4tzpn2XQIUW9JWIW0HPh1eygCPLMEXaq1zMil6dUkj2X2nQkQn5ZnUUtjTcr/JCJcQS0EmZom+dx5EipzV3tAK8O+mxm+VvBcFLqFag/nsciXy+wV3ZHK0Ud8I1pLMxmV93yT950BYgTokwxKsWF7+3</vt:lpwstr>
  </property>
  <property fmtid="{D5CDD505-2E9C-101B-9397-08002B2CF9AE}" pid="37" name="x1ye=18">
    <vt:lpwstr>Z7/Skk+XhOnwc4n44aYqoNlSz5mzexLNJ1n+B+84jfFouiDvCUUT1Hx0cX0rResWqcxjM3DKgkC2S9SH4BU1Uv0op3cB8jNRuE8Sk2cwnTCok5Jm5ZxiSrvA4WHwFGL3JgPwGgfUZu+hmX8wOIX7IQeijmSLf13R7zJi8ur4JC3A+uzWCbhsvgzXlb4Sc90WKap5FTE1rto53GJw1vq7j6yTUUPPxbCAyDrLN9MYxPWjlqB2DXJSYVrGHAV6XA3</vt:lpwstr>
  </property>
  <property fmtid="{D5CDD505-2E9C-101B-9397-08002B2CF9AE}" pid="38" name="x1ye=19">
    <vt:lpwstr>l2+9mXkY3KsFI25tT3w3fBriliDb4VKZOVw+YCHBmz9NnH8ZZuTEZob3nwPEY31nwAX90Omu1i5zfeWgS/jkJn0C7c2x3Voz2InHvDZuVJg6uyZGy9yjMD+k/Z1hVA+h5/Y6eDmD648xvB2lGIt8ubS3GYdAKBhUpBl08MYROz8IdvYY4Of71QEZraznQnaE3HKFPfUVcZes0XUWpuL2dfe5TXCxSb3R/uF2yvpNJ7Rgwrfyw6YnbxDz+9A24dY</vt:lpwstr>
  </property>
  <property fmtid="{D5CDD505-2E9C-101B-9397-08002B2CF9AE}" pid="39" name="x1ye=2">
    <vt:lpwstr>az4lHKkGN1T+cFkt5UxbHorPtYwzQUFdwOhTgzE9jG/snjpl7wkEpcGexqqIdECmyE36hQguRbJOSgxfplH4iLi4ixMkqqrC4ZCZud0z4rFDibQmAUx0VvKi6dZ1XfB8MdSQmfWYZj+PZVq3JukU87D5OWMjhVOZFSsoHly2dR2W1oR7qE+wOSLKrzGqfoXCz7zQSu9gPM8IQQY0eiF+ZMwA9PPmTiM1BZBC4PNDGSNDSYQ6SK8dVimc49U9F0H</vt:lpwstr>
  </property>
  <property fmtid="{D5CDD505-2E9C-101B-9397-08002B2CF9AE}" pid="40" name="x1ye=20">
    <vt:lpwstr>XEA1XhKITqqpqFlRO2rLpctB3ANBp0mW/MBIYGa2mHf1rpMAKSphWswaH837vnQ+vpmL2zsimzasoTFlLMhjFhLz7hdOruG8sb00gfruw8aW048/yR4eFCNaJSQitnQ6Gln50ZtX291yrQSEbdf924sl83UV/If9kpVx4YLhVQYs1PJtVpV9WmWmRGVOfbmhyBNItl7NpMgH2W2VEixqhliqlm56mxreN1kiwSBVpHou2BPNftH8poyZ6VRphl8</vt:lpwstr>
  </property>
  <property fmtid="{D5CDD505-2E9C-101B-9397-08002B2CF9AE}" pid="41" name="x1ye=21">
    <vt:lpwstr>L9aDupxu6NRXPpQS/obXXekwYNH1131mY75zGUIqogw0fzL6+lfYwDe+I6/bVwRqtfoShWjtmAHZVPhxQYAS9/JRxq/cU3ZlDTH/WZRsk5QWFWBBYeyr30CbmbxBifVChHdrDRHwStRC8nySxfgI/G1eTnV11xtgs9G3pcF1TeL0R+MSaqCld8wJdcKfNeZB37EWMu9kFFg6hsvWS06c+ckRJE/Z+DwRcO+xLwQK9PdVDDfZSSpKJb0hCNkm2X7</vt:lpwstr>
  </property>
  <property fmtid="{D5CDD505-2E9C-101B-9397-08002B2CF9AE}" pid="42" name="x1ye=22">
    <vt:lpwstr>Lvhi1PDiL8/SgijefMx/gAoiMFuFRc/CHxK7mxLG8BWyD3XVxBGjel+m1XNhkWhdF8VXfAFOi1z/kdLXPYwq5cew96xxHe7ZymIsN5RR4pLA2ajixkZnj+QpKNl9uXW9YxrarueVsUfydbo7VogNZjE7Mh5Sn9gYgvkip2qNuYsN5kVoA5lYxQe0fp9OsKw39cc1YixtOa0ynhW6/Crvf1VeaS0pFpJX2P6bH8UbI85AEl6SO7SKe6Dv0x3mIHN</vt:lpwstr>
  </property>
  <property fmtid="{D5CDD505-2E9C-101B-9397-08002B2CF9AE}" pid="43" name="x1ye=23">
    <vt:lpwstr>D8fzFUm52TPH3Pitq5TioEEhZuTmnHBgtWVsriUyfg0dlG3e3F2XB8i3ZCOyWi5IWtOHWP5OCC1CmxG66bAjexHx+zrrkSffApl4sweyKo+sORaPZZpc10lTd3eFSnv82u7hEKqWwhRcSe/sBxjkt4t1JUY/aky2GnRu1wF3FSOnw89bzCi81Qa5WKNngkurnmYSlL3TKw165t2WUBU/o6dnl86BlqpqC/ZPUzBjYy1jlWkhyFA4hsubzQjxtH0</vt:lpwstr>
  </property>
  <property fmtid="{D5CDD505-2E9C-101B-9397-08002B2CF9AE}" pid="44" name="x1ye=24">
    <vt:lpwstr>uDDOh72UaCMAmV31YGml/gAe1g+Mn7Ki51jnfWwvMK/+BZa7G01J7ImNni+jzxIvvkE+Qdc+rXLEcYL9yyT+IVFR6uEcThWzGUoRyNJT98vbeJ+tb9/MlcTlgYmyvX2d3PwaZYIJ5w+bxpt2QOBNkFCoq5HZlPps6Os9jXEo5K1Cr+hdO6XKF8vYXkRo6lq2UuaLp5qyBemeKLFI5rVCv9kK9Jn16wpCcDH69rid6ZJ3BM7Pt1qrysotsxZFUGL</vt:lpwstr>
  </property>
  <property fmtid="{D5CDD505-2E9C-101B-9397-08002B2CF9AE}" pid="45" name="x1ye=25">
    <vt:lpwstr>o7zWnSBcfMUvRGqIGyTe9kWgPpf2kyuqusZ7zXhaXXhygImhwo+a0rQqZmiUzsYeBtORggG8Z0zsH03SZM8pLNExEGhP3+3+VlTRDQOHh496DRgLLOvvnJCVmRCBLhMYqbgwMoLQucoY0g+vpMzIINO2/WN4qTT+N+9P63SdZJQ5JofDtAmP8iv3VkzF9+ka1JgugnC+fNpvfCj92a93Jl6TS/Vi1MEiGaARA8YSB1FgiewpOvCDQjKOBxRCQNO</vt:lpwstr>
  </property>
  <property fmtid="{D5CDD505-2E9C-101B-9397-08002B2CF9AE}" pid="46" name="x1ye=26">
    <vt:lpwstr>gxzLrRofCK9YbbDTnOxfncj1s462PAgHmxJ1hCE38/TaeULMCMSCLyGxZUoIkeimqXQY+ePh5up2CRn07T7pcTIKkYrP7s1GVBKqkNq992Z1FdSk5cHUDSn+zRbMtK+VQf7BLrOrxKhdYEjDoIpzotTfan8UiMg4WwcMyh8hTd5RHHs91OuI9ezRDg0MjjMEtLB9VFQIY+7+0oP6WpymppdtdeDBazTsf+cetEP8WudzTM1ExmgFsLW+A4MCmoV</vt:lpwstr>
  </property>
  <property fmtid="{D5CDD505-2E9C-101B-9397-08002B2CF9AE}" pid="47" name="x1ye=27">
    <vt:lpwstr>MVpqSZUPP48TxdxckNWD+YnvqQRI7uLqyIbTNyM3JP5EIc5MJZsarSv7bUFf8sQmE0FexOpZqMzMH5nLSkvhUK94gQFMf+85idFz2dxetcInytYpf06n6J6ec64cGIooA32QiGX0+4CDPiBjDCJ2cAsbd8u+dotrgGUfG9YCoSCB/TFKS5LgwtHMOlpINcTuzIPBP96adl8kGnHkML8Aq7ufyh2mhDzG0s/4wyxlKO3NgUGHAHR6PbQ55GdeRgG</vt:lpwstr>
  </property>
  <property fmtid="{D5CDD505-2E9C-101B-9397-08002B2CF9AE}" pid="48" name="x1ye=28">
    <vt:lpwstr>gCcmDDvJz4VyoHg7uJM9Hwh+peCCkpD8CLDXuXLvgLc0ppgiRv5PLF1fwR8zSQPll4WWc6OjVGvXMXb8pFmgm8ceELtVcPef7peWwzscGyCW+cH6D6/TqG66HfIjylc8KQD9MhNfsVXdqEykQEArgiQYweHMhKdCzyhoJQnxG1V5kCQXf12KuCjIujnY0hxOVsFEz2eucuP4ppQjOL7ByMaxeiLcpWRUli2+zGiHliHkqFwJBKJ7mpcan21k5Tw</vt:lpwstr>
  </property>
  <property fmtid="{D5CDD505-2E9C-101B-9397-08002B2CF9AE}" pid="49" name="x1ye=29">
    <vt:lpwstr>YOjbRsEG/tNnI26pCEdvCW6xX+sOKHSECCHOputZ/Z9uoO0tsBWIYsHKr6l91p6KiENPcODd6Vpoa3bCeq9ve9nwyOtNPL/b2mRka2y/xUoVB7IadEMgBN6qT+gdME1uGsWMRKI/0a6ixmgz0Q3xdIPwov2xIwV+kE7BNExyfggNYzxIU9kTcTAL2FLP2G+2DLUVmo6gvdb0Zq4K/YiRU6NHepqWtZhgdAL8g6goK6nT57nJlez/jgMnvJAziRA</vt:lpwstr>
  </property>
  <property fmtid="{D5CDD505-2E9C-101B-9397-08002B2CF9AE}" pid="50" name="x1ye=3">
    <vt:lpwstr>U2T+JPwnBOQWY2JDjiKKPYC0EI94VWjNV9vngq4M5X1BuuO8QITz3SNaaukzMfeN04eyMqIMt2YsT7yCJppWB9wbHs8hy1Y2aetIpSNK5wvLJgvQ/ApaQ159HSfG2Pij/yJVeKjs+hygxAPEmhW6+9vCiLwOq2o6FX9ROMvpoIfEaCLFVw+RYf03/PtMzxiYKCHj+6W+ubYVUBgDFdBBWuX73XlshV1++o7dWJacTpEqx4Kq+SlqBBZlLocH4pu</vt:lpwstr>
  </property>
  <property fmtid="{D5CDD505-2E9C-101B-9397-08002B2CF9AE}" pid="51" name="x1ye=30">
    <vt:lpwstr>anCfQMnAzOMaqLNoO6U82+DTd2OGZBbt/JXA9i5d2DN8uxFz2/As2Dm69BNRIqf5WOgoG4rw0raKsAvpwubXyYS1J4eeKZ0ROcIMtsXHDVUMt+oCWtiRxbjxc6qyZqZE2tQ+oEAm5wHkORH0Bmq0ISk0igLmToCOrg7hjtpqbLDr/9SOTAwdLo5/aX7m1v7lBnnbQRa2ZnVeniKt4+0nlJO+mErplyRLkIJCNB8hpG0n4ly+X4KtaPMP2I6JOBM</vt:lpwstr>
  </property>
  <property fmtid="{D5CDD505-2E9C-101B-9397-08002B2CF9AE}" pid="52" name="x1ye=31">
    <vt:lpwstr>k7tDDt1MVZpTXqPX4EpfoNz3jr3DZeJCBsqRftKkFKw2THYPWu+2yj9qGXbTSnTB5+zTWhjz+nDBcbAyS15ug0WgDz6QJpKH3obz0sESIxx8ekTgS0J3CKYRMXH1cZITdCw0TJLNK+vPJQcKcurYEq6jYCxKS5HvWvpfbYlkNa8/ZSb/jTTLN59xxf4x8JnWWy+p80b9gtS/DSiToRHYKWG4+2sOBV8qSnXYpTlLjDTUAl9JzM/PqWhVa8L+9aP</vt:lpwstr>
  </property>
  <property fmtid="{D5CDD505-2E9C-101B-9397-08002B2CF9AE}" pid="53" name="x1ye=32">
    <vt:lpwstr>gcAnNRalGkoGQtvOm3iWbl5k18uOsvJYbgt/MLS4/uhX2cxmglGC/fsMikbo+Sbw7PvKtxXOEI1KSD/44VTtLZYk1KegAazchdaRt8O3nuGtpDQ2Z8fIvhAyu3g3FR0GVjxfdwGOhj0xLyVf2BbgRFEJM5SzkIaEQ+jNOVw8EPRGsBUQ+osMdOMwWSp9Uf5oKHjSSUK+/aYCk3PJwhi6pIHDaFX3tu/UkrrE2qAR9u7kJRVKM4AmaMD7BbGe+TB</vt:lpwstr>
  </property>
  <property fmtid="{D5CDD505-2E9C-101B-9397-08002B2CF9AE}" pid="54" name="x1ye=33">
    <vt:lpwstr>+KWp+OZbV/rOJ+lGihctlJyDDKd6webR3k7sgOP2+H1Tixw+iv5vSYKKbktorZjicvhle4FroQAsZRMU2MbDhUEuyxQqT0nCza3VQuzOM+DgsBgNpk1Zc4hyDkmvG8eDR54R+2Hyi09hgXh6fNMaW4CVjSQ0UcZ+kMB8aZ97v4cTdiKkmJ7JI5NeQO7ro19Z+ruEzJHg8XG31CfdRPu3beHk6vdUDAUyvssc9eT1Z5W1yunKor8TKYmUc3BmkzL</vt:lpwstr>
  </property>
  <property fmtid="{D5CDD505-2E9C-101B-9397-08002B2CF9AE}" pid="55" name="x1ye=34">
    <vt:lpwstr>GpgfW0snc5OuGNQddNNxJBernuNHoxT1CnbmXmuSHbRUcV9ZIBvhA4YzAuh+n+lboFm14p1W4rfpwUs8hQkGSV/v7kAQG1LKMc9muW4C9vMX1E4v5zW7/kwhipQEJmSP339oVeLM/ZtSwQ71BOIZs8WKZn4sY9HP3jwZwgfC98bXBbcnwxmBYp/CEE9o59Yo1fWo7aTUxeVTRm9KPlzKZTlCUAsYTYqO6uEAxAk0fUBEP6FKPFG9Gm9OvKT5jRy</vt:lpwstr>
  </property>
  <property fmtid="{D5CDD505-2E9C-101B-9397-08002B2CF9AE}" pid="56" name="x1ye=35">
    <vt:lpwstr>+sHesJGiDMxiUpFL2qYoAT/mir8XiOO3OHNTskdfUiJMxEcYfL683PMmeh0HYUavINzzFwAYXcuqkUeqmUb7AdvD+/N45SFW3rYd/Z2GyGxjkIXgQ8YUZ4KRaLBBoyFsGXb18SQCzCWpo7NlHkoFthNX5XLvmJgNDkGyXiXLbyTu3VlS3X0xlAMOxUR5fus/ZTj8dGPqOUf8jcqZeFtm8FmnazssaU+JY6yqy6Uzw1+OYy66lzVm3XzwHw4vtu8</vt:lpwstr>
  </property>
  <property fmtid="{D5CDD505-2E9C-101B-9397-08002B2CF9AE}" pid="57" name="x1ye=36">
    <vt:lpwstr>TVTUwCm8GYqtJPCl9KTJ4t0eTFWTZhw6SaeM1w5Ae02Zv/sblnoOFLYjms8w5sK+irhG5nO/oqAqY2pcr3gl1IFzFlUCmcAUzyGRSvxXFL/pDuXe/hOG1SY8pwhkawO7hLgOalDZdEtBMpnhqP/RBmM7WnnJACKCIP9cKHVj5yqtzRlmkp1cRdwTsB5Xi91+SeG3jqFZ+mnKa3MfHi32BP2OPz6Dmnp9gd6gcE2Y2bfldDPmTL3MnirKIC9J4A+</vt:lpwstr>
  </property>
  <property fmtid="{D5CDD505-2E9C-101B-9397-08002B2CF9AE}" pid="58" name="x1ye=37">
    <vt:lpwstr>YiYOWVig0fyMTs2aaWyNicjhePJa6zCYCrmdxgK07jRZ5olCQcLoDvE2yBrjJTj5L6gUXOPqw2q19IdlD8367MlWQV0Rb/ybHDNjiNiesHk3INBtuRdUaKoqZz2BS8y7K32Vq2O1w/M8amkoTBtzvacA1KDH6qIWxwtMFbAPANhnPp4CBjkpUSHUfL5zOC4UrvdqhhEy9JvxPsKLWsqKDwrZJ4gZL1lr119QWfQWEB6kTcfDkE6Tm1mmvIkByzK</vt:lpwstr>
  </property>
  <property fmtid="{D5CDD505-2E9C-101B-9397-08002B2CF9AE}" pid="59" name="x1ye=38">
    <vt:lpwstr>6p3ogFWlrPfgYRcmLODhcEQVWqE3w5eb23Z9ik+SpMAbV5cDd3O0y1/ZszzPidckR7qSA53lSchy+tiiR/92dxwYYXBq0habr5C7oNWaFTCnN0umMSpvHUug9YEZ/H+jlF9MPn7Lfd3YaPfBg+063rh1pVPYb1NIBl8m+9dk/kVz9jkD31F/U9LfjlDxNz/NfLQI9bTJXSs55vShhkCt2/lW4tDjEEHJ77uySUMMuSL5aNqoapu1njVW7wkbwAX</vt:lpwstr>
  </property>
  <property fmtid="{D5CDD505-2E9C-101B-9397-08002B2CF9AE}" pid="60" name="x1ye=39">
    <vt:lpwstr>8N3PwuUYVGEPSt7NIUNz4SNE+q8wsqWUy7niNpkzRuGIsJiJB4v8OUFT88XkdfJUFJsplEB1z+QSPion1hmtjVI8tA6/7VCwn2QqPK+AZHcuDjT5dBXslzgpbRJfWWiVTVT9ybsQpt2tnyyA0V6jiru1/WNt5pv60pxlc7UAPkS+jy9vsDieMKsY9bxlTDENxcDaoe2sdXKRhi20C8ZHsRugc+DJTQIrpSf79c4bgHSz77O6P75z1fm0B01XnVU</vt:lpwstr>
  </property>
  <property fmtid="{D5CDD505-2E9C-101B-9397-08002B2CF9AE}" pid="61" name="x1ye=4">
    <vt:lpwstr>rmuDMLFgAj6+qz63WrqpAxlvOEeQ4xtQ1inLAzBbTBkaAHrCxfqsX9F3FkcKOJ1FlR08DHq26NTmvaahlw6FZECqy5+aniY2JzrCGzS5csVYIv0WorfPmKhTTO5Y17kk1etRutdOXauBXNQpXdTD3cV+nd/LF019BdJLa22eSuim2vYoTXfg1LjDCpHS090F1G8IflZYLzjmy/5sSqzCw/rF9SOcgV93EDOHwV88/xrLmo+MiTY6AkBvzIrzztx</vt:lpwstr>
  </property>
  <property fmtid="{D5CDD505-2E9C-101B-9397-08002B2CF9AE}" pid="62" name="x1ye=40">
    <vt:lpwstr>C9UMwJqZCVSFF06YvUeB+4L/UJdf4WoJZ0RMpfo+ELu0MWYD8htCt/SH0tCP+d7jGaCDvCjWsguXZtvrTHlwcHUWkl03HOV2juKOcEufARxTqvKd5Xfjn7Hn5+77tYA88rhr3cX2C+rsbtPsLrxmBBs4uF7P+jOGKM5KBZviC3uFIkq03mOgJny6iE4Rcva/eDKZPp1N18fGcHlBv3JAh9/uy6EamtkWv5U0vPJ5GAmnAeWfhuz6Ty/zno9CUwN</vt:lpwstr>
  </property>
  <property fmtid="{D5CDD505-2E9C-101B-9397-08002B2CF9AE}" pid="63" name="x1ye=41">
    <vt:lpwstr>0Wxw53np8Breg+sQuUdP/cdhtAKdBXhGM1VDs/RbaXJnuV9WE5OhG4VDoNfpwZW3pfaP+2Cudv/OPZ3cw5DKOaaeEYhHe4++2SsxXP0i50ZqmOXHmC+AFDW0hRDYsORq+5VrowxRMS/F57Ib3inLy9OEagjO5AmKE753hZUYDb+nEN1gd60cUN4bUz6pE6zzMuROkIRhNfHYucqyjKBQ57IDXWiFVXl+/c1OlMJi5idxV3jgs8Bja0XYNlgHt4q</vt:lpwstr>
  </property>
  <property fmtid="{D5CDD505-2E9C-101B-9397-08002B2CF9AE}" pid="64" name="x1ye=42">
    <vt:lpwstr>oCParll0QEJnJVzgQGy4+AfblfcgoPRqjqrhfScURmuzZAo6fFj9+5kENBdt9qEKuEbM3I4xkBCjCfwDnIj1s1R97MU+27iSGEFNCMBvzDOKZoeRQqtN/BxGqyBgvxO4ShMfhVIAFX1O6TamAPiG9fic8lffYvvYjPlK0/5cr7whPy7iuLP+HrkBejTTk0ppD3Hvr9IY/jJERmNpy+e2uNk1weuB1cmzMJhoyqaKmSIWh1XmhPjYmejriE6jgDv</vt:lpwstr>
  </property>
  <property fmtid="{D5CDD505-2E9C-101B-9397-08002B2CF9AE}" pid="65" name="x1ye=43">
    <vt:lpwstr>A36fn6bw5F96ZbJOZd6o/axs7TOU1dZbDMmdpQcyTdZnVj2sKwNaqEuQ3qj98wpzqC8yL/NyBt5F4M7h9s8j2Ch+iv82OqbJoix6QzTMy1HElWgLkOp3Lriuz4/mEkOEeCiBP9vdtUXV4nL81yttoCC5cZ7IhmYHwQUwzRrCnN8UOKrcieNIBQWX8tzlrQgmcPyG/3UPii5MguyqJVS/KB49ON8rJY9aiJBBsHLFmc9UfFMkywrGh0ClfNlgzJI</vt:lpwstr>
  </property>
  <property fmtid="{D5CDD505-2E9C-101B-9397-08002B2CF9AE}" pid="66" name="x1ye=44">
    <vt:lpwstr>KVA8u9ahxH6gjYzzc3355VPmwCASX5l9o5lg3x80fViV1li1zVlFspktMoxrvX/bnuEonYzUG/PPn//XFrXsrNo1QFybEpVY9E+rz7CehAgdbTghn8GmMxjW8UG+1IhTh9FcHuVg2dyav0cMFncrLgu1vohfV6RGP5HVzpiCNZSpzvUYJZPCa2z9+g6eQk5blO75S1HwQPqVLz6koO6gTAYw9IPkQdJ25VOGyIdXqGSkHwhMJq0GbMAU+lZXFPe</vt:lpwstr>
  </property>
  <property fmtid="{D5CDD505-2E9C-101B-9397-08002B2CF9AE}" pid="67" name="x1ye=45">
    <vt:lpwstr>XSaKDA+/Nttu3IIBrVBpPCsufTflW+snlw07iHO41Xj4m9oUl01RAMw1WurFdpXZrOdqq8HUIakjpZSNQ78oV3uhq0ciQ/O6k+GubqRMVBZWHFlW/NsNChPLxwNCgn+JX3Lvk2dYKlZMTLtoigu5LZN9Y6ARyjIEG+zo5CvQfz9k/n93E0mU5OokD3cjzJL2l08RLuwqiigqh18IuKFFrg+1nEGVI5mgsHZr26VRaPgQSBKsdSrrioENISTPrGb</vt:lpwstr>
  </property>
  <property fmtid="{D5CDD505-2E9C-101B-9397-08002B2CF9AE}" pid="68" name="x1ye=46">
    <vt:lpwstr>CCXl+9RRCSbXr4x1bqEXbz9f5MmHgFc6PMK8fQ+8p++xDIYkSKCYJw28+WBCoxO4kgc7+eUp2UykC7/kXwLcgdj+WZ/RxfJD49XaF+EWDs+jDD8+sWs/TQw2CLSiA/r6a2YNmAVPFSR5SGlMK+mMH6sprvtxwWkibmEq7TcmjphzvAh8ouQ5JNGXE3kWcYJacelsmFC5Ez32MiiZrz2QwnPL20o48eZ4RS0aZNcF6K1/XsOXqusLl5VKvNMR/zC</vt:lpwstr>
  </property>
  <property fmtid="{D5CDD505-2E9C-101B-9397-08002B2CF9AE}" pid="69" name="x1ye=47">
    <vt:lpwstr>zCDHgi358xK89l42XWtlnOPURa+DSXOmk7f6QUYUMzDipKUE+1vFMVeg8/wh7Yt2IOtqfl7JgLU3qNH4hlPBcVI2yG3SHqQWSkHc8dqF7TWNYrSKMOyEqF4dgA+YfWPI6lPUIEw3nNqb9VGJ7Xjkvdv5lZ6aryPVGMnjskKxBVp6maFDhMFlhxQujxstaujouEOpU7Azyhxach36UebDHV2+Q95SCnkEUeObSnkGlZAyXARHLc5sLsfxUGOiHvU</vt:lpwstr>
  </property>
  <property fmtid="{D5CDD505-2E9C-101B-9397-08002B2CF9AE}" pid="70" name="x1ye=48">
    <vt:lpwstr>wkW5wfhX32sA/GRv+8ExqlZCTWe4CXeY5v1HfqqOelSXqkhR7T12Xt/L2y1+EX/pjquGvmPajLajun00kd0VYNMV9nAdN50YjTK52XrpQ1YAOXS+dEp9jOJ6/G8Oh71IFLYZaDEtESit+EB2v8O+xPgVBUX4kKjAefMTyfNuo5z0APRGwsoIGxU139Y7G6SBPGmLEd+mAy64y+A8gsyyIU9QZ/qQVqtwqxNQRlOPTNgWMYnZju5kvziEaoFpiIa</vt:lpwstr>
  </property>
  <property fmtid="{D5CDD505-2E9C-101B-9397-08002B2CF9AE}" pid="71" name="x1ye=49">
    <vt:lpwstr>HRYvUY0mPIdv3FUrClZLfIDeNjFaiTqdBpqc0D8Jc2yes2l9qIWHf8ORJwRNztL9jp0W+Lpn+xjn58fsYDwPuKEJRa4ZpWKPGh8q+4Glshkbl1dwM29w0BFHZe9M+FIsG9VU7sDaxJanEod9wp2+HNNPq1aQuR1omPfYQ39gJa2RNtHw3gHW2aIC+pSN4bPoADi9aOjqCrx+zv4U6B9ZGiqAEVszX8Swnw4hHzkc/Kt1fjH4jfcHYYzHtOaPoat</vt:lpwstr>
  </property>
  <property fmtid="{D5CDD505-2E9C-101B-9397-08002B2CF9AE}" pid="72" name="x1ye=5">
    <vt:lpwstr>zkYEfl2o9v2lOx65IcGjIW9kQnl1ckeVLKq4BSDhZOEW2HruePQhBqeFz6BpCmE1kX/qyGWOdt8N599SPJHLPDdf1RQV6hD0r+mDFXl60eO3gMLgMs3dUW6bc833NyCRO8gG/MzQCXWALlqfs3ubm3e+L+I5cHOws860wdF/yDmewBwS+na/XH66d7TIKKI1lmZKD4y0nlHDtbOPVpsRfeg8zWzPXiXNDZNF7bOsFMwCRMJuZ+ai8Jcm4iYxLK2</vt:lpwstr>
  </property>
  <property fmtid="{D5CDD505-2E9C-101B-9397-08002B2CF9AE}" pid="73" name="x1ye=50">
    <vt:lpwstr>SA/dX5buj0Fja1fVTqc+HXy0qjkCW13sETtVW8bKPS+O3cbu1mUYSp5GV7nR/XjYNv0XF9dCnCtdLH7ealIC6BH3cRx3QitYX0uGRdWJdmpPADbVdZ2IYQ7mQuqzv260R/sU+rjvHoTSctj4GD9WbmNMFoaTsxZb9F1J1y0F9RWTN176HzbyniR+ecO4wghhj7ctr/wDsXGEExTZ7Fr5G0I6Ckpo0I/bxEeNMRTtdFJEN5l+9szs0YfLyC7VTxk</vt:lpwstr>
  </property>
  <property fmtid="{D5CDD505-2E9C-101B-9397-08002B2CF9AE}" pid="74" name="x1ye=51">
    <vt:lpwstr>26oACQg8ytj177qXe7AMq3G8vHrr5H8dJyk3kzwiTXGQ9e1w9IIb/2+SORsxTurGNrAEfjgxZlPt9Bro6pb6pvosfETvgL//jomQ+IP8WHAvnfRcmLBQ+VdZNIoHIxfwVMaASW8GVI3rP4FZrIPsjsxnTVMbGwdDrjGMmBuAsXzxRsmigKIENllm/3p0dQ1o3fn4EYPuitPfiHUc8DQOSOCyIGWKLXxAHesVpjqYL4RAnXA/5yNbvlUXLrAR3pn</vt:lpwstr>
  </property>
  <property fmtid="{D5CDD505-2E9C-101B-9397-08002B2CF9AE}" pid="75" name="x1ye=52">
    <vt:lpwstr>RomzDUQ/ZWT6aTKj7nZ9u9JJ59CxaDWJo+Kjb8DJnQenNw/PLiLtrS8d/ipxq9bfr0GgUjgwUTzNZpClFducnVZqwhMZKU5vAnzpSRFqaPwkPYcamEgYv62Ut1LdvexNnV74K2/4OzeR+jmvttJFNr/22wBPDiqKmhvHOrnDCAY9FPbRVbj9+cE1+HOobcgtxyfhKsc0+Oc/ZuIWe6Z3OHI7/RI31+ey2U6oNTxAAoDBslihbhdpMPiDMCR1OzK</vt:lpwstr>
  </property>
  <property fmtid="{D5CDD505-2E9C-101B-9397-08002B2CF9AE}" pid="76" name="x1ye=53">
    <vt:lpwstr>NdcgdM4H3o5ynbflrvUL9+HCJNiEf7UimHeS1TfDu6xf8BM6TvwfS4RN+ls86ZmdwFW9bXtcPbJ3+c6WNtv04GYQOww6wDx6aROhtArQiOfq7j8GToZq8frZKZhnNkMVCY63Gc612wk+wKGjNNsetcHKrtg1o+5bCRdeENpU2UR1gbGn9Y0TP8MFKNAGK+X60nizVrr3SMg5K3xOEuLDo3OV6ut2XEdF2eLvrt1T9wBmS4fDvbBtrat6Ygx484v</vt:lpwstr>
  </property>
  <property fmtid="{D5CDD505-2E9C-101B-9397-08002B2CF9AE}" pid="77" name="x1ye=54">
    <vt:lpwstr>rkQ9Ms2skM3Xtsl+ag8zkii29PJ6YbNHACKqeTGRFeaF3CpFu3nzzunxfYfhQ1cV9B6pE1CcR9IYlMx7yu81XcU/wwt9+yToU5+Ri3FqBw8np31DU1G30z9GmxOPgN4AduyH39BWrEms6LMki17vwR04CCK6126fVnlQZaOb7wisCMtpyx5/N37qJD0pJ2Tg/ZEEPUFGiDvv20OqPtAeMmu3Ocj+Qmd1DMwBotCvLbdRY27x7KcLu36AOEubGvl</vt:lpwstr>
  </property>
  <property fmtid="{D5CDD505-2E9C-101B-9397-08002B2CF9AE}" pid="78" name="x1ye=55">
    <vt:lpwstr>iiTDuk3mYYrc1xKa8jNmrNhtM+7JPYt7JVzp+M+SrpHaiJ8q431Z6YMcPFtuiYmkI9fNfuewjvcPmpVGgtkGw1ppwu7JfduN6Tt8ejwyqqYkPftYSvY/a//Sm3aOLyaJeNxVMnKNEZH24h40OPN4FHEZ30oE2rn4opp749MLkbMmfH0A6J0SX6SrDyusd4BqrROyPBi4S5bOKFY8tFMRdcUkpWxJZ5ku3pM4VssOdv/tv90p1YEPLsxqQr6/AwI</vt:lpwstr>
  </property>
  <property fmtid="{D5CDD505-2E9C-101B-9397-08002B2CF9AE}" pid="79" name="x1ye=56">
    <vt:lpwstr>+Dam/3FBwjMvu5dSAY1WcdFoFUUEtkIlxZNxPJWEaMFPP++d2lq/7LXIK5uLATnvC4Bhpd9rfnTDAaIGuolvitZaFtt8jKF6+bqk5+VWaqIr1334dMZK6gfTcUUSROB36bLk2G0GOOoDhEvbnbUVKru3CaF8vRgfwucv0yerX3KLojWHyyUJ2T/Ftgx4Hs2m/4CFa1jV8VocmlB2nhnoOvPTverceEkiG07Kq067cGWeoIU093kQMp55f4M4g41</vt:lpwstr>
  </property>
  <property fmtid="{D5CDD505-2E9C-101B-9397-08002B2CF9AE}" pid="80" name="x1ye=57">
    <vt:lpwstr>l6EybS5zr30Yq1bGV8HkIhq+WYLeVWgSPg7tVFOQUNQJ5fuGC+akxnLT7OWfZz02pDuIIx3d4sItTQo2OAKzSpOkcmZteJFuOyVC9GC5p6XN3B5X9zPuoduQsxKj0uRA8LjRBz6lnNVb+TlPEyaSG0oddASXecaCHd/Dy1ge8rw8pV+wWa4cPfgnzJ59NQkK/29t3drLCGV9+KMtKYE1/SlreWfmZOPSUE9jBut63iQu5MEr6NB+/Gj7CWdxTpd</vt:lpwstr>
  </property>
  <property fmtid="{D5CDD505-2E9C-101B-9397-08002B2CF9AE}" pid="81" name="x1ye=58">
    <vt:lpwstr>HC6e/05/q1SNjanViPXWhqoOqOYxT7sI0TaY3nZKISyPlSA4p+gsS4v/+vazXvyLV82DQYFBc75bJL1FudTR75WZY0opQddoZbqvlfx5JkrX6aBE3axpx4YkyyU0dtTLez4IJXXQqbePDHuTc9OX00N/h/M6Kdu3u3AHxYpNwFYYvXryFhMJL6OsvBE2a5slnmKDtXFfKl90DLrkxX+N1yzawsG7+BHKrkozTSD0rjugo9dJQBuMSONNpp0qzMh</vt:lpwstr>
  </property>
  <property fmtid="{D5CDD505-2E9C-101B-9397-08002B2CF9AE}" pid="82" name="x1ye=59">
    <vt:lpwstr>EJ+UfjxXZ15OSor3Wi22vIwlo7Ni2IuPhH+Ik7jyiDcB+huy+HkjG6txPP5fpTj3G+c24K8QAkqYVccG3mrFfGeG0DI6+c6YI0Dsg6bviODlgvh7SRZ1YCOYpHK0y0n1omB7ige/5wOLeHqPYh0/uUbm8bYWts0GzEnULm2dEXm/nRaD+riBkODV/UFfLV+Cfz5EFtuxlQuhdEONI90YTOCPJP8aMWCfnXtiuSvWJ8QXG0wJtT0fHUf4xW6S51P</vt:lpwstr>
  </property>
  <property fmtid="{D5CDD505-2E9C-101B-9397-08002B2CF9AE}" pid="83" name="x1ye=6">
    <vt:lpwstr>izrjbR5rVwKQlFKMx5sQNQt/QakzBhVPsLCcCnOI4MUNMSTLNj14JPk85xWLksk86kynZ0r+F9Xk1xQa+D/x1K6Ky+anQkj2TUmmwLtbKQhlu4D5xeuqCsVLpLa43RvRTYJAoSe7iJDXD1xAa4VhLkT/u17V4UCrkj9grZsbLQlO7Brw/2rY1JC+beeevxTUs7BM6nUFy3KwJ5iXbhKIReQkABV+EoFcXfDXJG8GYmQmVz4YkkWSvuvuGe+1EjG</vt:lpwstr>
  </property>
  <property fmtid="{D5CDD505-2E9C-101B-9397-08002B2CF9AE}" pid="84" name="x1ye=60">
    <vt:lpwstr>8ZwGmV5TL1I+8zceTWOq7VQiF0ZBV3BdNmmK8h/4wIAo5Do6rl30WxGGHxQLLDdf/psfGwkJTPHZv+qBQeMViVkytFpk1cNspTGsBPnjUALoMcwTn5zHXQyk77K7yiI0nirKuiTS1oydHtw78szwaEf6+vUoq/69yfYHxAX6QPd7H8cAtx1C1bkLjIwPy+oeppMIDSVIfyfp7op27L43NbUTXJIT2n7i3SqTxBbET/V6cGToUI7Nl/TUWDVXxlC</vt:lpwstr>
  </property>
  <property fmtid="{D5CDD505-2E9C-101B-9397-08002B2CF9AE}" pid="85" name="x1ye=61">
    <vt:lpwstr>8KNLQTvM1vR+6NSptOJq3J6mAOyQ2Lmiyh/zHUT6x1xCJvOax1rzm+gkVvkTtb8U+NIQnRvo86gylLtC0aLZ5yH5Wk6aVc+A7ULjC8bN9kZWayIvuJ3Jwff1RttTXu21j1dfjamratY2OExfqYdw/oPH+LU5kAY5APLwaR3NiD26G7MRb9DAP/Ilqwzl3li2DGidw7cXZgqpgi9QgoMuBe7VUBlXHNX3oUUPTbuOk1p8gu32HqLubSUJDY0OUyA</vt:lpwstr>
  </property>
  <property fmtid="{D5CDD505-2E9C-101B-9397-08002B2CF9AE}" pid="86" name="x1ye=62">
    <vt:lpwstr>mLwbpyvT9yCZxjGElykzm1o343Rb6mRuwsi7soiP4RaD5OzNEj82B+Lzde6B/6tMWUNTxQT+kAkm0qKwmnz0q8GB42QaT1q77D6dt0LJRzwOOZTZj9DN3lv+VXBO0JoO+n4H/NfvQoNSay2OsQId7Qz5EhecEntZk/Fk8IYTZo9jql1VZBAFGzOXX+rG34LDU1YKtFv0WVbu7PQbRkj28wFd4LDuPbhfs5cgFCM5GHopX3frkd/zWWkprWFKeQy</vt:lpwstr>
  </property>
  <property fmtid="{D5CDD505-2E9C-101B-9397-08002B2CF9AE}" pid="87" name="x1ye=63">
    <vt:lpwstr>iUfoTY41DaGQ6KdtQnuBVk/G8jnXiF7MST5TUxzPeLuohreab08wfd9sretUk9zRKQfQ6lsYVx6fT2Dklof8aHnZnpJbzjh5h+5fRMVT+VB7ZJs8XrtqdXX8r8KTAGlO3neVcEydCh6PmJgfXTh7IKq/jURivGSSfiYZbS6EV3rba1Cq6UqrKUSn0CMYHaimp4ofyuNIoIc27VvleHcWPLGUxHXW83CAASipnm2Nd0cfMIR8tnI34br+IJfD+qX</vt:lpwstr>
  </property>
  <property fmtid="{D5CDD505-2E9C-101B-9397-08002B2CF9AE}" pid="88" name="x1ye=64">
    <vt:lpwstr>kHLAsBlHUe5GDNRXqzlrvydE1j/WOWUmbcYfEQTcE1vZkrNq5r3sefvsAVL2el/zEVTInNr2KJLxQYof9b12RxOL55qx8BPBWFg3osFH3/7L66qJeYnus2fIcHhEezSgTtQbdRUF9DBv8ibC+rUqfuVB+0k18jaw104ZZJsjuxSTAQs/Jm7dI7CdKfeXFULT4P3/0bMbhAu0Jz55wFau24gKfmlRVYKCtogYvY78Y++pKifFW9TLm1vc3iNdmC2</vt:lpwstr>
  </property>
  <property fmtid="{D5CDD505-2E9C-101B-9397-08002B2CF9AE}" pid="89" name="x1ye=65">
    <vt:lpwstr>IH8MQLM02bSlff1liLG3w1lT5DfsGpH3KUgaWxkXHH3aee3j5FdpRvwEfZ2XrPqCf0zvn9jIKLNtVlEjXar/L6pXJ9F0F6iXRDgni3RB0JNBU73f3YVwOi3MabYJ2+LD8dSQHmeLU/u3gYyILsGKhzF3EC7LAQOnfX1Nog9YxO1JSVbqPgELhiKkQynoC5JlvmEv0JD2fdNadUuoOhUp52OWIs9OWMR3o0HJg14HIJ1q++pJ+o48XnnvBy7KqWM</vt:lpwstr>
  </property>
  <property fmtid="{D5CDD505-2E9C-101B-9397-08002B2CF9AE}" pid="90" name="x1ye=66">
    <vt:lpwstr>jzBXBKt5+G+BgwLxmyTftvCH88Y3j2ffMpXSPjPFOovH+w+0G8Lxtg1Cpgxi4KN7vYmdVQYLqCIzOMIlGTp0ZCNUiQVYVRFSaAE55v1bGAAmxydJBb2jip6jsp1aGRDnwUkU3VC8f6U/bhxjxFdmJzuhCCpNmpnv8XBvJu11j9rcpinSz+YZdpWNxvSuxhGyyfkUjH9Pn+VXQWSw5CURT8IBa4LYHgEFx3uLsFvn6Ymu0kBeS+c7qpFyLoXXbGR</vt:lpwstr>
  </property>
  <property fmtid="{D5CDD505-2E9C-101B-9397-08002B2CF9AE}" pid="91" name="x1ye=67">
    <vt:lpwstr>9lZy1DbmNXSlx6FobBULWhWg0W7kDV/E/F/B01XATdd5lP5uy7m1qwqIb7xBY73E9GlKO311TrP3SUlEmgdZ9y8oRmGIoKPo4c9FwbxKdWoffvbgn5P9Rt/vyP01cHOFK//RyVYAUkKWzrJUgtZPOh9/RGiha/MHBHwTNHdJ5jZnXyDl4IDGZDjBb4dPzllt6bw4iJx607pFJDf218zPHR3Gn/198t04aqsHdI1BGC7SjqIMGCWbPRwEq0kPidR</vt:lpwstr>
  </property>
  <property fmtid="{D5CDD505-2E9C-101B-9397-08002B2CF9AE}" pid="92" name="x1ye=68">
    <vt:lpwstr>0ndfrcncv+m0zGpLTDjJzcr2TRSVHs0sIeFBVgh3Hb4UDk8lIKDZrw8EW/dV/MTq8rcmCFXXrh4dJF1xIfRgIWLoe58buIRslvm0mOWOifoEuJ/V6E/H8qaSIcg0GTfFv8bpg32+oT8Q3Mqxnb5XYUWfQIwC6byOhFE/NBONW8jt7UU5VN1AeQPF8DKIP90jsdyETcIRntx+AlQdhs4Zddte0dyjKfxEgMF3bbluR7/Qn3b3Rge8kEWKdOORfFI</vt:lpwstr>
  </property>
  <property fmtid="{D5CDD505-2E9C-101B-9397-08002B2CF9AE}" pid="93" name="x1ye=69">
    <vt:lpwstr>l87G6IOf8jB+m2A/1HZJ9bJXC19YU3dn206yjThOFhsZXBA8kfH9V8kPSdZGJuHIt+/OOVDu33OUJvUmcbGyuOfRvyMb3hj2Dtd9Gi2JwyX0vjrKPmvykANlVnvS8Rxl+sfEK2QgPtqwZjnm8UnEau+YxU0yllhK9UdL73/TDf4c6VNRRONb0lj1WZE6LUfMv64eCVuHiTqFdnKYmLpZzhQ0ZTpzCFaU/xpE1p/vsfJQFw8WPzP37yokpDUdhTN</vt:lpwstr>
  </property>
  <property fmtid="{D5CDD505-2E9C-101B-9397-08002B2CF9AE}" pid="94" name="x1ye=7">
    <vt:lpwstr>LClbGNUqWkWNHMUz1zcGetseLQ2ALPRASVXAQ7R8ekQBwE+aDSQ3frqHpHHH/vNIBBdnT4RUj/v399eExU2z9M3tltcMPA72z+BeXd93wyaPi1P+1aNTLtBIcxlS8CDn0/8GkjLGJ2QvrfjrLRoA7ky6nwDN6+FAroJW945Z+NnRJ4zbgzvcDxRjH5mztRYL4krPVMgnkEkGuuWCNav7DY2MdjyQ6R0F8qCQ6zvc2mpB9iUZhn4apMP21Ikg4gi</vt:lpwstr>
  </property>
  <property fmtid="{D5CDD505-2E9C-101B-9397-08002B2CF9AE}" pid="95" name="x1ye=70">
    <vt:lpwstr>F2qqlLExqC0u5eW7G9Jb+PbssY6Xz43FFeV9LR1oeJub1a+rwWzQWuFfN9XKhCcBNJxOdsLao0L/PbSRPqmFu322t+7So1bCOijUQYgSjjnC5xvXQNFqe4l+uWE+PRU9BqsGYA4XuJBuOxf6L+6pebat2vL0NJSpUTbiYihXfxE+C5eU6pDrCTRNLd/H//LbU9ihyngzs4Pp4EKLNVcQ79GbnAwVgHpULEsa/sCdFevaJRu9e71xdRb2GnWWCF2</vt:lpwstr>
  </property>
  <property fmtid="{D5CDD505-2E9C-101B-9397-08002B2CF9AE}" pid="96" name="x1ye=71">
    <vt:lpwstr>7sejYcri7zSbGZ6SZBnYxWBHNM+I/f4eJbZR33ojtQxGqcuijfTCfqQYiYWjPQrs/8HWshYEvCD5BHFTqmrVR0m6TYQB2wAAKHqJvWe4VGFrhbTJ8MaIvlZO3r8rhcrhA2OD5yolNGVIJ5ngpXIoCHIgyxk6a0tdCjnN/MC5ySxqeA20wGCAeC6Rrg67tpkXyhlooalWNS/aavPyC1YXiYrUS4XS47zDJxXDL1ikgf1OhLJ5w0o3aigfCbbL1RB</vt:lpwstr>
  </property>
  <property fmtid="{D5CDD505-2E9C-101B-9397-08002B2CF9AE}" pid="97" name="x1ye=72">
    <vt:lpwstr>dv3UdbCdMsKH7pNLuizLXAReK7PxlGsXMfBIHVSiHVgUAvGmKZ3ao2FNUwYvMOCi89JloYwstBOLndVCIAj/Fad/QfQTVoNd/eSe1/AjK+ekKS1cxijXJg7fCKR6D3kBq0P9U5dvsP18fjBPXFEdM4AJIvdIRGDt10p2db65kT7Zk1Y0B+BN7WuI3Vq5zZQ+tpLAxQ0PcQAGbcB8XZdcBlMePYZDpTvydjhOn/jetJGi9UwpZ4V4+ylDaxPb+h/</vt:lpwstr>
  </property>
  <property fmtid="{D5CDD505-2E9C-101B-9397-08002B2CF9AE}" pid="98" name="x1ye=73">
    <vt:lpwstr>FseJn0nUGERa9oO0XNK0HtCXKkmR+sCOKxYKRIt8O+fZZTP+6/WG795D81aGIchh1SOBn9VD6NjSF68UQCH3Q3nd26Duui6OwTAGzl1MCZsVH9Hn2flqCs4Zjgcx8yaQQKv9oewgh5JHEaSGXftPFs5XiaSlB0pKbBe6pIyaYj2tY7eEuVtMiE84ewqQd2k6kT1OibId8CUyXamykgizQFzlA4wJ1P7VPsoHBgWhvr2PdbgpYkwQvALVmk4/Uf5</vt:lpwstr>
  </property>
  <property fmtid="{D5CDD505-2E9C-101B-9397-08002B2CF9AE}" pid="99" name="x1ye=74">
    <vt:lpwstr>u54elct4lgDUtVyPdTNBmVz2Eugjm8BKpJZbapOrdcFL0Fcul5OCbB6+P6mD+7BXmthCVNl4GtbTaf8zeTbAeYMpWdrQRwx+6tMSrujfjgtXwwseIsFLsRiXJXdvO1iMA7cCxS6Jr4JiD/waxf0X9s6ckawOK+oyZbCAnBUZWpifCjz5ZXvMNYGMiTcQoDzh9sEFEQuDfgTp7PzSNGbyX7gHOTzTml2EGMg5KNClpq0SyNw6R/5/Plru8gKfk5p</vt:lpwstr>
  </property>
  <property fmtid="{D5CDD505-2E9C-101B-9397-08002B2CF9AE}" pid="100" name="x1ye=75">
    <vt:lpwstr>BGC475wTutprXwx2sE24AELXljjE+gZsbBBQYVqGZjFOyle5fRrEL/7FidPsrnWNXzd9Wiaf7r8adIjEY+2G0EHNMaLTAMa+UAJt4KsuSHjUD+21G5S8nP7BD6T09tgc+xUAI8sFn0/RuitPnvHSupA5YJVd8ACu6QmqPrEYSU71PwlD2mn5luhZPAKZA0lsBd+8HSeH1XlfuOhcHnQMcRvHkF7Vd6xssSTp0xxKtF1Qag+xOV3/ki5fBL3yoZf</vt:lpwstr>
  </property>
  <property fmtid="{D5CDD505-2E9C-101B-9397-08002B2CF9AE}" pid="101" name="x1ye=76">
    <vt:lpwstr>jXr5e4rIsA4Q7XvdSMQ+REfP0vFxI35TQiRuPjNa/NaL59iM6DlzTWw9S+Ody1n45ftex9LEbSB83fRXX8Aqr4bXdGy0xANbiEbCRcDtIshlPirmD1Qv6o4hDcnaeLjIsdZU0zVOUjcCg+avbJ70S9hw9zK5pk33vFsbt014Z2lFu/MPaP18ZAX6m7SXdk78781aqO4HbTJpvpK+0VEcD/Q58diZUN5HY2+Awefg5C+kgXVnhovtF5CMkFHCDWb</vt:lpwstr>
  </property>
  <property fmtid="{D5CDD505-2E9C-101B-9397-08002B2CF9AE}" pid="102" name="x1ye=77">
    <vt:lpwstr>zg6Pwg8DnrGR42dToDi7ydyElLR6+MXWNzXf7TdqVJucu+7Ee2QxhtA2Llfw+5WQ9j0NlWDYxtGXFxeSBnMP3RT7aYNp91zuQE0TuEPYQCvltRSFwugs5JQnwUSkaV1unyODYjEcc1hT7JtztDTgVPhmwmaT5KR7W4jhKW3JnqPtf11HZeAbdi1AJEiKJmkv5y/6TYR5dHZZrE0LgU1a7UP7aZUNyDXyjaUxafRj2058Q/oFRwoF+j3CwxdYJvX</vt:lpwstr>
  </property>
  <property fmtid="{D5CDD505-2E9C-101B-9397-08002B2CF9AE}" pid="103" name="x1ye=78">
    <vt:lpwstr>b5VaViwDajl6lmlU+aCHteQN832rC4Lv74zIcO6+pCLTySkeVY21LN+zG2fAAw4uvUHl/eoSRankfHn3mi9BJjCJ12gYUNPfXeNzvcVUSNxGRzvYpxVt+c2YbSvBvsf1j8czrJX1l6/fXEveX5qEyBADbaFMPZsBlwVKs8tTXHUgMpW6ChJiU7R6KXF1exTv/iVGxTMmNm0pAZ/3h0Wudj1aqbQFFdkrx5HPjVg3Cg1NHJDS3P8uZ/vG5DpMWlj</vt:lpwstr>
  </property>
  <property fmtid="{D5CDD505-2E9C-101B-9397-08002B2CF9AE}" pid="104" name="x1ye=79">
    <vt:lpwstr>w2KqiS0A1WZP7GSCA0NlKWUfuZuaie8+GVOmKMf6xY7zpQ+OzJXJHeSEpAFl7IPS1mh8XcFeZGSYfTjhhUtui1YfVmVMulq/LVXOnbbDOtIA9CFZJAGt/QU20vLM48wLl6cjBUTfsvDez2ZHLwkOXFOq/nsWPcIhslcgbFEUi9q1U4cjQmNZ7MU24noH1R5Cf8+09VtMse84pohon0dWr/OGTYkitCH+MbU7fH6jm6A0mT9crq9w6js2PpG+22n</vt:lpwstr>
  </property>
  <property fmtid="{D5CDD505-2E9C-101B-9397-08002B2CF9AE}" pid="105" name="x1ye=8">
    <vt:lpwstr>SPUtTHw2h3w14nWopehb0z5ZzFRDXc+QpRzHaWmH1IB2s28au+3e7mn239HQGsJVfwGYatqpDaT9xqbfMbJIHDAByvdvw/ODnVDf5JOcSvgcfUfBxZJyjB6FAKm1old/n3ltTvTspXJC8iJcuDbp+1pWU3io8t2/OrhdlSwOkzsKnF+0BBd7nhEwqmI/ByUtBUz1dXsPRHOHOdVtV+atM5N15ACHAsmtFG4DihWoW32HXQGsAWmD8Ipt7ybgw2O</vt:lpwstr>
  </property>
  <property fmtid="{D5CDD505-2E9C-101B-9397-08002B2CF9AE}" pid="106" name="x1ye=80">
    <vt:lpwstr>eWbpo4qvV48aNdJH72db2eL+BRz/Z3K2UK16qXz4t5hTjeT3T9FkiLAZr2OsqNgLGVhxlzxu8F4DgsrDahU37sRtrQ8+cqZy3wdgjuX54nAHbAH8nYLOAi9U3mb1pOLQXNMRztJR60YnQ0saCOtIFTohrj5NVcf8kX1P/XsRyI+cdJJ8l8Zw5YcAXozrR5lKgnEhtbowOFYtz1NNpB8q1FiNOoUD0ckgI+83reTOfkS3giMkZaeqU/jYVDE8EZT</vt:lpwstr>
  </property>
  <property fmtid="{D5CDD505-2E9C-101B-9397-08002B2CF9AE}" pid="107" name="x1ye=81">
    <vt:lpwstr>QcqKgXXF7S6tWDMH/pkIafTrcAVIb0/sdlRq6MFh+86WpOPCXcsys7zzqua8n/KIY34E6owwXvuIkoVkEal8Yq9DJsrnYVnUR6iJKRsdGVot64wiwiMkfrhvRDkoRJ8WfwnFvrm70yo4u07jfeKSKT5gy9fRre3SOMjPuqQei0G/CmL0FpQzdM0M/rQ/F9Y3fBJswzjN0jM/a2qUx7TYT+vvHiyjL4ruZ7WskAWqSeb37d97SiKf563cmMhuieR</vt:lpwstr>
  </property>
  <property fmtid="{D5CDD505-2E9C-101B-9397-08002B2CF9AE}" pid="108" name="x1ye=82">
    <vt:lpwstr>rA73YW6Xo4gmB+JYkSz8ClEMoc9VUD+miJ4GLKwrykciZndQiV/Wd2/CP2pRRawgjeMyb5ciz/GfQ0UAgM9zUlyayi6k1aFIPB4mfF4yqMqvVfhNf6giQgVEOZHE1eDJFD97Z0/lUdFovIoj641pu/nky2AAsWoZncsNNNWkZ+z+ZHwqgKm1oylcg6HcXJVqlFZJJUxAyd5dzzeeTHtLupNIo2KjisOg0pxXNSOBaXQUub8R+hYCXprKbvHDbFU</vt:lpwstr>
  </property>
  <property fmtid="{D5CDD505-2E9C-101B-9397-08002B2CF9AE}" pid="109" name="x1ye=83">
    <vt:lpwstr>66Jaak7V1uLDBwYFUDgvn9BgNdIL6EHffjmFULiTKKjRbgL3wgIiTB2NGp+srUHUAXT/+9OMd68kRCbBzMowicb3j8lCqxv5RSLgCGhAlb2aVD2ooa64APU8rnvkdfDfX3gSHEhtHcb4K4tVtaJ6a3VDw4Dah27xpX+qOth9DOADxnY6qLuxhGLmzkUcqb1gds7USGReVbhcN/6mk6/5/Ezt3AOv5I8WCz7LcfJsK3HKURV8jv8lTrJkdpv9eb3</vt:lpwstr>
  </property>
  <property fmtid="{D5CDD505-2E9C-101B-9397-08002B2CF9AE}" pid="110" name="x1ye=84">
    <vt:lpwstr>GQUkH8Mv1EC0PW03dzjBOGW79D1+j0g6pJnnt/3xXk7hs0D8MHuIPqUtpt55aatpX7/47AkT5Z9gWVbsmyV1SuXTZ1upr6O3WPS2GWELWKI132POhXtngO3+iLXhW78PWrlBaPo1NskoRmE8QhVQAjh1AP0/YlDqs/oZkHszOvBcGIvFmWvpZFWjKrx4r4p7Q3p3uDQ+s1v8HrV+RWEpujWJ7xIrHnXhYGWOzx9fFlxDJ807XlvV2xEGsZdTOIO</vt:lpwstr>
  </property>
  <property fmtid="{D5CDD505-2E9C-101B-9397-08002B2CF9AE}" pid="111" name="x1ye=85">
    <vt:lpwstr>kOCScGkaGEl9l/erWbopq753FQWzx3mtDDtracYlsqRt8cItxPTswcT/+6NreMk5+3lS2u8yQ4fi+btum+cJ2XRkDRaCDCbnAwKwG7+uZHv0Ak9B1WKqCslyXDzGcRKTtuEVrc0F7uYkr94+iKepKinyx29acP0NR67fd9Ic1A9+QWTDBBsopHXxSggwuH87a06wOgqTmWxC4saLVhwTuvXH8fQ0CKUIAm9o1B+kehs2O1qOfYCQ/EvRDaly87S</vt:lpwstr>
  </property>
  <property fmtid="{D5CDD505-2E9C-101B-9397-08002B2CF9AE}" pid="112" name="x1ye=86">
    <vt:lpwstr>72ZvsXnZb7ZRklcakQ0wC4zdAQIqXsVRjl7jAerR+nn403b/Zadbb9pYCRpnDIu2EUYE1bpbRkk5sgC5qBIr9ajH7rLD+TtDzKxjXaljLGcXqO5Sa3l7hexh5pIQyRjMGldHShQG9FAieBk/FgiE6INE2ba1YAr8uhBUcMnsLNU47n8gLrap9Io9XKgNy2YdHTca/eiU+Kn+7LCXaPhJqotU2KLrK78Q1Uo+SLVp1/bk5fzSk3U2tpT/ilpX2kX</vt:lpwstr>
  </property>
  <property fmtid="{D5CDD505-2E9C-101B-9397-08002B2CF9AE}" pid="113" name="x1ye=87">
    <vt:lpwstr>b0a6Gyo7l95Hd9QJLOBF11WWeZMvYCmuGljTUSrhBrsV65SKmFpbpCV9WuJqqRBFyY0Ubo/YP3jhDbIsQX6wJxZU6zEokfIYkzd7OSvBbC6x1/pl3f3w8qqJTi6UAv3uwKWzb0c0C47FtkzinvHzjTiW+ILZBFO9LLFfE3sPgbSznCmahct377DyQBb9CNkSFN4poNeEo0PHMBlgKAFesnJbAVBQ7uN/KxruCE8YPDVoaQiMALAh06gF2LuM3Sh</vt:lpwstr>
  </property>
  <property fmtid="{D5CDD505-2E9C-101B-9397-08002B2CF9AE}" pid="114" name="x1ye=88">
    <vt:lpwstr>Px+pi2B1To60YrFPeVHMOiMq8dy/rMKtWrzwKPW/qlh5DZxligVcapp9B9i3qQsCwxfsXDCCp5jgEXw7bxr9iTJt6eTNJXhQwNhQzRToNxZxm3yj+88tF7aThdaMTQz+LnRGUkoJo76BsMyA7R9cbWrnIKIjUJQ4rg4/ec7HSYproofKmdF2ixGC+yqGcp1TK/89DIwJIrKNRpbGa6zzpS4GE/cWOvDaOhnSsYF/o54PJjVQk29U6h+1lSj6SAx</vt:lpwstr>
  </property>
  <property fmtid="{D5CDD505-2E9C-101B-9397-08002B2CF9AE}" pid="115" name="x1ye=89">
    <vt:lpwstr>Zbl1el5ibIOoSPpqYJLXklDRK+qEMdyOdZTOjVjHcAN27NzZQLFzDWLH0BVjVkLwZTkRjwraMpoZOhxxgB31PG483JO5mLOWI0AvSV37mkIv3O19KbqdyAVgrmOsppoJOWuIaj60QtmfcCYkTJf4cKCk4nT0LpQVuIx77CPcr9cRu8HDX7bO96+YUFniC4cxaTkPwN8Sjm70fAREWYZYhABh8WdKETqf9RIdmLCnn+aPyRmMtBE2PpBeg3GZhu9</vt:lpwstr>
  </property>
  <property fmtid="{D5CDD505-2E9C-101B-9397-08002B2CF9AE}" pid="116" name="x1ye=9">
    <vt:lpwstr>ZMzgA/x1bHQfQJukqPLaIfdG6umv78wNmnjU3sMZ7VWY5E7A6HzosXtzSrqWl27vpClLCN1IuXPuWg6G0fIqIL+m3ncyrCG4l59xF7JKjS9q7XAiC7M/qtvnLS51slh9YBsLe6aWYDIJMdxr00RPc5lB3j5H9UBiqnbpE+cTkCjVM64rTBB15ePA1CpQ8v3r0iNmSre2ByFbGeoW20zP0Oln4wmPrBSwc0oo+5YB7MTsodguesZjvo5cAdcytrd</vt:lpwstr>
  </property>
  <property fmtid="{D5CDD505-2E9C-101B-9397-08002B2CF9AE}" pid="117" name="x1ye=90">
    <vt:lpwstr>VXJ4qjUt70do2Jv/WngBcqOme90JTes0jRKOy9V5r4nV1G/eCPs0fnI06thCTorzC8rvAiA/sYA8Q1ijJ5vzT4/SSxb1Nihmt9H1Kw61CYpL63HRDQpQtV/oGxz3F0QwxACrpJv/cskB40xSptGlYj2W1xFD3sLfGFkHkSR27XAGtkTk/5Pq96jUbdyqF9CYXuLSRItZtux0BihZ7ORJT5fuSyNOZIzRcYPkAZWlsyuJ3ir939vZu6Qc2GL2ok4</vt:lpwstr>
  </property>
  <property fmtid="{D5CDD505-2E9C-101B-9397-08002B2CF9AE}" pid="118" name="x1ye=91">
    <vt:lpwstr>/djVNGCuwDnFD8RLHpOijKj9kfJ3FFODuvCJJP46I+lFJ7MAxtXyAP/EgM/nhR371Gc9HewaDUBg0KX4QVNFaL28b6Sg6L7eGbXKILxLqeaRvzAVPQzxV4gQHG+v1IB06qzY0oVd0cqtbbWR1lGjk3hHLyR+mBVXyxKMT+GqIP3ncdvPqCOYEvX19Zmg5g3w79kiLXTju/wkSIrjw6ztD0W+xLq3NpkaVSv0nwMPqI3IK7exIqdsPsHtElHid9j</vt:lpwstr>
  </property>
  <property fmtid="{D5CDD505-2E9C-101B-9397-08002B2CF9AE}" pid="119" name="x1ye=92">
    <vt:lpwstr>Q8WYDGBfidhJfxLOxciNjLFarPsjjUQbfxVYCCiBtXITo5hh2CxfecSz7p4zzK5SUHD+rWRjXht3V4Fsw5OOa/mZXJZIqDmiIzplX34k4xnWBLCsKW8qETpxgwC+OdaVrxkBgwnaycnbj3z7Bn0Ev1IoJpb6T/Q2eUOBoo7OtmG4SH/2NNKaWbhfuiVqQxnG2LOW40ed9yl6s6Zn7lDw+DWacchByIBebcYSzri3dcbEVFVR1EckoCQn5HTdSiP</vt:lpwstr>
  </property>
  <property fmtid="{D5CDD505-2E9C-101B-9397-08002B2CF9AE}" pid="120" name="x1ye=93">
    <vt:lpwstr>JpNsUZqsspGu6XsatvvIcva8dY9St00aPT8DhV+izSBiSHvl+tnLHfIUCPVpryb4OCXzzrINIX+VdsT8llRP3w/7Yg+eNJsQzu0uN+BbGrfpMvFqNXxNDpbo8ACmpP/NocsWLDXIN3rv2CVDkoDRwUeOL5+boN4maM53hBR04e8dX1sR4whT0aSfFdgWwblpRxhduEwkN9wLMp/dRKY6UcRf7aeGAO5xtqc7rtXpVKuCKTLcDOjnrGQA8jPce7I</vt:lpwstr>
  </property>
  <property fmtid="{D5CDD505-2E9C-101B-9397-08002B2CF9AE}" pid="121" name="x1ye=94">
    <vt:lpwstr>ercdu55QhTir2VAhKAylcJFedXCUFcjUlMCCrtngimA78DNn5I++pfFGXl6wAcDt3ko3PqN01+eSdyIqpcfk0JOQo7+kDRFgh/1jScUEvxNgqkvoaQVzOqcJYcvjwgnsObPJyrXP9bsGkZlt/OB8tlflN53VOokUEtIsU0pEmrvOC0hb4kGft5PMC6TSHa18x1QbAhBtkMgO3i4jh/hd4L7KfLhkHax1Qant3jwkujBWCjdqZ351V7NP1kP1Yt6</vt:lpwstr>
  </property>
  <property fmtid="{D5CDD505-2E9C-101B-9397-08002B2CF9AE}" pid="122" name="x1ye=95">
    <vt:lpwstr>avnGul3VTnNBiZahXvn7bDHxPksQ93G35ltiR34g+NQPsveW2h5/WU0wtfK+uLt+VvXPyXl4Z2MKsSQGkMEfmr8VaTn1HZMFOvGYBqPOZ7oh7khYnXbdWQISsvirMPqilge9tTmdU1riVvDxNgfchYtoXZ2RbJtC0eWJw1owMGd6t6pE54I4XqvS2VAI7Yl2sKeeSyF7hCnEelj08gtvnA8T+hlnPN/BxunPgvX+pQMUJevp74ngYMoDBjp/39z</vt:lpwstr>
  </property>
  <property fmtid="{D5CDD505-2E9C-101B-9397-08002B2CF9AE}" pid="123" name="x1ye=96">
    <vt:lpwstr>GNgHHXJZOz0HFbw/oZ+bE6d5t+vWCeJCHnYPyOD1FYbl8wd75K59rTTlX6OrzhalvkQXBg4ma5vRKOnnhZKyg9VaK349z9q1g+R6tyVV5btYNcD4OoTbfvzGnNpz54gPWXi6zdVZjs8KITLpUPm0RdZ5QqmhWbFT6PQb1e+NMXGX/ZKtKT/BtL3rVaR5aQMxzZaNVdvzE/1Bqr/oCT+9WpaKgKGy8/JJPjvSPsbZgN9+fmZzT9CgX1MCuODdqpo</vt:lpwstr>
  </property>
  <property fmtid="{D5CDD505-2E9C-101B-9397-08002B2CF9AE}" pid="124" name="x1ye=97">
    <vt:lpwstr>t7GlY5hcml7jMG7HxhLTKQq/u1piGT/BeH/cJJX+0n/E2rsyOgdNyFP4IcYfbnX4+0/+uuDabXJMz4vBjK4vlfRjh/RfWMnqCUcuzeZ5eVrw889GDo3h41bCQvzrWuFkV5sZFj2ZKiwm6MEHEXzlzg0r2ZHQBB8tx1Loga6Olw2bwF5ta15piWQp0VwGB/79Dfq3F/hvmTDOYeHJTnDNIIPxdwh3RMa2dlOTVwb2z0VGTehdVt3XBgfaGECTQ7H</vt:lpwstr>
  </property>
  <property fmtid="{D5CDD505-2E9C-101B-9397-08002B2CF9AE}" pid="125" name="x1ye=98">
    <vt:lpwstr>SYIGBNqdjfGxB4ac3yAbuot4piZc8omGD5/woiJIdjFZ6qwK3DjwcAPRs9lrHt+tmzzj4WlcC7YA2T7DtbdstuIXhS10aMAcDmn5r0+QTim9DcdhkG0odqRWS5jfTgzpOhwptibievn/XQEABs0O9ZJnkITlUtBoDIrOUqBAQueT+d5/Jm4LbtG9JfLvAjoR3Zj6g/LuA6OU24Lkzy/DZb83M9XMHbXBD67L52/pPrcURVFBY1G7u14e+FfhyoZ</vt:lpwstr>
  </property>
  <property fmtid="{D5CDD505-2E9C-101B-9397-08002B2CF9AE}" pid="126" name="x1ye=99">
    <vt:lpwstr>jgAKDf0w4nmdBEf00lJW2bPIL9agdNFW374mVSkg1hBj65JeJ/rAl5ABBaTVSHVxbv/vdDy5AzMJ2TeOq0hEoOttvM6u+gX0fSwTlR/9Rv/fT2rrgF7HuVccG1I9rq/IN75fbIEURlfcLw3pm/DKM2au8YvhjDbFz8mbu/xrPYuYUd1sDTkXENDCsJ/3zJX5aanHDlLP2e1Y5No11sMGyLHnyZoqPnLzTQPKOBJlz0fkrb2fnyxdPO/47PuBPJ6</vt:lpwstr>
  </property>
</Properties>
</file>