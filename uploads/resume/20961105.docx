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85A2D" w14:textId="7D9D5134" w:rsidR="00146F75" w:rsidRPr="004457E1" w:rsidRDefault="007C7C1E" w:rsidP="00146F75">
      <w:pPr>
        <w:rPr>
          <w:rFonts w:ascii="Verdana" w:hAnsi="Verdana"/>
          <w:b/>
          <w:sz w:val="20"/>
          <w:lang w:val="fr-FR"/>
        </w:rPr>
      </w:pPr>
      <w:r w:rsidRPr="004457E1">
        <w:rPr>
          <w:rFonts w:ascii="Verdana" w:hAnsi="Verdana"/>
          <w:b/>
          <w:sz w:val="20"/>
          <w:lang w:val="fr-FR"/>
        </w:rPr>
        <w:t>Gollamudi Saritha</w:t>
      </w:r>
    </w:p>
    <w:p w14:paraId="33783C1A" w14:textId="346C569B" w:rsidR="00146F75" w:rsidRPr="004457E1" w:rsidRDefault="00464A34" w:rsidP="00146F75">
      <w:pPr>
        <w:rPr>
          <w:rFonts w:ascii="Verdana" w:hAnsi="Verdana"/>
          <w:sz w:val="20"/>
          <w:lang w:val="fr-FR"/>
        </w:rPr>
      </w:pPr>
      <w:r>
        <w:rPr>
          <w:rFonts w:ascii="Verdana" w:hAnsi="Verdana"/>
        </w:rPr>
        <mc:AlternateContent>
          <mc:Choice Requires="wps">
            <w:drawing>
              <wp:anchor distT="4294967293" distB="4294967293" distL="114300" distR="114300" simplePos="0" relativeHeight="251660288" behindDoc="0" locked="0" layoutInCell="1" allowOverlap="1" wp14:anchorId="12E305D7" wp14:editId="26916F6C">
                <wp:simplePos x="0" y="0"/>
                <wp:positionH relativeFrom="column">
                  <wp:posOffset>13335</wp:posOffset>
                </wp:positionH>
                <wp:positionV relativeFrom="paragraph">
                  <wp:posOffset>207644</wp:posOffset>
                </wp:positionV>
                <wp:extent cx="60960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F8E5219" id="Straight Connector 1"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05pt,16.35pt" to="481.0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"/>
            </w:pict>
          </mc:Fallback>
        </mc:AlternateContent>
      </w:r>
      <w:r w:rsidR="00146F75" w:rsidRPr="004457E1">
        <w:rPr>
          <w:rFonts w:ascii="Verdana" w:hAnsi="Verdana"/>
          <w:b/>
          <w:color w:val="808080"/>
          <w:sz w:val="20"/>
          <w:lang w:val="de-DE"/>
        </w:rPr>
        <w:t>Mobile:</w:t>
      </w:r>
      <w:r w:rsidR="00497E87" w:rsidRPr="004457E1">
        <w:rPr>
          <w:rFonts w:ascii="Verdana" w:hAnsi="Verdana"/>
          <w:sz w:val="20"/>
          <w:lang w:val="fr-FR"/>
        </w:rPr>
        <w:t xml:space="preserve"> +91-</w:t>
      </w:r>
      <w:r w:rsidR="007C7C1E" w:rsidRPr="004457E1">
        <w:rPr>
          <w:rFonts w:ascii="Verdana" w:hAnsi="Verdana"/>
          <w:sz w:val="20"/>
          <w:lang w:val="fr-FR"/>
        </w:rPr>
        <w:t>8008729150</w:t>
      </w:r>
      <w:r w:rsidR="00497E87" w:rsidRPr="004457E1">
        <w:rPr>
          <w:rFonts w:ascii="Verdana" w:hAnsi="Verdana"/>
          <w:b/>
          <w:sz w:val="20"/>
          <w:lang w:val="fr-FR"/>
        </w:rPr>
        <w:tab/>
      </w:r>
      <w:r w:rsidR="00497E87" w:rsidRPr="004457E1">
        <w:rPr>
          <w:rFonts w:ascii="Verdana" w:hAnsi="Verdana"/>
          <w:b/>
          <w:sz w:val="20"/>
          <w:lang w:val="fr-FR"/>
        </w:rPr>
        <w:tab/>
      </w:r>
      <w:r w:rsidR="00497E87" w:rsidRPr="004457E1">
        <w:rPr>
          <w:rFonts w:ascii="Verdana" w:hAnsi="Verdana"/>
          <w:b/>
          <w:sz w:val="20"/>
          <w:lang w:val="fr-FR"/>
        </w:rPr>
        <w:tab/>
      </w:r>
      <w:r w:rsidR="00FE040C" w:rsidRPr="004457E1">
        <w:rPr>
          <w:rFonts w:ascii="Verdana" w:hAnsi="Verdana"/>
          <w:b/>
          <w:sz w:val="20"/>
          <w:lang w:val="fr-FR"/>
        </w:rPr>
        <w:tab/>
      </w:r>
      <w:r w:rsidR="00276156" w:rsidRPr="004457E1">
        <w:rPr>
          <w:rFonts w:ascii="Verdana" w:hAnsi="Verdana"/>
          <w:b/>
          <w:sz w:val="20"/>
          <w:lang w:val="fr-FR"/>
        </w:rPr>
        <w:t>Email :</w:t>
      </w:r>
      <w:r w:rsidR="007C7C1E" w:rsidRPr="004457E1">
        <w:rPr>
          <w:rFonts w:ascii="Verdana" w:hAnsi="Verdana"/>
          <w:b/>
          <w:sz w:val="20"/>
          <w:lang w:val="fr-FR"/>
        </w:rPr>
        <w:t>sarithagollamudi</w:t>
      </w:r>
      <w:r w:rsidR="00F768E4" w:rsidRPr="004457E1">
        <w:rPr>
          <w:rFonts w:ascii="Verdana" w:hAnsi="Verdana"/>
          <w:b/>
          <w:sz w:val="20"/>
          <w:lang w:val="fr-FR"/>
        </w:rPr>
        <w:t>@gmail.com</w:t>
      </w:r>
      <w:r w:rsidR="00146F75" w:rsidRPr="004457E1">
        <w:rPr>
          <w:rFonts w:ascii="Verdana" w:hAnsi="Verdana"/>
          <w:b/>
          <w:sz w:val="20"/>
          <w:lang w:val="fr-FR"/>
        </w:rPr>
        <w:tab/>
      </w:r>
    </w:p>
    <w:p w14:paraId="26A67D6D" w14:textId="77777777" w:rsidR="00146F75" w:rsidRPr="004457E1" w:rsidRDefault="00146F75" w:rsidP="00146F75">
      <w:pPr>
        <w:rPr>
          <w:rFonts w:ascii="Verdana" w:hAnsi="Verdana"/>
          <w:sz w:val="20"/>
          <w:lang w:val="fr-FR"/>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146F75" w:rsidRPr="004457E1" w14:paraId="4B01486B" w14:textId="77777777" w:rsidTr="00512FD6">
        <w:trPr>
          <w:cantSplit/>
          <w:trHeight w:val="297"/>
        </w:trPr>
        <w:tc>
          <w:tcPr>
            <w:tcW w:w="9630" w:type="dxa"/>
            <w:tcBorders>
              <w:top w:val="single" w:sz="4" w:space="0" w:color="C0C0C0"/>
              <w:left w:val="single" w:sz="4" w:space="0" w:color="C0C0C0"/>
              <w:bottom w:val="single" w:sz="4" w:space="0" w:color="C0C0C0"/>
              <w:right w:val="single" w:sz="4" w:space="0" w:color="C0C0C0"/>
            </w:tcBorders>
            <w:shd w:val="pct5" w:color="auto" w:fill="FFFFFF"/>
            <w:vAlign w:val="center"/>
          </w:tcPr>
          <w:p w14:paraId="5C26791E" w14:textId="77777777" w:rsidR="00146F75" w:rsidRPr="004457E1" w:rsidRDefault="00146F75" w:rsidP="00512FD6">
            <w:pPr>
              <w:rPr>
                <w:rFonts w:ascii="Verdana" w:hAnsi="Verdana"/>
                <w:sz w:val="20"/>
              </w:rPr>
            </w:pPr>
            <w:r w:rsidRPr="004457E1">
              <w:rPr>
                <w:rFonts w:ascii="Verdana" w:hAnsi="Verdana" w:cs="Verdana"/>
                <w:b/>
                <w:bCs/>
                <w:sz w:val="20"/>
              </w:rPr>
              <w:t>Career Snapshot</w:t>
            </w:r>
          </w:p>
        </w:tc>
      </w:tr>
    </w:tbl>
    <w:p w14:paraId="0B440685" w14:textId="77777777" w:rsidR="00146F75" w:rsidRPr="004457E1" w:rsidRDefault="00146F75" w:rsidP="00146F75">
      <w:pPr>
        <w:rPr>
          <w:rFonts w:ascii="Verdana" w:hAnsi="Verdana"/>
          <w:sz w:val="20"/>
        </w:rPr>
      </w:pPr>
    </w:p>
    <w:p w14:paraId="43DA8197" w14:textId="620B33C8" w:rsidR="009127EC" w:rsidRPr="004457E1" w:rsidRDefault="00073B25" w:rsidP="00146F75">
      <w:pPr>
        <w:widowControl/>
        <w:numPr>
          <w:ilvl w:val="0"/>
          <w:numId w:val="6"/>
        </w:numPr>
        <w:suppressAutoHyphens w:val="0"/>
        <w:overflowPunct/>
        <w:autoSpaceDE/>
        <w:autoSpaceDN/>
        <w:adjustRightInd/>
        <w:textAlignment w:val="auto"/>
        <w:rPr>
          <w:rFonts w:ascii="Verdana" w:eastAsia="SimSun" w:hAnsi="Verdana"/>
          <w:color w:val="222222"/>
          <w:sz w:val="20"/>
        </w:rPr>
      </w:pPr>
      <w:r w:rsidRPr="004457E1">
        <w:rPr>
          <w:rFonts w:ascii="Verdana" w:eastAsia="SimSun" w:hAnsi="Verdana"/>
          <w:color w:val="222222"/>
          <w:sz w:val="20"/>
        </w:rPr>
        <w:t xml:space="preserve">Having </w:t>
      </w:r>
      <w:r w:rsidR="00041271">
        <w:rPr>
          <w:rFonts w:ascii="Verdana" w:eastAsia="SimSun" w:hAnsi="Verdana"/>
          <w:color w:val="222222"/>
          <w:sz w:val="20"/>
        </w:rPr>
        <w:t>3</w:t>
      </w:r>
      <w:r w:rsidR="00146F75" w:rsidRPr="004457E1">
        <w:rPr>
          <w:rFonts w:ascii="Verdana" w:eastAsia="SimSun" w:hAnsi="Verdana"/>
          <w:color w:val="222222"/>
          <w:sz w:val="20"/>
        </w:rPr>
        <w:t xml:space="preserve">+ Years of experience </w:t>
      </w:r>
      <w:r w:rsidR="009127EC" w:rsidRPr="004457E1">
        <w:rPr>
          <w:rFonts w:ascii="Verdana" w:eastAsia="SimSun" w:hAnsi="Verdana"/>
          <w:color w:val="222222"/>
          <w:sz w:val="20"/>
        </w:rPr>
        <w:t>i</w:t>
      </w:r>
      <w:r w:rsidR="00146F75" w:rsidRPr="004457E1">
        <w:rPr>
          <w:rFonts w:ascii="Verdana" w:eastAsia="SimSun" w:hAnsi="Verdana"/>
          <w:color w:val="222222"/>
          <w:sz w:val="20"/>
        </w:rPr>
        <w:t xml:space="preserve">n Software Testing </w:t>
      </w:r>
    </w:p>
    <w:p w14:paraId="3CFFEA09" w14:textId="77777777" w:rsidR="009127EC" w:rsidRPr="004457E1" w:rsidRDefault="009127EC" w:rsidP="009127EC">
      <w:pPr>
        <w:widowControl/>
        <w:suppressAutoHyphens w:val="0"/>
        <w:overflowPunct/>
        <w:autoSpaceDE/>
        <w:autoSpaceDN/>
        <w:adjustRightInd/>
        <w:ind w:left="720"/>
        <w:textAlignment w:val="auto"/>
        <w:rPr>
          <w:rFonts w:ascii="Verdana" w:eastAsia="SimSun" w:hAnsi="Verdana"/>
          <w:color w:val="222222"/>
          <w:sz w:val="20"/>
        </w:rPr>
      </w:pPr>
    </w:p>
    <w:p w14:paraId="01C12AA0" w14:textId="03A4FCDB" w:rsidR="00100638" w:rsidRPr="004457E1" w:rsidRDefault="00146F75" w:rsidP="00100638">
      <w:pPr>
        <w:widowControl/>
        <w:numPr>
          <w:ilvl w:val="0"/>
          <w:numId w:val="6"/>
        </w:numPr>
        <w:suppressAutoHyphens w:val="0"/>
        <w:overflowPunct/>
        <w:autoSpaceDE/>
        <w:autoSpaceDN/>
        <w:adjustRightInd/>
        <w:jc w:val="both"/>
        <w:textAlignment w:val="auto"/>
        <w:rPr>
          <w:rFonts w:ascii="Verdana" w:eastAsia="SimSun" w:hAnsi="Verdana"/>
          <w:color w:val="222222"/>
          <w:sz w:val="20"/>
        </w:rPr>
      </w:pPr>
      <w:r w:rsidRPr="004457E1">
        <w:rPr>
          <w:rFonts w:ascii="Verdana" w:eastAsia="SimSun" w:hAnsi="Verdana"/>
          <w:color w:val="222222"/>
          <w:sz w:val="20"/>
        </w:rPr>
        <w:t xml:space="preserve">Experience in </w:t>
      </w:r>
      <w:r w:rsidR="00BE6B89">
        <w:rPr>
          <w:rFonts w:ascii="Verdana" w:eastAsia="SimSun" w:hAnsi="Verdana"/>
          <w:color w:val="222222"/>
          <w:sz w:val="20"/>
        </w:rPr>
        <w:t>various</w:t>
      </w:r>
      <w:r w:rsidRPr="004457E1">
        <w:rPr>
          <w:rFonts w:ascii="Verdana" w:eastAsia="SimSun" w:hAnsi="Verdana"/>
          <w:color w:val="222222"/>
          <w:sz w:val="20"/>
        </w:rPr>
        <w:t xml:space="preserve"> type</w:t>
      </w:r>
      <w:r w:rsidR="00E91DE0">
        <w:rPr>
          <w:rFonts w:ascii="Verdana" w:eastAsia="SimSun" w:hAnsi="Verdana"/>
          <w:color w:val="222222"/>
          <w:sz w:val="20"/>
        </w:rPr>
        <w:t>s</w:t>
      </w:r>
      <w:r w:rsidRPr="004457E1">
        <w:rPr>
          <w:rFonts w:ascii="Verdana" w:eastAsia="SimSun" w:hAnsi="Verdana"/>
          <w:color w:val="222222"/>
          <w:sz w:val="20"/>
        </w:rPr>
        <w:t xml:space="preserve"> of</w:t>
      </w:r>
      <w:r w:rsidR="00B00242" w:rsidRPr="004457E1">
        <w:rPr>
          <w:rFonts w:ascii="Verdana" w:eastAsia="SimSun" w:hAnsi="Verdana"/>
          <w:color w:val="222222"/>
          <w:sz w:val="20"/>
        </w:rPr>
        <w:t xml:space="preserve"> </w:t>
      </w:r>
      <w:r w:rsidR="004001B6" w:rsidRPr="004457E1">
        <w:rPr>
          <w:rFonts w:ascii="Verdana" w:eastAsia="SimSun" w:hAnsi="Verdana"/>
          <w:color w:val="222222"/>
          <w:sz w:val="20"/>
        </w:rPr>
        <w:t>testing</w:t>
      </w:r>
      <w:r w:rsidR="00B00242" w:rsidRPr="004457E1">
        <w:rPr>
          <w:rFonts w:ascii="Verdana" w:eastAsia="SimSun" w:hAnsi="Verdana"/>
          <w:color w:val="222222"/>
          <w:sz w:val="20"/>
        </w:rPr>
        <w:t xml:space="preserve"> </w:t>
      </w:r>
      <w:r w:rsidR="00BE6B89">
        <w:rPr>
          <w:rFonts w:ascii="Verdana" w:eastAsia="SimSun" w:hAnsi="Verdana"/>
          <w:color w:val="222222"/>
          <w:sz w:val="20"/>
        </w:rPr>
        <w:t>–</w:t>
      </w:r>
      <w:r w:rsidR="00B00242" w:rsidRPr="004457E1">
        <w:rPr>
          <w:rFonts w:ascii="Verdana" w:eastAsia="SimSun" w:hAnsi="Verdana"/>
          <w:color w:val="222222"/>
          <w:sz w:val="20"/>
        </w:rPr>
        <w:t xml:space="preserve"> </w:t>
      </w:r>
      <w:r w:rsidR="00BE6B89">
        <w:rPr>
          <w:rFonts w:ascii="Verdana" w:eastAsia="SimSun" w:hAnsi="Verdana"/>
          <w:color w:val="222222"/>
          <w:sz w:val="20"/>
        </w:rPr>
        <w:t>(</w:t>
      </w:r>
      <w:r w:rsidRPr="004457E1">
        <w:rPr>
          <w:rFonts w:ascii="Verdana" w:eastAsia="SimSun" w:hAnsi="Verdana"/>
          <w:color w:val="222222"/>
          <w:sz w:val="20"/>
        </w:rPr>
        <w:t>GUI, Functional, Regression, Smoke testing, and End-to-End testing</w:t>
      </w:r>
      <w:r w:rsidR="00BE6B89">
        <w:rPr>
          <w:rFonts w:ascii="Verdana" w:eastAsia="SimSun" w:hAnsi="Verdana"/>
          <w:color w:val="222222"/>
          <w:sz w:val="20"/>
        </w:rPr>
        <w:t>)</w:t>
      </w:r>
    </w:p>
    <w:p w14:paraId="09199EC6" w14:textId="77777777" w:rsidR="009127EC" w:rsidRPr="004457E1" w:rsidRDefault="009127EC" w:rsidP="009127EC">
      <w:pPr>
        <w:widowControl/>
        <w:suppressAutoHyphens w:val="0"/>
        <w:overflowPunct/>
        <w:autoSpaceDE/>
        <w:autoSpaceDN/>
        <w:adjustRightInd/>
        <w:ind w:left="720"/>
        <w:jc w:val="both"/>
        <w:textAlignment w:val="auto"/>
        <w:rPr>
          <w:rFonts w:ascii="Verdana" w:eastAsia="SimSun" w:hAnsi="Verdana"/>
          <w:color w:val="222222"/>
          <w:sz w:val="20"/>
        </w:rPr>
      </w:pPr>
    </w:p>
    <w:p w14:paraId="3A2FEB5F" w14:textId="02120A16" w:rsidR="00100638" w:rsidRPr="004457E1" w:rsidRDefault="00100638" w:rsidP="00100638">
      <w:pPr>
        <w:widowControl/>
        <w:numPr>
          <w:ilvl w:val="0"/>
          <w:numId w:val="6"/>
        </w:numPr>
        <w:suppressAutoHyphens w:val="0"/>
        <w:overflowPunct/>
        <w:autoSpaceDE/>
        <w:autoSpaceDN/>
        <w:adjustRightInd/>
        <w:jc w:val="both"/>
        <w:textAlignment w:val="auto"/>
        <w:rPr>
          <w:rFonts w:ascii="Verdana" w:eastAsia="SimSun" w:hAnsi="Verdana"/>
          <w:color w:val="222222"/>
          <w:sz w:val="20"/>
        </w:rPr>
      </w:pPr>
      <w:r w:rsidRPr="004457E1">
        <w:rPr>
          <w:rFonts w:ascii="Verdana" w:eastAsia="SimSun" w:hAnsi="Verdana"/>
          <w:color w:val="222222"/>
          <w:sz w:val="20"/>
        </w:rPr>
        <w:t>Good knowledge in E-Commerce domain.</w:t>
      </w:r>
    </w:p>
    <w:p w14:paraId="5F454481" w14:textId="77777777" w:rsidR="00146F75" w:rsidRPr="004457E1" w:rsidRDefault="00146F75" w:rsidP="00146F75">
      <w:pPr>
        <w:rPr>
          <w:rFonts w:ascii="Verdana" w:hAnsi="Verdana"/>
          <w:sz w:val="20"/>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146F75" w:rsidRPr="004457E1" w14:paraId="690F2763" w14:textId="77777777" w:rsidTr="00512FD6">
        <w:trPr>
          <w:cantSplit/>
          <w:trHeight w:val="297"/>
        </w:trPr>
        <w:tc>
          <w:tcPr>
            <w:tcW w:w="9630" w:type="dxa"/>
            <w:tcBorders>
              <w:top w:val="single" w:sz="4" w:space="0" w:color="C0C0C0"/>
              <w:left w:val="single" w:sz="4" w:space="0" w:color="C0C0C0"/>
              <w:bottom w:val="single" w:sz="4" w:space="0" w:color="C0C0C0"/>
              <w:right w:val="single" w:sz="4" w:space="0" w:color="C0C0C0"/>
            </w:tcBorders>
            <w:shd w:val="pct5" w:color="auto" w:fill="FFFFFF"/>
            <w:vAlign w:val="center"/>
          </w:tcPr>
          <w:p w14:paraId="7F61E15A" w14:textId="77777777" w:rsidR="00146F75" w:rsidRPr="004457E1" w:rsidRDefault="00146F75" w:rsidP="00512FD6">
            <w:pPr>
              <w:rPr>
                <w:rFonts w:ascii="Verdana" w:hAnsi="Verdana"/>
                <w:sz w:val="20"/>
              </w:rPr>
            </w:pPr>
            <w:r w:rsidRPr="004457E1">
              <w:rPr>
                <w:rFonts w:ascii="Verdana" w:hAnsi="Verdana" w:cs="Verdana"/>
                <w:b/>
                <w:bCs/>
                <w:sz w:val="20"/>
              </w:rPr>
              <w:t>Professional Summary</w:t>
            </w:r>
          </w:p>
        </w:tc>
      </w:tr>
    </w:tbl>
    <w:p w14:paraId="0566FE2D" w14:textId="77777777" w:rsidR="00146F75" w:rsidRPr="004457E1" w:rsidRDefault="00146F75" w:rsidP="00146F75">
      <w:pPr>
        <w:rPr>
          <w:rFonts w:ascii="Verdana" w:hAnsi="Verdana"/>
          <w:b/>
          <w:sz w:val="20"/>
        </w:rPr>
      </w:pPr>
    </w:p>
    <w:p w14:paraId="762DC194" w14:textId="307B5D37" w:rsidR="00D72DDF" w:rsidRPr="004457E1" w:rsidRDefault="00D72DDF" w:rsidP="00D72DDF">
      <w:pPr>
        <w:pStyle w:val="ListParagraph"/>
        <w:widowControl/>
        <w:numPr>
          <w:ilvl w:val="0"/>
          <w:numId w:val="22"/>
        </w:numPr>
        <w:autoSpaceDE/>
        <w:autoSpaceDN/>
        <w:adjustRightInd/>
        <w:jc w:val="both"/>
        <w:rPr>
          <w:rFonts w:ascii="Verdana" w:hAnsi="Verdana"/>
          <w:sz w:val="22"/>
          <w:szCs w:val="22"/>
        </w:rPr>
      </w:pPr>
      <w:r w:rsidRPr="004457E1">
        <w:rPr>
          <w:rFonts w:ascii="Verdana" w:eastAsia="Verdana" w:hAnsi="Verdana"/>
          <w:sz w:val="22"/>
          <w:szCs w:val="22"/>
        </w:rPr>
        <w:t>Knowledge of Manual Testing concepts</w:t>
      </w:r>
    </w:p>
    <w:p w14:paraId="54683F21" w14:textId="77777777" w:rsidR="00D72DDF" w:rsidRPr="004457E1" w:rsidRDefault="00D72DDF" w:rsidP="00D72DDF">
      <w:pPr>
        <w:ind w:left="360"/>
        <w:jc w:val="both"/>
        <w:rPr>
          <w:rFonts w:ascii="Verdana" w:hAnsi="Verdana"/>
          <w:sz w:val="22"/>
          <w:szCs w:val="22"/>
        </w:rPr>
      </w:pPr>
    </w:p>
    <w:p w14:paraId="3E4AB246" w14:textId="77777777" w:rsidR="00D72DDF" w:rsidRPr="004457E1" w:rsidRDefault="00D72DDF" w:rsidP="00D72DDF">
      <w:pPr>
        <w:widowControl/>
        <w:numPr>
          <w:ilvl w:val="0"/>
          <w:numId w:val="22"/>
        </w:numPr>
        <w:pBdr>
          <w:top w:val="nil"/>
          <w:left w:val="nil"/>
          <w:bottom w:val="nil"/>
          <w:right w:val="nil"/>
          <w:between w:val="nil"/>
        </w:pBdr>
        <w:suppressAutoHyphens w:val="0"/>
        <w:overflowPunct/>
        <w:autoSpaceDE/>
        <w:autoSpaceDN/>
        <w:adjustRightInd/>
        <w:spacing w:after="200"/>
        <w:textAlignment w:val="auto"/>
        <w:rPr>
          <w:rFonts w:ascii="Verdana" w:hAnsi="Verdana"/>
          <w:bCs/>
          <w:sz w:val="22"/>
          <w:szCs w:val="22"/>
        </w:rPr>
      </w:pPr>
      <w:r w:rsidRPr="004457E1">
        <w:rPr>
          <w:rFonts w:ascii="Verdana" w:eastAsia="Verdana" w:hAnsi="Verdana"/>
          <w:sz w:val="22"/>
          <w:szCs w:val="22"/>
        </w:rPr>
        <w:t>Experience in Web application Testing</w:t>
      </w:r>
    </w:p>
    <w:p w14:paraId="06AAAF12" w14:textId="77777777" w:rsidR="00D72DDF" w:rsidRPr="004457E1" w:rsidRDefault="00D72DDF" w:rsidP="00D72DDF">
      <w:pPr>
        <w:widowControl/>
        <w:numPr>
          <w:ilvl w:val="0"/>
          <w:numId w:val="22"/>
        </w:numPr>
        <w:suppressAutoHyphens w:val="0"/>
        <w:overflowPunct/>
        <w:autoSpaceDE/>
        <w:autoSpaceDN/>
        <w:adjustRightInd/>
        <w:jc w:val="both"/>
        <w:textAlignment w:val="auto"/>
        <w:rPr>
          <w:rFonts w:ascii="Verdana" w:hAnsi="Verdana"/>
          <w:sz w:val="22"/>
          <w:szCs w:val="22"/>
        </w:rPr>
      </w:pPr>
      <w:r w:rsidRPr="004457E1">
        <w:rPr>
          <w:rFonts w:ascii="Verdana" w:eastAsia="Verdana" w:hAnsi="Verdana"/>
          <w:sz w:val="22"/>
          <w:szCs w:val="22"/>
        </w:rPr>
        <w:t>Good Analytical skills to comprehend Business requirements and verification of those requirements</w:t>
      </w:r>
    </w:p>
    <w:p w14:paraId="5D0B08C0" w14:textId="77777777" w:rsidR="00D72DDF" w:rsidRPr="004457E1" w:rsidRDefault="00D72DDF" w:rsidP="00D72DDF">
      <w:pPr>
        <w:jc w:val="both"/>
        <w:rPr>
          <w:rFonts w:ascii="Verdana" w:hAnsi="Verdana"/>
          <w:sz w:val="22"/>
          <w:szCs w:val="22"/>
        </w:rPr>
      </w:pPr>
    </w:p>
    <w:p w14:paraId="0B5B84F8" w14:textId="77777777" w:rsidR="00D72DDF" w:rsidRPr="004457E1" w:rsidRDefault="00D72DDF" w:rsidP="00D72DDF">
      <w:pPr>
        <w:widowControl/>
        <w:numPr>
          <w:ilvl w:val="0"/>
          <w:numId w:val="22"/>
        </w:numPr>
        <w:suppressAutoHyphens w:val="0"/>
        <w:overflowPunct/>
        <w:autoSpaceDE/>
        <w:autoSpaceDN/>
        <w:adjustRightInd/>
        <w:jc w:val="both"/>
        <w:textAlignment w:val="auto"/>
        <w:rPr>
          <w:rFonts w:ascii="Verdana" w:hAnsi="Verdana"/>
          <w:sz w:val="22"/>
          <w:szCs w:val="22"/>
        </w:rPr>
      </w:pPr>
      <w:r w:rsidRPr="004457E1">
        <w:rPr>
          <w:rFonts w:ascii="Verdana" w:eastAsia="Verdana" w:hAnsi="Verdana"/>
          <w:sz w:val="22"/>
          <w:szCs w:val="22"/>
        </w:rPr>
        <w:t>Knowledge of testing process, test tools, creation and understanding of testing artefacts like test scenarios, test cases etc.</w:t>
      </w:r>
    </w:p>
    <w:p w14:paraId="5108E20E" w14:textId="77777777" w:rsidR="00D72DDF" w:rsidRPr="004457E1" w:rsidRDefault="00D72DDF" w:rsidP="00D72DDF">
      <w:pPr>
        <w:jc w:val="both"/>
        <w:rPr>
          <w:rFonts w:ascii="Verdana" w:hAnsi="Verdana"/>
          <w:sz w:val="22"/>
          <w:szCs w:val="22"/>
        </w:rPr>
      </w:pPr>
    </w:p>
    <w:p w14:paraId="5CD50342" w14:textId="77777777" w:rsidR="00D72DDF" w:rsidRPr="004457E1" w:rsidRDefault="00D72DDF" w:rsidP="00D72DDF">
      <w:pPr>
        <w:widowControl/>
        <w:numPr>
          <w:ilvl w:val="0"/>
          <w:numId w:val="22"/>
        </w:numPr>
        <w:pBdr>
          <w:top w:val="nil"/>
          <w:left w:val="nil"/>
          <w:bottom w:val="nil"/>
          <w:right w:val="nil"/>
          <w:between w:val="nil"/>
        </w:pBdr>
        <w:suppressAutoHyphens w:val="0"/>
        <w:overflowPunct/>
        <w:autoSpaceDE/>
        <w:autoSpaceDN/>
        <w:adjustRightInd/>
        <w:spacing w:after="200"/>
        <w:textAlignment w:val="auto"/>
        <w:rPr>
          <w:rFonts w:ascii="Verdana" w:hAnsi="Verdana"/>
          <w:bCs/>
          <w:sz w:val="22"/>
          <w:szCs w:val="22"/>
        </w:rPr>
      </w:pPr>
      <w:r w:rsidRPr="004457E1">
        <w:rPr>
          <w:rFonts w:ascii="Verdana" w:eastAsia="Verdana" w:hAnsi="Verdana"/>
          <w:sz w:val="22"/>
          <w:szCs w:val="22"/>
        </w:rPr>
        <w:t>Experience in Preparation, Execution and maintenance of Test Cases manually</w:t>
      </w:r>
    </w:p>
    <w:p w14:paraId="72EAE273" w14:textId="77777777" w:rsidR="00D72DDF" w:rsidRPr="004457E1" w:rsidRDefault="00D72DDF" w:rsidP="00D72DDF">
      <w:pPr>
        <w:widowControl/>
        <w:numPr>
          <w:ilvl w:val="0"/>
          <w:numId w:val="22"/>
        </w:numPr>
        <w:suppressAutoHyphens w:val="0"/>
        <w:overflowPunct/>
        <w:autoSpaceDE/>
        <w:autoSpaceDN/>
        <w:adjustRightInd/>
        <w:jc w:val="both"/>
        <w:textAlignment w:val="auto"/>
        <w:rPr>
          <w:rFonts w:ascii="Verdana" w:hAnsi="Verdana"/>
          <w:sz w:val="22"/>
          <w:szCs w:val="22"/>
        </w:rPr>
      </w:pPr>
      <w:r w:rsidRPr="004457E1">
        <w:rPr>
          <w:rFonts w:ascii="Verdana" w:eastAsia="Verdana" w:hAnsi="Verdana"/>
          <w:sz w:val="22"/>
          <w:szCs w:val="22"/>
        </w:rPr>
        <w:t>Knowledge of Bug life cycle</w:t>
      </w:r>
    </w:p>
    <w:p w14:paraId="37FE5010" w14:textId="77777777" w:rsidR="00D72DDF" w:rsidRPr="004457E1" w:rsidRDefault="00D72DDF" w:rsidP="00D72DDF">
      <w:pPr>
        <w:ind w:left="360"/>
        <w:jc w:val="both"/>
        <w:rPr>
          <w:rFonts w:ascii="Verdana" w:hAnsi="Verdana"/>
          <w:sz w:val="22"/>
          <w:szCs w:val="22"/>
        </w:rPr>
      </w:pPr>
    </w:p>
    <w:p w14:paraId="32523A13" w14:textId="77777777" w:rsidR="00D72DDF" w:rsidRPr="004457E1" w:rsidRDefault="00D72DDF" w:rsidP="00D72DDF">
      <w:pPr>
        <w:widowControl/>
        <w:numPr>
          <w:ilvl w:val="0"/>
          <w:numId w:val="22"/>
        </w:numPr>
        <w:suppressAutoHyphens w:val="0"/>
        <w:overflowPunct/>
        <w:autoSpaceDE/>
        <w:autoSpaceDN/>
        <w:adjustRightInd/>
        <w:jc w:val="both"/>
        <w:textAlignment w:val="auto"/>
        <w:rPr>
          <w:rFonts w:ascii="Verdana" w:hAnsi="Verdana"/>
          <w:sz w:val="22"/>
          <w:szCs w:val="22"/>
        </w:rPr>
      </w:pPr>
      <w:r w:rsidRPr="004457E1">
        <w:rPr>
          <w:rFonts w:ascii="Verdana" w:eastAsia="Verdana" w:hAnsi="Verdana"/>
          <w:sz w:val="22"/>
          <w:szCs w:val="22"/>
        </w:rPr>
        <w:t>Knowledge regarding Testing Terminologies, Verification, Validation, Levels of Testing and Testing Techniques</w:t>
      </w:r>
    </w:p>
    <w:p w14:paraId="178AB097" w14:textId="77777777" w:rsidR="00D72DDF" w:rsidRPr="004457E1" w:rsidRDefault="00D72DDF" w:rsidP="00D72DDF">
      <w:pPr>
        <w:jc w:val="both"/>
        <w:rPr>
          <w:rFonts w:ascii="Verdana" w:hAnsi="Verdana"/>
          <w:sz w:val="22"/>
          <w:szCs w:val="22"/>
        </w:rPr>
      </w:pPr>
    </w:p>
    <w:p w14:paraId="3EA5417C" w14:textId="77777777" w:rsidR="00D72DDF" w:rsidRPr="004457E1" w:rsidRDefault="00D72DDF" w:rsidP="00D72DDF">
      <w:pPr>
        <w:pStyle w:val="ListParagraph"/>
        <w:widowControl/>
        <w:numPr>
          <w:ilvl w:val="0"/>
          <w:numId w:val="22"/>
        </w:numPr>
        <w:autoSpaceDE/>
        <w:autoSpaceDN/>
        <w:adjustRightInd/>
        <w:rPr>
          <w:rFonts w:ascii="Verdana" w:hAnsi="Verdana"/>
          <w:sz w:val="22"/>
          <w:szCs w:val="22"/>
        </w:rPr>
      </w:pPr>
      <w:r w:rsidRPr="004457E1">
        <w:rPr>
          <w:rFonts w:ascii="Verdana" w:hAnsi="Verdana"/>
          <w:sz w:val="22"/>
          <w:szCs w:val="22"/>
        </w:rPr>
        <w:t>Working experience in Functionality, System and Regression Testing</w:t>
      </w:r>
    </w:p>
    <w:p w14:paraId="64CE0777" w14:textId="77777777" w:rsidR="00D72DDF" w:rsidRPr="004457E1" w:rsidRDefault="00D72DDF" w:rsidP="00D72DDF">
      <w:pPr>
        <w:rPr>
          <w:rFonts w:ascii="Verdana" w:hAnsi="Verdana"/>
          <w:sz w:val="22"/>
          <w:szCs w:val="22"/>
        </w:rPr>
      </w:pPr>
    </w:p>
    <w:p w14:paraId="4F013CC4" w14:textId="77777777" w:rsidR="00D72DDF" w:rsidRPr="004457E1" w:rsidRDefault="00D72DDF" w:rsidP="00D72DDF">
      <w:pPr>
        <w:pStyle w:val="ListParagraph"/>
        <w:widowControl/>
        <w:numPr>
          <w:ilvl w:val="0"/>
          <w:numId w:val="22"/>
        </w:numPr>
        <w:autoSpaceDE/>
        <w:autoSpaceDN/>
        <w:adjustRightInd/>
        <w:rPr>
          <w:rFonts w:ascii="Verdana" w:hAnsi="Verdana"/>
          <w:sz w:val="22"/>
          <w:szCs w:val="22"/>
        </w:rPr>
      </w:pPr>
      <w:r w:rsidRPr="004457E1">
        <w:rPr>
          <w:rFonts w:ascii="Verdana" w:hAnsi="Verdana"/>
          <w:sz w:val="22"/>
          <w:szCs w:val="22"/>
        </w:rPr>
        <w:t>Good exposure to Agile Methodology</w:t>
      </w:r>
    </w:p>
    <w:p w14:paraId="7D85118D" w14:textId="77777777" w:rsidR="00D72DDF" w:rsidRPr="004457E1" w:rsidRDefault="00D72DDF" w:rsidP="00D72DDF">
      <w:pPr>
        <w:rPr>
          <w:rFonts w:ascii="Verdana" w:hAnsi="Verdana"/>
          <w:sz w:val="22"/>
          <w:szCs w:val="22"/>
        </w:rPr>
      </w:pPr>
    </w:p>
    <w:p w14:paraId="74FF5311" w14:textId="77777777" w:rsidR="00D72DDF" w:rsidRPr="004457E1" w:rsidRDefault="00D72DDF" w:rsidP="00D72DDF">
      <w:pPr>
        <w:pStyle w:val="ListParagraph"/>
        <w:widowControl/>
        <w:numPr>
          <w:ilvl w:val="0"/>
          <w:numId w:val="22"/>
        </w:numPr>
        <w:autoSpaceDE/>
        <w:autoSpaceDN/>
        <w:adjustRightInd/>
        <w:spacing w:after="200"/>
        <w:rPr>
          <w:rFonts w:ascii="Verdana" w:hAnsi="Verdana"/>
          <w:sz w:val="22"/>
          <w:szCs w:val="22"/>
        </w:rPr>
      </w:pPr>
      <w:r w:rsidRPr="004457E1">
        <w:rPr>
          <w:rFonts w:ascii="Verdana" w:hAnsi="Verdana"/>
          <w:sz w:val="22"/>
          <w:szCs w:val="22"/>
        </w:rPr>
        <w:t>Participated in Defect Management and Bug Reporting using bug-tracking tools</w:t>
      </w:r>
    </w:p>
    <w:p w14:paraId="342DD9E3" w14:textId="77777777" w:rsidR="00146F75" w:rsidRPr="004457E1" w:rsidRDefault="00146F75" w:rsidP="00146F75">
      <w:pPr>
        <w:widowControl/>
        <w:suppressAutoHyphens w:val="0"/>
        <w:overflowPunct/>
        <w:autoSpaceDE/>
        <w:autoSpaceDN/>
        <w:adjustRightInd/>
        <w:ind w:left="360"/>
        <w:textAlignment w:val="auto"/>
        <w:rPr>
          <w:rFonts w:ascii="Verdana" w:hAnsi="Verdana" w:cs="Verdana"/>
          <w:sz w:val="20"/>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146F75" w:rsidRPr="004457E1" w14:paraId="2980DAEA" w14:textId="77777777" w:rsidTr="00512FD6">
        <w:trPr>
          <w:cantSplit/>
          <w:trHeight w:val="297"/>
        </w:trPr>
        <w:tc>
          <w:tcPr>
            <w:tcW w:w="9630" w:type="dxa"/>
            <w:tcBorders>
              <w:top w:val="single" w:sz="4" w:space="0" w:color="C0C0C0"/>
              <w:left w:val="single" w:sz="4" w:space="0" w:color="C0C0C0"/>
              <w:bottom w:val="single" w:sz="4" w:space="0" w:color="C0C0C0"/>
              <w:right w:val="single" w:sz="4" w:space="0" w:color="C0C0C0"/>
            </w:tcBorders>
            <w:shd w:val="pct5" w:color="auto" w:fill="FFFFFF"/>
            <w:vAlign w:val="center"/>
          </w:tcPr>
          <w:p w14:paraId="5E0CBB78" w14:textId="77777777" w:rsidR="00146F75" w:rsidRPr="004457E1" w:rsidRDefault="00146F75" w:rsidP="00512FD6">
            <w:pPr>
              <w:rPr>
                <w:rFonts w:ascii="Verdana" w:hAnsi="Verdana" w:cs="Verdana"/>
                <w:sz w:val="20"/>
              </w:rPr>
            </w:pPr>
            <w:r w:rsidRPr="004457E1">
              <w:rPr>
                <w:rFonts w:ascii="Verdana" w:hAnsi="Verdana" w:cs="Verdana"/>
                <w:b/>
                <w:bCs/>
                <w:sz w:val="20"/>
              </w:rPr>
              <w:t>Experience</w:t>
            </w:r>
          </w:p>
        </w:tc>
      </w:tr>
    </w:tbl>
    <w:p w14:paraId="4F5B0133" w14:textId="77777777" w:rsidR="00146F75" w:rsidRPr="004457E1" w:rsidRDefault="00146F75" w:rsidP="00146F75">
      <w:pPr>
        <w:rPr>
          <w:rFonts w:ascii="Verdana" w:hAnsi="Verdana" w:cs="Verdana"/>
          <w:b/>
          <w:bCs/>
          <w:sz w:val="20"/>
        </w:rPr>
      </w:pPr>
    </w:p>
    <w:tbl>
      <w:tblPr>
        <w:tblpPr w:leftFromText="180" w:rightFromText="180" w:vertAnchor="text" w:tblpX="144" w:tblpY="1"/>
        <w:tblOverlap w:val="neve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5"/>
        <w:gridCol w:w="3072"/>
        <w:gridCol w:w="3391"/>
      </w:tblGrid>
      <w:tr w:rsidR="00146F75" w:rsidRPr="004457E1" w14:paraId="641BBBB2" w14:textId="77777777" w:rsidTr="00512FD6">
        <w:trPr>
          <w:trHeight w:val="407"/>
        </w:trPr>
        <w:tc>
          <w:tcPr>
            <w:tcW w:w="3095" w:type="dxa"/>
            <w:tcBorders>
              <w:top w:val="single" w:sz="4" w:space="0" w:color="C0C0C0"/>
              <w:left w:val="single" w:sz="4" w:space="0" w:color="C0C0C0"/>
              <w:bottom w:val="single" w:sz="4" w:space="0" w:color="C0C0C0"/>
              <w:right w:val="single" w:sz="4" w:space="0" w:color="C0C0C0"/>
            </w:tcBorders>
            <w:shd w:val="clear" w:color="000000" w:fill="F3F3F3"/>
            <w:vAlign w:val="center"/>
          </w:tcPr>
          <w:p w14:paraId="7149D239" w14:textId="77777777" w:rsidR="00146F75" w:rsidRPr="004457E1" w:rsidRDefault="00146F75" w:rsidP="00512FD6">
            <w:pPr>
              <w:rPr>
                <w:rFonts w:ascii="Verdana" w:hAnsi="Verdana"/>
                <w:b/>
                <w:sz w:val="20"/>
              </w:rPr>
            </w:pPr>
            <w:r w:rsidRPr="004457E1">
              <w:rPr>
                <w:rFonts w:ascii="Verdana" w:hAnsi="Verdana"/>
                <w:b/>
                <w:sz w:val="20"/>
              </w:rPr>
              <w:t>Organization</w:t>
            </w:r>
          </w:p>
        </w:tc>
        <w:tc>
          <w:tcPr>
            <w:tcW w:w="3072" w:type="dxa"/>
            <w:tcBorders>
              <w:top w:val="single" w:sz="4" w:space="0" w:color="C0C0C0"/>
              <w:left w:val="single" w:sz="4" w:space="0" w:color="C0C0C0"/>
              <w:bottom w:val="single" w:sz="4" w:space="0" w:color="C0C0C0"/>
              <w:right w:val="single" w:sz="4" w:space="0" w:color="C0C0C0"/>
            </w:tcBorders>
            <w:shd w:val="clear" w:color="000000" w:fill="F3F3F3"/>
            <w:vAlign w:val="center"/>
          </w:tcPr>
          <w:p w14:paraId="3812C699" w14:textId="77777777" w:rsidR="00146F75" w:rsidRPr="004457E1" w:rsidRDefault="00146F75" w:rsidP="00512FD6">
            <w:pPr>
              <w:rPr>
                <w:rFonts w:ascii="Verdana" w:hAnsi="Verdana"/>
                <w:b/>
                <w:sz w:val="20"/>
              </w:rPr>
            </w:pPr>
            <w:r w:rsidRPr="004457E1">
              <w:rPr>
                <w:rFonts w:ascii="Verdana" w:hAnsi="Verdana"/>
                <w:b/>
                <w:sz w:val="20"/>
              </w:rPr>
              <w:t>Designation</w:t>
            </w:r>
          </w:p>
        </w:tc>
        <w:tc>
          <w:tcPr>
            <w:tcW w:w="3391" w:type="dxa"/>
            <w:tcBorders>
              <w:top w:val="single" w:sz="4" w:space="0" w:color="C0C0C0"/>
              <w:left w:val="single" w:sz="4" w:space="0" w:color="C0C0C0"/>
              <w:bottom w:val="single" w:sz="4" w:space="0" w:color="C0C0C0"/>
              <w:right w:val="single" w:sz="4" w:space="0" w:color="C0C0C0"/>
            </w:tcBorders>
            <w:shd w:val="clear" w:color="000000" w:fill="F3F3F3"/>
            <w:vAlign w:val="center"/>
          </w:tcPr>
          <w:p w14:paraId="4359B905" w14:textId="77777777" w:rsidR="00146F75" w:rsidRPr="004457E1" w:rsidRDefault="00146F75" w:rsidP="00512FD6">
            <w:pPr>
              <w:rPr>
                <w:rFonts w:ascii="Verdana" w:hAnsi="Verdana"/>
                <w:b/>
                <w:sz w:val="20"/>
              </w:rPr>
            </w:pPr>
            <w:r w:rsidRPr="004457E1">
              <w:rPr>
                <w:rFonts w:ascii="Verdana" w:hAnsi="Verdana"/>
                <w:b/>
                <w:sz w:val="20"/>
              </w:rPr>
              <w:t>Year</w:t>
            </w:r>
          </w:p>
        </w:tc>
      </w:tr>
      <w:tr w:rsidR="00146F75" w:rsidRPr="004457E1" w14:paraId="6738C592" w14:textId="77777777" w:rsidTr="00512FD6">
        <w:trPr>
          <w:trHeight w:val="407"/>
        </w:trPr>
        <w:tc>
          <w:tcPr>
            <w:tcW w:w="3095" w:type="dxa"/>
            <w:tcBorders>
              <w:top w:val="single" w:sz="4" w:space="0" w:color="C0C0C0"/>
              <w:left w:val="single" w:sz="4" w:space="0" w:color="C0C0C0"/>
              <w:bottom w:val="single" w:sz="4" w:space="0" w:color="C0C0C0"/>
              <w:right w:val="single" w:sz="4" w:space="0" w:color="C0C0C0"/>
            </w:tcBorders>
            <w:shd w:val="clear" w:color="000000" w:fill="FFFFFF"/>
            <w:vAlign w:val="center"/>
          </w:tcPr>
          <w:p w14:paraId="16FC956D" w14:textId="4CDFF29B" w:rsidR="00146F75" w:rsidRPr="004457E1" w:rsidRDefault="0060464F" w:rsidP="00512FD6">
            <w:pPr>
              <w:rPr>
                <w:rFonts w:ascii="Verdana" w:hAnsi="Verdana"/>
                <w:sz w:val="20"/>
              </w:rPr>
            </w:pPr>
            <w:r>
              <w:rPr>
                <w:rFonts w:ascii="Verdana" w:hAnsi="Verdana"/>
                <w:sz w:val="20"/>
              </w:rPr>
              <w:t>NorthEast Systems</w:t>
            </w:r>
          </w:p>
        </w:tc>
        <w:tc>
          <w:tcPr>
            <w:tcW w:w="3072" w:type="dxa"/>
            <w:tcBorders>
              <w:top w:val="single" w:sz="4" w:space="0" w:color="C0C0C0"/>
              <w:left w:val="single" w:sz="4" w:space="0" w:color="C0C0C0"/>
              <w:bottom w:val="single" w:sz="4" w:space="0" w:color="C0C0C0"/>
              <w:right w:val="single" w:sz="4" w:space="0" w:color="C0C0C0"/>
            </w:tcBorders>
            <w:shd w:val="clear" w:color="000000" w:fill="FFFFFF"/>
            <w:vAlign w:val="center"/>
          </w:tcPr>
          <w:p w14:paraId="72FD3071" w14:textId="735E4EB8" w:rsidR="00146F75" w:rsidRPr="004457E1" w:rsidRDefault="00407096" w:rsidP="00512FD6">
            <w:pPr>
              <w:rPr>
                <w:rFonts w:ascii="Verdana" w:hAnsi="Verdana"/>
                <w:sz w:val="20"/>
              </w:rPr>
            </w:pPr>
            <w:r>
              <w:rPr>
                <w:rFonts w:ascii="Verdana" w:hAnsi="Verdana"/>
                <w:sz w:val="20"/>
              </w:rPr>
              <w:t>QA</w:t>
            </w:r>
            <w:r w:rsidR="00146F75" w:rsidRPr="004457E1">
              <w:rPr>
                <w:rFonts w:ascii="Verdana" w:hAnsi="Verdana"/>
                <w:sz w:val="20"/>
              </w:rPr>
              <w:t xml:space="preserve"> Engineer</w:t>
            </w:r>
          </w:p>
        </w:tc>
        <w:tc>
          <w:tcPr>
            <w:tcW w:w="3391" w:type="dxa"/>
            <w:tcBorders>
              <w:top w:val="single" w:sz="4" w:space="0" w:color="C0C0C0"/>
              <w:left w:val="single" w:sz="4" w:space="0" w:color="C0C0C0"/>
              <w:bottom w:val="single" w:sz="4" w:space="0" w:color="C0C0C0"/>
              <w:right w:val="single" w:sz="4" w:space="0" w:color="C0C0C0"/>
            </w:tcBorders>
            <w:shd w:val="clear" w:color="000000" w:fill="FFFFFF"/>
            <w:vAlign w:val="center"/>
          </w:tcPr>
          <w:p w14:paraId="76384194" w14:textId="35686744" w:rsidR="00146F75" w:rsidRPr="004457E1" w:rsidRDefault="00407096" w:rsidP="00512FD6">
            <w:pPr>
              <w:rPr>
                <w:rFonts w:ascii="Verdana" w:hAnsi="Verdana"/>
                <w:sz w:val="20"/>
              </w:rPr>
            </w:pPr>
            <w:r>
              <w:rPr>
                <w:rFonts w:ascii="Verdana" w:hAnsi="Verdana"/>
                <w:sz w:val="20"/>
              </w:rPr>
              <w:t>June</w:t>
            </w:r>
            <w:r w:rsidR="00115945" w:rsidRPr="004457E1">
              <w:rPr>
                <w:rFonts w:ascii="Verdana" w:hAnsi="Verdana"/>
                <w:sz w:val="20"/>
              </w:rPr>
              <w:t xml:space="preserve"> 20</w:t>
            </w:r>
            <w:r w:rsidR="00664EAB">
              <w:rPr>
                <w:rFonts w:ascii="Verdana" w:hAnsi="Verdana"/>
                <w:sz w:val="20"/>
              </w:rPr>
              <w:t>19</w:t>
            </w:r>
            <w:r w:rsidR="00115945" w:rsidRPr="004457E1">
              <w:rPr>
                <w:rFonts w:ascii="Verdana" w:hAnsi="Verdana"/>
                <w:sz w:val="20"/>
              </w:rPr>
              <w:t>– Till Date</w:t>
            </w:r>
          </w:p>
        </w:tc>
      </w:tr>
    </w:tbl>
    <w:p w14:paraId="08006728" w14:textId="07B3E385" w:rsidR="007D734F" w:rsidRPr="004457E1" w:rsidRDefault="007D734F" w:rsidP="00146F75">
      <w:pPr>
        <w:rPr>
          <w:rFonts w:ascii="Verdana" w:hAnsi="Verdana" w:cs="Verdana"/>
          <w:b/>
          <w:bCs/>
          <w:sz w:val="20"/>
        </w:rPr>
      </w:pPr>
    </w:p>
    <w:p w14:paraId="5615BCF0" w14:textId="77777777" w:rsidR="009127EC" w:rsidRPr="004457E1" w:rsidRDefault="009127EC" w:rsidP="00146F75">
      <w:pPr>
        <w:rPr>
          <w:rFonts w:ascii="Verdana" w:hAnsi="Verdana" w:cs="Verdana"/>
          <w:b/>
          <w:bCs/>
          <w:sz w:val="20"/>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146F75" w:rsidRPr="004457E1" w14:paraId="2412CDBD" w14:textId="77777777" w:rsidTr="00512FD6">
        <w:trPr>
          <w:cantSplit/>
          <w:trHeight w:val="297"/>
        </w:trPr>
        <w:tc>
          <w:tcPr>
            <w:tcW w:w="9630" w:type="dxa"/>
            <w:tcBorders>
              <w:top w:val="single" w:sz="4" w:space="0" w:color="C0C0C0"/>
              <w:left w:val="single" w:sz="4" w:space="0" w:color="C0C0C0"/>
              <w:bottom w:val="single" w:sz="4" w:space="0" w:color="C0C0C0"/>
              <w:right w:val="single" w:sz="4" w:space="0" w:color="C0C0C0"/>
            </w:tcBorders>
            <w:shd w:val="pct5" w:color="auto" w:fill="FFFFFF"/>
            <w:vAlign w:val="center"/>
          </w:tcPr>
          <w:p w14:paraId="12821957" w14:textId="77777777" w:rsidR="00146F75" w:rsidRPr="004457E1" w:rsidRDefault="00146F75" w:rsidP="00512FD6">
            <w:pPr>
              <w:rPr>
                <w:rFonts w:ascii="Verdana" w:hAnsi="Verdana"/>
                <w:sz w:val="20"/>
              </w:rPr>
            </w:pPr>
            <w:r w:rsidRPr="004457E1">
              <w:rPr>
                <w:rFonts w:ascii="Verdana" w:hAnsi="Verdana"/>
                <w:b/>
                <w:sz w:val="20"/>
              </w:rPr>
              <w:t xml:space="preserve">Academic Profile </w:t>
            </w:r>
          </w:p>
        </w:tc>
      </w:tr>
    </w:tbl>
    <w:p w14:paraId="006B88CE" w14:textId="77777777" w:rsidR="00146F75" w:rsidRPr="004457E1" w:rsidRDefault="00146F75" w:rsidP="00146F75">
      <w:pPr>
        <w:rPr>
          <w:rFonts w:ascii="Verdana" w:hAnsi="Verdana"/>
          <w:b/>
          <w:sz w:val="20"/>
        </w:rPr>
      </w:pPr>
    </w:p>
    <w:p w14:paraId="4E5878DC" w14:textId="7926779D" w:rsidR="005D58D1" w:rsidRPr="005D58D1" w:rsidRDefault="00BD6ACE" w:rsidP="00B61C0D">
      <w:pPr>
        <w:pStyle w:val="ListParagraph"/>
        <w:widowControl/>
        <w:numPr>
          <w:ilvl w:val="0"/>
          <w:numId w:val="28"/>
        </w:numPr>
        <w:autoSpaceDE/>
        <w:autoSpaceDN/>
        <w:adjustRightInd/>
        <w:spacing w:line="276" w:lineRule="auto"/>
        <w:rPr>
          <w:color w:val="000000" w:themeColor="text1"/>
        </w:rPr>
      </w:pPr>
      <w:r w:rsidRPr="00865E2E">
        <w:rPr>
          <w:color w:val="000000" w:themeColor="text1"/>
        </w:rPr>
        <w:t>M</w:t>
      </w:r>
      <w:r w:rsidR="00B630DE" w:rsidRPr="00865E2E">
        <w:rPr>
          <w:color w:val="000000" w:themeColor="text1"/>
        </w:rPr>
        <w:t>Sc</w:t>
      </w:r>
      <w:r w:rsidR="001B65A6" w:rsidRPr="00865E2E">
        <w:rPr>
          <w:color w:val="000000" w:themeColor="text1"/>
        </w:rPr>
        <w:t xml:space="preserve"> in Computer</w:t>
      </w:r>
      <w:r w:rsidR="001239F1" w:rsidRPr="00865E2E">
        <w:rPr>
          <w:color w:val="000000" w:themeColor="text1"/>
        </w:rPr>
        <w:t xml:space="preserve"> </w:t>
      </w:r>
      <w:r w:rsidR="001B65A6" w:rsidRPr="00865E2E">
        <w:rPr>
          <w:color w:val="000000" w:themeColor="text1"/>
        </w:rPr>
        <w:t>Science</w:t>
      </w:r>
      <w:r w:rsidR="00B630DE" w:rsidRPr="00865E2E">
        <w:rPr>
          <w:color w:val="000000" w:themeColor="text1"/>
        </w:rPr>
        <w:t xml:space="preserve"> </w:t>
      </w:r>
      <w:r w:rsidRPr="00865E2E">
        <w:rPr>
          <w:color w:val="000000" w:themeColor="text1"/>
        </w:rPr>
        <w:t xml:space="preserve">from </w:t>
      </w:r>
      <w:r w:rsidR="005D58D1" w:rsidRPr="00865E2E">
        <w:rPr>
          <w:color w:val="000000" w:themeColor="text1"/>
        </w:rPr>
        <w:t>Kakatiya University</w:t>
      </w:r>
      <w:r w:rsidRPr="00865E2E">
        <w:rPr>
          <w:color w:val="000000" w:themeColor="text1"/>
        </w:rPr>
        <w:t xml:space="preserve"> in the year 20</w:t>
      </w:r>
      <w:r w:rsidR="00B630DE" w:rsidRPr="00865E2E">
        <w:rPr>
          <w:color w:val="000000" w:themeColor="text1"/>
        </w:rPr>
        <w:t>07</w:t>
      </w:r>
      <w:r w:rsidRPr="00865E2E">
        <w:rPr>
          <w:color w:val="000000" w:themeColor="text1"/>
        </w:rPr>
        <w:t xml:space="preserve">with </w:t>
      </w:r>
      <w:r w:rsidRPr="00865E2E">
        <w:rPr>
          <w:b/>
          <w:color w:val="000000" w:themeColor="text1"/>
        </w:rPr>
        <w:t>80</w:t>
      </w:r>
      <w:r w:rsidR="001B65A6" w:rsidRPr="00865E2E">
        <w:rPr>
          <w:b/>
          <w:color w:val="000000" w:themeColor="text1"/>
        </w:rPr>
        <w:t>%</w:t>
      </w:r>
    </w:p>
    <w:p w14:paraId="3863832A" w14:textId="05A035CE" w:rsidR="00BD6ACE" w:rsidRPr="00865E2E" w:rsidRDefault="00BD6ACE" w:rsidP="00B61C0D">
      <w:pPr>
        <w:pStyle w:val="ListParagraph"/>
        <w:widowControl/>
        <w:numPr>
          <w:ilvl w:val="0"/>
          <w:numId w:val="28"/>
        </w:numPr>
        <w:autoSpaceDE/>
        <w:autoSpaceDN/>
        <w:adjustRightInd/>
        <w:spacing w:line="276" w:lineRule="auto"/>
        <w:rPr>
          <w:color w:val="000000" w:themeColor="text1"/>
        </w:rPr>
      </w:pPr>
      <w:r w:rsidRPr="00865E2E">
        <w:rPr>
          <w:color w:val="000000" w:themeColor="text1"/>
        </w:rPr>
        <w:t>B</w:t>
      </w:r>
      <w:r w:rsidR="004C2D5B" w:rsidRPr="00865E2E">
        <w:rPr>
          <w:color w:val="000000" w:themeColor="text1"/>
        </w:rPr>
        <w:t xml:space="preserve">Sc in Computer Science </w:t>
      </w:r>
      <w:r w:rsidRPr="00865E2E">
        <w:rPr>
          <w:color w:val="000000" w:themeColor="text1"/>
        </w:rPr>
        <w:t xml:space="preserve">from </w:t>
      </w:r>
      <w:r w:rsidR="005D58D1" w:rsidRPr="00865E2E">
        <w:rPr>
          <w:color w:val="000000" w:themeColor="text1"/>
        </w:rPr>
        <w:t>Kakatiya University</w:t>
      </w:r>
      <w:r w:rsidRPr="00865E2E">
        <w:rPr>
          <w:color w:val="000000" w:themeColor="text1"/>
        </w:rPr>
        <w:t xml:space="preserve"> in the year 200</w:t>
      </w:r>
      <w:r w:rsidR="004C2D5B" w:rsidRPr="00865E2E">
        <w:rPr>
          <w:color w:val="000000" w:themeColor="text1"/>
        </w:rPr>
        <w:t>5</w:t>
      </w:r>
      <w:r w:rsidRPr="00865E2E">
        <w:rPr>
          <w:color w:val="000000" w:themeColor="text1"/>
        </w:rPr>
        <w:t xml:space="preserve"> with </w:t>
      </w:r>
      <w:r w:rsidR="00B200FB" w:rsidRPr="00865E2E">
        <w:rPr>
          <w:b/>
          <w:color w:val="000000" w:themeColor="text1"/>
        </w:rPr>
        <w:t>80</w:t>
      </w:r>
      <w:r w:rsidRPr="00865E2E">
        <w:rPr>
          <w:b/>
          <w:color w:val="000000" w:themeColor="text1"/>
        </w:rPr>
        <w:t>%</w:t>
      </w:r>
    </w:p>
    <w:p w14:paraId="5CABC4C9" w14:textId="26FF6BB1" w:rsidR="00BD6ACE" w:rsidRPr="00865E2E" w:rsidRDefault="00BD6ACE" w:rsidP="00865E2E">
      <w:pPr>
        <w:pStyle w:val="ListParagraph"/>
        <w:widowControl/>
        <w:numPr>
          <w:ilvl w:val="0"/>
          <w:numId w:val="28"/>
        </w:numPr>
        <w:autoSpaceDE/>
        <w:autoSpaceDN/>
        <w:adjustRightInd/>
        <w:spacing w:line="276" w:lineRule="auto"/>
        <w:rPr>
          <w:color w:val="000000" w:themeColor="text1"/>
        </w:rPr>
      </w:pPr>
      <w:r w:rsidRPr="00865E2E">
        <w:rPr>
          <w:color w:val="000000" w:themeColor="text1"/>
        </w:rPr>
        <w:t>Intermediate from Board of Intermediate Education in the year 200</w:t>
      </w:r>
      <w:r w:rsidR="001239F1" w:rsidRPr="00865E2E">
        <w:rPr>
          <w:color w:val="000000" w:themeColor="text1"/>
        </w:rPr>
        <w:t>2</w:t>
      </w:r>
      <w:r w:rsidRPr="00865E2E">
        <w:rPr>
          <w:color w:val="000000" w:themeColor="text1"/>
        </w:rPr>
        <w:t xml:space="preserve"> with </w:t>
      </w:r>
      <w:r w:rsidRPr="00865E2E">
        <w:rPr>
          <w:b/>
          <w:color w:val="000000" w:themeColor="text1"/>
        </w:rPr>
        <w:t>80%</w:t>
      </w:r>
    </w:p>
    <w:p w14:paraId="44A94DC1" w14:textId="2FD321B2" w:rsidR="00BD6ACE" w:rsidRPr="00865E2E" w:rsidRDefault="00BD6ACE" w:rsidP="00865E2E">
      <w:pPr>
        <w:pStyle w:val="ListParagraph"/>
        <w:widowControl/>
        <w:numPr>
          <w:ilvl w:val="0"/>
          <w:numId w:val="28"/>
        </w:numPr>
        <w:autoSpaceDE/>
        <w:autoSpaceDN/>
        <w:adjustRightInd/>
        <w:spacing w:line="276" w:lineRule="auto"/>
        <w:rPr>
          <w:color w:val="000000" w:themeColor="text1"/>
        </w:rPr>
      </w:pPr>
      <w:r w:rsidRPr="00865E2E">
        <w:rPr>
          <w:color w:val="000000" w:themeColor="text1"/>
        </w:rPr>
        <w:t>SSC from Board of Secondary Education in the year 200</w:t>
      </w:r>
      <w:r w:rsidR="00556B92" w:rsidRPr="00865E2E">
        <w:rPr>
          <w:color w:val="000000" w:themeColor="text1"/>
        </w:rPr>
        <w:t>0</w:t>
      </w:r>
      <w:r w:rsidRPr="00865E2E">
        <w:rPr>
          <w:color w:val="000000" w:themeColor="text1"/>
        </w:rPr>
        <w:t xml:space="preserve"> with</w:t>
      </w:r>
      <w:r w:rsidRPr="00865E2E">
        <w:rPr>
          <w:b/>
          <w:color w:val="000000" w:themeColor="text1"/>
        </w:rPr>
        <w:t xml:space="preserve"> </w:t>
      </w:r>
      <w:r w:rsidR="00556B92" w:rsidRPr="00865E2E">
        <w:rPr>
          <w:b/>
          <w:color w:val="000000" w:themeColor="text1"/>
        </w:rPr>
        <w:t>73</w:t>
      </w:r>
      <w:r w:rsidRPr="00865E2E">
        <w:rPr>
          <w:b/>
          <w:color w:val="000000" w:themeColor="text1"/>
        </w:rPr>
        <w:t>%</w:t>
      </w:r>
    </w:p>
    <w:p w14:paraId="79A5C909" w14:textId="77777777" w:rsidR="00146F75" w:rsidRPr="004457E1" w:rsidRDefault="00146F75" w:rsidP="00146F75">
      <w:pPr>
        <w:widowControl/>
        <w:suppressAutoHyphens w:val="0"/>
        <w:ind w:left="720"/>
        <w:rPr>
          <w:rFonts w:ascii="Verdana" w:hAnsi="Verdana"/>
          <w:sz w:val="20"/>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146F75" w:rsidRPr="004457E1" w14:paraId="71AAA7CD" w14:textId="77777777" w:rsidTr="00512FD6">
        <w:trPr>
          <w:cantSplit/>
          <w:trHeight w:val="297"/>
        </w:trPr>
        <w:tc>
          <w:tcPr>
            <w:tcW w:w="9630" w:type="dxa"/>
            <w:tcBorders>
              <w:top w:val="single" w:sz="4" w:space="0" w:color="C0C0C0"/>
              <w:left w:val="single" w:sz="4" w:space="0" w:color="C0C0C0"/>
              <w:bottom w:val="single" w:sz="4" w:space="0" w:color="C0C0C0"/>
              <w:right w:val="single" w:sz="4" w:space="0" w:color="C0C0C0"/>
            </w:tcBorders>
            <w:shd w:val="pct5" w:color="auto" w:fill="FFFFFF"/>
            <w:vAlign w:val="center"/>
          </w:tcPr>
          <w:p w14:paraId="681E68E2" w14:textId="77777777" w:rsidR="00146F75" w:rsidRPr="004457E1" w:rsidRDefault="00146F75" w:rsidP="00512FD6">
            <w:pPr>
              <w:rPr>
                <w:rFonts w:ascii="Verdana" w:hAnsi="Verdana"/>
                <w:b/>
                <w:color w:val="000000"/>
                <w:sz w:val="20"/>
              </w:rPr>
            </w:pPr>
            <w:r w:rsidRPr="004457E1">
              <w:rPr>
                <w:rFonts w:ascii="Verdana" w:hAnsi="Verdana"/>
                <w:b/>
                <w:color w:val="000000"/>
                <w:sz w:val="20"/>
              </w:rPr>
              <w:lastRenderedPageBreak/>
              <w:t xml:space="preserve">Software Skills: </w:t>
            </w:r>
          </w:p>
        </w:tc>
      </w:tr>
    </w:tbl>
    <w:p w14:paraId="3AF44D6C" w14:textId="77777777" w:rsidR="00146F75" w:rsidRPr="004457E1" w:rsidRDefault="00146F75" w:rsidP="00146F75">
      <w:pPr>
        <w:rPr>
          <w:rFonts w:ascii="Verdana" w:hAnsi="Verdana"/>
          <w:b/>
          <w:sz w:val="20"/>
        </w:rPr>
      </w:pPr>
    </w:p>
    <w:tbl>
      <w:tblPr>
        <w:tblW w:w="963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bottom w:w="86" w:type="dxa"/>
          <w:right w:w="115" w:type="dxa"/>
        </w:tblCellMar>
        <w:tblLook w:val="0000" w:firstRow="0" w:lastRow="0" w:firstColumn="0" w:lastColumn="0" w:noHBand="0" w:noVBand="0"/>
      </w:tblPr>
      <w:tblGrid>
        <w:gridCol w:w="3060"/>
        <w:gridCol w:w="6570"/>
      </w:tblGrid>
      <w:tr w:rsidR="00146F75" w:rsidRPr="004457E1" w14:paraId="376D1D8A" w14:textId="77777777" w:rsidTr="00512FD6">
        <w:trPr>
          <w:cantSplit/>
          <w:trHeight w:val="188"/>
        </w:trPr>
        <w:tc>
          <w:tcPr>
            <w:tcW w:w="3060" w:type="dxa"/>
            <w:tcBorders>
              <w:top w:val="single" w:sz="4" w:space="0" w:color="auto"/>
              <w:left w:val="single" w:sz="4" w:space="0" w:color="auto"/>
              <w:bottom w:val="single" w:sz="4" w:space="0" w:color="auto"/>
              <w:right w:val="single" w:sz="4" w:space="0" w:color="auto"/>
            </w:tcBorders>
          </w:tcPr>
          <w:p w14:paraId="494AFC14" w14:textId="77777777" w:rsidR="00146F75" w:rsidRPr="004457E1" w:rsidRDefault="00146F75" w:rsidP="00512FD6">
            <w:pPr>
              <w:pStyle w:val="PlainText"/>
              <w:jc w:val="left"/>
              <w:rPr>
                <w:rFonts w:ascii="Verdana" w:hAnsi="Verdana"/>
                <w:b w:val="0"/>
                <w:bCs w:val="0"/>
              </w:rPr>
            </w:pPr>
            <w:r w:rsidRPr="004457E1">
              <w:rPr>
                <w:rFonts w:ascii="Verdana" w:hAnsi="Verdana"/>
                <w:b w:val="0"/>
                <w:bCs w:val="0"/>
              </w:rPr>
              <w:t>Languages</w:t>
            </w:r>
          </w:p>
        </w:tc>
        <w:tc>
          <w:tcPr>
            <w:tcW w:w="6570" w:type="dxa"/>
            <w:tcBorders>
              <w:top w:val="single" w:sz="4" w:space="0" w:color="auto"/>
              <w:left w:val="single" w:sz="4" w:space="0" w:color="auto"/>
              <w:bottom w:val="single" w:sz="4" w:space="0" w:color="auto"/>
              <w:right w:val="single" w:sz="4" w:space="0" w:color="auto"/>
            </w:tcBorders>
          </w:tcPr>
          <w:p w14:paraId="5CB56EEB" w14:textId="77777777" w:rsidR="00146F75" w:rsidRPr="004457E1" w:rsidRDefault="00146F75" w:rsidP="00512FD6">
            <w:pPr>
              <w:pStyle w:val="PlainText"/>
              <w:rPr>
                <w:rFonts w:ascii="Verdana" w:hAnsi="Verdana" w:cs="Arial"/>
                <w:b w:val="0"/>
                <w:bCs w:val="0"/>
                <w:lang w:val="fr-FR"/>
              </w:rPr>
            </w:pPr>
            <w:r w:rsidRPr="004457E1">
              <w:rPr>
                <w:rFonts w:ascii="Verdana" w:hAnsi="Verdana" w:cs="Arial"/>
                <w:b w:val="0"/>
                <w:lang w:val="fr-FR"/>
              </w:rPr>
              <w:t>C</w:t>
            </w:r>
          </w:p>
        </w:tc>
      </w:tr>
      <w:tr w:rsidR="00146F75" w:rsidRPr="004457E1" w14:paraId="6947EC27" w14:textId="77777777" w:rsidTr="00512FD6">
        <w:trPr>
          <w:cantSplit/>
          <w:trHeight w:val="170"/>
        </w:trPr>
        <w:tc>
          <w:tcPr>
            <w:tcW w:w="3060" w:type="dxa"/>
            <w:tcBorders>
              <w:top w:val="single" w:sz="4" w:space="0" w:color="auto"/>
              <w:left w:val="single" w:sz="4" w:space="0" w:color="auto"/>
              <w:bottom w:val="single" w:sz="4" w:space="0" w:color="auto"/>
              <w:right w:val="single" w:sz="4" w:space="0" w:color="auto"/>
            </w:tcBorders>
          </w:tcPr>
          <w:p w14:paraId="70130DBF" w14:textId="77777777" w:rsidR="00146F75" w:rsidRPr="004457E1" w:rsidRDefault="00146F75" w:rsidP="00512FD6">
            <w:pPr>
              <w:pStyle w:val="PlainText"/>
              <w:jc w:val="left"/>
              <w:rPr>
                <w:rFonts w:ascii="Verdana" w:hAnsi="Verdana"/>
                <w:b w:val="0"/>
                <w:bCs w:val="0"/>
              </w:rPr>
            </w:pPr>
            <w:r w:rsidRPr="004457E1">
              <w:rPr>
                <w:rFonts w:ascii="Verdana" w:hAnsi="Verdana"/>
                <w:b w:val="0"/>
                <w:bCs w:val="0"/>
              </w:rPr>
              <w:t>Operating System</w:t>
            </w:r>
          </w:p>
        </w:tc>
        <w:tc>
          <w:tcPr>
            <w:tcW w:w="6570" w:type="dxa"/>
            <w:tcBorders>
              <w:top w:val="single" w:sz="4" w:space="0" w:color="auto"/>
              <w:left w:val="single" w:sz="4" w:space="0" w:color="auto"/>
              <w:bottom w:val="single" w:sz="4" w:space="0" w:color="auto"/>
              <w:right w:val="single" w:sz="4" w:space="0" w:color="auto"/>
            </w:tcBorders>
          </w:tcPr>
          <w:p w14:paraId="260357B1" w14:textId="77777777" w:rsidR="00146F75" w:rsidRPr="004457E1" w:rsidRDefault="00146F75" w:rsidP="00512FD6">
            <w:pPr>
              <w:pStyle w:val="PlainText"/>
              <w:jc w:val="left"/>
              <w:rPr>
                <w:rFonts w:ascii="Verdana" w:hAnsi="Verdana"/>
                <w:b w:val="0"/>
                <w:bCs w:val="0"/>
              </w:rPr>
            </w:pPr>
            <w:r w:rsidRPr="004457E1">
              <w:rPr>
                <w:rFonts w:ascii="Verdana" w:hAnsi="Verdana"/>
                <w:b w:val="0"/>
                <w:bCs w:val="0"/>
              </w:rPr>
              <w:t>Windows XP/Vista, Win7</w:t>
            </w:r>
          </w:p>
        </w:tc>
      </w:tr>
      <w:tr w:rsidR="00146F75" w:rsidRPr="004457E1" w14:paraId="3BD69AC0" w14:textId="77777777" w:rsidTr="00512FD6">
        <w:trPr>
          <w:cantSplit/>
          <w:trHeight w:val="143"/>
        </w:trPr>
        <w:tc>
          <w:tcPr>
            <w:tcW w:w="3060" w:type="dxa"/>
            <w:tcBorders>
              <w:top w:val="single" w:sz="4" w:space="0" w:color="auto"/>
              <w:left w:val="single" w:sz="4" w:space="0" w:color="auto"/>
              <w:bottom w:val="single" w:sz="4" w:space="0" w:color="auto"/>
              <w:right w:val="single" w:sz="4" w:space="0" w:color="auto"/>
            </w:tcBorders>
          </w:tcPr>
          <w:p w14:paraId="073B7F9E" w14:textId="77777777" w:rsidR="00146F75" w:rsidRPr="004457E1" w:rsidRDefault="00146F75" w:rsidP="00512FD6">
            <w:pPr>
              <w:pStyle w:val="PlainText"/>
              <w:jc w:val="left"/>
              <w:rPr>
                <w:rFonts w:ascii="Verdana" w:hAnsi="Verdana"/>
                <w:b w:val="0"/>
                <w:bCs w:val="0"/>
              </w:rPr>
            </w:pPr>
            <w:r w:rsidRPr="004457E1">
              <w:rPr>
                <w:rFonts w:ascii="Verdana" w:hAnsi="Verdana"/>
                <w:b w:val="0"/>
                <w:bCs w:val="0"/>
              </w:rPr>
              <w:t>Testing Concepts   </w:t>
            </w:r>
          </w:p>
        </w:tc>
        <w:tc>
          <w:tcPr>
            <w:tcW w:w="6570" w:type="dxa"/>
            <w:tcBorders>
              <w:top w:val="single" w:sz="4" w:space="0" w:color="auto"/>
              <w:left w:val="single" w:sz="4" w:space="0" w:color="auto"/>
              <w:bottom w:val="single" w:sz="4" w:space="0" w:color="auto"/>
              <w:right w:val="single" w:sz="4" w:space="0" w:color="auto"/>
            </w:tcBorders>
          </w:tcPr>
          <w:p w14:paraId="109B9603" w14:textId="77777777" w:rsidR="00146F75" w:rsidRPr="004457E1" w:rsidRDefault="00146F75" w:rsidP="00512FD6">
            <w:pPr>
              <w:pStyle w:val="PlainText"/>
              <w:tabs>
                <w:tab w:val="center" w:pos="3125"/>
              </w:tabs>
              <w:jc w:val="left"/>
              <w:rPr>
                <w:rFonts w:ascii="Verdana" w:hAnsi="Verdana"/>
                <w:b w:val="0"/>
                <w:bCs w:val="0"/>
              </w:rPr>
            </w:pPr>
            <w:r w:rsidRPr="004457E1">
              <w:rPr>
                <w:rFonts w:ascii="Verdana" w:hAnsi="Verdana"/>
                <w:b w:val="0"/>
                <w:bCs w:val="0"/>
              </w:rPr>
              <w:t>STLC, Testing Levels, Testing Types, Test Management</w:t>
            </w:r>
          </w:p>
        </w:tc>
      </w:tr>
      <w:tr w:rsidR="00146F75" w:rsidRPr="004457E1" w14:paraId="7165AFDE" w14:textId="77777777" w:rsidTr="00512FD6">
        <w:trPr>
          <w:cantSplit/>
          <w:trHeight w:val="116"/>
        </w:trPr>
        <w:tc>
          <w:tcPr>
            <w:tcW w:w="3060" w:type="dxa"/>
            <w:tcBorders>
              <w:top w:val="single" w:sz="4" w:space="0" w:color="auto"/>
              <w:left w:val="single" w:sz="4" w:space="0" w:color="auto"/>
              <w:bottom w:val="single" w:sz="4" w:space="0" w:color="auto"/>
              <w:right w:val="single" w:sz="4" w:space="0" w:color="auto"/>
            </w:tcBorders>
          </w:tcPr>
          <w:p w14:paraId="32FB914A" w14:textId="77777777" w:rsidR="00146F75" w:rsidRPr="004457E1" w:rsidRDefault="00146F75" w:rsidP="00512FD6">
            <w:pPr>
              <w:ind w:left="-41" w:right="-360" w:firstLine="41"/>
              <w:rPr>
                <w:rFonts w:ascii="Verdana" w:hAnsi="Verdana"/>
                <w:sz w:val="20"/>
              </w:rPr>
            </w:pPr>
            <w:r w:rsidRPr="004457E1">
              <w:rPr>
                <w:rFonts w:ascii="Verdana" w:hAnsi="Verdana"/>
                <w:sz w:val="20"/>
              </w:rPr>
              <w:t>Project Management Tool</w:t>
            </w:r>
          </w:p>
        </w:tc>
        <w:tc>
          <w:tcPr>
            <w:tcW w:w="6570" w:type="dxa"/>
            <w:tcBorders>
              <w:top w:val="single" w:sz="4" w:space="0" w:color="auto"/>
              <w:left w:val="single" w:sz="4" w:space="0" w:color="auto"/>
              <w:bottom w:val="single" w:sz="4" w:space="0" w:color="auto"/>
              <w:right w:val="single" w:sz="4" w:space="0" w:color="auto"/>
            </w:tcBorders>
          </w:tcPr>
          <w:p w14:paraId="7801A00B" w14:textId="77777777" w:rsidR="00146F75" w:rsidRPr="004457E1" w:rsidRDefault="00115945" w:rsidP="00512FD6">
            <w:pPr>
              <w:pStyle w:val="PlainText"/>
              <w:jc w:val="left"/>
              <w:rPr>
                <w:rFonts w:ascii="Verdana" w:hAnsi="Verdana"/>
                <w:b w:val="0"/>
                <w:bCs w:val="0"/>
              </w:rPr>
            </w:pPr>
            <w:r w:rsidRPr="004457E1">
              <w:rPr>
                <w:rFonts w:ascii="Verdana" w:hAnsi="Verdana"/>
                <w:b w:val="0"/>
                <w:bCs w:val="0"/>
              </w:rPr>
              <w:t>JIRA</w:t>
            </w:r>
          </w:p>
        </w:tc>
      </w:tr>
      <w:tr w:rsidR="00146F75" w:rsidRPr="004457E1" w14:paraId="677EDFEE" w14:textId="77777777" w:rsidTr="00512FD6">
        <w:trPr>
          <w:cantSplit/>
          <w:trHeight w:val="237"/>
        </w:trPr>
        <w:tc>
          <w:tcPr>
            <w:tcW w:w="3060" w:type="dxa"/>
            <w:tcBorders>
              <w:top w:val="single" w:sz="4" w:space="0" w:color="auto"/>
              <w:left w:val="single" w:sz="4" w:space="0" w:color="auto"/>
              <w:bottom w:val="single" w:sz="4" w:space="0" w:color="auto"/>
              <w:right w:val="single" w:sz="4" w:space="0" w:color="auto"/>
            </w:tcBorders>
          </w:tcPr>
          <w:p w14:paraId="6518CAD0" w14:textId="77777777" w:rsidR="00146F75" w:rsidRPr="004457E1" w:rsidRDefault="00146F75" w:rsidP="00512FD6">
            <w:pPr>
              <w:ind w:left="-41" w:right="-360" w:firstLine="41"/>
              <w:rPr>
                <w:rFonts w:ascii="Verdana" w:hAnsi="Verdana" w:cs="Arial"/>
                <w:sz w:val="20"/>
              </w:rPr>
            </w:pPr>
            <w:r w:rsidRPr="004457E1">
              <w:rPr>
                <w:rFonts w:ascii="Verdana" w:hAnsi="Verdana" w:cs="Arial"/>
                <w:sz w:val="20"/>
              </w:rPr>
              <w:t>Defect Tracking Tools</w:t>
            </w:r>
          </w:p>
        </w:tc>
        <w:tc>
          <w:tcPr>
            <w:tcW w:w="6570" w:type="dxa"/>
            <w:tcBorders>
              <w:top w:val="single" w:sz="4" w:space="0" w:color="auto"/>
              <w:left w:val="single" w:sz="4" w:space="0" w:color="auto"/>
              <w:bottom w:val="single" w:sz="4" w:space="0" w:color="auto"/>
              <w:right w:val="single" w:sz="4" w:space="0" w:color="auto"/>
            </w:tcBorders>
          </w:tcPr>
          <w:p w14:paraId="03296E73" w14:textId="77777777" w:rsidR="00146F75" w:rsidRPr="004457E1" w:rsidRDefault="00146F75" w:rsidP="00512FD6">
            <w:pPr>
              <w:pStyle w:val="PlainText"/>
              <w:jc w:val="left"/>
              <w:rPr>
                <w:rFonts w:ascii="Verdana" w:hAnsi="Verdana"/>
                <w:b w:val="0"/>
                <w:bCs w:val="0"/>
              </w:rPr>
            </w:pPr>
            <w:r w:rsidRPr="004457E1">
              <w:rPr>
                <w:rFonts w:ascii="Verdana" w:hAnsi="Verdana"/>
                <w:b w:val="0"/>
                <w:bCs w:val="0"/>
              </w:rPr>
              <w:t>JIRA</w:t>
            </w:r>
          </w:p>
        </w:tc>
      </w:tr>
      <w:tr w:rsidR="00146F75" w:rsidRPr="004457E1" w14:paraId="189DB7C6" w14:textId="77777777" w:rsidTr="00512FD6">
        <w:trPr>
          <w:cantSplit/>
          <w:trHeight w:val="282"/>
        </w:trPr>
        <w:tc>
          <w:tcPr>
            <w:tcW w:w="3060" w:type="dxa"/>
            <w:tcBorders>
              <w:top w:val="single" w:sz="4" w:space="0" w:color="auto"/>
              <w:left w:val="single" w:sz="4" w:space="0" w:color="auto"/>
              <w:bottom w:val="single" w:sz="4" w:space="0" w:color="auto"/>
              <w:right w:val="single" w:sz="4" w:space="0" w:color="auto"/>
            </w:tcBorders>
          </w:tcPr>
          <w:p w14:paraId="0961A979" w14:textId="77777777" w:rsidR="00146F75" w:rsidRPr="004457E1" w:rsidRDefault="00146F75" w:rsidP="00512FD6">
            <w:pPr>
              <w:ind w:left="-41" w:right="-360" w:firstLine="41"/>
              <w:rPr>
                <w:rFonts w:ascii="Verdana" w:hAnsi="Verdana" w:cs="Arial"/>
                <w:sz w:val="20"/>
              </w:rPr>
            </w:pPr>
            <w:r w:rsidRPr="004457E1">
              <w:rPr>
                <w:rFonts w:ascii="Verdana" w:hAnsi="Verdana" w:cs="Arial"/>
                <w:sz w:val="20"/>
              </w:rPr>
              <w:t>DataBases</w:t>
            </w:r>
          </w:p>
        </w:tc>
        <w:tc>
          <w:tcPr>
            <w:tcW w:w="6570" w:type="dxa"/>
            <w:tcBorders>
              <w:top w:val="single" w:sz="4" w:space="0" w:color="auto"/>
              <w:left w:val="single" w:sz="4" w:space="0" w:color="auto"/>
              <w:bottom w:val="single" w:sz="4" w:space="0" w:color="auto"/>
              <w:right w:val="single" w:sz="4" w:space="0" w:color="auto"/>
            </w:tcBorders>
          </w:tcPr>
          <w:p w14:paraId="02AF42AE" w14:textId="77777777" w:rsidR="00146F75" w:rsidRPr="004457E1" w:rsidRDefault="00146F75" w:rsidP="00512FD6">
            <w:pPr>
              <w:pStyle w:val="PlainText"/>
              <w:jc w:val="left"/>
              <w:rPr>
                <w:rFonts w:ascii="Verdana" w:hAnsi="Verdana"/>
                <w:b w:val="0"/>
                <w:bCs w:val="0"/>
              </w:rPr>
            </w:pPr>
            <w:r w:rsidRPr="004457E1">
              <w:rPr>
                <w:rFonts w:ascii="Verdana" w:hAnsi="Verdana"/>
                <w:b w:val="0"/>
                <w:bCs w:val="0"/>
              </w:rPr>
              <w:t>SQL</w:t>
            </w:r>
          </w:p>
        </w:tc>
      </w:tr>
      <w:tr w:rsidR="00146F75" w:rsidRPr="004457E1" w14:paraId="1BD4AF48" w14:textId="77777777" w:rsidTr="00512FD6">
        <w:trPr>
          <w:cantSplit/>
          <w:trHeight w:val="282"/>
        </w:trPr>
        <w:tc>
          <w:tcPr>
            <w:tcW w:w="3060" w:type="dxa"/>
            <w:tcBorders>
              <w:top w:val="single" w:sz="4" w:space="0" w:color="auto"/>
              <w:left w:val="single" w:sz="4" w:space="0" w:color="auto"/>
              <w:bottom w:val="single" w:sz="4" w:space="0" w:color="auto"/>
              <w:right w:val="single" w:sz="4" w:space="0" w:color="auto"/>
            </w:tcBorders>
          </w:tcPr>
          <w:p w14:paraId="759FE100" w14:textId="77777777" w:rsidR="00146F75" w:rsidRPr="004457E1" w:rsidRDefault="00146F75" w:rsidP="00512FD6">
            <w:pPr>
              <w:pStyle w:val="PlainText"/>
              <w:jc w:val="left"/>
              <w:rPr>
                <w:rFonts w:ascii="Verdana" w:hAnsi="Verdana"/>
                <w:b w:val="0"/>
                <w:bCs w:val="0"/>
              </w:rPr>
            </w:pPr>
            <w:r w:rsidRPr="004457E1">
              <w:rPr>
                <w:rFonts w:ascii="Verdana" w:hAnsi="Verdana"/>
                <w:b w:val="0"/>
                <w:bCs w:val="0"/>
              </w:rPr>
              <w:t>Web Technologies</w:t>
            </w:r>
          </w:p>
        </w:tc>
        <w:tc>
          <w:tcPr>
            <w:tcW w:w="6570" w:type="dxa"/>
            <w:tcBorders>
              <w:top w:val="single" w:sz="4" w:space="0" w:color="auto"/>
              <w:left w:val="single" w:sz="4" w:space="0" w:color="auto"/>
              <w:bottom w:val="single" w:sz="4" w:space="0" w:color="auto"/>
              <w:right w:val="single" w:sz="4" w:space="0" w:color="auto"/>
            </w:tcBorders>
          </w:tcPr>
          <w:p w14:paraId="1187A514" w14:textId="77777777" w:rsidR="00146F75" w:rsidRPr="004457E1" w:rsidRDefault="00146F75" w:rsidP="00512FD6">
            <w:pPr>
              <w:pStyle w:val="PlainText"/>
              <w:tabs>
                <w:tab w:val="center" w:pos="3125"/>
              </w:tabs>
              <w:jc w:val="left"/>
              <w:rPr>
                <w:rFonts w:ascii="Verdana" w:hAnsi="Verdana"/>
                <w:b w:val="0"/>
                <w:bCs w:val="0"/>
              </w:rPr>
            </w:pPr>
            <w:r w:rsidRPr="004457E1">
              <w:rPr>
                <w:rFonts w:ascii="Verdana" w:hAnsi="Verdana"/>
                <w:b w:val="0"/>
                <w:bCs w:val="0"/>
              </w:rPr>
              <w:t>HTML</w:t>
            </w:r>
            <w:r w:rsidRPr="004457E1">
              <w:rPr>
                <w:rFonts w:ascii="Verdana" w:hAnsi="Verdana"/>
                <w:b w:val="0"/>
                <w:bCs w:val="0"/>
              </w:rPr>
              <w:tab/>
            </w:r>
          </w:p>
        </w:tc>
      </w:tr>
    </w:tbl>
    <w:p w14:paraId="49552DC7" w14:textId="77777777" w:rsidR="00146F75" w:rsidRPr="004457E1" w:rsidRDefault="00146F75" w:rsidP="00146F75">
      <w:pPr>
        <w:rPr>
          <w:rFonts w:ascii="Verdana" w:hAnsi="Verdana"/>
          <w:sz w:val="20"/>
        </w:rPr>
      </w:pPr>
    </w:p>
    <w:p w14:paraId="63CA1637" w14:textId="77777777" w:rsidR="00146F75" w:rsidRPr="004457E1" w:rsidRDefault="00146F75" w:rsidP="00146F75">
      <w:pPr>
        <w:rPr>
          <w:rFonts w:ascii="Verdana" w:hAnsi="Verdana"/>
          <w:sz w:val="20"/>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146F75" w:rsidRPr="004457E1" w14:paraId="0A50FDA5" w14:textId="77777777" w:rsidTr="00512FD6">
        <w:trPr>
          <w:cantSplit/>
          <w:trHeight w:val="297"/>
        </w:trPr>
        <w:tc>
          <w:tcPr>
            <w:tcW w:w="9630" w:type="dxa"/>
            <w:tcBorders>
              <w:top w:val="single" w:sz="4" w:space="0" w:color="C0C0C0"/>
              <w:left w:val="single" w:sz="4" w:space="0" w:color="C0C0C0"/>
              <w:bottom w:val="single" w:sz="4" w:space="0" w:color="C0C0C0"/>
              <w:right w:val="single" w:sz="4" w:space="0" w:color="C0C0C0"/>
            </w:tcBorders>
            <w:shd w:val="pct5" w:color="auto" w:fill="FFFFFF"/>
            <w:vAlign w:val="center"/>
          </w:tcPr>
          <w:p w14:paraId="5AC31D89" w14:textId="77777777" w:rsidR="00146F75" w:rsidRPr="004457E1" w:rsidRDefault="00146F75" w:rsidP="00512FD6">
            <w:pPr>
              <w:rPr>
                <w:rFonts w:ascii="Verdana" w:hAnsi="Verdana"/>
                <w:b/>
                <w:sz w:val="20"/>
              </w:rPr>
            </w:pPr>
            <w:r w:rsidRPr="004457E1">
              <w:rPr>
                <w:rFonts w:ascii="Verdana" w:hAnsi="Verdana"/>
                <w:b/>
                <w:sz w:val="20"/>
              </w:rPr>
              <w:t>Projects Profile</w:t>
            </w:r>
          </w:p>
        </w:tc>
      </w:tr>
    </w:tbl>
    <w:p w14:paraId="601F537E" w14:textId="77777777" w:rsidR="00146F75" w:rsidRPr="004457E1" w:rsidRDefault="00146F75" w:rsidP="00146F75">
      <w:pPr>
        <w:rPr>
          <w:rFonts w:ascii="Verdana" w:hAnsi="Verdana"/>
          <w:b/>
          <w:sz w:val="20"/>
        </w:rPr>
      </w:pPr>
    </w:p>
    <w:p w14:paraId="561F8BF6" w14:textId="77777777" w:rsidR="00261381" w:rsidRPr="004457E1" w:rsidRDefault="00261381" w:rsidP="00261381">
      <w:pPr>
        <w:spacing w:line="360" w:lineRule="auto"/>
        <w:jc w:val="both"/>
        <w:rPr>
          <w:rFonts w:ascii="Verdana" w:hAnsi="Verdana"/>
          <w:bCs/>
          <w:sz w:val="20"/>
        </w:rPr>
      </w:pPr>
      <w:r w:rsidRPr="004457E1">
        <w:rPr>
          <w:rFonts w:ascii="Verdana" w:hAnsi="Verdana"/>
          <w:b/>
          <w:sz w:val="20"/>
          <w:u w:val="single"/>
        </w:rPr>
        <w:t>Project #1</w:t>
      </w:r>
      <w:r w:rsidRPr="004457E1">
        <w:rPr>
          <w:rFonts w:ascii="Verdana" w:hAnsi="Verdana"/>
          <w:bCs/>
          <w:sz w:val="20"/>
        </w:rPr>
        <w:t>:</w:t>
      </w:r>
    </w:p>
    <w:p w14:paraId="13494C77" w14:textId="63A8C9F1" w:rsidR="00261381" w:rsidRPr="004457E1" w:rsidRDefault="00261381" w:rsidP="00261381">
      <w:pPr>
        <w:pStyle w:val="ListParagraph"/>
        <w:widowControl/>
        <w:numPr>
          <w:ilvl w:val="0"/>
          <w:numId w:val="23"/>
        </w:numPr>
        <w:autoSpaceDE/>
        <w:autoSpaceDN/>
        <w:adjustRightInd/>
        <w:spacing w:after="200" w:line="288" w:lineRule="atLeast"/>
        <w:rPr>
          <w:rFonts w:ascii="Verdana" w:hAnsi="Verdana"/>
          <w:bCs/>
          <w:sz w:val="20"/>
          <w:szCs w:val="20"/>
          <w:lang w:val="en-GB"/>
        </w:rPr>
      </w:pPr>
      <w:r w:rsidRPr="004457E1">
        <w:rPr>
          <w:rFonts w:ascii="Verdana" w:hAnsi="Verdana"/>
          <w:b/>
          <w:sz w:val="20"/>
          <w:szCs w:val="20"/>
          <w:lang w:val="en-GB"/>
        </w:rPr>
        <w:t>Project</w:t>
      </w:r>
      <w:r w:rsidRPr="004457E1">
        <w:rPr>
          <w:rFonts w:ascii="Verdana" w:hAnsi="Verdana"/>
          <w:bCs/>
          <w:sz w:val="20"/>
          <w:szCs w:val="20"/>
          <w:lang w:val="en-GB"/>
        </w:rPr>
        <w:t xml:space="preserve">: </w:t>
      </w:r>
      <w:r w:rsidR="00DE5629">
        <w:rPr>
          <w:rFonts w:ascii="Verdana" w:hAnsi="Verdana"/>
          <w:bCs/>
          <w:sz w:val="20"/>
          <w:szCs w:val="20"/>
          <w:lang w:val="en-GB"/>
        </w:rPr>
        <w:t>Thehorse</w:t>
      </w:r>
    </w:p>
    <w:p w14:paraId="7E071A83" w14:textId="0B7BF4B3" w:rsidR="00261381" w:rsidRPr="004457E1" w:rsidRDefault="00261381" w:rsidP="00261381">
      <w:pPr>
        <w:pStyle w:val="ListParagraph"/>
        <w:widowControl/>
        <w:numPr>
          <w:ilvl w:val="0"/>
          <w:numId w:val="23"/>
        </w:numPr>
        <w:autoSpaceDE/>
        <w:autoSpaceDN/>
        <w:adjustRightInd/>
        <w:spacing w:after="200" w:line="288" w:lineRule="atLeast"/>
        <w:rPr>
          <w:rFonts w:ascii="Verdana" w:hAnsi="Verdana"/>
          <w:bCs/>
          <w:sz w:val="20"/>
          <w:szCs w:val="20"/>
          <w:lang w:val="en-GB"/>
        </w:rPr>
      </w:pPr>
      <w:r w:rsidRPr="004457E1">
        <w:rPr>
          <w:rFonts w:ascii="Verdana" w:hAnsi="Verdana"/>
          <w:b/>
          <w:bCs/>
          <w:sz w:val="20"/>
          <w:szCs w:val="20"/>
          <w:lang w:val="en-GB"/>
        </w:rPr>
        <w:t>Client</w:t>
      </w:r>
      <w:r w:rsidRPr="004457E1">
        <w:rPr>
          <w:rFonts w:ascii="Verdana" w:hAnsi="Verdana"/>
          <w:bCs/>
          <w:sz w:val="20"/>
          <w:szCs w:val="20"/>
          <w:lang w:val="en-GB"/>
        </w:rPr>
        <w:t xml:space="preserve">: </w:t>
      </w:r>
      <w:r w:rsidR="002E41E2">
        <w:rPr>
          <w:rFonts w:ascii="Verdana" w:hAnsi="Verdana"/>
          <w:bCs/>
          <w:sz w:val="20"/>
          <w:szCs w:val="20"/>
          <w:lang w:val="en-GB"/>
        </w:rPr>
        <w:t>Thehorse,Australia</w:t>
      </w:r>
    </w:p>
    <w:p w14:paraId="71911703" w14:textId="77777777" w:rsidR="00261381" w:rsidRPr="004457E1" w:rsidRDefault="00261381" w:rsidP="00261381">
      <w:pPr>
        <w:pStyle w:val="ListParagraph"/>
        <w:widowControl/>
        <w:numPr>
          <w:ilvl w:val="0"/>
          <w:numId w:val="23"/>
        </w:numPr>
        <w:autoSpaceDE/>
        <w:autoSpaceDN/>
        <w:adjustRightInd/>
        <w:spacing w:after="200" w:line="288" w:lineRule="atLeast"/>
        <w:rPr>
          <w:rFonts w:ascii="Verdana" w:hAnsi="Verdana"/>
          <w:bCs/>
          <w:sz w:val="20"/>
          <w:szCs w:val="20"/>
          <w:lang w:val="en-GB"/>
        </w:rPr>
      </w:pPr>
      <w:r w:rsidRPr="004457E1">
        <w:rPr>
          <w:rFonts w:ascii="Verdana" w:hAnsi="Verdana"/>
          <w:b/>
          <w:sz w:val="20"/>
          <w:szCs w:val="20"/>
          <w:lang w:val="en-GB"/>
        </w:rPr>
        <w:t>Role</w:t>
      </w:r>
      <w:r w:rsidRPr="004457E1">
        <w:rPr>
          <w:rFonts w:ascii="Verdana" w:hAnsi="Verdana"/>
          <w:bCs/>
          <w:sz w:val="20"/>
          <w:szCs w:val="20"/>
          <w:lang w:val="en-GB"/>
        </w:rPr>
        <w:t>: QA Engineer</w:t>
      </w:r>
    </w:p>
    <w:p w14:paraId="662CBF01" w14:textId="77777777" w:rsidR="00261381" w:rsidRPr="004457E1" w:rsidRDefault="00261381" w:rsidP="00261381">
      <w:pPr>
        <w:tabs>
          <w:tab w:val="left" w:pos="3348"/>
        </w:tabs>
        <w:spacing w:line="288" w:lineRule="atLeast"/>
        <w:jc w:val="both"/>
        <w:rPr>
          <w:rFonts w:ascii="Verdana" w:hAnsi="Verdana"/>
          <w:bCs/>
          <w:sz w:val="20"/>
        </w:rPr>
      </w:pPr>
      <w:r w:rsidRPr="004457E1">
        <w:rPr>
          <w:rFonts w:ascii="Verdana" w:hAnsi="Verdana"/>
          <w:b/>
          <w:sz w:val="20"/>
          <w:u w:val="single"/>
        </w:rPr>
        <w:t>Project Description</w:t>
      </w:r>
      <w:r w:rsidRPr="004457E1">
        <w:rPr>
          <w:rFonts w:ascii="Verdana" w:hAnsi="Verdana"/>
          <w:bCs/>
          <w:sz w:val="20"/>
        </w:rPr>
        <w:t>:</w:t>
      </w:r>
    </w:p>
    <w:p w14:paraId="242B62F0" w14:textId="7DDBB6FC" w:rsidR="00261381" w:rsidRDefault="00DE5629" w:rsidP="00DE5629">
      <w:pPr>
        <w:tabs>
          <w:tab w:val="left" w:pos="3348"/>
        </w:tabs>
        <w:spacing w:line="288" w:lineRule="atLeast"/>
        <w:jc w:val="both"/>
        <w:rPr>
          <w:rFonts w:ascii="Verdana" w:hAnsi="Verdana"/>
          <w:sz w:val="20"/>
        </w:rPr>
      </w:pPr>
      <w:r w:rsidRPr="00DE5629">
        <w:rPr>
          <w:rFonts w:ascii="Verdana" w:hAnsi="Verdana"/>
          <w:sz w:val="20"/>
        </w:rPr>
        <w:t>Like most of the eCommerce websites in this list, The Horse did not disappoint. They have successfully organized their products, separating the ‘For Her’ and ‘For Him’ collection. Plus, they made sure to put the new arrivals at the top of the website. So, if you are constantly visiting their page, you will know what are the latest products to check out. They also added client testimonials, which we all know is helpful to establish trust.</w:t>
      </w:r>
    </w:p>
    <w:p w14:paraId="7107EDA9" w14:textId="77777777" w:rsidR="00DE5629" w:rsidRPr="004457E1" w:rsidRDefault="00DE5629" w:rsidP="00DE5629">
      <w:pPr>
        <w:tabs>
          <w:tab w:val="left" w:pos="3348"/>
        </w:tabs>
        <w:spacing w:line="288" w:lineRule="atLeast"/>
        <w:jc w:val="both"/>
        <w:rPr>
          <w:rFonts w:ascii="Verdana" w:hAnsi="Verdana"/>
          <w:bCs/>
          <w:sz w:val="20"/>
        </w:rPr>
      </w:pPr>
    </w:p>
    <w:p w14:paraId="2F7F5B98" w14:textId="77777777" w:rsidR="00261381" w:rsidRPr="004457E1" w:rsidRDefault="00261381" w:rsidP="00261381">
      <w:pPr>
        <w:pBdr>
          <w:top w:val="nil"/>
          <w:left w:val="nil"/>
          <w:bottom w:val="nil"/>
          <w:right w:val="nil"/>
          <w:between w:val="nil"/>
        </w:pBdr>
        <w:spacing w:after="200"/>
        <w:rPr>
          <w:rFonts w:ascii="Verdana" w:hAnsi="Verdana"/>
          <w:b/>
          <w:bCs/>
          <w:sz w:val="20"/>
          <w:u w:val="single"/>
        </w:rPr>
      </w:pPr>
      <w:r w:rsidRPr="004457E1">
        <w:rPr>
          <w:rFonts w:ascii="Verdana" w:hAnsi="Verdana"/>
          <w:b/>
          <w:bCs/>
          <w:sz w:val="20"/>
          <w:u w:val="single"/>
        </w:rPr>
        <w:t>Roles and Responsibilities:</w:t>
      </w:r>
    </w:p>
    <w:p w14:paraId="43E997DB" w14:textId="77777777" w:rsidR="00261381" w:rsidRPr="004457E1" w:rsidRDefault="00261381" w:rsidP="00261381">
      <w:pPr>
        <w:pStyle w:val="Default"/>
        <w:numPr>
          <w:ilvl w:val="0"/>
          <w:numId w:val="24"/>
        </w:numPr>
        <w:tabs>
          <w:tab w:val="clear" w:pos="0"/>
        </w:tabs>
        <w:rPr>
          <w:rFonts w:ascii="Verdana" w:hAnsi="Verdana"/>
          <w:sz w:val="20"/>
          <w:szCs w:val="20"/>
        </w:rPr>
      </w:pPr>
      <w:r w:rsidRPr="004457E1">
        <w:rPr>
          <w:rFonts w:ascii="Verdana" w:hAnsi="Verdana"/>
          <w:sz w:val="20"/>
          <w:szCs w:val="20"/>
        </w:rPr>
        <w:t>Prepared manual Test Cases based on the requirements</w:t>
      </w:r>
    </w:p>
    <w:p w14:paraId="73738AE4" w14:textId="77777777" w:rsidR="00261381" w:rsidRPr="004457E1" w:rsidRDefault="00261381" w:rsidP="00261381">
      <w:pPr>
        <w:pStyle w:val="Default"/>
        <w:rPr>
          <w:rFonts w:ascii="Verdana" w:hAnsi="Verdana"/>
          <w:sz w:val="20"/>
          <w:szCs w:val="20"/>
        </w:rPr>
      </w:pPr>
    </w:p>
    <w:p w14:paraId="32A440F8" w14:textId="77777777" w:rsidR="00261381" w:rsidRPr="004457E1" w:rsidRDefault="00261381" w:rsidP="00261381">
      <w:pPr>
        <w:pStyle w:val="Default"/>
        <w:numPr>
          <w:ilvl w:val="0"/>
          <w:numId w:val="24"/>
        </w:numPr>
        <w:tabs>
          <w:tab w:val="clear" w:pos="0"/>
        </w:tabs>
        <w:rPr>
          <w:rFonts w:ascii="Verdana" w:hAnsi="Verdana"/>
          <w:sz w:val="20"/>
          <w:szCs w:val="20"/>
        </w:rPr>
      </w:pPr>
      <w:r w:rsidRPr="004457E1">
        <w:rPr>
          <w:rFonts w:ascii="Verdana" w:hAnsi="Verdana"/>
          <w:sz w:val="20"/>
          <w:szCs w:val="20"/>
        </w:rPr>
        <w:t>Test data preparation for Manual testing</w:t>
      </w:r>
    </w:p>
    <w:p w14:paraId="625D328C" w14:textId="77777777" w:rsidR="00261381" w:rsidRPr="004457E1" w:rsidRDefault="00261381" w:rsidP="00261381">
      <w:pPr>
        <w:pStyle w:val="Default"/>
        <w:rPr>
          <w:rFonts w:ascii="Verdana" w:hAnsi="Verdana"/>
          <w:sz w:val="20"/>
          <w:szCs w:val="20"/>
        </w:rPr>
      </w:pPr>
    </w:p>
    <w:p w14:paraId="2C691780" w14:textId="77777777" w:rsidR="00261381" w:rsidRPr="004457E1" w:rsidRDefault="00261381" w:rsidP="00261381">
      <w:pPr>
        <w:pStyle w:val="Default"/>
        <w:numPr>
          <w:ilvl w:val="0"/>
          <w:numId w:val="24"/>
        </w:numPr>
        <w:tabs>
          <w:tab w:val="clear" w:pos="0"/>
        </w:tabs>
        <w:rPr>
          <w:rFonts w:ascii="Verdana" w:hAnsi="Verdana"/>
          <w:sz w:val="20"/>
          <w:szCs w:val="20"/>
        </w:rPr>
      </w:pPr>
      <w:r w:rsidRPr="004457E1">
        <w:rPr>
          <w:rFonts w:ascii="Verdana" w:hAnsi="Verdana"/>
          <w:sz w:val="20"/>
          <w:szCs w:val="20"/>
        </w:rPr>
        <w:t xml:space="preserve">Executed the tests and analysed the results </w:t>
      </w:r>
    </w:p>
    <w:p w14:paraId="56B75FE4" w14:textId="2540CEDA" w:rsidR="00261381" w:rsidRPr="004457E1" w:rsidRDefault="00261381" w:rsidP="00261381">
      <w:pPr>
        <w:ind w:firstLine="45"/>
        <w:rPr>
          <w:rFonts w:ascii="Verdana" w:eastAsiaTheme="minorHAnsi" w:hAnsi="Verdana"/>
          <w:color w:val="000000"/>
          <w:sz w:val="20"/>
          <w:lang w:val="en-IN"/>
        </w:rPr>
      </w:pPr>
    </w:p>
    <w:p w14:paraId="53E6983A" w14:textId="77777777" w:rsidR="00261381" w:rsidRPr="004457E1" w:rsidRDefault="00261381" w:rsidP="00261381">
      <w:pPr>
        <w:pStyle w:val="ListParagraph"/>
        <w:widowControl/>
        <w:numPr>
          <w:ilvl w:val="0"/>
          <w:numId w:val="24"/>
        </w:numPr>
        <w:tabs>
          <w:tab w:val="clear" w:pos="0"/>
        </w:tabs>
        <w:spacing w:after="200" w:line="276" w:lineRule="auto"/>
        <w:rPr>
          <w:rFonts w:ascii="Verdana" w:eastAsiaTheme="minorHAnsi" w:hAnsi="Verdana"/>
          <w:color w:val="000000"/>
          <w:sz w:val="20"/>
          <w:szCs w:val="20"/>
          <w:lang w:val="en-IN"/>
        </w:rPr>
      </w:pPr>
      <w:r w:rsidRPr="004457E1">
        <w:rPr>
          <w:rFonts w:ascii="Verdana" w:eastAsiaTheme="minorHAnsi" w:hAnsi="Verdana"/>
          <w:color w:val="000000"/>
          <w:sz w:val="20"/>
          <w:szCs w:val="20"/>
          <w:lang w:val="en-IN"/>
        </w:rPr>
        <w:t>Reporting the status of execution and escalating the same on priority basis</w:t>
      </w:r>
    </w:p>
    <w:p w14:paraId="506AC036" w14:textId="77777777" w:rsidR="00261381" w:rsidRPr="004457E1" w:rsidRDefault="00261381" w:rsidP="00261381">
      <w:pPr>
        <w:pStyle w:val="Default"/>
        <w:numPr>
          <w:ilvl w:val="0"/>
          <w:numId w:val="24"/>
        </w:numPr>
        <w:tabs>
          <w:tab w:val="clear" w:pos="0"/>
        </w:tabs>
        <w:rPr>
          <w:rFonts w:ascii="Verdana" w:hAnsi="Verdana"/>
          <w:sz w:val="20"/>
          <w:szCs w:val="20"/>
        </w:rPr>
      </w:pPr>
      <w:r w:rsidRPr="004457E1">
        <w:rPr>
          <w:rFonts w:ascii="Verdana" w:hAnsi="Verdana"/>
          <w:sz w:val="20"/>
          <w:szCs w:val="20"/>
        </w:rPr>
        <w:t>Contributed in testing the product in different environments</w:t>
      </w:r>
    </w:p>
    <w:p w14:paraId="2A5CBAF9" w14:textId="77777777" w:rsidR="00261381" w:rsidRPr="004457E1" w:rsidRDefault="00261381" w:rsidP="00261381">
      <w:pPr>
        <w:pStyle w:val="ListParagraph"/>
        <w:ind w:left="360"/>
        <w:rPr>
          <w:rFonts w:ascii="Verdana" w:eastAsiaTheme="minorHAnsi" w:hAnsi="Verdana"/>
          <w:color w:val="000000"/>
          <w:sz w:val="20"/>
          <w:szCs w:val="20"/>
          <w:lang w:val="en-IN"/>
        </w:rPr>
      </w:pPr>
    </w:p>
    <w:p w14:paraId="427DB6C0" w14:textId="77777777" w:rsidR="00261381" w:rsidRPr="004457E1" w:rsidRDefault="00261381" w:rsidP="00261381">
      <w:pPr>
        <w:pStyle w:val="ListParagraph"/>
        <w:widowControl/>
        <w:numPr>
          <w:ilvl w:val="0"/>
          <w:numId w:val="24"/>
        </w:numPr>
        <w:tabs>
          <w:tab w:val="clear" w:pos="0"/>
        </w:tabs>
        <w:spacing w:after="200" w:line="276" w:lineRule="auto"/>
        <w:rPr>
          <w:rFonts w:ascii="Verdana" w:eastAsiaTheme="minorHAnsi" w:hAnsi="Verdana"/>
          <w:color w:val="000000"/>
          <w:sz w:val="20"/>
          <w:szCs w:val="20"/>
          <w:lang w:val="en-IN"/>
        </w:rPr>
      </w:pPr>
      <w:r w:rsidRPr="004457E1">
        <w:rPr>
          <w:rFonts w:ascii="Verdana" w:eastAsiaTheme="minorHAnsi" w:hAnsi="Verdana"/>
          <w:color w:val="000000"/>
          <w:sz w:val="20"/>
          <w:szCs w:val="20"/>
          <w:lang w:val="en-IN"/>
        </w:rPr>
        <w:t xml:space="preserve">Involved in Daily, Weekly Status calls. Participated in Sprint Planning, Sprint Review meetings </w:t>
      </w:r>
    </w:p>
    <w:p w14:paraId="6BD8CAD9" w14:textId="77777777" w:rsidR="00261381" w:rsidRPr="004457E1" w:rsidRDefault="00261381" w:rsidP="00261381">
      <w:pPr>
        <w:pStyle w:val="Default"/>
        <w:numPr>
          <w:ilvl w:val="0"/>
          <w:numId w:val="24"/>
        </w:numPr>
        <w:tabs>
          <w:tab w:val="clear" w:pos="0"/>
        </w:tabs>
        <w:rPr>
          <w:rFonts w:ascii="Verdana" w:hAnsi="Verdana"/>
          <w:sz w:val="20"/>
          <w:szCs w:val="20"/>
        </w:rPr>
      </w:pPr>
      <w:r w:rsidRPr="004457E1">
        <w:rPr>
          <w:rFonts w:ascii="Verdana" w:hAnsi="Verdana"/>
          <w:sz w:val="20"/>
          <w:szCs w:val="20"/>
        </w:rPr>
        <w:t>Defect Reporting and Tracking using JIRA</w:t>
      </w:r>
    </w:p>
    <w:p w14:paraId="76EAE4A2" w14:textId="77777777" w:rsidR="00261381" w:rsidRPr="004457E1" w:rsidRDefault="00261381" w:rsidP="00261381">
      <w:pPr>
        <w:pStyle w:val="Default"/>
        <w:ind w:left="360"/>
        <w:rPr>
          <w:rFonts w:ascii="Verdana" w:hAnsi="Verdana"/>
          <w:sz w:val="20"/>
          <w:szCs w:val="20"/>
        </w:rPr>
      </w:pPr>
    </w:p>
    <w:p w14:paraId="2C521A28" w14:textId="77777777" w:rsidR="00261381" w:rsidRPr="004457E1" w:rsidRDefault="00261381" w:rsidP="00261381">
      <w:pPr>
        <w:pStyle w:val="Default"/>
        <w:numPr>
          <w:ilvl w:val="0"/>
          <w:numId w:val="24"/>
        </w:numPr>
        <w:tabs>
          <w:tab w:val="clear" w:pos="0"/>
        </w:tabs>
        <w:rPr>
          <w:rFonts w:ascii="Verdana" w:hAnsi="Verdana"/>
          <w:sz w:val="20"/>
          <w:szCs w:val="20"/>
        </w:rPr>
      </w:pPr>
      <w:r w:rsidRPr="004457E1">
        <w:rPr>
          <w:rFonts w:ascii="Verdana" w:hAnsi="Verdana"/>
          <w:sz w:val="20"/>
          <w:szCs w:val="20"/>
        </w:rPr>
        <w:t>Communicating with development teams very closely</w:t>
      </w:r>
    </w:p>
    <w:p w14:paraId="64C23B62" w14:textId="77777777" w:rsidR="00261381" w:rsidRPr="004457E1" w:rsidRDefault="00261381" w:rsidP="00261381">
      <w:pPr>
        <w:spacing w:line="360" w:lineRule="auto"/>
        <w:jc w:val="both"/>
        <w:rPr>
          <w:rFonts w:ascii="Verdana" w:hAnsi="Verdana"/>
          <w:bCs/>
          <w:sz w:val="20"/>
        </w:rPr>
      </w:pPr>
    </w:p>
    <w:p w14:paraId="1E7BE3E7" w14:textId="77777777" w:rsidR="006A7AEB" w:rsidRDefault="006A7AEB" w:rsidP="00261381">
      <w:pPr>
        <w:spacing w:line="360" w:lineRule="auto"/>
        <w:jc w:val="both"/>
        <w:rPr>
          <w:rFonts w:ascii="Verdana" w:hAnsi="Verdana"/>
          <w:b/>
          <w:sz w:val="20"/>
          <w:u w:val="single"/>
        </w:rPr>
      </w:pPr>
    </w:p>
    <w:p w14:paraId="477E9636" w14:textId="77777777" w:rsidR="006A7AEB" w:rsidRDefault="006A7AEB" w:rsidP="00261381">
      <w:pPr>
        <w:spacing w:line="360" w:lineRule="auto"/>
        <w:jc w:val="both"/>
        <w:rPr>
          <w:rFonts w:ascii="Verdana" w:hAnsi="Verdana"/>
          <w:b/>
          <w:sz w:val="20"/>
          <w:u w:val="single"/>
        </w:rPr>
      </w:pPr>
    </w:p>
    <w:p w14:paraId="10597964" w14:textId="77777777" w:rsidR="006A7AEB" w:rsidRDefault="006A7AEB" w:rsidP="00261381">
      <w:pPr>
        <w:spacing w:line="360" w:lineRule="auto"/>
        <w:jc w:val="both"/>
        <w:rPr>
          <w:rFonts w:ascii="Verdana" w:hAnsi="Verdana"/>
          <w:b/>
          <w:sz w:val="20"/>
          <w:u w:val="single"/>
        </w:rPr>
      </w:pPr>
    </w:p>
    <w:p w14:paraId="0A6D0A0D" w14:textId="5E557AEB" w:rsidR="00261381" w:rsidRPr="004457E1" w:rsidRDefault="00261381" w:rsidP="00261381">
      <w:pPr>
        <w:spacing w:line="360" w:lineRule="auto"/>
        <w:jc w:val="both"/>
        <w:rPr>
          <w:rFonts w:ascii="Verdana" w:hAnsi="Verdana"/>
          <w:bCs/>
          <w:sz w:val="20"/>
        </w:rPr>
      </w:pPr>
      <w:r w:rsidRPr="004457E1">
        <w:rPr>
          <w:rFonts w:ascii="Verdana" w:hAnsi="Verdana"/>
          <w:b/>
          <w:sz w:val="20"/>
          <w:u w:val="single"/>
        </w:rPr>
        <w:lastRenderedPageBreak/>
        <w:t>Project #2</w:t>
      </w:r>
      <w:r w:rsidRPr="004457E1">
        <w:rPr>
          <w:rFonts w:ascii="Verdana" w:hAnsi="Verdana"/>
          <w:bCs/>
          <w:sz w:val="20"/>
        </w:rPr>
        <w:t>:</w:t>
      </w:r>
    </w:p>
    <w:p w14:paraId="0BA170FF" w14:textId="77777777" w:rsidR="00CF2F12" w:rsidRPr="00CF2F12" w:rsidRDefault="00261381" w:rsidP="00261381">
      <w:pPr>
        <w:pStyle w:val="ListParagraph"/>
        <w:widowControl/>
        <w:numPr>
          <w:ilvl w:val="0"/>
          <w:numId w:val="23"/>
        </w:numPr>
        <w:autoSpaceDE/>
        <w:autoSpaceDN/>
        <w:adjustRightInd/>
        <w:spacing w:after="200" w:line="288" w:lineRule="atLeast"/>
        <w:rPr>
          <w:rFonts w:ascii="Verdana" w:hAnsi="Verdana"/>
          <w:bCs/>
          <w:sz w:val="20"/>
          <w:szCs w:val="20"/>
          <w:lang w:val="en-GB"/>
        </w:rPr>
      </w:pPr>
      <w:r w:rsidRPr="00A930DF">
        <w:rPr>
          <w:rFonts w:ascii="Verdana" w:hAnsi="Verdana"/>
          <w:b/>
          <w:sz w:val="20"/>
          <w:szCs w:val="20"/>
          <w:lang w:val="en-GB"/>
        </w:rPr>
        <w:t>Project</w:t>
      </w:r>
      <w:r w:rsidRPr="00A930DF">
        <w:rPr>
          <w:rFonts w:ascii="Verdana" w:hAnsi="Verdana"/>
          <w:bCs/>
          <w:sz w:val="20"/>
          <w:szCs w:val="20"/>
          <w:lang w:val="en-GB"/>
        </w:rPr>
        <w:t xml:space="preserve">: </w:t>
      </w:r>
      <w:r w:rsidR="00A930DF">
        <w:t>Wells Fargo – Applications</w:t>
      </w:r>
    </w:p>
    <w:p w14:paraId="44C13EE7" w14:textId="7BC8B406" w:rsidR="00261381" w:rsidRPr="00CF2F12" w:rsidRDefault="00261381" w:rsidP="00CF2F12">
      <w:pPr>
        <w:pStyle w:val="ListParagraph"/>
        <w:widowControl/>
        <w:numPr>
          <w:ilvl w:val="0"/>
          <w:numId w:val="23"/>
        </w:numPr>
        <w:autoSpaceDE/>
        <w:autoSpaceDN/>
        <w:adjustRightInd/>
        <w:spacing w:after="200" w:line="288" w:lineRule="atLeast"/>
        <w:rPr>
          <w:rFonts w:ascii="Verdana" w:hAnsi="Verdana"/>
          <w:bCs/>
          <w:sz w:val="20"/>
          <w:szCs w:val="20"/>
          <w:lang w:val="en-GB"/>
        </w:rPr>
      </w:pPr>
      <w:r w:rsidRPr="00CF2F12">
        <w:rPr>
          <w:rFonts w:ascii="Verdana" w:hAnsi="Verdana"/>
          <w:b/>
          <w:bCs/>
          <w:sz w:val="20"/>
          <w:lang w:val="en-GB"/>
        </w:rPr>
        <w:t>Client</w:t>
      </w:r>
      <w:r w:rsidRPr="00CF2F12">
        <w:rPr>
          <w:rFonts w:ascii="Verdana" w:hAnsi="Verdana"/>
          <w:bCs/>
          <w:sz w:val="20"/>
          <w:lang w:val="en-GB"/>
        </w:rPr>
        <w:t xml:space="preserve">: </w:t>
      </w:r>
      <w:r w:rsidR="009F2265">
        <w:rPr>
          <w:rFonts w:ascii="Verdana" w:hAnsi="Verdana"/>
          <w:bCs/>
          <w:sz w:val="20"/>
          <w:lang w:val="en-GB"/>
        </w:rPr>
        <w:t>Wells Fargo</w:t>
      </w:r>
    </w:p>
    <w:p w14:paraId="4496FD75" w14:textId="77777777" w:rsidR="00261381" w:rsidRPr="004457E1" w:rsidRDefault="00261381" w:rsidP="00261381">
      <w:pPr>
        <w:pStyle w:val="ListParagraph"/>
        <w:widowControl/>
        <w:numPr>
          <w:ilvl w:val="0"/>
          <w:numId w:val="23"/>
        </w:numPr>
        <w:autoSpaceDE/>
        <w:autoSpaceDN/>
        <w:adjustRightInd/>
        <w:spacing w:after="200" w:line="288" w:lineRule="atLeast"/>
        <w:rPr>
          <w:rFonts w:ascii="Verdana" w:hAnsi="Verdana"/>
          <w:bCs/>
          <w:sz w:val="20"/>
          <w:szCs w:val="20"/>
          <w:lang w:val="en-GB"/>
        </w:rPr>
      </w:pPr>
      <w:r w:rsidRPr="004457E1">
        <w:rPr>
          <w:rFonts w:ascii="Verdana" w:hAnsi="Verdana"/>
          <w:b/>
          <w:sz w:val="20"/>
          <w:szCs w:val="20"/>
          <w:lang w:val="en-GB"/>
        </w:rPr>
        <w:t>Role</w:t>
      </w:r>
      <w:r w:rsidRPr="004457E1">
        <w:rPr>
          <w:rFonts w:ascii="Verdana" w:hAnsi="Verdana"/>
          <w:bCs/>
          <w:sz w:val="20"/>
          <w:szCs w:val="20"/>
          <w:lang w:val="en-GB"/>
        </w:rPr>
        <w:t>: QA Engineer</w:t>
      </w:r>
    </w:p>
    <w:p w14:paraId="6F864DAA" w14:textId="77777777" w:rsidR="00261381" w:rsidRPr="004457E1" w:rsidRDefault="00261381" w:rsidP="00261381">
      <w:pPr>
        <w:tabs>
          <w:tab w:val="left" w:pos="3348"/>
        </w:tabs>
        <w:spacing w:line="288" w:lineRule="atLeast"/>
        <w:jc w:val="both"/>
        <w:rPr>
          <w:rFonts w:ascii="Verdana" w:hAnsi="Verdana"/>
          <w:bCs/>
          <w:sz w:val="20"/>
        </w:rPr>
      </w:pPr>
      <w:r w:rsidRPr="004457E1">
        <w:rPr>
          <w:rFonts w:ascii="Verdana" w:hAnsi="Verdana"/>
          <w:b/>
          <w:sz w:val="20"/>
          <w:u w:val="single"/>
        </w:rPr>
        <w:t>Project Description</w:t>
      </w:r>
      <w:r w:rsidRPr="004457E1">
        <w:rPr>
          <w:rFonts w:ascii="Verdana" w:hAnsi="Verdana"/>
          <w:bCs/>
          <w:sz w:val="20"/>
        </w:rPr>
        <w:t>:</w:t>
      </w:r>
    </w:p>
    <w:p w14:paraId="6DB802C6" w14:textId="77777777" w:rsidR="0005236B" w:rsidRDefault="0005236B" w:rsidP="0005236B">
      <w:pPr>
        <w:pStyle w:val="BodyText"/>
        <w:spacing w:line="276" w:lineRule="auto"/>
        <w:ind w:left="200" w:right="504"/>
        <w:rPr>
          <w:rFonts w:asciiTheme="minorHAnsi" w:hAnsiTheme="minorHAnsi"/>
          <w:b w:val="0"/>
          <w:i w:val="0"/>
          <w:sz w:val="24"/>
          <w:szCs w:val="24"/>
        </w:rPr>
      </w:pPr>
      <w:r>
        <w:rPr>
          <w:rFonts w:asciiTheme="minorHAnsi" w:hAnsiTheme="minorHAnsi"/>
          <w:b w:val="0"/>
          <w:i w:val="0"/>
          <w:sz w:val="24"/>
          <w:szCs w:val="24"/>
        </w:rPr>
        <w:t>Wells Fargo is a Financial Corporation is an American bank holding company specializing in credit cards, auto loans, banking, and savings accounts, headquartered in Arlington, with operations primarily in the United States. It is on the list of largest banks in the United States and has developed a reputation for being a technology-focused bank.</w:t>
      </w:r>
    </w:p>
    <w:p w14:paraId="55147FA7" w14:textId="77777777" w:rsidR="00261381" w:rsidRPr="004457E1" w:rsidRDefault="00261381" w:rsidP="00261381">
      <w:pPr>
        <w:tabs>
          <w:tab w:val="left" w:pos="3348"/>
        </w:tabs>
        <w:spacing w:line="288" w:lineRule="atLeast"/>
        <w:jc w:val="both"/>
        <w:rPr>
          <w:rFonts w:ascii="Verdana" w:hAnsi="Verdana"/>
          <w:bCs/>
          <w:sz w:val="20"/>
        </w:rPr>
      </w:pPr>
    </w:p>
    <w:p w14:paraId="0E720A7B" w14:textId="77777777" w:rsidR="00261381" w:rsidRPr="004457E1" w:rsidRDefault="00261381" w:rsidP="00261381">
      <w:pPr>
        <w:pBdr>
          <w:top w:val="nil"/>
          <w:left w:val="nil"/>
          <w:bottom w:val="nil"/>
          <w:right w:val="nil"/>
          <w:between w:val="nil"/>
        </w:pBdr>
        <w:spacing w:after="200"/>
        <w:rPr>
          <w:rFonts w:ascii="Verdana" w:hAnsi="Verdana"/>
          <w:b/>
          <w:bCs/>
          <w:sz w:val="20"/>
          <w:u w:val="single"/>
        </w:rPr>
      </w:pPr>
      <w:r w:rsidRPr="004457E1">
        <w:rPr>
          <w:rFonts w:ascii="Verdana" w:hAnsi="Verdana"/>
          <w:b/>
          <w:bCs/>
          <w:sz w:val="20"/>
          <w:u w:val="single"/>
        </w:rPr>
        <w:t>Roles and Responsibilities:</w:t>
      </w:r>
    </w:p>
    <w:p w14:paraId="4808B7DF" w14:textId="77777777" w:rsidR="00261381" w:rsidRPr="004457E1" w:rsidRDefault="00261381" w:rsidP="00261381">
      <w:pPr>
        <w:pStyle w:val="Default"/>
        <w:numPr>
          <w:ilvl w:val="0"/>
          <w:numId w:val="25"/>
        </w:numPr>
        <w:tabs>
          <w:tab w:val="clear" w:pos="0"/>
        </w:tabs>
        <w:rPr>
          <w:rFonts w:ascii="Verdana" w:hAnsi="Verdana"/>
          <w:sz w:val="20"/>
          <w:szCs w:val="20"/>
        </w:rPr>
      </w:pPr>
      <w:r w:rsidRPr="004457E1">
        <w:rPr>
          <w:rFonts w:ascii="Verdana" w:hAnsi="Verdana"/>
          <w:sz w:val="20"/>
          <w:szCs w:val="20"/>
        </w:rPr>
        <w:t>Prepared manual Test Cases based on the requirements</w:t>
      </w:r>
    </w:p>
    <w:p w14:paraId="1182BFC7" w14:textId="77777777" w:rsidR="00261381" w:rsidRPr="004457E1" w:rsidRDefault="00261381" w:rsidP="00261381">
      <w:pPr>
        <w:pStyle w:val="Default"/>
        <w:rPr>
          <w:rFonts w:ascii="Verdana" w:hAnsi="Verdana"/>
          <w:sz w:val="20"/>
          <w:szCs w:val="20"/>
        </w:rPr>
      </w:pPr>
    </w:p>
    <w:p w14:paraId="6003FFFF" w14:textId="77777777" w:rsidR="00261381" w:rsidRPr="004457E1" w:rsidRDefault="00261381" w:rsidP="00261381">
      <w:pPr>
        <w:pStyle w:val="Default"/>
        <w:numPr>
          <w:ilvl w:val="0"/>
          <w:numId w:val="25"/>
        </w:numPr>
        <w:tabs>
          <w:tab w:val="clear" w:pos="0"/>
        </w:tabs>
        <w:rPr>
          <w:rFonts w:ascii="Verdana" w:hAnsi="Verdana"/>
          <w:sz w:val="20"/>
          <w:szCs w:val="20"/>
        </w:rPr>
      </w:pPr>
      <w:r w:rsidRPr="004457E1">
        <w:rPr>
          <w:rFonts w:ascii="Verdana" w:hAnsi="Verdana"/>
          <w:sz w:val="20"/>
          <w:szCs w:val="20"/>
        </w:rPr>
        <w:t>Test data preparation for Manual testing</w:t>
      </w:r>
    </w:p>
    <w:p w14:paraId="1480B726" w14:textId="77777777" w:rsidR="00261381" w:rsidRPr="004457E1" w:rsidRDefault="00261381" w:rsidP="00261381">
      <w:pPr>
        <w:pStyle w:val="Default"/>
        <w:rPr>
          <w:rFonts w:ascii="Verdana" w:hAnsi="Verdana"/>
          <w:sz w:val="20"/>
          <w:szCs w:val="20"/>
        </w:rPr>
      </w:pPr>
    </w:p>
    <w:p w14:paraId="28FEFAA8" w14:textId="77777777" w:rsidR="00261381" w:rsidRPr="004457E1" w:rsidRDefault="00261381" w:rsidP="00261381">
      <w:pPr>
        <w:pStyle w:val="Default"/>
        <w:numPr>
          <w:ilvl w:val="0"/>
          <w:numId w:val="25"/>
        </w:numPr>
        <w:tabs>
          <w:tab w:val="clear" w:pos="0"/>
        </w:tabs>
        <w:rPr>
          <w:rFonts w:ascii="Verdana" w:hAnsi="Verdana"/>
          <w:sz w:val="20"/>
          <w:szCs w:val="20"/>
        </w:rPr>
      </w:pPr>
      <w:r w:rsidRPr="004457E1">
        <w:rPr>
          <w:rFonts w:ascii="Verdana" w:hAnsi="Verdana"/>
          <w:sz w:val="20"/>
          <w:szCs w:val="20"/>
        </w:rPr>
        <w:t>Executed the tests and analysed the results</w:t>
      </w:r>
    </w:p>
    <w:p w14:paraId="58E2CE4E" w14:textId="0AE32F80" w:rsidR="00261381" w:rsidRPr="004457E1" w:rsidRDefault="00261381" w:rsidP="00261381">
      <w:pPr>
        <w:ind w:firstLine="45"/>
        <w:rPr>
          <w:rFonts w:ascii="Verdana" w:eastAsiaTheme="minorHAnsi" w:hAnsi="Verdana"/>
          <w:color w:val="000000"/>
          <w:sz w:val="20"/>
          <w:lang w:val="en-IN"/>
        </w:rPr>
      </w:pPr>
    </w:p>
    <w:p w14:paraId="101166EC" w14:textId="77777777" w:rsidR="00261381" w:rsidRPr="004457E1" w:rsidRDefault="00261381" w:rsidP="00261381">
      <w:pPr>
        <w:pStyle w:val="ListParagraph"/>
        <w:widowControl/>
        <w:numPr>
          <w:ilvl w:val="0"/>
          <w:numId w:val="25"/>
        </w:numPr>
        <w:tabs>
          <w:tab w:val="clear" w:pos="0"/>
        </w:tabs>
        <w:spacing w:after="200" w:line="276" w:lineRule="auto"/>
        <w:rPr>
          <w:rFonts w:ascii="Verdana" w:eastAsiaTheme="minorHAnsi" w:hAnsi="Verdana"/>
          <w:color w:val="000000"/>
          <w:sz w:val="20"/>
          <w:szCs w:val="20"/>
          <w:lang w:val="en-IN"/>
        </w:rPr>
      </w:pPr>
      <w:r w:rsidRPr="004457E1">
        <w:rPr>
          <w:rFonts w:ascii="Verdana" w:eastAsiaTheme="minorHAnsi" w:hAnsi="Verdana"/>
          <w:color w:val="000000"/>
          <w:sz w:val="20"/>
          <w:szCs w:val="20"/>
          <w:lang w:val="en-IN"/>
        </w:rPr>
        <w:t>Reporting the status of execution and escalating the same on priority basis</w:t>
      </w:r>
    </w:p>
    <w:p w14:paraId="06A62462" w14:textId="77777777" w:rsidR="00261381" w:rsidRPr="004457E1" w:rsidRDefault="00261381" w:rsidP="00261381">
      <w:pPr>
        <w:pStyle w:val="Default"/>
        <w:numPr>
          <w:ilvl w:val="0"/>
          <w:numId w:val="25"/>
        </w:numPr>
        <w:tabs>
          <w:tab w:val="clear" w:pos="0"/>
        </w:tabs>
        <w:rPr>
          <w:rFonts w:ascii="Verdana" w:hAnsi="Verdana"/>
          <w:sz w:val="20"/>
          <w:szCs w:val="20"/>
        </w:rPr>
      </w:pPr>
      <w:r w:rsidRPr="004457E1">
        <w:rPr>
          <w:rFonts w:ascii="Verdana" w:hAnsi="Verdana"/>
          <w:sz w:val="20"/>
          <w:szCs w:val="20"/>
        </w:rPr>
        <w:t>Contributed in testing the product in different environments</w:t>
      </w:r>
    </w:p>
    <w:p w14:paraId="2ECE835E" w14:textId="77777777" w:rsidR="00261381" w:rsidRPr="004457E1" w:rsidRDefault="00261381" w:rsidP="00261381">
      <w:pPr>
        <w:pStyle w:val="ListParagraph"/>
        <w:ind w:left="360"/>
        <w:rPr>
          <w:rFonts w:ascii="Verdana" w:eastAsiaTheme="minorHAnsi" w:hAnsi="Verdana"/>
          <w:color w:val="000000"/>
          <w:sz w:val="20"/>
          <w:szCs w:val="20"/>
          <w:lang w:val="en-IN"/>
        </w:rPr>
      </w:pPr>
    </w:p>
    <w:p w14:paraId="439276BA" w14:textId="77777777" w:rsidR="00261381" w:rsidRPr="004457E1" w:rsidRDefault="00261381" w:rsidP="00261381">
      <w:pPr>
        <w:pStyle w:val="ListParagraph"/>
        <w:widowControl/>
        <w:numPr>
          <w:ilvl w:val="0"/>
          <w:numId w:val="25"/>
        </w:numPr>
        <w:tabs>
          <w:tab w:val="clear" w:pos="0"/>
        </w:tabs>
        <w:spacing w:after="200" w:line="276" w:lineRule="auto"/>
        <w:rPr>
          <w:rFonts w:ascii="Verdana" w:eastAsiaTheme="minorHAnsi" w:hAnsi="Verdana"/>
          <w:color w:val="000000"/>
          <w:sz w:val="20"/>
          <w:szCs w:val="20"/>
          <w:lang w:val="en-IN"/>
        </w:rPr>
      </w:pPr>
      <w:r w:rsidRPr="004457E1">
        <w:rPr>
          <w:rFonts w:ascii="Verdana" w:eastAsiaTheme="minorHAnsi" w:hAnsi="Verdana"/>
          <w:color w:val="000000"/>
          <w:sz w:val="20"/>
          <w:szCs w:val="20"/>
          <w:lang w:val="en-IN"/>
        </w:rPr>
        <w:t xml:space="preserve">Involved in Daily, Weekly Status calls. Participated in Sprint Planning, Sprint Review meetings </w:t>
      </w:r>
    </w:p>
    <w:p w14:paraId="64E1A5A5" w14:textId="77777777" w:rsidR="00261381" w:rsidRPr="004457E1" w:rsidRDefault="00261381" w:rsidP="00261381">
      <w:pPr>
        <w:pStyle w:val="Default"/>
        <w:numPr>
          <w:ilvl w:val="0"/>
          <w:numId w:val="25"/>
        </w:numPr>
        <w:tabs>
          <w:tab w:val="clear" w:pos="0"/>
        </w:tabs>
        <w:rPr>
          <w:rFonts w:ascii="Verdana" w:hAnsi="Verdana"/>
          <w:sz w:val="20"/>
          <w:szCs w:val="20"/>
        </w:rPr>
      </w:pPr>
      <w:r w:rsidRPr="004457E1">
        <w:rPr>
          <w:rFonts w:ascii="Verdana" w:hAnsi="Verdana"/>
          <w:sz w:val="20"/>
          <w:szCs w:val="20"/>
        </w:rPr>
        <w:t>Defect Reporting and Tracking using JIRA</w:t>
      </w:r>
    </w:p>
    <w:p w14:paraId="3F9C903F" w14:textId="77777777" w:rsidR="00261381" w:rsidRPr="004457E1" w:rsidRDefault="00261381" w:rsidP="00261381">
      <w:pPr>
        <w:pStyle w:val="Default"/>
        <w:ind w:left="360"/>
        <w:rPr>
          <w:rFonts w:ascii="Verdana" w:hAnsi="Verdana"/>
          <w:sz w:val="20"/>
          <w:szCs w:val="20"/>
        </w:rPr>
      </w:pPr>
    </w:p>
    <w:p w14:paraId="74568A8A" w14:textId="77777777" w:rsidR="00261381" w:rsidRPr="004457E1" w:rsidRDefault="00261381" w:rsidP="00261381">
      <w:pPr>
        <w:pStyle w:val="Default"/>
        <w:numPr>
          <w:ilvl w:val="0"/>
          <w:numId w:val="25"/>
        </w:numPr>
        <w:tabs>
          <w:tab w:val="clear" w:pos="0"/>
        </w:tabs>
        <w:rPr>
          <w:rFonts w:ascii="Verdana" w:hAnsi="Verdana"/>
          <w:sz w:val="20"/>
          <w:szCs w:val="20"/>
        </w:rPr>
      </w:pPr>
      <w:r w:rsidRPr="004457E1">
        <w:rPr>
          <w:rFonts w:ascii="Verdana" w:hAnsi="Verdana"/>
          <w:sz w:val="20"/>
          <w:szCs w:val="20"/>
        </w:rPr>
        <w:t>Communicating with development teams very closely</w:t>
      </w:r>
    </w:p>
    <w:p w14:paraId="370DBF2D" w14:textId="77777777" w:rsidR="00261381" w:rsidRPr="004457E1" w:rsidRDefault="00261381" w:rsidP="00261381">
      <w:pPr>
        <w:spacing w:line="360" w:lineRule="auto"/>
        <w:jc w:val="both"/>
        <w:rPr>
          <w:rFonts w:ascii="Verdana" w:hAnsi="Verdana"/>
          <w:b/>
          <w:sz w:val="20"/>
          <w:u w:val="single"/>
        </w:rPr>
      </w:pPr>
    </w:p>
    <w:tbl>
      <w:tblPr>
        <w:tblW w:w="0" w:type="auto"/>
        <w:tblInd w:w="-108" w:type="dxa"/>
        <w:tblLayout w:type="fixed"/>
        <w:tblCellMar>
          <w:left w:w="0" w:type="dxa"/>
          <w:right w:w="0" w:type="dxa"/>
        </w:tblCellMar>
        <w:tblLook w:val="0000" w:firstRow="0" w:lastRow="0" w:firstColumn="0" w:lastColumn="0" w:noHBand="0" w:noVBand="0"/>
      </w:tblPr>
      <w:tblGrid>
        <w:gridCol w:w="9288"/>
      </w:tblGrid>
      <w:tr w:rsidR="00261381" w:rsidRPr="004457E1" w14:paraId="76869CAF" w14:textId="77777777" w:rsidTr="00C278E4">
        <w:trPr>
          <w:trHeight w:val="288"/>
        </w:trPr>
        <w:tc>
          <w:tcPr>
            <w:tcW w:w="9288" w:type="dxa"/>
            <w:shd w:val="clear" w:color="auto" w:fill="C0C0C0"/>
          </w:tcPr>
          <w:p w14:paraId="3F388657" w14:textId="77777777" w:rsidR="00261381" w:rsidRPr="004457E1" w:rsidRDefault="00261381" w:rsidP="00C278E4">
            <w:pPr>
              <w:snapToGrid w:val="0"/>
              <w:spacing w:line="288" w:lineRule="atLeast"/>
              <w:rPr>
                <w:rFonts w:ascii="Verdana" w:hAnsi="Verdana"/>
                <w:b/>
                <w:color w:val="000000"/>
                <w:sz w:val="20"/>
              </w:rPr>
            </w:pPr>
            <w:r w:rsidRPr="004457E1">
              <w:rPr>
                <w:rFonts w:ascii="Verdana" w:hAnsi="Verdana"/>
                <w:b/>
                <w:color w:val="000000"/>
                <w:sz w:val="20"/>
              </w:rPr>
              <w:t>Declaration:</w:t>
            </w:r>
          </w:p>
        </w:tc>
      </w:tr>
    </w:tbl>
    <w:p w14:paraId="2535CC27" w14:textId="77777777" w:rsidR="00261381" w:rsidRPr="004457E1" w:rsidRDefault="00261381" w:rsidP="00261381">
      <w:pPr>
        <w:spacing w:line="288" w:lineRule="atLeast"/>
        <w:rPr>
          <w:rFonts w:ascii="Verdana" w:hAnsi="Verdana"/>
          <w:color w:val="000000"/>
          <w:sz w:val="20"/>
        </w:rPr>
      </w:pPr>
    </w:p>
    <w:p w14:paraId="1BE5C146" w14:textId="77777777" w:rsidR="00261381" w:rsidRPr="004457E1" w:rsidRDefault="00261381" w:rsidP="00261381">
      <w:pPr>
        <w:spacing w:before="40" w:line="276" w:lineRule="auto"/>
        <w:jc w:val="both"/>
        <w:rPr>
          <w:rFonts w:ascii="Verdana" w:hAnsi="Verdana"/>
          <w:sz w:val="20"/>
        </w:rPr>
      </w:pPr>
      <w:r w:rsidRPr="004457E1">
        <w:rPr>
          <w:rFonts w:ascii="Verdana" w:hAnsi="Verdana"/>
          <w:sz w:val="20"/>
        </w:rPr>
        <w:t>I do hereby declare that all the information given above is true to the best of my knowledge and belief.</w:t>
      </w:r>
    </w:p>
    <w:p w14:paraId="2C9553C9" w14:textId="77777777" w:rsidR="00146F75" w:rsidRPr="004457E1" w:rsidRDefault="00146F75" w:rsidP="00146F75">
      <w:pPr>
        <w:rPr>
          <w:rFonts w:ascii="Verdana" w:hAnsi="Verdana"/>
          <w:b/>
          <w:sz w:val="20"/>
        </w:rPr>
      </w:pPr>
    </w:p>
    <w:p w14:paraId="77BC191D" w14:textId="290026DC" w:rsidR="00146F75" w:rsidRPr="004457E1" w:rsidRDefault="00115945" w:rsidP="00146F75">
      <w:pPr>
        <w:rPr>
          <w:rFonts w:ascii="Verdana" w:hAnsi="Verdana"/>
          <w:sz w:val="20"/>
        </w:rPr>
      </w:pPr>
      <w:r w:rsidRPr="004457E1">
        <w:rPr>
          <w:rFonts w:ascii="Verdana" w:hAnsi="Verdana"/>
          <w:sz w:val="20"/>
        </w:rPr>
        <w:t>Full Name:</w:t>
      </w:r>
      <w:r w:rsidRPr="004457E1">
        <w:rPr>
          <w:rFonts w:ascii="Verdana" w:hAnsi="Verdana"/>
          <w:sz w:val="20"/>
        </w:rPr>
        <w:tab/>
      </w:r>
      <w:r w:rsidR="007C7C1E" w:rsidRPr="004457E1">
        <w:rPr>
          <w:rFonts w:ascii="Verdana" w:hAnsi="Verdana"/>
          <w:sz w:val="20"/>
        </w:rPr>
        <w:t>Gollamudi Saritha</w:t>
      </w:r>
    </w:p>
    <w:p w14:paraId="061C583D" w14:textId="77777777" w:rsidR="00146F75" w:rsidRPr="004457E1" w:rsidRDefault="00146F75" w:rsidP="00146F75">
      <w:pPr>
        <w:rPr>
          <w:rFonts w:ascii="Verdana" w:hAnsi="Verdana"/>
          <w:sz w:val="20"/>
        </w:rPr>
      </w:pPr>
    </w:p>
    <w:p w14:paraId="0871C274" w14:textId="6168E394" w:rsidR="00146F75" w:rsidRPr="004457E1" w:rsidRDefault="00115945" w:rsidP="00146F75">
      <w:pPr>
        <w:rPr>
          <w:rFonts w:ascii="Verdana" w:hAnsi="Verdana"/>
          <w:sz w:val="20"/>
        </w:rPr>
      </w:pPr>
      <w:r w:rsidRPr="004457E1">
        <w:rPr>
          <w:rFonts w:ascii="Verdana" w:hAnsi="Verdana"/>
          <w:sz w:val="20"/>
        </w:rPr>
        <w:t>D.O.B:</w:t>
      </w:r>
      <w:r w:rsidRPr="004457E1">
        <w:rPr>
          <w:rFonts w:ascii="Verdana" w:hAnsi="Verdana"/>
          <w:sz w:val="20"/>
        </w:rPr>
        <w:tab/>
      </w:r>
      <w:r w:rsidR="00896055" w:rsidRPr="004457E1">
        <w:rPr>
          <w:rFonts w:ascii="Verdana" w:hAnsi="Verdana"/>
          <w:sz w:val="20"/>
        </w:rPr>
        <w:t xml:space="preserve">           </w:t>
      </w:r>
      <w:r w:rsidR="007C7C1E" w:rsidRPr="004457E1">
        <w:rPr>
          <w:rFonts w:ascii="Verdana" w:hAnsi="Verdana"/>
          <w:sz w:val="20"/>
        </w:rPr>
        <w:t>26</w:t>
      </w:r>
      <w:r w:rsidR="00146F75" w:rsidRPr="004457E1">
        <w:rPr>
          <w:rFonts w:ascii="Verdana" w:hAnsi="Verdana"/>
          <w:sz w:val="20"/>
          <w:vertAlign w:val="superscript"/>
        </w:rPr>
        <w:t>th</w:t>
      </w:r>
      <w:r w:rsidRPr="004457E1">
        <w:rPr>
          <w:rFonts w:ascii="Verdana" w:hAnsi="Verdana"/>
          <w:sz w:val="20"/>
        </w:rPr>
        <w:t xml:space="preserve"> </w:t>
      </w:r>
      <w:r w:rsidR="007C7C1E" w:rsidRPr="004457E1">
        <w:rPr>
          <w:rFonts w:ascii="Verdana" w:hAnsi="Verdana"/>
          <w:sz w:val="20"/>
        </w:rPr>
        <w:t>Au</w:t>
      </w:r>
      <w:r w:rsidR="00896055" w:rsidRPr="004457E1">
        <w:rPr>
          <w:rFonts w:ascii="Verdana" w:hAnsi="Verdana"/>
          <w:sz w:val="20"/>
        </w:rPr>
        <w:t>gust</w:t>
      </w:r>
      <w:r w:rsidRPr="004457E1">
        <w:rPr>
          <w:rFonts w:ascii="Verdana" w:hAnsi="Verdana"/>
          <w:sz w:val="20"/>
        </w:rPr>
        <w:t xml:space="preserve"> 1</w:t>
      </w:r>
      <w:r w:rsidR="00896055" w:rsidRPr="004457E1">
        <w:rPr>
          <w:rFonts w:ascii="Verdana" w:hAnsi="Verdana"/>
          <w:sz w:val="20"/>
        </w:rPr>
        <w:t>985</w:t>
      </w:r>
    </w:p>
    <w:p w14:paraId="1A35B3DF" w14:textId="6146E321" w:rsidR="0080428C" w:rsidRPr="004457E1" w:rsidRDefault="0080428C" w:rsidP="00146F75">
      <w:pPr>
        <w:rPr>
          <w:rFonts w:ascii="Verdana" w:hAnsi="Verdana"/>
          <w:sz w:val="20"/>
        </w:rPr>
      </w:pPr>
      <w:r w:rsidRPr="004457E1">
        <w:rPr>
          <w:rFonts w:ascii="Verdana" w:hAnsi="Verdana"/>
          <w:sz w:val="20"/>
        </w:rPr>
        <w:t xml:space="preserve"> </w:t>
      </w:r>
    </w:p>
    <w:p w14:paraId="0F3D88A7" w14:textId="77777777" w:rsidR="00146F75" w:rsidRPr="004457E1" w:rsidRDefault="00146F75" w:rsidP="00146F75">
      <w:pPr>
        <w:ind w:left="2160" w:hanging="2160"/>
        <w:rPr>
          <w:rFonts w:ascii="Verdana" w:hAnsi="Verdana"/>
          <w:sz w:val="20"/>
        </w:rPr>
      </w:pPr>
      <w:r w:rsidRPr="004457E1">
        <w:rPr>
          <w:rFonts w:ascii="Verdana" w:hAnsi="Verdana"/>
          <w:sz w:val="20"/>
        </w:rPr>
        <w:tab/>
      </w:r>
      <w:r w:rsidRPr="004457E1">
        <w:rPr>
          <w:rFonts w:ascii="Verdana" w:hAnsi="Verdana"/>
          <w:sz w:val="20"/>
        </w:rPr>
        <w:tab/>
      </w:r>
      <w:r w:rsidRPr="004457E1">
        <w:rPr>
          <w:rFonts w:ascii="Verdana" w:hAnsi="Verdana"/>
          <w:sz w:val="20"/>
        </w:rPr>
        <w:tab/>
      </w:r>
      <w:r w:rsidRPr="004457E1">
        <w:rPr>
          <w:rFonts w:ascii="Verdana" w:hAnsi="Verdana"/>
          <w:sz w:val="20"/>
        </w:rPr>
        <w:tab/>
      </w:r>
    </w:p>
    <w:p w14:paraId="46B01E19" w14:textId="3C4EE7B7" w:rsidR="003D1C88" w:rsidRPr="004457E1" w:rsidRDefault="00146F75" w:rsidP="00E23292">
      <w:pPr>
        <w:tabs>
          <w:tab w:val="left" w:pos="2610"/>
        </w:tabs>
        <w:rPr>
          <w:rFonts w:ascii="Verdana" w:hAnsi="Verdana"/>
          <w:sz w:val="20"/>
        </w:rPr>
      </w:pPr>
      <w:r w:rsidRPr="004457E1">
        <w:rPr>
          <w:rFonts w:ascii="Verdana" w:hAnsi="Verdana"/>
          <w:sz w:val="20"/>
        </w:rPr>
        <w:tab/>
      </w:r>
      <w:r w:rsidRPr="004457E1">
        <w:rPr>
          <w:rFonts w:ascii="Verdana" w:hAnsi="Verdana"/>
          <w:sz w:val="20"/>
        </w:rPr>
        <w:tab/>
      </w:r>
      <w:r w:rsidRPr="004457E1">
        <w:rPr>
          <w:rFonts w:ascii="Verdana" w:hAnsi="Verdana"/>
          <w:sz w:val="20"/>
        </w:rPr>
        <w:tab/>
      </w:r>
      <w:r w:rsidRPr="004457E1">
        <w:rPr>
          <w:rFonts w:ascii="Verdana" w:hAnsi="Verdana"/>
          <w:sz w:val="20"/>
        </w:rPr>
        <w:tab/>
      </w:r>
      <w:r w:rsidRPr="004457E1">
        <w:rPr>
          <w:rFonts w:ascii="Verdana" w:hAnsi="Verdana"/>
          <w:sz w:val="20"/>
        </w:rPr>
        <w:tab/>
      </w:r>
      <w:r w:rsidRPr="004457E1">
        <w:rPr>
          <w:rFonts w:ascii="Verdana" w:hAnsi="Verdana"/>
          <w:sz w:val="20"/>
        </w:rPr>
        <w:tab/>
      </w:r>
      <w:r w:rsidRPr="004457E1">
        <w:rPr>
          <w:rFonts w:ascii="Verdana" w:hAnsi="Verdana"/>
          <w:sz w:val="20"/>
        </w:rPr>
        <w:tab/>
      </w:r>
      <w:r w:rsidRPr="004457E1">
        <w:rPr>
          <w:rFonts w:ascii="Verdana" w:hAnsi="Verdana"/>
          <w:sz w:val="20"/>
        </w:rPr>
        <w:tab/>
      </w:r>
      <w:r w:rsidR="00896055" w:rsidRPr="004457E1">
        <w:rPr>
          <w:rFonts w:ascii="Verdana" w:hAnsi="Verdana"/>
          <w:sz w:val="20"/>
        </w:rPr>
        <w:t>G.Saritha</w:t>
      </w:r>
    </w:p>
    <w:sectPr w:rsidR="003D1C88" w:rsidRPr="004457E1" w:rsidSect="00512FD6">
      <w:pgSz w:w="12195" w:h="15840"/>
      <w:pgMar w:top="1008" w:right="1305" w:bottom="1008"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71FFA" w14:textId="77777777" w:rsidR="002A7749" w:rsidRDefault="002A7749" w:rsidP="00A204D4">
      <w:r>
        <w:separator/>
      </w:r>
    </w:p>
  </w:endnote>
  <w:endnote w:type="continuationSeparator" w:id="0">
    <w:p w14:paraId="32D04AF6" w14:textId="77777777" w:rsidR="002A7749" w:rsidRDefault="002A7749" w:rsidP="00A20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F5FE9" w14:textId="77777777" w:rsidR="002A7749" w:rsidRDefault="002A7749" w:rsidP="00A204D4">
      <w:r>
        <w:separator/>
      </w:r>
    </w:p>
  </w:footnote>
  <w:footnote w:type="continuationSeparator" w:id="0">
    <w:p w14:paraId="12058BBC" w14:textId="77777777" w:rsidR="002A7749" w:rsidRDefault="002A7749" w:rsidP="00A204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1984A12"/>
    <w:lvl w:ilvl="0">
      <w:start w:val="1"/>
      <w:numFmt w:val="none"/>
      <w:pStyle w:val="Heading1"/>
      <w:suff w:val="nothing"/>
      <w:lvlText w:val=""/>
      <w:lvlJc w:val="left"/>
    </w:lvl>
    <w:lvl w:ilvl="1">
      <w:start w:val="1"/>
      <w:numFmt w:val="none"/>
      <w:pStyle w:val="Heading2"/>
      <w:lvlText w:val=""/>
      <w:legacy w:legacy="1" w:legacySpace="0" w:legacyIndent="0"/>
      <w:lvlJc w:val="left"/>
    </w:lvl>
    <w:lvl w:ilvl="2">
      <w:start w:val="1"/>
      <w:numFmt w:val="none"/>
      <w:pStyle w:val="Heading3"/>
      <w:lvlText w:val=""/>
      <w:legacy w:legacy="1" w:legacySpace="0" w:legacyIndent="0"/>
      <w:lvlJc w:val="left"/>
    </w:lvl>
    <w:lvl w:ilvl="3">
      <w:numFmt w:val="none"/>
      <w:lvlText w:val=""/>
      <w:lvlJc w:val="left"/>
    </w:lvl>
    <w:lvl w:ilvl="4">
      <w:start w:val="1"/>
      <w:numFmt w:val="none"/>
      <w:pStyle w:val="Heading5"/>
      <w:lvlText w:val=""/>
      <w:legacy w:legacy="1" w:legacySpace="0" w:legacyIndent="0"/>
      <w:lvlJc w:val="left"/>
    </w:lvl>
    <w:lvl w:ilvl="5">
      <w:start w:val="1"/>
      <w:numFmt w:val="none"/>
      <w:pStyle w:val="Heading6"/>
      <w:lvlText w:val=""/>
      <w:legacy w:legacy="1" w:legacySpace="0" w:legacyIndent="0"/>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Wingdings" w:hAnsi="Wingdings" w:cs="Symbol"/>
        <w:szCs w:val="24"/>
        <w:lang w:val="en-GB"/>
      </w:rPr>
    </w:lvl>
  </w:abstractNum>
  <w:abstractNum w:abstractNumId="4" w15:restartNumberingAfterBreak="0">
    <w:nsid w:val="0000000E"/>
    <w:multiLevelType w:val="singleLevel"/>
    <w:tmpl w:val="0000000E"/>
    <w:lvl w:ilvl="0">
      <w:start w:val="1"/>
      <w:numFmt w:val="bullet"/>
      <w:lvlText w:val=""/>
      <w:lvlJc w:val="left"/>
      <w:pPr>
        <w:tabs>
          <w:tab w:val="num" w:pos="360"/>
        </w:tabs>
        <w:ind w:left="360" w:hanging="360"/>
      </w:pPr>
      <w:rPr>
        <w:rFonts w:ascii="Symbol" w:hAnsi="Symbol" w:cs="Symbol"/>
      </w:rPr>
    </w:lvl>
  </w:abstractNum>
  <w:abstractNum w:abstractNumId="5" w15:restartNumberingAfterBreak="0">
    <w:nsid w:val="044B5F33"/>
    <w:multiLevelType w:val="hybridMultilevel"/>
    <w:tmpl w:val="BCB4BC4E"/>
    <w:lvl w:ilvl="0" w:tplc="FFFFFFFF">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8D4799"/>
    <w:multiLevelType w:val="hybridMultilevel"/>
    <w:tmpl w:val="2F38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0E0478"/>
    <w:multiLevelType w:val="multilevel"/>
    <w:tmpl w:val="48A445B2"/>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8" w15:restartNumberingAfterBreak="0">
    <w:nsid w:val="0E906CC6"/>
    <w:multiLevelType w:val="hybridMultilevel"/>
    <w:tmpl w:val="5972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5E2A9A"/>
    <w:multiLevelType w:val="hybridMultilevel"/>
    <w:tmpl w:val="18AA7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901E56"/>
    <w:multiLevelType w:val="hybridMultilevel"/>
    <w:tmpl w:val="E81E5B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FF1EF6"/>
    <w:multiLevelType w:val="multilevel"/>
    <w:tmpl w:val="D048EFB8"/>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15:restartNumberingAfterBreak="0">
    <w:nsid w:val="234539FF"/>
    <w:multiLevelType w:val="hybridMultilevel"/>
    <w:tmpl w:val="42CE5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0D3F2D"/>
    <w:multiLevelType w:val="multilevel"/>
    <w:tmpl w:val="A2CAC8E0"/>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4" w15:restartNumberingAfterBreak="0">
    <w:nsid w:val="2B8A0DE9"/>
    <w:multiLevelType w:val="hybridMultilevel"/>
    <w:tmpl w:val="94BA2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9B66C5"/>
    <w:multiLevelType w:val="hybridMultilevel"/>
    <w:tmpl w:val="4D22A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00716D"/>
    <w:multiLevelType w:val="hybridMultilevel"/>
    <w:tmpl w:val="85326234"/>
    <w:lvl w:ilvl="0" w:tplc="04090001">
      <w:start w:val="1"/>
      <w:numFmt w:val="bullet"/>
      <w:lvlText w:val=""/>
      <w:lvlJc w:val="left"/>
      <w:pPr>
        <w:ind w:left="720" w:hanging="360"/>
      </w:pPr>
      <w:rPr>
        <w:rFonts w:ascii="Symbol" w:hAnsi="Symbol" w:hint="default"/>
        <w:w w:val="100"/>
        <w:sz w:val="20"/>
        <w:szCs w:val="20"/>
        <w:shd w:val="clear" w:color="auto" w:fill="auto"/>
      </w:rPr>
    </w:lvl>
    <w:lvl w:ilvl="1" w:tplc="0B7870FC">
      <w:start w:val="1"/>
      <w:numFmt w:val="bullet"/>
      <w:lvlText w:val="ü"/>
      <w:lvlJc w:val="left"/>
      <w:pPr>
        <w:ind w:left="720" w:hanging="360"/>
      </w:pPr>
      <w:rPr>
        <w:rFonts w:ascii="Wingdings" w:eastAsia="Wingdings" w:hAnsi="Wingdings"/>
        <w:w w:val="100"/>
        <w:sz w:val="20"/>
        <w:szCs w:val="20"/>
        <w:shd w:val="clear" w:color="auto" w:fill="auto"/>
      </w:rPr>
    </w:lvl>
    <w:lvl w:ilvl="2" w:tplc="F6966816">
      <w:start w:val="1"/>
      <w:numFmt w:val="bullet"/>
      <w:lvlText w:val="ü"/>
      <w:lvlJc w:val="left"/>
      <w:pPr>
        <w:ind w:left="720" w:hanging="360"/>
      </w:pPr>
      <w:rPr>
        <w:rFonts w:ascii="Wingdings" w:eastAsia="Wingdings" w:hAnsi="Wingdings"/>
        <w:w w:val="100"/>
        <w:sz w:val="20"/>
        <w:szCs w:val="20"/>
        <w:shd w:val="clear" w:color="auto" w:fill="auto"/>
      </w:rPr>
    </w:lvl>
    <w:lvl w:ilvl="3" w:tplc="A03A38F8">
      <w:start w:val="1"/>
      <w:numFmt w:val="bullet"/>
      <w:lvlText w:val="ü"/>
      <w:lvlJc w:val="left"/>
      <w:pPr>
        <w:ind w:left="720" w:hanging="360"/>
      </w:pPr>
      <w:rPr>
        <w:rFonts w:ascii="Wingdings" w:eastAsia="Wingdings" w:hAnsi="Wingdings"/>
        <w:w w:val="100"/>
        <w:sz w:val="20"/>
        <w:szCs w:val="20"/>
        <w:shd w:val="clear" w:color="auto" w:fill="auto"/>
      </w:rPr>
    </w:lvl>
    <w:lvl w:ilvl="4" w:tplc="0FFA47BC">
      <w:start w:val="1"/>
      <w:numFmt w:val="bullet"/>
      <w:lvlText w:val="ü"/>
      <w:lvlJc w:val="left"/>
      <w:pPr>
        <w:ind w:left="720" w:hanging="360"/>
      </w:pPr>
      <w:rPr>
        <w:rFonts w:ascii="Wingdings" w:eastAsia="Wingdings" w:hAnsi="Wingdings"/>
        <w:w w:val="100"/>
        <w:sz w:val="20"/>
        <w:szCs w:val="20"/>
        <w:shd w:val="clear" w:color="auto" w:fill="auto"/>
      </w:rPr>
    </w:lvl>
    <w:lvl w:ilvl="5" w:tplc="75085992">
      <w:start w:val="1"/>
      <w:numFmt w:val="bullet"/>
      <w:lvlText w:val="ü"/>
      <w:lvlJc w:val="left"/>
      <w:pPr>
        <w:ind w:left="720" w:hanging="360"/>
      </w:pPr>
      <w:rPr>
        <w:rFonts w:ascii="Wingdings" w:eastAsia="Wingdings" w:hAnsi="Wingdings"/>
        <w:w w:val="100"/>
        <w:sz w:val="20"/>
        <w:szCs w:val="20"/>
        <w:shd w:val="clear" w:color="auto" w:fill="auto"/>
      </w:rPr>
    </w:lvl>
    <w:lvl w:ilvl="6" w:tplc="A20061A8">
      <w:start w:val="1"/>
      <w:numFmt w:val="bullet"/>
      <w:lvlText w:val="ü"/>
      <w:lvlJc w:val="left"/>
      <w:pPr>
        <w:ind w:left="720" w:hanging="360"/>
      </w:pPr>
      <w:rPr>
        <w:rFonts w:ascii="Wingdings" w:eastAsia="Wingdings" w:hAnsi="Wingdings"/>
        <w:w w:val="100"/>
        <w:sz w:val="20"/>
        <w:szCs w:val="20"/>
        <w:shd w:val="clear" w:color="auto" w:fill="auto"/>
      </w:rPr>
    </w:lvl>
    <w:lvl w:ilvl="7" w:tplc="DAEE7274">
      <w:start w:val="1"/>
      <w:numFmt w:val="bullet"/>
      <w:lvlText w:val="ü"/>
      <w:lvlJc w:val="left"/>
      <w:pPr>
        <w:ind w:left="720" w:hanging="360"/>
      </w:pPr>
      <w:rPr>
        <w:rFonts w:ascii="Wingdings" w:eastAsia="Wingdings" w:hAnsi="Wingdings"/>
        <w:w w:val="100"/>
        <w:sz w:val="20"/>
        <w:szCs w:val="20"/>
        <w:shd w:val="clear" w:color="auto" w:fill="auto"/>
      </w:rPr>
    </w:lvl>
    <w:lvl w:ilvl="8" w:tplc="6AF4837C">
      <w:start w:val="1"/>
      <w:numFmt w:val="bullet"/>
      <w:lvlText w:val="ü"/>
      <w:lvlJc w:val="left"/>
      <w:pPr>
        <w:ind w:left="720" w:hanging="360"/>
      </w:pPr>
      <w:rPr>
        <w:rFonts w:ascii="Wingdings" w:eastAsia="Wingdings" w:hAnsi="Wingdings"/>
        <w:w w:val="100"/>
        <w:sz w:val="20"/>
        <w:szCs w:val="20"/>
        <w:shd w:val="clear" w:color="auto" w:fill="auto"/>
      </w:rPr>
    </w:lvl>
  </w:abstractNum>
  <w:abstractNum w:abstractNumId="17" w15:restartNumberingAfterBreak="0">
    <w:nsid w:val="361501D4"/>
    <w:multiLevelType w:val="hybridMultilevel"/>
    <w:tmpl w:val="AE5A2D92"/>
    <w:lvl w:ilvl="0" w:tplc="BAA02ACC">
      <w:start w:val="1"/>
      <w:numFmt w:val="bullet"/>
      <w:lvlText w:val=""/>
      <w:lvlJc w:val="left"/>
      <w:pPr>
        <w:ind w:left="360" w:hanging="360"/>
      </w:pPr>
      <w:rPr>
        <w:rFonts w:ascii="Wingdings" w:hAnsi="Wingdings" w:hint="default"/>
        <w:color w:val="000000"/>
        <w:sz w:val="17"/>
        <w:szCs w:val="17"/>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750A0E"/>
    <w:multiLevelType w:val="multilevel"/>
    <w:tmpl w:val="FBDCBF38"/>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9" w15:restartNumberingAfterBreak="0">
    <w:nsid w:val="4A932AC0"/>
    <w:multiLevelType w:val="hybridMultilevel"/>
    <w:tmpl w:val="A216D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F402F5"/>
    <w:multiLevelType w:val="hybridMultilevel"/>
    <w:tmpl w:val="619649CE"/>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A02BB9"/>
    <w:multiLevelType w:val="multilevel"/>
    <w:tmpl w:val="9C60B67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2" w15:restartNumberingAfterBreak="0">
    <w:nsid w:val="54337192"/>
    <w:multiLevelType w:val="multilevel"/>
    <w:tmpl w:val="5BA8B2A6"/>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3" w15:restartNumberingAfterBreak="0">
    <w:nsid w:val="568E3B9E"/>
    <w:multiLevelType w:val="hybridMultilevel"/>
    <w:tmpl w:val="BCAE01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2C0088"/>
    <w:multiLevelType w:val="hybridMultilevel"/>
    <w:tmpl w:val="11FA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9F7118"/>
    <w:multiLevelType w:val="hybridMultilevel"/>
    <w:tmpl w:val="045A6A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648897784">
    <w:abstractNumId w:val="0"/>
  </w:num>
  <w:num w:numId="2" w16cid:durableId="1100100142">
    <w:abstractNumId w:val="5"/>
  </w:num>
  <w:num w:numId="3" w16cid:durableId="1043945186">
    <w:abstractNumId w:val="6"/>
  </w:num>
  <w:num w:numId="4" w16cid:durableId="1590770889">
    <w:abstractNumId w:val="8"/>
  </w:num>
  <w:num w:numId="5" w16cid:durableId="649095255">
    <w:abstractNumId w:val="24"/>
  </w:num>
  <w:num w:numId="6" w16cid:durableId="812210549">
    <w:abstractNumId w:val="16"/>
  </w:num>
  <w:num w:numId="7" w16cid:durableId="375396462">
    <w:abstractNumId w:val="9"/>
  </w:num>
  <w:num w:numId="8" w16cid:durableId="1458910015">
    <w:abstractNumId w:val="4"/>
  </w:num>
  <w:num w:numId="9" w16cid:durableId="1109277246">
    <w:abstractNumId w:val="2"/>
  </w:num>
  <w:num w:numId="10" w16cid:durableId="465856520">
    <w:abstractNumId w:val="21"/>
  </w:num>
  <w:num w:numId="11" w16cid:durableId="1176961268">
    <w:abstractNumId w:val="20"/>
  </w:num>
  <w:num w:numId="12" w16cid:durableId="1363555065">
    <w:abstractNumId w:val="15"/>
  </w:num>
  <w:num w:numId="13" w16cid:durableId="772820560">
    <w:abstractNumId w:val="0"/>
  </w:num>
  <w:num w:numId="14" w16cid:durableId="633800680">
    <w:abstractNumId w:val="0"/>
  </w:num>
  <w:num w:numId="15" w16cid:durableId="2144039911">
    <w:abstractNumId w:val="1"/>
  </w:num>
  <w:num w:numId="16" w16cid:durableId="1068066106">
    <w:abstractNumId w:val="3"/>
  </w:num>
  <w:num w:numId="17" w16cid:durableId="511261897">
    <w:abstractNumId w:val="23"/>
  </w:num>
  <w:num w:numId="18" w16cid:durableId="442962860">
    <w:abstractNumId w:val="18"/>
  </w:num>
  <w:num w:numId="19" w16cid:durableId="1949391221">
    <w:abstractNumId w:val="12"/>
  </w:num>
  <w:num w:numId="20" w16cid:durableId="529882807">
    <w:abstractNumId w:val="13"/>
  </w:num>
  <w:num w:numId="21" w16cid:durableId="1368722889">
    <w:abstractNumId w:val="19"/>
  </w:num>
  <w:num w:numId="22" w16cid:durableId="214464024">
    <w:abstractNumId w:val="14"/>
  </w:num>
  <w:num w:numId="23" w16cid:durableId="989477912">
    <w:abstractNumId w:val="17"/>
  </w:num>
  <w:num w:numId="24" w16cid:durableId="638876467">
    <w:abstractNumId w:val="7"/>
  </w:num>
  <w:num w:numId="25" w16cid:durableId="384837300">
    <w:abstractNumId w:val="11"/>
  </w:num>
  <w:num w:numId="26" w16cid:durableId="1969122847">
    <w:abstractNumId w:val="22"/>
  </w:num>
  <w:num w:numId="27" w16cid:durableId="1888031600">
    <w:abstractNumId w:val="25"/>
  </w:num>
  <w:num w:numId="28" w16cid:durableId="8618254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75"/>
    <w:rsid w:val="0000503D"/>
    <w:rsid w:val="0002257C"/>
    <w:rsid w:val="00022646"/>
    <w:rsid w:val="00041271"/>
    <w:rsid w:val="00050260"/>
    <w:rsid w:val="0005236B"/>
    <w:rsid w:val="00061947"/>
    <w:rsid w:val="00070559"/>
    <w:rsid w:val="00073B25"/>
    <w:rsid w:val="00092CDA"/>
    <w:rsid w:val="000977D2"/>
    <w:rsid w:val="000F28DC"/>
    <w:rsid w:val="00100638"/>
    <w:rsid w:val="00106357"/>
    <w:rsid w:val="0011166F"/>
    <w:rsid w:val="00115945"/>
    <w:rsid w:val="001239F1"/>
    <w:rsid w:val="00146F75"/>
    <w:rsid w:val="00157C2C"/>
    <w:rsid w:val="00176EDC"/>
    <w:rsid w:val="00182F0C"/>
    <w:rsid w:val="001B241A"/>
    <w:rsid w:val="001B65A6"/>
    <w:rsid w:val="00217C28"/>
    <w:rsid w:val="0022537C"/>
    <w:rsid w:val="00230970"/>
    <w:rsid w:val="00261381"/>
    <w:rsid w:val="00274CD2"/>
    <w:rsid w:val="00276156"/>
    <w:rsid w:val="00291D6E"/>
    <w:rsid w:val="002A57A8"/>
    <w:rsid w:val="002A7749"/>
    <w:rsid w:val="002E41E2"/>
    <w:rsid w:val="002E4964"/>
    <w:rsid w:val="002F1216"/>
    <w:rsid w:val="002F6FD3"/>
    <w:rsid w:val="00335F02"/>
    <w:rsid w:val="003460C1"/>
    <w:rsid w:val="00354EDE"/>
    <w:rsid w:val="003B322B"/>
    <w:rsid w:val="003D1C88"/>
    <w:rsid w:val="003D71CB"/>
    <w:rsid w:val="004001B6"/>
    <w:rsid w:val="00407096"/>
    <w:rsid w:val="004352D2"/>
    <w:rsid w:val="004457E1"/>
    <w:rsid w:val="00450C79"/>
    <w:rsid w:val="00457D0B"/>
    <w:rsid w:val="00464A34"/>
    <w:rsid w:val="00472C10"/>
    <w:rsid w:val="00497E87"/>
    <w:rsid w:val="004A2C4F"/>
    <w:rsid w:val="004B2E44"/>
    <w:rsid w:val="004C2D5B"/>
    <w:rsid w:val="004D2D69"/>
    <w:rsid w:val="004E1413"/>
    <w:rsid w:val="00512FD6"/>
    <w:rsid w:val="00531A6F"/>
    <w:rsid w:val="0054699C"/>
    <w:rsid w:val="005559F3"/>
    <w:rsid w:val="00556B92"/>
    <w:rsid w:val="00562210"/>
    <w:rsid w:val="00565758"/>
    <w:rsid w:val="00570FD5"/>
    <w:rsid w:val="0059678E"/>
    <w:rsid w:val="005A4C78"/>
    <w:rsid w:val="005A554E"/>
    <w:rsid w:val="005D58D1"/>
    <w:rsid w:val="005E05CC"/>
    <w:rsid w:val="006022AF"/>
    <w:rsid w:val="0060464F"/>
    <w:rsid w:val="00616AC9"/>
    <w:rsid w:val="00624089"/>
    <w:rsid w:val="0065568D"/>
    <w:rsid w:val="00657567"/>
    <w:rsid w:val="006608BC"/>
    <w:rsid w:val="00661721"/>
    <w:rsid w:val="00664EAB"/>
    <w:rsid w:val="00677207"/>
    <w:rsid w:val="006A48A8"/>
    <w:rsid w:val="006A7AEB"/>
    <w:rsid w:val="006B75B1"/>
    <w:rsid w:val="006C07B8"/>
    <w:rsid w:val="006E0C49"/>
    <w:rsid w:val="006E3574"/>
    <w:rsid w:val="006F1836"/>
    <w:rsid w:val="006F4BDF"/>
    <w:rsid w:val="0070130F"/>
    <w:rsid w:val="007219D4"/>
    <w:rsid w:val="00780F23"/>
    <w:rsid w:val="00790486"/>
    <w:rsid w:val="007912EE"/>
    <w:rsid w:val="007B11D8"/>
    <w:rsid w:val="007C7C1E"/>
    <w:rsid w:val="007D6CCD"/>
    <w:rsid w:val="007D734F"/>
    <w:rsid w:val="007F19CA"/>
    <w:rsid w:val="0080428C"/>
    <w:rsid w:val="00827C8F"/>
    <w:rsid w:val="00830478"/>
    <w:rsid w:val="00865E2E"/>
    <w:rsid w:val="00885B0E"/>
    <w:rsid w:val="00896055"/>
    <w:rsid w:val="0089743F"/>
    <w:rsid w:val="008A01DC"/>
    <w:rsid w:val="008B1E9B"/>
    <w:rsid w:val="008C6F3E"/>
    <w:rsid w:val="008E69BE"/>
    <w:rsid w:val="0090203E"/>
    <w:rsid w:val="009069EA"/>
    <w:rsid w:val="00910351"/>
    <w:rsid w:val="009127EC"/>
    <w:rsid w:val="00945D43"/>
    <w:rsid w:val="00972C09"/>
    <w:rsid w:val="009734F6"/>
    <w:rsid w:val="009763C6"/>
    <w:rsid w:val="00980E22"/>
    <w:rsid w:val="00995204"/>
    <w:rsid w:val="009B2206"/>
    <w:rsid w:val="009B2E1D"/>
    <w:rsid w:val="009B4899"/>
    <w:rsid w:val="009D5716"/>
    <w:rsid w:val="009D7D9B"/>
    <w:rsid w:val="009E5309"/>
    <w:rsid w:val="009F2265"/>
    <w:rsid w:val="00A048C0"/>
    <w:rsid w:val="00A204D4"/>
    <w:rsid w:val="00A36C05"/>
    <w:rsid w:val="00A432D6"/>
    <w:rsid w:val="00A45D71"/>
    <w:rsid w:val="00A5055F"/>
    <w:rsid w:val="00A52B88"/>
    <w:rsid w:val="00A605BD"/>
    <w:rsid w:val="00A930DF"/>
    <w:rsid w:val="00AA1770"/>
    <w:rsid w:val="00AB69A2"/>
    <w:rsid w:val="00AC19F3"/>
    <w:rsid w:val="00AC6303"/>
    <w:rsid w:val="00AC6DF3"/>
    <w:rsid w:val="00B00242"/>
    <w:rsid w:val="00B200FB"/>
    <w:rsid w:val="00B5326E"/>
    <w:rsid w:val="00B5717C"/>
    <w:rsid w:val="00B630DE"/>
    <w:rsid w:val="00B727B1"/>
    <w:rsid w:val="00B854F0"/>
    <w:rsid w:val="00B87627"/>
    <w:rsid w:val="00B93FC7"/>
    <w:rsid w:val="00BD6ACE"/>
    <w:rsid w:val="00BE0904"/>
    <w:rsid w:val="00BE57E0"/>
    <w:rsid w:val="00BE6B89"/>
    <w:rsid w:val="00BF1AD3"/>
    <w:rsid w:val="00BF3F1F"/>
    <w:rsid w:val="00C1373C"/>
    <w:rsid w:val="00C278E4"/>
    <w:rsid w:val="00C411ED"/>
    <w:rsid w:val="00C7231E"/>
    <w:rsid w:val="00CA0D1A"/>
    <w:rsid w:val="00CB0928"/>
    <w:rsid w:val="00CB0EF4"/>
    <w:rsid w:val="00CC4CBE"/>
    <w:rsid w:val="00CD1E3A"/>
    <w:rsid w:val="00CF2F12"/>
    <w:rsid w:val="00CF61E5"/>
    <w:rsid w:val="00CF7A96"/>
    <w:rsid w:val="00D10708"/>
    <w:rsid w:val="00D10B70"/>
    <w:rsid w:val="00D161D8"/>
    <w:rsid w:val="00D24549"/>
    <w:rsid w:val="00D44F7F"/>
    <w:rsid w:val="00D4564B"/>
    <w:rsid w:val="00D72DDF"/>
    <w:rsid w:val="00D80BE8"/>
    <w:rsid w:val="00D92B08"/>
    <w:rsid w:val="00DA1A75"/>
    <w:rsid w:val="00DE5629"/>
    <w:rsid w:val="00E05276"/>
    <w:rsid w:val="00E222AD"/>
    <w:rsid w:val="00E23292"/>
    <w:rsid w:val="00E3252C"/>
    <w:rsid w:val="00E46632"/>
    <w:rsid w:val="00E731F9"/>
    <w:rsid w:val="00E82D6C"/>
    <w:rsid w:val="00E87ED7"/>
    <w:rsid w:val="00E91DE0"/>
    <w:rsid w:val="00E93E8B"/>
    <w:rsid w:val="00EF4A82"/>
    <w:rsid w:val="00EF60AB"/>
    <w:rsid w:val="00F21C35"/>
    <w:rsid w:val="00F2696F"/>
    <w:rsid w:val="00F27514"/>
    <w:rsid w:val="00F34CEC"/>
    <w:rsid w:val="00F6005E"/>
    <w:rsid w:val="00F768E4"/>
    <w:rsid w:val="00FB107F"/>
    <w:rsid w:val="00FE040C"/>
    <w:rsid w:val="00FF3B4C"/>
    <w:rsid w:val="00FF72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AFA2"/>
  <w15:docId w15:val="{ED90C117-69B4-44DB-81D4-623F3CFCF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75"/>
    <w:pPr>
      <w:widowControl w:val="0"/>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146F75"/>
    <w:pPr>
      <w:keepNext/>
      <w:numPr>
        <w:numId w:val="1"/>
      </w:numPr>
      <w:pBdr>
        <w:top w:val="single" w:sz="6" w:space="2" w:color="000000"/>
        <w:left w:val="single" w:sz="6" w:space="2" w:color="000000"/>
        <w:bottom w:val="single" w:sz="6" w:space="2" w:color="000000"/>
        <w:right w:val="single" w:sz="6" w:space="2" w:color="000000"/>
      </w:pBdr>
      <w:outlineLvl w:val="0"/>
    </w:pPr>
    <w:rPr>
      <w:b/>
    </w:rPr>
  </w:style>
  <w:style w:type="paragraph" w:styleId="Heading2">
    <w:name w:val="heading 2"/>
    <w:basedOn w:val="Normal"/>
    <w:next w:val="Normal"/>
    <w:link w:val="Heading2Char"/>
    <w:qFormat/>
    <w:rsid w:val="00146F75"/>
    <w:pPr>
      <w:keepNext/>
      <w:numPr>
        <w:ilvl w:val="1"/>
        <w:numId w:val="1"/>
      </w:numPr>
      <w:outlineLvl w:val="1"/>
    </w:pPr>
  </w:style>
  <w:style w:type="paragraph" w:styleId="Heading3">
    <w:name w:val="heading 3"/>
    <w:basedOn w:val="Normal"/>
    <w:next w:val="Normal"/>
    <w:link w:val="Heading3Char"/>
    <w:qFormat/>
    <w:rsid w:val="00146F75"/>
    <w:pPr>
      <w:keepNext/>
      <w:numPr>
        <w:ilvl w:val="2"/>
        <w:numId w:val="1"/>
      </w:numPr>
      <w:pBdr>
        <w:top w:val="single" w:sz="6" w:space="2" w:color="000000"/>
        <w:left w:val="single" w:sz="6" w:space="2" w:color="000000"/>
        <w:bottom w:val="single" w:sz="6" w:space="2" w:color="000000"/>
        <w:right w:val="single" w:sz="6" w:space="2" w:color="000000"/>
      </w:pBdr>
      <w:shd w:val="solid" w:color="C0C0C0" w:fill="000000"/>
      <w:outlineLvl w:val="2"/>
    </w:pPr>
    <w:rPr>
      <w:b/>
    </w:rPr>
  </w:style>
  <w:style w:type="paragraph" w:styleId="Heading5">
    <w:name w:val="heading 5"/>
    <w:basedOn w:val="Normal"/>
    <w:next w:val="Normal"/>
    <w:link w:val="Heading5Char"/>
    <w:qFormat/>
    <w:rsid w:val="00146F75"/>
    <w:pPr>
      <w:keepNext/>
      <w:numPr>
        <w:ilvl w:val="4"/>
        <w:numId w:val="1"/>
      </w:numPr>
      <w:outlineLvl w:val="4"/>
    </w:pPr>
  </w:style>
  <w:style w:type="paragraph" w:styleId="Heading6">
    <w:name w:val="heading 6"/>
    <w:basedOn w:val="Normal"/>
    <w:next w:val="Normal"/>
    <w:link w:val="Heading6Char"/>
    <w:qFormat/>
    <w:rsid w:val="00146F75"/>
    <w:pPr>
      <w:keepNext/>
      <w:numPr>
        <w:ilvl w:val="5"/>
        <w:numId w:val="1"/>
      </w:numPr>
      <w:pBdr>
        <w:top w:val="single" w:sz="6" w:space="2" w:color="000000"/>
        <w:left w:val="single" w:sz="6" w:space="2" w:color="000000"/>
        <w:bottom w:val="single" w:sz="6" w:space="2" w:color="000000"/>
        <w:right w:val="single" w:sz="6" w:space="2" w:color="000000"/>
      </w:pBdr>
      <w:shd w:val="solid" w:color="C0C0C0" w:fill="000000"/>
      <w:outlineLvl w:val="5"/>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6F75"/>
    <w:rPr>
      <w:rFonts w:ascii="Times New Roman" w:eastAsia="Times New Roman" w:hAnsi="Times New Roman" w:cs="Times New Roman"/>
      <w:b/>
      <w:noProof/>
      <w:sz w:val="24"/>
      <w:szCs w:val="20"/>
    </w:rPr>
  </w:style>
  <w:style w:type="character" w:customStyle="1" w:styleId="Heading2Char">
    <w:name w:val="Heading 2 Char"/>
    <w:basedOn w:val="DefaultParagraphFont"/>
    <w:link w:val="Heading2"/>
    <w:rsid w:val="00146F75"/>
    <w:rPr>
      <w:rFonts w:ascii="Times New Roman" w:eastAsia="Times New Roman" w:hAnsi="Times New Roman" w:cs="Times New Roman"/>
      <w:noProof/>
      <w:sz w:val="24"/>
      <w:szCs w:val="20"/>
    </w:rPr>
  </w:style>
  <w:style w:type="character" w:customStyle="1" w:styleId="Heading3Char">
    <w:name w:val="Heading 3 Char"/>
    <w:basedOn w:val="DefaultParagraphFont"/>
    <w:link w:val="Heading3"/>
    <w:rsid w:val="00146F75"/>
    <w:rPr>
      <w:rFonts w:ascii="Times New Roman" w:eastAsia="Times New Roman" w:hAnsi="Times New Roman" w:cs="Times New Roman"/>
      <w:b/>
      <w:noProof/>
      <w:sz w:val="24"/>
      <w:szCs w:val="20"/>
      <w:shd w:val="solid" w:color="C0C0C0" w:fill="000000"/>
    </w:rPr>
  </w:style>
  <w:style w:type="character" w:customStyle="1" w:styleId="Heading5Char">
    <w:name w:val="Heading 5 Char"/>
    <w:basedOn w:val="DefaultParagraphFont"/>
    <w:link w:val="Heading5"/>
    <w:rsid w:val="00146F75"/>
    <w:rPr>
      <w:rFonts w:ascii="Times New Roman" w:eastAsia="Times New Roman" w:hAnsi="Times New Roman" w:cs="Times New Roman"/>
      <w:noProof/>
      <w:sz w:val="24"/>
      <w:szCs w:val="20"/>
    </w:rPr>
  </w:style>
  <w:style w:type="character" w:customStyle="1" w:styleId="Heading6Char">
    <w:name w:val="Heading 6 Char"/>
    <w:basedOn w:val="DefaultParagraphFont"/>
    <w:link w:val="Heading6"/>
    <w:rsid w:val="00146F75"/>
    <w:rPr>
      <w:rFonts w:ascii="Times New Roman" w:eastAsia="Times New Roman" w:hAnsi="Times New Roman" w:cs="Times New Roman"/>
      <w:b/>
      <w:noProof/>
      <w:sz w:val="18"/>
      <w:szCs w:val="20"/>
      <w:shd w:val="solid" w:color="C0C0C0" w:fill="000000"/>
    </w:rPr>
  </w:style>
  <w:style w:type="paragraph" w:styleId="PlainText">
    <w:name w:val="Plain Text"/>
    <w:basedOn w:val="Normal"/>
    <w:link w:val="PlainTextChar"/>
    <w:rsid w:val="00146F75"/>
    <w:pPr>
      <w:widowControl/>
      <w:suppressAutoHyphens w:val="0"/>
      <w:overflowPunct/>
      <w:adjustRightInd/>
      <w:jc w:val="both"/>
      <w:textAlignment w:val="auto"/>
    </w:pPr>
    <w:rPr>
      <w:rFonts w:ascii="Century Gothic" w:hAnsi="Century Gothic"/>
      <w:b/>
      <w:bCs/>
      <w:sz w:val="20"/>
      <w:lang w:val="en-GB"/>
    </w:rPr>
  </w:style>
  <w:style w:type="character" w:customStyle="1" w:styleId="PlainTextChar">
    <w:name w:val="Plain Text Char"/>
    <w:basedOn w:val="DefaultParagraphFont"/>
    <w:link w:val="PlainText"/>
    <w:rsid w:val="00146F75"/>
    <w:rPr>
      <w:rFonts w:ascii="Century Gothic" w:eastAsia="Times New Roman" w:hAnsi="Century Gothic" w:cs="Times New Roman"/>
      <w:b/>
      <w:bCs/>
      <w:sz w:val="20"/>
      <w:szCs w:val="20"/>
      <w:lang w:val="en-GB"/>
    </w:rPr>
  </w:style>
  <w:style w:type="paragraph" w:styleId="ListParagraph">
    <w:name w:val="List Paragraph"/>
    <w:basedOn w:val="Normal"/>
    <w:link w:val="ListParagraphChar"/>
    <w:uiPriority w:val="1"/>
    <w:qFormat/>
    <w:rsid w:val="00146F75"/>
    <w:pPr>
      <w:suppressAutoHyphens w:val="0"/>
      <w:overflowPunct/>
      <w:ind w:left="720"/>
      <w:contextualSpacing/>
      <w:textAlignment w:val="auto"/>
    </w:pPr>
    <w:rPr>
      <w:rFonts w:eastAsia="SimSun"/>
      <w:szCs w:val="24"/>
      <w:lang w:eastAsia="zh-CN"/>
    </w:rPr>
  </w:style>
  <w:style w:type="character" w:customStyle="1" w:styleId="BodyTextFirstIndent2CharCharCharChar">
    <w:name w:val="Body Text First Indent 2 Char Char Char Char"/>
    <w:link w:val="BodyTextFirstIndent2CharChar"/>
    <w:rsid w:val="00146F75"/>
    <w:rPr>
      <w:sz w:val="24"/>
      <w:lang w:eastAsia="zh-CN"/>
    </w:rPr>
  </w:style>
  <w:style w:type="paragraph" w:customStyle="1" w:styleId="BodyTextFirstIndent2CharChar">
    <w:name w:val="Body Text First Indent 2 Char Char"/>
    <w:basedOn w:val="Normal"/>
    <w:link w:val="BodyTextFirstIndent2CharCharCharChar"/>
    <w:rsid w:val="00146F75"/>
    <w:pPr>
      <w:widowControl/>
      <w:overflowPunct/>
      <w:autoSpaceDE/>
      <w:autoSpaceDN/>
      <w:adjustRightInd/>
      <w:spacing w:after="120"/>
      <w:ind w:left="283" w:firstLine="210"/>
      <w:textAlignment w:val="auto"/>
    </w:pPr>
    <w:rPr>
      <w:rFonts w:asciiTheme="minorHAnsi" w:eastAsiaTheme="minorHAnsi" w:hAnsiTheme="minorHAnsi" w:cstheme="minorBidi"/>
      <w:szCs w:val="22"/>
      <w:lang w:eastAsia="zh-CN"/>
    </w:rPr>
  </w:style>
  <w:style w:type="paragraph" w:styleId="Header">
    <w:name w:val="header"/>
    <w:basedOn w:val="Normal"/>
    <w:link w:val="HeaderChar"/>
    <w:uiPriority w:val="99"/>
    <w:semiHidden/>
    <w:unhideWhenUsed/>
    <w:rsid w:val="00A204D4"/>
    <w:pPr>
      <w:tabs>
        <w:tab w:val="center" w:pos="4680"/>
        <w:tab w:val="right" w:pos="9360"/>
      </w:tabs>
    </w:pPr>
  </w:style>
  <w:style w:type="character" w:customStyle="1" w:styleId="HeaderChar">
    <w:name w:val="Header Char"/>
    <w:basedOn w:val="DefaultParagraphFont"/>
    <w:link w:val="Header"/>
    <w:uiPriority w:val="99"/>
    <w:semiHidden/>
    <w:rsid w:val="00A204D4"/>
    <w:rPr>
      <w:rFonts w:ascii="Times New Roman" w:eastAsia="Times New Roman" w:hAnsi="Times New Roman" w:cs="Times New Roman"/>
      <w:noProof/>
      <w:sz w:val="24"/>
      <w:szCs w:val="20"/>
    </w:rPr>
  </w:style>
  <w:style w:type="paragraph" w:styleId="Footer">
    <w:name w:val="footer"/>
    <w:basedOn w:val="Normal"/>
    <w:link w:val="FooterChar"/>
    <w:uiPriority w:val="99"/>
    <w:semiHidden/>
    <w:unhideWhenUsed/>
    <w:rsid w:val="00A204D4"/>
    <w:pPr>
      <w:tabs>
        <w:tab w:val="center" w:pos="4680"/>
        <w:tab w:val="right" w:pos="9360"/>
      </w:tabs>
    </w:pPr>
  </w:style>
  <w:style w:type="character" w:customStyle="1" w:styleId="FooterChar">
    <w:name w:val="Footer Char"/>
    <w:basedOn w:val="DefaultParagraphFont"/>
    <w:link w:val="Footer"/>
    <w:uiPriority w:val="99"/>
    <w:semiHidden/>
    <w:rsid w:val="00A204D4"/>
    <w:rPr>
      <w:rFonts w:ascii="Times New Roman" w:eastAsia="Times New Roman" w:hAnsi="Times New Roman" w:cs="Times New Roman"/>
      <w:noProof/>
      <w:sz w:val="24"/>
      <w:szCs w:val="20"/>
    </w:rPr>
  </w:style>
  <w:style w:type="paragraph" w:styleId="BalloonText">
    <w:name w:val="Balloon Text"/>
    <w:basedOn w:val="Normal"/>
    <w:link w:val="BalloonTextChar"/>
    <w:uiPriority w:val="99"/>
    <w:semiHidden/>
    <w:unhideWhenUsed/>
    <w:rsid w:val="00A204D4"/>
    <w:rPr>
      <w:rFonts w:ascii="Tahoma" w:hAnsi="Tahoma" w:cs="Tahoma"/>
      <w:sz w:val="16"/>
      <w:szCs w:val="16"/>
    </w:rPr>
  </w:style>
  <w:style w:type="character" w:customStyle="1" w:styleId="BalloonTextChar">
    <w:name w:val="Balloon Text Char"/>
    <w:basedOn w:val="DefaultParagraphFont"/>
    <w:link w:val="BalloonText"/>
    <w:uiPriority w:val="99"/>
    <w:semiHidden/>
    <w:rsid w:val="00A204D4"/>
    <w:rPr>
      <w:rFonts w:ascii="Tahoma" w:eastAsia="Times New Roman" w:hAnsi="Tahoma" w:cs="Tahoma"/>
      <w:noProof/>
      <w:sz w:val="16"/>
      <w:szCs w:val="16"/>
    </w:rPr>
  </w:style>
  <w:style w:type="character" w:styleId="Strong">
    <w:name w:val="Strong"/>
    <w:basedOn w:val="DefaultParagraphFont"/>
    <w:uiPriority w:val="22"/>
    <w:qFormat/>
    <w:rsid w:val="008E69BE"/>
    <w:rPr>
      <w:b/>
      <w:bCs/>
    </w:rPr>
  </w:style>
  <w:style w:type="paragraph" w:customStyle="1" w:styleId="A2">
    <w:name w:val="A2"/>
    <w:rsid w:val="00115945"/>
    <w:pPr>
      <w:suppressAutoHyphens/>
      <w:autoSpaceDE w:val="0"/>
      <w:spacing w:after="113" w:line="240" w:lineRule="auto"/>
      <w:jc w:val="both"/>
    </w:pPr>
    <w:rPr>
      <w:rFonts w:ascii="Garamond" w:eastAsia="Batang" w:hAnsi="Garamond" w:cs="Garamond"/>
      <w:sz w:val="20"/>
      <w:szCs w:val="20"/>
      <w:lang w:eastAsia="zh-CN"/>
    </w:rPr>
  </w:style>
  <w:style w:type="paragraph" w:customStyle="1" w:styleId="TextBody">
    <w:name w:val="Text Body"/>
    <w:basedOn w:val="Normal"/>
    <w:rsid w:val="00115945"/>
    <w:pPr>
      <w:widowControl/>
      <w:overflowPunct/>
      <w:autoSpaceDE/>
      <w:autoSpaceDN/>
      <w:adjustRightInd/>
      <w:spacing w:after="120" w:line="288" w:lineRule="auto"/>
      <w:textAlignment w:val="auto"/>
    </w:pPr>
    <w:rPr>
      <w:rFonts w:cs="Calibri"/>
      <w:color w:val="00000A"/>
      <w:szCs w:val="24"/>
      <w:lang w:val="en-GB" w:eastAsia="ar-SA"/>
    </w:rPr>
  </w:style>
  <w:style w:type="character" w:customStyle="1" w:styleId="ListParagraphChar">
    <w:name w:val="List Paragraph Char"/>
    <w:link w:val="ListParagraph"/>
    <w:uiPriority w:val="34"/>
    <w:rsid w:val="00D72DDF"/>
    <w:rPr>
      <w:rFonts w:ascii="Times New Roman" w:eastAsia="SimSun" w:hAnsi="Times New Roman" w:cs="Times New Roman"/>
      <w:sz w:val="24"/>
      <w:szCs w:val="24"/>
      <w:lang w:eastAsia="zh-CN"/>
    </w:rPr>
  </w:style>
  <w:style w:type="paragraph" w:customStyle="1" w:styleId="Default">
    <w:name w:val="Default"/>
    <w:rsid w:val="00261381"/>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BodyText">
    <w:name w:val="Body Text"/>
    <w:basedOn w:val="Normal"/>
    <w:link w:val="BodyTextChar"/>
    <w:semiHidden/>
    <w:unhideWhenUsed/>
    <w:rsid w:val="0005236B"/>
    <w:pPr>
      <w:widowControl/>
      <w:suppressAutoHyphens w:val="0"/>
      <w:overflowPunct/>
      <w:autoSpaceDE/>
      <w:autoSpaceDN/>
      <w:adjustRightInd/>
      <w:jc w:val="both"/>
      <w:textAlignment w:val="auto"/>
    </w:pPr>
    <w:rPr>
      <w:b/>
      <w:i/>
      <w:sz w:val="20"/>
    </w:rPr>
  </w:style>
  <w:style w:type="character" w:customStyle="1" w:styleId="BodyTextChar">
    <w:name w:val="Body Text Char"/>
    <w:basedOn w:val="DefaultParagraphFont"/>
    <w:link w:val="BodyText"/>
    <w:semiHidden/>
    <w:rsid w:val="0005236B"/>
    <w:rPr>
      <w:rFonts w:ascii="Times New Roman" w:eastAsia="Times New Roman" w:hAnsi="Times New Roman" w:cs="Times New Roman"/>
      <w:b/>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67142">
      <w:bodyDiv w:val="1"/>
      <w:marLeft w:val="0"/>
      <w:marRight w:val="0"/>
      <w:marTop w:val="0"/>
      <w:marBottom w:val="0"/>
      <w:divBdr>
        <w:top w:val="none" w:sz="0" w:space="0" w:color="auto"/>
        <w:left w:val="none" w:sz="0" w:space="0" w:color="auto"/>
        <w:bottom w:val="none" w:sz="0" w:space="0" w:color="auto"/>
        <w:right w:val="none" w:sz="0" w:space="0" w:color="auto"/>
      </w:divBdr>
    </w:div>
    <w:div w:id="1555388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saidap</dc:creator>
  <cp:keywords/>
  <dc:description/>
  <cp:lastModifiedBy>Gollamudi Saritha</cp:lastModifiedBy>
  <cp:revision>14</cp:revision>
  <dcterms:created xsi:type="dcterms:W3CDTF">2022-08-03T14:49:00Z</dcterms:created>
  <dcterms:modified xsi:type="dcterms:W3CDTF">2022-08-08T06:44:00Z</dcterms:modified>
</cp:coreProperties>
</file>