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A17F" w14:textId="77777777" w:rsidR="00344BA3" w:rsidRPr="002A23D8" w:rsidRDefault="00EC3610" w:rsidP="002A23D8">
      <w:pPr>
        <w:jc w:val="both"/>
        <w:rPr>
          <w:rFonts w:ascii="Cambria" w:hAnsi="Cambria" w:cs="Arial"/>
          <w:b/>
          <w:color w:val="1F3864"/>
        </w:rPr>
      </w:pPr>
      <w:r w:rsidRPr="001C145D">
        <w:rPr>
          <w:rFonts w:ascii="Cambria" w:hAnsi="Cambria" w:cs="Arial"/>
          <w:b/>
          <w:color w:val="1F3864"/>
          <w:sz w:val="22"/>
          <w:szCs w:val="22"/>
        </w:rPr>
        <w:tab/>
      </w:r>
      <w:r w:rsidRPr="001C145D">
        <w:rPr>
          <w:rFonts w:ascii="Cambria" w:hAnsi="Cambria" w:cs="Arial"/>
          <w:b/>
          <w:color w:val="1F3864"/>
          <w:sz w:val="22"/>
          <w:szCs w:val="22"/>
        </w:rPr>
        <w:tab/>
      </w:r>
      <w:r w:rsidR="002A23D8">
        <w:rPr>
          <w:rFonts w:ascii="Cambria" w:hAnsi="Cambria" w:cs="Arial"/>
          <w:b/>
          <w:color w:val="1F3864"/>
        </w:rPr>
        <w:tab/>
      </w:r>
    </w:p>
    <w:p w14:paraId="7FBC5E99" w14:textId="77777777" w:rsidR="00B734ED" w:rsidRPr="001C145D" w:rsidRDefault="00E32D3E" w:rsidP="00FB2073">
      <w:pPr>
        <w:pStyle w:val="Title"/>
        <w:jc w:val="both"/>
        <w:rPr>
          <w:rFonts w:ascii="Cambria" w:hAnsi="Cambria" w:cs="Arial"/>
          <w:color w:val="1F3864"/>
          <w:u w:val="single"/>
          <w:lang w:eastAsia="he-IL" w:bidi="he-IL"/>
        </w:rPr>
      </w:pPr>
      <w:r w:rsidRPr="001C145D">
        <w:rPr>
          <w:rFonts w:ascii="Cambria" w:hAnsi="Cambria" w:cs="Arial"/>
          <w:color w:val="1F3864"/>
          <w:u w:val="single"/>
          <w:lang w:eastAsia="he-IL" w:bidi="he-IL"/>
        </w:rPr>
        <w:t xml:space="preserve">Professional </w:t>
      </w:r>
      <w:r w:rsidR="000B6EA3" w:rsidRPr="001C145D">
        <w:rPr>
          <w:rFonts w:ascii="Cambria" w:hAnsi="Cambria" w:cs="Arial"/>
          <w:color w:val="1F3864"/>
          <w:u w:val="single"/>
          <w:lang w:eastAsia="he-IL" w:bidi="he-IL"/>
        </w:rPr>
        <w:t>Summary:</w:t>
      </w:r>
    </w:p>
    <w:p w14:paraId="78860F23" w14:textId="77777777" w:rsidR="00794ED9" w:rsidRPr="001C145D" w:rsidRDefault="00794ED9" w:rsidP="00FB2073">
      <w:pPr>
        <w:pStyle w:val="Title"/>
        <w:jc w:val="both"/>
        <w:rPr>
          <w:rFonts w:ascii="Cambria" w:hAnsi="Cambria" w:cs="Arial"/>
          <w:color w:val="1F3864"/>
          <w:sz w:val="20"/>
          <w:szCs w:val="20"/>
          <w:lang w:eastAsia="he-IL" w:bidi="he-IL"/>
        </w:rPr>
      </w:pPr>
    </w:p>
    <w:p w14:paraId="49FF9FC9" w14:textId="77777777" w:rsidR="00CF4700" w:rsidRPr="001C145D" w:rsidRDefault="00C97211" w:rsidP="00CF4700">
      <w:pPr>
        <w:numPr>
          <w:ilvl w:val="0"/>
          <w:numId w:val="35"/>
        </w:numPr>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Having over</w:t>
      </w:r>
      <w:r w:rsidR="00A5487A" w:rsidRPr="001C145D">
        <w:rPr>
          <w:rFonts w:ascii="Cambria" w:hAnsi="Cambria" w:cs="Arial"/>
          <w:bCs/>
          <w:color w:val="1F3864"/>
          <w:sz w:val="20"/>
          <w:szCs w:val="20"/>
          <w:lang w:eastAsia="he-IL" w:bidi="he-IL"/>
        </w:rPr>
        <w:t>all</w:t>
      </w:r>
      <w:r w:rsidR="002A23D8">
        <w:rPr>
          <w:rFonts w:ascii="Cambria" w:hAnsi="Cambria" w:cs="Arial"/>
          <w:bCs/>
          <w:color w:val="1F3864"/>
          <w:sz w:val="20"/>
          <w:szCs w:val="20"/>
          <w:lang w:eastAsia="he-IL" w:bidi="he-IL"/>
        </w:rPr>
        <w:t xml:space="preserve"> </w:t>
      </w:r>
      <w:r w:rsidR="003241D3">
        <w:rPr>
          <w:rFonts w:ascii="Cambria" w:hAnsi="Cambria" w:cs="Arial"/>
          <w:bCs/>
          <w:color w:val="1F3864"/>
          <w:sz w:val="20"/>
          <w:szCs w:val="20"/>
          <w:lang w:eastAsia="he-IL" w:bidi="he-IL"/>
        </w:rPr>
        <w:t>4.2</w:t>
      </w:r>
      <w:r w:rsidR="003241D3" w:rsidRPr="001C145D">
        <w:rPr>
          <w:rFonts w:ascii="Cambria" w:hAnsi="Cambria" w:cs="Arial"/>
          <w:bCs/>
          <w:color w:val="1F3864"/>
          <w:sz w:val="20"/>
          <w:szCs w:val="20"/>
          <w:lang w:eastAsia="he-IL" w:bidi="he-IL"/>
        </w:rPr>
        <w:t xml:space="preserve"> years</w:t>
      </w:r>
      <w:r w:rsidR="00CF4700" w:rsidRPr="001C145D">
        <w:rPr>
          <w:rFonts w:ascii="Cambria" w:hAnsi="Cambria" w:cs="Arial"/>
          <w:bCs/>
          <w:color w:val="1F3864"/>
          <w:sz w:val="20"/>
          <w:szCs w:val="20"/>
          <w:lang w:eastAsia="he-IL" w:bidi="he-IL"/>
        </w:rPr>
        <w:t xml:space="preserve"> of to</w:t>
      </w:r>
      <w:r w:rsidR="00EB3BC8" w:rsidRPr="001C145D">
        <w:rPr>
          <w:rFonts w:ascii="Cambria" w:hAnsi="Cambria" w:cs="Arial"/>
          <w:bCs/>
          <w:color w:val="1F3864"/>
          <w:sz w:val="20"/>
          <w:szCs w:val="20"/>
          <w:lang w:eastAsia="he-IL" w:bidi="he-IL"/>
        </w:rPr>
        <w:t xml:space="preserve">tal experience which includes </w:t>
      </w:r>
      <w:r w:rsidR="003241D3">
        <w:rPr>
          <w:rFonts w:ascii="Cambria" w:hAnsi="Cambria" w:cs="Arial"/>
          <w:bCs/>
          <w:color w:val="1F3864"/>
          <w:sz w:val="20"/>
          <w:szCs w:val="20"/>
          <w:lang w:eastAsia="he-IL" w:bidi="he-IL"/>
        </w:rPr>
        <w:t>4.2</w:t>
      </w:r>
      <w:r w:rsidR="00CF4700" w:rsidRPr="001C145D">
        <w:rPr>
          <w:rFonts w:ascii="Cambria" w:hAnsi="Cambria" w:cs="Arial"/>
          <w:bCs/>
          <w:color w:val="1F3864"/>
          <w:sz w:val="20"/>
          <w:szCs w:val="20"/>
          <w:lang w:eastAsia="he-IL" w:bidi="he-IL"/>
        </w:rPr>
        <w:t xml:space="preserve"> yea</w:t>
      </w:r>
      <w:r w:rsidR="00F16D4F" w:rsidRPr="001C145D">
        <w:rPr>
          <w:rFonts w:ascii="Cambria" w:hAnsi="Cambria" w:cs="Arial"/>
          <w:bCs/>
          <w:color w:val="1F3864"/>
          <w:sz w:val="20"/>
          <w:szCs w:val="20"/>
          <w:lang w:eastAsia="he-IL" w:bidi="he-IL"/>
        </w:rPr>
        <w:t xml:space="preserve">rs of SAP Experience with </w:t>
      </w:r>
      <w:r w:rsidR="003241D3">
        <w:rPr>
          <w:rFonts w:ascii="Cambria" w:hAnsi="Cambria" w:cs="Arial"/>
          <w:bCs/>
          <w:color w:val="1F3864"/>
          <w:sz w:val="20"/>
          <w:szCs w:val="20"/>
          <w:lang w:eastAsia="he-IL" w:bidi="he-IL"/>
        </w:rPr>
        <w:t>2</w:t>
      </w:r>
      <w:r w:rsidR="00CF4700" w:rsidRPr="001C145D">
        <w:rPr>
          <w:rFonts w:ascii="Cambria" w:hAnsi="Cambria" w:cs="Arial"/>
          <w:bCs/>
          <w:color w:val="1F3864"/>
          <w:sz w:val="20"/>
          <w:szCs w:val="20"/>
          <w:lang w:eastAsia="he-IL" w:bidi="he-IL"/>
        </w:rPr>
        <w:t xml:space="preserve"> support projects and </w:t>
      </w:r>
      <w:r w:rsidR="003241D3">
        <w:rPr>
          <w:rFonts w:ascii="Cambria" w:hAnsi="Cambria" w:cs="Arial"/>
          <w:bCs/>
          <w:color w:val="1F3864"/>
          <w:sz w:val="20"/>
          <w:szCs w:val="20"/>
          <w:lang w:eastAsia="he-IL" w:bidi="he-IL"/>
        </w:rPr>
        <w:t>1</w:t>
      </w:r>
      <w:r w:rsidR="00CF4700" w:rsidRPr="001C145D">
        <w:rPr>
          <w:rFonts w:ascii="Cambria" w:hAnsi="Cambria" w:cs="Arial"/>
          <w:bCs/>
          <w:color w:val="1F3864"/>
          <w:sz w:val="20"/>
          <w:szCs w:val="20"/>
          <w:lang w:eastAsia="he-IL" w:bidi="he-IL"/>
        </w:rPr>
        <w:t xml:space="preserve"> implementation</w:t>
      </w:r>
      <w:r w:rsidR="003241D3">
        <w:rPr>
          <w:rFonts w:ascii="Cambria" w:hAnsi="Cambria" w:cs="Arial"/>
          <w:bCs/>
          <w:color w:val="1F3864"/>
          <w:sz w:val="20"/>
          <w:szCs w:val="20"/>
          <w:lang w:eastAsia="he-IL" w:bidi="he-IL"/>
        </w:rPr>
        <w:t>.</w:t>
      </w:r>
    </w:p>
    <w:p w14:paraId="6EA1B56A" w14:textId="77777777" w:rsidR="00CF4700" w:rsidRPr="001C145D" w:rsidRDefault="00CF4700" w:rsidP="00CF4700">
      <w:pPr>
        <w:numPr>
          <w:ilvl w:val="0"/>
          <w:numId w:val="35"/>
        </w:numPr>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Good understanding of business processes and workflow in the areas of Finance and Accounts.</w:t>
      </w:r>
    </w:p>
    <w:p w14:paraId="4CB983B7" w14:textId="77777777" w:rsidR="00A92040" w:rsidRPr="001C145D" w:rsidRDefault="003241D3" w:rsidP="00CF4700">
      <w:pPr>
        <w:numPr>
          <w:ilvl w:val="0"/>
          <w:numId w:val="35"/>
        </w:numPr>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Worked in</w:t>
      </w:r>
      <w:r w:rsidR="003E47E2" w:rsidRPr="001C145D">
        <w:rPr>
          <w:rFonts w:ascii="Cambria" w:hAnsi="Cambria" w:cs="Arial"/>
          <w:bCs/>
          <w:color w:val="1F3864"/>
          <w:sz w:val="20"/>
          <w:szCs w:val="20"/>
          <w:lang w:eastAsia="he-IL" w:bidi="he-IL"/>
        </w:rPr>
        <w:t xml:space="preserve"> S/4 HANA implementation.</w:t>
      </w:r>
    </w:p>
    <w:p w14:paraId="03FEE604" w14:textId="77777777" w:rsidR="00CF4700" w:rsidRPr="001C145D" w:rsidRDefault="00CF4700" w:rsidP="00CF4700">
      <w:pPr>
        <w:numPr>
          <w:ilvl w:val="0"/>
          <w:numId w:val="35"/>
        </w:numPr>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Studying the current processes through detailed discussions with the client’s core team.</w:t>
      </w:r>
    </w:p>
    <w:p w14:paraId="64CAD575" w14:textId="77777777" w:rsidR="00CF4700" w:rsidRPr="001C145D" w:rsidRDefault="00CF4700" w:rsidP="00CF4700">
      <w:pPr>
        <w:numPr>
          <w:ilvl w:val="0"/>
          <w:numId w:val="35"/>
        </w:numPr>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Decent exposure to all popular implementation methodologies like ASAP.</w:t>
      </w:r>
    </w:p>
    <w:p w14:paraId="546BD793" w14:textId="77777777" w:rsidR="00CF4700" w:rsidRPr="001C145D" w:rsidRDefault="00CF4700" w:rsidP="00CF4700">
      <w:pPr>
        <w:numPr>
          <w:ilvl w:val="0"/>
          <w:numId w:val="35"/>
        </w:numPr>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Excellent verbal and written communication skills and the ability to communicate effectively with both non-technical business users and technical IT developers.</w:t>
      </w:r>
    </w:p>
    <w:p w14:paraId="4839F5B9" w14:textId="77777777" w:rsidR="00CF4700" w:rsidRPr="001C145D" w:rsidRDefault="00CF4700" w:rsidP="00CF4700">
      <w:pPr>
        <w:numPr>
          <w:ilvl w:val="0"/>
          <w:numId w:val="35"/>
        </w:numPr>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Detail oriented, quick learner, good listener with strong </w:t>
      </w:r>
      <w:r w:rsidR="003241D3" w:rsidRPr="001C145D">
        <w:rPr>
          <w:rFonts w:ascii="Cambria" w:hAnsi="Cambria" w:cs="Arial"/>
          <w:bCs/>
          <w:color w:val="1F3864"/>
          <w:sz w:val="20"/>
          <w:szCs w:val="20"/>
          <w:lang w:eastAsia="he-IL" w:bidi="he-IL"/>
        </w:rPr>
        <w:t>problem-solving</w:t>
      </w:r>
      <w:r w:rsidRPr="001C145D">
        <w:rPr>
          <w:rFonts w:ascii="Cambria" w:hAnsi="Cambria" w:cs="Arial"/>
          <w:bCs/>
          <w:color w:val="1F3864"/>
          <w:sz w:val="20"/>
          <w:szCs w:val="20"/>
          <w:lang w:eastAsia="he-IL" w:bidi="he-IL"/>
        </w:rPr>
        <w:t xml:space="preserve"> skills.</w:t>
      </w:r>
    </w:p>
    <w:p w14:paraId="72949372" w14:textId="77777777" w:rsidR="00CF4700" w:rsidRPr="001C145D" w:rsidRDefault="00CF4700" w:rsidP="00CF4700">
      <w:pPr>
        <w:numPr>
          <w:ilvl w:val="0"/>
          <w:numId w:val="35"/>
        </w:numPr>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Proven ability to work under pressure, prioritize and meet deadlines.</w:t>
      </w:r>
    </w:p>
    <w:p w14:paraId="48E96311" w14:textId="77777777" w:rsidR="00CF4700" w:rsidRPr="001C145D"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Good communication, management and presentation skills.</w:t>
      </w:r>
    </w:p>
    <w:p w14:paraId="3C8A5752" w14:textId="77777777" w:rsidR="00794ED9" w:rsidRPr="001C145D" w:rsidRDefault="00794ED9" w:rsidP="00794ED9">
      <w:pPr>
        <w:pStyle w:val="Header"/>
        <w:tabs>
          <w:tab w:val="clear" w:pos="4320"/>
          <w:tab w:val="clear" w:pos="8640"/>
        </w:tabs>
        <w:jc w:val="both"/>
        <w:rPr>
          <w:rFonts w:ascii="Cambria" w:hAnsi="Cambria" w:cs="Arial"/>
          <w:bCs/>
          <w:color w:val="1F3864"/>
          <w:sz w:val="20"/>
          <w:szCs w:val="20"/>
          <w:lang w:eastAsia="he-IL" w:bidi="he-IL"/>
        </w:rPr>
      </w:pPr>
    </w:p>
    <w:p w14:paraId="2244BDF5" w14:textId="77777777" w:rsidR="00B734ED" w:rsidRPr="001C145D" w:rsidRDefault="006771B0" w:rsidP="006771B0">
      <w:pPr>
        <w:pStyle w:val="Title"/>
        <w:jc w:val="both"/>
        <w:rPr>
          <w:rFonts w:ascii="Cambria" w:hAnsi="Cambria" w:cs="Arial"/>
          <w:color w:val="1F3864"/>
          <w:sz w:val="22"/>
          <w:szCs w:val="22"/>
          <w:u w:val="single"/>
          <w:lang w:eastAsia="he-IL" w:bidi="he-IL"/>
        </w:rPr>
      </w:pPr>
      <w:r w:rsidRPr="001C145D">
        <w:rPr>
          <w:rFonts w:ascii="Cambria" w:hAnsi="Cambria" w:cs="Arial"/>
          <w:color w:val="1F3864"/>
          <w:sz w:val="22"/>
          <w:szCs w:val="22"/>
          <w:u w:val="single"/>
          <w:lang w:eastAsia="he-IL" w:bidi="he-IL"/>
        </w:rPr>
        <w:t xml:space="preserve">FICO </w:t>
      </w:r>
      <w:r w:rsidR="000B6EA3" w:rsidRPr="001C145D">
        <w:rPr>
          <w:rFonts w:ascii="Cambria" w:hAnsi="Cambria" w:cs="Arial"/>
          <w:color w:val="1F3864"/>
          <w:sz w:val="22"/>
          <w:szCs w:val="22"/>
          <w:u w:val="single"/>
          <w:lang w:eastAsia="he-IL" w:bidi="he-IL"/>
        </w:rPr>
        <w:t>SKILLS:</w:t>
      </w:r>
    </w:p>
    <w:p w14:paraId="42381953" w14:textId="77777777" w:rsidR="00794ED9" w:rsidRPr="001C145D" w:rsidRDefault="00794ED9" w:rsidP="006771B0">
      <w:pPr>
        <w:pStyle w:val="Title"/>
        <w:jc w:val="both"/>
        <w:rPr>
          <w:rFonts w:ascii="Cambria" w:hAnsi="Cambria" w:cs="Arial"/>
          <w:color w:val="1F3864"/>
          <w:sz w:val="20"/>
          <w:szCs w:val="20"/>
          <w:lang w:eastAsia="he-IL" w:bidi="he-IL"/>
        </w:rPr>
      </w:pPr>
    </w:p>
    <w:p w14:paraId="7D305D44" w14:textId="77777777" w:rsidR="00CF4700" w:rsidRPr="001C145D" w:rsidRDefault="00225F3C"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Working k</w:t>
      </w:r>
      <w:r w:rsidR="002A23D8">
        <w:rPr>
          <w:rFonts w:ascii="Cambria" w:hAnsi="Cambria" w:cs="Arial"/>
          <w:bCs/>
          <w:color w:val="1F3864"/>
          <w:sz w:val="20"/>
          <w:szCs w:val="20"/>
          <w:lang w:eastAsia="he-IL" w:bidi="he-IL"/>
        </w:rPr>
        <w:t>nowledge in SAP’s Activate</w:t>
      </w:r>
      <w:r w:rsidR="00CF4700" w:rsidRPr="001C145D">
        <w:rPr>
          <w:rFonts w:ascii="Cambria" w:hAnsi="Cambria" w:cs="Arial"/>
          <w:bCs/>
          <w:color w:val="1F3864"/>
          <w:sz w:val="20"/>
          <w:szCs w:val="20"/>
          <w:lang w:eastAsia="he-IL" w:bidi="he-IL"/>
        </w:rPr>
        <w:t xml:space="preserve"> Methodology and well versed with business process, mapping &amp; configuration in SAP.</w:t>
      </w:r>
    </w:p>
    <w:p w14:paraId="4376EAEB" w14:textId="77777777" w:rsidR="00CF4700" w:rsidRPr="001C145D"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Proficient in design and configuration of FI sub-modules General </w:t>
      </w:r>
      <w:r w:rsidR="00E97098" w:rsidRPr="001C145D">
        <w:rPr>
          <w:rFonts w:ascii="Cambria" w:hAnsi="Cambria" w:cs="Arial"/>
          <w:bCs/>
          <w:color w:val="1F3864"/>
          <w:sz w:val="20"/>
          <w:szCs w:val="20"/>
          <w:lang w:eastAsia="he-IL" w:bidi="he-IL"/>
        </w:rPr>
        <w:t>Ledger (FI-GL</w:t>
      </w:r>
      <w:r w:rsidR="00176A8A" w:rsidRPr="001C145D">
        <w:rPr>
          <w:rFonts w:ascii="Cambria" w:hAnsi="Cambria" w:cs="Arial"/>
          <w:bCs/>
          <w:color w:val="1F3864"/>
          <w:sz w:val="20"/>
          <w:szCs w:val="20"/>
          <w:lang w:eastAsia="he-IL" w:bidi="he-IL"/>
        </w:rPr>
        <w:t xml:space="preserve">), </w:t>
      </w:r>
      <w:r w:rsidR="002A23D8" w:rsidRPr="001C145D">
        <w:rPr>
          <w:rFonts w:ascii="Cambria" w:hAnsi="Cambria" w:cs="Arial"/>
          <w:bCs/>
          <w:color w:val="1F3864"/>
          <w:sz w:val="20"/>
          <w:szCs w:val="20"/>
          <w:lang w:eastAsia="he-IL" w:bidi="he-IL"/>
        </w:rPr>
        <w:t>Accounts Payable</w:t>
      </w:r>
      <w:r w:rsidR="00176A8A" w:rsidRPr="001C145D">
        <w:rPr>
          <w:rFonts w:ascii="Cambria" w:hAnsi="Cambria" w:cs="Arial"/>
          <w:bCs/>
          <w:color w:val="1F3864"/>
          <w:sz w:val="20"/>
          <w:szCs w:val="20"/>
          <w:lang w:eastAsia="he-IL" w:bidi="he-IL"/>
        </w:rPr>
        <w:t xml:space="preserve"> (</w:t>
      </w:r>
      <w:r w:rsidRPr="001C145D">
        <w:rPr>
          <w:rFonts w:ascii="Cambria" w:hAnsi="Cambria" w:cs="Arial"/>
          <w:bCs/>
          <w:color w:val="1F3864"/>
          <w:sz w:val="20"/>
          <w:szCs w:val="20"/>
          <w:lang w:eastAsia="he-IL" w:bidi="he-IL"/>
        </w:rPr>
        <w:t>FI-AP</w:t>
      </w:r>
      <w:r w:rsidR="00176A8A" w:rsidRPr="001C145D">
        <w:rPr>
          <w:rFonts w:ascii="Cambria" w:hAnsi="Cambria" w:cs="Arial"/>
          <w:bCs/>
          <w:color w:val="1F3864"/>
          <w:sz w:val="20"/>
          <w:szCs w:val="20"/>
          <w:lang w:eastAsia="he-IL" w:bidi="he-IL"/>
        </w:rPr>
        <w:t>), Accounts</w:t>
      </w:r>
      <w:r w:rsidR="00A26DEE" w:rsidRPr="001C145D">
        <w:rPr>
          <w:rFonts w:ascii="Cambria" w:hAnsi="Cambria" w:cs="Arial"/>
          <w:bCs/>
          <w:color w:val="1F3864"/>
          <w:sz w:val="20"/>
          <w:szCs w:val="20"/>
          <w:lang w:eastAsia="he-IL" w:bidi="he-IL"/>
        </w:rPr>
        <w:t xml:space="preserve"> Receivables (FI-AR),</w:t>
      </w:r>
      <w:r w:rsidRPr="001C145D">
        <w:rPr>
          <w:rFonts w:ascii="Cambria" w:hAnsi="Cambria" w:cs="Arial"/>
          <w:bCs/>
          <w:color w:val="1F3864"/>
          <w:sz w:val="20"/>
          <w:szCs w:val="20"/>
          <w:lang w:eastAsia="he-IL" w:bidi="he-IL"/>
        </w:rPr>
        <w:t>its configuration and Asset Accounting(FI–AA).</w:t>
      </w:r>
    </w:p>
    <w:p w14:paraId="441F24E5" w14:textId="77777777" w:rsidR="00CF4700" w:rsidRPr="001C145D"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Creating Customization, Configuration and Integration steps as part of implementation.</w:t>
      </w:r>
    </w:p>
    <w:p w14:paraId="79D731C4" w14:textId="77777777" w:rsidR="002A23D8"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2A23D8">
        <w:rPr>
          <w:rFonts w:ascii="Cambria" w:hAnsi="Cambria" w:cs="Arial"/>
          <w:bCs/>
          <w:color w:val="1F3864"/>
          <w:sz w:val="20"/>
          <w:szCs w:val="20"/>
          <w:lang w:eastAsia="he-IL" w:bidi="he-IL"/>
        </w:rPr>
        <w:t>Proficient in CO sub-modules cost element accounting (CO-CEA), Cost Center Accounting (CO-CCA), Internal Orders (</w:t>
      </w:r>
      <w:r w:rsidR="00EB151B" w:rsidRPr="002A23D8">
        <w:rPr>
          <w:rFonts w:ascii="Cambria" w:hAnsi="Cambria" w:cs="Arial"/>
          <w:bCs/>
          <w:color w:val="1F3864"/>
          <w:sz w:val="20"/>
          <w:szCs w:val="20"/>
          <w:lang w:eastAsia="he-IL" w:bidi="he-IL"/>
        </w:rPr>
        <w:t>CO-</w:t>
      </w:r>
      <w:r w:rsidRPr="002A23D8">
        <w:rPr>
          <w:rFonts w:ascii="Cambria" w:hAnsi="Cambria" w:cs="Arial"/>
          <w:bCs/>
          <w:color w:val="1F3864"/>
          <w:sz w:val="20"/>
          <w:szCs w:val="20"/>
          <w:lang w:eastAsia="he-IL" w:bidi="he-IL"/>
        </w:rPr>
        <w:t>IO) and Profit Center Accounting (CO-PCA).</w:t>
      </w:r>
      <w:r w:rsidR="005B693E" w:rsidRPr="002A23D8">
        <w:rPr>
          <w:rFonts w:ascii="Cambria" w:hAnsi="Cambria" w:cs="Arial"/>
          <w:bCs/>
          <w:color w:val="1F3864"/>
          <w:sz w:val="20"/>
          <w:szCs w:val="20"/>
          <w:lang w:eastAsia="he-IL" w:bidi="he-IL"/>
        </w:rPr>
        <w:t xml:space="preserve"> </w:t>
      </w:r>
    </w:p>
    <w:p w14:paraId="4F9D1E78" w14:textId="77777777" w:rsidR="00CF4700" w:rsidRPr="002A23D8"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2A23D8">
        <w:rPr>
          <w:rFonts w:ascii="Cambria" w:hAnsi="Cambria" w:cs="Arial"/>
          <w:bCs/>
          <w:color w:val="1F3864"/>
          <w:sz w:val="20"/>
          <w:szCs w:val="20"/>
          <w:lang w:eastAsia="he-IL" w:bidi="he-IL"/>
        </w:rPr>
        <w:t>Good e</w:t>
      </w:r>
      <w:r w:rsidR="00225F3C" w:rsidRPr="002A23D8">
        <w:rPr>
          <w:rFonts w:ascii="Cambria" w:hAnsi="Cambria" w:cs="Arial"/>
          <w:bCs/>
          <w:color w:val="1F3864"/>
          <w:sz w:val="20"/>
          <w:szCs w:val="20"/>
          <w:lang w:eastAsia="he-IL" w:bidi="he-IL"/>
        </w:rPr>
        <w:t>xposure</w:t>
      </w:r>
      <w:r w:rsidRPr="002A23D8">
        <w:rPr>
          <w:rFonts w:ascii="Cambria" w:hAnsi="Cambria" w:cs="Arial"/>
          <w:bCs/>
          <w:color w:val="1F3864"/>
          <w:sz w:val="20"/>
          <w:szCs w:val="20"/>
          <w:lang w:eastAsia="he-IL" w:bidi="he-IL"/>
        </w:rPr>
        <w:t xml:space="preserve"> of FI-MM and FI-SD</w:t>
      </w:r>
      <w:r w:rsidR="002826C6" w:rsidRPr="002A23D8">
        <w:rPr>
          <w:rFonts w:ascii="Cambria" w:hAnsi="Cambria" w:cs="Arial"/>
          <w:bCs/>
          <w:color w:val="1F3864"/>
          <w:sz w:val="20"/>
          <w:szCs w:val="20"/>
          <w:lang w:eastAsia="he-IL" w:bidi="he-IL"/>
        </w:rPr>
        <w:t>,</w:t>
      </w:r>
      <w:r w:rsidR="002A23D8" w:rsidRPr="002A23D8">
        <w:rPr>
          <w:rFonts w:ascii="Cambria" w:hAnsi="Cambria" w:cs="Arial"/>
          <w:bCs/>
          <w:color w:val="1F3864"/>
          <w:sz w:val="20"/>
          <w:szCs w:val="20"/>
          <w:lang w:eastAsia="he-IL" w:bidi="he-IL"/>
        </w:rPr>
        <w:t xml:space="preserve"> </w:t>
      </w:r>
      <w:r w:rsidR="002826C6" w:rsidRPr="002A23D8">
        <w:rPr>
          <w:rFonts w:ascii="Cambria" w:hAnsi="Cambria" w:cs="Arial"/>
          <w:bCs/>
          <w:color w:val="1F3864"/>
          <w:sz w:val="20"/>
          <w:szCs w:val="20"/>
          <w:lang w:eastAsia="he-IL" w:bidi="he-IL"/>
        </w:rPr>
        <w:t xml:space="preserve">FI-PP </w:t>
      </w:r>
      <w:r w:rsidRPr="002A23D8">
        <w:rPr>
          <w:rFonts w:ascii="Cambria" w:hAnsi="Cambria" w:cs="Arial"/>
          <w:bCs/>
          <w:color w:val="1F3864"/>
          <w:sz w:val="20"/>
          <w:szCs w:val="20"/>
          <w:lang w:eastAsia="he-IL" w:bidi="he-IL"/>
        </w:rPr>
        <w:t>Integration mechanism.</w:t>
      </w:r>
    </w:p>
    <w:p w14:paraId="59A6BB95" w14:textId="77777777" w:rsidR="00CF4700" w:rsidRPr="001C145D"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Proficient in uploading the </w:t>
      </w:r>
      <w:r w:rsidR="002A23D8">
        <w:rPr>
          <w:rFonts w:ascii="Cambria" w:hAnsi="Cambria" w:cs="Arial"/>
          <w:bCs/>
          <w:color w:val="1F3864"/>
          <w:sz w:val="20"/>
          <w:szCs w:val="20"/>
          <w:lang w:eastAsia="he-IL" w:bidi="he-IL"/>
        </w:rPr>
        <w:t>legacy data through LSMW, LTMC.</w:t>
      </w:r>
    </w:p>
    <w:p w14:paraId="6C7722BC" w14:textId="77777777" w:rsidR="00CF4700" w:rsidRPr="001C145D"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Good </w:t>
      </w:r>
      <w:r w:rsidR="00225F3C" w:rsidRPr="001C145D">
        <w:rPr>
          <w:rFonts w:ascii="Cambria" w:hAnsi="Cambria" w:cs="Arial"/>
          <w:bCs/>
          <w:color w:val="1F3864"/>
          <w:sz w:val="20"/>
          <w:szCs w:val="20"/>
          <w:lang w:eastAsia="he-IL" w:bidi="he-IL"/>
        </w:rPr>
        <w:t>exposure</w:t>
      </w:r>
      <w:r w:rsidRPr="001C145D">
        <w:rPr>
          <w:rFonts w:ascii="Cambria" w:hAnsi="Cambria" w:cs="Arial"/>
          <w:bCs/>
          <w:color w:val="1F3864"/>
          <w:sz w:val="20"/>
          <w:szCs w:val="20"/>
          <w:lang w:eastAsia="he-IL" w:bidi="he-IL"/>
        </w:rPr>
        <w:t xml:space="preserve"> of Withholding Taxes.</w:t>
      </w:r>
    </w:p>
    <w:p w14:paraId="317C7DCF" w14:textId="77777777" w:rsidR="00CF4700" w:rsidRPr="001C145D"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Good </w:t>
      </w:r>
      <w:r w:rsidR="00225F3C" w:rsidRPr="001C145D">
        <w:rPr>
          <w:rFonts w:ascii="Cambria" w:hAnsi="Cambria" w:cs="Arial"/>
          <w:bCs/>
          <w:color w:val="1F3864"/>
          <w:sz w:val="20"/>
          <w:szCs w:val="20"/>
          <w:lang w:eastAsia="he-IL" w:bidi="he-IL"/>
        </w:rPr>
        <w:t>exposure</w:t>
      </w:r>
      <w:r w:rsidRPr="001C145D">
        <w:rPr>
          <w:rFonts w:ascii="Cambria" w:hAnsi="Cambria" w:cs="Arial"/>
          <w:bCs/>
          <w:color w:val="1F3864"/>
          <w:sz w:val="20"/>
          <w:szCs w:val="20"/>
          <w:lang w:eastAsia="he-IL" w:bidi="he-IL"/>
        </w:rPr>
        <w:t xml:space="preserve"> in configuration of foreign currency valuation.</w:t>
      </w:r>
    </w:p>
    <w:p w14:paraId="0FF33D40" w14:textId="77777777" w:rsidR="00CF4700" w:rsidRPr="001C145D"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Ability to migrate legacy system data into SAP system.</w:t>
      </w:r>
    </w:p>
    <w:p w14:paraId="01818BEF" w14:textId="77777777" w:rsidR="00CF4700" w:rsidRPr="001C145D" w:rsidRDefault="00CF4700" w:rsidP="00CF4700">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Good </w:t>
      </w:r>
      <w:r w:rsidR="00225F3C" w:rsidRPr="001C145D">
        <w:rPr>
          <w:rFonts w:ascii="Cambria" w:hAnsi="Cambria" w:cs="Arial"/>
          <w:bCs/>
          <w:color w:val="1F3864"/>
          <w:sz w:val="20"/>
          <w:szCs w:val="20"/>
          <w:lang w:eastAsia="he-IL" w:bidi="he-IL"/>
        </w:rPr>
        <w:t>exposure</w:t>
      </w:r>
      <w:r w:rsidRPr="001C145D">
        <w:rPr>
          <w:rFonts w:ascii="Cambria" w:hAnsi="Cambria" w:cs="Arial"/>
          <w:bCs/>
          <w:color w:val="1F3864"/>
          <w:sz w:val="20"/>
          <w:szCs w:val="20"/>
          <w:lang w:eastAsia="he-IL" w:bidi="he-IL"/>
        </w:rPr>
        <w:t xml:space="preserve"> of New GL Functionality.</w:t>
      </w:r>
    </w:p>
    <w:p w14:paraId="61E1EE78" w14:textId="77777777" w:rsidR="00E478B1" w:rsidRPr="001C145D" w:rsidRDefault="00E478B1" w:rsidP="00E478B1">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Good </w:t>
      </w:r>
      <w:r w:rsidR="00225F3C" w:rsidRPr="001C145D">
        <w:rPr>
          <w:rFonts w:ascii="Cambria" w:hAnsi="Cambria" w:cs="Arial"/>
          <w:bCs/>
          <w:color w:val="1F3864"/>
          <w:sz w:val="20"/>
          <w:szCs w:val="20"/>
          <w:lang w:eastAsia="he-IL" w:bidi="he-IL"/>
        </w:rPr>
        <w:t>exposure</w:t>
      </w:r>
      <w:r w:rsidRPr="001C145D">
        <w:rPr>
          <w:rFonts w:ascii="Cambria" w:hAnsi="Cambria" w:cs="Arial"/>
          <w:bCs/>
          <w:color w:val="1F3864"/>
          <w:sz w:val="20"/>
          <w:szCs w:val="20"/>
          <w:lang w:eastAsia="he-IL" w:bidi="he-IL"/>
        </w:rPr>
        <w:t xml:space="preserve"> of GST Configuration as part of implementation</w:t>
      </w:r>
      <w:r w:rsidR="002A23D8">
        <w:rPr>
          <w:rFonts w:ascii="Cambria" w:hAnsi="Cambria" w:cs="Arial"/>
          <w:bCs/>
          <w:color w:val="1F3864"/>
          <w:sz w:val="20"/>
          <w:szCs w:val="20"/>
          <w:lang w:eastAsia="he-IL" w:bidi="he-IL"/>
        </w:rPr>
        <w:t xml:space="preserve"> a</w:t>
      </w:r>
      <w:r w:rsidR="00284922" w:rsidRPr="001C145D">
        <w:rPr>
          <w:rFonts w:ascii="Cambria" w:hAnsi="Cambria" w:cs="Arial"/>
          <w:bCs/>
          <w:color w:val="1F3864"/>
          <w:sz w:val="20"/>
          <w:szCs w:val="20"/>
          <w:lang w:eastAsia="he-IL" w:bidi="he-IL"/>
        </w:rPr>
        <w:t>nd Support</w:t>
      </w:r>
      <w:r w:rsidRPr="001C145D">
        <w:rPr>
          <w:rFonts w:ascii="Cambria" w:hAnsi="Cambria" w:cs="Arial"/>
          <w:bCs/>
          <w:color w:val="1F3864"/>
          <w:sz w:val="20"/>
          <w:szCs w:val="20"/>
          <w:lang w:eastAsia="he-IL" w:bidi="he-IL"/>
        </w:rPr>
        <w:t xml:space="preserve">. </w:t>
      </w:r>
    </w:p>
    <w:p w14:paraId="33865699" w14:textId="77777777" w:rsidR="00A66BC9" w:rsidRPr="001C145D" w:rsidRDefault="00A66BC9" w:rsidP="00E478B1">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Good exposure in </w:t>
      </w:r>
      <w:r w:rsidR="003241D3">
        <w:rPr>
          <w:rFonts w:ascii="Cambria" w:hAnsi="Cambria" w:cs="Arial"/>
          <w:bCs/>
          <w:color w:val="1F3864"/>
          <w:sz w:val="20"/>
          <w:szCs w:val="20"/>
          <w:lang w:eastAsia="he-IL" w:bidi="he-IL"/>
        </w:rPr>
        <w:t>Project systems</w:t>
      </w:r>
    </w:p>
    <w:p w14:paraId="43B50B31" w14:textId="77777777" w:rsidR="00E478B1" w:rsidRPr="001C145D" w:rsidRDefault="00E478B1" w:rsidP="00B444ED">
      <w:pPr>
        <w:pStyle w:val="Header"/>
        <w:tabs>
          <w:tab w:val="clear" w:pos="4320"/>
          <w:tab w:val="clear" w:pos="8640"/>
        </w:tabs>
        <w:ind w:left="720"/>
        <w:jc w:val="both"/>
        <w:rPr>
          <w:rFonts w:ascii="Cambria" w:hAnsi="Cambria" w:cs="Arial"/>
          <w:bCs/>
          <w:color w:val="1F3864"/>
          <w:sz w:val="20"/>
          <w:szCs w:val="20"/>
          <w:lang w:eastAsia="he-IL" w:bidi="he-IL"/>
        </w:rPr>
      </w:pPr>
    </w:p>
    <w:p w14:paraId="137B27F3" w14:textId="77777777" w:rsidR="00A26DEE" w:rsidRPr="001C145D" w:rsidRDefault="00A26DEE" w:rsidP="00A26DEE">
      <w:pPr>
        <w:rPr>
          <w:b/>
          <w:bCs/>
          <w:color w:val="1F3864"/>
          <w:sz w:val="21"/>
          <w:szCs w:val="21"/>
        </w:rPr>
      </w:pPr>
    </w:p>
    <w:p w14:paraId="76B86440" w14:textId="77777777" w:rsidR="00794ED9" w:rsidRPr="001C145D" w:rsidRDefault="003C54D4" w:rsidP="00A26DEE">
      <w:pPr>
        <w:rPr>
          <w:b/>
          <w:bCs/>
          <w:color w:val="1F3864"/>
          <w:sz w:val="21"/>
          <w:szCs w:val="21"/>
        </w:rPr>
      </w:pPr>
      <w:r>
        <w:rPr>
          <w:color w:val="1F3864"/>
          <w:sz w:val="21"/>
          <w:szCs w:val="21"/>
        </w:rPr>
        <w:pict w14:anchorId="01B30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3pt;height:7.9pt" o:hrpct="0" o:hr="t">
            <v:imagedata r:id="rId8" o:title="BD15156_"/>
          </v:shape>
        </w:pict>
      </w:r>
    </w:p>
    <w:p w14:paraId="1AEAD653" w14:textId="77777777" w:rsidR="00A26DEE" w:rsidRPr="001C145D" w:rsidRDefault="00EB2E2F" w:rsidP="00EB2E2F">
      <w:pPr>
        <w:spacing w:line="240" w:lineRule="exact"/>
        <w:jc w:val="both"/>
        <w:rPr>
          <w:rFonts w:ascii="Cambria" w:hAnsi="Cambria" w:cs="Arial"/>
          <w:b/>
          <w:color w:val="1F3864"/>
          <w:sz w:val="22"/>
          <w:szCs w:val="22"/>
        </w:rPr>
      </w:pPr>
      <w:r w:rsidRPr="001C145D">
        <w:rPr>
          <w:rFonts w:ascii="Cambria" w:hAnsi="Cambria" w:cs="Arial"/>
          <w:b/>
          <w:color w:val="1F3864"/>
          <w:sz w:val="22"/>
          <w:szCs w:val="22"/>
        </w:rPr>
        <w:t>Technical Skills</w:t>
      </w:r>
    </w:p>
    <w:p w14:paraId="3E2CF75C" w14:textId="77777777" w:rsidR="00A26DEE" w:rsidRPr="001C145D" w:rsidRDefault="00A26DEE" w:rsidP="00EB2E2F">
      <w:pPr>
        <w:spacing w:line="240" w:lineRule="exact"/>
        <w:jc w:val="both"/>
        <w:rPr>
          <w:rFonts w:ascii="Cambria" w:hAnsi="Cambria" w:cs="Arial"/>
          <w:b/>
          <w:color w:val="1F3864"/>
        </w:rPr>
      </w:pPr>
    </w:p>
    <w:p w14:paraId="5E1A49A7" w14:textId="77777777" w:rsidR="00EB2E2F" w:rsidRPr="001C145D" w:rsidRDefault="00EB2E2F" w:rsidP="00EB2E2F">
      <w:pPr>
        <w:spacing w:line="240" w:lineRule="exact"/>
        <w:jc w:val="both"/>
        <w:rPr>
          <w:rFonts w:ascii="Cambria" w:hAnsi="Cambria" w:cs="Arial"/>
          <w:color w:val="1F3864"/>
          <w:sz w:val="20"/>
          <w:szCs w:val="20"/>
        </w:rPr>
      </w:pPr>
      <w:r w:rsidRPr="001C145D">
        <w:rPr>
          <w:rFonts w:ascii="Cambria" w:hAnsi="Cambria" w:cs="Arial"/>
          <w:b/>
          <w:color w:val="1F3864"/>
          <w:sz w:val="20"/>
          <w:szCs w:val="20"/>
        </w:rPr>
        <w:t>Operating Systems</w:t>
      </w:r>
      <w:r w:rsidRPr="001C145D">
        <w:rPr>
          <w:rFonts w:ascii="Cambria" w:hAnsi="Cambria" w:cs="Arial"/>
          <w:color w:val="1F3864"/>
          <w:sz w:val="20"/>
          <w:szCs w:val="20"/>
        </w:rPr>
        <w:tab/>
      </w:r>
      <w:r w:rsidRPr="001C145D">
        <w:rPr>
          <w:rFonts w:ascii="Cambria" w:hAnsi="Cambria" w:cs="Arial"/>
          <w:color w:val="1F3864"/>
          <w:sz w:val="20"/>
          <w:szCs w:val="20"/>
        </w:rPr>
        <w:tab/>
        <w:t>:  Windows XP</w:t>
      </w:r>
      <w:r w:rsidR="003241D3">
        <w:rPr>
          <w:rFonts w:ascii="Cambria" w:hAnsi="Cambria" w:cs="Arial"/>
          <w:color w:val="1F3864"/>
          <w:sz w:val="20"/>
          <w:szCs w:val="20"/>
        </w:rPr>
        <w:t>/7/10</w:t>
      </w:r>
    </w:p>
    <w:p w14:paraId="31888594" w14:textId="77777777" w:rsidR="00EB2E2F" w:rsidRPr="001C145D" w:rsidRDefault="00EB2E2F" w:rsidP="00EB2E2F">
      <w:pPr>
        <w:spacing w:line="240" w:lineRule="exact"/>
        <w:jc w:val="both"/>
        <w:rPr>
          <w:rFonts w:ascii="Cambria" w:hAnsi="Cambria" w:cs="Arial"/>
          <w:color w:val="1F3864"/>
          <w:sz w:val="20"/>
          <w:szCs w:val="20"/>
        </w:rPr>
      </w:pPr>
      <w:r w:rsidRPr="001C145D">
        <w:rPr>
          <w:rFonts w:ascii="Cambria" w:hAnsi="Cambria" w:cs="Arial"/>
          <w:b/>
          <w:color w:val="1F3864"/>
          <w:sz w:val="20"/>
          <w:szCs w:val="20"/>
        </w:rPr>
        <w:t xml:space="preserve">Packages </w:t>
      </w:r>
      <w:r w:rsidRPr="001C145D">
        <w:rPr>
          <w:rFonts w:ascii="Cambria" w:hAnsi="Cambria" w:cs="Arial"/>
          <w:color w:val="1F3864"/>
          <w:sz w:val="20"/>
          <w:szCs w:val="20"/>
        </w:rPr>
        <w:tab/>
      </w:r>
      <w:r w:rsidRPr="001C145D">
        <w:rPr>
          <w:rFonts w:ascii="Cambria" w:hAnsi="Cambria" w:cs="Arial"/>
          <w:color w:val="1F3864"/>
          <w:sz w:val="20"/>
          <w:szCs w:val="20"/>
        </w:rPr>
        <w:tab/>
      </w:r>
      <w:r w:rsidRPr="001C145D">
        <w:rPr>
          <w:rFonts w:ascii="Cambria" w:hAnsi="Cambria" w:cs="Arial"/>
          <w:color w:val="1F3864"/>
          <w:sz w:val="20"/>
          <w:szCs w:val="20"/>
        </w:rPr>
        <w:tab/>
        <w:t>:  MS-Office, Tally ERP 9.0</w:t>
      </w:r>
    </w:p>
    <w:p w14:paraId="5D79468C" w14:textId="77777777" w:rsidR="00A26DEE" w:rsidRPr="001C145D" w:rsidRDefault="00EB2E2F" w:rsidP="00EB2E2F">
      <w:pPr>
        <w:spacing w:line="240" w:lineRule="exact"/>
        <w:jc w:val="both"/>
        <w:rPr>
          <w:rFonts w:ascii="Cambria" w:hAnsi="Cambria" w:cs="Arial"/>
          <w:color w:val="1F3864"/>
          <w:sz w:val="20"/>
          <w:szCs w:val="20"/>
        </w:rPr>
      </w:pPr>
      <w:r w:rsidRPr="001C145D">
        <w:rPr>
          <w:rFonts w:ascii="Cambria" w:hAnsi="Cambria" w:cs="Arial"/>
          <w:b/>
          <w:color w:val="1F3864"/>
          <w:sz w:val="20"/>
          <w:szCs w:val="20"/>
        </w:rPr>
        <w:t>ERP</w:t>
      </w:r>
      <w:r w:rsidRPr="001C145D">
        <w:rPr>
          <w:rFonts w:ascii="Cambria" w:hAnsi="Cambria" w:cs="Arial"/>
          <w:color w:val="1F3864"/>
          <w:sz w:val="20"/>
          <w:szCs w:val="20"/>
        </w:rPr>
        <w:tab/>
      </w:r>
      <w:r w:rsidR="00AC7826" w:rsidRPr="001C145D">
        <w:rPr>
          <w:rFonts w:ascii="Cambria" w:hAnsi="Cambria" w:cs="Arial"/>
          <w:color w:val="1F3864"/>
          <w:sz w:val="20"/>
          <w:szCs w:val="20"/>
        </w:rPr>
        <w:tab/>
      </w:r>
      <w:r w:rsidR="002A23D8">
        <w:rPr>
          <w:rFonts w:ascii="Cambria" w:hAnsi="Cambria" w:cs="Arial"/>
          <w:color w:val="1F3864"/>
          <w:sz w:val="20"/>
          <w:szCs w:val="20"/>
        </w:rPr>
        <w:t xml:space="preserve">                                 </w:t>
      </w:r>
      <w:r w:rsidRPr="001C145D">
        <w:rPr>
          <w:rFonts w:ascii="Cambria" w:hAnsi="Cambria" w:cs="Arial"/>
          <w:color w:val="1F3864"/>
          <w:sz w:val="20"/>
          <w:szCs w:val="20"/>
        </w:rPr>
        <w:t>:  SAP</w:t>
      </w:r>
      <w:r w:rsidR="002A23D8">
        <w:rPr>
          <w:rFonts w:ascii="Cambria" w:hAnsi="Cambria" w:cs="Arial"/>
          <w:color w:val="1F3864"/>
          <w:sz w:val="20"/>
          <w:szCs w:val="20"/>
        </w:rPr>
        <w:t>-FICO</w:t>
      </w:r>
    </w:p>
    <w:p w14:paraId="10944327" w14:textId="77777777" w:rsidR="00DE75EB" w:rsidRPr="001C145D" w:rsidRDefault="00DE75EB" w:rsidP="00EB2E2F">
      <w:pPr>
        <w:spacing w:line="240" w:lineRule="exact"/>
        <w:jc w:val="both"/>
        <w:rPr>
          <w:rFonts w:ascii="Cambria" w:hAnsi="Cambria" w:cs="Arial"/>
          <w:color w:val="1F3864"/>
          <w:sz w:val="20"/>
          <w:szCs w:val="20"/>
        </w:rPr>
      </w:pPr>
      <w:r w:rsidRPr="001C145D">
        <w:rPr>
          <w:rFonts w:ascii="Cambria" w:hAnsi="Cambria" w:cs="Arial"/>
          <w:b/>
          <w:color w:val="1F3864"/>
          <w:sz w:val="20"/>
          <w:szCs w:val="20"/>
        </w:rPr>
        <w:t>S/4 HANA</w:t>
      </w:r>
      <w:r w:rsidRPr="001C145D">
        <w:rPr>
          <w:rFonts w:ascii="Cambria" w:hAnsi="Cambria" w:cs="Arial"/>
          <w:b/>
          <w:color w:val="1F3864"/>
          <w:sz w:val="20"/>
          <w:szCs w:val="20"/>
        </w:rPr>
        <w:tab/>
      </w:r>
      <w:r w:rsidRPr="001C145D">
        <w:rPr>
          <w:rFonts w:ascii="Cambria" w:hAnsi="Cambria" w:cs="Arial"/>
          <w:b/>
          <w:color w:val="1F3864"/>
          <w:sz w:val="20"/>
          <w:szCs w:val="20"/>
        </w:rPr>
        <w:tab/>
      </w:r>
      <w:r w:rsidRPr="001C145D">
        <w:rPr>
          <w:rFonts w:ascii="Cambria" w:hAnsi="Cambria" w:cs="Arial"/>
          <w:b/>
          <w:color w:val="1F3864"/>
          <w:sz w:val="20"/>
          <w:szCs w:val="20"/>
        </w:rPr>
        <w:tab/>
      </w:r>
      <w:r w:rsidRPr="002A23D8">
        <w:rPr>
          <w:rFonts w:ascii="Cambria" w:hAnsi="Cambria" w:cs="Arial"/>
          <w:color w:val="1F3864"/>
          <w:sz w:val="20"/>
          <w:szCs w:val="20"/>
        </w:rPr>
        <w:t>:</w:t>
      </w:r>
      <w:r w:rsidR="002A23D8" w:rsidRPr="002A23D8">
        <w:rPr>
          <w:rFonts w:ascii="Cambria" w:hAnsi="Cambria" w:cs="Arial"/>
          <w:color w:val="1F3864"/>
          <w:sz w:val="20"/>
          <w:szCs w:val="20"/>
        </w:rPr>
        <w:t xml:space="preserve"> </w:t>
      </w:r>
      <w:r w:rsidRPr="001C145D">
        <w:rPr>
          <w:rFonts w:ascii="Cambria" w:hAnsi="Cambria" w:cs="Arial"/>
          <w:color w:val="1F3864"/>
          <w:sz w:val="20"/>
          <w:szCs w:val="20"/>
        </w:rPr>
        <w:t xml:space="preserve">Finance </w:t>
      </w:r>
      <w:r w:rsidR="00B812DA">
        <w:rPr>
          <w:rFonts w:ascii="Cambria" w:hAnsi="Cambria" w:cs="Arial"/>
          <w:color w:val="1F3864"/>
          <w:sz w:val="20"/>
          <w:szCs w:val="20"/>
        </w:rPr>
        <w:t>(</w:t>
      </w:r>
      <w:r w:rsidR="00D77BE1" w:rsidRPr="001C145D">
        <w:rPr>
          <w:rFonts w:ascii="Cambria" w:hAnsi="Cambria" w:cs="Arial"/>
          <w:color w:val="1F3864"/>
          <w:sz w:val="20"/>
          <w:szCs w:val="20"/>
        </w:rPr>
        <w:t>SFin 1909</w:t>
      </w:r>
      <w:r w:rsidRPr="001C145D">
        <w:rPr>
          <w:rFonts w:ascii="Cambria" w:hAnsi="Cambria" w:cs="Arial"/>
          <w:color w:val="1F3864"/>
          <w:sz w:val="20"/>
          <w:szCs w:val="20"/>
        </w:rPr>
        <w:t>)</w:t>
      </w:r>
    </w:p>
    <w:p w14:paraId="22E0DDED" w14:textId="77777777" w:rsidR="00A26DEE" w:rsidRPr="001C145D" w:rsidRDefault="00A26DEE" w:rsidP="00EB2E2F">
      <w:pPr>
        <w:spacing w:line="240" w:lineRule="exact"/>
        <w:jc w:val="both"/>
        <w:rPr>
          <w:rFonts w:ascii="Cambria" w:hAnsi="Cambria" w:cs="Arial"/>
          <w:color w:val="1F3864"/>
          <w:sz w:val="20"/>
          <w:szCs w:val="20"/>
        </w:rPr>
      </w:pPr>
    </w:p>
    <w:p w14:paraId="27AE8DC3" w14:textId="77777777" w:rsidR="009F6B4A" w:rsidRPr="001C145D" w:rsidRDefault="003C54D4" w:rsidP="00EC6C33">
      <w:pPr>
        <w:spacing w:line="240" w:lineRule="exact"/>
        <w:jc w:val="both"/>
        <w:rPr>
          <w:color w:val="1F3864"/>
          <w:sz w:val="21"/>
          <w:szCs w:val="21"/>
        </w:rPr>
      </w:pPr>
      <w:r>
        <w:rPr>
          <w:color w:val="1F3864"/>
          <w:sz w:val="21"/>
          <w:szCs w:val="21"/>
        </w:rPr>
        <w:pict w14:anchorId="4BF50BF6">
          <v:shape id="_x0000_i1026" type="#_x0000_t75" style="width:8in;height:7.5pt" o:hrpct="0" o:hr="t">
            <v:imagedata r:id="rId8" o:title="BD15156_"/>
          </v:shape>
        </w:pict>
      </w:r>
    </w:p>
    <w:p w14:paraId="6E81424F" w14:textId="77777777" w:rsidR="00BB5F63" w:rsidRPr="001C145D" w:rsidRDefault="0084137B" w:rsidP="00EC6C33">
      <w:pPr>
        <w:spacing w:line="240" w:lineRule="exact"/>
        <w:jc w:val="both"/>
        <w:rPr>
          <w:rFonts w:ascii="Cambria" w:hAnsi="Cambria" w:cs="Arial"/>
          <w:b/>
          <w:color w:val="1F3864"/>
          <w:sz w:val="22"/>
          <w:szCs w:val="22"/>
        </w:rPr>
      </w:pPr>
      <w:r w:rsidRPr="001C145D">
        <w:rPr>
          <w:rFonts w:ascii="Cambria" w:hAnsi="Cambria" w:cs="Arial"/>
          <w:b/>
          <w:color w:val="1F3864"/>
          <w:sz w:val="22"/>
          <w:szCs w:val="22"/>
        </w:rPr>
        <w:t xml:space="preserve">EMPLOYMENT DETAILS </w:t>
      </w:r>
    </w:p>
    <w:p w14:paraId="6FD9D40C" w14:textId="77777777" w:rsidR="00BB5F63" w:rsidRPr="001C145D" w:rsidRDefault="00BB5F63" w:rsidP="00EC6C33">
      <w:pPr>
        <w:spacing w:line="240" w:lineRule="exact"/>
        <w:jc w:val="both"/>
        <w:rPr>
          <w:rFonts w:ascii="Cambria" w:hAnsi="Cambria" w:cs="Arial"/>
          <w:b/>
          <w:color w:val="1F3864"/>
          <w:sz w:val="22"/>
          <w:szCs w:val="22"/>
        </w:rPr>
      </w:pPr>
    </w:p>
    <w:p w14:paraId="12A8BA3C" w14:textId="1D4E48AB" w:rsidR="003241D3" w:rsidRPr="002A23D8" w:rsidRDefault="003241D3" w:rsidP="003241D3">
      <w:pPr>
        <w:numPr>
          <w:ilvl w:val="0"/>
          <w:numId w:val="37"/>
        </w:numPr>
        <w:spacing w:line="240" w:lineRule="exact"/>
        <w:jc w:val="both"/>
        <w:rPr>
          <w:rFonts w:ascii="Cambria" w:hAnsi="Cambria" w:cs="Arial"/>
          <w:b/>
          <w:color w:val="1F3864"/>
          <w:sz w:val="20"/>
          <w:szCs w:val="20"/>
        </w:rPr>
      </w:pPr>
      <w:r w:rsidRPr="002A23D8">
        <w:rPr>
          <w:rFonts w:ascii="Cambria" w:hAnsi="Cambria" w:cs="Arial"/>
          <w:color w:val="1F3864"/>
          <w:sz w:val="20"/>
          <w:szCs w:val="20"/>
        </w:rPr>
        <w:t xml:space="preserve">Currently working in IBM, as a SAP FICO consultant from </w:t>
      </w:r>
      <w:r w:rsidR="00160AEC">
        <w:rPr>
          <w:rFonts w:ascii="Cambria" w:hAnsi="Cambria" w:cs="Arial"/>
          <w:color w:val="1F3864"/>
          <w:sz w:val="20"/>
          <w:szCs w:val="20"/>
        </w:rPr>
        <w:t xml:space="preserve">June 2021 </w:t>
      </w:r>
      <w:r w:rsidRPr="002A23D8">
        <w:rPr>
          <w:rFonts w:ascii="Cambria" w:hAnsi="Cambria" w:cs="Arial"/>
          <w:color w:val="1F3864"/>
          <w:sz w:val="20"/>
          <w:szCs w:val="20"/>
        </w:rPr>
        <w:t xml:space="preserve">to till date </w:t>
      </w:r>
    </w:p>
    <w:p w14:paraId="6DFD5C99" w14:textId="2C3F0D21" w:rsidR="0084137B" w:rsidRPr="001C145D" w:rsidRDefault="003241D3" w:rsidP="006C1642">
      <w:pPr>
        <w:numPr>
          <w:ilvl w:val="0"/>
          <w:numId w:val="37"/>
        </w:numPr>
        <w:spacing w:line="240" w:lineRule="exact"/>
        <w:jc w:val="both"/>
        <w:rPr>
          <w:rFonts w:ascii="Cambria" w:hAnsi="Cambria" w:cs="Arial"/>
          <w:b/>
          <w:color w:val="1F3864"/>
          <w:sz w:val="20"/>
          <w:szCs w:val="20"/>
        </w:rPr>
      </w:pPr>
      <w:r>
        <w:rPr>
          <w:rFonts w:ascii="Cambria" w:hAnsi="Cambria" w:cs="Arial"/>
          <w:color w:val="1F3864"/>
          <w:sz w:val="20"/>
          <w:szCs w:val="20"/>
        </w:rPr>
        <w:t>Worked</w:t>
      </w:r>
      <w:r w:rsidR="00BB5F63" w:rsidRPr="001C145D">
        <w:rPr>
          <w:rFonts w:ascii="Cambria" w:hAnsi="Cambria" w:cs="Arial"/>
          <w:color w:val="1F3864"/>
          <w:sz w:val="20"/>
          <w:szCs w:val="20"/>
        </w:rPr>
        <w:t xml:space="preserve"> in Endeavour Technologies, as a SAP FICO</w:t>
      </w:r>
      <w:r w:rsidR="002A23D8">
        <w:rPr>
          <w:rFonts w:ascii="Cambria" w:hAnsi="Cambria" w:cs="Arial"/>
          <w:color w:val="1F3864"/>
          <w:sz w:val="20"/>
          <w:szCs w:val="20"/>
        </w:rPr>
        <w:t xml:space="preserve"> </w:t>
      </w:r>
      <w:r w:rsidRPr="001C145D">
        <w:rPr>
          <w:rFonts w:ascii="Cambria" w:hAnsi="Cambria" w:cs="Arial"/>
          <w:color w:val="1F3864"/>
          <w:sz w:val="20"/>
          <w:szCs w:val="20"/>
        </w:rPr>
        <w:t>Associate</w:t>
      </w:r>
      <w:r w:rsidR="002A23D8">
        <w:rPr>
          <w:rFonts w:ascii="Cambria" w:hAnsi="Cambria" w:cs="Arial"/>
          <w:color w:val="1F3864"/>
          <w:sz w:val="20"/>
          <w:szCs w:val="20"/>
        </w:rPr>
        <w:t xml:space="preserve"> </w:t>
      </w:r>
      <w:r w:rsidR="0050027C" w:rsidRPr="001C145D">
        <w:rPr>
          <w:rFonts w:ascii="Cambria" w:hAnsi="Cambria" w:cs="Arial"/>
          <w:color w:val="1F3864"/>
          <w:sz w:val="20"/>
          <w:szCs w:val="20"/>
        </w:rPr>
        <w:t xml:space="preserve">consultant from </w:t>
      </w:r>
      <w:r>
        <w:rPr>
          <w:rFonts w:ascii="Cambria" w:hAnsi="Cambria" w:cs="Arial"/>
          <w:color w:val="1F3864"/>
          <w:sz w:val="20"/>
          <w:szCs w:val="20"/>
        </w:rPr>
        <w:t>May</w:t>
      </w:r>
      <w:r w:rsidR="00BB5F63" w:rsidRPr="001C145D">
        <w:rPr>
          <w:rFonts w:ascii="Cambria" w:hAnsi="Cambria" w:cs="Arial"/>
          <w:color w:val="1F3864"/>
          <w:sz w:val="20"/>
          <w:szCs w:val="20"/>
        </w:rPr>
        <w:t xml:space="preserve"> 201</w:t>
      </w:r>
      <w:r w:rsidR="00442409" w:rsidRPr="001C145D">
        <w:rPr>
          <w:rFonts w:ascii="Cambria" w:hAnsi="Cambria" w:cs="Arial"/>
          <w:color w:val="1F3864"/>
          <w:sz w:val="20"/>
          <w:szCs w:val="20"/>
        </w:rPr>
        <w:t>6</w:t>
      </w:r>
      <w:r w:rsidR="00BB5F63" w:rsidRPr="001C145D">
        <w:rPr>
          <w:rFonts w:ascii="Cambria" w:hAnsi="Cambria" w:cs="Arial"/>
          <w:color w:val="1F3864"/>
          <w:sz w:val="20"/>
          <w:szCs w:val="20"/>
        </w:rPr>
        <w:t xml:space="preserve"> to </w:t>
      </w:r>
      <w:r w:rsidR="00160AEC">
        <w:rPr>
          <w:rFonts w:ascii="Cambria" w:hAnsi="Cambria" w:cs="Arial"/>
          <w:color w:val="1F3864"/>
          <w:sz w:val="20"/>
          <w:szCs w:val="20"/>
        </w:rPr>
        <w:t>Mar</w:t>
      </w:r>
      <w:r>
        <w:rPr>
          <w:rFonts w:ascii="Cambria" w:hAnsi="Cambria" w:cs="Arial"/>
          <w:color w:val="1F3864"/>
          <w:sz w:val="20"/>
          <w:szCs w:val="20"/>
        </w:rPr>
        <w:t xml:space="preserve"> 2018</w:t>
      </w:r>
      <w:r w:rsidR="00160AEC">
        <w:rPr>
          <w:rFonts w:ascii="Cambria" w:hAnsi="Cambria" w:cs="Arial"/>
          <w:color w:val="1F3864"/>
          <w:sz w:val="20"/>
          <w:szCs w:val="20"/>
        </w:rPr>
        <w:t>.</w:t>
      </w:r>
    </w:p>
    <w:p w14:paraId="2BD63A64" w14:textId="77777777" w:rsidR="00D21BC6" w:rsidRPr="001C145D" w:rsidRDefault="00D21BC6" w:rsidP="00EA587A">
      <w:pPr>
        <w:spacing w:line="240" w:lineRule="exact"/>
        <w:ind w:left="720"/>
        <w:jc w:val="both"/>
        <w:rPr>
          <w:rFonts w:ascii="Cambria" w:hAnsi="Cambria" w:cs="Arial"/>
          <w:color w:val="1F3864"/>
          <w:sz w:val="20"/>
          <w:szCs w:val="20"/>
        </w:rPr>
      </w:pPr>
    </w:p>
    <w:p w14:paraId="548ADBE1" w14:textId="77777777" w:rsidR="00541AAF" w:rsidRPr="001C145D" w:rsidRDefault="001172DC" w:rsidP="00EC6C33">
      <w:pPr>
        <w:spacing w:line="240" w:lineRule="exact"/>
        <w:jc w:val="both"/>
        <w:rPr>
          <w:color w:val="1F3864"/>
          <w:sz w:val="21"/>
          <w:szCs w:val="21"/>
        </w:rPr>
      </w:pPr>
      <w:r>
        <w:rPr>
          <w:color w:val="1F3864"/>
          <w:sz w:val="21"/>
          <w:szCs w:val="21"/>
        </w:rPr>
        <w:pict w14:anchorId="12D8AEF2">
          <v:shape id="_x0000_i1027" type="#_x0000_t75" style="width:8in;height:7.5pt" o:hrpct="0" o:hr="t">
            <v:imagedata r:id="rId8" o:title="BD15156_"/>
          </v:shape>
        </w:pict>
      </w:r>
    </w:p>
    <w:p w14:paraId="6E222080" w14:textId="77777777" w:rsidR="001316C2" w:rsidRPr="001C145D" w:rsidRDefault="00E32D3E" w:rsidP="001316C2">
      <w:pPr>
        <w:widowControl w:val="0"/>
        <w:autoSpaceDE w:val="0"/>
        <w:autoSpaceDN w:val="0"/>
        <w:adjustRightInd w:val="0"/>
        <w:jc w:val="both"/>
        <w:rPr>
          <w:rFonts w:ascii="Cambria" w:hAnsi="Cambria" w:cs="Arial"/>
          <w:b/>
          <w:color w:val="1F3864"/>
        </w:rPr>
      </w:pPr>
      <w:r w:rsidRPr="001C145D">
        <w:rPr>
          <w:rFonts w:ascii="Cambria" w:hAnsi="Cambria" w:cs="Arial"/>
          <w:b/>
          <w:color w:val="1F3864"/>
        </w:rPr>
        <w:t>Academic Profile</w:t>
      </w:r>
    </w:p>
    <w:p w14:paraId="2E45BF91" w14:textId="77777777" w:rsidR="001316C2" w:rsidRPr="002A23D8" w:rsidRDefault="001316C2" w:rsidP="001316C2">
      <w:pPr>
        <w:numPr>
          <w:ilvl w:val="0"/>
          <w:numId w:val="37"/>
        </w:numPr>
        <w:spacing w:line="240" w:lineRule="exact"/>
        <w:jc w:val="both"/>
        <w:rPr>
          <w:rFonts w:ascii="Calibri" w:hAnsi="Calibri" w:cs="Calibri"/>
          <w:bCs/>
          <w:color w:val="1F3864"/>
          <w:sz w:val="20"/>
          <w:szCs w:val="20"/>
        </w:rPr>
      </w:pPr>
      <w:r w:rsidRPr="001C145D">
        <w:rPr>
          <w:rFonts w:ascii="Cambria" w:hAnsi="Cambria" w:cs="Arial"/>
          <w:color w:val="1F3864"/>
          <w:sz w:val="20"/>
          <w:szCs w:val="20"/>
        </w:rPr>
        <w:t>MBA finance from JNTU University 201</w:t>
      </w:r>
      <w:r w:rsidR="00C10806">
        <w:rPr>
          <w:rFonts w:ascii="Cambria" w:hAnsi="Cambria" w:cs="Arial"/>
          <w:color w:val="1F3864"/>
          <w:sz w:val="20"/>
          <w:szCs w:val="20"/>
        </w:rPr>
        <w:t>4</w:t>
      </w:r>
    </w:p>
    <w:p w14:paraId="44D2FB43" w14:textId="77777777" w:rsidR="002A23D8" w:rsidRPr="001C145D" w:rsidRDefault="002A23D8" w:rsidP="002A23D8">
      <w:pPr>
        <w:spacing w:line="240" w:lineRule="exact"/>
        <w:ind w:left="720"/>
        <w:jc w:val="both"/>
        <w:rPr>
          <w:rFonts w:ascii="Calibri" w:hAnsi="Calibri" w:cs="Calibri"/>
          <w:bCs/>
          <w:color w:val="1F3864"/>
          <w:sz w:val="20"/>
          <w:szCs w:val="20"/>
        </w:rPr>
      </w:pPr>
    </w:p>
    <w:p w14:paraId="6CFE0E28" w14:textId="77777777" w:rsidR="001316C2" w:rsidRPr="001C145D" w:rsidRDefault="001316C2" w:rsidP="00EC6C33">
      <w:pPr>
        <w:spacing w:line="240" w:lineRule="exact"/>
        <w:jc w:val="both"/>
        <w:rPr>
          <w:color w:val="1F3864"/>
          <w:sz w:val="21"/>
          <w:szCs w:val="21"/>
        </w:rPr>
      </w:pPr>
    </w:p>
    <w:p w14:paraId="6972060C" w14:textId="77777777" w:rsidR="001316C2" w:rsidRPr="001C145D" w:rsidRDefault="001316C2" w:rsidP="00EC6C33">
      <w:pPr>
        <w:spacing w:line="240" w:lineRule="exact"/>
        <w:jc w:val="both"/>
        <w:rPr>
          <w:rFonts w:ascii="Cambria" w:hAnsi="Cambria" w:cs="Arial"/>
          <w:color w:val="1F3864"/>
          <w:sz w:val="20"/>
          <w:szCs w:val="20"/>
        </w:rPr>
      </w:pPr>
    </w:p>
    <w:p w14:paraId="565EDB64" w14:textId="77777777" w:rsidR="00375BED" w:rsidRPr="001C145D" w:rsidRDefault="00375BED" w:rsidP="00EC6C33">
      <w:pPr>
        <w:spacing w:line="240" w:lineRule="exact"/>
        <w:jc w:val="both"/>
        <w:rPr>
          <w:rFonts w:ascii="Cambria" w:hAnsi="Cambria" w:cs="Arial"/>
          <w:color w:val="1F3864"/>
          <w:sz w:val="20"/>
          <w:szCs w:val="20"/>
        </w:rPr>
      </w:pPr>
    </w:p>
    <w:p w14:paraId="10136DCA" w14:textId="77777777" w:rsidR="00A26DEE" w:rsidRPr="002A23D8" w:rsidRDefault="00CD6E6B" w:rsidP="00976B9A">
      <w:pPr>
        <w:spacing w:line="240" w:lineRule="exact"/>
        <w:jc w:val="both"/>
        <w:rPr>
          <w:rFonts w:ascii="Cambria" w:hAnsi="Cambria" w:cs="Arial"/>
          <w:b/>
          <w:color w:val="1F3864"/>
          <w:sz w:val="22"/>
          <w:szCs w:val="22"/>
          <w:u w:val="single"/>
        </w:rPr>
      </w:pPr>
      <w:r w:rsidRPr="002A23D8">
        <w:rPr>
          <w:rFonts w:ascii="Cambria" w:hAnsi="Cambria" w:cs="Arial"/>
          <w:b/>
          <w:color w:val="1F3864"/>
          <w:sz w:val="22"/>
          <w:szCs w:val="22"/>
          <w:u w:val="single"/>
        </w:rPr>
        <w:t>WORK</w:t>
      </w:r>
      <w:r w:rsidR="00EC6C33" w:rsidRPr="002A23D8">
        <w:rPr>
          <w:rFonts w:ascii="Cambria" w:hAnsi="Cambria" w:cs="Arial"/>
          <w:b/>
          <w:color w:val="1F3864"/>
          <w:sz w:val="22"/>
          <w:szCs w:val="22"/>
          <w:u w:val="single"/>
        </w:rPr>
        <w:t xml:space="preserve"> EXPERIENCE</w:t>
      </w:r>
    </w:p>
    <w:p w14:paraId="5467856B" w14:textId="77777777" w:rsidR="00F16C24" w:rsidRPr="001C145D" w:rsidRDefault="00F16C24" w:rsidP="00976B9A">
      <w:pPr>
        <w:spacing w:line="240" w:lineRule="exact"/>
        <w:jc w:val="both"/>
        <w:rPr>
          <w:rFonts w:ascii="Cambria" w:hAnsi="Cambria" w:cs="Arial"/>
          <w:b/>
          <w:color w:val="1F3864"/>
          <w:sz w:val="22"/>
          <w:szCs w:val="22"/>
        </w:rPr>
      </w:pPr>
    </w:p>
    <w:p w14:paraId="22764C10" w14:textId="77777777" w:rsidR="00760878" w:rsidRPr="001C145D" w:rsidRDefault="00760878" w:rsidP="00760878">
      <w:pPr>
        <w:spacing w:line="240" w:lineRule="exact"/>
        <w:jc w:val="both"/>
        <w:rPr>
          <w:rFonts w:ascii="Cambria" w:hAnsi="Cambria" w:cs="Arial"/>
          <w:b/>
          <w:color w:val="1F3864"/>
          <w:sz w:val="20"/>
          <w:szCs w:val="20"/>
          <w:u w:val="single"/>
        </w:rPr>
      </w:pPr>
    </w:p>
    <w:p w14:paraId="2F50D4C2" w14:textId="77777777" w:rsidR="00760878" w:rsidRPr="001C145D" w:rsidRDefault="003241D3" w:rsidP="00760878">
      <w:pPr>
        <w:spacing w:line="240" w:lineRule="exact"/>
        <w:jc w:val="both"/>
        <w:rPr>
          <w:rFonts w:ascii="Cambria" w:hAnsi="Cambria" w:cs="Arial"/>
          <w:b/>
          <w:color w:val="1F3864"/>
          <w:u w:val="single"/>
        </w:rPr>
      </w:pPr>
      <w:r>
        <w:rPr>
          <w:rFonts w:ascii="Cambria" w:hAnsi="Cambria" w:cs="Arial"/>
          <w:b/>
          <w:color w:val="1F3864"/>
          <w:u w:val="single"/>
        </w:rPr>
        <w:t>IBM</w:t>
      </w:r>
    </w:p>
    <w:p w14:paraId="4AFEF33D" w14:textId="77777777" w:rsidR="00760878" w:rsidRPr="001C145D" w:rsidRDefault="00760878" w:rsidP="00760878">
      <w:pPr>
        <w:spacing w:line="240" w:lineRule="exact"/>
        <w:jc w:val="both"/>
        <w:rPr>
          <w:rFonts w:ascii="Cambria" w:hAnsi="Cambria" w:cs="Arial"/>
          <w:b/>
          <w:color w:val="1F3864"/>
          <w:sz w:val="20"/>
          <w:szCs w:val="20"/>
        </w:rPr>
      </w:pPr>
      <w:r w:rsidRPr="001C145D">
        <w:rPr>
          <w:rFonts w:ascii="Cambria" w:hAnsi="Cambria" w:cs="Arial"/>
          <w:b/>
          <w:color w:val="1F3864"/>
          <w:sz w:val="20"/>
          <w:szCs w:val="20"/>
        </w:rPr>
        <w:tab/>
      </w:r>
      <w:r w:rsidRPr="001C145D">
        <w:rPr>
          <w:rFonts w:ascii="Cambria" w:hAnsi="Cambria" w:cs="Arial"/>
          <w:b/>
          <w:color w:val="1F3864"/>
          <w:sz w:val="20"/>
          <w:szCs w:val="20"/>
        </w:rPr>
        <w:tab/>
      </w:r>
      <w:r w:rsidRPr="001C145D">
        <w:rPr>
          <w:rFonts w:ascii="Cambria" w:hAnsi="Cambria" w:cs="Arial"/>
          <w:b/>
          <w:color w:val="1F3864"/>
          <w:sz w:val="20"/>
          <w:szCs w:val="20"/>
        </w:rPr>
        <w:tab/>
      </w:r>
      <w:r w:rsidRPr="001C145D">
        <w:rPr>
          <w:rFonts w:ascii="Cambria" w:hAnsi="Cambria" w:cs="Arial"/>
          <w:b/>
          <w:color w:val="1F3864"/>
          <w:sz w:val="20"/>
          <w:szCs w:val="20"/>
        </w:rPr>
        <w:tab/>
      </w:r>
      <w:r w:rsidRPr="001C145D">
        <w:rPr>
          <w:rFonts w:ascii="Cambria" w:hAnsi="Cambria" w:cs="Arial"/>
          <w:b/>
          <w:color w:val="1F3864"/>
          <w:sz w:val="20"/>
          <w:szCs w:val="20"/>
        </w:rPr>
        <w:tab/>
      </w:r>
      <w:r w:rsidRPr="001C145D">
        <w:rPr>
          <w:rFonts w:ascii="Cambria" w:hAnsi="Cambria" w:cs="Arial"/>
          <w:b/>
          <w:color w:val="1F3864"/>
          <w:sz w:val="20"/>
          <w:szCs w:val="20"/>
        </w:rPr>
        <w:tab/>
      </w:r>
      <w:r w:rsidRPr="001C145D">
        <w:rPr>
          <w:rFonts w:ascii="Cambria" w:hAnsi="Cambria" w:cs="Arial"/>
          <w:b/>
          <w:color w:val="1F3864"/>
          <w:sz w:val="20"/>
          <w:szCs w:val="20"/>
        </w:rPr>
        <w:tab/>
      </w:r>
      <w:r w:rsidRPr="001C145D">
        <w:rPr>
          <w:rFonts w:ascii="Cambria" w:hAnsi="Cambria" w:cs="Arial"/>
          <w:b/>
          <w:color w:val="1F3864"/>
          <w:sz w:val="20"/>
          <w:szCs w:val="20"/>
        </w:rPr>
        <w:tab/>
      </w:r>
    </w:p>
    <w:p w14:paraId="31C6400E" w14:textId="6A9340DF" w:rsidR="00760878" w:rsidRPr="001C145D" w:rsidRDefault="00760878" w:rsidP="00760878">
      <w:pPr>
        <w:spacing w:line="240" w:lineRule="exact"/>
        <w:jc w:val="both"/>
        <w:rPr>
          <w:rFonts w:ascii="Cambria" w:hAnsi="Cambria" w:cs="Arial"/>
          <w:b/>
          <w:color w:val="1F3864"/>
          <w:sz w:val="20"/>
          <w:szCs w:val="20"/>
        </w:rPr>
      </w:pPr>
      <w:r w:rsidRPr="001C145D">
        <w:rPr>
          <w:rFonts w:ascii="Cambria" w:hAnsi="Cambria" w:cs="Arial"/>
          <w:b/>
          <w:color w:val="1F3864"/>
          <w:sz w:val="20"/>
          <w:szCs w:val="20"/>
        </w:rPr>
        <w:t>Client</w:t>
      </w:r>
      <w:r w:rsidRPr="001C145D">
        <w:rPr>
          <w:rFonts w:ascii="Cambria" w:hAnsi="Cambria" w:cs="Arial"/>
          <w:b/>
          <w:color w:val="1F3864"/>
          <w:sz w:val="20"/>
          <w:szCs w:val="20"/>
        </w:rPr>
        <w:tab/>
      </w:r>
      <w:r w:rsidRPr="001C145D">
        <w:rPr>
          <w:rFonts w:ascii="Cambria" w:hAnsi="Cambria" w:cs="Arial"/>
          <w:b/>
          <w:color w:val="1F3864"/>
          <w:sz w:val="20"/>
          <w:szCs w:val="20"/>
        </w:rPr>
        <w:tab/>
        <w:t xml:space="preserve">: </w:t>
      </w:r>
      <w:r w:rsidR="00A7683A" w:rsidRPr="001C145D">
        <w:rPr>
          <w:rFonts w:ascii="Cambria" w:hAnsi="Cambria" w:cs="Arial"/>
          <w:b/>
          <w:color w:val="1F3864"/>
          <w:sz w:val="20"/>
          <w:szCs w:val="20"/>
        </w:rPr>
        <w:t>Mesaieed Power Company Ltd</w:t>
      </w:r>
      <w:r w:rsidRPr="001C145D">
        <w:rPr>
          <w:rFonts w:ascii="Cambria" w:hAnsi="Cambria" w:cs="Arial"/>
          <w:b/>
          <w:color w:val="1F3864"/>
          <w:sz w:val="20"/>
          <w:szCs w:val="20"/>
        </w:rPr>
        <w:tab/>
      </w:r>
      <w:r w:rsidRPr="001C145D">
        <w:rPr>
          <w:rFonts w:ascii="Cambria" w:hAnsi="Cambria" w:cs="Arial"/>
          <w:b/>
          <w:color w:val="1F3864"/>
          <w:sz w:val="20"/>
          <w:szCs w:val="20"/>
        </w:rPr>
        <w:tab/>
      </w:r>
      <w:r w:rsidRPr="001C145D">
        <w:rPr>
          <w:rFonts w:ascii="Cambria" w:hAnsi="Cambria" w:cs="Arial"/>
          <w:b/>
          <w:color w:val="1F3864"/>
          <w:sz w:val="20"/>
          <w:szCs w:val="20"/>
        </w:rPr>
        <w:tab/>
      </w:r>
      <w:r w:rsidR="00C752AA">
        <w:rPr>
          <w:rFonts w:ascii="Cambria" w:hAnsi="Cambria" w:cs="Arial"/>
          <w:b/>
          <w:color w:val="1F3864"/>
          <w:sz w:val="20"/>
          <w:szCs w:val="20"/>
        </w:rPr>
        <w:t>Aug 2021 to</w:t>
      </w:r>
      <w:r w:rsidRPr="001C145D">
        <w:rPr>
          <w:rFonts w:ascii="Cambria" w:hAnsi="Cambria" w:cs="Arial"/>
          <w:b/>
          <w:color w:val="1F3864"/>
          <w:sz w:val="20"/>
          <w:szCs w:val="20"/>
        </w:rPr>
        <w:t xml:space="preserve">– </w:t>
      </w:r>
      <w:r w:rsidR="00CD4C75" w:rsidRPr="001C145D">
        <w:rPr>
          <w:rFonts w:ascii="Cambria" w:hAnsi="Cambria" w:cs="Arial"/>
          <w:b/>
          <w:color w:val="1F3864"/>
          <w:sz w:val="20"/>
          <w:szCs w:val="20"/>
        </w:rPr>
        <w:t>Till now</w:t>
      </w:r>
    </w:p>
    <w:p w14:paraId="1D942B36" w14:textId="77777777" w:rsidR="00760878" w:rsidRPr="001C145D" w:rsidRDefault="00760878" w:rsidP="00760878">
      <w:pPr>
        <w:spacing w:line="240" w:lineRule="exact"/>
        <w:jc w:val="both"/>
        <w:rPr>
          <w:rFonts w:ascii="Cambria" w:hAnsi="Cambria" w:cs="Arial"/>
          <w:b/>
          <w:color w:val="1F3864"/>
          <w:sz w:val="20"/>
          <w:szCs w:val="20"/>
        </w:rPr>
      </w:pPr>
      <w:r w:rsidRPr="001C145D">
        <w:rPr>
          <w:rFonts w:ascii="Cambria" w:hAnsi="Cambria" w:cs="Arial"/>
          <w:b/>
          <w:color w:val="1F3864"/>
          <w:sz w:val="20"/>
          <w:szCs w:val="20"/>
        </w:rPr>
        <w:t>Role</w:t>
      </w:r>
      <w:r w:rsidRPr="001C145D">
        <w:rPr>
          <w:rFonts w:ascii="Cambria" w:hAnsi="Cambria" w:cs="Arial"/>
          <w:b/>
          <w:color w:val="1F3864"/>
          <w:sz w:val="20"/>
          <w:szCs w:val="20"/>
        </w:rPr>
        <w:tab/>
      </w:r>
      <w:r w:rsidRPr="001C145D">
        <w:rPr>
          <w:rFonts w:ascii="Cambria" w:hAnsi="Cambria" w:cs="Arial"/>
          <w:b/>
          <w:color w:val="1F3864"/>
          <w:sz w:val="20"/>
          <w:szCs w:val="20"/>
        </w:rPr>
        <w:tab/>
        <w:t>: SAP FI/CO S/4 HANA Finance consultant</w:t>
      </w:r>
    </w:p>
    <w:p w14:paraId="584A6D17" w14:textId="77777777" w:rsidR="00760878" w:rsidRPr="001C145D" w:rsidRDefault="00760878" w:rsidP="00760878">
      <w:pPr>
        <w:spacing w:line="240" w:lineRule="exact"/>
        <w:jc w:val="both"/>
        <w:rPr>
          <w:rFonts w:ascii="Cambria" w:hAnsi="Cambria" w:cs="Arial"/>
          <w:b/>
          <w:color w:val="1F3864"/>
          <w:sz w:val="20"/>
          <w:szCs w:val="20"/>
        </w:rPr>
      </w:pPr>
      <w:r w:rsidRPr="001C145D">
        <w:rPr>
          <w:rFonts w:ascii="Cambria" w:hAnsi="Cambria" w:cs="Arial"/>
          <w:b/>
          <w:color w:val="1F3864"/>
          <w:sz w:val="20"/>
          <w:szCs w:val="20"/>
        </w:rPr>
        <w:t>Project</w:t>
      </w:r>
      <w:r w:rsidRPr="001C145D">
        <w:rPr>
          <w:rFonts w:ascii="Cambria" w:hAnsi="Cambria" w:cs="Arial"/>
          <w:b/>
          <w:color w:val="1F3864"/>
          <w:sz w:val="20"/>
          <w:szCs w:val="20"/>
        </w:rPr>
        <w:tab/>
      </w:r>
      <w:r w:rsidRPr="001C145D">
        <w:rPr>
          <w:rFonts w:ascii="Cambria" w:hAnsi="Cambria" w:cs="Arial"/>
          <w:b/>
          <w:color w:val="1F3864"/>
          <w:sz w:val="20"/>
          <w:szCs w:val="20"/>
        </w:rPr>
        <w:tab/>
        <w:t xml:space="preserve">: Implementation </w:t>
      </w:r>
      <w:r w:rsidR="003241D3">
        <w:rPr>
          <w:rFonts w:ascii="Cambria" w:hAnsi="Cambria" w:cs="Arial"/>
          <w:b/>
          <w:color w:val="1F3864"/>
          <w:sz w:val="20"/>
          <w:szCs w:val="20"/>
        </w:rPr>
        <w:t>&amp;</w:t>
      </w:r>
      <w:r w:rsidR="003241D3" w:rsidRPr="001C145D">
        <w:rPr>
          <w:rFonts w:ascii="Cambria" w:hAnsi="Cambria" w:cs="Arial"/>
          <w:b/>
          <w:color w:val="1F3864"/>
          <w:sz w:val="20"/>
          <w:szCs w:val="20"/>
        </w:rPr>
        <w:t>Support</w:t>
      </w:r>
    </w:p>
    <w:p w14:paraId="3A47E738" w14:textId="77777777" w:rsidR="00760878" w:rsidRPr="001C145D" w:rsidRDefault="00760878" w:rsidP="00760878">
      <w:pPr>
        <w:spacing w:line="240" w:lineRule="exact"/>
        <w:jc w:val="both"/>
        <w:rPr>
          <w:rFonts w:ascii="Cambria" w:hAnsi="Cambria" w:cs="Arial"/>
          <w:b/>
          <w:color w:val="1F3864"/>
          <w:sz w:val="20"/>
          <w:szCs w:val="20"/>
        </w:rPr>
      </w:pPr>
    </w:p>
    <w:p w14:paraId="737E1D57" w14:textId="77777777" w:rsidR="00831056" w:rsidRPr="001C145D" w:rsidRDefault="00760878" w:rsidP="00831056">
      <w:pPr>
        <w:pStyle w:val="Heade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
          <w:color w:val="1F3864"/>
        </w:rPr>
        <w:t>Client Information</w:t>
      </w:r>
      <w:r w:rsidRPr="001C145D">
        <w:rPr>
          <w:rFonts w:ascii="Cambria" w:hAnsi="Cambria" w:cs="Arial"/>
          <w:b/>
          <w:color w:val="1F3864"/>
          <w:sz w:val="20"/>
          <w:szCs w:val="20"/>
        </w:rPr>
        <w:t xml:space="preserve">: </w:t>
      </w:r>
      <w:r w:rsidR="00831056" w:rsidRPr="001C145D">
        <w:rPr>
          <w:rFonts w:ascii="Cambria" w:hAnsi="Cambria" w:cs="Arial"/>
          <w:bCs/>
          <w:color w:val="1F3864"/>
          <w:sz w:val="20"/>
          <w:szCs w:val="20"/>
          <w:lang w:eastAsia="he-IL" w:bidi="he-IL"/>
        </w:rPr>
        <w:t>Mesaieed Power Company Ltd (MPCL) is a joint stock company, established in December 2006, with the objectives of increasing Qatar’s electrical generation capacity and in providing a healthy return to MPCLs shareholders. Mesaieed Power Plant is located in Mesaieed Industrial City (MIC</w:t>
      </w:r>
      <w:r w:rsidR="003241D3" w:rsidRPr="001C145D">
        <w:rPr>
          <w:rFonts w:ascii="Cambria" w:hAnsi="Cambria" w:cs="Arial"/>
          <w:bCs/>
          <w:color w:val="1F3864"/>
          <w:sz w:val="20"/>
          <w:szCs w:val="20"/>
          <w:lang w:eastAsia="he-IL" w:bidi="he-IL"/>
        </w:rPr>
        <w:t>) and</w:t>
      </w:r>
      <w:r w:rsidR="00831056" w:rsidRPr="001C145D">
        <w:rPr>
          <w:rFonts w:ascii="Cambria" w:hAnsi="Cambria" w:cs="Arial"/>
          <w:bCs/>
          <w:color w:val="1F3864"/>
          <w:sz w:val="20"/>
          <w:szCs w:val="20"/>
          <w:lang w:eastAsia="he-IL" w:bidi="he-IL"/>
        </w:rPr>
        <w:t xml:space="preserve"> is the third Independent Power Producer (IPP) project of its kind in Qatar, with plant capacity of 2,000 megawatts (MW).</w:t>
      </w:r>
    </w:p>
    <w:p w14:paraId="4838962E" w14:textId="77777777" w:rsidR="00760878" w:rsidRPr="001C145D" w:rsidRDefault="00760878" w:rsidP="00760878">
      <w:pPr>
        <w:rPr>
          <w:rFonts w:ascii="Cambria" w:hAnsi="Cambria" w:cs="Arial"/>
          <w:b/>
          <w:color w:val="1F3864"/>
          <w:sz w:val="20"/>
          <w:szCs w:val="20"/>
        </w:rPr>
      </w:pPr>
    </w:p>
    <w:p w14:paraId="3DE63B0D" w14:textId="77777777" w:rsidR="00760878" w:rsidRPr="001C145D" w:rsidRDefault="00760878" w:rsidP="00760878">
      <w:pPr>
        <w:spacing w:line="240" w:lineRule="exact"/>
        <w:jc w:val="both"/>
        <w:rPr>
          <w:rFonts w:ascii="Cambria" w:hAnsi="Cambria" w:cs="Arial"/>
          <w:b/>
          <w:color w:val="1F3864"/>
        </w:rPr>
      </w:pPr>
      <w:r w:rsidRPr="001C145D">
        <w:rPr>
          <w:rFonts w:ascii="Cambria" w:hAnsi="Cambria" w:cs="Arial"/>
          <w:b/>
          <w:color w:val="1F3864"/>
        </w:rPr>
        <w:t>Roles &amp; Responsibilities:</w:t>
      </w:r>
    </w:p>
    <w:p w14:paraId="4474417B" w14:textId="77777777" w:rsidR="00760878" w:rsidRPr="001C145D" w:rsidRDefault="00760878" w:rsidP="00976B9A">
      <w:pPr>
        <w:spacing w:line="240" w:lineRule="exact"/>
        <w:jc w:val="both"/>
        <w:rPr>
          <w:rFonts w:ascii="Cambria" w:hAnsi="Cambria" w:cs="Arial"/>
          <w:b/>
          <w:color w:val="1F3864"/>
          <w:sz w:val="22"/>
          <w:szCs w:val="22"/>
        </w:rPr>
      </w:pPr>
    </w:p>
    <w:p w14:paraId="3B00EAC5" w14:textId="77777777" w:rsidR="00CD6E6B" w:rsidRPr="001C145D" w:rsidRDefault="00CD6E6B" w:rsidP="00CD6E6B">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Involved all the phases of implementation from development of Business </w:t>
      </w:r>
      <w:r w:rsidR="003241D3" w:rsidRPr="001C145D">
        <w:rPr>
          <w:rFonts w:ascii="Cambria" w:hAnsi="Cambria" w:cs="Arial"/>
          <w:bCs/>
          <w:color w:val="1F3864"/>
          <w:sz w:val="20"/>
          <w:szCs w:val="20"/>
          <w:lang w:eastAsia="he-IL" w:bidi="he-IL"/>
        </w:rPr>
        <w:t>Blueprint</w:t>
      </w:r>
      <w:r w:rsidRPr="001C145D">
        <w:rPr>
          <w:rFonts w:ascii="Cambria" w:hAnsi="Cambria" w:cs="Arial"/>
          <w:bCs/>
          <w:color w:val="1F3864"/>
          <w:sz w:val="20"/>
          <w:szCs w:val="20"/>
          <w:lang w:eastAsia="he-IL" w:bidi="he-IL"/>
        </w:rPr>
        <w:t xml:space="preserve"> to End user Manual/training and go live and </w:t>
      </w:r>
      <w:r w:rsidR="003241D3" w:rsidRPr="001C145D">
        <w:rPr>
          <w:rFonts w:ascii="Cambria" w:hAnsi="Cambria" w:cs="Arial"/>
          <w:bCs/>
          <w:color w:val="1F3864"/>
          <w:sz w:val="20"/>
          <w:szCs w:val="20"/>
          <w:lang w:eastAsia="he-IL" w:bidi="he-IL"/>
        </w:rPr>
        <w:t>support.</w:t>
      </w:r>
    </w:p>
    <w:p w14:paraId="2D3B4E4D" w14:textId="77777777" w:rsidR="00CD6E6B" w:rsidRPr="001C145D" w:rsidRDefault="00CD6E6B" w:rsidP="00CD6E6B">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Configuration of Organization Structure like Creation of Company Code, Fiscal year, posting periods, Number ranges, posting keys and document types.</w:t>
      </w:r>
    </w:p>
    <w:p w14:paraId="5737A56E" w14:textId="77777777" w:rsidR="00CD6E6B" w:rsidRPr="001C145D" w:rsidRDefault="00CD6E6B" w:rsidP="00CD6E6B">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General Ledger: In General Ledger master data taking care of the </w:t>
      </w:r>
      <w:r w:rsidR="003241D3" w:rsidRPr="001C145D">
        <w:rPr>
          <w:rFonts w:ascii="Cambria" w:hAnsi="Cambria" w:cs="Arial"/>
          <w:bCs/>
          <w:color w:val="1F3864"/>
          <w:sz w:val="20"/>
          <w:szCs w:val="20"/>
          <w:lang w:eastAsia="he-IL" w:bidi="he-IL"/>
        </w:rPr>
        <w:t>prerequisites</w:t>
      </w:r>
      <w:r w:rsidRPr="001C145D">
        <w:rPr>
          <w:rFonts w:ascii="Cambria" w:hAnsi="Cambria" w:cs="Arial"/>
          <w:bCs/>
          <w:color w:val="1F3864"/>
          <w:sz w:val="20"/>
          <w:szCs w:val="20"/>
          <w:lang w:eastAsia="he-IL" w:bidi="he-IL"/>
        </w:rPr>
        <w:t xml:space="preserve"> which includes creation of chart of accounts and account groups, implemented new GL, worked on document splitting.</w:t>
      </w:r>
    </w:p>
    <w:p w14:paraId="0CD2556A" w14:textId="77777777" w:rsidR="00CD6E6B" w:rsidRPr="001C145D" w:rsidRDefault="00CD6E6B" w:rsidP="00CD6E6B">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Defined tolerance group for GLs and configured validations and substitutions rule.</w:t>
      </w:r>
    </w:p>
    <w:p w14:paraId="7C237EEC" w14:textId="77777777" w:rsidR="00CD6E6B" w:rsidRPr="001C145D" w:rsidRDefault="00CD6E6B" w:rsidP="00CD6E6B">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Accounts Receivables/Accounts Payables: Configuring Account groups, Number ranges, Tolerance groups, Interest calculation, Payment terms, Special GL transactions for Down payments, Dunning, Extended withholding Tax. </w:t>
      </w:r>
    </w:p>
    <w:p w14:paraId="78C92582" w14:textId="77777777" w:rsidR="00CD6E6B" w:rsidRPr="001C145D" w:rsidRDefault="00CD6E6B" w:rsidP="00CD6E6B">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Configured the Cash </w:t>
      </w:r>
      <w:r w:rsidR="003241D3" w:rsidRPr="001C145D">
        <w:rPr>
          <w:rFonts w:ascii="Cambria" w:hAnsi="Cambria" w:cs="Arial"/>
          <w:bCs/>
          <w:color w:val="1F3864"/>
          <w:sz w:val="20"/>
          <w:szCs w:val="20"/>
          <w:lang w:eastAsia="he-IL" w:bidi="he-IL"/>
        </w:rPr>
        <w:t>journal.</w:t>
      </w:r>
    </w:p>
    <w:p w14:paraId="57B0DD24" w14:textId="77777777" w:rsidR="00CD6E6B" w:rsidRPr="001C145D" w:rsidRDefault="00CD6E6B" w:rsidP="00CD6E6B">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Bank Accounting: Configuring House bank, Automatic payment program and Electronic Bank Reconciliation statement.</w:t>
      </w:r>
    </w:p>
    <w:p w14:paraId="3720A417" w14:textId="77777777" w:rsidR="00CD6E6B" w:rsidRPr="001C145D" w:rsidRDefault="00CD6E6B" w:rsidP="00CD6E6B">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Asset management: Configured chat of Depreciation and its assignment to company code, Configured and maintained asset classes and depreciation areas, Customized depreciation keys and period control for each depreciation area, maintained asset master data Acquisition and retirement.</w:t>
      </w:r>
    </w:p>
    <w:p w14:paraId="7A43E36A" w14:textId="77777777" w:rsidR="00CD6E6B" w:rsidRPr="001C145D" w:rsidRDefault="00CD6E6B" w:rsidP="00CD6E6B">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Integration of FI-MM and FI-SD: Worked with MM Functional team to ensure that determination met all requirements </w:t>
      </w:r>
      <w:r w:rsidR="003241D3" w:rsidRPr="001C145D">
        <w:rPr>
          <w:rFonts w:ascii="Cambria" w:hAnsi="Cambria" w:cs="Arial"/>
          <w:bCs/>
          <w:color w:val="1F3864"/>
          <w:sz w:val="20"/>
          <w:szCs w:val="20"/>
          <w:lang w:eastAsia="he-IL" w:bidi="he-IL"/>
        </w:rPr>
        <w:t>and</w:t>
      </w:r>
      <w:r w:rsidRPr="001C145D">
        <w:rPr>
          <w:rFonts w:ascii="Cambria" w:hAnsi="Cambria" w:cs="Arial"/>
          <w:bCs/>
          <w:color w:val="1F3864"/>
          <w:sz w:val="20"/>
          <w:szCs w:val="20"/>
          <w:lang w:eastAsia="he-IL" w:bidi="he-IL"/>
        </w:rPr>
        <w:t xml:space="preserve"> worked with SD Functional team also.</w:t>
      </w:r>
    </w:p>
    <w:p w14:paraId="19784A47" w14:textId="77777777" w:rsidR="00CD6E6B" w:rsidRPr="001C145D" w:rsidRDefault="00CD6E6B" w:rsidP="008A2957">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 Involved in cutover activities like uploading the master data for Gl master, Vendors master, Customers master, Asset master and Material master while using LSMW.</w:t>
      </w:r>
    </w:p>
    <w:p w14:paraId="36C64782" w14:textId="77777777" w:rsidR="00860C8E" w:rsidRDefault="00860C8E" w:rsidP="008A2957">
      <w:pPr>
        <w:pStyle w:val="Header"/>
        <w:numPr>
          <w:ilvl w:val="0"/>
          <w:numId w:val="26"/>
        </w:numPr>
        <w:tabs>
          <w:tab w:val="clear" w:pos="4320"/>
          <w:tab w:val="clear" w:pos="8640"/>
          <w:tab w:val="num" w:pos="0"/>
        </w:tabs>
        <w:jc w:val="both"/>
        <w:rPr>
          <w:rFonts w:ascii="Cambria" w:hAnsi="Cambria" w:cs="Arial"/>
          <w:bCs/>
          <w:color w:val="1F3864"/>
          <w:sz w:val="20"/>
          <w:szCs w:val="20"/>
          <w:lang w:eastAsia="he-IL" w:bidi="he-IL"/>
        </w:rPr>
      </w:pPr>
      <w:r w:rsidRPr="00265BB0">
        <w:rPr>
          <w:rFonts w:ascii="Cambria" w:hAnsi="Cambria" w:cs="Arial"/>
          <w:bCs/>
          <w:color w:val="1F3864"/>
          <w:sz w:val="20"/>
          <w:szCs w:val="20"/>
          <w:lang w:eastAsia="he-IL" w:bidi="he-IL"/>
        </w:rPr>
        <w:t>SAP FIORI App configuration for IOS and Android devices.</w:t>
      </w:r>
      <w:r w:rsidR="00EC3B1F">
        <w:rPr>
          <w:rFonts w:ascii="Cambria" w:hAnsi="Cambria" w:cs="Arial"/>
          <w:bCs/>
          <w:color w:val="1F3864"/>
          <w:sz w:val="20"/>
          <w:szCs w:val="20"/>
          <w:lang w:eastAsia="he-IL" w:bidi="he-IL"/>
        </w:rPr>
        <w:tab/>
      </w:r>
    </w:p>
    <w:p w14:paraId="6FB2052A" w14:textId="77777777" w:rsidR="00176A8A" w:rsidRDefault="00176A8A" w:rsidP="008A2957">
      <w:pPr>
        <w:pStyle w:val="Header"/>
        <w:numPr>
          <w:ilvl w:val="0"/>
          <w:numId w:val="26"/>
        </w:numPr>
        <w:tabs>
          <w:tab w:val="clear" w:pos="4320"/>
          <w:tab w:val="clear" w:pos="8640"/>
          <w:tab w:val="num" w:pos="0"/>
        </w:tabs>
        <w:jc w:val="both"/>
        <w:rPr>
          <w:rFonts w:ascii="Cambria" w:hAnsi="Cambria" w:cs="Arial"/>
          <w:bCs/>
          <w:color w:val="1F3864"/>
          <w:sz w:val="20"/>
          <w:szCs w:val="20"/>
          <w:lang w:eastAsia="he-IL" w:bidi="he-IL"/>
        </w:rPr>
      </w:pPr>
      <w:r>
        <w:rPr>
          <w:rFonts w:ascii="Cambria" w:hAnsi="Cambria" w:cs="Arial"/>
          <w:bCs/>
          <w:color w:val="1F3864"/>
          <w:sz w:val="20"/>
          <w:szCs w:val="20"/>
          <w:lang w:eastAsia="he-IL" w:bidi="he-IL"/>
        </w:rPr>
        <w:t>Given online support for FICO module.</w:t>
      </w:r>
    </w:p>
    <w:p w14:paraId="1B7D0C47" w14:textId="77777777" w:rsidR="001C145D" w:rsidRPr="003241D3" w:rsidRDefault="001C145D" w:rsidP="003241D3">
      <w:pPr>
        <w:pStyle w:val="Header"/>
        <w:tabs>
          <w:tab w:val="clear" w:pos="4320"/>
          <w:tab w:val="clear" w:pos="8640"/>
        </w:tabs>
        <w:ind w:left="720"/>
        <w:jc w:val="both"/>
        <w:rPr>
          <w:rFonts w:ascii="Cambria" w:hAnsi="Cambria" w:cs="Arial"/>
          <w:bCs/>
          <w:color w:val="1F3864"/>
          <w:sz w:val="20"/>
          <w:szCs w:val="20"/>
          <w:lang w:eastAsia="he-IL" w:bidi="he-IL"/>
        </w:rPr>
      </w:pPr>
    </w:p>
    <w:p w14:paraId="274CC88D" w14:textId="77777777" w:rsidR="00BC5668" w:rsidRPr="001C145D" w:rsidRDefault="00BC5668" w:rsidP="00BC5668">
      <w:pPr>
        <w:jc w:val="both"/>
        <w:rPr>
          <w:rFonts w:ascii="Calibri" w:hAnsi="Calibri" w:cs="Calibri"/>
          <w:b/>
          <w:color w:val="1F3864"/>
        </w:rPr>
      </w:pPr>
      <w:r w:rsidRPr="001C145D">
        <w:rPr>
          <w:rFonts w:ascii="Calibri" w:hAnsi="Calibri" w:cs="Calibri"/>
          <w:b/>
          <w:color w:val="1F3864"/>
        </w:rPr>
        <w:t xml:space="preserve">Project </w:t>
      </w:r>
    </w:p>
    <w:p w14:paraId="47B68B02" w14:textId="77777777" w:rsidR="00BC5668" w:rsidRPr="001C145D" w:rsidRDefault="00BC5668" w:rsidP="008410DF">
      <w:pPr>
        <w:spacing w:line="240" w:lineRule="exact"/>
        <w:jc w:val="both"/>
        <w:rPr>
          <w:rFonts w:ascii="Cambria" w:hAnsi="Cambria" w:cs="Arial"/>
          <w:b/>
          <w:color w:val="1F3864"/>
          <w:sz w:val="20"/>
          <w:szCs w:val="20"/>
        </w:rPr>
      </w:pPr>
    </w:p>
    <w:p w14:paraId="40FFB800" w14:textId="77777777" w:rsidR="001079BB" w:rsidRPr="001C145D" w:rsidRDefault="0032418E" w:rsidP="002B01BE">
      <w:pPr>
        <w:spacing w:line="240" w:lineRule="exact"/>
        <w:jc w:val="both"/>
        <w:rPr>
          <w:rFonts w:ascii="Cambria" w:hAnsi="Cambria" w:cs="Arial"/>
          <w:b/>
          <w:color w:val="1F3864"/>
          <w:u w:val="single"/>
        </w:rPr>
      </w:pPr>
      <w:r w:rsidRPr="001C145D">
        <w:rPr>
          <w:rFonts w:ascii="Cambria" w:hAnsi="Cambria" w:cs="Arial"/>
          <w:b/>
          <w:color w:val="1F3864"/>
          <w:u w:val="single"/>
        </w:rPr>
        <w:t>Endeavour Technologies</w:t>
      </w:r>
    </w:p>
    <w:p w14:paraId="2D429D89" w14:textId="77777777" w:rsidR="008737B0" w:rsidRPr="001C145D" w:rsidRDefault="008737B0" w:rsidP="002B01BE">
      <w:pPr>
        <w:spacing w:line="240" w:lineRule="exact"/>
        <w:jc w:val="both"/>
        <w:rPr>
          <w:rFonts w:ascii="Cambria" w:hAnsi="Cambria" w:cs="Arial"/>
          <w:b/>
          <w:color w:val="1F3864"/>
        </w:rPr>
      </w:pPr>
    </w:p>
    <w:p w14:paraId="6FA259D2" w14:textId="37E0C77A" w:rsidR="002B01BE" w:rsidRPr="001C145D" w:rsidRDefault="002B01BE" w:rsidP="002B01BE">
      <w:pPr>
        <w:spacing w:line="240" w:lineRule="exact"/>
        <w:jc w:val="both"/>
        <w:rPr>
          <w:rFonts w:ascii="Cambria" w:hAnsi="Cambria" w:cs="Arial"/>
          <w:b/>
          <w:color w:val="1F3864"/>
          <w:sz w:val="20"/>
          <w:szCs w:val="20"/>
        </w:rPr>
      </w:pPr>
      <w:r w:rsidRPr="001C145D">
        <w:rPr>
          <w:rFonts w:ascii="Cambria" w:hAnsi="Cambria" w:cs="Arial"/>
          <w:b/>
          <w:color w:val="1F3864"/>
          <w:sz w:val="20"/>
          <w:szCs w:val="20"/>
        </w:rPr>
        <w:t>Client</w:t>
      </w:r>
      <w:r w:rsidRPr="001C145D">
        <w:rPr>
          <w:rFonts w:ascii="Cambria" w:hAnsi="Cambria" w:cs="Arial"/>
          <w:b/>
          <w:color w:val="1F3864"/>
          <w:sz w:val="20"/>
          <w:szCs w:val="20"/>
        </w:rPr>
        <w:tab/>
      </w:r>
      <w:r w:rsidRPr="001C145D">
        <w:rPr>
          <w:rFonts w:ascii="Cambria" w:hAnsi="Cambria" w:cs="Arial"/>
          <w:b/>
          <w:color w:val="1F3864"/>
          <w:sz w:val="20"/>
          <w:szCs w:val="20"/>
        </w:rPr>
        <w:tab/>
        <w:t xml:space="preserve">: </w:t>
      </w:r>
      <w:r w:rsidR="0032418E" w:rsidRPr="001C145D">
        <w:rPr>
          <w:rFonts w:ascii="Cambria" w:hAnsi="Cambria" w:cs="Arial"/>
          <w:b/>
          <w:color w:val="1F3864"/>
          <w:sz w:val="20"/>
          <w:szCs w:val="20"/>
        </w:rPr>
        <w:t xml:space="preserve">Nuevosol </w:t>
      </w:r>
      <w:r w:rsidR="00FE3950" w:rsidRPr="001C145D">
        <w:rPr>
          <w:rFonts w:ascii="Cambria" w:hAnsi="Cambria" w:cs="Arial"/>
          <w:b/>
          <w:color w:val="1F3864"/>
          <w:sz w:val="20"/>
          <w:szCs w:val="20"/>
        </w:rPr>
        <w:tab/>
      </w:r>
      <w:r w:rsidR="00E45A6B" w:rsidRPr="001C145D">
        <w:rPr>
          <w:rFonts w:ascii="Cambria" w:hAnsi="Cambria" w:cs="Arial"/>
          <w:b/>
          <w:color w:val="1F3864"/>
          <w:sz w:val="20"/>
          <w:szCs w:val="20"/>
        </w:rPr>
        <w:tab/>
      </w:r>
      <w:r w:rsidR="00E45A6B" w:rsidRPr="001C145D">
        <w:rPr>
          <w:rFonts w:ascii="Cambria" w:hAnsi="Cambria" w:cs="Arial"/>
          <w:b/>
          <w:color w:val="1F3864"/>
          <w:sz w:val="20"/>
          <w:szCs w:val="20"/>
        </w:rPr>
        <w:tab/>
      </w:r>
      <w:r w:rsidR="00E45A6B" w:rsidRPr="001C145D">
        <w:rPr>
          <w:rFonts w:ascii="Cambria" w:hAnsi="Cambria" w:cs="Arial"/>
          <w:b/>
          <w:color w:val="1F3864"/>
          <w:sz w:val="20"/>
          <w:szCs w:val="20"/>
        </w:rPr>
        <w:tab/>
      </w:r>
      <w:r w:rsidR="00176A8A">
        <w:rPr>
          <w:rFonts w:ascii="Cambria" w:hAnsi="Cambria" w:cs="Arial"/>
          <w:b/>
          <w:color w:val="1F3864"/>
          <w:sz w:val="20"/>
          <w:szCs w:val="20"/>
        </w:rPr>
        <w:t>May</w:t>
      </w:r>
      <w:r w:rsidR="00763A6C" w:rsidRPr="001C145D">
        <w:rPr>
          <w:rFonts w:ascii="Cambria" w:hAnsi="Cambria" w:cs="Arial"/>
          <w:b/>
          <w:color w:val="1F3864"/>
          <w:sz w:val="20"/>
          <w:szCs w:val="20"/>
        </w:rPr>
        <w:t xml:space="preserve"> 201</w:t>
      </w:r>
      <w:r w:rsidR="006618CB" w:rsidRPr="001C145D">
        <w:rPr>
          <w:rFonts w:ascii="Cambria" w:hAnsi="Cambria" w:cs="Arial"/>
          <w:b/>
          <w:color w:val="1F3864"/>
          <w:sz w:val="20"/>
          <w:szCs w:val="20"/>
        </w:rPr>
        <w:t>6</w:t>
      </w:r>
      <w:r w:rsidR="0026216C" w:rsidRPr="001C145D">
        <w:rPr>
          <w:rFonts w:ascii="Cambria" w:hAnsi="Cambria" w:cs="Arial"/>
          <w:b/>
          <w:color w:val="1F3864"/>
          <w:sz w:val="20"/>
          <w:szCs w:val="20"/>
        </w:rPr>
        <w:t xml:space="preserve"> – </w:t>
      </w:r>
      <w:r w:rsidR="001172DC">
        <w:rPr>
          <w:rFonts w:ascii="Cambria" w:hAnsi="Cambria" w:cs="Arial"/>
          <w:b/>
          <w:color w:val="1F3864"/>
          <w:sz w:val="20"/>
          <w:szCs w:val="20"/>
        </w:rPr>
        <w:t xml:space="preserve">Mar </w:t>
      </w:r>
      <w:r w:rsidR="006618CB" w:rsidRPr="001C145D">
        <w:rPr>
          <w:rFonts w:ascii="Cambria" w:hAnsi="Cambria" w:cs="Arial"/>
          <w:b/>
          <w:color w:val="1F3864"/>
          <w:sz w:val="20"/>
          <w:szCs w:val="20"/>
        </w:rPr>
        <w:t>201</w:t>
      </w:r>
      <w:r w:rsidR="00176A8A">
        <w:rPr>
          <w:rFonts w:ascii="Cambria" w:hAnsi="Cambria" w:cs="Arial"/>
          <w:b/>
          <w:color w:val="1F3864"/>
          <w:sz w:val="20"/>
          <w:szCs w:val="20"/>
        </w:rPr>
        <w:t>8</w:t>
      </w:r>
    </w:p>
    <w:p w14:paraId="425CD150" w14:textId="77777777" w:rsidR="002B01BE" w:rsidRPr="001C145D" w:rsidRDefault="002B01BE" w:rsidP="002B01BE">
      <w:pPr>
        <w:spacing w:line="240" w:lineRule="exact"/>
        <w:jc w:val="both"/>
        <w:rPr>
          <w:rFonts w:ascii="Cambria" w:hAnsi="Cambria" w:cs="Arial"/>
          <w:b/>
          <w:color w:val="1F3864"/>
          <w:sz w:val="20"/>
          <w:szCs w:val="20"/>
        </w:rPr>
      </w:pPr>
      <w:r w:rsidRPr="001C145D">
        <w:rPr>
          <w:rFonts w:ascii="Cambria" w:hAnsi="Cambria" w:cs="Arial"/>
          <w:b/>
          <w:color w:val="1F3864"/>
          <w:sz w:val="20"/>
          <w:szCs w:val="20"/>
        </w:rPr>
        <w:t>Role</w:t>
      </w:r>
      <w:r w:rsidRPr="001C145D">
        <w:rPr>
          <w:rFonts w:ascii="Cambria" w:hAnsi="Cambria" w:cs="Arial"/>
          <w:b/>
          <w:color w:val="1F3864"/>
          <w:sz w:val="20"/>
          <w:szCs w:val="20"/>
        </w:rPr>
        <w:tab/>
      </w:r>
      <w:r w:rsidRPr="001C145D">
        <w:rPr>
          <w:rFonts w:ascii="Cambria" w:hAnsi="Cambria" w:cs="Arial"/>
          <w:b/>
          <w:color w:val="1F3864"/>
          <w:sz w:val="20"/>
          <w:szCs w:val="20"/>
        </w:rPr>
        <w:tab/>
        <w:t xml:space="preserve">: </w:t>
      </w:r>
      <w:r w:rsidR="00E45A6B" w:rsidRPr="001C145D">
        <w:rPr>
          <w:rFonts w:ascii="Cambria" w:hAnsi="Cambria" w:cs="Arial"/>
          <w:b/>
          <w:color w:val="1F3864"/>
          <w:sz w:val="20"/>
          <w:szCs w:val="20"/>
        </w:rPr>
        <w:t>SAP FICO</w:t>
      </w:r>
      <w:r w:rsidR="00176A8A">
        <w:rPr>
          <w:rFonts w:ascii="Cambria" w:hAnsi="Cambria" w:cs="Arial"/>
          <w:b/>
          <w:color w:val="1F3864"/>
          <w:sz w:val="20"/>
          <w:szCs w:val="20"/>
        </w:rPr>
        <w:t xml:space="preserve">Associate </w:t>
      </w:r>
      <w:r w:rsidRPr="001C145D">
        <w:rPr>
          <w:rFonts w:ascii="Cambria" w:hAnsi="Cambria" w:cs="Arial"/>
          <w:b/>
          <w:color w:val="1F3864"/>
          <w:sz w:val="20"/>
          <w:szCs w:val="20"/>
        </w:rPr>
        <w:t>Consultant</w:t>
      </w:r>
    </w:p>
    <w:p w14:paraId="7DD6C5FF" w14:textId="77777777" w:rsidR="002B01BE" w:rsidRPr="001C145D" w:rsidRDefault="002B01BE" w:rsidP="002B01BE">
      <w:pPr>
        <w:spacing w:line="240" w:lineRule="exact"/>
        <w:jc w:val="both"/>
        <w:rPr>
          <w:rFonts w:ascii="Cambria" w:hAnsi="Cambria" w:cs="Arial"/>
          <w:b/>
          <w:color w:val="1F3864"/>
          <w:sz w:val="20"/>
          <w:szCs w:val="20"/>
        </w:rPr>
      </w:pPr>
      <w:r w:rsidRPr="001C145D">
        <w:rPr>
          <w:rFonts w:ascii="Cambria" w:hAnsi="Cambria" w:cs="Arial"/>
          <w:b/>
          <w:color w:val="1F3864"/>
          <w:sz w:val="20"/>
          <w:szCs w:val="20"/>
        </w:rPr>
        <w:t>Project</w:t>
      </w:r>
      <w:r w:rsidRPr="001C145D">
        <w:rPr>
          <w:rFonts w:ascii="Cambria" w:hAnsi="Cambria" w:cs="Arial"/>
          <w:b/>
          <w:color w:val="1F3864"/>
          <w:sz w:val="20"/>
          <w:szCs w:val="20"/>
        </w:rPr>
        <w:tab/>
      </w:r>
      <w:r w:rsidRPr="001C145D">
        <w:rPr>
          <w:rFonts w:ascii="Cambria" w:hAnsi="Cambria" w:cs="Arial"/>
          <w:b/>
          <w:color w:val="1F3864"/>
          <w:sz w:val="20"/>
          <w:szCs w:val="20"/>
        </w:rPr>
        <w:tab/>
        <w:t xml:space="preserve">: </w:t>
      </w:r>
      <w:r w:rsidR="00176A8A">
        <w:rPr>
          <w:rFonts w:ascii="Cambria" w:hAnsi="Cambria" w:cs="Arial"/>
          <w:b/>
          <w:color w:val="1F3864"/>
          <w:sz w:val="20"/>
          <w:szCs w:val="20"/>
        </w:rPr>
        <w:t>Support</w:t>
      </w:r>
    </w:p>
    <w:p w14:paraId="3376C2F8" w14:textId="77777777" w:rsidR="002B01BE" w:rsidRPr="001C145D" w:rsidRDefault="002B01BE" w:rsidP="002B01BE">
      <w:pPr>
        <w:spacing w:line="240" w:lineRule="exact"/>
        <w:jc w:val="both"/>
        <w:rPr>
          <w:rFonts w:ascii="Cambria" w:hAnsi="Cambria" w:cs="Arial"/>
          <w:b/>
          <w:color w:val="1F3864"/>
          <w:sz w:val="20"/>
          <w:szCs w:val="20"/>
        </w:rPr>
      </w:pPr>
    </w:p>
    <w:p w14:paraId="6E227D55" w14:textId="77777777" w:rsidR="00A522B9" w:rsidRPr="001C145D" w:rsidRDefault="002B01BE" w:rsidP="009D3FCB">
      <w:pPr>
        <w:pStyle w:val="lead"/>
        <w:shd w:val="clear" w:color="auto" w:fill="FFFFFF"/>
        <w:spacing w:before="0" w:beforeAutospacing="0" w:after="150" w:afterAutospacing="0" w:line="283" w:lineRule="atLeast"/>
        <w:jc w:val="both"/>
        <w:rPr>
          <w:rFonts w:ascii="Cambria" w:hAnsi="Cambria" w:cs="Arial"/>
          <w:bCs/>
          <w:color w:val="1F3864"/>
          <w:sz w:val="20"/>
          <w:szCs w:val="20"/>
          <w:lang w:eastAsia="he-IL" w:bidi="he-IL"/>
        </w:rPr>
      </w:pPr>
      <w:r w:rsidRPr="001C145D">
        <w:rPr>
          <w:rFonts w:ascii="Cambria" w:hAnsi="Cambria" w:cs="Arial"/>
          <w:b/>
          <w:color w:val="1F3864"/>
        </w:rPr>
        <w:lastRenderedPageBreak/>
        <w:t xml:space="preserve">Client </w:t>
      </w:r>
      <w:r w:rsidR="008737B0" w:rsidRPr="001C145D">
        <w:rPr>
          <w:rFonts w:ascii="Cambria" w:hAnsi="Cambria" w:cs="Arial"/>
          <w:b/>
          <w:color w:val="1F3864"/>
        </w:rPr>
        <w:t>Information</w:t>
      </w:r>
      <w:r w:rsidR="008737B0" w:rsidRPr="001C145D">
        <w:rPr>
          <w:rFonts w:ascii="Cambria" w:hAnsi="Cambria" w:cs="Arial"/>
          <w:b/>
          <w:color w:val="1F3864"/>
          <w:sz w:val="20"/>
          <w:szCs w:val="20"/>
        </w:rPr>
        <w:t>:</w:t>
      </w:r>
      <w:r w:rsidR="00B812DA">
        <w:rPr>
          <w:rFonts w:ascii="Cambria" w:hAnsi="Cambria" w:cs="Arial"/>
          <w:b/>
          <w:color w:val="1F3864"/>
          <w:sz w:val="20"/>
          <w:szCs w:val="20"/>
        </w:rPr>
        <w:t xml:space="preserve"> </w:t>
      </w:r>
      <w:r w:rsidR="00A522B9" w:rsidRPr="001C145D">
        <w:rPr>
          <w:rFonts w:ascii="Cambria" w:hAnsi="Cambria" w:cs="Arial"/>
          <w:bCs/>
          <w:color w:val="1F3864"/>
          <w:sz w:val="20"/>
          <w:szCs w:val="20"/>
          <w:lang w:eastAsia="he-IL" w:bidi="he-IL"/>
        </w:rPr>
        <w:t>Nuevosol Energy is an innovative solar company founded in 2011 Design and installation of solar outing structures, and to promote solar rooftop mounting with indigenous solutions for plethora of requirements. Nuevosol is headquartered in Hyderabad, India The project involved across all SAP modules, including FI, CO, AA, MM, and SD PP QM</w:t>
      </w:r>
    </w:p>
    <w:p w14:paraId="3C2F0C88" w14:textId="77777777" w:rsidR="00176A8A" w:rsidRPr="001C145D" w:rsidRDefault="00176A8A" w:rsidP="00176A8A">
      <w:pPr>
        <w:spacing w:line="240" w:lineRule="exact"/>
        <w:jc w:val="both"/>
        <w:rPr>
          <w:rFonts w:ascii="Cambria" w:hAnsi="Cambria" w:cs="Arial"/>
          <w:b/>
          <w:color w:val="1F3864"/>
        </w:rPr>
      </w:pPr>
      <w:r w:rsidRPr="001C145D">
        <w:rPr>
          <w:rFonts w:ascii="Cambria" w:hAnsi="Cambria" w:cs="Arial"/>
          <w:b/>
          <w:color w:val="1F3864"/>
        </w:rPr>
        <w:t>Responsibilities:</w:t>
      </w:r>
    </w:p>
    <w:p w14:paraId="7400918C" w14:textId="77777777" w:rsidR="00176A8A" w:rsidRPr="001C145D" w:rsidRDefault="00176A8A" w:rsidP="00176A8A">
      <w:pPr>
        <w:spacing w:line="240" w:lineRule="exact"/>
        <w:jc w:val="both"/>
        <w:rPr>
          <w:rFonts w:ascii="Cambria" w:hAnsi="Cambria" w:cs="Arial"/>
          <w:b/>
          <w:color w:val="1F3864"/>
        </w:rPr>
      </w:pPr>
    </w:p>
    <w:p w14:paraId="54DCA763"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Receiving of tickets Tool and analyzing them to know ticket involves configuration changes or requires new enhancements or can be solved at this level.</w:t>
      </w:r>
    </w:p>
    <w:p w14:paraId="300E60CD"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Providing production support to the users</w:t>
      </w:r>
    </w:p>
    <w:p w14:paraId="32A4582A"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Resolving issues in the areas of Finance and Controlling</w:t>
      </w:r>
    </w:p>
    <w:p w14:paraId="65D705DE"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Created the new Functional Specifications for the Z Reports, Forms &amp; coordinated with the technical team to develop the Programs.</w:t>
      </w:r>
    </w:p>
    <w:p w14:paraId="050901D9"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Maintaining documentation for Change Requests.</w:t>
      </w:r>
    </w:p>
    <w:p w14:paraId="4598A066"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Analyzing and providing solutions on the issues raised by the client. </w:t>
      </w:r>
    </w:p>
    <w:p w14:paraId="0B4E363C"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 xml:space="preserve">Coordinating with the customers and Business Integrators in resolving the Trouble Tickets and Change Requests within SLA's.  </w:t>
      </w:r>
    </w:p>
    <w:p w14:paraId="528352B8"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Worked closely with functional consultants of other modules to resolve the incidents</w:t>
      </w:r>
    </w:p>
    <w:p w14:paraId="13093C28"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Provided day to day operational and process support to end-users.</w:t>
      </w:r>
    </w:p>
    <w:p w14:paraId="64557FCE"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I was supported and resolved the L2 level incidents</w:t>
      </w:r>
    </w:p>
    <w:p w14:paraId="3F14E14C"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Monitoring the End Users the to run the Operations smoothly and the daily operations</w:t>
      </w:r>
    </w:p>
    <w:p w14:paraId="1F13E3D3" w14:textId="77777777" w:rsidR="00176A8A" w:rsidRPr="001C145D" w:rsidRDefault="00176A8A" w:rsidP="00176A8A">
      <w:pPr>
        <w:pStyle w:val="Header"/>
        <w:numPr>
          <w:ilvl w:val="0"/>
          <w:numId w:val="26"/>
        </w:numPr>
        <w:tabs>
          <w:tab w:val="clear" w:pos="4320"/>
          <w:tab w:val="clear" w:pos="8640"/>
        </w:tabs>
        <w:jc w:val="both"/>
        <w:rPr>
          <w:rFonts w:ascii="Cambria" w:hAnsi="Cambria" w:cs="Arial"/>
          <w:bCs/>
          <w:color w:val="1F3864"/>
          <w:sz w:val="20"/>
          <w:szCs w:val="20"/>
          <w:lang w:eastAsia="he-IL" w:bidi="he-IL"/>
        </w:rPr>
      </w:pPr>
      <w:r w:rsidRPr="001C145D">
        <w:rPr>
          <w:rFonts w:ascii="Cambria" w:hAnsi="Cambria" w:cs="Arial"/>
          <w:bCs/>
          <w:color w:val="1F3864"/>
          <w:sz w:val="20"/>
          <w:szCs w:val="20"/>
          <w:lang w:eastAsia="he-IL" w:bidi="he-IL"/>
        </w:rPr>
        <w:t>Resolving issues in the areas of Finance as well as Controlling Module</w:t>
      </w:r>
    </w:p>
    <w:p w14:paraId="5917C681" w14:textId="77777777" w:rsidR="003B2B38" w:rsidRDefault="003B2B38" w:rsidP="008410DF">
      <w:pPr>
        <w:spacing w:line="240" w:lineRule="exact"/>
        <w:jc w:val="both"/>
        <w:rPr>
          <w:rFonts w:ascii="Cambria" w:hAnsi="Cambria" w:cs="Arial"/>
          <w:b/>
          <w:color w:val="1F3864"/>
          <w:sz w:val="20"/>
          <w:szCs w:val="20"/>
        </w:rPr>
      </w:pPr>
    </w:p>
    <w:p w14:paraId="00272D31" w14:textId="77777777" w:rsidR="00B812DA" w:rsidRDefault="00B812DA" w:rsidP="008410DF">
      <w:pPr>
        <w:spacing w:line="240" w:lineRule="exact"/>
        <w:jc w:val="both"/>
        <w:rPr>
          <w:rFonts w:ascii="Cambria" w:hAnsi="Cambria" w:cs="Arial"/>
          <w:b/>
          <w:color w:val="1F3864"/>
          <w:sz w:val="20"/>
          <w:szCs w:val="20"/>
        </w:rPr>
      </w:pPr>
    </w:p>
    <w:p w14:paraId="79FD5A9C" w14:textId="77777777" w:rsidR="00B812DA" w:rsidRDefault="00B812DA" w:rsidP="008410DF">
      <w:pPr>
        <w:spacing w:line="240" w:lineRule="exact"/>
        <w:jc w:val="both"/>
        <w:rPr>
          <w:rFonts w:ascii="Cambria" w:hAnsi="Cambria" w:cs="Arial"/>
          <w:b/>
          <w:color w:val="1F3864"/>
          <w:sz w:val="20"/>
          <w:szCs w:val="20"/>
        </w:rPr>
      </w:pPr>
    </w:p>
    <w:p w14:paraId="0789FA27" w14:textId="77777777" w:rsidR="00B812DA" w:rsidRPr="001C145D" w:rsidRDefault="00B812DA" w:rsidP="008410DF">
      <w:pPr>
        <w:spacing w:line="240" w:lineRule="exact"/>
        <w:jc w:val="both"/>
        <w:rPr>
          <w:rFonts w:ascii="Cambria" w:hAnsi="Cambria" w:cs="Arial"/>
          <w:b/>
          <w:color w:val="1F3864"/>
          <w:sz w:val="20"/>
          <w:szCs w:val="20"/>
        </w:rPr>
      </w:pPr>
    </w:p>
    <w:p w14:paraId="534E662F" w14:textId="77777777" w:rsidR="00831056" w:rsidRPr="001C145D" w:rsidRDefault="00831056" w:rsidP="001F2C27">
      <w:pPr>
        <w:pStyle w:val="Header"/>
        <w:tabs>
          <w:tab w:val="clear" w:pos="4320"/>
          <w:tab w:val="clear" w:pos="8640"/>
        </w:tabs>
        <w:jc w:val="both"/>
        <w:rPr>
          <w:rFonts w:ascii="Cambria" w:hAnsi="Cambria" w:cs="Arial"/>
          <w:bCs/>
          <w:color w:val="1F3864"/>
          <w:sz w:val="20"/>
          <w:szCs w:val="20"/>
          <w:lang w:eastAsia="he-IL" w:bidi="he-IL"/>
        </w:rPr>
      </w:pPr>
    </w:p>
    <w:sectPr w:rsidR="00831056" w:rsidRPr="001C145D" w:rsidSect="00DC103A">
      <w:headerReference w:type="even" r:id="rId9"/>
      <w:headerReference w:type="default" r:id="rId10"/>
      <w:footerReference w:type="even" r:id="rId11"/>
      <w:footerReference w:type="default" r:id="rId12"/>
      <w:headerReference w:type="first" r:id="rId13"/>
      <w:footerReference w:type="first" r:id="rId14"/>
      <w:pgSz w:w="12240" w:h="15840"/>
      <w:pgMar w:top="720" w:right="1987" w:bottom="720" w:left="162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EBCFA" w14:textId="77777777" w:rsidR="003C54D4" w:rsidRDefault="003C54D4">
      <w:r>
        <w:separator/>
      </w:r>
    </w:p>
  </w:endnote>
  <w:endnote w:type="continuationSeparator" w:id="0">
    <w:p w14:paraId="71B2E3BE" w14:textId="77777777" w:rsidR="003C54D4" w:rsidRDefault="003C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Univers (W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88BF" w14:textId="77777777" w:rsidR="004D0D09" w:rsidRDefault="004D0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B0CC" w14:textId="77777777" w:rsidR="004D0D09" w:rsidRDefault="004D0D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EEBC" w14:textId="77777777" w:rsidR="004D0D09" w:rsidRDefault="004D0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A7043" w14:textId="77777777" w:rsidR="003C54D4" w:rsidRDefault="003C54D4">
      <w:r>
        <w:separator/>
      </w:r>
    </w:p>
  </w:footnote>
  <w:footnote w:type="continuationSeparator" w:id="0">
    <w:p w14:paraId="2CB14573" w14:textId="77777777" w:rsidR="003C54D4" w:rsidRDefault="003C5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DE5F" w14:textId="77777777" w:rsidR="004D0D09" w:rsidRDefault="004D0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7532" w14:textId="77777777" w:rsidR="002A23D8" w:rsidRPr="001C145D" w:rsidRDefault="002A23D8" w:rsidP="002A23D8">
    <w:pPr>
      <w:jc w:val="both"/>
      <w:rPr>
        <w:rFonts w:ascii="Cambria" w:hAnsi="Cambria" w:cs="Arial"/>
        <w:b/>
        <w:color w:val="1F3864"/>
        <w:sz w:val="22"/>
        <w:szCs w:val="22"/>
      </w:rPr>
    </w:pPr>
    <w:r>
      <w:rPr>
        <w:rFonts w:ascii="Cambria" w:hAnsi="Cambria" w:cs="Arial"/>
        <w:b/>
        <w:color w:val="1F3864"/>
        <w:sz w:val="22"/>
        <w:szCs w:val="22"/>
      </w:rPr>
      <w:t>Swathi Muthineni                                                                                               Mobile: 7416961069</w:t>
    </w:r>
  </w:p>
  <w:p w14:paraId="3CC1E1EC" w14:textId="77777777" w:rsidR="002A23D8" w:rsidRDefault="002A23D8" w:rsidP="002A23D8">
    <w:pPr>
      <w:pStyle w:val="Header"/>
      <w:rPr>
        <w:rFonts w:ascii="Cambria" w:hAnsi="Cambria"/>
        <w:bCs/>
        <w:color w:val="1F3864"/>
        <w:sz w:val="20"/>
        <w:szCs w:val="20"/>
      </w:rPr>
    </w:pPr>
    <w:r w:rsidRPr="001C145D">
      <w:rPr>
        <w:rFonts w:ascii="Cambria" w:hAnsi="Cambria"/>
        <w:bCs/>
        <w:color w:val="1F3864"/>
        <w:sz w:val="20"/>
        <w:szCs w:val="20"/>
      </w:rPr>
      <w:t xml:space="preserve">SAP </w:t>
    </w:r>
    <w:r>
      <w:rPr>
        <w:rFonts w:ascii="Cambria" w:hAnsi="Cambria"/>
        <w:bCs/>
        <w:color w:val="1F3864"/>
        <w:sz w:val="20"/>
        <w:szCs w:val="20"/>
      </w:rPr>
      <w:t xml:space="preserve">Functional Consultant                                                                                  E-mail: </w:t>
    </w:r>
    <w:hyperlink r:id="rId1" w:history="1">
      <w:r w:rsidR="004D0D09" w:rsidRPr="0056378F">
        <w:rPr>
          <w:rStyle w:val="Hyperlink"/>
          <w:rFonts w:ascii="Cambria" w:hAnsi="Cambria"/>
          <w:bCs/>
          <w:sz w:val="20"/>
          <w:szCs w:val="20"/>
        </w:rPr>
        <w:t>swathi9243@gmail.com</w:t>
      </w:r>
    </w:hyperlink>
  </w:p>
  <w:p w14:paraId="7504DDA4" w14:textId="77777777" w:rsidR="004D0D09" w:rsidRDefault="004D0D09" w:rsidP="002A23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7AB57" w14:textId="77777777" w:rsidR="004D0D09" w:rsidRDefault="004D0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5624E06"/>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sz w:val="16"/>
        <w:szCs w:val="16"/>
      </w:rPr>
    </w:lvl>
  </w:abstractNum>
  <w:abstractNum w:abstractNumId="4" w15:restartNumberingAfterBreak="0">
    <w:nsid w:val="00000009"/>
    <w:multiLevelType w:val="singleLevel"/>
    <w:tmpl w:val="00000009"/>
    <w:name w:val="WW8Num9"/>
    <w:lvl w:ilvl="0">
      <w:start w:val="1"/>
      <w:numFmt w:val="bullet"/>
      <w:lvlText w:val=""/>
      <w:lvlJc w:val="left"/>
      <w:pPr>
        <w:tabs>
          <w:tab w:val="num" w:pos="1080"/>
        </w:tabs>
        <w:ind w:left="1080" w:hanging="360"/>
      </w:pPr>
      <w:rPr>
        <w:rFonts w:ascii="Symbol" w:hAnsi="Symbol"/>
      </w:rPr>
    </w:lvl>
  </w:abstractNum>
  <w:abstractNum w:abstractNumId="5" w15:restartNumberingAfterBreak="0">
    <w:nsid w:val="028B4193"/>
    <w:multiLevelType w:val="hybridMultilevel"/>
    <w:tmpl w:val="AFBA1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1E4750"/>
    <w:multiLevelType w:val="hybridMultilevel"/>
    <w:tmpl w:val="14AE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5372D7"/>
    <w:multiLevelType w:val="multilevel"/>
    <w:tmpl w:val="F87064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8431154"/>
    <w:multiLevelType w:val="hybridMultilevel"/>
    <w:tmpl w:val="93D2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A3184"/>
    <w:multiLevelType w:val="hybridMultilevel"/>
    <w:tmpl w:val="A1ACC13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3160A4"/>
    <w:multiLevelType w:val="hybridMultilevel"/>
    <w:tmpl w:val="5FCCA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2F16CF4"/>
    <w:multiLevelType w:val="hybridMultilevel"/>
    <w:tmpl w:val="47F277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3653845"/>
    <w:multiLevelType w:val="hybridMultilevel"/>
    <w:tmpl w:val="39B6773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6A70C7D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CB7AA0B0">
      <w:numFmt w:val="bullet"/>
      <w:lvlText w:val="-"/>
      <w:lvlJc w:val="left"/>
      <w:pPr>
        <w:ind w:left="3600" w:hanging="360"/>
      </w:pPr>
      <w:rPr>
        <w:rFonts w:ascii="Times New Roman" w:eastAsia="Times New Roman" w:hAnsi="Times New Roman" w:cs="Times New Roman" w:hint="default"/>
        <w:b w:val="0"/>
        <w:sz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802D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92004A3"/>
    <w:multiLevelType w:val="hybridMultilevel"/>
    <w:tmpl w:val="DB6A0500"/>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1C98324B"/>
    <w:multiLevelType w:val="hybridMultilevel"/>
    <w:tmpl w:val="5434C3C0"/>
    <w:lvl w:ilvl="0" w:tplc="0409000B">
      <w:start w:val="1"/>
      <w:numFmt w:val="bullet"/>
      <w:lvlText w:val=""/>
      <w:lvlJc w:val="left"/>
      <w:pPr>
        <w:ind w:left="720" w:hanging="360"/>
      </w:pPr>
      <w:rPr>
        <w:rFonts w:ascii="Wingdings" w:hAnsi="Wingdings" w:hint="default"/>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7A5DF3"/>
    <w:multiLevelType w:val="hybridMultilevel"/>
    <w:tmpl w:val="E2C8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E516C"/>
    <w:multiLevelType w:val="multilevel"/>
    <w:tmpl w:val="A9F490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39367CF"/>
    <w:multiLevelType w:val="hybridMultilevel"/>
    <w:tmpl w:val="8A22B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3F6D91"/>
    <w:multiLevelType w:val="multilevel"/>
    <w:tmpl w:val="33746F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26E00AE1"/>
    <w:multiLevelType w:val="hybridMultilevel"/>
    <w:tmpl w:val="894ED9DA"/>
    <w:lvl w:ilvl="0" w:tplc="C276A8A0">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72A25FF"/>
    <w:multiLevelType w:val="hybridMultilevel"/>
    <w:tmpl w:val="A7DE8BB2"/>
    <w:lvl w:ilvl="0" w:tplc="04090001">
      <w:start w:val="1"/>
      <w:numFmt w:val="bullet"/>
      <w:lvlText w:val=""/>
      <w:lvlJc w:val="left"/>
      <w:pPr>
        <w:ind w:left="720" w:hanging="360"/>
      </w:pPr>
      <w:rPr>
        <w:rFonts w:ascii="Symbol" w:hAnsi="Symbol" w:hint="default"/>
      </w:rPr>
    </w:lvl>
    <w:lvl w:ilvl="1" w:tplc="C91275E2">
      <w:numFmt w:val="bullet"/>
      <w:lvlText w:val="·"/>
      <w:lvlJc w:val="left"/>
      <w:pPr>
        <w:ind w:left="1680" w:hanging="60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8C60EB"/>
    <w:multiLevelType w:val="hybridMultilevel"/>
    <w:tmpl w:val="E174D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95F4E69"/>
    <w:multiLevelType w:val="hybridMultilevel"/>
    <w:tmpl w:val="8D7C75BC"/>
    <w:lvl w:ilvl="0" w:tplc="04090005">
      <w:start w:val="1"/>
      <w:numFmt w:val="bullet"/>
      <w:pStyle w:val="NormalStyle"/>
      <w:lvlText w:val=""/>
      <w:lvlJc w:val="left"/>
      <w:pPr>
        <w:tabs>
          <w:tab w:val="num" w:pos="360"/>
        </w:tabs>
        <w:ind w:left="360" w:hanging="360"/>
      </w:pPr>
      <w:rPr>
        <w:rFonts w:ascii="Symbol" w:hAnsi="Symbol" w:hint="default"/>
      </w:rPr>
    </w:lvl>
    <w:lvl w:ilvl="1" w:tplc="04090003">
      <w:start w:val="1"/>
      <w:numFmt w:val="bullet"/>
      <w:lvlText w:val=""/>
      <w:lvlJc w:val="left"/>
      <w:pPr>
        <w:tabs>
          <w:tab w:val="num" w:pos="0"/>
        </w:tabs>
        <w:ind w:left="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B790036"/>
    <w:multiLevelType w:val="hybridMultilevel"/>
    <w:tmpl w:val="2152B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907D61"/>
    <w:multiLevelType w:val="hybridMultilevel"/>
    <w:tmpl w:val="AC9A38F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E716A7"/>
    <w:multiLevelType w:val="hybridMultilevel"/>
    <w:tmpl w:val="8E6C5A14"/>
    <w:lvl w:ilvl="0" w:tplc="0409000B">
      <w:start w:val="1"/>
      <w:numFmt w:val="bullet"/>
      <w:lvlText w:val=""/>
      <w:lvlJc w:val="left"/>
      <w:pPr>
        <w:tabs>
          <w:tab w:val="num" w:pos="558"/>
        </w:tabs>
        <w:ind w:left="558" w:hanging="288"/>
      </w:pPr>
      <w:rPr>
        <w:rFonts w:ascii="Wingdings" w:hAnsi="Wingdings" w:hint="default"/>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20F379C"/>
    <w:multiLevelType w:val="hybridMultilevel"/>
    <w:tmpl w:val="318C2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B5B5DF3"/>
    <w:multiLevelType w:val="hybridMultilevel"/>
    <w:tmpl w:val="ED2EAC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716B73"/>
    <w:multiLevelType w:val="hybridMultilevel"/>
    <w:tmpl w:val="C6FE8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7162E4"/>
    <w:multiLevelType w:val="hybridMultilevel"/>
    <w:tmpl w:val="1808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024F2"/>
    <w:multiLevelType w:val="multilevel"/>
    <w:tmpl w:val="2722D0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7342DE0"/>
    <w:multiLevelType w:val="hybridMultilevel"/>
    <w:tmpl w:val="6CC680AC"/>
    <w:lvl w:ilvl="0" w:tplc="0409000B">
      <w:start w:val="1"/>
      <w:numFmt w:val="bullet"/>
      <w:lvlText w:val=""/>
      <w:lvlJc w:val="left"/>
      <w:pPr>
        <w:tabs>
          <w:tab w:val="num" w:pos="720"/>
        </w:tabs>
        <w:ind w:left="720" w:hanging="360"/>
      </w:pPr>
      <w:rPr>
        <w:rFonts w:ascii="Wingdings" w:hAnsi="Wingdings" w:hint="default"/>
        <w:color w:val="auto"/>
        <w:sz w:val="17"/>
        <w:szCs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4207AA"/>
    <w:multiLevelType w:val="hybridMultilevel"/>
    <w:tmpl w:val="AA2E5B0A"/>
    <w:lvl w:ilvl="0" w:tplc="46DCFDEA">
      <w:start w:val="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5FCA0D9F"/>
    <w:multiLevelType w:val="multilevel"/>
    <w:tmpl w:val="65EA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C0AD9"/>
    <w:multiLevelType w:val="multilevel"/>
    <w:tmpl w:val="8D16E75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AF7600C"/>
    <w:multiLevelType w:val="hybridMultilevel"/>
    <w:tmpl w:val="E19E15E8"/>
    <w:lvl w:ilvl="0" w:tplc="04090001">
      <w:start w:val="1"/>
      <w:numFmt w:val="bullet"/>
      <w:lvlText w:val=""/>
      <w:lvlJc w:val="left"/>
      <w:pPr>
        <w:ind w:left="720" w:hanging="360"/>
      </w:pPr>
      <w:rPr>
        <w:rFonts w:ascii="Symbol" w:hAnsi="Symbol" w:hint="default"/>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A615AD"/>
    <w:multiLevelType w:val="singleLevel"/>
    <w:tmpl w:val="587295B6"/>
    <w:lvl w:ilvl="0">
      <w:start w:val="1"/>
      <w:numFmt w:val="bullet"/>
      <w:pStyle w:val="arialbullets"/>
      <w:lvlText w:val=""/>
      <w:lvlJc w:val="left"/>
      <w:pPr>
        <w:tabs>
          <w:tab w:val="num" w:pos="360"/>
        </w:tabs>
        <w:ind w:left="360" w:hanging="360"/>
      </w:pPr>
      <w:rPr>
        <w:rFonts w:ascii="Symbol" w:hAnsi="Symbol" w:hint="default"/>
      </w:rPr>
    </w:lvl>
  </w:abstractNum>
  <w:abstractNum w:abstractNumId="38" w15:restartNumberingAfterBreak="0">
    <w:nsid w:val="77C063D0"/>
    <w:multiLevelType w:val="hybridMultilevel"/>
    <w:tmpl w:val="3B163D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7D058D"/>
    <w:multiLevelType w:val="multilevel"/>
    <w:tmpl w:val="2DA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8A2AF3"/>
    <w:multiLevelType w:val="hybridMultilevel"/>
    <w:tmpl w:val="BA22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907C82"/>
    <w:multiLevelType w:val="singleLevel"/>
    <w:tmpl w:val="441A2BCE"/>
    <w:lvl w:ilvl="0">
      <w:start w:val="1"/>
      <w:numFmt w:val="bullet"/>
      <w:pStyle w:val="BulletItem"/>
      <w:lvlText w:val=""/>
      <w:lvlJc w:val="left"/>
      <w:pPr>
        <w:tabs>
          <w:tab w:val="num" w:pos="360"/>
        </w:tabs>
        <w:ind w:left="360" w:hanging="360"/>
      </w:pPr>
      <w:rPr>
        <w:rFonts w:ascii="Symbol" w:hAnsi="Symbol" w:hint="default"/>
      </w:rPr>
    </w:lvl>
  </w:abstractNum>
  <w:num w:numId="1">
    <w:abstractNumId w:val="14"/>
  </w:num>
  <w:num w:numId="2">
    <w:abstractNumId w:val="41"/>
  </w:num>
  <w:num w:numId="3">
    <w:abstractNumId w:val="4"/>
  </w:num>
  <w:num w:numId="4">
    <w:abstractNumId w:val="23"/>
  </w:num>
  <w:num w:numId="5">
    <w:abstractNumId w:val="1"/>
  </w:num>
  <w:num w:numId="6">
    <w:abstractNumId w:val="3"/>
  </w:num>
  <w:num w:numId="7">
    <w:abstractNumId w:val="38"/>
  </w:num>
  <w:num w:numId="8">
    <w:abstractNumId w:val="12"/>
  </w:num>
  <w:num w:numId="9">
    <w:abstractNumId w:val="33"/>
  </w:num>
  <w:num w:numId="10">
    <w:abstractNumId w:val="20"/>
  </w:num>
  <w:num w:numId="11">
    <w:abstractNumId w:val="13"/>
  </w:num>
  <w:num w:numId="12">
    <w:abstractNumId w:val="9"/>
  </w:num>
  <w:num w:numId="13">
    <w:abstractNumId w:val="37"/>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21"/>
  </w:num>
  <w:num w:numId="16">
    <w:abstractNumId w:val="6"/>
  </w:num>
  <w:num w:numId="17">
    <w:abstractNumId w:val="8"/>
  </w:num>
  <w:num w:numId="18">
    <w:abstractNumId w:val="26"/>
  </w:num>
  <w:num w:numId="19">
    <w:abstractNumId w:val="15"/>
  </w:num>
  <w:num w:numId="20">
    <w:abstractNumId w:val="36"/>
  </w:num>
  <w:num w:numId="21">
    <w:abstractNumId w:val="32"/>
  </w:num>
  <w:num w:numId="22">
    <w:abstractNumId w:val="25"/>
  </w:num>
  <w:num w:numId="23">
    <w:abstractNumId w:val="27"/>
  </w:num>
  <w:num w:numId="24">
    <w:abstractNumId w:val="18"/>
  </w:num>
  <w:num w:numId="25">
    <w:abstractNumId w:val="28"/>
  </w:num>
  <w:num w:numId="26">
    <w:abstractNumId w:val="24"/>
  </w:num>
  <w:num w:numId="27">
    <w:abstractNumId w:val="10"/>
  </w:num>
  <w:num w:numId="28">
    <w:abstractNumId w:val="29"/>
  </w:num>
  <w:num w:numId="29">
    <w:abstractNumId w:val="7"/>
  </w:num>
  <w:num w:numId="30">
    <w:abstractNumId w:val="31"/>
  </w:num>
  <w:num w:numId="31">
    <w:abstractNumId w:val="35"/>
  </w:num>
  <w:num w:numId="32">
    <w:abstractNumId w:val="19"/>
  </w:num>
  <w:num w:numId="33">
    <w:abstractNumId w:val="17"/>
  </w:num>
  <w:num w:numId="34">
    <w:abstractNumId w:val="11"/>
  </w:num>
  <w:num w:numId="35">
    <w:abstractNumId w:val="30"/>
  </w:num>
  <w:num w:numId="36">
    <w:abstractNumId w:val="16"/>
  </w:num>
  <w:num w:numId="37">
    <w:abstractNumId w:val="40"/>
  </w:num>
  <w:num w:numId="38">
    <w:abstractNumId w:val="34"/>
  </w:num>
  <w:num w:numId="39">
    <w:abstractNumId w:val="39"/>
  </w:num>
  <w:num w:numId="40">
    <w:abstractNumId w:val="5"/>
  </w:num>
  <w:num w:numId="41">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C290F"/>
    <w:rsid w:val="000033D2"/>
    <w:rsid w:val="000062C8"/>
    <w:rsid w:val="00013E18"/>
    <w:rsid w:val="000170CA"/>
    <w:rsid w:val="00017534"/>
    <w:rsid w:val="000234A8"/>
    <w:rsid w:val="00024063"/>
    <w:rsid w:val="00027383"/>
    <w:rsid w:val="0003007B"/>
    <w:rsid w:val="000312D0"/>
    <w:rsid w:val="00033DEB"/>
    <w:rsid w:val="000361CF"/>
    <w:rsid w:val="0003655C"/>
    <w:rsid w:val="00037941"/>
    <w:rsid w:val="0004228F"/>
    <w:rsid w:val="000477FB"/>
    <w:rsid w:val="00052080"/>
    <w:rsid w:val="00053406"/>
    <w:rsid w:val="00054D89"/>
    <w:rsid w:val="00055398"/>
    <w:rsid w:val="00055521"/>
    <w:rsid w:val="00056215"/>
    <w:rsid w:val="00057FA5"/>
    <w:rsid w:val="00062907"/>
    <w:rsid w:val="000646EB"/>
    <w:rsid w:val="0006517F"/>
    <w:rsid w:val="00065B7D"/>
    <w:rsid w:val="0006705B"/>
    <w:rsid w:val="0006740A"/>
    <w:rsid w:val="00067824"/>
    <w:rsid w:val="00067CCC"/>
    <w:rsid w:val="00070B99"/>
    <w:rsid w:val="00072172"/>
    <w:rsid w:val="00072A65"/>
    <w:rsid w:val="0007427B"/>
    <w:rsid w:val="0007761F"/>
    <w:rsid w:val="00077F66"/>
    <w:rsid w:val="000806CB"/>
    <w:rsid w:val="000835F0"/>
    <w:rsid w:val="00087B7F"/>
    <w:rsid w:val="00087E0D"/>
    <w:rsid w:val="00087EA7"/>
    <w:rsid w:val="000927B6"/>
    <w:rsid w:val="00094BA6"/>
    <w:rsid w:val="000974B8"/>
    <w:rsid w:val="000A0FBF"/>
    <w:rsid w:val="000A4A80"/>
    <w:rsid w:val="000A6DFA"/>
    <w:rsid w:val="000B13DD"/>
    <w:rsid w:val="000B16E7"/>
    <w:rsid w:val="000B3A8E"/>
    <w:rsid w:val="000B4937"/>
    <w:rsid w:val="000B608C"/>
    <w:rsid w:val="000B6EA3"/>
    <w:rsid w:val="000B7140"/>
    <w:rsid w:val="000C4FE4"/>
    <w:rsid w:val="000C5A08"/>
    <w:rsid w:val="000C64FC"/>
    <w:rsid w:val="000D01BF"/>
    <w:rsid w:val="000D301D"/>
    <w:rsid w:val="000E0B22"/>
    <w:rsid w:val="000E22BC"/>
    <w:rsid w:val="000E2E0F"/>
    <w:rsid w:val="000E2F9D"/>
    <w:rsid w:val="000E4D15"/>
    <w:rsid w:val="000E53D7"/>
    <w:rsid w:val="000E5517"/>
    <w:rsid w:val="000F33BB"/>
    <w:rsid w:val="0010056E"/>
    <w:rsid w:val="001007FB"/>
    <w:rsid w:val="001079BB"/>
    <w:rsid w:val="0011395F"/>
    <w:rsid w:val="001151D0"/>
    <w:rsid w:val="00116CEA"/>
    <w:rsid w:val="001172DC"/>
    <w:rsid w:val="00117F0F"/>
    <w:rsid w:val="00120E18"/>
    <w:rsid w:val="00122C9E"/>
    <w:rsid w:val="0012496B"/>
    <w:rsid w:val="0012520C"/>
    <w:rsid w:val="00126089"/>
    <w:rsid w:val="00130DC9"/>
    <w:rsid w:val="001316C2"/>
    <w:rsid w:val="00132FFF"/>
    <w:rsid w:val="00135613"/>
    <w:rsid w:val="0014220B"/>
    <w:rsid w:val="0014647D"/>
    <w:rsid w:val="00150925"/>
    <w:rsid w:val="00151531"/>
    <w:rsid w:val="00152DD9"/>
    <w:rsid w:val="001532A4"/>
    <w:rsid w:val="001574F2"/>
    <w:rsid w:val="001607E6"/>
    <w:rsid w:val="00160AEC"/>
    <w:rsid w:val="0016195E"/>
    <w:rsid w:val="0016249E"/>
    <w:rsid w:val="00163F4A"/>
    <w:rsid w:val="00167152"/>
    <w:rsid w:val="00170112"/>
    <w:rsid w:val="001703EC"/>
    <w:rsid w:val="00174F46"/>
    <w:rsid w:val="00176A8A"/>
    <w:rsid w:val="0018020A"/>
    <w:rsid w:val="00180497"/>
    <w:rsid w:val="00183215"/>
    <w:rsid w:val="0018546A"/>
    <w:rsid w:val="00186EA0"/>
    <w:rsid w:val="001907F6"/>
    <w:rsid w:val="00193A03"/>
    <w:rsid w:val="001A0112"/>
    <w:rsid w:val="001A021B"/>
    <w:rsid w:val="001A024E"/>
    <w:rsid w:val="001A23B3"/>
    <w:rsid w:val="001A40A6"/>
    <w:rsid w:val="001A5551"/>
    <w:rsid w:val="001A7810"/>
    <w:rsid w:val="001B15E7"/>
    <w:rsid w:val="001B274A"/>
    <w:rsid w:val="001B4609"/>
    <w:rsid w:val="001C0D35"/>
    <w:rsid w:val="001C145D"/>
    <w:rsid w:val="001C1DCC"/>
    <w:rsid w:val="001C1EF8"/>
    <w:rsid w:val="001C300C"/>
    <w:rsid w:val="001D05BB"/>
    <w:rsid w:val="001D247D"/>
    <w:rsid w:val="001D24FE"/>
    <w:rsid w:val="001D3D9A"/>
    <w:rsid w:val="001D408F"/>
    <w:rsid w:val="001D544A"/>
    <w:rsid w:val="001D5A71"/>
    <w:rsid w:val="001E04A9"/>
    <w:rsid w:val="001E3F50"/>
    <w:rsid w:val="001E3FDE"/>
    <w:rsid w:val="001E6DD3"/>
    <w:rsid w:val="001E7888"/>
    <w:rsid w:val="001F20ED"/>
    <w:rsid w:val="001F24A4"/>
    <w:rsid w:val="001F2C27"/>
    <w:rsid w:val="001F30C5"/>
    <w:rsid w:val="001F402F"/>
    <w:rsid w:val="001F4A3E"/>
    <w:rsid w:val="001F635A"/>
    <w:rsid w:val="00201E1B"/>
    <w:rsid w:val="00202C76"/>
    <w:rsid w:val="002057B4"/>
    <w:rsid w:val="00205F13"/>
    <w:rsid w:val="00212B8D"/>
    <w:rsid w:val="00213395"/>
    <w:rsid w:val="002139EB"/>
    <w:rsid w:val="00214A50"/>
    <w:rsid w:val="00215F03"/>
    <w:rsid w:val="002236D2"/>
    <w:rsid w:val="00223ECF"/>
    <w:rsid w:val="002246C4"/>
    <w:rsid w:val="00225F3C"/>
    <w:rsid w:val="0022726D"/>
    <w:rsid w:val="00231632"/>
    <w:rsid w:val="002327F2"/>
    <w:rsid w:val="0023443B"/>
    <w:rsid w:val="00240768"/>
    <w:rsid w:val="00240BF8"/>
    <w:rsid w:val="00245397"/>
    <w:rsid w:val="00246B37"/>
    <w:rsid w:val="0025237C"/>
    <w:rsid w:val="00252A4E"/>
    <w:rsid w:val="002542B7"/>
    <w:rsid w:val="0025533A"/>
    <w:rsid w:val="002573B8"/>
    <w:rsid w:val="0026216C"/>
    <w:rsid w:val="002633D1"/>
    <w:rsid w:val="0026359A"/>
    <w:rsid w:val="00265BB0"/>
    <w:rsid w:val="002666E9"/>
    <w:rsid w:val="00270A87"/>
    <w:rsid w:val="002726D8"/>
    <w:rsid w:val="00272B7D"/>
    <w:rsid w:val="0027382D"/>
    <w:rsid w:val="00273BF8"/>
    <w:rsid w:val="002766A8"/>
    <w:rsid w:val="002806EA"/>
    <w:rsid w:val="00282406"/>
    <w:rsid w:val="002826C6"/>
    <w:rsid w:val="00284922"/>
    <w:rsid w:val="002854AE"/>
    <w:rsid w:val="00285E52"/>
    <w:rsid w:val="00290235"/>
    <w:rsid w:val="002913D5"/>
    <w:rsid w:val="002916DA"/>
    <w:rsid w:val="00291F10"/>
    <w:rsid w:val="002924CD"/>
    <w:rsid w:val="00294821"/>
    <w:rsid w:val="0029750E"/>
    <w:rsid w:val="00297B05"/>
    <w:rsid w:val="002A23D8"/>
    <w:rsid w:val="002A23D9"/>
    <w:rsid w:val="002A37D4"/>
    <w:rsid w:val="002A404E"/>
    <w:rsid w:val="002A413A"/>
    <w:rsid w:val="002A482E"/>
    <w:rsid w:val="002A5102"/>
    <w:rsid w:val="002A5876"/>
    <w:rsid w:val="002A5D52"/>
    <w:rsid w:val="002A61F2"/>
    <w:rsid w:val="002A677F"/>
    <w:rsid w:val="002B01BE"/>
    <w:rsid w:val="002B045E"/>
    <w:rsid w:val="002B2ADC"/>
    <w:rsid w:val="002B40C9"/>
    <w:rsid w:val="002C0B50"/>
    <w:rsid w:val="002C127D"/>
    <w:rsid w:val="002C1379"/>
    <w:rsid w:val="002C3344"/>
    <w:rsid w:val="002C65B6"/>
    <w:rsid w:val="002C78F1"/>
    <w:rsid w:val="002C7A24"/>
    <w:rsid w:val="002D2497"/>
    <w:rsid w:val="002D4A37"/>
    <w:rsid w:val="002D61D7"/>
    <w:rsid w:val="002D6718"/>
    <w:rsid w:val="002E0098"/>
    <w:rsid w:val="002E0AE9"/>
    <w:rsid w:val="002E27A0"/>
    <w:rsid w:val="002E5E21"/>
    <w:rsid w:val="002E7919"/>
    <w:rsid w:val="002F4E61"/>
    <w:rsid w:val="002F5DD1"/>
    <w:rsid w:val="002F6DF2"/>
    <w:rsid w:val="002F7905"/>
    <w:rsid w:val="00301A21"/>
    <w:rsid w:val="00302840"/>
    <w:rsid w:val="00306757"/>
    <w:rsid w:val="00306AAE"/>
    <w:rsid w:val="00307CB7"/>
    <w:rsid w:val="00312534"/>
    <w:rsid w:val="00315C3A"/>
    <w:rsid w:val="003166FB"/>
    <w:rsid w:val="0031730F"/>
    <w:rsid w:val="0031760B"/>
    <w:rsid w:val="00317C6A"/>
    <w:rsid w:val="00320FB5"/>
    <w:rsid w:val="0032418E"/>
    <w:rsid w:val="003241D3"/>
    <w:rsid w:val="00326263"/>
    <w:rsid w:val="0032643A"/>
    <w:rsid w:val="003264A9"/>
    <w:rsid w:val="00331A5B"/>
    <w:rsid w:val="00337117"/>
    <w:rsid w:val="003429D9"/>
    <w:rsid w:val="00342E6D"/>
    <w:rsid w:val="00344BA3"/>
    <w:rsid w:val="00345D85"/>
    <w:rsid w:val="00350114"/>
    <w:rsid w:val="00350227"/>
    <w:rsid w:val="00351FB8"/>
    <w:rsid w:val="00354E12"/>
    <w:rsid w:val="0036137B"/>
    <w:rsid w:val="00361EE5"/>
    <w:rsid w:val="00366387"/>
    <w:rsid w:val="00367276"/>
    <w:rsid w:val="00367E2C"/>
    <w:rsid w:val="003756C8"/>
    <w:rsid w:val="00375BED"/>
    <w:rsid w:val="00376557"/>
    <w:rsid w:val="00381A18"/>
    <w:rsid w:val="00382D76"/>
    <w:rsid w:val="0038455D"/>
    <w:rsid w:val="00384750"/>
    <w:rsid w:val="003874BB"/>
    <w:rsid w:val="00391384"/>
    <w:rsid w:val="003921CC"/>
    <w:rsid w:val="00392D70"/>
    <w:rsid w:val="00392E89"/>
    <w:rsid w:val="00393BB5"/>
    <w:rsid w:val="003A0344"/>
    <w:rsid w:val="003A2AD7"/>
    <w:rsid w:val="003A332B"/>
    <w:rsid w:val="003A3D68"/>
    <w:rsid w:val="003A6071"/>
    <w:rsid w:val="003A609A"/>
    <w:rsid w:val="003B0849"/>
    <w:rsid w:val="003B2B38"/>
    <w:rsid w:val="003B2B44"/>
    <w:rsid w:val="003B4BB3"/>
    <w:rsid w:val="003B6002"/>
    <w:rsid w:val="003B666E"/>
    <w:rsid w:val="003C31E6"/>
    <w:rsid w:val="003C48B0"/>
    <w:rsid w:val="003C4FF1"/>
    <w:rsid w:val="003C53E8"/>
    <w:rsid w:val="003C54D4"/>
    <w:rsid w:val="003C7BF6"/>
    <w:rsid w:val="003D1BE7"/>
    <w:rsid w:val="003D20D1"/>
    <w:rsid w:val="003D2698"/>
    <w:rsid w:val="003D6EB6"/>
    <w:rsid w:val="003E0815"/>
    <w:rsid w:val="003E2A00"/>
    <w:rsid w:val="003E47E2"/>
    <w:rsid w:val="003E4CA9"/>
    <w:rsid w:val="003F0ACF"/>
    <w:rsid w:val="003F0DBC"/>
    <w:rsid w:val="003F6607"/>
    <w:rsid w:val="0040110F"/>
    <w:rsid w:val="004041DD"/>
    <w:rsid w:val="00411C2E"/>
    <w:rsid w:val="00412AA7"/>
    <w:rsid w:val="00413EEC"/>
    <w:rsid w:val="00414E12"/>
    <w:rsid w:val="00423499"/>
    <w:rsid w:val="00423554"/>
    <w:rsid w:val="00425B58"/>
    <w:rsid w:val="00427B5E"/>
    <w:rsid w:val="00431AB2"/>
    <w:rsid w:val="004320FD"/>
    <w:rsid w:val="004327C1"/>
    <w:rsid w:val="00433398"/>
    <w:rsid w:val="00434D9A"/>
    <w:rsid w:val="00435B26"/>
    <w:rsid w:val="0043620E"/>
    <w:rsid w:val="00437C70"/>
    <w:rsid w:val="00441F44"/>
    <w:rsid w:val="00442409"/>
    <w:rsid w:val="00442DD8"/>
    <w:rsid w:val="004444E5"/>
    <w:rsid w:val="00446B74"/>
    <w:rsid w:val="00452A5B"/>
    <w:rsid w:val="00453FFC"/>
    <w:rsid w:val="004571D4"/>
    <w:rsid w:val="004624B3"/>
    <w:rsid w:val="0046461A"/>
    <w:rsid w:val="00466954"/>
    <w:rsid w:val="00471ED9"/>
    <w:rsid w:val="0047269F"/>
    <w:rsid w:val="00473481"/>
    <w:rsid w:val="00475A4B"/>
    <w:rsid w:val="00476854"/>
    <w:rsid w:val="00477607"/>
    <w:rsid w:val="00480BF1"/>
    <w:rsid w:val="004811B8"/>
    <w:rsid w:val="00481DBC"/>
    <w:rsid w:val="00483380"/>
    <w:rsid w:val="00484EE6"/>
    <w:rsid w:val="00484F0B"/>
    <w:rsid w:val="00486A4F"/>
    <w:rsid w:val="00486F74"/>
    <w:rsid w:val="00487678"/>
    <w:rsid w:val="00487DB7"/>
    <w:rsid w:val="00490A96"/>
    <w:rsid w:val="004927F7"/>
    <w:rsid w:val="00496EE9"/>
    <w:rsid w:val="004A0323"/>
    <w:rsid w:val="004A3234"/>
    <w:rsid w:val="004A76FF"/>
    <w:rsid w:val="004B3619"/>
    <w:rsid w:val="004B3F89"/>
    <w:rsid w:val="004B5258"/>
    <w:rsid w:val="004B781E"/>
    <w:rsid w:val="004C18B7"/>
    <w:rsid w:val="004C24ED"/>
    <w:rsid w:val="004C3802"/>
    <w:rsid w:val="004C395A"/>
    <w:rsid w:val="004C3F60"/>
    <w:rsid w:val="004C6823"/>
    <w:rsid w:val="004C7BB1"/>
    <w:rsid w:val="004D095B"/>
    <w:rsid w:val="004D0D09"/>
    <w:rsid w:val="004E0183"/>
    <w:rsid w:val="004E1556"/>
    <w:rsid w:val="004E1DE1"/>
    <w:rsid w:val="004E2713"/>
    <w:rsid w:val="004E3470"/>
    <w:rsid w:val="004E357C"/>
    <w:rsid w:val="004E38E5"/>
    <w:rsid w:val="004E482F"/>
    <w:rsid w:val="004F023E"/>
    <w:rsid w:val="004F13B2"/>
    <w:rsid w:val="004F1FDD"/>
    <w:rsid w:val="004F2772"/>
    <w:rsid w:val="004F3D0E"/>
    <w:rsid w:val="004F75BC"/>
    <w:rsid w:val="004F77AE"/>
    <w:rsid w:val="0050027C"/>
    <w:rsid w:val="005037C1"/>
    <w:rsid w:val="00505048"/>
    <w:rsid w:val="005058A3"/>
    <w:rsid w:val="005072AF"/>
    <w:rsid w:val="00510021"/>
    <w:rsid w:val="005103D3"/>
    <w:rsid w:val="00512072"/>
    <w:rsid w:val="00515588"/>
    <w:rsid w:val="0051721C"/>
    <w:rsid w:val="005176F2"/>
    <w:rsid w:val="005179A0"/>
    <w:rsid w:val="00521DB6"/>
    <w:rsid w:val="00524F4B"/>
    <w:rsid w:val="00525A1B"/>
    <w:rsid w:val="00526FC1"/>
    <w:rsid w:val="0053010E"/>
    <w:rsid w:val="00532C9F"/>
    <w:rsid w:val="005351C3"/>
    <w:rsid w:val="00541266"/>
    <w:rsid w:val="00541AAF"/>
    <w:rsid w:val="00543238"/>
    <w:rsid w:val="005437C9"/>
    <w:rsid w:val="00543A59"/>
    <w:rsid w:val="00545BB5"/>
    <w:rsid w:val="00546AF0"/>
    <w:rsid w:val="0055006A"/>
    <w:rsid w:val="0055389A"/>
    <w:rsid w:val="00554822"/>
    <w:rsid w:val="00555041"/>
    <w:rsid w:val="0055580D"/>
    <w:rsid w:val="00562E19"/>
    <w:rsid w:val="00562F1E"/>
    <w:rsid w:val="0056391C"/>
    <w:rsid w:val="00564FE2"/>
    <w:rsid w:val="00565537"/>
    <w:rsid w:val="0056591A"/>
    <w:rsid w:val="0057110A"/>
    <w:rsid w:val="005723C1"/>
    <w:rsid w:val="0057583C"/>
    <w:rsid w:val="00575E05"/>
    <w:rsid w:val="00576BE1"/>
    <w:rsid w:val="00577F43"/>
    <w:rsid w:val="00581520"/>
    <w:rsid w:val="00582068"/>
    <w:rsid w:val="00582099"/>
    <w:rsid w:val="00582C5D"/>
    <w:rsid w:val="00583956"/>
    <w:rsid w:val="00584A90"/>
    <w:rsid w:val="00585736"/>
    <w:rsid w:val="0058583B"/>
    <w:rsid w:val="00585AE3"/>
    <w:rsid w:val="00585C37"/>
    <w:rsid w:val="00591C82"/>
    <w:rsid w:val="00592BCC"/>
    <w:rsid w:val="005949DB"/>
    <w:rsid w:val="00594FFB"/>
    <w:rsid w:val="0059629F"/>
    <w:rsid w:val="005974E2"/>
    <w:rsid w:val="005A03E3"/>
    <w:rsid w:val="005A5AF5"/>
    <w:rsid w:val="005B2A60"/>
    <w:rsid w:val="005B3516"/>
    <w:rsid w:val="005B49CE"/>
    <w:rsid w:val="005B6844"/>
    <w:rsid w:val="005B693E"/>
    <w:rsid w:val="005B7DB3"/>
    <w:rsid w:val="005C0168"/>
    <w:rsid w:val="005C1993"/>
    <w:rsid w:val="005C1A63"/>
    <w:rsid w:val="005C25F8"/>
    <w:rsid w:val="005C290F"/>
    <w:rsid w:val="005C7BB0"/>
    <w:rsid w:val="005D25D6"/>
    <w:rsid w:val="005E64DF"/>
    <w:rsid w:val="005E6685"/>
    <w:rsid w:val="005E6B09"/>
    <w:rsid w:val="005E703E"/>
    <w:rsid w:val="005F4553"/>
    <w:rsid w:val="005F72FD"/>
    <w:rsid w:val="00601DF2"/>
    <w:rsid w:val="00604DCC"/>
    <w:rsid w:val="0060591B"/>
    <w:rsid w:val="006100AF"/>
    <w:rsid w:val="006102AD"/>
    <w:rsid w:val="00610334"/>
    <w:rsid w:val="006119B1"/>
    <w:rsid w:val="0061623B"/>
    <w:rsid w:val="006218C6"/>
    <w:rsid w:val="0062635D"/>
    <w:rsid w:val="00626C8E"/>
    <w:rsid w:val="00630823"/>
    <w:rsid w:val="00631966"/>
    <w:rsid w:val="006337AD"/>
    <w:rsid w:val="00640D32"/>
    <w:rsid w:val="006418DA"/>
    <w:rsid w:val="0064262B"/>
    <w:rsid w:val="00643E50"/>
    <w:rsid w:val="0064712C"/>
    <w:rsid w:val="0064758A"/>
    <w:rsid w:val="0064793A"/>
    <w:rsid w:val="00647C44"/>
    <w:rsid w:val="00651A38"/>
    <w:rsid w:val="006544F2"/>
    <w:rsid w:val="00657A60"/>
    <w:rsid w:val="00660EDA"/>
    <w:rsid w:val="006618CB"/>
    <w:rsid w:val="00665F29"/>
    <w:rsid w:val="00670C35"/>
    <w:rsid w:val="0067290D"/>
    <w:rsid w:val="00676770"/>
    <w:rsid w:val="00676EEF"/>
    <w:rsid w:val="006771B0"/>
    <w:rsid w:val="00680374"/>
    <w:rsid w:val="00680861"/>
    <w:rsid w:val="00681C3A"/>
    <w:rsid w:val="00683204"/>
    <w:rsid w:val="006835D7"/>
    <w:rsid w:val="0069085B"/>
    <w:rsid w:val="00693F22"/>
    <w:rsid w:val="00694586"/>
    <w:rsid w:val="00697418"/>
    <w:rsid w:val="006A5327"/>
    <w:rsid w:val="006A6008"/>
    <w:rsid w:val="006A683C"/>
    <w:rsid w:val="006A7951"/>
    <w:rsid w:val="006B01ED"/>
    <w:rsid w:val="006B02AE"/>
    <w:rsid w:val="006B13F7"/>
    <w:rsid w:val="006B1E8B"/>
    <w:rsid w:val="006B4BAE"/>
    <w:rsid w:val="006C0EE9"/>
    <w:rsid w:val="006C1642"/>
    <w:rsid w:val="006C17DD"/>
    <w:rsid w:val="006C18D0"/>
    <w:rsid w:val="006C24B1"/>
    <w:rsid w:val="006C2A7D"/>
    <w:rsid w:val="006C5E45"/>
    <w:rsid w:val="006C7557"/>
    <w:rsid w:val="006D0934"/>
    <w:rsid w:val="006D208C"/>
    <w:rsid w:val="006D23B7"/>
    <w:rsid w:val="006D2FB1"/>
    <w:rsid w:val="006D3393"/>
    <w:rsid w:val="006D745C"/>
    <w:rsid w:val="006E0F77"/>
    <w:rsid w:val="006E7561"/>
    <w:rsid w:val="006F12FB"/>
    <w:rsid w:val="006F193B"/>
    <w:rsid w:val="006F6C9E"/>
    <w:rsid w:val="0070114D"/>
    <w:rsid w:val="00702E3C"/>
    <w:rsid w:val="00703D1B"/>
    <w:rsid w:val="00707FB2"/>
    <w:rsid w:val="0071387C"/>
    <w:rsid w:val="0071541F"/>
    <w:rsid w:val="0071718F"/>
    <w:rsid w:val="007211E4"/>
    <w:rsid w:val="007251F8"/>
    <w:rsid w:val="00726CD6"/>
    <w:rsid w:val="00727F13"/>
    <w:rsid w:val="00732B0D"/>
    <w:rsid w:val="00735534"/>
    <w:rsid w:val="0073595F"/>
    <w:rsid w:val="00735B13"/>
    <w:rsid w:val="00743900"/>
    <w:rsid w:val="00743E6A"/>
    <w:rsid w:val="00745D03"/>
    <w:rsid w:val="0075190D"/>
    <w:rsid w:val="0075520B"/>
    <w:rsid w:val="00756CD7"/>
    <w:rsid w:val="00760878"/>
    <w:rsid w:val="00763A6C"/>
    <w:rsid w:val="007651A3"/>
    <w:rsid w:val="00766196"/>
    <w:rsid w:val="007675DD"/>
    <w:rsid w:val="00775129"/>
    <w:rsid w:val="00777BB7"/>
    <w:rsid w:val="00780B23"/>
    <w:rsid w:val="0078129F"/>
    <w:rsid w:val="00783735"/>
    <w:rsid w:val="0078494E"/>
    <w:rsid w:val="0078764B"/>
    <w:rsid w:val="00792AE4"/>
    <w:rsid w:val="00792E03"/>
    <w:rsid w:val="00794ED9"/>
    <w:rsid w:val="007954E4"/>
    <w:rsid w:val="00797E7F"/>
    <w:rsid w:val="007A595A"/>
    <w:rsid w:val="007A606B"/>
    <w:rsid w:val="007A7FF9"/>
    <w:rsid w:val="007B04F3"/>
    <w:rsid w:val="007B1401"/>
    <w:rsid w:val="007B1742"/>
    <w:rsid w:val="007C0281"/>
    <w:rsid w:val="007C0C42"/>
    <w:rsid w:val="007C0CC7"/>
    <w:rsid w:val="007C14C2"/>
    <w:rsid w:val="007C1A1D"/>
    <w:rsid w:val="007C1DED"/>
    <w:rsid w:val="007C2E61"/>
    <w:rsid w:val="007D4D0B"/>
    <w:rsid w:val="007D750F"/>
    <w:rsid w:val="007E2CEB"/>
    <w:rsid w:val="007E5CB2"/>
    <w:rsid w:val="007E6D19"/>
    <w:rsid w:val="007E700B"/>
    <w:rsid w:val="007E7152"/>
    <w:rsid w:val="007E72C3"/>
    <w:rsid w:val="007F0C5A"/>
    <w:rsid w:val="007F0CA7"/>
    <w:rsid w:val="007F1151"/>
    <w:rsid w:val="007F2924"/>
    <w:rsid w:val="007F2E7B"/>
    <w:rsid w:val="00800B45"/>
    <w:rsid w:val="008067EB"/>
    <w:rsid w:val="008108D3"/>
    <w:rsid w:val="00811376"/>
    <w:rsid w:val="00811978"/>
    <w:rsid w:val="00812E5C"/>
    <w:rsid w:val="008161FB"/>
    <w:rsid w:val="008164F7"/>
    <w:rsid w:val="008170C7"/>
    <w:rsid w:val="008170D3"/>
    <w:rsid w:val="00821A28"/>
    <w:rsid w:val="00830CB8"/>
    <w:rsid w:val="00831056"/>
    <w:rsid w:val="0083254C"/>
    <w:rsid w:val="00832873"/>
    <w:rsid w:val="008410DF"/>
    <w:rsid w:val="0084137B"/>
    <w:rsid w:val="00845BD3"/>
    <w:rsid w:val="00846157"/>
    <w:rsid w:val="00853C54"/>
    <w:rsid w:val="00855D45"/>
    <w:rsid w:val="00856DC5"/>
    <w:rsid w:val="00860C8E"/>
    <w:rsid w:val="00861211"/>
    <w:rsid w:val="008616AF"/>
    <w:rsid w:val="00864366"/>
    <w:rsid w:val="008643C9"/>
    <w:rsid w:val="00865320"/>
    <w:rsid w:val="0086713E"/>
    <w:rsid w:val="008700B7"/>
    <w:rsid w:val="008702FE"/>
    <w:rsid w:val="00870581"/>
    <w:rsid w:val="008708D4"/>
    <w:rsid w:val="0087257D"/>
    <w:rsid w:val="008737B0"/>
    <w:rsid w:val="00874A2C"/>
    <w:rsid w:val="00876022"/>
    <w:rsid w:val="00877023"/>
    <w:rsid w:val="008805D6"/>
    <w:rsid w:val="008829E2"/>
    <w:rsid w:val="00883F5C"/>
    <w:rsid w:val="00886A02"/>
    <w:rsid w:val="00887565"/>
    <w:rsid w:val="0089170B"/>
    <w:rsid w:val="00892476"/>
    <w:rsid w:val="00893395"/>
    <w:rsid w:val="00893936"/>
    <w:rsid w:val="008962B1"/>
    <w:rsid w:val="008A2957"/>
    <w:rsid w:val="008A5DD1"/>
    <w:rsid w:val="008A6D75"/>
    <w:rsid w:val="008A74D4"/>
    <w:rsid w:val="008B0125"/>
    <w:rsid w:val="008B0D71"/>
    <w:rsid w:val="008C04B6"/>
    <w:rsid w:val="008C4178"/>
    <w:rsid w:val="008D23D2"/>
    <w:rsid w:val="008D3AFF"/>
    <w:rsid w:val="008D4386"/>
    <w:rsid w:val="008D576A"/>
    <w:rsid w:val="008E06CD"/>
    <w:rsid w:val="008E11D4"/>
    <w:rsid w:val="008E1A08"/>
    <w:rsid w:val="008F17BA"/>
    <w:rsid w:val="008F4B79"/>
    <w:rsid w:val="008F721B"/>
    <w:rsid w:val="00900EA9"/>
    <w:rsid w:val="0090348B"/>
    <w:rsid w:val="00903EB9"/>
    <w:rsid w:val="009102E9"/>
    <w:rsid w:val="00911E38"/>
    <w:rsid w:val="00913402"/>
    <w:rsid w:val="009170B4"/>
    <w:rsid w:val="00920D24"/>
    <w:rsid w:val="009245A9"/>
    <w:rsid w:val="0092669A"/>
    <w:rsid w:val="0092733B"/>
    <w:rsid w:val="00927491"/>
    <w:rsid w:val="00931D60"/>
    <w:rsid w:val="00941036"/>
    <w:rsid w:val="0094132D"/>
    <w:rsid w:val="009418F1"/>
    <w:rsid w:val="009439EA"/>
    <w:rsid w:val="00951DFB"/>
    <w:rsid w:val="0095334E"/>
    <w:rsid w:val="0095674F"/>
    <w:rsid w:val="009573EB"/>
    <w:rsid w:val="00961AF7"/>
    <w:rsid w:val="00962436"/>
    <w:rsid w:val="00963092"/>
    <w:rsid w:val="00963FC4"/>
    <w:rsid w:val="009677BB"/>
    <w:rsid w:val="00972C4C"/>
    <w:rsid w:val="00976111"/>
    <w:rsid w:val="00976B9A"/>
    <w:rsid w:val="00976C09"/>
    <w:rsid w:val="00977D9C"/>
    <w:rsid w:val="00980887"/>
    <w:rsid w:val="009820DE"/>
    <w:rsid w:val="00982955"/>
    <w:rsid w:val="00982C50"/>
    <w:rsid w:val="00983443"/>
    <w:rsid w:val="00983735"/>
    <w:rsid w:val="009863A2"/>
    <w:rsid w:val="00986DBF"/>
    <w:rsid w:val="00990074"/>
    <w:rsid w:val="00990C31"/>
    <w:rsid w:val="009925FF"/>
    <w:rsid w:val="00994F06"/>
    <w:rsid w:val="0099784E"/>
    <w:rsid w:val="00997D0A"/>
    <w:rsid w:val="00997F31"/>
    <w:rsid w:val="009A0803"/>
    <w:rsid w:val="009A0DD7"/>
    <w:rsid w:val="009A1F34"/>
    <w:rsid w:val="009A5A6B"/>
    <w:rsid w:val="009A6A5B"/>
    <w:rsid w:val="009A6DD6"/>
    <w:rsid w:val="009B2811"/>
    <w:rsid w:val="009B561A"/>
    <w:rsid w:val="009C1A54"/>
    <w:rsid w:val="009C2901"/>
    <w:rsid w:val="009C2C12"/>
    <w:rsid w:val="009C5DA3"/>
    <w:rsid w:val="009C7541"/>
    <w:rsid w:val="009C7EDC"/>
    <w:rsid w:val="009D1202"/>
    <w:rsid w:val="009D2E27"/>
    <w:rsid w:val="009D32C3"/>
    <w:rsid w:val="009D3FCB"/>
    <w:rsid w:val="009D6B12"/>
    <w:rsid w:val="009D7570"/>
    <w:rsid w:val="009D7B5B"/>
    <w:rsid w:val="009E073D"/>
    <w:rsid w:val="009E105F"/>
    <w:rsid w:val="009E2A55"/>
    <w:rsid w:val="009E474A"/>
    <w:rsid w:val="009E47BA"/>
    <w:rsid w:val="009E6056"/>
    <w:rsid w:val="009E6110"/>
    <w:rsid w:val="009E73C2"/>
    <w:rsid w:val="009F18D1"/>
    <w:rsid w:val="009F1FB1"/>
    <w:rsid w:val="009F20CA"/>
    <w:rsid w:val="009F495A"/>
    <w:rsid w:val="009F6B4A"/>
    <w:rsid w:val="009F7B05"/>
    <w:rsid w:val="00A03941"/>
    <w:rsid w:val="00A04BC8"/>
    <w:rsid w:val="00A111B3"/>
    <w:rsid w:val="00A117A9"/>
    <w:rsid w:val="00A11DDD"/>
    <w:rsid w:val="00A15B9A"/>
    <w:rsid w:val="00A160E2"/>
    <w:rsid w:val="00A20508"/>
    <w:rsid w:val="00A24232"/>
    <w:rsid w:val="00A2601E"/>
    <w:rsid w:val="00A26DEE"/>
    <w:rsid w:val="00A31491"/>
    <w:rsid w:val="00A317B9"/>
    <w:rsid w:val="00A35FC3"/>
    <w:rsid w:val="00A3647A"/>
    <w:rsid w:val="00A400EA"/>
    <w:rsid w:val="00A4119C"/>
    <w:rsid w:val="00A41875"/>
    <w:rsid w:val="00A43F96"/>
    <w:rsid w:val="00A473CA"/>
    <w:rsid w:val="00A474FE"/>
    <w:rsid w:val="00A50E40"/>
    <w:rsid w:val="00A515D3"/>
    <w:rsid w:val="00A52253"/>
    <w:rsid w:val="00A522B9"/>
    <w:rsid w:val="00A52558"/>
    <w:rsid w:val="00A5487A"/>
    <w:rsid w:val="00A54958"/>
    <w:rsid w:val="00A56CE5"/>
    <w:rsid w:val="00A60860"/>
    <w:rsid w:val="00A65E7C"/>
    <w:rsid w:val="00A66BC9"/>
    <w:rsid w:val="00A70BED"/>
    <w:rsid w:val="00A73602"/>
    <w:rsid w:val="00A74CC3"/>
    <w:rsid w:val="00A7683A"/>
    <w:rsid w:val="00A83441"/>
    <w:rsid w:val="00A8391A"/>
    <w:rsid w:val="00A83DB0"/>
    <w:rsid w:val="00A85B4A"/>
    <w:rsid w:val="00A86025"/>
    <w:rsid w:val="00A869DF"/>
    <w:rsid w:val="00A876B1"/>
    <w:rsid w:val="00A9078D"/>
    <w:rsid w:val="00A92040"/>
    <w:rsid w:val="00A93F14"/>
    <w:rsid w:val="00A97A4B"/>
    <w:rsid w:val="00AA130C"/>
    <w:rsid w:val="00AA4921"/>
    <w:rsid w:val="00AA5DF6"/>
    <w:rsid w:val="00AA742D"/>
    <w:rsid w:val="00AA774F"/>
    <w:rsid w:val="00AB0E59"/>
    <w:rsid w:val="00AB1238"/>
    <w:rsid w:val="00AB282F"/>
    <w:rsid w:val="00AB6618"/>
    <w:rsid w:val="00AC1795"/>
    <w:rsid w:val="00AC407D"/>
    <w:rsid w:val="00AC7826"/>
    <w:rsid w:val="00AC7C65"/>
    <w:rsid w:val="00AD081D"/>
    <w:rsid w:val="00AD1963"/>
    <w:rsid w:val="00AD3B2F"/>
    <w:rsid w:val="00AD665D"/>
    <w:rsid w:val="00AD7F12"/>
    <w:rsid w:val="00AE0482"/>
    <w:rsid w:val="00AE3C74"/>
    <w:rsid w:val="00AE411E"/>
    <w:rsid w:val="00AE454A"/>
    <w:rsid w:val="00AE6AC1"/>
    <w:rsid w:val="00AE6DB5"/>
    <w:rsid w:val="00AE77CA"/>
    <w:rsid w:val="00AF08D0"/>
    <w:rsid w:val="00AF0B31"/>
    <w:rsid w:val="00AF1123"/>
    <w:rsid w:val="00AF223D"/>
    <w:rsid w:val="00AF455F"/>
    <w:rsid w:val="00B01CD7"/>
    <w:rsid w:val="00B02154"/>
    <w:rsid w:val="00B02BCA"/>
    <w:rsid w:val="00B0391E"/>
    <w:rsid w:val="00B03A2C"/>
    <w:rsid w:val="00B04A71"/>
    <w:rsid w:val="00B06123"/>
    <w:rsid w:val="00B0728F"/>
    <w:rsid w:val="00B11464"/>
    <w:rsid w:val="00B12074"/>
    <w:rsid w:val="00B132D2"/>
    <w:rsid w:val="00B1554F"/>
    <w:rsid w:val="00B15BFA"/>
    <w:rsid w:val="00B16172"/>
    <w:rsid w:val="00B164EB"/>
    <w:rsid w:val="00B2059A"/>
    <w:rsid w:val="00B22770"/>
    <w:rsid w:val="00B22F59"/>
    <w:rsid w:val="00B24354"/>
    <w:rsid w:val="00B26886"/>
    <w:rsid w:val="00B31CC8"/>
    <w:rsid w:val="00B3273D"/>
    <w:rsid w:val="00B4288D"/>
    <w:rsid w:val="00B42F16"/>
    <w:rsid w:val="00B441B1"/>
    <w:rsid w:val="00B444ED"/>
    <w:rsid w:val="00B46EBE"/>
    <w:rsid w:val="00B50D0A"/>
    <w:rsid w:val="00B5237B"/>
    <w:rsid w:val="00B623AB"/>
    <w:rsid w:val="00B629DA"/>
    <w:rsid w:val="00B63449"/>
    <w:rsid w:val="00B64CA4"/>
    <w:rsid w:val="00B65D59"/>
    <w:rsid w:val="00B66170"/>
    <w:rsid w:val="00B724E7"/>
    <w:rsid w:val="00B734ED"/>
    <w:rsid w:val="00B74821"/>
    <w:rsid w:val="00B7496E"/>
    <w:rsid w:val="00B75AF4"/>
    <w:rsid w:val="00B806C2"/>
    <w:rsid w:val="00B812DA"/>
    <w:rsid w:val="00B815F4"/>
    <w:rsid w:val="00B823BF"/>
    <w:rsid w:val="00B83249"/>
    <w:rsid w:val="00B8394B"/>
    <w:rsid w:val="00B83EB1"/>
    <w:rsid w:val="00B86B8C"/>
    <w:rsid w:val="00B8737A"/>
    <w:rsid w:val="00B900E1"/>
    <w:rsid w:val="00B93740"/>
    <w:rsid w:val="00B93F69"/>
    <w:rsid w:val="00B94399"/>
    <w:rsid w:val="00B945BE"/>
    <w:rsid w:val="00B966A7"/>
    <w:rsid w:val="00B96D9A"/>
    <w:rsid w:val="00B96F88"/>
    <w:rsid w:val="00BA3C7B"/>
    <w:rsid w:val="00BB531D"/>
    <w:rsid w:val="00BB5F63"/>
    <w:rsid w:val="00BC0E3F"/>
    <w:rsid w:val="00BC10BC"/>
    <w:rsid w:val="00BC5668"/>
    <w:rsid w:val="00BC7D25"/>
    <w:rsid w:val="00BD135F"/>
    <w:rsid w:val="00BD3C15"/>
    <w:rsid w:val="00BD609B"/>
    <w:rsid w:val="00BD649F"/>
    <w:rsid w:val="00BD7365"/>
    <w:rsid w:val="00BE05E2"/>
    <w:rsid w:val="00BE505F"/>
    <w:rsid w:val="00BE526A"/>
    <w:rsid w:val="00BE6479"/>
    <w:rsid w:val="00BE64AD"/>
    <w:rsid w:val="00BF000C"/>
    <w:rsid w:val="00BF2189"/>
    <w:rsid w:val="00BF5393"/>
    <w:rsid w:val="00C03FC4"/>
    <w:rsid w:val="00C04EB3"/>
    <w:rsid w:val="00C05BF7"/>
    <w:rsid w:val="00C072F1"/>
    <w:rsid w:val="00C10806"/>
    <w:rsid w:val="00C114C0"/>
    <w:rsid w:val="00C158F9"/>
    <w:rsid w:val="00C2071D"/>
    <w:rsid w:val="00C23C49"/>
    <w:rsid w:val="00C30898"/>
    <w:rsid w:val="00C3344F"/>
    <w:rsid w:val="00C36A12"/>
    <w:rsid w:val="00C418C0"/>
    <w:rsid w:val="00C449CD"/>
    <w:rsid w:val="00C44BFD"/>
    <w:rsid w:val="00C4509F"/>
    <w:rsid w:val="00C45F38"/>
    <w:rsid w:val="00C461DB"/>
    <w:rsid w:val="00C47BCD"/>
    <w:rsid w:val="00C51FB5"/>
    <w:rsid w:val="00C5402F"/>
    <w:rsid w:val="00C56767"/>
    <w:rsid w:val="00C56D30"/>
    <w:rsid w:val="00C57574"/>
    <w:rsid w:val="00C65897"/>
    <w:rsid w:val="00C672AB"/>
    <w:rsid w:val="00C674FA"/>
    <w:rsid w:val="00C6759E"/>
    <w:rsid w:val="00C714A9"/>
    <w:rsid w:val="00C73D78"/>
    <w:rsid w:val="00C752AA"/>
    <w:rsid w:val="00C76562"/>
    <w:rsid w:val="00C80FBD"/>
    <w:rsid w:val="00C908CC"/>
    <w:rsid w:val="00C97211"/>
    <w:rsid w:val="00CA034A"/>
    <w:rsid w:val="00CA05BF"/>
    <w:rsid w:val="00CA21F4"/>
    <w:rsid w:val="00CA2E75"/>
    <w:rsid w:val="00CB0626"/>
    <w:rsid w:val="00CB33F4"/>
    <w:rsid w:val="00CC0F4C"/>
    <w:rsid w:val="00CC2801"/>
    <w:rsid w:val="00CC5093"/>
    <w:rsid w:val="00CC532E"/>
    <w:rsid w:val="00CC5A96"/>
    <w:rsid w:val="00CC7F1B"/>
    <w:rsid w:val="00CD0136"/>
    <w:rsid w:val="00CD1CC6"/>
    <w:rsid w:val="00CD43A1"/>
    <w:rsid w:val="00CD4C75"/>
    <w:rsid w:val="00CD6E6B"/>
    <w:rsid w:val="00CD71CE"/>
    <w:rsid w:val="00CE692B"/>
    <w:rsid w:val="00CF074D"/>
    <w:rsid w:val="00CF0E93"/>
    <w:rsid w:val="00CF1E08"/>
    <w:rsid w:val="00CF41AF"/>
    <w:rsid w:val="00CF4700"/>
    <w:rsid w:val="00CF73EB"/>
    <w:rsid w:val="00CF75D2"/>
    <w:rsid w:val="00D0118E"/>
    <w:rsid w:val="00D02350"/>
    <w:rsid w:val="00D02B9C"/>
    <w:rsid w:val="00D05287"/>
    <w:rsid w:val="00D07B7F"/>
    <w:rsid w:val="00D105CB"/>
    <w:rsid w:val="00D110EC"/>
    <w:rsid w:val="00D1130F"/>
    <w:rsid w:val="00D115CD"/>
    <w:rsid w:val="00D1668C"/>
    <w:rsid w:val="00D16833"/>
    <w:rsid w:val="00D16964"/>
    <w:rsid w:val="00D173BF"/>
    <w:rsid w:val="00D200B4"/>
    <w:rsid w:val="00D21BC6"/>
    <w:rsid w:val="00D23261"/>
    <w:rsid w:val="00D2538F"/>
    <w:rsid w:val="00D256C6"/>
    <w:rsid w:val="00D27111"/>
    <w:rsid w:val="00D27E60"/>
    <w:rsid w:val="00D352B5"/>
    <w:rsid w:val="00D35FB6"/>
    <w:rsid w:val="00D4204C"/>
    <w:rsid w:val="00D42892"/>
    <w:rsid w:val="00D43C93"/>
    <w:rsid w:val="00D46BCB"/>
    <w:rsid w:val="00D47019"/>
    <w:rsid w:val="00D51BAB"/>
    <w:rsid w:val="00D52911"/>
    <w:rsid w:val="00D57D76"/>
    <w:rsid w:val="00D70852"/>
    <w:rsid w:val="00D71831"/>
    <w:rsid w:val="00D73A83"/>
    <w:rsid w:val="00D73BA3"/>
    <w:rsid w:val="00D74408"/>
    <w:rsid w:val="00D753F2"/>
    <w:rsid w:val="00D775DA"/>
    <w:rsid w:val="00D77BE1"/>
    <w:rsid w:val="00D81134"/>
    <w:rsid w:val="00D8296C"/>
    <w:rsid w:val="00D84301"/>
    <w:rsid w:val="00D843FD"/>
    <w:rsid w:val="00D85101"/>
    <w:rsid w:val="00D86134"/>
    <w:rsid w:val="00D865FB"/>
    <w:rsid w:val="00D90668"/>
    <w:rsid w:val="00D90E75"/>
    <w:rsid w:val="00D91D53"/>
    <w:rsid w:val="00D94D92"/>
    <w:rsid w:val="00D96530"/>
    <w:rsid w:val="00D96CFE"/>
    <w:rsid w:val="00DA1FDB"/>
    <w:rsid w:val="00DA2571"/>
    <w:rsid w:val="00DA2A56"/>
    <w:rsid w:val="00DB1B14"/>
    <w:rsid w:val="00DB1D69"/>
    <w:rsid w:val="00DB321E"/>
    <w:rsid w:val="00DB3A1A"/>
    <w:rsid w:val="00DB3F52"/>
    <w:rsid w:val="00DC103A"/>
    <w:rsid w:val="00DC1E66"/>
    <w:rsid w:val="00DC36D7"/>
    <w:rsid w:val="00DC671C"/>
    <w:rsid w:val="00DD100A"/>
    <w:rsid w:val="00DD1C8B"/>
    <w:rsid w:val="00DD1DB1"/>
    <w:rsid w:val="00DD1F92"/>
    <w:rsid w:val="00DD326A"/>
    <w:rsid w:val="00DD3BC5"/>
    <w:rsid w:val="00DD6DD6"/>
    <w:rsid w:val="00DD7A23"/>
    <w:rsid w:val="00DE3033"/>
    <w:rsid w:val="00DE4B26"/>
    <w:rsid w:val="00DE75EB"/>
    <w:rsid w:val="00DF135E"/>
    <w:rsid w:val="00DF2C3F"/>
    <w:rsid w:val="00DF3C9C"/>
    <w:rsid w:val="00E01941"/>
    <w:rsid w:val="00E01B28"/>
    <w:rsid w:val="00E020A0"/>
    <w:rsid w:val="00E0371A"/>
    <w:rsid w:val="00E0512E"/>
    <w:rsid w:val="00E05D80"/>
    <w:rsid w:val="00E06CD4"/>
    <w:rsid w:val="00E11853"/>
    <w:rsid w:val="00E13225"/>
    <w:rsid w:val="00E14BD8"/>
    <w:rsid w:val="00E15CFB"/>
    <w:rsid w:val="00E164DF"/>
    <w:rsid w:val="00E16C39"/>
    <w:rsid w:val="00E204FA"/>
    <w:rsid w:val="00E21446"/>
    <w:rsid w:val="00E21D75"/>
    <w:rsid w:val="00E22F25"/>
    <w:rsid w:val="00E30B03"/>
    <w:rsid w:val="00E310A4"/>
    <w:rsid w:val="00E32D3E"/>
    <w:rsid w:val="00E33889"/>
    <w:rsid w:val="00E3497D"/>
    <w:rsid w:val="00E4090F"/>
    <w:rsid w:val="00E41416"/>
    <w:rsid w:val="00E41B47"/>
    <w:rsid w:val="00E421FB"/>
    <w:rsid w:val="00E441D4"/>
    <w:rsid w:val="00E45218"/>
    <w:rsid w:val="00E452C2"/>
    <w:rsid w:val="00E45A6B"/>
    <w:rsid w:val="00E45F72"/>
    <w:rsid w:val="00E478B1"/>
    <w:rsid w:val="00E53701"/>
    <w:rsid w:val="00E538D8"/>
    <w:rsid w:val="00E54D2E"/>
    <w:rsid w:val="00E604F7"/>
    <w:rsid w:val="00E611F8"/>
    <w:rsid w:val="00E61B2D"/>
    <w:rsid w:val="00E65C56"/>
    <w:rsid w:val="00E70310"/>
    <w:rsid w:val="00E724AE"/>
    <w:rsid w:val="00E74FF0"/>
    <w:rsid w:val="00E772A9"/>
    <w:rsid w:val="00E8031E"/>
    <w:rsid w:val="00E841B9"/>
    <w:rsid w:val="00E84854"/>
    <w:rsid w:val="00E84C17"/>
    <w:rsid w:val="00E87691"/>
    <w:rsid w:val="00E87B04"/>
    <w:rsid w:val="00E939FD"/>
    <w:rsid w:val="00E9628C"/>
    <w:rsid w:val="00E97098"/>
    <w:rsid w:val="00EA02D5"/>
    <w:rsid w:val="00EA080F"/>
    <w:rsid w:val="00EA5831"/>
    <w:rsid w:val="00EA587A"/>
    <w:rsid w:val="00EA6DA5"/>
    <w:rsid w:val="00EA6F12"/>
    <w:rsid w:val="00EB151B"/>
    <w:rsid w:val="00EB2E2F"/>
    <w:rsid w:val="00EB3BC8"/>
    <w:rsid w:val="00EB4CDF"/>
    <w:rsid w:val="00EB4E67"/>
    <w:rsid w:val="00EB5027"/>
    <w:rsid w:val="00EC3534"/>
    <w:rsid w:val="00EC3610"/>
    <w:rsid w:val="00EC3B1F"/>
    <w:rsid w:val="00EC3FA5"/>
    <w:rsid w:val="00EC4D8B"/>
    <w:rsid w:val="00EC502E"/>
    <w:rsid w:val="00EC6275"/>
    <w:rsid w:val="00EC6C33"/>
    <w:rsid w:val="00ED2EDF"/>
    <w:rsid w:val="00ED655C"/>
    <w:rsid w:val="00ED7D09"/>
    <w:rsid w:val="00ED7EDA"/>
    <w:rsid w:val="00EE10A2"/>
    <w:rsid w:val="00EE271A"/>
    <w:rsid w:val="00EE5667"/>
    <w:rsid w:val="00EF2F21"/>
    <w:rsid w:val="00EF3801"/>
    <w:rsid w:val="00EF6C1A"/>
    <w:rsid w:val="00EF71A9"/>
    <w:rsid w:val="00EF755D"/>
    <w:rsid w:val="00F00339"/>
    <w:rsid w:val="00F00DB2"/>
    <w:rsid w:val="00F031CD"/>
    <w:rsid w:val="00F0429F"/>
    <w:rsid w:val="00F04BF2"/>
    <w:rsid w:val="00F060E1"/>
    <w:rsid w:val="00F14903"/>
    <w:rsid w:val="00F14D79"/>
    <w:rsid w:val="00F169F6"/>
    <w:rsid w:val="00F16C24"/>
    <w:rsid w:val="00F16D4F"/>
    <w:rsid w:val="00F1716B"/>
    <w:rsid w:val="00F17994"/>
    <w:rsid w:val="00F23CC1"/>
    <w:rsid w:val="00F255EA"/>
    <w:rsid w:val="00F258D1"/>
    <w:rsid w:val="00F25952"/>
    <w:rsid w:val="00F25D7A"/>
    <w:rsid w:val="00F26843"/>
    <w:rsid w:val="00F27060"/>
    <w:rsid w:val="00F31141"/>
    <w:rsid w:val="00F31820"/>
    <w:rsid w:val="00F32BF3"/>
    <w:rsid w:val="00F33CA6"/>
    <w:rsid w:val="00F36D39"/>
    <w:rsid w:val="00F405DC"/>
    <w:rsid w:val="00F4116A"/>
    <w:rsid w:val="00F445E5"/>
    <w:rsid w:val="00F45222"/>
    <w:rsid w:val="00F5031F"/>
    <w:rsid w:val="00F54F4E"/>
    <w:rsid w:val="00F56312"/>
    <w:rsid w:val="00F608BF"/>
    <w:rsid w:val="00F6223A"/>
    <w:rsid w:val="00F65615"/>
    <w:rsid w:val="00F657B5"/>
    <w:rsid w:val="00F65851"/>
    <w:rsid w:val="00F70268"/>
    <w:rsid w:val="00F720F2"/>
    <w:rsid w:val="00F723A5"/>
    <w:rsid w:val="00F75AA7"/>
    <w:rsid w:val="00F8238A"/>
    <w:rsid w:val="00F90CBC"/>
    <w:rsid w:val="00F92FE7"/>
    <w:rsid w:val="00F948F8"/>
    <w:rsid w:val="00F957E7"/>
    <w:rsid w:val="00FA253B"/>
    <w:rsid w:val="00FA333C"/>
    <w:rsid w:val="00FA3AF3"/>
    <w:rsid w:val="00FA4F98"/>
    <w:rsid w:val="00FA5333"/>
    <w:rsid w:val="00FA6D57"/>
    <w:rsid w:val="00FA770B"/>
    <w:rsid w:val="00FA79BF"/>
    <w:rsid w:val="00FB2073"/>
    <w:rsid w:val="00FB26D5"/>
    <w:rsid w:val="00FB438E"/>
    <w:rsid w:val="00FB6719"/>
    <w:rsid w:val="00FB6BFA"/>
    <w:rsid w:val="00FC0D53"/>
    <w:rsid w:val="00FC57FE"/>
    <w:rsid w:val="00FC61B5"/>
    <w:rsid w:val="00FD0695"/>
    <w:rsid w:val="00FD15F3"/>
    <w:rsid w:val="00FD221B"/>
    <w:rsid w:val="00FD448E"/>
    <w:rsid w:val="00FE09C2"/>
    <w:rsid w:val="00FE0ED4"/>
    <w:rsid w:val="00FE304A"/>
    <w:rsid w:val="00FE3950"/>
    <w:rsid w:val="00FE4735"/>
    <w:rsid w:val="00FE5137"/>
    <w:rsid w:val="00FE74DD"/>
    <w:rsid w:val="00FE7636"/>
    <w:rsid w:val="00FF31D2"/>
    <w:rsid w:val="00FF36C4"/>
    <w:rsid w:val="00FF4920"/>
    <w:rsid w:val="00FF53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94AE91"/>
  <w15:docId w15:val="{F13C827C-BCCA-42F8-BAEA-3F6DE11A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34ED"/>
    <w:rPr>
      <w:sz w:val="24"/>
      <w:szCs w:val="24"/>
    </w:rPr>
  </w:style>
  <w:style w:type="paragraph" w:styleId="Heading1">
    <w:name w:val="heading 1"/>
    <w:basedOn w:val="Normal"/>
    <w:next w:val="Normal"/>
    <w:qFormat/>
    <w:rsid w:val="00E70310"/>
    <w:pPr>
      <w:keepNext/>
      <w:outlineLvl w:val="0"/>
    </w:pPr>
    <w:rPr>
      <w:b/>
      <w:bCs/>
      <w:sz w:val="22"/>
    </w:rPr>
  </w:style>
  <w:style w:type="paragraph" w:styleId="Heading2">
    <w:name w:val="heading 2"/>
    <w:basedOn w:val="Normal"/>
    <w:next w:val="Normal"/>
    <w:qFormat/>
    <w:rsid w:val="00E70310"/>
    <w:pPr>
      <w:keepNext/>
      <w:jc w:val="both"/>
      <w:outlineLvl w:val="1"/>
    </w:pPr>
    <w:rPr>
      <w:rFonts w:ascii="Garamond" w:hAnsi="Garamond"/>
      <w:b/>
      <w:bCs/>
      <w:sz w:val="22"/>
    </w:rPr>
  </w:style>
  <w:style w:type="paragraph" w:styleId="Heading3">
    <w:name w:val="heading 3"/>
    <w:basedOn w:val="Normal"/>
    <w:next w:val="Normal"/>
    <w:qFormat/>
    <w:rsid w:val="00E70310"/>
    <w:pPr>
      <w:keepNext/>
      <w:spacing w:before="240" w:after="60"/>
      <w:outlineLvl w:val="2"/>
    </w:pPr>
    <w:rPr>
      <w:rFonts w:ascii="Arial" w:hAnsi="Arial" w:cs="Arial"/>
      <w:b/>
      <w:bCs/>
      <w:sz w:val="26"/>
      <w:szCs w:val="26"/>
    </w:rPr>
  </w:style>
  <w:style w:type="paragraph" w:styleId="Heading4">
    <w:name w:val="heading 4"/>
    <w:basedOn w:val="Normal"/>
    <w:next w:val="Normal"/>
    <w:qFormat/>
    <w:rsid w:val="00585736"/>
    <w:pPr>
      <w:keepNext/>
      <w:spacing w:before="240" w:after="60"/>
      <w:outlineLvl w:val="3"/>
    </w:pPr>
    <w:rPr>
      <w:b/>
      <w:bCs/>
      <w:sz w:val="28"/>
      <w:szCs w:val="28"/>
    </w:rPr>
  </w:style>
  <w:style w:type="paragraph" w:styleId="Heading5">
    <w:name w:val="heading 5"/>
    <w:basedOn w:val="Normal"/>
    <w:next w:val="Normal"/>
    <w:qFormat/>
    <w:rsid w:val="007F0C5A"/>
    <w:pPr>
      <w:spacing w:before="240" w:after="60"/>
      <w:outlineLvl w:val="4"/>
    </w:pPr>
    <w:rPr>
      <w:rFonts w:cs="Mangal"/>
      <w:b/>
      <w:bCs/>
      <w:i/>
      <w:iCs/>
      <w:sz w:val="26"/>
      <w:szCs w:val="26"/>
      <w:lang w:bidi="hi-IN"/>
    </w:rPr>
  </w:style>
  <w:style w:type="paragraph" w:styleId="Heading6">
    <w:name w:val="heading 6"/>
    <w:basedOn w:val="Normal"/>
    <w:next w:val="Normal"/>
    <w:qFormat/>
    <w:rsid w:val="00585736"/>
    <w:pPr>
      <w:spacing w:before="240" w:after="60"/>
      <w:outlineLvl w:val="5"/>
    </w:pPr>
    <w:rPr>
      <w:b/>
      <w:bCs/>
      <w:sz w:val="22"/>
      <w:szCs w:val="22"/>
    </w:rPr>
  </w:style>
  <w:style w:type="paragraph" w:styleId="Heading8">
    <w:name w:val="heading 8"/>
    <w:basedOn w:val="Normal"/>
    <w:next w:val="Normal"/>
    <w:qFormat/>
    <w:rsid w:val="00E70310"/>
    <w:pPr>
      <w:keepNext/>
      <w:jc w:val="center"/>
      <w:outlineLvl w:val="7"/>
    </w:pPr>
    <w:rPr>
      <w:rFonts w:ascii="Arial" w:hAnsi="Arial" w:cs="Arial"/>
      <w:b/>
      <w:bCs/>
      <w:sz w:val="22"/>
      <w:u w:val="single"/>
    </w:rPr>
  </w:style>
  <w:style w:type="paragraph" w:styleId="Heading9">
    <w:name w:val="heading 9"/>
    <w:basedOn w:val="Normal"/>
    <w:next w:val="Normal"/>
    <w:qFormat/>
    <w:rsid w:val="002B40C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70310"/>
    <w:pPr>
      <w:jc w:val="center"/>
    </w:pPr>
    <w:rPr>
      <w:b/>
      <w:bCs/>
    </w:rPr>
  </w:style>
  <w:style w:type="character" w:styleId="Hyperlink">
    <w:name w:val="Hyperlink"/>
    <w:rsid w:val="00E70310"/>
    <w:rPr>
      <w:color w:val="0000FF"/>
      <w:u w:val="single"/>
    </w:rPr>
  </w:style>
  <w:style w:type="character" w:customStyle="1" w:styleId="blackthin1">
    <w:name w:val="blackthin1"/>
    <w:rsid w:val="00E70310"/>
    <w:rPr>
      <w:rFonts w:ascii="Verdana" w:hAnsi="Verdana" w:hint="default"/>
      <w:strike w:val="0"/>
      <w:dstrike w:val="0"/>
      <w:color w:val="333333"/>
      <w:sz w:val="20"/>
      <w:szCs w:val="20"/>
      <w:u w:val="none"/>
      <w:effect w:val="none"/>
    </w:rPr>
  </w:style>
  <w:style w:type="paragraph" w:styleId="BodyText">
    <w:name w:val="Body Text"/>
    <w:basedOn w:val="Normal"/>
    <w:rsid w:val="00E70310"/>
    <w:rPr>
      <w:sz w:val="22"/>
    </w:rPr>
  </w:style>
  <w:style w:type="paragraph" w:styleId="Caption">
    <w:name w:val="caption"/>
    <w:basedOn w:val="Normal"/>
    <w:next w:val="Normal"/>
    <w:qFormat/>
    <w:rsid w:val="00E70310"/>
    <w:pPr>
      <w:jc w:val="center"/>
    </w:pPr>
    <w:rPr>
      <w:rFonts w:ascii="Arial" w:hAnsi="Arial" w:cs="Arial"/>
      <w:b/>
      <w:bCs/>
      <w:sz w:val="22"/>
      <w:u w:val="single"/>
    </w:rPr>
  </w:style>
  <w:style w:type="character" w:styleId="FollowedHyperlink">
    <w:name w:val="FollowedHyperlink"/>
    <w:rsid w:val="00E70310"/>
    <w:rPr>
      <w:color w:val="800080"/>
      <w:u w:val="single"/>
    </w:rPr>
  </w:style>
  <w:style w:type="character" w:styleId="HTMLTypewriter">
    <w:name w:val="HTML Typewriter"/>
    <w:rsid w:val="00E70310"/>
    <w:rPr>
      <w:rFonts w:ascii="Courier New" w:eastAsia="Courier New" w:hAnsi="Courier New" w:cs="Courier New" w:hint="default"/>
      <w:sz w:val="20"/>
      <w:szCs w:val="20"/>
    </w:rPr>
  </w:style>
  <w:style w:type="paragraph" w:styleId="BlockText">
    <w:name w:val="Block Text"/>
    <w:basedOn w:val="Normal"/>
    <w:rsid w:val="00E70310"/>
    <w:pPr>
      <w:ind w:left="2160" w:right="4"/>
      <w:jc w:val="both"/>
    </w:pPr>
    <w:rPr>
      <w:rFonts w:ascii="Book Antiqua" w:hAnsi="Book Antiqua"/>
      <w:szCs w:val="20"/>
    </w:rPr>
  </w:style>
  <w:style w:type="character" w:customStyle="1" w:styleId="Heading1Char">
    <w:name w:val="Heading 1 Char"/>
    <w:rsid w:val="00E70310"/>
    <w:rPr>
      <w:b/>
      <w:bCs/>
      <w:sz w:val="22"/>
      <w:szCs w:val="24"/>
      <w:lang w:val="en-US" w:eastAsia="en-US" w:bidi="ar-SA"/>
    </w:rPr>
  </w:style>
  <w:style w:type="character" w:customStyle="1" w:styleId="NormalWebChar">
    <w:name w:val="Normal (Web) Char"/>
    <w:aliases w:val=" Char Char Char Char Char Char Char"/>
    <w:link w:val="NormalWeb"/>
    <w:locked/>
    <w:rsid w:val="006D745C"/>
    <w:rPr>
      <w:color w:val="000000"/>
    </w:rPr>
  </w:style>
  <w:style w:type="paragraph" w:styleId="NormalWeb">
    <w:name w:val="Normal (Web)"/>
    <w:aliases w:val=" Char Char Char Char Char Char"/>
    <w:basedOn w:val="Normal"/>
    <w:link w:val="NormalWebChar"/>
    <w:unhideWhenUsed/>
    <w:rsid w:val="006D745C"/>
    <w:pPr>
      <w:spacing w:before="100" w:beforeAutospacing="1" w:after="100" w:afterAutospacing="1"/>
    </w:pPr>
    <w:rPr>
      <w:color w:val="000000"/>
      <w:sz w:val="20"/>
      <w:szCs w:val="20"/>
    </w:rPr>
  </w:style>
  <w:style w:type="paragraph" w:styleId="Header">
    <w:name w:val="header"/>
    <w:aliases w:val="Header Char Char,Section Header"/>
    <w:basedOn w:val="Normal"/>
    <w:rsid w:val="00A43F96"/>
    <w:pPr>
      <w:tabs>
        <w:tab w:val="center" w:pos="4320"/>
        <w:tab w:val="right" w:pos="8640"/>
      </w:tabs>
    </w:pPr>
  </w:style>
  <w:style w:type="paragraph" w:styleId="Footer">
    <w:name w:val="footer"/>
    <w:basedOn w:val="Normal"/>
    <w:link w:val="FooterChar"/>
    <w:uiPriority w:val="99"/>
    <w:rsid w:val="00A43F96"/>
    <w:pPr>
      <w:tabs>
        <w:tab w:val="center" w:pos="4320"/>
        <w:tab w:val="right" w:pos="8640"/>
      </w:tabs>
    </w:pPr>
  </w:style>
  <w:style w:type="paragraph" w:customStyle="1" w:styleId="SAPResumHeadline">
    <w:name w:val="SAP Resumé Headline"/>
    <w:basedOn w:val="Normal"/>
    <w:autoRedefine/>
    <w:rsid w:val="00A43F96"/>
    <w:pPr>
      <w:spacing w:line="440" w:lineRule="exact"/>
    </w:pPr>
    <w:rPr>
      <w:rFonts w:ascii="Arial Black" w:hAnsi="Arial Black"/>
      <w:color w:val="F2C800"/>
      <w:spacing w:val="-20"/>
      <w:kern w:val="44"/>
      <w:sz w:val="44"/>
      <w:szCs w:val="20"/>
      <w:lang w:val="de-DE" w:eastAsia="de-DE"/>
    </w:rPr>
  </w:style>
  <w:style w:type="paragraph" w:customStyle="1" w:styleId="CharChar1CharCharCharCharCharChar1CharCharCharCharCharCharCharCharChar1CharCharCharCharCharCharCharCharCharChar">
    <w:name w:val="Char Char1 Char Char Char Char Char Char1 Char Char Char Char Char Char Char Char Char1 Char Char Char Char Char Char Char Char Char Char"/>
    <w:basedOn w:val="Normal"/>
    <w:rsid w:val="00A43F96"/>
    <w:pPr>
      <w:spacing w:after="160" w:line="240" w:lineRule="exact"/>
    </w:pPr>
    <w:rPr>
      <w:rFonts w:ascii="Century Gothic" w:hAnsi="Century Gothic"/>
      <w:sz w:val="20"/>
      <w:szCs w:val="20"/>
    </w:rPr>
  </w:style>
  <w:style w:type="paragraph" w:styleId="BodyText2">
    <w:name w:val="Body Text 2"/>
    <w:basedOn w:val="Normal"/>
    <w:rsid w:val="00E020A0"/>
    <w:pPr>
      <w:spacing w:after="120" w:line="480" w:lineRule="auto"/>
    </w:pPr>
  </w:style>
  <w:style w:type="paragraph" w:styleId="BodyTextIndent">
    <w:name w:val="Body Text Indent"/>
    <w:basedOn w:val="Normal"/>
    <w:rsid w:val="00E020A0"/>
    <w:pPr>
      <w:spacing w:after="120"/>
      <w:ind w:left="360"/>
    </w:pPr>
  </w:style>
  <w:style w:type="paragraph" w:customStyle="1" w:styleId="WW-BodyTextIndent3">
    <w:name w:val="WW-Body Text Indent 3"/>
    <w:basedOn w:val="Normal"/>
    <w:rsid w:val="00E020A0"/>
    <w:pPr>
      <w:suppressAutoHyphens/>
      <w:autoSpaceDE w:val="0"/>
      <w:ind w:firstLine="720"/>
    </w:pPr>
    <w:rPr>
      <w:rFonts w:ascii="Arial" w:hAnsi="Arial"/>
      <w:sz w:val="20"/>
      <w:szCs w:val="20"/>
    </w:rPr>
  </w:style>
  <w:style w:type="character" w:customStyle="1" w:styleId="bodybold1">
    <w:name w:val="bodybold1"/>
    <w:rsid w:val="00E020A0"/>
    <w:rPr>
      <w:rFonts w:ascii="Verdana" w:hAnsi="Verdana" w:hint="default"/>
      <w:b/>
      <w:bCs/>
      <w:i w:val="0"/>
      <w:iCs w:val="0"/>
      <w:color w:val="000000"/>
      <w:sz w:val="18"/>
      <w:szCs w:val="18"/>
    </w:rPr>
  </w:style>
  <w:style w:type="character" w:customStyle="1" w:styleId="bodysmall1">
    <w:name w:val="bodysmall1"/>
    <w:rsid w:val="00E020A0"/>
    <w:rPr>
      <w:rFonts w:ascii="Verdana" w:hAnsi="Verdana" w:hint="default"/>
      <w:b w:val="0"/>
      <w:bCs w:val="0"/>
      <w:color w:val="000000"/>
      <w:sz w:val="17"/>
      <w:szCs w:val="17"/>
    </w:rPr>
  </w:style>
  <w:style w:type="paragraph" w:styleId="BodyText3">
    <w:name w:val="Body Text 3"/>
    <w:basedOn w:val="Normal"/>
    <w:rsid w:val="00E020A0"/>
    <w:pPr>
      <w:spacing w:after="120"/>
    </w:pPr>
    <w:rPr>
      <w:sz w:val="16"/>
      <w:szCs w:val="16"/>
    </w:rPr>
  </w:style>
  <w:style w:type="paragraph" w:customStyle="1" w:styleId="BulletItem">
    <w:name w:val="Bullet_Item"/>
    <w:basedOn w:val="Normal"/>
    <w:rsid w:val="005E64DF"/>
    <w:pPr>
      <w:numPr>
        <w:numId w:val="2"/>
      </w:numPr>
    </w:pPr>
    <w:rPr>
      <w:rFonts w:ascii="Arial" w:hAnsi="Arial"/>
      <w:sz w:val="20"/>
      <w:szCs w:val="20"/>
    </w:rPr>
  </w:style>
  <w:style w:type="paragraph" w:customStyle="1" w:styleId="ClientHeading">
    <w:name w:val="Client Heading"/>
    <w:basedOn w:val="BodyText"/>
    <w:next w:val="BodyText"/>
    <w:rsid w:val="00F405DC"/>
    <w:pPr>
      <w:tabs>
        <w:tab w:val="right" w:pos="8550"/>
      </w:tabs>
      <w:autoSpaceDE w:val="0"/>
      <w:autoSpaceDN w:val="0"/>
    </w:pPr>
    <w:rPr>
      <w:rFonts w:ascii="Arial" w:hAnsi="Arial" w:cs="Arial"/>
      <w:b/>
      <w:bCs/>
      <w:sz w:val="20"/>
      <w:szCs w:val="22"/>
    </w:rPr>
  </w:style>
  <w:style w:type="character" w:customStyle="1" w:styleId="texts1">
    <w:name w:val="texts1"/>
    <w:rsid w:val="003C53E8"/>
    <w:rPr>
      <w:rFonts w:ascii="Trebuchet MS" w:hAnsi="Trebuchet MS" w:hint="default"/>
      <w:i w:val="0"/>
      <w:iCs w:val="0"/>
      <w:color w:val="171717"/>
      <w:sz w:val="24"/>
      <w:szCs w:val="24"/>
    </w:rPr>
  </w:style>
  <w:style w:type="paragraph" w:customStyle="1" w:styleId="Uberschrift1">
    <w:name w:val="Uberschrift 1"/>
    <w:basedOn w:val="Normal"/>
    <w:rsid w:val="005F72FD"/>
    <w:pPr>
      <w:autoSpaceDE w:val="0"/>
      <w:autoSpaceDN w:val="0"/>
      <w:spacing w:before="100" w:after="100"/>
      <w:outlineLvl w:val="1"/>
    </w:pPr>
    <w:rPr>
      <w:rFonts w:ascii="Verdana" w:hAnsi="Verdana" w:cs="Arial"/>
      <w:b/>
      <w:bCs/>
      <w:kern w:val="36"/>
      <w:sz w:val="48"/>
      <w:szCs w:val="48"/>
      <w:lang w:eastAsia="de-DE"/>
    </w:rPr>
  </w:style>
  <w:style w:type="paragraph" w:customStyle="1" w:styleId="Tabellentext2">
    <w:name w:val="Tabellentext2"/>
    <w:rsid w:val="00F26843"/>
    <w:pPr>
      <w:spacing w:before="120" w:after="120"/>
      <w:ind w:left="2835" w:hanging="2835"/>
    </w:pPr>
    <w:rPr>
      <w:rFonts w:ascii="Univers (WN)" w:hAnsi="Univers (WN)"/>
      <w:lang w:val="en-GB" w:eastAsia="de-DE"/>
    </w:rPr>
  </w:style>
  <w:style w:type="paragraph" w:customStyle="1" w:styleId="SAP-TableHeader">
    <w:name w:val="SAP - Table Header"/>
    <w:basedOn w:val="Normal"/>
    <w:autoRedefine/>
    <w:rsid w:val="00647C44"/>
    <w:pPr>
      <w:spacing w:after="60" w:line="260" w:lineRule="exact"/>
    </w:pPr>
    <w:rPr>
      <w:rFonts w:ascii="Arial Black" w:hAnsi="Arial Black"/>
      <w:noProof/>
      <w:sz w:val="22"/>
      <w:szCs w:val="20"/>
    </w:rPr>
  </w:style>
  <w:style w:type="paragraph" w:styleId="BodyTextIndent2">
    <w:name w:val="Body Text Indent 2"/>
    <w:basedOn w:val="Normal"/>
    <w:rsid w:val="001D05BB"/>
    <w:pPr>
      <w:spacing w:after="120" w:line="480" w:lineRule="auto"/>
      <w:ind w:left="360"/>
    </w:pPr>
  </w:style>
  <w:style w:type="paragraph" w:customStyle="1" w:styleId="Texte1">
    <w:name w:val="Texte1"/>
    <w:basedOn w:val="BodyText"/>
    <w:rsid w:val="0014647D"/>
    <w:pPr>
      <w:autoSpaceDE w:val="0"/>
      <w:autoSpaceDN w:val="0"/>
      <w:spacing w:before="60" w:after="60"/>
    </w:pPr>
    <w:rPr>
      <w:rFonts w:ascii="Arial" w:hAnsi="Arial" w:cs="Arial"/>
      <w:sz w:val="20"/>
      <w:szCs w:val="20"/>
      <w:lang w:val="en-GB"/>
    </w:rPr>
  </w:style>
  <w:style w:type="paragraph" w:customStyle="1" w:styleId="para2">
    <w:name w:val="para2"/>
    <w:basedOn w:val="Normal"/>
    <w:rsid w:val="00D46BCB"/>
    <w:pPr>
      <w:spacing w:after="225"/>
    </w:pPr>
    <w:rPr>
      <w:lang w:val="en-GB" w:eastAsia="en-GB"/>
    </w:rPr>
  </w:style>
  <w:style w:type="character" w:customStyle="1" w:styleId="text2">
    <w:name w:val="text2"/>
    <w:rsid w:val="007F0C5A"/>
    <w:rPr>
      <w:rFonts w:ascii="Arial" w:hAnsi="Arial" w:cs="Arial" w:hint="default"/>
      <w:b w:val="0"/>
      <w:bCs w:val="0"/>
      <w:i w:val="0"/>
      <w:iCs w:val="0"/>
      <w:color w:val="000000"/>
      <w:sz w:val="18"/>
      <w:szCs w:val="18"/>
    </w:rPr>
  </w:style>
  <w:style w:type="character" w:customStyle="1" w:styleId="style11">
    <w:name w:val="style11"/>
    <w:rsid w:val="002B40C9"/>
    <w:rPr>
      <w:rFonts w:cs="Arial"/>
      <w:sz w:val="22"/>
      <w:szCs w:val="24"/>
    </w:rPr>
  </w:style>
  <w:style w:type="character" w:customStyle="1" w:styleId="mainclass">
    <w:name w:val="mainclass"/>
    <w:rsid w:val="002B40C9"/>
    <w:rPr>
      <w:rFonts w:cs="Times New Roman"/>
    </w:rPr>
  </w:style>
  <w:style w:type="paragraph" w:customStyle="1" w:styleId="NormalStyle">
    <w:name w:val="Normal + Style"/>
    <w:basedOn w:val="Normal"/>
    <w:rsid w:val="00A04BC8"/>
    <w:pPr>
      <w:widowControl w:val="0"/>
      <w:numPr>
        <w:numId w:val="4"/>
      </w:numPr>
      <w:suppressAutoHyphens/>
      <w:autoSpaceDE w:val="0"/>
    </w:pPr>
    <w:rPr>
      <w:lang w:eastAsia="ar-SA"/>
    </w:rPr>
  </w:style>
  <w:style w:type="character" w:customStyle="1" w:styleId="WW8Num9z0">
    <w:name w:val="WW8Num9z0"/>
    <w:rsid w:val="007C0CC7"/>
    <w:rPr>
      <w:rFonts w:ascii="Symbol" w:hAnsi="Symbol"/>
    </w:rPr>
  </w:style>
  <w:style w:type="paragraph" w:customStyle="1" w:styleId="Char">
    <w:name w:val="Char"/>
    <w:basedOn w:val="Normal"/>
    <w:uiPriority w:val="99"/>
    <w:rsid w:val="00285E52"/>
    <w:pPr>
      <w:spacing w:after="160" w:line="240" w:lineRule="exact"/>
    </w:pPr>
    <w:rPr>
      <w:rFonts w:ascii="Tahoma" w:hAnsi="Tahoma"/>
      <w:sz w:val="20"/>
      <w:szCs w:val="20"/>
    </w:rPr>
  </w:style>
  <w:style w:type="character" w:customStyle="1" w:styleId="apple-converted-space">
    <w:name w:val="apple-converted-space"/>
    <w:basedOn w:val="DefaultParagraphFont"/>
    <w:rsid w:val="008616AF"/>
  </w:style>
  <w:style w:type="character" w:customStyle="1" w:styleId="st">
    <w:name w:val="st"/>
    <w:basedOn w:val="DefaultParagraphFont"/>
    <w:rsid w:val="008616AF"/>
  </w:style>
  <w:style w:type="character" w:styleId="Emphasis">
    <w:name w:val="Emphasis"/>
    <w:qFormat/>
    <w:rsid w:val="008616AF"/>
    <w:rPr>
      <w:i/>
      <w:iCs/>
    </w:rPr>
  </w:style>
  <w:style w:type="paragraph" w:styleId="ListParagraph">
    <w:name w:val="List Paragraph"/>
    <w:basedOn w:val="Normal"/>
    <w:uiPriority w:val="34"/>
    <w:qFormat/>
    <w:rsid w:val="00193A03"/>
    <w:pPr>
      <w:ind w:left="720"/>
    </w:pPr>
  </w:style>
  <w:style w:type="paragraph" w:customStyle="1" w:styleId="arialbullets">
    <w:name w:val="arial bullets"/>
    <w:rsid w:val="00D02350"/>
    <w:pPr>
      <w:numPr>
        <w:numId w:val="13"/>
      </w:numPr>
      <w:spacing w:before="60"/>
    </w:pPr>
    <w:rPr>
      <w:rFonts w:ascii="Arial" w:hAnsi="Arial" w:cs="Arial"/>
      <w:lang w:val="en-CA"/>
    </w:rPr>
  </w:style>
  <w:style w:type="character" w:customStyle="1" w:styleId="FooterChar">
    <w:name w:val="Footer Char"/>
    <w:link w:val="Footer"/>
    <w:uiPriority w:val="99"/>
    <w:rsid w:val="00DB1D69"/>
    <w:rPr>
      <w:sz w:val="24"/>
      <w:szCs w:val="24"/>
    </w:rPr>
  </w:style>
  <w:style w:type="paragraph" w:styleId="NoSpacing">
    <w:name w:val="No Spacing"/>
    <w:link w:val="NoSpacingChar"/>
    <w:uiPriority w:val="1"/>
    <w:qFormat/>
    <w:rsid w:val="00DB1D69"/>
    <w:rPr>
      <w:rFonts w:ascii="Calibri" w:hAnsi="Calibri"/>
      <w:sz w:val="22"/>
      <w:szCs w:val="22"/>
      <w:lang w:val="en-IN" w:eastAsia="en-IN"/>
    </w:rPr>
  </w:style>
  <w:style w:type="paragraph" w:customStyle="1" w:styleId="lead">
    <w:name w:val="lead"/>
    <w:basedOn w:val="Normal"/>
    <w:rsid w:val="002B01BE"/>
    <w:pPr>
      <w:spacing w:before="100" w:beforeAutospacing="1" w:after="100" w:afterAutospacing="1"/>
    </w:pPr>
  </w:style>
  <w:style w:type="paragraph" w:styleId="BalloonText">
    <w:name w:val="Balloon Text"/>
    <w:basedOn w:val="Normal"/>
    <w:link w:val="BalloonTextChar"/>
    <w:rsid w:val="007A595A"/>
    <w:rPr>
      <w:rFonts w:ascii="Tahoma" w:hAnsi="Tahoma"/>
      <w:sz w:val="16"/>
      <w:szCs w:val="16"/>
    </w:rPr>
  </w:style>
  <w:style w:type="character" w:customStyle="1" w:styleId="BalloonTextChar">
    <w:name w:val="Balloon Text Char"/>
    <w:link w:val="BalloonText"/>
    <w:rsid w:val="007A595A"/>
    <w:rPr>
      <w:rFonts w:ascii="Tahoma" w:hAnsi="Tahoma" w:cs="Tahoma"/>
      <w:sz w:val="16"/>
      <w:szCs w:val="16"/>
    </w:rPr>
  </w:style>
  <w:style w:type="character" w:customStyle="1" w:styleId="normaltext">
    <w:name w:val="normaltext"/>
    <w:basedOn w:val="DefaultParagraphFont"/>
    <w:rsid w:val="00F657B5"/>
  </w:style>
  <w:style w:type="character" w:customStyle="1" w:styleId="NoSpacingChar">
    <w:name w:val="No Spacing Char"/>
    <w:link w:val="NoSpacing"/>
    <w:uiPriority w:val="1"/>
    <w:rsid w:val="00792AE4"/>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22712">
      <w:bodyDiv w:val="1"/>
      <w:marLeft w:val="0"/>
      <w:marRight w:val="0"/>
      <w:marTop w:val="0"/>
      <w:marBottom w:val="0"/>
      <w:divBdr>
        <w:top w:val="none" w:sz="0" w:space="0" w:color="auto"/>
        <w:left w:val="none" w:sz="0" w:space="0" w:color="auto"/>
        <w:bottom w:val="none" w:sz="0" w:space="0" w:color="auto"/>
        <w:right w:val="none" w:sz="0" w:space="0" w:color="auto"/>
      </w:divBdr>
    </w:div>
    <w:div w:id="698044601">
      <w:bodyDiv w:val="1"/>
      <w:marLeft w:val="0"/>
      <w:marRight w:val="0"/>
      <w:marTop w:val="330"/>
      <w:marBottom w:val="0"/>
      <w:divBdr>
        <w:top w:val="none" w:sz="0" w:space="0" w:color="auto"/>
        <w:left w:val="none" w:sz="0" w:space="0" w:color="auto"/>
        <w:bottom w:val="none" w:sz="0" w:space="0" w:color="auto"/>
        <w:right w:val="none" w:sz="0" w:space="0" w:color="auto"/>
      </w:divBdr>
      <w:divsChild>
        <w:div w:id="403263591">
          <w:marLeft w:val="0"/>
          <w:marRight w:val="0"/>
          <w:marTop w:val="100"/>
          <w:marBottom w:val="100"/>
          <w:divBdr>
            <w:top w:val="none" w:sz="0" w:space="0" w:color="auto"/>
            <w:left w:val="none" w:sz="0" w:space="0" w:color="auto"/>
            <w:bottom w:val="none" w:sz="0" w:space="0" w:color="auto"/>
            <w:right w:val="none" w:sz="0" w:space="0" w:color="auto"/>
          </w:divBdr>
          <w:divsChild>
            <w:div w:id="2105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470">
      <w:bodyDiv w:val="1"/>
      <w:marLeft w:val="0"/>
      <w:marRight w:val="0"/>
      <w:marTop w:val="0"/>
      <w:marBottom w:val="0"/>
      <w:divBdr>
        <w:top w:val="none" w:sz="0" w:space="0" w:color="auto"/>
        <w:left w:val="none" w:sz="0" w:space="0" w:color="auto"/>
        <w:bottom w:val="none" w:sz="0" w:space="0" w:color="auto"/>
        <w:right w:val="none" w:sz="0" w:space="0" w:color="auto"/>
      </w:divBdr>
    </w:div>
    <w:div w:id="13189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swathi92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033B3-638A-4A21-B956-46F276E31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cp:lastModifiedBy>yeluriswathi0@outlook.com</cp:lastModifiedBy>
  <cp:revision>11</cp:revision>
  <cp:lastPrinted>2015-07-15T12:50:00Z</cp:lastPrinted>
  <dcterms:created xsi:type="dcterms:W3CDTF">2023-03-08T09:48:00Z</dcterms:created>
  <dcterms:modified xsi:type="dcterms:W3CDTF">2023-07-13T05:12:00Z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2140645332</vt:i4>
  </property>
</Properties>
</file>