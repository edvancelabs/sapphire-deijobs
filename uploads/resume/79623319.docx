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0"/>
        <w:gridCol w:w="11902"/>
      </w:tblGrid>
      <w:tr>
        <w:tblPrEx>
          <w:tblW w:w="0" w:type="auto"/>
          <w:tblCellSpacing w:w="0" w:type="dxa"/>
          <w:shd w:val="clear" w:color="auto" w:fill="084B81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4" w:type="dxa"/>
            <w:shd w:val="clear" w:color="auto" w:fill="084B81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11902" w:type="dxa"/>
            <w:shd w:val="clear" w:color="auto" w:fill="084B81"/>
            <w:noWrap w:val="0"/>
            <w:tcMar>
              <w:top w:w="500" w:type="dxa"/>
              <w:left w:w="0" w:type="dxa"/>
              <w:bottom w:w="100" w:type="dxa"/>
              <w:right w:w="0" w:type="dxa"/>
            </w:tcMar>
            <w:vAlign w:val="top"/>
            <w:hideMark/>
          </w:tcPr>
          <w:p>
            <w:pPr>
              <w:pStyle w:val="gap-btn-hidde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125" w:lineRule="atLeast"/>
              <w:ind w:left="0" w:right="0"/>
              <w:jc w:val="center"/>
              <w:rPr>
                <w:rStyle w:val="divPARAGRAPHNAMEdiv"/>
                <w:rFonts w:ascii="Century Gothic" w:eastAsia="Century Gothic" w:hAnsi="Century Gothic" w:cs="Century Gothic"/>
                <w:b/>
                <w:bCs/>
                <w:vanish/>
                <w:color w:val="FFFFFF"/>
                <w:sz w:val="96"/>
                <w:szCs w:val="9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PARAGRAPHNAMEdiv"/>
                <w:rFonts w:ascii="Century Gothic" w:eastAsia="Century Gothic" w:hAnsi="Century Gothic" w:cs="Century Gothic"/>
                <w:b/>
                <w:bCs/>
                <w:vanish/>
                <w:color w:val="FFFFFF"/>
                <w:sz w:val="96"/>
                <w:szCs w:val="96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240" w:type="dxa"/>
                <w:right w:w="0" w:type="dxa"/>
              </w:tblCellMar>
              <w:tblLook w:val="05E0"/>
            </w:tblPr>
            <w:tblGrid>
              <w:gridCol w:w="4331"/>
              <w:gridCol w:w="3240"/>
              <w:gridCol w:w="4331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2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331" w:type="dxa"/>
                  <w:shd w:val="clear" w:color="auto" w:fill="084B81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PARAGRAPHNAMEdiv"/>
                      <w:rFonts w:ascii="Century Gothic" w:eastAsia="Century Gothic" w:hAnsi="Century Gothic" w:cs="Century Gothic"/>
                      <w:b/>
                      <w:bCs/>
                      <w:vanish/>
                      <w:color w:val="FFFFFF"/>
                      <w:sz w:val="96"/>
                      <w:szCs w:val="96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E3D7DA"/>
                  </w:tcBorders>
                  <w:shd w:val="clear" w:color="auto" w:fill="084B81"/>
                  <w:noWrap w:val="0"/>
                  <w:tcMar>
                    <w:top w:w="0" w:type="dxa"/>
                    <w:left w:w="0" w:type="dxa"/>
                    <w:bottom w:w="24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atLeast"/>
                    <w:ind w:left="0" w:right="0"/>
                    <w:jc w:val="center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  <w:t> </w:t>
                  </w:r>
                </w:p>
                <w:p>
                  <w:pPr>
                    <w:pStyle w:val="nametable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line="20" w:lineRule="atLeast"/>
                    <w:ind w:left="0" w:right="0"/>
                    <w:jc w:val="center"/>
                    <w:textAlignment w:val="auto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  <w:tc>
                <w:tcPr>
                  <w:tcW w:w="4331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nametable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line="20" w:lineRule="atLeast"/>
                    <w:ind w:left="0" w:right="0"/>
                    <w:jc w:val="center"/>
                    <w:textAlignment w:val="auto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ivdocumentdivinnername"/>
              <w:p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pBdr>
              <w:spacing w:before="0" w:after="0" w:line="1125" w:lineRule="atLeast"/>
              <w:ind w:left="840" w:right="840"/>
              <w:jc w:val="center"/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Lakshika</w:t>
            </w:r>
            <w:r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Pareek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0" w:lineRule="atLeast"/>
              <w:ind w:left="840" w:right="840"/>
              <w:jc w:val="center"/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Hyderabad, 500064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 |  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+91 9100655709</w:t>
            </w:r>
            <w:r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 |  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pareeklakshika123@gmail.com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840" w:right="840"/>
              <w:jc w:val="center"/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rPr>
          <w:vanish/>
        </w:rPr>
        <w:sectPr>
          <w:headerReference w:type="default" r:id="rId4"/>
          <w:footerReference w:type="default" r:id="rId5"/>
          <w:pgSz w:w="11906" w:h="16838"/>
          <w:pgMar w:top="0" w:right="840" w:bottom="400" w:left="0" w:header="0" w:footer="0"/>
          <w:cols w:space="720"/>
        </w:sectPr>
      </w:pPr>
    </w:p>
    <w:p>
      <w:pPr>
        <w:rPr>
          <w:vanish/>
        </w:rPr>
      </w:pPr>
    </w:p>
    <w:p>
      <w:pPr>
        <w:rPr>
          <w:vanish/>
        </w:rPr>
      </w:pPr>
    </w:p>
    <w:tbl>
      <w:tblPr>
        <w:tblStyle w:val="displaytable"/>
        <w:tblW w:w="160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38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divSECTIONCNTCdivsectionnotbtnlnk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vdocumentdivSECTIONCNTCdivsectionnotbtnlnk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Professional 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A detail-oriented and driven IT professional with 2+ years of experience at Oracle Cerner, I possess a keen ability to manage time effectively and improve organizational productivity. Eager to harness and further my expertise in an environment that values growth and innovation. I look forward to working with an organization that helps me bring out the best in me to deliver better outcomes for the business.</w:t>
      </w:r>
    </w:p>
    <w:tbl>
      <w:tblPr>
        <w:tblStyle w:val="displaytable"/>
        <w:tblW w:w="160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jobtitle"/>
          <w:rFonts w:ascii="Century Gothic" w:eastAsia="Century Gothic" w:hAnsi="Century Gothic" w:cs="Century Gothic"/>
          <w:b/>
          <w:bCs/>
          <w:caps/>
          <w:color w:val="231F20"/>
          <w:sz w:val="18"/>
          <w:szCs w:val="18"/>
        </w:rPr>
        <w:t>Software Developer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12/2022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Current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Oracle Cerner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Bengaluru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India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1"/>
        </w:numPr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Spearheaded Foreign System interface development, enhancing client experience.</w:t>
      </w:r>
    </w:p>
    <w:p>
      <w:pPr>
        <w:pStyle w:val="divdocumentulli"/>
        <w:numPr>
          <w:ilvl w:val="0"/>
          <w:numId w:val="1"/>
        </w:numPr>
        <w:spacing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Gained proficiency in openlink, HL7, and honed expertise in CCL scripts.</w:t>
      </w:r>
    </w:p>
    <w:p>
      <w:pPr>
        <w:pStyle w:val="divdocumentulli"/>
        <w:numPr>
          <w:ilvl w:val="0"/>
          <w:numId w:val="1"/>
        </w:numPr>
        <w:spacing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Successfully collaborated with clients, resolving longstanding FSI interface issues.</w:t>
      </w:r>
    </w:p>
    <w:p>
      <w:pPr>
        <w:pStyle w:val="divdocumentulli"/>
        <w:numPr>
          <w:ilvl w:val="0"/>
          <w:numId w:val="1"/>
        </w:numPr>
        <w:spacing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Contributed significantly to Cerner EMR and Millennium application projects.</w:t>
      </w:r>
    </w:p>
    <w:p>
      <w:pPr>
        <w:pStyle w:val="divdocumentulli"/>
        <w:numPr>
          <w:ilvl w:val="0"/>
          <w:numId w:val="1"/>
        </w:numPr>
        <w:spacing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Worked on Vocera project which included creating FSI interface.</w:t>
      </w:r>
    </w:p>
    <w:p>
      <w:pPr>
        <w:pStyle w:val="divdocumentulli"/>
        <w:numPr>
          <w:ilvl w:val="0"/>
          <w:numId w:val="1"/>
        </w:numPr>
        <w:spacing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Worked on Passthrough ADT project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jobtitle"/>
          <w:rFonts w:ascii="Century Gothic" w:eastAsia="Century Gothic" w:hAnsi="Century Gothic" w:cs="Century Gothic"/>
          <w:b/>
          <w:bCs/>
          <w:caps/>
          <w:color w:val="231F20"/>
          <w:sz w:val="18"/>
          <w:szCs w:val="18"/>
        </w:rPr>
        <w:t>Technical Solution Analyst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06/2021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01/2022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Oracle Cerner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Bengaluru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India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2"/>
        </w:numPr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Rapidly acquired and implemented new skills, elevating departmental efficiency.</w:t>
      </w:r>
    </w:p>
    <w:p>
      <w:pPr>
        <w:pStyle w:val="divdocumentulli"/>
        <w:numPr>
          <w:ilvl w:val="0"/>
          <w:numId w:val="2"/>
        </w:numPr>
        <w:spacing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Mastered CCL, aiding in investigations that significantly reduced engineer backlog.</w:t>
      </w:r>
    </w:p>
    <w:p>
      <w:pPr>
        <w:pStyle w:val="divdocumentulli"/>
        <w:numPr>
          <w:ilvl w:val="0"/>
          <w:numId w:val="2"/>
        </w:numPr>
        <w:spacing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Designed a novel Analysis process, further improving team productivity.</w:t>
      </w:r>
    </w:p>
    <w:p>
      <w:pPr>
        <w:pStyle w:val="divdocumentulli"/>
        <w:numPr>
          <w:ilvl w:val="0"/>
          <w:numId w:val="2"/>
        </w:numPr>
        <w:spacing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Led the resolution of production script issues, ensuring optimal service quality.</w:t>
      </w:r>
    </w:p>
    <w:tbl>
      <w:tblPr>
        <w:tblStyle w:val="displaytable"/>
        <w:tblW w:w="160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Core Qualifications</w:t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13"/>
        <w:gridCol w:w="5113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1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3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Microsoft Office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SQL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HL7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Openlink</w:t>
            </w:r>
          </w:p>
        </w:tc>
        <w:tc>
          <w:tcPr>
            <w:tcW w:w="51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4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Corepoint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Foreign System interface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Languages: C, C++, Java, phyton</w:t>
            </w:r>
          </w:p>
        </w:tc>
      </w:tr>
    </w:tbl>
    <w:p>
      <w:pPr>
        <w:rPr>
          <w:vanish/>
        </w:rPr>
      </w:pPr>
    </w:p>
    <w:tbl>
      <w:tblPr>
        <w:tblStyle w:val="displaytable"/>
        <w:tblW w:w="160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Jawaharlal Nehru University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Hyderabad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|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B-Tech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IT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2021</w:t>
      </w:r>
    </w:p>
    <w:p>
      <w:pPr>
        <w:pStyle w:val="p"/>
        <w:spacing w:before="0" w:after="0" w:line="280" w:lineRule="atLeast"/>
        <w:ind w:left="0" w:right="0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Percentage : 83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Shree Chaitanya Junior kalashala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Hyderabad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|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MPC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MPC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2017</w:t>
      </w:r>
    </w:p>
    <w:p>
      <w:pPr>
        <w:pStyle w:val="p"/>
        <w:spacing w:before="0" w:after="0" w:line="280" w:lineRule="atLeast"/>
        <w:ind w:left="0" w:right="0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PERCENTAGE: 96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Asian Grammar High School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Hyderabad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|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SSC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2015</w:t>
      </w:r>
    </w:p>
    <w:p>
      <w:pPr>
        <w:pStyle w:val="p"/>
        <w:spacing w:before="0" w:after="0" w:line="280" w:lineRule="atLeast"/>
        <w:ind w:left="0" w:right="0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Percentage: 88</w:t>
      </w:r>
    </w:p>
    <w:tbl>
      <w:tblPr>
        <w:tblStyle w:val="displaytable"/>
        <w:tblW w:w="160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Accomplishments</w:t>
      </w:r>
    </w:p>
    <w:p>
      <w:pPr>
        <w:pStyle w:val="divdocumentul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380" w:right="0" w:hanging="283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Awarded for public speaking competition</w:t>
      </w:r>
    </w:p>
    <w:p>
      <w:pPr>
        <w:pStyle w:val="divdocumentulli"/>
        <w:numPr>
          <w:ilvl w:val="0"/>
          <w:numId w:val="5"/>
        </w:numPr>
        <w:spacing w:after="0" w:line="280" w:lineRule="atLeast"/>
        <w:ind w:left="380" w:right="0" w:hanging="283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Honor roll inclusion for high grades</w:t>
      </w:r>
    </w:p>
    <w:p>
      <w:pPr>
        <w:pStyle w:val="divdocumentulli"/>
        <w:numPr>
          <w:ilvl w:val="0"/>
          <w:numId w:val="5"/>
        </w:numPr>
        <w:spacing w:after="0" w:line="280" w:lineRule="atLeast"/>
        <w:ind w:left="380" w:right="0" w:hanging="283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Awarded a certiﬁcate from IIT Kharagpur for completion of python programming course through nptel</w:t>
      </w:r>
    </w:p>
    <w:p>
      <w:pPr>
        <w:pStyle w:val="divdocumentulli"/>
        <w:numPr>
          <w:ilvl w:val="0"/>
          <w:numId w:val="5"/>
        </w:numPr>
        <w:spacing w:after="0" w:line="280" w:lineRule="atLeast"/>
        <w:ind w:left="380" w:right="0" w:hanging="283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Won an inter-college badminton competition</w:t>
      </w:r>
    </w:p>
    <w:p>
      <w:pPr>
        <w:pStyle w:val="divdocumentulli"/>
        <w:numPr>
          <w:ilvl w:val="0"/>
          <w:numId w:val="5"/>
        </w:numPr>
        <w:spacing w:after="0" w:line="280" w:lineRule="atLeast"/>
        <w:ind w:left="380" w:right="0" w:hanging="283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ITIL Certified</w:t>
      </w:r>
    </w:p>
    <w:p>
      <w:pPr>
        <w:pStyle w:val="divdocumentulli"/>
        <w:numPr>
          <w:ilvl w:val="0"/>
          <w:numId w:val="5"/>
        </w:numPr>
        <w:spacing w:after="0" w:line="280" w:lineRule="atLeast"/>
        <w:ind w:left="380" w:right="0" w:hanging="283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Received client appreciation for resolving there issue which plagued them for 12 years</w:t>
      </w:r>
    </w:p>
    <w:tbl>
      <w:tblPr>
        <w:tblStyle w:val="displaytable"/>
        <w:tblW w:w="160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Languages</w:t>
      </w:r>
    </w:p>
    <w:p>
      <w:pPr>
        <w:pStyle w:val="divdocumentulli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380" w:right="0" w:hanging="283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English and Hindi</w:t>
      </w:r>
    </w:p>
    <w:tbl>
      <w:tblPr>
        <w:tblStyle w:val="displaytable"/>
        <w:tblW w:w="160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Projects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  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Ø Mini Project in Machine Learning</w:t>
      </w: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 xml:space="preserve"> :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I applied all the steps to develop a graph that shows where the point(like or dislike) lies which is helpful in recommendations on Netﬂix and Amazon.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Ø Smart</w:t>
      </w: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trong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farming project: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Machine learning-based regression model to predict soil surface humidity over moderately vegetated field.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Ø Vocera Project: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Developed 3 interfaces to pass patient admission/registration, orders and results outbound to Vocera and worked with a third party to accomplish all the requirements.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Ø Passthrough Project: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I created a passthrough ADT interface where any information coming inbound should automatically trigger an outbound to a third party.</w:t>
      </w:r>
    </w:p>
    <w:tbl>
      <w:tblPr>
        <w:tblStyle w:val="displaytable"/>
        <w:tblW w:w="160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Declaration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  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I hereby declare that the information furnished above is true to the best of my knowledge.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Place: Hyderabad</w:t>
      </w:r>
    </w:p>
    <w:p>
      <w:pPr>
        <w:pStyle w:val="p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Lakshika Pareek</w:t>
      </w:r>
    </w:p>
    <w:sectPr>
      <w:headerReference w:type="default" r:id="rId6"/>
      <w:footerReference w:type="default" r:id="rId7"/>
      <w:type w:val="continuous"/>
      <w:pgSz w:w="11906" w:h="16838"/>
      <w:pgMar w:top="400" w:right="840" w:bottom="400" w:left="84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BDE31E5C-DFC1-46A3-977A-876F9D69CCDB}"/>
    <w:embedBold r:id="rId2" w:fontKey="{186AB7F9-301E-461D-B433-5456EB456395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231F20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084B81"/>
    </w:rPr>
  </w:style>
  <w:style w:type="paragraph" w:customStyle="1" w:styleId="gap-btn-hidden">
    <w:name w:val="gap-btn-hidden"/>
    <w:basedOn w:val="Normal"/>
    <w:rPr>
      <w:vanish/>
    </w:rPr>
  </w:style>
  <w:style w:type="character" w:customStyle="1" w:styleId="nametablediv">
    <w:name w:val="nametable &gt; div"/>
    <w:basedOn w:val="DefaultParagraphFont"/>
    <w:rPr>
      <w:shd w:val="clear" w:color="auto" w:fill="084B81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nametabledivParagraph">
    <w:name w:val="nametable &gt; div Paragraph"/>
    <w:basedOn w:val="Normal"/>
    <w:pPr>
      <w:shd w:val="clear" w:color="auto" w:fill="084B81"/>
    </w:pPr>
    <w:rPr>
      <w:shd w:val="clear" w:color="auto" w:fill="084B81"/>
    </w:rPr>
  </w:style>
  <w:style w:type="table" w:customStyle="1" w:styleId="nametable">
    <w:name w:val="nametable"/>
    <w:basedOn w:val="TableNormal"/>
    <w:tblPr/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084B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CNTCdivsectionnotbtnlnkdisplaycell">
    <w:name w:val="div_document_div_SECTION_CNTC + div_section_not(.btnlnk)_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/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084B81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isplaycell">
    <w:name w:val="displaycell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Lakshika Pareek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6b6004e9-a623-4dc9-9aca-8a6c3f7e0876</vt:lpwstr>
  </property>
  <property fmtid="{D5CDD505-2E9C-101B-9397-08002B2CF9AE}" pid="3" name="x1ye=0">
    <vt:lpwstr>YE8AAB+LCAAAAAAABAAUmsWSg0AURT+IBW5L3CG47HC34Hz9ZLZTlSHpfn3vOV2IEAHRsIjBOC/AHMajDCkKJC9SCCMyPMQZBA/cmBHtbQJVryaoE1vj2Ua4NTQV1afudJW3B7YdUOe+YXbcMBQk+T5e35WQxaGChPLVLSbQ5BdsvDzCmOwjwfqpuMR484F0msXdj973UtL4rq/rKTXK/LjzNOkGTc2r0rCfPFgETx8ox4EpO9sQvECbG8Mbf7c</vt:lpwstr>
  </property>
  <property fmtid="{D5CDD505-2E9C-101B-9397-08002B2CF9AE}" pid="4" name="x1ye=1">
    <vt:lpwstr>XB3y5PSsX/eW8YEoTMBsAWHW0Lixz52aic+w/gKlyTH7sypBBbEbYH+pT+lMDNw4DKirmirfxsOXaoDh5TYIlh139HmU8M/p3oSFWINOyHghJHMWsGdszD9FM2ObhLILX9AI/ElWWAyPtO0rHV3HPHFT57s06J9qnYf9KPq7q62iTfDwG25Y94/EFXerA0v4bPydqEyUwAr3PwQPDtJP7CTLDtUC0KlJeYWs6Ii6CSoVSmq9tHdpbnKKECwKOc5</vt:lpwstr>
  </property>
  <property fmtid="{D5CDD505-2E9C-101B-9397-08002B2CF9AE}" pid="5" name="x1ye=10">
    <vt:lpwstr>MuItmneh1LeYrv5Jr/KmHn2f68oStJCcET0W/iUz8U0RiU5JmldrOl/Yi92AS2zO0JtCGZqOS84zOyXFX3TsugNU6WtJNgxUsX5pyHZ9hoQIDimskUywnA9iV8r6RbKM9xcpQhhPAgC+LzUg8+mDI2tKy3U88SckDLU2VIMCwbXB4IuJdcxnUfz42ebsMiG73xNDbwvJSYzAsYpCm3LJqx3SUJOmfMO98Xeum95f4Zjxdd52vkzBFE83vSDFMft</vt:lpwstr>
  </property>
  <property fmtid="{D5CDD505-2E9C-101B-9397-08002B2CF9AE}" pid="6" name="x1ye=11">
    <vt:lpwstr>EivrF0hpkVZvxPtIZj/Ya6P4HoFshTME2v650C6Kfn4ZGBN8NHRts8CeCRadB7qMY2l9+e8H1JN4Gsr86oXrX1qyYr/iNLzieLYn/Be4sYbJ2uBD0jWkbf+cojL3FbetGOJinacLx4pgHz/KsLvMU2YBm42oio9b+DdF/oWTUA0HTSAB/d5Z0hj5YgSHW1XazVhIo4XmaGh90HLsgFmGkn+4XBeqT9MIwq/V+ODElkaxDxIIPpmVX8gZAoZi6M2</vt:lpwstr>
  </property>
  <property fmtid="{D5CDD505-2E9C-101B-9397-08002B2CF9AE}" pid="7" name="x1ye=12">
    <vt:lpwstr>f1/Jh1JYAmTPsOyD8PPukjFUuDvE57ckDd5V9YKCjg0YvzKoByBUGEOMS4CZaiCpPd7vNPRCtvHhbRaAm+Bw63/fIbFWs/HdbDg7uYa+wVLANKEpCxalOPto8VcbvFkLXp/mry69vK82Z9KpVf7GTqdFf6Mhjm2DuKg81LLW+ghs6gzhu0cmJmA2pkFUYuT+8AG/v6Sbnqb42YVRsMQ7PIK5HsBqApJ1SRXov0tgLZHsDTvqVZ3XxHPLMJGnVEb</vt:lpwstr>
  </property>
  <property fmtid="{D5CDD505-2E9C-101B-9397-08002B2CF9AE}" pid="8" name="x1ye=13">
    <vt:lpwstr>VFg/D/Sb5OakPOpFLQWN93r+MFHuOgbepr3GxIOQ7g3edgwZL9GG0Q7SnQfn0uRSLYWo4fo9snlaSwian4w/w8+adhGxGxiZgy4YcTqtmVHHeKffLomVAtvXshc2wL1J+FJjfW+GeUIRsV6ZVfHLw1PffVh6o03iAQnlBhSY8m8AOaq20m9PmvZAzN7LKyfJgMEOMu0nVoda6iqBgdb+Kz9blCvb1SzMmvYPyg8tDeDPJPVwvQIBVibtMIAuK8R</vt:lpwstr>
  </property>
  <property fmtid="{D5CDD505-2E9C-101B-9397-08002B2CF9AE}" pid="9" name="x1ye=14">
    <vt:lpwstr>ok+eU/L0V2UG5rfBWQ8qoefX1tde8EXT6wQpvqLfE71KeZD1EBlrY2aFRyxQosnZmLDloHff01mCeRVZ0iuUnpeS0uYAGwU24Jq7jIijIjXzGHX7yNG+rIIZIDNn3/tJtkpeCpBkgAoVlDXYXITACBsvPNTSWBLD/+q3AsJs5juz0ISSr8LNVfY8WLq2aG+CgcDo1vlAP4SrOipq0V52NuOCltPG9C0AgYI5sPm9oP3k1BQTKufCqphAOzzaHuG</vt:lpwstr>
  </property>
  <property fmtid="{D5CDD505-2E9C-101B-9397-08002B2CF9AE}" pid="10" name="x1ye=15">
    <vt:lpwstr>OI9v+3epE50SVg5rEIfKgJrOlmCykIWwV1sqFhzxSAOQIoIfRLFXozvGgh25zrtifacqAFTmvgH5ib4Emy0RJcoUqQAIP116TwpOF6xXjj4/aGh53T7IGE9QrUTcIXxrgk54Jp4v+2uXo+E4t1Mmxftx7x5uDNnsBqPzVd1EmEfRdGRPcVwFAI978A5dCfFBmp9ldGXVTMoWMKfsODcaeAmKGSntS4xbcrWPEbKxRbyGA8P49G/hNsjvXFqzi/I</vt:lpwstr>
  </property>
  <property fmtid="{D5CDD505-2E9C-101B-9397-08002B2CF9AE}" pid="11" name="x1ye=16">
    <vt:lpwstr>ptpBezHUhzd2gUWhKP31iFWh6CL4/Eb6Oe7BPIpG2UpxPK1p6wMtCyZ/C/k4jdQfWEN4OZctfAl4TjVPWZWxY4qyMLML9D6f4gaYBNemhNWtOYH2TlUFZitD7Z2b6XvPlBryRTL8cEVtBj1AG58e5hZm8wL/QbO1UD/Y0JhvDprmjxPgb/R71spOLob1ry9W3P3OKmdKOuUwFavXs5QXb5D05tTRX9UmYun95cqeTV1/C3zoF+19nkeBjEAykV3</vt:lpwstr>
  </property>
  <property fmtid="{D5CDD505-2E9C-101B-9397-08002B2CF9AE}" pid="12" name="x1ye=17">
    <vt:lpwstr>kx2wOL9UiFu1X9YV0+eQldSCHxHeWHEG6VmFDsBEQPvHy9YkKnxToHtux+3LeH7U4le1cuZcsCz8F3HtxnHrnN2TOzNsvwc1w56CnsGA9fdZEseemK11w04rDict8BHQY3NG7k4MtII/yXFbzfhk/n3MVn5qm7PX0eTvswrDoN/1T9/np8QOLWGKqCV2fX36nncARno63HAK8Z7O1U7trSdxDxJrTW4FYcMMzfPX+TqZkxW0mWMJtok7wBc52Co</vt:lpwstr>
  </property>
  <property fmtid="{D5CDD505-2E9C-101B-9397-08002B2CF9AE}" pid="13" name="x1ye=18">
    <vt:lpwstr>q1nEpYHZMhY1O6dR+BW2JdtNqhbtAshUm6LuRQLy2oGuMBVULqEmxTKMqXexM8Yux51BgiIwrQWq1nc6IGu/0m1gRFxjDBl506dadL4C+y89FhWTb/iaeFe+HJqtIZ1P2q3vEM2UHXy2UnuLmBQXWXACGUOeUpx+xeYsUvmhjDoNT5wuRGismOylYa6a5RmRS47B/uWTJ+HW9eHtMkBX2AN+cRkRXehpPmgK6hUePgwSGqMKIY7TOVoywLmSlMq</vt:lpwstr>
  </property>
  <property fmtid="{D5CDD505-2E9C-101B-9397-08002B2CF9AE}" pid="14" name="x1ye=19">
    <vt:lpwstr>YvFPsgtla2aeqaEwamVOvQIT+81EFjZ39Ns3fXL2dADpHCrDM2nyL82QkH+FrAOeblAYj5PE8IaPlwu1etwcPE8UnYpFRxlHnWYfiOAwL5E0r1jzlKQZ9b5z1vQaRyU70ApSNzYSnVJSYqvLps5W707FuXuboNKPUSyZVLmMYSPHsFryG18yIB58mRdJihj1Qd09M2MElhLC7mOCO+zfJOo7d3TJpYg5fRbDck9UYHfw/JeGEsWZCNpIPYvnAvy</vt:lpwstr>
  </property>
  <property fmtid="{D5CDD505-2E9C-101B-9397-08002B2CF9AE}" pid="15" name="x1ye=2">
    <vt:lpwstr>aQbRbLqPCStz86qa0Azn1fSpzSQYChXFbiNPe7dUkezbuwnOPfxH7IdEMCL2D3tvESXgI11ZezAsFYUFsZZ9R4ixhPVBwifc44tGj8qx1pNbF0RWsC9OnuaKVYui8gk2V7pe8Unmv0LjfsKNs75bS0aXC8Rx6BUgK6eL6M/MpGunCAiNMwN16b7FgHK6mcDOxmXt2BEfwu20oxThIgKdl44vONUvqsVlA4T7Bwhk76fuQtWsRFIQ3kcw3CN1m7S</vt:lpwstr>
  </property>
  <property fmtid="{D5CDD505-2E9C-101B-9397-08002B2CF9AE}" pid="16" name="x1ye=20">
    <vt:lpwstr>9LXsDwQNycCSgPbeLJEiTd3MC618ffsUwsS+UrHSDJK60w+5T048mTjgh1c4r7ZD53Lk4u1VcJQQaWluULpEzAw1KqqUPnaVKPLyXdWrVK/CXu1ywCvqhsETIBFT5SY9/+zmVDW4WEEG4o3ZIWkJwym7NlaSq1BWfmq8ojHALwKAp/4e6GtrdbyvYWCf4iwq+K/6qraXHzDi25dteLc4tUf45eQQSoViAhzUdrU3r7BebDxpHpP6S5he6gYHZHp</vt:lpwstr>
  </property>
  <property fmtid="{D5CDD505-2E9C-101B-9397-08002B2CF9AE}" pid="17" name="x1ye=21">
    <vt:lpwstr>/kIuMlA/KCgU7/q19nDRzIWXA1QzrO8o+lg1dgvEY6wG/pQDDJAsUcb+1VpLmZoFW3+h08OA1RXXK7xApz4+jY1FtQ7T/aJD7RRn4/y7lMY+P7Ls0K8Qa40d1DOusGzug954kbq87MfTsFpElIpV+i9v2Nczncqq1UYt47ATr6SOANcbL2L7jtP8ro1QhSpfy1dieXw8homRvNnJEDfFLhdGK7vucBDKLcBZCD4HdRqJZbwneSptTIxUPdZaf3O</vt:lpwstr>
  </property>
  <property fmtid="{D5CDD505-2E9C-101B-9397-08002B2CF9AE}" pid="18" name="x1ye=22">
    <vt:lpwstr>ihOPqpI+eqn8ITVdf1RAYi3+sX/qjNm8VfSPf4vMgNtVIhLkPtwKI6L5t6FyuawZAJCQbL0FVdIK3VPoTeDNAD4JTNN+7oyk5JNJDSvZS+6vwZna94mXnfG0389HbyBUqm9UeAgh3XZe/yJgaYoDcjFblwfLOZCQdkR5C8G+dGgziDTHApUcp5ul89FdgJZuz2JxKgXnRfg5oygINJUB/rls5EPJ23op7Hvk0XmH3xDNQHNp8kEvOu0D3Zhy8Cx</vt:lpwstr>
  </property>
  <property fmtid="{D5CDD505-2E9C-101B-9397-08002B2CF9AE}" pid="19" name="x1ye=23">
    <vt:lpwstr>sGNg4iFCFd5SkB3QI+Mt8Lhy5K3NvqBCfilKlJOxqlIZj791Ku8QCkFph8bAlRXqxxzebla5Y+z6E7ry6zArKx7fcb1J3+U7W5wV7OHK1C5VVReD6QUc6dFZufxUh8N1ZrOUBwdfBFoW640r3zyB8EqGg+v8XRuFt+OdwNdk1yNbCml6+4wY/Aucm+m6gMoKi8xCq3WAoqysgxYVyOVuNyonTaiLvFRWtlCD5XTyjDpEXnnx0bAP9k0x1MmcibG</vt:lpwstr>
  </property>
  <property fmtid="{D5CDD505-2E9C-101B-9397-08002B2CF9AE}" pid="20" name="x1ye=24">
    <vt:lpwstr>u9rb/mQ3On0Quim5pn8ExP9QbUMgax8jsPS1h+t/dUltkWXzi5v5z29c4R986cy27xzj7PfR8LRnFfL8QeXPxlBvFAlhRPT6oqEKb49lzAbzO0apH4QhbrcgfJOj1dZaZmOe1ALGV+f3GLWbnjf9QS3g+73h9ZkBm13UCLq+/qdQlkp0Ob5cwKNMP7tBozG8S5tIDBE8Qb1rOnolAvXUcRygIPJLCcUZMx8ExXP3oSuSPx/zq0pD8EIvVe1jXCv</vt:lpwstr>
  </property>
  <property fmtid="{D5CDD505-2E9C-101B-9397-08002B2CF9AE}" pid="21" name="x1ye=25">
    <vt:lpwstr>XQ/i4t4l2IsWOUTs5naHbMpAtTZ5D/jmkFG/uNfUsIWdLw6AG8RYzqWnMxvGW8TSAB3IFiy1Qzc+/6NVrJtxLRY1GtkZG0JL4t2bbHYkmXQ+BUg6/DtCpppp3nuVoxvmFfaVeft3xK0PudKobUM+TSzu0fhmR2EMjM8LrrGNKHJFW/kVKn/5axHj32eBOxklVaaas128c67UArP2mFm5/de9tmTpUBiLm2cwNBUGdGxITAwW+x8l/yOcRfk8oOe</vt:lpwstr>
  </property>
  <property fmtid="{D5CDD505-2E9C-101B-9397-08002B2CF9AE}" pid="22" name="x1ye=26">
    <vt:lpwstr>nHoOJhx8AardYBMhvh1Hut7LC4ID/a4Dadcl/1dgR2L00PVV7pWFOeQsqV5lZLimf2igo39yAZDjY3ORVp1hpc0xKS1hLUhS3b272ME8Aex5d10lMDa195SoLy1Yjr/XpYa1lM7TYJip2Vk822AHygQkGNf0lPgPETX3Rcl4D0uFpGovYhzXSDRZok43xo+gpcG7SaZuHOR1sLHGZF6XoebUpAjTSioxadMEbvS5m8VOkvyqtsZHH6jowEYLMRa</vt:lpwstr>
  </property>
  <property fmtid="{D5CDD505-2E9C-101B-9397-08002B2CF9AE}" pid="23" name="x1ye=27">
    <vt:lpwstr>r5+GvkF80UkK+oKc5IUBrVGYjPKbGlAd9w8Kw+FXYhJyukP4Ed0B1xfBv3i7dsHn0kmWGs6NLeX3FLwqUXJbyV04j3KpnIjWoCHj52BLx9myC1x+1xEB9GBbpqVARTeFjbsWFSoNVPsgnq6La2ifmzlwr+mDegAb+2isOekNiN8kx8SgKj1O24mJ66BLxFp0MV3YvxsEJczs4VuAcLdew+C36QXqvyVvCy+JuTmsSs81+kTsVhO7bBwPPlP5isb</vt:lpwstr>
  </property>
  <property fmtid="{D5CDD505-2E9C-101B-9397-08002B2CF9AE}" pid="24" name="x1ye=28">
    <vt:lpwstr>cxPgm2zbx4NsbMdr81czpBB8rmbOVlXVjhfzCmIYEviEtEAoara3lw+CSdSPlmByvmQSQbfHXdG3HicNEJUkHdWZ+VnKVQAnT7YXuAa53MxkHzeL/jtXaqpzBZYBMFdiBLxhod+NYPwIwi4zDrNJn29WyQ7SsvRJ0Mfx+rlwVbSJuyiV4tTGsM+Ggj/tzUV4lJyVMFNsQQzPbid6cUTzMG7yvZrkBcqP3hhVelHbZ+Y7PhHMo4Uc5aMrIxwwcap</vt:lpwstr>
  </property>
  <property fmtid="{D5CDD505-2E9C-101B-9397-08002B2CF9AE}" pid="25" name="x1ye=29">
    <vt:lpwstr>aSp1wC64PIa6s/T6b9LM7hwvJzdl4ag/Ez/Y+WJ/CJoEa33ukj/dLBR5f1ExUt4+/rtwPvdLq0gxt/wKkxM9CRtmrIPKnfXGNFMK941ttA8k7baI5Ed5QK2vxO9HoRp3ddm3bFU/lsRLvDUIHEx0G2hFd8a0+xEl+9s1+AMPkwwKyQ2bS9s0pLEHSnt0dq0xo9OkCHmWPdnL6VXOskaPjJnbXq+WQDqNhW0B3xSxBMyDvVNiXKb4cQV6KrF19Xd</vt:lpwstr>
  </property>
  <property fmtid="{D5CDD505-2E9C-101B-9397-08002B2CF9AE}" pid="26" name="x1ye=3">
    <vt:lpwstr>XHttuylgLQJ5PHA1i4MYiUPG5HF9mPcRhus6ARJ6hgYahq/uoNRU0oNOLW8nhGro4cnq6ZBApnQY9bd2Yn3Kcge38nJHP8al4W5wRvr7xMxkPWgA1AgO718GmBdHBXNNHttuuUVxZZOZgpIFS1RscN8oSP0PfSM9pFJcmG1Yr87ZVligVhtgceLdsGKkB0/LpTWpIn8HPmIhDrpjOsUZ+iQKkMsNKorNbjYANTKrRqOAQ5y7MnOrzouVLTS+jtQ</vt:lpwstr>
  </property>
  <property fmtid="{D5CDD505-2E9C-101B-9397-08002B2CF9AE}" pid="27" name="x1ye=30">
    <vt:lpwstr>XaGLlacgtf6cElQ9RyfRljqZEounNxk/5p8w1MZN8Rp4+NRfn9cIS+d8jcho6mOZV5SSyMG0lPwn1MbR536lCvuFLEPWnop/cFE0P3aEdq7LyCHif2WPhbCIQJ2KEgjgT+XSwumZdfGpP2LECHsVudktzXC0KR31sfpdaOyFMAyQh63z+VBRHm/UzG76covm0csYyJs4/AnCgNXKYJrFlsNac/Xl6vonF51uxIO+QoG8ylTO93q20YVEBjRupUy</vt:lpwstr>
  </property>
  <property fmtid="{D5CDD505-2E9C-101B-9397-08002B2CF9AE}" pid="28" name="x1ye=31">
    <vt:lpwstr>9pJA5k0THRFHeERESWoaziEAKPn45tC4KAeWhlX8vtTSQb+JHetbpAuPqXJRCn1tSotzwcQSH+GTTmLWovEU3J+pyvxobv2Yfy5Cz/vJ/bXk5zw+5Er7rssMDk7lUr8uq2FZNXdhKghPP0cRM8WTANpPwugUNBIX//CHHgHX2lLmdGi0OoAXEBPnnGJQws9VWAo6FeBWS61jmS09kwkAl3BfAy3lm3wJVcw0Ebqm7mktMdg8AqpKUO7OS8gd93m</vt:lpwstr>
  </property>
  <property fmtid="{D5CDD505-2E9C-101B-9397-08002B2CF9AE}" pid="29" name="x1ye=32">
    <vt:lpwstr>YpSjC+JQITX9pbIforr8fxE2T33pZ58rpp1obOcr7l/GKwTJKLjuO5O7uX7QPBY8ucmySncaHWtWdJI5TaJGePbS7vledzq3B20PTv2KnJYns85lPqF8YPY4U2Z2sK/HfZJcb+cGzptf172sehgk+QuYAu5VCne/mU0N/erIqJ9IsmdDojT/vF5YovDqP2kF2oqoiCg1atmB69x3wVqh6Z3hYx8dABrZSgVnBymZgTqf7dfWCbEskp1i2OPRobF</vt:lpwstr>
  </property>
  <property fmtid="{D5CDD505-2E9C-101B-9397-08002B2CF9AE}" pid="30" name="x1ye=33">
    <vt:lpwstr>eB2Cp6lu68O9fz+MT1PYI223ZPHDcLberKWKgIjGtZ74qYiGIhGkgiB//APpJteGNlU1X9xi4Y1t6gCpwibiw409XfFBGj4JPKDyksnmyDdNsDrtrTGAscw5GxeimLAI8fvy+CWx/RCaitpM33PYsKP0EgISprAMp2GlFM6iTvki2VJGuXM1Pz+yuDG2x5g0NzhKp6E9KXGh7Inkt6Makzbg4/gi4shfAzw4Sxw/F4KqCrc7pHsut1gFp1QjZPG</vt:lpwstr>
  </property>
  <property fmtid="{D5CDD505-2E9C-101B-9397-08002B2CF9AE}" pid="31" name="x1ye=34">
    <vt:lpwstr>na98lXO2pPspyfaIJZ0LpHo8tJQhl+eIdLHohQkeSg7+pbONaqGmPT7hpudlVsVOxGT/pZwxQML8k376bEHijELgLfYZ9nOUnXAzQ6k8RUQ2tsCQJ3F5oh51sY4OwYcNWCU4CMkF+0PBOuI9pmr6jHiEnnSdc0rkBBSD/ZoH/gJx3xvc8r4pdRhcDvRsebqZv17OeWO8Q9Z1+6Lk6/2vka5QL1Ks8goX43ul443ybj4fJjxikntxVexcSt7zkLJ</vt:lpwstr>
  </property>
  <property fmtid="{D5CDD505-2E9C-101B-9397-08002B2CF9AE}" pid="32" name="x1ye=35">
    <vt:lpwstr>aRq4Hgd6ZhVoEQbPMh+Qf2wxr6NsyQHA9mZg+YLJnzCiYoE7gCCKFbcxcmn+bHXrHGD0X+Kj8Rcl/mqCawARKSRUr781qzEag9W4cVpg/AQSV/oIaQ+0rBdpZ/8pIutTIPPlJXFQNrmoqYrtPrTfLv8jv4vRALxZ4F7oMN3wHosF5PXoz1XubuBJZoP974Lqv1yQhpHOd66T4hx9rh9UsnIe65EBlk0ld/DAHckF2mbUTD9vqmB0jcfKymvvV/c</vt:lpwstr>
  </property>
  <property fmtid="{D5CDD505-2E9C-101B-9397-08002B2CF9AE}" pid="33" name="x1ye=36">
    <vt:lpwstr>oH5fmoNyhs1UvOVaSEg6Pp2/cSEivyPIIP8IoOZfK2qjWLDKEhJVrZHOb17G6rN/WjsKlLpa8O1sBiLFzH3OnvRwn/OcS8DC4oR/12FVuP5zW2rqmPGzTCzAUeA9kHDYzf6scJdCp18LuHSeLvpuriqynsTzWmE3o3AndlYLj1GoYRo2iGmxvlC5K2Gtp4cwrPxye2x6X2ZfIwmjOw0lU4xxSWkZ4MNN6NTOyHNh4vCiEkwyK6O3g0GkbLkdM4/</vt:lpwstr>
  </property>
  <property fmtid="{D5CDD505-2E9C-101B-9397-08002B2CF9AE}" pid="34" name="x1ye=37">
    <vt:lpwstr>kM3x/jY8Xh1SZPhOxWjRS7++ADKPZamA9+LiCNNoAwUhyuTikap2ojT8gg2bBLLeYAq7UCQwXJqfzJSf4Yq7C5qqXHnu9ZIuVeXmt9kOylUi0YgWkqit0KaJ4mL6K1BvHPPkh4HNJ/PjyT1XG8uohaH53aMkyRv8YxS1Zn1QVaE2P7SqLpS7PpSxknDAaIuhNS7jqnsRaHvWnO+59S4hHlRQW7Ne5RAf302H5KYU8RRggTR/6VmZQdluzqUIDu7</vt:lpwstr>
  </property>
  <property fmtid="{D5CDD505-2E9C-101B-9397-08002B2CF9AE}" pid="35" name="x1ye=38">
    <vt:lpwstr>cf8lWV+HhhkKysu/UaP08SQoKaAZ4y/hLpCGtajhW2zBahbWIRrxEKVbsx/sCzg0hEm7DgZFwFZ7Lp2U2GnvLnrwy322OlYCxaZ9imq1yt+T1c7qB9im2RIAh9H9lySBFm9Lt2vfY9X7cIAKz0QWoArLLe/fKTRNe+Gzgk/dbd+O6ylaQxZmLg+JUy0vfIwHJavHKC6UvprFvNP3nUSgZkQ9AgAmK571jWrAD4BB9FrtgY+2rNW8zvj9Zs7rX0A</vt:lpwstr>
  </property>
  <property fmtid="{D5CDD505-2E9C-101B-9397-08002B2CF9AE}" pid="36" name="x1ye=39">
    <vt:lpwstr>t1X9VPdYeY8vV57WyFh3IbRUxXzdQ19vy6HO7M2Py+5fZMuKIW9P1MOpjdc+h21HT6uNsvXt4yGg/lRX7LGWBYqXl/vX81wPWypflH2VrvUuy96IV8CmLHd2fv2YjLQ2T9E0znYp5PQnKHronYquw3j57PSHXF9QdaqG8EPVidRbDta6mxlgNol/GeQawWlOslbQk32GUj/QU3uSy1rTFlxKELFgo6tOLT8BEHGl37K70k+oTmQTZ1DGNONEWIl</vt:lpwstr>
  </property>
  <property fmtid="{D5CDD505-2E9C-101B-9397-08002B2CF9AE}" pid="37" name="x1ye=4">
    <vt:lpwstr>bWxmrsuajdhvoKrqbUzvIpSR29BjRaCdu/3YeqScU6ddxgNMVtAFWeDl+u1LPll9rZnOLX9qsHeM/PT5MdjHVgYjui4b3bNpFI6OUQiQpEpJHRtm4Ju17Kcv3Jwdal/MjApQEjvcK73C+0weR110byh4lDcGKlpSGN8SCsioj3YzELMnh9Sk03tThmKKzjVwBqtlWoq2rOkOUMXR8ZQ5k2ZXUp7VKbSJyBFnOYU0V3WtKjqQIJQjm69yBxNIDn7</vt:lpwstr>
  </property>
  <property fmtid="{D5CDD505-2E9C-101B-9397-08002B2CF9AE}" pid="38" name="x1ye=40">
    <vt:lpwstr>zlljpnnD6J6ccpKg6pWHyn21b52vDMY6ySu4vWiEcLzz2KgsBV/iWsKeQDWQRGp6gw1WxsLWBH7V4NC+067B2VaVvznLnsJTTvGA/yENkKpot0BxZQScMXjTGeUCkJfm6+1/0l+SRcWB28E0dOGvTMl6AY6UViXBCdcKX9qy1kGMp8v7MXpK/8J6/U4RR8ERrS3CYbiSaMLV/IJ4bOOdws7dC+Neoy4nCGyD842q0ieR/nvWl2w4NJ5WdoXm9OB</vt:lpwstr>
  </property>
  <property fmtid="{D5CDD505-2E9C-101B-9397-08002B2CF9AE}" pid="39" name="x1ye=41">
    <vt:lpwstr>JLBZNWcyxXeDvNfTJH9AGoFhs4OVQP26PWQ0wjwdQ6/ma1PoOLBLQ8aMuylvVJKuKIdgGOeFP3LfsW773HGgmTpwLKq6tDsf5fC78kshKwcfBo+c83FZ+JKF+fJbYaNENUx3NcJaNKYo8pNugRlSlS2ogaBS/TbvcZbkKfOp5WqYbCohDU3dPSSS262kDUHRIa8wOfZCk2VB/UrtXMlvlVRJyXURlfrbRaHyu88B+jxvsD9OwlB+hTo24LkPEud</vt:lpwstr>
  </property>
  <property fmtid="{D5CDD505-2E9C-101B-9397-08002B2CF9AE}" pid="40" name="x1ye=42">
    <vt:lpwstr>HrJju1lRR7Bd38+YyJtU9x0VkItGz9mS/jtjYz7O747RmgiemqpkzOqiQaqbTIsVxHxa3jxFMKgpK7wXiNiPK/oDR/KP49yq6Bh4fq6ldN+8gGqnQsamGVw/ZUpdP3LD7/7ND2fWDhXCqtxh1bBtLZI2F/wMGfkKGXFHr8PecZxcU7GboHdlJ7v6UXHH0zNZ+RFtlFhgKcPiMP6Yrjib9llx51KsjJslKB1VaRbXJBMngv5CN0XucOTPrabOaIS</vt:lpwstr>
  </property>
  <property fmtid="{D5CDD505-2E9C-101B-9397-08002B2CF9AE}" pid="41" name="x1ye=43">
    <vt:lpwstr>f00uaQ2vcc3Lu0G0/b4eoUbu2GPwOiB+kiTumoeDzo+iHYWdqmCEIUhza5NE2lkFMFcJA0omEyq6PiS8p2UXG9O2oYoU9WcQleASW6GsxJe9oY05xoz0I9+B5Ab8wWtX4nwt1IMbitXO1jNY0+XbPR5DBSxug9N3XQmw1+YLrpVBlYxJEbZFiC2jic1M7kYKCccpNjb8kKcv1t+d7VpJiQUloDgWm1n+p33esFQZIOmCGSaB1Mr71sQCPxZqUj9</vt:lpwstr>
  </property>
  <property fmtid="{D5CDD505-2E9C-101B-9397-08002B2CF9AE}" pid="42" name="x1ye=44">
    <vt:lpwstr>EPvpfY9TCfTgUxvSOXqEBCIZz36RfsaaXe7gy6k98F0zSsLkCZrpWRbVJaTJqOJhZhBe/EeNysEfDz2r7vb9WTzQ8MDvU5qelLybncMyl0xh8PC5Xw1rUPLqzR+dgeJrODbB1zMCSxHEXCS5lqJARPr7ptuxYNltoDDa+lGqW7LY1oNLKqOZXRwYvSciVhz5LXJPkIuO2Sw2F63jRXc32sJVkENvVBeBtecrrERI05uaOenLMo8NlaTgY4gyyn5</vt:lpwstr>
  </property>
  <property fmtid="{D5CDD505-2E9C-101B-9397-08002B2CF9AE}" pid="43" name="x1ye=45">
    <vt:lpwstr>GGt4Jensti7eBH3Sk6Cc3iXjixHRnhKCmcdJAR/Va6Wa2OqsO0AdJQ3yTpFxhff8acxecIz6/nmAfgo8qmwhTT5VSMDlcu6ogRwlhkXhgDUmjKSx3D+4Z122WIi9eBkQB+f6IozNLmAzkqph44U5+rEFKSV+I9hm3LY2XIDvOw3y35wr4tmyQuHEJd5DHNOo8rqaS5loaTiR3QDVoYAxC41lGU3p5goUZxwR/3WpRIbAHZNFM23qO+uUKGO1OpZ</vt:lpwstr>
  </property>
  <property fmtid="{D5CDD505-2E9C-101B-9397-08002B2CF9AE}" pid="44" name="x1ye=46">
    <vt:lpwstr>2/1byLnaoSPampo40NazMdtgdnmt3WK2SyZpbTg/nFlE/J2e2+PuO1r6vlj0V8oxdN1UpQaNWrBwTPx48xQoqs9PdVLni8p9+5tTTyGdtYMyJ+bQ+w8yzgg+Bo9X4Q+Ykt5uN2nDY8VpcrZByr35NR03Jqvbaf4atfnxQG5Rh736dDlQWCx+XA6hIzUU+wLZXFlu7Ko0+Kx56Py9XMVaZnN8QngjEdnxGctvkLCCLxU8i4cLxVySFDh3ryE9qs8</vt:lpwstr>
  </property>
  <property fmtid="{D5CDD505-2E9C-101B-9397-08002B2CF9AE}" pid="45" name="x1ye=47">
    <vt:lpwstr>yNW/pnTtB+XYoocE8s80zqxGxICHdsRXPjn5unIxy4KmOLKB5s90Q+pB2tTkgf6cFi9eUStF69WRehdf/MGTrJSUNf1ehifUuROGW6G/kKHAlHsF5IQRqec8BXxEy1o5POI0YdfUT3bshejzFT4JprdCSh+cOTOI+zosvsxsCOoixlCyTsMI/DcrnVFjjcvgGEzZhmRzbPWGKoXo+OCJPDp/EIrJPARTCvF+iygKDgYtf+mSK8TPpNwqV6lNEIM</vt:lpwstr>
  </property>
  <property fmtid="{D5CDD505-2E9C-101B-9397-08002B2CF9AE}" pid="46" name="x1ye=48">
    <vt:lpwstr>BE6seZB9AngI6lfWO2fbSATPS0bTgdV2MFsy7sLJnFhkPutYKP5OYNoAHzuWJJpdXB9P2HmXgAZxj7Z6uScEoCmj52pjSI7UIYCt+TDWkPjcy2ey7DcpOmYOLaMUjDYnAmOdG/ama7f/Cq7A1ZY1YKpvAHaRfnIXYnjIyBjoC9CN6ktC3HEbf1/pR9eB+XOKeh+hMVtU+bEcvt401wwDJMzHLqjPqQ2fwhL0X2Bv5L4f/IBN7iyOuZb8ZbtMysK</vt:lpwstr>
  </property>
  <property fmtid="{D5CDD505-2E9C-101B-9397-08002B2CF9AE}" pid="47" name="x1ye=49">
    <vt:lpwstr>N556o6WXnkQ9xWUv1oL0KVJ44pU5cPfPL0otUDvB0rKKO4X7bfZD80TOhwUV8Hb74l72NyQutnTgKe1QXZINtWpSWCcfGhJk0+YJAqAtRHZqDd77u0+vohr/UpsqYXVkLqitSPG83McV/vXlqbI8607siDnKGVVIP2hZH4sqN7gHJ+y9a7BZgDHx+kDt69idSY4rIVDNrx71h8/0Bys/tR1YeDVsJOxlINhaCyEkr63t6tEFlmF0swSnhyXkkIV</vt:lpwstr>
  </property>
  <property fmtid="{D5CDD505-2E9C-101B-9397-08002B2CF9AE}" pid="48" name="x1ye=5">
    <vt:lpwstr>YJBUp904ZT8e8MfEZaQNRzuKklTXXS0/59q7hrvC1DP4XsNfyAzaN7sgJ1z6uxiOOBURlR2WRTtjLYEt+4RgJsX7i4MrmCw3mXsX6njIC7PY6YVT6RCDuRSWKBPzEj+Ko3Mlw+WuVkJcLTFZ/ZIduWzUN5efY8BOnyEVazDDOcEbmEGhE0Z0xXcSRmYjuQxvoG1Y/b5NadAFHstpnNfK+ZF9qchm/kJbCfTNpHWxKeWo2kDDmOOGNnE0Mb0SD12</vt:lpwstr>
  </property>
  <property fmtid="{D5CDD505-2E9C-101B-9397-08002B2CF9AE}" pid="49" name="x1ye=50">
    <vt:lpwstr>GiXyb7lAMI9Vn2qxdDHHXANLpGuEkZQZsIQddPL9b9IBQ3rq6IYdKN5J2d66E0jLboJxGI8GfPFSK4kayVfTZiqa8SYHVgx90xEwG3X/kq+iUejvm45xEmxmlS/eecihR7ClVRmf5BGrRHsPWGWKi3FAdXtw+2Wh0VKngTV196NEtU0olhPen6hOZmvtELOy1jag0Kb0iNHLVf+znE25nDmdGQkfRC8xTCK5gXC5mL7QQy0KW/2Su5pEoNbHlfV</vt:lpwstr>
  </property>
  <property fmtid="{D5CDD505-2E9C-101B-9397-08002B2CF9AE}" pid="50" name="x1ye=51">
    <vt:lpwstr>Snm+zuUIXTXzzoEAXFNEoGcwkeT46Dn8kn2IBL+ji4nj4IVNruyfb8R8mNwoEGV4CDnExLXjcjJ5z42SpyJes3s3BwfKiPx2PyBaOi1ZI1H4QF+4cUKai8VW2D0QYZJdYS6dySGB8LRosyH7r70KHPXHkK0YvpbPJ9LnO4qh8lTB27/7h7TwbWJHr7TqJTV7P+EDiHlvvXrLj6iGZurBKXZT6OLVkikCpEjcKc1/QFhBoDazCVnb7iIUraq0o4T</vt:lpwstr>
  </property>
  <property fmtid="{D5CDD505-2E9C-101B-9397-08002B2CF9AE}" pid="51" name="x1ye=52">
    <vt:lpwstr>cl6juI4squo609cliUNkDD/AeMD5/JxxZDeQ/0DOh93R5BOuFJjHpA5wbNCyL0d/Ec9fL9KFSsqrrqv+bFX6sT3flqnD5JzsEpWv0d3qgZGEaBJ+MqAzWR7UpFgR1FVu7pGlMfEofzie4XB39JJWydbQ5NiuewQHBi8MOGXImBvt4iu9+3GPUWItDdEXD5zRvOsuAH8wXbdtUj9YFq5hIFx3VsSc5bWAoVLV7zve2+C53gai+Lcv3XCvcM+Jicz</vt:lpwstr>
  </property>
  <property fmtid="{D5CDD505-2E9C-101B-9397-08002B2CF9AE}" pid="52" name="x1ye=53">
    <vt:lpwstr>YI0xIEDfpZgq+Gmg3FZi/YXIYGb6FRqmriLcFhv9LGkrv37rb6JCeFxnPiNVFjJW6SA3OmxL49jHJpsdmwF3QcJJUU7gfN0v1gv7kx0wd8Vh4HMnvmLfeYuEP1zRJXcMJIkP5GZ7xbqWqQynd3qk4H5v5HJSO3KjlBiVzDFUZBpLKJDDITDDR6/T2h+Vs2O9x9BivzovHU5VLFUB+R5E9+J8YCPpppS+WHrY6X3zsw+PgRBU73C8mQ4Tg7UvV7+</vt:lpwstr>
  </property>
  <property fmtid="{D5CDD505-2E9C-101B-9397-08002B2CF9AE}" pid="53" name="x1ye=54">
    <vt:lpwstr>y+jk32K1CiWxXtlwyirnPd5XxCkBBgkuLPn/IO/LZyGV41rUUgrWAtXQP9/PbpxxpVKJ3c8If8Ad+b/sSGtgpHf8123fQYHstuXgWqMXjNgJMDFL9A2vI//Fm61/xkzS2fm5izF8NsVlzq6j0EF16Wtee0JQN8W/CkbMs2E4NEYXdNd0nyEyjavXBYghDICE8tA7V/3GT0TcHpf2BqRqMcjO//iwZCKqAWs17YtFCRpOV7t7alKu7a/DpPArRsJ</vt:lpwstr>
  </property>
  <property fmtid="{D5CDD505-2E9C-101B-9397-08002B2CF9AE}" pid="54" name="x1ye=55">
    <vt:lpwstr>nFV8YOIYw1bdopbiJ+KY82YcPvswiPv0mbfvYs06TBQoJUTeWHaCKpzYAVj+zS6/bp85S9ma7Xdfhf3N//fwrf6TMgfSfLgXELg0NtL96Twqds+ZadwyjCaXT4iXgnIcI/QG7l/yhZC0/pcMejBA3+tS2vgcn69tqy7KO5xrC/hWLneq59opkWmls36l0mmFPeVSe9e2RUQhz1pWg7pXbmy7SRsVvTuTGp6ZLhwTLmy843dLNA5rzTl9/8yXFUy</vt:lpwstr>
  </property>
  <property fmtid="{D5CDD505-2E9C-101B-9397-08002B2CF9AE}" pid="55" name="x1ye=56">
    <vt:lpwstr>g9u4knHs75YSQMUg4L4x340x1zRk5Ca8yVd7oe43FSw8hgFkK7h8S79+4l1dgIYfFz8HT34SJjGNyKH38CBTvNXei0kXLSbRjgJ8M9WH4pzsnYKOIP6M52gKd9SlyoHaOSqykqKoNUI9jSIvK4dgQtb17A19scbyffNCeNpw7g9LtrDcOhHnOAGS5KwSvheN/HjqwcpeTkxfNToOUzxPm/uPSPtzebdU9yHgnSoEkCVB/V3foSFwfUvrt96uSdM</vt:lpwstr>
  </property>
  <property fmtid="{D5CDD505-2E9C-101B-9397-08002B2CF9AE}" pid="56" name="x1ye=57">
    <vt:lpwstr>tv4oVZemiGlk+ZqmGkgToI5ITrhc581SaYnaUFwkphPkZYa7R1h8MH8n/S4LiFPCR3+sVCdf9uiVYd9Po00dkj9sZU02RUUSfPhTn5/uFGmBgp1Mrzi+vjHbeX1cpmzibD9FKAzD7Zv2XMu20b2hZ05zU8uujBwVdekzQtd9vDIgUtapj9YpRyN49V702KZZQF1Oc06Q7gVOLhjnPnib6BwpcrZAy43ZrlNepbVvE5M3BWc0CLT2g2MAgqQZHof</vt:lpwstr>
  </property>
  <property fmtid="{D5CDD505-2E9C-101B-9397-08002B2CF9AE}" pid="57" name="x1ye=58">
    <vt:lpwstr>06EyAGhjyoCscMjptKZK1bYEe/bIeSaIMx++QfPDfkIFofSU0DJOusBjMF7GONAqqkqiTOvQjkpyVuv8PMudUlHiSODjuvKUwfTI+wZMeY+TBa/jo1E15KCNtln/nP7aH91JVjbIbSErw/Zt1BW1KG109sa5B075hqUsWxLpmAqkqcWCh8Q9Y8Bw1g4uj1j6wLdys7WRpLj5QdxUf5kFRbba2TfKQuoGT4gZLMyyERpKH2+sicUPrsicD63Holp</vt:lpwstr>
  </property>
  <property fmtid="{D5CDD505-2E9C-101B-9397-08002B2CF9AE}" pid="58" name="x1ye=59">
    <vt:lpwstr>kDPPAJLfdes1vz0ZFQ08kp8rQlEyRq6XIQDyqxEK8h4kUN1MkOZtBMViyjo1uMrwj2r5Is3g2je15pe1wqeiwT3c1L63A1D1qzM6eDgzlCSVg/CCWtKc80VVfND5zzs/R8pYvmZM0Alqo4aZxViBbHhOQhv/nrU1ez8Cox7FJfryl+itLffCNphYJRRD2jddC46jzRZ/xi5xDjf5GyFScLhaShBeJ6NEwnB89s96RRQjhWZzGfl9r7niCWUmEEJ</vt:lpwstr>
  </property>
  <property fmtid="{D5CDD505-2E9C-101B-9397-08002B2CF9AE}" pid="59" name="x1ye=6">
    <vt:lpwstr>5j5bXwjSQMLQSZwHk2iqkTQn/gAZIWiUABRCDsa5IKnyR23iQvhp36hEBhD7Ey2HHAWGe+U2I+D8DHMiBe2Lo9hq5p/CZDFD5rvCBa1919dsBMYGvbRQiBm8UCW+JQfJbxM+HsAKzadH+pkpGezPvM5i+YU4p3tO2ZKyxGs/HxZa1LLpfMdCi6HJNb+RD9anTHD9+DYdfdPJJGbMQpg1vNbL68ejrb15qF6FpNNEy7aTkDag9rA7I6sa79jZNvM</vt:lpwstr>
  </property>
  <property fmtid="{D5CDD505-2E9C-101B-9397-08002B2CF9AE}" pid="60" name="x1ye=60">
    <vt:lpwstr>ahxdJWwprs8Pu8d4xLEM0Ihe1Et9ZB95ip1C7S65CgKynxGSOP0zbWiJJuUJOK89kbi+Uc39mi8IpmOpcqoKS/S5UKUqAGr52++PI/qaMlHlPTYI4VPOAeC+Ei9Jm8QTxA9y3T55Q8mxxbmx/8hzdmS/AuyxUra0qC1yzG8EwIfhF5uBfi4jIa15RsYTWWxoBCQ5hkZkIVIo0E7grJnUvcQcMFMJqWrtSENL9B1nopztEbvjgsMP3XIR55A+iYO</vt:lpwstr>
  </property>
  <property fmtid="{D5CDD505-2E9C-101B-9397-08002B2CF9AE}" pid="61" name="x1ye=61">
    <vt:lpwstr>qe5x2jY7y3S4TDqAln69IHaqFV25EHvR1bGPAElWyWX4gE+H6KtqJD1fqpdvz85hy2FmiCDE8bvcQfM8PrLpdm2cagXDfPD0o2cEz79gduiYUn2HLzt5EtOOmQQvSx17o413tcltd9WeCT8pnXYx+pdOe7gRU0w+Yw98g3Q2LiRtZnGyWv5NVm1BL+Ebpl8dxRPQVCoAuM9dDN1Zm3yp3xKPX3wwQ9uet6ycv/Qr0nMlP89L5cQh7aiTt53Eo9f</vt:lpwstr>
  </property>
  <property fmtid="{D5CDD505-2E9C-101B-9397-08002B2CF9AE}" pid="62" name="x1ye=62">
    <vt:lpwstr>dXcjU1RTd8bjNy5uO5oKT91zGFxCBs2X6FnwYHKItTF4qj+jY17EdF8ujGgx/1qjF2aAGv/3YWvC8QND/k1pg57AZ5qSpRLlgN973L737RugGjnKQ3XiDSH1QgQEovOPX+ten4AlKmQz/BiA2QSB9Zto+iXiOZzl3cDNEM2xpe/rJdnew5+quMn8kkWkHXGobC44qRzBHULV8qW7J7o+EIlBRH8ddkj/mL9tiM2UuJbQTHTtS+Ne01+bdwu8eTW</vt:lpwstr>
  </property>
  <property fmtid="{D5CDD505-2E9C-101B-9397-08002B2CF9AE}" pid="63" name="x1ye=63">
    <vt:lpwstr>GVubsYAVf0xnvmV2tL4tIx3lvR1enSGh6gVM9dSJpd4mddq38xpd2ecSWcfxkUUIF9jI2dM8NagjkiWhSg0t2mj1zc3zE374uowol53+ER4VlHOTcS/FJB09bKotoP6VbgLsxuHignL38oGtVUVsS6N/D0GHwEymvw03B+s+Aq+x/0qb6g6xUcd1S/0+ocwSGBRj+rHA43qdIDxcMZGwRT7utvpbEFNbxFIxcznIMEsD69BqVGqjx5wxChBpz79</vt:lpwstr>
  </property>
  <property fmtid="{D5CDD505-2E9C-101B-9397-08002B2CF9AE}" pid="64" name="x1ye=64">
    <vt:lpwstr>PUtZymP7xUT9MAfjsPIay1dHEgj55rXFfFmbuTj/981parCpaxnt2xsg3tsrmdac9J6YVP1mVSDuLNKwV3ZDTAifCPyRPx9lnnGOJa6bQO1V9qP/MpC5FWi1N0NAJZYzP8EktlKAdCPnbtVvKixLTtANeNiudMTSsNrURoVJaFjoGNYc2A2tD2XDZhA9K1f3ZrQCAlLNTbAf/LKTOV3VAv+K8BlqJh1ddM32jGDt32+k6shqfvSmHd28lafxhUV</vt:lpwstr>
  </property>
  <property fmtid="{D5CDD505-2E9C-101B-9397-08002B2CF9AE}" pid="65" name="x1ye=65">
    <vt:lpwstr>ZDq+RlbfvVlP0dCCRHT7fH++LJsK78Bsq/kmPOu37SFJ9xI57WfjZFPZQ5G1ImOjAtPYDx9htwoRnSYGxtiISQgVE0TnaVZfpmIzJc1HsUluGUSUJ0d2E7332unoihdanYbrV7Kn/10/PvD/DO4DJ3r6qKRULtXikpHp8z4sAVbN1VPE+mVbrYEcF3WDcv6GUAn2ULjw6D1ySksmUOsCJ+vBRchqJZ8yvxKJL+N8Er6vnbFFtkdBVPS5TZZ8E+8</vt:lpwstr>
  </property>
  <property fmtid="{D5CDD505-2E9C-101B-9397-08002B2CF9AE}" pid="66" name="x1ye=66">
    <vt:lpwstr>CQ5v0SaPspmSgHyNSL/Ar+QktA7NcbUwGhbyLv+kauEtbBvZmnZ+/ED+VErQ/RfxW29G5AbDNt051rFmLaaoK2qwdZ8l/9lA1ILRMNr4Jh75QcAbr1iyLO4DoMWfG4225yzLYmxSeDjta0bNv+G9AQUJFydw3MNtISkhRSpSYKEuHuVMMs+aDUXwVnkSQxDMXQA2UR7MCyw8y8CzOnQ6efzA1ctqSvVy5b1HF1U8gm1vqjqYb1Nl63L+gbpU4NP</vt:lpwstr>
  </property>
  <property fmtid="{D5CDD505-2E9C-101B-9397-08002B2CF9AE}" pid="67" name="x1ye=67">
    <vt:lpwstr>Nn3aZThsxprtnWio3zRdEaDO6kzuFDhJNaNYIRke28+po5XughVJ620YIJDdn3zA1Cl3NAhVoh5RQr4pXq/FFVypizaWskf8oDS0VtZkZVvjvbZbxLaaqTFXYJwgy8PPL5lJskJzqF+WOVF0uh6HxJbtgLvTXeamqF56ZvoUPoHsg1TfQH/hoFfK6kXbgzIPpDIpeJI7o7QMlMeM+Ifz84JUSo1U25TilKBXqiLQa1puoQ30y4O65Lb70QNkMc5</vt:lpwstr>
  </property>
  <property fmtid="{D5CDD505-2E9C-101B-9397-08002B2CF9AE}" pid="68" name="x1ye=68">
    <vt:lpwstr>A9tp6FA65qFkhAbn7AWFlmB+yp8oNeMduHdJKHgBcLY6StrX9SZ/p32RPKdMjAjHg+Ih/wyjoFDr3E9epBeq3lkSdyMg31IbnI6eXjWtF3/6pBrUu9hjsKgWPRwdLv+cIPfFdLgwv9VzVW8syQZ58DQIiRJa7Qa1VF/mBJcvGoZzJSkVZVlkHCteA+HIbJCtTzP7j1UsP+xYGxE6m3i7dUSiyXqwJnS2V3UaEfjbKE/VPveANTKwmCM1cz9rAeD</vt:lpwstr>
  </property>
  <property fmtid="{D5CDD505-2E9C-101B-9397-08002B2CF9AE}" pid="69" name="x1ye=69">
    <vt:lpwstr>6lc8a3a2v0xou7fdlJMPeZxcXO/fWm8dEh0MhTZUzMwqSZ1v4q6QG1NffOZIZuaChEHs9qjdbBkNIRqVsAn/GRckCEMF/wRwS268oFLD0tLOUPls8rIN0aMKcVw4KhyLNq2VxA6UIVO2L+/zx8pDXNut4XRHAclzUHQ/aAtLyBoYaSjAlgbko+Lr4esGT4knBx5D4mnXXF4ljVj1KO1Kh3ug9e2KT5rN5U0IVOuWXl69FMEH8Ey4xdTbU8Rq3ri</vt:lpwstr>
  </property>
  <property fmtid="{D5CDD505-2E9C-101B-9397-08002B2CF9AE}" pid="70" name="x1ye=7">
    <vt:lpwstr>lp4+rEioOVviVndZz5vmXQaw8c/E6UXBvepee3DeT5LBF44BKRbqh1U+bMIpvXH9iUEfPEVud5NwCl9cbBbpjd0RIWj8uZBcEoe86UwUheNZCq014HGvqzPmjEHtNSSkbeoAjEghaxID+FvR2borNNoqN/2my0HyExMX9uiIH9RHaUUDuNSE93xVAi0iwHlWnHDuMOZX4IUHp6W8RpevGZIXbjrqSfOB0NcNpHnN/N+b+1LFEC49avaxPm1fm3s</vt:lpwstr>
  </property>
  <property fmtid="{D5CDD505-2E9C-101B-9397-08002B2CF9AE}" pid="71" name="x1ye=70">
    <vt:lpwstr>b8SN1hc1tEvU9/74eUTOJKMcTHM7+tPp1ceBoZ+zUl3PWDWTfO/EkiEGCTdvc3mdjbdjjRq97hONhA6AyRX672cjppEyiEHnZpqZtoi+157uLCGFORhxNA/OzZ5XOM7/R6SAnVmN9gavRpVsjr0AQk+gTpeKgmW+TK2B5zPVfJ8PjIOPG8OaxUG389N2P06gtFOaXZjHJCnV6VVa0lX2pq306SzcELacsJ1WvPiPX1nZjMVETfq18Bg4VwtAwA2</vt:lpwstr>
  </property>
  <property fmtid="{D5CDD505-2E9C-101B-9397-08002B2CF9AE}" pid="72" name="x1ye=71">
    <vt:lpwstr>6lg7+sqDIci09HFoTHja5QaxaH10pQ1J8kHfvk7uDEv/VKZdGoMYqx6OGu5FOL1ZinTxy4TaEpn762fl++f3MyXo1V3pysAZ9Jro1Rvuiz1tklgTfy9fa6N+PY4DAzSiQLN95tjgIhhmrMUMGEQRydniW+H6zMzRtxifIW0xIkB/9liFKoK0ywa2h5z7LstH5jh82loQ8RXaHrWAzZgihAef1zrEFOfcrYg6dM+HgeZ9oh6WrDH1Eqrnu1dOkgx</vt:lpwstr>
  </property>
  <property fmtid="{D5CDD505-2E9C-101B-9397-08002B2CF9AE}" pid="73" name="x1ye=72">
    <vt:lpwstr>VrnTA+kEID1/r6kWHdPbaKpT7oFo1TKRjo86y+f6Up2rF7+5Oes3k1NnrfGufAGwjTU9i+vNw8GSbroN8i73tadOpVVpSETrAhEneSraG9IsoJY3VDGUfVePws4xN5L5+EVr1ziu1HDkMuosz48rIh8M912j44QuNw5x3d8MdMo3wgAK2JZ24sUhmvxOuBYVU+njPK5zjYfMyoxBgb2EHQjJkid6ZoDd6q1+Nrvp6ZDA0c8xN0FNH2K8Fpil9PD</vt:lpwstr>
  </property>
  <property fmtid="{D5CDD505-2E9C-101B-9397-08002B2CF9AE}" pid="74" name="x1ye=73">
    <vt:lpwstr>AEGdqWWxhcPhp2N7eF/dEZx6kUk1hxJIt9+fZN6cbv5181Ya6K7d3t5NF+FqMEUY1DqMk6uen0fSHBMeGsYbqcaBqDC2bCHb6GEp063y86ZX1L6Ps85dEAZkGVAVmUOcg+LqbBSGdgrnqQQYdpt2kxU7vL99rAxI3edhyNut8VE5rtEg0bvrd+hXnfpXWcsqTI82J9uDcXvfF8cPzUy1qifM4OH7T/uqKisBHqAEV9LvzXVfpnSuyF75fIfKDy5</vt:lpwstr>
  </property>
  <property fmtid="{D5CDD505-2E9C-101B-9397-08002B2CF9AE}" pid="75" name="x1ye=74">
    <vt:lpwstr>9vVyX9wFZP68+D5EHINCaVHFnpiXjXHuJki0pN8LYa6bYYH3ta8VDsh//CsODg+yOpHaIMdBDULWiWpUl2OMuBu2RMLrOhEJo5IvsqsaewzVNpXYRhiK/ImIOYpL4/3iEBcu9FV+2ZWMTubsiznKaUu+l+JKgEJSDIeFWTwy57efChqDgD+VqkuxMlp/+PXwRX+jVzR0nLSXotOmkzQsljNmmFgLK/D3ryVd7rvKTu76yNROYYlEPZYnE6lvp+3</vt:lpwstr>
  </property>
  <property fmtid="{D5CDD505-2E9C-101B-9397-08002B2CF9AE}" pid="76" name="x1ye=75">
    <vt:lpwstr>WOdsbonMvaaCWppVHB/v1+Mo0+eopvAdq7XTzZFA5Bc9bIvBKEDhwVx/2LqSAS+UIzXXZCkxyqykaSWH/d5fZanl6RPsPUNIk5s2hNqKNaLsRX23Ug4I+4ldufk+B41GiMKdzHuC3AxaPlO6/BuQMuYqlz+pTSU/GRlXb1Fl90+byxhuK72XCIIdSQEdKb0qvG09g5jXlKcAP9ODvIhtOT3+WW9rq5FLZvguNhn6boj5hobSL1wRvDWTXPe7wSW</vt:lpwstr>
  </property>
  <property fmtid="{D5CDD505-2E9C-101B-9397-08002B2CF9AE}" pid="77" name="x1ye=76">
    <vt:lpwstr>9nLfCAVtOQsOvbyKn82+o0ngMwU5y0BTZ4DP9IlyDWtJ5KwkrlU18odpuXpQcgf1lbievy9MkitRthgYdQrYro2uxMbmHHKXmtEFOwv4ojVmfZmkWrAio4bXXCQdx2zowaE3HftXylBBZhsy8b62CAOkEhFSSIaq3/TplsbSiFH+/z1ZXqHpxYCgxK+hEwZdMWiSktCGlMY/K2Lewpu6L9tFDherSuQg8niV8GOgjdsB3NRh7r0jiPSMrNy54RV</vt:lpwstr>
  </property>
  <property fmtid="{D5CDD505-2E9C-101B-9397-08002B2CF9AE}" pid="78" name="x1ye=77">
    <vt:lpwstr>gqqnV6JVjmNwnCx7xQpAvAay9Gf+tMduDKFwBfoduJsbhYGHNuB/50fOwSl3XmaHpPbBg84P6dwXfroCqNmTxj9M3gIh0cXkEpP1i4pSBs2LJywo6OeQ22AQFBi/o5rTgAsVB5Ijf3l7coPCl5WYrOhPmCg/TNY272G23TssqjzRnV9KM45UZGoldmJmZCMOJwCEfAfrc2tMzWijoW0PT+L3uJID6do6+Jh/OGmZ5mNCLCRHoSCPNnbHwVCqmer</vt:lpwstr>
  </property>
  <property fmtid="{D5CDD505-2E9C-101B-9397-08002B2CF9AE}" pid="79" name="x1ye=78">
    <vt:lpwstr>30rsmwTieLGoom5zDdoOEgpr6DQwMA4d6GCY39UmhCA7q13dwYfcUewhZ5TOiIM6RB+hG3wSESY7rD7GbjTmd+Yamz5+Su8bLTCv5o5lYNcb7qvlaF1NuDn2jCD4AjA9sAmu41XjxmRWEyvHcA6fmUbwO0JpHaICjc4k/qHGwvxkJxiG1Yo+gKE0BAmPaar+Yod/cTg7rvkyKAZWFUjQKOi+tUEOYpxjWS3vuJ89j2Qe/v6ZhAxS9kVIx4tulv4</vt:lpwstr>
  </property>
  <property fmtid="{D5CDD505-2E9C-101B-9397-08002B2CF9AE}" pid="80" name="x1ye=79">
    <vt:lpwstr>WZxHwUVgCJ0qToZruSSHky6nL8IIru/bBRmfvjNU9se6P8fkGDVwbXcRr9khqIm0Gg2RFEsGjrohQ4Lc3Dzc5+3YsQh9TvKgjR6Hx+149JbMX/GK5nI+Ox1QvqoOOg+jPl0P9sDEu/DMjdmINYvbx9MvE2C/AIfRcnQRzK/F1b22U9fUh1rfolFCV0MKx84/Zio/BpXoYtRUzE2UnKwj0noGVGwnCPvlAOr9DK60Tow56yp6B7WxuxgwadReOn1</vt:lpwstr>
  </property>
  <property fmtid="{D5CDD505-2E9C-101B-9397-08002B2CF9AE}" pid="81" name="x1ye=8">
    <vt:lpwstr>LntbbmhHrhLkxm0dVl3DWRzEwvUKKAeAbbxSzwHEIFtc5mELigXGUOi6Fk1BGUgpTUMwY7mbS+yq7pBQtiDEjLPI4MeRHQECFlHgrRRNrg7OPjRmHkHMWZZ0G1PoDYYi3qLKhPEoO9EUWQLw7lQ5thIjMT5vWvqxY9y1Z+AclnkETaof1X1rdHzqYJWN3OtnK1VX2yivrnRXm1m01HngaWum7rtc6jvbqmxqJIdUJJAm9RSGk3mKQzhJxD53QOs</vt:lpwstr>
  </property>
  <property fmtid="{D5CDD505-2E9C-101B-9397-08002B2CF9AE}" pid="82" name="x1ye=80">
    <vt:lpwstr>25bNlOBDASoKm9N1jC64nE3TnvW9UyO89gn7HkFiwnLs9QyjS49gu1gvE5xcwMQAuaP3Nv2RYWQWNUX/v2QioUuYx6ZWm0kGc7ZSj6785Mq0LO2LcPzJI/gj0f4JCa2il8eTJ7OHrb8h01YRyE60qHxEospo/AO3wCPuYE8AAA==</vt:lpwstr>
  </property>
  <property fmtid="{D5CDD505-2E9C-101B-9397-08002B2CF9AE}" pid="83" name="x1ye=9">
    <vt:lpwstr>AZr+6+zrwPoFV0GhJT/NlYw9C0IgTGVHCuNgS4vKyFGPm1whbBK7K4Dym1rZJX+eFguyi7WzJRq4uzBSLQPnbkn7nJRL5C7XshhemFweCcVi4foxGBZAwax8KEILCmZp4GvyaAkIat+9vM2MgWZ/aLqCR0263JpQEnNrgzDqsp9jRl8gHlCJzaoXy2TSn7aysRNPLQ0gKMgkbOY3qOx5m8ygtXjosg3tCEKRdhlQQggYJ/fr20qoOKDdp1VluxL</vt:lpwstr>
  </property>
</Properties>
</file>