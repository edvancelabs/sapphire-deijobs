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B44CE" w:rsidRDefault="00A4414B">
      <w:pPr>
        <w:keepNext/>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lang w:val="en-US"/>
        </w:rPr>
        <w:t>S.</w:t>
      </w:r>
      <w:r>
        <w:rPr>
          <w:rFonts w:ascii="Times New Roman" w:eastAsia="Times New Roman" w:hAnsi="Times New Roman" w:cs="Times New Roman"/>
          <w:b/>
          <w:sz w:val="24"/>
          <w:szCs w:val="24"/>
        </w:rPr>
        <w:t xml:space="preserve">BALA VICHITRA  </w:t>
      </w:r>
    </w:p>
    <w:p w:rsidR="008B44CE" w:rsidRDefault="00A4414B">
      <w:pPr>
        <w:keepNext/>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Cs/>
          <w:sz w:val="24"/>
          <w:szCs w:val="24"/>
          <w:lang w:val="en-US"/>
        </w:rPr>
        <w:t>vichitransit@gmail.com</w:t>
      </w:r>
      <w:r>
        <w:rPr>
          <w:rFonts w:ascii="Times New Roman" w:eastAsia="Times New Roman" w:hAnsi="Times New Roman" w:cs="Times New Roman"/>
          <w:bCs/>
          <w:sz w:val="24"/>
          <w:szCs w:val="24"/>
        </w:rPr>
        <w:t xml:space="preserve">  </w:t>
      </w:r>
      <w:r>
        <w:rPr>
          <w:rFonts w:ascii="Times New Roman" w:eastAsia="Times New Roman" w:hAnsi="Times New Roman" w:cs="Times New Roman"/>
          <w:b/>
          <w:sz w:val="24"/>
          <w:szCs w:val="24"/>
        </w:rPr>
        <w:t xml:space="preserve">                                                    </w:t>
      </w:r>
    </w:p>
    <w:p w:rsidR="008B44CE" w:rsidRDefault="00A4414B">
      <w:pPr>
        <w:keepNext/>
        <w:tabs>
          <w:tab w:val="left" w:pos="432"/>
        </w:tabs>
        <w:suppressAutoHyphens/>
        <w:spacing w:after="0" w:line="240" w:lineRule="auto"/>
        <w:ind w:left="432" w:hanging="432"/>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lang w:val="en-US"/>
        </w:rPr>
        <w:t xml:space="preserve">                                                                                                             </w:t>
      </w:r>
      <w:r>
        <w:rPr>
          <w:rFonts w:ascii="Times New Roman" w:eastAsia="Times New Roman" w:hAnsi="Times New Roman" w:cs="Times New Roman"/>
          <w:bCs/>
          <w:sz w:val="24"/>
          <w:szCs w:val="24"/>
          <w:lang w:val="en-US"/>
        </w:rPr>
        <w:t>+91</w:t>
      </w:r>
      <w:r>
        <w:rPr>
          <w:rFonts w:ascii="Times New Roman" w:eastAsia="Times New Roman" w:hAnsi="Times New Roman" w:cs="Times New Roman"/>
          <w:b/>
          <w:sz w:val="24"/>
          <w:szCs w:val="24"/>
          <w:lang w:val="en-US"/>
        </w:rPr>
        <w:t>-</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8925389870 /</w:t>
      </w:r>
      <w:r>
        <w:rPr>
          <w:rFonts w:ascii="Times New Roman" w:eastAsia="Times New Roman" w:hAnsi="Times New Roman" w:cs="Times New Roman"/>
          <w:sz w:val="24"/>
          <w:szCs w:val="24"/>
          <w:lang w:val="en-US"/>
        </w:rPr>
        <w:t>+91-</w:t>
      </w:r>
      <w:r>
        <w:rPr>
          <w:rFonts w:ascii="Times New Roman" w:eastAsia="Times New Roman" w:hAnsi="Times New Roman" w:cs="Times New Roman"/>
          <w:sz w:val="24"/>
          <w:szCs w:val="24"/>
        </w:rPr>
        <w:t>9042404024</w:t>
      </w:r>
    </w:p>
    <w:p w:rsidR="008B44CE" w:rsidRDefault="00A4414B">
      <w:pPr>
        <w:keepNext/>
        <w:tabs>
          <w:tab w:val="left" w:pos="432"/>
        </w:tabs>
        <w:suppressAutoHyphens/>
        <w:spacing w:after="0" w:line="240" w:lineRule="auto"/>
        <w:ind w:left="432" w:hanging="432"/>
        <w:rPr>
          <w:rFonts w:ascii="Times New Roman" w:eastAsia="Times New Roman" w:hAnsi="Times New Roman" w:cs="Times New Roman"/>
          <w:b/>
          <w:bCs/>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lang w:val="en-US"/>
        </w:rPr>
        <w:t xml:space="preserve">                                                                                                              </w:t>
      </w:r>
      <w:r>
        <w:rPr>
          <w:rFonts w:ascii="Times New Roman" w:eastAsia="Times New Roman" w:hAnsi="Times New Roman" w:cs="Times New Roman"/>
          <w:b/>
          <w:bCs/>
          <w:sz w:val="24"/>
          <w:szCs w:val="24"/>
        </w:rPr>
        <w:t>Immediate joiner</w:t>
      </w:r>
    </w:p>
    <w:p w:rsidR="008B44CE" w:rsidRDefault="008B44CE">
      <w:pPr>
        <w:keepNext/>
        <w:tabs>
          <w:tab w:val="left" w:pos="432"/>
        </w:tabs>
        <w:suppressAutoHyphens/>
        <w:spacing w:after="0" w:line="240" w:lineRule="auto"/>
        <w:rPr>
          <w:rFonts w:ascii="Times New Roman" w:eastAsia="Times New Roman" w:hAnsi="Times New Roman"/>
          <w:b/>
          <w:bCs/>
          <w:sz w:val="24"/>
          <w:szCs w:val="24"/>
          <w:lang w:val="en-US"/>
        </w:rPr>
      </w:pPr>
    </w:p>
    <w:p w:rsidR="008B44CE" w:rsidRDefault="00A4414B">
      <w:pPr>
        <w:tabs>
          <w:tab w:val="left" w:pos="720"/>
        </w:tabs>
        <w:spacing w:after="0" w:line="240" w:lineRule="auto"/>
        <w:jc w:val="both"/>
        <w:rPr>
          <w:rFonts w:ascii="Times New Roman" w:eastAsia="Times New Roman" w:hAnsi="Times New Roman" w:cs="Times New Roman"/>
          <w:b/>
          <w:color w:val="000000"/>
          <w:sz w:val="24"/>
          <w:szCs w:val="24"/>
          <w:u w:val="single"/>
        </w:rPr>
      </w:pPr>
      <w:r>
        <w:rPr>
          <w:rFonts w:ascii="Times New Roman" w:eastAsia="Times New Roman" w:hAnsi="Times New Roman" w:cs="Times New Roman"/>
          <w:b/>
          <w:color w:val="000000"/>
          <w:sz w:val="24"/>
          <w:szCs w:val="24"/>
          <w:u w:val="single"/>
        </w:rPr>
        <w:t>Summary</w:t>
      </w:r>
    </w:p>
    <w:p w:rsidR="008B44CE" w:rsidRDefault="008B44CE">
      <w:pPr>
        <w:tabs>
          <w:tab w:val="left" w:pos="720"/>
        </w:tabs>
        <w:spacing w:after="0" w:line="240" w:lineRule="auto"/>
        <w:jc w:val="both"/>
        <w:rPr>
          <w:rFonts w:ascii="Times New Roman" w:eastAsia="Times New Roman" w:hAnsi="Times New Roman" w:cs="Times New Roman"/>
          <w:b/>
          <w:color w:val="000000"/>
          <w:sz w:val="24"/>
          <w:szCs w:val="24"/>
          <w:u w:val="single"/>
        </w:rPr>
      </w:pPr>
    </w:p>
    <w:p w:rsidR="008B44CE" w:rsidRDefault="00A4414B">
      <w:pPr>
        <w:numPr>
          <w:ilvl w:val="0"/>
          <w:numId w:val="1"/>
        </w:numPr>
        <w:tabs>
          <w:tab w:val="left" w:pos="720"/>
        </w:tabs>
        <w:spacing w:after="0" w:line="240" w:lineRule="auto"/>
        <w:ind w:left="72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Total</w:t>
      </w:r>
      <w:r>
        <w:rPr>
          <w:rFonts w:ascii="Times New Roman" w:eastAsia="Times New Roman" w:hAnsi="Times New Roman" w:cs="Times New Roman"/>
          <w:sz w:val="24"/>
          <w:szCs w:val="24"/>
          <w:lang w:val="en-US"/>
        </w:rPr>
        <w:t xml:space="preserve"> 10 </w:t>
      </w:r>
      <w:r>
        <w:rPr>
          <w:rFonts w:ascii="Times New Roman" w:eastAsia="Times New Roman" w:hAnsi="Times New Roman" w:cs="Times New Roman"/>
          <w:sz w:val="24"/>
          <w:szCs w:val="24"/>
        </w:rPr>
        <w:t xml:space="preserve">years of experience </w:t>
      </w:r>
      <w:r>
        <w:rPr>
          <w:rFonts w:ascii="Times New Roman" w:eastAsia="Times New Roman" w:hAnsi="Times New Roman" w:cs="Times New Roman"/>
          <w:sz w:val="24"/>
          <w:szCs w:val="24"/>
          <w:lang w:val="en-US"/>
        </w:rPr>
        <w:t xml:space="preserve">worked </w:t>
      </w:r>
      <w:r>
        <w:rPr>
          <w:rFonts w:ascii="Times New Roman" w:eastAsia="Times New Roman" w:hAnsi="Times New Roman" w:cs="Times New Roman"/>
          <w:sz w:val="24"/>
          <w:szCs w:val="24"/>
        </w:rPr>
        <w:t>with</w:t>
      </w:r>
      <w:r>
        <w:rPr>
          <w:rFonts w:ascii="Times New Roman" w:eastAsia="Times New Roman" w:hAnsi="Times New Roman" w:cs="Times New Roman"/>
          <w:sz w:val="24"/>
          <w:szCs w:val="24"/>
          <w:lang w:val="en-US"/>
        </w:rPr>
        <w:t xml:space="preserve"> </w:t>
      </w:r>
      <w:r>
        <w:rPr>
          <w:rFonts w:ascii="Times New Roman" w:eastAsia="Times New Roman" w:hAnsi="Times New Roman" w:cs="Times New Roman"/>
          <w:b/>
          <w:bCs/>
          <w:sz w:val="24"/>
          <w:szCs w:val="24"/>
          <w:lang w:val="en-US"/>
        </w:rPr>
        <w:t xml:space="preserve">Wipro </w:t>
      </w:r>
      <w:r>
        <w:rPr>
          <w:rFonts w:ascii="Times New Roman" w:eastAsia="Times New Roman" w:hAnsi="Times New Roman" w:cs="Times New Roman"/>
          <w:sz w:val="24"/>
          <w:szCs w:val="24"/>
          <w:lang w:val="en-US"/>
        </w:rPr>
        <w:t xml:space="preserve">limited company as </w:t>
      </w:r>
      <w:r>
        <w:rPr>
          <w:rFonts w:ascii="Times New Roman" w:eastAsia="Times New Roman" w:hAnsi="Times New Roman" w:cs="Times New Roman"/>
          <w:b/>
          <w:bCs/>
          <w:sz w:val="24"/>
          <w:szCs w:val="24"/>
          <w:lang w:val="en-US"/>
        </w:rPr>
        <w:t xml:space="preserve">Project Manager </w:t>
      </w:r>
      <w:r>
        <w:rPr>
          <w:rFonts w:ascii="Times New Roman" w:eastAsia="Times New Roman" w:hAnsi="Times New Roman" w:cs="Times New Roman"/>
          <w:sz w:val="24"/>
          <w:szCs w:val="24"/>
          <w:lang w:val="en-US"/>
        </w:rPr>
        <w:t xml:space="preserve">for past 9 months in CBIC Excise </w:t>
      </w:r>
    </w:p>
    <w:p w:rsidR="008B44CE" w:rsidRDefault="00A4414B">
      <w:pPr>
        <w:tabs>
          <w:tab w:val="left" w:pos="720"/>
        </w:tabs>
        <w:spacing w:after="0" w:line="240" w:lineRule="auto"/>
        <w:ind w:left="360" w:firstLineChars="200" w:firstLine="480"/>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 xml:space="preserve">and customs Project  (Income tax </w:t>
      </w:r>
      <w:proofErr w:type="spellStart"/>
      <w:r>
        <w:rPr>
          <w:rFonts w:ascii="Times New Roman" w:eastAsia="Times New Roman" w:hAnsi="Times New Roman" w:cs="Times New Roman"/>
          <w:sz w:val="24"/>
          <w:szCs w:val="24"/>
          <w:lang w:val="en-US"/>
        </w:rPr>
        <w:t>Department,Govt</w:t>
      </w:r>
      <w:proofErr w:type="spellEnd"/>
      <w:r>
        <w:rPr>
          <w:rFonts w:ascii="Times New Roman" w:eastAsia="Times New Roman" w:hAnsi="Times New Roman" w:cs="Times New Roman"/>
          <w:sz w:val="24"/>
          <w:szCs w:val="24"/>
          <w:lang w:val="en-US"/>
        </w:rPr>
        <w:t xml:space="preserve"> of </w:t>
      </w:r>
      <w:proofErr w:type="spellStart"/>
      <w:r>
        <w:rPr>
          <w:rFonts w:ascii="Times New Roman" w:eastAsia="Times New Roman" w:hAnsi="Times New Roman" w:cs="Times New Roman"/>
          <w:sz w:val="24"/>
          <w:szCs w:val="24"/>
          <w:lang w:val="en-US"/>
        </w:rPr>
        <w:t>india</w:t>
      </w:r>
      <w:proofErr w:type="spellEnd"/>
      <w:r>
        <w:rPr>
          <w:rFonts w:ascii="Times New Roman" w:eastAsia="Times New Roman" w:hAnsi="Times New Roman" w:cs="Times New Roman"/>
          <w:sz w:val="24"/>
          <w:szCs w:val="24"/>
          <w:lang w:val="en-US"/>
        </w:rPr>
        <w:t xml:space="preserve"> Project) </w:t>
      </w:r>
    </w:p>
    <w:p w:rsidR="008B44CE" w:rsidRDefault="00A4414B">
      <w:pPr>
        <w:numPr>
          <w:ilvl w:val="0"/>
          <w:numId w:val="1"/>
        </w:numPr>
        <w:tabs>
          <w:tab w:val="left" w:pos="720"/>
        </w:tabs>
        <w:spacing w:after="0" w:line="240" w:lineRule="auto"/>
        <w:ind w:left="72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Worked with </w:t>
      </w:r>
      <w:r>
        <w:rPr>
          <w:rFonts w:ascii="Times New Roman" w:eastAsia="Times New Roman" w:hAnsi="Times New Roman" w:cs="Times New Roman"/>
          <w:b/>
          <w:bCs/>
          <w:sz w:val="24"/>
          <w:szCs w:val="24"/>
          <w:lang w:val="en-US"/>
        </w:rPr>
        <w:t>LTI</w:t>
      </w:r>
      <w:proofErr w:type="spellStart"/>
      <w:r>
        <w:rPr>
          <w:rFonts w:ascii="Times New Roman" w:eastAsia="Times New Roman" w:hAnsi="Times New Roman" w:cs="Times New Roman"/>
          <w:b/>
          <w:bCs/>
          <w:sz w:val="24"/>
          <w:szCs w:val="24"/>
        </w:rPr>
        <w:t>Mindtree</w:t>
      </w:r>
      <w:proofErr w:type="spellEnd"/>
      <w:r>
        <w:rPr>
          <w:rFonts w:ascii="Times New Roman" w:eastAsia="Times New Roman" w:hAnsi="Times New Roman" w:cs="Times New Roman"/>
          <w:b/>
          <w:bCs/>
          <w:sz w:val="24"/>
          <w:szCs w:val="24"/>
          <w:lang w:val="en-US"/>
        </w:rPr>
        <w:t xml:space="preserve"> </w:t>
      </w:r>
      <w:r>
        <w:rPr>
          <w:rFonts w:ascii="Times New Roman" w:eastAsia="Times New Roman" w:hAnsi="Times New Roman" w:cs="Times New Roman"/>
          <w:sz w:val="24"/>
          <w:szCs w:val="24"/>
        </w:rPr>
        <w:t xml:space="preserve">Company </w:t>
      </w:r>
      <w:r>
        <w:rPr>
          <w:rFonts w:ascii="Times New Roman" w:eastAsia="Times New Roman" w:hAnsi="Times New Roman" w:cs="Times New Roman"/>
          <w:sz w:val="24"/>
          <w:szCs w:val="24"/>
          <w:lang w:val="en-US"/>
        </w:rPr>
        <w:t xml:space="preserve">as </w:t>
      </w:r>
      <w:r>
        <w:rPr>
          <w:rFonts w:ascii="Times New Roman" w:eastAsia="Times New Roman" w:hAnsi="Times New Roman" w:cs="Times New Roman"/>
          <w:b/>
          <w:bCs/>
          <w:sz w:val="24"/>
          <w:szCs w:val="24"/>
          <w:lang w:val="en-US"/>
        </w:rPr>
        <w:t xml:space="preserve">Technical lead  </w:t>
      </w:r>
      <w:r>
        <w:rPr>
          <w:rFonts w:ascii="Times New Roman" w:eastAsia="Times New Roman" w:hAnsi="Times New Roman" w:cs="Times New Roman"/>
          <w:sz w:val="24"/>
          <w:szCs w:val="24"/>
        </w:rPr>
        <w:t>for past 3.</w:t>
      </w:r>
      <w:r>
        <w:rPr>
          <w:rFonts w:ascii="Times New Roman" w:eastAsia="Times New Roman" w:hAnsi="Times New Roman" w:cs="Times New Roman"/>
          <w:sz w:val="24"/>
          <w:szCs w:val="24"/>
          <w:lang w:val="en-US"/>
        </w:rPr>
        <w:t xml:space="preserve">10 </w:t>
      </w:r>
      <w:r>
        <w:rPr>
          <w:rFonts w:ascii="Times New Roman" w:eastAsia="Times New Roman" w:hAnsi="Times New Roman" w:cs="Times New Roman"/>
          <w:sz w:val="24"/>
          <w:szCs w:val="24"/>
        </w:rPr>
        <w:t xml:space="preserve">years in LINK &amp; NOKIA project </w:t>
      </w:r>
      <w:r>
        <w:rPr>
          <w:rFonts w:ascii="Times New Roman" w:eastAsia="Times New Roman" w:hAnsi="Times New Roman" w:cs="Times New Roman"/>
          <w:b/>
          <w:sz w:val="24"/>
          <w:szCs w:val="24"/>
        </w:rPr>
        <w:t>as Java, J2EE, Core Java, Perl developer</w:t>
      </w:r>
      <w:r>
        <w:rPr>
          <w:rFonts w:ascii="Times New Roman" w:eastAsia="Times New Roman" w:hAnsi="Times New Roman" w:cs="Times New Roman"/>
          <w:sz w:val="24"/>
          <w:szCs w:val="24"/>
        </w:rPr>
        <w:t>,</w:t>
      </w:r>
    </w:p>
    <w:p w:rsidR="008B44CE" w:rsidRDefault="00A4414B">
      <w:pPr>
        <w:numPr>
          <w:ilvl w:val="0"/>
          <w:numId w:val="1"/>
        </w:numPr>
        <w:tabs>
          <w:tab w:val="left" w:pos="720"/>
        </w:tabs>
        <w:spacing w:after="0" w:line="240" w:lineRule="auto"/>
        <w:ind w:left="720" w:hanging="360"/>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Worked with</w:t>
      </w:r>
      <w:r>
        <w:rPr>
          <w:rFonts w:ascii="Times New Roman" w:eastAsia="Times New Roman" w:hAnsi="Times New Roman" w:cs="Times New Roman"/>
          <w:sz w:val="24"/>
          <w:szCs w:val="24"/>
        </w:rPr>
        <w:t xml:space="preserve"> </w:t>
      </w:r>
      <w:r>
        <w:rPr>
          <w:rFonts w:ascii="Times New Roman" w:eastAsia="Times New Roman" w:hAnsi="Times New Roman" w:cs="Times New Roman"/>
          <w:b/>
          <w:bCs/>
          <w:sz w:val="24"/>
          <w:szCs w:val="24"/>
        </w:rPr>
        <w:t>Cognizant Technology Solutions</w:t>
      </w:r>
      <w:r>
        <w:rPr>
          <w:rFonts w:ascii="Times New Roman" w:eastAsia="Times New Roman" w:hAnsi="Times New Roman" w:cs="Times New Roman"/>
          <w:sz w:val="24"/>
          <w:szCs w:val="24"/>
          <w:lang w:val="en-US"/>
        </w:rPr>
        <w:t xml:space="preserve"> for </w:t>
      </w:r>
      <w:r>
        <w:rPr>
          <w:rFonts w:ascii="Times New Roman" w:eastAsia="Times New Roman" w:hAnsi="Times New Roman" w:cs="Times New Roman"/>
          <w:sz w:val="24"/>
          <w:szCs w:val="24"/>
        </w:rPr>
        <w:t xml:space="preserve">3.9 years </w:t>
      </w:r>
      <w:r>
        <w:rPr>
          <w:rFonts w:ascii="Times New Roman" w:eastAsia="Times New Roman" w:hAnsi="Times New Roman" w:cs="Times New Roman"/>
          <w:sz w:val="24"/>
          <w:szCs w:val="24"/>
          <w:lang w:val="en-US"/>
        </w:rPr>
        <w:t xml:space="preserve">worked </w:t>
      </w:r>
      <w:r>
        <w:rPr>
          <w:rFonts w:ascii="Times New Roman" w:eastAsia="Times New Roman" w:hAnsi="Times New Roman" w:cs="Times New Roman"/>
          <w:sz w:val="24"/>
          <w:szCs w:val="24"/>
        </w:rPr>
        <w:t xml:space="preserve">in AVBOM project as </w:t>
      </w:r>
      <w:r>
        <w:rPr>
          <w:rFonts w:ascii="Times New Roman" w:eastAsia="Times New Roman" w:hAnsi="Times New Roman" w:cs="Times New Roman"/>
          <w:b/>
          <w:sz w:val="24"/>
          <w:szCs w:val="24"/>
        </w:rPr>
        <w:t>Java &amp; Core Java Developer</w:t>
      </w:r>
    </w:p>
    <w:p w:rsidR="008B44CE" w:rsidRDefault="00A4414B">
      <w:pPr>
        <w:tabs>
          <w:tab w:val="left" w:pos="720"/>
        </w:tabs>
        <w:spacing w:after="0" w:line="240" w:lineRule="auto"/>
        <w:ind w:firstLineChars="350" w:firstLine="840"/>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 xml:space="preserve">&amp; </w:t>
      </w:r>
      <w:r>
        <w:rPr>
          <w:rFonts w:ascii="Times New Roman" w:eastAsia="Times New Roman" w:hAnsi="Times New Roman" w:cs="Times New Roman"/>
          <w:sz w:val="24"/>
          <w:szCs w:val="24"/>
        </w:rPr>
        <w:t xml:space="preserve">1.6 years of experience as Business Associate (Contractor company name- </w:t>
      </w:r>
      <w:r>
        <w:rPr>
          <w:rFonts w:ascii="Times New Roman" w:eastAsia="Times New Roman" w:hAnsi="Times New Roman" w:cs="Times New Roman"/>
          <w:b/>
          <w:bCs/>
          <w:sz w:val="24"/>
          <w:szCs w:val="24"/>
        </w:rPr>
        <w:t>Future Focus InfoTech</w:t>
      </w:r>
      <w:r>
        <w:rPr>
          <w:rFonts w:ascii="Times New Roman" w:eastAsia="Times New Roman" w:hAnsi="Times New Roman" w:cs="Times New Roman"/>
          <w:sz w:val="24"/>
          <w:szCs w:val="24"/>
        </w:rPr>
        <w:t xml:space="preserve">) in </w:t>
      </w:r>
      <w:r>
        <w:rPr>
          <w:rFonts w:ascii="Times New Roman" w:eastAsia="Times New Roman" w:hAnsi="Times New Roman" w:cs="Times New Roman"/>
          <w:b/>
          <w:bCs/>
          <w:sz w:val="24"/>
          <w:szCs w:val="24"/>
        </w:rPr>
        <w:t>Tata Consultancy Services</w:t>
      </w:r>
    </w:p>
    <w:p w:rsidR="008B44CE" w:rsidRDefault="00A4414B">
      <w:pPr>
        <w:tabs>
          <w:tab w:val="left" w:pos="720"/>
        </w:tabs>
        <w:spacing w:after="0" w:line="240" w:lineRule="auto"/>
        <w:ind w:firstLineChars="350" w:firstLine="840"/>
        <w:rPr>
          <w:rFonts w:ascii="Times New Roman" w:eastAsia="Times New Roman" w:hAnsi="Times New Roman" w:cs="Times New Roman"/>
          <w:sz w:val="24"/>
          <w:szCs w:val="24"/>
        </w:rPr>
      </w:pPr>
      <w:r>
        <w:rPr>
          <w:rFonts w:ascii="Times New Roman" w:eastAsia="Times New Roman" w:hAnsi="Times New Roman" w:cs="Times New Roman"/>
          <w:sz w:val="24"/>
          <w:szCs w:val="24"/>
        </w:rPr>
        <w:t>in IT</w:t>
      </w:r>
      <w:r>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infrastructure services as windows/server admin.</w:t>
      </w:r>
    </w:p>
    <w:p w:rsidR="008B44CE" w:rsidRDefault="00A4414B">
      <w:pPr>
        <w:numPr>
          <w:ilvl w:val="0"/>
          <w:numId w:val="1"/>
        </w:numPr>
        <w:tabs>
          <w:tab w:val="left" w:pos="720"/>
        </w:tabs>
        <w:suppressAutoHyphens/>
        <w:spacing w:after="0" w:line="240" w:lineRule="auto"/>
        <w:ind w:left="72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Proficient in working with Java Collections Framework including requirement gathering, analysis, design, development, and testing.</w:t>
      </w:r>
    </w:p>
    <w:p w:rsidR="008B44CE" w:rsidRDefault="00A4414B">
      <w:pPr>
        <w:numPr>
          <w:ilvl w:val="0"/>
          <w:numId w:val="1"/>
        </w:numPr>
        <w:tabs>
          <w:tab w:val="left" w:pos="720"/>
        </w:tabs>
        <w:suppressAutoHyphens/>
        <w:spacing w:after="0" w:line="240" w:lineRule="auto"/>
        <w:ind w:left="720" w:hanging="360"/>
        <w:jc w:val="both"/>
        <w:rPr>
          <w:rFonts w:ascii="Times New Roman" w:eastAsia="Times New Roman" w:hAnsi="Times New Roman" w:cs="Times New Roman"/>
          <w:sz w:val="24"/>
          <w:szCs w:val="24"/>
        </w:rPr>
      </w:pPr>
      <w:r>
        <w:rPr>
          <w:rFonts w:ascii="Times New Roman" w:eastAsia="Segoe UI" w:hAnsi="Times New Roman" w:cs="Times New Roman"/>
          <w:sz w:val="24"/>
          <w:szCs w:val="24"/>
          <w:shd w:val="clear" w:color="auto" w:fill="FFFFFF"/>
        </w:rPr>
        <w:t>I am a seasoned professional with a strong track record in</w:t>
      </w:r>
      <w:r>
        <w:rPr>
          <w:rFonts w:ascii="Times New Roman" w:eastAsia="Times New Roman" w:hAnsi="Times New Roman" w:cs="Times New Roman"/>
          <w:sz w:val="24"/>
          <w:szCs w:val="24"/>
        </w:rPr>
        <w:t xml:space="preserve"> SOAPUI and in developing consumer code using SOAP &amp; RESTful web services.</w:t>
      </w:r>
    </w:p>
    <w:p w:rsidR="008B44CE" w:rsidRDefault="00A4414B">
      <w:pPr>
        <w:numPr>
          <w:ilvl w:val="0"/>
          <w:numId w:val="1"/>
        </w:numPr>
        <w:tabs>
          <w:tab w:val="left" w:pos="720"/>
        </w:tabs>
        <w:suppressAutoHyphens/>
        <w:spacing w:after="0" w:line="240" w:lineRule="auto"/>
        <w:ind w:left="72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Good in code development using </w:t>
      </w:r>
      <w:proofErr w:type="spellStart"/>
      <w:r>
        <w:rPr>
          <w:rFonts w:ascii="Times New Roman" w:eastAsia="Times New Roman" w:hAnsi="Times New Roman" w:cs="Times New Roman"/>
          <w:sz w:val="24"/>
          <w:szCs w:val="24"/>
        </w:rPr>
        <w:t>sharepoint</w:t>
      </w:r>
      <w:proofErr w:type="spellEnd"/>
      <w:r>
        <w:rPr>
          <w:rFonts w:ascii="Times New Roman" w:eastAsia="Times New Roman" w:hAnsi="Times New Roman" w:cs="Times New Roman"/>
          <w:sz w:val="24"/>
          <w:szCs w:val="24"/>
        </w:rPr>
        <w:t xml:space="preserve"> web services to read and download the data from </w:t>
      </w:r>
      <w:proofErr w:type="spellStart"/>
      <w:r>
        <w:rPr>
          <w:rFonts w:ascii="Times New Roman" w:eastAsia="Times New Roman" w:hAnsi="Times New Roman" w:cs="Times New Roman"/>
          <w:sz w:val="24"/>
          <w:szCs w:val="24"/>
        </w:rPr>
        <w:t>sharepoint</w:t>
      </w:r>
      <w:proofErr w:type="spellEnd"/>
      <w:r>
        <w:rPr>
          <w:rFonts w:ascii="Times New Roman" w:eastAsia="Times New Roman" w:hAnsi="Times New Roman" w:cs="Times New Roman"/>
          <w:sz w:val="24"/>
          <w:szCs w:val="24"/>
        </w:rPr>
        <w:t xml:space="preserve"> based on business rules. </w:t>
      </w:r>
    </w:p>
    <w:p w:rsidR="008B44CE" w:rsidRDefault="00A4414B">
      <w:pPr>
        <w:numPr>
          <w:ilvl w:val="0"/>
          <w:numId w:val="1"/>
        </w:numPr>
        <w:tabs>
          <w:tab w:val="left" w:pos="720"/>
        </w:tabs>
        <w:suppressAutoHyphens/>
        <w:spacing w:after="0" w:line="240" w:lineRule="auto"/>
        <w:ind w:left="72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Have written several </w:t>
      </w:r>
      <w:proofErr w:type="spellStart"/>
      <w:r>
        <w:rPr>
          <w:rFonts w:ascii="Times New Roman" w:eastAsia="Times New Roman" w:hAnsi="Times New Roman" w:cs="Times New Roman"/>
          <w:sz w:val="24"/>
          <w:szCs w:val="24"/>
        </w:rPr>
        <w:t>scala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junit</w:t>
      </w:r>
      <w:proofErr w:type="spellEnd"/>
      <w:r>
        <w:rPr>
          <w:rFonts w:ascii="Times New Roman" w:eastAsia="Times New Roman" w:hAnsi="Times New Roman" w:cs="Times New Roman"/>
          <w:sz w:val="24"/>
          <w:szCs w:val="24"/>
        </w:rPr>
        <w:t xml:space="preserve"> test scripts for Big data and have explored about </w:t>
      </w:r>
      <w:proofErr w:type="spellStart"/>
      <w:r>
        <w:rPr>
          <w:rFonts w:ascii="Times New Roman" w:eastAsia="Times New Roman" w:hAnsi="Times New Roman" w:cs="Times New Roman"/>
          <w:sz w:val="24"/>
          <w:szCs w:val="24"/>
        </w:rPr>
        <w:t>microservices</w:t>
      </w:r>
      <w:proofErr w:type="spellEnd"/>
      <w:r>
        <w:rPr>
          <w:rFonts w:ascii="Times New Roman" w:eastAsia="Times New Roman" w:hAnsi="Times New Roman" w:cs="Times New Roman"/>
          <w:sz w:val="24"/>
          <w:szCs w:val="24"/>
        </w:rPr>
        <w:t xml:space="preserve">. Explored and worked on </w:t>
      </w:r>
      <w:proofErr w:type="spellStart"/>
      <w:r>
        <w:rPr>
          <w:rFonts w:ascii="Times New Roman" w:eastAsia="Times New Roman" w:hAnsi="Times New Roman" w:cs="Times New Roman"/>
          <w:sz w:val="24"/>
          <w:szCs w:val="24"/>
        </w:rPr>
        <w:t>Bigdata</w:t>
      </w:r>
      <w:proofErr w:type="spellEnd"/>
      <w:r>
        <w:rPr>
          <w:rFonts w:ascii="Times New Roman" w:eastAsia="Times New Roman" w:hAnsi="Times New Roman" w:cs="Times New Roman"/>
          <w:sz w:val="24"/>
          <w:szCs w:val="24"/>
        </w:rPr>
        <w:t xml:space="preserve"> </w:t>
      </w:r>
    </w:p>
    <w:p w:rsidR="008B44CE" w:rsidRDefault="00A4414B">
      <w:pPr>
        <w:tabs>
          <w:tab w:val="left" w:pos="720"/>
        </w:tabs>
        <w:suppressAutoHyphens/>
        <w:spacing w:after="0" w:line="240" w:lineRule="auto"/>
        <w:ind w:left="360" w:firstLineChars="200" w:firstLine="4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a</w:t>
      </w:r>
      <w:proofErr w:type="spellStart"/>
      <w:r>
        <w:rPr>
          <w:rFonts w:ascii="Times New Roman" w:eastAsia="Times New Roman" w:hAnsi="Times New Roman" w:cs="Times New Roman"/>
          <w:sz w:val="24"/>
          <w:szCs w:val="24"/>
        </w:rPr>
        <w:t>nalysis</w:t>
      </w:r>
      <w:proofErr w:type="spellEnd"/>
      <w:r>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 xml:space="preserve">with </w:t>
      </w:r>
      <w:proofErr w:type="spellStart"/>
      <w:r>
        <w:rPr>
          <w:rFonts w:ascii="Times New Roman" w:eastAsia="Times New Roman" w:hAnsi="Times New Roman" w:cs="Times New Roman"/>
          <w:sz w:val="24"/>
          <w:szCs w:val="24"/>
        </w:rPr>
        <w:t>scala</w:t>
      </w:r>
      <w:proofErr w:type="spellEnd"/>
      <w:r>
        <w:rPr>
          <w:rFonts w:ascii="Times New Roman" w:eastAsia="Times New Roman" w:hAnsi="Times New Roman" w:cs="Times New Roman"/>
          <w:sz w:val="24"/>
          <w:szCs w:val="24"/>
        </w:rPr>
        <w:t xml:space="preserve"> and spark, Hadoop, Apache Zookeeper, Apache </w:t>
      </w:r>
      <w:proofErr w:type="spellStart"/>
      <w:r>
        <w:rPr>
          <w:rFonts w:ascii="Times New Roman" w:eastAsia="Times New Roman" w:hAnsi="Times New Roman" w:cs="Times New Roman"/>
          <w:sz w:val="24"/>
          <w:szCs w:val="24"/>
        </w:rPr>
        <w:t>kafka</w:t>
      </w:r>
      <w:proofErr w:type="spellEnd"/>
      <w:r>
        <w:rPr>
          <w:rFonts w:ascii="Times New Roman" w:eastAsia="Times New Roman" w:hAnsi="Times New Roman" w:cs="Times New Roman"/>
          <w:sz w:val="24"/>
          <w:szCs w:val="24"/>
        </w:rPr>
        <w:t>,</w:t>
      </w:r>
    </w:p>
    <w:p w:rsidR="008B44CE" w:rsidRDefault="00A4414B">
      <w:pPr>
        <w:numPr>
          <w:ilvl w:val="0"/>
          <w:numId w:val="1"/>
        </w:numPr>
        <w:tabs>
          <w:tab w:val="left" w:pos="720"/>
        </w:tabs>
        <w:suppressAutoHyphens/>
        <w:spacing w:after="0" w:line="240" w:lineRule="auto"/>
        <w:ind w:left="720" w:hanging="36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DevOps</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Certified</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practitioner</w:t>
      </w:r>
      <w:r>
        <w:rPr>
          <w:rFonts w:ascii="Times New Roman" w:eastAsia="Times New Roman" w:hAnsi="Times New Roman" w:cs="Times New Roman"/>
          <w:sz w:val="24"/>
          <w:szCs w:val="24"/>
        </w:rPr>
        <w:t xml:space="preserve">, certification training taken on version control systems, types of control systems and supporting tools, </w:t>
      </w:r>
    </w:p>
    <w:p w:rsidR="008B44CE" w:rsidRDefault="00A4414B">
      <w:pPr>
        <w:tabs>
          <w:tab w:val="left" w:pos="720"/>
        </w:tabs>
        <w:suppressAutoHyphens/>
        <w:spacing w:after="0" w:line="240" w:lineRule="auto"/>
        <w:ind w:firstLineChars="350" w:firstLine="8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continuous integration, continuous deployment and build tools, Configuration management tools(Puppet, </w:t>
      </w:r>
      <w:proofErr w:type="spellStart"/>
      <w:r>
        <w:rPr>
          <w:rFonts w:ascii="Times New Roman" w:eastAsia="Times New Roman" w:hAnsi="Times New Roman" w:cs="Times New Roman"/>
          <w:sz w:val="24"/>
          <w:szCs w:val="24"/>
        </w:rPr>
        <w:t>Ansible</w:t>
      </w:r>
      <w:proofErr w:type="spellEnd"/>
      <w:r>
        <w:rPr>
          <w:rFonts w:ascii="Times New Roman" w:eastAsia="Times New Roman" w:hAnsi="Times New Roman" w:cs="Times New Roman"/>
          <w:sz w:val="24"/>
          <w:szCs w:val="24"/>
        </w:rPr>
        <w:t xml:space="preserve">, Chef, </w:t>
      </w:r>
      <w:proofErr w:type="spellStart"/>
      <w:r>
        <w:rPr>
          <w:rFonts w:ascii="Times New Roman" w:eastAsia="Times New Roman" w:hAnsi="Times New Roman" w:cs="Times New Roman"/>
          <w:sz w:val="24"/>
          <w:szCs w:val="24"/>
        </w:rPr>
        <w:t>Saltstack</w:t>
      </w:r>
      <w:proofErr w:type="spellEnd"/>
      <w:r>
        <w:rPr>
          <w:rFonts w:ascii="Times New Roman" w:eastAsia="Times New Roman" w:hAnsi="Times New Roman" w:cs="Times New Roman"/>
          <w:sz w:val="24"/>
          <w:szCs w:val="24"/>
        </w:rPr>
        <w:t>),</w:t>
      </w:r>
    </w:p>
    <w:p w:rsidR="008B44CE" w:rsidRDefault="00A4414B">
      <w:pPr>
        <w:tabs>
          <w:tab w:val="left" w:pos="720"/>
        </w:tabs>
        <w:suppressAutoHyphens/>
        <w:spacing w:after="0" w:line="240" w:lineRule="auto"/>
        <w:ind w:firstLineChars="350" w:firstLine="8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containerization with </w:t>
      </w:r>
      <w:proofErr w:type="spellStart"/>
      <w:r>
        <w:rPr>
          <w:rFonts w:ascii="Times New Roman" w:eastAsia="Times New Roman" w:hAnsi="Times New Roman" w:cs="Times New Roman"/>
          <w:sz w:val="24"/>
          <w:szCs w:val="24"/>
        </w:rPr>
        <w:t>docker</w:t>
      </w:r>
      <w:proofErr w:type="spellEnd"/>
      <w:r>
        <w:rPr>
          <w:rFonts w:ascii="Times New Roman" w:eastAsia="Times New Roman" w:hAnsi="Times New Roman" w:cs="Times New Roman"/>
          <w:sz w:val="24"/>
          <w:szCs w:val="24"/>
        </w:rPr>
        <w:t xml:space="preserve"> etc.</w:t>
      </w:r>
    </w:p>
    <w:p w:rsidR="008B44CE" w:rsidRDefault="00A4414B">
      <w:pPr>
        <w:numPr>
          <w:ilvl w:val="0"/>
          <w:numId w:val="1"/>
        </w:numPr>
        <w:tabs>
          <w:tab w:val="left" w:pos="720"/>
        </w:tabs>
        <w:suppressAutoHyphens/>
        <w:spacing w:after="0" w:line="240" w:lineRule="auto"/>
        <w:ind w:left="720" w:hanging="360"/>
        <w:jc w:val="both"/>
        <w:rPr>
          <w:rFonts w:ascii="Times New Roman" w:eastAsia="Times New Roman" w:hAnsi="Times New Roman"/>
          <w:b/>
          <w:bCs/>
          <w:sz w:val="24"/>
          <w:szCs w:val="24"/>
          <w:lang w:val="en-US"/>
        </w:rPr>
      </w:pPr>
      <w:r>
        <w:rPr>
          <w:rFonts w:ascii="Times New Roman" w:eastAsia="Times New Roman" w:hAnsi="Times New Roman" w:cs="Times New Roman"/>
          <w:b/>
          <w:bCs/>
          <w:sz w:val="24"/>
          <w:szCs w:val="24"/>
          <w:lang w:val="en-US"/>
        </w:rPr>
        <w:t xml:space="preserve">Certified Scrum Master(CSM) ,Scrum Product Owner &amp; </w:t>
      </w:r>
      <w:r>
        <w:rPr>
          <w:rFonts w:ascii="Times New Roman" w:eastAsia="Times New Roman" w:hAnsi="Times New Roman"/>
          <w:b/>
          <w:bCs/>
          <w:sz w:val="24"/>
          <w:szCs w:val="24"/>
          <w:lang w:val="en-US"/>
        </w:rPr>
        <w:t xml:space="preserve">Perusing Certified Scaled Agile Framework Leading </w:t>
      </w:r>
      <w:proofErr w:type="spellStart"/>
      <w:r>
        <w:rPr>
          <w:rFonts w:ascii="Times New Roman" w:eastAsia="Times New Roman" w:hAnsi="Times New Roman"/>
          <w:b/>
          <w:bCs/>
          <w:sz w:val="24"/>
          <w:szCs w:val="24"/>
          <w:lang w:val="en-US"/>
        </w:rPr>
        <w:t>SAFe</w:t>
      </w:r>
      <w:proofErr w:type="spellEnd"/>
      <w:r>
        <w:rPr>
          <w:rFonts w:ascii="Times New Roman" w:eastAsia="Times New Roman" w:hAnsi="Times New Roman"/>
          <w:b/>
          <w:bCs/>
          <w:sz w:val="24"/>
          <w:szCs w:val="24"/>
          <w:lang w:val="en-US"/>
        </w:rPr>
        <w:t xml:space="preserve">® 6.0 </w:t>
      </w:r>
    </w:p>
    <w:p w:rsidR="008B44CE" w:rsidRDefault="00A4414B">
      <w:pPr>
        <w:numPr>
          <w:ilvl w:val="0"/>
          <w:numId w:val="1"/>
        </w:numPr>
        <w:tabs>
          <w:tab w:val="left" w:pos="720"/>
        </w:tabs>
        <w:suppressAutoHyphens/>
        <w:spacing w:after="0" w:line="240" w:lineRule="auto"/>
        <w:ind w:left="72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Fixed </w:t>
      </w:r>
      <w:r>
        <w:rPr>
          <w:rFonts w:ascii="Times New Roman" w:eastAsia="Times New Roman" w:hAnsi="Times New Roman" w:cs="Times New Roman"/>
          <w:sz w:val="24"/>
          <w:szCs w:val="24"/>
          <w:lang w:val="en-US"/>
        </w:rPr>
        <w:t xml:space="preserve">50+ </w:t>
      </w:r>
      <w:r>
        <w:rPr>
          <w:rFonts w:ascii="Times New Roman" w:eastAsia="Times New Roman" w:hAnsi="Times New Roman" w:cs="Times New Roman"/>
          <w:sz w:val="24"/>
          <w:szCs w:val="24"/>
        </w:rPr>
        <w:t>defects in angular code and created reschedule dispatch date screen using JSF.</w:t>
      </w:r>
    </w:p>
    <w:p w:rsidR="008B44CE" w:rsidRDefault="00A4414B">
      <w:pPr>
        <w:tabs>
          <w:tab w:val="left" w:pos="90"/>
        </w:tabs>
        <w:spacing w:after="0" w:line="240" w:lineRule="auto"/>
        <w:ind w:left="720" w:hanging="2880"/>
        <w:jc w:val="both"/>
        <w:rPr>
          <w:rFonts w:ascii="Times New Roman" w:eastAsia="Times New Roman" w:hAnsi="Times New Roman" w:cs="Times New Roman"/>
          <w:b/>
          <w:bCs/>
          <w:color w:val="000000"/>
          <w:sz w:val="24"/>
          <w:szCs w:val="24"/>
          <w:u w:val="single"/>
          <w:shd w:val="clear" w:color="auto" w:fill="FFFFFF"/>
          <w:lang w:val="en-US"/>
        </w:rPr>
      </w:pPr>
      <w:proofErr w:type="spellStart"/>
      <w:r>
        <w:rPr>
          <w:rFonts w:ascii="Times New Roman" w:eastAsia="Segoe UI" w:hAnsi="Times New Roman" w:cs="Times New Roman"/>
          <w:sz w:val="24"/>
          <w:szCs w:val="24"/>
          <w:shd w:val="clear" w:color="auto" w:fill="FFFFFF"/>
        </w:rPr>
        <w:t>amework,continu</w:t>
      </w:r>
      <w:proofErr w:type="spellEnd"/>
    </w:p>
    <w:p w:rsidR="008B44CE" w:rsidRDefault="00A4414B">
      <w:pPr>
        <w:tabs>
          <w:tab w:val="left" w:pos="90"/>
        </w:tabs>
        <w:spacing w:after="0" w:line="240" w:lineRule="auto"/>
        <w:ind w:left="2970" w:hanging="2880"/>
        <w:jc w:val="both"/>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u w:val="single"/>
          <w:shd w:val="clear" w:color="auto" w:fill="FFFFFF"/>
          <w:lang w:val="en-US"/>
        </w:rPr>
        <w:t xml:space="preserve"> </w:t>
      </w:r>
      <w:r>
        <w:rPr>
          <w:rFonts w:ascii="Times New Roman" w:eastAsia="Times New Roman" w:hAnsi="Times New Roman" w:cs="Times New Roman"/>
          <w:b/>
          <w:color w:val="000000"/>
          <w:sz w:val="24"/>
          <w:szCs w:val="24"/>
          <w:u w:val="single"/>
        </w:rPr>
        <w:t xml:space="preserve">Skill Set </w:t>
      </w:r>
    </w:p>
    <w:p w:rsidR="008B44CE" w:rsidRDefault="008B44CE">
      <w:pPr>
        <w:tabs>
          <w:tab w:val="left" w:pos="90"/>
        </w:tabs>
        <w:spacing w:after="0" w:line="240" w:lineRule="auto"/>
        <w:jc w:val="both"/>
        <w:rPr>
          <w:rFonts w:ascii="Times New Roman" w:eastAsia="Times New Roman" w:hAnsi="Times New Roman" w:cs="Times New Roman"/>
          <w:b/>
          <w:sz w:val="24"/>
          <w:szCs w:val="24"/>
        </w:rPr>
      </w:pPr>
    </w:p>
    <w:p w:rsidR="008B44CE" w:rsidRDefault="00A4414B">
      <w:pPr>
        <w:tabs>
          <w:tab w:val="left" w:pos="90"/>
        </w:tabs>
        <w:spacing w:after="0" w:line="240" w:lineRule="auto"/>
        <w:ind w:left="90"/>
        <w:rPr>
          <w:rFonts w:ascii="Times New Roman" w:eastAsia="Times New Roman" w:hAnsi="Times New Roman" w:cs="Times New Roman"/>
          <w:sz w:val="24"/>
          <w:szCs w:val="24"/>
        </w:rPr>
      </w:pPr>
      <w:r>
        <w:rPr>
          <w:rFonts w:ascii="Times New Roman" w:eastAsia="Times New Roman" w:hAnsi="Times New Roman" w:cs="Times New Roman"/>
          <w:b/>
          <w:sz w:val="24"/>
          <w:szCs w:val="24"/>
        </w:rPr>
        <w:t>Programming Languages</w:t>
      </w:r>
      <w:r>
        <w:rPr>
          <w:rFonts w:ascii="Times New Roman" w:eastAsia="Times New Roman" w:hAnsi="Times New Roman" w:cs="Times New Roman"/>
          <w:b/>
          <w:sz w:val="24"/>
          <w:szCs w:val="24"/>
        </w:rPr>
        <w:tab/>
        <w:t xml:space="preserve"> </w:t>
      </w:r>
      <w:r>
        <w:rPr>
          <w:rFonts w:ascii="Times New Roman" w:eastAsia="Times New Roman" w:hAnsi="Times New Roman" w:cs="Times New Roman"/>
          <w:b/>
          <w:sz w:val="24"/>
          <w:szCs w:val="24"/>
          <w:lang w:val="en-US"/>
        </w:rPr>
        <w:t xml:space="preserve">    </w:t>
      </w:r>
      <w:r>
        <w:rPr>
          <w:rFonts w:ascii="Times New Roman" w:eastAsia="Times New Roman" w:hAnsi="Times New Roman" w:cs="Times New Roman"/>
          <w:b/>
          <w:sz w:val="24"/>
          <w:szCs w:val="24"/>
        </w:rPr>
        <w:t xml:space="preserve">Java8, J2EE, Core Java, Perl, SOAP&amp;REST </w:t>
      </w:r>
      <w:proofErr w:type="spellStart"/>
      <w:r>
        <w:rPr>
          <w:rFonts w:ascii="Times New Roman" w:eastAsia="Times New Roman" w:hAnsi="Times New Roman" w:cs="Times New Roman"/>
          <w:b/>
          <w:sz w:val="24"/>
          <w:szCs w:val="24"/>
        </w:rPr>
        <w:t>WebServices</w:t>
      </w:r>
      <w:proofErr w:type="spellEnd"/>
      <w:r>
        <w:rPr>
          <w:rFonts w:ascii="Times New Roman" w:eastAsia="Times New Roman" w:hAnsi="Times New Roman" w:cs="Times New Roman"/>
          <w:sz w:val="24"/>
          <w:szCs w:val="24"/>
        </w:rPr>
        <w:t>,</w:t>
      </w:r>
    </w:p>
    <w:p w:rsidR="008B44CE" w:rsidRDefault="00A4414B">
      <w:pPr>
        <w:tabs>
          <w:tab w:val="left" w:pos="90"/>
        </w:tabs>
        <w:spacing w:after="0" w:line="240" w:lineRule="auto"/>
        <w:ind w:left="9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b/>
          <w:sz w:val="24"/>
          <w:szCs w:val="24"/>
        </w:rPr>
        <w:t>Sharepoint</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sz w:val="24"/>
          <w:szCs w:val="24"/>
        </w:rPr>
        <w:t>Webservices</w:t>
      </w:r>
      <w:proofErr w:type="spellEnd"/>
      <w:r>
        <w:rPr>
          <w:rFonts w:ascii="Times New Roman" w:eastAsia="Times New Roman" w:hAnsi="Times New Roman" w:cs="Times New Roman"/>
          <w:sz w:val="24"/>
          <w:szCs w:val="24"/>
        </w:rPr>
        <w:t>,</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XML, Scala for Big Data, Perl, JSF, basics         </w:t>
      </w:r>
    </w:p>
    <w:p w:rsidR="008B44CE" w:rsidRDefault="00A4414B">
      <w:pPr>
        <w:tabs>
          <w:tab w:val="left" w:pos="90"/>
        </w:tabs>
        <w:spacing w:after="0" w:line="240" w:lineRule="auto"/>
        <w:ind w:left="9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 xml:space="preserve">                                                    Angular &amp; Hibernate, JSP, EJB</w:t>
      </w:r>
      <w:r>
        <w:rPr>
          <w:rFonts w:ascii="Times New Roman" w:eastAsia="Times New Roman" w:hAnsi="Times New Roman" w:cs="Times New Roman"/>
          <w:sz w:val="24"/>
          <w:szCs w:val="24"/>
          <w:lang w:val="en-US"/>
        </w:rPr>
        <w:t>,AWS.</w:t>
      </w:r>
    </w:p>
    <w:p w:rsidR="008B44CE" w:rsidRDefault="00A4414B">
      <w:pPr>
        <w:tabs>
          <w:tab w:val="left" w:pos="90"/>
        </w:tabs>
        <w:spacing w:after="0" w:line="240" w:lineRule="auto"/>
        <w:ind w:left="9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Framework                                </w:t>
      </w:r>
      <w:r>
        <w:rPr>
          <w:rFonts w:ascii="Times New Roman" w:eastAsia="Times New Roman" w:hAnsi="Times New Roman" w:cs="Times New Roman"/>
          <w:b/>
          <w:bCs/>
          <w:sz w:val="24"/>
          <w:szCs w:val="24"/>
        </w:rPr>
        <w:t>Java collections framework</w:t>
      </w:r>
      <w:r>
        <w:rPr>
          <w:rFonts w:ascii="Times New Roman" w:eastAsia="Times New Roman" w:hAnsi="Times New Roman" w:cs="Times New Roman"/>
          <w:sz w:val="24"/>
          <w:szCs w:val="24"/>
        </w:rPr>
        <w:t xml:space="preserve">, Apache </w:t>
      </w:r>
      <w:proofErr w:type="spellStart"/>
      <w:r>
        <w:rPr>
          <w:rFonts w:ascii="Times New Roman" w:eastAsia="Times New Roman" w:hAnsi="Times New Roman" w:cs="Times New Roman"/>
          <w:sz w:val="24"/>
          <w:szCs w:val="24"/>
        </w:rPr>
        <w:t>kafka</w:t>
      </w:r>
      <w:proofErr w:type="spellEnd"/>
      <w:r>
        <w:rPr>
          <w:rFonts w:ascii="Times New Roman" w:eastAsia="Times New Roman" w:hAnsi="Times New Roman" w:cs="Times New Roman"/>
          <w:sz w:val="24"/>
          <w:szCs w:val="24"/>
        </w:rPr>
        <w:t>, Spring, Spring Boot.</w:t>
      </w:r>
    </w:p>
    <w:p w:rsidR="008B44CE" w:rsidRDefault="00A4414B">
      <w:pPr>
        <w:tabs>
          <w:tab w:val="left" w:pos="90"/>
        </w:tabs>
        <w:spacing w:after="0" w:line="240" w:lineRule="auto"/>
        <w:ind w:left="9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Java Swing.</w:t>
      </w:r>
    </w:p>
    <w:p w:rsidR="008B44CE" w:rsidRDefault="00A4414B">
      <w:pPr>
        <w:tabs>
          <w:tab w:val="left" w:pos="90"/>
        </w:tabs>
        <w:spacing w:after="0" w:line="240" w:lineRule="auto"/>
        <w:ind w:left="9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Testing tools</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 xml:space="preserve">        </w:t>
      </w:r>
      <w:r>
        <w:rPr>
          <w:rFonts w:ascii="Times New Roman" w:eastAsia="Times New Roman" w:hAnsi="Times New Roman" w:cs="Times New Roman"/>
          <w:b/>
          <w:sz w:val="24"/>
          <w:szCs w:val="24"/>
        </w:rPr>
        <w:tab/>
        <w:t xml:space="preserve">  </w:t>
      </w:r>
      <w:r>
        <w:rPr>
          <w:rFonts w:ascii="Times New Roman" w:eastAsia="Times New Roman" w:hAnsi="Times New Roman" w:cs="Times New Roman"/>
          <w:b/>
          <w:sz w:val="24"/>
          <w:szCs w:val="24"/>
          <w:lang w:val="en-US"/>
        </w:rPr>
        <w:t xml:space="preserve">    </w:t>
      </w:r>
      <w:r>
        <w:rPr>
          <w:rFonts w:ascii="Times New Roman" w:eastAsia="Times New Roman" w:hAnsi="Times New Roman" w:cs="Times New Roman"/>
          <w:sz w:val="24"/>
          <w:szCs w:val="24"/>
        </w:rPr>
        <w:t>HP</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QC - Application Lifecycle Management, Junit 4.</w:t>
      </w:r>
    </w:p>
    <w:p w:rsidR="008B44CE" w:rsidRDefault="00A4414B">
      <w:pPr>
        <w:tabs>
          <w:tab w:val="left" w:pos="90"/>
        </w:tabs>
        <w:spacing w:after="0" w:line="240" w:lineRule="auto"/>
        <w:ind w:left="9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CAD Tools</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 xml:space="preserve">  </w:t>
      </w:r>
      <w:r>
        <w:rPr>
          <w:rFonts w:ascii="Times New Roman" w:eastAsia="Times New Roman" w:hAnsi="Times New Roman" w:cs="Times New Roman"/>
          <w:b/>
          <w:sz w:val="24"/>
          <w:szCs w:val="24"/>
          <w:lang w:val="en-US"/>
        </w:rPr>
        <w:t xml:space="preserve">    </w:t>
      </w:r>
      <w:r>
        <w:rPr>
          <w:rFonts w:ascii="Times New Roman" w:eastAsia="Times New Roman" w:hAnsi="Times New Roman" w:cs="Times New Roman"/>
          <w:sz w:val="24"/>
          <w:szCs w:val="24"/>
        </w:rPr>
        <w:t>CATIA, IDEAS.</w:t>
      </w:r>
    </w:p>
    <w:p w:rsidR="008B44CE" w:rsidRDefault="00A4414B">
      <w:pPr>
        <w:tabs>
          <w:tab w:val="left" w:pos="90"/>
        </w:tabs>
        <w:spacing w:after="0" w:line="240" w:lineRule="auto"/>
        <w:ind w:left="9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Database</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 xml:space="preserve">  </w:t>
      </w:r>
      <w:r>
        <w:rPr>
          <w:rFonts w:ascii="Times New Roman" w:eastAsia="Times New Roman" w:hAnsi="Times New Roman" w:cs="Times New Roman"/>
          <w:b/>
          <w:sz w:val="24"/>
          <w:szCs w:val="24"/>
          <w:lang w:val="en-US"/>
        </w:rPr>
        <w:t xml:space="preserve">    </w:t>
      </w:r>
      <w:r>
        <w:rPr>
          <w:rFonts w:ascii="Times New Roman" w:eastAsia="Times New Roman" w:hAnsi="Times New Roman" w:cs="Times New Roman"/>
          <w:sz w:val="24"/>
          <w:szCs w:val="24"/>
        </w:rPr>
        <w:t>SQL Server 2012</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MySQL 8, JDBC,MSSQL</w:t>
      </w:r>
    </w:p>
    <w:p w:rsidR="008B44CE" w:rsidRDefault="00A4414B">
      <w:pPr>
        <w:tabs>
          <w:tab w:val="left" w:pos="90"/>
        </w:tabs>
        <w:spacing w:after="0" w:line="240" w:lineRule="auto"/>
        <w:ind w:left="2940" w:hanging="285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IDE</w:t>
      </w:r>
      <w:r>
        <w:rPr>
          <w:rFonts w:ascii="Times New Roman" w:eastAsia="Times New Roman" w:hAnsi="Times New Roman" w:cs="Times New Roman"/>
          <w:b/>
          <w:sz w:val="24"/>
          <w:szCs w:val="24"/>
        </w:rPr>
        <w:tab/>
        <w:t xml:space="preserve"> </w:t>
      </w:r>
      <w:r>
        <w:rPr>
          <w:rFonts w:ascii="Times New Roman" w:eastAsia="Times New Roman" w:hAnsi="Times New Roman" w:cs="Times New Roman"/>
          <w:b/>
          <w:sz w:val="24"/>
          <w:szCs w:val="24"/>
          <w:lang w:val="en-US"/>
        </w:rPr>
        <w:t xml:space="preserve">    </w:t>
      </w:r>
      <w:r>
        <w:rPr>
          <w:rFonts w:ascii="Times New Roman" w:eastAsia="Times New Roman" w:hAnsi="Times New Roman" w:cs="Times New Roman"/>
          <w:sz w:val="24"/>
          <w:szCs w:val="24"/>
        </w:rPr>
        <w:t>Eclipse, Visual Studio 2012.</w:t>
      </w:r>
    </w:p>
    <w:p w:rsidR="008B44CE" w:rsidRDefault="00A4414B">
      <w:pPr>
        <w:tabs>
          <w:tab w:val="left" w:pos="90"/>
        </w:tabs>
        <w:spacing w:after="0" w:line="240" w:lineRule="auto"/>
        <w:ind w:left="2940" w:hanging="285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Version control systems            </w:t>
      </w:r>
      <w:r>
        <w:rPr>
          <w:rFonts w:ascii="Times New Roman" w:eastAsia="Times New Roman" w:hAnsi="Times New Roman" w:cs="Times New Roman"/>
          <w:sz w:val="24"/>
          <w:szCs w:val="24"/>
        </w:rPr>
        <w:t>SVN</w:t>
      </w:r>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sz w:val="24"/>
          <w:szCs w:val="24"/>
        </w:rPr>
        <w:t>Github</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Accurev</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Gradle</w:t>
      </w:r>
      <w:proofErr w:type="spellEnd"/>
      <w:r>
        <w:rPr>
          <w:rFonts w:ascii="Times New Roman" w:eastAsia="Times New Roman" w:hAnsi="Times New Roman" w:cs="Times New Roman"/>
          <w:sz w:val="24"/>
          <w:szCs w:val="24"/>
        </w:rPr>
        <w:t>.</w:t>
      </w:r>
    </w:p>
    <w:p w:rsidR="008B44CE" w:rsidRDefault="00A4414B">
      <w:pPr>
        <w:tabs>
          <w:tab w:val="left" w:pos="90"/>
          <w:tab w:val="left" w:pos="5820"/>
        </w:tabs>
        <w:spacing w:after="0" w:line="240" w:lineRule="auto"/>
        <w:ind w:left="9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Tools Used                                  </w:t>
      </w:r>
      <w:r>
        <w:rPr>
          <w:rFonts w:ascii="Times New Roman" w:eastAsia="Times New Roman" w:hAnsi="Times New Roman" w:cs="Times New Roman"/>
          <w:sz w:val="24"/>
          <w:szCs w:val="24"/>
        </w:rPr>
        <w:t xml:space="preserve">Rally, Jira, Version One, SOAPUI, Postman client, Profiler, Find </w:t>
      </w:r>
    </w:p>
    <w:p w:rsidR="008B44CE" w:rsidRDefault="00A4414B">
      <w:pPr>
        <w:tabs>
          <w:tab w:val="left" w:pos="90"/>
          <w:tab w:val="left" w:pos="5820"/>
        </w:tabs>
        <w:spacing w:after="0" w:line="240" w:lineRule="auto"/>
        <w:ind w:left="9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Bugs, </w:t>
      </w:r>
      <w:proofErr w:type="spellStart"/>
      <w:r>
        <w:rPr>
          <w:rFonts w:ascii="Times New Roman" w:eastAsia="Times New Roman" w:hAnsi="Times New Roman" w:cs="Times New Roman"/>
          <w:sz w:val="24"/>
          <w:szCs w:val="24"/>
        </w:rPr>
        <w:t>SonarQube</w:t>
      </w:r>
      <w:proofErr w:type="spellEnd"/>
      <w:r>
        <w:rPr>
          <w:rFonts w:ascii="Times New Roman" w:eastAsia="Times New Roman" w:hAnsi="Times New Roman" w:cs="Times New Roman"/>
          <w:sz w:val="24"/>
          <w:szCs w:val="24"/>
        </w:rPr>
        <w:t xml:space="preserve">, Jenkins, Docker, IBM security </w:t>
      </w:r>
      <w:proofErr w:type="spellStart"/>
      <w:r>
        <w:rPr>
          <w:rFonts w:ascii="Times New Roman" w:eastAsia="Times New Roman" w:hAnsi="Times New Roman" w:cs="Times New Roman"/>
          <w:sz w:val="24"/>
          <w:szCs w:val="24"/>
        </w:rPr>
        <w:t>appscan</w:t>
      </w:r>
      <w:proofErr w:type="spellEnd"/>
      <w:r>
        <w:rPr>
          <w:rFonts w:ascii="Times New Roman" w:eastAsia="Times New Roman" w:hAnsi="Times New Roman" w:cs="Times New Roman"/>
          <w:sz w:val="24"/>
          <w:szCs w:val="24"/>
        </w:rPr>
        <w:t xml:space="preserve"> source</w:t>
      </w:r>
    </w:p>
    <w:p w:rsidR="008B44CE" w:rsidRDefault="00A4414B">
      <w:pPr>
        <w:tabs>
          <w:tab w:val="left" w:pos="90"/>
          <w:tab w:val="left" w:pos="5820"/>
        </w:tabs>
        <w:spacing w:after="0" w:line="240" w:lineRule="auto"/>
        <w:ind w:left="9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for analysis, Swagger UI.</w:t>
      </w:r>
    </w:p>
    <w:p w:rsidR="008B44CE" w:rsidRDefault="00A4414B">
      <w:pPr>
        <w:tabs>
          <w:tab w:val="left" w:pos="90"/>
          <w:tab w:val="left" w:pos="5820"/>
        </w:tabs>
        <w:spacing w:after="0" w:line="240" w:lineRule="auto"/>
        <w:ind w:left="9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Methodology Followed             </w:t>
      </w:r>
      <w:r>
        <w:rPr>
          <w:rFonts w:ascii="Times New Roman" w:eastAsia="Times New Roman" w:hAnsi="Times New Roman" w:cs="Times New Roman"/>
          <w:sz w:val="24"/>
          <w:szCs w:val="24"/>
        </w:rPr>
        <w:t>Agile &amp; Waterfall.</w:t>
      </w:r>
    </w:p>
    <w:p w:rsidR="008B44CE" w:rsidRDefault="00A4414B">
      <w:pPr>
        <w:tabs>
          <w:tab w:val="left" w:pos="90"/>
        </w:tabs>
        <w:spacing w:after="0" w:line="240" w:lineRule="auto"/>
        <w:ind w:left="2970" w:hanging="288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PLM Tools</w:t>
      </w:r>
      <w:r>
        <w:rPr>
          <w:rFonts w:ascii="Times New Roman" w:eastAsia="Times New Roman" w:hAnsi="Times New Roman" w:cs="Times New Roman"/>
          <w:b/>
          <w:sz w:val="24"/>
          <w:szCs w:val="24"/>
        </w:rPr>
        <w:tab/>
        <w:t xml:space="preserve"> </w:t>
      </w:r>
      <w:r>
        <w:rPr>
          <w:rFonts w:ascii="Times New Roman" w:eastAsia="Times New Roman" w:hAnsi="Times New Roman" w:cs="Times New Roman"/>
          <w:b/>
          <w:sz w:val="24"/>
          <w:szCs w:val="24"/>
          <w:lang w:val="en-US"/>
        </w:rPr>
        <w:t xml:space="preserve">   </w:t>
      </w:r>
      <w:r>
        <w:rPr>
          <w:rFonts w:ascii="Times New Roman" w:eastAsia="Times New Roman" w:hAnsi="Times New Roman" w:cs="Times New Roman"/>
          <w:sz w:val="24"/>
          <w:szCs w:val="24"/>
        </w:rPr>
        <w:t xml:space="preserve">Siemens PLM </w:t>
      </w:r>
      <w:proofErr w:type="spellStart"/>
      <w:r>
        <w:rPr>
          <w:rFonts w:ascii="Times New Roman" w:eastAsia="Times New Roman" w:hAnsi="Times New Roman" w:cs="Times New Roman"/>
          <w:sz w:val="24"/>
          <w:szCs w:val="24"/>
        </w:rPr>
        <w:t>Teamcenter</w:t>
      </w:r>
      <w:proofErr w:type="spellEnd"/>
      <w:r>
        <w:rPr>
          <w:rFonts w:ascii="Times New Roman" w:eastAsia="Times New Roman" w:hAnsi="Times New Roman" w:cs="Times New Roman"/>
          <w:sz w:val="24"/>
          <w:szCs w:val="24"/>
        </w:rPr>
        <w:t xml:space="preserve"> 9.1.</w:t>
      </w:r>
    </w:p>
    <w:p w:rsidR="008B44CE" w:rsidRDefault="00A4414B">
      <w:pPr>
        <w:tabs>
          <w:tab w:val="left" w:pos="90"/>
        </w:tabs>
        <w:spacing w:after="0" w:line="240" w:lineRule="auto"/>
        <w:ind w:left="2970" w:hanging="2880"/>
        <w:jc w:val="both"/>
        <w:rPr>
          <w:rFonts w:ascii="Times New Roman" w:eastAsia="Times New Roman" w:hAnsi="Times New Roman" w:cs="Times New Roman"/>
          <w:color w:val="000000"/>
          <w:sz w:val="24"/>
          <w:szCs w:val="24"/>
          <w:shd w:val="clear" w:color="auto" w:fill="FFFFFF"/>
        </w:rPr>
      </w:pPr>
      <w:r>
        <w:rPr>
          <w:rFonts w:ascii="Times New Roman" w:eastAsia="Times New Roman" w:hAnsi="Times New Roman" w:cs="Times New Roman"/>
          <w:b/>
          <w:color w:val="000000"/>
          <w:sz w:val="24"/>
          <w:szCs w:val="24"/>
          <w:shd w:val="clear" w:color="auto" w:fill="FFFFFF"/>
        </w:rPr>
        <w:t xml:space="preserve">Web Server                                </w:t>
      </w:r>
      <w:proofErr w:type="spellStart"/>
      <w:r>
        <w:rPr>
          <w:rFonts w:ascii="Times New Roman" w:eastAsia="Times New Roman" w:hAnsi="Times New Roman" w:cs="Times New Roman"/>
          <w:color w:val="000000"/>
          <w:sz w:val="24"/>
          <w:szCs w:val="24"/>
          <w:shd w:val="clear" w:color="auto" w:fill="FFFFFF"/>
        </w:rPr>
        <w:t>Jboss</w:t>
      </w:r>
      <w:proofErr w:type="spellEnd"/>
      <w:r>
        <w:rPr>
          <w:rFonts w:ascii="Times New Roman" w:eastAsia="Times New Roman" w:hAnsi="Times New Roman" w:cs="Times New Roman"/>
          <w:color w:val="000000"/>
          <w:sz w:val="24"/>
          <w:szCs w:val="24"/>
          <w:shd w:val="clear" w:color="auto" w:fill="FFFFFF"/>
        </w:rPr>
        <w:t>, Tomcat.</w:t>
      </w:r>
    </w:p>
    <w:p w:rsidR="008B44CE" w:rsidRDefault="008B44CE">
      <w:pPr>
        <w:tabs>
          <w:tab w:val="left" w:pos="90"/>
        </w:tabs>
        <w:spacing w:after="0" w:line="240" w:lineRule="auto"/>
        <w:ind w:left="2970" w:hanging="2880"/>
        <w:jc w:val="both"/>
        <w:rPr>
          <w:rFonts w:ascii="Times New Roman" w:eastAsia="Times New Roman" w:hAnsi="Times New Roman" w:cs="Times New Roman"/>
          <w:color w:val="000000"/>
          <w:sz w:val="24"/>
          <w:szCs w:val="24"/>
          <w:shd w:val="clear" w:color="auto" w:fill="FFFFFF"/>
        </w:rPr>
      </w:pPr>
    </w:p>
    <w:p w:rsidR="008B44CE" w:rsidRDefault="008B44CE">
      <w:pPr>
        <w:tabs>
          <w:tab w:val="left" w:pos="720"/>
        </w:tabs>
        <w:spacing w:after="0" w:line="240" w:lineRule="auto"/>
        <w:rPr>
          <w:rFonts w:ascii="Times New Roman" w:eastAsia="Times New Roman" w:hAnsi="Times New Roman" w:cs="Times New Roman"/>
          <w:b/>
          <w:color w:val="000000"/>
          <w:sz w:val="24"/>
          <w:szCs w:val="24"/>
          <w:u w:val="single"/>
        </w:rPr>
      </w:pPr>
    </w:p>
    <w:p w:rsidR="008B44CE" w:rsidRDefault="00A4414B">
      <w:pPr>
        <w:tabs>
          <w:tab w:val="left" w:pos="720"/>
        </w:tabs>
        <w:spacing w:after="0" w:line="240" w:lineRule="auto"/>
        <w:rPr>
          <w:rFonts w:ascii="Times New Roman" w:eastAsia="Times New Roman" w:hAnsi="Times New Roman" w:cs="Times New Roman"/>
          <w:b/>
          <w:color w:val="000000"/>
          <w:sz w:val="24"/>
          <w:szCs w:val="24"/>
          <w:u w:val="single"/>
        </w:rPr>
      </w:pPr>
      <w:r>
        <w:rPr>
          <w:rFonts w:ascii="Times New Roman" w:eastAsia="Times New Roman" w:hAnsi="Times New Roman" w:cs="Times New Roman"/>
          <w:b/>
          <w:color w:val="000000"/>
          <w:sz w:val="24"/>
          <w:szCs w:val="24"/>
          <w:u w:val="single"/>
        </w:rPr>
        <w:t>Project Details:</w:t>
      </w:r>
    </w:p>
    <w:p w:rsidR="008B44CE" w:rsidRDefault="00A4414B">
      <w:pPr>
        <w:tabs>
          <w:tab w:val="left" w:pos="720"/>
        </w:tabs>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u w:val="single"/>
        </w:rPr>
        <w:t>Experience 1:</w:t>
      </w:r>
      <w:r>
        <w:rPr>
          <w:rFonts w:ascii="Times New Roman" w:eastAsia="Times New Roman" w:hAnsi="Times New Roman" w:cs="Times New Roman"/>
          <w:b/>
          <w:sz w:val="24"/>
          <w:szCs w:val="24"/>
        </w:rPr>
        <w:tab/>
      </w:r>
    </w:p>
    <w:p w:rsidR="008B44CE" w:rsidRDefault="008B44CE">
      <w:pPr>
        <w:tabs>
          <w:tab w:val="left" w:pos="720"/>
        </w:tabs>
        <w:spacing w:after="0" w:line="240" w:lineRule="auto"/>
        <w:rPr>
          <w:rFonts w:ascii="Times New Roman" w:eastAsia="Times New Roman" w:hAnsi="Times New Roman" w:cs="Times New Roman"/>
          <w:b/>
          <w:color w:val="000000"/>
          <w:sz w:val="24"/>
          <w:szCs w:val="24"/>
          <w:u w:val="single"/>
        </w:rPr>
      </w:pPr>
    </w:p>
    <w:tbl>
      <w:tblPr>
        <w:tblW w:w="0" w:type="auto"/>
        <w:tblInd w:w="198" w:type="dxa"/>
        <w:tblCellMar>
          <w:left w:w="10" w:type="dxa"/>
          <w:right w:w="10" w:type="dxa"/>
        </w:tblCellMar>
        <w:tblLook w:val="04A0" w:firstRow="1" w:lastRow="0" w:firstColumn="1" w:lastColumn="0" w:noHBand="0" w:noVBand="1"/>
      </w:tblPr>
      <w:tblGrid>
        <w:gridCol w:w="2281"/>
        <w:gridCol w:w="2727"/>
        <w:gridCol w:w="4036"/>
      </w:tblGrid>
      <w:tr w:rsidR="008B44CE">
        <w:trPr>
          <w:trHeight w:val="285"/>
        </w:trPr>
        <w:tc>
          <w:tcPr>
            <w:tcW w:w="249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B44CE" w:rsidRDefault="00A4414B">
            <w:pPr>
              <w:spacing w:after="0" w:line="240" w:lineRule="auto"/>
              <w:jc w:val="both"/>
              <w:rPr>
                <w:rFonts w:ascii="Times New Roman" w:hAnsi="Times New Roman" w:cs="Times New Roman"/>
                <w:sz w:val="24"/>
                <w:szCs w:val="24"/>
              </w:rPr>
            </w:pPr>
            <w:r>
              <w:rPr>
                <w:rFonts w:ascii="Times New Roman" w:eastAsia="Times New Roman" w:hAnsi="Times New Roman" w:cs="Times New Roman"/>
                <w:b/>
                <w:sz w:val="24"/>
                <w:szCs w:val="24"/>
              </w:rPr>
              <w:t>Project Title</w:t>
            </w:r>
          </w:p>
        </w:tc>
        <w:tc>
          <w:tcPr>
            <w:tcW w:w="50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B44CE" w:rsidRDefault="00A4414B">
            <w:pPr>
              <w:spacing w:after="0" w:line="240" w:lineRule="auto"/>
              <w:jc w:val="both"/>
              <w:rPr>
                <w:rFonts w:ascii="Times New Roman" w:hAnsi="Times New Roman" w:cs="Times New Roman"/>
                <w:bCs/>
                <w:sz w:val="24"/>
                <w:szCs w:val="24"/>
                <w:lang w:val="en-US"/>
              </w:rPr>
            </w:pPr>
            <w:r>
              <w:rPr>
                <w:rFonts w:ascii="Times New Roman" w:hAnsi="Times New Roman" w:cs="Times New Roman"/>
                <w:bCs/>
                <w:sz w:val="24"/>
                <w:szCs w:val="24"/>
                <w:lang w:val="en-US"/>
              </w:rPr>
              <w:t>CBIC Excise and Customs</w:t>
            </w:r>
          </w:p>
        </w:tc>
        <w:tc>
          <w:tcPr>
            <w:tcW w:w="73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B44CE" w:rsidRDefault="00A4414B">
            <w:pPr>
              <w:spacing w:after="0" w:line="240" w:lineRule="auto"/>
              <w:jc w:val="both"/>
              <w:rPr>
                <w:rFonts w:ascii="Times New Roman" w:hAnsi="Times New Roman" w:cs="Times New Roman"/>
                <w:sz w:val="24"/>
                <w:szCs w:val="24"/>
              </w:rPr>
            </w:pPr>
            <w:r>
              <w:rPr>
                <w:rFonts w:ascii="Times New Roman" w:eastAsia="Times New Roman" w:hAnsi="Times New Roman" w:cs="Times New Roman"/>
                <w:b/>
                <w:sz w:val="24"/>
                <w:szCs w:val="24"/>
              </w:rPr>
              <w:t>Project Highlights</w:t>
            </w:r>
          </w:p>
        </w:tc>
      </w:tr>
      <w:tr w:rsidR="008B44CE">
        <w:trPr>
          <w:trHeight w:val="562"/>
        </w:trPr>
        <w:tc>
          <w:tcPr>
            <w:tcW w:w="249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B44CE" w:rsidRDefault="00A4414B">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Client</w:t>
            </w:r>
          </w:p>
        </w:tc>
        <w:tc>
          <w:tcPr>
            <w:tcW w:w="50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B44CE" w:rsidRDefault="00A4414B">
            <w:pPr>
              <w:spacing w:after="0" w:line="240" w:lineRule="auto"/>
              <w:jc w:val="both"/>
              <w:rPr>
                <w:rFonts w:ascii="Times New Roman" w:hAnsi="Times New Roman" w:cs="Times New Roman"/>
                <w:bCs/>
                <w:sz w:val="24"/>
                <w:szCs w:val="24"/>
                <w:lang w:val="en-US"/>
              </w:rPr>
            </w:pPr>
            <w:r>
              <w:rPr>
                <w:rFonts w:ascii="Times New Roman" w:hAnsi="Times New Roman" w:cs="Times New Roman"/>
                <w:bCs/>
                <w:sz w:val="24"/>
                <w:szCs w:val="24"/>
                <w:lang w:val="en-US"/>
              </w:rPr>
              <w:t>Income tax Department (</w:t>
            </w:r>
            <w:proofErr w:type="spellStart"/>
            <w:r>
              <w:rPr>
                <w:rFonts w:ascii="Times New Roman" w:hAnsi="Times New Roman" w:cs="Times New Roman"/>
                <w:bCs/>
                <w:sz w:val="24"/>
                <w:szCs w:val="24"/>
                <w:lang w:val="en-US"/>
              </w:rPr>
              <w:t>Govt</w:t>
            </w:r>
            <w:proofErr w:type="spellEnd"/>
            <w:r>
              <w:rPr>
                <w:rFonts w:ascii="Times New Roman" w:hAnsi="Times New Roman" w:cs="Times New Roman"/>
                <w:bCs/>
                <w:sz w:val="24"/>
                <w:szCs w:val="24"/>
                <w:lang w:val="en-US"/>
              </w:rPr>
              <w:t xml:space="preserve"> of </w:t>
            </w:r>
            <w:proofErr w:type="spellStart"/>
            <w:r>
              <w:rPr>
                <w:rFonts w:ascii="Times New Roman" w:hAnsi="Times New Roman" w:cs="Times New Roman"/>
                <w:bCs/>
                <w:sz w:val="24"/>
                <w:szCs w:val="24"/>
                <w:lang w:val="en-US"/>
              </w:rPr>
              <w:t>india</w:t>
            </w:r>
            <w:proofErr w:type="spellEnd"/>
            <w:r>
              <w:rPr>
                <w:rFonts w:ascii="Times New Roman" w:hAnsi="Times New Roman" w:cs="Times New Roman"/>
                <w:bCs/>
                <w:sz w:val="24"/>
                <w:szCs w:val="24"/>
                <w:lang w:val="en-US"/>
              </w:rPr>
              <w:t>)</w:t>
            </w:r>
          </w:p>
        </w:tc>
        <w:tc>
          <w:tcPr>
            <w:tcW w:w="73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B44CE" w:rsidRDefault="008B44CE">
            <w:pPr>
              <w:spacing w:after="0" w:line="240" w:lineRule="auto"/>
              <w:jc w:val="both"/>
              <w:rPr>
                <w:rFonts w:ascii="Times New Roman" w:eastAsia="Times New Roman" w:hAnsi="Times New Roman" w:cs="Times New Roman"/>
                <w:b/>
                <w:sz w:val="24"/>
                <w:szCs w:val="24"/>
              </w:rPr>
            </w:pPr>
          </w:p>
        </w:tc>
      </w:tr>
      <w:tr w:rsidR="008B44CE">
        <w:trPr>
          <w:trHeight w:val="285"/>
        </w:trPr>
        <w:tc>
          <w:tcPr>
            <w:tcW w:w="249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B44CE" w:rsidRDefault="00A4414B">
            <w:pPr>
              <w:tabs>
                <w:tab w:val="left" w:pos="975"/>
              </w:tabs>
              <w:spacing w:after="0" w:line="240" w:lineRule="auto"/>
              <w:jc w:val="both"/>
              <w:rPr>
                <w:rFonts w:ascii="Times New Roman" w:hAnsi="Times New Roman" w:cs="Times New Roman"/>
                <w:sz w:val="24"/>
                <w:szCs w:val="24"/>
              </w:rPr>
            </w:pPr>
            <w:r>
              <w:rPr>
                <w:rFonts w:ascii="Times New Roman" w:eastAsia="Times New Roman" w:hAnsi="Times New Roman" w:cs="Times New Roman"/>
                <w:b/>
                <w:sz w:val="24"/>
                <w:szCs w:val="24"/>
              </w:rPr>
              <w:t>Team</w:t>
            </w:r>
          </w:p>
        </w:tc>
        <w:tc>
          <w:tcPr>
            <w:tcW w:w="50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B44CE" w:rsidRDefault="00A4414B">
            <w:pPr>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DSR, AUDIT</w:t>
            </w:r>
          </w:p>
        </w:tc>
        <w:tc>
          <w:tcPr>
            <w:tcW w:w="7353"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B44CE" w:rsidRDefault="00A4414B">
            <w:pPr>
              <w:pStyle w:val="BodyText"/>
              <w:spacing w:before="99"/>
              <w:ind w:right="677"/>
              <w:rPr>
                <w:rFonts w:ascii="Times New Roman" w:hAnsi="Times New Roman" w:cs="Times New Roman"/>
                <w:sz w:val="24"/>
                <w:szCs w:val="24"/>
              </w:rPr>
            </w:pPr>
            <w:r>
              <w:rPr>
                <w:rFonts w:ascii="Times New Roman" w:hAnsi="Times New Roman" w:cs="Times New Roman"/>
                <w:sz w:val="24"/>
                <w:szCs w:val="24"/>
              </w:rPr>
              <w:t xml:space="preserve">This </w:t>
            </w:r>
            <w:r>
              <w:rPr>
                <w:rFonts w:ascii="Times New Roman" w:hAnsi="Times New Roman" w:cs="Times New Roman"/>
                <w:sz w:val="24"/>
                <w:szCs w:val="24"/>
              </w:rPr>
              <w:t>Project deals with implementation</w:t>
            </w:r>
            <w:r>
              <w:rPr>
                <w:rFonts w:ascii="Times New Roman" w:hAnsi="Times New Roman" w:cs="Times New Roman"/>
                <w:b/>
                <w:bCs/>
                <w:sz w:val="24"/>
                <w:szCs w:val="24"/>
              </w:rPr>
              <w:t xml:space="preserve"> </w:t>
            </w:r>
            <w:r>
              <w:rPr>
                <w:rFonts w:ascii="Times New Roman" w:hAnsi="Times New Roman" w:cs="Times New Roman"/>
                <w:sz w:val="24"/>
                <w:szCs w:val="24"/>
              </w:rPr>
              <w:t>of income tax Department- Tax officers portal enhancements.</w:t>
            </w:r>
          </w:p>
          <w:p w:rsidR="008B44CE" w:rsidRDefault="00A4414B">
            <w:pPr>
              <w:pStyle w:val="BodyText"/>
              <w:spacing w:before="99"/>
              <w:ind w:right="677"/>
              <w:rPr>
                <w:rFonts w:ascii="Times New Roman" w:hAnsi="Times New Roman" w:cs="Times New Roman"/>
                <w:sz w:val="24"/>
                <w:szCs w:val="24"/>
              </w:rPr>
            </w:pPr>
            <w:r>
              <w:rPr>
                <w:rFonts w:ascii="Times New Roman" w:hAnsi="Times New Roman" w:cs="Times New Roman"/>
                <w:sz w:val="24"/>
                <w:szCs w:val="24"/>
              </w:rPr>
              <w:t xml:space="preserve"> </w:t>
            </w:r>
          </w:p>
          <w:p w:rsidR="008B44CE" w:rsidRDefault="008B44CE">
            <w:pPr>
              <w:pStyle w:val="BodyText"/>
              <w:spacing w:before="99"/>
              <w:ind w:right="677"/>
              <w:rPr>
                <w:rFonts w:ascii="Times New Roman" w:hAnsi="Times New Roman" w:cs="Times New Roman"/>
                <w:sz w:val="24"/>
                <w:szCs w:val="24"/>
              </w:rPr>
            </w:pPr>
          </w:p>
        </w:tc>
      </w:tr>
      <w:tr w:rsidR="008B44CE">
        <w:trPr>
          <w:trHeight w:val="838"/>
        </w:trPr>
        <w:tc>
          <w:tcPr>
            <w:tcW w:w="249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B44CE" w:rsidRDefault="00A4414B">
            <w:pPr>
              <w:tabs>
                <w:tab w:val="left" w:pos="975"/>
              </w:tabs>
              <w:spacing w:after="0" w:line="240" w:lineRule="auto"/>
              <w:jc w:val="both"/>
              <w:rPr>
                <w:rFonts w:ascii="Times New Roman" w:eastAsia="Times New Roman" w:hAnsi="Times New Roman" w:cs="Times New Roman"/>
                <w:b/>
                <w:bCs/>
                <w:sz w:val="24"/>
                <w:szCs w:val="24"/>
              </w:rPr>
            </w:pPr>
            <w:r>
              <w:rPr>
                <w:rFonts w:ascii="Times New Roman" w:hAnsi="Times New Roman" w:cs="Times New Roman"/>
                <w:b/>
                <w:bCs/>
                <w:sz w:val="24"/>
                <w:szCs w:val="24"/>
              </w:rPr>
              <w:t>Technologies</w:t>
            </w:r>
          </w:p>
        </w:tc>
        <w:tc>
          <w:tcPr>
            <w:tcW w:w="50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B44CE" w:rsidRDefault="00A4414B">
            <w:pPr>
              <w:spacing w:after="0" w:line="240" w:lineRule="auto"/>
              <w:jc w:val="both"/>
              <w:rPr>
                <w:rFonts w:ascii="Times New Roman" w:eastAsia="Times New Roman" w:hAnsi="Times New Roman" w:cs="Times New Roman"/>
                <w:sz w:val="24"/>
                <w:szCs w:val="24"/>
              </w:rPr>
            </w:pPr>
            <w:r>
              <w:rPr>
                <w:rFonts w:ascii="Times New Roman" w:hAnsi="Times New Roman" w:cs="Times New Roman"/>
                <w:sz w:val="24"/>
                <w:szCs w:val="24"/>
              </w:rPr>
              <w:t>Java (JDK1.</w:t>
            </w:r>
            <w:r>
              <w:rPr>
                <w:rFonts w:ascii="Times New Roman" w:hAnsi="Times New Roman" w:cs="Times New Roman"/>
                <w:sz w:val="24"/>
                <w:szCs w:val="24"/>
                <w:lang w:val="en-US"/>
              </w:rPr>
              <w:t>8</w:t>
            </w:r>
            <w:r>
              <w:rPr>
                <w:rFonts w:ascii="Times New Roman" w:hAnsi="Times New Roman" w:cs="Times New Roman"/>
                <w:sz w:val="24"/>
                <w:szCs w:val="24"/>
              </w:rPr>
              <w:t>), JSF,</w:t>
            </w:r>
            <w:r>
              <w:rPr>
                <w:rFonts w:ascii="Times New Roman" w:hAnsi="Times New Roman" w:cs="Times New Roman"/>
                <w:sz w:val="24"/>
                <w:szCs w:val="24"/>
                <w:lang w:val="en-US"/>
              </w:rPr>
              <w:t xml:space="preserve"> Restful web services,</w:t>
            </w:r>
            <w:r>
              <w:rPr>
                <w:rFonts w:ascii="Times New Roman" w:hAnsi="Times New Roman" w:cs="Times New Roman"/>
                <w:sz w:val="24"/>
                <w:szCs w:val="24"/>
              </w:rPr>
              <w:t xml:space="preserve"> Hibernate, Angular, </w:t>
            </w:r>
            <w:r>
              <w:rPr>
                <w:rFonts w:ascii="Times New Roman" w:hAnsi="Times New Roman" w:cs="Times New Roman"/>
                <w:sz w:val="24"/>
                <w:szCs w:val="24"/>
                <w:lang w:val="en-US"/>
              </w:rPr>
              <w:t xml:space="preserve">Oracle </w:t>
            </w:r>
            <w:proofErr w:type="spellStart"/>
            <w:r>
              <w:rPr>
                <w:rFonts w:ascii="Times New Roman" w:hAnsi="Times New Roman" w:cs="Times New Roman"/>
                <w:sz w:val="24"/>
                <w:szCs w:val="24"/>
              </w:rPr>
              <w:t>Sql</w:t>
            </w:r>
            <w:proofErr w:type="spellEnd"/>
            <w:r>
              <w:rPr>
                <w:rFonts w:ascii="Times New Roman" w:hAnsi="Times New Roman" w:cs="Times New Roman"/>
                <w:sz w:val="24"/>
                <w:szCs w:val="24"/>
              </w:rPr>
              <w:t>.</w:t>
            </w:r>
          </w:p>
        </w:tc>
        <w:tc>
          <w:tcPr>
            <w:tcW w:w="7353"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B44CE" w:rsidRDefault="008B44CE">
            <w:pPr>
              <w:spacing w:after="0" w:line="240" w:lineRule="auto"/>
              <w:rPr>
                <w:rFonts w:ascii="Times New Roman" w:eastAsia="Times New Roman" w:hAnsi="Times New Roman" w:cs="Times New Roman"/>
                <w:sz w:val="24"/>
                <w:szCs w:val="24"/>
              </w:rPr>
            </w:pPr>
          </w:p>
        </w:tc>
      </w:tr>
      <w:tr w:rsidR="008B44CE">
        <w:trPr>
          <w:trHeight w:val="285"/>
        </w:trPr>
        <w:tc>
          <w:tcPr>
            <w:tcW w:w="249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B44CE" w:rsidRDefault="00A4414B">
            <w:pPr>
              <w:tabs>
                <w:tab w:val="left" w:pos="975"/>
              </w:tabs>
              <w:spacing w:after="0" w:line="240" w:lineRule="auto"/>
              <w:jc w:val="both"/>
              <w:rPr>
                <w:rFonts w:ascii="Times New Roman" w:hAnsi="Times New Roman" w:cs="Times New Roman"/>
                <w:sz w:val="24"/>
                <w:szCs w:val="24"/>
              </w:rPr>
            </w:pPr>
            <w:r>
              <w:rPr>
                <w:rFonts w:ascii="Times New Roman" w:eastAsia="Times New Roman" w:hAnsi="Times New Roman" w:cs="Times New Roman"/>
                <w:b/>
                <w:sz w:val="24"/>
                <w:szCs w:val="24"/>
              </w:rPr>
              <w:t>Company</w:t>
            </w:r>
            <w:r>
              <w:rPr>
                <w:rFonts w:ascii="Times New Roman" w:eastAsia="Times New Roman" w:hAnsi="Times New Roman" w:cs="Times New Roman"/>
                <w:b/>
                <w:sz w:val="24"/>
                <w:szCs w:val="24"/>
              </w:rPr>
              <w:tab/>
            </w:r>
          </w:p>
        </w:tc>
        <w:tc>
          <w:tcPr>
            <w:tcW w:w="50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B44CE" w:rsidRDefault="00A4414B">
            <w:pPr>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Wipro</w:t>
            </w:r>
          </w:p>
        </w:tc>
        <w:tc>
          <w:tcPr>
            <w:tcW w:w="7353"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B44CE" w:rsidRDefault="008B44CE">
            <w:pPr>
              <w:spacing w:after="200" w:line="276" w:lineRule="auto"/>
              <w:rPr>
                <w:rFonts w:ascii="Times New Roman" w:hAnsi="Times New Roman" w:cs="Times New Roman"/>
                <w:sz w:val="24"/>
                <w:szCs w:val="24"/>
              </w:rPr>
            </w:pPr>
          </w:p>
        </w:tc>
      </w:tr>
      <w:tr w:rsidR="008B44CE">
        <w:trPr>
          <w:trHeight w:val="285"/>
        </w:trPr>
        <w:tc>
          <w:tcPr>
            <w:tcW w:w="249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B44CE" w:rsidRDefault="00A4414B">
            <w:pPr>
              <w:spacing w:after="0" w:line="240" w:lineRule="auto"/>
              <w:jc w:val="both"/>
              <w:rPr>
                <w:rFonts w:ascii="Times New Roman" w:hAnsi="Times New Roman" w:cs="Times New Roman"/>
                <w:sz w:val="24"/>
                <w:szCs w:val="24"/>
              </w:rPr>
            </w:pPr>
            <w:r>
              <w:rPr>
                <w:rFonts w:ascii="Times New Roman" w:eastAsia="Times New Roman" w:hAnsi="Times New Roman" w:cs="Times New Roman"/>
                <w:b/>
                <w:sz w:val="24"/>
                <w:szCs w:val="24"/>
              </w:rPr>
              <w:t>Role</w:t>
            </w:r>
          </w:p>
        </w:tc>
        <w:tc>
          <w:tcPr>
            <w:tcW w:w="50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B44CE" w:rsidRDefault="00A4414B">
            <w:pPr>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Project Manager cum Scrum Master</w:t>
            </w:r>
          </w:p>
        </w:tc>
        <w:tc>
          <w:tcPr>
            <w:tcW w:w="7353"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B44CE" w:rsidRDefault="008B44CE">
            <w:pPr>
              <w:spacing w:after="200" w:line="276" w:lineRule="auto"/>
              <w:rPr>
                <w:rFonts w:ascii="Times New Roman" w:hAnsi="Times New Roman" w:cs="Times New Roman"/>
                <w:sz w:val="24"/>
                <w:szCs w:val="24"/>
              </w:rPr>
            </w:pPr>
          </w:p>
        </w:tc>
      </w:tr>
      <w:tr w:rsidR="008B44CE">
        <w:trPr>
          <w:trHeight w:val="562"/>
        </w:trPr>
        <w:tc>
          <w:tcPr>
            <w:tcW w:w="249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B44CE" w:rsidRDefault="008B44CE">
            <w:pPr>
              <w:spacing w:after="0" w:line="240" w:lineRule="auto"/>
              <w:jc w:val="both"/>
              <w:rPr>
                <w:rFonts w:ascii="Times New Roman" w:eastAsia="Times New Roman" w:hAnsi="Times New Roman" w:cs="Times New Roman"/>
                <w:b/>
                <w:sz w:val="24"/>
                <w:szCs w:val="24"/>
              </w:rPr>
            </w:pPr>
          </w:p>
          <w:p w:rsidR="008B44CE" w:rsidRDefault="00A4414B">
            <w:pPr>
              <w:spacing w:after="0" w:line="240" w:lineRule="auto"/>
              <w:jc w:val="both"/>
              <w:rPr>
                <w:rFonts w:ascii="Times New Roman" w:hAnsi="Times New Roman" w:cs="Times New Roman"/>
                <w:sz w:val="24"/>
                <w:szCs w:val="24"/>
              </w:rPr>
            </w:pPr>
            <w:r>
              <w:rPr>
                <w:rFonts w:ascii="Times New Roman" w:eastAsia="Times New Roman" w:hAnsi="Times New Roman" w:cs="Times New Roman"/>
                <w:b/>
                <w:sz w:val="24"/>
                <w:szCs w:val="24"/>
              </w:rPr>
              <w:t>Duration</w:t>
            </w:r>
          </w:p>
        </w:tc>
        <w:tc>
          <w:tcPr>
            <w:tcW w:w="50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B44CE" w:rsidRDefault="008B44CE">
            <w:pPr>
              <w:spacing w:after="0" w:line="240" w:lineRule="auto"/>
              <w:jc w:val="both"/>
              <w:rPr>
                <w:rFonts w:ascii="Times New Roman" w:eastAsia="Times New Roman" w:hAnsi="Times New Roman" w:cs="Times New Roman"/>
                <w:sz w:val="24"/>
                <w:szCs w:val="24"/>
              </w:rPr>
            </w:pPr>
          </w:p>
          <w:p w:rsidR="008B44CE" w:rsidRDefault="00A4414B">
            <w:pPr>
              <w:spacing w:after="0" w:line="240" w:lineRule="auto"/>
              <w:jc w:val="both"/>
              <w:rPr>
                <w:rFonts w:ascii="Times New Roman" w:hAnsi="Times New Roman" w:cs="Times New Roman"/>
                <w:sz w:val="24"/>
                <w:szCs w:val="24"/>
                <w:lang w:val="en-US"/>
              </w:rPr>
            </w:pPr>
            <w:r>
              <w:rPr>
                <w:rFonts w:ascii="Times New Roman" w:eastAsia="Times New Roman" w:hAnsi="Times New Roman" w:cs="Times New Roman"/>
                <w:sz w:val="24"/>
                <w:szCs w:val="24"/>
                <w:lang w:val="en-US"/>
              </w:rPr>
              <w:t xml:space="preserve">July </w:t>
            </w:r>
            <w:r>
              <w:rPr>
                <w:rFonts w:ascii="Times New Roman" w:eastAsia="Times New Roman" w:hAnsi="Times New Roman" w:cs="Times New Roman"/>
                <w:sz w:val="24"/>
                <w:szCs w:val="24"/>
              </w:rPr>
              <w:t>202</w:t>
            </w:r>
            <w:r>
              <w:rPr>
                <w:rFonts w:ascii="Times New Roman" w:eastAsia="Times New Roman" w:hAnsi="Times New Roman" w:cs="Times New Roman"/>
                <w:sz w:val="24"/>
                <w:szCs w:val="24"/>
                <w:lang w:val="en-US"/>
              </w:rPr>
              <w:t>2</w:t>
            </w:r>
            <w:r>
              <w:rPr>
                <w:rFonts w:ascii="Times New Roman" w:eastAsia="Times New Roman" w:hAnsi="Times New Roman" w:cs="Times New Roman"/>
                <w:sz w:val="24"/>
                <w:szCs w:val="24"/>
              </w:rPr>
              <w:t xml:space="preserve"> to </w:t>
            </w:r>
            <w:r>
              <w:rPr>
                <w:rFonts w:ascii="Times New Roman" w:eastAsia="Times New Roman" w:hAnsi="Times New Roman" w:cs="Times New Roman"/>
                <w:sz w:val="24"/>
                <w:szCs w:val="24"/>
                <w:lang w:val="en-US"/>
              </w:rPr>
              <w:t>March 2023</w:t>
            </w:r>
          </w:p>
        </w:tc>
        <w:tc>
          <w:tcPr>
            <w:tcW w:w="7353"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B44CE" w:rsidRDefault="008B44CE">
            <w:pPr>
              <w:spacing w:after="200" w:line="276" w:lineRule="auto"/>
              <w:rPr>
                <w:rFonts w:ascii="Times New Roman" w:hAnsi="Times New Roman" w:cs="Times New Roman"/>
                <w:sz w:val="24"/>
                <w:szCs w:val="24"/>
              </w:rPr>
            </w:pPr>
          </w:p>
        </w:tc>
      </w:tr>
      <w:tr w:rsidR="008B44CE">
        <w:trPr>
          <w:trHeight w:val="6028"/>
        </w:trPr>
        <w:tc>
          <w:tcPr>
            <w:tcW w:w="14919"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B44CE" w:rsidRDefault="00A4414B">
            <w:pPr>
              <w:tabs>
                <w:tab w:val="left" w:pos="7395"/>
              </w:tabs>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r>
          </w:p>
          <w:p w:rsidR="008B44CE" w:rsidRDefault="00A4414B">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Responsibilities:-</w:t>
            </w:r>
          </w:p>
          <w:p w:rsidR="008B44CE" w:rsidRDefault="00A4414B">
            <w:pPr>
              <w:tabs>
                <w:tab w:val="left" w:pos="2295"/>
                <w:tab w:val="left" w:pos="3600"/>
              </w:tabs>
              <w:spacing w:after="0" w:line="240" w:lineRule="auto"/>
              <w:jc w:val="both"/>
              <w:rPr>
                <w:rFonts w:ascii="Times New Roman" w:hAnsi="Times New Roman" w:cs="Times New Roman"/>
                <w:sz w:val="24"/>
                <w:szCs w:val="24"/>
              </w:rPr>
            </w:pPr>
            <w:r>
              <w:rPr>
                <w:rFonts w:ascii="Times New Roman" w:eastAsia="Times New Roman" w:hAnsi="Times New Roman" w:cs="Times New Roman"/>
                <w:b/>
                <w:sz w:val="24"/>
                <w:szCs w:val="24"/>
              </w:rPr>
              <w:tab/>
            </w:r>
          </w:p>
          <w:p w:rsidR="008B44CE" w:rsidRDefault="00A4414B">
            <w:pPr>
              <w:pStyle w:val="ListParagraph"/>
              <w:numPr>
                <w:ilvl w:val="0"/>
                <w:numId w:val="2"/>
              </w:numPr>
              <w:tabs>
                <w:tab w:val="left" w:pos="400"/>
              </w:tabs>
              <w:spacing w:before="38"/>
              <w:rPr>
                <w:rFonts w:ascii="Times New Roman" w:hAnsi="Times New Roman" w:cs="Times New Roman"/>
                <w:sz w:val="24"/>
                <w:szCs w:val="24"/>
              </w:rPr>
            </w:pPr>
            <w:r>
              <w:rPr>
                <w:rFonts w:ascii="Times New Roman" w:hAnsi="Times New Roman" w:cs="Times New Roman"/>
                <w:sz w:val="24"/>
                <w:szCs w:val="24"/>
              </w:rPr>
              <w:t xml:space="preserve">Responsible for </w:t>
            </w:r>
            <w:r>
              <w:rPr>
                <w:rFonts w:ascii="Times New Roman" w:hAnsi="Times New Roman" w:cs="Times New Roman"/>
                <w:sz w:val="24"/>
                <w:szCs w:val="24"/>
              </w:rPr>
              <w:t xml:space="preserve">Analyzing requirements, design, </w:t>
            </w:r>
            <w:r>
              <w:rPr>
                <w:rFonts w:ascii="Times New Roman" w:hAnsi="Times New Roman" w:cs="Times New Roman"/>
                <w:sz w:val="24"/>
                <w:szCs w:val="24"/>
              </w:rPr>
              <w:t>Develop</w:t>
            </w:r>
            <w:r>
              <w:rPr>
                <w:rFonts w:ascii="Times New Roman" w:hAnsi="Times New Roman" w:cs="Times New Roman"/>
                <w:sz w:val="24"/>
                <w:szCs w:val="24"/>
              </w:rPr>
              <w:t>ing</w:t>
            </w:r>
            <w:r>
              <w:rPr>
                <w:rFonts w:ascii="Times New Roman" w:hAnsi="Times New Roman" w:cs="Times New Roman"/>
                <w:sz w:val="24"/>
                <w:szCs w:val="24"/>
              </w:rPr>
              <w:t xml:space="preserve"> the</w:t>
            </w:r>
            <w:r>
              <w:rPr>
                <w:rFonts w:ascii="Times New Roman" w:hAnsi="Times New Roman" w:cs="Times New Roman"/>
                <w:sz w:val="24"/>
                <w:szCs w:val="24"/>
              </w:rPr>
              <w:t xml:space="preserve"> </w:t>
            </w:r>
            <w:proofErr w:type="spellStart"/>
            <w:r>
              <w:rPr>
                <w:rFonts w:ascii="Times New Roman" w:hAnsi="Times New Roman" w:cs="Times New Roman"/>
                <w:sz w:val="24"/>
                <w:szCs w:val="24"/>
              </w:rPr>
              <w:t>modularised</w:t>
            </w:r>
            <w:proofErr w:type="spellEnd"/>
            <w:r>
              <w:rPr>
                <w:rFonts w:ascii="Times New Roman" w:hAnsi="Times New Roman" w:cs="Times New Roman"/>
                <w:sz w:val="24"/>
                <w:szCs w:val="24"/>
              </w:rPr>
              <w:t xml:space="preserve"> code</w:t>
            </w:r>
            <w:r>
              <w:rPr>
                <w:rFonts w:ascii="Times New Roman" w:hAnsi="Times New Roman" w:cs="Times New Roman"/>
                <w:sz w:val="24"/>
                <w:szCs w:val="24"/>
              </w:rPr>
              <w:t xml:space="preserve"> and testing</w:t>
            </w:r>
            <w:r>
              <w:rPr>
                <w:rFonts w:ascii="Times New Roman" w:hAnsi="Times New Roman" w:cs="Times New Roman"/>
                <w:sz w:val="24"/>
                <w:szCs w:val="24"/>
              </w:rPr>
              <w:t xml:space="preserve"> for the given</w:t>
            </w:r>
            <w:r>
              <w:rPr>
                <w:rFonts w:ascii="Times New Roman" w:hAnsi="Times New Roman" w:cs="Times New Roman"/>
                <w:sz w:val="24"/>
                <w:szCs w:val="24"/>
              </w:rPr>
              <w:t xml:space="preserve"> business</w:t>
            </w:r>
            <w:r>
              <w:rPr>
                <w:rFonts w:ascii="Times New Roman" w:hAnsi="Times New Roman" w:cs="Times New Roman"/>
                <w:spacing w:val="-3"/>
                <w:sz w:val="24"/>
                <w:szCs w:val="24"/>
              </w:rPr>
              <w:t xml:space="preserve"> </w:t>
            </w:r>
            <w:r>
              <w:rPr>
                <w:rFonts w:ascii="Times New Roman" w:hAnsi="Times New Roman" w:cs="Times New Roman"/>
                <w:sz w:val="24"/>
                <w:szCs w:val="24"/>
              </w:rPr>
              <w:t>requirements.</w:t>
            </w:r>
          </w:p>
          <w:p w:rsidR="008B44CE" w:rsidRDefault="00A4414B">
            <w:pPr>
              <w:pStyle w:val="ListParagraph"/>
              <w:numPr>
                <w:ilvl w:val="0"/>
                <w:numId w:val="2"/>
              </w:numPr>
              <w:tabs>
                <w:tab w:val="left" w:pos="400"/>
              </w:tabs>
              <w:spacing w:before="38"/>
              <w:rPr>
                <w:rFonts w:ascii="Times New Roman" w:hAnsi="Times New Roman" w:cs="Times New Roman"/>
                <w:sz w:val="24"/>
                <w:szCs w:val="24"/>
              </w:rPr>
            </w:pPr>
            <w:r>
              <w:rPr>
                <w:rFonts w:ascii="Times New Roman" w:hAnsi="Times New Roman" w:cs="Times New Roman"/>
                <w:sz w:val="24"/>
                <w:szCs w:val="24"/>
              </w:rPr>
              <w:t xml:space="preserve">Have developed modularized java code for different forms like </w:t>
            </w:r>
            <w:r>
              <w:rPr>
                <w:rFonts w:ascii="Times New Roman" w:hAnsi="Times New Roman" w:cs="Times New Roman"/>
                <w:sz w:val="24"/>
                <w:szCs w:val="24"/>
              </w:rPr>
              <w:t>DRC01, DRC02, DRC03 for the given business requirements.</w:t>
            </w:r>
          </w:p>
          <w:p w:rsidR="008B44CE" w:rsidRDefault="00A4414B">
            <w:pPr>
              <w:pStyle w:val="ListParagraph"/>
              <w:numPr>
                <w:ilvl w:val="0"/>
                <w:numId w:val="2"/>
              </w:numPr>
              <w:tabs>
                <w:tab w:val="left" w:pos="400"/>
              </w:tabs>
              <w:spacing w:before="99"/>
              <w:rPr>
                <w:rFonts w:ascii="Times New Roman" w:hAnsi="Times New Roman" w:cs="Times New Roman"/>
                <w:sz w:val="24"/>
                <w:szCs w:val="24"/>
              </w:rPr>
            </w:pPr>
            <w:r>
              <w:rPr>
                <w:rFonts w:ascii="Times New Roman" w:hAnsi="Times New Roman" w:cs="Times New Roman"/>
                <w:sz w:val="24"/>
                <w:szCs w:val="24"/>
              </w:rPr>
              <w:t xml:space="preserve">Have good skills and knowledge of </w:t>
            </w:r>
            <w:proofErr w:type="spellStart"/>
            <w:r>
              <w:rPr>
                <w:rFonts w:ascii="Times New Roman" w:hAnsi="Times New Roman" w:cs="Times New Roman"/>
                <w:sz w:val="24"/>
                <w:szCs w:val="24"/>
              </w:rPr>
              <w:t>leadership,facilitation,situation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awareness,conflict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resolution,</w:t>
            </w:r>
            <w:r>
              <w:rPr>
                <w:rFonts w:ascii="Times New Roman" w:eastAsia="Segoe UI" w:hAnsi="Times New Roman" w:cs="Times New Roman"/>
                <w:sz w:val="24"/>
                <w:szCs w:val="24"/>
                <w:shd w:val="clear" w:color="auto" w:fill="FFFFFF"/>
              </w:rPr>
              <w:t>Have</w:t>
            </w:r>
            <w:proofErr w:type="spellEnd"/>
            <w:r>
              <w:rPr>
                <w:rFonts w:ascii="Times New Roman" w:eastAsia="Segoe UI" w:hAnsi="Times New Roman" w:cs="Times New Roman"/>
                <w:sz w:val="24"/>
                <w:szCs w:val="24"/>
                <w:shd w:val="clear" w:color="auto" w:fill="FFFFFF"/>
              </w:rPr>
              <w:t xml:space="preserve"> </w:t>
            </w:r>
            <w:r>
              <w:rPr>
                <w:rFonts w:ascii="Times New Roman" w:eastAsia="Segoe UI" w:hAnsi="Times New Roman" w:cs="Times New Roman"/>
                <w:sz w:val="24"/>
                <w:szCs w:val="24"/>
                <w:shd w:val="clear" w:color="auto" w:fill="FFFFFF"/>
              </w:rPr>
              <w:t>Good skills and knowledge</w:t>
            </w:r>
            <w:r>
              <w:rPr>
                <w:rFonts w:ascii="Times New Roman" w:eastAsia="Segoe UI" w:hAnsi="Times New Roman" w:cs="Times New Roman"/>
                <w:sz w:val="24"/>
                <w:szCs w:val="24"/>
                <w:shd w:val="clear" w:color="auto" w:fill="FFFFFF"/>
              </w:rPr>
              <w:t xml:space="preserve"> of </w:t>
            </w:r>
            <w:r>
              <w:rPr>
                <w:rFonts w:ascii="Times New Roman" w:eastAsia="Segoe UI" w:hAnsi="Times New Roman" w:cs="Times New Roman"/>
                <w:sz w:val="24"/>
                <w:szCs w:val="24"/>
                <w:shd w:val="clear" w:color="auto" w:fill="FFFFFF"/>
              </w:rPr>
              <w:t xml:space="preserve">leadership, facilitation, situational awareness, conflict </w:t>
            </w:r>
            <w:r>
              <w:rPr>
                <w:rFonts w:ascii="Times New Roman" w:eastAsia="Segoe UI" w:hAnsi="Times New Roman" w:cs="Times New Roman"/>
                <w:sz w:val="24"/>
                <w:szCs w:val="24"/>
                <w:shd w:val="clear" w:color="auto" w:fill="FFFFFF"/>
              </w:rPr>
              <w:t>resolution, continual improvement, empowerment, and increasing transparency</w:t>
            </w:r>
            <w:r>
              <w:rPr>
                <w:rFonts w:ascii="Times New Roman" w:eastAsia="Segoe UI" w:hAnsi="Times New Roman" w:cs="Times New Roman"/>
                <w:sz w:val="24"/>
                <w:szCs w:val="24"/>
                <w:shd w:val="clear" w:color="auto" w:fill="FFFFFF"/>
              </w:rPr>
              <w:t>.</w:t>
            </w:r>
          </w:p>
          <w:p w:rsidR="008B44CE" w:rsidRDefault="00A4414B">
            <w:pPr>
              <w:pStyle w:val="ListParagraph"/>
              <w:numPr>
                <w:ilvl w:val="0"/>
                <w:numId w:val="2"/>
              </w:numPr>
              <w:tabs>
                <w:tab w:val="left" w:pos="400"/>
              </w:tabs>
              <w:rPr>
                <w:rFonts w:ascii="Times New Roman" w:hAnsi="Times New Roman" w:cs="Times New Roman"/>
                <w:sz w:val="24"/>
                <w:szCs w:val="24"/>
              </w:rPr>
            </w:pPr>
            <w:r>
              <w:rPr>
                <w:rFonts w:ascii="Times New Roman" w:eastAsia="Segoe UI" w:hAnsi="Times New Roman" w:cs="Times New Roman"/>
                <w:sz w:val="24"/>
                <w:szCs w:val="24"/>
                <w:shd w:val="clear" w:color="auto" w:fill="FFFFFF"/>
              </w:rPr>
              <w:t xml:space="preserve">Conducting Scrum Ceremonies, Guiding the team in </w:t>
            </w:r>
            <w:proofErr w:type="spellStart"/>
            <w:r>
              <w:rPr>
                <w:rFonts w:ascii="Times New Roman" w:eastAsia="Segoe UI" w:hAnsi="Times New Roman" w:cs="Times New Roman"/>
                <w:sz w:val="24"/>
                <w:szCs w:val="24"/>
                <w:shd w:val="clear" w:color="auto" w:fill="FFFFFF"/>
              </w:rPr>
              <w:t>estimation</w:t>
            </w:r>
            <w:r>
              <w:rPr>
                <w:rFonts w:ascii="Times New Roman" w:eastAsia="Segoe UI" w:hAnsi="Times New Roman" w:cs="Times New Roman"/>
                <w:sz w:val="24"/>
                <w:szCs w:val="24"/>
                <w:shd w:val="clear" w:color="auto" w:fill="FFFFFF"/>
              </w:rPr>
              <w:t>,</w:t>
            </w:r>
            <w:r>
              <w:rPr>
                <w:rFonts w:ascii="Times New Roman" w:hAnsi="Times New Roman" w:cs="Times New Roman"/>
                <w:sz w:val="24"/>
                <w:szCs w:val="24"/>
              </w:rPr>
              <w:t>Managed</w:t>
            </w:r>
            <w:proofErr w:type="spellEnd"/>
            <w:r>
              <w:rPr>
                <w:rFonts w:ascii="Times New Roman" w:hAnsi="Times New Roman" w:cs="Times New Roman"/>
                <w:sz w:val="24"/>
                <w:szCs w:val="24"/>
              </w:rPr>
              <w:t xml:space="preserve"> 3 teams DSR1, DSR2 and Audit.</w:t>
            </w:r>
          </w:p>
          <w:p w:rsidR="008B44CE" w:rsidRDefault="00A4414B">
            <w:pPr>
              <w:pStyle w:val="ListParagraph"/>
              <w:numPr>
                <w:ilvl w:val="0"/>
                <w:numId w:val="2"/>
              </w:numPr>
              <w:tabs>
                <w:tab w:val="left" w:pos="400"/>
              </w:tabs>
              <w:spacing w:before="99"/>
              <w:rPr>
                <w:rFonts w:ascii="Times New Roman" w:hAnsi="Times New Roman" w:cs="Times New Roman"/>
                <w:sz w:val="24"/>
                <w:szCs w:val="24"/>
              </w:rPr>
            </w:pPr>
            <w:r>
              <w:rPr>
                <w:rFonts w:ascii="Times New Roman" w:eastAsia="Georgia" w:hAnsi="Times New Roman" w:cs="Times New Roman"/>
                <w:color w:val="202124"/>
                <w:spacing w:val="-3"/>
                <w:sz w:val="24"/>
                <w:szCs w:val="24"/>
                <w:shd w:val="clear" w:color="auto" w:fill="FFFFFF"/>
              </w:rPr>
              <w:t>Coordinate internal resources and third parties/vendors for the flawless execution</w:t>
            </w:r>
            <w:r>
              <w:rPr>
                <w:rFonts w:ascii="Times New Roman" w:eastAsia="Georgia" w:hAnsi="Times New Roman" w:cs="Times New Roman"/>
                <w:color w:val="202124"/>
                <w:spacing w:val="-3"/>
                <w:sz w:val="24"/>
                <w:szCs w:val="24"/>
                <w:shd w:val="clear" w:color="auto" w:fill="FFFFFF"/>
              </w:rPr>
              <w:t>.</w:t>
            </w:r>
          </w:p>
          <w:p w:rsidR="008B44CE" w:rsidRDefault="00A4414B">
            <w:pPr>
              <w:pStyle w:val="ListParagraph"/>
              <w:numPr>
                <w:ilvl w:val="0"/>
                <w:numId w:val="2"/>
              </w:numPr>
              <w:tabs>
                <w:tab w:val="left" w:pos="400"/>
              </w:tabs>
              <w:spacing w:before="99"/>
              <w:rPr>
                <w:rFonts w:ascii="Times New Roman" w:hAnsi="Times New Roman" w:cs="Times New Roman"/>
                <w:sz w:val="24"/>
                <w:szCs w:val="24"/>
              </w:rPr>
            </w:pPr>
            <w:r>
              <w:rPr>
                <w:rFonts w:ascii="Times New Roman" w:eastAsia="Georgia" w:hAnsi="Times New Roman" w:cs="Times New Roman"/>
                <w:color w:val="202124"/>
                <w:spacing w:val="-4"/>
                <w:sz w:val="24"/>
                <w:szCs w:val="24"/>
                <w:shd w:val="clear" w:color="auto" w:fill="FFFFFF"/>
              </w:rPr>
              <w:t>Assist in the definition of project scope and objectives, involving all relevant internal stakeholders and ensuring technical feasibility</w:t>
            </w:r>
            <w:r>
              <w:rPr>
                <w:rFonts w:ascii="Times New Roman" w:eastAsia="Georgia" w:hAnsi="Times New Roman" w:cs="Times New Roman"/>
                <w:color w:val="202124"/>
                <w:spacing w:val="-4"/>
                <w:sz w:val="24"/>
                <w:szCs w:val="24"/>
                <w:shd w:val="clear" w:color="auto" w:fill="FFFFFF"/>
              </w:rPr>
              <w:t xml:space="preserve"> and </w:t>
            </w:r>
            <w:r>
              <w:rPr>
                <w:rFonts w:ascii="Times New Roman" w:hAnsi="Times New Roman" w:cs="Times New Roman"/>
                <w:sz w:val="24"/>
                <w:szCs w:val="24"/>
              </w:rPr>
              <w:t>Manage the relationship with the client and relevant stakeholders</w:t>
            </w:r>
            <w:r>
              <w:rPr>
                <w:rFonts w:ascii="Times New Roman" w:hAnsi="Times New Roman" w:cs="Times New Roman"/>
                <w:sz w:val="24"/>
                <w:szCs w:val="24"/>
              </w:rPr>
              <w:t>.</w:t>
            </w:r>
          </w:p>
          <w:p w:rsidR="008B44CE" w:rsidRDefault="00A4414B">
            <w:pPr>
              <w:pStyle w:val="ListParagraph"/>
              <w:numPr>
                <w:ilvl w:val="0"/>
                <w:numId w:val="2"/>
              </w:numPr>
              <w:tabs>
                <w:tab w:val="left" w:pos="400"/>
              </w:tabs>
              <w:spacing w:before="99"/>
              <w:rPr>
                <w:rFonts w:ascii="Times New Roman" w:hAnsi="Times New Roman" w:cs="Times New Roman"/>
                <w:sz w:val="24"/>
                <w:szCs w:val="24"/>
              </w:rPr>
            </w:pPr>
            <w:r>
              <w:rPr>
                <w:rFonts w:ascii="Times New Roman" w:hAnsi="Times New Roman" w:cs="Times New Roman"/>
                <w:sz w:val="24"/>
                <w:szCs w:val="24"/>
              </w:rPr>
              <w:t>Excellent client-facing and internal communication skills</w:t>
            </w:r>
          </w:p>
          <w:p w:rsidR="008B44CE" w:rsidRDefault="00A4414B">
            <w:pPr>
              <w:pStyle w:val="ListParagraph"/>
              <w:numPr>
                <w:ilvl w:val="0"/>
                <w:numId w:val="2"/>
              </w:numPr>
              <w:tabs>
                <w:tab w:val="left" w:pos="400"/>
              </w:tabs>
              <w:spacing w:before="99"/>
              <w:rPr>
                <w:rFonts w:ascii="Times New Roman" w:hAnsi="Times New Roman" w:cs="Times New Roman"/>
                <w:sz w:val="24"/>
                <w:szCs w:val="24"/>
              </w:rPr>
            </w:pPr>
            <w:r>
              <w:rPr>
                <w:rFonts w:ascii="Times New Roman" w:hAnsi="Times New Roman" w:cs="Times New Roman"/>
                <w:sz w:val="24"/>
                <w:szCs w:val="24"/>
              </w:rPr>
              <w:t>Co-ordinated with team in Discussing &amp; Analyzing functional requirements with</w:t>
            </w:r>
            <w:r>
              <w:rPr>
                <w:rFonts w:ascii="Times New Roman" w:hAnsi="Times New Roman" w:cs="Times New Roman"/>
                <w:spacing w:val="1"/>
                <w:sz w:val="24"/>
                <w:szCs w:val="24"/>
              </w:rPr>
              <w:t xml:space="preserve"> </w:t>
            </w:r>
            <w:r>
              <w:rPr>
                <w:rFonts w:ascii="Times New Roman" w:hAnsi="Times New Roman" w:cs="Times New Roman"/>
                <w:sz w:val="24"/>
                <w:szCs w:val="24"/>
              </w:rPr>
              <w:t>client and in presenting and reviewing the design document prepared by individual developer.</w:t>
            </w:r>
          </w:p>
          <w:p w:rsidR="008B44CE" w:rsidRDefault="00A4414B">
            <w:pPr>
              <w:pStyle w:val="ListParagraph"/>
              <w:numPr>
                <w:ilvl w:val="0"/>
                <w:numId w:val="2"/>
              </w:numPr>
              <w:tabs>
                <w:tab w:val="left" w:pos="400"/>
              </w:tabs>
              <w:rPr>
                <w:rFonts w:ascii="Times New Roman" w:hAnsi="Times New Roman" w:cs="Times New Roman"/>
                <w:sz w:val="24"/>
                <w:szCs w:val="24"/>
              </w:rPr>
            </w:pPr>
            <w:r>
              <w:rPr>
                <w:rFonts w:ascii="Times New Roman" w:hAnsi="Times New Roman" w:cs="Times New Roman"/>
                <w:sz w:val="24"/>
                <w:szCs w:val="24"/>
              </w:rPr>
              <w:t>Co-ordinated in presenting demo to client for the</w:t>
            </w:r>
            <w:r>
              <w:rPr>
                <w:rFonts w:ascii="Times New Roman" w:hAnsi="Times New Roman" w:cs="Times New Roman"/>
                <w:spacing w:val="-3"/>
                <w:sz w:val="24"/>
                <w:szCs w:val="24"/>
              </w:rPr>
              <w:t xml:space="preserve"> Go-live /Moving to Production.</w:t>
            </w:r>
          </w:p>
          <w:p w:rsidR="008B44CE" w:rsidRDefault="00A4414B">
            <w:pPr>
              <w:pStyle w:val="ListParagraph"/>
              <w:numPr>
                <w:ilvl w:val="0"/>
                <w:numId w:val="2"/>
              </w:numPr>
              <w:tabs>
                <w:tab w:val="left" w:pos="400"/>
              </w:tabs>
              <w:rPr>
                <w:rFonts w:ascii="Times New Roman" w:hAnsi="Times New Roman" w:cs="Times New Roman"/>
                <w:sz w:val="24"/>
                <w:szCs w:val="24"/>
              </w:rPr>
            </w:pPr>
            <w:r>
              <w:rPr>
                <w:rFonts w:ascii="Times New Roman" w:hAnsi="Times New Roman" w:cs="Times New Roman"/>
                <w:sz w:val="24"/>
                <w:szCs w:val="24"/>
              </w:rPr>
              <w:t>Interviewed several resources technically before joining our team and helped them in getting access to applications/systems.</w:t>
            </w:r>
          </w:p>
          <w:p w:rsidR="008B44CE" w:rsidRDefault="00A4414B">
            <w:pPr>
              <w:pStyle w:val="ListParagraph"/>
              <w:numPr>
                <w:ilvl w:val="0"/>
                <w:numId w:val="2"/>
              </w:numPr>
              <w:tabs>
                <w:tab w:val="left" w:pos="400"/>
              </w:tabs>
              <w:rPr>
                <w:rFonts w:ascii="Times New Roman" w:eastAsia="Times New Roman" w:hAnsi="Times New Roman" w:cs="Times New Roman"/>
                <w:sz w:val="24"/>
                <w:szCs w:val="24"/>
              </w:rPr>
            </w:pPr>
            <w:r>
              <w:rPr>
                <w:rFonts w:ascii="Times New Roman" w:hAnsi="Times New Roman" w:cs="Times New Roman"/>
                <w:spacing w:val="-3"/>
                <w:sz w:val="24"/>
                <w:szCs w:val="24"/>
              </w:rPr>
              <w:t xml:space="preserve">Implemented scheduled jobs using Restful </w:t>
            </w:r>
            <w:proofErr w:type="spellStart"/>
            <w:r>
              <w:rPr>
                <w:rFonts w:ascii="Times New Roman" w:hAnsi="Times New Roman" w:cs="Times New Roman"/>
                <w:spacing w:val="-3"/>
                <w:sz w:val="24"/>
                <w:szCs w:val="24"/>
              </w:rPr>
              <w:t>webservices</w:t>
            </w:r>
            <w:proofErr w:type="spellEnd"/>
            <w:r>
              <w:rPr>
                <w:rFonts w:ascii="Times New Roman" w:hAnsi="Times New Roman" w:cs="Times New Roman"/>
                <w:spacing w:val="-3"/>
                <w:sz w:val="24"/>
                <w:szCs w:val="24"/>
              </w:rPr>
              <w:t>, Java 1.8 and SQL</w:t>
            </w:r>
            <w:r>
              <w:rPr>
                <w:rFonts w:ascii="Times New Roman" w:hAnsi="Times New Roman" w:cs="Times New Roman"/>
                <w:spacing w:val="-3"/>
                <w:sz w:val="24"/>
                <w:szCs w:val="24"/>
              </w:rPr>
              <w:t>.</w:t>
            </w:r>
          </w:p>
          <w:p w:rsidR="008B44CE" w:rsidRDefault="00A4414B">
            <w:pPr>
              <w:pStyle w:val="ListParagraph"/>
              <w:numPr>
                <w:ilvl w:val="0"/>
                <w:numId w:val="2"/>
              </w:numPr>
              <w:tabs>
                <w:tab w:val="left" w:pos="400"/>
              </w:tabs>
              <w:rPr>
                <w:rFonts w:ascii="Times New Roman" w:eastAsia="Times New Roman" w:hAnsi="Times New Roman" w:cs="Times New Roman"/>
                <w:sz w:val="24"/>
                <w:szCs w:val="24"/>
              </w:rPr>
            </w:pPr>
            <w:r>
              <w:rPr>
                <w:rFonts w:ascii="Times New Roman" w:hAnsi="Times New Roman" w:cs="Times New Roman"/>
                <w:spacing w:val="-3"/>
                <w:sz w:val="24"/>
                <w:szCs w:val="24"/>
              </w:rPr>
              <w:t>Have understood the complete application and fixed 100+ priority 1 bugs.</w:t>
            </w:r>
          </w:p>
          <w:p w:rsidR="008B44CE" w:rsidRDefault="008B44CE">
            <w:pPr>
              <w:spacing w:after="0" w:line="240" w:lineRule="auto"/>
              <w:jc w:val="both"/>
              <w:rPr>
                <w:rFonts w:ascii="Times New Roman" w:hAnsi="Times New Roman" w:cs="Times New Roman"/>
                <w:sz w:val="24"/>
                <w:szCs w:val="24"/>
              </w:rPr>
            </w:pPr>
          </w:p>
        </w:tc>
      </w:tr>
    </w:tbl>
    <w:p w:rsidR="008B44CE" w:rsidRDefault="008B44CE">
      <w:pPr>
        <w:tabs>
          <w:tab w:val="left" w:pos="720"/>
        </w:tabs>
        <w:spacing w:after="0" w:line="240" w:lineRule="auto"/>
        <w:rPr>
          <w:rFonts w:ascii="Times New Roman" w:eastAsia="Times New Roman" w:hAnsi="Times New Roman" w:cs="Times New Roman"/>
          <w:b/>
          <w:color w:val="000000"/>
          <w:sz w:val="24"/>
          <w:szCs w:val="24"/>
          <w:u w:val="single"/>
        </w:rPr>
      </w:pPr>
    </w:p>
    <w:p w:rsidR="008B44CE" w:rsidRDefault="008B44CE">
      <w:pPr>
        <w:tabs>
          <w:tab w:val="left" w:pos="720"/>
        </w:tabs>
        <w:spacing w:after="0" w:line="240" w:lineRule="auto"/>
        <w:rPr>
          <w:rFonts w:ascii="Times New Roman" w:eastAsia="Times New Roman" w:hAnsi="Times New Roman" w:cs="Times New Roman"/>
          <w:b/>
          <w:color w:val="000000"/>
          <w:sz w:val="24"/>
          <w:szCs w:val="24"/>
          <w:u w:val="single"/>
        </w:rPr>
      </w:pPr>
    </w:p>
    <w:p w:rsidR="008B44CE" w:rsidRDefault="00A4414B">
      <w:pPr>
        <w:tabs>
          <w:tab w:val="left" w:pos="720"/>
        </w:tabs>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u w:val="single"/>
        </w:rPr>
        <w:t xml:space="preserve">Experience </w:t>
      </w:r>
      <w:r>
        <w:rPr>
          <w:rFonts w:ascii="Times New Roman" w:eastAsia="Times New Roman" w:hAnsi="Times New Roman" w:cs="Times New Roman"/>
          <w:b/>
          <w:color w:val="000000"/>
          <w:sz w:val="24"/>
          <w:szCs w:val="24"/>
          <w:u w:val="single"/>
          <w:lang w:val="en-US"/>
        </w:rPr>
        <w:t>2</w:t>
      </w:r>
      <w:r>
        <w:rPr>
          <w:rFonts w:ascii="Times New Roman" w:eastAsia="Times New Roman" w:hAnsi="Times New Roman" w:cs="Times New Roman"/>
          <w:b/>
          <w:color w:val="000000"/>
          <w:sz w:val="24"/>
          <w:szCs w:val="24"/>
          <w:u w:val="single"/>
        </w:rPr>
        <w:t>:</w:t>
      </w:r>
      <w:r>
        <w:rPr>
          <w:rFonts w:ascii="Times New Roman" w:eastAsia="Times New Roman" w:hAnsi="Times New Roman" w:cs="Times New Roman"/>
          <w:b/>
          <w:sz w:val="24"/>
          <w:szCs w:val="24"/>
        </w:rPr>
        <w:tab/>
      </w:r>
    </w:p>
    <w:p w:rsidR="008B44CE" w:rsidRDefault="008B44CE">
      <w:pPr>
        <w:tabs>
          <w:tab w:val="left" w:pos="720"/>
        </w:tabs>
        <w:spacing w:after="0" w:line="240" w:lineRule="auto"/>
        <w:rPr>
          <w:rFonts w:ascii="Times New Roman" w:eastAsia="Times New Roman" w:hAnsi="Times New Roman" w:cs="Times New Roman"/>
          <w:b/>
          <w:sz w:val="24"/>
          <w:szCs w:val="24"/>
        </w:rPr>
      </w:pPr>
    </w:p>
    <w:p w:rsidR="008B44CE" w:rsidRDefault="008B44CE">
      <w:pPr>
        <w:tabs>
          <w:tab w:val="left" w:pos="720"/>
        </w:tabs>
        <w:spacing w:after="0" w:line="240" w:lineRule="auto"/>
        <w:rPr>
          <w:rFonts w:ascii="Times New Roman" w:eastAsia="Times New Roman" w:hAnsi="Times New Roman" w:cs="Times New Roman"/>
          <w:b/>
          <w:color w:val="000000"/>
          <w:sz w:val="24"/>
          <w:szCs w:val="24"/>
          <w:u w:val="single"/>
        </w:rPr>
      </w:pPr>
    </w:p>
    <w:tbl>
      <w:tblPr>
        <w:tblW w:w="0" w:type="auto"/>
        <w:tblInd w:w="198" w:type="dxa"/>
        <w:tblCellMar>
          <w:left w:w="10" w:type="dxa"/>
          <w:right w:w="10" w:type="dxa"/>
        </w:tblCellMar>
        <w:tblLook w:val="04A0" w:firstRow="1" w:lastRow="0" w:firstColumn="1" w:lastColumn="0" w:noHBand="0" w:noVBand="1"/>
      </w:tblPr>
      <w:tblGrid>
        <w:gridCol w:w="1890"/>
        <w:gridCol w:w="2630"/>
        <w:gridCol w:w="4524"/>
      </w:tblGrid>
      <w:tr w:rsidR="008B44CE">
        <w:tc>
          <w:tcPr>
            <w:tcW w:w="18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B44CE" w:rsidRDefault="00A4414B">
            <w:pPr>
              <w:spacing w:after="0" w:line="240" w:lineRule="auto"/>
              <w:jc w:val="both"/>
              <w:rPr>
                <w:rFonts w:ascii="Times New Roman" w:hAnsi="Times New Roman" w:cs="Times New Roman"/>
                <w:sz w:val="24"/>
                <w:szCs w:val="24"/>
              </w:rPr>
            </w:pPr>
            <w:r>
              <w:rPr>
                <w:rFonts w:ascii="Times New Roman" w:eastAsia="Times New Roman" w:hAnsi="Times New Roman" w:cs="Times New Roman"/>
                <w:b/>
                <w:sz w:val="24"/>
                <w:szCs w:val="24"/>
              </w:rPr>
              <w:t>Project Title</w:t>
            </w:r>
          </w:p>
        </w:tc>
        <w:tc>
          <w:tcPr>
            <w:tcW w:w="38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B44CE" w:rsidRDefault="00A4414B">
            <w:pPr>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MYWFM Network Tower Management</w:t>
            </w:r>
          </w:p>
        </w:tc>
        <w:tc>
          <w:tcPr>
            <w:tcW w:w="91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B44CE" w:rsidRDefault="00A4414B">
            <w:pPr>
              <w:spacing w:after="0" w:line="240" w:lineRule="auto"/>
              <w:jc w:val="both"/>
              <w:rPr>
                <w:rFonts w:ascii="Times New Roman" w:hAnsi="Times New Roman" w:cs="Times New Roman"/>
                <w:sz w:val="24"/>
                <w:szCs w:val="24"/>
              </w:rPr>
            </w:pPr>
            <w:r>
              <w:rPr>
                <w:rFonts w:ascii="Times New Roman" w:eastAsia="Times New Roman" w:hAnsi="Times New Roman" w:cs="Times New Roman"/>
                <w:b/>
                <w:sz w:val="24"/>
                <w:szCs w:val="24"/>
              </w:rPr>
              <w:t>Project Highlights</w:t>
            </w:r>
          </w:p>
        </w:tc>
      </w:tr>
      <w:tr w:rsidR="008B44CE">
        <w:tc>
          <w:tcPr>
            <w:tcW w:w="18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B44CE" w:rsidRDefault="00A4414B">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Client</w:t>
            </w:r>
          </w:p>
        </w:tc>
        <w:tc>
          <w:tcPr>
            <w:tcW w:w="38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B44CE" w:rsidRDefault="00A4414B">
            <w:pPr>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NOKIA</w:t>
            </w:r>
          </w:p>
        </w:tc>
        <w:tc>
          <w:tcPr>
            <w:tcW w:w="91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B44CE" w:rsidRDefault="008B44CE">
            <w:pPr>
              <w:spacing w:after="0" w:line="240" w:lineRule="auto"/>
              <w:jc w:val="both"/>
              <w:rPr>
                <w:rFonts w:ascii="Times New Roman" w:eastAsia="Times New Roman" w:hAnsi="Times New Roman" w:cs="Times New Roman"/>
                <w:b/>
                <w:sz w:val="24"/>
                <w:szCs w:val="24"/>
              </w:rPr>
            </w:pPr>
          </w:p>
        </w:tc>
      </w:tr>
      <w:tr w:rsidR="008B44CE">
        <w:tc>
          <w:tcPr>
            <w:tcW w:w="18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B44CE" w:rsidRDefault="00A4414B">
            <w:pPr>
              <w:tabs>
                <w:tab w:val="left" w:pos="975"/>
              </w:tabs>
              <w:spacing w:after="0" w:line="240" w:lineRule="auto"/>
              <w:jc w:val="both"/>
              <w:rPr>
                <w:rFonts w:ascii="Times New Roman" w:hAnsi="Times New Roman" w:cs="Times New Roman"/>
                <w:sz w:val="24"/>
                <w:szCs w:val="24"/>
              </w:rPr>
            </w:pPr>
            <w:r>
              <w:rPr>
                <w:rFonts w:ascii="Times New Roman" w:eastAsia="Times New Roman" w:hAnsi="Times New Roman" w:cs="Times New Roman"/>
                <w:b/>
                <w:sz w:val="24"/>
                <w:szCs w:val="24"/>
              </w:rPr>
              <w:t>Team</w:t>
            </w:r>
          </w:p>
        </w:tc>
        <w:tc>
          <w:tcPr>
            <w:tcW w:w="38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B44CE" w:rsidRDefault="00A4414B">
            <w:pPr>
              <w:spacing w:after="0" w:line="240" w:lineRule="auto"/>
              <w:jc w:val="both"/>
              <w:rPr>
                <w:rFonts w:ascii="Times New Roman" w:hAnsi="Times New Roman" w:cs="Times New Roman"/>
                <w:sz w:val="24"/>
                <w:szCs w:val="24"/>
              </w:rPr>
            </w:pPr>
            <w:r>
              <w:rPr>
                <w:rFonts w:ascii="Times New Roman" w:eastAsia="Times New Roman" w:hAnsi="Times New Roman" w:cs="Times New Roman"/>
                <w:sz w:val="24"/>
                <w:szCs w:val="24"/>
              </w:rPr>
              <w:t>MYWFM</w:t>
            </w:r>
          </w:p>
        </w:tc>
        <w:tc>
          <w:tcPr>
            <w:tcW w:w="9190"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B44CE" w:rsidRDefault="00A4414B">
            <w:pPr>
              <w:pStyle w:val="BodyText"/>
              <w:spacing w:before="99"/>
              <w:ind w:right="677"/>
              <w:rPr>
                <w:rFonts w:ascii="Times New Roman" w:hAnsi="Times New Roman" w:cs="Times New Roman"/>
                <w:b/>
                <w:bCs/>
                <w:sz w:val="24"/>
                <w:szCs w:val="24"/>
              </w:rPr>
            </w:pPr>
            <w:r>
              <w:rPr>
                <w:rFonts w:ascii="Times New Roman" w:hAnsi="Times New Roman" w:cs="Times New Roman"/>
                <w:sz w:val="24"/>
                <w:szCs w:val="24"/>
              </w:rPr>
              <w:t>This Project has following modules, Admin, Employee and Worktime, Operational, Spare Parts.</w:t>
            </w:r>
          </w:p>
          <w:p w:rsidR="008B44CE" w:rsidRDefault="00A4414B">
            <w:pPr>
              <w:pStyle w:val="BodyText"/>
              <w:spacing w:before="99"/>
              <w:ind w:right="677"/>
              <w:rPr>
                <w:rFonts w:ascii="Times New Roman" w:hAnsi="Times New Roman" w:cs="Times New Roman"/>
                <w:sz w:val="24"/>
                <w:szCs w:val="24"/>
              </w:rPr>
            </w:pPr>
            <w:r>
              <w:rPr>
                <w:rFonts w:ascii="Times New Roman" w:hAnsi="Times New Roman" w:cs="Times New Roman"/>
                <w:b/>
                <w:bCs/>
                <w:sz w:val="24"/>
                <w:szCs w:val="24"/>
              </w:rPr>
              <w:t>Operational:</w:t>
            </w:r>
            <w:r>
              <w:rPr>
                <w:rFonts w:ascii="Times New Roman" w:hAnsi="Times New Roman" w:cs="Times New Roman"/>
                <w:sz w:val="24"/>
                <w:szCs w:val="24"/>
              </w:rPr>
              <w:t xml:space="preserve"> Helps User to create and Maintain Sites (Network Towers), create and assign the </w:t>
            </w:r>
            <w:proofErr w:type="spellStart"/>
            <w:r>
              <w:rPr>
                <w:rFonts w:ascii="Times New Roman" w:hAnsi="Times New Roman" w:cs="Times New Roman"/>
                <w:sz w:val="24"/>
                <w:szCs w:val="24"/>
              </w:rPr>
              <w:t>Workorders</w:t>
            </w:r>
            <w:proofErr w:type="spellEnd"/>
            <w:r>
              <w:rPr>
                <w:rFonts w:ascii="Times New Roman" w:hAnsi="Times New Roman" w:cs="Times New Roman"/>
                <w:sz w:val="24"/>
                <w:szCs w:val="24"/>
              </w:rPr>
              <w:t xml:space="preserve"> to the technician, track the </w:t>
            </w:r>
            <w:proofErr w:type="spellStart"/>
            <w:r>
              <w:rPr>
                <w:rFonts w:ascii="Times New Roman" w:hAnsi="Times New Roman" w:cs="Times New Roman"/>
                <w:sz w:val="24"/>
                <w:szCs w:val="24"/>
              </w:rPr>
              <w:t>Workorder</w:t>
            </w:r>
            <w:proofErr w:type="spellEnd"/>
            <w:r>
              <w:rPr>
                <w:rFonts w:ascii="Times New Roman" w:hAnsi="Times New Roman" w:cs="Times New Roman"/>
                <w:sz w:val="24"/>
                <w:szCs w:val="24"/>
              </w:rPr>
              <w:t>, track the technician location and some other activities will be done here.</w:t>
            </w:r>
          </w:p>
        </w:tc>
      </w:tr>
      <w:tr w:rsidR="008B44CE">
        <w:tc>
          <w:tcPr>
            <w:tcW w:w="18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B44CE" w:rsidRDefault="00A4414B">
            <w:pPr>
              <w:tabs>
                <w:tab w:val="left" w:pos="975"/>
              </w:tabs>
              <w:spacing w:after="0" w:line="240" w:lineRule="auto"/>
              <w:jc w:val="both"/>
              <w:rPr>
                <w:rFonts w:ascii="Times New Roman" w:eastAsia="Times New Roman" w:hAnsi="Times New Roman" w:cs="Times New Roman"/>
                <w:b/>
                <w:bCs/>
                <w:sz w:val="24"/>
                <w:szCs w:val="24"/>
              </w:rPr>
            </w:pPr>
            <w:r>
              <w:rPr>
                <w:rFonts w:ascii="Times New Roman" w:hAnsi="Times New Roman" w:cs="Times New Roman"/>
                <w:b/>
                <w:bCs/>
                <w:sz w:val="24"/>
                <w:szCs w:val="24"/>
              </w:rPr>
              <w:t>Technologies</w:t>
            </w:r>
          </w:p>
        </w:tc>
        <w:tc>
          <w:tcPr>
            <w:tcW w:w="38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B44CE" w:rsidRDefault="00A4414B">
            <w:pPr>
              <w:spacing w:after="0" w:line="240" w:lineRule="auto"/>
              <w:jc w:val="both"/>
              <w:rPr>
                <w:rFonts w:ascii="Times New Roman" w:eastAsia="Times New Roman" w:hAnsi="Times New Roman" w:cs="Times New Roman"/>
                <w:sz w:val="24"/>
                <w:szCs w:val="24"/>
                <w:lang w:val="en-US"/>
              </w:rPr>
            </w:pPr>
            <w:r>
              <w:rPr>
                <w:rFonts w:ascii="Times New Roman" w:hAnsi="Times New Roman" w:cs="Times New Roman"/>
                <w:sz w:val="24"/>
                <w:szCs w:val="24"/>
              </w:rPr>
              <w:t xml:space="preserve">Java (JDK1.7), JSF, Spring IOC, Spring MVC, Hibernate, Angular, </w:t>
            </w:r>
            <w:proofErr w:type="spellStart"/>
            <w:r>
              <w:rPr>
                <w:rFonts w:ascii="Times New Roman" w:hAnsi="Times New Roman" w:cs="Times New Roman"/>
                <w:sz w:val="24"/>
                <w:szCs w:val="24"/>
              </w:rPr>
              <w:t>Wildfly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Sql</w:t>
            </w:r>
            <w:proofErr w:type="spellEnd"/>
            <w:r>
              <w:rPr>
                <w:rFonts w:ascii="Times New Roman" w:hAnsi="Times New Roman" w:cs="Times New Roman"/>
                <w:sz w:val="24"/>
                <w:szCs w:val="24"/>
                <w:lang w:val="en-US"/>
              </w:rPr>
              <w:t>,J2EE.</w:t>
            </w:r>
          </w:p>
        </w:tc>
        <w:tc>
          <w:tcPr>
            <w:tcW w:w="9190"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B44CE" w:rsidRDefault="008B44CE">
            <w:pPr>
              <w:spacing w:after="0" w:line="240" w:lineRule="auto"/>
              <w:rPr>
                <w:rFonts w:ascii="Times New Roman" w:eastAsia="Times New Roman" w:hAnsi="Times New Roman" w:cs="Times New Roman"/>
                <w:sz w:val="24"/>
                <w:szCs w:val="24"/>
              </w:rPr>
            </w:pPr>
          </w:p>
        </w:tc>
      </w:tr>
      <w:tr w:rsidR="008B44CE">
        <w:tc>
          <w:tcPr>
            <w:tcW w:w="18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B44CE" w:rsidRDefault="00A4414B">
            <w:pPr>
              <w:tabs>
                <w:tab w:val="left" w:pos="975"/>
              </w:tabs>
              <w:spacing w:after="0" w:line="240" w:lineRule="auto"/>
              <w:jc w:val="both"/>
              <w:rPr>
                <w:rFonts w:ascii="Times New Roman" w:hAnsi="Times New Roman" w:cs="Times New Roman"/>
                <w:sz w:val="24"/>
                <w:szCs w:val="24"/>
              </w:rPr>
            </w:pPr>
            <w:r>
              <w:rPr>
                <w:rFonts w:ascii="Times New Roman" w:eastAsia="Times New Roman" w:hAnsi="Times New Roman" w:cs="Times New Roman"/>
                <w:b/>
                <w:sz w:val="24"/>
                <w:szCs w:val="24"/>
              </w:rPr>
              <w:t>Company</w:t>
            </w:r>
            <w:r>
              <w:rPr>
                <w:rFonts w:ascii="Times New Roman" w:eastAsia="Times New Roman" w:hAnsi="Times New Roman" w:cs="Times New Roman"/>
                <w:b/>
                <w:sz w:val="24"/>
                <w:szCs w:val="24"/>
              </w:rPr>
              <w:tab/>
            </w:r>
          </w:p>
        </w:tc>
        <w:tc>
          <w:tcPr>
            <w:tcW w:w="38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B44CE" w:rsidRDefault="00A4414B">
            <w:pPr>
              <w:spacing w:after="0" w:line="240" w:lineRule="auto"/>
              <w:jc w:val="both"/>
              <w:rPr>
                <w:rFonts w:ascii="Times New Roman" w:hAnsi="Times New Roman" w:cs="Times New Roman"/>
                <w:sz w:val="24"/>
                <w:szCs w:val="24"/>
              </w:rPr>
            </w:pPr>
            <w:proofErr w:type="spellStart"/>
            <w:r>
              <w:rPr>
                <w:rFonts w:ascii="Times New Roman" w:eastAsia="Times New Roman" w:hAnsi="Times New Roman" w:cs="Times New Roman"/>
                <w:sz w:val="24"/>
                <w:szCs w:val="24"/>
              </w:rPr>
              <w:t>Mindtree</w:t>
            </w:r>
            <w:proofErr w:type="spellEnd"/>
          </w:p>
        </w:tc>
        <w:tc>
          <w:tcPr>
            <w:tcW w:w="9190"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B44CE" w:rsidRDefault="008B44CE">
            <w:pPr>
              <w:spacing w:after="200" w:line="276" w:lineRule="auto"/>
              <w:rPr>
                <w:rFonts w:ascii="Times New Roman" w:hAnsi="Times New Roman" w:cs="Times New Roman"/>
                <w:sz w:val="24"/>
                <w:szCs w:val="24"/>
              </w:rPr>
            </w:pPr>
          </w:p>
        </w:tc>
      </w:tr>
      <w:tr w:rsidR="008B44CE">
        <w:tc>
          <w:tcPr>
            <w:tcW w:w="18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B44CE" w:rsidRDefault="00A4414B">
            <w:pPr>
              <w:spacing w:after="0" w:line="240" w:lineRule="auto"/>
              <w:jc w:val="both"/>
              <w:rPr>
                <w:rFonts w:ascii="Times New Roman" w:hAnsi="Times New Roman" w:cs="Times New Roman"/>
                <w:sz w:val="24"/>
                <w:szCs w:val="24"/>
              </w:rPr>
            </w:pPr>
            <w:r>
              <w:rPr>
                <w:rFonts w:ascii="Times New Roman" w:eastAsia="Times New Roman" w:hAnsi="Times New Roman" w:cs="Times New Roman"/>
                <w:b/>
                <w:sz w:val="24"/>
                <w:szCs w:val="24"/>
              </w:rPr>
              <w:t>Role</w:t>
            </w:r>
          </w:p>
        </w:tc>
        <w:tc>
          <w:tcPr>
            <w:tcW w:w="38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B44CE" w:rsidRDefault="00A4414B">
            <w:pPr>
              <w:spacing w:after="0" w:line="240" w:lineRule="auto"/>
              <w:jc w:val="both"/>
              <w:rPr>
                <w:rFonts w:ascii="Times New Roman" w:hAnsi="Times New Roman" w:cs="Times New Roman"/>
                <w:sz w:val="24"/>
                <w:szCs w:val="24"/>
                <w:lang w:val="en-US"/>
              </w:rPr>
            </w:pPr>
            <w:r>
              <w:rPr>
                <w:rFonts w:ascii="Times New Roman" w:eastAsia="Times New Roman" w:hAnsi="Times New Roman" w:cs="Times New Roman"/>
                <w:sz w:val="24"/>
                <w:szCs w:val="24"/>
                <w:lang w:val="en-US"/>
              </w:rPr>
              <w:t xml:space="preserve">Technical </w:t>
            </w:r>
            <w:r>
              <w:rPr>
                <w:rFonts w:ascii="Times New Roman" w:eastAsia="Times New Roman" w:hAnsi="Times New Roman" w:cs="Times New Roman"/>
                <w:sz w:val="24"/>
                <w:szCs w:val="24"/>
              </w:rPr>
              <w:t xml:space="preserve">Lead </w:t>
            </w:r>
            <w:r>
              <w:rPr>
                <w:rFonts w:ascii="Times New Roman" w:eastAsia="Times New Roman" w:hAnsi="Times New Roman" w:cs="Times New Roman"/>
                <w:sz w:val="24"/>
                <w:szCs w:val="24"/>
                <w:lang w:val="en-US"/>
              </w:rPr>
              <w:t>cum scrum master</w:t>
            </w:r>
          </w:p>
        </w:tc>
        <w:tc>
          <w:tcPr>
            <w:tcW w:w="9190"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B44CE" w:rsidRDefault="008B44CE">
            <w:pPr>
              <w:spacing w:after="200" w:line="276" w:lineRule="auto"/>
              <w:rPr>
                <w:rFonts w:ascii="Times New Roman" w:hAnsi="Times New Roman" w:cs="Times New Roman"/>
                <w:sz w:val="24"/>
                <w:szCs w:val="24"/>
              </w:rPr>
            </w:pPr>
          </w:p>
        </w:tc>
      </w:tr>
      <w:tr w:rsidR="008B44CE">
        <w:tc>
          <w:tcPr>
            <w:tcW w:w="18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B44CE" w:rsidRDefault="008B44CE">
            <w:pPr>
              <w:spacing w:after="0" w:line="240" w:lineRule="auto"/>
              <w:jc w:val="both"/>
              <w:rPr>
                <w:rFonts w:ascii="Times New Roman" w:eastAsia="Times New Roman" w:hAnsi="Times New Roman" w:cs="Times New Roman"/>
                <w:b/>
                <w:sz w:val="24"/>
                <w:szCs w:val="24"/>
              </w:rPr>
            </w:pPr>
          </w:p>
          <w:p w:rsidR="008B44CE" w:rsidRDefault="00A4414B">
            <w:pPr>
              <w:spacing w:after="0" w:line="240" w:lineRule="auto"/>
              <w:jc w:val="both"/>
              <w:rPr>
                <w:rFonts w:ascii="Times New Roman" w:hAnsi="Times New Roman" w:cs="Times New Roman"/>
                <w:sz w:val="24"/>
                <w:szCs w:val="24"/>
              </w:rPr>
            </w:pPr>
            <w:r>
              <w:rPr>
                <w:rFonts w:ascii="Times New Roman" w:eastAsia="Times New Roman" w:hAnsi="Times New Roman" w:cs="Times New Roman"/>
                <w:b/>
                <w:sz w:val="24"/>
                <w:szCs w:val="24"/>
              </w:rPr>
              <w:t>Duration</w:t>
            </w:r>
          </w:p>
        </w:tc>
        <w:tc>
          <w:tcPr>
            <w:tcW w:w="38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B44CE" w:rsidRDefault="008B44CE">
            <w:pPr>
              <w:spacing w:after="0" w:line="240" w:lineRule="auto"/>
              <w:jc w:val="both"/>
              <w:rPr>
                <w:rFonts w:ascii="Times New Roman" w:eastAsia="Times New Roman" w:hAnsi="Times New Roman" w:cs="Times New Roman"/>
                <w:sz w:val="24"/>
                <w:szCs w:val="24"/>
              </w:rPr>
            </w:pPr>
          </w:p>
          <w:p w:rsidR="008B44CE" w:rsidRDefault="00A4414B">
            <w:pPr>
              <w:spacing w:after="0" w:line="240" w:lineRule="auto"/>
              <w:jc w:val="both"/>
              <w:rPr>
                <w:rFonts w:ascii="Times New Roman" w:hAnsi="Times New Roman" w:cs="Times New Roman"/>
                <w:sz w:val="24"/>
                <w:szCs w:val="24"/>
              </w:rPr>
            </w:pPr>
            <w:r>
              <w:rPr>
                <w:rFonts w:ascii="Times New Roman" w:eastAsia="Times New Roman" w:hAnsi="Times New Roman" w:cs="Times New Roman"/>
                <w:sz w:val="24"/>
                <w:szCs w:val="24"/>
              </w:rPr>
              <w:t>April 2021 to till date</w:t>
            </w:r>
          </w:p>
        </w:tc>
        <w:tc>
          <w:tcPr>
            <w:tcW w:w="9190"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B44CE" w:rsidRDefault="008B44CE">
            <w:pPr>
              <w:spacing w:after="200" w:line="276" w:lineRule="auto"/>
              <w:rPr>
                <w:rFonts w:ascii="Times New Roman" w:hAnsi="Times New Roman" w:cs="Times New Roman"/>
                <w:sz w:val="24"/>
                <w:szCs w:val="24"/>
              </w:rPr>
            </w:pPr>
          </w:p>
        </w:tc>
      </w:tr>
      <w:tr w:rsidR="008B44CE">
        <w:tc>
          <w:tcPr>
            <w:tcW w:w="14930"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B44CE" w:rsidRDefault="00A4414B">
            <w:pPr>
              <w:tabs>
                <w:tab w:val="left" w:pos="7395"/>
              </w:tabs>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r>
          </w:p>
          <w:p w:rsidR="008B44CE" w:rsidRDefault="00A4414B">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Responsibilities:-</w:t>
            </w:r>
          </w:p>
          <w:p w:rsidR="008B44CE" w:rsidRDefault="00A4414B">
            <w:pPr>
              <w:pStyle w:val="ListParagraph"/>
              <w:numPr>
                <w:ilvl w:val="0"/>
                <w:numId w:val="2"/>
              </w:numPr>
              <w:tabs>
                <w:tab w:val="left" w:pos="400"/>
              </w:tabs>
              <w:spacing w:before="99"/>
              <w:rPr>
                <w:rFonts w:ascii="Times New Roman" w:hAnsi="Times New Roman" w:cs="Times New Roman"/>
                <w:sz w:val="24"/>
                <w:szCs w:val="24"/>
              </w:rPr>
            </w:pPr>
            <w:r>
              <w:rPr>
                <w:rFonts w:ascii="Times New Roman" w:hAnsi="Times New Roman" w:cs="Times New Roman"/>
                <w:sz w:val="24"/>
                <w:szCs w:val="24"/>
              </w:rPr>
              <w:t>Discussing &amp; Analyzing functional requirements with</w:t>
            </w:r>
            <w:r>
              <w:rPr>
                <w:rFonts w:ascii="Times New Roman" w:hAnsi="Times New Roman" w:cs="Times New Roman"/>
                <w:spacing w:val="1"/>
                <w:sz w:val="24"/>
                <w:szCs w:val="24"/>
              </w:rPr>
              <w:t xml:space="preserve"> </w:t>
            </w:r>
            <w:r>
              <w:rPr>
                <w:rFonts w:ascii="Times New Roman" w:hAnsi="Times New Roman" w:cs="Times New Roman"/>
                <w:sz w:val="24"/>
                <w:szCs w:val="24"/>
              </w:rPr>
              <w:t>client.</w:t>
            </w:r>
          </w:p>
          <w:p w:rsidR="008B44CE" w:rsidRDefault="00A4414B">
            <w:pPr>
              <w:pStyle w:val="ListParagraph"/>
              <w:numPr>
                <w:ilvl w:val="0"/>
                <w:numId w:val="2"/>
              </w:numPr>
              <w:tabs>
                <w:tab w:val="left" w:pos="400"/>
              </w:tabs>
              <w:rPr>
                <w:rFonts w:ascii="Times New Roman" w:hAnsi="Times New Roman" w:cs="Times New Roman"/>
                <w:sz w:val="24"/>
                <w:szCs w:val="24"/>
              </w:rPr>
            </w:pPr>
            <w:r>
              <w:rPr>
                <w:rFonts w:ascii="Times New Roman" w:hAnsi="Times New Roman" w:cs="Times New Roman"/>
                <w:sz w:val="24"/>
                <w:szCs w:val="24"/>
              </w:rPr>
              <w:t>Preparing Design document for the provided</w:t>
            </w:r>
            <w:r>
              <w:rPr>
                <w:rFonts w:ascii="Times New Roman" w:hAnsi="Times New Roman" w:cs="Times New Roman"/>
                <w:spacing w:val="-6"/>
                <w:sz w:val="24"/>
                <w:szCs w:val="24"/>
              </w:rPr>
              <w:t xml:space="preserve"> </w:t>
            </w:r>
            <w:r>
              <w:rPr>
                <w:rFonts w:ascii="Times New Roman" w:hAnsi="Times New Roman" w:cs="Times New Roman"/>
                <w:sz w:val="24"/>
                <w:szCs w:val="24"/>
              </w:rPr>
              <w:t>requirements.</w:t>
            </w:r>
          </w:p>
          <w:p w:rsidR="008B44CE" w:rsidRDefault="00A4414B">
            <w:pPr>
              <w:pStyle w:val="ListParagraph"/>
              <w:numPr>
                <w:ilvl w:val="0"/>
                <w:numId w:val="2"/>
              </w:numPr>
              <w:tabs>
                <w:tab w:val="left" w:pos="400"/>
              </w:tabs>
              <w:spacing w:before="38"/>
              <w:rPr>
                <w:rFonts w:ascii="Times New Roman" w:hAnsi="Times New Roman" w:cs="Times New Roman"/>
                <w:sz w:val="24"/>
                <w:szCs w:val="24"/>
              </w:rPr>
            </w:pPr>
            <w:r>
              <w:rPr>
                <w:rFonts w:ascii="Times New Roman" w:hAnsi="Times New Roman" w:cs="Times New Roman"/>
                <w:sz w:val="24"/>
                <w:szCs w:val="24"/>
              </w:rPr>
              <w:t>Developing the code for the given</w:t>
            </w:r>
            <w:r>
              <w:rPr>
                <w:rFonts w:ascii="Times New Roman" w:hAnsi="Times New Roman" w:cs="Times New Roman"/>
                <w:spacing w:val="-3"/>
                <w:sz w:val="24"/>
                <w:szCs w:val="24"/>
              </w:rPr>
              <w:t xml:space="preserve"> </w:t>
            </w:r>
            <w:r>
              <w:rPr>
                <w:rFonts w:ascii="Times New Roman" w:hAnsi="Times New Roman" w:cs="Times New Roman"/>
                <w:sz w:val="24"/>
                <w:szCs w:val="24"/>
              </w:rPr>
              <w:t>requirements.</w:t>
            </w:r>
          </w:p>
          <w:p w:rsidR="008B44CE" w:rsidRDefault="00A4414B">
            <w:pPr>
              <w:pStyle w:val="ListParagraph"/>
              <w:numPr>
                <w:ilvl w:val="0"/>
                <w:numId w:val="2"/>
              </w:numPr>
              <w:tabs>
                <w:tab w:val="left" w:pos="400"/>
              </w:tabs>
              <w:rPr>
                <w:rFonts w:ascii="Times New Roman" w:hAnsi="Times New Roman" w:cs="Times New Roman"/>
                <w:sz w:val="24"/>
                <w:szCs w:val="24"/>
              </w:rPr>
            </w:pPr>
            <w:r>
              <w:rPr>
                <w:rFonts w:ascii="Times New Roman" w:hAnsi="Times New Roman" w:cs="Times New Roman"/>
                <w:sz w:val="24"/>
                <w:szCs w:val="24"/>
              </w:rPr>
              <w:t>Presenting demo to client for the</w:t>
            </w:r>
            <w:r>
              <w:rPr>
                <w:rFonts w:ascii="Times New Roman" w:hAnsi="Times New Roman" w:cs="Times New Roman"/>
                <w:spacing w:val="-3"/>
                <w:sz w:val="24"/>
                <w:szCs w:val="24"/>
              </w:rPr>
              <w:t xml:space="preserve"> </w:t>
            </w:r>
            <w:r>
              <w:rPr>
                <w:rFonts w:ascii="Times New Roman" w:hAnsi="Times New Roman" w:cs="Times New Roman"/>
                <w:sz w:val="24"/>
                <w:szCs w:val="24"/>
              </w:rPr>
              <w:t>approval.</w:t>
            </w:r>
          </w:p>
          <w:p w:rsidR="008B44CE" w:rsidRDefault="00A4414B">
            <w:pPr>
              <w:pStyle w:val="ListParagraph"/>
              <w:numPr>
                <w:ilvl w:val="0"/>
                <w:numId w:val="2"/>
              </w:numPr>
              <w:tabs>
                <w:tab w:val="left" w:pos="400"/>
              </w:tabs>
              <w:spacing w:before="38"/>
              <w:rPr>
                <w:rFonts w:ascii="Times New Roman" w:hAnsi="Times New Roman" w:cs="Times New Roman"/>
                <w:sz w:val="24"/>
                <w:szCs w:val="24"/>
              </w:rPr>
            </w:pPr>
            <w:r>
              <w:rPr>
                <w:rFonts w:ascii="Times New Roman" w:hAnsi="Times New Roman" w:cs="Times New Roman"/>
                <w:sz w:val="24"/>
                <w:szCs w:val="24"/>
              </w:rPr>
              <w:t>Deploy the code into Dev/Stage</w:t>
            </w:r>
            <w:r>
              <w:rPr>
                <w:rFonts w:ascii="Times New Roman" w:hAnsi="Times New Roman" w:cs="Times New Roman"/>
                <w:spacing w:val="-5"/>
                <w:sz w:val="24"/>
                <w:szCs w:val="24"/>
              </w:rPr>
              <w:t xml:space="preserve"> </w:t>
            </w:r>
            <w:r>
              <w:rPr>
                <w:rFonts w:ascii="Times New Roman" w:hAnsi="Times New Roman" w:cs="Times New Roman"/>
                <w:sz w:val="24"/>
                <w:szCs w:val="24"/>
              </w:rPr>
              <w:t>URL.</w:t>
            </w:r>
          </w:p>
          <w:p w:rsidR="008B44CE" w:rsidRDefault="00A4414B">
            <w:pPr>
              <w:pStyle w:val="ListParagraph"/>
              <w:numPr>
                <w:ilvl w:val="0"/>
                <w:numId w:val="2"/>
              </w:numPr>
              <w:tabs>
                <w:tab w:val="left" w:pos="400"/>
              </w:tabs>
              <w:spacing w:before="36"/>
              <w:rPr>
                <w:rFonts w:ascii="Times New Roman" w:hAnsi="Times New Roman" w:cs="Times New Roman"/>
                <w:sz w:val="24"/>
                <w:szCs w:val="24"/>
              </w:rPr>
            </w:pPr>
            <w:r>
              <w:rPr>
                <w:rFonts w:ascii="Times New Roman" w:hAnsi="Times New Roman" w:cs="Times New Roman"/>
                <w:sz w:val="24"/>
                <w:szCs w:val="24"/>
              </w:rPr>
              <w:t>JUnit testing of the above</w:t>
            </w:r>
            <w:r>
              <w:rPr>
                <w:rFonts w:ascii="Times New Roman" w:hAnsi="Times New Roman" w:cs="Times New Roman"/>
                <w:spacing w:val="-7"/>
                <w:sz w:val="24"/>
                <w:szCs w:val="24"/>
              </w:rPr>
              <w:t xml:space="preserve"> </w:t>
            </w:r>
            <w:r>
              <w:rPr>
                <w:rFonts w:ascii="Times New Roman" w:hAnsi="Times New Roman" w:cs="Times New Roman"/>
                <w:sz w:val="24"/>
                <w:szCs w:val="24"/>
              </w:rPr>
              <w:t>modules.</w:t>
            </w:r>
          </w:p>
          <w:p w:rsidR="008B44CE" w:rsidRDefault="00A4414B">
            <w:pPr>
              <w:pStyle w:val="ListParagraph"/>
              <w:numPr>
                <w:ilvl w:val="0"/>
                <w:numId w:val="2"/>
              </w:numPr>
              <w:tabs>
                <w:tab w:val="left" w:pos="400"/>
              </w:tabs>
              <w:spacing w:before="38"/>
              <w:rPr>
                <w:rFonts w:ascii="Times New Roman" w:hAnsi="Times New Roman" w:cs="Times New Roman"/>
                <w:sz w:val="24"/>
                <w:szCs w:val="24"/>
              </w:rPr>
            </w:pPr>
            <w:r>
              <w:rPr>
                <w:rFonts w:ascii="Times New Roman" w:hAnsi="Times New Roman" w:cs="Times New Roman"/>
                <w:sz w:val="24"/>
                <w:szCs w:val="24"/>
              </w:rPr>
              <w:t xml:space="preserve">Guiding junior coworkers to </w:t>
            </w:r>
            <w:r>
              <w:rPr>
                <w:rFonts w:ascii="Times New Roman" w:hAnsi="Times New Roman" w:cs="Times New Roman"/>
                <w:sz w:val="24"/>
                <w:szCs w:val="24"/>
              </w:rPr>
              <w:t>achieve the planned tasks on</w:t>
            </w:r>
            <w:r>
              <w:rPr>
                <w:rFonts w:ascii="Times New Roman" w:hAnsi="Times New Roman" w:cs="Times New Roman"/>
                <w:spacing w:val="-8"/>
                <w:sz w:val="24"/>
                <w:szCs w:val="24"/>
              </w:rPr>
              <w:t xml:space="preserve"> </w:t>
            </w:r>
            <w:r>
              <w:rPr>
                <w:rFonts w:ascii="Times New Roman" w:hAnsi="Times New Roman" w:cs="Times New Roman"/>
                <w:sz w:val="24"/>
                <w:szCs w:val="24"/>
              </w:rPr>
              <w:t>time.</w:t>
            </w:r>
          </w:p>
          <w:p w:rsidR="008B44CE" w:rsidRDefault="00A4414B">
            <w:pPr>
              <w:pStyle w:val="ListParagraph"/>
              <w:numPr>
                <w:ilvl w:val="0"/>
                <w:numId w:val="2"/>
              </w:numPr>
              <w:tabs>
                <w:tab w:val="left" w:pos="400"/>
              </w:tabs>
              <w:spacing w:line="276" w:lineRule="auto"/>
              <w:ind w:right="581"/>
              <w:rPr>
                <w:rFonts w:ascii="Times New Roman" w:hAnsi="Times New Roman" w:cs="Times New Roman"/>
                <w:sz w:val="24"/>
                <w:szCs w:val="24"/>
              </w:rPr>
            </w:pPr>
            <w:r>
              <w:rPr>
                <w:rFonts w:ascii="Times New Roman" w:hAnsi="Times New Roman" w:cs="Times New Roman"/>
                <w:sz w:val="24"/>
                <w:szCs w:val="24"/>
              </w:rPr>
              <w:t>Initiative-taking involvement of System Improvement Process (SIP) to achieve low latency and better coding practices.</w:t>
            </w:r>
          </w:p>
          <w:p w:rsidR="008B44CE" w:rsidRDefault="00A4414B">
            <w:pPr>
              <w:pStyle w:val="ListParagraph"/>
              <w:numPr>
                <w:ilvl w:val="0"/>
                <w:numId w:val="2"/>
              </w:numPr>
              <w:tabs>
                <w:tab w:val="left" w:pos="400"/>
              </w:tabs>
              <w:spacing w:before="0"/>
              <w:rPr>
                <w:rFonts w:ascii="Times New Roman" w:hAnsi="Times New Roman" w:cs="Times New Roman"/>
                <w:sz w:val="24"/>
                <w:szCs w:val="24"/>
              </w:rPr>
            </w:pPr>
            <w:r>
              <w:rPr>
                <w:rFonts w:ascii="Times New Roman" w:hAnsi="Times New Roman" w:cs="Times New Roman"/>
                <w:sz w:val="24"/>
                <w:szCs w:val="24"/>
              </w:rPr>
              <w:t>Implementation &amp; deployment Support for involved project</w:t>
            </w:r>
            <w:r>
              <w:rPr>
                <w:rFonts w:ascii="Times New Roman" w:hAnsi="Times New Roman" w:cs="Times New Roman"/>
                <w:spacing w:val="-3"/>
                <w:sz w:val="24"/>
                <w:szCs w:val="24"/>
              </w:rPr>
              <w:t xml:space="preserve"> </w:t>
            </w:r>
            <w:r>
              <w:rPr>
                <w:rFonts w:ascii="Times New Roman" w:hAnsi="Times New Roman" w:cs="Times New Roman"/>
                <w:sz w:val="24"/>
                <w:szCs w:val="24"/>
              </w:rPr>
              <w:t>changes.</w:t>
            </w:r>
          </w:p>
          <w:p w:rsidR="008B44CE" w:rsidRDefault="008B44CE">
            <w:pPr>
              <w:spacing w:after="0" w:line="240" w:lineRule="auto"/>
              <w:jc w:val="both"/>
              <w:rPr>
                <w:rFonts w:ascii="Times New Roman" w:hAnsi="Times New Roman" w:cs="Times New Roman"/>
                <w:sz w:val="24"/>
                <w:szCs w:val="24"/>
              </w:rPr>
            </w:pPr>
          </w:p>
        </w:tc>
      </w:tr>
    </w:tbl>
    <w:p w:rsidR="008B44CE" w:rsidRDefault="008B44CE">
      <w:pPr>
        <w:tabs>
          <w:tab w:val="left" w:pos="720"/>
        </w:tabs>
        <w:spacing w:after="0" w:line="240" w:lineRule="auto"/>
        <w:rPr>
          <w:rFonts w:ascii="Times New Roman" w:eastAsia="Times New Roman" w:hAnsi="Times New Roman" w:cs="Times New Roman"/>
          <w:b/>
          <w:color w:val="000000"/>
          <w:sz w:val="24"/>
          <w:szCs w:val="24"/>
          <w:u w:val="single"/>
        </w:rPr>
      </w:pPr>
    </w:p>
    <w:p w:rsidR="008B44CE" w:rsidRDefault="008B44CE">
      <w:pPr>
        <w:tabs>
          <w:tab w:val="left" w:pos="720"/>
        </w:tabs>
        <w:spacing w:after="0" w:line="240" w:lineRule="auto"/>
        <w:rPr>
          <w:rFonts w:ascii="Times New Roman" w:eastAsia="Times New Roman" w:hAnsi="Times New Roman" w:cs="Times New Roman"/>
          <w:b/>
          <w:color w:val="000000"/>
          <w:sz w:val="24"/>
          <w:szCs w:val="24"/>
          <w:u w:val="single"/>
        </w:rPr>
      </w:pPr>
    </w:p>
    <w:p w:rsidR="008B44CE" w:rsidRDefault="00A4414B">
      <w:pPr>
        <w:tabs>
          <w:tab w:val="left" w:pos="90"/>
        </w:tabs>
        <w:spacing w:after="0" w:line="240" w:lineRule="auto"/>
        <w:ind w:left="2970" w:hanging="288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Experience </w:t>
      </w:r>
      <w:r>
        <w:rPr>
          <w:rFonts w:ascii="Times New Roman" w:eastAsia="Times New Roman" w:hAnsi="Times New Roman" w:cs="Times New Roman"/>
          <w:b/>
          <w:sz w:val="24"/>
          <w:szCs w:val="24"/>
          <w:lang w:val="en-US"/>
        </w:rPr>
        <w:t>3</w:t>
      </w:r>
      <w:r>
        <w:rPr>
          <w:rFonts w:ascii="Times New Roman" w:eastAsia="Times New Roman" w:hAnsi="Times New Roman" w:cs="Times New Roman"/>
          <w:b/>
          <w:sz w:val="24"/>
          <w:szCs w:val="24"/>
        </w:rPr>
        <w:t>:</w:t>
      </w:r>
    </w:p>
    <w:p w:rsidR="008B44CE" w:rsidRDefault="008B44CE">
      <w:pPr>
        <w:tabs>
          <w:tab w:val="left" w:pos="2070"/>
        </w:tabs>
        <w:spacing w:after="0" w:line="240" w:lineRule="auto"/>
        <w:jc w:val="both"/>
        <w:rPr>
          <w:rFonts w:ascii="Times New Roman" w:eastAsia="Times New Roman" w:hAnsi="Times New Roman" w:cs="Times New Roman"/>
          <w:b/>
          <w:sz w:val="24"/>
          <w:szCs w:val="24"/>
        </w:rPr>
      </w:pPr>
    </w:p>
    <w:tbl>
      <w:tblPr>
        <w:tblW w:w="0" w:type="auto"/>
        <w:tblInd w:w="198" w:type="dxa"/>
        <w:tblCellMar>
          <w:left w:w="10" w:type="dxa"/>
          <w:right w:w="10" w:type="dxa"/>
        </w:tblCellMar>
        <w:tblLook w:val="04A0" w:firstRow="1" w:lastRow="0" w:firstColumn="1" w:lastColumn="0" w:noHBand="0" w:noVBand="1"/>
      </w:tblPr>
      <w:tblGrid>
        <w:gridCol w:w="1890"/>
        <w:gridCol w:w="2747"/>
        <w:gridCol w:w="4407"/>
      </w:tblGrid>
      <w:tr w:rsidR="008B44CE">
        <w:tc>
          <w:tcPr>
            <w:tcW w:w="18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B44CE" w:rsidRDefault="00A4414B">
            <w:pPr>
              <w:spacing w:after="0" w:line="240" w:lineRule="auto"/>
              <w:jc w:val="both"/>
              <w:rPr>
                <w:rFonts w:ascii="Times New Roman" w:hAnsi="Times New Roman" w:cs="Times New Roman"/>
                <w:sz w:val="24"/>
                <w:szCs w:val="24"/>
              </w:rPr>
            </w:pPr>
            <w:r>
              <w:rPr>
                <w:rFonts w:ascii="Times New Roman" w:eastAsia="Times New Roman" w:hAnsi="Times New Roman" w:cs="Times New Roman"/>
                <w:b/>
                <w:sz w:val="24"/>
                <w:szCs w:val="24"/>
              </w:rPr>
              <w:t>Project Title</w:t>
            </w:r>
          </w:p>
        </w:tc>
        <w:tc>
          <w:tcPr>
            <w:tcW w:w="38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B44CE" w:rsidRDefault="00A4414B">
            <w:pPr>
              <w:spacing w:after="0" w:line="240" w:lineRule="auto"/>
              <w:jc w:val="both"/>
              <w:rPr>
                <w:rFonts w:ascii="Times New Roman" w:hAnsi="Times New Roman" w:cs="Times New Roman"/>
                <w:sz w:val="24"/>
                <w:szCs w:val="24"/>
              </w:rPr>
            </w:pPr>
            <w:r>
              <w:rPr>
                <w:rFonts w:ascii="Times New Roman" w:eastAsia="Times New Roman" w:hAnsi="Times New Roman" w:cs="Times New Roman"/>
                <w:sz w:val="24"/>
                <w:szCs w:val="24"/>
              </w:rPr>
              <w:t>NOKIA</w:t>
            </w:r>
          </w:p>
        </w:tc>
        <w:tc>
          <w:tcPr>
            <w:tcW w:w="94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B44CE" w:rsidRDefault="00A4414B">
            <w:pPr>
              <w:spacing w:after="0" w:line="240" w:lineRule="auto"/>
              <w:jc w:val="both"/>
              <w:rPr>
                <w:rFonts w:ascii="Times New Roman" w:hAnsi="Times New Roman" w:cs="Times New Roman"/>
                <w:sz w:val="24"/>
                <w:szCs w:val="24"/>
              </w:rPr>
            </w:pPr>
            <w:r>
              <w:rPr>
                <w:rFonts w:ascii="Times New Roman" w:eastAsia="Times New Roman" w:hAnsi="Times New Roman" w:cs="Times New Roman"/>
                <w:b/>
                <w:sz w:val="24"/>
                <w:szCs w:val="24"/>
              </w:rPr>
              <w:t>Project Highlights</w:t>
            </w:r>
          </w:p>
        </w:tc>
      </w:tr>
      <w:tr w:rsidR="008B44CE">
        <w:tc>
          <w:tcPr>
            <w:tcW w:w="18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B44CE" w:rsidRDefault="00A4414B">
            <w:pPr>
              <w:tabs>
                <w:tab w:val="left" w:pos="975"/>
              </w:tabs>
              <w:spacing w:after="0" w:line="240" w:lineRule="auto"/>
              <w:jc w:val="both"/>
              <w:rPr>
                <w:rFonts w:ascii="Times New Roman" w:hAnsi="Times New Roman" w:cs="Times New Roman"/>
                <w:sz w:val="24"/>
                <w:szCs w:val="24"/>
              </w:rPr>
            </w:pPr>
            <w:r>
              <w:rPr>
                <w:rFonts w:ascii="Times New Roman" w:eastAsia="Times New Roman" w:hAnsi="Times New Roman" w:cs="Times New Roman"/>
                <w:b/>
                <w:sz w:val="24"/>
                <w:szCs w:val="24"/>
              </w:rPr>
              <w:t>Team</w:t>
            </w:r>
          </w:p>
        </w:tc>
        <w:tc>
          <w:tcPr>
            <w:tcW w:w="38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B44CE" w:rsidRDefault="00A4414B">
            <w:pPr>
              <w:spacing w:after="0" w:line="240" w:lineRule="auto"/>
              <w:jc w:val="both"/>
              <w:rPr>
                <w:rFonts w:ascii="Times New Roman" w:hAnsi="Times New Roman" w:cs="Times New Roman"/>
                <w:sz w:val="24"/>
                <w:szCs w:val="24"/>
              </w:rPr>
            </w:pPr>
            <w:r>
              <w:rPr>
                <w:rFonts w:ascii="Times New Roman" w:eastAsia="Times New Roman" w:hAnsi="Times New Roman" w:cs="Times New Roman"/>
                <w:sz w:val="24"/>
                <w:szCs w:val="24"/>
              </w:rPr>
              <w:t>SSDP</w:t>
            </w:r>
          </w:p>
        </w:tc>
        <w:tc>
          <w:tcPr>
            <w:tcW w:w="9459"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B44CE" w:rsidRDefault="00A4414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Smart Service Delivery Platform (SSDP) is the key enabler for automation and integration solution for Nokia Customers.</w:t>
            </w:r>
          </w:p>
          <w:p w:rsidR="008B44CE" w:rsidRDefault="00A4414B">
            <w:pPr>
              <w:spacing w:after="0" w:line="240" w:lineRule="auto"/>
              <w:rPr>
                <w:rFonts w:ascii="Times New Roman" w:hAnsi="Times New Roman" w:cs="Times New Roman"/>
                <w:sz w:val="24"/>
                <w:szCs w:val="24"/>
              </w:rPr>
            </w:pPr>
            <w:r>
              <w:rPr>
                <w:rFonts w:ascii="Times New Roman" w:eastAsia="Times New Roman" w:hAnsi="Times New Roman" w:cs="Times New Roman"/>
                <w:sz w:val="24"/>
                <w:szCs w:val="24"/>
              </w:rPr>
              <w:t xml:space="preserve">SSDP has the capability to complete end-to-end automation, tools automation and business </w:t>
            </w:r>
            <w:r>
              <w:rPr>
                <w:rFonts w:ascii="Times New Roman" w:eastAsia="Times New Roman" w:hAnsi="Times New Roman" w:cs="Times New Roman"/>
                <w:sz w:val="24"/>
                <w:szCs w:val="24"/>
              </w:rPr>
              <w:t>automation.</w:t>
            </w:r>
          </w:p>
        </w:tc>
      </w:tr>
      <w:tr w:rsidR="008B44CE">
        <w:tc>
          <w:tcPr>
            <w:tcW w:w="18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B44CE" w:rsidRDefault="00A4414B">
            <w:pPr>
              <w:tabs>
                <w:tab w:val="left" w:pos="975"/>
              </w:tabs>
              <w:spacing w:after="0" w:line="240" w:lineRule="auto"/>
              <w:jc w:val="both"/>
              <w:rPr>
                <w:rFonts w:ascii="Times New Roman" w:hAnsi="Times New Roman" w:cs="Times New Roman"/>
                <w:sz w:val="24"/>
                <w:szCs w:val="24"/>
              </w:rPr>
            </w:pPr>
            <w:r>
              <w:rPr>
                <w:rFonts w:ascii="Times New Roman" w:eastAsia="Times New Roman" w:hAnsi="Times New Roman" w:cs="Times New Roman"/>
                <w:b/>
                <w:sz w:val="24"/>
                <w:szCs w:val="24"/>
              </w:rPr>
              <w:t>Company</w:t>
            </w:r>
            <w:r>
              <w:rPr>
                <w:rFonts w:ascii="Times New Roman" w:eastAsia="Times New Roman" w:hAnsi="Times New Roman" w:cs="Times New Roman"/>
                <w:b/>
                <w:sz w:val="24"/>
                <w:szCs w:val="24"/>
              </w:rPr>
              <w:tab/>
            </w:r>
          </w:p>
        </w:tc>
        <w:tc>
          <w:tcPr>
            <w:tcW w:w="38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B44CE" w:rsidRDefault="00A4414B">
            <w:pPr>
              <w:spacing w:after="0" w:line="240" w:lineRule="auto"/>
              <w:jc w:val="both"/>
              <w:rPr>
                <w:rFonts w:ascii="Times New Roman" w:hAnsi="Times New Roman" w:cs="Times New Roman"/>
                <w:sz w:val="24"/>
                <w:szCs w:val="24"/>
              </w:rPr>
            </w:pPr>
            <w:proofErr w:type="spellStart"/>
            <w:r>
              <w:rPr>
                <w:rFonts w:ascii="Times New Roman" w:eastAsia="Times New Roman" w:hAnsi="Times New Roman" w:cs="Times New Roman"/>
                <w:sz w:val="24"/>
                <w:szCs w:val="24"/>
              </w:rPr>
              <w:t>Mindtree</w:t>
            </w:r>
            <w:proofErr w:type="spellEnd"/>
          </w:p>
        </w:tc>
        <w:tc>
          <w:tcPr>
            <w:tcW w:w="9459"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B44CE" w:rsidRDefault="008B44CE">
            <w:pPr>
              <w:spacing w:after="200" w:line="276" w:lineRule="auto"/>
              <w:rPr>
                <w:rFonts w:ascii="Times New Roman" w:hAnsi="Times New Roman" w:cs="Times New Roman"/>
                <w:sz w:val="24"/>
                <w:szCs w:val="24"/>
              </w:rPr>
            </w:pPr>
          </w:p>
        </w:tc>
      </w:tr>
      <w:tr w:rsidR="008B44CE">
        <w:tc>
          <w:tcPr>
            <w:tcW w:w="18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B44CE" w:rsidRDefault="00A4414B">
            <w:pPr>
              <w:spacing w:after="0" w:line="240" w:lineRule="auto"/>
              <w:jc w:val="both"/>
              <w:rPr>
                <w:rFonts w:ascii="Times New Roman" w:hAnsi="Times New Roman" w:cs="Times New Roman"/>
                <w:sz w:val="24"/>
                <w:szCs w:val="24"/>
              </w:rPr>
            </w:pPr>
            <w:r>
              <w:rPr>
                <w:rFonts w:ascii="Times New Roman" w:eastAsia="Times New Roman" w:hAnsi="Times New Roman" w:cs="Times New Roman"/>
                <w:b/>
                <w:sz w:val="24"/>
                <w:szCs w:val="24"/>
              </w:rPr>
              <w:t>Role</w:t>
            </w:r>
          </w:p>
        </w:tc>
        <w:tc>
          <w:tcPr>
            <w:tcW w:w="38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B44CE" w:rsidRDefault="00A4414B">
            <w:pPr>
              <w:spacing w:after="0" w:line="240" w:lineRule="auto"/>
              <w:jc w:val="both"/>
              <w:rPr>
                <w:rFonts w:ascii="Times New Roman" w:hAnsi="Times New Roman" w:cs="Times New Roman"/>
                <w:sz w:val="24"/>
                <w:szCs w:val="24"/>
              </w:rPr>
            </w:pPr>
            <w:r>
              <w:rPr>
                <w:rFonts w:ascii="Times New Roman" w:eastAsia="Times New Roman" w:hAnsi="Times New Roman" w:cs="Times New Roman"/>
                <w:sz w:val="24"/>
                <w:szCs w:val="24"/>
              </w:rPr>
              <w:t xml:space="preserve">Module Lead </w:t>
            </w:r>
          </w:p>
        </w:tc>
        <w:tc>
          <w:tcPr>
            <w:tcW w:w="9459"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B44CE" w:rsidRDefault="008B44CE">
            <w:pPr>
              <w:spacing w:after="200" w:line="276" w:lineRule="auto"/>
              <w:rPr>
                <w:rFonts w:ascii="Times New Roman" w:hAnsi="Times New Roman" w:cs="Times New Roman"/>
                <w:sz w:val="24"/>
                <w:szCs w:val="24"/>
              </w:rPr>
            </w:pPr>
          </w:p>
        </w:tc>
      </w:tr>
      <w:tr w:rsidR="008B44CE">
        <w:tc>
          <w:tcPr>
            <w:tcW w:w="18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B44CE" w:rsidRDefault="00A4414B">
            <w:pPr>
              <w:spacing w:after="0" w:line="240" w:lineRule="auto"/>
              <w:jc w:val="both"/>
              <w:rPr>
                <w:rFonts w:ascii="Times New Roman" w:eastAsia="Times New Roman" w:hAnsi="Times New Roman" w:cs="Times New Roman"/>
                <w:b/>
                <w:sz w:val="24"/>
                <w:szCs w:val="24"/>
              </w:rPr>
            </w:pPr>
            <w:r>
              <w:rPr>
                <w:rFonts w:ascii="Times New Roman" w:hAnsi="Times New Roman" w:cs="Times New Roman"/>
                <w:b/>
                <w:bCs/>
                <w:sz w:val="24"/>
                <w:szCs w:val="24"/>
              </w:rPr>
              <w:t>Technologies</w:t>
            </w:r>
          </w:p>
        </w:tc>
        <w:tc>
          <w:tcPr>
            <w:tcW w:w="38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B44CE" w:rsidRDefault="00A4414B">
            <w:pPr>
              <w:spacing w:after="0" w:line="24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Perl scripting, MSSQL</w:t>
            </w:r>
          </w:p>
        </w:tc>
        <w:tc>
          <w:tcPr>
            <w:tcW w:w="9459"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B44CE" w:rsidRDefault="008B44CE">
            <w:pPr>
              <w:spacing w:after="200" w:line="276" w:lineRule="auto"/>
              <w:rPr>
                <w:rFonts w:ascii="Times New Roman" w:hAnsi="Times New Roman" w:cs="Times New Roman"/>
                <w:sz w:val="24"/>
                <w:szCs w:val="24"/>
              </w:rPr>
            </w:pPr>
          </w:p>
        </w:tc>
      </w:tr>
      <w:tr w:rsidR="008B44CE">
        <w:tc>
          <w:tcPr>
            <w:tcW w:w="18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B44CE" w:rsidRDefault="008B44CE">
            <w:pPr>
              <w:spacing w:after="0" w:line="240" w:lineRule="auto"/>
              <w:jc w:val="both"/>
              <w:rPr>
                <w:rFonts w:ascii="Times New Roman" w:eastAsia="Times New Roman" w:hAnsi="Times New Roman" w:cs="Times New Roman"/>
                <w:b/>
                <w:sz w:val="24"/>
                <w:szCs w:val="24"/>
              </w:rPr>
            </w:pPr>
          </w:p>
          <w:p w:rsidR="008B44CE" w:rsidRDefault="00A4414B">
            <w:pPr>
              <w:spacing w:after="0" w:line="240" w:lineRule="auto"/>
              <w:jc w:val="both"/>
              <w:rPr>
                <w:rFonts w:ascii="Times New Roman" w:hAnsi="Times New Roman" w:cs="Times New Roman"/>
                <w:sz w:val="24"/>
                <w:szCs w:val="24"/>
              </w:rPr>
            </w:pPr>
            <w:r>
              <w:rPr>
                <w:rFonts w:ascii="Times New Roman" w:eastAsia="Times New Roman" w:hAnsi="Times New Roman" w:cs="Times New Roman"/>
                <w:b/>
                <w:sz w:val="24"/>
                <w:szCs w:val="24"/>
              </w:rPr>
              <w:t>Duration</w:t>
            </w:r>
          </w:p>
        </w:tc>
        <w:tc>
          <w:tcPr>
            <w:tcW w:w="38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B44CE" w:rsidRDefault="008B44CE">
            <w:pPr>
              <w:spacing w:after="0" w:line="240" w:lineRule="auto"/>
              <w:jc w:val="both"/>
              <w:rPr>
                <w:rFonts w:ascii="Times New Roman" w:eastAsia="Times New Roman" w:hAnsi="Times New Roman" w:cs="Times New Roman"/>
                <w:sz w:val="24"/>
                <w:szCs w:val="24"/>
              </w:rPr>
            </w:pPr>
          </w:p>
          <w:p w:rsidR="008B44CE" w:rsidRDefault="00A4414B">
            <w:pPr>
              <w:spacing w:after="0" w:line="240" w:lineRule="auto"/>
              <w:jc w:val="both"/>
              <w:rPr>
                <w:rFonts w:ascii="Times New Roman" w:hAnsi="Times New Roman" w:cs="Times New Roman"/>
                <w:sz w:val="24"/>
                <w:szCs w:val="24"/>
              </w:rPr>
            </w:pPr>
            <w:r>
              <w:rPr>
                <w:rFonts w:ascii="Times New Roman" w:eastAsia="Times New Roman" w:hAnsi="Times New Roman" w:cs="Times New Roman"/>
                <w:sz w:val="24"/>
                <w:szCs w:val="24"/>
              </w:rPr>
              <w:t>Feb 2021 to March 2021</w:t>
            </w:r>
          </w:p>
        </w:tc>
        <w:tc>
          <w:tcPr>
            <w:tcW w:w="9459"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B44CE" w:rsidRDefault="008B44CE">
            <w:pPr>
              <w:spacing w:after="200" w:line="276" w:lineRule="auto"/>
              <w:rPr>
                <w:rFonts w:ascii="Times New Roman" w:hAnsi="Times New Roman" w:cs="Times New Roman"/>
                <w:sz w:val="24"/>
                <w:szCs w:val="24"/>
              </w:rPr>
            </w:pPr>
          </w:p>
        </w:tc>
      </w:tr>
      <w:tr w:rsidR="008B44CE">
        <w:tc>
          <w:tcPr>
            <w:tcW w:w="15219"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B44CE" w:rsidRDefault="00A4414B">
            <w:pPr>
              <w:tabs>
                <w:tab w:val="left" w:pos="7395"/>
              </w:tabs>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r>
          </w:p>
          <w:p w:rsidR="008B44CE" w:rsidRDefault="00A4414B">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Responsibilities:-</w:t>
            </w:r>
          </w:p>
          <w:p w:rsidR="008B44CE" w:rsidRDefault="00A4414B">
            <w:pPr>
              <w:tabs>
                <w:tab w:val="left" w:pos="2295"/>
                <w:tab w:val="left" w:pos="3600"/>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p>
          <w:p w:rsidR="008B44CE" w:rsidRDefault="00A4414B">
            <w:pPr>
              <w:numPr>
                <w:ilvl w:val="0"/>
                <w:numId w:val="3"/>
              </w:numPr>
              <w:spacing w:after="0" w:line="240" w:lineRule="auto"/>
              <w:ind w:left="108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Requirement analysis, technical understanding document preparation, code development for Jira’s and </w:t>
            </w:r>
            <w:r>
              <w:rPr>
                <w:rFonts w:ascii="Times New Roman" w:eastAsia="Times New Roman" w:hAnsi="Times New Roman" w:cs="Times New Roman"/>
                <w:sz w:val="24"/>
                <w:szCs w:val="24"/>
              </w:rPr>
              <w:t>simulation testing</w:t>
            </w:r>
          </w:p>
          <w:p w:rsidR="008B44CE" w:rsidRDefault="00A4414B">
            <w:pPr>
              <w:numPr>
                <w:ilvl w:val="0"/>
                <w:numId w:val="4"/>
              </w:numPr>
              <w:spacing w:after="0" w:line="240" w:lineRule="auto"/>
              <w:ind w:left="108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Have developed Perl scripts for several activities to automate the validation of different command outputs and to display the failure records relevant field values in output in comma </w:t>
            </w:r>
            <w:proofErr w:type="spellStart"/>
            <w:r>
              <w:rPr>
                <w:rFonts w:ascii="Times New Roman" w:eastAsia="Times New Roman" w:hAnsi="Times New Roman" w:cs="Times New Roman"/>
                <w:sz w:val="24"/>
                <w:szCs w:val="24"/>
              </w:rPr>
              <w:t>seperated</w:t>
            </w:r>
            <w:proofErr w:type="spellEnd"/>
            <w:r>
              <w:rPr>
                <w:rFonts w:ascii="Times New Roman" w:eastAsia="Times New Roman" w:hAnsi="Times New Roman" w:cs="Times New Roman"/>
                <w:sz w:val="24"/>
                <w:szCs w:val="24"/>
              </w:rPr>
              <w:t xml:space="preserve"> format.</w:t>
            </w:r>
          </w:p>
          <w:p w:rsidR="008B44CE" w:rsidRDefault="00A4414B">
            <w:pPr>
              <w:numPr>
                <w:ilvl w:val="0"/>
                <w:numId w:val="5"/>
              </w:numPr>
              <w:spacing w:after="0" w:line="240" w:lineRule="auto"/>
              <w:ind w:left="108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Helped team in fixing the technical issues and provided KT to </w:t>
            </w:r>
            <w:proofErr w:type="spellStart"/>
            <w:r>
              <w:rPr>
                <w:rFonts w:ascii="Times New Roman" w:eastAsia="Times New Roman" w:hAnsi="Times New Roman" w:cs="Times New Roman"/>
                <w:sz w:val="24"/>
                <w:szCs w:val="24"/>
              </w:rPr>
              <w:t>freshers</w:t>
            </w:r>
            <w:proofErr w:type="spellEnd"/>
            <w:r>
              <w:rPr>
                <w:rFonts w:ascii="Times New Roman" w:eastAsia="Times New Roman" w:hAnsi="Times New Roman" w:cs="Times New Roman"/>
                <w:sz w:val="24"/>
                <w:szCs w:val="24"/>
              </w:rPr>
              <w:t xml:space="preserve"> on Perl script development using SSDP framework and </w:t>
            </w:r>
            <w:r>
              <w:rPr>
                <w:rFonts w:ascii="Times New Roman" w:eastAsia="Times New Roman" w:hAnsi="Times New Roman" w:cs="Times New Roman"/>
                <w:sz w:val="24"/>
                <w:szCs w:val="24"/>
                <w:lang w:val="en-US"/>
              </w:rPr>
              <w:t>Simulation</w:t>
            </w:r>
            <w:r>
              <w:rPr>
                <w:rFonts w:ascii="Times New Roman" w:eastAsia="Times New Roman" w:hAnsi="Times New Roman" w:cs="Times New Roman"/>
                <w:sz w:val="24"/>
                <w:szCs w:val="24"/>
              </w:rPr>
              <w:t xml:space="preserve"> testing</w:t>
            </w:r>
            <w:r>
              <w:rPr>
                <w:rFonts w:ascii="Times New Roman" w:eastAsia="Times New Roman" w:hAnsi="Times New Roman" w:cs="Times New Roman"/>
                <w:sz w:val="24"/>
                <w:szCs w:val="24"/>
                <w:lang w:val="en-US"/>
              </w:rPr>
              <w:t>.</w:t>
            </w:r>
          </w:p>
          <w:p w:rsidR="008B44CE" w:rsidRDefault="00A4414B">
            <w:pPr>
              <w:numPr>
                <w:ilvl w:val="0"/>
                <w:numId w:val="6"/>
              </w:numPr>
              <w:spacing w:after="0" w:line="240" w:lineRule="auto"/>
              <w:ind w:left="108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Followed SDLC process, </w:t>
            </w:r>
            <w:r>
              <w:rPr>
                <w:rFonts w:ascii="Times New Roman" w:eastAsia="Times New Roman" w:hAnsi="Times New Roman" w:cs="Times New Roman"/>
                <w:color w:val="040404"/>
                <w:sz w:val="24"/>
                <w:szCs w:val="24"/>
              </w:rPr>
              <w:t xml:space="preserve">100% adhered to completion of </w:t>
            </w:r>
            <w:proofErr w:type="spellStart"/>
            <w:r>
              <w:rPr>
                <w:rFonts w:ascii="Times New Roman" w:eastAsia="Times New Roman" w:hAnsi="Times New Roman" w:cs="Times New Roman"/>
                <w:color w:val="040404"/>
                <w:sz w:val="24"/>
                <w:szCs w:val="24"/>
              </w:rPr>
              <w:t>jira</w:t>
            </w:r>
            <w:proofErr w:type="spellEnd"/>
            <w:r>
              <w:rPr>
                <w:rFonts w:ascii="Times New Roman" w:eastAsia="Times New Roman" w:hAnsi="Times New Roman" w:cs="Times New Roman"/>
                <w:color w:val="040404"/>
                <w:sz w:val="24"/>
                <w:szCs w:val="24"/>
              </w:rPr>
              <w:t xml:space="preserve"> on time without any slippages and had ensured no code defects</w:t>
            </w:r>
          </w:p>
          <w:p w:rsidR="008B44CE" w:rsidRDefault="00A4414B">
            <w:pPr>
              <w:numPr>
                <w:ilvl w:val="0"/>
                <w:numId w:val="7"/>
              </w:numPr>
              <w:spacing w:after="0" w:line="240" w:lineRule="auto"/>
              <w:ind w:left="1080" w:hanging="360"/>
              <w:jc w:val="both"/>
              <w:rPr>
                <w:rFonts w:ascii="Times New Roman" w:hAnsi="Times New Roman" w:cs="Times New Roman"/>
                <w:sz w:val="24"/>
                <w:szCs w:val="24"/>
              </w:rPr>
            </w:pPr>
            <w:r>
              <w:rPr>
                <w:rFonts w:ascii="Times New Roman" w:eastAsia="Times New Roman" w:hAnsi="Times New Roman" w:cs="Times New Roman"/>
                <w:sz w:val="24"/>
                <w:szCs w:val="24"/>
              </w:rPr>
              <w:t xml:space="preserve">Written Perl scripts for </w:t>
            </w:r>
            <w:r>
              <w:rPr>
                <w:rFonts w:ascii="Times New Roman" w:eastAsia="Times New Roman" w:hAnsi="Times New Roman" w:cs="Times New Roman"/>
                <w:sz w:val="24"/>
                <w:szCs w:val="24"/>
              </w:rPr>
              <w:t xml:space="preserve">checking Disk utilization, Backup Running Status, OM Agent Running status, Memory Utilization, Check CPU Utilization, Swap utilization </w:t>
            </w:r>
            <w:proofErr w:type="spellStart"/>
            <w:r>
              <w:rPr>
                <w:rFonts w:ascii="Times New Roman" w:eastAsia="Times New Roman" w:hAnsi="Times New Roman" w:cs="Times New Roman"/>
                <w:sz w:val="24"/>
                <w:szCs w:val="24"/>
              </w:rPr>
              <w:t>etc</w:t>
            </w:r>
            <w:proofErr w:type="spellEnd"/>
          </w:p>
        </w:tc>
      </w:tr>
    </w:tbl>
    <w:p w:rsidR="008B44CE" w:rsidRDefault="008B44CE">
      <w:pPr>
        <w:tabs>
          <w:tab w:val="left" w:pos="90"/>
        </w:tabs>
        <w:spacing w:after="0" w:line="240" w:lineRule="auto"/>
        <w:ind w:left="2970" w:hanging="2880"/>
        <w:jc w:val="both"/>
        <w:rPr>
          <w:rFonts w:ascii="Times New Roman" w:eastAsia="Times New Roman" w:hAnsi="Times New Roman" w:cs="Times New Roman"/>
          <w:sz w:val="24"/>
          <w:szCs w:val="24"/>
        </w:rPr>
      </w:pPr>
    </w:p>
    <w:p w:rsidR="008B44CE" w:rsidRDefault="00A4414B">
      <w:pPr>
        <w:tabs>
          <w:tab w:val="left" w:pos="90"/>
        </w:tabs>
        <w:spacing w:after="0" w:line="240" w:lineRule="auto"/>
        <w:ind w:left="2970" w:hanging="288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Experience </w:t>
      </w:r>
      <w:r>
        <w:rPr>
          <w:rFonts w:ascii="Times New Roman" w:eastAsia="Times New Roman" w:hAnsi="Times New Roman" w:cs="Times New Roman"/>
          <w:b/>
          <w:sz w:val="24"/>
          <w:szCs w:val="24"/>
          <w:lang w:val="en-US"/>
        </w:rPr>
        <w:t>4</w:t>
      </w:r>
      <w:r>
        <w:rPr>
          <w:rFonts w:ascii="Times New Roman" w:eastAsia="Times New Roman" w:hAnsi="Times New Roman" w:cs="Times New Roman"/>
          <w:b/>
          <w:sz w:val="24"/>
          <w:szCs w:val="24"/>
        </w:rPr>
        <w:t>:</w:t>
      </w:r>
    </w:p>
    <w:p w:rsidR="008B44CE" w:rsidRDefault="008B44CE">
      <w:pPr>
        <w:tabs>
          <w:tab w:val="left" w:pos="2070"/>
        </w:tabs>
        <w:spacing w:after="0" w:line="240" w:lineRule="auto"/>
        <w:jc w:val="both"/>
        <w:rPr>
          <w:rFonts w:ascii="Times New Roman" w:eastAsia="Times New Roman" w:hAnsi="Times New Roman" w:cs="Times New Roman"/>
          <w:b/>
          <w:sz w:val="24"/>
          <w:szCs w:val="24"/>
        </w:rPr>
      </w:pPr>
    </w:p>
    <w:tbl>
      <w:tblPr>
        <w:tblW w:w="0" w:type="auto"/>
        <w:tblInd w:w="198" w:type="dxa"/>
        <w:tblCellMar>
          <w:left w:w="10" w:type="dxa"/>
          <w:right w:w="10" w:type="dxa"/>
        </w:tblCellMar>
        <w:tblLook w:val="04A0" w:firstRow="1" w:lastRow="0" w:firstColumn="1" w:lastColumn="0" w:noHBand="0" w:noVBand="1"/>
      </w:tblPr>
      <w:tblGrid>
        <w:gridCol w:w="1890"/>
        <w:gridCol w:w="2805"/>
        <w:gridCol w:w="4349"/>
      </w:tblGrid>
      <w:tr w:rsidR="008B44CE">
        <w:tc>
          <w:tcPr>
            <w:tcW w:w="18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B44CE" w:rsidRDefault="00A4414B">
            <w:pPr>
              <w:spacing w:after="0" w:line="240" w:lineRule="auto"/>
              <w:jc w:val="both"/>
              <w:rPr>
                <w:rFonts w:ascii="Times New Roman" w:hAnsi="Times New Roman" w:cs="Times New Roman"/>
                <w:sz w:val="24"/>
                <w:szCs w:val="24"/>
              </w:rPr>
            </w:pPr>
            <w:r>
              <w:rPr>
                <w:rFonts w:ascii="Times New Roman" w:eastAsia="Times New Roman" w:hAnsi="Times New Roman" w:cs="Times New Roman"/>
                <w:b/>
                <w:sz w:val="24"/>
                <w:szCs w:val="24"/>
              </w:rPr>
              <w:t>Project Title</w:t>
            </w:r>
          </w:p>
        </w:tc>
        <w:tc>
          <w:tcPr>
            <w:tcW w:w="38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B44CE" w:rsidRDefault="00A4414B">
            <w:pPr>
              <w:spacing w:after="0" w:line="240" w:lineRule="auto"/>
              <w:jc w:val="both"/>
              <w:rPr>
                <w:rFonts w:ascii="Times New Roman" w:hAnsi="Times New Roman" w:cs="Times New Roman"/>
                <w:sz w:val="24"/>
                <w:szCs w:val="24"/>
              </w:rPr>
            </w:pPr>
            <w:r>
              <w:rPr>
                <w:rFonts w:ascii="Times New Roman" w:eastAsia="Times New Roman" w:hAnsi="Times New Roman" w:cs="Times New Roman"/>
                <w:sz w:val="24"/>
                <w:szCs w:val="24"/>
              </w:rPr>
              <w:t xml:space="preserve">LINK, </w:t>
            </w:r>
            <w:proofErr w:type="spellStart"/>
            <w:r>
              <w:rPr>
                <w:rFonts w:ascii="Times New Roman" w:eastAsia="Times New Roman" w:hAnsi="Times New Roman" w:cs="Times New Roman"/>
                <w:sz w:val="24"/>
                <w:szCs w:val="24"/>
              </w:rPr>
              <w:t>Mariott</w:t>
            </w:r>
            <w:proofErr w:type="spellEnd"/>
            <w:r>
              <w:rPr>
                <w:rFonts w:ascii="Times New Roman" w:eastAsia="Times New Roman" w:hAnsi="Times New Roman" w:cs="Times New Roman"/>
                <w:sz w:val="24"/>
                <w:szCs w:val="24"/>
              </w:rPr>
              <w:t xml:space="preserve"> Elevate</w:t>
            </w:r>
          </w:p>
        </w:tc>
        <w:tc>
          <w:tcPr>
            <w:tcW w:w="94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B44CE" w:rsidRDefault="00A4414B">
            <w:pPr>
              <w:spacing w:after="0" w:line="240" w:lineRule="auto"/>
              <w:jc w:val="both"/>
              <w:rPr>
                <w:rFonts w:ascii="Times New Roman" w:hAnsi="Times New Roman" w:cs="Times New Roman"/>
                <w:sz w:val="24"/>
                <w:szCs w:val="24"/>
              </w:rPr>
            </w:pPr>
            <w:r>
              <w:rPr>
                <w:rFonts w:ascii="Times New Roman" w:eastAsia="Times New Roman" w:hAnsi="Times New Roman" w:cs="Times New Roman"/>
                <w:b/>
                <w:sz w:val="24"/>
                <w:szCs w:val="24"/>
              </w:rPr>
              <w:t>Project Highlights</w:t>
            </w:r>
          </w:p>
        </w:tc>
      </w:tr>
      <w:tr w:rsidR="008B44CE">
        <w:tc>
          <w:tcPr>
            <w:tcW w:w="18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B44CE" w:rsidRDefault="00A4414B">
            <w:pPr>
              <w:tabs>
                <w:tab w:val="left" w:pos="975"/>
              </w:tabs>
              <w:spacing w:after="0" w:line="240" w:lineRule="auto"/>
              <w:jc w:val="both"/>
              <w:rPr>
                <w:rFonts w:ascii="Times New Roman" w:hAnsi="Times New Roman" w:cs="Times New Roman"/>
                <w:sz w:val="24"/>
                <w:szCs w:val="24"/>
              </w:rPr>
            </w:pPr>
            <w:r>
              <w:rPr>
                <w:rFonts w:ascii="Times New Roman" w:eastAsia="Times New Roman" w:hAnsi="Times New Roman" w:cs="Times New Roman"/>
                <w:b/>
                <w:sz w:val="24"/>
                <w:szCs w:val="24"/>
              </w:rPr>
              <w:t>Team</w:t>
            </w:r>
          </w:p>
        </w:tc>
        <w:tc>
          <w:tcPr>
            <w:tcW w:w="38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B44CE" w:rsidRDefault="00A4414B">
            <w:pPr>
              <w:spacing w:after="0" w:line="240" w:lineRule="auto"/>
              <w:jc w:val="both"/>
              <w:rPr>
                <w:rFonts w:ascii="Times New Roman" w:hAnsi="Times New Roman" w:cs="Times New Roman"/>
                <w:sz w:val="24"/>
                <w:szCs w:val="24"/>
              </w:rPr>
            </w:pPr>
            <w:proofErr w:type="spellStart"/>
            <w:r>
              <w:rPr>
                <w:rFonts w:ascii="Times New Roman" w:eastAsia="Times New Roman" w:hAnsi="Times New Roman" w:cs="Times New Roman"/>
                <w:sz w:val="24"/>
                <w:szCs w:val="24"/>
              </w:rPr>
              <w:t>Aaspire</w:t>
            </w:r>
            <w:proofErr w:type="spellEnd"/>
          </w:p>
        </w:tc>
        <w:tc>
          <w:tcPr>
            <w:tcW w:w="9492"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B44CE" w:rsidRDefault="00A4414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Link has acquired </w:t>
            </w:r>
            <w:r>
              <w:rPr>
                <w:rFonts w:ascii="Times New Roman" w:eastAsia="Times New Roman" w:hAnsi="Times New Roman" w:cs="Times New Roman"/>
                <w:sz w:val="24"/>
                <w:szCs w:val="24"/>
              </w:rPr>
              <w:t>businesses in registry, pension and superannuation administration</w:t>
            </w:r>
          </w:p>
          <w:p w:rsidR="008B44CE" w:rsidRDefault="00A4414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Beyond its core competency in share registry it also includes</w:t>
            </w:r>
          </w:p>
          <w:p w:rsidR="008B44CE" w:rsidRDefault="00A4414B">
            <w:pPr>
              <w:spacing w:after="0" w:line="240" w:lineRule="auto"/>
              <w:rPr>
                <w:rFonts w:ascii="Times New Roman" w:hAnsi="Times New Roman" w:cs="Times New Roman"/>
                <w:sz w:val="24"/>
                <w:szCs w:val="24"/>
              </w:rPr>
            </w:pPr>
            <w:r>
              <w:rPr>
                <w:rFonts w:ascii="Times New Roman" w:eastAsia="Times New Roman" w:hAnsi="Times New Roman" w:cs="Times New Roman"/>
                <w:sz w:val="24"/>
                <w:szCs w:val="24"/>
              </w:rPr>
              <w:t>Orient Capital, Company Matters, and Corporate File.</w:t>
            </w:r>
          </w:p>
        </w:tc>
      </w:tr>
      <w:tr w:rsidR="008B44CE">
        <w:tc>
          <w:tcPr>
            <w:tcW w:w="18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B44CE" w:rsidRDefault="00A4414B">
            <w:pPr>
              <w:tabs>
                <w:tab w:val="left" w:pos="975"/>
              </w:tabs>
              <w:spacing w:after="0" w:line="240" w:lineRule="auto"/>
              <w:jc w:val="both"/>
              <w:rPr>
                <w:rFonts w:ascii="Times New Roman" w:hAnsi="Times New Roman" w:cs="Times New Roman"/>
                <w:sz w:val="24"/>
                <w:szCs w:val="24"/>
              </w:rPr>
            </w:pPr>
            <w:r>
              <w:rPr>
                <w:rFonts w:ascii="Times New Roman" w:eastAsia="Times New Roman" w:hAnsi="Times New Roman" w:cs="Times New Roman"/>
                <w:b/>
                <w:sz w:val="24"/>
                <w:szCs w:val="24"/>
              </w:rPr>
              <w:t>Company</w:t>
            </w:r>
            <w:r>
              <w:rPr>
                <w:rFonts w:ascii="Times New Roman" w:eastAsia="Times New Roman" w:hAnsi="Times New Roman" w:cs="Times New Roman"/>
                <w:b/>
                <w:sz w:val="24"/>
                <w:szCs w:val="24"/>
              </w:rPr>
              <w:tab/>
            </w:r>
          </w:p>
        </w:tc>
        <w:tc>
          <w:tcPr>
            <w:tcW w:w="38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B44CE" w:rsidRDefault="00A4414B">
            <w:pPr>
              <w:spacing w:after="0" w:line="240" w:lineRule="auto"/>
              <w:jc w:val="both"/>
              <w:rPr>
                <w:rFonts w:ascii="Times New Roman" w:hAnsi="Times New Roman" w:cs="Times New Roman"/>
                <w:sz w:val="24"/>
                <w:szCs w:val="24"/>
              </w:rPr>
            </w:pPr>
            <w:proofErr w:type="spellStart"/>
            <w:r>
              <w:rPr>
                <w:rFonts w:ascii="Times New Roman" w:eastAsia="Times New Roman" w:hAnsi="Times New Roman" w:cs="Times New Roman"/>
                <w:sz w:val="24"/>
                <w:szCs w:val="24"/>
              </w:rPr>
              <w:t>Mindtree</w:t>
            </w:r>
            <w:proofErr w:type="spellEnd"/>
          </w:p>
        </w:tc>
        <w:tc>
          <w:tcPr>
            <w:tcW w:w="9492"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B44CE" w:rsidRDefault="008B44CE">
            <w:pPr>
              <w:spacing w:after="200" w:line="276" w:lineRule="auto"/>
              <w:rPr>
                <w:rFonts w:ascii="Times New Roman" w:hAnsi="Times New Roman" w:cs="Times New Roman"/>
                <w:sz w:val="24"/>
                <w:szCs w:val="24"/>
              </w:rPr>
            </w:pPr>
          </w:p>
        </w:tc>
      </w:tr>
      <w:tr w:rsidR="008B44CE">
        <w:tc>
          <w:tcPr>
            <w:tcW w:w="18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B44CE" w:rsidRDefault="00A4414B">
            <w:pPr>
              <w:spacing w:after="0" w:line="240" w:lineRule="auto"/>
              <w:jc w:val="both"/>
              <w:rPr>
                <w:rFonts w:ascii="Times New Roman" w:hAnsi="Times New Roman" w:cs="Times New Roman"/>
                <w:sz w:val="24"/>
                <w:szCs w:val="24"/>
              </w:rPr>
            </w:pPr>
            <w:r>
              <w:rPr>
                <w:rFonts w:ascii="Times New Roman" w:eastAsia="Times New Roman" w:hAnsi="Times New Roman" w:cs="Times New Roman"/>
                <w:b/>
                <w:sz w:val="24"/>
                <w:szCs w:val="24"/>
              </w:rPr>
              <w:t>Role</w:t>
            </w:r>
          </w:p>
        </w:tc>
        <w:tc>
          <w:tcPr>
            <w:tcW w:w="38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B44CE" w:rsidRDefault="00A4414B">
            <w:pPr>
              <w:spacing w:after="0" w:line="240" w:lineRule="auto"/>
              <w:jc w:val="both"/>
              <w:rPr>
                <w:rFonts w:ascii="Times New Roman" w:hAnsi="Times New Roman" w:cs="Times New Roman"/>
                <w:sz w:val="24"/>
                <w:szCs w:val="24"/>
                <w:lang w:val="en-US"/>
              </w:rPr>
            </w:pPr>
            <w:r>
              <w:rPr>
                <w:rFonts w:ascii="Times New Roman" w:eastAsia="Times New Roman" w:hAnsi="Times New Roman" w:cs="Times New Roman"/>
                <w:sz w:val="24"/>
                <w:szCs w:val="24"/>
              </w:rPr>
              <w:t xml:space="preserve">Module Lead </w:t>
            </w:r>
            <w:r>
              <w:rPr>
                <w:rFonts w:ascii="Times New Roman" w:eastAsia="Times New Roman" w:hAnsi="Times New Roman" w:cs="Times New Roman"/>
                <w:sz w:val="24"/>
                <w:szCs w:val="24"/>
                <w:lang w:val="en-US"/>
              </w:rPr>
              <w:t>cum Scrum Master</w:t>
            </w:r>
          </w:p>
        </w:tc>
        <w:tc>
          <w:tcPr>
            <w:tcW w:w="9492"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B44CE" w:rsidRDefault="008B44CE">
            <w:pPr>
              <w:spacing w:after="200" w:line="276" w:lineRule="auto"/>
              <w:rPr>
                <w:rFonts w:ascii="Times New Roman" w:hAnsi="Times New Roman" w:cs="Times New Roman"/>
                <w:sz w:val="24"/>
                <w:szCs w:val="24"/>
              </w:rPr>
            </w:pPr>
          </w:p>
        </w:tc>
      </w:tr>
      <w:tr w:rsidR="008B44CE">
        <w:tc>
          <w:tcPr>
            <w:tcW w:w="18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B44CE" w:rsidRDefault="00A4414B">
            <w:pPr>
              <w:spacing w:after="0" w:line="240" w:lineRule="auto"/>
              <w:jc w:val="both"/>
              <w:rPr>
                <w:rFonts w:ascii="Times New Roman" w:eastAsia="Times New Roman" w:hAnsi="Times New Roman" w:cs="Times New Roman"/>
                <w:b/>
                <w:sz w:val="24"/>
                <w:szCs w:val="24"/>
              </w:rPr>
            </w:pPr>
            <w:r>
              <w:rPr>
                <w:rFonts w:ascii="Times New Roman" w:hAnsi="Times New Roman" w:cs="Times New Roman"/>
                <w:b/>
                <w:bCs/>
                <w:sz w:val="24"/>
                <w:szCs w:val="24"/>
              </w:rPr>
              <w:t>Technologies</w:t>
            </w:r>
          </w:p>
        </w:tc>
        <w:tc>
          <w:tcPr>
            <w:tcW w:w="38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B44CE" w:rsidRDefault="00A4414B">
            <w:pPr>
              <w:spacing w:after="0" w:line="24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Scala for Spark test scripts, Big data, Core Java, Java 8, Hibernate, SQL, REST and SOAP web services, Java Swing, </w:t>
            </w:r>
            <w:r>
              <w:rPr>
                <w:rFonts w:ascii="Times New Roman" w:eastAsia="Times New Roman" w:hAnsi="Times New Roman" w:cs="Times New Roman"/>
                <w:sz w:val="24"/>
                <w:szCs w:val="24"/>
              </w:rPr>
              <w:t xml:space="preserve">Apache </w:t>
            </w:r>
            <w:proofErr w:type="spellStart"/>
            <w:r>
              <w:rPr>
                <w:rFonts w:ascii="Times New Roman" w:eastAsia="Times New Roman" w:hAnsi="Times New Roman" w:cs="Times New Roman"/>
                <w:sz w:val="24"/>
                <w:szCs w:val="24"/>
              </w:rPr>
              <w:t>kafka</w:t>
            </w:r>
            <w:proofErr w:type="spellEnd"/>
            <w:r>
              <w:rPr>
                <w:rFonts w:ascii="Times New Roman" w:eastAsia="Times New Roman" w:hAnsi="Times New Roman" w:cs="Times New Roman"/>
                <w:sz w:val="24"/>
                <w:szCs w:val="24"/>
                <w:lang w:val="en-US"/>
              </w:rPr>
              <w:t>,Spring Boot</w:t>
            </w:r>
          </w:p>
        </w:tc>
        <w:tc>
          <w:tcPr>
            <w:tcW w:w="9492"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B44CE" w:rsidRDefault="008B44CE">
            <w:pPr>
              <w:spacing w:after="200" w:line="276" w:lineRule="auto"/>
              <w:rPr>
                <w:rFonts w:ascii="Times New Roman" w:hAnsi="Times New Roman" w:cs="Times New Roman"/>
                <w:sz w:val="24"/>
                <w:szCs w:val="24"/>
              </w:rPr>
            </w:pPr>
          </w:p>
        </w:tc>
      </w:tr>
      <w:tr w:rsidR="008B44CE">
        <w:tc>
          <w:tcPr>
            <w:tcW w:w="18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B44CE" w:rsidRDefault="008B44CE">
            <w:pPr>
              <w:spacing w:after="0" w:line="240" w:lineRule="auto"/>
              <w:jc w:val="both"/>
              <w:rPr>
                <w:rFonts w:ascii="Times New Roman" w:eastAsia="Times New Roman" w:hAnsi="Times New Roman" w:cs="Times New Roman"/>
                <w:b/>
                <w:sz w:val="24"/>
                <w:szCs w:val="24"/>
              </w:rPr>
            </w:pPr>
          </w:p>
          <w:p w:rsidR="008B44CE" w:rsidRDefault="00A4414B">
            <w:pPr>
              <w:spacing w:after="0" w:line="240" w:lineRule="auto"/>
              <w:jc w:val="both"/>
              <w:rPr>
                <w:rFonts w:ascii="Times New Roman" w:hAnsi="Times New Roman" w:cs="Times New Roman"/>
                <w:sz w:val="24"/>
                <w:szCs w:val="24"/>
              </w:rPr>
            </w:pPr>
            <w:r>
              <w:rPr>
                <w:rFonts w:ascii="Times New Roman" w:eastAsia="Times New Roman" w:hAnsi="Times New Roman" w:cs="Times New Roman"/>
                <w:b/>
                <w:sz w:val="24"/>
                <w:szCs w:val="24"/>
              </w:rPr>
              <w:t>Duration</w:t>
            </w:r>
          </w:p>
        </w:tc>
        <w:tc>
          <w:tcPr>
            <w:tcW w:w="38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B44CE" w:rsidRDefault="008B44CE">
            <w:pPr>
              <w:spacing w:after="0" w:line="240" w:lineRule="auto"/>
              <w:jc w:val="both"/>
              <w:rPr>
                <w:rFonts w:ascii="Times New Roman" w:eastAsia="Times New Roman" w:hAnsi="Times New Roman" w:cs="Times New Roman"/>
                <w:sz w:val="24"/>
                <w:szCs w:val="24"/>
              </w:rPr>
            </w:pPr>
          </w:p>
          <w:p w:rsidR="008B44CE" w:rsidRDefault="00A4414B">
            <w:pPr>
              <w:spacing w:after="0" w:line="240" w:lineRule="auto"/>
              <w:jc w:val="both"/>
              <w:rPr>
                <w:rFonts w:ascii="Times New Roman" w:hAnsi="Times New Roman" w:cs="Times New Roman"/>
                <w:sz w:val="24"/>
                <w:szCs w:val="24"/>
              </w:rPr>
            </w:pPr>
            <w:r>
              <w:rPr>
                <w:rFonts w:ascii="Times New Roman" w:eastAsia="Times New Roman" w:hAnsi="Times New Roman" w:cs="Times New Roman"/>
                <w:sz w:val="24"/>
                <w:szCs w:val="24"/>
              </w:rPr>
              <w:t>Feb 2018 to Aug 2020</w:t>
            </w:r>
          </w:p>
        </w:tc>
        <w:tc>
          <w:tcPr>
            <w:tcW w:w="9492"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B44CE" w:rsidRDefault="008B44CE">
            <w:pPr>
              <w:spacing w:after="200" w:line="276" w:lineRule="auto"/>
              <w:rPr>
                <w:rFonts w:ascii="Times New Roman" w:hAnsi="Times New Roman" w:cs="Times New Roman"/>
                <w:sz w:val="24"/>
                <w:szCs w:val="24"/>
              </w:rPr>
            </w:pPr>
          </w:p>
        </w:tc>
      </w:tr>
      <w:tr w:rsidR="008B44CE">
        <w:tc>
          <w:tcPr>
            <w:tcW w:w="1525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B44CE" w:rsidRDefault="00A4414B">
            <w:pPr>
              <w:tabs>
                <w:tab w:val="left" w:pos="7395"/>
              </w:tabs>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r>
          </w:p>
          <w:p w:rsidR="008B44CE" w:rsidRDefault="00A4414B">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Responsibilities:-</w:t>
            </w:r>
          </w:p>
          <w:p w:rsidR="008B44CE" w:rsidRDefault="00A4414B">
            <w:pPr>
              <w:tabs>
                <w:tab w:val="left" w:pos="2295"/>
                <w:tab w:val="left" w:pos="3600"/>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p>
          <w:p w:rsidR="008B44CE" w:rsidRDefault="00A4414B">
            <w:pPr>
              <w:numPr>
                <w:ilvl w:val="0"/>
                <w:numId w:val="8"/>
              </w:numPr>
              <w:spacing w:after="0" w:line="240" w:lineRule="auto"/>
              <w:ind w:left="108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Requirement analysis, technical </w:t>
            </w:r>
            <w:r>
              <w:rPr>
                <w:rFonts w:ascii="Times New Roman" w:eastAsia="Times New Roman" w:hAnsi="Times New Roman" w:cs="Times New Roman"/>
                <w:sz w:val="24"/>
                <w:szCs w:val="24"/>
              </w:rPr>
              <w:t>understanding document preparation and code development for Jira’s.</w:t>
            </w:r>
          </w:p>
          <w:p w:rsidR="008B44CE" w:rsidRDefault="008B44CE">
            <w:pPr>
              <w:spacing w:after="0" w:line="240" w:lineRule="auto"/>
              <w:ind w:left="1080"/>
              <w:jc w:val="both"/>
              <w:rPr>
                <w:rFonts w:ascii="Times New Roman" w:eastAsia="Times New Roman" w:hAnsi="Times New Roman" w:cs="Times New Roman"/>
                <w:sz w:val="24"/>
                <w:szCs w:val="24"/>
              </w:rPr>
            </w:pPr>
          </w:p>
          <w:p w:rsidR="008B44CE" w:rsidRDefault="00A4414B">
            <w:pPr>
              <w:numPr>
                <w:ilvl w:val="0"/>
                <w:numId w:val="9"/>
              </w:numPr>
              <w:spacing w:after="0" w:line="240" w:lineRule="auto"/>
              <w:ind w:left="108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Have developed code to find the overlapping periods for any of the &lt;</w:t>
            </w:r>
            <w:proofErr w:type="spellStart"/>
            <w:r>
              <w:rPr>
                <w:rFonts w:ascii="Times New Roman" w:eastAsia="Times New Roman" w:hAnsi="Times New Roman" w:cs="Times New Roman"/>
                <w:sz w:val="24"/>
                <w:szCs w:val="24"/>
              </w:rPr>
              <w:t>categoryCode</w:t>
            </w:r>
            <w:proofErr w:type="spellEnd"/>
            <w:r>
              <w:rPr>
                <w:rFonts w:ascii="Times New Roman" w:eastAsia="Times New Roman" w:hAnsi="Times New Roman" w:cs="Times New Roman"/>
                <w:sz w:val="24"/>
                <w:szCs w:val="24"/>
              </w:rPr>
              <w:t xml:space="preserve">&gt; supplied, the check will consider the supplied entries through soap </w:t>
            </w:r>
            <w:proofErr w:type="spellStart"/>
            <w:r>
              <w:rPr>
                <w:rFonts w:ascii="Times New Roman" w:eastAsia="Times New Roman" w:hAnsi="Times New Roman" w:cs="Times New Roman"/>
                <w:sz w:val="24"/>
                <w:szCs w:val="24"/>
              </w:rPr>
              <w:t>webservices</w:t>
            </w:r>
            <w:proofErr w:type="spellEnd"/>
            <w:r>
              <w:rPr>
                <w:rFonts w:ascii="Times New Roman" w:eastAsia="Times New Roman" w:hAnsi="Times New Roman" w:cs="Times New Roman"/>
                <w:sz w:val="24"/>
                <w:szCs w:val="24"/>
              </w:rPr>
              <w:t xml:space="preserve"> and the active records in Vulnerable consumer Details table by grouping objects based on category code and by comparing each of category code‘s list of objects.</w:t>
            </w:r>
          </w:p>
          <w:p w:rsidR="008B44CE" w:rsidRDefault="008B44CE">
            <w:pPr>
              <w:spacing w:after="0" w:line="240" w:lineRule="auto"/>
              <w:ind w:left="1080"/>
              <w:jc w:val="both"/>
              <w:rPr>
                <w:rFonts w:ascii="Times New Roman" w:eastAsia="Times New Roman" w:hAnsi="Times New Roman" w:cs="Times New Roman"/>
                <w:sz w:val="24"/>
                <w:szCs w:val="24"/>
              </w:rPr>
            </w:pPr>
          </w:p>
          <w:p w:rsidR="008B44CE" w:rsidRDefault="00A4414B">
            <w:pPr>
              <w:numPr>
                <w:ilvl w:val="0"/>
                <w:numId w:val="10"/>
              </w:numPr>
              <w:spacing w:after="0" w:line="240" w:lineRule="auto"/>
              <w:ind w:left="1080" w:hanging="360"/>
              <w:jc w:val="both"/>
              <w:rPr>
                <w:rFonts w:ascii="Times New Roman" w:eastAsia="Times New Roman" w:hAnsi="Times New Roman" w:cs="Times New Roman"/>
                <w:color w:val="040404"/>
                <w:sz w:val="24"/>
                <w:szCs w:val="24"/>
              </w:rPr>
            </w:pPr>
            <w:r>
              <w:rPr>
                <w:rFonts w:ascii="Times New Roman" w:eastAsia="Times New Roman" w:hAnsi="Times New Roman" w:cs="Times New Roman"/>
                <w:sz w:val="24"/>
                <w:szCs w:val="24"/>
              </w:rPr>
              <w:t xml:space="preserve">Have written several triggers for </w:t>
            </w:r>
            <w:r>
              <w:rPr>
                <w:rFonts w:ascii="Times New Roman" w:eastAsia="Times New Roman" w:hAnsi="Times New Roman" w:cs="Times New Roman"/>
                <w:color w:val="040404"/>
                <w:sz w:val="24"/>
                <w:szCs w:val="24"/>
              </w:rPr>
              <w:t xml:space="preserve">insert, update, delete operations performed on tables and unit tested using </w:t>
            </w:r>
            <w:proofErr w:type="spellStart"/>
            <w:r>
              <w:rPr>
                <w:rFonts w:ascii="Times New Roman" w:eastAsia="Times New Roman" w:hAnsi="Times New Roman" w:cs="Times New Roman"/>
                <w:color w:val="040404"/>
                <w:sz w:val="24"/>
                <w:szCs w:val="24"/>
              </w:rPr>
              <w:t>aaspire</w:t>
            </w:r>
            <w:proofErr w:type="spellEnd"/>
            <w:r>
              <w:rPr>
                <w:rFonts w:ascii="Times New Roman" w:eastAsia="Times New Roman" w:hAnsi="Times New Roman" w:cs="Times New Roman"/>
                <w:color w:val="040404"/>
                <w:sz w:val="24"/>
                <w:szCs w:val="24"/>
              </w:rPr>
              <w:t xml:space="preserve"> GUI and SQL queries to check whether log is getting            </w:t>
            </w:r>
          </w:p>
          <w:p w:rsidR="008B44CE" w:rsidRDefault="00A4414B">
            <w:pPr>
              <w:spacing w:after="0" w:line="240" w:lineRule="auto"/>
              <w:rPr>
                <w:rFonts w:ascii="Times New Roman" w:eastAsia="Times New Roman" w:hAnsi="Times New Roman" w:cs="Times New Roman"/>
                <w:color w:val="040404"/>
                <w:sz w:val="24"/>
                <w:szCs w:val="24"/>
              </w:rPr>
            </w:pPr>
            <w:r>
              <w:rPr>
                <w:rFonts w:ascii="Times New Roman" w:eastAsia="Times New Roman" w:hAnsi="Times New Roman" w:cs="Times New Roman"/>
                <w:color w:val="040404"/>
                <w:sz w:val="24"/>
                <w:szCs w:val="24"/>
              </w:rPr>
              <w:t xml:space="preserve">                    created with correct values to all columns in a table.</w:t>
            </w:r>
          </w:p>
          <w:p w:rsidR="008B44CE" w:rsidRDefault="008B44CE">
            <w:pPr>
              <w:spacing w:after="0" w:line="240" w:lineRule="auto"/>
              <w:rPr>
                <w:rFonts w:ascii="Times New Roman" w:eastAsia="Times New Roman" w:hAnsi="Times New Roman" w:cs="Times New Roman"/>
                <w:color w:val="040404"/>
                <w:sz w:val="24"/>
                <w:szCs w:val="24"/>
              </w:rPr>
            </w:pPr>
          </w:p>
          <w:p w:rsidR="008B44CE" w:rsidRDefault="00A4414B">
            <w:pPr>
              <w:numPr>
                <w:ilvl w:val="0"/>
                <w:numId w:val="11"/>
              </w:numPr>
              <w:spacing w:after="0" w:line="240" w:lineRule="auto"/>
              <w:ind w:left="108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Have written common logic in service class to validate different pension types that works for screen as well as through </w:t>
            </w:r>
            <w:proofErr w:type="spellStart"/>
            <w:r>
              <w:rPr>
                <w:rFonts w:ascii="Times New Roman" w:eastAsia="Times New Roman" w:hAnsi="Times New Roman" w:cs="Times New Roman"/>
                <w:sz w:val="24"/>
                <w:szCs w:val="24"/>
              </w:rPr>
              <w:t>webservices</w:t>
            </w:r>
            <w:proofErr w:type="spellEnd"/>
            <w:r>
              <w:rPr>
                <w:rFonts w:ascii="Times New Roman" w:eastAsia="Times New Roman" w:hAnsi="Times New Roman" w:cs="Times New Roman"/>
                <w:sz w:val="24"/>
                <w:szCs w:val="24"/>
              </w:rPr>
              <w:t>.</w:t>
            </w:r>
          </w:p>
          <w:p w:rsidR="008B44CE" w:rsidRDefault="008B44CE">
            <w:pPr>
              <w:spacing w:after="0" w:line="240" w:lineRule="auto"/>
              <w:ind w:left="1080"/>
              <w:jc w:val="both"/>
              <w:rPr>
                <w:rFonts w:ascii="Times New Roman" w:eastAsia="Times New Roman" w:hAnsi="Times New Roman" w:cs="Times New Roman"/>
                <w:sz w:val="24"/>
                <w:szCs w:val="24"/>
              </w:rPr>
            </w:pPr>
          </w:p>
          <w:p w:rsidR="008B44CE" w:rsidRDefault="00A4414B">
            <w:pPr>
              <w:numPr>
                <w:ilvl w:val="0"/>
                <w:numId w:val="12"/>
              </w:numPr>
              <w:spacing w:after="0" w:line="240" w:lineRule="auto"/>
              <w:ind w:left="108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Developed code using Java Swing to implement screen changes to create a frame, Header field, Adding//Removing radio buttons etc.</w:t>
            </w:r>
          </w:p>
          <w:p w:rsidR="008B44CE" w:rsidRDefault="008B44CE">
            <w:pPr>
              <w:spacing w:after="0" w:line="240" w:lineRule="auto"/>
              <w:ind w:left="720"/>
              <w:rPr>
                <w:rFonts w:ascii="Times New Roman" w:eastAsia="Times New Roman" w:hAnsi="Times New Roman" w:cs="Times New Roman"/>
                <w:sz w:val="24"/>
                <w:szCs w:val="24"/>
              </w:rPr>
            </w:pPr>
          </w:p>
          <w:p w:rsidR="008B44CE" w:rsidRDefault="00A4414B">
            <w:pPr>
              <w:numPr>
                <w:ilvl w:val="0"/>
                <w:numId w:val="13"/>
              </w:numPr>
              <w:spacing w:after="0" w:line="240" w:lineRule="auto"/>
              <w:ind w:left="108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Created Restful </w:t>
            </w:r>
            <w:proofErr w:type="spellStart"/>
            <w:r>
              <w:rPr>
                <w:rFonts w:ascii="Times New Roman" w:eastAsia="Times New Roman" w:hAnsi="Times New Roman" w:cs="Times New Roman"/>
                <w:sz w:val="24"/>
                <w:szCs w:val="24"/>
              </w:rPr>
              <w:t>WebServices</w:t>
            </w:r>
            <w:proofErr w:type="spellEnd"/>
            <w:r>
              <w:rPr>
                <w:rFonts w:ascii="Times New Roman" w:eastAsia="Times New Roman" w:hAnsi="Times New Roman" w:cs="Times New Roman"/>
                <w:sz w:val="24"/>
                <w:szCs w:val="24"/>
              </w:rPr>
              <w:t xml:space="preserve"> to find specific entity model and to create, update &amp; delete models using Spring Boot.</w:t>
            </w:r>
          </w:p>
          <w:p w:rsidR="008B44CE" w:rsidRDefault="008B44CE">
            <w:pPr>
              <w:spacing w:after="0" w:line="240" w:lineRule="auto"/>
              <w:ind w:left="720"/>
              <w:rPr>
                <w:rFonts w:ascii="Times New Roman" w:eastAsia="Times New Roman" w:hAnsi="Times New Roman" w:cs="Times New Roman"/>
                <w:sz w:val="24"/>
                <w:szCs w:val="24"/>
              </w:rPr>
            </w:pPr>
          </w:p>
          <w:p w:rsidR="008B44CE" w:rsidRDefault="00A4414B">
            <w:pPr>
              <w:numPr>
                <w:ilvl w:val="0"/>
                <w:numId w:val="14"/>
              </w:numPr>
              <w:spacing w:after="0" w:line="240" w:lineRule="auto"/>
              <w:ind w:left="108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Used IBM security </w:t>
            </w:r>
            <w:proofErr w:type="spellStart"/>
            <w:r>
              <w:rPr>
                <w:rFonts w:ascii="Times New Roman" w:eastAsia="Times New Roman" w:hAnsi="Times New Roman" w:cs="Times New Roman"/>
                <w:sz w:val="24"/>
                <w:szCs w:val="24"/>
              </w:rPr>
              <w:t>appscan</w:t>
            </w:r>
            <w:proofErr w:type="spellEnd"/>
            <w:r>
              <w:rPr>
                <w:rFonts w:ascii="Times New Roman" w:eastAsia="Times New Roman" w:hAnsi="Times New Roman" w:cs="Times New Roman"/>
                <w:sz w:val="24"/>
                <w:szCs w:val="24"/>
              </w:rPr>
              <w:t xml:space="preserve"> source for analysis tool </w:t>
            </w:r>
            <w:r>
              <w:rPr>
                <w:rFonts w:ascii="Times New Roman" w:eastAsia="Times New Roman" w:hAnsi="Times New Roman" w:cs="Times New Roman"/>
                <w:sz w:val="24"/>
                <w:szCs w:val="24"/>
              </w:rPr>
              <w:t xml:space="preserve">and scanned </w:t>
            </w:r>
            <w:proofErr w:type="spellStart"/>
            <w:r>
              <w:rPr>
                <w:rFonts w:ascii="Times New Roman" w:eastAsia="Times New Roman" w:hAnsi="Times New Roman" w:cs="Times New Roman"/>
                <w:sz w:val="24"/>
                <w:szCs w:val="24"/>
              </w:rPr>
              <w:t>aaspire</w:t>
            </w:r>
            <w:proofErr w:type="spellEnd"/>
            <w:r>
              <w:rPr>
                <w:rFonts w:ascii="Times New Roman" w:eastAsia="Times New Roman" w:hAnsi="Times New Roman" w:cs="Times New Roman"/>
                <w:sz w:val="24"/>
                <w:szCs w:val="24"/>
              </w:rPr>
              <w:t xml:space="preserve"> related projects and generated </w:t>
            </w:r>
            <w:proofErr w:type="spellStart"/>
            <w:r>
              <w:rPr>
                <w:rFonts w:ascii="Times New Roman" w:eastAsia="Times New Roman" w:hAnsi="Times New Roman" w:cs="Times New Roman"/>
                <w:sz w:val="24"/>
                <w:szCs w:val="24"/>
              </w:rPr>
              <w:t>Appscan</w:t>
            </w:r>
            <w:proofErr w:type="spellEnd"/>
            <w:r>
              <w:rPr>
                <w:rFonts w:ascii="Times New Roman" w:eastAsia="Times New Roman" w:hAnsi="Times New Roman" w:cs="Times New Roman"/>
                <w:sz w:val="24"/>
                <w:szCs w:val="24"/>
              </w:rPr>
              <w:t xml:space="preserve"> report for all these projects and communication have been sent to stakeholders with project wise </w:t>
            </w:r>
            <w:proofErr w:type="spellStart"/>
            <w:r>
              <w:rPr>
                <w:rFonts w:ascii="Times New Roman" w:eastAsia="Times New Roman" w:hAnsi="Times New Roman" w:cs="Times New Roman"/>
                <w:sz w:val="24"/>
                <w:szCs w:val="24"/>
              </w:rPr>
              <w:t>AppScan</w:t>
            </w:r>
            <w:proofErr w:type="spellEnd"/>
            <w:r>
              <w:rPr>
                <w:rFonts w:ascii="Times New Roman" w:eastAsia="Times New Roman" w:hAnsi="Times New Roman" w:cs="Times New Roman"/>
                <w:sz w:val="24"/>
                <w:szCs w:val="24"/>
              </w:rPr>
              <w:t xml:space="preserve"> issue table with the reason for count variation from earlier releases and have updated </w:t>
            </w:r>
            <w:proofErr w:type="spellStart"/>
            <w:r>
              <w:rPr>
                <w:rFonts w:ascii="Times New Roman" w:eastAsia="Times New Roman" w:hAnsi="Times New Roman" w:cs="Times New Roman"/>
                <w:sz w:val="24"/>
                <w:szCs w:val="24"/>
              </w:rPr>
              <w:t>Appscan</w:t>
            </w:r>
            <w:proofErr w:type="spellEnd"/>
            <w:r>
              <w:rPr>
                <w:rFonts w:ascii="Times New Roman" w:eastAsia="Times New Roman" w:hAnsi="Times New Roman" w:cs="Times New Roman"/>
                <w:sz w:val="24"/>
                <w:szCs w:val="24"/>
              </w:rPr>
              <w:t xml:space="preserve"> Evidence Report, </w:t>
            </w:r>
            <w:proofErr w:type="spellStart"/>
            <w:r>
              <w:rPr>
                <w:rFonts w:ascii="Times New Roman" w:eastAsia="Times New Roman" w:hAnsi="Times New Roman" w:cs="Times New Roman"/>
                <w:sz w:val="24"/>
                <w:szCs w:val="24"/>
              </w:rPr>
              <w:t>Appscan</w:t>
            </w:r>
            <w:proofErr w:type="spellEnd"/>
            <w:r>
              <w:rPr>
                <w:rFonts w:ascii="Times New Roman" w:eastAsia="Times New Roman" w:hAnsi="Times New Roman" w:cs="Times New Roman"/>
                <w:sz w:val="24"/>
                <w:szCs w:val="24"/>
              </w:rPr>
              <w:t xml:space="preserve"> Summary sheet(focuses on issue count),</w:t>
            </w:r>
            <w:proofErr w:type="spellStart"/>
            <w:r>
              <w:rPr>
                <w:rFonts w:ascii="Times New Roman" w:eastAsia="Times New Roman" w:hAnsi="Times New Roman" w:cs="Times New Roman"/>
                <w:sz w:val="24"/>
                <w:szCs w:val="24"/>
              </w:rPr>
              <w:t>Appscan</w:t>
            </w:r>
            <w:proofErr w:type="spellEnd"/>
            <w:r>
              <w:rPr>
                <w:rFonts w:ascii="Times New Roman" w:eastAsia="Times New Roman" w:hAnsi="Times New Roman" w:cs="Times New Roman"/>
                <w:sz w:val="24"/>
                <w:szCs w:val="24"/>
              </w:rPr>
              <w:t xml:space="preserve"> Outstanding Issue sheet(focuses on </w:t>
            </w:r>
            <w:proofErr w:type="spellStart"/>
            <w:r>
              <w:rPr>
                <w:rFonts w:ascii="Times New Roman" w:eastAsia="Times New Roman" w:hAnsi="Times New Roman" w:cs="Times New Roman"/>
                <w:sz w:val="24"/>
                <w:szCs w:val="24"/>
              </w:rPr>
              <w:t>appscan</w:t>
            </w:r>
            <w:proofErr w:type="spellEnd"/>
            <w:r>
              <w:rPr>
                <w:rFonts w:ascii="Times New Roman" w:eastAsia="Times New Roman" w:hAnsi="Times New Roman" w:cs="Times New Roman"/>
                <w:sz w:val="24"/>
                <w:szCs w:val="24"/>
              </w:rPr>
              <w:t xml:space="preserve"> issues) and have fixed all these issues.</w:t>
            </w:r>
          </w:p>
          <w:p w:rsidR="008B44CE" w:rsidRDefault="008B44CE">
            <w:pPr>
              <w:spacing w:after="0" w:line="240" w:lineRule="auto"/>
              <w:ind w:left="720"/>
              <w:jc w:val="both"/>
              <w:rPr>
                <w:rFonts w:ascii="Times New Roman" w:eastAsia="Times New Roman" w:hAnsi="Times New Roman" w:cs="Times New Roman"/>
                <w:sz w:val="24"/>
                <w:szCs w:val="24"/>
              </w:rPr>
            </w:pPr>
          </w:p>
          <w:p w:rsidR="008B44CE" w:rsidRDefault="00A4414B">
            <w:pPr>
              <w:numPr>
                <w:ilvl w:val="0"/>
                <w:numId w:val="15"/>
              </w:numPr>
              <w:spacing w:after="0" w:line="240" w:lineRule="auto"/>
              <w:ind w:left="108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Followed SDLC process, </w:t>
            </w:r>
            <w:r>
              <w:rPr>
                <w:rFonts w:ascii="Times New Roman" w:eastAsia="Times New Roman" w:hAnsi="Times New Roman" w:cs="Times New Roman"/>
                <w:color w:val="040404"/>
                <w:sz w:val="24"/>
                <w:szCs w:val="24"/>
              </w:rPr>
              <w:t xml:space="preserve">100% adhered to completion of </w:t>
            </w:r>
            <w:proofErr w:type="spellStart"/>
            <w:r>
              <w:rPr>
                <w:rFonts w:ascii="Times New Roman" w:eastAsia="Times New Roman" w:hAnsi="Times New Roman" w:cs="Times New Roman"/>
                <w:color w:val="040404"/>
                <w:sz w:val="24"/>
                <w:szCs w:val="24"/>
              </w:rPr>
              <w:t>jira</w:t>
            </w:r>
            <w:proofErr w:type="spellEnd"/>
            <w:r>
              <w:rPr>
                <w:rFonts w:ascii="Times New Roman" w:eastAsia="Times New Roman" w:hAnsi="Times New Roman" w:cs="Times New Roman"/>
                <w:color w:val="040404"/>
                <w:sz w:val="24"/>
                <w:szCs w:val="24"/>
              </w:rPr>
              <w:t xml:space="preserve"> on time without any slippages and had ensured no sonar defects on code.</w:t>
            </w:r>
          </w:p>
          <w:p w:rsidR="008B44CE" w:rsidRDefault="008B44CE">
            <w:pPr>
              <w:spacing w:after="0" w:line="240" w:lineRule="auto"/>
              <w:ind w:left="1080"/>
              <w:jc w:val="both"/>
              <w:rPr>
                <w:rFonts w:ascii="Times New Roman" w:eastAsia="Times New Roman" w:hAnsi="Times New Roman" w:cs="Times New Roman"/>
                <w:sz w:val="24"/>
                <w:szCs w:val="24"/>
              </w:rPr>
            </w:pPr>
          </w:p>
          <w:p w:rsidR="008B44CE" w:rsidRDefault="00A4414B">
            <w:pPr>
              <w:numPr>
                <w:ilvl w:val="0"/>
                <w:numId w:val="16"/>
              </w:numPr>
              <w:spacing w:after="0" w:line="240" w:lineRule="auto"/>
              <w:ind w:left="1080" w:hanging="360"/>
              <w:jc w:val="both"/>
              <w:rPr>
                <w:rFonts w:ascii="Times New Roman" w:eastAsia="Times New Roman" w:hAnsi="Times New Roman" w:cs="Times New Roman"/>
                <w:sz w:val="24"/>
                <w:szCs w:val="24"/>
              </w:rPr>
            </w:pPr>
            <w:r>
              <w:rPr>
                <w:rFonts w:ascii="Times New Roman" w:eastAsia="Times New Roman" w:hAnsi="Times New Roman" w:cs="Times New Roman"/>
                <w:color w:val="040404"/>
                <w:sz w:val="24"/>
                <w:szCs w:val="24"/>
              </w:rPr>
              <w:t xml:space="preserve">Managed six member team in Chennai by assigning task and responsibilities tracking their status and providing solutions to queries and updated daily status of team and myself to manager on daily basis and recorded all status information in excel sheet and had ensured that all </w:t>
            </w:r>
            <w:proofErr w:type="spellStart"/>
            <w:r>
              <w:rPr>
                <w:rFonts w:ascii="Times New Roman" w:eastAsia="Times New Roman" w:hAnsi="Times New Roman" w:cs="Times New Roman"/>
                <w:color w:val="040404"/>
                <w:sz w:val="24"/>
                <w:szCs w:val="24"/>
              </w:rPr>
              <w:t>jiras</w:t>
            </w:r>
            <w:proofErr w:type="spellEnd"/>
            <w:r>
              <w:rPr>
                <w:rFonts w:ascii="Times New Roman" w:eastAsia="Times New Roman" w:hAnsi="Times New Roman" w:cs="Times New Roman"/>
                <w:color w:val="040404"/>
                <w:sz w:val="24"/>
                <w:szCs w:val="24"/>
              </w:rPr>
              <w:t xml:space="preserve"> are completed on time without any slippage.</w:t>
            </w:r>
          </w:p>
          <w:p w:rsidR="008B44CE" w:rsidRDefault="008B44CE">
            <w:pPr>
              <w:spacing w:after="0" w:line="240" w:lineRule="auto"/>
              <w:ind w:left="720"/>
              <w:rPr>
                <w:rFonts w:ascii="Times New Roman" w:eastAsia="Times New Roman" w:hAnsi="Times New Roman" w:cs="Times New Roman"/>
                <w:sz w:val="24"/>
                <w:szCs w:val="24"/>
              </w:rPr>
            </w:pPr>
          </w:p>
          <w:p w:rsidR="008B44CE" w:rsidRDefault="00A4414B">
            <w:pPr>
              <w:numPr>
                <w:ilvl w:val="0"/>
                <w:numId w:val="17"/>
              </w:numPr>
              <w:spacing w:after="0" w:line="240" w:lineRule="auto"/>
              <w:ind w:left="1080" w:hanging="360"/>
              <w:jc w:val="both"/>
              <w:rPr>
                <w:rFonts w:ascii="Times New Roman" w:eastAsia="Times New Roman" w:hAnsi="Times New Roman" w:cs="Times New Roman"/>
                <w:sz w:val="24"/>
                <w:szCs w:val="24"/>
              </w:rPr>
            </w:pPr>
            <w:r>
              <w:rPr>
                <w:rFonts w:ascii="Times New Roman" w:eastAsia="Times New Roman" w:hAnsi="Times New Roman" w:cs="Times New Roman"/>
                <w:color w:val="040404"/>
                <w:sz w:val="24"/>
                <w:szCs w:val="24"/>
              </w:rPr>
              <w:t xml:space="preserve">Have written </w:t>
            </w:r>
            <w:proofErr w:type="spellStart"/>
            <w:r>
              <w:rPr>
                <w:rFonts w:ascii="Times New Roman" w:eastAsia="Times New Roman" w:hAnsi="Times New Roman" w:cs="Times New Roman"/>
                <w:color w:val="040404"/>
                <w:sz w:val="24"/>
                <w:szCs w:val="24"/>
              </w:rPr>
              <w:t>scala</w:t>
            </w:r>
            <w:proofErr w:type="spellEnd"/>
            <w:r>
              <w:rPr>
                <w:rFonts w:ascii="Times New Roman" w:eastAsia="Times New Roman" w:hAnsi="Times New Roman" w:cs="Times New Roman"/>
                <w:color w:val="040404"/>
                <w:sz w:val="24"/>
                <w:szCs w:val="24"/>
              </w:rPr>
              <w:t xml:space="preserve"> </w:t>
            </w:r>
            <w:proofErr w:type="spellStart"/>
            <w:r>
              <w:rPr>
                <w:rFonts w:ascii="Times New Roman" w:eastAsia="Times New Roman" w:hAnsi="Times New Roman" w:cs="Times New Roman"/>
                <w:color w:val="040404"/>
                <w:sz w:val="24"/>
                <w:szCs w:val="24"/>
              </w:rPr>
              <w:t>junit</w:t>
            </w:r>
            <w:proofErr w:type="spellEnd"/>
            <w:r>
              <w:rPr>
                <w:rFonts w:ascii="Times New Roman" w:eastAsia="Times New Roman" w:hAnsi="Times New Roman" w:cs="Times New Roman"/>
                <w:color w:val="040404"/>
                <w:sz w:val="24"/>
                <w:szCs w:val="24"/>
              </w:rPr>
              <w:t xml:space="preserve"> test scripts for the projects developed using Big data and have provided 100% code coverage</w:t>
            </w:r>
          </w:p>
          <w:p w:rsidR="008B44CE" w:rsidRDefault="008B44CE">
            <w:pPr>
              <w:spacing w:after="0" w:line="240" w:lineRule="auto"/>
              <w:ind w:left="720"/>
              <w:rPr>
                <w:rFonts w:ascii="Times New Roman" w:eastAsia="Times New Roman" w:hAnsi="Times New Roman" w:cs="Times New Roman"/>
                <w:sz w:val="24"/>
                <w:szCs w:val="24"/>
              </w:rPr>
            </w:pPr>
          </w:p>
          <w:p w:rsidR="008B44CE" w:rsidRDefault="00A4414B">
            <w:pPr>
              <w:numPr>
                <w:ilvl w:val="0"/>
                <w:numId w:val="18"/>
              </w:numPr>
              <w:spacing w:after="0" w:line="240" w:lineRule="auto"/>
              <w:ind w:left="1080" w:hanging="360"/>
              <w:jc w:val="both"/>
              <w:rPr>
                <w:rFonts w:ascii="Times New Roman" w:eastAsia="&amp;quot" w:hAnsi="Times New Roman" w:cs="Times New Roman"/>
                <w:color w:val="040404"/>
                <w:sz w:val="24"/>
                <w:szCs w:val="24"/>
              </w:rPr>
            </w:pPr>
            <w:r>
              <w:rPr>
                <w:rFonts w:ascii="Times New Roman" w:eastAsia="Times New Roman" w:hAnsi="Times New Roman" w:cs="Times New Roman"/>
                <w:color w:val="040404"/>
                <w:sz w:val="24"/>
                <w:szCs w:val="24"/>
              </w:rPr>
              <w:t xml:space="preserve">Prepared signoff </w:t>
            </w:r>
            <w:r>
              <w:rPr>
                <w:rFonts w:ascii="Times New Roman" w:eastAsia="Times New Roman" w:hAnsi="Times New Roman" w:cs="Times New Roman"/>
                <w:color w:val="040404"/>
                <w:sz w:val="24"/>
                <w:szCs w:val="24"/>
              </w:rPr>
              <w:t xml:space="preserve">checklist by updating traceability matrix diagram, by creating unit test case doc, updated DB confluence page for impact </w:t>
            </w:r>
            <w:proofErr w:type="spellStart"/>
            <w:r>
              <w:rPr>
                <w:rFonts w:ascii="Times New Roman" w:eastAsia="Times New Roman" w:hAnsi="Times New Roman" w:cs="Times New Roman"/>
                <w:color w:val="040404"/>
                <w:sz w:val="24"/>
                <w:szCs w:val="24"/>
              </w:rPr>
              <w:t>analysis,created</w:t>
            </w:r>
            <w:proofErr w:type="spellEnd"/>
            <w:r>
              <w:rPr>
                <w:rFonts w:ascii="Times New Roman" w:eastAsia="Times New Roman" w:hAnsi="Times New Roman" w:cs="Times New Roman"/>
                <w:color w:val="040404"/>
                <w:sz w:val="24"/>
                <w:szCs w:val="24"/>
              </w:rPr>
              <w:t xml:space="preserve"> impact analysis document for </w:t>
            </w:r>
            <w:proofErr w:type="spellStart"/>
            <w:r>
              <w:rPr>
                <w:rFonts w:ascii="Times New Roman" w:eastAsia="Times New Roman" w:hAnsi="Times New Roman" w:cs="Times New Roman"/>
                <w:color w:val="040404"/>
                <w:sz w:val="24"/>
                <w:szCs w:val="24"/>
              </w:rPr>
              <w:t>jira‘s</w:t>
            </w:r>
            <w:proofErr w:type="spellEnd"/>
            <w:r>
              <w:rPr>
                <w:rFonts w:ascii="Times New Roman" w:eastAsia="Times New Roman" w:hAnsi="Times New Roman" w:cs="Times New Roman"/>
                <w:color w:val="040404"/>
                <w:sz w:val="24"/>
                <w:szCs w:val="24"/>
              </w:rPr>
              <w:t>, followed peer review process.</w:t>
            </w:r>
          </w:p>
          <w:p w:rsidR="008B44CE" w:rsidRDefault="008B44CE">
            <w:pPr>
              <w:spacing w:after="0" w:line="240" w:lineRule="auto"/>
              <w:rPr>
                <w:rFonts w:ascii="Times New Roman" w:hAnsi="Times New Roman" w:cs="Times New Roman"/>
                <w:sz w:val="24"/>
                <w:szCs w:val="24"/>
              </w:rPr>
            </w:pPr>
          </w:p>
        </w:tc>
      </w:tr>
    </w:tbl>
    <w:p w:rsidR="008B44CE" w:rsidRDefault="008B44CE">
      <w:pPr>
        <w:tabs>
          <w:tab w:val="left" w:pos="90"/>
        </w:tabs>
        <w:spacing w:after="0" w:line="240" w:lineRule="auto"/>
        <w:ind w:left="2970" w:hanging="2880"/>
        <w:jc w:val="both"/>
        <w:rPr>
          <w:rFonts w:ascii="Times New Roman" w:eastAsia="Times New Roman" w:hAnsi="Times New Roman" w:cs="Times New Roman"/>
          <w:sz w:val="24"/>
          <w:szCs w:val="24"/>
        </w:rPr>
      </w:pPr>
    </w:p>
    <w:p w:rsidR="008B44CE" w:rsidRDefault="008B44CE">
      <w:pPr>
        <w:tabs>
          <w:tab w:val="left" w:pos="90"/>
        </w:tabs>
        <w:spacing w:after="0" w:line="240" w:lineRule="auto"/>
        <w:ind w:left="2970" w:hanging="2880"/>
        <w:jc w:val="both"/>
        <w:rPr>
          <w:rFonts w:ascii="Times New Roman" w:eastAsia="Times New Roman" w:hAnsi="Times New Roman" w:cs="Times New Roman"/>
          <w:b/>
          <w:sz w:val="24"/>
          <w:szCs w:val="24"/>
        </w:rPr>
      </w:pPr>
    </w:p>
    <w:p w:rsidR="008B44CE" w:rsidRDefault="00A4414B">
      <w:pPr>
        <w:tabs>
          <w:tab w:val="left" w:pos="90"/>
        </w:tabs>
        <w:spacing w:after="0" w:line="240" w:lineRule="auto"/>
        <w:ind w:left="2970" w:hanging="288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Experience </w:t>
      </w:r>
      <w:r>
        <w:rPr>
          <w:rFonts w:ascii="Times New Roman" w:eastAsia="Times New Roman" w:hAnsi="Times New Roman" w:cs="Times New Roman"/>
          <w:b/>
          <w:sz w:val="24"/>
          <w:szCs w:val="24"/>
          <w:lang w:val="en-US"/>
        </w:rPr>
        <w:t>5</w:t>
      </w:r>
      <w:r>
        <w:rPr>
          <w:rFonts w:ascii="Times New Roman" w:eastAsia="Times New Roman" w:hAnsi="Times New Roman" w:cs="Times New Roman"/>
          <w:b/>
          <w:sz w:val="24"/>
          <w:szCs w:val="24"/>
        </w:rPr>
        <w:t>:</w:t>
      </w:r>
    </w:p>
    <w:p w:rsidR="008B44CE" w:rsidRDefault="008B44CE">
      <w:pPr>
        <w:tabs>
          <w:tab w:val="left" w:pos="90"/>
        </w:tabs>
        <w:spacing w:after="0" w:line="240" w:lineRule="auto"/>
        <w:ind w:left="2970" w:hanging="2880"/>
        <w:jc w:val="both"/>
        <w:rPr>
          <w:rFonts w:ascii="Times New Roman" w:eastAsia="Times New Roman" w:hAnsi="Times New Roman" w:cs="Times New Roman"/>
          <w:b/>
          <w:sz w:val="24"/>
          <w:szCs w:val="24"/>
        </w:rPr>
      </w:pPr>
    </w:p>
    <w:tbl>
      <w:tblPr>
        <w:tblW w:w="0" w:type="auto"/>
        <w:tblInd w:w="198" w:type="dxa"/>
        <w:tblCellMar>
          <w:left w:w="10" w:type="dxa"/>
          <w:right w:w="10" w:type="dxa"/>
        </w:tblCellMar>
        <w:tblLook w:val="04A0" w:firstRow="1" w:lastRow="0" w:firstColumn="1" w:lastColumn="0" w:noHBand="0" w:noVBand="1"/>
      </w:tblPr>
      <w:tblGrid>
        <w:gridCol w:w="2567"/>
        <w:gridCol w:w="3784"/>
        <w:gridCol w:w="2693"/>
      </w:tblGrid>
      <w:tr w:rsidR="008B44CE">
        <w:tc>
          <w:tcPr>
            <w:tcW w:w="28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B44CE" w:rsidRDefault="00A4414B">
            <w:pPr>
              <w:spacing w:after="0" w:line="240" w:lineRule="auto"/>
              <w:jc w:val="both"/>
              <w:rPr>
                <w:rFonts w:ascii="Times New Roman" w:hAnsi="Times New Roman" w:cs="Times New Roman"/>
                <w:sz w:val="24"/>
                <w:szCs w:val="24"/>
              </w:rPr>
            </w:pPr>
            <w:r>
              <w:rPr>
                <w:rFonts w:ascii="Times New Roman" w:eastAsia="Times New Roman" w:hAnsi="Times New Roman" w:cs="Times New Roman"/>
                <w:b/>
                <w:sz w:val="24"/>
                <w:szCs w:val="24"/>
              </w:rPr>
              <w:t>Project Title</w:t>
            </w:r>
          </w:p>
        </w:tc>
        <w:tc>
          <w:tcPr>
            <w:tcW w:w="71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B44CE" w:rsidRDefault="00A4414B">
            <w:pPr>
              <w:spacing w:after="0" w:line="240" w:lineRule="auto"/>
              <w:jc w:val="both"/>
              <w:rPr>
                <w:rFonts w:ascii="Times New Roman" w:hAnsi="Times New Roman" w:cs="Times New Roman"/>
                <w:sz w:val="24"/>
                <w:szCs w:val="24"/>
              </w:rPr>
            </w:pPr>
            <w:r>
              <w:rPr>
                <w:rFonts w:ascii="Times New Roman" w:eastAsia="Times New Roman" w:hAnsi="Times New Roman" w:cs="Times New Roman"/>
                <w:sz w:val="24"/>
                <w:szCs w:val="24"/>
              </w:rPr>
              <w:t>Lincoln Financial Group</w:t>
            </w:r>
          </w:p>
        </w:tc>
        <w:tc>
          <w:tcPr>
            <w:tcW w:w="52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B44CE" w:rsidRDefault="00A4414B">
            <w:pPr>
              <w:spacing w:after="0" w:line="240" w:lineRule="auto"/>
              <w:jc w:val="both"/>
              <w:rPr>
                <w:rFonts w:ascii="Times New Roman" w:hAnsi="Times New Roman" w:cs="Times New Roman"/>
                <w:sz w:val="24"/>
                <w:szCs w:val="24"/>
              </w:rPr>
            </w:pPr>
            <w:r>
              <w:rPr>
                <w:rFonts w:ascii="Times New Roman" w:eastAsia="Times New Roman" w:hAnsi="Times New Roman" w:cs="Times New Roman"/>
                <w:b/>
                <w:sz w:val="24"/>
                <w:szCs w:val="24"/>
              </w:rPr>
              <w:t>Project Highlights</w:t>
            </w:r>
          </w:p>
        </w:tc>
      </w:tr>
      <w:tr w:rsidR="008B44CE">
        <w:tc>
          <w:tcPr>
            <w:tcW w:w="28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B44CE" w:rsidRDefault="00A4414B">
            <w:pPr>
              <w:tabs>
                <w:tab w:val="left" w:pos="975"/>
              </w:tabs>
              <w:spacing w:after="0" w:line="240" w:lineRule="auto"/>
              <w:jc w:val="both"/>
              <w:rPr>
                <w:rFonts w:ascii="Times New Roman" w:hAnsi="Times New Roman" w:cs="Times New Roman"/>
                <w:sz w:val="24"/>
                <w:szCs w:val="24"/>
              </w:rPr>
            </w:pPr>
            <w:r>
              <w:rPr>
                <w:rFonts w:ascii="Times New Roman" w:eastAsia="Times New Roman" w:hAnsi="Times New Roman" w:cs="Times New Roman"/>
                <w:b/>
                <w:sz w:val="24"/>
                <w:szCs w:val="24"/>
              </w:rPr>
              <w:t>Team</w:t>
            </w:r>
          </w:p>
        </w:tc>
        <w:tc>
          <w:tcPr>
            <w:tcW w:w="71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B44CE" w:rsidRDefault="00A4414B">
            <w:pPr>
              <w:spacing w:after="0" w:line="240" w:lineRule="auto"/>
              <w:jc w:val="both"/>
              <w:rPr>
                <w:rFonts w:ascii="Times New Roman" w:hAnsi="Times New Roman" w:cs="Times New Roman"/>
                <w:sz w:val="24"/>
                <w:szCs w:val="24"/>
              </w:rPr>
            </w:pPr>
            <w:r>
              <w:rPr>
                <w:rFonts w:ascii="Times New Roman" w:eastAsia="Times New Roman" w:hAnsi="Times New Roman" w:cs="Times New Roman"/>
                <w:sz w:val="24"/>
                <w:szCs w:val="24"/>
              </w:rPr>
              <w:t>Gravity</w:t>
            </w:r>
          </w:p>
        </w:tc>
        <w:tc>
          <w:tcPr>
            <w:tcW w:w="5267"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B44CE" w:rsidRDefault="00A4414B">
            <w:pPr>
              <w:spacing w:after="0" w:line="240" w:lineRule="auto"/>
              <w:rPr>
                <w:rFonts w:ascii="Times New Roman" w:hAnsi="Times New Roman" w:cs="Times New Roman"/>
                <w:sz w:val="24"/>
                <w:szCs w:val="24"/>
              </w:rPr>
            </w:pPr>
            <w:r>
              <w:rPr>
                <w:rFonts w:ascii="Times New Roman" w:eastAsia="Times New Roman" w:hAnsi="Times New Roman" w:cs="Times New Roman"/>
                <w:sz w:val="24"/>
                <w:szCs w:val="24"/>
              </w:rPr>
              <w:t>Replacing the OIM service calls from oracle with Auth0 calls in AWS for different components such as registration, delegation etc.</w:t>
            </w:r>
          </w:p>
        </w:tc>
      </w:tr>
      <w:tr w:rsidR="008B44CE">
        <w:tc>
          <w:tcPr>
            <w:tcW w:w="28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B44CE" w:rsidRDefault="00A4414B">
            <w:pPr>
              <w:tabs>
                <w:tab w:val="left" w:pos="975"/>
              </w:tabs>
              <w:spacing w:after="0" w:line="240" w:lineRule="auto"/>
              <w:jc w:val="both"/>
              <w:rPr>
                <w:rFonts w:ascii="Times New Roman" w:hAnsi="Times New Roman" w:cs="Times New Roman"/>
                <w:sz w:val="24"/>
                <w:szCs w:val="24"/>
              </w:rPr>
            </w:pPr>
            <w:r>
              <w:rPr>
                <w:rFonts w:ascii="Times New Roman" w:eastAsia="Times New Roman" w:hAnsi="Times New Roman" w:cs="Times New Roman"/>
                <w:b/>
                <w:sz w:val="24"/>
                <w:szCs w:val="24"/>
              </w:rPr>
              <w:t>Company</w:t>
            </w:r>
            <w:r>
              <w:rPr>
                <w:rFonts w:ascii="Times New Roman" w:eastAsia="Times New Roman" w:hAnsi="Times New Roman" w:cs="Times New Roman"/>
                <w:b/>
                <w:sz w:val="24"/>
                <w:szCs w:val="24"/>
              </w:rPr>
              <w:tab/>
            </w:r>
          </w:p>
        </w:tc>
        <w:tc>
          <w:tcPr>
            <w:tcW w:w="71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B44CE" w:rsidRDefault="00A4414B">
            <w:pPr>
              <w:spacing w:after="0" w:line="240" w:lineRule="auto"/>
              <w:jc w:val="both"/>
              <w:rPr>
                <w:rFonts w:ascii="Times New Roman" w:hAnsi="Times New Roman" w:cs="Times New Roman"/>
                <w:sz w:val="24"/>
                <w:szCs w:val="24"/>
              </w:rPr>
            </w:pPr>
            <w:proofErr w:type="spellStart"/>
            <w:r>
              <w:rPr>
                <w:rFonts w:ascii="Times New Roman" w:eastAsia="Times New Roman" w:hAnsi="Times New Roman" w:cs="Times New Roman"/>
                <w:sz w:val="24"/>
                <w:szCs w:val="24"/>
              </w:rPr>
              <w:t>Mindtree</w:t>
            </w:r>
            <w:proofErr w:type="spellEnd"/>
          </w:p>
        </w:tc>
        <w:tc>
          <w:tcPr>
            <w:tcW w:w="5267"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B44CE" w:rsidRDefault="008B44CE">
            <w:pPr>
              <w:spacing w:after="200" w:line="276" w:lineRule="auto"/>
              <w:rPr>
                <w:rFonts w:ascii="Times New Roman" w:hAnsi="Times New Roman" w:cs="Times New Roman"/>
                <w:sz w:val="24"/>
                <w:szCs w:val="24"/>
              </w:rPr>
            </w:pPr>
          </w:p>
        </w:tc>
      </w:tr>
      <w:tr w:rsidR="008B44CE">
        <w:trPr>
          <w:trHeight w:val="90"/>
        </w:trPr>
        <w:tc>
          <w:tcPr>
            <w:tcW w:w="28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B44CE" w:rsidRDefault="00A4414B">
            <w:pPr>
              <w:spacing w:after="0" w:line="240" w:lineRule="auto"/>
              <w:jc w:val="both"/>
              <w:rPr>
                <w:rFonts w:ascii="Times New Roman" w:hAnsi="Times New Roman" w:cs="Times New Roman"/>
                <w:sz w:val="24"/>
                <w:szCs w:val="24"/>
              </w:rPr>
            </w:pPr>
            <w:r>
              <w:rPr>
                <w:rFonts w:ascii="Times New Roman" w:eastAsia="Times New Roman" w:hAnsi="Times New Roman" w:cs="Times New Roman"/>
                <w:b/>
                <w:sz w:val="24"/>
                <w:szCs w:val="24"/>
              </w:rPr>
              <w:t>Role</w:t>
            </w:r>
          </w:p>
        </w:tc>
        <w:tc>
          <w:tcPr>
            <w:tcW w:w="71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B44CE" w:rsidRDefault="00A4414B">
            <w:pPr>
              <w:spacing w:after="0" w:line="240" w:lineRule="auto"/>
              <w:jc w:val="both"/>
              <w:rPr>
                <w:rFonts w:ascii="Times New Roman" w:hAnsi="Times New Roman" w:cs="Times New Roman"/>
                <w:sz w:val="24"/>
                <w:szCs w:val="24"/>
              </w:rPr>
            </w:pPr>
            <w:r>
              <w:rPr>
                <w:rFonts w:ascii="Times New Roman" w:eastAsia="Times New Roman" w:hAnsi="Times New Roman" w:cs="Times New Roman"/>
                <w:sz w:val="24"/>
                <w:szCs w:val="24"/>
              </w:rPr>
              <w:t xml:space="preserve">Module Lead </w:t>
            </w:r>
          </w:p>
        </w:tc>
        <w:tc>
          <w:tcPr>
            <w:tcW w:w="5267"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B44CE" w:rsidRDefault="008B44CE">
            <w:pPr>
              <w:spacing w:after="200" w:line="276" w:lineRule="auto"/>
              <w:rPr>
                <w:rFonts w:ascii="Times New Roman" w:hAnsi="Times New Roman" w:cs="Times New Roman"/>
                <w:sz w:val="24"/>
                <w:szCs w:val="24"/>
              </w:rPr>
            </w:pPr>
          </w:p>
        </w:tc>
      </w:tr>
      <w:tr w:rsidR="008B44CE">
        <w:trPr>
          <w:trHeight w:val="252"/>
        </w:trPr>
        <w:tc>
          <w:tcPr>
            <w:tcW w:w="28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B44CE" w:rsidRDefault="00A4414B">
            <w:pPr>
              <w:spacing w:after="0" w:line="240" w:lineRule="auto"/>
              <w:jc w:val="both"/>
              <w:rPr>
                <w:rFonts w:ascii="Times New Roman" w:eastAsia="Times New Roman" w:hAnsi="Times New Roman" w:cs="Times New Roman"/>
                <w:b/>
                <w:sz w:val="24"/>
                <w:szCs w:val="24"/>
              </w:rPr>
            </w:pPr>
            <w:r>
              <w:rPr>
                <w:rFonts w:ascii="Times New Roman" w:hAnsi="Times New Roman" w:cs="Times New Roman"/>
                <w:b/>
                <w:bCs/>
                <w:sz w:val="24"/>
                <w:szCs w:val="24"/>
              </w:rPr>
              <w:t>Technologies</w:t>
            </w:r>
          </w:p>
        </w:tc>
        <w:tc>
          <w:tcPr>
            <w:tcW w:w="71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B44CE" w:rsidRDefault="00A4414B">
            <w:pPr>
              <w:spacing w:after="0" w:line="24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Core Java, Java 8, </w:t>
            </w:r>
            <w:r>
              <w:rPr>
                <w:rFonts w:ascii="Times New Roman" w:eastAsia="Times New Roman" w:hAnsi="Times New Roman" w:cs="Times New Roman"/>
                <w:sz w:val="24"/>
                <w:szCs w:val="24"/>
                <w:lang w:val="en-US"/>
              </w:rPr>
              <w:t xml:space="preserve">Hibernate, SQL, REST and SOAP web </w:t>
            </w:r>
            <w:proofErr w:type="spellStart"/>
            <w:r>
              <w:rPr>
                <w:rFonts w:ascii="Times New Roman" w:eastAsia="Times New Roman" w:hAnsi="Times New Roman" w:cs="Times New Roman"/>
                <w:sz w:val="24"/>
                <w:szCs w:val="24"/>
                <w:lang w:val="en-US"/>
              </w:rPr>
              <w:t>services,Spring</w:t>
            </w:r>
            <w:proofErr w:type="spellEnd"/>
            <w:r>
              <w:rPr>
                <w:rFonts w:ascii="Times New Roman" w:eastAsia="Times New Roman" w:hAnsi="Times New Roman" w:cs="Times New Roman"/>
                <w:sz w:val="24"/>
                <w:szCs w:val="24"/>
                <w:lang w:val="en-US"/>
              </w:rPr>
              <w:t xml:space="preserve"> Boot</w:t>
            </w:r>
          </w:p>
        </w:tc>
        <w:tc>
          <w:tcPr>
            <w:tcW w:w="5267"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B44CE" w:rsidRDefault="008B44CE">
            <w:pPr>
              <w:spacing w:after="200" w:line="276" w:lineRule="auto"/>
              <w:rPr>
                <w:rFonts w:ascii="Times New Roman" w:hAnsi="Times New Roman" w:cs="Times New Roman"/>
                <w:sz w:val="24"/>
                <w:szCs w:val="24"/>
              </w:rPr>
            </w:pPr>
          </w:p>
        </w:tc>
      </w:tr>
      <w:tr w:rsidR="008B44CE">
        <w:tc>
          <w:tcPr>
            <w:tcW w:w="28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B44CE" w:rsidRDefault="008B44CE">
            <w:pPr>
              <w:spacing w:after="0" w:line="240" w:lineRule="auto"/>
              <w:jc w:val="both"/>
              <w:rPr>
                <w:rFonts w:ascii="Times New Roman" w:eastAsia="Times New Roman" w:hAnsi="Times New Roman" w:cs="Times New Roman"/>
                <w:b/>
                <w:sz w:val="24"/>
                <w:szCs w:val="24"/>
              </w:rPr>
            </w:pPr>
          </w:p>
          <w:p w:rsidR="008B44CE" w:rsidRDefault="00A4414B">
            <w:pPr>
              <w:spacing w:after="0" w:line="240" w:lineRule="auto"/>
              <w:jc w:val="both"/>
              <w:rPr>
                <w:rFonts w:ascii="Times New Roman" w:hAnsi="Times New Roman" w:cs="Times New Roman"/>
                <w:sz w:val="24"/>
                <w:szCs w:val="24"/>
              </w:rPr>
            </w:pPr>
            <w:r>
              <w:rPr>
                <w:rFonts w:ascii="Times New Roman" w:eastAsia="Times New Roman" w:hAnsi="Times New Roman" w:cs="Times New Roman"/>
                <w:b/>
                <w:sz w:val="24"/>
                <w:szCs w:val="24"/>
              </w:rPr>
              <w:t>Duration</w:t>
            </w:r>
          </w:p>
        </w:tc>
        <w:tc>
          <w:tcPr>
            <w:tcW w:w="71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B44CE" w:rsidRDefault="008B44CE">
            <w:pPr>
              <w:spacing w:after="0" w:line="240" w:lineRule="auto"/>
              <w:jc w:val="both"/>
              <w:rPr>
                <w:rFonts w:ascii="Times New Roman" w:eastAsia="Times New Roman" w:hAnsi="Times New Roman" w:cs="Times New Roman"/>
                <w:sz w:val="24"/>
                <w:szCs w:val="24"/>
              </w:rPr>
            </w:pPr>
          </w:p>
          <w:p w:rsidR="008B44CE" w:rsidRDefault="00A4414B">
            <w:pPr>
              <w:spacing w:after="0" w:line="240" w:lineRule="auto"/>
              <w:jc w:val="both"/>
              <w:rPr>
                <w:rFonts w:ascii="Times New Roman" w:hAnsi="Times New Roman" w:cs="Times New Roman"/>
                <w:sz w:val="24"/>
                <w:szCs w:val="24"/>
              </w:rPr>
            </w:pPr>
            <w:r>
              <w:rPr>
                <w:rFonts w:ascii="Times New Roman" w:eastAsia="Times New Roman" w:hAnsi="Times New Roman" w:cs="Times New Roman"/>
                <w:sz w:val="24"/>
                <w:szCs w:val="24"/>
              </w:rPr>
              <w:t>Oct 2020 to Dec 2020</w:t>
            </w:r>
          </w:p>
        </w:tc>
        <w:tc>
          <w:tcPr>
            <w:tcW w:w="5267"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B44CE" w:rsidRDefault="008B44CE">
            <w:pPr>
              <w:spacing w:after="200" w:line="276" w:lineRule="auto"/>
              <w:rPr>
                <w:rFonts w:ascii="Times New Roman" w:hAnsi="Times New Roman" w:cs="Times New Roman"/>
                <w:sz w:val="24"/>
                <w:szCs w:val="24"/>
              </w:rPr>
            </w:pPr>
          </w:p>
        </w:tc>
      </w:tr>
      <w:tr w:rsidR="008B44CE">
        <w:tc>
          <w:tcPr>
            <w:tcW w:w="15241"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B44CE" w:rsidRDefault="00A4414B">
            <w:pPr>
              <w:tabs>
                <w:tab w:val="left" w:pos="7395"/>
              </w:tabs>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r>
          </w:p>
          <w:p w:rsidR="008B44CE" w:rsidRDefault="00A4414B">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Responsibilities:-</w:t>
            </w:r>
          </w:p>
          <w:p w:rsidR="008B44CE" w:rsidRDefault="00A4414B">
            <w:pPr>
              <w:tabs>
                <w:tab w:val="left" w:pos="2295"/>
                <w:tab w:val="left" w:pos="3600"/>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p>
          <w:p w:rsidR="008B44CE" w:rsidRDefault="00A4414B">
            <w:pPr>
              <w:numPr>
                <w:ilvl w:val="0"/>
                <w:numId w:val="19"/>
              </w:numPr>
              <w:spacing w:after="0" w:line="240" w:lineRule="auto"/>
              <w:ind w:left="108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Requirement analysis, technical understanding document preparation and code development.</w:t>
            </w:r>
          </w:p>
          <w:p w:rsidR="008B44CE" w:rsidRDefault="008B44CE">
            <w:pPr>
              <w:spacing w:after="0" w:line="240" w:lineRule="auto"/>
              <w:ind w:left="1080"/>
              <w:jc w:val="both"/>
              <w:rPr>
                <w:rFonts w:ascii="Times New Roman" w:eastAsia="Times New Roman" w:hAnsi="Times New Roman" w:cs="Times New Roman"/>
                <w:sz w:val="24"/>
                <w:szCs w:val="24"/>
              </w:rPr>
            </w:pPr>
          </w:p>
          <w:p w:rsidR="008B44CE" w:rsidRDefault="00A4414B">
            <w:pPr>
              <w:numPr>
                <w:ilvl w:val="0"/>
                <w:numId w:val="20"/>
              </w:numPr>
              <w:spacing w:after="0" w:line="240" w:lineRule="auto"/>
              <w:ind w:left="108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Developed consumer code using RESTful Web </w:t>
            </w:r>
            <w:r>
              <w:rPr>
                <w:rFonts w:ascii="Times New Roman" w:eastAsia="Times New Roman" w:hAnsi="Times New Roman" w:cs="Times New Roman"/>
                <w:sz w:val="24"/>
                <w:szCs w:val="24"/>
              </w:rPr>
              <w:t xml:space="preserve">Services for registration and delegation components for operations such as to get </w:t>
            </w:r>
            <w:proofErr w:type="spellStart"/>
            <w:r>
              <w:rPr>
                <w:rFonts w:ascii="Times New Roman" w:eastAsia="Times New Roman" w:hAnsi="Times New Roman" w:cs="Times New Roman"/>
                <w:sz w:val="24"/>
                <w:szCs w:val="24"/>
              </w:rPr>
              <w:t>LoginId</w:t>
            </w:r>
            <w:proofErr w:type="spellEnd"/>
            <w:r>
              <w:rPr>
                <w:rFonts w:ascii="Times New Roman" w:eastAsia="Times New Roman" w:hAnsi="Times New Roman" w:cs="Times New Roman"/>
                <w:sz w:val="24"/>
                <w:szCs w:val="24"/>
              </w:rPr>
              <w:t xml:space="preserve"> by Email, creating &amp; validating new user, granting and revoking role for user to integrate with other services.</w:t>
            </w:r>
          </w:p>
          <w:p w:rsidR="008B44CE" w:rsidRDefault="008B44CE">
            <w:pPr>
              <w:spacing w:after="0" w:line="240" w:lineRule="auto"/>
              <w:ind w:left="720"/>
              <w:rPr>
                <w:rFonts w:ascii="Times New Roman" w:eastAsia="Times New Roman" w:hAnsi="Times New Roman" w:cs="Times New Roman"/>
                <w:sz w:val="24"/>
                <w:szCs w:val="24"/>
              </w:rPr>
            </w:pPr>
          </w:p>
          <w:p w:rsidR="008B44CE" w:rsidRDefault="00A4414B">
            <w:pPr>
              <w:numPr>
                <w:ilvl w:val="0"/>
                <w:numId w:val="21"/>
              </w:numPr>
              <w:spacing w:after="0" w:line="240" w:lineRule="auto"/>
              <w:ind w:left="108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Used Postman client to test the </w:t>
            </w:r>
            <w:proofErr w:type="spellStart"/>
            <w:r>
              <w:rPr>
                <w:rFonts w:ascii="Times New Roman" w:eastAsia="Times New Roman" w:hAnsi="Times New Roman" w:cs="Times New Roman"/>
                <w:sz w:val="24"/>
                <w:szCs w:val="24"/>
              </w:rPr>
              <w:t>webservices</w:t>
            </w:r>
            <w:proofErr w:type="spellEnd"/>
            <w:r>
              <w:rPr>
                <w:rFonts w:ascii="Times New Roman" w:eastAsia="Times New Roman" w:hAnsi="Times New Roman" w:cs="Times New Roman"/>
                <w:sz w:val="24"/>
                <w:szCs w:val="24"/>
              </w:rPr>
              <w:t xml:space="preserve"> in local and Swagger UI to know about request and response attributes.</w:t>
            </w:r>
          </w:p>
          <w:p w:rsidR="008B44CE" w:rsidRDefault="00A4414B">
            <w:pPr>
              <w:spacing w:after="0" w:line="240" w:lineRule="auto"/>
              <w:ind w:left="261"/>
              <w:rPr>
                <w:rFonts w:ascii="Times New Roman" w:hAnsi="Times New Roman" w:cs="Times New Roman"/>
                <w:sz w:val="24"/>
                <w:szCs w:val="24"/>
              </w:rPr>
            </w:pPr>
            <w:r>
              <w:rPr>
                <w:rFonts w:ascii="Times New Roman" w:eastAsia="Candara" w:hAnsi="Times New Roman" w:cs="Times New Roman"/>
                <w:sz w:val="24"/>
                <w:szCs w:val="24"/>
              </w:rPr>
              <w:t xml:space="preserve"> </w:t>
            </w:r>
          </w:p>
        </w:tc>
      </w:tr>
    </w:tbl>
    <w:p w:rsidR="008B44CE" w:rsidRDefault="008B44CE">
      <w:pPr>
        <w:tabs>
          <w:tab w:val="left" w:pos="90"/>
        </w:tabs>
        <w:spacing w:after="0" w:line="240" w:lineRule="auto"/>
        <w:ind w:left="2970" w:hanging="2880"/>
        <w:jc w:val="both"/>
        <w:rPr>
          <w:rFonts w:ascii="Times New Roman" w:eastAsia="Times New Roman" w:hAnsi="Times New Roman" w:cs="Times New Roman"/>
          <w:b/>
          <w:sz w:val="24"/>
          <w:szCs w:val="24"/>
        </w:rPr>
      </w:pPr>
    </w:p>
    <w:p w:rsidR="008B44CE" w:rsidRDefault="008B44CE">
      <w:pPr>
        <w:tabs>
          <w:tab w:val="left" w:pos="90"/>
        </w:tabs>
        <w:spacing w:after="0" w:line="240" w:lineRule="auto"/>
        <w:ind w:left="2970" w:hanging="2880"/>
        <w:jc w:val="both"/>
        <w:rPr>
          <w:rFonts w:ascii="Times New Roman" w:eastAsia="Times New Roman" w:hAnsi="Times New Roman" w:cs="Times New Roman"/>
          <w:b/>
          <w:sz w:val="24"/>
          <w:szCs w:val="24"/>
        </w:rPr>
      </w:pPr>
    </w:p>
    <w:p w:rsidR="008B44CE" w:rsidRDefault="00A4414B">
      <w:pPr>
        <w:tabs>
          <w:tab w:val="left" w:pos="90"/>
        </w:tabs>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Experience </w:t>
      </w:r>
      <w:r>
        <w:rPr>
          <w:rFonts w:ascii="Times New Roman" w:eastAsia="Times New Roman" w:hAnsi="Times New Roman" w:cs="Times New Roman"/>
          <w:b/>
          <w:sz w:val="24"/>
          <w:szCs w:val="24"/>
          <w:lang w:val="en-US"/>
        </w:rPr>
        <w:t>6</w:t>
      </w:r>
      <w:r>
        <w:rPr>
          <w:rFonts w:ascii="Times New Roman" w:eastAsia="Times New Roman" w:hAnsi="Times New Roman" w:cs="Times New Roman"/>
          <w:b/>
          <w:sz w:val="24"/>
          <w:szCs w:val="24"/>
        </w:rPr>
        <w:t>:</w:t>
      </w:r>
    </w:p>
    <w:p w:rsidR="008B44CE" w:rsidRDefault="00A4414B">
      <w:pPr>
        <w:tabs>
          <w:tab w:val="left" w:pos="720"/>
        </w:tabs>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u w:val="single"/>
        </w:rPr>
        <w:t>Project Details</w:t>
      </w:r>
      <w:r>
        <w:rPr>
          <w:rFonts w:ascii="Times New Roman" w:eastAsia="Times New Roman" w:hAnsi="Times New Roman" w:cs="Times New Roman"/>
          <w:b/>
          <w:sz w:val="24"/>
          <w:szCs w:val="24"/>
        </w:rPr>
        <w:tab/>
      </w:r>
    </w:p>
    <w:p w:rsidR="008B44CE" w:rsidRDefault="008B44CE">
      <w:pPr>
        <w:tabs>
          <w:tab w:val="left" w:pos="2070"/>
        </w:tabs>
        <w:spacing w:after="0" w:line="240" w:lineRule="auto"/>
        <w:jc w:val="both"/>
        <w:rPr>
          <w:rFonts w:ascii="Times New Roman" w:eastAsia="Times New Roman" w:hAnsi="Times New Roman" w:cs="Times New Roman"/>
          <w:b/>
          <w:sz w:val="24"/>
          <w:szCs w:val="24"/>
        </w:rPr>
      </w:pPr>
    </w:p>
    <w:tbl>
      <w:tblPr>
        <w:tblW w:w="0" w:type="auto"/>
        <w:tblInd w:w="198" w:type="dxa"/>
        <w:tblCellMar>
          <w:left w:w="10" w:type="dxa"/>
          <w:right w:w="10" w:type="dxa"/>
        </w:tblCellMar>
        <w:tblLook w:val="04A0" w:firstRow="1" w:lastRow="0" w:firstColumn="1" w:lastColumn="0" w:noHBand="0" w:noVBand="1"/>
      </w:tblPr>
      <w:tblGrid>
        <w:gridCol w:w="1832"/>
        <w:gridCol w:w="3418"/>
        <w:gridCol w:w="3794"/>
      </w:tblGrid>
      <w:tr w:rsidR="008B44CE">
        <w:tc>
          <w:tcPr>
            <w:tcW w:w="22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B44CE" w:rsidRDefault="00A4414B">
            <w:pPr>
              <w:spacing w:after="0" w:line="240" w:lineRule="auto"/>
              <w:jc w:val="both"/>
              <w:rPr>
                <w:rFonts w:ascii="Times New Roman" w:hAnsi="Times New Roman" w:cs="Times New Roman"/>
                <w:sz w:val="24"/>
                <w:szCs w:val="24"/>
              </w:rPr>
            </w:pPr>
            <w:r>
              <w:rPr>
                <w:rFonts w:ascii="Times New Roman" w:eastAsia="Times New Roman" w:hAnsi="Times New Roman" w:cs="Times New Roman"/>
                <w:b/>
                <w:sz w:val="24"/>
                <w:szCs w:val="24"/>
              </w:rPr>
              <w:t>Project Title</w:t>
            </w:r>
          </w:p>
        </w:tc>
        <w:tc>
          <w:tcPr>
            <w:tcW w:w="638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B44CE" w:rsidRDefault="00A4414B">
            <w:pPr>
              <w:spacing w:after="0" w:line="240" w:lineRule="auto"/>
              <w:jc w:val="both"/>
              <w:rPr>
                <w:rFonts w:ascii="Times New Roman" w:hAnsi="Times New Roman" w:cs="Times New Roman"/>
                <w:sz w:val="24"/>
                <w:szCs w:val="24"/>
              </w:rPr>
            </w:pPr>
            <w:r>
              <w:rPr>
                <w:rFonts w:ascii="Times New Roman" w:eastAsia="Times New Roman" w:hAnsi="Times New Roman" w:cs="Times New Roman"/>
                <w:sz w:val="24"/>
                <w:szCs w:val="24"/>
              </w:rPr>
              <w:t>Ford SE R2&amp;R3 Environment &amp; Testing</w:t>
            </w:r>
          </w:p>
        </w:tc>
        <w:tc>
          <w:tcPr>
            <w:tcW w:w="65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B44CE" w:rsidRDefault="00A4414B">
            <w:pPr>
              <w:spacing w:after="0" w:line="240" w:lineRule="auto"/>
              <w:jc w:val="both"/>
              <w:rPr>
                <w:rFonts w:ascii="Times New Roman" w:hAnsi="Times New Roman" w:cs="Times New Roman"/>
                <w:sz w:val="24"/>
                <w:szCs w:val="24"/>
              </w:rPr>
            </w:pPr>
            <w:r>
              <w:rPr>
                <w:rFonts w:ascii="Times New Roman" w:eastAsia="Times New Roman" w:hAnsi="Times New Roman" w:cs="Times New Roman"/>
                <w:b/>
                <w:sz w:val="24"/>
                <w:szCs w:val="24"/>
              </w:rPr>
              <w:t>Project Highlights</w:t>
            </w:r>
          </w:p>
        </w:tc>
      </w:tr>
      <w:tr w:rsidR="008B44CE">
        <w:tc>
          <w:tcPr>
            <w:tcW w:w="22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B44CE" w:rsidRDefault="00A4414B">
            <w:pPr>
              <w:tabs>
                <w:tab w:val="left" w:pos="975"/>
              </w:tabs>
              <w:spacing w:after="0" w:line="240" w:lineRule="auto"/>
              <w:jc w:val="both"/>
              <w:rPr>
                <w:rFonts w:ascii="Times New Roman" w:hAnsi="Times New Roman" w:cs="Times New Roman"/>
                <w:sz w:val="24"/>
                <w:szCs w:val="24"/>
              </w:rPr>
            </w:pPr>
            <w:r>
              <w:rPr>
                <w:rFonts w:ascii="Times New Roman" w:eastAsia="Times New Roman" w:hAnsi="Times New Roman" w:cs="Times New Roman"/>
                <w:b/>
                <w:sz w:val="24"/>
                <w:szCs w:val="24"/>
              </w:rPr>
              <w:t>Team</w:t>
            </w:r>
          </w:p>
        </w:tc>
        <w:tc>
          <w:tcPr>
            <w:tcW w:w="638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B44CE" w:rsidRDefault="00A4414B">
            <w:pPr>
              <w:spacing w:after="0" w:line="240" w:lineRule="auto"/>
              <w:jc w:val="both"/>
              <w:rPr>
                <w:rFonts w:ascii="Times New Roman" w:hAnsi="Times New Roman" w:cs="Times New Roman"/>
                <w:sz w:val="24"/>
                <w:szCs w:val="24"/>
              </w:rPr>
            </w:pPr>
            <w:r>
              <w:rPr>
                <w:rFonts w:ascii="Times New Roman" w:eastAsia="Times New Roman" w:hAnsi="Times New Roman" w:cs="Times New Roman"/>
                <w:sz w:val="24"/>
                <w:szCs w:val="24"/>
              </w:rPr>
              <w:t>AVBOM</w:t>
            </w:r>
          </w:p>
        </w:tc>
        <w:tc>
          <w:tcPr>
            <w:tcW w:w="6544"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B44CE" w:rsidRDefault="00A4414B">
            <w:pPr>
              <w:spacing w:after="0" w:line="240" w:lineRule="auto"/>
              <w:rPr>
                <w:rFonts w:ascii="Times New Roman" w:hAnsi="Times New Roman" w:cs="Times New Roman"/>
                <w:sz w:val="24"/>
                <w:szCs w:val="24"/>
              </w:rPr>
            </w:pPr>
            <w:proofErr w:type="spellStart"/>
            <w:r>
              <w:rPr>
                <w:rFonts w:ascii="Times New Roman" w:eastAsia="Times New Roman" w:hAnsi="Times New Roman" w:cs="Times New Roman"/>
                <w:sz w:val="24"/>
                <w:szCs w:val="24"/>
              </w:rPr>
              <w:t>BOMinFEDE</w:t>
            </w:r>
            <w:proofErr w:type="spellEnd"/>
            <w:r>
              <w:rPr>
                <w:rFonts w:ascii="Times New Roman" w:eastAsia="Times New Roman" w:hAnsi="Times New Roman" w:cs="Times New Roman"/>
                <w:sz w:val="24"/>
                <w:szCs w:val="24"/>
              </w:rPr>
              <w:t xml:space="preserve">(Bill of Materials in Ford Engineering Development </w:t>
            </w:r>
            <w:r>
              <w:rPr>
                <w:rFonts w:ascii="Times New Roman" w:eastAsia="Times New Roman" w:hAnsi="Times New Roman" w:cs="Times New Roman"/>
                <w:sz w:val="24"/>
                <w:szCs w:val="24"/>
              </w:rPr>
              <w:t>Environment) is the most persistent information route in Ford Motor Company with improved performance; that drives Engineering, Manufacturing, Supply, and Service.</w:t>
            </w:r>
          </w:p>
        </w:tc>
      </w:tr>
      <w:tr w:rsidR="008B44CE">
        <w:tc>
          <w:tcPr>
            <w:tcW w:w="22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B44CE" w:rsidRDefault="00A4414B">
            <w:pPr>
              <w:tabs>
                <w:tab w:val="left" w:pos="975"/>
              </w:tabs>
              <w:spacing w:after="0" w:line="240" w:lineRule="auto"/>
              <w:jc w:val="both"/>
              <w:rPr>
                <w:rFonts w:ascii="Times New Roman" w:hAnsi="Times New Roman" w:cs="Times New Roman"/>
                <w:sz w:val="24"/>
                <w:szCs w:val="24"/>
              </w:rPr>
            </w:pPr>
            <w:r>
              <w:rPr>
                <w:rFonts w:ascii="Times New Roman" w:eastAsia="Times New Roman" w:hAnsi="Times New Roman" w:cs="Times New Roman"/>
                <w:b/>
                <w:sz w:val="24"/>
                <w:szCs w:val="24"/>
              </w:rPr>
              <w:t>Client</w:t>
            </w:r>
            <w:r>
              <w:rPr>
                <w:rFonts w:ascii="Times New Roman" w:eastAsia="Times New Roman" w:hAnsi="Times New Roman" w:cs="Times New Roman"/>
                <w:b/>
                <w:sz w:val="24"/>
                <w:szCs w:val="24"/>
              </w:rPr>
              <w:tab/>
            </w:r>
          </w:p>
        </w:tc>
        <w:tc>
          <w:tcPr>
            <w:tcW w:w="638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B44CE" w:rsidRDefault="00A4414B">
            <w:pPr>
              <w:spacing w:after="0" w:line="240" w:lineRule="auto"/>
              <w:jc w:val="both"/>
              <w:rPr>
                <w:rFonts w:ascii="Times New Roman" w:hAnsi="Times New Roman" w:cs="Times New Roman"/>
                <w:sz w:val="24"/>
                <w:szCs w:val="24"/>
              </w:rPr>
            </w:pPr>
            <w:r>
              <w:rPr>
                <w:rFonts w:ascii="Times New Roman" w:eastAsia="Times New Roman" w:hAnsi="Times New Roman" w:cs="Times New Roman"/>
                <w:sz w:val="24"/>
                <w:szCs w:val="24"/>
              </w:rPr>
              <w:t xml:space="preserve">Ford </w:t>
            </w:r>
          </w:p>
        </w:tc>
        <w:tc>
          <w:tcPr>
            <w:tcW w:w="6544"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B44CE" w:rsidRDefault="008B44CE">
            <w:pPr>
              <w:spacing w:after="200" w:line="276" w:lineRule="auto"/>
              <w:rPr>
                <w:rFonts w:ascii="Times New Roman" w:hAnsi="Times New Roman" w:cs="Times New Roman"/>
                <w:sz w:val="24"/>
                <w:szCs w:val="24"/>
              </w:rPr>
            </w:pPr>
          </w:p>
        </w:tc>
      </w:tr>
      <w:tr w:rsidR="008B44CE">
        <w:tc>
          <w:tcPr>
            <w:tcW w:w="22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B44CE" w:rsidRDefault="00A4414B">
            <w:pPr>
              <w:spacing w:after="0" w:line="240" w:lineRule="auto"/>
              <w:jc w:val="both"/>
              <w:rPr>
                <w:rFonts w:ascii="Times New Roman" w:hAnsi="Times New Roman" w:cs="Times New Roman"/>
                <w:sz w:val="24"/>
                <w:szCs w:val="24"/>
              </w:rPr>
            </w:pPr>
            <w:r>
              <w:rPr>
                <w:rFonts w:ascii="Times New Roman" w:eastAsia="Times New Roman" w:hAnsi="Times New Roman" w:cs="Times New Roman"/>
                <w:b/>
                <w:sz w:val="24"/>
                <w:szCs w:val="24"/>
              </w:rPr>
              <w:t>Role</w:t>
            </w:r>
          </w:p>
        </w:tc>
        <w:tc>
          <w:tcPr>
            <w:tcW w:w="638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B44CE" w:rsidRDefault="00A4414B">
            <w:pPr>
              <w:spacing w:after="0" w:line="240" w:lineRule="auto"/>
              <w:jc w:val="both"/>
              <w:rPr>
                <w:rFonts w:ascii="Times New Roman" w:hAnsi="Times New Roman" w:cs="Times New Roman"/>
                <w:sz w:val="24"/>
                <w:szCs w:val="24"/>
              </w:rPr>
            </w:pPr>
            <w:r>
              <w:rPr>
                <w:rFonts w:ascii="Times New Roman" w:eastAsia="Times New Roman" w:hAnsi="Times New Roman" w:cs="Times New Roman"/>
                <w:sz w:val="24"/>
                <w:szCs w:val="24"/>
              </w:rPr>
              <w:t xml:space="preserve">Programmer Analyst </w:t>
            </w:r>
          </w:p>
        </w:tc>
        <w:tc>
          <w:tcPr>
            <w:tcW w:w="6544"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B44CE" w:rsidRDefault="008B44CE">
            <w:pPr>
              <w:spacing w:after="200" w:line="276" w:lineRule="auto"/>
              <w:rPr>
                <w:rFonts w:ascii="Times New Roman" w:hAnsi="Times New Roman" w:cs="Times New Roman"/>
                <w:sz w:val="24"/>
                <w:szCs w:val="24"/>
              </w:rPr>
            </w:pPr>
          </w:p>
        </w:tc>
      </w:tr>
      <w:tr w:rsidR="008B44CE">
        <w:tc>
          <w:tcPr>
            <w:tcW w:w="22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B44CE" w:rsidRDefault="00A4414B">
            <w:pPr>
              <w:spacing w:after="0" w:line="240" w:lineRule="auto"/>
              <w:jc w:val="both"/>
              <w:rPr>
                <w:rFonts w:ascii="Times New Roman" w:eastAsia="Times New Roman" w:hAnsi="Times New Roman" w:cs="Times New Roman"/>
                <w:b/>
                <w:sz w:val="24"/>
                <w:szCs w:val="24"/>
              </w:rPr>
            </w:pPr>
            <w:r>
              <w:rPr>
                <w:rFonts w:ascii="Times New Roman" w:hAnsi="Times New Roman" w:cs="Times New Roman"/>
                <w:b/>
                <w:bCs/>
                <w:sz w:val="24"/>
                <w:szCs w:val="24"/>
              </w:rPr>
              <w:t>Technologies</w:t>
            </w:r>
          </w:p>
        </w:tc>
        <w:tc>
          <w:tcPr>
            <w:tcW w:w="638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B44CE" w:rsidRDefault="00A4414B">
            <w:pPr>
              <w:spacing w:after="0" w:line="24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Core Java, Java 8, Hibernate, SQL, REST, SOAP and </w:t>
            </w:r>
            <w:proofErr w:type="spellStart"/>
            <w:r>
              <w:rPr>
                <w:rFonts w:ascii="Times New Roman" w:eastAsia="Times New Roman" w:hAnsi="Times New Roman" w:cs="Times New Roman"/>
                <w:sz w:val="24"/>
                <w:szCs w:val="24"/>
                <w:lang w:val="en-US"/>
              </w:rPr>
              <w:t>sharepoint</w:t>
            </w:r>
            <w:proofErr w:type="spellEnd"/>
            <w:r>
              <w:rPr>
                <w:rFonts w:ascii="Times New Roman" w:eastAsia="Times New Roman" w:hAnsi="Times New Roman" w:cs="Times New Roman"/>
                <w:sz w:val="24"/>
                <w:szCs w:val="24"/>
                <w:lang w:val="en-US"/>
              </w:rPr>
              <w:t xml:space="preserve"> web services, </w:t>
            </w:r>
          </w:p>
        </w:tc>
        <w:tc>
          <w:tcPr>
            <w:tcW w:w="6544"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B44CE" w:rsidRDefault="008B44CE">
            <w:pPr>
              <w:spacing w:after="200" w:line="276" w:lineRule="auto"/>
              <w:rPr>
                <w:rFonts w:ascii="Times New Roman" w:hAnsi="Times New Roman" w:cs="Times New Roman"/>
                <w:sz w:val="24"/>
                <w:szCs w:val="24"/>
              </w:rPr>
            </w:pPr>
          </w:p>
        </w:tc>
      </w:tr>
      <w:tr w:rsidR="008B44CE">
        <w:tc>
          <w:tcPr>
            <w:tcW w:w="22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B44CE" w:rsidRDefault="008B44CE">
            <w:pPr>
              <w:spacing w:after="0" w:line="240" w:lineRule="auto"/>
              <w:jc w:val="both"/>
              <w:rPr>
                <w:rFonts w:ascii="Times New Roman" w:eastAsia="Times New Roman" w:hAnsi="Times New Roman" w:cs="Times New Roman"/>
                <w:b/>
                <w:sz w:val="24"/>
                <w:szCs w:val="24"/>
              </w:rPr>
            </w:pPr>
          </w:p>
          <w:p w:rsidR="008B44CE" w:rsidRDefault="00A4414B">
            <w:pPr>
              <w:spacing w:after="0" w:line="240" w:lineRule="auto"/>
              <w:jc w:val="both"/>
              <w:rPr>
                <w:rFonts w:ascii="Times New Roman" w:hAnsi="Times New Roman" w:cs="Times New Roman"/>
                <w:sz w:val="24"/>
                <w:szCs w:val="24"/>
              </w:rPr>
            </w:pPr>
            <w:r>
              <w:rPr>
                <w:rFonts w:ascii="Times New Roman" w:eastAsia="Times New Roman" w:hAnsi="Times New Roman" w:cs="Times New Roman"/>
                <w:b/>
                <w:sz w:val="24"/>
                <w:szCs w:val="24"/>
              </w:rPr>
              <w:t>Duration</w:t>
            </w:r>
          </w:p>
        </w:tc>
        <w:tc>
          <w:tcPr>
            <w:tcW w:w="638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B44CE" w:rsidRDefault="008B44CE">
            <w:pPr>
              <w:spacing w:after="0" w:line="240" w:lineRule="auto"/>
              <w:jc w:val="both"/>
              <w:rPr>
                <w:rFonts w:ascii="Times New Roman" w:eastAsia="Times New Roman" w:hAnsi="Times New Roman" w:cs="Times New Roman"/>
                <w:sz w:val="24"/>
                <w:szCs w:val="24"/>
              </w:rPr>
            </w:pPr>
          </w:p>
          <w:p w:rsidR="008B44CE" w:rsidRDefault="00A4414B">
            <w:pPr>
              <w:spacing w:after="0" w:line="240" w:lineRule="auto"/>
              <w:jc w:val="both"/>
              <w:rPr>
                <w:rFonts w:ascii="Times New Roman" w:hAnsi="Times New Roman" w:cs="Times New Roman"/>
                <w:sz w:val="24"/>
                <w:szCs w:val="24"/>
              </w:rPr>
            </w:pPr>
            <w:r>
              <w:rPr>
                <w:rFonts w:ascii="Times New Roman" w:eastAsia="Times New Roman" w:hAnsi="Times New Roman" w:cs="Times New Roman"/>
                <w:sz w:val="24"/>
                <w:szCs w:val="24"/>
              </w:rPr>
              <w:t>Apr 2014 to Feb 2018</w:t>
            </w:r>
          </w:p>
        </w:tc>
        <w:tc>
          <w:tcPr>
            <w:tcW w:w="6544"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B44CE" w:rsidRDefault="008B44CE">
            <w:pPr>
              <w:spacing w:after="200" w:line="276" w:lineRule="auto"/>
              <w:rPr>
                <w:rFonts w:ascii="Times New Roman" w:hAnsi="Times New Roman" w:cs="Times New Roman"/>
                <w:sz w:val="24"/>
                <w:szCs w:val="24"/>
              </w:rPr>
            </w:pPr>
          </w:p>
        </w:tc>
      </w:tr>
      <w:tr w:rsidR="008B44CE">
        <w:trPr>
          <w:trHeight w:val="11252"/>
        </w:trPr>
        <w:tc>
          <w:tcPr>
            <w:tcW w:w="15196"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B44CE" w:rsidRDefault="00A4414B">
            <w:pPr>
              <w:tabs>
                <w:tab w:val="left" w:pos="720"/>
              </w:tabs>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lang w:val="en-US"/>
              </w:rPr>
              <w:t xml:space="preserve">    </w:t>
            </w:r>
            <w:r>
              <w:rPr>
                <w:rFonts w:ascii="Times New Roman" w:eastAsia="Times New Roman" w:hAnsi="Times New Roman" w:cs="Times New Roman"/>
                <w:b/>
                <w:sz w:val="24"/>
                <w:szCs w:val="24"/>
              </w:rPr>
              <w:tab/>
            </w:r>
          </w:p>
          <w:p w:rsidR="008B44CE" w:rsidRDefault="00A4414B">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Responsibilities:-</w:t>
            </w:r>
          </w:p>
          <w:p w:rsidR="008B44CE" w:rsidRDefault="00A4414B">
            <w:pPr>
              <w:tabs>
                <w:tab w:val="left" w:pos="2295"/>
                <w:tab w:val="left" w:pos="3600"/>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p>
          <w:p w:rsidR="008B44CE" w:rsidRDefault="00A4414B">
            <w:pPr>
              <w:numPr>
                <w:ilvl w:val="0"/>
                <w:numId w:val="22"/>
              </w:numPr>
              <w:spacing w:after="0" w:line="240" w:lineRule="auto"/>
              <w:ind w:left="108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Requirement analysis, technical understanding document preparation and code development for user stories and </w:t>
            </w:r>
            <w:r>
              <w:rPr>
                <w:rFonts w:ascii="Times New Roman" w:eastAsia="Times New Roman" w:hAnsi="Times New Roman" w:cs="Times New Roman"/>
                <w:sz w:val="24"/>
                <w:szCs w:val="24"/>
              </w:rPr>
              <w:t>Junit test scripts for functions developed.</w:t>
            </w:r>
          </w:p>
          <w:p w:rsidR="008B44CE" w:rsidRDefault="008B44CE">
            <w:pPr>
              <w:spacing w:after="0" w:line="240" w:lineRule="auto"/>
              <w:jc w:val="both"/>
              <w:rPr>
                <w:rFonts w:ascii="Times New Roman" w:eastAsia="Times New Roman" w:hAnsi="Times New Roman" w:cs="Times New Roman"/>
                <w:sz w:val="24"/>
                <w:szCs w:val="24"/>
              </w:rPr>
            </w:pPr>
          </w:p>
          <w:p w:rsidR="008B44CE" w:rsidRDefault="00A4414B">
            <w:pPr>
              <w:numPr>
                <w:ilvl w:val="0"/>
                <w:numId w:val="23"/>
              </w:numPr>
              <w:spacing w:after="0" w:line="240" w:lineRule="auto"/>
              <w:ind w:left="108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Developed consumer code using SOAP Web Services that complies with Ford WS-Core guidelines to call the Ford PADB services (such as CPSC, PMT, PAF, BPNO) by shielding the developer to work on services and by providing business object relevant interfaces to get the PADB Data.</w:t>
            </w:r>
          </w:p>
          <w:p w:rsidR="008B44CE" w:rsidRDefault="008B44CE">
            <w:pPr>
              <w:spacing w:after="0" w:line="240" w:lineRule="auto"/>
              <w:ind w:left="720"/>
              <w:rPr>
                <w:rFonts w:ascii="Times New Roman" w:eastAsia="Times New Roman" w:hAnsi="Times New Roman" w:cs="Times New Roman"/>
                <w:sz w:val="24"/>
                <w:szCs w:val="24"/>
              </w:rPr>
            </w:pPr>
          </w:p>
          <w:p w:rsidR="008B44CE" w:rsidRDefault="00A4414B">
            <w:pPr>
              <w:numPr>
                <w:ilvl w:val="0"/>
                <w:numId w:val="24"/>
              </w:numPr>
              <w:spacing w:after="0" w:line="240" w:lineRule="auto"/>
              <w:ind w:left="108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Developed Feature Dictionary creator application using Java Web services by calling Ford PDO (Product Variety Feature and Family service) Service and got the PDO data in memory objects.</w:t>
            </w:r>
          </w:p>
          <w:p w:rsidR="008B44CE" w:rsidRDefault="008B44CE">
            <w:pPr>
              <w:spacing w:after="0" w:line="240" w:lineRule="auto"/>
              <w:ind w:left="1080"/>
              <w:jc w:val="both"/>
              <w:rPr>
                <w:rFonts w:ascii="Times New Roman" w:eastAsia="Times New Roman" w:hAnsi="Times New Roman" w:cs="Times New Roman"/>
                <w:sz w:val="24"/>
                <w:szCs w:val="24"/>
              </w:rPr>
            </w:pPr>
          </w:p>
          <w:p w:rsidR="008B44CE" w:rsidRDefault="00A4414B">
            <w:pPr>
              <w:numPr>
                <w:ilvl w:val="0"/>
                <w:numId w:val="25"/>
              </w:numPr>
              <w:spacing w:after="0" w:line="240" w:lineRule="auto"/>
              <w:ind w:left="108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Developed modularized code for WERS Refresh-initial load PBS sub-process to ensure that all usages of any parts shared with other vehicle programs are brought </w:t>
            </w:r>
            <w:proofErr w:type="spellStart"/>
            <w:r>
              <w:rPr>
                <w:rFonts w:ascii="Times New Roman" w:eastAsia="Times New Roman" w:hAnsi="Times New Roman" w:cs="Times New Roman"/>
                <w:sz w:val="24"/>
                <w:szCs w:val="24"/>
              </w:rPr>
              <w:t>upto</w:t>
            </w:r>
            <w:proofErr w:type="spellEnd"/>
            <w:r>
              <w:rPr>
                <w:rFonts w:ascii="Times New Roman" w:eastAsia="Times New Roman" w:hAnsi="Times New Roman" w:cs="Times New Roman"/>
                <w:sz w:val="24"/>
                <w:szCs w:val="24"/>
              </w:rPr>
              <w:t xml:space="preserve"> latest WERS suffix change level rolling data forward from predecessors BOM Usages.</w:t>
            </w:r>
          </w:p>
          <w:p w:rsidR="008B44CE" w:rsidRDefault="008B44CE">
            <w:pPr>
              <w:spacing w:after="0" w:line="240" w:lineRule="auto"/>
              <w:ind w:left="720"/>
              <w:rPr>
                <w:rFonts w:ascii="Times New Roman" w:eastAsia="Times New Roman" w:hAnsi="Times New Roman" w:cs="Times New Roman"/>
                <w:sz w:val="24"/>
                <w:szCs w:val="24"/>
              </w:rPr>
            </w:pPr>
          </w:p>
          <w:p w:rsidR="008B44CE" w:rsidRDefault="00A4414B">
            <w:pPr>
              <w:numPr>
                <w:ilvl w:val="0"/>
                <w:numId w:val="26"/>
              </w:numPr>
              <w:spacing w:after="0" w:line="240" w:lineRule="auto"/>
              <w:ind w:left="108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Developed java code to find the nearest match of </w:t>
            </w:r>
            <w:proofErr w:type="spellStart"/>
            <w:r>
              <w:rPr>
                <w:rFonts w:ascii="Times New Roman" w:eastAsia="Times New Roman" w:hAnsi="Times New Roman" w:cs="Times New Roman"/>
                <w:sz w:val="24"/>
                <w:szCs w:val="24"/>
              </w:rPr>
              <w:t>BOMinFEDE</w:t>
            </w:r>
            <w:proofErr w:type="spellEnd"/>
            <w:r>
              <w:rPr>
                <w:rFonts w:ascii="Times New Roman" w:eastAsia="Times New Roman" w:hAnsi="Times New Roman" w:cs="Times New Roman"/>
                <w:sz w:val="24"/>
                <w:szCs w:val="24"/>
              </w:rPr>
              <w:t xml:space="preserve"> part for the given WERS part by using the ford provided business rules..</w:t>
            </w:r>
          </w:p>
          <w:p w:rsidR="008B44CE" w:rsidRDefault="008B44CE">
            <w:pPr>
              <w:spacing w:after="0" w:line="240" w:lineRule="auto"/>
              <w:ind w:left="720"/>
              <w:rPr>
                <w:rFonts w:ascii="Times New Roman" w:eastAsia="Times New Roman" w:hAnsi="Times New Roman" w:cs="Times New Roman"/>
                <w:sz w:val="24"/>
                <w:szCs w:val="24"/>
              </w:rPr>
            </w:pPr>
          </w:p>
          <w:p w:rsidR="008B44CE" w:rsidRDefault="00A4414B">
            <w:pPr>
              <w:numPr>
                <w:ilvl w:val="0"/>
                <w:numId w:val="27"/>
              </w:numPr>
              <w:spacing w:after="0" w:line="240" w:lineRule="auto"/>
              <w:ind w:left="108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Developed modularized code for Ongoing Feed requirement to get the modified WERS(World-wide Engineering and release system) part, design, function and usage objects for the given begin date and end date from WINS service by making web service call and to store the data in memory</w:t>
            </w:r>
          </w:p>
          <w:p w:rsidR="008B44CE" w:rsidRDefault="008B44CE">
            <w:pPr>
              <w:spacing w:after="0" w:line="240" w:lineRule="auto"/>
              <w:ind w:left="720"/>
              <w:rPr>
                <w:rFonts w:ascii="Times New Roman" w:eastAsia="Times New Roman" w:hAnsi="Times New Roman" w:cs="Times New Roman"/>
                <w:sz w:val="24"/>
                <w:szCs w:val="24"/>
              </w:rPr>
            </w:pPr>
          </w:p>
          <w:p w:rsidR="008B44CE" w:rsidRDefault="00A4414B">
            <w:pPr>
              <w:numPr>
                <w:ilvl w:val="0"/>
                <w:numId w:val="28"/>
              </w:numPr>
              <w:spacing w:after="0" w:line="240" w:lineRule="auto"/>
              <w:ind w:left="108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Developed code to automate getting the data from 365 share point URL’s and to compare the attribute values with other share point site based on business rules and to download the required excel files from share point and to convert into CSV files and to place under specified location which saved 9860$ for FORD client since this process is executed on quarterly basis that is automated now.</w:t>
            </w:r>
          </w:p>
          <w:p w:rsidR="008B44CE" w:rsidRDefault="008B44CE">
            <w:pPr>
              <w:spacing w:after="0" w:line="240" w:lineRule="auto"/>
              <w:ind w:left="720"/>
              <w:rPr>
                <w:rFonts w:ascii="Times New Roman" w:eastAsia="Times New Roman" w:hAnsi="Times New Roman" w:cs="Times New Roman"/>
                <w:sz w:val="24"/>
                <w:szCs w:val="24"/>
              </w:rPr>
            </w:pPr>
          </w:p>
          <w:p w:rsidR="008B44CE" w:rsidRDefault="00A4414B">
            <w:pPr>
              <w:numPr>
                <w:ilvl w:val="0"/>
                <w:numId w:val="29"/>
              </w:numPr>
              <w:spacing w:after="0" w:line="240" w:lineRule="auto"/>
              <w:ind w:left="108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Have developed code to heal replaces &amp; replaced by attribute information as part of PBS refresh process to ensure the suffix advanced  usage is updated with next Immediate predecessor part and next immediate </w:t>
            </w:r>
            <w:r>
              <w:rPr>
                <w:rFonts w:ascii="Times New Roman" w:eastAsia="Times New Roman" w:hAnsi="Times New Roman" w:cs="Times New Roman"/>
                <w:sz w:val="24"/>
                <w:szCs w:val="24"/>
              </w:rPr>
              <w:t xml:space="preserve">successor part as replaces and replaced by respectively from its </w:t>
            </w:r>
            <w:proofErr w:type="spellStart"/>
            <w:r>
              <w:rPr>
                <w:rFonts w:ascii="Times New Roman" w:eastAsia="Times New Roman" w:hAnsi="Times New Roman" w:cs="Times New Roman"/>
                <w:sz w:val="24"/>
                <w:szCs w:val="24"/>
              </w:rPr>
              <w:t>partUsage</w:t>
            </w:r>
            <w:proofErr w:type="spellEnd"/>
            <w:r>
              <w:rPr>
                <w:rFonts w:ascii="Times New Roman" w:eastAsia="Times New Roman" w:hAnsi="Times New Roman" w:cs="Times New Roman"/>
                <w:sz w:val="24"/>
                <w:szCs w:val="24"/>
              </w:rPr>
              <w:t xml:space="preserve"> chain.</w:t>
            </w:r>
          </w:p>
          <w:p w:rsidR="008B44CE" w:rsidRDefault="008B44CE">
            <w:pPr>
              <w:spacing w:after="0" w:line="240" w:lineRule="auto"/>
              <w:ind w:left="720"/>
              <w:rPr>
                <w:rFonts w:ascii="Times New Roman" w:eastAsia="Times New Roman" w:hAnsi="Times New Roman" w:cs="Times New Roman"/>
                <w:sz w:val="24"/>
                <w:szCs w:val="24"/>
              </w:rPr>
            </w:pPr>
          </w:p>
          <w:p w:rsidR="008B44CE" w:rsidRDefault="00A4414B">
            <w:pPr>
              <w:numPr>
                <w:ilvl w:val="0"/>
                <w:numId w:val="30"/>
              </w:numPr>
              <w:spacing w:after="0" w:line="240" w:lineRule="auto"/>
              <w:ind w:left="108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Have developed modularized code to get all effective points from North America/Europe region from PDO/WINS systems and to store the data in memory using java collections framework.</w:t>
            </w:r>
          </w:p>
          <w:p w:rsidR="008B44CE" w:rsidRDefault="008B44CE">
            <w:pPr>
              <w:spacing w:after="0" w:line="240" w:lineRule="auto"/>
              <w:ind w:left="720"/>
              <w:rPr>
                <w:rFonts w:ascii="Times New Roman" w:eastAsia="Times New Roman" w:hAnsi="Times New Roman" w:cs="Times New Roman"/>
                <w:sz w:val="24"/>
                <w:szCs w:val="24"/>
              </w:rPr>
            </w:pPr>
          </w:p>
          <w:p w:rsidR="008B44CE" w:rsidRDefault="00A4414B">
            <w:pPr>
              <w:numPr>
                <w:ilvl w:val="0"/>
                <w:numId w:val="31"/>
              </w:numPr>
              <w:spacing w:after="0" w:line="240" w:lineRule="auto"/>
              <w:ind w:left="108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Developed code to automate expected and actual WERS Refresh Output CSV’s with 400+ attributes using java collections framework.</w:t>
            </w:r>
          </w:p>
          <w:p w:rsidR="008B44CE" w:rsidRDefault="008B44CE">
            <w:pPr>
              <w:spacing w:after="0" w:line="240" w:lineRule="auto"/>
              <w:ind w:left="720"/>
              <w:rPr>
                <w:rFonts w:ascii="Times New Roman" w:eastAsia="Times New Roman" w:hAnsi="Times New Roman" w:cs="Times New Roman"/>
                <w:sz w:val="24"/>
                <w:szCs w:val="24"/>
              </w:rPr>
            </w:pPr>
          </w:p>
          <w:p w:rsidR="008B44CE" w:rsidRDefault="00A4414B">
            <w:pPr>
              <w:numPr>
                <w:ilvl w:val="0"/>
                <w:numId w:val="32"/>
              </w:numPr>
              <w:spacing w:after="0" w:line="240" w:lineRule="auto"/>
              <w:ind w:left="108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Have written around 200+ Junit Test scripts covering positive and negative scenarios for all the requirements developed.</w:t>
            </w:r>
          </w:p>
          <w:p w:rsidR="008B44CE" w:rsidRDefault="008B44CE">
            <w:pPr>
              <w:spacing w:after="0" w:line="240" w:lineRule="auto"/>
              <w:ind w:left="1080"/>
              <w:jc w:val="both"/>
              <w:rPr>
                <w:rFonts w:ascii="Times New Roman" w:eastAsia="Times New Roman" w:hAnsi="Times New Roman" w:cs="Times New Roman"/>
                <w:sz w:val="24"/>
                <w:szCs w:val="24"/>
              </w:rPr>
            </w:pPr>
          </w:p>
          <w:p w:rsidR="008B44CE" w:rsidRDefault="00A4414B">
            <w:pPr>
              <w:numPr>
                <w:ilvl w:val="0"/>
                <w:numId w:val="33"/>
              </w:numPr>
              <w:spacing w:after="0" w:line="240" w:lineRule="auto"/>
              <w:ind w:left="108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Used Find bugs tool to deliver the code without any bugs and used profiler tools to improve the performance of all the applications developed as a regular practice.</w:t>
            </w:r>
          </w:p>
          <w:p w:rsidR="008B44CE" w:rsidRDefault="008B44CE">
            <w:pPr>
              <w:spacing w:after="0" w:line="240" w:lineRule="auto"/>
              <w:jc w:val="both"/>
              <w:rPr>
                <w:rFonts w:ascii="Times New Roman" w:eastAsia="Times New Roman" w:hAnsi="Times New Roman" w:cs="Times New Roman"/>
                <w:sz w:val="24"/>
                <w:szCs w:val="24"/>
              </w:rPr>
            </w:pPr>
          </w:p>
          <w:p w:rsidR="008B44CE" w:rsidRDefault="008B44CE">
            <w:pPr>
              <w:spacing w:after="0" w:line="240" w:lineRule="auto"/>
              <w:rPr>
                <w:rFonts w:ascii="Times New Roman" w:hAnsi="Times New Roman" w:cs="Times New Roman"/>
                <w:sz w:val="24"/>
                <w:szCs w:val="24"/>
              </w:rPr>
            </w:pPr>
          </w:p>
        </w:tc>
      </w:tr>
    </w:tbl>
    <w:p w:rsidR="008B44CE" w:rsidRDefault="008B44CE">
      <w:pPr>
        <w:spacing w:after="0" w:line="240" w:lineRule="auto"/>
        <w:jc w:val="both"/>
        <w:rPr>
          <w:rFonts w:ascii="Times New Roman" w:eastAsia="Times New Roman" w:hAnsi="Times New Roman" w:cs="Times New Roman"/>
          <w:b/>
          <w:sz w:val="24"/>
          <w:szCs w:val="24"/>
        </w:rPr>
      </w:pPr>
    </w:p>
    <w:p w:rsidR="008B44CE" w:rsidRDefault="00A4414B">
      <w:pPr>
        <w:spacing w:after="0" w:line="240" w:lineRule="auto"/>
        <w:ind w:left="2970" w:hanging="288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Experience </w:t>
      </w:r>
      <w:r>
        <w:rPr>
          <w:rFonts w:ascii="Times New Roman" w:eastAsia="Times New Roman" w:hAnsi="Times New Roman" w:cs="Times New Roman"/>
          <w:b/>
          <w:sz w:val="24"/>
          <w:szCs w:val="24"/>
          <w:lang w:val="en-US"/>
        </w:rPr>
        <w:t>7</w:t>
      </w:r>
      <w:r>
        <w:rPr>
          <w:rFonts w:ascii="Times New Roman" w:eastAsia="Times New Roman" w:hAnsi="Times New Roman" w:cs="Times New Roman"/>
          <w:sz w:val="24"/>
          <w:szCs w:val="24"/>
        </w:rPr>
        <w:t>:</w:t>
      </w:r>
    </w:p>
    <w:p w:rsidR="008B44CE" w:rsidRDefault="00A4414B">
      <w:pPr>
        <w:tabs>
          <w:tab w:val="left" w:pos="720"/>
        </w:tabs>
        <w:spacing w:after="0" w:line="240" w:lineRule="auto"/>
        <w:ind w:firstLineChars="50" w:firstLine="122"/>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u w:val="single"/>
        </w:rPr>
        <w:t>Project Details</w:t>
      </w:r>
    </w:p>
    <w:p w:rsidR="008B44CE" w:rsidRDefault="008B44CE">
      <w:pPr>
        <w:spacing w:after="0" w:line="240" w:lineRule="auto"/>
        <w:jc w:val="both"/>
        <w:rPr>
          <w:rFonts w:ascii="Times New Roman" w:eastAsia="Times New Roman" w:hAnsi="Times New Roman" w:cs="Times New Roman"/>
          <w:b/>
          <w:sz w:val="24"/>
          <w:szCs w:val="24"/>
        </w:rPr>
      </w:pPr>
    </w:p>
    <w:tbl>
      <w:tblPr>
        <w:tblW w:w="0" w:type="auto"/>
        <w:tblInd w:w="198" w:type="dxa"/>
        <w:tblCellMar>
          <w:left w:w="10" w:type="dxa"/>
          <w:right w:w="10" w:type="dxa"/>
        </w:tblCellMar>
        <w:tblLook w:val="04A0" w:firstRow="1" w:lastRow="0" w:firstColumn="1" w:lastColumn="0" w:noHBand="0" w:noVBand="1"/>
      </w:tblPr>
      <w:tblGrid>
        <w:gridCol w:w="1647"/>
        <w:gridCol w:w="2820"/>
        <w:gridCol w:w="4577"/>
      </w:tblGrid>
      <w:tr w:rsidR="008B44CE">
        <w:tc>
          <w:tcPr>
            <w:tcW w:w="21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B44CE" w:rsidRDefault="00A4414B">
            <w:pPr>
              <w:spacing w:after="0" w:line="240" w:lineRule="auto"/>
              <w:jc w:val="both"/>
              <w:rPr>
                <w:rFonts w:ascii="Times New Roman" w:hAnsi="Times New Roman" w:cs="Times New Roman"/>
                <w:sz w:val="24"/>
                <w:szCs w:val="24"/>
              </w:rPr>
            </w:pPr>
            <w:r>
              <w:rPr>
                <w:rFonts w:ascii="Times New Roman" w:eastAsia="Times New Roman" w:hAnsi="Times New Roman" w:cs="Times New Roman"/>
                <w:b/>
                <w:sz w:val="24"/>
                <w:szCs w:val="24"/>
              </w:rPr>
              <w:t>Project Title</w:t>
            </w:r>
          </w:p>
        </w:tc>
        <w:tc>
          <w:tcPr>
            <w:tcW w:w="44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B44CE" w:rsidRDefault="00A4414B">
            <w:pPr>
              <w:spacing w:after="0" w:line="240" w:lineRule="auto"/>
              <w:jc w:val="both"/>
              <w:rPr>
                <w:rFonts w:ascii="Times New Roman" w:hAnsi="Times New Roman" w:cs="Times New Roman"/>
                <w:sz w:val="24"/>
                <w:szCs w:val="24"/>
              </w:rPr>
            </w:pPr>
            <w:r>
              <w:rPr>
                <w:rFonts w:ascii="Times New Roman" w:eastAsia="Times New Roman" w:hAnsi="Times New Roman" w:cs="Times New Roman"/>
                <w:sz w:val="24"/>
                <w:szCs w:val="24"/>
              </w:rPr>
              <w:t>Kimberly-Clark</w:t>
            </w:r>
          </w:p>
        </w:tc>
        <w:tc>
          <w:tcPr>
            <w:tcW w:w="76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B44CE" w:rsidRDefault="00A4414B">
            <w:pPr>
              <w:spacing w:after="0" w:line="240" w:lineRule="auto"/>
              <w:jc w:val="both"/>
              <w:rPr>
                <w:rFonts w:ascii="Times New Roman" w:hAnsi="Times New Roman" w:cs="Times New Roman"/>
                <w:sz w:val="24"/>
                <w:szCs w:val="24"/>
              </w:rPr>
            </w:pPr>
            <w:r>
              <w:rPr>
                <w:rFonts w:ascii="Times New Roman" w:eastAsia="Times New Roman" w:hAnsi="Times New Roman" w:cs="Times New Roman"/>
                <w:b/>
                <w:sz w:val="24"/>
                <w:szCs w:val="24"/>
              </w:rPr>
              <w:t xml:space="preserve">Project </w:t>
            </w:r>
            <w:r>
              <w:rPr>
                <w:rFonts w:ascii="Times New Roman" w:eastAsia="Times New Roman" w:hAnsi="Times New Roman" w:cs="Times New Roman"/>
                <w:b/>
                <w:sz w:val="24"/>
                <w:szCs w:val="24"/>
              </w:rPr>
              <w:t>Highlights</w:t>
            </w:r>
          </w:p>
        </w:tc>
      </w:tr>
      <w:tr w:rsidR="008B44CE">
        <w:tc>
          <w:tcPr>
            <w:tcW w:w="21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B44CE" w:rsidRDefault="00A4414B">
            <w:pPr>
              <w:spacing w:after="0" w:line="240" w:lineRule="auto"/>
              <w:jc w:val="both"/>
              <w:rPr>
                <w:rFonts w:ascii="Times New Roman" w:hAnsi="Times New Roman" w:cs="Times New Roman"/>
                <w:sz w:val="24"/>
                <w:szCs w:val="24"/>
              </w:rPr>
            </w:pPr>
            <w:r>
              <w:rPr>
                <w:rFonts w:ascii="Times New Roman" w:eastAsia="Times New Roman" w:hAnsi="Times New Roman" w:cs="Times New Roman"/>
                <w:b/>
                <w:sz w:val="24"/>
                <w:szCs w:val="24"/>
              </w:rPr>
              <w:t>Client</w:t>
            </w:r>
          </w:p>
        </w:tc>
        <w:tc>
          <w:tcPr>
            <w:tcW w:w="44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B44CE" w:rsidRDefault="00A4414B">
            <w:pPr>
              <w:spacing w:after="0" w:line="240" w:lineRule="auto"/>
              <w:jc w:val="both"/>
              <w:rPr>
                <w:rFonts w:ascii="Times New Roman" w:hAnsi="Times New Roman" w:cs="Times New Roman"/>
                <w:sz w:val="24"/>
                <w:szCs w:val="24"/>
              </w:rPr>
            </w:pPr>
            <w:r>
              <w:rPr>
                <w:rFonts w:ascii="Times New Roman" w:eastAsia="Times New Roman" w:hAnsi="Times New Roman" w:cs="Times New Roman"/>
                <w:sz w:val="24"/>
                <w:szCs w:val="24"/>
              </w:rPr>
              <w:t>Kimberly-Clark Corporation</w:t>
            </w:r>
          </w:p>
        </w:tc>
        <w:tc>
          <w:tcPr>
            <w:tcW w:w="7634"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B44CE" w:rsidRDefault="00A4414B">
            <w:pPr>
              <w:spacing w:before="100" w:after="100" w:line="240" w:lineRule="auto"/>
              <w:rPr>
                <w:rFonts w:ascii="Times New Roman" w:hAnsi="Times New Roman" w:cs="Times New Roman"/>
                <w:sz w:val="24"/>
                <w:szCs w:val="24"/>
              </w:rPr>
            </w:pPr>
            <w:r>
              <w:rPr>
                <w:rFonts w:ascii="Times New Roman" w:eastAsia="Times New Roman" w:hAnsi="Times New Roman" w:cs="Times New Roman"/>
                <w:sz w:val="24"/>
                <w:szCs w:val="24"/>
              </w:rPr>
              <w:t>Project is to provide 24/7 Support to maintain the Windows Servers by  Troubleshooting issues with Operating system, server performance, printers,  Files and Hardware.</w:t>
            </w:r>
          </w:p>
        </w:tc>
      </w:tr>
      <w:tr w:rsidR="008B44CE">
        <w:tc>
          <w:tcPr>
            <w:tcW w:w="21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B44CE" w:rsidRDefault="00A4414B">
            <w:pPr>
              <w:spacing w:after="0" w:line="240" w:lineRule="auto"/>
              <w:jc w:val="both"/>
              <w:rPr>
                <w:rFonts w:ascii="Times New Roman" w:hAnsi="Times New Roman" w:cs="Times New Roman"/>
                <w:sz w:val="24"/>
                <w:szCs w:val="24"/>
              </w:rPr>
            </w:pPr>
            <w:r>
              <w:rPr>
                <w:rFonts w:ascii="Times New Roman" w:eastAsia="Times New Roman" w:hAnsi="Times New Roman" w:cs="Times New Roman"/>
                <w:b/>
                <w:sz w:val="24"/>
                <w:szCs w:val="24"/>
              </w:rPr>
              <w:t>Role</w:t>
            </w:r>
          </w:p>
        </w:tc>
        <w:tc>
          <w:tcPr>
            <w:tcW w:w="44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B44CE" w:rsidRDefault="00A4414B">
            <w:pPr>
              <w:spacing w:after="0" w:line="240" w:lineRule="auto"/>
              <w:jc w:val="both"/>
              <w:rPr>
                <w:rFonts w:ascii="Times New Roman" w:hAnsi="Times New Roman" w:cs="Times New Roman"/>
                <w:sz w:val="24"/>
                <w:szCs w:val="24"/>
              </w:rPr>
            </w:pPr>
            <w:r>
              <w:rPr>
                <w:rFonts w:ascii="Times New Roman" w:eastAsia="Times New Roman" w:hAnsi="Times New Roman" w:cs="Times New Roman"/>
                <w:sz w:val="24"/>
                <w:szCs w:val="24"/>
              </w:rPr>
              <w:t xml:space="preserve">Assistant System Engineer </w:t>
            </w:r>
            <w:r>
              <w:rPr>
                <w:rFonts w:ascii="Times New Roman" w:eastAsia="Times New Roman" w:hAnsi="Times New Roman" w:cs="Times New Roman"/>
                <w:sz w:val="24"/>
                <w:szCs w:val="24"/>
              </w:rPr>
              <w:t>Trainee</w:t>
            </w:r>
          </w:p>
        </w:tc>
        <w:tc>
          <w:tcPr>
            <w:tcW w:w="7634"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B44CE" w:rsidRDefault="008B44CE">
            <w:pPr>
              <w:spacing w:after="200" w:line="276" w:lineRule="auto"/>
              <w:rPr>
                <w:rFonts w:ascii="Times New Roman" w:hAnsi="Times New Roman" w:cs="Times New Roman"/>
                <w:sz w:val="24"/>
                <w:szCs w:val="24"/>
              </w:rPr>
            </w:pPr>
          </w:p>
        </w:tc>
      </w:tr>
      <w:tr w:rsidR="008B44CE">
        <w:tc>
          <w:tcPr>
            <w:tcW w:w="21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B44CE" w:rsidRDefault="00A4414B">
            <w:pPr>
              <w:spacing w:after="0" w:line="240" w:lineRule="auto"/>
              <w:jc w:val="both"/>
              <w:rPr>
                <w:rFonts w:ascii="Times New Roman" w:hAnsi="Times New Roman" w:cs="Times New Roman"/>
                <w:sz w:val="24"/>
                <w:szCs w:val="24"/>
              </w:rPr>
            </w:pPr>
            <w:r>
              <w:rPr>
                <w:rFonts w:ascii="Times New Roman" w:eastAsia="Times New Roman" w:hAnsi="Times New Roman" w:cs="Times New Roman"/>
                <w:b/>
                <w:sz w:val="24"/>
                <w:szCs w:val="24"/>
              </w:rPr>
              <w:t>Server</w:t>
            </w:r>
          </w:p>
        </w:tc>
        <w:tc>
          <w:tcPr>
            <w:tcW w:w="44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B44CE" w:rsidRDefault="00A4414B">
            <w:pPr>
              <w:spacing w:after="0" w:line="240" w:lineRule="auto"/>
              <w:jc w:val="both"/>
              <w:rPr>
                <w:rFonts w:ascii="Times New Roman" w:hAnsi="Times New Roman" w:cs="Times New Roman"/>
                <w:sz w:val="24"/>
                <w:szCs w:val="24"/>
              </w:rPr>
            </w:pPr>
            <w:r>
              <w:rPr>
                <w:rFonts w:ascii="Times New Roman" w:eastAsia="Times New Roman" w:hAnsi="Times New Roman" w:cs="Times New Roman"/>
                <w:sz w:val="24"/>
                <w:szCs w:val="24"/>
              </w:rPr>
              <w:t>Windows Server 2008</w:t>
            </w:r>
          </w:p>
        </w:tc>
        <w:tc>
          <w:tcPr>
            <w:tcW w:w="7634"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B44CE" w:rsidRDefault="008B44CE">
            <w:pPr>
              <w:spacing w:after="200" w:line="276" w:lineRule="auto"/>
              <w:rPr>
                <w:rFonts w:ascii="Times New Roman" w:hAnsi="Times New Roman" w:cs="Times New Roman"/>
                <w:sz w:val="24"/>
                <w:szCs w:val="24"/>
              </w:rPr>
            </w:pPr>
          </w:p>
        </w:tc>
      </w:tr>
      <w:tr w:rsidR="008B44CE">
        <w:tc>
          <w:tcPr>
            <w:tcW w:w="21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B44CE" w:rsidRDefault="008B44CE">
            <w:pPr>
              <w:spacing w:after="0" w:line="240" w:lineRule="auto"/>
              <w:jc w:val="both"/>
              <w:rPr>
                <w:rFonts w:ascii="Times New Roman" w:eastAsia="Times New Roman" w:hAnsi="Times New Roman" w:cs="Times New Roman"/>
                <w:b/>
                <w:sz w:val="24"/>
                <w:szCs w:val="24"/>
              </w:rPr>
            </w:pPr>
          </w:p>
          <w:p w:rsidR="008B44CE" w:rsidRDefault="00A4414B">
            <w:pPr>
              <w:spacing w:after="0" w:line="240" w:lineRule="auto"/>
              <w:jc w:val="both"/>
              <w:rPr>
                <w:rFonts w:ascii="Times New Roman" w:hAnsi="Times New Roman" w:cs="Times New Roman"/>
                <w:sz w:val="24"/>
                <w:szCs w:val="24"/>
              </w:rPr>
            </w:pPr>
            <w:r>
              <w:rPr>
                <w:rFonts w:ascii="Times New Roman" w:eastAsia="Times New Roman" w:hAnsi="Times New Roman" w:cs="Times New Roman"/>
                <w:b/>
                <w:sz w:val="24"/>
                <w:szCs w:val="24"/>
              </w:rPr>
              <w:t>Duration</w:t>
            </w:r>
          </w:p>
        </w:tc>
        <w:tc>
          <w:tcPr>
            <w:tcW w:w="44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B44CE" w:rsidRDefault="008B44CE">
            <w:pPr>
              <w:spacing w:after="0" w:line="240" w:lineRule="auto"/>
              <w:jc w:val="both"/>
              <w:rPr>
                <w:rFonts w:ascii="Times New Roman" w:eastAsia="Times New Roman" w:hAnsi="Times New Roman" w:cs="Times New Roman"/>
                <w:sz w:val="24"/>
                <w:szCs w:val="24"/>
              </w:rPr>
            </w:pPr>
          </w:p>
          <w:p w:rsidR="008B44CE" w:rsidRDefault="00A4414B">
            <w:pPr>
              <w:spacing w:after="0" w:line="240" w:lineRule="auto"/>
              <w:jc w:val="both"/>
              <w:rPr>
                <w:rFonts w:ascii="Times New Roman" w:hAnsi="Times New Roman" w:cs="Times New Roman"/>
                <w:sz w:val="24"/>
                <w:szCs w:val="24"/>
              </w:rPr>
            </w:pPr>
            <w:r>
              <w:rPr>
                <w:rFonts w:ascii="Times New Roman" w:eastAsia="Times New Roman" w:hAnsi="Times New Roman" w:cs="Times New Roman"/>
                <w:sz w:val="24"/>
                <w:szCs w:val="24"/>
              </w:rPr>
              <w:t>Oct 2012 to Apr 2014</w:t>
            </w:r>
          </w:p>
        </w:tc>
        <w:tc>
          <w:tcPr>
            <w:tcW w:w="7634"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B44CE" w:rsidRDefault="008B44CE">
            <w:pPr>
              <w:spacing w:after="200" w:line="276" w:lineRule="auto"/>
              <w:rPr>
                <w:rFonts w:ascii="Times New Roman" w:hAnsi="Times New Roman" w:cs="Times New Roman"/>
                <w:sz w:val="24"/>
                <w:szCs w:val="24"/>
              </w:rPr>
            </w:pPr>
          </w:p>
        </w:tc>
      </w:tr>
      <w:tr w:rsidR="008B44CE">
        <w:tc>
          <w:tcPr>
            <w:tcW w:w="14241"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B44CE" w:rsidRDefault="008B44CE">
            <w:pPr>
              <w:spacing w:after="0" w:line="240" w:lineRule="auto"/>
              <w:jc w:val="both"/>
              <w:rPr>
                <w:rFonts w:ascii="Times New Roman" w:eastAsia="Times New Roman" w:hAnsi="Times New Roman" w:cs="Times New Roman"/>
                <w:b/>
                <w:sz w:val="24"/>
                <w:szCs w:val="24"/>
              </w:rPr>
            </w:pPr>
          </w:p>
          <w:p w:rsidR="008B44CE" w:rsidRDefault="00A4414B">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Responsibilities:-</w:t>
            </w:r>
          </w:p>
          <w:p w:rsidR="008B44CE" w:rsidRDefault="008B44CE">
            <w:pPr>
              <w:spacing w:after="0" w:line="240" w:lineRule="auto"/>
              <w:jc w:val="both"/>
              <w:rPr>
                <w:rFonts w:ascii="Times New Roman" w:eastAsia="Times New Roman" w:hAnsi="Times New Roman" w:cs="Times New Roman"/>
                <w:b/>
                <w:sz w:val="24"/>
                <w:szCs w:val="24"/>
              </w:rPr>
            </w:pPr>
          </w:p>
          <w:p w:rsidR="008B44CE" w:rsidRDefault="00A4414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Major Troubleshooting done with:</w:t>
            </w:r>
          </w:p>
          <w:p w:rsidR="008B44CE" w:rsidRDefault="00A4414B">
            <w:pPr>
              <w:numPr>
                <w:ilvl w:val="0"/>
                <w:numId w:val="34"/>
              </w:numPr>
              <w:tabs>
                <w:tab w:val="left" w:pos="720"/>
              </w:tabs>
              <w:spacing w:after="0" w:line="240" w:lineRule="auto"/>
              <w:ind w:left="72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Server Network Interface card(NIC)/ Teaming issue</w:t>
            </w:r>
          </w:p>
          <w:p w:rsidR="008B44CE" w:rsidRDefault="00A4414B">
            <w:pPr>
              <w:numPr>
                <w:ilvl w:val="0"/>
                <w:numId w:val="34"/>
              </w:numPr>
              <w:tabs>
                <w:tab w:val="left" w:pos="720"/>
              </w:tabs>
              <w:spacing w:after="0" w:line="240" w:lineRule="auto"/>
              <w:ind w:left="72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ILO(Integrated Lights Out) Connectivity issue</w:t>
            </w:r>
          </w:p>
          <w:p w:rsidR="008B44CE" w:rsidRDefault="00A4414B">
            <w:pPr>
              <w:numPr>
                <w:ilvl w:val="0"/>
                <w:numId w:val="34"/>
              </w:numPr>
              <w:tabs>
                <w:tab w:val="left" w:pos="720"/>
              </w:tabs>
              <w:spacing w:after="0" w:line="240" w:lineRule="auto"/>
              <w:ind w:left="72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Folder and file Access </w:t>
            </w:r>
            <w:r>
              <w:rPr>
                <w:rFonts w:ascii="Times New Roman" w:eastAsia="Times New Roman" w:hAnsi="Times New Roman" w:cs="Times New Roman"/>
                <w:sz w:val="24"/>
                <w:szCs w:val="24"/>
              </w:rPr>
              <w:t>Issues</w:t>
            </w:r>
          </w:p>
          <w:p w:rsidR="008B44CE" w:rsidRDefault="00A4414B">
            <w:pPr>
              <w:numPr>
                <w:ilvl w:val="0"/>
                <w:numId w:val="34"/>
              </w:numPr>
              <w:tabs>
                <w:tab w:val="left" w:pos="720"/>
              </w:tabs>
              <w:spacing w:after="0" w:line="240" w:lineRule="auto"/>
              <w:ind w:left="72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Break fix/vendor co-ordination</w:t>
            </w:r>
          </w:p>
          <w:p w:rsidR="008B44CE" w:rsidRDefault="00A4414B">
            <w:pPr>
              <w:numPr>
                <w:ilvl w:val="0"/>
                <w:numId w:val="34"/>
              </w:numPr>
              <w:tabs>
                <w:tab w:val="left" w:pos="720"/>
              </w:tabs>
              <w:spacing w:after="0" w:line="240" w:lineRule="auto"/>
              <w:ind w:left="72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Performance issues</w:t>
            </w:r>
          </w:p>
          <w:p w:rsidR="008B44CE" w:rsidRDefault="00A4414B">
            <w:pPr>
              <w:numPr>
                <w:ilvl w:val="0"/>
                <w:numId w:val="34"/>
              </w:numPr>
              <w:tabs>
                <w:tab w:val="left" w:pos="720"/>
              </w:tabs>
              <w:spacing w:after="0" w:line="240" w:lineRule="auto"/>
              <w:ind w:left="72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Server down issues</w:t>
            </w:r>
          </w:p>
          <w:p w:rsidR="008B44CE" w:rsidRDefault="00A4414B">
            <w:pPr>
              <w:numPr>
                <w:ilvl w:val="0"/>
                <w:numId w:val="34"/>
              </w:numPr>
              <w:tabs>
                <w:tab w:val="left" w:pos="720"/>
              </w:tabs>
              <w:spacing w:after="0" w:line="240" w:lineRule="auto"/>
              <w:ind w:left="72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Host Unreachable issues</w:t>
            </w:r>
          </w:p>
          <w:p w:rsidR="008B44CE" w:rsidRDefault="00A4414B">
            <w:pPr>
              <w:numPr>
                <w:ilvl w:val="0"/>
                <w:numId w:val="34"/>
              </w:numPr>
              <w:tabs>
                <w:tab w:val="left" w:pos="720"/>
              </w:tabs>
              <w:spacing w:after="0" w:line="240" w:lineRule="auto"/>
              <w:ind w:left="72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Power/Network Outage</w:t>
            </w:r>
          </w:p>
          <w:p w:rsidR="008B44CE" w:rsidRDefault="00A4414B">
            <w:pPr>
              <w:numPr>
                <w:ilvl w:val="0"/>
                <w:numId w:val="34"/>
              </w:numPr>
              <w:tabs>
                <w:tab w:val="left" w:pos="720"/>
              </w:tabs>
              <w:spacing w:after="0" w:line="240" w:lineRule="auto"/>
              <w:ind w:left="72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Check disk Issue(Disk errors)</w:t>
            </w:r>
          </w:p>
          <w:p w:rsidR="008B44CE" w:rsidRDefault="00A4414B">
            <w:pPr>
              <w:numPr>
                <w:ilvl w:val="0"/>
                <w:numId w:val="34"/>
              </w:numPr>
              <w:tabs>
                <w:tab w:val="left" w:pos="720"/>
              </w:tabs>
              <w:spacing w:after="0" w:line="240" w:lineRule="auto"/>
              <w:ind w:left="72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CPU looping</w:t>
            </w:r>
          </w:p>
          <w:p w:rsidR="008B44CE" w:rsidRDefault="00A4414B">
            <w:pPr>
              <w:numPr>
                <w:ilvl w:val="0"/>
                <w:numId w:val="34"/>
              </w:numPr>
              <w:tabs>
                <w:tab w:val="left" w:pos="720"/>
              </w:tabs>
              <w:spacing w:after="0" w:line="240" w:lineRule="auto"/>
              <w:ind w:left="72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Disk upgrade activities</w:t>
            </w:r>
          </w:p>
          <w:p w:rsidR="008B44CE" w:rsidRDefault="00A4414B">
            <w:pPr>
              <w:numPr>
                <w:ilvl w:val="0"/>
                <w:numId w:val="34"/>
              </w:numPr>
              <w:tabs>
                <w:tab w:val="left" w:pos="720"/>
              </w:tabs>
              <w:spacing w:after="0" w:line="240" w:lineRule="auto"/>
              <w:ind w:left="72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Printer creation/issues</w:t>
            </w:r>
          </w:p>
          <w:p w:rsidR="008B44CE" w:rsidRDefault="008B44CE">
            <w:pPr>
              <w:spacing w:after="0" w:line="240" w:lineRule="auto"/>
              <w:ind w:left="720"/>
              <w:rPr>
                <w:rFonts w:ascii="Times New Roman" w:eastAsia="Times New Roman" w:hAnsi="Times New Roman" w:cs="Times New Roman"/>
                <w:sz w:val="24"/>
                <w:szCs w:val="24"/>
              </w:rPr>
            </w:pPr>
          </w:p>
          <w:p w:rsidR="008B44CE" w:rsidRDefault="00A4414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Got exposure from various Domain </w:t>
            </w:r>
            <w:r>
              <w:rPr>
                <w:rFonts w:ascii="Times New Roman" w:eastAsia="Times New Roman" w:hAnsi="Times New Roman" w:cs="Times New Roman"/>
                <w:sz w:val="24"/>
                <w:szCs w:val="24"/>
              </w:rPr>
              <w:t>-VMware, Web services and Messaging.</w:t>
            </w:r>
          </w:p>
          <w:p w:rsidR="008B44CE" w:rsidRDefault="00A4414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VMware</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Installation, configuration and management of VMware ESX/ </w:t>
            </w:r>
            <w:proofErr w:type="spellStart"/>
            <w:r>
              <w:rPr>
                <w:rFonts w:ascii="Times New Roman" w:eastAsia="Times New Roman" w:hAnsi="Times New Roman" w:cs="Times New Roman"/>
                <w:sz w:val="24"/>
                <w:szCs w:val="24"/>
              </w:rPr>
              <w:t>ESXi</w:t>
            </w:r>
            <w:proofErr w:type="spellEnd"/>
            <w:r>
              <w:rPr>
                <w:rFonts w:ascii="Times New Roman" w:eastAsia="Times New Roman" w:hAnsi="Times New Roman" w:cs="Times New Roman"/>
                <w:sz w:val="24"/>
                <w:szCs w:val="24"/>
              </w:rPr>
              <w:t xml:space="preserve"> hosts and   </w:t>
            </w:r>
            <w:proofErr w:type="spellStart"/>
            <w:r>
              <w:rPr>
                <w:rFonts w:ascii="Times New Roman" w:eastAsia="Times New Roman" w:hAnsi="Times New Roman" w:cs="Times New Roman"/>
                <w:sz w:val="24"/>
                <w:szCs w:val="24"/>
              </w:rPr>
              <w:t>Vcenter</w:t>
            </w:r>
            <w:proofErr w:type="spellEnd"/>
            <w:r>
              <w:rPr>
                <w:rFonts w:ascii="Times New Roman" w:eastAsia="Times New Roman" w:hAnsi="Times New Roman" w:cs="Times New Roman"/>
                <w:sz w:val="24"/>
                <w:szCs w:val="24"/>
              </w:rPr>
              <w:t xml:space="preserve"> Server</w:t>
            </w:r>
          </w:p>
          <w:p w:rsidR="008B44CE" w:rsidRDefault="00A4414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Messaging</w:t>
            </w:r>
            <w:r>
              <w:rPr>
                <w:rFonts w:ascii="Times New Roman" w:eastAsia="Times New Roman" w:hAnsi="Times New Roman" w:cs="Times New Roman"/>
                <w:sz w:val="24"/>
                <w:szCs w:val="24"/>
              </w:rPr>
              <w:t xml:space="preserve">:  Overview of Exchange 2010, Client Access Server, Mailbox server, Edge Transport  And Hub transport                </w:t>
            </w:r>
          </w:p>
          <w:p w:rsidR="008B44CE" w:rsidRDefault="00A4414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Web services</w:t>
            </w:r>
            <w:r>
              <w:rPr>
                <w:rFonts w:ascii="Times New Roman" w:eastAsia="Times New Roman" w:hAnsi="Times New Roman" w:cs="Times New Roman"/>
                <w:sz w:val="24"/>
                <w:szCs w:val="24"/>
              </w:rPr>
              <w:t>:  Overview of Internet Information Services(IIS 6 and 7)</w:t>
            </w:r>
          </w:p>
          <w:p w:rsidR="008B44CE" w:rsidRDefault="008B44CE">
            <w:pPr>
              <w:spacing w:after="0" w:line="240" w:lineRule="auto"/>
              <w:rPr>
                <w:rFonts w:ascii="Times New Roman" w:hAnsi="Times New Roman" w:cs="Times New Roman"/>
                <w:sz w:val="24"/>
                <w:szCs w:val="24"/>
              </w:rPr>
            </w:pPr>
          </w:p>
        </w:tc>
      </w:tr>
    </w:tbl>
    <w:p w:rsidR="008B44CE" w:rsidRDefault="008B44CE">
      <w:pPr>
        <w:spacing w:after="0" w:line="240" w:lineRule="auto"/>
        <w:jc w:val="both"/>
        <w:rPr>
          <w:rFonts w:ascii="Times New Roman" w:eastAsia="Times New Roman" w:hAnsi="Times New Roman" w:cs="Times New Roman"/>
          <w:b/>
          <w:sz w:val="24"/>
          <w:szCs w:val="24"/>
        </w:rPr>
      </w:pPr>
    </w:p>
    <w:p w:rsidR="008B44CE" w:rsidRDefault="00A4414B">
      <w:pPr>
        <w:spacing w:after="0" w:line="240" w:lineRule="auto"/>
        <w:rPr>
          <w:rFonts w:ascii="Times New Roman" w:eastAsia="Times New Roman" w:hAnsi="Times New Roman" w:cs="Times New Roman"/>
          <w:b/>
          <w:color w:val="000000"/>
          <w:sz w:val="24"/>
          <w:szCs w:val="24"/>
          <w:u w:val="single"/>
        </w:rPr>
      </w:pPr>
      <w:r>
        <w:rPr>
          <w:rFonts w:ascii="Times New Roman" w:eastAsia="Times New Roman" w:hAnsi="Times New Roman" w:cs="Times New Roman"/>
          <w:b/>
          <w:color w:val="000000"/>
          <w:sz w:val="24"/>
          <w:szCs w:val="24"/>
          <w:u w:val="single"/>
        </w:rPr>
        <w:t>Education</w:t>
      </w:r>
    </w:p>
    <w:p w:rsidR="008B44CE" w:rsidRDefault="008B44CE">
      <w:pPr>
        <w:spacing w:after="0" w:line="240" w:lineRule="auto"/>
        <w:jc w:val="both"/>
        <w:rPr>
          <w:rFonts w:ascii="Times New Roman" w:eastAsia="Times New Roman" w:hAnsi="Times New Roman" w:cs="Times New Roman"/>
          <w:sz w:val="24"/>
          <w:szCs w:val="24"/>
        </w:rPr>
      </w:pPr>
    </w:p>
    <w:p w:rsidR="008B44CE" w:rsidRDefault="00A4414B">
      <w:pPr>
        <w:numPr>
          <w:ilvl w:val="0"/>
          <w:numId w:val="35"/>
        </w:numPr>
        <w:tabs>
          <w:tab w:val="left" w:pos="720"/>
        </w:tabs>
        <w:spacing w:after="0" w:line="240" w:lineRule="auto"/>
        <w:ind w:left="720" w:hanging="36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Bachelor’s in Engineering [Electronics &amp; Communication Engineering] </w:t>
      </w:r>
      <w:r>
        <w:rPr>
          <w:rFonts w:ascii="Times New Roman" w:eastAsia="Times New Roman" w:hAnsi="Times New Roman" w:cs="Times New Roman"/>
          <w:sz w:val="24"/>
          <w:szCs w:val="24"/>
        </w:rPr>
        <w:t xml:space="preserve">(CGPA: </w:t>
      </w:r>
      <w:r>
        <w:rPr>
          <w:rFonts w:ascii="Times New Roman" w:eastAsia="Times New Roman" w:hAnsi="Times New Roman" w:cs="Times New Roman"/>
          <w:b/>
          <w:sz w:val="24"/>
          <w:szCs w:val="24"/>
        </w:rPr>
        <w:t>8.44</w:t>
      </w:r>
      <w:r>
        <w:rPr>
          <w:rFonts w:ascii="Times New Roman" w:eastAsia="Times New Roman" w:hAnsi="Times New Roman" w:cs="Times New Roman"/>
          <w:sz w:val="24"/>
          <w:szCs w:val="24"/>
        </w:rPr>
        <w:t xml:space="preserve">) from Anna University. 2008-2012. </w:t>
      </w:r>
    </w:p>
    <w:p w:rsidR="008B44CE" w:rsidRDefault="008B44CE">
      <w:pPr>
        <w:spacing w:after="0" w:line="240" w:lineRule="auto"/>
        <w:ind w:left="720"/>
        <w:rPr>
          <w:rFonts w:ascii="Times New Roman" w:eastAsia="Times New Roman" w:hAnsi="Times New Roman" w:cs="Times New Roman"/>
          <w:sz w:val="24"/>
          <w:szCs w:val="24"/>
        </w:rPr>
      </w:pPr>
    </w:p>
    <w:p w:rsidR="008B44CE" w:rsidRDefault="00A4414B">
      <w:pPr>
        <w:numPr>
          <w:ilvl w:val="0"/>
          <w:numId w:val="36"/>
        </w:numPr>
        <w:tabs>
          <w:tab w:val="left" w:pos="720"/>
        </w:tabs>
        <w:spacing w:after="0" w:line="240" w:lineRule="auto"/>
        <w:ind w:left="720" w:hanging="360"/>
        <w:rPr>
          <w:rFonts w:ascii="Times New Roman" w:eastAsia="Times New Roman" w:hAnsi="Times New Roman" w:cs="Times New Roman"/>
          <w:b/>
          <w:sz w:val="24"/>
          <w:szCs w:val="24"/>
        </w:rPr>
      </w:pPr>
      <w:r>
        <w:rPr>
          <w:rFonts w:ascii="Times New Roman" w:eastAsia="Times New Roman" w:hAnsi="Times New Roman" w:cs="Times New Roman"/>
          <w:b/>
          <w:sz w:val="24"/>
          <w:szCs w:val="24"/>
        </w:rPr>
        <w:t>Higher Secondary, (84.25%)</w:t>
      </w:r>
    </w:p>
    <w:p w:rsidR="008B44CE" w:rsidRDefault="00A4414B">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 Mary’s </w:t>
      </w:r>
      <w:r>
        <w:rPr>
          <w:rFonts w:ascii="Times New Roman" w:eastAsia="Times New Roman" w:hAnsi="Times New Roman" w:cs="Times New Roman"/>
          <w:sz w:val="24"/>
          <w:szCs w:val="24"/>
        </w:rPr>
        <w:t>Girls’ Higher Secondary School, Salem, 2007-2008</w:t>
      </w:r>
    </w:p>
    <w:p w:rsidR="008B44CE" w:rsidRDefault="00A4414B">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rsidR="008B44CE" w:rsidRDefault="00A4414B">
      <w:pPr>
        <w:numPr>
          <w:ilvl w:val="0"/>
          <w:numId w:val="37"/>
        </w:numPr>
        <w:tabs>
          <w:tab w:val="left" w:pos="720"/>
        </w:tabs>
        <w:spacing w:after="0" w:line="240" w:lineRule="auto"/>
        <w:ind w:left="720" w:hanging="360"/>
        <w:rPr>
          <w:rFonts w:ascii="Times New Roman" w:eastAsia="Times New Roman" w:hAnsi="Times New Roman" w:cs="Times New Roman"/>
          <w:b/>
          <w:sz w:val="24"/>
          <w:szCs w:val="24"/>
        </w:rPr>
      </w:pPr>
      <w:r>
        <w:rPr>
          <w:rFonts w:ascii="Times New Roman" w:eastAsia="Times New Roman" w:hAnsi="Times New Roman" w:cs="Times New Roman"/>
          <w:b/>
          <w:sz w:val="24"/>
          <w:szCs w:val="24"/>
        </w:rPr>
        <w:t>SSLC, (86.4%)</w:t>
      </w:r>
    </w:p>
    <w:p w:rsidR="008B44CE" w:rsidRDefault="00A4414B">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St. Mary’s Girls’ Higher Secondary School, Salem, 2005-2006</w:t>
      </w:r>
    </w:p>
    <w:p w:rsidR="008B44CE" w:rsidRDefault="008B44CE">
      <w:pPr>
        <w:spacing w:after="0" w:line="240" w:lineRule="auto"/>
        <w:ind w:left="720"/>
        <w:rPr>
          <w:rFonts w:ascii="Times New Roman" w:eastAsia="Times New Roman" w:hAnsi="Times New Roman" w:cs="Times New Roman"/>
          <w:sz w:val="24"/>
          <w:szCs w:val="24"/>
        </w:rPr>
      </w:pPr>
    </w:p>
    <w:p w:rsidR="008B44CE" w:rsidRDefault="00A4414B">
      <w:pPr>
        <w:tabs>
          <w:tab w:val="left" w:pos="720"/>
        </w:tabs>
        <w:spacing w:after="0" w:line="240" w:lineRule="auto"/>
        <w:rPr>
          <w:rFonts w:ascii="Times New Roman" w:eastAsia="Interstate-light" w:hAnsi="Times New Roman" w:cs="Times New Roman"/>
          <w:b/>
          <w:sz w:val="24"/>
          <w:szCs w:val="24"/>
          <w:shd w:val="clear" w:color="auto" w:fill="FFFFFF"/>
        </w:rPr>
      </w:pPr>
      <w:r>
        <w:rPr>
          <w:rFonts w:ascii="Times New Roman" w:eastAsia="Times New Roman" w:hAnsi="Times New Roman" w:cs="Times New Roman"/>
          <w:b/>
          <w:color w:val="000000"/>
          <w:sz w:val="24"/>
          <w:szCs w:val="24"/>
          <w:u w:val="single"/>
        </w:rPr>
        <w:t>Awards Received</w:t>
      </w:r>
      <w:r>
        <w:rPr>
          <w:rFonts w:ascii="Times New Roman" w:eastAsia="Interstate-light" w:hAnsi="Times New Roman" w:cs="Times New Roman"/>
          <w:b/>
          <w:sz w:val="24"/>
          <w:szCs w:val="24"/>
          <w:shd w:val="clear" w:color="auto" w:fill="FFFFFF"/>
        </w:rPr>
        <w:tab/>
      </w:r>
    </w:p>
    <w:p w:rsidR="008B44CE" w:rsidRDefault="00A4414B">
      <w:pPr>
        <w:tabs>
          <w:tab w:val="left" w:pos="3225"/>
        </w:tabs>
        <w:spacing w:after="150" w:line="240" w:lineRule="auto"/>
        <w:ind w:left="720"/>
        <w:rPr>
          <w:rFonts w:ascii="Times New Roman" w:eastAsia="Times New Roman" w:hAnsi="Times New Roman" w:cs="Times New Roman"/>
          <w:sz w:val="24"/>
          <w:szCs w:val="24"/>
          <w:shd w:val="clear" w:color="auto" w:fill="FFFFFF"/>
        </w:rPr>
      </w:pPr>
      <w:r>
        <w:rPr>
          <w:rFonts w:ascii="Times New Roman" w:eastAsia="Times New Roman" w:hAnsi="Times New Roman" w:cs="Times New Roman"/>
          <w:sz w:val="24"/>
          <w:szCs w:val="24"/>
          <w:shd w:val="clear" w:color="auto" w:fill="FFFFFF"/>
        </w:rPr>
        <w:t xml:space="preserve">Awarded with </w:t>
      </w:r>
      <w:proofErr w:type="spellStart"/>
      <w:r>
        <w:rPr>
          <w:rFonts w:ascii="Times New Roman" w:eastAsia="Times New Roman" w:hAnsi="Times New Roman" w:cs="Times New Roman"/>
          <w:sz w:val="24"/>
          <w:szCs w:val="24"/>
          <w:shd w:val="clear" w:color="auto" w:fill="FFFFFF"/>
        </w:rPr>
        <w:t>AnA</w:t>
      </w:r>
      <w:proofErr w:type="spellEnd"/>
      <w:r>
        <w:rPr>
          <w:rFonts w:ascii="Times New Roman" w:eastAsia="Times New Roman" w:hAnsi="Times New Roman" w:cs="Times New Roman"/>
          <w:sz w:val="24"/>
          <w:szCs w:val="24"/>
          <w:shd w:val="clear" w:color="auto" w:fill="FFFFFF"/>
        </w:rPr>
        <w:t xml:space="preserve"> Delivery Excellence Individual Accolades Ford for July 2016 for the completion of </w:t>
      </w:r>
    </w:p>
    <w:p w:rsidR="008B44CE" w:rsidRDefault="00A4414B">
      <w:pPr>
        <w:tabs>
          <w:tab w:val="left" w:pos="3225"/>
        </w:tabs>
        <w:spacing w:after="150" w:line="240" w:lineRule="auto"/>
        <w:ind w:left="720" w:firstLineChars="150" w:firstLine="360"/>
        <w:rPr>
          <w:rFonts w:ascii="Times New Roman" w:eastAsia="Times New Roman" w:hAnsi="Times New Roman" w:cs="Times New Roman"/>
          <w:sz w:val="24"/>
          <w:szCs w:val="24"/>
          <w:shd w:val="clear" w:color="auto" w:fill="FFFFFF"/>
        </w:rPr>
      </w:pPr>
      <w:r>
        <w:rPr>
          <w:rFonts w:ascii="Times New Roman" w:eastAsia="Times New Roman" w:hAnsi="Times New Roman" w:cs="Times New Roman"/>
          <w:sz w:val="24"/>
          <w:szCs w:val="24"/>
          <w:shd w:val="clear" w:color="auto" w:fill="FFFFFF"/>
        </w:rPr>
        <w:t>Ford Consumer Client Creation.</w:t>
      </w:r>
    </w:p>
    <w:p w:rsidR="008B44CE" w:rsidRDefault="00A4414B">
      <w:pPr>
        <w:tabs>
          <w:tab w:val="left" w:pos="3225"/>
        </w:tabs>
        <w:spacing w:after="150" w:line="240" w:lineRule="auto"/>
        <w:ind w:left="720"/>
        <w:rPr>
          <w:rFonts w:ascii="Times New Roman" w:eastAsia="Times New Roman" w:hAnsi="Times New Roman" w:cs="Times New Roman"/>
          <w:sz w:val="24"/>
          <w:szCs w:val="24"/>
          <w:shd w:val="clear" w:color="auto" w:fill="FFFFFF"/>
        </w:rPr>
      </w:pPr>
      <w:r>
        <w:rPr>
          <w:rFonts w:ascii="Times New Roman" w:eastAsia="Times New Roman" w:hAnsi="Times New Roman" w:cs="Times New Roman"/>
          <w:sz w:val="24"/>
          <w:szCs w:val="24"/>
          <w:shd w:val="clear" w:color="auto" w:fill="FFFFFF"/>
        </w:rPr>
        <w:t xml:space="preserve">Awarded with EMS PLM - yearly Kohinoor award twice on 2016 &amp; 2017 for the efforts put on for exploring </w:t>
      </w:r>
    </w:p>
    <w:p w:rsidR="008B44CE" w:rsidRDefault="00A4414B">
      <w:pPr>
        <w:tabs>
          <w:tab w:val="left" w:pos="3225"/>
        </w:tabs>
        <w:spacing w:after="150" w:line="240" w:lineRule="auto"/>
        <w:ind w:left="720" w:firstLineChars="100" w:firstLine="240"/>
        <w:rPr>
          <w:rFonts w:ascii="Times New Roman" w:eastAsia="Times New Roman" w:hAnsi="Times New Roman" w:cs="Times New Roman"/>
          <w:sz w:val="24"/>
          <w:szCs w:val="24"/>
          <w:shd w:val="clear" w:color="auto" w:fill="FFFFFF"/>
        </w:rPr>
      </w:pPr>
      <w:r>
        <w:rPr>
          <w:rFonts w:ascii="Times New Roman" w:eastAsia="Times New Roman" w:hAnsi="Times New Roman" w:cs="Times New Roman"/>
          <w:sz w:val="24"/>
          <w:szCs w:val="24"/>
          <w:shd w:val="clear" w:color="auto" w:fill="FFFFFF"/>
        </w:rPr>
        <w:t>new technologies, for the code quality and for the timely deliverables.</w:t>
      </w:r>
    </w:p>
    <w:p w:rsidR="008B44CE" w:rsidRDefault="00A4414B">
      <w:pPr>
        <w:tabs>
          <w:tab w:val="left" w:pos="3225"/>
        </w:tabs>
        <w:spacing w:after="150" w:line="240" w:lineRule="auto"/>
        <w:ind w:left="720"/>
        <w:rPr>
          <w:rFonts w:ascii="Times New Roman" w:eastAsia="Times New Roman" w:hAnsi="Times New Roman" w:cs="Times New Roman"/>
          <w:sz w:val="24"/>
          <w:szCs w:val="24"/>
          <w:shd w:val="clear" w:color="auto" w:fill="FFFFFF"/>
        </w:rPr>
      </w:pPr>
      <w:r>
        <w:rPr>
          <w:rFonts w:ascii="Times New Roman" w:eastAsia="Times New Roman" w:hAnsi="Times New Roman" w:cs="Times New Roman"/>
          <w:sz w:val="24"/>
          <w:szCs w:val="24"/>
          <w:shd w:val="clear" w:color="auto" w:fill="FFFFFF"/>
        </w:rPr>
        <w:t>Got EMS Quarterly Darya ye Noor Q3 2016 AVBOM Team Award.</w:t>
      </w:r>
    </w:p>
    <w:p w:rsidR="008B44CE" w:rsidRDefault="00A4414B">
      <w:pPr>
        <w:tabs>
          <w:tab w:val="left" w:pos="3225"/>
        </w:tabs>
        <w:spacing w:after="150" w:line="240" w:lineRule="auto"/>
        <w:ind w:left="720"/>
        <w:rPr>
          <w:rFonts w:ascii="Times New Roman" w:eastAsia="Times New Roman" w:hAnsi="Times New Roman" w:cs="Times New Roman"/>
          <w:sz w:val="24"/>
          <w:szCs w:val="24"/>
          <w:shd w:val="clear" w:color="auto" w:fill="FFFFFF"/>
        </w:rPr>
      </w:pPr>
      <w:r>
        <w:rPr>
          <w:rFonts w:ascii="Times New Roman" w:eastAsia="Times New Roman" w:hAnsi="Times New Roman" w:cs="Times New Roman"/>
          <w:sz w:val="24"/>
          <w:szCs w:val="24"/>
          <w:shd w:val="clear" w:color="auto" w:fill="FFFFFF"/>
        </w:rPr>
        <w:t xml:space="preserve">Got appreciation from client multiple times for exploring and implementing new technologies and for understanding </w:t>
      </w:r>
    </w:p>
    <w:p w:rsidR="008B44CE" w:rsidRDefault="00A4414B">
      <w:pPr>
        <w:tabs>
          <w:tab w:val="left" w:pos="3225"/>
        </w:tabs>
        <w:spacing w:after="150" w:line="240" w:lineRule="auto"/>
        <w:ind w:left="720" w:firstLineChars="100" w:firstLine="240"/>
        <w:rPr>
          <w:rFonts w:ascii="Times New Roman" w:eastAsia="Times New Roman" w:hAnsi="Times New Roman" w:cs="Times New Roman"/>
          <w:sz w:val="24"/>
          <w:szCs w:val="24"/>
          <w:shd w:val="clear" w:color="auto" w:fill="FFFFFF"/>
        </w:rPr>
      </w:pPr>
      <w:r>
        <w:rPr>
          <w:rFonts w:ascii="Times New Roman" w:eastAsia="Times New Roman" w:hAnsi="Times New Roman" w:cs="Times New Roman"/>
          <w:sz w:val="24"/>
          <w:szCs w:val="24"/>
          <w:shd w:val="clear" w:color="auto" w:fill="FFFFFF"/>
        </w:rPr>
        <w:t>the business concepts  quickly.</w:t>
      </w:r>
    </w:p>
    <w:p w:rsidR="008B44CE" w:rsidRDefault="00A4414B">
      <w:pPr>
        <w:tabs>
          <w:tab w:val="left" w:pos="3225"/>
        </w:tabs>
        <w:spacing w:after="150" w:line="240" w:lineRule="auto"/>
        <w:ind w:left="720"/>
        <w:rPr>
          <w:rFonts w:ascii="Times New Roman" w:eastAsia="Times New Roman" w:hAnsi="Times New Roman" w:cs="Times New Roman"/>
          <w:sz w:val="24"/>
          <w:szCs w:val="24"/>
          <w:shd w:val="clear" w:color="auto" w:fill="FFFFFF"/>
        </w:rPr>
      </w:pPr>
      <w:r>
        <w:rPr>
          <w:rFonts w:ascii="Times New Roman" w:eastAsia="Times New Roman" w:hAnsi="Times New Roman" w:cs="Times New Roman"/>
          <w:sz w:val="24"/>
          <w:szCs w:val="24"/>
          <w:shd w:val="clear" w:color="auto" w:fill="FFFFFF"/>
        </w:rPr>
        <w:t xml:space="preserve">Got </w:t>
      </w:r>
      <w:proofErr w:type="spellStart"/>
      <w:r>
        <w:rPr>
          <w:rFonts w:ascii="Times New Roman" w:eastAsia="Times New Roman" w:hAnsi="Times New Roman" w:cs="Times New Roman"/>
          <w:sz w:val="24"/>
          <w:szCs w:val="24"/>
          <w:shd w:val="clear" w:color="auto" w:fill="FFFFFF"/>
        </w:rPr>
        <w:t>Accountability,Truth</w:t>
      </w:r>
      <w:proofErr w:type="spellEnd"/>
      <w:r>
        <w:rPr>
          <w:rFonts w:ascii="Times New Roman" w:eastAsia="Times New Roman" w:hAnsi="Times New Roman" w:cs="Times New Roman"/>
          <w:sz w:val="24"/>
          <w:szCs w:val="24"/>
          <w:shd w:val="clear" w:color="auto" w:fill="FFFFFF"/>
        </w:rPr>
        <w:t xml:space="preserve"> and respect individual awards and A-team Spot-On award five times for on time code delivery,</w:t>
      </w:r>
    </w:p>
    <w:p w:rsidR="008B44CE" w:rsidRDefault="00A4414B">
      <w:pPr>
        <w:tabs>
          <w:tab w:val="left" w:pos="3225"/>
        </w:tabs>
        <w:spacing w:after="150" w:line="240" w:lineRule="auto"/>
        <w:ind w:left="720"/>
        <w:rPr>
          <w:rFonts w:ascii="Times New Roman" w:eastAsia="Times New Roman" w:hAnsi="Times New Roman" w:cs="Times New Roman"/>
          <w:sz w:val="24"/>
          <w:szCs w:val="24"/>
          <w:shd w:val="clear" w:color="auto" w:fill="FFFFFF"/>
        </w:rPr>
      </w:pPr>
      <w:r>
        <w:rPr>
          <w:rFonts w:ascii="Times New Roman" w:eastAsia="Times New Roman" w:hAnsi="Times New Roman" w:cs="Times New Roman"/>
          <w:sz w:val="24"/>
          <w:szCs w:val="24"/>
          <w:shd w:val="clear" w:color="auto" w:fill="FFFFFF"/>
        </w:rPr>
        <w:t xml:space="preserve"> code quality, dedication and </w:t>
      </w:r>
      <w:proofErr w:type="spellStart"/>
      <w:r>
        <w:rPr>
          <w:rFonts w:ascii="Times New Roman" w:eastAsia="Times New Roman" w:hAnsi="Times New Roman" w:cs="Times New Roman"/>
          <w:sz w:val="24"/>
          <w:szCs w:val="24"/>
          <w:shd w:val="clear" w:color="auto" w:fill="FFFFFF"/>
        </w:rPr>
        <w:t>hardwork</w:t>
      </w:r>
      <w:proofErr w:type="spellEnd"/>
      <w:r>
        <w:rPr>
          <w:rFonts w:ascii="Times New Roman" w:eastAsia="Times New Roman" w:hAnsi="Times New Roman" w:cs="Times New Roman"/>
          <w:sz w:val="24"/>
          <w:szCs w:val="24"/>
          <w:shd w:val="clear" w:color="auto" w:fill="FFFFFF"/>
        </w:rPr>
        <w:t xml:space="preserve"> on 2018-2020</w:t>
      </w:r>
    </w:p>
    <w:p w:rsidR="008B44CE" w:rsidRDefault="00A4414B">
      <w:pPr>
        <w:tabs>
          <w:tab w:val="left" w:pos="720"/>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u w:val="single"/>
        </w:rPr>
        <w:t>Work Experience</w:t>
      </w:r>
    </w:p>
    <w:p w:rsidR="008B44CE" w:rsidRDefault="008B44CE">
      <w:pPr>
        <w:spacing w:after="0" w:line="240" w:lineRule="auto"/>
        <w:jc w:val="both"/>
        <w:rPr>
          <w:rFonts w:ascii="Times New Roman" w:eastAsia="Times New Roman" w:hAnsi="Times New Roman" w:cs="Times New Roman"/>
          <w:b/>
          <w:sz w:val="24"/>
          <w:szCs w:val="24"/>
        </w:rPr>
      </w:pPr>
    </w:p>
    <w:p w:rsidR="008B44CE" w:rsidRDefault="00A4414B">
      <w:pPr>
        <w:numPr>
          <w:ilvl w:val="0"/>
          <w:numId w:val="38"/>
        </w:numPr>
        <w:spacing w:after="0" w:line="240" w:lineRule="auto"/>
        <w:ind w:left="72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 xml:space="preserve">Worked as Project Manager with </w:t>
      </w:r>
      <w:r>
        <w:rPr>
          <w:rFonts w:ascii="Times New Roman" w:eastAsia="Times New Roman" w:hAnsi="Times New Roman" w:cs="Times New Roman"/>
          <w:b/>
          <w:bCs/>
          <w:sz w:val="24"/>
          <w:szCs w:val="24"/>
          <w:lang w:val="en-US"/>
        </w:rPr>
        <w:t xml:space="preserve">Wipro </w:t>
      </w:r>
      <w:r>
        <w:rPr>
          <w:rFonts w:ascii="Times New Roman" w:eastAsia="Times New Roman" w:hAnsi="Times New Roman" w:cs="Times New Roman"/>
          <w:sz w:val="24"/>
          <w:szCs w:val="24"/>
          <w:lang w:val="en-US"/>
        </w:rPr>
        <w:t>from 05-07-2022 to 31-03-2023.</w:t>
      </w:r>
    </w:p>
    <w:p w:rsidR="008B44CE" w:rsidRDefault="00A4414B">
      <w:pPr>
        <w:numPr>
          <w:ilvl w:val="0"/>
          <w:numId w:val="38"/>
        </w:numPr>
        <w:spacing w:after="0" w:line="240" w:lineRule="auto"/>
        <w:ind w:left="72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Work</w:t>
      </w:r>
      <w:proofErr w:type="spellStart"/>
      <w:r>
        <w:rPr>
          <w:rFonts w:ascii="Times New Roman" w:eastAsia="Times New Roman" w:hAnsi="Times New Roman" w:cs="Times New Roman"/>
          <w:sz w:val="24"/>
          <w:szCs w:val="24"/>
          <w:lang w:val="en-US"/>
        </w:rPr>
        <w:t>ed</w:t>
      </w:r>
      <w:proofErr w:type="spellEnd"/>
      <w:r>
        <w:rPr>
          <w:rFonts w:ascii="Times New Roman" w:eastAsia="Times New Roman" w:hAnsi="Times New Roman" w:cs="Times New Roman"/>
          <w:sz w:val="24"/>
          <w:szCs w:val="24"/>
        </w:rPr>
        <w:t xml:space="preserve"> as </w:t>
      </w:r>
      <w:r>
        <w:rPr>
          <w:rFonts w:ascii="Times New Roman" w:eastAsia="Times New Roman" w:hAnsi="Times New Roman" w:cs="Times New Roman"/>
          <w:sz w:val="24"/>
          <w:szCs w:val="24"/>
          <w:lang w:val="en-US"/>
        </w:rPr>
        <w:t>Technical Lead</w:t>
      </w:r>
      <w:r>
        <w:rPr>
          <w:rFonts w:ascii="Times New Roman" w:eastAsia="Times New Roman" w:hAnsi="Times New Roman" w:cs="Times New Roman"/>
          <w:sz w:val="24"/>
          <w:szCs w:val="24"/>
        </w:rPr>
        <w:t xml:space="preserve"> with </w:t>
      </w:r>
      <w:proofErr w:type="spellStart"/>
      <w:r>
        <w:rPr>
          <w:rFonts w:ascii="Times New Roman" w:eastAsia="Times New Roman" w:hAnsi="Times New Roman" w:cs="Times New Roman"/>
          <w:b/>
          <w:sz w:val="24"/>
          <w:szCs w:val="24"/>
        </w:rPr>
        <w:t>Mindtree</w:t>
      </w:r>
      <w:proofErr w:type="spellEnd"/>
      <w:r>
        <w:rPr>
          <w:rFonts w:ascii="Times New Roman" w:eastAsia="Times New Roman" w:hAnsi="Times New Roman" w:cs="Times New Roman"/>
          <w:sz w:val="24"/>
          <w:szCs w:val="24"/>
        </w:rPr>
        <w:t xml:space="preserve"> from 15-Feb-2018 t</w:t>
      </w:r>
      <w:r>
        <w:rPr>
          <w:rFonts w:ascii="Times New Roman" w:eastAsia="Times New Roman" w:hAnsi="Times New Roman" w:cs="Times New Roman"/>
          <w:sz w:val="24"/>
          <w:szCs w:val="24"/>
          <w:lang w:val="en-US"/>
        </w:rPr>
        <w:t>o 30-06-2022.</w:t>
      </w:r>
    </w:p>
    <w:p w:rsidR="008B44CE" w:rsidRDefault="00A4414B">
      <w:pPr>
        <w:numPr>
          <w:ilvl w:val="0"/>
          <w:numId w:val="38"/>
        </w:numPr>
        <w:spacing w:after="0" w:line="240" w:lineRule="auto"/>
        <w:ind w:left="72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Worked as programmer Analyst with </w:t>
      </w:r>
      <w:r>
        <w:rPr>
          <w:rFonts w:ascii="Times New Roman" w:eastAsia="Times New Roman" w:hAnsi="Times New Roman" w:cs="Times New Roman"/>
          <w:b/>
          <w:sz w:val="24"/>
          <w:szCs w:val="24"/>
        </w:rPr>
        <w:t>Cognizant Technology Services</w:t>
      </w:r>
      <w:r>
        <w:rPr>
          <w:rFonts w:ascii="Times New Roman" w:eastAsia="Times New Roman" w:hAnsi="Times New Roman" w:cs="Times New Roman"/>
          <w:sz w:val="24"/>
          <w:szCs w:val="24"/>
        </w:rPr>
        <w:t xml:space="preserve">, Tamil Nadu from </w:t>
      </w:r>
      <w:r>
        <w:rPr>
          <w:rFonts w:ascii="Times New Roman" w:eastAsia="Times New Roman" w:hAnsi="Times New Roman" w:cs="Times New Roman"/>
          <w:sz w:val="24"/>
          <w:szCs w:val="24"/>
          <w:lang w:val="en-US"/>
        </w:rPr>
        <w:t>29-04-</w:t>
      </w:r>
      <w:r>
        <w:rPr>
          <w:rFonts w:ascii="Times New Roman" w:eastAsia="Times New Roman" w:hAnsi="Times New Roman" w:cs="Times New Roman"/>
          <w:sz w:val="24"/>
          <w:szCs w:val="24"/>
        </w:rPr>
        <w:t>2014 to 02-</w:t>
      </w:r>
      <w:r>
        <w:rPr>
          <w:rFonts w:ascii="Times New Roman" w:eastAsia="Times New Roman" w:hAnsi="Times New Roman" w:cs="Times New Roman"/>
          <w:sz w:val="24"/>
          <w:szCs w:val="24"/>
          <w:lang w:val="en-US"/>
        </w:rPr>
        <w:t>02</w:t>
      </w:r>
      <w:r>
        <w:rPr>
          <w:rFonts w:ascii="Times New Roman" w:eastAsia="Times New Roman" w:hAnsi="Times New Roman" w:cs="Times New Roman"/>
          <w:sz w:val="24"/>
          <w:szCs w:val="24"/>
        </w:rPr>
        <w:t>-2018</w:t>
      </w:r>
      <w:r>
        <w:rPr>
          <w:rFonts w:ascii="Times New Roman" w:eastAsia="Times New Roman" w:hAnsi="Times New Roman" w:cs="Times New Roman"/>
          <w:sz w:val="24"/>
          <w:szCs w:val="24"/>
          <w:lang w:val="en-US"/>
        </w:rPr>
        <w:t>.</w:t>
      </w:r>
    </w:p>
    <w:p w:rsidR="008B44CE" w:rsidRDefault="00A4414B">
      <w:pPr>
        <w:numPr>
          <w:ilvl w:val="0"/>
          <w:numId w:val="38"/>
        </w:numPr>
        <w:spacing w:after="0" w:line="240" w:lineRule="auto"/>
        <w:ind w:left="72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Worked as Assistant System Engineer Trainee with </w:t>
      </w:r>
      <w:r>
        <w:rPr>
          <w:rFonts w:ascii="Times New Roman" w:eastAsia="Times New Roman" w:hAnsi="Times New Roman" w:cs="Times New Roman"/>
          <w:b/>
          <w:sz w:val="24"/>
          <w:szCs w:val="24"/>
        </w:rPr>
        <w:t>Tata Consultancy Services</w:t>
      </w:r>
      <w:r>
        <w:rPr>
          <w:rFonts w:ascii="Times New Roman" w:eastAsia="Times New Roman" w:hAnsi="Times New Roman" w:cs="Times New Roman"/>
          <w:sz w:val="24"/>
          <w:szCs w:val="24"/>
        </w:rPr>
        <w:t xml:space="preserve"> from </w:t>
      </w:r>
      <w:r>
        <w:rPr>
          <w:rFonts w:ascii="Times New Roman" w:eastAsia="Times New Roman" w:hAnsi="Times New Roman" w:cs="Times New Roman"/>
          <w:sz w:val="24"/>
          <w:szCs w:val="24"/>
          <w:lang w:val="en-US"/>
        </w:rPr>
        <w:t>10-10-</w:t>
      </w:r>
      <w:r>
        <w:rPr>
          <w:rFonts w:ascii="Times New Roman" w:eastAsia="Times New Roman" w:hAnsi="Times New Roman" w:cs="Times New Roman"/>
          <w:sz w:val="24"/>
          <w:szCs w:val="24"/>
        </w:rPr>
        <w:t xml:space="preserve">2012 to </w:t>
      </w:r>
      <w:r>
        <w:rPr>
          <w:rFonts w:ascii="Times New Roman" w:eastAsia="Times New Roman" w:hAnsi="Times New Roman" w:cs="Times New Roman"/>
          <w:sz w:val="24"/>
          <w:szCs w:val="24"/>
          <w:lang w:val="en-US"/>
        </w:rPr>
        <w:t>28-04-</w:t>
      </w:r>
      <w:r>
        <w:rPr>
          <w:rFonts w:ascii="Times New Roman" w:eastAsia="Times New Roman" w:hAnsi="Times New Roman" w:cs="Times New Roman"/>
          <w:sz w:val="24"/>
          <w:szCs w:val="24"/>
        </w:rPr>
        <w:t>2014.</w:t>
      </w:r>
    </w:p>
    <w:p w:rsidR="008B44CE" w:rsidRDefault="008B44CE">
      <w:pPr>
        <w:spacing w:after="0" w:line="240" w:lineRule="auto"/>
        <w:ind w:left="720"/>
        <w:jc w:val="both"/>
        <w:rPr>
          <w:rFonts w:ascii="Times New Roman" w:eastAsia="Times New Roman" w:hAnsi="Times New Roman" w:cs="Times New Roman"/>
          <w:sz w:val="24"/>
          <w:szCs w:val="24"/>
        </w:rPr>
      </w:pPr>
    </w:p>
    <w:p w:rsidR="008B44CE" w:rsidRDefault="00A4414B">
      <w:pPr>
        <w:tabs>
          <w:tab w:val="left" w:pos="720"/>
        </w:tabs>
        <w:spacing w:after="0" w:line="240" w:lineRule="auto"/>
        <w:rPr>
          <w:rFonts w:ascii="Times New Roman" w:eastAsia="Times New Roman" w:hAnsi="Times New Roman" w:cs="Times New Roman"/>
          <w:b/>
          <w:color w:val="000000"/>
          <w:sz w:val="24"/>
          <w:szCs w:val="24"/>
          <w:u w:val="single"/>
          <w:lang w:val="en-US"/>
        </w:rPr>
      </w:pPr>
      <w:r>
        <w:rPr>
          <w:rFonts w:ascii="Times New Roman" w:eastAsia="Times New Roman" w:hAnsi="Times New Roman" w:cs="Times New Roman"/>
          <w:b/>
          <w:color w:val="000000"/>
          <w:sz w:val="24"/>
          <w:szCs w:val="24"/>
          <w:u w:val="single"/>
        </w:rPr>
        <w:t>Certification</w:t>
      </w:r>
      <w:r>
        <w:rPr>
          <w:rFonts w:ascii="Times New Roman" w:eastAsia="Times New Roman" w:hAnsi="Times New Roman" w:cs="Times New Roman"/>
          <w:b/>
          <w:color w:val="000000"/>
          <w:sz w:val="24"/>
          <w:szCs w:val="24"/>
          <w:u w:val="single"/>
          <w:lang w:val="en-US"/>
        </w:rPr>
        <w:t xml:space="preserve"> :</w:t>
      </w:r>
      <w:r>
        <w:rPr>
          <w:rFonts w:ascii="Times New Roman" w:eastAsia="Times New Roman" w:hAnsi="Times New Roman" w:cs="Times New Roman"/>
          <w:b/>
          <w:color w:val="000000"/>
          <w:sz w:val="24"/>
          <w:szCs w:val="24"/>
          <w:lang w:val="en-US"/>
        </w:rPr>
        <w:t xml:space="preserve"> </w:t>
      </w:r>
    </w:p>
    <w:p w:rsidR="008B44CE" w:rsidRDefault="00A4414B">
      <w:pPr>
        <w:numPr>
          <w:ilvl w:val="0"/>
          <w:numId w:val="39"/>
        </w:num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    </w:t>
      </w:r>
      <w:r>
        <w:rPr>
          <w:rFonts w:ascii="Times New Roman" w:eastAsia="Times New Roman" w:hAnsi="Times New Roman" w:cs="Times New Roman"/>
          <w:b/>
          <w:bCs/>
          <w:sz w:val="24"/>
          <w:szCs w:val="24"/>
          <w:lang w:val="en-US"/>
        </w:rPr>
        <w:t xml:space="preserve">Certified Scrum master (CSM)  </w:t>
      </w:r>
      <w:r>
        <w:rPr>
          <w:rFonts w:ascii="Times New Roman" w:eastAsia="Times New Roman" w:hAnsi="Times New Roman" w:cs="Times New Roman"/>
          <w:sz w:val="24"/>
          <w:szCs w:val="24"/>
          <w:lang w:val="en-US"/>
        </w:rPr>
        <w:t>certified through knowledge Academy.</w:t>
      </w:r>
    </w:p>
    <w:p w:rsidR="008B44CE" w:rsidRDefault="00A4414B">
      <w:pPr>
        <w:numPr>
          <w:ilvl w:val="0"/>
          <w:numId w:val="39"/>
        </w:num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    Certified </w:t>
      </w:r>
      <w:r>
        <w:rPr>
          <w:rFonts w:ascii="Times New Roman" w:eastAsia="Times New Roman" w:hAnsi="Times New Roman" w:cs="Times New Roman"/>
          <w:b/>
          <w:bCs/>
          <w:sz w:val="24"/>
          <w:szCs w:val="24"/>
          <w:lang w:val="en-US"/>
        </w:rPr>
        <w:t>Scrum Product Owner(SPM)</w:t>
      </w:r>
      <w:r>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lang w:val="en-US"/>
        </w:rPr>
        <w:t xml:space="preserve">certified </w:t>
      </w:r>
      <w:r>
        <w:rPr>
          <w:rFonts w:ascii="Times New Roman" w:eastAsia="Times New Roman" w:hAnsi="Times New Roman" w:cs="Times New Roman"/>
          <w:sz w:val="24"/>
          <w:szCs w:val="24"/>
          <w:lang w:val="en-US"/>
        </w:rPr>
        <w:t>through Knowledge Academy.</w:t>
      </w:r>
    </w:p>
    <w:p w:rsidR="008B44CE" w:rsidRDefault="00A4414B">
      <w:pPr>
        <w:numPr>
          <w:ilvl w:val="0"/>
          <w:numId w:val="39"/>
        </w:numPr>
        <w:tabs>
          <w:tab w:val="clear" w:pos="425"/>
        </w:tabs>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b/>
          <w:sz w:val="24"/>
          <w:szCs w:val="24"/>
          <w:lang w:val="en-US"/>
        </w:rPr>
        <w:t xml:space="preserve">    </w:t>
      </w:r>
      <w:r>
        <w:rPr>
          <w:rFonts w:ascii="Times New Roman" w:eastAsiaTheme="minorEastAsia" w:hAnsi="Times New Roman" w:cs="Times New Roman"/>
          <w:b/>
          <w:sz w:val="24"/>
          <w:szCs w:val="24"/>
        </w:rPr>
        <w:t>DevOps Certified practitioner</w:t>
      </w:r>
      <w:r>
        <w:rPr>
          <w:rFonts w:ascii="Times New Roman" w:eastAsiaTheme="minorEastAsia" w:hAnsi="Times New Roman" w:cs="Times New Roman"/>
          <w:sz w:val="24"/>
          <w:szCs w:val="24"/>
        </w:rPr>
        <w:t xml:space="preserve"> - </w:t>
      </w:r>
      <w:r>
        <w:rPr>
          <w:rFonts w:ascii="Times New Roman" w:eastAsiaTheme="minorEastAsia" w:hAnsi="Times New Roman" w:cs="Times New Roman"/>
          <w:sz w:val="24"/>
          <w:szCs w:val="24"/>
          <w:lang w:val="en-US"/>
        </w:rPr>
        <w:t xml:space="preserve">Certified </w:t>
      </w:r>
      <w:r>
        <w:rPr>
          <w:rFonts w:ascii="Times New Roman" w:eastAsiaTheme="minorEastAsia" w:hAnsi="Times New Roman" w:cs="Times New Roman"/>
          <w:sz w:val="24"/>
          <w:szCs w:val="24"/>
        </w:rPr>
        <w:t xml:space="preserve">through </w:t>
      </w:r>
      <w:proofErr w:type="spellStart"/>
      <w:r>
        <w:rPr>
          <w:rFonts w:ascii="Times New Roman" w:eastAsiaTheme="minorEastAsia" w:hAnsi="Times New Roman" w:cs="Times New Roman"/>
          <w:sz w:val="24"/>
          <w:szCs w:val="24"/>
        </w:rPr>
        <w:t>Simplilearn</w:t>
      </w:r>
      <w:proofErr w:type="spellEnd"/>
      <w:r>
        <w:rPr>
          <w:rFonts w:ascii="Times New Roman" w:eastAsiaTheme="minorEastAsia" w:hAnsi="Times New Roman" w:cs="Times New Roman"/>
          <w:sz w:val="24"/>
          <w:szCs w:val="24"/>
        </w:rPr>
        <w:t xml:space="preserve"> Training Solutions Private limited.</w:t>
      </w:r>
    </w:p>
    <w:p w:rsidR="008B44CE" w:rsidRDefault="00A4414B">
      <w:pPr>
        <w:numPr>
          <w:ilvl w:val="0"/>
          <w:numId w:val="39"/>
        </w:numPr>
        <w:tabs>
          <w:tab w:val="clear" w:pos="425"/>
          <w:tab w:val="left" w:pos="720"/>
        </w:tabs>
        <w:spacing w:after="0"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b/>
          <w:sz w:val="24"/>
          <w:szCs w:val="24"/>
        </w:rPr>
        <w:t xml:space="preserve">Secure Java Coding </w:t>
      </w:r>
      <w:r>
        <w:rPr>
          <w:rFonts w:ascii="Times New Roman" w:eastAsiaTheme="minorEastAsia" w:hAnsi="Times New Roman" w:cs="Times New Roman"/>
          <w:sz w:val="24"/>
          <w:szCs w:val="24"/>
          <w:lang w:val="en-US"/>
        </w:rPr>
        <w:t xml:space="preserve">certified </w:t>
      </w:r>
      <w:r>
        <w:rPr>
          <w:rFonts w:ascii="Times New Roman" w:eastAsiaTheme="minorEastAsia" w:hAnsi="Times New Roman" w:cs="Times New Roman"/>
          <w:sz w:val="24"/>
          <w:szCs w:val="24"/>
        </w:rPr>
        <w:t>through Security Innovation</w:t>
      </w:r>
    </w:p>
    <w:p w:rsidR="008B44CE" w:rsidRDefault="00A4414B">
      <w:pPr>
        <w:numPr>
          <w:ilvl w:val="0"/>
          <w:numId w:val="39"/>
        </w:numPr>
        <w:tabs>
          <w:tab w:val="clear" w:pos="425"/>
          <w:tab w:val="left" w:pos="720"/>
        </w:tabs>
        <w:spacing w:after="0"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Done a certification course in </w:t>
      </w:r>
      <w:r>
        <w:rPr>
          <w:rFonts w:ascii="Times New Roman" w:eastAsiaTheme="minorEastAsia" w:hAnsi="Times New Roman" w:cs="Times New Roman"/>
          <w:b/>
          <w:sz w:val="24"/>
          <w:szCs w:val="24"/>
        </w:rPr>
        <w:t xml:space="preserve">System Administration in MS Windows/Databases </w:t>
      </w:r>
      <w:r>
        <w:rPr>
          <w:rFonts w:ascii="Times New Roman" w:eastAsiaTheme="minorEastAsia" w:hAnsi="Times New Roman" w:cs="Times New Roman"/>
          <w:sz w:val="24"/>
          <w:szCs w:val="24"/>
        </w:rPr>
        <w:t>at</w:t>
      </w:r>
      <w:r>
        <w:rPr>
          <w:rFonts w:ascii="Times New Roman" w:eastAsiaTheme="minorEastAsia" w:hAnsi="Times New Roman" w:cs="Times New Roman"/>
          <w:b/>
          <w:sz w:val="24"/>
          <w:szCs w:val="24"/>
        </w:rPr>
        <w:t xml:space="preserve"> </w:t>
      </w:r>
      <w:r>
        <w:rPr>
          <w:rFonts w:ascii="Times New Roman" w:eastAsiaTheme="minorEastAsia" w:hAnsi="Times New Roman" w:cs="Times New Roman"/>
          <w:sz w:val="24"/>
          <w:szCs w:val="24"/>
        </w:rPr>
        <w:t>(RJP technologies)</w:t>
      </w:r>
    </w:p>
    <w:p w:rsidR="008B44CE" w:rsidRDefault="00A4414B">
      <w:pPr>
        <w:numPr>
          <w:ilvl w:val="0"/>
          <w:numId w:val="39"/>
        </w:num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lang w:val="en-US"/>
        </w:rPr>
        <w:t xml:space="preserve">     </w:t>
      </w:r>
      <w:r>
        <w:rPr>
          <w:rFonts w:ascii="Times New Roman" w:eastAsiaTheme="minorEastAsia" w:hAnsi="Times New Roman" w:cs="Times New Roman"/>
          <w:sz w:val="24"/>
          <w:szCs w:val="24"/>
        </w:rPr>
        <w:t>Service Ori</w:t>
      </w:r>
      <w:r>
        <w:rPr>
          <w:rFonts w:ascii="Times New Roman" w:eastAsiaTheme="minorEastAsia" w:hAnsi="Times New Roman" w:cs="Times New Roman"/>
          <w:sz w:val="24"/>
          <w:szCs w:val="24"/>
          <w:lang w:val="en-US"/>
        </w:rPr>
        <w:t>e</w:t>
      </w:r>
      <w:proofErr w:type="spellStart"/>
      <w:r>
        <w:rPr>
          <w:rFonts w:ascii="Times New Roman" w:eastAsiaTheme="minorEastAsia" w:hAnsi="Times New Roman" w:cs="Times New Roman"/>
          <w:sz w:val="24"/>
          <w:szCs w:val="24"/>
        </w:rPr>
        <w:t>nted</w:t>
      </w:r>
      <w:proofErr w:type="spellEnd"/>
      <w:r>
        <w:rPr>
          <w:rFonts w:ascii="Times New Roman" w:eastAsiaTheme="minorEastAsia" w:hAnsi="Times New Roman" w:cs="Times New Roman"/>
          <w:sz w:val="24"/>
          <w:szCs w:val="24"/>
        </w:rPr>
        <w:t xml:space="preserve"> Architecture - University of Alberta-</w:t>
      </w:r>
      <w:r>
        <w:rPr>
          <w:rFonts w:ascii="Times New Roman" w:eastAsiaTheme="minorEastAsia" w:hAnsi="Times New Roman" w:cs="Times New Roman"/>
          <w:sz w:val="24"/>
          <w:szCs w:val="24"/>
          <w:lang w:val="en-US"/>
        </w:rPr>
        <w:t xml:space="preserve"> </w:t>
      </w:r>
      <w:r>
        <w:rPr>
          <w:rFonts w:ascii="Times New Roman" w:eastAsiaTheme="minorEastAsia" w:hAnsi="Times New Roman" w:cs="Times New Roman"/>
          <w:sz w:val="24"/>
          <w:szCs w:val="24"/>
        </w:rPr>
        <w:t>Coursera</w:t>
      </w:r>
    </w:p>
    <w:p w:rsidR="008B44CE" w:rsidRDefault="00A4414B">
      <w:pPr>
        <w:numPr>
          <w:ilvl w:val="0"/>
          <w:numId w:val="39"/>
        </w:numPr>
        <w:tabs>
          <w:tab w:val="clear" w:pos="425"/>
          <w:tab w:val="left" w:pos="720"/>
        </w:tabs>
        <w:spacing w:after="0"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b/>
          <w:bCs/>
          <w:sz w:val="24"/>
          <w:szCs w:val="24"/>
        </w:rPr>
        <w:t>Software Architectur</w:t>
      </w:r>
      <w:r>
        <w:rPr>
          <w:rFonts w:ascii="Times New Roman" w:eastAsiaTheme="minorEastAsia" w:hAnsi="Times New Roman" w:cs="Times New Roman"/>
          <w:sz w:val="24"/>
          <w:szCs w:val="24"/>
        </w:rPr>
        <w:t>e</w:t>
      </w:r>
      <w:r>
        <w:rPr>
          <w:rFonts w:ascii="Times New Roman" w:eastAsiaTheme="minorEastAsia" w:hAnsi="Times New Roman" w:cs="Times New Roman"/>
          <w:sz w:val="24"/>
          <w:szCs w:val="24"/>
          <w:lang w:val="en-US"/>
        </w:rPr>
        <w:t xml:space="preserve"> </w:t>
      </w:r>
      <w:r>
        <w:rPr>
          <w:rFonts w:ascii="Times New Roman" w:eastAsiaTheme="minorEastAsia" w:hAnsi="Times New Roman" w:cs="Times New Roman"/>
          <w:sz w:val="24"/>
          <w:szCs w:val="24"/>
        </w:rPr>
        <w:t xml:space="preserve">- Through </w:t>
      </w:r>
      <w:proofErr w:type="spellStart"/>
      <w:r>
        <w:rPr>
          <w:rFonts w:ascii="Times New Roman" w:eastAsiaTheme="minorEastAsia" w:hAnsi="Times New Roman" w:cs="Times New Roman"/>
          <w:sz w:val="24"/>
          <w:szCs w:val="24"/>
        </w:rPr>
        <w:t>cou</w:t>
      </w:r>
      <w:proofErr w:type="spellEnd"/>
      <w:r>
        <w:rPr>
          <w:rFonts w:ascii="Times New Roman" w:eastAsiaTheme="minorEastAsia" w:hAnsi="Times New Roman" w:cs="Times New Roman"/>
          <w:sz w:val="24"/>
          <w:szCs w:val="24"/>
          <w:lang w:val="en-US"/>
        </w:rPr>
        <w:t>r</w:t>
      </w:r>
      <w:r>
        <w:rPr>
          <w:rFonts w:ascii="Times New Roman" w:eastAsiaTheme="minorEastAsia" w:hAnsi="Times New Roman" w:cs="Times New Roman"/>
          <w:sz w:val="24"/>
          <w:szCs w:val="24"/>
        </w:rPr>
        <w:t>sera course platform</w:t>
      </w:r>
      <w:r>
        <w:rPr>
          <w:rFonts w:ascii="Times New Roman" w:eastAsiaTheme="minorEastAsia" w:hAnsi="Times New Roman" w:cs="Times New Roman"/>
          <w:sz w:val="24"/>
          <w:szCs w:val="24"/>
          <w:lang w:val="en-US"/>
        </w:rPr>
        <w:t xml:space="preserve"> </w:t>
      </w:r>
      <w:r>
        <w:rPr>
          <w:rFonts w:ascii="Times New Roman" w:eastAsiaTheme="minorEastAsia" w:hAnsi="Times New Roman" w:cs="Times New Roman"/>
          <w:sz w:val="24"/>
          <w:szCs w:val="24"/>
        </w:rPr>
        <w:t>Completed</w:t>
      </w:r>
      <w:r>
        <w:rPr>
          <w:rFonts w:ascii="Times New Roman" w:eastAsiaTheme="minorEastAsia" w:hAnsi="Times New Roman" w:cs="Times New Roman"/>
          <w:b/>
          <w:sz w:val="24"/>
          <w:szCs w:val="24"/>
        </w:rPr>
        <w:t xml:space="preserve"> Secure Java Coding </w:t>
      </w:r>
      <w:r>
        <w:rPr>
          <w:rFonts w:ascii="Times New Roman" w:eastAsiaTheme="minorEastAsia" w:hAnsi="Times New Roman" w:cs="Times New Roman"/>
          <w:sz w:val="24"/>
          <w:szCs w:val="24"/>
        </w:rPr>
        <w:t>certification training course through</w:t>
      </w:r>
      <w:r>
        <w:rPr>
          <w:rFonts w:ascii="Times New Roman" w:eastAsiaTheme="minorEastAsia" w:hAnsi="Times New Roman" w:cs="Times New Roman"/>
          <w:sz w:val="24"/>
          <w:szCs w:val="24"/>
          <w:lang w:val="en-US"/>
        </w:rPr>
        <w:t xml:space="preserve"> </w:t>
      </w:r>
      <w:r>
        <w:rPr>
          <w:rFonts w:ascii="Times New Roman" w:eastAsiaTheme="minorEastAsia" w:hAnsi="Times New Roman" w:cs="Times New Roman"/>
          <w:sz w:val="24"/>
          <w:szCs w:val="24"/>
        </w:rPr>
        <w:t>Security Innovation</w:t>
      </w:r>
    </w:p>
    <w:p w:rsidR="008B44CE" w:rsidRDefault="00A4414B">
      <w:pPr>
        <w:numPr>
          <w:ilvl w:val="0"/>
          <w:numId w:val="39"/>
        </w:numPr>
        <w:tabs>
          <w:tab w:val="clear" w:pos="425"/>
          <w:tab w:val="left" w:pos="720"/>
        </w:tabs>
        <w:spacing w:after="0" w:line="240" w:lineRule="auto"/>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rPr>
        <w:t xml:space="preserve">Design patterns - Through </w:t>
      </w:r>
      <w:proofErr w:type="spellStart"/>
      <w:r>
        <w:rPr>
          <w:rFonts w:ascii="Times New Roman" w:eastAsiaTheme="minorEastAsia" w:hAnsi="Times New Roman" w:cs="Times New Roman"/>
          <w:sz w:val="24"/>
          <w:szCs w:val="24"/>
        </w:rPr>
        <w:t>cou</w:t>
      </w:r>
      <w:proofErr w:type="spellEnd"/>
      <w:r>
        <w:rPr>
          <w:rFonts w:ascii="Times New Roman" w:eastAsiaTheme="minorEastAsia" w:hAnsi="Times New Roman" w:cs="Times New Roman"/>
          <w:sz w:val="24"/>
          <w:szCs w:val="24"/>
          <w:lang w:val="en-US"/>
        </w:rPr>
        <w:t>r</w:t>
      </w:r>
      <w:r>
        <w:rPr>
          <w:rFonts w:ascii="Times New Roman" w:eastAsiaTheme="minorEastAsia" w:hAnsi="Times New Roman" w:cs="Times New Roman"/>
          <w:sz w:val="24"/>
          <w:szCs w:val="24"/>
        </w:rPr>
        <w:t>sera course platform</w:t>
      </w:r>
      <w:r>
        <w:rPr>
          <w:rFonts w:ascii="Times New Roman" w:eastAsiaTheme="minorEastAsia" w:hAnsi="Times New Roman" w:cs="Times New Roman"/>
          <w:sz w:val="24"/>
          <w:szCs w:val="24"/>
          <w:lang w:val="en-US"/>
        </w:rPr>
        <w:t>.</w:t>
      </w:r>
    </w:p>
    <w:p w:rsidR="008B44CE" w:rsidRDefault="00A4414B">
      <w:pPr>
        <w:numPr>
          <w:ilvl w:val="0"/>
          <w:numId w:val="39"/>
        </w:numPr>
        <w:tabs>
          <w:tab w:val="clear" w:pos="425"/>
          <w:tab w:val="left" w:pos="720"/>
        </w:tabs>
        <w:spacing w:after="0" w:line="240" w:lineRule="auto"/>
        <w:jc w:val="both"/>
        <w:rPr>
          <w:rFonts w:ascii="Times New Roman" w:eastAsiaTheme="minorEastAsia" w:hAnsi="Times New Roman" w:cs="Times New Roman"/>
          <w:sz w:val="24"/>
          <w:szCs w:val="24"/>
          <w:lang w:val="en-US"/>
        </w:rPr>
      </w:pPr>
      <w:r>
        <w:rPr>
          <w:rFonts w:ascii="Times New Roman" w:eastAsiaTheme="minorEastAsia" w:hAnsi="Times New Roman" w:cs="Times New Roman"/>
          <w:b/>
          <w:bCs/>
          <w:sz w:val="24"/>
          <w:szCs w:val="24"/>
        </w:rPr>
        <w:t>Object Oriented Design</w:t>
      </w:r>
      <w:r>
        <w:rPr>
          <w:rFonts w:ascii="Times New Roman" w:eastAsiaTheme="minorEastAsia" w:hAnsi="Times New Roman" w:cs="Times New Roman"/>
          <w:sz w:val="24"/>
          <w:szCs w:val="24"/>
        </w:rPr>
        <w:t xml:space="preserve"> -Through </w:t>
      </w:r>
      <w:proofErr w:type="spellStart"/>
      <w:r>
        <w:rPr>
          <w:rFonts w:ascii="Times New Roman" w:eastAsiaTheme="minorEastAsia" w:hAnsi="Times New Roman" w:cs="Times New Roman"/>
          <w:sz w:val="24"/>
          <w:szCs w:val="24"/>
        </w:rPr>
        <w:t>cou</w:t>
      </w:r>
      <w:proofErr w:type="spellEnd"/>
      <w:r>
        <w:rPr>
          <w:rFonts w:ascii="Times New Roman" w:eastAsiaTheme="minorEastAsia" w:hAnsi="Times New Roman" w:cs="Times New Roman"/>
          <w:sz w:val="24"/>
          <w:szCs w:val="24"/>
          <w:lang w:val="en-US"/>
        </w:rPr>
        <w:t>r</w:t>
      </w:r>
      <w:r>
        <w:rPr>
          <w:rFonts w:ascii="Times New Roman" w:eastAsiaTheme="minorEastAsia" w:hAnsi="Times New Roman" w:cs="Times New Roman"/>
          <w:sz w:val="24"/>
          <w:szCs w:val="24"/>
        </w:rPr>
        <w:t>sera course platform</w:t>
      </w:r>
      <w:r>
        <w:rPr>
          <w:rFonts w:ascii="Times New Roman" w:eastAsiaTheme="minorEastAsia" w:hAnsi="Times New Roman" w:cs="Times New Roman"/>
          <w:sz w:val="24"/>
          <w:szCs w:val="24"/>
          <w:lang w:val="en-US"/>
        </w:rPr>
        <w:t>.</w:t>
      </w:r>
    </w:p>
    <w:p w:rsidR="008B44CE" w:rsidRDefault="008B44CE">
      <w:pPr>
        <w:tabs>
          <w:tab w:val="left" w:pos="720"/>
        </w:tabs>
        <w:spacing w:after="0" w:line="240" w:lineRule="auto"/>
        <w:jc w:val="both"/>
        <w:rPr>
          <w:rFonts w:ascii="Times New Roman" w:eastAsiaTheme="minorEastAsia" w:hAnsi="Times New Roman" w:cs="Times New Roman"/>
          <w:sz w:val="24"/>
          <w:szCs w:val="24"/>
          <w:lang w:val="en-US"/>
        </w:rPr>
      </w:pPr>
    </w:p>
    <w:p w:rsidR="008B44CE" w:rsidRDefault="00A4414B">
      <w:pPr>
        <w:numPr>
          <w:ilvl w:val="0"/>
          <w:numId w:val="39"/>
        </w:numPr>
        <w:tabs>
          <w:tab w:val="clear" w:pos="425"/>
          <w:tab w:val="left" w:pos="720"/>
        </w:tabs>
        <w:spacing w:after="0"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lang w:val="en-US"/>
        </w:rPr>
        <w:t>Certified</w:t>
      </w:r>
      <w:r>
        <w:rPr>
          <w:rFonts w:ascii="Times New Roman" w:eastAsiaTheme="minorEastAsia" w:hAnsi="Times New Roman" w:cs="Times New Roman"/>
          <w:sz w:val="24"/>
          <w:szCs w:val="24"/>
        </w:rPr>
        <w:t xml:space="preserve"> in </w:t>
      </w:r>
      <w:r>
        <w:rPr>
          <w:rFonts w:ascii="Times New Roman" w:eastAsiaTheme="minorEastAsia" w:hAnsi="Times New Roman" w:cs="Times New Roman"/>
          <w:b/>
          <w:sz w:val="24"/>
          <w:szCs w:val="24"/>
        </w:rPr>
        <w:t xml:space="preserve">System Administration in MS Windows/Databases </w:t>
      </w:r>
      <w:r>
        <w:rPr>
          <w:rFonts w:ascii="Times New Roman" w:eastAsiaTheme="minorEastAsia" w:hAnsi="Times New Roman" w:cs="Times New Roman"/>
          <w:sz w:val="24"/>
          <w:szCs w:val="24"/>
        </w:rPr>
        <w:t>at</w:t>
      </w:r>
      <w:r>
        <w:rPr>
          <w:rFonts w:ascii="Times New Roman" w:eastAsiaTheme="minorEastAsia" w:hAnsi="Times New Roman" w:cs="Times New Roman"/>
          <w:b/>
          <w:sz w:val="24"/>
          <w:szCs w:val="24"/>
        </w:rPr>
        <w:t xml:space="preserve"> </w:t>
      </w:r>
      <w:r>
        <w:rPr>
          <w:rFonts w:ascii="Times New Roman" w:eastAsiaTheme="minorEastAsia" w:hAnsi="Times New Roman" w:cs="Times New Roman"/>
          <w:sz w:val="24"/>
          <w:szCs w:val="24"/>
        </w:rPr>
        <w:t xml:space="preserve">(RJP </w:t>
      </w:r>
      <w:r>
        <w:rPr>
          <w:rFonts w:ascii="Times New Roman" w:eastAsiaTheme="minorEastAsia" w:hAnsi="Times New Roman" w:cs="Times New Roman"/>
          <w:sz w:val="24"/>
          <w:szCs w:val="24"/>
          <w:lang w:val="en-US"/>
        </w:rPr>
        <w:t xml:space="preserve">   </w:t>
      </w:r>
      <w:r>
        <w:rPr>
          <w:rFonts w:ascii="Times New Roman" w:eastAsiaTheme="minorEastAsia" w:hAnsi="Times New Roman" w:cs="Times New Roman"/>
          <w:sz w:val="24"/>
          <w:szCs w:val="24"/>
        </w:rPr>
        <w:t>technologies)</w:t>
      </w:r>
    </w:p>
    <w:p w:rsidR="008B44CE" w:rsidRDefault="00A4414B">
      <w:pPr>
        <w:tabs>
          <w:tab w:val="left" w:pos="720"/>
        </w:tabs>
        <w:spacing w:after="0" w:line="240" w:lineRule="auto"/>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 xml:space="preserve">            Below certifications related to windows server,</w:t>
      </w:r>
    </w:p>
    <w:p w:rsidR="008B44CE" w:rsidRDefault="00A4414B">
      <w:pPr>
        <w:numPr>
          <w:ilvl w:val="0"/>
          <w:numId w:val="39"/>
        </w:numPr>
        <w:tabs>
          <w:tab w:val="clear" w:pos="425"/>
          <w:tab w:val="left" w:pos="720"/>
        </w:tabs>
        <w:spacing w:after="0" w:line="240" w:lineRule="auto"/>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rPr>
        <w:t>Server</w:t>
      </w:r>
      <w:r>
        <w:rPr>
          <w:rFonts w:ascii="Times New Roman" w:eastAsiaTheme="minorEastAsia" w:hAnsi="Times New Roman" w:cs="Times New Roman"/>
          <w:sz w:val="24"/>
          <w:szCs w:val="24"/>
          <w:lang w:val="en-US"/>
        </w:rPr>
        <w:t xml:space="preserve"> Virtualization with Windows Server Hyper -V and System Center Specialist</w:t>
      </w:r>
    </w:p>
    <w:p w:rsidR="008B44CE" w:rsidRDefault="00A4414B">
      <w:pPr>
        <w:numPr>
          <w:ilvl w:val="0"/>
          <w:numId w:val="39"/>
        </w:numPr>
        <w:tabs>
          <w:tab w:val="clear" w:pos="425"/>
          <w:tab w:val="left" w:pos="720"/>
        </w:tabs>
        <w:spacing w:after="0" w:line="240" w:lineRule="auto"/>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Installing and configuring Windows server 2012</w:t>
      </w:r>
    </w:p>
    <w:p w:rsidR="008B44CE" w:rsidRDefault="00A4414B">
      <w:pPr>
        <w:numPr>
          <w:ilvl w:val="0"/>
          <w:numId w:val="39"/>
        </w:numPr>
        <w:tabs>
          <w:tab w:val="clear" w:pos="425"/>
          <w:tab w:val="left" w:pos="720"/>
        </w:tabs>
        <w:spacing w:after="0" w:line="240" w:lineRule="auto"/>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 xml:space="preserve">Windows server 2008 Network </w:t>
      </w:r>
      <w:proofErr w:type="spellStart"/>
      <w:r>
        <w:rPr>
          <w:rFonts w:ascii="Times New Roman" w:eastAsiaTheme="minorEastAsia" w:hAnsi="Times New Roman" w:cs="Times New Roman"/>
          <w:sz w:val="24"/>
          <w:szCs w:val="24"/>
          <w:lang w:val="en-US"/>
        </w:rPr>
        <w:t>Infrastructure,Configuring</w:t>
      </w:r>
      <w:proofErr w:type="spellEnd"/>
    </w:p>
    <w:p w:rsidR="008B44CE" w:rsidRDefault="00A4414B">
      <w:pPr>
        <w:numPr>
          <w:ilvl w:val="0"/>
          <w:numId w:val="39"/>
        </w:numPr>
        <w:tabs>
          <w:tab w:val="clear" w:pos="425"/>
          <w:tab w:val="left" w:pos="720"/>
        </w:tabs>
        <w:spacing w:after="0" w:line="240" w:lineRule="auto"/>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 xml:space="preserve">Windows server 2008 Active </w:t>
      </w:r>
      <w:proofErr w:type="spellStart"/>
      <w:r>
        <w:rPr>
          <w:rFonts w:ascii="Times New Roman" w:eastAsiaTheme="minorEastAsia" w:hAnsi="Times New Roman" w:cs="Times New Roman"/>
          <w:sz w:val="24"/>
          <w:szCs w:val="24"/>
          <w:lang w:val="en-US"/>
        </w:rPr>
        <w:t>directory,Configuring</w:t>
      </w:r>
      <w:proofErr w:type="spellEnd"/>
      <w:r>
        <w:rPr>
          <w:rFonts w:ascii="Times New Roman" w:eastAsiaTheme="minorEastAsia" w:hAnsi="Times New Roman" w:cs="Times New Roman"/>
          <w:sz w:val="24"/>
          <w:szCs w:val="24"/>
          <w:lang w:val="en-US"/>
        </w:rPr>
        <w:t>.</w:t>
      </w:r>
    </w:p>
    <w:p w:rsidR="008B44CE" w:rsidRDefault="00A4414B">
      <w:pPr>
        <w:numPr>
          <w:ilvl w:val="0"/>
          <w:numId w:val="39"/>
        </w:numPr>
        <w:tabs>
          <w:tab w:val="clear" w:pos="425"/>
          <w:tab w:val="left" w:pos="720"/>
        </w:tabs>
        <w:spacing w:after="0" w:line="240" w:lineRule="auto"/>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Windows server 2008, Server Administration.</w:t>
      </w:r>
    </w:p>
    <w:p w:rsidR="008B44CE" w:rsidRDefault="00A4414B">
      <w:pPr>
        <w:rPr>
          <w:rFonts w:ascii="Times New Roman" w:eastAsiaTheme="minorEastAsia" w:hAnsi="Times New Roman" w:cs="Times New Roman"/>
          <w:b/>
          <w:bCs/>
          <w:sz w:val="24"/>
          <w:szCs w:val="24"/>
          <w:lang w:val="en-US"/>
        </w:rPr>
      </w:pPr>
      <w:r>
        <w:rPr>
          <w:rFonts w:ascii="Times New Roman" w:eastAsiaTheme="minorEastAsia" w:hAnsi="Times New Roman" w:cs="Times New Roman"/>
          <w:b/>
          <w:bCs/>
          <w:sz w:val="24"/>
          <w:szCs w:val="24"/>
        </w:rPr>
        <w:t>Microsoft certified IT professional</w:t>
      </w:r>
      <w:r>
        <w:rPr>
          <w:rFonts w:ascii="Times New Roman" w:eastAsiaTheme="minorEastAsia" w:hAnsi="Times New Roman" w:cs="Times New Roman"/>
          <w:b/>
          <w:bCs/>
          <w:sz w:val="24"/>
          <w:szCs w:val="24"/>
          <w:lang w:val="en-US"/>
        </w:rPr>
        <w:t>(MCITP),  Microsoft Certified Technology Specialist(MCTS)</w:t>
      </w:r>
    </w:p>
    <w:p w:rsidR="008B44CE" w:rsidRDefault="00A4414B">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b/>
          <w:bCs/>
          <w:sz w:val="24"/>
          <w:szCs w:val="24"/>
          <w:u w:val="single"/>
          <w:lang w:val="en-US"/>
        </w:rPr>
        <w:t>In Progress:</w:t>
      </w:r>
      <w:r>
        <w:rPr>
          <w:rFonts w:ascii="Times New Roman" w:eastAsia="Times New Roman" w:hAnsi="Times New Roman"/>
          <w:b/>
          <w:bCs/>
          <w:sz w:val="24"/>
          <w:szCs w:val="24"/>
          <w:lang w:val="en-US"/>
        </w:rPr>
        <w:t xml:space="preserve">  </w:t>
      </w:r>
      <w:r>
        <w:rPr>
          <w:rFonts w:ascii="Times New Roman" w:eastAsia="Times New Roman" w:hAnsi="Times New Roman"/>
          <w:b/>
          <w:bCs/>
          <w:sz w:val="28"/>
          <w:szCs w:val="28"/>
          <w:lang w:val="en-US"/>
        </w:rPr>
        <w:t xml:space="preserve">Perusing Certified Scaled Agile Framework Leading </w:t>
      </w:r>
      <w:proofErr w:type="spellStart"/>
      <w:r>
        <w:rPr>
          <w:rFonts w:ascii="Times New Roman" w:eastAsia="Times New Roman" w:hAnsi="Times New Roman"/>
          <w:b/>
          <w:bCs/>
          <w:sz w:val="28"/>
          <w:szCs w:val="28"/>
          <w:lang w:val="en-US"/>
        </w:rPr>
        <w:t>SAFe</w:t>
      </w:r>
      <w:proofErr w:type="spellEnd"/>
      <w:r>
        <w:rPr>
          <w:rFonts w:ascii="Times New Roman" w:eastAsia="Times New Roman" w:hAnsi="Times New Roman"/>
          <w:b/>
          <w:bCs/>
          <w:sz w:val="28"/>
          <w:szCs w:val="28"/>
          <w:lang w:val="en-US"/>
        </w:rPr>
        <w:t>® 6.0 - through knowledge Academy</w:t>
      </w:r>
      <w:r>
        <w:rPr>
          <w:rFonts w:ascii="Times New Roman" w:eastAsia="Times New Roman" w:hAnsi="Times New Roman"/>
          <w:sz w:val="24"/>
          <w:szCs w:val="24"/>
          <w:lang w:val="en-US"/>
        </w:rPr>
        <w:t>.</w:t>
      </w:r>
      <w:r>
        <w:rPr>
          <w:rFonts w:ascii="Times New Roman" w:eastAsia="Times New Roman" w:hAnsi="Times New Roman" w:cs="Times New Roman"/>
          <w:sz w:val="24"/>
          <w:szCs w:val="24"/>
        </w:rPr>
        <w:t xml:space="preserve">  </w:t>
      </w:r>
    </w:p>
    <w:p w:rsidR="008B44CE" w:rsidRDefault="008B44CE">
      <w:pPr>
        <w:tabs>
          <w:tab w:val="left" w:pos="720"/>
        </w:tabs>
        <w:spacing w:after="0" w:line="240" w:lineRule="auto"/>
        <w:ind w:left="360"/>
        <w:jc w:val="both"/>
        <w:rPr>
          <w:rFonts w:ascii="Times New Roman" w:eastAsia="Times New Roman" w:hAnsi="Times New Roman" w:cs="Times New Roman"/>
          <w:sz w:val="24"/>
          <w:szCs w:val="24"/>
        </w:rPr>
      </w:pPr>
    </w:p>
    <w:p w:rsidR="008B44CE" w:rsidRDefault="00A4414B">
      <w:pPr>
        <w:tabs>
          <w:tab w:val="left" w:pos="720"/>
        </w:tabs>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u w:val="single"/>
        </w:rPr>
        <w:t>Trainings undergone</w:t>
      </w:r>
    </w:p>
    <w:p w:rsidR="008B44CE" w:rsidRDefault="008B44CE">
      <w:pPr>
        <w:spacing w:after="0" w:line="240" w:lineRule="auto"/>
        <w:rPr>
          <w:rFonts w:ascii="Times New Roman" w:eastAsia="Times New Roman" w:hAnsi="Times New Roman" w:cs="Times New Roman"/>
          <w:b/>
          <w:sz w:val="24"/>
          <w:szCs w:val="24"/>
        </w:rPr>
      </w:pPr>
    </w:p>
    <w:p w:rsidR="008B44CE" w:rsidRDefault="00A4414B">
      <w:pPr>
        <w:numPr>
          <w:ilvl w:val="0"/>
          <w:numId w:val="40"/>
        </w:numPr>
        <w:spacing w:after="0" w:line="240" w:lineRule="auto"/>
        <w:ind w:left="72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Attended four months training program in CTS Academy on C, SQL and JAVA.</w:t>
      </w:r>
    </w:p>
    <w:p w:rsidR="008B44CE" w:rsidRDefault="00A4414B">
      <w:pPr>
        <w:numPr>
          <w:ilvl w:val="0"/>
          <w:numId w:val="40"/>
        </w:numPr>
        <w:spacing w:after="0" w:line="240" w:lineRule="auto"/>
        <w:ind w:left="72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Attended </w:t>
      </w:r>
      <w:r>
        <w:rPr>
          <w:rFonts w:ascii="Times New Roman" w:eastAsia="Times New Roman" w:hAnsi="Times New Roman" w:cs="Times New Roman"/>
          <w:sz w:val="24"/>
          <w:szCs w:val="24"/>
        </w:rPr>
        <w:t xml:space="preserve">“VMware certified Professional” (VCP) on </w:t>
      </w:r>
      <w:proofErr w:type="spellStart"/>
      <w:r>
        <w:rPr>
          <w:rFonts w:ascii="Times New Roman" w:eastAsia="Times New Roman" w:hAnsi="Times New Roman" w:cs="Times New Roman"/>
          <w:sz w:val="24"/>
          <w:szCs w:val="24"/>
        </w:rPr>
        <w:t>Vsphere</w:t>
      </w:r>
      <w:proofErr w:type="spellEnd"/>
      <w:r>
        <w:rPr>
          <w:rFonts w:ascii="Times New Roman" w:eastAsia="Times New Roman" w:hAnsi="Times New Roman" w:cs="Times New Roman"/>
          <w:sz w:val="24"/>
          <w:szCs w:val="24"/>
        </w:rPr>
        <w:t xml:space="preserve"> 5 five days training Program.</w:t>
      </w:r>
    </w:p>
    <w:p w:rsidR="008B44CE" w:rsidRDefault="00A4414B">
      <w:pPr>
        <w:numPr>
          <w:ilvl w:val="0"/>
          <w:numId w:val="40"/>
        </w:numPr>
        <w:spacing w:after="0" w:line="240" w:lineRule="auto"/>
        <w:ind w:left="720" w:hanging="360"/>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Attended ITIL Training.</w:t>
      </w:r>
    </w:p>
    <w:p w:rsidR="008B44CE" w:rsidRDefault="008B44CE">
      <w:pPr>
        <w:tabs>
          <w:tab w:val="left" w:pos="720"/>
        </w:tabs>
        <w:spacing w:after="0" w:line="240" w:lineRule="auto"/>
        <w:ind w:left="720"/>
        <w:jc w:val="center"/>
        <w:rPr>
          <w:rFonts w:ascii="Times New Roman" w:eastAsia="Times New Roman" w:hAnsi="Times New Roman" w:cs="Times New Roman"/>
          <w:b/>
          <w:color w:val="000000"/>
          <w:sz w:val="24"/>
          <w:szCs w:val="24"/>
          <w:u w:val="single"/>
        </w:rPr>
      </w:pPr>
    </w:p>
    <w:p w:rsidR="008B44CE" w:rsidRDefault="00A4414B">
      <w:pPr>
        <w:spacing w:after="0" w:line="24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Personal Skills</w:t>
      </w:r>
    </w:p>
    <w:p w:rsidR="008B44CE" w:rsidRDefault="008B44CE">
      <w:pPr>
        <w:spacing w:after="0" w:line="240" w:lineRule="auto"/>
        <w:ind w:left="720"/>
        <w:rPr>
          <w:rFonts w:ascii="Times New Roman" w:eastAsia="Times New Roman" w:hAnsi="Times New Roman" w:cs="Times New Roman"/>
          <w:sz w:val="24"/>
          <w:szCs w:val="24"/>
        </w:rPr>
      </w:pPr>
    </w:p>
    <w:p w:rsidR="008B44CE" w:rsidRDefault="00A4414B">
      <w:pPr>
        <w:numPr>
          <w:ilvl w:val="0"/>
          <w:numId w:val="41"/>
        </w:numPr>
        <w:spacing w:after="0" w:line="240" w:lineRule="auto"/>
        <w:ind w:left="72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Good analytical and communication skills.</w:t>
      </w:r>
    </w:p>
    <w:p w:rsidR="008B44CE" w:rsidRDefault="00A4414B">
      <w:pPr>
        <w:numPr>
          <w:ilvl w:val="0"/>
          <w:numId w:val="41"/>
        </w:numPr>
        <w:spacing w:after="0" w:line="240" w:lineRule="auto"/>
        <w:ind w:left="72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Flexible and good interpersonal skills. </w:t>
      </w:r>
    </w:p>
    <w:p w:rsidR="008B44CE" w:rsidRDefault="00A4414B">
      <w:pPr>
        <w:numPr>
          <w:ilvl w:val="0"/>
          <w:numId w:val="41"/>
        </w:numPr>
        <w:spacing w:after="0" w:line="240" w:lineRule="auto"/>
        <w:ind w:left="720" w:hanging="360"/>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Keen to take part and willingness to learn new </w:t>
      </w:r>
      <w:r>
        <w:rPr>
          <w:rFonts w:ascii="Times New Roman" w:eastAsia="Times New Roman" w:hAnsi="Times New Roman" w:cs="Times New Roman"/>
          <w:sz w:val="24"/>
          <w:szCs w:val="24"/>
        </w:rPr>
        <w:t>technologies.</w:t>
      </w:r>
    </w:p>
    <w:p w:rsidR="008B44CE" w:rsidRDefault="008B44CE">
      <w:pPr>
        <w:spacing w:after="0" w:line="240" w:lineRule="auto"/>
        <w:ind w:left="720"/>
        <w:rPr>
          <w:rFonts w:ascii="Times New Roman" w:eastAsia="Times New Roman" w:hAnsi="Times New Roman" w:cs="Times New Roman"/>
          <w:sz w:val="24"/>
          <w:szCs w:val="24"/>
        </w:rPr>
      </w:pPr>
    </w:p>
    <w:p w:rsidR="008B44CE" w:rsidRDefault="00A4414B">
      <w:pPr>
        <w:spacing w:after="0" w:line="240" w:lineRule="auto"/>
        <w:jc w:val="both"/>
        <w:rPr>
          <w:rFonts w:ascii="Times New Roman" w:eastAsia="Times New Roman" w:hAnsi="Times New Roman" w:cs="Times New Roman"/>
          <w:b/>
          <w:color w:val="000000"/>
          <w:sz w:val="24"/>
          <w:szCs w:val="24"/>
          <w:u w:val="single"/>
        </w:rPr>
      </w:pPr>
      <w:r>
        <w:rPr>
          <w:rFonts w:ascii="Times New Roman" w:eastAsia="Times New Roman" w:hAnsi="Times New Roman" w:cs="Times New Roman"/>
          <w:b/>
          <w:color w:val="000000"/>
          <w:sz w:val="24"/>
          <w:szCs w:val="24"/>
          <w:u w:val="single"/>
        </w:rPr>
        <w:t>Personal Details</w:t>
      </w:r>
    </w:p>
    <w:p w:rsidR="008B44CE" w:rsidRDefault="008B44CE">
      <w:pPr>
        <w:spacing w:after="0" w:line="240" w:lineRule="auto"/>
        <w:rPr>
          <w:rFonts w:ascii="Times New Roman" w:eastAsia="Times New Roman" w:hAnsi="Times New Roman" w:cs="Times New Roman"/>
          <w:b/>
          <w:sz w:val="24"/>
          <w:szCs w:val="24"/>
        </w:rPr>
      </w:pPr>
    </w:p>
    <w:p w:rsidR="008B44CE" w:rsidRDefault="00A4414B">
      <w:pPr>
        <w:numPr>
          <w:ilvl w:val="0"/>
          <w:numId w:val="42"/>
        </w:numPr>
        <w:spacing w:after="0" w:line="240" w:lineRule="auto"/>
        <w:ind w:left="72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Name                       :     </w:t>
      </w:r>
      <w:proofErr w:type="spellStart"/>
      <w:r>
        <w:rPr>
          <w:rFonts w:ascii="Times New Roman" w:eastAsia="Times New Roman" w:hAnsi="Times New Roman" w:cs="Times New Roman"/>
          <w:sz w:val="24"/>
          <w:szCs w:val="24"/>
        </w:rPr>
        <w:t>S.BalaVichitra</w:t>
      </w:r>
      <w:proofErr w:type="spellEnd"/>
    </w:p>
    <w:p w:rsidR="008B44CE" w:rsidRDefault="00A4414B">
      <w:pPr>
        <w:numPr>
          <w:ilvl w:val="0"/>
          <w:numId w:val="42"/>
        </w:numPr>
        <w:spacing w:after="0" w:line="240" w:lineRule="auto"/>
        <w:ind w:left="72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Spouse Name          :     M. Ramesh</w:t>
      </w:r>
    </w:p>
    <w:p w:rsidR="008B44CE" w:rsidRDefault="00A4414B">
      <w:pPr>
        <w:numPr>
          <w:ilvl w:val="0"/>
          <w:numId w:val="42"/>
        </w:numPr>
        <w:spacing w:after="0" w:line="240" w:lineRule="auto"/>
        <w:ind w:left="72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DOB                        :    15-05-1991</w:t>
      </w:r>
    </w:p>
    <w:p w:rsidR="008B44CE" w:rsidRDefault="00A4414B">
      <w:pPr>
        <w:numPr>
          <w:ilvl w:val="0"/>
          <w:numId w:val="42"/>
        </w:numPr>
        <w:spacing w:after="0" w:line="240" w:lineRule="auto"/>
        <w:ind w:left="72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Email ID                  :    </w:t>
      </w:r>
      <w:hyperlink r:id="rId7" w:history="1">
        <w:r>
          <w:rPr>
            <w:rFonts w:ascii="Times New Roman" w:eastAsia="Times New Roman" w:hAnsi="Times New Roman" w:cs="Times New Roman"/>
            <w:color w:val="0000FF"/>
            <w:sz w:val="24"/>
            <w:szCs w:val="24"/>
            <w:u w:val="single"/>
          </w:rPr>
          <w:t>vichitransit@gmail.com</w:t>
        </w:r>
      </w:hyperlink>
    </w:p>
    <w:p w:rsidR="008B44CE" w:rsidRDefault="00A4414B">
      <w:pPr>
        <w:numPr>
          <w:ilvl w:val="0"/>
          <w:numId w:val="42"/>
        </w:numPr>
        <w:spacing w:after="0" w:line="240" w:lineRule="auto"/>
        <w:ind w:left="720" w:hanging="36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lang w:val="en-US"/>
        </w:rPr>
        <w:t>Watsapp</w:t>
      </w:r>
      <w:proofErr w:type="spellEnd"/>
      <w:r>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No             :    +91 8925389870 /</w:t>
      </w:r>
      <w:r>
        <w:rPr>
          <w:rFonts w:ascii="Times New Roman" w:eastAsia="Times New Roman" w:hAnsi="Times New Roman" w:cs="Times New Roman"/>
          <w:sz w:val="24"/>
          <w:szCs w:val="24"/>
          <w:lang w:val="en-US"/>
        </w:rPr>
        <w:t>+91-</w:t>
      </w:r>
      <w:r>
        <w:rPr>
          <w:rFonts w:ascii="Times New Roman" w:eastAsia="Times New Roman" w:hAnsi="Times New Roman" w:cs="Times New Roman"/>
          <w:sz w:val="24"/>
          <w:szCs w:val="24"/>
        </w:rPr>
        <w:t>9042404024</w:t>
      </w:r>
    </w:p>
    <w:p w:rsidR="008B44CE" w:rsidRDefault="008B44CE">
      <w:pPr>
        <w:spacing w:after="0" w:line="240" w:lineRule="auto"/>
        <w:ind w:left="720"/>
        <w:rPr>
          <w:rFonts w:ascii="Times New Roman" w:eastAsia="Times New Roman" w:hAnsi="Times New Roman" w:cs="Times New Roman"/>
          <w:sz w:val="24"/>
          <w:szCs w:val="24"/>
        </w:rPr>
      </w:pPr>
    </w:p>
    <w:p w:rsidR="008B44CE" w:rsidRDefault="00A4414B">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Declaration :</w:t>
      </w:r>
    </w:p>
    <w:p w:rsidR="008B44CE" w:rsidRDefault="008B44CE">
      <w:pPr>
        <w:spacing w:after="0" w:line="240" w:lineRule="auto"/>
        <w:rPr>
          <w:rFonts w:ascii="Times New Roman" w:eastAsia="Times New Roman" w:hAnsi="Times New Roman" w:cs="Times New Roman"/>
          <w:b/>
          <w:sz w:val="24"/>
          <w:szCs w:val="24"/>
        </w:rPr>
      </w:pPr>
    </w:p>
    <w:p w:rsidR="008B44CE" w:rsidRDefault="00A4414B">
      <w:pPr>
        <w:tabs>
          <w:tab w:val="left" w:pos="6225"/>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Hereby I certify that above information provided by me is true to my </w:t>
      </w:r>
      <w:r>
        <w:rPr>
          <w:rFonts w:ascii="Times New Roman" w:eastAsia="Times New Roman" w:hAnsi="Times New Roman" w:cs="Times New Roman"/>
          <w:sz w:val="24"/>
          <w:szCs w:val="24"/>
        </w:rPr>
        <w:t>knowledge.</w:t>
      </w:r>
    </w:p>
    <w:p w:rsidR="008B44CE" w:rsidRDefault="008B44CE">
      <w:pPr>
        <w:tabs>
          <w:tab w:val="left" w:pos="6225"/>
        </w:tabs>
        <w:spacing w:after="0" w:line="240" w:lineRule="auto"/>
        <w:rPr>
          <w:rFonts w:ascii="Times New Roman" w:eastAsia="Times New Roman" w:hAnsi="Times New Roman" w:cs="Times New Roman"/>
          <w:sz w:val="24"/>
          <w:szCs w:val="24"/>
        </w:rPr>
      </w:pPr>
    </w:p>
    <w:p w:rsidR="008B44CE" w:rsidRDefault="00A4414B">
      <w:pPr>
        <w:tabs>
          <w:tab w:val="left" w:pos="6225"/>
        </w:tabs>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 xml:space="preserve">Date:   </w:t>
      </w:r>
      <w:r>
        <w:rPr>
          <w:rFonts w:ascii="Times New Roman" w:eastAsia="Times New Roman" w:hAnsi="Times New Roman" w:cs="Times New Roman"/>
          <w:sz w:val="24"/>
          <w:szCs w:val="24"/>
          <w:lang w:val="en-US"/>
        </w:rPr>
        <w:t>17</w:t>
      </w:r>
      <w:r>
        <w:rPr>
          <w:rFonts w:ascii="Times New Roman" w:eastAsia="Times New Roman" w:hAnsi="Times New Roman" w:cs="Times New Roman"/>
          <w:sz w:val="24"/>
          <w:szCs w:val="24"/>
        </w:rPr>
        <w:t>-</w:t>
      </w:r>
      <w:r>
        <w:rPr>
          <w:rFonts w:ascii="Times New Roman" w:eastAsia="Times New Roman" w:hAnsi="Times New Roman" w:cs="Times New Roman"/>
          <w:sz w:val="24"/>
          <w:szCs w:val="24"/>
          <w:lang w:val="en-US"/>
        </w:rPr>
        <w:t>10-</w:t>
      </w:r>
      <w:r>
        <w:rPr>
          <w:rFonts w:ascii="Times New Roman" w:eastAsia="Times New Roman" w:hAnsi="Times New Roman" w:cs="Times New Roman"/>
          <w:sz w:val="24"/>
          <w:szCs w:val="24"/>
        </w:rPr>
        <w:t>202</w:t>
      </w:r>
      <w:r>
        <w:rPr>
          <w:rFonts w:ascii="Times New Roman" w:eastAsia="Times New Roman" w:hAnsi="Times New Roman" w:cs="Times New Roman"/>
          <w:sz w:val="24"/>
          <w:szCs w:val="24"/>
          <w:lang w:val="en-US"/>
        </w:rPr>
        <w:t>3</w:t>
      </w:r>
    </w:p>
    <w:p w:rsidR="008B44CE" w:rsidRDefault="00A4414B">
      <w:pPr>
        <w:tabs>
          <w:tab w:val="left" w:pos="6225"/>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Place:   Chennai.                                                                                                       [S. </w:t>
      </w:r>
      <w:proofErr w:type="spellStart"/>
      <w:r>
        <w:rPr>
          <w:rFonts w:ascii="Times New Roman" w:eastAsia="Times New Roman" w:hAnsi="Times New Roman" w:cs="Times New Roman"/>
          <w:sz w:val="24"/>
          <w:szCs w:val="24"/>
        </w:rPr>
        <w:t>Bala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Vichitra</w:t>
      </w:r>
      <w:proofErr w:type="spellEnd"/>
      <w:r>
        <w:rPr>
          <w:rFonts w:ascii="Times New Roman" w:eastAsia="Times New Roman" w:hAnsi="Times New Roman" w:cs="Times New Roman"/>
          <w:sz w:val="24"/>
          <w:szCs w:val="24"/>
        </w:rPr>
        <w:t>]</w:t>
      </w:r>
    </w:p>
    <w:sectPr w:rsidR="008B44C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B44CE" w:rsidRDefault="00A4414B">
      <w:pPr>
        <w:spacing w:line="240" w:lineRule="auto"/>
      </w:pPr>
      <w:r>
        <w:separator/>
      </w:r>
    </w:p>
  </w:endnote>
  <w:endnote w:type="continuationSeparator" w:id="0">
    <w:p w:rsidR="008B44CE" w:rsidRDefault="00A4414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amp;quot">
    <w:altName w:val="Segoe Print"/>
    <w:charset w:val="00"/>
    <w:family w:val="auto"/>
    <w:pitch w:val="default"/>
  </w:font>
  <w:font w:name="Candara">
    <w:panose1 w:val="020E0502030303020204"/>
    <w:charset w:val="00"/>
    <w:family w:val="swiss"/>
    <w:pitch w:val="variable"/>
    <w:sig w:usb0="A00002EF" w:usb1="4000A44B" w:usb2="00000000" w:usb3="00000000" w:csb0="0000019F" w:csb1="00000000"/>
  </w:font>
  <w:font w:name="Interstate-light">
    <w:altName w:val="Segoe Print"/>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B44CE" w:rsidRDefault="00A4414B">
      <w:pPr>
        <w:spacing w:after="0"/>
      </w:pPr>
      <w:r>
        <w:separator/>
      </w:r>
    </w:p>
  </w:footnote>
  <w:footnote w:type="continuationSeparator" w:id="0">
    <w:p w:rsidR="008B44CE" w:rsidRDefault="00A4414B">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multiLevelType w:val="multilevel"/>
    <w:tmpl w:val="00000000"/>
    <w:lvl w:ilvl="0">
      <w:start w:val="1"/>
      <w:numFmt w:val="bullet"/>
      <w:lvlText w:val="•"/>
      <w:lvlJc w:val="left"/>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1" w15:restartNumberingAfterBreak="0">
    <w:nsid w:val="00000002"/>
    <w:multiLevelType w:val="multilevel"/>
    <w:tmpl w:val="00000002"/>
    <w:lvl w:ilvl="0">
      <w:start w:val="1"/>
      <w:numFmt w:val="bullet"/>
      <w:lvlText w:val="•"/>
      <w:lvlJc w:val="left"/>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2" w15:restartNumberingAfterBreak="0">
    <w:nsid w:val="00000004"/>
    <w:multiLevelType w:val="multilevel"/>
    <w:tmpl w:val="00000004"/>
    <w:lvl w:ilvl="0">
      <w:start w:val="1"/>
      <w:numFmt w:val="bullet"/>
      <w:lvlText w:val="•"/>
      <w:lvlJc w:val="left"/>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3" w15:restartNumberingAfterBreak="0">
    <w:nsid w:val="00000005"/>
    <w:multiLevelType w:val="multilevel"/>
    <w:tmpl w:val="00000005"/>
    <w:lvl w:ilvl="0">
      <w:start w:val="1"/>
      <w:numFmt w:val="bullet"/>
      <w:lvlText w:val="•"/>
      <w:lvlJc w:val="left"/>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4" w15:restartNumberingAfterBreak="0">
    <w:nsid w:val="00000006"/>
    <w:multiLevelType w:val="multilevel"/>
    <w:tmpl w:val="00000006"/>
    <w:lvl w:ilvl="0">
      <w:start w:val="1"/>
      <w:numFmt w:val="bullet"/>
      <w:lvlText w:val="•"/>
      <w:lvlJc w:val="left"/>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5" w15:restartNumberingAfterBreak="0">
    <w:nsid w:val="00000007"/>
    <w:multiLevelType w:val="multilevel"/>
    <w:tmpl w:val="00000007"/>
    <w:lvl w:ilvl="0">
      <w:start w:val="1"/>
      <w:numFmt w:val="bullet"/>
      <w:lvlText w:val="•"/>
      <w:lvlJc w:val="left"/>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6" w15:restartNumberingAfterBreak="0">
    <w:nsid w:val="00000008"/>
    <w:multiLevelType w:val="multilevel"/>
    <w:tmpl w:val="00000008"/>
    <w:lvl w:ilvl="0">
      <w:start w:val="1"/>
      <w:numFmt w:val="bullet"/>
      <w:lvlText w:val="•"/>
      <w:lvlJc w:val="left"/>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7" w15:restartNumberingAfterBreak="0">
    <w:nsid w:val="00000009"/>
    <w:multiLevelType w:val="multilevel"/>
    <w:tmpl w:val="00000009"/>
    <w:lvl w:ilvl="0">
      <w:start w:val="1"/>
      <w:numFmt w:val="bullet"/>
      <w:lvlText w:val="•"/>
      <w:lvlJc w:val="left"/>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8" w15:restartNumberingAfterBreak="0">
    <w:nsid w:val="0000000A"/>
    <w:multiLevelType w:val="multilevel"/>
    <w:tmpl w:val="0000000A"/>
    <w:lvl w:ilvl="0">
      <w:start w:val="1"/>
      <w:numFmt w:val="bullet"/>
      <w:lvlText w:val="•"/>
      <w:lvlJc w:val="left"/>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9" w15:restartNumberingAfterBreak="0">
    <w:nsid w:val="0000000B"/>
    <w:multiLevelType w:val="multilevel"/>
    <w:tmpl w:val="0000000B"/>
    <w:lvl w:ilvl="0">
      <w:start w:val="1"/>
      <w:numFmt w:val="bullet"/>
      <w:lvlText w:val="•"/>
      <w:lvlJc w:val="left"/>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10" w15:restartNumberingAfterBreak="0">
    <w:nsid w:val="0000000C"/>
    <w:multiLevelType w:val="multilevel"/>
    <w:tmpl w:val="0000000C"/>
    <w:lvl w:ilvl="0">
      <w:start w:val="1"/>
      <w:numFmt w:val="bullet"/>
      <w:lvlText w:val="•"/>
      <w:lvlJc w:val="left"/>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11" w15:restartNumberingAfterBreak="0">
    <w:nsid w:val="0000000D"/>
    <w:multiLevelType w:val="multilevel"/>
    <w:tmpl w:val="0000000D"/>
    <w:lvl w:ilvl="0">
      <w:start w:val="1"/>
      <w:numFmt w:val="bullet"/>
      <w:lvlText w:val="•"/>
      <w:lvlJc w:val="left"/>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12" w15:restartNumberingAfterBreak="0">
    <w:nsid w:val="0000000E"/>
    <w:multiLevelType w:val="multilevel"/>
    <w:tmpl w:val="0000000E"/>
    <w:lvl w:ilvl="0">
      <w:start w:val="1"/>
      <w:numFmt w:val="bullet"/>
      <w:lvlText w:val="•"/>
      <w:lvlJc w:val="left"/>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13" w15:restartNumberingAfterBreak="0">
    <w:nsid w:val="0000000F"/>
    <w:multiLevelType w:val="multilevel"/>
    <w:tmpl w:val="0000000F"/>
    <w:lvl w:ilvl="0">
      <w:start w:val="1"/>
      <w:numFmt w:val="bullet"/>
      <w:lvlText w:val="•"/>
      <w:lvlJc w:val="left"/>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14" w15:restartNumberingAfterBreak="0">
    <w:nsid w:val="00000010"/>
    <w:multiLevelType w:val="multilevel"/>
    <w:tmpl w:val="00000010"/>
    <w:lvl w:ilvl="0">
      <w:start w:val="1"/>
      <w:numFmt w:val="bullet"/>
      <w:lvlText w:val="•"/>
      <w:lvlJc w:val="left"/>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15" w15:restartNumberingAfterBreak="0">
    <w:nsid w:val="00000011"/>
    <w:multiLevelType w:val="multilevel"/>
    <w:tmpl w:val="00000011"/>
    <w:lvl w:ilvl="0">
      <w:start w:val="1"/>
      <w:numFmt w:val="bullet"/>
      <w:lvlText w:val="•"/>
      <w:lvlJc w:val="left"/>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16" w15:restartNumberingAfterBreak="0">
    <w:nsid w:val="00000012"/>
    <w:multiLevelType w:val="multilevel"/>
    <w:tmpl w:val="00000012"/>
    <w:lvl w:ilvl="0">
      <w:start w:val="1"/>
      <w:numFmt w:val="bullet"/>
      <w:lvlText w:val="•"/>
      <w:lvlJc w:val="left"/>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17" w15:restartNumberingAfterBreak="0">
    <w:nsid w:val="00000013"/>
    <w:multiLevelType w:val="multilevel"/>
    <w:tmpl w:val="00000013"/>
    <w:lvl w:ilvl="0">
      <w:start w:val="1"/>
      <w:numFmt w:val="bullet"/>
      <w:lvlText w:val="•"/>
      <w:lvlJc w:val="left"/>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18" w15:restartNumberingAfterBreak="0">
    <w:nsid w:val="00000014"/>
    <w:multiLevelType w:val="multilevel"/>
    <w:tmpl w:val="00000014"/>
    <w:lvl w:ilvl="0">
      <w:start w:val="1"/>
      <w:numFmt w:val="bullet"/>
      <w:lvlText w:val="•"/>
      <w:lvlJc w:val="left"/>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19" w15:restartNumberingAfterBreak="0">
    <w:nsid w:val="00000015"/>
    <w:multiLevelType w:val="multilevel"/>
    <w:tmpl w:val="00000015"/>
    <w:lvl w:ilvl="0">
      <w:start w:val="1"/>
      <w:numFmt w:val="bullet"/>
      <w:lvlText w:val="•"/>
      <w:lvlJc w:val="left"/>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20" w15:restartNumberingAfterBreak="0">
    <w:nsid w:val="00000016"/>
    <w:multiLevelType w:val="multilevel"/>
    <w:tmpl w:val="00000016"/>
    <w:lvl w:ilvl="0">
      <w:start w:val="1"/>
      <w:numFmt w:val="bullet"/>
      <w:lvlText w:val="•"/>
      <w:lvlJc w:val="left"/>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21" w15:restartNumberingAfterBreak="0">
    <w:nsid w:val="00000017"/>
    <w:multiLevelType w:val="multilevel"/>
    <w:tmpl w:val="00000017"/>
    <w:lvl w:ilvl="0">
      <w:start w:val="1"/>
      <w:numFmt w:val="bullet"/>
      <w:lvlText w:val="•"/>
      <w:lvlJc w:val="left"/>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22" w15:restartNumberingAfterBreak="0">
    <w:nsid w:val="00000018"/>
    <w:multiLevelType w:val="multilevel"/>
    <w:tmpl w:val="00000018"/>
    <w:lvl w:ilvl="0">
      <w:start w:val="1"/>
      <w:numFmt w:val="bullet"/>
      <w:lvlText w:val="•"/>
      <w:lvlJc w:val="left"/>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23" w15:restartNumberingAfterBreak="0">
    <w:nsid w:val="00000019"/>
    <w:multiLevelType w:val="multilevel"/>
    <w:tmpl w:val="00000019"/>
    <w:lvl w:ilvl="0">
      <w:start w:val="1"/>
      <w:numFmt w:val="bullet"/>
      <w:lvlText w:val="•"/>
      <w:lvlJc w:val="left"/>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24" w15:restartNumberingAfterBreak="0">
    <w:nsid w:val="0000001B"/>
    <w:multiLevelType w:val="multilevel"/>
    <w:tmpl w:val="0000001B"/>
    <w:lvl w:ilvl="0">
      <w:start w:val="1"/>
      <w:numFmt w:val="bullet"/>
      <w:lvlText w:val="•"/>
      <w:lvlJc w:val="left"/>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25" w15:restartNumberingAfterBreak="0">
    <w:nsid w:val="0000001C"/>
    <w:multiLevelType w:val="multilevel"/>
    <w:tmpl w:val="0000001C"/>
    <w:lvl w:ilvl="0">
      <w:start w:val="1"/>
      <w:numFmt w:val="bullet"/>
      <w:lvlText w:val="•"/>
      <w:lvlJc w:val="left"/>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26" w15:restartNumberingAfterBreak="0">
    <w:nsid w:val="0000001D"/>
    <w:multiLevelType w:val="multilevel"/>
    <w:tmpl w:val="0000001D"/>
    <w:lvl w:ilvl="0">
      <w:start w:val="1"/>
      <w:numFmt w:val="bullet"/>
      <w:lvlText w:val="•"/>
      <w:lvlJc w:val="left"/>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27" w15:restartNumberingAfterBreak="0">
    <w:nsid w:val="0000001E"/>
    <w:multiLevelType w:val="multilevel"/>
    <w:tmpl w:val="0000001E"/>
    <w:lvl w:ilvl="0">
      <w:start w:val="1"/>
      <w:numFmt w:val="bullet"/>
      <w:lvlText w:val="•"/>
      <w:lvlJc w:val="left"/>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28" w15:restartNumberingAfterBreak="0">
    <w:nsid w:val="0000001F"/>
    <w:multiLevelType w:val="multilevel"/>
    <w:tmpl w:val="0000001F"/>
    <w:lvl w:ilvl="0">
      <w:start w:val="1"/>
      <w:numFmt w:val="bullet"/>
      <w:lvlText w:val="•"/>
      <w:lvlJc w:val="left"/>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29" w15:restartNumberingAfterBreak="0">
    <w:nsid w:val="00000020"/>
    <w:multiLevelType w:val="multilevel"/>
    <w:tmpl w:val="00000020"/>
    <w:lvl w:ilvl="0">
      <w:start w:val="1"/>
      <w:numFmt w:val="bullet"/>
      <w:lvlText w:val="•"/>
      <w:lvlJc w:val="left"/>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30" w15:restartNumberingAfterBreak="0">
    <w:nsid w:val="00000021"/>
    <w:multiLevelType w:val="multilevel"/>
    <w:tmpl w:val="00000021"/>
    <w:lvl w:ilvl="0">
      <w:start w:val="1"/>
      <w:numFmt w:val="bullet"/>
      <w:lvlText w:val="•"/>
      <w:lvlJc w:val="left"/>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31" w15:restartNumberingAfterBreak="0">
    <w:nsid w:val="00000022"/>
    <w:multiLevelType w:val="multilevel"/>
    <w:tmpl w:val="00000022"/>
    <w:lvl w:ilvl="0">
      <w:start w:val="1"/>
      <w:numFmt w:val="bullet"/>
      <w:lvlText w:val=""/>
      <w:lvlJc w:val="left"/>
      <w:pPr>
        <w:ind w:left="433" w:hanging="433"/>
      </w:pPr>
      <w:rPr>
        <w:rFonts w:ascii="Symbol" w:hAnsi="Symbol" w:hint="default"/>
        <w:w w:val="99"/>
        <w:sz w:val="20"/>
        <w:szCs w:val="20"/>
        <w:lang w:val="en-US" w:eastAsia="en-US" w:bidi="ar-SA"/>
      </w:rPr>
    </w:lvl>
    <w:lvl w:ilvl="1">
      <w:start w:val="1"/>
      <w:numFmt w:val="bullet"/>
      <w:lvlText w:val=""/>
      <w:lvlJc w:val="left"/>
      <w:pPr>
        <w:ind w:left="1153" w:hanging="360"/>
      </w:pPr>
      <w:rPr>
        <w:rFonts w:ascii="Wingdings" w:eastAsia="Wingdings" w:hAnsi="Wingdings" w:cs="Wingdings" w:hint="default"/>
        <w:w w:val="99"/>
        <w:sz w:val="20"/>
        <w:szCs w:val="20"/>
        <w:lang w:val="en-US" w:eastAsia="en-US" w:bidi="ar-SA"/>
      </w:rPr>
    </w:lvl>
    <w:lvl w:ilvl="2">
      <w:start w:val="1"/>
      <w:numFmt w:val="bullet"/>
      <w:lvlText w:val="•"/>
      <w:lvlJc w:val="left"/>
      <w:pPr>
        <w:ind w:left="2220" w:hanging="360"/>
      </w:pPr>
      <w:rPr>
        <w:lang w:val="en-US" w:eastAsia="en-US" w:bidi="ar-SA"/>
      </w:rPr>
    </w:lvl>
    <w:lvl w:ilvl="3">
      <w:start w:val="1"/>
      <w:numFmt w:val="bullet"/>
      <w:lvlText w:val="•"/>
      <w:lvlJc w:val="left"/>
      <w:pPr>
        <w:ind w:left="3287" w:hanging="360"/>
      </w:pPr>
      <w:rPr>
        <w:lang w:val="en-US" w:eastAsia="en-US" w:bidi="ar-SA"/>
      </w:rPr>
    </w:lvl>
    <w:lvl w:ilvl="4">
      <w:start w:val="1"/>
      <w:numFmt w:val="bullet"/>
      <w:lvlText w:val="•"/>
      <w:lvlJc w:val="left"/>
      <w:pPr>
        <w:ind w:left="4354" w:hanging="360"/>
      </w:pPr>
      <w:rPr>
        <w:lang w:val="en-US" w:eastAsia="en-US" w:bidi="ar-SA"/>
      </w:rPr>
    </w:lvl>
    <w:lvl w:ilvl="5">
      <w:start w:val="1"/>
      <w:numFmt w:val="bullet"/>
      <w:lvlText w:val="•"/>
      <w:lvlJc w:val="left"/>
      <w:pPr>
        <w:ind w:left="5421" w:hanging="360"/>
      </w:pPr>
      <w:rPr>
        <w:lang w:val="en-US" w:eastAsia="en-US" w:bidi="ar-SA"/>
      </w:rPr>
    </w:lvl>
    <w:lvl w:ilvl="6">
      <w:start w:val="1"/>
      <w:numFmt w:val="bullet"/>
      <w:lvlText w:val="•"/>
      <w:lvlJc w:val="left"/>
      <w:pPr>
        <w:ind w:left="6488" w:hanging="360"/>
      </w:pPr>
      <w:rPr>
        <w:lang w:val="en-US" w:eastAsia="en-US" w:bidi="ar-SA"/>
      </w:rPr>
    </w:lvl>
    <w:lvl w:ilvl="7">
      <w:start w:val="1"/>
      <w:numFmt w:val="bullet"/>
      <w:lvlText w:val="•"/>
      <w:lvlJc w:val="left"/>
      <w:pPr>
        <w:ind w:left="7555" w:hanging="360"/>
      </w:pPr>
      <w:rPr>
        <w:lang w:val="en-US" w:eastAsia="en-US" w:bidi="ar-SA"/>
      </w:rPr>
    </w:lvl>
    <w:lvl w:ilvl="8">
      <w:start w:val="1"/>
      <w:numFmt w:val="bullet"/>
      <w:lvlText w:val="•"/>
      <w:lvlJc w:val="left"/>
      <w:pPr>
        <w:ind w:left="8622" w:hanging="360"/>
      </w:pPr>
      <w:rPr>
        <w:lang w:val="en-US" w:eastAsia="en-US" w:bidi="ar-SA"/>
      </w:rPr>
    </w:lvl>
  </w:abstractNum>
  <w:abstractNum w:abstractNumId="32" w15:restartNumberingAfterBreak="0">
    <w:nsid w:val="00000023"/>
    <w:multiLevelType w:val="multilevel"/>
    <w:tmpl w:val="00000023"/>
    <w:lvl w:ilvl="0">
      <w:start w:val="1"/>
      <w:numFmt w:val="bullet"/>
      <w:lvlText w:val="•"/>
      <w:lvlJc w:val="left"/>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33" w15:restartNumberingAfterBreak="0">
    <w:nsid w:val="00000024"/>
    <w:multiLevelType w:val="multilevel"/>
    <w:tmpl w:val="00000024"/>
    <w:lvl w:ilvl="0">
      <w:start w:val="1"/>
      <w:numFmt w:val="bullet"/>
      <w:lvlText w:val="•"/>
      <w:lvlJc w:val="left"/>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34" w15:restartNumberingAfterBreak="0">
    <w:nsid w:val="00000025"/>
    <w:multiLevelType w:val="multilevel"/>
    <w:tmpl w:val="00000025"/>
    <w:lvl w:ilvl="0">
      <w:start w:val="1"/>
      <w:numFmt w:val="bullet"/>
      <w:lvlText w:val="•"/>
      <w:lvlJc w:val="left"/>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35" w15:restartNumberingAfterBreak="0">
    <w:nsid w:val="00000026"/>
    <w:multiLevelType w:val="multilevel"/>
    <w:tmpl w:val="00000026"/>
    <w:lvl w:ilvl="0">
      <w:start w:val="1"/>
      <w:numFmt w:val="bullet"/>
      <w:lvlText w:val="•"/>
      <w:lvlJc w:val="left"/>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36" w15:restartNumberingAfterBreak="0">
    <w:nsid w:val="00000027"/>
    <w:multiLevelType w:val="multilevel"/>
    <w:tmpl w:val="00000027"/>
    <w:lvl w:ilvl="0">
      <w:start w:val="1"/>
      <w:numFmt w:val="bullet"/>
      <w:lvlText w:val="•"/>
      <w:lvlJc w:val="left"/>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37" w15:restartNumberingAfterBreak="0">
    <w:nsid w:val="00000028"/>
    <w:multiLevelType w:val="multilevel"/>
    <w:tmpl w:val="00000028"/>
    <w:lvl w:ilvl="0">
      <w:start w:val="1"/>
      <w:numFmt w:val="bullet"/>
      <w:lvlText w:val="•"/>
      <w:lvlJc w:val="left"/>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38" w15:restartNumberingAfterBreak="0">
    <w:nsid w:val="00000029"/>
    <w:multiLevelType w:val="multilevel"/>
    <w:tmpl w:val="00000029"/>
    <w:lvl w:ilvl="0">
      <w:start w:val="1"/>
      <w:numFmt w:val="bullet"/>
      <w:lvlText w:val="•"/>
      <w:lvlJc w:val="left"/>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39" w15:restartNumberingAfterBreak="0">
    <w:nsid w:val="0000002A"/>
    <w:multiLevelType w:val="multilevel"/>
    <w:tmpl w:val="0000002A"/>
    <w:lvl w:ilvl="0">
      <w:start w:val="1"/>
      <w:numFmt w:val="bullet"/>
      <w:lvlText w:val="•"/>
      <w:lvlJc w:val="left"/>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40" w15:restartNumberingAfterBreak="0">
    <w:nsid w:val="0000002B"/>
    <w:multiLevelType w:val="multilevel"/>
    <w:tmpl w:val="0000002B"/>
    <w:lvl w:ilvl="0">
      <w:start w:val="1"/>
      <w:numFmt w:val="bullet"/>
      <w:lvlText w:val="•"/>
      <w:lvlJc w:val="left"/>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41" w15:restartNumberingAfterBreak="0">
    <w:nsid w:val="15972530"/>
    <w:multiLevelType w:val="singleLevel"/>
    <w:tmpl w:val="15972530"/>
    <w:lvl w:ilvl="0">
      <w:start w:val="1"/>
      <w:numFmt w:val="decimal"/>
      <w:lvlText w:val="%1."/>
      <w:lvlJc w:val="left"/>
      <w:pPr>
        <w:tabs>
          <w:tab w:val="left" w:pos="425"/>
        </w:tabs>
        <w:ind w:left="425" w:hanging="425"/>
      </w:pPr>
      <w:rPr>
        <w:rFonts w:hint="default"/>
      </w:rPr>
    </w:lvl>
  </w:abstractNum>
  <w:num w:numId="1" w16cid:durableId="1389770079">
    <w:abstractNumId w:val="25"/>
  </w:num>
  <w:num w:numId="2" w16cid:durableId="363095267">
    <w:abstractNumId w:val="31"/>
  </w:num>
  <w:num w:numId="3" w16cid:durableId="1040008434">
    <w:abstractNumId w:val="32"/>
  </w:num>
  <w:num w:numId="4" w16cid:durableId="1356078501">
    <w:abstractNumId w:val="18"/>
  </w:num>
  <w:num w:numId="5" w16cid:durableId="147020588">
    <w:abstractNumId w:val="35"/>
  </w:num>
  <w:num w:numId="6" w16cid:durableId="1762990916">
    <w:abstractNumId w:val="40"/>
  </w:num>
  <w:num w:numId="7" w16cid:durableId="700133374">
    <w:abstractNumId w:val="23"/>
  </w:num>
  <w:num w:numId="8" w16cid:durableId="195654558">
    <w:abstractNumId w:val="7"/>
  </w:num>
  <w:num w:numId="9" w16cid:durableId="602958143">
    <w:abstractNumId w:val="20"/>
  </w:num>
  <w:num w:numId="10" w16cid:durableId="623460983">
    <w:abstractNumId w:val="16"/>
  </w:num>
  <w:num w:numId="11" w16cid:durableId="645399358">
    <w:abstractNumId w:val="28"/>
  </w:num>
  <w:num w:numId="12" w16cid:durableId="288899844">
    <w:abstractNumId w:val="27"/>
  </w:num>
  <w:num w:numId="13" w16cid:durableId="1063723932">
    <w:abstractNumId w:val="26"/>
  </w:num>
  <w:num w:numId="14" w16cid:durableId="754132807">
    <w:abstractNumId w:val="10"/>
  </w:num>
  <w:num w:numId="15" w16cid:durableId="1573851051">
    <w:abstractNumId w:val="12"/>
  </w:num>
  <w:num w:numId="16" w16cid:durableId="533927860">
    <w:abstractNumId w:val="37"/>
  </w:num>
  <w:num w:numId="17" w16cid:durableId="1180436240">
    <w:abstractNumId w:val="8"/>
  </w:num>
  <w:num w:numId="18" w16cid:durableId="1591816077">
    <w:abstractNumId w:val="30"/>
  </w:num>
  <w:num w:numId="19" w16cid:durableId="1481116554">
    <w:abstractNumId w:val="5"/>
  </w:num>
  <w:num w:numId="20" w16cid:durableId="115292894">
    <w:abstractNumId w:val="29"/>
  </w:num>
  <w:num w:numId="21" w16cid:durableId="201333621">
    <w:abstractNumId w:val="21"/>
  </w:num>
  <w:num w:numId="22" w16cid:durableId="1754627061">
    <w:abstractNumId w:val="33"/>
  </w:num>
  <w:num w:numId="23" w16cid:durableId="1881941856">
    <w:abstractNumId w:val="17"/>
  </w:num>
  <w:num w:numId="24" w16cid:durableId="1864006912">
    <w:abstractNumId w:val="13"/>
  </w:num>
  <w:num w:numId="25" w16cid:durableId="517697885">
    <w:abstractNumId w:val="19"/>
  </w:num>
  <w:num w:numId="26" w16cid:durableId="2107262964">
    <w:abstractNumId w:val="9"/>
  </w:num>
  <w:num w:numId="27" w16cid:durableId="678892456">
    <w:abstractNumId w:val="15"/>
  </w:num>
  <w:num w:numId="28" w16cid:durableId="1659308778">
    <w:abstractNumId w:val="36"/>
  </w:num>
  <w:num w:numId="29" w16cid:durableId="851457120">
    <w:abstractNumId w:val="1"/>
  </w:num>
  <w:num w:numId="30" w16cid:durableId="764614318">
    <w:abstractNumId w:val="14"/>
  </w:num>
  <w:num w:numId="31" w16cid:durableId="1413577257">
    <w:abstractNumId w:val="4"/>
  </w:num>
  <w:num w:numId="32" w16cid:durableId="1085031029">
    <w:abstractNumId w:val="2"/>
  </w:num>
  <w:num w:numId="33" w16cid:durableId="2024553437">
    <w:abstractNumId w:val="0"/>
  </w:num>
  <w:num w:numId="34" w16cid:durableId="95290765">
    <w:abstractNumId w:val="22"/>
  </w:num>
  <w:num w:numId="35" w16cid:durableId="1592161802">
    <w:abstractNumId w:val="24"/>
  </w:num>
  <w:num w:numId="36" w16cid:durableId="1970276417">
    <w:abstractNumId w:val="34"/>
  </w:num>
  <w:num w:numId="37" w16cid:durableId="962266890">
    <w:abstractNumId w:val="6"/>
  </w:num>
  <w:num w:numId="38" w16cid:durableId="1764915508">
    <w:abstractNumId w:val="11"/>
  </w:num>
  <w:num w:numId="39" w16cid:durableId="1317416756">
    <w:abstractNumId w:val="41"/>
  </w:num>
  <w:num w:numId="40" w16cid:durableId="1130634048">
    <w:abstractNumId w:val="39"/>
  </w:num>
  <w:num w:numId="41" w16cid:durableId="1732844619">
    <w:abstractNumId w:val="3"/>
  </w:num>
  <w:num w:numId="42" w16cid:durableId="1616866397">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revisionView w:inkAnnotations="0"/>
  <w:defaultTabStop w:val="720"/>
  <w:noPunctuationKerning/>
  <w:characterSpacingControl w:val="doNotCompress"/>
  <w:footnotePr>
    <w:footnote w:id="-1"/>
    <w:footnote w:id="0"/>
  </w:footnotePr>
  <w:endnotePr>
    <w:endnote w:id="-1"/>
    <w:endnote w:id="0"/>
  </w:endnotePr>
  <w:compat>
    <w:doNotExpandShiftReturn/>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1580E"/>
    <w:rsid w:val="00006866"/>
    <w:rsid w:val="000C558F"/>
    <w:rsid w:val="000E7B74"/>
    <w:rsid w:val="002E0610"/>
    <w:rsid w:val="006221BC"/>
    <w:rsid w:val="00874D2A"/>
    <w:rsid w:val="008B44CE"/>
    <w:rsid w:val="00A4414B"/>
    <w:rsid w:val="00B0674D"/>
    <w:rsid w:val="00B32474"/>
    <w:rsid w:val="00B76A5F"/>
    <w:rsid w:val="00C75C2C"/>
    <w:rsid w:val="00DF042C"/>
    <w:rsid w:val="00E1580E"/>
    <w:rsid w:val="01462060"/>
    <w:rsid w:val="05E25F5C"/>
    <w:rsid w:val="061F7618"/>
    <w:rsid w:val="07BD5DBF"/>
    <w:rsid w:val="0A24257F"/>
    <w:rsid w:val="0A8D2745"/>
    <w:rsid w:val="0B4B5097"/>
    <w:rsid w:val="0B5152F5"/>
    <w:rsid w:val="0F0E5742"/>
    <w:rsid w:val="11213EA8"/>
    <w:rsid w:val="11B70DBF"/>
    <w:rsid w:val="136F49F2"/>
    <w:rsid w:val="1406578F"/>
    <w:rsid w:val="14361A8B"/>
    <w:rsid w:val="14566C91"/>
    <w:rsid w:val="149C3F05"/>
    <w:rsid w:val="15040B10"/>
    <w:rsid w:val="156712A9"/>
    <w:rsid w:val="15AC1D9E"/>
    <w:rsid w:val="15B079E5"/>
    <w:rsid w:val="17C34D32"/>
    <w:rsid w:val="18A94DED"/>
    <w:rsid w:val="197E4C62"/>
    <w:rsid w:val="1A9D1836"/>
    <w:rsid w:val="1C006158"/>
    <w:rsid w:val="1C6F6C2E"/>
    <w:rsid w:val="1D3954F9"/>
    <w:rsid w:val="1DB170FE"/>
    <w:rsid w:val="1F4A0915"/>
    <w:rsid w:val="1F841FC9"/>
    <w:rsid w:val="23737C8B"/>
    <w:rsid w:val="23E869F5"/>
    <w:rsid w:val="254F08C6"/>
    <w:rsid w:val="25F46401"/>
    <w:rsid w:val="2A282331"/>
    <w:rsid w:val="2A443FBA"/>
    <w:rsid w:val="2C1E384F"/>
    <w:rsid w:val="2CF70496"/>
    <w:rsid w:val="2DBE612C"/>
    <w:rsid w:val="2DFD4901"/>
    <w:rsid w:val="2F302392"/>
    <w:rsid w:val="326779CB"/>
    <w:rsid w:val="32B915A5"/>
    <w:rsid w:val="33E22AAC"/>
    <w:rsid w:val="349B45D8"/>
    <w:rsid w:val="3532685B"/>
    <w:rsid w:val="35E035A0"/>
    <w:rsid w:val="39F44F22"/>
    <w:rsid w:val="3E1D07F4"/>
    <w:rsid w:val="3EBD2D87"/>
    <w:rsid w:val="3EE80B50"/>
    <w:rsid w:val="40EC125B"/>
    <w:rsid w:val="42B708D1"/>
    <w:rsid w:val="44FA437F"/>
    <w:rsid w:val="45EB3321"/>
    <w:rsid w:val="4673544B"/>
    <w:rsid w:val="48702777"/>
    <w:rsid w:val="4A257E3B"/>
    <w:rsid w:val="4A3407B4"/>
    <w:rsid w:val="4A6209BE"/>
    <w:rsid w:val="4B7B1236"/>
    <w:rsid w:val="4B7B5372"/>
    <w:rsid w:val="4CC4617F"/>
    <w:rsid w:val="4DD43DBE"/>
    <w:rsid w:val="4F3F6345"/>
    <w:rsid w:val="50BE163C"/>
    <w:rsid w:val="515F16CC"/>
    <w:rsid w:val="51B307E0"/>
    <w:rsid w:val="51DB77C9"/>
    <w:rsid w:val="52B94A17"/>
    <w:rsid w:val="52DE7222"/>
    <w:rsid w:val="53054207"/>
    <w:rsid w:val="54311DD4"/>
    <w:rsid w:val="54E83610"/>
    <w:rsid w:val="55CD4E53"/>
    <w:rsid w:val="561F763E"/>
    <w:rsid w:val="59D61878"/>
    <w:rsid w:val="5AB01171"/>
    <w:rsid w:val="5BA17571"/>
    <w:rsid w:val="5C1C3A37"/>
    <w:rsid w:val="5D36401E"/>
    <w:rsid w:val="5DF10D01"/>
    <w:rsid w:val="5F01496B"/>
    <w:rsid w:val="5F630632"/>
    <w:rsid w:val="5F6A08E2"/>
    <w:rsid w:val="610A6045"/>
    <w:rsid w:val="635A65DB"/>
    <w:rsid w:val="637840A6"/>
    <w:rsid w:val="652128F7"/>
    <w:rsid w:val="6672630C"/>
    <w:rsid w:val="689177A3"/>
    <w:rsid w:val="68FF7088"/>
    <w:rsid w:val="691B71D7"/>
    <w:rsid w:val="6CC369E5"/>
    <w:rsid w:val="6D485F0B"/>
    <w:rsid w:val="6E247A70"/>
    <w:rsid w:val="6EC069D6"/>
    <w:rsid w:val="6FD12015"/>
    <w:rsid w:val="708F2167"/>
    <w:rsid w:val="71047A8A"/>
    <w:rsid w:val="728227B5"/>
    <w:rsid w:val="74B72E4D"/>
    <w:rsid w:val="74D8759C"/>
    <w:rsid w:val="754E5F30"/>
    <w:rsid w:val="755A5913"/>
    <w:rsid w:val="77304C77"/>
    <w:rsid w:val="779F7ADE"/>
    <w:rsid w:val="7B587C12"/>
    <w:rsid w:val="7BAE01E6"/>
    <w:rsid w:val="7C951084"/>
    <w:rsid w:val="7DF760AB"/>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decimalSymbol w:val="."/>
  <w:listSeparator w:val=","/>
  <w15:docId w15:val="{FE74F4B9-E3BA-BF42-BE13-343E46145E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qFormat="1"/>
    <w:lsdException w:name="Body Text" w:uiPriority="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60" w:line="259" w:lineRule="auto"/>
    </w:pPr>
    <w:rPr>
      <w:rFonts w:ascii="Calibri" w:hAnsi="Calibri" w:cs="SimSun"/>
      <w:sz w:val="22"/>
      <w:szCs w:val="22"/>
      <w:lang w:eastAsia="en-IN"/>
    </w:rPr>
  </w:style>
  <w:style w:type="paragraph" w:styleId="Heading2">
    <w:name w:val="heading 2"/>
    <w:next w:val="Normal"/>
    <w:semiHidden/>
    <w:unhideWhenUsed/>
    <w:qFormat/>
    <w:pPr>
      <w:spacing w:beforeAutospacing="1" w:afterAutospacing="1"/>
      <w:outlineLvl w:val="1"/>
    </w:pPr>
    <w:rPr>
      <w:rFonts w:ascii="SimSun" w:hAnsi="SimSun" w:hint="eastAsia"/>
      <w:b/>
      <w:bCs/>
      <w:sz w:val="36"/>
      <w:szCs w:val="36"/>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widowControl w:val="0"/>
      <w:autoSpaceDE w:val="0"/>
      <w:autoSpaceDN w:val="0"/>
      <w:spacing w:after="0" w:line="240" w:lineRule="auto"/>
    </w:pPr>
    <w:rPr>
      <w:rFonts w:ascii="Verdana" w:eastAsia="Verdana" w:hAnsi="Verdana" w:cs="Verdana"/>
      <w:sz w:val="20"/>
      <w:szCs w:val="20"/>
      <w:lang w:val="en-US" w:eastAsia="en-US"/>
    </w:rPr>
  </w:style>
  <w:style w:type="paragraph" w:styleId="NormalWeb">
    <w:name w:val="Normal (Web)"/>
    <w:qFormat/>
    <w:pPr>
      <w:spacing w:beforeAutospacing="1" w:afterAutospacing="1"/>
    </w:pPr>
    <w:rPr>
      <w:sz w:val="24"/>
      <w:szCs w:val="24"/>
      <w:lang w:val="en-US" w:eastAsia="zh-CN"/>
    </w:rPr>
  </w:style>
  <w:style w:type="character" w:customStyle="1" w:styleId="BodyTextChar">
    <w:name w:val="Body Text Char"/>
    <w:basedOn w:val="DefaultParagraphFont"/>
    <w:link w:val="BodyText"/>
    <w:uiPriority w:val="1"/>
    <w:qFormat/>
    <w:rPr>
      <w:rFonts w:ascii="Verdana" w:eastAsia="Verdana" w:hAnsi="Verdana" w:cs="Verdana"/>
      <w:sz w:val="20"/>
      <w:szCs w:val="20"/>
      <w:lang w:val="en-US" w:eastAsia="en-US"/>
    </w:rPr>
  </w:style>
  <w:style w:type="paragraph" w:styleId="ListParagraph">
    <w:name w:val="List Paragraph"/>
    <w:basedOn w:val="Normal"/>
    <w:uiPriority w:val="1"/>
    <w:qFormat/>
    <w:pPr>
      <w:widowControl w:val="0"/>
      <w:autoSpaceDE w:val="0"/>
      <w:autoSpaceDN w:val="0"/>
      <w:spacing w:before="35" w:after="0" w:line="240" w:lineRule="auto"/>
      <w:ind w:left="652" w:hanging="433"/>
    </w:pPr>
    <w:rPr>
      <w:rFonts w:ascii="Verdana" w:eastAsia="Verdana" w:hAnsi="Verdana" w:cs="Verdana"/>
      <w:lang w:val="en-US" w:eastAsia="en-US"/>
    </w:rPr>
  </w:style>
  <w:style w:type="paragraph" w:customStyle="1" w:styleId="TableParagraph">
    <w:name w:val="Table Paragraph"/>
    <w:basedOn w:val="Normal"/>
    <w:uiPriority w:val="1"/>
    <w:qFormat/>
    <w:pPr>
      <w:widowControl w:val="0"/>
      <w:autoSpaceDE w:val="0"/>
      <w:autoSpaceDN w:val="0"/>
      <w:spacing w:after="0" w:line="241" w:lineRule="exact"/>
      <w:ind w:left="108"/>
    </w:pPr>
    <w:rPr>
      <w:rFonts w:ascii="Verdana" w:eastAsia="Verdana" w:hAnsi="Verdana" w:cs="Verdana"/>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hyperlink" Target="mailto:vichitransit@gmail.com" TargetMode="Externa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4" Type="http://schemas.openxmlformats.org/officeDocument/2006/relationships/webSettings" Target="webSettings.xm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2877</Words>
  <Characters>16404</Characters>
  <Application>Microsoft Office Word</Application>
  <DocSecurity>0</DocSecurity>
  <Lines>136</Lines>
  <Paragraphs>38</Paragraphs>
  <ScaleCrop>false</ScaleCrop>
  <Company/>
  <LinksUpToDate>false</LinksUpToDate>
  <CharactersWithSpaces>19243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WPS Office</dc:creator>
  <cp:lastModifiedBy>bala vichitra</cp:lastModifiedBy>
  <cp:revision>2</cp:revision>
  <dcterms:created xsi:type="dcterms:W3CDTF">2023-10-26T01:27:00Z</dcterms:created>
  <dcterms:modified xsi:type="dcterms:W3CDTF">2023-10-26T01:27:00Z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293E9A8564F349AFB1BD31A3ECB47410_13</vt:lpwstr>
  </property>
  <property fmtid="{D5CDD505-2E9C-101B-9397-08002B2CF9AE}" pid="3" name="KSOProductBuildVer">
    <vt:lpwstr>1033-12.2.0.13266</vt:lpwstr>
  </property>
</Properties>
</file>