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222C4">
      <w:pPr>
        <w:shd w:val="clear" w:color="auto" w:fill="BFBFBF"/>
        <w:tabs>
          <w:tab w:val="center" w:pos="4680"/>
        </w:tabs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CHINMAYA KUMAR PARIDA</w:t>
      </w:r>
    </w:p>
    <w:p w:rsidR="00000000" w:rsidRDefault="00C222C4">
      <w:pPr>
        <w:shd w:val="clear" w:color="auto" w:fill="BFBFBF"/>
        <w:tabs>
          <w:tab w:val="center" w:pos="4680"/>
        </w:tabs>
      </w:pP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 xml:space="preserve">Mobile: +91-9437535395                   </w:t>
      </w:r>
      <w:r>
        <w:rPr>
          <w:rFonts w:ascii="Times New Roman" w:hAnsi="Times New Roman" w:cs="Times New Roman"/>
          <w:b/>
          <w:bCs/>
        </w:rPr>
        <w:t xml:space="preserve">                          </w:t>
      </w:r>
      <w:r>
        <w:rPr>
          <w:rFonts w:ascii="Times New Roman" w:hAnsi="Times New Roman" w:cs="Times New Roman"/>
          <w:b/>
          <w:bCs/>
        </w:rPr>
        <w:t>E-Mail: chinmaya.parida21@gmail.com</w:t>
      </w:r>
    </w:p>
    <w:p w:rsidR="00000000" w:rsidRDefault="00C222C4">
      <w:pPr>
        <w:shd w:val="clear" w:color="auto" w:fill="BFBFBF"/>
        <w:tabs>
          <w:tab w:val="center" w:pos="4680"/>
        </w:tabs>
      </w:pPr>
      <w:r>
        <w:rPr>
          <w:rFonts w:ascii="Times New Roman" w:hAnsi="Times New Roman" w:cs="Times New Roman"/>
          <w:b/>
          <w:bCs/>
        </w:rPr>
        <w:t xml:space="preserve">                     </w:t>
      </w:r>
      <w:r>
        <w:rPr>
          <w:rFonts w:ascii="Times New Roman" w:hAnsi="Times New Roman" w:cs="Times New Roman"/>
          <w:b/>
          <w:bCs/>
        </w:rPr>
        <w:t>+91-</w:t>
      </w:r>
      <w:r>
        <w:rPr>
          <w:rFonts w:ascii="Times New Roman" w:hAnsi="Times New Roman" w:cs="Times New Roman"/>
          <w:b/>
          <w:bCs/>
        </w:rPr>
        <w:t>7064394223</w:t>
      </w:r>
    </w:p>
    <w:p w:rsidR="00000000" w:rsidRDefault="00C222C4">
      <w:pPr>
        <w:spacing w:after="0"/>
        <w:ind w:left="1440" w:hanging="1440"/>
        <w:jc w:val="both"/>
      </w:pPr>
      <w:r>
        <w:rPr>
          <w:rFonts w:ascii="Arial" w:hAnsi="Arial" w:cs="Arial"/>
          <w:b/>
          <w:highlight w:val="lightGray"/>
        </w:rPr>
        <w:t>OBJECTIVE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</w:p>
    <w:p w:rsidR="00000000" w:rsidRDefault="00C222C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A growth oriented profile in company where my skills and Knowledge Are eff</w:t>
      </w:r>
      <w:r>
        <w:rPr>
          <w:rFonts w:ascii="Times New Roman" w:hAnsi="Times New Roman" w:cs="Times New Roman"/>
          <w:sz w:val="24"/>
          <w:szCs w:val="24"/>
        </w:rPr>
        <w:t>ectively used  for the success of organization, besides continuously helping me grow technically as well as personally.</w:t>
      </w:r>
    </w:p>
    <w:p w:rsidR="00000000" w:rsidRDefault="00C22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C222C4">
      <w:pPr>
        <w:shd w:val="clear" w:color="auto" w:fill="BFBFBF"/>
        <w:tabs>
          <w:tab w:val="center" w:pos="4680"/>
        </w:tabs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>CURRENT JOB PROFILE</w:t>
      </w:r>
    </w:p>
    <w:p w:rsidR="00000000" w:rsidRDefault="00C222C4">
      <w:pPr>
        <w:pStyle w:val="ListParagraph"/>
        <w:spacing w:after="0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Now I am Currently Working as a </w:t>
      </w:r>
      <w:r>
        <w:rPr>
          <w:rFonts w:ascii="Times New Roman" w:hAnsi="Times New Roman" w:cs="Times New Roman"/>
          <w:b/>
          <w:sz w:val="24"/>
          <w:szCs w:val="24"/>
        </w:rPr>
        <w:t>Drilling Engineer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sz w:val="20"/>
          <w:szCs w:val="20"/>
        </w:rPr>
        <w:t>THRIVENI</w:t>
      </w:r>
      <w:r>
        <w:rPr>
          <w:rFonts w:ascii="Times New Roman" w:hAnsi="Times New Roman" w:cs="Times New Roman"/>
          <w:b/>
          <w:sz w:val="20"/>
          <w:szCs w:val="20"/>
        </w:rPr>
        <w:t xml:space="preserve"> EARTH MOVERS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PVT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>LTD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Joda, Keonjhar from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uly 2011 to till now with following job responsibilities.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0000" w:rsidRDefault="00C222C4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Responsible for creating well plans &amp; specification for 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formation field high degree of collaboration with Geology, Environment Engineering, E</w:t>
      </w:r>
      <w:r>
        <w:rPr>
          <w:rFonts w:ascii="Times New Roman" w:hAnsi="Times New Roman" w:cs="Times New Roman"/>
          <w:sz w:val="24"/>
          <w:szCs w:val="24"/>
        </w:rPr>
        <w:t>conomic analysis, Land &amp; legal Department.</w:t>
      </w:r>
    </w:p>
    <w:p w:rsidR="00000000" w:rsidRDefault="00C222C4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Monitors drilling operation within assigned operating areas and make Assessment for efficiencies to drilling manager.</w:t>
      </w:r>
    </w:p>
    <w:p w:rsidR="00000000" w:rsidRDefault="00C222C4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Evaluates of Effectiveness of water/mud cleaning &amp; cutting drying operation.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00000" w:rsidRDefault="00C222C4">
      <w:pPr>
        <w:pStyle w:val="Subtitle"/>
        <w:ind w:left="255"/>
        <w:jc w:val="left"/>
      </w:pPr>
      <w:r>
        <w:rPr>
          <w:rFonts w:ascii="Times New Roman" w:hAnsi="Times New Roman"/>
          <w:b/>
        </w:rPr>
        <w:t xml:space="preserve">4. </w:t>
      </w:r>
      <w:r>
        <w:rPr>
          <w:rFonts w:ascii="Times New Roman" w:hAnsi="Times New Roman"/>
        </w:rPr>
        <w:t xml:space="preserve"> Comprised w</w:t>
      </w:r>
      <w:r>
        <w:rPr>
          <w:rFonts w:ascii="Times New Roman" w:hAnsi="Times New Roman"/>
        </w:rPr>
        <w:t xml:space="preserve">ith Looking After Maintenance &amp; Servicing of Hydraulic and Pneumatic </w:t>
      </w:r>
    </w:p>
    <w:p w:rsidR="00000000" w:rsidRDefault="00C222C4">
      <w:pPr>
        <w:pStyle w:val="Subtitle"/>
        <w:ind w:left="615"/>
        <w:jc w:val="left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Drilling rig, and drilling accessories &amp; Other Utility Vehicles.</w:t>
      </w:r>
    </w:p>
    <w:p w:rsidR="00000000" w:rsidRDefault="00C222C4">
      <w:pPr>
        <w:pStyle w:val="Subtitle"/>
        <w:numPr>
          <w:ilvl w:val="0"/>
          <w:numId w:val="2"/>
        </w:numPr>
        <w:tabs>
          <w:tab w:val="left" w:pos="0"/>
        </w:tabs>
        <w:jc w:val="left"/>
      </w:pPr>
      <w:r>
        <w:rPr>
          <w:rFonts w:ascii="Times New Roman" w:hAnsi="Times New Roman"/>
        </w:rPr>
        <w:t>Giving programmed maintenance &amp; servicing, and making complete Report of the rig.</w:t>
      </w:r>
    </w:p>
    <w:p w:rsidR="00000000" w:rsidRDefault="00C222C4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</w:pPr>
      <w:r>
        <w:rPr>
          <w:rFonts w:ascii="Times New Roman" w:hAnsi="Times New Roman" w:cs="Times New Roman"/>
        </w:rPr>
        <w:t>Drilling programmed</w:t>
      </w:r>
      <w:r>
        <w:t xml:space="preserve"> &amp; planning, spare </w:t>
      </w:r>
      <w:r>
        <w:t>planning and House Keeping of all drilling record.</w:t>
      </w:r>
    </w:p>
    <w:p w:rsidR="00000000" w:rsidRDefault="00C222C4">
      <w:pPr>
        <w:pStyle w:val="Subtitle"/>
        <w:numPr>
          <w:ilvl w:val="0"/>
          <w:numId w:val="2"/>
        </w:numPr>
        <w:tabs>
          <w:tab w:val="left" w:pos="0"/>
        </w:tabs>
        <w:jc w:val="left"/>
      </w:pPr>
      <w:r>
        <w:rPr>
          <w:rFonts w:ascii="Times New Roman" w:hAnsi="Times New Roman"/>
        </w:rPr>
        <w:t>Orientation of Core, and Bore Hole survey with different type survey camera.</w:t>
      </w:r>
    </w:p>
    <w:p w:rsidR="00000000" w:rsidRDefault="00C222C4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Start and stop drills and coordinate utility workers on site.</w:t>
      </w:r>
    </w:p>
    <w:p w:rsidR="00000000" w:rsidRDefault="00C222C4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Check the equipment and progress through out operation.</w:t>
      </w:r>
    </w:p>
    <w:p w:rsidR="00000000" w:rsidRDefault="00C222C4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</w:pPr>
      <w:r>
        <w:t>Distributi</w:t>
      </w:r>
      <w:r>
        <w:t>on of work the workers According to their field of expertise.</w:t>
      </w:r>
    </w:p>
    <w:p w:rsidR="00000000" w:rsidRDefault="00C222C4">
      <w:pPr>
        <w:pStyle w:val="Subtitle"/>
        <w:jc w:val="left"/>
      </w:pPr>
      <w:r>
        <w:rPr>
          <w:rFonts w:eastAsia="Cambria" w:cs="Cambria"/>
          <w:b/>
        </w:rPr>
        <w:t xml:space="preserve">  </w:t>
      </w:r>
      <w:r>
        <w:rPr>
          <w:b/>
        </w:rPr>
        <w:t>10.</w:t>
      </w:r>
      <w:r>
        <w:t xml:space="preserve">     Overlay responsibility of shifting rig to different site &amp; Rig alignment with desired                                 </w:t>
      </w:r>
    </w:p>
    <w:p w:rsidR="00000000" w:rsidRDefault="00C222C4">
      <w:pPr>
        <w:pStyle w:val="Subtitle"/>
        <w:jc w:val="left"/>
      </w:pPr>
      <w:r>
        <w:rPr>
          <w:rFonts w:eastAsia="Cambria" w:cs="Cambria"/>
        </w:rPr>
        <w:t xml:space="preserve">             </w:t>
      </w:r>
      <w:r>
        <w:t>Azimuth &amp; inclination.</w:t>
      </w:r>
    </w:p>
    <w:p w:rsidR="00000000" w:rsidRDefault="00C222C4">
      <w:pPr>
        <w:pStyle w:val="Subtitle"/>
        <w:jc w:val="left"/>
      </w:pPr>
      <w:r>
        <w:rPr>
          <w:rFonts w:eastAsia="Cambria" w:cs="Cambria"/>
        </w:rPr>
        <w:t xml:space="preserve">   </w:t>
      </w:r>
      <w:r>
        <w:rPr>
          <w:b/>
        </w:rPr>
        <w:t>11.</w:t>
      </w:r>
      <w:r>
        <w:t xml:space="preserve">   Supervision of safet</w:t>
      </w:r>
      <w:r>
        <w:t>y precaution at site.</w:t>
      </w:r>
    </w:p>
    <w:p w:rsidR="00000000" w:rsidRDefault="00C222C4">
      <w:pPr>
        <w:pStyle w:val="Subtitle"/>
        <w:jc w:val="left"/>
      </w:pPr>
      <w:r>
        <w:rPr>
          <w:rFonts w:eastAsia="Cambria" w:cs="Cambria"/>
          <w:b/>
        </w:rPr>
        <w:t xml:space="preserve">   </w:t>
      </w:r>
      <w:r>
        <w:rPr>
          <w:b/>
        </w:rPr>
        <w:t>12.</w:t>
      </w:r>
      <w:r>
        <w:tab/>
        <w:t>Lastly to take utmost care to timely delivery of job to the client site.</w:t>
      </w:r>
    </w:p>
    <w:p w:rsidR="00000000" w:rsidRDefault="00C222C4"/>
    <w:p w:rsidR="00000000" w:rsidRDefault="00C222C4">
      <w:pPr>
        <w:shd w:val="clear" w:color="auto" w:fill="BFBFBF"/>
        <w:tabs>
          <w:tab w:val="center" w:pos="4680"/>
          <w:tab w:val="right" w:pos="9360"/>
        </w:tabs>
      </w:pPr>
      <w:r>
        <w:rPr>
          <w:rFonts w:ascii="Times New Roman" w:hAnsi="Times New Roman" w:cs="Times New Roman"/>
          <w:b/>
          <w:sz w:val="24"/>
        </w:rPr>
        <w:tab/>
        <w:t>EXPERIENCE</w:t>
      </w:r>
      <w:r>
        <w:rPr>
          <w:rFonts w:ascii="Times New Roman" w:hAnsi="Times New Roman" w:cs="Times New Roman"/>
          <w:b/>
          <w:sz w:val="24"/>
        </w:rPr>
        <w:tab/>
      </w:r>
    </w:p>
    <w:p w:rsidR="00000000" w:rsidRDefault="00C222C4">
      <w:r>
        <w:rPr>
          <w:b/>
        </w:rPr>
        <w:t xml:space="preserve">:  </w:t>
      </w:r>
      <w:r>
        <w:t xml:space="preserve">  Previously worked as Assistant Driller in SWPE (South West Pinnacle Exploration) Pvt.ltd </w:t>
      </w:r>
      <w:r>
        <w:rPr>
          <w:rFonts w:ascii="Times New Roman" w:hAnsi="Times New Roman" w:cs="Times New Roman"/>
          <w:sz w:val="24"/>
          <w:szCs w:val="24"/>
        </w:rPr>
        <w:t>under TATA STEEL, Sukinda chromites mines, Jaj</w:t>
      </w:r>
      <w:r>
        <w:rPr>
          <w:rFonts w:ascii="Times New Roman" w:hAnsi="Times New Roman" w:cs="Times New Roman"/>
          <w:sz w:val="24"/>
          <w:szCs w:val="24"/>
        </w:rPr>
        <w:t xml:space="preserve">pur from </w:t>
      </w:r>
      <w:r>
        <w:rPr>
          <w:rFonts w:ascii="Times New Roman" w:hAnsi="Times New Roman" w:cs="Times New Roman"/>
          <w:b/>
          <w:sz w:val="24"/>
          <w:szCs w:val="24"/>
        </w:rPr>
        <w:t xml:space="preserve">July 2009 to June 2011. </w:t>
      </w:r>
    </w:p>
    <w:p w:rsidR="00000000" w:rsidRDefault="00C222C4">
      <w:pPr>
        <w:numPr>
          <w:ilvl w:val="0"/>
          <w:numId w:val="1"/>
        </w:numPr>
        <w:tabs>
          <w:tab w:val="left" w:pos="0"/>
        </w:tabs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have worked has core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rilling and also</w:t>
      </w:r>
      <w:r>
        <w:rPr>
          <w:rFonts w:ascii="Times New Roman" w:hAnsi="Times New Roman" w:cs="Times New Roman"/>
          <w:b/>
          <w:sz w:val="24"/>
          <w:szCs w:val="24"/>
        </w:rPr>
        <w:t xml:space="preserve"> RC (reverse circulation</w:t>
      </w:r>
      <w:r>
        <w:rPr>
          <w:rFonts w:ascii="Times New Roman" w:hAnsi="Times New Roman" w:cs="Times New Roman"/>
          <w:sz w:val="24"/>
          <w:szCs w:val="24"/>
        </w:rPr>
        <w:t>) drilling.</w:t>
      </w:r>
    </w:p>
    <w:p w:rsidR="00000000" w:rsidRDefault="00C222C4">
      <w:pPr>
        <w:pStyle w:val="Subtitle"/>
        <w:ind w:left="225"/>
        <w:jc w:val="left"/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 In core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rilling having experience in Vertical as well as angle drilling From  45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to 90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 </w:t>
      </w:r>
    </w:p>
    <w:p w:rsidR="00000000" w:rsidRDefault="00C222C4">
      <w:pPr>
        <w:pStyle w:val="Subtitle"/>
        <w:ind w:left="225"/>
        <w:jc w:val="left"/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Inclination.:</w:t>
      </w:r>
    </w:p>
    <w:p w:rsidR="00000000" w:rsidRDefault="00C222C4">
      <w:pPr>
        <w:pStyle w:val="Subtitle"/>
        <w:jc w:val="left"/>
      </w:pPr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 xml:space="preserve">3.  </w:t>
      </w:r>
      <w:r>
        <w:rPr>
          <w:rFonts w:ascii="Times New Roman" w:hAnsi="Times New Roman"/>
        </w:rPr>
        <w:t>I have worked for Iron</w:t>
      </w:r>
      <w:r>
        <w:rPr>
          <w:rFonts w:ascii="Times New Roman" w:hAnsi="Times New Roman"/>
        </w:rPr>
        <w:t xml:space="preserve">,Gold </w:t>
      </w:r>
      <w:r>
        <w:rPr>
          <w:rFonts w:ascii="Times New Roman" w:hAnsi="Times New Roman"/>
        </w:rPr>
        <w:t xml:space="preserve">&amp;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hromites field. &amp; the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rilling rig what I got   experienced is Boart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long year ( LF-230, LF-90, DB-525),</w:t>
      </w:r>
      <w:r>
        <w:rPr>
          <w:rFonts w:ascii="Times New Roman" w:hAnsi="Times New Roman"/>
        </w:rPr>
        <w:t xml:space="preserve"> Sandvik DE-710,</w:t>
      </w:r>
      <w:r>
        <w:rPr>
          <w:rFonts w:ascii="Times New Roman" w:hAnsi="Times New Roman"/>
        </w:rPr>
        <w:t xml:space="preserve"> Atlas Cop co(CS-14, CT-14), KDR-2000,</w:t>
      </w:r>
    </w:p>
    <w:p w:rsidR="00000000" w:rsidRDefault="00C222C4">
      <w:pPr>
        <w:pStyle w:val="Subtitle"/>
        <w:jc w:val="left"/>
      </w:pPr>
      <w:r>
        <w:rPr>
          <w:rFonts w:ascii="Times New Roman" w:hAnsi="Times New Roman"/>
        </w:rPr>
        <w:t>HANJIN P-6000SD &amp; my maximum hole depth covered is 750mtrs. In Chromites fields.</w:t>
      </w:r>
    </w:p>
    <w:p w:rsidR="00000000" w:rsidRDefault="00C222C4">
      <w:pPr>
        <w:shd w:val="clear" w:color="auto" w:fill="BFBFBF"/>
        <w:jc w:val="center"/>
      </w:pPr>
      <w:r>
        <w:rPr>
          <w:rFonts w:ascii="Times New Roman" w:hAnsi="Times New Roman" w:cs="Times New Roman"/>
          <w:b/>
          <w:sz w:val="24"/>
        </w:rPr>
        <w:t>ACADEMI</w:t>
      </w:r>
      <w:r>
        <w:rPr>
          <w:rFonts w:ascii="Times New Roman" w:hAnsi="Times New Roman" w:cs="Times New Roman"/>
          <w:b/>
          <w:sz w:val="24"/>
        </w:rPr>
        <w:t>A</w:t>
      </w:r>
    </w:p>
    <w:p w:rsidR="00000000" w:rsidRDefault="00C222C4">
      <w:pPr>
        <w:spacing w:after="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:  B-Tech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In Mechanical Engineering from Synergy Institute of Engineering &amp;</w:t>
      </w:r>
    </w:p>
    <w:p w:rsidR="00000000" w:rsidRDefault="00C222C4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Technology under 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Bij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j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u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Patnaik University of Technology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, Odisha. Rourkela.</w:t>
      </w:r>
    </w:p>
    <w:p w:rsidR="00000000" w:rsidRDefault="00C222C4">
      <w:pPr>
        <w:spacing w:after="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:  Intermediate from Council of Higher Secondary Education Odisha, Bhubaneswar.</w:t>
      </w:r>
    </w:p>
    <w:p w:rsidR="00000000" w:rsidRDefault="00C222C4">
      <w:pPr>
        <w:spacing w:after="0"/>
        <w:ind w:left="720" w:hanging="72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>Matricul</w:t>
      </w:r>
      <w:r>
        <w:rPr>
          <w:rFonts w:ascii="Times New Roman" w:hAnsi="Times New Roman" w:cs="Times New Roman"/>
          <w:b/>
          <w:sz w:val="24"/>
          <w:szCs w:val="24"/>
        </w:rPr>
        <w:t>ation from Board of Secondary Education Odisha, Cuttack</w:t>
      </w:r>
      <w:r>
        <w:rPr>
          <w:rFonts w:ascii="Arial" w:hAnsi="Arial" w:cs="Arial"/>
          <w:b/>
        </w:rPr>
        <w:t>.</w:t>
      </w:r>
    </w:p>
    <w:p w:rsidR="00000000" w:rsidRDefault="00C222C4">
      <w:pPr>
        <w:shd w:val="clear" w:color="auto" w:fill="BFBFBF"/>
        <w:jc w:val="center"/>
      </w:pPr>
      <w:r>
        <w:rPr>
          <w:rFonts w:ascii="Times New Roman" w:hAnsi="Times New Roman" w:cs="Times New Roman"/>
          <w:b/>
          <w:sz w:val="24"/>
        </w:rPr>
        <w:t>ACADEMIC PROJECT</w:t>
      </w:r>
    </w:p>
    <w:p w:rsidR="00000000" w:rsidRDefault="00C222C4">
      <w:pPr>
        <w:tabs>
          <w:tab w:val="left" w:pos="2160"/>
        </w:tabs>
        <w:spacing w:after="0"/>
        <w:jc w:val="both"/>
      </w:pPr>
      <w:r>
        <w:rPr>
          <w:rFonts w:ascii="Times New Roman" w:hAnsi="Times New Roman" w:cs="Times New Roman"/>
        </w:rPr>
        <w:t xml:space="preserve">Title        </w:t>
      </w:r>
      <w:r>
        <w:rPr>
          <w:rFonts w:ascii="Times New Roman" w:hAnsi="Times New Roman" w:cs="Times New Roman"/>
          <w:sz w:val="24"/>
          <w:szCs w:val="24"/>
        </w:rPr>
        <w:t xml:space="preserve">       1:  Performance of Steam Boiler &amp;</w:t>
      </w:r>
    </w:p>
    <w:p w:rsidR="00000000" w:rsidRDefault="00C222C4">
      <w:pPr>
        <w:tabs>
          <w:tab w:val="left" w:pos="2160"/>
        </w:tabs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2:  Positioning Control System with Drill bit Arrangement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00000" w:rsidRDefault="00C222C4">
      <w:pPr>
        <w:shd w:val="clear" w:color="auto" w:fill="BFBFBF"/>
        <w:jc w:val="center"/>
      </w:pPr>
      <w:r>
        <w:rPr>
          <w:rFonts w:ascii="Times New Roman" w:hAnsi="Times New Roman" w:cs="Times New Roman"/>
          <w:b/>
          <w:sz w:val="24"/>
        </w:rPr>
        <w:t>SOFTWARE SKILLS</w:t>
      </w:r>
    </w:p>
    <w:p w:rsidR="00000000" w:rsidRDefault="00C222C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Operating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Windows</w:t>
      </w:r>
      <w:r>
        <w:rPr>
          <w:rFonts w:ascii="Times New Roman" w:hAnsi="Times New Roman" w:cs="Times New Roman"/>
          <w:sz w:val="24"/>
          <w:szCs w:val="24"/>
        </w:rPr>
        <w:t xml:space="preserve"> XP, Windows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C222C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Computer skills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MS-Office, Word, Excel.</w:t>
      </w:r>
    </w:p>
    <w:p w:rsidR="00000000" w:rsidRDefault="00C222C4">
      <w:pPr>
        <w:tabs>
          <w:tab w:val="left" w:pos="540"/>
        </w:tabs>
        <w:spacing w:after="0"/>
        <w:ind w:left="900"/>
        <w:jc w:val="both"/>
        <w:rPr>
          <w:rFonts w:ascii="Times New Roman" w:hAnsi="Times New Roman" w:cs="Times New Roman"/>
        </w:rPr>
      </w:pPr>
    </w:p>
    <w:p w:rsidR="00000000" w:rsidRDefault="00C222C4">
      <w:pPr>
        <w:shd w:val="clear" w:color="auto" w:fill="BFBFBF"/>
        <w:ind w:left="180"/>
        <w:jc w:val="center"/>
      </w:pPr>
      <w:r>
        <w:rPr>
          <w:rFonts w:ascii="Times New Roman" w:hAnsi="Times New Roman" w:cs="Times New Roman"/>
          <w:b/>
          <w:sz w:val="24"/>
        </w:rPr>
        <w:t>PERSONAL PROFILE</w:t>
      </w:r>
    </w:p>
    <w:p w:rsidR="00000000" w:rsidRDefault="00C222C4">
      <w:pPr>
        <w:tabs>
          <w:tab w:val="left" w:pos="0"/>
        </w:tabs>
        <w:spacing w:after="0"/>
        <w:ind w:left="2160" w:hanging="2160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Mr. PANCHANAN PARIDA.</w:t>
      </w:r>
    </w:p>
    <w:p w:rsidR="00000000" w:rsidRDefault="00C222C4">
      <w:pPr>
        <w:tabs>
          <w:tab w:val="left" w:pos="0"/>
        </w:tabs>
        <w:spacing w:after="0"/>
        <w:ind w:left="2160" w:hanging="2160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1987.</w:t>
      </w:r>
    </w:p>
    <w:p w:rsidR="00000000" w:rsidRDefault="00C222C4">
      <w:pPr>
        <w:tabs>
          <w:tab w:val="left" w:pos="0"/>
        </w:tabs>
        <w:spacing w:after="0"/>
        <w:ind w:left="2160" w:hanging="216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Married.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C222C4">
      <w:pPr>
        <w:tabs>
          <w:tab w:val="left" w:pos="0"/>
        </w:tabs>
        <w:spacing w:after="0"/>
        <w:ind w:left="2160" w:hanging="216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Male.</w:t>
      </w:r>
    </w:p>
    <w:p w:rsidR="00000000" w:rsidRDefault="00C222C4">
      <w:pPr>
        <w:tabs>
          <w:tab w:val="left" w:pos="0"/>
        </w:tabs>
        <w:spacing w:after="0"/>
        <w:ind w:left="2160" w:hanging="216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Language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Odia, Hindi, English.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000000" w:rsidRDefault="00C222C4">
      <w:pPr>
        <w:pStyle w:val="NoSpacing"/>
        <w:ind w:left="15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Hobbies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Tree Plantation &amp; Playing cricket.</w:t>
      </w:r>
    </w:p>
    <w:p w:rsidR="00000000" w:rsidRDefault="00C222C4">
      <w:pPr>
        <w:pStyle w:val="NoSpacing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C222C4">
      <w:pPr>
        <w:pStyle w:val="NoSpacing"/>
        <w:ind w:left="150"/>
        <w:jc w:val="both"/>
      </w:pPr>
      <w:r>
        <w:rPr>
          <w:rFonts w:ascii="Times New Roman" w:hAnsi="Times New Roman" w:cs="Times New Roman"/>
          <w:b/>
          <w:highlight w:val="lightGray"/>
        </w:rPr>
        <w:t>PERMANENT ADDRESS</w:t>
      </w:r>
      <w:r>
        <w:rPr>
          <w:rFonts w:ascii="Times New Roman" w:hAnsi="Times New Roman" w:cs="Times New Roman"/>
        </w:rPr>
        <w:tab/>
      </w:r>
    </w:p>
    <w:p w:rsidR="00000000" w:rsidRDefault="00C222C4">
      <w:pPr>
        <w:pStyle w:val="NoSpacing"/>
        <w:ind w:left="150"/>
        <w:jc w:val="both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Chinmaya Kumar Parida.</w:t>
      </w:r>
    </w:p>
    <w:p w:rsidR="00000000" w:rsidRDefault="00C222C4">
      <w:pPr>
        <w:pStyle w:val="NoSpacing"/>
        <w:ind w:left="150"/>
        <w:jc w:val="both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C/o-Panchanan Parida.</w:t>
      </w:r>
    </w:p>
    <w:p w:rsidR="00000000" w:rsidRDefault="00C222C4">
      <w:pPr>
        <w:pStyle w:val="NoSpacing"/>
        <w:ind w:left="150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At-Haripur.</w:t>
      </w:r>
    </w:p>
    <w:p w:rsidR="00000000" w:rsidRDefault="00C222C4">
      <w:pPr>
        <w:pStyle w:val="NoSpacing"/>
        <w:ind w:left="15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P.O-Haripur Jemadeipur.</w:t>
      </w:r>
    </w:p>
    <w:p w:rsidR="00000000" w:rsidRDefault="00C222C4">
      <w:pPr>
        <w:pStyle w:val="NoSpacing"/>
        <w:ind w:left="2310" w:firstLine="570"/>
        <w:jc w:val="both"/>
      </w:pPr>
      <w:r>
        <w:rPr>
          <w:rFonts w:ascii="Times New Roman" w:hAnsi="Times New Roman" w:cs="Times New Roman"/>
          <w:sz w:val="24"/>
          <w:szCs w:val="24"/>
        </w:rPr>
        <w:t>Via/PS</w:t>
      </w:r>
      <w:r>
        <w:rPr>
          <w:rFonts w:ascii="Times New Roman" w:hAnsi="Times New Roman" w:cs="Times New Roman"/>
          <w:sz w:val="24"/>
          <w:szCs w:val="24"/>
        </w:rPr>
        <w:tab/>
        <w:t>- Sukinda.</w:t>
      </w:r>
    </w:p>
    <w:p w:rsidR="00000000" w:rsidRDefault="00C222C4">
      <w:pPr>
        <w:pStyle w:val="NoSpacing"/>
        <w:ind w:left="2310" w:firstLine="570"/>
        <w:jc w:val="both"/>
      </w:pPr>
      <w:r>
        <w:rPr>
          <w:rFonts w:ascii="Times New Roman" w:hAnsi="Times New Roman" w:cs="Times New Roman"/>
          <w:sz w:val="24"/>
          <w:szCs w:val="24"/>
        </w:rPr>
        <w:t>Dist-Jajpur-</w:t>
      </w:r>
      <w:r>
        <w:rPr>
          <w:rFonts w:ascii="Times New Roman" w:hAnsi="Times New Roman" w:cs="Times New Roman"/>
          <w:b/>
          <w:sz w:val="24"/>
          <w:szCs w:val="24"/>
        </w:rPr>
        <w:t>755018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C222C4">
      <w:pPr>
        <w:pStyle w:val="NoSpacing"/>
        <w:ind w:left="2310" w:firstLine="570"/>
        <w:jc w:val="both"/>
      </w:pPr>
      <w:r>
        <w:rPr>
          <w:rFonts w:ascii="Times New Roman" w:hAnsi="Times New Roman" w:cs="Times New Roman"/>
          <w:sz w:val="24"/>
          <w:szCs w:val="24"/>
        </w:rPr>
        <w:t>Odisha.</w:t>
      </w:r>
    </w:p>
    <w:p w:rsidR="00000000" w:rsidRDefault="00C222C4">
      <w:pPr>
        <w:pStyle w:val="NoSpacing"/>
        <w:ind w:left="2310" w:firstLine="57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Cell </w:t>
      </w:r>
      <w:r>
        <w:rPr>
          <w:rFonts w:ascii="Times New Roman" w:hAnsi="Times New Roman" w:cs="Times New Roman"/>
          <w:sz w:val="24"/>
          <w:szCs w:val="24"/>
        </w:rPr>
        <w:t xml:space="preserve">No: </w:t>
      </w:r>
      <w:r>
        <w:rPr>
          <w:rFonts w:ascii="Times New Roman" w:hAnsi="Times New Roman" w:cs="Times New Roman"/>
          <w:b/>
          <w:sz w:val="24"/>
          <w:szCs w:val="24"/>
        </w:rPr>
        <w:t xml:space="preserve">09437535395, </w:t>
      </w:r>
      <w:r>
        <w:rPr>
          <w:rFonts w:ascii="Times New Roman" w:hAnsi="Times New Roman" w:cs="Times New Roman"/>
          <w:b/>
          <w:sz w:val="24"/>
          <w:szCs w:val="24"/>
        </w:rPr>
        <w:t>07064394223</w:t>
      </w:r>
      <w:r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000000" w:rsidRDefault="00C222C4">
      <w:pPr>
        <w:pStyle w:val="NoSpacing"/>
        <w:ind w:left="2310" w:firstLine="57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C222C4">
      <w:pPr>
        <w:shd w:val="clear" w:color="auto" w:fill="BFBFBF"/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>DECLARATION</w:t>
      </w:r>
    </w:p>
    <w:p w:rsidR="00000000" w:rsidRDefault="00C222C4">
      <w:pPr>
        <w:jc w:val="both"/>
      </w:pPr>
      <w:r>
        <w:rPr>
          <w:rFonts w:ascii="Times New Roman" w:hAnsi="Times New Roman" w:cs="Times New Roman"/>
          <w:sz w:val="24"/>
        </w:rPr>
        <w:t>I hereby declare that all the information furnished above is true to the best of my knowledge.</w:t>
      </w:r>
    </w:p>
    <w:p w:rsidR="00000000" w:rsidRDefault="00C222C4">
      <w:pPr>
        <w:pStyle w:val="NoSpacing"/>
        <w:spacing w:before="240" w:line="276" w:lineRule="auto"/>
        <w:jc w:val="both"/>
      </w:pPr>
      <w:r>
        <w:rPr>
          <w:rStyle w:val="Strong"/>
          <w:rFonts w:ascii="Times New Roman" w:hAnsi="Times New Roman" w:cs="Times New Roman"/>
        </w:rPr>
        <w:t xml:space="preserve">Place    :    Sukinda, Jajpur (Odisha)                    </w: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  <w:t xml:space="preserve"> </w: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  <w:t xml:space="preserve">        Date</w:t>
      </w:r>
      <w:r>
        <w:rPr>
          <w:rStyle w:val="Strong"/>
          <w:rFonts w:ascii="Times New Roman" w:hAnsi="Times New Roman" w:cs="Times New Roman"/>
        </w:rPr>
        <w:tab/>
        <w:t xml:space="preserve">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</w:p>
    <w:p w:rsidR="00000000" w:rsidRDefault="00C222C4">
      <w:pPr>
        <w:pStyle w:val="NoSpacing"/>
        <w:spacing w:before="240" w:line="276" w:lineRule="auto"/>
        <w:ind w:firstLine="6933"/>
        <w:jc w:val="both"/>
      </w:pPr>
      <w:r>
        <w:rPr>
          <w:rFonts w:ascii="Times New Roman" w:hAnsi="Times New Roman" w:cs="Times New Roman"/>
          <w:b/>
        </w:rPr>
        <w:t>Yours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sincere</w:t>
      </w:r>
      <w:r>
        <w:rPr>
          <w:rFonts w:ascii="Times New Roman" w:hAnsi="Times New Roman" w:cs="Times New Roman"/>
          <w:b/>
        </w:rPr>
        <w:t>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</w:rPr>
        <w:t xml:space="preserve">   </w:t>
      </w:r>
    </w:p>
    <w:p w:rsidR="00000000" w:rsidRDefault="00C222C4">
      <w:pPr>
        <w:pStyle w:val="NoSpacing"/>
        <w:spacing w:before="240" w:line="276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CHINMAYA KUMAR PARIDA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sectPr w:rsidR="00000000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645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5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15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75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17858078">
    <w:abstractNumId w:val="0"/>
  </w:num>
  <w:num w:numId="2" w16cid:durableId="1539972904">
    <w:abstractNumId w:val="1"/>
  </w:num>
  <w:num w:numId="3" w16cid:durableId="171600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C4"/>
    <w:rsid w:val="00C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CA042D00-8207-6B43-9C82-80C797CF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color w:val="000000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b/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b/>
      <w:sz w:val="24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DefaultParagraphFont1">
    <w:name w:val="Default Paragraph Font1"/>
  </w:style>
  <w:style w:type="character" w:styleId="Hyperlink">
    <w:name w:val="Hyperlink"/>
    <w:basedOn w:val="DefaultParagraphFont1"/>
    <w:rPr>
      <w:color w:val="0000FF"/>
      <w:u w:val="single"/>
    </w:rPr>
  </w:style>
  <w:style w:type="character" w:customStyle="1" w:styleId="DefaultParagraphFont11">
    <w:name w:val="Default Paragraph Font11"/>
  </w:style>
  <w:style w:type="character" w:styleId="Strong">
    <w:name w:val="Strong"/>
    <w:basedOn w:val="DefaultParagraphFont11"/>
    <w:qFormat/>
    <w:rPr>
      <w:b/>
      <w:bCs/>
    </w:rPr>
  </w:style>
  <w:style w:type="character" w:customStyle="1" w:styleId="SubtitleChar">
    <w:name w:val="Subtitle Char"/>
    <w:basedOn w:val="DefaultParagraphFont11"/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b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BodyText2Char">
    <w:name w:val="Body Text 2 Char"/>
    <w:basedOn w:val="DefaultParagraphFont1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erChar">
    <w:name w:val="Header Char"/>
    <w:basedOn w:val="DefaultParagraphFont1"/>
  </w:style>
  <w:style w:type="character" w:customStyle="1" w:styleId="FooterChar">
    <w:name w:val="Footer Char"/>
    <w:basedOn w:val="DefaultParagraph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Cambria" w:hAnsi="Cambria" w:cs="Times New Roman"/>
      <w:sz w:val="24"/>
      <w:szCs w:val="24"/>
    </w:rPr>
  </w:style>
  <w:style w:type="paragraph" w:customStyle="1" w:styleId="BodyText21">
    <w:name w:val="Body Text 21"/>
    <w:basedOn w:val="Normal"/>
    <w:pPr>
      <w:spacing w:after="0" w:line="288" w:lineRule="atLeast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cp:lastModifiedBy>chinmaya.parida21@gmail.com</cp:lastModifiedBy>
  <cp:revision>2</cp:revision>
  <cp:lastPrinted>1995-11-21T12:11:00Z</cp:lastPrinted>
  <dcterms:created xsi:type="dcterms:W3CDTF">2022-12-13T10:36:00Z</dcterms:created>
  <dcterms:modified xsi:type="dcterms:W3CDTF">2022-12-13T10:36:00Z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76D3EB7C25D04DD4BCC05F70A87EE211</vt:lpwstr>
  </property>
  <property fmtid="{D5CDD505-2E9C-101B-9397-08002B2CF9AE}" pid="3" name="KSOProductBuildVer">
    <vt:lpwstr>1033-11.2.0.10311</vt:lpwstr>
  </property>
</Properties>
</file>