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17CF3" w:rsidRDefault="00717CF3" w:rsidP="00FB3B4E">
      <w:pPr>
        <w:pStyle w:val="NoSpacing"/>
        <w:spacing w:line="276" w:lineRule="auto"/>
        <w:rPr>
          <w:rFonts w:hAnsi="Times New Roman" w:cs="Times New Roman"/>
          <w:b/>
          <w:color w:val="000000"/>
        </w:rPr>
      </w:pPr>
    </w:p>
    <w:p w:rsidR="00C2420E" w:rsidRDefault="00FB3B4E" w:rsidP="00FB3B4E">
      <w:pPr>
        <w:pStyle w:val="NoSpacing"/>
        <w:spacing w:line="276" w:lineRule="auto"/>
        <w:rPr>
          <w:rFonts w:hAnsi="Times New Roman" w:cs="Times New Roman"/>
          <w:b/>
          <w:color w:val="000000"/>
          <w:sz w:val="28"/>
          <w:szCs w:val="28"/>
        </w:rPr>
      </w:pPr>
      <w:r>
        <w:rPr>
          <w:rFonts w:hAnsi="Times New Roman" w:cs="Times New Roman"/>
          <w:b/>
          <w:color w:val="000000"/>
        </w:rPr>
        <w:t xml:space="preserve">     </w:t>
      </w:r>
      <w:r w:rsidR="00C2420E">
        <w:rPr>
          <w:rFonts w:hAnsi="Times New Roman" w:cs="Times New Roman"/>
          <w:b/>
          <w:color w:val="000000"/>
        </w:rPr>
        <w:t xml:space="preserve"> </w:t>
      </w:r>
      <w:r w:rsidR="00C2420E">
        <w:rPr>
          <w:rFonts w:hAnsi="Times New Roman" w:cs="Times New Roman"/>
          <w:b/>
          <w:color w:val="000000"/>
          <w:sz w:val="28"/>
          <w:szCs w:val="28"/>
        </w:rPr>
        <w:t>Name:</w:t>
      </w:r>
      <w:r w:rsidR="00194902">
        <w:rPr>
          <w:rFonts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2420E">
        <w:rPr>
          <w:rFonts w:hAnsi="Times New Roman" w:cs="Times New Roman"/>
          <w:b/>
          <w:color w:val="000000"/>
          <w:sz w:val="28"/>
          <w:szCs w:val="28"/>
        </w:rPr>
        <w:t>Ayoti</w:t>
      </w:r>
      <w:proofErr w:type="spellEnd"/>
      <w:r w:rsidR="00C2420E">
        <w:rPr>
          <w:rFonts w:hAnsi="Times New Roman" w:cs="Times New Roman"/>
          <w:b/>
          <w:color w:val="000000"/>
          <w:sz w:val="28"/>
          <w:szCs w:val="28"/>
        </w:rPr>
        <w:t xml:space="preserve"> Chowdhury</w:t>
      </w:r>
    </w:p>
    <w:p w:rsidR="00C2420E" w:rsidRDefault="00C2420E">
      <w:pPr>
        <w:widowControl w:val="0"/>
        <w:autoSpaceDE w:val="0"/>
        <w:spacing w:before="3" w:after="0"/>
        <w:ind w:left="180" w:right="-20"/>
        <w:rPr>
          <w:rFonts w:hAnsi="Times New Roman" w:cs="Times New Roman"/>
        </w:rPr>
      </w:pPr>
      <w:r>
        <w:rPr>
          <w:rFonts w:hAnsi="Times New Roman" w:cs="Times New Roman"/>
          <w:b/>
          <w:bCs/>
          <w:spacing w:val="5"/>
        </w:rPr>
        <w:t xml:space="preserve">  </w:t>
      </w:r>
      <w:r>
        <w:rPr>
          <w:rFonts w:hAnsi="Times New Roman" w:cs="Times New Roman"/>
          <w:spacing w:val="5"/>
        </w:rPr>
        <w:t>C</w:t>
      </w:r>
      <w:r>
        <w:rPr>
          <w:rFonts w:hAnsi="Times New Roman" w:cs="Times New Roman"/>
          <w:spacing w:val="-1"/>
        </w:rPr>
        <w:t>o</w:t>
      </w:r>
      <w:r>
        <w:rPr>
          <w:rFonts w:hAnsi="Times New Roman" w:cs="Times New Roman"/>
          <w:spacing w:val="-6"/>
        </w:rPr>
        <w:t>n</w:t>
      </w:r>
      <w:r>
        <w:rPr>
          <w:rFonts w:hAnsi="Times New Roman" w:cs="Times New Roman"/>
          <w:spacing w:val="1"/>
        </w:rPr>
        <w:t>t</w:t>
      </w:r>
      <w:r>
        <w:rPr>
          <w:rFonts w:hAnsi="Times New Roman" w:cs="Times New Roman"/>
        </w:rPr>
        <w:t>a</w:t>
      </w:r>
      <w:r>
        <w:rPr>
          <w:rFonts w:hAnsi="Times New Roman" w:cs="Times New Roman"/>
          <w:spacing w:val="-4"/>
        </w:rPr>
        <w:t>c</w:t>
      </w:r>
      <w:r>
        <w:rPr>
          <w:rFonts w:hAnsi="Times New Roman" w:cs="Times New Roman"/>
        </w:rPr>
        <w:t>t</w:t>
      </w:r>
      <w:r>
        <w:rPr>
          <w:rFonts w:hAnsi="Times New Roman" w:cs="Times New Roman"/>
          <w:spacing w:val="6"/>
        </w:rPr>
        <w:t xml:space="preserve"> </w:t>
      </w:r>
      <w:r>
        <w:rPr>
          <w:rFonts w:hAnsi="Times New Roman" w:cs="Times New Roman"/>
          <w:spacing w:val="1"/>
        </w:rPr>
        <w:t>N</w:t>
      </w:r>
      <w:r>
        <w:rPr>
          <w:rFonts w:hAnsi="Times New Roman" w:cs="Times New Roman"/>
          <w:spacing w:val="-5"/>
        </w:rPr>
        <w:t>o</w:t>
      </w:r>
      <w:r>
        <w:rPr>
          <w:rFonts w:hAnsi="Times New Roman" w:cs="Times New Roman"/>
          <w:spacing w:val="-2"/>
        </w:rPr>
        <w:t>.</w:t>
      </w:r>
      <w:r>
        <w:rPr>
          <w:rFonts w:hAnsi="Times New Roman" w:cs="Times New Roman"/>
        </w:rPr>
        <w:t>:</w:t>
      </w:r>
      <w:r>
        <w:rPr>
          <w:rFonts w:hAnsi="Times New Roman" w:cs="Times New Roman"/>
          <w:spacing w:val="9"/>
        </w:rPr>
        <w:t xml:space="preserve"> </w:t>
      </w:r>
      <w:r w:rsidR="00D93AAC">
        <w:rPr>
          <w:rFonts w:hAnsi="Times New Roman" w:cs="Times New Roman"/>
          <w:spacing w:val="9"/>
        </w:rPr>
        <w:t>+91 8697779436</w:t>
      </w:r>
    </w:p>
    <w:p w:rsidR="00C2420E" w:rsidRDefault="00C2420E">
      <w:pPr>
        <w:widowControl w:val="0"/>
        <w:autoSpaceDE w:val="0"/>
        <w:spacing w:before="3" w:after="0"/>
        <w:ind w:left="180" w:right="-20"/>
        <w:rPr>
          <w:rFonts w:hAnsi="Times New Roman" w:cs="Times New Roman"/>
          <w:spacing w:val="9"/>
        </w:rPr>
      </w:pPr>
      <w:r>
        <w:rPr>
          <w:rFonts w:hAnsi="Times New Roman" w:cs="Times New Roman"/>
        </w:rPr>
        <w:t xml:space="preserve">   E</w:t>
      </w:r>
      <w:r>
        <w:rPr>
          <w:rFonts w:hAnsi="Times New Roman" w:cs="Times New Roman"/>
          <w:spacing w:val="1"/>
        </w:rPr>
        <w:t>m</w:t>
      </w:r>
      <w:r>
        <w:rPr>
          <w:rFonts w:hAnsi="Times New Roman" w:cs="Times New Roman"/>
          <w:spacing w:val="-5"/>
        </w:rPr>
        <w:t>a</w:t>
      </w:r>
      <w:r>
        <w:rPr>
          <w:rFonts w:hAnsi="Times New Roman" w:cs="Times New Roman"/>
          <w:spacing w:val="1"/>
        </w:rPr>
        <w:t>i</w:t>
      </w:r>
      <w:r>
        <w:rPr>
          <w:rFonts w:hAnsi="Times New Roman" w:cs="Times New Roman"/>
          <w:spacing w:val="-3"/>
        </w:rPr>
        <w:t>l</w:t>
      </w:r>
      <w:r>
        <w:rPr>
          <w:rFonts w:hAnsi="Times New Roman" w:cs="Times New Roman"/>
        </w:rPr>
        <w:t>: ayoti.chowdhury@gmail.com</w:t>
      </w:r>
    </w:p>
    <w:p w:rsidR="00C2420E" w:rsidRDefault="00C2420E">
      <w:pPr>
        <w:ind w:left="180"/>
        <w:rPr>
          <w:rFonts w:hAnsi="Times New Roman" w:cs="Times New Roman"/>
          <w:bCs/>
          <w:spacing w:val="9"/>
        </w:rPr>
      </w:pPr>
      <w:r>
        <w:rPr>
          <w:rFonts w:hAnsi="Times New Roman" w:cs="Times New Roman"/>
          <w:spacing w:val="9"/>
        </w:rPr>
        <w:t xml:space="preserve">  Address: 1050/1 Survey Park </w:t>
      </w:r>
      <w:proofErr w:type="spellStart"/>
      <w:r>
        <w:rPr>
          <w:rFonts w:hAnsi="Times New Roman" w:cs="Times New Roman"/>
          <w:spacing w:val="9"/>
        </w:rPr>
        <w:t>Ambuja</w:t>
      </w:r>
      <w:proofErr w:type="spellEnd"/>
      <w:r>
        <w:rPr>
          <w:rFonts w:hAnsi="Times New Roman" w:cs="Times New Roman"/>
          <w:spacing w:val="9"/>
        </w:rPr>
        <w:t xml:space="preserve"> Housing Society Kolkata-700075</w:t>
      </w:r>
    </w:p>
    <w:p w:rsidR="00C2420E" w:rsidRDefault="00C2420E">
      <w:pPr>
        <w:pStyle w:val="Heading2"/>
        <w:numPr>
          <w:ilvl w:val="0"/>
          <w:numId w:val="0"/>
        </w:numPr>
        <w:tabs>
          <w:tab w:val="left" w:pos="0"/>
          <w:tab w:val="left" w:pos="11610"/>
        </w:tabs>
        <w:ind w:left="180" w:right="0"/>
        <w:rPr>
          <w:rFonts w:ascii="Calibri"/>
          <w:sz w:val="22"/>
          <w:shd w:val="clear" w:color="auto" w:fill="C0C0C0"/>
        </w:rPr>
      </w:pPr>
      <w:r>
        <w:rPr>
          <w:rFonts w:ascii="Calibri"/>
          <w:sz w:val="22"/>
          <w:shd w:val="clear" w:color="auto" w:fill="C0C0C0"/>
        </w:rPr>
        <w:t xml:space="preserve">   Career Objective</w:t>
      </w:r>
      <w:r>
        <w:rPr>
          <w:rFonts w:ascii="Calibri"/>
          <w:sz w:val="22"/>
          <w:shd w:val="clear" w:color="auto" w:fill="C0C0C0"/>
        </w:rPr>
        <w:tab/>
      </w:r>
    </w:p>
    <w:p w:rsidR="00C2420E" w:rsidRDefault="00C2420E">
      <w:pPr>
        <w:pStyle w:val="NoSpacing"/>
        <w:ind w:left="180"/>
        <w:jc w:val="both"/>
        <w:rPr>
          <w:rFonts w:hAnsi="Times New Roman" w:cs="Times New Roman"/>
        </w:rPr>
      </w:pPr>
      <w:r>
        <w:rPr>
          <w:rFonts w:hAnsi="Times New Roman" w:cs="Times New Roman"/>
        </w:rPr>
        <w:t xml:space="preserve">   </w:t>
      </w:r>
    </w:p>
    <w:p w:rsidR="00C2420E" w:rsidRDefault="004F103D">
      <w:pPr>
        <w:pStyle w:val="NoSpacing"/>
        <w:ind w:left="180"/>
        <w:jc w:val="both"/>
        <w:rPr>
          <w:shd w:val="clear" w:color="auto" w:fill="C0C0C0"/>
        </w:rPr>
      </w:pPr>
      <w:r>
        <w:rPr>
          <w:rFonts w:hAnsi="Times New Roman" w:cs="Times New Roman"/>
        </w:rPr>
        <w:t xml:space="preserve">   </w:t>
      </w:r>
      <w:r w:rsidR="00C2420E">
        <w:rPr>
          <w:rFonts w:hAnsi="Times New Roman" w:cs="Times New Roman"/>
        </w:rPr>
        <w:t xml:space="preserve">I would like to be associated with an organization where I can utilize my professional skills for the growth of the organization.      </w:t>
      </w:r>
    </w:p>
    <w:p w:rsidR="00C2420E" w:rsidRDefault="00C2420E">
      <w:pPr>
        <w:pStyle w:val="Heading2"/>
        <w:numPr>
          <w:ilvl w:val="0"/>
          <w:numId w:val="0"/>
        </w:numPr>
        <w:tabs>
          <w:tab w:val="left" w:pos="0"/>
          <w:tab w:val="left" w:pos="11610"/>
        </w:tabs>
        <w:ind w:left="180" w:right="0"/>
        <w:rPr>
          <w:rFonts w:ascii="Calibri"/>
          <w:sz w:val="22"/>
          <w:shd w:val="clear" w:color="auto" w:fill="C0C0C0"/>
        </w:rPr>
      </w:pPr>
    </w:p>
    <w:p w:rsidR="00C2420E" w:rsidRDefault="00C2420E">
      <w:pPr>
        <w:pStyle w:val="Heading2"/>
        <w:numPr>
          <w:ilvl w:val="0"/>
          <w:numId w:val="0"/>
        </w:numPr>
        <w:tabs>
          <w:tab w:val="left" w:pos="0"/>
          <w:tab w:val="left" w:pos="11610"/>
        </w:tabs>
        <w:ind w:left="180" w:right="0"/>
        <w:rPr>
          <w:rFonts w:ascii="Calibri"/>
          <w:sz w:val="22"/>
          <w:shd w:val="clear" w:color="auto" w:fill="C0C0C0"/>
        </w:rPr>
      </w:pPr>
      <w:r>
        <w:rPr>
          <w:rFonts w:ascii="Calibri"/>
          <w:sz w:val="22"/>
          <w:shd w:val="clear" w:color="auto" w:fill="C0C0C0"/>
        </w:rPr>
        <w:t xml:space="preserve">   ACADEMIC   QUALIFICATION</w:t>
      </w:r>
      <w:r>
        <w:rPr>
          <w:rFonts w:ascii="Calibri"/>
          <w:sz w:val="22"/>
          <w:shd w:val="clear" w:color="auto" w:fill="C0C0C0"/>
        </w:rPr>
        <w:tab/>
      </w:r>
    </w:p>
    <w:p w:rsidR="00C2420E" w:rsidRDefault="00C2420E">
      <w:pPr>
        <w:widowControl w:val="0"/>
        <w:tabs>
          <w:tab w:val="right" w:pos="11780"/>
        </w:tabs>
        <w:autoSpaceDE w:val="0"/>
        <w:spacing w:before="70" w:after="0" w:line="240" w:lineRule="auto"/>
        <w:ind w:left="180" w:right="-20"/>
        <w:rPr>
          <w:rFonts w:hAnsi="Times New Roman" w:cs="Times New Roman"/>
          <w:b/>
          <w:bCs/>
        </w:rPr>
      </w:pPr>
    </w:p>
    <w:tbl>
      <w:tblPr>
        <w:tblW w:w="0" w:type="auto"/>
        <w:tblInd w:w="5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"/>
        <w:gridCol w:w="2207"/>
        <w:gridCol w:w="3659"/>
        <w:gridCol w:w="2379"/>
        <w:gridCol w:w="1356"/>
      </w:tblGrid>
      <w:tr w:rsidR="00C2420E">
        <w:trPr>
          <w:cantSplit/>
          <w:trHeight w:val="380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C2420E">
            <w:pPr>
              <w:widowControl w:val="0"/>
              <w:autoSpaceDE w:val="0"/>
              <w:snapToGrid w:val="0"/>
              <w:spacing w:before="12" w:after="0" w:line="240" w:lineRule="auto"/>
              <w:ind w:left="180" w:right="-20"/>
              <w:rPr>
                <w:rFonts w:hAnsi="Times New Roman" w:cs="Times New Roman"/>
                <w:b/>
                <w:bCs/>
                <w:color w:val="000000"/>
              </w:rPr>
            </w:pPr>
            <w:r>
              <w:rPr>
                <w:rFonts w:hAnsi="Times New Roman" w:cs="Times New Roman"/>
                <w:b/>
                <w:bCs/>
                <w:color w:val="000000"/>
                <w:spacing w:val="1"/>
              </w:rPr>
              <w:t xml:space="preserve"> Y</w:t>
            </w:r>
            <w:r>
              <w:rPr>
                <w:rFonts w:hAnsi="Times New Roman" w:cs="Times New Roman"/>
                <w:b/>
                <w:bCs/>
                <w:color w:val="000000"/>
              </w:rPr>
              <w:t>ear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C2420E">
            <w:pPr>
              <w:widowControl w:val="0"/>
              <w:autoSpaceDE w:val="0"/>
              <w:snapToGrid w:val="0"/>
              <w:spacing w:before="12" w:after="0" w:line="240" w:lineRule="auto"/>
              <w:ind w:left="180" w:right="-20"/>
              <w:rPr>
                <w:rFonts w:hAnsi="Times New Roman" w:cs="Times New Roman"/>
                <w:b/>
                <w:bCs/>
                <w:color w:val="000000"/>
              </w:rPr>
            </w:pPr>
            <w:r>
              <w:rPr>
                <w:rFonts w:hAnsi="Times New Roman" w:cs="Times New Roman"/>
                <w:b/>
                <w:bCs/>
                <w:color w:val="000000"/>
              </w:rPr>
              <w:t xml:space="preserve">          Exa</w:t>
            </w:r>
            <w:r>
              <w:rPr>
                <w:rFonts w:hAnsi="Times New Roman" w:cs="Times New Roman"/>
                <w:b/>
                <w:bCs/>
                <w:color w:val="000000"/>
                <w:spacing w:val="1"/>
              </w:rPr>
              <w:t>m</w:t>
            </w:r>
            <w:r>
              <w:rPr>
                <w:rFonts w:hAnsi="Times New Roman" w:cs="Times New Roman"/>
                <w:b/>
                <w:bCs/>
                <w:color w:val="000000"/>
                <w:spacing w:val="-2"/>
              </w:rPr>
              <w:t>i</w:t>
            </w:r>
            <w:r>
              <w:rPr>
                <w:rFonts w:hAnsi="Times New Roman" w:cs="Times New Roman"/>
                <w:b/>
                <w:bCs/>
                <w:color w:val="000000"/>
              </w:rPr>
              <w:t>na</w:t>
            </w:r>
            <w:r>
              <w:rPr>
                <w:rFonts w:hAnsi="Times New Roman" w:cs="Times New Roman"/>
                <w:b/>
                <w:bCs/>
                <w:color w:val="000000"/>
                <w:spacing w:val="-2"/>
              </w:rPr>
              <w:t>ti</w:t>
            </w:r>
            <w:r>
              <w:rPr>
                <w:rFonts w:hAnsi="Times New Roman" w:cs="Times New Roman"/>
                <w:b/>
                <w:bCs/>
                <w:color w:val="000000"/>
                <w:spacing w:val="2"/>
              </w:rPr>
              <w:t>o</w:t>
            </w:r>
            <w:r>
              <w:rPr>
                <w:rFonts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A86262">
            <w:pPr>
              <w:widowControl w:val="0"/>
              <w:autoSpaceDE w:val="0"/>
              <w:snapToGrid w:val="0"/>
              <w:spacing w:before="12" w:after="0" w:line="240" w:lineRule="auto"/>
              <w:ind w:left="180" w:right="1138"/>
              <w:rPr>
                <w:rFonts w:hAnsi="Times New Roman" w:cs="Times New Roman"/>
                <w:b/>
                <w:bCs/>
                <w:color w:val="000000"/>
              </w:rPr>
            </w:pPr>
            <w:r>
              <w:rPr>
                <w:rFonts w:hAnsi="Times New Roman" w:cs="Times New Roman"/>
                <w:b/>
                <w:bCs/>
                <w:color w:val="000000"/>
              </w:rPr>
              <w:t xml:space="preserve">  </w:t>
            </w:r>
            <w:r w:rsidR="00C2420E">
              <w:rPr>
                <w:rFonts w:hAnsi="Times New Roman" w:cs="Times New Roman"/>
                <w:b/>
                <w:bCs/>
                <w:color w:val="000000"/>
              </w:rPr>
              <w:t>In</w:t>
            </w:r>
            <w:r w:rsidR="00C2420E">
              <w:rPr>
                <w:rFonts w:hAnsi="Times New Roman" w:cs="Times New Roman"/>
                <w:b/>
                <w:bCs/>
                <w:color w:val="000000"/>
                <w:spacing w:val="-2"/>
              </w:rPr>
              <w:t>stit</w:t>
            </w:r>
            <w:r w:rsidR="00C2420E">
              <w:rPr>
                <w:rFonts w:hAnsi="Times New Roman" w:cs="Times New Roman"/>
                <w:b/>
                <w:bCs/>
                <w:color w:val="000000"/>
              </w:rPr>
              <w:t>u</w:t>
            </w:r>
            <w:r w:rsidR="00C2420E">
              <w:rPr>
                <w:rFonts w:hAnsi="Times New Roman" w:cs="Times New Roman"/>
                <w:b/>
                <w:bCs/>
                <w:color w:val="000000"/>
                <w:spacing w:val="-2"/>
              </w:rPr>
              <w:t>t</w:t>
            </w:r>
            <w:r>
              <w:rPr>
                <w:rFonts w:hAnsi="Times New Roman" w:cs="Times New Roman"/>
                <w:b/>
                <w:bCs/>
                <w:color w:val="000000"/>
              </w:rPr>
              <w:t>e/College/</w:t>
            </w:r>
            <w:r w:rsidR="00C2420E">
              <w:rPr>
                <w:rFonts w:hAnsi="Times New Roman" w:cs="Times New Roman"/>
                <w:b/>
                <w:bCs/>
                <w:color w:val="000000"/>
              </w:rPr>
              <w:t>School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C2420E">
            <w:pPr>
              <w:widowControl w:val="0"/>
              <w:autoSpaceDE w:val="0"/>
              <w:snapToGrid w:val="0"/>
              <w:spacing w:before="12" w:after="0" w:line="240" w:lineRule="auto"/>
              <w:ind w:left="180" w:right="-20"/>
              <w:rPr>
                <w:rFonts w:hAnsi="Times New Roman" w:cs="Times New Roman"/>
                <w:b/>
                <w:bCs/>
                <w:color w:val="000000"/>
              </w:rPr>
            </w:pPr>
            <w:r>
              <w:rPr>
                <w:rFonts w:hAnsi="Times New Roman" w:cs="Times New Roman"/>
                <w:b/>
                <w:bCs/>
                <w:color w:val="000000"/>
                <w:spacing w:val="-2"/>
              </w:rPr>
              <w:t xml:space="preserve">   B</w:t>
            </w:r>
            <w:r>
              <w:rPr>
                <w:rFonts w:hAnsi="Times New Roman" w:cs="Times New Roman"/>
                <w:b/>
                <w:bCs/>
                <w:color w:val="000000"/>
                <w:spacing w:val="2"/>
              </w:rPr>
              <w:t>o</w:t>
            </w:r>
            <w:r>
              <w:rPr>
                <w:rFonts w:hAnsi="Times New Roman" w:cs="Times New Roman"/>
                <w:b/>
                <w:bCs/>
                <w:color w:val="000000"/>
              </w:rPr>
              <w:t>ard</w:t>
            </w:r>
            <w:r>
              <w:rPr>
                <w:rFonts w:hAnsi="Times New Roman" w:cs="Times New Roman"/>
                <w:b/>
                <w:bCs/>
                <w:color w:val="000000"/>
                <w:spacing w:val="2"/>
              </w:rPr>
              <w:t>/</w:t>
            </w:r>
            <w:r>
              <w:rPr>
                <w:rFonts w:hAnsi="Times New Roman" w:cs="Times New Roman"/>
                <w:b/>
                <w:bCs/>
                <w:color w:val="000000"/>
                <w:spacing w:val="1"/>
              </w:rPr>
              <w:t>U</w:t>
            </w:r>
            <w:r>
              <w:rPr>
                <w:rFonts w:hAnsi="Times New Roman" w:cs="Times New Roman"/>
                <w:b/>
                <w:bCs/>
                <w:color w:val="000000"/>
              </w:rPr>
              <w:t>n</w:t>
            </w:r>
            <w:r>
              <w:rPr>
                <w:rFonts w:hAnsi="Times New Roman" w:cs="Times New Roman"/>
                <w:b/>
                <w:bCs/>
                <w:color w:val="000000"/>
                <w:spacing w:val="-7"/>
              </w:rPr>
              <w:t>i</w:t>
            </w:r>
            <w:r>
              <w:rPr>
                <w:rFonts w:hAnsi="Times New Roman" w:cs="Times New Roman"/>
                <w:b/>
                <w:bCs/>
                <w:color w:val="000000"/>
                <w:spacing w:val="2"/>
              </w:rPr>
              <w:t>v</w:t>
            </w:r>
            <w:r>
              <w:rPr>
                <w:rFonts w:hAnsi="Times New Roman" w:cs="Times New Roman"/>
                <w:b/>
                <w:bCs/>
                <w:color w:val="000000"/>
              </w:rPr>
              <w:t>er</w:t>
            </w:r>
            <w:r>
              <w:rPr>
                <w:rFonts w:hAnsi="Times New Roman" w:cs="Times New Roman"/>
                <w:b/>
                <w:bCs/>
                <w:color w:val="000000"/>
                <w:spacing w:val="-2"/>
              </w:rPr>
              <w:t>sit</w:t>
            </w:r>
            <w:r>
              <w:rPr>
                <w:rFonts w:hAnsi="Times New Roman" w:cs="Times New Roman"/>
                <w:b/>
                <w:bCs/>
                <w:color w:val="000000"/>
              </w:rPr>
              <w:t>y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420E" w:rsidRDefault="00C2420E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b/>
                <w:color w:val="000000"/>
              </w:rPr>
            </w:pPr>
            <w:r>
              <w:rPr>
                <w:rFonts w:hAnsi="Times New Roman" w:cs="Times New Roman"/>
                <w:b/>
                <w:color w:val="000000"/>
              </w:rPr>
              <w:t>CGPA/ Percentage</w:t>
            </w:r>
          </w:p>
        </w:tc>
      </w:tr>
      <w:tr w:rsidR="0079501A">
        <w:trPr>
          <w:cantSplit/>
          <w:trHeight w:val="574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501A" w:rsidRDefault="00BF71CC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201</w:t>
            </w:r>
            <w:r w:rsidR="00556A0E">
              <w:rPr>
                <w:rFonts w:hAnsi="Times New Roman" w:cs="Times New Roman"/>
                <w:color w:val="000000"/>
              </w:rPr>
              <w:t>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501A" w:rsidRDefault="0079501A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B.Com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501A" w:rsidRDefault="0079501A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proofErr w:type="spellStart"/>
            <w:r>
              <w:rPr>
                <w:rFonts w:hAnsi="Times New Roman" w:cs="Times New Roman"/>
                <w:color w:val="000000"/>
              </w:rPr>
              <w:t>Sammilani</w:t>
            </w:r>
            <w:proofErr w:type="spellEnd"/>
            <w:r>
              <w:rPr>
                <w:rFonts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</w:rPr>
              <w:t>Mahavidyalaya</w:t>
            </w:r>
            <w:proofErr w:type="spellEnd"/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501A" w:rsidRDefault="0079501A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Calcutta University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01A" w:rsidRDefault="0079501A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38</w:t>
            </w:r>
          </w:p>
        </w:tc>
      </w:tr>
      <w:tr w:rsidR="00C2420E">
        <w:trPr>
          <w:cantSplit/>
          <w:trHeight w:val="574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C2420E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2013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C2420E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Higher Secondary Examination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C2420E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Carmel High School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C2420E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West Bengal Council of Higher Secondary Education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420E" w:rsidRDefault="00BA6D46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62</w:t>
            </w:r>
          </w:p>
        </w:tc>
      </w:tr>
      <w:tr w:rsidR="00C2420E">
        <w:trPr>
          <w:cantSplit/>
          <w:trHeight w:val="574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501A" w:rsidRDefault="00C2420E" w:rsidP="0079501A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2011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C2420E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Secondary (CBSE)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C2420E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G.S.S Girl</w:t>
            </w:r>
            <w:r>
              <w:rPr>
                <w:rFonts w:hAnsi="Times New Roman" w:cs="Times New Roman"/>
                <w:color w:val="000000"/>
              </w:rPr>
              <w:t>’</w:t>
            </w:r>
            <w:r>
              <w:rPr>
                <w:rFonts w:hAnsi="Times New Roman" w:cs="Times New Roman"/>
                <w:color w:val="000000"/>
              </w:rPr>
              <w:t>s School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2420E" w:rsidRDefault="00BA6D46">
            <w:pPr>
              <w:widowControl w:val="0"/>
              <w:autoSpaceDE w:val="0"/>
              <w:snapToGrid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Central Board of Secondary Education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420E" w:rsidRDefault="00BA6D46">
            <w:pPr>
              <w:widowControl w:val="0"/>
              <w:autoSpaceDE w:val="0"/>
              <w:spacing w:before="3" w:after="0" w:line="240" w:lineRule="auto"/>
              <w:ind w:left="180" w:right="-20"/>
              <w:jc w:val="center"/>
              <w:rPr>
                <w:rFonts w:hAnsi="Times New Roman" w:cs="Times New Roman"/>
                <w:color w:val="000000"/>
              </w:rPr>
            </w:pPr>
            <w:r>
              <w:rPr>
                <w:rFonts w:hAnsi="Times New Roman" w:cs="Times New Roman"/>
                <w:color w:val="000000"/>
              </w:rPr>
              <w:t>60</w:t>
            </w:r>
          </w:p>
        </w:tc>
      </w:tr>
    </w:tbl>
    <w:p w:rsidR="00C2420E" w:rsidRDefault="00C2420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left="180" w:right="-20"/>
        <w:jc w:val="both"/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</w:pPr>
      <w:r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  <w:t xml:space="preserve"> </w:t>
      </w:r>
    </w:p>
    <w:p w:rsidR="00C2420E" w:rsidRDefault="00C2420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left="180" w:right="-20"/>
        <w:jc w:val="both"/>
        <w:rPr>
          <w:rFonts w:hAnsi="Times New Roman" w:cs="Times New Roman"/>
          <w:color w:val="000000"/>
        </w:rPr>
      </w:pPr>
      <w:r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  <w:t xml:space="preserve">  PROFESSIONAL QUALIFICATION</w:t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  <w:r>
        <w:rPr>
          <w:rFonts w:hAnsi="Times New Roman" w:cs="Times New Roman"/>
          <w:color w:val="000000"/>
        </w:rPr>
        <w:t xml:space="preserve">            </w:t>
      </w:r>
    </w:p>
    <w:p w:rsidR="00C2420E" w:rsidRDefault="00C2420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left="180" w:right="-20"/>
        <w:jc w:val="both"/>
        <w:rPr>
          <w:rFonts w:hAnsi="Times New Roman" w:cs="Times New Roman"/>
          <w:color w:val="000000"/>
        </w:rPr>
      </w:pPr>
      <w:r>
        <w:rPr>
          <w:rFonts w:hAnsi="Times New Roman" w:cs="Times New Roman"/>
          <w:color w:val="000000"/>
        </w:rPr>
        <w:tab/>
        <w:t xml:space="preserve">           </w:t>
      </w:r>
    </w:p>
    <w:p w:rsidR="00C2420E" w:rsidRDefault="00C2420E">
      <w:pPr>
        <w:widowControl w:val="0"/>
        <w:numPr>
          <w:ilvl w:val="0"/>
          <w:numId w:val="2"/>
        </w:numPr>
        <w:tabs>
          <w:tab w:val="left" w:pos="270"/>
        </w:tabs>
        <w:autoSpaceDE w:val="0"/>
        <w:spacing w:after="0"/>
        <w:ind w:right="-20"/>
        <w:jc w:val="both"/>
        <w:rPr>
          <w:rFonts w:hAnsi="Times New Roman" w:cs="Times New Roman"/>
          <w:color w:val="000000"/>
        </w:rPr>
      </w:pPr>
      <w:r>
        <w:rPr>
          <w:rFonts w:hAnsi="Times New Roman" w:cs="Times New Roman"/>
          <w:color w:val="000000"/>
        </w:rPr>
        <w:t xml:space="preserve">Completed a course on Financial Accounting from </w:t>
      </w:r>
      <w:proofErr w:type="spellStart"/>
      <w:r>
        <w:rPr>
          <w:rFonts w:hAnsi="Times New Roman" w:cs="Times New Roman"/>
          <w:color w:val="000000"/>
        </w:rPr>
        <w:t>Brainware</w:t>
      </w:r>
      <w:proofErr w:type="spellEnd"/>
      <w:r>
        <w:rPr>
          <w:rFonts w:hAnsi="Times New Roman" w:cs="Times New Roman"/>
          <w:color w:val="000000"/>
        </w:rPr>
        <w:t xml:space="preserve"> Computer Academy  </w:t>
      </w:r>
    </w:p>
    <w:p w:rsidR="00C2420E" w:rsidRDefault="00C2420E">
      <w:pPr>
        <w:widowControl w:val="0"/>
        <w:numPr>
          <w:ilvl w:val="0"/>
          <w:numId w:val="2"/>
        </w:numPr>
        <w:tabs>
          <w:tab w:val="left" w:pos="270"/>
        </w:tabs>
        <w:autoSpaceDE w:val="0"/>
        <w:spacing w:after="0"/>
        <w:ind w:right="-20"/>
        <w:jc w:val="both"/>
        <w:rPr>
          <w:rFonts w:hAnsi="Times New Roman" w:cs="Times New Roman"/>
          <w:color w:val="000000"/>
        </w:rPr>
      </w:pPr>
      <w:r>
        <w:rPr>
          <w:rFonts w:hAnsi="Times New Roman" w:cs="Times New Roman"/>
          <w:color w:val="000000"/>
        </w:rPr>
        <w:t xml:space="preserve">Completed a course on Goods and Service Tax(Using Tally ERP) from </w:t>
      </w:r>
      <w:proofErr w:type="spellStart"/>
      <w:r>
        <w:rPr>
          <w:rFonts w:hAnsi="Times New Roman" w:cs="Times New Roman"/>
          <w:color w:val="000000"/>
        </w:rPr>
        <w:t>Brainware</w:t>
      </w:r>
      <w:proofErr w:type="spellEnd"/>
      <w:r>
        <w:rPr>
          <w:rFonts w:hAnsi="Times New Roman" w:cs="Times New Roman"/>
          <w:color w:val="000000"/>
        </w:rPr>
        <w:t xml:space="preserve"> Computer Academy</w:t>
      </w:r>
    </w:p>
    <w:p w:rsidR="00C2420E" w:rsidRDefault="00C2420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left="180" w:right="-20"/>
        <w:jc w:val="both"/>
        <w:rPr>
          <w:rFonts w:hAnsi="Times New Roman" w:cs="Times New Roman"/>
          <w:color w:val="000000"/>
        </w:rPr>
      </w:pPr>
    </w:p>
    <w:p w:rsidR="00C2420E" w:rsidRDefault="00C2420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right="-20"/>
        <w:jc w:val="both"/>
        <w:rPr>
          <w:rFonts w:hAnsi="Times New Roman" w:cs="Times New Roman"/>
          <w:color w:val="000000"/>
        </w:rPr>
      </w:pPr>
    </w:p>
    <w:p w:rsidR="00C2420E" w:rsidRDefault="00C2420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left="180" w:right="-20"/>
        <w:jc w:val="both"/>
        <w:rPr>
          <w:rFonts w:hAnsi="Times New Roman" w:cs="Times New Roman"/>
          <w:b/>
          <w:bCs/>
          <w:position w:val="1"/>
          <w:shd w:val="clear" w:color="auto" w:fill="C0C0C0"/>
        </w:rPr>
      </w:pPr>
      <w:r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  <w:t xml:space="preserve">  PROJECT   DETAILS  </w:t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</w:p>
    <w:p w:rsidR="00C2420E" w:rsidRDefault="00C2420E">
      <w:pPr>
        <w:spacing w:after="0" w:line="240" w:lineRule="auto"/>
        <w:ind w:left="180"/>
        <w:rPr>
          <w:rFonts w:hAnsi="Times New Roman" w:cs="Times New Roman"/>
        </w:rPr>
      </w:pPr>
    </w:p>
    <w:p w:rsidR="00C2420E" w:rsidRDefault="00C2420E">
      <w:pPr>
        <w:spacing w:after="0" w:line="240" w:lineRule="auto"/>
        <w:ind w:firstLine="720"/>
        <w:rPr>
          <w:rFonts w:hAnsi="Times New Roman" w:cs="Times New Roman"/>
        </w:rPr>
      </w:pPr>
      <w:r>
        <w:rPr>
          <w:rFonts w:hAnsi="Times New Roman" w:cs="Times New Roman"/>
        </w:rPr>
        <w:t>Project 1</w:t>
      </w:r>
      <w:r w:rsidR="00397DC8">
        <w:rPr>
          <w:rFonts w:hAnsi="Times New Roman" w:cs="Times New Roman"/>
        </w:rPr>
        <w:t>:</w:t>
      </w:r>
      <w:r>
        <w:rPr>
          <w:rFonts w:hAnsi="Times New Roman" w:cs="Times New Roman"/>
        </w:rPr>
        <w:t xml:space="preserve">     </w:t>
      </w:r>
    </w:p>
    <w:p w:rsidR="00C2420E" w:rsidRDefault="00C2420E">
      <w:pPr>
        <w:spacing w:after="0" w:line="240" w:lineRule="auto"/>
        <w:ind w:left="540"/>
        <w:rPr>
          <w:rFonts w:hAnsi="Times New Roman" w:cs="Times New Roman"/>
        </w:rPr>
      </w:pPr>
      <w:r>
        <w:rPr>
          <w:rFonts w:hAnsi="Times New Roman" w:cs="Times New Roman"/>
        </w:rPr>
        <w:t xml:space="preserve">      </w:t>
      </w:r>
    </w:p>
    <w:p w:rsidR="00C2420E" w:rsidRDefault="0079501A">
      <w:pPr>
        <w:numPr>
          <w:ilvl w:val="0"/>
          <w:numId w:val="3"/>
        </w:numPr>
        <w:spacing w:after="0" w:line="240" w:lineRule="auto"/>
        <w:ind w:left="180" w:firstLine="360"/>
        <w:rPr>
          <w:rFonts w:hAnsi="Times New Roman" w:cs="Times New Roman"/>
        </w:rPr>
      </w:pPr>
      <w:r>
        <w:rPr>
          <w:rFonts w:hAnsi="Times New Roman" w:cs="Times New Roman"/>
        </w:rPr>
        <w:t xml:space="preserve">Project Name      :   </w:t>
      </w:r>
      <w:r w:rsidR="00C2420E">
        <w:rPr>
          <w:rFonts w:hAnsi="Times New Roman" w:cs="Times New Roman"/>
        </w:rPr>
        <w:t>Accounting and Payroll project using Tally ERP,MS Excel</w:t>
      </w:r>
    </w:p>
    <w:p w:rsidR="00C2420E" w:rsidRDefault="0079501A">
      <w:pPr>
        <w:numPr>
          <w:ilvl w:val="0"/>
          <w:numId w:val="3"/>
        </w:numPr>
        <w:spacing w:after="0" w:line="240" w:lineRule="auto"/>
        <w:ind w:left="180" w:firstLine="360"/>
        <w:rPr>
          <w:rFonts w:hAnsi="Times New Roman" w:cs="Times New Roman"/>
        </w:rPr>
      </w:pPr>
      <w:r>
        <w:rPr>
          <w:rFonts w:hAnsi="Times New Roman" w:cs="Times New Roman"/>
        </w:rPr>
        <w:t xml:space="preserve">Platform/Tools    :   </w:t>
      </w:r>
      <w:r w:rsidR="00C2420E">
        <w:rPr>
          <w:rFonts w:hAnsi="Times New Roman" w:cs="Times New Roman"/>
        </w:rPr>
        <w:t>Tally ERP.9,Excel</w:t>
      </w:r>
    </w:p>
    <w:p w:rsidR="00C2420E" w:rsidRDefault="0079501A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2427" w:hanging="1860"/>
        <w:rPr>
          <w:rFonts w:hAnsi="Times New Roman" w:cs="Times New Roman"/>
        </w:rPr>
      </w:pPr>
      <w:r>
        <w:rPr>
          <w:rFonts w:hAnsi="Times New Roman" w:cs="Times New Roman"/>
        </w:rPr>
        <w:t xml:space="preserve">Description          :  </w:t>
      </w:r>
      <w:r w:rsidR="00C2420E">
        <w:rPr>
          <w:rFonts w:hAnsi="Times New Roman" w:cs="Times New Roman"/>
        </w:rPr>
        <w:t xml:space="preserve">Using Tally ERP.9 recording purchase invoice, sales invoice, debit voucher(Cash and Bank), cash &amp; bank </w:t>
      </w:r>
      <w:r>
        <w:rPr>
          <w:rFonts w:hAnsi="Times New Roman" w:cs="Times New Roman"/>
        </w:rPr>
        <w:t xml:space="preserve">  </w:t>
      </w:r>
      <w:r w:rsidR="00C2420E">
        <w:rPr>
          <w:rFonts w:hAnsi="Times New Roman" w:cs="Times New Roman"/>
        </w:rPr>
        <w:t>receipts,   contra entries, payroll details, payroll vouchers, report generation, Using excel to record payroll details, Filling up of  various forms for profession tax and provident fund</w:t>
      </w:r>
    </w:p>
    <w:p w:rsidR="00C2420E" w:rsidRDefault="0079501A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2127" w:hanging="1560"/>
        <w:rPr>
          <w:rFonts w:hAnsi="Times New Roman" w:cs="Times New Roman"/>
        </w:rPr>
      </w:pPr>
      <w:r>
        <w:rPr>
          <w:rFonts w:hAnsi="Times New Roman" w:cs="Times New Roman"/>
        </w:rPr>
        <w:t>Role</w:t>
      </w:r>
      <w:r>
        <w:rPr>
          <w:rFonts w:hAnsi="Times New Roman" w:cs="Times New Roman"/>
        </w:rPr>
        <w:tab/>
        <w:t xml:space="preserve"> </w:t>
      </w:r>
      <w:r w:rsidR="00397DC8">
        <w:rPr>
          <w:rFonts w:hAnsi="Times New Roman" w:cs="Times New Roman"/>
        </w:rPr>
        <w:t xml:space="preserve">: </w:t>
      </w:r>
      <w:r>
        <w:rPr>
          <w:rFonts w:hAnsi="Times New Roman" w:cs="Times New Roman"/>
        </w:rPr>
        <w:t xml:space="preserve">  </w:t>
      </w:r>
      <w:r w:rsidR="00397DC8">
        <w:rPr>
          <w:rFonts w:hAnsi="Times New Roman" w:cs="Times New Roman"/>
        </w:rPr>
        <w:t>Accountant and Payroll</w:t>
      </w:r>
      <w:r w:rsidR="00C2420E">
        <w:rPr>
          <w:rFonts w:hAnsi="Times New Roman" w:cs="Times New Roman"/>
        </w:rPr>
        <w:t xml:space="preserve"> Executive</w:t>
      </w:r>
    </w:p>
    <w:p w:rsidR="00C2420E" w:rsidRDefault="00C2420E">
      <w:pPr>
        <w:tabs>
          <w:tab w:val="left" w:pos="709"/>
          <w:tab w:val="left" w:pos="5387"/>
          <w:tab w:val="left" w:pos="7230"/>
        </w:tabs>
        <w:spacing w:after="0" w:line="240" w:lineRule="auto"/>
        <w:ind w:left="567"/>
        <w:rPr>
          <w:rFonts w:hAnsi="Times New Roman" w:cs="Times New Roman"/>
        </w:rPr>
      </w:pPr>
    </w:p>
    <w:p w:rsidR="00C2420E" w:rsidRDefault="002C0440" w:rsidP="00BA6D46">
      <w:pPr>
        <w:spacing w:after="0" w:line="240" w:lineRule="auto"/>
        <w:ind w:left="540"/>
        <w:rPr>
          <w:rFonts w:hAnsi="Times New Roman" w:cs="Times New Roman"/>
        </w:rPr>
      </w:pPr>
      <w:r>
        <w:rPr>
          <w:rFonts w:hAnsi="Times New Roman" w:cs="Times New Roman"/>
        </w:rPr>
        <w:t xml:space="preserve">  </w:t>
      </w:r>
      <w:r w:rsidR="00397DC8">
        <w:rPr>
          <w:rFonts w:hAnsi="Times New Roman" w:cs="Times New Roman"/>
        </w:rPr>
        <w:t>Project 2:</w:t>
      </w:r>
    </w:p>
    <w:p w:rsidR="00397DC8" w:rsidRDefault="00397DC8" w:rsidP="00BA6D46">
      <w:pPr>
        <w:spacing w:after="0" w:line="240" w:lineRule="auto"/>
        <w:ind w:left="540"/>
        <w:rPr>
          <w:rFonts w:hAnsi="Times New Roman" w:cs="Times New Roman"/>
        </w:rPr>
      </w:pPr>
    </w:p>
    <w:p w:rsidR="00C2420E" w:rsidRDefault="00397DC8">
      <w:pPr>
        <w:numPr>
          <w:ilvl w:val="0"/>
          <w:numId w:val="3"/>
        </w:numPr>
        <w:spacing w:after="0" w:line="240" w:lineRule="auto"/>
        <w:ind w:left="180" w:firstLine="360"/>
        <w:rPr>
          <w:rFonts w:hAnsi="Times New Roman" w:cs="Times New Roman"/>
        </w:rPr>
      </w:pPr>
      <w:r>
        <w:rPr>
          <w:rFonts w:hAnsi="Times New Roman" w:cs="Times New Roman"/>
        </w:rPr>
        <w:t>Project Name</w:t>
      </w:r>
      <w:r w:rsidR="002C0440">
        <w:rPr>
          <w:rFonts w:hAnsi="Times New Roman" w:cs="Times New Roman"/>
        </w:rPr>
        <w:t xml:space="preserve">     </w:t>
      </w:r>
      <w:r>
        <w:rPr>
          <w:rFonts w:hAnsi="Times New Roman" w:cs="Times New Roman"/>
        </w:rPr>
        <w:t>:</w:t>
      </w:r>
      <w:r w:rsidR="002C0440">
        <w:rPr>
          <w:rFonts w:hAnsi="Times New Roman" w:cs="Times New Roman"/>
        </w:rPr>
        <w:t xml:space="preserve"> </w:t>
      </w:r>
      <w:r w:rsidR="00C2420E">
        <w:rPr>
          <w:rFonts w:hAnsi="Times New Roman" w:cs="Times New Roman"/>
        </w:rPr>
        <w:t xml:space="preserve"> Taxation Project</w:t>
      </w:r>
    </w:p>
    <w:p w:rsidR="00C2420E" w:rsidRDefault="00C2420E">
      <w:pPr>
        <w:numPr>
          <w:ilvl w:val="0"/>
          <w:numId w:val="3"/>
        </w:numPr>
        <w:tabs>
          <w:tab w:val="left" w:pos="720"/>
          <w:tab w:val="left" w:pos="5670"/>
          <w:tab w:val="left" w:pos="6096"/>
        </w:tabs>
        <w:spacing w:after="0" w:line="240" w:lineRule="auto"/>
        <w:ind w:left="180" w:firstLine="360"/>
        <w:rPr>
          <w:rFonts w:hAnsi="Times New Roman" w:cs="Times New Roman"/>
        </w:rPr>
      </w:pPr>
      <w:r>
        <w:rPr>
          <w:rFonts w:hAnsi="Times New Roman" w:cs="Times New Roman"/>
        </w:rPr>
        <w:t>Platforms/tools</w:t>
      </w:r>
      <w:r w:rsidR="002C0440">
        <w:rPr>
          <w:rFonts w:hAnsi="Times New Roman" w:cs="Times New Roman"/>
        </w:rPr>
        <w:t xml:space="preserve">  </w:t>
      </w:r>
      <w:r>
        <w:rPr>
          <w:rFonts w:hAnsi="Times New Roman" w:cs="Times New Roman"/>
        </w:rPr>
        <w:t>: Excel</w:t>
      </w:r>
    </w:p>
    <w:p w:rsidR="002905B9" w:rsidRDefault="00C2420E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1701" w:hanging="1161"/>
        <w:rPr>
          <w:rFonts w:hAnsi="Times New Roman" w:cs="Times New Roman"/>
        </w:rPr>
      </w:pPr>
      <w:r>
        <w:rPr>
          <w:rFonts w:hAnsi="Times New Roman" w:cs="Times New Roman"/>
        </w:rPr>
        <w:t>Description</w:t>
      </w:r>
      <w:r w:rsidR="002C0440">
        <w:rPr>
          <w:rFonts w:hAnsi="Times New Roman" w:cs="Times New Roman"/>
        </w:rPr>
        <w:t xml:space="preserve"> </w:t>
      </w:r>
      <w:r w:rsidR="0079501A">
        <w:rPr>
          <w:rFonts w:hAnsi="Times New Roman" w:cs="Times New Roman"/>
        </w:rPr>
        <w:t xml:space="preserve">       </w:t>
      </w:r>
      <w:r w:rsidR="002C0440">
        <w:rPr>
          <w:rFonts w:hAnsi="Times New Roman" w:cs="Times New Roman"/>
        </w:rPr>
        <w:t xml:space="preserve"> </w:t>
      </w:r>
      <w:r>
        <w:rPr>
          <w:rFonts w:hAnsi="Times New Roman" w:cs="Times New Roman"/>
        </w:rPr>
        <w:t>: Preparing income tax return using Excel utility &amp; generating XML file,</w:t>
      </w:r>
      <w:r w:rsidR="00B638EF">
        <w:rPr>
          <w:rFonts w:hAnsi="Times New Roman" w:cs="Times New Roman"/>
        </w:rPr>
        <w:t xml:space="preserve"> </w:t>
      </w:r>
      <w:r>
        <w:rPr>
          <w:rFonts w:hAnsi="Times New Roman" w:cs="Times New Roman"/>
        </w:rPr>
        <w:t xml:space="preserve">Filling up of Income Tax </w:t>
      </w:r>
      <w:proofErr w:type="spellStart"/>
      <w:r>
        <w:rPr>
          <w:rFonts w:hAnsi="Times New Roman" w:cs="Times New Roman"/>
        </w:rPr>
        <w:t>challan</w:t>
      </w:r>
      <w:proofErr w:type="spellEnd"/>
      <w:r>
        <w:rPr>
          <w:rFonts w:hAnsi="Times New Roman" w:cs="Times New Roman"/>
        </w:rPr>
        <w:t xml:space="preserve">, </w:t>
      </w:r>
      <w:r w:rsidR="00B70DED">
        <w:rPr>
          <w:rFonts w:hAnsi="Times New Roman" w:cs="Times New Roman"/>
        </w:rPr>
        <w:t xml:space="preserve">    </w:t>
      </w:r>
      <w:r w:rsidR="00F10D44">
        <w:rPr>
          <w:rFonts w:hAnsi="Times New Roman" w:cs="Times New Roman"/>
        </w:rPr>
        <w:t xml:space="preserve">  </w:t>
      </w:r>
    </w:p>
    <w:p w:rsidR="00C2420E" w:rsidRDefault="00781554" w:rsidP="00781554">
      <w:pPr>
        <w:spacing w:after="0" w:line="240" w:lineRule="auto"/>
        <w:ind w:left="1701"/>
        <w:rPr>
          <w:rFonts w:hAnsi="Times New Roman" w:cs="Times New Roman"/>
        </w:rPr>
      </w:pPr>
      <w:r>
        <w:rPr>
          <w:rFonts w:hAnsi="Times New Roman" w:cs="Times New Roman"/>
        </w:rPr>
        <w:t xml:space="preserve">          </w:t>
      </w:r>
      <w:r w:rsidR="00F10D44">
        <w:rPr>
          <w:rFonts w:hAnsi="Times New Roman" w:cs="Times New Roman"/>
        </w:rPr>
        <w:t xml:space="preserve">   </w:t>
      </w:r>
      <w:r w:rsidR="0079501A">
        <w:rPr>
          <w:rFonts w:hAnsi="Times New Roman" w:cs="Times New Roman"/>
        </w:rPr>
        <w:t>P</w:t>
      </w:r>
      <w:r w:rsidR="00C2420E">
        <w:rPr>
          <w:rFonts w:hAnsi="Times New Roman" w:cs="Times New Roman"/>
        </w:rPr>
        <w:t xml:space="preserve">reparing VAT return &amp; filling up of  VAT </w:t>
      </w:r>
      <w:proofErr w:type="spellStart"/>
      <w:r w:rsidR="00C2420E">
        <w:rPr>
          <w:rFonts w:hAnsi="Times New Roman" w:cs="Times New Roman"/>
        </w:rPr>
        <w:t>challan</w:t>
      </w:r>
      <w:proofErr w:type="spellEnd"/>
      <w:r w:rsidR="00C2420E">
        <w:rPr>
          <w:rFonts w:hAnsi="Times New Roman" w:cs="Times New Roman"/>
        </w:rPr>
        <w:t xml:space="preserve">, preparing service tax </w:t>
      </w:r>
      <w:proofErr w:type="spellStart"/>
      <w:r w:rsidR="00C2420E">
        <w:rPr>
          <w:rFonts w:hAnsi="Times New Roman" w:cs="Times New Roman"/>
        </w:rPr>
        <w:t>retun</w:t>
      </w:r>
      <w:proofErr w:type="spellEnd"/>
      <w:r w:rsidR="00C2420E">
        <w:rPr>
          <w:rFonts w:hAnsi="Times New Roman" w:cs="Times New Roman"/>
        </w:rPr>
        <w:t xml:space="preserve"> &amp; filling up of service tax </w:t>
      </w:r>
      <w:proofErr w:type="spellStart"/>
      <w:r w:rsidR="00C2420E">
        <w:rPr>
          <w:rFonts w:hAnsi="Times New Roman" w:cs="Times New Roman"/>
        </w:rPr>
        <w:t>challan</w:t>
      </w:r>
      <w:proofErr w:type="spellEnd"/>
    </w:p>
    <w:p w:rsidR="00C2420E" w:rsidRDefault="00BA6D46">
      <w:pPr>
        <w:spacing w:after="0" w:line="240" w:lineRule="auto"/>
        <w:ind w:left="180"/>
        <w:rPr>
          <w:rFonts w:hAnsi="Times New Roman" w:cs="Times New Roman"/>
        </w:rPr>
      </w:pPr>
      <w:r>
        <w:rPr>
          <w:rFonts w:hAnsi="Times New Roman" w:cs="Times New Roman"/>
        </w:rPr>
        <w:t xml:space="preserve">       </w:t>
      </w:r>
      <w:r>
        <w:rPr>
          <w:rFonts w:hAnsi="Times New Roman" w:cs="Times New Roman"/>
        </w:rPr>
        <w:sym w:font="Symbol" w:char="F0B7"/>
      </w:r>
      <w:r w:rsidR="002C0440">
        <w:rPr>
          <w:rFonts w:hAnsi="Times New Roman" w:cs="Times New Roman"/>
        </w:rPr>
        <w:t>Role</w:t>
      </w:r>
      <w:r w:rsidR="00397DC8">
        <w:rPr>
          <w:rFonts w:hAnsi="Times New Roman" w:cs="Times New Roman"/>
        </w:rPr>
        <w:t xml:space="preserve">            </w:t>
      </w:r>
      <w:r w:rsidR="002C0440">
        <w:rPr>
          <w:rFonts w:hAnsi="Times New Roman" w:cs="Times New Roman"/>
        </w:rPr>
        <w:t xml:space="preserve">  </w:t>
      </w:r>
      <w:r>
        <w:rPr>
          <w:rFonts w:hAnsi="Times New Roman" w:cs="Times New Roman"/>
        </w:rPr>
        <w:t xml:space="preserve"> </w:t>
      </w:r>
      <w:r w:rsidR="0079501A">
        <w:rPr>
          <w:rFonts w:hAnsi="Times New Roman" w:cs="Times New Roman"/>
        </w:rPr>
        <w:t xml:space="preserve">        </w:t>
      </w:r>
      <w:r>
        <w:rPr>
          <w:rFonts w:hAnsi="Times New Roman" w:cs="Times New Roman"/>
        </w:rPr>
        <w:t xml:space="preserve"> : Tax Consultant </w:t>
      </w:r>
    </w:p>
    <w:p w:rsidR="00C2420E" w:rsidRDefault="00C2420E">
      <w:pPr>
        <w:spacing w:after="0" w:line="240" w:lineRule="auto"/>
        <w:ind w:left="540"/>
        <w:rPr>
          <w:rFonts w:hAnsi="Times New Roman" w:cs="Times New Roman"/>
        </w:rPr>
      </w:pPr>
      <w:r>
        <w:rPr>
          <w:rFonts w:hAnsi="Times New Roman" w:cs="Times New Roman"/>
        </w:rPr>
        <w:tab/>
      </w:r>
      <w:r>
        <w:rPr>
          <w:rFonts w:hAnsi="Times New Roman" w:cs="Times New Roman"/>
        </w:rPr>
        <w:tab/>
      </w:r>
      <w:r>
        <w:rPr>
          <w:rFonts w:hAnsi="Times New Roman" w:cs="Times New Roman"/>
        </w:rPr>
        <w:tab/>
        <w:t xml:space="preserve">  </w:t>
      </w:r>
    </w:p>
    <w:p w:rsidR="00C2420E" w:rsidRDefault="00C2420E">
      <w:pPr>
        <w:spacing w:after="0" w:line="240" w:lineRule="auto"/>
        <w:ind w:left="540"/>
        <w:rPr>
          <w:rFonts w:hAnsi="Times New Roman" w:cs="Times New Roman"/>
        </w:rPr>
      </w:pPr>
    </w:p>
    <w:p w:rsidR="00C2420E" w:rsidRDefault="00C2420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left="180" w:right="-20"/>
        <w:jc w:val="both"/>
        <w:rPr>
          <w:rFonts w:hAnsi="Times New Roman" w:cs="Times New Roman"/>
          <w:b/>
          <w:bCs/>
          <w:position w:val="1"/>
          <w:shd w:val="clear" w:color="auto" w:fill="C0C0C0"/>
        </w:rPr>
      </w:pPr>
      <w:r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  <w:t xml:space="preserve">   ADDITIONAL CERTIFICATION</w:t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</w:p>
    <w:p w:rsidR="00C2420E" w:rsidRDefault="00C2420E">
      <w:pPr>
        <w:spacing w:after="0" w:line="240" w:lineRule="auto"/>
        <w:ind w:left="180"/>
      </w:pPr>
      <w:r>
        <w:t xml:space="preserve">     </w:t>
      </w:r>
    </w:p>
    <w:p w:rsidR="00C2420E" w:rsidRDefault="004F2BF4" w:rsidP="004F2BF4">
      <w:pPr>
        <w:spacing w:after="0" w:line="240" w:lineRule="auto"/>
      </w:pPr>
      <w:r>
        <w:t xml:space="preserve">      </w:t>
      </w:r>
      <w:r w:rsidR="00A86262">
        <w:t xml:space="preserve">    </w:t>
      </w:r>
      <w:r>
        <w:t>•</w:t>
      </w:r>
      <w:r w:rsidR="00C2420E">
        <w:t xml:space="preserve">Completed a Basic Course from </w:t>
      </w:r>
      <w:proofErr w:type="spellStart"/>
      <w:r w:rsidR="00C2420E">
        <w:t>Brainware</w:t>
      </w:r>
      <w:proofErr w:type="spellEnd"/>
      <w:r w:rsidR="00C2420E">
        <w:t xml:space="preserve"> Computer Academy</w:t>
      </w:r>
    </w:p>
    <w:p w:rsidR="00C831BE" w:rsidRDefault="00C831BE">
      <w:pPr>
        <w:spacing w:after="0" w:line="240" w:lineRule="auto"/>
        <w:ind w:left="180" w:firstLine="720"/>
      </w:pPr>
    </w:p>
    <w:p w:rsidR="00C831BE" w:rsidRDefault="00C831BE">
      <w:pPr>
        <w:spacing w:after="0" w:line="240" w:lineRule="auto"/>
        <w:ind w:left="180" w:firstLine="720"/>
      </w:pPr>
    </w:p>
    <w:p w:rsidR="00C831BE" w:rsidRPr="00C831BE" w:rsidRDefault="00C831BE" w:rsidP="00C831B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/>
        <w:ind w:left="180" w:right="-20"/>
        <w:jc w:val="both"/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</w:pPr>
      <w:r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  <w:t>WORK EXPERIENCE</w:t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</w:p>
    <w:p w:rsidR="00C831BE" w:rsidRDefault="00C831BE" w:rsidP="00C831BE">
      <w:pPr>
        <w:spacing w:after="0" w:line="240" w:lineRule="auto"/>
      </w:pPr>
      <w:r>
        <w:t xml:space="preserve">    </w:t>
      </w:r>
    </w:p>
    <w:p w:rsidR="00FF515B" w:rsidRDefault="00C831BE" w:rsidP="00C831BE">
      <w:pPr>
        <w:spacing w:after="0" w:line="240" w:lineRule="auto"/>
      </w:pPr>
      <w:r>
        <w:t xml:space="preserve">    </w:t>
      </w:r>
      <w:r w:rsidR="00A86262">
        <w:t xml:space="preserve">      </w:t>
      </w:r>
      <w:r w:rsidR="004F2BF4">
        <w:t xml:space="preserve">• </w:t>
      </w:r>
      <w:r w:rsidR="00D93AAC">
        <w:t xml:space="preserve">Worked at ORB </w:t>
      </w:r>
      <w:r w:rsidR="005A2409">
        <w:t xml:space="preserve">BIOTRONICS PVT. LTD. </w:t>
      </w:r>
      <w:r w:rsidR="00556A0E">
        <w:t xml:space="preserve">as </w:t>
      </w:r>
      <w:r w:rsidR="005A2409">
        <w:t xml:space="preserve"> a Back Office Executive from July 2018 to </w:t>
      </w:r>
      <w:r w:rsidR="00095697">
        <w:t>December 2021.</w:t>
      </w:r>
    </w:p>
    <w:p w:rsidR="00C831BE" w:rsidRDefault="00C831BE">
      <w:pPr>
        <w:spacing w:after="0" w:line="240" w:lineRule="auto"/>
        <w:ind w:left="180" w:firstLine="720"/>
      </w:pPr>
    </w:p>
    <w:p w:rsidR="00C2420E" w:rsidRDefault="00612F78" w:rsidP="00612F78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right="-20"/>
        <w:jc w:val="both"/>
        <w:rPr>
          <w:rFonts w:hAnsi="Times New Roman" w:cs="Times New Roman"/>
          <w:b/>
          <w:bCs/>
          <w:position w:val="1"/>
          <w:shd w:val="clear" w:color="auto" w:fill="C0C0C0"/>
        </w:rPr>
      </w:pPr>
      <w:r>
        <w:t xml:space="preserve">   </w:t>
      </w:r>
      <w:r w:rsidR="00C2420E"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  <w:t xml:space="preserve"> ACHIEVEMENTS</w:t>
      </w:r>
      <w:r w:rsidR="00C2420E">
        <w:rPr>
          <w:rFonts w:hAnsi="Times New Roman" w:cs="Times New Roman"/>
          <w:b/>
          <w:bCs/>
          <w:position w:val="1"/>
          <w:shd w:val="clear" w:color="auto" w:fill="C0C0C0"/>
        </w:rPr>
        <w:t xml:space="preserve"> </w:t>
      </w:r>
      <w:r w:rsidR="00C2420E">
        <w:rPr>
          <w:rFonts w:hAnsi="Times New Roman" w:cs="Times New Roman"/>
          <w:b/>
          <w:bCs/>
          <w:spacing w:val="1"/>
          <w:position w:val="1"/>
          <w:shd w:val="clear" w:color="auto" w:fill="C0C0C0"/>
        </w:rPr>
        <w:t xml:space="preserve"> </w:t>
      </w:r>
      <w:r w:rsidR="00C2420E">
        <w:rPr>
          <w:rFonts w:hAnsi="Times New Roman" w:cs="Times New Roman"/>
          <w:b/>
          <w:bCs/>
          <w:position w:val="1"/>
          <w:shd w:val="clear" w:color="auto" w:fill="C0C0C0"/>
        </w:rPr>
        <w:tab/>
      </w:r>
      <w:r w:rsidR="00C2420E">
        <w:rPr>
          <w:rFonts w:hAnsi="Times New Roman" w:cs="Times New Roman"/>
          <w:b/>
          <w:bCs/>
          <w:position w:val="1"/>
          <w:shd w:val="clear" w:color="auto" w:fill="C0C0C0"/>
        </w:rPr>
        <w:tab/>
      </w:r>
    </w:p>
    <w:p w:rsidR="00C2420E" w:rsidRDefault="00C2420E">
      <w:pPr>
        <w:spacing w:after="0" w:line="240" w:lineRule="auto"/>
        <w:ind w:left="180"/>
        <w:jc w:val="both"/>
        <w:rPr>
          <w:rFonts w:hAnsi="Times New Roman" w:cs="Times New Roman"/>
          <w:bCs/>
          <w:color w:val="000000"/>
          <w:position w:val="1"/>
        </w:rPr>
      </w:pPr>
    </w:p>
    <w:p w:rsidR="00C2420E" w:rsidRDefault="00A86262">
      <w:pPr>
        <w:spacing w:after="0" w:line="240" w:lineRule="auto"/>
        <w:ind w:left="180"/>
        <w:jc w:val="both"/>
        <w:rPr>
          <w:rFonts w:hAnsi="Times New Roman" w:cs="Times New Roman"/>
          <w:bCs/>
          <w:color w:val="000000"/>
          <w:position w:val="1"/>
        </w:rPr>
      </w:pPr>
      <w:r>
        <w:rPr>
          <w:rFonts w:hAnsi="Times New Roman" w:cs="Times New Roman"/>
          <w:bCs/>
          <w:color w:val="000000"/>
          <w:position w:val="1"/>
        </w:rPr>
        <w:t xml:space="preserve">       </w:t>
      </w:r>
      <w:r w:rsidR="00BA6D46">
        <w:rPr>
          <w:rFonts w:hAnsi="Times New Roman" w:cs="Times New Roman"/>
          <w:bCs/>
          <w:color w:val="000000"/>
          <w:position w:val="1"/>
        </w:rPr>
        <w:sym w:font="Symbol" w:char="F0B7"/>
      </w:r>
      <w:r>
        <w:rPr>
          <w:rFonts w:hAnsi="Times New Roman" w:cs="Times New Roman"/>
          <w:bCs/>
          <w:color w:val="000000"/>
          <w:position w:val="1"/>
        </w:rPr>
        <w:t xml:space="preserve"> </w:t>
      </w:r>
      <w:r w:rsidR="00194902">
        <w:rPr>
          <w:rFonts w:hAnsi="Times New Roman" w:cs="Times New Roman"/>
          <w:bCs/>
          <w:color w:val="000000"/>
          <w:position w:val="1"/>
        </w:rPr>
        <w:t xml:space="preserve">Performed stage programs </w:t>
      </w:r>
      <w:r w:rsidR="00BA6D46">
        <w:rPr>
          <w:rFonts w:hAnsi="Times New Roman" w:cs="Times New Roman"/>
          <w:bCs/>
          <w:color w:val="000000"/>
          <w:position w:val="1"/>
        </w:rPr>
        <w:t xml:space="preserve">at Dr. </w:t>
      </w:r>
      <w:proofErr w:type="spellStart"/>
      <w:r w:rsidR="00BA6D46">
        <w:rPr>
          <w:rFonts w:hAnsi="Times New Roman" w:cs="Times New Roman"/>
          <w:bCs/>
          <w:color w:val="000000"/>
          <w:position w:val="1"/>
        </w:rPr>
        <w:t>Triguna</w:t>
      </w:r>
      <w:proofErr w:type="spellEnd"/>
      <w:r w:rsidR="00BA6D46">
        <w:rPr>
          <w:rFonts w:hAnsi="Times New Roman" w:cs="Times New Roman"/>
          <w:bCs/>
          <w:color w:val="000000"/>
          <w:position w:val="1"/>
        </w:rPr>
        <w:t xml:space="preserve"> Sen Auditorium under </w:t>
      </w:r>
      <w:proofErr w:type="spellStart"/>
      <w:r w:rsidR="00BA6D46">
        <w:rPr>
          <w:rFonts w:hAnsi="Times New Roman" w:cs="Times New Roman"/>
          <w:bCs/>
          <w:color w:val="000000"/>
          <w:position w:val="1"/>
        </w:rPr>
        <w:t>Jadavpur</w:t>
      </w:r>
      <w:proofErr w:type="spellEnd"/>
      <w:r w:rsidR="00BA6D46">
        <w:rPr>
          <w:rFonts w:hAnsi="Times New Roman" w:cs="Times New Roman"/>
          <w:bCs/>
          <w:color w:val="000000"/>
          <w:position w:val="1"/>
        </w:rPr>
        <w:t xml:space="preserve"> University, </w:t>
      </w:r>
      <w:proofErr w:type="spellStart"/>
      <w:r w:rsidR="00BA6D46">
        <w:rPr>
          <w:rFonts w:hAnsi="Times New Roman" w:cs="Times New Roman"/>
          <w:bCs/>
          <w:color w:val="000000"/>
          <w:position w:val="1"/>
        </w:rPr>
        <w:t>Gyan</w:t>
      </w:r>
      <w:proofErr w:type="spellEnd"/>
      <w:r w:rsidR="00BA6D46">
        <w:rPr>
          <w:rFonts w:hAnsi="Times New Roman" w:cs="Times New Roman"/>
          <w:bCs/>
          <w:color w:val="000000"/>
          <w:position w:val="1"/>
        </w:rPr>
        <w:t xml:space="preserve"> Mancha, Gorky </w:t>
      </w:r>
      <w:proofErr w:type="spellStart"/>
      <w:r w:rsidR="00BA6D46">
        <w:rPr>
          <w:rFonts w:hAnsi="Times New Roman" w:cs="Times New Roman"/>
          <w:bCs/>
          <w:color w:val="000000"/>
          <w:position w:val="1"/>
        </w:rPr>
        <w:t>Sadan</w:t>
      </w:r>
      <w:proofErr w:type="spellEnd"/>
      <w:r w:rsidR="00BA6D46">
        <w:rPr>
          <w:rFonts w:hAnsi="Times New Roman" w:cs="Times New Roman"/>
          <w:bCs/>
          <w:color w:val="000000"/>
          <w:position w:val="1"/>
        </w:rPr>
        <w:t xml:space="preserve">, </w:t>
      </w:r>
      <w:proofErr w:type="spellStart"/>
      <w:r w:rsidR="00BA6D46">
        <w:rPr>
          <w:rFonts w:hAnsi="Times New Roman" w:cs="Times New Roman"/>
          <w:bCs/>
          <w:color w:val="000000"/>
          <w:position w:val="1"/>
        </w:rPr>
        <w:t>Madhusudan</w:t>
      </w:r>
      <w:proofErr w:type="spellEnd"/>
      <w:r w:rsidR="00BA6D46">
        <w:rPr>
          <w:rFonts w:hAnsi="Times New Roman" w:cs="Times New Roman"/>
          <w:bCs/>
          <w:color w:val="000000"/>
          <w:position w:val="1"/>
        </w:rPr>
        <w:t xml:space="preserve"> Mancha, </w:t>
      </w:r>
      <w:proofErr w:type="spellStart"/>
      <w:r w:rsidR="00BA6D46">
        <w:rPr>
          <w:rFonts w:hAnsi="Times New Roman" w:cs="Times New Roman"/>
          <w:bCs/>
          <w:color w:val="000000"/>
          <w:position w:val="1"/>
        </w:rPr>
        <w:t>Kalamandir</w:t>
      </w:r>
      <w:proofErr w:type="spellEnd"/>
      <w:r w:rsidR="00BA6D46">
        <w:rPr>
          <w:rFonts w:hAnsi="Times New Roman" w:cs="Times New Roman"/>
          <w:bCs/>
          <w:color w:val="000000"/>
          <w:position w:val="1"/>
        </w:rPr>
        <w:t xml:space="preserve"> and many more which helped me to develop a</w:t>
      </w:r>
      <w:r w:rsidR="00B638EF">
        <w:rPr>
          <w:rFonts w:hAnsi="Times New Roman" w:cs="Times New Roman"/>
          <w:bCs/>
          <w:color w:val="000000"/>
          <w:position w:val="1"/>
        </w:rPr>
        <w:t xml:space="preserve"> </w:t>
      </w:r>
      <w:r w:rsidR="00BA6D46">
        <w:rPr>
          <w:rFonts w:hAnsi="Times New Roman" w:cs="Times New Roman"/>
          <w:bCs/>
          <w:color w:val="000000"/>
          <w:position w:val="1"/>
        </w:rPr>
        <w:t>team building quality</w:t>
      </w:r>
      <w:r w:rsidR="003C7969">
        <w:rPr>
          <w:rFonts w:hAnsi="Times New Roman" w:cs="Times New Roman"/>
          <w:bCs/>
          <w:color w:val="000000"/>
          <w:position w:val="1"/>
        </w:rPr>
        <w:t>.</w:t>
      </w:r>
    </w:p>
    <w:p w:rsidR="00C2420E" w:rsidRDefault="00C2420E">
      <w:pPr>
        <w:spacing w:after="0" w:line="240" w:lineRule="auto"/>
        <w:ind w:left="180"/>
        <w:jc w:val="both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spacing w:after="0" w:line="240" w:lineRule="auto"/>
        <w:ind w:left="180"/>
        <w:jc w:val="both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left="180" w:right="-20"/>
        <w:jc w:val="both"/>
        <w:rPr>
          <w:rFonts w:hAnsi="Times New Roman" w:cs="Times New Roman"/>
          <w:b/>
          <w:bCs/>
          <w:position w:val="1"/>
          <w:shd w:val="clear" w:color="auto" w:fill="C0C0C0"/>
        </w:rPr>
      </w:pPr>
      <w:r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  <w:t xml:space="preserve">  EXTRA CURRICULAR   ACTIVITIES</w:t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/>
        <w:jc w:val="both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numPr>
          <w:ilvl w:val="0"/>
          <w:numId w:val="4"/>
        </w:numPr>
        <w:tabs>
          <w:tab w:val="left" w:pos="270"/>
          <w:tab w:val="left" w:pos="720"/>
          <w:tab w:val="right" w:pos="11700"/>
        </w:tabs>
        <w:autoSpaceDE w:val="0"/>
        <w:spacing w:after="0" w:line="240" w:lineRule="auto"/>
        <w:ind w:left="540" w:firstLine="0"/>
        <w:jc w:val="both"/>
        <w:rPr>
          <w:rFonts w:hAnsi="Times New Roman" w:cs="Times New Roman"/>
          <w:bCs/>
          <w:color w:val="000000"/>
          <w:position w:val="1"/>
        </w:rPr>
      </w:pPr>
      <w:r>
        <w:rPr>
          <w:rFonts w:hAnsi="Times New Roman" w:cs="Times New Roman"/>
          <w:bCs/>
          <w:color w:val="000000"/>
          <w:position w:val="1"/>
        </w:rPr>
        <w:t>Pursuing 3</w:t>
      </w:r>
      <w:r>
        <w:rPr>
          <w:rFonts w:hAnsi="Times New Roman" w:cs="Times New Roman"/>
          <w:bCs/>
          <w:color w:val="000000"/>
          <w:position w:val="1"/>
          <w:vertAlign w:val="superscript"/>
        </w:rPr>
        <w:t>rd</w:t>
      </w:r>
      <w:r>
        <w:rPr>
          <w:rFonts w:hAnsi="Times New Roman" w:cs="Times New Roman"/>
          <w:bCs/>
          <w:color w:val="000000"/>
          <w:position w:val="1"/>
        </w:rPr>
        <w:t xml:space="preserve"> Year in  Manipuri Dance from </w:t>
      </w:r>
      <w:r>
        <w:rPr>
          <w:rFonts w:hAnsi="Times New Roman" w:cs="Times New Roman"/>
          <w:bCs/>
          <w:color w:val="000000"/>
          <w:position w:val="1"/>
        </w:rPr>
        <w:t>“</w:t>
      </w:r>
      <w:r>
        <w:rPr>
          <w:rFonts w:hAnsi="Times New Roman" w:cs="Times New Roman"/>
          <w:bCs/>
          <w:color w:val="000000"/>
          <w:position w:val="1"/>
        </w:rPr>
        <w:t xml:space="preserve">Meitei </w:t>
      </w:r>
      <w:proofErr w:type="spellStart"/>
      <w:r>
        <w:rPr>
          <w:rFonts w:hAnsi="Times New Roman" w:cs="Times New Roman"/>
          <w:bCs/>
          <w:color w:val="000000"/>
          <w:position w:val="1"/>
        </w:rPr>
        <w:t>Jagoi</w:t>
      </w:r>
      <w:proofErr w:type="spellEnd"/>
      <w:r>
        <w:rPr>
          <w:rFonts w:hAnsi="Times New Roman" w:cs="Times New Roman"/>
          <w:bCs/>
          <w:color w:val="000000"/>
          <w:position w:val="1"/>
        </w:rPr>
        <w:t>’’</w:t>
      </w: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/>
        <w:jc w:val="both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left="180" w:right="-20"/>
        <w:rPr>
          <w:rFonts w:hAnsi="Times New Roman" w:cs="Times New Roman"/>
          <w:b/>
          <w:bCs/>
          <w:position w:val="1"/>
          <w:shd w:val="clear" w:color="auto" w:fill="C0C0C0"/>
        </w:rPr>
      </w:pPr>
      <w:r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  <w:t xml:space="preserve">  HOBBIES &amp; INTERESTS</w:t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/>
        <w:jc w:val="both"/>
        <w:rPr>
          <w:rFonts w:hAnsi="Times New Roman" w:cs="Times New Roman"/>
          <w:bCs/>
          <w:color w:val="000000"/>
        </w:rPr>
      </w:pPr>
    </w:p>
    <w:p w:rsidR="00C2420E" w:rsidRDefault="00C2420E">
      <w:pPr>
        <w:widowControl w:val="0"/>
        <w:numPr>
          <w:ilvl w:val="0"/>
          <w:numId w:val="5"/>
        </w:numPr>
        <w:tabs>
          <w:tab w:val="left" w:pos="270"/>
          <w:tab w:val="left" w:pos="720"/>
          <w:tab w:val="right" w:pos="11700"/>
        </w:tabs>
        <w:autoSpaceDE w:val="0"/>
        <w:spacing w:after="0" w:line="240" w:lineRule="auto"/>
        <w:ind w:left="540" w:firstLine="0"/>
        <w:jc w:val="both"/>
        <w:rPr>
          <w:rFonts w:hAnsi="Times New Roman" w:cs="Times New Roman"/>
          <w:bCs/>
          <w:color w:val="000000"/>
        </w:rPr>
      </w:pPr>
      <w:r>
        <w:rPr>
          <w:rFonts w:hAnsi="Times New Roman" w:cs="Times New Roman"/>
          <w:bCs/>
          <w:color w:val="000000"/>
        </w:rPr>
        <w:t>Dancing</w:t>
      </w:r>
    </w:p>
    <w:p w:rsidR="00C2420E" w:rsidRDefault="00C2420E">
      <w:pPr>
        <w:widowControl w:val="0"/>
        <w:numPr>
          <w:ilvl w:val="0"/>
          <w:numId w:val="5"/>
        </w:numPr>
        <w:tabs>
          <w:tab w:val="left" w:pos="270"/>
          <w:tab w:val="left" w:pos="720"/>
          <w:tab w:val="right" w:pos="11700"/>
        </w:tabs>
        <w:autoSpaceDE w:val="0"/>
        <w:spacing w:after="0" w:line="240" w:lineRule="auto"/>
        <w:ind w:left="540" w:firstLine="0"/>
        <w:jc w:val="both"/>
        <w:rPr>
          <w:rFonts w:hAnsi="Times New Roman" w:cs="Times New Roman"/>
          <w:bCs/>
          <w:color w:val="000000"/>
        </w:rPr>
      </w:pPr>
      <w:r>
        <w:rPr>
          <w:rFonts w:hAnsi="Times New Roman" w:cs="Times New Roman"/>
          <w:bCs/>
          <w:color w:val="000000"/>
        </w:rPr>
        <w:t>Reading Story books</w:t>
      </w:r>
    </w:p>
    <w:p w:rsidR="00C2420E" w:rsidRDefault="00C2420E">
      <w:pPr>
        <w:spacing w:after="0" w:line="240" w:lineRule="auto"/>
        <w:ind w:left="540"/>
        <w:rPr>
          <w:rFonts w:hAnsi="Times New Roman" w:cs="Times New Roman"/>
          <w:bCs/>
          <w:color w:val="000000"/>
        </w:rPr>
      </w:pPr>
    </w:p>
    <w:p w:rsidR="00C2420E" w:rsidRDefault="00C2420E">
      <w:pPr>
        <w:spacing w:after="0" w:line="240" w:lineRule="auto"/>
        <w:ind w:left="180"/>
        <w:rPr>
          <w:rFonts w:hAnsi="Times New Roman" w:cs="Times New Roman"/>
          <w:bCs/>
          <w:color w:val="000000"/>
        </w:rPr>
      </w:pPr>
    </w:p>
    <w:p w:rsidR="00C2420E" w:rsidRDefault="00C2420E">
      <w:pPr>
        <w:widowControl w:val="0"/>
        <w:tabs>
          <w:tab w:val="left" w:pos="270"/>
          <w:tab w:val="left" w:pos="8640"/>
          <w:tab w:val="right" w:pos="11700"/>
        </w:tabs>
        <w:autoSpaceDE w:val="0"/>
        <w:spacing w:after="0" w:line="240" w:lineRule="auto"/>
        <w:ind w:left="180" w:right="-20"/>
        <w:jc w:val="both"/>
        <w:rPr>
          <w:rFonts w:hAnsi="Times New Roman" w:cs="Times New Roman"/>
          <w:b/>
          <w:bCs/>
          <w:position w:val="1"/>
          <w:shd w:val="clear" w:color="auto" w:fill="C0C0C0"/>
        </w:rPr>
      </w:pPr>
      <w:r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  <w:t xml:space="preserve">  LANGUAGE     PROFICIENCY</w:t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  <w:r>
        <w:rPr>
          <w:rFonts w:hAnsi="Times New Roman" w:cs="Times New Roman"/>
          <w:b/>
          <w:bCs/>
          <w:position w:val="1"/>
          <w:shd w:val="clear" w:color="auto" w:fill="C0C0C0"/>
        </w:rPr>
        <w:tab/>
      </w: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/>
        <w:jc w:val="both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numPr>
          <w:ilvl w:val="0"/>
          <w:numId w:val="6"/>
        </w:numPr>
        <w:tabs>
          <w:tab w:val="left" w:pos="270"/>
          <w:tab w:val="left" w:pos="810"/>
          <w:tab w:val="right" w:pos="11700"/>
        </w:tabs>
        <w:autoSpaceDE w:val="0"/>
        <w:spacing w:after="0" w:line="360" w:lineRule="auto"/>
        <w:ind w:left="540" w:firstLine="0"/>
        <w:rPr>
          <w:rFonts w:hAnsi="Times New Roman" w:cs="Times New Roman"/>
          <w:bCs/>
          <w:color w:val="000000"/>
          <w:position w:val="1"/>
        </w:rPr>
      </w:pPr>
      <w:r>
        <w:rPr>
          <w:rFonts w:hAnsi="Times New Roman" w:cs="Times New Roman"/>
          <w:bCs/>
          <w:color w:val="000000"/>
          <w:position w:val="1"/>
        </w:rPr>
        <w:t xml:space="preserve">ENGLISH        </w:t>
      </w:r>
      <w:r>
        <w:rPr>
          <w:rFonts w:hAnsi="Times New Roman" w:cs="Times New Roman"/>
          <w:b/>
          <w:bCs/>
          <w:color w:val="000000"/>
          <w:position w:val="1"/>
        </w:rPr>
        <w:t>:</w:t>
      </w:r>
      <w:r>
        <w:rPr>
          <w:rFonts w:hAnsi="Times New Roman" w:cs="Times New Roman"/>
          <w:bCs/>
          <w:color w:val="000000"/>
          <w:position w:val="1"/>
        </w:rPr>
        <w:t xml:space="preserve"> READ/ WRITE/ SPEAK</w:t>
      </w:r>
    </w:p>
    <w:p w:rsidR="00C2420E" w:rsidRDefault="00C2420E">
      <w:pPr>
        <w:widowControl w:val="0"/>
        <w:numPr>
          <w:ilvl w:val="0"/>
          <w:numId w:val="6"/>
        </w:numPr>
        <w:tabs>
          <w:tab w:val="left" w:pos="270"/>
          <w:tab w:val="left" w:pos="810"/>
          <w:tab w:val="right" w:pos="11700"/>
        </w:tabs>
        <w:autoSpaceDE w:val="0"/>
        <w:spacing w:after="0" w:line="360" w:lineRule="auto"/>
        <w:ind w:left="540" w:firstLine="0"/>
        <w:rPr>
          <w:rFonts w:hAnsi="Times New Roman" w:cs="Times New Roman"/>
          <w:bCs/>
          <w:color w:val="000000"/>
          <w:position w:val="1"/>
        </w:rPr>
      </w:pPr>
      <w:r>
        <w:rPr>
          <w:rFonts w:hAnsi="Times New Roman" w:cs="Times New Roman"/>
          <w:bCs/>
          <w:color w:val="000000"/>
          <w:position w:val="1"/>
        </w:rPr>
        <w:t xml:space="preserve">HINDI              </w:t>
      </w:r>
      <w:r>
        <w:rPr>
          <w:rFonts w:hAnsi="Times New Roman" w:cs="Times New Roman"/>
          <w:b/>
          <w:bCs/>
          <w:color w:val="000000"/>
          <w:position w:val="1"/>
        </w:rPr>
        <w:t>:</w:t>
      </w:r>
      <w:r w:rsidR="00397DC8">
        <w:rPr>
          <w:rFonts w:hAnsi="Times New Roman" w:cs="Times New Roman"/>
          <w:bCs/>
          <w:color w:val="000000"/>
          <w:position w:val="1"/>
        </w:rPr>
        <w:t xml:space="preserve"> </w:t>
      </w:r>
      <w:r w:rsidR="00BA6D46">
        <w:rPr>
          <w:rFonts w:hAnsi="Times New Roman" w:cs="Times New Roman"/>
          <w:bCs/>
          <w:color w:val="000000"/>
          <w:position w:val="1"/>
        </w:rPr>
        <w:t>SPEAK</w:t>
      </w:r>
    </w:p>
    <w:p w:rsidR="00C2420E" w:rsidRDefault="00C2420E">
      <w:pPr>
        <w:widowControl w:val="0"/>
        <w:numPr>
          <w:ilvl w:val="0"/>
          <w:numId w:val="6"/>
        </w:numPr>
        <w:tabs>
          <w:tab w:val="left" w:pos="270"/>
          <w:tab w:val="left" w:pos="810"/>
          <w:tab w:val="right" w:pos="11700"/>
        </w:tabs>
        <w:autoSpaceDE w:val="0"/>
        <w:spacing w:after="0" w:line="360" w:lineRule="auto"/>
        <w:ind w:left="540" w:firstLine="0"/>
      </w:pPr>
      <w:r>
        <w:rPr>
          <w:rFonts w:hAnsi="Times New Roman" w:cs="Times New Roman"/>
          <w:bCs/>
          <w:color w:val="000000"/>
          <w:position w:val="1"/>
        </w:rPr>
        <w:t xml:space="preserve">BENGALI        </w:t>
      </w:r>
      <w:r>
        <w:rPr>
          <w:rFonts w:hAnsi="Times New Roman" w:cs="Times New Roman"/>
          <w:b/>
          <w:bCs/>
          <w:color w:val="000000"/>
          <w:position w:val="1"/>
        </w:rPr>
        <w:t>:</w:t>
      </w:r>
      <w:r>
        <w:rPr>
          <w:rFonts w:hAnsi="Times New Roman" w:cs="Times New Roman"/>
          <w:bCs/>
          <w:color w:val="000000"/>
          <w:position w:val="1"/>
        </w:rPr>
        <w:t xml:space="preserve"> READ/ WRITE/ SPEAK</w:t>
      </w: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/>
        <w:jc w:val="both"/>
      </w:pPr>
    </w:p>
    <w:p w:rsidR="00C2420E" w:rsidRDefault="00C2420E">
      <w:pPr>
        <w:widowControl w:val="0"/>
        <w:shd w:val="clear" w:color="auto" w:fill="BFBFBF"/>
        <w:tabs>
          <w:tab w:val="left" w:pos="270"/>
          <w:tab w:val="right" w:pos="11700"/>
        </w:tabs>
        <w:autoSpaceDE w:val="0"/>
        <w:spacing w:after="0" w:line="240" w:lineRule="auto"/>
        <w:ind w:left="180"/>
        <w:jc w:val="both"/>
      </w:pPr>
      <w:r>
        <w:rPr>
          <w:rFonts w:hAnsi="Times New Roman" w:cs="Times New Roman"/>
          <w:b/>
          <w:bCs/>
          <w:spacing w:val="-1"/>
          <w:position w:val="1"/>
          <w:shd w:val="clear" w:color="auto" w:fill="C0C0C0"/>
        </w:rPr>
        <w:t xml:space="preserve">  PERSONAL PROFILE</w:t>
      </w: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numPr>
          <w:ilvl w:val="0"/>
          <w:numId w:val="6"/>
        </w:numPr>
        <w:tabs>
          <w:tab w:val="left" w:pos="270"/>
          <w:tab w:val="left" w:pos="810"/>
          <w:tab w:val="right" w:pos="11700"/>
        </w:tabs>
        <w:autoSpaceDE w:val="0"/>
        <w:spacing w:after="0" w:line="360" w:lineRule="auto"/>
        <w:ind w:left="540" w:firstLine="0"/>
        <w:jc w:val="both"/>
        <w:rPr>
          <w:rFonts w:hAnsi="Times New Roman" w:cs="Times New Roman"/>
          <w:bCs/>
          <w:color w:val="000000"/>
          <w:position w:val="1"/>
        </w:rPr>
      </w:pPr>
      <w:r>
        <w:rPr>
          <w:rFonts w:hAnsi="Times New Roman" w:cs="Times New Roman"/>
          <w:bCs/>
          <w:color w:val="000000"/>
          <w:position w:val="1"/>
        </w:rPr>
        <w:t>Guardian</w:t>
      </w:r>
      <w:r>
        <w:rPr>
          <w:rFonts w:hAnsi="Times New Roman" w:cs="Times New Roman"/>
          <w:bCs/>
          <w:color w:val="000000"/>
          <w:position w:val="1"/>
        </w:rPr>
        <w:t>’</w:t>
      </w:r>
      <w:r>
        <w:rPr>
          <w:rFonts w:hAnsi="Times New Roman" w:cs="Times New Roman"/>
          <w:bCs/>
          <w:color w:val="000000"/>
          <w:position w:val="1"/>
        </w:rPr>
        <w:t xml:space="preserve">s Name         : </w:t>
      </w:r>
      <w:proofErr w:type="spellStart"/>
      <w:r>
        <w:rPr>
          <w:rFonts w:hAnsi="Times New Roman" w:cs="Times New Roman"/>
          <w:bCs/>
          <w:color w:val="000000"/>
          <w:position w:val="1"/>
        </w:rPr>
        <w:t>Tapan</w:t>
      </w:r>
      <w:proofErr w:type="spellEnd"/>
      <w:r>
        <w:rPr>
          <w:rFonts w:hAnsi="Times New Roman" w:cs="Times New Roman"/>
          <w:bCs/>
          <w:color w:val="000000"/>
          <w:position w:val="1"/>
        </w:rPr>
        <w:t xml:space="preserve"> Kumar Chowdhury</w:t>
      </w:r>
    </w:p>
    <w:p w:rsidR="00C2420E" w:rsidRDefault="00C2420E">
      <w:pPr>
        <w:widowControl w:val="0"/>
        <w:numPr>
          <w:ilvl w:val="0"/>
          <w:numId w:val="6"/>
        </w:numPr>
        <w:tabs>
          <w:tab w:val="left" w:pos="270"/>
          <w:tab w:val="left" w:pos="810"/>
          <w:tab w:val="right" w:pos="11700"/>
        </w:tabs>
        <w:autoSpaceDE w:val="0"/>
        <w:spacing w:after="0" w:line="360" w:lineRule="auto"/>
        <w:ind w:left="540" w:firstLine="0"/>
        <w:jc w:val="both"/>
        <w:rPr>
          <w:rFonts w:hAnsi="Times New Roman" w:cs="Times New Roman"/>
          <w:bCs/>
          <w:color w:val="000000"/>
          <w:position w:val="1"/>
        </w:rPr>
      </w:pPr>
      <w:r>
        <w:rPr>
          <w:rFonts w:hAnsi="Times New Roman" w:cs="Times New Roman"/>
          <w:bCs/>
          <w:color w:val="000000"/>
          <w:position w:val="1"/>
        </w:rPr>
        <w:t>Date of Birth                 : 24/08/1994</w:t>
      </w: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360" w:lineRule="auto"/>
        <w:ind w:left="540"/>
        <w:jc w:val="both"/>
        <w:rPr>
          <w:rFonts w:hAnsi="Times New Roman" w:cs="Times New Roman"/>
          <w:bCs/>
          <w:color w:val="000000"/>
          <w:position w:val="1"/>
        </w:rPr>
      </w:pPr>
      <w:r>
        <w:rPr>
          <w:rFonts w:hAnsi="Times New Roman" w:cs="Times New Roman"/>
          <w:bCs/>
          <w:color w:val="000000"/>
          <w:position w:val="1"/>
        </w:rPr>
        <w:t xml:space="preserve"> </w:t>
      </w: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360" w:lineRule="auto"/>
        <w:ind w:left="1080"/>
        <w:jc w:val="both"/>
        <w:rPr>
          <w:rFonts w:hAnsi="Times New Roman" w:cs="Times New Roman"/>
          <w:bCs/>
          <w:color w:val="000000"/>
          <w:position w:val="1"/>
        </w:rPr>
      </w:pPr>
      <w:r>
        <w:rPr>
          <w:rFonts w:hAnsi="Times New Roman" w:cs="Times New Roman"/>
          <w:bCs/>
          <w:color w:val="000000"/>
          <w:position w:val="1"/>
        </w:rPr>
        <w:tab/>
      </w: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jc w:val="right"/>
        <w:rPr>
          <w:rFonts w:hAnsi="Times New Roman" w:cs="Times New Roman"/>
          <w:bCs/>
          <w:color w:val="000000"/>
          <w:position w:val="1"/>
        </w:rPr>
      </w:pPr>
    </w:p>
    <w:p w:rsidR="00C20C67" w:rsidRPr="00C71711" w:rsidRDefault="00C2420E" w:rsidP="00C71711">
      <w:pPr>
        <w:suppressAutoHyphens w:val="0"/>
        <w:spacing w:before="100" w:beforeAutospacing="1" w:after="100" w:afterAutospacing="1" w:line="240" w:lineRule="auto"/>
        <w:ind w:left="360"/>
        <w:divId w:val="490751193"/>
        <w:rPr>
          <w:rFonts w:ascii="Noto Sans" w:hAnsi="Noto Sans" w:cs="Noto Sans"/>
          <w:color w:val="000000"/>
          <w:sz w:val="27"/>
          <w:szCs w:val="27"/>
        </w:rPr>
      </w:pPr>
      <w:r>
        <w:t xml:space="preserve">Place:   </w:t>
      </w:r>
      <w:r w:rsidR="00BA6D46">
        <w:t>KOLKATA</w:t>
      </w:r>
      <w:r>
        <w:tab/>
        <w:t xml:space="preserve">                                                               </w:t>
      </w:r>
      <w:r w:rsidR="00C71711">
        <w:rPr>
          <w:rFonts w:hAnsi="Andalus" w:cs="Andalus"/>
        </w:rPr>
        <w:t xml:space="preserve">             </w:t>
      </w:r>
    </w:p>
    <w:p w:rsidR="00C2420E" w:rsidRDefault="00C20C67" w:rsidP="00C20C67">
      <w:pPr>
        <w:spacing w:line="240" w:lineRule="auto"/>
        <w:ind w:left="7920" w:firstLine="720"/>
        <w:rPr>
          <w:b/>
          <w:u w:val="single"/>
        </w:rPr>
      </w:pPr>
      <w:r>
        <w:rPr>
          <w:rFonts w:hAnsi="Andalus" w:cs="Andalus"/>
        </w:rPr>
        <w:t>(</w:t>
      </w:r>
      <w:r w:rsidR="00C2420E">
        <w:rPr>
          <w:rFonts w:hAnsi="Andalus" w:cs="Andalus"/>
        </w:rPr>
        <w:t xml:space="preserve">  </w:t>
      </w:r>
      <w:r w:rsidR="00BA6D46">
        <w:rPr>
          <w:rFonts w:hAnsi="Andalus" w:cs="Andalus"/>
        </w:rPr>
        <w:t>AYOTI CHOWDHURY</w:t>
      </w:r>
      <w:r w:rsidR="00C2420E">
        <w:rPr>
          <w:rFonts w:hAnsi="Andalus" w:cs="Andalus"/>
        </w:rPr>
        <w:t xml:space="preserve"> </w:t>
      </w:r>
      <w:r>
        <w:rPr>
          <w:rFonts w:hAnsi="Andalus" w:cs="Andalus"/>
        </w:rPr>
        <w:t>)</w:t>
      </w:r>
    </w:p>
    <w:p w:rsidR="00C2420E" w:rsidRDefault="0091195C" w:rsidP="00C71711">
      <w:pPr>
        <w:spacing w:line="240" w:lineRule="auto"/>
      </w:pPr>
      <w:r>
        <w:t xml:space="preserve">       </w:t>
      </w:r>
      <w:r w:rsidR="00F10D44">
        <w:t xml:space="preserve">Date:   </w:t>
      </w:r>
      <w:r w:rsidR="00C2420E">
        <w:tab/>
        <w:t xml:space="preserve">                                                     </w:t>
      </w:r>
      <w:r w:rsidR="00C2420E">
        <w:tab/>
        <w:t xml:space="preserve">      </w:t>
      </w:r>
    </w:p>
    <w:p w:rsidR="00C2420E" w:rsidRDefault="00C2420E">
      <w:pPr>
        <w:widowControl w:val="0"/>
        <w:tabs>
          <w:tab w:val="left" w:pos="270"/>
          <w:tab w:val="right" w:pos="11700"/>
        </w:tabs>
        <w:autoSpaceDE w:val="0"/>
        <w:spacing w:after="0" w:line="240" w:lineRule="auto"/>
        <w:ind w:left="180" w:right="720"/>
        <w:rPr>
          <w:rFonts w:hAnsi="Times New Roman" w:cs="Times New Roman"/>
          <w:bCs/>
          <w:color w:val="000000"/>
          <w:position w:val="1"/>
        </w:rPr>
      </w:pPr>
    </w:p>
    <w:sectPr w:rsidR="00C242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" w:right="144" w:bottom="288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B3A" w:rsidRDefault="00370B3A" w:rsidP="00DD14E8">
      <w:pPr>
        <w:spacing w:after="0" w:line="240" w:lineRule="auto"/>
      </w:pPr>
      <w:r>
        <w:separator/>
      </w:r>
    </w:p>
  </w:endnote>
  <w:endnote w:type="continuationSeparator" w:id="0">
    <w:p w:rsidR="00370B3A" w:rsidRDefault="00370B3A" w:rsidP="00DD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4E8" w:rsidRDefault="00DD14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4E8" w:rsidRDefault="00DD14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4E8" w:rsidRDefault="00DD1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B3A" w:rsidRDefault="00370B3A" w:rsidP="00DD14E8">
      <w:pPr>
        <w:spacing w:after="0" w:line="240" w:lineRule="auto"/>
      </w:pPr>
      <w:r>
        <w:separator/>
      </w:r>
    </w:p>
  </w:footnote>
  <w:footnote w:type="continuationSeparator" w:id="0">
    <w:p w:rsidR="00370B3A" w:rsidRDefault="00370B3A" w:rsidP="00DD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4E8" w:rsidRDefault="00DD14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4E8" w:rsidRDefault="00DD14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4E8" w:rsidRDefault="00DD1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332C6F02"/>
    <w:multiLevelType w:val="multilevel"/>
    <w:tmpl w:val="332C6F02"/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744A1C8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124764">
    <w:abstractNumId w:val="0"/>
  </w:num>
  <w:num w:numId="2" w16cid:durableId="948390124">
    <w:abstractNumId w:val="5"/>
  </w:num>
  <w:num w:numId="3" w16cid:durableId="1101072502">
    <w:abstractNumId w:val="4"/>
  </w:num>
  <w:num w:numId="4" w16cid:durableId="942493921">
    <w:abstractNumId w:val="2"/>
  </w:num>
  <w:num w:numId="5" w16cid:durableId="9988844">
    <w:abstractNumId w:val="3"/>
  </w:num>
  <w:num w:numId="6" w16cid:durableId="719671184">
    <w:abstractNumId w:val="1"/>
  </w:num>
  <w:num w:numId="7" w16cid:durableId="1268149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70"/>
    <w:rsid w:val="0000475E"/>
    <w:rsid w:val="00022981"/>
    <w:rsid w:val="000424E7"/>
    <w:rsid w:val="00095697"/>
    <w:rsid w:val="000A48E6"/>
    <w:rsid w:val="000C4DE1"/>
    <w:rsid w:val="000F13CD"/>
    <w:rsid w:val="00111A07"/>
    <w:rsid w:val="00116159"/>
    <w:rsid w:val="00174F6C"/>
    <w:rsid w:val="00194902"/>
    <w:rsid w:val="001B76CC"/>
    <w:rsid w:val="001C6C32"/>
    <w:rsid w:val="001C78B2"/>
    <w:rsid w:val="001D2522"/>
    <w:rsid w:val="002472AB"/>
    <w:rsid w:val="002905B9"/>
    <w:rsid w:val="002C0440"/>
    <w:rsid w:val="002C0D60"/>
    <w:rsid w:val="002E2908"/>
    <w:rsid w:val="00325310"/>
    <w:rsid w:val="00370B3A"/>
    <w:rsid w:val="00381293"/>
    <w:rsid w:val="003852BE"/>
    <w:rsid w:val="00387F90"/>
    <w:rsid w:val="00397DC8"/>
    <w:rsid w:val="003A22B7"/>
    <w:rsid w:val="003A3822"/>
    <w:rsid w:val="003C7969"/>
    <w:rsid w:val="003D6580"/>
    <w:rsid w:val="003E32F2"/>
    <w:rsid w:val="003E5FA2"/>
    <w:rsid w:val="00434E14"/>
    <w:rsid w:val="00490631"/>
    <w:rsid w:val="004A1BCD"/>
    <w:rsid w:val="004A24A2"/>
    <w:rsid w:val="004F103D"/>
    <w:rsid w:val="004F2BF4"/>
    <w:rsid w:val="005434E9"/>
    <w:rsid w:val="00556A0E"/>
    <w:rsid w:val="00560605"/>
    <w:rsid w:val="005843E2"/>
    <w:rsid w:val="005A2409"/>
    <w:rsid w:val="005E05D3"/>
    <w:rsid w:val="005E3F21"/>
    <w:rsid w:val="0060095C"/>
    <w:rsid w:val="00612F78"/>
    <w:rsid w:val="006149C4"/>
    <w:rsid w:val="00617B3F"/>
    <w:rsid w:val="006211EA"/>
    <w:rsid w:val="00627D9D"/>
    <w:rsid w:val="0064467B"/>
    <w:rsid w:val="00654F0F"/>
    <w:rsid w:val="00670605"/>
    <w:rsid w:val="00684721"/>
    <w:rsid w:val="006E1EB7"/>
    <w:rsid w:val="006F1DD7"/>
    <w:rsid w:val="00711A8A"/>
    <w:rsid w:val="00713645"/>
    <w:rsid w:val="007162DD"/>
    <w:rsid w:val="00717CF3"/>
    <w:rsid w:val="00781554"/>
    <w:rsid w:val="00786413"/>
    <w:rsid w:val="0079501A"/>
    <w:rsid w:val="007C1570"/>
    <w:rsid w:val="008071EC"/>
    <w:rsid w:val="0082627E"/>
    <w:rsid w:val="00851B46"/>
    <w:rsid w:val="0086257B"/>
    <w:rsid w:val="008667AA"/>
    <w:rsid w:val="00876793"/>
    <w:rsid w:val="0089310D"/>
    <w:rsid w:val="008A557A"/>
    <w:rsid w:val="008A6B03"/>
    <w:rsid w:val="008B68FD"/>
    <w:rsid w:val="008D232D"/>
    <w:rsid w:val="008E44FE"/>
    <w:rsid w:val="008F45D0"/>
    <w:rsid w:val="008F6476"/>
    <w:rsid w:val="00904C4F"/>
    <w:rsid w:val="0091195C"/>
    <w:rsid w:val="00917BA6"/>
    <w:rsid w:val="00931A73"/>
    <w:rsid w:val="009C1B77"/>
    <w:rsid w:val="00A60ADF"/>
    <w:rsid w:val="00A86262"/>
    <w:rsid w:val="00AA6573"/>
    <w:rsid w:val="00AB1FE9"/>
    <w:rsid w:val="00AC6786"/>
    <w:rsid w:val="00AF784F"/>
    <w:rsid w:val="00B4046B"/>
    <w:rsid w:val="00B638EF"/>
    <w:rsid w:val="00B70DED"/>
    <w:rsid w:val="00B936AA"/>
    <w:rsid w:val="00BA6D46"/>
    <w:rsid w:val="00BE1E2A"/>
    <w:rsid w:val="00BF71CC"/>
    <w:rsid w:val="00C20C67"/>
    <w:rsid w:val="00C2420E"/>
    <w:rsid w:val="00C71711"/>
    <w:rsid w:val="00C831BE"/>
    <w:rsid w:val="00CA0590"/>
    <w:rsid w:val="00CA4AE2"/>
    <w:rsid w:val="00CA53FF"/>
    <w:rsid w:val="00D23AA6"/>
    <w:rsid w:val="00D51D4B"/>
    <w:rsid w:val="00D8480F"/>
    <w:rsid w:val="00D93AAC"/>
    <w:rsid w:val="00DA5BC9"/>
    <w:rsid w:val="00DC537C"/>
    <w:rsid w:val="00DD14E8"/>
    <w:rsid w:val="00E63AB8"/>
    <w:rsid w:val="00E738AB"/>
    <w:rsid w:val="00EB08BD"/>
    <w:rsid w:val="00EC64CC"/>
    <w:rsid w:val="00EF162A"/>
    <w:rsid w:val="00F10D44"/>
    <w:rsid w:val="00F76E64"/>
    <w:rsid w:val="00F85BC6"/>
    <w:rsid w:val="00F87337"/>
    <w:rsid w:val="00FA179C"/>
    <w:rsid w:val="00FB3B4E"/>
    <w:rsid w:val="00FC230A"/>
    <w:rsid w:val="00FE6D24"/>
    <w:rsid w:val="00FF515B"/>
    <w:rsid w:val="07080653"/>
    <w:rsid w:val="17336CC8"/>
    <w:rsid w:val="1A8069F1"/>
    <w:rsid w:val="2D14413F"/>
    <w:rsid w:val="3DE61995"/>
    <w:rsid w:val="5D540BE8"/>
    <w:rsid w:val="60EB4F4C"/>
    <w:rsid w:val="74516E6A"/>
    <w:rsid w:val="76C12AB3"/>
    <w:rsid w:val="7727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81F14D7"/>
  <w15:chartTrackingRefBased/>
  <w15:docId w15:val="{9A39D0D6-4FDE-BE46-93D7-B4DA2600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ar-SA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tabs>
        <w:tab w:val="left" w:pos="0"/>
        <w:tab w:val="right" w:pos="11700"/>
      </w:tabs>
      <w:autoSpaceDE w:val="0"/>
      <w:spacing w:before="70" w:after="0" w:line="240" w:lineRule="auto"/>
      <w:ind w:right="-20"/>
      <w:outlineLvl w:val="1"/>
    </w:pPr>
    <w:rPr>
      <w:rFonts w:ascii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111">
    <w:name w:val="WW-Absatz-Standardschriftart111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-Absatz-Standardschriftart11">
    <w:name w:val="WW-Absatz-Standardschriftart11"/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z1">
    <w:name w:val="WW8Num2z1"/>
    <w:rPr>
      <w:rFonts w:ascii="OpenSymbol" w:hAnsi="OpenSymbol" w:cs="Courier New"/>
    </w:rPr>
  </w:style>
  <w:style w:type="character" w:customStyle="1" w:styleId="WW-Absatz-Standardschriftart">
    <w:name w:val="WW-Absatz-Standardschriftart"/>
  </w:style>
  <w:style w:type="character" w:customStyle="1" w:styleId="Absatz-Standardschriftart">
    <w:name w:val="Absatz-Standardschriftart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Wingdings"/>
    </w:rPr>
  </w:style>
  <w:style w:type="character" w:customStyle="1" w:styleId="DefaultParagraphFont1">
    <w:name w:val="Default Paragraph Font1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4z1">
    <w:name w:val="WW8Num4z1"/>
    <w:rPr>
      <w:rFonts w:ascii="OpenSymbol" w:hAnsi="OpenSymbol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-Absatz-Standardschriftart1">
    <w:name w:val="WW-Absatz-Standardschriftart1"/>
  </w:style>
  <w:style w:type="paragraph" w:customStyle="1" w:styleId="Framecontents">
    <w:name w:val="Frame contents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">
    <w:name w:val="List"/>
    <w:basedOn w:val="BodyText"/>
    <w:rPr>
      <w:rFonts w:cs="Mangal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NoSpacing">
    <w:name w:val="No Spacing"/>
    <w:uiPriority w:val="1"/>
    <w:qFormat/>
    <w:pPr>
      <w:suppressAutoHyphens/>
    </w:pPr>
    <w:rPr>
      <w:rFonts w:ascii="Calibri" w:eastAsia="Arial" w:hAnsi="Calibri" w:cs="Calibri"/>
      <w:sz w:val="22"/>
      <w:szCs w:val="22"/>
      <w:lang w:val="en-US" w:eastAsia="ar-SA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link w:val="HeaderChar"/>
    <w:rsid w:val="00DD14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D14E8"/>
    <w:rPr>
      <w:rFonts w:ascii="Calibri" w:hAnsi="Calibri" w:cs="Calibri"/>
      <w:sz w:val="22"/>
      <w:szCs w:val="22"/>
      <w:lang w:val="en-US" w:eastAsia="ar-SA"/>
    </w:rPr>
  </w:style>
  <w:style w:type="paragraph" w:styleId="Footer">
    <w:name w:val="footer"/>
    <w:basedOn w:val="Normal"/>
    <w:link w:val="FooterChar"/>
    <w:rsid w:val="00DD14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D14E8"/>
    <w:rPr>
      <w:rFonts w:ascii="Calibri" w:hAnsi="Calibri" w:cs="Calibri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736D3-F0DB-42F2-B098-EC97761462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</dc:title>
  <dc:subject/>
  <dc:creator>Administrator1</dc:creator>
  <cp:keywords/>
  <cp:lastModifiedBy>Ayoti Chowdhury</cp:lastModifiedBy>
  <cp:revision>11</cp:revision>
  <cp:lastPrinted>2013-07-16T07:15:00Z</cp:lastPrinted>
  <dcterms:created xsi:type="dcterms:W3CDTF">2022-07-11T15:12:00Z</dcterms:created>
  <dcterms:modified xsi:type="dcterms:W3CDTF">2023-09-03T16:09:00Z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