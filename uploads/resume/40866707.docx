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pPr w:leftFromText="180" w:rightFromText="180" w:vertAnchor="text" w:horzAnchor="margin" w:tblpXSpec="center" w:tblpY="-478"/>
        <w:tblW w:w="16265" w:type="dxa"/>
        <w:tblLayout w:type="fixed"/>
        <w:tblCellMar>
          <w:left w:w="0" w:type="dxa"/>
          <w:right w:w="0" w:type="dxa"/>
        </w:tblCellMar>
        <w:tblLook w:val="05E0" w:firstRow="1" w:lastRow="1" w:firstColumn="1" w:lastColumn="1" w:noHBand="0" w:noVBand="1"/>
      </w:tblPr>
      <w:tblGrid>
        <w:gridCol w:w="2410"/>
        <w:gridCol w:w="10915"/>
        <w:gridCol w:w="2450"/>
        <w:gridCol w:w="490"/>
      </w:tblGrid>
      <w:tr w:rsidR="00BB6269" w14:paraId="0DCF0DE3" w14:textId="77777777" w:rsidTr="000C01EF">
        <w:trPr>
          <w:trHeight w:val="709"/>
        </w:trPr>
        <w:tc>
          <w:tcPr>
            <w:tcW w:w="2410" w:type="dxa"/>
            <w:shd w:val="clear" w:color="auto" w:fill="094D73"/>
            <w:tcMar>
              <w:top w:w="0" w:type="dxa"/>
              <w:left w:w="0" w:type="dxa"/>
              <w:bottom w:w="300" w:type="dxa"/>
              <w:right w:w="0" w:type="dxa"/>
            </w:tcMar>
            <w:vAlign w:val="bottom"/>
            <w:hideMark/>
          </w:tcPr>
          <w:p w14:paraId="29B4915B" w14:textId="508727AD" w:rsidR="00BB6269" w:rsidRDefault="00BB6269" w:rsidP="0021124D">
            <w:pPr>
              <w:spacing w:line="480" w:lineRule="exact"/>
              <w:jc w:val="both"/>
              <w:rPr>
                <w:rFonts w:ascii="Century Gothic" w:eastAsia="Century Gothic" w:hAnsi="Century Gothic" w:cs="Century Gothic"/>
                <w:sz w:val="22"/>
                <w:szCs w:val="22"/>
              </w:rPr>
            </w:pPr>
          </w:p>
        </w:tc>
        <w:tc>
          <w:tcPr>
            <w:tcW w:w="10915" w:type="dxa"/>
            <w:shd w:val="clear" w:color="auto" w:fill="094D73"/>
            <w:tcMar>
              <w:top w:w="0" w:type="dxa"/>
              <w:left w:w="0" w:type="dxa"/>
              <w:bottom w:w="300" w:type="dxa"/>
              <w:right w:w="0" w:type="dxa"/>
            </w:tcMar>
            <w:hideMark/>
          </w:tcPr>
          <w:p w14:paraId="5F2DD546" w14:textId="382FE0FC" w:rsidR="008477C7" w:rsidRPr="00D63518" w:rsidRDefault="00BB6269" w:rsidP="00FB46B0">
            <w:pPr>
              <w:pStyle w:val="documentdivparagraph"/>
              <w:spacing w:line="360" w:lineRule="auto"/>
              <w:ind w:right="-2945"/>
              <w:jc w:val="both"/>
              <w:rPr>
                <w:rStyle w:val="span"/>
                <w:rFonts w:ascii="Century Gothic" w:eastAsia="Century Gothic" w:hAnsi="Century Gothic" w:cs="Century Gothic"/>
                <w:b/>
                <w:bCs/>
                <w:color w:val="FFFFFF" w:themeColor="background1"/>
                <w:spacing w:val="10"/>
                <w:sz w:val="44"/>
                <w:szCs w:val="44"/>
              </w:rPr>
            </w:pPr>
            <w:r w:rsidRPr="00115AA4">
              <w:rPr>
                <w:rStyle w:val="documentnamefName"/>
                <w:rFonts w:ascii="Century Gothic" w:eastAsia="Century Gothic" w:hAnsi="Century Gothic" w:cs="Century Gothic"/>
                <w:color w:val="FFFFFF" w:themeColor="background1"/>
                <w:spacing w:val="10"/>
                <w:sz w:val="44"/>
                <w:szCs w:val="44"/>
              </w:rPr>
              <w:t xml:space="preserve">                                Deepak</w:t>
            </w:r>
            <w:r w:rsidRPr="00115AA4">
              <w:rPr>
                <w:rStyle w:val="span"/>
                <w:rFonts w:ascii="Century Gothic" w:eastAsia="Century Gothic" w:hAnsi="Century Gothic" w:cs="Century Gothic"/>
                <w:b/>
                <w:bCs/>
                <w:color w:val="FFFFFF" w:themeColor="background1"/>
                <w:spacing w:val="10"/>
                <w:sz w:val="44"/>
                <w:szCs w:val="44"/>
              </w:rPr>
              <w:t xml:space="preserve"> Kumar</w:t>
            </w:r>
          </w:p>
          <w:p w14:paraId="3055B070" w14:textId="7CE51B5E" w:rsidR="00BB6269" w:rsidRPr="00115AA4" w:rsidRDefault="00BD51AC" w:rsidP="00FB46B0">
            <w:pPr>
              <w:pStyle w:val="p"/>
              <w:spacing w:line="360" w:lineRule="auto"/>
              <w:ind w:left="1136" w:right="-2521" w:hanging="857"/>
              <w:jc w:val="both"/>
              <w:rPr>
                <w:rFonts w:ascii="Century Gothic" w:eastAsia="Century Gothic" w:hAnsi="Century Gothic" w:cs="Century Gothic"/>
                <w:color w:val="FFFFFF" w:themeColor="background1"/>
                <w:sz w:val="22"/>
                <w:szCs w:val="22"/>
              </w:rPr>
            </w:pPr>
            <w:hyperlink r:id="rId7" w:history="1">
              <w:r w:rsidR="008477C7" w:rsidRPr="008477C7">
                <w:rPr>
                  <w:rStyle w:val="Hyperlink"/>
                  <w:rFonts w:ascii="Century Gothic" w:eastAsia="Century Gothic" w:hAnsi="Century Gothic" w:cs="Century Gothic"/>
                  <w:b/>
                  <w:bCs/>
                  <w:color w:val="FFFFFF" w:themeColor="background1"/>
                  <w:sz w:val="22"/>
                  <w:szCs w:val="22"/>
                  <w:u w:val="none"/>
                </w:rPr>
                <w:t>LinkedIn</w:t>
              </w:r>
              <w:r w:rsidR="008477C7" w:rsidRPr="008477C7">
                <w:rPr>
                  <w:rStyle w:val="Hyperlink"/>
                  <w:rFonts w:ascii="Century Gothic" w:eastAsia="Century Gothic" w:hAnsi="Century Gothic" w:cs="Century Gothic"/>
                  <w:color w:val="FFFFFF" w:themeColor="background1"/>
                  <w:sz w:val="22"/>
                  <w:szCs w:val="22"/>
                  <w:u w:val="none"/>
                </w:rPr>
                <w:t xml:space="preserve">: </w:t>
              </w:r>
              <w:r w:rsidR="008477C7" w:rsidRPr="008477C7">
                <w:rPr>
                  <w:rStyle w:val="Hyperlink"/>
                  <w:rFonts w:ascii="Century Gothic" w:eastAsia="Century Gothic" w:hAnsi="Century Gothic" w:cs="Century Gothic"/>
                  <w:color w:val="FFFFFF" w:themeColor="background1"/>
                  <w:sz w:val="22"/>
                  <w:szCs w:val="22"/>
                </w:rPr>
                <w:t>w</w:t>
              </w:r>
              <w:r w:rsidR="00BB6269" w:rsidRPr="008477C7">
                <w:rPr>
                  <w:rStyle w:val="Hyperlink"/>
                  <w:rFonts w:ascii="Century Gothic" w:eastAsia="Century Gothic" w:hAnsi="Century Gothic" w:cs="Century Gothic"/>
                  <w:color w:val="FFFFFF" w:themeColor="background1"/>
                  <w:sz w:val="22"/>
                  <w:szCs w:val="22"/>
                </w:rPr>
                <w:t>ww.linkedin.com/in/deepak-kumar</w:t>
              </w:r>
            </w:hyperlink>
            <w:r w:rsidR="00BB6269" w:rsidRPr="00115AA4">
              <w:rPr>
                <w:rFonts w:ascii="Century Gothic" w:eastAsia="Century Gothic" w:hAnsi="Century Gothic" w:cs="Century Gothic"/>
                <w:color w:val="FFFFFF" w:themeColor="background1"/>
                <w:sz w:val="22"/>
                <w:szCs w:val="22"/>
              </w:rPr>
              <w:tab/>
            </w:r>
            <w:r w:rsidR="00BB6269" w:rsidRPr="00115AA4">
              <w:rPr>
                <w:rFonts w:ascii="Century Gothic" w:eastAsia="Century Gothic" w:hAnsi="Century Gothic" w:cs="Century Gothic"/>
                <w:color w:val="FFFFFF" w:themeColor="background1"/>
                <w:sz w:val="22"/>
                <w:szCs w:val="22"/>
              </w:rPr>
              <w:tab/>
            </w:r>
            <w:r w:rsidR="008477C7">
              <w:rPr>
                <w:rFonts w:ascii="Century Gothic" w:eastAsia="Century Gothic" w:hAnsi="Century Gothic" w:cs="Century Gothic"/>
                <w:color w:val="FFFFFF" w:themeColor="background1"/>
                <w:sz w:val="22"/>
                <w:szCs w:val="22"/>
              </w:rPr>
              <w:t xml:space="preserve">              </w:t>
            </w:r>
            <w:r w:rsidR="001A7A1E">
              <w:rPr>
                <w:rFonts w:ascii="Century Gothic" w:eastAsia="Century Gothic" w:hAnsi="Century Gothic" w:cs="Century Gothic"/>
                <w:color w:val="FFFFFF" w:themeColor="background1"/>
                <w:sz w:val="22"/>
                <w:szCs w:val="22"/>
              </w:rPr>
              <w:t xml:space="preserve"> </w:t>
            </w:r>
            <w:r w:rsidR="008477C7" w:rsidRPr="008477C7">
              <w:rPr>
                <w:rFonts w:ascii="Century Gothic" w:eastAsia="Century Gothic" w:hAnsi="Century Gothic" w:cs="Century Gothic"/>
                <w:b/>
                <w:bCs/>
                <w:color w:val="FFFFFF" w:themeColor="background1"/>
                <w:sz w:val="22"/>
                <w:szCs w:val="22"/>
              </w:rPr>
              <w:t>E-mail</w:t>
            </w:r>
            <w:r w:rsidR="008477C7">
              <w:rPr>
                <w:rFonts w:ascii="Century Gothic" w:eastAsia="Century Gothic" w:hAnsi="Century Gothic" w:cs="Century Gothic"/>
                <w:color w:val="FFFFFF" w:themeColor="background1"/>
                <w:sz w:val="22"/>
                <w:szCs w:val="22"/>
              </w:rPr>
              <w:t xml:space="preserve">: </w:t>
            </w:r>
            <w:hyperlink r:id="rId8" w:history="1">
              <w:r w:rsidR="00697935" w:rsidRPr="00697935">
                <w:rPr>
                  <w:rStyle w:val="Hyperlink"/>
                  <w:rFonts w:ascii="Century Gothic" w:eastAsia="Century Gothic" w:hAnsi="Century Gothic" w:cs="Century Gothic"/>
                  <w:color w:val="FFFFFF" w:themeColor="background1"/>
                  <w:sz w:val="22"/>
                  <w:szCs w:val="22"/>
                </w:rPr>
                <w:t>depkgautam@gmail.com</w:t>
              </w:r>
            </w:hyperlink>
            <w:r w:rsidR="00BB6269" w:rsidRPr="00115AA4">
              <w:rPr>
                <w:rFonts w:ascii="Century Gothic" w:eastAsia="Century Gothic" w:hAnsi="Century Gothic" w:cs="Century Gothic"/>
                <w:color w:val="FFFFFF" w:themeColor="background1"/>
                <w:sz w:val="22"/>
                <w:szCs w:val="22"/>
              </w:rPr>
              <w:t xml:space="preserve"> </w:t>
            </w:r>
          </w:p>
          <w:p w14:paraId="625E8DBB" w14:textId="47BE3A41" w:rsidR="00BB6269" w:rsidRDefault="00BB6269" w:rsidP="00FB46B0">
            <w:pPr>
              <w:pStyle w:val="p"/>
              <w:spacing w:line="360" w:lineRule="auto"/>
              <w:ind w:left="279" w:hanging="279"/>
              <w:jc w:val="both"/>
              <w:rPr>
                <w:rFonts w:ascii="Century Gothic" w:eastAsia="Century Gothic" w:hAnsi="Century Gothic" w:cs="Century Gothic"/>
                <w:color w:val="FFFFFF" w:themeColor="background1"/>
                <w:sz w:val="22"/>
                <w:szCs w:val="22"/>
                <w:u w:val="single"/>
              </w:rPr>
            </w:pPr>
            <w:r w:rsidRPr="00115AA4">
              <w:rPr>
                <w:rFonts w:ascii="Century Gothic" w:eastAsia="Century Gothic" w:hAnsi="Century Gothic" w:cs="Century Gothic"/>
                <w:b/>
                <w:bCs/>
                <w:color w:val="FFFFFF" w:themeColor="background1"/>
                <w:sz w:val="22"/>
                <w:szCs w:val="22"/>
              </w:rPr>
              <w:t xml:space="preserve">    </w:t>
            </w:r>
            <w:r w:rsidR="0023245E">
              <w:rPr>
                <w:rFonts w:ascii="Century Gothic" w:eastAsia="Century Gothic" w:hAnsi="Century Gothic" w:cs="Century Gothic"/>
                <w:b/>
                <w:bCs/>
                <w:color w:val="FFFFFF" w:themeColor="background1"/>
                <w:sz w:val="22"/>
                <w:szCs w:val="22"/>
              </w:rPr>
              <w:t xml:space="preserve"> Website: </w:t>
            </w:r>
            <w:hyperlink r:id="rId9" w:tgtFrame="_blank" w:tooltip="Profile Url" w:history="1">
              <w:r w:rsidR="0023245E" w:rsidRPr="00F05D5A">
                <w:rPr>
                  <w:rStyle w:val="Hyperlink"/>
                  <w:rFonts w:ascii="Century Gothic" w:eastAsia="Century Gothic" w:hAnsi="Century Gothic" w:cs="Century Gothic"/>
                  <w:color w:val="FFFFFF" w:themeColor="background1"/>
                  <w:sz w:val="22"/>
                  <w:szCs w:val="22"/>
                </w:rPr>
                <w:t>https://bold.pro/my/deepakkumar</w:t>
              </w:r>
            </w:hyperlink>
            <w:r w:rsidR="001A7A1E" w:rsidRPr="001A7A1E">
              <w:rPr>
                <w:rStyle w:val="Hyperlink"/>
                <w:rFonts w:ascii="Century Gothic" w:eastAsia="Century Gothic" w:hAnsi="Century Gothic" w:cs="Century Gothic"/>
                <w:color w:val="FFFFFF" w:themeColor="background1"/>
                <w:sz w:val="22"/>
                <w:szCs w:val="22"/>
                <w:u w:val="none"/>
              </w:rPr>
              <w:t xml:space="preserve">  </w:t>
            </w:r>
            <w:r w:rsidR="001A7A1E">
              <w:rPr>
                <w:rStyle w:val="Hyperlink"/>
                <w:rFonts w:ascii="Century Gothic" w:eastAsia="Century Gothic" w:hAnsi="Century Gothic" w:cs="Century Gothic"/>
                <w:color w:val="FFFFFF" w:themeColor="background1"/>
                <w:sz w:val="22"/>
                <w:szCs w:val="22"/>
                <w:u w:val="none"/>
              </w:rPr>
              <w:t xml:space="preserve">                                     </w:t>
            </w:r>
            <w:r w:rsidR="00211644">
              <w:rPr>
                <w:rStyle w:val="Hyperlink"/>
                <w:rFonts w:ascii="Century Gothic" w:eastAsia="Century Gothic" w:hAnsi="Century Gothic" w:cs="Century Gothic"/>
                <w:color w:val="FFFFFF" w:themeColor="background1"/>
                <w:sz w:val="22"/>
                <w:szCs w:val="22"/>
                <w:u w:val="none"/>
              </w:rPr>
              <w:t xml:space="preserve"> </w:t>
            </w:r>
            <w:r w:rsidRPr="008477C7">
              <w:rPr>
                <w:rFonts w:ascii="Century Gothic" w:eastAsia="Century Gothic" w:hAnsi="Century Gothic" w:cs="Century Gothic"/>
                <w:b/>
                <w:bCs/>
                <w:color w:val="FFFFFF" w:themeColor="background1"/>
                <w:sz w:val="22"/>
                <w:szCs w:val="22"/>
              </w:rPr>
              <w:t>D.O.B</w:t>
            </w:r>
            <w:r w:rsidR="008477C7" w:rsidRPr="008477C7">
              <w:rPr>
                <w:rFonts w:ascii="Century Gothic" w:eastAsia="Century Gothic" w:hAnsi="Century Gothic" w:cs="Century Gothic"/>
                <w:color w:val="FFFFFF" w:themeColor="background1"/>
                <w:sz w:val="22"/>
                <w:szCs w:val="22"/>
              </w:rPr>
              <w:t>:</w:t>
            </w:r>
            <w:r w:rsidR="008477C7">
              <w:rPr>
                <w:rFonts w:ascii="Century Gothic" w:eastAsia="Century Gothic" w:hAnsi="Century Gothic" w:cs="Century Gothic"/>
                <w:b/>
                <w:bCs/>
                <w:color w:val="FFFFFF" w:themeColor="background1"/>
                <w:sz w:val="22"/>
                <w:szCs w:val="22"/>
              </w:rPr>
              <w:t xml:space="preserve"> </w:t>
            </w:r>
            <w:r w:rsidR="001A7A1E">
              <w:rPr>
                <w:rFonts w:ascii="Century Gothic" w:eastAsia="Century Gothic" w:hAnsi="Century Gothic" w:cs="Century Gothic"/>
                <w:b/>
                <w:bCs/>
                <w:color w:val="FFFFFF" w:themeColor="background1"/>
                <w:sz w:val="22"/>
                <w:szCs w:val="22"/>
              </w:rPr>
              <w:t xml:space="preserve"> </w:t>
            </w:r>
            <w:r w:rsidRPr="008477C7">
              <w:rPr>
                <w:rFonts w:ascii="Century Gothic" w:eastAsia="Century Gothic" w:hAnsi="Century Gothic" w:cs="Century Gothic"/>
                <w:color w:val="FFFFFF" w:themeColor="background1"/>
                <w:sz w:val="22"/>
                <w:szCs w:val="22"/>
                <w:u w:val="single"/>
              </w:rPr>
              <w:t>10 July 1988</w:t>
            </w:r>
          </w:p>
          <w:p w14:paraId="42D1F5D7" w14:textId="37706E76" w:rsidR="00552BD8" w:rsidRPr="00115AA4" w:rsidRDefault="001A7A1E" w:rsidP="00FB46B0">
            <w:pPr>
              <w:pStyle w:val="p"/>
              <w:tabs>
                <w:tab w:val="right" w:pos="10915"/>
              </w:tabs>
              <w:spacing w:line="360" w:lineRule="auto"/>
              <w:ind w:left="279" w:hanging="279"/>
              <w:jc w:val="both"/>
              <w:rPr>
                <w:rFonts w:ascii="Century Gothic" w:eastAsia="Century Gothic" w:hAnsi="Century Gothic" w:cs="Century Gothic"/>
                <w:b/>
                <w:bCs/>
                <w:color w:val="FFFFFF" w:themeColor="background1"/>
                <w:sz w:val="22"/>
                <w:szCs w:val="22"/>
              </w:rPr>
            </w:pPr>
            <w:r>
              <w:rPr>
                <w:rFonts w:ascii="Century Gothic" w:eastAsia="Century Gothic" w:hAnsi="Century Gothic" w:cs="Century Gothic"/>
                <w:b/>
                <w:bCs/>
                <w:color w:val="FFFFFF" w:themeColor="background1"/>
                <w:sz w:val="22"/>
                <w:szCs w:val="22"/>
              </w:rPr>
              <w:t xml:space="preserve">     </w:t>
            </w:r>
            <w:r w:rsidRPr="0023245E">
              <w:rPr>
                <w:rFonts w:ascii="Century Gothic" w:eastAsia="Century Gothic" w:hAnsi="Century Gothic" w:cs="Century Gothic"/>
                <w:b/>
                <w:bCs/>
                <w:color w:val="FFFFFF" w:themeColor="background1"/>
                <w:sz w:val="22"/>
                <w:szCs w:val="22"/>
              </w:rPr>
              <w:t>Mob</w:t>
            </w:r>
            <w:r>
              <w:rPr>
                <w:rFonts w:ascii="Century Gothic" w:eastAsia="Century Gothic" w:hAnsi="Century Gothic" w:cs="Century Gothic"/>
                <w:b/>
                <w:bCs/>
                <w:color w:val="FFFFFF" w:themeColor="background1"/>
                <w:sz w:val="22"/>
                <w:szCs w:val="22"/>
              </w:rPr>
              <w:t xml:space="preserve">:      </w:t>
            </w:r>
            <w:r w:rsidRPr="008477C7">
              <w:rPr>
                <w:rFonts w:ascii="Century Gothic" w:eastAsia="Century Gothic" w:hAnsi="Century Gothic" w:cs="Century Gothic"/>
                <w:color w:val="FFFFFF" w:themeColor="background1"/>
                <w:sz w:val="22"/>
                <w:szCs w:val="22"/>
                <w:u w:val="single"/>
              </w:rPr>
              <w:t>+91</w:t>
            </w:r>
            <w:r w:rsidR="00186C4F">
              <w:rPr>
                <w:rFonts w:ascii="Century Gothic" w:eastAsia="Century Gothic" w:hAnsi="Century Gothic" w:cs="Century Gothic"/>
                <w:color w:val="FFFFFF" w:themeColor="background1"/>
                <w:sz w:val="22"/>
                <w:szCs w:val="22"/>
                <w:u w:val="single"/>
              </w:rPr>
              <w:t>-</w:t>
            </w:r>
            <w:r w:rsidRPr="008477C7">
              <w:rPr>
                <w:rFonts w:ascii="Century Gothic" w:eastAsia="Century Gothic" w:hAnsi="Century Gothic" w:cs="Century Gothic"/>
                <w:color w:val="FFFFFF" w:themeColor="background1"/>
                <w:sz w:val="22"/>
                <w:szCs w:val="22"/>
                <w:u w:val="single"/>
              </w:rPr>
              <w:t>9599033632</w:t>
            </w:r>
            <w:r w:rsidR="00552BD8">
              <w:rPr>
                <w:rFonts w:ascii="Century Gothic" w:eastAsia="Century Gothic" w:hAnsi="Century Gothic" w:cs="Century Gothic"/>
                <w:b/>
                <w:bCs/>
                <w:color w:val="FFFFFF" w:themeColor="background1"/>
                <w:sz w:val="22"/>
                <w:szCs w:val="22"/>
              </w:rPr>
              <w:t xml:space="preserve">    </w:t>
            </w:r>
            <w:r w:rsidR="00186C4F">
              <w:rPr>
                <w:rFonts w:ascii="Century Gothic" w:eastAsia="Century Gothic" w:hAnsi="Century Gothic" w:cs="Century Gothic"/>
                <w:b/>
                <w:bCs/>
                <w:color w:val="FFFFFF" w:themeColor="background1"/>
                <w:sz w:val="22"/>
                <w:szCs w:val="22"/>
              </w:rPr>
              <w:t xml:space="preserve">                                                                     Location</w:t>
            </w:r>
            <w:r w:rsidR="000A7541">
              <w:rPr>
                <w:rFonts w:ascii="Century Gothic" w:eastAsia="Century Gothic" w:hAnsi="Century Gothic" w:cs="Century Gothic"/>
                <w:b/>
                <w:bCs/>
                <w:color w:val="FFFFFF" w:themeColor="background1"/>
                <w:sz w:val="22"/>
                <w:szCs w:val="22"/>
              </w:rPr>
              <w:t xml:space="preserve">: </w:t>
            </w:r>
            <w:r w:rsidR="000A7541" w:rsidRPr="000A7541">
              <w:rPr>
                <w:rFonts w:ascii="Century Gothic" w:eastAsia="Century Gothic" w:hAnsi="Century Gothic" w:cs="Century Gothic"/>
                <w:color w:val="FFFFFF" w:themeColor="background1"/>
                <w:sz w:val="22"/>
                <w:szCs w:val="22"/>
                <w:u w:val="single"/>
              </w:rPr>
              <w:t>Delhi</w:t>
            </w:r>
          </w:p>
          <w:p w14:paraId="1A3DC574" w14:textId="77777777" w:rsidR="00BB6269" w:rsidRPr="00115AA4" w:rsidRDefault="00BB6269" w:rsidP="0021124D">
            <w:pPr>
              <w:pStyle w:val="documentdivparagraph"/>
              <w:spacing w:line="320" w:lineRule="atLeast"/>
              <w:ind w:right="-2945"/>
              <w:jc w:val="both"/>
              <w:rPr>
                <w:rStyle w:val="documentleft-box"/>
                <w:rFonts w:ascii="Century Gothic" w:eastAsia="Century Gothic" w:hAnsi="Century Gothic" w:cs="Century Gothic"/>
                <w:color w:val="FFFFFF" w:themeColor="background1"/>
                <w:sz w:val="22"/>
                <w:szCs w:val="22"/>
              </w:rPr>
            </w:pPr>
          </w:p>
        </w:tc>
        <w:tc>
          <w:tcPr>
            <w:tcW w:w="2450" w:type="dxa"/>
            <w:shd w:val="clear" w:color="auto" w:fill="094D73"/>
            <w:tcMar>
              <w:top w:w="0" w:type="dxa"/>
              <w:left w:w="0" w:type="dxa"/>
              <w:bottom w:w="300" w:type="dxa"/>
              <w:right w:w="0" w:type="dxa"/>
            </w:tcMar>
            <w:hideMark/>
          </w:tcPr>
          <w:p w14:paraId="4ECCA125" w14:textId="77777777" w:rsidR="00BB6269" w:rsidRPr="00115AA4" w:rsidRDefault="00BB6269" w:rsidP="0021124D">
            <w:pPr>
              <w:pStyle w:val="documentright-boxParagraph"/>
              <w:pBdr>
                <w:bottom w:val="none" w:sz="0" w:space="0" w:color="auto"/>
              </w:pBdr>
              <w:shd w:val="clear" w:color="auto" w:fill="auto"/>
              <w:spacing w:line="480" w:lineRule="exact"/>
              <w:jc w:val="both"/>
              <w:textAlignment w:val="auto"/>
              <w:rPr>
                <w:rStyle w:val="documentright-box"/>
                <w:rFonts w:ascii="Century Gothic" w:eastAsia="Century Gothic" w:hAnsi="Century Gothic" w:cs="Century Gothic"/>
                <w:color w:val="FFFFFF" w:themeColor="background1"/>
                <w:sz w:val="22"/>
                <w:szCs w:val="22"/>
                <w:shd w:val="clear" w:color="auto" w:fill="auto"/>
              </w:rPr>
            </w:pPr>
          </w:p>
          <w:p w14:paraId="1B4EF683" w14:textId="77777777" w:rsidR="00BB6269" w:rsidRPr="00115AA4" w:rsidRDefault="00BB6269" w:rsidP="0021124D">
            <w:pPr>
              <w:pStyle w:val="documentprflPicdiv"/>
              <w:spacing w:line="320" w:lineRule="atLeast"/>
              <w:jc w:val="both"/>
              <w:rPr>
                <w:rStyle w:val="documentright-box"/>
                <w:rFonts w:ascii="Century Gothic" w:eastAsia="Century Gothic" w:hAnsi="Century Gothic" w:cs="Century Gothic"/>
                <w:color w:val="FFFFFF" w:themeColor="background1"/>
                <w:sz w:val="22"/>
                <w:szCs w:val="22"/>
              </w:rPr>
            </w:pPr>
          </w:p>
        </w:tc>
        <w:tc>
          <w:tcPr>
            <w:tcW w:w="490" w:type="dxa"/>
            <w:shd w:val="clear" w:color="auto" w:fill="094D73"/>
            <w:tcMar>
              <w:top w:w="0" w:type="dxa"/>
              <w:left w:w="0" w:type="dxa"/>
              <w:bottom w:w="300" w:type="dxa"/>
              <w:right w:w="0" w:type="dxa"/>
            </w:tcMar>
            <w:vAlign w:val="bottom"/>
            <w:hideMark/>
          </w:tcPr>
          <w:p w14:paraId="3F53D2E9" w14:textId="77777777" w:rsidR="00BB6269" w:rsidRDefault="00BB6269" w:rsidP="0021124D">
            <w:pPr>
              <w:pStyle w:val="documentsidepaddingcellParagraph"/>
              <w:pBdr>
                <w:bottom w:val="none" w:sz="0" w:space="0" w:color="auto"/>
              </w:pBdr>
              <w:shd w:val="clear" w:color="auto" w:fill="auto"/>
              <w:spacing w:line="480" w:lineRule="exact"/>
              <w:jc w:val="both"/>
              <w:textAlignment w:val="auto"/>
              <w:rPr>
                <w:rStyle w:val="documentsidepaddingcell"/>
                <w:rFonts w:ascii="Century Gothic" w:eastAsia="Century Gothic" w:hAnsi="Century Gothic" w:cs="Century Gothic"/>
                <w:sz w:val="22"/>
                <w:szCs w:val="22"/>
                <w:shd w:val="clear" w:color="auto" w:fill="auto"/>
              </w:rPr>
            </w:pPr>
          </w:p>
        </w:tc>
      </w:tr>
    </w:tbl>
    <w:p w14:paraId="5C6DBDFC" w14:textId="6C09EF49" w:rsidR="0029410A" w:rsidRDefault="00BD51AC" w:rsidP="0021124D">
      <w:pPr>
        <w:pStyle w:val="p"/>
        <w:spacing w:line="276" w:lineRule="auto"/>
        <w:jc w:val="both"/>
        <w:rPr>
          <w:rFonts w:ascii="Century Gothic" w:eastAsia="Century Gothic" w:hAnsi="Century Gothic" w:cs="Century Gothic"/>
          <w:sz w:val="22"/>
          <w:szCs w:val="22"/>
        </w:rPr>
      </w:pPr>
      <w:r>
        <w:rPr>
          <w:rFonts w:ascii="Century Gothic" w:eastAsia="Century Gothic" w:hAnsi="Century Gothic" w:cs="Century Gothic"/>
          <w:noProof/>
          <w:sz w:val="22"/>
          <w:szCs w:val="22"/>
        </w:rPr>
        <w:pict w14:anchorId="0C87FCE7">
          <v:rect id="_x0000_s1026" style="position:absolute;left:0;text-align:left;margin-left:-23pt;margin-top:100.1pt;width:593pt;height:140pt;z-index:251658240;mso-position-horizontal-relative:text;mso-position-vertical-relative:text" fillcolor="#243f60 [1604]" stroked="f">
            <v:fill opacity="13107f"/>
          </v:rect>
        </w:pict>
      </w:r>
    </w:p>
    <w:p w14:paraId="1074F2B9" w14:textId="77777777" w:rsidR="00ED2A32" w:rsidRPr="00400E8E" w:rsidRDefault="00ED2A32" w:rsidP="00ED2A32">
      <w:pPr>
        <w:pStyle w:val="p"/>
        <w:spacing w:line="276" w:lineRule="auto"/>
        <w:jc w:val="center"/>
        <w:rPr>
          <w:rFonts w:ascii="Century Gothic" w:eastAsia="Century Gothic" w:hAnsi="Century Gothic" w:cs="Century Gothic"/>
          <w:b/>
          <w:bCs/>
          <w:color w:val="1F497D" w:themeColor="text2"/>
          <w:sz w:val="22"/>
          <w:szCs w:val="22"/>
          <w:u w:val="single"/>
        </w:rPr>
      </w:pPr>
      <w:r w:rsidRPr="00400E8E">
        <w:rPr>
          <w:rFonts w:ascii="Century Gothic" w:eastAsia="Century Gothic" w:hAnsi="Century Gothic" w:cs="Century Gothic"/>
          <w:b/>
          <w:bCs/>
          <w:color w:val="1F497D" w:themeColor="text2"/>
          <w:sz w:val="22"/>
          <w:szCs w:val="22"/>
          <w:u w:val="single"/>
        </w:rPr>
        <w:t>SENIOR PROJECT MANAGER | AGILE</w:t>
      </w:r>
    </w:p>
    <w:p w14:paraId="1162B67D" w14:textId="77777777" w:rsidR="00ED2A32" w:rsidRPr="00ED2A32" w:rsidRDefault="00ED2A32" w:rsidP="00ED2A32">
      <w:pPr>
        <w:pStyle w:val="p"/>
        <w:spacing w:line="276" w:lineRule="auto"/>
        <w:jc w:val="center"/>
        <w:rPr>
          <w:rFonts w:ascii="Century Gothic" w:eastAsia="Century Gothic" w:hAnsi="Century Gothic" w:cs="Century Gothic"/>
          <w:sz w:val="22"/>
          <w:szCs w:val="22"/>
        </w:rPr>
      </w:pPr>
    </w:p>
    <w:p w14:paraId="4D62338A" w14:textId="0529915E" w:rsidR="00ED2A32" w:rsidRPr="00ED2A32" w:rsidRDefault="008152A8" w:rsidP="00145BAA">
      <w:pPr>
        <w:pStyle w:val="p"/>
        <w:spacing w:line="276" w:lineRule="auto"/>
        <w:jc w:val="both"/>
        <w:rPr>
          <w:rFonts w:ascii="Century Gothic" w:eastAsia="Century Gothic" w:hAnsi="Century Gothic" w:cs="Century Gothic"/>
          <w:i/>
          <w:iCs/>
          <w:sz w:val="22"/>
          <w:szCs w:val="22"/>
        </w:rPr>
      </w:pPr>
      <w:r w:rsidRPr="006646A1">
        <w:rPr>
          <w:rFonts w:ascii="Century Gothic" w:eastAsia="Century Gothic" w:hAnsi="Century Gothic" w:cs="Century Gothic"/>
          <w:b/>
          <w:bCs/>
          <w:sz w:val="22"/>
          <w:szCs w:val="22"/>
        </w:rPr>
        <w:t>Perusing</w:t>
      </w:r>
      <w:r w:rsidRPr="006646A1">
        <w:rPr>
          <w:rFonts w:ascii="Century Gothic" w:eastAsia="Century Gothic" w:hAnsi="Century Gothic" w:cs="Century Gothic"/>
          <w:sz w:val="22"/>
          <w:szCs w:val="22"/>
        </w:rPr>
        <w:t xml:space="preserve"> </w:t>
      </w:r>
      <w:r w:rsidR="00ED2A32" w:rsidRPr="006646A1">
        <w:rPr>
          <w:rFonts w:ascii="Century Gothic" w:eastAsia="Century Gothic" w:hAnsi="Century Gothic" w:cs="Century Gothic"/>
          <w:sz w:val="22"/>
          <w:szCs w:val="22"/>
        </w:rPr>
        <w:t>Project Management Professional (</w:t>
      </w:r>
      <w:r w:rsidR="00ED2A32" w:rsidRPr="006646A1">
        <w:rPr>
          <w:rFonts w:ascii="Century Gothic" w:eastAsia="Century Gothic" w:hAnsi="Century Gothic" w:cs="Century Gothic"/>
          <w:b/>
          <w:bCs/>
          <w:sz w:val="22"/>
          <w:szCs w:val="22"/>
        </w:rPr>
        <w:t>PMP</w:t>
      </w:r>
      <w:r w:rsidR="003B58C5" w:rsidRPr="006646A1">
        <w:rPr>
          <w:rFonts w:ascii="Century Gothic" w:eastAsia="Century Gothic" w:hAnsi="Century Gothic" w:cs="Century Gothic"/>
          <w:sz w:val="22"/>
          <w:szCs w:val="22"/>
        </w:rPr>
        <w:t>)</w:t>
      </w:r>
      <w:r w:rsidR="00ED2A32" w:rsidRPr="006646A1">
        <w:rPr>
          <w:rFonts w:ascii="Century Gothic" w:eastAsia="Century Gothic" w:hAnsi="Century Gothic" w:cs="Century Gothic"/>
          <w:sz w:val="22"/>
          <w:szCs w:val="22"/>
        </w:rPr>
        <w:t>, Professional Scrum Master (</w:t>
      </w:r>
      <w:r w:rsidR="00ED2A32" w:rsidRPr="006646A1">
        <w:rPr>
          <w:rFonts w:ascii="Century Gothic" w:eastAsia="Century Gothic" w:hAnsi="Century Gothic" w:cs="Century Gothic"/>
          <w:b/>
          <w:bCs/>
          <w:sz w:val="22"/>
          <w:szCs w:val="22"/>
        </w:rPr>
        <w:t>PSM-I</w:t>
      </w:r>
      <w:r w:rsidR="00ED2A32" w:rsidRPr="006646A1">
        <w:rPr>
          <w:rFonts w:ascii="Century Gothic" w:eastAsia="Century Gothic" w:hAnsi="Century Gothic" w:cs="Century Gothic"/>
          <w:sz w:val="22"/>
          <w:szCs w:val="22"/>
        </w:rPr>
        <w:t>)</w:t>
      </w:r>
      <w:r w:rsidR="00306127" w:rsidRPr="006646A1">
        <w:rPr>
          <w:rFonts w:ascii="Century Gothic" w:eastAsia="Century Gothic" w:hAnsi="Century Gothic" w:cs="Century Gothic"/>
          <w:sz w:val="22"/>
          <w:szCs w:val="22"/>
        </w:rPr>
        <w:t xml:space="preserve"> certification</w:t>
      </w:r>
      <w:r w:rsidR="00897A62">
        <w:rPr>
          <w:rFonts w:ascii="Century Gothic" w:eastAsia="Century Gothic" w:hAnsi="Century Gothic" w:cs="Century Gothic"/>
          <w:sz w:val="22"/>
          <w:szCs w:val="22"/>
        </w:rPr>
        <w:t>.</w:t>
      </w:r>
      <w:r w:rsidR="00ED2A32" w:rsidRPr="006646A1">
        <w:rPr>
          <w:rFonts w:ascii="Century Gothic" w:eastAsia="Century Gothic" w:hAnsi="Century Gothic" w:cs="Century Gothic"/>
          <w:sz w:val="22"/>
          <w:szCs w:val="22"/>
        </w:rPr>
        <w:t xml:space="preserve"> </w:t>
      </w:r>
      <w:r w:rsidR="00306127" w:rsidRPr="006646A1">
        <w:rPr>
          <w:rFonts w:ascii="Century Gothic" w:eastAsia="Century Gothic" w:hAnsi="Century Gothic" w:cs="Century Gothic"/>
          <w:b/>
          <w:bCs/>
          <w:sz w:val="22"/>
          <w:szCs w:val="22"/>
        </w:rPr>
        <w:t>MBA</w:t>
      </w:r>
      <w:r w:rsidR="00ED2A32" w:rsidRPr="006646A1">
        <w:rPr>
          <w:rFonts w:ascii="Century Gothic" w:eastAsia="Century Gothic" w:hAnsi="Century Gothic" w:cs="Century Gothic"/>
          <w:sz w:val="22"/>
          <w:szCs w:val="22"/>
        </w:rPr>
        <w:t>,</w:t>
      </w:r>
      <w:r w:rsidR="00145BAA" w:rsidRPr="006646A1">
        <w:rPr>
          <w:rFonts w:ascii="Century Gothic" w:eastAsia="Century Gothic" w:hAnsi="Century Gothic" w:cs="Century Gothic"/>
          <w:sz w:val="22"/>
          <w:szCs w:val="22"/>
        </w:rPr>
        <w:t xml:space="preserve"> </w:t>
      </w:r>
      <w:r w:rsidR="00306127" w:rsidRPr="006646A1">
        <w:rPr>
          <w:rFonts w:ascii="Century Gothic" w:eastAsia="Century Gothic" w:hAnsi="Century Gothic" w:cs="Century Gothic"/>
          <w:sz w:val="22"/>
          <w:szCs w:val="22"/>
        </w:rPr>
        <w:t xml:space="preserve">Business </w:t>
      </w:r>
      <w:r w:rsidR="00E0732E" w:rsidRPr="006646A1">
        <w:rPr>
          <w:rFonts w:ascii="Century Gothic" w:eastAsia="Century Gothic" w:hAnsi="Century Gothic" w:cs="Century Gothic"/>
          <w:sz w:val="22"/>
          <w:szCs w:val="22"/>
        </w:rPr>
        <w:t>management (</w:t>
      </w:r>
      <w:r w:rsidR="00E0732E" w:rsidRPr="006646A1">
        <w:rPr>
          <w:rFonts w:ascii="Century Gothic" w:eastAsia="Century Gothic" w:hAnsi="Century Gothic" w:cs="Century Gothic"/>
          <w:b/>
          <w:bCs/>
          <w:sz w:val="22"/>
          <w:szCs w:val="22"/>
        </w:rPr>
        <w:t>NMIMS</w:t>
      </w:r>
      <w:r w:rsidR="00ED2A32" w:rsidRPr="006646A1">
        <w:rPr>
          <w:rFonts w:ascii="Century Gothic" w:eastAsia="Century Gothic" w:hAnsi="Century Gothic" w:cs="Century Gothic"/>
          <w:sz w:val="22"/>
          <w:szCs w:val="22"/>
        </w:rPr>
        <w:t>),</w:t>
      </w:r>
      <w:r w:rsidR="00897A62">
        <w:rPr>
          <w:rFonts w:ascii="Century Gothic" w:eastAsia="Century Gothic" w:hAnsi="Century Gothic" w:cs="Century Gothic"/>
          <w:sz w:val="22"/>
          <w:szCs w:val="22"/>
        </w:rPr>
        <w:t xml:space="preserve"> </w:t>
      </w:r>
      <w:r w:rsidR="00ED2A32" w:rsidRPr="006646A1">
        <w:rPr>
          <w:rFonts w:ascii="Century Gothic" w:eastAsia="Century Gothic" w:hAnsi="Century Gothic" w:cs="Century Gothic"/>
          <w:sz w:val="22"/>
          <w:szCs w:val="22"/>
        </w:rPr>
        <w:t xml:space="preserve">offering </w:t>
      </w:r>
      <w:r w:rsidR="00E0732E" w:rsidRPr="006646A1">
        <w:rPr>
          <w:rFonts w:ascii="Century Gothic" w:eastAsia="Century Gothic" w:hAnsi="Century Gothic" w:cs="Century Gothic"/>
          <w:b/>
          <w:bCs/>
          <w:sz w:val="22"/>
          <w:szCs w:val="22"/>
        </w:rPr>
        <w:t>13</w:t>
      </w:r>
      <w:r w:rsidR="00ED2A32" w:rsidRPr="006646A1">
        <w:rPr>
          <w:rFonts w:ascii="Century Gothic" w:eastAsia="Century Gothic" w:hAnsi="Century Gothic" w:cs="Century Gothic"/>
          <w:b/>
          <w:bCs/>
          <w:sz w:val="22"/>
          <w:szCs w:val="22"/>
        </w:rPr>
        <w:t xml:space="preserve"> years</w:t>
      </w:r>
      <w:r w:rsidR="00ED2A32" w:rsidRPr="006646A1">
        <w:rPr>
          <w:rFonts w:ascii="Century Gothic" w:eastAsia="Century Gothic" w:hAnsi="Century Gothic" w:cs="Century Gothic"/>
          <w:sz w:val="22"/>
          <w:szCs w:val="22"/>
        </w:rPr>
        <w:t xml:space="preserve"> of total experience which includes </w:t>
      </w:r>
      <w:r w:rsidR="00E12997">
        <w:rPr>
          <w:rFonts w:ascii="Century Gothic" w:eastAsia="Century Gothic" w:hAnsi="Century Gothic" w:cs="Century Gothic"/>
          <w:b/>
          <w:bCs/>
          <w:sz w:val="22"/>
          <w:szCs w:val="22"/>
        </w:rPr>
        <w:t>10</w:t>
      </w:r>
      <w:r w:rsidR="00ED2A32" w:rsidRPr="006646A1">
        <w:rPr>
          <w:rFonts w:ascii="Century Gothic" w:eastAsia="Century Gothic" w:hAnsi="Century Gothic" w:cs="Century Gothic"/>
          <w:b/>
          <w:bCs/>
          <w:sz w:val="22"/>
          <w:szCs w:val="22"/>
        </w:rPr>
        <w:t xml:space="preserve"> years</w:t>
      </w:r>
      <w:r w:rsidR="00ED2A32" w:rsidRPr="006646A1">
        <w:rPr>
          <w:rFonts w:ascii="Century Gothic" w:eastAsia="Century Gothic" w:hAnsi="Century Gothic" w:cs="Century Gothic"/>
          <w:sz w:val="22"/>
          <w:szCs w:val="22"/>
        </w:rPr>
        <w:t xml:space="preserve"> in executing large scale projects in </w:t>
      </w:r>
      <w:r w:rsidR="00ED2A32" w:rsidRPr="006646A1">
        <w:rPr>
          <w:rFonts w:ascii="Century Gothic" w:eastAsia="Century Gothic" w:hAnsi="Century Gothic" w:cs="Century Gothic"/>
          <w:b/>
          <w:bCs/>
          <w:sz w:val="22"/>
          <w:szCs w:val="22"/>
        </w:rPr>
        <w:t xml:space="preserve">Indian </w:t>
      </w:r>
      <w:r w:rsidR="00E0732E" w:rsidRPr="006646A1">
        <w:rPr>
          <w:rFonts w:ascii="Century Gothic" w:eastAsia="Century Gothic" w:hAnsi="Century Gothic" w:cs="Century Gothic"/>
          <w:b/>
          <w:bCs/>
          <w:sz w:val="22"/>
          <w:szCs w:val="22"/>
        </w:rPr>
        <w:t>Army</w:t>
      </w:r>
      <w:r w:rsidR="00ED2A32" w:rsidRPr="006646A1">
        <w:rPr>
          <w:rFonts w:ascii="Century Gothic" w:eastAsia="Century Gothic" w:hAnsi="Century Gothic" w:cs="Century Gothic"/>
          <w:sz w:val="22"/>
          <w:szCs w:val="22"/>
        </w:rPr>
        <w:t xml:space="preserve">. </w:t>
      </w:r>
      <w:r w:rsidR="00ED2A32" w:rsidRPr="00E12997">
        <w:rPr>
          <w:rFonts w:ascii="Century Gothic" w:eastAsia="Century Gothic" w:hAnsi="Century Gothic" w:cs="Century Gothic"/>
          <w:b/>
          <w:bCs/>
          <w:i/>
          <w:iCs/>
          <w:sz w:val="22"/>
          <w:szCs w:val="22"/>
        </w:rPr>
        <w:t>An action-oriented, agile, data-driven leader with an analytical approach to situations and capable of achieving targets under constraints. Self-motivated professional with a long–term vision offering extensive experience in People, Project, Consulting and</w:t>
      </w:r>
      <w:r w:rsidR="00091052">
        <w:rPr>
          <w:rFonts w:ascii="Century Gothic" w:eastAsia="Century Gothic" w:hAnsi="Century Gothic" w:cs="Century Gothic"/>
          <w:b/>
          <w:bCs/>
          <w:i/>
          <w:iCs/>
          <w:sz w:val="22"/>
          <w:szCs w:val="22"/>
        </w:rPr>
        <w:t xml:space="preserve"> </w:t>
      </w:r>
      <w:r w:rsidR="00ED2A32" w:rsidRPr="00E12997">
        <w:rPr>
          <w:rFonts w:ascii="Century Gothic" w:eastAsia="Century Gothic" w:hAnsi="Century Gothic" w:cs="Century Gothic"/>
          <w:b/>
          <w:bCs/>
          <w:i/>
          <w:iCs/>
          <w:sz w:val="22"/>
          <w:szCs w:val="22"/>
        </w:rPr>
        <w:t>management roles and leading cross-functional teams.</w:t>
      </w:r>
    </w:p>
    <w:p w14:paraId="40BDA606" w14:textId="77777777" w:rsidR="00ED2A32" w:rsidRPr="00634696" w:rsidRDefault="00ED2A32" w:rsidP="0021124D">
      <w:pPr>
        <w:pStyle w:val="p"/>
        <w:spacing w:line="276" w:lineRule="auto"/>
        <w:jc w:val="both"/>
        <w:rPr>
          <w:rFonts w:ascii="Century Gothic" w:eastAsia="Century Gothic" w:hAnsi="Century Gothic" w:cs="Century Gothic"/>
          <w:sz w:val="22"/>
          <w:szCs w:val="22"/>
        </w:rPr>
      </w:pPr>
    </w:p>
    <w:p w14:paraId="565902E8" w14:textId="67900875" w:rsidR="00AE061A" w:rsidRPr="006E6A8E" w:rsidRDefault="00102803" w:rsidP="0021124D">
      <w:pPr>
        <w:pStyle w:val="p"/>
        <w:spacing w:line="276" w:lineRule="auto"/>
        <w:jc w:val="both"/>
        <w:rPr>
          <w:rFonts w:ascii="Century Gothic" w:eastAsia="Century Gothic" w:hAnsi="Century Gothic" w:cs="Century Gothic"/>
          <w:color w:val="1F497D" w:themeColor="text2"/>
          <w:sz w:val="22"/>
          <w:szCs w:val="22"/>
        </w:rPr>
      </w:pPr>
      <w:r w:rsidRPr="006E6A8E">
        <w:rPr>
          <w:rFonts w:ascii="Century Gothic" w:eastAsia="Century Gothic" w:hAnsi="Century Gothic" w:cs="Century Gothic"/>
          <w:b/>
          <w:bCs/>
          <w:color w:val="1F497D" w:themeColor="text2"/>
          <w:sz w:val="22"/>
          <w:szCs w:val="22"/>
          <w:u w:val="single"/>
        </w:rPr>
        <w:t>PROFILE SUMMARY</w:t>
      </w:r>
      <w:r w:rsidR="008477C7" w:rsidRPr="006E6A8E">
        <w:rPr>
          <w:rFonts w:ascii="Century Gothic" w:eastAsia="Century Gothic" w:hAnsi="Century Gothic" w:cs="Century Gothic"/>
          <w:color w:val="1F497D" w:themeColor="text2"/>
          <w:sz w:val="22"/>
          <w:szCs w:val="22"/>
        </w:rPr>
        <w:t>.</w:t>
      </w:r>
    </w:p>
    <w:p w14:paraId="6856AE7E" w14:textId="61A705F1" w:rsidR="00B415D2" w:rsidRDefault="009F365B" w:rsidP="0021124D">
      <w:pPr>
        <w:pStyle w:val="p"/>
        <w:spacing w:before="240" w:after="240" w:line="320" w:lineRule="atLeast"/>
        <w:jc w:val="both"/>
        <w:rPr>
          <w:rFonts w:ascii="Century Gothic" w:eastAsia="Century Gothic" w:hAnsi="Century Gothic" w:cs="Century Gothic"/>
          <w:sz w:val="22"/>
          <w:szCs w:val="22"/>
        </w:rPr>
      </w:pPr>
      <w:bookmarkStart w:id="0" w:name="_Hlk146487542"/>
      <w:r>
        <w:rPr>
          <w:rFonts w:ascii="Century Gothic" w:eastAsia="Century Gothic" w:hAnsi="Century Gothic" w:cs="Century Gothic"/>
          <w:sz w:val="22"/>
          <w:szCs w:val="22"/>
        </w:rPr>
        <w:t xml:space="preserve">• </w:t>
      </w:r>
      <w:bookmarkEnd w:id="0"/>
      <w:r w:rsidR="007E06C9" w:rsidRPr="00A27DFA">
        <w:rPr>
          <w:rFonts w:ascii="Century Gothic" w:eastAsia="Century Gothic" w:hAnsi="Century Gothic" w:cs="Century Gothic"/>
          <w:b/>
          <w:bCs/>
          <w:sz w:val="22"/>
          <w:szCs w:val="22"/>
        </w:rPr>
        <w:t>13</w:t>
      </w:r>
      <w:r w:rsidR="004F6395" w:rsidRPr="00A27DFA">
        <w:rPr>
          <w:rFonts w:ascii="Century Gothic" w:eastAsia="Century Gothic" w:hAnsi="Century Gothic" w:cs="Century Gothic"/>
          <w:b/>
          <w:bCs/>
          <w:sz w:val="22"/>
          <w:szCs w:val="22"/>
        </w:rPr>
        <w:t>+</w:t>
      </w:r>
      <w:r w:rsidR="007E06C9" w:rsidRPr="00A27DFA">
        <w:rPr>
          <w:rFonts w:ascii="Century Gothic" w:eastAsia="Century Gothic" w:hAnsi="Century Gothic" w:cs="Century Gothic"/>
          <w:b/>
          <w:bCs/>
          <w:sz w:val="22"/>
          <w:szCs w:val="22"/>
        </w:rPr>
        <w:t xml:space="preserve"> years</w:t>
      </w:r>
      <w:r w:rsidR="007E06C9">
        <w:rPr>
          <w:rFonts w:ascii="Century Gothic" w:eastAsia="Century Gothic" w:hAnsi="Century Gothic" w:cs="Century Gothic"/>
          <w:sz w:val="22"/>
          <w:szCs w:val="22"/>
        </w:rPr>
        <w:t xml:space="preserve"> </w:t>
      </w:r>
      <w:r w:rsidR="004F6395">
        <w:rPr>
          <w:rFonts w:ascii="Century Gothic" w:eastAsia="Century Gothic" w:hAnsi="Century Gothic" w:cs="Century Gothic"/>
          <w:sz w:val="22"/>
          <w:szCs w:val="22"/>
        </w:rPr>
        <w:t xml:space="preserve">of professional experience </w:t>
      </w:r>
      <w:r w:rsidR="00FD60F4">
        <w:rPr>
          <w:rFonts w:ascii="Century Gothic" w:eastAsia="Century Gothic" w:hAnsi="Century Gothic" w:cs="Century Gothic"/>
          <w:sz w:val="22"/>
          <w:szCs w:val="22"/>
        </w:rPr>
        <w:t>with 10 years in Pro</w:t>
      </w:r>
      <w:r w:rsidR="00D37BAB">
        <w:rPr>
          <w:rFonts w:ascii="Century Gothic" w:eastAsia="Century Gothic" w:hAnsi="Century Gothic" w:cs="Century Gothic"/>
          <w:sz w:val="22"/>
          <w:szCs w:val="22"/>
        </w:rPr>
        <w:t xml:space="preserve">ject/Operations Management/. Skilled in </w:t>
      </w:r>
      <w:r w:rsidR="00045016">
        <w:rPr>
          <w:rFonts w:ascii="Century Gothic" w:eastAsia="Century Gothic" w:hAnsi="Century Gothic" w:cs="Century Gothic"/>
          <w:sz w:val="22"/>
          <w:szCs w:val="22"/>
        </w:rPr>
        <w:t xml:space="preserve">leading </w:t>
      </w:r>
      <w:r w:rsidR="00D37BAB">
        <w:rPr>
          <w:rFonts w:ascii="Century Gothic" w:eastAsia="Century Gothic" w:hAnsi="Century Gothic" w:cs="Century Gothic"/>
          <w:sz w:val="22"/>
          <w:szCs w:val="22"/>
        </w:rPr>
        <w:t>Predictive</w:t>
      </w:r>
      <w:r w:rsidR="00045016">
        <w:rPr>
          <w:rFonts w:ascii="Century Gothic" w:eastAsia="Century Gothic" w:hAnsi="Century Gothic" w:cs="Century Gothic"/>
          <w:sz w:val="22"/>
          <w:szCs w:val="22"/>
        </w:rPr>
        <w:t>, Agile and Hybrid projects to successful end-to-end delivery</w:t>
      </w:r>
      <w:r w:rsidR="00EB4361">
        <w:rPr>
          <w:rFonts w:ascii="Century Gothic" w:eastAsia="Century Gothic" w:hAnsi="Century Gothic" w:cs="Century Gothic"/>
          <w:sz w:val="22"/>
          <w:szCs w:val="22"/>
        </w:rPr>
        <w:t xml:space="preserve">, with a </w:t>
      </w:r>
      <w:r w:rsidR="00EB4361" w:rsidRPr="00154CDB">
        <w:rPr>
          <w:rFonts w:ascii="Century Gothic" w:eastAsia="Century Gothic" w:hAnsi="Century Gothic" w:cs="Century Gothic"/>
          <w:b/>
          <w:bCs/>
          <w:sz w:val="22"/>
          <w:szCs w:val="22"/>
        </w:rPr>
        <w:t>95%</w:t>
      </w:r>
      <w:r w:rsidR="00EB4361">
        <w:rPr>
          <w:rFonts w:ascii="Century Gothic" w:eastAsia="Century Gothic" w:hAnsi="Century Gothic" w:cs="Century Gothic"/>
          <w:sz w:val="22"/>
          <w:szCs w:val="22"/>
        </w:rPr>
        <w:t xml:space="preserve"> ‘Excellent’ performance record</w:t>
      </w:r>
      <w:r w:rsidR="00C43391">
        <w:rPr>
          <w:rFonts w:ascii="Century Gothic" w:eastAsia="Century Gothic" w:hAnsi="Century Gothic" w:cs="Century Gothic"/>
          <w:sz w:val="22"/>
          <w:szCs w:val="22"/>
        </w:rPr>
        <w:t>.</w:t>
      </w:r>
    </w:p>
    <w:p w14:paraId="2F72DEDE" w14:textId="62FB19B4" w:rsidR="00D34F5E" w:rsidRDefault="0085559C" w:rsidP="0021124D">
      <w:pPr>
        <w:pStyle w:val="p"/>
        <w:spacing w:before="240" w:after="240" w:line="320" w:lineRule="atLeast"/>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4A50CD" w:rsidRPr="004A50CD">
        <w:rPr>
          <w:rFonts w:ascii="Century Gothic" w:eastAsia="Century Gothic" w:hAnsi="Century Gothic" w:cs="Century Gothic"/>
          <w:sz w:val="22"/>
          <w:szCs w:val="22"/>
        </w:rPr>
        <w:t>Dedicated Project Manager and Scrum Master with a proven track record of successfully leading cross-functional teams to deliver high-impact projects on time and within budget.</w:t>
      </w:r>
      <w:r w:rsidR="00C85075">
        <w:rPr>
          <w:rFonts w:ascii="Century Gothic" w:eastAsia="Century Gothic" w:hAnsi="Century Gothic" w:cs="Century Gothic"/>
          <w:sz w:val="22"/>
          <w:szCs w:val="22"/>
        </w:rPr>
        <w:t xml:space="preserve"> </w:t>
      </w:r>
      <w:r w:rsidR="00D34F5E" w:rsidRPr="004A50CD">
        <w:rPr>
          <w:rFonts w:ascii="Century Gothic" w:eastAsia="Century Gothic" w:hAnsi="Century Gothic" w:cs="Century Gothic"/>
          <w:sz w:val="22"/>
          <w:szCs w:val="22"/>
        </w:rPr>
        <w:t xml:space="preserve">Strong expertise in </w:t>
      </w:r>
      <w:r w:rsidR="00D34F5E" w:rsidRPr="00FB46B0">
        <w:rPr>
          <w:rFonts w:ascii="Century Gothic" w:eastAsia="Century Gothic" w:hAnsi="Century Gothic" w:cs="Century Gothic"/>
          <w:b/>
          <w:bCs/>
          <w:sz w:val="22"/>
          <w:szCs w:val="22"/>
        </w:rPr>
        <w:t>Agile methodologies</w:t>
      </w:r>
      <w:r w:rsidR="00D34F5E" w:rsidRPr="004A50CD">
        <w:rPr>
          <w:rFonts w:ascii="Century Gothic" w:eastAsia="Century Gothic" w:hAnsi="Century Gothic" w:cs="Century Gothic"/>
          <w:sz w:val="22"/>
          <w:szCs w:val="22"/>
        </w:rPr>
        <w:t xml:space="preserve">, including </w:t>
      </w:r>
      <w:r w:rsidR="00D34F5E" w:rsidRPr="00FB46B0">
        <w:rPr>
          <w:rFonts w:ascii="Century Gothic" w:eastAsia="Century Gothic" w:hAnsi="Century Gothic" w:cs="Century Gothic"/>
          <w:b/>
          <w:bCs/>
          <w:sz w:val="22"/>
          <w:szCs w:val="22"/>
        </w:rPr>
        <w:t>Scrum and Kanban</w:t>
      </w:r>
      <w:r w:rsidR="00D34F5E" w:rsidRPr="004A50CD">
        <w:rPr>
          <w:rFonts w:ascii="Century Gothic" w:eastAsia="Century Gothic" w:hAnsi="Century Gothic" w:cs="Century Gothic"/>
          <w:sz w:val="22"/>
          <w:szCs w:val="22"/>
        </w:rPr>
        <w:t>, coupled with excellent communication and problem-solving skills.</w:t>
      </w:r>
    </w:p>
    <w:p w14:paraId="79CD4EAF" w14:textId="43671185" w:rsidR="00EB71F7" w:rsidRPr="00EB71F7" w:rsidRDefault="00EB71F7" w:rsidP="0021124D">
      <w:pPr>
        <w:pStyle w:val="p"/>
        <w:spacing w:before="240" w:after="240" w:line="320" w:lineRule="atLeast"/>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EB71F7">
        <w:rPr>
          <w:rFonts w:ascii="Century Gothic" w:eastAsia="Century Gothic" w:hAnsi="Century Gothic" w:cs="Century Gothic"/>
          <w:sz w:val="22"/>
          <w:szCs w:val="22"/>
        </w:rPr>
        <w:t xml:space="preserve">Managed programs and projects totaling over </w:t>
      </w:r>
      <w:r w:rsidR="003C18C2" w:rsidRPr="003C18C2">
        <w:rPr>
          <w:rFonts w:ascii="Century Gothic" w:eastAsia="Century Gothic" w:hAnsi="Century Gothic" w:cs="Century Gothic"/>
          <w:b/>
          <w:bCs/>
          <w:sz w:val="22"/>
          <w:szCs w:val="22"/>
        </w:rPr>
        <w:t xml:space="preserve">INR </w:t>
      </w:r>
      <w:r w:rsidRPr="003C18C2">
        <w:rPr>
          <w:rFonts w:ascii="Century Gothic" w:eastAsia="Century Gothic" w:hAnsi="Century Gothic" w:cs="Century Gothic"/>
          <w:b/>
          <w:bCs/>
          <w:sz w:val="22"/>
          <w:szCs w:val="22"/>
        </w:rPr>
        <w:t>1000 crores</w:t>
      </w:r>
      <w:r w:rsidRPr="00EB71F7">
        <w:rPr>
          <w:rFonts w:ascii="Century Gothic" w:eastAsia="Century Gothic" w:hAnsi="Century Gothic" w:cs="Century Gothic"/>
          <w:sz w:val="22"/>
          <w:szCs w:val="22"/>
        </w:rPr>
        <w:t xml:space="preserve"> developed frameworks for improvement and oversaw successful change management to achieve desired business goals.</w:t>
      </w:r>
    </w:p>
    <w:p w14:paraId="03A5C895" w14:textId="2A5E6B5C" w:rsidR="00651743" w:rsidRDefault="00F13F36" w:rsidP="00BF107F">
      <w:pPr>
        <w:pStyle w:val="p"/>
        <w:spacing w:before="240" w:after="240" w:line="320" w:lineRule="atLeast"/>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86532A" w:rsidRPr="004A50CD">
        <w:rPr>
          <w:rFonts w:ascii="Century Gothic" w:eastAsia="Century Gothic" w:hAnsi="Century Gothic" w:cs="Century Gothic"/>
          <w:sz w:val="22"/>
          <w:szCs w:val="22"/>
        </w:rPr>
        <w:t>Adept at fostering collaboration, removing impediments, and ensuring the efficient flow of work to drive project success. Ready to leverage my experience to help organizations achieve their goals through effective project management and Agile practices.</w:t>
      </w:r>
    </w:p>
    <w:p w14:paraId="5B6F524D" w14:textId="7551845D" w:rsidR="0044560D" w:rsidRPr="006E6A8E" w:rsidRDefault="0044560D" w:rsidP="0021124D">
      <w:pPr>
        <w:pStyle w:val="p"/>
        <w:spacing w:before="240" w:after="240" w:line="276" w:lineRule="auto"/>
        <w:jc w:val="both"/>
        <w:rPr>
          <w:rFonts w:ascii="Century Gothic" w:eastAsia="Century Gothic" w:hAnsi="Century Gothic" w:cs="Century Gothic"/>
          <w:color w:val="1F497D" w:themeColor="text2"/>
          <w:sz w:val="22"/>
          <w:szCs w:val="22"/>
        </w:rPr>
      </w:pPr>
      <w:r w:rsidRPr="006E6A8E">
        <w:rPr>
          <w:rFonts w:ascii="Century Gothic" w:eastAsia="Century Gothic" w:hAnsi="Century Gothic" w:cs="Century Gothic"/>
          <w:b/>
          <w:bCs/>
          <w:color w:val="1F497D" w:themeColor="text2"/>
          <w:sz w:val="22"/>
          <w:szCs w:val="22"/>
          <w:u w:val="single"/>
        </w:rPr>
        <w:t>CORE SKILLS</w:t>
      </w:r>
      <w:r w:rsidRPr="006E6A8E">
        <w:rPr>
          <w:rFonts w:ascii="Century Gothic" w:eastAsia="Century Gothic" w:hAnsi="Century Gothic" w:cs="Century Gothic"/>
          <w:color w:val="1F497D" w:themeColor="text2"/>
          <w:sz w:val="22"/>
          <w:szCs w:val="22"/>
        </w:rPr>
        <w:t>.</w:t>
      </w:r>
    </w:p>
    <w:p w14:paraId="0FE0919B" w14:textId="2E973AD9" w:rsidR="0044560D" w:rsidRPr="0044560D" w:rsidRDefault="00662318"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44560D" w:rsidRPr="0044560D">
        <w:rPr>
          <w:rFonts w:ascii="Century Gothic" w:eastAsia="Century Gothic" w:hAnsi="Century Gothic" w:cs="Century Gothic"/>
          <w:sz w:val="22"/>
          <w:szCs w:val="22"/>
        </w:rPr>
        <w:t>Project Management</w:t>
      </w:r>
      <w:r w:rsidR="006F6244">
        <w:rPr>
          <w:rFonts w:ascii="Century Gothic" w:eastAsia="Century Gothic" w:hAnsi="Century Gothic" w:cs="Century Gothic"/>
          <w:sz w:val="22"/>
          <w:szCs w:val="22"/>
        </w:rPr>
        <w:tab/>
      </w:r>
      <w:r w:rsidR="006F6244">
        <w:rPr>
          <w:rFonts w:ascii="Century Gothic" w:eastAsia="Century Gothic" w:hAnsi="Century Gothic" w:cs="Century Gothic"/>
          <w:sz w:val="22"/>
          <w:szCs w:val="22"/>
        </w:rPr>
        <w:tab/>
      </w:r>
      <w:r w:rsidR="006F6244">
        <w:rPr>
          <w:rFonts w:ascii="Century Gothic" w:eastAsia="Century Gothic" w:hAnsi="Century Gothic" w:cs="Century Gothic"/>
          <w:sz w:val="22"/>
          <w:szCs w:val="22"/>
        </w:rPr>
        <w:tab/>
      </w:r>
      <w:r w:rsidR="006F6244">
        <w:rPr>
          <w:rFonts w:ascii="Century Gothic" w:eastAsia="Century Gothic" w:hAnsi="Century Gothic" w:cs="Century Gothic"/>
          <w:sz w:val="22"/>
          <w:szCs w:val="22"/>
        </w:rPr>
        <w:tab/>
      </w:r>
      <w:r w:rsidR="007B7864">
        <w:rPr>
          <w:rFonts w:ascii="Century Gothic" w:eastAsia="Century Gothic" w:hAnsi="Century Gothic" w:cs="Century Gothic"/>
          <w:sz w:val="22"/>
          <w:szCs w:val="22"/>
        </w:rPr>
        <w:t xml:space="preserve">• </w:t>
      </w:r>
      <w:r w:rsidR="006F6244">
        <w:rPr>
          <w:rFonts w:ascii="Century Gothic" w:eastAsia="Century Gothic" w:hAnsi="Century Gothic" w:cs="Century Gothic"/>
          <w:sz w:val="22"/>
          <w:szCs w:val="22"/>
        </w:rPr>
        <w:t>Problem Solving and Conflict Resolution</w:t>
      </w:r>
    </w:p>
    <w:p w14:paraId="353EB250" w14:textId="085B389B" w:rsidR="0044560D" w:rsidRPr="0044560D" w:rsidRDefault="00662318"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B02A15">
        <w:rPr>
          <w:rFonts w:ascii="Century Gothic" w:eastAsia="Century Gothic" w:hAnsi="Century Gothic" w:cs="Century Gothic"/>
          <w:sz w:val="22"/>
          <w:szCs w:val="22"/>
        </w:rPr>
        <w:t>Interpersonal and Team Skills</w:t>
      </w:r>
      <w:r w:rsidR="007B7864">
        <w:rPr>
          <w:rFonts w:ascii="Century Gothic" w:eastAsia="Century Gothic" w:hAnsi="Century Gothic" w:cs="Century Gothic"/>
          <w:sz w:val="22"/>
          <w:szCs w:val="22"/>
        </w:rPr>
        <w:tab/>
      </w:r>
      <w:r w:rsidR="007B7864">
        <w:rPr>
          <w:rFonts w:ascii="Century Gothic" w:eastAsia="Century Gothic" w:hAnsi="Century Gothic" w:cs="Century Gothic"/>
          <w:sz w:val="22"/>
          <w:szCs w:val="22"/>
        </w:rPr>
        <w:tab/>
      </w:r>
      <w:r w:rsidR="007B7864">
        <w:rPr>
          <w:rFonts w:ascii="Century Gothic" w:eastAsia="Century Gothic" w:hAnsi="Century Gothic" w:cs="Century Gothic"/>
          <w:sz w:val="22"/>
          <w:szCs w:val="22"/>
        </w:rPr>
        <w:tab/>
        <w:t>•</w:t>
      </w:r>
      <w:r w:rsidR="00430A71">
        <w:rPr>
          <w:rFonts w:ascii="Century Gothic" w:eastAsia="Century Gothic" w:hAnsi="Century Gothic" w:cs="Century Gothic"/>
          <w:sz w:val="22"/>
          <w:szCs w:val="22"/>
        </w:rPr>
        <w:t xml:space="preserve"> </w:t>
      </w:r>
      <w:r w:rsidR="007B7864">
        <w:rPr>
          <w:rFonts w:ascii="Century Gothic" w:eastAsia="Century Gothic" w:hAnsi="Century Gothic" w:cs="Century Gothic"/>
          <w:sz w:val="22"/>
          <w:szCs w:val="22"/>
        </w:rPr>
        <w:t>Communication and Stakeholder Engagement</w:t>
      </w:r>
    </w:p>
    <w:p w14:paraId="3558B98F" w14:textId="5F2E9B76" w:rsidR="00D627F5" w:rsidRDefault="00662318"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w:t>
      </w:r>
      <w:r w:rsidR="00243510">
        <w:rPr>
          <w:rFonts w:ascii="Century Gothic" w:eastAsia="Century Gothic" w:hAnsi="Century Gothic" w:cs="Century Gothic"/>
          <w:sz w:val="22"/>
          <w:szCs w:val="22"/>
        </w:rPr>
        <w:t xml:space="preserve"> </w:t>
      </w:r>
      <w:r w:rsidR="00643C59">
        <w:rPr>
          <w:rFonts w:ascii="Century Gothic" w:eastAsia="Century Gothic" w:hAnsi="Century Gothic" w:cs="Century Gothic"/>
          <w:sz w:val="22"/>
          <w:szCs w:val="22"/>
        </w:rPr>
        <w:t xml:space="preserve">Leadership and Team </w:t>
      </w:r>
      <w:r w:rsidR="000871B5">
        <w:rPr>
          <w:rFonts w:ascii="Century Gothic" w:eastAsia="Century Gothic" w:hAnsi="Century Gothic" w:cs="Century Gothic"/>
          <w:sz w:val="22"/>
          <w:szCs w:val="22"/>
        </w:rPr>
        <w:t>Management</w:t>
      </w:r>
      <w:r w:rsidR="00852141">
        <w:rPr>
          <w:rFonts w:ascii="Century Gothic" w:eastAsia="Century Gothic" w:hAnsi="Century Gothic" w:cs="Century Gothic"/>
          <w:sz w:val="22"/>
          <w:szCs w:val="22"/>
        </w:rPr>
        <w:tab/>
      </w:r>
      <w:r w:rsidR="00852141">
        <w:rPr>
          <w:rFonts w:ascii="Century Gothic" w:eastAsia="Century Gothic" w:hAnsi="Century Gothic" w:cs="Century Gothic"/>
          <w:sz w:val="22"/>
          <w:szCs w:val="22"/>
        </w:rPr>
        <w:tab/>
        <w:t>•</w:t>
      </w:r>
      <w:r w:rsidR="00243510">
        <w:rPr>
          <w:rFonts w:ascii="Century Gothic" w:eastAsia="Century Gothic" w:hAnsi="Century Gothic" w:cs="Century Gothic"/>
          <w:sz w:val="22"/>
          <w:szCs w:val="22"/>
        </w:rPr>
        <w:t xml:space="preserve"> </w:t>
      </w:r>
      <w:r w:rsidR="005555E4">
        <w:rPr>
          <w:rFonts w:ascii="Century Gothic" w:eastAsia="Century Gothic" w:hAnsi="Century Gothic" w:cs="Century Gothic"/>
          <w:sz w:val="22"/>
          <w:szCs w:val="22"/>
        </w:rPr>
        <w:t>Agile Methodologies</w:t>
      </w:r>
    </w:p>
    <w:p w14:paraId="3A299B3F" w14:textId="1473E855" w:rsidR="0044560D" w:rsidRPr="006E6A8E" w:rsidRDefault="00D627F5" w:rsidP="0021124D">
      <w:pPr>
        <w:pStyle w:val="p"/>
        <w:spacing w:before="240" w:after="240" w:line="276" w:lineRule="auto"/>
        <w:jc w:val="both"/>
        <w:rPr>
          <w:rFonts w:ascii="Century Gothic" w:eastAsia="Century Gothic" w:hAnsi="Century Gothic" w:cs="Century Gothic"/>
          <w:b/>
          <w:bCs/>
          <w:color w:val="1F497D" w:themeColor="text2"/>
          <w:sz w:val="22"/>
          <w:szCs w:val="22"/>
          <w:u w:val="single"/>
        </w:rPr>
      </w:pPr>
      <w:r w:rsidRPr="006E6A8E">
        <w:rPr>
          <w:rFonts w:ascii="Century Gothic" w:eastAsia="Century Gothic" w:hAnsi="Century Gothic" w:cs="Century Gothic"/>
          <w:b/>
          <w:bCs/>
          <w:color w:val="1F497D" w:themeColor="text2"/>
          <w:sz w:val="22"/>
          <w:szCs w:val="22"/>
          <w:u w:val="single"/>
        </w:rPr>
        <w:t>PROFESSIONAL EXPERIENCE</w:t>
      </w:r>
      <w:r w:rsidRPr="006E6A8E">
        <w:rPr>
          <w:rFonts w:ascii="Century Gothic" w:eastAsia="Century Gothic" w:hAnsi="Century Gothic" w:cs="Century Gothic"/>
          <w:color w:val="1F497D" w:themeColor="text2"/>
          <w:sz w:val="22"/>
          <w:szCs w:val="22"/>
        </w:rPr>
        <w:t>.</w:t>
      </w:r>
    </w:p>
    <w:p w14:paraId="7993F55A" w14:textId="0177723F" w:rsidR="00D627F5" w:rsidRPr="00EC091C" w:rsidRDefault="00EC7BDF" w:rsidP="00350C6D">
      <w:pPr>
        <w:pStyle w:val="p"/>
        <w:spacing w:before="240" w:after="240" w:line="276" w:lineRule="auto"/>
        <w:ind w:firstLine="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 xml:space="preserve">SENIOR </w:t>
      </w:r>
      <w:r w:rsidR="00CB1BB4" w:rsidRPr="00EC091C">
        <w:rPr>
          <w:rFonts w:ascii="Century Gothic" w:eastAsia="Century Gothic" w:hAnsi="Century Gothic" w:cs="Century Gothic"/>
          <w:b/>
          <w:bCs/>
          <w:color w:val="4F81BD" w:themeColor="accent1"/>
          <w:sz w:val="22"/>
          <w:szCs w:val="22"/>
          <w:u w:val="single"/>
        </w:rPr>
        <w:t>PROJECT</w:t>
      </w:r>
      <w:r w:rsidRPr="00EC091C">
        <w:rPr>
          <w:rFonts w:ascii="Century Gothic" w:eastAsia="Century Gothic" w:hAnsi="Century Gothic" w:cs="Century Gothic"/>
          <w:b/>
          <w:bCs/>
          <w:color w:val="4F81BD" w:themeColor="accent1"/>
          <w:sz w:val="22"/>
          <w:szCs w:val="22"/>
          <w:u w:val="single"/>
        </w:rPr>
        <w:t xml:space="preserve"> MANAGER | INDIAN ARMY | MAR 23 – PRESENT</w:t>
      </w:r>
      <w:r w:rsidR="009C6DC4" w:rsidRPr="00EC091C">
        <w:rPr>
          <w:rFonts w:ascii="Century Gothic" w:eastAsia="Century Gothic" w:hAnsi="Century Gothic" w:cs="Century Gothic"/>
          <w:color w:val="4F81BD" w:themeColor="accent1"/>
          <w:sz w:val="22"/>
          <w:szCs w:val="22"/>
        </w:rPr>
        <w:t>.</w:t>
      </w:r>
    </w:p>
    <w:p w14:paraId="7498235E" w14:textId="51CE396F" w:rsidR="0071494B" w:rsidRPr="009C4B86" w:rsidRDefault="009C4B86"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9C4B86">
        <w:rPr>
          <w:rFonts w:ascii="Century Gothic" w:eastAsia="Century Gothic" w:hAnsi="Century Gothic" w:cs="Century Gothic"/>
          <w:sz w:val="22"/>
          <w:szCs w:val="22"/>
        </w:rPr>
        <w:t xml:space="preserve">Managed </w:t>
      </w:r>
      <w:r w:rsidR="0071469B">
        <w:rPr>
          <w:rStyle w:val="span"/>
          <w:rFonts w:ascii="Century Gothic" w:eastAsia="Century Gothic" w:hAnsi="Century Gothic" w:cs="Century Gothic"/>
          <w:sz w:val="22"/>
          <w:szCs w:val="22"/>
        </w:rPr>
        <w:t xml:space="preserve">medium-reset project of </w:t>
      </w:r>
      <w:r w:rsidR="0050500B" w:rsidRPr="00326B8F">
        <w:rPr>
          <w:rFonts w:ascii="Century Gothic" w:eastAsia="Century Gothic" w:hAnsi="Century Gothic" w:cs="Century Gothic"/>
          <w:sz w:val="22"/>
          <w:szCs w:val="22"/>
        </w:rPr>
        <w:t xml:space="preserve">500+ </w:t>
      </w:r>
      <w:r w:rsidR="0071469B" w:rsidRPr="00326B8F">
        <w:rPr>
          <w:rStyle w:val="span"/>
          <w:rFonts w:ascii="Century Gothic" w:eastAsia="Century Gothic" w:hAnsi="Century Gothic" w:cs="Century Gothic"/>
          <w:sz w:val="22"/>
          <w:szCs w:val="22"/>
        </w:rPr>
        <w:t>strategic equipment</w:t>
      </w:r>
      <w:r w:rsidR="00D4752E">
        <w:rPr>
          <w:rStyle w:val="span"/>
          <w:rFonts w:ascii="Century Gothic" w:eastAsia="Century Gothic" w:hAnsi="Century Gothic" w:cs="Century Gothic"/>
          <w:sz w:val="22"/>
          <w:szCs w:val="22"/>
        </w:rPr>
        <w:t xml:space="preserve"> </w:t>
      </w:r>
      <w:r w:rsidRPr="009C4B86">
        <w:rPr>
          <w:rFonts w:ascii="Century Gothic" w:eastAsia="Century Gothic" w:hAnsi="Century Gothic" w:cs="Century Gothic"/>
          <w:sz w:val="22"/>
          <w:szCs w:val="22"/>
        </w:rPr>
        <w:t xml:space="preserve">worth over </w:t>
      </w:r>
      <w:r w:rsidRPr="00DD79C5">
        <w:rPr>
          <w:rFonts w:ascii="Century Gothic" w:eastAsia="Century Gothic" w:hAnsi="Century Gothic" w:cs="Century Gothic"/>
          <w:b/>
          <w:bCs/>
          <w:sz w:val="22"/>
          <w:szCs w:val="22"/>
        </w:rPr>
        <w:t>INR 400 crore</w:t>
      </w:r>
      <w:r w:rsidR="00AE3469" w:rsidRPr="00DD79C5">
        <w:rPr>
          <w:rFonts w:ascii="Century Gothic" w:eastAsia="Century Gothic" w:hAnsi="Century Gothic" w:cs="Century Gothic"/>
          <w:b/>
          <w:bCs/>
          <w:sz w:val="22"/>
          <w:szCs w:val="22"/>
        </w:rPr>
        <w:t>s</w:t>
      </w:r>
      <w:r w:rsidR="008A306C">
        <w:rPr>
          <w:rFonts w:ascii="Century Gothic" w:eastAsia="Century Gothic" w:hAnsi="Century Gothic" w:cs="Century Gothic"/>
          <w:sz w:val="22"/>
          <w:szCs w:val="22"/>
        </w:rPr>
        <w:t xml:space="preserve"> </w:t>
      </w:r>
      <w:r w:rsidR="00B17FE3" w:rsidRPr="00B17FE3">
        <w:rPr>
          <w:rFonts w:ascii="Century Gothic" w:eastAsia="Century Gothic" w:hAnsi="Century Gothic" w:cs="Century Gothic"/>
          <w:sz w:val="22"/>
          <w:szCs w:val="22"/>
        </w:rPr>
        <w:t xml:space="preserve">ensuring on-time and on-budget delivery. Defined </w:t>
      </w:r>
      <w:r w:rsidR="00B17FE3" w:rsidRPr="00DD79C5">
        <w:rPr>
          <w:rFonts w:ascii="Century Gothic" w:eastAsia="Century Gothic" w:hAnsi="Century Gothic" w:cs="Century Gothic"/>
          <w:b/>
          <w:bCs/>
          <w:sz w:val="22"/>
          <w:szCs w:val="22"/>
        </w:rPr>
        <w:t>project scope</w:t>
      </w:r>
      <w:r w:rsidR="00B17FE3" w:rsidRPr="00B17FE3">
        <w:rPr>
          <w:rFonts w:ascii="Century Gothic" w:eastAsia="Century Gothic" w:hAnsi="Century Gothic" w:cs="Century Gothic"/>
          <w:sz w:val="22"/>
          <w:szCs w:val="22"/>
        </w:rPr>
        <w:t xml:space="preserve">, objectives, and success criteria, </w:t>
      </w:r>
      <w:r w:rsidR="00B17FE3" w:rsidRPr="00DD79C5">
        <w:rPr>
          <w:rFonts w:ascii="Century Gothic" w:eastAsia="Century Gothic" w:hAnsi="Century Gothic" w:cs="Century Gothic"/>
          <w:b/>
          <w:bCs/>
          <w:sz w:val="22"/>
          <w:szCs w:val="22"/>
        </w:rPr>
        <w:t xml:space="preserve">collaborating closely with </w:t>
      </w:r>
      <w:r w:rsidR="008A306C" w:rsidRPr="00DD79C5">
        <w:rPr>
          <w:rFonts w:ascii="Century Gothic" w:eastAsia="Century Gothic" w:hAnsi="Century Gothic" w:cs="Century Gothic"/>
          <w:b/>
          <w:bCs/>
          <w:sz w:val="22"/>
          <w:szCs w:val="22"/>
        </w:rPr>
        <w:t xml:space="preserve">all </w:t>
      </w:r>
      <w:r w:rsidR="00B17FE3" w:rsidRPr="00DD79C5">
        <w:rPr>
          <w:rFonts w:ascii="Century Gothic" w:eastAsia="Century Gothic" w:hAnsi="Century Gothic" w:cs="Century Gothic"/>
          <w:b/>
          <w:bCs/>
          <w:sz w:val="22"/>
          <w:szCs w:val="22"/>
        </w:rPr>
        <w:t>stakeholders</w:t>
      </w:r>
      <w:r w:rsidR="00B17FE3" w:rsidRPr="00B17FE3">
        <w:rPr>
          <w:rFonts w:ascii="Century Gothic" w:eastAsia="Century Gothic" w:hAnsi="Century Gothic" w:cs="Century Gothic"/>
          <w:sz w:val="22"/>
          <w:szCs w:val="22"/>
        </w:rPr>
        <w:t xml:space="preserve"> to prioritize deliverables.</w:t>
      </w:r>
    </w:p>
    <w:p w14:paraId="7BA6B76A" w14:textId="26B63A8F" w:rsidR="009C4B86" w:rsidRPr="009C4B86" w:rsidRDefault="009C4B86"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9C4B86">
        <w:rPr>
          <w:rFonts w:ascii="Century Gothic" w:eastAsia="Century Gothic" w:hAnsi="Century Gothic" w:cs="Century Gothic"/>
          <w:sz w:val="22"/>
          <w:szCs w:val="22"/>
        </w:rPr>
        <w:t xml:space="preserve">Managed multiple projects delivery in step-up roles with top leadership by prioritizing backlog items and coaching &amp; mentoring team leaders of various cross-functional teams, resulting in </w:t>
      </w:r>
      <w:r w:rsidRPr="00C13B61">
        <w:rPr>
          <w:rFonts w:ascii="Century Gothic" w:eastAsia="Century Gothic" w:hAnsi="Century Gothic" w:cs="Century Gothic"/>
          <w:b/>
          <w:bCs/>
          <w:sz w:val="22"/>
          <w:szCs w:val="22"/>
        </w:rPr>
        <w:t>100%</w:t>
      </w:r>
      <w:r w:rsidRPr="009C4B86">
        <w:rPr>
          <w:rFonts w:ascii="Century Gothic" w:eastAsia="Century Gothic" w:hAnsi="Century Gothic" w:cs="Century Gothic"/>
          <w:sz w:val="22"/>
          <w:szCs w:val="22"/>
        </w:rPr>
        <w:t xml:space="preserve"> </w:t>
      </w:r>
      <w:r w:rsidRPr="00326B8F">
        <w:rPr>
          <w:rFonts w:ascii="Century Gothic" w:eastAsia="Century Gothic" w:hAnsi="Century Gothic" w:cs="Century Gothic"/>
          <w:b/>
          <w:bCs/>
          <w:sz w:val="22"/>
          <w:szCs w:val="22"/>
        </w:rPr>
        <w:t>timely completion of projects</w:t>
      </w:r>
      <w:r w:rsidRPr="009C4B86">
        <w:rPr>
          <w:rFonts w:ascii="Century Gothic" w:eastAsia="Century Gothic" w:hAnsi="Century Gothic" w:cs="Century Gothic"/>
          <w:sz w:val="22"/>
          <w:szCs w:val="22"/>
        </w:rPr>
        <w:t>.</w:t>
      </w:r>
    </w:p>
    <w:p w14:paraId="1C32F56A" w14:textId="3CE7437E" w:rsidR="00FE7203" w:rsidRDefault="009C4B86"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 xml:space="preserve">• </w:t>
      </w:r>
      <w:r w:rsidR="00FE7203" w:rsidRPr="00FE7203">
        <w:rPr>
          <w:rFonts w:ascii="Century Gothic" w:eastAsia="Century Gothic" w:hAnsi="Century Gothic" w:cs="Century Gothic"/>
          <w:sz w:val="22"/>
          <w:szCs w:val="22"/>
        </w:rPr>
        <w:t xml:space="preserve">Streamlined project workflows and eliminated bottlenecks by introducing </w:t>
      </w:r>
      <w:r w:rsidR="00FE7203" w:rsidRPr="00DD79C5">
        <w:rPr>
          <w:rFonts w:ascii="Century Gothic" w:eastAsia="Century Gothic" w:hAnsi="Century Gothic" w:cs="Century Gothic"/>
          <w:b/>
          <w:bCs/>
          <w:sz w:val="22"/>
          <w:szCs w:val="22"/>
        </w:rPr>
        <w:t>Agile best practices</w:t>
      </w:r>
      <w:r w:rsidR="00FE7203" w:rsidRPr="00FE7203">
        <w:rPr>
          <w:rFonts w:ascii="Century Gothic" w:eastAsia="Century Gothic" w:hAnsi="Century Gothic" w:cs="Century Gothic"/>
          <w:sz w:val="22"/>
          <w:szCs w:val="22"/>
        </w:rPr>
        <w:t xml:space="preserve">. Conducted </w:t>
      </w:r>
      <w:r w:rsidR="00FE7203" w:rsidRPr="00DD79C5">
        <w:rPr>
          <w:rFonts w:ascii="Century Gothic" w:eastAsia="Century Gothic" w:hAnsi="Century Gothic" w:cs="Century Gothic"/>
          <w:b/>
          <w:bCs/>
          <w:sz w:val="22"/>
          <w:szCs w:val="22"/>
        </w:rPr>
        <w:t>regular retrospectives</w:t>
      </w:r>
      <w:r w:rsidR="00FE7203" w:rsidRPr="00FE7203">
        <w:rPr>
          <w:rFonts w:ascii="Century Gothic" w:eastAsia="Century Gothic" w:hAnsi="Century Gothic" w:cs="Century Gothic"/>
          <w:sz w:val="22"/>
          <w:szCs w:val="22"/>
        </w:rPr>
        <w:t xml:space="preserve"> to identify areas for improvement and implemented changes to </w:t>
      </w:r>
      <w:r w:rsidR="00FE7203" w:rsidRPr="00326B8F">
        <w:rPr>
          <w:rFonts w:ascii="Century Gothic" w:eastAsia="Century Gothic" w:hAnsi="Century Gothic" w:cs="Century Gothic"/>
          <w:b/>
          <w:bCs/>
          <w:sz w:val="22"/>
          <w:szCs w:val="22"/>
        </w:rPr>
        <w:t>increase team efficiency</w:t>
      </w:r>
      <w:r w:rsidR="00F74E2F" w:rsidRPr="00326B8F">
        <w:rPr>
          <w:rFonts w:ascii="Century Gothic" w:eastAsia="Century Gothic" w:hAnsi="Century Gothic" w:cs="Century Gothic"/>
          <w:b/>
          <w:bCs/>
          <w:sz w:val="22"/>
          <w:szCs w:val="22"/>
        </w:rPr>
        <w:t xml:space="preserve"> by 20%</w:t>
      </w:r>
      <w:r w:rsidR="00FE7203" w:rsidRPr="00FE7203">
        <w:rPr>
          <w:rFonts w:ascii="Century Gothic" w:eastAsia="Century Gothic" w:hAnsi="Century Gothic" w:cs="Century Gothic"/>
          <w:sz w:val="22"/>
          <w:szCs w:val="22"/>
        </w:rPr>
        <w:t>.</w:t>
      </w:r>
    </w:p>
    <w:p w14:paraId="263ADA67" w14:textId="27FDEB35" w:rsidR="00C85075" w:rsidRPr="00326B8F" w:rsidRDefault="009C4B86"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9C4B86">
        <w:rPr>
          <w:rFonts w:ascii="Century Gothic" w:eastAsia="Century Gothic" w:hAnsi="Century Gothic" w:cs="Century Gothic"/>
          <w:sz w:val="22"/>
          <w:szCs w:val="22"/>
        </w:rPr>
        <w:t xml:space="preserve">Proven ability to lead a team of </w:t>
      </w:r>
      <w:r w:rsidR="00405C18" w:rsidRPr="004F3A9F">
        <w:rPr>
          <w:rFonts w:ascii="Century Gothic" w:eastAsia="Century Gothic" w:hAnsi="Century Gothic" w:cs="Century Gothic"/>
          <w:b/>
          <w:bCs/>
          <w:sz w:val="22"/>
          <w:szCs w:val="22"/>
        </w:rPr>
        <w:t>100</w:t>
      </w:r>
      <w:r w:rsidR="004D297D" w:rsidRPr="004F3A9F">
        <w:rPr>
          <w:rFonts w:ascii="Century Gothic" w:eastAsia="Century Gothic" w:hAnsi="Century Gothic" w:cs="Century Gothic"/>
          <w:b/>
          <w:bCs/>
          <w:sz w:val="22"/>
          <w:szCs w:val="22"/>
        </w:rPr>
        <w:t>+</w:t>
      </w:r>
      <w:r w:rsidRPr="004F3A9F">
        <w:rPr>
          <w:rFonts w:ascii="Century Gothic" w:eastAsia="Century Gothic" w:hAnsi="Century Gothic" w:cs="Century Gothic"/>
          <w:b/>
          <w:bCs/>
          <w:sz w:val="22"/>
          <w:szCs w:val="22"/>
        </w:rPr>
        <w:t xml:space="preserve"> </w:t>
      </w:r>
      <w:r w:rsidR="00272868" w:rsidRPr="004F3A9F">
        <w:rPr>
          <w:rFonts w:ascii="Century Gothic" w:eastAsia="Century Gothic" w:hAnsi="Century Gothic" w:cs="Century Gothic"/>
          <w:b/>
          <w:bCs/>
          <w:sz w:val="22"/>
          <w:szCs w:val="22"/>
        </w:rPr>
        <w:t>individuals</w:t>
      </w:r>
      <w:r w:rsidR="00272868">
        <w:rPr>
          <w:rFonts w:ascii="Century Gothic" w:eastAsia="Century Gothic" w:hAnsi="Century Gothic" w:cs="Century Gothic"/>
          <w:sz w:val="22"/>
          <w:szCs w:val="22"/>
        </w:rPr>
        <w:t xml:space="preserve"> </w:t>
      </w:r>
      <w:r w:rsidRPr="009C4B86">
        <w:rPr>
          <w:rFonts w:ascii="Century Gothic" w:eastAsia="Century Gothic" w:hAnsi="Century Gothic" w:cs="Century Gothic"/>
          <w:sz w:val="22"/>
          <w:szCs w:val="22"/>
        </w:rPr>
        <w:t xml:space="preserve">as a senior manager, skilled in </w:t>
      </w:r>
      <w:r w:rsidRPr="004F3A9F">
        <w:rPr>
          <w:rFonts w:ascii="Century Gothic" w:eastAsia="Century Gothic" w:hAnsi="Century Gothic" w:cs="Century Gothic"/>
          <w:b/>
          <w:bCs/>
          <w:sz w:val="22"/>
          <w:szCs w:val="22"/>
        </w:rPr>
        <w:t>task allocation</w:t>
      </w:r>
      <w:r w:rsidRPr="009C4B86">
        <w:rPr>
          <w:rFonts w:ascii="Century Gothic" w:eastAsia="Century Gothic" w:hAnsi="Century Gothic" w:cs="Century Gothic"/>
          <w:sz w:val="22"/>
          <w:szCs w:val="22"/>
        </w:rPr>
        <w:t xml:space="preserve">, </w:t>
      </w:r>
      <w:r w:rsidRPr="004F3A9F">
        <w:rPr>
          <w:rFonts w:ascii="Century Gothic" w:eastAsia="Century Gothic" w:hAnsi="Century Gothic" w:cs="Century Gothic"/>
          <w:b/>
          <w:bCs/>
          <w:sz w:val="22"/>
          <w:szCs w:val="22"/>
        </w:rPr>
        <w:t>training</w:t>
      </w:r>
      <w:r w:rsidRPr="009C4B86">
        <w:rPr>
          <w:rFonts w:ascii="Century Gothic" w:eastAsia="Century Gothic" w:hAnsi="Century Gothic" w:cs="Century Gothic"/>
          <w:sz w:val="22"/>
          <w:szCs w:val="22"/>
        </w:rPr>
        <w:t xml:space="preserve">, </w:t>
      </w:r>
      <w:r w:rsidRPr="004F3A9F">
        <w:rPr>
          <w:rFonts w:ascii="Century Gothic" w:eastAsia="Century Gothic" w:hAnsi="Century Gothic" w:cs="Century Gothic"/>
          <w:b/>
          <w:bCs/>
          <w:sz w:val="22"/>
          <w:szCs w:val="22"/>
        </w:rPr>
        <w:t>policy implementation</w:t>
      </w:r>
      <w:r w:rsidRPr="009C4B86">
        <w:rPr>
          <w:rFonts w:ascii="Century Gothic" w:eastAsia="Century Gothic" w:hAnsi="Century Gothic" w:cs="Century Gothic"/>
          <w:sz w:val="22"/>
          <w:szCs w:val="22"/>
        </w:rPr>
        <w:t xml:space="preserve">, and </w:t>
      </w:r>
      <w:r w:rsidRPr="004F3A9F">
        <w:rPr>
          <w:rFonts w:ascii="Century Gothic" w:eastAsia="Century Gothic" w:hAnsi="Century Gothic" w:cs="Century Gothic"/>
          <w:b/>
          <w:bCs/>
          <w:sz w:val="22"/>
          <w:szCs w:val="22"/>
        </w:rPr>
        <w:t>problem resolution</w:t>
      </w:r>
      <w:r w:rsidRPr="009C4B86">
        <w:rPr>
          <w:rFonts w:ascii="Century Gothic" w:eastAsia="Century Gothic" w:hAnsi="Century Gothic" w:cs="Century Gothic"/>
          <w:sz w:val="22"/>
          <w:szCs w:val="22"/>
        </w:rPr>
        <w:t>. Assessed team performance, recommended personnel actions, and motivated peak productivity and performance.</w:t>
      </w:r>
    </w:p>
    <w:p w14:paraId="14E151A2" w14:textId="561607EC" w:rsidR="00CB1BB4" w:rsidRPr="00EC091C" w:rsidRDefault="00CB1BB4"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 xml:space="preserve">PROJECT MANAGER | INDIAN ARMY | </w:t>
      </w:r>
      <w:r w:rsidR="00776EA0" w:rsidRPr="00EC091C">
        <w:rPr>
          <w:rFonts w:ascii="Century Gothic" w:eastAsia="Century Gothic" w:hAnsi="Century Gothic" w:cs="Century Gothic"/>
          <w:b/>
          <w:bCs/>
          <w:color w:val="4F81BD" w:themeColor="accent1"/>
          <w:sz w:val="22"/>
          <w:szCs w:val="22"/>
          <w:u w:val="single"/>
        </w:rPr>
        <w:t>OCT</w:t>
      </w:r>
      <w:r w:rsidRPr="00EC091C">
        <w:rPr>
          <w:rFonts w:ascii="Century Gothic" w:eastAsia="Century Gothic" w:hAnsi="Century Gothic" w:cs="Century Gothic"/>
          <w:b/>
          <w:bCs/>
          <w:color w:val="4F81BD" w:themeColor="accent1"/>
          <w:sz w:val="22"/>
          <w:szCs w:val="22"/>
          <w:u w:val="single"/>
        </w:rPr>
        <w:t xml:space="preserve"> </w:t>
      </w:r>
      <w:r w:rsidR="00776EA0" w:rsidRPr="00EC091C">
        <w:rPr>
          <w:rFonts w:ascii="Century Gothic" w:eastAsia="Century Gothic" w:hAnsi="Century Gothic" w:cs="Century Gothic"/>
          <w:b/>
          <w:bCs/>
          <w:color w:val="4F81BD" w:themeColor="accent1"/>
          <w:sz w:val="22"/>
          <w:szCs w:val="22"/>
          <w:u w:val="single"/>
        </w:rPr>
        <w:t>20</w:t>
      </w:r>
      <w:r w:rsidRPr="00EC091C">
        <w:rPr>
          <w:rFonts w:ascii="Century Gothic" w:eastAsia="Century Gothic" w:hAnsi="Century Gothic" w:cs="Century Gothic"/>
          <w:b/>
          <w:bCs/>
          <w:color w:val="4F81BD" w:themeColor="accent1"/>
          <w:sz w:val="22"/>
          <w:szCs w:val="22"/>
          <w:u w:val="single"/>
        </w:rPr>
        <w:t xml:space="preserve"> – </w:t>
      </w:r>
      <w:r w:rsidR="00776EA0" w:rsidRPr="00EC091C">
        <w:rPr>
          <w:rFonts w:ascii="Century Gothic" w:eastAsia="Century Gothic" w:hAnsi="Century Gothic" w:cs="Century Gothic"/>
          <w:b/>
          <w:bCs/>
          <w:color w:val="4F81BD" w:themeColor="accent1"/>
          <w:sz w:val="22"/>
          <w:szCs w:val="22"/>
          <w:u w:val="single"/>
        </w:rPr>
        <w:t>MAR 23</w:t>
      </w:r>
      <w:r w:rsidR="009C6DC4" w:rsidRPr="00EC091C">
        <w:rPr>
          <w:rFonts w:ascii="Century Gothic" w:eastAsia="Century Gothic" w:hAnsi="Century Gothic" w:cs="Century Gothic"/>
          <w:color w:val="4F81BD" w:themeColor="accent1"/>
          <w:sz w:val="22"/>
          <w:szCs w:val="22"/>
        </w:rPr>
        <w:t>.</w:t>
      </w:r>
    </w:p>
    <w:p w14:paraId="6D02E7A9" w14:textId="6656EBBC" w:rsidR="00493649" w:rsidRPr="00C7753C" w:rsidRDefault="00C7753C"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C7753C">
        <w:rPr>
          <w:rFonts w:ascii="Century Gothic" w:eastAsia="Century Gothic" w:hAnsi="Century Gothic" w:cs="Century Gothic"/>
          <w:sz w:val="22"/>
          <w:szCs w:val="22"/>
        </w:rPr>
        <w:t xml:space="preserve">Successfully led a </w:t>
      </w:r>
      <w:r w:rsidR="009A31F9" w:rsidRPr="00326B8F">
        <w:rPr>
          <w:rFonts w:ascii="Century Gothic" w:eastAsia="Century Gothic" w:hAnsi="Century Gothic" w:cs="Century Gothic"/>
          <w:b/>
          <w:bCs/>
          <w:sz w:val="22"/>
          <w:szCs w:val="22"/>
        </w:rPr>
        <w:t>team</w:t>
      </w:r>
      <w:r w:rsidRPr="00326B8F">
        <w:rPr>
          <w:rFonts w:ascii="Century Gothic" w:eastAsia="Century Gothic" w:hAnsi="Century Gothic" w:cs="Century Gothic"/>
          <w:b/>
          <w:bCs/>
          <w:sz w:val="22"/>
          <w:szCs w:val="22"/>
        </w:rPr>
        <w:t xml:space="preserve"> of </w:t>
      </w:r>
      <w:r w:rsidR="00A50CA9" w:rsidRPr="00326B8F">
        <w:rPr>
          <w:rFonts w:ascii="Century Gothic" w:eastAsia="Century Gothic" w:hAnsi="Century Gothic" w:cs="Century Gothic"/>
          <w:b/>
          <w:bCs/>
          <w:sz w:val="22"/>
          <w:szCs w:val="22"/>
        </w:rPr>
        <w:t>98</w:t>
      </w:r>
      <w:r w:rsidRPr="00C7753C">
        <w:rPr>
          <w:rFonts w:ascii="Century Gothic" w:eastAsia="Century Gothic" w:hAnsi="Century Gothic" w:cs="Century Gothic"/>
          <w:sz w:val="22"/>
          <w:szCs w:val="22"/>
        </w:rPr>
        <w:t xml:space="preserve"> technical professionals </w:t>
      </w:r>
      <w:r w:rsidR="00493649">
        <w:rPr>
          <w:rFonts w:ascii="Century Gothic" w:eastAsia="Century Gothic" w:hAnsi="Century Gothic" w:cs="Century Gothic"/>
          <w:sz w:val="22"/>
          <w:szCs w:val="22"/>
        </w:rPr>
        <w:t xml:space="preserve">while managing </w:t>
      </w:r>
      <w:r w:rsidR="00493649" w:rsidRPr="001A5E2B">
        <w:rPr>
          <w:rFonts w:ascii="Century Gothic" w:eastAsia="Century Gothic" w:hAnsi="Century Gothic" w:cs="Century Gothic"/>
          <w:sz w:val="22"/>
          <w:szCs w:val="22"/>
        </w:rPr>
        <w:t>daily operations, preventive, corrective and scheduled maintenance of</w:t>
      </w:r>
      <w:r w:rsidR="00493649">
        <w:rPr>
          <w:rFonts w:ascii="Century Gothic" w:eastAsia="Century Gothic" w:hAnsi="Century Gothic" w:cs="Century Gothic"/>
          <w:sz w:val="22"/>
          <w:szCs w:val="22"/>
        </w:rPr>
        <w:t xml:space="preserve"> </w:t>
      </w:r>
      <w:r w:rsidR="00A50CA9" w:rsidRPr="00326B8F">
        <w:rPr>
          <w:rFonts w:ascii="Century Gothic" w:eastAsia="Century Gothic" w:hAnsi="Century Gothic" w:cs="Century Gothic"/>
          <w:b/>
          <w:bCs/>
          <w:sz w:val="22"/>
          <w:szCs w:val="22"/>
        </w:rPr>
        <w:t>150+</w:t>
      </w:r>
      <w:r w:rsidR="00A50CA9">
        <w:rPr>
          <w:rFonts w:ascii="Century Gothic" w:eastAsia="Century Gothic" w:hAnsi="Century Gothic" w:cs="Century Gothic"/>
          <w:sz w:val="22"/>
          <w:szCs w:val="22"/>
        </w:rPr>
        <w:t xml:space="preserve"> </w:t>
      </w:r>
      <w:r w:rsidR="00493649" w:rsidRPr="001A5E2B">
        <w:rPr>
          <w:rFonts w:ascii="Century Gothic" w:eastAsia="Century Gothic" w:hAnsi="Century Gothic" w:cs="Century Gothic"/>
          <w:sz w:val="22"/>
          <w:szCs w:val="22"/>
        </w:rPr>
        <w:t xml:space="preserve">strategic defense vehicles, weapon systems and equipment worth over </w:t>
      </w:r>
      <w:r w:rsidR="00493649" w:rsidRPr="003C18C2">
        <w:rPr>
          <w:rFonts w:ascii="Century Gothic" w:eastAsia="Century Gothic" w:hAnsi="Century Gothic" w:cs="Century Gothic"/>
          <w:b/>
          <w:bCs/>
          <w:sz w:val="22"/>
          <w:szCs w:val="22"/>
        </w:rPr>
        <w:t xml:space="preserve">INR </w:t>
      </w:r>
      <w:r w:rsidR="00015899" w:rsidRPr="003C18C2">
        <w:rPr>
          <w:rFonts w:ascii="Century Gothic" w:eastAsia="Century Gothic" w:hAnsi="Century Gothic" w:cs="Century Gothic"/>
          <w:b/>
          <w:bCs/>
          <w:sz w:val="22"/>
          <w:szCs w:val="22"/>
        </w:rPr>
        <w:t>200</w:t>
      </w:r>
      <w:r w:rsidR="00493649" w:rsidRPr="003C18C2">
        <w:rPr>
          <w:rFonts w:ascii="Century Gothic" w:eastAsia="Century Gothic" w:hAnsi="Century Gothic" w:cs="Century Gothic"/>
          <w:b/>
          <w:bCs/>
          <w:sz w:val="22"/>
          <w:szCs w:val="22"/>
        </w:rPr>
        <w:t xml:space="preserve"> crore</w:t>
      </w:r>
      <w:r w:rsidR="00015899" w:rsidRPr="003C18C2">
        <w:rPr>
          <w:rFonts w:ascii="Century Gothic" w:eastAsia="Century Gothic" w:hAnsi="Century Gothic" w:cs="Century Gothic"/>
          <w:b/>
          <w:bCs/>
          <w:sz w:val="22"/>
          <w:szCs w:val="22"/>
        </w:rPr>
        <w:t>s</w:t>
      </w:r>
      <w:r w:rsidR="00493649" w:rsidRPr="001A5E2B">
        <w:rPr>
          <w:rFonts w:ascii="Century Gothic" w:eastAsia="Century Gothic" w:hAnsi="Century Gothic" w:cs="Century Gothic"/>
          <w:sz w:val="22"/>
          <w:szCs w:val="22"/>
        </w:rPr>
        <w:t xml:space="preserve"> ensuring </w:t>
      </w:r>
      <w:r w:rsidR="00015899" w:rsidRPr="003C18C2">
        <w:rPr>
          <w:rFonts w:ascii="Century Gothic" w:eastAsia="Century Gothic" w:hAnsi="Century Gothic" w:cs="Century Gothic"/>
          <w:b/>
          <w:bCs/>
          <w:sz w:val="22"/>
          <w:szCs w:val="22"/>
        </w:rPr>
        <w:t>9</w:t>
      </w:r>
      <w:r w:rsidR="00DF5D28" w:rsidRPr="003C18C2">
        <w:rPr>
          <w:rFonts w:ascii="Century Gothic" w:eastAsia="Century Gothic" w:hAnsi="Century Gothic" w:cs="Century Gothic"/>
          <w:b/>
          <w:bCs/>
          <w:sz w:val="22"/>
          <w:szCs w:val="22"/>
        </w:rPr>
        <w:t>5</w:t>
      </w:r>
      <w:r w:rsidR="00493649" w:rsidRPr="003C18C2">
        <w:rPr>
          <w:rFonts w:ascii="Century Gothic" w:eastAsia="Century Gothic" w:hAnsi="Century Gothic" w:cs="Century Gothic"/>
          <w:b/>
          <w:bCs/>
          <w:sz w:val="22"/>
          <w:szCs w:val="22"/>
        </w:rPr>
        <w:t>%</w:t>
      </w:r>
      <w:r w:rsidR="00493649" w:rsidRPr="00AB1111">
        <w:rPr>
          <w:rFonts w:ascii="Century Gothic" w:eastAsia="Century Gothic" w:hAnsi="Century Gothic" w:cs="Century Gothic"/>
          <w:b/>
          <w:bCs/>
          <w:sz w:val="22"/>
          <w:szCs w:val="22"/>
        </w:rPr>
        <w:t xml:space="preserve"> </w:t>
      </w:r>
      <w:r w:rsidR="00AB1111" w:rsidRPr="00AB1111">
        <w:rPr>
          <w:rFonts w:ascii="Century Gothic" w:eastAsia="Century Gothic" w:hAnsi="Century Gothic" w:cs="Century Gothic"/>
          <w:b/>
          <w:bCs/>
          <w:sz w:val="22"/>
          <w:szCs w:val="22"/>
        </w:rPr>
        <w:t>operational readiness</w:t>
      </w:r>
      <w:r w:rsidR="00AB1111">
        <w:rPr>
          <w:rFonts w:ascii="Century Gothic" w:eastAsia="Century Gothic" w:hAnsi="Century Gothic" w:cs="Century Gothic"/>
          <w:sz w:val="22"/>
          <w:szCs w:val="22"/>
        </w:rPr>
        <w:t xml:space="preserve"> </w:t>
      </w:r>
      <w:r w:rsidR="00015899">
        <w:rPr>
          <w:rFonts w:ascii="Century Gothic" w:eastAsia="Century Gothic" w:hAnsi="Century Gothic" w:cs="Century Gothic"/>
          <w:sz w:val="22"/>
          <w:szCs w:val="22"/>
        </w:rPr>
        <w:t>state</w:t>
      </w:r>
      <w:r w:rsidR="00493649" w:rsidRPr="001A5E2B">
        <w:rPr>
          <w:rFonts w:ascii="Century Gothic" w:eastAsia="Century Gothic" w:hAnsi="Century Gothic" w:cs="Century Gothic"/>
          <w:sz w:val="22"/>
          <w:szCs w:val="22"/>
        </w:rPr>
        <w:t>.</w:t>
      </w:r>
    </w:p>
    <w:p w14:paraId="0B176664" w14:textId="7E2D363D" w:rsidR="00C7753C" w:rsidRPr="00C7753C" w:rsidRDefault="00C7753C"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6D4708" w:rsidRPr="00770E44">
        <w:rPr>
          <w:rFonts w:ascii="Century Gothic" w:eastAsia="Century Gothic" w:hAnsi="Century Gothic" w:cs="Century Gothic"/>
          <w:sz w:val="22"/>
          <w:szCs w:val="22"/>
        </w:rPr>
        <w:t xml:space="preserve">Spearheaded the adoption of </w:t>
      </w:r>
      <w:r w:rsidR="006D4708" w:rsidRPr="00FA0C2A">
        <w:rPr>
          <w:rFonts w:ascii="Century Gothic" w:eastAsia="Century Gothic" w:hAnsi="Century Gothic" w:cs="Century Gothic"/>
          <w:b/>
          <w:bCs/>
          <w:sz w:val="22"/>
          <w:szCs w:val="22"/>
        </w:rPr>
        <w:t>Agile methodologies</w:t>
      </w:r>
      <w:r w:rsidR="006D4708" w:rsidRPr="00770E44">
        <w:rPr>
          <w:rFonts w:ascii="Century Gothic" w:eastAsia="Century Gothic" w:hAnsi="Century Gothic" w:cs="Century Gothic"/>
          <w:sz w:val="22"/>
          <w:szCs w:val="22"/>
        </w:rPr>
        <w:t xml:space="preserve">, particularly Scrum, across the organization. Established </w:t>
      </w:r>
      <w:r w:rsidR="006D4708" w:rsidRPr="00326B8F">
        <w:rPr>
          <w:rFonts w:ascii="Century Gothic" w:eastAsia="Century Gothic" w:hAnsi="Century Gothic" w:cs="Century Gothic"/>
          <w:b/>
          <w:bCs/>
          <w:sz w:val="22"/>
          <w:szCs w:val="22"/>
        </w:rPr>
        <w:t>Agile practices</w:t>
      </w:r>
      <w:r w:rsidR="006D4708" w:rsidRPr="00770E44">
        <w:rPr>
          <w:rFonts w:ascii="Century Gothic" w:eastAsia="Century Gothic" w:hAnsi="Century Gothic" w:cs="Century Gothic"/>
          <w:sz w:val="22"/>
          <w:szCs w:val="22"/>
        </w:rPr>
        <w:t xml:space="preserve">, </w:t>
      </w:r>
      <w:r w:rsidR="006D4708" w:rsidRPr="00326B8F">
        <w:rPr>
          <w:rFonts w:ascii="Century Gothic" w:eastAsia="Century Gothic" w:hAnsi="Century Gothic" w:cs="Century Gothic"/>
          <w:b/>
          <w:bCs/>
          <w:sz w:val="22"/>
          <w:szCs w:val="22"/>
        </w:rPr>
        <w:t>trained teams</w:t>
      </w:r>
      <w:r w:rsidR="006D4708" w:rsidRPr="00770E44">
        <w:rPr>
          <w:rFonts w:ascii="Century Gothic" w:eastAsia="Century Gothic" w:hAnsi="Century Gothic" w:cs="Century Gothic"/>
          <w:sz w:val="22"/>
          <w:szCs w:val="22"/>
        </w:rPr>
        <w:t xml:space="preserve">, and </w:t>
      </w:r>
      <w:r w:rsidR="006D4708" w:rsidRPr="00326B8F">
        <w:rPr>
          <w:rFonts w:ascii="Century Gothic" w:eastAsia="Century Gothic" w:hAnsi="Century Gothic" w:cs="Century Gothic"/>
          <w:b/>
          <w:bCs/>
          <w:sz w:val="22"/>
          <w:szCs w:val="22"/>
        </w:rPr>
        <w:t>coached stakeholders</w:t>
      </w:r>
      <w:r w:rsidR="006D4708" w:rsidRPr="00770E44">
        <w:rPr>
          <w:rFonts w:ascii="Century Gothic" w:eastAsia="Century Gothic" w:hAnsi="Century Gothic" w:cs="Century Gothic"/>
          <w:sz w:val="22"/>
          <w:szCs w:val="22"/>
        </w:rPr>
        <w:t xml:space="preserve">, resulting in </w:t>
      </w:r>
      <w:r w:rsidR="006D4708" w:rsidRPr="00D52B53">
        <w:rPr>
          <w:rFonts w:ascii="Century Gothic" w:eastAsia="Century Gothic" w:hAnsi="Century Gothic" w:cs="Century Gothic"/>
          <w:b/>
          <w:bCs/>
          <w:sz w:val="22"/>
          <w:szCs w:val="22"/>
        </w:rPr>
        <w:t xml:space="preserve">improved project efficiency </w:t>
      </w:r>
      <w:r w:rsidR="00326B8F" w:rsidRPr="00D52B53">
        <w:rPr>
          <w:rFonts w:ascii="Century Gothic" w:eastAsia="Century Gothic" w:hAnsi="Century Gothic" w:cs="Century Gothic"/>
          <w:b/>
          <w:bCs/>
          <w:sz w:val="22"/>
          <w:szCs w:val="22"/>
        </w:rPr>
        <w:t xml:space="preserve">by </w:t>
      </w:r>
      <w:r w:rsidR="00D52B53" w:rsidRPr="00D52B53">
        <w:rPr>
          <w:rFonts w:ascii="Century Gothic" w:eastAsia="Century Gothic" w:hAnsi="Century Gothic" w:cs="Century Gothic"/>
          <w:b/>
          <w:bCs/>
          <w:sz w:val="22"/>
          <w:szCs w:val="22"/>
        </w:rPr>
        <w:t xml:space="preserve">25% </w:t>
      </w:r>
      <w:r w:rsidR="006D4708" w:rsidRPr="00770E44">
        <w:rPr>
          <w:rFonts w:ascii="Century Gothic" w:eastAsia="Century Gothic" w:hAnsi="Century Gothic" w:cs="Century Gothic"/>
          <w:sz w:val="22"/>
          <w:szCs w:val="22"/>
        </w:rPr>
        <w:t>and alignment with business goals.</w:t>
      </w:r>
    </w:p>
    <w:p w14:paraId="1BBFB4BD" w14:textId="62A12818" w:rsidR="00C7753C" w:rsidRPr="00C7753C" w:rsidRDefault="00C7753C"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18628F" w:rsidRPr="0018628F">
        <w:rPr>
          <w:rFonts w:ascii="Century Gothic" w:eastAsia="Century Gothic" w:hAnsi="Century Gothic" w:cs="Century Gothic"/>
          <w:sz w:val="22"/>
          <w:szCs w:val="22"/>
        </w:rPr>
        <w:t>Established strong relationships with clients and internal stakeholders, ensuring clear communication, alignment of expectations, and swift issue resolution. Regularly presented project progress, milestones, and roadmaps to executive leadership.</w:t>
      </w:r>
    </w:p>
    <w:p w14:paraId="53698738" w14:textId="6B5FE34B" w:rsidR="00CB1BB4" w:rsidRDefault="005C6104"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5C6104">
        <w:rPr>
          <w:rFonts w:ascii="Century Gothic" w:eastAsia="Century Gothic" w:hAnsi="Century Gothic" w:cs="Century Gothic"/>
          <w:sz w:val="22"/>
          <w:szCs w:val="22"/>
        </w:rPr>
        <w:t xml:space="preserve">Achieved </w:t>
      </w:r>
      <w:r w:rsidRPr="003C18C2">
        <w:rPr>
          <w:rFonts w:ascii="Century Gothic" w:eastAsia="Century Gothic" w:hAnsi="Century Gothic" w:cs="Century Gothic"/>
          <w:b/>
          <w:bCs/>
          <w:sz w:val="22"/>
          <w:szCs w:val="22"/>
        </w:rPr>
        <w:t>~</w:t>
      </w:r>
      <w:r w:rsidR="002B46D6">
        <w:rPr>
          <w:rFonts w:ascii="Century Gothic" w:eastAsia="Century Gothic" w:hAnsi="Century Gothic" w:cs="Century Gothic"/>
          <w:b/>
          <w:bCs/>
          <w:sz w:val="22"/>
          <w:szCs w:val="22"/>
        </w:rPr>
        <w:t>30</w:t>
      </w:r>
      <w:r w:rsidRPr="003C18C2">
        <w:rPr>
          <w:rFonts w:ascii="Century Gothic" w:eastAsia="Century Gothic" w:hAnsi="Century Gothic" w:cs="Century Gothic"/>
          <w:b/>
          <w:bCs/>
          <w:sz w:val="22"/>
          <w:szCs w:val="22"/>
        </w:rPr>
        <w:t>%</w:t>
      </w:r>
      <w:r w:rsidRPr="005C6104">
        <w:rPr>
          <w:rFonts w:ascii="Century Gothic" w:eastAsia="Century Gothic" w:hAnsi="Century Gothic" w:cs="Century Gothic"/>
          <w:sz w:val="22"/>
          <w:szCs w:val="22"/>
        </w:rPr>
        <w:t xml:space="preserve"> reduction in </w:t>
      </w:r>
      <w:r>
        <w:rPr>
          <w:rFonts w:ascii="Century Gothic" w:eastAsia="Century Gothic" w:hAnsi="Century Gothic" w:cs="Century Gothic"/>
          <w:sz w:val="22"/>
          <w:szCs w:val="22"/>
        </w:rPr>
        <w:t xml:space="preserve">dead </w:t>
      </w:r>
      <w:r w:rsidRPr="005C6104">
        <w:rPr>
          <w:rFonts w:ascii="Century Gothic" w:eastAsia="Century Gothic" w:hAnsi="Century Gothic" w:cs="Century Gothic"/>
          <w:sz w:val="22"/>
          <w:szCs w:val="22"/>
        </w:rPr>
        <w:t xml:space="preserve">inventory through </w:t>
      </w:r>
      <w:r w:rsidRPr="009B3E8A">
        <w:rPr>
          <w:rFonts w:ascii="Century Gothic" w:eastAsia="Century Gothic" w:hAnsi="Century Gothic" w:cs="Century Gothic"/>
          <w:b/>
          <w:bCs/>
          <w:sz w:val="22"/>
          <w:szCs w:val="22"/>
        </w:rPr>
        <w:t>ABC</w:t>
      </w:r>
      <w:r w:rsidRPr="005C6104">
        <w:rPr>
          <w:rFonts w:ascii="Century Gothic" w:eastAsia="Century Gothic" w:hAnsi="Century Gothic" w:cs="Century Gothic"/>
          <w:sz w:val="22"/>
          <w:szCs w:val="22"/>
        </w:rPr>
        <w:t xml:space="preserve">, </w:t>
      </w:r>
      <w:r w:rsidRPr="009B3E8A">
        <w:rPr>
          <w:rFonts w:ascii="Century Gothic" w:eastAsia="Century Gothic" w:hAnsi="Century Gothic" w:cs="Century Gothic"/>
          <w:b/>
          <w:bCs/>
          <w:sz w:val="22"/>
          <w:szCs w:val="22"/>
        </w:rPr>
        <w:t>VED</w:t>
      </w:r>
      <w:r w:rsidRPr="005C6104">
        <w:rPr>
          <w:rFonts w:ascii="Century Gothic" w:eastAsia="Century Gothic" w:hAnsi="Century Gothic" w:cs="Century Gothic"/>
          <w:sz w:val="22"/>
          <w:szCs w:val="22"/>
        </w:rPr>
        <w:t xml:space="preserve"> and </w:t>
      </w:r>
      <w:r w:rsidRPr="009B3E8A">
        <w:rPr>
          <w:rFonts w:ascii="Century Gothic" w:eastAsia="Century Gothic" w:hAnsi="Century Gothic" w:cs="Century Gothic"/>
          <w:b/>
          <w:bCs/>
          <w:sz w:val="22"/>
          <w:szCs w:val="22"/>
        </w:rPr>
        <w:t>FN</w:t>
      </w:r>
      <w:r w:rsidR="009B3E8A" w:rsidRPr="009B3E8A">
        <w:rPr>
          <w:rFonts w:ascii="Century Gothic" w:eastAsia="Century Gothic" w:hAnsi="Century Gothic" w:cs="Century Gothic"/>
          <w:b/>
          <w:bCs/>
          <w:sz w:val="22"/>
          <w:szCs w:val="22"/>
        </w:rPr>
        <w:t>S</w:t>
      </w:r>
      <w:r w:rsidRPr="005C6104">
        <w:rPr>
          <w:rFonts w:ascii="Century Gothic" w:eastAsia="Century Gothic" w:hAnsi="Century Gothic" w:cs="Century Gothic"/>
          <w:sz w:val="22"/>
          <w:szCs w:val="22"/>
        </w:rPr>
        <w:t xml:space="preserve"> </w:t>
      </w:r>
      <w:r w:rsidRPr="00D52B53">
        <w:rPr>
          <w:rFonts w:ascii="Century Gothic" w:eastAsia="Century Gothic" w:hAnsi="Century Gothic" w:cs="Century Gothic"/>
          <w:b/>
          <w:bCs/>
          <w:sz w:val="22"/>
          <w:szCs w:val="22"/>
        </w:rPr>
        <w:t>analysis</w:t>
      </w:r>
      <w:r>
        <w:rPr>
          <w:rFonts w:ascii="Century Gothic" w:eastAsia="Century Gothic" w:hAnsi="Century Gothic" w:cs="Century Gothic"/>
          <w:sz w:val="22"/>
          <w:szCs w:val="22"/>
        </w:rPr>
        <w:t>.</w:t>
      </w:r>
    </w:p>
    <w:p w14:paraId="3BEAAB23" w14:textId="22C099A9" w:rsidR="00BC57C3" w:rsidRPr="00EC091C" w:rsidRDefault="00BC57C3"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OPERATIONS MANAGER | INDIAN ARMY | MAR 19 – SEP 20</w:t>
      </w:r>
      <w:r w:rsidR="009C6DC4" w:rsidRPr="00EC091C">
        <w:rPr>
          <w:rFonts w:ascii="Century Gothic" w:eastAsia="Century Gothic" w:hAnsi="Century Gothic" w:cs="Century Gothic"/>
          <w:color w:val="4F81BD" w:themeColor="accent1"/>
          <w:sz w:val="22"/>
          <w:szCs w:val="22"/>
        </w:rPr>
        <w:t>.</w:t>
      </w:r>
    </w:p>
    <w:p w14:paraId="4E24434A" w14:textId="595C4514" w:rsidR="00BC57C3" w:rsidRPr="00BC57C3" w:rsidRDefault="00BC57C3"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Successfully led</w:t>
      </w:r>
      <w:r w:rsidRPr="00BC57C3">
        <w:rPr>
          <w:rFonts w:ascii="Century Gothic" w:eastAsia="Century Gothic" w:hAnsi="Century Gothic" w:cs="Century Gothic"/>
          <w:sz w:val="22"/>
          <w:szCs w:val="22"/>
        </w:rPr>
        <w:t xml:space="preserve"> a team </w:t>
      </w:r>
      <w:r w:rsidR="00D52B53">
        <w:rPr>
          <w:rFonts w:ascii="Century Gothic" w:eastAsia="Century Gothic" w:hAnsi="Century Gothic" w:cs="Century Gothic"/>
          <w:sz w:val="22"/>
          <w:szCs w:val="22"/>
        </w:rPr>
        <w:t xml:space="preserve">comprising </w:t>
      </w:r>
      <w:r w:rsidRPr="00BC57C3">
        <w:rPr>
          <w:rFonts w:ascii="Century Gothic" w:eastAsia="Century Gothic" w:hAnsi="Century Gothic" w:cs="Century Gothic"/>
          <w:sz w:val="22"/>
          <w:szCs w:val="22"/>
        </w:rPr>
        <w:t xml:space="preserve">of </w:t>
      </w:r>
      <w:r w:rsidRPr="009B3E8A">
        <w:rPr>
          <w:rFonts w:ascii="Century Gothic" w:eastAsia="Century Gothic" w:hAnsi="Century Gothic" w:cs="Century Gothic"/>
          <w:b/>
          <w:bCs/>
          <w:sz w:val="22"/>
          <w:szCs w:val="22"/>
        </w:rPr>
        <w:t xml:space="preserve">10 technical supervisors </w:t>
      </w:r>
      <w:r w:rsidRPr="009B3E8A">
        <w:rPr>
          <w:rFonts w:ascii="Century Gothic" w:eastAsia="Century Gothic" w:hAnsi="Century Gothic" w:cs="Century Gothic"/>
          <w:sz w:val="22"/>
          <w:szCs w:val="22"/>
        </w:rPr>
        <w:t>and</w:t>
      </w:r>
      <w:r w:rsidRPr="009B3E8A">
        <w:rPr>
          <w:rFonts w:ascii="Century Gothic" w:eastAsia="Century Gothic" w:hAnsi="Century Gothic" w:cs="Century Gothic"/>
          <w:b/>
          <w:bCs/>
          <w:sz w:val="22"/>
          <w:szCs w:val="22"/>
        </w:rPr>
        <w:t xml:space="preserve"> 80+ technical staff</w:t>
      </w:r>
      <w:r w:rsidRPr="00BC57C3">
        <w:rPr>
          <w:rFonts w:ascii="Century Gothic" w:eastAsia="Century Gothic" w:hAnsi="Century Gothic" w:cs="Century Gothic"/>
          <w:sz w:val="22"/>
          <w:szCs w:val="22"/>
        </w:rPr>
        <w:t xml:space="preserve"> to provide close maintenance coverage to </w:t>
      </w:r>
      <w:r w:rsidRPr="009B3E8A">
        <w:rPr>
          <w:rFonts w:ascii="Century Gothic" w:eastAsia="Century Gothic" w:hAnsi="Century Gothic" w:cs="Century Gothic"/>
          <w:b/>
          <w:bCs/>
          <w:sz w:val="22"/>
          <w:szCs w:val="22"/>
        </w:rPr>
        <w:t>150+</w:t>
      </w:r>
      <w:r w:rsidRPr="00BC57C3">
        <w:rPr>
          <w:rFonts w:ascii="Century Gothic" w:eastAsia="Century Gothic" w:hAnsi="Century Gothic" w:cs="Century Gothic"/>
          <w:sz w:val="22"/>
          <w:szCs w:val="22"/>
        </w:rPr>
        <w:t xml:space="preserve"> equipment, including defense vehicles, defense radars, and weapon systems (worth more than </w:t>
      </w:r>
      <w:r w:rsidRPr="009B3E8A">
        <w:rPr>
          <w:rFonts w:ascii="Century Gothic" w:eastAsia="Century Gothic" w:hAnsi="Century Gothic" w:cs="Century Gothic"/>
          <w:b/>
          <w:bCs/>
          <w:sz w:val="22"/>
          <w:szCs w:val="22"/>
        </w:rPr>
        <w:t xml:space="preserve">INR 200 </w:t>
      </w:r>
      <w:r w:rsidR="009B3E8A">
        <w:rPr>
          <w:rFonts w:ascii="Century Gothic" w:eastAsia="Century Gothic" w:hAnsi="Century Gothic" w:cs="Century Gothic"/>
          <w:b/>
          <w:bCs/>
          <w:sz w:val="22"/>
          <w:szCs w:val="22"/>
        </w:rPr>
        <w:t>c</w:t>
      </w:r>
      <w:r w:rsidRPr="009B3E8A">
        <w:rPr>
          <w:rFonts w:ascii="Century Gothic" w:eastAsia="Century Gothic" w:hAnsi="Century Gothic" w:cs="Century Gothic"/>
          <w:b/>
          <w:bCs/>
          <w:sz w:val="22"/>
          <w:szCs w:val="22"/>
        </w:rPr>
        <w:t>r</w:t>
      </w:r>
      <w:r w:rsidR="009B3E8A">
        <w:rPr>
          <w:rFonts w:ascii="Century Gothic" w:eastAsia="Century Gothic" w:hAnsi="Century Gothic" w:cs="Century Gothic"/>
          <w:b/>
          <w:bCs/>
          <w:sz w:val="22"/>
          <w:szCs w:val="22"/>
        </w:rPr>
        <w:t>ores</w:t>
      </w:r>
      <w:r w:rsidRPr="00BC57C3">
        <w:rPr>
          <w:rFonts w:ascii="Century Gothic" w:eastAsia="Century Gothic" w:hAnsi="Century Gothic" w:cs="Century Gothic"/>
          <w:sz w:val="22"/>
          <w:szCs w:val="22"/>
        </w:rPr>
        <w:t xml:space="preserve">), while maintaining </w:t>
      </w:r>
      <w:r w:rsidRPr="009B3E8A">
        <w:rPr>
          <w:rFonts w:ascii="Century Gothic" w:eastAsia="Century Gothic" w:hAnsi="Century Gothic" w:cs="Century Gothic"/>
          <w:b/>
          <w:bCs/>
          <w:sz w:val="22"/>
          <w:szCs w:val="22"/>
        </w:rPr>
        <w:t>9</w:t>
      </w:r>
      <w:r w:rsidR="00C653EF" w:rsidRPr="009B3E8A">
        <w:rPr>
          <w:rFonts w:ascii="Century Gothic" w:eastAsia="Century Gothic" w:hAnsi="Century Gothic" w:cs="Century Gothic"/>
          <w:b/>
          <w:bCs/>
          <w:sz w:val="22"/>
          <w:szCs w:val="22"/>
        </w:rPr>
        <w:t>0</w:t>
      </w:r>
      <w:r w:rsidRPr="009B3E8A">
        <w:rPr>
          <w:rFonts w:ascii="Century Gothic" w:eastAsia="Century Gothic" w:hAnsi="Century Gothic" w:cs="Century Gothic"/>
          <w:b/>
          <w:bCs/>
          <w:sz w:val="22"/>
          <w:szCs w:val="22"/>
        </w:rPr>
        <w:t>%</w:t>
      </w:r>
      <w:r w:rsidRPr="00AB1111">
        <w:rPr>
          <w:rFonts w:ascii="Century Gothic" w:eastAsia="Century Gothic" w:hAnsi="Century Gothic" w:cs="Century Gothic"/>
          <w:b/>
          <w:bCs/>
          <w:sz w:val="22"/>
          <w:szCs w:val="22"/>
        </w:rPr>
        <w:t xml:space="preserve"> serviceability</w:t>
      </w:r>
      <w:r w:rsidRPr="00BC57C3">
        <w:rPr>
          <w:rFonts w:ascii="Century Gothic" w:eastAsia="Century Gothic" w:hAnsi="Century Gothic" w:cs="Century Gothic"/>
          <w:sz w:val="22"/>
          <w:szCs w:val="22"/>
        </w:rPr>
        <w:t xml:space="preserve"> at all times.</w:t>
      </w:r>
    </w:p>
    <w:p w14:paraId="3BD27BBA" w14:textId="1F0E5939" w:rsidR="00CB1BB4" w:rsidRDefault="00BC57C3"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DE146B">
        <w:rPr>
          <w:rFonts w:ascii="Century Gothic" w:eastAsia="Century Gothic" w:hAnsi="Century Gothic" w:cs="Century Gothic"/>
          <w:sz w:val="22"/>
          <w:szCs w:val="22"/>
        </w:rPr>
        <w:t xml:space="preserve">Implemented </w:t>
      </w:r>
      <w:r w:rsidR="00734C49" w:rsidRPr="00D52B53">
        <w:rPr>
          <w:rFonts w:ascii="Century Gothic" w:eastAsia="Century Gothic" w:hAnsi="Century Gothic" w:cs="Century Gothic"/>
          <w:b/>
          <w:bCs/>
          <w:sz w:val="22"/>
          <w:szCs w:val="22"/>
        </w:rPr>
        <w:t>Automation Package</w:t>
      </w:r>
      <w:r w:rsidR="00734C49">
        <w:rPr>
          <w:rFonts w:ascii="Century Gothic" w:eastAsia="Century Gothic" w:hAnsi="Century Gothic" w:cs="Century Gothic"/>
          <w:sz w:val="22"/>
          <w:szCs w:val="22"/>
        </w:rPr>
        <w:t xml:space="preserve"> to streamline </w:t>
      </w:r>
      <w:r w:rsidR="00FE6458">
        <w:rPr>
          <w:rFonts w:ascii="Century Gothic" w:eastAsia="Century Gothic" w:hAnsi="Century Gothic" w:cs="Century Gothic"/>
          <w:sz w:val="22"/>
          <w:szCs w:val="22"/>
        </w:rPr>
        <w:t xml:space="preserve">daily </w:t>
      </w:r>
      <w:r w:rsidR="00EB3A80">
        <w:rPr>
          <w:rFonts w:ascii="Century Gothic" w:eastAsia="Century Gothic" w:hAnsi="Century Gothic" w:cs="Century Gothic"/>
          <w:sz w:val="22"/>
          <w:szCs w:val="22"/>
        </w:rPr>
        <w:t xml:space="preserve">processes to achieve </w:t>
      </w:r>
      <w:r w:rsidR="00F17D79" w:rsidRPr="00AB1111">
        <w:rPr>
          <w:rFonts w:ascii="Century Gothic" w:eastAsia="Century Gothic" w:hAnsi="Century Gothic" w:cs="Century Gothic"/>
          <w:b/>
          <w:bCs/>
          <w:sz w:val="22"/>
          <w:szCs w:val="22"/>
        </w:rPr>
        <w:t>90</w:t>
      </w:r>
      <w:r w:rsidR="00EB3A80" w:rsidRPr="00AB1111">
        <w:rPr>
          <w:rFonts w:ascii="Century Gothic" w:eastAsia="Century Gothic" w:hAnsi="Century Gothic" w:cs="Century Gothic"/>
          <w:b/>
          <w:bCs/>
          <w:sz w:val="22"/>
          <w:szCs w:val="22"/>
        </w:rPr>
        <w:t xml:space="preserve">% </w:t>
      </w:r>
      <w:r w:rsidR="00F17D79" w:rsidRPr="00AB1111">
        <w:rPr>
          <w:rFonts w:ascii="Century Gothic" w:eastAsia="Century Gothic" w:hAnsi="Century Gothic" w:cs="Century Gothic"/>
          <w:b/>
          <w:bCs/>
          <w:sz w:val="22"/>
          <w:szCs w:val="22"/>
        </w:rPr>
        <w:t>stakeholder satisfaction</w:t>
      </w:r>
      <w:r w:rsidR="00F17D79">
        <w:rPr>
          <w:rFonts w:ascii="Century Gothic" w:eastAsia="Century Gothic" w:hAnsi="Century Gothic" w:cs="Century Gothic"/>
          <w:sz w:val="22"/>
          <w:szCs w:val="22"/>
        </w:rPr>
        <w:t xml:space="preserve"> and </w:t>
      </w:r>
      <w:r w:rsidR="00793EF8" w:rsidRPr="009171AE">
        <w:rPr>
          <w:rFonts w:ascii="Century Gothic" w:eastAsia="Century Gothic" w:hAnsi="Century Gothic" w:cs="Century Gothic"/>
          <w:b/>
          <w:bCs/>
          <w:sz w:val="22"/>
          <w:szCs w:val="22"/>
        </w:rPr>
        <w:t>20</w:t>
      </w:r>
      <w:r w:rsidR="00E03830" w:rsidRPr="009171AE">
        <w:rPr>
          <w:rFonts w:ascii="Century Gothic" w:eastAsia="Century Gothic" w:hAnsi="Century Gothic" w:cs="Century Gothic"/>
          <w:b/>
          <w:bCs/>
          <w:sz w:val="22"/>
          <w:szCs w:val="22"/>
        </w:rPr>
        <w:t xml:space="preserve">% </w:t>
      </w:r>
      <w:r w:rsidR="00FE6458" w:rsidRPr="009171AE">
        <w:rPr>
          <w:rFonts w:ascii="Century Gothic" w:eastAsia="Century Gothic" w:hAnsi="Century Gothic" w:cs="Century Gothic"/>
          <w:b/>
          <w:bCs/>
          <w:sz w:val="22"/>
          <w:szCs w:val="22"/>
        </w:rPr>
        <w:t>reduction</w:t>
      </w:r>
      <w:r w:rsidR="00FE6458">
        <w:rPr>
          <w:rFonts w:ascii="Century Gothic" w:eastAsia="Century Gothic" w:hAnsi="Century Gothic" w:cs="Century Gothic"/>
          <w:sz w:val="22"/>
          <w:szCs w:val="22"/>
        </w:rPr>
        <w:t xml:space="preserve"> in </w:t>
      </w:r>
      <w:r w:rsidR="00702753">
        <w:rPr>
          <w:rFonts w:ascii="Century Gothic" w:eastAsia="Century Gothic" w:hAnsi="Century Gothic" w:cs="Century Gothic"/>
          <w:sz w:val="22"/>
          <w:szCs w:val="22"/>
        </w:rPr>
        <w:t xml:space="preserve">stationary </w:t>
      </w:r>
      <w:r w:rsidR="00C35770">
        <w:rPr>
          <w:rFonts w:ascii="Century Gothic" w:eastAsia="Century Gothic" w:hAnsi="Century Gothic" w:cs="Century Gothic"/>
          <w:sz w:val="22"/>
          <w:szCs w:val="22"/>
        </w:rPr>
        <w:t>cost</w:t>
      </w:r>
      <w:r w:rsidR="00702753">
        <w:rPr>
          <w:rFonts w:ascii="Century Gothic" w:eastAsia="Century Gothic" w:hAnsi="Century Gothic" w:cs="Century Gothic"/>
          <w:sz w:val="22"/>
          <w:szCs w:val="22"/>
        </w:rPr>
        <w:t>.</w:t>
      </w:r>
    </w:p>
    <w:p w14:paraId="59B8EE0A" w14:textId="50B5F179" w:rsidR="00B626B2" w:rsidRDefault="00E147B4"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5E38C6" w:rsidRPr="005E38C6">
        <w:rPr>
          <w:rFonts w:ascii="Century Gothic" w:eastAsia="Century Gothic" w:hAnsi="Century Gothic" w:cs="Century Gothic"/>
          <w:sz w:val="22"/>
          <w:szCs w:val="22"/>
        </w:rPr>
        <w:t xml:space="preserve">Facilitated </w:t>
      </w:r>
      <w:r w:rsidR="005E38C6" w:rsidRPr="00C35770">
        <w:rPr>
          <w:rFonts w:ascii="Century Gothic" w:eastAsia="Century Gothic" w:hAnsi="Century Gothic" w:cs="Century Gothic"/>
          <w:b/>
          <w:bCs/>
          <w:sz w:val="22"/>
          <w:szCs w:val="22"/>
        </w:rPr>
        <w:t>Scrum ceremonies</w:t>
      </w:r>
      <w:r w:rsidR="005E38C6" w:rsidRPr="005E38C6">
        <w:rPr>
          <w:rFonts w:ascii="Century Gothic" w:eastAsia="Century Gothic" w:hAnsi="Century Gothic" w:cs="Century Gothic"/>
          <w:sz w:val="22"/>
          <w:szCs w:val="22"/>
        </w:rPr>
        <w:t xml:space="preserve">, including </w:t>
      </w:r>
      <w:r w:rsidR="005E38C6" w:rsidRPr="00C35770">
        <w:rPr>
          <w:rFonts w:ascii="Century Gothic" w:eastAsia="Century Gothic" w:hAnsi="Century Gothic" w:cs="Century Gothic"/>
          <w:b/>
          <w:bCs/>
          <w:sz w:val="22"/>
          <w:szCs w:val="22"/>
        </w:rPr>
        <w:t>Daily Standups</w:t>
      </w:r>
      <w:r w:rsidR="005E38C6" w:rsidRPr="005E38C6">
        <w:rPr>
          <w:rFonts w:ascii="Century Gothic" w:eastAsia="Century Gothic" w:hAnsi="Century Gothic" w:cs="Century Gothic"/>
          <w:sz w:val="22"/>
          <w:szCs w:val="22"/>
        </w:rPr>
        <w:t xml:space="preserve">, </w:t>
      </w:r>
      <w:r w:rsidR="005E38C6" w:rsidRPr="00C35770">
        <w:rPr>
          <w:rFonts w:ascii="Century Gothic" w:eastAsia="Century Gothic" w:hAnsi="Century Gothic" w:cs="Century Gothic"/>
          <w:b/>
          <w:bCs/>
          <w:sz w:val="22"/>
          <w:szCs w:val="22"/>
        </w:rPr>
        <w:t>Sprint Planning</w:t>
      </w:r>
      <w:r w:rsidR="005E38C6" w:rsidRPr="005E38C6">
        <w:rPr>
          <w:rFonts w:ascii="Century Gothic" w:eastAsia="Century Gothic" w:hAnsi="Century Gothic" w:cs="Century Gothic"/>
          <w:sz w:val="22"/>
          <w:szCs w:val="22"/>
        </w:rPr>
        <w:t xml:space="preserve">, </w:t>
      </w:r>
      <w:r w:rsidR="005E38C6" w:rsidRPr="00C35770">
        <w:rPr>
          <w:rFonts w:ascii="Century Gothic" w:eastAsia="Century Gothic" w:hAnsi="Century Gothic" w:cs="Century Gothic"/>
          <w:b/>
          <w:bCs/>
          <w:sz w:val="22"/>
          <w:szCs w:val="22"/>
        </w:rPr>
        <w:t>Sprint Reviews</w:t>
      </w:r>
      <w:r w:rsidR="005E38C6" w:rsidRPr="005E38C6">
        <w:rPr>
          <w:rFonts w:ascii="Century Gothic" w:eastAsia="Century Gothic" w:hAnsi="Century Gothic" w:cs="Century Gothic"/>
          <w:sz w:val="22"/>
          <w:szCs w:val="22"/>
        </w:rPr>
        <w:t xml:space="preserve">, and </w:t>
      </w:r>
      <w:r w:rsidR="005E38C6" w:rsidRPr="00C35770">
        <w:rPr>
          <w:rFonts w:ascii="Century Gothic" w:eastAsia="Century Gothic" w:hAnsi="Century Gothic" w:cs="Century Gothic"/>
          <w:b/>
          <w:bCs/>
          <w:sz w:val="22"/>
          <w:szCs w:val="22"/>
        </w:rPr>
        <w:t>Sprint Retrospectives</w:t>
      </w:r>
      <w:r w:rsidR="005E38C6" w:rsidRPr="005E38C6">
        <w:rPr>
          <w:rFonts w:ascii="Century Gothic" w:eastAsia="Century Gothic" w:hAnsi="Century Gothic" w:cs="Century Gothic"/>
          <w:sz w:val="22"/>
          <w:szCs w:val="22"/>
        </w:rPr>
        <w:t>. Guided cross-functional teams in achieving sprint goals and delivering high-quality increments.</w:t>
      </w:r>
    </w:p>
    <w:p w14:paraId="2420C1AF" w14:textId="374A1B46" w:rsidR="0049120E" w:rsidRDefault="00C963E3"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Achieved </w:t>
      </w:r>
      <w:r>
        <w:rPr>
          <w:rStyle w:val="span"/>
          <w:rFonts w:ascii="Century Gothic" w:eastAsia="Century Gothic" w:hAnsi="Century Gothic" w:cs="Century Gothic"/>
          <w:sz w:val="22"/>
          <w:szCs w:val="22"/>
        </w:rPr>
        <w:t>all time-bound targets by identifyin</w:t>
      </w:r>
      <w:r w:rsidR="0049120E">
        <w:rPr>
          <w:rStyle w:val="span"/>
          <w:rFonts w:ascii="Century Gothic" w:eastAsia="Century Gothic" w:hAnsi="Century Gothic" w:cs="Century Gothic"/>
          <w:sz w:val="22"/>
          <w:szCs w:val="22"/>
        </w:rPr>
        <w:t>g</w:t>
      </w:r>
      <w:r w:rsidR="00293125">
        <w:rPr>
          <w:rStyle w:val="span"/>
          <w:rFonts w:ascii="Century Gothic" w:eastAsia="Century Gothic" w:hAnsi="Century Gothic" w:cs="Century Gothic"/>
          <w:sz w:val="22"/>
          <w:szCs w:val="22"/>
        </w:rPr>
        <w:t xml:space="preserve"> potential </w:t>
      </w:r>
      <w:r w:rsidR="00293125" w:rsidRPr="00C35770">
        <w:rPr>
          <w:rStyle w:val="span"/>
          <w:rFonts w:ascii="Century Gothic" w:eastAsia="Century Gothic" w:hAnsi="Century Gothic" w:cs="Century Gothic"/>
          <w:b/>
          <w:bCs/>
          <w:sz w:val="22"/>
          <w:szCs w:val="22"/>
        </w:rPr>
        <w:t>project risks</w:t>
      </w:r>
      <w:r w:rsidR="0049120E" w:rsidRPr="0049120E">
        <w:rPr>
          <w:rFonts w:ascii="Century Gothic" w:eastAsia="Century Gothic" w:hAnsi="Century Gothic" w:cs="Century Gothic"/>
          <w:sz w:val="22"/>
          <w:szCs w:val="22"/>
        </w:rPr>
        <w:t xml:space="preserve"> and proactively implement</w:t>
      </w:r>
      <w:r w:rsidR="0049120E">
        <w:rPr>
          <w:rFonts w:ascii="Century Gothic" w:eastAsia="Century Gothic" w:hAnsi="Century Gothic" w:cs="Century Gothic"/>
          <w:sz w:val="22"/>
          <w:szCs w:val="22"/>
        </w:rPr>
        <w:t>ing</w:t>
      </w:r>
      <w:r w:rsidR="0049120E" w:rsidRPr="0049120E">
        <w:rPr>
          <w:rFonts w:ascii="Century Gothic" w:eastAsia="Century Gothic" w:hAnsi="Century Gothic" w:cs="Century Gothic"/>
          <w:sz w:val="22"/>
          <w:szCs w:val="22"/>
        </w:rPr>
        <w:t xml:space="preserve"> mitigation strategies. </w:t>
      </w:r>
      <w:r w:rsidR="0049120E" w:rsidRPr="00C35770">
        <w:rPr>
          <w:rFonts w:ascii="Century Gothic" w:eastAsia="Century Gothic" w:hAnsi="Century Gothic" w:cs="Century Gothic"/>
          <w:b/>
          <w:bCs/>
          <w:sz w:val="22"/>
          <w:szCs w:val="22"/>
        </w:rPr>
        <w:t>Resolved conflicts</w:t>
      </w:r>
      <w:r w:rsidR="0049120E" w:rsidRPr="0049120E">
        <w:rPr>
          <w:rFonts w:ascii="Century Gothic" w:eastAsia="Century Gothic" w:hAnsi="Century Gothic" w:cs="Century Gothic"/>
          <w:sz w:val="22"/>
          <w:szCs w:val="22"/>
        </w:rPr>
        <w:t xml:space="preserve"> within the team and among stakeholders, maintaining a positive and productive work environment.</w:t>
      </w:r>
    </w:p>
    <w:p w14:paraId="4E7961EE" w14:textId="51D3A696" w:rsidR="00AB6542" w:rsidRPr="00EC091C" w:rsidRDefault="00781629"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TECHNICAL</w:t>
      </w:r>
      <w:r w:rsidR="00AB6542" w:rsidRPr="00EC091C">
        <w:rPr>
          <w:rFonts w:ascii="Century Gothic" w:eastAsia="Century Gothic" w:hAnsi="Century Gothic" w:cs="Century Gothic"/>
          <w:b/>
          <w:bCs/>
          <w:color w:val="4F81BD" w:themeColor="accent1"/>
          <w:sz w:val="22"/>
          <w:szCs w:val="22"/>
          <w:u w:val="single"/>
        </w:rPr>
        <w:t xml:space="preserve"> MANAGER | INDIAN ARMY | </w:t>
      </w:r>
      <w:r w:rsidRPr="00EC091C">
        <w:rPr>
          <w:rFonts w:ascii="Century Gothic" w:eastAsia="Century Gothic" w:hAnsi="Century Gothic" w:cs="Century Gothic"/>
          <w:b/>
          <w:bCs/>
          <w:color w:val="4F81BD" w:themeColor="accent1"/>
          <w:sz w:val="22"/>
          <w:szCs w:val="22"/>
          <w:u w:val="single"/>
        </w:rPr>
        <w:t>OCT</w:t>
      </w:r>
      <w:r w:rsidR="00AB6542" w:rsidRPr="00EC091C">
        <w:rPr>
          <w:rFonts w:ascii="Century Gothic" w:eastAsia="Century Gothic" w:hAnsi="Century Gothic" w:cs="Century Gothic"/>
          <w:b/>
          <w:bCs/>
          <w:color w:val="4F81BD" w:themeColor="accent1"/>
          <w:sz w:val="22"/>
          <w:szCs w:val="22"/>
          <w:u w:val="single"/>
        </w:rPr>
        <w:t xml:space="preserve"> 1</w:t>
      </w:r>
      <w:r w:rsidRPr="00EC091C">
        <w:rPr>
          <w:rFonts w:ascii="Century Gothic" w:eastAsia="Century Gothic" w:hAnsi="Century Gothic" w:cs="Century Gothic"/>
          <w:b/>
          <w:bCs/>
          <w:color w:val="4F81BD" w:themeColor="accent1"/>
          <w:sz w:val="22"/>
          <w:szCs w:val="22"/>
          <w:u w:val="single"/>
        </w:rPr>
        <w:t>6</w:t>
      </w:r>
      <w:r w:rsidR="00AB6542" w:rsidRPr="00EC091C">
        <w:rPr>
          <w:rFonts w:ascii="Century Gothic" w:eastAsia="Century Gothic" w:hAnsi="Century Gothic" w:cs="Century Gothic"/>
          <w:b/>
          <w:bCs/>
          <w:color w:val="4F81BD" w:themeColor="accent1"/>
          <w:sz w:val="22"/>
          <w:szCs w:val="22"/>
          <w:u w:val="single"/>
        </w:rPr>
        <w:t xml:space="preserve"> – </w:t>
      </w:r>
      <w:r w:rsidRPr="00EC091C">
        <w:rPr>
          <w:rFonts w:ascii="Century Gothic" w:eastAsia="Century Gothic" w:hAnsi="Century Gothic" w:cs="Century Gothic"/>
          <w:b/>
          <w:bCs/>
          <w:color w:val="4F81BD" w:themeColor="accent1"/>
          <w:sz w:val="22"/>
          <w:szCs w:val="22"/>
          <w:u w:val="single"/>
        </w:rPr>
        <w:t>FEB</w:t>
      </w:r>
      <w:r w:rsidR="00AB6542" w:rsidRPr="00EC091C">
        <w:rPr>
          <w:rFonts w:ascii="Century Gothic" w:eastAsia="Century Gothic" w:hAnsi="Century Gothic" w:cs="Century Gothic"/>
          <w:b/>
          <w:bCs/>
          <w:color w:val="4F81BD" w:themeColor="accent1"/>
          <w:sz w:val="22"/>
          <w:szCs w:val="22"/>
          <w:u w:val="single"/>
        </w:rPr>
        <w:t xml:space="preserve"> </w:t>
      </w:r>
      <w:r w:rsidRPr="00EC091C">
        <w:rPr>
          <w:rFonts w:ascii="Century Gothic" w:eastAsia="Century Gothic" w:hAnsi="Century Gothic" w:cs="Century Gothic"/>
          <w:b/>
          <w:bCs/>
          <w:color w:val="4F81BD" w:themeColor="accent1"/>
          <w:sz w:val="22"/>
          <w:szCs w:val="22"/>
          <w:u w:val="single"/>
        </w:rPr>
        <w:t>19</w:t>
      </w:r>
      <w:r w:rsidR="009C6DC4" w:rsidRPr="00EC091C">
        <w:rPr>
          <w:rFonts w:ascii="Century Gothic" w:eastAsia="Century Gothic" w:hAnsi="Century Gothic" w:cs="Century Gothic"/>
          <w:color w:val="4F81BD" w:themeColor="accent1"/>
          <w:sz w:val="22"/>
          <w:szCs w:val="22"/>
        </w:rPr>
        <w:t>.</w:t>
      </w:r>
    </w:p>
    <w:p w14:paraId="2C412091" w14:textId="76D6B7F8" w:rsidR="00FB4DB6" w:rsidRDefault="00781629" w:rsidP="00D93C6C">
      <w:pPr>
        <w:pStyle w:val="documentulli"/>
        <w:spacing w:after="240" w:line="340" w:lineRule="atLeast"/>
        <w:ind w:left="284" w:right="300"/>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AB6542" w:rsidRPr="00AB6542">
        <w:rPr>
          <w:rFonts w:ascii="Century Gothic" w:eastAsia="Century Gothic" w:hAnsi="Century Gothic" w:cs="Century Gothic"/>
          <w:sz w:val="22"/>
          <w:szCs w:val="22"/>
        </w:rPr>
        <w:t xml:space="preserve">Led a project to provide </w:t>
      </w:r>
      <w:r w:rsidR="001B0B94" w:rsidRPr="00AB6542">
        <w:rPr>
          <w:rFonts w:ascii="Century Gothic" w:eastAsia="Century Gothic" w:hAnsi="Century Gothic" w:cs="Century Gothic"/>
          <w:sz w:val="22"/>
          <w:szCs w:val="22"/>
        </w:rPr>
        <w:t xml:space="preserve">technical support </w:t>
      </w:r>
      <w:r w:rsidR="00AB6542" w:rsidRPr="00AB6542">
        <w:rPr>
          <w:rFonts w:ascii="Century Gothic" w:eastAsia="Century Gothic" w:hAnsi="Century Gothic" w:cs="Century Gothic"/>
          <w:sz w:val="22"/>
          <w:szCs w:val="22"/>
        </w:rPr>
        <w:t xml:space="preserve">cover to a </w:t>
      </w:r>
      <w:r w:rsidR="00AB6542" w:rsidRPr="00C35770">
        <w:rPr>
          <w:rFonts w:ascii="Century Gothic" w:eastAsia="Century Gothic" w:hAnsi="Century Gothic" w:cs="Century Gothic"/>
          <w:b/>
          <w:bCs/>
          <w:sz w:val="22"/>
          <w:szCs w:val="22"/>
        </w:rPr>
        <w:t>fleet of 42</w:t>
      </w:r>
      <w:r w:rsidR="00AB6542" w:rsidRPr="00AB6542">
        <w:rPr>
          <w:rFonts w:ascii="Century Gothic" w:eastAsia="Century Gothic" w:hAnsi="Century Gothic" w:cs="Century Gothic"/>
          <w:sz w:val="22"/>
          <w:szCs w:val="22"/>
        </w:rPr>
        <w:t xml:space="preserve"> strategic armored military vehicles worth </w:t>
      </w:r>
      <w:r w:rsidR="00AB6542" w:rsidRPr="00853D38">
        <w:rPr>
          <w:rFonts w:ascii="Century Gothic" w:eastAsia="Century Gothic" w:hAnsi="Century Gothic" w:cs="Century Gothic"/>
          <w:b/>
          <w:bCs/>
          <w:sz w:val="22"/>
          <w:szCs w:val="22"/>
        </w:rPr>
        <w:t xml:space="preserve">INR </w:t>
      </w:r>
      <w:r w:rsidR="00794CEB">
        <w:rPr>
          <w:rFonts w:ascii="Century Gothic" w:eastAsia="Century Gothic" w:hAnsi="Century Gothic" w:cs="Century Gothic"/>
          <w:b/>
          <w:bCs/>
          <w:sz w:val="22"/>
          <w:szCs w:val="22"/>
        </w:rPr>
        <w:t>9</w:t>
      </w:r>
      <w:r w:rsidR="00AB6542" w:rsidRPr="00853D38">
        <w:rPr>
          <w:rFonts w:ascii="Century Gothic" w:eastAsia="Century Gothic" w:hAnsi="Century Gothic" w:cs="Century Gothic"/>
          <w:b/>
          <w:bCs/>
          <w:sz w:val="22"/>
          <w:szCs w:val="22"/>
        </w:rPr>
        <w:t>00 crore</w:t>
      </w:r>
      <w:r w:rsidR="00FB4DB6" w:rsidRPr="00853D38">
        <w:rPr>
          <w:rFonts w:ascii="Century Gothic" w:eastAsia="Century Gothic" w:hAnsi="Century Gothic" w:cs="Century Gothic"/>
          <w:b/>
          <w:bCs/>
          <w:sz w:val="22"/>
          <w:szCs w:val="22"/>
        </w:rPr>
        <w:t>s</w:t>
      </w:r>
      <w:r w:rsidR="00AB6542" w:rsidRPr="00AB6542">
        <w:rPr>
          <w:rFonts w:ascii="Century Gothic" w:eastAsia="Century Gothic" w:hAnsi="Century Gothic" w:cs="Century Gothic"/>
          <w:sz w:val="22"/>
          <w:szCs w:val="22"/>
        </w:rPr>
        <w:t>.</w:t>
      </w:r>
    </w:p>
    <w:p w14:paraId="39B452B0" w14:textId="26952C90" w:rsidR="00AB6542" w:rsidRPr="00AB6542" w:rsidRDefault="00FB4DB6" w:rsidP="00D93C6C">
      <w:pPr>
        <w:pStyle w:val="documentulli"/>
        <w:spacing w:after="240" w:line="340" w:lineRule="atLeast"/>
        <w:ind w:left="284" w:right="300"/>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752312">
        <w:rPr>
          <w:rFonts w:ascii="Century Gothic" w:eastAsia="Century Gothic" w:hAnsi="Century Gothic" w:cs="Century Gothic"/>
          <w:sz w:val="22"/>
          <w:szCs w:val="22"/>
        </w:rPr>
        <w:t>B</w:t>
      </w:r>
      <w:r w:rsidR="00752312" w:rsidRPr="00AF71B8">
        <w:rPr>
          <w:rFonts w:ascii="Century Gothic" w:eastAsia="Century Gothic" w:hAnsi="Century Gothic" w:cs="Century Gothic"/>
          <w:sz w:val="22"/>
          <w:szCs w:val="22"/>
        </w:rPr>
        <w:t>uil</w:t>
      </w:r>
      <w:r w:rsidR="00752312">
        <w:rPr>
          <w:rFonts w:ascii="Century Gothic" w:eastAsia="Century Gothic" w:hAnsi="Century Gothic" w:cs="Century Gothic"/>
          <w:sz w:val="22"/>
          <w:szCs w:val="22"/>
        </w:rPr>
        <w:t>t</w:t>
      </w:r>
      <w:r w:rsidR="00752312" w:rsidRPr="00AF71B8">
        <w:rPr>
          <w:rFonts w:ascii="Century Gothic" w:eastAsia="Century Gothic" w:hAnsi="Century Gothic" w:cs="Century Gothic"/>
          <w:sz w:val="22"/>
          <w:szCs w:val="22"/>
        </w:rPr>
        <w:t xml:space="preserve"> and motivated high-performing team </w:t>
      </w:r>
      <w:r w:rsidR="00AB6542" w:rsidRPr="00AB6542">
        <w:rPr>
          <w:rFonts w:ascii="Century Gothic" w:eastAsia="Century Gothic" w:hAnsi="Century Gothic" w:cs="Century Gothic"/>
          <w:sz w:val="22"/>
          <w:szCs w:val="22"/>
        </w:rPr>
        <w:t xml:space="preserve">of </w:t>
      </w:r>
      <w:r w:rsidR="00C50E32" w:rsidRPr="00C73C13">
        <w:rPr>
          <w:rFonts w:ascii="Century Gothic" w:eastAsia="Century Gothic" w:hAnsi="Century Gothic" w:cs="Century Gothic"/>
          <w:b/>
          <w:bCs/>
          <w:sz w:val="22"/>
          <w:szCs w:val="22"/>
        </w:rPr>
        <w:t>35</w:t>
      </w:r>
      <w:r w:rsidR="00AB6542" w:rsidRPr="00C73C13">
        <w:rPr>
          <w:rFonts w:ascii="Century Gothic" w:eastAsia="Century Gothic" w:hAnsi="Century Gothic" w:cs="Century Gothic"/>
          <w:b/>
          <w:bCs/>
          <w:sz w:val="22"/>
          <w:szCs w:val="22"/>
        </w:rPr>
        <w:t xml:space="preserve"> technical </w:t>
      </w:r>
      <w:r w:rsidR="00C50E32" w:rsidRPr="00C73C13">
        <w:rPr>
          <w:rFonts w:ascii="Century Gothic" w:eastAsia="Century Gothic" w:hAnsi="Century Gothic" w:cs="Century Gothic"/>
          <w:b/>
          <w:bCs/>
          <w:sz w:val="22"/>
          <w:szCs w:val="22"/>
        </w:rPr>
        <w:t>professionals</w:t>
      </w:r>
      <w:r w:rsidR="00752312">
        <w:rPr>
          <w:rFonts w:ascii="Century Gothic" w:eastAsia="Century Gothic" w:hAnsi="Century Gothic" w:cs="Century Gothic"/>
          <w:sz w:val="22"/>
          <w:szCs w:val="22"/>
        </w:rPr>
        <w:t xml:space="preserve"> </w:t>
      </w:r>
      <w:r w:rsidR="00AF71B8" w:rsidRPr="00AF71B8">
        <w:rPr>
          <w:rFonts w:ascii="Century Gothic" w:eastAsia="Century Gothic" w:hAnsi="Century Gothic" w:cs="Century Gothic"/>
          <w:sz w:val="22"/>
          <w:szCs w:val="22"/>
        </w:rPr>
        <w:t xml:space="preserve">by creating a culture of collaboration and continuous improvement. </w:t>
      </w:r>
      <w:r w:rsidR="00AF71B8" w:rsidRPr="00C35770">
        <w:rPr>
          <w:rFonts w:ascii="Century Gothic" w:eastAsia="Century Gothic" w:hAnsi="Century Gothic" w:cs="Century Gothic"/>
          <w:b/>
          <w:bCs/>
          <w:sz w:val="22"/>
          <w:szCs w:val="22"/>
        </w:rPr>
        <w:t>Empowered team</w:t>
      </w:r>
      <w:r w:rsidR="00AF71B8" w:rsidRPr="00AF71B8">
        <w:rPr>
          <w:rFonts w:ascii="Century Gothic" w:eastAsia="Century Gothic" w:hAnsi="Century Gothic" w:cs="Century Gothic"/>
          <w:sz w:val="22"/>
          <w:szCs w:val="22"/>
        </w:rPr>
        <w:t xml:space="preserve"> to self-organize, make decisions, and adapt to changing project requirements.</w:t>
      </w:r>
    </w:p>
    <w:p w14:paraId="5381724F" w14:textId="207CC137" w:rsidR="005A00D2" w:rsidRPr="00E94D49" w:rsidRDefault="00781629"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71618D">
        <w:rPr>
          <w:rFonts w:ascii="Century Gothic" w:eastAsia="Century Gothic" w:hAnsi="Century Gothic" w:cs="Century Gothic"/>
          <w:sz w:val="22"/>
          <w:szCs w:val="22"/>
        </w:rPr>
        <w:t xml:space="preserve">Implemented </w:t>
      </w:r>
      <w:r w:rsidR="00EA3E47">
        <w:rPr>
          <w:rFonts w:ascii="Century Gothic" w:eastAsia="Century Gothic" w:hAnsi="Century Gothic" w:cs="Century Gothic"/>
          <w:sz w:val="22"/>
          <w:szCs w:val="22"/>
        </w:rPr>
        <w:t>HRM (</w:t>
      </w:r>
      <w:r w:rsidR="0071618D">
        <w:rPr>
          <w:rFonts w:ascii="Century Gothic" w:eastAsia="Century Gothic" w:hAnsi="Century Gothic" w:cs="Century Gothic"/>
          <w:sz w:val="22"/>
          <w:szCs w:val="22"/>
        </w:rPr>
        <w:t xml:space="preserve">Human </w:t>
      </w:r>
      <w:r w:rsidR="00E62D28">
        <w:rPr>
          <w:rFonts w:ascii="Century Gothic" w:eastAsia="Century Gothic" w:hAnsi="Century Gothic" w:cs="Century Gothic"/>
          <w:sz w:val="22"/>
          <w:szCs w:val="22"/>
        </w:rPr>
        <w:t>Resource</w:t>
      </w:r>
      <w:r w:rsidR="0071618D">
        <w:rPr>
          <w:rFonts w:ascii="Century Gothic" w:eastAsia="Century Gothic" w:hAnsi="Century Gothic" w:cs="Century Gothic"/>
          <w:sz w:val="22"/>
          <w:szCs w:val="22"/>
        </w:rPr>
        <w:t xml:space="preserve"> Management</w:t>
      </w:r>
      <w:r w:rsidR="00EA3E47">
        <w:rPr>
          <w:rFonts w:ascii="Century Gothic" w:eastAsia="Century Gothic" w:hAnsi="Century Gothic" w:cs="Century Gothic"/>
          <w:sz w:val="22"/>
          <w:szCs w:val="22"/>
        </w:rPr>
        <w:t>)</w:t>
      </w:r>
      <w:r w:rsidR="0071618D">
        <w:rPr>
          <w:rFonts w:ascii="Century Gothic" w:eastAsia="Century Gothic" w:hAnsi="Century Gothic" w:cs="Century Gothic"/>
          <w:sz w:val="22"/>
          <w:szCs w:val="22"/>
        </w:rPr>
        <w:t xml:space="preserve"> Module </w:t>
      </w:r>
      <w:r w:rsidR="00E62D28">
        <w:rPr>
          <w:rFonts w:ascii="Century Gothic" w:eastAsia="Century Gothic" w:hAnsi="Century Gothic" w:cs="Century Gothic"/>
          <w:sz w:val="22"/>
          <w:szCs w:val="22"/>
        </w:rPr>
        <w:t xml:space="preserve">with an aim </w:t>
      </w:r>
      <w:r w:rsidR="0071618D">
        <w:rPr>
          <w:rFonts w:ascii="Century Gothic" w:eastAsia="Century Gothic" w:hAnsi="Century Gothic" w:cs="Century Gothic"/>
          <w:sz w:val="22"/>
          <w:szCs w:val="22"/>
        </w:rPr>
        <w:t xml:space="preserve">to </w:t>
      </w:r>
      <w:r w:rsidR="00EA3E47">
        <w:rPr>
          <w:rFonts w:ascii="Century Gothic" w:eastAsia="Century Gothic" w:hAnsi="Century Gothic" w:cs="Century Gothic"/>
          <w:sz w:val="22"/>
          <w:szCs w:val="22"/>
        </w:rPr>
        <w:t xml:space="preserve">better </w:t>
      </w:r>
      <w:r w:rsidR="00E62D28">
        <w:rPr>
          <w:rFonts w:ascii="Century Gothic" w:eastAsia="Century Gothic" w:hAnsi="Century Gothic" w:cs="Century Gothic"/>
          <w:sz w:val="22"/>
          <w:szCs w:val="22"/>
        </w:rPr>
        <w:t>handle</w:t>
      </w:r>
      <w:r w:rsidR="0071618D">
        <w:rPr>
          <w:rFonts w:ascii="Century Gothic" w:eastAsia="Century Gothic" w:hAnsi="Century Gothic" w:cs="Century Gothic"/>
          <w:sz w:val="22"/>
          <w:szCs w:val="22"/>
        </w:rPr>
        <w:t xml:space="preserve"> the </w:t>
      </w:r>
      <w:r w:rsidR="00804AB6">
        <w:rPr>
          <w:rFonts w:ascii="Century Gothic" w:eastAsia="Century Gothic" w:hAnsi="Century Gothic" w:cs="Century Gothic"/>
          <w:sz w:val="22"/>
          <w:szCs w:val="22"/>
        </w:rPr>
        <w:t>human</w:t>
      </w:r>
      <w:r w:rsidR="00BA09B7">
        <w:rPr>
          <w:rFonts w:ascii="Century Gothic" w:eastAsia="Century Gothic" w:hAnsi="Century Gothic" w:cs="Century Gothic"/>
          <w:sz w:val="22"/>
          <w:szCs w:val="22"/>
        </w:rPr>
        <w:t xml:space="preserve"> </w:t>
      </w:r>
      <w:r w:rsidR="0071618D">
        <w:rPr>
          <w:rFonts w:ascii="Century Gothic" w:eastAsia="Century Gothic" w:hAnsi="Century Gothic" w:cs="Century Gothic"/>
          <w:sz w:val="22"/>
          <w:szCs w:val="22"/>
        </w:rPr>
        <w:t>resource</w:t>
      </w:r>
      <w:r w:rsidR="00E62D28">
        <w:rPr>
          <w:rFonts w:ascii="Century Gothic" w:eastAsia="Century Gothic" w:hAnsi="Century Gothic" w:cs="Century Gothic"/>
          <w:sz w:val="22"/>
          <w:szCs w:val="22"/>
        </w:rPr>
        <w:t>s</w:t>
      </w:r>
      <w:r w:rsidR="0071618D">
        <w:rPr>
          <w:rFonts w:ascii="Century Gothic" w:eastAsia="Century Gothic" w:hAnsi="Century Gothic" w:cs="Century Gothic"/>
          <w:sz w:val="22"/>
          <w:szCs w:val="22"/>
        </w:rPr>
        <w:t xml:space="preserve"> and achieved </w:t>
      </w:r>
      <w:r w:rsidR="00E62D28" w:rsidRPr="00C73C13">
        <w:rPr>
          <w:rFonts w:ascii="Century Gothic" w:eastAsia="Century Gothic" w:hAnsi="Century Gothic" w:cs="Century Gothic"/>
          <w:b/>
          <w:bCs/>
          <w:sz w:val="22"/>
          <w:szCs w:val="22"/>
        </w:rPr>
        <w:t>90% satisfaction level</w:t>
      </w:r>
      <w:r w:rsidR="00E62D28">
        <w:rPr>
          <w:rFonts w:ascii="Century Gothic" w:eastAsia="Century Gothic" w:hAnsi="Century Gothic" w:cs="Century Gothic"/>
          <w:sz w:val="22"/>
          <w:szCs w:val="22"/>
        </w:rPr>
        <w:t xml:space="preserve"> in the project.</w:t>
      </w:r>
      <w:r w:rsidR="00E94D49">
        <w:rPr>
          <w:rFonts w:ascii="Century Gothic" w:eastAsia="Century Gothic" w:hAnsi="Century Gothic" w:cs="Century Gothic"/>
          <w:sz w:val="22"/>
          <w:szCs w:val="22"/>
        </w:rPr>
        <w:t xml:space="preserve"> </w:t>
      </w:r>
      <w:r w:rsidR="00062787" w:rsidRPr="00062787">
        <w:rPr>
          <w:rFonts w:ascii="Century Gothic" w:eastAsia="Century Gothic" w:hAnsi="Century Gothic" w:cs="Century Gothic"/>
          <w:sz w:val="22"/>
          <w:szCs w:val="22"/>
        </w:rPr>
        <w:t xml:space="preserve">Fostered a culture of continuous improvement, encouraging teams to regularly inspect and adapt their processes. Implemented improvements that resulted in a </w:t>
      </w:r>
      <w:r w:rsidR="00062787" w:rsidRPr="00062787">
        <w:rPr>
          <w:rFonts w:ascii="Century Gothic" w:eastAsia="Century Gothic" w:hAnsi="Century Gothic" w:cs="Century Gothic"/>
          <w:b/>
          <w:bCs/>
          <w:sz w:val="22"/>
          <w:szCs w:val="22"/>
        </w:rPr>
        <w:t>20% increase in team velocity</w:t>
      </w:r>
      <w:r w:rsidR="00062787" w:rsidRPr="00062787">
        <w:rPr>
          <w:rFonts w:ascii="Century Gothic" w:eastAsia="Century Gothic" w:hAnsi="Century Gothic" w:cs="Century Gothic"/>
          <w:sz w:val="22"/>
          <w:szCs w:val="22"/>
        </w:rPr>
        <w:t>.</w:t>
      </w:r>
    </w:p>
    <w:p w14:paraId="6266E575" w14:textId="7DEBA0B6" w:rsidR="00C332E2" w:rsidRPr="00EC091C" w:rsidRDefault="00C332E2"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TEAM LEADER | INDIAN ARMY | APR 14 – SEP 16</w:t>
      </w:r>
      <w:r w:rsidR="009C6DC4" w:rsidRPr="00EC091C">
        <w:rPr>
          <w:rFonts w:ascii="Century Gothic" w:eastAsia="Century Gothic" w:hAnsi="Century Gothic" w:cs="Century Gothic"/>
          <w:color w:val="4F81BD" w:themeColor="accent1"/>
          <w:sz w:val="22"/>
          <w:szCs w:val="22"/>
        </w:rPr>
        <w:t>.</w:t>
      </w:r>
    </w:p>
    <w:p w14:paraId="475B6847" w14:textId="19299DE3" w:rsidR="00C332E2" w:rsidRPr="00C332E2" w:rsidRDefault="003D17B7"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C332E2" w:rsidRPr="00C332E2">
        <w:rPr>
          <w:rFonts w:ascii="Century Gothic" w:eastAsia="Century Gothic" w:hAnsi="Century Gothic" w:cs="Century Gothic"/>
          <w:sz w:val="22"/>
          <w:szCs w:val="22"/>
        </w:rPr>
        <w:t>Leading with unwavering commitment,</w:t>
      </w:r>
      <w:r>
        <w:rPr>
          <w:rFonts w:ascii="Century Gothic" w:eastAsia="Century Gothic" w:hAnsi="Century Gothic" w:cs="Century Gothic"/>
          <w:sz w:val="22"/>
          <w:szCs w:val="22"/>
        </w:rPr>
        <w:t xml:space="preserve"> </w:t>
      </w:r>
      <w:r w:rsidR="00C332E2" w:rsidRPr="00C332E2">
        <w:rPr>
          <w:rFonts w:ascii="Century Gothic" w:eastAsia="Century Gothic" w:hAnsi="Century Gothic" w:cs="Century Gothic"/>
          <w:sz w:val="22"/>
          <w:szCs w:val="22"/>
        </w:rPr>
        <w:t>successfully</w:t>
      </w:r>
      <w:r w:rsidR="00781AB4">
        <w:rPr>
          <w:rFonts w:ascii="Century Gothic" w:eastAsia="Century Gothic" w:hAnsi="Century Gothic" w:cs="Century Gothic"/>
          <w:sz w:val="22"/>
          <w:szCs w:val="22"/>
        </w:rPr>
        <w:t xml:space="preserve"> commanded</w:t>
      </w:r>
      <w:r w:rsidR="00C332E2" w:rsidRPr="00C332E2">
        <w:rPr>
          <w:rFonts w:ascii="Century Gothic" w:eastAsia="Century Gothic" w:hAnsi="Century Gothic" w:cs="Century Gothic"/>
          <w:sz w:val="22"/>
          <w:szCs w:val="22"/>
        </w:rPr>
        <w:t xml:space="preserve"> a </w:t>
      </w:r>
      <w:r w:rsidR="00C332E2" w:rsidRPr="00560AEB">
        <w:rPr>
          <w:rFonts w:ascii="Century Gothic" w:eastAsia="Century Gothic" w:hAnsi="Century Gothic" w:cs="Century Gothic"/>
          <w:b/>
          <w:bCs/>
          <w:sz w:val="22"/>
          <w:szCs w:val="22"/>
        </w:rPr>
        <w:t>small team of 12 individuals</w:t>
      </w:r>
      <w:r w:rsidR="00C332E2" w:rsidRPr="00C332E2">
        <w:rPr>
          <w:rFonts w:ascii="Century Gothic" w:eastAsia="Century Gothic" w:hAnsi="Century Gothic" w:cs="Century Gothic"/>
          <w:sz w:val="22"/>
          <w:szCs w:val="22"/>
        </w:rPr>
        <w:t xml:space="preserve"> through complex and dynamic operational environment of </w:t>
      </w:r>
      <w:r w:rsidR="00C332E2" w:rsidRPr="00A0085D">
        <w:rPr>
          <w:rFonts w:ascii="Century Gothic" w:eastAsia="Century Gothic" w:hAnsi="Century Gothic" w:cs="Century Gothic"/>
          <w:b/>
          <w:bCs/>
          <w:sz w:val="22"/>
          <w:szCs w:val="22"/>
        </w:rPr>
        <w:t>Siachen glacier</w:t>
      </w:r>
      <w:r w:rsidR="00C332E2" w:rsidRPr="00C332E2">
        <w:rPr>
          <w:rFonts w:ascii="Century Gothic" w:eastAsia="Century Gothic" w:hAnsi="Century Gothic" w:cs="Century Gothic"/>
          <w:sz w:val="22"/>
          <w:szCs w:val="22"/>
        </w:rPr>
        <w:t>.</w:t>
      </w:r>
    </w:p>
    <w:p w14:paraId="368DC85E" w14:textId="0BCFA84D" w:rsidR="00C332E2" w:rsidRPr="00C332E2" w:rsidRDefault="003D17B7"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C332E2" w:rsidRPr="00C332E2">
        <w:rPr>
          <w:rFonts w:ascii="Century Gothic" w:eastAsia="Century Gothic" w:hAnsi="Century Gothic" w:cs="Century Gothic"/>
          <w:sz w:val="22"/>
          <w:szCs w:val="22"/>
        </w:rPr>
        <w:t xml:space="preserve">Adept at maintaining open lines of </w:t>
      </w:r>
      <w:r w:rsidR="00C332E2" w:rsidRPr="00A0085D">
        <w:rPr>
          <w:rFonts w:ascii="Century Gothic" w:eastAsia="Century Gothic" w:hAnsi="Century Gothic" w:cs="Century Gothic"/>
          <w:b/>
          <w:bCs/>
          <w:sz w:val="22"/>
          <w:szCs w:val="22"/>
        </w:rPr>
        <w:t>communication with team members and superiors</w:t>
      </w:r>
      <w:r w:rsidR="00574220">
        <w:rPr>
          <w:rFonts w:ascii="Century Gothic" w:eastAsia="Century Gothic" w:hAnsi="Century Gothic" w:cs="Century Gothic"/>
          <w:sz w:val="22"/>
          <w:szCs w:val="22"/>
        </w:rPr>
        <w:t xml:space="preserve">, to </w:t>
      </w:r>
      <w:r w:rsidR="00C332E2" w:rsidRPr="00C332E2">
        <w:rPr>
          <w:rFonts w:ascii="Century Gothic" w:eastAsia="Century Gothic" w:hAnsi="Century Gothic" w:cs="Century Gothic"/>
          <w:sz w:val="22"/>
          <w:szCs w:val="22"/>
        </w:rPr>
        <w:t xml:space="preserve">ensure a </w:t>
      </w:r>
      <w:r w:rsidR="00C332E2" w:rsidRPr="00A0085D">
        <w:rPr>
          <w:rFonts w:ascii="Century Gothic" w:eastAsia="Century Gothic" w:hAnsi="Century Gothic" w:cs="Century Gothic"/>
          <w:b/>
          <w:bCs/>
          <w:sz w:val="22"/>
          <w:szCs w:val="22"/>
        </w:rPr>
        <w:t xml:space="preserve">clear understanding of </w:t>
      </w:r>
      <w:r w:rsidR="003A7E6D">
        <w:rPr>
          <w:rFonts w:ascii="Century Gothic" w:eastAsia="Century Gothic" w:hAnsi="Century Gothic" w:cs="Century Gothic"/>
          <w:b/>
          <w:bCs/>
          <w:sz w:val="22"/>
          <w:szCs w:val="22"/>
        </w:rPr>
        <w:t>scope</w:t>
      </w:r>
      <w:r w:rsidR="006830C9">
        <w:rPr>
          <w:rFonts w:ascii="Century Gothic" w:eastAsia="Century Gothic" w:hAnsi="Century Gothic" w:cs="Century Gothic"/>
          <w:sz w:val="22"/>
          <w:szCs w:val="22"/>
        </w:rPr>
        <w:t xml:space="preserve"> and scope </w:t>
      </w:r>
      <w:r w:rsidR="00C332E2" w:rsidRPr="00C332E2">
        <w:rPr>
          <w:rFonts w:ascii="Century Gothic" w:eastAsia="Century Gothic" w:hAnsi="Century Gothic" w:cs="Century Gothic"/>
          <w:sz w:val="22"/>
          <w:szCs w:val="22"/>
        </w:rPr>
        <w:t xml:space="preserve">till the last </w:t>
      </w:r>
      <w:r w:rsidR="006830C9">
        <w:rPr>
          <w:rFonts w:ascii="Century Gothic" w:eastAsia="Century Gothic" w:hAnsi="Century Gothic" w:cs="Century Gothic"/>
          <w:sz w:val="22"/>
          <w:szCs w:val="22"/>
        </w:rPr>
        <w:t>team member</w:t>
      </w:r>
      <w:r w:rsidR="00C332E2" w:rsidRPr="00C332E2">
        <w:rPr>
          <w:rFonts w:ascii="Century Gothic" w:eastAsia="Century Gothic" w:hAnsi="Century Gothic" w:cs="Century Gothic"/>
          <w:sz w:val="22"/>
          <w:szCs w:val="22"/>
        </w:rPr>
        <w:t>.</w:t>
      </w:r>
    </w:p>
    <w:p w14:paraId="6ADCFAEC" w14:textId="009B08EA" w:rsidR="00C332E2" w:rsidRDefault="003D17B7"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7A5395">
        <w:rPr>
          <w:rFonts w:ascii="Century Gothic" w:eastAsia="Century Gothic" w:hAnsi="Century Gothic" w:cs="Century Gothic"/>
          <w:sz w:val="22"/>
          <w:szCs w:val="22"/>
        </w:rPr>
        <w:t>D</w:t>
      </w:r>
      <w:r w:rsidR="00C332E2" w:rsidRPr="00C332E2">
        <w:rPr>
          <w:rFonts w:ascii="Century Gothic" w:eastAsia="Century Gothic" w:hAnsi="Century Gothic" w:cs="Century Gothic"/>
          <w:sz w:val="22"/>
          <w:szCs w:val="22"/>
        </w:rPr>
        <w:t xml:space="preserve">emonstrated </w:t>
      </w:r>
      <w:r w:rsidR="00C332E2" w:rsidRPr="003A7E6D">
        <w:rPr>
          <w:rFonts w:ascii="Century Gothic" w:eastAsia="Century Gothic" w:hAnsi="Century Gothic" w:cs="Century Gothic"/>
          <w:b/>
          <w:bCs/>
          <w:sz w:val="22"/>
          <w:szCs w:val="22"/>
        </w:rPr>
        <w:t>resilience</w:t>
      </w:r>
      <w:r w:rsidR="00C332E2" w:rsidRPr="00C332E2">
        <w:rPr>
          <w:rFonts w:ascii="Century Gothic" w:eastAsia="Century Gothic" w:hAnsi="Century Gothic" w:cs="Century Gothic"/>
          <w:sz w:val="22"/>
          <w:szCs w:val="22"/>
        </w:rPr>
        <w:t xml:space="preserve"> and the ability to adapt to evolving circumstances.</w:t>
      </w:r>
      <w:r w:rsidR="00413E0D">
        <w:rPr>
          <w:rFonts w:ascii="Century Gothic" w:eastAsia="Century Gothic" w:hAnsi="Century Gothic" w:cs="Century Gothic"/>
          <w:sz w:val="22"/>
          <w:szCs w:val="22"/>
        </w:rPr>
        <w:t xml:space="preserve"> </w:t>
      </w:r>
      <w:r w:rsidR="00794E60">
        <w:rPr>
          <w:rFonts w:ascii="Century Gothic" w:eastAsia="Century Gothic" w:hAnsi="Century Gothic" w:cs="Century Gothic"/>
          <w:sz w:val="22"/>
          <w:szCs w:val="22"/>
        </w:rPr>
        <w:t>L</w:t>
      </w:r>
      <w:r w:rsidR="00C332E2" w:rsidRPr="00C332E2">
        <w:rPr>
          <w:rFonts w:ascii="Century Gothic" w:eastAsia="Century Gothic" w:hAnsi="Century Gothic" w:cs="Century Gothic"/>
          <w:sz w:val="22"/>
          <w:szCs w:val="22"/>
        </w:rPr>
        <w:t>ead by example, embodying the highest standards of professionalism and integrity.</w:t>
      </w:r>
    </w:p>
    <w:p w14:paraId="3418E9BD" w14:textId="123630A1" w:rsidR="00350D64" w:rsidRPr="00EC091C" w:rsidRDefault="00350D64"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 xml:space="preserve">TRAINEE OFFICER | INDIAN ARMY | APR 13 – </w:t>
      </w:r>
      <w:r w:rsidR="00792A85" w:rsidRPr="00EC091C">
        <w:rPr>
          <w:rFonts w:ascii="Century Gothic" w:eastAsia="Century Gothic" w:hAnsi="Century Gothic" w:cs="Century Gothic"/>
          <w:b/>
          <w:bCs/>
          <w:color w:val="4F81BD" w:themeColor="accent1"/>
          <w:sz w:val="22"/>
          <w:szCs w:val="22"/>
          <w:u w:val="single"/>
        </w:rPr>
        <w:t>MAR</w:t>
      </w:r>
      <w:r w:rsidRPr="00EC091C">
        <w:rPr>
          <w:rFonts w:ascii="Century Gothic" w:eastAsia="Century Gothic" w:hAnsi="Century Gothic" w:cs="Century Gothic"/>
          <w:b/>
          <w:bCs/>
          <w:color w:val="4F81BD" w:themeColor="accent1"/>
          <w:sz w:val="22"/>
          <w:szCs w:val="22"/>
          <w:u w:val="single"/>
        </w:rPr>
        <w:t xml:space="preserve"> 1</w:t>
      </w:r>
      <w:r w:rsidR="00792A85" w:rsidRPr="00EC091C">
        <w:rPr>
          <w:rFonts w:ascii="Century Gothic" w:eastAsia="Century Gothic" w:hAnsi="Century Gothic" w:cs="Century Gothic"/>
          <w:b/>
          <w:bCs/>
          <w:color w:val="4F81BD" w:themeColor="accent1"/>
          <w:sz w:val="22"/>
          <w:szCs w:val="22"/>
          <w:u w:val="single"/>
        </w:rPr>
        <w:t>4</w:t>
      </w:r>
      <w:r w:rsidR="009C6DC4" w:rsidRPr="00EC091C">
        <w:rPr>
          <w:rFonts w:ascii="Century Gothic" w:eastAsia="Century Gothic" w:hAnsi="Century Gothic" w:cs="Century Gothic"/>
          <w:color w:val="4F81BD" w:themeColor="accent1"/>
          <w:sz w:val="22"/>
          <w:szCs w:val="22"/>
        </w:rPr>
        <w:t>.</w:t>
      </w:r>
    </w:p>
    <w:p w14:paraId="49259CAC" w14:textId="21EDC386" w:rsidR="00792A85" w:rsidRPr="00792A85" w:rsidRDefault="00792A85"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EE6EC8">
        <w:rPr>
          <w:rFonts w:ascii="Century Gothic" w:eastAsia="Century Gothic" w:hAnsi="Century Gothic" w:cs="Century Gothic"/>
          <w:sz w:val="22"/>
          <w:szCs w:val="22"/>
        </w:rPr>
        <w:t xml:space="preserve">Stood </w:t>
      </w:r>
      <w:r w:rsidR="00EE6EC8" w:rsidRPr="00560AEB">
        <w:rPr>
          <w:rFonts w:ascii="Century Gothic" w:eastAsia="Century Gothic" w:hAnsi="Century Gothic" w:cs="Century Gothic"/>
          <w:b/>
          <w:bCs/>
          <w:sz w:val="22"/>
          <w:szCs w:val="22"/>
        </w:rPr>
        <w:t>2</w:t>
      </w:r>
      <w:r w:rsidR="00EE6EC8" w:rsidRPr="00560AEB">
        <w:rPr>
          <w:rFonts w:ascii="Century Gothic" w:eastAsia="Century Gothic" w:hAnsi="Century Gothic" w:cs="Century Gothic"/>
          <w:b/>
          <w:bCs/>
          <w:sz w:val="22"/>
          <w:szCs w:val="22"/>
          <w:vertAlign w:val="superscript"/>
        </w:rPr>
        <w:t>nd</w:t>
      </w:r>
      <w:r w:rsidR="00EE6EC8" w:rsidRPr="00560AEB">
        <w:rPr>
          <w:rFonts w:ascii="Century Gothic" w:eastAsia="Century Gothic" w:hAnsi="Century Gothic" w:cs="Century Gothic"/>
          <w:b/>
          <w:bCs/>
          <w:sz w:val="22"/>
          <w:szCs w:val="22"/>
        </w:rPr>
        <w:t xml:space="preserve"> in overall merit</w:t>
      </w:r>
      <w:r w:rsidR="00EE6EC8">
        <w:rPr>
          <w:rFonts w:ascii="Century Gothic" w:eastAsia="Century Gothic" w:hAnsi="Century Gothic" w:cs="Century Gothic"/>
          <w:sz w:val="22"/>
          <w:szCs w:val="22"/>
        </w:rPr>
        <w:t xml:space="preserve"> of </w:t>
      </w:r>
      <w:r w:rsidR="003E7946">
        <w:rPr>
          <w:rFonts w:ascii="Century Gothic" w:eastAsia="Century Gothic" w:hAnsi="Century Gothic" w:cs="Century Gothic"/>
          <w:sz w:val="22"/>
          <w:szCs w:val="22"/>
        </w:rPr>
        <w:t>EME in Academy.</w:t>
      </w:r>
    </w:p>
    <w:p w14:paraId="7438FBED" w14:textId="5E0BDF04" w:rsidR="00792A85" w:rsidRDefault="00792A85"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1B1159" w:rsidRPr="00560AEB">
        <w:rPr>
          <w:rFonts w:ascii="Century Gothic" w:eastAsia="Century Gothic" w:hAnsi="Century Gothic" w:cs="Century Gothic"/>
          <w:b/>
          <w:bCs/>
          <w:sz w:val="22"/>
          <w:szCs w:val="22"/>
        </w:rPr>
        <w:t>2</w:t>
      </w:r>
      <w:r w:rsidR="001B1159" w:rsidRPr="00560AEB">
        <w:rPr>
          <w:rFonts w:ascii="Century Gothic" w:eastAsia="Century Gothic" w:hAnsi="Century Gothic" w:cs="Century Gothic"/>
          <w:b/>
          <w:bCs/>
          <w:sz w:val="22"/>
          <w:szCs w:val="22"/>
          <w:vertAlign w:val="superscript"/>
        </w:rPr>
        <w:t>nd</w:t>
      </w:r>
      <w:r w:rsidR="001B1159" w:rsidRPr="00560AEB">
        <w:rPr>
          <w:rFonts w:ascii="Century Gothic" w:eastAsia="Century Gothic" w:hAnsi="Century Gothic" w:cs="Century Gothic"/>
          <w:b/>
          <w:bCs/>
          <w:sz w:val="22"/>
          <w:szCs w:val="22"/>
        </w:rPr>
        <w:t xml:space="preserve"> In</w:t>
      </w:r>
      <w:r w:rsidR="006A31D2">
        <w:rPr>
          <w:rFonts w:ascii="Century Gothic" w:eastAsia="Century Gothic" w:hAnsi="Century Gothic" w:cs="Century Gothic"/>
          <w:b/>
          <w:bCs/>
          <w:sz w:val="22"/>
          <w:szCs w:val="22"/>
        </w:rPr>
        <w:t>-</w:t>
      </w:r>
      <w:r w:rsidR="001B1159" w:rsidRPr="00560AEB">
        <w:rPr>
          <w:rFonts w:ascii="Century Gothic" w:eastAsia="Century Gothic" w:hAnsi="Century Gothic" w:cs="Century Gothic"/>
          <w:b/>
          <w:bCs/>
          <w:sz w:val="22"/>
          <w:szCs w:val="22"/>
        </w:rPr>
        <w:t>Command</w:t>
      </w:r>
      <w:r w:rsidR="00914FD2">
        <w:rPr>
          <w:rFonts w:ascii="Century Gothic" w:eastAsia="Century Gothic" w:hAnsi="Century Gothic" w:cs="Century Gothic"/>
          <w:sz w:val="22"/>
          <w:szCs w:val="22"/>
        </w:rPr>
        <w:t xml:space="preserve"> of the Company</w:t>
      </w:r>
      <w:r w:rsidR="006A31D2">
        <w:rPr>
          <w:rFonts w:ascii="Century Gothic" w:eastAsia="Century Gothic" w:hAnsi="Century Gothic" w:cs="Century Gothic"/>
          <w:sz w:val="22"/>
          <w:szCs w:val="22"/>
        </w:rPr>
        <w:t>’s</w:t>
      </w:r>
      <w:r w:rsidR="00914FD2">
        <w:rPr>
          <w:rFonts w:ascii="Century Gothic" w:eastAsia="Century Gothic" w:hAnsi="Century Gothic" w:cs="Century Gothic"/>
          <w:sz w:val="22"/>
          <w:szCs w:val="22"/>
        </w:rPr>
        <w:t xml:space="preserve"> Contingent</w:t>
      </w:r>
      <w:r w:rsidR="00194531">
        <w:rPr>
          <w:rFonts w:ascii="Century Gothic" w:eastAsia="Century Gothic" w:hAnsi="Century Gothic" w:cs="Century Gothic"/>
          <w:sz w:val="22"/>
          <w:szCs w:val="22"/>
        </w:rPr>
        <w:t xml:space="preserve"> in </w:t>
      </w:r>
      <w:r w:rsidR="00914FD2">
        <w:rPr>
          <w:rFonts w:ascii="Century Gothic" w:eastAsia="Century Gothic" w:hAnsi="Century Gothic" w:cs="Century Gothic"/>
          <w:sz w:val="22"/>
          <w:szCs w:val="22"/>
        </w:rPr>
        <w:t xml:space="preserve">Passing Out Parade </w:t>
      </w:r>
      <w:r w:rsidR="004C69F4">
        <w:rPr>
          <w:rFonts w:ascii="Century Gothic" w:eastAsia="Century Gothic" w:hAnsi="Century Gothic" w:cs="Century Gothic"/>
          <w:sz w:val="22"/>
          <w:szCs w:val="22"/>
        </w:rPr>
        <w:t>as O</w:t>
      </w:r>
      <w:r w:rsidR="001B1159" w:rsidRPr="001B1159">
        <w:rPr>
          <w:rFonts w:ascii="Century Gothic" w:eastAsia="Century Gothic" w:hAnsi="Century Gothic" w:cs="Century Gothic"/>
          <w:sz w:val="22"/>
          <w:szCs w:val="22"/>
        </w:rPr>
        <w:t>fficers of the Indian Army</w:t>
      </w:r>
      <w:r w:rsidR="004C69F4">
        <w:rPr>
          <w:rFonts w:ascii="Century Gothic" w:eastAsia="Century Gothic" w:hAnsi="Century Gothic" w:cs="Century Gothic"/>
          <w:sz w:val="22"/>
          <w:szCs w:val="22"/>
        </w:rPr>
        <w:t>.</w:t>
      </w:r>
    </w:p>
    <w:p w14:paraId="76401841" w14:textId="43F44863" w:rsidR="004C69F4" w:rsidRPr="00EC091C" w:rsidRDefault="004C69F4" w:rsidP="00D93C6C">
      <w:pPr>
        <w:pStyle w:val="p"/>
        <w:spacing w:before="240" w:after="240" w:line="276" w:lineRule="auto"/>
        <w:ind w:left="284"/>
        <w:jc w:val="both"/>
        <w:rPr>
          <w:rFonts w:ascii="Century Gothic" w:eastAsia="Century Gothic" w:hAnsi="Century Gothic" w:cs="Century Gothic"/>
          <w:b/>
          <w:bCs/>
          <w:color w:val="4F81BD" w:themeColor="accent1"/>
          <w:sz w:val="22"/>
          <w:szCs w:val="22"/>
          <w:u w:val="single"/>
        </w:rPr>
      </w:pPr>
      <w:r w:rsidRPr="00EC091C">
        <w:rPr>
          <w:rFonts w:ascii="Century Gothic" w:eastAsia="Century Gothic" w:hAnsi="Century Gothic" w:cs="Century Gothic"/>
          <w:b/>
          <w:bCs/>
          <w:color w:val="4F81BD" w:themeColor="accent1"/>
          <w:sz w:val="22"/>
          <w:szCs w:val="22"/>
          <w:u w:val="single"/>
        </w:rPr>
        <w:t>SOFTWARE ENGINEER | ACCENTURE, INDIA | JUL 10 – MAR 1</w:t>
      </w:r>
      <w:r w:rsidR="008C4EA4" w:rsidRPr="00EC091C">
        <w:rPr>
          <w:rFonts w:ascii="Century Gothic" w:eastAsia="Century Gothic" w:hAnsi="Century Gothic" w:cs="Century Gothic"/>
          <w:b/>
          <w:bCs/>
          <w:color w:val="4F81BD" w:themeColor="accent1"/>
          <w:sz w:val="22"/>
          <w:szCs w:val="22"/>
          <w:u w:val="single"/>
        </w:rPr>
        <w:t>3</w:t>
      </w:r>
      <w:r w:rsidR="009C6DC4" w:rsidRPr="00EC091C">
        <w:rPr>
          <w:rFonts w:ascii="Century Gothic" w:eastAsia="Century Gothic" w:hAnsi="Century Gothic" w:cs="Century Gothic"/>
          <w:color w:val="4F81BD" w:themeColor="accent1"/>
          <w:sz w:val="22"/>
          <w:szCs w:val="22"/>
        </w:rPr>
        <w:t>.</w:t>
      </w:r>
    </w:p>
    <w:p w14:paraId="52E3E013" w14:textId="1B159364" w:rsidR="008C4EA4" w:rsidRPr="008C4EA4" w:rsidRDefault="008C4EA4"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8C4EA4">
        <w:rPr>
          <w:rFonts w:ascii="Century Gothic" w:eastAsia="Century Gothic" w:hAnsi="Century Gothic" w:cs="Century Gothic"/>
          <w:sz w:val="22"/>
          <w:szCs w:val="22"/>
        </w:rPr>
        <w:t>Work</w:t>
      </w:r>
      <w:r w:rsidR="00193AFF">
        <w:rPr>
          <w:rFonts w:ascii="Century Gothic" w:eastAsia="Century Gothic" w:hAnsi="Century Gothic" w:cs="Century Gothic"/>
          <w:sz w:val="22"/>
          <w:szCs w:val="22"/>
        </w:rPr>
        <w:t xml:space="preserve">ed </w:t>
      </w:r>
      <w:r w:rsidRPr="008C4EA4">
        <w:rPr>
          <w:rFonts w:ascii="Century Gothic" w:eastAsia="Century Gothic" w:hAnsi="Century Gothic" w:cs="Century Gothic"/>
          <w:sz w:val="22"/>
          <w:szCs w:val="22"/>
        </w:rPr>
        <w:t xml:space="preserve">as </w:t>
      </w:r>
      <w:r w:rsidRPr="00560AEB">
        <w:rPr>
          <w:rFonts w:ascii="Century Gothic" w:eastAsia="Century Gothic" w:hAnsi="Century Gothic" w:cs="Century Gothic"/>
          <w:b/>
          <w:bCs/>
          <w:sz w:val="22"/>
          <w:szCs w:val="22"/>
        </w:rPr>
        <w:t>SAP-ISU</w:t>
      </w:r>
      <w:r w:rsidRPr="008C4EA4">
        <w:rPr>
          <w:rFonts w:ascii="Century Gothic" w:eastAsia="Century Gothic" w:hAnsi="Century Gothic" w:cs="Century Gothic"/>
          <w:sz w:val="22"/>
          <w:szCs w:val="22"/>
        </w:rPr>
        <w:t xml:space="preserve"> consultant for a </w:t>
      </w:r>
      <w:r w:rsidRPr="00914595">
        <w:rPr>
          <w:rFonts w:ascii="Century Gothic" w:eastAsia="Century Gothic" w:hAnsi="Century Gothic" w:cs="Century Gothic"/>
          <w:b/>
          <w:bCs/>
          <w:sz w:val="22"/>
          <w:szCs w:val="22"/>
        </w:rPr>
        <w:t>Dutch utility giant</w:t>
      </w:r>
      <w:r w:rsidR="00193AFF">
        <w:rPr>
          <w:rFonts w:ascii="Century Gothic" w:eastAsia="Century Gothic" w:hAnsi="Century Gothic" w:cs="Century Gothic"/>
          <w:sz w:val="22"/>
          <w:szCs w:val="22"/>
        </w:rPr>
        <w:t>.</w:t>
      </w:r>
      <w:r w:rsidR="00202947">
        <w:rPr>
          <w:rFonts w:ascii="Century Gothic" w:eastAsia="Century Gothic" w:hAnsi="Century Gothic" w:cs="Century Gothic"/>
          <w:sz w:val="22"/>
          <w:szCs w:val="22"/>
        </w:rPr>
        <w:t xml:space="preserve"> </w:t>
      </w:r>
      <w:r w:rsidR="00193AFF">
        <w:rPr>
          <w:rFonts w:ascii="Century Gothic" w:eastAsia="Century Gothic" w:hAnsi="Century Gothic" w:cs="Century Gothic"/>
          <w:sz w:val="22"/>
          <w:szCs w:val="22"/>
        </w:rPr>
        <w:t>A</w:t>
      </w:r>
      <w:r w:rsidRPr="008C4EA4">
        <w:rPr>
          <w:rFonts w:ascii="Century Gothic" w:eastAsia="Century Gothic" w:hAnsi="Century Gothic" w:cs="Century Gothic"/>
          <w:sz w:val="22"/>
          <w:szCs w:val="22"/>
        </w:rPr>
        <w:t>ttended customer meetings with success to comprehend business objectives and convert them into technical specifications.</w:t>
      </w:r>
    </w:p>
    <w:p w14:paraId="62121704" w14:textId="77777777" w:rsidR="009C6DC4" w:rsidRDefault="008C4EA4"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9C6DC4">
        <w:rPr>
          <w:rFonts w:ascii="Century Gothic" w:eastAsia="Century Gothic" w:hAnsi="Century Gothic" w:cs="Century Gothic"/>
          <w:sz w:val="22"/>
          <w:szCs w:val="22"/>
        </w:rPr>
        <w:t>P</w:t>
      </w:r>
      <w:r w:rsidRPr="008C4EA4">
        <w:rPr>
          <w:rFonts w:ascii="Century Gothic" w:eastAsia="Century Gothic" w:hAnsi="Century Gothic" w:cs="Century Gothic"/>
          <w:sz w:val="22"/>
          <w:szCs w:val="22"/>
        </w:rPr>
        <w:t>erformed high-quality work on schedule and effectively engaged the stakeholders in order to guarantee that all expectations were satisfied.</w:t>
      </w:r>
    </w:p>
    <w:p w14:paraId="0C94E6B6" w14:textId="399AC4AA" w:rsidR="004C69F4" w:rsidRDefault="009C6DC4" w:rsidP="00D93C6C">
      <w:pPr>
        <w:pStyle w:val="p"/>
        <w:spacing w:before="240" w:after="240" w:line="276" w:lineRule="auto"/>
        <w:ind w:left="284"/>
        <w:jc w:val="both"/>
        <w:rPr>
          <w:rFonts w:ascii="Century Gothic" w:eastAsia="Century Gothic" w:hAnsi="Century Gothic" w:cs="Century Gothic"/>
          <w:sz w:val="22"/>
          <w:szCs w:val="22"/>
        </w:rPr>
      </w:pPr>
      <w:r>
        <w:rPr>
          <w:rFonts w:ascii="Century Gothic" w:eastAsia="Century Gothic" w:hAnsi="Century Gothic" w:cs="Century Gothic"/>
          <w:sz w:val="22"/>
          <w:szCs w:val="22"/>
        </w:rPr>
        <w:t>• A</w:t>
      </w:r>
      <w:r w:rsidR="008C4EA4" w:rsidRPr="008C4EA4">
        <w:rPr>
          <w:rFonts w:ascii="Century Gothic" w:eastAsia="Century Gothic" w:hAnsi="Century Gothic" w:cs="Century Gothic"/>
          <w:sz w:val="22"/>
          <w:szCs w:val="22"/>
        </w:rPr>
        <w:t>ssisted in the project's attainment of objectives and company performance enhancement.</w:t>
      </w:r>
    </w:p>
    <w:p w14:paraId="5A370363" w14:textId="4216D1EC" w:rsidR="009C6DC4" w:rsidRPr="006E6A8E" w:rsidRDefault="00CE060D" w:rsidP="0021124D">
      <w:pPr>
        <w:pStyle w:val="p"/>
        <w:spacing w:before="240" w:after="240" w:line="276" w:lineRule="auto"/>
        <w:jc w:val="both"/>
        <w:rPr>
          <w:rFonts w:ascii="Century Gothic" w:eastAsia="Century Gothic" w:hAnsi="Century Gothic" w:cs="Century Gothic"/>
          <w:b/>
          <w:bCs/>
          <w:color w:val="1F497D" w:themeColor="text2"/>
          <w:sz w:val="22"/>
          <w:szCs w:val="22"/>
          <w:u w:val="single"/>
        </w:rPr>
      </w:pPr>
      <w:r w:rsidRPr="006E6A8E">
        <w:rPr>
          <w:rFonts w:ascii="Century Gothic" w:eastAsia="Century Gothic" w:hAnsi="Century Gothic" w:cs="Century Gothic"/>
          <w:b/>
          <w:bCs/>
          <w:color w:val="1F497D" w:themeColor="text2"/>
          <w:sz w:val="22"/>
          <w:szCs w:val="22"/>
          <w:u w:val="single"/>
        </w:rPr>
        <w:t>ACADEMIC DETAILS</w:t>
      </w:r>
      <w:r w:rsidR="009C6DC4" w:rsidRPr="006E6A8E">
        <w:rPr>
          <w:rFonts w:ascii="Century Gothic" w:eastAsia="Century Gothic" w:hAnsi="Century Gothic" w:cs="Century Gothic"/>
          <w:color w:val="1F497D" w:themeColor="text2"/>
          <w:sz w:val="22"/>
          <w:szCs w:val="22"/>
        </w:rPr>
        <w:t>.</w:t>
      </w:r>
    </w:p>
    <w:p w14:paraId="6F138074" w14:textId="3F37B74E" w:rsidR="006C731B" w:rsidRDefault="006C731B"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D75E40" w:rsidRPr="00120490">
        <w:rPr>
          <w:rFonts w:ascii="Century Gothic" w:eastAsia="Century Gothic" w:hAnsi="Century Gothic" w:cs="Century Gothic"/>
          <w:b/>
          <w:bCs/>
          <w:sz w:val="22"/>
          <w:szCs w:val="22"/>
        </w:rPr>
        <w:t>B.</w:t>
      </w:r>
      <w:r w:rsidR="0096015F" w:rsidRPr="00120490">
        <w:rPr>
          <w:rFonts w:ascii="Century Gothic" w:eastAsia="Century Gothic" w:hAnsi="Century Gothic" w:cs="Century Gothic"/>
          <w:b/>
          <w:bCs/>
          <w:sz w:val="22"/>
          <w:szCs w:val="22"/>
        </w:rPr>
        <w:t xml:space="preserve"> </w:t>
      </w:r>
      <w:r w:rsidR="00D75E40" w:rsidRPr="00120490">
        <w:rPr>
          <w:rFonts w:ascii="Century Gothic" w:eastAsia="Century Gothic" w:hAnsi="Century Gothic" w:cs="Century Gothic"/>
          <w:b/>
          <w:bCs/>
          <w:sz w:val="22"/>
          <w:szCs w:val="22"/>
        </w:rPr>
        <w:t>Tech</w:t>
      </w:r>
      <w:r w:rsidR="00F820B8" w:rsidRPr="00120490">
        <w:rPr>
          <w:rFonts w:ascii="Century Gothic" w:eastAsia="Century Gothic" w:hAnsi="Century Gothic" w:cs="Century Gothic"/>
          <w:b/>
          <w:bCs/>
          <w:sz w:val="22"/>
          <w:szCs w:val="22"/>
        </w:rPr>
        <w:t xml:space="preserve"> </w:t>
      </w:r>
      <w:r w:rsidR="00D75E40" w:rsidRPr="00120490">
        <w:rPr>
          <w:rFonts w:ascii="Century Gothic" w:eastAsia="Century Gothic" w:hAnsi="Century Gothic" w:cs="Century Gothic"/>
          <w:b/>
          <w:bCs/>
          <w:sz w:val="22"/>
          <w:szCs w:val="22"/>
        </w:rPr>
        <w:t>(I</w:t>
      </w:r>
      <w:r w:rsidR="00F820B8" w:rsidRPr="00120490">
        <w:rPr>
          <w:rFonts w:ascii="Century Gothic" w:eastAsia="Century Gothic" w:hAnsi="Century Gothic" w:cs="Century Gothic"/>
          <w:b/>
          <w:bCs/>
          <w:sz w:val="22"/>
          <w:szCs w:val="22"/>
        </w:rPr>
        <w:t>T</w:t>
      </w:r>
      <w:r w:rsidR="00D75E40" w:rsidRPr="00120490">
        <w:rPr>
          <w:rFonts w:ascii="Century Gothic" w:eastAsia="Century Gothic" w:hAnsi="Century Gothic" w:cs="Century Gothic"/>
          <w:b/>
          <w:bCs/>
          <w:sz w:val="22"/>
          <w:szCs w:val="22"/>
        </w:rPr>
        <w:t>)</w:t>
      </w:r>
      <w:r w:rsidR="00F820B8">
        <w:rPr>
          <w:rFonts w:ascii="Century Gothic" w:eastAsia="Century Gothic" w:hAnsi="Century Gothic" w:cs="Century Gothic"/>
          <w:sz w:val="22"/>
          <w:szCs w:val="22"/>
        </w:rPr>
        <w:t xml:space="preserve"> with Hons | </w:t>
      </w:r>
      <w:r w:rsidR="00047497" w:rsidRPr="00120490">
        <w:rPr>
          <w:rFonts w:ascii="Century Gothic" w:eastAsia="Century Gothic" w:hAnsi="Century Gothic" w:cs="Century Gothic"/>
          <w:b/>
          <w:bCs/>
          <w:sz w:val="22"/>
          <w:szCs w:val="22"/>
        </w:rPr>
        <w:t>Kurukshetra University</w:t>
      </w:r>
      <w:r w:rsidR="00047497">
        <w:rPr>
          <w:rFonts w:ascii="Century Gothic" w:eastAsia="Century Gothic" w:hAnsi="Century Gothic" w:cs="Century Gothic"/>
          <w:sz w:val="22"/>
          <w:szCs w:val="22"/>
        </w:rPr>
        <w:t xml:space="preserve"> | </w:t>
      </w:r>
      <w:r w:rsidR="00F820B8" w:rsidRPr="00560AEB">
        <w:rPr>
          <w:rFonts w:ascii="Century Gothic" w:eastAsia="Century Gothic" w:hAnsi="Century Gothic" w:cs="Century Gothic"/>
          <w:b/>
          <w:bCs/>
          <w:sz w:val="22"/>
          <w:szCs w:val="22"/>
        </w:rPr>
        <w:t>2010</w:t>
      </w:r>
    </w:p>
    <w:p w14:paraId="417FDA21" w14:textId="6B7C3863" w:rsidR="00F820B8" w:rsidRDefault="00F820B8"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511C0F" w:rsidRPr="00120490">
        <w:rPr>
          <w:rFonts w:ascii="Century Gothic" w:eastAsia="Century Gothic" w:hAnsi="Century Gothic" w:cs="Century Gothic"/>
          <w:b/>
          <w:bCs/>
          <w:sz w:val="22"/>
          <w:szCs w:val="22"/>
        </w:rPr>
        <w:t>PGDM</w:t>
      </w:r>
      <w:r w:rsidR="00511C0F">
        <w:rPr>
          <w:rFonts w:ascii="Century Gothic" w:eastAsia="Century Gothic" w:hAnsi="Century Gothic" w:cs="Century Gothic"/>
          <w:sz w:val="22"/>
          <w:szCs w:val="22"/>
        </w:rPr>
        <w:t xml:space="preserve"> in Defense Management</w:t>
      </w:r>
      <w:r w:rsidR="00517506">
        <w:rPr>
          <w:rFonts w:ascii="Century Gothic" w:eastAsia="Century Gothic" w:hAnsi="Century Gothic" w:cs="Century Gothic"/>
          <w:sz w:val="22"/>
          <w:szCs w:val="22"/>
        </w:rPr>
        <w:t xml:space="preserve"> </w:t>
      </w:r>
      <w:r w:rsidR="00511C0F">
        <w:rPr>
          <w:rFonts w:ascii="Century Gothic" w:eastAsia="Century Gothic" w:hAnsi="Century Gothic" w:cs="Century Gothic"/>
          <w:sz w:val="22"/>
          <w:szCs w:val="22"/>
        </w:rPr>
        <w:t>|</w:t>
      </w:r>
      <w:r w:rsidR="00517506">
        <w:rPr>
          <w:rFonts w:ascii="Century Gothic" w:eastAsia="Century Gothic" w:hAnsi="Century Gothic" w:cs="Century Gothic"/>
          <w:sz w:val="22"/>
          <w:szCs w:val="22"/>
        </w:rPr>
        <w:t xml:space="preserve"> </w:t>
      </w:r>
      <w:r w:rsidR="00517506" w:rsidRPr="00120490">
        <w:rPr>
          <w:rFonts w:ascii="Century Gothic" w:eastAsia="Century Gothic" w:hAnsi="Century Gothic" w:cs="Century Gothic"/>
          <w:b/>
          <w:bCs/>
          <w:sz w:val="22"/>
          <w:szCs w:val="22"/>
        </w:rPr>
        <w:t>Madras University</w:t>
      </w:r>
      <w:r w:rsidR="00517506">
        <w:rPr>
          <w:rFonts w:ascii="Century Gothic" w:eastAsia="Century Gothic" w:hAnsi="Century Gothic" w:cs="Century Gothic"/>
          <w:sz w:val="22"/>
          <w:szCs w:val="22"/>
        </w:rPr>
        <w:t xml:space="preserve"> |</w:t>
      </w:r>
      <w:r w:rsidR="00511C0F">
        <w:rPr>
          <w:rFonts w:ascii="Century Gothic" w:eastAsia="Century Gothic" w:hAnsi="Century Gothic" w:cs="Century Gothic"/>
          <w:sz w:val="22"/>
          <w:szCs w:val="22"/>
        </w:rPr>
        <w:t xml:space="preserve"> </w:t>
      </w:r>
      <w:r w:rsidR="00511C0F" w:rsidRPr="00560AEB">
        <w:rPr>
          <w:rFonts w:ascii="Century Gothic" w:eastAsia="Century Gothic" w:hAnsi="Century Gothic" w:cs="Century Gothic"/>
          <w:b/>
          <w:bCs/>
          <w:sz w:val="22"/>
          <w:szCs w:val="22"/>
        </w:rPr>
        <w:t>2013</w:t>
      </w:r>
    </w:p>
    <w:p w14:paraId="0C62ACA8" w14:textId="13B1384A" w:rsidR="007F0EC6" w:rsidRDefault="007F0EC6"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Pr="00120490">
        <w:rPr>
          <w:rFonts w:ascii="Century Gothic" w:eastAsia="Century Gothic" w:hAnsi="Century Gothic" w:cs="Century Gothic"/>
          <w:b/>
          <w:bCs/>
          <w:sz w:val="22"/>
          <w:szCs w:val="22"/>
        </w:rPr>
        <w:t>MBA</w:t>
      </w:r>
      <w:r>
        <w:rPr>
          <w:rFonts w:ascii="Century Gothic" w:eastAsia="Century Gothic" w:hAnsi="Century Gothic" w:cs="Century Gothic"/>
          <w:sz w:val="22"/>
          <w:szCs w:val="22"/>
        </w:rPr>
        <w:t xml:space="preserve"> (Business Management) | </w:t>
      </w:r>
      <w:r w:rsidR="00F71D82" w:rsidRPr="00120490">
        <w:rPr>
          <w:rFonts w:ascii="Century Gothic" w:eastAsia="Century Gothic" w:hAnsi="Century Gothic" w:cs="Century Gothic"/>
          <w:b/>
          <w:bCs/>
          <w:sz w:val="22"/>
          <w:szCs w:val="22"/>
        </w:rPr>
        <w:t>NMIMS</w:t>
      </w:r>
      <w:r w:rsidR="00F71D82">
        <w:rPr>
          <w:rFonts w:ascii="Century Gothic" w:eastAsia="Century Gothic" w:hAnsi="Century Gothic" w:cs="Century Gothic"/>
          <w:sz w:val="22"/>
          <w:szCs w:val="22"/>
        </w:rPr>
        <w:t xml:space="preserve"> | </w:t>
      </w:r>
      <w:r w:rsidRPr="00560AEB">
        <w:rPr>
          <w:rFonts w:ascii="Century Gothic" w:eastAsia="Century Gothic" w:hAnsi="Century Gothic" w:cs="Century Gothic"/>
          <w:b/>
          <w:bCs/>
          <w:sz w:val="22"/>
          <w:szCs w:val="22"/>
        </w:rPr>
        <w:t>2023</w:t>
      </w:r>
    </w:p>
    <w:p w14:paraId="6856AE8D" w14:textId="6B6FB40F" w:rsidR="00B415D2" w:rsidRDefault="007F0EC6"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A22873">
        <w:rPr>
          <w:rFonts w:ascii="Century Gothic" w:eastAsia="Century Gothic" w:hAnsi="Century Gothic" w:cs="Century Gothic"/>
          <w:sz w:val="22"/>
          <w:szCs w:val="22"/>
        </w:rPr>
        <w:t>Professional Certificate Course</w:t>
      </w:r>
      <w:r w:rsidR="00AD18E8">
        <w:rPr>
          <w:rFonts w:ascii="Century Gothic" w:eastAsia="Century Gothic" w:hAnsi="Century Gothic" w:cs="Century Gothic"/>
          <w:sz w:val="22"/>
          <w:szCs w:val="22"/>
        </w:rPr>
        <w:t xml:space="preserve"> (Business Management)</w:t>
      </w:r>
      <w:r w:rsidR="00A22873">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 xml:space="preserve">| </w:t>
      </w:r>
      <w:r w:rsidR="00AD18E8" w:rsidRPr="00120490">
        <w:rPr>
          <w:rFonts w:ascii="Century Gothic" w:eastAsia="Century Gothic" w:hAnsi="Century Gothic" w:cs="Century Gothic"/>
          <w:b/>
          <w:bCs/>
          <w:sz w:val="22"/>
          <w:szCs w:val="22"/>
        </w:rPr>
        <w:t>IIFT</w:t>
      </w:r>
      <w:r w:rsidR="0096015F" w:rsidRPr="00120490">
        <w:rPr>
          <w:rFonts w:ascii="Century Gothic" w:eastAsia="Century Gothic" w:hAnsi="Century Gothic" w:cs="Century Gothic"/>
          <w:b/>
          <w:bCs/>
          <w:sz w:val="22"/>
          <w:szCs w:val="22"/>
        </w:rPr>
        <w:t>, New Delhi</w:t>
      </w:r>
      <w:r w:rsidR="0096015F">
        <w:rPr>
          <w:rFonts w:ascii="Century Gothic" w:eastAsia="Century Gothic" w:hAnsi="Century Gothic" w:cs="Century Gothic"/>
          <w:sz w:val="22"/>
          <w:szCs w:val="22"/>
        </w:rPr>
        <w:t xml:space="preserve"> | </w:t>
      </w:r>
      <w:r w:rsidRPr="00560AEB">
        <w:rPr>
          <w:rFonts w:ascii="Century Gothic" w:eastAsia="Century Gothic" w:hAnsi="Century Gothic" w:cs="Century Gothic"/>
          <w:b/>
          <w:bCs/>
          <w:sz w:val="22"/>
          <w:szCs w:val="22"/>
        </w:rPr>
        <w:t>20</w:t>
      </w:r>
      <w:r w:rsidR="0096015F" w:rsidRPr="00560AEB">
        <w:rPr>
          <w:rFonts w:ascii="Century Gothic" w:eastAsia="Century Gothic" w:hAnsi="Century Gothic" w:cs="Century Gothic"/>
          <w:b/>
          <w:bCs/>
          <w:sz w:val="22"/>
          <w:szCs w:val="22"/>
        </w:rPr>
        <w:t>2</w:t>
      </w:r>
      <w:r w:rsidRPr="00560AEB">
        <w:rPr>
          <w:rFonts w:ascii="Century Gothic" w:eastAsia="Century Gothic" w:hAnsi="Century Gothic" w:cs="Century Gothic"/>
          <w:b/>
          <w:bCs/>
          <w:sz w:val="22"/>
          <w:szCs w:val="22"/>
        </w:rPr>
        <w:t>3</w:t>
      </w:r>
    </w:p>
    <w:p w14:paraId="0AD3B98A" w14:textId="588A093A" w:rsidR="00DD7E63" w:rsidRPr="006E6A8E" w:rsidRDefault="008636B4" w:rsidP="0021124D">
      <w:pPr>
        <w:pStyle w:val="p"/>
        <w:spacing w:before="240" w:after="240" w:line="276" w:lineRule="auto"/>
        <w:jc w:val="both"/>
        <w:rPr>
          <w:rFonts w:ascii="Century Gothic" w:eastAsia="Century Gothic" w:hAnsi="Century Gothic" w:cs="Century Gothic"/>
          <w:color w:val="1F497D" w:themeColor="text2"/>
          <w:sz w:val="22"/>
          <w:szCs w:val="22"/>
        </w:rPr>
      </w:pPr>
      <w:r w:rsidRPr="006E6A8E">
        <w:rPr>
          <w:rFonts w:ascii="Century Gothic" w:eastAsia="Century Gothic" w:hAnsi="Century Gothic" w:cs="Century Gothic"/>
          <w:b/>
          <w:bCs/>
          <w:color w:val="1F497D" w:themeColor="text2"/>
          <w:sz w:val="22"/>
          <w:szCs w:val="22"/>
          <w:u w:val="single"/>
        </w:rPr>
        <w:t>CERTIFICATIONS</w:t>
      </w:r>
      <w:r w:rsidRPr="006E6A8E">
        <w:rPr>
          <w:rFonts w:ascii="Century Gothic" w:eastAsia="Century Gothic" w:hAnsi="Century Gothic" w:cs="Century Gothic"/>
          <w:color w:val="1F497D" w:themeColor="text2"/>
          <w:sz w:val="22"/>
          <w:szCs w:val="22"/>
        </w:rPr>
        <w:t>.</w:t>
      </w:r>
    </w:p>
    <w:p w14:paraId="4C3648FD" w14:textId="34239EE4" w:rsidR="008636B4" w:rsidRDefault="008636B4"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883ADD">
        <w:rPr>
          <w:rFonts w:ascii="Century Gothic" w:eastAsia="Century Gothic" w:hAnsi="Century Gothic" w:cs="Century Gothic"/>
          <w:sz w:val="22"/>
          <w:szCs w:val="22"/>
        </w:rPr>
        <w:t>Military Leadership Course | Indian Army</w:t>
      </w:r>
    </w:p>
    <w:p w14:paraId="334675FA" w14:textId="77777777" w:rsidR="00883ADD" w:rsidRDefault="008636B4"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883ADD">
        <w:rPr>
          <w:rFonts w:ascii="Century Gothic" w:eastAsia="Century Gothic" w:hAnsi="Century Gothic" w:cs="Century Gothic"/>
          <w:sz w:val="22"/>
          <w:szCs w:val="22"/>
        </w:rPr>
        <w:t>Technical Leadership Course | Indian Army</w:t>
      </w:r>
    </w:p>
    <w:p w14:paraId="334FB935" w14:textId="60D08243" w:rsidR="009E630C" w:rsidRPr="006E6A8E" w:rsidRDefault="001377E2" w:rsidP="0021124D">
      <w:pPr>
        <w:pStyle w:val="p"/>
        <w:spacing w:before="240" w:after="240" w:line="276" w:lineRule="auto"/>
        <w:jc w:val="both"/>
        <w:rPr>
          <w:rFonts w:ascii="Century Gothic" w:eastAsia="Century Gothic" w:hAnsi="Century Gothic" w:cs="Century Gothic"/>
          <w:color w:val="1F497D" w:themeColor="text2"/>
          <w:sz w:val="22"/>
          <w:szCs w:val="22"/>
        </w:rPr>
      </w:pPr>
      <w:r w:rsidRPr="006E6A8E">
        <w:rPr>
          <w:rFonts w:ascii="Century Gothic" w:eastAsia="Century Gothic" w:hAnsi="Century Gothic" w:cs="Century Gothic"/>
          <w:b/>
          <w:bCs/>
          <w:color w:val="1F497D" w:themeColor="text2"/>
          <w:sz w:val="22"/>
          <w:szCs w:val="22"/>
          <w:u w:val="single"/>
        </w:rPr>
        <w:t>AWARDS</w:t>
      </w:r>
      <w:r w:rsidRPr="006E6A8E">
        <w:rPr>
          <w:rFonts w:ascii="Century Gothic" w:eastAsia="Century Gothic" w:hAnsi="Century Gothic" w:cs="Century Gothic"/>
          <w:color w:val="1F497D" w:themeColor="text2"/>
          <w:sz w:val="22"/>
          <w:szCs w:val="22"/>
        </w:rPr>
        <w:t>.</w:t>
      </w:r>
    </w:p>
    <w:p w14:paraId="7B60CDB9" w14:textId="764928C9" w:rsidR="001377E2" w:rsidRDefault="001377E2"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AB3F07">
        <w:rPr>
          <w:rFonts w:ascii="Century Gothic" w:eastAsia="Century Gothic" w:hAnsi="Century Gothic" w:cs="Century Gothic"/>
          <w:sz w:val="22"/>
          <w:szCs w:val="22"/>
        </w:rPr>
        <w:t xml:space="preserve">Siachen Service </w:t>
      </w:r>
      <w:r w:rsidR="00CD0C0D">
        <w:rPr>
          <w:rFonts w:ascii="Century Gothic" w:eastAsia="Century Gothic" w:hAnsi="Century Gothic" w:cs="Century Gothic"/>
          <w:sz w:val="22"/>
          <w:szCs w:val="22"/>
        </w:rPr>
        <w:t>Medal</w:t>
      </w:r>
      <w:r w:rsidR="00B772B7">
        <w:rPr>
          <w:rFonts w:ascii="Century Gothic" w:eastAsia="Century Gothic" w:hAnsi="Century Gothic" w:cs="Century Gothic"/>
          <w:sz w:val="22"/>
          <w:szCs w:val="22"/>
        </w:rPr>
        <w:t xml:space="preserve"> (</w:t>
      </w:r>
      <w:r w:rsidR="00B772B7" w:rsidRPr="00560AEB">
        <w:rPr>
          <w:rFonts w:ascii="Century Gothic" w:eastAsia="Century Gothic" w:hAnsi="Century Gothic" w:cs="Century Gothic"/>
          <w:b/>
          <w:bCs/>
          <w:sz w:val="22"/>
          <w:szCs w:val="22"/>
        </w:rPr>
        <w:t>Operation Meghdoot</w:t>
      </w:r>
      <w:r w:rsidR="00B772B7">
        <w:rPr>
          <w:rFonts w:ascii="Century Gothic" w:eastAsia="Century Gothic" w:hAnsi="Century Gothic" w:cs="Century Gothic"/>
          <w:sz w:val="22"/>
          <w:szCs w:val="22"/>
        </w:rPr>
        <w:t>)</w:t>
      </w:r>
      <w:r>
        <w:rPr>
          <w:rFonts w:ascii="Century Gothic" w:eastAsia="Century Gothic" w:hAnsi="Century Gothic" w:cs="Century Gothic"/>
          <w:sz w:val="22"/>
          <w:szCs w:val="22"/>
        </w:rPr>
        <w:t xml:space="preserve"> | </w:t>
      </w:r>
      <w:r w:rsidR="00B772B7" w:rsidRPr="00560AEB">
        <w:rPr>
          <w:rFonts w:ascii="Century Gothic" w:eastAsia="Century Gothic" w:hAnsi="Century Gothic" w:cs="Century Gothic"/>
          <w:b/>
          <w:bCs/>
          <w:sz w:val="22"/>
          <w:szCs w:val="22"/>
        </w:rPr>
        <w:t>2014</w:t>
      </w:r>
    </w:p>
    <w:p w14:paraId="4B738ACB" w14:textId="44FE9AAC" w:rsidR="001377E2" w:rsidRDefault="001377E2" w:rsidP="0021124D">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B772B7" w:rsidRPr="00F77640">
        <w:rPr>
          <w:rFonts w:ascii="Century Gothic" w:eastAsia="Century Gothic" w:hAnsi="Century Gothic" w:cs="Century Gothic"/>
          <w:b/>
          <w:bCs/>
          <w:sz w:val="22"/>
          <w:szCs w:val="22"/>
        </w:rPr>
        <w:t>Nine years Long Meritorious Service Medal</w:t>
      </w:r>
      <w:r w:rsidR="00B772B7" w:rsidRPr="00B772B7">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 xml:space="preserve">| </w:t>
      </w:r>
      <w:r w:rsidR="00B772B7" w:rsidRPr="00560AEB">
        <w:rPr>
          <w:rFonts w:ascii="Century Gothic" w:eastAsia="Century Gothic" w:hAnsi="Century Gothic" w:cs="Century Gothic"/>
          <w:b/>
          <w:bCs/>
          <w:sz w:val="22"/>
          <w:szCs w:val="22"/>
        </w:rPr>
        <w:t>20</w:t>
      </w:r>
      <w:r w:rsidR="00C37104" w:rsidRPr="00560AEB">
        <w:rPr>
          <w:rFonts w:ascii="Century Gothic" w:eastAsia="Century Gothic" w:hAnsi="Century Gothic" w:cs="Century Gothic"/>
          <w:b/>
          <w:bCs/>
          <w:sz w:val="22"/>
          <w:szCs w:val="22"/>
        </w:rPr>
        <w:t>23</w:t>
      </w:r>
    </w:p>
    <w:p w14:paraId="4D45D0B1" w14:textId="4D9AFA06" w:rsidR="00C37104" w:rsidRPr="006E6A8E" w:rsidRDefault="00C37104" w:rsidP="0021124D">
      <w:pPr>
        <w:pStyle w:val="p"/>
        <w:spacing w:before="240" w:after="240" w:line="276" w:lineRule="auto"/>
        <w:jc w:val="both"/>
        <w:rPr>
          <w:rFonts w:ascii="Century Gothic" w:eastAsia="Century Gothic" w:hAnsi="Century Gothic" w:cs="Century Gothic"/>
          <w:color w:val="1F497D" w:themeColor="text2"/>
          <w:sz w:val="22"/>
          <w:szCs w:val="22"/>
        </w:rPr>
      </w:pPr>
      <w:r w:rsidRPr="006E6A8E">
        <w:rPr>
          <w:rFonts w:ascii="Century Gothic" w:eastAsia="Century Gothic" w:hAnsi="Century Gothic" w:cs="Century Gothic"/>
          <w:b/>
          <w:bCs/>
          <w:color w:val="1F497D" w:themeColor="text2"/>
          <w:sz w:val="22"/>
          <w:szCs w:val="22"/>
          <w:u w:val="single"/>
        </w:rPr>
        <w:t>INTERESTES</w:t>
      </w:r>
      <w:r w:rsidRPr="006E6A8E">
        <w:rPr>
          <w:rFonts w:ascii="Century Gothic" w:eastAsia="Century Gothic" w:hAnsi="Century Gothic" w:cs="Century Gothic"/>
          <w:color w:val="1F497D" w:themeColor="text2"/>
          <w:sz w:val="22"/>
          <w:szCs w:val="22"/>
        </w:rPr>
        <w:t>.</w:t>
      </w:r>
    </w:p>
    <w:p w14:paraId="6856AED2" w14:textId="36E9441A" w:rsidR="00B415D2" w:rsidRPr="00A32E2F" w:rsidRDefault="006964BD" w:rsidP="00A32E2F">
      <w:pPr>
        <w:pStyle w:val="p"/>
        <w:spacing w:before="240" w:after="240" w:line="276"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Driving</w:t>
      </w:r>
      <w:r w:rsidR="00766E3A">
        <w:rPr>
          <w:rFonts w:ascii="Century Gothic" w:eastAsia="Century Gothic" w:hAnsi="Century Gothic" w:cs="Century Gothic"/>
          <w:sz w:val="22"/>
          <w:szCs w:val="22"/>
        </w:rPr>
        <w:tab/>
      </w:r>
      <w:r w:rsidR="00766E3A">
        <w:rPr>
          <w:rFonts w:ascii="Century Gothic" w:eastAsia="Century Gothic" w:hAnsi="Century Gothic" w:cs="Century Gothic"/>
          <w:sz w:val="22"/>
          <w:szCs w:val="22"/>
        </w:rPr>
        <w:tab/>
      </w:r>
      <w:r>
        <w:rPr>
          <w:rFonts w:ascii="Century Gothic" w:eastAsia="Century Gothic" w:hAnsi="Century Gothic" w:cs="Century Gothic"/>
          <w:sz w:val="22"/>
          <w:szCs w:val="22"/>
        </w:rPr>
        <w:t xml:space="preserve">• </w:t>
      </w:r>
      <w:r w:rsidR="00BF3C44">
        <w:rPr>
          <w:rFonts w:ascii="Century Gothic" w:eastAsia="Century Gothic" w:hAnsi="Century Gothic" w:cs="Century Gothic"/>
          <w:sz w:val="22"/>
          <w:szCs w:val="22"/>
        </w:rPr>
        <w:t>Vlogging</w:t>
      </w:r>
      <w:r w:rsidR="00766E3A">
        <w:rPr>
          <w:rFonts w:ascii="Century Gothic" w:eastAsia="Century Gothic" w:hAnsi="Century Gothic" w:cs="Century Gothic"/>
          <w:sz w:val="22"/>
          <w:szCs w:val="22"/>
        </w:rPr>
        <w:tab/>
      </w:r>
      <w:r w:rsidR="00766E3A">
        <w:rPr>
          <w:rFonts w:ascii="Century Gothic" w:eastAsia="Century Gothic" w:hAnsi="Century Gothic" w:cs="Century Gothic"/>
          <w:sz w:val="22"/>
          <w:szCs w:val="22"/>
        </w:rPr>
        <w:tab/>
      </w:r>
      <w:r>
        <w:rPr>
          <w:rFonts w:ascii="Century Gothic" w:eastAsia="Century Gothic" w:hAnsi="Century Gothic" w:cs="Century Gothic"/>
          <w:sz w:val="22"/>
          <w:szCs w:val="22"/>
        </w:rPr>
        <w:t xml:space="preserve">• </w:t>
      </w:r>
      <w:r w:rsidR="00BF3C44">
        <w:rPr>
          <w:rFonts w:ascii="Century Gothic" w:eastAsia="Century Gothic" w:hAnsi="Century Gothic" w:cs="Century Gothic"/>
          <w:sz w:val="22"/>
          <w:szCs w:val="22"/>
        </w:rPr>
        <w:t>Singing</w:t>
      </w:r>
      <w:r w:rsidR="00202947">
        <w:rPr>
          <w:rFonts w:ascii="Century Gothic" w:eastAsia="Century Gothic" w:hAnsi="Century Gothic" w:cs="Century Gothic"/>
          <w:sz w:val="22"/>
          <w:szCs w:val="22"/>
        </w:rPr>
        <w:tab/>
      </w:r>
      <w:r w:rsidR="00202947">
        <w:rPr>
          <w:rFonts w:ascii="Century Gothic" w:eastAsia="Century Gothic" w:hAnsi="Century Gothic" w:cs="Century Gothic"/>
          <w:sz w:val="22"/>
          <w:szCs w:val="22"/>
        </w:rPr>
        <w:tab/>
      </w:r>
      <w:r>
        <w:rPr>
          <w:rFonts w:ascii="Century Gothic" w:eastAsia="Century Gothic" w:hAnsi="Century Gothic" w:cs="Century Gothic"/>
          <w:sz w:val="22"/>
          <w:szCs w:val="22"/>
        </w:rPr>
        <w:t xml:space="preserve">• </w:t>
      </w:r>
      <w:r w:rsidR="00A27DFA">
        <w:rPr>
          <w:rFonts w:ascii="Century Gothic" w:eastAsia="Century Gothic" w:hAnsi="Century Gothic" w:cs="Century Gothic"/>
          <w:sz w:val="22"/>
          <w:szCs w:val="22"/>
        </w:rPr>
        <w:t xml:space="preserve">To play </w:t>
      </w:r>
      <w:r w:rsidR="00B04978">
        <w:rPr>
          <w:rFonts w:ascii="Century Gothic" w:eastAsia="Century Gothic" w:hAnsi="Century Gothic" w:cs="Century Gothic"/>
          <w:sz w:val="22"/>
          <w:szCs w:val="22"/>
        </w:rPr>
        <w:t>Squash</w:t>
      </w:r>
      <w:r w:rsidR="00A27DFA">
        <w:rPr>
          <w:rFonts w:ascii="Century Gothic" w:eastAsia="Century Gothic" w:hAnsi="Century Gothic" w:cs="Century Gothic"/>
          <w:sz w:val="22"/>
          <w:szCs w:val="22"/>
        </w:rPr>
        <w:t xml:space="preserve"> &amp; </w:t>
      </w:r>
      <w:r w:rsidR="00B04978">
        <w:rPr>
          <w:rFonts w:ascii="Century Gothic" w:eastAsia="Century Gothic" w:hAnsi="Century Gothic" w:cs="Century Gothic"/>
          <w:sz w:val="22"/>
          <w:szCs w:val="22"/>
        </w:rPr>
        <w:t>Cricket</w:t>
      </w:r>
    </w:p>
    <w:p w14:paraId="6856AED8" w14:textId="0304BF2F" w:rsidR="00B415D2" w:rsidRDefault="00B415D2" w:rsidP="0021124D">
      <w:pPr>
        <w:jc w:val="both"/>
        <w:rPr>
          <w:vanish/>
        </w:rPr>
      </w:pPr>
    </w:p>
    <w:p w14:paraId="6856AEDE" w14:textId="77777777" w:rsidR="00B415D2" w:rsidRDefault="00B415D2" w:rsidP="0021124D">
      <w:pPr>
        <w:jc w:val="both"/>
        <w:rPr>
          <w:vanish/>
        </w:rPr>
      </w:pPr>
    </w:p>
    <w:p w14:paraId="6856AEED" w14:textId="55458652" w:rsidR="00B415D2" w:rsidRDefault="00B415D2" w:rsidP="0021124D">
      <w:pPr>
        <w:pStyle w:val="documenttxtright"/>
        <w:pBdr>
          <w:right w:val="none" w:sz="0" w:space="2" w:color="auto"/>
        </w:pBdr>
        <w:ind w:right="40"/>
        <w:jc w:val="both"/>
        <w:rPr>
          <w:rFonts w:ascii="Century Gothic" w:eastAsia="Century Gothic" w:hAnsi="Century Gothic" w:cs="Century Gothic"/>
          <w:sz w:val="22"/>
          <w:szCs w:val="22"/>
        </w:rPr>
      </w:pPr>
    </w:p>
    <w:sectPr w:rsidR="00B415D2">
      <w:headerReference w:type="default" r:id="rId10"/>
      <w:footerReference w:type="default" r:id="rId11"/>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0BB8" w14:textId="77777777" w:rsidR="006C2F92" w:rsidRDefault="006C2F92">
      <w:pPr>
        <w:spacing w:line="240" w:lineRule="auto"/>
      </w:pPr>
      <w:r>
        <w:separator/>
      </w:r>
    </w:p>
  </w:endnote>
  <w:endnote w:type="continuationSeparator" w:id="0">
    <w:p w14:paraId="7F538397" w14:textId="77777777" w:rsidR="006C2F92" w:rsidRDefault="006C2F92">
      <w:pPr>
        <w:spacing w:line="240" w:lineRule="auto"/>
      </w:pPr>
      <w:r>
        <w:continuationSeparator/>
      </w:r>
    </w:p>
  </w:endnote>
  <w:endnote w:type="continuationNotice" w:id="1">
    <w:p w14:paraId="1E6EA65A" w14:textId="77777777" w:rsidR="006C2F92" w:rsidRDefault="006C2F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00247853-977C-41DB-8822-74F1E9A45E2B}"/>
    <w:embedBold r:id="rId2" w:fontKey="{3C4BD762-BCAE-4DB1-8E3C-4B0F59CF1880}"/>
    <w:embedItalic r:id="rId3" w:fontKey="{871E8A03-EA8C-4B8A-B8B6-341DC955C4F7}"/>
    <w:embedBoldItalic r:id="rId4" w:fontKey="{80EAE360-1E77-44A7-989E-98037CC9BEA9}"/>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AF28" w14:textId="77777777" w:rsidR="00B415D2" w:rsidRDefault="009F365B">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AE29" w14:textId="77777777" w:rsidR="006C2F92" w:rsidRDefault="006C2F92">
      <w:pPr>
        <w:spacing w:line="240" w:lineRule="auto"/>
      </w:pPr>
      <w:r>
        <w:separator/>
      </w:r>
    </w:p>
  </w:footnote>
  <w:footnote w:type="continuationSeparator" w:id="0">
    <w:p w14:paraId="5CE030B6" w14:textId="77777777" w:rsidR="006C2F92" w:rsidRDefault="006C2F92">
      <w:pPr>
        <w:spacing w:line="240" w:lineRule="auto"/>
      </w:pPr>
      <w:r>
        <w:continuationSeparator/>
      </w:r>
    </w:p>
  </w:footnote>
  <w:footnote w:type="continuationNotice" w:id="1">
    <w:p w14:paraId="2E2D6C28" w14:textId="77777777" w:rsidR="006C2F92" w:rsidRDefault="006C2F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AF27" w14:textId="77777777" w:rsidR="00B415D2" w:rsidRDefault="009F365B">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1786DC0">
      <w:start w:val="1"/>
      <w:numFmt w:val="bullet"/>
      <w:lvlText w:val=""/>
      <w:lvlJc w:val="left"/>
      <w:pPr>
        <w:ind w:left="720" w:hanging="360"/>
      </w:pPr>
      <w:rPr>
        <w:rFonts w:ascii="Symbol" w:hAnsi="Symbol"/>
      </w:rPr>
    </w:lvl>
    <w:lvl w:ilvl="1" w:tplc="D8EC94E6">
      <w:start w:val="1"/>
      <w:numFmt w:val="bullet"/>
      <w:lvlText w:val="o"/>
      <w:lvlJc w:val="left"/>
      <w:pPr>
        <w:tabs>
          <w:tab w:val="num" w:pos="1440"/>
        </w:tabs>
        <w:ind w:left="1440" w:hanging="360"/>
      </w:pPr>
      <w:rPr>
        <w:rFonts w:ascii="Courier New" w:hAnsi="Courier New"/>
      </w:rPr>
    </w:lvl>
    <w:lvl w:ilvl="2" w:tplc="DF880648">
      <w:start w:val="1"/>
      <w:numFmt w:val="bullet"/>
      <w:lvlText w:val=""/>
      <w:lvlJc w:val="left"/>
      <w:pPr>
        <w:tabs>
          <w:tab w:val="num" w:pos="2160"/>
        </w:tabs>
        <w:ind w:left="2160" w:hanging="360"/>
      </w:pPr>
      <w:rPr>
        <w:rFonts w:ascii="Wingdings" w:hAnsi="Wingdings"/>
      </w:rPr>
    </w:lvl>
    <w:lvl w:ilvl="3" w:tplc="6AE2D136">
      <w:start w:val="1"/>
      <w:numFmt w:val="bullet"/>
      <w:lvlText w:val=""/>
      <w:lvlJc w:val="left"/>
      <w:pPr>
        <w:tabs>
          <w:tab w:val="num" w:pos="2880"/>
        </w:tabs>
        <w:ind w:left="2880" w:hanging="360"/>
      </w:pPr>
      <w:rPr>
        <w:rFonts w:ascii="Symbol" w:hAnsi="Symbol"/>
      </w:rPr>
    </w:lvl>
    <w:lvl w:ilvl="4" w:tplc="8C2CD47C">
      <w:start w:val="1"/>
      <w:numFmt w:val="bullet"/>
      <w:lvlText w:val="o"/>
      <w:lvlJc w:val="left"/>
      <w:pPr>
        <w:tabs>
          <w:tab w:val="num" w:pos="3600"/>
        </w:tabs>
        <w:ind w:left="3600" w:hanging="360"/>
      </w:pPr>
      <w:rPr>
        <w:rFonts w:ascii="Courier New" w:hAnsi="Courier New"/>
      </w:rPr>
    </w:lvl>
    <w:lvl w:ilvl="5" w:tplc="3368701A">
      <w:start w:val="1"/>
      <w:numFmt w:val="bullet"/>
      <w:lvlText w:val=""/>
      <w:lvlJc w:val="left"/>
      <w:pPr>
        <w:tabs>
          <w:tab w:val="num" w:pos="4320"/>
        </w:tabs>
        <w:ind w:left="4320" w:hanging="360"/>
      </w:pPr>
      <w:rPr>
        <w:rFonts w:ascii="Wingdings" w:hAnsi="Wingdings"/>
      </w:rPr>
    </w:lvl>
    <w:lvl w:ilvl="6" w:tplc="0F42BC6A">
      <w:start w:val="1"/>
      <w:numFmt w:val="bullet"/>
      <w:lvlText w:val=""/>
      <w:lvlJc w:val="left"/>
      <w:pPr>
        <w:tabs>
          <w:tab w:val="num" w:pos="5040"/>
        </w:tabs>
        <w:ind w:left="5040" w:hanging="360"/>
      </w:pPr>
      <w:rPr>
        <w:rFonts w:ascii="Symbol" w:hAnsi="Symbol"/>
      </w:rPr>
    </w:lvl>
    <w:lvl w:ilvl="7" w:tplc="E8ACAB1A">
      <w:start w:val="1"/>
      <w:numFmt w:val="bullet"/>
      <w:lvlText w:val="o"/>
      <w:lvlJc w:val="left"/>
      <w:pPr>
        <w:tabs>
          <w:tab w:val="num" w:pos="5760"/>
        </w:tabs>
        <w:ind w:left="5760" w:hanging="360"/>
      </w:pPr>
      <w:rPr>
        <w:rFonts w:ascii="Courier New" w:hAnsi="Courier New"/>
      </w:rPr>
    </w:lvl>
    <w:lvl w:ilvl="8" w:tplc="97203E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B5E0E18">
      <w:start w:val="1"/>
      <w:numFmt w:val="bullet"/>
      <w:lvlText w:val=""/>
      <w:lvlJc w:val="left"/>
      <w:pPr>
        <w:ind w:left="720" w:hanging="360"/>
      </w:pPr>
      <w:rPr>
        <w:rFonts w:ascii="Symbol" w:hAnsi="Symbol"/>
      </w:rPr>
    </w:lvl>
    <w:lvl w:ilvl="1" w:tplc="0602EA62">
      <w:start w:val="1"/>
      <w:numFmt w:val="bullet"/>
      <w:lvlText w:val="o"/>
      <w:lvlJc w:val="left"/>
      <w:pPr>
        <w:tabs>
          <w:tab w:val="num" w:pos="1440"/>
        </w:tabs>
        <w:ind w:left="1440" w:hanging="360"/>
      </w:pPr>
      <w:rPr>
        <w:rFonts w:ascii="Courier New" w:hAnsi="Courier New"/>
      </w:rPr>
    </w:lvl>
    <w:lvl w:ilvl="2" w:tplc="54409F1A">
      <w:start w:val="1"/>
      <w:numFmt w:val="bullet"/>
      <w:lvlText w:val=""/>
      <w:lvlJc w:val="left"/>
      <w:pPr>
        <w:tabs>
          <w:tab w:val="num" w:pos="2160"/>
        </w:tabs>
        <w:ind w:left="2160" w:hanging="360"/>
      </w:pPr>
      <w:rPr>
        <w:rFonts w:ascii="Wingdings" w:hAnsi="Wingdings"/>
      </w:rPr>
    </w:lvl>
    <w:lvl w:ilvl="3" w:tplc="1FC2B50A">
      <w:start w:val="1"/>
      <w:numFmt w:val="bullet"/>
      <w:lvlText w:val=""/>
      <w:lvlJc w:val="left"/>
      <w:pPr>
        <w:tabs>
          <w:tab w:val="num" w:pos="2880"/>
        </w:tabs>
        <w:ind w:left="2880" w:hanging="360"/>
      </w:pPr>
      <w:rPr>
        <w:rFonts w:ascii="Symbol" w:hAnsi="Symbol"/>
      </w:rPr>
    </w:lvl>
    <w:lvl w:ilvl="4" w:tplc="BD7A93EA">
      <w:start w:val="1"/>
      <w:numFmt w:val="bullet"/>
      <w:lvlText w:val="o"/>
      <w:lvlJc w:val="left"/>
      <w:pPr>
        <w:tabs>
          <w:tab w:val="num" w:pos="3600"/>
        </w:tabs>
        <w:ind w:left="3600" w:hanging="360"/>
      </w:pPr>
      <w:rPr>
        <w:rFonts w:ascii="Courier New" w:hAnsi="Courier New"/>
      </w:rPr>
    </w:lvl>
    <w:lvl w:ilvl="5" w:tplc="0712AA76">
      <w:start w:val="1"/>
      <w:numFmt w:val="bullet"/>
      <w:lvlText w:val=""/>
      <w:lvlJc w:val="left"/>
      <w:pPr>
        <w:tabs>
          <w:tab w:val="num" w:pos="4320"/>
        </w:tabs>
        <w:ind w:left="4320" w:hanging="360"/>
      </w:pPr>
      <w:rPr>
        <w:rFonts w:ascii="Wingdings" w:hAnsi="Wingdings"/>
      </w:rPr>
    </w:lvl>
    <w:lvl w:ilvl="6" w:tplc="FB0A3DEA">
      <w:start w:val="1"/>
      <w:numFmt w:val="bullet"/>
      <w:lvlText w:val=""/>
      <w:lvlJc w:val="left"/>
      <w:pPr>
        <w:tabs>
          <w:tab w:val="num" w:pos="5040"/>
        </w:tabs>
        <w:ind w:left="5040" w:hanging="360"/>
      </w:pPr>
      <w:rPr>
        <w:rFonts w:ascii="Symbol" w:hAnsi="Symbol"/>
      </w:rPr>
    </w:lvl>
    <w:lvl w:ilvl="7" w:tplc="9A006FC4">
      <w:start w:val="1"/>
      <w:numFmt w:val="bullet"/>
      <w:lvlText w:val="o"/>
      <w:lvlJc w:val="left"/>
      <w:pPr>
        <w:tabs>
          <w:tab w:val="num" w:pos="5760"/>
        </w:tabs>
        <w:ind w:left="5760" w:hanging="360"/>
      </w:pPr>
      <w:rPr>
        <w:rFonts w:ascii="Courier New" w:hAnsi="Courier New"/>
      </w:rPr>
    </w:lvl>
    <w:lvl w:ilvl="8" w:tplc="456CA3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C6836DE">
      <w:start w:val="1"/>
      <w:numFmt w:val="bullet"/>
      <w:lvlText w:val=""/>
      <w:lvlJc w:val="left"/>
      <w:pPr>
        <w:ind w:left="720" w:hanging="360"/>
      </w:pPr>
      <w:rPr>
        <w:rFonts w:ascii="Symbol" w:hAnsi="Symbol"/>
      </w:rPr>
    </w:lvl>
    <w:lvl w:ilvl="1" w:tplc="4D9A672E">
      <w:start w:val="1"/>
      <w:numFmt w:val="bullet"/>
      <w:lvlText w:val="o"/>
      <w:lvlJc w:val="left"/>
      <w:pPr>
        <w:tabs>
          <w:tab w:val="num" w:pos="1440"/>
        </w:tabs>
        <w:ind w:left="1440" w:hanging="360"/>
      </w:pPr>
      <w:rPr>
        <w:rFonts w:ascii="Courier New" w:hAnsi="Courier New"/>
      </w:rPr>
    </w:lvl>
    <w:lvl w:ilvl="2" w:tplc="CE0C42AC">
      <w:start w:val="1"/>
      <w:numFmt w:val="bullet"/>
      <w:lvlText w:val=""/>
      <w:lvlJc w:val="left"/>
      <w:pPr>
        <w:tabs>
          <w:tab w:val="num" w:pos="2160"/>
        </w:tabs>
        <w:ind w:left="2160" w:hanging="360"/>
      </w:pPr>
      <w:rPr>
        <w:rFonts w:ascii="Wingdings" w:hAnsi="Wingdings"/>
      </w:rPr>
    </w:lvl>
    <w:lvl w:ilvl="3" w:tplc="3D3A5C4E">
      <w:start w:val="1"/>
      <w:numFmt w:val="bullet"/>
      <w:lvlText w:val=""/>
      <w:lvlJc w:val="left"/>
      <w:pPr>
        <w:tabs>
          <w:tab w:val="num" w:pos="2880"/>
        </w:tabs>
        <w:ind w:left="2880" w:hanging="360"/>
      </w:pPr>
      <w:rPr>
        <w:rFonts w:ascii="Symbol" w:hAnsi="Symbol"/>
      </w:rPr>
    </w:lvl>
    <w:lvl w:ilvl="4" w:tplc="7500E7E2">
      <w:start w:val="1"/>
      <w:numFmt w:val="bullet"/>
      <w:lvlText w:val="o"/>
      <w:lvlJc w:val="left"/>
      <w:pPr>
        <w:tabs>
          <w:tab w:val="num" w:pos="3600"/>
        </w:tabs>
        <w:ind w:left="3600" w:hanging="360"/>
      </w:pPr>
      <w:rPr>
        <w:rFonts w:ascii="Courier New" w:hAnsi="Courier New"/>
      </w:rPr>
    </w:lvl>
    <w:lvl w:ilvl="5" w:tplc="6F5E06CE">
      <w:start w:val="1"/>
      <w:numFmt w:val="bullet"/>
      <w:lvlText w:val=""/>
      <w:lvlJc w:val="left"/>
      <w:pPr>
        <w:tabs>
          <w:tab w:val="num" w:pos="4320"/>
        </w:tabs>
        <w:ind w:left="4320" w:hanging="360"/>
      </w:pPr>
      <w:rPr>
        <w:rFonts w:ascii="Wingdings" w:hAnsi="Wingdings"/>
      </w:rPr>
    </w:lvl>
    <w:lvl w:ilvl="6" w:tplc="763EC950">
      <w:start w:val="1"/>
      <w:numFmt w:val="bullet"/>
      <w:lvlText w:val=""/>
      <w:lvlJc w:val="left"/>
      <w:pPr>
        <w:tabs>
          <w:tab w:val="num" w:pos="5040"/>
        </w:tabs>
        <w:ind w:left="5040" w:hanging="360"/>
      </w:pPr>
      <w:rPr>
        <w:rFonts w:ascii="Symbol" w:hAnsi="Symbol"/>
      </w:rPr>
    </w:lvl>
    <w:lvl w:ilvl="7" w:tplc="9642E8F0">
      <w:start w:val="1"/>
      <w:numFmt w:val="bullet"/>
      <w:lvlText w:val="o"/>
      <w:lvlJc w:val="left"/>
      <w:pPr>
        <w:tabs>
          <w:tab w:val="num" w:pos="5760"/>
        </w:tabs>
        <w:ind w:left="5760" w:hanging="360"/>
      </w:pPr>
      <w:rPr>
        <w:rFonts w:ascii="Courier New" w:hAnsi="Courier New"/>
      </w:rPr>
    </w:lvl>
    <w:lvl w:ilvl="8" w:tplc="D794C01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1E4647E">
      <w:start w:val="1"/>
      <w:numFmt w:val="bullet"/>
      <w:lvlText w:val=""/>
      <w:lvlJc w:val="left"/>
      <w:pPr>
        <w:ind w:left="720" w:hanging="360"/>
      </w:pPr>
      <w:rPr>
        <w:rFonts w:ascii="Symbol" w:hAnsi="Symbol"/>
      </w:rPr>
    </w:lvl>
    <w:lvl w:ilvl="1" w:tplc="CCC4F6BC">
      <w:start w:val="1"/>
      <w:numFmt w:val="bullet"/>
      <w:lvlText w:val="o"/>
      <w:lvlJc w:val="left"/>
      <w:pPr>
        <w:tabs>
          <w:tab w:val="num" w:pos="1440"/>
        </w:tabs>
        <w:ind w:left="1440" w:hanging="360"/>
      </w:pPr>
      <w:rPr>
        <w:rFonts w:ascii="Courier New" w:hAnsi="Courier New"/>
      </w:rPr>
    </w:lvl>
    <w:lvl w:ilvl="2" w:tplc="2A6CD218">
      <w:start w:val="1"/>
      <w:numFmt w:val="bullet"/>
      <w:lvlText w:val=""/>
      <w:lvlJc w:val="left"/>
      <w:pPr>
        <w:tabs>
          <w:tab w:val="num" w:pos="2160"/>
        </w:tabs>
        <w:ind w:left="2160" w:hanging="360"/>
      </w:pPr>
      <w:rPr>
        <w:rFonts w:ascii="Wingdings" w:hAnsi="Wingdings"/>
      </w:rPr>
    </w:lvl>
    <w:lvl w:ilvl="3" w:tplc="68E0B132">
      <w:start w:val="1"/>
      <w:numFmt w:val="bullet"/>
      <w:lvlText w:val=""/>
      <w:lvlJc w:val="left"/>
      <w:pPr>
        <w:tabs>
          <w:tab w:val="num" w:pos="2880"/>
        </w:tabs>
        <w:ind w:left="2880" w:hanging="360"/>
      </w:pPr>
      <w:rPr>
        <w:rFonts w:ascii="Symbol" w:hAnsi="Symbol"/>
      </w:rPr>
    </w:lvl>
    <w:lvl w:ilvl="4" w:tplc="5DBA22BA">
      <w:start w:val="1"/>
      <w:numFmt w:val="bullet"/>
      <w:lvlText w:val="o"/>
      <w:lvlJc w:val="left"/>
      <w:pPr>
        <w:tabs>
          <w:tab w:val="num" w:pos="3600"/>
        </w:tabs>
        <w:ind w:left="3600" w:hanging="360"/>
      </w:pPr>
      <w:rPr>
        <w:rFonts w:ascii="Courier New" w:hAnsi="Courier New"/>
      </w:rPr>
    </w:lvl>
    <w:lvl w:ilvl="5" w:tplc="86DC4AF4">
      <w:start w:val="1"/>
      <w:numFmt w:val="bullet"/>
      <w:lvlText w:val=""/>
      <w:lvlJc w:val="left"/>
      <w:pPr>
        <w:tabs>
          <w:tab w:val="num" w:pos="4320"/>
        </w:tabs>
        <w:ind w:left="4320" w:hanging="360"/>
      </w:pPr>
      <w:rPr>
        <w:rFonts w:ascii="Wingdings" w:hAnsi="Wingdings"/>
      </w:rPr>
    </w:lvl>
    <w:lvl w:ilvl="6" w:tplc="CE3205FE">
      <w:start w:val="1"/>
      <w:numFmt w:val="bullet"/>
      <w:lvlText w:val=""/>
      <w:lvlJc w:val="left"/>
      <w:pPr>
        <w:tabs>
          <w:tab w:val="num" w:pos="5040"/>
        </w:tabs>
        <w:ind w:left="5040" w:hanging="360"/>
      </w:pPr>
      <w:rPr>
        <w:rFonts w:ascii="Symbol" w:hAnsi="Symbol"/>
      </w:rPr>
    </w:lvl>
    <w:lvl w:ilvl="7" w:tplc="2D160442">
      <w:start w:val="1"/>
      <w:numFmt w:val="bullet"/>
      <w:lvlText w:val="o"/>
      <w:lvlJc w:val="left"/>
      <w:pPr>
        <w:tabs>
          <w:tab w:val="num" w:pos="5760"/>
        </w:tabs>
        <w:ind w:left="5760" w:hanging="360"/>
      </w:pPr>
      <w:rPr>
        <w:rFonts w:ascii="Courier New" w:hAnsi="Courier New"/>
      </w:rPr>
    </w:lvl>
    <w:lvl w:ilvl="8" w:tplc="C936942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256B4E2">
      <w:start w:val="1"/>
      <w:numFmt w:val="bullet"/>
      <w:lvlText w:val=""/>
      <w:lvlJc w:val="left"/>
      <w:pPr>
        <w:ind w:left="720" w:hanging="360"/>
      </w:pPr>
      <w:rPr>
        <w:rFonts w:ascii="Symbol" w:hAnsi="Symbol"/>
      </w:rPr>
    </w:lvl>
    <w:lvl w:ilvl="1" w:tplc="E03CE52C">
      <w:start w:val="1"/>
      <w:numFmt w:val="bullet"/>
      <w:lvlText w:val="o"/>
      <w:lvlJc w:val="left"/>
      <w:pPr>
        <w:tabs>
          <w:tab w:val="num" w:pos="1440"/>
        </w:tabs>
        <w:ind w:left="1440" w:hanging="360"/>
      </w:pPr>
      <w:rPr>
        <w:rFonts w:ascii="Courier New" w:hAnsi="Courier New"/>
      </w:rPr>
    </w:lvl>
    <w:lvl w:ilvl="2" w:tplc="5016DFB4">
      <w:start w:val="1"/>
      <w:numFmt w:val="bullet"/>
      <w:lvlText w:val=""/>
      <w:lvlJc w:val="left"/>
      <w:pPr>
        <w:tabs>
          <w:tab w:val="num" w:pos="2160"/>
        </w:tabs>
        <w:ind w:left="2160" w:hanging="360"/>
      </w:pPr>
      <w:rPr>
        <w:rFonts w:ascii="Wingdings" w:hAnsi="Wingdings"/>
      </w:rPr>
    </w:lvl>
    <w:lvl w:ilvl="3" w:tplc="7F0A0706">
      <w:start w:val="1"/>
      <w:numFmt w:val="bullet"/>
      <w:lvlText w:val=""/>
      <w:lvlJc w:val="left"/>
      <w:pPr>
        <w:tabs>
          <w:tab w:val="num" w:pos="2880"/>
        </w:tabs>
        <w:ind w:left="2880" w:hanging="360"/>
      </w:pPr>
      <w:rPr>
        <w:rFonts w:ascii="Symbol" w:hAnsi="Symbol"/>
      </w:rPr>
    </w:lvl>
    <w:lvl w:ilvl="4" w:tplc="D8B665A6">
      <w:start w:val="1"/>
      <w:numFmt w:val="bullet"/>
      <w:lvlText w:val="o"/>
      <w:lvlJc w:val="left"/>
      <w:pPr>
        <w:tabs>
          <w:tab w:val="num" w:pos="3600"/>
        </w:tabs>
        <w:ind w:left="3600" w:hanging="360"/>
      </w:pPr>
      <w:rPr>
        <w:rFonts w:ascii="Courier New" w:hAnsi="Courier New"/>
      </w:rPr>
    </w:lvl>
    <w:lvl w:ilvl="5" w:tplc="05D6510E">
      <w:start w:val="1"/>
      <w:numFmt w:val="bullet"/>
      <w:lvlText w:val=""/>
      <w:lvlJc w:val="left"/>
      <w:pPr>
        <w:tabs>
          <w:tab w:val="num" w:pos="4320"/>
        </w:tabs>
        <w:ind w:left="4320" w:hanging="360"/>
      </w:pPr>
      <w:rPr>
        <w:rFonts w:ascii="Wingdings" w:hAnsi="Wingdings"/>
      </w:rPr>
    </w:lvl>
    <w:lvl w:ilvl="6" w:tplc="EF9000D2">
      <w:start w:val="1"/>
      <w:numFmt w:val="bullet"/>
      <w:lvlText w:val=""/>
      <w:lvlJc w:val="left"/>
      <w:pPr>
        <w:tabs>
          <w:tab w:val="num" w:pos="5040"/>
        </w:tabs>
        <w:ind w:left="5040" w:hanging="360"/>
      </w:pPr>
      <w:rPr>
        <w:rFonts w:ascii="Symbol" w:hAnsi="Symbol"/>
      </w:rPr>
    </w:lvl>
    <w:lvl w:ilvl="7" w:tplc="ED64B568">
      <w:start w:val="1"/>
      <w:numFmt w:val="bullet"/>
      <w:lvlText w:val="o"/>
      <w:lvlJc w:val="left"/>
      <w:pPr>
        <w:tabs>
          <w:tab w:val="num" w:pos="5760"/>
        </w:tabs>
        <w:ind w:left="5760" w:hanging="360"/>
      </w:pPr>
      <w:rPr>
        <w:rFonts w:ascii="Courier New" w:hAnsi="Courier New"/>
      </w:rPr>
    </w:lvl>
    <w:lvl w:ilvl="8" w:tplc="DDA0F40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B86F272">
      <w:start w:val="1"/>
      <w:numFmt w:val="bullet"/>
      <w:lvlText w:val=""/>
      <w:lvlJc w:val="left"/>
      <w:pPr>
        <w:ind w:left="720" w:hanging="360"/>
      </w:pPr>
      <w:rPr>
        <w:rFonts w:ascii="Symbol" w:hAnsi="Symbol"/>
      </w:rPr>
    </w:lvl>
    <w:lvl w:ilvl="1" w:tplc="B8B0AE92">
      <w:start w:val="1"/>
      <w:numFmt w:val="bullet"/>
      <w:lvlText w:val="o"/>
      <w:lvlJc w:val="left"/>
      <w:pPr>
        <w:tabs>
          <w:tab w:val="num" w:pos="1440"/>
        </w:tabs>
        <w:ind w:left="1440" w:hanging="360"/>
      </w:pPr>
      <w:rPr>
        <w:rFonts w:ascii="Courier New" w:hAnsi="Courier New"/>
      </w:rPr>
    </w:lvl>
    <w:lvl w:ilvl="2" w:tplc="8C74E4CC">
      <w:start w:val="1"/>
      <w:numFmt w:val="bullet"/>
      <w:lvlText w:val=""/>
      <w:lvlJc w:val="left"/>
      <w:pPr>
        <w:tabs>
          <w:tab w:val="num" w:pos="2160"/>
        </w:tabs>
        <w:ind w:left="2160" w:hanging="360"/>
      </w:pPr>
      <w:rPr>
        <w:rFonts w:ascii="Wingdings" w:hAnsi="Wingdings"/>
      </w:rPr>
    </w:lvl>
    <w:lvl w:ilvl="3" w:tplc="FB50ECEE">
      <w:start w:val="1"/>
      <w:numFmt w:val="bullet"/>
      <w:lvlText w:val=""/>
      <w:lvlJc w:val="left"/>
      <w:pPr>
        <w:tabs>
          <w:tab w:val="num" w:pos="2880"/>
        </w:tabs>
        <w:ind w:left="2880" w:hanging="360"/>
      </w:pPr>
      <w:rPr>
        <w:rFonts w:ascii="Symbol" w:hAnsi="Symbol"/>
      </w:rPr>
    </w:lvl>
    <w:lvl w:ilvl="4" w:tplc="023AD6AA">
      <w:start w:val="1"/>
      <w:numFmt w:val="bullet"/>
      <w:lvlText w:val="o"/>
      <w:lvlJc w:val="left"/>
      <w:pPr>
        <w:tabs>
          <w:tab w:val="num" w:pos="3600"/>
        </w:tabs>
        <w:ind w:left="3600" w:hanging="360"/>
      </w:pPr>
      <w:rPr>
        <w:rFonts w:ascii="Courier New" w:hAnsi="Courier New"/>
      </w:rPr>
    </w:lvl>
    <w:lvl w:ilvl="5" w:tplc="BD144CE6">
      <w:start w:val="1"/>
      <w:numFmt w:val="bullet"/>
      <w:lvlText w:val=""/>
      <w:lvlJc w:val="left"/>
      <w:pPr>
        <w:tabs>
          <w:tab w:val="num" w:pos="4320"/>
        </w:tabs>
        <w:ind w:left="4320" w:hanging="360"/>
      </w:pPr>
      <w:rPr>
        <w:rFonts w:ascii="Wingdings" w:hAnsi="Wingdings"/>
      </w:rPr>
    </w:lvl>
    <w:lvl w:ilvl="6" w:tplc="7FA8D418">
      <w:start w:val="1"/>
      <w:numFmt w:val="bullet"/>
      <w:lvlText w:val=""/>
      <w:lvlJc w:val="left"/>
      <w:pPr>
        <w:tabs>
          <w:tab w:val="num" w:pos="5040"/>
        </w:tabs>
        <w:ind w:left="5040" w:hanging="360"/>
      </w:pPr>
      <w:rPr>
        <w:rFonts w:ascii="Symbol" w:hAnsi="Symbol"/>
      </w:rPr>
    </w:lvl>
    <w:lvl w:ilvl="7" w:tplc="3E8E6234">
      <w:start w:val="1"/>
      <w:numFmt w:val="bullet"/>
      <w:lvlText w:val="o"/>
      <w:lvlJc w:val="left"/>
      <w:pPr>
        <w:tabs>
          <w:tab w:val="num" w:pos="5760"/>
        </w:tabs>
        <w:ind w:left="5760" w:hanging="360"/>
      </w:pPr>
      <w:rPr>
        <w:rFonts w:ascii="Courier New" w:hAnsi="Courier New"/>
      </w:rPr>
    </w:lvl>
    <w:lvl w:ilvl="8" w:tplc="B89E237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E305732">
      <w:start w:val="1"/>
      <w:numFmt w:val="bullet"/>
      <w:lvlText w:val=""/>
      <w:lvlJc w:val="left"/>
      <w:pPr>
        <w:ind w:left="720" w:hanging="360"/>
      </w:pPr>
      <w:rPr>
        <w:rFonts w:ascii="Symbol" w:hAnsi="Symbol"/>
      </w:rPr>
    </w:lvl>
    <w:lvl w:ilvl="1" w:tplc="81508086">
      <w:start w:val="1"/>
      <w:numFmt w:val="bullet"/>
      <w:lvlText w:val="o"/>
      <w:lvlJc w:val="left"/>
      <w:pPr>
        <w:tabs>
          <w:tab w:val="num" w:pos="1440"/>
        </w:tabs>
        <w:ind w:left="1440" w:hanging="360"/>
      </w:pPr>
      <w:rPr>
        <w:rFonts w:ascii="Courier New" w:hAnsi="Courier New"/>
      </w:rPr>
    </w:lvl>
    <w:lvl w:ilvl="2" w:tplc="3CA4E538">
      <w:start w:val="1"/>
      <w:numFmt w:val="bullet"/>
      <w:lvlText w:val=""/>
      <w:lvlJc w:val="left"/>
      <w:pPr>
        <w:tabs>
          <w:tab w:val="num" w:pos="2160"/>
        </w:tabs>
        <w:ind w:left="2160" w:hanging="360"/>
      </w:pPr>
      <w:rPr>
        <w:rFonts w:ascii="Wingdings" w:hAnsi="Wingdings"/>
      </w:rPr>
    </w:lvl>
    <w:lvl w:ilvl="3" w:tplc="1B723D6A">
      <w:start w:val="1"/>
      <w:numFmt w:val="bullet"/>
      <w:lvlText w:val=""/>
      <w:lvlJc w:val="left"/>
      <w:pPr>
        <w:tabs>
          <w:tab w:val="num" w:pos="2880"/>
        </w:tabs>
        <w:ind w:left="2880" w:hanging="360"/>
      </w:pPr>
      <w:rPr>
        <w:rFonts w:ascii="Symbol" w:hAnsi="Symbol"/>
      </w:rPr>
    </w:lvl>
    <w:lvl w:ilvl="4" w:tplc="55A8754A">
      <w:start w:val="1"/>
      <w:numFmt w:val="bullet"/>
      <w:lvlText w:val="o"/>
      <w:lvlJc w:val="left"/>
      <w:pPr>
        <w:tabs>
          <w:tab w:val="num" w:pos="3600"/>
        </w:tabs>
        <w:ind w:left="3600" w:hanging="360"/>
      </w:pPr>
      <w:rPr>
        <w:rFonts w:ascii="Courier New" w:hAnsi="Courier New"/>
      </w:rPr>
    </w:lvl>
    <w:lvl w:ilvl="5" w:tplc="05D64A3C">
      <w:start w:val="1"/>
      <w:numFmt w:val="bullet"/>
      <w:lvlText w:val=""/>
      <w:lvlJc w:val="left"/>
      <w:pPr>
        <w:tabs>
          <w:tab w:val="num" w:pos="4320"/>
        </w:tabs>
        <w:ind w:left="4320" w:hanging="360"/>
      </w:pPr>
      <w:rPr>
        <w:rFonts w:ascii="Wingdings" w:hAnsi="Wingdings"/>
      </w:rPr>
    </w:lvl>
    <w:lvl w:ilvl="6" w:tplc="74BCBEF0">
      <w:start w:val="1"/>
      <w:numFmt w:val="bullet"/>
      <w:lvlText w:val=""/>
      <w:lvlJc w:val="left"/>
      <w:pPr>
        <w:tabs>
          <w:tab w:val="num" w:pos="5040"/>
        </w:tabs>
        <w:ind w:left="5040" w:hanging="360"/>
      </w:pPr>
      <w:rPr>
        <w:rFonts w:ascii="Symbol" w:hAnsi="Symbol"/>
      </w:rPr>
    </w:lvl>
    <w:lvl w:ilvl="7" w:tplc="8F3EB7FC">
      <w:start w:val="1"/>
      <w:numFmt w:val="bullet"/>
      <w:lvlText w:val="o"/>
      <w:lvlJc w:val="left"/>
      <w:pPr>
        <w:tabs>
          <w:tab w:val="num" w:pos="5760"/>
        </w:tabs>
        <w:ind w:left="5760" w:hanging="360"/>
      </w:pPr>
      <w:rPr>
        <w:rFonts w:ascii="Courier New" w:hAnsi="Courier New"/>
      </w:rPr>
    </w:lvl>
    <w:lvl w:ilvl="8" w:tplc="F02A2474">
      <w:start w:val="1"/>
      <w:numFmt w:val="bullet"/>
      <w:lvlText w:val=""/>
      <w:lvlJc w:val="left"/>
      <w:pPr>
        <w:tabs>
          <w:tab w:val="num" w:pos="6480"/>
        </w:tabs>
        <w:ind w:left="6480" w:hanging="360"/>
      </w:pPr>
      <w:rPr>
        <w:rFonts w:ascii="Wingdings" w:hAnsi="Wingdings"/>
      </w:rPr>
    </w:lvl>
  </w:abstractNum>
  <w:num w:numId="1" w16cid:durableId="1558660048">
    <w:abstractNumId w:val="0"/>
  </w:num>
  <w:num w:numId="2" w16cid:durableId="1960717885">
    <w:abstractNumId w:val="1"/>
  </w:num>
  <w:num w:numId="3" w16cid:durableId="499539433">
    <w:abstractNumId w:val="2"/>
  </w:num>
  <w:num w:numId="4" w16cid:durableId="1706976752">
    <w:abstractNumId w:val="3"/>
  </w:num>
  <w:num w:numId="5" w16cid:durableId="1118182264">
    <w:abstractNumId w:val="4"/>
  </w:num>
  <w:num w:numId="6" w16cid:durableId="1903171653">
    <w:abstractNumId w:val="5"/>
  </w:num>
  <w:num w:numId="7" w16cid:durableId="928273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415D2"/>
    <w:rsid w:val="00015899"/>
    <w:rsid w:val="00045016"/>
    <w:rsid w:val="00047497"/>
    <w:rsid w:val="00062787"/>
    <w:rsid w:val="000871B5"/>
    <w:rsid w:val="00091052"/>
    <w:rsid w:val="000A54E8"/>
    <w:rsid w:val="000A7541"/>
    <w:rsid w:val="000C01EF"/>
    <w:rsid w:val="000C03F3"/>
    <w:rsid w:val="000E4B17"/>
    <w:rsid w:val="00102803"/>
    <w:rsid w:val="00104838"/>
    <w:rsid w:val="0011496F"/>
    <w:rsid w:val="00115AA4"/>
    <w:rsid w:val="00120490"/>
    <w:rsid w:val="00127FEB"/>
    <w:rsid w:val="001377E2"/>
    <w:rsid w:val="00145BAA"/>
    <w:rsid w:val="00154CDB"/>
    <w:rsid w:val="0018628F"/>
    <w:rsid w:val="00186C4F"/>
    <w:rsid w:val="00193AFF"/>
    <w:rsid w:val="00194531"/>
    <w:rsid w:val="001A5E2B"/>
    <w:rsid w:val="001A7A1E"/>
    <w:rsid w:val="001B0B94"/>
    <w:rsid w:val="001B1159"/>
    <w:rsid w:val="001F6440"/>
    <w:rsid w:val="00202947"/>
    <w:rsid w:val="0021124D"/>
    <w:rsid w:val="00211644"/>
    <w:rsid w:val="0023245E"/>
    <w:rsid w:val="00242163"/>
    <w:rsid w:val="00243510"/>
    <w:rsid w:val="00245243"/>
    <w:rsid w:val="00250F77"/>
    <w:rsid w:val="002705FD"/>
    <w:rsid w:val="00272868"/>
    <w:rsid w:val="00285255"/>
    <w:rsid w:val="00293125"/>
    <w:rsid w:val="0029410A"/>
    <w:rsid w:val="002B3229"/>
    <w:rsid w:val="002B46D6"/>
    <w:rsid w:val="002C73DD"/>
    <w:rsid w:val="002D3A5A"/>
    <w:rsid w:val="002D6F97"/>
    <w:rsid w:val="002D7931"/>
    <w:rsid w:val="002E2EEF"/>
    <w:rsid w:val="00306127"/>
    <w:rsid w:val="00326B8F"/>
    <w:rsid w:val="00350C6D"/>
    <w:rsid w:val="00350D64"/>
    <w:rsid w:val="0036092A"/>
    <w:rsid w:val="00376D24"/>
    <w:rsid w:val="003A7E6D"/>
    <w:rsid w:val="003B1C9F"/>
    <w:rsid w:val="003B58C5"/>
    <w:rsid w:val="003C18C2"/>
    <w:rsid w:val="003D17B7"/>
    <w:rsid w:val="003E7946"/>
    <w:rsid w:val="003F1E03"/>
    <w:rsid w:val="003F57C7"/>
    <w:rsid w:val="00400E8E"/>
    <w:rsid w:val="00405C18"/>
    <w:rsid w:val="00413E0D"/>
    <w:rsid w:val="00430A71"/>
    <w:rsid w:val="0044560D"/>
    <w:rsid w:val="004736B8"/>
    <w:rsid w:val="0049120E"/>
    <w:rsid w:val="00493649"/>
    <w:rsid w:val="004A50CD"/>
    <w:rsid w:val="004C69F4"/>
    <w:rsid w:val="004D297D"/>
    <w:rsid w:val="004E4FBD"/>
    <w:rsid w:val="004F3A9F"/>
    <w:rsid w:val="004F6395"/>
    <w:rsid w:val="005020B6"/>
    <w:rsid w:val="0050500B"/>
    <w:rsid w:val="00511C0F"/>
    <w:rsid w:val="00512F7B"/>
    <w:rsid w:val="00515604"/>
    <w:rsid w:val="00517506"/>
    <w:rsid w:val="00523D7A"/>
    <w:rsid w:val="00535315"/>
    <w:rsid w:val="00552BD8"/>
    <w:rsid w:val="005555E4"/>
    <w:rsid w:val="00560AEB"/>
    <w:rsid w:val="00574220"/>
    <w:rsid w:val="005744D0"/>
    <w:rsid w:val="005872EA"/>
    <w:rsid w:val="005A00D2"/>
    <w:rsid w:val="005C6104"/>
    <w:rsid w:val="005D52A2"/>
    <w:rsid w:val="005D6A98"/>
    <w:rsid w:val="005E38C6"/>
    <w:rsid w:val="005F5FED"/>
    <w:rsid w:val="00610EF0"/>
    <w:rsid w:val="006237EF"/>
    <w:rsid w:val="00634696"/>
    <w:rsid w:val="00643C59"/>
    <w:rsid w:val="00651743"/>
    <w:rsid w:val="00662318"/>
    <w:rsid w:val="006646A1"/>
    <w:rsid w:val="0067433F"/>
    <w:rsid w:val="006830C9"/>
    <w:rsid w:val="006963A9"/>
    <w:rsid w:val="006964BD"/>
    <w:rsid w:val="00697935"/>
    <w:rsid w:val="006A1744"/>
    <w:rsid w:val="006A31D2"/>
    <w:rsid w:val="006A6634"/>
    <w:rsid w:val="006C2F92"/>
    <w:rsid w:val="006C731B"/>
    <w:rsid w:val="006D4708"/>
    <w:rsid w:val="006E6A8E"/>
    <w:rsid w:val="006F6244"/>
    <w:rsid w:val="00702753"/>
    <w:rsid w:val="0071469B"/>
    <w:rsid w:val="0071494B"/>
    <w:rsid w:val="0071618D"/>
    <w:rsid w:val="00734C49"/>
    <w:rsid w:val="00742C7F"/>
    <w:rsid w:val="00752312"/>
    <w:rsid w:val="00756EAB"/>
    <w:rsid w:val="00766E3A"/>
    <w:rsid w:val="00770E44"/>
    <w:rsid w:val="00776EA0"/>
    <w:rsid w:val="00781629"/>
    <w:rsid w:val="00781AB4"/>
    <w:rsid w:val="00792A85"/>
    <w:rsid w:val="00793EF8"/>
    <w:rsid w:val="00794CEB"/>
    <w:rsid w:val="00794E60"/>
    <w:rsid w:val="007A5395"/>
    <w:rsid w:val="007A5D6E"/>
    <w:rsid w:val="007A739A"/>
    <w:rsid w:val="007B7864"/>
    <w:rsid w:val="007C31BA"/>
    <w:rsid w:val="007C6AE4"/>
    <w:rsid w:val="007E06C9"/>
    <w:rsid w:val="007F0EC6"/>
    <w:rsid w:val="007F5054"/>
    <w:rsid w:val="00801CCE"/>
    <w:rsid w:val="00804AB6"/>
    <w:rsid w:val="00810954"/>
    <w:rsid w:val="008152A8"/>
    <w:rsid w:val="008477C7"/>
    <w:rsid w:val="00852141"/>
    <w:rsid w:val="00853D38"/>
    <w:rsid w:val="0085559C"/>
    <w:rsid w:val="008636B4"/>
    <w:rsid w:val="0086532A"/>
    <w:rsid w:val="00875DFA"/>
    <w:rsid w:val="00881368"/>
    <w:rsid w:val="00883ADD"/>
    <w:rsid w:val="00897A62"/>
    <w:rsid w:val="008A306C"/>
    <w:rsid w:val="008A39C1"/>
    <w:rsid w:val="008A5D64"/>
    <w:rsid w:val="008B5D5F"/>
    <w:rsid w:val="008B67D9"/>
    <w:rsid w:val="008C4EA4"/>
    <w:rsid w:val="009005F1"/>
    <w:rsid w:val="00914595"/>
    <w:rsid w:val="00914FD2"/>
    <w:rsid w:val="009171AE"/>
    <w:rsid w:val="009177CF"/>
    <w:rsid w:val="00952F15"/>
    <w:rsid w:val="0096015F"/>
    <w:rsid w:val="00967BE7"/>
    <w:rsid w:val="00971B68"/>
    <w:rsid w:val="00981D5E"/>
    <w:rsid w:val="00981DDE"/>
    <w:rsid w:val="00986449"/>
    <w:rsid w:val="00995F81"/>
    <w:rsid w:val="009A31F9"/>
    <w:rsid w:val="009B3E8A"/>
    <w:rsid w:val="009C4B86"/>
    <w:rsid w:val="009C6DC4"/>
    <w:rsid w:val="009D7988"/>
    <w:rsid w:val="009E630C"/>
    <w:rsid w:val="009F365B"/>
    <w:rsid w:val="00A0085D"/>
    <w:rsid w:val="00A22873"/>
    <w:rsid w:val="00A25B95"/>
    <w:rsid w:val="00A27DFA"/>
    <w:rsid w:val="00A32E2F"/>
    <w:rsid w:val="00A45015"/>
    <w:rsid w:val="00A50CA9"/>
    <w:rsid w:val="00A91431"/>
    <w:rsid w:val="00AB1111"/>
    <w:rsid w:val="00AB3F07"/>
    <w:rsid w:val="00AB6542"/>
    <w:rsid w:val="00AD18E8"/>
    <w:rsid w:val="00AE061A"/>
    <w:rsid w:val="00AE3469"/>
    <w:rsid w:val="00AF71B8"/>
    <w:rsid w:val="00B02A15"/>
    <w:rsid w:val="00B04978"/>
    <w:rsid w:val="00B13E72"/>
    <w:rsid w:val="00B17FE3"/>
    <w:rsid w:val="00B415D2"/>
    <w:rsid w:val="00B626B2"/>
    <w:rsid w:val="00B7297C"/>
    <w:rsid w:val="00B772B7"/>
    <w:rsid w:val="00BA09B7"/>
    <w:rsid w:val="00BB08A4"/>
    <w:rsid w:val="00BB5F22"/>
    <w:rsid w:val="00BB6269"/>
    <w:rsid w:val="00BC57C3"/>
    <w:rsid w:val="00BD51AC"/>
    <w:rsid w:val="00BF107F"/>
    <w:rsid w:val="00BF3C44"/>
    <w:rsid w:val="00C12DA6"/>
    <w:rsid w:val="00C13B61"/>
    <w:rsid w:val="00C332E2"/>
    <w:rsid w:val="00C35770"/>
    <w:rsid w:val="00C37104"/>
    <w:rsid w:val="00C43391"/>
    <w:rsid w:val="00C50E32"/>
    <w:rsid w:val="00C560C9"/>
    <w:rsid w:val="00C653EF"/>
    <w:rsid w:val="00C73C13"/>
    <w:rsid w:val="00C7753C"/>
    <w:rsid w:val="00C85075"/>
    <w:rsid w:val="00C963E3"/>
    <w:rsid w:val="00CB1BB4"/>
    <w:rsid w:val="00CB6E9E"/>
    <w:rsid w:val="00CB6EE2"/>
    <w:rsid w:val="00CC1F33"/>
    <w:rsid w:val="00CD0C0D"/>
    <w:rsid w:val="00CE060D"/>
    <w:rsid w:val="00D159F9"/>
    <w:rsid w:val="00D34F5E"/>
    <w:rsid w:val="00D37BAB"/>
    <w:rsid w:val="00D4752E"/>
    <w:rsid w:val="00D52B53"/>
    <w:rsid w:val="00D627F5"/>
    <w:rsid w:val="00D63518"/>
    <w:rsid w:val="00D75E40"/>
    <w:rsid w:val="00D93C6C"/>
    <w:rsid w:val="00DB2187"/>
    <w:rsid w:val="00DD79C5"/>
    <w:rsid w:val="00DD7E63"/>
    <w:rsid w:val="00DE146B"/>
    <w:rsid w:val="00DF4B5F"/>
    <w:rsid w:val="00DF507B"/>
    <w:rsid w:val="00DF5D28"/>
    <w:rsid w:val="00E03830"/>
    <w:rsid w:val="00E0732E"/>
    <w:rsid w:val="00E12997"/>
    <w:rsid w:val="00E147B4"/>
    <w:rsid w:val="00E62D28"/>
    <w:rsid w:val="00E86A1F"/>
    <w:rsid w:val="00E87AFD"/>
    <w:rsid w:val="00E94D49"/>
    <w:rsid w:val="00EA3E47"/>
    <w:rsid w:val="00EB3A80"/>
    <w:rsid w:val="00EB4361"/>
    <w:rsid w:val="00EB71F7"/>
    <w:rsid w:val="00EC091C"/>
    <w:rsid w:val="00EC1C53"/>
    <w:rsid w:val="00EC7BDF"/>
    <w:rsid w:val="00ED1FF3"/>
    <w:rsid w:val="00ED2A32"/>
    <w:rsid w:val="00EE6EC8"/>
    <w:rsid w:val="00F05D5A"/>
    <w:rsid w:val="00F13F36"/>
    <w:rsid w:val="00F15F79"/>
    <w:rsid w:val="00F17D79"/>
    <w:rsid w:val="00F23DD8"/>
    <w:rsid w:val="00F3430E"/>
    <w:rsid w:val="00F71D82"/>
    <w:rsid w:val="00F73D5B"/>
    <w:rsid w:val="00F74E2F"/>
    <w:rsid w:val="00F77640"/>
    <w:rsid w:val="00F820B8"/>
    <w:rsid w:val="00F869F9"/>
    <w:rsid w:val="00F87D17"/>
    <w:rsid w:val="00F9146D"/>
    <w:rsid w:val="00FA0C2A"/>
    <w:rsid w:val="00FA4CD1"/>
    <w:rsid w:val="00FB46B0"/>
    <w:rsid w:val="00FB4DB6"/>
    <w:rsid w:val="00FC026A"/>
    <w:rsid w:val="00FD60F4"/>
    <w:rsid w:val="00FE6458"/>
    <w:rsid w:val="00FE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1b1b1b"/>
      <o:colormenu v:ext="edit" fillcolor="none [1604]"/>
    </o:shapedefaults>
    <o:shapelayout v:ext="edit">
      <o:idmap v:ext="edit" data="1"/>
    </o:shapelayout>
  </w:shapeDefaults>
  <w:decimalSymbol w:val="."/>
  <w:listSeparator w:val=","/>
  <w14:docId w14:val="6856AE64"/>
  <w15:docId w15:val="{1C635E65-2EE1-4DBB-85A9-FD7790AD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SECTIONNAMEdivfirstparagraph">
    <w:name w:val="document_SECTION_NAME_div_firstparagraph"/>
    <w:basedOn w:val="Normal"/>
  </w:style>
  <w:style w:type="paragraph" w:customStyle="1" w:styleId="documentname">
    <w:name w:val="document_name"/>
    <w:basedOn w:val="Normal"/>
    <w:pPr>
      <w:pBdr>
        <w:bottom w:val="none" w:sz="0" w:space="5" w:color="auto"/>
      </w:pBdr>
      <w:spacing w:line="820" w:lineRule="atLeast"/>
    </w:pPr>
    <w:rPr>
      <w:b/>
      <w:bCs/>
      <w:color w:val="34383C"/>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34383C"/>
      <w:sz w:val="32"/>
      <w:szCs w:val="32"/>
    </w:rPr>
  </w:style>
  <w:style w:type="paragraph" w:customStyle="1" w:styleId="documentSECTIONCNTCdivfirstparagraph">
    <w:name w:val="document_SECTION_CNTC_div_firstparagraph"/>
    <w:basedOn w:val="Normal"/>
  </w:style>
  <w:style w:type="character" w:customStyle="1" w:styleId="documentaddressLeft">
    <w:name w:val="document_addressLeft"/>
    <w:basedOn w:val="DefaultParagraphFont"/>
  </w:style>
  <w:style w:type="paragraph" w:customStyle="1" w:styleId="documenticonRow">
    <w:name w:val="document_iconRow"/>
    <w:basedOn w:val="Normal"/>
    <w:pPr>
      <w:pBdr>
        <w:bottom w:val="none" w:sz="0" w:space="7" w:color="auto"/>
      </w:pBdr>
    </w:pPr>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pPr>
      <w:textAlignment w:val="top"/>
    </w:pPr>
  </w:style>
  <w:style w:type="character" w:customStyle="1" w:styleId="documentright-box">
    <w:name w:val="document_right-box"/>
    <w:basedOn w:val="DefaultParagraphFont"/>
  </w:style>
  <w:style w:type="paragraph" w:customStyle="1" w:styleId="documentdivfirstsection">
    <w:name w:val="document_div_firstsection"/>
    <w:basedOn w:val="Normal"/>
  </w:style>
  <w:style w:type="paragraph" w:customStyle="1" w:styleId="documentdivparagraph">
    <w:name w:val="document_div_paragraph"/>
    <w:basedOn w:val="Normal"/>
  </w:style>
  <w:style w:type="paragraph" w:customStyle="1" w:styleId="documentprflPic">
    <w:name w:val="document_prflPic"/>
    <w:basedOn w:val="Normal"/>
    <w:pPr>
      <w:jc w:val="right"/>
    </w:pPr>
  </w:style>
  <w:style w:type="paragraph" w:customStyle="1" w:styleId="documentprflPicdiv">
    <w:name w:val="document_prflPic &gt; div"/>
    <w:basedOn w:val="Normal"/>
    <w:pPr>
      <w:jc w:val="right"/>
    </w:pPr>
  </w:style>
  <w:style w:type="character" w:customStyle="1" w:styleId="documentprflPicimg">
    <w:name w:val="document_prflPic_img"/>
    <w:basedOn w:val="DefaultParagraphFont"/>
  </w:style>
  <w:style w:type="paragraph" w:customStyle="1" w:styleId="documentclear">
    <w:name w:val="document_clear"/>
    <w:basedOn w:val="Normal"/>
  </w:style>
  <w:style w:type="table" w:customStyle="1" w:styleId="documenttopsection">
    <w:name w:val="document_topsection"/>
    <w:basedOn w:val="TableNormal"/>
    <w:tblPr/>
  </w:style>
  <w:style w:type="paragraph" w:customStyle="1" w:styleId="documentSECTIONSUMMdivfirstparagraph">
    <w:name w:val="document_SECTION_SUMM_div_firstparagraph"/>
    <w:basedOn w:val="Normal"/>
  </w:style>
  <w:style w:type="paragraph" w:customStyle="1" w:styleId="documentdivnoPind">
    <w:name w:val="document_div_noPind"/>
    <w:basedOn w:val="Normal"/>
  </w:style>
  <w:style w:type="paragraph" w:customStyle="1" w:styleId="p">
    <w:name w:val="p"/>
    <w:basedOn w:val="Normal"/>
  </w:style>
  <w:style w:type="character" w:customStyle="1" w:styleId="documenticonCell">
    <w:name w:val="document_iconCell"/>
    <w:basedOn w:val="DefaultParagraphFont"/>
  </w:style>
  <w:style w:type="paragraph" w:customStyle="1" w:styleId="documentsectionheadingIcon">
    <w:name w:val="document_section_headingIcon"/>
    <w:basedOn w:val="Normal"/>
  </w:style>
  <w:style w:type="character" w:customStyle="1" w:styleId="documenttitleCell">
    <w:name w:val="document_titleCell"/>
    <w:basedOn w:val="DefaultParagraphFont"/>
  </w:style>
  <w:style w:type="paragraph" w:customStyle="1" w:styleId="documentsectionsectiontitle">
    <w:name w:val="document_section_sectiontitle"/>
    <w:basedOn w:val="Normal"/>
    <w:pPr>
      <w:pBdr>
        <w:left w:val="none" w:sz="0" w:space="8" w:color="auto"/>
      </w:pBdr>
    </w:pPr>
  </w:style>
  <w:style w:type="character" w:customStyle="1" w:styleId="documentsectionsectiontitleCharacter">
    <w:name w:val="document_section_sectiontitle Character"/>
    <w:basedOn w:val="DefaultParagraphFont"/>
  </w:style>
  <w:style w:type="table" w:customStyle="1" w:styleId="documentheading">
    <w:name w:val="document_heading"/>
    <w:basedOn w:val="TableNormal"/>
    <w:tblPr/>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7" w:color="auto"/>
      </w:pBdr>
      <w:spacing w:line="340" w:lineRule="atLeast"/>
    </w:pPr>
    <w:rPr>
      <w:sz w:val="22"/>
      <w:szCs w:val="22"/>
    </w:rPr>
  </w:style>
  <w:style w:type="paragraph" w:customStyle="1" w:styleId="spanParagraph">
    <w:name w:val="span Paragraph"/>
    <w:basedOn w:val="Normal"/>
  </w:style>
  <w:style w:type="character" w:customStyle="1" w:styleId="txtBold">
    <w:name w:val="txtBold"/>
    <w:basedOn w:val="DefaultParagraphFont"/>
    <w:rPr>
      <w:b/>
      <w:bCs/>
    </w:rPr>
  </w:style>
  <w:style w:type="character" w:customStyle="1" w:styleId="documenttwocolparasinglecolumn">
    <w:name w:val="document_twocolpara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style>
  <w:style w:type="paragraph" w:customStyle="1" w:styleId="spanpaddedline">
    <w:name w:val="span_paddedline"/>
    <w:basedOn w:val="spanParagraph"/>
  </w:style>
  <w:style w:type="paragraph" w:customStyle="1" w:styleId="documentulli">
    <w:name w:val="document_ul_li"/>
    <w:basedOn w:val="Normal"/>
    <w:pPr>
      <w:pBdr>
        <w:left w:val="none" w:sz="0" w:space="3" w:color="auto"/>
      </w:pBdr>
    </w:pPr>
  </w:style>
  <w:style w:type="table" w:customStyle="1" w:styleId="documentdivparagraphTable">
    <w:name w:val="document_div_paragraph 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paragraph" w:customStyle="1" w:styleId="documentrtngSecdivparagraph">
    <w:name w:val="document_rtngSec_div_paragraph"/>
    <w:basedOn w:val="Normal"/>
  </w:style>
  <w:style w:type="paragraph" w:customStyle="1" w:styleId="documentsinglecolumn">
    <w:name w:val="document_singlecolumn"/>
    <w:basedOn w:val="Normal"/>
  </w:style>
  <w:style w:type="character" w:customStyle="1" w:styleId="documentratingfieldp">
    <w:name w:val="document_ratingfield_p"/>
    <w:basedOn w:val="DefaultParagraphFont"/>
  </w:style>
  <w:style w:type="character" w:customStyle="1" w:styleId="documentrating-wrapper">
    <w:name w:val="document_rating-wrapper"/>
    <w:basedOn w:val="DefaultParagraphFont"/>
  </w:style>
  <w:style w:type="paragraph" w:customStyle="1" w:styleId="documenttxtright">
    <w:name w:val="document_txtright"/>
    <w:basedOn w:val="Normal"/>
    <w:pPr>
      <w:spacing w:line="260" w:lineRule="atLeast"/>
    </w:pPr>
  </w:style>
  <w:style w:type="character" w:customStyle="1" w:styleId="documenttxtrightCharacter">
    <w:name w:val="document_txtright Character"/>
    <w:basedOn w:val="DefaultParagraphFont"/>
  </w:style>
  <w:style w:type="character" w:styleId="Hyperlink">
    <w:name w:val="Hyperlink"/>
    <w:basedOn w:val="DefaultParagraphFont"/>
    <w:uiPriority w:val="99"/>
    <w:unhideWhenUsed/>
    <w:rsid w:val="008B67D9"/>
    <w:rPr>
      <w:color w:val="0000FF" w:themeColor="hyperlink"/>
      <w:u w:val="single"/>
    </w:rPr>
  </w:style>
  <w:style w:type="character" w:styleId="UnresolvedMention">
    <w:name w:val="Unresolved Mention"/>
    <w:basedOn w:val="DefaultParagraphFont"/>
    <w:uiPriority w:val="99"/>
    <w:semiHidden/>
    <w:unhideWhenUsed/>
    <w:rsid w:val="008B67D9"/>
    <w:rPr>
      <w:color w:val="605E5C"/>
      <w:shd w:val="clear" w:color="auto" w:fill="E1DFDD"/>
    </w:rPr>
  </w:style>
  <w:style w:type="paragraph" w:styleId="Header">
    <w:name w:val="header"/>
    <w:basedOn w:val="Normal"/>
    <w:link w:val="HeaderChar"/>
    <w:uiPriority w:val="99"/>
    <w:semiHidden/>
    <w:unhideWhenUsed/>
    <w:rsid w:val="005D6A9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D6A98"/>
    <w:rPr>
      <w:sz w:val="24"/>
      <w:szCs w:val="24"/>
    </w:rPr>
  </w:style>
  <w:style w:type="paragraph" w:styleId="Footer">
    <w:name w:val="footer"/>
    <w:basedOn w:val="Normal"/>
    <w:link w:val="FooterChar"/>
    <w:uiPriority w:val="99"/>
    <w:semiHidden/>
    <w:unhideWhenUsed/>
    <w:rsid w:val="005D6A9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5D6A98"/>
    <w:rPr>
      <w:sz w:val="24"/>
      <w:szCs w:val="24"/>
    </w:rPr>
  </w:style>
  <w:style w:type="character" w:customStyle="1" w:styleId="documentsidepaddingcell">
    <w:name w:val="document_sidepaddingcell"/>
    <w:basedOn w:val="DefaultParagraphFont"/>
    <w:rsid w:val="00BB6269"/>
    <w:rPr>
      <w:shd w:val="clear" w:color="auto" w:fill="094D73"/>
    </w:rPr>
  </w:style>
  <w:style w:type="character" w:customStyle="1" w:styleId="documentnamefName">
    <w:name w:val="document_name_fName"/>
    <w:basedOn w:val="DefaultParagraphFont"/>
    <w:rsid w:val="00BB6269"/>
    <w:rPr>
      <w:b w:val="0"/>
      <w:bCs w:val="0"/>
    </w:rPr>
  </w:style>
  <w:style w:type="paragraph" w:customStyle="1" w:styleId="documentright-boxParagraph">
    <w:name w:val="document_right-box Paragraph"/>
    <w:basedOn w:val="Normal"/>
    <w:rsid w:val="00BB6269"/>
    <w:pPr>
      <w:pBdr>
        <w:bottom w:val="none" w:sz="0" w:space="15" w:color="auto"/>
      </w:pBdr>
      <w:shd w:val="clear" w:color="auto" w:fill="094D73"/>
      <w:textAlignment w:val="top"/>
    </w:pPr>
    <w:rPr>
      <w:shd w:val="clear" w:color="auto" w:fill="094D73"/>
    </w:rPr>
  </w:style>
  <w:style w:type="paragraph" w:customStyle="1" w:styleId="documentsidepaddingcellParagraph">
    <w:name w:val="document_sidepaddingcell Paragraph"/>
    <w:basedOn w:val="Normal"/>
    <w:rsid w:val="00BB6269"/>
    <w:pPr>
      <w:pBdr>
        <w:bottom w:val="none" w:sz="0" w:space="15" w:color="auto"/>
      </w:pBdr>
      <w:shd w:val="clear" w:color="auto" w:fill="094D73"/>
    </w:pPr>
    <w:rPr>
      <w:shd w:val="clear" w:color="auto" w:fill="094D7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pkgautam@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deepak-kum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ld.pro/my/deepakkumar"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Maj Deepak Kumar</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 Deepak Kumar</dc:title>
  <cp:lastModifiedBy>Deepak Kumar</cp:lastModifiedBy>
  <cp:revision>283</cp:revision>
  <dcterms:created xsi:type="dcterms:W3CDTF">2023-09-24T16:52:00Z</dcterms:created>
  <dcterms:modified xsi:type="dcterms:W3CDTF">2023-09-27T06:08:00Z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6ac1584d-e21f-4183-ba99-6c432b334394</vt:lpwstr>
  </property>
  <property fmtid="{D5CDD505-2E9C-101B-9397-08002B2CF9AE}" pid="3" name="x1ye=0">
    <vt:lpwstr>zJ8AAB+LCAAAAAAABAAcmrXSq0AYhi+IAidQ4h5cO4K769Uf/jOTgiLC7n6vPBkQAhY4iIM5gsEYjEQwhkd5moM+PAXxOMxHiLi6in24rZmvBIRfidbaormIpPd1RV3a4MClkOkDdgwIocRKAI78mdhUFrxfbPocQQGCKdjgrwajpHaJZrPpAO/HsM7lU/QwqKGxrzbuGkoTXAPtgNJKdqpxFuxwpGzDAPi+bZd2vhogmVoCjgK4AKedRrnajbq</vt:lpwstr>
  </property>
  <property fmtid="{D5CDD505-2E9C-101B-9397-08002B2CF9AE}" pid="4" name="x1ye=1">
    <vt:lpwstr>yvCuvjUUAFIG8n2ZVjOehleT+ykKjqiSAE5wBcoVb8s9FNtPpKtCKqdEn20GtxdYWA40IeXpSLPADJZUi1xORPu2bdawH2OHM3T4HBaSCZP+I3/vdPRR3qkyFtjNtuL6bEhtQWCjSq+U+vkdQB1hYnMcWsTKPjjIpuyblgcoxR06kHig/CD+n020TyO8K9Bs6BQU21M9zpTeypKxHDGsxNz7WFMBt9AfueVlJCeUDxQ6SSqwXKU/I27XQ0N2KTV</vt:lpwstr>
  </property>
  <property fmtid="{D5CDD505-2E9C-101B-9397-08002B2CF9AE}" pid="5" name="x1ye=10">
    <vt:lpwstr>UPxV4Im0aEcMnCGLuVKSmQub7+fMclnwaATrR0GNPD+/UGko4pIdy8fmlyGHIRaYnSYL3W3WY3LRdPMF/1Y8tznUaMHpyvGVmUYg9tB97iCZqNXKEHhfU3hrSwP+QrHCmyxsns/A2p7IZXYVUReNhZ0zCD5cSV7tBED62TxTstYRAsyAu78RPTIqwgBibnotF8vacrj6Llvijz/qYmM4fnX0VOO8DiPLSHGjP2QHdn6tEnrtjSvKmfCWsZ7nC3s</vt:lpwstr>
  </property>
  <property fmtid="{D5CDD505-2E9C-101B-9397-08002B2CF9AE}" pid="6" name="x1ye=100">
    <vt:lpwstr>dq3HrSOqYwMbu6jkHXzIy5VS3tGFiGbs+snpO+gAQvcVwi4plDLYwp8yade2fVK/WI82lMYijfpzfGUenFzH5ZQsJ9ovo2ScHXiFRhsuOlRpuUMHgVos3SwLaj8oBX8c6golJWGn8uv1Xab6MBm2T2bCbwsFcssJ+Ue1f3G6OwAMZDHFRNbz2VaanVPLJ87w/AJ7XEecwuShOu6b4mE8CE6ek9LMC9jR1QYYWjH+02Q5NfV4Lo1Zvlb+ci3r2QI</vt:lpwstr>
  </property>
  <property fmtid="{D5CDD505-2E9C-101B-9397-08002B2CF9AE}" pid="7" name="x1ye=101">
    <vt:lpwstr>UiBs5aWNCiKV5/TtvtVkrivVwb+fGV7/OaFNVstDLc14ZRZwSVfuYn0OQ/e8KvFGpcaDw27nbdiNFf4JQ+Lzt2pReTQcm47jiJVrNvQ7jee1kUf2oZyn0i1+a5BcnRjJrv+ognszu7OOuJZN843bl/UuKct+8TWtg0OyhPAbKqYOBXyfZS0eAruL8Kr3mAk4Ci6xlJqdzuj5yvcJAN6tj40cDOJNgP6L17YMYRFSFajYcowMP2FBRxTjyYaYOHM</vt:lpwstr>
  </property>
  <property fmtid="{D5CDD505-2E9C-101B-9397-08002B2CF9AE}" pid="8" name="x1ye=102">
    <vt:lpwstr>7Iqe0dUQMb1fEpoUsctimIyGhxYySOoNv8k6LYcOMS1l280j3woE1jbQlew+4dmd0kOGSXleRre4pM/jzGaB/JflW6Qzx9OPUM7X7IVKtv51yKMZvhzeua+B3C9Jf+JEv2Y33WYOHXTnEqo2QaWFx/OrLLcKdJDdpXsA9MjJMQSZ2cpS/aclc4kfRLxBaBfbJtUxFo9194L5QJgam0s5bgs/eTWJjwGG/XGAWVSWFS7UADvpvX6YUfqyUAWEK+h</vt:lpwstr>
  </property>
  <property fmtid="{D5CDD505-2E9C-101B-9397-08002B2CF9AE}" pid="9" name="x1ye=103">
    <vt:lpwstr>/obOX9fRgVBdAtuwWfrkZsQmR6WlCeUFdi0aGx4BIw8pRW2iQPE87u4wV0jsVEmbEpPO3m46z7twLx/eIXwVux6RhanW7tmTs9aeaTWf4QK+enbO0z7JoPOjS1/XAYthUKTdc7I9D2tfr0SiJG73y4IVD0yCyMdU6IDy77R6qu/IlK3gN2u+m2qZLRd4ZE+X9P4/GwC6blmvro8fBB9w4ooEdpzGz7+Ltl1ibJutprwid53S+8Ca+BmG6T8D5FM</vt:lpwstr>
  </property>
  <property fmtid="{D5CDD505-2E9C-101B-9397-08002B2CF9AE}" pid="10" name="x1ye=104">
    <vt:lpwstr>OZC5YfA2PH3J14xqK1Qotb7W9t7LU/H5dUoLjA/CzkXZxn6X+cZXsSVb4XX9D1c+9KS1po9HIWURozQP3/NpKrJUQEOdJaCmPO1zzwvixDy5c93jnHNa9aNiYPmi2RF4F4IadvYjCGMwZQclAHZgTWbWKngpIdH48ZtUE7Li+iLGGmanqGc9soQqUAyeMFYymvjbDa3tOBuKMndw3iJwo8OEyrvUnkb6XSmfjzkz9+4lEYKh808AgoXqCCQIxRA</vt:lpwstr>
  </property>
  <property fmtid="{D5CDD505-2E9C-101B-9397-08002B2CF9AE}" pid="11" name="x1ye=105">
    <vt:lpwstr>O4rMH7actHILz8oN3Xatk84DFP1U7UoZRSYkcEqojsprjazXFqQnnErLIDkeI95Wwm/zHMsVlHFUcGn+8HqkNkjBu8jlQ0XbbrteNyimEX5fQqUNuzzC6+9VcW6WcaKZCWI6KXuGBfhNKyuicdVXdkITudb4jZqrT0dhgw6819m8n210UAnfaPzvLnkQYh0ngZ4l6Y5cwES3eJJ0LHr6cahMvGStBfS/WFMiAsr6/M7QJfnwnfBPHogyk8YoGU8</vt:lpwstr>
  </property>
  <property fmtid="{D5CDD505-2E9C-101B-9397-08002B2CF9AE}" pid="12" name="x1ye=106">
    <vt:lpwstr>SS7qi6eRv7FTk+ugQPwwl/GVhrsqeakBisrru9xqz+vrk25NwLHXReuXjQwwa1N4fu28AkXTPi2HpG0dkss0w7Bc3In/vwKl7LTI0AjBmYReMTPD15rVTXZ7cvcVLxVuKYVlSrQK27vp8HrqztfeUQKfKn5aKYlaXC9bTyENYrFH42KtIrHWLikPyk72MHXYD6u4nSNXTrGgMe76rqC0q52atg3LRCqqmt++iopfkLjyqk/Ck0OOlFEyfeMIZIJ</vt:lpwstr>
  </property>
  <property fmtid="{D5CDD505-2E9C-101B-9397-08002B2CF9AE}" pid="13" name="x1ye=107">
    <vt:lpwstr>VbwhV3A2jz7fS+Y2CIV5UmGiuAkYOrd+s6WOYBEw/WN5TXflbSQJ/evmP1lnSBgPxOUxAjZOhAWiKn/e0GKdNLp+I7w4oTM5v5pNlDq1OgnpWTUzPTJ1j0tEzhuedCeaNHmCag3lAIQfjqh0OGixCjFTvaTqE/7VJJE7evpoUg9i0ptM+NKBDB+MT4YNJwKz/wrvPyvPUSIaQtTYtKjiF/uq7R4hkOsA5aCimT8k51dkxM9Ha9lfi+HDF0tsuDg</vt:lpwstr>
  </property>
  <property fmtid="{D5CDD505-2E9C-101B-9397-08002B2CF9AE}" pid="14" name="x1ye=108">
    <vt:lpwstr>ETctApk1YhectIVzHCLnS5ruLLmG8kCgbXGAGc1JIatzIZPhTXW/Lo4Jxa57W8SGpAc0qtI8rzaWQrb0VGbgaFh37tdDI1NkWHGgzKdeFNYp+3XdVqqGwZp/ZfQmoCWRYAzHotw4QTj0v2+gJ9r49ZAv3o5+z26KA+Nhj6ahGkwWQwCvdL+kKmyOKY6ovxBr1oskPrQPOVmnAx8/b8Eky9dQjTqozLrwSys6nPHlFyA4R89ggMVOcisw3TQKaQU</vt:lpwstr>
  </property>
  <property fmtid="{D5CDD505-2E9C-101B-9397-08002B2CF9AE}" pid="15" name="x1ye=109">
    <vt:lpwstr>T5FdvMS1h6/BpxQ5UuA3BxqLosxacukCpWWK8lHNUxevX6m34gki2fEgwJAa2uNszCG6rDqgvg7oddOaGg306eRGXQtwH9Idqn8PkTL0XF5sZxtAGbeZChAMry2TEY7xJ0w/CBAFgWxEMNN2PuL6PFbRhGu/bTzIktBQCiJEEjLpU4Mv3q4wec1no/hJR00amoGerybG0SuTawK12BjmpeP/59dKLgRre+NFvi56z6ZI4eeaVlkNybL6+wUNzVH</vt:lpwstr>
  </property>
  <property fmtid="{D5CDD505-2E9C-101B-9397-08002B2CF9AE}" pid="16" name="x1ye=11">
    <vt:lpwstr>2FZ3FJl2Gp79R5LVco37Kox9YSCzZ4QqMnHp7lRjF+XJO20bU6FbcYWeC0U7pOQS5l61VeJqqjQiyF3czxYAhhwzzIFumRnwHVOFupbEcHSUfIQq/Sn/aH2SkiYq3aM83vXrc/Sihr4u7Gas5IpesA4nxD67jME6eciZSrfjL6XuHXJeHklrzR28LU+Y71AP/IrUgsVxd14ZoBodoUptiZifWBGBFJxfq2RjIxljAnht2zMGs3L8gTetFg1pLlL</vt:lpwstr>
  </property>
  <property fmtid="{D5CDD505-2E9C-101B-9397-08002B2CF9AE}" pid="17" name="x1ye=110">
    <vt:lpwstr>H5xp6syDUBwM82nhXzSEXNNOIonIMOQPFw4IX34X2oLmZVq1C30ljm2TfHvURSya9GQo6r8PYMMLOAzOmlSBIJMLx4WwPnQdXxGAzTF6YFX9+Dxk5jlJNh72Bmbwtevdsnua+/STYcKXD4WEH2NVwKwAnZSIBvrYWHbWRK8fKOsW6Ig/5Gf7ivOHf99OorO7fFozlZkYfgnCtiYdAPRVR9pVbqbrav+xA4qOaRg0QtrjZ1Q8lHDfSXnbltrvTOx</vt:lpwstr>
  </property>
  <property fmtid="{D5CDD505-2E9C-101B-9397-08002B2CF9AE}" pid="18" name="x1ye=111">
    <vt:lpwstr>Gw1pQsCMoh7KONNFRsufjfTdi79SuEWDSsrwpYwnGfo4Ycxh81oBknEIyYkN8ycanKZjTZbdj1A4K1jcNloVcG6J7HKh0SF0xvRhEAtuzGjvi0tdkZlykseiwo5W2DM8B1Otb3WpAsjW2BB3Bl9eQIZAmiDe/xdb0yvvkjVUnrrSQuOxJ8Wfou0nFyFOvJ+w4z4I7t9yBPtu9zQnkTxFVeRh8ISQFOlWwMZgJDxFs+WlzPdb/JS0BQMxRWWYMIj</vt:lpwstr>
  </property>
  <property fmtid="{D5CDD505-2E9C-101B-9397-08002B2CF9AE}" pid="19" name="x1ye=112">
    <vt:lpwstr>CN2oQNFQlmdXl+rehkZggvkFqr/lJs9kJ/XdiYX0uU3jCsMUsQZwd9SeGTLnnS+5mNxmmag0VWJVgzs0i7WtsO3iIyQ8RX5+Luqqa0E+co1FtdOtel4GboD9hhVlrS28YbSBEB3aAyoOqC6xOzpww/xcjYkxrfr0HhavbBiiG1+/QTlfJLHZ/ojNQyUq2Py9P6mB6U0nkayqzLLYqknTzzHcNG/7sBleNpR7IaLn188lWPXcrZL1Y+xEP4zTWLK</vt:lpwstr>
  </property>
  <property fmtid="{D5CDD505-2E9C-101B-9397-08002B2CF9AE}" pid="20" name="x1ye=113">
    <vt:lpwstr>Bk85OxO2T/yjZqdjizxuqziXfmhwkhfx778ZBUZgfEprvZHiX0/Xf3dEW59/Knsr0wVlj/IVkAjHAw8Oq3sTuLnYEzIRTKhp1sVSMWA2/p4x575Jmu0Cc7QG8E2pPY12ZXDmK/eGHK9wsah4dN0IrJYoO6pZ2FNpmi/pWH5F8OpFgt0Bnfsjys1Gh/oYbb3xbib0L5ECT/oFUIGnBuTSJ2fUUe8awpzgm6ePo1wUcVrziWh0X+m8pb69OQs8OYj</vt:lpwstr>
  </property>
  <property fmtid="{D5CDD505-2E9C-101B-9397-08002B2CF9AE}" pid="21" name="x1ye=114">
    <vt:lpwstr>R9ljEa8vS1o6OuQvuQlftlLH309s+qX3jt6/AGGprOI/PY4oFRFGNH21jkRT4fhhZw1fPOacrJJTWk9Rfl9Q5O8AXERhpbEaTKYH4JAKzhuUqpDE2NeH0qx/3JG/B254pKkBK7i3WawnYY0C14cj8Ve9GlhP4eDa/+5G5AP8un5kbj5CpjT+STLWcgPz3V9ImVZWo4Hy54N1usH9IqdV4+XkvmESqTY6fQmjLVs809H45vfy2+m8mDrxEV72xdo</vt:lpwstr>
  </property>
  <property fmtid="{D5CDD505-2E9C-101B-9397-08002B2CF9AE}" pid="22" name="x1ye=115">
    <vt:lpwstr>krpTav+DwYV9gfWYghIZH7INBSjikMQDHfGokDYtytFy5mV/U7BUnwtdYlLgtiu4CBDuTv1F+sQ7NvvzdbXDPF5Hm9HsVuED0S6gdaxuvvKl2GNm+gjPA0Syiw3QJYbiBZYPB6qrHrBX8Rg/ZoFCxe9+bst2w9s29DX2xkVSJ47ZQXVFFzm/Q6E0FxriRCoJCb06bCKEV5PZAMnjrn4OlsR4RT81R1CSVa23fcEyQoJD6DhbCXHPp8gnnnVT61d</vt:lpwstr>
  </property>
  <property fmtid="{D5CDD505-2E9C-101B-9397-08002B2CF9AE}" pid="23" name="x1ye=116">
    <vt:lpwstr>vmEv1ADRYptt6ILzOEPlS0gBs7KwvdqV6mLzie3VRiE5okc06juHj6z/UJR0V2+Iedqby8eyoTLtpBkyyQ8pdkPISgTHkhxJBQAdoLQfCdKOiAqc49GbU5Rm8DfpsplcW3rIFiVUiG6l3Dxfp/ShipAdy3j4ovu7uH6Gfirwq61f8BzqQZ039lg1RAu/exdA05DCfLJ8OjrFiVgBA3+ws+1G2TCH2tYgI20nrGkpawfxAnDC7asGdbfVBLa6kvp</vt:lpwstr>
  </property>
  <property fmtid="{D5CDD505-2E9C-101B-9397-08002B2CF9AE}" pid="24" name="x1ye=117">
    <vt:lpwstr>IN26PItFQU8p0jYAWFgGmJbbKMn5DPc9oN2wHAyZJGYAFEiuHfvSgv84o3c5+m7ekyctIrVwuGFrYiXIJW7gi+DvfWQ4dZe/falygFzcCXaGOM51cjnvfHwUfz+rcCKXkyBTIgzojNdxgf0FfUXTi5oQ9Wg4zip/SZG8fJcTaspZ3Uq1gm45ZOa0EXqu4tZ4HY5EyS4TWllyZkbDQA6ghr65ECHTpIqMRFyHJ7zKe57M6FvEzwtZ//Ndmeh1ekJ</vt:lpwstr>
  </property>
  <property fmtid="{D5CDD505-2E9C-101B-9397-08002B2CF9AE}" pid="25" name="x1ye=118">
    <vt:lpwstr>JOHyXsMGJTHb4mmGcSH9aavFf5v3y+FTJTaPDfbSuvkBbt2uF4rSOqTHidNc8t/bUs63VpibG7t8LtTxY3YMFaQ5EcHc6B7Nnws4sRn2HyLJ0TYCmQPA+vWj3WcRfXPrTjbDvDkawLpVPYvfTLD3xrg4zJoQc4QXaerMAXfKhQ9g+5eP/ZDa+MTIRK+OszJahSU6hAEYWAmZXj5NQst0BCxU97EOrYOr7oik2A398P0AH/fYEfUsmDgmWaAHm+E</vt:lpwstr>
  </property>
  <property fmtid="{D5CDD505-2E9C-101B-9397-08002B2CF9AE}" pid="26" name="x1ye=119">
    <vt:lpwstr>cxzLhOr0SYq2zVvJiMW9+gFriGPU/Dfnt0ZqEQz+NSikHLnVHK/Dg9TSCTBw36HvSNGeTJ8fmMEfk/o1xKC7CCCQQraPLgz3vZl1V0aK3X3dH7q4PSrzwq1Gtz5XQ7Qd6lPKSC6p7oUjJv+lgIPL5I/42ehO+vBBV1q1V6eG9hyVzvh6nGQPLn1TOgxaKxp8wd/6xVDyiu2hirQNa9YkPpKvwfyZgMdyxXIOeaOHm9K9VI8tgiO+cWZNm54tZO7</vt:lpwstr>
  </property>
  <property fmtid="{D5CDD505-2E9C-101B-9397-08002B2CF9AE}" pid="27" name="x1ye=12">
    <vt:lpwstr>axBYOqqcgUu1BhQBeg0A73yQ3oClT37FcA4275lprAVFSXheq3G76U7Sy7yj2z31oWxSbXeyXJrWbptsbhaN03fUAN7uhriqBb7G01WZP+rXQutLzAJuUdD02Raxohwo0RGTtLtSr0Alge4Q4tTVu1eIUVjMOdFDixpJvT41mWGJDtiwMcWQpocud7C27ENnXwd+v2cATcIXvRyDn+SyWQ52OOxJs0la8H3b1qr5CK+hXxiThc0L2okmNxQuNUG</vt:lpwstr>
  </property>
  <property fmtid="{D5CDD505-2E9C-101B-9397-08002B2CF9AE}" pid="28" name="x1ye=120">
    <vt:lpwstr>V67pYgNW6wqFWO50Vjr3RDB6fiSUgZKChyiGDNEYPGbJ2bB8qI6fy8hQBakUrH5ZtwBOugIZ3Ta3Q6bE12tdFlvmqoBAXJI5N9zUq/Od7W2fmkH4hoBEQeWLdIZNV8pyJZf3d+zS4zAr2eIoyqJ1XLEDYp+dN/SEFQr1imIID02JsvgbZD3j4hAIT5AfX437+yJ+EpgUsm9HcXhHsj0+dSaxCLTs28e3Zas4+VKfyO8xhCcm+osQ8aMzXfz8/ag</vt:lpwstr>
  </property>
  <property fmtid="{D5CDD505-2E9C-101B-9397-08002B2CF9AE}" pid="29" name="x1ye=121">
    <vt:lpwstr>tDql2vYlslvsBAqcjwrgbvetCRcIFLgFn+r+32QOKnIbeYlYkJO/znU/5dkycmt4+c9rq7zPdx4UXvgNIOEmi8L2JisFTsqnImVrtm9Mo2M0qh1eW87wTNL/v5l7VuIXiH7PCn2RteRaKpJl7ijz9u4h8ln9LZO68pf5dS9CC5hcCa0zXjfrHyPCDOHidAad/RTJGL0HCrOSVxeGvMrj9N+UWa+MVDjuYdStlWGB/j3iYKCdKLAEV4Ubrvw4xlj</vt:lpwstr>
  </property>
  <property fmtid="{D5CDD505-2E9C-101B-9397-08002B2CF9AE}" pid="30" name="x1ye=122">
    <vt:lpwstr>4vl0hfo4m2N7VRDPq9j+0fVtic2QwJPMV/t5NNHZBhIB9m1pTiDQUDbp9BhT6OmlzFxzseTDxI7O9C8j17fBHQUjObGPdRbUNn3qftKEXuc8AKCmuvX7IIZpy7TqMf7PjsS0FIyHMW2tdNsLep4aMDY2/wlCyCSRPakoWlgk973Td8ZGrM1VcXDJKqcBd0gA0ZGHqqpg50P7TYxka55pPM9L3l7JwcXp+WVk3TW/mwXyMNokRdiGv2x1RmVdoMC</vt:lpwstr>
  </property>
  <property fmtid="{D5CDD505-2E9C-101B-9397-08002B2CF9AE}" pid="31" name="x1ye=123">
    <vt:lpwstr>xqzrQkiCzJcHxVtpb/nOGaAejw5iNWr+QAXdUF7PUqU7tzsruStiVAbEzuE1+q90qC0JSVw8yzKL0Yl7GpKjDJ/XMW2EgqJixDmyGjIpBAPkBF7YJnqbKDwZGJv9oevMqdDZIYBm42F2BYpSibliJDvHdg+HUcdJS+IA/Z4dH7d+Uq6MH5rtYu1Ne/RNGBVkyXTtWi2d337Ucuzxz5BfnL9VD2AE55okrhvTmpe84s+icOF+Dv28sf8e96IChZh</vt:lpwstr>
  </property>
  <property fmtid="{D5CDD505-2E9C-101B-9397-08002B2CF9AE}" pid="32" name="x1ye=124">
    <vt:lpwstr>9Byvp17Fx4eK0gKEVaeDaDSfr5TDbldpkaik+XAK6PXzqpG/ODFeu6USuwTGnBj6ZpELfuGvhvRdpiyd3M9ewYJeQ5fv6AKAEdE5IIQk3CdVziMJ+BF1UCmQgU6LsJXjIMmlAUv0xLiUzf2Ew0qTF1CINq+xHt2DdqH69CxmjyvXgrNV3acIOHGHYmXCl9Fwu/j18Ztnvwzk7tS3Bw+zYRSJ2Zg96pkIbegZEbSUNK1Q+vxWVQ9DgQN30CNU4df</vt:lpwstr>
  </property>
  <property fmtid="{D5CDD505-2E9C-101B-9397-08002B2CF9AE}" pid="33" name="x1ye=125">
    <vt:lpwstr>7JfPugQ4RI6dkwiwj6JPaS6zFOxjTortZ0pMHBORaFJ6Sm3Pz2QbqT5Ojq5FRPc8mOJcdgAHQsd/gz+czV4o8pAh3lHYBiJvwcb+V+2RdSfYWGYJ2+zsajo8OWCtCscf8GEgyTiNQp6ygU7aKnXZcWVR6odAhfdvcE/D2AthV6grIKiOXgWFhmqoKBgt5sBj7JH1VqakyM8hJUdH55Vw3yBQ+AzrFHLg+8vIl2HPunYLlsUn+xB3BD4KwaduFE/</vt:lpwstr>
  </property>
  <property fmtid="{D5CDD505-2E9C-101B-9397-08002B2CF9AE}" pid="34" name="x1ye=126">
    <vt:lpwstr>1XSdJEU7a/Ww7dXSHITqVUTSHNdJ/SCLyXJeev+6EUVI29pBMOv4xInXMOsfaMPbjGlz8BdLDjO6d9qi7fAeVgJsYIX0sbJFTv1C9Sf4yp6N9Eun6ExCk/wq4ZQxunEWKsAAVL+gSad2jjytdyeHwbOLF4ZT17ocfFfV9mEgS6Ef2VA4HuUtSPkEjBvd8iRS2Zx5IU/PKCxUV7RYIly38q5WP9ZC8+qbV7emHCvMipVOQIIfMc7dsDX6OSLXHFq</vt:lpwstr>
  </property>
  <property fmtid="{D5CDD505-2E9C-101B-9397-08002B2CF9AE}" pid="35" name="x1ye=127">
    <vt:lpwstr>gb53wL82MHMv/xtUuNcwvU9WXR7lC2FKcE0xWMjcEd1rtGjw4bub2jVVv11z8Z3HX/VLmNI7YVBfw34jQpxS1ZwaJA0HH0fklYvSZYXunztC1wh8WnTt6ZnVW1ZYq20Gsnu+LtIVdGcFLCQeoB/+G9j+ho9mwn+rUud0snQKTCQQzYRVsD7u+CQhP2mzhP9OCtkXv+yz7ERQ0DZCUmU9ttBACMU2wdLKm/e4nhTcffifuGGh9XAEq6CKe3yA/mc</vt:lpwstr>
  </property>
  <property fmtid="{D5CDD505-2E9C-101B-9397-08002B2CF9AE}" pid="36" name="x1ye=128">
    <vt:lpwstr>Hf/eUjCrQ3RrD97D6bVdaHcIR7kPeJIUp3XLgnmc0DuCvzAw61F2FH2t6M4IFg29mnAJeDXG4h8A+4IMMgE7nnyPH6x5Jb/QAzrarKLk2XyVTeLub6YB5qCDhdb8bm22V77p4OmTj5/xLmth36fsS3RxqnpX8ag5Ku8Gs86T/NZ4jAnwuvgD6kaJXZfZFUsOulaBykvWEee4OVtv84p1snb+N1bqpuDIacWc4/FTf/qltxGZA+GkUvjCYM14eiI</vt:lpwstr>
  </property>
  <property fmtid="{D5CDD505-2E9C-101B-9397-08002B2CF9AE}" pid="37" name="x1ye=129">
    <vt:lpwstr>/L8ohlYUPzae1s9nXITPEg0M1U+G3LNDtsSBf7ZFo3/I0VUdEg8b3U/kxVWSf8EEsrPaVTq+lfvMehi+dn/s5vvyX8Dfz+uTt3Fl7/Ymh+7fNugE4AwaMfAwX1z4OHG1aZpWxzpdqHh/uYrIdbJdmGxayqC7+lmMoiblI/yxzdrWUhTD0iKysguK4tIT7EGqeR3bv70WDxZXumbDkW5Wf92b4Oa9taP3avj/GursdA24no1cJ+fUEeM2YUHB9wA</vt:lpwstr>
  </property>
  <property fmtid="{D5CDD505-2E9C-101B-9397-08002B2CF9AE}" pid="38" name="x1ye=13">
    <vt:lpwstr>of1SK6boruhJPxrIhqmknXSFP4s/4KA40/4p0NlJUMBX6cH7lOzob8T3mojzWoo97LpNwVrp/SKkgHj4S3FVyHflVHtZPGdY55NhwcTdK8YjsFgu9397Em8rWTQHN3OTNItRikjlaFHQBeVj09cDnvgIn05LwvY9nYSoLg5ix5SxIeiVSknVbjkpijaHcGUVuwLUwF/2Z8FQYwWCcFSufUCO1CS5bVkbtQnKEQqR4XuMkwYA2H4PK/bYvtoc0Gz</vt:lpwstr>
  </property>
  <property fmtid="{D5CDD505-2E9C-101B-9397-08002B2CF9AE}" pid="39" name="x1ye=130">
    <vt:lpwstr>baZ7DF9UN4M9WfXTd7bvEi7vKRsa/QKkTzZcaqO2gCT48CTxoy5fB5+x6rZPUCypMA69lZrKd94KnMISxQclJT8nWzOki/90CjL5tuFqJlIP+gnT/27inWlPY0XfjhCijn3IXnd54la0j4hUDVqRJhJ5OsDepTgegeV/UlHXAOcYP8m9zf8Mn2x5vm8WFCI83VDZ7Mv2dDOfYIbpB1ny3OSjTjzSsNuJO4taG62Aqyx1NWaieRSVKINFpaDTMNS</vt:lpwstr>
  </property>
  <property fmtid="{D5CDD505-2E9C-101B-9397-08002B2CF9AE}" pid="40" name="x1ye=131">
    <vt:lpwstr>rdq6MLhRDYxEP7TWiuSRRSDLC1geOKkCa4Ce4gL73a04i0HIgf2eYXvQHCtbaoQYzi3TL4nvirmT2ANCs+RH3qkSC4IfCiEhF7BshGkmLZVq5GD/jDm3VlWJ9YHSCgB+jF/0wBeSf7YNhQ+zp1fCPFu38mzBfNjP/n3zDR7tik1ZA2PFX6f5bWtk4QDx7/VBn1oXVu3KKo81HMyBBrgX87uC+9sIQ+r27tfvUz1TUrFeGlOAeNwuMel55ciVIlq</vt:lpwstr>
  </property>
  <property fmtid="{D5CDD505-2E9C-101B-9397-08002B2CF9AE}" pid="41" name="x1ye=132">
    <vt:lpwstr>uq/xkVT8iztUXahtVwczHuykO3vrum2Uts31BSDQt0nZmkfGbjoYxPuujoKlsp6XXarH4wVHVqdT8RI806+B79kcKL2PNsb8JcfTgh+xgHTZwNcg75OiBC/skQYosq2HEHi64mEEfcEKIuXYqsjMSSIR3RPoTebLNveEwirZR4tqGOEDMkUVV/XuJR4t/+n6Vm7BwSK8ueeVvp1biLAAptj62Lgq2iCCIqV9b1tSX5EfpMI9gwKd8m2vKMGkr8I</vt:lpwstr>
  </property>
  <property fmtid="{D5CDD505-2E9C-101B-9397-08002B2CF9AE}" pid="42" name="x1ye=133">
    <vt:lpwstr>LdXLxV69jiy0xyqcsPh3p19fw3SJr+X54g6su+cd0XxuxGWZUbj/oir7JoOnvJxRYPpslfDm0S2ZTIsptHC3XXNNsOMV0nhhHbWaXz3DlOvkJAT5wUt0w6X2xZmZSIz5gerFQcxRlRvFaMq6GGF0fs/Lg0h6hvL/M4lwttnJVOy4AVHPAZF1M+ht+CGR8lyczPGb7sozluxI6q4jKclhoiSi2l+DTXU1gxEnNec1jF1+YxyKXTj8F2yA4EMfORT</vt:lpwstr>
  </property>
  <property fmtid="{D5CDD505-2E9C-101B-9397-08002B2CF9AE}" pid="43" name="x1ye=134">
    <vt:lpwstr>ajtqi/vbHDfeehvMYJi1+3Sr0UtGx3G4T06LBIo1S+YQ5V5L+OzlvXWSWMog9EQU7FLcDknIM7csbk9PQ/5/aWbGZm728tyWLssiPV9r5okMsuZbpVONVuZ8Tu6P1l+vFqPC/TnlLCdpWt8DdKIf2jy3sseT/2FBm93u2AErf49+TPNSvH1qagyeV6IsunoJQ72ZRAUGNbyJ7yB5J+wVJRw+KFmNq7aIBDWTu6ZyLktfGm/AfVbD64cb9y7nBN7</vt:lpwstr>
  </property>
  <property fmtid="{D5CDD505-2E9C-101B-9397-08002B2CF9AE}" pid="44" name="x1ye=135">
    <vt:lpwstr>5f2Xn7XhFTnD3HaWmljzi2SWuE6v5aM0Q1pLKIdXnpJfhQREy71dyP1+aS/dWLNvGhoiDVB6ssEGaUIKvftcOodpZhe6mOeE64NDhKahtrDyHaNXkmNn9ujFrIs6eIqeJQdpij0WRgYVHI/3o/owHVLaSm7Z4DCPixa2VKLOQqLkv07vtEszTZJYhFW7sxKSBARUVw2Go1rd1JwhRn3Aq+DeZcAA5i8YOC461CdRvMPObL2BCBwhxV6pqZV5W6P</vt:lpwstr>
  </property>
  <property fmtid="{D5CDD505-2E9C-101B-9397-08002B2CF9AE}" pid="45" name="x1ye=136">
    <vt:lpwstr>fUIrrBwwLmmbWzkJgEq8gz9TK0bN/tGQJ7ejQKJMccGY3Ca+f+/oUUK3Uezf1SkInxmqL57sz+sDIWuAHDARzudbKmOjt1hoei6t88iWsP6I0+Pimq8D6mWoUWQGrDXjJdZOygU680MJsL99ufKnjq/jucOPZPr9izzTcvNko/S07UidbmBGAI6F2emTfshMPqQjM/DyqTnqRZatBVQfmxS+wDG+pujh6+fkB51ijKhRrjKvgZU9oDTvBY8ukYy</vt:lpwstr>
  </property>
  <property fmtid="{D5CDD505-2E9C-101B-9397-08002B2CF9AE}" pid="46" name="x1ye=137">
    <vt:lpwstr>Y4EzAUa4nTZ5PHnLhLEXtWYrQaTDWGMGXYQeuGBEkfoQWiMoyI3T2QT0+bp7vt2NFs7h2tFS3rCbr4OWZSENje8FwKfetWh3TiereEy5ROyrBGir+Kiyoe003RX8lPQXfUFGGJbUwyDT+EZ89w2m4wHBw8f1kezHkbg47JyCJ/AHm/E5KvBUNUJ5+ZEI7xREYbUjYjHUxwpmymR3Kks/StLtimnESjewXuKnLGMpVV3tdcYEF2aPk7dudcLQ8+J</vt:lpwstr>
  </property>
  <property fmtid="{D5CDD505-2E9C-101B-9397-08002B2CF9AE}" pid="47" name="x1ye=138">
    <vt:lpwstr>6/n6XjBQM+bR6s9ySInTvbPqkpZ4hkEIMe58w5m4vg0m4WdSrgRgGVXRMfyJs3EM9E3+MV/7nbNNcogB8MZMFL4Ze3WM/wZ4829a4u/jlaOkhNejg3yLbv5XY4phYH4yB0lFfM61z83QJ+IrRV89uG7x1ABUgnlwu7u4XJqkHDXBBm4sijzMN0vMP1cR2ojT0bg1lkU6YzruIvQgC66mEihwK5fykFPMCS/D5UDYWBvHn9z/peGl35k/XYZnQ/w</vt:lpwstr>
  </property>
  <property fmtid="{D5CDD505-2E9C-101B-9397-08002B2CF9AE}" pid="48" name="x1ye=139">
    <vt:lpwstr>rcgeDtbTljQ+VUX/TrbdMQokq8+9DiSAfpEOZnnjLgak68srCTNtchuGk5bFIHD+weYXyMVklGJ2hbr0CdT3Q0aAukeq3f5PAz1iGH6aViVVei+R1h0361yjnO3KdRIfndrIb+yYYtcWAPbB/O8AHCovihSeEsM1H8CuBtSGDe55fd90pxRarAWUO5NdCFgyGd6XnlLt2c6hsoxLQ+F2QvbScDPCNDrtPI5D+p2oMT4LPWlyhoZg6SI02e4TKhr</vt:lpwstr>
  </property>
  <property fmtid="{D5CDD505-2E9C-101B-9397-08002B2CF9AE}" pid="49" name="x1ye=14">
    <vt:lpwstr>NZS+UkjOsSZFh8mokbl0c3Rd5SWrbNKmeBFJlO/ltUasvlkQ9CIqANst/GJdVqiEW0y70aUF6Ys4ims7OIJicd2MbKPpNvKkjhGnmKTzn87Lb3yG9A3PX8iKLzw+iShgn5t/BWoT3ohz2UEv2FR2kdV3FwM3j+AnZRLTmZBbFtpgZl9Z/Gc3U1KhNiTidP1tZt23ws90t4jO2XPirPSvOPOEaIhOVKuJf5nKKDLGJkF6Bx+xl7Kft+u58VdSNJP</vt:lpwstr>
  </property>
  <property fmtid="{D5CDD505-2E9C-101B-9397-08002B2CF9AE}" pid="50" name="x1ye=140">
    <vt:lpwstr>CWkWsjlpzCrBzYiuJVeSGHm0oFE8ivt5SUEvO6nXcOxOfhKVbUaZywVmVIcFBvKpNJsPGDx+tbd8NYr5cw9Z/PVgLSMSSC4AAGh+H/g2CtuJR3qAeWsqmMQiEnGDvvZPed5UxR/TqShrbL/Au7mJcY1zzLsQMq/IQkDB10Jv4GbmpFiTjiT9t+nWgROurKGbV/riiOZbywYnwZmk/FRCMm2W0vnh6PGtcKtLYGwTdmSaN/Z+Efn/K/5cToENZul</vt:lpwstr>
  </property>
  <property fmtid="{D5CDD505-2E9C-101B-9397-08002B2CF9AE}" pid="51" name="x1ye=141">
    <vt:lpwstr>DO5XDFum73LowEkl4kfDPUq13pRuBQGZo8AWKgoQF0mA0dks1lmhXzrl4uIQr35V6kMx9xS8U+Jpkzy89ws6TnpZuo6f5+F6rqb07LIANtfg9sBbtfp+ABY1cHyK1y6zGmw+HtnKXK7LiooNDyask3pIwaMq6BmT1TTVTu5oRhG1DxVvNLKXbxt25uUkwqFlwoGH7rgzHAUBTwl/G2lX3VIRy7zA7VDwxWwCRCueipIlgo/uZ3Y6gfVpTCAY6hC</vt:lpwstr>
  </property>
  <property fmtid="{D5CDD505-2E9C-101B-9397-08002B2CF9AE}" pid="52" name="x1ye=142">
    <vt:lpwstr>Xj+E39LrW3ZFKV6t2N0UttUxScdOYpINH2PaQQSW/U8itjBlPVj76XT7bBAwRAWpMWzDGs1AGbsQmb2P1wVZsWwU2OSwCbC0td7KXO8se1ws6L7efwQyAeh/yMgXUA9k6jSNjCkzehP6JTsMilWt4JnNyUwk+74zj5esT2vATRKt1dnzEO0Y2jBWBqDx+rSCJ2ACuOl8phkWrF/QQuDRaxpnJHqs6U5vHHD9jiGhlRfeuw82Ykc8IEvinMRgqWs</vt:lpwstr>
  </property>
  <property fmtid="{D5CDD505-2E9C-101B-9397-08002B2CF9AE}" pid="53" name="x1ye=143">
    <vt:lpwstr>F04bQdl0XuqBgxPibNNY3zEoco6ub7lhOyXAkLW8rWL3OBVUv28XBRXyjbaqvPjZrlLsebJHYr9pslQnToYW1jm50SyAvvDAudqA+OonNumeQfrpcHQDtunrXUB/0V3eyFOITwuzC3srH2xwqvp5dZmRlW2vHbl3PDwa381u6b6npO23otiVXnksZQt59PhjYDo31NKXOQ9lDqxLTYuBuK45yy0N+bj/8al1pGmp2AJELPwDPFpLlDix/owGsHT</vt:lpwstr>
  </property>
  <property fmtid="{D5CDD505-2E9C-101B-9397-08002B2CF9AE}" pid="54" name="x1ye=144">
    <vt:lpwstr>tItF9wsPGhENuAv6dlj7n8icnUj9hjX8UD+p147sFQBC+em+3tfkrh6mXLfBZxuhs9R+TNbnJy/5SJglFxuFGKUuXE5GjW6bKMvBp7wo/IZ9/d4Y9F/arO3VhiMNe2fKj3VBme2zw/b6ISmufABt+k3gqQ7fDHPsD2gnFt49HcPICFXK4ay5dQnDmafOyD1oBGvIAzkfSgLx5nX5B7bNXV71PHWzDaU0NHhvYj/9PIg4ijPrsh7r3ym2q7EeHRS</vt:lpwstr>
  </property>
  <property fmtid="{D5CDD505-2E9C-101B-9397-08002B2CF9AE}" pid="55" name="x1ye=145">
    <vt:lpwstr>1ZPQOr5oEfVj4a6nbpK0tedbX8lKxKad+a/cmPUobyrrKii1VBW8ejYQ8UvnVEUvO+X18PWDjD34RnIFNRkac8ZW02ywXxIOU+e1O+8nxQpz36QCTF05lHFiQVjgZTngnU20y+1aw5EKNdZVFZSETGdVVMwnf3DCYwAf9u/LQfbHPMKaw945HP0Yh01KTe/Nw6A55Zi39g7TP4+DCbHyTjlNh9zv0kOwAOs02H0hG1ogPTXtnTZ6s8pGweUDDE6</vt:lpwstr>
  </property>
  <property fmtid="{D5CDD505-2E9C-101B-9397-08002B2CF9AE}" pid="56" name="x1ye=146">
    <vt:lpwstr>cc2RFNswObHffaaR7skAkicv7wgtaiRoBcooAaJeXDpytHZF8J5zAJtoD9A44TG/w+ukMMzBHBIdBaDs5/7jkqKwW1JRoCJyaofS3G7/ZDpq2yh+AqYdYWl8eWLyP3IsYSSCKc4jw3KDNb5sLUo+II+rgKpG7KCYqaBux5F0GvTDMeDahxP3w0s3DrRmI10Ipz5ixGcTpPHUq6cTKmcL0Qi4dHfbYFzY0275ysl8FLT0O3oqti2NzAWsZkTZVCo</vt:lpwstr>
  </property>
  <property fmtid="{D5CDD505-2E9C-101B-9397-08002B2CF9AE}" pid="57" name="x1ye=147">
    <vt:lpwstr>XkiyOL+1+rsrBZB50fTukCV3FNkQJE/T6o+J+kRgdrYb19jIUBfiiW9ujxPVmDZhUZ/qm8nekMQskw6P9q3QfbubVrZ56cuVQDQ0dkiojfVlmqMmz+A55O7iSBpf/805mesedDc1VVq4prO15jW+KFfBUjgDMH5UG5Pr7O9ovLo0KeonOKBCoBucaFTYOeGV48Am2sHQI5vy8+qngZiRlP/wyThRFP9kj5KOJyKOyWDZM5UckV4TEZev/VYZB7S</vt:lpwstr>
  </property>
  <property fmtid="{D5CDD505-2E9C-101B-9397-08002B2CF9AE}" pid="58" name="x1ye=148">
    <vt:lpwstr>VJBfWIoYGf30qMMiFqYOOfghrAeWoTysb724F2XvWOnYtDxFV+v6xINfuELe7bI3lRiOInxuUwPvtFvH45og3iIkhEJLUx1Xf5IkewsO6uKh1UlD/8yJ0N07lOBJ9KWNuO9GayxkTz+7m3xkf/SyCp7UZp8Wfllz2avTvJPulddBORfqmzghOE/Ex93jUYXWgO0tquLTUjt94HiKQUGXUK3p0RWZtt2/uhFQLtF1HVgYnN01KZoLTldVUzV9EFt</vt:lpwstr>
  </property>
  <property fmtid="{D5CDD505-2E9C-101B-9397-08002B2CF9AE}" pid="59" name="x1ye=149">
    <vt:lpwstr>AkAaZbEdPjuEWDoFw0A80xfx3oOuLqvWeppJ0/w7LTbFbWP1eMPN09BvYBiBxYyFVbkF/kCBTeo/p+OpdBwnPlUJYgJtjUlP/Svo0WpPqo1PVCq9pbR+vsR7nUXvxjDdulNZpNJNn6hpcMmF5DMJf6mA57ueX7tnfo+CSrFlFfJAkvxRhx31OWTI7BLQpS7MPBbubM7J4Gdvt3XJzdYOAFHPQK3pluT06xF2IDeFeuJumVqIrCAiX/P6B1sscg2</vt:lpwstr>
  </property>
  <property fmtid="{D5CDD505-2E9C-101B-9397-08002B2CF9AE}" pid="60" name="x1ye=15">
    <vt:lpwstr>nNOrtNeTaTjV3fT9Ki0/K5uPegFj5eo2jpoEFEI9xzlg/kq0hkEHcnyiK/LtJDvdSag0wN/eWYWXW72OUzbviY3NKTofdzHnZ70YZ3nSztRT1+KozywD+XyS1J9zD3I5AX8q6GoBRGlmV4MfFtMlyUorZ0hc6oRNPjBDjbPNvi7Kaqx7lMm96G0Ttl6j1rOL3mqaSarkwblEjQPU67eAM7Un75VIB7UehYROdmr5eH9ABPJJrGhapbIlB80lEfS</vt:lpwstr>
  </property>
  <property fmtid="{D5CDD505-2E9C-101B-9397-08002B2CF9AE}" pid="61" name="x1ye=150">
    <vt:lpwstr>RrBnun63YHUaWE9ExaUVW1rYW1Lw9r3VB27DfCURmqPJ6EPoRBdg/53Tuvd+1lGzsLnH2eE9fE+haRHj3MvhDnPkWDwKVM9C4IiAjPRZwEF7l3GdA3Eu4/ig6q1bxXVf4OiHpvHmMK9tqxjaUkN5G4NdMQERjVvmPCLy5HwGm5PG7xlX+tXmdI3zEgRF7z4/TZjAtVeMHT+N5xHXZ3Jvw9TFS8f3L/3bXX20VW5HWR4XsWKzFLIrjg6Y3+pt+yW</vt:lpwstr>
  </property>
  <property fmtid="{D5CDD505-2E9C-101B-9397-08002B2CF9AE}" pid="62" name="x1ye=151">
    <vt:lpwstr>Sb13N8obxY+RZg+MnTdukM+XrDGAaw3WJdqaLWN4xD32cftu4QFVgPcsflLWfdwgI1nN5UqTijxCCZTx1aBqlkeLf8Q6yPVz900VV3QXBrbOhHI7i9R/MFMXUbGmAqd+X3DkJSTBkhs04l9q4V05SntgfNBt6s/0Dxmxg5g9C61hvSyDaxlShw7WOSXzmF/zltAbqWOFNYbkbC+3Gh8sQDKx0jNyZQwiI26LZare3A7PsYcGNtC5BluJ9IooNb5</vt:lpwstr>
  </property>
  <property fmtid="{D5CDD505-2E9C-101B-9397-08002B2CF9AE}" pid="63" name="x1ye=152">
    <vt:lpwstr>pAYP6oHNBOhVLEAIRz7sfcFbVlMTzUSzAYRJtHeqTGDdwej+mil8kuZOf5eSOwWw4DEWlAVNILi/+1YOjpkfB2MaEaVLAhZdhcZzp7U5DZ1jWDlLhudbiWnILo9QI9LxZm59ieK1w+0OcVeE84w2SL6kr0C8om2XIa/VifxF0qms7QmdhcrQrRJw1NrFQ0wDR8bCvdoBlFA2FtOZZF21mxBJRDLV5W+v3ho9LXocUayCh9OXp/rmRz2+eY8sLOA</vt:lpwstr>
  </property>
  <property fmtid="{D5CDD505-2E9C-101B-9397-08002B2CF9AE}" pid="64" name="x1ye=153">
    <vt:lpwstr>I9YC8qw2jcrkwKipQ8M5Yh9W2VK+65HRVHEpvOkS4gtyAkzDLUSi9u8PPdJj6sA/viHMAt8LJ7EXisNWozRJ8+NARSzIbs9txOP8IQJZn4kww0votnXdMQx6DqDawiXKNXd4zYJnejf5G9SewrTDlcEXzS08Iy1fFinEp598ExSEXdNPXrJk4Q6d5nazh4XTjzDFl6dM81z8yacuxDFiEsgyRB+Fnnsv2UPI21UbMItze2fgQ2F8m1bvtEwxOyJ</vt:lpwstr>
  </property>
  <property fmtid="{D5CDD505-2E9C-101B-9397-08002B2CF9AE}" pid="65" name="x1ye=154">
    <vt:lpwstr>ssQQhEwQdBOViluvRZYusVrmhgxGiPv6jHLIRLcpqreDKFL0aiPdPsrHgzEUjU4sUTJzEKBQtCF8LlOmTglcD+zav9Y/+w3pkhLNohHlo9dYmpSB5/hdA/b8HyQjYnX66wCNxnun6i4yYAzUOt5mPCv7C+ACVEQLtI5ZuSEr8d0fcV9iXFTRzgcdrakkEoN6Dfo5DOkv86TuhyEJoUf+XI8fNL67INTL10DjU+X5F5hwEUixFvSID04lTljlngB</vt:lpwstr>
  </property>
  <property fmtid="{D5CDD505-2E9C-101B-9397-08002B2CF9AE}" pid="66" name="x1ye=155">
    <vt:lpwstr>B09Gr0uIabBuLihyJCYbAaQl/jpl19PqtOhizTRRCRBhtKnJdeJFrBOlBJ9HSx+8LqfoeNIl2twEPe1IUjFlnb9kVpd9PB3v82Cl8DkGAivQoCmii1a8rz8YFdLxLJ8knxVRmcOx3Rq9zyUMXfkSOIrGa7VnY5mFP/unM4+LIHZVP7ozuAz/KzgztkSX5LszI+ZvXxTeFAaH4NKTry4tP2FeBqnm42afamRAr0H4Ct03Iao9PtvdN3YjyG92LPv</vt:lpwstr>
  </property>
  <property fmtid="{D5CDD505-2E9C-101B-9397-08002B2CF9AE}" pid="67" name="x1ye=156">
    <vt:lpwstr>TtXFsLu+chM0Lvb0CRYJ5E4Bxb7R0HFb9tr+veigvcqnxQBaVJkAZIfLfLFr+X4YboYbFW2gFpIcODqakO8g0iKL13X30QuvpA54smMKgk3nLXvBH3a+fh5Oinml3GteS3MkpbtZ8niPqZkUdW6hL2ZFHNlwGT0OCf9m7mBQRrmCwlF+5Ii7RWGum3CJmg0ToUZLWqxXzxytQgldlo79osAFbSSgYXyBfM/3j1ZKxyWbvMsymfFpSBdXB+TjKx9</vt:lpwstr>
  </property>
  <property fmtid="{D5CDD505-2E9C-101B-9397-08002B2CF9AE}" pid="68" name="x1ye=157">
    <vt:lpwstr>LffQUL1HwrPGLOX4/OloxzMlG8zg2iDuovXvcnALHhm3MQrod1bAuargXHUsiN78mszEAICZK6xLRfqedk67QiuCYvDzkElTr4ZFOdFB3nER3xFXrZDl11IfdZo152T1rZaTKd0wvOHAvXLrcI2Hm66WFzh7zbtYwIVKJyyIkzmb07aHh7u0wEE88Bd9xVPGDQCm9WyqxenckIWUEpKeuUjOvbkU3kSTwDcxITiMWgSkuCKgFClUqz3zFQwo4w1</vt:lpwstr>
  </property>
  <property fmtid="{D5CDD505-2E9C-101B-9397-08002B2CF9AE}" pid="69" name="x1ye=158">
    <vt:lpwstr>pbBsPl5br5Mc4jQSYBqFbOjbTp/9Kr6cAYJpuC/qbx7WzHaWI5JRme9jNkPzRAMb3kmuOK0MiVWFkvxxVZjnw5lZiIBRCrQIzRNuNg21NpsSKD1h7FNHKGoFEGS38B8KCW5KrLGYxg35dOhHQi7RYbCGt4LLycMdBTFcAz5pcGEf796aoGEPNcFj9dpFd/6wREeRjuqrnkPQiVrSYmunlLdEACl5XXKqjTyTf5R9PQPUmBo0iGbVsLmM+OQODEE</vt:lpwstr>
  </property>
  <property fmtid="{D5CDD505-2E9C-101B-9397-08002B2CF9AE}" pid="70" name="x1ye=159">
    <vt:lpwstr>s8kXfj14RhT4aSaOwYWVw8mN86hBkAQ6nlqpnzpY/WaeB9oqNWgwI/b6Co/kdJedDrMaW2tMP01ZcxHtbHY+Hic0PaaZOqW96CITQ4SAfF78Qs5BYcz2L7MIP2qxYFRARq0iFgxfJJhgurC+blmVil0st01h+m/EzlhCB1h6B0ok6gdG5qSp6YYsDoNKdlJQnfSenmXsvrqndKt4yk8guoq5YBZcTfTxNysXhXTHEBajO9rHsJ7HKOQ3ykDXjVq</vt:lpwstr>
  </property>
  <property fmtid="{D5CDD505-2E9C-101B-9397-08002B2CF9AE}" pid="71" name="x1ye=16">
    <vt:lpwstr>20egfNoyQfWzbsYXFBRmjV+GnbnRXuXxhQoBbkydpKxqxIN0D+PryQVqRih3DsSeNnn20nxhYXwSjSIijUK4BBmNdsJkq/DR04bw1CLaZIrjUAl91gDcS6EHxmvFdduyZsY6Xg8vs9fomgeZni2ddowA329TAYHJ9UG2FgX2djo3ukc+H+q0RooNlzTQ0pStEKl23CIqgEQxBEzYGJkLED7Fepbv5H85oqWLRqhPTXy2B/Qtptrou6VIagy05fU</vt:lpwstr>
  </property>
  <property fmtid="{D5CDD505-2E9C-101B-9397-08002B2CF9AE}" pid="72" name="x1ye=160">
    <vt:lpwstr>sP3wdAEC6zRJ+lkeIF75rrKNesY6BZX41WDya0AmE8WVSGeAxa4SeR6O1yNmWqr5B0x1B9Lx2fN2AbaIwkUQfPr5Hqjoo1eU70JGbXvmUokf3ZCGpgcNsTQxQPi4hoMgLAGWm1YqLemI6zmSNZAMD/DZf4PYKFvIXlzPyi4fZOaZsL8VxhKe6CO6J7ZO/9Asa70HfHGzTg7ww/u0VC2xd2f+9Ckcc5iD2kvQafuJdidAs9oQIVW1wPirR0GXOuT</vt:lpwstr>
  </property>
  <property fmtid="{D5CDD505-2E9C-101B-9397-08002B2CF9AE}" pid="73" name="x1ye=161">
    <vt:lpwstr>KGLuZN7zkuQySqZLIaq+QdnGv/dyvyRCkhBoqsOMmDbLwTufpJxIgGMBGe8LWp53xTPyo6KdINSfcF5dT0+ys5UTDwu8QX4SJDdfsauvMG32pK5qPPGl/ukxu/ngCwfRLMTgJ+XhTGJZNNbcGKbjs/fd3UG7JN+ntS2cJ0wYSlzpiVy+QGD5mh86Jrmc4crzY6ttHBLnVlPQ8twQfw8Ic9o/RnuaRklpv1ufn8qOQcOONhZfEViO1kQ/hLQNE+L</vt:lpwstr>
  </property>
  <property fmtid="{D5CDD505-2E9C-101B-9397-08002B2CF9AE}" pid="74" name="x1ye=162">
    <vt:lpwstr>zZePGE85xijtSvNm+8aSpzVEXfl2d06kf++P/+AeCqc6zMnwAA</vt:lpwstr>
  </property>
  <property fmtid="{D5CDD505-2E9C-101B-9397-08002B2CF9AE}" pid="75" name="x1ye=17">
    <vt:lpwstr>4EfXyDcByqg4xDPnxIOCKOW4Htzl7qnWYOLkHnX0LiJ3dFCVcbDHTemxKWCd08kgGpAyafb9E08gL/ENu1ErWpzzv96bZ4OcXQUGNAv2HerYD8moc/gE/R0HnRILNk8srQiCkAE647uWaxcSJ1rwD3qe6C91vIQ2cfF1oVpvHhLPR/et9K0G34WZQe5W4/LSKTpyVgZ+Kajc4vubvbMTKJbM4MIcGy1NZ4WLKPMsAeSX8q970eZgFdWXs6oaFCz</vt:lpwstr>
  </property>
  <property fmtid="{D5CDD505-2E9C-101B-9397-08002B2CF9AE}" pid="76" name="x1ye=18">
    <vt:lpwstr>FyMPFFWxzkku5p+em8EEWpX24Lx3/3lLtk11KOvH5rS1ig4fwlHSek3sp7ShqdIgOhHo/MueY0hrh5RF/XVVLgB4SX8wLPQScKM+6S5m3QEyxgjnOZfrFsbnUwu2DphHaWWW1NR6y01QcLQ3rloCNBXMoEgGIK/A7Hpz5du4MVonohKaP7gvp+Frmbbl0Qnq/H3VOdwyCdlMCiVRZsxtRHsbicE53JS/O+xUIVM4e3Rn9+EwdR3PeNzCIZux6rk</vt:lpwstr>
  </property>
  <property fmtid="{D5CDD505-2E9C-101B-9397-08002B2CF9AE}" pid="77" name="x1ye=19">
    <vt:lpwstr>sZ0AxFCI/BTIvC3NinGorH1jKaQNUEFeNA6notAvQD0xSM3O/SGGeGX0zx/ia0295hayelD//GddPKo2hgBZYBc9DazNLHHNsvdY3nsZogjQpFZS7ZWLpUpHjgAecKUalMwtcq+fpDTzVsCjVpG1w8UdO2VMFGdOGFemn4Km3uvuwSkWvTqCpRlquhc1KcNlXGb+nSQc1cPN9ItwNWv9CypCrK6CLhuTipaMFCcZ1IIWmgdE6xWUDFIl6cKymO0</vt:lpwstr>
  </property>
  <property fmtid="{D5CDD505-2E9C-101B-9397-08002B2CF9AE}" pid="78" name="x1ye=2">
    <vt:lpwstr>QoLoGb0jt0bZ+A+IiFX7trlouaA0ZCO8ppEC+qkAouz+DkoKbDQjAjFjnqjRngtM0gLhuRVME337REwnGXeZr1Lw9+dUF6K3A8Vj5OFdq7E2q3rsYQU0kF5cTCjqXR1Iq4To5Za2IWIfEJaEw/NJ6aRD2oPB+qEY4Lp+2EMRy+oc5aKtWiTVdqwo1so3TFffT3mYCbMQ0PXL+Z/dnbdEOrGzxaqBnVzOiH2FdtdfkchtRF1O9Rma6LBpAar88uv</vt:lpwstr>
  </property>
  <property fmtid="{D5CDD505-2E9C-101B-9397-08002B2CF9AE}" pid="79" name="x1ye=20">
    <vt:lpwstr>IzJlb8MTn+Nv6BQ/l1dN/xxNmeHkpRObJU73GZbaz1dKoFPHGFFdwLfmSnq1FjZNzpWPItLUT4T3o2KRC+14E6X+6u7xpMFLvSVVHANHfZC3dUjXwi35UkmC68ZADBU680UuiJ3iTqXYyTBLzmU523RMrx/wemji15I/SguYaQwguB9+7R5La4Dnx08lqGhlZnqUkXX1UOslDbo3fBtw2ACnE8U0NKaBURI5Mc8tBWP9bSgdWimh9khSKWuHLR8</vt:lpwstr>
  </property>
  <property fmtid="{D5CDD505-2E9C-101B-9397-08002B2CF9AE}" pid="80" name="x1ye=21">
    <vt:lpwstr>ovLzRulglOndhqifyrNuGIRZJrPIwusMWKbRzz5W09/uqFpk4n9SL2Y1aRjdsB/mBKIyUiLfBkb+P2QQz6ejqjx+BIXxVeZiV5NCAxXNiBXU1lcrrEeoa1zIgiiF8c/UE6yv3YTcUqs6ZM5H7RjF94PZu534HYEX0wbw1FJHZJF5ycXdaK8Q6judKIxk4Arkq6owhbDIlFQjZL0Pni+xj4sC5atsfYrn2DXi+TuedVQlthiAJWlvgyqqwRncX5X</vt:lpwstr>
  </property>
  <property fmtid="{D5CDD505-2E9C-101B-9397-08002B2CF9AE}" pid="81" name="x1ye=22">
    <vt:lpwstr>66/YSZ9lg+A0aa0jt//cIA7czirvoW/joRts388k+B6I1EY986mnsnxZpgU1A5Kr7Z/ZXFBE3T9AXLi+Ftd9dPxq1YLE3y1Ys6I3OeAFz9XBqKGWS5X4Dy/YyMZjp8zdeymfl4MXL9iXjZ2b9jt9qpmpklu1n7fBbAjX+kMXumhEBvOQz15t16M/MneL5B/cyTINk4Wam5b7abv5a9foECRJrs7F88sq2za5XmpjXdDQU/H6dW7MPM3WJJQ3Qza</vt:lpwstr>
  </property>
  <property fmtid="{D5CDD505-2E9C-101B-9397-08002B2CF9AE}" pid="82" name="x1ye=23">
    <vt:lpwstr>nI1aPxav5ELzoPLLuzWTY5k7RKXXn68szkxL9JWsTjsJ+UtH4L5xmk2sRFBiyZqjW1RDsuz5MS1yW4eLe7PRTBvv2cHLiQqSM9OQcrZgt+C71esbfdTBZwfFpDpZCkJTXqriwZZ9T8kHrv8nokRqRXAxJR4rlCazCJ9hA6L7Os3uTIu+KpxUcmf8U5kld+cbVh8ZPRql3u9N97QITIQRIZd2PiK6ae0LNQ/Wd93C6dB+iAvRN4XMAZRphy/Cn1d</vt:lpwstr>
  </property>
  <property fmtid="{D5CDD505-2E9C-101B-9397-08002B2CF9AE}" pid="83" name="x1ye=24">
    <vt:lpwstr>02LgU9UodUG1PEaDAIVdtnhSHDNAfU0uN7JLRypZETrQUq+TI+AgGP0aG8WXWu1zaRyzSHAOv9RiXRpN0x1emNH2YsFypLmICe/44kTEfbx5/qFjMMrJY6jxRhD1p8Gf7+BG1cv9BhJ9X8it7348U9pZyyG8IX4qpMt+Xb8MY8jmYNk9heH7KdTvvoMqeIqYeQxTI+/ua5UaRtBhBGUNZDFqFsLDG5FGWBIMwXP+xxgIrQh0yOgiYa5A+cQb8eP</vt:lpwstr>
  </property>
  <property fmtid="{D5CDD505-2E9C-101B-9397-08002B2CF9AE}" pid="84" name="x1ye=25">
    <vt:lpwstr>KDDTyo4pt28x/jwgsaOBrfA0TTgHjrk60BTHHf6+1X4K+Y1V2ag9YGvuh+dzOpf1TPmtwTvlz90JwjtB3Z6gBX7KfJcoXrMZ4QiW9myutnHp87330K9/vW0Ulgc6VcS44ro2XJWTZCOj77x6bwIvztw7iLKS8qZb64iiznOCB8PjcOAq3lIHu6gPaP+p3mm5PSrtHCFcuXgPrvsWydeqQWY7PbUYHSktrjnfTbKrt/TYOScvrkdz3UxdvAZMBS+</vt:lpwstr>
  </property>
  <property fmtid="{D5CDD505-2E9C-101B-9397-08002B2CF9AE}" pid="85" name="x1ye=26">
    <vt:lpwstr>qwsVu58dokt1daAbkiM2OZ3XmRdPx5F7ZxF3U/AF13AShR3SG+aOfMMfd5sxWIAdVoZoZ1BaEj8C+kY25E27CKq0JsF/nIAWJoPkzwiSq/mthS+f2kA9YOUy8yyi2t9PCSDo7XseEMWMR5jEbf2DKSfi4FDP+ezMxSX3jf3SAUnsSBIEk+lB9j409CyObE8JjVF8vzyCjlZO+corlD1obm8c0jV9GcPyClu2hklUbb6OGQhjR8AwQH2zOBmsEzs</vt:lpwstr>
  </property>
  <property fmtid="{D5CDD505-2E9C-101B-9397-08002B2CF9AE}" pid="86" name="x1ye=27">
    <vt:lpwstr>6LcJZzUcJ2qp72BmSbUcV50CkweqJmoLVcbGOVtqiSOMGXj8uArugVKNE+w78TPv15Yr1eYs1ZRx+wsuavoAAvvIiMbg/ksdtkltfwlQndcd49obRDPxIPEBKcPrCDi76kqHcBxYs5xpkqItcQplaDcCI9B2kfQDlPAPJVFFVEogH4PCiJIF44ypLHwOxLnAJxTeRCwL1Dti/sDsrnK8R2FurMoDRfVJ8qr6fDT/q4PJR1QwmeBtYm9q6sk4OaF</vt:lpwstr>
  </property>
  <property fmtid="{D5CDD505-2E9C-101B-9397-08002B2CF9AE}" pid="87" name="x1ye=28">
    <vt:lpwstr>pAZ5tQN3ZkCOjLfm91cVmdahArBdMgckRkvoeoCzdvxQl4keU11trwb4YYAv/GngiGNnZgxHYjdGXLuhJrJFGg+GEsdsxas6wusSkQiCPvodvLYIJazZxWdTWioFRsWeOCNed7tEmnnXkGAs9A6FAk9Magx1biq3EtzReq3GIfAmtUvv+0EGjvVsR1ew+8r4WcBRe5e62ftTVQ/I13qkG+CYc6trDGhgYI+SDeqmDjpgKtfvdT3pY3/F0g1NhTL</vt:lpwstr>
  </property>
  <property fmtid="{D5CDD505-2E9C-101B-9397-08002B2CF9AE}" pid="88" name="x1ye=29">
    <vt:lpwstr>n1ALKc+1uHk2BSkcmVhfJzQAhYURNsSShj1TZ86YZlBBWlsO84sUrtL1IqAmawqigFDB77JVpoUCGvaDwrQknQzZI3RPwvDrxxfvhtZ4ut9qNCqOQE7gIrjIVyh3cZ2Vq5x6+JCGRePlg07ulP/j3xQImtU4q7bm4GWy+kACJ9uNvv75+o9Mhug4DIothbC67Y9FAlaj0wuE6jiju6nygVQbUJkVqCWgABAa7vOSYwreAX1tMaRCkDzosd2lpVa</vt:lpwstr>
  </property>
  <property fmtid="{D5CDD505-2E9C-101B-9397-08002B2CF9AE}" pid="89" name="x1ye=3">
    <vt:lpwstr>rPpptVSArlFfrS6tX355EU/ShKd5KTw7o5xFGqGLC3/8TYX1VW/Q3dGWOoNqgAV3TL+0pLKOtep+zS0ZxMzwIC9s8iDoPx2GOBAgWn4z4noUEBmYmgx3mTF9eQH7YOSuxp+sMD81lC8KZRqZaxQfydugGakuzGtO9VLeGCZ2H6m9xDq0vNzdadGmG2owyAqerFHD1dNg32VUw1D3WWKq9wE4aLua4o0P4w8hI1Vf4EJzV8aIcDdANVLVQgKVB78</vt:lpwstr>
  </property>
  <property fmtid="{D5CDD505-2E9C-101B-9397-08002B2CF9AE}" pid="90" name="x1ye=30">
    <vt:lpwstr>UUsQ7j29BJgQpV0Lx2OLsngK7pHfSVk13NdQBFnvM0MoHq/eMI2fW7et0cpnRGxq5znS0hN2m1T2hPWgjWAJOE4e/KaedazgHwv3wCgmTOBlQo/VYMo9b4HHsyjIbOt3QAd1KombNje8PubZ62K7e/SkCT61b0Jl3gLzqo6AbvaqkfmROxRJ4+3pt20kDLmCfAJAiwFqyXWk7o0GQnauIK61vk3Cvofn5VNzVWOAQU0EkyEIertTS4o97n0lOLl</vt:lpwstr>
  </property>
  <property fmtid="{D5CDD505-2E9C-101B-9397-08002B2CF9AE}" pid="91" name="x1ye=31">
    <vt:lpwstr>K1R4GjgY4OBM9CFhD5HNgbJu7rR9dHNo/yskPMG3sucLz8bu+ej3I6Z1ijMN/6ANhykV0kQD3s4/cZBxbQURRSvMHceGVdV5e/ETyXaZF63D6ylgNqYSHzVJ4JnX/gdr5Vk+imRr5vwMNi4O/2s8p2Tb2LeceerCVhVkR5oVHgGx+IHJ5XfxE95w5FyjxTNl+n4FCHZ36GaEK0YUdFzuzLWdWCMDUIQnFpvIEXWu1q9RASA/IOju7s9y/gCNET+</vt:lpwstr>
  </property>
  <property fmtid="{D5CDD505-2E9C-101B-9397-08002B2CF9AE}" pid="92" name="x1ye=32">
    <vt:lpwstr>VPNZCYfzvlG2ZPDJv9siPRNXRcG8LFPzpei8Wxwrx1DR7li/QoTfhefdrGCKgri2HylBnkYH2VcrsZ5zhnWt+1Pid2aSviBQMPkGRyKjjhudP0v3QCtWSbonVfKxOKtJPpNjTG1zV0Dw9jr0gn6+93lcY2u4Huo1iCxa6ZAxYtbVUdU82jV4oDKws3clN2O6rwK9yYd4nnP62+ETJgh5xotkX7WebH2t7fAa1YV8bjots9b6JFpgd9P5AFhZvjx</vt:lpwstr>
  </property>
  <property fmtid="{D5CDD505-2E9C-101B-9397-08002B2CF9AE}" pid="93" name="x1ye=33">
    <vt:lpwstr>AcRvi/lggo9ROjHYpNMIg4XCcszX1HYgmPirZiFSN8w8fPBk5LWEGkTPQJ87DnDLC4VcocwhU9U2QYIoz/fTCS+Qb/Xs45IFK+uN/G3pl3gkknFozdmgCysK2siiwVrVg0h6HO5qLIwVopsPMkVUccPfK4p/p6D5rD8IIfGgYhlAi5YepCx5sDhw0fSEghLDruNG2Cbuu+cZ3aubRruWWdYibItRKUobZoHlhIorBlZCN+CpcGOHp2ZyyJzDOPX</vt:lpwstr>
  </property>
  <property fmtid="{D5CDD505-2E9C-101B-9397-08002B2CF9AE}" pid="94" name="x1ye=34">
    <vt:lpwstr>BJKbi3+/DPDT4pqXmwUd1H754GrcHhnNn9d3u9gxp01szGHumxaRkhiDFMkpgn6HFCMqmZVE41OSzCvo671Lgyl9F2tRU//QpGNSBZR8WAHcJqgmrUPO4T5Le0d5swS+Aqoz3VAYSqn/gDZ+IiRgoEGC81nlU3BxbT1NbNr9H2yLYjzAJupeDXKXTOtT7ordb8HZprHZaR/cnCCJ/YU4FOcOIbcdMkGDqJioxFWunHKesocPd+7lJML71I+VnhI</vt:lpwstr>
  </property>
  <property fmtid="{D5CDD505-2E9C-101B-9397-08002B2CF9AE}" pid="95" name="x1ye=35">
    <vt:lpwstr>WPt8qtxOrXHjTVz4PbYnwN5V8PoGYgew30hVCXucXqMh39biuwrkzfXr2jHcKV9SX4+XH/1e+oGkMpXulIA2Jcpx67+ezoEp1yY5IcuZyM9kubCczwUEcoMDYQrXrrJE6piaO1xMOxrWYCEv4hiG02aFULlhmd5adBQkT8HzBe2nUHNqpXCDr4AyHJ1rx5zqjWMD44H5mmA9KAiXzGnvfymakBnC7kMO21tOpkeJJkp9HZUJOw7VKpyKClhFgdM</vt:lpwstr>
  </property>
  <property fmtid="{D5CDD505-2E9C-101B-9397-08002B2CF9AE}" pid="96" name="x1ye=36">
    <vt:lpwstr>66vEMX6R5vB7ZeqpYiEbvFRRyNwrdaLY4ddStwd1vTDSZ+nQ4e3dRBcBDKDbm8F3yxD9fYlomH+Mg96b1iy9rb/Cgorv1Pv59niYjRu1O0aKrY3iuJiJgkyVisTqFo34gURTeDQhyApwINqtR5zLzIuEHxWJdcuC/PvhWHr4b0xijoFkdV8bSn9SScFQTbHV0PwJ06beb27I9d9WZ8DF6X2JadhbvdAdFHxYi7W16WOrp2oYoL7Th4/Zzj4mDwX</vt:lpwstr>
  </property>
  <property fmtid="{D5CDD505-2E9C-101B-9397-08002B2CF9AE}" pid="97" name="x1ye=37">
    <vt:lpwstr>yff8AN5PerxscfIu/VofsAtNN+clPZHweOWgI3MoUsw9BXfRbe8K6IYxt4iTqo7gfKbJl4NtJOFgPCpwtPy5grfgNGQU8RFCsX1i9vt1uLD4fhftuwP7xzpBgkhy0XEcjZ1HHxn6JtzCZdyuthshnKM15z3Fhs3AdQloDYxE3ke+A2BsFxUcI0vLXAW6CayuY8GKjikqodZBrcrCYV36oq/bbVI2i3c96j5r8HC+YamU+BuALlBL0h8ePaax7uK</vt:lpwstr>
  </property>
  <property fmtid="{D5CDD505-2E9C-101B-9397-08002B2CF9AE}" pid="98" name="x1ye=38">
    <vt:lpwstr>0YyLQwAwymSxZg580bhr7V9OTmHWwTDAd//cqMYKKcHS6izTVI4Y6AWywidksnwXK0JrzqZAw95MXFde5P0vQIW1YMfa9OTzKC+WRN9/qe81o/Aoth388SbW6k0fFlmxZ+5H4k5Ak6WMnnhZWfxwQQPJ478ImhReO/RrGCv5e5TcQ+3INqZNAG9m83ky1+xxV0ZH1EwSuqrwzrKz+lybZz8Z9bLxcVjcutSGL26U3epNGvndPKGPevNe0/SHFJM</vt:lpwstr>
  </property>
  <property fmtid="{D5CDD505-2E9C-101B-9397-08002B2CF9AE}" pid="99" name="x1ye=39">
    <vt:lpwstr>n8+8XNEQaZBrepZ3RO+U/eNuJnxTg/XmTi/PM9UhhM+9ZsMntf0xFMrlsTbTyIVYkbrl5AzkCOm7nwqs0TXLnWPViVIs5tYn5vxKiqywd/T9N2KIicArIimgUNTb+JPBpTG/XRlQ/rV16wjQqAz+nd4AYOgV6Up7Ji1Wymd0ycTNwwEYqGI1o0FSw5RApbz+4aBVxKqPldnqOtViJr7eVbkmcEGUjfncT01jD3JD03oc8O/A9nSJCZgdRA07Ohh</vt:lpwstr>
  </property>
  <property fmtid="{D5CDD505-2E9C-101B-9397-08002B2CF9AE}" pid="100" name="x1ye=4">
    <vt:lpwstr>xT88T1E7fHNxR8Z0nrR93Xd+IW3YbH3mi6/fSz0dMcbmWT8m/mUTBRty0/pcS3QQbSZjmPHMBkmmT65fW5O9G77tDGmUslP1CAhWM+ryVfSUVzvHa9ncPqH8Rs2dAXxa8saJTIgGalKabWQ8ma/GzNZ+AsPlziAC5uAZ6cDkPNpjAsrDLT2VJ2zDJYi1lxVEzjAxQ0iEHqLMsEaQ1pMKhSubikc7DWKVfD0CGk4kKRMeyCwzK6wKtBUG/F6VC30</vt:lpwstr>
  </property>
  <property fmtid="{D5CDD505-2E9C-101B-9397-08002B2CF9AE}" pid="101" name="x1ye=40">
    <vt:lpwstr>TtGJaWZVRTZhfP+W7nwvPKjkIsQtXnXWI/MMChRofRW+mcVHsQ9AZEW8MxZteoY0H6V0RGB6pVd+AUU9O3Nv9yMQkwESDUciJWLY33tXh45SoZ57rsDzIUXReA+wV/YxfycKW8aQLsEjwTa4ipcpKitxdR1v9trKrSFkHAncL3YLBbWguVPmmV8q2y2Y8jI9yu92YOmrxMc8W868+nTZHEync6+fA0pZjdQmKvhad6MzKXW+ZOV14tGnOsb/VHp</vt:lpwstr>
  </property>
  <property fmtid="{D5CDD505-2E9C-101B-9397-08002B2CF9AE}" pid="102" name="x1ye=41">
    <vt:lpwstr>mwhFeqQtlqm7YpORFiV9ixmSVk799H0R4z11YCtwXgYLJ/VHdZT6HfktTdnvn05ffD+xK6tEs74yA+ZouPgIzQruxfMbvQF6ZpZL4q4NNNuB8phcqx2mOE2kcAHWh8f7jD0Cwgv2r1znA/S1eQjHIYNEmuY8UyGEMsZ3PETgKouLMovGJ1fqSNfcUEovKwxzHHZuIQ0/gAfIHI2RMrOa9xJ3NjshTbT7DYtqMzO+8m267WVmX2R66vobP5+F3X0</vt:lpwstr>
  </property>
  <property fmtid="{D5CDD505-2E9C-101B-9397-08002B2CF9AE}" pid="103" name="x1ye=42">
    <vt:lpwstr>krzaCV1i9KR95IW7Zz4Vtmqyt94Z71ay3ZfseKqf1S/Hw64b7hXVBnXqfeuQTEjZfOc/CFOBMu+XXRG4tV+FYl+7XSzEjU36wVXnIWfPmIYnijtaWET3Yyw1FaOyk8INoo3PXW2oePfeQsBdBJySYYCCEB/W4txFG1b/cGDjSM0wfXTqHhJ2mL+3V82AVk9h+tH1JlWZOFViOLv9hY48+xIQGGku05AQaRkXB4ednhaeBRnPN72H7/caaPRk7kb</vt:lpwstr>
  </property>
  <property fmtid="{D5CDD505-2E9C-101B-9397-08002B2CF9AE}" pid="104" name="x1ye=43">
    <vt:lpwstr>0A5gKHXw+WXafSe27iu4JCO64tcB52SKjitK/okt80rDYqiTuwU4hdAfnjanT8VfhnGo3X5N3SI3gOzGxz3HVJiNHv6N5QgFSa12QLzX/4wow/JD8szQcPmOGMwA5SC6bP2xVfW7BECNIJeNFl7oCOohD7G7EKk47e/YEJCzKMscSaQlW17YfJDAHCmJ5tGQ/0BQwlDTyJAEksivcEW+bC05JLwjbEuz6Oy43/931OUfvXbzyqzb9AmE4RauuPn</vt:lpwstr>
  </property>
  <property fmtid="{D5CDD505-2E9C-101B-9397-08002B2CF9AE}" pid="105" name="x1ye=44">
    <vt:lpwstr>fCQJ3TOey5sCzFwBMt+49iFX+4GJ9bYNDU93h50W2LnZl13G74DhQy2kv7BvcJUbs/GHNm0AmlVbGjGDVGxDvEdebVamvWYWVZnjUsYeufO6WuAKF+Wq+0dG07UMnSqROUr391dirWLEYjCtwiAwy6j7yBloENnc69GnvZ+du1dnwHP09CzMPBjp834RycvfK7xdlLy5bNowlqCbb3Mv+jlW7c2Y/Qn97CCrF4K1SBLIsvc13K+QbZBE7o3+dJz</vt:lpwstr>
  </property>
  <property fmtid="{D5CDD505-2E9C-101B-9397-08002B2CF9AE}" pid="106" name="x1ye=45">
    <vt:lpwstr>aAjndfyuIp4IDUUvodUjfneEF4RZb8I95CRg6JPxW3Q+wlLcsjNUhgPg9v9jTeuOmfAyV6AOEubd2pMTiYzk6wHGGOi914WltkOIWgmY/qc3B5rNB36Xp0nK0z4LivtwszYhmvnGl0tP29FTYlKupftwuVaRvIjryuhVjf4gYGi5VAelbZhQAqatLucpY7w99Qp7N+sk2oM1y6BPSLzGgwJRuhN+EqXsovTVRBQBSs6ca/lsdydW/sT5pQnnMvS</vt:lpwstr>
  </property>
  <property fmtid="{D5CDD505-2E9C-101B-9397-08002B2CF9AE}" pid="107" name="x1ye=46">
    <vt:lpwstr>5zWJE+BlUA/MIWZSxFgY3VsdgbZZ0k1dBRwuDEeSgG8z6v2buB7mAVfsYtHO12xcFb8VmxDE+8+/SU2J+VgeTkFWgyb0AECBqxvAWC8TKI2RtFqsW7klXLJYa6sWnhNCJktCfPyMw/kd4+KSGeQa1BSP4p2f7T59V8Zm7hiJz5WWobiClvlLrdH9QfYBHOFYv6gBJmKnspxaMZxNir9+m67aPugJP4bBHUq/ebQX5oTMHPvr/rBEEVLB//q6XfN</vt:lpwstr>
  </property>
  <property fmtid="{D5CDD505-2E9C-101B-9397-08002B2CF9AE}" pid="108" name="x1ye=47">
    <vt:lpwstr>lATvUjf/ecFNyHR79qRM2uTI+5PYUTZ6+HhVA1+CqtP99kjCBQvo+7bHM/5Rp4CtFhf6Tb769DNUEOFOgLrjgjSiL6qwu/9CICPcnHCDSCBpNKnna37c5QEqkE/GO70oBSLTfQ+Fm+PFakQ7acRe3qiSugTv4dZwhVkaaCbarkU2/FPIKksnU33w9b0IAPsaZxRFJiGMq2/So+QJ9ysnV4fPGh3C1OE7q2FglZ8hhUbZUuUedmfswXd3BF4q5cd</vt:lpwstr>
  </property>
  <property fmtid="{D5CDD505-2E9C-101B-9397-08002B2CF9AE}" pid="109" name="x1ye=48">
    <vt:lpwstr>828peR0SwdL+dqgRC07wmhH8+LKfio/gV5XwbbyrOkMVkVatx4Vor9OcDdVermMkGOkM/ym+eZV5/jVDnDXIrcnmY4ouFoBD33eAIc/3kpqplg74jVXpgbB/v6H13dDAqwP5jBtU6OHZjRBhPdoJnBdrhaWxKMIXHhvN02iyE36sSJVeAH8S6uxP2eqkUwuRXifxO4x/SUkiP4/+GKP4SYyE+d7ou6lkYn2wecFgTeLOhWhzK2L3RbsUFIhUIF+</vt:lpwstr>
  </property>
  <property fmtid="{D5CDD505-2E9C-101B-9397-08002B2CF9AE}" pid="110" name="x1ye=49">
    <vt:lpwstr>/0I4T8of+1rwZTAl0pmcgs3fmZ6+AVOEYKFEB1oupMkBY2h89fqx1/LgXUzp0Xe2luynoFGTGl8UCZV/e0e+2t2DG5/fyw5UvIhbkmV8hbHHWjjp4LLWZbfW3UYrlTHq4JLFpq8Mm+RYpg+MlsJv+ATfrY/z6vMlLPcfoK3za5/OVZr4uRLjNxjrLeTklW8phJlDu5wLjv+evj8WMDZQysnYbKDsq/m1+L66eASz7qDy1nhsq2j/HGLIFxRwNjf</vt:lpwstr>
  </property>
  <property fmtid="{D5CDD505-2E9C-101B-9397-08002B2CF9AE}" pid="111" name="x1ye=5">
    <vt:lpwstr>aps0V3mkqFBE8k38KHduk1eVY5OOFe6uTwaet1N+he8cI5LLSPcdBGFRpzyQpJrb/G6pA+96ie015QtUGTFujxYgb/sC/qfcnjuq95NMm/OBc5fUQBfchcc3MXDnnUSLRpuETefxzmtLsa1+3q1HW7JGOfAgqWSNOBn+sau3PAIy/tG7cCdFiyDm+7PmBPnFrVNamDpjbnI4v5VAaH65iEZqbHnBlXw5+ecyYKmJdSgimEl8anA6oGEC8gZ1z38</vt:lpwstr>
  </property>
  <property fmtid="{D5CDD505-2E9C-101B-9397-08002B2CF9AE}" pid="112" name="x1ye=50">
    <vt:lpwstr>4oEmV385Y0WY7wTXaZOUiJTyNcumVkn9MqmSjmKEKQcCO7fRZlWEuTC72ZIFNLaXY281OTn1fAFAAnLZ7w9uVGM7Se7sL8tH3j+E8pO3GP2j5x4UnRAywqUmBT/USX8GmLlGWzgnqylsUIckJV2tGPtTv39Gg5htL98Oy9+qprIJHUfoDdHYfpYo5jCke2OSMASlj+Ox2Ch65m8+yr8IyzcfD981u4hu9hWt99z5qxjszRZWIkzbXsZEYtY4Xiy</vt:lpwstr>
  </property>
  <property fmtid="{D5CDD505-2E9C-101B-9397-08002B2CF9AE}" pid="113" name="x1ye=51">
    <vt:lpwstr>woP0apswEBQlEatCawgYP57dCuZvxDyQgRgDIdD9nlbTB/JdDlA2hWGWT7eXSdXU27gXmuj0OdfJRRn+AIwSWzTI9UpHFWt6Ld8ljw6QHS6nykNjO23dDI3wx7YdQa+J99ft9ZZNqGYIWWaRhGgOONnR9WltpLShOxO8UNB6PP4EWxgpWQwyhfRvVy4ambDft1RrHk9t794PZWdF9r5I2fFNHMBTy12t8OoUUyctwqnef+iQ136ylYioGQov8zM</vt:lpwstr>
  </property>
  <property fmtid="{D5CDD505-2E9C-101B-9397-08002B2CF9AE}" pid="114" name="x1ye=52">
    <vt:lpwstr>4MvWgDhJdvcVQFZbRP0Q+Bh0fKeS827Mek12vGUpaVGMg4fMdf5p3GV1Xj7tlDYWGR/++GXNAUgIrn3sROjXqN/GFbRvx0WMdTAEjxuZyoqBoSyMObz4WowmjcOavEFjhnFDt32ZImaH+M5R5H4bJOLNoSXI3AfjYumdPlhikbTjSPKlya8zmlhp9yZnpuFA5YOfHM0s8TY8M3ixhwTMlI36dCAOhuESA5Fl3oYxiy/EzTWX+K+1fDflbku8PdX</vt:lpwstr>
  </property>
  <property fmtid="{D5CDD505-2E9C-101B-9397-08002B2CF9AE}" pid="115" name="x1ye=53">
    <vt:lpwstr>DiwIFVp7PoqtomRqomx+i4iOxk70m+Ps2mMgM1yNZ37pxwsWf1KjhigOrzG3qtz0VGZIVbiSwIIaYG4J8PIAV82MJUKU2om2l+gft01/kkWfqmc3e3DggD505ELoFdcstsLgUFEYsmHrGIiuuc30rudGizXat8QN90LrqkvQ+T+7ceW0z5Y8umsycxl90rdu4PfI+fMHT7WuzIYscWN+Svcib9evc9PwqFEAJ/lY6rbst98/TgEopnvhBWiTtjR</vt:lpwstr>
  </property>
  <property fmtid="{D5CDD505-2E9C-101B-9397-08002B2CF9AE}" pid="116" name="x1ye=54">
    <vt:lpwstr>9mgsGANXuyIdsHcmKV41xQKNZjip0atTFcC9iOgFQcHAB3PLFqlyzCJJH4CG82aMyhOMFvgNvzU9GTivcbJ66xi9P2S88ujHKOymACWzQ5XdO9TDHWNvvQ17WiWHbcj02mjGZtSnD/Dr3SO/3z8b7pV0SXXU1qC94Y0afFAm5kROllYod2hbOZ8n6nPdrqOr8nFZl++EW9BltUUZj/KgzUmBsvYM1OS10LqcUPkdu8k7yK22X3nrUzOBNhRwUHU</vt:lpwstr>
  </property>
  <property fmtid="{D5CDD505-2E9C-101B-9397-08002B2CF9AE}" pid="117" name="x1ye=55">
    <vt:lpwstr>SwX3R6agPGhbfANnSgV+6Sn+QfoQ5FqBOBHhbuwJieO7rmUE+Xa2kttMbj4nXCBZWrGKNzlQLnJdKHKQoFGTel6tngHsTbK8yVzjGIvijLa5IYowcCzv8NqFncVtqkfFqFg4g4uilP7oGehZjTLB//9IDletw//SKHE2OrxTgbFKMEA2W73eDgiCWjnPNI1t31pm7Uh2RrVg/yzDtdqxr4P9uFTzrQW5IWOv2SW8tq4/TbR/Z6rA5WHV9WE6aPI</vt:lpwstr>
  </property>
  <property fmtid="{D5CDD505-2E9C-101B-9397-08002B2CF9AE}" pid="118" name="x1ye=56">
    <vt:lpwstr>rmWoMl/MxsITunz9fYmj0CltlrHxRe/aOpWV81Q3cYuEWnrtyF+rVKrL9kxXzE6WidOlvt71hkP3+q2eeOWqu1u82QjGWCNSn6JHXThOAwtpWXugH6+to+v7+5Ra+bYHw0kTDpQFEmsB+f9TGxLMBZIcbYQJfzw/1uVeEnkUIu9cblz1XYvxVls94oWOZno7bQHqJIz8Z83qBaenNJO3okM/iP3ASLWvJkDTZ0anewZdEsmCMZq+Ha3UrA+CLNL</vt:lpwstr>
  </property>
  <property fmtid="{D5CDD505-2E9C-101B-9397-08002B2CF9AE}" pid="119" name="x1ye=57">
    <vt:lpwstr>wg3F9py7GydopkpdLj8cTihblM+uMZGrQzuBftzAVaANB3DzfgtgAymktteGv16bmxC/k45wriMnZf6i4aBS8zhabO83mpWYjOiakEq5XMVSSt4YJFBm9f1PFo9W5DGvnfmt/tYqsgI2MiBwx8pEtwL/jmAY9uZrA7rl87V67ozWixehFWvjuxvcQaB7K4FELT7EvICpr0PWjPJlji89KGxYSSnDtPh7Vmp/id32rgMtX/cVhUFHB83vby0v8UL</vt:lpwstr>
  </property>
  <property fmtid="{D5CDD505-2E9C-101B-9397-08002B2CF9AE}" pid="120" name="x1ye=58">
    <vt:lpwstr>ZX5U5FfNfO10NQg0oa6fjRvtJXC8ewcIQcCKS1PnUc5y0A/DIOfOy/T2Ba9DWSDtGABbov5CvWr9oNZnLFDXqpLvr0lilAEOA+YGk5mHi5MxIR4Kjn54vTlsAB8auHdpBo7dVI2IA2dmZj8qa89yqK0iPXX882qB2DWC3Or2/gY5BTt6vPaFKPWI9IIigv05qJFQlwbSq6eW75+e4/Np9QPAujk7PGnvTQI0xN3ka3klZ5j0ExiVgVG4yDT/F2D</vt:lpwstr>
  </property>
  <property fmtid="{D5CDD505-2E9C-101B-9397-08002B2CF9AE}" pid="121" name="x1ye=59">
    <vt:lpwstr>p6BJqo7v7erfGIIQrbOfbl32O4SMYvVlDJ7kf/g5TBD5a3tgcCSPPye8mKoG7ZN+JBbvWT0MfPctgNjN58dbMAEBsF8Xw7ZoqtCd3/223D+/TY61RFzq0t9aZDRylP5+3lMfX4cqoKXz1fOS1J/7B/wkHL97JQMNVwNhO+Rhw2uO+WEIqrGS2Mb9AJvS/O+TjEpsUG+jrPgCn1vbSHETzRhewvUvglpmPWEPFXw5cZWTfCaJGMp2GHV6NLia2LY</vt:lpwstr>
  </property>
  <property fmtid="{D5CDD505-2E9C-101B-9397-08002B2CF9AE}" pid="122" name="x1ye=6">
    <vt:lpwstr>6CHWOv55Sf/suO4UDo+DXOwMUMK1ZHObvQrw/bA0BdJwuZqLnM5QDucp96OI74HmL7n64m4/Dq+0nG9g/M9TKdXGXwQFJgJUWjFNsJubnxOd34LkwuPRszhHORKYFbDSJvoSPvKi3LQYefZXcoBa5bWArUYD3ffYVVG4TMGpaRYet5tsGrWrkfdWfJHTYhzNstW+cEaCVt9xpicHZNbXujZjqWs5ls7VDaeSj6uUdy/XM7R0xOKcIj15o5sars0</vt:lpwstr>
  </property>
  <property fmtid="{D5CDD505-2E9C-101B-9397-08002B2CF9AE}" pid="123" name="x1ye=60">
    <vt:lpwstr>UX2viDUh+iP/CAnoPx749BOATilqJceh3i70szoBamnqpQqDpZ0a5jbX2z8/oGYAIORBYDZMPlik065CedsPawCKzRxFWsnd2iMKGl6cD7VjXvfsybTSs8xkYl4DA/hxgQ+SXrzi6Gdf6qQzMunrfgjHcp6oIpgU3RmM6ToUmn2uwtlP8EenXb+05tufA15FNYyE6CscVqUP0nlsd4q9+F1b+iAa/Uh07LsSAU2FhOcWl8g+uiO+x9RSkNN2TvJ</vt:lpwstr>
  </property>
  <property fmtid="{D5CDD505-2E9C-101B-9397-08002B2CF9AE}" pid="124" name="x1ye=61">
    <vt:lpwstr>DR5fh6zNVStoQp8/FMuL+1nvuhly7uxM07kN6BsDeLoRzZk+/jhDpR2eGVuHCPUVfLWrJLiAqL6dtvgqrK5EIFzo79YZ4E0wPKm9hNhV6aQdQqtSNYG+ClIsym0MOzvgOYohDF90xXW8s+x299fAiNLyqMRMrJjPd8wbnCZYIlLB6jqMcOLcFcHDnSOqqFQW93TiHyEYpyWDbhmwpo1/UDd9uZWJmymvl43stXoXWhQDmdTLd2FhaH+Pm9TMm4B</vt:lpwstr>
  </property>
  <property fmtid="{D5CDD505-2E9C-101B-9397-08002B2CF9AE}" pid="125" name="x1ye=62">
    <vt:lpwstr>561lIvxm56AskNuxV35aim3J+Br/soRoJw/bBP6raL1mCGTdGn4gRLqMd+wFQ9UrwvTzU0LnhQUuszbaT4jjWc4uVABx6ENFMxM6C6fUuAga4fzzAa6c5jZLAEN6AMl+4LsSNMv4vzKK+WO0aZvLGMwj8fVnqS0C6y1jpWDoL0Zj3gIj8V9a2Q72oTTaTlPWlQMCSe7IBwxAI9ZvD7HP6VgqhAQx8OR+gae2SX31anj30oZs5De5XuKfqbMafAH</vt:lpwstr>
  </property>
  <property fmtid="{D5CDD505-2E9C-101B-9397-08002B2CF9AE}" pid="126" name="x1ye=63">
    <vt:lpwstr>IM3HxJ+MkBXiPyjPL5RSziPhOMiTugnJvbdh8wB6Qj+yVB4KJF+s+VYD3jiMiFGU+2+HEUi8Mr1e33WqqFpES4U1kVVsStRMp9jtCRq1YwFcdK7Y5q1mb4Y2AomXZxPJz48+3gq/ktiYMcQyYVL6+RQp1znNlU6owOyrRjxgwyPIWPp6x7qEiebNdIBk4QAv6LR3jz6XpwTfytOD6+NoqSPv6W/DlHaJ0glOib9Vke5Z6EBFb3cDzfTXd40dzkf</vt:lpwstr>
  </property>
  <property fmtid="{D5CDD505-2E9C-101B-9397-08002B2CF9AE}" pid="127" name="x1ye=64">
    <vt:lpwstr>6xyIPBJ0r3nDu5TowjHHtiZa6IEzs9B0pzormKDKq3Qomicjz7Wfzm9M7MPTQ1TqWkgNnOVzZ9q6kDstZUf5+HSiW3cVSZ0yFUEldFKMsJZt59kiR4qNyBlGu45Enu457O4mT+8EjBNCzsXcXpf+1p9m4lZOeK0GjDS+gbi7HfLscXVElwRRb5urdPV6I9IGAkmd/iKs3D0LohhhzSZonlpihG7cNOg6We7bhQr8e/eHcXHJbQ5NBN5TULtbomO</vt:lpwstr>
  </property>
  <property fmtid="{D5CDD505-2E9C-101B-9397-08002B2CF9AE}" pid="128" name="x1ye=65">
    <vt:lpwstr>sl2w4oueDrOzcsbgAt0+SLxJx4yy4b1yLBvQ9GTSN+FDGYDYX7OUgMcy2YwPfhT7nq+ZtofTLb8bNxVXM2UvgnzCTrqbImMHYY3BkrZyxSgs/bOYdyy13d8W2wmUCmZgjTHaj3qU5RhrT1ROCzYrSzMQTg+EdK5oy96x9HmN+Ak/IjXoeZHaOo5uEJC24A3cxNvAbNtBQAPd8GvaOuFrADT5tyEZMZ/KN4bqydknM0PNUqHoTPfyq8r/PMCIrzx</vt:lpwstr>
  </property>
  <property fmtid="{D5CDD505-2E9C-101B-9397-08002B2CF9AE}" pid="129" name="x1ye=66">
    <vt:lpwstr>H7zCrF7fWruDmU1HSfbil2wJVFrsdioqOLnp3GKrUMydHIAsPdDB0vnmA85/RWFhXCURx+U9vO+msj+4yxbPDJOyApSwqDbB/lUKuv61LK3saZmrmYugMCxdoie7qgc1g/JwErYbESwsYvpBCNQ+m31oQaJ3heFexiKDR0wlGTSU15B0etrl0Hl5T+eEG7NbiYQH3965Sc4Ty8TJEi0FTat52g8E4a2XzygxZWivJBNfU8KeRezOmHpuHMMZRrI</vt:lpwstr>
  </property>
  <property fmtid="{D5CDD505-2E9C-101B-9397-08002B2CF9AE}" pid="130" name="x1ye=67">
    <vt:lpwstr>f84OosFR6Egin4QC9yWuFuwwA4I7i5fP/Qse9OB96punZMgSQETpsExYIl+yynAPgWYZ1oORDPCnLtN4vAocnWnBHj8AL9oZIBfMwAhlUPPQrff61v+8Q0X19NfYQF7ve39qy5nAcYUXQG6tdpsqNRtKZDeTKxv/sxveWM++sBWr5XhiA+RIgz1HPVEpWbLow41GWQw3zq2SQomedmrqHWhdNYL/e7z7pUvIDB7ZAG/a9j8iBAMMqgW5QDj+Cw1</vt:lpwstr>
  </property>
  <property fmtid="{D5CDD505-2E9C-101B-9397-08002B2CF9AE}" pid="131" name="x1ye=68">
    <vt:lpwstr>XRPYosKUW5pC+RGZNxDS0oMf1Ru9iz+vNDVpzpfymC0Z0P4GBPeBvVo0yB0TUJL8CjIwtq5D62oiniHvurKbECg2Npybfu2zbnSx1TgiUy2WH0hKE6OOyyolMdssX/KTEUNHcSp24qWJ2IsmI2Uz7qofAmReXnzzxzF4uYU+/XTSHNN8IZKWNIo3t2FT9P3yB+POG83SEVm4535hz94huqZhMLsGIw8MgaS6li0vu84kZuG84ZB2oSMfJN+7Wgw</vt:lpwstr>
  </property>
  <property fmtid="{D5CDD505-2E9C-101B-9397-08002B2CF9AE}" pid="132" name="x1ye=69">
    <vt:lpwstr>Z9TwQP0mRzCIenmuN28fw5erxw49bMDLaQvXZ9lSfailNBLdzxrCndwIOxz7l1W/St1HJxt8ntE9pAapjxUC+RqMbBfHd/eoVk2cMcAAT8VCIdgaQliowlAqlFM0tVOd+bGKwZOLjSCpAkofmG818IMlnsZw/dqFn2V0Kv6YJpdwnEB4nDFrBkzps7nQpamAgSoFdJwI7jCAcM8WgMymWYkLWWSyazpUoaBVdOCQ89i0BZG+J9sBLxTW6YWtOF/</vt:lpwstr>
  </property>
  <property fmtid="{D5CDD505-2E9C-101B-9397-08002B2CF9AE}" pid="133" name="x1ye=7">
    <vt:lpwstr>5guTRcqoPwOhg6KHVEWS6wFCs6cRmqY8sVtsBQuYqYR7aFK3FwSBiyy3J3JpdRCWZgfpHqiLflTFk9AshJsSUf0dobSVSKlN0RAnCnFG6ryd/syQO1Df4Yspt0CKsRCXLEfVVr7yk/qtEIXjWV3Obf7nIK6wrz3p5pf4lvvLoernh/FggLAPJX20CJd45VYX/eMqFY8mKndbYm1I2Z15KWte6kl8XweO/Q0uklixj6wGLZ7/cosw1qxn+fD4BoR</vt:lpwstr>
  </property>
  <property fmtid="{D5CDD505-2E9C-101B-9397-08002B2CF9AE}" pid="134" name="x1ye=70">
    <vt:lpwstr>28/EAcjvGrwGAbTwrJ7cGA/cAwE9GELujDGh+1xpEs2aRUUFwb/smd4aifKdIukBhpHE6zApw6TgRsP6ITayW4SLNOs/epxGs665CRKoaVfUf1ngZCEq6vV/FTvv/QUfbzf1aUeSUW8Op5L6/T1aBpdjRd/zTOrq4Qs7RhjDi9xp+9cfgfKKA2mMOBuR/tY53U96ByMAOkfaoA3lDuM5qyAK0AEUSJbsxLJ4G3c3OjVzB1lN1gGubxD97jxxPI4</vt:lpwstr>
  </property>
  <property fmtid="{D5CDD505-2E9C-101B-9397-08002B2CF9AE}" pid="135" name="x1ye=71">
    <vt:lpwstr>SZGSa7Z+zwEZ+L03Zz8CLiXIH8Djd3oOqPggee4uT0Dsg8ZZ/ZwgrLMTIMZMQhT+auybU6ARWyFJDAXa9IF7FkSpsQ5bi15PLsG8I0X2zBt4E5BRx8zxu/N8mCm9lX6rD8epdsMLa+UpEUGC5NcCXHPEsrygsLPlzgGb/Wlt+lv/Ar8PcDoevn7PiR6mQwLUn7dugbMcJtnNjgezcqgPjlq069SMri1EWzTgUDdsaEIbVwI2EsEgvMcCbqV5+SK</vt:lpwstr>
  </property>
  <property fmtid="{D5CDD505-2E9C-101B-9397-08002B2CF9AE}" pid="136" name="x1ye=72">
    <vt:lpwstr>PdhJwpFkRQaE8dT2CNIHJ/LXt88gWbCOsjaevb53H9+K8R3TTk0jRgvUTzXXz5JogaSzJS5+lx7RM0wM+1EpJ8sgiCJe04+Y+YqmsRmg0zdgXnb5XKqQVQ4lVWucsrOkAHLSntL0G0cGkkubpHpQpkx/RtBWAQ4foSFbRg+SPgdZwSBx+Nbr0wAu1venz5erKz67funCTWezH3wqoaoZkxun+kR++u36QLEOvXhVM0o+H7jlXgaD4Cjn4S5LPpE</vt:lpwstr>
  </property>
  <property fmtid="{D5CDD505-2E9C-101B-9397-08002B2CF9AE}" pid="137" name="x1ye=73">
    <vt:lpwstr>cBeQX/kK5Ufg8co5v1Ud2e8b0t6LLmHFMXYTQ+Kjj2C+4XrmP+D0jY4RjYSjsXTCaEj0q3YrlS3ynnz7my+XJFyAJZf60eexa2uI4gx6ubiOqbg5+ZLd6pNC69Lj++HZxKW9Syl2RPCyakKgn5LIN+5rZpA22cWnkfK3bd267YlkJ567HmFuESwIGU9x9egH54w9rAbOsKbR7Iaa9l/9dj3/5XOqMjAB/5lfwGKOynQmzhXGuakOp6C7pVhFG02</vt:lpwstr>
  </property>
  <property fmtid="{D5CDD505-2E9C-101B-9397-08002B2CF9AE}" pid="138" name="x1ye=74">
    <vt:lpwstr>VXRgWbxPCcxjjadNeNB1JWTtkwMuzuXz8X4AfqAT+L8LYxv+Jtt96v27RCJcYMOAwir3yesdJycCMa9tDS0/0ymmkzvB9NEsIpXo3l9b6JQpSzash7HmHzWs8tYQjwRbqwodHjNoBmuih5Ao+2CKdkrwNrbjI3thashj6PXv3Ab3Km6rA/VnZ2rNoADrV3ZCrLYa4wHDLBrhTURrNd448S9vIgKlH2RaCVL/2q041gMJE7xiTfIvF3YfBmw9nZ1</vt:lpwstr>
  </property>
  <property fmtid="{D5CDD505-2E9C-101B-9397-08002B2CF9AE}" pid="139" name="x1ye=75">
    <vt:lpwstr>L6fHiX8eOFH4RDSA7kKGPriFwKBKzH6z8vdZDDnZ4a3JXFje6wNmNEJUXsqNssVZI+GO559KO41iSbeUo8ju4I3eiW5lP6V6sK1EAyOZXcgRoHyXqme0uyoC49lIORjWkroK2lEvYuUHHtltZUVMhvaaADYug8SCWX0uvdSO82FH+27yKMDzUbuVutzsqWbkUnTYTejbrTbu8o90Vq1JmcSINxN6+5mQucFKeR3nf2ZVVkt1EYQwqxqsUuNaGdi</vt:lpwstr>
  </property>
  <property fmtid="{D5CDD505-2E9C-101B-9397-08002B2CF9AE}" pid="140" name="x1ye=76">
    <vt:lpwstr>572OF1an9z5n5OTQBJVPZD3011FhjQe5BhYBPSpuPhrw+BZ//ORo7exe0bUambWPlg0CsP5jvC9fnriBotthGz4Z/Sp0kmAEo5sLJS5i4zyy8XIaACUYjjLJ+6Kk1hCwlsYtFBuuHNy2LPSVUawIUkL+ofQjBm3TO2rTMuU/0BQSdxaf66+HI7ccHJdt3ERDbFuSB9dWnF3eS0SmZGlxUerN1l1k889Ncx6BGZ8GPQxc5KMvkwMpjmi08+7kxNN</vt:lpwstr>
  </property>
  <property fmtid="{D5CDD505-2E9C-101B-9397-08002B2CF9AE}" pid="141" name="x1ye=77">
    <vt:lpwstr>mdAmepkcQ/x7H047SGn8xuCmMrLFkcSKrhUHu3STQTMet8eNfPoUeH8wMEbKREICPX1HKkleeEbnjjAm+KqrVmSn4NnENawe5PnvtvnEgT0yeclfKS/h+4ypb+E+rCNu8LzagoqUWIayH3ceZ+R+nqqq1uSs78T/jFAAEF257KAqEektDE4sf8ovzw4gVErxruYvdJs5Q9myW/FmJLLECqkV6tse0/cpRSsl0YTTn/TMPw/g1pcYeoFsVP/cPqW</vt:lpwstr>
  </property>
  <property fmtid="{D5CDD505-2E9C-101B-9397-08002B2CF9AE}" pid="142" name="x1ye=78">
    <vt:lpwstr>F+38GInFP0WFmixQrxe+E7U3kicl58iPnjUNkv7g+GfSi/sbHQ4Yh4w3xMOYy8JxsRAw6HPXeFrCHYGVpcebfg7kYLfu/mK3yklETPL/F9fN23ff1mkYQAyCHPoJL1rQaJU/Hzsb7RLgVa3lVuCDrY+EG4IWO5172N3seGAVsUVpljhK4VEXiIEEEJXyRuXYEqYYmMljfVEBJHV9pTWc1XZJKfOVYAUUJDKEKr/f+lQUAUt6hsgTd8DNUrdgFSe</vt:lpwstr>
  </property>
  <property fmtid="{D5CDD505-2E9C-101B-9397-08002B2CF9AE}" pid="143" name="x1ye=79">
    <vt:lpwstr>fGPFYSp6vb9lT9s89HfN7/7uhHNU5V/0MaSAj11y8zwFoJGWCQsPzaMz/uIHEaLn6x1wHgSmFlt2jeM7AmqnRxhJZ+C3pzBybc9s84fQxaRJANOPrbVfZS+UySImaC5HJ6A4qVhZF/3tPjOupsbsho+pdq4ucBvoVYqvZgJNy1Ma/YirQKyxiu854R1BM+j6gWXmBLV8ZC5BbIGBCQ0DvrddRecYB2OfRJQQipwNvrryzLcrdCsHbLZ9q3r0Q3g</vt:lpwstr>
  </property>
  <property fmtid="{D5CDD505-2E9C-101B-9397-08002B2CF9AE}" pid="144" name="x1ye=8">
    <vt:lpwstr>A8dqwx23ZootgzlNjbgSlPr3RwUaDP1y3fGZTtJINrLoQKnZzobnDdvi7Ap4k9PSvHV5YzpO38hcdM1n/pHm/Iee1jwiQHJMAn6hJ49xMLK2G5mCcnynipyRZpU3aj9Kw0yfN0e92ZOREZyfN9VojwXYrcB8QJIeEXYVFV1eMumubYQDMqRfn581RGurEkR6vKktDSp8DhVybrnICpXwbdt8zwyePMEPM7gPVPKMIJn4nEzeiFc4a10fBVk7YkN</vt:lpwstr>
  </property>
  <property fmtid="{D5CDD505-2E9C-101B-9397-08002B2CF9AE}" pid="145" name="x1ye=80">
    <vt:lpwstr>+FOY4Q7OXKY8y8kZcuJVOutK9OUQEp9QbAkjm8la6euGKMYDzM7C88q6HIrIsbhwZporaeRF4cQLjSyKeFLMy4o7czuS33Hmtg4QpEMwAvPuXJxVC7GWsK8KnTsKUAQz/aIgu6TsBfa2/l5dguQUECVXnuYL5UQm0AHePlbLZjHb17A6HPyWy0PCTD5nKf1FTNnAh1W3xIk6rXk5CFNM3nml2SEK26jidlBmBLB7xBBCHpj3ExVIq96wa9gtEH6</vt:lpwstr>
  </property>
  <property fmtid="{D5CDD505-2E9C-101B-9397-08002B2CF9AE}" pid="146" name="x1ye=81">
    <vt:lpwstr>pKhVaXgdzBiFe3VeyRXxuXOuaiSpD7nd/0Bxpk0nhBf0nECgpwlStnOuuVFQe6oRRHR+ba8izbJr9+80Wb1XG9U2atNEpDp7TlaaIK2IhL77qTQH4NtZbT5OZokxGMwGhJ795+gNi5YjmU3C6WP3L97cxTSRjdltZEYmWqIo/ozwzeOl3aOJau07FdOX6GQ+MAJGnYyzR675zK+0a+xVef2CqAohZ1vV/Py9lYE4ah1P+DIojS64WtguPsgtKG4</vt:lpwstr>
  </property>
  <property fmtid="{D5CDD505-2E9C-101B-9397-08002B2CF9AE}" pid="147" name="x1ye=82">
    <vt:lpwstr>jItQljMr++Gjb4hjdOviaaMuDf7QAfqnZKdO9smu6bsDhXhcOXGFVXCXr3D2i3lKwkeKlgJlKH0wryO/NmME0qQNoA8W7E6oYZcE0XKyZfJoJfJmdwnDbEJq2+YrqpCMzpoSD9dB/o9k2ZXyEO6Y9LxJQ+yUp1kyoXPZkWGs7drQY7rv2v0APuDnpwU7L8x9qJF8CBqqLk4oGArEIIISdXionokcBySPyqV0Pc1LcwlN6f+IbxI0+/ZbRsSzhw9</vt:lpwstr>
  </property>
  <property fmtid="{D5CDD505-2E9C-101B-9397-08002B2CF9AE}" pid="148" name="x1ye=83">
    <vt:lpwstr>uLF+BWdPgQY3Ysm8Okto3davqQ7fe+4LZD8UhkqadhFxZ0YI9j4cvyQH6VmUy0X2b/T36GjWEQebizF6T/UUAwOetiJrCuc8qXb4zPxsvmTH1L20a/pJFNKmD+JwI0KDoTK76zuDaK0yESpijxEad5T75Iyu5RiqAaRTX8w6Yjn7O4Z+Jhf/IVIbjktlxYxQslu0+DQd2z5yOEXH6nT0UDFugy8N5zl3eOUrHB+aoWMWscpzUYhkJWqTXSsPAFY</vt:lpwstr>
  </property>
  <property fmtid="{D5CDD505-2E9C-101B-9397-08002B2CF9AE}" pid="149" name="x1ye=84">
    <vt:lpwstr>wnRjfTAKNHGSVvrpyDiqLHp67F05j3i2TmRHWOaHm4aPWEbB2dIecn14LDCUKJWW8ruIuR+I4fPWq1SJ8/MvD4VN1gplDHwa50nq3FEdhxtENIgi/Puu+/2qYNuGBvqrS10lNJqFgW0rhaNXu+JXdZZviQSk9mzOHMUG+K/+jM6XoJO6H1jfKMd7Pj4yaERSAt+hFR7eFwsdhSRj9RKeY1BqSVAWzIsjR+ulx7RJL5tzPJUmazQFyb8svY67sjU</vt:lpwstr>
  </property>
  <property fmtid="{D5CDD505-2E9C-101B-9397-08002B2CF9AE}" pid="150" name="x1ye=85">
    <vt:lpwstr>/H8lCvyh1WOcVULkZiENMNzMLOnjiQd4xgwoi2l5ZzT1ryj8F0pe2JCW5SyRJKU3s87VVk5w/c7y7wGwlqDOcgzmgh/sUBqsx3laDhG8Tys+Y4eHcvWJRg7EVLCntopo2MN2s3yiF5fLQ5knf91kuKaevfstnMI0Y82RURvfccy6AS1x+NnaCuv1iJH3T/l2cdBU/FzQHHqX1UEwIAx9RTSqrtP0cZfOzqfKrktCQ3+6Que1BFAgk6uD4q3/UWK</vt:lpwstr>
  </property>
  <property fmtid="{D5CDD505-2E9C-101B-9397-08002B2CF9AE}" pid="151" name="x1ye=86">
    <vt:lpwstr>bCYZt5dn7zEl1VAGEy7d6KmBNX/PrI6orD/NwO2LBxwPbi3o29VMJX3keFvuvY372Qg30jcw26LJx1Kxzd84UKrYTinlruuKRZyaR4CieXTBZrnRxW6aHnVQX8+SgrIZG5/YSsiXmkwOISPD9e8Xy5/vqlIJ81ucA5V30XlQ6YDvCTU+3wuW9CNOav0s1vhZcix6QtMJJdmbhPUp02tRYWV+nkL3ziPI4iBfh2eEG38Bo/M2H7IOqG/FjUT5wot</vt:lpwstr>
  </property>
  <property fmtid="{D5CDD505-2E9C-101B-9397-08002B2CF9AE}" pid="152" name="x1ye=87">
    <vt:lpwstr>PZQNzMoWFunmXgwFh/dwvLq4E6NEW24Tiyo0/XqYvCG5qCDfo5eiTduWCKZdHWY1ssU8UwTQW+jZ/x0U5n8uJkX31H/gQpaKX9rqanoFSpcxf7w9eqFILH3eroyNR0UlflW0AlK6UN7fu5Z73gcfnzem2i1hqtE+fCwERGH1caMUArXMux3ccDdZYuK378pPalIkJMyUl9CL6YjLjQNWYwsw5oAi5YY2k06HnegEcefux+7jrd5h43J1S1RvV4u</vt:lpwstr>
  </property>
  <property fmtid="{D5CDD505-2E9C-101B-9397-08002B2CF9AE}" pid="153" name="x1ye=88">
    <vt:lpwstr>OaZitLmKDYqVl3SIAxdxuBjd5PsJdZhZ6KWHZrVsvpP4d9u53lTeqx6ZxaaB37hz1HWnCn3ksjNXJgoVVdoLtE/lz8X7nH8eegOwmj5mHUQJ9vEjzZa8NbtslC2OnXx4qQF1lM8maELr0pcFOakFhVGxzuAZhDvVi5/MGt1bju0PWHVjRPg6ox8jCfguzPG/+/eZZuG7Dy2ITJGcmhIxffR5/46vXdA1hovdF/+iC3R59iRpJB6aY9FnCN6KsRK</vt:lpwstr>
  </property>
  <property fmtid="{D5CDD505-2E9C-101B-9397-08002B2CF9AE}" pid="154" name="x1ye=89">
    <vt:lpwstr>3P1bKvDTadzjgkhiEH5LvCvPpOPqXJApX0D+d9l8YjN4G0VxK5dFHEgJT9nLG01qoBsivQfAxwf5WKemU1rRs9/LHzrSpDCGDXgMPpOHC/CgkIYKlKmvoECCUCFlEuiS1Hp9rmKZbbA+oVXcqDC9HSGma+N34ilkXJlUGJht0tpCjrHvauN1L6456X7RD6kOj4qkt6pH2PxeexuSdTvOWWm6LNhFiVkMIgjhEU7Tt445hP0cIPCj7m3D3ivuUhP</vt:lpwstr>
  </property>
  <property fmtid="{D5CDD505-2E9C-101B-9397-08002B2CF9AE}" pid="155" name="x1ye=9">
    <vt:lpwstr>+dZKWr1B+bPN5tVhiIEx1v0JR+wcx0JsrN3FpucpQFi1FlG6eiugHH0ojH2LxRcUfCtulICWFiV91XSm0paG3u2OMhhY8U4sOyz3eD39HdplKOkt6AfE4EFcx9T48Abd9u3s86Rktggl+4lJURJRSoCa+4wcQT4EP8KUJtQ/S4J2MkNA4lO35ufC19JHdp8N/AJKcGBX3OS72siaNbd7WVqzyIUYaKGUz8AXAIjGc7f1LpOeri33SnqQ9o6UJbr</vt:lpwstr>
  </property>
  <property fmtid="{D5CDD505-2E9C-101B-9397-08002B2CF9AE}" pid="156" name="x1ye=90">
    <vt:lpwstr>BqaSPYHFcKyrU3ilwRO4sjMdPzHiJwgDVJ8WxgTUEqiq7qZk0lCniL8fbV/d66jGXJj5i02oq/jqKmSlRvLVKVsYLInJJa60yGu+VvlxaBjp3nJniHijTA8fZ9Fniy3VOWgn7ddtu4wbuGvyQ1Om2j5V4yMGrQQ1kYLLiywQk4ffezBhpxPMe6GRLe6QhbdHoRt7M34xnrDiH5/HziYfkdPKCsQCWtxoHnsarxwqKImoKaJuHYZSqKBX71UKXiP</vt:lpwstr>
  </property>
  <property fmtid="{D5CDD505-2E9C-101B-9397-08002B2CF9AE}" pid="157" name="x1ye=91">
    <vt:lpwstr>J/H3xL9bGnZqxM7f9wIO+VnhVYqbmcWyZb5lzM31EgyUjpmEzdJQzyzrkQ2i+QPOHcokX8KKfmeKLp0q89pTkQh8I/uHSDG8sxxfpWFnDwJqCEqjAUkFVakssBcAJ90YSB+PcZSKUpBsT/EHOGQrcuLx1q7PRnC7QuDZzd5M+cfgJO2eroll+6gChRu+WG3whSxiB4dM3ccQHEMSL2P/oWJfIglAM5W+lO70EiAtmCuVRSiiwvw6L33LNPTgctn</vt:lpwstr>
  </property>
  <property fmtid="{D5CDD505-2E9C-101B-9397-08002B2CF9AE}" pid="158" name="x1ye=92">
    <vt:lpwstr>EKZzoWMtEPNrgbWjKA4AozJurwV7cmZhhK8TGvyHx8p51BcPvRAcXSoisxaMLgL6K6XlziLlcfKZLnQ0+mnqwTZBF2I4pfi7C6jY0MWaFAoBWFshW4eq0/tjh7QoY+aMPycVCGx9SeNBXyi96EZzZNhH8eVGEU/WFJu7UDD2umTIsDfuZ7lf7nuuAZcaiiYYrgyx9ZhdTfgWvLGRdlyVzvqbvYYLCrvXiLGrl4P6wVF6yLUuqWc9PEYo9TQMeiv</vt:lpwstr>
  </property>
  <property fmtid="{D5CDD505-2E9C-101B-9397-08002B2CF9AE}" pid="159" name="x1ye=93">
    <vt:lpwstr>0w9nN+8aHf4ZSe+V6gy33vvdIQRy+/50ieDCJYbRAA1iph38oYmJEX+5tSj6LnPLdA47GG50P5oQYChy59GtcKYNHg9ovahgA8i3hdNnPdGe7CF4FxpnJ86mAnv7Yo4Lq9IHiHUY1sOUIhzM6z9uJqnk7cnpiDuivEEW2PP80R8+Q7pfV3lPZUDe/ESXDTmdTjEUvqW9HB/2V0Vhy59f9eq+iOqDuRf4tdlHKjcYAnCcA818SbqfpKUUvxgYZXM</vt:lpwstr>
  </property>
  <property fmtid="{D5CDD505-2E9C-101B-9397-08002B2CF9AE}" pid="160" name="x1ye=94">
    <vt:lpwstr>cQ60e0hjwnM0YgPwuTahAdFsAvkSARaqR2UDXFph831B8fBQIUIoZjfFPA3CoA07ruvP1sQcjpfW6ug9J9esBPPpjrnegpfLaNo162U04gxan5cyfdiiHTWxd6Ea64siAscHtwqAjTKKxKfk7EEkBoHO8WFGUkh8wdWFXD2263+3lZ+d1c53P6wbOulDB1dw3KZgciLvk0VCX6Y3SpPZ5s83EQBPZDx7lJY0kFxL9hxn5TWfz0RhrVy/MsxCyl7</vt:lpwstr>
  </property>
  <property fmtid="{D5CDD505-2E9C-101B-9397-08002B2CF9AE}" pid="161" name="x1ye=95">
    <vt:lpwstr>2hPf2rSfxpN3VBz7HmTxzzv47xLAiV1XXcRuBQBoDrH90ImRsIoBFXAln96iQqWAyWbHu1H1oZO+Lx00ET2z+qwbGbHak/r1pqv1hr4e729xwUEaLAedh3hCdA1WdLarKAeFiDL21DJ3y+7zeg8wRlu7LtV0NNbRyXFx/vIPJgFghZ3nw+2WDrpT5bYN2logppZgwbcq75Ov6vXPKbZ2XuVl7hGtMAuUYOXDv6vKOZQzdWFO4iNoIIdS7FSJMEu</vt:lpwstr>
  </property>
  <property fmtid="{D5CDD505-2E9C-101B-9397-08002B2CF9AE}" pid="162" name="x1ye=96">
    <vt:lpwstr>sRGg+wiO86SOxkWDaAwXvN1s7mynm9H398WGYt8aW4for+Un7iJ4GoZXOYkk6KvpciyvPHnbzWWtg/zpH8ievEDZgSoJYEWa6OcakNpG2yiqysIahDaTd8Y9xZ9IIf5UeWrx4DS9FocObM4nabkvxJ7tukfc/guwY9hp4AKlC/bCmlSKXIs+NZAM4J3NwCFIQ0agKN7IN+34UvL7YVn+TAHjazDK0Ax+gUzzNZZzhL/VUOno5ChGhsIZKOKQJlC</vt:lpwstr>
  </property>
  <property fmtid="{D5CDD505-2E9C-101B-9397-08002B2CF9AE}" pid="163" name="x1ye=97">
    <vt:lpwstr>emEeph1GAT7fPdcLIpW5w58DXhckzAW64HGrX1oj4W+WiS50AYGzNK3J24Nqdpuqy1V4AoxbTglrmLS5NGrD7V/OuTsv9Zo6Q8o2Joo4iwIcM5vn5GSjEn1KxF8QToxJh150sGefzQjq7quQ8BjE9d4TYdkGgwixD3OMg2k7g4rlvAE3Q67sCjwl7PgFcaMNnCblXoTClNlzOL9SLsrmwzt2+67hZw8MbLiDxoUXVHSF8+o2dm7OiTtzSc7XdrQ</vt:lpwstr>
  </property>
  <property fmtid="{D5CDD505-2E9C-101B-9397-08002B2CF9AE}" pid="164" name="x1ye=98">
    <vt:lpwstr>XaXUzx+n64+2NeolhKfvdCW2aJmvr65I/c4v5ymdgmv2VCm0FemPlvraEa6pwIOW1roRvhCcy0+qwmzy8D+xpjkJYzKiBm2K/icgvpNDD3ijNPjB2Cjmwg6Vx4dER3PFGw83xDGl8xSngKUbspagCzHEfzcOl5j3l2fVpgsRDJ2Y4Rsph/WHLirm/B1pG5+gPQcKn6XbOzZP7ar7JFV/nNGCIgujG801V+JKaat8lFZXY+M7+vV551L4cMuoqQ8</vt:lpwstr>
  </property>
  <property fmtid="{D5CDD505-2E9C-101B-9397-08002B2CF9AE}" pid="165" name="x1ye=99">
    <vt:lpwstr>KiNfoxFXi+696+ZT6EW7e5mfpwGRvinXv3F7CG+tSOxRbBfQe3P6y4XBizCOpe0kIbaXpmIy2IkiL2n2nrFO7vDIQzHFX2BP66Ud7ft8PMjxXgtwv0nmnBHn4RKjiIUEV7IDHkS7GGqXuJlygNNLlBDdwU1KLnmyzFAfIyQ0STrSd+pupJx23/kwTjv/lZTYGIS7Vb3z6/s+GTto0lB+P5TC3iDK2ZHslabf3EXWq4OTuBRPQzDXVYmGJLtKAHr</vt:lpwstr>
  </property>
</Properties>
</file>