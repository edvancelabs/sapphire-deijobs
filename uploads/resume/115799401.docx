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17" w:line="259" w:lineRule="auto"/>
        <w:ind w:left="0" w:right="0" w:firstLine="0"/>
      </w:pPr>
      <w:r>
        <w:rPr>
          <w:rFonts w:ascii="Arial" w:eastAsia="Arial" w:cs="Arial" w:hAnsi="Arial"/>
          <w:b/>
          <w:sz w:val="18"/>
          <w:szCs w:val="18"/>
          <w:rtl/>
        </w:rPr>
        <w:t xml:space="preserve"> 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8"/>
          <w:szCs w:val="38"/>
          <w:rtl/>
        </w:rPr>
        <w:t xml:space="preserve">                                   </w:t>
      </w:r>
      <w:r>
        <w:rPr>
          <w:sz w:val="38"/>
          <w:szCs w:val="38"/>
          <w:u w:val="single"/>
          <w:rtl/>
        </w:rPr>
        <w:t>RESUME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8"/>
          <w:szCs w:val="38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8"/>
          <w:szCs w:val="38"/>
          <w:rtl/>
        </w:rPr>
        <w:t xml:space="preserve"> </w:t>
      </w:r>
    </w:p>
    <w:p>
      <w:pPr>
        <w:ind w:firstLine="10"/>
        <w:rPr>
          <w:rtl/>
        </w:rPr>
      </w:pPr>
      <w:r>
        <w:rPr>
          <w:rtl/>
        </w:rPr>
        <w:t xml:space="preserve">SHANTHI.J </w:t>
      </w:r>
    </w:p>
    <w:p>
      <w:pPr>
        <w:ind w:firstLine="10"/>
      </w:pPr>
      <w:r>
        <w:rPr>
          <w:rtl/>
        </w:rPr>
        <w:t xml:space="preserve">Mob # 7810076444 </w:t>
      </w:r>
    </w:p>
    <w:p>
      <w:pPr>
        <w:spacing w:after="30" w:line="259" w:lineRule="auto"/>
        <w:ind w:left="0" w:right="0" w:firstLine="0"/>
      </w:pPr>
      <w:r>
        <w:rPr>
          <w:color w:val="0066CD"/>
          <w:rtl/>
        </w:rPr>
        <w:t>Email Id- Shanthil406@gmail.com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pStyle w:val="1"/>
      </w:pPr>
      <w:r>
        <w:rPr>
          <w:rtl/>
        </w:rPr>
        <w:t>Career Objective</w:t>
      </w:r>
      <w:r>
        <w:rPr>
          <w:b w:val="0"/>
          <w:sz w:val="24"/>
          <w:szCs w:val="24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     To be an integral part of an organization with global presence, having multi-varied projects and to take up the challenges of the organization from conceptualization to implementation. </w:t>
      </w:r>
    </w:p>
    <w:p>
      <w:pPr>
        <w:spacing w:after="0" w:line="259" w:lineRule="auto"/>
        <w:ind w:left="0" w:right="0" w:firstLine="0"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  <w:rPr>
          <w:sz w:val="30"/>
          <w:szCs w:val="30"/>
          <w:rtl/>
        </w:rPr>
      </w:pPr>
    </w:p>
    <w:p>
      <w:pPr>
        <w:spacing w:after="0" w:line="259" w:lineRule="auto"/>
        <w:ind w:left="0" w:right="0" w:firstLine="0"/>
      </w:pPr>
    </w:p>
    <w:p>
      <w:pPr>
        <w:pStyle w:val="2"/>
        <w:ind w:left="-5" w:firstLine="0"/>
        <w:rPr>
          <w:b w:val="0"/>
          <w:sz w:val="24"/>
          <w:szCs w:val="24"/>
          <w:u w:val="none"/>
          <w:rtl/>
        </w:rPr>
      </w:pPr>
      <w:r>
        <w:rPr>
          <w:rtl/>
        </w:rPr>
        <w:t>Summary Experience</w:t>
      </w:r>
      <w:r>
        <w:rPr>
          <w:b w:val="0"/>
          <w:sz w:val="24"/>
          <w:szCs w:val="24"/>
          <w:u w:val="none"/>
          <w:rtl/>
        </w:rPr>
        <w:t xml:space="preserve"> </w:t>
      </w:r>
      <w:bookmarkStart w:id="0" w:name="_GoBack"/>
      <w:bookmarkEnd w:id="0"/>
    </w:p>
    <w:p>
      <w:pPr>
        <w:pStyle w:val="15"/>
        <w:ind w:left="10"/>
      </w:pPr>
    </w:p>
    <w:p>
      <w:pPr>
        <w:spacing w:after="26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" w:line="259" w:lineRule="auto"/>
        <w:ind w:left="-5" w:right="0" w:firstLine="0"/>
        <w:rPr>
          <w:rFonts w:ascii="Bebas" w:eastAsia="Bebas" w:hAnsi="Bebas" w:hint="eastAsia"/>
          <w:b/>
          <w:sz w:val="24"/>
          <w:szCs w:val="24"/>
          <w:u w:val="single"/>
          <w:rtl/>
        </w:rPr>
      </w:pPr>
      <w:r>
        <w:rPr>
          <w:b/>
          <w:u w:val="single"/>
          <w:rtl/>
        </w:rPr>
        <w:t>17  YEARS  EXPERIENCE  IN  LIFE  INSURANCE  &amp;  BANKING</w:t>
      </w:r>
    </w:p>
    <w:p>
      <w:pPr>
        <w:spacing w:after="2" w:line="259" w:lineRule="auto"/>
        <w:ind w:left="-5" w:right="0" w:firstLine="0"/>
        <w:rPr>
          <w:rtl/>
        </w:rPr>
      </w:pPr>
    </w:p>
    <w:p>
      <w:pPr>
        <w:spacing w:after="2" w:line="259" w:lineRule="auto"/>
        <w:ind w:left="-5" w:right="0" w:firstLine="0"/>
      </w:pPr>
      <w:r>
        <w:rPr>
          <w:b/>
          <w:bCs/>
          <w:u w:val="single"/>
          <w:rtl/>
        </w:rPr>
        <w:t>HDFC  LIFE --Nov  2013  till  Date - Agency  Channel  &amp;  Bancassurance</w:t>
      </w:r>
      <w:r>
        <w:rPr>
          <w:rtl/>
        </w:rPr>
        <w:t xml:space="preserve"> </w:t>
      </w:r>
    </w:p>
    <w:p>
      <w:pPr>
        <w:spacing w:after="16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numPr>
          <w:ilvl w:val="0"/>
          <w:numId w:val="1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>May 2022 Till Date as Territory Head , Nov 2017 Till April 2022 was Sr Corporate Sales Manager in Bancassurance HDFC Bank Channel &amp; 4 years Nov 2013 till Oct 2017 was worked as Associate Circle Head in Agency Channel HDFC Life Insurance Co. Ltd.,</w:t>
      </w:r>
      <w:r>
        <w:rPr>
          <w:rtl/>
        </w:rPr>
        <w:t xml:space="preserve"> </w:t>
      </w:r>
    </w:p>
    <w:p>
      <w:pPr>
        <w:spacing w:after="3" w:line="269" w:lineRule="auto"/>
        <w:ind w:right="0"/>
      </w:pPr>
    </w:p>
    <w:p>
      <w:pPr>
        <w:spacing w:after="3" w:line="269" w:lineRule="auto"/>
        <w:ind w:right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RELIANCE  LIFE- AUG 2007  TILL  APR  2013- Agency Channel </w:t>
      </w:r>
    </w:p>
    <w:p>
      <w:pPr>
        <w:spacing w:after="3" w:line="269" w:lineRule="auto"/>
        <w:ind w:right="0"/>
        <w:rPr>
          <w:rtl/>
        </w:rPr>
      </w:pPr>
    </w:p>
    <w:p>
      <w:pPr>
        <w:numPr>
          <w:ilvl w:val="0"/>
          <w:numId w:val="1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>2 years and 11 months worked as Branch Head in Reliance Life Insurance Co. Pvt. Ltd.,</w:t>
      </w:r>
      <w:r>
        <w:rPr>
          <w:rtl/>
        </w:rPr>
        <w:t xml:space="preserve"> </w:t>
      </w:r>
    </w:p>
    <w:p>
      <w:pPr>
        <w:numPr>
          <w:ilvl w:val="0"/>
          <w:numId w:val="1"/>
        </w:numPr>
        <w:spacing w:after="41" w:line="269" w:lineRule="auto"/>
        <w:ind w:left="721" w:right="0" w:hanging="361"/>
      </w:pPr>
      <w:r>
        <w:rPr>
          <w:sz w:val="22"/>
          <w:szCs w:val="22"/>
          <w:rtl/>
        </w:rPr>
        <w:t>2 years and 11 months worked as Sales Manager to Executive Sales Manager to Business</w:t>
      </w:r>
      <w:r>
        <w:rPr>
          <w:rtl/>
        </w:rPr>
        <w:t xml:space="preserve"> </w:t>
      </w:r>
      <w:r>
        <w:rPr>
          <w:sz w:val="22"/>
          <w:szCs w:val="22"/>
          <w:rtl/>
        </w:rPr>
        <w:t xml:space="preserve">             Development Manager.</w:t>
      </w:r>
    </w:p>
    <w:p>
      <w:pPr>
        <w:spacing w:after="41" w:line="269" w:lineRule="auto"/>
        <w:ind w:left="360" w:right="0" w:firstLine="0"/>
        <w:rPr>
          <w:sz w:val="22"/>
          <w:szCs w:val="22"/>
          <w:rtl/>
        </w:rPr>
      </w:pPr>
    </w:p>
    <w:p>
      <w:pPr>
        <w:spacing w:after="41" w:line="269" w:lineRule="auto"/>
        <w:ind w:right="0"/>
        <w:rPr>
          <w:b/>
          <w:bCs/>
          <w:u w:val="single"/>
        </w:rPr>
      </w:pPr>
      <w:r>
        <w:rPr>
          <w:b/>
          <w:bCs/>
          <w:sz w:val="22"/>
          <w:szCs w:val="22"/>
          <w:u w:val="single"/>
          <w:rtl/>
        </w:rPr>
        <w:t>ICICI BANK - APRIL 2006 TILL JULY 2007</w:t>
      </w:r>
    </w:p>
    <w:p>
      <w:pPr>
        <w:numPr>
          <w:ilvl w:val="0"/>
          <w:numId w:val="1"/>
        </w:numPr>
        <w:spacing w:after="41" w:line="269" w:lineRule="auto"/>
        <w:ind w:left="721" w:right="0" w:hanging="361"/>
      </w:pPr>
      <w:r>
        <w:rPr>
          <w:sz w:val="22"/>
          <w:szCs w:val="22"/>
          <w:rtl/>
        </w:rPr>
        <w:t>1 year and 2 months worked as a Financial Consultant in ICICI Bank.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  <w:rPr>
          <w:sz w:val="34"/>
          <w:szCs w:val="34"/>
          <w:rtl/>
        </w:rPr>
      </w:pPr>
      <w:r>
        <w:rPr>
          <w:sz w:val="34"/>
          <w:szCs w:val="34"/>
          <w:rtl/>
        </w:rPr>
        <w:t xml:space="preserve"> </w:t>
      </w:r>
    </w:p>
    <w:p>
      <w:pPr>
        <w:spacing w:after="0" w:line="259" w:lineRule="auto"/>
        <w:ind w:left="0" w:right="0" w:firstLine="0"/>
        <w:rPr>
          <w:sz w:val="34"/>
          <w:szCs w:val="34"/>
          <w:rtl/>
        </w:rPr>
      </w:pPr>
    </w:p>
    <w:p>
      <w:pPr>
        <w:spacing w:after="0" w:line="259" w:lineRule="auto"/>
        <w:ind w:left="0" w:right="0" w:firstLine="0"/>
        <w:rPr>
          <w:sz w:val="34"/>
          <w:szCs w:val="34"/>
          <w:rtl/>
        </w:rPr>
      </w:pPr>
    </w:p>
    <w:p>
      <w:pPr>
        <w:spacing w:after="0" w:line="259" w:lineRule="auto"/>
        <w:ind w:left="0" w:right="0" w:firstLine="0"/>
        <w:rPr>
          <w:sz w:val="34"/>
          <w:szCs w:val="34"/>
          <w:rtl/>
        </w:rPr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  <w:r>
        <w:rPr>
          <w:b/>
          <w:sz w:val="34"/>
          <w:szCs w:val="34"/>
          <w:u w:val="single"/>
          <w:rtl/>
        </w:rPr>
        <w:t>Experience Details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pStyle w:val="2"/>
        <w:ind w:left="-5" w:firstLine="0"/>
      </w:pPr>
      <w:r>
        <w:rPr>
          <w:rtl/>
        </w:rPr>
        <w:t>Experience Task 1</w:t>
      </w:r>
      <w:r>
        <w:rPr>
          <w:b w:val="0"/>
          <w:sz w:val="24"/>
          <w:szCs w:val="24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spacing w:after="27" w:line="269" w:lineRule="auto"/>
        <w:ind w:left="-5" w:right="0" w:firstLine="0"/>
      </w:pPr>
      <w:r>
        <w:rPr>
          <w:b/>
          <w:rtl/>
        </w:rPr>
        <w:t xml:space="preserve">Organization: </w:t>
      </w:r>
      <w:r>
        <w:rPr>
          <w:sz w:val="22"/>
          <w:szCs w:val="22"/>
          <w:rtl/>
        </w:rPr>
        <w:t>HDFC LIFE INSURANCE COMPANY PVT. LTD</w:t>
      </w:r>
      <w:r>
        <w:rPr>
          <w:rtl/>
        </w:rPr>
        <w:t xml:space="preserve">., </w:t>
      </w:r>
    </w:p>
    <w:p>
      <w:pPr>
        <w:spacing w:after="26" w:line="269" w:lineRule="auto"/>
        <w:ind w:left="-5" w:right="0" w:firstLine="0"/>
        <w:rPr>
          <w:b/>
        </w:rPr>
      </w:pPr>
      <w:r>
        <w:rPr>
          <w:b/>
          <w:rtl/>
        </w:rPr>
        <w:t xml:space="preserve">Designation: TERRITORY HEAD, SENIOR </w:t>
      </w:r>
      <w:r>
        <w:rPr>
          <w:b/>
          <w:sz w:val="22"/>
          <w:szCs w:val="22"/>
          <w:rtl/>
        </w:rPr>
        <w:t>CORPORATE SALES MANAGER</w:t>
      </w:r>
      <w:r>
        <w:rPr>
          <w:b/>
          <w:rtl/>
        </w:rPr>
        <w:t xml:space="preserve"> </w:t>
      </w:r>
    </w:p>
    <w:p>
      <w:pPr>
        <w:spacing w:after="3" w:line="269" w:lineRule="auto"/>
        <w:ind w:left="-5" w:right="0" w:firstLine="0"/>
        <w:rPr>
          <w:b/>
        </w:rPr>
      </w:pPr>
      <w:r>
        <w:rPr>
          <w:b/>
          <w:rtl/>
        </w:rPr>
        <w:t xml:space="preserve">Experience:May 2022 till Date,  </w:t>
      </w:r>
      <w:r>
        <w:rPr>
          <w:b/>
          <w:sz w:val="22"/>
          <w:szCs w:val="22"/>
          <w:rtl/>
        </w:rPr>
        <w:t>November 2017 till April 2022</w:t>
      </w:r>
    </w:p>
    <w:p>
      <w:pPr>
        <w:spacing w:after="71" w:line="259" w:lineRule="auto"/>
        <w:ind w:left="0" w:right="0" w:firstLine="0"/>
      </w:pPr>
      <w:r>
        <w:rPr>
          <w:rFonts w:ascii="Arial" w:eastAsia="Arial" w:cs="Arial" w:hAnsi="Arial"/>
          <w:sz w:val="20"/>
          <w:szCs w:val="20"/>
          <w:rtl/>
        </w:rPr>
        <w:t xml:space="preserve"> </w:t>
      </w:r>
    </w:p>
    <w:p>
      <w:pPr>
        <w:pStyle w:val="3"/>
        <w:ind w:left="-5" w:firstLine="0"/>
      </w:pPr>
      <w:r>
        <w:rPr>
          <w:rtl/>
        </w:rPr>
        <w:t>Type of Organization</w:t>
      </w:r>
      <w:r>
        <w:rPr>
          <w:b w:val="0"/>
          <w:rtl/>
        </w:rPr>
        <w:t xml:space="preserve">: </w:t>
      </w:r>
      <w:r>
        <w:rPr>
          <w:b w:val="0"/>
          <w:sz w:val="22"/>
          <w:szCs w:val="22"/>
          <w:rtl/>
        </w:rPr>
        <w:t>Life Insurance</w:t>
      </w:r>
      <w:r>
        <w:rPr>
          <w:b w:val="0"/>
          <w:rtl/>
        </w:rPr>
        <w:t xml:space="preserve"> </w:t>
      </w:r>
    </w:p>
    <w:p>
      <w:pPr>
        <w:spacing w:after="3" w:line="269" w:lineRule="auto"/>
        <w:ind w:left="-5" w:right="302" w:firstLine="0"/>
      </w:pPr>
      <w:r>
        <w:rPr>
          <w:b/>
          <w:rtl/>
        </w:rPr>
        <w:t>Type of Experience</w:t>
      </w:r>
      <w:r>
        <w:rPr>
          <w:rtl/>
        </w:rPr>
        <w:t xml:space="preserve">: </w:t>
      </w:r>
      <w:r>
        <w:rPr>
          <w:sz w:val="22"/>
          <w:szCs w:val="22"/>
          <w:rtl/>
        </w:rPr>
        <w:t>Handling Corporate Agency Managers appointed across HDFC Bank Branches</w:t>
      </w:r>
      <w:r>
        <w:rPr>
          <w:rtl/>
        </w:rPr>
        <w:t xml:space="preserve"> </w:t>
      </w:r>
      <w:r>
        <w:rPr>
          <w:b/>
          <w:rtl/>
        </w:rPr>
        <w:t>Type of Industry</w:t>
      </w:r>
      <w:r>
        <w:rPr>
          <w:rtl/>
        </w:rPr>
        <w:t xml:space="preserve">: </w:t>
      </w:r>
      <w:r>
        <w:rPr>
          <w:sz w:val="22"/>
          <w:szCs w:val="22"/>
          <w:rtl/>
        </w:rPr>
        <w:t>Sales &amp; Service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4"/>
        <w:ind w:left="-5" w:firstLine="0"/>
      </w:pPr>
      <w:r>
        <w:rPr>
          <w:rtl/>
        </w:rPr>
        <w:t>Job Description</w:t>
      </w:r>
      <w:r>
        <w:rPr>
          <w:b w:val="0"/>
          <w:u w:val="none"/>
          <w:rtl/>
        </w:rPr>
        <w:t xml:space="preserve"> </w:t>
      </w:r>
    </w:p>
    <w:p>
      <w:pPr>
        <w:spacing w:after="14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Work Allocation.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Keep Sales Track For The Commitment.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Co ordinate &amp; Maintain Relationship with Bank Sales Staffs, Non Sales Staffs, Branch Managers &amp; Cluster Heads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Running internal Contest / Promotional Activities / Special Drive / Initiatives.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Maintain the Productivity of the Bank Sales Staffs &amp; CAM’s &amp; CSM's  there by ensuring the Profitability of the Unit.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Regular Review of Performance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Ensuring all the Allotted Bank Branches completing more than 100% given Target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Ensuring the Market share by way of ring fencing the Staffs through services &amp; sales.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</w:p>
    <w:p>
      <w:pPr>
        <w:spacing w:after="29" w:line="259" w:lineRule="auto"/>
        <w:ind w:left="0" w:right="0" w:firstLine="0"/>
      </w:pPr>
      <w:r>
        <w:rPr>
          <w:rFonts w:ascii="Calibri" w:eastAsia="Calibri" w:cs="Calibri" w:hAnsi="Calibri"/>
          <w:b/>
          <w:u w:val="single"/>
          <w:rtl/>
        </w:rPr>
        <w:t>ACHIEVEMENTS</w:t>
      </w:r>
      <w:r>
        <w:rPr>
          <w:rtl/>
        </w:rPr>
        <w:t xml:space="preserve"> </w:t>
      </w:r>
    </w:p>
    <w:p>
      <w:pPr>
        <w:spacing w:after="29" w:line="259" w:lineRule="auto"/>
        <w:ind w:left="0" w:right="0" w:firstLine="0"/>
      </w:pPr>
    </w:p>
    <w:p>
      <w:pPr>
        <w:numPr>
          <w:ilvl w:val="0"/>
          <w:numId w:val="2"/>
        </w:numPr>
        <w:spacing w:after="0" w:line="259" w:lineRule="auto"/>
        <w:ind w:left="720" w:right="0" w:hanging="360"/>
        <w:rPr>
          <w:sz w:val="22"/>
          <w:szCs w:val="22"/>
          <w:u w:val="none"/>
        </w:rPr>
      </w:pPr>
      <w:r>
        <w:rPr>
          <w:sz w:val="22"/>
          <w:szCs w:val="22"/>
          <w:rtl/>
        </w:rPr>
        <w:t xml:space="preserve">GOT  PROMOTED AS </w:t>
      </w:r>
      <w:r>
        <w:rPr>
          <w:b/>
          <w:sz w:val="22"/>
          <w:szCs w:val="22"/>
          <w:rtl/>
        </w:rPr>
        <w:t>TERRITORY HEAD</w:t>
      </w:r>
      <w:r>
        <w:rPr>
          <w:sz w:val="22"/>
          <w:szCs w:val="22"/>
          <w:rtl/>
        </w:rPr>
        <w:t xml:space="preserve"> IN MAY 2022.</w:t>
      </w:r>
    </w:p>
    <w:p>
      <w:pPr>
        <w:numPr>
          <w:ilvl w:val="0"/>
          <w:numId w:val="3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 xml:space="preserve">WON THE EVP GALAXY QUALIFIER IN THE 1ST YEAR OF UNDERTAKING. </w:t>
      </w:r>
      <w:r>
        <w:rPr>
          <w:rtl/>
        </w:rPr>
        <w:t xml:space="preserve"> </w:t>
      </w:r>
    </w:p>
    <w:p>
      <w:pPr>
        <w:numPr>
          <w:ilvl w:val="0"/>
          <w:numId w:val="3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 xml:space="preserve">GOT  PROMOTED AS SENIOR CSM WITHIN 6 MONTHS. </w:t>
      </w:r>
      <w:r>
        <w:rPr>
          <w:rtl/>
        </w:rPr>
        <w:t xml:space="preserve"> </w:t>
      </w:r>
    </w:p>
    <w:p>
      <w:pPr>
        <w:numPr>
          <w:ilvl w:val="0"/>
          <w:numId w:val="3"/>
        </w:numPr>
        <w:spacing w:after="45" w:line="269" w:lineRule="auto"/>
        <w:ind w:left="721" w:right="0" w:hanging="361"/>
      </w:pPr>
      <w:r>
        <w:rPr>
          <w:sz w:val="22"/>
          <w:szCs w:val="22"/>
          <w:rtl/>
        </w:rPr>
        <w:t xml:space="preserve">CREATED 6 MDRT’S IN THE LAST YEAR AND MADE MANY OF THE STAFF’S TO ACHIEVE THE INTERNAL CONTESTS. </w:t>
      </w:r>
      <w:r>
        <w:rPr>
          <w:rtl/>
        </w:rPr>
        <w:t xml:space="preserve"> </w:t>
      </w:r>
    </w:p>
    <w:p>
      <w:pPr>
        <w:numPr>
          <w:ilvl w:val="0"/>
          <w:numId w:val="3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>MORE THAN 50% OF THE FLS’S TEAM GOT PROMOTED DURING LAST  &amp; CURRENT YEAR</w:t>
      </w:r>
      <w:r>
        <w:rPr>
          <w:rtl/>
        </w:rPr>
        <w:t xml:space="preserve"> </w:t>
      </w:r>
    </w:p>
    <w:p>
      <w:pPr>
        <w:numPr>
          <w:ilvl w:val="0"/>
          <w:numId w:val="3"/>
        </w:numPr>
        <w:spacing w:after="44" w:line="269" w:lineRule="auto"/>
        <w:ind w:left="721" w:right="0" w:hanging="361"/>
      </w:pPr>
      <w:r>
        <w:rPr>
          <w:sz w:val="22"/>
          <w:szCs w:val="22"/>
          <w:rtl/>
        </w:rPr>
        <w:t>ACHIEVED THE CONSISTENT PERFORMANCE OF ABOVE 130% IN BRANCH BANKING BUSINESSES</w:t>
      </w:r>
      <w:r>
        <w:rPr>
          <w:rtl/>
        </w:rPr>
        <w:t xml:space="preserve"> </w:t>
      </w:r>
    </w:p>
    <w:p>
      <w:pPr>
        <w:numPr>
          <w:ilvl w:val="0"/>
          <w:numId w:val="3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>MAINTAINED THE MARKET SHARE BY 90%</w:t>
      </w:r>
      <w:r>
        <w:rPr>
          <w:rtl/>
        </w:rPr>
        <w:t xml:space="preserve"> </w:t>
      </w:r>
    </w:p>
    <w:p>
      <w:pPr>
        <w:numPr>
          <w:ilvl w:val="0"/>
          <w:numId w:val="3"/>
        </w:numPr>
        <w:spacing w:after="3" w:line="269" w:lineRule="auto"/>
        <w:ind w:left="721" w:right="0" w:hanging="361"/>
      </w:pPr>
      <w:r>
        <w:rPr>
          <w:sz w:val="22"/>
          <w:szCs w:val="22"/>
          <w:rtl/>
        </w:rPr>
        <w:t>HAD A CONSISTENT RECORD OF MAINTAINED RENEWAL 13TH MONTH PERSISTENCY OF ABOVE 86%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22"/>
          <w:szCs w:val="22"/>
          <w:rtl/>
        </w:rPr>
        <w:t xml:space="preserve"> </w:t>
      </w:r>
    </w:p>
    <w:p>
      <w:pPr>
        <w:spacing w:after="40" w:line="259" w:lineRule="auto"/>
        <w:ind w:left="0" w:right="0" w:firstLine="0"/>
      </w:pPr>
      <w:r>
        <w:rPr>
          <w:rtl/>
        </w:rPr>
        <w:t xml:space="preserve"> </w:t>
      </w:r>
    </w:p>
    <w:p>
      <w:pPr>
        <w:pStyle w:val="2"/>
        <w:ind w:left="-5" w:firstLine="0"/>
      </w:pPr>
      <w:r>
        <w:rPr>
          <w:rtl/>
        </w:rPr>
        <w:t>Experience Task 2</w:t>
      </w:r>
      <w:r>
        <w:rPr>
          <w:b w:val="0"/>
          <w:sz w:val="24"/>
          <w:szCs w:val="24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spacing w:after="27" w:line="269" w:lineRule="auto"/>
        <w:ind w:left="-5" w:right="0" w:firstLine="0"/>
      </w:pPr>
      <w:r>
        <w:rPr>
          <w:b/>
          <w:rtl/>
        </w:rPr>
        <w:t xml:space="preserve">Organization: </w:t>
      </w:r>
      <w:r>
        <w:rPr>
          <w:sz w:val="22"/>
          <w:szCs w:val="22"/>
          <w:rtl/>
        </w:rPr>
        <w:t>HDFC LIFE INSURANCE COMPANY PVT. LTD</w:t>
      </w:r>
      <w:r>
        <w:rPr>
          <w:rtl/>
        </w:rPr>
        <w:t xml:space="preserve">., </w:t>
      </w:r>
    </w:p>
    <w:p>
      <w:pPr>
        <w:spacing w:after="26" w:line="269" w:lineRule="auto"/>
        <w:ind w:left="-5" w:right="0" w:firstLine="0"/>
      </w:pPr>
      <w:r>
        <w:rPr>
          <w:b/>
          <w:rtl/>
        </w:rPr>
        <w:t xml:space="preserve">Designation: </w:t>
      </w:r>
      <w:r>
        <w:rPr>
          <w:sz w:val="22"/>
          <w:szCs w:val="22"/>
          <w:rtl/>
        </w:rPr>
        <w:t>ASSOCIATE CIRCLE HEAD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b/>
          <w:rtl/>
        </w:rPr>
        <w:t xml:space="preserve">Experience:  </w:t>
      </w:r>
      <w:r>
        <w:rPr>
          <w:sz w:val="22"/>
          <w:szCs w:val="22"/>
          <w:rtl/>
        </w:rPr>
        <w:t>November 2013 to Oct 2017</w:t>
      </w:r>
      <w:r>
        <w:rPr>
          <w:rtl/>
        </w:rPr>
        <w:t xml:space="preserve"> </w:t>
      </w:r>
    </w:p>
    <w:p>
      <w:pPr>
        <w:spacing w:after="70" w:line="259" w:lineRule="auto"/>
        <w:ind w:left="0" w:right="0" w:firstLine="0"/>
      </w:pPr>
      <w:r>
        <w:rPr>
          <w:rFonts w:ascii="Arial" w:eastAsia="Arial" w:cs="Arial" w:hAnsi="Arial"/>
          <w:sz w:val="20"/>
          <w:szCs w:val="20"/>
          <w:rtl/>
        </w:rPr>
        <w:t xml:space="preserve"> </w:t>
      </w:r>
    </w:p>
    <w:p>
      <w:pPr>
        <w:pStyle w:val="3"/>
        <w:ind w:left="-5" w:firstLine="0"/>
      </w:pPr>
      <w:r>
        <w:rPr>
          <w:rtl/>
        </w:rPr>
        <w:t>Type of Organization</w:t>
      </w:r>
      <w:r>
        <w:rPr>
          <w:b w:val="0"/>
          <w:rtl/>
        </w:rPr>
        <w:t xml:space="preserve">: </w:t>
      </w:r>
      <w:r>
        <w:rPr>
          <w:b w:val="0"/>
          <w:sz w:val="22"/>
          <w:szCs w:val="22"/>
          <w:rtl/>
        </w:rPr>
        <w:t>Life Insurance</w:t>
      </w:r>
      <w:r>
        <w:rPr>
          <w:b w:val="0"/>
          <w:rtl/>
        </w:rPr>
        <w:t xml:space="preserve"> </w:t>
      </w:r>
    </w:p>
    <w:p>
      <w:pPr>
        <w:spacing w:after="3" w:line="269" w:lineRule="auto"/>
        <w:ind w:left="-5" w:right="798" w:firstLine="0"/>
      </w:pPr>
      <w:r>
        <w:rPr>
          <w:b/>
          <w:rtl/>
        </w:rPr>
        <w:t>Type of Experience</w:t>
      </w:r>
      <w:r>
        <w:rPr>
          <w:rtl/>
        </w:rPr>
        <w:t xml:space="preserve">: </w:t>
      </w:r>
      <w:r>
        <w:rPr>
          <w:sz w:val="22"/>
          <w:szCs w:val="22"/>
          <w:rtl/>
        </w:rPr>
        <w:t>Appointment of Sales Managers and Business Leaders/Agency Managers</w:t>
      </w:r>
      <w:r>
        <w:rPr>
          <w:rtl/>
        </w:rPr>
        <w:t xml:space="preserve"> </w:t>
      </w:r>
      <w:r>
        <w:rPr>
          <w:b/>
          <w:rtl/>
        </w:rPr>
        <w:t>Type of Industry</w:t>
      </w:r>
      <w:r>
        <w:rPr>
          <w:rtl/>
        </w:rPr>
        <w:t xml:space="preserve">: </w:t>
      </w:r>
      <w:r>
        <w:rPr>
          <w:sz w:val="22"/>
          <w:szCs w:val="22"/>
          <w:rtl/>
        </w:rPr>
        <w:t>Sales &amp; Service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4"/>
        <w:ind w:left="-5" w:firstLine="0"/>
      </w:pPr>
      <w:r>
        <w:rPr>
          <w:rtl/>
        </w:rPr>
        <w:t>Job Description</w:t>
      </w:r>
      <w:r>
        <w:rPr>
          <w:b w:val="0"/>
          <w:u w:val="none"/>
          <w:rtl/>
        </w:rPr>
        <w:t xml:space="preserve"> </w:t>
      </w:r>
    </w:p>
    <w:p>
      <w:pPr>
        <w:spacing w:after="14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Work Allocation.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Keep Sales Track For The Commitment.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Co ordinate &amp; Maintain Relation With Sales Managers &amp; Financial Consultants &amp; Agency Managers.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Running internal Contest / Promotional Activities / Special Drive / Initiatives.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Maintain the Productivity of the Sales Managers &amp; their Consultants &amp; there by ensuring the Profitability of the branch.</w:t>
      </w:r>
      <w:r>
        <w:rPr>
          <w:rtl/>
        </w:rPr>
        <w:t xml:space="preserve"> </w:t>
      </w:r>
    </w:p>
    <w:p>
      <w:pPr>
        <w:spacing w:after="3" w:line="269" w:lineRule="auto"/>
        <w:ind w:left="-5" w:right="0" w:firstLine="0"/>
      </w:pPr>
      <w:r>
        <w:rPr>
          <w:sz w:val="22"/>
          <w:szCs w:val="22"/>
          <w:rtl/>
        </w:rPr>
        <w:t>Regular Review of Performance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22"/>
          <w:szCs w:val="22"/>
          <w:rtl/>
        </w:rPr>
        <w:t xml:space="preserve"> </w:t>
      </w:r>
    </w:p>
    <w:p>
      <w:pPr>
        <w:spacing w:after="35" w:line="259" w:lineRule="auto"/>
        <w:ind w:left="0" w:right="0" w:firstLine="0"/>
      </w:pPr>
      <w:r>
        <w:rPr>
          <w:b/>
          <w:sz w:val="22"/>
          <w:szCs w:val="22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sz w:val="28"/>
          <w:szCs w:val="28"/>
          <w:rtl/>
        </w:rPr>
        <w:t xml:space="preserve"> </w:t>
      </w:r>
    </w:p>
    <w:p>
      <w:pPr>
        <w:spacing w:after="2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" w:line="259" w:lineRule="auto"/>
        <w:ind w:left="-5" w:right="0" w:firstLine="0"/>
      </w:pPr>
      <w:r>
        <w:rPr>
          <w:b/>
          <w:u w:val="single"/>
          <w:rtl/>
        </w:rPr>
        <w:t>Business Achievements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3"/>
        <w:spacing w:after="2"/>
        <w:ind w:left="-5" w:firstLine="0"/>
      </w:pPr>
      <w:r>
        <w:rPr>
          <w:rtl/>
        </w:rPr>
        <w:t xml:space="preserve">   </w:t>
      </w:r>
      <w:r>
        <w:rPr>
          <w:u w:val="single"/>
          <w:rtl/>
        </w:rPr>
        <w:t>APR 14-MAR 15</w:t>
      </w:r>
      <w:r>
        <w:rPr>
          <w:b w:val="0"/>
          <w:rtl/>
        </w:rPr>
        <w:t xml:space="preserve"> </w:t>
      </w:r>
    </w:p>
    <w:p>
      <w:pPr>
        <w:spacing w:after="46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>Overachieved the Annual Target in all levers &amp; Rated “</w:t>
      </w:r>
      <w:r>
        <w:rPr>
          <w:b/>
          <w:u w:val="single"/>
          <w:rtl/>
        </w:rPr>
        <w:t>Exceeds Expectations</w:t>
      </w:r>
      <w:r>
        <w:rPr>
          <w:rtl/>
        </w:rPr>
        <w:t xml:space="preserve">” in the appraisal.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 xml:space="preserve">Made 3 of my Subordinates achieved their Promotion.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>Won “</w:t>
      </w:r>
      <w:r>
        <w:rPr>
          <w:b/>
          <w:rtl/>
        </w:rPr>
        <w:t>E</w:t>
      </w:r>
      <w:r>
        <w:rPr>
          <w:b/>
          <w:u w:val="single"/>
          <w:rtl/>
        </w:rPr>
        <w:t>VP GALAXY QUALIFIER</w:t>
      </w:r>
      <w:r>
        <w:rPr>
          <w:rtl/>
        </w:rPr>
        <w:t xml:space="preserve">” Award in BALI International Conference.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>Won “</w:t>
      </w:r>
      <w:r>
        <w:rPr>
          <w:b/>
          <w:u w:val="single"/>
          <w:rtl/>
        </w:rPr>
        <w:t>CDO CLUB MEMBER</w:t>
      </w:r>
      <w:r>
        <w:rPr>
          <w:rtl/>
        </w:rPr>
        <w:t xml:space="preserve">” Award in Mumbai.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>Eligible for “</w:t>
      </w:r>
      <w:r>
        <w:rPr>
          <w:b/>
          <w:u w:val="single"/>
          <w:rtl/>
        </w:rPr>
        <w:t>LTIP</w:t>
      </w:r>
      <w:r>
        <w:rPr>
          <w:rtl/>
        </w:rPr>
        <w:t xml:space="preserve">” Scheme.  </w:t>
      </w:r>
    </w:p>
    <w:p>
      <w:pPr>
        <w:numPr>
          <w:ilvl w:val="0"/>
          <w:numId w:val="4"/>
        </w:numPr>
        <w:spacing w:after="33"/>
        <w:ind w:left="706" w:right="0" w:hanging="361"/>
      </w:pPr>
      <w:r>
        <w:rPr>
          <w:rtl/>
        </w:rPr>
        <w:t xml:space="preserve">Created 1 </w:t>
      </w:r>
      <w:r>
        <w:rPr>
          <w:b/>
          <w:rtl/>
        </w:rPr>
        <w:t>MDRT</w:t>
      </w:r>
      <w:r>
        <w:rPr>
          <w:rtl/>
        </w:rPr>
        <w:t xml:space="preserve"> Club Member, EVP Galaxy Club Member, CDO Club Member from my team.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 xml:space="preserve">Closed the HNI Ticket size of 17 Lacs Regular Premium from a Single Client. </w:t>
      </w:r>
    </w:p>
    <w:p>
      <w:pPr>
        <w:numPr>
          <w:ilvl w:val="0"/>
          <w:numId w:val="4"/>
        </w:numPr>
        <w:ind w:left="706" w:right="0" w:hanging="361"/>
      </w:pPr>
      <w:r>
        <w:rPr>
          <w:rtl/>
        </w:rPr>
        <w:t xml:space="preserve">Ranked No.1 in Region. No.3 in Zone. &amp; No.5 in Pan India.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3"/>
        <w:spacing w:after="2"/>
        <w:ind w:left="-5" w:firstLine="0"/>
      </w:pPr>
      <w:r>
        <w:rPr>
          <w:b w:val="0"/>
          <w:rtl/>
        </w:rPr>
        <w:t xml:space="preserve">   </w:t>
      </w:r>
      <w:r>
        <w:rPr>
          <w:u w:val="single"/>
          <w:rtl/>
        </w:rPr>
        <w:t>APR 15-MAR 16</w:t>
      </w:r>
      <w:r>
        <w:rPr>
          <w:b w:val="0"/>
          <w:rtl/>
        </w:rPr>
        <w:t xml:space="preserve"> </w:t>
      </w:r>
    </w:p>
    <w:p>
      <w:pPr>
        <w:spacing w:after="4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numPr>
          <w:ilvl w:val="0"/>
          <w:numId w:val="5"/>
        </w:numPr>
        <w:spacing w:after="26"/>
        <w:ind w:left="345" w:right="0" w:firstLine="180"/>
      </w:pPr>
      <w:r>
        <w:rPr>
          <w:rtl/>
        </w:rPr>
        <w:t xml:space="preserve">Overachieved the Annual Target in all levers &amp; Maintained the Consistency with  </w:t>
      </w:r>
      <w:r>
        <w:rPr>
          <w:b/>
          <w:rtl/>
        </w:rPr>
        <w:t xml:space="preserve">            </w:t>
      </w:r>
      <w:r>
        <w:rPr>
          <w:b/>
          <w:u w:val="single"/>
          <w:rtl/>
        </w:rPr>
        <w:t>“Exceeds Expectations”</w:t>
      </w:r>
      <w:r>
        <w:rPr>
          <w:rtl/>
        </w:rPr>
        <w:t xml:space="preserve"> Rating in the Appraisal. </w:t>
      </w:r>
    </w:p>
    <w:p>
      <w:pPr>
        <w:numPr>
          <w:ilvl w:val="0"/>
          <w:numId w:val="5"/>
        </w:numPr>
        <w:ind w:left="345" w:right="0" w:firstLine="180"/>
      </w:pPr>
      <w:r>
        <w:rPr>
          <w:rtl/>
        </w:rPr>
        <w:t xml:space="preserve">Made 3 of my Subordinates achieved their Promotion. </w:t>
      </w:r>
    </w:p>
    <w:p>
      <w:pPr>
        <w:numPr>
          <w:ilvl w:val="0"/>
          <w:numId w:val="5"/>
        </w:numPr>
        <w:ind w:left="345" w:right="0" w:firstLine="180"/>
      </w:pPr>
      <w:r>
        <w:rPr>
          <w:rtl/>
        </w:rPr>
        <w:t>Did the Ever Highest Ticket Size of “</w:t>
      </w:r>
      <w:r>
        <w:rPr>
          <w:b/>
          <w:u w:val="single"/>
          <w:rtl/>
        </w:rPr>
        <w:t>1 CRORE</w:t>
      </w:r>
      <w:r>
        <w:rPr>
          <w:rtl/>
        </w:rPr>
        <w:t xml:space="preserve">” Regular Premium from a Single Client. </w:t>
      </w:r>
    </w:p>
    <w:p>
      <w:pPr>
        <w:numPr>
          <w:ilvl w:val="0"/>
          <w:numId w:val="5"/>
        </w:numPr>
        <w:spacing w:after="15" w:line="271" w:lineRule="auto"/>
        <w:ind w:left="345" w:right="0" w:firstLine="180"/>
      </w:pPr>
      <w:r>
        <w:rPr>
          <w:rtl/>
        </w:rPr>
        <w:t xml:space="preserve">Created 1 </w:t>
      </w:r>
      <w:r>
        <w:rPr>
          <w:b/>
          <w:rtl/>
        </w:rPr>
        <w:t>COT</w:t>
      </w:r>
      <w:r>
        <w:rPr>
          <w:rtl/>
        </w:rPr>
        <w:t xml:space="preserve">, 1 </w:t>
      </w:r>
      <w:r>
        <w:rPr>
          <w:b/>
          <w:rtl/>
        </w:rPr>
        <w:t xml:space="preserve">MDRT </w:t>
      </w:r>
      <w:r>
        <w:rPr>
          <w:rtl/>
        </w:rPr>
        <w:t xml:space="preserve">Club Member, EVP Galaxy Club Member, CDO Club Member from my team. </w:t>
      </w: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>Won 2</w:t>
      </w:r>
      <w:r>
        <w:rPr>
          <w:vertAlign w:val="superscript"/>
          <w:rtl/>
        </w:rPr>
        <w:t>nd</w:t>
      </w:r>
      <w:r>
        <w:rPr>
          <w:rtl/>
        </w:rPr>
        <w:t xml:space="preserve"> time “</w:t>
      </w:r>
      <w:r>
        <w:rPr>
          <w:b/>
          <w:rtl/>
        </w:rPr>
        <w:t>E</w:t>
      </w:r>
      <w:r>
        <w:rPr>
          <w:b/>
          <w:u w:val="single"/>
          <w:rtl/>
        </w:rPr>
        <w:t>VP GALAXY QUALIFIER</w:t>
      </w:r>
      <w:r>
        <w:rPr>
          <w:rtl/>
        </w:rPr>
        <w:t xml:space="preserve">” Award in International Cruise to Singapore, Malaysia. </w:t>
      </w:r>
    </w:p>
    <w:p>
      <w:pPr>
        <w:numPr>
          <w:ilvl w:val="0"/>
          <w:numId w:val="5"/>
        </w:numPr>
        <w:ind w:left="345" w:right="0" w:firstLine="180"/>
      </w:pPr>
      <w:r>
        <w:rPr>
          <w:rtl/>
        </w:rPr>
        <w:t>Won 2</w:t>
      </w:r>
      <w:r>
        <w:rPr>
          <w:vertAlign w:val="superscript"/>
          <w:rtl/>
        </w:rPr>
        <w:t>nd</w:t>
      </w:r>
      <w:r>
        <w:rPr>
          <w:rtl/>
        </w:rPr>
        <w:t xml:space="preserve"> time “ </w:t>
      </w:r>
      <w:r>
        <w:rPr>
          <w:b/>
          <w:u w:val="single"/>
          <w:rtl/>
        </w:rPr>
        <w:t>CDO CLUB MEMBER</w:t>
      </w:r>
      <w:r>
        <w:rPr>
          <w:rtl/>
        </w:rPr>
        <w:t xml:space="preserve">” Award in Jaipur. </w:t>
      </w:r>
    </w:p>
    <w:p>
      <w:pPr>
        <w:numPr>
          <w:ilvl w:val="0"/>
          <w:numId w:val="5"/>
        </w:numPr>
        <w:ind w:left="345" w:right="0" w:firstLine="180"/>
      </w:pPr>
      <w:r>
        <w:rPr>
          <w:rtl/>
        </w:rPr>
        <w:t xml:space="preserve">Become Eligible for </w:t>
      </w:r>
      <w:r>
        <w:rPr>
          <w:b/>
          <w:u w:val="single"/>
          <w:rtl/>
        </w:rPr>
        <w:t>“LTIP”</w:t>
      </w:r>
      <w:r>
        <w:rPr>
          <w:b/>
          <w:rtl/>
        </w:rPr>
        <w:t xml:space="preserve"> </w:t>
      </w:r>
      <w:r>
        <w:rPr>
          <w:rtl/>
        </w:rPr>
        <w:t xml:space="preserve">Scheme Consecutively. </w:t>
      </w:r>
    </w:p>
    <w:p>
      <w:pPr>
        <w:numPr>
          <w:ilvl w:val="0"/>
          <w:numId w:val="5"/>
        </w:numPr>
        <w:ind w:left="345" w:right="0" w:firstLine="180"/>
      </w:pPr>
      <w:r>
        <w:rPr>
          <w:rtl/>
        </w:rPr>
        <w:t xml:space="preserve">Ranked Regional No.1 &amp; Zonal No.1 &amp; Pan India No.3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3"/>
        <w:spacing w:after="2"/>
        <w:ind w:left="-5" w:firstLine="0"/>
      </w:pPr>
      <w:r>
        <w:rPr>
          <w:b w:val="0"/>
          <w:rtl/>
        </w:rPr>
        <w:t xml:space="preserve">  </w:t>
      </w:r>
      <w:r>
        <w:rPr>
          <w:u w:val="single"/>
          <w:rtl/>
        </w:rPr>
        <w:t>APR 16-MAR 17</w:t>
      </w:r>
      <w:r>
        <w:rPr>
          <w:b w:val="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4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numPr>
          <w:ilvl w:val="0"/>
          <w:numId w:val="6"/>
        </w:numPr>
        <w:spacing w:after="31"/>
        <w:ind w:left="706" w:right="0" w:hanging="361"/>
      </w:pPr>
      <w:r>
        <w:rPr>
          <w:rtl/>
        </w:rPr>
        <w:t xml:space="preserve">Overachieved the Annual Target in all levers &amp; Maintained the Track Record with the Retail Business and Rated </w:t>
      </w:r>
      <w:r>
        <w:rPr>
          <w:u w:val="single"/>
          <w:rtl/>
        </w:rPr>
        <w:t>“</w:t>
      </w:r>
      <w:r>
        <w:rPr>
          <w:b/>
          <w:u w:val="single"/>
          <w:rtl/>
        </w:rPr>
        <w:t>Exceeds Expectations</w:t>
      </w:r>
      <w:r>
        <w:rPr>
          <w:u w:val="single"/>
          <w:rtl/>
        </w:rPr>
        <w:t xml:space="preserve">” </w:t>
      </w:r>
      <w:r>
        <w:rPr>
          <w:rtl/>
        </w:rPr>
        <w:t xml:space="preserve">  in the Appraisal. </w:t>
      </w:r>
    </w:p>
    <w:p>
      <w:pPr>
        <w:numPr>
          <w:ilvl w:val="0"/>
          <w:numId w:val="6"/>
        </w:numPr>
        <w:ind w:left="706" w:right="0" w:hanging="361"/>
      </w:pPr>
      <w:r>
        <w:rPr>
          <w:rtl/>
        </w:rPr>
        <w:t xml:space="preserve">Made consistently Min 3 Promotions from my team. </w:t>
      </w:r>
    </w:p>
    <w:p>
      <w:pPr>
        <w:numPr>
          <w:ilvl w:val="0"/>
          <w:numId w:val="6"/>
        </w:numPr>
        <w:ind w:left="706" w:right="0" w:hanging="361"/>
      </w:pPr>
      <w:r>
        <w:rPr>
          <w:rtl/>
        </w:rPr>
        <w:t>Won “</w:t>
      </w:r>
      <w:r>
        <w:rPr>
          <w:b/>
          <w:u w:val="single"/>
          <w:rtl/>
        </w:rPr>
        <w:t>AGENCY SUPREMOS</w:t>
      </w:r>
      <w:r>
        <w:rPr>
          <w:rtl/>
        </w:rPr>
        <w:t xml:space="preserve">” Award in </w:t>
      </w:r>
      <w:r>
        <w:rPr>
          <w:b/>
          <w:rtl/>
        </w:rPr>
        <w:t>HONGKONG</w:t>
      </w:r>
      <w:r>
        <w:rPr>
          <w:rtl/>
        </w:rPr>
        <w:t xml:space="preserve"> International Conference. </w:t>
      </w:r>
    </w:p>
    <w:p>
      <w:pPr>
        <w:numPr>
          <w:ilvl w:val="0"/>
          <w:numId w:val="6"/>
        </w:numPr>
        <w:ind w:left="706" w:right="0" w:hanging="361"/>
      </w:pPr>
      <w:r>
        <w:rPr>
          <w:rtl/>
        </w:rPr>
        <w:t xml:space="preserve">Won “ </w:t>
      </w:r>
      <w:r>
        <w:rPr>
          <w:b/>
          <w:u w:val="single"/>
          <w:rtl/>
        </w:rPr>
        <w:t>EVP GALAXY QUALIFIER</w:t>
      </w:r>
      <w:r>
        <w:rPr>
          <w:rtl/>
        </w:rPr>
        <w:t xml:space="preserve">” Award in </w:t>
      </w:r>
      <w:r>
        <w:rPr>
          <w:b/>
          <w:rtl/>
        </w:rPr>
        <w:t>Udaipur</w:t>
      </w:r>
      <w:r>
        <w:rPr>
          <w:rtl/>
        </w:rPr>
        <w:t xml:space="preserve"> National Conference. </w:t>
      </w:r>
    </w:p>
    <w:p>
      <w:pPr>
        <w:numPr>
          <w:ilvl w:val="0"/>
          <w:numId w:val="6"/>
        </w:numPr>
        <w:ind w:left="706" w:right="0" w:hanging="361"/>
      </w:pPr>
      <w:r>
        <w:rPr>
          <w:rtl/>
        </w:rPr>
        <w:t>Become Eligible for “</w:t>
      </w:r>
      <w:r>
        <w:rPr>
          <w:b/>
          <w:u w:val="single"/>
          <w:rtl/>
        </w:rPr>
        <w:t>LTIP</w:t>
      </w:r>
      <w:r>
        <w:rPr>
          <w:rtl/>
        </w:rPr>
        <w:t>”  Scheme for the 3</w:t>
      </w:r>
      <w:r>
        <w:rPr>
          <w:vertAlign w:val="superscript"/>
          <w:rtl/>
        </w:rPr>
        <w:t>rd</w:t>
      </w:r>
      <w:r>
        <w:rPr>
          <w:rtl/>
        </w:rPr>
        <w:t xml:space="preserve"> Time. </w:t>
      </w:r>
    </w:p>
    <w:p>
      <w:pPr>
        <w:numPr>
          <w:ilvl w:val="0"/>
          <w:numId w:val="6"/>
        </w:numPr>
        <w:ind w:left="706" w:right="0" w:hanging="361"/>
      </w:pPr>
      <w:r>
        <w:rPr>
          <w:rtl/>
        </w:rPr>
        <w:t xml:space="preserve">Created EVP Galaxy Qualifier from my team </w:t>
      </w:r>
    </w:p>
    <w:p>
      <w:pPr>
        <w:numPr>
          <w:ilvl w:val="0"/>
          <w:numId w:val="6"/>
        </w:numPr>
        <w:ind w:left="706" w:right="0" w:hanging="361"/>
      </w:pPr>
      <w:r>
        <w:rPr>
          <w:rtl/>
        </w:rPr>
        <w:t xml:space="preserve">Ranked Regional No.1 &amp; Zonal No.5 &amp; Pan India No.11 &amp; No.3 in MDRT declaration. </w:t>
      </w: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>Has been selected as “</w:t>
      </w:r>
      <w:r>
        <w:rPr>
          <w:b/>
          <w:rtl/>
        </w:rPr>
        <w:t xml:space="preserve">VALUE GUARDIAN” </w:t>
      </w:r>
      <w:r>
        <w:rPr>
          <w:rtl/>
        </w:rPr>
        <w:t xml:space="preserve">to maintain the core values of the organisation. </w:t>
      </w:r>
    </w:p>
    <w:p>
      <w:pPr>
        <w:spacing w:after="1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28"/>
          <w:szCs w:val="28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28"/>
          <w:szCs w:val="28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28"/>
          <w:szCs w:val="28"/>
          <w:rtl/>
        </w:rPr>
        <w:t xml:space="preserve"> </w:t>
      </w:r>
    </w:p>
    <w:p>
      <w:pPr>
        <w:pStyle w:val="3"/>
        <w:spacing w:after="0"/>
        <w:ind w:left="-5" w:firstLine="0"/>
      </w:pPr>
      <w:r>
        <w:rPr>
          <w:sz w:val="28"/>
          <w:szCs w:val="28"/>
          <w:u w:val="single"/>
          <w:rtl/>
        </w:rPr>
        <w:t>Experience Task 3</w:t>
      </w:r>
      <w:r>
        <w:rPr>
          <w:b w:val="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65" w:line="259" w:lineRule="auto"/>
        <w:ind w:left="0" w:right="0" w:firstLine="0"/>
      </w:pPr>
      <w:r>
        <w:rPr>
          <w:rFonts w:ascii="Arial" w:eastAsia="Arial" w:cs="Arial" w:hAnsi="Arial"/>
          <w:sz w:val="20"/>
          <w:szCs w:val="20"/>
          <w:rtl/>
        </w:rPr>
        <w:t xml:space="preserve"> </w:t>
      </w:r>
    </w:p>
    <w:p>
      <w:pPr>
        <w:ind w:right="0" w:firstLine="10"/>
      </w:pPr>
      <w:r>
        <w:rPr>
          <w:b/>
          <w:rtl/>
        </w:rPr>
        <w:t xml:space="preserve">Organization: </w:t>
      </w:r>
      <w:r>
        <w:rPr>
          <w:rtl/>
        </w:rPr>
        <w:t xml:space="preserve">Reliance Life Insurance Company ltd (Reliance Capital Company) </w:t>
      </w:r>
    </w:p>
    <w:p>
      <w:pPr>
        <w:ind w:right="4052" w:firstLine="10"/>
      </w:pPr>
      <w:r>
        <w:rPr>
          <w:b/>
          <w:rtl/>
        </w:rPr>
        <w:t xml:space="preserve">Designation: </w:t>
      </w:r>
      <w:r>
        <w:rPr>
          <w:rtl/>
        </w:rPr>
        <w:t xml:space="preserve">Territory Manager (Branch Head) </w:t>
      </w:r>
      <w:r>
        <w:rPr>
          <w:b/>
          <w:rtl/>
        </w:rPr>
        <w:t xml:space="preserve">Experience: July </w:t>
      </w:r>
      <w:r>
        <w:rPr>
          <w:rtl/>
        </w:rPr>
        <w:t>2010 to 30</w:t>
      </w:r>
      <w:r>
        <w:rPr>
          <w:sz w:val="15"/>
          <w:szCs w:val="15"/>
          <w:vertAlign w:val="superscript"/>
          <w:rtl/>
        </w:rPr>
        <w:t>th</w:t>
      </w:r>
      <w:r>
        <w:rPr>
          <w:vertAlign w:val="subscript"/>
          <w:rtl/>
        </w:rPr>
        <w:t xml:space="preserve"> </w:t>
      </w:r>
      <w:r>
        <w:rPr>
          <w:rtl/>
        </w:rPr>
        <w:t xml:space="preserve">April 2013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" w:line="259" w:lineRule="auto"/>
        <w:ind w:left="-5" w:right="0" w:firstLine="0"/>
      </w:pPr>
      <w:r>
        <w:rPr>
          <w:b/>
          <w:u w:val="single"/>
          <w:rtl/>
        </w:rPr>
        <w:t>Career Profile</w:t>
      </w:r>
      <w:r>
        <w:rPr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rtl/>
        </w:rPr>
        <w:t xml:space="preserve"> </w:t>
      </w:r>
    </w:p>
    <w:p>
      <w:pPr>
        <w:pStyle w:val="4"/>
        <w:spacing w:after="23"/>
        <w:ind w:left="-5" w:firstLine="0"/>
      </w:pPr>
      <w:r>
        <w:rPr>
          <w:u w:val="none"/>
          <w:rtl/>
        </w:rPr>
        <w:t>Type of Organization</w:t>
      </w:r>
      <w:r>
        <w:rPr>
          <w:b w:val="0"/>
          <w:u w:val="none"/>
          <w:rtl/>
        </w:rPr>
        <w:t xml:space="preserve">: Life Insurance, </w:t>
      </w:r>
    </w:p>
    <w:p>
      <w:pPr>
        <w:ind w:right="0" w:firstLine="10"/>
      </w:pPr>
      <w:r>
        <w:rPr>
          <w:b/>
          <w:rtl/>
        </w:rPr>
        <w:t>Type of Experience</w:t>
      </w:r>
      <w:r>
        <w:rPr>
          <w:rtl/>
        </w:rPr>
        <w:t xml:space="preserve">: Appointment of Sales Managers SSM,ESM,BDM &amp; also Agency Managers. </w:t>
      </w:r>
    </w:p>
    <w:p>
      <w:pPr>
        <w:ind w:right="0" w:firstLine="10"/>
      </w:pPr>
      <w:r>
        <w:rPr>
          <w:b/>
          <w:rtl/>
        </w:rPr>
        <w:t>Type of Industry</w:t>
      </w:r>
      <w:r>
        <w:rPr>
          <w:rtl/>
        </w:rPr>
        <w:t xml:space="preserve">: Sales &amp; service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5"/>
        <w:ind w:left="-5" w:firstLine="0"/>
      </w:pPr>
      <w:r>
        <w:rPr>
          <w:rtl/>
        </w:rPr>
        <w:t>Administration</w:t>
      </w:r>
      <w:r>
        <w:rPr>
          <w:b w:val="0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45" w:line="259" w:lineRule="auto"/>
        <w:ind w:left="0" w:right="0" w:firstLine="0"/>
      </w:pPr>
      <w:r>
        <w:rPr>
          <w:rtl/>
        </w:rPr>
        <w:t xml:space="preserve"> </w:t>
      </w:r>
    </w:p>
    <w:p>
      <w:pPr>
        <w:numPr>
          <w:ilvl w:val="0"/>
          <w:numId w:val="7"/>
        </w:numPr>
        <w:ind w:left="706" w:right="0" w:hanging="361"/>
      </w:pPr>
      <w:r>
        <w:rPr>
          <w:rtl/>
        </w:rPr>
        <w:t xml:space="preserve">Managing the team of Sales Managers &amp; their Team of Advisors. </w:t>
      </w:r>
    </w:p>
    <w:p>
      <w:pPr>
        <w:numPr>
          <w:ilvl w:val="0"/>
          <w:numId w:val="7"/>
        </w:numPr>
        <w:spacing w:after="27"/>
        <w:ind w:left="706" w:right="0" w:hanging="361"/>
      </w:pPr>
      <w:r>
        <w:rPr>
          <w:rtl/>
        </w:rPr>
        <w:t xml:space="preserve">Motivating &amp; Monitoring the sales Managers to achieve their targets to get their promotions             there by completing the Branch Target </w:t>
      </w:r>
    </w:p>
    <w:p>
      <w:pPr>
        <w:numPr>
          <w:ilvl w:val="0"/>
          <w:numId w:val="7"/>
        </w:numPr>
        <w:ind w:left="706" w:right="0" w:hanging="361"/>
      </w:pPr>
      <w:r>
        <w:rPr>
          <w:rtl/>
        </w:rPr>
        <w:t xml:space="preserve">Appointment of Agency Managers in respect areas </w:t>
      </w: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 xml:space="preserve">Handled 3 different locations like Pudukottai, Thanjavur, and Chennai-Perambur.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5"/>
        <w:ind w:left="-5" w:firstLine="0"/>
      </w:pPr>
      <w:r>
        <w:rPr>
          <w:rtl/>
        </w:rPr>
        <w:t>Business Achievements</w:t>
      </w:r>
      <w:r>
        <w:rPr>
          <w:b w:val="0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45" w:line="259" w:lineRule="auto"/>
        <w:ind w:left="0" w:right="0" w:firstLine="0"/>
      </w:pPr>
      <w:r>
        <w:rPr>
          <w:rtl/>
        </w:rPr>
        <w:t xml:space="preserve"> </w:t>
      </w:r>
    </w:p>
    <w:p>
      <w:pPr>
        <w:numPr>
          <w:ilvl w:val="0"/>
          <w:numId w:val="8"/>
        </w:numPr>
        <w:spacing w:after="32"/>
        <w:ind w:left="345" w:right="0" w:firstLine="360"/>
      </w:pPr>
      <w:r>
        <w:rPr>
          <w:rtl/>
        </w:rPr>
        <w:t xml:space="preserve">Won many internal contests (Zonal, Regional &amp; country) level and awarded by Country Heads, Zonal Heads, and CEO etc. </w:t>
      </w:r>
    </w:p>
    <w:p>
      <w:pPr>
        <w:numPr>
          <w:ilvl w:val="0"/>
          <w:numId w:val="8"/>
        </w:numPr>
        <w:ind w:left="345" w:right="0" w:firstLine="360"/>
      </w:pPr>
      <w:r>
        <w:rPr>
          <w:rtl/>
        </w:rPr>
        <w:t xml:space="preserve">Capable of achieving the specific tasks given by top authorities within the stipulated time. </w:t>
      </w:r>
    </w:p>
    <w:p>
      <w:pPr>
        <w:numPr>
          <w:ilvl w:val="0"/>
          <w:numId w:val="8"/>
        </w:numPr>
        <w:ind w:left="345" w:right="0" w:firstLine="360"/>
      </w:pPr>
      <w:r>
        <w:rPr>
          <w:rtl/>
        </w:rPr>
        <w:t xml:space="preserve">Consistently maintained within Top 3 position in the region. </w:t>
      </w:r>
    </w:p>
    <w:p>
      <w:pPr>
        <w:numPr>
          <w:ilvl w:val="0"/>
          <w:numId w:val="8"/>
        </w:numPr>
        <w:ind w:left="345" w:right="0" w:firstLine="360"/>
      </w:pPr>
      <w:r>
        <w:rPr>
          <w:rtl/>
        </w:rPr>
        <w:t xml:space="preserve">Made 5 of my Sales Managers Promoted to the Next Level and Repeated their Promotions. </w:t>
      </w:r>
    </w:p>
    <w:p>
      <w:pPr>
        <w:numPr>
          <w:ilvl w:val="0"/>
          <w:numId w:val="8"/>
        </w:numPr>
        <w:ind w:left="345" w:right="0" w:firstLine="360"/>
      </w:pPr>
      <w:r>
        <w:rPr>
          <w:rtl/>
        </w:rPr>
        <w:t xml:space="preserve">Made One of my Sales Managers as Branch Manager. </w:t>
      </w:r>
    </w:p>
    <w:p>
      <w:pPr>
        <w:numPr>
          <w:ilvl w:val="0"/>
          <w:numId w:val="8"/>
        </w:numPr>
        <w:spacing w:after="32"/>
        <w:ind w:left="345" w:right="0" w:firstLine="360"/>
      </w:pPr>
      <w:r>
        <w:rPr>
          <w:rtl/>
        </w:rPr>
        <w:t xml:space="preserve">Always be in the mind of Top authorities whenever they gave the challenges to our team of  Branch Heads. </w:t>
      </w:r>
    </w:p>
    <w:p>
      <w:pPr>
        <w:numPr>
          <w:ilvl w:val="0"/>
          <w:numId w:val="8"/>
        </w:numPr>
        <w:ind w:left="345" w:right="0" w:firstLine="360"/>
      </w:pPr>
      <w:r>
        <w:rPr>
          <w:rtl/>
        </w:rPr>
        <w:t>Gave a Tough competition to my colleagues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 xml:space="preserve">Taken different tasks and achieved it in a different way. </w:t>
      </w:r>
    </w:p>
    <w:p>
      <w:pPr>
        <w:spacing w:after="0" w:line="259" w:lineRule="auto"/>
        <w:ind w:left="0" w:right="0" w:firstLine="0"/>
      </w:pPr>
      <w:r>
        <w:rPr>
          <w:sz w:val="28"/>
          <w:szCs w:val="28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28"/>
          <w:szCs w:val="28"/>
          <w:rtl/>
        </w:rPr>
        <w:t xml:space="preserve"> </w:t>
      </w:r>
    </w:p>
    <w:p>
      <w:pPr>
        <w:pStyle w:val="3"/>
        <w:spacing w:after="0"/>
        <w:ind w:left="-5" w:firstLine="0"/>
      </w:pPr>
      <w:r>
        <w:rPr>
          <w:sz w:val="28"/>
          <w:szCs w:val="28"/>
          <w:u w:val="single"/>
          <w:rtl/>
        </w:rPr>
        <w:t>Experience Task 4</w:t>
      </w:r>
      <w:r>
        <w:rPr>
          <w:b w:val="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Fonts w:ascii="Arial" w:eastAsia="Arial" w:cs="Arial" w:hAnsi="Arial"/>
          <w:sz w:val="20"/>
          <w:szCs w:val="20"/>
          <w:rtl/>
        </w:rPr>
        <w:t xml:space="preserve"> </w:t>
      </w:r>
    </w:p>
    <w:p>
      <w:pPr>
        <w:spacing w:after="64" w:line="259" w:lineRule="auto"/>
        <w:ind w:left="0" w:right="0" w:firstLine="0"/>
      </w:pPr>
      <w:r>
        <w:rPr>
          <w:rFonts w:ascii="Arial" w:eastAsia="Arial" w:cs="Arial" w:hAnsi="Arial"/>
          <w:sz w:val="20"/>
          <w:szCs w:val="20"/>
          <w:rtl/>
        </w:rPr>
        <w:t xml:space="preserve"> </w:t>
      </w:r>
    </w:p>
    <w:p>
      <w:pPr>
        <w:ind w:right="0" w:firstLine="10"/>
      </w:pPr>
      <w:r>
        <w:rPr>
          <w:b/>
          <w:rtl/>
        </w:rPr>
        <w:t xml:space="preserve">Organization: </w:t>
      </w:r>
      <w:r>
        <w:rPr>
          <w:rtl/>
        </w:rPr>
        <w:t xml:space="preserve">Reliance Life Insurance Company ltd(A Reliance Capital Company) </w:t>
      </w:r>
    </w:p>
    <w:p>
      <w:pPr>
        <w:ind w:right="5873" w:firstLine="10"/>
      </w:pPr>
      <w:r>
        <w:rPr>
          <w:b/>
          <w:rtl/>
        </w:rPr>
        <w:t xml:space="preserve">Designation: </w:t>
      </w:r>
      <w:r>
        <w:rPr>
          <w:rtl/>
        </w:rPr>
        <w:t xml:space="preserve">Sales Manager </w:t>
      </w:r>
      <w:r>
        <w:rPr>
          <w:b/>
          <w:rtl/>
        </w:rPr>
        <w:t xml:space="preserve">Experience: </w:t>
      </w:r>
      <w:r>
        <w:rPr>
          <w:rtl/>
        </w:rPr>
        <w:t xml:space="preserve">Aug 2007 to June 2010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" w:line="259" w:lineRule="auto"/>
        <w:ind w:left="-5" w:right="0" w:firstLine="0"/>
      </w:pPr>
      <w:r>
        <w:rPr>
          <w:b/>
          <w:u w:val="single"/>
          <w:rtl/>
        </w:rPr>
        <w:t>Career Profile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rtl/>
        </w:rPr>
        <w:t xml:space="preserve"> </w:t>
      </w:r>
    </w:p>
    <w:p>
      <w:pPr>
        <w:pStyle w:val="4"/>
        <w:spacing w:after="23"/>
        <w:ind w:left="-5" w:firstLine="0"/>
      </w:pPr>
      <w:r>
        <w:rPr>
          <w:u w:val="none"/>
          <w:rtl/>
        </w:rPr>
        <w:t>Type of Organization</w:t>
      </w:r>
      <w:r>
        <w:rPr>
          <w:b w:val="0"/>
          <w:u w:val="none"/>
          <w:rtl/>
        </w:rPr>
        <w:t xml:space="preserve">: Life Insurance </w:t>
      </w:r>
    </w:p>
    <w:p>
      <w:pPr>
        <w:ind w:right="0" w:firstLine="10"/>
      </w:pPr>
      <w:r>
        <w:rPr>
          <w:b/>
          <w:rtl/>
        </w:rPr>
        <w:t>Type of Experience</w:t>
      </w:r>
      <w:r>
        <w:rPr>
          <w:rtl/>
        </w:rPr>
        <w:t xml:space="preserve">: Advisor Recruitment, Agency Development </w:t>
      </w:r>
    </w:p>
    <w:p>
      <w:pPr>
        <w:ind w:right="0" w:firstLine="10"/>
      </w:pPr>
      <w:r>
        <w:rPr>
          <w:b/>
          <w:rtl/>
        </w:rPr>
        <w:t>Type of Industry</w:t>
      </w:r>
      <w:r>
        <w:rPr>
          <w:rtl/>
        </w:rPr>
        <w:t xml:space="preserve">: Sales &amp; Service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5"/>
        <w:ind w:left="-5" w:firstLine="0"/>
      </w:pPr>
      <w:r>
        <w:rPr>
          <w:rtl/>
        </w:rPr>
        <w:t>Job Description</w:t>
      </w:r>
      <w:r>
        <w:rPr>
          <w:b w:val="0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2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Responsible for Productivity of team of Advisors and thereby achieving the Target. </w:t>
      </w:r>
    </w:p>
    <w:p>
      <w:pPr>
        <w:ind w:right="0" w:firstLine="10"/>
      </w:pPr>
      <w:r>
        <w:rPr>
          <w:rtl/>
        </w:rPr>
        <w:t xml:space="preserve">Maintaining both Persistency and Consistency of Business. </w:t>
      </w:r>
    </w:p>
    <w:p>
      <w:pPr>
        <w:ind w:right="0" w:firstLine="10"/>
      </w:pPr>
      <w:r>
        <w:rPr>
          <w:rtl/>
        </w:rPr>
        <w:t xml:space="preserve">Keep Track Record of Advisor's Business for improving their performances. </w:t>
      </w:r>
    </w:p>
    <w:p>
      <w:pPr>
        <w:ind w:right="0" w:firstLine="10"/>
      </w:pPr>
      <w:r>
        <w:rPr>
          <w:rtl/>
        </w:rPr>
        <w:t xml:space="preserve">Coordiante and Maintain Relation Between Advisors and &amp; their Clients. </w:t>
      </w:r>
    </w:p>
    <w:p>
      <w:pPr>
        <w:ind w:right="0" w:firstLine="10"/>
      </w:pPr>
      <w:r>
        <w:rPr>
          <w:rtl/>
        </w:rPr>
        <w:t xml:space="preserve">Maintaining / Retaining the number of Advisors in team.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" w:line="259" w:lineRule="auto"/>
        <w:ind w:left="-5" w:right="0" w:firstLine="0"/>
      </w:pPr>
      <w:r>
        <w:rPr>
          <w:b/>
          <w:u w:val="single"/>
          <w:rtl/>
        </w:rPr>
        <w:t>Business Achievements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47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" w:line="259" w:lineRule="auto"/>
        <w:ind w:left="370" w:right="0" w:firstLine="0"/>
      </w:pP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 xml:space="preserve">Awarded in </w:t>
      </w:r>
      <w:r>
        <w:rPr>
          <w:b/>
          <w:u w:val="single"/>
          <w:rtl/>
        </w:rPr>
        <w:t>International Conference to Bangkok for Three years</w:t>
      </w:r>
      <w:r>
        <w:rPr>
          <w:rtl/>
        </w:rPr>
        <w:t xml:space="preserve"> continuously. </w:t>
      </w:r>
    </w:p>
    <w:p>
      <w:pPr>
        <w:pStyle w:val="5"/>
        <w:ind w:left="370" w:firstLine="0"/>
      </w:pPr>
      <w:r>
        <w:rPr>
          <w:rFonts w:ascii="Quattrocento Sans" w:eastAsia="Quattrocento Sans" w:cs="Quattrocento Sans" w:hAnsi="Quattrocento Sans"/>
          <w:b w:val="0"/>
          <w:u w:val="none"/>
          <w:rtl/>
        </w:rPr>
        <w:t>•</w:t>
      </w:r>
      <w:r>
        <w:rPr>
          <w:rFonts w:ascii="Arial" w:eastAsia="Arial" w:cs="Arial" w:hAnsi="Arial"/>
          <w:b w:val="0"/>
          <w:u w:val="none"/>
          <w:rtl/>
        </w:rPr>
        <w:t xml:space="preserve"> </w:t>
      </w:r>
      <w:r>
        <w:rPr>
          <w:b w:val="0"/>
          <w:u w:val="none"/>
          <w:rtl/>
        </w:rPr>
        <w:t xml:space="preserve">Received </w:t>
      </w:r>
      <w:r>
        <w:rPr>
          <w:rtl/>
        </w:rPr>
        <w:t>Millionaire Club Award</w:t>
      </w:r>
      <w:r>
        <w:rPr>
          <w:b w:val="0"/>
          <w:u w:val="none"/>
          <w:rtl/>
        </w:rPr>
        <w:t xml:space="preserve"> &amp; </w:t>
      </w:r>
      <w:r>
        <w:rPr>
          <w:rtl/>
        </w:rPr>
        <w:t>Winners Meet Awards</w:t>
      </w:r>
      <w:r>
        <w:rPr>
          <w:b w:val="0"/>
          <w:u w:val="none"/>
          <w:rtl/>
        </w:rPr>
        <w:t xml:space="preserve"> </w:t>
      </w:r>
    </w:p>
    <w:p>
      <w:pPr>
        <w:numPr>
          <w:ilvl w:val="0"/>
          <w:numId w:val="9"/>
        </w:numPr>
        <w:ind w:left="706" w:right="0" w:hanging="361"/>
      </w:pPr>
      <w:r>
        <w:rPr>
          <w:rtl/>
        </w:rPr>
        <w:t xml:space="preserve">Received </w:t>
      </w:r>
      <w:r>
        <w:rPr>
          <w:b/>
          <w:u w:val="single"/>
          <w:rtl/>
        </w:rPr>
        <w:t>Gold Star Awards</w:t>
      </w:r>
      <w:r>
        <w:rPr>
          <w:rtl/>
        </w:rPr>
        <w:t xml:space="preserve"> &amp; </w:t>
      </w:r>
      <w:r>
        <w:rPr>
          <w:b/>
          <w:u w:val="single"/>
          <w:rtl/>
        </w:rPr>
        <w:t>Rising Star Award</w:t>
      </w:r>
      <w:r>
        <w:rPr>
          <w:rtl/>
        </w:rPr>
        <w:t xml:space="preserve"> For Consistent Performance. </w:t>
      </w:r>
    </w:p>
    <w:p>
      <w:pPr>
        <w:numPr>
          <w:ilvl w:val="0"/>
          <w:numId w:val="9"/>
        </w:numPr>
        <w:ind w:left="706" w:right="0" w:hanging="361"/>
      </w:pPr>
      <w:r>
        <w:rPr>
          <w:rtl/>
        </w:rPr>
        <w:t xml:space="preserve">Appointed 60 Numbers of Advisors(Financial Consultant) </w:t>
      </w:r>
    </w:p>
    <w:p>
      <w:pPr>
        <w:pStyle w:val="5"/>
        <w:ind w:left="370" w:firstLine="0"/>
      </w:pPr>
      <w:r>
        <w:rPr>
          <w:rFonts w:ascii="Quattrocento Sans" w:eastAsia="Quattrocento Sans" w:cs="Quattrocento Sans" w:hAnsi="Quattrocento Sans"/>
          <w:b w:val="0"/>
          <w:u w:val="none"/>
          <w:rtl/>
        </w:rPr>
        <w:t>•</w:t>
      </w:r>
      <w:r>
        <w:rPr>
          <w:rFonts w:ascii="Arial" w:eastAsia="Arial" w:cs="Arial" w:hAnsi="Arial"/>
          <w:b w:val="0"/>
          <w:u w:val="none"/>
          <w:rtl/>
        </w:rPr>
        <w:t xml:space="preserve"> </w:t>
      </w:r>
      <w:r>
        <w:rPr>
          <w:b w:val="0"/>
          <w:u w:val="none"/>
          <w:rtl/>
        </w:rPr>
        <w:t xml:space="preserve">Created </w:t>
      </w:r>
      <w:r>
        <w:rPr>
          <w:rtl/>
        </w:rPr>
        <w:t>Gold and Silver Club Advisors</w:t>
      </w:r>
      <w:r>
        <w:rPr>
          <w:b w:val="0"/>
          <w:u w:val="none"/>
          <w:rtl/>
        </w:rPr>
        <w:t xml:space="preserve"> </w:t>
      </w:r>
      <w:r>
        <w:rPr>
          <w:rFonts w:ascii="Quattrocento Sans" w:eastAsia="Quattrocento Sans" w:cs="Quattrocento Sans" w:hAnsi="Quattrocento Sans"/>
          <w:b w:val="0"/>
          <w:u w:val="none"/>
          <w:rtl/>
        </w:rPr>
        <w:t>•</w:t>
      </w:r>
      <w:r>
        <w:rPr>
          <w:rFonts w:ascii="Arial" w:eastAsia="Arial" w:cs="Arial" w:hAnsi="Arial"/>
          <w:b w:val="0"/>
          <w:u w:val="none"/>
          <w:rtl/>
        </w:rPr>
        <w:t xml:space="preserve"> </w:t>
      </w:r>
      <w:r>
        <w:rPr>
          <w:b w:val="0"/>
          <w:u w:val="none"/>
          <w:rtl/>
        </w:rPr>
        <w:t xml:space="preserve">Collected </w:t>
      </w:r>
      <w:r>
        <w:rPr>
          <w:rtl/>
        </w:rPr>
        <w:t>1 crore of premium in 2008-2009</w:t>
      </w:r>
      <w:r>
        <w:rPr>
          <w:b w:val="0"/>
          <w:u w:val="none"/>
          <w:rtl/>
        </w:rPr>
        <w:t xml:space="preserve"> </w:t>
      </w:r>
    </w:p>
    <w:p>
      <w:pPr>
        <w:spacing w:after="36"/>
        <w:ind w:left="706" w:right="0" w:hanging="361"/>
      </w:pP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 xml:space="preserve">Created </w:t>
      </w:r>
      <w:r>
        <w:rPr>
          <w:b/>
          <w:u w:val="single"/>
          <w:rtl/>
        </w:rPr>
        <w:t>International Club member MDRT 1</w:t>
      </w:r>
      <w:r>
        <w:rPr>
          <w:rtl/>
        </w:rPr>
        <w:t xml:space="preserve"> advisor in 2008-2009 and </w:t>
      </w:r>
      <w:r>
        <w:rPr>
          <w:b/>
          <w:u w:val="single"/>
          <w:rtl/>
        </w:rPr>
        <w:t>1 MDRT</w:t>
      </w:r>
      <w:r>
        <w:rPr>
          <w:rtl/>
        </w:rPr>
        <w:t xml:space="preserve"> advisor in 2009-2010 </w:t>
      </w:r>
    </w:p>
    <w:p>
      <w:pPr>
        <w:pStyle w:val="5"/>
        <w:ind w:left="370" w:firstLine="0"/>
      </w:pPr>
      <w:r>
        <w:rPr>
          <w:rFonts w:ascii="Quattrocento Sans" w:eastAsia="Quattrocento Sans" w:cs="Quattrocento Sans" w:hAnsi="Quattrocento Sans"/>
          <w:b w:val="0"/>
          <w:u w:val="none"/>
          <w:rtl/>
        </w:rPr>
        <w:t>•</w:t>
      </w:r>
      <w:r>
        <w:rPr>
          <w:rFonts w:ascii="Arial" w:eastAsia="Arial" w:cs="Arial" w:hAnsi="Arial"/>
          <w:b w:val="0"/>
          <w:u w:val="none"/>
          <w:rtl/>
        </w:rPr>
        <w:t xml:space="preserve"> </w:t>
      </w:r>
      <w:r>
        <w:rPr>
          <w:b w:val="0"/>
          <w:u w:val="none"/>
          <w:rtl/>
        </w:rPr>
        <w:t xml:space="preserve">Created </w:t>
      </w:r>
      <w:r>
        <w:rPr>
          <w:rtl/>
        </w:rPr>
        <w:t>15 advisors as Rising Star in Company Club Membership</w:t>
      </w:r>
      <w:r>
        <w:rPr>
          <w:b w:val="0"/>
          <w:u w:val="none"/>
          <w:rtl/>
        </w:rPr>
        <w:t xml:space="preserve"> in 2008-2009 </w:t>
      </w:r>
    </w:p>
    <w:p>
      <w:pPr>
        <w:numPr>
          <w:ilvl w:val="0"/>
          <w:numId w:val="10"/>
        </w:numPr>
        <w:ind w:left="706" w:right="0" w:hanging="361"/>
      </w:pPr>
      <w:r>
        <w:rPr>
          <w:rtl/>
        </w:rPr>
        <w:t xml:space="preserve">Awarded as </w:t>
      </w:r>
      <w:r>
        <w:rPr>
          <w:b/>
          <w:u w:val="single"/>
          <w:rtl/>
        </w:rPr>
        <w:t>Champion SM</w:t>
      </w:r>
      <w:r>
        <w:rPr>
          <w:rtl/>
        </w:rPr>
        <w:t xml:space="preserve"> in closure HNI Call of 10 lacs </w:t>
      </w:r>
    </w:p>
    <w:p>
      <w:pPr>
        <w:numPr>
          <w:ilvl w:val="0"/>
          <w:numId w:val="10"/>
        </w:numPr>
        <w:ind w:left="706" w:right="0" w:hanging="361"/>
      </w:pPr>
      <w:r>
        <w:rPr>
          <w:rtl/>
        </w:rPr>
        <w:t xml:space="preserve">Awarded as </w:t>
      </w:r>
      <w:r>
        <w:rPr>
          <w:b/>
          <w:u w:val="single"/>
          <w:rtl/>
        </w:rPr>
        <w:t>MISS CHENNAI</w:t>
      </w:r>
      <w:r>
        <w:rPr>
          <w:rtl/>
        </w:rPr>
        <w:t xml:space="preserve"> in terms of being NO.l in the Chennai Region for the business </w:t>
      </w:r>
    </w:p>
    <w:p>
      <w:pPr>
        <w:ind w:left="360" w:right="2626" w:hanging="360"/>
      </w:pPr>
      <w:r>
        <w:rPr>
          <w:rtl/>
        </w:rPr>
        <w:t xml:space="preserve">            done in the year 2008-2009 </w:t>
      </w: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 xml:space="preserve">Made </w:t>
      </w:r>
      <w:r>
        <w:rPr>
          <w:b/>
          <w:u w:val="single"/>
          <w:rtl/>
        </w:rPr>
        <w:t>10 advisors Won the Contest fly to Bangkok</w:t>
      </w:r>
      <w:r>
        <w:rPr>
          <w:rtl/>
        </w:rPr>
        <w:t xml:space="preserve"> along with me.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" w:line="259" w:lineRule="auto"/>
        <w:ind w:left="-5" w:right="0" w:firstLine="0"/>
      </w:pPr>
      <w:r>
        <w:rPr>
          <w:b/>
          <w:u w:val="single"/>
          <w:rtl/>
        </w:rPr>
        <w:t>Career Achievements</w:t>
      </w:r>
      <w:r>
        <w:rPr>
          <w:rtl/>
        </w:rPr>
        <w:t xml:space="preserve"> </w:t>
      </w:r>
    </w:p>
    <w:p>
      <w:pPr>
        <w:spacing w:after="30" w:line="259" w:lineRule="auto"/>
        <w:ind w:left="0" w:right="0" w:firstLine="0"/>
      </w:pPr>
      <w:r>
        <w:rPr>
          <w:rtl/>
        </w:rPr>
        <w:t xml:space="preserve"> </w:t>
      </w:r>
    </w:p>
    <w:p>
      <w:pPr>
        <w:pStyle w:val="5"/>
        <w:spacing w:after="152"/>
        <w:ind w:left="-5" w:firstLine="0"/>
      </w:pPr>
      <w:r>
        <w:rPr>
          <w:rtl/>
        </w:rPr>
        <w:t>Got a promotion during 2007 - 2010 as follows</w:t>
      </w:r>
      <w:r>
        <w:rPr>
          <w:b w:val="0"/>
          <w:u w:val="none"/>
          <w:rtl/>
        </w:rPr>
        <w:t xml:space="preserve"> </w:t>
      </w:r>
    </w:p>
    <w:p>
      <w:pPr>
        <w:numPr>
          <w:ilvl w:val="0"/>
          <w:numId w:val="11"/>
        </w:numPr>
        <w:spacing w:after="30"/>
        <w:ind w:left="706" w:right="0" w:hanging="361"/>
      </w:pPr>
      <w:r>
        <w:rPr>
          <w:rtl/>
        </w:rPr>
        <w:t xml:space="preserve">Sales Manager to Senior Sales Manager in April 2008 </w:t>
      </w:r>
    </w:p>
    <w:p>
      <w:pPr>
        <w:numPr>
          <w:ilvl w:val="0"/>
          <w:numId w:val="11"/>
        </w:numPr>
        <w:spacing w:after="31"/>
        <w:ind w:left="706" w:right="0" w:hanging="361"/>
      </w:pPr>
      <w:r>
        <w:rPr>
          <w:rtl/>
        </w:rPr>
        <w:t xml:space="preserve">Senior Sales Manager to Executive Sales Manager in April 2009 </w:t>
      </w:r>
    </w:p>
    <w:p>
      <w:pPr>
        <w:numPr>
          <w:ilvl w:val="0"/>
          <w:numId w:val="11"/>
        </w:numPr>
        <w:spacing w:after="31"/>
        <w:ind w:left="706" w:right="0" w:hanging="361"/>
      </w:pPr>
      <w:r>
        <w:rPr>
          <w:rtl/>
        </w:rPr>
        <w:t xml:space="preserve">Executive Sales Manager to Business Development Manager in April 2010 </w:t>
      </w:r>
    </w:p>
    <w:p>
      <w:pPr>
        <w:numPr>
          <w:ilvl w:val="0"/>
          <w:numId w:val="11"/>
        </w:numPr>
        <w:ind w:left="706" w:right="0" w:hanging="361"/>
      </w:pPr>
      <w:r>
        <w:rPr>
          <w:rtl/>
        </w:rPr>
        <w:t>Business Development Manager to Territory Manager (Branch Head)</w:t>
      </w:r>
      <w:r>
        <w:rPr>
          <w:b/>
          <w:sz w:val="30"/>
          <w:szCs w:val="30"/>
          <w:rtl/>
        </w:rPr>
        <w:t xml:space="preserve"> </w:t>
      </w:r>
      <w:r>
        <w:rPr>
          <w:rtl/>
        </w:rPr>
        <w:t xml:space="preserve">in July 2010 </w:t>
      </w:r>
    </w:p>
    <w:p>
      <w:pPr>
        <w:spacing w:after="0" w:line="259" w:lineRule="auto"/>
        <w:ind w:left="0" w:right="0" w:firstLine="0"/>
      </w:pPr>
      <w:r>
        <w:rPr>
          <w:b/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sz w:val="30"/>
          <w:szCs w:val="30"/>
          <w:rtl/>
        </w:rPr>
        <w:t xml:space="preserve"> </w:t>
      </w:r>
    </w:p>
    <w:p>
      <w:pPr>
        <w:pStyle w:val="2"/>
        <w:ind w:left="-5" w:firstLine="0"/>
      </w:pPr>
      <w:r>
        <w:rPr>
          <w:rtl/>
        </w:rPr>
        <w:t>Experience Task 5</w:t>
      </w:r>
      <w:r>
        <w:rPr>
          <w:b w:val="0"/>
          <w:sz w:val="24"/>
          <w:szCs w:val="24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sz w:val="30"/>
          <w:szCs w:val="30"/>
          <w:rtl/>
        </w:rPr>
        <w:t xml:space="preserve"> </w:t>
      </w:r>
    </w:p>
    <w:p>
      <w:pPr>
        <w:pStyle w:val="3"/>
        <w:ind w:left="-5" w:firstLine="0"/>
      </w:pPr>
      <w:r>
        <w:rPr>
          <w:rtl/>
        </w:rPr>
        <w:t xml:space="preserve">Organization: </w:t>
      </w:r>
      <w:r>
        <w:rPr>
          <w:b w:val="0"/>
          <w:rtl/>
        </w:rPr>
        <w:t xml:space="preserve">ICICI BANK </w:t>
      </w:r>
    </w:p>
    <w:p>
      <w:pPr>
        <w:ind w:right="5302" w:firstLine="10"/>
      </w:pPr>
      <w:r>
        <w:rPr>
          <w:b/>
          <w:rtl/>
        </w:rPr>
        <w:t xml:space="preserve">Designation: </w:t>
      </w:r>
      <w:r>
        <w:rPr>
          <w:rtl/>
        </w:rPr>
        <w:t xml:space="preserve">Financial Consultant </w:t>
      </w:r>
      <w:r>
        <w:rPr>
          <w:b/>
          <w:rtl/>
        </w:rPr>
        <w:t xml:space="preserve">Experience: </w:t>
      </w:r>
      <w:r>
        <w:rPr>
          <w:rtl/>
        </w:rPr>
        <w:t xml:space="preserve">June 2006-August 2007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9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4"/>
        <w:ind w:left="-5" w:firstLine="0"/>
      </w:pPr>
      <w:r>
        <w:rPr>
          <w:rtl/>
        </w:rPr>
        <w:t>Career Profile</w:t>
      </w:r>
      <w:r>
        <w:rPr>
          <w:b w:val="0"/>
          <w:u w:val="none"/>
          <w:rtl/>
        </w:rPr>
        <w:t xml:space="preserve"> </w:t>
      </w:r>
    </w:p>
    <w:p>
      <w:pPr>
        <w:spacing w:after="23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b/>
          <w:rtl/>
        </w:rPr>
        <w:t>Type of Organization</w:t>
      </w:r>
      <w:r>
        <w:rPr>
          <w:rtl/>
        </w:rPr>
        <w:t xml:space="preserve">: Handling financial products </w:t>
      </w:r>
    </w:p>
    <w:p>
      <w:pPr>
        <w:ind w:right="0" w:firstLine="10"/>
      </w:pPr>
      <w:r>
        <w:rPr>
          <w:b/>
          <w:rtl/>
        </w:rPr>
        <w:t>Type of Experience</w:t>
      </w:r>
      <w:r>
        <w:rPr>
          <w:rtl/>
        </w:rPr>
        <w:t xml:space="preserve">: Marketing &amp; Sales </w:t>
      </w:r>
    </w:p>
    <w:p>
      <w:pPr>
        <w:pStyle w:val="3"/>
        <w:ind w:left="-5" w:firstLine="0"/>
      </w:pPr>
      <w:r>
        <w:rPr>
          <w:rtl/>
        </w:rPr>
        <w:t>Type of Industry</w:t>
      </w:r>
      <w:r>
        <w:rPr>
          <w:b w:val="0"/>
          <w:rtl/>
        </w:rPr>
        <w:t xml:space="preserve">: Banking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4"/>
        <w:ind w:left="-5" w:firstLine="0"/>
      </w:pPr>
      <w:r>
        <w:rPr>
          <w:rtl/>
        </w:rPr>
        <w:t>Job Description</w:t>
      </w:r>
      <w:r>
        <w:rPr>
          <w:b w:val="0"/>
          <w:u w:val="none"/>
          <w:rtl/>
        </w:rPr>
        <w:t xml:space="preserve"> </w:t>
      </w:r>
    </w:p>
    <w:p>
      <w:pPr>
        <w:spacing w:after="22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Attending the Walk in clients of ICICI Bank Branch </w:t>
      </w:r>
    </w:p>
    <w:p>
      <w:pPr>
        <w:ind w:right="0" w:firstLine="10"/>
      </w:pPr>
      <w:r>
        <w:rPr>
          <w:rtl/>
        </w:rPr>
        <w:t xml:space="preserve">Rectifying their problems with relate to Banking Transactions like LI, MF, FD, GI etc. </w:t>
      </w:r>
    </w:p>
    <w:p>
      <w:pPr>
        <w:ind w:right="0" w:firstLine="10"/>
      </w:pPr>
      <w:r>
        <w:rPr>
          <w:rtl/>
        </w:rPr>
        <w:t xml:space="preserve">Servicing the clients and thereby Promoting New Business </w:t>
      </w:r>
    </w:p>
    <w:p>
      <w:pPr>
        <w:ind w:right="0" w:firstLine="10"/>
      </w:pPr>
      <w:r>
        <w:rPr>
          <w:rtl/>
        </w:rPr>
        <w:t xml:space="preserve">Procure New Clients by doing Promotion Activities (Eg:Campaining Work Site Activities) </w:t>
      </w:r>
    </w:p>
    <w:p>
      <w:pPr>
        <w:ind w:right="0" w:firstLine="10"/>
      </w:pPr>
      <w:r>
        <w:rPr>
          <w:rtl/>
        </w:rPr>
        <w:t xml:space="preserve">Process the Files and do follow up with the clients on regular updation of their Fund Performance Maintain Relation Between Sales Team and Branch Banking 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5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2" w:line="259" w:lineRule="auto"/>
        <w:ind w:left="-5" w:right="0" w:firstLine="0"/>
      </w:pPr>
      <w:r>
        <w:rPr>
          <w:b/>
          <w:u w:val="single"/>
          <w:rtl/>
        </w:rPr>
        <w:t>Business Achievements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47" w:line="259" w:lineRule="auto"/>
        <w:ind w:left="0" w:right="0" w:firstLine="0"/>
      </w:pPr>
      <w:r>
        <w:rPr>
          <w:rtl/>
        </w:rPr>
        <w:t xml:space="preserve"> </w:t>
      </w:r>
    </w:p>
    <w:p>
      <w:pPr>
        <w:pStyle w:val="4"/>
        <w:ind w:left="370" w:firstLine="0"/>
      </w:pPr>
      <w:r>
        <w:rPr>
          <w:rFonts w:ascii="Quattrocento Sans" w:eastAsia="Quattrocento Sans" w:cs="Quattrocento Sans" w:hAnsi="Quattrocento Sans"/>
          <w:b w:val="0"/>
          <w:u w:val="none"/>
          <w:rtl/>
        </w:rPr>
        <w:t>•</w:t>
      </w:r>
      <w:r>
        <w:rPr>
          <w:rFonts w:ascii="Arial" w:eastAsia="Arial" w:cs="Arial" w:hAnsi="Arial"/>
          <w:b w:val="0"/>
          <w:u w:val="none"/>
          <w:rtl/>
        </w:rPr>
        <w:t xml:space="preserve"> </w:t>
      </w:r>
      <w:r>
        <w:rPr>
          <w:b w:val="0"/>
          <w:u w:val="none"/>
          <w:rtl/>
        </w:rPr>
        <w:t xml:space="preserve">Achieved </w:t>
      </w:r>
      <w:r>
        <w:rPr>
          <w:rtl/>
        </w:rPr>
        <w:t>75 lacs of Business (Team Target 50 Lacs)</w:t>
      </w:r>
      <w:r>
        <w:rPr>
          <w:b w:val="0"/>
          <w:u w:val="none"/>
          <w:rtl/>
        </w:rPr>
        <w:t xml:space="preserve"> within a stipulated period </w:t>
      </w:r>
    </w:p>
    <w:p>
      <w:pPr>
        <w:ind w:left="706" w:right="0" w:hanging="361"/>
      </w:pPr>
      <w:r>
        <w:rPr>
          <w:rFonts w:ascii="Quattrocento Sans" w:eastAsia="Quattrocento Sans" w:cs="Quattrocento Sans" w:hAnsi="Quattrocento Sans"/>
          <w:rtl/>
        </w:rPr>
        <w:t>•</w:t>
      </w:r>
      <w:r>
        <w:rPr>
          <w:rFonts w:ascii="Arial" w:eastAsia="Arial" w:cs="Arial" w:hAnsi="Arial"/>
          <w:rtl/>
        </w:rPr>
        <w:t xml:space="preserve"> </w:t>
      </w:r>
      <w:r>
        <w:rPr>
          <w:rtl/>
        </w:rPr>
        <w:t>Awarded as the “</w:t>
      </w:r>
      <w:r>
        <w:rPr>
          <w:b/>
          <w:u w:val="single"/>
          <w:rtl/>
        </w:rPr>
        <w:t>Best Financial Consultant”</w:t>
      </w:r>
      <w:r>
        <w:rPr>
          <w:u w:val="single"/>
          <w:rtl/>
        </w:rPr>
        <w:t xml:space="preserve"> </w:t>
      </w:r>
      <w:r>
        <w:rPr>
          <w:rtl/>
        </w:rPr>
        <w:t xml:space="preserve"> for Top MF Peformance by ICICI Top Business Head Mr Suresh Badami who is the present CDO of HDFC Life.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38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3"/>
        <w:spacing w:after="0"/>
        <w:ind w:left="-5" w:firstLine="0"/>
      </w:pPr>
      <w:r>
        <w:rPr>
          <w:sz w:val="28"/>
          <w:szCs w:val="28"/>
          <w:u w:val="single"/>
          <w:rtl/>
        </w:rPr>
        <w:t>Management Skills</w:t>
      </w:r>
      <w:r>
        <w:rPr>
          <w:b w:val="0"/>
          <w:rtl/>
        </w:rPr>
        <w:t xml:space="preserve"> </w:t>
      </w:r>
    </w:p>
    <w:p>
      <w:pPr>
        <w:spacing w:after="45" w:line="259" w:lineRule="auto"/>
        <w:ind w:left="0" w:right="0" w:firstLine="0"/>
      </w:pPr>
      <w:r>
        <w:rPr>
          <w:rtl/>
        </w:rPr>
        <w:t xml:space="preserve"> </w:t>
      </w:r>
    </w:p>
    <w:p>
      <w:pPr>
        <w:numPr>
          <w:ilvl w:val="0"/>
          <w:numId w:val="12"/>
        </w:numPr>
        <w:ind w:left="706" w:right="0" w:hanging="361"/>
      </w:pPr>
      <w:r>
        <w:rPr>
          <w:rtl/>
        </w:rPr>
        <w:t xml:space="preserve">Comprehensive Sales, Distribution and exposure with quantifiable results. </w:t>
      </w:r>
    </w:p>
    <w:p>
      <w:pPr>
        <w:numPr>
          <w:ilvl w:val="0"/>
          <w:numId w:val="12"/>
        </w:numPr>
        <w:ind w:left="706" w:right="0" w:hanging="361"/>
      </w:pPr>
      <w:r>
        <w:rPr>
          <w:rtl/>
        </w:rPr>
        <w:t xml:space="preserve">Dedicated Team work Management.  </w:t>
      </w:r>
    </w:p>
    <w:p>
      <w:pPr>
        <w:numPr>
          <w:ilvl w:val="0"/>
          <w:numId w:val="12"/>
        </w:numPr>
        <w:ind w:left="706" w:right="0" w:hanging="361"/>
      </w:pPr>
      <w:r>
        <w:rPr>
          <w:rtl/>
        </w:rPr>
        <w:t xml:space="preserve">Ability to plan activities in line with the Target set for the Team. </w:t>
      </w:r>
    </w:p>
    <w:p>
      <w:pPr>
        <w:numPr>
          <w:ilvl w:val="0"/>
          <w:numId w:val="12"/>
        </w:numPr>
        <w:ind w:left="706" w:right="0" w:hanging="361"/>
      </w:pPr>
      <w:r>
        <w:rPr>
          <w:rtl/>
        </w:rPr>
        <w:t xml:space="preserve">Handled 8 Sales Executives. </w:t>
      </w:r>
    </w:p>
    <w:p>
      <w:pPr>
        <w:numPr>
          <w:ilvl w:val="0"/>
          <w:numId w:val="12"/>
        </w:numPr>
        <w:ind w:left="706" w:right="0" w:hanging="361"/>
      </w:pPr>
      <w:r>
        <w:rPr>
          <w:rtl/>
        </w:rPr>
        <w:t xml:space="preserve">Recruiting Candidates for maintaining Team Strength &amp; Increase the Productivity. </w:t>
      </w:r>
    </w:p>
    <w:p>
      <w:pPr>
        <w:spacing w:after="0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spacing w:after="66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1"/>
      </w:pPr>
      <w:r>
        <w:rPr>
          <w:b w:val="0"/>
          <w:sz w:val="34"/>
          <w:szCs w:val="34"/>
          <w:u w:val="single"/>
          <w:rtl/>
        </w:rPr>
        <w:t>Education</w:t>
      </w:r>
      <w:r>
        <w:rPr>
          <w:b w:val="0"/>
          <w:sz w:val="24"/>
          <w:szCs w:val="24"/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b/>
          <w:rtl/>
        </w:rPr>
        <w:t xml:space="preserve"> </w:t>
      </w:r>
    </w:p>
    <w:p>
      <w:pPr>
        <w:pStyle w:val="2"/>
        <w:spacing w:after="2"/>
        <w:ind w:left="-5" w:firstLine="0"/>
      </w:pPr>
      <w:r>
        <w:rPr>
          <w:sz w:val="24"/>
          <w:szCs w:val="24"/>
          <w:rtl/>
        </w:rPr>
        <w:t>Management</w:t>
      </w:r>
      <w:r>
        <w:rPr>
          <w:b w:val="0"/>
          <w:sz w:val="24"/>
          <w:szCs w:val="24"/>
          <w:u w:val="none"/>
          <w:rtl/>
        </w:rPr>
        <w:t xml:space="preserve"> </w:t>
      </w:r>
    </w:p>
    <w:p>
      <w:pPr>
        <w:spacing w:after="27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M.B.A. Madras University Chennai (2006-2008) </w:t>
      </w:r>
    </w:p>
    <w:p>
      <w:pPr>
        <w:ind w:right="0" w:firstLine="10"/>
      </w:pPr>
      <w:r>
        <w:rPr>
          <w:rtl/>
        </w:rPr>
        <w:t xml:space="preserve">B.COM Madras University Chennai (2003-2006)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32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  <w:sz w:val="26"/>
          <w:szCs w:val="26"/>
          <w:u w:val="single"/>
          <w:rtl/>
        </w:rPr>
        <w:t>Technical Qualification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2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First Class in Typewriting English Junior Grade </w:t>
      </w:r>
    </w:p>
    <w:p>
      <w:pPr>
        <w:ind w:right="0" w:firstLine="10"/>
      </w:pPr>
      <w:r>
        <w:rPr>
          <w:rtl/>
        </w:rPr>
        <w:t xml:space="preserve">First Class in Typewriting English senior Grade </w:t>
      </w:r>
    </w:p>
    <w:p>
      <w:pPr>
        <w:ind w:right="0" w:firstLine="10"/>
      </w:pPr>
      <w:r>
        <w:rPr>
          <w:rtl/>
        </w:rPr>
        <w:t xml:space="preserve">First Class with distinction in Typewriting Tamil Junior Grade </w:t>
      </w:r>
    </w:p>
    <w:p>
      <w:pPr>
        <w:ind w:right="0" w:firstLine="10"/>
      </w:pPr>
      <w:r>
        <w:rPr>
          <w:rtl/>
        </w:rPr>
        <w:t xml:space="preserve">First Class in Typewriting Tamil Senior Grade </w:t>
      </w:r>
    </w:p>
    <w:p>
      <w:pPr>
        <w:spacing w:after="25"/>
        <w:ind w:right="0" w:firstLine="10"/>
      </w:pPr>
      <w:r>
        <w:rPr>
          <w:rtl/>
        </w:rPr>
        <w:t xml:space="preserve">Grade A - Diploma in MS Office, Tally Graduate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sz w:val="30"/>
          <w:szCs w:val="30"/>
          <w:rtl/>
        </w:rPr>
        <w:t xml:space="preserve"> </w:t>
      </w:r>
    </w:p>
    <w:p>
      <w:pPr>
        <w:pStyle w:val="2"/>
        <w:ind w:left="-5" w:firstLine="0"/>
      </w:pPr>
      <w:r>
        <w:rPr>
          <w:rtl/>
        </w:rPr>
        <w:t>Personal Profile</w:t>
      </w:r>
      <w:r>
        <w:rPr>
          <w:b w:val="0"/>
          <w:sz w:val="24"/>
          <w:szCs w:val="24"/>
          <w:u w:val="none"/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5730" w:firstLine="10"/>
      </w:pPr>
      <w:r>
        <w:rPr>
          <w:rtl/>
        </w:rPr>
        <w:t>Address: No.57, Bharathiar 2</w:t>
      </w:r>
      <w:r>
        <w:rPr>
          <w:vertAlign w:val="superscript"/>
          <w:rtl/>
        </w:rPr>
        <w:t>nd</w:t>
      </w:r>
      <w:r>
        <w:rPr>
          <w:rtl/>
        </w:rPr>
        <w:t xml:space="preserve"> Street                Pathuvanchery, Selaiyur, Chennai – 600 126. </w:t>
      </w:r>
    </w:p>
    <w:p>
      <w:pPr>
        <w:spacing w:after="21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Father Name: V. Jayaraman(Late) </w:t>
      </w:r>
    </w:p>
    <w:p>
      <w:pPr>
        <w:spacing w:after="21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Date of Birth: 14.06.1986 </w:t>
      </w:r>
    </w:p>
    <w:p>
      <w:pPr>
        <w:spacing w:after="26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Marital Status: Married </w:t>
      </w:r>
    </w:p>
    <w:p>
      <w:pPr>
        <w:spacing w:after="21" w:line="259" w:lineRule="auto"/>
        <w:ind w:left="0" w:right="0" w:firstLine="0"/>
      </w:pPr>
      <w:r>
        <w:rPr>
          <w:rtl/>
        </w:rPr>
        <w:t xml:space="preserve"> </w:t>
      </w:r>
    </w:p>
    <w:p>
      <w:pPr>
        <w:ind w:right="0" w:firstLine="10"/>
      </w:pPr>
      <w:r>
        <w:rPr>
          <w:rtl/>
        </w:rPr>
        <w:t xml:space="preserve">Languages Known: Tamil, English </w:t>
      </w:r>
    </w:p>
    <w:p>
      <w:pPr>
        <w:spacing w:after="21" w:line="259" w:lineRule="auto"/>
        <w:ind w:left="0" w:right="0" w:firstLine="0"/>
      </w:pPr>
      <w:r>
        <w:rPr>
          <w:rtl/>
        </w:rPr>
        <w:t xml:space="preserve"> </w:t>
      </w:r>
    </w:p>
    <w:p>
      <w:pPr>
        <w:ind w:left="0" w:right="0" w:firstLine="0"/>
      </w:pP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3" w:line="259" w:lineRule="auto"/>
        <w:ind w:left="-5" w:right="0" w:firstLine="0"/>
      </w:pPr>
      <w:r>
        <w:rPr>
          <w:b/>
          <w:rtl/>
        </w:rPr>
        <w:t xml:space="preserve"> Thanks &amp; Regards</w:t>
      </w:r>
      <w:r>
        <w:rPr>
          <w:rtl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tl/>
        </w:rPr>
        <w:t xml:space="preserve"> </w:t>
      </w:r>
    </w:p>
    <w:p>
      <w:pPr>
        <w:spacing w:after="24" w:line="259" w:lineRule="auto"/>
        <w:ind w:left="0" w:right="0" w:firstLine="0"/>
      </w:pPr>
      <w:r>
        <w:rPr>
          <w:rtl/>
        </w:rPr>
        <w:t xml:space="preserve"> </w:t>
      </w:r>
    </w:p>
    <w:p>
      <w:pPr>
        <w:pStyle w:val="3"/>
        <w:ind w:left="-5" w:firstLine="0"/>
      </w:pPr>
      <w:r>
        <w:rPr>
          <w:b w:val="0"/>
          <w:rtl/>
        </w:rPr>
        <w:t>(</w:t>
      </w:r>
      <w:r>
        <w:rPr>
          <w:rtl/>
        </w:rPr>
        <w:t>ShanthiJayaraman</w:t>
      </w:r>
      <w:r>
        <w:rPr>
          <w:b w:val="0"/>
          <w:rtl/>
        </w:rPr>
        <w:t xml:space="preserve">) </w:t>
      </w:r>
    </w:p>
    <w:sectPr>
      <w:headerReference w:type="default" r:id="rId2"/>
      <w:headerReference w:type="even" r:id="rId3"/>
      <w:headerReference w:type="first" r:id="rId4"/>
      <w:footerReference w:type="default" r:id="rId5"/>
      <w:footerReference w:type="even" r:id="rId6"/>
      <w:footerReference w:type="first" r:id="rId7"/>
      <w:pgSz w:w="11905" w:h="16840"/>
      <w:pgMar w:top="1192" w:right="797" w:bottom="1198" w:left="1181" w:header="1141" w:footer="1141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Beba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Quattrocento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181" w:right="11108" w:firstLine="0"/>
    </w:pPr>
    <w:r>
      <w:drawing>
        <wp:anchor distT="0" distB="0" distL="114300" distR="114300" simplePos="0" relativeHeight="25" behindDoc="0" locked="0" layoutInCell="1" hidden="0" allowOverlap="1">
          <wp:simplePos x="0" y="0"/>
          <wp:positionH relativeFrom="column">
            <wp:posOffset>-25714</wp:posOffset>
          </wp:positionH>
          <wp:positionV relativeFrom="paragraph">
            <wp:posOffset>0</wp:posOffset>
          </wp:positionV>
          <wp:extent cx="6374828" cy="12700"/>
          <wp:effectExtent l="0" t="0" r="0" b="0"/>
          <wp:wrapSquare wrapText="bothSides"/>
          <wp:docPr id="15" name="图片 15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16" name="图片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4828" cy="12700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181" w:right="11108" w:firstLine="0"/>
    </w:pPr>
    <w:r>
      <w:drawing>
        <wp:anchor distT="0" distB="0" distL="114300" distR="114300" simplePos="0" relativeHeight="24" behindDoc="0" locked="0" layoutInCell="1" hidden="0" allowOverlap="1">
          <wp:simplePos x="0" y="0"/>
          <wp:positionH relativeFrom="column">
            <wp:posOffset>-25714</wp:posOffset>
          </wp:positionH>
          <wp:positionV relativeFrom="paragraph">
            <wp:posOffset>0</wp:posOffset>
          </wp:positionV>
          <wp:extent cx="6374828" cy="12700"/>
          <wp:effectExtent l="0" t="0" r="0" b="0"/>
          <wp:wrapSquare wrapText="bothSides"/>
          <wp:docPr id="17" name="图片 1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18" name="图片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4828" cy="12700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181" w:right="11108" w:firstLine="0"/>
    </w:pPr>
    <w:r>
      <w:drawing>
        <wp:anchor distT="0" distB="0" distL="114300" distR="114300" simplePos="0" relativeHeight="26" behindDoc="0" locked="0" layoutInCell="1" hidden="0" allowOverlap="1">
          <wp:simplePos x="0" y="0"/>
          <wp:positionH relativeFrom="column">
            <wp:posOffset>-25714</wp:posOffset>
          </wp:positionH>
          <wp:positionV relativeFrom="paragraph">
            <wp:posOffset>0</wp:posOffset>
          </wp:positionV>
          <wp:extent cx="6374828" cy="12700"/>
          <wp:effectExtent l="0" t="0" r="0" b="0"/>
          <wp:wrapSquare wrapText="bothSides"/>
          <wp:docPr id="19" name="图片 19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20" name="图片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4828" cy="12700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181" w:right="11108" w:firstLine="0"/>
    </w:pPr>
    <w:r>
      <w:rPr>
        <w:rFonts w:ascii="Calibri" w:eastAsia="Calibri" w:cs="Calibri" w:hAnsi="Calibri"/>
        <w:sz w:val="22"/>
        <w:szCs w:val="22"/>
      </w:rPr>
      <w:drawing>
        <wp:anchor distT="0" distB="0" distL="114300" distR="114300" simplePos="0" relativeHeight="22" behindDoc="0" locked="0" layoutInCell="1" hidden="0" allowOverlap="1">
          <wp:simplePos x="0" y="0"/>
          <wp:positionH relativeFrom="page">
            <wp:posOffset>724218</wp:posOffset>
          </wp:positionH>
          <wp:positionV relativeFrom="page">
            <wp:posOffset>724280</wp:posOffset>
          </wp:positionV>
          <wp:extent cx="6374828" cy="12699"/>
          <wp:effectExtent l="0" t="0" r="0" b="0"/>
          <wp:wrapSquare wrapText="bothSides"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4828" cy="12699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  <w:p>
    <w:pPr>
      <w:ind w:firstLine="10"/>
    </w:pPr>
    <w:r>
      <w:rPr>
        <w:rFonts w:ascii="Calibri" w:eastAsia="Calibri" w:cs="Calibri" w:hAnsi="Calibri"/>
        <w:sz w:val="22"/>
        <w:szCs w:val="22"/>
      </w:rPr>
      <w:drawing>
        <wp:anchor distT="0" distB="0" distL="0" distR="0" simplePos="0" relativeHeight="3" behindDoc="1" locked="0" layoutInCell="1" hidden="0" allowOverlap="1">
          <wp:simplePos x="0" y="0"/>
          <wp:positionH relativeFrom="page">
            <wp:posOffset>724218</wp:posOffset>
          </wp:positionH>
          <wp:positionV relativeFrom="page">
            <wp:posOffset>736917</wp:posOffset>
          </wp:positionV>
          <wp:extent cx="6374828" cy="9219565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6374828" cy="921956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181" w:right="11108" w:firstLine="0"/>
    </w:pPr>
    <w:r>
      <w:rPr>
        <w:rFonts w:ascii="Calibri" w:eastAsia="Calibri" w:cs="Calibri" w:hAnsi="Calibri"/>
        <w:sz w:val="22"/>
        <w:szCs w:val="22"/>
      </w:rPr>
      <w:drawing>
        <wp:anchor distT="0" distB="0" distL="114300" distR="114300" simplePos="0" relativeHeight="21" behindDoc="0" locked="0" layoutInCell="1" hidden="0" allowOverlap="1">
          <wp:simplePos x="0" y="0"/>
          <wp:positionH relativeFrom="page">
            <wp:posOffset>724218</wp:posOffset>
          </wp:positionH>
          <wp:positionV relativeFrom="page">
            <wp:posOffset>724280</wp:posOffset>
          </wp:positionV>
          <wp:extent cx="6374828" cy="12699"/>
          <wp:effectExtent l="0" t="0" r="0" b="0"/>
          <wp:wrapSquare wrapText="bothSides"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8" name="图片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4828" cy="12699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  <w:p>
    <w:pPr>
      <w:ind w:firstLine="10"/>
    </w:pPr>
    <w:r>
      <w:rPr>
        <w:rFonts w:ascii="Calibri" w:eastAsia="Calibri" w:cs="Calibri" w:hAnsi="Calibri"/>
        <w:sz w:val="22"/>
        <w:szCs w:val="22"/>
      </w:rP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724218</wp:posOffset>
          </wp:positionH>
          <wp:positionV relativeFrom="page">
            <wp:posOffset>736917</wp:posOffset>
          </wp:positionV>
          <wp:extent cx="6374828" cy="9219565"/>
          <wp:effectExtent l="0" t="0" r="0" b="0"/>
          <wp:wrapNone/>
          <wp:docPr id="9" name="图片 9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10" name="图片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6374828" cy="921956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181" w:right="11108" w:firstLine="0"/>
    </w:pPr>
    <w:r>
      <w:rPr>
        <w:rFonts w:ascii="Calibri" w:eastAsia="Calibri" w:cs="Calibri" w:hAnsi="Calibri"/>
        <w:sz w:val="22"/>
        <w:szCs w:val="22"/>
      </w:rPr>
      <w:drawing>
        <wp:anchor distT="0" distB="0" distL="114300" distR="114300" simplePos="0" relativeHeight="23" behindDoc="0" locked="0" layoutInCell="1" hidden="0" allowOverlap="1">
          <wp:simplePos x="0" y="0"/>
          <wp:positionH relativeFrom="page">
            <wp:posOffset>724218</wp:posOffset>
          </wp:positionH>
          <wp:positionV relativeFrom="page">
            <wp:posOffset>724280</wp:posOffset>
          </wp:positionV>
          <wp:extent cx="6374828" cy="12699"/>
          <wp:effectExtent l="0" t="0" r="0" b="0"/>
          <wp:wrapSquare wrapText="bothSides"/>
          <wp:docPr id="11" name="图片 1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12" name="图片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374828" cy="12699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  <w:p>
    <w:pPr>
      <w:ind w:firstLine="10"/>
    </w:pPr>
    <w:r>
      <w:rPr>
        <w:rFonts w:ascii="Calibri" w:eastAsia="Calibri" w:cs="Calibri" w:hAnsi="Calibri"/>
        <w:sz w:val="22"/>
        <w:szCs w:val="22"/>
      </w:rPr>
      <w:drawing>
        <wp:anchor distT="0" distB="0" distL="0" distR="0" simplePos="0" relativeHeight="4" behindDoc="1" locked="0" layoutInCell="1" hidden="0" allowOverlap="1">
          <wp:simplePos x="0" y="0"/>
          <wp:positionH relativeFrom="page">
            <wp:posOffset>724218</wp:posOffset>
          </wp:positionH>
          <wp:positionV relativeFrom="page">
            <wp:posOffset>736917</wp:posOffset>
          </wp:positionV>
          <wp:extent cx="6374828" cy="9219565"/>
          <wp:effectExtent l="0" t="0" r="0" b="0"/>
          <wp:wrapNone/>
          <wp:docPr id="13" name="图片 13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14" name="图片 1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6374828" cy="921956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8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00000004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">
    <w:nsid w:val="00000006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">
    <w:nsid w:val="00000009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345" w:hanging="3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">
    <w:nsid w:val="0000000A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">
    <w:nsid w:val="0000000B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7">
    <w:nsid w:val="00000000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345" w:hanging="34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8">
    <w:nsid w:val="00000003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9">
    <w:nsid w:val="00000007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0">
    <w:nsid w:val="00000002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30"/>
        <w:szCs w:val="30"/>
        <w:u w:val="none"/>
        <w:vertAlign w:val="baseline"/>
      </w:rPr>
    </w:lvl>
  </w:abstractNum>
  <w:abstractNum w:abstractNumId="11">
    <w:nsid w:val="00000005"/>
    <w:multiLevelType w:val="hybridMultilevel"/>
    <w:tmpl w:val="0000000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06" w:hanging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Quattrocento Sans" w:hAnsi="Quattrocento Sans" w:eastAsia="Quattrocento Sans" w:cs="Quattrocento Sans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76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0" w:line="259" w:lineRule="auto"/>
      <w:ind w:left="0" w:right="0" w:firstLine="0"/>
      <w:jc w:val="left"/>
      <w:outlineLvl w:val="0"/>
    </w:pPr>
    <w:rPr>
      <w:rFonts w:ascii="Times New Roman" w:eastAsia="Times New Roman" w:cs="Times New Roman" w:hAnsi="Times New Roman"/>
      <w:b/>
      <w:i w:val="0"/>
      <w:caps w:val="0"/>
      <w:smallCaps w:val="0"/>
      <w:strike w:val="0"/>
      <w:dstrike w:val="0"/>
      <w:color w:val="000000"/>
      <w:sz w:val="30"/>
      <w:szCs w:val="30"/>
      <w:u w:val="none"/>
      <w:shd w:val="clear" w:color="auto" w:fill="auto"/>
      <w:vertAlign w:val="baseline"/>
    </w:rPr>
  </w:style>
  <w:style w:type="paragraph" w:styleId="2">
    <w:name w:val="heading 2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0" w:line="259" w:lineRule="auto"/>
      <w:ind w:left="10" w:right="0" w:hanging="10"/>
      <w:jc w:val="left"/>
      <w:outlineLvl w:val="1"/>
    </w:pPr>
    <w:rPr>
      <w:rFonts w:ascii="Times New Roman" w:eastAsia="Times New Roman" w:cs="Times New Roman" w:hAnsi="Times New Roman"/>
      <w:b/>
      <w:i w:val="0"/>
      <w:caps w:val="0"/>
      <w:smallCaps w:val="0"/>
      <w:strike w:val="0"/>
      <w:dstrike w:val="0"/>
      <w:color w:val="000000"/>
      <w:sz w:val="30"/>
      <w:szCs w:val="30"/>
      <w:u w:val="single"/>
      <w:shd w:val="clear" w:color="auto" w:fill="auto"/>
      <w:vertAlign w:val="baseline"/>
    </w:rPr>
  </w:style>
  <w:style w:type="paragraph" w:styleId="3">
    <w:name w:val="heading 3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23" w:line="259" w:lineRule="auto"/>
      <w:ind w:left="10" w:right="0" w:hanging="10"/>
      <w:jc w:val="left"/>
      <w:outlineLvl w:val="2"/>
    </w:pPr>
    <w:rPr>
      <w:rFonts w:ascii="Times New Roman" w:eastAsia="Times New Roman" w:cs="Times New Roman" w:hAnsi="Times New Roman"/>
      <w:b/>
      <w:i w:val="0"/>
      <w:caps w:val="0"/>
      <w:smallCaps w:val="0"/>
      <w:strike w:val="0"/>
      <w:d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4">
    <w:name w:val="heading 4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2" w:line="259" w:lineRule="auto"/>
      <w:ind w:left="10" w:right="0" w:hanging="10"/>
      <w:jc w:val="left"/>
      <w:outlineLvl w:val="3"/>
    </w:pPr>
    <w:rPr>
      <w:rFonts w:ascii="Times New Roman" w:eastAsia="Times New Roman" w:cs="Times New Roman" w:hAnsi="Times New Roman"/>
      <w:b/>
      <w:i w:val="0"/>
      <w:caps w:val="0"/>
      <w:smallCaps w:val="0"/>
      <w:strike w:val="0"/>
      <w:dstrike w:val="0"/>
      <w:color w:val="000000"/>
      <w:sz w:val="24"/>
      <w:szCs w:val="24"/>
      <w:u w:val="single"/>
      <w:shd w:val="clear" w:color="auto" w:fill="auto"/>
      <w:vertAlign w:val="baseline"/>
    </w:rPr>
  </w:style>
  <w:style w:type="paragraph" w:styleId="5">
    <w:name w:val="heading 5"/>
    <w:basedOn w:val="15"/>
    <w:next w:val="15"/>
    <w:pPr>
      <w:keepNext/>
      <w:keepLines/>
      <w:pageBreakBefore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0" w:after="2" w:line="259" w:lineRule="auto"/>
      <w:ind w:left="10" w:right="0" w:hanging="10"/>
      <w:jc w:val="left"/>
      <w:outlineLvl w:val="4"/>
    </w:pPr>
    <w:rPr>
      <w:rFonts w:ascii="Times New Roman" w:eastAsia="Times New Roman" w:cs="Times New Roman" w:hAnsi="Times New Roman"/>
      <w:b/>
      <w:i w:val="0"/>
      <w:caps w:val="0"/>
      <w:smallCaps w:val="0"/>
      <w:strike w:val="0"/>
      <w:dstrike w:val="0"/>
      <w:color w:val="000000"/>
      <w:sz w:val="24"/>
      <w:szCs w:val="24"/>
      <w:u w:val="single"/>
      <w:shd w:val="clear" w:color="auto" w:fill="auto"/>
      <w:vertAlign w:val="baseline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5" w:line="269" w:lineRule="auto"/>
      <w:ind w:left="10" w:right="7462"/>
    </w:pPr>
    <w:rPr>
      <w:sz w:val="24"/>
      <w:szCs w:val="24"/>
      <w:lang w:val="en-US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styles" Target="styles.xml"/><Relationship Id="rId9" Type="http://schemas.openxmlformats.org/officeDocument/2006/relationships/numbering" Target="numbering.xm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png"/></Relationships>
</file>

<file path=docProps/app.xml><?xml version="1.0" encoding="utf-8"?>
<Properties xmlns="http://schemas.openxmlformats.org/officeDocument/2006/extended-properties">
  <Template>Normal.eit</Template>
  <TotalTime>142</TotalTime>
  <Application>Yozo_Office</Application>
  <Pages>9</Pages>
  <Words>1589</Words>
  <Characters>8416</Characters>
  <Lines>342</Lines>
  <Paragraphs>168</Paragraphs>
  <CharactersWithSpaces>10272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2023-09-02T03:06:00Z</dcterms:modified>
</cp:coreProperties>
</file>