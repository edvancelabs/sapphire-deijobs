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p>
      <w:pPr>
        <w:rPr>
          <w:vanish/>
        </w:rPr>
      </w:pPr>
    </w:p>
    <w:tbl>
      <w:tblPr>
        <w:tblStyle w:val="documentskn-mli8parentContainer"/>
        <w:tblW w:w="0" w:type="auto"/>
        <w:tblCellSpacing w:w="0" w:type="dxa"/>
        <w:tblLayout w:type="fixed"/>
        <w:tblCellMar>
          <w:top w:w="0" w:type="dxa"/>
          <w:left w:w="0" w:type="dxa"/>
          <w:bottom w:w="0" w:type="dxa"/>
          <w:right w:w="0" w:type="dxa"/>
        </w:tblCellMar>
        <w:tblLook w:val="05E0"/>
      </w:tblPr>
      <w:tblGrid>
        <w:gridCol w:w="4640"/>
        <w:gridCol w:w="500"/>
        <w:gridCol w:w="6266"/>
        <w:gridCol w:w="500"/>
      </w:tblGrid>
      <w:tr>
        <w:tblPrEx>
          <w:tblW w:w="0" w:type="auto"/>
          <w:tblCellSpacing w:w="0" w:type="dxa"/>
          <w:tblLayout w:type="fixed"/>
          <w:tblCellMar>
            <w:top w:w="0" w:type="dxa"/>
            <w:left w:w="0" w:type="dxa"/>
            <w:bottom w:w="0" w:type="dxa"/>
            <w:right w:w="0" w:type="dxa"/>
          </w:tblCellMar>
          <w:tblLook w:val="05E0"/>
        </w:tblPrEx>
        <w:trPr>
          <w:trHeight w:val="15798"/>
          <w:tblCellSpacing w:w="0" w:type="dxa"/>
        </w:trPr>
        <w:tc>
          <w:tcPr>
            <w:tcW w:w="4640" w:type="dxa"/>
            <w:shd w:val="clear" w:color="auto" w:fill="576D7B"/>
            <w:tcMar>
              <w:top w:w="500" w:type="dxa"/>
              <w:left w:w="0" w:type="dxa"/>
              <w:bottom w:w="500" w:type="dxa"/>
              <w:right w:w="0" w:type="dxa"/>
            </w:tcMar>
            <w:vAlign w:val="top"/>
            <w:hideMark/>
          </w:tcPr>
          <w:p>
            <w:pPr>
              <w:spacing w:line="2120" w:lineRule="atLeast"/>
            </w:pPr>
          </w:p>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pict>
                <v:rect id="_x0000_s1025" style="width:595.3pt;height:106pt;margin-top:0;margin-left:0;mso-position-horizontal-relative:page;mso-position-vertical-relative:page;position:absolute;z-index:251658240" o:allowincell="f" fillcolor="this" strokecolor="this">
                  <v:fill opacity="0"/>
                  <v:textbox inset="0,0,0,0">
                    <w:txbxContent>
                      <w:tbl>
                        <w:tblPr>
                          <w:tblStyle w:val="documentskn-mli8topsection"/>
                          <w:tblW w:w="5000" w:type="pct"/>
                          <w:tblCellSpacing w:w="0" w:type="dxa"/>
                          <w:tblCellMar>
                            <w:top w:w="0" w:type="dxa"/>
                            <w:left w:w="0" w:type="dxa"/>
                            <w:bottom w:w="0" w:type="dxa"/>
                            <w:right w:w="0" w:type="dxa"/>
                          </w:tblCellMar>
                          <w:tblLook w:val="05E0"/>
                        </w:tblPr>
                        <w:tblGrid>
                          <w:gridCol w:w="11906"/>
                        </w:tblGrid>
                        <w:tr>
                          <w:tblPrEx>
                            <w:tblW w:w="5000" w:type="pct"/>
                            <w:tblCellSpacing w:w="0" w:type="dxa"/>
                            <w:tblCellMar>
                              <w:top w:w="0" w:type="dxa"/>
                              <w:left w:w="0" w:type="dxa"/>
                              <w:bottom w:w="0" w:type="dxa"/>
                              <w:right w:w="0" w:type="dxa"/>
                            </w:tblCellMar>
                            <w:tblLook w:val="05E0"/>
                          </w:tblPrEx>
                          <w:trPr>
                            <w:tblCellSpacing w:w="0" w:type="dxa"/>
                          </w:trPr>
                          <w:tc>
                            <w:tcPr>
                              <w:tcW w:w="4640" w:type="dxa"/>
                              <w:tcBorders>
                                <w:bottom w:val="single" w:sz="8" w:space="0" w:color="4A4A4A"/>
                              </w:tcBorders>
                              <w:shd w:val="clear" w:color="auto" w:fill="4A4A4A"/>
                              <w:tcMar>
                                <w:top w:w="500" w:type="dxa"/>
                                <w:left w:w="0" w:type="dxa"/>
                                <w:bottom w:w="500" w:type="dxa"/>
                                <w:right w:w="0" w:type="dxa"/>
                              </w:tcMar>
                              <w:vAlign w:val="center"/>
                              <w:hideMark/>
                            </w:tcPr>
                            <w:p>
                              <w:pPr>
                                <w:pStyle w:val="documentskn-mli8name"/>
                                <w:pBdr>
                                  <w:top w:val="none" w:sz="0" w:space="0" w:color="auto"/>
                                  <w:left w:val="none" w:sz="0" w:space="0" w:color="auto"/>
                                  <w:bottom w:val="none" w:sz="0" w:space="0" w:color="auto"/>
                                  <w:right w:val="none" w:sz="0" w:space="0" w:color="auto"/>
                                </w:pBdr>
                                <w:spacing w:before="0" w:after="240" w:line="860" w:lineRule="exact"/>
                                <w:ind w:left="500" w:right="0"/>
                                <w:rPr>
                                  <w:rStyle w:val="documentskn-mli8topsectiontop-box"/>
                                  <w:rFonts w:ascii="Arial" w:eastAsia="Arial" w:hAnsi="Arial" w:cs="Arial"/>
                                  <w:b/>
                                  <w:bCs/>
                                  <w:caps/>
                                  <w:color w:val="FFFFFF"/>
                                  <w:sz w:val="74"/>
                                  <w:szCs w:val="74"/>
                                  <w:bdr w:val="none" w:sz="0" w:space="0" w:color="auto"/>
                                  <w:shd w:val="clear" w:color="auto" w:fill="auto"/>
                                  <w:vertAlign w:val="baseline"/>
                                </w:rPr>
                              </w:pPr>
                              <w:r>
                                <w:rPr>
                                  <w:rStyle w:val="span"/>
                                  <w:rFonts w:ascii="Arial" w:eastAsia="Arial" w:hAnsi="Arial" w:cs="Arial"/>
                                  <w:b/>
                                  <w:bCs/>
                                  <w:caps/>
                                </w:rPr>
                                <w:t>Swati</w:t>
                              </w:r>
                              <w:r>
                                <w:rPr>
                                  <w:rStyle w:val="documentskn-mli8topsectiontop-box"/>
                                  <w:rFonts w:ascii="Arial" w:eastAsia="Arial" w:hAnsi="Arial" w:cs="Arial"/>
                                  <w:b/>
                                  <w:bCs/>
                                  <w:caps/>
                                  <w:bdr w:val="none" w:sz="0" w:space="0" w:color="auto"/>
                                  <w:shd w:val="clear" w:color="auto" w:fill="auto"/>
                                  <w:vertAlign w:val="baseline"/>
                                </w:rPr>
                                <w:t xml:space="preserve"> </w:t>
                              </w:r>
                              <w:r>
                                <w:rPr>
                                  <w:rStyle w:val="span"/>
                                  <w:rFonts w:ascii="Arial" w:eastAsia="Arial" w:hAnsi="Arial" w:cs="Arial"/>
                                  <w:b/>
                                  <w:bCs/>
                                  <w:caps/>
                                </w:rPr>
                                <w:t>Purohit</w:t>
                              </w:r>
                            </w:p>
                            <w:p>
                              <w:pPr>
                                <w:pStyle w:val="div"/>
                                <w:pBdr>
                                  <w:top w:val="none" w:sz="0" w:space="0" w:color="auto"/>
                                  <w:left w:val="none" w:sz="0" w:space="0" w:color="auto"/>
                                  <w:bottom w:val="none" w:sz="0" w:space="0" w:color="auto"/>
                                  <w:right w:val="none" w:sz="0" w:space="0" w:color="auto"/>
                                </w:pBdr>
                                <w:spacing w:before="0" w:after="0" w:line="20" w:lineRule="exact"/>
                                <w:ind w:left="0" w:right="0"/>
                                <w:rPr>
                                  <w:rStyle w:val="documentskn-mli8topsectiontop-box"/>
                                  <w:rFonts w:ascii="Arial" w:eastAsia="Arial" w:hAnsi="Arial" w:cs="Arial"/>
                                  <w:color w:val="020303"/>
                                  <w:sz w:val="22"/>
                                  <w:szCs w:val="22"/>
                                  <w:bdr w:val="none" w:sz="0" w:space="0" w:color="auto"/>
                                  <w:shd w:val="clear" w:color="auto" w:fill="auto"/>
                                  <w:vertAlign w:val="baseline"/>
                                </w:rPr>
                              </w:pPr>
                            </w:p>
                          </w:tc>
                        </w:tr>
                      </w:tbl>
                      <w:p/>
                    </w:txbxContent>
                  </v:textbox>
                </v:rect>
              </w:pict>
            </w:r>
            <w:r>
              <w:rPr>
                <w:color w:val="FFFFFF"/>
                <w:sz w:val="2"/>
              </w:rPr>
              <w:t>.</w:t>
            </w:r>
          </w:p>
          <w:p>
            <w:pPr>
              <w:pStyle w:val="documentparentContainerleft-boxsectiontitle"/>
              <w:pBdr>
                <w:top w:val="none" w:sz="0" w:space="0" w:color="auto"/>
                <w:left w:val="none" w:sz="0" w:space="0" w:color="auto"/>
                <w:bottom w:val="none" w:sz="0" w:space="0" w:color="auto"/>
                <w:right w:val="none" w:sz="0" w:space="0" w:color="auto"/>
              </w:pBdr>
              <w:spacing w:before="0" w:after="0" w:line="400" w:lineRule="atLeast"/>
              <w:ind w:left="500" w:right="500"/>
              <w:rPr>
                <w:rStyle w:val="documentskn-mli8parentContainerleft-box"/>
                <w:rFonts w:ascii="Arial" w:eastAsia="Arial" w:hAnsi="Arial" w:cs="Arial"/>
                <w:b/>
                <w:bCs/>
                <w:caps/>
                <w:color w:val="FFFFFF"/>
                <w:spacing w:val="10"/>
                <w:sz w:val="34"/>
                <w:szCs w:val="34"/>
                <w:bdr w:val="none" w:sz="0" w:space="0" w:color="auto"/>
                <w:shd w:val="clear" w:color="auto" w:fill="auto"/>
                <w:vertAlign w:val="baseline"/>
              </w:rPr>
            </w:pPr>
            <w:r>
              <w:rPr>
                <w:rStyle w:val="documentskn-mli8parentContainerleft-box"/>
                <w:rFonts w:ascii="Arial" w:eastAsia="Arial" w:hAnsi="Arial" w:cs="Arial"/>
                <w:b/>
                <w:bCs/>
                <w:caps/>
                <w:spacing w:val="10"/>
                <w:sz w:val="34"/>
                <w:szCs w:val="34"/>
                <w:bdr w:val="none" w:sz="0" w:space="0" w:color="auto"/>
                <w:shd w:val="clear" w:color="auto" w:fill="auto"/>
                <w:vertAlign w:val="baseline"/>
              </w:rPr>
              <w:t>Contact</w:t>
            </w:r>
          </w:p>
          <w:p>
            <w:pPr>
              <w:pStyle w:val="documentSECTIONCNTCpaddingdiv"/>
              <w:pBdr>
                <w:top w:val="none" w:sz="0" w:space="0" w:color="auto"/>
                <w:left w:val="none" w:sz="0" w:space="0" w:color="auto"/>
                <w:bottom w:val="none" w:sz="0" w:space="0" w:color="auto"/>
                <w:right w:val="none" w:sz="0" w:space="0" w:color="auto"/>
              </w:pBdr>
              <w:spacing w:before="0" w:after="0"/>
              <w:ind w:left="500" w:right="500"/>
              <w:rPr>
                <w:rStyle w:val="documentskn-mli8parentContainerleft-box"/>
                <w:rFonts w:ascii="Arial" w:eastAsia="Arial" w:hAnsi="Arial" w:cs="Arial"/>
                <w:color w:val="FFFFFF"/>
                <w:sz w:val="4"/>
                <w:szCs w:val="4"/>
                <w:bdr w:val="none" w:sz="0" w:space="0" w:color="auto"/>
                <w:shd w:val="clear" w:color="auto" w:fill="auto"/>
                <w:vertAlign w:val="baseline"/>
              </w:rPr>
            </w:pPr>
            <w:r>
              <w:rPr>
                <w:rStyle w:val="documentskn-mli8parentContainerleft-box"/>
                <w:rFonts w:ascii="Arial" w:eastAsia="Arial" w:hAnsi="Arial" w:cs="Arial"/>
                <w:color w:val="FFFFFF"/>
                <w:bdr w:val="none" w:sz="0" w:space="0" w:color="auto"/>
                <w:shd w:val="clear" w:color="auto" w:fill="auto"/>
                <w:vertAlign w:val="baseline"/>
              </w:rPr>
              <w:t> </w:t>
            </w:r>
          </w:p>
          <w:tbl>
            <w:tblPr>
              <w:tblStyle w:val="documentaddress"/>
              <w:tblCellSpacing w:w="0" w:type="dxa"/>
              <w:tblLayout w:type="fixed"/>
              <w:tblCellMar>
                <w:top w:w="0" w:type="dxa"/>
                <w:left w:w="0" w:type="dxa"/>
                <w:bottom w:w="0" w:type="dxa"/>
                <w:right w:w="0" w:type="dxa"/>
              </w:tblCellMar>
              <w:tblLook w:val="05E0"/>
            </w:tblPr>
            <w:tblGrid>
              <w:gridCol w:w="500"/>
              <w:gridCol w:w="500"/>
              <w:gridCol w:w="3140"/>
              <w:gridCol w:w="500"/>
            </w:tblGrid>
            <w:tr>
              <w:tblPrEx>
                <w:tblCellSpacing w:w="0" w:type="dxa"/>
                <w:tblLayout w:type="fixed"/>
                <w:tblCellMar>
                  <w:top w:w="0" w:type="dxa"/>
                  <w:left w:w="0" w:type="dxa"/>
                  <w:bottom w:w="0" w:type="dxa"/>
                  <w:right w:w="0" w:type="dxa"/>
                </w:tblCellMar>
                <w:tblLook w:val="05E0"/>
              </w:tblPrEx>
              <w:trPr>
                <w:tblCellSpacing w:w="0" w:type="dxa"/>
              </w:trPr>
              <w:tc>
                <w:tcPr>
                  <w:tcW w:w="500" w:type="dxa"/>
                  <w:tcMar>
                    <w:top w:w="0" w:type="dxa"/>
                    <w:left w:w="0" w:type="dxa"/>
                    <w:bottom w:w="0" w:type="dxa"/>
                    <w:right w:w="0" w:type="dxa"/>
                  </w:tcMar>
                  <w:vAlign w:val="bottom"/>
                  <w:hideMark/>
                </w:tcPr>
                <w:p>
                  <w:pPr>
                    <w:rPr>
                      <w:rStyle w:val="documentskn-mli8parentContainerleft-box"/>
                      <w:rFonts w:ascii="Arial" w:eastAsia="Arial" w:hAnsi="Arial" w:cs="Arial"/>
                      <w:color w:val="FFFFFF"/>
                      <w:sz w:val="22"/>
                      <w:szCs w:val="22"/>
                      <w:bdr w:val="none" w:sz="0" w:space="0" w:color="auto"/>
                      <w:shd w:val="clear" w:color="auto" w:fill="auto"/>
                      <w:vertAlign w:val="baseline"/>
                    </w:rPr>
                  </w:pPr>
                  <w:r>
                    <w:rPr>
                      <w:rStyle w:val="documentaddressemptyaddresscell"/>
                      <w:rFonts w:ascii="Arial" w:eastAsia="Arial" w:hAnsi="Arial" w:cs="Arial"/>
                      <w:color w:val="FFFFFF"/>
                      <w:sz w:val="22"/>
                      <w:szCs w:val="22"/>
                      <w:bdr w:val="none" w:sz="0" w:space="0" w:color="auto"/>
                      <w:vertAlign w:val="baseline"/>
                    </w:rPr>
                    <w:t> </w:t>
                  </w:r>
                </w:p>
              </w:tc>
              <w:tc>
                <w:tcPr>
                  <w:tcW w:w="500" w:type="dxa"/>
                  <w:tcMar>
                    <w:top w:w="0" w:type="dxa"/>
                    <w:left w:w="0" w:type="dxa"/>
                    <w:bottom w:w="180" w:type="dxa"/>
                    <w:right w:w="0" w:type="dxa"/>
                  </w:tcMar>
                  <w:vAlign w:val="center"/>
                  <w:hideMark/>
                </w:tcPr>
                <w:p>
                  <w:pPr>
                    <w:pStyle w:val="div"/>
                    <w:pBdr>
                      <w:top w:val="none" w:sz="0" w:space="0" w:color="auto"/>
                      <w:left w:val="none" w:sz="0" w:space="0" w:color="auto"/>
                      <w:bottom w:val="none" w:sz="0" w:space="0" w:color="auto"/>
                      <w:right w:val="none" w:sz="0" w:space="0" w:color="auto"/>
                    </w:pBdr>
                    <w:spacing w:before="0" w:after="0" w:line="320" w:lineRule="atLeast"/>
                    <w:ind w:left="0" w:right="0"/>
                    <w:rPr>
                      <w:rStyle w:val="documentskn-mli8iconSvg"/>
                      <w:rFonts w:ascii="Arial" w:eastAsia="Arial" w:hAnsi="Arial" w:cs="Arial"/>
                      <w:color w:val="FFFFFF"/>
                      <w:sz w:val="22"/>
                      <w:szCs w:val="22"/>
                      <w:bdr w:val="none" w:sz="0" w:space="0" w:color="auto"/>
                      <w:vertAlign w:val="baseline"/>
                    </w:rPr>
                  </w:pPr>
                  <w:r>
                    <w:rPr>
                      <w:rStyle w:val="documentskn-mli8iconSvg"/>
                      <w:rFonts w:ascii="Arial" w:eastAsia="Arial" w:hAnsi="Arial" w:cs="Arial"/>
                      <w:color w:val="FFFFFF"/>
                      <w:sz w:val="22"/>
                      <w:szCs w:val="22"/>
                      <w:bdr w:val="none" w:sz="0" w:space="0" w:color="auto"/>
                      <w:vertAlign w:val="baseline"/>
                    </w:rPr>
                    <w:drawing>
                      <wp:inline>
                        <wp:extent cx="228938" cy="178306"/>
                        <wp:docPr id="10000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0"/>
                                </pic:cNvPicPr>
                              </pic:nvPicPr>
                              <pic:blipFill>
                                <a:blip xmlns:r="http://schemas.openxmlformats.org/officeDocument/2006/relationships" r:embed="rId4"/>
                                <a:stretch>
                                  <a:fillRect/>
                                </a:stretch>
                              </pic:blipFill>
                              <pic:spPr>
                                <a:xfrm>
                                  <a:off x="0" y="0"/>
                                  <a:ext cx="228938" cy="178306"/>
                                </a:xfrm>
                                <a:prstGeom prst="rect">
                                  <a:avLst/>
                                </a:prstGeom>
                              </pic:spPr>
                            </pic:pic>
                          </a:graphicData>
                        </a:graphic>
                      </wp:inline>
                    </w:drawing>
                  </w:r>
                </w:p>
              </w:tc>
              <w:tc>
                <w:tcPr>
                  <w:tcW w:w="3140" w:type="dxa"/>
                  <w:tcMar>
                    <w:top w:w="0" w:type="dxa"/>
                    <w:left w:w="0" w:type="dxa"/>
                    <w:bottom w:w="180" w:type="dxa"/>
                    <w:right w:w="0" w:type="dxa"/>
                  </w:tcMar>
                  <w:vAlign w:val="center"/>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span"/>
                      <w:rFonts w:ascii="Arial" w:eastAsia="Arial" w:hAnsi="Arial" w:cs="Arial"/>
                      <w:color w:val="FFFFFF"/>
                      <w:sz w:val="22"/>
                      <w:szCs w:val="22"/>
                    </w:rPr>
                  </w:pPr>
                  <w:r>
                    <w:rPr>
                      <w:rStyle w:val="span"/>
                      <w:rFonts w:ascii="Arial" w:eastAsia="Arial" w:hAnsi="Arial" w:cs="Arial"/>
                      <w:color w:val="FFFFFF"/>
                      <w:sz w:val="22"/>
                      <w:szCs w:val="22"/>
                    </w:rPr>
                    <w:t>+91 9893915517</w:t>
                  </w:r>
                </w:p>
              </w:tc>
              <w:tc>
                <w:tcPr>
                  <w:tcW w:w="500" w:type="dxa"/>
                  <w:tcMar>
                    <w:top w:w="0" w:type="dxa"/>
                    <w:left w:w="0" w:type="dxa"/>
                    <w:bottom w:w="0" w:type="dxa"/>
                    <w:right w:w="0" w:type="dxa"/>
                  </w:tcMar>
                  <w:vAlign w:val="bottom"/>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ocumentskn-mli8icoTxt"/>
                      <w:rFonts w:ascii="Arial" w:eastAsia="Arial" w:hAnsi="Arial" w:cs="Arial"/>
                      <w:color w:val="FFFFFF"/>
                      <w:sz w:val="22"/>
                      <w:szCs w:val="22"/>
                      <w:bdr w:val="none" w:sz="0" w:space="0" w:color="auto"/>
                      <w:vertAlign w:val="baseline"/>
                    </w:rPr>
                  </w:pPr>
                  <w:r>
                    <w:rPr>
                      <w:rStyle w:val="documentaddressemptyaddresscell"/>
                      <w:rFonts w:ascii="Arial" w:eastAsia="Arial" w:hAnsi="Arial" w:cs="Arial"/>
                      <w:color w:val="FFFFFF"/>
                      <w:sz w:val="22"/>
                      <w:szCs w:val="22"/>
                      <w:bdr w:val="none" w:sz="0" w:space="0" w:color="auto"/>
                      <w:vertAlign w:val="baseline"/>
                    </w:rPr>
                    <w:t> </w:t>
                  </w:r>
                </w:p>
              </w:tc>
            </w:tr>
            <w:tr>
              <w:tblPrEx>
                <w:tblCellSpacing w:w="0" w:type="dxa"/>
                <w:tblLayout w:type="fixed"/>
                <w:tblCellMar>
                  <w:top w:w="0" w:type="dxa"/>
                  <w:left w:w="0" w:type="dxa"/>
                  <w:bottom w:w="0" w:type="dxa"/>
                  <w:right w:w="0" w:type="dxa"/>
                </w:tblCellMar>
                <w:tblLook w:val="05E0"/>
              </w:tblPrEx>
              <w:trPr>
                <w:tblCellSpacing w:w="0" w:type="dxa"/>
              </w:trPr>
              <w:tc>
                <w:tcPr>
                  <w:tcW w:w="500" w:type="dxa"/>
                  <w:tcMar>
                    <w:top w:w="0" w:type="dxa"/>
                    <w:left w:w="0" w:type="dxa"/>
                    <w:bottom w:w="0" w:type="dxa"/>
                    <w:right w:w="0" w:type="dxa"/>
                  </w:tcMar>
                  <w:vAlign w:val="bottom"/>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ocumentaddressemptyaddresscell"/>
                      <w:rFonts w:ascii="Arial" w:eastAsia="Arial" w:hAnsi="Arial" w:cs="Arial"/>
                      <w:color w:val="FFFFFF"/>
                      <w:sz w:val="22"/>
                      <w:szCs w:val="22"/>
                      <w:bdr w:val="none" w:sz="0" w:space="0" w:color="auto"/>
                      <w:vertAlign w:val="baseline"/>
                    </w:rPr>
                  </w:pPr>
                  <w:r>
                    <w:rPr>
                      <w:rStyle w:val="documentaddressemptyaddresscell"/>
                      <w:rFonts w:ascii="Arial" w:eastAsia="Arial" w:hAnsi="Arial" w:cs="Arial"/>
                      <w:color w:val="FFFFFF"/>
                      <w:sz w:val="22"/>
                      <w:szCs w:val="22"/>
                      <w:bdr w:val="none" w:sz="0" w:space="0" w:color="auto"/>
                      <w:vertAlign w:val="baseline"/>
                    </w:rPr>
                    <w:t> </w:t>
                  </w:r>
                </w:p>
              </w:tc>
              <w:tc>
                <w:tcPr>
                  <w:tcW w:w="500" w:type="dxa"/>
                  <w:tcMar>
                    <w:top w:w="0" w:type="dxa"/>
                    <w:left w:w="0" w:type="dxa"/>
                    <w:bottom w:w="180" w:type="dxa"/>
                    <w:right w:w="0" w:type="dxa"/>
                  </w:tcMar>
                  <w:vAlign w:val="center"/>
                  <w:hideMark/>
                </w:tcPr>
                <w:p>
                  <w:pPr>
                    <w:pStyle w:val="documentmaildiv"/>
                    <w:pBdr>
                      <w:top w:val="none" w:sz="0" w:space="0" w:color="auto"/>
                      <w:left w:val="none" w:sz="0" w:space="3" w:color="auto"/>
                      <w:bottom w:val="none" w:sz="0" w:space="0" w:color="auto"/>
                      <w:right w:val="none" w:sz="0" w:space="0" w:color="auto"/>
                    </w:pBdr>
                    <w:spacing w:before="0" w:after="0" w:line="320" w:lineRule="atLeast"/>
                    <w:ind w:left="60" w:right="0"/>
                    <w:rPr>
                      <w:rStyle w:val="documentskn-mli8iconSvg"/>
                      <w:rFonts w:ascii="Arial" w:eastAsia="Arial" w:hAnsi="Arial" w:cs="Arial"/>
                      <w:color w:val="FFFFFF"/>
                      <w:sz w:val="22"/>
                      <w:szCs w:val="22"/>
                      <w:bdr w:val="none" w:sz="0" w:space="0" w:color="auto"/>
                      <w:vertAlign w:val="baseline"/>
                    </w:rPr>
                  </w:pPr>
                  <w:r>
                    <w:rPr>
                      <w:rStyle w:val="documentskn-mli8iconSvg"/>
                      <w:rFonts w:ascii="Arial" w:eastAsia="Arial" w:hAnsi="Arial" w:cs="Arial"/>
                      <w:color w:val="FFFFFF"/>
                      <w:sz w:val="22"/>
                      <w:szCs w:val="22"/>
                      <w:bdr w:val="none" w:sz="0" w:space="0" w:color="auto"/>
                      <w:vertAlign w:val="baseline"/>
                    </w:rPr>
                    <w:drawing>
                      <wp:inline>
                        <wp:extent cx="165516" cy="127540"/>
                        <wp:docPr id="10000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0"/>
                                </pic:cNvPicPr>
                              </pic:nvPicPr>
                              <pic:blipFill>
                                <a:blip xmlns:r="http://schemas.openxmlformats.org/officeDocument/2006/relationships" r:embed="rId5"/>
                                <a:stretch>
                                  <a:fillRect/>
                                </a:stretch>
                              </pic:blipFill>
                              <pic:spPr>
                                <a:xfrm>
                                  <a:off x="0" y="0"/>
                                  <a:ext cx="165516" cy="127540"/>
                                </a:xfrm>
                                <a:prstGeom prst="rect">
                                  <a:avLst/>
                                </a:prstGeom>
                              </pic:spPr>
                            </pic:pic>
                          </a:graphicData>
                        </a:graphic>
                      </wp:inline>
                    </w:drawing>
                  </w:r>
                </w:p>
              </w:tc>
              <w:tc>
                <w:tcPr>
                  <w:tcW w:w="3140" w:type="dxa"/>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span"/>
                      <w:rFonts w:ascii="Arial" w:eastAsia="Arial" w:hAnsi="Arial" w:cs="Arial"/>
                      <w:color w:val="FFFFFF"/>
                      <w:sz w:val="22"/>
                      <w:szCs w:val="22"/>
                    </w:rPr>
                  </w:pPr>
                  <w:r>
                    <w:rPr>
                      <w:rStyle w:val="span"/>
                      <w:rFonts w:ascii="Arial" w:eastAsia="Arial" w:hAnsi="Arial" w:cs="Arial"/>
                      <w:color w:val="FFFFFF"/>
                      <w:sz w:val="22"/>
                      <w:szCs w:val="22"/>
                    </w:rPr>
                    <w:t>swati.purohit338@gmail.com</w:t>
                  </w:r>
                </w:p>
              </w:tc>
              <w:tc>
                <w:tcPr>
                  <w:tcW w:w="500" w:type="dxa"/>
                  <w:tcMar>
                    <w:top w:w="0" w:type="dxa"/>
                    <w:left w:w="0" w:type="dxa"/>
                    <w:bottom w:w="0" w:type="dxa"/>
                    <w:right w:w="0" w:type="dxa"/>
                  </w:tcMar>
                  <w:vAlign w:val="bottom"/>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ocumentaddressiconRownth-last-child1icoTxt"/>
                      <w:rFonts w:ascii="Arial" w:eastAsia="Arial" w:hAnsi="Arial" w:cs="Arial"/>
                      <w:color w:val="FFFFFF"/>
                      <w:sz w:val="22"/>
                      <w:szCs w:val="22"/>
                      <w:bdr w:val="none" w:sz="0" w:space="0" w:color="auto"/>
                      <w:vertAlign w:val="baseline"/>
                    </w:rPr>
                  </w:pPr>
                  <w:r>
                    <w:rPr>
                      <w:rStyle w:val="documentaddressemptyaddresscell"/>
                      <w:rFonts w:ascii="Arial" w:eastAsia="Arial" w:hAnsi="Arial" w:cs="Arial"/>
                      <w:color w:val="FFFFFF"/>
                      <w:sz w:val="22"/>
                      <w:szCs w:val="22"/>
                      <w:bdr w:val="none" w:sz="0" w:space="0" w:color="auto"/>
                      <w:vertAlign w:val="baseline"/>
                    </w:rPr>
                    <w:t> </w:t>
                  </w:r>
                </w:p>
              </w:tc>
            </w:tr>
          </w:tbl>
          <w:p>
            <w:pPr>
              <w:pStyle w:val="documentskn-mli8parentContainerleft-boxsection"/>
              <w:pBdr>
                <w:left w:val="none" w:sz="0" w:space="25" w:color="auto"/>
              </w:pBdr>
              <w:spacing w:before="0" w:line="320" w:lineRule="atLeast"/>
              <w:ind w:left="500" w:right="500"/>
              <w:rPr>
                <w:rStyle w:val="documentskn-mli8parentContainerleft-box"/>
                <w:rFonts w:ascii="Arial" w:eastAsia="Arial" w:hAnsi="Arial" w:cs="Arial"/>
                <w:color w:val="FFFFFF"/>
                <w:sz w:val="22"/>
                <w:szCs w:val="22"/>
                <w:bdr w:val="none" w:sz="0" w:space="0" w:color="auto"/>
                <w:shd w:val="clear" w:color="auto" w:fill="auto"/>
                <w:vertAlign w:val="baseline"/>
              </w:rPr>
            </w:pPr>
            <w:r>
              <w:rPr>
                <w:rStyle w:val="documentskn-mli8parentContainerleft-boxsectionCharacter"/>
                <w:rFonts w:ascii="Arial" w:eastAsia="Arial" w:hAnsi="Arial" w:cs="Arial"/>
                <w:color w:val="FFFFFF"/>
                <w:sz w:val="10"/>
                <w:szCs w:val="10"/>
                <w:bdr w:val="none" w:sz="0" w:space="0" w:color="auto"/>
                <w:vertAlign w:val="baseline"/>
              </w:rPr>
              <w:t> </w:t>
            </w:r>
            <w:r>
              <w:rPr>
                <w:rStyle w:val="documentskn-mli8parentContainerleft-box"/>
                <w:rFonts w:ascii="Arial" w:eastAsia="Arial" w:hAnsi="Arial" w:cs="Arial"/>
                <w:color w:val="FFFFFF"/>
                <w:sz w:val="22"/>
                <w:szCs w:val="22"/>
                <w:bdr w:val="none" w:sz="0" w:space="0" w:color="auto"/>
                <w:shd w:val="clear" w:color="auto" w:fill="auto"/>
                <w:vertAlign w:val="baseline"/>
              </w:rPr>
              <w:t xml:space="preserve"> </w:t>
            </w:r>
          </w:p>
          <w:tbl>
            <w:tblPr>
              <w:tblStyle w:val="documentbordertable"/>
              <w:tblCellSpacing w:w="0" w:type="dxa"/>
              <w:tblInd w:w="500" w:type="dxa"/>
              <w:tblLayout w:type="fixed"/>
              <w:tblCellMar>
                <w:top w:w="0" w:type="dxa"/>
                <w:left w:w="0" w:type="dxa"/>
                <w:bottom w:w="0" w:type="dxa"/>
                <w:right w:w="0" w:type="dxa"/>
              </w:tblCellMar>
              <w:tblLook w:val="05E0"/>
            </w:tblPr>
            <w:tblGrid>
              <w:gridCol w:w="4640"/>
            </w:tblGrid>
            <w:tr>
              <w:tblPrEx>
                <w:tblCellSpacing w:w="0" w:type="dxa"/>
                <w:tblInd w:w="500" w:type="dxa"/>
                <w:tblLayout w:type="fixed"/>
                <w:tblCellMar>
                  <w:top w:w="0" w:type="dxa"/>
                  <w:left w:w="0" w:type="dxa"/>
                  <w:bottom w:w="0" w:type="dxa"/>
                  <w:right w:w="0" w:type="dxa"/>
                </w:tblCellMar>
                <w:tblLook w:val="05E0"/>
              </w:tblPrEx>
              <w:trPr>
                <w:trHeight w:hRule="exact" w:val="180"/>
                <w:tblCellSpacing w:w="0" w:type="dxa"/>
              </w:trPr>
              <w:tc>
                <w:tcPr>
                  <w:tcW w:w="4640" w:type="dxa"/>
                  <w:tcBorders>
                    <w:top w:val="single" w:sz="16" w:space="0" w:color="FFFFFF"/>
                  </w:tcBorders>
                  <w:tcMar>
                    <w:top w:w="0" w:type="dxa"/>
                    <w:left w:w="0" w:type="dxa"/>
                    <w:bottom w:w="0" w:type="dxa"/>
                    <w:right w:w="0" w:type="dxa"/>
                  </w:tcMar>
                  <w:vAlign w:val="bottom"/>
                  <w:hideMark/>
                </w:tcPr>
                <w:p>
                  <w:pPr>
                    <w:rPr>
                      <w:rStyle w:val="documentskn-mli8parentContainerleft-box"/>
                      <w:rFonts w:ascii="Arial" w:eastAsia="Arial" w:hAnsi="Arial" w:cs="Arial"/>
                      <w:color w:val="FFFFFF"/>
                      <w:sz w:val="22"/>
                      <w:szCs w:val="22"/>
                      <w:bdr w:val="none" w:sz="0" w:space="0" w:color="auto"/>
                      <w:shd w:val="clear" w:color="auto" w:fill="auto"/>
                      <w:vertAlign w:val="baseline"/>
                    </w:rPr>
                  </w:pPr>
                </w:p>
              </w:tc>
            </w:tr>
          </w:tbl>
          <w:p>
            <w:pPr>
              <w:pStyle w:val="documentparentContainerleft-boxsectiontitle"/>
              <w:pBdr>
                <w:top w:val="none" w:sz="0" w:space="0" w:color="auto"/>
                <w:left w:val="none" w:sz="0" w:space="0" w:color="auto"/>
                <w:bottom w:val="none" w:sz="0" w:space="5" w:color="auto"/>
                <w:right w:val="none" w:sz="0" w:space="0" w:color="auto"/>
              </w:pBdr>
              <w:spacing w:before="0" w:after="0" w:line="400" w:lineRule="atLeast"/>
              <w:ind w:left="500" w:right="500"/>
              <w:rPr>
                <w:rStyle w:val="documentskn-mli8parentContainerleft-box"/>
                <w:rFonts w:ascii="Arial" w:eastAsia="Arial" w:hAnsi="Arial" w:cs="Arial"/>
                <w:b/>
                <w:bCs/>
                <w:caps/>
                <w:color w:val="FFFFFF"/>
                <w:spacing w:val="10"/>
                <w:sz w:val="34"/>
                <w:szCs w:val="34"/>
                <w:bdr w:val="none" w:sz="0" w:space="0" w:color="auto"/>
                <w:shd w:val="clear" w:color="auto" w:fill="auto"/>
                <w:vertAlign w:val="baseline"/>
              </w:rPr>
            </w:pPr>
            <w:r>
              <w:rPr>
                <w:rStyle w:val="documentskn-mli8parentContainerleft-box"/>
                <w:rFonts w:ascii="Arial" w:eastAsia="Arial" w:hAnsi="Arial" w:cs="Arial"/>
                <w:b/>
                <w:bCs/>
                <w:caps/>
                <w:spacing w:val="10"/>
                <w:sz w:val="34"/>
                <w:szCs w:val="34"/>
                <w:bdr w:val="none" w:sz="0" w:space="0" w:color="auto"/>
                <w:shd w:val="clear" w:color="auto" w:fill="auto"/>
                <w:vertAlign w:val="baseline"/>
              </w:rPr>
              <w:t>Skills</w:t>
            </w:r>
          </w:p>
          <w:p>
            <w:pPr>
              <w:pStyle w:val="documentulli"/>
              <w:numPr>
                <w:ilvl w:val="0"/>
                <w:numId w:val="1"/>
              </w:numPr>
              <w:pBdr>
                <w:top w:val="none" w:sz="0" w:space="0" w:color="auto"/>
                <w:left w:val="none" w:sz="0" w:space="0" w:color="auto"/>
                <w:bottom w:val="none" w:sz="0" w:space="0" w:color="auto"/>
                <w:right w:val="none" w:sz="0" w:space="0" w:color="auto"/>
              </w:pBdr>
              <w:spacing w:before="0" w:after="0" w:line="320" w:lineRule="atLeast"/>
              <w:ind w:left="700" w:right="500" w:hanging="201"/>
              <w:rPr>
                <w:rStyle w:val="span"/>
                <w:rFonts w:ascii="Arial" w:eastAsia="Arial" w:hAnsi="Arial" w:cs="Arial"/>
                <w:color w:val="FFFFFF"/>
                <w:sz w:val="22"/>
                <w:szCs w:val="22"/>
                <w:bdr w:val="none" w:sz="0" w:space="0" w:color="auto"/>
                <w:vertAlign w:val="baseline"/>
              </w:rPr>
            </w:pPr>
            <w:r>
              <w:rPr>
                <w:rStyle w:val="span"/>
                <w:rFonts w:ascii="Arial" w:eastAsia="Arial" w:hAnsi="Arial" w:cs="Arial"/>
                <w:color w:val="FFFFFF"/>
                <w:sz w:val="22"/>
                <w:szCs w:val="22"/>
                <w:bdr w:val="none" w:sz="0" w:space="0" w:color="auto"/>
                <w:vertAlign w:val="baseline"/>
              </w:rPr>
              <w:t>Standard/Custom Objects</w:t>
            </w:r>
          </w:p>
          <w:p>
            <w:pPr>
              <w:pStyle w:val="documentulli"/>
              <w:numPr>
                <w:ilvl w:val="0"/>
                <w:numId w:val="1"/>
              </w:numPr>
              <w:spacing w:after="0" w:line="320" w:lineRule="atLeast"/>
              <w:ind w:left="700" w:right="500" w:hanging="201"/>
              <w:rPr>
                <w:rStyle w:val="span"/>
                <w:rFonts w:ascii="Arial" w:eastAsia="Arial" w:hAnsi="Arial" w:cs="Arial"/>
                <w:color w:val="FFFFFF"/>
                <w:sz w:val="22"/>
                <w:szCs w:val="22"/>
                <w:bdr w:val="none" w:sz="0" w:space="0" w:color="auto"/>
                <w:vertAlign w:val="baseline"/>
              </w:rPr>
            </w:pPr>
            <w:r>
              <w:rPr>
                <w:rStyle w:val="span"/>
                <w:rFonts w:ascii="Arial" w:eastAsia="Arial" w:hAnsi="Arial" w:cs="Arial"/>
                <w:color w:val="FFFFFF"/>
                <w:sz w:val="22"/>
                <w:szCs w:val="22"/>
                <w:bdr w:val="none" w:sz="0" w:space="0" w:color="auto"/>
                <w:vertAlign w:val="baseline"/>
              </w:rPr>
              <w:t>Workflows</w:t>
            </w:r>
          </w:p>
          <w:p>
            <w:pPr>
              <w:pStyle w:val="documentulli"/>
              <w:numPr>
                <w:ilvl w:val="0"/>
                <w:numId w:val="1"/>
              </w:numPr>
              <w:spacing w:after="0" w:line="320" w:lineRule="atLeast"/>
              <w:ind w:left="700" w:right="500" w:hanging="201"/>
              <w:rPr>
                <w:rStyle w:val="span"/>
                <w:rFonts w:ascii="Arial" w:eastAsia="Arial" w:hAnsi="Arial" w:cs="Arial"/>
                <w:color w:val="FFFFFF"/>
                <w:sz w:val="22"/>
                <w:szCs w:val="22"/>
                <w:bdr w:val="none" w:sz="0" w:space="0" w:color="auto"/>
                <w:vertAlign w:val="baseline"/>
              </w:rPr>
            </w:pPr>
            <w:r>
              <w:rPr>
                <w:rStyle w:val="span"/>
                <w:rFonts w:ascii="Arial" w:eastAsia="Arial" w:hAnsi="Arial" w:cs="Arial"/>
                <w:color w:val="FFFFFF"/>
                <w:sz w:val="22"/>
                <w:szCs w:val="22"/>
                <w:bdr w:val="none" w:sz="0" w:space="0" w:color="auto"/>
                <w:vertAlign w:val="baseline"/>
              </w:rPr>
              <w:t>Approval Process</w:t>
            </w:r>
          </w:p>
          <w:p>
            <w:pPr>
              <w:pStyle w:val="documentulli"/>
              <w:numPr>
                <w:ilvl w:val="0"/>
                <w:numId w:val="1"/>
              </w:numPr>
              <w:spacing w:after="0" w:line="320" w:lineRule="atLeast"/>
              <w:ind w:left="700" w:right="500" w:hanging="201"/>
              <w:rPr>
                <w:rStyle w:val="span"/>
                <w:rFonts w:ascii="Arial" w:eastAsia="Arial" w:hAnsi="Arial" w:cs="Arial"/>
                <w:color w:val="FFFFFF"/>
                <w:sz w:val="22"/>
                <w:szCs w:val="22"/>
                <w:bdr w:val="none" w:sz="0" w:space="0" w:color="auto"/>
                <w:vertAlign w:val="baseline"/>
              </w:rPr>
            </w:pPr>
            <w:r>
              <w:rPr>
                <w:rStyle w:val="span"/>
                <w:rFonts w:ascii="Arial" w:eastAsia="Arial" w:hAnsi="Arial" w:cs="Arial"/>
                <w:color w:val="FFFFFF"/>
                <w:sz w:val="22"/>
                <w:szCs w:val="22"/>
                <w:bdr w:val="none" w:sz="0" w:space="0" w:color="auto"/>
                <w:vertAlign w:val="baseline"/>
              </w:rPr>
              <w:t>Lightening Flows</w:t>
            </w:r>
          </w:p>
          <w:p>
            <w:pPr>
              <w:pStyle w:val="documentulli"/>
              <w:numPr>
                <w:ilvl w:val="0"/>
                <w:numId w:val="1"/>
              </w:numPr>
              <w:spacing w:after="0" w:line="320" w:lineRule="atLeast"/>
              <w:ind w:left="700" w:right="500" w:hanging="201"/>
              <w:rPr>
                <w:rStyle w:val="span"/>
                <w:rFonts w:ascii="Arial" w:eastAsia="Arial" w:hAnsi="Arial" w:cs="Arial"/>
                <w:color w:val="FFFFFF"/>
                <w:sz w:val="22"/>
                <w:szCs w:val="22"/>
                <w:bdr w:val="none" w:sz="0" w:space="0" w:color="auto"/>
                <w:vertAlign w:val="baseline"/>
              </w:rPr>
            </w:pPr>
            <w:r>
              <w:rPr>
                <w:rStyle w:val="span"/>
                <w:rFonts w:ascii="Arial" w:eastAsia="Arial" w:hAnsi="Arial" w:cs="Arial"/>
                <w:color w:val="FFFFFF"/>
                <w:sz w:val="22"/>
                <w:szCs w:val="22"/>
                <w:bdr w:val="none" w:sz="0" w:space="0" w:color="auto"/>
                <w:vertAlign w:val="baseline"/>
              </w:rPr>
              <w:t>Sharing and Security</w:t>
            </w:r>
          </w:p>
          <w:p>
            <w:pPr>
              <w:pStyle w:val="documentulli"/>
              <w:numPr>
                <w:ilvl w:val="0"/>
                <w:numId w:val="1"/>
              </w:numPr>
              <w:spacing w:after="0" w:line="320" w:lineRule="atLeast"/>
              <w:ind w:left="700" w:right="500" w:hanging="201"/>
              <w:rPr>
                <w:rStyle w:val="span"/>
                <w:rFonts w:ascii="Arial" w:eastAsia="Arial" w:hAnsi="Arial" w:cs="Arial"/>
                <w:color w:val="FFFFFF"/>
                <w:sz w:val="22"/>
                <w:szCs w:val="22"/>
                <w:bdr w:val="none" w:sz="0" w:space="0" w:color="auto"/>
                <w:vertAlign w:val="baseline"/>
              </w:rPr>
            </w:pPr>
            <w:r>
              <w:rPr>
                <w:rStyle w:val="span"/>
                <w:rFonts w:ascii="Arial" w:eastAsia="Arial" w:hAnsi="Arial" w:cs="Arial"/>
                <w:color w:val="FFFFFF"/>
                <w:sz w:val="22"/>
                <w:szCs w:val="22"/>
                <w:bdr w:val="none" w:sz="0" w:space="0" w:color="auto"/>
                <w:vertAlign w:val="baseline"/>
              </w:rPr>
              <w:t>Data Loader</w:t>
            </w:r>
          </w:p>
          <w:p>
            <w:pPr>
              <w:pStyle w:val="documentulli"/>
              <w:numPr>
                <w:ilvl w:val="0"/>
                <w:numId w:val="2"/>
              </w:numPr>
              <w:spacing w:before="0" w:after="0" w:line="320" w:lineRule="atLeast"/>
              <w:ind w:left="700" w:right="500" w:hanging="201"/>
              <w:rPr>
                <w:rStyle w:val="span"/>
                <w:rFonts w:ascii="Arial" w:eastAsia="Arial" w:hAnsi="Arial" w:cs="Arial"/>
                <w:color w:val="FFFFFF"/>
                <w:sz w:val="22"/>
                <w:szCs w:val="22"/>
                <w:bdr w:val="none" w:sz="0" w:space="0" w:color="auto"/>
                <w:vertAlign w:val="baseline"/>
              </w:rPr>
            </w:pPr>
            <w:r>
              <w:rPr>
                <w:rStyle w:val="span"/>
                <w:rFonts w:ascii="Arial" w:eastAsia="Arial" w:hAnsi="Arial" w:cs="Arial"/>
                <w:color w:val="FFFFFF"/>
                <w:sz w:val="22"/>
                <w:szCs w:val="22"/>
                <w:bdr w:val="none" w:sz="0" w:space="0" w:color="auto"/>
                <w:vertAlign w:val="baseline"/>
              </w:rPr>
              <w:t>Reports and Dashboards</w:t>
            </w:r>
          </w:p>
          <w:p>
            <w:pPr>
              <w:pStyle w:val="documentulli"/>
              <w:numPr>
                <w:ilvl w:val="0"/>
                <w:numId w:val="2"/>
              </w:numPr>
              <w:spacing w:after="0" w:line="320" w:lineRule="atLeast"/>
              <w:ind w:left="700" w:right="500" w:hanging="201"/>
              <w:rPr>
                <w:rStyle w:val="span"/>
                <w:rFonts w:ascii="Arial" w:eastAsia="Arial" w:hAnsi="Arial" w:cs="Arial"/>
                <w:color w:val="FFFFFF"/>
                <w:sz w:val="22"/>
                <w:szCs w:val="22"/>
                <w:bdr w:val="none" w:sz="0" w:space="0" w:color="auto"/>
                <w:vertAlign w:val="baseline"/>
              </w:rPr>
            </w:pPr>
            <w:r>
              <w:rPr>
                <w:rStyle w:val="span"/>
                <w:rFonts w:ascii="Arial" w:eastAsia="Arial" w:hAnsi="Arial" w:cs="Arial"/>
                <w:color w:val="FFFFFF"/>
                <w:sz w:val="22"/>
                <w:szCs w:val="22"/>
                <w:bdr w:val="none" w:sz="0" w:space="0" w:color="auto"/>
                <w:vertAlign w:val="baseline"/>
              </w:rPr>
              <w:t>Apex Class</w:t>
            </w:r>
          </w:p>
          <w:p>
            <w:pPr>
              <w:pStyle w:val="documentulli"/>
              <w:numPr>
                <w:ilvl w:val="0"/>
                <w:numId w:val="2"/>
              </w:numPr>
              <w:spacing w:after="0" w:line="320" w:lineRule="atLeast"/>
              <w:ind w:left="700" w:right="500" w:hanging="201"/>
              <w:rPr>
                <w:rStyle w:val="span"/>
                <w:rFonts w:ascii="Arial" w:eastAsia="Arial" w:hAnsi="Arial" w:cs="Arial"/>
                <w:color w:val="FFFFFF"/>
                <w:sz w:val="22"/>
                <w:szCs w:val="22"/>
                <w:bdr w:val="none" w:sz="0" w:space="0" w:color="auto"/>
                <w:vertAlign w:val="baseline"/>
              </w:rPr>
            </w:pPr>
            <w:r>
              <w:rPr>
                <w:rStyle w:val="span"/>
                <w:rFonts w:ascii="Arial" w:eastAsia="Arial" w:hAnsi="Arial" w:cs="Arial"/>
                <w:color w:val="FFFFFF"/>
                <w:sz w:val="22"/>
                <w:szCs w:val="22"/>
                <w:bdr w:val="none" w:sz="0" w:space="0" w:color="auto"/>
                <w:vertAlign w:val="baseline"/>
              </w:rPr>
              <w:t>Triggers</w:t>
            </w:r>
          </w:p>
          <w:p>
            <w:pPr>
              <w:pStyle w:val="documentulli"/>
              <w:numPr>
                <w:ilvl w:val="0"/>
                <w:numId w:val="2"/>
              </w:numPr>
              <w:spacing w:after="0" w:line="320" w:lineRule="atLeast"/>
              <w:ind w:left="700" w:right="500" w:hanging="201"/>
              <w:rPr>
                <w:rStyle w:val="span"/>
                <w:rFonts w:ascii="Arial" w:eastAsia="Arial" w:hAnsi="Arial" w:cs="Arial"/>
                <w:color w:val="FFFFFF"/>
                <w:sz w:val="22"/>
                <w:szCs w:val="22"/>
                <w:bdr w:val="none" w:sz="0" w:space="0" w:color="auto"/>
                <w:vertAlign w:val="baseline"/>
              </w:rPr>
            </w:pPr>
            <w:r>
              <w:rPr>
                <w:rStyle w:val="span"/>
                <w:rFonts w:ascii="Arial" w:eastAsia="Arial" w:hAnsi="Arial" w:cs="Arial"/>
                <w:color w:val="FFFFFF"/>
                <w:sz w:val="22"/>
                <w:szCs w:val="22"/>
                <w:bdr w:val="none" w:sz="0" w:space="0" w:color="auto"/>
                <w:vertAlign w:val="baseline"/>
              </w:rPr>
              <w:t>Visualforce Pages</w:t>
            </w:r>
          </w:p>
          <w:p>
            <w:pPr>
              <w:pStyle w:val="documentulli"/>
              <w:numPr>
                <w:ilvl w:val="0"/>
                <w:numId w:val="2"/>
              </w:numPr>
              <w:spacing w:after="0" w:line="320" w:lineRule="atLeast"/>
              <w:ind w:left="700" w:right="500" w:hanging="201"/>
              <w:rPr>
                <w:rStyle w:val="span"/>
                <w:rFonts w:ascii="Arial" w:eastAsia="Arial" w:hAnsi="Arial" w:cs="Arial"/>
                <w:color w:val="FFFFFF"/>
                <w:sz w:val="22"/>
                <w:szCs w:val="22"/>
                <w:bdr w:val="none" w:sz="0" w:space="0" w:color="auto"/>
                <w:vertAlign w:val="baseline"/>
              </w:rPr>
            </w:pPr>
            <w:r>
              <w:rPr>
                <w:rStyle w:val="span"/>
                <w:rFonts w:ascii="Arial" w:eastAsia="Arial" w:hAnsi="Arial" w:cs="Arial"/>
                <w:color w:val="FFFFFF"/>
                <w:sz w:val="22"/>
                <w:szCs w:val="22"/>
                <w:bdr w:val="none" w:sz="0" w:space="0" w:color="auto"/>
                <w:vertAlign w:val="baseline"/>
              </w:rPr>
              <w:t>Soql and Sosl</w:t>
            </w:r>
          </w:p>
          <w:p>
            <w:pPr>
              <w:pStyle w:val="documentulli"/>
              <w:numPr>
                <w:ilvl w:val="0"/>
                <w:numId w:val="3"/>
              </w:numPr>
              <w:pBdr>
                <w:top w:val="none" w:sz="0" w:space="0" w:color="auto"/>
                <w:left w:val="none" w:sz="0" w:space="0" w:color="auto"/>
                <w:bottom w:val="none" w:sz="0" w:space="0" w:color="auto"/>
                <w:right w:val="none" w:sz="0" w:space="0" w:color="auto"/>
              </w:pBdr>
              <w:spacing w:before="60" w:after="0" w:line="320" w:lineRule="atLeast"/>
              <w:ind w:left="700" w:right="500" w:hanging="201"/>
              <w:rPr>
                <w:rStyle w:val="documentskn-mli8parentContainerleft-box"/>
                <w:rFonts w:ascii="Arial" w:eastAsia="Arial" w:hAnsi="Arial" w:cs="Arial"/>
                <w:vanish/>
                <w:color w:val="FFFFFF"/>
                <w:sz w:val="22"/>
                <w:szCs w:val="22"/>
                <w:bdr w:val="none" w:sz="0" w:space="0" w:color="auto"/>
                <w:shd w:val="clear" w:color="auto" w:fill="auto"/>
                <w:vertAlign w:val="baseline"/>
              </w:rPr>
            </w:pPr>
            <w:r>
              <w:rPr>
                <w:rStyle w:val="documentskn-mli8parentContainerleft-box"/>
                <w:rFonts w:ascii="Arial" w:eastAsia="Arial" w:hAnsi="Arial" w:cs="Arial"/>
                <w:vanish/>
                <w:color w:val="FFFFFF"/>
                <w:sz w:val="22"/>
                <w:szCs w:val="22"/>
                <w:bdr w:val="none" w:sz="0" w:space="0" w:color="auto"/>
                <w:shd w:val="clear" w:color="auto" w:fill="auto"/>
                <w:vertAlign w:val="baseline"/>
              </w:rPr>
              <w:t>Standard/Custom Objects</w:t>
            </w:r>
          </w:p>
          <w:p>
            <w:pPr>
              <w:pStyle w:val="documentulli"/>
              <w:numPr>
                <w:ilvl w:val="0"/>
                <w:numId w:val="3"/>
              </w:numPr>
              <w:spacing w:after="0" w:line="320" w:lineRule="atLeast"/>
              <w:ind w:left="700" w:right="500" w:hanging="201"/>
              <w:rPr>
                <w:rStyle w:val="documentskn-mli8parentContainerleft-box"/>
                <w:rFonts w:ascii="Arial" w:eastAsia="Arial" w:hAnsi="Arial" w:cs="Arial"/>
                <w:vanish/>
                <w:color w:val="FFFFFF"/>
                <w:sz w:val="22"/>
                <w:szCs w:val="22"/>
                <w:bdr w:val="none" w:sz="0" w:space="0" w:color="auto"/>
                <w:shd w:val="clear" w:color="auto" w:fill="auto"/>
                <w:vertAlign w:val="baseline"/>
              </w:rPr>
            </w:pPr>
            <w:r>
              <w:rPr>
                <w:rStyle w:val="documentskn-mli8parentContainerleft-box"/>
                <w:rFonts w:ascii="Arial" w:eastAsia="Arial" w:hAnsi="Arial" w:cs="Arial"/>
                <w:vanish/>
                <w:color w:val="FFFFFF"/>
                <w:sz w:val="22"/>
                <w:szCs w:val="22"/>
                <w:bdr w:val="none" w:sz="0" w:space="0" w:color="auto"/>
                <w:shd w:val="clear" w:color="auto" w:fill="auto"/>
                <w:vertAlign w:val="baseline"/>
              </w:rPr>
              <w:t>Workflows</w:t>
            </w:r>
          </w:p>
          <w:p>
            <w:pPr>
              <w:pStyle w:val="documentulli"/>
              <w:numPr>
                <w:ilvl w:val="0"/>
                <w:numId w:val="3"/>
              </w:numPr>
              <w:spacing w:after="0" w:line="320" w:lineRule="atLeast"/>
              <w:ind w:left="700" w:right="500" w:hanging="201"/>
              <w:rPr>
                <w:rStyle w:val="documentskn-mli8parentContainerleft-box"/>
                <w:rFonts w:ascii="Arial" w:eastAsia="Arial" w:hAnsi="Arial" w:cs="Arial"/>
                <w:vanish/>
                <w:color w:val="FFFFFF"/>
                <w:sz w:val="22"/>
                <w:szCs w:val="22"/>
                <w:bdr w:val="none" w:sz="0" w:space="0" w:color="auto"/>
                <w:shd w:val="clear" w:color="auto" w:fill="auto"/>
                <w:vertAlign w:val="baseline"/>
              </w:rPr>
            </w:pPr>
            <w:r>
              <w:rPr>
                <w:rStyle w:val="documentskn-mli8parentContainerleft-box"/>
                <w:rFonts w:ascii="Arial" w:eastAsia="Arial" w:hAnsi="Arial" w:cs="Arial"/>
                <w:vanish/>
                <w:color w:val="FFFFFF"/>
                <w:sz w:val="22"/>
                <w:szCs w:val="22"/>
                <w:bdr w:val="none" w:sz="0" w:space="0" w:color="auto"/>
                <w:shd w:val="clear" w:color="auto" w:fill="auto"/>
                <w:vertAlign w:val="baseline"/>
              </w:rPr>
              <w:t>Approval Process</w:t>
            </w:r>
          </w:p>
          <w:p>
            <w:pPr>
              <w:pStyle w:val="documentulli"/>
              <w:numPr>
                <w:ilvl w:val="0"/>
                <w:numId w:val="3"/>
              </w:numPr>
              <w:spacing w:after="0" w:line="320" w:lineRule="atLeast"/>
              <w:ind w:left="700" w:right="500" w:hanging="201"/>
              <w:rPr>
                <w:rStyle w:val="documentskn-mli8parentContainerleft-box"/>
                <w:rFonts w:ascii="Arial" w:eastAsia="Arial" w:hAnsi="Arial" w:cs="Arial"/>
                <w:vanish/>
                <w:color w:val="FFFFFF"/>
                <w:sz w:val="22"/>
                <w:szCs w:val="22"/>
                <w:bdr w:val="none" w:sz="0" w:space="0" w:color="auto"/>
                <w:shd w:val="clear" w:color="auto" w:fill="auto"/>
                <w:vertAlign w:val="baseline"/>
              </w:rPr>
            </w:pPr>
            <w:r>
              <w:rPr>
                <w:rStyle w:val="documentskn-mli8parentContainerleft-box"/>
                <w:rFonts w:ascii="Arial" w:eastAsia="Arial" w:hAnsi="Arial" w:cs="Arial"/>
                <w:vanish/>
                <w:color w:val="FFFFFF"/>
                <w:sz w:val="22"/>
                <w:szCs w:val="22"/>
                <w:bdr w:val="none" w:sz="0" w:space="0" w:color="auto"/>
                <w:shd w:val="clear" w:color="auto" w:fill="auto"/>
                <w:vertAlign w:val="baseline"/>
              </w:rPr>
              <w:t>Lightening Flows</w:t>
            </w:r>
          </w:p>
          <w:p>
            <w:pPr>
              <w:pStyle w:val="documentulli"/>
              <w:numPr>
                <w:ilvl w:val="0"/>
                <w:numId w:val="3"/>
              </w:numPr>
              <w:spacing w:after="0" w:line="320" w:lineRule="atLeast"/>
              <w:ind w:left="700" w:right="500" w:hanging="201"/>
              <w:rPr>
                <w:rStyle w:val="documentskn-mli8parentContainerleft-box"/>
                <w:rFonts w:ascii="Arial" w:eastAsia="Arial" w:hAnsi="Arial" w:cs="Arial"/>
                <w:vanish/>
                <w:color w:val="FFFFFF"/>
                <w:sz w:val="22"/>
                <w:szCs w:val="22"/>
                <w:bdr w:val="none" w:sz="0" w:space="0" w:color="auto"/>
                <w:shd w:val="clear" w:color="auto" w:fill="auto"/>
                <w:vertAlign w:val="baseline"/>
              </w:rPr>
            </w:pPr>
            <w:r>
              <w:rPr>
                <w:rStyle w:val="documentskn-mli8parentContainerleft-box"/>
                <w:rFonts w:ascii="Arial" w:eastAsia="Arial" w:hAnsi="Arial" w:cs="Arial"/>
                <w:vanish/>
                <w:color w:val="FFFFFF"/>
                <w:sz w:val="22"/>
                <w:szCs w:val="22"/>
                <w:bdr w:val="none" w:sz="0" w:space="0" w:color="auto"/>
                <w:shd w:val="clear" w:color="auto" w:fill="auto"/>
                <w:vertAlign w:val="baseline"/>
              </w:rPr>
              <w:t>Sharing and Security</w:t>
            </w:r>
          </w:p>
          <w:p>
            <w:pPr>
              <w:pStyle w:val="documentulli"/>
              <w:numPr>
                <w:ilvl w:val="0"/>
                <w:numId w:val="3"/>
              </w:numPr>
              <w:spacing w:after="0" w:line="320" w:lineRule="atLeast"/>
              <w:ind w:left="700" w:right="500" w:hanging="201"/>
              <w:rPr>
                <w:rStyle w:val="documentskn-mli8parentContainerleft-box"/>
                <w:rFonts w:ascii="Arial" w:eastAsia="Arial" w:hAnsi="Arial" w:cs="Arial"/>
                <w:vanish/>
                <w:color w:val="FFFFFF"/>
                <w:sz w:val="22"/>
                <w:szCs w:val="22"/>
                <w:bdr w:val="none" w:sz="0" w:space="0" w:color="auto"/>
                <w:shd w:val="clear" w:color="auto" w:fill="auto"/>
                <w:vertAlign w:val="baseline"/>
              </w:rPr>
            </w:pPr>
            <w:r>
              <w:rPr>
                <w:rStyle w:val="documentskn-mli8parentContainerleft-box"/>
                <w:rFonts w:ascii="Arial" w:eastAsia="Arial" w:hAnsi="Arial" w:cs="Arial"/>
                <w:vanish/>
                <w:color w:val="FFFFFF"/>
                <w:sz w:val="22"/>
                <w:szCs w:val="22"/>
                <w:bdr w:val="none" w:sz="0" w:space="0" w:color="auto"/>
                <w:shd w:val="clear" w:color="auto" w:fill="auto"/>
                <w:vertAlign w:val="baseline"/>
              </w:rPr>
              <w:t>Data Loader</w:t>
            </w:r>
          </w:p>
          <w:p>
            <w:pPr>
              <w:pStyle w:val="documentulli"/>
              <w:numPr>
                <w:ilvl w:val="0"/>
                <w:numId w:val="4"/>
              </w:numPr>
              <w:spacing w:before="0" w:after="0" w:line="320" w:lineRule="atLeast"/>
              <w:ind w:left="700" w:right="500" w:hanging="201"/>
              <w:rPr>
                <w:rStyle w:val="documentskn-mli8parentContainerleft-box"/>
                <w:rFonts w:ascii="Arial" w:eastAsia="Arial" w:hAnsi="Arial" w:cs="Arial"/>
                <w:vanish/>
                <w:color w:val="FFFFFF"/>
                <w:sz w:val="22"/>
                <w:szCs w:val="22"/>
                <w:bdr w:val="none" w:sz="0" w:space="0" w:color="auto"/>
                <w:shd w:val="clear" w:color="auto" w:fill="auto"/>
                <w:vertAlign w:val="baseline"/>
              </w:rPr>
            </w:pPr>
            <w:r>
              <w:rPr>
                <w:rStyle w:val="documentskn-mli8parentContainerleft-box"/>
                <w:rFonts w:ascii="Arial" w:eastAsia="Arial" w:hAnsi="Arial" w:cs="Arial"/>
                <w:vanish/>
                <w:color w:val="FFFFFF"/>
                <w:sz w:val="22"/>
                <w:szCs w:val="22"/>
                <w:bdr w:val="none" w:sz="0" w:space="0" w:color="auto"/>
                <w:shd w:val="clear" w:color="auto" w:fill="auto"/>
                <w:vertAlign w:val="baseline"/>
              </w:rPr>
              <w:t>Reports and Dashboards</w:t>
            </w:r>
          </w:p>
          <w:p>
            <w:pPr>
              <w:pStyle w:val="documentulli"/>
              <w:numPr>
                <w:ilvl w:val="0"/>
                <w:numId w:val="4"/>
              </w:numPr>
              <w:spacing w:after="0" w:line="320" w:lineRule="atLeast"/>
              <w:ind w:left="700" w:right="500" w:hanging="201"/>
              <w:rPr>
                <w:rStyle w:val="documentskn-mli8parentContainerleft-box"/>
                <w:rFonts w:ascii="Arial" w:eastAsia="Arial" w:hAnsi="Arial" w:cs="Arial"/>
                <w:vanish/>
                <w:color w:val="FFFFFF"/>
                <w:sz w:val="22"/>
                <w:szCs w:val="22"/>
                <w:bdr w:val="none" w:sz="0" w:space="0" w:color="auto"/>
                <w:shd w:val="clear" w:color="auto" w:fill="auto"/>
                <w:vertAlign w:val="baseline"/>
              </w:rPr>
            </w:pPr>
            <w:r>
              <w:rPr>
                <w:rStyle w:val="documentskn-mli8parentContainerleft-box"/>
                <w:rFonts w:ascii="Arial" w:eastAsia="Arial" w:hAnsi="Arial" w:cs="Arial"/>
                <w:vanish/>
                <w:color w:val="FFFFFF"/>
                <w:sz w:val="22"/>
                <w:szCs w:val="22"/>
                <w:bdr w:val="none" w:sz="0" w:space="0" w:color="auto"/>
                <w:shd w:val="clear" w:color="auto" w:fill="auto"/>
                <w:vertAlign w:val="baseline"/>
              </w:rPr>
              <w:t>Apex Class</w:t>
            </w:r>
          </w:p>
          <w:p>
            <w:pPr>
              <w:pStyle w:val="documentulli"/>
              <w:numPr>
                <w:ilvl w:val="0"/>
                <w:numId w:val="4"/>
              </w:numPr>
              <w:spacing w:after="0" w:line="320" w:lineRule="atLeast"/>
              <w:ind w:left="700" w:right="500" w:hanging="201"/>
              <w:rPr>
                <w:rStyle w:val="documentskn-mli8parentContainerleft-box"/>
                <w:rFonts w:ascii="Arial" w:eastAsia="Arial" w:hAnsi="Arial" w:cs="Arial"/>
                <w:vanish/>
                <w:color w:val="FFFFFF"/>
                <w:sz w:val="22"/>
                <w:szCs w:val="22"/>
                <w:bdr w:val="none" w:sz="0" w:space="0" w:color="auto"/>
                <w:shd w:val="clear" w:color="auto" w:fill="auto"/>
                <w:vertAlign w:val="baseline"/>
              </w:rPr>
            </w:pPr>
            <w:r>
              <w:rPr>
                <w:rStyle w:val="documentskn-mli8parentContainerleft-box"/>
                <w:rFonts w:ascii="Arial" w:eastAsia="Arial" w:hAnsi="Arial" w:cs="Arial"/>
                <w:vanish/>
                <w:color w:val="FFFFFF"/>
                <w:sz w:val="22"/>
                <w:szCs w:val="22"/>
                <w:bdr w:val="none" w:sz="0" w:space="0" w:color="auto"/>
                <w:shd w:val="clear" w:color="auto" w:fill="auto"/>
                <w:vertAlign w:val="baseline"/>
              </w:rPr>
              <w:t>Triggers</w:t>
            </w:r>
          </w:p>
          <w:p>
            <w:pPr>
              <w:pStyle w:val="documentulli"/>
              <w:numPr>
                <w:ilvl w:val="0"/>
                <w:numId w:val="4"/>
              </w:numPr>
              <w:spacing w:after="0" w:line="320" w:lineRule="atLeast"/>
              <w:ind w:left="700" w:right="500" w:hanging="201"/>
              <w:rPr>
                <w:rStyle w:val="documentskn-mli8parentContainerleft-box"/>
                <w:rFonts w:ascii="Arial" w:eastAsia="Arial" w:hAnsi="Arial" w:cs="Arial"/>
                <w:vanish/>
                <w:color w:val="FFFFFF"/>
                <w:sz w:val="22"/>
                <w:szCs w:val="22"/>
                <w:bdr w:val="none" w:sz="0" w:space="0" w:color="auto"/>
                <w:shd w:val="clear" w:color="auto" w:fill="auto"/>
                <w:vertAlign w:val="baseline"/>
              </w:rPr>
            </w:pPr>
            <w:r>
              <w:rPr>
                <w:rStyle w:val="documentskn-mli8parentContainerleft-box"/>
                <w:rFonts w:ascii="Arial" w:eastAsia="Arial" w:hAnsi="Arial" w:cs="Arial"/>
                <w:vanish/>
                <w:color w:val="FFFFFF"/>
                <w:sz w:val="22"/>
                <w:szCs w:val="22"/>
                <w:bdr w:val="none" w:sz="0" w:space="0" w:color="auto"/>
                <w:shd w:val="clear" w:color="auto" w:fill="auto"/>
                <w:vertAlign w:val="baseline"/>
              </w:rPr>
              <w:t>Visualforce Pages</w:t>
            </w:r>
          </w:p>
          <w:p>
            <w:pPr>
              <w:pStyle w:val="documentulli"/>
              <w:numPr>
                <w:ilvl w:val="0"/>
                <w:numId w:val="4"/>
              </w:numPr>
              <w:spacing w:after="0" w:line="320" w:lineRule="atLeast"/>
              <w:ind w:left="700" w:right="500" w:hanging="201"/>
              <w:rPr>
                <w:rStyle w:val="documentskn-mli8parentContainerleft-box"/>
                <w:rFonts w:ascii="Arial" w:eastAsia="Arial" w:hAnsi="Arial" w:cs="Arial"/>
                <w:vanish/>
                <w:color w:val="FFFFFF"/>
                <w:sz w:val="22"/>
                <w:szCs w:val="22"/>
                <w:bdr w:val="none" w:sz="0" w:space="0" w:color="auto"/>
                <w:shd w:val="clear" w:color="auto" w:fill="auto"/>
                <w:vertAlign w:val="baseline"/>
              </w:rPr>
            </w:pPr>
            <w:r>
              <w:rPr>
                <w:rStyle w:val="documentskn-mli8parentContainerleft-box"/>
                <w:rFonts w:ascii="Arial" w:eastAsia="Arial" w:hAnsi="Arial" w:cs="Arial"/>
                <w:vanish/>
                <w:color w:val="FFFFFF"/>
                <w:sz w:val="22"/>
                <w:szCs w:val="22"/>
                <w:bdr w:val="none" w:sz="0" w:space="0" w:color="auto"/>
                <w:shd w:val="clear" w:color="auto" w:fill="auto"/>
                <w:vertAlign w:val="baseline"/>
              </w:rPr>
              <w:t>Soql and Sosl</w:t>
            </w:r>
          </w:p>
          <w:p>
            <w:pPr>
              <w:pStyle w:val="div"/>
              <w:pBdr>
                <w:top w:val="none" w:sz="0" w:space="0" w:color="auto"/>
                <w:left w:val="none" w:sz="0" w:space="0" w:color="auto"/>
                <w:bottom w:val="none" w:sz="0" w:space="0" w:color="auto"/>
                <w:right w:val="none" w:sz="0" w:space="0" w:color="auto"/>
              </w:pBdr>
              <w:spacing w:before="0" w:after="0" w:line="480" w:lineRule="exact"/>
              <w:ind w:left="500" w:right="500"/>
              <w:rPr>
                <w:rStyle w:val="documentskn-mli8parentContainerleft-box"/>
                <w:rFonts w:ascii="Arial" w:eastAsia="Arial" w:hAnsi="Arial" w:cs="Arial"/>
                <w:color w:val="FFFFFF"/>
                <w:sz w:val="22"/>
                <w:szCs w:val="22"/>
                <w:bdr w:val="none" w:sz="0" w:space="0" w:color="auto"/>
                <w:shd w:val="clear" w:color="auto" w:fill="auto"/>
                <w:vertAlign w:val="baseline"/>
              </w:rPr>
            </w:pPr>
          </w:p>
          <w:tbl>
            <w:tblPr>
              <w:tblStyle w:val="documentbordertable"/>
              <w:tblCellSpacing w:w="0" w:type="dxa"/>
              <w:tblInd w:w="500" w:type="dxa"/>
              <w:tblLayout w:type="fixed"/>
              <w:tblCellMar>
                <w:top w:w="0" w:type="dxa"/>
                <w:left w:w="0" w:type="dxa"/>
                <w:bottom w:w="0" w:type="dxa"/>
                <w:right w:w="0" w:type="dxa"/>
              </w:tblCellMar>
              <w:tblLook w:val="05E0"/>
            </w:tblPr>
            <w:tblGrid>
              <w:gridCol w:w="4640"/>
            </w:tblGrid>
            <w:tr>
              <w:tblPrEx>
                <w:tblCellSpacing w:w="0" w:type="dxa"/>
                <w:tblInd w:w="500" w:type="dxa"/>
                <w:tblLayout w:type="fixed"/>
                <w:tblCellMar>
                  <w:top w:w="0" w:type="dxa"/>
                  <w:left w:w="0" w:type="dxa"/>
                  <w:bottom w:w="0" w:type="dxa"/>
                  <w:right w:w="0" w:type="dxa"/>
                </w:tblCellMar>
                <w:tblLook w:val="05E0"/>
              </w:tblPrEx>
              <w:trPr>
                <w:trHeight w:hRule="exact" w:val="180"/>
                <w:tblCellSpacing w:w="0" w:type="dxa"/>
              </w:trPr>
              <w:tc>
                <w:tcPr>
                  <w:tcW w:w="4640" w:type="dxa"/>
                  <w:tcBorders>
                    <w:top w:val="single" w:sz="16" w:space="0" w:color="FFFFFF"/>
                  </w:tcBorders>
                  <w:tcMar>
                    <w:top w:w="0" w:type="dxa"/>
                    <w:left w:w="0" w:type="dxa"/>
                    <w:bottom w:w="0" w:type="dxa"/>
                    <w:right w:w="0" w:type="dxa"/>
                  </w:tcMar>
                  <w:vAlign w:val="bottom"/>
                  <w:hideMark/>
                </w:tcPr>
                <w:p>
                  <w:pPr>
                    <w:rPr>
                      <w:rStyle w:val="documentskn-mli8parentContainerleft-box"/>
                      <w:rFonts w:ascii="Arial" w:eastAsia="Arial" w:hAnsi="Arial" w:cs="Arial"/>
                      <w:color w:val="FFFFFF"/>
                      <w:sz w:val="22"/>
                      <w:szCs w:val="22"/>
                      <w:bdr w:val="none" w:sz="0" w:space="0" w:color="auto"/>
                      <w:shd w:val="clear" w:color="auto" w:fill="auto"/>
                      <w:vertAlign w:val="baseline"/>
                    </w:rPr>
                  </w:pPr>
                  <w:r>
                    <w:rPr>
                      <w:rStyle w:val="documentleft-boxbordercell"/>
                      <w:rFonts w:ascii="Arial" w:eastAsia="Arial" w:hAnsi="Arial" w:cs="Arial"/>
                      <w:color w:val="FFFFFF"/>
                      <w:sz w:val="22"/>
                      <w:szCs w:val="22"/>
                      <w:bdr w:val="none" w:sz="0" w:space="0" w:color="auto"/>
                      <w:vertAlign w:val="baseline"/>
                    </w:rPr>
                    <w:t> </w:t>
                  </w:r>
                </w:p>
              </w:tc>
            </w:tr>
          </w:tbl>
          <w:p>
            <w:pPr>
              <w:pStyle w:val="documentparentContainerleft-boxsectiontitle"/>
              <w:pBdr>
                <w:top w:val="none" w:sz="0" w:space="0" w:color="auto"/>
                <w:left w:val="none" w:sz="0" w:space="0" w:color="auto"/>
                <w:bottom w:val="none" w:sz="0" w:space="5" w:color="auto"/>
                <w:right w:val="none" w:sz="0" w:space="0" w:color="auto"/>
              </w:pBdr>
              <w:spacing w:before="0" w:after="0" w:line="400" w:lineRule="atLeast"/>
              <w:ind w:left="500" w:right="500"/>
              <w:rPr>
                <w:rStyle w:val="documentskn-mli8parentContainerleft-box"/>
                <w:rFonts w:ascii="Arial" w:eastAsia="Arial" w:hAnsi="Arial" w:cs="Arial"/>
                <w:b/>
                <w:bCs/>
                <w:caps/>
                <w:color w:val="FFFFFF"/>
                <w:spacing w:val="10"/>
                <w:sz w:val="34"/>
                <w:szCs w:val="34"/>
                <w:bdr w:val="none" w:sz="0" w:space="0" w:color="auto"/>
                <w:shd w:val="clear" w:color="auto" w:fill="auto"/>
                <w:vertAlign w:val="baseline"/>
              </w:rPr>
            </w:pPr>
            <w:r>
              <w:rPr>
                <w:rStyle w:val="documentskn-mli8parentContainerleft-box"/>
                <w:rFonts w:ascii="Arial" w:eastAsia="Arial" w:hAnsi="Arial" w:cs="Arial"/>
                <w:b/>
                <w:bCs/>
                <w:caps/>
                <w:spacing w:val="10"/>
                <w:sz w:val="34"/>
                <w:szCs w:val="34"/>
                <w:bdr w:val="none" w:sz="0" w:space="0" w:color="auto"/>
                <w:shd w:val="clear" w:color="auto" w:fill="auto"/>
                <w:vertAlign w:val="baseline"/>
              </w:rPr>
              <w:t>Certifications</w:t>
            </w:r>
          </w:p>
          <w:p>
            <w:pPr>
              <w:pStyle w:val="documentulli"/>
              <w:numPr>
                <w:ilvl w:val="0"/>
                <w:numId w:val="5"/>
              </w:numPr>
              <w:pBdr>
                <w:top w:val="none" w:sz="0" w:space="0" w:color="auto"/>
                <w:left w:val="none" w:sz="0" w:space="0" w:color="auto"/>
                <w:bottom w:val="none" w:sz="0" w:space="0" w:color="auto"/>
                <w:right w:val="none" w:sz="0" w:space="0" w:color="auto"/>
              </w:pBdr>
              <w:spacing w:before="0" w:after="480" w:line="320" w:lineRule="atLeast"/>
              <w:ind w:left="700" w:right="500" w:hanging="201"/>
              <w:rPr>
                <w:rStyle w:val="documentskn-mli8parentContainerleft-box"/>
                <w:rFonts w:ascii="Arial" w:eastAsia="Arial" w:hAnsi="Arial" w:cs="Arial"/>
                <w:color w:val="FFFFFF"/>
                <w:sz w:val="22"/>
                <w:szCs w:val="22"/>
                <w:bdr w:val="none" w:sz="0" w:space="0" w:color="auto"/>
                <w:shd w:val="clear" w:color="auto" w:fill="auto"/>
                <w:vertAlign w:val="baseline"/>
              </w:rPr>
            </w:pPr>
            <w:r>
              <w:rPr>
                <w:rStyle w:val="documentskn-mli8parentContainerleft-box"/>
                <w:rFonts w:ascii="Arial" w:eastAsia="Arial" w:hAnsi="Arial" w:cs="Arial"/>
                <w:color w:val="FFFFFF"/>
                <w:sz w:val="22"/>
                <w:szCs w:val="22"/>
                <w:bdr w:val="none" w:sz="0" w:space="0" w:color="auto"/>
                <w:shd w:val="clear" w:color="auto" w:fill="auto"/>
                <w:vertAlign w:val="baseline"/>
              </w:rPr>
              <w:t>Salesforce Associate Certified in May 2023</w:t>
            </w:r>
          </w:p>
        </w:tc>
        <w:tc>
          <w:tcPr>
            <w:tcW w:w="500" w:type="dxa"/>
            <w:tcMar>
              <w:top w:w="0" w:type="dxa"/>
              <w:left w:w="0" w:type="dxa"/>
              <w:bottom w:w="0" w:type="dxa"/>
              <w:right w:w="0" w:type="dxa"/>
            </w:tcMar>
            <w:vAlign w:val="bottom"/>
            <w:hideMark/>
          </w:tcPr>
          <w:p>
            <w:pPr>
              <w:pStyle w:val="documentpaddingcellParagraph"/>
              <w:pBdr>
                <w:top w:val="none" w:sz="0" w:space="0" w:color="auto"/>
                <w:left w:val="none" w:sz="0" w:space="0" w:color="auto"/>
                <w:bottom w:val="none" w:sz="0" w:space="0" w:color="auto"/>
                <w:right w:val="none" w:sz="0" w:space="0" w:color="auto"/>
              </w:pBdr>
              <w:spacing w:line="320" w:lineRule="atLeast"/>
              <w:ind w:left="0" w:right="0"/>
              <w:textAlignment w:val="auto"/>
              <w:rPr>
                <w:rStyle w:val="documentpaddingcell"/>
                <w:rFonts w:ascii="Arial" w:eastAsia="Arial" w:hAnsi="Arial" w:cs="Arial"/>
                <w:color w:val="020303"/>
                <w:sz w:val="22"/>
                <w:szCs w:val="22"/>
                <w:bdr w:val="none" w:sz="0" w:space="0" w:color="auto"/>
                <w:vertAlign w:val="baseline"/>
              </w:rPr>
            </w:pPr>
          </w:p>
        </w:tc>
        <w:tc>
          <w:tcPr>
            <w:tcW w:w="6266" w:type="dxa"/>
            <w:tcMar>
              <w:top w:w="500" w:type="dxa"/>
              <w:left w:w="0" w:type="dxa"/>
              <w:bottom w:w="500" w:type="dxa"/>
              <w:right w:w="0" w:type="dxa"/>
            </w:tcMar>
            <w:vAlign w:val="top"/>
            <w:hideMark/>
          </w:tcPr>
          <w:p>
            <w:pPr>
              <w:spacing w:line="2120" w:lineRule="atLeast"/>
            </w:pPr>
          </w:p>
          <w:p>
            <w:pPr>
              <w:pStyle w:val="documentright-boxsectionnth-child1bordercell"/>
              <w:pBdr>
                <w:top w:val="single" w:sz="16" w:space="0" w:color="4A4A4A"/>
                <w:left w:val="none" w:sz="0" w:space="0" w:color="auto"/>
                <w:bottom w:val="none" w:sz="0" w:space="0" w:color="auto"/>
                <w:right w:val="none" w:sz="0" w:space="0" w:color="auto"/>
              </w:pBdr>
              <w:spacing w:before="0" w:after="0" w:line="320" w:lineRule="atLeast"/>
              <w:ind w:left="0" w:right="0"/>
              <w:rPr>
                <w:rStyle w:val="documentskn-mli8parentContainerright-box"/>
                <w:rFonts w:ascii="Arial" w:eastAsia="Arial" w:hAnsi="Arial" w:cs="Arial"/>
                <w:vanish/>
                <w:color w:val="020303"/>
                <w:sz w:val="22"/>
                <w:szCs w:val="22"/>
                <w:bdr w:val="none" w:sz="0" w:space="0" w:color="auto"/>
                <w:vertAlign w:val="baseline"/>
              </w:rPr>
            </w:pPr>
            <w:r>
              <w:rPr>
                <w:rStyle w:val="documentskn-mli8parentContainerright-box"/>
                <w:rFonts w:ascii="Arial" w:eastAsia="Arial" w:hAnsi="Arial" w:cs="Arial"/>
                <w:vanish/>
                <w:color w:val="020303"/>
                <w:sz w:val="22"/>
                <w:szCs w:val="22"/>
                <w:bdr w:val="none" w:sz="0" w:space="0" w:color="auto"/>
                <w:vertAlign w:val="baseline"/>
              </w:rPr>
              <w:t> </w:t>
            </w:r>
          </w:p>
          <w:p>
            <w:pPr>
              <w:pStyle w:val="documentparentContainerleft-boxsectiontitl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400" w:lineRule="atLeast"/>
              <w:ind w:left="0" w:right="0"/>
              <w:rPr>
                <w:rStyle w:val="documentskn-mli8parentContainerright-box"/>
                <w:rFonts w:ascii="Arial" w:eastAsia="Arial" w:hAnsi="Arial" w:cs="Arial"/>
                <w:b/>
                <w:bCs/>
                <w:caps/>
                <w:color w:val="020303"/>
                <w:spacing w:val="10"/>
                <w:sz w:val="34"/>
                <w:szCs w:val="34"/>
                <w:bdr w:val="none" w:sz="0" w:space="0" w:color="auto"/>
                <w:vertAlign w:val="baseline"/>
              </w:rPr>
            </w:pPr>
            <w:r>
              <w:rPr>
                <w:rStyle w:val="documentskn-mli8parentContainerright-box"/>
                <w:rFonts w:ascii="Arial" w:eastAsia="Arial" w:hAnsi="Arial" w:cs="Arial"/>
                <w:b/>
                <w:bCs/>
                <w:caps/>
                <w:color w:val="020303"/>
                <w:spacing w:val="10"/>
                <w:sz w:val="34"/>
                <w:szCs w:val="34"/>
                <w:bdr w:val="none" w:sz="0" w:space="0" w:color="auto"/>
                <w:vertAlign w:val="baseline"/>
              </w:rPr>
              <w:t>Professional Summary</w:t>
            </w:r>
          </w:p>
          <w:p>
            <w:pPr>
              <w:pStyle w:val="p"/>
              <w:pBdr>
                <w:top w:val="none" w:sz="0" w:space="0" w:color="auto"/>
                <w:left w:val="none" w:sz="0" w:space="0" w:color="auto"/>
                <w:bottom w:val="none" w:sz="0" w:space="0" w:color="auto"/>
                <w:right w:val="none" w:sz="0" w:space="0" w:color="auto"/>
              </w:pBdr>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 </w:t>
            </w:r>
          </w:p>
          <w:p>
            <w:pPr>
              <w:pStyle w:val="documentulli"/>
              <w:numPr>
                <w:ilvl w:val="0"/>
                <w:numId w:val="6"/>
              </w:numPr>
              <w:spacing w:before="0" w:after="0" w:line="320" w:lineRule="atLeast"/>
              <w:ind w:left="360" w:right="0" w:hanging="20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Having 2+ Years of experience on salesforce.com as Admin at</w:t>
            </w:r>
            <w:r>
              <w:rPr>
                <w:rStyle w:val="strong"/>
                <w:rFonts w:ascii="Arial" w:eastAsia="Arial" w:hAnsi="Arial" w:cs="Arial"/>
                <w:b/>
                <w:bCs/>
                <w:color w:val="020303"/>
                <w:sz w:val="22"/>
                <w:szCs w:val="22"/>
              </w:rPr>
              <w:t xml:space="preserve"> Salorix Consulting</w:t>
            </w:r>
            <w:r>
              <w:rPr>
                <w:rStyle w:val="documentskn-mli8parentContainerright-box"/>
                <w:rFonts w:ascii="Arial" w:eastAsia="Arial" w:hAnsi="Arial" w:cs="Arial"/>
                <w:color w:val="020303"/>
                <w:sz w:val="22"/>
                <w:szCs w:val="22"/>
                <w:bdr w:val="none" w:sz="0" w:space="0" w:color="auto"/>
                <w:vertAlign w:val="baseline"/>
              </w:rPr>
              <w:t>.</w:t>
            </w:r>
          </w:p>
          <w:p>
            <w:pPr>
              <w:pStyle w:val="documentulli"/>
              <w:numPr>
                <w:ilvl w:val="0"/>
                <w:numId w:val="6"/>
              </w:numPr>
              <w:spacing w:after="0" w:line="320" w:lineRule="atLeast"/>
              <w:ind w:left="360" w:right="0" w:hanging="20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Experience in developing Custom applications, Custom objects, Tabs and Custom fields.</w:t>
            </w:r>
          </w:p>
          <w:p>
            <w:pPr>
              <w:pStyle w:val="documentulli"/>
              <w:numPr>
                <w:ilvl w:val="0"/>
                <w:numId w:val="6"/>
              </w:numPr>
              <w:spacing w:after="0" w:line="320" w:lineRule="atLeast"/>
              <w:ind w:left="360" w:right="0" w:hanging="20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Experience in creating Relationship between the objects, Page layout and Record Type.</w:t>
            </w:r>
          </w:p>
          <w:p>
            <w:pPr>
              <w:pStyle w:val="documentulli"/>
              <w:numPr>
                <w:ilvl w:val="0"/>
                <w:numId w:val="6"/>
              </w:numPr>
              <w:spacing w:after="0" w:line="320" w:lineRule="atLeast"/>
              <w:ind w:left="360" w:right="0" w:hanging="20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Experience in using declarative features like validation rules, workflows, approval process, dynamic approval process, sharing rules, automation for satisfying complex business process automations.</w:t>
            </w:r>
          </w:p>
          <w:p>
            <w:pPr>
              <w:pStyle w:val="documentulli"/>
              <w:numPr>
                <w:ilvl w:val="0"/>
                <w:numId w:val="6"/>
              </w:numPr>
              <w:spacing w:after="0" w:line="320" w:lineRule="atLeast"/>
              <w:ind w:left="360" w:right="0" w:hanging="20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Experience in implementing security and sharing rules at object field, and record level for different users at different levels of organization, also created various profiles and configured the permission based on the organizational hierarchy.</w:t>
            </w:r>
          </w:p>
          <w:p>
            <w:pPr>
              <w:pStyle w:val="documentulli"/>
              <w:numPr>
                <w:ilvl w:val="0"/>
                <w:numId w:val="6"/>
              </w:numPr>
              <w:spacing w:after="0" w:line="320" w:lineRule="atLeast"/>
              <w:ind w:left="360" w:right="0" w:hanging="20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Administrative tasks such as User management, creating Users, Profiles, Roles and Permission Sets, Sharing &amp; Security Rules.</w:t>
            </w:r>
          </w:p>
          <w:p>
            <w:pPr>
              <w:pStyle w:val="documentulli"/>
              <w:numPr>
                <w:ilvl w:val="0"/>
                <w:numId w:val="6"/>
              </w:numPr>
              <w:spacing w:after="0" w:line="320" w:lineRule="atLeast"/>
              <w:ind w:left="360" w:right="0" w:hanging="20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Experience in using Data Loader for insert, update and bulk import or export of data from Salesforce.com Objects.</w:t>
            </w:r>
          </w:p>
          <w:p>
            <w:pPr>
              <w:pStyle w:val="documentulli"/>
              <w:numPr>
                <w:ilvl w:val="0"/>
                <w:numId w:val="6"/>
              </w:numPr>
              <w:spacing w:after="0" w:line="320" w:lineRule="atLeast"/>
              <w:ind w:left="360" w:right="0" w:hanging="20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Experience in creating Reports and Dashboards as per business requirement.</w:t>
            </w:r>
          </w:p>
          <w:p>
            <w:pPr>
              <w:pStyle w:val="documentulli"/>
              <w:numPr>
                <w:ilvl w:val="0"/>
                <w:numId w:val="6"/>
              </w:numPr>
              <w:spacing w:after="0" w:line="320" w:lineRule="atLeast"/>
              <w:ind w:left="360" w:right="0" w:hanging="20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Experience in Lead Management and Assignment Rules.</w:t>
            </w:r>
          </w:p>
          <w:p>
            <w:pPr>
              <w:pStyle w:val="documentulli"/>
              <w:numPr>
                <w:ilvl w:val="0"/>
                <w:numId w:val="6"/>
              </w:numPr>
              <w:spacing w:after="0" w:line="320" w:lineRule="atLeast"/>
              <w:ind w:left="360" w:right="0" w:hanging="20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Experience in Case Management and Assignment Rules.</w:t>
            </w:r>
          </w:p>
          <w:p>
            <w:pPr>
              <w:pStyle w:val="documentulli"/>
              <w:numPr>
                <w:ilvl w:val="0"/>
                <w:numId w:val="6"/>
              </w:numPr>
              <w:spacing w:after="0" w:line="320" w:lineRule="atLeast"/>
              <w:ind w:left="360" w:right="0" w:hanging="20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Created Lightning flows and defined related tasks, email alerts, and field updates.</w:t>
            </w:r>
          </w:p>
          <w:p>
            <w:pPr>
              <w:pStyle w:val="documentulli"/>
              <w:numPr>
                <w:ilvl w:val="0"/>
                <w:numId w:val="6"/>
              </w:numPr>
              <w:spacing w:after="0" w:line="320" w:lineRule="atLeast"/>
              <w:ind w:left="360" w:right="0" w:hanging="20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Knowledge in SFDC implementing Apex classes, Visualforce Pages, Batch Apex, Triggers and Email services.</w:t>
            </w:r>
          </w:p>
          <w:p>
            <w:pPr>
              <w:pStyle w:val="documentulli"/>
              <w:numPr>
                <w:ilvl w:val="0"/>
                <w:numId w:val="6"/>
              </w:numPr>
              <w:spacing w:after="480" w:line="320" w:lineRule="atLeast"/>
              <w:ind w:left="360" w:right="0" w:hanging="20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Knowledge of writing Test Methods, SOQL and SOSL queries.</w:t>
            </w:r>
          </w:p>
          <w:tbl>
            <w:tblPr>
              <w:tblStyle w:val="documentbordertable"/>
              <w:tblCellSpacing w:w="0" w:type="dxa"/>
              <w:tblLayout w:type="fixed"/>
              <w:tblCellMar>
                <w:top w:w="0" w:type="dxa"/>
                <w:left w:w="0" w:type="dxa"/>
                <w:bottom w:w="0" w:type="dxa"/>
                <w:right w:w="0" w:type="dxa"/>
              </w:tblCellMar>
              <w:tblLook w:val="05E0"/>
            </w:tblPr>
            <w:tblGrid>
              <w:gridCol w:w="6266"/>
            </w:tblGrid>
            <w:tr>
              <w:tblPrEx>
                <w:tblCellSpacing w:w="0" w:type="dxa"/>
                <w:tblLayout w:type="fixed"/>
                <w:tblCellMar>
                  <w:top w:w="0" w:type="dxa"/>
                  <w:left w:w="0" w:type="dxa"/>
                  <w:bottom w:w="0" w:type="dxa"/>
                  <w:right w:w="0" w:type="dxa"/>
                </w:tblCellMar>
                <w:tblLook w:val="05E0"/>
              </w:tblPrEx>
              <w:trPr>
                <w:trHeight w:hRule="exact" w:val="180"/>
                <w:tblCellSpacing w:w="0" w:type="dxa"/>
              </w:trPr>
              <w:tc>
                <w:tcPr>
                  <w:tcW w:w="6266" w:type="dxa"/>
                  <w:tcBorders>
                    <w:top w:val="single" w:sz="16" w:space="0" w:color="4A4A4A"/>
                  </w:tcBorders>
                  <w:tcMar>
                    <w:top w:w="0" w:type="dxa"/>
                    <w:left w:w="0" w:type="dxa"/>
                    <w:bottom w:w="0" w:type="dxa"/>
                    <w:right w:w="0" w:type="dxa"/>
                  </w:tcMar>
                  <w:vAlign w:val="bottom"/>
                  <w:hideMark/>
                </w:tcPr>
                <w:p>
                  <w:pPr>
                    <w:rPr>
                      <w:rStyle w:val="documentskn-mli8parentContainerright-box"/>
                      <w:rFonts w:ascii="Arial" w:eastAsia="Arial" w:hAnsi="Arial" w:cs="Arial"/>
                      <w:color w:val="020303"/>
                      <w:sz w:val="22"/>
                      <w:szCs w:val="22"/>
                      <w:bdr w:val="none" w:sz="0" w:space="0" w:color="auto"/>
                      <w:vertAlign w:val="baseline"/>
                    </w:rPr>
                  </w:pPr>
                  <w:r>
                    <w:rPr>
                      <w:rStyle w:val="documentleft-boxbordercell"/>
                      <w:rFonts w:ascii="Arial" w:eastAsia="Arial" w:hAnsi="Arial" w:cs="Arial"/>
                      <w:color w:val="020303"/>
                      <w:sz w:val="22"/>
                      <w:szCs w:val="22"/>
                      <w:bdr w:val="none" w:sz="0" w:space="0" w:color="auto"/>
                      <w:vertAlign w:val="baseline"/>
                    </w:rPr>
                    <w:t> </w:t>
                  </w:r>
                </w:p>
              </w:tc>
            </w:tr>
          </w:tbl>
          <w:p>
            <w:pPr>
              <w:pStyle w:val="documentparentContainerleft-boxsectiontitl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400" w:lineRule="atLeast"/>
              <w:ind w:left="0" w:right="0"/>
              <w:rPr>
                <w:rStyle w:val="documentskn-mli8parentContainerright-box"/>
                <w:rFonts w:ascii="Arial" w:eastAsia="Arial" w:hAnsi="Arial" w:cs="Arial"/>
                <w:b/>
                <w:bCs/>
                <w:caps/>
                <w:color w:val="020303"/>
                <w:spacing w:val="10"/>
                <w:sz w:val="34"/>
                <w:szCs w:val="34"/>
                <w:bdr w:val="none" w:sz="0" w:space="0" w:color="auto"/>
                <w:vertAlign w:val="baseline"/>
              </w:rPr>
            </w:pPr>
            <w:r>
              <w:rPr>
                <w:rStyle w:val="documentskn-mli8parentContainerright-box"/>
                <w:rFonts w:ascii="Arial" w:eastAsia="Arial" w:hAnsi="Arial" w:cs="Arial"/>
                <w:b/>
                <w:bCs/>
                <w:caps/>
                <w:color w:val="020303"/>
                <w:spacing w:val="10"/>
                <w:sz w:val="34"/>
                <w:szCs w:val="34"/>
                <w:bdr w:val="none" w:sz="0" w:space="0" w:color="auto"/>
                <w:vertAlign w:val="baseline"/>
              </w:rPr>
              <w:t>Project Description</w:t>
            </w:r>
          </w:p>
          <w:p>
            <w:pPr>
              <w:pStyle w:val="p"/>
              <w:pBdr>
                <w:top w:val="none" w:sz="0" w:space="0" w:color="auto"/>
                <w:left w:val="none" w:sz="0" w:space="0" w:color="auto"/>
                <w:bottom w:val="none" w:sz="0" w:space="0" w:color="auto"/>
                <w:right w:val="none" w:sz="0" w:space="0" w:color="auto"/>
              </w:pBdr>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  </w:t>
            </w:r>
          </w:p>
          <w:p>
            <w:pPr>
              <w:pStyle w:val="p"/>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strong"/>
                <w:rFonts w:ascii="Arial" w:eastAsia="Arial" w:hAnsi="Arial" w:cs="Arial"/>
                <w:b/>
                <w:bCs/>
                <w:color w:val="020303"/>
                <w:sz w:val="22"/>
                <w:szCs w:val="22"/>
              </w:rPr>
              <w:t>Project : Hospital Management </w:t>
            </w:r>
          </w:p>
          <w:p>
            <w:pPr>
              <w:pStyle w:val="p"/>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           Created the hospital management software that helps to run smoothly the regular day to day basis operations of any hospital. The hospital management software is made in such a way that it looks after the outpatients, inpatients, billings, database of the patients, and the hospital information including the availability of the doctors, their specialization, the payments to various members of the staff and the billing process.</w:t>
            </w:r>
          </w:p>
          <w:p>
            <w:pPr>
              <w:pStyle w:val="p"/>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strong"/>
                <w:rFonts w:ascii="Arial" w:eastAsia="Arial" w:hAnsi="Arial" w:cs="Arial"/>
                <w:b/>
                <w:bCs/>
                <w:color w:val="020303"/>
                <w:sz w:val="22"/>
                <w:szCs w:val="22"/>
                <w:u w:val="single" w:color="020303"/>
              </w:rPr>
              <w:t>Roles and Responsibilities:</w:t>
            </w:r>
          </w:p>
          <w:p>
            <w:pPr>
              <w:pStyle w:val="p"/>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 Involved in SFDC application setup and customization to match the functional needs of the Company.</w:t>
            </w:r>
          </w:p>
          <w:p>
            <w:pPr>
              <w:pStyle w:val="p"/>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 Worked as Salesforce admin support governing user account creation, personal information setup,</w:t>
            </w:r>
          </w:p>
          <w:p>
            <w:pPr>
              <w:pStyle w:val="p"/>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password reset, Roles, Profile creation, user group creation, updating company profile, Network</w:t>
            </w:r>
          </w:p>
          <w:p>
            <w:pPr>
              <w:pStyle w:val="p"/>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access setup.</w:t>
            </w:r>
          </w:p>
          <w:p>
            <w:pPr>
              <w:pStyle w:val="p"/>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 Developed various Custom objects, Tabs, Entity-Relationship data model to efficiently meet the business requirement.</w:t>
            </w:r>
          </w:p>
          <w:p>
            <w:pPr>
              <w:pStyle w:val="p"/>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 Defined lookup and master-detail relationships on the objects and created junction objects to establish</w:t>
            </w:r>
          </w:p>
          <w:p>
            <w:pPr>
              <w:pStyle w:val="p"/>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connectivity among objects.</w:t>
            </w:r>
          </w:p>
          <w:p>
            <w:pPr>
              <w:pStyle w:val="p"/>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 Worked on validation rules, formula fields record types and page layouts.</w:t>
            </w:r>
          </w:p>
          <w:p>
            <w:pPr>
              <w:pStyle w:val="p"/>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 Worked on User management, creating Users, Profiles, Roles and Permission Sets, Sharing &amp; Security Rules.</w:t>
            </w:r>
          </w:p>
          <w:p>
            <w:pPr>
              <w:pStyle w:val="p"/>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 Involved in security levels and privileges by customizing Salesforce.com Profiles and Roles.</w:t>
            </w:r>
          </w:p>
          <w:p>
            <w:pPr>
              <w:pStyle w:val="p"/>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 Created and used Email templates in HTML.</w:t>
            </w:r>
          </w:p>
          <w:p>
            <w:pPr>
              <w:pStyle w:val="p"/>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 Created chatter groups for internal discussions.</w:t>
            </w:r>
          </w:p>
          <w:p>
            <w:pPr>
              <w:pStyle w:val="p"/>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 Worked on automation and approval process.</w:t>
            </w:r>
          </w:p>
          <w:p>
            <w:pPr>
              <w:pStyle w:val="p"/>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 Worked on case escalation and assignments.</w:t>
            </w:r>
          </w:p>
          <w:p>
            <w:pPr>
              <w:pStyle w:val="p"/>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 Implemented Field Level security for sensitive data holder fields.</w:t>
            </w:r>
          </w:p>
          <w:p>
            <w:pPr>
              <w:pStyle w:val="p"/>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 Created reports, dashboards, and processes to continuously monitor data quality and integrity and assisting users with report design and management.</w:t>
            </w:r>
          </w:p>
          <w:p>
            <w:pPr>
              <w:pStyle w:val="p"/>
              <w:spacing w:before="0" w:after="48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 Involved in end-to-end testing and gathering feedback from business users.  </w:t>
            </w:r>
          </w:p>
          <w:tbl>
            <w:tblPr>
              <w:tblStyle w:val="documentbordertable"/>
              <w:tblCellSpacing w:w="0" w:type="dxa"/>
              <w:tblLayout w:type="fixed"/>
              <w:tblCellMar>
                <w:top w:w="0" w:type="dxa"/>
                <w:left w:w="0" w:type="dxa"/>
                <w:bottom w:w="0" w:type="dxa"/>
                <w:right w:w="0" w:type="dxa"/>
              </w:tblCellMar>
              <w:tblLook w:val="05E0"/>
            </w:tblPr>
            <w:tblGrid>
              <w:gridCol w:w="6266"/>
            </w:tblGrid>
            <w:tr>
              <w:tblPrEx>
                <w:tblCellSpacing w:w="0" w:type="dxa"/>
                <w:tblLayout w:type="fixed"/>
                <w:tblCellMar>
                  <w:top w:w="0" w:type="dxa"/>
                  <w:left w:w="0" w:type="dxa"/>
                  <w:bottom w:w="0" w:type="dxa"/>
                  <w:right w:w="0" w:type="dxa"/>
                </w:tblCellMar>
                <w:tblLook w:val="05E0"/>
              </w:tblPrEx>
              <w:trPr>
                <w:trHeight w:hRule="exact" w:val="180"/>
                <w:tblCellSpacing w:w="0" w:type="dxa"/>
              </w:trPr>
              <w:tc>
                <w:tcPr>
                  <w:tcW w:w="6266" w:type="dxa"/>
                  <w:tcBorders>
                    <w:top w:val="single" w:sz="16" w:space="0" w:color="4A4A4A"/>
                  </w:tcBorders>
                  <w:tcMar>
                    <w:top w:w="0" w:type="dxa"/>
                    <w:left w:w="0" w:type="dxa"/>
                    <w:bottom w:w="0" w:type="dxa"/>
                    <w:right w:w="0" w:type="dxa"/>
                  </w:tcMar>
                  <w:vAlign w:val="bottom"/>
                  <w:hideMark/>
                </w:tcPr>
                <w:p>
                  <w:pPr>
                    <w:rPr>
                      <w:rStyle w:val="documentskn-mli8parentContainerright-box"/>
                      <w:rFonts w:ascii="Arial" w:eastAsia="Arial" w:hAnsi="Arial" w:cs="Arial"/>
                      <w:color w:val="020303"/>
                      <w:sz w:val="22"/>
                      <w:szCs w:val="22"/>
                      <w:bdr w:val="none" w:sz="0" w:space="0" w:color="auto"/>
                      <w:vertAlign w:val="baseline"/>
                    </w:rPr>
                  </w:pPr>
                  <w:r>
                    <w:rPr>
                      <w:rStyle w:val="documentleft-boxbordercell"/>
                      <w:rFonts w:ascii="Arial" w:eastAsia="Arial" w:hAnsi="Arial" w:cs="Arial"/>
                      <w:color w:val="020303"/>
                      <w:sz w:val="22"/>
                      <w:szCs w:val="22"/>
                      <w:bdr w:val="none" w:sz="0" w:space="0" w:color="auto"/>
                      <w:vertAlign w:val="baseline"/>
                    </w:rPr>
                    <w:t> </w:t>
                  </w:r>
                </w:p>
              </w:tc>
            </w:tr>
          </w:tbl>
          <w:p>
            <w:pPr>
              <w:pStyle w:val="documentparentContainerleft-boxsectiontitl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400" w:lineRule="atLeast"/>
              <w:ind w:left="0" w:right="0"/>
              <w:rPr>
                <w:rStyle w:val="documentskn-mli8parentContainerright-box"/>
                <w:rFonts w:ascii="Arial" w:eastAsia="Arial" w:hAnsi="Arial" w:cs="Arial"/>
                <w:b/>
                <w:bCs/>
                <w:caps/>
                <w:color w:val="020303"/>
                <w:spacing w:val="10"/>
                <w:sz w:val="34"/>
                <w:szCs w:val="34"/>
                <w:bdr w:val="none" w:sz="0" w:space="0" w:color="auto"/>
                <w:vertAlign w:val="baseline"/>
              </w:rPr>
            </w:pPr>
            <w:r>
              <w:rPr>
                <w:rStyle w:val="documentskn-mli8parentContainerright-box"/>
                <w:rFonts w:ascii="Arial" w:eastAsia="Arial" w:hAnsi="Arial" w:cs="Arial"/>
                <w:b/>
                <w:bCs/>
                <w:caps/>
                <w:color w:val="020303"/>
                <w:spacing w:val="10"/>
                <w:sz w:val="34"/>
                <w:szCs w:val="34"/>
                <w:bdr w:val="none" w:sz="0" w:space="0" w:color="auto"/>
                <w:vertAlign w:val="baseline"/>
              </w:rPr>
              <w:t>Education</w:t>
            </w:r>
          </w:p>
          <w:p>
            <w:pPr>
              <w:pStyle w:val="documentskn-mli8dispBlock"/>
              <w:pBdr>
                <w:top w:val="none" w:sz="0" w:space="0" w:color="auto"/>
                <w:left w:val="none" w:sz="0" w:space="0" w:color="auto"/>
                <w:bottom w:val="none" w:sz="0" w:space="0" w:color="auto"/>
                <w:right w:val="none" w:sz="0" w:space="0" w:color="auto"/>
              </w:pBdr>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txtBoldCharacter"/>
                <w:rFonts w:ascii="Arial" w:eastAsia="Arial" w:hAnsi="Arial" w:cs="Arial"/>
                <w:b/>
                <w:bCs/>
                <w:color w:val="020303"/>
                <w:sz w:val="22"/>
                <w:szCs w:val="22"/>
              </w:rPr>
              <w:t>Bachelor of Engineering</w:t>
            </w:r>
            <w:r>
              <w:rPr>
                <w:rStyle w:val="span"/>
                <w:rFonts w:ascii="Arial" w:eastAsia="Arial" w:hAnsi="Arial" w:cs="Arial"/>
                <w:color w:val="020303"/>
                <w:sz w:val="22"/>
                <w:szCs w:val="22"/>
              </w:rPr>
              <w:t xml:space="preserve"> </w:t>
            </w:r>
            <w:r>
              <w:rPr>
                <w:rStyle w:val="documentskn-mli8txtBoldCharacter"/>
                <w:rFonts w:ascii="Arial" w:eastAsia="Arial" w:hAnsi="Arial" w:cs="Arial"/>
                <w:b/>
                <w:bCs/>
                <w:color w:val="020303"/>
                <w:sz w:val="22"/>
                <w:szCs w:val="22"/>
              </w:rPr>
              <w:t>ECE</w:t>
            </w:r>
            <w:r>
              <w:rPr>
                <w:rStyle w:val="documentskn-mli8parentContainerright-box"/>
                <w:rFonts w:ascii="Arial" w:eastAsia="Arial" w:hAnsi="Arial" w:cs="Arial"/>
                <w:color w:val="020303"/>
                <w:sz w:val="22"/>
                <w:szCs w:val="22"/>
                <w:bdr w:val="none" w:sz="0" w:space="0" w:color="auto"/>
                <w:vertAlign w:val="baseline"/>
              </w:rPr>
              <w:t xml:space="preserve"> </w:t>
            </w:r>
          </w:p>
          <w:p>
            <w:pPr>
              <w:pStyle w:val="documentskn-mli8dispBlock"/>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txtBoldCharacter"/>
                <w:rFonts w:ascii="Arial" w:eastAsia="Arial" w:hAnsi="Arial" w:cs="Arial"/>
                <w:b/>
                <w:bCs/>
                <w:color w:val="020303"/>
                <w:sz w:val="22"/>
                <w:szCs w:val="22"/>
              </w:rPr>
              <w:t>MIT</w:t>
            </w:r>
            <w:r>
              <w:rPr>
                <w:rStyle w:val="span"/>
                <w:rFonts w:ascii="Arial" w:eastAsia="Arial" w:hAnsi="Arial" w:cs="Arial"/>
                <w:color w:val="020303"/>
                <w:sz w:val="22"/>
                <w:szCs w:val="22"/>
              </w:rPr>
              <w:t xml:space="preserve">, </w:t>
            </w:r>
            <w:r>
              <w:rPr>
                <w:rStyle w:val="span"/>
                <w:rFonts w:ascii="Arial" w:eastAsia="Arial" w:hAnsi="Arial" w:cs="Arial"/>
                <w:color w:val="020303"/>
                <w:sz w:val="22"/>
                <w:szCs w:val="22"/>
              </w:rPr>
              <w:t>Mandsaur, MP</w:t>
            </w:r>
            <w:r>
              <w:rPr>
                <w:rStyle w:val="documentskn-mli8parentContainerright-box"/>
                <w:rFonts w:ascii="Arial" w:eastAsia="Arial" w:hAnsi="Arial" w:cs="Arial"/>
                <w:color w:val="020303"/>
                <w:sz w:val="22"/>
                <w:szCs w:val="22"/>
                <w:bdr w:val="none" w:sz="0" w:space="0" w:color="auto"/>
                <w:vertAlign w:val="baseline"/>
              </w:rPr>
              <w:t xml:space="preserve"> </w:t>
            </w:r>
          </w:p>
          <w:p>
            <w:pPr>
              <w:pStyle w:val="documentskn-mli8dispBlock"/>
              <w:pBdr>
                <w:top w:val="none" w:sz="0" w:space="12" w:color="auto"/>
                <w:left w:val="none" w:sz="0" w:space="0" w:color="auto"/>
                <w:bottom w:val="none" w:sz="0" w:space="0" w:color="auto"/>
                <w:right w:val="none" w:sz="0" w:space="0" w:color="auto"/>
              </w:pBdr>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txtBoldCharacter"/>
                <w:rFonts w:ascii="Arial" w:eastAsia="Arial" w:hAnsi="Arial" w:cs="Arial"/>
                <w:b/>
                <w:bCs/>
                <w:color w:val="020303"/>
                <w:sz w:val="22"/>
                <w:szCs w:val="22"/>
              </w:rPr>
              <w:t>Master of Engineering</w:t>
            </w:r>
            <w:r>
              <w:rPr>
                <w:rStyle w:val="span"/>
                <w:rFonts w:ascii="Arial" w:eastAsia="Arial" w:hAnsi="Arial" w:cs="Arial"/>
                <w:color w:val="020303"/>
                <w:sz w:val="22"/>
                <w:szCs w:val="22"/>
              </w:rPr>
              <w:t xml:space="preserve"> </w:t>
            </w:r>
            <w:r>
              <w:rPr>
                <w:rStyle w:val="documentskn-mli8txtBoldCharacter"/>
                <w:rFonts w:ascii="Arial" w:eastAsia="Arial" w:hAnsi="Arial" w:cs="Arial"/>
                <w:b/>
                <w:bCs/>
                <w:color w:val="020303"/>
                <w:sz w:val="22"/>
                <w:szCs w:val="22"/>
              </w:rPr>
              <w:t>Digital Communications</w:t>
            </w:r>
            <w:r>
              <w:rPr>
                <w:rStyle w:val="documentskn-mli8parentContainerright-box"/>
                <w:rFonts w:ascii="Arial" w:eastAsia="Arial" w:hAnsi="Arial" w:cs="Arial"/>
                <w:color w:val="020303"/>
                <w:sz w:val="22"/>
                <w:szCs w:val="22"/>
                <w:bdr w:val="none" w:sz="0" w:space="0" w:color="auto"/>
                <w:vertAlign w:val="baseline"/>
              </w:rPr>
              <w:t xml:space="preserve"> </w:t>
            </w:r>
          </w:p>
          <w:p>
            <w:pPr>
              <w:pStyle w:val="documentskn-mli8dispBlock"/>
              <w:spacing w:before="0" w:after="0" w:line="320" w:lineRule="atLeast"/>
              <w:ind w:left="160" w:right="0"/>
              <w:rPr>
                <w:rStyle w:val="documentskn-mli8parentContainerright-box"/>
                <w:rFonts w:ascii="Arial" w:eastAsia="Arial" w:hAnsi="Arial" w:cs="Arial"/>
                <w:color w:val="020303"/>
                <w:sz w:val="22"/>
                <w:szCs w:val="22"/>
                <w:bdr w:val="none" w:sz="0" w:space="0" w:color="auto"/>
                <w:vertAlign w:val="baseline"/>
              </w:rPr>
            </w:pPr>
            <w:r>
              <w:rPr>
                <w:rStyle w:val="documentskn-mli8txtBoldCharacter"/>
                <w:rFonts w:ascii="Arial" w:eastAsia="Arial" w:hAnsi="Arial" w:cs="Arial"/>
                <w:b/>
                <w:bCs/>
                <w:color w:val="020303"/>
                <w:sz w:val="22"/>
                <w:szCs w:val="22"/>
              </w:rPr>
              <w:t>MIT</w:t>
            </w:r>
            <w:r>
              <w:rPr>
                <w:rStyle w:val="span"/>
                <w:rFonts w:ascii="Arial" w:eastAsia="Arial" w:hAnsi="Arial" w:cs="Arial"/>
                <w:color w:val="020303"/>
                <w:sz w:val="22"/>
                <w:szCs w:val="22"/>
              </w:rPr>
              <w:t xml:space="preserve">, </w:t>
            </w:r>
            <w:r>
              <w:rPr>
                <w:rStyle w:val="span"/>
                <w:rFonts w:ascii="Arial" w:eastAsia="Arial" w:hAnsi="Arial" w:cs="Arial"/>
                <w:color w:val="020303"/>
                <w:sz w:val="22"/>
                <w:szCs w:val="22"/>
              </w:rPr>
              <w:t>Ujjain, MP</w:t>
            </w:r>
            <w:r>
              <w:rPr>
                <w:rStyle w:val="documentskn-mli8parentContainerright-box"/>
                <w:rFonts w:ascii="Arial" w:eastAsia="Arial" w:hAnsi="Arial" w:cs="Arial"/>
                <w:color w:val="020303"/>
                <w:sz w:val="22"/>
                <w:szCs w:val="22"/>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480" w:lineRule="exact"/>
              <w:ind w:left="0" w:right="0"/>
              <w:rPr>
                <w:rStyle w:val="documentskn-mli8parentContainerright-box"/>
                <w:rFonts w:ascii="Arial" w:eastAsia="Arial" w:hAnsi="Arial" w:cs="Arial"/>
                <w:color w:val="020303"/>
                <w:sz w:val="22"/>
                <w:szCs w:val="22"/>
                <w:bdr w:val="none" w:sz="0" w:space="0" w:color="auto"/>
                <w:vertAlign w:val="baseline"/>
              </w:rPr>
            </w:pPr>
          </w:p>
          <w:tbl>
            <w:tblPr>
              <w:tblStyle w:val="documentbordertable"/>
              <w:tblCellSpacing w:w="0" w:type="dxa"/>
              <w:tblLayout w:type="fixed"/>
              <w:tblCellMar>
                <w:top w:w="0" w:type="dxa"/>
                <w:left w:w="0" w:type="dxa"/>
                <w:bottom w:w="0" w:type="dxa"/>
                <w:right w:w="0" w:type="dxa"/>
              </w:tblCellMar>
              <w:tblLook w:val="05E0"/>
            </w:tblPr>
            <w:tblGrid>
              <w:gridCol w:w="6266"/>
            </w:tblGrid>
            <w:tr>
              <w:tblPrEx>
                <w:tblCellSpacing w:w="0" w:type="dxa"/>
                <w:tblLayout w:type="fixed"/>
                <w:tblCellMar>
                  <w:top w:w="0" w:type="dxa"/>
                  <w:left w:w="0" w:type="dxa"/>
                  <w:bottom w:w="0" w:type="dxa"/>
                  <w:right w:w="0" w:type="dxa"/>
                </w:tblCellMar>
                <w:tblLook w:val="05E0"/>
              </w:tblPrEx>
              <w:trPr>
                <w:trHeight w:hRule="exact" w:val="180"/>
                <w:tblCellSpacing w:w="0" w:type="dxa"/>
              </w:trPr>
              <w:tc>
                <w:tcPr>
                  <w:tcW w:w="6266" w:type="dxa"/>
                  <w:tcBorders>
                    <w:top w:val="single" w:sz="16" w:space="0" w:color="4A4A4A"/>
                  </w:tcBorders>
                  <w:tcMar>
                    <w:top w:w="0" w:type="dxa"/>
                    <w:left w:w="0" w:type="dxa"/>
                    <w:bottom w:w="0" w:type="dxa"/>
                    <w:right w:w="0" w:type="dxa"/>
                  </w:tcMar>
                  <w:vAlign w:val="bottom"/>
                  <w:hideMark/>
                </w:tcPr>
                <w:p>
                  <w:pPr>
                    <w:rPr>
                      <w:rStyle w:val="documentskn-mli8parentContainerright-box"/>
                      <w:rFonts w:ascii="Arial" w:eastAsia="Arial" w:hAnsi="Arial" w:cs="Arial"/>
                      <w:color w:val="020303"/>
                      <w:sz w:val="22"/>
                      <w:szCs w:val="22"/>
                      <w:bdr w:val="none" w:sz="0" w:space="0" w:color="auto"/>
                      <w:vertAlign w:val="baseline"/>
                    </w:rPr>
                  </w:pPr>
                  <w:r>
                    <w:rPr>
                      <w:rStyle w:val="documentleft-boxbordercell"/>
                      <w:rFonts w:ascii="Arial" w:eastAsia="Arial" w:hAnsi="Arial" w:cs="Arial"/>
                      <w:color w:val="020303"/>
                      <w:sz w:val="22"/>
                      <w:szCs w:val="22"/>
                      <w:bdr w:val="none" w:sz="0" w:space="0" w:color="auto"/>
                      <w:vertAlign w:val="baseline"/>
                    </w:rPr>
                    <w:t> </w:t>
                  </w:r>
                </w:p>
              </w:tc>
            </w:tr>
          </w:tbl>
          <w:p>
            <w:pPr>
              <w:pStyle w:val="documentparentContainerleft-boxsectiontitl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400" w:lineRule="atLeast"/>
              <w:ind w:left="0" w:right="0"/>
              <w:rPr>
                <w:rStyle w:val="documentskn-mli8parentContainerright-box"/>
                <w:rFonts w:ascii="Arial" w:eastAsia="Arial" w:hAnsi="Arial" w:cs="Arial"/>
                <w:b/>
                <w:bCs/>
                <w:caps/>
                <w:color w:val="020303"/>
                <w:spacing w:val="10"/>
                <w:sz w:val="34"/>
                <w:szCs w:val="34"/>
                <w:bdr w:val="none" w:sz="0" w:space="0" w:color="auto"/>
                <w:vertAlign w:val="baseline"/>
              </w:rPr>
            </w:pPr>
            <w:r>
              <w:rPr>
                <w:rStyle w:val="documentskn-mli8parentContainerright-box"/>
                <w:rFonts w:ascii="Arial" w:eastAsia="Arial" w:hAnsi="Arial" w:cs="Arial"/>
                <w:b/>
                <w:bCs/>
                <w:caps/>
                <w:color w:val="020303"/>
                <w:spacing w:val="10"/>
                <w:sz w:val="34"/>
                <w:szCs w:val="34"/>
                <w:bdr w:val="none" w:sz="0" w:space="0" w:color="auto"/>
                <w:vertAlign w:val="baseline"/>
              </w:rPr>
              <w:t>Languages</w:t>
            </w:r>
          </w:p>
          <w:p>
            <w:pPr>
              <w:pStyle w:val="documentulli"/>
              <w:numPr>
                <w:ilvl w:val="0"/>
                <w:numId w:val="7"/>
              </w:numPr>
              <w:pBdr>
                <w:top w:val="none" w:sz="0" w:space="0" w:color="auto"/>
                <w:left w:val="none" w:sz="0" w:space="0" w:color="auto"/>
                <w:bottom w:val="none" w:sz="0" w:space="0" w:color="auto"/>
                <w:right w:val="none" w:sz="0" w:space="0" w:color="auto"/>
              </w:pBdr>
              <w:spacing w:before="0" w:after="0" w:line="320" w:lineRule="atLeast"/>
              <w:ind w:left="360" w:right="0" w:hanging="20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English</w:t>
            </w:r>
          </w:p>
          <w:p>
            <w:pPr>
              <w:pStyle w:val="documentulli"/>
              <w:numPr>
                <w:ilvl w:val="0"/>
                <w:numId w:val="7"/>
              </w:numPr>
              <w:spacing w:after="480" w:line="320" w:lineRule="atLeast"/>
              <w:ind w:left="360" w:right="0" w:hanging="20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Hindi</w:t>
            </w:r>
          </w:p>
          <w:tbl>
            <w:tblPr>
              <w:tblStyle w:val="documentbordertable"/>
              <w:tblCellSpacing w:w="0" w:type="dxa"/>
              <w:tblLayout w:type="fixed"/>
              <w:tblCellMar>
                <w:top w:w="0" w:type="dxa"/>
                <w:left w:w="0" w:type="dxa"/>
                <w:bottom w:w="0" w:type="dxa"/>
                <w:right w:w="0" w:type="dxa"/>
              </w:tblCellMar>
              <w:tblLook w:val="05E0"/>
            </w:tblPr>
            <w:tblGrid>
              <w:gridCol w:w="6266"/>
            </w:tblGrid>
            <w:tr>
              <w:tblPrEx>
                <w:tblCellSpacing w:w="0" w:type="dxa"/>
                <w:tblLayout w:type="fixed"/>
                <w:tblCellMar>
                  <w:top w:w="0" w:type="dxa"/>
                  <w:left w:w="0" w:type="dxa"/>
                  <w:bottom w:w="0" w:type="dxa"/>
                  <w:right w:w="0" w:type="dxa"/>
                </w:tblCellMar>
                <w:tblLook w:val="05E0"/>
              </w:tblPrEx>
              <w:trPr>
                <w:trHeight w:hRule="exact" w:val="180"/>
                <w:tblCellSpacing w:w="0" w:type="dxa"/>
              </w:trPr>
              <w:tc>
                <w:tcPr>
                  <w:tcW w:w="6266" w:type="dxa"/>
                  <w:tcBorders>
                    <w:top w:val="single" w:sz="16" w:space="0" w:color="4A4A4A"/>
                  </w:tcBorders>
                  <w:tcMar>
                    <w:top w:w="0" w:type="dxa"/>
                    <w:left w:w="0" w:type="dxa"/>
                    <w:bottom w:w="0" w:type="dxa"/>
                    <w:right w:w="0" w:type="dxa"/>
                  </w:tcMar>
                  <w:vAlign w:val="bottom"/>
                  <w:hideMark/>
                </w:tcPr>
                <w:p>
                  <w:pPr>
                    <w:rPr>
                      <w:rStyle w:val="documentskn-mli8parentContainerright-box"/>
                      <w:rFonts w:ascii="Arial" w:eastAsia="Arial" w:hAnsi="Arial" w:cs="Arial"/>
                      <w:color w:val="020303"/>
                      <w:sz w:val="22"/>
                      <w:szCs w:val="22"/>
                      <w:bdr w:val="none" w:sz="0" w:space="0" w:color="auto"/>
                      <w:vertAlign w:val="baseline"/>
                    </w:rPr>
                  </w:pPr>
                  <w:r>
                    <w:rPr>
                      <w:rStyle w:val="documentleft-boxbordercell"/>
                      <w:rFonts w:ascii="Arial" w:eastAsia="Arial" w:hAnsi="Arial" w:cs="Arial"/>
                      <w:color w:val="020303"/>
                      <w:sz w:val="22"/>
                      <w:szCs w:val="22"/>
                      <w:bdr w:val="none" w:sz="0" w:space="0" w:color="auto"/>
                      <w:vertAlign w:val="baseline"/>
                    </w:rPr>
                    <w:t> </w:t>
                  </w:r>
                </w:p>
              </w:tc>
            </w:tr>
          </w:tbl>
          <w:p>
            <w:pPr>
              <w:pStyle w:val="documentparentContainerleft-boxsectiontitl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400" w:lineRule="atLeast"/>
              <w:ind w:left="0" w:right="0"/>
              <w:rPr>
                <w:rStyle w:val="documentskn-mli8parentContainerright-box"/>
                <w:rFonts w:ascii="Arial" w:eastAsia="Arial" w:hAnsi="Arial" w:cs="Arial"/>
                <w:b/>
                <w:bCs/>
                <w:caps/>
                <w:color w:val="020303"/>
                <w:spacing w:val="10"/>
                <w:sz w:val="34"/>
                <w:szCs w:val="34"/>
                <w:bdr w:val="none" w:sz="0" w:space="0" w:color="auto"/>
                <w:vertAlign w:val="baseline"/>
              </w:rPr>
            </w:pPr>
            <w:r>
              <w:rPr>
                <w:rStyle w:val="documentskn-mli8parentContainerright-box"/>
                <w:rFonts w:ascii="Arial" w:eastAsia="Arial" w:hAnsi="Arial" w:cs="Arial"/>
                <w:b/>
                <w:bCs/>
                <w:caps/>
                <w:color w:val="020303"/>
                <w:spacing w:val="10"/>
                <w:sz w:val="34"/>
                <w:szCs w:val="34"/>
                <w:bdr w:val="none" w:sz="0" w:space="0" w:color="auto"/>
                <w:vertAlign w:val="baseline"/>
              </w:rPr>
              <w:t>Personal Details</w:t>
            </w:r>
          </w:p>
          <w:p>
            <w:pPr>
              <w:pStyle w:val="documentulli"/>
              <w:numPr>
                <w:ilvl w:val="0"/>
                <w:numId w:val="8"/>
              </w:numPr>
              <w:pBdr>
                <w:top w:val="none" w:sz="0" w:space="0" w:color="auto"/>
                <w:left w:val="none" w:sz="0" w:space="0" w:color="auto"/>
                <w:bottom w:val="none" w:sz="0" w:space="0" w:color="auto"/>
                <w:right w:val="none" w:sz="0" w:space="0" w:color="auto"/>
              </w:pBdr>
              <w:spacing w:before="0" w:after="0" w:line="320" w:lineRule="atLeast"/>
              <w:ind w:left="360" w:right="0" w:hanging="20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Date of Birth : 6 oct 1989</w:t>
            </w:r>
          </w:p>
          <w:p>
            <w:pPr>
              <w:pStyle w:val="documentulli"/>
              <w:numPr>
                <w:ilvl w:val="0"/>
                <w:numId w:val="8"/>
              </w:numPr>
              <w:spacing w:after="480" w:line="320" w:lineRule="atLeast"/>
              <w:ind w:left="360" w:right="0" w:hanging="200"/>
              <w:rPr>
                <w:rStyle w:val="documentskn-mli8parentContainerright-box"/>
                <w:rFonts w:ascii="Arial" w:eastAsia="Arial" w:hAnsi="Arial" w:cs="Arial"/>
                <w:color w:val="020303"/>
                <w:sz w:val="22"/>
                <w:szCs w:val="22"/>
                <w:bdr w:val="none" w:sz="0" w:space="0" w:color="auto"/>
                <w:vertAlign w:val="baseline"/>
              </w:rPr>
            </w:pPr>
            <w:r>
              <w:rPr>
                <w:rStyle w:val="documentskn-mli8parentContainerright-box"/>
                <w:rFonts w:ascii="Arial" w:eastAsia="Arial" w:hAnsi="Arial" w:cs="Arial"/>
                <w:color w:val="020303"/>
                <w:sz w:val="22"/>
                <w:szCs w:val="22"/>
                <w:bdr w:val="none" w:sz="0" w:space="0" w:color="auto"/>
                <w:vertAlign w:val="baseline"/>
              </w:rPr>
              <w:t>Location : Pune</w:t>
            </w:r>
          </w:p>
        </w:tc>
        <w:tc>
          <w:tcPr>
            <w:tcW w:w="500" w:type="dxa"/>
            <w:tcMar>
              <w:top w:w="0" w:type="dxa"/>
              <w:left w:w="0" w:type="dxa"/>
              <w:bottom w:w="0" w:type="dxa"/>
              <w:right w:w="0" w:type="dxa"/>
            </w:tcMar>
            <w:vAlign w:val="bottom"/>
            <w:hideMark/>
          </w:tcPr>
          <w:p>
            <w:pPr>
              <w:pStyle w:val="documentpaddingcellParagraph"/>
              <w:pBdr>
                <w:top w:val="none" w:sz="0" w:space="0" w:color="auto"/>
                <w:left w:val="none" w:sz="0" w:space="0" w:color="auto"/>
                <w:bottom w:val="none" w:sz="0" w:space="0" w:color="auto"/>
                <w:right w:val="none" w:sz="0" w:space="0" w:color="auto"/>
              </w:pBdr>
              <w:spacing w:line="320" w:lineRule="atLeast"/>
              <w:ind w:left="0" w:right="0"/>
              <w:textAlignment w:val="auto"/>
              <w:rPr>
                <w:rStyle w:val="documentpaddingcell"/>
                <w:rFonts w:ascii="Arial" w:eastAsia="Arial" w:hAnsi="Arial" w:cs="Arial"/>
                <w:color w:val="020303"/>
                <w:sz w:val="22"/>
                <w:szCs w:val="22"/>
                <w:bdr w:val="none" w:sz="0" w:space="0" w:color="auto"/>
                <w:vertAlign w:val="baseline"/>
              </w:rPr>
            </w:pP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rPr>
          <w:rFonts w:ascii="Arial" w:eastAsia="Arial" w:hAnsi="Arial" w:cs="Arial"/>
          <w:color w:val="020303"/>
          <w:sz w:val="22"/>
          <w:szCs w:val="22"/>
          <w:bdr w:val="none" w:sz="0" w:space="0" w:color="auto"/>
          <w:vertAlign w:val="baseline"/>
        </w:rPr>
      </w:pPr>
      <w:r>
        <w:rPr>
          <w:color w:val="FFFFFF"/>
          <w:sz w:val="2"/>
        </w:rPr>
        <w:t>.</w:t>
      </w:r>
    </w:p>
    <w:sectPr>
      <w:pgSz w:w="11906" w:h="16838"/>
      <w:pgMar w:top="0" w:right="0" w:bottom="0" w:left="0"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ocumentskn-mli8fontsize">
    <w:name w:val="document_skn-mli8_fontsize"/>
    <w:basedOn w:val="Normal"/>
    <w:rPr>
      <w:sz w:val="22"/>
      <w:szCs w:val="22"/>
    </w:rPr>
  </w:style>
  <w:style w:type="character" w:customStyle="1" w:styleId="documentskn-mli8topsectiontop-box">
    <w:name w:val="document_skn-mli8_topsection_top-box"/>
    <w:basedOn w:val="DefaultParagraphFont"/>
    <w:rPr>
      <w:shd w:val="clear" w:color="auto" w:fill="4A4A4A"/>
    </w:rPr>
  </w:style>
  <w:style w:type="paragraph" w:customStyle="1" w:styleId="documentskn-mli8sectionnth-child1">
    <w:name w:val="document_skn-mli8_section_nth-child(1)"/>
    <w:basedOn w:val="Normal"/>
    <w:pPr>
      <w:pBdr>
        <w:top w:val="none" w:sz="0" w:space="0" w:color="auto"/>
        <w:left w:val="none" w:sz="0" w:space="0" w:color="auto"/>
        <w:bottom w:val="none" w:sz="0" w:space="0" w:color="auto"/>
        <w:right w:val="none" w:sz="0" w:space="0" w:color="auto"/>
      </w:pBdr>
    </w:pPr>
    <w:rPr>
      <w:bdr w:val="none" w:sz="0" w:space="0" w:color="auto"/>
    </w:rPr>
  </w:style>
  <w:style w:type="paragraph" w:customStyle="1" w:styleId="documentskn-mli8firstparagraph">
    <w:name w:val="document_skn-mli8_firstparagraph"/>
    <w:basedOn w:val="Normal"/>
    <w:pPr>
      <w:pBdr>
        <w:top w:val="none" w:sz="0" w:space="0" w:color="auto"/>
      </w:pBdr>
    </w:pPr>
  </w:style>
  <w:style w:type="paragraph" w:customStyle="1" w:styleId="documentskn-mli8name">
    <w:name w:val="document_skn-mli8_name"/>
    <w:basedOn w:val="Normal"/>
    <w:pPr>
      <w:spacing w:line="860" w:lineRule="atLeast"/>
      <w:jc w:val="left"/>
    </w:pPr>
    <w:rPr>
      <w:b/>
      <w:bCs/>
      <w:caps/>
      <w:color w:val="FFFFFF"/>
      <w:sz w:val="74"/>
      <w:szCs w:val="74"/>
    </w:rPr>
  </w:style>
  <w:style w:type="character" w:customStyle="1" w:styleId="span">
    <w:name w:val="span"/>
    <w:basedOn w:val="DefaultParagraphFont"/>
    <w:rPr>
      <w:bdr w:val="none" w:sz="0" w:space="0" w:color="auto"/>
      <w:vertAlign w:val="baseline"/>
    </w:rPr>
  </w:style>
  <w:style w:type="character" w:customStyle="1" w:styleId="documentskn-mli8nameCharacter">
    <w:name w:val="document_skn-mli8_name Character"/>
    <w:basedOn w:val="DefaultParagraphFont"/>
    <w:rPr>
      <w:b/>
      <w:bCs/>
      <w:caps/>
      <w:color w:val="FFFFFF"/>
      <w:sz w:val="74"/>
      <w:szCs w:val="74"/>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table" w:customStyle="1" w:styleId="documentskn-mli8topsection">
    <w:name w:val="document_skn-mli8_topsection"/>
    <w:basedOn w:val="TableNormal"/>
    <w:tblPr/>
  </w:style>
  <w:style w:type="character" w:customStyle="1" w:styleId="documentskn-mli8parentContainerleft-box">
    <w:name w:val="document_skn-mli8_parentContainer_left-box"/>
    <w:basedOn w:val="DefaultParagraphFont"/>
    <w:rPr>
      <w:shd w:val="clear" w:color="auto" w:fill="576D7B"/>
    </w:rPr>
  </w:style>
  <w:style w:type="paragraph" w:customStyle="1" w:styleId="documentskn-mli8parentContainerleft-boxsection">
    <w:name w:val="document_skn-mli8_parentContainer_left-box_section"/>
    <w:basedOn w:val="Normal"/>
    <w:pPr>
      <w:pBdr>
        <w:right w:val="none" w:sz="0" w:space="25" w:color="auto"/>
      </w:pBdr>
    </w:pPr>
  </w:style>
  <w:style w:type="paragraph" w:customStyle="1" w:styleId="documentleft-boxsectionSECTIONCNTCheading">
    <w:name w:val="document_left-box_section_SECTION_CNTC_heading"/>
    <w:basedOn w:val="Normal"/>
    <w:pPr>
      <w:pBdr>
        <w:left w:val="none" w:sz="0" w:space="25" w:color="auto"/>
        <w:right w:val="none" w:sz="0" w:space="25" w:color="auto"/>
      </w:pBdr>
    </w:pPr>
  </w:style>
  <w:style w:type="paragraph" w:customStyle="1" w:styleId="documentparentContainerleft-boxsectiontitle">
    <w:name w:val="document_parentContainer_left-box_sectiontitle"/>
    <w:basedOn w:val="Normal"/>
    <w:rPr>
      <w:color w:val="FFFFFF"/>
    </w:rPr>
  </w:style>
  <w:style w:type="paragraph" w:customStyle="1" w:styleId="documentSECTIONCNTCpaddingdiv">
    <w:name w:val="document_SECTION_CNTC_paddingdiv"/>
    <w:basedOn w:val="Normal"/>
    <w:pPr>
      <w:spacing w:line="100" w:lineRule="atLeast"/>
    </w:pPr>
    <w:rPr>
      <w:sz w:val="4"/>
      <w:szCs w:val="4"/>
    </w:rPr>
  </w:style>
  <w:style w:type="character" w:customStyle="1" w:styleId="documentaddressemptyaddresscell">
    <w:name w:val="document_address_emptyaddresscell"/>
    <w:basedOn w:val="DefaultParagraphFont"/>
  </w:style>
  <w:style w:type="character" w:customStyle="1" w:styleId="documentskn-mli8iconSvg">
    <w:name w:val="document_skn-mli8_iconSvg"/>
    <w:basedOn w:val="DefaultParagraphFont"/>
  </w:style>
  <w:style w:type="character" w:customStyle="1" w:styleId="documentskn-mli8icoTxt">
    <w:name w:val="document_skn-mli8_icoTxt"/>
    <w:basedOn w:val="DefaultParagraphFont"/>
  </w:style>
  <w:style w:type="paragraph" w:customStyle="1" w:styleId="documentmaildiv">
    <w:name w:val="document_mail_div"/>
    <w:basedOn w:val="Normal"/>
    <w:pPr>
      <w:pBdr>
        <w:left w:val="none" w:sz="0" w:space="3" w:color="auto"/>
      </w:pBdr>
    </w:pPr>
  </w:style>
  <w:style w:type="character" w:customStyle="1" w:styleId="documentaddressiconRownth-last-child1icoTxt">
    <w:name w:val="document_address_iconRow_nth-last-child(1)_icoTxt"/>
    <w:basedOn w:val="DefaultParagraphFont"/>
  </w:style>
  <w:style w:type="table" w:customStyle="1" w:styleId="documentaddress">
    <w:name w:val="document_address"/>
    <w:basedOn w:val="TableNormal"/>
    <w:tblPr/>
  </w:style>
  <w:style w:type="character" w:customStyle="1" w:styleId="documentskn-mli8parentContainerleft-boxsectionCharacter">
    <w:name w:val="document_skn-mli8_parentContainer_left-box_section Character"/>
    <w:basedOn w:val="DefaultParagraphFont"/>
  </w:style>
  <w:style w:type="character" w:customStyle="1" w:styleId="documentleft-boxbordercell">
    <w:name w:val="document_left-box_bordercell"/>
    <w:basedOn w:val="DefaultParagraphFont"/>
  </w:style>
  <w:style w:type="table" w:customStyle="1" w:styleId="documentbordertable">
    <w:name w:val="document_bordertable"/>
    <w:basedOn w:val="TableNormal"/>
    <w:tblPr/>
  </w:style>
  <w:style w:type="paragraph" w:customStyle="1" w:styleId="documentskn-mli8heading">
    <w:name w:val="document_skn-mli8_heading"/>
    <w:basedOn w:val="Normal"/>
    <w:pPr>
      <w:pBdr>
        <w:bottom w:val="none" w:sz="0" w:space="5" w:color="auto"/>
      </w:pBdr>
    </w:pPr>
  </w:style>
  <w:style w:type="paragraph" w:customStyle="1" w:styleId="hiltParaWrapper">
    <w:name w:val="hiltParaWrapper"/>
    <w:basedOn w:val="Normal"/>
  </w:style>
  <w:style w:type="paragraph" w:customStyle="1" w:styleId="documentskn-mli8singlecolumn">
    <w:name w:val="document_skn-mli8_singlecolumn"/>
    <w:basedOn w:val="Normal"/>
  </w:style>
  <w:style w:type="paragraph" w:customStyle="1" w:styleId="documentulli">
    <w:name w:val="document_ul_li"/>
    <w:basedOn w:val="Normal"/>
  </w:style>
  <w:style w:type="paragraph" w:customStyle="1" w:styleId="documentsectionnotmulti-para-hiltnotmulti-section-hiltmulti-para-opt">
    <w:name w:val="document_section_not(.multi-para-hilt)_not(.multi-section-hilt)_multi-para-opt"/>
    <w:basedOn w:val="Normal"/>
    <w:rPr>
      <w:vanish/>
    </w:rPr>
  </w:style>
  <w:style w:type="paragraph" w:customStyle="1" w:styleId="documentskn-mli8txtBold">
    <w:name w:val="document_skn-mli8_txtBold"/>
    <w:basedOn w:val="Normal"/>
    <w:rPr>
      <w:b/>
      <w:bCs/>
    </w:rPr>
  </w:style>
  <w:style w:type="character" w:customStyle="1" w:styleId="divCharacter">
    <w:name w:val="div Character"/>
    <w:basedOn w:val="DefaultParagraphFont"/>
    <w:rPr>
      <w:bdr w:val="none" w:sz="0" w:space="0" w:color="auto"/>
      <w:vertAlign w:val="baseline"/>
    </w:rPr>
  </w:style>
  <w:style w:type="character" w:customStyle="1" w:styleId="documentpaddingcell">
    <w:name w:val="document_paddingcell"/>
    <w:basedOn w:val="DefaultParagraphFont"/>
  </w:style>
  <w:style w:type="paragraph" w:customStyle="1" w:styleId="documentpaddingcellParagraph">
    <w:name w:val="document_paddingcell Paragraph"/>
    <w:basedOn w:val="Normal"/>
  </w:style>
  <w:style w:type="character" w:customStyle="1" w:styleId="documentskn-mli8parentContainerright-box">
    <w:name w:val="document_skn-mli8_parentContainer_right-box"/>
    <w:basedOn w:val="DefaultParagraphFont"/>
  </w:style>
  <w:style w:type="paragraph" w:customStyle="1" w:styleId="documentbordertableParagraph">
    <w:name w:val="document_bordertable Paragraph"/>
    <w:basedOn w:val="Normal"/>
  </w:style>
  <w:style w:type="paragraph" w:customStyle="1" w:styleId="documentright-boxsectionnth-child1bordercell">
    <w:name w:val="document_right-box_section_nth-child(1)_bordercell"/>
    <w:basedOn w:val="Normal"/>
    <w:rPr>
      <w:vanish/>
    </w:rPr>
  </w:style>
  <w:style w:type="paragraph" w:customStyle="1" w:styleId="documentskn-mli8right-boxsinglecolumn">
    <w:name w:val="document_skn-mli8_right-box_singlecolumn"/>
    <w:basedOn w:val="Normal"/>
    <w:pPr>
      <w:pBdr>
        <w:left w:val="none" w:sz="0" w:space="8" w:color="auto"/>
      </w:pBdr>
    </w:pPr>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strong">
    <w:name w:val="strong"/>
    <w:basedOn w:val="DefaultParagraphFont"/>
    <w:rPr>
      <w:bdr w:val="none" w:sz="0" w:space="0" w:color="auto"/>
      <w:vertAlign w:val="baseline"/>
    </w:rPr>
  </w:style>
  <w:style w:type="character" w:customStyle="1" w:styleId="u">
    <w:name w:val="u"/>
    <w:basedOn w:val="DefaultParagraphFont"/>
    <w:rPr>
      <w:bdr w:val="none" w:sz="0" w:space="0" w:color="auto"/>
      <w:vertAlign w:val="baseline"/>
    </w:rPr>
  </w:style>
  <w:style w:type="paragraph" w:customStyle="1" w:styleId="documentskn-mli8dispBlock">
    <w:name w:val="document_skn-mli8_dispBlock"/>
    <w:basedOn w:val="Normal"/>
  </w:style>
  <w:style w:type="character" w:customStyle="1" w:styleId="documentskn-mli8txtBoldCharacter">
    <w:name w:val="document_skn-mli8_txtBold Character"/>
    <w:basedOn w:val="DefaultParagraphFont"/>
    <w:rPr>
      <w:b/>
      <w:bCs/>
    </w:rPr>
  </w:style>
  <w:style w:type="paragraph" w:customStyle="1" w:styleId="documentskn-mli8paragraph">
    <w:name w:val="document_skn-mli8_paragraph"/>
    <w:basedOn w:val="Normal"/>
    <w:pPr>
      <w:pBdr>
        <w:top w:val="none" w:sz="0" w:space="12" w:color="auto"/>
      </w:pBdr>
    </w:pPr>
  </w:style>
  <w:style w:type="table" w:customStyle="1" w:styleId="documentskn-mli8parentContainer">
    <w:name w:val="document_skn-mli8_parent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Swati Purohit</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443731e2-fb1c-4732-8169-37f14c72cbff</vt:lpwstr>
  </property>
  <property fmtid="{D5CDD505-2E9C-101B-9397-08002B2CF9AE}" pid="3" name="x1ye=0">
    <vt:lpwstr>DDsAAB+LCAAAAAAABAAVmsVu82oURR/IAzMN7sAQM7M9MzOzn/72V6qoahUl/XzO3ms1QSEBYZkfw9AQCsEs+vv9CJbDcYiA/+4JYqvYQtI+veoVj9Nc+dog/4TLjLgC0hG1/GuEHHwGyDg025FoeNA/pdt9xClpNjuXI/whjGCMg6Z83/RYMRI7ef0a9ZHzJKgPPUuPtQpJDtNa52/1U24MlmCKN2xdcwF2MwMVCUMucXs+oWN8HBOOnxmLPH9</vt:lpwstr>
  </property>
  <property fmtid="{D5CDD505-2E9C-101B-9397-08002B2CF9AE}" pid="4" name="x1ye=1">
    <vt:lpwstr>XqwP3PDve1JKJtdVCB45Uh+YuhfekjPyocQr/e+JcH2UM1S2jwpgLJPKBaSURCXt8ZJxqmvDYkVklaLXAUA8UhHo8ZS+wkn3GwgMVJjmk0ZkkiA9/VECx6lGwx1VFgz/iqknPRarBHBkQXKqxuFqrBxPTjk22r/vIfXBBjdWFr9DihdE90MBuNr5tixAYhhayZ+gSapV2xsm95lndYNRagDENXHY7EWzZHddcLofm15GKdhYC/1yaV+hBLM4AQH</vt:lpwstr>
  </property>
  <property fmtid="{D5CDD505-2E9C-101B-9397-08002B2CF9AE}" pid="5" name="x1ye=10">
    <vt:lpwstr>9OsHfwkcdP4eeb5Kjra6U0mMra8wvTkeEkGH7GW3wRYrQkyevu/rHZNljH0OZe7aFp/YYqhD5dPkoKP8RsebwdRWIJNa1AzxkyO/QyDHag3yMeKUk3+rPLk3cpmB8WcCy9FPScmaIGju7HWOnXzkuOw6fsEmIffvu+Y8tWLbWBv7DuyL+cRkJruGBvCN0WN7WW7dzNh38geHdlQQHQsPsiXAegpUEe/M0FNQ0ed7wtG+KZK7RDrxNeG9q/GyyzO</vt:lpwstr>
  </property>
  <property fmtid="{D5CDD505-2E9C-101B-9397-08002B2CF9AE}" pid="6" name="x1ye=11">
    <vt:lpwstr>lXw7cB3OjLkKsGDhRh4bQeONEqZ9FGfPIlXOuJ5/EvMOoPGqQ9AB81Xn10963qCvIuuKGGb5hRAl7aSkxB7e1GBvwsfFH753s8CWLC7XZSFlO7ZQak8oCDwzvxxyTnseWTlauXgjTmzZDZY8c1ROEz92VuOJ8yj/vFVBr7YFZivI4g2PFCRMkdpWvvURZtvja3+EUL9S55WNVort81kI5KzJjh+nuvt1+q1LH+QWnv4Rg3l1TZR2IMlVWuSyGg0</vt:lpwstr>
  </property>
  <property fmtid="{D5CDD505-2E9C-101B-9397-08002B2CF9AE}" pid="7" name="x1ye=12">
    <vt:lpwstr>qo+cvuyQKLlGhAe8TEHk2+CQhzAiMgOwINAr2H3EF6QUZ6pD/9cn9QgpVXEeEJ8yOKUqWQmw47m8octKjh13izD8rn78wyAd6B8o0kHSqv9yJhx1IZN6fgVOJAfRkTu8AUJGTM5ZKBNbxkaaHXUcvujmZd7rDiK3oD+2xOwc5GgBPcXdCTXn08+aIoCIFwy0fZyO+by7Ys1ZFsdPOdRKVE0APYbciYxMsY2V6KIGmHqn79ETdnw+zxTMCJZlovq</vt:lpwstr>
  </property>
  <property fmtid="{D5CDD505-2E9C-101B-9397-08002B2CF9AE}" pid="8" name="x1ye=13">
    <vt:lpwstr>wtXPv4GzZNS5YmRbbEW0318MhzCAs+knV+WZUEZynHLvrcYj0kSS/RDctVOz6Vp7VqRwuZlKoYLe4TidaOKRkdALJNKeLmc/cg4TBwHl6MJ0t+AU3XPaPKkD5IaPL+QF8L6NNDch7Y5MhcC4z7kerMc6TOIRSU5zoeUGvUyRzLtJ7KWTc74adLy+bzxVh3KYZq9BnDIxtV41BeDEsz7SUoUgl9k0Bj/7I3964iEJD2hf6q+hAtiYQC96bZPSH4r</vt:lpwstr>
  </property>
  <property fmtid="{D5CDD505-2E9C-101B-9397-08002B2CF9AE}" pid="9" name="x1ye=14">
    <vt:lpwstr>WS6VFpEGug2eY6+vxvWRBefFXsyXWzt3qjjrSN2O77gych8/2Q97ux3kDVd6J5VpLnR7GQUfk9qh/DeQwHj+gUSLM2wj/43/GQ3lEAWWgEPREDAvX6vVo5yB8bqOTp3CnMx4ns1eAFqKjYezuvEtPZTrrZMKPaSHc87n68CLpb7QSGgwsFbcVOzF0D1akRvyQAOCcuBXpadZsdYJD4mBp/fqX7Fsz3Hs3jxwMAv1lMD37FvNtaJRSbvrCR8ovc5</vt:lpwstr>
  </property>
  <property fmtid="{D5CDD505-2E9C-101B-9397-08002B2CF9AE}" pid="10" name="x1ye=15">
    <vt:lpwstr>L2O2YK53DZjy38qiomEopnmkcXrmoAZ1oO/bvuQPHY+mb0Vim6fzB1Zmo3nP0DQpZLhKRAzWovvD4W+vBKHkV8oe+N1gGhDlCHiWbjCtNzYMb0idSPs6q5Gw5vuwccGFOQ7ggRxeWm53BlRpxqD3gT4ymD586qc8JbqMXmNzYa6yIBIOxnfHybLje9r4Zxtp4wdbimFDyDlbVeeg1yqmO8+lIzCtPIH9q7kWQdrGEudL08wkGYiB61cs+oojcz+</vt:lpwstr>
  </property>
  <property fmtid="{D5CDD505-2E9C-101B-9397-08002B2CF9AE}" pid="11" name="x1ye=16">
    <vt:lpwstr>VbORruLnQ/ann5lUW6TU8RGWZ7VaURYf+qrI7gYksxHuCSbzcIsB592/kVRadIPZmB1oghaJd7XfeAQ2s6noMt4CDn6T7a+9+wQjMbd7i2FGErZf+UDDmMjdvoatyz6nDS7KO8oc4dBkSFJrP7yln+yHIpHRcbDVFb7lX/w1UE3RI0Bbt7UrKNaDw+BSrm8fFsMXW70HKlFHcqIGYUEZWtNwNx3BF8DfKab636bBdx0I8EGPZeD6ISqdGwHeZNk</vt:lpwstr>
  </property>
  <property fmtid="{D5CDD505-2E9C-101B-9397-08002B2CF9AE}" pid="12" name="x1ye=17">
    <vt:lpwstr>jzSCEC7NQRj8c116rbapRvjVbeoPORxIfL8Z8CTmKzBCLkJS3Up/Bvy5faZ75eJyZRz/w78yRaTB7VsBDjozMQURtleDKxfDW3fycHau5ubjV/jDtGgDx+Mhsly9xY649vmbqnAuAtX8xIdcyoH/aTo54RmMrGTnQy/9r2ErOmlMbI8UAMDLVf0h+g9Mi2tkAWpluPDwvLRLU4YNDe/ey3Y8/D3ARx4FDkgBdA/TlNqzWozbleg81j+3D5enf2G</vt:lpwstr>
  </property>
  <property fmtid="{D5CDD505-2E9C-101B-9397-08002B2CF9AE}" pid="13" name="x1ye=18">
    <vt:lpwstr>7HFiyx3VwTTuw5hzplU22RxJG+FP6xNMhb6Gti//7TAuBQhzkY8MdfQG7R+2ZCCF+HWqX/5u0CaU0EOwZyy2+SkOFES1S0a99Vvkdt44gSmWgbfz/qHBQcJ4e5tmpLJ1j/10xegQYjvS+T0jo0BHq2/HQe6d5yMIGjs43OrDFucv+REq8NfcGdZToxXXrwYu0eXUf3EQy320cmWCAY1rsjvQ5oZDknxLdiAj+nG/T3/AjiEYa9mAJkaZ3j4i7Ev</vt:lpwstr>
  </property>
  <property fmtid="{D5CDD505-2E9C-101B-9397-08002B2CF9AE}" pid="14" name="x1ye=19">
    <vt:lpwstr>6JavfrmMeVqiSKHBkuzkQI9mF+6Ec1LSXSt+VM9aAALAiZvuftfMF19BylFcs0c+aNWwRqoL+cuV2yfW/MaSGaUkTJoB6cogbmgxKjmy59ut8D3nL8TfRLR1TcFPaEL8W8gcvHKiuYVzmDZ3UgoPJFgrXw9dEa7NlZ3mipf5gp7IcTogZ+OifstszYa/K0si/5w5cCPDnTuXY03Yll71VMsC9Q4RDGSA0Mqz5Pvvy/2z+QP5YeVeZj+yIa+jrVi</vt:lpwstr>
  </property>
  <property fmtid="{D5CDD505-2E9C-101B-9397-08002B2CF9AE}" pid="15" name="x1ye=2">
    <vt:lpwstr>zyeFTQx1V59sjuD4r6hYgqaFqIEIx40cOAdYe9AvtdtpCjCxReZn1KmfiUVuTBk7VnxHddXcr9MkPm5UZQf0HcA78GzjaUcpmKA8PV/BDI4aFs44xMX39bNigjhjMF0/mjBSklNhHgEzkVXUC3gGTFq07fQmjtU/hZOckhlXpxH6kRS9cwJJ+QTEDnbZP3LtyZQmPL+SVlaoBibIp1h1SodfC8xz9SLBLffZhnGRAAK0lScsvGEqjDghd2gwGcy</vt:lpwstr>
  </property>
  <property fmtid="{D5CDD505-2E9C-101B-9397-08002B2CF9AE}" pid="16" name="x1ye=20">
    <vt:lpwstr>XEfADY95oytWv6tyq9JsLTLd/oAaZT58/iTtlH+vvLlUnk9RpUUOexFfqOlZ2KDXDxEE3ymVSzsdKkT4uZ/+zDcgfoB2I/DbouKqF2aaDLKm6JfMpfhfGRwA2OHVEbspAGTY9bP+Qpw1dicD8KwrA3+WM5uFD1VsvWp3nouIKX8MLCA4RQApIESaNvAN7LAAqc/RyE3rLPx4xveCINV3dyZKVu2tHcrPD/OYUxmT3x3OSOi8ZGh/WHGRZtRu+z8</vt:lpwstr>
  </property>
  <property fmtid="{D5CDD505-2E9C-101B-9397-08002B2CF9AE}" pid="17" name="x1ye=21">
    <vt:lpwstr>BRpdkVQknX/QPcb6GULZVrdp+/NrCOiRsCeGJh2KNQl7z1fX4Z2JJFefln4zcyVkP7u/UNQ8qJBRtsG6X9RYINQT3Lzc1M+GnUt736qBGg73gEfgbHHUs/6JMtwDUgMxfHSkwWBUKdzwpljMyAgtp5FXkabsQXpIuZR2lLehymLtYAW7w+oL7dKWjsgrrZp0bgpQt/Jt74LjrObzM2BIO9kMuSQfNIJSnNODQIhH3sN+PZnI2t2cSA/zDmWhG/A</vt:lpwstr>
  </property>
  <property fmtid="{D5CDD505-2E9C-101B-9397-08002B2CF9AE}" pid="18" name="x1ye=22">
    <vt:lpwstr>THEAFxscgE5HSSRnpU3PDPYTvzlzMdk8iFIkf+7034e9V0T/0RMVc/GSTL5sc0DGWLjCx1v0p6rSN1JcWDPJoPFDslN570ribsCS9VoZO9/FuFbkpj94H8CFQXAUCDxe5wP/nQiVtcfuPiqpR29UfJQvcKCqu+lpDi0DKoatl97M4nKGSgT4Pd/P66rGc//NFY1MRaXiyRxv8LxcqCyPiP89mpcJ6SJBgzJroewKo+TyE0WcYxGZIXbLm78CuTE</vt:lpwstr>
  </property>
  <property fmtid="{D5CDD505-2E9C-101B-9397-08002B2CF9AE}" pid="19" name="x1ye=23">
    <vt:lpwstr>j1jkATefCxJHHTr74Q7OfMU+YSI8joxMDXh+veow4T19q4dS91L4uQ0eBiSU0AOIT4eqaQb57zYdYXeQOlvQQM6pBOe1BQVgTuaJSiFLdx0Jua+P2wetmPwAn0RR2T6Q9auS9oUENIgCtC+s1sEtDnBMUEq3zVY9zDJkZdf9PFONJVf3VNLkhwE99xsZ7t/jO6zghVQVzdJGkXABAyPAAnCQB5ZoUPN1jgeVw/RsNcmQI4+KzavzK+6ueXaJMxr</vt:lpwstr>
  </property>
  <property fmtid="{D5CDD505-2E9C-101B-9397-08002B2CF9AE}" pid="20" name="x1ye=24">
    <vt:lpwstr>yGEAhtN+uslrFEamseH8i5RMz6vhT70f3CdhOeffqCVLLI4lbus336aWQXI1BtTtwasr1uk1yWj8qBGzoARlf/pJ0YUa6OQjwhJIMKeSUrpu8/DYVJKJeRUkzdL+Ouoxol/h2rmX/0gB16IQsGoFYL4P6XpG/IyJoxLdVkjTbk4oJ5jYgnMl0DLmBzHLic8qxS/Qlnj+eAXT3X2CThUphpETYL7Ux17ZI6c9SZqar/gjGWNsSbToc80+ltxDFHd</vt:lpwstr>
  </property>
  <property fmtid="{D5CDD505-2E9C-101B-9397-08002B2CF9AE}" pid="21" name="x1ye=25">
    <vt:lpwstr>glU1lYE8luZBF7Z9zM/G+kMmzYy/Kxhmb1s8p15qTIHJ3FTTF74CdGOAhKK+L9lWqml/5urCMuCLT+BU+zOL4lPL3QyTBMUWxohe93se6u4wp05I38afGmauT3SxWHKe/TYSrBirrbMF5sM+00e9TYxvEKGIOFCpswuMqHPkIy4Y1N1Z1P69r9tck2hp/MASoNqTJ8VvcAQ2wPSOdyBtgK/z+bCKUm2B+moMQWRxy/xKtnaxhxXvVrvQk/e7lHh</vt:lpwstr>
  </property>
  <property fmtid="{D5CDD505-2E9C-101B-9397-08002B2CF9AE}" pid="22" name="x1ye=26">
    <vt:lpwstr>HPV6vtljx00JTj4Da6hFMTBaWqXaMAc473NBgrkgrQIKOgxnFC4ZeOlbLT4X+Dyek3Z29sVWV/hWaki1SxOkgok/TXvasXs96XrH5mdswSfNvLg7IFTj7+F3lkbM/7sqJvdRM3votEz6ictH8lpZknfqnydvkPbDCYFAgdG7x3yOEZ99jSu5BQA5lemn09lP15VkxsKTslzEpny/CLqXMqvu/P0iR1L1JuUrpQQiVQwQyLd3Xwu7gNJOL8VpU3p</vt:lpwstr>
  </property>
  <property fmtid="{D5CDD505-2E9C-101B-9397-08002B2CF9AE}" pid="23" name="x1ye=27">
    <vt:lpwstr>rCojrU6WSfhj8ZUUH3S1f8LF8i6m9UEH7IrAX+V8X4z91QVrJDF+Zq2Me4KR9X+HTyGeUAFKBpBB1N9ySjO4beJ0xWevFleUTLQ1RWY+A1FuX2EIWxvVu1Hld9CxictuROgps7DSz8lqM+KOgun3o42Q8SXAMb+qrPpVunJ8v/Qw9QjmqdFAab0MF4lgG9+wO0bxr3390a2F+HHjlL5GLTFrozMf30JWbJ2IkbXL6HgfpOJiolDN8uDaGGiImVY</vt:lpwstr>
  </property>
  <property fmtid="{D5CDD505-2E9C-101B-9397-08002B2CF9AE}" pid="24" name="x1ye=28">
    <vt:lpwstr>YMTh8nEZgO90yOQ6acRf6nhOKgURNr8ciNyGZxe12TWMSQ1k7dXI4BwAhSEbHoDLpOX3Wcrdqx5OGv3wKRzg3J2yeOwS7p5p6/788xrm50l2kyTHPgXJ9bcDSMt79+Ve5YLL4lQT4Co1eP0xaRl5rlNnkF1avCgdGi95zlK8alh/kY50KapeFhJuzMJ58blBG0pjiENavXj4aTm8lJwET85yR9mUgF7w1a99KyJnjbg1a952iWuS64AmqhbS0Di</vt:lpwstr>
  </property>
  <property fmtid="{D5CDD505-2E9C-101B-9397-08002B2CF9AE}" pid="25" name="x1ye=29">
    <vt:lpwstr>RlCiiAGTdfzA4pP0aNfd8WyW51V+W9KBp84rJCEpT05XkrkyQDJDrwGKPoL2m7KcumXHI2v6P6TbWF8Rei2EX6hK36mD6kZctKBHkDwWiz1uAW1JFnwxBJkhzxMMwVf3LdDUjIp5LFeMF0jl6a9LEQ++9f7jBs88Tu87MI85A3qf2zVGI/VG3Ng7HhrpSIlCKp0xqhq+EERpwQ6+Kn+bb7R7sVVCfuuucX8uGBW4fLv690KLF7S4rLAyIaMG+mT</vt:lpwstr>
  </property>
  <property fmtid="{D5CDD505-2E9C-101B-9397-08002B2CF9AE}" pid="26" name="x1ye=3">
    <vt:lpwstr>ZFBLuFKgkBqgipAC/UuRyM1ymxoK5nd+lyA9gOQJXLQQoY+lV2MsLhBXkNFXJNv7X6BFAc/7IctHme5n1/kADRf+YfqiU7wh5t8w3OJvzk8bTR/JMzw+cHLXBZExPGV7uFoFeB7P23MoAtLsZZTITIv/dWincI8TRUFlC/+GT/FvrrB71adWiZA2KNyNU1ugzXsMjeZCSYMVo0pwuiha0y6LD4X2nZ13TfateRCoR+cTk3hzUWG1loQzQax8Gch</vt:lpwstr>
  </property>
  <property fmtid="{D5CDD505-2E9C-101B-9397-08002B2CF9AE}" pid="27" name="x1ye=30">
    <vt:lpwstr>ANaDnijGXOuchBBYluGWd8mWM5eDasgXTQfPcS171N2gZFtc73nKLA6bEzs9XZDo8F5rL4+y2pOylzejps52cKXXL+0NQk1Byk3NGzPnnki2ZXVRy7urJyDbvkPobJKxBW4O58nEqQ3oAtL0cFdAAdNTrBJfSjXaldi/mbsQwJxnfZK2nS+OLmYzOzijP9tOK80VxuViZ3ajxQJajXppVwCn1aJBz0FynAhPzxxfnUvnFjeO0N1tXOKQRlAh7U+</vt:lpwstr>
  </property>
  <property fmtid="{D5CDD505-2E9C-101B-9397-08002B2CF9AE}" pid="28" name="x1ye=31">
    <vt:lpwstr>TUEF2LtvLjDxTHZT7WkkMQjbefFKfAXmTpK3n/sRNA/JI1VilmJAmiUg/QQyLFMpf1oLALcNo0Tb5Wb+E+/IK9yj5njiXX8Rjv7S8YBgAqrUT7ieXppNI8vi1GlnV7v4uQrNgCPOV8D2lo3Y9k3VnowQx+bpAmIemXOWcM+R8eTxaVpwZe2hLj5je0t+v0KL+LkGKsaWoBR5/dYUU5iSiZGDZFKZY+ZXkJcaGnoACxR9/s3OZJR49VcQFaJN8hU</vt:lpwstr>
  </property>
  <property fmtid="{D5CDD505-2E9C-101B-9397-08002B2CF9AE}" pid="29" name="x1ye=32">
    <vt:lpwstr>xXYKhIczXoIc4t9YIULnkIQj9FLMUhuJ5s8LeIEUMTJhxzINRcJ5Xhbdwy8nz1RGOtcRb7X1XT3+Ce9kDLdxvUY7/HKwMFanNx7nD23swc/us78nz8bNJugGU8qOVuykBivN7I1kTnxliL9Er4JP7FY0sHsdOv/mn1zxkpUKY90GffxI8SYNvYnpox75TrF6Z6Pa3gwSrKqC8CR72Zd8PW657wnKbjDsc9nGfyun/l0l/d2GTGUegFUOPx/niiv</vt:lpwstr>
  </property>
  <property fmtid="{D5CDD505-2E9C-101B-9397-08002B2CF9AE}" pid="30" name="x1ye=33">
    <vt:lpwstr>ojqNyL1LH0iLqgUR59EGw589uE0ggjNHG81806N+mmkbeOEI90n9HSh/3s5iSvs53h1mWbs5X6heKwO8qhD2yFRfwmRjlXJDTxIb5nuaCro09Ko/sU0+SArn1zmUtfq3N/EAJVSvboKqGwvz7QAFOI7TlF7sH2tm2lJUq5RYTaQwHs4/rNLTzbCd6pCIV8Kg3WljN1hw37s7m+NHyNSXGZcies+SfKc86OqS1mnDvVCPPwAqI7fhHcl5CedSdSv</vt:lpwstr>
  </property>
  <property fmtid="{D5CDD505-2E9C-101B-9397-08002B2CF9AE}" pid="31" name="x1ye=34">
    <vt:lpwstr>5Rso4MV8poTRSW3Gdnnua9quhiaw7A+d9rOxz7K8233H80j8B8HO0RrpX7jkvXzqtriX/p+Yu5neALi5l+9MgnRfg4xwxFw0hA1S/OVpR46qiVwekPydxRChakZg6X8vAnVvXKl5RK/jMZGEOl9ZUa+hSuquD/kEf8NCk6Kfs3lqHdioMctF7PgqbDxNAEW7VeeFgmkDFwMBrPBNleXWrQr7IQ3LrSU4IcqIPBnRK6yEb8A2Fk+tOMgyUDUV/7O</vt:lpwstr>
  </property>
  <property fmtid="{D5CDD505-2E9C-101B-9397-08002B2CF9AE}" pid="32" name="x1ye=35">
    <vt:lpwstr>hCzRWvh2gU19Ht4QPEadhLImtnfo+OepobPcHRdqAX8NtXcRi466akbYf2SdxpL38SNm0zTzwEQsEvIYsNF0tsbau+3RdWX1Pt6ZYiFs6kr2fSG8+Np78+MGz/taUbTMrGnXN5a/aNvicDR2dn4E1YdMvgMwdm/xhR6xWfGrJ4WgGdA65xkEj3C9gQqX/N99vhMhcv8rk400A/3VHAL9TWynoL3W93ig04StRdK6d4hv0IelnhWVdxrEv2bBIgk</vt:lpwstr>
  </property>
  <property fmtid="{D5CDD505-2E9C-101B-9397-08002B2CF9AE}" pid="33" name="x1ye=36">
    <vt:lpwstr>KH7IOuaB4b5u3d+jba5gvXgxaZEZN1S9B4M1EoI+p8avL6o6vP4Qhrx4pjo2ZzLJRwX75GfKSUKp1XGDWeXsvK9o756/wtYyMMyKkO18IcbSbN+dJUDlXRujVCJIgismhiyFY4pPPBHa6agWTskVnxNs+KuTACP1tGZtikTkF2HPP/C1wiO8bKbY1FdOwILH9xgwvoIBtzCOikdiGFcR7lIbVKS9zZ28ipGSFH2yg2d75AK9DVqxGbEHhMfFlVG</vt:lpwstr>
  </property>
  <property fmtid="{D5CDD505-2E9C-101B-9397-08002B2CF9AE}" pid="34" name="x1ye=37">
    <vt:lpwstr>Vqew8KhhkehTvNl6esCa40k5zq0PSinMrRdoYjMrH2bsyL+RZ45ahiiLEMq7vWNjl0cblkKwg8RcmT54URuKmWTkDQP5ntZFaemi1Xqhp7MYpUWuiS61+a1qveE/aVQfSJXuGlVKVNZKNMQYPEhP4Z6R8rUUumaMoEdn0kMV6e9U/DyyuBmUOBcUduweXXM7N+CS/Kwx8d5piUvJ7Gg3X8i8yf+UJIWkz08NKus0r1Nnmi0fqvYp2I7F2WZpObN</vt:lpwstr>
  </property>
  <property fmtid="{D5CDD505-2E9C-101B-9397-08002B2CF9AE}" pid="35" name="x1ye=38">
    <vt:lpwstr>DbxuP72E19tlClnM2SHx3Lz9e2Qg3OXV1yQXYIfzKuzNRE33ZICXk4JFAlvoPuHOxK0sb0njC2e3gTzu3AMKoCTzSYsNeBqpNKeLloQ9/HnHTtfmUzGWwXRBnSYQ5SAh/AU+BhWHKOaiSE/hkVBcbcg+7UwMZM7EB/YAN8Sr5Y7HEbzhYhc29ubmn8BVsx18jIRSRDLoU9s0y1m7QSxMjxrCPtH4M61JGYdZVt48etXoa1pFgwEFeLuj8iBsDvB</vt:lpwstr>
  </property>
  <property fmtid="{D5CDD505-2E9C-101B-9397-08002B2CF9AE}" pid="36" name="x1ye=39">
    <vt:lpwstr>z+XnXYCpYrvmLKVC9IVUHrmb7uXL9S8vgbcv7Bv2zjpku1Tkxv/8THNA5YkLzff4b9Bqg2bt0sm7TGdZ7vHsNQmPid642DiZDmUk4ebL1QUDECVsHbT8oRPFP5sWPIi2hKVn0xi1h57HPVSeQL+1WV//hx7c8C1nGzCRgt33i8hjdcwtiPcjgfhr0Pd3fQ7Lojc+jo7cTC7DiafQqX/bmKygsMpsGhKTJ14C/PQi/aM16VQGzKz83WwNF6BheUk</vt:lpwstr>
  </property>
  <property fmtid="{D5CDD505-2E9C-101B-9397-08002B2CF9AE}" pid="37" name="x1ye=4">
    <vt:lpwstr>Zv2dkDo985NEwOsMCHiJYF4XRvo06MUqyl45McVLkkIS6ggN8J3j6arSV5uSu02sSYudS9fvOCCKh6FgukhIO8F+yS8GZB2hozGTSgwtSBlj/taEtTN0svPiurtl74glDw8I32jwClSOtnEB71jxqcOXbIZTLpCZpB1pr3IyTNn1WiIK/Ane34JV88AM2QfHyOFhgVWM6I34yhjgZT4C18F6SrkCfPm6q8OQO9C7L69NMf63WBTVRyaxDCKlpO1</vt:lpwstr>
  </property>
  <property fmtid="{D5CDD505-2E9C-101B-9397-08002B2CF9AE}" pid="38" name="x1ye=40">
    <vt:lpwstr>+FujmFqB6X189aARBwD1zlX+KeaBl941d/vo8FZpwF9To3E2szI68abHj5GL5CdT/T26h9brwNcCkiGU135QVSg/pt528fgLHqpRwN4hUXPDNcUjCFbTPlcZpv653l3bXfAHj9hnzfrqoPeUo0WEBNaH7l823rWEzWd7ViteG702zvu0dcx8gi/YczQ9d1olUJ3xcBvOGTXdM4IEfPCSrOHUF7jOExikJ6Shu4gVEd13rL9eNynO+A4hGlKMW2Z</vt:lpwstr>
  </property>
  <property fmtid="{D5CDD505-2E9C-101B-9397-08002B2CF9AE}" pid="39" name="x1ye=41">
    <vt:lpwstr>XKD+FzKJhad04LwvT7Amk+OWyfLb+b4KrPKIisp8hCT4lsRCu2CPWD19WcFxqTylHnStZ9qIeFHpe8m1c32y+WRZKiORs83GTRkDfrHJ7Re92OL5qqyXIGNfP10lUJ1oivgIzYRtf+k/xyzF6typijM6H7Obie/tPheu3/xSvW3LR95jhbw1tTYS/UeYVTqyRPqtM7H13OodDfOe5K5r/kqUW13b6woqZK9O1sqaxwL3tT07eeax6PFpZRnBC/G</vt:lpwstr>
  </property>
  <property fmtid="{D5CDD505-2E9C-101B-9397-08002B2CF9AE}" pid="40" name="x1ye=42">
    <vt:lpwstr>MX2CrqedatfcHYVUV7MD+bnojENea0zvEZAag2lX1MNkMrpFr27HGTCwC9M/VZTTI2o+8lByQRvxr9eYz/Qwb1yGZKd2/aNiFd0BTQhP44yPkyADO4v/JnDlIsrsfEudEmeAX4nnakKhwru65ZzDttR3cUQ69KG7jrT4x1x2iRMNzpnYQZRPlZhoRfZblJaQ4Cjtx3v0QMmzuM38zRhdJd1pYh8V33vbqj57v10BTGd6MiQen6nU6gxUdwT/Zv4</vt:lpwstr>
  </property>
  <property fmtid="{D5CDD505-2E9C-101B-9397-08002B2CF9AE}" pid="41" name="x1ye=43">
    <vt:lpwstr>BlH60kI3lhACyNs754ymWXrGWWS04ZcaAP3zBlszUZteXYmYZiP79i37bKpZn+GRewRk2e//UgEMvXjvLP1YvCsRia86wVGw1AVNTxLDg75AlQ0Bfm8OanoisoLM/3YdSuFH874nqohTe0i8R8yDysVlTDLE0NNEGbyMJhEpBVhCp9F9hTKsyyZLr2O10Uby1C5D9rnWDRtjuED2B78You5jLspps6mCNtp1jGBHFQrr8fUzPgoz5W+9ElHvnFH</vt:lpwstr>
  </property>
  <property fmtid="{D5CDD505-2E9C-101B-9397-08002B2CF9AE}" pid="42" name="x1ye=44">
    <vt:lpwstr>rOCkzhFoGfgXnJogq/RFLaLT7PcdtUf3FXT7FnIENxAO6BmBeYGmlBHvdWy7qTvgl2EAzImYGXrKdlCD/I6hSMoMnp6mwGClfH6S0XM/lPP0pLjrM74zh3LGDJw3eHel3eaddN0LFtZWpgf/5pWl05D9xXb5Q33vEPEKHUES2XQBAIdlXQbcSpaCRrWtgX3hmK0BsYwCyKuL1JEG4b+/EXR7nJBo8M1Dcfj+6lb9oW48joYaBUTPR6sQqTb58y1</vt:lpwstr>
  </property>
  <property fmtid="{D5CDD505-2E9C-101B-9397-08002B2CF9AE}" pid="43" name="x1ye=45">
    <vt:lpwstr>Bg0+kqwz3IxGD5w5CfButA1YiZiyoAFz4l0imx3XqiSlxJjl+QZCTydjJNqwN6uBDQsyY+ffjMTeJeG0xU32uEBaXDsXs5s6w1v5D6TpwORd//M4LTP5vDObApJfSbG6jR4XPQSubVOA88EiFAZOScimEgZQ6pA1OZWuI+2MfYL2D++G7mjhJ1T4IrDxoFWw+wMp5UwOI7O1+EX74IYt5r666P9i/UmhMy6SsftKfBpVr+205pBZKrGJlofq3yM</vt:lpwstr>
  </property>
  <property fmtid="{D5CDD505-2E9C-101B-9397-08002B2CF9AE}" pid="44" name="x1ye=46">
    <vt:lpwstr>CY5RYtI8dkHKEHftUlD5nD+pALBCt5tFas3U0Ksbx87kjp7bLYO8Uh3Kle7FZqeeE4HPVu84XTYBxZQ3q5NoX+heimMVR1lFJHJf/4cdoo8fBJepSsTUdpKItn6iVMwlWhwgjYuKU8VRAB3099dNyzbT6jXxZcAmSJsabsEHLCTRN6uy8wo1I2d4wY89qv/OnOSDrpAEFYtp9OdWmECES5el45MPUbsrFruRJ57RIjcgCwVU1s+blfURwbp5voJ</vt:lpwstr>
  </property>
  <property fmtid="{D5CDD505-2E9C-101B-9397-08002B2CF9AE}" pid="45" name="x1ye=47">
    <vt:lpwstr>N0O8FxJ8ARDS3daJ5xWkj/ta7plaBYYTHK100k4VSSZiz6jgKvdEYZjBB/Gnxv/9xEiXvqpYjRPX5NqPJsXv0RGpp200QwxTdJZ5IlQ6knGKZoM/Im71nZ8bQE3gsZtN8bPeDZHxchhfiR+9jkDkOzwrF3GukrW0DGIbHtD6hGiRTGIHYV2L5ZlckslaqNDsF809gOPw4noGL/KYYe77bEw9qr+PCGXzOWw8uKvEQrZ/zG/eV3RsClT0z7Mvxaw</vt:lpwstr>
  </property>
  <property fmtid="{D5CDD505-2E9C-101B-9397-08002B2CF9AE}" pid="46" name="x1ye=48">
    <vt:lpwstr>E0/DX5zba/5biKRpXHleZ0HygyW6zeBIEPPhUpKP1DmwfqfWcn/IBmc1JJpNITPL7wBF2rxf85Iy/uFE/cpcm8FZ/CiTPiN/pt//facENIUgnJ/qNdanyhS5xzj5429oiL8jsOX9D4U1mlTsFhLxKbb0ZLzl66q2VEvdlPCtWcQf5USUBMLMPCKamuhLSts3ffmrySgbIojwgPzuoJM5KA5iaxLjA4hhBC+2ZIBB524qY0c22u/Tp8yqDzUNFZ+</vt:lpwstr>
  </property>
  <property fmtid="{D5CDD505-2E9C-101B-9397-08002B2CF9AE}" pid="47" name="x1ye=49">
    <vt:lpwstr>3BQlz9WToydA02NQ7jnmdWr/xbJ9dIEGIQIPTujq4Rbbba0qAp+VvsEU6jLT+00586rjiIDXrJ+Hys6Z6OIxnvaBFENDdJzRJ2kvqhp55Hs7Qu6JoKiVlXOcNzNjq+Luy8Vf8JudmtQAh1eKT0uuQJbOiwshCfQm1TTQfxDqly63tkOn3pZ3FMS1x3pQa10Irh28nhp91HWFqvBeQvAqFwFUva/Sh4fLJaCqbErLdC+bcXnGsJvoy/gQGf05v+L</vt:lpwstr>
  </property>
  <property fmtid="{D5CDD505-2E9C-101B-9397-08002B2CF9AE}" pid="48" name="x1ye=5">
    <vt:lpwstr>2QICSMWy1mL4vfHKn71UmEFjS/f25egvzWTodzrnDy8KyswioC0qJt8SxtYaiGe33yScAwBhN2Mpf89aPwXH1W08R1t+uOYeyLPKJHXEBUxfqucXjuze8hnQSkeBkGHIPm44Up8qjsXrSjEBM8G7vYE6JPZlkJzhiH1Tl5BP9vq92JQIXaQ1uOO4j/Cb95zvSjzxgIlFFqz3ALOGqAtGIYYDL5rnAVajhPkl/ngA+Dda3FjM54NnCHkPThxkS2z</vt:lpwstr>
  </property>
  <property fmtid="{D5CDD505-2E9C-101B-9397-08002B2CF9AE}" pid="49" name="x1ye=50">
    <vt:lpwstr>OX5a7ODw0V9lnxvvMR+x7WKXYe3z03TipStji6sWtshYlUbEd9C99EaJvDP+fy7/LaMhz7NT03dEY/NCTjCl8YDO70SIn+uzkfjvyded1wiPga9Ac6KqF5w932n0UFBIDkGD2WkwVDf3ZJ12ZYDvhS/gIOUelPgST6Z8Dr1V6LADDE93IZZy50HVNyqNS/dRjhseQ0m+xYYAixI0mfqwKJzRrzJP+QqvQCexDvvTiBYmWGWZqBnR6JWfgJxTTHc</vt:lpwstr>
  </property>
  <property fmtid="{D5CDD505-2E9C-101B-9397-08002B2CF9AE}" pid="50" name="x1ye=51">
    <vt:lpwstr>3H3cp113Y8qi1Ni5LGanJAjzSeofObPg4o/i7mQudSXQUxq8/eJoyGp1fLZ3womeivr7qdHKiRmirr+JK6qPt2VDLzt0xKUOhtv4aawPiBhMHy4kQpy7IQuWB3UwGIx8SV6U8r3Qq/lKgW/DzrwJM9/RBJPLoVrI+2w6of8e4TlL1N79Els1X/0xH0e8FMbgPdTDC+6ykNk+kCRBM/4X41p9cA0YzW0MqqlqnNJACtLqsN+a1wXdhPLa23odPyr</vt:lpwstr>
  </property>
  <property fmtid="{D5CDD505-2E9C-101B-9397-08002B2CF9AE}" pid="51" name="x1ye=52">
    <vt:lpwstr>ScSlvXYEu1f8Qpz4k6AGd6jPv5vDiEWQS1wxg/9YeJPvLkWVp0CgzY2xOf2ypVdMZjBmyS5KeEVo9DWmGmScUdRK5Veftj8Wrm7CyRZhDKxz/CErQTISYgc/iitl9AWQBQnsOgpm4uSTV54HYXMof8yUlFeYzmtAbnv606L4RpN6IBu46qae7gGl/Ut/GgMJLJRti9wgE9uLPkqJK41jzTt47GZNmF85m4hj4MwyYu/trDoyxPvTuOP4zZ+ZYKK</vt:lpwstr>
  </property>
  <property fmtid="{D5CDD505-2E9C-101B-9397-08002B2CF9AE}" pid="52" name="x1ye=53">
    <vt:lpwstr>ghzSwww6iMdlWMu/120sN+6GphdtpFV/Ch28GuCN6/I708Tyup+qhei7619Z+IGEXI+QjDfBXzjswfyGdnxNH6UJ6w4R3xAuVvuIY8gaSmvmTgzHMXzesZ0j6sDQFZbOQmJhpVxyomku8ZLYrB1S032S7fOzOy+XQVMwJ91J9QKbs3d5fXG9UBYEwdcs2pQzXgllNJTBm78LT/nkpTzo2FTirMrfnvjH5rsy3FvUUjb9zAH8098XkbWFpP7iK9T</vt:lpwstr>
  </property>
  <property fmtid="{D5CDD505-2E9C-101B-9397-08002B2CF9AE}" pid="53" name="x1ye=54">
    <vt:lpwstr>wjwZ9/aGISI5EPLC4DimibuYYF8T+rwVl4j1uax9d7P/IRbMuGGWlaWxpzZkpNIR+B4AqSEeQ3sbC1UBNJzx88LWpgz7DOmI0z9fFlAjqac3gG/rtYXMdeqoYFi15NPVxxSQsa15jjBYyIKtas16TYASsE+rwF685ezE8FQWnhxzBxtQj5MbIBF0dJSrk+rheJLORguOUeIZdlZ6q7Fa8BxFFTsFhMWRKOf33qQT9NHpJuS4j0QTx7+WVLvny7S</vt:lpwstr>
  </property>
  <property fmtid="{D5CDD505-2E9C-101B-9397-08002B2CF9AE}" pid="54" name="x1ye=55">
    <vt:lpwstr>MBCaGtQxokWl6NCk1q7bRZyvu1eWY5wIg1WaAl0w7teQv571wi8ApNQADldc+BQw8rZsrFoFPTF/+LBMEiWQClT349A1Utm4Jo3MzWu89PY5auZyb/bYpPWwqAm4i7BqwDJUuNOLILFIendnDbY1WVWnHmY2rZoVqc+K1nrmkjqBznlRv31vYymgdF9WZNkQ/cbj2QnONCnoa6fQ87jplbbZI4UfDV7GHbPXbi8ReXPm4FdlnKhipwuERHP7Jzl</vt:lpwstr>
  </property>
  <property fmtid="{D5CDD505-2E9C-101B-9397-08002B2CF9AE}" pid="55" name="x1ye=56">
    <vt:lpwstr>mFKU/wiw/jaSwFTyz8ZAPC5Wn+db+9um1wIMrOHFP2+RKXBLNoTU3s1aRQgmF4PkYM68sxCyRip2ezSLcNmC/8Ly71C9W2ZdJlBkn1hOGHu9U5+U44+i0quJw98NohEsXghArot1VvVJKi2K36xAlfvyDEicPa/eUn8EDzf86pwpr6gm1YIxF08UcGt39uc/KpvUpMTv7BT/1K2X7iIrdVzeTwn/5fzn/fFqHghQX3K6Wf6Z+dWIKrpckjOqsx+</vt:lpwstr>
  </property>
  <property fmtid="{D5CDD505-2E9C-101B-9397-08002B2CF9AE}" pid="56" name="x1ye=57">
    <vt:lpwstr>uxKPkbKVdedmHWsZwZw0IcjvckiVNBNBG/S/q/hytt4ldWWMeggc7ZBGsZSA2PKcT7s0VuP+Mr9eVb5hMdyZWxjg48q9QXWKt69ubPS7AqFC8Yhug5GwKp473VLXIhk8m23eZPdjpw138vRrcfNT6WYBpKjAh7YIhxsD0wVcrcCyKQ1k9an9nMsd/tDa8N8MnPiKc9MFnMi3HkZECqSks5UfWVJtYBgSWZ13+kVFXXOY0d1g+w+HTMWJtZVchBz</vt:lpwstr>
  </property>
  <property fmtid="{D5CDD505-2E9C-101B-9397-08002B2CF9AE}" pid="57" name="x1ye=58">
    <vt:lpwstr>1lY8Ifnlrlb5IRlnSMtz1QheGYx6krm6r7rmX2nQq3pshWwfqztjCR8zqF7hN1v6zm5vdoATd9mYEHHEWrk5JgGK2UtQuP27Mbp6jEzndSIxfqn7/5exe/G0qeEhNx2okJe9gCRHO7fwWBC4rvex2tE7owW0YVg8rRWmFtn+vr9lreef9CcP6C5cDI/gp6LqjYNm+rk6CX8YFkQ5EwTL1hW4AQLfy+qu2mXBGdNujxIESw0PC4n2to9q4nvrsC0</vt:lpwstr>
  </property>
  <property fmtid="{D5CDD505-2E9C-101B-9397-08002B2CF9AE}" pid="58" name="x1ye=59">
    <vt:lpwstr>92slvzWRvGJRaLUgYzBOrLLbR1kOjQ2hcMt/AFbzw1U6mYzWs4KzYxBPXXRg+/Tb7VNNmjXivvdYdTeRtoRjlu1oVNHmVHhwLfsd3KjHI7XYPTnu5uRxba/02uXvoalAF8SJiEt8OUd1pahdUOlzzqPvrdvlskJdTh4Qmr6N9B1nBzfvUXIWTnCr+0sScTwp9zLqQ2sdd8G54QoeZYDL/q6+3Wle23fMCtm6L//AdZPzu8MOwAA</vt:lpwstr>
  </property>
  <property fmtid="{D5CDD505-2E9C-101B-9397-08002B2CF9AE}" pid="59" name="x1ye=6">
    <vt:lpwstr>IHglt8rF6s3/1wrR54tjOhARwgbupGXChBpIzmOZFVPdV/Bm8awIrP+W2ihH+eII4LZKlNulKMY8BCWvAmZmWb09rbDAwchSuJuYbpF7db8wsedQSfEDFsFAmESsrTd2G5pvk3hBQbM+0pFAUXr25rU1KulGD5SoEo2rt9N21ciYU4WOQY/G1wnf8+sj9l7Q5dqS0ntwyJaLzc2Dm1Z0tpwOx7SbypHXoEIVROkZuD2hOG7XWe1q+1JpW/Jl3LX</vt:lpwstr>
  </property>
  <property fmtid="{D5CDD505-2E9C-101B-9397-08002B2CF9AE}" pid="60" name="x1ye=7">
    <vt:lpwstr>hcVdaf167wwG+yEZd0G3/ibFRUctVrGk/6nTbihm1/Q2la9isFY6D7SREt6+Rk6ZPwPHk58546es4dsMTkw8CZ1Fhkz9dOqPSVkHjxMt0ejHJYKqBC4FXcTX53ZdhxCZ84ds1ZAG9ribzgHwec/IA38Rxdp0QC8sFZfglW7CcZ0/DTJ7UNj0g/1rs6SJqgue2gnmZn0HKAQQk8sB7iv6/TCy8a1HxbTgPORacZ7UpEl6pJ8fAxsBgdPXDRyneyP</vt:lpwstr>
  </property>
  <property fmtid="{D5CDD505-2E9C-101B-9397-08002B2CF9AE}" pid="61" name="x1ye=8">
    <vt:lpwstr>fPZw4oQQo+MrKyuxGOjkfeP5JffJzC2CDls+uYXYu2QgL2rAMnAtk183iHyFBy2xc4xxx7aQzypliLohuzbQaH0yNGvtjAc3oqS8B/5thXs337h0vEirUOF2oz1vft3/7a+ERqitZ6D2atkJnyEASsCLB2+M3QEz1tEad/qcbIdyW3r4U1fbS9zaKApt6qSoxsJecKJfpd/Q+EMb8dxnw30x+53mn1SrFZG5Z5/jCCJsVWDlTpQZl8bEz0oxMAs</vt:lpwstr>
  </property>
  <property fmtid="{D5CDD505-2E9C-101B-9397-08002B2CF9AE}" pid="62" name="x1ye=9">
    <vt:lpwstr>7tsI+Qoup5SD/jQfudwehXaM+631NYLWUdUSmKnB0ImOPvrYdMmdEPmYgns+wk8dxGN1heFaLAPOTDupff9EzInMQUocj+yihMrduUViNaDc2wo75a5gTEzX8MF0h5H3ZlQ4VHpVsJXRdmMwuIGfqpMKomIht7gaqKkNhB1DPeXG6Zv/N6GhRpx7tIUFu/vaULdBhnHZbrtbkvwbYxfI3zLqwJ7tXnBreaxgIzHxO834/3KBfF1uucUo2c6uKdx</vt:lpwstr>
  </property>
</Properties>
</file>