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1"/>
        <w:gridCol w:w="5179"/>
      </w:tblGrid>
      <w:tr w:rsidR="00440214" w:rsidRPr="007C32DC" w14:paraId="5E72B6CA" w14:textId="77777777" w:rsidTr="00530EAC">
        <w:tc>
          <w:tcPr>
            <w:tcW w:w="0" w:type="auto"/>
          </w:tcPr>
          <w:p w14:paraId="1099CB3D" w14:textId="77777777" w:rsidR="00440214" w:rsidRPr="007C32DC" w:rsidRDefault="00440214" w:rsidP="00530EAC">
            <w:pPr>
              <w:pStyle w:val="sr-person"/>
              <w:rPr>
                <w:rFonts w:asciiTheme="minorHAnsi" w:cstheme="minorHAnsi"/>
                <w:b/>
                <w:sz w:val="22"/>
              </w:rPr>
            </w:pPr>
            <w:r w:rsidRPr="007C32DC">
              <w:rPr>
                <w:rFonts w:asciiTheme="minorHAnsi" w:cstheme="minorHAnsi"/>
                <w:b/>
                <w:sz w:val="22"/>
              </w:rPr>
              <w:t>Kosaraju Ravali</w:t>
            </w:r>
          </w:p>
          <w:p w14:paraId="771699EE" w14:textId="3C32AE3C" w:rsidR="00440214" w:rsidRPr="007C32DC" w:rsidRDefault="00440214" w:rsidP="00530EAC">
            <w:pPr>
              <w:pStyle w:val="sr-job-title"/>
              <w:rPr>
                <w:rFonts w:asciiTheme="minorHAnsi" w:cstheme="minorHAnsi"/>
                <w:sz w:val="22"/>
              </w:rPr>
            </w:pPr>
            <w:r w:rsidRPr="007C32DC">
              <w:rPr>
                <w:rFonts w:asciiTheme="minorHAnsi" w:cstheme="minorHAnsi"/>
                <w:sz w:val="22"/>
              </w:rPr>
              <w:t>Bangalore, Karnataka</w:t>
            </w:r>
          </w:p>
        </w:tc>
        <w:tc>
          <w:tcPr>
            <w:tcW w:w="0" w:type="auto"/>
          </w:tcPr>
          <w:p w14:paraId="0A7E5D32" w14:textId="77777777" w:rsidR="00440214" w:rsidRPr="007C32DC" w:rsidRDefault="00000000" w:rsidP="00530EAC">
            <w:pPr>
              <w:pStyle w:val="sr-contact"/>
              <w:rPr>
                <w:rFonts w:asciiTheme="minorHAnsi" w:cstheme="minorHAnsi"/>
              </w:rPr>
            </w:pPr>
            <w:hyperlink r:id="rId7" w:history="1">
              <w:r w:rsidR="00440214" w:rsidRPr="007C32DC">
                <w:rPr>
                  <w:rFonts w:asciiTheme="minorHAnsi" w:cstheme="minorHAnsi"/>
                </w:rPr>
                <w:t>kosarajuravali@gmail.com</w:t>
              </w:r>
            </w:hyperlink>
          </w:p>
          <w:p w14:paraId="2CCA0D73" w14:textId="77777777" w:rsidR="00440214" w:rsidRPr="007C32DC" w:rsidRDefault="00440214" w:rsidP="00440214">
            <w:pPr>
              <w:pStyle w:val="sr-contact"/>
              <w:rPr>
                <w:rFonts w:asciiTheme="minorHAnsi" w:cstheme="minorHAnsi"/>
              </w:rPr>
            </w:pPr>
            <w:r w:rsidRPr="007C32DC">
              <w:rPr>
                <w:rFonts w:asciiTheme="minorHAnsi" w:cstheme="minorHAnsi"/>
              </w:rPr>
              <w:t>+91 9449622899</w:t>
            </w:r>
          </w:p>
        </w:tc>
      </w:tr>
    </w:tbl>
    <w:p w14:paraId="71DB3E31" w14:textId="77777777" w:rsidR="00440214" w:rsidRPr="007C32DC" w:rsidRDefault="00440214" w:rsidP="00440214">
      <w:pPr>
        <w:pStyle w:val="sr-block-title-shape"/>
        <w:rPr>
          <w:rFonts w:eastAsia="Arial" w:cstheme="minorHAnsi"/>
          <w:lang w:val="en-US" w:eastAsia="en-US" w:bidi="en-US"/>
        </w:rPr>
      </w:pPr>
      <w:r w:rsidRPr="007C32DC">
        <w:rPr>
          <w:rFonts w:cstheme="minorHAnsi"/>
          <w:noProof/>
        </w:rPr>
        <mc:AlternateContent>
          <mc:Choice Requires="wps">
            <w:drawing>
              <wp:inline distT="0" distB="0" distL="0" distR="0" wp14:anchorId="3B56DF15" wp14:editId="0EB909BD">
                <wp:extent cx="5943600" cy="304800"/>
                <wp:effectExtent l="0" t="1905" r="0" b="7620"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04800"/>
                        </a:xfrm>
                        <a:custGeom>
                          <a:avLst/>
                          <a:gdLst>
                            <a:gd name="T0" fmla="*/ 0 w 624"/>
                            <a:gd name="T1" fmla="*/ 0 h 32"/>
                            <a:gd name="T2" fmla="*/ 624 w 624"/>
                            <a:gd name="T3" fmla="*/ 0 h 32"/>
                            <a:gd name="T4" fmla="*/ 624 w 624"/>
                            <a:gd name="T5" fmla="*/ 2 h 32"/>
                            <a:gd name="T6" fmla="*/ 312 w 624"/>
                            <a:gd name="T7" fmla="*/ 2 h 32"/>
                            <a:gd name="T8" fmla="*/ 282 w 624"/>
                            <a:gd name="T9" fmla="*/ 32 h 32"/>
                            <a:gd name="T10" fmla="*/ 0 w 624"/>
                            <a:gd name="T11" fmla="*/ 32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24" h="32">
                              <a:moveTo>
                                <a:pt x="0" y="0"/>
                              </a:moveTo>
                              <a:lnTo>
                                <a:pt x="624" y="0"/>
                              </a:lnTo>
                              <a:lnTo>
                                <a:pt x="624" y="2"/>
                              </a:lnTo>
                              <a:lnTo>
                                <a:pt x="312" y="2"/>
                              </a:lnTo>
                              <a:cubicBezTo>
                                <a:pt x="312" y="19"/>
                                <a:pt x="299" y="32"/>
                                <a:pt x="282" y="32"/>
                              </a:cubicBezTo>
                              <a:lnTo>
                                <a:pt x="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EC230" w14:textId="77777777" w:rsidR="00440214" w:rsidRDefault="00440214" w:rsidP="00440214">
                            <w:pPr>
                              <w:pStyle w:val="sr-block-title"/>
                            </w:pPr>
                            <w:r>
                              <w:t>SUMMARY</w:t>
                            </w:r>
                          </w:p>
                          <w:p w14:paraId="3AAC6642" w14:textId="77777777" w:rsidR="00440214" w:rsidRDefault="00440214" w:rsidP="00440214">
                            <w:pPr>
                              <w:pStyle w:val="sr-block-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6DF15" id="Freeform 5" o:spid="_x0000_s1026" style="width:46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24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" adj="-11796480,,5400" path="m,l624,r,2l312,2v,17,-13,30,-30,30l,32,,xe" fillcolor="#ddd" stroked="f">
                <v:stroke joinstyle="round"/>
                <v:formulas/>
                <v:path o:connecttype="custom" o:connectlocs="0,0;5943600,0;5943600,19050;2971800,19050;2686050,304800;0,304800" o:connectangles="0,0,0,0,0,0" textboxrect="0,0,624,32"/>
                <v:textbox inset="0,0,0,0">
                  <w:txbxContent>
                    <w:p w14:paraId="183EC230" w14:textId="77777777" w:rsidR="00440214" w:rsidRDefault="00440214" w:rsidP="00440214">
                      <w:pPr>
                        <w:pStyle w:val="sr-block-title"/>
                      </w:pPr>
                      <w:r>
                        <w:t>SUMMARY</w:t>
                      </w:r>
                    </w:p>
                    <w:p w14:paraId="3AAC6642" w14:textId="77777777" w:rsidR="00440214" w:rsidRDefault="00440214" w:rsidP="00440214">
                      <w:pPr>
                        <w:pStyle w:val="sr-block-titl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C32DC">
        <w:rPr>
          <w:rFonts w:eastAsia="Arial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75AB8" wp14:editId="742034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Freeform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624"/>
                            <a:gd name="T1" fmla="*/ 0 h 32"/>
                            <a:gd name="T2" fmla="*/ 624 w 624"/>
                            <a:gd name="T3" fmla="*/ 0 h 32"/>
                            <a:gd name="T4" fmla="*/ 624 w 624"/>
                            <a:gd name="T5" fmla="*/ 2 h 32"/>
                            <a:gd name="T6" fmla="*/ 312 w 624"/>
                            <a:gd name="T7" fmla="*/ 2 h 32"/>
                            <a:gd name="T8" fmla="*/ 282 w 624"/>
                            <a:gd name="T9" fmla="*/ 32 h 32"/>
                            <a:gd name="T10" fmla="*/ 0 w 624"/>
                            <a:gd name="T11" fmla="*/ 32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24" h="32">
                              <a:moveTo>
                                <a:pt x="0" y="0"/>
                              </a:moveTo>
                              <a:lnTo>
                                <a:pt x="624" y="0"/>
                              </a:lnTo>
                              <a:lnTo>
                                <a:pt x="624" y="2"/>
                              </a:lnTo>
                              <a:lnTo>
                                <a:pt x="312" y="2"/>
                              </a:lnTo>
                              <a:cubicBezTo>
                                <a:pt x="312" y="19"/>
                                <a:pt x="299" y="32"/>
                                <a:pt x="282" y="32"/>
                              </a:cubicBezTo>
                              <a:lnTo>
                                <a:pt x="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649D0" id="Freeform 4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" path="m,l624,r,2l312,2v,17,-13,30,-30,30l,32,,xe" stroked="f">
                <v:path o:connecttype="custom" o:connectlocs="0,0;635000,0;635000,39688;317500,39688;286971,635000;0,635000" o:connectangles="0,0,0,0,0,0"/>
                <o:lock v:ext="edit" selection="t"/>
              </v:shape>
            </w:pict>
          </mc:Fallback>
        </mc:AlternateContent>
      </w:r>
    </w:p>
    <w:p w14:paraId="7B451447" w14:textId="67059DB1" w:rsidR="00440214" w:rsidRPr="007C32DC" w:rsidRDefault="00236840" w:rsidP="00440214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Software Tester with </w:t>
      </w:r>
      <w:r w:rsidR="000B7631">
        <w:rPr>
          <w:rFonts w:asciiTheme="minorHAnsi" w:hAnsiTheme="minorHAnsi" w:cstheme="minorHAnsi"/>
          <w:w w:val="105"/>
        </w:rPr>
        <w:t>6</w:t>
      </w:r>
      <w:r w:rsidR="00440214" w:rsidRPr="007C32DC">
        <w:rPr>
          <w:rFonts w:asciiTheme="minorHAnsi" w:hAnsiTheme="minorHAnsi" w:cstheme="minorHAnsi"/>
          <w:w w:val="105"/>
        </w:rPr>
        <w:t xml:space="preserve"> years of </w:t>
      </w:r>
      <w:r>
        <w:rPr>
          <w:rFonts w:asciiTheme="minorHAnsi" w:hAnsiTheme="minorHAnsi" w:cstheme="minorHAnsi"/>
          <w:w w:val="105"/>
        </w:rPr>
        <w:t>experience in Auto</w:t>
      </w:r>
      <w:r w:rsidR="00864B99">
        <w:rPr>
          <w:rFonts w:asciiTheme="minorHAnsi" w:hAnsiTheme="minorHAnsi" w:cstheme="minorHAnsi"/>
          <w:w w:val="105"/>
        </w:rPr>
        <w:t>mobile</w:t>
      </w:r>
      <w:r w:rsidR="003975F1">
        <w:rPr>
          <w:rFonts w:asciiTheme="minorHAnsi" w:hAnsiTheme="minorHAnsi" w:cstheme="minorHAnsi"/>
          <w:w w:val="105"/>
        </w:rPr>
        <w:t>,</w:t>
      </w:r>
      <w:r w:rsidR="00864B99">
        <w:rPr>
          <w:rFonts w:asciiTheme="minorHAnsi" w:hAnsiTheme="minorHAnsi" w:cstheme="minorHAnsi"/>
          <w:w w:val="105"/>
        </w:rPr>
        <w:t xml:space="preserve"> Retail </w:t>
      </w:r>
      <w:r w:rsidR="003975F1">
        <w:rPr>
          <w:rFonts w:asciiTheme="minorHAnsi" w:hAnsiTheme="minorHAnsi" w:cstheme="minorHAnsi"/>
          <w:w w:val="105"/>
        </w:rPr>
        <w:t>and Tel</w:t>
      </w:r>
      <w:r w:rsidR="00EE4334">
        <w:rPr>
          <w:rFonts w:asciiTheme="minorHAnsi" w:hAnsiTheme="minorHAnsi" w:cstheme="minorHAnsi"/>
          <w:w w:val="105"/>
        </w:rPr>
        <w:t>e</w:t>
      </w:r>
      <w:r w:rsidR="003975F1">
        <w:rPr>
          <w:rFonts w:asciiTheme="minorHAnsi" w:hAnsiTheme="minorHAnsi" w:cstheme="minorHAnsi"/>
          <w:w w:val="105"/>
        </w:rPr>
        <w:t xml:space="preserve">com </w:t>
      </w:r>
      <w:r w:rsidR="00864B99">
        <w:rPr>
          <w:rFonts w:asciiTheme="minorHAnsi" w:hAnsiTheme="minorHAnsi" w:cstheme="minorHAnsi"/>
          <w:w w:val="105"/>
        </w:rPr>
        <w:t xml:space="preserve">industry </w:t>
      </w:r>
      <w:r w:rsidR="00FE52FF">
        <w:rPr>
          <w:rFonts w:asciiTheme="minorHAnsi" w:hAnsiTheme="minorHAnsi" w:cstheme="minorHAnsi"/>
          <w:w w:val="105"/>
        </w:rPr>
        <w:t>applications</w:t>
      </w:r>
      <w:r w:rsidR="00831CA1">
        <w:rPr>
          <w:rFonts w:asciiTheme="minorHAnsi" w:hAnsiTheme="minorHAnsi" w:cstheme="minorHAnsi"/>
          <w:w w:val="105"/>
        </w:rPr>
        <w:t xml:space="preserve"> focusing on </w:t>
      </w:r>
      <w:r w:rsidR="00B674D2" w:rsidRPr="007C32DC">
        <w:rPr>
          <w:rFonts w:asciiTheme="minorHAnsi" w:hAnsiTheme="minorHAnsi" w:cstheme="minorHAnsi"/>
          <w:w w:val="105"/>
        </w:rPr>
        <w:t xml:space="preserve">digital transformation of </w:t>
      </w:r>
      <w:r w:rsidR="00831CA1">
        <w:rPr>
          <w:rFonts w:asciiTheme="minorHAnsi" w:hAnsiTheme="minorHAnsi" w:cstheme="minorHAnsi"/>
          <w:w w:val="105"/>
        </w:rPr>
        <w:t xml:space="preserve">their </w:t>
      </w:r>
      <w:r w:rsidR="00B674D2" w:rsidRPr="007C32DC">
        <w:rPr>
          <w:rFonts w:asciiTheme="minorHAnsi" w:hAnsiTheme="minorHAnsi" w:cstheme="minorHAnsi"/>
          <w:w w:val="105"/>
        </w:rPr>
        <w:t xml:space="preserve">legacy systems to </w:t>
      </w:r>
      <w:r w:rsidR="00B674D2" w:rsidRPr="008B6067">
        <w:rPr>
          <w:rFonts w:asciiTheme="minorHAnsi" w:hAnsiTheme="minorHAnsi" w:cstheme="minorHAnsi"/>
          <w:b/>
          <w:bCs/>
          <w:w w:val="105"/>
        </w:rPr>
        <w:t>Salesforce</w:t>
      </w:r>
      <w:r w:rsidR="00B674D2" w:rsidRPr="007C32DC">
        <w:rPr>
          <w:rFonts w:asciiTheme="minorHAnsi" w:hAnsiTheme="minorHAnsi" w:cstheme="minorHAnsi"/>
          <w:w w:val="105"/>
        </w:rPr>
        <w:t xml:space="preserve"> CRM</w:t>
      </w:r>
      <w:r w:rsidR="003975F1">
        <w:rPr>
          <w:rFonts w:asciiTheme="minorHAnsi" w:hAnsiTheme="minorHAnsi" w:cstheme="minorHAnsi"/>
          <w:w w:val="105"/>
        </w:rPr>
        <w:t xml:space="preserve">, </w:t>
      </w:r>
      <w:r w:rsidR="007A43B4" w:rsidRPr="007C32DC">
        <w:rPr>
          <w:rFonts w:asciiTheme="minorHAnsi" w:hAnsiTheme="minorHAnsi" w:cstheme="minorHAnsi"/>
          <w:w w:val="105"/>
        </w:rPr>
        <w:t>Retails e</w:t>
      </w:r>
      <w:r w:rsidR="008B6067">
        <w:rPr>
          <w:rFonts w:asciiTheme="minorHAnsi" w:hAnsiTheme="minorHAnsi" w:cstheme="minorHAnsi"/>
          <w:w w:val="105"/>
        </w:rPr>
        <w:t>-</w:t>
      </w:r>
      <w:r w:rsidR="007A43B4" w:rsidRPr="007C32DC">
        <w:rPr>
          <w:rFonts w:asciiTheme="minorHAnsi" w:hAnsiTheme="minorHAnsi" w:cstheme="minorHAnsi"/>
          <w:w w:val="105"/>
        </w:rPr>
        <w:t xml:space="preserve">commerce </w:t>
      </w:r>
      <w:r w:rsidR="003975F1">
        <w:rPr>
          <w:rFonts w:asciiTheme="minorHAnsi" w:hAnsiTheme="minorHAnsi" w:cstheme="minorHAnsi"/>
          <w:w w:val="105"/>
        </w:rPr>
        <w:t xml:space="preserve">and Telcom </w:t>
      </w:r>
      <w:r w:rsidR="00521A4E" w:rsidRPr="007C32DC">
        <w:rPr>
          <w:rFonts w:asciiTheme="minorHAnsi" w:hAnsiTheme="minorHAnsi" w:cstheme="minorHAnsi"/>
          <w:w w:val="105"/>
        </w:rPr>
        <w:t>applications.</w:t>
      </w:r>
    </w:p>
    <w:p w14:paraId="2427E839" w14:textId="5EADA59C" w:rsidR="00440214" w:rsidRPr="007C32DC" w:rsidRDefault="00440214" w:rsidP="00440214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>C</w:t>
      </w:r>
      <w:r w:rsidR="00A27455" w:rsidRPr="007C32DC">
        <w:rPr>
          <w:rFonts w:asciiTheme="minorHAnsi" w:hAnsiTheme="minorHAnsi" w:cstheme="minorHAnsi"/>
          <w:w w:val="105"/>
        </w:rPr>
        <w:t xml:space="preserve">ertified in ISTQB – Foundation </w:t>
      </w:r>
      <w:r w:rsidR="00521A4E" w:rsidRPr="007C32DC">
        <w:rPr>
          <w:rFonts w:asciiTheme="minorHAnsi" w:hAnsiTheme="minorHAnsi" w:cstheme="minorHAnsi"/>
          <w:w w:val="105"/>
        </w:rPr>
        <w:t>level.</w:t>
      </w:r>
    </w:p>
    <w:p w14:paraId="2A04AA00" w14:textId="3E52E655" w:rsidR="004C6A56" w:rsidRPr="007C32DC" w:rsidRDefault="00622461" w:rsidP="00440214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Certified in Retail</w:t>
      </w:r>
      <w:r w:rsidR="004C6A56" w:rsidRPr="007C32DC">
        <w:rPr>
          <w:rFonts w:asciiTheme="minorHAnsi" w:hAnsiTheme="minorHAnsi" w:cstheme="minorHAnsi"/>
          <w:w w:val="105"/>
        </w:rPr>
        <w:t xml:space="preserve"> domain</w:t>
      </w:r>
      <w:r w:rsidR="00A27455" w:rsidRPr="007C32DC">
        <w:rPr>
          <w:rFonts w:asciiTheme="minorHAnsi" w:hAnsiTheme="minorHAnsi" w:cstheme="minorHAnsi"/>
          <w:w w:val="105"/>
        </w:rPr>
        <w:t xml:space="preserve"> – Foundation </w:t>
      </w:r>
      <w:r w:rsidR="00521A4E" w:rsidRPr="007C32DC">
        <w:rPr>
          <w:rFonts w:asciiTheme="minorHAnsi" w:hAnsiTheme="minorHAnsi" w:cstheme="minorHAnsi"/>
          <w:w w:val="105"/>
        </w:rPr>
        <w:t>level.</w:t>
      </w:r>
    </w:p>
    <w:p w14:paraId="0FFA8CEE" w14:textId="676FBF77" w:rsidR="00A27455" w:rsidRDefault="00A27455" w:rsidP="00440214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 xml:space="preserve">Certified in qTest specialist level </w:t>
      </w:r>
      <w:r w:rsidR="00521A4E" w:rsidRPr="007C32DC">
        <w:rPr>
          <w:rFonts w:asciiTheme="minorHAnsi" w:hAnsiTheme="minorHAnsi" w:cstheme="minorHAnsi"/>
          <w:w w:val="105"/>
        </w:rPr>
        <w:t>1.</w:t>
      </w:r>
    </w:p>
    <w:p w14:paraId="2AA96088" w14:textId="0F4F4133" w:rsidR="00521A4E" w:rsidRPr="007C32DC" w:rsidRDefault="00521A4E" w:rsidP="00440214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Certified in </w:t>
      </w:r>
      <w:r w:rsidRPr="00521A4E">
        <w:rPr>
          <w:rFonts w:asciiTheme="minorHAnsi" w:hAnsiTheme="minorHAnsi" w:cstheme="minorHAnsi"/>
          <w:w w:val="105"/>
        </w:rPr>
        <w:t>SaFe for Agile 6.0</w:t>
      </w:r>
      <w:r w:rsidR="00700795">
        <w:rPr>
          <w:rFonts w:asciiTheme="minorHAnsi" w:hAnsiTheme="minorHAnsi" w:cstheme="minorHAnsi"/>
          <w:w w:val="105"/>
        </w:rPr>
        <w:t>.</w:t>
      </w:r>
    </w:p>
    <w:p w14:paraId="7F433B6B" w14:textId="7C13CA49" w:rsidR="00D048DB" w:rsidRPr="007C32DC" w:rsidRDefault="00D048DB" w:rsidP="00D048DB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 xml:space="preserve">Good experience in Testing lifecycle activities using </w:t>
      </w:r>
      <w:r w:rsidRPr="008B6067">
        <w:rPr>
          <w:rFonts w:asciiTheme="minorHAnsi" w:hAnsiTheme="minorHAnsi" w:cstheme="minorHAnsi"/>
          <w:b/>
          <w:bCs/>
          <w:w w:val="105"/>
        </w:rPr>
        <w:t>JIRA</w:t>
      </w:r>
      <w:r w:rsidRPr="007C32DC">
        <w:rPr>
          <w:rFonts w:asciiTheme="minorHAnsi" w:hAnsiTheme="minorHAnsi" w:cstheme="minorHAnsi"/>
          <w:w w:val="105"/>
        </w:rPr>
        <w:t>-XRAY</w:t>
      </w:r>
      <w:r w:rsidR="00B93E7B" w:rsidRPr="007C32DC">
        <w:rPr>
          <w:rFonts w:asciiTheme="minorHAnsi" w:hAnsiTheme="minorHAnsi" w:cstheme="minorHAnsi"/>
          <w:w w:val="105"/>
        </w:rPr>
        <w:t xml:space="preserve"> </w:t>
      </w:r>
      <w:r w:rsidR="00596676" w:rsidRPr="007C32DC">
        <w:rPr>
          <w:rFonts w:asciiTheme="minorHAnsi" w:hAnsiTheme="minorHAnsi" w:cstheme="minorHAnsi"/>
          <w:w w:val="105"/>
        </w:rPr>
        <w:t>(</w:t>
      </w:r>
      <w:r w:rsidR="005F6313" w:rsidRPr="007C32DC">
        <w:rPr>
          <w:rFonts w:asciiTheme="minorHAnsi" w:hAnsiTheme="minorHAnsi" w:cstheme="minorHAnsi"/>
          <w:w w:val="105"/>
        </w:rPr>
        <w:t>User Stories,</w:t>
      </w:r>
      <w:r w:rsidR="00731541">
        <w:rPr>
          <w:rFonts w:asciiTheme="minorHAnsi" w:hAnsiTheme="minorHAnsi" w:cstheme="minorHAnsi"/>
          <w:w w:val="105"/>
        </w:rPr>
        <w:t xml:space="preserve"> </w:t>
      </w:r>
      <w:r w:rsidR="00596676" w:rsidRPr="008B6067">
        <w:rPr>
          <w:rFonts w:asciiTheme="minorHAnsi" w:hAnsiTheme="minorHAnsi" w:cstheme="minorHAnsi"/>
          <w:b/>
          <w:bCs/>
          <w:w w:val="105"/>
        </w:rPr>
        <w:t>Test Design, Test Execution</w:t>
      </w:r>
      <w:r w:rsidR="005F6313" w:rsidRPr="008B6067">
        <w:rPr>
          <w:rFonts w:asciiTheme="minorHAnsi" w:hAnsiTheme="minorHAnsi" w:cstheme="minorHAnsi"/>
          <w:b/>
          <w:bCs/>
          <w:w w:val="105"/>
        </w:rPr>
        <w:t>,</w:t>
      </w:r>
      <w:r w:rsidR="00596676" w:rsidRPr="008B6067">
        <w:rPr>
          <w:rFonts w:asciiTheme="minorHAnsi" w:hAnsiTheme="minorHAnsi" w:cstheme="minorHAnsi"/>
          <w:b/>
          <w:bCs/>
          <w:w w:val="105"/>
        </w:rPr>
        <w:t xml:space="preserve"> Defect Management</w:t>
      </w:r>
      <w:r w:rsidR="00596676" w:rsidRPr="007C32DC">
        <w:rPr>
          <w:rFonts w:asciiTheme="minorHAnsi" w:hAnsiTheme="minorHAnsi" w:cstheme="minorHAnsi"/>
          <w:w w:val="105"/>
        </w:rPr>
        <w:t>)</w:t>
      </w:r>
      <w:r w:rsidR="00287F1F">
        <w:rPr>
          <w:rFonts w:asciiTheme="minorHAnsi" w:hAnsiTheme="minorHAnsi" w:cstheme="minorHAnsi"/>
          <w:w w:val="105"/>
        </w:rPr>
        <w:t xml:space="preserve"> and Defect tracking using </w:t>
      </w:r>
      <w:r w:rsidR="00521A4E" w:rsidRPr="00287F1F">
        <w:rPr>
          <w:rFonts w:asciiTheme="minorHAnsi" w:hAnsiTheme="minorHAnsi" w:cstheme="minorHAnsi"/>
          <w:b/>
          <w:w w:val="105"/>
        </w:rPr>
        <w:t>ALM.</w:t>
      </w:r>
    </w:p>
    <w:p w14:paraId="65B4E672" w14:textId="712113B6" w:rsidR="00440214" w:rsidRPr="007C32DC" w:rsidRDefault="00F800EB" w:rsidP="007E5088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 xml:space="preserve">Extensively </w:t>
      </w:r>
      <w:r w:rsidR="00542A17" w:rsidRPr="007C32DC">
        <w:rPr>
          <w:rFonts w:asciiTheme="minorHAnsi" w:hAnsiTheme="minorHAnsi" w:cstheme="minorHAnsi"/>
          <w:w w:val="105"/>
        </w:rPr>
        <w:t>w</w:t>
      </w:r>
      <w:r w:rsidR="00440214" w:rsidRPr="007C32DC">
        <w:rPr>
          <w:rFonts w:asciiTheme="minorHAnsi" w:hAnsiTheme="minorHAnsi" w:cstheme="minorHAnsi"/>
          <w:w w:val="105"/>
        </w:rPr>
        <w:t xml:space="preserve">orked on </w:t>
      </w:r>
      <w:r w:rsidR="00542A17" w:rsidRPr="007C32DC">
        <w:rPr>
          <w:rFonts w:asciiTheme="minorHAnsi" w:hAnsiTheme="minorHAnsi" w:cstheme="minorHAnsi"/>
          <w:w w:val="105"/>
        </w:rPr>
        <w:t xml:space="preserve">validating </w:t>
      </w:r>
      <w:r w:rsidR="00440214" w:rsidRPr="007C32DC">
        <w:rPr>
          <w:rFonts w:asciiTheme="minorHAnsi" w:hAnsiTheme="minorHAnsi" w:cstheme="minorHAnsi"/>
          <w:w w:val="105"/>
        </w:rPr>
        <w:t xml:space="preserve">batch integrations </w:t>
      </w:r>
      <w:r w:rsidR="00BA5DCC" w:rsidRPr="007C32DC">
        <w:rPr>
          <w:rFonts w:asciiTheme="minorHAnsi" w:hAnsiTheme="minorHAnsi" w:cstheme="minorHAnsi"/>
          <w:w w:val="105"/>
        </w:rPr>
        <w:t xml:space="preserve">reports during </w:t>
      </w:r>
      <w:r w:rsidR="00440214" w:rsidRPr="007C32DC">
        <w:rPr>
          <w:rFonts w:asciiTheme="minorHAnsi" w:hAnsiTheme="minorHAnsi" w:cstheme="minorHAnsi"/>
          <w:w w:val="105"/>
        </w:rPr>
        <w:t xml:space="preserve">bulk </w:t>
      </w:r>
      <w:r w:rsidR="00BA5DCC" w:rsidRPr="007C32DC">
        <w:rPr>
          <w:rFonts w:asciiTheme="minorHAnsi" w:hAnsiTheme="minorHAnsi" w:cstheme="minorHAnsi"/>
          <w:w w:val="105"/>
        </w:rPr>
        <w:t>data transformation</w:t>
      </w:r>
      <w:r w:rsidR="00566B2A" w:rsidRPr="007C32DC">
        <w:rPr>
          <w:rFonts w:asciiTheme="minorHAnsi" w:hAnsiTheme="minorHAnsi" w:cstheme="minorHAnsi"/>
          <w:w w:val="105"/>
        </w:rPr>
        <w:t>s</w:t>
      </w:r>
      <w:r w:rsidR="00BA5DCC" w:rsidRPr="007C32DC">
        <w:rPr>
          <w:rFonts w:asciiTheme="minorHAnsi" w:hAnsiTheme="minorHAnsi" w:cstheme="minorHAnsi"/>
          <w:w w:val="105"/>
        </w:rPr>
        <w:t xml:space="preserve"> </w:t>
      </w:r>
      <w:r w:rsidR="00440214" w:rsidRPr="007C32DC">
        <w:rPr>
          <w:rFonts w:asciiTheme="minorHAnsi" w:hAnsiTheme="minorHAnsi" w:cstheme="minorHAnsi"/>
          <w:w w:val="105"/>
        </w:rPr>
        <w:t xml:space="preserve">between enterprise </w:t>
      </w:r>
      <w:r w:rsidR="00521A4E">
        <w:rPr>
          <w:rFonts w:asciiTheme="minorHAnsi" w:hAnsiTheme="minorHAnsi" w:cstheme="minorHAnsi"/>
          <w:w w:val="105"/>
        </w:rPr>
        <w:t>applications.</w:t>
      </w:r>
    </w:p>
    <w:p w14:paraId="6E741CAA" w14:textId="06C22CDD" w:rsidR="00440214" w:rsidRPr="007C32DC" w:rsidRDefault="00440214" w:rsidP="007E5088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>Ha</w:t>
      </w:r>
      <w:r w:rsidR="00566B2A" w:rsidRPr="007C32DC">
        <w:rPr>
          <w:rFonts w:asciiTheme="minorHAnsi" w:hAnsiTheme="minorHAnsi" w:cstheme="minorHAnsi"/>
          <w:w w:val="105"/>
        </w:rPr>
        <w:t xml:space="preserve">nds on experience </w:t>
      </w:r>
      <w:r w:rsidR="00551DFB" w:rsidRPr="007C32DC">
        <w:rPr>
          <w:rFonts w:asciiTheme="minorHAnsi" w:hAnsiTheme="minorHAnsi" w:cstheme="minorHAnsi"/>
          <w:w w:val="105"/>
        </w:rPr>
        <w:t xml:space="preserve">in </w:t>
      </w:r>
      <w:r w:rsidR="005C54C8" w:rsidRPr="007C32DC">
        <w:rPr>
          <w:rFonts w:asciiTheme="minorHAnsi" w:hAnsiTheme="minorHAnsi" w:cstheme="minorHAnsi"/>
          <w:w w:val="105"/>
        </w:rPr>
        <w:t xml:space="preserve">database testing by </w:t>
      </w:r>
      <w:r w:rsidRPr="007C32DC">
        <w:rPr>
          <w:rFonts w:asciiTheme="minorHAnsi" w:hAnsiTheme="minorHAnsi" w:cstheme="minorHAnsi"/>
          <w:w w:val="105"/>
        </w:rPr>
        <w:t xml:space="preserve">writing </w:t>
      </w:r>
      <w:r w:rsidRPr="008B6067">
        <w:rPr>
          <w:rFonts w:asciiTheme="minorHAnsi" w:hAnsiTheme="minorHAnsi" w:cstheme="minorHAnsi"/>
          <w:b/>
          <w:bCs/>
          <w:w w:val="105"/>
        </w:rPr>
        <w:t>SQL</w:t>
      </w:r>
      <w:r w:rsidRPr="007C32DC">
        <w:rPr>
          <w:rFonts w:asciiTheme="minorHAnsi" w:hAnsiTheme="minorHAnsi" w:cstheme="minorHAnsi"/>
          <w:w w:val="105"/>
        </w:rPr>
        <w:t xml:space="preserve"> to </w:t>
      </w:r>
      <w:r w:rsidR="004C6A56" w:rsidRPr="007C32DC">
        <w:rPr>
          <w:rFonts w:asciiTheme="minorHAnsi" w:hAnsiTheme="minorHAnsi" w:cstheme="minorHAnsi"/>
          <w:w w:val="105"/>
        </w:rPr>
        <w:t>perform CRUD operations on</w:t>
      </w:r>
      <w:r w:rsidRPr="007C32DC">
        <w:rPr>
          <w:rFonts w:asciiTheme="minorHAnsi" w:hAnsiTheme="minorHAnsi" w:cstheme="minorHAnsi"/>
          <w:w w:val="105"/>
        </w:rPr>
        <w:t xml:space="preserve"> </w:t>
      </w:r>
      <w:r w:rsidR="00521A4E" w:rsidRPr="008B6067">
        <w:rPr>
          <w:rFonts w:asciiTheme="minorHAnsi" w:hAnsiTheme="minorHAnsi" w:cstheme="minorHAnsi"/>
          <w:b/>
          <w:bCs/>
          <w:w w:val="105"/>
        </w:rPr>
        <w:t>MuleSoft</w:t>
      </w:r>
      <w:r w:rsidR="00A11134" w:rsidRPr="007C32DC">
        <w:rPr>
          <w:rFonts w:asciiTheme="minorHAnsi" w:hAnsiTheme="minorHAnsi" w:cstheme="minorHAnsi"/>
          <w:w w:val="105"/>
        </w:rPr>
        <w:t xml:space="preserve"> </w:t>
      </w:r>
      <w:r w:rsidR="002B3A49" w:rsidRPr="007C32DC">
        <w:rPr>
          <w:rFonts w:asciiTheme="minorHAnsi" w:hAnsiTheme="minorHAnsi" w:cstheme="minorHAnsi"/>
          <w:w w:val="105"/>
        </w:rPr>
        <w:t xml:space="preserve">transformed </w:t>
      </w:r>
      <w:r w:rsidR="00521A4E" w:rsidRPr="007C32DC">
        <w:rPr>
          <w:rFonts w:asciiTheme="minorHAnsi" w:hAnsiTheme="minorHAnsi" w:cstheme="minorHAnsi"/>
          <w:w w:val="105"/>
        </w:rPr>
        <w:t>data.</w:t>
      </w:r>
    </w:p>
    <w:p w14:paraId="342DB45F" w14:textId="74941A81" w:rsidR="00801378" w:rsidRPr="007C32DC" w:rsidRDefault="00EF43FF" w:rsidP="00801378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8B6067">
        <w:rPr>
          <w:rFonts w:asciiTheme="minorHAnsi" w:hAnsiTheme="minorHAnsi" w:cstheme="minorHAnsi"/>
          <w:b/>
          <w:bCs/>
          <w:w w:val="105"/>
        </w:rPr>
        <w:t xml:space="preserve">Automated </w:t>
      </w:r>
      <w:r w:rsidR="007E5088" w:rsidRPr="008B6067">
        <w:rPr>
          <w:rFonts w:asciiTheme="minorHAnsi" w:hAnsiTheme="minorHAnsi" w:cstheme="minorHAnsi"/>
          <w:b/>
          <w:bCs/>
          <w:w w:val="105"/>
        </w:rPr>
        <w:t>Web Services</w:t>
      </w:r>
      <w:r w:rsidRPr="007C32DC">
        <w:rPr>
          <w:rFonts w:asciiTheme="minorHAnsi" w:hAnsiTheme="minorHAnsi" w:cstheme="minorHAnsi"/>
          <w:w w:val="105"/>
        </w:rPr>
        <w:t xml:space="preserve"> </w:t>
      </w:r>
      <w:r w:rsidR="00F20703" w:rsidRPr="007C32DC">
        <w:rPr>
          <w:rFonts w:asciiTheme="minorHAnsi" w:hAnsiTheme="minorHAnsi" w:cstheme="minorHAnsi"/>
          <w:w w:val="105"/>
        </w:rPr>
        <w:t>(</w:t>
      </w:r>
      <w:r w:rsidR="007E5088" w:rsidRPr="007C32DC">
        <w:rPr>
          <w:rFonts w:asciiTheme="minorHAnsi" w:hAnsiTheme="minorHAnsi" w:cstheme="minorHAnsi"/>
          <w:w w:val="105"/>
        </w:rPr>
        <w:t>API</w:t>
      </w:r>
      <w:r w:rsidR="00F20703" w:rsidRPr="007C32DC">
        <w:rPr>
          <w:rFonts w:asciiTheme="minorHAnsi" w:hAnsiTheme="minorHAnsi" w:cstheme="minorHAnsi"/>
          <w:w w:val="105"/>
        </w:rPr>
        <w:t>)</w:t>
      </w:r>
      <w:r w:rsidR="007E5088" w:rsidRPr="007C32DC">
        <w:rPr>
          <w:rFonts w:asciiTheme="minorHAnsi" w:hAnsiTheme="minorHAnsi" w:cstheme="minorHAnsi"/>
          <w:w w:val="105"/>
        </w:rPr>
        <w:t xml:space="preserve"> </w:t>
      </w:r>
      <w:r w:rsidR="008879EB" w:rsidRPr="007C32DC">
        <w:rPr>
          <w:rFonts w:asciiTheme="minorHAnsi" w:hAnsiTheme="minorHAnsi" w:cstheme="minorHAnsi"/>
          <w:w w:val="105"/>
        </w:rPr>
        <w:t>Test cases</w:t>
      </w:r>
      <w:r w:rsidR="00F20703" w:rsidRPr="007C32DC">
        <w:rPr>
          <w:rFonts w:asciiTheme="minorHAnsi" w:hAnsiTheme="minorHAnsi" w:cstheme="minorHAnsi"/>
          <w:w w:val="105"/>
        </w:rPr>
        <w:t xml:space="preserve"> using </w:t>
      </w:r>
      <w:r w:rsidR="00F20703" w:rsidRPr="008B6067">
        <w:rPr>
          <w:rFonts w:asciiTheme="minorHAnsi" w:hAnsiTheme="minorHAnsi" w:cstheme="minorHAnsi"/>
          <w:b/>
          <w:bCs/>
          <w:w w:val="105"/>
        </w:rPr>
        <w:t>SoapUI</w:t>
      </w:r>
      <w:r w:rsidR="00F20703" w:rsidRPr="007C32DC">
        <w:rPr>
          <w:rFonts w:asciiTheme="minorHAnsi" w:hAnsiTheme="minorHAnsi" w:cstheme="minorHAnsi"/>
          <w:w w:val="105"/>
        </w:rPr>
        <w:t xml:space="preserve"> and </w:t>
      </w:r>
      <w:r w:rsidR="00F20703" w:rsidRPr="008B6067">
        <w:rPr>
          <w:rFonts w:asciiTheme="minorHAnsi" w:hAnsiTheme="minorHAnsi" w:cstheme="minorHAnsi"/>
          <w:b/>
          <w:bCs/>
          <w:w w:val="105"/>
        </w:rPr>
        <w:t>Ready API</w:t>
      </w:r>
      <w:r w:rsidR="00BB6B42" w:rsidRPr="007C32DC">
        <w:rPr>
          <w:rFonts w:asciiTheme="minorHAnsi" w:hAnsiTheme="minorHAnsi" w:cstheme="minorHAnsi"/>
          <w:w w:val="105"/>
        </w:rPr>
        <w:t xml:space="preserve"> and integrated with DevOps flow in Preprod and Prod</w:t>
      </w:r>
      <w:r w:rsidR="006559A3" w:rsidRPr="007C32DC">
        <w:rPr>
          <w:rFonts w:asciiTheme="minorHAnsi" w:hAnsiTheme="minorHAnsi" w:cstheme="minorHAnsi"/>
          <w:w w:val="105"/>
        </w:rPr>
        <w:t xml:space="preserve"> (to check webservices heartbeat)</w:t>
      </w:r>
    </w:p>
    <w:p w14:paraId="34B24CB0" w14:textId="4648B157" w:rsidR="007E5088" w:rsidRPr="007C32DC" w:rsidRDefault="007E5088" w:rsidP="007E5088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>Good understanding of HTTP me</w:t>
      </w:r>
      <w:r w:rsidR="00E3058B">
        <w:rPr>
          <w:rFonts w:asciiTheme="minorHAnsi" w:hAnsiTheme="minorHAnsi" w:cstheme="minorHAnsi"/>
          <w:w w:val="105"/>
        </w:rPr>
        <w:t>thods POST, PUT, GET and DELETE</w:t>
      </w:r>
    </w:p>
    <w:p w14:paraId="00F7309A" w14:textId="3BD5052C" w:rsidR="007E5088" w:rsidRPr="007C32DC" w:rsidRDefault="007E5088" w:rsidP="007E5088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 xml:space="preserve">Good understanding of STLC, SDLC, Test </w:t>
      </w:r>
      <w:r w:rsidR="00425832" w:rsidRPr="007C32DC">
        <w:rPr>
          <w:rFonts w:asciiTheme="minorHAnsi" w:hAnsiTheme="minorHAnsi" w:cstheme="minorHAnsi"/>
          <w:w w:val="105"/>
        </w:rPr>
        <w:t>Case Design</w:t>
      </w:r>
      <w:r w:rsidR="00B37DD0" w:rsidRPr="007C32DC">
        <w:rPr>
          <w:rFonts w:asciiTheme="minorHAnsi" w:hAnsiTheme="minorHAnsi" w:cstheme="minorHAnsi"/>
          <w:w w:val="105"/>
        </w:rPr>
        <w:t>, Test Execution, Test Data preparation, Test Environment Sanity check</w:t>
      </w:r>
    </w:p>
    <w:p w14:paraId="76CF33DB" w14:textId="70F3B7E0" w:rsidR="0024610D" w:rsidRPr="007C32DC" w:rsidRDefault="007A2824" w:rsidP="00431656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  <w:lang w:val="en-IN"/>
        </w:rPr>
      </w:pPr>
      <w:r w:rsidRPr="007C32DC">
        <w:rPr>
          <w:rFonts w:asciiTheme="minorHAnsi" w:hAnsiTheme="minorHAnsi" w:cstheme="minorHAnsi"/>
          <w:w w:val="105"/>
        </w:rPr>
        <w:t>Authoring T</w:t>
      </w:r>
      <w:r w:rsidR="00431656" w:rsidRPr="007C32DC">
        <w:rPr>
          <w:rFonts w:asciiTheme="minorHAnsi" w:hAnsiTheme="minorHAnsi" w:cstheme="minorHAnsi"/>
          <w:w w:val="105"/>
        </w:rPr>
        <w:t>est</w:t>
      </w:r>
      <w:r w:rsidRPr="007C32DC">
        <w:rPr>
          <w:rFonts w:asciiTheme="minorHAnsi" w:hAnsiTheme="minorHAnsi" w:cstheme="minorHAnsi"/>
          <w:w w:val="105"/>
        </w:rPr>
        <w:t xml:space="preserve"> Cases in JIRA and </w:t>
      </w:r>
      <w:r w:rsidR="007712BC" w:rsidRPr="007C32DC">
        <w:rPr>
          <w:rFonts w:asciiTheme="minorHAnsi" w:hAnsiTheme="minorHAnsi" w:cstheme="minorHAnsi"/>
          <w:w w:val="105"/>
        </w:rPr>
        <w:t xml:space="preserve">review it with business and solution owners. </w:t>
      </w:r>
      <w:r w:rsidR="00AA3D39" w:rsidRPr="007C32DC">
        <w:rPr>
          <w:rFonts w:asciiTheme="minorHAnsi" w:hAnsiTheme="minorHAnsi" w:cstheme="minorHAnsi"/>
          <w:w w:val="105"/>
        </w:rPr>
        <w:t>Discuss on test data and other de</w:t>
      </w:r>
      <w:r w:rsidR="00E3058B">
        <w:rPr>
          <w:rFonts w:asciiTheme="minorHAnsi" w:hAnsiTheme="minorHAnsi" w:cstheme="minorHAnsi"/>
          <w:w w:val="105"/>
        </w:rPr>
        <w:t xml:space="preserve">pendencies with client and </w:t>
      </w:r>
      <w:r w:rsidR="00521A4E">
        <w:rPr>
          <w:rFonts w:asciiTheme="minorHAnsi" w:hAnsiTheme="minorHAnsi" w:cstheme="minorHAnsi"/>
          <w:w w:val="105"/>
        </w:rPr>
        <w:t>team.</w:t>
      </w:r>
    </w:p>
    <w:p w14:paraId="7240358D" w14:textId="0169DC9D" w:rsidR="00EB19C5" w:rsidRPr="007C32DC" w:rsidRDefault="0024610D" w:rsidP="00431656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  <w:lang w:val="en-IN"/>
        </w:rPr>
      </w:pPr>
      <w:r w:rsidRPr="007C32DC">
        <w:rPr>
          <w:rFonts w:asciiTheme="minorHAnsi" w:hAnsiTheme="minorHAnsi" w:cstheme="minorHAnsi"/>
          <w:w w:val="105"/>
        </w:rPr>
        <w:t xml:space="preserve">Hands on experience in working in </w:t>
      </w:r>
      <w:r w:rsidR="00B33D40" w:rsidRPr="007C32DC">
        <w:rPr>
          <w:rFonts w:asciiTheme="minorHAnsi" w:hAnsiTheme="minorHAnsi" w:cstheme="minorHAnsi"/>
          <w:w w:val="105"/>
        </w:rPr>
        <w:t>A</w:t>
      </w:r>
      <w:r w:rsidR="00431656" w:rsidRPr="007C32DC">
        <w:rPr>
          <w:rFonts w:asciiTheme="minorHAnsi" w:hAnsiTheme="minorHAnsi" w:cstheme="minorHAnsi"/>
          <w:w w:val="105"/>
        </w:rPr>
        <w:t xml:space="preserve">gile </w:t>
      </w:r>
      <w:r w:rsidR="00287F1F">
        <w:rPr>
          <w:rFonts w:asciiTheme="minorHAnsi" w:hAnsiTheme="minorHAnsi" w:cstheme="minorHAnsi"/>
          <w:w w:val="105"/>
        </w:rPr>
        <w:t xml:space="preserve">and waterfall </w:t>
      </w:r>
      <w:r w:rsidR="00431656" w:rsidRPr="007C32DC">
        <w:rPr>
          <w:rFonts w:asciiTheme="minorHAnsi" w:hAnsiTheme="minorHAnsi" w:cstheme="minorHAnsi"/>
          <w:w w:val="105"/>
        </w:rPr>
        <w:t xml:space="preserve">environments and </w:t>
      </w:r>
      <w:r w:rsidR="00EB19C5" w:rsidRPr="007C32DC">
        <w:rPr>
          <w:rFonts w:asciiTheme="minorHAnsi" w:hAnsiTheme="minorHAnsi" w:cstheme="minorHAnsi"/>
          <w:w w:val="105"/>
        </w:rPr>
        <w:t>meeting the sprint goals.</w:t>
      </w:r>
    </w:p>
    <w:p w14:paraId="2610236B" w14:textId="01A83859" w:rsidR="00431656" w:rsidRPr="007C32DC" w:rsidRDefault="00EB19C5" w:rsidP="00431656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  <w:lang w:val="en-IN"/>
        </w:rPr>
      </w:pPr>
      <w:r w:rsidRPr="007C32DC">
        <w:rPr>
          <w:rFonts w:asciiTheme="minorHAnsi" w:hAnsiTheme="minorHAnsi" w:cstheme="minorHAnsi"/>
          <w:w w:val="105"/>
        </w:rPr>
        <w:t>P</w:t>
      </w:r>
      <w:r w:rsidR="00431656" w:rsidRPr="007C32DC">
        <w:rPr>
          <w:rFonts w:asciiTheme="minorHAnsi" w:hAnsiTheme="minorHAnsi" w:cstheme="minorHAnsi"/>
          <w:w w:val="105"/>
        </w:rPr>
        <w:t>erform</w:t>
      </w:r>
      <w:r w:rsidRPr="007C32DC">
        <w:rPr>
          <w:rFonts w:asciiTheme="minorHAnsi" w:hAnsiTheme="minorHAnsi" w:cstheme="minorHAnsi"/>
          <w:w w:val="105"/>
        </w:rPr>
        <w:t>ed</w:t>
      </w:r>
      <w:r w:rsidR="00774230" w:rsidRPr="007C32DC">
        <w:rPr>
          <w:rFonts w:asciiTheme="minorHAnsi" w:hAnsiTheme="minorHAnsi" w:cstheme="minorHAnsi"/>
          <w:w w:val="105"/>
        </w:rPr>
        <w:t xml:space="preserve"> different </w:t>
      </w:r>
      <w:r w:rsidR="00431656" w:rsidRPr="007C32DC">
        <w:rPr>
          <w:rFonts w:asciiTheme="minorHAnsi" w:hAnsiTheme="minorHAnsi" w:cstheme="minorHAnsi"/>
          <w:w w:val="105"/>
        </w:rPr>
        <w:t>testing like: Sanity, Functional, Integration, End to End, Regression, Re-test, Production</w:t>
      </w:r>
      <w:r w:rsidR="00CD46F8" w:rsidRPr="007C32DC">
        <w:rPr>
          <w:rFonts w:asciiTheme="minorHAnsi" w:hAnsiTheme="minorHAnsi" w:cstheme="minorHAnsi"/>
          <w:w w:val="105"/>
        </w:rPr>
        <w:t xml:space="preserve"> </w:t>
      </w:r>
      <w:r w:rsidR="00431656" w:rsidRPr="007C32DC">
        <w:rPr>
          <w:rFonts w:asciiTheme="minorHAnsi" w:hAnsiTheme="minorHAnsi" w:cstheme="minorHAnsi"/>
          <w:w w:val="105"/>
        </w:rPr>
        <w:t>/</w:t>
      </w:r>
      <w:r w:rsidR="00CD46F8" w:rsidRPr="007C32DC">
        <w:rPr>
          <w:rFonts w:asciiTheme="minorHAnsi" w:hAnsiTheme="minorHAnsi" w:cstheme="minorHAnsi"/>
          <w:w w:val="105"/>
        </w:rPr>
        <w:t xml:space="preserve"> </w:t>
      </w:r>
      <w:r w:rsidR="00431656" w:rsidRPr="007C32DC">
        <w:rPr>
          <w:rFonts w:asciiTheme="minorHAnsi" w:hAnsiTheme="minorHAnsi" w:cstheme="minorHAnsi"/>
          <w:w w:val="105"/>
        </w:rPr>
        <w:t xml:space="preserve">Launch Support </w:t>
      </w:r>
      <w:r w:rsidR="00521A4E" w:rsidRPr="007C32DC">
        <w:rPr>
          <w:rFonts w:asciiTheme="minorHAnsi" w:hAnsiTheme="minorHAnsi" w:cstheme="minorHAnsi"/>
          <w:w w:val="105"/>
        </w:rPr>
        <w:t>etc.</w:t>
      </w:r>
    </w:p>
    <w:p w14:paraId="24A0A587" w14:textId="17CAE377" w:rsidR="00C7669B" w:rsidRPr="007C32DC" w:rsidRDefault="009369C9" w:rsidP="00431656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 xml:space="preserve">Good Knowledge in </w:t>
      </w:r>
      <w:r w:rsidR="005A7232" w:rsidRPr="007C32DC">
        <w:rPr>
          <w:rFonts w:asciiTheme="minorHAnsi" w:hAnsiTheme="minorHAnsi" w:cstheme="minorHAnsi"/>
          <w:w w:val="105"/>
        </w:rPr>
        <w:t xml:space="preserve">Auto </w:t>
      </w:r>
      <w:r w:rsidR="00E839A7" w:rsidRPr="007C32DC">
        <w:rPr>
          <w:rFonts w:asciiTheme="minorHAnsi" w:hAnsiTheme="minorHAnsi" w:cstheme="minorHAnsi"/>
          <w:w w:val="105"/>
        </w:rPr>
        <w:t>Industry functions like Le</w:t>
      </w:r>
      <w:r w:rsidR="00483267" w:rsidRPr="007C32DC">
        <w:rPr>
          <w:rFonts w:asciiTheme="minorHAnsi" w:hAnsiTheme="minorHAnsi" w:cstheme="minorHAnsi"/>
          <w:w w:val="105"/>
        </w:rPr>
        <w:t>ads, Marketing</w:t>
      </w:r>
      <w:r w:rsidR="006430DF" w:rsidRPr="007C32DC">
        <w:rPr>
          <w:rFonts w:asciiTheme="minorHAnsi" w:hAnsiTheme="minorHAnsi" w:cstheme="minorHAnsi"/>
          <w:w w:val="105"/>
        </w:rPr>
        <w:t xml:space="preserve">, Care and </w:t>
      </w:r>
      <w:r w:rsidR="00483267" w:rsidRPr="007C32DC">
        <w:rPr>
          <w:rFonts w:asciiTheme="minorHAnsi" w:hAnsiTheme="minorHAnsi" w:cstheme="minorHAnsi"/>
          <w:w w:val="105"/>
        </w:rPr>
        <w:t>After sales</w:t>
      </w:r>
    </w:p>
    <w:p w14:paraId="542B7E70" w14:textId="22EDBE3D" w:rsidR="009369C9" w:rsidRDefault="009369C9" w:rsidP="00431656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 xml:space="preserve">Understanding &amp; </w:t>
      </w:r>
      <w:r w:rsidR="007647A0" w:rsidRPr="007C32DC">
        <w:rPr>
          <w:rFonts w:asciiTheme="minorHAnsi" w:hAnsiTheme="minorHAnsi" w:cstheme="minorHAnsi"/>
          <w:w w:val="105"/>
        </w:rPr>
        <w:t>analyzing</w:t>
      </w:r>
      <w:r w:rsidRPr="007C32DC">
        <w:rPr>
          <w:rFonts w:asciiTheme="minorHAnsi" w:hAnsiTheme="minorHAnsi" w:cstheme="minorHAnsi"/>
          <w:w w:val="105"/>
        </w:rPr>
        <w:t xml:space="preserve"> the</w:t>
      </w:r>
      <w:r w:rsidR="00C7669B" w:rsidRPr="007C32DC">
        <w:rPr>
          <w:rFonts w:asciiTheme="minorHAnsi" w:hAnsiTheme="minorHAnsi" w:cstheme="minorHAnsi"/>
          <w:w w:val="105"/>
        </w:rPr>
        <w:t xml:space="preserve"> </w:t>
      </w:r>
      <w:r w:rsidR="00E164FE" w:rsidRPr="007C32DC">
        <w:rPr>
          <w:rFonts w:asciiTheme="minorHAnsi" w:hAnsiTheme="minorHAnsi" w:cstheme="minorHAnsi"/>
          <w:w w:val="105"/>
        </w:rPr>
        <w:t>R</w:t>
      </w:r>
      <w:r w:rsidR="00C7669B" w:rsidRPr="007C32DC">
        <w:rPr>
          <w:rFonts w:asciiTheme="minorHAnsi" w:hAnsiTheme="minorHAnsi" w:cstheme="minorHAnsi"/>
          <w:w w:val="105"/>
        </w:rPr>
        <w:t>etail</w:t>
      </w:r>
      <w:r w:rsidR="00287F1F">
        <w:rPr>
          <w:rFonts w:asciiTheme="minorHAnsi" w:hAnsiTheme="minorHAnsi" w:cstheme="minorHAnsi"/>
          <w:w w:val="105"/>
        </w:rPr>
        <w:t xml:space="preserve"> and Telecom</w:t>
      </w:r>
      <w:r w:rsidR="00C7669B" w:rsidRPr="007C32DC">
        <w:rPr>
          <w:rFonts w:asciiTheme="minorHAnsi" w:hAnsiTheme="minorHAnsi" w:cstheme="minorHAnsi"/>
          <w:w w:val="105"/>
        </w:rPr>
        <w:t xml:space="preserve"> applications </w:t>
      </w:r>
      <w:r w:rsidR="00E164FE" w:rsidRPr="007C32DC">
        <w:rPr>
          <w:rFonts w:asciiTheme="minorHAnsi" w:hAnsiTheme="minorHAnsi" w:cstheme="minorHAnsi"/>
          <w:w w:val="105"/>
        </w:rPr>
        <w:t xml:space="preserve">(Warehouse management System) </w:t>
      </w:r>
      <w:r w:rsidRPr="007C32DC">
        <w:rPr>
          <w:rFonts w:asciiTheme="minorHAnsi" w:hAnsiTheme="minorHAnsi" w:cstheme="minorHAnsi"/>
          <w:w w:val="105"/>
        </w:rPr>
        <w:t>requirements, preparing and executing test cases, evaluating tests &amp; effective trouble shooting</w:t>
      </w:r>
    </w:p>
    <w:p w14:paraId="239E675E" w14:textId="2AB2C041" w:rsidR="009369C9" w:rsidRPr="007C32DC" w:rsidRDefault="009369C9" w:rsidP="009369C9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 xml:space="preserve">Excellent </w:t>
      </w:r>
      <w:r w:rsidR="00A24F2C" w:rsidRPr="007C32DC">
        <w:rPr>
          <w:rFonts w:asciiTheme="minorHAnsi" w:hAnsiTheme="minorHAnsi" w:cstheme="minorHAnsi"/>
          <w:w w:val="105"/>
        </w:rPr>
        <w:t xml:space="preserve">written/verbal </w:t>
      </w:r>
      <w:r w:rsidRPr="007C32DC">
        <w:rPr>
          <w:rFonts w:asciiTheme="minorHAnsi" w:hAnsiTheme="minorHAnsi" w:cstheme="minorHAnsi"/>
          <w:w w:val="105"/>
        </w:rPr>
        <w:t>communication and inter-personal skills; accustomed to working in both large and small team environments</w:t>
      </w:r>
      <w:r w:rsidR="00EB157B" w:rsidRPr="007C32DC">
        <w:rPr>
          <w:rFonts w:asciiTheme="minorHAnsi" w:hAnsiTheme="minorHAnsi" w:cstheme="minorHAnsi"/>
          <w:w w:val="105"/>
        </w:rPr>
        <w:t xml:space="preserve"> across </w:t>
      </w:r>
      <w:r w:rsidR="00700795" w:rsidRPr="007C32DC">
        <w:rPr>
          <w:rFonts w:asciiTheme="minorHAnsi" w:hAnsiTheme="minorHAnsi" w:cstheme="minorHAnsi"/>
          <w:w w:val="105"/>
        </w:rPr>
        <w:t>geographies.</w:t>
      </w:r>
    </w:p>
    <w:p w14:paraId="44B2C398" w14:textId="1B48F1AF" w:rsidR="00440214" w:rsidRPr="007C32DC" w:rsidRDefault="00D1538C" w:rsidP="00177E9E">
      <w:pPr>
        <w:pStyle w:val="ListParagraph"/>
        <w:numPr>
          <w:ilvl w:val="0"/>
          <w:numId w:val="1"/>
        </w:numPr>
        <w:tabs>
          <w:tab w:val="left" w:pos="503"/>
        </w:tabs>
        <w:spacing w:before="17"/>
        <w:jc w:val="both"/>
        <w:rPr>
          <w:rFonts w:asciiTheme="minorHAnsi" w:hAnsiTheme="minorHAnsi" w:cstheme="minorHAnsi"/>
          <w:w w:val="105"/>
        </w:rPr>
      </w:pPr>
      <w:r w:rsidRPr="007C32DC">
        <w:rPr>
          <w:rFonts w:asciiTheme="minorHAnsi" w:hAnsiTheme="minorHAnsi" w:cstheme="minorHAnsi"/>
          <w:w w:val="105"/>
        </w:rPr>
        <w:t>Having a</w:t>
      </w:r>
      <w:r w:rsidR="00431656" w:rsidRPr="007C32DC">
        <w:rPr>
          <w:rFonts w:asciiTheme="minorHAnsi" w:hAnsiTheme="minorHAnsi" w:cstheme="minorHAnsi"/>
          <w:w w:val="105"/>
        </w:rPr>
        <w:t xml:space="preserve"> </w:t>
      </w:r>
      <w:r w:rsidR="005B150A" w:rsidRPr="007C32DC">
        <w:rPr>
          <w:rFonts w:asciiTheme="minorHAnsi" w:hAnsiTheme="minorHAnsi" w:cstheme="minorHAnsi"/>
          <w:w w:val="105"/>
        </w:rPr>
        <w:t>good understanding</w:t>
      </w:r>
      <w:r w:rsidR="00431656" w:rsidRPr="007C32DC">
        <w:rPr>
          <w:rFonts w:asciiTheme="minorHAnsi" w:hAnsiTheme="minorHAnsi" w:cstheme="minorHAnsi"/>
          <w:w w:val="105"/>
        </w:rPr>
        <w:t xml:space="preserve"> on basics of Selenium and UiPath</w:t>
      </w:r>
    </w:p>
    <w:p w14:paraId="19066541" w14:textId="77777777" w:rsidR="00465BD0" w:rsidRPr="007C32DC" w:rsidRDefault="00465BD0" w:rsidP="00465BD0">
      <w:pPr>
        <w:pStyle w:val="ListParagraph"/>
        <w:tabs>
          <w:tab w:val="left" w:pos="503"/>
        </w:tabs>
        <w:spacing w:before="17"/>
        <w:ind w:left="1119" w:firstLine="0"/>
        <w:jc w:val="both"/>
        <w:rPr>
          <w:rFonts w:asciiTheme="minorHAnsi" w:hAnsiTheme="minorHAnsi" w:cstheme="minorHAnsi"/>
          <w:w w:val="105"/>
        </w:rPr>
      </w:pPr>
    </w:p>
    <w:p w14:paraId="7B17185E" w14:textId="77777777" w:rsidR="00440214" w:rsidRPr="007C32DC" w:rsidRDefault="00440214" w:rsidP="00440214">
      <w:pPr>
        <w:tabs>
          <w:tab w:val="left" w:pos="1276"/>
        </w:tabs>
        <w:jc w:val="both"/>
        <w:rPr>
          <w:rFonts w:cstheme="minorHAnsi"/>
          <w:b/>
        </w:rPr>
      </w:pPr>
      <w:r w:rsidRPr="007C32DC">
        <w:rPr>
          <w:rFonts w:cstheme="minorHAnsi"/>
          <w:noProof/>
        </w:rPr>
        <mc:AlternateContent>
          <mc:Choice Requires="wps">
            <w:drawing>
              <wp:inline distT="0" distB="0" distL="0" distR="0" wp14:anchorId="128A6BC4" wp14:editId="6354F546">
                <wp:extent cx="5943600" cy="304800"/>
                <wp:effectExtent l="0" t="7620" r="0" b="1905"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04800"/>
                        </a:xfrm>
                        <a:custGeom>
                          <a:avLst/>
                          <a:gdLst>
                            <a:gd name="T0" fmla="*/ 0 w 624"/>
                            <a:gd name="T1" fmla="*/ 0 h 32"/>
                            <a:gd name="T2" fmla="*/ 624 w 624"/>
                            <a:gd name="T3" fmla="*/ 0 h 32"/>
                            <a:gd name="T4" fmla="*/ 624 w 624"/>
                            <a:gd name="T5" fmla="*/ 2 h 32"/>
                            <a:gd name="T6" fmla="*/ 312 w 624"/>
                            <a:gd name="T7" fmla="*/ 2 h 32"/>
                            <a:gd name="T8" fmla="*/ 282 w 624"/>
                            <a:gd name="T9" fmla="*/ 32 h 32"/>
                            <a:gd name="T10" fmla="*/ 0 w 624"/>
                            <a:gd name="T11" fmla="*/ 32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24" h="32">
                              <a:moveTo>
                                <a:pt x="0" y="0"/>
                              </a:moveTo>
                              <a:lnTo>
                                <a:pt x="624" y="0"/>
                              </a:lnTo>
                              <a:lnTo>
                                <a:pt x="624" y="2"/>
                              </a:lnTo>
                              <a:lnTo>
                                <a:pt x="312" y="2"/>
                              </a:lnTo>
                              <a:cubicBezTo>
                                <a:pt x="312" y="19"/>
                                <a:pt x="299" y="32"/>
                                <a:pt x="282" y="32"/>
                              </a:cubicBezTo>
                              <a:lnTo>
                                <a:pt x="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5DE3" w14:textId="77777777" w:rsidR="00440214" w:rsidRDefault="00440214" w:rsidP="00440214">
                            <w:pPr>
                              <w:pStyle w:val="sr-block-title"/>
                            </w:pPr>
                            <w:r>
                              <w:t>TECHNICAL SKILLS</w:t>
                            </w:r>
                          </w:p>
                          <w:p w14:paraId="1BC69A0C" w14:textId="77777777" w:rsidR="00440214" w:rsidRDefault="00440214" w:rsidP="00440214">
                            <w:pPr>
                              <w:pStyle w:val="sr-block-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A6BC4" id="Freeform 3" o:spid="_x0000_s1027" style="width:46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24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" adj="-11796480,,5400" path="m,l624,r,2l312,2v,17,-13,30,-30,30l,32,,xe" fillcolor="#ddd" stroked="f">
                <v:stroke joinstyle="round"/>
                <v:formulas/>
                <v:path o:connecttype="custom" o:connectlocs="0,0;5943600,0;5943600,19050;2971800,19050;2686050,304800;0,304800" o:connectangles="0,0,0,0,0,0" textboxrect="0,0,624,32"/>
                <v:textbox inset="0,0,0,0">
                  <w:txbxContent>
                    <w:p w14:paraId="42C85DE3" w14:textId="77777777" w:rsidR="00440214" w:rsidRDefault="00440214" w:rsidP="00440214">
                      <w:pPr>
                        <w:pStyle w:val="sr-block-title"/>
                      </w:pPr>
                      <w:r>
                        <w:t>TECHNICAL SKILLS</w:t>
                      </w:r>
                    </w:p>
                    <w:p w14:paraId="1BC69A0C" w14:textId="77777777" w:rsidR="00440214" w:rsidRDefault="00440214" w:rsidP="00440214">
                      <w:pPr>
                        <w:pStyle w:val="sr-block-titl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DEF3B6" w14:textId="406649DB" w:rsidR="00085F25" w:rsidRDefault="009369C9" w:rsidP="00993692">
      <w:pPr>
        <w:pStyle w:val="BodyText"/>
        <w:jc w:val="both"/>
        <w:rPr>
          <w:rFonts w:asciiTheme="minorHAnsi" w:hAnsiTheme="minorHAnsi" w:cstheme="minorHAnsi"/>
          <w:b w:val="0"/>
          <w:w w:val="105"/>
          <w:sz w:val="22"/>
          <w:szCs w:val="22"/>
        </w:rPr>
      </w:pPr>
      <w:r w:rsidRPr="007C32DC">
        <w:rPr>
          <w:rFonts w:asciiTheme="minorHAnsi" w:hAnsiTheme="minorHAnsi" w:cstheme="minorHAnsi"/>
          <w:w w:val="105"/>
          <w:sz w:val="22"/>
          <w:szCs w:val="22"/>
        </w:rPr>
        <w:t>Functional Test Autom</w:t>
      </w:r>
      <w:r w:rsidR="00993692" w:rsidRPr="007C32DC">
        <w:rPr>
          <w:rFonts w:asciiTheme="minorHAnsi" w:hAnsiTheme="minorHAnsi" w:cstheme="minorHAnsi"/>
          <w:w w:val="105"/>
          <w:sz w:val="22"/>
          <w:szCs w:val="22"/>
        </w:rPr>
        <w:t>a</w:t>
      </w:r>
      <w:r w:rsidRPr="007C32DC">
        <w:rPr>
          <w:rFonts w:asciiTheme="minorHAnsi" w:hAnsiTheme="minorHAnsi" w:cstheme="minorHAnsi"/>
          <w:w w:val="105"/>
          <w:sz w:val="22"/>
          <w:szCs w:val="22"/>
        </w:rPr>
        <w:t>tion Tool</w:t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  <w:t xml:space="preserve">: </w:t>
      </w:r>
      <w:r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>SOAP UI, ReadyAPI, Postman</w:t>
      </w:r>
    </w:p>
    <w:p w14:paraId="12D5A708" w14:textId="1816E44E" w:rsidR="00431656" w:rsidRPr="007C32DC" w:rsidRDefault="00085F25" w:rsidP="00993692">
      <w:pPr>
        <w:pStyle w:val="BodyText"/>
        <w:jc w:val="both"/>
        <w:rPr>
          <w:rFonts w:asciiTheme="minorHAnsi" w:hAnsiTheme="minorHAnsi" w:cstheme="minorHAnsi"/>
          <w:b w:val="0"/>
          <w:w w:val="105"/>
          <w:sz w:val="22"/>
          <w:szCs w:val="22"/>
        </w:rPr>
      </w:pPr>
      <w:r w:rsidRPr="00085F25">
        <w:rPr>
          <w:rFonts w:asciiTheme="minorHAnsi" w:hAnsiTheme="minorHAnsi" w:cstheme="minorHAnsi"/>
          <w:w w:val="105"/>
          <w:sz w:val="22"/>
          <w:szCs w:val="22"/>
        </w:rPr>
        <w:t>RPA Tool</w:t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  <w:t xml:space="preserve">: </w:t>
      </w:r>
      <w:r w:rsidR="006C5B7D"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>UiPath</w:t>
      </w:r>
    </w:p>
    <w:p w14:paraId="29759D99" w14:textId="365EB345" w:rsidR="009369C9" w:rsidRPr="007C32DC" w:rsidRDefault="009369C9" w:rsidP="00993692">
      <w:pPr>
        <w:pStyle w:val="BodyText"/>
        <w:jc w:val="both"/>
        <w:rPr>
          <w:rFonts w:asciiTheme="minorHAnsi" w:hAnsiTheme="minorHAnsi" w:cstheme="minorHAnsi"/>
          <w:w w:val="105"/>
          <w:sz w:val="22"/>
          <w:szCs w:val="22"/>
        </w:rPr>
      </w:pPr>
      <w:r w:rsidRPr="007C32DC">
        <w:rPr>
          <w:rFonts w:asciiTheme="minorHAnsi" w:hAnsiTheme="minorHAnsi" w:cstheme="minorHAnsi"/>
          <w:w w:val="105"/>
          <w:sz w:val="22"/>
          <w:szCs w:val="22"/>
        </w:rPr>
        <w:t>Test Management Tools</w:t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  <w:t xml:space="preserve">: </w:t>
      </w:r>
      <w:r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>JIRA- Xray</w:t>
      </w:r>
      <w:r w:rsidR="006C5B7D"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>,</w:t>
      </w:r>
      <w:r w:rsidR="003975F1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ALM,</w:t>
      </w:r>
      <w:r w:rsidR="006C5B7D"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qTest</w:t>
      </w:r>
    </w:p>
    <w:p w14:paraId="202BB932" w14:textId="06B7C634" w:rsidR="009369C9" w:rsidRPr="007C32DC" w:rsidRDefault="009369C9" w:rsidP="00993692">
      <w:pPr>
        <w:pStyle w:val="BodyText"/>
        <w:jc w:val="both"/>
        <w:rPr>
          <w:rFonts w:asciiTheme="minorHAnsi" w:hAnsiTheme="minorHAnsi" w:cstheme="minorHAnsi"/>
          <w:w w:val="105"/>
          <w:sz w:val="22"/>
          <w:szCs w:val="22"/>
        </w:rPr>
      </w:pPr>
      <w:r w:rsidRPr="007C32DC">
        <w:rPr>
          <w:rFonts w:asciiTheme="minorHAnsi" w:hAnsiTheme="minorHAnsi" w:cstheme="minorHAnsi"/>
          <w:w w:val="105"/>
          <w:sz w:val="22"/>
          <w:szCs w:val="22"/>
        </w:rPr>
        <w:t>Platforms</w:t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  <w:t xml:space="preserve">: </w:t>
      </w:r>
      <w:r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Windows </w:t>
      </w:r>
    </w:p>
    <w:p w14:paraId="486C78FF" w14:textId="17ED0DAB" w:rsidR="00440214" w:rsidRPr="007C32DC" w:rsidRDefault="009369C9" w:rsidP="00993692">
      <w:pPr>
        <w:pStyle w:val="BodyText"/>
        <w:jc w:val="both"/>
        <w:rPr>
          <w:rFonts w:asciiTheme="minorHAnsi" w:hAnsiTheme="minorHAnsi" w:cstheme="minorHAnsi"/>
          <w:b w:val="0"/>
          <w:w w:val="105"/>
          <w:sz w:val="22"/>
          <w:szCs w:val="22"/>
        </w:rPr>
      </w:pPr>
      <w:r w:rsidRPr="007C32DC">
        <w:rPr>
          <w:rFonts w:asciiTheme="minorHAnsi" w:hAnsiTheme="minorHAnsi" w:cstheme="minorHAnsi"/>
          <w:w w:val="105"/>
          <w:sz w:val="22"/>
          <w:szCs w:val="22"/>
        </w:rPr>
        <w:t>Databases</w:t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  <w:t xml:space="preserve">: </w:t>
      </w:r>
      <w:r w:rsidR="00521A4E"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>PostgreSQL</w:t>
      </w:r>
      <w:r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, </w:t>
      </w:r>
      <w:r w:rsidR="00333E2A"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Heruku, </w:t>
      </w:r>
      <w:r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>Oracle SQL Developer</w:t>
      </w:r>
    </w:p>
    <w:p w14:paraId="046AB392" w14:textId="79F35EC1" w:rsidR="00333E2A" w:rsidRPr="007C32DC" w:rsidRDefault="00333E2A" w:rsidP="00993692">
      <w:pPr>
        <w:pStyle w:val="BodyText"/>
        <w:jc w:val="both"/>
        <w:rPr>
          <w:rFonts w:asciiTheme="minorHAnsi" w:hAnsiTheme="minorHAnsi" w:cstheme="minorHAnsi"/>
          <w:b w:val="0"/>
          <w:w w:val="105"/>
          <w:sz w:val="22"/>
          <w:szCs w:val="22"/>
          <w:lang w:val="en-IN"/>
        </w:rPr>
      </w:pPr>
      <w:r w:rsidRPr="007C32DC">
        <w:rPr>
          <w:rFonts w:asciiTheme="minorHAnsi" w:hAnsiTheme="minorHAnsi" w:cstheme="minorHAnsi"/>
          <w:w w:val="105"/>
          <w:sz w:val="22"/>
          <w:szCs w:val="22"/>
        </w:rPr>
        <w:t>Repository</w:t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  <w:t xml:space="preserve">: </w:t>
      </w:r>
      <w:r w:rsidR="00521A4E" w:rsidRPr="007C32DC">
        <w:rPr>
          <w:rFonts w:asciiTheme="minorHAnsi" w:hAnsiTheme="minorHAnsi" w:cstheme="minorHAnsi"/>
          <w:b w:val="0"/>
          <w:w w:val="105"/>
          <w:sz w:val="22"/>
          <w:szCs w:val="22"/>
          <w:lang w:val="en-IN"/>
        </w:rPr>
        <w:t>SharePoint</w:t>
      </w:r>
      <w:r w:rsidRPr="007C32DC">
        <w:rPr>
          <w:rFonts w:asciiTheme="minorHAnsi" w:hAnsiTheme="minorHAnsi" w:cstheme="minorHAnsi"/>
          <w:b w:val="0"/>
          <w:w w:val="105"/>
          <w:sz w:val="22"/>
          <w:szCs w:val="22"/>
          <w:lang w:val="en-IN"/>
        </w:rPr>
        <w:t>, E-Collaborative</w:t>
      </w:r>
      <w:r w:rsidR="00700795">
        <w:rPr>
          <w:rFonts w:asciiTheme="minorHAnsi" w:hAnsiTheme="minorHAnsi" w:cstheme="minorHAnsi"/>
          <w:b w:val="0"/>
          <w:w w:val="105"/>
          <w:sz w:val="22"/>
          <w:szCs w:val="22"/>
          <w:lang w:val="en-IN"/>
        </w:rPr>
        <w:t>, Ensemble, Espace</w:t>
      </w:r>
    </w:p>
    <w:p w14:paraId="0C778EDB" w14:textId="77777777" w:rsidR="00333E2A" w:rsidRPr="007C32DC" w:rsidRDefault="00333E2A" w:rsidP="00993692">
      <w:pPr>
        <w:pStyle w:val="BodyText"/>
        <w:jc w:val="both"/>
        <w:rPr>
          <w:rFonts w:asciiTheme="minorHAnsi" w:hAnsiTheme="minorHAnsi" w:cstheme="minorHAnsi"/>
          <w:b w:val="0"/>
          <w:w w:val="105"/>
          <w:sz w:val="22"/>
          <w:szCs w:val="22"/>
        </w:rPr>
      </w:pPr>
      <w:r w:rsidRPr="007C32DC">
        <w:rPr>
          <w:rFonts w:asciiTheme="minorHAnsi" w:hAnsiTheme="minorHAnsi" w:cstheme="minorHAnsi"/>
          <w:w w:val="105"/>
          <w:sz w:val="22"/>
          <w:szCs w:val="22"/>
        </w:rPr>
        <w:lastRenderedPageBreak/>
        <w:t>CRM tool</w:t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w w:val="105"/>
          <w:sz w:val="22"/>
          <w:szCs w:val="22"/>
        </w:rPr>
        <w:tab/>
        <w:t xml:space="preserve">: </w:t>
      </w:r>
      <w:r w:rsidRPr="007C32DC">
        <w:rPr>
          <w:rFonts w:asciiTheme="minorHAnsi" w:hAnsiTheme="minorHAnsi" w:cstheme="minorHAnsi"/>
          <w:b w:val="0"/>
          <w:w w:val="105"/>
          <w:sz w:val="22"/>
          <w:szCs w:val="22"/>
          <w:lang w:val="en-IN"/>
        </w:rPr>
        <w:t>Salesforce</w:t>
      </w:r>
    </w:p>
    <w:p w14:paraId="61B01E7B" w14:textId="09BA9837" w:rsidR="00A81D06" w:rsidRPr="007C32DC" w:rsidRDefault="00333E2A" w:rsidP="00333E2A">
      <w:pPr>
        <w:pStyle w:val="NoSpacing"/>
        <w:rPr>
          <w:rFonts w:eastAsia="Arial" w:cstheme="minorHAnsi"/>
          <w:bCs/>
          <w:w w:val="105"/>
          <w:lang w:val="en-US" w:eastAsia="en-US" w:bidi="en-US"/>
        </w:rPr>
      </w:pPr>
      <w:r w:rsidRPr="007C32DC">
        <w:rPr>
          <w:rFonts w:eastAsia="Arial" w:cstheme="minorHAnsi"/>
          <w:b/>
          <w:bCs/>
          <w:w w:val="105"/>
          <w:lang w:val="en-US" w:eastAsia="en-US" w:bidi="en-US"/>
        </w:rPr>
        <w:t xml:space="preserve">Other </w:t>
      </w:r>
      <w:r w:rsidR="00A81D06" w:rsidRPr="007C32DC">
        <w:rPr>
          <w:rFonts w:eastAsia="Arial" w:cstheme="minorHAnsi"/>
          <w:b/>
          <w:bCs/>
          <w:w w:val="105"/>
          <w:lang w:val="en-US" w:eastAsia="en-US" w:bidi="en-US"/>
        </w:rPr>
        <w:t>Tools</w:t>
      </w:r>
      <w:r w:rsidR="00A81D06" w:rsidRPr="007C32DC">
        <w:rPr>
          <w:rFonts w:eastAsia="Arial" w:cstheme="minorHAnsi"/>
          <w:b/>
          <w:bCs/>
          <w:w w:val="105"/>
          <w:lang w:val="en-US" w:eastAsia="en-US" w:bidi="en-US"/>
        </w:rPr>
        <w:tab/>
      </w:r>
      <w:r w:rsidR="00A81D06" w:rsidRPr="007C32DC">
        <w:rPr>
          <w:rFonts w:eastAsia="Arial" w:cstheme="minorHAnsi"/>
          <w:b/>
          <w:bCs/>
          <w:w w:val="105"/>
          <w:lang w:val="en-US" w:eastAsia="en-US" w:bidi="en-US"/>
        </w:rPr>
        <w:tab/>
      </w:r>
      <w:r w:rsidR="00A81D06" w:rsidRPr="007C32DC">
        <w:rPr>
          <w:rFonts w:eastAsia="Arial" w:cstheme="minorHAnsi"/>
          <w:b/>
          <w:bCs/>
          <w:w w:val="105"/>
          <w:lang w:val="en-US" w:eastAsia="en-US" w:bidi="en-US"/>
        </w:rPr>
        <w:tab/>
      </w:r>
      <w:r w:rsidR="00A81D06" w:rsidRPr="007C32DC">
        <w:rPr>
          <w:rFonts w:eastAsia="Arial" w:cstheme="minorHAnsi"/>
          <w:b/>
          <w:bCs/>
          <w:w w:val="105"/>
          <w:lang w:val="en-US" w:eastAsia="en-US" w:bidi="en-US"/>
        </w:rPr>
        <w:tab/>
        <w:t>:</w:t>
      </w:r>
      <w:r w:rsidR="00A81D06" w:rsidRPr="007C32DC">
        <w:rPr>
          <w:rFonts w:eastAsia="Arial" w:cstheme="minorHAnsi"/>
          <w:bCs/>
          <w:w w:val="105"/>
          <w:lang w:val="en-US" w:eastAsia="en-US" w:bidi="en-US"/>
        </w:rPr>
        <w:t xml:space="preserve"> </w:t>
      </w:r>
      <w:r w:rsidR="00521A4E" w:rsidRPr="007C32DC">
        <w:rPr>
          <w:rFonts w:eastAsia="Arial" w:cstheme="minorHAnsi"/>
          <w:bCs/>
          <w:w w:val="105"/>
          <w:lang w:val="en-US" w:eastAsia="en-US" w:bidi="en-US"/>
        </w:rPr>
        <w:t>MuleSoft</w:t>
      </w:r>
      <w:r w:rsidR="00431656" w:rsidRPr="007C32DC">
        <w:rPr>
          <w:rFonts w:eastAsia="Arial" w:cstheme="minorHAnsi"/>
          <w:bCs/>
          <w:w w:val="105"/>
          <w:lang w:val="en-US" w:eastAsia="en-US" w:bidi="en-US"/>
        </w:rPr>
        <w:t xml:space="preserve"> Anypoint</w:t>
      </w:r>
      <w:r w:rsidR="00A81D06" w:rsidRPr="007C32DC">
        <w:rPr>
          <w:rFonts w:eastAsia="Arial" w:cstheme="minorHAnsi"/>
          <w:bCs/>
          <w:w w:val="105"/>
          <w:lang w:val="en-US" w:eastAsia="en-US" w:bidi="en-US"/>
        </w:rPr>
        <w:t>, Coralogix</w:t>
      </w:r>
      <w:r w:rsidR="00431656" w:rsidRPr="007C32DC">
        <w:rPr>
          <w:rFonts w:eastAsia="Arial" w:cstheme="minorHAnsi"/>
          <w:bCs/>
          <w:w w:val="105"/>
          <w:lang w:val="en-US" w:eastAsia="en-US" w:bidi="en-US"/>
        </w:rPr>
        <w:t>, Amazon S3</w:t>
      </w:r>
    </w:p>
    <w:p w14:paraId="1FDE341B" w14:textId="77777777" w:rsidR="00440214" w:rsidRPr="007C32DC" w:rsidRDefault="00440214" w:rsidP="00440214">
      <w:pPr>
        <w:pStyle w:val="sr-title"/>
        <w:ind w:left="0"/>
        <w:rPr>
          <w:rFonts w:asciiTheme="minorHAnsi" w:cstheme="minorHAnsi"/>
          <w:sz w:val="22"/>
        </w:rPr>
      </w:pPr>
      <w:r w:rsidRPr="007C32DC">
        <w:rPr>
          <w:rFonts w:asciiTheme="minorHAnsi" w:cstheme="minorHAnsi"/>
          <w:noProof/>
          <w:sz w:val="22"/>
        </w:rPr>
        <mc:AlternateContent>
          <mc:Choice Requires="wps">
            <w:drawing>
              <wp:inline distT="0" distB="0" distL="0" distR="0" wp14:anchorId="4D526BAD" wp14:editId="6DF99F3E">
                <wp:extent cx="5943600" cy="304800"/>
                <wp:effectExtent l="0" t="6985" r="0" b="2540"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04800"/>
                        </a:xfrm>
                        <a:custGeom>
                          <a:avLst/>
                          <a:gdLst>
                            <a:gd name="T0" fmla="*/ 0 w 624"/>
                            <a:gd name="T1" fmla="*/ 0 h 32"/>
                            <a:gd name="T2" fmla="*/ 624 w 624"/>
                            <a:gd name="T3" fmla="*/ 0 h 32"/>
                            <a:gd name="T4" fmla="*/ 624 w 624"/>
                            <a:gd name="T5" fmla="*/ 2 h 32"/>
                            <a:gd name="T6" fmla="*/ 312 w 624"/>
                            <a:gd name="T7" fmla="*/ 2 h 32"/>
                            <a:gd name="T8" fmla="*/ 282 w 624"/>
                            <a:gd name="T9" fmla="*/ 32 h 32"/>
                            <a:gd name="T10" fmla="*/ 0 w 624"/>
                            <a:gd name="T11" fmla="*/ 32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24" h="32">
                              <a:moveTo>
                                <a:pt x="0" y="0"/>
                              </a:moveTo>
                              <a:lnTo>
                                <a:pt x="624" y="0"/>
                              </a:lnTo>
                              <a:lnTo>
                                <a:pt x="624" y="2"/>
                              </a:lnTo>
                              <a:lnTo>
                                <a:pt x="312" y="2"/>
                              </a:lnTo>
                              <a:cubicBezTo>
                                <a:pt x="312" y="19"/>
                                <a:pt x="299" y="32"/>
                                <a:pt x="282" y="32"/>
                              </a:cubicBezTo>
                              <a:lnTo>
                                <a:pt x="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7C0C3" w14:textId="77777777" w:rsidR="00440214" w:rsidRDefault="00440214" w:rsidP="00440214">
                            <w:pPr>
                              <w:pStyle w:val="sr-block-title"/>
                            </w:pPr>
                            <w: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526BAD" id="Freeform 2" o:spid="_x0000_s1028" style="width:46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24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" adj="-11796480,,5400" path="m,l624,r,2l312,2v,17,-13,30,-30,30l,32,,xe" fillcolor="#ddd" stroked="f">
                <v:stroke joinstyle="round"/>
                <v:formulas/>
                <v:path o:connecttype="custom" o:connectlocs="0,0;5943600,0;5943600,19050;2971800,19050;2686050,304800;0,304800" o:connectangles="0,0,0,0,0,0" textboxrect="0,0,624,32"/>
                <v:textbox inset="0,0,0,0">
                  <w:txbxContent>
                    <w:p w14:paraId="6C47C0C3" w14:textId="77777777" w:rsidR="00440214" w:rsidRDefault="00440214" w:rsidP="00440214">
                      <w:pPr>
                        <w:pStyle w:val="sr-block-title"/>
                      </w:pPr>
                      <w: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BD9E08" w14:textId="11D905C4" w:rsidR="00993692" w:rsidRPr="007C32DC" w:rsidRDefault="00440214" w:rsidP="00993692">
      <w:pPr>
        <w:pStyle w:val="BodyText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7C32DC">
        <w:rPr>
          <w:rFonts w:asciiTheme="minorHAnsi" w:hAnsiTheme="minorHAnsi" w:cstheme="minorHAnsi"/>
          <w:sz w:val="22"/>
          <w:szCs w:val="22"/>
        </w:rPr>
        <w:t>Total E</w:t>
      </w:r>
      <w:r w:rsidR="00993692" w:rsidRPr="007C32DC">
        <w:rPr>
          <w:rFonts w:asciiTheme="minorHAnsi" w:hAnsiTheme="minorHAnsi" w:cstheme="minorHAnsi"/>
          <w:sz w:val="22"/>
          <w:szCs w:val="22"/>
        </w:rPr>
        <w:t>x</w:t>
      </w:r>
      <w:r w:rsidRPr="007C32DC">
        <w:rPr>
          <w:rFonts w:asciiTheme="minorHAnsi" w:hAnsiTheme="minorHAnsi" w:cstheme="minorHAnsi"/>
          <w:sz w:val="22"/>
          <w:szCs w:val="22"/>
        </w:rPr>
        <w:t>perience</w:t>
      </w:r>
      <w:r w:rsidRPr="007C32DC">
        <w:rPr>
          <w:rFonts w:asciiTheme="minorHAnsi" w:hAnsiTheme="minorHAnsi" w:cstheme="minorHAnsi"/>
          <w:sz w:val="22"/>
          <w:szCs w:val="22"/>
        </w:rPr>
        <w:tab/>
      </w:r>
      <w:r w:rsidRPr="007C32DC"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="000B7631">
        <w:rPr>
          <w:rFonts w:asciiTheme="minorHAnsi" w:hAnsiTheme="minorHAnsi" w:cstheme="minorHAnsi"/>
          <w:b w:val="0"/>
          <w:sz w:val="22"/>
          <w:szCs w:val="22"/>
        </w:rPr>
        <w:t>6.0</w:t>
      </w:r>
      <w:r w:rsidRPr="007C32DC">
        <w:rPr>
          <w:rFonts w:asciiTheme="minorHAnsi" w:hAnsiTheme="minorHAnsi" w:cstheme="minorHAnsi"/>
          <w:b w:val="0"/>
          <w:sz w:val="22"/>
          <w:szCs w:val="22"/>
        </w:rPr>
        <w:t xml:space="preserve"> years </w:t>
      </w:r>
    </w:p>
    <w:p w14:paraId="2164833B" w14:textId="763DED14" w:rsidR="00993692" w:rsidRPr="007C32DC" w:rsidRDefault="00993692" w:rsidP="00993692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 w:rsidRPr="007C32DC">
        <w:rPr>
          <w:rFonts w:asciiTheme="minorHAnsi" w:hAnsiTheme="minorHAnsi" w:cstheme="minorHAnsi"/>
          <w:w w:val="105"/>
          <w:sz w:val="22"/>
          <w:szCs w:val="22"/>
        </w:rPr>
        <w:t>Designation</w:t>
      </w:r>
      <w:r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 w:rsidRPr="007C32DC">
        <w:rPr>
          <w:rFonts w:asciiTheme="minorHAnsi" w:hAnsiTheme="minorHAnsi" w:cstheme="minorHAnsi"/>
          <w:b w:val="0"/>
          <w:w w:val="105"/>
          <w:sz w:val="22"/>
          <w:szCs w:val="22"/>
        </w:rPr>
        <w:tab/>
        <w:t xml:space="preserve">: </w:t>
      </w:r>
      <w:r w:rsidR="00700795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Senior </w:t>
      </w:r>
      <w:r w:rsidR="003975F1">
        <w:rPr>
          <w:rFonts w:asciiTheme="minorHAnsi" w:hAnsiTheme="minorHAnsi" w:cstheme="minorHAnsi"/>
          <w:b w:val="0"/>
          <w:w w:val="105"/>
          <w:sz w:val="22"/>
          <w:szCs w:val="22"/>
        </w:rPr>
        <w:t>Software Engineer</w:t>
      </w:r>
    </w:p>
    <w:p w14:paraId="280B3E9C" w14:textId="7AF2AE8A" w:rsidR="00440214" w:rsidRPr="007C32DC" w:rsidRDefault="00440214" w:rsidP="006C5B7D">
      <w:pPr>
        <w:pStyle w:val="BodyText"/>
        <w:spacing w:before="18" w:line="355" w:lineRule="auto"/>
        <w:ind w:right="3972"/>
        <w:jc w:val="both"/>
        <w:rPr>
          <w:rStyle w:val="sr-where-span"/>
          <w:rFonts w:asciiTheme="minorHAnsi" w:hAnsiTheme="minorHAnsi" w:cstheme="minorHAnsi"/>
          <w:sz w:val="22"/>
          <w:szCs w:val="22"/>
        </w:rPr>
      </w:pPr>
      <w:r w:rsidRPr="007C32DC">
        <w:rPr>
          <w:rFonts w:asciiTheme="minorHAnsi" w:hAnsiTheme="minorHAnsi" w:cstheme="minorHAnsi"/>
          <w:sz w:val="22"/>
          <w:szCs w:val="22"/>
        </w:rPr>
        <w:t>Current Employer</w:t>
      </w:r>
      <w:r w:rsidRPr="007C32DC">
        <w:rPr>
          <w:rFonts w:asciiTheme="minorHAnsi" w:hAnsiTheme="minorHAnsi" w:cstheme="minorHAnsi"/>
          <w:sz w:val="22"/>
          <w:szCs w:val="22"/>
        </w:rPr>
        <w:tab/>
      </w:r>
      <w:r w:rsidR="00D1538C" w:rsidRPr="007C32DC"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="003975F1">
        <w:rPr>
          <w:rFonts w:asciiTheme="minorHAnsi" w:hAnsiTheme="minorHAnsi" w:cstheme="minorHAnsi"/>
          <w:b w:val="0"/>
          <w:sz w:val="22"/>
          <w:szCs w:val="22"/>
        </w:rPr>
        <w:t>CGI</w:t>
      </w:r>
    </w:p>
    <w:p w14:paraId="509F0F89" w14:textId="65B8A94C" w:rsidR="003975F1" w:rsidRPr="0058778B" w:rsidRDefault="00440214" w:rsidP="003975F1">
      <w:pPr>
        <w:tabs>
          <w:tab w:val="left" w:pos="503"/>
        </w:tabs>
        <w:spacing w:after="0"/>
        <w:jc w:val="both"/>
        <w:rPr>
          <w:rStyle w:val="sr-where-span"/>
          <w:rFonts w:cstheme="minorHAnsi"/>
          <w:sz w:val="28"/>
          <w:szCs w:val="28"/>
        </w:rPr>
      </w:pPr>
      <w:r w:rsidRPr="007C32DC">
        <w:rPr>
          <w:rStyle w:val="sr-where-span"/>
          <w:rFonts w:cstheme="minorHAnsi"/>
        </w:rPr>
        <w:br/>
      </w:r>
      <w:r w:rsidR="003975F1" w:rsidRPr="0058778B">
        <w:rPr>
          <w:rStyle w:val="sr-where-span"/>
          <w:rFonts w:cstheme="minorHAnsi"/>
          <w:sz w:val="28"/>
          <w:szCs w:val="28"/>
        </w:rPr>
        <w:t xml:space="preserve">Client: </w:t>
      </w:r>
      <w:r w:rsidR="00521A4E">
        <w:rPr>
          <w:rStyle w:val="sr-where-span"/>
          <w:rFonts w:cstheme="minorHAnsi"/>
          <w:sz w:val="28"/>
          <w:szCs w:val="28"/>
        </w:rPr>
        <w:t>Bell TV</w:t>
      </w:r>
      <w:r w:rsidR="003975F1" w:rsidRPr="0058778B">
        <w:rPr>
          <w:rStyle w:val="sr-where-span"/>
          <w:rFonts w:cstheme="minorHAnsi"/>
          <w:sz w:val="28"/>
          <w:szCs w:val="28"/>
        </w:rPr>
        <w:t xml:space="preserve"> [</w:t>
      </w:r>
      <w:r w:rsidR="003975F1">
        <w:rPr>
          <w:rStyle w:val="sr-where-span"/>
          <w:rFonts w:cstheme="minorHAnsi"/>
          <w:sz w:val="28"/>
          <w:szCs w:val="28"/>
        </w:rPr>
        <w:t>July</w:t>
      </w:r>
      <w:r w:rsidR="003975F1" w:rsidRPr="0058778B">
        <w:rPr>
          <w:rStyle w:val="sr-where-span"/>
          <w:rFonts w:cstheme="minorHAnsi"/>
          <w:sz w:val="28"/>
          <w:szCs w:val="28"/>
        </w:rPr>
        <w:t xml:space="preserve"> 202</w:t>
      </w:r>
      <w:r w:rsidR="003975F1">
        <w:rPr>
          <w:rStyle w:val="sr-where-span"/>
          <w:rFonts w:cstheme="minorHAnsi"/>
          <w:sz w:val="28"/>
          <w:szCs w:val="28"/>
        </w:rPr>
        <w:t>1</w:t>
      </w:r>
      <w:r w:rsidR="003975F1" w:rsidRPr="0058778B">
        <w:rPr>
          <w:rStyle w:val="sr-where-span"/>
          <w:rFonts w:cstheme="minorHAnsi"/>
          <w:sz w:val="28"/>
          <w:szCs w:val="28"/>
        </w:rPr>
        <w:t xml:space="preserve"> to Present]</w:t>
      </w:r>
    </w:p>
    <w:p w14:paraId="0123D4C3" w14:textId="7AA6FCD3" w:rsidR="003975F1" w:rsidRPr="007C32DC" w:rsidRDefault="003975F1" w:rsidP="003975F1">
      <w:pPr>
        <w:tabs>
          <w:tab w:val="left" w:pos="503"/>
        </w:tabs>
        <w:spacing w:after="0"/>
        <w:jc w:val="both"/>
        <w:rPr>
          <w:rStyle w:val="sr-where-span"/>
          <w:rFonts w:cstheme="minorHAnsi"/>
        </w:rPr>
      </w:pPr>
      <w:r w:rsidRPr="007C32DC">
        <w:rPr>
          <w:rStyle w:val="sr-where-span"/>
          <w:rFonts w:cstheme="minorHAnsi"/>
        </w:rPr>
        <w:t xml:space="preserve">Role: </w:t>
      </w:r>
      <w:r w:rsidR="00700795">
        <w:rPr>
          <w:rStyle w:val="sr-where-span"/>
          <w:rFonts w:cstheme="minorHAnsi"/>
        </w:rPr>
        <w:t xml:space="preserve">Senior </w:t>
      </w:r>
      <w:r w:rsidR="00D141CB">
        <w:rPr>
          <w:rStyle w:val="sr-where-span"/>
          <w:rFonts w:cstheme="minorHAnsi"/>
        </w:rPr>
        <w:t>Software Engineer</w:t>
      </w:r>
    </w:p>
    <w:p w14:paraId="37DE7B24" w14:textId="32589403" w:rsidR="003975F1" w:rsidRPr="00D141CB" w:rsidRDefault="003975F1" w:rsidP="00D141CB">
      <w:pPr>
        <w:tabs>
          <w:tab w:val="left" w:pos="503"/>
        </w:tabs>
        <w:spacing w:after="0"/>
        <w:jc w:val="both"/>
        <w:rPr>
          <w:rFonts w:cstheme="minorHAnsi"/>
          <w:b/>
          <w:color w:val="555555"/>
        </w:rPr>
      </w:pPr>
      <w:r w:rsidRPr="007C32DC">
        <w:rPr>
          <w:rStyle w:val="sr-where-span"/>
          <w:rFonts w:cstheme="minorHAnsi"/>
        </w:rPr>
        <w:t xml:space="preserve">Project Overview </w:t>
      </w:r>
      <w:r w:rsidR="00D141CB">
        <w:rPr>
          <w:rStyle w:val="sr-where-span"/>
          <w:rFonts w:cstheme="minorHAnsi"/>
        </w:rPr>
        <w:t xml:space="preserve">- </w:t>
      </w:r>
      <w:r w:rsidR="00521A4E">
        <w:rPr>
          <w:rStyle w:val="sr-where-span"/>
          <w:rFonts w:cstheme="minorHAnsi"/>
        </w:rPr>
        <w:t>Bell TV</w:t>
      </w:r>
    </w:p>
    <w:p w14:paraId="5D5062A4" w14:textId="47CA47E9" w:rsidR="00D141CB" w:rsidRPr="00D141CB" w:rsidRDefault="00D141CB" w:rsidP="00D141CB">
      <w:pPr>
        <w:tabs>
          <w:tab w:val="left" w:pos="503"/>
        </w:tabs>
        <w:spacing w:before="24"/>
        <w:jc w:val="both"/>
        <w:rPr>
          <w:rFonts w:eastAsia="Arial" w:cstheme="minorHAnsi"/>
          <w:lang w:eastAsia="en-US"/>
        </w:rPr>
      </w:pPr>
      <w:r>
        <w:rPr>
          <w:rFonts w:eastAsia="Arial" w:cstheme="minorHAnsi"/>
          <w:lang w:eastAsia="en-US"/>
        </w:rPr>
        <w:tab/>
      </w:r>
      <w:r w:rsidRPr="00D141CB">
        <w:rPr>
          <w:rFonts w:eastAsia="Arial" w:cstheme="minorHAnsi"/>
          <w:lang w:eastAsia="en-US"/>
        </w:rPr>
        <w:t xml:space="preserve">Bell TV (French: Bell Télé), formerly known as Bell ExpressVu, Dish Network </w:t>
      </w:r>
      <w:r w:rsidR="00700795" w:rsidRPr="00D141CB">
        <w:rPr>
          <w:rFonts w:eastAsia="Arial" w:cstheme="minorHAnsi"/>
          <w:lang w:eastAsia="en-US"/>
        </w:rPr>
        <w:t>Canada,</w:t>
      </w:r>
      <w:r w:rsidRPr="00D141CB">
        <w:rPr>
          <w:rFonts w:eastAsia="Arial" w:cstheme="minorHAnsi"/>
          <w:lang w:eastAsia="en-US"/>
        </w:rPr>
        <w:t xml:space="preserve"> and ExpressVu Dish Network, is the division of Bell Canada that provides satellite television service across Canada. Was launched on September 10th</w:t>
      </w:r>
      <w:r w:rsidR="00700795" w:rsidRPr="00D141CB">
        <w:rPr>
          <w:rFonts w:eastAsia="Arial" w:cstheme="minorHAnsi"/>
          <w:lang w:eastAsia="en-US"/>
        </w:rPr>
        <w:t>, 1997</w:t>
      </w:r>
      <w:r w:rsidRPr="00D141CB">
        <w:rPr>
          <w:rFonts w:eastAsia="Arial" w:cstheme="minorHAnsi"/>
          <w:lang w:eastAsia="en-US"/>
        </w:rPr>
        <w:t>.</w:t>
      </w:r>
    </w:p>
    <w:p w14:paraId="6FE51F3E" w14:textId="72682C80" w:rsidR="00D141CB" w:rsidRPr="00D141CB" w:rsidRDefault="00D141CB" w:rsidP="00D141CB">
      <w:pPr>
        <w:tabs>
          <w:tab w:val="left" w:pos="503"/>
        </w:tabs>
        <w:spacing w:before="24"/>
        <w:jc w:val="both"/>
        <w:rPr>
          <w:rFonts w:eastAsia="Arial" w:cstheme="minorHAnsi"/>
          <w:lang w:eastAsia="en-US"/>
        </w:rPr>
      </w:pPr>
      <w:r>
        <w:rPr>
          <w:rFonts w:eastAsia="Arial" w:cstheme="minorHAnsi"/>
          <w:lang w:eastAsia="en-US"/>
        </w:rPr>
        <w:tab/>
      </w:r>
      <w:r w:rsidRPr="00D141CB">
        <w:rPr>
          <w:rFonts w:eastAsia="Arial" w:cstheme="minorHAnsi"/>
          <w:lang w:eastAsia="en-US"/>
        </w:rPr>
        <w:t>Bell TV provides over 500+ digital video and 90 HD and audio channels to, 2.5 million subscribers.</w:t>
      </w:r>
    </w:p>
    <w:p w14:paraId="43EC7C6B" w14:textId="3DF81C66" w:rsidR="00D141CB" w:rsidRPr="00D141CB" w:rsidRDefault="00D141CB" w:rsidP="00D141CB">
      <w:pPr>
        <w:tabs>
          <w:tab w:val="left" w:pos="503"/>
        </w:tabs>
        <w:spacing w:before="24"/>
        <w:jc w:val="both"/>
        <w:rPr>
          <w:rFonts w:eastAsia="Arial" w:cstheme="minorHAnsi"/>
          <w:lang w:eastAsia="en-US"/>
        </w:rPr>
      </w:pPr>
      <w:r>
        <w:rPr>
          <w:rFonts w:eastAsia="Arial" w:cstheme="minorHAnsi"/>
          <w:lang w:eastAsia="en-US"/>
        </w:rPr>
        <w:tab/>
      </w:r>
      <w:r w:rsidRPr="00D141CB">
        <w:rPr>
          <w:rFonts w:eastAsia="Arial" w:cstheme="minorHAnsi"/>
          <w:lang w:eastAsia="en-US"/>
        </w:rPr>
        <w:t>Bell TV is accessed in DTH, IPTV,</w:t>
      </w:r>
      <w:r>
        <w:rPr>
          <w:rFonts w:eastAsia="Arial" w:cstheme="minorHAnsi"/>
          <w:lang w:eastAsia="en-US"/>
        </w:rPr>
        <w:t xml:space="preserve"> </w:t>
      </w:r>
      <w:r w:rsidRPr="00D141CB">
        <w:rPr>
          <w:rFonts w:eastAsia="Arial" w:cstheme="minorHAnsi"/>
          <w:lang w:eastAsia="en-US"/>
        </w:rPr>
        <w:t>OTTO modes.</w:t>
      </w:r>
      <w:r>
        <w:rPr>
          <w:rFonts w:eastAsia="Arial" w:cstheme="minorHAnsi"/>
          <w:lang w:eastAsia="en-US"/>
        </w:rPr>
        <w:t xml:space="preserve"> </w:t>
      </w:r>
      <w:r w:rsidRPr="00D141CB">
        <w:rPr>
          <w:rFonts w:eastAsia="Arial" w:cstheme="minorHAnsi"/>
          <w:lang w:eastAsia="en-US"/>
        </w:rPr>
        <w:t>It offer</w:t>
      </w:r>
      <w:r>
        <w:rPr>
          <w:rFonts w:eastAsia="Arial" w:cstheme="minorHAnsi"/>
          <w:lang w:eastAsia="en-US"/>
        </w:rPr>
        <w:t>s</w:t>
      </w:r>
      <w:r w:rsidRPr="00D141CB">
        <w:rPr>
          <w:rFonts w:eastAsia="Arial" w:cstheme="minorHAnsi"/>
          <w:lang w:eastAsia="en-US"/>
        </w:rPr>
        <w:t xml:space="preserve"> an incredible range of TV channels and a wide variety of music channels.</w:t>
      </w:r>
      <w:r>
        <w:rPr>
          <w:rFonts w:eastAsia="Arial" w:cstheme="minorHAnsi"/>
          <w:lang w:eastAsia="en-US"/>
        </w:rPr>
        <w:t xml:space="preserve"> </w:t>
      </w:r>
      <w:r w:rsidRPr="00D141CB">
        <w:rPr>
          <w:rFonts w:eastAsia="Arial" w:cstheme="minorHAnsi"/>
          <w:lang w:eastAsia="en-US"/>
        </w:rPr>
        <w:t>Also</w:t>
      </w:r>
      <w:r>
        <w:rPr>
          <w:rFonts w:eastAsia="Arial" w:cstheme="minorHAnsi"/>
          <w:lang w:eastAsia="en-US"/>
        </w:rPr>
        <w:t>,</w:t>
      </w:r>
      <w:r w:rsidRPr="00D141CB">
        <w:rPr>
          <w:rFonts w:eastAsia="Arial" w:cstheme="minorHAnsi"/>
          <w:lang w:eastAsia="en-US"/>
        </w:rPr>
        <w:t xml:space="preserve"> sells necessary equipment [DTH – Receivers, Smart Card; IPTV – Console Equipment]</w:t>
      </w:r>
    </w:p>
    <w:p w14:paraId="27A769C7" w14:textId="102D79F7" w:rsidR="00D141CB" w:rsidRPr="007C32DC" w:rsidRDefault="00D141CB" w:rsidP="003975F1">
      <w:pPr>
        <w:tabs>
          <w:tab w:val="left" w:pos="503"/>
        </w:tabs>
        <w:spacing w:before="24"/>
        <w:jc w:val="both"/>
        <w:rPr>
          <w:rFonts w:eastAsia="Arial" w:cstheme="minorHAnsi"/>
          <w:lang w:eastAsia="en-US"/>
        </w:rPr>
      </w:pPr>
      <w:r>
        <w:rPr>
          <w:rFonts w:eastAsia="Arial" w:cstheme="minorHAnsi"/>
          <w:lang w:eastAsia="en-US"/>
        </w:rPr>
        <w:tab/>
      </w:r>
      <w:r w:rsidRPr="00D141CB">
        <w:rPr>
          <w:rFonts w:eastAsia="Arial" w:cstheme="minorHAnsi"/>
          <w:lang w:eastAsia="en-US"/>
        </w:rPr>
        <w:t>Its Major competitors are Rogers Communications, Shaw Communications and Videotron</w:t>
      </w:r>
      <w:r>
        <w:rPr>
          <w:rFonts w:eastAsia="Arial" w:cstheme="minorHAnsi"/>
          <w:lang w:eastAsia="en-US"/>
        </w:rPr>
        <w:t>.</w:t>
      </w:r>
    </w:p>
    <w:p w14:paraId="6D26EE84" w14:textId="77777777" w:rsidR="003975F1" w:rsidRPr="007C32DC" w:rsidRDefault="003975F1" w:rsidP="003975F1">
      <w:pPr>
        <w:pStyle w:val="sr-where"/>
        <w:spacing w:before="30"/>
        <w:ind w:left="0"/>
        <w:rPr>
          <w:rStyle w:val="sr-where-span"/>
          <w:rFonts w:asciiTheme="minorHAnsi" w:cstheme="minorHAnsi"/>
          <w:sz w:val="22"/>
        </w:rPr>
      </w:pPr>
      <w:r w:rsidRPr="007C32DC">
        <w:rPr>
          <w:rStyle w:val="sr-where-span"/>
          <w:rFonts w:asciiTheme="minorHAnsi" w:cstheme="minorHAnsi"/>
          <w:sz w:val="22"/>
        </w:rPr>
        <w:t>Role and Responsibilities:</w:t>
      </w:r>
    </w:p>
    <w:p w14:paraId="09992103" w14:textId="77777777" w:rsidR="003975F1" w:rsidRPr="007C32DC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Participated in Requirement analysis meeting, daily stand-up calls.</w:t>
      </w:r>
    </w:p>
    <w:p w14:paraId="18E8BA8E" w14:textId="0912C1E9" w:rsidR="003975F1" w:rsidRPr="007C32DC" w:rsidRDefault="00D141CB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Co-ordinated with different system group and created test data as per the requirement.</w:t>
      </w:r>
    </w:p>
    <w:p w14:paraId="3349A74A" w14:textId="77777777" w:rsidR="003975F1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Reviewed test artefacts created by team members.</w:t>
      </w:r>
    </w:p>
    <w:p w14:paraId="10939D65" w14:textId="18A7C425" w:rsidR="00EE4C2D" w:rsidRDefault="00EE4C2D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Order based, Order less account activation.</w:t>
      </w:r>
    </w:p>
    <w:p w14:paraId="18BF3B10" w14:textId="792931E2" w:rsidR="00EE4C2D" w:rsidRPr="007C32DC" w:rsidRDefault="00EE4C2D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Receiver activation, programming change etc.</w:t>
      </w:r>
    </w:p>
    <w:p w14:paraId="2BA38339" w14:textId="77777777" w:rsidR="003975F1" w:rsidRPr="007C32DC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Involved in preparation of test plans, test cases and execution &amp; reporting.</w:t>
      </w:r>
    </w:p>
    <w:p w14:paraId="3AEDE42B" w14:textId="33E882F7" w:rsidR="003975F1" w:rsidRPr="007C32DC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 xml:space="preserve">Co-ordinated with various subsystem </w:t>
      </w:r>
      <w:r w:rsidR="00700795">
        <w:rPr>
          <w:rFonts w:asciiTheme="minorHAnsi" w:hAnsiTheme="minorHAnsi" w:cstheme="minorHAnsi"/>
        </w:rPr>
        <w:t>to perform</w:t>
      </w:r>
      <w:r w:rsidRPr="007C32DC">
        <w:rPr>
          <w:rFonts w:asciiTheme="minorHAnsi" w:hAnsiTheme="minorHAnsi" w:cstheme="minorHAnsi"/>
        </w:rPr>
        <w:t xml:space="preserve"> the </w:t>
      </w:r>
      <w:r w:rsidR="00700795" w:rsidRPr="007C32DC">
        <w:rPr>
          <w:rFonts w:asciiTheme="minorHAnsi" w:hAnsiTheme="minorHAnsi" w:cstheme="minorHAnsi"/>
        </w:rPr>
        <w:t>End-to-End</w:t>
      </w:r>
      <w:r w:rsidRPr="007C32DC">
        <w:rPr>
          <w:rFonts w:asciiTheme="minorHAnsi" w:hAnsiTheme="minorHAnsi" w:cstheme="minorHAnsi"/>
        </w:rPr>
        <w:t xml:space="preserve"> testing.</w:t>
      </w:r>
    </w:p>
    <w:p w14:paraId="535723E1" w14:textId="77777777" w:rsidR="003975F1" w:rsidRPr="007C32DC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Performed smoke, regression testing for each release.</w:t>
      </w:r>
    </w:p>
    <w:p w14:paraId="51085BE8" w14:textId="77777777" w:rsidR="003975F1" w:rsidRPr="007C32DC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Created database scripts for verification and validation of orders.</w:t>
      </w:r>
    </w:p>
    <w:p w14:paraId="48BAC612" w14:textId="341AA9CC" w:rsidR="003975F1" w:rsidRPr="007C32DC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Defect Management, Defect logging and tracking using JIRA</w:t>
      </w:r>
      <w:r w:rsidR="00D141CB">
        <w:rPr>
          <w:rFonts w:asciiTheme="minorHAnsi" w:hAnsiTheme="minorHAnsi" w:cstheme="minorHAnsi"/>
        </w:rPr>
        <w:t xml:space="preserve"> and ALM</w:t>
      </w:r>
      <w:r w:rsidRPr="007C32DC">
        <w:rPr>
          <w:rFonts w:asciiTheme="minorHAnsi" w:hAnsiTheme="minorHAnsi" w:cstheme="minorHAnsi"/>
        </w:rPr>
        <w:t>.</w:t>
      </w:r>
    </w:p>
    <w:p w14:paraId="07E428BB" w14:textId="77777777" w:rsidR="003975F1" w:rsidRPr="007C32DC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Worked closely with Development and DevOps team on launching the product to provide immediate test results.</w:t>
      </w:r>
    </w:p>
    <w:p w14:paraId="56FB43F5" w14:textId="77777777" w:rsidR="003975F1" w:rsidRPr="007C32DC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Prepared test scenarios for technical as well as business services and tested accordingly.</w:t>
      </w:r>
    </w:p>
    <w:p w14:paraId="143135AC" w14:textId="1BF1F5A6" w:rsidR="003975F1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 xml:space="preserve">Involved in a meeting with customer, onsite </w:t>
      </w:r>
      <w:r w:rsidR="00700795" w:rsidRPr="007C32DC">
        <w:rPr>
          <w:rFonts w:asciiTheme="minorHAnsi" w:hAnsiTheme="minorHAnsi" w:cstheme="minorHAnsi"/>
        </w:rPr>
        <w:t>team,</w:t>
      </w:r>
      <w:r w:rsidRPr="007C32DC">
        <w:rPr>
          <w:rFonts w:asciiTheme="minorHAnsi" w:hAnsiTheme="minorHAnsi" w:cstheme="minorHAnsi"/>
        </w:rPr>
        <w:t xml:space="preserve"> and different stakeholders.</w:t>
      </w:r>
    </w:p>
    <w:p w14:paraId="23E984F9" w14:textId="4AFE2DD6" w:rsidR="003975F1" w:rsidRDefault="003975F1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3975F1">
        <w:rPr>
          <w:rFonts w:asciiTheme="minorHAnsi" w:hAnsiTheme="minorHAnsi" w:cstheme="minorHAnsi"/>
        </w:rPr>
        <w:t>Follow up defect resolution and communicate with the developers for required change in the application.</w:t>
      </w:r>
    </w:p>
    <w:p w14:paraId="48AD63B2" w14:textId="48CFEDA4" w:rsidR="00700795" w:rsidRPr="003975F1" w:rsidRDefault="00700795" w:rsidP="003975F1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Leading and monitoring a team sized 5.</w:t>
      </w:r>
    </w:p>
    <w:p w14:paraId="55C29A78" w14:textId="77777777" w:rsidR="003975F1" w:rsidRDefault="003975F1" w:rsidP="003975F1">
      <w:pPr>
        <w:tabs>
          <w:tab w:val="left" w:pos="503"/>
        </w:tabs>
        <w:spacing w:after="0"/>
        <w:jc w:val="both"/>
        <w:rPr>
          <w:rStyle w:val="sr-where-span"/>
          <w:rFonts w:cstheme="minorHAnsi"/>
          <w:sz w:val="28"/>
          <w:szCs w:val="28"/>
        </w:rPr>
      </w:pPr>
    </w:p>
    <w:p w14:paraId="30EDDAEB" w14:textId="5046865D" w:rsidR="00C16133" w:rsidRPr="0058778B" w:rsidRDefault="00C16133" w:rsidP="00C16133">
      <w:pPr>
        <w:tabs>
          <w:tab w:val="left" w:pos="503"/>
        </w:tabs>
        <w:spacing w:after="0"/>
        <w:jc w:val="both"/>
        <w:rPr>
          <w:rStyle w:val="sr-where-span"/>
          <w:rFonts w:cstheme="minorHAnsi"/>
          <w:sz w:val="28"/>
          <w:szCs w:val="28"/>
        </w:rPr>
      </w:pPr>
      <w:r w:rsidRPr="0058778B">
        <w:rPr>
          <w:rStyle w:val="sr-where-span"/>
          <w:rFonts w:cstheme="minorHAnsi"/>
          <w:sz w:val="28"/>
          <w:szCs w:val="28"/>
        </w:rPr>
        <w:t xml:space="preserve">Client: IKEA [November 2020 to </w:t>
      </w:r>
      <w:r w:rsidR="003975F1">
        <w:rPr>
          <w:rStyle w:val="sr-where-span"/>
          <w:rFonts w:cstheme="minorHAnsi"/>
          <w:sz w:val="28"/>
          <w:szCs w:val="28"/>
        </w:rPr>
        <w:t>July 2021</w:t>
      </w:r>
      <w:r w:rsidRPr="0058778B">
        <w:rPr>
          <w:rStyle w:val="sr-where-span"/>
          <w:rFonts w:cstheme="minorHAnsi"/>
          <w:sz w:val="28"/>
          <w:szCs w:val="28"/>
        </w:rPr>
        <w:t>]</w:t>
      </w:r>
    </w:p>
    <w:p w14:paraId="2FF4319A" w14:textId="77777777" w:rsidR="00C16133" w:rsidRPr="007C32DC" w:rsidRDefault="00C16133" w:rsidP="00C16133">
      <w:pPr>
        <w:tabs>
          <w:tab w:val="left" w:pos="503"/>
        </w:tabs>
        <w:spacing w:after="0"/>
        <w:jc w:val="both"/>
        <w:rPr>
          <w:rStyle w:val="sr-where-span"/>
          <w:rFonts w:cstheme="minorHAnsi"/>
        </w:rPr>
      </w:pPr>
      <w:r w:rsidRPr="007C32DC">
        <w:rPr>
          <w:rStyle w:val="sr-where-span"/>
          <w:rFonts w:cstheme="minorHAnsi"/>
        </w:rPr>
        <w:lastRenderedPageBreak/>
        <w:t>Role: Associate Consultant (Test Engineer)</w:t>
      </w:r>
    </w:p>
    <w:p w14:paraId="461FBEAE" w14:textId="72664A65" w:rsidR="00C16133" w:rsidRPr="007C32DC" w:rsidRDefault="00C16133" w:rsidP="00C16133">
      <w:pPr>
        <w:tabs>
          <w:tab w:val="left" w:pos="503"/>
        </w:tabs>
        <w:spacing w:after="0"/>
        <w:jc w:val="both"/>
        <w:rPr>
          <w:rStyle w:val="sr-where-span"/>
          <w:rFonts w:cstheme="minorHAnsi"/>
        </w:rPr>
      </w:pPr>
      <w:r w:rsidRPr="007C32DC">
        <w:rPr>
          <w:rStyle w:val="sr-where-span"/>
          <w:rFonts w:cstheme="minorHAnsi"/>
        </w:rPr>
        <w:t>Project Overview – IKEA- H&amp;S</w:t>
      </w:r>
      <w:r w:rsidR="00D141CB">
        <w:rPr>
          <w:rStyle w:val="sr-where-span"/>
          <w:rFonts w:cstheme="minorHAnsi"/>
        </w:rPr>
        <w:t xml:space="preserve"> </w:t>
      </w:r>
    </w:p>
    <w:p w14:paraId="4AE2FBF7" w14:textId="77777777" w:rsidR="00C16133" w:rsidRPr="007C32DC" w:rsidRDefault="00C16133" w:rsidP="00C16133">
      <w:pPr>
        <w:tabs>
          <w:tab w:val="left" w:pos="503"/>
        </w:tabs>
        <w:spacing w:before="24"/>
        <w:jc w:val="both"/>
        <w:rPr>
          <w:rFonts w:eastAsia="Arial" w:cstheme="minorHAnsi"/>
          <w:lang w:eastAsia="en-US"/>
        </w:rPr>
      </w:pPr>
      <w:r w:rsidRPr="007C32DC">
        <w:rPr>
          <w:rStyle w:val="sr-where-span"/>
          <w:rFonts w:cstheme="minorHAnsi"/>
          <w:b w:val="0"/>
        </w:rPr>
        <w:tab/>
      </w:r>
      <w:r w:rsidRPr="007C32DC">
        <w:rPr>
          <w:rFonts w:eastAsia="Arial" w:cstheme="minorHAnsi"/>
          <w:lang w:eastAsia="en-US"/>
        </w:rPr>
        <w:t>The objective of H&amp;S – distribution management program is to help to handle store orders, customer orders by interacting with various connected systems.</w:t>
      </w:r>
    </w:p>
    <w:p w14:paraId="00E91C02" w14:textId="77777777" w:rsidR="00C16133" w:rsidRPr="007C32DC" w:rsidRDefault="00C16133" w:rsidP="00C16133">
      <w:pPr>
        <w:pStyle w:val="sr-where"/>
        <w:spacing w:before="30"/>
        <w:ind w:left="0"/>
        <w:rPr>
          <w:rStyle w:val="sr-where-span"/>
          <w:rFonts w:asciiTheme="minorHAnsi" w:cstheme="minorHAnsi"/>
          <w:sz w:val="22"/>
        </w:rPr>
      </w:pPr>
      <w:r w:rsidRPr="007C32DC">
        <w:rPr>
          <w:rStyle w:val="sr-where-span"/>
          <w:rFonts w:asciiTheme="minorHAnsi" w:cstheme="minorHAnsi"/>
          <w:sz w:val="22"/>
        </w:rPr>
        <w:t>Role and Responsibilities:</w:t>
      </w:r>
    </w:p>
    <w:p w14:paraId="09E43413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Participated in Requirement analysis meeting, daily stand-up calls.</w:t>
      </w:r>
    </w:p>
    <w:p w14:paraId="12AE6AFD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Create test data as per the requirement.</w:t>
      </w:r>
    </w:p>
    <w:p w14:paraId="484B1FB9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Created database scripts to test various types of orders.</w:t>
      </w:r>
    </w:p>
    <w:p w14:paraId="050CDA0F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Reviewed test artefacts created by team members.</w:t>
      </w:r>
    </w:p>
    <w:p w14:paraId="59162526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Involved in preparation of test plans, test cases and execution &amp; reporting.</w:t>
      </w:r>
    </w:p>
    <w:p w14:paraId="419C0962" w14:textId="7C06F7AC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 xml:space="preserve">Co-ordinated with various subsystem during the </w:t>
      </w:r>
      <w:r w:rsidR="00700795" w:rsidRPr="007C32DC">
        <w:rPr>
          <w:rFonts w:asciiTheme="minorHAnsi" w:hAnsiTheme="minorHAnsi" w:cstheme="minorHAnsi"/>
        </w:rPr>
        <w:t>End-to-End</w:t>
      </w:r>
      <w:r w:rsidRPr="007C32DC">
        <w:rPr>
          <w:rFonts w:asciiTheme="minorHAnsi" w:hAnsiTheme="minorHAnsi" w:cstheme="minorHAnsi"/>
        </w:rPr>
        <w:t xml:space="preserve"> testing.</w:t>
      </w:r>
    </w:p>
    <w:p w14:paraId="1A20C1A1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Performed smoke, regression testing for each release.</w:t>
      </w:r>
    </w:p>
    <w:p w14:paraId="75B10CD6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Created database scripts for verification and validation of orders.</w:t>
      </w:r>
    </w:p>
    <w:p w14:paraId="2446554C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Defect Management, Defect logging and tracking using JIRA.</w:t>
      </w:r>
    </w:p>
    <w:p w14:paraId="3942F949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Involved in test environment setup while moving to BAT environments.</w:t>
      </w:r>
    </w:p>
    <w:p w14:paraId="59623398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Extended work support to the BAT testers in terms of test data creation.</w:t>
      </w:r>
    </w:p>
    <w:p w14:paraId="27623266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Worked closely with Development and DevOps team on launching the product to provide immediate test results.</w:t>
      </w:r>
    </w:p>
    <w:p w14:paraId="7D344745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Prepared test scenarios for technical as well as business services and tested accordingly.</w:t>
      </w:r>
    </w:p>
    <w:p w14:paraId="599F2890" w14:textId="5F6E283A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 xml:space="preserve">Involved in a meeting with customer, onsite </w:t>
      </w:r>
      <w:r w:rsidR="00700795" w:rsidRPr="007C32DC">
        <w:rPr>
          <w:rFonts w:asciiTheme="minorHAnsi" w:hAnsiTheme="minorHAnsi" w:cstheme="minorHAnsi"/>
        </w:rPr>
        <w:t>team,</w:t>
      </w:r>
      <w:r w:rsidRPr="007C32DC">
        <w:rPr>
          <w:rFonts w:asciiTheme="minorHAnsi" w:hAnsiTheme="minorHAnsi" w:cstheme="minorHAnsi"/>
        </w:rPr>
        <w:t xml:space="preserve"> and different stakeholders.</w:t>
      </w:r>
    </w:p>
    <w:p w14:paraId="49E3F7F3" w14:textId="77777777" w:rsidR="00C16133" w:rsidRPr="007C32DC" w:rsidRDefault="00C16133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Follow up defect resolution and communicate with the developers for required change in the application.</w:t>
      </w:r>
    </w:p>
    <w:p w14:paraId="1B4AC5C4" w14:textId="77777777" w:rsidR="00C16133" w:rsidRDefault="00C16133" w:rsidP="00AD6C4A">
      <w:pPr>
        <w:pStyle w:val="sr-where"/>
        <w:spacing w:before="30"/>
        <w:ind w:left="0"/>
        <w:rPr>
          <w:rStyle w:val="sr-where-span"/>
          <w:rFonts w:asciiTheme="minorHAnsi" w:cstheme="minorHAnsi"/>
          <w:sz w:val="28"/>
          <w:szCs w:val="28"/>
        </w:rPr>
      </w:pPr>
    </w:p>
    <w:p w14:paraId="1F19EAD0" w14:textId="1A0ADA7B" w:rsidR="00E73315" w:rsidRPr="007C32DC" w:rsidRDefault="005E3F62" w:rsidP="00AD6C4A">
      <w:pPr>
        <w:pStyle w:val="sr-where"/>
        <w:spacing w:before="30"/>
        <w:ind w:left="0"/>
        <w:rPr>
          <w:rStyle w:val="sr-where-span"/>
          <w:rFonts w:asciiTheme="minorHAnsi" w:cstheme="minorHAnsi"/>
          <w:sz w:val="22"/>
        </w:rPr>
      </w:pPr>
      <w:r>
        <w:rPr>
          <w:rStyle w:val="sr-where-span"/>
          <w:rFonts w:asciiTheme="minorHAnsi" w:cstheme="minorHAnsi"/>
          <w:sz w:val="28"/>
          <w:szCs w:val="28"/>
        </w:rPr>
        <w:t>Client: PSA [September</w:t>
      </w:r>
      <w:r w:rsidR="00E73315" w:rsidRPr="0058778B">
        <w:rPr>
          <w:rStyle w:val="sr-where-span"/>
          <w:rFonts w:asciiTheme="minorHAnsi" w:cstheme="minorHAnsi"/>
          <w:sz w:val="28"/>
          <w:szCs w:val="28"/>
        </w:rPr>
        <w:t xml:space="preserve"> 201</w:t>
      </w:r>
      <w:r>
        <w:rPr>
          <w:rStyle w:val="sr-where-span"/>
          <w:rFonts w:asciiTheme="minorHAnsi" w:cstheme="minorHAnsi"/>
          <w:sz w:val="28"/>
          <w:szCs w:val="28"/>
        </w:rPr>
        <w:t>7</w:t>
      </w:r>
      <w:r w:rsidR="00E73315" w:rsidRPr="0058778B">
        <w:rPr>
          <w:rStyle w:val="sr-where-span"/>
          <w:rFonts w:asciiTheme="minorHAnsi" w:cstheme="minorHAnsi"/>
          <w:sz w:val="28"/>
          <w:szCs w:val="28"/>
        </w:rPr>
        <w:t xml:space="preserve"> to October 2020]</w:t>
      </w:r>
    </w:p>
    <w:p w14:paraId="4051F33F" w14:textId="1C00F4E1" w:rsidR="00E73315" w:rsidRPr="007C32DC" w:rsidRDefault="00E73315" w:rsidP="00E73315">
      <w:pPr>
        <w:tabs>
          <w:tab w:val="left" w:pos="503"/>
        </w:tabs>
        <w:spacing w:after="0"/>
        <w:jc w:val="both"/>
        <w:rPr>
          <w:rStyle w:val="sr-where-span"/>
          <w:rFonts w:cstheme="minorHAnsi"/>
        </w:rPr>
      </w:pPr>
      <w:r w:rsidRPr="007C32DC">
        <w:rPr>
          <w:rStyle w:val="sr-where-span"/>
          <w:rFonts w:cstheme="minorHAnsi"/>
        </w:rPr>
        <w:t>Role: Associate Consultant</w:t>
      </w:r>
      <w:r w:rsidR="00B12146" w:rsidRPr="007C32DC">
        <w:rPr>
          <w:rStyle w:val="sr-where-span"/>
          <w:rFonts w:cstheme="minorHAnsi"/>
        </w:rPr>
        <w:t xml:space="preserve"> (Test Engineer)</w:t>
      </w:r>
    </w:p>
    <w:p w14:paraId="22ED8EE1" w14:textId="634A7F3B" w:rsidR="00E73315" w:rsidRPr="007C32DC" w:rsidRDefault="00E73315" w:rsidP="00E73315">
      <w:pPr>
        <w:tabs>
          <w:tab w:val="left" w:pos="503"/>
        </w:tabs>
        <w:spacing w:after="0"/>
        <w:jc w:val="both"/>
        <w:rPr>
          <w:rStyle w:val="sr-where-span"/>
          <w:rFonts w:cstheme="minorHAnsi"/>
        </w:rPr>
      </w:pPr>
      <w:r w:rsidRPr="007C32DC">
        <w:rPr>
          <w:rStyle w:val="sr-where-span"/>
          <w:rFonts w:cstheme="minorHAnsi"/>
        </w:rPr>
        <w:t xml:space="preserve">Project Overview – </w:t>
      </w:r>
      <w:r w:rsidR="00F7471B" w:rsidRPr="007C32DC">
        <w:rPr>
          <w:rStyle w:val="sr-where-span"/>
          <w:rFonts w:cstheme="minorHAnsi"/>
        </w:rPr>
        <w:t xml:space="preserve">PSA </w:t>
      </w:r>
      <w:r w:rsidRPr="007C32DC">
        <w:rPr>
          <w:rStyle w:val="sr-where-span"/>
          <w:rFonts w:cstheme="minorHAnsi"/>
        </w:rPr>
        <w:t>C1ST Program</w:t>
      </w:r>
    </w:p>
    <w:p w14:paraId="0E8F2329" w14:textId="05EED79C" w:rsidR="00E73315" w:rsidRPr="007C32DC" w:rsidRDefault="00E73315" w:rsidP="00E73315">
      <w:pPr>
        <w:tabs>
          <w:tab w:val="left" w:pos="503"/>
        </w:tabs>
        <w:spacing w:before="24"/>
        <w:jc w:val="both"/>
        <w:rPr>
          <w:rFonts w:cstheme="minorHAnsi"/>
        </w:rPr>
      </w:pPr>
      <w:r w:rsidRPr="007C32DC">
        <w:rPr>
          <w:rFonts w:cstheme="minorHAnsi"/>
        </w:rPr>
        <w:tab/>
      </w:r>
      <w:r w:rsidRPr="007C32DC">
        <w:rPr>
          <w:rFonts w:eastAsia="Arial" w:cstheme="minorHAnsi"/>
          <w:lang w:eastAsia="en-US"/>
        </w:rPr>
        <w:t xml:space="preserve">The objective of </w:t>
      </w:r>
      <w:r w:rsidR="00F7471B" w:rsidRPr="007C32DC">
        <w:rPr>
          <w:rFonts w:eastAsia="Arial" w:cstheme="minorHAnsi"/>
          <w:lang w:eastAsia="en-US"/>
        </w:rPr>
        <w:t>CustomerFirst (</w:t>
      </w:r>
      <w:r w:rsidRPr="007C32DC">
        <w:rPr>
          <w:rFonts w:eastAsia="Arial" w:cstheme="minorHAnsi"/>
          <w:lang w:eastAsia="en-US"/>
        </w:rPr>
        <w:t>C1ST</w:t>
      </w:r>
      <w:r w:rsidR="00F7471B" w:rsidRPr="007C32DC">
        <w:rPr>
          <w:rFonts w:eastAsia="Arial" w:cstheme="minorHAnsi"/>
          <w:lang w:eastAsia="en-US"/>
        </w:rPr>
        <w:t>)</w:t>
      </w:r>
      <w:r w:rsidRPr="007C32DC">
        <w:rPr>
          <w:rFonts w:eastAsia="Arial" w:cstheme="minorHAnsi"/>
          <w:lang w:eastAsia="en-US"/>
        </w:rPr>
        <w:t xml:space="preserve"> Program is to</w:t>
      </w:r>
      <w:r w:rsidRPr="007C32DC">
        <w:rPr>
          <w:rFonts w:cstheme="minorHAnsi"/>
        </w:rPr>
        <w:t xml:space="preserve"> make one platform for B2B and B2C customers. C1ST platform consists of </w:t>
      </w:r>
      <w:r w:rsidR="00EE4C2D">
        <w:rPr>
          <w:rFonts w:cstheme="minorHAnsi"/>
        </w:rPr>
        <w:t>Salesforce (</w:t>
      </w:r>
      <w:r w:rsidRPr="007C32DC">
        <w:rPr>
          <w:rFonts w:cstheme="minorHAnsi"/>
        </w:rPr>
        <w:t>SFDC</w:t>
      </w:r>
      <w:r w:rsidR="000D7218">
        <w:rPr>
          <w:rFonts w:cstheme="minorHAnsi"/>
        </w:rPr>
        <w:t>)</w:t>
      </w:r>
      <w:r w:rsidRPr="007C32DC">
        <w:rPr>
          <w:rFonts w:cstheme="minorHAnsi"/>
        </w:rPr>
        <w:t xml:space="preserve"> modules service cloud, Sales cloud, Marketing cloud, Community cloud.</w:t>
      </w:r>
    </w:p>
    <w:p w14:paraId="24449212" w14:textId="77777777" w:rsidR="00440214" w:rsidRPr="007C32DC" w:rsidRDefault="00440214" w:rsidP="00993692">
      <w:pPr>
        <w:pStyle w:val="sr-where"/>
        <w:spacing w:before="30"/>
        <w:ind w:left="0"/>
        <w:rPr>
          <w:rStyle w:val="sr-where-span"/>
          <w:rFonts w:asciiTheme="minorHAnsi" w:cstheme="minorHAnsi"/>
          <w:b w:val="0"/>
          <w:sz w:val="22"/>
        </w:rPr>
      </w:pPr>
      <w:r w:rsidRPr="007C32DC">
        <w:rPr>
          <w:rStyle w:val="sr-where-span"/>
          <w:rFonts w:asciiTheme="minorHAnsi" w:cstheme="minorHAnsi"/>
          <w:sz w:val="22"/>
        </w:rPr>
        <w:br/>
        <w:t xml:space="preserve">Role and </w:t>
      </w:r>
      <w:r w:rsidR="00993692" w:rsidRPr="007C32DC">
        <w:rPr>
          <w:rStyle w:val="sr-where-span"/>
          <w:rFonts w:asciiTheme="minorHAnsi" w:cstheme="minorHAnsi"/>
          <w:sz w:val="22"/>
        </w:rPr>
        <w:t>Responsibilities</w:t>
      </w:r>
      <w:r w:rsidRPr="007C32DC">
        <w:rPr>
          <w:rStyle w:val="sr-where-span"/>
          <w:rFonts w:asciiTheme="minorHAnsi" w:cstheme="minorHAnsi"/>
          <w:sz w:val="22"/>
        </w:rPr>
        <w:t>:</w:t>
      </w:r>
    </w:p>
    <w:p w14:paraId="75A47C86" w14:textId="77777777" w:rsidR="00993692" w:rsidRPr="007C32DC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Participated in Quality Gate meeting, daily stand-up calls.</w:t>
      </w:r>
    </w:p>
    <w:p w14:paraId="424A2587" w14:textId="77777777" w:rsidR="00993692" w:rsidRPr="007C32DC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Created automated test suites in ReadyAPI / SoapUI Pro for regression test cases.</w:t>
      </w:r>
    </w:p>
    <w:p w14:paraId="318E87D5" w14:textId="77777777" w:rsidR="00993692" w:rsidRPr="007C32DC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Executed automation scripts and shared report with the team.</w:t>
      </w:r>
    </w:p>
    <w:p w14:paraId="43FDBD69" w14:textId="77777777" w:rsidR="00993692" w:rsidRPr="007C32DC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Reviewed test artefacts created by team members.</w:t>
      </w:r>
    </w:p>
    <w:p w14:paraId="78584679" w14:textId="42C08004" w:rsidR="00993692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 xml:space="preserve">Involved in preparation of test plans, test cases and execution &amp; reporting. </w:t>
      </w:r>
    </w:p>
    <w:p w14:paraId="26C27694" w14:textId="32EBB0F3" w:rsidR="00EE4C2D" w:rsidRPr="007C32DC" w:rsidRDefault="00EE4C2D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Validating data transformation into Salesforce objects such as Accounts, Leads, Opportunities, Contact, Case </w:t>
      </w:r>
      <w:r w:rsidR="000B7631">
        <w:rPr>
          <w:rFonts w:asciiTheme="minorHAnsi" w:hAnsiTheme="minorHAnsi" w:cstheme="minorHAnsi"/>
        </w:rPr>
        <w:t>etc.</w:t>
      </w:r>
    </w:p>
    <w:p w14:paraId="6DFBEB71" w14:textId="4E4A4B92" w:rsidR="00410F62" w:rsidRPr="007C32DC" w:rsidRDefault="00410F6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 xml:space="preserve">Execute API and Batch Integration tests in </w:t>
      </w:r>
      <w:r w:rsidR="00D432B8" w:rsidRPr="007C32DC">
        <w:rPr>
          <w:rFonts w:asciiTheme="minorHAnsi" w:hAnsiTheme="minorHAnsi" w:cstheme="minorHAnsi"/>
        </w:rPr>
        <w:t>INT, Dryrun and Preprod Test Environments</w:t>
      </w:r>
    </w:p>
    <w:p w14:paraId="1341F922" w14:textId="7042C1D6" w:rsidR="00D432B8" w:rsidRPr="007C32DC" w:rsidRDefault="00D432B8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lastRenderedPageBreak/>
        <w:t xml:space="preserve">Analyze the test results </w:t>
      </w:r>
      <w:r w:rsidR="00DB0707" w:rsidRPr="007C32DC">
        <w:rPr>
          <w:rFonts w:asciiTheme="minorHAnsi" w:hAnsiTheme="minorHAnsi" w:cstheme="minorHAnsi"/>
        </w:rPr>
        <w:t xml:space="preserve">and submit report with rejection reasons and successful records </w:t>
      </w:r>
      <w:r w:rsidR="00700795" w:rsidRPr="007C32DC">
        <w:rPr>
          <w:rFonts w:asciiTheme="minorHAnsi" w:hAnsiTheme="minorHAnsi" w:cstheme="minorHAnsi"/>
        </w:rPr>
        <w:t>count.</w:t>
      </w:r>
    </w:p>
    <w:p w14:paraId="5FA3806B" w14:textId="361E7E61" w:rsidR="00DB0707" w:rsidRPr="007C32DC" w:rsidRDefault="00DB0707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 xml:space="preserve">Review the test results at each environment with solution owner and </w:t>
      </w:r>
      <w:r w:rsidR="00CD19AE" w:rsidRPr="007C32DC">
        <w:rPr>
          <w:rFonts w:asciiTheme="minorHAnsi" w:hAnsiTheme="minorHAnsi" w:cstheme="minorHAnsi"/>
        </w:rPr>
        <w:t xml:space="preserve">decide to Go/No Go to next </w:t>
      </w:r>
      <w:r w:rsidR="00700795" w:rsidRPr="007C32DC">
        <w:rPr>
          <w:rFonts w:asciiTheme="minorHAnsi" w:hAnsiTheme="minorHAnsi" w:cstheme="minorHAnsi"/>
        </w:rPr>
        <w:t>environment.</w:t>
      </w:r>
      <w:r w:rsidR="00CD19AE" w:rsidRPr="007C32DC">
        <w:rPr>
          <w:rFonts w:asciiTheme="minorHAnsi" w:hAnsiTheme="minorHAnsi" w:cstheme="minorHAnsi"/>
        </w:rPr>
        <w:t xml:space="preserve">  </w:t>
      </w:r>
    </w:p>
    <w:p w14:paraId="6D948E49" w14:textId="3AC83D46" w:rsidR="00993692" w:rsidRPr="007C32DC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Participated in daily stand-up calls to provide update on deliverables</w:t>
      </w:r>
      <w:r w:rsidR="00E2219F" w:rsidRPr="007C32DC">
        <w:rPr>
          <w:rFonts w:asciiTheme="minorHAnsi" w:hAnsiTheme="minorHAnsi" w:cstheme="minorHAnsi"/>
        </w:rPr>
        <w:t xml:space="preserve"> and defects</w:t>
      </w:r>
      <w:r w:rsidR="00D1538C" w:rsidRPr="007C32DC">
        <w:rPr>
          <w:rFonts w:asciiTheme="minorHAnsi" w:hAnsiTheme="minorHAnsi" w:cstheme="minorHAnsi"/>
        </w:rPr>
        <w:t>.</w:t>
      </w:r>
    </w:p>
    <w:p w14:paraId="772369F2" w14:textId="77777777" w:rsidR="00993692" w:rsidRPr="007C32DC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Performed smoke, sanity, regression testing for each release</w:t>
      </w:r>
      <w:r w:rsidR="00D1538C" w:rsidRPr="007C32DC">
        <w:rPr>
          <w:rFonts w:asciiTheme="minorHAnsi" w:hAnsiTheme="minorHAnsi" w:cstheme="minorHAnsi"/>
        </w:rPr>
        <w:t>.</w:t>
      </w:r>
    </w:p>
    <w:p w14:paraId="24A46A9E" w14:textId="77777777" w:rsidR="00993692" w:rsidRPr="007C32DC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Defect Management, Defect logging and tracking using JIRA</w:t>
      </w:r>
      <w:r w:rsidR="00D1538C" w:rsidRPr="007C32DC">
        <w:rPr>
          <w:rFonts w:asciiTheme="minorHAnsi" w:hAnsiTheme="minorHAnsi" w:cstheme="minorHAnsi"/>
        </w:rPr>
        <w:t>.</w:t>
      </w:r>
    </w:p>
    <w:p w14:paraId="1D6B611D" w14:textId="0F4405FD" w:rsidR="00993692" w:rsidRPr="007C32DC" w:rsidRDefault="00E2219F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D</w:t>
      </w:r>
      <w:r w:rsidR="00993692" w:rsidRPr="007C32DC">
        <w:rPr>
          <w:rFonts w:asciiTheme="minorHAnsi" w:hAnsiTheme="minorHAnsi" w:cstheme="minorHAnsi"/>
        </w:rPr>
        <w:t>evelop API test cases</w:t>
      </w:r>
      <w:r w:rsidR="000C53DD" w:rsidRPr="007C32DC">
        <w:rPr>
          <w:rFonts w:asciiTheme="minorHAnsi" w:hAnsiTheme="minorHAnsi" w:cstheme="minorHAnsi"/>
        </w:rPr>
        <w:t xml:space="preserve"> with</w:t>
      </w:r>
      <w:r w:rsidR="00993692" w:rsidRPr="007C32DC">
        <w:rPr>
          <w:rFonts w:asciiTheme="minorHAnsi" w:hAnsiTheme="minorHAnsi" w:cstheme="minorHAnsi"/>
        </w:rPr>
        <w:t xml:space="preserve"> Assertions using SOAPUI tool and </w:t>
      </w:r>
      <w:r w:rsidR="00251FF4" w:rsidRPr="007C32DC">
        <w:rPr>
          <w:rFonts w:asciiTheme="minorHAnsi" w:hAnsiTheme="minorHAnsi" w:cstheme="minorHAnsi"/>
        </w:rPr>
        <w:t>analyzed</w:t>
      </w:r>
      <w:r w:rsidR="00993692" w:rsidRPr="007C32DC">
        <w:rPr>
          <w:rFonts w:asciiTheme="minorHAnsi" w:hAnsiTheme="minorHAnsi" w:cstheme="minorHAnsi"/>
        </w:rPr>
        <w:t xml:space="preserve"> the result.</w:t>
      </w:r>
    </w:p>
    <w:p w14:paraId="3B796722" w14:textId="3FA66D1D" w:rsidR="00993692" w:rsidRPr="007C32DC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Prepare test scenarios for technical as well as business services and tested accordingly</w:t>
      </w:r>
      <w:r w:rsidR="00D1538C" w:rsidRPr="007C32DC">
        <w:rPr>
          <w:rFonts w:asciiTheme="minorHAnsi" w:hAnsiTheme="minorHAnsi" w:cstheme="minorHAnsi"/>
        </w:rPr>
        <w:t>.</w:t>
      </w:r>
    </w:p>
    <w:p w14:paraId="45C55F47" w14:textId="77777777" w:rsidR="00993692" w:rsidRPr="007C32DC" w:rsidRDefault="00993692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Follow up defect resolution and communicate with the developers for required change in the application</w:t>
      </w:r>
      <w:r w:rsidR="00D1538C" w:rsidRPr="007C32DC">
        <w:rPr>
          <w:rFonts w:asciiTheme="minorHAnsi" w:hAnsiTheme="minorHAnsi" w:cstheme="minorHAnsi"/>
        </w:rPr>
        <w:t>.</w:t>
      </w:r>
    </w:p>
    <w:p w14:paraId="3FE4F22C" w14:textId="12AF6EAC" w:rsidR="00993692" w:rsidRPr="007C32DC" w:rsidRDefault="0054350C" w:rsidP="00993692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Provide</w:t>
      </w:r>
      <w:r w:rsidR="00993692" w:rsidRPr="007C32DC">
        <w:rPr>
          <w:rFonts w:asciiTheme="minorHAnsi" w:hAnsiTheme="minorHAnsi" w:cstheme="minorHAnsi"/>
        </w:rPr>
        <w:t xml:space="preserve"> interface KT to newly joined team </w:t>
      </w:r>
      <w:r w:rsidR="00700795" w:rsidRPr="007C32DC">
        <w:rPr>
          <w:rFonts w:asciiTheme="minorHAnsi" w:hAnsiTheme="minorHAnsi" w:cstheme="minorHAnsi"/>
        </w:rPr>
        <w:t>members.</w:t>
      </w:r>
    </w:p>
    <w:p w14:paraId="1E919DC3" w14:textId="2F6D0F88" w:rsidR="00C16133" w:rsidRPr="00C16133" w:rsidRDefault="00FF2DD2" w:rsidP="00C16133">
      <w:pPr>
        <w:pStyle w:val="ListParagraph"/>
        <w:numPr>
          <w:ilvl w:val="0"/>
          <w:numId w:val="7"/>
        </w:numPr>
        <w:tabs>
          <w:tab w:val="left" w:pos="503"/>
        </w:tabs>
        <w:spacing w:before="24"/>
        <w:ind w:left="502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 xml:space="preserve">Provide inputs to </w:t>
      </w:r>
      <w:r w:rsidR="004754F1" w:rsidRPr="007C32DC">
        <w:rPr>
          <w:rFonts w:asciiTheme="minorHAnsi" w:hAnsiTheme="minorHAnsi" w:cstheme="minorHAnsi"/>
        </w:rPr>
        <w:t>RUN teams for production tickets</w:t>
      </w:r>
      <w:r w:rsidR="003F05C9" w:rsidRPr="007C32DC">
        <w:rPr>
          <w:rFonts w:asciiTheme="minorHAnsi" w:hAnsiTheme="minorHAnsi" w:cstheme="minorHAnsi"/>
        </w:rPr>
        <w:t xml:space="preserve"> and </w:t>
      </w:r>
      <w:r w:rsidR="00700795" w:rsidRPr="007C32DC">
        <w:rPr>
          <w:rFonts w:asciiTheme="minorHAnsi" w:hAnsiTheme="minorHAnsi" w:cstheme="minorHAnsi"/>
        </w:rPr>
        <w:t>CRs.</w:t>
      </w:r>
    </w:p>
    <w:p w14:paraId="588EEFC1" w14:textId="77777777" w:rsidR="00C16133" w:rsidRPr="007C32DC" w:rsidRDefault="00C16133" w:rsidP="00C16133">
      <w:pPr>
        <w:pStyle w:val="sr-title"/>
        <w:rPr>
          <w:rFonts w:asciiTheme="minorHAnsi" w:cstheme="minorHAnsi"/>
          <w:sz w:val="22"/>
        </w:rPr>
      </w:pPr>
      <w:r w:rsidRPr="007C32DC">
        <w:rPr>
          <w:rFonts w:asciiTheme="minorHAnsi" w:cstheme="minorHAnsi"/>
          <w:sz w:val="22"/>
        </w:rPr>
        <w:t>Environment:</w:t>
      </w:r>
    </w:p>
    <w:p w14:paraId="33081809" w14:textId="0C907715" w:rsidR="00C16133" w:rsidRPr="00C16133" w:rsidRDefault="00C16133" w:rsidP="00C16133">
      <w:pPr>
        <w:pStyle w:val="sr-where"/>
        <w:spacing w:before="30"/>
        <w:ind w:left="0"/>
        <w:rPr>
          <w:rFonts w:asciiTheme="minorHAnsi" w:cstheme="minorHAnsi"/>
          <w:b/>
          <w:color w:val="555555"/>
          <w:sz w:val="28"/>
          <w:szCs w:val="28"/>
        </w:rPr>
      </w:pPr>
      <w:r w:rsidRPr="007C32DC">
        <w:rPr>
          <w:rFonts w:asciiTheme="minorHAnsi" w:eastAsia="Arial" w:cstheme="minorHAnsi"/>
          <w:sz w:val="22"/>
          <w:lang w:eastAsia="en-US"/>
        </w:rPr>
        <w:t>Integration, End to End, Preproduction and Production (Sanity and Support).</w:t>
      </w:r>
    </w:p>
    <w:p w14:paraId="3EE6376A" w14:textId="77777777" w:rsidR="00587ECE" w:rsidRPr="007C32DC" w:rsidRDefault="00587ECE" w:rsidP="00587ECE">
      <w:pPr>
        <w:pStyle w:val="sr-title"/>
        <w:ind w:left="0"/>
        <w:rPr>
          <w:rFonts w:asciiTheme="minorHAnsi" w:eastAsia="Arial" w:cstheme="minorHAnsi"/>
          <w:b w:val="0"/>
          <w:sz w:val="22"/>
          <w:lang w:val="en-US" w:eastAsia="en-US" w:bidi="en-US"/>
        </w:rPr>
      </w:pPr>
      <w:r w:rsidRPr="007C32DC">
        <w:rPr>
          <w:rFonts w:asciiTheme="minorHAnsi" w:cstheme="minorHAnsi"/>
          <w:noProof/>
          <w:sz w:val="22"/>
        </w:rPr>
        <mc:AlternateContent>
          <mc:Choice Requires="wps">
            <w:drawing>
              <wp:inline distT="0" distB="0" distL="0" distR="0" wp14:anchorId="1C5EEDBC" wp14:editId="00D30178">
                <wp:extent cx="5943600" cy="304800"/>
                <wp:effectExtent l="0" t="8890" r="0" b="635"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04800"/>
                        </a:xfrm>
                        <a:custGeom>
                          <a:avLst/>
                          <a:gdLst>
                            <a:gd name="T0" fmla="*/ 0 w 624"/>
                            <a:gd name="T1" fmla="*/ 0 h 32"/>
                            <a:gd name="T2" fmla="*/ 624 w 624"/>
                            <a:gd name="T3" fmla="*/ 0 h 32"/>
                            <a:gd name="T4" fmla="*/ 624 w 624"/>
                            <a:gd name="T5" fmla="*/ 2 h 32"/>
                            <a:gd name="T6" fmla="*/ 312 w 624"/>
                            <a:gd name="T7" fmla="*/ 2 h 32"/>
                            <a:gd name="T8" fmla="*/ 282 w 624"/>
                            <a:gd name="T9" fmla="*/ 32 h 32"/>
                            <a:gd name="T10" fmla="*/ 0 w 624"/>
                            <a:gd name="T11" fmla="*/ 32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24" h="32">
                              <a:moveTo>
                                <a:pt x="0" y="0"/>
                              </a:moveTo>
                              <a:lnTo>
                                <a:pt x="624" y="0"/>
                              </a:lnTo>
                              <a:lnTo>
                                <a:pt x="624" y="2"/>
                              </a:lnTo>
                              <a:lnTo>
                                <a:pt x="312" y="2"/>
                              </a:lnTo>
                              <a:cubicBezTo>
                                <a:pt x="312" y="19"/>
                                <a:pt x="299" y="32"/>
                                <a:pt x="282" y="32"/>
                              </a:cubicBezTo>
                              <a:lnTo>
                                <a:pt x="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28D76" w14:textId="77777777" w:rsidR="00587ECE" w:rsidRDefault="00587ECE" w:rsidP="00587ECE">
                            <w:pPr>
                              <w:pStyle w:val="sr-block-title"/>
                            </w:pPr>
                            <w:r>
                              <w:t>CERTIFICATION</w:t>
                            </w:r>
                          </w:p>
                          <w:p w14:paraId="6059E3CC" w14:textId="77777777" w:rsidR="00587ECE" w:rsidRDefault="00587ECE" w:rsidP="00587ECE">
                            <w:pPr>
                              <w:pStyle w:val="sr-block-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5EEDBC" id="Freeform 9" o:spid="_x0000_s1029" style="width:46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24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" adj="-11796480,,5400" path="m,l624,r,2l312,2v,17,-13,30,-30,30l,32,,xe" fillcolor="#ddd" stroked="f">
                <v:stroke joinstyle="round"/>
                <v:formulas/>
                <v:path o:connecttype="custom" o:connectlocs="0,0;5943600,0;5943600,19050;2971800,19050;2686050,304800;0,304800" o:connectangles="0,0,0,0,0,0" textboxrect="0,0,624,32"/>
                <v:textbox inset="0,0,0,0">
                  <w:txbxContent>
                    <w:p w14:paraId="7AE28D76" w14:textId="77777777" w:rsidR="00587ECE" w:rsidRDefault="00587ECE" w:rsidP="00587ECE">
                      <w:pPr>
                        <w:pStyle w:val="sr-block-title"/>
                      </w:pPr>
                      <w:r>
                        <w:t>CERTIFICATION</w:t>
                      </w:r>
                    </w:p>
                    <w:p w14:paraId="6059E3CC" w14:textId="77777777" w:rsidR="00587ECE" w:rsidRDefault="00587ECE" w:rsidP="00587ECE">
                      <w:pPr>
                        <w:pStyle w:val="sr-block-titl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E8BB8C" w14:textId="77777777" w:rsidR="00587ECE" w:rsidRPr="007C32DC" w:rsidRDefault="00587ECE" w:rsidP="00587EC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Certified in ISTQB – Foundation level</w:t>
      </w:r>
      <w:r w:rsidR="00252441" w:rsidRPr="007C32DC">
        <w:rPr>
          <w:rFonts w:asciiTheme="minorHAnsi" w:hAnsiTheme="minorHAnsi" w:cstheme="minorHAnsi"/>
        </w:rPr>
        <w:t xml:space="preserve"> (2019)</w:t>
      </w:r>
    </w:p>
    <w:p w14:paraId="1B6F9BC4" w14:textId="183E1438" w:rsidR="00587ECE" w:rsidRPr="007C32DC" w:rsidRDefault="00587ECE" w:rsidP="00587EC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Certified in R</w:t>
      </w:r>
      <w:r w:rsidR="00E005BC">
        <w:rPr>
          <w:rFonts w:asciiTheme="minorHAnsi" w:hAnsiTheme="minorHAnsi" w:cstheme="minorHAnsi"/>
        </w:rPr>
        <w:t>etail</w:t>
      </w:r>
      <w:r w:rsidR="009C72D0" w:rsidRPr="007C32DC">
        <w:rPr>
          <w:rFonts w:asciiTheme="minorHAnsi" w:hAnsiTheme="minorHAnsi" w:cstheme="minorHAnsi"/>
        </w:rPr>
        <w:t xml:space="preserve"> domain – Foundation level</w:t>
      </w:r>
      <w:r w:rsidR="00252441" w:rsidRPr="007C32DC">
        <w:rPr>
          <w:rFonts w:asciiTheme="minorHAnsi" w:hAnsiTheme="minorHAnsi" w:cstheme="minorHAnsi"/>
        </w:rPr>
        <w:t xml:space="preserve"> (2020)</w:t>
      </w:r>
    </w:p>
    <w:p w14:paraId="23B760A2" w14:textId="77777777" w:rsidR="00587ECE" w:rsidRPr="007C32DC" w:rsidRDefault="00587ECE" w:rsidP="00587EC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Certif</w:t>
      </w:r>
      <w:r w:rsidR="009C72D0" w:rsidRPr="007C32DC">
        <w:rPr>
          <w:rFonts w:asciiTheme="minorHAnsi" w:hAnsiTheme="minorHAnsi" w:cstheme="minorHAnsi"/>
        </w:rPr>
        <w:t>ied in qTest specialist level 1</w:t>
      </w:r>
      <w:r w:rsidR="00252441" w:rsidRPr="007C32DC">
        <w:rPr>
          <w:rFonts w:asciiTheme="minorHAnsi" w:hAnsiTheme="minorHAnsi" w:cstheme="minorHAnsi"/>
        </w:rPr>
        <w:t xml:space="preserve"> (2021)</w:t>
      </w:r>
    </w:p>
    <w:p w14:paraId="4D02E3B1" w14:textId="77777777" w:rsidR="0005495C" w:rsidRDefault="00BB655F" w:rsidP="00587EC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 xml:space="preserve">Agile with Atlassian Jira </w:t>
      </w:r>
      <w:r w:rsidR="0005495C" w:rsidRPr="007C32DC">
        <w:rPr>
          <w:rFonts w:asciiTheme="minorHAnsi" w:hAnsiTheme="minorHAnsi" w:cstheme="minorHAnsi"/>
        </w:rPr>
        <w:t>(2021)</w:t>
      </w:r>
    </w:p>
    <w:p w14:paraId="41C8AE94" w14:textId="55EC4093" w:rsidR="003C01C0" w:rsidRPr="00700795" w:rsidRDefault="003C01C0" w:rsidP="00587EC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3C01C0">
        <w:rPr>
          <w:rFonts w:asciiTheme="minorHAnsi" w:hAnsiTheme="minorHAnsi" w:cstheme="minorHAnsi"/>
          <w:lang w:val="en-IN"/>
        </w:rPr>
        <w:t xml:space="preserve">Start Your API Testing Journey </w:t>
      </w:r>
      <w:r w:rsidR="00700795" w:rsidRPr="003C01C0">
        <w:rPr>
          <w:rFonts w:asciiTheme="minorHAnsi" w:hAnsiTheme="minorHAnsi" w:cstheme="minorHAnsi"/>
          <w:lang w:val="en-IN"/>
        </w:rPr>
        <w:t>with</w:t>
      </w:r>
      <w:r w:rsidRPr="003C01C0">
        <w:rPr>
          <w:rFonts w:asciiTheme="minorHAnsi" w:hAnsiTheme="minorHAnsi" w:cstheme="minorHAnsi"/>
          <w:lang w:val="en-IN"/>
        </w:rPr>
        <w:t xml:space="preserve"> Postman Tool</w:t>
      </w:r>
      <w:r>
        <w:rPr>
          <w:rFonts w:asciiTheme="minorHAnsi" w:hAnsiTheme="minorHAnsi" w:cstheme="minorHAnsi"/>
          <w:lang w:val="en-IN"/>
        </w:rPr>
        <w:t xml:space="preserve"> (2021)</w:t>
      </w:r>
    </w:p>
    <w:p w14:paraId="0834307E" w14:textId="3863D6FC" w:rsidR="00700795" w:rsidRPr="007C32DC" w:rsidRDefault="00700795" w:rsidP="00587EC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 w:rsidRPr="00700795">
        <w:rPr>
          <w:rFonts w:asciiTheme="minorHAnsi" w:hAnsiTheme="minorHAnsi" w:cstheme="minorHAnsi"/>
        </w:rPr>
        <w:t>SaFe for Agile 6.0</w:t>
      </w:r>
      <w:r>
        <w:rPr>
          <w:rFonts w:asciiTheme="minorHAnsi" w:hAnsiTheme="minorHAnsi" w:cstheme="minorHAnsi"/>
        </w:rPr>
        <w:t xml:space="preserve"> (2023)</w:t>
      </w:r>
    </w:p>
    <w:p w14:paraId="494FB129" w14:textId="77777777" w:rsidR="00587ECE" w:rsidRPr="007C32DC" w:rsidRDefault="00587ECE" w:rsidP="00587ECE">
      <w:pPr>
        <w:pStyle w:val="sr-title"/>
        <w:ind w:left="0"/>
        <w:rPr>
          <w:rFonts w:asciiTheme="minorHAnsi" w:eastAsia="Arial" w:cstheme="minorHAnsi"/>
          <w:b w:val="0"/>
          <w:sz w:val="22"/>
          <w:lang w:val="en-US" w:eastAsia="en-US" w:bidi="en-US"/>
        </w:rPr>
      </w:pPr>
      <w:r w:rsidRPr="007C32DC">
        <w:rPr>
          <w:rFonts w:asciiTheme="minorHAnsi" w:cstheme="minorHAnsi"/>
          <w:noProof/>
          <w:sz w:val="22"/>
        </w:rPr>
        <mc:AlternateContent>
          <mc:Choice Requires="wps">
            <w:drawing>
              <wp:inline distT="0" distB="0" distL="0" distR="0" wp14:anchorId="39EC069A" wp14:editId="2EC609A7">
                <wp:extent cx="5943600" cy="304800"/>
                <wp:effectExtent l="0" t="8890" r="0" b="635"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04800"/>
                        </a:xfrm>
                        <a:custGeom>
                          <a:avLst/>
                          <a:gdLst>
                            <a:gd name="T0" fmla="*/ 0 w 624"/>
                            <a:gd name="T1" fmla="*/ 0 h 32"/>
                            <a:gd name="T2" fmla="*/ 624 w 624"/>
                            <a:gd name="T3" fmla="*/ 0 h 32"/>
                            <a:gd name="T4" fmla="*/ 624 w 624"/>
                            <a:gd name="T5" fmla="*/ 2 h 32"/>
                            <a:gd name="T6" fmla="*/ 312 w 624"/>
                            <a:gd name="T7" fmla="*/ 2 h 32"/>
                            <a:gd name="T8" fmla="*/ 282 w 624"/>
                            <a:gd name="T9" fmla="*/ 32 h 32"/>
                            <a:gd name="T10" fmla="*/ 0 w 624"/>
                            <a:gd name="T11" fmla="*/ 32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24" h="32">
                              <a:moveTo>
                                <a:pt x="0" y="0"/>
                              </a:moveTo>
                              <a:lnTo>
                                <a:pt x="624" y="0"/>
                              </a:lnTo>
                              <a:lnTo>
                                <a:pt x="624" y="2"/>
                              </a:lnTo>
                              <a:lnTo>
                                <a:pt x="312" y="2"/>
                              </a:lnTo>
                              <a:cubicBezTo>
                                <a:pt x="312" y="19"/>
                                <a:pt x="299" y="32"/>
                                <a:pt x="282" y="32"/>
                              </a:cubicBezTo>
                              <a:lnTo>
                                <a:pt x="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738FB" w14:textId="77777777" w:rsidR="00587ECE" w:rsidRDefault="00587ECE" w:rsidP="00587ECE">
                            <w:pPr>
                              <w:pStyle w:val="sr-block-title"/>
                            </w:pPr>
                            <w:r>
                              <w:t>ADDITIONAL ROLES</w:t>
                            </w:r>
                          </w:p>
                          <w:p w14:paraId="34A1CC54" w14:textId="77777777" w:rsidR="00587ECE" w:rsidRDefault="00587ECE" w:rsidP="00587ECE">
                            <w:pPr>
                              <w:pStyle w:val="sr-block-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C069A" id="Freeform 10" o:spid="_x0000_s1030" style="width:46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24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" adj="-11796480,,5400" path="m,l624,r,2l312,2v,17,-13,30,-30,30l,32,,xe" fillcolor="#ddd" stroked="f">
                <v:stroke joinstyle="round"/>
                <v:formulas/>
                <v:path o:connecttype="custom" o:connectlocs="0,0;5943600,0;5943600,19050;2971800,19050;2686050,304800;0,304800" o:connectangles="0,0,0,0,0,0" textboxrect="0,0,624,32"/>
                <v:textbox inset="0,0,0,0">
                  <w:txbxContent>
                    <w:p w14:paraId="4E8738FB" w14:textId="77777777" w:rsidR="00587ECE" w:rsidRDefault="00587ECE" w:rsidP="00587ECE">
                      <w:pPr>
                        <w:pStyle w:val="sr-block-title"/>
                      </w:pPr>
                      <w:r>
                        <w:t>ADDITIONAL ROLES</w:t>
                      </w:r>
                    </w:p>
                    <w:p w14:paraId="34A1CC54" w14:textId="77777777" w:rsidR="00587ECE" w:rsidRDefault="00587ECE" w:rsidP="00587ECE">
                      <w:pPr>
                        <w:pStyle w:val="sr-block-titl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4C4898" w14:textId="77777777" w:rsidR="00587ECE" w:rsidRPr="007C32DC" w:rsidRDefault="00587ECE" w:rsidP="00587EC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Grooming the fresher</w:t>
      </w:r>
      <w:r w:rsidR="00204273" w:rsidRPr="007C32DC">
        <w:rPr>
          <w:rFonts w:asciiTheme="minorHAnsi" w:hAnsiTheme="minorHAnsi" w:cstheme="minorHAnsi"/>
        </w:rPr>
        <w:t xml:space="preserve"> at</w:t>
      </w:r>
      <w:r w:rsidRPr="007C32DC">
        <w:rPr>
          <w:rFonts w:asciiTheme="minorHAnsi" w:hAnsiTheme="minorHAnsi" w:cstheme="minorHAnsi"/>
        </w:rPr>
        <w:t xml:space="preserve"> </w:t>
      </w:r>
      <w:r w:rsidR="00DB2428" w:rsidRPr="007C32DC">
        <w:rPr>
          <w:rFonts w:asciiTheme="minorHAnsi" w:hAnsiTheme="minorHAnsi" w:cstheme="minorHAnsi"/>
        </w:rPr>
        <w:t>practice level</w:t>
      </w:r>
      <w:r w:rsidR="00204273" w:rsidRPr="007C32DC">
        <w:rPr>
          <w:rFonts w:asciiTheme="minorHAnsi" w:hAnsiTheme="minorHAnsi" w:cstheme="minorHAnsi"/>
        </w:rPr>
        <w:t>.</w:t>
      </w:r>
    </w:p>
    <w:p w14:paraId="36899967" w14:textId="77777777" w:rsidR="00204273" w:rsidRDefault="00204273" w:rsidP="0020427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Knowledge sharing program on project level.</w:t>
      </w:r>
    </w:p>
    <w:p w14:paraId="218A608A" w14:textId="030C70C7" w:rsidR="00700795" w:rsidRDefault="00700795" w:rsidP="0020427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Leading a team of size 5.</w:t>
      </w:r>
    </w:p>
    <w:p w14:paraId="6ABB4CE8" w14:textId="0E7B9447" w:rsidR="00E24267" w:rsidRPr="007C32DC" w:rsidRDefault="00E24267" w:rsidP="0020427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Member of L1 interview panel at organizational level and practice level.</w:t>
      </w:r>
    </w:p>
    <w:p w14:paraId="37B56A31" w14:textId="77777777" w:rsidR="00431656" w:rsidRPr="007C32DC" w:rsidRDefault="00431656" w:rsidP="00431656">
      <w:pPr>
        <w:pStyle w:val="sr-title"/>
        <w:ind w:left="0"/>
        <w:rPr>
          <w:rFonts w:asciiTheme="minorHAnsi" w:eastAsia="Arial" w:cstheme="minorHAnsi"/>
          <w:b w:val="0"/>
          <w:sz w:val="22"/>
          <w:lang w:val="en-US" w:eastAsia="en-US" w:bidi="en-US"/>
        </w:rPr>
      </w:pPr>
      <w:r w:rsidRPr="007C32DC">
        <w:rPr>
          <w:rFonts w:asciiTheme="minorHAnsi" w:cstheme="minorHAnsi"/>
          <w:noProof/>
          <w:sz w:val="22"/>
        </w:rPr>
        <mc:AlternateContent>
          <mc:Choice Requires="wps">
            <w:drawing>
              <wp:inline distT="0" distB="0" distL="0" distR="0" wp14:anchorId="7E6D2A73" wp14:editId="3D02755D">
                <wp:extent cx="5943600" cy="304800"/>
                <wp:effectExtent l="0" t="8890" r="0" b="635"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04800"/>
                        </a:xfrm>
                        <a:custGeom>
                          <a:avLst/>
                          <a:gdLst>
                            <a:gd name="T0" fmla="*/ 0 w 624"/>
                            <a:gd name="T1" fmla="*/ 0 h 32"/>
                            <a:gd name="T2" fmla="*/ 624 w 624"/>
                            <a:gd name="T3" fmla="*/ 0 h 32"/>
                            <a:gd name="T4" fmla="*/ 624 w 624"/>
                            <a:gd name="T5" fmla="*/ 2 h 32"/>
                            <a:gd name="T6" fmla="*/ 312 w 624"/>
                            <a:gd name="T7" fmla="*/ 2 h 32"/>
                            <a:gd name="T8" fmla="*/ 282 w 624"/>
                            <a:gd name="T9" fmla="*/ 32 h 32"/>
                            <a:gd name="T10" fmla="*/ 0 w 624"/>
                            <a:gd name="T11" fmla="*/ 32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24" h="32">
                              <a:moveTo>
                                <a:pt x="0" y="0"/>
                              </a:moveTo>
                              <a:lnTo>
                                <a:pt x="624" y="0"/>
                              </a:lnTo>
                              <a:lnTo>
                                <a:pt x="624" y="2"/>
                              </a:lnTo>
                              <a:lnTo>
                                <a:pt x="312" y="2"/>
                              </a:lnTo>
                              <a:cubicBezTo>
                                <a:pt x="312" y="19"/>
                                <a:pt x="299" y="32"/>
                                <a:pt x="282" y="32"/>
                              </a:cubicBezTo>
                              <a:lnTo>
                                <a:pt x="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AA286" w14:textId="77777777" w:rsidR="00431656" w:rsidRDefault="00252441" w:rsidP="00431656">
                            <w:pPr>
                              <w:pStyle w:val="sr-block-title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6D2A73" id="Freeform 6" o:spid="_x0000_s1031" style="width:468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24,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" adj="-11796480,,5400" path="m,l624,r,2l312,2v,17,-13,30,-30,30l,32,,xe" fillcolor="#ddd" stroked="f">
                <v:stroke joinstyle="round"/>
                <v:formulas/>
                <v:path o:connecttype="custom" o:connectlocs="0,0;5943600,0;5943600,19050;2971800,19050;2686050,304800;0,304800" o:connectangles="0,0,0,0,0,0" textboxrect="0,0,624,32"/>
                <v:textbox inset="0,0,0,0">
                  <w:txbxContent>
                    <w:p w14:paraId="304AA286" w14:textId="77777777" w:rsidR="00431656" w:rsidRDefault="00252441" w:rsidP="00431656">
                      <w:pPr>
                        <w:pStyle w:val="sr-block-title"/>
                      </w:pPr>
                      <w: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B79FEF" w14:textId="7AF6ACCD" w:rsidR="00431656" w:rsidRPr="007C32DC" w:rsidRDefault="00D1538C" w:rsidP="007D78C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7C32DC">
        <w:rPr>
          <w:rFonts w:asciiTheme="minorHAnsi" w:hAnsiTheme="minorHAnsi" w:cstheme="minorHAnsi"/>
        </w:rPr>
        <w:t>B.E in Electrical &amp; Electronics Engineering, VTU (2017)</w:t>
      </w:r>
    </w:p>
    <w:sectPr w:rsidR="00431656" w:rsidRPr="007C32DC" w:rsidSect="004402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38A8" w14:textId="77777777" w:rsidR="0089176A" w:rsidRDefault="0089176A" w:rsidP="00F33443">
      <w:pPr>
        <w:spacing w:after="0" w:line="240" w:lineRule="auto"/>
      </w:pPr>
      <w:r>
        <w:separator/>
      </w:r>
    </w:p>
  </w:endnote>
  <w:endnote w:type="continuationSeparator" w:id="0">
    <w:p w14:paraId="60C6F6CD" w14:textId="77777777" w:rsidR="0089176A" w:rsidRDefault="0089176A" w:rsidP="00F3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F883" w14:textId="066BB478" w:rsidR="00700795" w:rsidRDefault="007007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F714F1" wp14:editId="0688442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3" name="Text Box 1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35FE4" w14:textId="2DF29083" w:rsidR="00700795" w:rsidRPr="00700795" w:rsidRDefault="00700795" w:rsidP="0070079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0079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F714F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60335FE4" w14:textId="2DF29083" w:rsidR="00700795" w:rsidRPr="00700795" w:rsidRDefault="00700795" w:rsidP="0070079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700795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D64A" w14:textId="0FD94CF2" w:rsidR="0058778B" w:rsidRPr="0058778B" w:rsidRDefault="00700795">
    <w:pPr>
      <w:pStyle w:val="Footer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698C80" wp14:editId="56535B9A">
              <wp:simplePos x="914400" y="92900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4" name="Text Box 1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69E6" w14:textId="0B857965" w:rsidR="00700795" w:rsidRPr="00700795" w:rsidRDefault="00700795" w:rsidP="0070079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0079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98C80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3" type="#_x0000_t202" alt="Internal" style="position:absolute;left:0;text-align:left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656269E6" w14:textId="0B857965" w:rsidR="00700795" w:rsidRPr="00700795" w:rsidRDefault="00700795" w:rsidP="0070079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700795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sz w:val="18"/>
          <w:szCs w:val="18"/>
        </w:rPr>
        <w:id w:val="-990016545"/>
        <w:docPartObj>
          <w:docPartGallery w:val="Page Numbers (Bottom of Page)"/>
          <w:docPartUnique/>
        </w:docPartObj>
      </w:sdtPr>
      <w:sdtContent>
        <w:sdt>
          <w:sdtPr>
            <w:rPr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58778B" w:rsidRPr="0058778B">
              <w:rPr>
                <w:sz w:val="18"/>
                <w:szCs w:val="18"/>
              </w:rPr>
              <w:t xml:space="preserve">Page </w:t>
            </w:r>
            <w:r w:rsidR="0058778B" w:rsidRPr="0058778B">
              <w:rPr>
                <w:b/>
                <w:bCs/>
                <w:sz w:val="20"/>
                <w:szCs w:val="20"/>
              </w:rPr>
              <w:fldChar w:fldCharType="begin"/>
            </w:r>
            <w:r w:rsidR="0058778B" w:rsidRPr="0058778B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58778B" w:rsidRPr="0058778B">
              <w:rPr>
                <w:b/>
                <w:bCs/>
                <w:sz w:val="20"/>
                <w:szCs w:val="20"/>
              </w:rPr>
              <w:fldChar w:fldCharType="separate"/>
            </w:r>
            <w:r w:rsidR="00ED353C">
              <w:rPr>
                <w:b/>
                <w:bCs/>
                <w:noProof/>
                <w:sz w:val="18"/>
                <w:szCs w:val="18"/>
              </w:rPr>
              <w:t>3</w:t>
            </w:r>
            <w:r w:rsidR="0058778B" w:rsidRPr="0058778B">
              <w:rPr>
                <w:b/>
                <w:bCs/>
                <w:sz w:val="20"/>
                <w:szCs w:val="20"/>
              </w:rPr>
              <w:fldChar w:fldCharType="end"/>
            </w:r>
            <w:r w:rsidR="0058778B" w:rsidRPr="0058778B">
              <w:rPr>
                <w:sz w:val="18"/>
                <w:szCs w:val="18"/>
              </w:rPr>
              <w:t xml:space="preserve"> of </w:t>
            </w:r>
            <w:r w:rsidR="0058778B" w:rsidRPr="0058778B">
              <w:rPr>
                <w:b/>
                <w:bCs/>
                <w:sz w:val="20"/>
                <w:szCs w:val="20"/>
              </w:rPr>
              <w:fldChar w:fldCharType="begin"/>
            </w:r>
            <w:r w:rsidR="0058778B" w:rsidRPr="0058778B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58778B" w:rsidRPr="0058778B">
              <w:rPr>
                <w:b/>
                <w:bCs/>
                <w:sz w:val="20"/>
                <w:szCs w:val="20"/>
              </w:rPr>
              <w:fldChar w:fldCharType="separate"/>
            </w:r>
            <w:r w:rsidR="00ED353C">
              <w:rPr>
                <w:b/>
                <w:bCs/>
                <w:noProof/>
                <w:sz w:val="18"/>
                <w:szCs w:val="18"/>
              </w:rPr>
              <w:t>3</w:t>
            </w:r>
            <w:r w:rsidR="0058778B" w:rsidRPr="0058778B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7045CB04" w14:textId="77777777" w:rsidR="00F33443" w:rsidRDefault="00F334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1FDD2" w14:textId="701216E6" w:rsidR="00700795" w:rsidRDefault="007007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0559AA" wp14:editId="5C46618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" name="Text Box 1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4A7D0" w14:textId="3D86D0EC" w:rsidR="00700795" w:rsidRPr="00700795" w:rsidRDefault="00700795" w:rsidP="0070079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0079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0559A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7164A7D0" w14:textId="3D86D0EC" w:rsidR="00700795" w:rsidRPr="00700795" w:rsidRDefault="00700795" w:rsidP="0070079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700795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0174" w14:textId="77777777" w:rsidR="0089176A" w:rsidRDefault="0089176A" w:rsidP="00F33443">
      <w:pPr>
        <w:spacing w:after="0" w:line="240" w:lineRule="auto"/>
      </w:pPr>
      <w:r>
        <w:separator/>
      </w:r>
    </w:p>
  </w:footnote>
  <w:footnote w:type="continuationSeparator" w:id="0">
    <w:p w14:paraId="341686FD" w14:textId="77777777" w:rsidR="0089176A" w:rsidRDefault="0089176A" w:rsidP="00F33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60E0" w14:textId="77777777" w:rsidR="00700795" w:rsidRDefault="00700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0F9E" w14:textId="77777777" w:rsidR="00700795" w:rsidRDefault="00700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A681A" w14:textId="77777777" w:rsidR="00700795" w:rsidRDefault="00700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514926"/>
    <w:multiLevelType w:val="hybridMultilevel"/>
    <w:tmpl w:val="E66EA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63E3D"/>
    <w:multiLevelType w:val="hybridMultilevel"/>
    <w:tmpl w:val="ED206940"/>
    <w:lvl w:ilvl="0" w:tplc="8DDCC35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426239"/>
    <w:multiLevelType w:val="hybridMultilevel"/>
    <w:tmpl w:val="E3ACFB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B216B5"/>
    <w:multiLevelType w:val="hybridMultilevel"/>
    <w:tmpl w:val="BEAE9C22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4A4469D9"/>
    <w:multiLevelType w:val="hybridMultilevel"/>
    <w:tmpl w:val="10EECC32"/>
    <w:lvl w:ilvl="0" w:tplc="8DDCC352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8" w15:restartNumberingAfterBreak="0">
    <w:nsid w:val="55C1281E"/>
    <w:multiLevelType w:val="hybridMultilevel"/>
    <w:tmpl w:val="5F76C7AA"/>
    <w:lvl w:ilvl="0" w:tplc="4962C1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B08C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46C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AE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B489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0447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65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25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44E9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8564C"/>
    <w:multiLevelType w:val="hybridMultilevel"/>
    <w:tmpl w:val="C034412A"/>
    <w:lvl w:ilvl="0" w:tplc="8DDCC35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46B7C"/>
    <w:multiLevelType w:val="hybridMultilevel"/>
    <w:tmpl w:val="6846B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31268">
    <w:abstractNumId w:val="7"/>
  </w:num>
  <w:num w:numId="2" w16cid:durableId="697778675">
    <w:abstractNumId w:val="9"/>
  </w:num>
  <w:num w:numId="3" w16cid:durableId="1424641190">
    <w:abstractNumId w:val="4"/>
  </w:num>
  <w:num w:numId="4" w16cid:durableId="411782481">
    <w:abstractNumId w:val="0"/>
  </w:num>
  <w:num w:numId="5" w16cid:durableId="684936736">
    <w:abstractNumId w:val="1"/>
  </w:num>
  <w:num w:numId="6" w16cid:durableId="411514328">
    <w:abstractNumId w:val="2"/>
  </w:num>
  <w:num w:numId="7" w16cid:durableId="1659729545">
    <w:abstractNumId w:val="6"/>
  </w:num>
  <w:num w:numId="8" w16cid:durableId="1765302007">
    <w:abstractNumId w:val="8"/>
  </w:num>
  <w:num w:numId="9" w16cid:durableId="947271985">
    <w:abstractNumId w:val="10"/>
  </w:num>
  <w:num w:numId="10" w16cid:durableId="1807504615">
    <w:abstractNumId w:val="3"/>
  </w:num>
  <w:num w:numId="11" w16cid:durableId="290063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MTM2NTQzsDQ2tjRV0lEKTi0uzszPAykwqQUAVfxX3CwAAAA="/>
  </w:docVars>
  <w:rsids>
    <w:rsidRoot w:val="00440214"/>
    <w:rsid w:val="00003123"/>
    <w:rsid w:val="00033B0C"/>
    <w:rsid w:val="0005495C"/>
    <w:rsid w:val="00077288"/>
    <w:rsid w:val="00085F25"/>
    <w:rsid w:val="000B7631"/>
    <w:rsid w:val="000C53DD"/>
    <w:rsid w:val="000D7218"/>
    <w:rsid w:val="000F0DE6"/>
    <w:rsid w:val="001128D4"/>
    <w:rsid w:val="00134D14"/>
    <w:rsid w:val="00146F06"/>
    <w:rsid w:val="00177E9E"/>
    <w:rsid w:val="00186AE7"/>
    <w:rsid w:val="001A45CF"/>
    <w:rsid w:val="001B433A"/>
    <w:rsid w:val="001B49DE"/>
    <w:rsid w:val="001D561D"/>
    <w:rsid w:val="001F590D"/>
    <w:rsid w:val="00204273"/>
    <w:rsid w:val="00236840"/>
    <w:rsid w:val="00242EF5"/>
    <w:rsid w:val="0024610D"/>
    <w:rsid w:val="00251FF4"/>
    <w:rsid w:val="00252441"/>
    <w:rsid w:val="00287F1F"/>
    <w:rsid w:val="002967BD"/>
    <w:rsid w:val="002A0059"/>
    <w:rsid w:val="002A0DE5"/>
    <w:rsid w:val="002B0283"/>
    <w:rsid w:val="002B3A49"/>
    <w:rsid w:val="002D0962"/>
    <w:rsid w:val="00307DE3"/>
    <w:rsid w:val="00333E2A"/>
    <w:rsid w:val="00357595"/>
    <w:rsid w:val="003975F1"/>
    <w:rsid w:val="003A0A21"/>
    <w:rsid w:val="003C01C0"/>
    <w:rsid w:val="003E5F0E"/>
    <w:rsid w:val="003F05C9"/>
    <w:rsid w:val="003F1010"/>
    <w:rsid w:val="004065E1"/>
    <w:rsid w:val="00410F62"/>
    <w:rsid w:val="00425832"/>
    <w:rsid w:val="00431656"/>
    <w:rsid w:val="00437109"/>
    <w:rsid w:val="00440214"/>
    <w:rsid w:val="00454E6E"/>
    <w:rsid w:val="00465BD0"/>
    <w:rsid w:val="004754F1"/>
    <w:rsid w:val="00483267"/>
    <w:rsid w:val="0049254B"/>
    <w:rsid w:val="004C6A56"/>
    <w:rsid w:val="00521A4E"/>
    <w:rsid w:val="00525875"/>
    <w:rsid w:val="00542A17"/>
    <w:rsid w:val="0054350C"/>
    <w:rsid w:val="00551DFB"/>
    <w:rsid w:val="00566B2A"/>
    <w:rsid w:val="0058778B"/>
    <w:rsid w:val="00587ECE"/>
    <w:rsid w:val="00596676"/>
    <w:rsid w:val="0059791C"/>
    <w:rsid w:val="005A7232"/>
    <w:rsid w:val="005B150A"/>
    <w:rsid w:val="005C54C8"/>
    <w:rsid w:val="005C577D"/>
    <w:rsid w:val="005E3F62"/>
    <w:rsid w:val="005F6313"/>
    <w:rsid w:val="0060155E"/>
    <w:rsid w:val="00612C0C"/>
    <w:rsid w:val="006169A0"/>
    <w:rsid w:val="00622461"/>
    <w:rsid w:val="006430DF"/>
    <w:rsid w:val="006559A3"/>
    <w:rsid w:val="006C5B7D"/>
    <w:rsid w:val="00700795"/>
    <w:rsid w:val="00720E81"/>
    <w:rsid w:val="00731541"/>
    <w:rsid w:val="007647A0"/>
    <w:rsid w:val="007712BC"/>
    <w:rsid w:val="00774230"/>
    <w:rsid w:val="007A2824"/>
    <w:rsid w:val="007A43B4"/>
    <w:rsid w:val="007C32DC"/>
    <w:rsid w:val="007D28B5"/>
    <w:rsid w:val="007D57BC"/>
    <w:rsid w:val="007D78CF"/>
    <w:rsid w:val="007E5088"/>
    <w:rsid w:val="00801378"/>
    <w:rsid w:val="00824D5F"/>
    <w:rsid w:val="00831CA1"/>
    <w:rsid w:val="00864B99"/>
    <w:rsid w:val="008879EB"/>
    <w:rsid w:val="0089176A"/>
    <w:rsid w:val="008B6067"/>
    <w:rsid w:val="008C05D6"/>
    <w:rsid w:val="008D207A"/>
    <w:rsid w:val="008E14A7"/>
    <w:rsid w:val="009369C9"/>
    <w:rsid w:val="00960AA6"/>
    <w:rsid w:val="00972150"/>
    <w:rsid w:val="00993692"/>
    <w:rsid w:val="009C4DC7"/>
    <w:rsid w:val="009C72D0"/>
    <w:rsid w:val="009F304C"/>
    <w:rsid w:val="00A11134"/>
    <w:rsid w:val="00A24F2C"/>
    <w:rsid w:val="00A27455"/>
    <w:rsid w:val="00A57B01"/>
    <w:rsid w:val="00A81D06"/>
    <w:rsid w:val="00A82D4E"/>
    <w:rsid w:val="00A86062"/>
    <w:rsid w:val="00A8650A"/>
    <w:rsid w:val="00A8672E"/>
    <w:rsid w:val="00A86BD6"/>
    <w:rsid w:val="00AA3D39"/>
    <w:rsid w:val="00AA6525"/>
    <w:rsid w:val="00AD6C4A"/>
    <w:rsid w:val="00AE15D6"/>
    <w:rsid w:val="00AE33D3"/>
    <w:rsid w:val="00AF3327"/>
    <w:rsid w:val="00B04475"/>
    <w:rsid w:val="00B12146"/>
    <w:rsid w:val="00B33D40"/>
    <w:rsid w:val="00B37DD0"/>
    <w:rsid w:val="00B674D2"/>
    <w:rsid w:val="00B93E7B"/>
    <w:rsid w:val="00BA062D"/>
    <w:rsid w:val="00BA5DCC"/>
    <w:rsid w:val="00BB655F"/>
    <w:rsid w:val="00BB6B42"/>
    <w:rsid w:val="00BD7D25"/>
    <w:rsid w:val="00BE34FB"/>
    <w:rsid w:val="00C06B24"/>
    <w:rsid w:val="00C16133"/>
    <w:rsid w:val="00C7669B"/>
    <w:rsid w:val="00CB162D"/>
    <w:rsid w:val="00CD19AE"/>
    <w:rsid w:val="00CD46F8"/>
    <w:rsid w:val="00CE0E88"/>
    <w:rsid w:val="00D048DB"/>
    <w:rsid w:val="00D141CB"/>
    <w:rsid w:val="00D1538C"/>
    <w:rsid w:val="00D31B2E"/>
    <w:rsid w:val="00D432B8"/>
    <w:rsid w:val="00D540CE"/>
    <w:rsid w:val="00D87260"/>
    <w:rsid w:val="00DB0707"/>
    <w:rsid w:val="00DB2428"/>
    <w:rsid w:val="00DF31DE"/>
    <w:rsid w:val="00E005BC"/>
    <w:rsid w:val="00E164FE"/>
    <w:rsid w:val="00E2219F"/>
    <w:rsid w:val="00E24267"/>
    <w:rsid w:val="00E3058B"/>
    <w:rsid w:val="00E4210B"/>
    <w:rsid w:val="00E73315"/>
    <w:rsid w:val="00E839A7"/>
    <w:rsid w:val="00EB157B"/>
    <w:rsid w:val="00EB19C5"/>
    <w:rsid w:val="00ED353C"/>
    <w:rsid w:val="00EE4334"/>
    <w:rsid w:val="00EE4C2D"/>
    <w:rsid w:val="00EF43FF"/>
    <w:rsid w:val="00F07929"/>
    <w:rsid w:val="00F20703"/>
    <w:rsid w:val="00F33443"/>
    <w:rsid w:val="00F45650"/>
    <w:rsid w:val="00F706E1"/>
    <w:rsid w:val="00F7471B"/>
    <w:rsid w:val="00F75157"/>
    <w:rsid w:val="00F800EB"/>
    <w:rsid w:val="00FB5EDC"/>
    <w:rsid w:val="00FE52FF"/>
    <w:rsid w:val="00FF2DD2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BA361"/>
  <w15:chartTrackingRefBased/>
  <w15:docId w15:val="{DD0C1E7E-835A-4BE4-8D2F-4C109FB2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1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-contact">
    <w:name w:val="sr-contact"/>
    <w:rsid w:val="00440214"/>
    <w:pPr>
      <w:jc w:val="right"/>
    </w:pPr>
    <w:rPr>
      <w:rFonts w:ascii="Avenir Light" w:eastAsiaTheme="minorEastAsia"/>
      <w:lang w:eastAsia="en-IN"/>
    </w:rPr>
  </w:style>
  <w:style w:type="paragraph" w:customStyle="1" w:styleId="sr-block-title-shape">
    <w:name w:val="sr-block-title-shape"/>
    <w:rsid w:val="00440214"/>
    <w:rPr>
      <w:rFonts w:eastAsiaTheme="minorEastAsia"/>
      <w:lang w:eastAsia="en-IN"/>
    </w:rPr>
  </w:style>
  <w:style w:type="paragraph" w:customStyle="1" w:styleId="sr-block-title">
    <w:name w:val="sr-block-title"/>
    <w:rsid w:val="00440214"/>
    <w:pPr>
      <w:spacing w:before="70"/>
      <w:ind w:left="130"/>
    </w:pPr>
    <w:rPr>
      <w:rFonts w:ascii="Arial Narrow" w:eastAsiaTheme="minorEastAsia"/>
      <w:b/>
      <w:sz w:val="26"/>
      <w:lang w:eastAsia="en-IN"/>
    </w:rPr>
  </w:style>
  <w:style w:type="paragraph" w:customStyle="1" w:styleId="sr-title">
    <w:name w:val="sr-title"/>
    <w:rsid w:val="00440214"/>
    <w:pPr>
      <w:spacing w:before="140"/>
      <w:ind w:left="400"/>
    </w:pPr>
    <w:rPr>
      <w:rFonts w:ascii="Arial Narrow" w:eastAsiaTheme="minorEastAsia"/>
      <w:b/>
      <w:sz w:val="24"/>
      <w:lang w:eastAsia="en-IN"/>
    </w:rPr>
  </w:style>
  <w:style w:type="paragraph" w:customStyle="1" w:styleId="sr-where">
    <w:name w:val="sr-where"/>
    <w:rsid w:val="00440214"/>
    <w:pPr>
      <w:spacing w:before="40"/>
      <w:ind w:left="400"/>
    </w:pPr>
    <w:rPr>
      <w:rFonts w:ascii="Arial Narrow" w:eastAsiaTheme="minorEastAsia"/>
      <w:sz w:val="23"/>
      <w:lang w:eastAsia="en-IN"/>
    </w:rPr>
  </w:style>
  <w:style w:type="character" w:customStyle="1" w:styleId="sr-where-span">
    <w:name w:val="sr-where-span"/>
    <w:rsid w:val="00440214"/>
    <w:rPr>
      <w:b/>
      <w:color w:val="555555"/>
    </w:rPr>
  </w:style>
  <w:style w:type="paragraph" w:customStyle="1" w:styleId="sr-dates">
    <w:name w:val="sr-dates"/>
    <w:rsid w:val="00440214"/>
    <w:pPr>
      <w:spacing w:before="40"/>
      <w:ind w:left="400"/>
    </w:pPr>
    <w:rPr>
      <w:rFonts w:ascii="Arial Narrow" w:eastAsiaTheme="minorEastAsia"/>
      <w:color w:val="555555"/>
      <w:lang w:eastAsia="en-IN"/>
    </w:rPr>
  </w:style>
  <w:style w:type="paragraph" w:customStyle="1" w:styleId="sr-person">
    <w:name w:val="sr-person"/>
    <w:rsid w:val="00440214"/>
    <w:pPr>
      <w:spacing w:after="80"/>
    </w:pPr>
    <w:rPr>
      <w:rFonts w:ascii="Arial Narrow" w:eastAsiaTheme="minorEastAsia"/>
      <w:sz w:val="80"/>
      <w:lang w:eastAsia="en-IN"/>
    </w:rPr>
  </w:style>
  <w:style w:type="paragraph" w:customStyle="1" w:styleId="sr-job-title">
    <w:name w:val="sr-job-title"/>
    <w:rsid w:val="00440214"/>
    <w:pPr>
      <w:spacing w:before="100"/>
    </w:pPr>
    <w:rPr>
      <w:rFonts w:ascii="Arial Narrow" w:eastAsiaTheme="minorEastAsia"/>
      <w:sz w:val="24"/>
      <w:lang w:eastAsia="en-IN"/>
    </w:rPr>
  </w:style>
  <w:style w:type="paragraph" w:styleId="ListParagraph">
    <w:name w:val="List Paragraph"/>
    <w:basedOn w:val="Normal"/>
    <w:qFormat/>
    <w:rsid w:val="00440214"/>
    <w:pPr>
      <w:widowControl w:val="0"/>
      <w:autoSpaceDE w:val="0"/>
      <w:autoSpaceDN w:val="0"/>
      <w:spacing w:before="88" w:after="0" w:line="240" w:lineRule="auto"/>
      <w:ind w:left="1067" w:hanging="92"/>
    </w:pPr>
    <w:rPr>
      <w:rFonts w:ascii="Arial" w:eastAsia="Arial" w:hAnsi="Arial" w:cs="Arial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4402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6"/>
      <w:szCs w:val="16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40214"/>
    <w:rPr>
      <w:rFonts w:ascii="Arial" w:eastAsia="Arial" w:hAnsi="Arial" w:cs="Arial"/>
      <w:b/>
      <w:bCs/>
      <w:sz w:val="16"/>
      <w:szCs w:val="16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4402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7E5088"/>
    <w:pPr>
      <w:suppressAutoHyphens/>
      <w:spacing w:before="100" w:after="100" w:line="240" w:lineRule="auto"/>
    </w:pPr>
    <w:rPr>
      <w:rFonts w:ascii="MS Mincho" w:eastAsia="MS Mincho" w:hAnsi="MS Mincho" w:cs="MS Mincho"/>
      <w:kern w:val="1"/>
      <w:sz w:val="24"/>
      <w:szCs w:val="24"/>
      <w:lang w:val="en-GB" w:eastAsia="en-GB"/>
    </w:rPr>
  </w:style>
  <w:style w:type="paragraph" w:customStyle="1" w:styleId="bull1">
    <w:name w:val="bull1"/>
    <w:basedOn w:val="Normal"/>
    <w:rsid w:val="009369C9"/>
    <w:pPr>
      <w:widowControl w:val="0"/>
      <w:tabs>
        <w:tab w:val="left" w:pos="2088"/>
      </w:tabs>
      <w:suppressAutoHyphens/>
      <w:spacing w:after="0" w:line="240" w:lineRule="auto"/>
      <w:ind w:left="2088" w:hanging="360"/>
      <w:jc w:val="both"/>
    </w:pPr>
    <w:rPr>
      <w:rFonts w:ascii="Arial" w:eastAsia="MS Mincho" w:hAnsi="Arial" w:cs="Arial"/>
      <w:kern w:val="1"/>
      <w:sz w:val="20"/>
      <w:szCs w:val="20"/>
      <w:lang w:val="en-GB" w:eastAsia="ar-SA"/>
    </w:rPr>
  </w:style>
  <w:style w:type="paragraph" w:styleId="NoSpacing">
    <w:name w:val="No Spacing"/>
    <w:uiPriority w:val="1"/>
    <w:qFormat/>
    <w:rsid w:val="00333E2A"/>
    <w:pPr>
      <w:spacing w:after="0" w:line="240" w:lineRule="auto"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4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3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43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609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4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3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182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5892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jaykumarsethy0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Kosaraju, Ravali</dc:creator>
  <cp:keywords/>
  <dc:description/>
  <cp:lastModifiedBy>Kosaraju, Ravali</cp:lastModifiedBy>
  <cp:revision>5</cp:revision>
  <dcterms:created xsi:type="dcterms:W3CDTF">2023-08-21T12:08:00Z</dcterms:created>
  <dcterms:modified xsi:type="dcterms:W3CDTF">2023-10-02T11:25:00Z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c,d,e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