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F8" w:rsidRPr="00220B45" w:rsidRDefault="004609F8" w:rsidP="00924EF7">
      <w:pPr>
        <w:ind w:right="-7"/>
        <w:jc w:val="both"/>
        <w:rPr>
          <w:rFonts w:asciiTheme="minorHAnsi" w:hAnsiTheme="minorHAnsi" w:cs="Gisha"/>
          <w:noProof/>
          <w:color w:val="000000"/>
          <w:sz w:val="20"/>
          <w:szCs w:val="20"/>
        </w:rPr>
      </w:pPr>
    </w:p>
    <w:p w:rsidR="005159E7" w:rsidRPr="00220B45" w:rsidRDefault="005F1114" w:rsidP="00220B45">
      <w:pPr>
        <w:shd w:val="clear" w:color="auto" w:fill="365F91" w:themeFill="accent1" w:themeFillShade="BF"/>
        <w:ind w:right="-7"/>
        <w:jc w:val="both"/>
        <w:rPr>
          <w:rFonts w:asciiTheme="minorHAnsi" w:hAnsiTheme="minorHAnsi" w:cs="Gisha"/>
          <w:b/>
          <w:noProof/>
          <w:color w:val="FFFFFF" w:themeColor="background1"/>
          <w:sz w:val="40"/>
          <w:szCs w:val="20"/>
        </w:rPr>
      </w:pPr>
      <w:r w:rsidRPr="00220B45">
        <w:rPr>
          <w:rFonts w:asciiTheme="minorHAnsi" w:hAnsiTheme="minorHAnsi"/>
          <w:b/>
          <w:noProof/>
          <w:color w:val="FFFFFF" w:themeColor="background1"/>
          <w:sz w:val="40"/>
          <w:szCs w:val="20"/>
        </w:rPr>
        <w:t>KHUSHBOO KATARIA</w:t>
      </w:r>
      <w:r w:rsidRPr="00220B45">
        <w:rPr>
          <w:rFonts w:asciiTheme="minorHAnsi" w:hAnsiTheme="minorHAnsi" w:cs="Gisha"/>
          <w:b/>
          <w:noProof/>
          <w:color w:val="FFFFFF" w:themeColor="background1"/>
          <w:sz w:val="40"/>
          <w:szCs w:val="20"/>
        </w:rPr>
        <w:t xml:space="preserve"> </w:t>
      </w:r>
    </w:p>
    <w:p w:rsidR="00727096" w:rsidRPr="00220B45" w:rsidRDefault="00727096" w:rsidP="00727096">
      <w:pPr>
        <w:shd w:val="clear" w:color="auto" w:fill="365F91" w:themeFill="accent1" w:themeFillShade="BF"/>
        <w:ind w:right="-7"/>
        <w:jc w:val="right"/>
        <w:rPr>
          <w:rFonts w:asciiTheme="minorHAnsi" w:hAnsiTheme="minorHAnsi"/>
          <w:noProof/>
          <w:color w:val="FFFFFF" w:themeColor="background1"/>
          <w:sz w:val="20"/>
          <w:szCs w:val="20"/>
        </w:rPr>
      </w:pPr>
      <w:r w:rsidRPr="00220B45">
        <w:rPr>
          <w:rFonts w:asciiTheme="minorHAnsi" w:hAnsiTheme="minorHAnsi"/>
          <w:b/>
          <w:noProof/>
          <w:color w:val="FFFFFF" w:themeColor="background1"/>
          <w:sz w:val="20"/>
          <w:szCs w:val="20"/>
        </w:rPr>
        <w:t>Address:</w:t>
      </w:r>
      <w:r w:rsidRPr="00220B45">
        <w:rPr>
          <w:rFonts w:asciiTheme="minorHAnsi" w:hAnsiTheme="minorHAnsi"/>
          <w:noProof/>
          <w:color w:val="FFFFFF" w:themeColor="background1"/>
          <w:sz w:val="20"/>
          <w:szCs w:val="20"/>
        </w:rPr>
        <w:t xml:space="preserve"> </w:t>
      </w:r>
      <w:r>
        <w:rPr>
          <w:rFonts w:asciiTheme="minorHAnsi" w:hAnsiTheme="minorHAnsi"/>
          <w:noProof/>
          <w:color w:val="FFFFFF" w:themeColor="background1"/>
          <w:sz w:val="20"/>
          <w:szCs w:val="20"/>
        </w:rPr>
        <w:t>Delhi</w:t>
      </w:r>
    </w:p>
    <w:p w:rsidR="005159E7" w:rsidRPr="00220B45" w:rsidRDefault="005F1114" w:rsidP="00220B45">
      <w:pPr>
        <w:shd w:val="clear" w:color="auto" w:fill="365F91" w:themeFill="accent1" w:themeFillShade="BF"/>
        <w:ind w:right="-7"/>
        <w:jc w:val="right"/>
        <w:rPr>
          <w:rFonts w:asciiTheme="minorHAnsi" w:hAnsiTheme="minorHAnsi"/>
          <w:noProof/>
          <w:color w:val="FFFFFF" w:themeColor="background1"/>
          <w:sz w:val="20"/>
          <w:szCs w:val="20"/>
        </w:rPr>
      </w:pPr>
      <w:r w:rsidRPr="00220B45">
        <w:rPr>
          <w:rFonts w:asciiTheme="minorHAnsi" w:hAnsiTheme="minorHAnsi"/>
          <w:b/>
          <w:noProof/>
          <w:color w:val="FFFFFF" w:themeColor="background1"/>
          <w:sz w:val="20"/>
          <w:szCs w:val="20"/>
        </w:rPr>
        <w:t>Phone: (M)</w:t>
      </w:r>
      <w:r w:rsidRPr="00220B45">
        <w:rPr>
          <w:rFonts w:asciiTheme="minorHAnsi" w:hAnsiTheme="minorHAnsi"/>
          <w:noProof/>
          <w:color w:val="FFFFFF" w:themeColor="background1"/>
          <w:sz w:val="20"/>
          <w:szCs w:val="20"/>
        </w:rPr>
        <w:t xml:space="preserve"> +</w:t>
      </w:r>
      <w:r w:rsidR="005159E7" w:rsidRPr="00220B45">
        <w:rPr>
          <w:rFonts w:asciiTheme="minorHAnsi" w:hAnsiTheme="minorHAnsi"/>
          <w:noProof/>
          <w:color w:val="FFFFFF" w:themeColor="background1"/>
          <w:sz w:val="20"/>
          <w:szCs w:val="20"/>
        </w:rPr>
        <w:t>91 8368016028</w:t>
      </w:r>
      <w:r w:rsidRPr="00220B45">
        <w:rPr>
          <w:rFonts w:asciiTheme="minorHAnsi" w:hAnsiTheme="minorHAnsi"/>
          <w:noProof/>
          <w:color w:val="FFFFFF" w:themeColor="background1"/>
          <w:sz w:val="20"/>
          <w:szCs w:val="20"/>
        </w:rPr>
        <w:t xml:space="preserve"> / +91 </w:t>
      </w:r>
      <w:r w:rsidR="005159E7" w:rsidRPr="00220B45">
        <w:rPr>
          <w:rFonts w:asciiTheme="minorHAnsi" w:hAnsiTheme="minorHAnsi"/>
          <w:noProof/>
          <w:color w:val="FFFFFF" w:themeColor="background1"/>
          <w:sz w:val="20"/>
          <w:szCs w:val="20"/>
        </w:rPr>
        <w:t>9873662986</w:t>
      </w:r>
    </w:p>
    <w:p w:rsidR="005F1114" w:rsidRPr="00220B45" w:rsidRDefault="005F1114" w:rsidP="00220B45">
      <w:pPr>
        <w:shd w:val="clear" w:color="auto" w:fill="365F91" w:themeFill="accent1" w:themeFillShade="BF"/>
        <w:ind w:right="-7"/>
        <w:jc w:val="right"/>
        <w:rPr>
          <w:rFonts w:asciiTheme="minorHAnsi" w:hAnsiTheme="minorHAnsi"/>
          <w:noProof/>
          <w:color w:val="000000"/>
          <w:sz w:val="20"/>
          <w:szCs w:val="20"/>
        </w:rPr>
      </w:pPr>
      <w:r w:rsidRPr="00220B45">
        <w:rPr>
          <w:rFonts w:asciiTheme="minorHAnsi" w:hAnsiTheme="minorHAnsi"/>
          <w:b/>
          <w:noProof/>
          <w:color w:val="FFFFFF" w:themeColor="background1"/>
          <w:sz w:val="20"/>
          <w:szCs w:val="20"/>
        </w:rPr>
        <w:t>Email:</w:t>
      </w:r>
      <w:r w:rsidRPr="00220B45">
        <w:rPr>
          <w:rFonts w:asciiTheme="minorHAnsi" w:hAnsiTheme="minorHAnsi"/>
          <w:noProof/>
          <w:color w:val="FFFFFF" w:themeColor="background1"/>
          <w:sz w:val="20"/>
          <w:szCs w:val="20"/>
        </w:rPr>
        <w:t xml:space="preserve"> </w:t>
      </w:r>
      <w:hyperlink r:id="rId8" w:history="1">
        <w:r w:rsidRPr="00220B45">
          <w:rPr>
            <w:rStyle w:val="Hyperlink"/>
            <w:rFonts w:asciiTheme="minorHAnsi" w:hAnsiTheme="minorHAnsi"/>
            <w:noProof/>
            <w:color w:val="FFFFFF" w:themeColor="background1"/>
            <w:sz w:val="20"/>
            <w:szCs w:val="20"/>
          </w:rPr>
          <w:t>khushbookataria11@gmail.com</w:t>
        </w:r>
      </w:hyperlink>
      <w:r w:rsidRPr="00220B45">
        <w:rPr>
          <w:rFonts w:asciiTheme="minorHAnsi" w:hAnsiTheme="minorHAnsi"/>
          <w:noProof/>
          <w:color w:val="FFFFFF" w:themeColor="background1"/>
          <w:sz w:val="20"/>
          <w:szCs w:val="20"/>
        </w:rPr>
        <w:t xml:space="preserve"> / </w:t>
      </w:r>
      <w:hyperlink r:id="rId9" w:history="1">
        <w:r w:rsidRPr="00220B45">
          <w:rPr>
            <w:rStyle w:val="Hyperlink"/>
            <w:rFonts w:asciiTheme="minorHAnsi" w:hAnsiTheme="minorHAnsi"/>
            <w:noProof/>
            <w:color w:val="FFFFFF" w:themeColor="background1"/>
            <w:sz w:val="20"/>
            <w:szCs w:val="20"/>
          </w:rPr>
          <w:t>khushbookataria1107@gmail.com</w:t>
        </w:r>
      </w:hyperlink>
      <w:r w:rsidRPr="00220B45">
        <w:rPr>
          <w:rFonts w:asciiTheme="minorHAnsi" w:hAnsiTheme="minorHAnsi"/>
          <w:noProof/>
          <w:color w:val="000000"/>
          <w:sz w:val="20"/>
          <w:szCs w:val="20"/>
        </w:rPr>
        <w:t xml:space="preserve"> 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> 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> 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> 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> 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> </w:t>
      </w:r>
    </w:p>
    <w:p w:rsidR="004717D7" w:rsidRPr="00220B45" w:rsidRDefault="004717D7" w:rsidP="00924EF7">
      <w:pPr>
        <w:pBdr>
          <w:bottom w:val="dashDotStroked" w:sz="24" w:space="1" w:color="auto"/>
        </w:pBdr>
        <w:ind w:right="-7"/>
        <w:jc w:val="both"/>
        <w:rPr>
          <w:rFonts w:asciiTheme="minorHAnsi" w:hAnsiTheme="minorHAnsi" w:cs="Gisha"/>
          <w:sz w:val="20"/>
          <w:szCs w:val="20"/>
        </w:rPr>
      </w:pPr>
    </w:p>
    <w:p w:rsidR="004717D7" w:rsidRPr="00220B45" w:rsidRDefault="004717D7" w:rsidP="00924EF7">
      <w:pPr>
        <w:ind w:right="-7"/>
        <w:jc w:val="both"/>
        <w:rPr>
          <w:rFonts w:asciiTheme="minorHAnsi" w:hAnsiTheme="minorHAnsi" w:cs="Gisha"/>
          <w:b/>
          <w:sz w:val="20"/>
          <w:szCs w:val="20"/>
        </w:rPr>
      </w:pPr>
    </w:p>
    <w:p w:rsidR="00DD5155" w:rsidRPr="00220B45" w:rsidRDefault="005F1114" w:rsidP="00220B45">
      <w:pPr>
        <w:shd w:val="clear" w:color="auto" w:fill="DBE5F1" w:themeFill="accent1" w:themeFillTint="33"/>
        <w:ind w:right="-7"/>
        <w:jc w:val="center"/>
        <w:rPr>
          <w:rFonts w:asciiTheme="minorHAnsi" w:hAnsiTheme="minorHAnsi" w:cs="Gisha"/>
          <w:b/>
          <w:sz w:val="28"/>
          <w:szCs w:val="20"/>
        </w:rPr>
      </w:pPr>
      <w:r w:rsidRPr="00220B45">
        <w:rPr>
          <w:rFonts w:asciiTheme="minorHAnsi" w:hAnsiTheme="minorHAnsi" w:cs="Gisha"/>
          <w:b/>
          <w:sz w:val="28"/>
          <w:szCs w:val="20"/>
        </w:rPr>
        <w:t xml:space="preserve">~ </w:t>
      </w:r>
      <w:r w:rsidRPr="00220B45">
        <w:rPr>
          <w:rFonts w:asciiTheme="minorHAnsi" w:hAnsiTheme="minorHAnsi"/>
          <w:b/>
          <w:noProof/>
          <w:color w:val="000000"/>
          <w:sz w:val="28"/>
          <w:szCs w:val="20"/>
        </w:rPr>
        <w:t>IT / TELECOM / ELECTRONICS</w:t>
      </w:r>
      <w:r w:rsidRPr="00220B45">
        <w:rPr>
          <w:rFonts w:asciiTheme="minorHAnsi" w:hAnsiTheme="minorHAnsi" w:cs="Gisha"/>
          <w:b/>
          <w:sz w:val="28"/>
          <w:szCs w:val="20"/>
        </w:rPr>
        <w:t xml:space="preserve"> - </w:t>
      </w:r>
      <w:r w:rsidRPr="00220B45">
        <w:rPr>
          <w:rFonts w:asciiTheme="minorHAnsi" w:hAnsiTheme="minorHAnsi"/>
          <w:b/>
          <w:noProof/>
          <w:color w:val="000000"/>
          <w:sz w:val="28"/>
          <w:szCs w:val="20"/>
        </w:rPr>
        <w:t>BUSINESS ANALYST</w:t>
      </w:r>
      <w:r w:rsidRPr="00220B45">
        <w:rPr>
          <w:rFonts w:asciiTheme="minorHAnsi" w:hAnsiTheme="minorHAnsi" w:cs="Gisha"/>
          <w:b/>
          <w:sz w:val="28"/>
          <w:szCs w:val="20"/>
        </w:rPr>
        <w:t xml:space="preserve"> ~</w:t>
      </w:r>
    </w:p>
    <w:p w:rsidR="00FB7560" w:rsidRPr="00220B45" w:rsidRDefault="00FB7560" w:rsidP="00220B45">
      <w:pPr>
        <w:shd w:val="clear" w:color="auto" w:fill="DBE5F1" w:themeFill="accent1" w:themeFillTint="33"/>
        <w:ind w:right="-7"/>
        <w:jc w:val="center"/>
        <w:rPr>
          <w:rFonts w:asciiTheme="minorHAnsi" w:hAnsiTheme="minorHAnsi" w:cs="Gisha"/>
          <w:i/>
          <w:sz w:val="20"/>
          <w:szCs w:val="20"/>
        </w:rPr>
      </w:pPr>
      <w:r w:rsidRPr="00220B45">
        <w:rPr>
          <w:rFonts w:asciiTheme="minorHAnsi" w:hAnsiTheme="minorHAnsi" w:cs="Gisha"/>
          <w:i/>
          <w:sz w:val="20"/>
          <w:szCs w:val="20"/>
        </w:rPr>
        <w:t xml:space="preserve">Seeking to handle responsibilities and challenging assignments to harness my </w:t>
      </w:r>
      <w:r w:rsidR="005A6C70" w:rsidRPr="00220B45">
        <w:rPr>
          <w:rFonts w:asciiTheme="minorHAnsi" w:hAnsiTheme="minorHAnsi" w:cs="Gisha"/>
          <w:i/>
          <w:sz w:val="20"/>
          <w:szCs w:val="20"/>
        </w:rPr>
        <w:t xml:space="preserve">technical and </w:t>
      </w:r>
      <w:r w:rsidRPr="00220B45">
        <w:rPr>
          <w:rFonts w:asciiTheme="minorHAnsi" w:hAnsiTheme="minorHAnsi" w:cs="Gisha"/>
          <w:i/>
          <w:sz w:val="20"/>
          <w:szCs w:val="20"/>
        </w:rPr>
        <w:t>analytical skills</w:t>
      </w:r>
    </w:p>
    <w:p w:rsidR="000777AF" w:rsidRPr="00220B45" w:rsidRDefault="000777AF" w:rsidP="00924EF7">
      <w:pPr>
        <w:ind w:right="-7"/>
        <w:jc w:val="both"/>
        <w:rPr>
          <w:rFonts w:asciiTheme="minorHAnsi" w:hAnsiTheme="minorHAnsi" w:cs="Gisha"/>
          <w:b/>
          <w:sz w:val="20"/>
          <w:szCs w:val="20"/>
        </w:rPr>
      </w:pPr>
    </w:p>
    <w:p w:rsidR="005D7065" w:rsidRPr="007332C9" w:rsidRDefault="005D7065" w:rsidP="007332C9">
      <w:pPr>
        <w:widowControl w:val="0"/>
        <w:pBdr>
          <w:top w:val="dashDotStroked" w:sz="24" w:space="1" w:color="auto"/>
        </w:pBdr>
        <w:autoSpaceDE w:val="0"/>
        <w:autoSpaceDN w:val="0"/>
        <w:adjustRightInd w:val="0"/>
        <w:ind w:right="-7"/>
        <w:jc w:val="center"/>
        <w:rPr>
          <w:rFonts w:asciiTheme="minorHAnsi" w:hAnsiTheme="minorHAnsi" w:cs="Gisha"/>
          <w:b/>
          <w:bCs/>
          <w:smallCaps/>
          <w:szCs w:val="20"/>
          <w:u w:val="single"/>
          <w:bdr w:val="dotted" w:sz="4" w:space="0" w:color="auto" w:shadow="1"/>
        </w:rPr>
      </w:pPr>
      <w:r w:rsidRPr="007332C9">
        <w:rPr>
          <w:rFonts w:asciiTheme="minorHAnsi" w:hAnsiTheme="minorHAnsi" w:cs="Gisha"/>
          <w:b/>
          <w:bCs/>
          <w:smallCaps/>
          <w:szCs w:val="20"/>
          <w:u w:val="single"/>
        </w:rPr>
        <w:t>C</w:t>
      </w:r>
      <w:r w:rsidR="00027760" w:rsidRPr="007332C9">
        <w:rPr>
          <w:rFonts w:asciiTheme="minorHAnsi" w:hAnsiTheme="minorHAnsi" w:cs="Gisha"/>
          <w:b/>
          <w:bCs/>
          <w:smallCaps/>
          <w:szCs w:val="20"/>
          <w:u w:val="single"/>
        </w:rPr>
        <w:t>areer Recital</w:t>
      </w:r>
    </w:p>
    <w:p w:rsidR="004717D7" w:rsidRPr="00220B45" w:rsidRDefault="004717D7" w:rsidP="00924EF7">
      <w:pPr>
        <w:ind w:right="-7"/>
        <w:jc w:val="both"/>
        <w:rPr>
          <w:rFonts w:asciiTheme="minorHAnsi" w:hAnsiTheme="minorHAnsi" w:cs="Gisha"/>
          <w:sz w:val="20"/>
          <w:szCs w:val="20"/>
        </w:rPr>
      </w:pPr>
    </w:p>
    <w:p w:rsidR="00B32F18" w:rsidRPr="00220B45" w:rsidRDefault="005D7065" w:rsidP="00924EF7">
      <w:pPr>
        <w:jc w:val="both"/>
        <w:rPr>
          <w:rFonts w:asciiTheme="minorHAnsi" w:hAnsiTheme="minorHAnsi" w:cs="Gisha"/>
          <w:sz w:val="20"/>
          <w:szCs w:val="20"/>
        </w:rPr>
      </w:pPr>
      <w:r w:rsidRPr="00220B45">
        <w:rPr>
          <w:rFonts w:asciiTheme="minorHAnsi" w:hAnsiTheme="minorHAnsi" w:cs="Gisha"/>
          <w:sz w:val="20"/>
          <w:szCs w:val="20"/>
        </w:rPr>
        <w:t xml:space="preserve">A qualified </w:t>
      </w:r>
      <w:r w:rsidR="008E052C" w:rsidRPr="00220B45">
        <w:rPr>
          <w:rFonts w:asciiTheme="minorHAnsi" w:hAnsiTheme="minorHAnsi" w:cs="Gisha"/>
          <w:sz w:val="20"/>
          <w:szCs w:val="20"/>
        </w:rPr>
        <w:t>t</w:t>
      </w:r>
      <w:r w:rsidR="002D1372" w:rsidRPr="00220B45">
        <w:rPr>
          <w:rFonts w:asciiTheme="minorHAnsi" w:hAnsiTheme="minorHAnsi" w:cs="Gisha"/>
          <w:sz w:val="20"/>
          <w:szCs w:val="20"/>
        </w:rPr>
        <w:t xml:space="preserve">echnocrat and a seasoned </w:t>
      </w:r>
      <w:r w:rsidR="009B4DCD" w:rsidRPr="00220B45">
        <w:rPr>
          <w:rFonts w:asciiTheme="minorHAnsi" w:hAnsiTheme="minorHAnsi" w:cs="Gisha"/>
          <w:sz w:val="20"/>
          <w:szCs w:val="20"/>
        </w:rPr>
        <w:t xml:space="preserve">professional </w:t>
      </w:r>
      <w:r w:rsidR="00B32F18" w:rsidRPr="00220B45">
        <w:rPr>
          <w:rFonts w:asciiTheme="minorHAnsi" w:hAnsiTheme="minorHAnsi" w:cs="Gisha"/>
          <w:sz w:val="20"/>
          <w:szCs w:val="20"/>
        </w:rPr>
        <w:t>with</w:t>
      </w:r>
      <w:r w:rsidR="00011A7C">
        <w:rPr>
          <w:rFonts w:asciiTheme="minorHAnsi" w:hAnsiTheme="minorHAnsi" w:cs="Gisha"/>
          <w:sz w:val="20"/>
          <w:szCs w:val="20"/>
        </w:rPr>
        <w:t xml:space="preserve"> </w:t>
      </w:r>
      <w:r w:rsidR="00707F5C">
        <w:rPr>
          <w:rFonts w:asciiTheme="minorHAnsi" w:hAnsiTheme="minorHAnsi" w:cs="Gisha"/>
          <w:b/>
          <w:sz w:val="20"/>
          <w:szCs w:val="20"/>
        </w:rPr>
        <w:t>11</w:t>
      </w:r>
      <w:r w:rsidR="005159E7" w:rsidRPr="00220B45">
        <w:rPr>
          <w:rFonts w:asciiTheme="minorHAnsi" w:hAnsiTheme="minorHAnsi" w:cs="Gisha"/>
          <w:b/>
          <w:sz w:val="20"/>
          <w:szCs w:val="20"/>
        </w:rPr>
        <w:t xml:space="preserve"> Months</w:t>
      </w:r>
      <w:r w:rsidR="005159E7" w:rsidRPr="00220B45">
        <w:rPr>
          <w:rFonts w:asciiTheme="minorHAnsi" w:hAnsiTheme="minorHAnsi" w:cs="Gisha"/>
          <w:sz w:val="20"/>
          <w:szCs w:val="20"/>
        </w:rPr>
        <w:t xml:space="preserve"> </w:t>
      </w:r>
      <w:r w:rsidR="00D6001C" w:rsidRPr="00220B45">
        <w:rPr>
          <w:rFonts w:asciiTheme="minorHAnsi" w:hAnsiTheme="minorHAnsi" w:cs="Gisha"/>
          <w:sz w:val="20"/>
          <w:szCs w:val="20"/>
        </w:rPr>
        <w:t xml:space="preserve">of experience </w:t>
      </w:r>
      <w:r w:rsidR="00F71042" w:rsidRPr="00220B45">
        <w:rPr>
          <w:rFonts w:asciiTheme="minorHAnsi" w:hAnsiTheme="minorHAnsi" w:cs="Gisha"/>
          <w:sz w:val="20"/>
          <w:szCs w:val="20"/>
        </w:rPr>
        <w:t xml:space="preserve">in Business Analysis </w:t>
      </w:r>
      <w:r w:rsidR="00D6001C" w:rsidRPr="00220B45">
        <w:rPr>
          <w:rFonts w:asciiTheme="minorHAnsi" w:hAnsiTheme="minorHAnsi" w:cs="Gisha"/>
          <w:sz w:val="20"/>
          <w:szCs w:val="20"/>
        </w:rPr>
        <w:t xml:space="preserve">with </w:t>
      </w:r>
      <w:r w:rsidR="00B32F18" w:rsidRPr="00220B45">
        <w:rPr>
          <w:rFonts w:asciiTheme="minorHAnsi" w:hAnsiTheme="minorHAnsi" w:cs="Gisha"/>
          <w:sz w:val="20"/>
          <w:szCs w:val="20"/>
        </w:rPr>
        <w:t>excellent academic credentials</w:t>
      </w:r>
      <w:r w:rsidR="00F71042" w:rsidRPr="00220B45">
        <w:rPr>
          <w:rFonts w:asciiTheme="minorHAnsi" w:hAnsiTheme="minorHAnsi" w:cs="Gisha"/>
          <w:sz w:val="20"/>
          <w:szCs w:val="20"/>
        </w:rPr>
        <w:t>.</w:t>
      </w:r>
      <w:bookmarkStart w:id="0" w:name="_GoBack"/>
      <w:bookmarkEnd w:id="0"/>
    </w:p>
    <w:p w:rsidR="002D1372" w:rsidRPr="00220B45" w:rsidRDefault="002D1372" w:rsidP="00924EF7">
      <w:pPr>
        <w:jc w:val="both"/>
        <w:rPr>
          <w:rFonts w:asciiTheme="minorHAnsi" w:hAnsiTheme="minorHAnsi" w:cs="Gisha"/>
          <w:sz w:val="20"/>
          <w:szCs w:val="20"/>
        </w:rPr>
      </w:pPr>
    </w:p>
    <w:p w:rsidR="00B32F18" w:rsidRPr="00220B45" w:rsidRDefault="00B32F18" w:rsidP="00924EF7">
      <w:pPr>
        <w:jc w:val="both"/>
        <w:rPr>
          <w:rFonts w:asciiTheme="minorHAnsi" w:hAnsiTheme="minorHAnsi" w:cs="Gisha"/>
          <w:sz w:val="20"/>
          <w:szCs w:val="20"/>
        </w:rPr>
        <w:sectPr w:rsidR="00B32F18" w:rsidRPr="00220B45" w:rsidSect="004609F8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noEndnote/>
        </w:sectPr>
      </w:pPr>
    </w:p>
    <w:p w:rsidR="00D6001C" w:rsidRPr="007332C9" w:rsidRDefault="005F1114" w:rsidP="007332C9">
      <w:pPr>
        <w:shd w:val="clear" w:color="auto" w:fill="365F91" w:themeFill="accent1" w:themeFillShade="BF"/>
        <w:jc w:val="center"/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</w:pP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>Business Analysis</w:t>
      </w:r>
    </w:p>
    <w:p w:rsidR="00E76083" w:rsidRPr="007332C9" w:rsidRDefault="00E76083" w:rsidP="007332C9">
      <w:pPr>
        <w:shd w:val="clear" w:color="auto" w:fill="365F91" w:themeFill="accent1" w:themeFillShade="BF"/>
        <w:jc w:val="center"/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</w:pP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>Good team player</w:t>
      </w:r>
    </w:p>
    <w:p w:rsidR="005F1114" w:rsidRPr="007332C9" w:rsidRDefault="005F1114" w:rsidP="007332C9">
      <w:pPr>
        <w:shd w:val="clear" w:color="auto" w:fill="365F91" w:themeFill="accent1" w:themeFillShade="BF"/>
        <w:jc w:val="center"/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</w:pP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 xml:space="preserve">Good </w:t>
      </w:r>
      <w:r w:rsidR="00E76083"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 xml:space="preserve">Analytical </w:t>
      </w: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 xml:space="preserve">Skills </w:t>
      </w:r>
    </w:p>
    <w:p w:rsidR="00E76083" w:rsidRPr="007332C9" w:rsidRDefault="00E76083" w:rsidP="007332C9">
      <w:pPr>
        <w:shd w:val="clear" w:color="auto" w:fill="365F91" w:themeFill="accent1" w:themeFillShade="BF"/>
        <w:jc w:val="center"/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</w:pP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>Troubleshooting Ability</w:t>
      </w:r>
    </w:p>
    <w:p w:rsidR="00E76083" w:rsidRPr="007332C9" w:rsidRDefault="00E76083" w:rsidP="007332C9">
      <w:pPr>
        <w:shd w:val="clear" w:color="auto" w:fill="365F91" w:themeFill="accent1" w:themeFillShade="BF"/>
        <w:jc w:val="center"/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</w:pP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>Hardworking and quick learner</w:t>
      </w:r>
    </w:p>
    <w:p w:rsidR="00E76083" w:rsidRPr="007332C9" w:rsidRDefault="00E76083" w:rsidP="007332C9">
      <w:pPr>
        <w:shd w:val="clear" w:color="auto" w:fill="365F91" w:themeFill="accent1" w:themeFillShade="BF"/>
        <w:jc w:val="center"/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</w:pP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>Quick Adaptability</w:t>
      </w:r>
    </w:p>
    <w:p w:rsidR="00E76083" w:rsidRPr="007332C9" w:rsidRDefault="00E76083" w:rsidP="007332C9">
      <w:pPr>
        <w:shd w:val="clear" w:color="auto" w:fill="365F91" w:themeFill="accent1" w:themeFillShade="BF"/>
        <w:jc w:val="center"/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</w:pP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>Sincerity and Self-Confidence</w:t>
      </w:r>
    </w:p>
    <w:p w:rsidR="00D6001C" w:rsidRPr="007332C9" w:rsidRDefault="00E76083" w:rsidP="007332C9">
      <w:pPr>
        <w:shd w:val="clear" w:color="auto" w:fill="365F91" w:themeFill="accent1" w:themeFillShade="BF"/>
        <w:jc w:val="center"/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</w:pPr>
      <w:r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>Commitment towards work</w:t>
      </w:r>
      <w:r w:rsidR="00D6001C" w:rsidRPr="007332C9">
        <w:rPr>
          <w:rFonts w:asciiTheme="minorHAnsi" w:hAnsiTheme="minorHAnsi" w:cs="Gisha"/>
          <w:b/>
          <w:i/>
          <w:color w:val="FFFFFF" w:themeColor="background1"/>
          <w:sz w:val="20"/>
          <w:szCs w:val="20"/>
        </w:rPr>
        <w:t>     </w:t>
      </w:r>
    </w:p>
    <w:p w:rsidR="002D1372" w:rsidRPr="00220B45" w:rsidRDefault="002D1372" w:rsidP="00924EF7">
      <w:pPr>
        <w:jc w:val="both"/>
        <w:rPr>
          <w:rFonts w:asciiTheme="minorHAnsi" w:hAnsiTheme="minorHAnsi" w:cs="Gisha"/>
          <w:sz w:val="20"/>
          <w:szCs w:val="20"/>
        </w:rPr>
        <w:sectPr w:rsidR="002D1372" w:rsidRPr="00220B45" w:rsidSect="004609F8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2" w:space="720"/>
          <w:noEndnote/>
        </w:sectPr>
      </w:pPr>
    </w:p>
    <w:p w:rsidR="005159E7" w:rsidRPr="00220B45" w:rsidRDefault="005159E7" w:rsidP="00924EF7">
      <w:pPr>
        <w:jc w:val="both"/>
        <w:rPr>
          <w:rFonts w:asciiTheme="minorHAnsi" w:hAnsiTheme="minorHAnsi" w:cs="Gisha"/>
          <w:sz w:val="20"/>
          <w:szCs w:val="20"/>
        </w:rPr>
      </w:pPr>
    </w:p>
    <w:p w:rsidR="00F95294" w:rsidRPr="007332C9" w:rsidRDefault="003371D2" w:rsidP="007332C9">
      <w:pPr>
        <w:widowControl w:val="0"/>
        <w:pBdr>
          <w:top w:val="dashDotStroked" w:sz="24" w:space="1" w:color="auto"/>
        </w:pBdr>
        <w:autoSpaceDE w:val="0"/>
        <w:autoSpaceDN w:val="0"/>
        <w:adjustRightInd w:val="0"/>
        <w:ind w:right="-7"/>
        <w:jc w:val="center"/>
        <w:rPr>
          <w:rFonts w:asciiTheme="minorHAnsi" w:hAnsiTheme="minorHAnsi" w:cs="Gisha"/>
          <w:b/>
          <w:bCs/>
          <w:smallCaps/>
          <w:szCs w:val="20"/>
          <w:u w:val="single"/>
          <w:bdr w:val="dotted" w:sz="4" w:space="0" w:color="auto" w:shadow="1"/>
        </w:rPr>
      </w:pPr>
      <w:r w:rsidRPr="007332C9">
        <w:rPr>
          <w:rFonts w:asciiTheme="minorHAnsi" w:hAnsiTheme="minorHAnsi" w:cs="Gisha"/>
          <w:b/>
          <w:bCs/>
          <w:smallCaps/>
          <w:szCs w:val="20"/>
          <w:u w:val="single"/>
        </w:rPr>
        <w:t xml:space="preserve">Profile At </w:t>
      </w:r>
      <w:r w:rsidR="00297BDB" w:rsidRPr="007332C9">
        <w:rPr>
          <w:rFonts w:asciiTheme="minorHAnsi" w:hAnsiTheme="minorHAnsi" w:cs="Gisha"/>
          <w:b/>
          <w:bCs/>
          <w:smallCaps/>
          <w:szCs w:val="20"/>
          <w:u w:val="single"/>
        </w:rPr>
        <w:t xml:space="preserve">A </w:t>
      </w:r>
      <w:r w:rsidRPr="007332C9">
        <w:rPr>
          <w:rFonts w:asciiTheme="minorHAnsi" w:hAnsiTheme="minorHAnsi" w:cs="Gisha"/>
          <w:b/>
          <w:bCs/>
          <w:smallCaps/>
          <w:szCs w:val="20"/>
          <w:u w:val="single"/>
        </w:rPr>
        <w:t>Glance</w:t>
      </w:r>
    </w:p>
    <w:p w:rsidR="005603B8" w:rsidRPr="00220B45" w:rsidRDefault="005603B8" w:rsidP="00924EF7">
      <w:pPr>
        <w:jc w:val="both"/>
        <w:rPr>
          <w:rFonts w:asciiTheme="minorHAnsi" w:hAnsiTheme="minorHAnsi" w:cs="Gisha"/>
          <w:color w:val="000000"/>
          <w:sz w:val="20"/>
          <w:szCs w:val="20"/>
        </w:rPr>
      </w:pPr>
    </w:p>
    <w:p w:rsidR="00F86752" w:rsidRPr="00220B45" w:rsidRDefault="00F86752" w:rsidP="00924EF7">
      <w:pPr>
        <w:pStyle w:val="SummaryHeader"/>
        <w:numPr>
          <w:ilvl w:val="0"/>
          <w:numId w:val="2"/>
        </w:numPr>
        <w:pBdr>
          <w:top w:val="none" w:sz="0" w:space="0" w:color="auto"/>
        </w:pBdr>
        <w:spacing w:before="0" w:after="0"/>
        <w:ind w:left="720"/>
        <w:jc w:val="both"/>
        <w:rPr>
          <w:rFonts w:asciiTheme="minorHAnsi" w:hAnsiTheme="minorHAnsi" w:cs="Gisha"/>
          <w:b w:val="0"/>
        </w:rPr>
      </w:pPr>
      <w:r w:rsidRPr="00220B45">
        <w:rPr>
          <w:rFonts w:asciiTheme="minorHAnsi" w:hAnsiTheme="minorHAnsi" w:cs="Gisha"/>
          <w:b w:val="0"/>
          <w:color w:val="000000"/>
        </w:rPr>
        <w:t>Adept at acquiring a detailed understanding of all aspects of the business and recognizing opportunities for process/system improvements, to enhance business performance</w:t>
      </w:r>
    </w:p>
    <w:p w:rsidR="00F86752" w:rsidRPr="00220B45" w:rsidRDefault="00F86752" w:rsidP="00924EF7">
      <w:pPr>
        <w:pStyle w:val="SummaryHeader"/>
        <w:numPr>
          <w:ilvl w:val="0"/>
          <w:numId w:val="2"/>
        </w:numPr>
        <w:pBdr>
          <w:top w:val="none" w:sz="0" w:space="0" w:color="auto"/>
        </w:pBdr>
        <w:spacing w:before="0" w:after="0"/>
        <w:ind w:left="720"/>
        <w:jc w:val="both"/>
        <w:rPr>
          <w:rFonts w:asciiTheme="minorHAnsi" w:hAnsiTheme="minorHAnsi" w:cs="Gisha"/>
          <w:b w:val="0"/>
        </w:rPr>
      </w:pPr>
      <w:r w:rsidRPr="00220B45">
        <w:rPr>
          <w:rFonts w:asciiTheme="minorHAnsi" w:hAnsiTheme="minorHAnsi" w:cs="Gisha"/>
          <w:b w:val="0"/>
        </w:rPr>
        <w:t>Proficiency in analyzing business needs, finding out business problems and proposing solutions for the same</w:t>
      </w:r>
    </w:p>
    <w:p w:rsidR="00F86752" w:rsidRPr="00220B45" w:rsidRDefault="00F86752" w:rsidP="00924EF7">
      <w:pPr>
        <w:pStyle w:val="SummaryHeader"/>
        <w:numPr>
          <w:ilvl w:val="0"/>
          <w:numId w:val="2"/>
        </w:numPr>
        <w:pBdr>
          <w:top w:val="none" w:sz="0" w:space="0" w:color="auto"/>
        </w:pBdr>
        <w:spacing w:before="0" w:after="0"/>
        <w:ind w:left="720"/>
        <w:jc w:val="both"/>
        <w:rPr>
          <w:rFonts w:asciiTheme="minorHAnsi" w:hAnsiTheme="minorHAnsi" w:cs="Gisha"/>
          <w:b w:val="0"/>
        </w:rPr>
      </w:pPr>
      <w:r w:rsidRPr="00220B45">
        <w:rPr>
          <w:rFonts w:asciiTheme="minorHAnsi" w:hAnsiTheme="minorHAnsi" w:cs="Gisha"/>
          <w:b w:val="0"/>
        </w:rPr>
        <w:t>Leverage analysis and business insights to drive organizational improvements and best practices</w:t>
      </w:r>
    </w:p>
    <w:p w:rsidR="00727096" w:rsidRPr="00727096" w:rsidRDefault="00727096" w:rsidP="00727096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bCs/>
          <w:sz w:val="20"/>
          <w:szCs w:val="20"/>
        </w:rPr>
      </w:pPr>
      <w:r w:rsidRPr="00727096">
        <w:rPr>
          <w:rFonts w:asciiTheme="minorHAnsi" w:hAnsiTheme="minorHAnsi" w:cs="Gisha"/>
          <w:bCs/>
          <w:sz w:val="20"/>
          <w:szCs w:val="20"/>
        </w:rPr>
        <w:t xml:space="preserve">Worked on POC (Product offering </w:t>
      </w:r>
      <w:r>
        <w:rPr>
          <w:rFonts w:asciiTheme="minorHAnsi" w:hAnsiTheme="minorHAnsi" w:cs="Gisha"/>
          <w:bCs/>
          <w:sz w:val="20"/>
          <w:szCs w:val="20"/>
        </w:rPr>
        <w:t>Catalog), on MVP and Full Loach</w:t>
      </w:r>
    </w:p>
    <w:p w:rsidR="00727096" w:rsidRPr="00727096" w:rsidRDefault="00727096" w:rsidP="00727096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bCs/>
          <w:sz w:val="20"/>
          <w:szCs w:val="20"/>
        </w:rPr>
      </w:pPr>
      <w:r>
        <w:rPr>
          <w:rFonts w:asciiTheme="minorHAnsi" w:hAnsiTheme="minorHAnsi" w:cs="Gisha"/>
          <w:bCs/>
          <w:sz w:val="20"/>
          <w:szCs w:val="20"/>
        </w:rPr>
        <w:t xml:space="preserve">Skilled at </w:t>
      </w:r>
      <w:r w:rsidRPr="00727096">
        <w:rPr>
          <w:rFonts w:asciiTheme="minorHAnsi" w:hAnsiTheme="minorHAnsi" w:cs="Gisha"/>
          <w:bCs/>
          <w:sz w:val="20"/>
          <w:szCs w:val="20"/>
        </w:rPr>
        <w:t>POC Configuration, created and modified Templates, Product Offerings, Price Plans, Promotions, Busine</w:t>
      </w:r>
      <w:r>
        <w:rPr>
          <w:rFonts w:asciiTheme="minorHAnsi" w:hAnsiTheme="minorHAnsi" w:cs="Gisha"/>
          <w:bCs/>
          <w:sz w:val="20"/>
          <w:szCs w:val="20"/>
        </w:rPr>
        <w:t>ss Rules and Billing Attributes</w:t>
      </w:r>
    </w:p>
    <w:p w:rsidR="00727096" w:rsidRPr="00727096" w:rsidRDefault="00727096" w:rsidP="00727096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bCs/>
          <w:sz w:val="20"/>
          <w:szCs w:val="20"/>
        </w:rPr>
      </w:pPr>
      <w:r>
        <w:rPr>
          <w:rFonts w:asciiTheme="minorHAnsi" w:hAnsiTheme="minorHAnsi" w:cs="Gisha"/>
          <w:bCs/>
          <w:sz w:val="20"/>
          <w:szCs w:val="20"/>
        </w:rPr>
        <w:t>R</w:t>
      </w:r>
      <w:r w:rsidRPr="00727096">
        <w:rPr>
          <w:rFonts w:asciiTheme="minorHAnsi" w:hAnsiTheme="minorHAnsi" w:cs="Gisha"/>
          <w:bCs/>
          <w:sz w:val="20"/>
          <w:szCs w:val="20"/>
        </w:rPr>
        <w:t xml:space="preserve">esolved the </w:t>
      </w:r>
      <w:r w:rsidR="00707F5C">
        <w:rPr>
          <w:rFonts w:asciiTheme="minorHAnsi" w:hAnsiTheme="minorHAnsi" w:cs="Gisha"/>
          <w:bCs/>
          <w:sz w:val="20"/>
          <w:szCs w:val="20"/>
        </w:rPr>
        <w:t>d</w:t>
      </w:r>
      <w:r w:rsidR="00301679" w:rsidRPr="00727096">
        <w:rPr>
          <w:rFonts w:asciiTheme="minorHAnsi" w:hAnsiTheme="minorHAnsi" w:cs="Gisha"/>
          <w:bCs/>
          <w:sz w:val="20"/>
          <w:szCs w:val="20"/>
        </w:rPr>
        <w:t>effects</w:t>
      </w:r>
      <w:r w:rsidRPr="00727096">
        <w:rPr>
          <w:rFonts w:asciiTheme="minorHAnsi" w:hAnsiTheme="minorHAnsi" w:cs="Gisha"/>
          <w:bCs/>
          <w:sz w:val="20"/>
          <w:szCs w:val="20"/>
        </w:rPr>
        <w:t xml:space="preserve">/ </w:t>
      </w:r>
      <w:r>
        <w:rPr>
          <w:rFonts w:asciiTheme="minorHAnsi" w:hAnsiTheme="minorHAnsi" w:cs="Gisha"/>
          <w:bCs/>
          <w:sz w:val="20"/>
          <w:szCs w:val="20"/>
        </w:rPr>
        <w:t>escalations raised from QA team</w:t>
      </w:r>
    </w:p>
    <w:p w:rsidR="00727096" w:rsidRDefault="00727096" w:rsidP="00727096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bCs/>
          <w:sz w:val="20"/>
          <w:szCs w:val="20"/>
        </w:rPr>
      </w:pPr>
      <w:r w:rsidRPr="00727096">
        <w:rPr>
          <w:rFonts w:asciiTheme="minorHAnsi" w:hAnsiTheme="minorHAnsi" w:cs="Gisha"/>
          <w:bCs/>
          <w:sz w:val="20"/>
          <w:szCs w:val="20"/>
        </w:rPr>
        <w:t>Migrated POC configuration</w:t>
      </w:r>
      <w:r>
        <w:rPr>
          <w:rFonts w:asciiTheme="minorHAnsi" w:hAnsiTheme="minorHAnsi" w:cs="Gisha"/>
          <w:bCs/>
          <w:sz w:val="20"/>
          <w:szCs w:val="20"/>
        </w:rPr>
        <w:t xml:space="preserve"> from TOMS to PIM Cloud Catalog</w:t>
      </w:r>
    </w:p>
    <w:p w:rsidR="00727096" w:rsidRPr="00727096" w:rsidRDefault="00727096" w:rsidP="00727096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bCs/>
          <w:sz w:val="20"/>
          <w:szCs w:val="20"/>
        </w:rPr>
      </w:pPr>
      <w:r>
        <w:rPr>
          <w:rFonts w:asciiTheme="minorHAnsi" w:hAnsiTheme="minorHAnsi" w:cs="Gisha"/>
          <w:bCs/>
          <w:sz w:val="20"/>
          <w:szCs w:val="20"/>
        </w:rPr>
        <w:t>Good k</w:t>
      </w:r>
      <w:r w:rsidRPr="00727096">
        <w:rPr>
          <w:rFonts w:asciiTheme="minorHAnsi" w:hAnsiTheme="minorHAnsi" w:cstheme="minorHAnsi"/>
          <w:sz w:val="20"/>
          <w:szCs w:val="20"/>
        </w:rPr>
        <w:t>nowledge and understanding of configurations in TOMS and Cloud PIM</w:t>
      </w:r>
    </w:p>
    <w:p w:rsidR="00F86752" w:rsidRPr="00220B45" w:rsidRDefault="00F86752" w:rsidP="00727096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bCs/>
          <w:sz w:val="20"/>
          <w:szCs w:val="20"/>
        </w:rPr>
      </w:pPr>
      <w:r w:rsidRPr="00220B45">
        <w:rPr>
          <w:rFonts w:asciiTheme="minorHAnsi" w:hAnsiTheme="minorHAnsi" w:cs="Gisha"/>
          <w:bCs/>
          <w:sz w:val="20"/>
          <w:szCs w:val="20"/>
        </w:rPr>
        <w:t>Innovative professional with proven ability to identify, analyze, and solve problems, to increase customer satisfaction and control costs</w:t>
      </w:r>
    </w:p>
    <w:p w:rsidR="00F86752" w:rsidRPr="00220B45" w:rsidRDefault="00F86752" w:rsidP="00924EF7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bCs/>
          <w:sz w:val="20"/>
          <w:szCs w:val="20"/>
        </w:rPr>
      </w:pPr>
      <w:r w:rsidRPr="00220B45">
        <w:rPr>
          <w:rFonts w:asciiTheme="minorHAnsi" w:hAnsiTheme="minorHAnsi" w:cs="Gisha"/>
          <w:bCs/>
          <w:sz w:val="20"/>
          <w:szCs w:val="20"/>
        </w:rPr>
        <w:t>Deep understanding of technology with focus on delivering business solutions</w:t>
      </w:r>
    </w:p>
    <w:p w:rsidR="00F86752" w:rsidRPr="00220B45" w:rsidRDefault="00F86752" w:rsidP="00924EF7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bCs/>
          <w:sz w:val="20"/>
          <w:szCs w:val="20"/>
        </w:rPr>
      </w:pPr>
      <w:r w:rsidRPr="00220B45">
        <w:rPr>
          <w:rFonts w:asciiTheme="minorHAnsi" w:hAnsiTheme="minorHAnsi" w:cs="Gisha"/>
          <w:bCs/>
          <w:sz w:val="20"/>
          <w:szCs w:val="20"/>
        </w:rPr>
        <w:t>Proven ability to be a strong professional with the sound knowledge of the new technologies and advanced applications</w:t>
      </w:r>
    </w:p>
    <w:p w:rsidR="00F86752" w:rsidRPr="00220B45" w:rsidRDefault="00F86752" w:rsidP="00924EF7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sz w:val="20"/>
          <w:szCs w:val="20"/>
        </w:rPr>
      </w:pPr>
      <w:r w:rsidRPr="00220B45">
        <w:rPr>
          <w:rFonts w:asciiTheme="minorHAnsi" w:hAnsiTheme="minorHAnsi" w:cs="Gisha"/>
          <w:bCs/>
          <w:sz w:val="20"/>
          <w:szCs w:val="20"/>
        </w:rPr>
        <w:t>Recommends resolutions to complex matters of significance and coordinate the implementation of the approved course of action</w:t>
      </w:r>
    </w:p>
    <w:p w:rsidR="00F86752" w:rsidRPr="00220B45" w:rsidRDefault="00F86752" w:rsidP="00924EF7">
      <w:pPr>
        <w:numPr>
          <w:ilvl w:val="0"/>
          <w:numId w:val="2"/>
        </w:numPr>
        <w:ind w:left="720"/>
        <w:jc w:val="both"/>
        <w:rPr>
          <w:rFonts w:asciiTheme="minorHAnsi" w:hAnsiTheme="minorHAnsi" w:cs="Gisha"/>
          <w:sz w:val="20"/>
          <w:szCs w:val="20"/>
        </w:rPr>
      </w:pPr>
      <w:r w:rsidRPr="00220B45">
        <w:rPr>
          <w:rFonts w:asciiTheme="minorHAnsi" w:hAnsiTheme="minorHAnsi" w:cs="Gisha"/>
          <w:sz w:val="20"/>
          <w:szCs w:val="20"/>
        </w:rPr>
        <w:t>An efficient communicator, combining sound coordination, interpersonal, motivation &amp; problem solving skills with analytical and leadership capabilities to enhance operational efficiency</w:t>
      </w:r>
    </w:p>
    <w:p w:rsidR="00F71042" w:rsidRPr="00220B45" w:rsidRDefault="00F71042" w:rsidP="00924EF7">
      <w:pPr>
        <w:widowControl w:val="0"/>
        <w:autoSpaceDE w:val="0"/>
        <w:autoSpaceDN w:val="0"/>
        <w:adjustRightInd w:val="0"/>
        <w:ind w:right="-7"/>
        <w:jc w:val="both"/>
        <w:rPr>
          <w:rFonts w:asciiTheme="minorHAnsi" w:hAnsiTheme="minorHAnsi" w:cs="Gisha"/>
          <w:sz w:val="20"/>
          <w:szCs w:val="20"/>
        </w:rPr>
      </w:pPr>
    </w:p>
    <w:p w:rsidR="00F71042" w:rsidRPr="007332C9" w:rsidRDefault="00213499" w:rsidP="007332C9">
      <w:pPr>
        <w:widowControl w:val="0"/>
        <w:pBdr>
          <w:top w:val="dashDotStroked" w:sz="24" w:space="1" w:color="auto"/>
        </w:pBdr>
        <w:autoSpaceDE w:val="0"/>
        <w:autoSpaceDN w:val="0"/>
        <w:adjustRightInd w:val="0"/>
        <w:ind w:right="-7"/>
        <w:jc w:val="center"/>
        <w:rPr>
          <w:rFonts w:asciiTheme="minorHAnsi" w:hAnsiTheme="minorHAnsi" w:cs="Gisha"/>
          <w:b/>
          <w:bCs/>
          <w:smallCaps/>
          <w:szCs w:val="20"/>
          <w:u w:val="single"/>
          <w:bdr w:val="dotted" w:sz="4" w:space="0" w:color="auto" w:shadow="1"/>
        </w:rPr>
      </w:pPr>
      <w:r w:rsidRPr="007332C9">
        <w:rPr>
          <w:rFonts w:asciiTheme="minorHAnsi" w:hAnsiTheme="minorHAnsi" w:cs="Gisha"/>
          <w:b/>
          <w:bCs/>
          <w:smallCaps/>
          <w:szCs w:val="20"/>
          <w:u w:val="single"/>
        </w:rPr>
        <w:t>Technical Skills</w:t>
      </w:r>
    </w:p>
    <w:p w:rsidR="00F71042" w:rsidRPr="00220B45" w:rsidRDefault="00F71042" w:rsidP="00924EF7">
      <w:pPr>
        <w:ind w:right="-7"/>
        <w:jc w:val="both"/>
        <w:rPr>
          <w:rFonts w:asciiTheme="minorHAnsi" w:hAnsiTheme="minorHAnsi" w:cs="Gisha"/>
          <w:sz w:val="20"/>
          <w:szCs w:val="20"/>
        </w:rPr>
      </w:pPr>
    </w:p>
    <w:p w:rsidR="007177B4" w:rsidRPr="00220B45" w:rsidRDefault="007177B4" w:rsidP="00924EF7">
      <w:pPr>
        <w:numPr>
          <w:ilvl w:val="0"/>
          <w:numId w:val="1"/>
        </w:numPr>
        <w:jc w:val="both"/>
        <w:rPr>
          <w:rFonts w:asciiTheme="minorHAnsi" w:hAnsiTheme="minorHAnsi" w:cs="Gisha"/>
          <w:sz w:val="20"/>
          <w:szCs w:val="20"/>
          <w:lang w:val="de-DE"/>
        </w:rPr>
        <w:sectPr w:rsidR="007177B4" w:rsidRPr="00220B45" w:rsidSect="004609F8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noEndnote/>
        </w:sectPr>
      </w:pPr>
    </w:p>
    <w:p w:rsidR="005F1114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Cloud Catalog</w:t>
      </w:r>
    </w:p>
    <w:p w:rsidR="005F1114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System Analyst</w:t>
      </w:r>
    </w:p>
    <w:p w:rsidR="005F1114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Management</w:t>
      </w:r>
    </w:p>
    <w:p w:rsidR="005F1114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IOT</w:t>
      </w:r>
    </w:p>
    <w:p w:rsidR="005F1114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IT Profile Sourcing Professional</w:t>
      </w:r>
    </w:p>
    <w:p w:rsidR="005F1114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Python</w:t>
      </w:r>
    </w:p>
    <w:p w:rsidR="005F1114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SQL</w:t>
      </w:r>
    </w:p>
    <w:p w:rsidR="005F1114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Embedded C</w:t>
      </w:r>
    </w:p>
    <w:p w:rsidR="007332C9" w:rsidRPr="007332C9" w:rsidRDefault="005159E7" w:rsidP="007332C9">
      <w:pPr>
        <w:pStyle w:val="ListParagraph"/>
        <w:numPr>
          <w:ilvl w:val="0"/>
          <w:numId w:val="1"/>
        </w:numPr>
        <w:shd w:val="clear" w:color="auto" w:fill="DBE5F1" w:themeFill="accent1" w:themeFillTint="33"/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  <w:sectPr w:rsidR="007332C9" w:rsidRPr="007332C9" w:rsidSect="007332C9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2" w:space="720"/>
          <w:noEndnote/>
        </w:sectPr>
      </w:pP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C/C++</w:t>
      </w: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 </w:t>
      </w:r>
      <w:r w:rsidRPr="007332C9">
        <w:rPr>
          <w:rFonts w:asciiTheme="minorHAnsi" w:hAnsiTheme="minorHAnsi"/>
          <w:b/>
          <w:noProof/>
          <w:color w:val="000000"/>
          <w:sz w:val="20"/>
          <w:szCs w:val="20"/>
        </w:rPr>
        <w:t> </w:t>
      </w:r>
    </w:p>
    <w:p w:rsidR="005159E7" w:rsidRPr="007332C9" w:rsidRDefault="005159E7" w:rsidP="007332C9">
      <w:pPr>
        <w:ind w:left="360"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</w:p>
    <w:p w:rsidR="005F1114" w:rsidRPr="00220B45" w:rsidRDefault="005F1114" w:rsidP="00924EF7">
      <w:pPr>
        <w:widowControl w:val="0"/>
        <w:autoSpaceDE w:val="0"/>
        <w:autoSpaceDN w:val="0"/>
        <w:adjustRightInd w:val="0"/>
        <w:ind w:right="-7"/>
        <w:jc w:val="both"/>
        <w:rPr>
          <w:rFonts w:asciiTheme="minorHAnsi" w:hAnsiTheme="minorHAnsi" w:cs="Gisha"/>
          <w:sz w:val="20"/>
          <w:szCs w:val="20"/>
        </w:rPr>
        <w:sectPr w:rsidR="005F1114" w:rsidRPr="00220B45" w:rsidSect="005F1114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3" w:space="720"/>
          <w:noEndnote/>
        </w:sectPr>
      </w:pPr>
    </w:p>
    <w:p w:rsidR="005159E7" w:rsidRPr="007332C9" w:rsidRDefault="005F1114" w:rsidP="007332C9">
      <w:pPr>
        <w:widowControl w:val="0"/>
        <w:pBdr>
          <w:top w:val="dashDotStroked" w:sz="24" w:space="1" w:color="auto"/>
        </w:pBdr>
        <w:autoSpaceDE w:val="0"/>
        <w:autoSpaceDN w:val="0"/>
        <w:adjustRightInd w:val="0"/>
        <w:ind w:right="-7"/>
        <w:jc w:val="center"/>
        <w:rPr>
          <w:rFonts w:asciiTheme="minorHAnsi" w:hAnsiTheme="minorHAnsi" w:cs="Gisha"/>
          <w:b/>
          <w:bCs/>
          <w:smallCaps/>
          <w:szCs w:val="20"/>
          <w:u w:val="single"/>
          <w:bdr w:val="dotted" w:sz="4" w:space="0" w:color="auto" w:shadow="1"/>
        </w:rPr>
      </w:pPr>
      <w:r w:rsidRPr="007332C9">
        <w:rPr>
          <w:rFonts w:asciiTheme="minorHAnsi" w:hAnsiTheme="minorHAnsi" w:cs="Gisha"/>
          <w:b/>
          <w:bCs/>
          <w:smallCaps/>
          <w:szCs w:val="20"/>
          <w:u w:val="single"/>
        </w:rPr>
        <w:t>Certifications &amp; Trainings</w:t>
      </w:r>
    </w:p>
    <w:p w:rsidR="005159E7" w:rsidRPr="00220B45" w:rsidRDefault="005159E7" w:rsidP="00924EF7">
      <w:pPr>
        <w:ind w:right="-7"/>
        <w:jc w:val="both"/>
        <w:rPr>
          <w:rFonts w:asciiTheme="minorHAnsi" w:hAnsiTheme="minorHAnsi" w:cs="Gisha"/>
          <w:sz w:val="20"/>
          <w:szCs w:val="20"/>
        </w:rPr>
      </w:pPr>
    </w:p>
    <w:p w:rsidR="005159E7" w:rsidRPr="00220B45" w:rsidRDefault="005159E7" w:rsidP="00924EF7">
      <w:pPr>
        <w:numPr>
          <w:ilvl w:val="0"/>
          <w:numId w:val="1"/>
        </w:numPr>
        <w:jc w:val="both"/>
        <w:rPr>
          <w:rFonts w:asciiTheme="minorHAnsi" w:hAnsiTheme="minorHAnsi" w:cs="Gisha"/>
          <w:sz w:val="20"/>
          <w:szCs w:val="20"/>
          <w:lang w:val="de-DE"/>
        </w:rPr>
        <w:sectPr w:rsidR="005159E7" w:rsidRPr="00220B45" w:rsidSect="004609F8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noEndnote/>
        </w:sectPr>
      </w:pPr>
    </w:p>
    <w:p w:rsidR="005F1114" w:rsidRPr="00220B45" w:rsidRDefault="005F1114" w:rsidP="005F1114">
      <w:pPr>
        <w:pStyle w:val="ListParagraph"/>
        <w:numPr>
          <w:ilvl w:val="0"/>
          <w:numId w:val="26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 w:rsidRPr="00220B45">
        <w:rPr>
          <w:rFonts w:asciiTheme="minorHAnsi" w:hAnsiTheme="minorHAnsi"/>
          <w:noProof/>
          <w:color w:val="000000"/>
          <w:sz w:val="20"/>
          <w:szCs w:val="20"/>
        </w:rPr>
        <w:t>IT Profile Sourcing Professional in February, 2022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</w:p>
    <w:p w:rsidR="00727096" w:rsidRPr="00727096" w:rsidRDefault="00727096" w:rsidP="00727096">
      <w:pPr>
        <w:pStyle w:val="ListParagraph"/>
        <w:keepNext/>
        <w:keepLines/>
        <w:widowControl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0"/>
          <w:szCs w:val="20"/>
        </w:rPr>
      </w:pPr>
      <w:r w:rsidRPr="00727096">
        <w:rPr>
          <w:rFonts w:asciiTheme="minorHAnsi" w:hAnsiTheme="minorHAnsi" w:cstheme="minorHAnsi"/>
          <w:sz w:val="20"/>
          <w:szCs w:val="20"/>
        </w:rPr>
        <w:t xml:space="preserve">Trained on POC </w:t>
      </w:r>
      <w:r>
        <w:rPr>
          <w:rFonts w:asciiTheme="minorHAnsi" w:hAnsiTheme="minorHAnsi" w:cstheme="minorHAnsi"/>
          <w:sz w:val="20"/>
          <w:szCs w:val="20"/>
        </w:rPr>
        <w:t>modules</w:t>
      </w:r>
    </w:p>
    <w:p w:rsidR="00727096" w:rsidRDefault="00727096" w:rsidP="00727096">
      <w:pPr>
        <w:pStyle w:val="ListParagraph"/>
        <w:keepNext/>
        <w:keepLines/>
        <w:widowControl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0"/>
          <w:szCs w:val="20"/>
        </w:rPr>
      </w:pPr>
      <w:r w:rsidRPr="00727096">
        <w:rPr>
          <w:rFonts w:asciiTheme="minorHAnsi" w:hAnsiTheme="minorHAnsi" w:cstheme="minorHAnsi"/>
          <w:sz w:val="20"/>
          <w:szCs w:val="20"/>
        </w:rPr>
        <w:t>Trained on creating Templates, Product Offerings</w:t>
      </w:r>
      <w:r>
        <w:rPr>
          <w:rFonts w:asciiTheme="minorHAnsi" w:hAnsiTheme="minorHAnsi" w:cstheme="minorHAnsi"/>
          <w:sz w:val="20"/>
          <w:szCs w:val="20"/>
        </w:rPr>
        <w:t xml:space="preserve"> and Price Plans</w:t>
      </w:r>
    </w:p>
    <w:p w:rsidR="00727096" w:rsidRPr="00727096" w:rsidRDefault="00727096" w:rsidP="00727096">
      <w:pPr>
        <w:pStyle w:val="ListParagraph"/>
        <w:keepNext/>
        <w:keepLines/>
        <w:widowControl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0"/>
          <w:szCs w:val="20"/>
        </w:rPr>
      </w:pPr>
      <w:r w:rsidRPr="00727096">
        <w:rPr>
          <w:rFonts w:asciiTheme="minorHAnsi" w:hAnsiTheme="minorHAnsi" w:cstheme="minorHAnsi"/>
          <w:sz w:val="20"/>
          <w:szCs w:val="20"/>
        </w:rPr>
        <w:t>Trained on offering catalog configuration includin</w:t>
      </w:r>
      <w:r>
        <w:rPr>
          <w:rFonts w:asciiTheme="minorHAnsi" w:hAnsiTheme="minorHAnsi" w:cstheme="minorHAnsi"/>
          <w:sz w:val="20"/>
          <w:szCs w:val="20"/>
        </w:rPr>
        <w:t>g Promotions and Business Rules</w:t>
      </w:r>
    </w:p>
    <w:p w:rsidR="00E60896" w:rsidRPr="00220B45" w:rsidRDefault="005159E7" w:rsidP="005F1114">
      <w:pPr>
        <w:pStyle w:val="ListParagraph"/>
        <w:numPr>
          <w:ilvl w:val="0"/>
          <w:numId w:val="26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 w:rsidRPr="00220B45">
        <w:rPr>
          <w:rFonts w:asciiTheme="minorHAnsi" w:hAnsiTheme="minorHAnsi"/>
          <w:noProof/>
          <w:color w:val="000000"/>
          <w:sz w:val="20"/>
          <w:szCs w:val="20"/>
        </w:rPr>
        <w:t>Internet of Things (Learnovate Enterprises/Dream Uny Education Private Limited</w:t>
      </w:r>
      <w:r w:rsidR="005F1114" w:rsidRPr="00220B45">
        <w:rPr>
          <w:rFonts w:asciiTheme="minorHAnsi" w:hAnsiTheme="minorHAnsi"/>
          <w:noProof/>
          <w:color w:val="000000"/>
          <w:sz w:val="20"/>
          <w:szCs w:val="20"/>
        </w:rPr>
        <w:t xml:space="preserve">) in 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>Delh</w:t>
      </w:r>
      <w:r w:rsidR="005F1114" w:rsidRPr="00220B45">
        <w:rPr>
          <w:rFonts w:asciiTheme="minorHAnsi" w:hAnsiTheme="minorHAnsi"/>
          <w:noProof/>
          <w:color w:val="000000"/>
          <w:sz w:val="20"/>
          <w:szCs w:val="20"/>
        </w:rPr>
        <w:t>i, 2019</w:t>
      </w:r>
    </w:p>
    <w:p w:rsidR="005159E7" w:rsidRPr="00220B45" w:rsidRDefault="005159E7" w:rsidP="005F1114">
      <w:pPr>
        <w:pStyle w:val="ListParagraph"/>
        <w:numPr>
          <w:ilvl w:val="0"/>
          <w:numId w:val="26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 w:rsidRPr="00220B45">
        <w:rPr>
          <w:rFonts w:asciiTheme="minorHAnsi" w:hAnsiTheme="minorHAnsi"/>
          <w:noProof/>
          <w:color w:val="000000"/>
          <w:sz w:val="20"/>
          <w:szCs w:val="20"/>
        </w:rPr>
        <w:t xml:space="preserve">IOT/ CISCO, 2020 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  <w:r w:rsidRPr="00220B45">
        <w:rPr>
          <w:rFonts w:asciiTheme="minorHAnsi" w:hAnsiTheme="minorHAnsi"/>
          <w:noProof/>
          <w:sz w:val="20"/>
          <w:szCs w:val="20"/>
        </w:rPr>
        <w:t> </w:t>
      </w:r>
    </w:p>
    <w:p w:rsidR="005159E7" w:rsidRPr="00220B45" w:rsidRDefault="005F1114" w:rsidP="005F1114">
      <w:pPr>
        <w:pStyle w:val="ListParagraph"/>
        <w:numPr>
          <w:ilvl w:val="0"/>
          <w:numId w:val="26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 w:rsidRPr="00220B45">
        <w:rPr>
          <w:rFonts w:asciiTheme="minorHAnsi" w:hAnsiTheme="minorHAnsi"/>
          <w:noProof/>
          <w:color w:val="000000"/>
          <w:sz w:val="20"/>
          <w:szCs w:val="20"/>
        </w:rPr>
        <w:t xml:space="preserve">Global Education Interact </w:t>
      </w:r>
      <w:r w:rsidR="005159E7" w:rsidRPr="00220B45">
        <w:rPr>
          <w:rFonts w:asciiTheme="minorHAnsi" w:hAnsiTheme="minorHAnsi"/>
          <w:noProof/>
          <w:color w:val="000000"/>
          <w:sz w:val="20"/>
          <w:szCs w:val="20"/>
        </w:rPr>
        <w:t>/ The Chopras, 2018</w:t>
      </w:r>
    </w:p>
    <w:p w:rsidR="00727096" w:rsidRPr="00220B45" w:rsidRDefault="00727096" w:rsidP="00727096">
      <w:pPr>
        <w:pStyle w:val="ListParagraph"/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</w:p>
    <w:p w:rsidR="00727096" w:rsidRPr="007332C9" w:rsidRDefault="00301679" w:rsidP="00727096">
      <w:pPr>
        <w:widowControl w:val="0"/>
        <w:pBdr>
          <w:top w:val="dashDotStroked" w:sz="24" w:space="1" w:color="auto"/>
        </w:pBdr>
        <w:autoSpaceDE w:val="0"/>
        <w:autoSpaceDN w:val="0"/>
        <w:adjustRightInd w:val="0"/>
        <w:ind w:right="-7"/>
        <w:jc w:val="center"/>
        <w:rPr>
          <w:rFonts w:asciiTheme="minorHAnsi" w:hAnsiTheme="minorHAnsi" w:cs="Gisha"/>
          <w:b/>
          <w:bCs/>
          <w:smallCaps/>
          <w:szCs w:val="20"/>
          <w:u w:val="single"/>
          <w:bdr w:val="dotted" w:sz="4" w:space="0" w:color="auto" w:shadow="1"/>
        </w:rPr>
      </w:pPr>
      <w:r>
        <w:rPr>
          <w:rFonts w:asciiTheme="minorHAnsi" w:hAnsiTheme="minorHAnsi" w:cs="Gisha"/>
          <w:b/>
          <w:bCs/>
          <w:smallCaps/>
          <w:szCs w:val="20"/>
          <w:u w:val="single"/>
        </w:rPr>
        <w:t>Education</w:t>
      </w:r>
    </w:p>
    <w:p w:rsidR="00727096" w:rsidRPr="00220B45" w:rsidRDefault="00727096" w:rsidP="00727096">
      <w:pPr>
        <w:ind w:right="-7"/>
        <w:jc w:val="both"/>
        <w:rPr>
          <w:rFonts w:asciiTheme="minorHAnsi" w:hAnsiTheme="minorHAnsi" w:cs="Gisha"/>
          <w:sz w:val="20"/>
          <w:szCs w:val="20"/>
        </w:rPr>
      </w:pPr>
    </w:p>
    <w:p w:rsidR="00727096" w:rsidRPr="00727096" w:rsidRDefault="00727096" w:rsidP="00727096">
      <w:pPr>
        <w:ind w:right="86"/>
        <w:jc w:val="center"/>
        <w:rPr>
          <w:rFonts w:asciiTheme="minorHAnsi" w:hAnsiTheme="minorHAnsi"/>
          <w:noProof/>
          <w:color w:val="000000"/>
          <w:sz w:val="20"/>
          <w:szCs w:val="20"/>
        </w:rPr>
      </w:pP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>B.Tech. (Electronics &amp; Telecommunication Engineering)</w:t>
      </w:r>
      <w:r>
        <w:rPr>
          <w:rFonts w:asciiTheme="minorHAnsi" w:hAnsiTheme="minorHAnsi"/>
          <w:noProof/>
          <w:color w:val="000000"/>
          <w:sz w:val="20"/>
          <w:szCs w:val="20"/>
        </w:rPr>
        <w:t xml:space="preserve"> in </w:t>
      </w:r>
      <w:r w:rsidRPr="00727096">
        <w:rPr>
          <w:rFonts w:asciiTheme="minorHAnsi" w:hAnsiTheme="minorHAnsi"/>
          <w:noProof/>
          <w:color w:val="000000"/>
          <w:sz w:val="20"/>
          <w:szCs w:val="20"/>
        </w:rPr>
        <w:t>2021</w:t>
      </w:r>
    </w:p>
    <w:p w:rsidR="00727096" w:rsidRPr="00220B45" w:rsidRDefault="00727096" w:rsidP="00727096">
      <w:pPr>
        <w:pStyle w:val="ListParagraph"/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</w:p>
    <w:p w:rsidR="00727096" w:rsidRPr="007332C9" w:rsidRDefault="00727096" w:rsidP="00727096">
      <w:pPr>
        <w:widowControl w:val="0"/>
        <w:pBdr>
          <w:top w:val="dashDotStroked" w:sz="24" w:space="1" w:color="auto"/>
        </w:pBdr>
        <w:autoSpaceDE w:val="0"/>
        <w:autoSpaceDN w:val="0"/>
        <w:adjustRightInd w:val="0"/>
        <w:ind w:right="-7"/>
        <w:jc w:val="center"/>
        <w:rPr>
          <w:rFonts w:asciiTheme="minorHAnsi" w:hAnsiTheme="minorHAnsi" w:cs="Gisha"/>
          <w:b/>
          <w:bCs/>
          <w:smallCaps/>
          <w:szCs w:val="20"/>
          <w:u w:val="single"/>
          <w:bdr w:val="dotted" w:sz="4" w:space="0" w:color="auto" w:shadow="1"/>
        </w:rPr>
      </w:pPr>
      <w:r w:rsidRPr="007332C9">
        <w:rPr>
          <w:rFonts w:asciiTheme="minorHAnsi" w:hAnsiTheme="minorHAnsi" w:cs="Gisha"/>
          <w:b/>
          <w:bCs/>
          <w:smallCaps/>
          <w:szCs w:val="20"/>
          <w:u w:val="single"/>
        </w:rPr>
        <w:t>Pro</w:t>
      </w:r>
      <w:r>
        <w:rPr>
          <w:rFonts w:asciiTheme="minorHAnsi" w:hAnsiTheme="minorHAnsi" w:cs="Gisha"/>
          <w:b/>
          <w:bCs/>
          <w:smallCaps/>
          <w:szCs w:val="20"/>
          <w:u w:val="single"/>
        </w:rPr>
        <w:t xml:space="preserve">fessional Experience </w:t>
      </w:r>
    </w:p>
    <w:p w:rsidR="00727096" w:rsidRDefault="00727096" w:rsidP="00727096">
      <w:pPr>
        <w:ind w:right="86"/>
        <w:jc w:val="both"/>
        <w:rPr>
          <w:rFonts w:asciiTheme="minorHAnsi" w:hAnsiTheme="minorHAnsi"/>
          <w:sz w:val="20"/>
          <w:szCs w:val="20"/>
        </w:rPr>
      </w:pPr>
    </w:p>
    <w:p w:rsidR="00301679" w:rsidRDefault="00301679" w:rsidP="00727096">
      <w:pPr>
        <w:ind w:right="86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Netcracker Technology</w:t>
      </w:r>
    </w:p>
    <w:p w:rsidR="00727096" w:rsidRPr="00727096" w:rsidRDefault="00727096" w:rsidP="00727096">
      <w:pPr>
        <w:ind w:right="86"/>
        <w:jc w:val="both"/>
        <w:rPr>
          <w:rFonts w:asciiTheme="minorHAnsi" w:hAnsiTheme="minorHAnsi"/>
          <w:b/>
          <w:sz w:val="20"/>
          <w:szCs w:val="20"/>
        </w:rPr>
      </w:pPr>
      <w:r w:rsidRPr="00727096">
        <w:rPr>
          <w:rFonts w:asciiTheme="minorHAnsi" w:hAnsiTheme="minorHAnsi"/>
          <w:b/>
          <w:sz w:val="20"/>
          <w:szCs w:val="20"/>
        </w:rPr>
        <w:t xml:space="preserve">Project: 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 w:rsidRPr="00727096">
        <w:rPr>
          <w:rFonts w:asciiTheme="minorHAnsi" w:hAnsiTheme="minorHAnsi"/>
          <w:b/>
          <w:sz w:val="20"/>
          <w:szCs w:val="20"/>
        </w:rPr>
        <w:t>SHAW POC BA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727096">
        <w:rPr>
          <w:rFonts w:asciiTheme="minorHAnsi" w:hAnsiTheme="minorHAnsi"/>
          <w:b/>
          <w:sz w:val="20"/>
          <w:szCs w:val="20"/>
        </w:rPr>
        <w:t>Team</w:t>
      </w:r>
    </w:p>
    <w:p w:rsidR="00727096" w:rsidRPr="00727096" w:rsidRDefault="00727096" w:rsidP="00727096">
      <w:pPr>
        <w:ind w:right="86"/>
        <w:jc w:val="both"/>
        <w:rPr>
          <w:rFonts w:asciiTheme="minorHAnsi" w:hAnsiTheme="minorHAnsi"/>
          <w:b/>
          <w:sz w:val="20"/>
          <w:szCs w:val="20"/>
        </w:rPr>
      </w:pP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>Client</w:t>
      </w:r>
      <w:r>
        <w:rPr>
          <w:rFonts w:asciiTheme="minorHAnsi" w:hAnsiTheme="minorHAnsi"/>
          <w:b/>
          <w:noProof/>
          <w:color w:val="000000"/>
          <w:sz w:val="20"/>
          <w:szCs w:val="20"/>
        </w:rPr>
        <w:t>:</w:t>
      </w:r>
      <w:r>
        <w:rPr>
          <w:rFonts w:asciiTheme="minorHAnsi" w:hAnsiTheme="minorHAnsi"/>
          <w:b/>
          <w:noProof/>
          <w:color w:val="000000"/>
          <w:sz w:val="20"/>
          <w:szCs w:val="20"/>
        </w:rPr>
        <w:tab/>
      </w:r>
      <w:r>
        <w:rPr>
          <w:rFonts w:asciiTheme="minorHAnsi" w:hAnsiTheme="minorHAnsi"/>
          <w:b/>
          <w:noProof/>
          <w:color w:val="000000"/>
          <w:sz w:val="20"/>
          <w:szCs w:val="20"/>
        </w:rPr>
        <w:tab/>
      </w: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 xml:space="preserve">SHAW Canada               </w:t>
      </w:r>
    </w:p>
    <w:p w:rsidR="00727096" w:rsidRPr="00727096" w:rsidRDefault="00727096" w:rsidP="00727096">
      <w:pPr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>
        <w:rPr>
          <w:rFonts w:asciiTheme="minorHAnsi" w:hAnsiTheme="minorHAnsi"/>
          <w:b/>
          <w:noProof/>
          <w:color w:val="000000"/>
          <w:sz w:val="20"/>
          <w:szCs w:val="20"/>
        </w:rPr>
        <w:t>Duration:</w:t>
      </w:r>
      <w:r>
        <w:rPr>
          <w:rFonts w:asciiTheme="minorHAnsi" w:hAnsiTheme="minorHAnsi"/>
          <w:b/>
          <w:noProof/>
          <w:color w:val="000000"/>
          <w:sz w:val="20"/>
          <w:szCs w:val="20"/>
        </w:rPr>
        <w:tab/>
        <w:t>Aug’</w:t>
      </w: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 xml:space="preserve">22 </w:t>
      </w:r>
      <w:r>
        <w:rPr>
          <w:rFonts w:asciiTheme="minorHAnsi" w:hAnsiTheme="minorHAnsi"/>
          <w:b/>
          <w:noProof/>
          <w:color w:val="000000"/>
          <w:sz w:val="20"/>
          <w:szCs w:val="20"/>
        </w:rPr>
        <w:t>– Apr’</w:t>
      </w: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>23</w:t>
      </w:r>
    </w:p>
    <w:p w:rsidR="00727096" w:rsidRPr="00727096" w:rsidRDefault="00727096" w:rsidP="00727096">
      <w:pPr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>Role</w:t>
      </w:r>
      <w:r>
        <w:rPr>
          <w:rFonts w:asciiTheme="minorHAnsi" w:hAnsiTheme="minorHAnsi"/>
          <w:b/>
          <w:noProof/>
          <w:color w:val="000000"/>
          <w:sz w:val="20"/>
          <w:szCs w:val="20"/>
        </w:rPr>
        <w:t>:</w:t>
      </w:r>
      <w:r>
        <w:rPr>
          <w:rFonts w:asciiTheme="minorHAnsi" w:hAnsiTheme="minorHAnsi"/>
          <w:b/>
          <w:noProof/>
          <w:color w:val="000000"/>
          <w:sz w:val="20"/>
          <w:szCs w:val="20"/>
        </w:rPr>
        <w:tab/>
      </w:r>
      <w:r>
        <w:rPr>
          <w:rFonts w:asciiTheme="minorHAnsi" w:hAnsiTheme="minorHAnsi"/>
          <w:b/>
          <w:noProof/>
          <w:color w:val="000000"/>
          <w:sz w:val="20"/>
          <w:szCs w:val="20"/>
        </w:rPr>
        <w:tab/>
      </w: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>Junior System Analyst</w:t>
      </w:r>
    </w:p>
    <w:p w:rsidR="00727096" w:rsidRDefault="00727096" w:rsidP="00727096">
      <w:pPr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 xml:space="preserve">Domain: </w:t>
      </w:r>
      <w:r w:rsidRPr="00727096">
        <w:rPr>
          <w:rFonts w:asciiTheme="minorHAnsi" w:hAnsiTheme="minorHAnsi"/>
          <w:b/>
          <w:noProof/>
          <w:color w:val="000000"/>
          <w:sz w:val="20"/>
          <w:szCs w:val="20"/>
        </w:rPr>
        <w:tab/>
        <w:t>Digital Telecom BSS (POC)</w:t>
      </w:r>
    </w:p>
    <w:p w:rsidR="00727096" w:rsidRDefault="00727096" w:rsidP="00727096">
      <w:pPr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</w:rPr>
      </w:pPr>
    </w:p>
    <w:p w:rsidR="00727096" w:rsidRPr="00727096" w:rsidRDefault="00727096" w:rsidP="00727096">
      <w:pPr>
        <w:ind w:right="86"/>
        <w:jc w:val="both"/>
        <w:rPr>
          <w:rFonts w:asciiTheme="minorHAnsi" w:hAnsiTheme="minorHAnsi"/>
          <w:b/>
          <w:noProof/>
          <w:color w:val="000000"/>
          <w:sz w:val="20"/>
          <w:szCs w:val="20"/>
          <w:u w:val="single"/>
        </w:rPr>
      </w:pPr>
      <w:r w:rsidRPr="00727096">
        <w:rPr>
          <w:rFonts w:asciiTheme="minorHAnsi" w:hAnsiTheme="minorHAnsi"/>
          <w:b/>
          <w:noProof/>
          <w:color w:val="000000"/>
          <w:sz w:val="20"/>
          <w:szCs w:val="20"/>
          <w:u w:val="single"/>
        </w:rPr>
        <w:t>Key Deliverables:</w:t>
      </w:r>
    </w:p>
    <w:p w:rsidR="00727096" w:rsidRPr="00415E57" w:rsidRDefault="00415E57" w:rsidP="00AD021C">
      <w:pPr>
        <w:pStyle w:val="ListParagraph"/>
        <w:numPr>
          <w:ilvl w:val="0"/>
          <w:numId w:val="28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 w:rsidRPr="00415E57">
        <w:rPr>
          <w:rFonts w:asciiTheme="minorHAnsi" w:hAnsiTheme="minorHAnsi"/>
          <w:noProof/>
          <w:color w:val="000000"/>
          <w:sz w:val="20"/>
          <w:szCs w:val="20"/>
        </w:rPr>
        <w:t xml:space="preserve">Thorough </w:t>
      </w:r>
      <w:r w:rsidR="00727096" w:rsidRPr="00415E57">
        <w:rPr>
          <w:rFonts w:asciiTheme="minorHAnsi" w:hAnsiTheme="minorHAnsi"/>
          <w:noProof/>
          <w:color w:val="000000"/>
          <w:sz w:val="20"/>
          <w:szCs w:val="20"/>
        </w:rPr>
        <w:t>understanding of</w:t>
      </w:r>
      <w:r w:rsidRPr="00415E57">
        <w:rPr>
          <w:rFonts w:asciiTheme="minorHAnsi" w:hAnsiTheme="minorHAnsi"/>
          <w:noProof/>
          <w:color w:val="000000"/>
          <w:sz w:val="20"/>
          <w:szCs w:val="20"/>
        </w:rPr>
        <w:t xml:space="preserve"> critical business requirements and </w:t>
      </w:r>
      <w:r w:rsidR="00727096" w:rsidRPr="00415E57">
        <w:rPr>
          <w:rFonts w:asciiTheme="minorHAnsi" w:hAnsiTheme="minorHAnsi"/>
          <w:noProof/>
          <w:color w:val="000000"/>
          <w:sz w:val="20"/>
          <w:szCs w:val="20"/>
        </w:rPr>
        <w:t>functionali</w:t>
      </w:r>
      <w:r>
        <w:rPr>
          <w:rFonts w:asciiTheme="minorHAnsi" w:hAnsiTheme="minorHAnsi"/>
          <w:noProof/>
          <w:color w:val="000000"/>
          <w:sz w:val="20"/>
          <w:szCs w:val="20"/>
        </w:rPr>
        <w:t>ty of the business requirements</w:t>
      </w:r>
    </w:p>
    <w:p w:rsidR="00727096" w:rsidRPr="00727096" w:rsidRDefault="00415E57" w:rsidP="00727096">
      <w:pPr>
        <w:pStyle w:val="ListParagraph"/>
        <w:numPr>
          <w:ilvl w:val="0"/>
          <w:numId w:val="28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t>Responsible for g</w:t>
      </w:r>
      <w:r w:rsidR="00727096" w:rsidRPr="00727096">
        <w:rPr>
          <w:rFonts w:asciiTheme="minorHAnsi" w:hAnsiTheme="minorHAnsi"/>
          <w:noProof/>
          <w:color w:val="000000"/>
          <w:sz w:val="20"/>
          <w:szCs w:val="20"/>
        </w:rPr>
        <w:t>athering the requirements from customers which shou</w:t>
      </w:r>
      <w:r>
        <w:rPr>
          <w:rFonts w:asciiTheme="minorHAnsi" w:hAnsiTheme="minorHAnsi"/>
          <w:noProof/>
          <w:color w:val="000000"/>
          <w:sz w:val="20"/>
          <w:szCs w:val="20"/>
        </w:rPr>
        <w:t>ld meet our system capabilities</w:t>
      </w:r>
    </w:p>
    <w:p w:rsidR="00727096" w:rsidRPr="00727096" w:rsidRDefault="00415E57" w:rsidP="00727096">
      <w:pPr>
        <w:pStyle w:val="ListParagraph"/>
        <w:numPr>
          <w:ilvl w:val="0"/>
          <w:numId w:val="28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t xml:space="preserve">After </w:t>
      </w:r>
      <w:r w:rsidR="00727096" w:rsidRPr="00727096">
        <w:rPr>
          <w:rFonts w:asciiTheme="minorHAnsi" w:hAnsiTheme="minorHAnsi"/>
          <w:noProof/>
          <w:color w:val="000000"/>
          <w:sz w:val="20"/>
          <w:szCs w:val="20"/>
        </w:rPr>
        <w:t xml:space="preserve">receiving Design, </w:t>
      </w:r>
      <w:r>
        <w:rPr>
          <w:rFonts w:asciiTheme="minorHAnsi" w:hAnsiTheme="minorHAnsi"/>
          <w:noProof/>
          <w:color w:val="000000"/>
          <w:sz w:val="20"/>
          <w:szCs w:val="20"/>
        </w:rPr>
        <w:t xml:space="preserve">perform </w:t>
      </w:r>
      <w:r w:rsidR="00727096" w:rsidRPr="00727096">
        <w:rPr>
          <w:rFonts w:asciiTheme="minorHAnsi" w:hAnsiTheme="minorHAnsi"/>
          <w:noProof/>
          <w:color w:val="000000"/>
          <w:sz w:val="20"/>
          <w:szCs w:val="20"/>
        </w:rPr>
        <w:t xml:space="preserve">configuration meeting the customer requirement and finally </w:t>
      </w:r>
      <w:r>
        <w:rPr>
          <w:rFonts w:asciiTheme="minorHAnsi" w:hAnsiTheme="minorHAnsi"/>
          <w:noProof/>
          <w:color w:val="000000"/>
          <w:sz w:val="20"/>
          <w:szCs w:val="20"/>
        </w:rPr>
        <w:t>push the ticket to QA team</w:t>
      </w:r>
    </w:p>
    <w:p w:rsidR="00727096" w:rsidRPr="00727096" w:rsidRDefault="00415E57" w:rsidP="00727096">
      <w:pPr>
        <w:pStyle w:val="ListParagraph"/>
        <w:numPr>
          <w:ilvl w:val="0"/>
          <w:numId w:val="28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t>Good u</w:t>
      </w:r>
      <w:r w:rsidR="00727096" w:rsidRPr="00727096">
        <w:rPr>
          <w:rFonts w:asciiTheme="minorHAnsi" w:hAnsiTheme="minorHAnsi"/>
          <w:noProof/>
          <w:color w:val="000000"/>
          <w:sz w:val="20"/>
          <w:szCs w:val="20"/>
        </w:rPr>
        <w:t xml:space="preserve">nderstanding of testing promotions and rules on </w:t>
      </w:r>
      <w:r>
        <w:rPr>
          <w:rFonts w:asciiTheme="minorHAnsi" w:hAnsiTheme="minorHAnsi"/>
          <w:noProof/>
          <w:color w:val="000000"/>
          <w:sz w:val="20"/>
          <w:szCs w:val="20"/>
        </w:rPr>
        <w:t>c</w:t>
      </w:r>
      <w:r w:rsidR="00727096" w:rsidRPr="00727096">
        <w:rPr>
          <w:rFonts w:asciiTheme="minorHAnsi" w:hAnsiTheme="minorHAnsi"/>
          <w:noProof/>
          <w:color w:val="000000"/>
          <w:sz w:val="20"/>
          <w:szCs w:val="20"/>
        </w:rPr>
        <w:t>onfigure Price Quote by distri</w:t>
      </w:r>
      <w:r>
        <w:rPr>
          <w:rFonts w:asciiTheme="minorHAnsi" w:hAnsiTheme="minorHAnsi"/>
          <w:noProof/>
          <w:color w:val="000000"/>
          <w:sz w:val="20"/>
          <w:szCs w:val="20"/>
        </w:rPr>
        <w:t>buting it from PIM</w:t>
      </w:r>
    </w:p>
    <w:p w:rsidR="00727096" w:rsidRPr="00727096" w:rsidRDefault="00415E57" w:rsidP="00727096">
      <w:pPr>
        <w:pStyle w:val="ListParagraph"/>
        <w:numPr>
          <w:ilvl w:val="0"/>
          <w:numId w:val="28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t>R</w:t>
      </w:r>
      <w:r w:rsidR="00727096" w:rsidRPr="00727096">
        <w:rPr>
          <w:rFonts w:asciiTheme="minorHAnsi" w:hAnsiTheme="minorHAnsi"/>
          <w:noProof/>
          <w:color w:val="000000"/>
          <w:sz w:val="20"/>
          <w:szCs w:val="20"/>
        </w:rPr>
        <w:t xml:space="preserve">esolved the defects/ escalations raised from QA team by </w:t>
      </w:r>
      <w:r>
        <w:rPr>
          <w:rFonts w:asciiTheme="minorHAnsi" w:hAnsiTheme="minorHAnsi"/>
          <w:noProof/>
          <w:color w:val="000000"/>
          <w:sz w:val="20"/>
          <w:szCs w:val="20"/>
        </w:rPr>
        <w:t>contacting with CPQ and OM team</w:t>
      </w:r>
    </w:p>
    <w:p w:rsidR="00727096" w:rsidRPr="00727096" w:rsidRDefault="00415E57" w:rsidP="00727096">
      <w:pPr>
        <w:pStyle w:val="ListParagraph"/>
        <w:numPr>
          <w:ilvl w:val="0"/>
          <w:numId w:val="28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>
        <w:rPr>
          <w:rFonts w:asciiTheme="minorHAnsi" w:hAnsiTheme="minorHAnsi"/>
          <w:noProof/>
          <w:color w:val="000000"/>
          <w:sz w:val="20"/>
          <w:szCs w:val="20"/>
        </w:rPr>
        <w:t xml:space="preserve">Analyzed </w:t>
      </w:r>
      <w:r w:rsidR="00727096" w:rsidRPr="00727096">
        <w:rPr>
          <w:rFonts w:asciiTheme="minorHAnsi" w:hAnsiTheme="minorHAnsi"/>
          <w:noProof/>
          <w:color w:val="000000"/>
          <w:sz w:val="20"/>
          <w:szCs w:val="20"/>
        </w:rPr>
        <w:t xml:space="preserve">the </w:t>
      </w:r>
      <w:r>
        <w:rPr>
          <w:rFonts w:asciiTheme="minorHAnsi" w:hAnsiTheme="minorHAnsi"/>
          <w:noProof/>
          <w:color w:val="000000"/>
          <w:sz w:val="20"/>
          <w:szCs w:val="20"/>
        </w:rPr>
        <w:t>configuration from TOMS and PIM</w:t>
      </w:r>
    </w:p>
    <w:p w:rsidR="00727096" w:rsidRPr="00727096" w:rsidRDefault="00727096" w:rsidP="00727096">
      <w:pPr>
        <w:pStyle w:val="ListParagraph"/>
        <w:numPr>
          <w:ilvl w:val="0"/>
          <w:numId w:val="28"/>
        </w:numPr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 w:rsidRPr="00727096">
        <w:rPr>
          <w:rFonts w:asciiTheme="minorHAnsi" w:hAnsiTheme="minorHAnsi"/>
          <w:noProof/>
          <w:color w:val="000000"/>
          <w:sz w:val="20"/>
          <w:szCs w:val="20"/>
        </w:rPr>
        <w:t xml:space="preserve">Basic </w:t>
      </w:r>
      <w:r w:rsidR="00415E57">
        <w:rPr>
          <w:rFonts w:asciiTheme="minorHAnsi" w:hAnsiTheme="minorHAnsi"/>
          <w:noProof/>
          <w:color w:val="000000"/>
          <w:sz w:val="20"/>
          <w:szCs w:val="20"/>
        </w:rPr>
        <w:t>understanding of Postman</w:t>
      </w:r>
    </w:p>
    <w:p w:rsidR="00727096" w:rsidRPr="00220B45" w:rsidRDefault="00727096" w:rsidP="00727096">
      <w:pPr>
        <w:pStyle w:val="ListParagraph"/>
        <w:ind w:right="86"/>
        <w:jc w:val="both"/>
        <w:rPr>
          <w:rFonts w:asciiTheme="minorHAnsi" w:hAnsiTheme="minorHAnsi"/>
          <w:noProof/>
          <w:color w:val="000000"/>
          <w:sz w:val="20"/>
          <w:szCs w:val="20"/>
        </w:rPr>
      </w:pPr>
    </w:p>
    <w:p w:rsidR="005159E7" w:rsidRPr="007332C9" w:rsidRDefault="005F1114" w:rsidP="007332C9">
      <w:pPr>
        <w:widowControl w:val="0"/>
        <w:pBdr>
          <w:top w:val="dashDotStroked" w:sz="24" w:space="1" w:color="auto"/>
        </w:pBdr>
        <w:autoSpaceDE w:val="0"/>
        <w:autoSpaceDN w:val="0"/>
        <w:adjustRightInd w:val="0"/>
        <w:ind w:right="-7"/>
        <w:jc w:val="center"/>
        <w:rPr>
          <w:rFonts w:asciiTheme="minorHAnsi" w:hAnsiTheme="minorHAnsi" w:cs="Gisha"/>
          <w:b/>
          <w:bCs/>
          <w:smallCaps/>
          <w:szCs w:val="20"/>
          <w:u w:val="single"/>
          <w:bdr w:val="dotted" w:sz="4" w:space="0" w:color="auto" w:shadow="1"/>
        </w:rPr>
      </w:pPr>
      <w:r w:rsidRPr="007332C9">
        <w:rPr>
          <w:rFonts w:asciiTheme="minorHAnsi" w:hAnsiTheme="minorHAnsi" w:cs="Gisha"/>
          <w:b/>
          <w:bCs/>
          <w:smallCaps/>
          <w:szCs w:val="20"/>
          <w:u w:val="single"/>
        </w:rPr>
        <w:t>Personal Details</w:t>
      </w:r>
    </w:p>
    <w:p w:rsidR="005159E7" w:rsidRPr="00220B45" w:rsidRDefault="005159E7" w:rsidP="00924EF7">
      <w:pPr>
        <w:ind w:right="-7"/>
        <w:jc w:val="both"/>
        <w:rPr>
          <w:rFonts w:asciiTheme="minorHAnsi" w:hAnsiTheme="minorHAnsi" w:cs="Gisha"/>
          <w:sz w:val="20"/>
          <w:szCs w:val="20"/>
        </w:rPr>
      </w:pPr>
    </w:p>
    <w:p w:rsidR="005159E7" w:rsidRPr="00220B45" w:rsidRDefault="005F1114" w:rsidP="00924EF7">
      <w:pPr>
        <w:ind w:left="360" w:right="-7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 w:rsidRPr="00220B45">
        <w:rPr>
          <w:rFonts w:asciiTheme="minorHAnsi" w:hAnsiTheme="minorHAnsi"/>
          <w:noProof/>
          <w:color w:val="000000"/>
          <w:sz w:val="20"/>
          <w:szCs w:val="20"/>
        </w:rPr>
        <w:t>Date of Birth: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ab/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ab/>
      </w:r>
      <w:r w:rsidR="005159E7" w:rsidRPr="00220B45">
        <w:rPr>
          <w:rFonts w:asciiTheme="minorHAnsi" w:hAnsiTheme="minorHAnsi"/>
          <w:noProof/>
          <w:color w:val="000000"/>
          <w:sz w:val="20"/>
          <w:szCs w:val="20"/>
        </w:rPr>
        <w:t>11</w:t>
      </w:r>
      <w:r w:rsidRPr="00220B45">
        <w:rPr>
          <w:rFonts w:asciiTheme="minorHAnsi" w:hAnsiTheme="minorHAnsi"/>
          <w:noProof/>
          <w:color w:val="000000"/>
          <w:sz w:val="20"/>
          <w:szCs w:val="20"/>
          <w:vertAlign w:val="superscript"/>
        </w:rPr>
        <w:t>th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 xml:space="preserve"> July, </w:t>
      </w:r>
      <w:r w:rsidR="005159E7" w:rsidRPr="00220B45">
        <w:rPr>
          <w:rFonts w:asciiTheme="minorHAnsi" w:hAnsiTheme="minorHAnsi"/>
          <w:noProof/>
          <w:color w:val="000000"/>
          <w:sz w:val="20"/>
          <w:szCs w:val="20"/>
        </w:rPr>
        <w:t>1998</w:t>
      </w:r>
    </w:p>
    <w:p w:rsidR="005159E7" w:rsidRPr="00220B45" w:rsidRDefault="005F1114" w:rsidP="00924EF7">
      <w:pPr>
        <w:ind w:left="360" w:right="-7"/>
        <w:jc w:val="both"/>
        <w:rPr>
          <w:rFonts w:asciiTheme="minorHAnsi" w:hAnsiTheme="minorHAnsi"/>
          <w:noProof/>
          <w:color w:val="000000"/>
          <w:sz w:val="20"/>
          <w:szCs w:val="20"/>
        </w:rPr>
      </w:pPr>
      <w:r w:rsidRPr="00220B45">
        <w:rPr>
          <w:rFonts w:asciiTheme="minorHAnsi" w:hAnsiTheme="minorHAnsi"/>
          <w:noProof/>
          <w:color w:val="000000"/>
          <w:sz w:val="20"/>
          <w:szCs w:val="20"/>
        </w:rPr>
        <w:t>Languages Known: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ab/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ab/>
      </w:r>
      <w:r w:rsidR="005159E7" w:rsidRPr="00220B45">
        <w:rPr>
          <w:rFonts w:asciiTheme="minorHAnsi" w:hAnsiTheme="minorHAnsi"/>
          <w:noProof/>
          <w:color w:val="000000"/>
          <w:sz w:val="20"/>
          <w:szCs w:val="20"/>
        </w:rPr>
        <w:t>English, Hindi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 xml:space="preserve"> &amp; </w:t>
      </w:r>
      <w:r w:rsidR="005159E7" w:rsidRPr="00220B45">
        <w:rPr>
          <w:rFonts w:asciiTheme="minorHAnsi" w:hAnsiTheme="minorHAnsi"/>
          <w:noProof/>
          <w:color w:val="000000"/>
          <w:sz w:val="20"/>
          <w:szCs w:val="20"/>
        </w:rPr>
        <w:t>Punjabi</w:t>
      </w:r>
    </w:p>
    <w:p w:rsidR="005159E7" w:rsidRPr="00220B45" w:rsidRDefault="005F1114" w:rsidP="00924EF7">
      <w:pPr>
        <w:ind w:left="360" w:right="-7"/>
        <w:jc w:val="both"/>
        <w:rPr>
          <w:rFonts w:asciiTheme="minorHAnsi" w:hAnsiTheme="minorHAnsi" w:cs="Gisha"/>
          <w:color w:val="000000"/>
          <w:sz w:val="20"/>
          <w:szCs w:val="20"/>
        </w:rPr>
      </w:pPr>
      <w:r w:rsidRPr="00220B45">
        <w:rPr>
          <w:rFonts w:asciiTheme="minorHAnsi" w:hAnsiTheme="minorHAnsi"/>
          <w:noProof/>
          <w:color w:val="000000"/>
          <w:sz w:val="20"/>
          <w:szCs w:val="20"/>
        </w:rPr>
        <w:t>Passport Details:</w:t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ab/>
      </w:r>
      <w:r w:rsidRPr="00220B45">
        <w:rPr>
          <w:rFonts w:asciiTheme="minorHAnsi" w:hAnsiTheme="minorHAnsi"/>
          <w:noProof/>
          <w:color w:val="000000"/>
          <w:sz w:val="20"/>
          <w:szCs w:val="20"/>
        </w:rPr>
        <w:tab/>
      </w:r>
      <w:r w:rsidR="005159E7" w:rsidRPr="00220B45">
        <w:rPr>
          <w:rFonts w:asciiTheme="minorHAnsi" w:hAnsiTheme="minorHAnsi"/>
          <w:noProof/>
          <w:color w:val="000000"/>
          <w:sz w:val="20"/>
          <w:szCs w:val="20"/>
        </w:rPr>
        <w:t>W7169421, 12/03/2033</w:t>
      </w:r>
    </w:p>
    <w:sectPr w:rsidR="005159E7" w:rsidRPr="00220B45" w:rsidSect="004609F8">
      <w:type w:val="continuous"/>
      <w:pgSz w:w="11909" w:h="16834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99F" w:rsidRDefault="0041099F" w:rsidP="00F018DF">
      <w:r>
        <w:separator/>
      </w:r>
    </w:p>
  </w:endnote>
  <w:endnote w:type="continuationSeparator" w:id="0">
    <w:p w:rsidR="0041099F" w:rsidRDefault="0041099F" w:rsidP="00F0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99F" w:rsidRDefault="0041099F" w:rsidP="00F018DF">
      <w:r>
        <w:separator/>
      </w:r>
    </w:p>
  </w:footnote>
  <w:footnote w:type="continuationSeparator" w:id="0">
    <w:p w:rsidR="0041099F" w:rsidRDefault="0041099F" w:rsidP="00F01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4981_"/>
      </v:shape>
    </w:pict>
  </w:numPicBullet>
  <w:abstractNum w:abstractNumId="0" w15:restartNumberingAfterBreak="0">
    <w:nsid w:val="00000001"/>
    <w:multiLevelType w:val="multi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-Roman" w:hAnsi="Times-Roman" w:cs="Times-Roman"/>
      </w:r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11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-Roman" w:hAnsi="Times-Roman" w:cs="Times-Roman"/>
      </w:r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-Roman" w:hAnsi="Times-Roman" w:cs="Times-Roman"/>
      </w:r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63113AA"/>
    <w:multiLevelType w:val="hybridMultilevel"/>
    <w:tmpl w:val="C4405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AE17A7"/>
    <w:multiLevelType w:val="hybridMultilevel"/>
    <w:tmpl w:val="5148B5C0"/>
    <w:lvl w:ilvl="0" w:tplc="3E0A89D2">
      <w:start w:val="1"/>
      <w:numFmt w:val="bullet"/>
      <w:lvlText w:val="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E0A77"/>
    <w:multiLevelType w:val="hybridMultilevel"/>
    <w:tmpl w:val="710E9364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94945"/>
    <w:multiLevelType w:val="hybridMultilevel"/>
    <w:tmpl w:val="32707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BF62E9"/>
    <w:multiLevelType w:val="hybridMultilevel"/>
    <w:tmpl w:val="899C9F08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10DF"/>
    <w:multiLevelType w:val="hybridMultilevel"/>
    <w:tmpl w:val="FD869B06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47F8D"/>
    <w:multiLevelType w:val="hybridMultilevel"/>
    <w:tmpl w:val="378C74DC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A331BC"/>
    <w:multiLevelType w:val="hybridMultilevel"/>
    <w:tmpl w:val="621424A2"/>
    <w:lvl w:ilvl="0" w:tplc="28D49E8E">
      <w:start w:val="1"/>
      <w:numFmt w:val="bullet"/>
      <w:lvlText w:val="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DCF211F"/>
    <w:multiLevelType w:val="hybridMultilevel"/>
    <w:tmpl w:val="400EAD50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86AC1772">
      <w:start w:val="4"/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B66F4"/>
    <w:multiLevelType w:val="hybridMultilevel"/>
    <w:tmpl w:val="6C9AC3E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13CA6"/>
    <w:multiLevelType w:val="hybridMultilevel"/>
    <w:tmpl w:val="C81EACF2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64E2C8C2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676B0"/>
    <w:multiLevelType w:val="hybridMultilevel"/>
    <w:tmpl w:val="FDD69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C2769"/>
    <w:multiLevelType w:val="hybridMultilevel"/>
    <w:tmpl w:val="DD74426E"/>
    <w:lvl w:ilvl="0" w:tplc="B5867D9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5189B"/>
    <w:multiLevelType w:val="hybridMultilevel"/>
    <w:tmpl w:val="84EE030A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2DCEDB4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45CFA"/>
    <w:multiLevelType w:val="hybridMultilevel"/>
    <w:tmpl w:val="1422C3FC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39086738">
      <w:start w:val="6"/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231D6"/>
    <w:multiLevelType w:val="multilevel"/>
    <w:tmpl w:val="A4164DC0"/>
    <w:lvl w:ilvl="0">
      <w:start w:val="1"/>
      <w:numFmt w:val="bullet"/>
      <w:lvlText w:val="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388053BD"/>
    <w:multiLevelType w:val="hybridMultilevel"/>
    <w:tmpl w:val="76507E1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15F097A"/>
    <w:multiLevelType w:val="hybridMultilevel"/>
    <w:tmpl w:val="7DCA4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537A2"/>
    <w:multiLevelType w:val="hybridMultilevel"/>
    <w:tmpl w:val="1812E034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7541"/>
    <w:multiLevelType w:val="hybridMultilevel"/>
    <w:tmpl w:val="0D4C7978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2300A"/>
    <w:multiLevelType w:val="multilevel"/>
    <w:tmpl w:val="5D96A1FC"/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 w15:restartNumberingAfterBreak="0">
    <w:nsid w:val="60D35C0A"/>
    <w:multiLevelType w:val="hybridMultilevel"/>
    <w:tmpl w:val="5E82323E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C6627"/>
    <w:multiLevelType w:val="hybridMultilevel"/>
    <w:tmpl w:val="55343E5E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46D5"/>
    <w:multiLevelType w:val="hybridMultilevel"/>
    <w:tmpl w:val="33C4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C62FD5"/>
    <w:multiLevelType w:val="hybridMultilevel"/>
    <w:tmpl w:val="70C26116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97CD0"/>
    <w:multiLevelType w:val="hybridMultilevel"/>
    <w:tmpl w:val="1D14C716"/>
    <w:lvl w:ilvl="0" w:tplc="F8A0DC2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32"/>
  </w:num>
  <w:num w:numId="4">
    <w:abstractNumId w:val="15"/>
  </w:num>
  <w:num w:numId="5">
    <w:abstractNumId w:val="8"/>
  </w:num>
  <w:num w:numId="6">
    <w:abstractNumId w:val="29"/>
  </w:num>
  <w:num w:numId="7">
    <w:abstractNumId w:val="17"/>
  </w:num>
  <w:num w:numId="8">
    <w:abstractNumId w:val="5"/>
  </w:num>
  <w:num w:numId="9">
    <w:abstractNumId w:val="30"/>
  </w:num>
  <w:num w:numId="10">
    <w:abstractNumId w:val="20"/>
  </w:num>
  <w:num w:numId="11">
    <w:abstractNumId w:val="14"/>
  </w:num>
  <w:num w:numId="12">
    <w:abstractNumId w:val="27"/>
  </w:num>
  <w:num w:numId="13">
    <w:abstractNumId w:val="13"/>
  </w:num>
  <w:num w:numId="14">
    <w:abstractNumId w:val="22"/>
  </w:num>
  <w:num w:numId="15">
    <w:abstractNumId w:val="9"/>
  </w:num>
  <w:num w:numId="16">
    <w:abstractNumId w:val="7"/>
  </w:num>
  <w:num w:numId="17">
    <w:abstractNumId w:val="19"/>
  </w:num>
  <w:num w:numId="18">
    <w:abstractNumId w:val="16"/>
  </w:num>
  <w:num w:numId="19">
    <w:abstractNumId w:val="23"/>
  </w:num>
  <w:num w:numId="20">
    <w:abstractNumId w:val="26"/>
  </w:num>
  <w:num w:numId="21">
    <w:abstractNumId w:val="25"/>
  </w:num>
  <w:num w:numId="22">
    <w:abstractNumId w:val="10"/>
  </w:num>
  <w:num w:numId="23">
    <w:abstractNumId w:val="24"/>
  </w:num>
  <w:num w:numId="24">
    <w:abstractNumId w:val="31"/>
  </w:num>
  <w:num w:numId="25">
    <w:abstractNumId w:val="12"/>
  </w:num>
  <w:num w:numId="26">
    <w:abstractNumId w:val="11"/>
  </w:num>
  <w:num w:numId="27">
    <w:abstractNumId w:val="18"/>
  </w:num>
  <w:num w:numId="28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D7"/>
    <w:rsid w:val="000007B0"/>
    <w:rsid w:val="000013B4"/>
    <w:rsid w:val="00003995"/>
    <w:rsid w:val="00004E41"/>
    <w:rsid w:val="00005147"/>
    <w:rsid w:val="000063BC"/>
    <w:rsid w:val="000100A0"/>
    <w:rsid w:val="000111B7"/>
    <w:rsid w:val="00011A7C"/>
    <w:rsid w:val="000147FF"/>
    <w:rsid w:val="00015ABF"/>
    <w:rsid w:val="00016BD9"/>
    <w:rsid w:val="00016EDC"/>
    <w:rsid w:val="000272D5"/>
    <w:rsid w:val="00027760"/>
    <w:rsid w:val="00030A7F"/>
    <w:rsid w:val="00040CE8"/>
    <w:rsid w:val="000419A8"/>
    <w:rsid w:val="00045112"/>
    <w:rsid w:val="0004661D"/>
    <w:rsid w:val="0004695B"/>
    <w:rsid w:val="000471D5"/>
    <w:rsid w:val="00050C55"/>
    <w:rsid w:val="00050E2F"/>
    <w:rsid w:val="00052A5C"/>
    <w:rsid w:val="00061840"/>
    <w:rsid w:val="00064BA9"/>
    <w:rsid w:val="000706D4"/>
    <w:rsid w:val="00072FD4"/>
    <w:rsid w:val="000777AF"/>
    <w:rsid w:val="00077E76"/>
    <w:rsid w:val="00082943"/>
    <w:rsid w:val="0008394B"/>
    <w:rsid w:val="0008555B"/>
    <w:rsid w:val="00085A93"/>
    <w:rsid w:val="00085B4D"/>
    <w:rsid w:val="000861F9"/>
    <w:rsid w:val="00090533"/>
    <w:rsid w:val="000A1277"/>
    <w:rsid w:val="000A2B62"/>
    <w:rsid w:val="000A7D0D"/>
    <w:rsid w:val="000B3E9A"/>
    <w:rsid w:val="000B7121"/>
    <w:rsid w:val="000C31F8"/>
    <w:rsid w:val="000C5A29"/>
    <w:rsid w:val="000D1A62"/>
    <w:rsid w:val="000D2874"/>
    <w:rsid w:val="000D588C"/>
    <w:rsid w:val="000D693A"/>
    <w:rsid w:val="000E4BB4"/>
    <w:rsid w:val="000E706F"/>
    <w:rsid w:val="000F39AA"/>
    <w:rsid w:val="000F39E9"/>
    <w:rsid w:val="000F7591"/>
    <w:rsid w:val="00102A24"/>
    <w:rsid w:val="0011040C"/>
    <w:rsid w:val="00111424"/>
    <w:rsid w:val="001118F3"/>
    <w:rsid w:val="00112446"/>
    <w:rsid w:val="0011536D"/>
    <w:rsid w:val="0012272A"/>
    <w:rsid w:val="00123E7D"/>
    <w:rsid w:val="00124579"/>
    <w:rsid w:val="001255DB"/>
    <w:rsid w:val="001275EE"/>
    <w:rsid w:val="00130A93"/>
    <w:rsid w:val="00131FF1"/>
    <w:rsid w:val="0013534E"/>
    <w:rsid w:val="00135EBD"/>
    <w:rsid w:val="00137171"/>
    <w:rsid w:val="00140405"/>
    <w:rsid w:val="001429C7"/>
    <w:rsid w:val="00142DA0"/>
    <w:rsid w:val="00145731"/>
    <w:rsid w:val="001457F8"/>
    <w:rsid w:val="001464D7"/>
    <w:rsid w:val="00152D2A"/>
    <w:rsid w:val="00156B8F"/>
    <w:rsid w:val="00163EB4"/>
    <w:rsid w:val="00164E87"/>
    <w:rsid w:val="00166826"/>
    <w:rsid w:val="0018621B"/>
    <w:rsid w:val="001903AC"/>
    <w:rsid w:val="00191487"/>
    <w:rsid w:val="0019659B"/>
    <w:rsid w:val="001A2367"/>
    <w:rsid w:val="001C1E15"/>
    <w:rsid w:val="001D1439"/>
    <w:rsid w:val="001D2387"/>
    <w:rsid w:val="001D2D6E"/>
    <w:rsid w:val="001D67DE"/>
    <w:rsid w:val="001D6F40"/>
    <w:rsid w:val="001D7BB4"/>
    <w:rsid w:val="001E27C9"/>
    <w:rsid w:val="001E33AD"/>
    <w:rsid w:val="001F10EE"/>
    <w:rsid w:val="001F2EFD"/>
    <w:rsid w:val="00202AE6"/>
    <w:rsid w:val="00202F6E"/>
    <w:rsid w:val="0021152D"/>
    <w:rsid w:val="00211FFD"/>
    <w:rsid w:val="00212572"/>
    <w:rsid w:val="00213499"/>
    <w:rsid w:val="002169D1"/>
    <w:rsid w:val="00220B45"/>
    <w:rsid w:val="00222EE5"/>
    <w:rsid w:val="002233D1"/>
    <w:rsid w:val="00223743"/>
    <w:rsid w:val="002241C0"/>
    <w:rsid w:val="0023129F"/>
    <w:rsid w:val="002364E0"/>
    <w:rsid w:val="0024021C"/>
    <w:rsid w:val="00244483"/>
    <w:rsid w:val="0024634F"/>
    <w:rsid w:val="00250285"/>
    <w:rsid w:val="0025336E"/>
    <w:rsid w:val="00264DFA"/>
    <w:rsid w:val="002664B1"/>
    <w:rsid w:val="002767FF"/>
    <w:rsid w:val="00276C3A"/>
    <w:rsid w:val="00277A16"/>
    <w:rsid w:val="00281814"/>
    <w:rsid w:val="0028386C"/>
    <w:rsid w:val="0028540A"/>
    <w:rsid w:val="00290191"/>
    <w:rsid w:val="00292879"/>
    <w:rsid w:val="00292CF1"/>
    <w:rsid w:val="00293CD2"/>
    <w:rsid w:val="00295B42"/>
    <w:rsid w:val="0029688C"/>
    <w:rsid w:val="00297BDB"/>
    <w:rsid w:val="002A4E6D"/>
    <w:rsid w:val="002A6A63"/>
    <w:rsid w:val="002B0F25"/>
    <w:rsid w:val="002B32B9"/>
    <w:rsid w:val="002B3E2A"/>
    <w:rsid w:val="002B5E8B"/>
    <w:rsid w:val="002B6312"/>
    <w:rsid w:val="002C12DA"/>
    <w:rsid w:val="002C24F5"/>
    <w:rsid w:val="002D0100"/>
    <w:rsid w:val="002D1372"/>
    <w:rsid w:val="002D1BB7"/>
    <w:rsid w:val="002D209A"/>
    <w:rsid w:val="002D6165"/>
    <w:rsid w:val="002E0CA6"/>
    <w:rsid w:val="002E250D"/>
    <w:rsid w:val="002E33BD"/>
    <w:rsid w:val="002E6FB4"/>
    <w:rsid w:val="00301679"/>
    <w:rsid w:val="0030489E"/>
    <w:rsid w:val="00306FA3"/>
    <w:rsid w:val="00307414"/>
    <w:rsid w:val="003078DB"/>
    <w:rsid w:val="00317A1D"/>
    <w:rsid w:val="003211F2"/>
    <w:rsid w:val="00325538"/>
    <w:rsid w:val="003268A8"/>
    <w:rsid w:val="0032762F"/>
    <w:rsid w:val="00331BA8"/>
    <w:rsid w:val="00332627"/>
    <w:rsid w:val="00332972"/>
    <w:rsid w:val="003371D2"/>
    <w:rsid w:val="00340EF1"/>
    <w:rsid w:val="003456CE"/>
    <w:rsid w:val="00345F4B"/>
    <w:rsid w:val="00347444"/>
    <w:rsid w:val="003479BD"/>
    <w:rsid w:val="00350F99"/>
    <w:rsid w:val="00351C50"/>
    <w:rsid w:val="00357E7D"/>
    <w:rsid w:val="00365A51"/>
    <w:rsid w:val="00365EFA"/>
    <w:rsid w:val="003706CA"/>
    <w:rsid w:val="00373146"/>
    <w:rsid w:val="00373193"/>
    <w:rsid w:val="0037725C"/>
    <w:rsid w:val="00381317"/>
    <w:rsid w:val="00381D62"/>
    <w:rsid w:val="00383A64"/>
    <w:rsid w:val="0039057B"/>
    <w:rsid w:val="00391FA5"/>
    <w:rsid w:val="00392C3E"/>
    <w:rsid w:val="003932F6"/>
    <w:rsid w:val="003938A1"/>
    <w:rsid w:val="00395DA5"/>
    <w:rsid w:val="003968DE"/>
    <w:rsid w:val="003969D9"/>
    <w:rsid w:val="00396DEA"/>
    <w:rsid w:val="0039740B"/>
    <w:rsid w:val="00397F61"/>
    <w:rsid w:val="003A1467"/>
    <w:rsid w:val="003A298B"/>
    <w:rsid w:val="003A2A62"/>
    <w:rsid w:val="003A2D5A"/>
    <w:rsid w:val="003A66A2"/>
    <w:rsid w:val="003A7065"/>
    <w:rsid w:val="003B44F2"/>
    <w:rsid w:val="003B57FE"/>
    <w:rsid w:val="003B61D6"/>
    <w:rsid w:val="003C36B1"/>
    <w:rsid w:val="003C6BC0"/>
    <w:rsid w:val="003D01DD"/>
    <w:rsid w:val="003D0A86"/>
    <w:rsid w:val="003D19F9"/>
    <w:rsid w:val="003D478E"/>
    <w:rsid w:val="003D541C"/>
    <w:rsid w:val="003F0593"/>
    <w:rsid w:val="003F1356"/>
    <w:rsid w:val="003F22DB"/>
    <w:rsid w:val="00402B44"/>
    <w:rsid w:val="0040491B"/>
    <w:rsid w:val="0040650A"/>
    <w:rsid w:val="00406BC1"/>
    <w:rsid w:val="00407951"/>
    <w:rsid w:val="0041099F"/>
    <w:rsid w:val="0041204E"/>
    <w:rsid w:val="00415E57"/>
    <w:rsid w:val="004206F2"/>
    <w:rsid w:val="00424117"/>
    <w:rsid w:val="004269A1"/>
    <w:rsid w:val="0043473C"/>
    <w:rsid w:val="004368F9"/>
    <w:rsid w:val="00445AC0"/>
    <w:rsid w:val="00446434"/>
    <w:rsid w:val="00450397"/>
    <w:rsid w:val="00451A01"/>
    <w:rsid w:val="00453871"/>
    <w:rsid w:val="00457319"/>
    <w:rsid w:val="004609F8"/>
    <w:rsid w:val="004628ED"/>
    <w:rsid w:val="0046412E"/>
    <w:rsid w:val="004717D7"/>
    <w:rsid w:val="004776E6"/>
    <w:rsid w:val="004842F9"/>
    <w:rsid w:val="00484784"/>
    <w:rsid w:val="00487A7D"/>
    <w:rsid w:val="00491A0C"/>
    <w:rsid w:val="00491AA6"/>
    <w:rsid w:val="004944C1"/>
    <w:rsid w:val="00495DF2"/>
    <w:rsid w:val="004A06B1"/>
    <w:rsid w:val="004A290E"/>
    <w:rsid w:val="004A516C"/>
    <w:rsid w:val="004A689E"/>
    <w:rsid w:val="004A7034"/>
    <w:rsid w:val="004A7168"/>
    <w:rsid w:val="004A7380"/>
    <w:rsid w:val="004B13AB"/>
    <w:rsid w:val="004B7B4D"/>
    <w:rsid w:val="004B7F77"/>
    <w:rsid w:val="004C00B1"/>
    <w:rsid w:val="004C3947"/>
    <w:rsid w:val="004C5223"/>
    <w:rsid w:val="004C5462"/>
    <w:rsid w:val="004C5DCF"/>
    <w:rsid w:val="004D4D36"/>
    <w:rsid w:val="004D7222"/>
    <w:rsid w:val="004D74CB"/>
    <w:rsid w:val="004D75D8"/>
    <w:rsid w:val="004E0882"/>
    <w:rsid w:val="004E1512"/>
    <w:rsid w:val="004E174E"/>
    <w:rsid w:val="004E1A31"/>
    <w:rsid w:val="004E7563"/>
    <w:rsid w:val="004F3AAE"/>
    <w:rsid w:val="004F5605"/>
    <w:rsid w:val="00502D80"/>
    <w:rsid w:val="00503048"/>
    <w:rsid w:val="00507381"/>
    <w:rsid w:val="005073C0"/>
    <w:rsid w:val="0051132A"/>
    <w:rsid w:val="00511A1B"/>
    <w:rsid w:val="00513D38"/>
    <w:rsid w:val="00514B7A"/>
    <w:rsid w:val="005159E7"/>
    <w:rsid w:val="00516B20"/>
    <w:rsid w:val="00521381"/>
    <w:rsid w:val="005245D9"/>
    <w:rsid w:val="00526A1B"/>
    <w:rsid w:val="005270F2"/>
    <w:rsid w:val="00531F5D"/>
    <w:rsid w:val="00533F51"/>
    <w:rsid w:val="005349B7"/>
    <w:rsid w:val="00542283"/>
    <w:rsid w:val="00545463"/>
    <w:rsid w:val="00547A11"/>
    <w:rsid w:val="0055079F"/>
    <w:rsid w:val="00550A80"/>
    <w:rsid w:val="0055512B"/>
    <w:rsid w:val="005573C4"/>
    <w:rsid w:val="005603B8"/>
    <w:rsid w:val="00561982"/>
    <w:rsid w:val="0056351E"/>
    <w:rsid w:val="005672F0"/>
    <w:rsid w:val="005679C2"/>
    <w:rsid w:val="00571D42"/>
    <w:rsid w:val="00573053"/>
    <w:rsid w:val="00575C1F"/>
    <w:rsid w:val="0057675A"/>
    <w:rsid w:val="005828C2"/>
    <w:rsid w:val="00585426"/>
    <w:rsid w:val="00585831"/>
    <w:rsid w:val="00585FAC"/>
    <w:rsid w:val="00593B25"/>
    <w:rsid w:val="00597CFA"/>
    <w:rsid w:val="005A0E20"/>
    <w:rsid w:val="005A1468"/>
    <w:rsid w:val="005A16B2"/>
    <w:rsid w:val="005A49D3"/>
    <w:rsid w:val="005A6C70"/>
    <w:rsid w:val="005B52F1"/>
    <w:rsid w:val="005C093B"/>
    <w:rsid w:val="005C11BB"/>
    <w:rsid w:val="005C2DD0"/>
    <w:rsid w:val="005C3577"/>
    <w:rsid w:val="005C65DB"/>
    <w:rsid w:val="005D1693"/>
    <w:rsid w:val="005D28BC"/>
    <w:rsid w:val="005D3584"/>
    <w:rsid w:val="005D7065"/>
    <w:rsid w:val="005E23E6"/>
    <w:rsid w:val="005E28A6"/>
    <w:rsid w:val="005E4A30"/>
    <w:rsid w:val="005E5AC4"/>
    <w:rsid w:val="005E764A"/>
    <w:rsid w:val="005F0A77"/>
    <w:rsid w:val="005F1114"/>
    <w:rsid w:val="005F791E"/>
    <w:rsid w:val="00600C82"/>
    <w:rsid w:val="006051A2"/>
    <w:rsid w:val="006054BF"/>
    <w:rsid w:val="00605737"/>
    <w:rsid w:val="0060597B"/>
    <w:rsid w:val="006060F1"/>
    <w:rsid w:val="00613074"/>
    <w:rsid w:val="0061462F"/>
    <w:rsid w:val="00616372"/>
    <w:rsid w:val="006209F9"/>
    <w:rsid w:val="00622A29"/>
    <w:rsid w:val="00624645"/>
    <w:rsid w:val="006279A7"/>
    <w:rsid w:val="00627C58"/>
    <w:rsid w:val="00632641"/>
    <w:rsid w:val="00634FF2"/>
    <w:rsid w:val="0063592D"/>
    <w:rsid w:val="00635FA6"/>
    <w:rsid w:val="00640CD1"/>
    <w:rsid w:val="00642038"/>
    <w:rsid w:val="006430E9"/>
    <w:rsid w:val="00643B95"/>
    <w:rsid w:val="00644365"/>
    <w:rsid w:val="006469F1"/>
    <w:rsid w:val="00646F4D"/>
    <w:rsid w:val="00651A8D"/>
    <w:rsid w:val="00652989"/>
    <w:rsid w:val="006531AF"/>
    <w:rsid w:val="00654C55"/>
    <w:rsid w:val="00655087"/>
    <w:rsid w:val="00664B32"/>
    <w:rsid w:val="0066542B"/>
    <w:rsid w:val="00665B96"/>
    <w:rsid w:val="00666549"/>
    <w:rsid w:val="00671FC5"/>
    <w:rsid w:val="006729FD"/>
    <w:rsid w:val="00682A70"/>
    <w:rsid w:val="006838E6"/>
    <w:rsid w:val="0068453B"/>
    <w:rsid w:val="00684AEE"/>
    <w:rsid w:val="00685176"/>
    <w:rsid w:val="006851D3"/>
    <w:rsid w:val="00685CD0"/>
    <w:rsid w:val="00693979"/>
    <w:rsid w:val="0069413E"/>
    <w:rsid w:val="00695890"/>
    <w:rsid w:val="006A41F9"/>
    <w:rsid w:val="006A4361"/>
    <w:rsid w:val="006B5159"/>
    <w:rsid w:val="006B75EA"/>
    <w:rsid w:val="006C20F1"/>
    <w:rsid w:val="006C27D7"/>
    <w:rsid w:val="006C4A4D"/>
    <w:rsid w:val="006C5D61"/>
    <w:rsid w:val="006C6700"/>
    <w:rsid w:val="006C6B90"/>
    <w:rsid w:val="006C6CF2"/>
    <w:rsid w:val="006D2410"/>
    <w:rsid w:val="006E76AC"/>
    <w:rsid w:val="006F1ACA"/>
    <w:rsid w:val="0070062F"/>
    <w:rsid w:val="00700EE1"/>
    <w:rsid w:val="00704C13"/>
    <w:rsid w:val="00706955"/>
    <w:rsid w:val="00707F5C"/>
    <w:rsid w:val="007102A1"/>
    <w:rsid w:val="00711B51"/>
    <w:rsid w:val="00711D30"/>
    <w:rsid w:val="007177B4"/>
    <w:rsid w:val="00723C4E"/>
    <w:rsid w:val="00727096"/>
    <w:rsid w:val="00732707"/>
    <w:rsid w:val="007328DF"/>
    <w:rsid w:val="007332C9"/>
    <w:rsid w:val="0073414E"/>
    <w:rsid w:val="00734B39"/>
    <w:rsid w:val="00735872"/>
    <w:rsid w:val="007367F0"/>
    <w:rsid w:val="007378F3"/>
    <w:rsid w:val="00744BE2"/>
    <w:rsid w:val="00745560"/>
    <w:rsid w:val="00750905"/>
    <w:rsid w:val="00750C85"/>
    <w:rsid w:val="00751034"/>
    <w:rsid w:val="00753E29"/>
    <w:rsid w:val="00761CEE"/>
    <w:rsid w:val="007730B4"/>
    <w:rsid w:val="00773E6B"/>
    <w:rsid w:val="0077539E"/>
    <w:rsid w:val="007759A7"/>
    <w:rsid w:val="0077666B"/>
    <w:rsid w:val="00780952"/>
    <w:rsid w:val="007852FB"/>
    <w:rsid w:val="007855CC"/>
    <w:rsid w:val="007909B2"/>
    <w:rsid w:val="00791BBE"/>
    <w:rsid w:val="00794C11"/>
    <w:rsid w:val="00795400"/>
    <w:rsid w:val="0079681E"/>
    <w:rsid w:val="007A30CB"/>
    <w:rsid w:val="007A473B"/>
    <w:rsid w:val="007A5837"/>
    <w:rsid w:val="007A5CC7"/>
    <w:rsid w:val="007A786F"/>
    <w:rsid w:val="007B015A"/>
    <w:rsid w:val="007B22C7"/>
    <w:rsid w:val="007B2C39"/>
    <w:rsid w:val="007B4135"/>
    <w:rsid w:val="007B6715"/>
    <w:rsid w:val="007B764B"/>
    <w:rsid w:val="007C1D05"/>
    <w:rsid w:val="007C277A"/>
    <w:rsid w:val="007C5064"/>
    <w:rsid w:val="007C59F1"/>
    <w:rsid w:val="007D0868"/>
    <w:rsid w:val="007D239B"/>
    <w:rsid w:val="007D6EB8"/>
    <w:rsid w:val="007E4EE2"/>
    <w:rsid w:val="007E7977"/>
    <w:rsid w:val="007F0E22"/>
    <w:rsid w:val="007F2412"/>
    <w:rsid w:val="007F4A1B"/>
    <w:rsid w:val="007F7D28"/>
    <w:rsid w:val="00800A00"/>
    <w:rsid w:val="00802163"/>
    <w:rsid w:val="008026D3"/>
    <w:rsid w:val="00811019"/>
    <w:rsid w:val="008120CA"/>
    <w:rsid w:val="0081382E"/>
    <w:rsid w:val="00814634"/>
    <w:rsid w:val="00820A36"/>
    <w:rsid w:val="00820F58"/>
    <w:rsid w:val="00821FE8"/>
    <w:rsid w:val="00822F76"/>
    <w:rsid w:val="00823563"/>
    <w:rsid w:val="00825401"/>
    <w:rsid w:val="00827B6E"/>
    <w:rsid w:val="00830680"/>
    <w:rsid w:val="00834165"/>
    <w:rsid w:val="008353A5"/>
    <w:rsid w:val="00840E2B"/>
    <w:rsid w:val="00840F3E"/>
    <w:rsid w:val="00843BFB"/>
    <w:rsid w:val="008448B3"/>
    <w:rsid w:val="00844DA0"/>
    <w:rsid w:val="00845322"/>
    <w:rsid w:val="00850CD6"/>
    <w:rsid w:val="0085314E"/>
    <w:rsid w:val="00856CA3"/>
    <w:rsid w:val="00857568"/>
    <w:rsid w:val="00860088"/>
    <w:rsid w:val="00861CB1"/>
    <w:rsid w:val="00862A69"/>
    <w:rsid w:val="00863754"/>
    <w:rsid w:val="008665D9"/>
    <w:rsid w:val="00866E9C"/>
    <w:rsid w:val="008733B6"/>
    <w:rsid w:val="00874052"/>
    <w:rsid w:val="00880387"/>
    <w:rsid w:val="008826C1"/>
    <w:rsid w:val="0088593E"/>
    <w:rsid w:val="0088596C"/>
    <w:rsid w:val="00887618"/>
    <w:rsid w:val="00890B78"/>
    <w:rsid w:val="00891108"/>
    <w:rsid w:val="008945AE"/>
    <w:rsid w:val="008A0EE0"/>
    <w:rsid w:val="008B6305"/>
    <w:rsid w:val="008C0A48"/>
    <w:rsid w:val="008C1800"/>
    <w:rsid w:val="008C71A8"/>
    <w:rsid w:val="008D3C9B"/>
    <w:rsid w:val="008D5B5D"/>
    <w:rsid w:val="008D6495"/>
    <w:rsid w:val="008E052C"/>
    <w:rsid w:val="008E33F7"/>
    <w:rsid w:val="008E592A"/>
    <w:rsid w:val="008E5B86"/>
    <w:rsid w:val="008E628A"/>
    <w:rsid w:val="008F2D2B"/>
    <w:rsid w:val="008F3415"/>
    <w:rsid w:val="008F77BC"/>
    <w:rsid w:val="0090151B"/>
    <w:rsid w:val="00904807"/>
    <w:rsid w:val="009074BA"/>
    <w:rsid w:val="0091383B"/>
    <w:rsid w:val="00914376"/>
    <w:rsid w:val="00915DD0"/>
    <w:rsid w:val="00920A9B"/>
    <w:rsid w:val="00920E66"/>
    <w:rsid w:val="0092112F"/>
    <w:rsid w:val="0092128E"/>
    <w:rsid w:val="009224B4"/>
    <w:rsid w:val="009235A9"/>
    <w:rsid w:val="009242D6"/>
    <w:rsid w:val="00924D8A"/>
    <w:rsid w:val="00924EF7"/>
    <w:rsid w:val="00926EBE"/>
    <w:rsid w:val="00935C0A"/>
    <w:rsid w:val="009405C9"/>
    <w:rsid w:val="00951C32"/>
    <w:rsid w:val="0095236C"/>
    <w:rsid w:val="009534D0"/>
    <w:rsid w:val="009541F5"/>
    <w:rsid w:val="00961B67"/>
    <w:rsid w:val="00962556"/>
    <w:rsid w:val="0096582C"/>
    <w:rsid w:val="0096747A"/>
    <w:rsid w:val="00971061"/>
    <w:rsid w:val="009718DC"/>
    <w:rsid w:val="00972DFB"/>
    <w:rsid w:val="009810D5"/>
    <w:rsid w:val="00982711"/>
    <w:rsid w:val="00990AF5"/>
    <w:rsid w:val="0099322B"/>
    <w:rsid w:val="009A03B6"/>
    <w:rsid w:val="009A074C"/>
    <w:rsid w:val="009A218A"/>
    <w:rsid w:val="009A3B1F"/>
    <w:rsid w:val="009A5E22"/>
    <w:rsid w:val="009A72FC"/>
    <w:rsid w:val="009A7A62"/>
    <w:rsid w:val="009A7D90"/>
    <w:rsid w:val="009B035D"/>
    <w:rsid w:val="009B3F3F"/>
    <w:rsid w:val="009B4DCD"/>
    <w:rsid w:val="009B51C3"/>
    <w:rsid w:val="009C0808"/>
    <w:rsid w:val="009C0F3B"/>
    <w:rsid w:val="009C285C"/>
    <w:rsid w:val="009D0C9E"/>
    <w:rsid w:val="009D2B17"/>
    <w:rsid w:val="009D4F07"/>
    <w:rsid w:val="009E341B"/>
    <w:rsid w:val="009E6351"/>
    <w:rsid w:val="009F04FD"/>
    <w:rsid w:val="009F2B5E"/>
    <w:rsid w:val="009F311B"/>
    <w:rsid w:val="009F4909"/>
    <w:rsid w:val="009F5E25"/>
    <w:rsid w:val="00A017AB"/>
    <w:rsid w:val="00A072B7"/>
    <w:rsid w:val="00A07702"/>
    <w:rsid w:val="00A110CD"/>
    <w:rsid w:val="00A1297B"/>
    <w:rsid w:val="00A137DC"/>
    <w:rsid w:val="00A20256"/>
    <w:rsid w:val="00A20BF4"/>
    <w:rsid w:val="00A20E6C"/>
    <w:rsid w:val="00A21EB4"/>
    <w:rsid w:val="00A31639"/>
    <w:rsid w:val="00A32D6B"/>
    <w:rsid w:val="00A33B90"/>
    <w:rsid w:val="00A340E6"/>
    <w:rsid w:val="00A37605"/>
    <w:rsid w:val="00A37CCA"/>
    <w:rsid w:val="00A40D6E"/>
    <w:rsid w:val="00A40DCC"/>
    <w:rsid w:val="00A459C7"/>
    <w:rsid w:val="00A523DC"/>
    <w:rsid w:val="00A55D3E"/>
    <w:rsid w:val="00A620D5"/>
    <w:rsid w:val="00A67C85"/>
    <w:rsid w:val="00A712E0"/>
    <w:rsid w:val="00A778E8"/>
    <w:rsid w:val="00A77C98"/>
    <w:rsid w:val="00A80405"/>
    <w:rsid w:val="00A81CBB"/>
    <w:rsid w:val="00A821BB"/>
    <w:rsid w:val="00A82B86"/>
    <w:rsid w:val="00A90876"/>
    <w:rsid w:val="00A924D1"/>
    <w:rsid w:val="00A93D29"/>
    <w:rsid w:val="00A95A3A"/>
    <w:rsid w:val="00AA1F2E"/>
    <w:rsid w:val="00AA3021"/>
    <w:rsid w:val="00AB3477"/>
    <w:rsid w:val="00AB55BE"/>
    <w:rsid w:val="00AB56DC"/>
    <w:rsid w:val="00AC05F4"/>
    <w:rsid w:val="00AC2DDC"/>
    <w:rsid w:val="00AC3981"/>
    <w:rsid w:val="00AC5F30"/>
    <w:rsid w:val="00AC6C72"/>
    <w:rsid w:val="00AC6D2D"/>
    <w:rsid w:val="00AC7C74"/>
    <w:rsid w:val="00AD100E"/>
    <w:rsid w:val="00AD13CA"/>
    <w:rsid w:val="00AD17EE"/>
    <w:rsid w:val="00AD350A"/>
    <w:rsid w:val="00AD3929"/>
    <w:rsid w:val="00AD6C2F"/>
    <w:rsid w:val="00AE40E8"/>
    <w:rsid w:val="00AE71EB"/>
    <w:rsid w:val="00AF0976"/>
    <w:rsid w:val="00AF153D"/>
    <w:rsid w:val="00AF1B4B"/>
    <w:rsid w:val="00AF2943"/>
    <w:rsid w:val="00B002E6"/>
    <w:rsid w:val="00B01B2A"/>
    <w:rsid w:val="00B04C3A"/>
    <w:rsid w:val="00B065D5"/>
    <w:rsid w:val="00B104C9"/>
    <w:rsid w:val="00B1174D"/>
    <w:rsid w:val="00B23D56"/>
    <w:rsid w:val="00B23E66"/>
    <w:rsid w:val="00B300BC"/>
    <w:rsid w:val="00B32F18"/>
    <w:rsid w:val="00B346C3"/>
    <w:rsid w:val="00B35E11"/>
    <w:rsid w:val="00B40B36"/>
    <w:rsid w:val="00B42D94"/>
    <w:rsid w:val="00B43295"/>
    <w:rsid w:val="00B45F94"/>
    <w:rsid w:val="00B47E07"/>
    <w:rsid w:val="00B5104B"/>
    <w:rsid w:val="00B512BA"/>
    <w:rsid w:val="00B60F68"/>
    <w:rsid w:val="00B657F7"/>
    <w:rsid w:val="00B65F18"/>
    <w:rsid w:val="00B66537"/>
    <w:rsid w:val="00B71CA3"/>
    <w:rsid w:val="00B71FD7"/>
    <w:rsid w:val="00B75DA5"/>
    <w:rsid w:val="00B82755"/>
    <w:rsid w:val="00B83D7D"/>
    <w:rsid w:val="00B939A9"/>
    <w:rsid w:val="00BA23B0"/>
    <w:rsid w:val="00BA2A98"/>
    <w:rsid w:val="00BA5462"/>
    <w:rsid w:val="00BB0AA3"/>
    <w:rsid w:val="00BB746B"/>
    <w:rsid w:val="00BC0B12"/>
    <w:rsid w:val="00BC15CC"/>
    <w:rsid w:val="00BC5F68"/>
    <w:rsid w:val="00BD04BB"/>
    <w:rsid w:val="00BD0F80"/>
    <w:rsid w:val="00BD4EDB"/>
    <w:rsid w:val="00BD4F59"/>
    <w:rsid w:val="00BD6F5A"/>
    <w:rsid w:val="00BD7FF9"/>
    <w:rsid w:val="00BE00BD"/>
    <w:rsid w:val="00BE7427"/>
    <w:rsid w:val="00BE7A95"/>
    <w:rsid w:val="00BF0629"/>
    <w:rsid w:val="00BF55D1"/>
    <w:rsid w:val="00C05A76"/>
    <w:rsid w:val="00C06BDE"/>
    <w:rsid w:val="00C10697"/>
    <w:rsid w:val="00C12BDA"/>
    <w:rsid w:val="00C211FB"/>
    <w:rsid w:val="00C22B0E"/>
    <w:rsid w:val="00C23CEC"/>
    <w:rsid w:val="00C2420C"/>
    <w:rsid w:val="00C24321"/>
    <w:rsid w:val="00C25643"/>
    <w:rsid w:val="00C26256"/>
    <w:rsid w:val="00C30F05"/>
    <w:rsid w:val="00C31450"/>
    <w:rsid w:val="00C34A80"/>
    <w:rsid w:val="00C41273"/>
    <w:rsid w:val="00C42E73"/>
    <w:rsid w:val="00C46DF6"/>
    <w:rsid w:val="00C56EEE"/>
    <w:rsid w:val="00C67F0A"/>
    <w:rsid w:val="00C7155C"/>
    <w:rsid w:val="00C80F05"/>
    <w:rsid w:val="00C86470"/>
    <w:rsid w:val="00C866AE"/>
    <w:rsid w:val="00CA4BD1"/>
    <w:rsid w:val="00CB1BA0"/>
    <w:rsid w:val="00CB3DC5"/>
    <w:rsid w:val="00CB498B"/>
    <w:rsid w:val="00CB6EDD"/>
    <w:rsid w:val="00CC3037"/>
    <w:rsid w:val="00CC4069"/>
    <w:rsid w:val="00CC494F"/>
    <w:rsid w:val="00CC660D"/>
    <w:rsid w:val="00CD0493"/>
    <w:rsid w:val="00CD20C1"/>
    <w:rsid w:val="00CD6173"/>
    <w:rsid w:val="00CD6ED0"/>
    <w:rsid w:val="00CD7A58"/>
    <w:rsid w:val="00CF03A1"/>
    <w:rsid w:val="00CF73B8"/>
    <w:rsid w:val="00D018E0"/>
    <w:rsid w:val="00D040D6"/>
    <w:rsid w:val="00D04A8A"/>
    <w:rsid w:val="00D17763"/>
    <w:rsid w:val="00D247ED"/>
    <w:rsid w:val="00D26289"/>
    <w:rsid w:val="00D366B1"/>
    <w:rsid w:val="00D40898"/>
    <w:rsid w:val="00D4443E"/>
    <w:rsid w:val="00D453C4"/>
    <w:rsid w:val="00D45554"/>
    <w:rsid w:val="00D468B7"/>
    <w:rsid w:val="00D4728A"/>
    <w:rsid w:val="00D51355"/>
    <w:rsid w:val="00D547BA"/>
    <w:rsid w:val="00D57211"/>
    <w:rsid w:val="00D6001C"/>
    <w:rsid w:val="00D64C59"/>
    <w:rsid w:val="00D70B19"/>
    <w:rsid w:val="00D72981"/>
    <w:rsid w:val="00D73CE8"/>
    <w:rsid w:val="00D7491D"/>
    <w:rsid w:val="00D74CA6"/>
    <w:rsid w:val="00D74E0C"/>
    <w:rsid w:val="00D85AC5"/>
    <w:rsid w:val="00D85FAD"/>
    <w:rsid w:val="00D87FD0"/>
    <w:rsid w:val="00D9599A"/>
    <w:rsid w:val="00D96C95"/>
    <w:rsid w:val="00DA2BCE"/>
    <w:rsid w:val="00DA3D7D"/>
    <w:rsid w:val="00DA5357"/>
    <w:rsid w:val="00DB1FA0"/>
    <w:rsid w:val="00DB3941"/>
    <w:rsid w:val="00DC72CA"/>
    <w:rsid w:val="00DD0242"/>
    <w:rsid w:val="00DD5155"/>
    <w:rsid w:val="00DD7CC0"/>
    <w:rsid w:val="00DE5FBD"/>
    <w:rsid w:val="00DE6CA8"/>
    <w:rsid w:val="00DE6DAD"/>
    <w:rsid w:val="00DE76E9"/>
    <w:rsid w:val="00DF1477"/>
    <w:rsid w:val="00DF3D2F"/>
    <w:rsid w:val="00DF42E4"/>
    <w:rsid w:val="00DF4A75"/>
    <w:rsid w:val="00DF55A2"/>
    <w:rsid w:val="00E00019"/>
    <w:rsid w:val="00E000CA"/>
    <w:rsid w:val="00E03F0E"/>
    <w:rsid w:val="00E046EE"/>
    <w:rsid w:val="00E109BE"/>
    <w:rsid w:val="00E15861"/>
    <w:rsid w:val="00E16B1D"/>
    <w:rsid w:val="00E17FDD"/>
    <w:rsid w:val="00E254D4"/>
    <w:rsid w:val="00E26476"/>
    <w:rsid w:val="00E27307"/>
    <w:rsid w:val="00E276A2"/>
    <w:rsid w:val="00E32DC9"/>
    <w:rsid w:val="00E32DDF"/>
    <w:rsid w:val="00E33D49"/>
    <w:rsid w:val="00E41393"/>
    <w:rsid w:val="00E45E86"/>
    <w:rsid w:val="00E50E51"/>
    <w:rsid w:val="00E520D2"/>
    <w:rsid w:val="00E57C1A"/>
    <w:rsid w:val="00E60896"/>
    <w:rsid w:val="00E62121"/>
    <w:rsid w:val="00E62801"/>
    <w:rsid w:val="00E63780"/>
    <w:rsid w:val="00E64308"/>
    <w:rsid w:val="00E70539"/>
    <w:rsid w:val="00E70671"/>
    <w:rsid w:val="00E73BB7"/>
    <w:rsid w:val="00E76083"/>
    <w:rsid w:val="00E779C1"/>
    <w:rsid w:val="00E839B2"/>
    <w:rsid w:val="00E876DD"/>
    <w:rsid w:val="00E8787C"/>
    <w:rsid w:val="00E911F9"/>
    <w:rsid w:val="00E913AC"/>
    <w:rsid w:val="00E931F2"/>
    <w:rsid w:val="00E954B4"/>
    <w:rsid w:val="00E96F8C"/>
    <w:rsid w:val="00EA0DD8"/>
    <w:rsid w:val="00EA15CF"/>
    <w:rsid w:val="00EA2C9D"/>
    <w:rsid w:val="00EA5518"/>
    <w:rsid w:val="00EB5EAB"/>
    <w:rsid w:val="00EC24A5"/>
    <w:rsid w:val="00EC3111"/>
    <w:rsid w:val="00EC77FE"/>
    <w:rsid w:val="00EC7C72"/>
    <w:rsid w:val="00ED20CA"/>
    <w:rsid w:val="00ED514C"/>
    <w:rsid w:val="00EE4D34"/>
    <w:rsid w:val="00EF045A"/>
    <w:rsid w:val="00EF19EE"/>
    <w:rsid w:val="00EF2320"/>
    <w:rsid w:val="00EF280B"/>
    <w:rsid w:val="00EF2BE7"/>
    <w:rsid w:val="00EF51C4"/>
    <w:rsid w:val="00EF524B"/>
    <w:rsid w:val="00EF7422"/>
    <w:rsid w:val="00F0171A"/>
    <w:rsid w:val="00F018DF"/>
    <w:rsid w:val="00F153E7"/>
    <w:rsid w:val="00F206F1"/>
    <w:rsid w:val="00F25712"/>
    <w:rsid w:val="00F26A24"/>
    <w:rsid w:val="00F31F8D"/>
    <w:rsid w:val="00F33FE6"/>
    <w:rsid w:val="00F34C61"/>
    <w:rsid w:val="00F35BC8"/>
    <w:rsid w:val="00F3684B"/>
    <w:rsid w:val="00F3719A"/>
    <w:rsid w:val="00F44353"/>
    <w:rsid w:val="00F45304"/>
    <w:rsid w:val="00F50E09"/>
    <w:rsid w:val="00F5493E"/>
    <w:rsid w:val="00F549A9"/>
    <w:rsid w:val="00F54F5A"/>
    <w:rsid w:val="00F60850"/>
    <w:rsid w:val="00F61015"/>
    <w:rsid w:val="00F6217C"/>
    <w:rsid w:val="00F6361E"/>
    <w:rsid w:val="00F71042"/>
    <w:rsid w:val="00F7284E"/>
    <w:rsid w:val="00F730F4"/>
    <w:rsid w:val="00F7779F"/>
    <w:rsid w:val="00F81AE3"/>
    <w:rsid w:val="00F850B3"/>
    <w:rsid w:val="00F8598B"/>
    <w:rsid w:val="00F86752"/>
    <w:rsid w:val="00F9293B"/>
    <w:rsid w:val="00F93D7B"/>
    <w:rsid w:val="00F94050"/>
    <w:rsid w:val="00F941A4"/>
    <w:rsid w:val="00F943FE"/>
    <w:rsid w:val="00F95294"/>
    <w:rsid w:val="00F9583F"/>
    <w:rsid w:val="00F9730A"/>
    <w:rsid w:val="00FA1B1C"/>
    <w:rsid w:val="00FA29A9"/>
    <w:rsid w:val="00FA45E7"/>
    <w:rsid w:val="00FA5B8C"/>
    <w:rsid w:val="00FA67CF"/>
    <w:rsid w:val="00FB4D1C"/>
    <w:rsid w:val="00FB7560"/>
    <w:rsid w:val="00FC415A"/>
    <w:rsid w:val="00FC573F"/>
    <w:rsid w:val="00FD258A"/>
    <w:rsid w:val="00FD3314"/>
    <w:rsid w:val="00FD4887"/>
    <w:rsid w:val="00FE2A76"/>
    <w:rsid w:val="00FE3461"/>
    <w:rsid w:val="00FE4055"/>
    <w:rsid w:val="00FE6540"/>
    <w:rsid w:val="00FE7231"/>
    <w:rsid w:val="00FE7804"/>
    <w:rsid w:val="00FF270F"/>
    <w:rsid w:val="00FF3CC6"/>
    <w:rsid w:val="00FF6AA0"/>
    <w:rsid w:val="00FF6E45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96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D7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85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767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67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2D0100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717D7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styleId="Hyperlink">
    <w:name w:val="Hyperlink"/>
    <w:basedOn w:val="DefaultParagraphFont"/>
    <w:rsid w:val="004717D7"/>
    <w:rPr>
      <w:color w:val="0000FF"/>
      <w:u w:val="single"/>
    </w:rPr>
  </w:style>
  <w:style w:type="paragraph" w:customStyle="1" w:styleId="BodyText">
    <w:name w:val="BodyText"/>
    <w:rsid w:val="004717D7"/>
    <w:pPr>
      <w:suppressAutoHyphens/>
      <w:spacing w:before="120" w:after="120"/>
      <w:jc w:val="both"/>
    </w:pPr>
    <w:rPr>
      <w:rFonts w:ascii="Arial" w:hAnsi="Arial"/>
      <w:sz w:val="18"/>
      <w:lang w:val="en-AU" w:eastAsia="ar-SA"/>
    </w:rPr>
  </w:style>
  <w:style w:type="paragraph" w:customStyle="1" w:styleId="Char6">
    <w:name w:val="Char6"/>
    <w:basedOn w:val="Normal"/>
    <w:rsid w:val="004368F9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671FC5"/>
    <w:pPr>
      <w:widowControl w:val="0"/>
      <w:suppressAutoHyphens/>
      <w:ind w:left="720"/>
      <w:contextualSpacing/>
    </w:pPr>
    <w:rPr>
      <w:rFonts w:eastAsia="Lucida Sans Unicode"/>
      <w:kern w:val="1"/>
      <w:lang w:val="en-US"/>
    </w:rPr>
  </w:style>
  <w:style w:type="paragraph" w:styleId="NormalWeb">
    <w:name w:val="Normal (Web)"/>
    <w:basedOn w:val="Normal"/>
    <w:unhideWhenUsed/>
    <w:rsid w:val="00671FC5"/>
    <w:pPr>
      <w:spacing w:before="100" w:beforeAutospacing="1" w:after="100" w:afterAutospacing="1"/>
    </w:pPr>
    <w:rPr>
      <w:lang w:val="en-US" w:eastAsia="en-US"/>
    </w:rPr>
  </w:style>
  <w:style w:type="paragraph" w:customStyle="1" w:styleId="TableText">
    <w:name w:val="Table Text"/>
    <w:basedOn w:val="Normal"/>
    <w:rsid w:val="00FB7560"/>
    <w:pPr>
      <w:spacing w:before="60" w:after="60"/>
    </w:pPr>
    <w:rPr>
      <w:rFonts w:ascii="Arial Narrow" w:hAnsi="Arial Narro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122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272A"/>
    <w:rPr>
      <w:rFonts w:ascii="Tahoma" w:hAnsi="Tahoma" w:cs="Tahoma"/>
      <w:sz w:val="16"/>
      <w:szCs w:val="16"/>
      <w:lang w:val="en-GB" w:eastAsia="en-GB"/>
    </w:rPr>
  </w:style>
  <w:style w:type="paragraph" w:customStyle="1" w:styleId="ColorfulList-Accent11">
    <w:name w:val="Colorful List - Accent 11"/>
    <w:basedOn w:val="Normal"/>
    <w:qFormat/>
    <w:rsid w:val="0012272A"/>
    <w:pPr>
      <w:suppressAutoHyphens/>
      <w:ind w:left="720"/>
    </w:pPr>
    <w:rPr>
      <w:rFonts w:eastAsia="Arial Unicode MS" w:cs="Arial Unicode MS"/>
      <w:kern w:val="1"/>
      <w:lang w:val="en-US" w:eastAsia="hi-IN" w:bidi="hi-IN"/>
    </w:rPr>
  </w:style>
  <w:style w:type="paragraph" w:customStyle="1" w:styleId="Body">
    <w:name w:val="Body"/>
    <w:rsid w:val="0012272A"/>
    <w:pPr>
      <w:suppressAutoHyphens/>
      <w:spacing w:before="120" w:after="120"/>
      <w:ind w:left="2160"/>
    </w:pPr>
    <w:rPr>
      <w:rFonts w:eastAsia="Batang" w:cs="Arial Unicode MS"/>
      <w:kern w:val="1"/>
      <w:sz w:val="24"/>
      <w:szCs w:val="24"/>
      <w:lang w:val="en-US" w:eastAsia="hi-IN" w:bidi="hi-IN"/>
    </w:rPr>
  </w:style>
  <w:style w:type="table" w:styleId="TableGrid">
    <w:name w:val="Table Grid"/>
    <w:basedOn w:val="TableNormal"/>
    <w:rsid w:val="0077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0">
    <w:name w:val="Body Text"/>
    <w:basedOn w:val="Normal"/>
    <w:link w:val="BodyTextChar"/>
    <w:rsid w:val="002D0100"/>
    <w:rPr>
      <w:snapToGrid w:val="0"/>
      <w:lang w:eastAsia="en-US"/>
    </w:rPr>
  </w:style>
  <w:style w:type="character" w:customStyle="1" w:styleId="BodyTextChar">
    <w:name w:val="Body Text Char"/>
    <w:basedOn w:val="DefaultParagraphFont"/>
    <w:link w:val="BodyText0"/>
    <w:rsid w:val="002D0100"/>
    <w:rPr>
      <w:snapToGrid w:val="0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2D01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D0100"/>
    <w:rPr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2D0100"/>
    <w:rPr>
      <w:b/>
      <w:bCs/>
      <w:sz w:val="22"/>
      <w:szCs w:val="22"/>
      <w:lang w:val="en-US" w:eastAsia="en-US"/>
    </w:rPr>
  </w:style>
  <w:style w:type="paragraph" w:customStyle="1" w:styleId="sectionTitle">
    <w:name w:val="section Title"/>
    <w:basedOn w:val="Normal"/>
    <w:rsid w:val="002D0100"/>
    <w:pPr>
      <w:jc w:val="both"/>
    </w:pPr>
    <w:rPr>
      <w:rFonts w:ascii="Arial" w:hAnsi="Arial" w:cs="Arial"/>
      <w:b/>
      <w:bCs/>
      <w:sz w:val="20"/>
      <w:lang w:val="en-US" w:eastAsia="en-US"/>
    </w:rPr>
  </w:style>
  <w:style w:type="paragraph" w:styleId="BlockText">
    <w:name w:val="Block Text"/>
    <w:basedOn w:val="Normal"/>
    <w:rsid w:val="002D0100"/>
    <w:pPr>
      <w:ind w:left="3600" w:right="-691"/>
      <w:jc w:val="both"/>
    </w:pPr>
    <w:rPr>
      <w:rFonts w:ascii="Arial" w:hAnsi="Arial"/>
      <w:kern w:val="24"/>
      <w:sz w:val="22"/>
      <w:lang w:val="en-US" w:eastAsia="en-US"/>
    </w:rPr>
  </w:style>
  <w:style w:type="paragraph" w:styleId="BodyText2">
    <w:name w:val="Body Text 2"/>
    <w:basedOn w:val="Normal"/>
    <w:link w:val="BodyText2Char"/>
    <w:rsid w:val="002767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767F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2767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2767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F018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018DF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F01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018DF"/>
    <w:rPr>
      <w:sz w:val="24"/>
      <w:szCs w:val="24"/>
      <w:lang w:val="en-GB" w:eastAsia="en-GB"/>
    </w:rPr>
  </w:style>
  <w:style w:type="paragraph" w:customStyle="1" w:styleId="Default">
    <w:name w:val="Default"/>
    <w:rsid w:val="0056351E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SummaryHeader">
    <w:name w:val="Summary Header"/>
    <w:basedOn w:val="Normal"/>
    <w:rsid w:val="00F86752"/>
    <w:pPr>
      <w:pBdr>
        <w:top w:val="single" w:sz="12" w:space="1" w:color="auto"/>
      </w:pBdr>
      <w:spacing w:before="120" w:after="120"/>
    </w:pPr>
    <w:rPr>
      <w:rFonts w:ascii="Verdana" w:hAnsi="Verdana" w:cs="Arial"/>
      <w:b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585F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0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15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64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hbookataria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hushbookataria110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D40FA-F04A-46E6-B15E-BC1FD3BB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Links>
    <vt:vector size="12" baseType="variant">
      <vt:variant>
        <vt:i4>5963839</vt:i4>
      </vt:variant>
      <vt:variant>
        <vt:i4>3</vt:i4>
      </vt:variant>
      <vt:variant>
        <vt:i4>0</vt:i4>
      </vt:variant>
      <vt:variant>
        <vt:i4>5</vt:i4>
      </vt:variant>
      <vt:variant>
        <vt:lpwstr>mailto:anshu.jha01@gmail.com</vt:lpwstr>
      </vt:variant>
      <vt:variant>
        <vt:lpwstr/>
      </vt:variant>
      <vt:variant>
        <vt:i4>6422542</vt:i4>
      </vt:variant>
      <vt:variant>
        <vt:i4>0</vt:i4>
      </vt:variant>
      <vt:variant>
        <vt:i4>0</vt:i4>
      </vt:variant>
      <vt:variant>
        <vt:i4>5</vt:i4>
      </vt:variant>
      <vt:variant>
        <vt:lpwstr>mailto:anshumali.jha@gmail.com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2014-01-29T01:45:00Z</dcterms:created>
  <dcterms:modified xsi:type="dcterms:W3CDTF">2023-07-13T04:47:00Z</dcterms:modified>
</cp:coreProperties>
</file>