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v:background id="_x0000_s1025" o:bwmode="white" fillcolor="#f2f2f2 [3052]">
      <v:fill r:id="rId4" o:title="Light upward diagonal" type="pattern"/>
    </v:background>
  </w:background>
  <w:body>
    <w:tbl>
      <w:tblPr>
        <w:tblStyle w:val="TableGrid"/>
        <w:tblW w:w="11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425"/>
        <w:gridCol w:w="6521"/>
        <w:gridCol w:w="51"/>
      </w:tblGrid>
      <w:tr w:rsidR="001A6AD7" w:rsidRPr="007D12C0" w14:paraId="22C49F5D" w14:textId="77777777" w:rsidTr="00242E29">
        <w:trPr>
          <w:trHeight w:val="993"/>
        </w:trPr>
        <w:tc>
          <w:tcPr>
            <w:tcW w:w="4678" w:type="dxa"/>
            <w:gridSpan w:val="2"/>
            <w:shd w:val="clear" w:color="auto" w:fill="FFFFFF" w:themeFill="background1"/>
            <w:vAlign w:val="center"/>
          </w:tcPr>
          <w:p w14:paraId="0D1600D6" w14:textId="5C9566F8" w:rsidR="001B752D" w:rsidRPr="007D12C0" w:rsidRDefault="0071208A" w:rsidP="005B7A57">
            <w:pPr>
              <w:rPr>
                <w:rFonts w:ascii="Cambria" w:hAnsi="Cambria" w:cs="Segoe UI"/>
                <w:b/>
                <w:color w:val="000000" w:themeColor="text1"/>
                <w:sz w:val="32"/>
                <w:szCs w:val="40"/>
                <w:lang w:val="en-GB"/>
              </w:rPr>
            </w:pPr>
            <w:r>
              <w:rPr>
                <w:rFonts w:ascii="Cambria" w:hAnsi="Cambria" w:cs="Segoe UI"/>
                <w:b/>
                <w:color w:val="154960"/>
                <w:sz w:val="32"/>
                <w:szCs w:val="36"/>
                <w:lang w:val="en-GB"/>
              </w:rPr>
              <w:t>Anukampa Raje Singh</w:t>
            </w:r>
          </w:p>
          <w:p w14:paraId="062AFB93" w14:textId="1D78D940" w:rsidR="0012401A" w:rsidRPr="007D12C0" w:rsidRDefault="00A73978" w:rsidP="005B7A57">
            <w:pPr>
              <w:rPr>
                <w:rFonts w:ascii="Cambria" w:hAnsi="Cambria" w:cs="Segoe UI"/>
                <w:color w:val="154960"/>
                <w:sz w:val="20"/>
                <w:szCs w:val="36"/>
                <w:lang w:val="en-GB"/>
              </w:rPr>
            </w:pPr>
            <w:r w:rsidRPr="007D12C0">
              <w:rPr>
                <w:rFonts w:ascii="Cambria" w:hAnsi="Cambria" w:cs="Segoe UI"/>
                <w:b/>
                <w:color w:val="000000" w:themeColor="text1"/>
                <w:sz w:val="32"/>
                <w:szCs w:val="40"/>
                <w:lang w:val="en-GB"/>
              </w:rPr>
              <w:t xml:space="preserve"> </w:t>
            </w:r>
            <w:r w:rsidR="0071208A">
              <w:rPr>
                <w:rFonts w:ascii="Cambria" w:hAnsi="Cambria" w:cs="Segoe UI"/>
                <w:b/>
                <w:noProof/>
                <w:color w:val="000000" w:themeColor="text1"/>
                <w:sz w:val="32"/>
                <w:szCs w:val="40"/>
                <w:lang w:val="en-GB"/>
              </w:rPr>
              <w:drawing>
                <wp:inline distT="0" distB="0" distL="0" distR="0" wp14:anchorId="0B20C0EE" wp14:editId="1B5BEAB1">
                  <wp:extent cx="552450" cy="5524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r w:rsidR="0071208A">
              <w:rPr>
                <w:rFonts w:ascii="Cambria" w:hAnsi="Cambria" w:cs="Segoe UI"/>
                <w:b/>
                <w:color w:val="000000" w:themeColor="text1"/>
                <w:sz w:val="32"/>
                <w:szCs w:val="40"/>
                <w:lang w:val="en-GB"/>
              </w:rPr>
              <w:t xml:space="preserve"> </w:t>
            </w:r>
            <w:r w:rsidR="0071208A">
              <w:rPr>
                <w:rFonts w:ascii="Cambria" w:hAnsi="Cambria" w:cs="Segoe UI"/>
                <w:b/>
                <w:noProof/>
                <w:color w:val="000000" w:themeColor="text1"/>
                <w:sz w:val="32"/>
                <w:szCs w:val="40"/>
                <w:lang w:val="en-GB"/>
              </w:rPr>
              <w:drawing>
                <wp:inline distT="0" distB="0" distL="0" distR="0" wp14:anchorId="3ACE71EA" wp14:editId="5FEE9C92">
                  <wp:extent cx="571500" cy="571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0071208A">
              <w:rPr>
                <w:rFonts w:ascii="Cambria" w:hAnsi="Cambria" w:cs="Segoe UI"/>
                <w:b/>
                <w:color w:val="000000" w:themeColor="text1"/>
                <w:sz w:val="32"/>
                <w:szCs w:val="40"/>
                <w:lang w:val="en-GB"/>
              </w:rPr>
              <w:t xml:space="preserve"> </w:t>
            </w:r>
            <w:r w:rsidR="0071208A">
              <w:rPr>
                <w:rFonts w:ascii="Cambria" w:hAnsi="Cambria" w:cs="Segoe UI"/>
                <w:b/>
                <w:noProof/>
                <w:color w:val="000000" w:themeColor="text1"/>
                <w:sz w:val="32"/>
                <w:szCs w:val="40"/>
                <w:lang w:val="en-GB"/>
              </w:rPr>
              <w:drawing>
                <wp:inline distT="0" distB="0" distL="0" distR="0" wp14:anchorId="61CBD009" wp14:editId="5F9B4467">
                  <wp:extent cx="571500" cy="571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0071208A">
              <w:rPr>
                <w:rFonts w:ascii="Cambria" w:hAnsi="Cambria" w:cs="Segoe UI"/>
                <w:b/>
                <w:color w:val="000000" w:themeColor="text1"/>
                <w:sz w:val="32"/>
                <w:szCs w:val="40"/>
                <w:lang w:val="en-GB"/>
              </w:rPr>
              <w:t xml:space="preserve"> </w:t>
            </w:r>
            <w:r w:rsidR="0071208A">
              <w:rPr>
                <w:rFonts w:ascii="Cambria" w:hAnsi="Cambria" w:cs="Segoe UI"/>
                <w:b/>
                <w:noProof/>
                <w:color w:val="000000" w:themeColor="text1"/>
                <w:sz w:val="32"/>
                <w:szCs w:val="40"/>
                <w:lang w:val="en-GB"/>
              </w:rPr>
              <w:drawing>
                <wp:inline distT="0" distB="0" distL="0" distR="0" wp14:anchorId="23D637B8" wp14:editId="567E2EEB">
                  <wp:extent cx="571500" cy="571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0071208A" w:rsidRPr="0071208A">
              <w:rPr>
                <w:rFonts w:ascii="Cambria" w:hAnsi="Cambria" w:cs="Segoe UI"/>
                <w:b/>
                <w:noProof/>
                <w:color w:val="000000" w:themeColor="text1"/>
                <w:sz w:val="32"/>
                <w:szCs w:val="40"/>
                <w:lang w:val="en-GB"/>
              </w:rPr>
              <w:drawing>
                <wp:inline distT="0" distB="0" distL="0" distR="0" wp14:anchorId="40332FC3" wp14:editId="1748DDA2">
                  <wp:extent cx="638175" cy="76698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5708" cy="776034"/>
                          </a:xfrm>
                          <a:prstGeom prst="rect">
                            <a:avLst/>
                          </a:prstGeom>
                        </pic:spPr>
                      </pic:pic>
                    </a:graphicData>
                  </a:graphic>
                </wp:inline>
              </w:drawing>
            </w:r>
          </w:p>
        </w:tc>
        <w:tc>
          <w:tcPr>
            <w:tcW w:w="6572" w:type="dxa"/>
            <w:gridSpan w:val="2"/>
            <w:shd w:val="clear" w:color="auto" w:fill="FFFFFF" w:themeFill="background1"/>
          </w:tcPr>
          <w:p w14:paraId="3A01E250" w14:textId="6CCA4D11" w:rsidR="001A6AD7" w:rsidRPr="007D12C0" w:rsidRDefault="003F32A0" w:rsidP="002B408F">
            <w:pPr>
              <w:ind w:left="175" w:hanging="175"/>
              <w:rPr>
                <w:rFonts w:ascii="Cambria" w:hAnsi="Cambria" w:cs="Segoe UI"/>
                <w:sz w:val="2"/>
              </w:rPr>
            </w:pPr>
            <w:r>
              <w:rPr>
                <w:noProof/>
              </w:rPr>
              <mc:AlternateContent>
                <mc:Choice Requires="wps">
                  <w:drawing>
                    <wp:anchor distT="0" distB="0" distL="114300" distR="114300" simplePos="0" relativeHeight="252164096" behindDoc="0" locked="0" layoutInCell="1" allowOverlap="1" wp14:anchorId="7F955A98" wp14:editId="5C0922F5">
                      <wp:simplePos x="0" y="0"/>
                      <wp:positionH relativeFrom="column">
                        <wp:posOffset>468630</wp:posOffset>
                      </wp:positionH>
                      <wp:positionV relativeFrom="paragraph">
                        <wp:posOffset>119380</wp:posOffset>
                      </wp:positionV>
                      <wp:extent cx="1171575" cy="427355"/>
                      <wp:effectExtent l="0" t="0" r="0" b="0"/>
                      <wp:wrapNone/>
                      <wp:docPr id="1138" name="Text Box 1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71575" cy="427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624574" w14:textId="77777777" w:rsidR="00E16828" w:rsidRPr="006B0325" w:rsidRDefault="00E16828" w:rsidP="00B5319C">
                                  <w:pPr>
                                    <w:spacing w:after="0" w:line="240" w:lineRule="auto"/>
                                    <w:rPr>
                                      <w:rFonts w:ascii="Cambria" w:hAnsi="Cambria" w:cs="Segoe UI"/>
                                      <w:b/>
                                      <w:color w:val="154960"/>
                                      <w:sz w:val="20"/>
                                    </w:rPr>
                                  </w:pPr>
                                  <w:r w:rsidRPr="006B0325">
                                    <w:rPr>
                                      <w:rFonts w:ascii="Cambria" w:hAnsi="Cambria" w:cs="Segoe UI"/>
                                      <w:b/>
                                      <w:color w:val="154960"/>
                                      <w:sz w:val="20"/>
                                    </w:rPr>
                                    <w:t xml:space="preserve">LOCATION </w:t>
                                  </w:r>
                                </w:p>
                                <w:p w14:paraId="110F6A6E" w14:textId="01E7B0C7" w:rsidR="00E16828" w:rsidRPr="006B0325" w:rsidRDefault="002C5E5D" w:rsidP="00CA17C4">
                                  <w:pPr>
                                    <w:autoSpaceDE w:val="0"/>
                                    <w:autoSpaceDN w:val="0"/>
                                    <w:adjustRightInd w:val="0"/>
                                    <w:spacing w:after="0" w:line="240" w:lineRule="auto"/>
                                    <w:jc w:val="both"/>
                                    <w:rPr>
                                      <w:rStyle w:val="rvts36"/>
                                      <w:rFonts w:ascii="Cambria" w:hAnsi="Cambria" w:cs="Segoe UI"/>
                                      <w:color w:val="6A6969"/>
                                      <w:sz w:val="20"/>
                                      <w:bdr w:val="none" w:sz="0" w:space="0" w:color="auto" w:frame="1"/>
                                      <w:shd w:val="clear" w:color="auto" w:fill="FFFFFF"/>
                                    </w:rPr>
                                  </w:pPr>
                                  <w:r>
                                    <w:rPr>
                                      <w:rStyle w:val="rvts36"/>
                                      <w:rFonts w:ascii="Cambria" w:hAnsi="Cambria" w:cs="Segoe UI"/>
                                      <w:color w:val="000000" w:themeColor="text1"/>
                                      <w:sz w:val="18"/>
                                      <w:bdr w:val="none" w:sz="0" w:space="0" w:color="auto" w:frame="1"/>
                                    </w:rPr>
                                    <w:t>Pune</w:t>
                                  </w:r>
                                  <w:r w:rsidR="00871E3C">
                                    <w:rPr>
                                      <w:rStyle w:val="rvts36"/>
                                      <w:rFonts w:ascii="Cambria" w:hAnsi="Cambria" w:cs="Segoe UI"/>
                                      <w:color w:val="000000" w:themeColor="text1"/>
                                      <w:sz w:val="18"/>
                                      <w:bdr w:val="none" w:sz="0" w:space="0" w:color="auto" w:frame="1"/>
                                    </w:rPr>
                                    <w:t xml:space="preserve"> </w:t>
                                  </w:r>
                                  <w:r w:rsidR="00515A54">
                                    <w:rPr>
                                      <w:rStyle w:val="rvts36"/>
                                      <w:rFonts w:ascii="Cambria" w:hAnsi="Cambria" w:cs="Segoe UI"/>
                                      <w:color w:val="000000" w:themeColor="text1"/>
                                      <w:sz w:val="18"/>
                                      <w:bdr w:val="none" w:sz="0" w:space="0" w:color="auto" w:frame="1"/>
                                    </w:rPr>
                                    <w:t xml:space="preserve"> </w:t>
                                  </w:r>
                                  <w:r w:rsidR="00832B83">
                                    <w:rPr>
                                      <w:rStyle w:val="rvts36"/>
                                      <w:rFonts w:ascii="Cambria" w:hAnsi="Cambria" w:cs="Segoe UI"/>
                                      <w:color w:val="000000" w:themeColor="text1"/>
                                      <w:sz w:val="18"/>
                                      <w:bdr w:val="none" w:sz="0" w:space="0" w:color="auto" w:frame="1"/>
                                    </w:rPr>
                                    <w:t xml:space="preserve"> </w:t>
                                  </w:r>
                                  <w:r w:rsidR="00CB6443">
                                    <w:rPr>
                                      <w:rStyle w:val="rvts36"/>
                                      <w:rFonts w:ascii="Cambria" w:hAnsi="Cambria" w:cs="Segoe UI"/>
                                      <w:color w:val="000000" w:themeColor="text1"/>
                                      <w:sz w:val="18"/>
                                      <w:bdr w:val="none" w:sz="0" w:space="0" w:color="auto" w:frame="1"/>
                                    </w:rPr>
                                    <w:t xml:space="preserve"> </w:t>
                                  </w:r>
                                  <w:r w:rsidR="00402AA3" w:rsidRPr="006B0325">
                                    <w:rPr>
                                      <w:rStyle w:val="rvts36"/>
                                      <w:rFonts w:ascii="Cambria" w:hAnsi="Cambria" w:cs="Segoe UI"/>
                                      <w:color w:val="000000" w:themeColor="text1"/>
                                      <w:sz w:val="18"/>
                                      <w:bdr w:val="none" w:sz="0" w:space="0" w:color="auto" w:frame="1"/>
                                    </w:rPr>
                                    <w:t xml:space="preserve"> </w:t>
                                  </w:r>
                                  <w:r w:rsidR="001B752D" w:rsidRPr="006B0325">
                                    <w:rPr>
                                      <w:rStyle w:val="rvts36"/>
                                      <w:rFonts w:ascii="Cambria" w:hAnsi="Cambria" w:cs="Segoe UI"/>
                                      <w:color w:val="000000" w:themeColor="text1"/>
                                      <w:sz w:val="18"/>
                                      <w:bdr w:val="none" w:sz="0" w:space="0" w:color="auto" w:frame="1"/>
                                    </w:rPr>
                                    <w:t xml:space="preserve"> </w:t>
                                  </w:r>
                                  <w:r w:rsidR="005702DE" w:rsidRPr="006B0325">
                                    <w:rPr>
                                      <w:rStyle w:val="rvts36"/>
                                      <w:rFonts w:ascii="Cambria" w:hAnsi="Cambria" w:cs="Segoe UI"/>
                                      <w:color w:val="000000" w:themeColor="text1"/>
                                      <w:sz w:val="18"/>
                                      <w:bdr w:val="none" w:sz="0" w:space="0" w:color="auto" w:frame="1"/>
                                    </w:rPr>
                                    <w:t xml:space="preserve"> </w:t>
                                  </w:r>
                                  <w:r w:rsidR="00A73978" w:rsidRPr="006B0325">
                                    <w:rPr>
                                      <w:rStyle w:val="rvts36"/>
                                      <w:rFonts w:ascii="Cambria" w:hAnsi="Cambria" w:cs="Segoe UI"/>
                                      <w:color w:val="000000" w:themeColor="text1"/>
                                      <w:sz w:val="18"/>
                                      <w:bdr w:val="none" w:sz="0" w:space="0" w:color="auto" w:frame="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7F955A98" id="_x0000_t202" coordsize="21600,21600" o:spt="202" path="m,l,21600r21600,l21600,xe">
                      <v:stroke joinstyle="miter"/>
                      <v:path gradientshapeok="t" o:connecttype="rect"/>
                    </v:shapetype>
                    <v:shape id="Text Box 1138" o:spid="_x0000_s1026" type="#_x0000_t202" style="position:absolute;left:0;text-align:left;margin-left:36.9pt;margin-top:9.4pt;width:92.25pt;height:33.65pt;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" filled="f" stroked="f" strokeweight=".5pt">
                      <v:textbox>
                        <w:txbxContent>
                          <w:p w14:paraId="6C624574" w14:textId="77777777" w:rsidR="00E16828" w:rsidRPr="006B0325" w:rsidRDefault="00E16828" w:rsidP="00B5319C">
                            <w:pPr>
                              <w:spacing w:after="0" w:line="240" w:lineRule="auto"/>
                              <w:rPr>
                                <w:rFonts w:ascii="Cambria" w:hAnsi="Cambria" w:cs="Segoe UI"/>
                                <w:b/>
                                <w:color w:val="154960"/>
                                <w:sz w:val="20"/>
                              </w:rPr>
                            </w:pPr>
                            <w:r w:rsidRPr="006B0325">
                              <w:rPr>
                                <w:rFonts w:ascii="Cambria" w:hAnsi="Cambria" w:cs="Segoe UI"/>
                                <w:b/>
                                <w:color w:val="154960"/>
                                <w:sz w:val="20"/>
                              </w:rPr>
                              <w:t xml:space="preserve">LOCATION </w:t>
                            </w:r>
                          </w:p>
                          <w:p w14:paraId="110F6A6E" w14:textId="01E7B0C7" w:rsidR="00E16828" w:rsidRPr="006B0325" w:rsidRDefault="002C5E5D" w:rsidP="00CA17C4">
                            <w:pPr>
                              <w:autoSpaceDE w:val="0"/>
                              <w:autoSpaceDN w:val="0"/>
                              <w:adjustRightInd w:val="0"/>
                              <w:spacing w:after="0" w:line="240" w:lineRule="auto"/>
                              <w:jc w:val="both"/>
                              <w:rPr>
                                <w:rStyle w:val="rvts36"/>
                                <w:rFonts w:ascii="Cambria" w:hAnsi="Cambria" w:cs="Segoe UI"/>
                                <w:color w:val="6A6969"/>
                                <w:sz w:val="20"/>
                                <w:bdr w:val="none" w:sz="0" w:space="0" w:color="auto" w:frame="1"/>
                                <w:shd w:val="clear" w:color="auto" w:fill="FFFFFF"/>
                              </w:rPr>
                            </w:pPr>
                            <w:r>
                              <w:rPr>
                                <w:rStyle w:val="rvts36"/>
                                <w:rFonts w:ascii="Cambria" w:hAnsi="Cambria" w:cs="Segoe UI"/>
                                <w:color w:val="000000" w:themeColor="text1"/>
                                <w:sz w:val="18"/>
                                <w:bdr w:val="none" w:sz="0" w:space="0" w:color="auto" w:frame="1"/>
                              </w:rPr>
                              <w:t>Pune</w:t>
                            </w:r>
                            <w:r w:rsidR="00871E3C">
                              <w:rPr>
                                <w:rStyle w:val="rvts36"/>
                                <w:rFonts w:ascii="Cambria" w:hAnsi="Cambria" w:cs="Segoe UI"/>
                                <w:color w:val="000000" w:themeColor="text1"/>
                                <w:sz w:val="18"/>
                                <w:bdr w:val="none" w:sz="0" w:space="0" w:color="auto" w:frame="1"/>
                              </w:rPr>
                              <w:t xml:space="preserve"> </w:t>
                            </w:r>
                            <w:r w:rsidR="00515A54">
                              <w:rPr>
                                <w:rStyle w:val="rvts36"/>
                                <w:rFonts w:ascii="Cambria" w:hAnsi="Cambria" w:cs="Segoe UI"/>
                                <w:color w:val="000000" w:themeColor="text1"/>
                                <w:sz w:val="18"/>
                                <w:bdr w:val="none" w:sz="0" w:space="0" w:color="auto" w:frame="1"/>
                              </w:rPr>
                              <w:t xml:space="preserve"> </w:t>
                            </w:r>
                            <w:r w:rsidR="00832B83">
                              <w:rPr>
                                <w:rStyle w:val="rvts36"/>
                                <w:rFonts w:ascii="Cambria" w:hAnsi="Cambria" w:cs="Segoe UI"/>
                                <w:color w:val="000000" w:themeColor="text1"/>
                                <w:sz w:val="18"/>
                                <w:bdr w:val="none" w:sz="0" w:space="0" w:color="auto" w:frame="1"/>
                              </w:rPr>
                              <w:t xml:space="preserve"> </w:t>
                            </w:r>
                            <w:r w:rsidR="00CB6443">
                              <w:rPr>
                                <w:rStyle w:val="rvts36"/>
                                <w:rFonts w:ascii="Cambria" w:hAnsi="Cambria" w:cs="Segoe UI"/>
                                <w:color w:val="000000" w:themeColor="text1"/>
                                <w:sz w:val="18"/>
                                <w:bdr w:val="none" w:sz="0" w:space="0" w:color="auto" w:frame="1"/>
                              </w:rPr>
                              <w:t xml:space="preserve"> </w:t>
                            </w:r>
                            <w:r w:rsidR="00402AA3" w:rsidRPr="006B0325">
                              <w:rPr>
                                <w:rStyle w:val="rvts36"/>
                                <w:rFonts w:ascii="Cambria" w:hAnsi="Cambria" w:cs="Segoe UI"/>
                                <w:color w:val="000000" w:themeColor="text1"/>
                                <w:sz w:val="18"/>
                                <w:bdr w:val="none" w:sz="0" w:space="0" w:color="auto" w:frame="1"/>
                              </w:rPr>
                              <w:t xml:space="preserve"> </w:t>
                            </w:r>
                            <w:r w:rsidR="001B752D" w:rsidRPr="006B0325">
                              <w:rPr>
                                <w:rStyle w:val="rvts36"/>
                                <w:rFonts w:ascii="Cambria" w:hAnsi="Cambria" w:cs="Segoe UI"/>
                                <w:color w:val="000000" w:themeColor="text1"/>
                                <w:sz w:val="18"/>
                                <w:bdr w:val="none" w:sz="0" w:space="0" w:color="auto" w:frame="1"/>
                              </w:rPr>
                              <w:t xml:space="preserve"> </w:t>
                            </w:r>
                            <w:r w:rsidR="005702DE" w:rsidRPr="006B0325">
                              <w:rPr>
                                <w:rStyle w:val="rvts36"/>
                                <w:rFonts w:ascii="Cambria" w:hAnsi="Cambria" w:cs="Segoe UI"/>
                                <w:color w:val="000000" w:themeColor="text1"/>
                                <w:sz w:val="18"/>
                                <w:bdr w:val="none" w:sz="0" w:space="0" w:color="auto" w:frame="1"/>
                              </w:rPr>
                              <w:t xml:space="preserve"> </w:t>
                            </w:r>
                            <w:r w:rsidR="00A73978" w:rsidRPr="006B0325">
                              <w:rPr>
                                <w:rStyle w:val="rvts36"/>
                                <w:rFonts w:ascii="Cambria" w:hAnsi="Cambria" w:cs="Segoe UI"/>
                                <w:color w:val="000000" w:themeColor="text1"/>
                                <w:sz w:val="18"/>
                                <w:bdr w:val="none" w:sz="0" w:space="0" w:color="auto" w:frame="1"/>
                              </w:rPr>
                              <w:t xml:space="preserve"> </w:t>
                            </w:r>
                          </w:p>
                        </w:txbxContent>
                      </v:textbox>
                    </v:shape>
                  </w:pict>
                </mc:Fallback>
              </mc:AlternateContent>
            </w:r>
            <w:r w:rsidR="00871E3C" w:rsidRPr="007D12C0">
              <w:rPr>
                <w:rFonts w:ascii="Cambria" w:hAnsi="Cambria" w:cs="Segoe UI"/>
                <w:noProof/>
              </w:rPr>
              <w:drawing>
                <wp:anchor distT="0" distB="0" distL="114300" distR="114300" simplePos="0" relativeHeight="252168192" behindDoc="0" locked="0" layoutInCell="1" allowOverlap="1" wp14:anchorId="347BA9D6" wp14:editId="2585B803">
                  <wp:simplePos x="0" y="0"/>
                  <wp:positionH relativeFrom="column">
                    <wp:posOffset>145720</wp:posOffset>
                  </wp:positionH>
                  <wp:positionV relativeFrom="paragraph">
                    <wp:posOffset>181042</wp:posOffset>
                  </wp:positionV>
                  <wp:extent cx="214630" cy="306705"/>
                  <wp:effectExtent l="0" t="0" r="0" b="0"/>
                  <wp:wrapNone/>
                  <wp:docPr id="1137" name="Picture 113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e the source 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4630" cy="30670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3544" w:type="dxa"/>
              <w:tblInd w:w="27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44"/>
            </w:tblGrid>
            <w:tr w:rsidR="001A6AD7" w:rsidRPr="007D12C0" w14:paraId="6828CE1E" w14:textId="77777777" w:rsidTr="00CB6443">
              <w:trPr>
                <w:trHeight w:val="961"/>
              </w:trPr>
              <w:tc>
                <w:tcPr>
                  <w:tcW w:w="3544" w:type="dxa"/>
                  <w:shd w:val="clear" w:color="auto" w:fill="FFFFFF" w:themeFill="background1"/>
                </w:tcPr>
                <w:p w14:paraId="7553DB78" w14:textId="77777777" w:rsidR="001A6AD7" w:rsidRPr="007D12C0" w:rsidRDefault="001A6AD7" w:rsidP="002707B0">
                  <w:pPr>
                    <w:pStyle w:val="Address2"/>
                    <w:spacing w:line="240" w:lineRule="auto"/>
                    <w:rPr>
                      <w:rFonts w:ascii="Cambria" w:hAnsi="Cambria" w:cs="Segoe UI"/>
                    </w:rPr>
                  </w:pPr>
                </w:p>
                <w:p w14:paraId="5897BB84" w14:textId="4AD97C59" w:rsidR="001B752D" w:rsidRPr="007D12C0" w:rsidRDefault="001B752D" w:rsidP="00C21AA8">
                  <w:pPr>
                    <w:pStyle w:val="Address2"/>
                    <w:numPr>
                      <w:ilvl w:val="0"/>
                      <w:numId w:val="8"/>
                    </w:numPr>
                    <w:spacing w:line="240" w:lineRule="auto"/>
                    <w:rPr>
                      <w:rFonts w:ascii="Cambria" w:hAnsi="Cambria" w:cs="Segoe UI"/>
                      <w:color w:val="000000" w:themeColor="text1"/>
                      <w:sz w:val="20"/>
                      <w:szCs w:val="24"/>
                      <w:lang w:val="en-GB"/>
                    </w:rPr>
                  </w:pPr>
                  <w:r w:rsidRPr="007D12C0">
                    <w:rPr>
                      <w:rFonts w:ascii="Cambria" w:hAnsi="Cambria" w:cs="Segoe UI"/>
                      <w:color w:val="000000" w:themeColor="text1"/>
                      <w:sz w:val="20"/>
                      <w:szCs w:val="24"/>
                      <w:lang w:val="en-GB"/>
                    </w:rPr>
                    <w:t>+</w:t>
                  </w:r>
                  <w:r w:rsidR="00AE30EE" w:rsidRPr="007D12C0">
                    <w:rPr>
                      <w:rFonts w:ascii="Cambria" w:hAnsi="Cambria" w:cs="Segoe UI"/>
                      <w:color w:val="000000" w:themeColor="text1"/>
                      <w:sz w:val="20"/>
                      <w:szCs w:val="24"/>
                      <w:lang w:val="en-GB"/>
                    </w:rPr>
                    <w:t xml:space="preserve">91 - </w:t>
                  </w:r>
                  <w:r w:rsidR="0071208A">
                    <w:rPr>
                      <w:rFonts w:ascii="Cambria" w:hAnsi="Cambria" w:cs="Segoe UI"/>
                      <w:color w:val="000000" w:themeColor="text1"/>
                      <w:sz w:val="20"/>
                      <w:szCs w:val="24"/>
                      <w:lang w:val="en-GB"/>
                    </w:rPr>
                    <w:t>9899234064</w:t>
                  </w:r>
                </w:p>
                <w:p w14:paraId="7A45F083" w14:textId="7A3CE9E3" w:rsidR="002B408F" w:rsidRPr="007D12C0" w:rsidRDefault="0071208A" w:rsidP="00C21AA8">
                  <w:pPr>
                    <w:pStyle w:val="Address2"/>
                    <w:numPr>
                      <w:ilvl w:val="0"/>
                      <w:numId w:val="9"/>
                    </w:numPr>
                    <w:spacing w:line="240" w:lineRule="auto"/>
                    <w:rPr>
                      <w:rFonts w:ascii="Cambria" w:hAnsi="Cambria" w:cs="Segoe UI"/>
                      <w:noProof/>
                      <w:color w:val="595959" w:themeColor="text1" w:themeTint="A6"/>
                      <w:szCs w:val="16"/>
                    </w:rPr>
                  </w:pPr>
                  <w:r>
                    <w:rPr>
                      <w:rFonts w:ascii="Cambria" w:hAnsi="Cambria" w:cs="Segoe UI"/>
                      <w:color w:val="000000" w:themeColor="text1"/>
                      <w:sz w:val="20"/>
                      <w:szCs w:val="24"/>
                      <w:lang w:val="en-GB"/>
                    </w:rPr>
                    <w:t>Mona.anu1234</w:t>
                  </w:r>
                  <w:r w:rsidR="002C5E5D" w:rsidRPr="002C5E5D">
                    <w:rPr>
                      <w:rFonts w:ascii="Cambria" w:hAnsi="Cambria" w:cs="Segoe UI"/>
                      <w:color w:val="000000" w:themeColor="text1"/>
                      <w:sz w:val="20"/>
                      <w:szCs w:val="24"/>
                      <w:lang w:val="en-GB"/>
                    </w:rPr>
                    <w:t>@gmail.com</w:t>
                  </w:r>
                </w:p>
              </w:tc>
            </w:tr>
          </w:tbl>
          <w:p w14:paraId="007850E9" w14:textId="21672D8A" w:rsidR="001A6AD7" w:rsidRPr="007D12C0" w:rsidRDefault="001A6AD7" w:rsidP="001A200A">
            <w:pPr>
              <w:rPr>
                <w:rFonts w:ascii="Cambria" w:hAnsi="Cambria" w:cs="Segoe UI"/>
              </w:rPr>
            </w:pPr>
          </w:p>
        </w:tc>
      </w:tr>
      <w:tr w:rsidR="007A0043" w:rsidRPr="007D12C0" w14:paraId="2B8D2837" w14:textId="77777777" w:rsidTr="009E5961">
        <w:trPr>
          <w:gridAfter w:val="1"/>
          <w:wAfter w:w="51" w:type="dxa"/>
          <w:trHeight w:val="1692"/>
        </w:trPr>
        <w:tc>
          <w:tcPr>
            <w:tcW w:w="11199" w:type="dxa"/>
            <w:gridSpan w:val="3"/>
            <w:shd w:val="clear" w:color="auto" w:fill="FFFFFF" w:themeFill="background1"/>
            <w:vAlign w:val="center"/>
          </w:tcPr>
          <w:p w14:paraId="085DE3C4" w14:textId="2AAA92B1" w:rsidR="007D12C0" w:rsidRDefault="007D12C0" w:rsidP="00125793">
            <w:pPr>
              <w:ind w:right="-59"/>
              <w:rPr>
                <w:rFonts w:ascii="Cambria" w:hAnsi="Cambria" w:cs="Segoe UI"/>
                <w:color w:val="154960"/>
                <w:sz w:val="20"/>
                <w:szCs w:val="36"/>
                <w:lang w:val="en-GB"/>
              </w:rPr>
            </w:pPr>
          </w:p>
          <w:p w14:paraId="499D930E" w14:textId="77777777" w:rsidR="0071208A" w:rsidRPr="00B01949" w:rsidRDefault="0071208A" w:rsidP="0071208A">
            <w:pPr>
              <w:jc w:val="center"/>
              <w:rPr>
                <w:rFonts w:asciiTheme="majorHAnsi" w:hAnsiTheme="majorHAnsi" w:cs="Tahoma"/>
                <w:color w:val="000000" w:themeColor="text1"/>
                <w:sz w:val="10"/>
                <w:szCs w:val="20"/>
              </w:rPr>
            </w:pPr>
          </w:p>
          <w:p w14:paraId="782D2116" w14:textId="42A30178" w:rsidR="007D12C0" w:rsidRPr="00403B39" w:rsidRDefault="00403B39" w:rsidP="00125793">
            <w:pPr>
              <w:ind w:right="-59"/>
              <w:rPr>
                <w:rFonts w:ascii="Cambria" w:hAnsi="Cambria" w:cs="Segoe UI"/>
                <w:bCs/>
                <w:color w:val="154960"/>
                <w:sz w:val="20"/>
                <w:szCs w:val="36"/>
                <w:lang w:val="en-GB"/>
              </w:rPr>
            </w:pPr>
            <w:r w:rsidRPr="00403B39">
              <w:rPr>
                <w:rFonts w:asciiTheme="majorHAnsi" w:hAnsiTheme="majorHAnsi" w:cs="Tahoma"/>
                <w:bCs/>
                <w:color w:val="000000" w:themeColor="text1"/>
                <w:sz w:val="20"/>
                <w:szCs w:val="20"/>
              </w:rPr>
              <w:t xml:space="preserve">Highly motivated HR professional seeking a challenging role where I can leverage my </w:t>
            </w:r>
            <w:r w:rsidRPr="00403B39">
              <w:rPr>
                <w:rFonts w:asciiTheme="majorHAnsi" w:hAnsiTheme="majorHAnsi" w:cs="Tahoma"/>
                <w:b/>
                <w:color w:val="000000" w:themeColor="text1"/>
                <w:sz w:val="20"/>
                <w:szCs w:val="20"/>
              </w:rPr>
              <w:t>strategic thinking, analytical skills, comprehensive HR knowledge</w:t>
            </w:r>
            <w:r w:rsidRPr="00403B39">
              <w:rPr>
                <w:rFonts w:asciiTheme="majorHAnsi" w:hAnsiTheme="majorHAnsi" w:cs="Tahoma"/>
                <w:bCs/>
                <w:color w:val="000000" w:themeColor="text1"/>
                <w:sz w:val="20"/>
                <w:szCs w:val="20"/>
              </w:rPr>
              <w:t>, and passion for onboarding to drive organizational effectiveness, optimize HR processes, and create exceptional employee experiences.</w:t>
            </w:r>
          </w:p>
          <w:p w14:paraId="6EFDF1CB" w14:textId="39E9E5EA" w:rsidR="00C25FD8" w:rsidRPr="007D12C0" w:rsidRDefault="00C25FD8" w:rsidP="00E95D1D">
            <w:pPr>
              <w:rPr>
                <w:rFonts w:ascii="Cambria" w:hAnsi="Cambria" w:cs="Segoe UI"/>
                <w:color w:val="154960"/>
                <w:sz w:val="8"/>
                <w:szCs w:val="18"/>
                <w:lang w:val="en-GB"/>
              </w:rPr>
            </w:pPr>
          </w:p>
          <w:p w14:paraId="7EBFB540" w14:textId="36A04F63" w:rsidR="00573549" w:rsidRPr="007D12C0" w:rsidRDefault="007A0043" w:rsidP="00E95D1D">
            <w:pPr>
              <w:rPr>
                <w:rFonts w:ascii="Cambria" w:hAnsi="Cambria" w:cs="Segoe UI"/>
                <w:b/>
              </w:rPr>
            </w:pPr>
            <w:r w:rsidRPr="007D12C0">
              <w:rPr>
                <w:rFonts w:ascii="Cambria" w:hAnsi="Cambria" w:cs="Segoe UI"/>
                <w:b/>
                <w:noProof/>
                <w:color w:val="154960"/>
                <w:sz w:val="24"/>
              </w:rPr>
              <w:drawing>
                <wp:inline distT="0" distB="0" distL="0" distR="0" wp14:anchorId="3DBB4BEB" wp14:editId="53D7599E">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summry24x24icons (2).png"/>
                          <pic:cNvPicPr/>
                        </pic:nvPicPr>
                        <pic:blipFill>
                          <a:blip r:embed="rId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7D12C0">
              <w:rPr>
                <w:rFonts w:ascii="Cambria" w:hAnsi="Cambria" w:cs="Segoe UI"/>
                <w:b/>
                <w:color w:val="154960"/>
                <w:sz w:val="24"/>
              </w:rPr>
              <w:t xml:space="preserve"> </w:t>
            </w:r>
            <w:r w:rsidRPr="007D12C0">
              <w:rPr>
                <w:rFonts w:ascii="Cambria" w:hAnsi="Cambria" w:cs="Segoe UI"/>
                <w:b/>
                <w:color w:val="154960"/>
                <w:sz w:val="32"/>
              </w:rPr>
              <w:t>PROFILE SUMMARY</w:t>
            </w:r>
            <w:r w:rsidR="00A829EE" w:rsidRPr="007D12C0">
              <w:rPr>
                <w:rFonts w:ascii="Cambria" w:hAnsi="Cambria" w:cs="Segoe UI"/>
                <w:b/>
                <w:color w:val="154960"/>
                <w:sz w:val="24"/>
              </w:rPr>
              <w:t xml:space="preserve"> </w:t>
            </w:r>
            <w:r w:rsidR="008D3A71" w:rsidRPr="007D12C0">
              <w:rPr>
                <w:rFonts w:ascii="Cambria" w:hAnsi="Cambria" w:cs="Segoe UI"/>
              </w:rPr>
              <w:t xml:space="preserve"> </w:t>
            </w:r>
          </w:p>
          <w:p w14:paraId="2CFCDDA8" w14:textId="77777777" w:rsidR="00B37EA8" w:rsidRPr="00B37EA8" w:rsidRDefault="00B37EA8" w:rsidP="00B37EA8">
            <w:pPr>
              <w:pStyle w:val="ListParagraph"/>
              <w:numPr>
                <w:ilvl w:val="0"/>
                <w:numId w:val="6"/>
              </w:numPr>
              <w:spacing w:after="120"/>
              <w:jc w:val="both"/>
              <w:rPr>
                <w:rFonts w:ascii="Cambria" w:eastAsia="Calibri" w:hAnsi="Cambria" w:cs="Tahoma"/>
                <w:color w:val="000000" w:themeColor="text1"/>
                <w:sz w:val="20"/>
                <w:szCs w:val="28"/>
              </w:rPr>
            </w:pPr>
            <w:r w:rsidRPr="00B37EA8">
              <w:rPr>
                <w:rFonts w:ascii="Cambria" w:eastAsia="Calibri" w:hAnsi="Cambria" w:cs="Tahoma"/>
                <w:color w:val="000000" w:themeColor="text1"/>
                <w:sz w:val="20"/>
                <w:szCs w:val="28"/>
              </w:rPr>
              <w:t>Proven track record of delivering results, backed by 6+ years of experience in HR and People Analytics, Agile Methodologies, and successful implementation of Six Sigma Black Belt in HR processes.</w:t>
            </w:r>
          </w:p>
          <w:p w14:paraId="7BD03D49" w14:textId="77777777" w:rsidR="00B37EA8" w:rsidRPr="00B37EA8" w:rsidRDefault="00B37EA8" w:rsidP="00B37EA8">
            <w:pPr>
              <w:pStyle w:val="ListParagraph"/>
              <w:numPr>
                <w:ilvl w:val="0"/>
                <w:numId w:val="6"/>
              </w:numPr>
              <w:spacing w:after="120"/>
              <w:jc w:val="both"/>
              <w:rPr>
                <w:rFonts w:ascii="Cambria" w:eastAsia="Calibri" w:hAnsi="Cambria" w:cs="Tahoma"/>
                <w:color w:val="000000" w:themeColor="text1"/>
                <w:sz w:val="20"/>
                <w:szCs w:val="28"/>
              </w:rPr>
            </w:pPr>
            <w:r w:rsidRPr="00B37EA8">
              <w:rPr>
                <w:rFonts w:ascii="Cambria" w:eastAsia="Calibri" w:hAnsi="Cambria" w:cs="Tahoma"/>
                <w:color w:val="000000" w:themeColor="text1"/>
                <w:sz w:val="20"/>
                <w:szCs w:val="28"/>
              </w:rPr>
              <w:t>Certified Six Sigma Black Belt professional specializing in HR Shared Services and Employee Relations, including expertise in Manpower Planning, SWOT Analysis, and PMS/Appraisal to ensure efficient business processes.</w:t>
            </w:r>
          </w:p>
          <w:p w14:paraId="7ECC0FC1" w14:textId="77777777" w:rsidR="00B37EA8" w:rsidRPr="00B37EA8" w:rsidRDefault="00B37EA8" w:rsidP="00B37EA8">
            <w:pPr>
              <w:pStyle w:val="ListParagraph"/>
              <w:numPr>
                <w:ilvl w:val="0"/>
                <w:numId w:val="6"/>
              </w:numPr>
              <w:spacing w:after="120"/>
              <w:jc w:val="both"/>
              <w:rPr>
                <w:rFonts w:ascii="Cambria" w:eastAsia="Calibri" w:hAnsi="Cambria" w:cs="Tahoma"/>
                <w:color w:val="000000" w:themeColor="text1"/>
                <w:sz w:val="20"/>
                <w:szCs w:val="28"/>
              </w:rPr>
            </w:pPr>
            <w:r w:rsidRPr="00B37EA8">
              <w:rPr>
                <w:rFonts w:ascii="Cambria" w:eastAsia="Calibri" w:hAnsi="Cambria" w:cs="Tahoma"/>
                <w:color w:val="000000" w:themeColor="text1"/>
                <w:sz w:val="20"/>
                <w:szCs w:val="28"/>
              </w:rPr>
              <w:t>Demonstrated commitment to applying Enterprise Design thinking and values, driving innovation and problem-solving in daily work.</w:t>
            </w:r>
          </w:p>
          <w:p w14:paraId="7585513A" w14:textId="77777777" w:rsidR="00B37EA8" w:rsidRPr="00B37EA8" w:rsidRDefault="00B37EA8" w:rsidP="00B37EA8">
            <w:pPr>
              <w:pStyle w:val="ListParagraph"/>
              <w:numPr>
                <w:ilvl w:val="0"/>
                <w:numId w:val="6"/>
              </w:numPr>
              <w:spacing w:after="120"/>
              <w:jc w:val="both"/>
              <w:rPr>
                <w:rFonts w:ascii="Cambria" w:eastAsia="Calibri" w:hAnsi="Cambria" w:cs="Tahoma"/>
                <w:color w:val="000000" w:themeColor="text1"/>
                <w:sz w:val="20"/>
                <w:szCs w:val="28"/>
              </w:rPr>
            </w:pPr>
            <w:r w:rsidRPr="00B37EA8">
              <w:rPr>
                <w:rFonts w:ascii="Cambria" w:eastAsia="Calibri" w:hAnsi="Cambria" w:cs="Tahoma"/>
                <w:color w:val="000000" w:themeColor="text1"/>
                <w:sz w:val="20"/>
                <w:szCs w:val="28"/>
              </w:rPr>
              <w:t>Trained in responding with empathy and serving as a mental health awareness ambassador, fostering a supportive work environment.</w:t>
            </w:r>
          </w:p>
          <w:p w14:paraId="168A107D" w14:textId="77777777" w:rsidR="00B37EA8" w:rsidRPr="00B37EA8" w:rsidRDefault="00B37EA8" w:rsidP="00B37EA8">
            <w:pPr>
              <w:pStyle w:val="ListParagraph"/>
              <w:numPr>
                <w:ilvl w:val="0"/>
                <w:numId w:val="6"/>
              </w:numPr>
              <w:spacing w:after="120"/>
              <w:jc w:val="both"/>
              <w:rPr>
                <w:rFonts w:ascii="Cambria" w:eastAsia="Calibri" w:hAnsi="Cambria" w:cs="Tahoma"/>
                <w:color w:val="000000" w:themeColor="text1"/>
                <w:sz w:val="20"/>
                <w:szCs w:val="28"/>
              </w:rPr>
            </w:pPr>
            <w:r w:rsidRPr="00B37EA8">
              <w:rPr>
                <w:rFonts w:ascii="Cambria" w:eastAsia="Calibri" w:hAnsi="Cambria" w:cs="Tahoma"/>
                <w:color w:val="000000" w:themeColor="text1"/>
                <w:sz w:val="20"/>
                <w:szCs w:val="28"/>
              </w:rPr>
              <w:t>Collaborated effectively with diverse clients and employees to optimize performance in virtual work settings.</w:t>
            </w:r>
          </w:p>
          <w:p w14:paraId="49A74CF9" w14:textId="77777777" w:rsidR="00B37EA8" w:rsidRPr="00B37EA8" w:rsidRDefault="00B37EA8" w:rsidP="00B37EA8">
            <w:pPr>
              <w:pStyle w:val="ListParagraph"/>
              <w:numPr>
                <w:ilvl w:val="0"/>
                <w:numId w:val="6"/>
              </w:numPr>
              <w:spacing w:after="120"/>
              <w:jc w:val="both"/>
              <w:rPr>
                <w:rFonts w:ascii="Cambria" w:eastAsia="Calibri" w:hAnsi="Cambria" w:cs="Tahoma"/>
                <w:color w:val="000000" w:themeColor="text1"/>
                <w:sz w:val="20"/>
                <w:szCs w:val="28"/>
              </w:rPr>
            </w:pPr>
            <w:r w:rsidRPr="00B37EA8">
              <w:rPr>
                <w:rFonts w:ascii="Cambria" w:eastAsia="Calibri" w:hAnsi="Cambria" w:cs="Tahoma"/>
                <w:color w:val="000000" w:themeColor="text1"/>
                <w:sz w:val="20"/>
                <w:szCs w:val="28"/>
              </w:rPr>
              <w:t>Directed critical HR programs encompassing onboarding, exit formalities, performance appraisal, organizational development, regulatory compliance, benefits/compensation, staffing, and new-employee orientation.</w:t>
            </w:r>
          </w:p>
          <w:p w14:paraId="3240C3D3" w14:textId="77777777" w:rsidR="00B37EA8" w:rsidRPr="00B37EA8" w:rsidRDefault="00B37EA8" w:rsidP="00B37EA8">
            <w:pPr>
              <w:pStyle w:val="ListParagraph"/>
              <w:numPr>
                <w:ilvl w:val="0"/>
                <w:numId w:val="6"/>
              </w:numPr>
              <w:spacing w:after="120"/>
              <w:jc w:val="both"/>
              <w:rPr>
                <w:rFonts w:ascii="Cambria" w:eastAsia="Calibri" w:hAnsi="Cambria" w:cs="Tahoma"/>
                <w:color w:val="000000" w:themeColor="text1"/>
                <w:sz w:val="20"/>
                <w:szCs w:val="28"/>
              </w:rPr>
            </w:pPr>
            <w:r w:rsidRPr="00B37EA8">
              <w:rPr>
                <w:rFonts w:ascii="Cambria" w:eastAsia="Calibri" w:hAnsi="Cambria" w:cs="Tahoma"/>
                <w:color w:val="000000" w:themeColor="text1"/>
                <w:sz w:val="20"/>
                <w:szCs w:val="28"/>
              </w:rPr>
              <w:t>Excellence in managing HR Shared Services &amp; Operations, providing advisory and consultancy, streamlining processes, and driving operational effectiveness through transformation and automation initiatives.</w:t>
            </w:r>
          </w:p>
          <w:p w14:paraId="79A5478C" w14:textId="77777777" w:rsidR="00B37EA8" w:rsidRPr="00B37EA8" w:rsidRDefault="00B37EA8" w:rsidP="00B37EA8">
            <w:pPr>
              <w:pStyle w:val="ListParagraph"/>
              <w:numPr>
                <w:ilvl w:val="0"/>
                <w:numId w:val="6"/>
              </w:numPr>
              <w:spacing w:after="120"/>
              <w:jc w:val="both"/>
              <w:rPr>
                <w:rFonts w:ascii="Cambria" w:eastAsia="Calibri" w:hAnsi="Cambria" w:cs="Tahoma"/>
                <w:color w:val="000000" w:themeColor="text1"/>
                <w:sz w:val="20"/>
                <w:szCs w:val="28"/>
              </w:rPr>
            </w:pPr>
            <w:r w:rsidRPr="00B37EA8">
              <w:rPr>
                <w:rFonts w:ascii="Cambria" w:eastAsia="Calibri" w:hAnsi="Cambria" w:cs="Tahoma"/>
                <w:color w:val="000000" w:themeColor="text1"/>
                <w:sz w:val="20"/>
                <w:szCs w:val="28"/>
              </w:rPr>
              <w:t>Proficient in providing transformational HR solutions and leading change management efforts to deliver a strategic advantage in people management.</w:t>
            </w:r>
          </w:p>
          <w:p w14:paraId="54B6B427" w14:textId="77777777" w:rsidR="00B37EA8" w:rsidRPr="00B37EA8" w:rsidRDefault="00B37EA8" w:rsidP="00B37EA8">
            <w:pPr>
              <w:pStyle w:val="ListParagraph"/>
              <w:numPr>
                <w:ilvl w:val="0"/>
                <w:numId w:val="6"/>
              </w:numPr>
              <w:spacing w:after="120"/>
              <w:jc w:val="both"/>
              <w:rPr>
                <w:rFonts w:ascii="Cambria" w:eastAsia="Calibri" w:hAnsi="Cambria" w:cs="Tahoma"/>
                <w:color w:val="000000" w:themeColor="text1"/>
                <w:sz w:val="20"/>
                <w:szCs w:val="28"/>
              </w:rPr>
            </w:pPr>
            <w:r w:rsidRPr="00B37EA8">
              <w:rPr>
                <w:rFonts w:ascii="Cambria" w:eastAsia="Calibri" w:hAnsi="Cambria" w:cs="Tahoma"/>
                <w:color w:val="000000" w:themeColor="text1"/>
                <w:sz w:val="20"/>
                <w:szCs w:val="28"/>
              </w:rPr>
              <w:t>Successfully implemented operational excellence, cost-effective delivery, continuous improvement, and business continuity planning to enhance productivity.</w:t>
            </w:r>
          </w:p>
          <w:p w14:paraId="002A2466" w14:textId="77777777" w:rsidR="00B37EA8" w:rsidRPr="00B37EA8" w:rsidRDefault="00B37EA8" w:rsidP="00B37EA8">
            <w:pPr>
              <w:pStyle w:val="ListParagraph"/>
              <w:numPr>
                <w:ilvl w:val="0"/>
                <w:numId w:val="6"/>
              </w:numPr>
              <w:spacing w:after="120"/>
              <w:jc w:val="both"/>
              <w:rPr>
                <w:rFonts w:ascii="Cambria" w:eastAsia="Calibri" w:hAnsi="Cambria" w:cs="Tahoma"/>
                <w:color w:val="000000" w:themeColor="text1"/>
                <w:sz w:val="20"/>
                <w:szCs w:val="28"/>
              </w:rPr>
            </w:pPr>
            <w:r w:rsidRPr="00B37EA8">
              <w:rPr>
                <w:rFonts w:ascii="Cambria" w:eastAsia="Calibri" w:hAnsi="Cambria" w:cs="Tahoma"/>
                <w:color w:val="000000" w:themeColor="text1"/>
                <w:sz w:val="20"/>
                <w:szCs w:val="28"/>
              </w:rPr>
              <w:t>Led outsourced business operations, ensuring the timely delivery of HR products and services while meeting defined SLAs.</w:t>
            </w:r>
          </w:p>
          <w:p w14:paraId="6BC30391" w14:textId="77777777" w:rsidR="00B37EA8" w:rsidRPr="00B37EA8" w:rsidRDefault="00B37EA8" w:rsidP="00B37EA8">
            <w:pPr>
              <w:pStyle w:val="ListParagraph"/>
              <w:numPr>
                <w:ilvl w:val="0"/>
                <w:numId w:val="6"/>
              </w:numPr>
              <w:spacing w:after="120"/>
              <w:jc w:val="both"/>
              <w:rPr>
                <w:rFonts w:ascii="Cambria" w:eastAsia="Calibri" w:hAnsi="Cambria" w:cs="Tahoma"/>
                <w:color w:val="000000" w:themeColor="text1"/>
                <w:sz w:val="20"/>
                <w:szCs w:val="28"/>
              </w:rPr>
            </w:pPr>
            <w:r w:rsidRPr="00B37EA8">
              <w:rPr>
                <w:rFonts w:ascii="Cambria" w:eastAsia="Calibri" w:hAnsi="Cambria" w:cs="Tahoma"/>
                <w:color w:val="000000" w:themeColor="text1"/>
                <w:sz w:val="20"/>
                <w:szCs w:val="28"/>
              </w:rPr>
              <w:t>Utilize SAP HR modules and Employee Central to manage employee data, streamline HR processes, and ensure accurate data entry and reporting. Leverage your expertise in these systems to troubleshoot issues, provide training to HR teams, and optimize system functionality.</w:t>
            </w:r>
          </w:p>
          <w:p w14:paraId="6D136F07" w14:textId="07CA8D57" w:rsidR="00B37EA8" w:rsidRPr="00B37EA8" w:rsidRDefault="00B37EA8" w:rsidP="00B37EA8">
            <w:pPr>
              <w:pStyle w:val="ListParagraph"/>
              <w:numPr>
                <w:ilvl w:val="0"/>
                <w:numId w:val="6"/>
              </w:numPr>
              <w:spacing w:after="120"/>
              <w:jc w:val="both"/>
              <w:rPr>
                <w:rFonts w:ascii="Cambria" w:eastAsia="Calibri" w:hAnsi="Cambria" w:cs="Tahoma"/>
                <w:color w:val="000000" w:themeColor="text1"/>
                <w:sz w:val="20"/>
                <w:szCs w:val="28"/>
              </w:rPr>
            </w:pPr>
            <w:r w:rsidRPr="00B37EA8">
              <w:rPr>
                <w:rFonts w:ascii="Cambria" w:eastAsia="Calibri" w:hAnsi="Cambria" w:cs="Tahoma"/>
                <w:color w:val="000000" w:themeColor="text1"/>
                <w:sz w:val="20"/>
                <w:szCs w:val="28"/>
              </w:rPr>
              <w:t>Utilize expertise in O365 to enhance HR processes and productivity. Leverage O365 tools such as SharePoint, Teams, and Outlook to streamline communication, collaboration, and document management within the HR department.</w:t>
            </w:r>
          </w:p>
          <w:p w14:paraId="358CC948" w14:textId="7ECE00AA" w:rsidR="007C6F67" w:rsidRPr="00B37EA8" w:rsidRDefault="007C6F67" w:rsidP="00B37EA8">
            <w:pPr>
              <w:spacing w:after="120"/>
              <w:jc w:val="both"/>
              <w:rPr>
                <w:rFonts w:ascii="Cambria" w:eastAsia="Calibri" w:hAnsi="Cambria" w:cs="Tahoma"/>
                <w:color w:val="000000" w:themeColor="text1"/>
                <w:sz w:val="20"/>
                <w:szCs w:val="28"/>
              </w:rPr>
            </w:pPr>
            <w:r w:rsidRPr="007D12C0">
              <w:rPr>
                <w:noProof/>
              </w:rPr>
              <w:drawing>
                <wp:inline distT="0" distB="0" distL="0" distR="0" wp14:anchorId="345C46DD" wp14:editId="5317624D">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shop24x24icons (2).png"/>
                          <pic:cNvPicPr/>
                        </pic:nvPicPr>
                        <pic:blipFill>
                          <a:blip r:embed="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B37EA8">
              <w:rPr>
                <w:rFonts w:ascii="Cambria" w:hAnsi="Cambria" w:cs="Segoe UI"/>
                <w:b/>
                <w:color w:val="154960"/>
                <w:sz w:val="24"/>
              </w:rPr>
              <w:t xml:space="preserve"> </w:t>
            </w:r>
            <w:r w:rsidRPr="00B37EA8">
              <w:rPr>
                <w:rFonts w:ascii="Cambria" w:hAnsi="Cambria" w:cs="Segoe UI"/>
                <w:b/>
                <w:color w:val="154960"/>
                <w:sz w:val="32"/>
              </w:rPr>
              <w:t xml:space="preserve">CORE COMPETENCIES </w:t>
            </w:r>
          </w:p>
          <w:tbl>
            <w:tblPr>
              <w:tblStyle w:val="TableGrid"/>
              <w:tblW w:w="11047" w:type="dxa"/>
              <w:tblLayout w:type="fixed"/>
              <w:tblLook w:val="04A0" w:firstRow="1" w:lastRow="0" w:firstColumn="1" w:lastColumn="0" w:noHBand="0" w:noVBand="1"/>
            </w:tblPr>
            <w:tblGrid>
              <w:gridCol w:w="3857"/>
              <w:gridCol w:w="3402"/>
              <w:gridCol w:w="3788"/>
            </w:tblGrid>
            <w:tr w:rsidR="007C6F67" w:rsidRPr="007D12C0" w14:paraId="1A4C0C1F" w14:textId="77777777" w:rsidTr="0067013C">
              <w:trPr>
                <w:trHeight w:val="296"/>
              </w:trPr>
              <w:tc>
                <w:tcPr>
                  <w:tcW w:w="3857" w:type="dxa"/>
                </w:tcPr>
                <w:p w14:paraId="75128FBE" w14:textId="6817B0E0" w:rsidR="007C6F67" w:rsidRPr="008F2AEA" w:rsidRDefault="007C6F67" w:rsidP="007C6F67">
                  <w:pPr>
                    <w:spacing w:before="120" w:after="80" w:line="360" w:lineRule="auto"/>
                    <w:jc w:val="both"/>
                    <w:rPr>
                      <w:rFonts w:ascii="Cambria" w:hAnsi="Cambria" w:cs="Segoe UI"/>
                      <w:b/>
                      <w:noProof/>
                      <w:color w:val="000000" w:themeColor="text1"/>
                      <w:sz w:val="20"/>
                      <w:szCs w:val="20"/>
                    </w:rPr>
                  </w:pPr>
                  <w:r w:rsidRPr="008F2AEA">
                    <w:rPr>
                      <w:rFonts w:ascii="Cambria" w:hAnsi="Cambria" w:cs="Segoe UI"/>
                      <w:b/>
                      <w:noProof/>
                      <w:color w:val="000000" w:themeColor="text1"/>
                      <w:sz w:val="20"/>
                      <w:szCs w:val="20"/>
                    </w:rPr>
                    <w:drawing>
                      <wp:anchor distT="0" distB="0" distL="114300" distR="114300" simplePos="0" relativeHeight="252483584" behindDoc="0" locked="0" layoutInCell="1" allowOverlap="1" wp14:anchorId="432311E5" wp14:editId="33724393">
                        <wp:simplePos x="0" y="0"/>
                        <wp:positionH relativeFrom="column">
                          <wp:posOffset>-65405</wp:posOffset>
                        </wp:positionH>
                        <wp:positionV relativeFrom="paragraph">
                          <wp:posOffset>8890</wp:posOffset>
                        </wp:positionV>
                        <wp:extent cx="349250" cy="278765"/>
                        <wp:effectExtent l="0" t="0" r="0"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9250" cy="278765"/>
                                </a:xfrm>
                                <a:prstGeom prst="rect">
                                  <a:avLst/>
                                </a:prstGeom>
                              </pic:spPr>
                            </pic:pic>
                          </a:graphicData>
                        </a:graphic>
                        <wp14:sizeRelH relativeFrom="page">
                          <wp14:pctWidth>0</wp14:pctWidth>
                        </wp14:sizeRelH>
                        <wp14:sizeRelV relativeFrom="page">
                          <wp14:pctHeight>0</wp14:pctHeight>
                        </wp14:sizeRelV>
                      </wp:anchor>
                    </w:drawing>
                  </w:r>
                  <w:r w:rsidR="004B729F">
                    <w:rPr>
                      <w:rFonts w:ascii="Cambria" w:hAnsi="Cambria" w:cs="Segoe UI"/>
                      <w:b/>
                      <w:noProof/>
                      <w:color w:val="000000" w:themeColor="text1"/>
                      <w:sz w:val="20"/>
                      <w:szCs w:val="20"/>
                    </w:rPr>
                    <w:t>HR Shared Services</w:t>
                  </w:r>
                  <w:r>
                    <w:rPr>
                      <w:rFonts w:ascii="Cambria" w:hAnsi="Cambria" w:cs="Segoe UI"/>
                      <w:b/>
                      <w:noProof/>
                      <w:color w:val="000000" w:themeColor="text1"/>
                      <w:sz w:val="20"/>
                      <w:szCs w:val="20"/>
                    </w:rPr>
                    <w:t xml:space="preserve"> </w:t>
                  </w:r>
                  <w:r w:rsidRPr="00BD6CDA">
                    <w:rPr>
                      <w:rFonts w:ascii="Cambria" w:hAnsi="Cambria" w:cs="Segoe UI"/>
                      <w:b/>
                      <w:noProof/>
                      <w:color w:val="000000" w:themeColor="text1"/>
                      <w:sz w:val="20"/>
                      <w:szCs w:val="20"/>
                    </w:rPr>
                    <w:tab/>
                  </w:r>
                </w:p>
              </w:tc>
              <w:tc>
                <w:tcPr>
                  <w:tcW w:w="3402" w:type="dxa"/>
                </w:tcPr>
                <w:p w14:paraId="64215BE4" w14:textId="19188120" w:rsidR="007C6F67" w:rsidRPr="008F2AEA" w:rsidRDefault="007C6F67" w:rsidP="007C6F67">
                  <w:pPr>
                    <w:spacing w:before="120" w:after="80" w:line="360" w:lineRule="auto"/>
                    <w:jc w:val="both"/>
                    <w:rPr>
                      <w:rFonts w:ascii="Cambria" w:hAnsi="Cambria" w:cs="Segoe UI"/>
                      <w:b/>
                      <w:noProof/>
                      <w:color w:val="000000" w:themeColor="text1"/>
                      <w:sz w:val="20"/>
                      <w:szCs w:val="20"/>
                    </w:rPr>
                  </w:pPr>
                  <w:r w:rsidRPr="008F2AEA">
                    <w:rPr>
                      <w:rFonts w:ascii="Cambria" w:hAnsi="Cambria" w:cs="Segoe UI"/>
                      <w:b/>
                      <w:noProof/>
                      <w:color w:val="000000" w:themeColor="text1"/>
                      <w:sz w:val="20"/>
                      <w:szCs w:val="20"/>
                    </w:rPr>
                    <w:drawing>
                      <wp:anchor distT="0" distB="0" distL="114300" distR="114300" simplePos="0" relativeHeight="252485632" behindDoc="0" locked="0" layoutInCell="1" allowOverlap="1" wp14:anchorId="41973FE2" wp14:editId="627AA701">
                        <wp:simplePos x="0" y="0"/>
                        <wp:positionH relativeFrom="column">
                          <wp:posOffset>-68580</wp:posOffset>
                        </wp:positionH>
                        <wp:positionV relativeFrom="paragraph">
                          <wp:posOffset>14605</wp:posOffset>
                        </wp:positionV>
                        <wp:extent cx="349250" cy="278765"/>
                        <wp:effectExtent l="0" t="0" r="0" b="698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9250" cy="278765"/>
                                </a:xfrm>
                                <a:prstGeom prst="rect">
                                  <a:avLst/>
                                </a:prstGeom>
                              </pic:spPr>
                            </pic:pic>
                          </a:graphicData>
                        </a:graphic>
                        <wp14:sizeRelH relativeFrom="page">
                          <wp14:pctWidth>0</wp14:pctWidth>
                        </wp14:sizeRelH>
                        <wp14:sizeRelV relativeFrom="page">
                          <wp14:pctHeight>0</wp14:pctHeight>
                        </wp14:sizeRelV>
                      </wp:anchor>
                    </w:drawing>
                  </w:r>
                  <w:r w:rsidR="004B729F">
                    <w:rPr>
                      <w:rFonts w:ascii="Cambria" w:hAnsi="Cambria" w:cs="Segoe UI"/>
                      <w:b/>
                      <w:noProof/>
                      <w:color w:val="000000" w:themeColor="text1"/>
                      <w:sz w:val="20"/>
                      <w:szCs w:val="20"/>
                    </w:rPr>
                    <w:t>Onboarding</w:t>
                  </w:r>
                  <w:r w:rsidR="00803268">
                    <w:rPr>
                      <w:rFonts w:ascii="Cambria" w:hAnsi="Cambria" w:cs="Segoe UI"/>
                      <w:b/>
                      <w:noProof/>
                      <w:color w:val="000000" w:themeColor="text1"/>
                      <w:sz w:val="20"/>
                      <w:szCs w:val="20"/>
                    </w:rPr>
                    <w:t>/Off boarding</w:t>
                  </w:r>
                  <w:r w:rsidRPr="00BD6CDA">
                    <w:rPr>
                      <w:rFonts w:ascii="Cambria" w:hAnsi="Cambria" w:cs="Segoe UI"/>
                      <w:b/>
                      <w:noProof/>
                      <w:color w:val="000000" w:themeColor="text1"/>
                      <w:sz w:val="20"/>
                      <w:szCs w:val="20"/>
                    </w:rPr>
                    <w:t xml:space="preserve">        </w:t>
                  </w:r>
                </w:p>
              </w:tc>
              <w:tc>
                <w:tcPr>
                  <w:tcW w:w="3788" w:type="dxa"/>
                </w:tcPr>
                <w:p w14:paraId="6ECF1B02" w14:textId="4D246258" w:rsidR="007C6F67" w:rsidRPr="008F2AEA" w:rsidRDefault="007C6F67" w:rsidP="007C6F67">
                  <w:pPr>
                    <w:spacing w:before="120" w:line="360" w:lineRule="auto"/>
                    <w:jc w:val="both"/>
                    <w:rPr>
                      <w:rFonts w:ascii="Cambria" w:hAnsi="Cambria" w:cs="Segoe UI"/>
                      <w:b/>
                      <w:color w:val="000000" w:themeColor="text1"/>
                      <w:sz w:val="20"/>
                      <w:szCs w:val="20"/>
                    </w:rPr>
                  </w:pPr>
                  <w:r w:rsidRPr="008F2AEA">
                    <w:rPr>
                      <w:rFonts w:ascii="Cambria" w:hAnsi="Cambria" w:cs="Segoe UI"/>
                      <w:b/>
                      <w:noProof/>
                      <w:color w:val="000000" w:themeColor="text1"/>
                      <w:sz w:val="20"/>
                      <w:szCs w:val="20"/>
                    </w:rPr>
                    <w:drawing>
                      <wp:anchor distT="0" distB="0" distL="114300" distR="114300" simplePos="0" relativeHeight="252487680" behindDoc="0" locked="0" layoutInCell="1" allowOverlap="1" wp14:anchorId="1665AC67" wp14:editId="5593B97E">
                        <wp:simplePos x="0" y="0"/>
                        <wp:positionH relativeFrom="column">
                          <wp:posOffset>-68000</wp:posOffset>
                        </wp:positionH>
                        <wp:positionV relativeFrom="paragraph">
                          <wp:posOffset>21590</wp:posOffset>
                        </wp:positionV>
                        <wp:extent cx="349250" cy="278765"/>
                        <wp:effectExtent l="0" t="0" r="0" b="698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9250" cy="278765"/>
                                </a:xfrm>
                                <a:prstGeom prst="rect">
                                  <a:avLst/>
                                </a:prstGeom>
                              </pic:spPr>
                            </pic:pic>
                          </a:graphicData>
                        </a:graphic>
                        <wp14:sizeRelH relativeFrom="page">
                          <wp14:pctWidth>0</wp14:pctWidth>
                        </wp14:sizeRelH>
                        <wp14:sizeRelV relativeFrom="page">
                          <wp14:pctHeight>0</wp14:pctHeight>
                        </wp14:sizeRelV>
                      </wp:anchor>
                    </w:drawing>
                  </w:r>
                  <w:r w:rsidR="004B729F">
                    <w:rPr>
                      <w:rFonts w:ascii="Cambria" w:hAnsi="Cambria" w:cs="Segoe UI"/>
                      <w:b/>
                      <w:color w:val="000000" w:themeColor="text1"/>
                      <w:sz w:val="20"/>
                      <w:szCs w:val="20"/>
                    </w:rPr>
                    <w:t>Performance Management</w:t>
                  </w:r>
                </w:p>
              </w:tc>
            </w:tr>
            <w:tr w:rsidR="007C6F67" w:rsidRPr="007D12C0" w14:paraId="05E81AE4" w14:textId="77777777" w:rsidTr="0067013C">
              <w:trPr>
                <w:trHeight w:val="367"/>
              </w:trPr>
              <w:tc>
                <w:tcPr>
                  <w:tcW w:w="3857" w:type="dxa"/>
                </w:tcPr>
                <w:p w14:paraId="7279C66B" w14:textId="07DDB891" w:rsidR="007C6F67" w:rsidRPr="008F2AEA" w:rsidRDefault="007C6F67" w:rsidP="007C6F67">
                  <w:pPr>
                    <w:spacing w:before="120" w:line="360" w:lineRule="auto"/>
                    <w:jc w:val="both"/>
                    <w:rPr>
                      <w:rFonts w:ascii="Cambria" w:hAnsi="Cambria" w:cs="Segoe UI"/>
                      <w:b/>
                      <w:bCs/>
                      <w:color w:val="000000" w:themeColor="text1"/>
                      <w:sz w:val="20"/>
                      <w:szCs w:val="20"/>
                    </w:rPr>
                  </w:pPr>
                  <w:r w:rsidRPr="008F2AEA">
                    <w:rPr>
                      <w:rFonts w:ascii="Cambria" w:hAnsi="Cambria" w:cs="Segoe UI"/>
                      <w:b/>
                      <w:bCs/>
                      <w:noProof/>
                      <w:color w:val="000000" w:themeColor="text1"/>
                      <w:sz w:val="20"/>
                      <w:szCs w:val="20"/>
                    </w:rPr>
                    <w:drawing>
                      <wp:anchor distT="0" distB="0" distL="114300" distR="114300" simplePos="0" relativeHeight="252484608" behindDoc="0" locked="0" layoutInCell="1" allowOverlap="1" wp14:anchorId="1F3FFAF4" wp14:editId="748B36DB">
                        <wp:simplePos x="0" y="0"/>
                        <wp:positionH relativeFrom="column">
                          <wp:posOffset>-64770</wp:posOffset>
                        </wp:positionH>
                        <wp:positionV relativeFrom="paragraph">
                          <wp:posOffset>18415</wp:posOffset>
                        </wp:positionV>
                        <wp:extent cx="349250" cy="278765"/>
                        <wp:effectExtent l="0" t="0" r="0" b="698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9250" cy="278765"/>
                                </a:xfrm>
                                <a:prstGeom prst="rect">
                                  <a:avLst/>
                                </a:prstGeom>
                              </pic:spPr>
                            </pic:pic>
                          </a:graphicData>
                        </a:graphic>
                        <wp14:sizeRelH relativeFrom="page">
                          <wp14:pctWidth>0</wp14:pctWidth>
                        </wp14:sizeRelH>
                        <wp14:sizeRelV relativeFrom="page">
                          <wp14:pctHeight>0</wp14:pctHeight>
                        </wp14:sizeRelV>
                      </wp:anchor>
                    </w:drawing>
                  </w:r>
                  <w:r w:rsidR="004B729F">
                    <w:rPr>
                      <w:rFonts w:ascii="Cambria" w:hAnsi="Cambria" w:cs="Segoe UI"/>
                      <w:b/>
                      <w:bCs/>
                      <w:sz w:val="20"/>
                      <w:szCs w:val="20"/>
                    </w:rPr>
                    <w:t>Workforce Management</w:t>
                  </w:r>
                  <w:r w:rsidRPr="00BD6CDA">
                    <w:rPr>
                      <w:rFonts w:ascii="Cambria" w:hAnsi="Cambria" w:cs="Segoe UI"/>
                      <w:b/>
                      <w:bCs/>
                      <w:sz w:val="20"/>
                      <w:szCs w:val="20"/>
                    </w:rPr>
                    <w:tab/>
                  </w:r>
                </w:p>
              </w:tc>
              <w:tc>
                <w:tcPr>
                  <w:tcW w:w="3402" w:type="dxa"/>
                </w:tcPr>
                <w:p w14:paraId="44BDE9D0" w14:textId="451CED9B" w:rsidR="007C6F67" w:rsidRPr="008F2AEA" w:rsidRDefault="007C6F67" w:rsidP="007C6F67">
                  <w:pPr>
                    <w:spacing w:before="120" w:after="80" w:line="360" w:lineRule="auto"/>
                    <w:jc w:val="both"/>
                    <w:rPr>
                      <w:rFonts w:ascii="Cambria" w:hAnsi="Cambria" w:cs="Segoe UI"/>
                      <w:b/>
                      <w:color w:val="000000" w:themeColor="text1"/>
                      <w:sz w:val="20"/>
                      <w:szCs w:val="20"/>
                    </w:rPr>
                  </w:pPr>
                  <w:r w:rsidRPr="008F2AEA">
                    <w:rPr>
                      <w:rFonts w:ascii="Cambria" w:hAnsi="Cambria" w:cs="Segoe UI"/>
                      <w:b/>
                      <w:noProof/>
                      <w:color w:val="000000" w:themeColor="text1"/>
                      <w:sz w:val="20"/>
                      <w:szCs w:val="20"/>
                    </w:rPr>
                    <w:drawing>
                      <wp:anchor distT="0" distB="0" distL="114300" distR="114300" simplePos="0" relativeHeight="252486656" behindDoc="0" locked="0" layoutInCell="1" allowOverlap="1" wp14:anchorId="1BC4760F" wp14:editId="5AF1D2B9">
                        <wp:simplePos x="0" y="0"/>
                        <wp:positionH relativeFrom="column">
                          <wp:posOffset>-67973</wp:posOffset>
                        </wp:positionH>
                        <wp:positionV relativeFrom="paragraph">
                          <wp:posOffset>10077</wp:posOffset>
                        </wp:positionV>
                        <wp:extent cx="349250" cy="278765"/>
                        <wp:effectExtent l="0" t="0" r="0" b="698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9250" cy="278765"/>
                                </a:xfrm>
                                <a:prstGeom prst="rect">
                                  <a:avLst/>
                                </a:prstGeom>
                              </pic:spPr>
                            </pic:pic>
                          </a:graphicData>
                        </a:graphic>
                        <wp14:sizeRelH relativeFrom="page">
                          <wp14:pctWidth>0</wp14:pctWidth>
                        </wp14:sizeRelH>
                        <wp14:sizeRelV relativeFrom="page">
                          <wp14:pctHeight>0</wp14:pctHeight>
                        </wp14:sizeRelV>
                      </wp:anchor>
                    </w:drawing>
                  </w:r>
                  <w:r w:rsidRPr="00BD6CDA">
                    <w:rPr>
                      <w:rFonts w:ascii="Cambria" w:hAnsi="Cambria" w:cs="Segoe UI"/>
                      <w:b/>
                      <w:noProof/>
                      <w:color w:val="000000" w:themeColor="text1"/>
                      <w:sz w:val="20"/>
                      <w:szCs w:val="20"/>
                    </w:rPr>
                    <w:t xml:space="preserve">Design </w:t>
                  </w:r>
                  <w:r w:rsidR="004B729F">
                    <w:rPr>
                      <w:rFonts w:ascii="Cambria" w:hAnsi="Cambria" w:cs="Segoe UI"/>
                      <w:b/>
                      <w:noProof/>
                      <w:color w:val="000000" w:themeColor="text1"/>
                      <w:sz w:val="20"/>
                      <w:szCs w:val="20"/>
                    </w:rPr>
                    <w:t>Thinking</w:t>
                  </w:r>
                </w:p>
              </w:tc>
              <w:tc>
                <w:tcPr>
                  <w:tcW w:w="3788" w:type="dxa"/>
                </w:tcPr>
                <w:p w14:paraId="44BF9C9D" w14:textId="40F7ABEC" w:rsidR="007C6F67" w:rsidRPr="008F2AEA" w:rsidRDefault="007C6F67" w:rsidP="007C6F67">
                  <w:pPr>
                    <w:spacing w:before="120" w:line="360" w:lineRule="auto"/>
                    <w:jc w:val="both"/>
                    <w:rPr>
                      <w:rFonts w:ascii="Cambria" w:hAnsi="Cambria" w:cs="Segoe UI"/>
                      <w:b/>
                      <w:color w:val="000000" w:themeColor="text1"/>
                      <w:sz w:val="20"/>
                      <w:szCs w:val="20"/>
                    </w:rPr>
                  </w:pPr>
                  <w:r w:rsidRPr="008F2AEA">
                    <w:rPr>
                      <w:rFonts w:ascii="Cambria" w:hAnsi="Cambria" w:cs="Segoe UI"/>
                      <w:b/>
                      <w:noProof/>
                      <w:color w:val="000000" w:themeColor="text1"/>
                      <w:sz w:val="20"/>
                      <w:szCs w:val="20"/>
                    </w:rPr>
                    <w:drawing>
                      <wp:anchor distT="0" distB="0" distL="114300" distR="114300" simplePos="0" relativeHeight="252488704" behindDoc="0" locked="0" layoutInCell="1" allowOverlap="1" wp14:anchorId="0A2DE2AB" wp14:editId="1D5D7D56">
                        <wp:simplePos x="0" y="0"/>
                        <wp:positionH relativeFrom="column">
                          <wp:posOffset>-59358</wp:posOffset>
                        </wp:positionH>
                        <wp:positionV relativeFrom="paragraph">
                          <wp:posOffset>3175</wp:posOffset>
                        </wp:positionV>
                        <wp:extent cx="349250" cy="278765"/>
                        <wp:effectExtent l="0" t="0" r="0" b="698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9250" cy="278765"/>
                                </a:xfrm>
                                <a:prstGeom prst="rect">
                                  <a:avLst/>
                                </a:prstGeom>
                              </pic:spPr>
                            </pic:pic>
                          </a:graphicData>
                        </a:graphic>
                        <wp14:sizeRelH relativeFrom="page">
                          <wp14:pctWidth>0</wp14:pctWidth>
                        </wp14:sizeRelH>
                        <wp14:sizeRelV relativeFrom="page">
                          <wp14:pctHeight>0</wp14:pctHeight>
                        </wp14:sizeRelV>
                      </wp:anchor>
                    </w:drawing>
                  </w:r>
                  <w:r w:rsidR="004B729F">
                    <w:rPr>
                      <w:rFonts w:ascii="Cambria" w:hAnsi="Cambria" w:cs="Segoe UI"/>
                      <w:b/>
                      <w:color w:val="000000" w:themeColor="text1"/>
                      <w:sz w:val="20"/>
                      <w:szCs w:val="20"/>
                    </w:rPr>
                    <w:t>Mental Health Ally</w:t>
                  </w:r>
                </w:p>
              </w:tc>
            </w:tr>
          </w:tbl>
          <w:p w14:paraId="366F730C" w14:textId="77777777" w:rsidR="00522C6B" w:rsidRDefault="007C6F67" w:rsidP="007C6F67">
            <w:pPr>
              <w:rPr>
                <w:rFonts w:ascii="Cambria" w:hAnsi="Cambria" w:cs="Segoe UI"/>
              </w:rPr>
            </w:pPr>
            <w:r w:rsidRPr="007D12C0">
              <w:rPr>
                <w:rFonts w:ascii="Cambria" w:hAnsi="Cambria" w:cs="Segoe UI"/>
              </w:rPr>
              <w:t xml:space="preserve"> </w:t>
            </w:r>
            <w:r w:rsidR="00723A5D" w:rsidRPr="007D12C0">
              <w:rPr>
                <w:rFonts w:ascii="Cambria" w:hAnsi="Cambria" w:cs="Segoe UI"/>
                <w:noProof/>
              </w:rPr>
              <mc:AlternateContent>
                <mc:Choice Requires="wps">
                  <w:drawing>
                    <wp:anchor distT="0" distB="0" distL="114300" distR="114300" simplePos="0" relativeHeight="252475392" behindDoc="0" locked="0" layoutInCell="1" allowOverlap="1" wp14:anchorId="393EB63B" wp14:editId="00278602">
                      <wp:simplePos x="0" y="0"/>
                      <wp:positionH relativeFrom="column">
                        <wp:posOffset>3231515</wp:posOffset>
                      </wp:positionH>
                      <wp:positionV relativeFrom="paragraph">
                        <wp:posOffset>247015</wp:posOffset>
                      </wp:positionV>
                      <wp:extent cx="683895" cy="403860"/>
                      <wp:effectExtent l="0" t="0" r="0" b="0"/>
                      <wp:wrapNone/>
                      <wp:docPr id="1130" name="Text Box 1130"/>
                      <wp:cNvGraphicFramePr/>
                      <a:graphic xmlns:a="http://schemas.openxmlformats.org/drawingml/2006/main">
                        <a:graphicData uri="http://schemas.microsoft.com/office/word/2010/wordprocessingShape">
                          <wps:wsp>
                            <wps:cNvSpPr txBox="1"/>
                            <wps:spPr>
                              <a:xfrm>
                                <a:off x="0" y="0"/>
                                <a:ext cx="683895" cy="403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4CAFD4" w14:textId="48E7C353" w:rsidR="007C6F67" w:rsidRPr="007D12C0" w:rsidRDefault="00723A5D" w:rsidP="007C6F67">
                                  <w:pPr>
                                    <w:rPr>
                                      <w:rFonts w:ascii="Cambria" w:hAnsi="Cambria"/>
                                      <w:lang w:val="en-GB"/>
                                    </w:rPr>
                                  </w:pPr>
                                  <w:r w:rsidRPr="00723A5D">
                                    <w:rPr>
                                      <w:rFonts w:ascii="Cambria" w:hAnsi="Cambria" w:cs="Segoe UI"/>
                                      <w:color w:val="FFFFFF" w:themeColor="background1"/>
                                      <w:sz w:val="16"/>
                                      <w:szCs w:val="20"/>
                                      <w:lang w:val="en-GB"/>
                                    </w:rPr>
                                    <w:t>May’14 – Jun’17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93EB63B" id="Text Box 1130" o:spid="_x0000_s1027" type="#_x0000_t202" style="position:absolute;margin-left:254.45pt;margin-top:19.45pt;width:53.85pt;height:31.8pt;z-index:25247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" filled="f" stroked="f" strokeweight=".5pt">
                      <v:textbox>
                        <w:txbxContent>
                          <w:p w14:paraId="154CAFD4" w14:textId="48E7C353" w:rsidR="007C6F67" w:rsidRPr="007D12C0" w:rsidRDefault="00723A5D" w:rsidP="007C6F67">
                            <w:pPr>
                              <w:rPr>
                                <w:rFonts w:ascii="Cambria" w:hAnsi="Cambria"/>
                                <w:lang w:val="en-GB"/>
                              </w:rPr>
                            </w:pPr>
                            <w:r w:rsidRPr="00723A5D">
                              <w:rPr>
                                <w:rFonts w:ascii="Cambria" w:hAnsi="Cambria" w:cs="Segoe UI"/>
                                <w:color w:val="FFFFFF" w:themeColor="background1"/>
                                <w:sz w:val="16"/>
                                <w:szCs w:val="20"/>
                                <w:lang w:val="en-GB"/>
                              </w:rPr>
                              <w:t>May’14 – Jun’17</w:t>
                            </w:r>
                          </w:p>
                        </w:txbxContent>
                      </v:textbox>
                    </v:shape>
                  </w:pict>
                </mc:Fallback>
              </mc:AlternateContent>
            </w:r>
          </w:p>
          <w:p w14:paraId="14C6CB2A" w14:textId="4E232C83" w:rsidR="007C6F67" w:rsidRPr="007D12C0" w:rsidRDefault="007C6F67" w:rsidP="007C6F67">
            <w:pPr>
              <w:rPr>
                <w:rFonts w:ascii="Cambria" w:hAnsi="Cambria" w:cs="Segoe UI"/>
                <w:noProof/>
              </w:rPr>
            </w:pPr>
            <w:r w:rsidRPr="007D12C0">
              <w:rPr>
                <w:rFonts w:ascii="Cambria" w:hAnsi="Cambria" w:cs="Segoe UI"/>
                <w:noProof/>
              </w:rPr>
              <mc:AlternateContent>
                <mc:Choice Requires="wps">
                  <w:drawing>
                    <wp:anchor distT="0" distB="0" distL="114300" distR="114300" simplePos="0" relativeHeight="252473344" behindDoc="0" locked="0" layoutInCell="1" allowOverlap="1" wp14:anchorId="422255E7" wp14:editId="224863A3">
                      <wp:simplePos x="0" y="0"/>
                      <wp:positionH relativeFrom="column">
                        <wp:posOffset>4547235</wp:posOffset>
                      </wp:positionH>
                      <wp:positionV relativeFrom="paragraph">
                        <wp:posOffset>284480</wp:posOffset>
                      </wp:positionV>
                      <wp:extent cx="687070" cy="415290"/>
                      <wp:effectExtent l="0" t="0" r="0" b="3810"/>
                      <wp:wrapNone/>
                      <wp:docPr id="1125" name="Text Box 1125"/>
                      <wp:cNvGraphicFramePr/>
                      <a:graphic xmlns:a="http://schemas.openxmlformats.org/drawingml/2006/main">
                        <a:graphicData uri="http://schemas.microsoft.com/office/word/2010/wordprocessingShape">
                          <wps:wsp>
                            <wps:cNvSpPr txBox="1"/>
                            <wps:spPr>
                              <a:xfrm>
                                <a:off x="0" y="0"/>
                                <a:ext cx="687070" cy="415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F648E1" w14:textId="51752851" w:rsidR="007C6F67" w:rsidRPr="006B0325" w:rsidRDefault="00723A5D" w:rsidP="007C6F67">
                                  <w:pPr>
                                    <w:spacing w:after="0" w:line="240" w:lineRule="auto"/>
                                    <w:rPr>
                                      <w:rFonts w:ascii="Cambria" w:hAnsi="Cambria" w:cs="Segoe UI"/>
                                      <w:color w:val="FFFFFF" w:themeColor="background1"/>
                                      <w:sz w:val="14"/>
                                      <w:szCs w:val="16"/>
                                    </w:rPr>
                                  </w:pPr>
                                  <w:r w:rsidRPr="00723A5D">
                                    <w:rPr>
                                      <w:rFonts w:ascii="Cambria" w:hAnsi="Cambria" w:cs="Segoe UI"/>
                                      <w:color w:val="FFFFFF" w:themeColor="background1"/>
                                      <w:sz w:val="16"/>
                                      <w:szCs w:val="20"/>
                                    </w:rPr>
                                    <w:t>Since - Jul'17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22255E7" id="Text Box 1125" o:spid="_x0000_s1028" type="#_x0000_t202" style="position:absolute;margin-left:358.05pt;margin-top:22.4pt;width:54.1pt;height:32.7pt;z-index:25247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" filled="f" stroked="f" strokeweight=".5pt">
                      <v:textbox>
                        <w:txbxContent>
                          <w:p w14:paraId="31F648E1" w14:textId="51752851" w:rsidR="007C6F67" w:rsidRPr="006B0325" w:rsidRDefault="00723A5D" w:rsidP="007C6F67">
                            <w:pPr>
                              <w:spacing w:after="0" w:line="240" w:lineRule="auto"/>
                              <w:rPr>
                                <w:rFonts w:ascii="Cambria" w:hAnsi="Cambria" w:cs="Segoe UI"/>
                                <w:color w:val="FFFFFF" w:themeColor="background1"/>
                                <w:sz w:val="14"/>
                                <w:szCs w:val="16"/>
                              </w:rPr>
                            </w:pPr>
                            <w:r w:rsidRPr="00723A5D">
                              <w:rPr>
                                <w:rFonts w:ascii="Cambria" w:hAnsi="Cambria" w:cs="Segoe UI"/>
                                <w:color w:val="FFFFFF" w:themeColor="background1"/>
                                <w:sz w:val="16"/>
                                <w:szCs w:val="20"/>
                              </w:rPr>
                              <w:t>Since - Jul'17</w:t>
                            </w:r>
                          </w:p>
                        </w:txbxContent>
                      </v:textbox>
                    </v:shape>
                  </w:pict>
                </mc:Fallback>
              </mc:AlternateContent>
            </w:r>
            <w:r w:rsidRPr="007D12C0">
              <w:rPr>
                <w:rFonts w:ascii="Cambria" w:hAnsi="Cambria" w:cs="Segoe UI"/>
                <w:noProof/>
              </w:rPr>
              <mc:AlternateContent>
                <mc:Choice Requires="wps">
                  <w:drawing>
                    <wp:anchor distT="0" distB="0" distL="114300" distR="114300" simplePos="0" relativeHeight="252477440" behindDoc="0" locked="0" layoutInCell="1" allowOverlap="1" wp14:anchorId="30F697D4" wp14:editId="15F2EAE1">
                      <wp:simplePos x="0" y="0"/>
                      <wp:positionH relativeFrom="column">
                        <wp:posOffset>1884045</wp:posOffset>
                      </wp:positionH>
                      <wp:positionV relativeFrom="paragraph">
                        <wp:posOffset>247015</wp:posOffset>
                      </wp:positionV>
                      <wp:extent cx="687070" cy="40386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687070" cy="403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9685E6" w14:textId="503E212C" w:rsidR="007C6F67" w:rsidRPr="007D12C0" w:rsidRDefault="00723A5D" w:rsidP="007C6F67">
                                  <w:pPr>
                                    <w:rPr>
                                      <w:rFonts w:ascii="Cambria" w:hAnsi="Cambria"/>
                                      <w:lang w:val="en-GB"/>
                                    </w:rPr>
                                  </w:pPr>
                                  <w:r w:rsidRPr="00723A5D">
                                    <w:rPr>
                                      <w:rFonts w:ascii="Cambria" w:hAnsi="Cambria" w:cs="Segoe UI"/>
                                      <w:color w:val="FFFFFF" w:themeColor="background1"/>
                                      <w:sz w:val="16"/>
                                      <w:szCs w:val="20"/>
                                      <w:lang w:val="en-GB"/>
                                    </w:rPr>
                                    <w:t>Mar’11 – Apr’14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0F697D4" id="Text Box 30" o:spid="_x0000_s1029" type="#_x0000_t202" style="position:absolute;margin-left:148.35pt;margin-top:19.45pt;width:54.1pt;height:31.8pt;z-index:25247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" filled="f" stroked="f" strokeweight=".5pt">
                      <v:textbox>
                        <w:txbxContent>
                          <w:p w14:paraId="7C9685E6" w14:textId="503E212C" w:rsidR="007C6F67" w:rsidRPr="007D12C0" w:rsidRDefault="00723A5D" w:rsidP="007C6F67">
                            <w:pPr>
                              <w:rPr>
                                <w:rFonts w:ascii="Cambria" w:hAnsi="Cambria"/>
                                <w:lang w:val="en-GB"/>
                              </w:rPr>
                            </w:pPr>
                            <w:r w:rsidRPr="00723A5D">
                              <w:rPr>
                                <w:rFonts w:ascii="Cambria" w:hAnsi="Cambria" w:cs="Segoe UI"/>
                                <w:color w:val="FFFFFF" w:themeColor="background1"/>
                                <w:sz w:val="16"/>
                                <w:szCs w:val="20"/>
                                <w:lang w:val="en-GB"/>
                              </w:rPr>
                              <w:t>Mar’11 – Apr’14</w:t>
                            </w:r>
                          </w:p>
                        </w:txbxContent>
                      </v:textbox>
                    </v:shape>
                  </w:pict>
                </mc:Fallback>
              </mc:AlternateContent>
            </w:r>
            <w:r>
              <w:rPr>
                <w:rFonts w:ascii="Cambria" w:hAnsi="Cambria" w:cs="Segoe UI"/>
                <w:noProof/>
              </w:rPr>
              <w:drawing>
                <wp:inline distT="0" distB="0" distL="0" distR="0" wp14:anchorId="08B3EB1A" wp14:editId="76FB641B">
                  <wp:extent cx="241300" cy="241300"/>
                  <wp:effectExtent l="0" t="0" r="0" b="0"/>
                  <wp:docPr id="24"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inline>
              </w:drawing>
            </w:r>
            <w:r w:rsidRPr="007D12C0">
              <w:rPr>
                <w:rFonts w:ascii="Cambria" w:hAnsi="Cambria" w:cs="Segoe UI"/>
                <w:b/>
                <w:color w:val="154960"/>
                <w:sz w:val="24"/>
              </w:rPr>
              <w:t xml:space="preserve"> </w:t>
            </w:r>
            <w:r w:rsidRPr="007D12C0">
              <w:rPr>
                <w:rFonts w:ascii="Cambria" w:hAnsi="Cambria" w:cs="Segoe UI"/>
                <w:b/>
                <w:color w:val="154960"/>
                <w:sz w:val="32"/>
              </w:rPr>
              <w:t>EDUCATION</w:t>
            </w:r>
            <w:r w:rsidRPr="007D12C0">
              <w:rPr>
                <w:rFonts w:ascii="Cambria" w:hAnsi="Cambria" w:cs="Segoe UI"/>
                <w:noProof/>
              </w:rPr>
              <w:t xml:space="preserve"> </w:t>
            </w:r>
          </w:p>
          <w:tbl>
            <w:tblPr>
              <w:tblStyle w:val="TableGrid"/>
              <w:tblW w:w="10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2"/>
              <w:gridCol w:w="10348"/>
            </w:tblGrid>
            <w:tr w:rsidR="007C6F67" w:rsidRPr="007D12C0" w14:paraId="0C82F206" w14:textId="77777777" w:rsidTr="0067013C">
              <w:trPr>
                <w:trHeight w:val="346"/>
              </w:trPr>
              <w:tc>
                <w:tcPr>
                  <w:tcW w:w="602" w:type="dxa"/>
                  <w:vAlign w:val="center"/>
                </w:tcPr>
                <w:p w14:paraId="296CCB13" w14:textId="77777777" w:rsidR="007C6F67" w:rsidRPr="007D12C0" w:rsidRDefault="007C6F67" w:rsidP="007C6F67">
                  <w:pPr>
                    <w:rPr>
                      <w:rFonts w:ascii="Cambria" w:hAnsi="Cambria" w:cs="Segoe UI"/>
                      <w:b/>
                      <w:noProof/>
                      <w:color w:val="075650"/>
                    </w:rPr>
                  </w:pPr>
                  <w:r w:rsidRPr="007D12C0">
                    <w:rPr>
                      <w:rFonts w:ascii="Cambria" w:hAnsi="Cambria" w:cs="Segoe UI"/>
                      <w:b/>
                      <w:noProof/>
                      <w:color w:val="075650"/>
                    </w:rPr>
                    <w:drawing>
                      <wp:inline distT="0" distB="0" distL="0" distR="0" wp14:anchorId="66787FAC" wp14:editId="37C6C62C">
                        <wp:extent cx="250166" cy="266219"/>
                        <wp:effectExtent l="0" t="0" r="0" b="635"/>
                        <wp:docPr id="1150" name="Picture 1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w.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4104" cy="270409"/>
                                </a:xfrm>
                                <a:prstGeom prst="rect">
                                  <a:avLst/>
                                </a:prstGeom>
                              </pic:spPr>
                            </pic:pic>
                          </a:graphicData>
                        </a:graphic>
                      </wp:inline>
                    </w:drawing>
                  </w:r>
                </w:p>
              </w:tc>
              <w:tc>
                <w:tcPr>
                  <w:tcW w:w="10348" w:type="dxa"/>
                  <w:shd w:val="clear" w:color="auto" w:fill="FFFFFF" w:themeFill="background1"/>
                  <w:vAlign w:val="center"/>
                </w:tcPr>
                <w:p w14:paraId="4DB74FF3" w14:textId="215E59A5" w:rsidR="007C6F67" w:rsidRPr="00FB3D5D" w:rsidRDefault="007C6F67" w:rsidP="007C6F67">
                  <w:pPr>
                    <w:rPr>
                      <w:rFonts w:ascii="Cambria" w:hAnsi="Cambria" w:cs="Segoe UI"/>
                      <w:b/>
                      <w:color w:val="000000" w:themeColor="text1"/>
                      <w:sz w:val="20"/>
                      <w:szCs w:val="16"/>
                      <w:lang w:eastAsia="en-GB"/>
                    </w:rPr>
                  </w:pPr>
                  <w:r w:rsidRPr="00FB3D5D">
                    <w:rPr>
                      <w:rFonts w:ascii="Cambria" w:hAnsi="Cambria" w:cs="Segoe UI"/>
                      <w:b/>
                      <w:color w:val="000000" w:themeColor="text1"/>
                      <w:sz w:val="20"/>
                      <w:szCs w:val="16"/>
                      <w:lang w:eastAsia="en-GB"/>
                    </w:rPr>
                    <w:t>MBA (</w:t>
                  </w:r>
                  <w:r w:rsidR="00522C6B">
                    <w:rPr>
                      <w:rFonts w:ascii="Cambria" w:hAnsi="Cambria" w:cs="Segoe UI"/>
                      <w:b/>
                      <w:color w:val="000000" w:themeColor="text1"/>
                      <w:sz w:val="20"/>
                      <w:szCs w:val="16"/>
                      <w:lang w:eastAsia="en-GB"/>
                    </w:rPr>
                    <w:t>HR</w:t>
                  </w:r>
                  <w:r w:rsidRPr="00FB3D5D">
                    <w:rPr>
                      <w:rFonts w:ascii="Cambria" w:hAnsi="Cambria" w:cs="Segoe UI"/>
                      <w:b/>
                      <w:color w:val="000000" w:themeColor="text1"/>
                      <w:sz w:val="20"/>
                      <w:szCs w:val="16"/>
                      <w:lang w:eastAsia="en-GB"/>
                    </w:rPr>
                    <w:t xml:space="preserve">) </w:t>
                  </w:r>
                  <w:r w:rsidRPr="00FB3D5D">
                    <w:rPr>
                      <w:rFonts w:ascii="Cambria" w:hAnsi="Cambria" w:cs="Segoe UI"/>
                      <w:bCs/>
                      <w:color w:val="000000" w:themeColor="text1"/>
                      <w:sz w:val="20"/>
                      <w:szCs w:val="16"/>
                      <w:lang w:eastAsia="en-GB"/>
                    </w:rPr>
                    <w:t xml:space="preserve">from </w:t>
                  </w:r>
                  <w:r w:rsidR="00522C6B">
                    <w:rPr>
                      <w:rFonts w:ascii="Cambria" w:hAnsi="Cambria" w:cs="Segoe UI"/>
                      <w:bCs/>
                      <w:color w:val="000000" w:themeColor="text1"/>
                      <w:sz w:val="20"/>
                      <w:szCs w:val="16"/>
                      <w:lang w:eastAsia="en-GB"/>
                    </w:rPr>
                    <w:t>Mahamaya Technical University (Dr. APJ Abdul Kalam Technical University)</w:t>
                  </w:r>
                  <w:r w:rsidRPr="00FB3D5D">
                    <w:rPr>
                      <w:rFonts w:ascii="Cambria" w:hAnsi="Cambria" w:cs="Segoe UI"/>
                      <w:bCs/>
                      <w:color w:val="000000" w:themeColor="text1"/>
                      <w:sz w:val="20"/>
                      <w:szCs w:val="16"/>
                      <w:lang w:eastAsia="en-GB"/>
                    </w:rPr>
                    <w:t xml:space="preserve"> </w:t>
                  </w:r>
                </w:p>
              </w:tc>
            </w:tr>
            <w:tr w:rsidR="007C6F67" w:rsidRPr="007D12C0" w14:paraId="1B403167" w14:textId="77777777" w:rsidTr="0067013C">
              <w:trPr>
                <w:trHeight w:val="346"/>
              </w:trPr>
              <w:tc>
                <w:tcPr>
                  <w:tcW w:w="602" w:type="dxa"/>
                  <w:vAlign w:val="center"/>
                </w:tcPr>
                <w:p w14:paraId="168B945E" w14:textId="77777777" w:rsidR="007C6F67" w:rsidRPr="007D12C0" w:rsidRDefault="007C6F67" w:rsidP="007C6F67">
                  <w:pPr>
                    <w:rPr>
                      <w:rFonts w:ascii="Cambria" w:hAnsi="Cambria" w:cs="Segoe UI"/>
                      <w:b/>
                      <w:noProof/>
                      <w:color w:val="075650"/>
                    </w:rPr>
                  </w:pPr>
                  <w:r w:rsidRPr="007D12C0">
                    <w:rPr>
                      <w:rFonts w:ascii="Cambria" w:hAnsi="Cambria" w:cs="Segoe UI"/>
                      <w:b/>
                      <w:noProof/>
                      <w:color w:val="075650"/>
                    </w:rPr>
                    <w:drawing>
                      <wp:inline distT="0" distB="0" distL="0" distR="0" wp14:anchorId="5FAD53E8" wp14:editId="1778E7E4">
                        <wp:extent cx="250166" cy="26621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w.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4104" cy="270409"/>
                                </a:xfrm>
                                <a:prstGeom prst="rect">
                                  <a:avLst/>
                                </a:prstGeom>
                              </pic:spPr>
                            </pic:pic>
                          </a:graphicData>
                        </a:graphic>
                      </wp:inline>
                    </w:drawing>
                  </w:r>
                </w:p>
              </w:tc>
              <w:tc>
                <w:tcPr>
                  <w:tcW w:w="10348" w:type="dxa"/>
                  <w:shd w:val="clear" w:color="auto" w:fill="FFFFFF" w:themeFill="background1"/>
                  <w:vAlign w:val="center"/>
                </w:tcPr>
                <w:p w14:paraId="03C798DE" w14:textId="7C75C041" w:rsidR="007C6F67" w:rsidRPr="00FB3D5D" w:rsidRDefault="00522C6B" w:rsidP="007C6F67">
                  <w:pPr>
                    <w:rPr>
                      <w:rFonts w:ascii="Cambria" w:hAnsi="Cambria" w:cs="Segoe UI"/>
                      <w:b/>
                      <w:color w:val="000000" w:themeColor="text1"/>
                      <w:sz w:val="20"/>
                      <w:szCs w:val="16"/>
                      <w:lang w:eastAsia="en-GB"/>
                    </w:rPr>
                  </w:pPr>
                  <w:r>
                    <w:rPr>
                      <w:rFonts w:ascii="Cambria" w:hAnsi="Cambria" w:cs="Segoe UI"/>
                      <w:b/>
                      <w:color w:val="000000" w:themeColor="text1"/>
                      <w:sz w:val="20"/>
                      <w:szCs w:val="16"/>
                      <w:lang w:eastAsia="en-GB"/>
                    </w:rPr>
                    <w:t>MA</w:t>
                  </w:r>
                  <w:r w:rsidR="007C6F67" w:rsidRPr="00FB3D5D">
                    <w:rPr>
                      <w:rFonts w:ascii="Cambria" w:hAnsi="Cambria" w:cs="Segoe UI"/>
                      <w:b/>
                      <w:color w:val="000000" w:themeColor="text1"/>
                      <w:sz w:val="20"/>
                      <w:szCs w:val="16"/>
                      <w:lang w:eastAsia="en-GB"/>
                    </w:rPr>
                    <w:t xml:space="preserve"> (</w:t>
                  </w:r>
                  <w:r>
                    <w:rPr>
                      <w:rFonts w:ascii="Cambria" w:hAnsi="Cambria" w:cs="Segoe UI"/>
                      <w:b/>
                      <w:color w:val="000000" w:themeColor="text1"/>
                      <w:sz w:val="20"/>
                      <w:szCs w:val="16"/>
                      <w:lang w:eastAsia="en-GB"/>
                    </w:rPr>
                    <w:t>History</w:t>
                  </w:r>
                  <w:r w:rsidR="007C6F67" w:rsidRPr="00FB3D5D">
                    <w:rPr>
                      <w:rFonts w:ascii="Cambria" w:hAnsi="Cambria" w:cs="Segoe UI"/>
                      <w:b/>
                      <w:color w:val="000000" w:themeColor="text1"/>
                      <w:sz w:val="20"/>
                      <w:szCs w:val="16"/>
                      <w:lang w:eastAsia="en-GB"/>
                    </w:rPr>
                    <w:t xml:space="preserve">) </w:t>
                  </w:r>
                  <w:r w:rsidR="007C6F67" w:rsidRPr="00FB3D5D">
                    <w:rPr>
                      <w:rFonts w:ascii="Cambria" w:hAnsi="Cambria" w:cs="Segoe UI"/>
                      <w:bCs/>
                      <w:color w:val="000000" w:themeColor="text1"/>
                      <w:sz w:val="20"/>
                      <w:szCs w:val="16"/>
                      <w:lang w:eastAsia="en-GB"/>
                    </w:rPr>
                    <w:t xml:space="preserve">from </w:t>
                  </w:r>
                  <w:r>
                    <w:rPr>
                      <w:rFonts w:ascii="Cambria" w:hAnsi="Cambria" w:cs="Segoe UI"/>
                      <w:bCs/>
                      <w:color w:val="000000" w:themeColor="text1"/>
                      <w:sz w:val="20"/>
                      <w:szCs w:val="16"/>
                      <w:lang w:eastAsia="en-GB"/>
                    </w:rPr>
                    <w:t>DR B.R. Ambedkar University Agra</w:t>
                  </w:r>
                </w:p>
              </w:tc>
            </w:tr>
          </w:tbl>
          <w:p w14:paraId="3CB00F7E" w14:textId="77777777" w:rsidR="009E5961" w:rsidRDefault="009E5961" w:rsidP="007C6F67">
            <w:pPr>
              <w:rPr>
                <w:rFonts w:ascii="Cambria" w:hAnsi="Cambria" w:cs="Segoe UI"/>
                <w:b/>
                <w:color w:val="154960"/>
                <w:sz w:val="24"/>
              </w:rPr>
            </w:pPr>
          </w:p>
          <w:p w14:paraId="7D4BFF36" w14:textId="77777777" w:rsidR="009E5961" w:rsidRDefault="009E5961" w:rsidP="007C6F67">
            <w:pPr>
              <w:rPr>
                <w:rFonts w:ascii="Cambria" w:hAnsi="Cambria" w:cs="Segoe UI"/>
                <w:b/>
                <w:color w:val="154960"/>
                <w:sz w:val="24"/>
              </w:rPr>
            </w:pPr>
          </w:p>
          <w:p w14:paraId="2363A998" w14:textId="494F2BB1" w:rsidR="007C6F67" w:rsidRDefault="007C6F67" w:rsidP="007C6F67">
            <w:pPr>
              <w:rPr>
                <w:rFonts w:ascii="Cambria" w:hAnsi="Cambria" w:cs="Segoe UI"/>
              </w:rPr>
            </w:pPr>
            <w:r w:rsidRPr="007D12C0">
              <w:rPr>
                <w:rFonts w:ascii="Cambria" w:hAnsi="Cambria" w:cs="Segoe UI"/>
                <w:b/>
                <w:noProof/>
                <w:color w:val="154960"/>
                <w:sz w:val="24"/>
              </w:rPr>
              <w:drawing>
                <wp:inline distT="0" distB="0" distL="0" distR="0" wp14:anchorId="3033F570" wp14:editId="545BA792">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s-Handled24x24icons.png"/>
                          <pic:cNvPicPr/>
                        </pic:nvPicPr>
                        <pic:blipFill>
                          <a:blip r:embed="rId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7D12C0">
              <w:rPr>
                <w:rFonts w:ascii="Cambria" w:hAnsi="Cambria" w:cs="Segoe UI"/>
                <w:b/>
                <w:color w:val="154960"/>
                <w:sz w:val="24"/>
              </w:rPr>
              <w:t xml:space="preserve"> </w:t>
            </w:r>
            <w:r>
              <w:rPr>
                <w:rFonts w:ascii="Cambria" w:hAnsi="Cambria" w:cs="Segoe UI"/>
                <w:b/>
                <w:color w:val="154960"/>
                <w:sz w:val="32"/>
              </w:rPr>
              <w:t>TECHNICAL</w:t>
            </w:r>
            <w:r w:rsidRPr="007D12C0">
              <w:rPr>
                <w:rFonts w:ascii="Cambria" w:hAnsi="Cambria" w:cs="Segoe UI"/>
                <w:b/>
                <w:color w:val="154960"/>
                <w:sz w:val="32"/>
              </w:rPr>
              <w:t xml:space="preserve"> SKILLS</w:t>
            </w:r>
          </w:p>
          <w:p w14:paraId="2629C592" w14:textId="45BB5EA8" w:rsidR="007C6F67" w:rsidRPr="007C6F67" w:rsidRDefault="007C6F67" w:rsidP="001A200A">
            <w:pPr>
              <w:rPr>
                <w:rFonts w:ascii="Cambria" w:hAnsi="Cambria" w:cs="Segoe UI"/>
              </w:rPr>
            </w:pPr>
            <w:r>
              <w:rPr>
                <w:rFonts w:ascii="Cambria" w:hAnsi="Cambria" w:cs="Segoe UI"/>
                <w:noProof/>
              </w:rPr>
              <w:drawing>
                <wp:inline distT="0" distB="0" distL="0" distR="0" wp14:anchorId="5B387CBB" wp14:editId="2063808C">
                  <wp:extent cx="6848475" cy="533400"/>
                  <wp:effectExtent l="95250" t="57150" r="66675" b="11430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tc>
      </w:tr>
      <w:tr w:rsidR="007A0043" w:rsidRPr="007D12C0" w14:paraId="4D3CC07A" w14:textId="77777777" w:rsidTr="009E5961">
        <w:trPr>
          <w:gridAfter w:val="1"/>
          <w:wAfter w:w="51" w:type="dxa"/>
          <w:trHeight w:val="2970"/>
        </w:trPr>
        <w:tc>
          <w:tcPr>
            <w:tcW w:w="4253" w:type="dxa"/>
            <w:shd w:val="clear" w:color="auto" w:fill="FFFFFF" w:themeFill="background1"/>
          </w:tcPr>
          <w:p w14:paraId="0AE86FB8" w14:textId="77777777" w:rsidR="00CC39F5" w:rsidRDefault="00CC39F5" w:rsidP="00B824A3">
            <w:pPr>
              <w:shd w:val="clear" w:color="auto" w:fill="FFFFFF" w:themeFill="background1"/>
              <w:tabs>
                <w:tab w:val="right" w:pos="4284"/>
              </w:tabs>
              <w:rPr>
                <w:rFonts w:ascii="Cambria" w:hAnsi="Cambria" w:cs="Segoe UI"/>
                <w:b/>
                <w:color w:val="154960"/>
                <w:sz w:val="24"/>
              </w:rPr>
            </w:pPr>
          </w:p>
          <w:p w14:paraId="6FCFC21A" w14:textId="77777777" w:rsidR="00CC39F5" w:rsidRDefault="00CC39F5" w:rsidP="00B824A3">
            <w:pPr>
              <w:shd w:val="clear" w:color="auto" w:fill="FFFFFF" w:themeFill="background1"/>
              <w:tabs>
                <w:tab w:val="right" w:pos="4284"/>
              </w:tabs>
              <w:rPr>
                <w:rFonts w:ascii="Cambria" w:hAnsi="Cambria" w:cs="Segoe UI"/>
                <w:b/>
                <w:color w:val="154960"/>
                <w:sz w:val="24"/>
              </w:rPr>
            </w:pPr>
          </w:p>
          <w:p w14:paraId="5CFF10B5" w14:textId="77777777" w:rsidR="00CC39F5" w:rsidRDefault="00CC39F5" w:rsidP="00B824A3">
            <w:pPr>
              <w:shd w:val="clear" w:color="auto" w:fill="FFFFFF" w:themeFill="background1"/>
              <w:tabs>
                <w:tab w:val="right" w:pos="4284"/>
              </w:tabs>
              <w:rPr>
                <w:rFonts w:ascii="Cambria" w:hAnsi="Cambria" w:cs="Segoe UI"/>
                <w:b/>
                <w:color w:val="154960"/>
                <w:sz w:val="24"/>
              </w:rPr>
            </w:pPr>
          </w:p>
          <w:p w14:paraId="614C9178" w14:textId="10566220" w:rsidR="00B824A3" w:rsidRPr="007D12C0" w:rsidRDefault="00E32896" w:rsidP="00B824A3">
            <w:pPr>
              <w:shd w:val="clear" w:color="auto" w:fill="FFFFFF" w:themeFill="background1"/>
              <w:tabs>
                <w:tab w:val="right" w:pos="4284"/>
              </w:tabs>
              <w:rPr>
                <w:rFonts w:ascii="Cambria" w:hAnsi="Cambria" w:cs="Segoe UI"/>
                <w:b/>
                <w:color w:val="154960"/>
                <w:sz w:val="24"/>
              </w:rPr>
            </w:pPr>
            <w:r w:rsidRPr="007D12C0">
              <w:rPr>
                <w:rFonts w:ascii="Cambria" w:hAnsi="Cambria" w:cs="Segoe UI"/>
                <w:b/>
                <w:noProof/>
                <w:color w:val="154960"/>
                <w:sz w:val="24"/>
              </w:rPr>
              <w:drawing>
                <wp:inline distT="0" distB="0" distL="0" distR="0" wp14:anchorId="708A0B14" wp14:editId="7AD7E224">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s-Handled24x24icons.png"/>
                          <pic:cNvPicPr/>
                        </pic:nvPicPr>
                        <pic:blipFill>
                          <a:blip r:embed="rId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7D12C0">
              <w:rPr>
                <w:rFonts w:ascii="Cambria" w:hAnsi="Cambria" w:cs="Segoe UI"/>
                <w:b/>
                <w:color w:val="154960"/>
                <w:sz w:val="24"/>
              </w:rPr>
              <w:t xml:space="preserve"> </w:t>
            </w:r>
            <w:r w:rsidRPr="007D12C0">
              <w:rPr>
                <w:rFonts w:ascii="Cambria" w:hAnsi="Cambria" w:cs="Segoe UI"/>
                <w:b/>
                <w:color w:val="154960"/>
                <w:sz w:val="32"/>
              </w:rPr>
              <w:t>SOFT SKILLS</w:t>
            </w:r>
            <w:r w:rsidR="001A200A" w:rsidRPr="007D12C0">
              <w:rPr>
                <w:rFonts w:ascii="Cambria" w:hAnsi="Cambria" w:cs="Segoe UI"/>
                <w:b/>
                <w:color w:val="154960"/>
                <w:sz w:val="24"/>
              </w:rPr>
              <w:tab/>
            </w:r>
          </w:p>
          <w:p w14:paraId="70E1E133" w14:textId="772C791A" w:rsidR="00B824A3" w:rsidRPr="007D12C0" w:rsidRDefault="007856CE" w:rsidP="00775C4A">
            <w:pPr>
              <w:jc w:val="center"/>
              <w:rPr>
                <w:rFonts w:ascii="Cambria" w:hAnsi="Cambria" w:cs="Segoe UI"/>
                <w:sz w:val="28"/>
              </w:rPr>
            </w:pPr>
            <w:r>
              <w:rPr>
                <w:noProof/>
              </w:rPr>
              <mc:AlternateContent>
                <mc:Choice Requires="wps">
                  <w:drawing>
                    <wp:anchor distT="0" distB="0" distL="114300" distR="114300" simplePos="0" relativeHeight="252440576" behindDoc="0" locked="0" layoutInCell="1" allowOverlap="1" wp14:anchorId="7339D914" wp14:editId="6187CA0A">
                      <wp:simplePos x="0" y="0"/>
                      <wp:positionH relativeFrom="column">
                        <wp:posOffset>-99060</wp:posOffset>
                      </wp:positionH>
                      <wp:positionV relativeFrom="paragraph">
                        <wp:posOffset>1593215</wp:posOffset>
                      </wp:positionV>
                      <wp:extent cx="1212850" cy="466725"/>
                      <wp:effectExtent l="0" t="0" r="0" b="0"/>
                      <wp:wrapNone/>
                      <wp:docPr id="680" name="Rounded Rectangle 6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2850" cy="466725"/>
                              </a:xfrm>
                              <a:prstGeom prst="roundRect">
                                <a:avLst/>
                              </a:prstGeom>
                              <a:no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A1F7976" w14:textId="77777777" w:rsidR="00B824A3" w:rsidRPr="00BE2A9C" w:rsidRDefault="00B824A3" w:rsidP="00B824A3">
                                  <w:pPr>
                                    <w:jc w:val="center"/>
                                    <w:rPr>
                                      <w:rFonts w:ascii="Segoe UI" w:hAnsi="Segoe UI" w:cs="Segoe UI"/>
                                      <w:color w:val="000000" w:themeColor="text1"/>
                                      <w:sz w:val="16"/>
                                      <w:szCs w:val="20"/>
                                      <w:lang w:val="en-GB"/>
                                    </w:rPr>
                                  </w:pPr>
                                  <w:r w:rsidRPr="006B0325">
                                    <w:rPr>
                                      <w:rFonts w:ascii="Cambria" w:hAnsi="Cambria" w:cs="Segoe UI"/>
                                      <w:color w:val="000000" w:themeColor="text1"/>
                                      <w:sz w:val="16"/>
                                      <w:szCs w:val="20"/>
                                      <w:lang w:val="en-GB"/>
                                    </w:rPr>
                                    <w:t>Team</w:t>
                                  </w:r>
                                  <w:r w:rsidRPr="00BE2A9C">
                                    <w:rPr>
                                      <w:rFonts w:ascii="Segoe UI" w:hAnsi="Segoe UI" w:cs="Segoe UI"/>
                                      <w:color w:val="000000" w:themeColor="text1"/>
                                      <w:sz w:val="16"/>
                                      <w:szCs w:val="20"/>
                                      <w:lang w:val="en-GB"/>
                                    </w:rPr>
                                    <w:t xml:space="preserve"> </w:t>
                                  </w:r>
                                  <w:r w:rsidRPr="006B0325">
                                    <w:rPr>
                                      <w:rFonts w:ascii="Cambria" w:hAnsi="Cambria" w:cs="Segoe UI"/>
                                      <w:color w:val="000000" w:themeColor="text1"/>
                                      <w:sz w:val="16"/>
                                      <w:szCs w:val="20"/>
                                      <w:lang w:val="en-GB"/>
                                    </w:rPr>
                                    <w:t>Building &amp; Interpersonal 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7339D914" id="Rounded Rectangle 680" o:spid="_x0000_s1030" style="position:absolute;left:0;text-align:left;margin-left:-7.8pt;margin-top:125.45pt;width:95.5pt;height:36.75pt;z-index:25244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" filled="f" stroked="f" strokeweight="2pt">
                      <v:textbox>
                        <w:txbxContent>
                          <w:p w14:paraId="3A1F7976" w14:textId="77777777" w:rsidR="00B824A3" w:rsidRPr="00BE2A9C" w:rsidRDefault="00B824A3" w:rsidP="00B824A3">
                            <w:pPr>
                              <w:jc w:val="center"/>
                              <w:rPr>
                                <w:rFonts w:ascii="Segoe UI" w:hAnsi="Segoe UI" w:cs="Segoe UI"/>
                                <w:color w:val="000000" w:themeColor="text1"/>
                                <w:sz w:val="16"/>
                                <w:szCs w:val="20"/>
                                <w:lang w:val="en-GB"/>
                              </w:rPr>
                            </w:pPr>
                            <w:r w:rsidRPr="006B0325">
                              <w:rPr>
                                <w:rFonts w:ascii="Cambria" w:hAnsi="Cambria" w:cs="Segoe UI"/>
                                <w:color w:val="000000" w:themeColor="text1"/>
                                <w:sz w:val="16"/>
                                <w:szCs w:val="20"/>
                                <w:lang w:val="en-GB"/>
                              </w:rPr>
                              <w:t>Team</w:t>
                            </w:r>
                            <w:r w:rsidRPr="00BE2A9C">
                              <w:rPr>
                                <w:rFonts w:ascii="Segoe UI" w:hAnsi="Segoe UI" w:cs="Segoe UI"/>
                                <w:color w:val="000000" w:themeColor="text1"/>
                                <w:sz w:val="16"/>
                                <w:szCs w:val="20"/>
                                <w:lang w:val="en-GB"/>
                              </w:rPr>
                              <w:t xml:space="preserve"> </w:t>
                            </w:r>
                            <w:r w:rsidRPr="006B0325">
                              <w:rPr>
                                <w:rFonts w:ascii="Cambria" w:hAnsi="Cambria" w:cs="Segoe UI"/>
                                <w:color w:val="000000" w:themeColor="text1"/>
                                <w:sz w:val="16"/>
                                <w:szCs w:val="20"/>
                                <w:lang w:val="en-GB"/>
                              </w:rPr>
                              <w:t>Building &amp; Interpersonal Skills</w:t>
                            </w:r>
                          </w:p>
                        </w:txbxContent>
                      </v:textbox>
                    </v:roundrect>
                  </w:pict>
                </mc:Fallback>
              </mc:AlternateContent>
            </w:r>
            <w:r>
              <w:rPr>
                <w:noProof/>
              </w:rPr>
              <mc:AlternateContent>
                <mc:Choice Requires="wps">
                  <w:drawing>
                    <wp:anchor distT="0" distB="0" distL="114300" distR="114300" simplePos="0" relativeHeight="252444672" behindDoc="0" locked="0" layoutInCell="1" allowOverlap="1" wp14:anchorId="3ACAE08B" wp14:editId="32401B9C">
                      <wp:simplePos x="0" y="0"/>
                      <wp:positionH relativeFrom="column">
                        <wp:posOffset>1584960</wp:posOffset>
                      </wp:positionH>
                      <wp:positionV relativeFrom="paragraph">
                        <wp:posOffset>788670</wp:posOffset>
                      </wp:positionV>
                      <wp:extent cx="1181100" cy="497840"/>
                      <wp:effectExtent l="0" t="0" r="0" b="0"/>
                      <wp:wrapNone/>
                      <wp:docPr id="682" name="Rounded Rectangle 6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0" cy="497840"/>
                              </a:xfrm>
                              <a:prstGeom prst="roundRect">
                                <a:avLst/>
                              </a:prstGeom>
                              <a:no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207DBCD4" w14:textId="77777777" w:rsidR="00B824A3" w:rsidRPr="006B0325" w:rsidRDefault="00B824A3" w:rsidP="00B824A3">
                                  <w:pPr>
                                    <w:jc w:val="center"/>
                                    <w:rPr>
                                      <w:rFonts w:ascii="Cambria" w:hAnsi="Cambria" w:cs="Segoe UI"/>
                                      <w:color w:val="000000" w:themeColor="text1"/>
                                      <w:sz w:val="16"/>
                                      <w:szCs w:val="20"/>
                                      <w:lang w:val="en-GB"/>
                                    </w:rPr>
                                  </w:pPr>
                                  <w:r w:rsidRPr="006B0325">
                                    <w:rPr>
                                      <w:rFonts w:ascii="Cambria" w:hAnsi="Cambria" w:cs="Segoe UI"/>
                                      <w:color w:val="000000" w:themeColor="text1"/>
                                      <w:sz w:val="16"/>
                                      <w:szCs w:val="20"/>
                                      <w:lang w:val="en-GB"/>
                                    </w:rPr>
                                    <w:t>Visionary and Decision Making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3ACAE08B" id="Rounded Rectangle 682" o:spid="_x0000_s1031" style="position:absolute;left:0;text-align:left;margin-left:124.8pt;margin-top:62.1pt;width:93pt;height:39.2pt;z-index:25244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" filled="f" stroked="f" strokeweight="2pt">
                      <v:textbox>
                        <w:txbxContent>
                          <w:p w14:paraId="207DBCD4" w14:textId="77777777" w:rsidR="00B824A3" w:rsidRPr="006B0325" w:rsidRDefault="00B824A3" w:rsidP="00B824A3">
                            <w:pPr>
                              <w:jc w:val="center"/>
                              <w:rPr>
                                <w:rFonts w:ascii="Cambria" w:hAnsi="Cambria" w:cs="Segoe UI"/>
                                <w:color w:val="000000" w:themeColor="text1"/>
                                <w:sz w:val="16"/>
                                <w:szCs w:val="20"/>
                                <w:lang w:val="en-GB"/>
                              </w:rPr>
                            </w:pPr>
                            <w:r w:rsidRPr="006B0325">
                              <w:rPr>
                                <w:rFonts w:ascii="Cambria" w:hAnsi="Cambria" w:cs="Segoe UI"/>
                                <w:color w:val="000000" w:themeColor="text1"/>
                                <w:sz w:val="16"/>
                                <w:szCs w:val="20"/>
                                <w:lang w:val="en-GB"/>
                              </w:rPr>
                              <w:t>Visionary and Decision Making</w:t>
                            </w:r>
                          </w:p>
                        </w:txbxContent>
                      </v:textbox>
                    </v:roundrect>
                  </w:pict>
                </mc:Fallback>
              </mc:AlternateContent>
            </w:r>
            <w:r>
              <w:rPr>
                <w:noProof/>
              </w:rPr>
              <mc:AlternateContent>
                <mc:Choice Requires="wps">
                  <w:drawing>
                    <wp:anchor distT="0" distB="0" distL="114300" distR="114300" simplePos="0" relativeHeight="252446720" behindDoc="0" locked="0" layoutInCell="1" allowOverlap="1" wp14:anchorId="5520235E" wp14:editId="285C5D1B">
                      <wp:simplePos x="0" y="0"/>
                      <wp:positionH relativeFrom="column">
                        <wp:posOffset>1463040</wp:posOffset>
                      </wp:positionH>
                      <wp:positionV relativeFrom="paragraph">
                        <wp:posOffset>1388110</wp:posOffset>
                      </wp:positionV>
                      <wp:extent cx="1255395" cy="467360"/>
                      <wp:effectExtent l="0" t="0" r="0" b="0"/>
                      <wp:wrapNone/>
                      <wp:docPr id="16"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5395" cy="467360"/>
                              </a:xfrm>
                              <a:prstGeom prst="roundRect">
                                <a:avLst/>
                              </a:prstGeom>
                              <a:no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0795C4A3" w14:textId="77777777" w:rsidR="00B824A3" w:rsidRPr="006B0325" w:rsidRDefault="00B824A3" w:rsidP="00B824A3">
                                  <w:pPr>
                                    <w:jc w:val="center"/>
                                    <w:rPr>
                                      <w:rFonts w:ascii="Cambria" w:hAnsi="Cambria" w:cs="Segoe UI"/>
                                      <w:color w:val="000000" w:themeColor="text1"/>
                                      <w:sz w:val="16"/>
                                      <w:szCs w:val="20"/>
                                      <w:lang w:val="en-GB"/>
                                    </w:rPr>
                                  </w:pPr>
                                  <w:r w:rsidRPr="006B0325">
                                    <w:rPr>
                                      <w:rFonts w:ascii="Cambria" w:hAnsi="Cambria" w:cs="Segoe UI"/>
                                      <w:color w:val="000000" w:themeColor="text1"/>
                                      <w:sz w:val="16"/>
                                      <w:szCs w:val="20"/>
                                      <w:lang w:val="en-GB"/>
                                    </w:rPr>
                                    <w:t>Analytical &amp; Creative Problem Solving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5520235E" id="Rounded Rectangle 16" o:spid="_x0000_s1032" style="position:absolute;left:0;text-align:left;margin-left:115.2pt;margin-top:109.3pt;width:98.85pt;height:36.8pt;z-index:2524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" filled="f" stroked="f" strokeweight="2pt">
                      <v:textbox>
                        <w:txbxContent>
                          <w:p w14:paraId="0795C4A3" w14:textId="77777777" w:rsidR="00B824A3" w:rsidRPr="006B0325" w:rsidRDefault="00B824A3" w:rsidP="00B824A3">
                            <w:pPr>
                              <w:jc w:val="center"/>
                              <w:rPr>
                                <w:rFonts w:ascii="Cambria" w:hAnsi="Cambria" w:cs="Segoe UI"/>
                                <w:color w:val="000000" w:themeColor="text1"/>
                                <w:sz w:val="16"/>
                                <w:szCs w:val="20"/>
                                <w:lang w:val="en-GB"/>
                              </w:rPr>
                            </w:pPr>
                            <w:r w:rsidRPr="006B0325">
                              <w:rPr>
                                <w:rFonts w:ascii="Cambria" w:hAnsi="Cambria" w:cs="Segoe UI"/>
                                <w:color w:val="000000" w:themeColor="text1"/>
                                <w:sz w:val="16"/>
                                <w:szCs w:val="20"/>
                                <w:lang w:val="en-GB"/>
                              </w:rPr>
                              <w:t>Analytical &amp; Creative Problem Solving</w:t>
                            </w:r>
                          </w:p>
                        </w:txbxContent>
                      </v:textbox>
                    </v:roundrect>
                  </w:pict>
                </mc:Fallback>
              </mc:AlternateContent>
            </w:r>
            <w:r>
              <w:rPr>
                <w:noProof/>
              </w:rPr>
              <mc:AlternateContent>
                <mc:Choice Requires="wps">
                  <w:drawing>
                    <wp:anchor distT="0" distB="0" distL="114300" distR="114300" simplePos="0" relativeHeight="252442624" behindDoc="0" locked="0" layoutInCell="1" allowOverlap="1" wp14:anchorId="46F03B1D" wp14:editId="2E9DE3E1">
                      <wp:simplePos x="0" y="0"/>
                      <wp:positionH relativeFrom="column">
                        <wp:posOffset>768350</wp:posOffset>
                      </wp:positionH>
                      <wp:positionV relativeFrom="paragraph">
                        <wp:posOffset>1774190</wp:posOffset>
                      </wp:positionV>
                      <wp:extent cx="1221740" cy="492760"/>
                      <wp:effectExtent l="0" t="0" r="0" b="0"/>
                      <wp:wrapNone/>
                      <wp:docPr id="7"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1740" cy="492760"/>
                              </a:xfrm>
                              <a:prstGeom prst="roundRect">
                                <a:avLst/>
                              </a:prstGeom>
                              <a:no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270ADBFB" w14:textId="77777777" w:rsidR="00B824A3" w:rsidRPr="00BE2A9C" w:rsidRDefault="00B824A3" w:rsidP="00B824A3">
                                  <w:pPr>
                                    <w:jc w:val="center"/>
                                    <w:rPr>
                                      <w:rFonts w:ascii="Segoe UI" w:hAnsi="Segoe UI" w:cs="Segoe UI"/>
                                      <w:color w:val="000000" w:themeColor="text1"/>
                                      <w:sz w:val="16"/>
                                      <w:szCs w:val="20"/>
                                      <w:lang w:val="en-GB"/>
                                    </w:rPr>
                                  </w:pPr>
                                  <w:r w:rsidRPr="006B0325">
                                    <w:rPr>
                                      <w:rFonts w:ascii="Cambria" w:hAnsi="Cambria" w:cs="Segoe UI"/>
                                      <w:color w:val="000000" w:themeColor="text1"/>
                                      <w:sz w:val="16"/>
                                      <w:szCs w:val="20"/>
                                      <w:lang w:val="en-GB"/>
                                    </w:rPr>
                                    <w:t>High Ethics &amp; Trustworth</w:t>
                                  </w:r>
                                  <w:r w:rsidRPr="00BE2A9C">
                                    <w:rPr>
                                      <w:rFonts w:ascii="Segoe UI" w:hAnsi="Segoe UI" w:cs="Segoe UI"/>
                                      <w:color w:val="000000" w:themeColor="text1"/>
                                      <w:sz w:val="16"/>
                                      <w:szCs w:val="20"/>
                                      <w:lang w:val="en-GB"/>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46F03B1D" id="Rounded Rectangle 7" o:spid="_x0000_s1033" style="position:absolute;left:0;text-align:left;margin-left:60.5pt;margin-top:139.7pt;width:96.2pt;height:38.8pt;z-index:25244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" filled="f" stroked="f" strokeweight="2pt">
                      <v:textbox>
                        <w:txbxContent>
                          <w:p w14:paraId="270ADBFB" w14:textId="77777777" w:rsidR="00B824A3" w:rsidRPr="00BE2A9C" w:rsidRDefault="00B824A3" w:rsidP="00B824A3">
                            <w:pPr>
                              <w:jc w:val="center"/>
                              <w:rPr>
                                <w:rFonts w:ascii="Segoe UI" w:hAnsi="Segoe UI" w:cs="Segoe UI"/>
                                <w:color w:val="000000" w:themeColor="text1"/>
                                <w:sz w:val="16"/>
                                <w:szCs w:val="20"/>
                                <w:lang w:val="en-GB"/>
                              </w:rPr>
                            </w:pPr>
                            <w:r w:rsidRPr="006B0325">
                              <w:rPr>
                                <w:rFonts w:ascii="Cambria" w:hAnsi="Cambria" w:cs="Segoe UI"/>
                                <w:color w:val="000000" w:themeColor="text1"/>
                                <w:sz w:val="16"/>
                                <w:szCs w:val="20"/>
                                <w:lang w:val="en-GB"/>
                              </w:rPr>
                              <w:t>High Ethics &amp; Trustworth</w:t>
                            </w:r>
                            <w:r w:rsidRPr="00BE2A9C">
                              <w:rPr>
                                <w:rFonts w:ascii="Segoe UI" w:hAnsi="Segoe UI" w:cs="Segoe UI"/>
                                <w:color w:val="000000" w:themeColor="text1"/>
                                <w:sz w:val="16"/>
                                <w:szCs w:val="20"/>
                                <w:lang w:val="en-GB"/>
                              </w:rPr>
                              <w:t>y</w:t>
                            </w:r>
                          </w:p>
                        </w:txbxContent>
                      </v:textbox>
                    </v:roundrect>
                  </w:pict>
                </mc:Fallback>
              </mc:AlternateContent>
            </w:r>
            <w:r>
              <w:rPr>
                <w:noProof/>
              </w:rPr>
              <mc:AlternateContent>
                <mc:Choice Requires="wps">
                  <w:drawing>
                    <wp:anchor distT="0" distB="0" distL="114300" distR="114300" simplePos="0" relativeHeight="252438528" behindDoc="0" locked="0" layoutInCell="1" allowOverlap="1" wp14:anchorId="2591E05F" wp14:editId="766D3DCE">
                      <wp:simplePos x="0" y="0"/>
                      <wp:positionH relativeFrom="column">
                        <wp:posOffset>1470025</wp:posOffset>
                      </wp:positionH>
                      <wp:positionV relativeFrom="paragraph">
                        <wp:posOffset>-3175</wp:posOffset>
                      </wp:positionV>
                      <wp:extent cx="1023620" cy="476250"/>
                      <wp:effectExtent l="0" t="0" r="0" b="0"/>
                      <wp:wrapNone/>
                      <wp:docPr id="684" name="Rounded Rectangle 6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3620" cy="476250"/>
                              </a:xfrm>
                              <a:prstGeom prst="roundRect">
                                <a:avLst/>
                              </a:prstGeom>
                              <a:no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1D7C233" w14:textId="77777777" w:rsidR="00B824A3" w:rsidRPr="006B0325" w:rsidRDefault="00B824A3" w:rsidP="00B824A3">
                                  <w:pPr>
                                    <w:jc w:val="center"/>
                                    <w:rPr>
                                      <w:rFonts w:ascii="Cambria" w:hAnsi="Cambria" w:cs="Segoe UI"/>
                                      <w:color w:val="000000" w:themeColor="text1"/>
                                      <w:sz w:val="16"/>
                                      <w:szCs w:val="20"/>
                                      <w:lang w:val="en-GB"/>
                                    </w:rPr>
                                  </w:pPr>
                                  <w:r w:rsidRPr="006B0325">
                                    <w:rPr>
                                      <w:rFonts w:ascii="Cambria" w:hAnsi="Cambria" w:cs="Segoe UI"/>
                                      <w:color w:val="000000" w:themeColor="text1"/>
                                      <w:sz w:val="16"/>
                                      <w:szCs w:val="20"/>
                                      <w:lang w:val="en-GB"/>
                                    </w:rPr>
                                    <w:t>Leadership and Delegation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2591E05F" id="Rounded Rectangle 684" o:spid="_x0000_s1034" style="position:absolute;left:0;text-align:left;margin-left:115.75pt;margin-top:-.25pt;width:80.6pt;height:37.5pt;z-index:25243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" filled="f" stroked="f" strokeweight="2pt">
                      <v:textbox>
                        <w:txbxContent>
                          <w:p w14:paraId="31D7C233" w14:textId="77777777" w:rsidR="00B824A3" w:rsidRPr="006B0325" w:rsidRDefault="00B824A3" w:rsidP="00B824A3">
                            <w:pPr>
                              <w:jc w:val="center"/>
                              <w:rPr>
                                <w:rFonts w:ascii="Cambria" w:hAnsi="Cambria" w:cs="Segoe UI"/>
                                <w:color w:val="000000" w:themeColor="text1"/>
                                <w:sz w:val="16"/>
                                <w:szCs w:val="20"/>
                                <w:lang w:val="en-GB"/>
                              </w:rPr>
                            </w:pPr>
                            <w:r w:rsidRPr="006B0325">
                              <w:rPr>
                                <w:rFonts w:ascii="Cambria" w:hAnsi="Cambria" w:cs="Segoe UI"/>
                                <w:color w:val="000000" w:themeColor="text1"/>
                                <w:sz w:val="16"/>
                                <w:szCs w:val="20"/>
                                <w:lang w:val="en-GB"/>
                              </w:rPr>
                              <w:t>Leadership and Delegation</w:t>
                            </w:r>
                          </w:p>
                        </w:txbxContent>
                      </v:textbox>
                    </v:roundrect>
                  </w:pict>
                </mc:Fallback>
              </mc:AlternateContent>
            </w:r>
            <w:r>
              <w:rPr>
                <w:noProof/>
              </w:rPr>
              <mc:AlternateContent>
                <mc:Choice Requires="wps">
                  <w:drawing>
                    <wp:anchor distT="0" distB="0" distL="114300" distR="114300" simplePos="0" relativeHeight="252439552" behindDoc="0" locked="0" layoutInCell="1" allowOverlap="1" wp14:anchorId="2BA081E9" wp14:editId="5F34DA1C">
                      <wp:simplePos x="0" y="0"/>
                      <wp:positionH relativeFrom="column">
                        <wp:posOffset>-126365</wp:posOffset>
                      </wp:positionH>
                      <wp:positionV relativeFrom="paragraph">
                        <wp:posOffset>1112520</wp:posOffset>
                      </wp:positionV>
                      <wp:extent cx="1016635" cy="508635"/>
                      <wp:effectExtent l="0" t="0" r="0" b="0"/>
                      <wp:wrapNone/>
                      <wp:docPr id="683" name="Rounded Rectangle 6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6635" cy="508635"/>
                              </a:xfrm>
                              <a:prstGeom prst="roundRect">
                                <a:avLst/>
                              </a:prstGeom>
                              <a:no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272CBC76" w14:textId="77777777" w:rsidR="00B824A3" w:rsidRPr="006B0325" w:rsidRDefault="00B824A3" w:rsidP="00B824A3">
                                  <w:pPr>
                                    <w:jc w:val="center"/>
                                    <w:rPr>
                                      <w:rFonts w:ascii="Cambria" w:hAnsi="Cambria" w:cs="Segoe UI"/>
                                      <w:color w:val="000000" w:themeColor="text1"/>
                                      <w:sz w:val="16"/>
                                      <w:szCs w:val="20"/>
                                      <w:lang w:val="en-GB"/>
                                    </w:rPr>
                                  </w:pPr>
                                  <w:r w:rsidRPr="006B0325">
                                    <w:rPr>
                                      <w:rFonts w:ascii="Cambria" w:hAnsi="Cambria" w:cs="Segoe UI"/>
                                      <w:color w:val="000000" w:themeColor="text1"/>
                                      <w:sz w:val="16"/>
                                      <w:szCs w:val="20"/>
                                      <w:lang w:val="en-GB"/>
                                    </w:rPr>
                                    <w:t>Good Listener &amp; Communicator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2BA081E9" id="Rounded Rectangle 683" o:spid="_x0000_s1035" style="position:absolute;left:0;text-align:left;margin-left:-9.95pt;margin-top:87.6pt;width:80.05pt;height:40.05pt;z-index:25243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" filled="f" stroked="f" strokeweight="2pt">
                      <v:textbox>
                        <w:txbxContent>
                          <w:p w14:paraId="272CBC76" w14:textId="77777777" w:rsidR="00B824A3" w:rsidRPr="006B0325" w:rsidRDefault="00B824A3" w:rsidP="00B824A3">
                            <w:pPr>
                              <w:jc w:val="center"/>
                              <w:rPr>
                                <w:rFonts w:ascii="Cambria" w:hAnsi="Cambria" w:cs="Segoe UI"/>
                                <w:color w:val="000000" w:themeColor="text1"/>
                                <w:sz w:val="16"/>
                                <w:szCs w:val="20"/>
                                <w:lang w:val="en-GB"/>
                              </w:rPr>
                            </w:pPr>
                            <w:r w:rsidRPr="006B0325">
                              <w:rPr>
                                <w:rFonts w:ascii="Cambria" w:hAnsi="Cambria" w:cs="Segoe UI"/>
                                <w:color w:val="000000" w:themeColor="text1"/>
                                <w:sz w:val="16"/>
                                <w:szCs w:val="20"/>
                                <w:lang w:val="en-GB"/>
                              </w:rPr>
                              <w:t>Good Listener &amp; Communicator</w:t>
                            </w:r>
                          </w:p>
                        </w:txbxContent>
                      </v:textbox>
                    </v:roundrect>
                  </w:pict>
                </mc:Fallback>
              </mc:AlternateContent>
            </w:r>
            <w:r>
              <w:rPr>
                <w:noProof/>
              </w:rPr>
              <mc:AlternateContent>
                <mc:Choice Requires="wps">
                  <w:drawing>
                    <wp:anchor distT="0" distB="0" distL="114300" distR="114300" simplePos="0" relativeHeight="252437504" behindDoc="0" locked="0" layoutInCell="1" allowOverlap="1" wp14:anchorId="4993717D" wp14:editId="3E3C1E67">
                      <wp:simplePos x="0" y="0"/>
                      <wp:positionH relativeFrom="column">
                        <wp:posOffset>-119380</wp:posOffset>
                      </wp:positionH>
                      <wp:positionV relativeFrom="paragraph">
                        <wp:posOffset>252095</wp:posOffset>
                      </wp:positionV>
                      <wp:extent cx="1242060" cy="548640"/>
                      <wp:effectExtent l="0" t="0" r="0" b="0"/>
                      <wp:wrapNone/>
                      <wp:docPr id="681" name="Rounded Rectangle 6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2060" cy="548640"/>
                              </a:xfrm>
                              <a:prstGeom prst="roundRect">
                                <a:avLst/>
                              </a:prstGeom>
                              <a:no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05BAAAB6" w14:textId="77777777" w:rsidR="00B824A3" w:rsidRPr="006B0325" w:rsidRDefault="00B824A3" w:rsidP="00B824A3">
                                  <w:pPr>
                                    <w:jc w:val="center"/>
                                    <w:rPr>
                                      <w:rFonts w:ascii="Cambria" w:hAnsi="Cambria" w:cs="Segoe UI"/>
                                      <w:color w:val="000000" w:themeColor="text1"/>
                                      <w:sz w:val="16"/>
                                      <w:szCs w:val="20"/>
                                      <w:lang w:val="en-GB"/>
                                    </w:rPr>
                                  </w:pPr>
                                  <w:r w:rsidRPr="006B0325">
                                    <w:rPr>
                                      <w:rFonts w:ascii="Cambria" w:hAnsi="Cambria" w:cs="Segoe UI"/>
                                      <w:color w:val="000000" w:themeColor="text1"/>
                                      <w:sz w:val="16"/>
                                      <w:szCs w:val="20"/>
                                      <w:lang w:val="en-GB"/>
                                    </w:rPr>
                                    <w:t>Negotiation &amp; Conflict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4993717D" id="Rounded Rectangle 681" o:spid="_x0000_s1036" style="position:absolute;left:0;text-align:left;margin-left:-9.4pt;margin-top:19.85pt;width:97.8pt;height:43.2pt;z-index:25243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" filled="f" stroked="f" strokeweight="2pt">
                      <v:textbox>
                        <w:txbxContent>
                          <w:p w14:paraId="05BAAAB6" w14:textId="77777777" w:rsidR="00B824A3" w:rsidRPr="006B0325" w:rsidRDefault="00B824A3" w:rsidP="00B824A3">
                            <w:pPr>
                              <w:jc w:val="center"/>
                              <w:rPr>
                                <w:rFonts w:ascii="Cambria" w:hAnsi="Cambria" w:cs="Segoe UI"/>
                                <w:color w:val="000000" w:themeColor="text1"/>
                                <w:sz w:val="16"/>
                                <w:szCs w:val="20"/>
                                <w:lang w:val="en-GB"/>
                              </w:rPr>
                            </w:pPr>
                            <w:r w:rsidRPr="006B0325">
                              <w:rPr>
                                <w:rFonts w:ascii="Cambria" w:hAnsi="Cambria" w:cs="Segoe UI"/>
                                <w:color w:val="000000" w:themeColor="text1"/>
                                <w:sz w:val="16"/>
                                <w:szCs w:val="20"/>
                                <w:lang w:val="en-GB"/>
                              </w:rPr>
                              <w:t>Negotiation &amp; Conflict Management</w:t>
                            </w:r>
                          </w:p>
                        </w:txbxContent>
                      </v:textbox>
                    </v:roundrect>
                  </w:pict>
                </mc:Fallback>
              </mc:AlternateContent>
            </w:r>
            <w:r w:rsidR="00B824A3" w:rsidRPr="007D12C0">
              <w:rPr>
                <w:rFonts w:ascii="Cambria" w:hAnsi="Cambria" w:cs="Segoe UI"/>
                <w:noProof/>
              </w:rPr>
              <w:drawing>
                <wp:inline distT="0" distB="0" distL="0" distR="0" wp14:anchorId="4529C88D" wp14:editId="6EFF9ECA">
                  <wp:extent cx="1962150" cy="19655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ills.png"/>
                          <pic:cNvPicPr/>
                        </pic:nvPicPr>
                        <pic:blipFill>
                          <a:blip r:embed="rId26">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967452" cy="1970909"/>
                          </a:xfrm>
                          <a:prstGeom prst="rect">
                            <a:avLst/>
                          </a:prstGeom>
                        </pic:spPr>
                      </pic:pic>
                    </a:graphicData>
                  </a:graphic>
                </wp:inline>
              </w:drawing>
            </w:r>
          </w:p>
          <w:p w14:paraId="26FDDCBC" w14:textId="4A909215" w:rsidR="00064DDE" w:rsidRPr="007D12C0" w:rsidRDefault="00064DDE" w:rsidP="00761663">
            <w:pPr>
              <w:autoSpaceDE w:val="0"/>
              <w:autoSpaceDN w:val="0"/>
              <w:adjustRightInd w:val="0"/>
              <w:jc w:val="both"/>
              <w:rPr>
                <w:rFonts w:ascii="Cambria" w:hAnsi="Cambria" w:cs="Segoe UI"/>
                <w:color w:val="000000" w:themeColor="text1"/>
                <w:sz w:val="20"/>
                <w:szCs w:val="20"/>
                <w:lang w:eastAsia="en-GB"/>
              </w:rPr>
            </w:pPr>
          </w:p>
        </w:tc>
        <w:tc>
          <w:tcPr>
            <w:tcW w:w="6946" w:type="dxa"/>
            <w:gridSpan w:val="2"/>
            <w:shd w:val="clear" w:color="auto" w:fill="FFFFFF" w:themeFill="background1"/>
          </w:tcPr>
          <w:p w14:paraId="2D3F2089" w14:textId="77777777" w:rsidR="00CC39F5" w:rsidRDefault="00CC39F5" w:rsidP="005E1B31">
            <w:pPr>
              <w:rPr>
                <w:rFonts w:ascii="Cambria" w:hAnsi="Cambria" w:cs="Segoe UI"/>
                <w:b/>
                <w:color w:val="154960"/>
                <w:sz w:val="24"/>
              </w:rPr>
            </w:pPr>
          </w:p>
          <w:p w14:paraId="69930998" w14:textId="77777777" w:rsidR="00CC39F5" w:rsidRDefault="00CC39F5" w:rsidP="005E1B31">
            <w:pPr>
              <w:rPr>
                <w:rFonts w:ascii="Cambria" w:hAnsi="Cambria" w:cs="Segoe UI"/>
                <w:b/>
                <w:color w:val="154960"/>
                <w:sz w:val="24"/>
              </w:rPr>
            </w:pPr>
          </w:p>
          <w:p w14:paraId="6E8F8A7C" w14:textId="77777777" w:rsidR="00CC39F5" w:rsidRDefault="00CC39F5" w:rsidP="005E1B31">
            <w:pPr>
              <w:rPr>
                <w:rFonts w:ascii="Cambria" w:hAnsi="Cambria" w:cs="Segoe UI"/>
                <w:b/>
                <w:color w:val="154960"/>
                <w:sz w:val="24"/>
              </w:rPr>
            </w:pPr>
          </w:p>
          <w:p w14:paraId="66635C7E" w14:textId="48E4048E" w:rsidR="005E1B31" w:rsidRPr="007D12C0" w:rsidRDefault="005E1B31" w:rsidP="005E1B31">
            <w:pPr>
              <w:rPr>
                <w:rFonts w:ascii="Cambria" w:hAnsi="Cambria" w:cs="Segoe UI"/>
                <w:noProof/>
              </w:rPr>
            </w:pPr>
            <w:r>
              <w:rPr>
                <w:rFonts w:ascii="Cambria" w:hAnsi="Cambria" w:cs="Segoe UI"/>
                <w:noProof/>
              </w:rPr>
              <w:drawing>
                <wp:inline distT="0" distB="0" distL="0" distR="0" wp14:anchorId="2D065122" wp14:editId="25E1BAC6">
                  <wp:extent cx="237490" cy="2374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490" cy="237490"/>
                          </a:xfrm>
                          <a:prstGeom prst="rect">
                            <a:avLst/>
                          </a:prstGeom>
                          <a:noFill/>
                          <a:ln>
                            <a:noFill/>
                          </a:ln>
                        </pic:spPr>
                      </pic:pic>
                    </a:graphicData>
                  </a:graphic>
                </wp:inline>
              </w:drawing>
            </w:r>
            <w:r w:rsidRPr="007D12C0">
              <w:rPr>
                <w:rFonts w:ascii="Cambria" w:hAnsi="Cambria" w:cs="Segoe UI"/>
                <w:b/>
                <w:color w:val="154960"/>
                <w:sz w:val="24"/>
              </w:rPr>
              <w:t xml:space="preserve"> </w:t>
            </w:r>
            <w:r>
              <w:rPr>
                <w:rFonts w:ascii="Cambria" w:hAnsi="Cambria" w:cs="Segoe UI"/>
                <w:b/>
                <w:color w:val="154960"/>
                <w:sz w:val="32"/>
              </w:rPr>
              <w:t>CERTIFICATIONS</w:t>
            </w:r>
            <w:r w:rsidRPr="007D12C0">
              <w:rPr>
                <w:rFonts w:ascii="Cambria" w:hAnsi="Cambria" w:cs="Segoe UI"/>
                <w:noProof/>
              </w:rPr>
              <w:t xml:space="preserve"> </w:t>
            </w:r>
          </w:p>
          <w:tbl>
            <w:tblPr>
              <w:tblStyle w:val="TableGrid"/>
              <w:tblW w:w="6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2"/>
              <w:gridCol w:w="5940"/>
            </w:tblGrid>
            <w:tr w:rsidR="005E1B31" w:rsidRPr="007D12C0" w14:paraId="43241842" w14:textId="77777777" w:rsidTr="005E1B31">
              <w:trPr>
                <w:trHeight w:val="328"/>
              </w:trPr>
              <w:tc>
                <w:tcPr>
                  <w:tcW w:w="702" w:type="dxa"/>
                  <w:vAlign w:val="center"/>
                </w:tcPr>
                <w:p w14:paraId="0CE03122" w14:textId="46F3C44D" w:rsidR="005E1B31" w:rsidRPr="007D12C0" w:rsidRDefault="005E1B31" w:rsidP="005E1B31">
                  <w:pPr>
                    <w:rPr>
                      <w:rFonts w:ascii="Cambria" w:hAnsi="Cambria" w:cs="Segoe UI"/>
                      <w:b/>
                      <w:noProof/>
                      <w:color w:val="075650"/>
                    </w:rPr>
                  </w:pPr>
                  <w:r w:rsidRPr="007D12C0">
                    <w:rPr>
                      <w:rFonts w:ascii="Cambria" w:hAnsi="Cambria" w:cs="Segoe UI"/>
                      <w:b/>
                      <w:noProof/>
                      <w:color w:val="075650"/>
                    </w:rPr>
                    <w:drawing>
                      <wp:inline distT="0" distB="0" distL="0" distR="0" wp14:anchorId="4DC2CA31" wp14:editId="44D3A985">
                        <wp:extent cx="250166" cy="26621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w.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4104" cy="270409"/>
                                </a:xfrm>
                                <a:prstGeom prst="rect">
                                  <a:avLst/>
                                </a:prstGeom>
                              </pic:spPr>
                            </pic:pic>
                          </a:graphicData>
                        </a:graphic>
                      </wp:inline>
                    </w:drawing>
                  </w:r>
                </w:p>
              </w:tc>
              <w:tc>
                <w:tcPr>
                  <w:tcW w:w="5940" w:type="dxa"/>
                  <w:shd w:val="clear" w:color="auto" w:fill="FFFFFF" w:themeFill="background1"/>
                  <w:vAlign w:val="center"/>
                </w:tcPr>
                <w:p w14:paraId="0FC99349" w14:textId="08C95D15" w:rsidR="005E1B31" w:rsidRPr="00522C6B" w:rsidRDefault="00522C6B" w:rsidP="005E1B31">
                  <w:pPr>
                    <w:rPr>
                      <w:rFonts w:ascii="Cambria" w:hAnsi="Cambria" w:cs="Segoe UI"/>
                      <w:b/>
                      <w:color w:val="000000" w:themeColor="text1"/>
                      <w:sz w:val="20"/>
                      <w:szCs w:val="16"/>
                      <w:lang w:eastAsia="en-GB"/>
                    </w:rPr>
                  </w:pPr>
                  <w:r w:rsidRPr="00522C6B">
                    <w:rPr>
                      <w:rFonts w:asciiTheme="majorHAnsi" w:hAnsiTheme="majorHAnsi"/>
                      <w:b/>
                      <w:color w:val="000000" w:themeColor="text1"/>
                      <w:sz w:val="20"/>
                      <w:szCs w:val="20"/>
                      <w:lang w:val="en-GB"/>
                    </w:rPr>
                    <w:t>ISI Pune Certified: Six Sigma Black Belt</w:t>
                  </w:r>
                </w:p>
              </w:tc>
            </w:tr>
            <w:tr w:rsidR="005E1B31" w:rsidRPr="007D12C0" w14:paraId="1A691E79" w14:textId="77777777" w:rsidTr="00247962">
              <w:trPr>
                <w:trHeight w:val="457"/>
              </w:trPr>
              <w:tc>
                <w:tcPr>
                  <w:tcW w:w="702" w:type="dxa"/>
                  <w:vAlign w:val="center"/>
                </w:tcPr>
                <w:p w14:paraId="5AC3736B" w14:textId="4C4E226A" w:rsidR="005E1B31" w:rsidRPr="007D12C0" w:rsidRDefault="005E1B31" w:rsidP="005E1B31">
                  <w:pPr>
                    <w:rPr>
                      <w:rFonts w:ascii="Cambria" w:hAnsi="Cambria" w:cs="Segoe UI"/>
                      <w:b/>
                      <w:noProof/>
                      <w:color w:val="075650"/>
                    </w:rPr>
                  </w:pPr>
                  <w:r w:rsidRPr="007D12C0">
                    <w:rPr>
                      <w:rFonts w:ascii="Cambria" w:hAnsi="Cambria" w:cs="Segoe UI"/>
                      <w:b/>
                      <w:noProof/>
                      <w:color w:val="075650"/>
                    </w:rPr>
                    <w:drawing>
                      <wp:inline distT="0" distB="0" distL="0" distR="0" wp14:anchorId="071B267E" wp14:editId="37A054B7">
                        <wp:extent cx="250166" cy="26621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w.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4104" cy="270409"/>
                                </a:xfrm>
                                <a:prstGeom prst="rect">
                                  <a:avLst/>
                                </a:prstGeom>
                              </pic:spPr>
                            </pic:pic>
                          </a:graphicData>
                        </a:graphic>
                      </wp:inline>
                    </w:drawing>
                  </w:r>
                </w:p>
              </w:tc>
              <w:tc>
                <w:tcPr>
                  <w:tcW w:w="5940" w:type="dxa"/>
                  <w:shd w:val="clear" w:color="auto" w:fill="FFFFFF" w:themeFill="background1"/>
                  <w:vAlign w:val="center"/>
                </w:tcPr>
                <w:p w14:paraId="172FA8BD" w14:textId="3AB3B4F6" w:rsidR="005E1B31" w:rsidRPr="00CE0BEC" w:rsidRDefault="00522C6B" w:rsidP="005E1B31">
                  <w:pPr>
                    <w:rPr>
                      <w:rFonts w:ascii="Cambria" w:hAnsi="Cambria" w:cs="Segoe UI"/>
                      <w:b/>
                      <w:color w:val="000000" w:themeColor="text1"/>
                      <w:sz w:val="20"/>
                      <w:szCs w:val="16"/>
                      <w:lang w:eastAsia="en-GB"/>
                    </w:rPr>
                  </w:pPr>
                  <w:r w:rsidRPr="00522C6B">
                    <w:rPr>
                      <w:rFonts w:ascii="Cambria" w:hAnsi="Cambria" w:cs="Segoe UI"/>
                      <w:b/>
                      <w:color w:val="000000" w:themeColor="text1"/>
                      <w:sz w:val="20"/>
                      <w:szCs w:val="16"/>
                      <w:lang w:eastAsia="en-GB"/>
                    </w:rPr>
                    <w:t>IBM Virtual Collaborator</w:t>
                  </w:r>
                </w:p>
              </w:tc>
            </w:tr>
            <w:tr w:rsidR="005E1B31" w:rsidRPr="007D12C0" w14:paraId="47223B8E" w14:textId="77777777" w:rsidTr="00247962">
              <w:trPr>
                <w:trHeight w:val="457"/>
              </w:trPr>
              <w:tc>
                <w:tcPr>
                  <w:tcW w:w="702" w:type="dxa"/>
                  <w:vAlign w:val="center"/>
                </w:tcPr>
                <w:p w14:paraId="4C073DAD" w14:textId="24552095" w:rsidR="005E1B31" w:rsidRPr="007D12C0" w:rsidRDefault="005E1B31" w:rsidP="005E1B31">
                  <w:pPr>
                    <w:rPr>
                      <w:rFonts w:ascii="Cambria" w:hAnsi="Cambria" w:cs="Segoe UI"/>
                      <w:b/>
                      <w:noProof/>
                      <w:color w:val="075650"/>
                    </w:rPr>
                  </w:pPr>
                  <w:r w:rsidRPr="007D12C0">
                    <w:rPr>
                      <w:rFonts w:ascii="Cambria" w:hAnsi="Cambria" w:cs="Segoe UI"/>
                      <w:b/>
                      <w:noProof/>
                      <w:color w:val="075650"/>
                    </w:rPr>
                    <w:drawing>
                      <wp:inline distT="0" distB="0" distL="0" distR="0" wp14:anchorId="49528E83" wp14:editId="7F320BA8">
                        <wp:extent cx="250166" cy="266219"/>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w.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4104" cy="270409"/>
                                </a:xfrm>
                                <a:prstGeom prst="rect">
                                  <a:avLst/>
                                </a:prstGeom>
                              </pic:spPr>
                            </pic:pic>
                          </a:graphicData>
                        </a:graphic>
                      </wp:inline>
                    </w:drawing>
                  </w:r>
                </w:p>
              </w:tc>
              <w:tc>
                <w:tcPr>
                  <w:tcW w:w="5940" w:type="dxa"/>
                  <w:shd w:val="clear" w:color="auto" w:fill="FFFFFF" w:themeFill="background1"/>
                  <w:vAlign w:val="center"/>
                </w:tcPr>
                <w:p w14:paraId="4CD5F4EE" w14:textId="56426A08" w:rsidR="005E1B31" w:rsidRPr="005E1B31" w:rsidRDefault="00522C6B" w:rsidP="005E1B31">
                  <w:pPr>
                    <w:rPr>
                      <w:rFonts w:ascii="Cambria" w:hAnsi="Cambria" w:cs="Segoe UI"/>
                      <w:bCs/>
                      <w:color w:val="000000" w:themeColor="text1"/>
                      <w:sz w:val="20"/>
                      <w:szCs w:val="16"/>
                      <w:lang w:eastAsia="en-GB"/>
                    </w:rPr>
                  </w:pPr>
                  <w:r w:rsidRPr="00522C6B">
                    <w:rPr>
                      <w:rFonts w:ascii="Cambria" w:hAnsi="Cambria" w:cs="Segoe UI"/>
                      <w:b/>
                      <w:color w:val="000000" w:themeColor="text1"/>
                      <w:sz w:val="20"/>
                      <w:szCs w:val="16"/>
                      <w:lang w:eastAsia="en-GB"/>
                    </w:rPr>
                    <w:t>Mental Health Ally</w:t>
                  </w:r>
                </w:p>
              </w:tc>
            </w:tr>
            <w:tr w:rsidR="00871E3C" w:rsidRPr="007D12C0" w14:paraId="77D11CAC" w14:textId="77777777" w:rsidTr="00247962">
              <w:trPr>
                <w:trHeight w:val="457"/>
              </w:trPr>
              <w:tc>
                <w:tcPr>
                  <w:tcW w:w="702" w:type="dxa"/>
                  <w:vAlign w:val="center"/>
                </w:tcPr>
                <w:p w14:paraId="767BD7A7" w14:textId="67488C9B" w:rsidR="00871E3C" w:rsidRPr="007D12C0" w:rsidRDefault="00871E3C" w:rsidP="005E1B31">
                  <w:pPr>
                    <w:rPr>
                      <w:rFonts w:ascii="Cambria" w:hAnsi="Cambria" w:cs="Segoe UI"/>
                      <w:b/>
                      <w:noProof/>
                      <w:color w:val="075650"/>
                    </w:rPr>
                  </w:pPr>
                  <w:r w:rsidRPr="007D12C0">
                    <w:rPr>
                      <w:rFonts w:ascii="Cambria" w:hAnsi="Cambria" w:cs="Segoe UI"/>
                      <w:b/>
                      <w:noProof/>
                      <w:color w:val="075650"/>
                    </w:rPr>
                    <w:drawing>
                      <wp:inline distT="0" distB="0" distL="0" distR="0" wp14:anchorId="69341EAA" wp14:editId="0F894B35">
                        <wp:extent cx="250166" cy="26621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w.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4104" cy="270409"/>
                                </a:xfrm>
                                <a:prstGeom prst="rect">
                                  <a:avLst/>
                                </a:prstGeom>
                              </pic:spPr>
                            </pic:pic>
                          </a:graphicData>
                        </a:graphic>
                      </wp:inline>
                    </w:drawing>
                  </w:r>
                </w:p>
              </w:tc>
              <w:tc>
                <w:tcPr>
                  <w:tcW w:w="5940" w:type="dxa"/>
                  <w:shd w:val="clear" w:color="auto" w:fill="FFFFFF" w:themeFill="background1"/>
                  <w:vAlign w:val="center"/>
                </w:tcPr>
                <w:p w14:paraId="080D0DA5" w14:textId="744AB94A" w:rsidR="00871E3C" w:rsidRPr="00871E3C" w:rsidRDefault="00522C6B" w:rsidP="005E1B31">
                  <w:pPr>
                    <w:rPr>
                      <w:rFonts w:ascii="Cambria" w:hAnsi="Cambria" w:cs="Segoe UI"/>
                      <w:bCs/>
                      <w:color w:val="000000" w:themeColor="text1"/>
                      <w:sz w:val="20"/>
                      <w:szCs w:val="16"/>
                      <w:lang w:eastAsia="en-GB"/>
                    </w:rPr>
                  </w:pPr>
                  <w:r w:rsidRPr="00522C6B">
                    <w:rPr>
                      <w:rFonts w:ascii="Cambria" w:hAnsi="Cambria" w:cs="Segoe UI"/>
                      <w:b/>
                      <w:color w:val="000000" w:themeColor="text1"/>
                      <w:sz w:val="20"/>
                      <w:szCs w:val="16"/>
                      <w:lang w:eastAsia="en-GB"/>
                    </w:rPr>
                    <w:t>Enterprise Design Thinking Practitioner</w:t>
                  </w:r>
                </w:p>
              </w:tc>
            </w:tr>
            <w:tr w:rsidR="00871E3C" w:rsidRPr="007D12C0" w14:paraId="65FF2039" w14:textId="77777777" w:rsidTr="00247962">
              <w:trPr>
                <w:trHeight w:val="457"/>
              </w:trPr>
              <w:tc>
                <w:tcPr>
                  <w:tcW w:w="702" w:type="dxa"/>
                  <w:vAlign w:val="center"/>
                </w:tcPr>
                <w:p w14:paraId="14B6D955" w14:textId="2DDEBAD5" w:rsidR="00871E3C" w:rsidRPr="007D12C0" w:rsidRDefault="00871E3C" w:rsidP="005E1B31">
                  <w:pPr>
                    <w:rPr>
                      <w:rFonts w:ascii="Cambria" w:hAnsi="Cambria" w:cs="Segoe UI"/>
                      <w:b/>
                      <w:noProof/>
                      <w:color w:val="075650"/>
                    </w:rPr>
                  </w:pPr>
                  <w:r w:rsidRPr="007D12C0">
                    <w:rPr>
                      <w:rFonts w:ascii="Cambria" w:hAnsi="Cambria" w:cs="Segoe UI"/>
                      <w:b/>
                      <w:noProof/>
                      <w:color w:val="075650"/>
                    </w:rPr>
                    <w:drawing>
                      <wp:inline distT="0" distB="0" distL="0" distR="0" wp14:anchorId="54B251E6" wp14:editId="57FCBA32">
                        <wp:extent cx="250166" cy="26621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w.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4104" cy="270409"/>
                                </a:xfrm>
                                <a:prstGeom prst="rect">
                                  <a:avLst/>
                                </a:prstGeom>
                              </pic:spPr>
                            </pic:pic>
                          </a:graphicData>
                        </a:graphic>
                      </wp:inline>
                    </w:drawing>
                  </w:r>
                </w:p>
              </w:tc>
              <w:tc>
                <w:tcPr>
                  <w:tcW w:w="5940" w:type="dxa"/>
                  <w:shd w:val="clear" w:color="auto" w:fill="FFFFFF" w:themeFill="background1"/>
                  <w:vAlign w:val="center"/>
                </w:tcPr>
                <w:p w14:paraId="45BC5B15" w14:textId="62936CB3" w:rsidR="00871E3C" w:rsidRPr="00871E3C" w:rsidRDefault="00522C6B" w:rsidP="005E1B31">
                  <w:pPr>
                    <w:rPr>
                      <w:rFonts w:ascii="Cambria" w:hAnsi="Cambria" w:cs="Segoe UI"/>
                      <w:bCs/>
                      <w:color w:val="000000" w:themeColor="text1"/>
                      <w:sz w:val="20"/>
                      <w:szCs w:val="16"/>
                      <w:lang w:eastAsia="en-GB"/>
                    </w:rPr>
                  </w:pPr>
                  <w:r w:rsidRPr="00522C6B">
                    <w:rPr>
                      <w:rFonts w:ascii="Cambria" w:hAnsi="Cambria" w:cs="Segoe UI"/>
                      <w:b/>
                      <w:color w:val="000000" w:themeColor="text1"/>
                      <w:sz w:val="20"/>
                      <w:szCs w:val="16"/>
                      <w:lang w:eastAsia="en-GB"/>
                    </w:rPr>
                    <w:t>IBM Agile Explorer</w:t>
                  </w:r>
                </w:p>
              </w:tc>
            </w:tr>
            <w:tr w:rsidR="0039159B" w:rsidRPr="007D12C0" w14:paraId="60478B49" w14:textId="77777777" w:rsidTr="00247962">
              <w:trPr>
                <w:trHeight w:val="457"/>
              </w:trPr>
              <w:tc>
                <w:tcPr>
                  <w:tcW w:w="702" w:type="dxa"/>
                  <w:vAlign w:val="center"/>
                </w:tcPr>
                <w:p w14:paraId="719B6937" w14:textId="199B26EE" w:rsidR="0039159B" w:rsidRPr="007D12C0" w:rsidRDefault="0039159B" w:rsidP="005E1B31">
                  <w:pPr>
                    <w:rPr>
                      <w:rFonts w:ascii="Cambria" w:hAnsi="Cambria" w:cs="Segoe UI"/>
                      <w:b/>
                      <w:noProof/>
                      <w:color w:val="075650"/>
                    </w:rPr>
                  </w:pPr>
                  <w:r w:rsidRPr="007D12C0">
                    <w:rPr>
                      <w:rFonts w:ascii="Cambria" w:hAnsi="Cambria" w:cs="Segoe UI"/>
                      <w:b/>
                      <w:noProof/>
                      <w:color w:val="075650"/>
                    </w:rPr>
                    <w:drawing>
                      <wp:inline distT="0" distB="0" distL="0" distR="0" wp14:anchorId="70313453" wp14:editId="2AB15960">
                        <wp:extent cx="250166" cy="26621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w.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4104" cy="270409"/>
                                </a:xfrm>
                                <a:prstGeom prst="rect">
                                  <a:avLst/>
                                </a:prstGeom>
                              </pic:spPr>
                            </pic:pic>
                          </a:graphicData>
                        </a:graphic>
                      </wp:inline>
                    </w:drawing>
                  </w:r>
                </w:p>
              </w:tc>
              <w:tc>
                <w:tcPr>
                  <w:tcW w:w="5940" w:type="dxa"/>
                  <w:shd w:val="clear" w:color="auto" w:fill="FFFFFF" w:themeFill="background1"/>
                  <w:vAlign w:val="center"/>
                </w:tcPr>
                <w:p w14:paraId="6C61C9AA" w14:textId="23E3A910" w:rsidR="007C49FF" w:rsidRPr="0039159B" w:rsidRDefault="0039159B" w:rsidP="0039159B">
                  <w:pPr>
                    <w:rPr>
                      <w:rFonts w:ascii="Cambria" w:hAnsi="Cambria" w:cs="Segoe UI"/>
                      <w:b/>
                      <w:color w:val="000000" w:themeColor="text1"/>
                      <w:sz w:val="20"/>
                      <w:szCs w:val="16"/>
                      <w:lang w:eastAsia="en-GB"/>
                    </w:rPr>
                  </w:pPr>
                  <w:r w:rsidRPr="0039159B">
                    <w:rPr>
                      <w:rFonts w:ascii="Cambria" w:hAnsi="Cambria" w:cs="Segoe UI"/>
                      <w:b/>
                      <w:color w:val="000000" w:themeColor="text1"/>
                      <w:sz w:val="20"/>
                      <w:szCs w:val="16"/>
                      <w:lang w:eastAsia="en-GB"/>
                    </w:rPr>
                    <w:t xml:space="preserve">People Analytics </w:t>
                  </w:r>
                  <w:r w:rsidR="007C49FF">
                    <w:rPr>
                      <w:rFonts w:ascii="Cambria" w:hAnsi="Cambria" w:cs="Segoe UI"/>
                      <w:b/>
                      <w:color w:val="000000" w:themeColor="text1"/>
                      <w:sz w:val="20"/>
                      <w:szCs w:val="16"/>
                      <w:lang w:eastAsia="en-GB"/>
                    </w:rPr>
                    <w:t>–</w:t>
                  </w:r>
                  <w:r w:rsidRPr="0039159B">
                    <w:rPr>
                      <w:rFonts w:ascii="Cambria" w:hAnsi="Cambria" w:cs="Segoe UI"/>
                      <w:b/>
                      <w:color w:val="000000" w:themeColor="text1"/>
                      <w:sz w:val="20"/>
                      <w:szCs w:val="16"/>
                      <w:lang w:eastAsia="en-GB"/>
                    </w:rPr>
                    <w:t xml:space="preserve"> Essentials</w:t>
                  </w:r>
                </w:p>
                <w:p w14:paraId="72206820" w14:textId="77777777" w:rsidR="0039159B" w:rsidRPr="00522C6B" w:rsidRDefault="0039159B" w:rsidP="005E1B31">
                  <w:pPr>
                    <w:rPr>
                      <w:rFonts w:ascii="Cambria" w:hAnsi="Cambria" w:cs="Segoe UI"/>
                      <w:b/>
                      <w:color w:val="000000" w:themeColor="text1"/>
                      <w:sz w:val="20"/>
                      <w:szCs w:val="16"/>
                      <w:lang w:eastAsia="en-GB"/>
                    </w:rPr>
                  </w:pPr>
                </w:p>
              </w:tc>
            </w:tr>
            <w:tr w:rsidR="007C49FF" w:rsidRPr="007D12C0" w14:paraId="787A4817" w14:textId="77777777" w:rsidTr="00247962">
              <w:trPr>
                <w:trHeight w:val="457"/>
              </w:trPr>
              <w:tc>
                <w:tcPr>
                  <w:tcW w:w="702" w:type="dxa"/>
                  <w:vAlign w:val="center"/>
                </w:tcPr>
                <w:p w14:paraId="72D807FF" w14:textId="5714848E" w:rsidR="007C49FF" w:rsidRPr="007D12C0" w:rsidRDefault="007C49FF" w:rsidP="005E1B31">
                  <w:pPr>
                    <w:rPr>
                      <w:rFonts w:ascii="Cambria" w:hAnsi="Cambria" w:cs="Segoe UI"/>
                      <w:b/>
                      <w:noProof/>
                      <w:color w:val="075650"/>
                    </w:rPr>
                  </w:pPr>
                  <w:r w:rsidRPr="007D12C0">
                    <w:rPr>
                      <w:rFonts w:ascii="Cambria" w:hAnsi="Cambria" w:cs="Segoe UI"/>
                      <w:b/>
                      <w:noProof/>
                      <w:color w:val="075650"/>
                    </w:rPr>
                    <w:drawing>
                      <wp:inline distT="0" distB="0" distL="0" distR="0" wp14:anchorId="492E143A" wp14:editId="07CACA58">
                        <wp:extent cx="250166" cy="266219"/>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w.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4104" cy="270409"/>
                                </a:xfrm>
                                <a:prstGeom prst="rect">
                                  <a:avLst/>
                                </a:prstGeom>
                              </pic:spPr>
                            </pic:pic>
                          </a:graphicData>
                        </a:graphic>
                      </wp:inline>
                    </w:drawing>
                  </w:r>
                </w:p>
              </w:tc>
              <w:tc>
                <w:tcPr>
                  <w:tcW w:w="5940" w:type="dxa"/>
                  <w:shd w:val="clear" w:color="auto" w:fill="FFFFFF" w:themeFill="background1"/>
                  <w:vAlign w:val="center"/>
                </w:tcPr>
                <w:p w14:paraId="64B7C12A" w14:textId="6266CBA2" w:rsidR="007C49FF" w:rsidRPr="0039159B" w:rsidRDefault="007C49FF" w:rsidP="0039159B">
                  <w:pPr>
                    <w:rPr>
                      <w:rFonts w:ascii="Cambria" w:hAnsi="Cambria" w:cs="Segoe UI"/>
                      <w:b/>
                      <w:color w:val="000000" w:themeColor="text1"/>
                      <w:sz w:val="20"/>
                      <w:szCs w:val="16"/>
                      <w:lang w:eastAsia="en-GB"/>
                    </w:rPr>
                  </w:pPr>
                  <w:r>
                    <w:rPr>
                      <w:rFonts w:ascii="Cambria" w:hAnsi="Cambria" w:cs="Segoe UI"/>
                      <w:b/>
                      <w:color w:val="000000" w:themeColor="text1"/>
                      <w:sz w:val="20"/>
                      <w:szCs w:val="16"/>
                      <w:lang w:eastAsia="en-GB"/>
                    </w:rPr>
                    <w:t>HR Analytics – IIM K</w:t>
                  </w:r>
                  <w:r w:rsidRPr="007C49FF">
                    <w:rPr>
                      <w:rFonts w:ascii="Cambria" w:hAnsi="Cambria" w:cs="Segoe UI"/>
                      <w:b/>
                      <w:color w:val="000000" w:themeColor="text1"/>
                      <w:sz w:val="20"/>
                      <w:szCs w:val="16"/>
                      <w:lang w:eastAsia="en-GB"/>
                    </w:rPr>
                    <w:t>hozhikode</w:t>
                  </w:r>
                </w:p>
              </w:tc>
            </w:tr>
          </w:tbl>
          <w:p w14:paraId="679EAC16" w14:textId="5F92B07D" w:rsidR="00F51B3D" w:rsidRPr="007D12C0" w:rsidRDefault="00F51B3D" w:rsidP="00AC49B9">
            <w:pPr>
              <w:rPr>
                <w:rFonts w:ascii="Cambria" w:hAnsi="Cambria" w:cs="Segoe UI"/>
                <w:b/>
                <w:color w:val="000000" w:themeColor="text1"/>
                <w:sz w:val="20"/>
                <w:szCs w:val="16"/>
                <w:lang w:eastAsia="en-GB"/>
              </w:rPr>
            </w:pPr>
          </w:p>
        </w:tc>
      </w:tr>
      <w:tr w:rsidR="007A0043" w:rsidRPr="007D12C0" w14:paraId="4E5634CC" w14:textId="77777777" w:rsidTr="009E5961">
        <w:trPr>
          <w:gridAfter w:val="1"/>
          <w:wAfter w:w="51" w:type="dxa"/>
          <w:trHeight w:val="80"/>
        </w:trPr>
        <w:tc>
          <w:tcPr>
            <w:tcW w:w="11199" w:type="dxa"/>
            <w:gridSpan w:val="3"/>
            <w:shd w:val="clear" w:color="auto" w:fill="FFFFFF" w:themeFill="background1"/>
          </w:tcPr>
          <w:p w14:paraId="5D55A7A4" w14:textId="77777777" w:rsidR="00CC39F5" w:rsidRDefault="00CC39F5" w:rsidP="002C5E5D">
            <w:pPr>
              <w:rPr>
                <w:rFonts w:ascii="Cambria" w:hAnsi="Cambria" w:cs="Segoe UI"/>
                <w:b/>
                <w:color w:val="154960"/>
              </w:rPr>
            </w:pPr>
          </w:p>
          <w:p w14:paraId="255A1C6E" w14:textId="77777777" w:rsidR="00CC39F5" w:rsidRDefault="00CC39F5" w:rsidP="002C5E5D">
            <w:pPr>
              <w:rPr>
                <w:rFonts w:ascii="Cambria" w:hAnsi="Cambria" w:cs="Segoe UI"/>
                <w:b/>
                <w:color w:val="154960"/>
              </w:rPr>
            </w:pPr>
          </w:p>
          <w:p w14:paraId="0BACE05E" w14:textId="77777777" w:rsidR="00CC39F5" w:rsidRDefault="00CC39F5" w:rsidP="002C5E5D">
            <w:pPr>
              <w:rPr>
                <w:rFonts w:ascii="Cambria" w:hAnsi="Cambria" w:cs="Segoe UI"/>
                <w:b/>
                <w:color w:val="154960"/>
              </w:rPr>
            </w:pPr>
          </w:p>
          <w:p w14:paraId="2B54F498" w14:textId="0D017331" w:rsidR="002C5E5D" w:rsidRPr="002C5E5D" w:rsidRDefault="00A305C2" w:rsidP="002C5E5D">
            <w:pPr>
              <w:rPr>
                <w:rFonts w:ascii="Cambria" w:hAnsi="Cambria" w:cs="Segoe UI"/>
                <w:noProof/>
              </w:rPr>
            </w:pPr>
            <w:r>
              <w:rPr>
                <w:rFonts w:ascii="Cambria" w:hAnsi="Cambria"/>
                <w:noProof/>
              </w:rPr>
              <w:drawing>
                <wp:inline distT="0" distB="0" distL="0" distR="0" wp14:anchorId="35A2313D" wp14:editId="396434EB">
                  <wp:extent cx="241300" cy="241300"/>
                  <wp:effectExtent l="0" t="0" r="0" b="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inline>
              </w:drawing>
            </w:r>
            <w:r w:rsidR="007A0043" w:rsidRPr="007D12C0">
              <w:rPr>
                <w:rFonts w:ascii="Cambria" w:hAnsi="Cambria" w:cs="Segoe UI"/>
                <w:b/>
                <w:color w:val="154960"/>
              </w:rPr>
              <w:t xml:space="preserve"> </w:t>
            </w:r>
            <w:r w:rsidR="007A0043" w:rsidRPr="007D12C0">
              <w:rPr>
                <w:rFonts w:ascii="Cambria" w:hAnsi="Cambria" w:cs="Segoe UI"/>
                <w:b/>
                <w:color w:val="154960"/>
                <w:sz w:val="32"/>
              </w:rPr>
              <w:t xml:space="preserve">WORK </w:t>
            </w:r>
            <w:r w:rsidR="007A0043" w:rsidRPr="00292D3C">
              <w:rPr>
                <w:rFonts w:ascii="Cambria" w:hAnsi="Cambria" w:cs="Segoe UI"/>
                <w:b/>
                <w:color w:val="154960"/>
                <w:sz w:val="32"/>
              </w:rPr>
              <w:t>EXPERIENCE</w:t>
            </w:r>
            <w:r w:rsidR="004C5F08" w:rsidRPr="007D12C0">
              <w:rPr>
                <w:rFonts w:ascii="Cambria" w:hAnsi="Cambria"/>
                <w:noProof/>
              </w:rPr>
              <w:t xml:space="preserve"> </w:t>
            </w:r>
            <w:r w:rsidR="002B4920" w:rsidRPr="007D12C0">
              <w:rPr>
                <w:rFonts w:ascii="Cambria" w:hAnsi="Cambria" w:cs="Segoe UI"/>
                <w:noProof/>
                <w:sz w:val="28"/>
              </w:rPr>
              <w:t xml:space="preserve"> </w:t>
            </w:r>
            <w:r w:rsidR="003E42F0" w:rsidRPr="007D12C0">
              <w:rPr>
                <w:rFonts w:ascii="Cambria" w:hAnsi="Cambria" w:cs="Segoe UI"/>
                <w:sz w:val="28"/>
              </w:rPr>
              <w:t xml:space="preserve"> </w:t>
            </w:r>
            <w:r w:rsidR="006E552C" w:rsidRPr="007D12C0">
              <w:rPr>
                <w:rFonts w:ascii="Cambria" w:hAnsi="Cambria" w:cs="Segoe UI"/>
                <w:noProof/>
                <w:sz w:val="28"/>
              </w:rPr>
              <w:t xml:space="preserve"> </w:t>
            </w:r>
            <w:r w:rsidR="00851EA6" w:rsidRPr="007D12C0">
              <w:rPr>
                <w:rFonts w:ascii="Cambria" w:hAnsi="Cambria" w:cs="Segoe UI"/>
                <w:noProof/>
                <w:sz w:val="28"/>
              </w:rPr>
              <w:t xml:space="preserve">  </w:t>
            </w:r>
            <w:r w:rsidR="000F4D0C" w:rsidRPr="007D12C0">
              <w:rPr>
                <w:rFonts w:ascii="Cambria" w:hAnsi="Cambria" w:cs="Segoe UI"/>
                <w:sz w:val="28"/>
              </w:rPr>
              <w:t xml:space="preserve"> </w:t>
            </w:r>
            <w:r w:rsidR="00000F3E" w:rsidRPr="007D12C0">
              <w:rPr>
                <w:rFonts w:ascii="Cambria" w:hAnsi="Cambria"/>
                <w:noProof/>
              </w:rPr>
              <w:t xml:space="preserve">  </w:t>
            </w:r>
          </w:p>
          <w:p w14:paraId="61FE296B" w14:textId="4F31AC70" w:rsidR="00506D51" w:rsidRPr="00506D51" w:rsidRDefault="00522C6B" w:rsidP="00506D51">
            <w:pPr>
              <w:jc w:val="both"/>
              <w:rPr>
                <w:rFonts w:ascii="Cambria" w:hAnsi="Cambria" w:cs="Tahoma"/>
                <w:bCs/>
                <w:color w:val="000000" w:themeColor="text1"/>
                <w:sz w:val="20"/>
                <w:szCs w:val="20"/>
              </w:rPr>
            </w:pPr>
            <w:r w:rsidRPr="00522C6B">
              <w:rPr>
                <w:rFonts w:ascii="Cambria" w:hAnsi="Cambria" w:cs="Segoe UI"/>
                <w:b/>
                <w:color w:val="154960"/>
                <w:szCs w:val="20"/>
              </w:rPr>
              <w:t>Jan’22-Till Date: IBM Pune as Onboarding Success Partner</w:t>
            </w:r>
          </w:p>
          <w:p w14:paraId="6FAD0DCA" w14:textId="77777777" w:rsidR="00403B39" w:rsidRDefault="00403B39" w:rsidP="00A33B54">
            <w:pPr>
              <w:pStyle w:val="ListParagraph"/>
              <w:numPr>
                <w:ilvl w:val="0"/>
                <w:numId w:val="11"/>
              </w:numPr>
              <w:tabs>
                <w:tab w:val="left" w:pos="10800"/>
              </w:tabs>
              <w:spacing w:after="40"/>
              <w:jc w:val="both"/>
              <w:rPr>
                <w:rFonts w:asciiTheme="majorHAnsi" w:hAnsiTheme="majorHAnsi" w:cstheme="minorHAnsi"/>
                <w:sz w:val="20"/>
              </w:rPr>
            </w:pPr>
            <w:r w:rsidRPr="00403B39">
              <w:rPr>
                <w:rFonts w:asciiTheme="majorHAnsi" w:hAnsiTheme="majorHAnsi" w:cstheme="minorHAnsi"/>
                <w:sz w:val="20"/>
              </w:rPr>
              <w:t>Perform HR Analysis, Benchmarking, and Performance Appraisals to assess and evaluate employee performance and identify areas for improvement.</w:t>
            </w:r>
          </w:p>
          <w:p w14:paraId="33DC3005" w14:textId="77777777" w:rsidR="00403B39" w:rsidRDefault="00403B39" w:rsidP="00F3613A">
            <w:pPr>
              <w:pStyle w:val="ListParagraph"/>
              <w:numPr>
                <w:ilvl w:val="0"/>
                <w:numId w:val="11"/>
              </w:numPr>
              <w:tabs>
                <w:tab w:val="left" w:pos="10800"/>
              </w:tabs>
              <w:spacing w:after="40"/>
              <w:jc w:val="both"/>
              <w:rPr>
                <w:rFonts w:asciiTheme="majorHAnsi" w:hAnsiTheme="majorHAnsi" w:cstheme="minorHAnsi"/>
                <w:sz w:val="20"/>
              </w:rPr>
            </w:pPr>
            <w:r w:rsidRPr="00403B39">
              <w:rPr>
                <w:rFonts w:asciiTheme="majorHAnsi" w:hAnsiTheme="majorHAnsi" w:cstheme="minorHAnsi"/>
                <w:sz w:val="20"/>
              </w:rPr>
              <w:t>Manage the Day 1 Induction process, including documentation, process introduction, and ensuring a positive candidate experience.</w:t>
            </w:r>
          </w:p>
          <w:p w14:paraId="50E42BA4" w14:textId="77777777" w:rsidR="00403B39" w:rsidRDefault="00403B39" w:rsidP="00B305F7">
            <w:pPr>
              <w:pStyle w:val="ListParagraph"/>
              <w:numPr>
                <w:ilvl w:val="0"/>
                <w:numId w:val="11"/>
              </w:numPr>
              <w:tabs>
                <w:tab w:val="left" w:pos="10800"/>
              </w:tabs>
              <w:spacing w:after="40"/>
              <w:jc w:val="both"/>
              <w:rPr>
                <w:rFonts w:asciiTheme="majorHAnsi" w:hAnsiTheme="majorHAnsi" w:cstheme="minorHAnsi"/>
                <w:sz w:val="20"/>
              </w:rPr>
            </w:pPr>
            <w:r w:rsidRPr="00403B39">
              <w:rPr>
                <w:rFonts w:asciiTheme="majorHAnsi" w:hAnsiTheme="majorHAnsi" w:cstheme="minorHAnsi"/>
                <w:sz w:val="20"/>
              </w:rPr>
              <w:t>Assess training needs and develop training programs to enhance employee skills and monitor their effectiveness.</w:t>
            </w:r>
          </w:p>
          <w:p w14:paraId="47262B4B" w14:textId="77777777" w:rsidR="00403B39" w:rsidRDefault="00403B39" w:rsidP="001E0411">
            <w:pPr>
              <w:pStyle w:val="ListParagraph"/>
              <w:numPr>
                <w:ilvl w:val="0"/>
                <w:numId w:val="11"/>
              </w:numPr>
              <w:tabs>
                <w:tab w:val="left" w:pos="10800"/>
              </w:tabs>
              <w:spacing w:after="40"/>
              <w:jc w:val="both"/>
              <w:rPr>
                <w:rFonts w:asciiTheme="majorHAnsi" w:hAnsiTheme="majorHAnsi" w:cstheme="minorHAnsi"/>
                <w:sz w:val="20"/>
              </w:rPr>
            </w:pPr>
            <w:r w:rsidRPr="00403B39">
              <w:rPr>
                <w:rFonts w:asciiTheme="majorHAnsi" w:hAnsiTheme="majorHAnsi" w:cstheme="minorHAnsi"/>
                <w:sz w:val="20"/>
              </w:rPr>
              <w:t>Provide support in the development and implementation of HR initiatives and systems to improve overall HR processes and practices.</w:t>
            </w:r>
          </w:p>
          <w:p w14:paraId="4805E229" w14:textId="77777777" w:rsidR="00403B39" w:rsidRDefault="00403B39" w:rsidP="007B6333">
            <w:pPr>
              <w:pStyle w:val="ListParagraph"/>
              <w:numPr>
                <w:ilvl w:val="0"/>
                <w:numId w:val="11"/>
              </w:numPr>
              <w:tabs>
                <w:tab w:val="left" w:pos="10800"/>
              </w:tabs>
              <w:spacing w:after="40"/>
              <w:jc w:val="both"/>
              <w:rPr>
                <w:rFonts w:asciiTheme="majorHAnsi" w:hAnsiTheme="majorHAnsi" w:cstheme="minorHAnsi"/>
                <w:sz w:val="20"/>
              </w:rPr>
            </w:pPr>
            <w:r w:rsidRPr="00403B39">
              <w:rPr>
                <w:rFonts w:asciiTheme="majorHAnsi" w:hAnsiTheme="majorHAnsi" w:cstheme="minorHAnsi"/>
                <w:sz w:val="20"/>
              </w:rPr>
              <w:t>Assist in creating and implementing effective onboarding and offboarding plans to ensure a smooth transition for employees.</w:t>
            </w:r>
          </w:p>
          <w:p w14:paraId="4EEECB61" w14:textId="77777777" w:rsidR="00403B39" w:rsidRDefault="00403B39" w:rsidP="00CD5583">
            <w:pPr>
              <w:pStyle w:val="ListParagraph"/>
              <w:numPr>
                <w:ilvl w:val="0"/>
                <w:numId w:val="11"/>
              </w:numPr>
              <w:tabs>
                <w:tab w:val="left" w:pos="10800"/>
              </w:tabs>
              <w:spacing w:after="40"/>
              <w:jc w:val="both"/>
              <w:rPr>
                <w:rFonts w:asciiTheme="majorHAnsi" w:hAnsiTheme="majorHAnsi" w:cstheme="minorHAnsi"/>
                <w:sz w:val="20"/>
              </w:rPr>
            </w:pPr>
            <w:r w:rsidRPr="00403B39">
              <w:rPr>
                <w:rFonts w:asciiTheme="majorHAnsi" w:hAnsiTheme="majorHAnsi" w:cstheme="minorHAnsi"/>
                <w:sz w:val="20"/>
              </w:rPr>
              <w:t>Aid in the development of training and development programs to enhance employee skills and knowledge.</w:t>
            </w:r>
          </w:p>
          <w:p w14:paraId="7BEBE9E0" w14:textId="77777777" w:rsidR="00403B39" w:rsidRDefault="00403B39" w:rsidP="004C5437">
            <w:pPr>
              <w:pStyle w:val="ListParagraph"/>
              <w:numPr>
                <w:ilvl w:val="0"/>
                <w:numId w:val="11"/>
              </w:numPr>
              <w:tabs>
                <w:tab w:val="left" w:pos="10800"/>
              </w:tabs>
              <w:spacing w:after="40"/>
              <w:jc w:val="both"/>
              <w:rPr>
                <w:rFonts w:asciiTheme="majorHAnsi" w:hAnsiTheme="majorHAnsi" w:cstheme="minorHAnsi"/>
                <w:sz w:val="20"/>
              </w:rPr>
            </w:pPr>
            <w:r w:rsidRPr="00403B39">
              <w:rPr>
                <w:rFonts w:asciiTheme="majorHAnsi" w:hAnsiTheme="majorHAnsi" w:cstheme="minorHAnsi"/>
                <w:sz w:val="20"/>
              </w:rPr>
              <w:t>Support the management of disciplinary and grievance issues, ensuring fair and consistent resolution.</w:t>
            </w:r>
          </w:p>
          <w:p w14:paraId="315EBA68" w14:textId="77777777" w:rsidR="00403B39" w:rsidRDefault="00403B39" w:rsidP="003967C1">
            <w:pPr>
              <w:pStyle w:val="ListParagraph"/>
              <w:numPr>
                <w:ilvl w:val="0"/>
                <w:numId w:val="11"/>
              </w:numPr>
              <w:tabs>
                <w:tab w:val="left" w:pos="10800"/>
              </w:tabs>
              <w:spacing w:after="40"/>
              <w:jc w:val="both"/>
              <w:rPr>
                <w:rFonts w:asciiTheme="majorHAnsi" w:hAnsiTheme="majorHAnsi" w:cstheme="minorHAnsi"/>
                <w:sz w:val="20"/>
              </w:rPr>
            </w:pPr>
            <w:r w:rsidRPr="00403B39">
              <w:rPr>
                <w:rFonts w:asciiTheme="majorHAnsi" w:hAnsiTheme="majorHAnsi" w:cstheme="minorHAnsi"/>
                <w:sz w:val="20"/>
              </w:rPr>
              <w:t>Provide support to employees and clients in optimizing performance in a virtual environment, offering guidance and assistance as needed.</w:t>
            </w:r>
          </w:p>
          <w:p w14:paraId="607826D1" w14:textId="77777777" w:rsidR="00403B39" w:rsidRDefault="00403B39" w:rsidP="00E350E4">
            <w:pPr>
              <w:pStyle w:val="ListParagraph"/>
              <w:numPr>
                <w:ilvl w:val="0"/>
                <w:numId w:val="11"/>
              </w:numPr>
              <w:tabs>
                <w:tab w:val="left" w:pos="10800"/>
              </w:tabs>
              <w:spacing w:after="40"/>
              <w:jc w:val="both"/>
              <w:rPr>
                <w:rFonts w:asciiTheme="majorHAnsi" w:hAnsiTheme="majorHAnsi" w:cstheme="minorHAnsi"/>
                <w:sz w:val="20"/>
              </w:rPr>
            </w:pPr>
            <w:r w:rsidRPr="00403B39">
              <w:rPr>
                <w:rFonts w:asciiTheme="majorHAnsi" w:hAnsiTheme="majorHAnsi" w:cstheme="minorHAnsi"/>
                <w:sz w:val="20"/>
              </w:rPr>
              <w:t>Carry out other administrative tasks as assigned by the manager, ensuring efficient HR operations.</w:t>
            </w:r>
          </w:p>
          <w:p w14:paraId="5E93F20D" w14:textId="77777777" w:rsidR="00403B39" w:rsidRDefault="00403B39" w:rsidP="00AE6504">
            <w:pPr>
              <w:pStyle w:val="ListParagraph"/>
              <w:numPr>
                <w:ilvl w:val="0"/>
                <w:numId w:val="11"/>
              </w:numPr>
              <w:tabs>
                <w:tab w:val="left" w:pos="10800"/>
              </w:tabs>
              <w:spacing w:after="40"/>
              <w:jc w:val="both"/>
              <w:rPr>
                <w:rFonts w:asciiTheme="majorHAnsi" w:hAnsiTheme="majorHAnsi" w:cstheme="minorHAnsi"/>
                <w:sz w:val="20"/>
              </w:rPr>
            </w:pPr>
            <w:r w:rsidRPr="00403B39">
              <w:rPr>
                <w:rFonts w:asciiTheme="majorHAnsi" w:hAnsiTheme="majorHAnsi" w:cstheme="minorHAnsi"/>
                <w:sz w:val="20"/>
              </w:rPr>
              <w:t>Create macros and automate processes for the HR onboarding team to streamline operations and improve efficiency.</w:t>
            </w:r>
          </w:p>
          <w:p w14:paraId="2A589119" w14:textId="77777777" w:rsidR="00403B39" w:rsidRDefault="00403B39" w:rsidP="00397F38">
            <w:pPr>
              <w:pStyle w:val="ListParagraph"/>
              <w:numPr>
                <w:ilvl w:val="0"/>
                <w:numId w:val="11"/>
              </w:numPr>
              <w:tabs>
                <w:tab w:val="left" w:pos="10800"/>
              </w:tabs>
              <w:spacing w:after="40"/>
              <w:jc w:val="both"/>
              <w:rPr>
                <w:rFonts w:asciiTheme="majorHAnsi" w:hAnsiTheme="majorHAnsi" w:cstheme="minorHAnsi"/>
                <w:sz w:val="20"/>
              </w:rPr>
            </w:pPr>
            <w:r w:rsidRPr="00403B39">
              <w:rPr>
                <w:rFonts w:asciiTheme="majorHAnsi" w:hAnsiTheme="majorHAnsi" w:cstheme="minorHAnsi"/>
                <w:sz w:val="20"/>
              </w:rPr>
              <w:t>Manage the recruitment, selection, and onboarding process, including sourcing candidates, conducting interviews, and facilitating a seamless onboarding experience.</w:t>
            </w:r>
          </w:p>
          <w:p w14:paraId="5218BD29" w14:textId="77777777" w:rsidR="00403B39" w:rsidRDefault="00403B39" w:rsidP="0034459F">
            <w:pPr>
              <w:pStyle w:val="ListParagraph"/>
              <w:numPr>
                <w:ilvl w:val="0"/>
                <w:numId w:val="11"/>
              </w:numPr>
              <w:tabs>
                <w:tab w:val="left" w:pos="10800"/>
              </w:tabs>
              <w:spacing w:after="40"/>
              <w:jc w:val="both"/>
              <w:rPr>
                <w:rFonts w:asciiTheme="majorHAnsi" w:hAnsiTheme="majorHAnsi" w:cstheme="minorHAnsi"/>
                <w:sz w:val="20"/>
              </w:rPr>
            </w:pPr>
            <w:r w:rsidRPr="00403B39">
              <w:rPr>
                <w:rFonts w:asciiTheme="majorHAnsi" w:hAnsiTheme="majorHAnsi" w:cstheme="minorHAnsi"/>
                <w:sz w:val="20"/>
              </w:rPr>
              <w:t>Act as the first point of contact for all personnel queries for new joiners, providing timely and accurate information.</w:t>
            </w:r>
          </w:p>
          <w:p w14:paraId="1B3EC3DF" w14:textId="77777777" w:rsidR="00403B39" w:rsidRPr="00403B39" w:rsidRDefault="00403B39" w:rsidP="00CF6AB1">
            <w:pPr>
              <w:pStyle w:val="ListParagraph"/>
              <w:numPr>
                <w:ilvl w:val="0"/>
                <w:numId w:val="11"/>
              </w:numPr>
              <w:tabs>
                <w:tab w:val="left" w:pos="10800"/>
              </w:tabs>
              <w:spacing w:after="40"/>
              <w:contextualSpacing w:val="0"/>
              <w:jc w:val="both"/>
              <w:rPr>
                <w:rFonts w:ascii="Cambria" w:hAnsi="Cambria" w:cs="Tahoma"/>
                <w:bCs/>
                <w:color w:val="000000" w:themeColor="text1"/>
                <w:sz w:val="20"/>
                <w:szCs w:val="20"/>
              </w:rPr>
            </w:pPr>
            <w:r w:rsidRPr="00403B39">
              <w:rPr>
                <w:rFonts w:asciiTheme="majorHAnsi" w:hAnsiTheme="majorHAnsi" w:cstheme="minorHAnsi"/>
                <w:sz w:val="20"/>
              </w:rPr>
              <w:t>Implement process control and improvement measures for the Onboarding team, identifying areas for enhancement and implementing solutions.</w:t>
            </w:r>
          </w:p>
          <w:p w14:paraId="0F29CFA8" w14:textId="2AC679E3" w:rsidR="00F11B86" w:rsidRPr="00403B39" w:rsidRDefault="00403B39" w:rsidP="00CF6AB1">
            <w:pPr>
              <w:pStyle w:val="ListParagraph"/>
              <w:numPr>
                <w:ilvl w:val="0"/>
                <w:numId w:val="11"/>
              </w:numPr>
              <w:tabs>
                <w:tab w:val="left" w:pos="10800"/>
              </w:tabs>
              <w:spacing w:after="40"/>
              <w:contextualSpacing w:val="0"/>
              <w:jc w:val="both"/>
              <w:rPr>
                <w:rFonts w:ascii="Cambria" w:hAnsi="Cambria" w:cs="Tahoma"/>
                <w:bCs/>
                <w:color w:val="000000" w:themeColor="text1"/>
                <w:sz w:val="20"/>
                <w:szCs w:val="20"/>
              </w:rPr>
            </w:pPr>
            <w:r w:rsidRPr="00403B39">
              <w:rPr>
                <w:rFonts w:asciiTheme="majorHAnsi" w:hAnsiTheme="majorHAnsi" w:cstheme="minorHAnsi"/>
                <w:sz w:val="20"/>
              </w:rPr>
              <w:t>Manage Employee Pre-onboarding activities, including document collection, verification, and uploading in the central server, ensuring accuracy and compliance.</w:t>
            </w:r>
          </w:p>
          <w:p w14:paraId="796B8B29" w14:textId="2F4C2E3E" w:rsidR="00522C6B" w:rsidRPr="00522C6B" w:rsidRDefault="00522C6B" w:rsidP="00522C6B">
            <w:pPr>
              <w:shd w:val="clear" w:color="auto" w:fill="F2F2F2" w:themeFill="background1" w:themeFillShade="F2"/>
              <w:tabs>
                <w:tab w:val="left" w:pos="4366"/>
              </w:tabs>
              <w:rPr>
                <w:rFonts w:ascii="Cambria" w:hAnsi="Cambria" w:cs="Segoe UI"/>
                <w:b/>
                <w:color w:val="154960"/>
                <w:szCs w:val="20"/>
              </w:rPr>
            </w:pPr>
            <w:r w:rsidRPr="00522C6B">
              <w:rPr>
                <w:rFonts w:ascii="Cambria" w:hAnsi="Cambria" w:cs="Segoe UI"/>
                <w:b/>
                <w:color w:val="154960"/>
                <w:szCs w:val="20"/>
              </w:rPr>
              <w:t xml:space="preserve">Nov’21-Jan’22: </w:t>
            </w:r>
            <w:r w:rsidR="00315DF2">
              <w:rPr>
                <w:rFonts w:ascii="Cambria" w:hAnsi="Cambria" w:cs="Segoe UI"/>
                <w:b/>
                <w:color w:val="154960"/>
                <w:szCs w:val="20"/>
              </w:rPr>
              <w:t xml:space="preserve">Genpact (payroll </w:t>
            </w:r>
            <w:r w:rsidRPr="00522C6B">
              <w:rPr>
                <w:rFonts w:ascii="Cambria" w:hAnsi="Cambria" w:cs="Segoe UI"/>
                <w:b/>
                <w:color w:val="154960"/>
                <w:szCs w:val="20"/>
              </w:rPr>
              <w:t>Quess Corp. Ltd., Bengaluru</w:t>
            </w:r>
            <w:r w:rsidR="00315DF2">
              <w:rPr>
                <w:rFonts w:ascii="Cambria" w:hAnsi="Cambria" w:cs="Segoe UI"/>
                <w:b/>
                <w:color w:val="154960"/>
                <w:szCs w:val="20"/>
              </w:rPr>
              <w:t>)</w:t>
            </w:r>
            <w:r w:rsidRPr="00522C6B">
              <w:rPr>
                <w:rFonts w:ascii="Cambria" w:hAnsi="Cambria" w:cs="Segoe UI"/>
                <w:b/>
                <w:color w:val="154960"/>
                <w:szCs w:val="20"/>
              </w:rPr>
              <w:t xml:space="preserve"> as Senior Consultant</w:t>
            </w:r>
          </w:p>
          <w:p w14:paraId="2DC6A6CC" w14:textId="1E10FB77" w:rsidR="00522C6B" w:rsidRPr="00522C6B" w:rsidRDefault="00522C6B" w:rsidP="00522C6B">
            <w:pPr>
              <w:shd w:val="clear" w:color="auto" w:fill="F2F2F2" w:themeFill="background1" w:themeFillShade="F2"/>
              <w:tabs>
                <w:tab w:val="left" w:pos="4366"/>
              </w:tabs>
              <w:rPr>
                <w:rFonts w:ascii="Cambria" w:hAnsi="Cambria" w:cs="Segoe UI"/>
                <w:b/>
                <w:color w:val="154960"/>
                <w:szCs w:val="20"/>
              </w:rPr>
            </w:pPr>
            <w:r w:rsidRPr="00522C6B">
              <w:rPr>
                <w:rFonts w:ascii="Cambria" w:hAnsi="Cambria" w:cs="Segoe UI"/>
                <w:b/>
                <w:color w:val="154960"/>
                <w:szCs w:val="20"/>
              </w:rPr>
              <w:t xml:space="preserve">Feb’21-Oct’21: </w:t>
            </w:r>
            <w:r w:rsidR="00315DF2">
              <w:rPr>
                <w:rFonts w:ascii="Cambria" w:hAnsi="Cambria" w:cs="Segoe UI"/>
                <w:b/>
                <w:color w:val="154960"/>
                <w:szCs w:val="20"/>
              </w:rPr>
              <w:t xml:space="preserve">Genpact (payroll </w:t>
            </w:r>
            <w:r w:rsidRPr="00522C6B">
              <w:rPr>
                <w:rFonts w:ascii="Cambria" w:hAnsi="Cambria" w:cs="Segoe UI"/>
                <w:b/>
                <w:color w:val="154960"/>
                <w:szCs w:val="20"/>
              </w:rPr>
              <w:t>Parishram Resources Pvt. Ltd., Gurgaon</w:t>
            </w:r>
            <w:r w:rsidR="00315DF2">
              <w:rPr>
                <w:rFonts w:ascii="Cambria" w:hAnsi="Cambria" w:cs="Segoe UI"/>
                <w:b/>
                <w:color w:val="154960"/>
                <w:szCs w:val="20"/>
              </w:rPr>
              <w:t>)</w:t>
            </w:r>
            <w:r w:rsidRPr="00522C6B">
              <w:rPr>
                <w:rFonts w:ascii="Cambria" w:hAnsi="Cambria" w:cs="Segoe UI"/>
                <w:b/>
                <w:color w:val="154960"/>
                <w:szCs w:val="20"/>
              </w:rPr>
              <w:t xml:space="preserve"> as Senior Consultant</w:t>
            </w:r>
          </w:p>
          <w:p w14:paraId="60D039F4" w14:textId="6BCB8FE8" w:rsidR="00315DF2" w:rsidRDefault="00522C6B" w:rsidP="00522C6B">
            <w:pPr>
              <w:jc w:val="both"/>
              <w:rPr>
                <w:rFonts w:ascii="Cambria" w:hAnsi="Cambria" w:cs="Segoe UI"/>
                <w:b/>
                <w:color w:val="154960"/>
                <w:szCs w:val="20"/>
              </w:rPr>
            </w:pPr>
            <w:r w:rsidRPr="00522C6B">
              <w:rPr>
                <w:rFonts w:ascii="Cambria" w:hAnsi="Cambria" w:cs="Segoe UI"/>
                <w:b/>
                <w:color w:val="154960"/>
                <w:szCs w:val="20"/>
              </w:rPr>
              <w:t xml:space="preserve">Dec’13-Aug’17: </w:t>
            </w:r>
            <w:r w:rsidR="00315DF2">
              <w:rPr>
                <w:rFonts w:ascii="Cambria" w:hAnsi="Cambria" w:cs="Segoe UI"/>
                <w:b/>
                <w:color w:val="154960"/>
                <w:szCs w:val="20"/>
              </w:rPr>
              <w:t xml:space="preserve">Genpact (payroll </w:t>
            </w:r>
            <w:r w:rsidRPr="00522C6B">
              <w:rPr>
                <w:rFonts w:ascii="Cambria" w:hAnsi="Cambria" w:cs="Segoe UI"/>
                <w:b/>
                <w:color w:val="154960"/>
                <w:szCs w:val="20"/>
              </w:rPr>
              <w:t>Adecco India, Gurgaon</w:t>
            </w:r>
            <w:r w:rsidR="00315DF2">
              <w:rPr>
                <w:rFonts w:ascii="Cambria" w:hAnsi="Cambria" w:cs="Segoe UI"/>
                <w:b/>
                <w:color w:val="154960"/>
                <w:szCs w:val="20"/>
              </w:rPr>
              <w:t>)</w:t>
            </w:r>
            <w:r w:rsidRPr="00522C6B">
              <w:rPr>
                <w:rFonts w:ascii="Cambria" w:hAnsi="Cambria" w:cs="Segoe UI"/>
                <w:b/>
                <w:color w:val="154960"/>
                <w:szCs w:val="20"/>
              </w:rPr>
              <w:t xml:space="preserve"> as Consultant</w:t>
            </w:r>
          </w:p>
          <w:p w14:paraId="6B5C5E77" w14:textId="56930268" w:rsidR="008F2255" w:rsidRDefault="001B61FC" w:rsidP="00522C6B">
            <w:pPr>
              <w:jc w:val="both"/>
              <w:rPr>
                <w:rFonts w:ascii="Cambria" w:hAnsi="Cambria" w:cs="Tahoma"/>
                <w:bCs/>
                <w:color w:val="000000" w:themeColor="text1"/>
                <w:sz w:val="20"/>
                <w:szCs w:val="20"/>
              </w:rPr>
            </w:pPr>
            <w:r>
              <w:rPr>
                <w:rFonts w:ascii="Cambria" w:hAnsi="Cambria" w:cs="Segoe UI"/>
                <w:b/>
                <w:color w:val="154960"/>
                <w:szCs w:val="20"/>
              </w:rPr>
              <w:t xml:space="preserve"> </w:t>
            </w:r>
            <w:r w:rsidR="00416613" w:rsidRPr="005C08C7">
              <w:rPr>
                <w:rFonts w:ascii="Cambria" w:hAnsi="Cambria" w:cs="Tahoma"/>
                <w:b/>
                <w:color w:val="000000" w:themeColor="text1"/>
                <w:sz w:val="20"/>
                <w:szCs w:val="20"/>
              </w:rPr>
              <w:t>Highlights</w:t>
            </w:r>
          </w:p>
          <w:p w14:paraId="40FC99A4" w14:textId="77777777" w:rsidR="00403B39" w:rsidRDefault="00403B39" w:rsidP="00800DEC">
            <w:pPr>
              <w:pStyle w:val="ListParagraph"/>
              <w:numPr>
                <w:ilvl w:val="0"/>
                <w:numId w:val="11"/>
              </w:numPr>
              <w:tabs>
                <w:tab w:val="left" w:pos="10800"/>
              </w:tabs>
              <w:spacing w:after="40"/>
              <w:jc w:val="both"/>
              <w:rPr>
                <w:rFonts w:asciiTheme="majorHAnsi" w:hAnsiTheme="majorHAnsi" w:cstheme="minorHAnsi"/>
                <w:sz w:val="20"/>
              </w:rPr>
            </w:pPr>
            <w:r w:rsidRPr="00403B39">
              <w:rPr>
                <w:rFonts w:asciiTheme="majorHAnsi" w:hAnsiTheme="majorHAnsi" w:cstheme="minorHAnsi"/>
                <w:sz w:val="20"/>
              </w:rPr>
              <w:t>Manage the Employee Life Cycle, including onboarding, exit formalities, and addressing issues related to PF, ESI, Gratuity, Performance Appraisal, Internal Job Posting, Relocation, Leaves, Time Tracking and Attendance, Medical Benefits, EFMS, and weekly/monthly team reporting to leaders.</w:t>
            </w:r>
          </w:p>
          <w:p w14:paraId="26082F9F" w14:textId="77777777" w:rsidR="00403B39" w:rsidRDefault="00403B39" w:rsidP="007A2133">
            <w:pPr>
              <w:pStyle w:val="ListParagraph"/>
              <w:numPr>
                <w:ilvl w:val="0"/>
                <w:numId w:val="11"/>
              </w:numPr>
              <w:tabs>
                <w:tab w:val="left" w:pos="10800"/>
              </w:tabs>
              <w:spacing w:after="40"/>
              <w:jc w:val="both"/>
              <w:rPr>
                <w:rFonts w:asciiTheme="majorHAnsi" w:hAnsiTheme="majorHAnsi" w:cstheme="minorHAnsi"/>
                <w:sz w:val="20"/>
              </w:rPr>
            </w:pPr>
            <w:r w:rsidRPr="00403B39">
              <w:rPr>
                <w:rFonts w:asciiTheme="majorHAnsi" w:hAnsiTheme="majorHAnsi" w:cstheme="minorHAnsi"/>
                <w:sz w:val="20"/>
              </w:rPr>
              <w:t>Provide mentoring and coaching to induction batches and new joiners in the team.</w:t>
            </w:r>
          </w:p>
          <w:p w14:paraId="3187FDEE" w14:textId="77777777" w:rsidR="00403B39" w:rsidRDefault="00403B39" w:rsidP="00B64D2B">
            <w:pPr>
              <w:pStyle w:val="ListParagraph"/>
              <w:numPr>
                <w:ilvl w:val="0"/>
                <w:numId w:val="11"/>
              </w:numPr>
              <w:tabs>
                <w:tab w:val="left" w:pos="10800"/>
              </w:tabs>
              <w:spacing w:after="40"/>
              <w:jc w:val="both"/>
              <w:rPr>
                <w:rFonts w:asciiTheme="majorHAnsi" w:hAnsiTheme="majorHAnsi" w:cstheme="minorHAnsi"/>
                <w:sz w:val="20"/>
              </w:rPr>
            </w:pPr>
            <w:r w:rsidRPr="00403B39">
              <w:rPr>
                <w:rFonts w:asciiTheme="majorHAnsi" w:hAnsiTheme="majorHAnsi" w:cstheme="minorHAnsi"/>
                <w:sz w:val="20"/>
              </w:rPr>
              <w:t>Maintain statutory bonus details, analyze Exit Interview data and Employee Verifications, and publish monthly payroll and non-payroll dashboards for all client areas.</w:t>
            </w:r>
          </w:p>
          <w:p w14:paraId="4BAC0378" w14:textId="77777777" w:rsidR="00403B39" w:rsidRDefault="00403B39" w:rsidP="00561072">
            <w:pPr>
              <w:pStyle w:val="ListParagraph"/>
              <w:numPr>
                <w:ilvl w:val="0"/>
                <w:numId w:val="11"/>
              </w:numPr>
              <w:tabs>
                <w:tab w:val="left" w:pos="10800"/>
              </w:tabs>
              <w:spacing w:after="40"/>
              <w:jc w:val="both"/>
              <w:rPr>
                <w:rFonts w:asciiTheme="majorHAnsi" w:hAnsiTheme="majorHAnsi" w:cstheme="minorHAnsi"/>
                <w:sz w:val="20"/>
              </w:rPr>
            </w:pPr>
            <w:r w:rsidRPr="00403B39">
              <w:rPr>
                <w:rFonts w:asciiTheme="majorHAnsi" w:hAnsiTheme="majorHAnsi" w:cstheme="minorHAnsi"/>
                <w:sz w:val="20"/>
              </w:rPr>
              <w:t>Oversee pre-onboarding formalities and background verification, coordinate recruitment activities to ensure timely candidate joining, and handle reporting and data sharing.</w:t>
            </w:r>
          </w:p>
          <w:p w14:paraId="5351FB2B" w14:textId="77777777" w:rsidR="00403B39" w:rsidRDefault="00403B39" w:rsidP="00FD2D84">
            <w:pPr>
              <w:pStyle w:val="ListParagraph"/>
              <w:numPr>
                <w:ilvl w:val="0"/>
                <w:numId w:val="11"/>
              </w:numPr>
              <w:tabs>
                <w:tab w:val="left" w:pos="10800"/>
              </w:tabs>
              <w:spacing w:after="40"/>
              <w:jc w:val="both"/>
              <w:rPr>
                <w:rFonts w:asciiTheme="majorHAnsi" w:hAnsiTheme="majorHAnsi" w:cstheme="minorHAnsi"/>
                <w:sz w:val="20"/>
              </w:rPr>
            </w:pPr>
            <w:r w:rsidRPr="00403B39">
              <w:rPr>
                <w:rFonts w:asciiTheme="majorHAnsi" w:hAnsiTheme="majorHAnsi" w:cstheme="minorHAnsi"/>
                <w:sz w:val="20"/>
              </w:rPr>
              <w:t>Work on Taxation Law, Manpower Planning, SWOT Analysis, PMS, and Appraisal processes.</w:t>
            </w:r>
          </w:p>
          <w:p w14:paraId="22D05566" w14:textId="77777777" w:rsidR="00403B39" w:rsidRDefault="00403B39" w:rsidP="00034C23">
            <w:pPr>
              <w:pStyle w:val="ListParagraph"/>
              <w:numPr>
                <w:ilvl w:val="0"/>
                <w:numId w:val="11"/>
              </w:numPr>
              <w:tabs>
                <w:tab w:val="left" w:pos="10800"/>
              </w:tabs>
              <w:spacing w:after="40"/>
              <w:jc w:val="both"/>
              <w:rPr>
                <w:rFonts w:asciiTheme="majorHAnsi" w:hAnsiTheme="majorHAnsi" w:cstheme="minorHAnsi"/>
                <w:sz w:val="20"/>
              </w:rPr>
            </w:pPr>
            <w:r w:rsidRPr="00403B39">
              <w:rPr>
                <w:rFonts w:asciiTheme="majorHAnsi" w:hAnsiTheme="majorHAnsi" w:cstheme="minorHAnsi"/>
                <w:sz w:val="20"/>
              </w:rPr>
              <w:t>Drive a culture of continuous improvement, utilizing Six Sigma tools to identify and rectify operational defects.</w:t>
            </w:r>
          </w:p>
          <w:p w14:paraId="59D4E57D" w14:textId="77777777" w:rsidR="00403B39" w:rsidRDefault="00403B39" w:rsidP="0030253C">
            <w:pPr>
              <w:pStyle w:val="ListParagraph"/>
              <w:numPr>
                <w:ilvl w:val="0"/>
                <w:numId w:val="11"/>
              </w:numPr>
              <w:tabs>
                <w:tab w:val="left" w:pos="10800"/>
              </w:tabs>
              <w:spacing w:after="40"/>
              <w:jc w:val="both"/>
              <w:rPr>
                <w:rFonts w:asciiTheme="majorHAnsi" w:hAnsiTheme="majorHAnsi" w:cstheme="minorHAnsi"/>
                <w:sz w:val="20"/>
              </w:rPr>
            </w:pPr>
            <w:r w:rsidRPr="00403B39">
              <w:rPr>
                <w:rFonts w:asciiTheme="majorHAnsi" w:hAnsiTheme="majorHAnsi" w:cstheme="minorHAnsi"/>
                <w:sz w:val="20"/>
              </w:rPr>
              <w:t>Execute compliance functions, including affirmative action, plan amendments, plan documents, and government filings.</w:t>
            </w:r>
          </w:p>
          <w:p w14:paraId="614112DC" w14:textId="77777777" w:rsidR="00403B39" w:rsidRDefault="00403B39" w:rsidP="000C0140">
            <w:pPr>
              <w:pStyle w:val="ListParagraph"/>
              <w:numPr>
                <w:ilvl w:val="0"/>
                <w:numId w:val="11"/>
              </w:numPr>
              <w:tabs>
                <w:tab w:val="left" w:pos="10800"/>
              </w:tabs>
              <w:spacing w:after="40"/>
              <w:jc w:val="both"/>
              <w:rPr>
                <w:rFonts w:asciiTheme="majorHAnsi" w:hAnsiTheme="majorHAnsi" w:cstheme="minorHAnsi"/>
                <w:sz w:val="20"/>
              </w:rPr>
            </w:pPr>
            <w:r w:rsidRPr="00403B39">
              <w:rPr>
                <w:rFonts w:asciiTheme="majorHAnsi" w:hAnsiTheme="majorHAnsi" w:cstheme="minorHAnsi"/>
                <w:sz w:val="20"/>
              </w:rPr>
              <w:t>Utilize HR systems, such as Applicant Tracking System and Employee Self-Service, to streamline processes and achieve deliverables.</w:t>
            </w:r>
          </w:p>
          <w:p w14:paraId="592EC0B4" w14:textId="77777777" w:rsidR="00403B39" w:rsidRDefault="00403B39" w:rsidP="003A2221">
            <w:pPr>
              <w:pStyle w:val="ListParagraph"/>
              <w:numPr>
                <w:ilvl w:val="0"/>
                <w:numId w:val="11"/>
              </w:numPr>
              <w:tabs>
                <w:tab w:val="left" w:pos="10800"/>
              </w:tabs>
              <w:spacing w:after="40"/>
              <w:jc w:val="both"/>
              <w:rPr>
                <w:rFonts w:asciiTheme="majorHAnsi" w:hAnsiTheme="majorHAnsi" w:cstheme="minorHAnsi"/>
                <w:sz w:val="20"/>
              </w:rPr>
            </w:pPr>
            <w:r w:rsidRPr="00403B39">
              <w:rPr>
                <w:rFonts w:asciiTheme="majorHAnsi" w:hAnsiTheme="majorHAnsi" w:cstheme="minorHAnsi"/>
                <w:sz w:val="20"/>
              </w:rPr>
              <w:t>Engage in problem and conflict resolution, coaching and counseling, and training and development for exit formalities.</w:t>
            </w:r>
          </w:p>
          <w:p w14:paraId="15F11BF4" w14:textId="77777777" w:rsidR="00403B39" w:rsidRDefault="00403B39" w:rsidP="000B27F2">
            <w:pPr>
              <w:pStyle w:val="ListParagraph"/>
              <w:numPr>
                <w:ilvl w:val="0"/>
                <w:numId w:val="11"/>
              </w:numPr>
              <w:tabs>
                <w:tab w:val="left" w:pos="10800"/>
              </w:tabs>
              <w:spacing w:after="40"/>
              <w:jc w:val="both"/>
              <w:rPr>
                <w:rFonts w:asciiTheme="majorHAnsi" w:hAnsiTheme="majorHAnsi" w:cstheme="minorHAnsi"/>
                <w:sz w:val="20"/>
              </w:rPr>
            </w:pPr>
            <w:r w:rsidRPr="00403B39">
              <w:rPr>
                <w:rFonts w:asciiTheme="majorHAnsi" w:hAnsiTheme="majorHAnsi" w:cstheme="minorHAnsi"/>
                <w:sz w:val="20"/>
              </w:rPr>
              <w:lastRenderedPageBreak/>
              <w:t>Foster positive working relationships by frequent communication and feedback solicitation from internal and external parties, measuring customer satisfaction.</w:t>
            </w:r>
          </w:p>
          <w:p w14:paraId="7968EB82" w14:textId="77777777" w:rsidR="00403B39" w:rsidRDefault="00403B39" w:rsidP="00CE3CB6">
            <w:pPr>
              <w:pStyle w:val="ListParagraph"/>
              <w:numPr>
                <w:ilvl w:val="0"/>
                <w:numId w:val="11"/>
              </w:numPr>
              <w:tabs>
                <w:tab w:val="left" w:pos="10800"/>
              </w:tabs>
              <w:spacing w:after="40"/>
              <w:jc w:val="both"/>
              <w:rPr>
                <w:rFonts w:asciiTheme="majorHAnsi" w:hAnsiTheme="majorHAnsi" w:cstheme="minorHAnsi"/>
                <w:sz w:val="20"/>
              </w:rPr>
            </w:pPr>
            <w:r w:rsidRPr="00403B39">
              <w:rPr>
                <w:rFonts w:asciiTheme="majorHAnsi" w:hAnsiTheme="majorHAnsi" w:cstheme="minorHAnsi"/>
                <w:sz w:val="20"/>
              </w:rPr>
              <w:t>Review operations based on KPI metrics to identify areas of improvement, ensuring accurate payroll with minimal errors.</w:t>
            </w:r>
          </w:p>
          <w:p w14:paraId="47909C20" w14:textId="77777777" w:rsidR="00403B39" w:rsidRDefault="00403B39" w:rsidP="0091629B">
            <w:pPr>
              <w:pStyle w:val="ListParagraph"/>
              <w:numPr>
                <w:ilvl w:val="0"/>
                <w:numId w:val="11"/>
              </w:numPr>
              <w:tabs>
                <w:tab w:val="left" w:pos="10800"/>
              </w:tabs>
              <w:spacing w:after="40"/>
              <w:jc w:val="both"/>
              <w:rPr>
                <w:rFonts w:asciiTheme="majorHAnsi" w:hAnsiTheme="majorHAnsi" w:cstheme="minorHAnsi"/>
                <w:sz w:val="20"/>
              </w:rPr>
            </w:pPr>
            <w:r w:rsidRPr="00403B39">
              <w:rPr>
                <w:rFonts w:asciiTheme="majorHAnsi" w:hAnsiTheme="majorHAnsi" w:cstheme="minorHAnsi"/>
                <w:sz w:val="20"/>
              </w:rPr>
              <w:t>Maintain internal records, including preparing, issuing, and filing company documentation.</w:t>
            </w:r>
          </w:p>
          <w:p w14:paraId="4A12AD25" w14:textId="77777777" w:rsidR="00403B39" w:rsidRDefault="00403B39" w:rsidP="00E552E0">
            <w:pPr>
              <w:pStyle w:val="ListParagraph"/>
              <w:numPr>
                <w:ilvl w:val="0"/>
                <w:numId w:val="11"/>
              </w:numPr>
              <w:tabs>
                <w:tab w:val="left" w:pos="10800"/>
              </w:tabs>
              <w:spacing w:after="40"/>
              <w:jc w:val="both"/>
              <w:rPr>
                <w:rFonts w:asciiTheme="majorHAnsi" w:hAnsiTheme="majorHAnsi" w:cstheme="minorHAnsi"/>
                <w:sz w:val="20"/>
              </w:rPr>
            </w:pPr>
            <w:r w:rsidRPr="00403B39">
              <w:rPr>
                <w:rFonts w:asciiTheme="majorHAnsi" w:hAnsiTheme="majorHAnsi" w:cstheme="minorHAnsi"/>
                <w:sz w:val="20"/>
              </w:rPr>
              <w:t>Collaborate in developing and implementing HR strategies and initiatives aligned with the overall business strategy.</w:t>
            </w:r>
          </w:p>
          <w:p w14:paraId="2082E33A" w14:textId="77777777" w:rsidR="00403B39" w:rsidRDefault="00403B39" w:rsidP="007F65C8">
            <w:pPr>
              <w:pStyle w:val="ListParagraph"/>
              <w:numPr>
                <w:ilvl w:val="0"/>
                <w:numId w:val="11"/>
              </w:numPr>
              <w:tabs>
                <w:tab w:val="left" w:pos="10800"/>
              </w:tabs>
              <w:spacing w:after="40"/>
              <w:jc w:val="both"/>
              <w:rPr>
                <w:rFonts w:asciiTheme="majorHAnsi" w:hAnsiTheme="majorHAnsi" w:cstheme="minorHAnsi"/>
                <w:sz w:val="20"/>
              </w:rPr>
            </w:pPr>
            <w:r w:rsidRPr="00403B39">
              <w:rPr>
                <w:rFonts w:asciiTheme="majorHAnsi" w:hAnsiTheme="majorHAnsi" w:cstheme="minorHAnsi"/>
                <w:sz w:val="20"/>
              </w:rPr>
              <w:t>Evaluate performance of associates and provide adequate training and upskilling support, identifying and customizing training programs.</w:t>
            </w:r>
          </w:p>
          <w:p w14:paraId="12394F3C" w14:textId="77777777" w:rsidR="00403B39" w:rsidRDefault="00403B39" w:rsidP="00900BC8">
            <w:pPr>
              <w:pStyle w:val="ListParagraph"/>
              <w:numPr>
                <w:ilvl w:val="0"/>
                <w:numId w:val="11"/>
              </w:numPr>
              <w:tabs>
                <w:tab w:val="left" w:pos="10800"/>
              </w:tabs>
              <w:spacing w:after="40"/>
              <w:jc w:val="both"/>
              <w:rPr>
                <w:rFonts w:asciiTheme="majorHAnsi" w:hAnsiTheme="majorHAnsi" w:cstheme="minorHAnsi"/>
                <w:sz w:val="20"/>
              </w:rPr>
            </w:pPr>
            <w:r w:rsidRPr="00403B39">
              <w:rPr>
                <w:rFonts w:asciiTheme="majorHAnsi" w:hAnsiTheme="majorHAnsi" w:cstheme="minorHAnsi"/>
                <w:sz w:val="20"/>
              </w:rPr>
              <w:t>Prepare MIS reports on HR activities, update ERP-HRMS, maintain reports and trackers, and resolve queries for employees and ex-employees.</w:t>
            </w:r>
          </w:p>
          <w:p w14:paraId="4258068C" w14:textId="77777777" w:rsidR="00403B39" w:rsidRDefault="00403B39" w:rsidP="00FD1202">
            <w:pPr>
              <w:pStyle w:val="ListParagraph"/>
              <w:numPr>
                <w:ilvl w:val="0"/>
                <w:numId w:val="11"/>
              </w:numPr>
              <w:tabs>
                <w:tab w:val="left" w:pos="10800"/>
              </w:tabs>
              <w:spacing w:after="40"/>
              <w:jc w:val="both"/>
              <w:rPr>
                <w:rFonts w:asciiTheme="majorHAnsi" w:hAnsiTheme="majorHAnsi" w:cstheme="minorHAnsi"/>
                <w:sz w:val="20"/>
              </w:rPr>
            </w:pPr>
            <w:r w:rsidRPr="00403B39">
              <w:rPr>
                <w:rFonts w:asciiTheme="majorHAnsi" w:hAnsiTheme="majorHAnsi" w:cstheme="minorHAnsi"/>
                <w:sz w:val="20"/>
              </w:rPr>
              <w:t>Ensure the Operations Team achieves planned outcomes and meets targets in accordance with defined HR plans and customer service standards.</w:t>
            </w:r>
          </w:p>
          <w:p w14:paraId="4F5BDC58" w14:textId="77777777" w:rsidR="00403B39" w:rsidRDefault="00403B39" w:rsidP="00403B39">
            <w:pPr>
              <w:pStyle w:val="ListParagraph"/>
              <w:numPr>
                <w:ilvl w:val="0"/>
                <w:numId w:val="11"/>
              </w:numPr>
              <w:tabs>
                <w:tab w:val="left" w:pos="10800"/>
              </w:tabs>
              <w:spacing w:after="40"/>
              <w:jc w:val="both"/>
              <w:rPr>
                <w:rFonts w:asciiTheme="majorHAnsi" w:hAnsiTheme="majorHAnsi" w:cstheme="minorHAnsi"/>
                <w:sz w:val="20"/>
              </w:rPr>
            </w:pPr>
            <w:r w:rsidRPr="00403B39">
              <w:rPr>
                <w:rFonts w:asciiTheme="majorHAnsi" w:hAnsiTheme="majorHAnsi" w:cstheme="minorHAnsi"/>
                <w:sz w:val="20"/>
              </w:rPr>
              <w:t>Align HR Shared Services objectives and delivery with HR strategies and management goals through project planning.</w:t>
            </w:r>
          </w:p>
          <w:p w14:paraId="27284119" w14:textId="1F385685" w:rsidR="001A2D33" w:rsidRPr="00522C6B" w:rsidRDefault="00403B39" w:rsidP="00403B39">
            <w:pPr>
              <w:pStyle w:val="ListParagraph"/>
              <w:numPr>
                <w:ilvl w:val="0"/>
                <w:numId w:val="11"/>
              </w:numPr>
              <w:tabs>
                <w:tab w:val="left" w:pos="10800"/>
              </w:tabs>
              <w:spacing w:after="40"/>
              <w:jc w:val="both"/>
              <w:rPr>
                <w:rFonts w:asciiTheme="majorHAnsi" w:hAnsiTheme="majorHAnsi" w:cstheme="minorHAnsi"/>
                <w:sz w:val="20"/>
              </w:rPr>
            </w:pPr>
            <w:r w:rsidRPr="00403B39">
              <w:rPr>
                <w:rFonts w:asciiTheme="majorHAnsi" w:hAnsiTheme="majorHAnsi" w:cstheme="minorHAnsi"/>
                <w:sz w:val="20"/>
              </w:rPr>
              <w:t>Facilitate the performance management system, manage confirmation and annual performance appraisal processes, and link them to reward management and career growth.</w:t>
            </w:r>
          </w:p>
        </w:tc>
      </w:tr>
      <w:tr w:rsidR="007131EF" w:rsidRPr="007D12C0" w14:paraId="54509F68" w14:textId="77777777" w:rsidTr="009E5961">
        <w:trPr>
          <w:gridAfter w:val="1"/>
          <w:wAfter w:w="51" w:type="dxa"/>
          <w:trHeight w:val="80"/>
        </w:trPr>
        <w:tc>
          <w:tcPr>
            <w:tcW w:w="11199" w:type="dxa"/>
            <w:gridSpan w:val="3"/>
            <w:shd w:val="clear" w:color="auto" w:fill="FFFFFF" w:themeFill="background1"/>
          </w:tcPr>
          <w:p w14:paraId="25233FBB" w14:textId="77777777" w:rsidR="007131EF" w:rsidRDefault="007131EF" w:rsidP="002C5E5D">
            <w:pPr>
              <w:rPr>
                <w:rFonts w:ascii="Cambria" w:hAnsi="Cambria"/>
                <w:noProof/>
              </w:rPr>
            </w:pPr>
          </w:p>
        </w:tc>
      </w:tr>
    </w:tbl>
    <w:p w14:paraId="5C345258" w14:textId="35D60246" w:rsidR="00393DD2" w:rsidRPr="007D12C0" w:rsidRDefault="008C39E5" w:rsidP="001A200A">
      <w:pPr>
        <w:rPr>
          <w:rFonts w:ascii="Cambria" w:hAnsi="Cambria" w:cs="Segoe UI"/>
        </w:rPr>
      </w:pPr>
      <w:r>
        <w:rPr>
          <w:noProof/>
        </w:rPr>
        <mc:AlternateContent>
          <mc:Choice Requires="wps">
            <w:drawing>
              <wp:anchor distT="0" distB="0" distL="114300" distR="114300" simplePos="0" relativeHeight="251858944" behindDoc="0" locked="0" layoutInCell="1" allowOverlap="1" wp14:anchorId="7536E4F0" wp14:editId="43B60D5A">
                <wp:simplePos x="0" y="0"/>
                <wp:positionH relativeFrom="margin">
                  <wp:posOffset>4460</wp:posOffset>
                </wp:positionH>
                <wp:positionV relativeFrom="paragraph">
                  <wp:posOffset>-16995</wp:posOffset>
                </wp:positionV>
                <wp:extent cx="6894830" cy="650123"/>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4830" cy="650123"/>
                        </a:xfrm>
                        <a:prstGeom prst="rect">
                          <a:avLst/>
                        </a:prstGeom>
                        <a:noFill/>
                        <a:ln w="9525">
                          <a:noFill/>
                          <a:miter lim="800000"/>
                          <a:headEnd/>
                          <a:tailEnd/>
                        </a:ln>
                      </wps:spPr>
                      <wps:txbx>
                        <w:txbxContent>
                          <w:p w14:paraId="4DA09C0E" w14:textId="77777777" w:rsidR="00E16828" w:rsidRPr="006B0325" w:rsidRDefault="00E16828" w:rsidP="00991E1F">
                            <w:pPr>
                              <w:shd w:val="clear" w:color="auto" w:fill="154C59"/>
                              <w:spacing w:after="0"/>
                              <w:rPr>
                                <w:rFonts w:ascii="Cambria" w:hAnsi="Cambria" w:cs="Segoe UI"/>
                                <w:b/>
                                <w:color w:val="FFFFFF" w:themeColor="background1"/>
                              </w:rPr>
                            </w:pPr>
                            <w:r w:rsidRPr="006B0325">
                              <w:rPr>
                                <w:rFonts w:ascii="Cambria" w:hAnsi="Cambria" w:cs="Calibri Light"/>
                                <w:b/>
                                <w:noProof/>
                                <w:color w:val="FFFFFF" w:themeColor="background1"/>
                              </w:rPr>
                              <w:drawing>
                                <wp:inline distT="0" distB="0" distL="0" distR="0" wp14:anchorId="0A86C988" wp14:editId="6FEE2365">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l-details24x24icons.png"/>
                                          <pic:cNvPicPr/>
                                        </pic:nvPicPr>
                                        <pic:blipFill>
                                          <a:blip r:embed="rId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B0325">
                              <w:rPr>
                                <w:rFonts w:ascii="Cambria" w:hAnsi="Cambria" w:cs="Calibri Light"/>
                                <w:b/>
                                <w:color w:val="FFFFFF" w:themeColor="background1"/>
                              </w:rPr>
                              <w:t xml:space="preserve"> </w:t>
                            </w:r>
                            <w:r w:rsidRPr="006B0325">
                              <w:rPr>
                                <w:rFonts w:ascii="Cambria" w:hAnsi="Cambria" w:cs="Segoe UI"/>
                                <w:b/>
                                <w:color w:val="FFFFFF" w:themeColor="background1"/>
                                <w:sz w:val="32"/>
                              </w:rPr>
                              <w:t>PERSONAL DETAILS</w:t>
                            </w:r>
                          </w:p>
                          <w:p w14:paraId="65A2B91A" w14:textId="1FF5BA6D" w:rsidR="00CB6443" w:rsidRPr="008C39E5" w:rsidRDefault="00832B83" w:rsidP="000E508F">
                            <w:pPr>
                              <w:shd w:val="clear" w:color="auto" w:fill="154C59"/>
                              <w:spacing w:after="0"/>
                              <w:rPr>
                                <w:rFonts w:ascii="Cambria" w:eastAsia="Calibri" w:hAnsi="Cambria" w:cs="Segoe UI"/>
                                <w:bCs/>
                                <w:color w:val="FFFFFF" w:themeColor="background1"/>
                                <w:spacing w:val="-4"/>
                                <w:sz w:val="18"/>
                                <w:szCs w:val="18"/>
                              </w:rPr>
                            </w:pPr>
                            <w:r w:rsidRPr="00E84D57">
                              <w:rPr>
                                <w:rFonts w:ascii="Cambria" w:eastAsia="Calibri" w:hAnsi="Cambria" w:cs="Segoe UI"/>
                                <w:b/>
                                <w:color w:val="FFFFFF" w:themeColor="background1"/>
                                <w:spacing w:val="-4"/>
                                <w:sz w:val="18"/>
                                <w:szCs w:val="18"/>
                              </w:rPr>
                              <w:t>Languages</w:t>
                            </w:r>
                            <w:r w:rsidR="000E508F" w:rsidRPr="00E84D57">
                              <w:rPr>
                                <w:rFonts w:ascii="Cambria" w:eastAsia="Calibri" w:hAnsi="Cambria" w:cs="Segoe UI"/>
                                <w:b/>
                                <w:color w:val="FFFFFF" w:themeColor="background1"/>
                                <w:spacing w:val="-4"/>
                                <w:sz w:val="18"/>
                                <w:szCs w:val="18"/>
                              </w:rPr>
                              <w:t xml:space="preserve"> Known: </w:t>
                            </w:r>
                            <w:r w:rsidR="00E84D57" w:rsidRPr="00E84D57">
                              <w:rPr>
                                <w:rFonts w:ascii="Cambria" w:eastAsia="Calibri" w:hAnsi="Cambria" w:cs="Segoe UI"/>
                                <w:bCs/>
                                <w:color w:val="FFFFFF" w:themeColor="background1"/>
                                <w:spacing w:val="-4"/>
                                <w:sz w:val="18"/>
                                <w:szCs w:val="18"/>
                              </w:rPr>
                              <w:t xml:space="preserve">English and Hindi </w:t>
                            </w:r>
                            <w:r w:rsidR="005E1B31" w:rsidRPr="00E84D57">
                              <w:rPr>
                                <w:rFonts w:ascii="Cambria" w:eastAsia="Calibri" w:hAnsi="Cambria" w:cs="Segoe UI"/>
                                <w:bCs/>
                                <w:color w:val="FFFFFF" w:themeColor="background1"/>
                                <w:spacing w:val="-4"/>
                                <w:sz w:val="18"/>
                                <w:szCs w:val="18"/>
                              </w:rPr>
                              <w:t xml:space="preserve"> </w:t>
                            </w:r>
                            <w:r w:rsidRPr="00E84D57">
                              <w:rPr>
                                <w:rFonts w:ascii="Cambria" w:eastAsia="Calibri" w:hAnsi="Cambria" w:cs="Segoe UI"/>
                                <w:bCs/>
                                <w:color w:val="FFFFFF" w:themeColor="background1"/>
                                <w:spacing w:val="-4"/>
                                <w:sz w:val="18"/>
                                <w:szCs w:val="18"/>
                              </w:rPr>
                              <w:t xml:space="preserve"> </w:t>
                            </w:r>
                            <w:r w:rsidR="00727381" w:rsidRPr="00E84D57">
                              <w:rPr>
                                <w:rFonts w:ascii="Cambria" w:eastAsia="Calibri" w:hAnsi="Cambria" w:cs="Segoe UI"/>
                                <w:bCs/>
                                <w:color w:val="FFFFFF" w:themeColor="background1"/>
                                <w:spacing w:val="-4"/>
                                <w:sz w:val="18"/>
                                <w:szCs w:val="18"/>
                              </w:rPr>
                              <w:t xml:space="preserve"> </w:t>
                            </w:r>
                          </w:p>
                          <w:p w14:paraId="718FF417" w14:textId="3EB76F79" w:rsidR="00FA1B98" w:rsidRPr="006B0325" w:rsidRDefault="00FA1B98" w:rsidP="000E508F">
                            <w:pPr>
                              <w:shd w:val="clear" w:color="auto" w:fill="154C59"/>
                              <w:spacing w:after="0"/>
                              <w:rPr>
                                <w:rFonts w:ascii="Cambria" w:eastAsia="Calibri" w:hAnsi="Cambria" w:cs="Segoe UI"/>
                                <w:color w:val="FFFFFF" w:themeColor="background1"/>
                                <w:spacing w:val="-4"/>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536E4F0" id="Text Box 2" o:spid="_x0000_s1037" type="#_x0000_t202" style="position:absolute;margin-left:.35pt;margin-top:-1.35pt;width:542.9pt;height:51.2pt;z-index:251858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" filled="f" stroked="f">
                <v:textbox>
                  <w:txbxContent>
                    <w:p w14:paraId="4DA09C0E" w14:textId="77777777" w:rsidR="00E16828" w:rsidRPr="006B0325" w:rsidRDefault="00E16828" w:rsidP="00991E1F">
                      <w:pPr>
                        <w:shd w:val="clear" w:color="auto" w:fill="154C59"/>
                        <w:spacing w:after="0"/>
                        <w:rPr>
                          <w:rFonts w:ascii="Cambria" w:hAnsi="Cambria" w:cs="Segoe UI"/>
                          <w:b/>
                          <w:color w:val="FFFFFF" w:themeColor="background1"/>
                        </w:rPr>
                      </w:pPr>
                      <w:r w:rsidRPr="006B0325">
                        <w:rPr>
                          <w:rFonts w:ascii="Cambria" w:hAnsi="Cambria" w:cs="Calibri Light"/>
                          <w:b/>
                          <w:noProof/>
                          <w:color w:val="FFFFFF" w:themeColor="background1"/>
                        </w:rPr>
                        <w:drawing>
                          <wp:inline distT="0" distB="0" distL="0" distR="0" wp14:anchorId="0A86C988" wp14:editId="6FEE2365">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l-details24x24icons.png"/>
                                    <pic:cNvPicPr/>
                                  </pic:nvPicPr>
                                  <pic:blipFill>
                                    <a:blip r:embed="rId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B0325">
                        <w:rPr>
                          <w:rFonts w:ascii="Cambria" w:hAnsi="Cambria" w:cs="Calibri Light"/>
                          <w:b/>
                          <w:color w:val="FFFFFF" w:themeColor="background1"/>
                        </w:rPr>
                        <w:t xml:space="preserve"> </w:t>
                      </w:r>
                      <w:r w:rsidRPr="006B0325">
                        <w:rPr>
                          <w:rFonts w:ascii="Cambria" w:hAnsi="Cambria" w:cs="Segoe UI"/>
                          <w:b/>
                          <w:color w:val="FFFFFF" w:themeColor="background1"/>
                          <w:sz w:val="32"/>
                        </w:rPr>
                        <w:t>PERSONAL DETAILS</w:t>
                      </w:r>
                    </w:p>
                    <w:p w14:paraId="65A2B91A" w14:textId="1FF5BA6D" w:rsidR="00CB6443" w:rsidRPr="008C39E5" w:rsidRDefault="00832B83" w:rsidP="000E508F">
                      <w:pPr>
                        <w:shd w:val="clear" w:color="auto" w:fill="154C59"/>
                        <w:spacing w:after="0"/>
                        <w:rPr>
                          <w:rFonts w:ascii="Cambria" w:eastAsia="Calibri" w:hAnsi="Cambria" w:cs="Segoe UI"/>
                          <w:bCs/>
                          <w:color w:val="FFFFFF" w:themeColor="background1"/>
                          <w:spacing w:val="-4"/>
                          <w:sz w:val="18"/>
                          <w:szCs w:val="18"/>
                        </w:rPr>
                      </w:pPr>
                      <w:r w:rsidRPr="00E84D57">
                        <w:rPr>
                          <w:rFonts w:ascii="Cambria" w:eastAsia="Calibri" w:hAnsi="Cambria" w:cs="Segoe UI"/>
                          <w:b/>
                          <w:color w:val="FFFFFF" w:themeColor="background1"/>
                          <w:spacing w:val="-4"/>
                          <w:sz w:val="18"/>
                          <w:szCs w:val="18"/>
                        </w:rPr>
                        <w:t>Languages</w:t>
                      </w:r>
                      <w:r w:rsidR="000E508F" w:rsidRPr="00E84D57">
                        <w:rPr>
                          <w:rFonts w:ascii="Cambria" w:eastAsia="Calibri" w:hAnsi="Cambria" w:cs="Segoe UI"/>
                          <w:b/>
                          <w:color w:val="FFFFFF" w:themeColor="background1"/>
                          <w:spacing w:val="-4"/>
                          <w:sz w:val="18"/>
                          <w:szCs w:val="18"/>
                        </w:rPr>
                        <w:t xml:space="preserve"> Known: </w:t>
                      </w:r>
                      <w:r w:rsidR="00E84D57" w:rsidRPr="00E84D57">
                        <w:rPr>
                          <w:rFonts w:ascii="Cambria" w:eastAsia="Calibri" w:hAnsi="Cambria" w:cs="Segoe UI"/>
                          <w:bCs/>
                          <w:color w:val="FFFFFF" w:themeColor="background1"/>
                          <w:spacing w:val="-4"/>
                          <w:sz w:val="18"/>
                          <w:szCs w:val="18"/>
                        </w:rPr>
                        <w:t xml:space="preserve">English and Hindi </w:t>
                      </w:r>
                      <w:r w:rsidR="005E1B31" w:rsidRPr="00E84D57">
                        <w:rPr>
                          <w:rFonts w:ascii="Cambria" w:eastAsia="Calibri" w:hAnsi="Cambria" w:cs="Segoe UI"/>
                          <w:bCs/>
                          <w:color w:val="FFFFFF" w:themeColor="background1"/>
                          <w:spacing w:val="-4"/>
                          <w:sz w:val="18"/>
                          <w:szCs w:val="18"/>
                        </w:rPr>
                        <w:t xml:space="preserve"> </w:t>
                      </w:r>
                      <w:r w:rsidRPr="00E84D57">
                        <w:rPr>
                          <w:rFonts w:ascii="Cambria" w:eastAsia="Calibri" w:hAnsi="Cambria" w:cs="Segoe UI"/>
                          <w:bCs/>
                          <w:color w:val="FFFFFF" w:themeColor="background1"/>
                          <w:spacing w:val="-4"/>
                          <w:sz w:val="18"/>
                          <w:szCs w:val="18"/>
                        </w:rPr>
                        <w:t xml:space="preserve"> </w:t>
                      </w:r>
                      <w:r w:rsidR="00727381" w:rsidRPr="00E84D57">
                        <w:rPr>
                          <w:rFonts w:ascii="Cambria" w:eastAsia="Calibri" w:hAnsi="Cambria" w:cs="Segoe UI"/>
                          <w:bCs/>
                          <w:color w:val="FFFFFF" w:themeColor="background1"/>
                          <w:spacing w:val="-4"/>
                          <w:sz w:val="18"/>
                          <w:szCs w:val="18"/>
                        </w:rPr>
                        <w:t xml:space="preserve"> </w:t>
                      </w:r>
                    </w:p>
                    <w:p w14:paraId="718FF417" w14:textId="3EB76F79" w:rsidR="00FA1B98" w:rsidRPr="006B0325" w:rsidRDefault="00FA1B98" w:rsidP="000E508F">
                      <w:pPr>
                        <w:shd w:val="clear" w:color="auto" w:fill="154C59"/>
                        <w:spacing w:after="0"/>
                        <w:rPr>
                          <w:rFonts w:ascii="Cambria" w:eastAsia="Calibri" w:hAnsi="Cambria" w:cs="Segoe UI"/>
                          <w:color w:val="FFFFFF" w:themeColor="background1"/>
                          <w:spacing w:val="-4"/>
                          <w:sz w:val="20"/>
                          <w:szCs w:val="20"/>
                        </w:rPr>
                      </w:pPr>
                    </w:p>
                  </w:txbxContent>
                </v:textbox>
                <w10:wrap anchorx="margin"/>
              </v:shape>
            </w:pict>
          </mc:Fallback>
        </mc:AlternateContent>
      </w:r>
    </w:p>
    <w:sectPr w:rsidR="00393DD2" w:rsidRPr="007D12C0" w:rsidSect="00CD2A86">
      <w:pgSz w:w="11909" w:h="16834" w:code="9"/>
      <w:pgMar w:top="270" w:right="479" w:bottom="450" w:left="4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E00AB" w14:textId="77777777" w:rsidR="0050009C" w:rsidRDefault="0050009C" w:rsidP="00A572C2">
      <w:pPr>
        <w:spacing w:after="0" w:line="240" w:lineRule="auto"/>
      </w:pPr>
      <w:r>
        <w:separator/>
      </w:r>
    </w:p>
  </w:endnote>
  <w:endnote w:type="continuationSeparator" w:id="0">
    <w:p w14:paraId="636B596F" w14:textId="77777777" w:rsidR="0050009C" w:rsidRDefault="0050009C" w:rsidP="00A57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95801" w14:textId="77777777" w:rsidR="0050009C" w:rsidRDefault="0050009C" w:rsidP="00A572C2">
      <w:pPr>
        <w:spacing w:after="0" w:line="240" w:lineRule="auto"/>
      </w:pPr>
      <w:r>
        <w:separator/>
      </w:r>
    </w:p>
  </w:footnote>
  <w:footnote w:type="continuationSeparator" w:id="0">
    <w:p w14:paraId="650ED568" w14:textId="77777777" w:rsidR="0050009C" w:rsidRDefault="0050009C" w:rsidP="00A572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3ACE71E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2.75pt;height:12.75pt;visibility:visible" o:bullet="t">
        <v:imagedata r:id="rId1" o:title=""/>
      </v:shape>
    </w:pict>
  </w:numPicBullet>
  <w:numPicBullet w:numPicBulletId="1">
    <w:pict>
      <v:shape id="_x0000_i1090" type="#_x0000_t75" style="width:21.75pt;height:21.75pt" o:bullet="t">
        <v:imagedata r:id="rId2" o:title="pointer"/>
      </v:shape>
    </w:pict>
  </w:numPicBullet>
  <w:numPicBullet w:numPicBulletId="2">
    <w:pict>
      <v:shape w14:anchorId="61CBD009" id="_x0000_i1091" type="#_x0000_t75" style="width:12.75pt;height:12.75pt;visibility:visible" o:bullet="t">
        <v:imagedata r:id="rId3" o:title=""/>
      </v:shape>
    </w:pict>
  </w:numPicBullet>
  <w:abstractNum w:abstractNumId="0" w15:restartNumberingAfterBreak="0">
    <w:nsid w:val="FFFFFF83"/>
    <w:multiLevelType w:val="singleLevel"/>
    <w:tmpl w:val="68ACEF2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0000001"/>
    <w:multiLevelType w:val="singleLevel"/>
    <w:tmpl w:val="00000001"/>
    <w:name w:val="WW8Num1"/>
    <w:lvl w:ilvl="0">
      <w:start w:val="1"/>
      <w:numFmt w:val="bullet"/>
      <w:lvlText w:val=""/>
      <w:lvlJc w:val="left"/>
      <w:pPr>
        <w:tabs>
          <w:tab w:val="num" w:pos="360"/>
        </w:tabs>
        <w:ind w:left="360" w:hanging="360"/>
      </w:pPr>
      <w:rPr>
        <w:rFonts w:ascii="Wingdings" w:hAnsi="Wingdings"/>
        <w:color w:val="auto"/>
        <w:sz w:val="18"/>
        <w:szCs w:val="18"/>
      </w:rPr>
    </w:lvl>
  </w:abstractNum>
  <w:abstractNum w:abstractNumId="2"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cs="Wingdings"/>
        <w:color w:val="auto"/>
        <w:sz w:val="20"/>
        <w:szCs w:val="20"/>
      </w:rPr>
    </w:lvl>
  </w:abstractNum>
  <w:abstractNum w:abstractNumId="3"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Wingdings" w:hAnsi="Wingdings" w:cs="Wingdings"/>
        <w:color w:val="auto"/>
        <w:sz w:val="20"/>
        <w:szCs w:val="20"/>
      </w:rPr>
    </w:lvl>
  </w:abstractNum>
  <w:abstractNum w:abstractNumId="4" w15:restartNumberingAfterBreak="0">
    <w:nsid w:val="00000004"/>
    <w:multiLevelType w:val="multilevel"/>
    <w:tmpl w:val="00000004"/>
    <w:name w:val="WWNum4"/>
    <w:lvl w:ilvl="0">
      <w:start w:val="1"/>
      <w:numFmt w:val="bullet"/>
      <w:lvlText w:val="o"/>
      <w:lvlJc w:val="left"/>
      <w:pPr>
        <w:tabs>
          <w:tab w:val="num" w:pos="0"/>
        </w:tabs>
        <w:ind w:left="1080" w:hanging="360"/>
      </w:pPr>
      <w:rPr>
        <w:rFonts w:ascii="Courier New" w:hAnsi="Courier New" w:cs="Courier New"/>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rPr>
    </w:lvl>
  </w:abstractNum>
  <w:abstractNum w:abstractNumId="5"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Wingdings" w:hAnsi="Wingdings" w:cs="Wingdings"/>
        <w:color w:val="auto"/>
        <w:sz w:val="20"/>
        <w:szCs w:val="20"/>
      </w:rPr>
    </w:lvl>
  </w:abstractNum>
  <w:abstractNum w:abstractNumId="6" w15:restartNumberingAfterBreak="0">
    <w:nsid w:val="00000006"/>
    <w:multiLevelType w:val="singleLevel"/>
    <w:tmpl w:val="00000006"/>
    <w:name w:val="WW8Num18"/>
    <w:lvl w:ilvl="0">
      <w:start w:val="1"/>
      <w:numFmt w:val="bullet"/>
      <w:lvlText w:val=""/>
      <w:lvlJc w:val="left"/>
      <w:pPr>
        <w:tabs>
          <w:tab w:val="num" w:pos="0"/>
        </w:tabs>
        <w:ind w:left="360" w:hanging="360"/>
      </w:pPr>
      <w:rPr>
        <w:rFonts w:ascii="Symbol" w:hAnsi="Symbol" w:cs="Symbol" w:hint="default"/>
        <w:color w:val="000000"/>
        <w:sz w:val="20"/>
        <w:szCs w:val="20"/>
      </w:rPr>
    </w:lvl>
  </w:abstractNum>
  <w:abstractNum w:abstractNumId="7" w15:restartNumberingAfterBreak="0">
    <w:nsid w:val="00000007"/>
    <w:multiLevelType w:val="singleLevel"/>
    <w:tmpl w:val="00000007"/>
    <w:name w:val="WW8Num22"/>
    <w:lvl w:ilvl="0">
      <w:start w:val="1"/>
      <w:numFmt w:val="bullet"/>
      <w:lvlText w:val=""/>
      <w:lvlJc w:val="left"/>
      <w:pPr>
        <w:tabs>
          <w:tab w:val="num" w:pos="0"/>
        </w:tabs>
        <w:ind w:left="540" w:hanging="360"/>
      </w:pPr>
      <w:rPr>
        <w:rFonts w:ascii="Symbol" w:hAnsi="Symbol" w:cs="Symbol" w:hint="default"/>
      </w:rPr>
    </w:lvl>
  </w:abstractNum>
  <w:abstractNum w:abstractNumId="8" w15:restartNumberingAfterBreak="0">
    <w:nsid w:val="01C107F1"/>
    <w:multiLevelType w:val="hybridMultilevel"/>
    <w:tmpl w:val="36166578"/>
    <w:lvl w:ilvl="0" w:tplc="2EAC0450">
      <w:start w:val="1"/>
      <w:numFmt w:val="bullet"/>
      <w:lvlText w:val=""/>
      <w:lvlJc w:val="left"/>
      <w:pPr>
        <w:ind w:left="360" w:hanging="360"/>
      </w:pPr>
      <w:rPr>
        <w:rFonts w:ascii="Symbol" w:hAnsi="Symbol" w:hint="default"/>
        <w:color w:val="2EAAB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59F4607"/>
    <w:multiLevelType w:val="hybridMultilevel"/>
    <w:tmpl w:val="27E4C006"/>
    <w:lvl w:ilvl="0" w:tplc="605C026C">
      <w:start w:val="1"/>
      <w:numFmt w:val="bullet"/>
      <w:pStyle w:val="LastKeySkillsBullet"/>
      <w:lvlText w:val=""/>
      <w:lvlJc w:val="left"/>
      <w:pPr>
        <w:tabs>
          <w:tab w:val="num" w:pos="360"/>
        </w:tabs>
        <w:ind w:left="360" w:hanging="360"/>
      </w:pPr>
      <w:rPr>
        <w:rFonts w:ascii="Wingdings" w:hAnsi="Wingdings" w:hint="default"/>
        <w:color w:val="auto"/>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1" w15:restartNumberingAfterBreak="0">
    <w:nsid w:val="0C2C3120"/>
    <w:multiLevelType w:val="hybridMultilevel"/>
    <w:tmpl w:val="EF74D912"/>
    <w:lvl w:ilvl="0" w:tplc="4AA4F0A6">
      <w:start w:val="1"/>
      <w:numFmt w:val="bullet"/>
      <w:pStyle w:val="NormalArial"/>
      <w:lvlText w:val=""/>
      <w:lvlPicBulletId w:val="0"/>
      <w:lvlJc w:val="left"/>
      <w:pPr>
        <w:tabs>
          <w:tab w:val="num" w:pos="360"/>
        </w:tabs>
        <w:ind w:left="360" w:hanging="360"/>
      </w:pPr>
      <w:rPr>
        <w:rFonts w:ascii="Symbol" w:hAnsi="Symbol" w:hint="default"/>
        <w:sz w:val="32"/>
      </w:rPr>
    </w:lvl>
    <w:lvl w:ilvl="1" w:tplc="EA7416F4" w:tentative="1">
      <w:start w:val="1"/>
      <w:numFmt w:val="bullet"/>
      <w:lvlText w:val=""/>
      <w:lvlJc w:val="left"/>
      <w:pPr>
        <w:tabs>
          <w:tab w:val="num" w:pos="1080"/>
        </w:tabs>
        <w:ind w:left="1080" w:hanging="360"/>
      </w:pPr>
      <w:rPr>
        <w:rFonts w:ascii="Symbol" w:hAnsi="Symbol" w:hint="default"/>
      </w:rPr>
    </w:lvl>
    <w:lvl w:ilvl="2" w:tplc="E4C4B28C" w:tentative="1">
      <w:start w:val="1"/>
      <w:numFmt w:val="bullet"/>
      <w:lvlText w:val=""/>
      <w:lvlJc w:val="left"/>
      <w:pPr>
        <w:tabs>
          <w:tab w:val="num" w:pos="1800"/>
        </w:tabs>
        <w:ind w:left="1800" w:hanging="360"/>
      </w:pPr>
      <w:rPr>
        <w:rFonts w:ascii="Symbol" w:hAnsi="Symbol" w:hint="default"/>
      </w:rPr>
    </w:lvl>
    <w:lvl w:ilvl="3" w:tplc="302460CE" w:tentative="1">
      <w:start w:val="1"/>
      <w:numFmt w:val="bullet"/>
      <w:lvlText w:val=""/>
      <w:lvlJc w:val="left"/>
      <w:pPr>
        <w:tabs>
          <w:tab w:val="num" w:pos="2520"/>
        </w:tabs>
        <w:ind w:left="2520" w:hanging="360"/>
      </w:pPr>
      <w:rPr>
        <w:rFonts w:ascii="Symbol" w:hAnsi="Symbol" w:hint="default"/>
      </w:rPr>
    </w:lvl>
    <w:lvl w:ilvl="4" w:tplc="278C90F2" w:tentative="1">
      <w:start w:val="1"/>
      <w:numFmt w:val="bullet"/>
      <w:lvlText w:val=""/>
      <w:lvlJc w:val="left"/>
      <w:pPr>
        <w:tabs>
          <w:tab w:val="num" w:pos="3240"/>
        </w:tabs>
        <w:ind w:left="3240" w:hanging="360"/>
      </w:pPr>
      <w:rPr>
        <w:rFonts w:ascii="Symbol" w:hAnsi="Symbol" w:hint="default"/>
      </w:rPr>
    </w:lvl>
    <w:lvl w:ilvl="5" w:tplc="FDA8C8DC" w:tentative="1">
      <w:start w:val="1"/>
      <w:numFmt w:val="bullet"/>
      <w:lvlText w:val=""/>
      <w:lvlJc w:val="left"/>
      <w:pPr>
        <w:tabs>
          <w:tab w:val="num" w:pos="3960"/>
        </w:tabs>
        <w:ind w:left="3960" w:hanging="360"/>
      </w:pPr>
      <w:rPr>
        <w:rFonts w:ascii="Symbol" w:hAnsi="Symbol" w:hint="default"/>
      </w:rPr>
    </w:lvl>
    <w:lvl w:ilvl="6" w:tplc="210C4EE6" w:tentative="1">
      <w:start w:val="1"/>
      <w:numFmt w:val="bullet"/>
      <w:lvlText w:val=""/>
      <w:lvlJc w:val="left"/>
      <w:pPr>
        <w:tabs>
          <w:tab w:val="num" w:pos="4680"/>
        </w:tabs>
        <w:ind w:left="4680" w:hanging="360"/>
      </w:pPr>
      <w:rPr>
        <w:rFonts w:ascii="Symbol" w:hAnsi="Symbol" w:hint="default"/>
      </w:rPr>
    </w:lvl>
    <w:lvl w:ilvl="7" w:tplc="31225866" w:tentative="1">
      <w:start w:val="1"/>
      <w:numFmt w:val="bullet"/>
      <w:lvlText w:val=""/>
      <w:lvlJc w:val="left"/>
      <w:pPr>
        <w:tabs>
          <w:tab w:val="num" w:pos="5400"/>
        </w:tabs>
        <w:ind w:left="5400" w:hanging="360"/>
      </w:pPr>
      <w:rPr>
        <w:rFonts w:ascii="Symbol" w:hAnsi="Symbol" w:hint="default"/>
      </w:rPr>
    </w:lvl>
    <w:lvl w:ilvl="8" w:tplc="9B72F530" w:tentative="1">
      <w:start w:val="1"/>
      <w:numFmt w:val="bullet"/>
      <w:lvlText w:val=""/>
      <w:lvlJc w:val="left"/>
      <w:pPr>
        <w:tabs>
          <w:tab w:val="num" w:pos="6120"/>
        </w:tabs>
        <w:ind w:left="6120" w:hanging="360"/>
      </w:pPr>
      <w:rPr>
        <w:rFonts w:ascii="Symbol" w:hAnsi="Symbol" w:hint="default"/>
      </w:rPr>
    </w:lvl>
  </w:abstractNum>
  <w:abstractNum w:abstractNumId="12" w15:restartNumberingAfterBreak="0">
    <w:nsid w:val="1907540A"/>
    <w:multiLevelType w:val="multilevel"/>
    <w:tmpl w:val="9C9C7FDE"/>
    <w:lvl w:ilvl="0">
      <w:start w:val="1"/>
      <w:numFmt w:val="bullet"/>
      <w:pStyle w:val="Bullets"/>
      <w:lvlText w:val="●"/>
      <w:lvlJc w:val="left"/>
      <w:pPr>
        <w:ind w:left="360" w:hanging="360"/>
      </w:pPr>
      <w:rPr>
        <w:rFonts w:ascii="Noto Sans Symbols" w:eastAsia="Noto Sans Symbols" w:hAnsi="Noto Sans Symbols" w:cs="Noto Sans Symbols"/>
        <w:color w:val="000000"/>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
      <w:lvlJc w:val="left"/>
      <w:pPr>
        <w:ind w:left="3240" w:hanging="360"/>
      </w:pPr>
      <w:rPr>
        <w:rFonts w:ascii="Noto Sans Symbols" w:eastAsia="Noto Sans Symbols" w:hAnsi="Noto Sans Symbols" w:cs="Noto Sans Symbols"/>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
      <w:lvlJc w:val="left"/>
      <w:pPr>
        <w:ind w:left="5400" w:hanging="360"/>
      </w:pPr>
      <w:rPr>
        <w:rFonts w:ascii="Noto Sans Symbols" w:eastAsia="Noto Sans Symbols" w:hAnsi="Noto Sans Symbols" w:cs="Noto Sans Symbols"/>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25404AED"/>
    <w:multiLevelType w:val="hybridMultilevel"/>
    <w:tmpl w:val="0D861950"/>
    <w:lvl w:ilvl="0" w:tplc="901C1098">
      <w:start w:val="1"/>
      <w:numFmt w:val="bullet"/>
      <w:lvlText w:val=""/>
      <w:lvlPicBulletId w:val="2"/>
      <w:lvlJc w:val="left"/>
      <w:pPr>
        <w:tabs>
          <w:tab w:val="num" w:pos="360"/>
        </w:tabs>
        <w:ind w:left="360" w:hanging="360"/>
      </w:pPr>
      <w:rPr>
        <w:rFonts w:ascii="Symbol" w:hAnsi="Symbol" w:hint="default"/>
        <w:sz w:val="32"/>
        <w:szCs w:val="40"/>
      </w:rPr>
    </w:lvl>
    <w:lvl w:ilvl="1" w:tplc="A17C8626" w:tentative="1">
      <w:start w:val="1"/>
      <w:numFmt w:val="bullet"/>
      <w:lvlText w:val=""/>
      <w:lvlJc w:val="left"/>
      <w:pPr>
        <w:tabs>
          <w:tab w:val="num" w:pos="1080"/>
        </w:tabs>
        <w:ind w:left="1080" w:hanging="360"/>
      </w:pPr>
      <w:rPr>
        <w:rFonts w:ascii="Symbol" w:hAnsi="Symbol" w:hint="default"/>
      </w:rPr>
    </w:lvl>
    <w:lvl w:ilvl="2" w:tplc="DB1E9516" w:tentative="1">
      <w:start w:val="1"/>
      <w:numFmt w:val="bullet"/>
      <w:lvlText w:val=""/>
      <w:lvlJc w:val="left"/>
      <w:pPr>
        <w:tabs>
          <w:tab w:val="num" w:pos="1800"/>
        </w:tabs>
        <w:ind w:left="1800" w:hanging="360"/>
      </w:pPr>
      <w:rPr>
        <w:rFonts w:ascii="Symbol" w:hAnsi="Symbol" w:hint="default"/>
      </w:rPr>
    </w:lvl>
    <w:lvl w:ilvl="3" w:tplc="0874A4E0" w:tentative="1">
      <w:start w:val="1"/>
      <w:numFmt w:val="bullet"/>
      <w:lvlText w:val=""/>
      <w:lvlJc w:val="left"/>
      <w:pPr>
        <w:tabs>
          <w:tab w:val="num" w:pos="2520"/>
        </w:tabs>
        <w:ind w:left="2520" w:hanging="360"/>
      </w:pPr>
      <w:rPr>
        <w:rFonts w:ascii="Symbol" w:hAnsi="Symbol" w:hint="default"/>
      </w:rPr>
    </w:lvl>
    <w:lvl w:ilvl="4" w:tplc="CCAA2BB8" w:tentative="1">
      <w:start w:val="1"/>
      <w:numFmt w:val="bullet"/>
      <w:lvlText w:val=""/>
      <w:lvlJc w:val="left"/>
      <w:pPr>
        <w:tabs>
          <w:tab w:val="num" w:pos="3240"/>
        </w:tabs>
        <w:ind w:left="3240" w:hanging="360"/>
      </w:pPr>
      <w:rPr>
        <w:rFonts w:ascii="Symbol" w:hAnsi="Symbol" w:hint="default"/>
      </w:rPr>
    </w:lvl>
    <w:lvl w:ilvl="5" w:tplc="A06CF8C6" w:tentative="1">
      <w:start w:val="1"/>
      <w:numFmt w:val="bullet"/>
      <w:lvlText w:val=""/>
      <w:lvlJc w:val="left"/>
      <w:pPr>
        <w:tabs>
          <w:tab w:val="num" w:pos="3960"/>
        </w:tabs>
        <w:ind w:left="3960" w:hanging="360"/>
      </w:pPr>
      <w:rPr>
        <w:rFonts w:ascii="Symbol" w:hAnsi="Symbol" w:hint="default"/>
      </w:rPr>
    </w:lvl>
    <w:lvl w:ilvl="6" w:tplc="4A4465A8" w:tentative="1">
      <w:start w:val="1"/>
      <w:numFmt w:val="bullet"/>
      <w:lvlText w:val=""/>
      <w:lvlJc w:val="left"/>
      <w:pPr>
        <w:tabs>
          <w:tab w:val="num" w:pos="4680"/>
        </w:tabs>
        <w:ind w:left="4680" w:hanging="360"/>
      </w:pPr>
      <w:rPr>
        <w:rFonts w:ascii="Symbol" w:hAnsi="Symbol" w:hint="default"/>
      </w:rPr>
    </w:lvl>
    <w:lvl w:ilvl="7" w:tplc="603EC45A" w:tentative="1">
      <w:start w:val="1"/>
      <w:numFmt w:val="bullet"/>
      <w:lvlText w:val=""/>
      <w:lvlJc w:val="left"/>
      <w:pPr>
        <w:tabs>
          <w:tab w:val="num" w:pos="5400"/>
        </w:tabs>
        <w:ind w:left="5400" w:hanging="360"/>
      </w:pPr>
      <w:rPr>
        <w:rFonts w:ascii="Symbol" w:hAnsi="Symbol" w:hint="default"/>
      </w:rPr>
    </w:lvl>
    <w:lvl w:ilvl="8" w:tplc="27DA5E50" w:tentative="1">
      <w:start w:val="1"/>
      <w:numFmt w:val="bullet"/>
      <w:lvlText w:val=""/>
      <w:lvlJc w:val="left"/>
      <w:pPr>
        <w:tabs>
          <w:tab w:val="num" w:pos="6120"/>
        </w:tabs>
        <w:ind w:left="6120" w:hanging="360"/>
      </w:pPr>
      <w:rPr>
        <w:rFonts w:ascii="Symbol" w:hAnsi="Symbol" w:hint="default"/>
      </w:rPr>
    </w:lvl>
  </w:abstractNum>
  <w:abstractNum w:abstractNumId="14" w15:restartNumberingAfterBreak="0">
    <w:nsid w:val="2E467C40"/>
    <w:multiLevelType w:val="hybridMultilevel"/>
    <w:tmpl w:val="73BC69B4"/>
    <w:lvl w:ilvl="0" w:tplc="A38A9020">
      <w:start w:val="1"/>
      <w:numFmt w:val="bullet"/>
      <w:lvlText w:val=""/>
      <w:lvlPicBulletId w:val="1"/>
      <w:lvlJc w:val="left"/>
      <w:pPr>
        <w:ind w:left="360" w:hanging="360"/>
      </w:pPr>
      <w:rPr>
        <w:rFonts w:ascii="Symbol" w:hAnsi="Symbol" w:hint="default"/>
        <w:color w:val="auto"/>
        <w:sz w:val="20"/>
        <w:szCs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4E83D47"/>
    <w:multiLevelType w:val="hybridMultilevel"/>
    <w:tmpl w:val="402C454C"/>
    <w:lvl w:ilvl="0" w:tplc="2AE4F712">
      <w:start w:val="1"/>
      <w:numFmt w:val="bullet"/>
      <w:lvlText w:val=""/>
      <w:lvlPicBulletId w:val="0"/>
      <w:lvlJc w:val="left"/>
      <w:pPr>
        <w:ind w:left="360" w:hanging="360"/>
      </w:pPr>
      <w:rPr>
        <w:rFonts w:ascii="Symbol" w:hAnsi="Symbol" w:hint="default"/>
        <w:sz w:val="36"/>
        <w:szCs w:val="4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5B872010"/>
    <w:multiLevelType w:val="hybridMultilevel"/>
    <w:tmpl w:val="1038AB76"/>
    <w:lvl w:ilvl="0" w:tplc="66A0A0D6">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num w:numId="1" w16cid:durableId="1946233009">
    <w:abstractNumId w:val="10"/>
  </w:num>
  <w:num w:numId="2" w16cid:durableId="857354336">
    <w:abstractNumId w:val="9"/>
  </w:num>
  <w:num w:numId="3" w16cid:durableId="1274940282">
    <w:abstractNumId w:val="11"/>
  </w:num>
  <w:num w:numId="4" w16cid:durableId="1467430722">
    <w:abstractNumId w:val="0"/>
  </w:num>
  <w:num w:numId="5" w16cid:durableId="1674915713">
    <w:abstractNumId w:val="17"/>
  </w:num>
  <w:num w:numId="6" w16cid:durableId="1817531229">
    <w:abstractNumId w:val="14"/>
  </w:num>
  <w:num w:numId="7" w16cid:durableId="800272517">
    <w:abstractNumId w:val="12"/>
  </w:num>
  <w:num w:numId="8" w16cid:durableId="1093818035">
    <w:abstractNumId w:val="13"/>
  </w:num>
  <w:num w:numId="9" w16cid:durableId="1859658808">
    <w:abstractNumId w:val="15"/>
  </w:num>
  <w:num w:numId="10" w16cid:durableId="767774346">
    <w:abstractNumId w:val="8"/>
  </w:num>
  <w:num w:numId="11" w16cid:durableId="1236862684">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DE9"/>
    <w:rsid w:val="00000F3E"/>
    <w:rsid w:val="00003A40"/>
    <w:rsid w:val="00003B39"/>
    <w:rsid w:val="000041D9"/>
    <w:rsid w:val="000051EE"/>
    <w:rsid w:val="00005646"/>
    <w:rsid w:val="00006833"/>
    <w:rsid w:val="00006A06"/>
    <w:rsid w:val="000109D7"/>
    <w:rsid w:val="000111AB"/>
    <w:rsid w:val="00013774"/>
    <w:rsid w:val="00013A5A"/>
    <w:rsid w:val="000147C9"/>
    <w:rsid w:val="00015B03"/>
    <w:rsid w:val="000208CD"/>
    <w:rsid w:val="000224CC"/>
    <w:rsid w:val="00024266"/>
    <w:rsid w:val="00024483"/>
    <w:rsid w:val="00025049"/>
    <w:rsid w:val="0002534E"/>
    <w:rsid w:val="000271E0"/>
    <w:rsid w:val="000273E5"/>
    <w:rsid w:val="000274EA"/>
    <w:rsid w:val="0003197D"/>
    <w:rsid w:val="000326DC"/>
    <w:rsid w:val="00037002"/>
    <w:rsid w:val="00040543"/>
    <w:rsid w:val="000406BD"/>
    <w:rsid w:val="00040FCA"/>
    <w:rsid w:val="00041B1E"/>
    <w:rsid w:val="00043428"/>
    <w:rsid w:val="00044636"/>
    <w:rsid w:val="000448A2"/>
    <w:rsid w:val="000449C3"/>
    <w:rsid w:val="00045AF4"/>
    <w:rsid w:val="00046B44"/>
    <w:rsid w:val="00046E07"/>
    <w:rsid w:val="000475F2"/>
    <w:rsid w:val="0005009C"/>
    <w:rsid w:val="00052CD4"/>
    <w:rsid w:val="000540AA"/>
    <w:rsid w:val="00054435"/>
    <w:rsid w:val="0005525A"/>
    <w:rsid w:val="00056276"/>
    <w:rsid w:val="00061916"/>
    <w:rsid w:val="000619BC"/>
    <w:rsid w:val="0006205C"/>
    <w:rsid w:val="0006338E"/>
    <w:rsid w:val="00064D80"/>
    <w:rsid w:val="00064DDE"/>
    <w:rsid w:val="000655BC"/>
    <w:rsid w:val="00065E77"/>
    <w:rsid w:val="00066141"/>
    <w:rsid w:val="00066162"/>
    <w:rsid w:val="000662AF"/>
    <w:rsid w:val="000664C4"/>
    <w:rsid w:val="0006786C"/>
    <w:rsid w:val="0007187F"/>
    <w:rsid w:val="00073544"/>
    <w:rsid w:val="000742A7"/>
    <w:rsid w:val="00074691"/>
    <w:rsid w:val="00076A41"/>
    <w:rsid w:val="00077236"/>
    <w:rsid w:val="00077516"/>
    <w:rsid w:val="000777CD"/>
    <w:rsid w:val="00080592"/>
    <w:rsid w:val="00081CE2"/>
    <w:rsid w:val="00081D8A"/>
    <w:rsid w:val="000845C2"/>
    <w:rsid w:val="000849E8"/>
    <w:rsid w:val="00084B43"/>
    <w:rsid w:val="000863A4"/>
    <w:rsid w:val="00090B03"/>
    <w:rsid w:val="00090B55"/>
    <w:rsid w:val="00090BE6"/>
    <w:rsid w:val="00091D74"/>
    <w:rsid w:val="00092EFE"/>
    <w:rsid w:val="000939D5"/>
    <w:rsid w:val="000940A3"/>
    <w:rsid w:val="000941D5"/>
    <w:rsid w:val="00094E0E"/>
    <w:rsid w:val="00095A0E"/>
    <w:rsid w:val="000967A7"/>
    <w:rsid w:val="000A089F"/>
    <w:rsid w:val="000A16B1"/>
    <w:rsid w:val="000A17B6"/>
    <w:rsid w:val="000A2D3F"/>
    <w:rsid w:val="000A36CE"/>
    <w:rsid w:val="000A37AD"/>
    <w:rsid w:val="000A524F"/>
    <w:rsid w:val="000A58DE"/>
    <w:rsid w:val="000A6D60"/>
    <w:rsid w:val="000A72C0"/>
    <w:rsid w:val="000A760C"/>
    <w:rsid w:val="000A7B86"/>
    <w:rsid w:val="000B079F"/>
    <w:rsid w:val="000B3194"/>
    <w:rsid w:val="000B349E"/>
    <w:rsid w:val="000B5FB2"/>
    <w:rsid w:val="000B69CC"/>
    <w:rsid w:val="000B7E14"/>
    <w:rsid w:val="000C18C2"/>
    <w:rsid w:val="000C2763"/>
    <w:rsid w:val="000C28C4"/>
    <w:rsid w:val="000C39BF"/>
    <w:rsid w:val="000C47CB"/>
    <w:rsid w:val="000C5460"/>
    <w:rsid w:val="000C593D"/>
    <w:rsid w:val="000C5A5B"/>
    <w:rsid w:val="000C5D4F"/>
    <w:rsid w:val="000C6C26"/>
    <w:rsid w:val="000D0622"/>
    <w:rsid w:val="000D10E3"/>
    <w:rsid w:val="000D1631"/>
    <w:rsid w:val="000D56E0"/>
    <w:rsid w:val="000D645B"/>
    <w:rsid w:val="000D65B8"/>
    <w:rsid w:val="000D6B00"/>
    <w:rsid w:val="000E00BD"/>
    <w:rsid w:val="000E0A85"/>
    <w:rsid w:val="000E0ABC"/>
    <w:rsid w:val="000E1A6F"/>
    <w:rsid w:val="000E1B0B"/>
    <w:rsid w:val="000E1CD5"/>
    <w:rsid w:val="000E20E7"/>
    <w:rsid w:val="000E22EB"/>
    <w:rsid w:val="000E26F3"/>
    <w:rsid w:val="000E28CC"/>
    <w:rsid w:val="000E2E8F"/>
    <w:rsid w:val="000E508F"/>
    <w:rsid w:val="000E6356"/>
    <w:rsid w:val="000E7514"/>
    <w:rsid w:val="000F0434"/>
    <w:rsid w:val="000F08A2"/>
    <w:rsid w:val="000F1639"/>
    <w:rsid w:val="000F2A94"/>
    <w:rsid w:val="000F2CF5"/>
    <w:rsid w:val="000F3278"/>
    <w:rsid w:val="000F34C2"/>
    <w:rsid w:val="000F4D0C"/>
    <w:rsid w:val="0010039B"/>
    <w:rsid w:val="00102D06"/>
    <w:rsid w:val="00105B3B"/>
    <w:rsid w:val="00105CB4"/>
    <w:rsid w:val="00107646"/>
    <w:rsid w:val="00107A9A"/>
    <w:rsid w:val="00110843"/>
    <w:rsid w:val="0011212D"/>
    <w:rsid w:val="001133D7"/>
    <w:rsid w:val="00113463"/>
    <w:rsid w:val="00113BE1"/>
    <w:rsid w:val="0011585F"/>
    <w:rsid w:val="00115DD8"/>
    <w:rsid w:val="00116C6F"/>
    <w:rsid w:val="001206D8"/>
    <w:rsid w:val="001213EE"/>
    <w:rsid w:val="00122101"/>
    <w:rsid w:val="00123FF3"/>
    <w:rsid w:val="0012401A"/>
    <w:rsid w:val="0012449D"/>
    <w:rsid w:val="00124ADE"/>
    <w:rsid w:val="001251AB"/>
    <w:rsid w:val="00125470"/>
    <w:rsid w:val="00125793"/>
    <w:rsid w:val="00125940"/>
    <w:rsid w:val="00127329"/>
    <w:rsid w:val="00127558"/>
    <w:rsid w:val="0013053E"/>
    <w:rsid w:val="00130775"/>
    <w:rsid w:val="00130D08"/>
    <w:rsid w:val="001333CE"/>
    <w:rsid w:val="00133C21"/>
    <w:rsid w:val="00133DB1"/>
    <w:rsid w:val="00137EEE"/>
    <w:rsid w:val="00141113"/>
    <w:rsid w:val="00141D88"/>
    <w:rsid w:val="00143403"/>
    <w:rsid w:val="00144255"/>
    <w:rsid w:val="00145709"/>
    <w:rsid w:val="0014643A"/>
    <w:rsid w:val="00147335"/>
    <w:rsid w:val="00147F61"/>
    <w:rsid w:val="00150724"/>
    <w:rsid w:val="001512D3"/>
    <w:rsid w:val="0015281C"/>
    <w:rsid w:val="001529CB"/>
    <w:rsid w:val="00153652"/>
    <w:rsid w:val="001539D9"/>
    <w:rsid w:val="00154A76"/>
    <w:rsid w:val="0015525F"/>
    <w:rsid w:val="00156D4F"/>
    <w:rsid w:val="00157B74"/>
    <w:rsid w:val="00160E79"/>
    <w:rsid w:val="001646FA"/>
    <w:rsid w:val="00165DD2"/>
    <w:rsid w:val="00166A43"/>
    <w:rsid w:val="00166B9C"/>
    <w:rsid w:val="00166D93"/>
    <w:rsid w:val="00171F13"/>
    <w:rsid w:val="00172856"/>
    <w:rsid w:val="00172B5C"/>
    <w:rsid w:val="001738EB"/>
    <w:rsid w:val="00175549"/>
    <w:rsid w:val="00175D0D"/>
    <w:rsid w:val="00175F8F"/>
    <w:rsid w:val="00176B6D"/>
    <w:rsid w:val="00177747"/>
    <w:rsid w:val="0018078B"/>
    <w:rsid w:val="00180E1D"/>
    <w:rsid w:val="00180EC4"/>
    <w:rsid w:val="001810DB"/>
    <w:rsid w:val="001820FC"/>
    <w:rsid w:val="00182C24"/>
    <w:rsid w:val="001830C7"/>
    <w:rsid w:val="001838DF"/>
    <w:rsid w:val="001841BC"/>
    <w:rsid w:val="00184B06"/>
    <w:rsid w:val="00185181"/>
    <w:rsid w:val="001851A9"/>
    <w:rsid w:val="0018568F"/>
    <w:rsid w:val="00185FCB"/>
    <w:rsid w:val="00187641"/>
    <w:rsid w:val="001906A3"/>
    <w:rsid w:val="00191863"/>
    <w:rsid w:val="001922F5"/>
    <w:rsid w:val="001933EB"/>
    <w:rsid w:val="001936E1"/>
    <w:rsid w:val="00194E78"/>
    <w:rsid w:val="001954F2"/>
    <w:rsid w:val="00196F3D"/>
    <w:rsid w:val="0019779A"/>
    <w:rsid w:val="0019795E"/>
    <w:rsid w:val="001A10BB"/>
    <w:rsid w:val="001A200A"/>
    <w:rsid w:val="001A2878"/>
    <w:rsid w:val="001A2D33"/>
    <w:rsid w:val="001A2E42"/>
    <w:rsid w:val="001A30B8"/>
    <w:rsid w:val="001A3CBE"/>
    <w:rsid w:val="001A415E"/>
    <w:rsid w:val="001A4EF6"/>
    <w:rsid w:val="001A5609"/>
    <w:rsid w:val="001A58A3"/>
    <w:rsid w:val="001A6AD7"/>
    <w:rsid w:val="001A78F6"/>
    <w:rsid w:val="001B0173"/>
    <w:rsid w:val="001B031C"/>
    <w:rsid w:val="001B2F68"/>
    <w:rsid w:val="001B313A"/>
    <w:rsid w:val="001B4912"/>
    <w:rsid w:val="001B61FC"/>
    <w:rsid w:val="001B653C"/>
    <w:rsid w:val="001B752D"/>
    <w:rsid w:val="001B7AF2"/>
    <w:rsid w:val="001C05AE"/>
    <w:rsid w:val="001C0919"/>
    <w:rsid w:val="001C0B2E"/>
    <w:rsid w:val="001C195B"/>
    <w:rsid w:val="001C29D3"/>
    <w:rsid w:val="001C2EC3"/>
    <w:rsid w:val="001C348D"/>
    <w:rsid w:val="001C4B47"/>
    <w:rsid w:val="001C7BA9"/>
    <w:rsid w:val="001D0A1E"/>
    <w:rsid w:val="001D1457"/>
    <w:rsid w:val="001D268F"/>
    <w:rsid w:val="001D3678"/>
    <w:rsid w:val="001D4199"/>
    <w:rsid w:val="001D4A71"/>
    <w:rsid w:val="001D4EEF"/>
    <w:rsid w:val="001D5BA6"/>
    <w:rsid w:val="001D62A0"/>
    <w:rsid w:val="001D654C"/>
    <w:rsid w:val="001D703B"/>
    <w:rsid w:val="001D7FA2"/>
    <w:rsid w:val="001E21E0"/>
    <w:rsid w:val="001E38BB"/>
    <w:rsid w:val="001E4AD6"/>
    <w:rsid w:val="001E50DF"/>
    <w:rsid w:val="001E69D7"/>
    <w:rsid w:val="001E7147"/>
    <w:rsid w:val="001E7FD7"/>
    <w:rsid w:val="001F16D5"/>
    <w:rsid w:val="001F1CD0"/>
    <w:rsid w:val="001F1D24"/>
    <w:rsid w:val="001F3021"/>
    <w:rsid w:val="001F4E39"/>
    <w:rsid w:val="001F4E8A"/>
    <w:rsid w:val="001F60DF"/>
    <w:rsid w:val="001F62E6"/>
    <w:rsid w:val="00200A38"/>
    <w:rsid w:val="00202385"/>
    <w:rsid w:val="00202A39"/>
    <w:rsid w:val="00202C22"/>
    <w:rsid w:val="00203120"/>
    <w:rsid w:val="0020594D"/>
    <w:rsid w:val="002066AB"/>
    <w:rsid w:val="00207180"/>
    <w:rsid w:val="00207C95"/>
    <w:rsid w:val="00210204"/>
    <w:rsid w:val="002107B1"/>
    <w:rsid w:val="0021234D"/>
    <w:rsid w:val="002125CE"/>
    <w:rsid w:val="00214695"/>
    <w:rsid w:val="00214994"/>
    <w:rsid w:val="0021537F"/>
    <w:rsid w:val="002162C8"/>
    <w:rsid w:val="00216BEE"/>
    <w:rsid w:val="00217D47"/>
    <w:rsid w:val="00220A10"/>
    <w:rsid w:val="00220B31"/>
    <w:rsid w:val="00220EFA"/>
    <w:rsid w:val="002210E5"/>
    <w:rsid w:val="0022121A"/>
    <w:rsid w:val="002217EA"/>
    <w:rsid w:val="00221F62"/>
    <w:rsid w:val="00223DFA"/>
    <w:rsid w:val="0022437B"/>
    <w:rsid w:val="00224CC8"/>
    <w:rsid w:val="002251E4"/>
    <w:rsid w:val="00225218"/>
    <w:rsid w:val="0023290C"/>
    <w:rsid w:val="0023359B"/>
    <w:rsid w:val="00233F72"/>
    <w:rsid w:val="00234E85"/>
    <w:rsid w:val="002354F5"/>
    <w:rsid w:val="002356AD"/>
    <w:rsid w:val="002366CE"/>
    <w:rsid w:val="00236765"/>
    <w:rsid w:val="00237382"/>
    <w:rsid w:val="002401F1"/>
    <w:rsid w:val="00242653"/>
    <w:rsid w:val="00242B53"/>
    <w:rsid w:val="00242E29"/>
    <w:rsid w:val="00243218"/>
    <w:rsid w:val="002450A4"/>
    <w:rsid w:val="00245FFE"/>
    <w:rsid w:val="002464E4"/>
    <w:rsid w:val="0024753E"/>
    <w:rsid w:val="002477C7"/>
    <w:rsid w:val="00247962"/>
    <w:rsid w:val="00247CA6"/>
    <w:rsid w:val="00252AEF"/>
    <w:rsid w:val="00253BF4"/>
    <w:rsid w:val="00254230"/>
    <w:rsid w:val="00257CF2"/>
    <w:rsid w:val="00257DD9"/>
    <w:rsid w:val="00260CDC"/>
    <w:rsid w:val="00263124"/>
    <w:rsid w:val="00266324"/>
    <w:rsid w:val="002663A3"/>
    <w:rsid w:val="002668BE"/>
    <w:rsid w:val="002669A5"/>
    <w:rsid w:val="00266BF8"/>
    <w:rsid w:val="002707B0"/>
    <w:rsid w:val="00270DD1"/>
    <w:rsid w:val="00272B62"/>
    <w:rsid w:val="00272D36"/>
    <w:rsid w:val="00272F60"/>
    <w:rsid w:val="0027312B"/>
    <w:rsid w:val="00273CBC"/>
    <w:rsid w:val="00274B68"/>
    <w:rsid w:val="00275891"/>
    <w:rsid w:val="00275D33"/>
    <w:rsid w:val="00276AC8"/>
    <w:rsid w:val="0028045B"/>
    <w:rsid w:val="00280FFC"/>
    <w:rsid w:val="00282EAA"/>
    <w:rsid w:val="00285975"/>
    <w:rsid w:val="00286D9C"/>
    <w:rsid w:val="002874C4"/>
    <w:rsid w:val="002906B7"/>
    <w:rsid w:val="00290D02"/>
    <w:rsid w:val="00290E53"/>
    <w:rsid w:val="002910D4"/>
    <w:rsid w:val="002912A6"/>
    <w:rsid w:val="00291B24"/>
    <w:rsid w:val="00292D3C"/>
    <w:rsid w:val="00294E6A"/>
    <w:rsid w:val="00295494"/>
    <w:rsid w:val="00296BF1"/>
    <w:rsid w:val="002978FA"/>
    <w:rsid w:val="002A05F4"/>
    <w:rsid w:val="002A1D29"/>
    <w:rsid w:val="002A20C0"/>
    <w:rsid w:val="002A304F"/>
    <w:rsid w:val="002A4414"/>
    <w:rsid w:val="002A4653"/>
    <w:rsid w:val="002A68BB"/>
    <w:rsid w:val="002A6B03"/>
    <w:rsid w:val="002A736A"/>
    <w:rsid w:val="002A797F"/>
    <w:rsid w:val="002B1D08"/>
    <w:rsid w:val="002B266D"/>
    <w:rsid w:val="002B3633"/>
    <w:rsid w:val="002B402D"/>
    <w:rsid w:val="002B408F"/>
    <w:rsid w:val="002B4920"/>
    <w:rsid w:val="002B4AF1"/>
    <w:rsid w:val="002B5D71"/>
    <w:rsid w:val="002B73A4"/>
    <w:rsid w:val="002C04A3"/>
    <w:rsid w:val="002C1D84"/>
    <w:rsid w:val="002C21D5"/>
    <w:rsid w:val="002C2D6F"/>
    <w:rsid w:val="002C34CA"/>
    <w:rsid w:val="002C4477"/>
    <w:rsid w:val="002C46E9"/>
    <w:rsid w:val="002C47AB"/>
    <w:rsid w:val="002C5DAD"/>
    <w:rsid w:val="002C5E5D"/>
    <w:rsid w:val="002C5F60"/>
    <w:rsid w:val="002C72C7"/>
    <w:rsid w:val="002D024F"/>
    <w:rsid w:val="002D170E"/>
    <w:rsid w:val="002D7115"/>
    <w:rsid w:val="002D7C8E"/>
    <w:rsid w:val="002E178E"/>
    <w:rsid w:val="002E3A44"/>
    <w:rsid w:val="002E5D5D"/>
    <w:rsid w:val="002E740E"/>
    <w:rsid w:val="002E7E64"/>
    <w:rsid w:val="002F0126"/>
    <w:rsid w:val="002F026F"/>
    <w:rsid w:val="002F176A"/>
    <w:rsid w:val="002F2638"/>
    <w:rsid w:val="002F29A4"/>
    <w:rsid w:val="002F2E14"/>
    <w:rsid w:val="002F4B34"/>
    <w:rsid w:val="002F500B"/>
    <w:rsid w:val="002F5FC6"/>
    <w:rsid w:val="002F6F16"/>
    <w:rsid w:val="002F74B8"/>
    <w:rsid w:val="002F77D4"/>
    <w:rsid w:val="002F7ABC"/>
    <w:rsid w:val="003004EE"/>
    <w:rsid w:val="00301EEC"/>
    <w:rsid w:val="00303AAE"/>
    <w:rsid w:val="0030410E"/>
    <w:rsid w:val="0030420B"/>
    <w:rsid w:val="0030502E"/>
    <w:rsid w:val="0030537A"/>
    <w:rsid w:val="00305A49"/>
    <w:rsid w:val="00306F47"/>
    <w:rsid w:val="003076FF"/>
    <w:rsid w:val="00307978"/>
    <w:rsid w:val="00310738"/>
    <w:rsid w:val="00310742"/>
    <w:rsid w:val="003108B6"/>
    <w:rsid w:val="003124C0"/>
    <w:rsid w:val="003135DD"/>
    <w:rsid w:val="00313707"/>
    <w:rsid w:val="003153E5"/>
    <w:rsid w:val="00315DF2"/>
    <w:rsid w:val="0031606D"/>
    <w:rsid w:val="003179A1"/>
    <w:rsid w:val="00321C04"/>
    <w:rsid w:val="00323EE4"/>
    <w:rsid w:val="00324F46"/>
    <w:rsid w:val="00326231"/>
    <w:rsid w:val="0032627A"/>
    <w:rsid w:val="00326BB9"/>
    <w:rsid w:val="00330041"/>
    <w:rsid w:val="0033171E"/>
    <w:rsid w:val="003334AB"/>
    <w:rsid w:val="00333DFC"/>
    <w:rsid w:val="0033451D"/>
    <w:rsid w:val="0033482C"/>
    <w:rsid w:val="00334D9C"/>
    <w:rsid w:val="00335B7B"/>
    <w:rsid w:val="003403B3"/>
    <w:rsid w:val="00342750"/>
    <w:rsid w:val="00342BA4"/>
    <w:rsid w:val="00343683"/>
    <w:rsid w:val="003441CF"/>
    <w:rsid w:val="0034458D"/>
    <w:rsid w:val="00344E8E"/>
    <w:rsid w:val="00346F3C"/>
    <w:rsid w:val="003501DA"/>
    <w:rsid w:val="0035068F"/>
    <w:rsid w:val="00350844"/>
    <w:rsid w:val="003516E3"/>
    <w:rsid w:val="00351CD4"/>
    <w:rsid w:val="00351CEE"/>
    <w:rsid w:val="0035309B"/>
    <w:rsid w:val="00354160"/>
    <w:rsid w:val="003547AA"/>
    <w:rsid w:val="0035546B"/>
    <w:rsid w:val="00356A2A"/>
    <w:rsid w:val="00357B20"/>
    <w:rsid w:val="0036153E"/>
    <w:rsid w:val="003627CA"/>
    <w:rsid w:val="003628BA"/>
    <w:rsid w:val="00362DE6"/>
    <w:rsid w:val="003651A9"/>
    <w:rsid w:val="0036525F"/>
    <w:rsid w:val="0036526A"/>
    <w:rsid w:val="00365A4A"/>
    <w:rsid w:val="003668B0"/>
    <w:rsid w:val="0037010E"/>
    <w:rsid w:val="0037030E"/>
    <w:rsid w:val="00370AB3"/>
    <w:rsid w:val="0037134F"/>
    <w:rsid w:val="003713AE"/>
    <w:rsid w:val="0037238E"/>
    <w:rsid w:val="00372DE9"/>
    <w:rsid w:val="0037375C"/>
    <w:rsid w:val="003759C2"/>
    <w:rsid w:val="00375C28"/>
    <w:rsid w:val="003770A0"/>
    <w:rsid w:val="003779D6"/>
    <w:rsid w:val="00377A3A"/>
    <w:rsid w:val="0038158B"/>
    <w:rsid w:val="003823B5"/>
    <w:rsid w:val="00383021"/>
    <w:rsid w:val="00383A29"/>
    <w:rsid w:val="00385B87"/>
    <w:rsid w:val="003900DB"/>
    <w:rsid w:val="0039159B"/>
    <w:rsid w:val="003918AE"/>
    <w:rsid w:val="003918BD"/>
    <w:rsid w:val="003923C6"/>
    <w:rsid w:val="0039245B"/>
    <w:rsid w:val="00393DD2"/>
    <w:rsid w:val="00393E62"/>
    <w:rsid w:val="003967DF"/>
    <w:rsid w:val="003A0440"/>
    <w:rsid w:val="003A0780"/>
    <w:rsid w:val="003A1E39"/>
    <w:rsid w:val="003A2A3F"/>
    <w:rsid w:val="003A2E7B"/>
    <w:rsid w:val="003A3D3B"/>
    <w:rsid w:val="003A44CB"/>
    <w:rsid w:val="003A5A97"/>
    <w:rsid w:val="003A6B35"/>
    <w:rsid w:val="003A7283"/>
    <w:rsid w:val="003A7757"/>
    <w:rsid w:val="003B21D2"/>
    <w:rsid w:val="003B2344"/>
    <w:rsid w:val="003B2F03"/>
    <w:rsid w:val="003B4E49"/>
    <w:rsid w:val="003B52FC"/>
    <w:rsid w:val="003B54E9"/>
    <w:rsid w:val="003B69D8"/>
    <w:rsid w:val="003B6DE2"/>
    <w:rsid w:val="003B7C99"/>
    <w:rsid w:val="003C06BA"/>
    <w:rsid w:val="003C1456"/>
    <w:rsid w:val="003C1C16"/>
    <w:rsid w:val="003C270F"/>
    <w:rsid w:val="003C38A4"/>
    <w:rsid w:val="003C3920"/>
    <w:rsid w:val="003C5058"/>
    <w:rsid w:val="003C5996"/>
    <w:rsid w:val="003C6CB0"/>
    <w:rsid w:val="003D0FDC"/>
    <w:rsid w:val="003D4016"/>
    <w:rsid w:val="003D54AC"/>
    <w:rsid w:val="003D729F"/>
    <w:rsid w:val="003E03B6"/>
    <w:rsid w:val="003E0846"/>
    <w:rsid w:val="003E1745"/>
    <w:rsid w:val="003E1E2B"/>
    <w:rsid w:val="003E2571"/>
    <w:rsid w:val="003E42F0"/>
    <w:rsid w:val="003E7AD6"/>
    <w:rsid w:val="003F173F"/>
    <w:rsid w:val="003F2283"/>
    <w:rsid w:val="003F2829"/>
    <w:rsid w:val="003F32A0"/>
    <w:rsid w:val="003F44A0"/>
    <w:rsid w:val="003F4BA1"/>
    <w:rsid w:val="003F5B6B"/>
    <w:rsid w:val="00400574"/>
    <w:rsid w:val="0040086C"/>
    <w:rsid w:val="00400AFC"/>
    <w:rsid w:val="0040166D"/>
    <w:rsid w:val="004019EC"/>
    <w:rsid w:val="004025BD"/>
    <w:rsid w:val="00402AA3"/>
    <w:rsid w:val="00403B39"/>
    <w:rsid w:val="0040434C"/>
    <w:rsid w:val="004049CC"/>
    <w:rsid w:val="00404FCE"/>
    <w:rsid w:val="004050C2"/>
    <w:rsid w:val="004053CA"/>
    <w:rsid w:val="0040546D"/>
    <w:rsid w:val="00405F93"/>
    <w:rsid w:val="0040648F"/>
    <w:rsid w:val="00406E07"/>
    <w:rsid w:val="004077A8"/>
    <w:rsid w:val="00410B89"/>
    <w:rsid w:val="00412588"/>
    <w:rsid w:val="00412DFE"/>
    <w:rsid w:val="0041300B"/>
    <w:rsid w:val="00413310"/>
    <w:rsid w:val="00413539"/>
    <w:rsid w:val="0041629F"/>
    <w:rsid w:val="00416524"/>
    <w:rsid w:val="004165BA"/>
    <w:rsid w:val="00416613"/>
    <w:rsid w:val="00416D5C"/>
    <w:rsid w:val="00417B9D"/>
    <w:rsid w:val="00417D86"/>
    <w:rsid w:val="0042147A"/>
    <w:rsid w:val="00422249"/>
    <w:rsid w:val="00422EF5"/>
    <w:rsid w:val="004241A7"/>
    <w:rsid w:val="00424BA6"/>
    <w:rsid w:val="004253A8"/>
    <w:rsid w:val="004265E9"/>
    <w:rsid w:val="00426B5C"/>
    <w:rsid w:val="00426E82"/>
    <w:rsid w:val="0042705E"/>
    <w:rsid w:val="004275C8"/>
    <w:rsid w:val="00427850"/>
    <w:rsid w:val="0043036F"/>
    <w:rsid w:val="00431F02"/>
    <w:rsid w:val="00432DD9"/>
    <w:rsid w:val="00434703"/>
    <w:rsid w:val="00437F02"/>
    <w:rsid w:val="00440BD9"/>
    <w:rsid w:val="004410EC"/>
    <w:rsid w:val="00441BC5"/>
    <w:rsid w:val="00451E0B"/>
    <w:rsid w:val="004537A1"/>
    <w:rsid w:val="00454BBB"/>
    <w:rsid w:val="00454CCB"/>
    <w:rsid w:val="004563E4"/>
    <w:rsid w:val="0045787D"/>
    <w:rsid w:val="0046266C"/>
    <w:rsid w:val="004638EB"/>
    <w:rsid w:val="00463C2F"/>
    <w:rsid w:val="004658E8"/>
    <w:rsid w:val="00467394"/>
    <w:rsid w:val="0046750F"/>
    <w:rsid w:val="004709D9"/>
    <w:rsid w:val="00471AD8"/>
    <w:rsid w:val="004735E9"/>
    <w:rsid w:val="004737C5"/>
    <w:rsid w:val="004819D1"/>
    <w:rsid w:val="0048227D"/>
    <w:rsid w:val="00482F95"/>
    <w:rsid w:val="00484288"/>
    <w:rsid w:val="00487786"/>
    <w:rsid w:val="00487CE6"/>
    <w:rsid w:val="0049052B"/>
    <w:rsid w:val="00490AD2"/>
    <w:rsid w:val="004910F5"/>
    <w:rsid w:val="00494BA7"/>
    <w:rsid w:val="00495732"/>
    <w:rsid w:val="004957A8"/>
    <w:rsid w:val="004A0D80"/>
    <w:rsid w:val="004A12B1"/>
    <w:rsid w:val="004A1A13"/>
    <w:rsid w:val="004A2108"/>
    <w:rsid w:val="004A3D87"/>
    <w:rsid w:val="004A759A"/>
    <w:rsid w:val="004A7D22"/>
    <w:rsid w:val="004A7F19"/>
    <w:rsid w:val="004B018F"/>
    <w:rsid w:val="004B0C51"/>
    <w:rsid w:val="004B1049"/>
    <w:rsid w:val="004B1086"/>
    <w:rsid w:val="004B2D7A"/>
    <w:rsid w:val="004B47A1"/>
    <w:rsid w:val="004B5827"/>
    <w:rsid w:val="004B729F"/>
    <w:rsid w:val="004C0A79"/>
    <w:rsid w:val="004C4667"/>
    <w:rsid w:val="004C55EF"/>
    <w:rsid w:val="004C5B58"/>
    <w:rsid w:val="004C5B66"/>
    <w:rsid w:val="004C5F08"/>
    <w:rsid w:val="004C6ABB"/>
    <w:rsid w:val="004C6BA8"/>
    <w:rsid w:val="004C78CF"/>
    <w:rsid w:val="004C7940"/>
    <w:rsid w:val="004D184C"/>
    <w:rsid w:val="004D1C9E"/>
    <w:rsid w:val="004D2525"/>
    <w:rsid w:val="004D2D1C"/>
    <w:rsid w:val="004D321D"/>
    <w:rsid w:val="004D5A9E"/>
    <w:rsid w:val="004D753B"/>
    <w:rsid w:val="004D7840"/>
    <w:rsid w:val="004E021F"/>
    <w:rsid w:val="004E0E02"/>
    <w:rsid w:val="004E3831"/>
    <w:rsid w:val="004E3DE5"/>
    <w:rsid w:val="004E49EC"/>
    <w:rsid w:val="004E7C56"/>
    <w:rsid w:val="004F0181"/>
    <w:rsid w:val="004F1CD9"/>
    <w:rsid w:val="004F26ED"/>
    <w:rsid w:val="004F2715"/>
    <w:rsid w:val="004F3533"/>
    <w:rsid w:val="004F3913"/>
    <w:rsid w:val="004F480C"/>
    <w:rsid w:val="004F612B"/>
    <w:rsid w:val="004F6820"/>
    <w:rsid w:val="0050009C"/>
    <w:rsid w:val="0050074D"/>
    <w:rsid w:val="00500DAA"/>
    <w:rsid w:val="0050237F"/>
    <w:rsid w:val="00502904"/>
    <w:rsid w:val="00502D5C"/>
    <w:rsid w:val="00503277"/>
    <w:rsid w:val="0050534E"/>
    <w:rsid w:val="00505420"/>
    <w:rsid w:val="005063EC"/>
    <w:rsid w:val="00506526"/>
    <w:rsid w:val="00506D51"/>
    <w:rsid w:val="00507432"/>
    <w:rsid w:val="00510903"/>
    <w:rsid w:val="00510DEE"/>
    <w:rsid w:val="0051272E"/>
    <w:rsid w:val="00512FDB"/>
    <w:rsid w:val="0051420B"/>
    <w:rsid w:val="00515A54"/>
    <w:rsid w:val="00516760"/>
    <w:rsid w:val="00516C6E"/>
    <w:rsid w:val="0051752C"/>
    <w:rsid w:val="00520831"/>
    <w:rsid w:val="00521E73"/>
    <w:rsid w:val="00522C6B"/>
    <w:rsid w:val="0052463D"/>
    <w:rsid w:val="00524A3B"/>
    <w:rsid w:val="00526882"/>
    <w:rsid w:val="00526F0F"/>
    <w:rsid w:val="005276ED"/>
    <w:rsid w:val="0052782D"/>
    <w:rsid w:val="00527983"/>
    <w:rsid w:val="00527A87"/>
    <w:rsid w:val="0053005D"/>
    <w:rsid w:val="00530062"/>
    <w:rsid w:val="00530999"/>
    <w:rsid w:val="00530E04"/>
    <w:rsid w:val="00532582"/>
    <w:rsid w:val="00532FCE"/>
    <w:rsid w:val="00535DC6"/>
    <w:rsid w:val="005405D5"/>
    <w:rsid w:val="005414B0"/>
    <w:rsid w:val="00542976"/>
    <w:rsid w:val="00542E75"/>
    <w:rsid w:val="00543313"/>
    <w:rsid w:val="00543887"/>
    <w:rsid w:val="005446DA"/>
    <w:rsid w:val="005457EC"/>
    <w:rsid w:val="00545A45"/>
    <w:rsid w:val="0054672F"/>
    <w:rsid w:val="00547F0D"/>
    <w:rsid w:val="00551EEB"/>
    <w:rsid w:val="0055213B"/>
    <w:rsid w:val="0055338E"/>
    <w:rsid w:val="0055343F"/>
    <w:rsid w:val="00555C04"/>
    <w:rsid w:val="00560087"/>
    <w:rsid w:val="00560A92"/>
    <w:rsid w:val="00561656"/>
    <w:rsid w:val="00561AEC"/>
    <w:rsid w:val="00561E89"/>
    <w:rsid w:val="00564ABB"/>
    <w:rsid w:val="0056564E"/>
    <w:rsid w:val="00566C74"/>
    <w:rsid w:val="005670C0"/>
    <w:rsid w:val="005700B7"/>
    <w:rsid w:val="005702DE"/>
    <w:rsid w:val="005702FB"/>
    <w:rsid w:val="00570316"/>
    <w:rsid w:val="00571734"/>
    <w:rsid w:val="00572B89"/>
    <w:rsid w:val="005733C7"/>
    <w:rsid w:val="00573549"/>
    <w:rsid w:val="00575F1D"/>
    <w:rsid w:val="005760E5"/>
    <w:rsid w:val="00581F05"/>
    <w:rsid w:val="00583285"/>
    <w:rsid w:val="00583870"/>
    <w:rsid w:val="00583F90"/>
    <w:rsid w:val="00583FB3"/>
    <w:rsid w:val="005844EF"/>
    <w:rsid w:val="00584B4D"/>
    <w:rsid w:val="0058522B"/>
    <w:rsid w:val="00590750"/>
    <w:rsid w:val="00590AC0"/>
    <w:rsid w:val="00590CF9"/>
    <w:rsid w:val="00591BA6"/>
    <w:rsid w:val="00591BE1"/>
    <w:rsid w:val="0059260B"/>
    <w:rsid w:val="005928C5"/>
    <w:rsid w:val="005929D9"/>
    <w:rsid w:val="005938DD"/>
    <w:rsid w:val="005946EC"/>
    <w:rsid w:val="00595119"/>
    <w:rsid w:val="005953B8"/>
    <w:rsid w:val="0059573B"/>
    <w:rsid w:val="00595DFE"/>
    <w:rsid w:val="0059753E"/>
    <w:rsid w:val="005A1781"/>
    <w:rsid w:val="005A2462"/>
    <w:rsid w:val="005A2D77"/>
    <w:rsid w:val="005A60CE"/>
    <w:rsid w:val="005A7B13"/>
    <w:rsid w:val="005A7F67"/>
    <w:rsid w:val="005B0874"/>
    <w:rsid w:val="005B0FDF"/>
    <w:rsid w:val="005B1AB7"/>
    <w:rsid w:val="005B247C"/>
    <w:rsid w:val="005B2776"/>
    <w:rsid w:val="005B571F"/>
    <w:rsid w:val="005B695F"/>
    <w:rsid w:val="005B6B3F"/>
    <w:rsid w:val="005B70D8"/>
    <w:rsid w:val="005B7A57"/>
    <w:rsid w:val="005C05EE"/>
    <w:rsid w:val="005C08C7"/>
    <w:rsid w:val="005C0B0D"/>
    <w:rsid w:val="005C0FA4"/>
    <w:rsid w:val="005C2596"/>
    <w:rsid w:val="005C3750"/>
    <w:rsid w:val="005C4A4D"/>
    <w:rsid w:val="005C4AA0"/>
    <w:rsid w:val="005C4F75"/>
    <w:rsid w:val="005C54DB"/>
    <w:rsid w:val="005C7508"/>
    <w:rsid w:val="005D0AF2"/>
    <w:rsid w:val="005D1793"/>
    <w:rsid w:val="005D31AE"/>
    <w:rsid w:val="005D3642"/>
    <w:rsid w:val="005D388A"/>
    <w:rsid w:val="005D3AB9"/>
    <w:rsid w:val="005D582C"/>
    <w:rsid w:val="005D7914"/>
    <w:rsid w:val="005E00F2"/>
    <w:rsid w:val="005E1B31"/>
    <w:rsid w:val="005E25FD"/>
    <w:rsid w:val="005E2DA3"/>
    <w:rsid w:val="005E385F"/>
    <w:rsid w:val="005E3ECF"/>
    <w:rsid w:val="005E4917"/>
    <w:rsid w:val="005E4E41"/>
    <w:rsid w:val="005E57DC"/>
    <w:rsid w:val="005E5FCD"/>
    <w:rsid w:val="005E60E2"/>
    <w:rsid w:val="005E7D4F"/>
    <w:rsid w:val="005E7F3F"/>
    <w:rsid w:val="005F1EDB"/>
    <w:rsid w:val="005F3245"/>
    <w:rsid w:val="005F395D"/>
    <w:rsid w:val="005F5A13"/>
    <w:rsid w:val="005F6959"/>
    <w:rsid w:val="005F7E24"/>
    <w:rsid w:val="00602A4E"/>
    <w:rsid w:val="006055A1"/>
    <w:rsid w:val="00606488"/>
    <w:rsid w:val="00606580"/>
    <w:rsid w:val="006065A5"/>
    <w:rsid w:val="00606B41"/>
    <w:rsid w:val="00606EBA"/>
    <w:rsid w:val="006104A4"/>
    <w:rsid w:val="00611281"/>
    <w:rsid w:val="006113FF"/>
    <w:rsid w:val="0061408B"/>
    <w:rsid w:val="00614666"/>
    <w:rsid w:val="006158FD"/>
    <w:rsid w:val="00615FAC"/>
    <w:rsid w:val="00616A56"/>
    <w:rsid w:val="00616FBD"/>
    <w:rsid w:val="00617E74"/>
    <w:rsid w:val="006214E6"/>
    <w:rsid w:val="0062160E"/>
    <w:rsid w:val="0062252C"/>
    <w:rsid w:val="00622F02"/>
    <w:rsid w:val="00625528"/>
    <w:rsid w:val="00625E9C"/>
    <w:rsid w:val="00625F02"/>
    <w:rsid w:val="00625F6D"/>
    <w:rsid w:val="00626022"/>
    <w:rsid w:val="006270AD"/>
    <w:rsid w:val="0063101D"/>
    <w:rsid w:val="00631DF9"/>
    <w:rsid w:val="00631FD7"/>
    <w:rsid w:val="00632953"/>
    <w:rsid w:val="00632B92"/>
    <w:rsid w:val="006353CA"/>
    <w:rsid w:val="00637A1A"/>
    <w:rsid w:val="006426B0"/>
    <w:rsid w:val="006452BF"/>
    <w:rsid w:val="0064751A"/>
    <w:rsid w:val="00647E2C"/>
    <w:rsid w:val="00651EA9"/>
    <w:rsid w:val="006526EF"/>
    <w:rsid w:val="00653F03"/>
    <w:rsid w:val="00656A85"/>
    <w:rsid w:val="006571D9"/>
    <w:rsid w:val="00657D4B"/>
    <w:rsid w:val="006612D4"/>
    <w:rsid w:val="0066153D"/>
    <w:rsid w:val="00661939"/>
    <w:rsid w:val="00662536"/>
    <w:rsid w:val="00663384"/>
    <w:rsid w:val="006635EE"/>
    <w:rsid w:val="00663A16"/>
    <w:rsid w:val="006654EE"/>
    <w:rsid w:val="006655CA"/>
    <w:rsid w:val="00665B92"/>
    <w:rsid w:val="00666DC2"/>
    <w:rsid w:val="00667F51"/>
    <w:rsid w:val="006701A4"/>
    <w:rsid w:val="00670C86"/>
    <w:rsid w:val="00671189"/>
    <w:rsid w:val="006724DA"/>
    <w:rsid w:val="0067266C"/>
    <w:rsid w:val="00672B1F"/>
    <w:rsid w:val="006730E8"/>
    <w:rsid w:val="00673CE8"/>
    <w:rsid w:val="00673DAF"/>
    <w:rsid w:val="00674DBB"/>
    <w:rsid w:val="0067581C"/>
    <w:rsid w:val="00677114"/>
    <w:rsid w:val="00680E0A"/>
    <w:rsid w:val="006834C7"/>
    <w:rsid w:val="0068394C"/>
    <w:rsid w:val="00687543"/>
    <w:rsid w:val="006907BA"/>
    <w:rsid w:val="00690A52"/>
    <w:rsid w:val="0069223C"/>
    <w:rsid w:val="00692A53"/>
    <w:rsid w:val="00692B6E"/>
    <w:rsid w:val="00693930"/>
    <w:rsid w:val="00693A4B"/>
    <w:rsid w:val="0069559F"/>
    <w:rsid w:val="0069735E"/>
    <w:rsid w:val="006A1FCD"/>
    <w:rsid w:val="006A2D18"/>
    <w:rsid w:val="006A319C"/>
    <w:rsid w:val="006A33D4"/>
    <w:rsid w:val="006A3E74"/>
    <w:rsid w:val="006A4AE8"/>
    <w:rsid w:val="006A4E73"/>
    <w:rsid w:val="006A64C9"/>
    <w:rsid w:val="006A76F3"/>
    <w:rsid w:val="006B0325"/>
    <w:rsid w:val="006B0C46"/>
    <w:rsid w:val="006B0EDD"/>
    <w:rsid w:val="006B17A3"/>
    <w:rsid w:val="006B2E35"/>
    <w:rsid w:val="006B2E61"/>
    <w:rsid w:val="006B2E81"/>
    <w:rsid w:val="006B3224"/>
    <w:rsid w:val="006B6063"/>
    <w:rsid w:val="006B6FEA"/>
    <w:rsid w:val="006B76B1"/>
    <w:rsid w:val="006B7FB7"/>
    <w:rsid w:val="006C0818"/>
    <w:rsid w:val="006C08F2"/>
    <w:rsid w:val="006C206C"/>
    <w:rsid w:val="006C4079"/>
    <w:rsid w:val="006D1BEA"/>
    <w:rsid w:val="006D26E9"/>
    <w:rsid w:val="006D2ED8"/>
    <w:rsid w:val="006D54C2"/>
    <w:rsid w:val="006D57EB"/>
    <w:rsid w:val="006D5903"/>
    <w:rsid w:val="006D6D14"/>
    <w:rsid w:val="006D762C"/>
    <w:rsid w:val="006E1152"/>
    <w:rsid w:val="006E1FF9"/>
    <w:rsid w:val="006E2436"/>
    <w:rsid w:val="006E2465"/>
    <w:rsid w:val="006E32BC"/>
    <w:rsid w:val="006E367F"/>
    <w:rsid w:val="006E379C"/>
    <w:rsid w:val="006E4905"/>
    <w:rsid w:val="006E552C"/>
    <w:rsid w:val="006E5AE6"/>
    <w:rsid w:val="006E75C5"/>
    <w:rsid w:val="006F0385"/>
    <w:rsid w:val="006F0DAA"/>
    <w:rsid w:val="006F1AC4"/>
    <w:rsid w:val="006F24CE"/>
    <w:rsid w:val="006F2E21"/>
    <w:rsid w:val="006F4BDD"/>
    <w:rsid w:val="006F52AA"/>
    <w:rsid w:val="006F5451"/>
    <w:rsid w:val="006F5BC6"/>
    <w:rsid w:val="006F65B7"/>
    <w:rsid w:val="006F6D8C"/>
    <w:rsid w:val="006F70DB"/>
    <w:rsid w:val="006F74E2"/>
    <w:rsid w:val="006F7C1D"/>
    <w:rsid w:val="006F7C43"/>
    <w:rsid w:val="0070118C"/>
    <w:rsid w:val="0070222A"/>
    <w:rsid w:val="00702540"/>
    <w:rsid w:val="00702B37"/>
    <w:rsid w:val="00702C37"/>
    <w:rsid w:val="00702C46"/>
    <w:rsid w:val="0070301E"/>
    <w:rsid w:val="0070364A"/>
    <w:rsid w:val="0070444F"/>
    <w:rsid w:val="00706D63"/>
    <w:rsid w:val="007106C9"/>
    <w:rsid w:val="0071154B"/>
    <w:rsid w:val="0071208A"/>
    <w:rsid w:val="007131EF"/>
    <w:rsid w:val="00713850"/>
    <w:rsid w:val="00714AC3"/>
    <w:rsid w:val="007166B6"/>
    <w:rsid w:val="007169B9"/>
    <w:rsid w:val="00717AEF"/>
    <w:rsid w:val="00717F29"/>
    <w:rsid w:val="007202DA"/>
    <w:rsid w:val="00721228"/>
    <w:rsid w:val="007219D1"/>
    <w:rsid w:val="00721CAF"/>
    <w:rsid w:val="007224A8"/>
    <w:rsid w:val="00723465"/>
    <w:rsid w:val="00723A28"/>
    <w:rsid w:val="00723A5D"/>
    <w:rsid w:val="00723B0B"/>
    <w:rsid w:val="00724DB7"/>
    <w:rsid w:val="007253BC"/>
    <w:rsid w:val="007263A6"/>
    <w:rsid w:val="00727381"/>
    <w:rsid w:val="00727D61"/>
    <w:rsid w:val="0073129C"/>
    <w:rsid w:val="007339AF"/>
    <w:rsid w:val="0073511F"/>
    <w:rsid w:val="00736446"/>
    <w:rsid w:val="0074157F"/>
    <w:rsid w:val="00741D24"/>
    <w:rsid w:val="007446B6"/>
    <w:rsid w:val="0074612B"/>
    <w:rsid w:val="00746A29"/>
    <w:rsid w:val="00746DF8"/>
    <w:rsid w:val="007476BF"/>
    <w:rsid w:val="0075015D"/>
    <w:rsid w:val="00750369"/>
    <w:rsid w:val="00751505"/>
    <w:rsid w:val="00752F45"/>
    <w:rsid w:val="00753513"/>
    <w:rsid w:val="007551D9"/>
    <w:rsid w:val="00755581"/>
    <w:rsid w:val="00757BC9"/>
    <w:rsid w:val="007600C3"/>
    <w:rsid w:val="00760217"/>
    <w:rsid w:val="007615ED"/>
    <w:rsid w:val="00761663"/>
    <w:rsid w:val="00761E33"/>
    <w:rsid w:val="007621F3"/>
    <w:rsid w:val="007671DA"/>
    <w:rsid w:val="00767298"/>
    <w:rsid w:val="00767E91"/>
    <w:rsid w:val="0077073F"/>
    <w:rsid w:val="00772D1C"/>
    <w:rsid w:val="0077389C"/>
    <w:rsid w:val="00773C94"/>
    <w:rsid w:val="00774B99"/>
    <w:rsid w:val="00775C4A"/>
    <w:rsid w:val="00776511"/>
    <w:rsid w:val="00776CCE"/>
    <w:rsid w:val="007805E5"/>
    <w:rsid w:val="007810D5"/>
    <w:rsid w:val="00781B4C"/>
    <w:rsid w:val="00781CAD"/>
    <w:rsid w:val="00782AF9"/>
    <w:rsid w:val="00783FC1"/>
    <w:rsid w:val="0078467F"/>
    <w:rsid w:val="007856CE"/>
    <w:rsid w:val="007859F3"/>
    <w:rsid w:val="00785C16"/>
    <w:rsid w:val="00787A30"/>
    <w:rsid w:val="00790EE9"/>
    <w:rsid w:val="00791539"/>
    <w:rsid w:val="00794D3A"/>
    <w:rsid w:val="0079636B"/>
    <w:rsid w:val="00797DA5"/>
    <w:rsid w:val="007A0043"/>
    <w:rsid w:val="007A2658"/>
    <w:rsid w:val="007A2A1D"/>
    <w:rsid w:val="007A30FC"/>
    <w:rsid w:val="007A4AB3"/>
    <w:rsid w:val="007A5538"/>
    <w:rsid w:val="007A5828"/>
    <w:rsid w:val="007A6FF1"/>
    <w:rsid w:val="007A7C1C"/>
    <w:rsid w:val="007B036A"/>
    <w:rsid w:val="007B0534"/>
    <w:rsid w:val="007B149D"/>
    <w:rsid w:val="007B19B4"/>
    <w:rsid w:val="007B1DF2"/>
    <w:rsid w:val="007B49F7"/>
    <w:rsid w:val="007B4A3A"/>
    <w:rsid w:val="007B4C73"/>
    <w:rsid w:val="007B52D4"/>
    <w:rsid w:val="007B58A7"/>
    <w:rsid w:val="007B685C"/>
    <w:rsid w:val="007B6ABF"/>
    <w:rsid w:val="007B6EA8"/>
    <w:rsid w:val="007B7125"/>
    <w:rsid w:val="007C1193"/>
    <w:rsid w:val="007C1AAE"/>
    <w:rsid w:val="007C4803"/>
    <w:rsid w:val="007C49FF"/>
    <w:rsid w:val="007C543C"/>
    <w:rsid w:val="007C5F31"/>
    <w:rsid w:val="007C6F67"/>
    <w:rsid w:val="007D0E76"/>
    <w:rsid w:val="007D0FE0"/>
    <w:rsid w:val="007D12C0"/>
    <w:rsid w:val="007D191E"/>
    <w:rsid w:val="007D1FCF"/>
    <w:rsid w:val="007D21DF"/>
    <w:rsid w:val="007D2836"/>
    <w:rsid w:val="007D3C1E"/>
    <w:rsid w:val="007D6061"/>
    <w:rsid w:val="007D6649"/>
    <w:rsid w:val="007E0066"/>
    <w:rsid w:val="007E03B1"/>
    <w:rsid w:val="007E0546"/>
    <w:rsid w:val="007E1822"/>
    <w:rsid w:val="007E1B7B"/>
    <w:rsid w:val="007E5BE0"/>
    <w:rsid w:val="007E6963"/>
    <w:rsid w:val="007E7A1E"/>
    <w:rsid w:val="007E7A50"/>
    <w:rsid w:val="007F1676"/>
    <w:rsid w:val="007F2785"/>
    <w:rsid w:val="007F2C23"/>
    <w:rsid w:val="007F3FB7"/>
    <w:rsid w:val="007F4215"/>
    <w:rsid w:val="007F7580"/>
    <w:rsid w:val="007F7840"/>
    <w:rsid w:val="00802E67"/>
    <w:rsid w:val="00803268"/>
    <w:rsid w:val="00803634"/>
    <w:rsid w:val="00805FA4"/>
    <w:rsid w:val="00805FE0"/>
    <w:rsid w:val="0080622E"/>
    <w:rsid w:val="00806386"/>
    <w:rsid w:val="00806766"/>
    <w:rsid w:val="00811C85"/>
    <w:rsid w:val="0081319D"/>
    <w:rsid w:val="00814542"/>
    <w:rsid w:val="00814F86"/>
    <w:rsid w:val="00815600"/>
    <w:rsid w:val="00821715"/>
    <w:rsid w:val="00821987"/>
    <w:rsid w:val="008260FB"/>
    <w:rsid w:val="0082686C"/>
    <w:rsid w:val="00826896"/>
    <w:rsid w:val="00827ABC"/>
    <w:rsid w:val="00827FE9"/>
    <w:rsid w:val="00830840"/>
    <w:rsid w:val="008308A4"/>
    <w:rsid w:val="008316ED"/>
    <w:rsid w:val="00832B83"/>
    <w:rsid w:val="008336C4"/>
    <w:rsid w:val="008336D9"/>
    <w:rsid w:val="00833D2B"/>
    <w:rsid w:val="00834432"/>
    <w:rsid w:val="00834569"/>
    <w:rsid w:val="00835E91"/>
    <w:rsid w:val="00836030"/>
    <w:rsid w:val="00836743"/>
    <w:rsid w:val="008374F2"/>
    <w:rsid w:val="00837900"/>
    <w:rsid w:val="0084052B"/>
    <w:rsid w:val="008406D5"/>
    <w:rsid w:val="00841157"/>
    <w:rsid w:val="0084130C"/>
    <w:rsid w:val="008415BD"/>
    <w:rsid w:val="00841BF9"/>
    <w:rsid w:val="00841C49"/>
    <w:rsid w:val="00842BD8"/>
    <w:rsid w:val="008432F5"/>
    <w:rsid w:val="00843FF8"/>
    <w:rsid w:val="008462F0"/>
    <w:rsid w:val="008467FE"/>
    <w:rsid w:val="00851EA6"/>
    <w:rsid w:val="00853116"/>
    <w:rsid w:val="00853B67"/>
    <w:rsid w:val="00853DE8"/>
    <w:rsid w:val="0085573F"/>
    <w:rsid w:val="00855E7B"/>
    <w:rsid w:val="0085676F"/>
    <w:rsid w:val="00856BA5"/>
    <w:rsid w:val="008575B5"/>
    <w:rsid w:val="0086024F"/>
    <w:rsid w:val="00860336"/>
    <w:rsid w:val="00861549"/>
    <w:rsid w:val="0086199E"/>
    <w:rsid w:val="00862E0A"/>
    <w:rsid w:val="00862E31"/>
    <w:rsid w:val="00864A30"/>
    <w:rsid w:val="008662E1"/>
    <w:rsid w:val="00866989"/>
    <w:rsid w:val="008670CC"/>
    <w:rsid w:val="00867439"/>
    <w:rsid w:val="00867917"/>
    <w:rsid w:val="00867F9B"/>
    <w:rsid w:val="008708A1"/>
    <w:rsid w:val="00871E3C"/>
    <w:rsid w:val="00873E8D"/>
    <w:rsid w:val="00875084"/>
    <w:rsid w:val="008751FE"/>
    <w:rsid w:val="00875F4D"/>
    <w:rsid w:val="00877293"/>
    <w:rsid w:val="00877E89"/>
    <w:rsid w:val="0088078A"/>
    <w:rsid w:val="00880B36"/>
    <w:rsid w:val="00881495"/>
    <w:rsid w:val="008822C1"/>
    <w:rsid w:val="008823D1"/>
    <w:rsid w:val="00884D1A"/>
    <w:rsid w:val="00884F4E"/>
    <w:rsid w:val="00885420"/>
    <w:rsid w:val="00885B24"/>
    <w:rsid w:val="00886302"/>
    <w:rsid w:val="00886E00"/>
    <w:rsid w:val="00890C64"/>
    <w:rsid w:val="00890E48"/>
    <w:rsid w:val="0089209C"/>
    <w:rsid w:val="00892838"/>
    <w:rsid w:val="00892C8F"/>
    <w:rsid w:val="00893D71"/>
    <w:rsid w:val="008941E6"/>
    <w:rsid w:val="0089428F"/>
    <w:rsid w:val="0089458F"/>
    <w:rsid w:val="008949C7"/>
    <w:rsid w:val="00894E9A"/>
    <w:rsid w:val="00896429"/>
    <w:rsid w:val="00897A97"/>
    <w:rsid w:val="008A1312"/>
    <w:rsid w:val="008A2F52"/>
    <w:rsid w:val="008A3520"/>
    <w:rsid w:val="008A35B7"/>
    <w:rsid w:val="008A37FF"/>
    <w:rsid w:val="008A5377"/>
    <w:rsid w:val="008A6370"/>
    <w:rsid w:val="008B05D4"/>
    <w:rsid w:val="008B5C9C"/>
    <w:rsid w:val="008B5DFC"/>
    <w:rsid w:val="008B607C"/>
    <w:rsid w:val="008B6FEF"/>
    <w:rsid w:val="008B7424"/>
    <w:rsid w:val="008B742A"/>
    <w:rsid w:val="008B7502"/>
    <w:rsid w:val="008B7C14"/>
    <w:rsid w:val="008B7C50"/>
    <w:rsid w:val="008C2382"/>
    <w:rsid w:val="008C39E5"/>
    <w:rsid w:val="008C3A3B"/>
    <w:rsid w:val="008C3D62"/>
    <w:rsid w:val="008C4461"/>
    <w:rsid w:val="008C4F11"/>
    <w:rsid w:val="008C4F33"/>
    <w:rsid w:val="008C516F"/>
    <w:rsid w:val="008C668F"/>
    <w:rsid w:val="008C6BA6"/>
    <w:rsid w:val="008D0EFF"/>
    <w:rsid w:val="008D0FFA"/>
    <w:rsid w:val="008D14E3"/>
    <w:rsid w:val="008D16EE"/>
    <w:rsid w:val="008D2A4E"/>
    <w:rsid w:val="008D3A71"/>
    <w:rsid w:val="008D3E59"/>
    <w:rsid w:val="008D492B"/>
    <w:rsid w:val="008D4F21"/>
    <w:rsid w:val="008D5F85"/>
    <w:rsid w:val="008D6C1C"/>
    <w:rsid w:val="008D7415"/>
    <w:rsid w:val="008D7EBA"/>
    <w:rsid w:val="008E0E48"/>
    <w:rsid w:val="008E4CB5"/>
    <w:rsid w:val="008E4F13"/>
    <w:rsid w:val="008E53CF"/>
    <w:rsid w:val="008E6224"/>
    <w:rsid w:val="008E6525"/>
    <w:rsid w:val="008F01AE"/>
    <w:rsid w:val="008F09C3"/>
    <w:rsid w:val="008F12EF"/>
    <w:rsid w:val="008F1E8C"/>
    <w:rsid w:val="008F2255"/>
    <w:rsid w:val="008F2AEA"/>
    <w:rsid w:val="008F2E9E"/>
    <w:rsid w:val="008F343A"/>
    <w:rsid w:val="008F3626"/>
    <w:rsid w:val="008F522C"/>
    <w:rsid w:val="008F6568"/>
    <w:rsid w:val="008F6D8A"/>
    <w:rsid w:val="008F72E3"/>
    <w:rsid w:val="008F77C5"/>
    <w:rsid w:val="008F7B27"/>
    <w:rsid w:val="008F7BDB"/>
    <w:rsid w:val="00901B25"/>
    <w:rsid w:val="00902431"/>
    <w:rsid w:val="0090254D"/>
    <w:rsid w:val="00902921"/>
    <w:rsid w:val="009034E3"/>
    <w:rsid w:val="00903B6A"/>
    <w:rsid w:val="00903EDD"/>
    <w:rsid w:val="00906482"/>
    <w:rsid w:val="0090650E"/>
    <w:rsid w:val="009068F2"/>
    <w:rsid w:val="00906F28"/>
    <w:rsid w:val="00907AD0"/>
    <w:rsid w:val="00912061"/>
    <w:rsid w:val="009129D4"/>
    <w:rsid w:val="00917575"/>
    <w:rsid w:val="00921207"/>
    <w:rsid w:val="00924934"/>
    <w:rsid w:val="009261EB"/>
    <w:rsid w:val="009265A2"/>
    <w:rsid w:val="009266B7"/>
    <w:rsid w:val="009279B4"/>
    <w:rsid w:val="00930869"/>
    <w:rsid w:val="00931EC6"/>
    <w:rsid w:val="009321A7"/>
    <w:rsid w:val="00932579"/>
    <w:rsid w:val="00932E41"/>
    <w:rsid w:val="00932EE9"/>
    <w:rsid w:val="00933E52"/>
    <w:rsid w:val="00934295"/>
    <w:rsid w:val="00934CD6"/>
    <w:rsid w:val="0093626A"/>
    <w:rsid w:val="00936783"/>
    <w:rsid w:val="00937DBF"/>
    <w:rsid w:val="009405E5"/>
    <w:rsid w:val="009409F9"/>
    <w:rsid w:val="0094126C"/>
    <w:rsid w:val="00943B6B"/>
    <w:rsid w:val="009441B6"/>
    <w:rsid w:val="00944436"/>
    <w:rsid w:val="00944AC0"/>
    <w:rsid w:val="00944B1F"/>
    <w:rsid w:val="00946064"/>
    <w:rsid w:val="0094685A"/>
    <w:rsid w:val="009468C8"/>
    <w:rsid w:val="00951BCE"/>
    <w:rsid w:val="00951CF0"/>
    <w:rsid w:val="0095257A"/>
    <w:rsid w:val="00952747"/>
    <w:rsid w:val="00952A93"/>
    <w:rsid w:val="009538B7"/>
    <w:rsid w:val="00953977"/>
    <w:rsid w:val="00954C78"/>
    <w:rsid w:val="009571EF"/>
    <w:rsid w:val="009578A5"/>
    <w:rsid w:val="00957907"/>
    <w:rsid w:val="00957E36"/>
    <w:rsid w:val="00963173"/>
    <w:rsid w:val="00964012"/>
    <w:rsid w:val="00964848"/>
    <w:rsid w:val="00964E4D"/>
    <w:rsid w:val="00964FA0"/>
    <w:rsid w:val="00965ECB"/>
    <w:rsid w:val="00966598"/>
    <w:rsid w:val="00966806"/>
    <w:rsid w:val="009679EB"/>
    <w:rsid w:val="00967ED3"/>
    <w:rsid w:val="00970078"/>
    <w:rsid w:val="00972C7C"/>
    <w:rsid w:val="009733C9"/>
    <w:rsid w:val="009748B9"/>
    <w:rsid w:val="00981261"/>
    <w:rsid w:val="00981AF1"/>
    <w:rsid w:val="00981D2E"/>
    <w:rsid w:val="009820FE"/>
    <w:rsid w:val="00983515"/>
    <w:rsid w:val="00984718"/>
    <w:rsid w:val="009868AD"/>
    <w:rsid w:val="00986AE5"/>
    <w:rsid w:val="009919C5"/>
    <w:rsid w:val="00991E1F"/>
    <w:rsid w:val="00991E23"/>
    <w:rsid w:val="00992983"/>
    <w:rsid w:val="00992DE6"/>
    <w:rsid w:val="00993089"/>
    <w:rsid w:val="00995134"/>
    <w:rsid w:val="0099554F"/>
    <w:rsid w:val="009958D0"/>
    <w:rsid w:val="009974A5"/>
    <w:rsid w:val="00997732"/>
    <w:rsid w:val="009A0E54"/>
    <w:rsid w:val="009A1646"/>
    <w:rsid w:val="009A2325"/>
    <w:rsid w:val="009A317E"/>
    <w:rsid w:val="009A4185"/>
    <w:rsid w:val="009A573F"/>
    <w:rsid w:val="009A577C"/>
    <w:rsid w:val="009A64A1"/>
    <w:rsid w:val="009A7A98"/>
    <w:rsid w:val="009A7EEC"/>
    <w:rsid w:val="009A7F3E"/>
    <w:rsid w:val="009B1A3D"/>
    <w:rsid w:val="009B1C6F"/>
    <w:rsid w:val="009B5EF6"/>
    <w:rsid w:val="009B7918"/>
    <w:rsid w:val="009C39CD"/>
    <w:rsid w:val="009C727B"/>
    <w:rsid w:val="009D0DDB"/>
    <w:rsid w:val="009D17D6"/>
    <w:rsid w:val="009D4859"/>
    <w:rsid w:val="009D4CFE"/>
    <w:rsid w:val="009D5BC0"/>
    <w:rsid w:val="009E017A"/>
    <w:rsid w:val="009E0A78"/>
    <w:rsid w:val="009E0EC4"/>
    <w:rsid w:val="009E1999"/>
    <w:rsid w:val="009E1EAD"/>
    <w:rsid w:val="009E209C"/>
    <w:rsid w:val="009E4195"/>
    <w:rsid w:val="009E5886"/>
    <w:rsid w:val="009E5961"/>
    <w:rsid w:val="009E75DD"/>
    <w:rsid w:val="009E7CC3"/>
    <w:rsid w:val="009F0906"/>
    <w:rsid w:val="009F4201"/>
    <w:rsid w:val="009F5764"/>
    <w:rsid w:val="009F716C"/>
    <w:rsid w:val="009F7EDC"/>
    <w:rsid w:val="00A010A5"/>
    <w:rsid w:val="00A02CAD"/>
    <w:rsid w:val="00A02F77"/>
    <w:rsid w:val="00A03532"/>
    <w:rsid w:val="00A03951"/>
    <w:rsid w:val="00A06219"/>
    <w:rsid w:val="00A06457"/>
    <w:rsid w:val="00A0718D"/>
    <w:rsid w:val="00A0759D"/>
    <w:rsid w:val="00A07B5A"/>
    <w:rsid w:val="00A111D2"/>
    <w:rsid w:val="00A120FF"/>
    <w:rsid w:val="00A12423"/>
    <w:rsid w:val="00A12E21"/>
    <w:rsid w:val="00A13349"/>
    <w:rsid w:val="00A14387"/>
    <w:rsid w:val="00A14627"/>
    <w:rsid w:val="00A16500"/>
    <w:rsid w:val="00A16B29"/>
    <w:rsid w:val="00A17B04"/>
    <w:rsid w:val="00A20DE8"/>
    <w:rsid w:val="00A21229"/>
    <w:rsid w:val="00A2227F"/>
    <w:rsid w:val="00A228DB"/>
    <w:rsid w:val="00A263BD"/>
    <w:rsid w:val="00A26AFD"/>
    <w:rsid w:val="00A26C15"/>
    <w:rsid w:val="00A278A9"/>
    <w:rsid w:val="00A305C2"/>
    <w:rsid w:val="00A31154"/>
    <w:rsid w:val="00A3378F"/>
    <w:rsid w:val="00A36114"/>
    <w:rsid w:val="00A36D27"/>
    <w:rsid w:val="00A41150"/>
    <w:rsid w:val="00A41CB1"/>
    <w:rsid w:val="00A446E5"/>
    <w:rsid w:val="00A44886"/>
    <w:rsid w:val="00A44A04"/>
    <w:rsid w:val="00A45718"/>
    <w:rsid w:val="00A464E7"/>
    <w:rsid w:val="00A4730C"/>
    <w:rsid w:val="00A473E2"/>
    <w:rsid w:val="00A47A76"/>
    <w:rsid w:val="00A50D79"/>
    <w:rsid w:val="00A5145D"/>
    <w:rsid w:val="00A5153D"/>
    <w:rsid w:val="00A51A77"/>
    <w:rsid w:val="00A52088"/>
    <w:rsid w:val="00A52F39"/>
    <w:rsid w:val="00A53B01"/>
    <w:rsid w:val="00A53F8B"/>
    <w:rsid w:val="00A572C2"/>
    <w:rsid w:val="00A57F79"/>
    <w:rsid w:val="00A60ED0"/>
    <w:rsid w:val="00A60F20"/>
    <w:rsid w:val="00A6702A"/>
    <w:rsid w:val="00A6762D"/>
    <w:rsid w:val="00A709F9"/>
    <w:rsid w:val="00A73978"/>
    <w:rsid w:val="00A76FA3"/>
    <w:rsid w:val="00A77393"/>
    <w:rsid w:val="00A77BC2"/>
    <w:rsid w:val="00A77EF0"/>
    <w:rsid w:val="00A80464"/>
    <w:rsid w:val="00A80D5E"/>
    <w:rsid w:val="00A82307"/>
    <w:rsid w:val="00A829EE"/>
    <w:rsid w:val="00A83255"/>
    <w:rsid w:val="00A835DC"/>
    <w:rsid w:val="00A8360D"/>
    <w:rsid w:val="00A8491F"/>
    <w:rsid w:val="00A854F0"/>
    <w:rsid w:val="00A85984"/>
    <w:rsid w:val="00A8632E"/>
    <w:rsid w:val="00A91886"/>
    <w:rsid w:val="00A940C7"/>
    <w:rsid w:val="00A9510B"/>
    <w:rsid w:val="00A951E3"/>
    <w:rsid w:val="00A9636A"/>
    <w:rsid w:val="00A96B9D"/>
    <w:rsid w:val="00A96FF8"/>
    <w:rsid w:val="00AA06B7"/>
    <w:rsid w:val="00AA0F37"/>
    <w:rsid w:val="00AA40D0"/>
    <w:rsid w:val="00AA48EF"/>
    <w:rsid w:val="00AA4981"/>
    <w:rsid w:val="00AA4A3C"/>
    <w:rsid w:val="00AA5158"/>
    <w:rsid w:val="00AA55E5"/>
    <w:rsid w:val="00AB19A6"/>
    <w:rsid w:val="00AB35ED"/>
    <w:rsid w:val="00AB45DB"/>
    <w:rsid w:val="00AB4A95"/>
    <w:rsid w:val="00AB5974"/>
    <w:rsid w:val="00AB6D95"/>
    <w:rsid w:val="00AB7533"/>
    <w:rsid w:val="00AC046B"/>
    <w:rsid w:val="00AC0C30"/>
    <w:rsid w:val="00AC1B32"/>
    <w:rsid w:val="00AC2FB3"/>
    <w:rsid w:val="00AC38C4"/>
    <w:rsid w:val="00AC4014"/>
    <w:rsid w:val="00AC49B9"/>
    <w:rsid w:val="00AC4BFA"/>
    <w:rsid w:val="00AD0A54"/>
    <w:rsid w:val="00AD0FA3"/>
    <w:rsid w:val="00AD24C7"/>
    <w:rsid w:val="00AD2D57"/>
    <w:rsid w:val="00AD3A1C"/>
    <w:rsid w:val="00AD4044"/>
    <w:rsid w:val="00AD4D17"/>
    <w:rsid w:val="00AD597A"/>
    <w:rsid w:val="00AD68B9"/>
    <w:rsid w:val="00AD73D0"/>
    <w:rsid w:val="00AD75FC"/>
    <w:rsid w:val="00AD7DA5"/>
    <w:rsid w:val="00AE30EE"/>
    <w:rsid w:val="00AE4782"/>
    <w:rsid w:val="00AE54BF"/>
    <w:rsid w:val="00AE6A41"/>
    <w:rsid w:val="00AF1FE2"/>
    <w:rsid w:val="00AF20BB"/>
    <w:rsid w:val="00AF2767"/>
    <w:rsid w:val="00AF2858"/>
    <w:rsid w:val="00AF2930"/>
    <w:rsid w:val="00AF2FC7"/>
    <w:rsid w:val="00AF38BC"/>
    <w:rsid w:val="00AF38BE"/>
    <w:rsid w:val="00AF509B"/>
    <w:rsid w:val="00AF587E"/>
    <w:rsid w:val="00AF7AD5"/>
    <w:rsid w:val="00B00C96"/>
    <w:rsid w:val="00B02357"/>
    <w:rsid w:val="00B03153"/>
    <w:rsid w:val="00B03311"/>
    <w:rsid w:val="00B03E42"/>
    <w:rsid w:val="00B03EF4"/>
    <w:rsid w:val="00B0591D"/>
    <w:rsid w:val="00B05B82"/>
    <w:rsid w:val="00B05C5B"/>
    <w:rsid w:val="00B0600F"/>
    <w:rsid w:val="00B07883"/>
    <w:rsid w:val="00B07A59"/>
    <w:rsid w:val="00B12A6D"/>
    <w:rsid w:val="00B13CB7"/>
    <w:rsid w:val="00B15CDE"/>
    <w:rsid w:val="00B16344"/>
    <w:rsid w:val="00B16686"/>
    <w:rsid w:val="00B16A74"/>
    <w:rsid w:val="00B16DA9"/>
    <w:rsid w:val="00B1751F"/>
    <w:rsid w:val="00B20578"/>
    <w:rsid w:val="00B22970"/>
    <w:rsid w:val="00B23CEA"/>
    <w:rsid w:val="00B24927"/>
    <w:rsid w:val="00B249ED"/>
    <w:rsid w:val="00B25493"/>
    <w:rsid w:val="00B25912"/>
    <w:rsid w:val="00B274DA"/>
    <w:rsid w:val="00B3045A"/>
    <w:rsid w:val="00B304B2"/>
    <w:rsid w:val="00B30A14"/>
    <w:rsid w:val="00B30F98"/>
    <w:rsid w:val="00B322E5"/>
    <w:rsid w:val="00B331C2"/>
    <w:rsid w:val="00B3459F"/>
    <w:rsid w:val="00B345D2"/>
    <w:rsid w:val="00B34808"/>
    <w:rsid w:val="00B34DEB"/>
    <w:rsid w:val="00B36008"/>
    <w:rsid w:val="00B36ACC"/>
    <w:rsid w:val="00B37824"/>
    <w:rsid w:val="00B37CB0"/>
    <w:rsid w:val="00B37EA8"/>
    <w:rsid w:val="00B40231"/>
    <w:rsid w:val="00B40C01"/>
    <w:rsid w:val="00B40F25"/>
    <w:rsid w:val="00B41289"/>
    <w:rsid w:val="00B4164A"/>
    <w:rsid w:val="00B4183B"/>
    <w:rsid w:val="00B41CF8"/>
    <w:rsid w:val="00B424E0"/>
    <w:rsid w:val="00B42C9B"/>
    <w:rsid w:val="00B42EAA"/>
    <w:rsid w:val="00B430B7"/>
    <w:rsid w:val="00B4375C"/>
    <w:rsid w:val="00B44AE0"/>
    <w:rsid w:val="00B457A2"/>
    <w:rsid w:val="00B46282"/>
    <w:rsid w:val="00B464BD"/>
    <w:rsid w:val="00B4767D"/>
    <w:rsid w:val="00B47FBA"/>
    <w:rsid w:val="00B50D77"/>
    <w:rsid w:val="00B514CC"/>
    <w:rsid w:val="00B5190C"/>
    <w:rsid w:val="00B52957"/>
    <w:rsid w:val="00B5319C"/>
    <w:rsid w:val="00B5345E"/>
    <w:rsid w:val="00B547B8"/>
    <w:rsid w:val="00B5492B"/>
    <w:rsid w:val="00B60171"/>
    <w:rsid w:val="00B60851"/>
    <w:rsid w:val="00B63A1B"/>
    <w:rsid w:val="00B645A4"/>
    <w:rsid w:val="00B65547"/>
    <w:rsid w:val="00B65751"/>
    <w:rsid w:val="00B65BA5"/>
    <w:rsid w:val="00B66737"/>
    <w:rsid w:val="00B66A72"/>
    <w:rsid w:val="00B66B70"/>
    <w:rsid w:val="00B670D1"/>
    <w:rsid w:val="00B67338"/>
    <w:rsid w:val="00B67FE2"/>
    <w:rsid w:val="00B70C27"/>
    <w:rsid w:val="00B70E2C"/>
    <w:rsid w:val="00B739CE"/>
    <w:rsid w:val="00B74112"/>
    <w:rsid w:val="00B74851"/>
    <w:rsid w:val="00B75418"/>
    <w:rsid w:val="00B76DC3"/>
    <w:rsid w:val="00B80198"/>
    <w:rsid w:val="00B801A1"/>
    <w:rsid w:val="00B80F52"/>
    <w:rsid w:val="00B824A3"/>
    <w:rsid w:val="00B83A88"/>
    <w:rsid w:val="00B8431D"/>
    <w:rsid w:val="00B84D7D"/>
    <w:rsid w:val="00B8563A"/>
    <w:rsid w:val="00B86886"/>
    <w:rsid w:val="00B86F2F"/>
    <w:rsid w:val="00B87DD6"/>
    <w:rsid w:val="00B9027B"/>
    <w:rsid w:val="00B90C85"/>
    <w:rsid w:val="00B92743"/>
    <w:rsid w:val="00B92CEB"/>
    <w:rsid w:val="00B93692"/>
    <w:rsid w:val="00B94AF1"/>
    <w:rsid w:val="00B9661D"/>
    <w:rsid w:val="00B971FF"/>
    <w:rsid w:val="00BA06B0"/>
    <w:rsid w:val="00BA0D06"/>
    <w:rsid w:val="00BA0DFC"/>
    <w:rsid w:val="00BA17A4"/>
    <w:rsid w:val="00BA19E0"/>
    <w:rsid w:val="00BA2094"/>
    <w:rsid w:val="00BA2C62"/>
    <w:rsid w:val="00BA491B"/>
    <w:rsid w:val="00BA4AB3"/>
    <w:rsid w:val="00BB0425"/>
    <w:rsid w:val="00BB08B0"/>
    <w:rsid w:val="00BB0C38"/>
    <w:rsid w:val="00BB20B4"/>
    <w:rsid w:val="00BB2346"/>
    <w:rsid w:val="00BB3FC6"/>
    <w:rsid w:val="00BB4691"/>
    <w:rsid w:val="00BB6AD2"/>
    <w:rsid w:val="00BB70B8"/>
    <w:rsid w:val="00BB7186"/>
    <w:rsid w:val="00BB7211"/>
    <w:rsid w:val="00BB72A5"/>
    <w:rsid w:val="00BB7E9F"/>
    <w:rsid w:val="00BC07CC"/>
    <w:rsid w:val="00BC1149"/>
    <w:rsid w:val="00BC478C"/>
    <w:rsid w:val="00BC4C86"/>
    <w:rsid w:val="00BC4F26"/>
    <w:rsid w:val="00BC5423"/>
    <w:rsid w:val="00BC6062"/>
    <w:rsid w:val="00BC69DB"/>
    <w:rsid w:val="00BC6E5F"/>
    <w:rsid w:val="00BC70D7"/>
    <w:rsid w:val="00BC7270"/>
    <w:rsid w:val="00BC79B2"/>
    <w:rsid w:val="00BD0912"/>
    <w:rsid w:val="00BD241A"/>
    <w:rsid w:val="00BD3781"/>
    <w:rsid w:val="00BD39EF"/>
    <w:rsid w:val="00BD50D0"/>
    <w:rsid w:val="00BD519D"/>
    <w:rsid w:val="00BD65EB"/>
    <w:rsid w:val="00BD6CDA"/>
    <w:rsid w:val="00BD707B"/>
    <w:rsid w:val="00BD7EB2"/>
    <w:rsid w:val="00BE064A"/>
    <w:rsid w:val="00BE0794"/>
    <w:rsid w:val="00BE0ADA"/>
    <w:rsid w:val="00BE1615"/>
    <w:rsid w:val="00BE237B"/>
    <w:rsid w:val="00BE2A9C"/>
    <w:rsid w:val="00BE2DBF"/>
    <w:rsid w:val="00BE3113"/>
    <w:rsid w:val="00BE4834"/>
    <w:rsid w:val="00BE60B6"/>
    <w:rsid w:val="00BE6667"/>
    <w:rsid w:val="00BE67F2"/>
    <w:rsid w:val="00BE74F6"/>
    <w:rsid w:val="00BF0B3B"/>
    <w:rsid w:val="00BF230C"/>
    <w:rsid w:val="00BF28E9"/>
    <w:rsid w:val="00BF2EDC"/>
    <w:rsid w:val="00BF2F60"/>
    <w:rsid w:val="00BF3853"/>
    <w:rsid w:val="00BF42B4"/>
    <w:rsid w:val="00BF5F6E"/>
    <w:rsid w:val="00BF5F88"/>
    <w:rsid w:val="00BF6228"/>
    <w:rsid w:val="00BF6569"/>
    <w:rsid w:val="00BF6A2D"/>
    <w:rsid w:val="00BF6C21"/>
    <w:rsid w:val="00BF7D6E"/>
    <w:rsid w:val="00C009F9"/>
    <w:rsid w:val="00C06F15"/>
    <w:rsid w:val="00C071EA"/>
    <w:rsid w:val="00C07805"/>
    <w:rsid w:val="00C079FC"/>
    <w:rsid w:val="00C10CC5"/>
    <w:rsid w:val="00C11521"/>
    <w:rsid w:val="00C11D2C"/>
    <w:rsid w:val="00C1244A"/>
    <w:rsid w:val="00C13775"/>
    <w:rsid w:val="00C14AB7"/>
    <w:rsid w:val="00C14FAA"/>
    <w:rsid w:val="00C159F6"/>
    <w:rsid w:val="00C1785E"/>
    <w:rsid w:val="00C202B6"/>
    <w:rsid w:val="00C21AA8"/>
    <w:rsid w:val="00C21DF8"/>
    <w:rsid w:val="00C22542"/>
    <w:rsid w:val="00C22702"/>
    <w:rsid w:val="00C229FA"/>
    <w:rsid w:val="00C241F7"/>
    <w:rsid w:val="00C24213"/>
    <w:rsid w:val="00C2442A"/>
    <w:rsid w:val="00C25FD8"/>
    <w:rsid w:val="00C26ADF"/>
    <w:rsid w:val="00C277A1"/>
    <w:rsid w:val="00C30623"/>
    <w:rsid w:val="00C31CDE"/>
    <w:rsid w:val="00C32D69"/>
    <w:rsid w:val="00C33E9C"/>
    <w:rsid w:val="00C34B01"/>
    <w:rsid w:val="00C34E26"/>
    <w:rsid w:val="00C3564F"/>
    <w:rsid w:val="00C3625F"/>
    <w:rsid w:val="00C36912"/>
    <w:rsid w:val="00C37D04"/>
    <w:rsid w:val="00C40091"/>
    <w:rsid w:val="00C4087D"/>
    <w:rsid w:val="00C413BA"/>
    <w:rsid w:val="00C422FC"/>
    <w:rsid w:val="00C437F8"/>
    <w:rsid w:val="00C4425C"/>
    <w:rsid w:val="00C466B3"/>
    <w:rsid w:val="00C476CE"/>
    <w:rsid w:val="00C50A75"/>
    <w:rsid w:val="00C51248"/>
    <w:rsid w:val="00C51E85"/>
    <w:rsid w:val="00C539CD"/>
    <w:rsid w:val="00C53E19"/>
    <w:rsid w:val="00C54ABF"/>
    <w:rsid w:val="00C54C9A"/>
    <w:rsid w:val="00C55CAC"/>
    <w:rsid w:val="00C572B5"/>
    <w:rsid w:val="00C61FD4"/>
    <w:rsid w:val="00C633B6"/>
    <w:rsid w:val="00C63D1F"/>
    <w:rsid w:val="00C648AA"/>
    <w:rsid w:val="00C65FD5"/>
    <w:rsid w:val="00C662F4"/>
    <w:rsid w:val="00C679B9"/>
    <w:rsid w:val="00C67CF9"/>
    <w:rsid w:val="00C70807"/>
    <w:rsid w:val="00C71968"/>
    <w:rsid w:val="00C71A91"/>
    <w:rsid w:val="00C73777"/>
    <w:rsid w:val="00C741DC"/>
    <w:rsid w:val="00C74BDA"/>
    <w:rsid w:val="00C74E95"/>
    <w:rsid w:val="00C754AE"/>
    <w:rsid w:val="00C757BA"/>
    <w:rsid w:val="00C76C06"/>
    <w:rsid w:val="00C77DE6"/>
    <w:rsid w:val="00C80859"/>
    <w:rsid w:val="00C80C8A"/>
    <w:rsid w:val="00C816F8"/>
    <w:rsid w:val="00C823F7"/>
    <w:rsid w:val="00C82E19"/>
    <w:rsid w:val="00C82FB9"/>
    <w:rsid w:val="00C83EB4"/>
    <w:rsid w:val="00C856A8"/>
    <w:rsid w:val="00C87691"/>
    <w:rsid w:val="00C901B5"/>
    <w:rsid w:val="00C90AA4"/>
    <w:rsid w:val="00C90C4D"/>
    <w:rsid w:val="00C90D41"/>
    <w:rsid w:val="00C92FE8"/>
    <w:rsid w:val="00C93DC1"/>
    <w:rsid w:val="00C95B0A"/>
    <w:rsid w:val="00C95CF2"/>
    <w:rsid w:val="00C96F1B"/>
    <w:rsid w:val="00C9783C"/>
    <w:rsid w:val="00CA17C4"/>
    <w:rsid w:val="00CA1AA5"/>
    <w:rsid w:val="00CA3082"/>
    <w:rsid w:val="00CA35CD"/>
    <w:rsid w:val="00CA522C"/>
    <w:rsid w:val="00CA5F3E"/>
    <w:rsid w:val="00CA608F"/>
    <w:rsid w:val="00CA64BC"/>
    <w:rsid w:val="00CA6B7D"/>
    <w:rsid w:val="00CA757E"/>
    <w:rsid w:val="00CA7E4A"/>
    <w:rsid w:val="00CB00AE"/>
    <w:rsid w:val="00CB045A"/>
    <w:rsid w:val="00CB1813"/>
    <w:rsid w:val="00CB1EB0"/>
    <w:rsid w:val="00CB2FFA"/>
    <w:rsid w:val="00CB33E2"/>
    <w:rsid w:val="00CB34B7"/>
    <w:rsid w:val="00CB44D5"/>
    <w:rsid w:val="00CB4BF4"/>
    <w:rsid w:val="00CB5332"/>
    <w:rsid w:val="00CB541A"/>
    <w:rsid w:val="00CB6443"/>
    <w:rsid w:val="00CC0E51"/>
    <w:rsid w:val="00CC1227"/>
    <w:rsid w:val="00CC1397"/>
    <w:rsid w:val="00CC39F5"/>
    <w:rsid w:val="00CC7616"/>
    <w:rsid w:val="00CC7D1E"/>
    <w:rsid w:val="00CD1EA2"/>
    <w:rsid w:val="00CD205E"/>
    <w:rsid w:val="00CD20EB"/>
    <w:rsid w:val="00CD2A86"/>
    <w:rsid w:val="00CD30A4"/>
    <w:rsid w:val="00CD3332"/>
    <w:rsid w:val="00CD3B88"/>
    <w:rsid w:val="00CD4FE0"/>
    <w:rsid w:val="00CD553C"/>
    <w:rsid w:val="00CD566C"/>
    <w:rsid w:val="00CD782E"/>
    <w:rsid w:val="00CE0BEC"/>
    <w:rsid w:val="00CE0E20"/>
    <w:rsid w:val="00CE1E52"/>
    <w:rsid w:val="00CE2A46"/>
    <w:rsid w:val="00CE33BB"/>
    <w:rsid w:val="00CE428B"/>
    <w:rsid w:val="00CE42BD"/>
    <w:rsid w:val="00CE5CC7"/>
    <w:rsid w:val="00CE6339"/>
    <w:rsid w:val="00CE7C88"/>
    <w:rsid w:val="00CF2725"/>
    <w:rsid w:val="00CF4FA7"/>
    <w:rsid w:val="00CF5686"/>
    <w:rsid w:val="00CF5FBE"/>
    <w:rsid w:val="00CF6D02"/>
    <w:rsid w:val="00CF73C7"/>
    <w:rsid w:val="00CF7DEA"/>
    <w:rsid w:val="00D029FE"/>
    <w:rsid w:val="00D0317A"/>
    <w:rsid w:val="00D0488D"/>
    <w:rsid w:val="00D04A2A"/>
    <w:rsid w:val="00D0588D"/>
    <w:rsid w:val="00D05A1A"/>
    <w:rsid w:val="00D05A2B"/>
    <w:rsid w:val="00D10CDB"/>
    <w:rsid w:val="00D10E72"/>
    <w:rsid w:val="00D1133E"/>
    <w:rsid w:val="00D16A96"/>
    <w:rsid w:val="00D1792B"/>
    <w:rsid w:val="00D17ACA"/>
    <w:rsid w:val="00D20827"/>
    <w:rsid w:val="00D20875"/>
    <w:rsid w:val="00D20C73"/>
    <w:rsid w:val="00D20FB4"/>
    <w:rsid w:val="00D22746"/>
    <w:rsid w:val="00D22BBB"/>
    <w:rsid w:val="00D23B6C"/>
    <w:rsid w:val="00D23F16"/>
    <w:rsid w:val="00D249FF"/>
    <w:rsid w:val="00D24C0A"/>
    <w:rsid w:val="00D25735"/>
    <w:rsid w:val="00D26BCA"/>
    <w:rsid w:val="00D276C9"/>
    <w:rsid w:val="00D27CE9"/>
    <w:rsid w:val="00D27F66"/>
    <w:rsid w:val="00D3102F"/>
    <w:rsid w:val="00D3162E"/>
    <w:rsid w:val="00D3328F"/>
    <w:rsid w:val="00D33F94"/>
    <w:rsid w:val="00D342F8"/>
    <w:rsid w:val="00D349DE"/>
    <w:rsid w:val="00D35012"/>
    <w:rsid w:val="00D419AE"/>
    <w:rsid w:val="00D4393C"/>
    <w:rsid w:val="00D439E7"/>
    <w:rsid w:val="00D445BC"/>
    <w:rsid w:val="00D459BB"/>
    <w:rsid w:val="00D45CBE"/>
    <w:rsid w:val="00D4785F"/>
    <w:rsid w:val="00D47A52"/>
    <w:rsid w:val="00D5162F"/>
    <w:rsid w:val="00D54842"/>
    <w:rsid w:val="00D5508F"/>
    <w:rsid w:val="00D56350"/>
    <w:rsid w:val="00D5658A"/>
    <w:rsid w:val="00D568BE"/>
    <w:rsid w:val="00D56FB0"/>
    <w:rsid w:val="00D5718B"/>
    <w:rsid w:val="00D64565"/>
    <w:rsid w:val="00D646BE"/>
    <w:rsid w:val="00D66D49"/>
    <w:rsid w:val="00D67602"/>
    <w:rsid w:val="00D70362"/>
    <w:rsid w:val="00D7041C"/>
    <w:rsid w:val="00D71536"/>
    <w:rsid w:val="00D71C97"/>
    <w:rsid w:val="00D71E5B"/>
    <w:rsid w:val="00D726BF"/>
    <w:rsid w:val="00D73141"/>
    <w:rsid w:val="00D73CAE"/>
    <w:rsid w:val="00D74C45"/>
    <w:rsid w:val="00D8032B"/>
    <w:rsid w:val="00D8045C"/>
    <w:rsid w:val="00D80597"/>
    <w:rsid w:val="00D80B69"/>
    <w:rsid w:val="00D820E4"/>
    <w:rsid w:val="00D82BD6"/>
    <w:rsid w:val="00D9098A"/>
    <w:rsid w:val="00D91BA8"/>
    <w:rsid w:val="00D91D19"/>
    <w:rsid w:val="00D92363"/>
    <w:rsid w:val="00D92406"/>
    <w:rsid w:val="00D93094"/>
    <w:rsid w:val="00D95C0E"/>
    <w:rsid w:val="00D96490"/>
    <w:rsid w:val="00DA0F17"/>
    <w:rsid w:val="00DA1F0E"/>
    <w:rsid w:val="00DA2A7E"/>
    <w:rsid w:val="00DA53D9"/>
    <w:rsid w:val="00DA6FA7"/>
    <w:rsid w:val="00DA7588"/>
    <w:rsid w:val="00DA7895"/>
    <w:rsid w:val="00DA78D0"/>
    <w:rsid w:val="00DA7996"/>
    <w:rsid w:val="00DA7A80"/>
    <w:rsid w:val="00DB4888"/>
    <w:rsid w:val="00DB4902"/>
    <w:rsid w:val="00DB5AFF"/>
    <w:rsid w:val="00DB6D5C"/>
    <w:rsid w:val="00DB7343"/>
    <w:rsid w:val="00DC046D"/>
    <w:rsid w:val="00DC06CA"/>
    <w:rsid w:val="00DC364C"/>
    <w:rsid w:val="00DC7021"/>
    <w:rsid w:val="00DD0E02"/>
    <w:rsid w:val="00DD200C"/>
    <w:rsid w:val="00DD20D0"/>
    <w:rsid w:val="00DD21A0"/>
    <w:rsid w:val="00DD2C97"/>
    <w:rsid w:val="00DD33DC"/>
    <w:rsid w:val="00DD392B"/>
    <w:rsid w:val="00DD41F4"/>
    <w:rsid w:val="00DD50BE"/>
    <w:rsid w:val="00DD6412"/>
    <w:rsid w:val="00DD6460"/>
    <w:rsid w:val="00DD71F6"/>
    <w:rsid w:val="00DD74B9"/>
    <w:rsid w:val="00DD7B66"/>
    <w:rsid w:val="00DE0A36"/>
    <w:rsid w:val="00DE196E"/>
    <w:rsid w:val="00DE28F6"/>
    <w:rsid w:val="00DE2F06"/>
    <w:rsid w:val="00DE3D45"/>
    <w:rsid w:val="00DE4313"/>
    <w:rsid w:val="00DE5C47"/>
    <w:rsid w:val="00DF114A"/>
    <w:rsid w:val="00DF1178"/>
    <w:rsid w:val="00DF1804"/>
    <w:rsid w:val="00DF19BB"/>
    <w:rsid w:val="00DF1D68"/>
    <w:rsid w:val="00DF25AF"/>
    <w:rsid w:val="00DF4044"/>
    <w:rsid w:val="00DF48FB"/>
    <w:rsid w:val="00DF5030"/>
    <w:rsid w:val="00E01C3B"/>
    <w:rsid w:val="00E02716"/>
    <w:rsid w:val="00E02878"/>
    <w:rsid w:val="00E048E9"/>
    <w:rsid w:val="00E05B4D"/>
    <w:rsid w:val="00E05DAF"/>
    <w:rsid w:val="00E05F90"/>
    <w:rsid w:val="00E06099"/>
    <w:rsid w:val="00E06208"/>
    <w:rsid w:val="00E0693C"/>
    <w:rsid w:val="00E06A5F"/>
    <w:rsid w:val="00E070AF"/>
    <w:rsid w:val="00E078B9"/>
    <w:rsid w:val="00E07B0C"/>
    <w:rsid w:val="00E10603"/>
    <w:rsid w:val="00E109FD"/>
    <w:rsid w:val="00E10CA9"/>
    <w:rsid w:val="00E10DA6"/>
    <w:rsid w:val="00E117EB"/>
    <w:rsid w:val="00E11F97"/>
    <w:rsid w:val="00E12410"/>
    <w:rsid w:val="00E12B0D"/>
    <w:rsid w:val="00E12C8F"/>
    <w:rsid w:val="00E1427A"/>
    <w:rsid w:val="00E15CE2"/>
    <w:rsid w:val="00E16828"/>
    <w:rsid w:val="00E16BED"/>
    <w:rsid w:val="00E20884"/>
    <w:rsid w:val="00E20892"/>
    <w:rsid w:val="00E20960"/>
    <w:rsid w:val="00E21C9F"/>
    <w:rsid w:val="00E22889"/>
    <w:rsid w:val="00E24B8A"/>
    <w:rsid w:val="00E24F86"/>
    <w:rsid w:val="00E25F62"/>
    <w:rsid w:val="00E31FBB"/>
    <w:rsid w:val="00E32896"/>
    <w:rsid w:val="00E33F7A"/>
    <w:rsid w:val="00E34803"/>
    <w:rsid w:val="00E35E26"/>
    <w:rsid w:val="00E36C26"/>
    <w:rsid w:val="00E36C96"/>
    <w:rsid w:val="00E3737A"/>
    <w:rsid w:val="00E419F3"/>
    <w:rsid w:val="00E438A4"/>
    <w:rsid w:val="00E44E94"/>
    <w:rsid w:val="00E4505A"/>
    <w:rsid w:val="00E45373"/>
    <w:rsid w:val="00E45E10"/>
    <w:rsid w:val="00E46AA0"/>
    <w:rsid w:val="00E51464"/>
    <w:rsid w:val="00E514E8"/>
    <w:rsid w:val="00E5173E"/>
    <w:rsid w:val="00E52DE7"/>
    <w:rsid w:val="00E52E0B"/>
    <w:rsid w:val="00E5309E"/>
    <w:rsid w:val="00E53D9D"/>
    <w:rsid w:val="00E54A5C"/>
    <w:rsid w:val="00E56630"/>
    <w:rsid w:val="00E60857"/>
    <w:rsid w:val="00E63074"/>
    <w:rsid w:val="00E630BB"/>
    <w:rsid w:val="00E63F55"/>
    <w:rsid w:val="00E65C28"/>
    <w:rsid w:val="00E65E4F"/>
    <w:rsid w:val="00E67901"/>
    <w:rsid w:val="00E67FB5"/>
    <w:rsid w:val="00E70B1E"/>
    <w:rsid w:val="00E72BF2"/>
    <w:rsid w:val="00E740B0"/>
    <w:rsid w:val="00E7454F"/>
    <w:rsid w:val="00E74989"/>
    <w:rsid w:val="00E74AF1"/>
    <w:rsid w:val="00E74CCA"/>
    <w:rsid w:val="00E75803"/>
    <w:rsid w:val="00E76D61"/>
    <w:rsid w:val="00E80431"/>
    <w:rsid w:val="00E80A03"/>
    <w:rsid w:val="00E8159A"/>
    <w:rsid w:val="00E81DF6"/>
    <w:rsid w:val="00E8279F"/>
    <w:rsid w:val="00E83041"/>
    <w:rsid w:val="00E842E9"/>
    <w:rsid w:val="00E84D57"/>
    <w:rsid w:val="00E84D93"/>
    <w:rsid w:val="00E86F61"/>
    <w:rsid w:val="00E902A0"/>
    <w:rsid w:val="00E9049D"/>
    <w:rsid w:val="00E9064E"/>
    <w:rsid w:val="00E92919"/>
    <w:rsid w:val="00E9310A"/>
    <w:rsid w:val="00E9366C"/>
    <w:rsid w:val="00E946D7"/>
    <w:rsid w:val="00E949C0"/>
    <w:rsid w:val="00E9502A"/>
    <w:rsid w:val="00E95D1D"/>
    <w:rsid w:val="00E96E59"/>
    <w:rsid w:val="00E9757A"/>
    <w:rsid w:val="00E97CA4"/>
    <w:rsid w:val="00EA0BC8"/>
    <w:rsid w:val="00EA1128"/>
    <w:rsid w:val="00EA1F5A"/>
    <w:rsid w:val="00EA24D9"/>
    <w:rsid w:val="00EA2FC5"/>
    <w:rsid w:val="00EA3E3F"/>
    <w:rsid w:val="00EA3EF7"/>
    <w:rsid w:val="00EA5FF2"/>
    <w:rsid w:val="00EA7648"/>
    <w:rsid w:val="00EA7A65"/>
    <w:rsid w:val="00EB18EF"/>
    <w:rsid w:val="00EB3A63"/>
    <w:rsid w:val="00EB625E"/>
    <w:rsid w:val="00EB7354"/>
    <w:rsid w:val="00EB7E03"/>
    <w:rsid w:val="00EB7F31"/>
    <w:rsid w:val="00EC2C18"/>
    <w:rsid w:val="00EC3254"/>
    <w:rsid w:val="00EC3FB9"/>
    <w:rsid w:val="00EC40A3"/>
    <w:rsid w:val="00EC4157"/>
    <w:rsid w:val="00EC5437"/>
    <w:rsid w:val="00EC56BD"/>
    <w:rsid w:val="00EC57A5"/>
    <w:rsid w:val="00EC58AC"/>
    <w:rsid w:val="00EC63C1"/>
    <w:rsid w:val="00EC67F1"/>
    <w:rsid w:val="00EC73C1"/>
    <w:rsid w:val="00ED0ABF"/>
    <w:rsid w:val="00ED28EC"/>
    <w:rsid w:val="00ED4202"/>
    <w:rsid w:val="00ED427F"/>
    <w:rsid w:val="00ED50E4"/>
    <w:rsid w:val="00ED6A74"/>
    <w:rsid w:val="00ED6EF9"/>
    <w:rsid w:val="00EE03B6"/>
    <w:rsid w:val="00EE0DCC"/>
    <w:rsid w:val="00EE3B2B"/>
    <w:rsid w:val="00EE563D"/>
    <w:rsid w:val="00EE7501"/>
    <w:rsid w:val="00EE7E9D"/>
    <w:rsid w:val="00EE7FE1"/>
    <w:rsid w:val="00EF0A76"/>
    <w:rsid w:val="00EF3D60"/>
    <w:rsid w:val="00EF3E56"/>
    <w:rsid w:val="00EF3E98"/>
    <w:rsid w:val="00EF4133"/>
    <w:rsid w:val="00EF4B84"/>
    <w:rsid w:val="00EF5D58"/>
    <w:rsid w:val="00EF7EB8"/>
    <w:rsid w:val="00F004D6"/>
    <w:rsid w:val="00F00C79"/>
    <w:rsid w:val="00F01141"/>
    <w:rsid w:val="00F01872"/>
    <w:rsid w:val="00F019CE"/>
    <w:rsid w:val="00F01E6A"/>
    <w:rsid w:val="00F036D5"/>
    <w:rsid w:val="00F07E17"/>
    <w:rsid w:val="00F07F17"/>
    <w:rsid w:val="00F10BF8"/>
    <w:rsid w:val="00F1117A"/>
    <w:rsid w:val="00F1172E"/>
    <w:rsid w:val="00F118B0"/>
    <w:rsid w:val="00F11991"/>
    <w:rsid w:val="00F11B19"/>
    <w:rsid w:val="00F11B86"/>
    <w:rsid w:val="00F1213E"/>
    <w:rsid w:val="00F158A3"/>
    <w:rsid w:val="00F158D0"/>
    <w:rsid w:val="00F17038"/>
    <w:rsid w:val="00F21E94"/>
    <w:rsid w:val="00F24D7D"/>
    <w:rsid w:val="00F25B27"/>
    <w:rsid w:val="00F2743F"/>
    <w:rsid w:val="00F27E94"/>
    <w:rsid w:val="00F30BE0"/>
    <w:rsid w:val="00F31318"/>
    <w:rsid w:val="00F3345B"/>
    <w:rsid w:val="00F3358C"/>
    <w:rsid w:val="00F33ACC"/>
    <w:rsid w:val="00F33D03"/>
    <w:rsid w:val="00F34508"/>
    <w:rsid w:val="00F3626B"/>
    <w:rsid w:val="00F36F0C"/>
    <w:rsid w:val="00F37910"/>
    <w:rsid w:val="00F379E7"/>
    <w:rsid w:val="00F37F03"/>
    <w:rsid w:val="00F4032D"/>
    <w:rsid w:val="00F41396"/>
    <w:rsid w:val="00F42D2D"/>
    <w:rsid w:val="00F42D42"/>
    <w:rsid w:val="00F45156"/>
    <w:rsid w:val="00F453A6"/>
    <w:rsid w:val="00F455A3"/>
    <w:rsid w:val="00F457C6"/>
    <w:rsid w:val="00F51063"/>
    <w:rsid w:val="00F51B3D"/>
    <w:rsid w:val="00F528F1"/>
    <w:rsid w:val="00F5305C"/>
    <w:rsid w:val="00F5556A"/>
    <w:rsid w:val="00F56DCC"/>
    <w:rsid w:val="00F57166"/>
    <w:rsid w:val="00F57687"/>
    <w:rsid w:val="00F6276D"/>
    <w:rsid w:val="00F700CE"/>
    <w:rsid w:val="00F7257E"/>
    <w:rsid w:val="00F73670"/>
    <w:rsid w:val="00F73FDB"/>
    <w:rsid w:val="00F7481A"/>
    <w:rsid w:val="00F74926"/>
    <w:rsid w:val="00F74985"/>
    <w:rsid w:val="00F76016"/>
    <w:rsid w:val="00F76BD8"/>
    <w:rsid w:val="00F76EF9"/>
    <w:rsid w:val="00F81C32"/>
    <w:rsid w:val="00F83C8D"/>
    <w:rsid w:val="00F83F7F"/>
    <w:rsid w:val="00F84BA5"/>
    <w:rsid w:val="00F856A7"/>
    <w:rsid w:val="00F86A4D"/>
    <w:rsid w:val="00F90AF2"/>
    <w:rsid w:val="00F90C1A"/>
    <w:rsid w:val="00F90FDF"/>
    <w:rsid w:val="00F914C8"/>
    <w:rsid w:val="00F922A7"/>
    <w:rsid w:val="00F943A0"/>
    <w:rsid w:val="00F94EEA"/>
    <w:rsid w:val="00F95881"/>
    <w:rsid w:val="00F97B0B"/>
    <w:rsid w:val="00FA08BA"/>
    <w:rsid w:val="00FA12D0"/>
    <w:rsid w:val="00FA13DB"/>
    <w:rsid w:val="00FA1B98"/>
    <w:rsid w:val="00FA249D"/>
    <w:rsid w:val="00FA2553"/>
    <w:rsid w:val="00FA27C1"/>
    <w:rsid w:val="00FA2FFD"/>
    <w:rsid w:val="00FA3036"/>
    <w:rsid w:val="00FA36E3"/>
    <w:rsid w:val="00FA4214"/>
    <w:rsid w:val="00FA46F0"/>
    <w:rsid w:val="00FA4DD0"/>
    <w:rsid w:val="00FA6BAC"/>
    <w:rsid w:val="00FA71B9"/>
    <w:rsid w:val="00FA7498"/>
    <w:rsid w:val="00FB1E92"/>
    <w:rsid w:val="00FB2738"/>
    <w:rsid w:val="00FB3134"/>
    <w:rsid w:val="00FB3A64"/>
    <w:rsid w:val="00FB3D5D"/>
    <w:rsid w:val="00FB53E8"/>
    <w:rsid w:val="00FB54F1"/>
    <w:rsid w:val="00FB5A0F"/>
    <w:rsid w:val="00FB76BC"/>
    <w:rsid w:val="00FB7931"/>
    <w:rsid w:val="00FC0384"/>
    <w:rsid w:val="00FC19D4"/>
    <w:rsid w:val="00FC2676"/>
    <w:rsid w:val="00FC302D"/>
    <w:rsid w:val="00FC58AB"/>
    <w:rsid w:val="00FC60D4"/>
    <w:rsid w:val="00FC64CE"/>
    <w:rsid w:val="00FD09D7"/>
    <w:rsid w:val="00FD14B5"/>
    <w:rsid w:val="00FD1938"/>
    <w:rsid w:val="00FE1C5A"/>
    <w:rsid w:val="00FE1F6C"/>
    <w:rsid w:val="00FE48E0"/>
    <w:rsid w:val="00FE5FE5"/>
    <w:rsid w:val="00FE69A0"/>
    <w:rsid w:val="00FE6ECF"/>
    <w:rsid w:val="00FE79F3"/>
    <w:rsid w:val="00FE7F5C"/>
    <w:rsid w:val="00FF09F9"/>
    <w:rsid w:val="00FF18B5"/>
    <w:rsid w:val="00FF25EC"/>
    <w:rsid w:val="00FF3779"/>
    <w:rsid w:val="00FF4B8D"/>
    <w:rsid w:val="00FF61D9"/>
    <w:rsid w:val="00FF6A5A"/>
    <w:rsid w:val="00FF6B57"/>
    <w:rsid w:val="00FF6D50"/>
    <w:rsid w:val="00FF7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F4181"/>
  <w15:docId w15:val="{E8C01CCA-7026-4B9F-85CF-805D9B97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906"/>
  </w:style>
  <w:style w:type="paragraph" w:styleId="Heading1">
    <w:name w:val="heading 1"/>
    <w:basedOn w:val="Normal"/>
    <w:next w:val="Normal"/>
    <w:link w:val="Heading1Char"/>
    <w:uiPriority w:val="9"/>
    <w:qFormat/>
    <w:rsid w:val="002477C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qFormat/>
    <w:rsid w:val="00FA08BA"/>
    <w:pPr>
      <w:spacing w:before="31" w:after="0" w:line="240" w:lineRule="auto"/>
      <w:ind w:left="120" w:right="17"/>
      <w:jc w:val="center"/>
      <w:outlineLvl w:val="1"/>
    </w:pPr>
    <w:rPr>
      <w:rFonts w:ascii="Verdana" w:eastAsia="Verdana" w:hAnsi="Verdana" w:cs="Verdana"/>
      <w:b/>
      <w:bCs/>
      <w:sz w:val="24"/>
      <w:szCs w:val="24"/>
      <w:lang w:bidi="en-US"/>
    </w:rPr>
  </w:style>
  <w:style w:type="paragraph" w:styleId="Heading3">
    <w:name w:val="heading 3"/>
    <w:basedOn w:val="Normal"/>
    <w:next w:val="Normal"/>
    <w:link w:val="Heading3Char"/>
    <w:uiPriority w:val="9"/>
    <w:semiHidden/>
    <w:unhideWhenUsed/>
    <w:qFormat/>
    <w:rsid w:val="002F7AB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61AE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457C6"/>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9">
    <w:name w:val="heading 9"/>
    <w:basedOn w:val="Normal"/>
    <w:next w:val="Normal"/>
    <w:link w:val="Heading9Char"/>
    <w:uiPriority w:val="9"/>
    <w:semiHidden/>
    <w:unhideWhenUsed/>
    <w:qFormat/>
    <w:rsid w:val="00F0187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2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2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767"/>
    <w:rPr>
      <w:rFonts w:ascii="Tahoma" w:hAnsi="Tahoma" w:cs="Tahoma"/>
      <w:sz w:val="16"/>
      <w:szCs w:val="16"/>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5C0B0D"/>
    <w:pPr>
      <w:ind w:left="720"/>
      <w:contextualSpacing/>
    </w:pPr>
  </w:style>
  <w:style w:type="character" w:styleId="Hyperlink">
    <w:name w:val="Hyperlink"/>
    <w:basedOn w:val="DefaultParagraphFont"/>
    <w:uiPriority w:val="99"/>
    <w:unhideWhenUsed/>
    <w:rsid w:val="00C74BDA"/>
    <w:rPr>
      <w:color w:val="0000FF" w:themeColor="hyperlink"/>
      <w:u w:val="single"/>
    </w:rPr>
  </w:style>
  <w:style w:type="character" w:customStyle="1" w:styleId="rvts36">
    <w:name w:val="rvts36"/>
    <w:rsid w:val="00690A52"/>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rsid w:val="00FB3A64"/>
  </w:style>
  <w:style w:type="paragraph" w:styleId="NoSpacing">
    <w:name w:val="No Spacing"/>
    <w:link w:val="NoSpacingChar"/>
    <w:uiPriority w:val="1"/>
    <w:qFormat/>
    <w:rsid w:val="00FB3A64"/>
    <w:pPr>
      <w:spacing w:after="0" w:line="240" w:lineRule="auto"/>
    </w:pPr>
  </w:style>
  <w:style w:type="paragraph" w:customStyle="1" w:styleId="Normal1">
    <w:name w:val="Normal1"/>
    <w:rsid w:val="00040FCA"/>
    <w:rPr>
      <w:rFonts w:ascii="Calibri" w:eastAsia="Calibri" w:hAnsi="Calibri" w:cs="Calibri"/>
      <w:lang w:val="en-IN"/>
    </w:rPr>
  </w:style>
  <w:style w:type="character" w:styleId="CommentReference">
    <w:name w:val="annotation reference"/>
    <w:basedOn w:val="DefaultParagraphFont"/>
    <w:uiPriority w:val="99"/>
    <w:unhideWhenUsed/>
    <w:rsid w:val="00080592"/>
    <w:rPr>
      <w:sz w:val="16"/>
      <w:szCs w:val="16"/>
    </w:rPr>
  </w:style>
  <w:style w:type="paragraph" w:styleId="CommentText">
    <w:name w:val="annotation text"/>
    <w:basedOn w:val="Normal"/>
    <w:link w:val="CommentTextChar"/>
    <w:uiPriority w:val="99"/>
    <w:unhideWhenUsed/>
    <w:rsid w:val="00080592"/>
    <w:pPr>
      <w:spacing w:line="240" w:lineRule="auto"/>
    </w:pPr>
    <w:rPr>
      <w:sz w:val="20"/>
      <w:szCs w:val="20"/>
    </w:rPr>
  </w:style>
  <w:style w:type="character" w:customStyle="1" w:styleId="CommentTextChar">
    <w:name w:val="Comment Text Char"/>
    <w:basedOn w:val="DefaultParagraphFont"/>
    <w:link w:val="CommentText"/>
    <w:uiPriority w:val="99"/>
    <w:rsid w:val="00080592"/>
    <w:rPr>
      <w:sz w:val="20"/>
      <w:szCs w:val="20"/>
    </w:rPr>
  </w:style>
  <w:style w:type="paragraph" w:styleId="CommentSubject">
    <w:name w:val="annotation subject"/>
    <w:basedOn w:val="CommentText"/>
    <w:next w:val="CommentText"/>
    <w:link w:val="CommentSubjectChar"/>
    <w:uiPriority w:val="99"/>
    <w:semiHidden/>
    <w:unhideWhenUsed/>
    <w:rsid w:val="00080592"/>
    <w:rPr>
      <w:b/>
      <w:bCs/>
    </w:rPr>
  </w:style>
  <w:style w:type="character" w:customStyle="1" w:styleId="CommentSubjectChar">
    <w:name w:val="Comment Subject Char"/>
    <w:basedOn w:val="CommentTextChar"/>
    <w:link w:val="CommentSubject"/>
    <w:uiPriority w:val="99"/>
    <w:semiHidden/>
    <w:rsid w:val="00080592"/>
    <w:rPr>
      <w:b/>
      <w:bCs/>
      <w:sz w:val="20"/>
      <w:szCs w:val="20"/>
    </w:rPr>
  </w:style>
  <w:style w:type="paragraph" w:styleId="Footer">
    <w:name w:val="footer"/>
    <w:basedOn w:val="Normal"/>
    <w:link w:val="FooterChar"/>
    <w:uiPriority w:val="99"/>
    <w:unhideWhenUsed/>
    <w:rsid w:val="00495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7A8"/>
  </w:style>
  <w:style w:type="character" w:customStyle="1" w:styleId="rvts40">
    <w:name w:val="rvts40"/>
    <w:basedOn w:val="DefaultParagraphFont"/>
    <w:rsid w:val="008B742A"/>
  </w:style>
  <w:style w:type="character" w:customStyle="1" w:styleId="rvts42">
    <w:name w:val="rvts42"/>
    <w:basedOn w:val="DefaultParagraphFont"/>
    <w:rsid w:val="00F17038"/>
  </w:style>
  <w:style w:type="character" w:customStyle="1" w:styleId="rvts44">
    <w:name w:val="rvts44"/>
    <w:basedOn w:val="DefaultParagraphFont"/>
    <w:rsid w:val="00F17038"/>
  </w:style>
  <w:style w:type="character" w:customStyle="1" w:styleId="rvts155">
    <w:name w:val="rvts155"/>
    <w:basedOn w:val="DefaultParagraphFont"/>
    <w:rsid w:val="00F17038"/>
  </w:style>
  <w:style w:type="paragraph" w:styleId="BodyTextIndent">
    <w:name w:val="Body Text Indent"/>
    <w:basedOn w:val="Normal"/>
    <w:link w:val="BodyTextIndentChar"/>
    <w:semiHidden/>
    <w:rsid w:val="0027312B"/>
    <w:pPr>
      <w:spacing w:after="0" w:line="240" w:lineRule="auto"/>
      <w:ind w:left="5760"/>
    </w:pPr>
    <w:rPr>
      <w:rFonts w:ascii="Arial" w:eastAsia="Times New Roman" w:hAnsi="Arial" w:cs="Arial"/>
      <w:sz w:val="20"/>
      <w:szCs w:val="24"/>
    </w:rPr>
  </w:style>
  <w:style w:type="character" w:customStyle="1" w:styleId="BodyTextIndentChar">
    <w:name w:val="Body Text Indent Char"/>
    <w:basedOn w:val="DefaultParagraphFont"/>
    <w:link w:val="BodyTextIndent"/>
    <w:semiHidden/>
    <w:rsid w:val="0027312B"/>
    <w:rPr>
      <w:rFonts w:ascii="Arial" w:eastAsia="Times New Roman" w:hAnsi="Arial" w:cs="Arial"/>
      <w:sz w:val="20"/>
      <w:szCs w:val="24"/>
    </w:rPr>
  </w:style>
  <w:style w:type="character" w:customStyle="1" w:styleId="NoSpacingChar">
    <w:name w:val="No Spacing Char"/>
    <w:link w:val="NoSpacing"/>
    <w:uiPriority w:val="1"/>
    <w:rsid w:val="00B5190C"/>
  </w:style>
  <w:style w:type="paragraph" w:styleId="PlainText">
    <w:name w:val="Plain Text"/>
    <w:basedOn w:val="Normal"/>
    <w:link w:val="PlainTextChar"/>
    <w:uiPriority w:val="99"/>
    <w:rsid w:val="00306F47"/>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306F47"/>
    <w:rPr>
      <w:rFonts w:ascii="Courier New" w:eastAsia="Times New Roman" w:hAnsi="Courier New" w:cs="Times New Roman"/>
      <w:sz w:val="20"/>
      <w:szCs w:val="20"/>
    </w:rPr>
  </w:style>
  <w:style w:type="character" w:customStyle="1" w:styleId="Heading2Char">
    <w:name w:val="Heading 2 Char"/>
    <w:basedOn w:val="DefaultParagraphFont"/>
    <w:link w:val="Heading2"/>
    <w:uiPriority w:val="1"/>
    <w:rsid w:val="00FA08BA"/>
    <w:rPr>
      <w:rFonts w:ascii="Verdana" w:eastAsia="Verdana" w:hAnsi="Verdana" w:cs="Verdana"/>
      <w:b/>
      <w:bCs/>
      <w:sz w:val="24"/>
      <w:szCs w:val="24"/>
      <w:lang w:bidi="en-US"/>
    </w:rPr>
  </w:style>
  <w:style w:type="character" w:customStyle="1" w:styleId="rvts32">
    <w:name w:val="rvts32"/>
    <w:basedOn w:val="DefaultParagraphFont"/>
    <w:rsid w:val="00A80D5E"/>
  </w:style>
  <w:style w:type="character" w:customStyle="1" w:styleId="rvts87">
    <w:name w:val="rvts87"/>
    <w:basedOn w:val="DefaultParagraphFont"/>
    <w:rsid w:val="00AF2858"/>
  </w:style>
  <w:style w:type="character" w:customStyle="1" w:styleId="rvts58">
    <w:name w:val="rvts58"/>
    <w:rsid w:val="00D276C9"/>
  </w:style>
  <w:style w:type="character" w:customStyle="1" w:styleId="apple-converted-space">
    <w:name w:val="apple-converted-space"/>
    <w:rsid w:val="00D276C9"/>
  </w:style>
  <w:style w:type="character" w:customStyle="1" w:styleId="span">
    <w:name w:val="span"/>
    <w:basedOn w:val="DefaultParagraphFont"/>
    <w:rsid w:val="00894E9A"/>
    <w:rPr>
      <w:bdr w:val="none" w:sz="0" w:space="0" w:color="auto"/>
      <w:vertAlign w:val="baseline"/>
    </w:rPr>
  </w:style>
  <w:style w:type="paragraph" w:customStyle="1" w:styleId="divtwocolleftpaddingParagraph">
    <w:name w:val="div_twocolleftpadding Paragraph"/>
    <w:basedOn w:val="Normal"/>
    <w:rsid w:val="00894E9A"/>
    <w:pPr>
      <w:spacing w:after="0" w:line="240" w:lineRule="atLeast"/>
    </w:pPr>
    <w:rPr>
      <w:rFonts w:ascii="Times New Roman" w:eastAsia="Times New Roman" w:hAnsi="Times New Roman" w:cs="Times New Roman"/>
      <w:sz w:val="24"/>
      <w:szCs w:val="24"/>
    </w:rPr>
  </w:style>
  <w:style w:type="character" w:customStyle="1" w:styleId="documentparagraphdateswrapper">
    <w:name w:val="document_paragraph_dates_wrapper"/>
    <w:basedOn w:val="DefaultParagraphFont"/>
    <w:rsid w:val="00894E9A"/>
  </w:style>
  <w:style w:type="character" w:customStyle="1" w:styleId="singlecolumnspanpaddedlinenth-child1">
    <w:name w:val="singlecolumn_span_paddedline_nth-child(1)"/>
    <w:basedOn w:val="DefaultParagraphFont"/>
    <w:rsid w:val="00894E9A"/>
  </w:style>
  <w:style w:type="character" w:customStyle="1" w:styleId="divdocumentjobtitle">
    <w:name w:val="div_document_jobtitle"/>
    <w:basedOn w:val="DefaultParagraphFont"/>
    <w:rsid w:val="00894E9A"/>
    <w:rPr>
      <w:sz w:val="28"/>
      <w:szCs w:val="28"/>
    </w:rPr>
  </w:style>
  <w:style w:type="paragraph" w:customStyle="1" w:styleId="documentulli">
    <w:name w:val="document_ul_li"/>
    <w:basedOn w:val="Normal"/>
    <w:rsid w:val="00894E9A"/>
    <w:pPr>
      <w:pBdr>
        <w:left w:val="none" w:sz="0" w:space="3" w:color="auto"/>
      </w:pBdr>
      <w:spacing w:after="0" w:line="240" w:lineRule="atLeast"/>
    </w:pPr>
    <w:rPr>
      <w:rFonts w:ascii="Times New Roman" w:eastAsia="Times New Roman" w:hAnsi="Times New Roman" w:cs="Times New Roman"/>
      <w:sz w:val="24"/>
      <w:szCs w:val="24"/>
    </w:rPr>
  </w:style>
  <w:style w:type="character" w:customStyle="1" w:styleId="spandegree">
    <w:name w:val="span_degree"/>
    <w:basedOn w:val="span"/>
    <w:rsid w:val="00BE74F6"/>
    <w:rPr>
      <w:b/>
      <w:bCs/>
      <w:sz w:val="28"/>
      <w:szCs w:val="28"/>
      <w:bdr w:val="none" w:sz="0" w:space="0" w:color="auto"/>
      <w:vertAlign w:val="baseline"/>
    </w:rPr>
  </w:style>
  <w:style w:type="character" w:customStyle="1" w:styleId="spanprogramline">
    <w:name w:val="span_programline"/>
    <w:basedOn w:val="span"/>
    <w:rsid w:val="00BE74F6"/>
    <w:rPr>
      <w:b/>
      <w:bCs/>
      <w:sz w:val="28"/>
      <w:szCs w:val="28"/>
      <w:bdr w:val="none" w:sz="0" w:space="0" w:color="auto"/>
      <w:vertAlign w:val="baseline"/>
    </w:rPr>
  </w:style>
  <w:style w:type="character" w:customStyle="1" w:styleId="divdocumentdivname">
    <w:name w:val="div_document_div_name"/>
    <w:basedOn w:val="DefaultParagraphFont"/>
    <w:rsid w:val="00BE74F6"/>
  </w:style>
  <w:style w:type="character" w:customStyle="1" w:styleId="documentsinglecolumn">
    <w:name w:val="document_singlecolumn"/>
    <w:basedOn w:val="DefaultParagraphFont"/>
    <w:rsid w:val="00BE74F6"/>
  </w:style>
  <w:style w:type="paragraph" w:styleId="ListBullet">
    <w:name w:val="List Bullet"/>
    <w:basedOn w:val="Normal"/>
    <w:uiPriority w:val="10"/>
    <w:unhideWhenUsed/>
    <w:qFormat/>
    <w:rsid w:val="001D4EEF"/>
    <w:pPr>
      <w:numPr>
        <w:numId w:val="1"/>
      </w:numPr>
      <w:spacing w:after="240" w:line="288" w:lineRule="auto"/>
      <w:contextualSpacing/>
    </w:pPr>
    <w:rPr>
      <w:rFonts w:eastAsiaTheme="minorEastAsia"/>
      <w:color w:val="404040" w:themeColor="text1" w:themeTint="BF"/>
      <w:lang w:eastAsia="ja-JP"/>
    </w:rPr>
  </w:style>
  <w:style w:type="character" w:customStyle="1" w:styleId="Heading1Char">
    <w:name w:val="Heading 1 Char"/>
    <w:basedOn w:val="DefaultParagraphFont"/>
    <w:link w:val="Heading1"/>
    <w:uiPriority w:val="9"/>
    <w:rsid w:val="002477C7"/>
    <w:rPr>
      <w:rFonts w:asciiTheme="majorHAnsi" w:eastAsiaTheme="majorEastAsia" w:hAnsiTheme="majorHAnsi" w:cstheme="majorBidi"/>
      <w:color w:val="365F91" w:themeColor="accent1" w:themeShade="BF"/>
      <w:sz w:val="32"/>
      <w:szCs w:val="32"/>
    </w:rPr>
  </w:style>
  <w:style w:type="paragraph" w:customStyle="1" w:styleId="LastKeySkillsBullet">
    <w:name w:val="Last Key Skills Bullet"/>
    <w:basedOn w:val="PlainText"/>
    <w:qFormat/>
    <w:rsid w:val="00E72BF2"/>
    <w:pPr>
      <w:numPr>
        <w:numId w:val="2"/>
      </w:numPr>
      <w:tabs>
        <w:tab w:val="clear" w:pos="360"/>
      </w:tabs>
      <w:jc w:val="both"/>
    </w:pPr>
    <w:rPr>
      <w:rFonts w:ascii="Garamond" w:hAnsi="Garamond" w:cs="Courier New"/>
      <w:sz w:val="22"/>
      <w:szCs w:val="22"/>
    </w:rPr>
  </w:style>
  <w:style w:type="paragraph" w:customStyle="1" w:styleId="divdocumentulli">
    <w:name w:val="div_document_ul_li"/>
    <w:basedOn w:val="Normal"/>
    <w:rsid w:val="00FC0384"/>
    <w:pPr>
      <w:pBdr>
        <w:left w:val="none" w:sz="0" w:space="2" w:color="auto"/>
      </w:pBdr>
      <w:spacing w:after="0" w:line="240" w:lineRule="auto"/>
    </w:pPr>
    <w:rPr>
      <w:rFonts w:ascii="Times New Roman" w:eastAsia="Times New Roman" w:hAnsi="Times New Roman" w:cs="Times New Roman"/>
      <w:sz w:val="2"/>
      <w:szCs w:val="24"/>
    </w:rPr>
  </w:style>
  <w:style w:type="paragraph" w:customStyle="1" w:styleId="p">
    <w:name w:val="p"/>
    <w:basedOn w:val="Normal"/>
    <w:rsid w:val="00FC0384"/>
    <w:pPr>
      <w:spacing w:after="0"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B30A14"/>
    <w:pPr>
      <w:spacing w:after="120"/>
    </w:pPr>
  </w:style>
  <w:style w:type="character" w:customStyle="1" w:styleId="BodyTextChar">
    <w:name w:val="Body Text Char"/>
    <w:basedOn w:val="DefaultParagraphFont"/>
    <w:link w:val="BodyText"/>
    <w:uiPriority w:val="99"/>
    <w:rsid w:val="00B30A14"/>
  </w:style>
  <w:style w:type="character" w:customStyle="1" w:styleId="Heading3Char">
    <w:name w:val="Heading 3 Char"/>
    <w:basedOn w:val="DefaultParagraphFont"/>
    <w:link w:val="Heading3"/>
    <w:uiPriority w:val="9"/>
    <w:semiHidden/>
    <w:rsid w:val="002F7ABC"/>
    <w:rPr>
      <w:rFonts w:asciiTheme="majorHAnsi" w:eastAsiaTheme="majorEastAsia" w:hAnsiTheme="majorHAnsi" w:cstheme="majorBidi"/>
      <w:color w:val="243F60" w:themeColor="accent1" w:themeShade="7F"/>
      <w:sz w:val="24"/>
      <w:szCs w:val="24"/>
    </w:rPr>
  </w:style>
  <w:style w:type="paragraph" w:styleId="FootnoteText">
    <w:name w:val="footnote text"/>
    <w:basedOn w:val="Normal"/>
    <w:link w:val="FootnoteTextChar"/>
    <w:semiHidden/>
    <w:rsid w:val="002F7ABC"/>
    <w:pPr>
      <w:spacing w:after="0" w:line="240" w:lineRule="auto"/>
    </w:pPr>
    <w:rPr>
      <w:rFonts w:ascii="Times New Roman" w:eastAsia="Batang" w:hAnsi="Times New Roman" w:cs="Times New Roman"/>
      <w:sz w:val="20"/>
      <w:szCs w:val="20"/>
    </w:rPr>
  </w:style>
  <w:style w:type="character" w:customStyle="1" w:styleId="FootnoteTextChar">
    <w:name w:val="Footnote Text Char"/>
    <w:basedOn w:val="DefaultParagraphFont"/>
    <w:link w:val="FootnoteText"/>
    <w:semiHidden/>
    <w:rsid w:val="002F7ABC"/>
    <w:rPr>
      <w:rFonts w:ascii="Times New Roman" w:eastAsia="Batang" w:hAnsi="Times New Roman" w:cs="Times New Roman"/>
      <w:sz w:val="20"/>
      <w:szCs w:val="20"/>
    </w:rPr>
  </w:style>
  <w:style w:type="character" w:styleId="Strong">
    <w:name w:val="Strong"/>
    <w:basedOn w:val="DefaultParagraphFont"/>
    <w:uiPriority w:val="22"/>
    <w:qFormat/>
    <w:rsid w:val="00B23CEA"/>
    <w:rPr>
      <w:rFonts w:ascii="Verdana" w:hAnsi="Verdana"/>
      <w:b/>
      <w:sz w:val="20"/>
    </w:rPr>
  </w:style>
  <w:style w:type="paragraph" w:styleId="Subtitle">
    <w:name w:val="Subtitle"/>
    <w:basedOn w:val="Normal"/>
    <w:next w:val="Normal"/>
    <w:link w:val="SubtitleChar"/>
    <w:uiPriority w:val="11"/>
    <w:qFormat/>
    <w:rsid w:val="00B80198"/>
    <w:pPr>
      <w:widowControl w:val="0"/>
      <w:autoSpaceDE w:val="0"/>
      <w:autoSpaceDN w:val="0"/>
      <w:adjustRightInd w:val="0"/>
      <w:spacing w:after="60" w:line="240" w:lineRule="auto"/>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uiPriority w:val="11"/>
    <w:rsid w:val="00B80198"/>
    <w:rPr>
      <w:rFonts w:ascii="Cambria" w:eastAsia="Times New Roman" w:hAnsi="Cambria" w:cs="Times New Roman"/>
      <w:sz w:val="24"/>
      <w:szCs w:val="24"/>
    </w:rPr>
  </w:style>
  <w:style w:type="character" w:customStyle="1" w:styleId="rvts38">
    <w:name w:val="rvts38"/>
    <w:basedOn w:val="DefaultParagraphFont"/>
    <w:rsid w:val="00123FF3"/>
  </w:style>
  <w:style w:type="character" w:customStyle="1" w:styleId="rvts47">
    <w:name w:val="rvts47"/>
    <w:basedOn w:val="DefaultParagraphFont"/>
    <w:rsid w:val="00123FF3"/>
  </w:style>
  <w:style w:type="paragraph" w:customStyle="1" w:styleId="BodyText1">
    <w:name w:val="Body Text 1"/>
    <w:rsid w:val="00DE0A36"/>
    <w:pPr>
      <w:spacing w:before="240" w:after="0" w:line="240" w:lineRule="auto"/>
      <w:ind w:left="360"/>
    </w:pPr>
    <w:rPr>
      <w:rFonts w:ascii="Arial" w:eastAsia="Times New Roman" w:hAnsi="Arial" w:cs="Times New Roman"/>
      <w:szCs w:val="20"/>
    </w:rPr>
  </w:style>
  <w:style w:type="paragraph" w:styleId="NormalWeb">
    <w:name w:val="Normal (Web)"/>
    <w:basedOn w:val="Normal"/>
    <w:uiPriority w:val="99"/>
    <w:rsid w:val="00DE0A36"/>
    <w:pPr>
      <w:spacing w:before="100" w:beforeAutospacing="1" w:after="100" w:afterAutospacing="1" w:line="240" w:lineRule="auto"/>
    </w:pPr>
    <w:rPr>
      <w:rFonts w:ascii="Times New Roman" w:eastAsia="Batang" w:hAnsi="Times New Roman" w:cs="Times New Roman"/>
      <w:sz w:val="24"/>
      <w:szCs w:val="24"/>
      <w:lang w:eastAsia="ja-JP"/>
    </w:rPr>
  </w:style>
  <w:style w:type="paragraph" w:customStyle="1" w:styleId="Address2">
    <w:name w:val="Address 2"/>
    <w:basedOn w:val="Normal"/>
    <w:rsid w:val="002707B0"/>
    <w:pPr>
      <w:suppressAutoHyphens/>
      <w:spacing w:after="0" w:line="160" w:lineRule="atLeast"/>
      <w:jc w:val="both"/>
    </w:pPr>
    <w:rPr>
      <w:rFonts w:ascii="Arial" w:eastAsia="Times New Roman" w:hAnsi="Arial" w:cs="Times New Roman"/>
      <w:kern w:val="1"/>
      <w:sz w:val="14"/>
      <w:szCs w:val="20"/>
      <w:lang w:val="en-IN" w:eastAsia="ar-SA"/>
    </w:rPr>
  </w:style>
  <w:style w:type="character" w:customStyle="1" w:styleId="Heading5Char">
    <w:name w:val="Heading 5 Char"/>
    <w:basedOn w:val="DefaultParagraphFont"/>
    <w:link w:val="Heading5"/>
    <w:uiPriority w:val="9"/>
    <w:semiHidden/>
    <w:rsid w:val="00F457C6"/>
    <w:rPr>
      <w:rFonts w:asciiTheme="majorHAnsi" w:eastAsiaTheme="majorEastAsia" w:hAnsiTheme="majorHAnsi" w:cstheme="majorBidi"/>
      <w:color w:val="365F91" w:themeColor="accent1" w:themeShade="BF"/>
    </w:rPr>
  </w:style>
  <w:style w:type="character" w:styleId="Emphasis">
    <w:name w:val="Emphasis"/>
    <w:basedOn w:val="DefaultParagraphFont"/>
    <w:uiPriority w:val="20"/>
    <w:qFormat/>
    <w:rsid w:val="00FC64CE"/>
    <w:rPr>
      <w:i/>
      <w:iCs/>
    </w:rPr>
  </w:style>
  <w:style w:type="paragraph" w:customStyle="1" w:styleId="Style2">
    <w:name w:val="Style 2"/>
    <w:uiPriority w:val="99"/>
    <w:rsid w:val="00761E33"/>
    <w:pPr>
      <w:widowControl w:val="0"/>
      <w:autoSpaceDE w:val="0"/>
      <w:autoSpaceDN w:val="0"/>
      <w:spacing w:after="0" w:line="240" w:lineRule="auto"/>
      <w:ind w:left="720" w:hanging="360"/>
    </w:pPr>
    <w:rPr>
      <w:rFonts w:ascii="Arial" w:eastAsia="Times New Roman" w:hAnsi="Arial" w:cs="Arial"/>
      <w:sz w:val="18"/>
      <w:szCs w:val="18"/>
      <w:lang w:eastAsia="en-IN"/>
    </w:rPr>
  </w:style>
  <w:style w:type="paragraph" w:styleId="Header">
    <w:name w:val="header"/>
    <w:basedOn w:val="Normal"/>
    <w:link w:val="HeaderChar"/>
    <w:unhideWhenUsed/>
    <w:rsid w:val="00A572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2C2"/>
  </w:style>
  <w:style w:type="character" w:customStyle="1" w:styleId="Heading9Char">
    <w:name w:val="Heading 9 Char"/>
    <w:basedOn w:val="DefaultParagraphFont"/>
    <w:link w:val="Heading9"/>
    <w:uiPriority w:val="9"/>
    <w:semiHidden/>
    <w:rsid w:val="00F01872"/>
    <w:rPr>
      <w:rFonts w:asciiTheme="majorHAnsi" w:eastAsiaTheme="majorEastAsia" w:hAnsiTheme="majorHAnsi" w:cstheme="majorBidi"/>
      <w:i/>
      <w:iCs/>
      <w:color w:val="272727" w:themeColor="text1" w:themeTint="D8"/>
      <w:sz w:val="21"/>
      <w:szCs w:val="21"/>
    </w:rPr>
  </w:style>
  <w:style w:type="character" w:customStyle="1" w:styleId="rvts48">
    <w:name w:val="rvts48"/>
    <w:basedOn w:val="DefaultParagraphFont"/>
    <w:rsid w:val="00B90C85"/>
  </w:style>
  <w:style w:type="character" w:customStyle="1" w:styleId="rvts34">
    <w:name w:val="rvts34"/>
    <w:basedOn w:val="DefaultParagraphFont"/>
    <w:rsid w:val="00B90C85"/>
  </w:style>
  <w:style w:type="paragraph" w:customStyle="1" w:styleId="Default">
    <w:name w:val="Default"/>
    <w:rsid w:val="009468C8"/>
    <w:pPr>
      <w:autoSpaceDE w:val="0"/>
      <w:autoSpaceDN w:val="0"/>
      <w:adjustRightInd w:val="0"/>
      <w:spacing w:after="0" w:line="240" w:lineRule="auto"/>
    </w:pPr>
    <w:rPr>
      <w:rFonts w:ascii="Times New Roman" w:eastAsia="Calibri" w:hAnsi="Times New Roman" w:cs="Times New Roman"/>
      <w:color w:val="000000"/>
      <w:sz w:val="24"/>
      <w:szCs w:val="24"/>
      <w:lang w:val="en-IN" w:eastAsia="en-IN"/>
    </w:rPr>
  </w:style>
  <w:style w:type="paragraph" w:styleId="BlockText">
    <w:name w:val="Block Text"/>
    <w:basedOn w:val="Normal"/>
    <w:rsid w:val="009468C8"/>
    <w:pPr>
      <w:tabs>
        <w:tab w:val="left" w:pos="-1170"/>
        <w:tab w:val="left" w:pos="522"/>
      </w:tabs>
      <w:spacing w:after="0" w:line="240" w:lineRule="auto"/>
      <w:ind w:left="882" w:right="360"/>
      <w:jc w:val="both"/>
    </w:pPr>
    <w:rPr>
      <w:rFonts w:ascii="Arial" w:eastAsia="Times New Roman" w:hAnsi="Arial" w:cs="Arial"/>
      <w:szCs w:val="24"/>
    </w:rPr>
  </w:style>
  <w:style w:type="paragraph" w:customStyle="1" w:styleId="Heading">
    <w:name w:val="Heading"/>
    <w:basedOn w:val="Normal"/>
    <w:next w:val="BodyText"/>
    <w:rsid w:val="004B018F"/>
    <w:pPr>
      <w:suppressAutoHyphens/>
      <w:spacing w:after="0" w:line="240" w:lineRule="auto"/>
      <w:jc w:val="center"/>
    </w:pPr>
    <w:rPr>
      <w:rFonts w:ascii="Arial" w:eastAsia="Times New Roman" w:hAnsi="Arial" w:cs="Arial"/>
      <w:b/>
      <w:sz w:val="28"/>
      <w:szCs w:val="20"/>
      <w:lang w:eastAsia="zh-CN"/>
    </w:rPr>
  </w:style>
  <w:style w:type="character" w:customStyle="1" w:styleId="truncate">
    <w:name w:val="truncate"/>
    <w:basedOn w:val="DefaultParagraphFont"/>
    <w:rsid w:val="00FE7F5C"/>
  </w:style>
  <w:style w:type="character" w:customStyle="1" w:styleId="edit">
    <w:name w:val="edit"/>
    <w:basedOn w:val="DefaultParagraphFont"/>
    <w:rsid w:val="00FE7F5C"/>
  </w:style>
  <w:style w:type="paragraph" w:customStyle="1" w:styleId="gmail-msolistparagraph">
    <w:name w:val="gmail-msolistparagraph"/>
    <w:basedOn w:val="Normal"/>
    <w:rsid w:val="00B05B82"/>
    <w:pPr>
      <w:spacing w:before="100" w:beforeAutospacing="1" w:after="100" w:afterAutospacing="1" w:line="240" w:lineRule="auto"/>
    </w:pPr>
    <w:rPr>
      <w:rFonts w:ascii="Times New Roman" w:hAnsi="Times New Roman" w:cs="Times New Roman"/>
      <w:sz w:val="24"/>
      <w:szCs w:val="24"/>
    </w:rPr>
  </w:style>
  <w:style w:type="character" w:customStyle="1" w:styleId="a">
    <w:name w:val="기본 단락 글꼴"/>
    <w:rsid w:val="00006833"/>
    <w:rPr>
      <w:rFonts w:ascii="Calibri" w:eastAsia="Calibri" w:hAnsi="Calibri" w:cs="Times New Roman"/>
    </w:rPr>
  </w:style>
  <w:style w:type="paragraph" w:customStyle="1" w:styleId="ResumeText">
    <w:name w:val="Resume Text"/>
    <w:rsid w:val="00595DFE"/>
    <w:pPr>
      <w:suppressAutoHyphens/>
      <w:spacing w:after="120" w:line="220" w:lineRule="atLeast"/>
    </w:pPr>
    <w:rPr>
      <w:rFonts w:ascii="Times New Roman" w:eastAsia="Times New Roman" w:hAnsi="Times New Roman" w:cs="Times New Roman"/>
      <w:sz w:val="20"/>
      <w:szCs w:val="20"/>
      <w:lang w:eastAsia="zh-CN"/>
    </w:rPr>
  </w:style>
  <w:style w:type="paragraph" w:customStyle="1" w:styleId="ResExpSummary">
    <w:name w:val="Res Exp Summary"/>
    <w:rsid w:val="00595DFE"/>
    <w:pPr>
      <w:suppressAutoHyphens/>
      <w:spacing w:before="60" w:after="60" w:line="240" w:lineRule="auto"/>
    </w:pPr>
    <w:rPr>
      <w:rFonts w:ascii="Times New Roman" w:eastAsia="Times New Roman" w:hAnsi="Times New Roman" w:cs="Arial"/>
      <w:sz w:val="20"/>
      <w:szCs w:val="20"/>
      <w:lang w:eastAsia="zh-CN"/>
    </w:rPr>
  </w:style>
  <w:style w:type="paragraph" w:customStyle="1" w:styleId="Bullet">
    <w:name w:val="Bullet"/>
    <w:basedOn w:val="Normal"/>
    <w:rsid w:val="00DD74B9"/>
    <w:pPr>
      <w:widowControl w:val="0"/>
      <w:spacing w:after="0" w:line="240" w:lineRule="auto"/>
      <w:ind w:left="432" w:hanging="432"/>
    </w:pPr>
    <w:rPr>
      <w:rFonts w:ascii="Arial" w:eastAsia="Times New Roman" w:hAnsi="Arial" w:cs="Times New Roman"/>
      <w:szCs w:val="20"/>
    </w:rPr>
  </w:style>
  <w:style w:type="paragraph" w:styleId="ListBullet2">
    <w:name w:val="List Bullet 2"/>
    <w:basedOn w:val="Normal"/>
    <w:uiPriority w:val="99"/>
    <w:semiHidden/>
    <w:unhideWhenUsed/>
    <w:rsid w:val="00254230"/>
    <w:pPr>
      <w:numPr>
        <w:numId w:val="4"/>
      </w:numPr>
      <w:suppressAutoHyphens/>
      <w:overflowPunct w:val="0"/>
      <w:autoSpaceDE w:val="0"/>
      <w:spacing w:after="0" w:line="240" w:lineRule="auto"/>
      <w:contextualSpacing/>
      <w:textAlignment w:val="baseline"/>
    </w:pPr>
    <w:rPr>
      <w:rFonts w:ascii="Times New Roman" w:eastAsia="Times New Roman" w:hAnsi="Times New Roman" w:cs="Angsana New"/>
      <w:sz w:val="20"/>
      <w:szCs w:val="20"/>
      <w:lang w:val="en-GB" w:eastAsia="zh-CN"/>
    </w:rPr>
  </w:style>
  <w:style w:type="paragraph" w:customStyle="1" w:styleId="NormalArial">
    <w:name w:val="Normal + Arial"/>
    <w:basedOn w:val="Normal"/>
    <w:rsid w:val="00254230"/>
    <w:pPr>
      <w:numPr>
        <w:numId w:val="3"/>
      </w:numPr>
      <w:suppressAutoHyphens/>
      <w:autoSpaceDE w:val="0"/>
      <w:spacing w:after="60" w:line="220" w:lineRule="atLeast"/>
      <w:ind w:right="-360"/>
    </w:pPr>
    <w:rPr>
      <w:rFonts w:ascii="Arial" w:eastAsia="Times New Roman" w:hAnsi="Arial" w:cs="Arial"/>
      <w:sz w:val="20"/>
      <w:szCs w:val="20"/>
      <w:lang w:val="en-AU" w:eastAsia="zh-CN"/>
    </w:rPr>
  </w:style>
  <w:style w:type="character" w:styleId="IntenseReference">
    <w:name w:val="Intense Reference"/>
    <w:basedOn w:val="DefaultParagraphFont"/>
    <w:uiPriority w:val="32"/>
    <w:qFormat/>
    <w:rsid w:val="008C4F11"/>
    <w:rPr>
      <w:b/>
      <w:bCs/>
      <w:smallCaps/>
      <w:color w:val="C0504D"/>
      <w:spacing w:val="5"/>
      <w:u w:val="single"/>
    </w:rPr>
  </w:style>
  <w:style w:type="character" w:customStyle="1" w:styleId="col">
    <w:name w:val="col"/>
    <w:basedOn w:val="DefaultParagraphFont"/>
    <w:rsid w:val="007D21DF"/>
  </w:style>
  <w:style w:type="paragraph" w:customStyle="1" w:styleId="Achievement">
    <w:name w:val="Achievement"/>
    <w:basedOn w:val="BodyText"/>
    <w:rsid w:val="00FE5FE5"/>
    <w:pPr>
      <w:numPr>
        <w:numId w:val="5"/>
      </w:numPr>
      <w:spacing w:after="60" w:line="220" w:lineRule="atLeast"/>
      <w:jc w:val="both"/>
    </w:pPr>
    <w:rPr>
      <w:rFonts w:ascii="Arial" w:eastAsia="Times New Roman" w:hAnsi="Arial" w:cs="Times New Roman"/>
      <w:spacing w:val="-5"/>
      <w:sz w:val="20"/>
      <w:szCs w:val="20"/>
    </w:rPr>
  </w:style>
  <w:style w:type="paragraph" w:customStyle="1" w:styleId="Objective">
    <w:name w:val="Objective"/>
    <w:basedOn w:val="Normal"/>
    <w:next w:val="BodyText"/>
    <w:rsid w:val="00524A3B"/>
    <w:pPr>
      <w:spacing w:before="240" w:after="220" w:line="220" w:lineRule="atLeast"/>
    </w:pPr>
    <w:rPr>
      <w:rFonts w:ascii="Arial" w:eastAsia="Times New Roman" w:hAnsi="Arial" w:cs="Times New Roman"/>
      <w:sz w:val="20"/>
      <w:szCs w:val="20"/>
    </w:rPr>
  </w:style>
  <w:style w:type="paragraph" w:styleId="BodyText2">
    <w:name w:val="Body Text 2"/>
    <w:basedOn w:val="Normal"/>
    <w:link w:val="BodyText2Char"/>
    <w:uiPriority w:val="99"/>
    <w:semiHidden/>
    <w:unhideWhenUsed/>
    <w:rsid w:val="009A64A1"/>
    <w:pPr>
      <w:spacing w:after="120" w:line="480" w:lineRule="auto"/>
    </w:pPr>
  </w:style>
  <w:style w:type="character" w:customStyle="1" w:styleId="BodyText2Char">
    <w:name w:val="Body Text 2 Char"/>
    <w:basedOn w:val="DefaultParagraphFont"/>
    <w:link w:val="BodyText2"/>
    <w:uiPriority w:val="99"/>
    <w:semiHidden/>
    <w:rsid w:val="009A64A1"/>
  </w:style>
  <w:style w:type="character" w:customStyle="1" w:styleId="58cl">
    <w:name w:val="_58cl"/>
    <w:rsid w:val="00285975"/>
  </w:style>
  <w:style w:type="character" w:customStyle="1" w:styleId="58cm">
    <w:name w:val="_58cm"/>
    <w:rsid w:val="00285975"/>
  </w:style>
  <w:style w:type="character" w:styleId="UnresolvedMention">
    <w:name w:val="Unresolved Mention"/>
    <w:basedOn w:val="DefaultParagraphFont"/>
    <w:uiPriority w:val="99"/>
    <w:semiHidden/>
    <w:unhideWhenUsed/>
    <w:rsid w:val="00A73978"/>
    <w:rPr>
      <w:color w:val="605E5C"/>
      <w:shd w:val="clear" w:color="auto" w:fill="E1DFDD"/>
    </w:rPr>
  </w:style>
  <w:style w:type="paragraph" w:customStyle="1" w:styleId="Bullets">
    <w:name w:val="Bullets"/>
    <w:basedOn w:val="Normal"/>
    <w:rsid w:val="000E508F"/>
    <w:pPr>
      <w:numPr>
        <w:numId w:val="7"/>
      </w:numPr>
      <w:spacing w:before="40" w:after="120" w:line="220" w:lineRule="exact"/>
      <w:contextualSpacing/>
    </w:pPr>
    <w:rPr>
      <w:rFonts w:ascii="Tahoma" w:eastAsia="Verdana" w:hAnsi="Tahoma" w:cs="Verdana"/>
      <w:spacing w:val="10"/>
      <w:sz w:val="16"/>
      <w:szCs w:val="16"/>
      <w:lang w:eastAsia="en-IN"/>
    </w:rPr>
  </w:style>
  <w:style w:type="paragraph" w:customStyle="1" w:styleId="Resume">
    <w:name w:val="Resume"/>
    <w:basedOn w:val="Normal"/>
    <w:link w:val="ResumeChar"/>
    <w:qFormat/>
    <w:rsid w:val="00E10603"/>
    <w:pPr>
      <w:spacing w:after="0" w:line="240" w:lineRule="auto"/>
      <w:ind w:right="-432"/>
      <w:jc w:val="both"/>
    </w:pPr>
    <w:rPr>
      <w:rFonts w:eastAsiaTheme="minorEastAsia" w:cs="Times New Roman"/>
      <w:sz w:val="24"/>
      <w:szCs w:val="21"/>
    </w:rPr>
  </w:style>
  <w:style w:type="character" w:customStyle="1" w:styleId="ResumeChar">
    <w:name w:val="Resume Char"/>
    <w:basedOn w:val="DefaultParagraphFont"/>
    <w:link w:val="Resume"/>
    <w:rsid w:val="00E10603"/>
    <w:rPr>
      <w:rFonts w:eastAsiaTheme="minorEastAsia" w:cs="Times New Roman"/>
      <w:sz w:val="24"/>
      <w:szCs w:val="21"/>
    </w:rPr>
  </w:style>
  <w:style w:type="paragraph" w:customStyle="1" w:styleId="BodyText0">
    <w:name w:val="BodyText"/>
    <w:link w:val="BodyTextChar0"/>
    <w:rsid w:val="00561AEC"/>
    <w:pPr>
      <w:spacing w:before="120" w:after="120" w:line="240" w:lineRule="auto"/>
      <w:jc w:val="both"/>
    </w:pPr>
    <w:rPr>
      <w:rFonts w:ascii="Calibri" w:eastAsia="Times New Roman" w:hAnsi="Calibri" w:cs="Times New Roman"/>
      <w:szCs w:val="20"/>
      <w:lang w:val="en-AU" w:eastAsia="ja-JP"/>
    </w:rPr>
  </w:style>
  <w:style w:type="character" w:customStyle="1" w:styleId="BodyTextChar0">
    <w:name w:val="BodyText Char"/>
    <w:link w:val="BodyText0"/>
    <w:locked/>
    <w:rsid w:val="00561AEC"/>
    <w:rPr>
      <w:rFonts w:ascii="Calibri" w:eastAsia="Times New Roman" w:hAnsi="Calibri" w:cs="Times New Roman"/>
      <w:szCs w:val="20"/>
      <w:lang w:val="en-AU" w:eastAsia="ja-JP"/>
    </w:rPr>
  </w:style>
  <w:style w:type="character" w:customStyle="1" w:styleId="homewordlink1">
    <w:name w:val="homewordlink1"/>
    <w:basedOn w:val="DefaultParagraphFont"/>
    <w:rsid w:val="00561AEC"/>
  </w:style>
  <w:style w:type="character" w:customStyle="1" w:styleId="Heading4Char">
    <w:name w:val="Heading 4 Char"/>
    <w:basedOn w:val="DefaultParagraphFont"/>
    <w:link w:val="Heading4"/>
    <w:uiPriority w:val="9"/>
    <w:semiHidden/>
    <w:rsid w:val="00561AEC"/>
    <w:rPr>
      <w:rFonts w:asciiTheme="majorHAnsi" w:eastAsiaTheme="majorEastAsia" w:hAnsiTheme="majorHAnsi" w:cstheme="majorBidi"/>
      <w:i/>
      <w:iCs/>
      <w:color w:val="365F91" w:themeColor="accent1" w:themeShade="BF"/>
    </w:rPr>
  </w:style>
  <w:style w:type="paragraph" w:customStyle="1" w:styleId="TableParagraph">
    <w:name w:val="Table Paragraph"/>
    <w:basedOn w:val="Normal"/>
    <w:uiPriority w:val="1"/>
    <w:qFormat/>
    <w:rsid w:val="005C08C7"/>
    <w:pPr>
      <w:widowControl w:val="0"/>
      <w:autoSpaceDE w:val="0"/>
      <w:autoSpaceDN w:val="0"/>
      <w:spacing w:before="11" w:after="0" w:line="223" w:lineRule="exact"/>
      <w:ind w:left="112"/>
    </w:pPr>
    <w:rPr>
      <w:rFonts w:ascii="Georgia" w:eastAsia="Georgia" w:hAnsi="Georgia" w:cs="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0873">
      <w:bodyDiv w:val="1"/>
      <w:marLeft w:val="0"/>
      <w:marRight w:val="0"/>
      <w:marTop w:val="0"/>
      <w:marBottom w:val="0"/>
      <w:divBdr>
        <w:top w:val="none" w:sz="0" w:space="0" w:color="auto"/>
        <w:left w:val="none" w:sz="0" w:space="0" w:color="auto"/>
        <w:bottom w:val="none" w:sz="0" w:space="0" w:color="auto"/>
        <w:right w:val="none" w:sz="0" w:space="0" w:color="auto"/>
      </w:divBdr>
    </w:div>
    <w:div w:id="209847154">
      <w:bodyDiv w:val="1"/>
      <w:marLeft w:val="0"/>
      <w:marRight w:val="0"/>
      <w:marTop w:val="0"/>
      <w:marBottom w:val="0"/>
      <w:divBdr>
        <w:top w:val="none" w:sz="0" w:space="0" w:color="auto"/>
        <w:left w:val="none" w:sz="0" w:space="0" w:color="auto"/>
        <w:bottom w:val="none" w:sz="0" w:space="0" w:color="auto"/>
        <w:right w:val="none" w:sz="0" w:space="0" w:color="auto"/>
      </w:divBdr>
    </w:div>
    <w:div w:id="216819211">
      <w:bodyDiv w:val="1"/>
      <w:marLeft w:val="0"/>
      <w:marRight w:val="0"/>
      <w:marTop w:val="0"/>
      <w:marBottom w:val="0"/>
      <w:divBdr>
        <w:top w:val="none" w:sz="0" w:space="0" w:color="auto"/>
        <w:left w:val="none" w:sz="0" w:space="0" w:color="auto"/>
        <w:bottom w:val="none" w:sz="0" w:space="0" w:color="auto"/>
        <w:right w:val="none" w:sz="0" w:space="0" w:color="auto"/>
      </w:divBdr>
    </w:div>
    <w:div w:id="256257903">
      <w:bodyDiv w:val="1"/>
      <w:marLeft w:val="0"/>
      <w:marRight w:val="0"/>
      <w:marTop w:val="0"/>
      <w:marBottom w:val="0"/>
      <w:divBdr>
        <w:top w:val="none" w:sz="0" w:space="0" w:color="auto"/>
        <w:left w:val="none" w:sz="0" w:space="0" w:color="auto"/>
        <w:bottom w:val="none" w:sz="0" w:space="0" w:color="auto"/>
        <w:right w:val="none" w:sz="0" w:space="0" w:color="auto"/>
      </w:divBdr>
    </w:div>
    <w:div w:id="272132492">
      <w:bodyDiv w:val="1"/>
      <w:marLeft w:val="0"/>
      <w:marRight w:val="0"/>
      <w:marTop w:val="0"/>
      <w:marBottom w:val="0"/>
      <w:divBdr>
        <w:top w:val="none" w:sz="0" w:space="0" w:color="auto"/>
        <w:left w:val="none" w:sz="0" w:space="0" w:color="auto"/>
        <w:bottom w:val="none" w:sz="0" w:space="0" w:color="auto"/>
        <w:right w:val="none" w:sz="0" w:space="0" w:color="auto"/>
      </w:divBdr>
    </w:div>
    <w:div w:id="284701173">
      <w:bodyDiv w:val="1"/>
      <w:marLeft w:val="0"/>
      <w:marRight w:val="0"/>
      <w:marTop w:val="0"/>
      <w:marBottom w:val="0"/>
      <w:divBdr>
        <w:top w:val="none" w:sz="0" w:space="0" w:color="auto"/>
        <w:left w:val="none" w:sz="0" w:space="0" w:color="auto"/>
        <w:bottom w:val="none" w:sz="0" w:space="0" w:color="auto"/>
        <w:right w:val="none" w:sz="0" w:space="0" w:color="auto"/>
      </w:divBdr>
    </w:div>
    <w:div w:id="398015093">
      <w:bodyDiv w:val="1"/>
      <w:marLeft w:val="0"/>
      <w:marRight w:val="0"/>
      <w:marTop w:val="0"/>
      <w:marBottom w:val="0"/>
      <w:divBdr>
        <w:top w:val="none" w:sz="0" w:space="0" w:color="auto"/>
        <w:left w:val="none" w:sz="0" w:space="0" w:color="auto"/>
        <w:bottom w:val="none" w:sz="0" w:space="0" w:color="auto"/>
        <w:right w:val="none" w:sz="0" w:space="0" w:color="auto"/>
      </w:divBdr>
    </w:div>
    <w:div w:id="417291907">
      <w:bodyDiv w:val="1"/>
      <w:marLeft w:val="0"/>
      <w:marRight w:val="0"/>
      <w:marTop w:val="0"/>
      <w:marBottom w:val="0"/>
      <w:divBdr>
        <w:top w:val="none" w:sz="0" w:space="0" w:color="auto"/>
        <w:left w:val="none" w:sz="0" w:space="0" w:color="auto"/>
        <w:bottom w:val="none" w:sz="0" w:space="0" w:color="auto"/>
        <w:right w:val="none" w:sz="0" w:space="0" w:color="auto"/>
      </w:divBdr>
      <w:divsChild>
        <w:div w:id="77136027">
          <w:marLeft w:val="0"/>
          <w:marRight w:val="0"/>
          <w:marTop w:val="0"/>
          <w:marBottom w:val="0"/>
          <w:divBdr>
            <w:top w:val="none" w:sz="0" w:space="0" w:color="auto"/>
            <w:left w:val="none" w:sz="0" w:space="0" w:color="auto"/>
            <w:bottom w:val="none" w:sz="0" w:space="0" w:color="auto"/>
            <w:right w:val="none" w:sz="0" w:space="0" w:color="auto"/>
          </w:divBdr>
        </w:div>
        <w:div w:id="1354070572">
          <w:marLeft w:val="0"/>
          <w:marRight w:val="0"/>
          <w:marTop w:val="0"/>
          <w:marBottom w:val="0"/>
          <w:divBdr>
            <w:top w:val="none" w:sz="0" w:space="0" w:color="auto"/>
            <w:left w:val="none" w:sz="0" w:space="0" w:color="auto"/>
            <w:bottom w:val="none" w:sz="0" w:space="0" w:color="auto"/>
            <w:right w:val="none" w:sz="0" w:space="0" w:color="auto"/>
          </w:divBdr>
        </w:div>
        <w:div w:id="1488936419">
          <w:marLeft w:val="0"/>
          <w:marRight w:val="0"/>
          <w:marTop w:val="0"/>
          <w:marBottom w:val="0"/>
          <w:divBdr>
            <w:top w:val="none" w:sz="0" w:space="0" w:color="auto"/>
            <w:left w:val="none" w:sz="0" w:space="0" w:color="auto"/>
            <w:bottom w:val="none" w:sz="0" w:space="0" w:color="auto"/>
            <w:right w:val="none" w:sz="0" w:space="0" w:color="auto"/>
          </w:divBdr>
        </w:div>
      </w:divsChild>
    </w:div>
    <w:div w:id="428695800">
      <w:bodyDiv w:val="1"/>
      <w:marLeft w:val="0"/>
      <w:marRight w:val="0"/>
      <w:marTop w:val="0"/>
      <w:marBottom w:val="0"/>
      <w:divBdr>
        <w:top w:val="none" w:sz="0" w:space="0" w:color="auto"/>
        <w:left w:val="none" w:sz="0" w:space="0" w:color="auto"/>
        <w:bottom w:val="none" w:sz="0" w:space="0" w:color="auto"/>
        <w:right w:val="none" w:sz="0" w:space="0" w:color="auto"/>
      </w:divBdr>
    </w:div>
    <w:div w:id="488058184">
      <w:bodyDiv w:val="1"/>
      <w:marLeft w:val="0"/>
      <w:marRight w:val="0"/>
      <w:marTop w:val="0"/>
      <w:marBottom w:val="0"/>
      <w:divBdr>
        <w:top w:val="none" w:sz="0" w:space="0" w:color="auto"/>
        <w:left w:val="none" w:sz="0" w:space="0" w:color="auto"/>
        <w:bottom w:val="none" w:sz="0" w:space="0" w:color="auto"/>
        <w:right w:val="none" w:sz="0" w:space="0" w:color="auto"/>
      </w:divBdr>
      <w:divsChild>
        <w:div w:id="1172186756">
          <w:marLeft w:val="547"/>
          <w:marRight w:val="0"/>
          <w:marTop w:val="0"/>
          <w:marBottom w:val="0"/>
          <w:divBdr>
            <w:top w:val="none" w:sz="0" w:space="0" w:color="auto"/>
            <w:left w:val="none" w:sz="0" w:space="0" w:color="auto"/>
            <w:bottom w:val="none" w:sz="0" w:space="0" w:color="auto"/>
            <w:right w:val="none" w:sz="0" w:space="0" w:color="auto"/>
          </w:divBdr>
        </w:div>
      </w:divsChild>
    </w:div>
    <w:div w:id="495196606">
      <w:bodyDiv w:val="1"/>
      <w:marLeft w:val="0"/>
      <w:marRight w:val="0"/>
      <w:marTop w:val="0"/>
      <w:marBottom w:val="0"/>
      <w:divBdr>
        <w:top w:val="none" w:sz="0" w:space="0" w:color="auto"/>
        <w:left w:val="none" w:sz="0" w:space="0" w:color="auto"/>
        <w:bottom w:val="none" w:sz="0" w:space="0" w:color="auto"/>
        <w:right w:val="none" w:sz="0" w:space="0" w:color="auto"/>
      </w:divBdr>
      <w:divsChild>
        <w:div w:id="1186407384">
          <w:marLeft w:val="547"/>
          <w:marRight w:val="0"/>
          <w:marTop w:val="0"/>
          <w:marBottom w:val="0"/>
          <w:divBdr>
            <w:top w:val="none" w:sz="0" w:space="0" w:color="auto"/>
            <w:left w:val="none" w:sz="0" w:space="0" w:color="auto"/>
            <w:bottom w:val="none" w:sz="0" w:space="0" w:color="auto"/>
            <w:right w:val="none" w:sz="0" w:space="0" w:color="auto"/>
          </w:divBdr>
        </w:div>
      </w:divsChild>
    </w:div>
    <w:div w:id="503787348">
      <w:bodyDiv w:val="1"/>
      <w:marLeft w:val="0"/>
      <w:marRight w:val="0"/>
      <w:marTop w:val="0"/>
      <w:marBottom w:val="0"/>
      <w:divBdr>
        <w:top w:val="none" w:sz="0" w:space="0" w:color="auto"/>
        <w:left w:val="none" w:sz="0" w:space="0" w:color="auto"/>
        <w:bottom w:val="none" w:sz="0" w:space="0" w:color="auto"/>
        <w:right w:val="none" w:sz="0" w:space="0" w:color="auto"/>
      </w:divBdr>
    </w:div>
    <w:div w:id="530188148">
      <w:bodyDiv w:val="1"/>
      <w:marLeft w:val="0"/>
      <w:marRight w:val="0"/>
      <w:marTop w:val="0"/>
      <w:marBottom w:val="0"/>
      <w:divBdr>
        <w:top w:val="none" w:sz="0" w:space="0" w:color="auto"/>
        <w:left w:val="none" w:sz="0" w:space="0" w:color="auto"/>
        <w:bottom w:val="none" w:sz="0" w:space="0" w:color="auto"/>
        <w:right w:val="none" w:sz="0" w:space="0" w:color="auto"/>
      </w:divBdr>
    </w:div>
    <w:div w:id="606617091">
      <w:bodyDiv w:val="1"/>
      <w:marLeft w:val="0"/>
      <w:marRight w:val="0"/>
      <w:marTop w:val="0"/>
      <w:marBottom w:val="0"/>
      <w:divBdr>
        <w:top w:val="none" w:sz="0" w:space="0" w:color="auto"/>
        <w:left w:val="none" w:sz="0" w:space="0" w:color="auto"/>
        <w:bottom w:val="none" w:sz="0" w:space="0" w:color="auto"/>
        <w:right w:val="none" w:sz="0" w:space="0" w:color="auto"/>
      </w:divBdr>
      <w:divsChild>
        <w:div w:id="1887764752">
          <w:marLeft w:val="0"/>
          <w:marRight w:val="0"/>
          <w:marTop w:val="0"/>
          <w:marBottom w:val="0"/>
          <w:divBdr>
            <w:top w:val="none" w:sz="0" w:space="0" w:color="auto"/>
            <w:left w:val="none" w:sz="0" w:space="0" w:color="auto"/>
            <w:bottom w:val="none" w:sz="0" w:space="0" w:color="auto"/>
            <w:right w:val="none" w:sz="0" w:space="0" w:color="auto"/>
          </w:divBdr>
          <w:divsChild>
            <w:div w:id="3069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5343">
      <w:bodyDiv w:val="1"/>
      <w:marLeft w:val="0"/>
      <w:marRight w:val="0"/>
      <w:marTop w:val="0"/>
      <w:marBottom w:val="0"/>
      <w:divBdr>
        <w:top w:val="none" w:sz="0" w:space="0" w:color="auto"/>
        <w:left w:val="none" w:sz="0" w:space="0" w:color="auto"/>
        <w:bottom w:val="none" w:sz="0" w:space="0" w:color="auto"/>
        <w:right w:val="none" w:sz="0" w:space="0" w:color="auto"/>
      </w:divBdr>
    </w:div>
    <w:div w:id="636111779">
      <w:bodyDiv w:val="1"/>
      <w:marLeft w:val="0"/>
      <w:marRight w:val="0"/>
      <w:marTop w:val="0"/>
      <w:marBottom w:val="0"/>
      <w:divBdr>
        <w:top w:val="none" w:sz="0" w:space="0" w:color="auto"/>
        <w:left w:val="none" w:sz="0" w:space="0" w:color="auto"/>
        <w:bottom w:val="none" w:sz="0" w:space="0" w:color="auto"/>
        <w:right w:val="none" w:sz="0" w:space="0" w:color="auto"/>
      </w:divBdr>
    </w:div>
    <w:div w:id="660500793">
      <w:bodyDiv w:val="1"/>
      <w:marLeft w:val="0"/>
      <w:marRight w:val="0"/>
      <w:marTop w:val="0"/>
      <w:marBottom w:val="0"/>
      <w:divBdr>
        <w:top w:val="none" w:sz="0" w:space="0" w:color="auto"/>
        <w:left w:val="none" w:sz="0" w:space="0" w:color="auto"/>
        <w:bottom w:val="none" w:sz="0" w:space="0" w:color="auto"/>
        <w:right w:val="none" w:sz="0" w:space="0" w:color="auto"/>
      </w:divBdr>
    </w:div>
    <w:div w:id="669217282">
      <w:bodyDiv w:val="1"/>
      <w:marLeft w:val="0"/>
      <w:marRight w:val="0"/>
      <w:marTop w:val="0"/>
      <w:marBottom w:val="0"/>
      <w:divBdr>
        <w:top w:val="none" w:sz="0" w:space="0" w:color="auto"/>
        <w:left w:val="none" w:sz="0" w:space="0" w:color="auto"/>
        <w:bottom w:val="none" w:sz="0" w:space="0" w:color="auto"/>
        <w:right w:val="none" w:sz="0" w:space="0" w:color="auto"/>
      </w:divBdr>
    </w:div>
    <w:div w:id="713384936">
      <w:bodyDiv w:val="1"/>
      <w:marLeft w:val="0"/>
      <w:marRight w:val="0"/>
      <w:marTop w:val="0"/>
      <w:marBottom w:val="0"/>
      <w:divBdr>
        <w:top w:val="none" w:sz="0" w:space="0" w:color="auto"/>
        <w:left w:val="none" w:sz="0" w:space="0" w:color="auto"/>
        <w:bottom w:val="none" w:sz="0" w:space="0" w:color="auto"/>
        <w:right w:val="none" w:sz="0" w:space="0" w:color="auto"/>
      </w:divBdr>
    </w:div>
    <w:div w:id="746465288">
      <w:bodyDiv w:val="1"/>
      <w:marLeft w:val="0"/>
      <w:marRight w:val="0"/>
      <w:marTop w:val="0"/>
      <w:marBottom w:val="0"/>
      <w:divBdr>
        <w:top w:val="none" w:sz="0" w:space="0" w:color="auto"/>
        <w:left w:val="none" w:sz="0" w:space="0" w:color="auto"/>
        <w:bottom w:val="none" w:sz="0" w:space="0" w:color="auto"/>
        <w:right w:val="none" w:sz="0" w:space="0" w:color="auto"/>
      </w:divBdr>
      <w:divsChild>
        <w:div w:id="147064777">
          <w:marLeft w:val="547"/>
          <w:marRight w:val="0"/>
          <w:marTop w:val="0"/>
          <w:marBottom w:val="0"/>
          <w:divBdr>
            <w:top w:val="none" w:sz="0" w:space="0" w:color="auto"/>
            <w:left w:val="none" w:sz="0" w:space="0" w:color="auto"/>
            <w:bottom w:val="none" w:sz="0" w:space="0" w:color="auto"/>
            <w:right w:val="none" w:sz="0" w:space="0" w:color="auto"/>
          </w:divBdr>
        </w:div>
      </w:divsChild>
    </w:div>
    <w:div w:id="749078450">
      <w:bodyDiv w:val="1"/>
      <w:marLeft w:val="0"/>
      <w:marRight w:val="0"/>
      <w:marTop w:val="0"/>
      <w:marBottom w:val="0"/>
      <w:divBdr>
        <w:top w:val="none" w:sz="0" w:space="0" w:color="auto"/>
        <w:left w:val="none" w:sz="0" w:space="0" w:color="auto"/>
        <w:bottom w:val="none" w:sz="0" w:space="0" w:color="auto"/>
        <w:right w:val="none" w:sz="0" w:space="0" w:color="auto"/>
      </w:divBdr>
      <w:divsChild>
        <w:div w:id="862133344">
          <w:marLeft w:val="547"/>
          <w:marRight w:val="0"/>
          <w:marTop w:val="0"/>
          <w:marBottom w:val="0"/>
          <w:divBdr>
            <w:top w:val="none" w:sz="0" w:space="0" w:color="auto"/>
            <w:left w:val="none" w:sz="0" w:space="0" w:color="auto"/>
            <w:bottom w:val="none" w:sz="0" w:space="0" w:color="auto"/>
            <w:right w:val="none" w:sz="0" w:space="0" w:color="auto"/>
          </w:divBdr>
        </w:div>
      </w:divsChild>
    </w:div>
    <w:div w:id="758520683">
      <w:bodyDiv w:val="1"/>
      <w:marLeft w:val="0"/>
      <w:marRight w:val="0"/>
      <w:marTop w:val="0"/>
      <w:marBottom w:val="0"/>
      <w:divBdr>
        <w:top w:val="none" w:sz="0" w:space="0" w:color="auto"/>
        <w:left w:val="none" w:sz="0" w:space="0" w:color="auto"/>
        <w:bottom w:val="none" w:sz="0" w:space="0" w:color="auto"/>
        <w:right w:val="none" w:sz="0" w:space="0" w:color="auto"/>
      </w:divBdr>
    </w:div>
    <w:div w:id="791559431">
      <w:bodyDiv w:val="1"/>
      <w:marLeft w:val="0"/>
      <w:marRight w:val="0"/>
      <w:marTop w:val="0"/>
      <w:marBottom w:val="0"/>
      <w:divBdr>
        <w:top w:val="none" w:sz="0" w:space="0" w:color="auto"/>
        <w:left w:val="none" w:sz="0" w:space="0" w:color="auto"/>
        <w:bottom w:val="none" w:sz="0" w:space="0" w:color="auto"/>
        <w:right w:val="none" w:sz="0" w:space="0" w:color="auto"/>
      </w:divBdr>
    </w:div>
    <w:div w:id="883563873">
      <w:bodyDiv w:val="1"/>
      <w:marLeft w:val="0"/>
      <w:marRight w:val="0"/>
      <w:marTop w:val="0"/>
      <w:marBottom w:val="0"/>
      <w:divBdr>
        <w:top w:val="none" w:sz="0" w:space="0" w:color="auto"/>
        <w:left w:val="none" w:sz="0" w:space="0" w:color="auto"/>
        <w:bottom w:val="none" w:sz="0" w:space="0" w:color="auto"/>
        <w:right w:val="none" w:sz="0" w:space="0" w:color="auto"/>
      </w:divBdr>
      <w:divsChild>
        <w:div w:id="23141275">
          <w:marLeft w:val="0"/>
          <w:marRight w:val="0"/>
          <w:marTop w:val="0"/>
          <w:marBottom w:val="300"/>
          <w:divBdr>
            <w:top w:val="none" w:sz="0" w:space="0" w:color="auto"/>
            <w:left w:val="none" w:sz="0" w:space="0" w:color="auto"/>
            <w:bottom w:val="none" w:sz="0" w:space="0" w:color="auto"/>
            <w:right w:val="none" w:sz="0" w:space="0" w:color="auto"/>
          </w:divBdr>
          <w:divsChild>
            <w:div w:id="268854480">
              <w:marLeft w:val="0"/>
              <w:marRight w:val="0"/>
              <w:marTop w:val="0"/>
              <w:marBottom w:val="0"/>
              <w:divBdr>
                <w:top w:val="none" w:sz="0" w:space="0" w:color="auto"/>
                <w:left w:val="none" w:sz="0" w:space="0" w:color="auto"/>
                <w:bottom w:val="none" w:sz="0" w:space="0" w:color="auto"/>
                <w:right w:val="none" w:sz="0" w:space="0" w:color="auto"/>
              </w:divBdr>
            </w:div>
            <w:div w:id="825128280">
              <w:marLeft w:val="0"/>
              <w:marRight w:val="0"/>
              <w:marTop w:val="0"/>
              <w:marBottom w:val="0"/>
              <w:divBdr>
                <w:top w:val="none" w:sz="0" w:space="0" w:color="auto"/>
                <w:left w:val="none" w:sz="0" w:space="0" w:color="auto"/>
                <w:bottom w:val="none" w:sz="0" w:space="0" w:color="auto"/>
                <w:right w:val="none" w:sz="0" w:space="0" w:color="auto"/>
              </w:divBdr>
            </w:div>
            <w:div w:id="1733581727">
              <w:marLeft w:val="0"/>
              <w:marRight w:val="0"/>
              <w:marTop w:val="0"/>
              <w:marBottom w:val="0"/>
              <w:divBdr>
                <w:top w:val="none" w:sz="0" w:space="0" w:color="auto"/>
                <w:left w:val="none" w:sz="0" w:space="0" w:color="auto"/>
                <w:bottom w:val="none" w:sz="0" w:space="0" w:color="auto"/>
                <w:right w:val="none" w:sz="0" w:space="0" w:color="auto"/>
              </w:divBdr>
            </w:div>
          </w:divsChild>
        </w:div>
        <w:div w:id="833184956">
          <w:marLeft w:val="0"/>
          <w:marRight w:val="0"/>
          <w:marTop w:val="0"/>
          <w:marBottom w:val="300"/>
          <w:divBdr>
            <w:top w:val="none" w:sz="0" w:space="0" w:color="auto"/>
            <w:left w:val="none" w:sz="0" w:space="0" w:color="auto"/>
            <w:bottom w:val="none" w:sz="0" w:space="0" w:color="auto"/>
            <w:right w:val="none" w:sz="0" w:space="0" w:color="auto"/>
          </w:divBdr>
          <w:divsChild>
            <w:div w:id="18506804">
              <w:marLeft w:val="0"/>
              <w:marRight w:val="0"/>
              <w:marTop w:val="0"/>
              <w:marBottom w:val="0"/>
              <w:divBdr>
                <w:top w:val="none" w:sz="0" w:space="0" w:color="auto"/>
                <w:left w:val="none" w:sz="0" w:space="0" w:color="auto"/>
                <w:bottom w:val="none" w:sz="0" w:space="0" w:color="auto"/>
                <w:right w:val="none" w:sz="0" w:space="0" w:color="auto"/>
              </w:divBdr>
            </w:div>
            <w:div w:id="269047649">
              <w:marLeft w:val="0"/>
              <w:marRight w:val="0"/>
              <w:marTop w:val="0"/>
              <w:marBottom w:val="0"/>
              <w:divBdr>
                <w:top w:val="none" w:sz="0" w:space="0" w:color="auto"/>
                <w:left w:val="none" w:sz="0" w:space="0" w:color="auto"/>
                <w:bottom w:val="none" w:sz="0" w:space="0" w:color="auto"/>
                <w:right w:val="none" w:sz="0" w:space="0" w:color="auto"/>
              </w:divBdr>
            </w:div>
            <w:div w:id="9195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8660">
      <w:bodyDiv w:val="1"/>
      <w:marLeft w:val="0"/>
      <w:marRight w:val="0"/>
      <w:marTop w:val="0"/>
      <w:marBottom w:val="0"/>
      <w:divBdr>
        <w:top w:val="none" w:sz="0" w:space="0" w:color="auto"/>
        <w:left w:val="none" w:sz="0" w:space="0" w:color="auto"/>
        <w:bottom w:val="none" w:sz="0" w:space="0" w:color="auto"/>
        <w:right w:val="none" w:sz="0" w:space="0" w:color="auto"/>
      </w:divBdr>
    </w:div>
    <w:div w:id="914898634">
      <w:bodyDiv w:val="1"/>
      <w:marLeft w:val="0"/>
      <w:marRight w:val="0"/>
      <w:marTop w:val="0"/>
      <w:marBottom w:val="0"/>
      <w:divBdr>
        <w:top w:val="none" w:sz="0" w:space="0" w:color="auto"/>
        <w:left w:val="none" w:sz="0" w:space="0" w:color="auto"/>
        <w:bottom w:val="none" w:sz="0" w:space="0" w:color="auto"/>
        <w:right w:val="none" w:sz="0" w:space="0" w:color="auto"/>
      </w:divBdr>
    </w:div>
    <w:div w:id="968315804">
      <w:bodyDiv w:val="1"/>
      <w:marLeft w:val="0"/>
      <w:marRight w:val="0"/>
      <w:marTop w:val="0"/>
      <w:marBottom w:val="0"/>
      <w:divBdr>
        <w:top w:val="none" w:sz="0" w:space="0" w:color="auto"/>
        <w:left w:val="none" w:sz="0" w:space="0" w:color="auto"/>
        <w:bottom w:val="none" w:sz="0" w:space="0" w:color="auto"/>
        <w:right w:val="none" w:sz="0" w:space="0" w:color="auto"/>
      </w:divBdr>
      <w:divsChild>
        <w:div w:id="1806191289">
          <w:marLeft w:val="547"/>
          <w:marRight w:val="0"/>
          <w:marTop w:val="0"/>
          <w:marBottom w:val="0"/>
          <w:divBdr>
            <w:top w:val="none" w:sz="0" w:space="0" w:color="auto"/>
            <w:left w:val="none" w:sz="0" w:space="0" w:color="auto"/>
            <w:bottom w:val="none" w:sz="0" w:space="0" w:color="auto"/>
            <w:right w:val="none" w:sz="0" w:space="0" w:color="auto"/>
          </w:divBdr>
        </w:div>
      </w:divsChild>
    </w:div>
    <w:div w:id="971522762">
      <w:bodyDiv w:val="1"/>
      <w:marLeft w:val="0"/>
      <w:marRight w:val="0"/>
      <w:marTop w:val="0"/>
      <w:marBottom w:val="0"/>
      <w:divBdr>
        <w:top w:val="none" w:sz="0" w:space="0" w:color="auto"/>
        <w:left w:val="none" w:sz="0" w:space="0" w:color="auto"/>
        <w:bottom w:val="none" w:sz="0" w:space="0" w:color="auto"/>
        <w:right w:val="none" w:sz="0" w:space="0" w:color="auto"/>
      </w:divBdr>
    </w:div>
    <w:div w:id="982009028">
      <w:bodyDiv w:val="1"/>
      <w:marLeft w:val="0"/>
      <w:marRight w:val="0"/>
      <w:marTop w:val="0"/>
      <w:marBottom w:val="0"/>
      <w:divBdr>
        <w:top w:val="none" w:sz="0" w:space="0" w:color="auto"/>
        <w:left w:val="none" w:sz="0" w:space="0" w:color="auto"/>
        <w:bottom w:val="none" w:sz="0" w:space="0" w:color="auto"/>
        <w:right w:val="none" w:sz="0" w:space="0" w:color="auto"/>
      </w:divBdr>
      <w:divsChild>
        <w:div w:id="727074636">
          <w:marLeft w:val="0"/>
          <w:marRight w:val="0"/>
          <w:marTop w:val="0"/>
          <w:marBottom w:val="0"/>
          <w:divBdr>
            <w:top w:val="none" w:sz="0" w:space="0" w:color="auto"/>
            <w:left w:val="none" w:sz="0" w:space="0" w:color="auto"/>
            <w:bottom w:val="none" w:sz="0" w:space="0" w:color="auto"/>
            <w:right w:val="none" w:sz="0" w:space="0" w:color="auto"/>
          </w:divBdr>
        </w:div>
        <w:div w:id="915897281">
          <w:marLeft w:val="0"/>
          <w:marRight w:val="0"/>
          <w:marTop w:val="0"/>
          <w:marBottom w:val="0"/>
          <w:divBdr>
            <w:top w:val="none" w:sz="0" w:space="0" w:color="auto"/>
            <w:left w:val="none" w:sz="0" w:space="0" w:color="auto"/>
            <w:bottom w:val="none" w:sz="0" w:space="0" w:color="auto"/>
            <w:right w:val="none" w:sz="0" w:space="0" w:color="auto"/>
          </w:divBdr>
        </w:div>
        <w:div w:id="1065178132">
          <w:marLeft w:val="0"/>
          <w:marRight w:val="0"/>
          <w:marTop w:val="0"/>
          <w:marBottom w:val="0"/>
          <w:divBdr>
            <w:top w:val="none" w:sz="0" w:space="0" w:color="auto"/>
            <w:left w:val="none" w:sz="0" w:space="0" w:color="auto"/>
            <w:bottom w:val="none" w:sz="0" w:space="0" w:color="auto"/>
            <w:right w:val="none" w:sz="0" w:space="0" w:color="auto"/>
          </w:divBdr>
        </w:div>
      </w:divsChild>
    </w:div>
    <w:div w:id="1114521095">
      <w:bodyDiv w:val="1"/>
      <w:marLeft w:val="0"/>
      <w:marRight w:val="0"/>
      <w:marTop w:val="0"/>
      <w:marBottom w:val="0"/>
      <w:divBdr>
        <w:top w:val="none" w:sz="0" w:space="0" w:color="auto"/>
        <w:left w:val="none" w:sz="0" w:space="0" w:color="auto"/>
        <w:bottom w:val="none" w:sz="0" w:space="0" w:color="auto"/>
        <w:right w:val="none" w:sz="0" w:space="0" w:color="auto"/>
      </w:divBdr>
    </w:div>
    <w:div w:id="1116945108">
      <w:bodyDiv w:val="1"/>
      <w:marLeft w:val="0"/>
      <w:marRight w:val="0"/>
      <w:marTop w:val="0"/>
      <w:marBottom w:val="0"/>
      <w:divBdr>
        <w:top w:val="none" w:sz="0" w:space="0" w:color="auto"/>
        <w:left w:val="none" w:sz="0" w:space="0" w:color="auto"/>
        <w:bottom w:val="none" w:sz="0" w:space="0" w:color="auto"/>
        <w:right w:val="none" w:sz="0" w:space="0" w:color="auto"/>
      </w:divBdr>
    </w:div>
    <w:div w:id="1275871167">
      <w:bodyDiv w:val="1"/>
      <w:marLeft w:val="0"/>
      <w:marRight w:val="0"/>
      <w:marTop w:val="0"/>
      <w:marBottom w:val="0"/>
      <w:divBdr>
        <w:top w:val="none" w:sz="0" w:space="0" w:color="auto"/>
        <w:left w:val="none" w:sz="0" w:space="0" w:color="auto"/>
        <w:bottom w:val="none" w:sz="0" w:space="0" w:color="auto"/>
        <w:right w:val="none" w:sz="0" w:space="0" w:color="auto"/>
      </w:divBdr>
    </w:div>
    <w:div w:id="1295713542">
      <w:bodyDiv w:val="1"/>
      <w:marLeft w:val="0"/>
      <w:marRight w:val="0"/>
      <w:marTop w:val="0"/>
      <w:marBottom w:val="0"/>
      <w:divBdr>
        <w:top w:val="none" w:sz="0" w:space="0" w:color="auto"/>
        <w:left w:val="none" w:sz="0" w:space="0" w:color="auto"/>
        <w:bottom w:val="none" w:sz="0" w:space="0" w:color="auto"/>
        <w:right w:val="none" w:sz="0" w:space="0" w:color="auto"/>
      </w:divBdr>
    </w:div>
    <w:div w:id="1322272397">
      <w:bodyDiv w:val="1"/>
      <w:marLeft w:val="0"/>
      <w:marRight w:val="0"/>
      <w:marTop w:val="0"/>
      <w:marBottom w:val="0"/>
      <w:divBdr>
        <w:top w:val="none" w:sz="0" w:space="0" w:color="auto"/>
        <w:left w:val="none" w:sz="0" w:space="0" w:color="auto"/>
        <w:bottom w:val="none" w:sz="0" w:space="0" w:color="auto"/>
        <w:right w:val="none" w:sz="0" w:space="0" w:color="auto"/>
      </w:divBdr>
      <w:divsChild>
        <w:div w:id="775751332">
          <w:marLeft w:val="547"/>
          <w:marRight w:val="0"/>
          <w:marTop w:val="0"/>
          <w:marBottom w:val="0"/>
          <w:divBdr>
            <w:top w:val="none" w:sz="0" w:space="0" w:color="auto"/>
            <w:left w:val="none" w:sz="0" w:space="0" w:color="auto"/>
            <w:bottom w:val="none" w:sz="0" w:space="0" w:color="auto"/>
            <w:right w:val="none" w:sz="0" w:space="0" w:color="auto"/>
          </w:divBdr>
        </w:div>
      </w:divsChild>
    </w:div>
    <w:div w:id="1334259179">
      <w:bodyDiv w:val="1"/>
      <w:marLeft w:val="0"/>
      <w:marRight w:val="0"/>
      <w:marTop w:val="0"/>
      <w:marBottom w:val="0"/>
      <w:divBdr>
        <w:top w:val="none" w:sz="0" w:space="0" w:color="auto"/>
        <w:left w:val="none" w:sz="0" w:space="0" w:color="auto"/>
        <w:bottom w:val="none" w:sz="0" w:space="0" w:color="auto"/>
        <w:right w:val="none" w:sz="0" w:space="0" w:color="auto"/>
      </w:divBdr>
      <w:divsChild>
        <w:div w:id="935282655">
          <w:marLeft w:val="0"/>
          <w:marRight w:val="0"/>
          <w:marTop w:val="0"/>
          <w:marBottom w:val="0"/>
          <w:divBdr>
            <w:top w:val="none" w:sz="0" w:space="0" w:color="auto"/>
            <w:left w:val="none" w:sz="0" w:space="0" w:color="auto"/>
            <w:bottom w:val="none" w:sz="0" w:space="0" w:color="auto"/>
            <w:right w:val="none" w:sz="0" w:space="0" w:color="auto"/>
          </w:divBdr>
          <w:divsChild>
            <w:div w:id="881020208">
              <w:marLeft w:val="0"/>
              <w:marRight w:val="0"/>
              <w:marTop w:val="0"/>
              <w:marBottom w:val="0"/>
              <w:divBdr>
                <w:top w:val="none" w:sz="0" w:space="0" w:color="auto"/>
                <w:left w:val="none" w:sz="0" w:space="0" w:color="auto"/>
                <w:bottom w:val="none" w:sz="0" w:space="0" w:color="auto"/>
                <w:right w:val="none" w:sz="0" w:space="0" w:color="auto"/>
              </w:divBdr>
              <w:divsChild>
                <w:div w:id="1630278892">
                  <w:marLeft w:val="0"/>
                  <w:marRight w:val="0"/>
                  <w:marTop w:val="0"/>
                  <w:marBottom w:val="0"/>
                  <w:divBdr>
                    <w:top w:val="none" w:sz="0" w:space="0" w:color="auto"/>
                    <w:left w:val="none" w:sz="0" w:space="0" w:color="auto"/>
                    <w:bottom w:val="none" w:sz="0" w:space="0" w:color="auto"/>
                    <w:right w:val="none" w:sz="0" w:space="0" w:color="auto"/>
                  </w:divBdr>
                  <w:divsChild>
                    <w:div w:id="1786806153">
                      <w:marLeft w:val="0"/>
                      <w:marRight w:val="0"/>
                      <w:marTop w:val="0"/>
                      <w:marBottom w:val="0"/>
                      <w:divBdr>
                        <w:top w:val="none" w:sz="0" w:space="0" w:color="auto"/>
                        <w:left w:val="none" w:sz="0" w:space="0" w:color="auto"/>
                        <w:bottom w:val="none" w:sz="0" w:space="0" w:color="auto"/>
                        <w:right w:val="none" w:sz="0" w:space="0" w:color="auto"/>
                      </w:divBdr>
                      <w:divsChild>
                        <w:div w:id="56902799">
                          <w:marLeft w:val="-225"/>
                          <w:marRight w:val="0"/>
                          <w:marTop w:val="0"/>
                          <w:marBottom w:val="0"/>
                          <w:divBdr>
                            <w:top w:val="none" w:sz="0" w:space="0" w:color="auto"/>
                            <w:left w:val="none" w:sz="0" w:space="0" w:color="auto"/>
                            <w:bottom w:val="none" w:sz="0" w:space="0" w:color="auto"/>
                            <w:right w:val="none" w:sz="0" w:space="0" w:color="auto"/>
                          </w:divBdr>
                        </w:div>
                        <w:div w:id="1692298768">
                          <w:marLeft w:val="0"/>
                          <w:marRight w:val="0"/>
                          <w:marTop w:val="0"/>
                          <w:marBottom w:val="32"/>
                          <w:divBdr>
                            <w:top w:val="none" w:sz="0" w:space="0" w:color="auto"/>
                            <w:left w:val="none" w:sz="0" w:space="0" w:color="auto"/>
                            <w:bottom w:val="none" w:sz="0" w:space="0" w:color="auto"/>
                            <w:right w:val="none" w:sz="0" w:space="0" w:color="auto"/>
                          </w:divBdr>
                        </w:div>
                        <w:div w:id="19120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013231">
          <w:marLeft w:val="0"/>
          <w:marRight w:val="0"/>
          <w:marTop w:val="0"/>
          <w:marBottom w:val="0"/>
          <w:divBdr>
            <w:top w:val="none" w:sz="0" w:space="0" w:color="auto"/>
            <w:left w:val="none" w:sz="0" w:space="0" w:color="auto"/>
            <w:bottom w:val="none" w:sz="0" w:space="0" w:color="auto"/>
            <w:right w:val="none" w:sz="0" w:space="0" w:color="auto"/>
          </w:divBdr>
          <w:divsChild>
            <w:div w:id="1823304056">
              <w:marLeft w:val="0"/>
              <w:marRight w:val="0"/>
              <w:marTop w:val="0"/>
              <w:marBottom w:val="0"/>
              <w:divBdr>
                <w:top w:val="none" w:sz="0" w:space="0" w:color="auto"/>
                <w:left w:val="none" w:sz="0" w:space="0" w:color="auto"/>
                <w:bottom w:val="none" w:sz="0" w:space="0" w:color="auto"/>
                <w:right w:val="none" w:sz="0" w:space="0" w:color="auto"/>
              </w:divBdr>
              <w:divsChild>
                <w:div w:id="1138962054">
                  <w:marLeft w:val="0"/>
                  <w:marRight w:val="0"/>
                  <w:marTop w:val="0"/>
                  <w:marBottom w:val="0"/>
                  <w:divBdr>
                    <w:top w:val="none" w:sz="0" w:space="0" w:color="auto"/>
                    <w:left w:val="none" w:sz="0" w:space="0" w:color="auto"/>
                    <w:bottom w:val="none" w:sz="0" w:space="0" w:color="auto"/>
                    <w:right w:val="none" w:sz="0" w:space="0" w:color="auto"/>
                  </w:divBdr>
                  <w:divsChild>
                    <w:div w:id="1120340411">
                      <w:marLeft w:val="0"/>
                      <w:marRight w:val="0"/>
                      <w:marTop w:val="0"/>
                      <w:marBottom w:val="0"/>
                      <w:divBdr>
                        <w:top w:val="none" w:sz="0" w:space="0" w:color="auto"/>
                        <w:left w:val="none" w:sz="0" w:space="0" w:color="auto"/>
                        <w:bottom w:val="none" w:sz="0" w:space="0" w:color="auto"/>
                        <w:right w:val="none" w:sz="0" w:space="0" w:color="auto"/>
                      </w:divBdr>
                      <w:divsChild>
                        <w:div w:id="138117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795115">
      <w:bodyDiv w:val="1"/>
      <w:marLeft w:val="0"/>
      <w:marRight w:val="0"/>
      <w:marTop w:val="0"/>
      <w:marBottom w:val="0"/>
      <w:divBdr>
        <w:top w:val="none" w:sz="0" w:space="0" w:color="auto"/>
        <w:left w:val="none" w:sz="0" w:space="0" w:color="auto"/>
        <w:bottom w:val="none" w:sz="0" w:space="0" w:color="auto"/>
        <w:right w:val="none" w:sz="0" w:space="0" w:color="auto"/>
      </w:divBdr>
    </w:div>
    <w:div w:id="1352486372">
      <w:bodyDiv w:val="1"/>
      <w:marLeft w:val="0"/>
      <w:marRight w:val="0"/>
      <w:marTop w:val="0"/>
      <w:marBottom w:val="0"/>
      <w:divBdr>
        <w:top w:val="none" w:sz="0" w:space="0" w:color="auto"/>
        <w:left w:val="none" w:sz="0" w:space="0" w:color="auto"/>
        <w:bottom w:val="none" w:sz="0" w:space="0" w:color="auto"/>
        <w:right w:val="none" w:sz="0" w:space="0" w:color="auto"/>
      </w:divBdr>
      <w:divsChild>
        <w:div w:id="993798399">
          <w:marLeft w:val="547"/>
          <w:marRight w:val="0"/>
          <w:marTop w:val="0"/>
          <w:marBottom w:val="0"/>
          <w:divBdr>
            <w:top w:val="none" w:sz="0" w:space="0" w:color="auto"/>
            <w:left w:val="none" w:sz="0" w:space="0" w:color="auto"/>
            <w:bottom w:val="none" w:sz="0" w:space="0" w:color="auto"/>
            <w:right w:val="none" w:sz="0" w:space="0" w:color="auto"/>
          </w:divBdr>
        </w:div>
      </w:divsChild>
    </w:div>
    <w:div w:id="1383097612">
      <w:bodyDiv w:val="1"/>
      <w:marLeft w:val="0"/>
      <w:marRight w:val="0"/>
      <w:marTop w:val="0"/>
      <w:marBottom w:val="0"/>
      <w:divBdr>
        <w:top w:val="none" w:sz="0" w:space="0" w:color="auto"/>
        <w:left w:val="none" w:sz="0" w:space="0" w:color="auto"/>
        <w:bottom w:val="none" w:sz="0" w:space="0" w:color="auto"/>
        <w:right w:val="none" w:sz="0" w:space="0" w:color="auto"/>
      </w:divBdr>
    </w:div>
    <w:div w:id="1418406575">
      <w:bodyDiv w:val="1"/>
      <w:marLeft w:val="0"/>
      <w:marRight w:val="0"/>
      <w:marTop w:val="0"/>
      <w:marBottom w:val="0"/>
      <w:divBdr>
        <w:top w:val="none" w:sz="0" w:space="0" w:color="auto"/>
        <w:left w:val="none" w:sz="0" w:space="0" w:color="auto"/>
        <w:bottom w:val="none" w:sz="0" w:space="0" w:color="auto"/>
        <w:right w:val="none" w:sz="0" w:space="0" w:color="auto"/>
      </w:divBdr>
      <w:divsChild>
        <w:div w:id="79058712">
          <w:marLeft w:val="0"/>
          <w:marRight w:val="0"/>
          <w:marTop w:val="0"/>
          <w:marBottom w:val="0"/>
          <w:divBdr>
            <w:top w:val="none" w:sz="0" w:space="0" w:color="auto"/>
            <w:left w:val="none" w:sz="0" w:space="0" w:color="auto"/>
            <w:bottom w:val="none" w:sz="0" w:space="0" w:color="auto"/>
            <w:right w:val="none" w:sz="0" w:space="0" w:color="auto"/>
          </w:divBdr>
        </w:div>
        <w:div w:id="219901823">
          <w:marLeft w:val="0"/>
          <w:marRight w:val="0"/>
          <w:marTop w:val="0"/>
          <w:marBottom w:val="0"/>
          <w:divBdr>
            <w:top w:val="none" w:sz="0" w:space="0" w:color="auto"/>
            <w:left w:val="none" w:sz="0" w:space="0" w:color="auto"/>
            <w:bottom w:val="none" w:sz="0" w:space="0" w:color="auto"/>
            <w:right w:val="none" w:sz="0" w:space="0" w:color="auto"/>
          </w:divBdr>
        </w:div>
        <w:div w:id="665091058">
          <w:marLeft w:val="0"/>
          <w:marRight w:val="0"/>
          <w:marTop w:val="0"/>
          <w:marBottom w:val="0"/>
          <w:divBdr>
            <w:top w:val="none" w:sz="0" w:space="0" w:color="auto"/>
            <w:left w:val="none" w:sz="0" w:space="0" w:color="auto"/>
            <w:bottom w:val="none" w:sz="0" w:space="0" w:color="auto"/>
            <w:right w:val="none" w:sz="0" w:space="0" w:color="auto"/>
          </w:divBdr>
        </w:div>
      </w:divsChild>
    </w:div>
    <w:div w:id="1438410565">
      <w:bodyDiv w:val="1"/>
      <w:marLeft w:val="0"/>
      <w:marRight w:val="0"/>
      <w:marTop w:val="0"/>
      <w:marBottom w:val="0"/>
      <w:divBdr>
        <w:top w:val="none" w:sz="0" w:space="0" w:color="auto"/>
        <w:left w:val="none" w:sz="0" w:space="0" w:color="auto"/>
        <w:bottom w:val="none" w:sz="0" w:space="0" w:color="auto"/>
        <w:right w:val="none" w:sz="0" w:space="0" w:color="auto"/>
      </w:divBdr>
    </w:div>
    <w:div w:id="1529370009">
      <w:bodyDiv w:val="1"/>
      <w:marLeft w:val="0"/>
      <w:marRight w:val="0"/>
      <w:marTop w:val="0"/>
      <w:marBottom w:val="0"/>
      <w:divBdr>
        <w:top w:val="none" w:sz="0" w:space="0" w:color="auto"/>
        <w:left w:val="none" w:sz="0" w:space="0" w:color="auto"/>
        <w:bottom w:val="none" w:sz="0" w:space="0" w:color="auto"/>
        <w:right w:val="none" w:sz="0" w:space="0" w:color="auto"/>
      </w:divBdr>
    </w:div>
    <w:div w:id="1591546246">
      <w:bodyDiv w:val="1"/>
      <w:marLeft w:val="0"/>
      <w:marRight w:val="0"/>
      <w:marTop w:val="0"/>
      <w:marBottom w:val="0"/>
      <w:divBdr>
        <w:top w:val="none" w:sz="0" w:space="0" w:color="auto"/>
        <w:left w:val="none" w:sz="0" w:space="0" w:color="auto"/>
        <w:bottom w:val="none" w:sz="0" w:space="0" w:color="auto"/>
        <w:right w:val="none" w:sz="0" w:space="0" w:color="auto"/>
      </w:divBdr>
    </w:div>
    <w:div w:id="1608195053">
      <w:bodyDiv w:val="1"/>
      <w:marLeft w:val="0"/>
      <w:marRight w:val="0"/>
      <w:marTop w:val="0"/>
      <w:marBottom w:val="0"/>
      <w:divBdr>
        <w:top w:val="none" w:sz="0" w:space="0" w:color="auto"/>
        <w:left w:val="none" w:sz="0" w:space="0" w:color="auto"/>
        <w:bottom w:val="none" w:sz="0" w:space="0" w:color="auto"/>
        <w:right w:val="none" w:sz="0" w:space="0" w:color="auto"/>
      </w:divBdr>
    </w:div>
    <w:div w:id="1653409172">
      <w:bodyDiv w:val="1"/>
      <w:marLeft w:val="0"/>
      <w:marRight w:val="0"/>
      <w:marTop w:val="0"/>
      <w:marBottom w:val="0"/>
      <w:divBdr>
        <w:top w:val="none" w:sz="0" w:space="0" w:color="auto"/>
        <w:left w:val="none" w:sz="0" w:space="0" w:color="auto"/>
        <w:bottom w:val="none" w:sz="0" w:space="0" w:color="auto"/>
        <w:right w:val="none" w:sz="0" w:space="0" w:color="auto"/>
      </w:divBdr>
    </w:div>
    <w:div w:id="1703477903">
      <w:bodyDiv w:val="1"/>
      <w:marLeft w:val="0"/>
      <w:marRight w:val="0"/>
      <w:marTop w:val="0"/>
      <w:marBottom w:val="0"/>
      <w:divBdr>
        <w:top w:val="none" w:sz="0" w:space="0" w:color="auto"/>
        <w:left w:val="none" w:sz="0" w:space="0" w:color="auto"/>
        <w:bottom w:val="none" w:sz="0" w:space="0" w:color="auto"/>
        <w:right w:val="none" w:sz="0" w:space="0" w:color="auto"/>
      </w:divBdr>
    </w:div>
    <w:div w:id="1822773844">
      <w:bodyDiv w:val="1"/>
      <w:marLeft w:val="0"/>
      <w:marRight w:val="0"/>
      <w:marTop w:val="0"/>
      <w:marBottom w:val="0"/>
      <w:divBdr>
        <w:top w:val="none" w:sz="0" w:space="0" w:color="auto"/>
        <w:left w:val="none" w:sz="0" w:space="0" w:color="auto"/>
        <w:bottom w:val="none" w:sz="0" w:space="0" w:color="auto"/>
        <w:right w:val="none" w:sz="0" w:space="0" w:color="auto"/>
      </w:divBdr>
      <w:divsChild>
        <w:div w:id="440151300">
          <w:marLeft w:val="0"/>
          <w:marRight w:val="0"/>
          <w:marTop w:val="0"/>
          <w:marBottom w:val="0"/>
          <w:divBdr>
            <w:top w:val="none" w:sz="0" w:space="0" w:color="auto"/>
            <w:left w:val="none" w:sz="0" w:space="0" w:color="auto"/>
            <w:bottom w:val="none" w:sz="0" w:space="0" w:color="auto"/>
            <w:right w:val="none" w:sz="0" w:space="0" w:color="auto"/>
          </w:divBdr>
        </w:div>
        <w:div w:id="1496803548">
          <w:marLeft w:val="0"/>
          <w:marRight w:val="0"/>
          <w:marTop w:val="0"/>
          <w:marBottom w:val="0"/>
          <w:divBdr>
            <w:top w:val="none" w:sz="0" w:space="0" w:color="auto"/>
            <w:left w:val="none" w:sz="0" w:space="0" w:color="auto"/>
            <w:bottom w:val="none" w:sz="0" w:space="0" w:color="auto"/>
            <w:right w:val="none" w:sz="0" w:space="0" w:color="auto"/>
          </w:divBdr>
        </w:div>
        <w:div w:id="2092775053">
          <w:marLeft w:val="0"/>
          <w:marRight w:val="0"/>
          <w:marTop w:val="0"/>
          <w:marBottom w:val="0"/>
          <w:divBdr>
            <w:top w:val="none" w:sz="0" w:space="0" w:color="auto"/>
            <w:left w:val="none" w:sz="0" w:space="0" w:color="auto"/>
            <w:bottom w:val="none" w:sz="0" w:space="0" w:color="auto"/>
            <w:right w:val="none" w:sz="0" w:space="0" w:color="auto"/>
          </w:divBdr>
        </w:div>
      </w:divsChild>
    </w:div>
    <w:div w:id="1849833428">
      <w:bodyDiv w:val="1"/>
      <w:marLeft w:val="0"/>
      <w:marRight w:val="0"/>
      <w:marTop w:val="0"/>
      <w:marBottom w:val="0"/>
      <w:divBdr>
        <w:top w:val="none" w:sz="0" w:space="0" w:color="auto"/>
        <w:left w:val="none" w:sz="0" w:space="0" w:color="auto"/>
        <w:bottom w:val="none" w:sz="0" w:space="0" w:color="auto"/>
        <w:right w:val="none" w:sz="0" w:space="0" w:color="auto"/>
      </w:divBdr>
      <w:divsChild>
        <w:div w:id="1468203070">
          <w:marLeft w:val="0"/>
          <w:marRight w:val="0"/>
          <w:marTop w:val="0"/>
          <w:marBottom w:val="0"/>
          <w:divBdr>
            <w:top w:val="none" w:sz="0" w:space="0" w:color="auto"/>
            <w:left w:val="none" w:sz="0" w:space="0" w:color="auto"/>
            <w:bottom w:val="none" w:sz="0" w:space="0" w:color="auto"/>
            <w:right w:val="none" w:sz="0" w:space="0" w:color="auto"/>
          </w:divBdr>
        </w:div>
        <w:div w:id="1589846561">
          <w:marLeft w:val="0"/>
          <w:marRight w:val="0"/>
          <w:marTop w:val="0"/>
          <w:marBottom w:val="0"/>
          <w:divBdr>
            <w:top w:val="none" w:sz="0" w:space="0" w:color="auto"/>
            <w:left w:val="none" w:sz="0" w:space="0" w:color="auto"/>
            <w:bottom w:val="none" w:sz="0" w:space="0" w:color="auto"/>
            <w:right w:val="none" w:sz="0" w:space="0" w:color="auto"/>
          </w:divBdr>
        </w:div>
        <w:div w:id="2140603912">
          <w:marLeft w:val="0"/>
          <w:marRight w:val="0"/>
          <w:marTop w:val="0"/>
          <w:marBottom w:val="0"/>
          <w:divBdr>
            <w:top w:val="none" w:sz="0" w:space="0" w:color="auto"/>
            <w:left w:val="none" w:sz="0" w:space="0" w:color="auto"/>
            <w:bottom w:val="none" w:sz="0" w:space="0" w:color="auto"/>
            <w:right w:val="none" w:sz="0" w:space="0" w:color="auto"/>
          </w:divBdr>
        </w:div>
      </w:divsChild>
    </w:div>
    <w:div w:id="1972207041">
      <w:bodyDiv w:val="1"/>
      <w:marLeft w:val="0"/>
      <w:marRight w:val="0"/>
      <w:marTop w:val="0"/>
      <w:marBottom w:val="0"/>
      <w:divBdr>
        <w:top w:val="none" w:sz="0" w:space="0" w:color="auto"/>
        <w:left w:val="none" w:sz="0" w:space="0" w:color="auto"/>
        <w:bottom w:val="none" w:sz="0" w:space="0" w:color="auto"/>
        <w:right w:val="none" w:sz="0" w:space="0" w:color="auto"/>
      </w:divBdr>
      <w:divsChild>
        <w:div w:id="876773058">
          <w:marLeft w:val="547"/>
          <w:marRight w:val="0"/>
          <w:marTop w:val="0"/>
          <w:marBottom w:val="0"/>
          <w:divBdr>
            <w:top w:val="none" w:sz="0" w:space="0" w:color="auto"/>
            <w:left w:val="none" w:sz="0" w:space="0" w:color="auto"/>
            <w:bottom w:val="none" w:sz="0" w:space="0" w:color="auto"/>
            <w:right w:val="none" w:sz="0" w:space="0" w:color="auto"/>
          </w:divBdr>
        </w:div>
      </w:divsChild>
    </w:div>
    <w:div w:id="2053116418">
      <w:bodyDiv w:val="1"/>
      <w:marLeft w:val="0"/>
      <w:marRight w:val="0"/>
      <w:marTop w:val="0"/>
      <w:marBottom w:val="0"/>
      <w:divBdr>
        <w:top w:val="none" w:sz="0" w:space="0" w:color="auto"/>
        <w:left w:val="none" w:sz="0" w:space="0" w:color="auto"/>
        <w:bottom w:val="none" w:sz="0" w:space="0" w:color="auto"/>
        <w:right w:val="none" w:sz="0" w:space="0" w:color="auto"/>
      </w:divBdr>
      <w:divsChild>
        <w:div w:id="1847746960">
          <w:marLeft w:val="547"/>
          <w:marRight w:val="0"/>
          <w:marTop w:val="0"/>
          <w:marBottom w:val="0"/>
          <w:divBdr>
            <w:top w:val="none" w:sz="0" w:space="0" w:color="auto"/>
            <w:left w:val="none" w:sz="0" w:space="0" w:color="auto"/>
            <w:bottom w:val="none" w:sz="0" w:space="0" w:color="auto"/>
            <w:right w:val="none" w:sz="0" w:space="0" w:color="auto"/>
          </w:divBdr>
        </w:div>
      </w:divsChild>
    </w:div>
    <w:div w:id="2109614824">
      <w:bodyDiv w:val="1"/>
      <w:marLeft w:val="0"/>
      <w:marRight w:val="0"/>
      <w:marTop w:val="0"/>
      <w:marBottom w:val="0"/>
      <w:divBdr>
        <w:top w:val="none" w:sz="0" w:space="0" w:color="auto"/>
        <w:left w:val="none" w:sz="0" w:space="0" w:color="auto"/>
        <w:bottom w:val="none" w:sz="0" w:space="0" w:color="auto"/>
        <w:right w:val="none" w:sz="0" w:space="0" w:color="auto"/>
      </w:divBdr>
    </w:div>
    <w:div w:id="2111050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diagramData" Target="diagrams/data1.xml"/><Relationship Id="rId7" Type="http://schemas.openxmlformats.org/officeDocument/2006/relationships/footnotes" Target="footnotes.xml"/><Relationship Id="rId12" Type="http://schemas.openxmlformats.org/officeDocument/2006/relationships/image" Target="media/image8.png"/><Relationship Id="rId17" Type="http://schemas.openxmlformats.org/officeDocument/2006/relationships/image" Target="media/image13.png"/><Relationship Id="rId25"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19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7.png"/><Relationship Id="rId24" Type="http://schemas.openxmlformats.org/officeDocument/2006/relationships/diagramColors" Target="diagrams/colors1.xml"/><Relationship Id="rId5" Type="http://schemas.openxmlformats.org/officeDocument/2006/relationships/settings" Target="settings.xml"/><Relationship Id="rId15" Type="http://schemas.openxmlformats.org/officeDocument/2006/relationships/image" Target="media/image11.png"/><Relationship Id="rId23" Type="http://schemas.openxmlformats.org/officeDocument/2006/relationships/diagramQuickStyle" Target="diagrams/quickStyle1.xml"/><Relationship Id="rId28"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image" Target="media/image4.gif"/><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diagramLayout" Target="diagrams/layout1.xml"/><Relationship Id="rId27" Type="http://schemas.openxmlformats.org/officeDocument/2006/relationships/image" Target="media/image18.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6B1247-420B-4926-991F-ED5E98E5BC32}" type="doc">
      <dgm:prSet loTypeId="urn:microsoft.com/office/officeart/2005/8/layout/hChevron3" loCatId="process" qsTypeId="urn:microsoft.com/office/officeart/2005/8/quickstyle/simple3" qsCatId="simple" csTypeId="urn:microsoft.com/office/officeart/2005/8/colors/accent5_2" csCatId="accent5" phldr="1"/>
      <dgm:spPr/>
    </dgm:pt>
    <dgm:pt modelId="{3DB4B169-F6CE-48F7-B60E-E2A6FDCD6E0F}">
      <dgm:prSet phldrT="[Text]" custT="1"/>
      <dgm:spPr/>
      <dgm:t>
        <a:bodyPr/>
        <a:lstStyle/>
        <a:p>
          <a:r>
            <a:rPr lang="en-IN" sz="1000">
              <a:latin typeface="+mj-lt"/>
            </a:rPr>
            <a:t>Microsoft </a:t>
          </a:r>
        </a:p>
        <a:p>
          <a:r>
            <a:rPr lang="en-IN" sz="1000">
              <a:latin typeface="+mj-lt"/>
            </a:rPr>
            <a:t>Excel </a:t>
          </a:r>
        </a:p>
      </dgm:t>
    </dgm:pt>
    <dgm:pt modelId="{E656FE17-64FF-41CF-81AE-AF59C6E2A349}" type="parTrans" cxnId="{34290E1F-A1F9-4258-BAD7-75E6521A6186}">
      <dgm:prSet/>
      <dgm:spPr/>
      <dgm:t>
        <a:bodyPr/>
        <a:lstStyle/>
        <a:p>
          <a:endParaRPr lang="en-IN"/>
        </a:p>
      </dgm:t>
    </dgm:pt>
    <dgm:pt modelId="{C149E9E3-B128-4731-97BA-406B717FF1A8}" type="sibTrans" cxnId="{34290E1F-A1F9-4258-BAD7-75E6521A6186}">
      <dgm:prSet/>
      <dgm:spPr/>
      <dgm:t>
        <a:bodyPr/>
        <a:lstStyle/>
        <a:p>
          <a:endParaRPr lang="en-IN"/>
        </a:p>
      </dgm:t>
    </dgm:pt>
    <dgm:pt modelId="{228DBAF9-A097-467E-8678-59C5578F63DB}">
      <dgm:prSet custT="1"/>
      <dgm:spPr/>
      <dgm:t>
        <a:bodyPr/>
        <a:lstStyle/>
        <a:p>
          <a:r>
            <a:rPr lang="en-IN" sz="1000">
              <a:latin typeface="+mj-lt"/>
            </a:rPr>
            <a:t>Microsoft </a:t>
          </a:r>
        </a:p>
        <a:p>
          <a:r>
            <a:rPr lang="en-IN" sz="1000">
              <a:latin typeface="+mj-lt"/>
            </a:rPr>
            <a:t>Office</a:t>
          </a:r>
        </a:p>
      </dgm:t>
    </dgm:pt>
    <dgm:pt modelId="{9DDE4222-2748-427E-A0D5-E03F83E4769B}" type="parTrans" cxnId="{7986DEB1-88C3-43DA-AA28-E70E9FB7AA24}">
      <dgm:prSet/>
      <dgm:spPr/>
      <dgm:t>
        <a:bodyPr/>
        <a:lstStyle/>
        <a:p>
          <a:endParaRPr lang="en-IN"/>
        </a:p>
      </dgm:t>
    </dgm:pt>
    <dgm:pt modelId="{E87138D9-14E6-4948-841D-2B00E64C2EA3}" type="sibTrans" cxnId="{7986DEB1-88C3-43DA-AA28-E70E9FB7AA24}">
      <dgm:prSet/>
      <dgm:spPr/>
      <dgm:t>
        <a:bodyPr/>
        <a:lstStyle/>
        <a:p>
          <a:endParaRPr lang="en-IN"/>
        </a:p>
      </dgm:t>
    </dgm:pt>
    <dgm:pt modelId="{E6321BB6-DC43-4F20-AD06-75A6AA5BEFBE}">
      <dgm:prSet custT="1"/>
      <dgm:spPr/>
      <dgm:t>
        <a:bodyPr/>
        <a:lstStyle/>
        <a:p>
          <a:r>
            <a:rPr lang="en-IN" sz="1000">
              <a:latin typeface="+mj-lt"/>
            </a:rPr>
            <a:t>Power BI</a:t>
          </a:r>
        </a:p>
      </dgm:t>
    </dgm:pt>
    <dgm:pt modelId="{84384EE5-9A44-4ACD-8678-6C4DF78113CF}" type="parTrans" cxnId="{220ED30B-4D95-4A8B-BC4D-17BC877B1DE6}">
      <dgm:prSet/>
      <dgm:spPr/>
      <dgm:t>
        <a:bodyPr/>
        <a:lstStyle/>
        <a:p>
          <a:endParaRPr lang="en-IN"/>
        </a:p>
      </dgm:t>
    </dgm:pt>
    <dgm:pt modelId="{8DE28DED-320D-4D2C-9A67-7D0123687CF5}" type="sibTrans" cxnId="{220ED30B-4D95-4A8B-BC4D-17BC877B1DE6}">
      <dgm:prSet/>
      <dgm:spPr/>
      <dgm:t>
        <a:bodyPr/>
        <a:lstStyle/>
        <a:p>
          <a:endParaRPr lang="en-IN"/>
        </a:p>
      </dgm:t>
    </dgm:pt>
    <dgm:pt modelId="{6B3BEBAF-FE46-4AF6-99D8-ACAAFC856E82}">
      <dgm:prSet custT="1"/>
      <dgm:spPr/>
      <dgm:t>
        <a:bodyPr/>
        <a:lstStyle/>
        <a:p>
          <a:r>
            <a:rPr lang="en-IN" sz="1000">
              <a:latin typeface="+mj-lt"/>
            </a:rPr>
            <a:t>Agile</a:t>
          </a:r>
        </a:p>
      </dgm:t>
    </dgm:pt>
    <dgm:pt modelId="{521258AD-4223-49A6-968A-60A215067549}" type="parTrans" cxnId="{F8BDF228-3BA8-4EE1-9075-E2EFAAB423CE}">
      <dgm:prSet/>
      <dgm:spPr/>
      <dgm:t>
        <a:bodyPr/>
        <a:lstStyle/>
        <a:p>
          <a:endParaRPr lang="en-IN"/>
        </a:p>
      </dgm:t>
    </dgm:pt>
    <dgm:pt modelId="{7869C37F-C105-4D66-8B5C-30C261DD3048}" type="sibTrans" cxnId="{F8BDF228-3BA8-4EE1-9075-E2EFAAB423CE}">
      <dgm:prSet/>
      <dgm:spPr/>
      <dgm:t>
        <a:bodyPr/>
        <a:lstStyle/>
        <a:p>
          <a:endParaRPr lang="en-IN"/>
        </a:p>
      </dgm:t>
    </dgm:pt>
    <dgm:pt modelId="{93F6365E-46BA-4226-A976-0083515D6F2E}">
      <dgm:prSet custT="1"/>
      <dgm:spPr/>
      <dgm:t>
        <a:bodyPr/>
        <a:lstStyle/>
        <a:p>
          <a:r>
            <a:rPr lang="en-IN" sz="1000">
              <a:latin typeface="+mj-lt"/>
            </a:rPr>
            <a:t>Six Sigma</a:t>
          </a:r>
        </a:p>
      </dgm:t>
    </dgm:pt>
    <dgm:pt modelId="{0E8B0D8E-3F54-4CE4-A275-EDA341DFC703}" type="parTrans" cxnId="{E789A9D5-4161-4A24-A09B-4C63D89B23B9}">
      <dgm:prSet/>
      <dgm:spPr/>
      <dgm:t>
        <a:bodyPr/>
        <a:lstStyle/>
        <a:p>
          <a:endParaRPr lang="en-IN"/>
        </a:p>
      </dgm:t>
    </dgm:pt>
    <dgm:pt modelId="{3CB2FECB-2CCD-4CD2-A24B-9F4C9B6D9D31}" type="sibTrans" cxnId="{E789A9D5-4161-4A24-A09B-4C63D89B23B9}">
      <dgm:prSet/>
      <dgm:spPr/>
      <dgm:t>
        <a:bodyPr/>
        <a:lstStyle/>
        <a:p>
          <a:endParaRPr lang="en-IN"/>
        </a:p>
      </dgm:t>
    </dgm:pt>
    <dgm:pt modelId="{DA1E70F8-366E-4703-B75D-BEA385BF4366}" type="pres">
      <dgm:prSet presAssocID="{C06B1247-420B-4926-991F-ED5E98E5BC32}" presName="Name0" presStyleCnt="0">
        <dgm:presLayoutVars>
          <dgm:dir/>
          <dgm:resizeHandles val="exact"/>
        </dgm:presLayoutVars>
      </dgm:prSet>
      <dgm:spPr/>
    </dgm:pt>
    <dgm:pt modelId="{11BBD435-F626-452E-A99B-3EB6E31E8DD8}" type="pres">
      <dgm:prSet presAssocID="{3DB4B169-F6CE-48F7-B60E-E2A6FDCD6E0F}" presName="parTxOnly" presStyleLbl="node1" presStyleIdx="0" presStyleCnt="5" custScaleX="44034">
        <dgm:presLayoutVars>
          <dgm:bulletEnabled val="1"/>
        </dgm:presLayoutVars>
      </dgm:prSet>
      <dgm:spPr/>
    </dgm:pt>
    <dgm:pt modelId="{125E77D6-E72D-4C75-95C3-D9418BFF86EA}" type="pres">
      <dgm:prSet presAssocID="{C149E9E3-B128-4731-97BA-406B717FF1A8}" presName="parSpace" presStyleCnt="0"/>
      <dgm:spPr/>
    </dgm:pt>
    <dgm:pt modelId="{1B499C86-D39C-4C80-885A-236CB5F544D2}" type="pres">
      <dgm:prSet presAssocID="{228DBAF9-A097-467E-8678-59C5578F63DB}" presName="parTxOnly" presStyleLbl="node1" presStyleIdx="1" presStyleCnt="5" custScaleX="47309">
        <dgm:presLayoutVars>
          <dgm:bulletEnabled val="1"/>
        </dgm:presLayoutVars>
      </dgm:prSet>
      <dgm:spPr/>
    </dgm:pt>
    <dgm:pt modelId="{5019FCE1-05E0-4D9C-94E5-037C97426EA4}" type="pres">
      <dgm:prSet presAssocID="{E87138D9-14E6-4948-841D-2B00E64C2EA3}" presName="parSpace" presStyleCnt="0"/>
      <dgm:spPr/>
    </dgm:pt>
    <dgm:pt modelId="{CAE9EF85-B3D6-4644-B42B-7F869B53FA92}" type="pres">
      <dgm:prSet presAssocID="{E6321BB6-DC43-4F20-AD06-75A6AA5BEFBE}" presName="parTxOnly" presStyleLbl="node1" presStyleIdx="2" presStyleCnt="5" custScaleX="51322">
        <dgm:presLayoutVars>
          <dgm:bulletEnabled val="1"/>
        </dgm:presLayoutVars>
      </dgm:prSet>
      <dgm:spPr/>
    </dgm:pt>
    <dgm:pt modelId="{16AE9565-0856-499E-93FA-8796927D28AC}" type="pres">
      <dgm:prSet presAssocID="{8DE28DED-320D-4D2C-9A67-7D0123687CF5}" presName="parSpace" presStyleCnt="0"/>
      <dgm:spPr/>
    </dgm:pt>
    <dgm:pt modelId="{F75F340C-D819-462C-811E-A3F0E8061219}" type="pres">
      <dgm:prSet presAssocID="{6B3BEBAF-FE46-4AF6-99D8-ACAAFC856E82}" presName="parTxOnly" presStyleLbl="node1" presStyleIdx="3" presStyleCnt="5" custScaleX="60499">
        <dgm:presLayoutVars>
          <dgm:bulletEnabled val="1"/>
        </dgm:presLayoutVars>
      </dgm:prSet>
      <dgm:spPr/>
    </dgm:pt>
    <dgm:pt modelId="{751FFDD1-ADD2-4AB2-B9D8-15AA2BFD7894}" type="pres">
      <dgm:prSet presAssocID="{7869C37F-C105-4D66-8B5C-30C261DD3048}" presName="parSpace" presStyleCnt="0"/>
      <dgm:spPr/>
    </dgm:pt>
    <dgm:pt modelId="{E9C8A23F-C073-4F12-8E96-D628FD42F64F}" type="pres">
      <dgm:prSet presAssocID="{93F6365E-46BA-4226-A976-0083515D6F2E}" presName="parTxOnly" presStyleLbl="node1" presStyleIdx="4" presStyleCnt="5" custScaleX="47366">
        <dgm:presLayoutVars>
          <dgm:bulletEnabled val="1"/>
        </dgm:presLayoutVars>
      </dgm:prSet>
      <dgm:spPr/>
    </dgm:pt>
  </dgm:ptLst>
  <dgm:cxnLst>
    <dgm:cxn modelId="{220ED30B-4D95-4A8B-BC4D-17BC877B1DE6}" srcId="{C06B1247-420B-4926-991F-ED5E98E5BC32}" destId="{E6321BB6-DC43-4F20-AD06-75A6AA5BEFBE}" srcOrd="2" destOrd="0" parTransId="{84384EE5-9A44-4ACD-8678-6C4DF78113CF}" sibTransId="{8DE28DED-320D-4D2C-9A67-7D0123687CF5}"/>
    <dgm:cxn modelId="{7200091B-98D4-4654-8966-92FACCBE82EE}" type="presOf" srcId="{E6321BB6-DC43-4F20-AD06-75A6AA5BEFBE}" destId="{CAE9EF85-B3D6-4644-B42B-7F869B53FA92}" srcOrd="0" destOrd="0" presId="urn:microsoft.com/office/officeart/2005/8/layout/hChevron3"/>
    <dgm:cxn modelId="{34290E1F-A1F9-4258-BAD7-75E6521A6186}" srcId="{C06B1247-420B-4926-991F-ED5E98E5BC32}" destId="{3DB4B169-F6CE-48F7-B60E-E2A6FDCD6E0F}" srcOrd="0" destOrd="0" parTransId="{E656FE17-64FF-41CF-81AE-AF59C6E2A349}" sibTransId="{C149E9E3-B128-4731-97BA-406B717FF1A8}"/>
    <dgm:cxn modelId="{A043221F-1AB1-4610-91B5-0B745C0AE8E0}" type="presOf" srcId="{93F6365E-46BA-4226-A976-0083515D6F2E}" destId="{E9C8A23F-C073-4F12-8E96-D628FD42F64F}" srcOrd="0" destOrd="0" presId="urn:microsoft.com/office/officeart/2005/8/layout/hChevron3"/>
    <dgm:cxn modelId="{F8BDF228-3BA8-4EE1-9075-E2EFAAB423CE}" srcId="{C06B1247-420B-4926-991F-ED5E98E5BC32}" destId="{6B3BEBAF-FE46-4AF6-99D8-ACAAFC856E82}" srcOrd="3" destOrd="0" parTransId="{521258AD-4223-49A6-968A-60A215067549}" sibTransId="{7869C37F-C105-4D66-8B5C-30C261DD3048}"/>
    <dgm:cxn modelId="{823C9F9B-3BF6-49C5-B9B3-02C780C5F0E5}" type="presOf" srcId="{228DBAF9-A097-467E-8678-59C5578F63DB}" destId="{1B499C86-D39C-4C80-885A-236CB5F544D2}" srcOrd="0" destOrd="0" presId="urn:microsoft.com/office/officeart/2005/8/layout/hChevron3"/>
    <dgm:cxn modelId="{35F147A3-3FAF-4C9F-B81D-5A878C8AB207}" type="presOf" srcId="{C06B1247-420B-4926-991F-ED5E98E5BC32}" destId="{DA1E70F8-366E-4703-B75D-BEA385BF4366}" srcOrd="0" destOrd="0" presId="urn:microsoft.com/office/officeart/2005/8/layout/hChevron3"/>
    <dgm:cxn modelId="{B16FB4A5-C10A-497C-BC36-BD9653098C0D}" type="presOf" srcId="{3DB4B169-F6CE-48F7-B60E-E2A6FDCD6E0F}" destId="{11BBD435-F626-452E-A99B-3EB6E31E8DD8}" srcOrd="0" destOrd="0" presId="urn:microsoft.com/office/officeart/2005/8/layout/hChevron3"/>
    <dgm:cxn modelId="{7986DEB1-88C3-43DA-AA28-E70E9FB7AA24}" srcId="{C06B1247-420B-4926-991F-ED5E98E5BC32}" destId="{228DBAF9-A097-467E-8678-59C5578F63DB}" srcOrd="1" destOrd="0" parTransId="{9DDE4222-2748-427E-A0D5-E03F83E4769B}" sibTransId="{E87138D9-14E6-4948-841D-2B00E64C2EA3}"/>
    <dgm:cxn modelId="{E789A9D5-4161-4A24-A09B-4C63D89B23B9}" srcId="{C06B1247-420B-4926-991F-ED5E98E5BC32}" destId="{93F6365E-46BA-4226-A976-0083515D6F2E}" srcOrd="4" destOrd="0" parTransId="{0E8B0D8E-3F54-4CE4-A275-EDA341DFC703}" sibTransId="{3CB2FECB-2CCD-4CD2-A24B-9F4C9B6D9D31}"/>
    <dgm:cxn modelId="{2F039DE6-4DDB-4E07-81B2-25B11A3070AF}" type="presOf" srcId="{6B3BEBAF-FE46-4AF6-99D8-ACAAFC856E82}" destId="{F75F340C-D819-462C-811E-A3F0E8061219}" srcOrd="0" destOrd="0" presId="urn:microsoft.com/office/officeart/2005/8/layout/hChevron3"/>
    <dgm:cxn modelId="{CE24BE53-D5F4-4D8C-BB97-6F6F6E6E01FA}" type="presParOf" srcId="{DA1E70F8-366E-4703-B75D-BEA385BF4366}" destId="{11BBD435-F626-452E-A99B-3EB6E31E8DD8}" srcOrd="0" destOrd="0" presId="urn:microsoft.com/office/officeart/2005/8/layout/hChevron3"/>
    <dgm:cxn modelId="{1BD4A89D-1A70-4549-BEEB-5E3A46B9BE3A}" type="presParOf" srcId="{DA1E70F8-366E-4703-B75D-BEA385BF4366}" destId="{125E77D6-E72D-4C75-95C3-D9418BFF86EA}" srcOrd="1" destOrd="0" presId="urn:microsoft.com/office/officeart/2005/8/layout/hChevron3"/>
    <dgm:cxn modelId="{E6D59891-2412-4555-866B-01A755DB3A36}" type="presParOf" srcId="{DA1E70F8-366E-4703-B75D-BEA385BF4366}" destId="{1B499C86-D39C-4C80-885A-236CB5F544D2}" srcOrd="2" destOrd="0" presId="urn:microsoft.com/office/officeart/2005/8/layout/hChevron3"/>
    <dgm:cxn modelId="{6859ACDE-BD90-4B1F-8791-14A462667C53}" type="presParOf" srcId="{DA1E70F8-366E-4703-B75D-BEA385BF4366}" destId="{5019FCE1-05E0-4D9C-94E5-037C97426EA4}" srcOrd="3" destOrd="0" presId="urn:microsoft.com/office/officeart/2005/8/layout/hChevron3"/>
    <dgm:cxn modelId="{D3DD89B6-23E7-4A85-9DAE-25F5DAB64BF2}" type="presParOf" srcId="{DA1E70F8-366E-4703-B75D-BEA385BF4366}" destId="{CAE9EF85-B3D6-4644-B42B-7F869B53FA92}" srcOrd="4" destOrd="0" presId="urn:microsoft.com/office/officeart/2005/8/layout/hChevron3"/>
    <dgm:cxn modelId="{6D1FA779-AB8E-4168-9253-F381AA98271B}" type="presParOf" srcId="{DA1E70F8-366E-4703-B75D-BEA385BF4366}" destId="{16AE9565-0856-499E-93FA-8796927D28AC}" srcOrd="5" destOrd="0" presId="urn:microsoft.com/office/officeart/2005/8/layout/hChevron3"/>
    <dgm:cxn modelId="{937EAF84-F7DE-4B0E-9BBD-3F7D20AB9DA2}" type="presParOf" srcId="{DA1E70F8-366E-4703-B75D-BEA385BF4366}" destId="{F75F340C-D819-462C-811E-A3F0E8061219}" srcOrd="6" destOrd="0" presId="urn:microsoft.com/office/officeart/2005/8/layout/hChevron3"/>
    <dgm:cxn modelId="{AA6B67AB-F914-498B-BD4E-203D70074E54}" type="presParOf" srcId="{DA1E70F8-366E-4703-B75D-BEA385BF4366}" destId="{751FFDD1-ADD2-4AB2-B9D8-15AA2BFD7894}" srcOrd="7" destOrd="0" presId="urn:microsoft.com/office/officeart/2005/8/layout/hChevron3"/>
    <dgm:cxn modelId="{173896BB-ED3C-49B8-B7C4-2414574D5ADF}" type="presParOf" srcId="{DA1E70F8-366E-4703-B75D-BEA385BF4366}" destId="{E9C8A23F-C073-4F12-8E96-D628FD42F64F}" srcOrd="8" destOrd="0" presId="urn:microsoft.com/office/officeart/2005/8/layout/hChevron3"/>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BBD435-F626-452E-A99B-3EB6E31E8DD8}">
      <dsp:nvSpPr>
        <dsp:cNvPr id="0" name=""/>
        <dsp:cNvSpPr/>
      </dsp:nvSpPr>
      <dsp:spPr>
        <a:xfrm>
          <a:off x="2742" y="0"/>
          <a:ext cx="1766986" cy="533400"/>
        </a:xfrm>
        <a:prstGeom prst="homePlate">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26670" rIns="13335" bIns="26670" numCol="1" spcCol="1270" anchor="ctr" anchorCtr="0">
          <a:noAutofit/>
        </a:bodyPr>
        <a:lstStyle/>
        <a:p>
          <a:pPr marL="0" lvl="0" indent="0" algn="ctr" defTabSz="444500">
            <a:lnSpc>
              <a:spcPct val="90000"/>
            </a:lnSpc>
            <a:spcBef>
              <a:spcPct val="0"/>
            </a:spcBef>
            <a:spcAft>
              <a:spcPct val="35000"/>
            </a:spcAft>
            <a:buNone/>
          </a:pPr>
          <a:r>
            <a:rPr lang="en-IN" sz="1000" kern="1200">
              <a:latin typeface="+mj-lt"/>
            </a:rPr>
            <a:t>Microsoft </a:t>
          </a:r>
        </a:p>
        <a:p>
          <a:pPr marL="0" lvl="0" indent="0" algn="ctr" defTabSz="444500">
            <a:lnSpc>
              <a:spcPct val="90000"/>
            </a:lnSpc>
            <a:spcBef>
              <a:spcPct val="0"/>
            </a:spcBef>
            <a:spcAft>
              <a:spcPct val="35000"/>
            </a:spcAft>
            <a:buNone/>
          </a:pPr>
          <a:r>
            <a:rPr lang="en-IN" sz="1000" kern="1200">
              <a:latin typeface="+mj-lt"/>
            </a:rPr>
            <a:t>Excel </a:t>
          </a:r>
        </a:p>
      </dsp:txBody>
      <dsp:txXfrm>
        <a:off x="2742" y="0"/>
        <a:ext cx="1633636" cy="533400"/>
      </dsp:txXfrm>
    </dsp:sp>
    <dsp:sp modelId="{1B499C86-D39C-4C80-885A-236CB5F544D2}">
      <dsp:nvSpPr>
        <dsp:cNvPr id="0" name=""/>
        <dsp:cNvSpPr/>
      </dsp:nvSpPr>
      <dsp:spPr>
        <a:xfrm>
          <a:off x="967173" y="0"/>
          <a:ext cx="1898405" cy="533400"/>
        </a:xfrm>
        <a:prstGeom prst="chevron">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0005" tIns="26670" rIns="13335" bIns="26670" numCol="1" spcCol="1270" anchor="ctr" anchorCtr="0">
          <a:noAutofit/>
        </a:bodyPr>
        <a:lstStyle/>
        <a:p>
          <a:pPr marL="0" lvl="0" indent="0" algn="ctr" defTabSz="444500">
            <a:lnSpc>
              <a:spcPct val="90000"/>
            </a:lnSpc>
            <a:spcBef>
              <a:spcPct val="0"/>
            </a:spcBef>
            <a:spcAft>
              <a:spcPct val="35000"/>
            </a:spcAft>
            <a:buNone/>
          </a:pPr>
          <a:r>
            <a:rPr lang="en-IN" sz="1000" kern="1200">
              <a:latin typeface="+mj-lt"/>
            </a:rPr>
            <a:t>Microsoft </a:t>
          </a:r>
        </a:p>
        <a:p>
          <a:pPr marL="0" lvl="0" indent="0" algn="ctr" defTabSz="444500">
            <a:lnSpc>
              <a:spcPct val="90000"/>
            </a:lnSpc>
            <a:spcBef>
              <a:spcPct val="0"/>
            </a:spcBef>
            <a:spcAft>
              <a:spcPct val="35000"/>
            </a:spcAft>
            <a:buNone/>
          </a:pPr>
          <a:r>
            <a:rPr lang="en-IN" sz="1000" kern="1200">
              <a:latin typeface="+mj-lt"/>
            </a:rPr>
            <a:t>Office</a:t>
          </a:r>
        </a:p>
      </dsp:txBody>
      <dsp:txXfrm>
        <a:off x="1233873" y="0"/>
        <a:ext cx="1365005" cy="533400"/>
      </dsp:txXfrm>
    </dsp:sp>
    <dsp:sp modelId="{CAE9EF85-B3D6-4644-B42B-7F869B53FA92}">
      <dsp:nvSpPr>
        <dsp:cNvPr id="0" name=""/>
        <dsp:cNvSpPr/>
      </dsp:nvSpPr>
      <dsp:spPr>
        <a:xfrm>
          <a:off x="2063022" y="0"/>
          <a:ext cx="2059438" cy="533400"/>
        </a:xfrm>
        <a:prstGeom prst="chevron">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0005" tIns="26670" rIns="13335" bIns="26670" numCol="1" spcCol="1270" anchor="ctr" anchorCtr="0">
          <a:noAutofit/>
        </a:bodyPr>
        <a:lstStyle/>
        <a:p>
          <a:pPr marL="0" lvl="0" indent="0" algn="ctr" defTabSz="444500">
            <a:lnSpc>
              <a:spcPct val="90000"/>
            </a:lnSpc>
            <a:spcBef>
              <a:spcPct val="0"/>
            </a:spcBef>
            <a:spcAft>
              <a:spcPct val="35000"/>
            </a:spcAft>
            <a:buNone/>
          </a:pPr>
          <a:r>
            <a:rPr lang="en-IN" sz="1000" kern="1200">
              <a:latin typeface="+mj-lt"/>
            </a:rPr>
            <a:t>Power BI</a:t>
          </a:r>
        </a:p>
      </dsp:txBody>
      <dsp:txXfrm>
        <a:off x="2329722" y="0"/>
        <a:ext cx="1526038" cy="533400"/>
      </dsp:txXfrm>
    </dsp:sp>
    <dsp:sp modelId="{F75F340C-D819-462C-811E-A3F0E8061219}">
      <dsp:nvSpPr>
        <dsp:cNvPr id="0" name=""/>
        <dsp:cNvSpPr/>
      </dsp:nvSpPr>
      <dsp:spPr>
        <a:xfrm>
          <a:off x="3319905" y="0"/>
          <a:ext cx="2427690" cy="533400"/>
        </a:xfrm>
        <a:prstGeom prst="chevron">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0005" tIns="26670" rIns="13335" bIns="26670" numCol="1" spcCol="1270" anchor="ctr" anchorCtr="0">
          <a:noAutofit/>
        </a:bodyPr>
        <a:lstStyle/>
        <a:p>
          <a:pPr marL="0" lvl="0" indent="0" algn="ctr" defTabSz="444500">
            <a:lnSpc>
              <a:spcPct val="90000"/>
            </a:lnSpc>
            <a:spcBef>
              <a:spcPct val="0"/>
            </a:spcBef>
            <a:spcAft>
              <a:spcPct val="35000"/>
            </a:spcAft>
            <a:buNone/>
          </a:pPr>
          <a:r>
            <a:rPr lang="en-IN" sz="1000" kern="1200">
              <a:latin typeface="+mj-lt"/>
            </a:rPr>
            <a:t>Agile</a:t>
          </a:r>
        </a:p>
      </dsp:txBody>
      <dsp:txXfrm>
        <a:off x="3586605" y="0"/>
        <a:ext cx="1894290" cy="533400"/>
      </dsp:txXfrm>
    </dsp:sp>
    <dsp:sp modelId="{E9C8A23F-C073-4F12-8E96-D628FD42F64F}">
      <dsp:nvSpPr>
        <dsp:cNvPr id="0" name=""/>
        <dsp:cNvSpPr/>
      </dsp:nvSpPr>
      <dsp:spPr>
        <a:xfrm>
          <a:off x="4945040" y="0"/>
          <a:ext cx="1900692" cy="533400"/>
        </a:xfrm>
        <a:prstGeom prst="chevron">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0005" tIns="26670" rIns="13335" bIns="26670" numCol="1" spcCol="1270" anchor="ctr" anchorCtr="0">
          <a:noAutofit/>
        </a:bodyPr>
        <a:lstStyle/>
        <a:p>
          <a:pPr marL="0" lvl="0" indent="0" algn="ctr" defTabSz="444500">
            <a:lnSpc>
              <a:spcPct val="90000"/>
            </a:lnSpc>
            <a:spcBef>
              <a:spcPct val="0"/>
            </a:spcBef>
            <a:spcAft>
              <a:spcPct val="35000"/>
            </a:spcAft>
            <a:buNone/>
          </a:pPr>
          <a:r>
            <a:rPr lang="en-IN" sz="1000" kern="1200">
              <a:latin typeface="+mj-lt"/>
            </a:rPr>
            <a:t>Six Sigma</a:t>
          </a:r>
        </a:p>
      </dsp:txBody>
      <dsp:txXfrm>
        <a:off x="5211740" y="0"/>
        <a:ext cx="1367292" cy="533400"/>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8B6B4-39E3-4E7E-A1C7-A6DBD9021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SCCM2016</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Arora</dc:creator>
  <cp:keywords/>
  <dc:description/>
  <cp:lastModifiedBy>Abhishek Kumar Mishra</cp:lastModifiedBy>
  <cp:revision>2</cp:revision>
  <cp:lastPrinted>2023-06-17T06:44:00Z</cp:lastPrinted>
  <dcterms:created xsi:type="dcterms:W3CDTF">2023-08-08T12:54:00Z</dcterms:created>
  <dcterms:modified xsi:type="dcterms:W3CDTF">2023-08-08T12:54:00Z</dcterms:modified>
</cp:coreProperties>
</file>