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361"/>
        <w:tblW w:w="11132" w:type="dxa"/>
        <w:tblLayout w:type="fixed"/>
        <w:tblLook w:val="0000"/>
      </w:tblPr>
      <w:tblGrid>
        <w:gridCol w:w="3083"/>
        <w:gridCol w:w="8049"/>
      </w:tblGrid>
      <w:tr w:rsidR="00EB49E3" w:rsidTr="00EB49E3">
        <w:trPr>
          <w:trHeight w:hRule="exact" w:val="15283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49E3" w:rsidRDefault="00EB49E3" w:rsidP="00EB49E3">
            <w:pPr>
              <w:snapToGrid w:val="0"/>
              <w:spacing w:after="0" w:line="240" w:lineRule="auto"/>
              <w:rPr>
                <w:sz w:val="30"/>
                <w:szCs w:val="30"/>
              </w:rPr>
            </w:pPr>
          </w:p>
          <w:p w:rsidR="00EB49E3" w:rsidRPr="005144A3" w:rsidRDefault="00632CEE" w:rsidP="00632CEE">
            <w:pPr>
              <w:pStyle w:val="Nome"/>
              <w:ind w:left="0" w:firstLine="0"/>
              <w:rPr>
                <w:rFonts w:ascii="Bookman Old Style" w:hAnsi="Bookman Old Style"/>
                <w:sz w:val="24"/>
                <w:szCs w:val="24"/>
                <w:u w:val="single"/>
              </w:rPr>
            </w:pPr>
            <w:r>
              <w:rPr>
                <w:rFonts w:ascii="Bookman Old Style" w:hAnsi="Bookman Old Style"/>
                <w:sz w:val="24"/>
                <w:szCs w:val="24"/>
                <w:u w:val="single"/>
              </w:rPr>
              <w:t>POOJA SURESH MAHAMUI</w:t>
            </w:r>
          </w:p>
          <w:p w:rsidR="00EB49E3" w:rsidRPr="00F05848" w:rsidRDefault="00EB49E3" w:rsidP="00EB49E3">
            <w:pPr>
              <w:spacing w:after="0" w:line="240" w:lineRule="auto"/>
              <w:rPr>
                <w:sz w:val="24"/>
                <w:szCs w:val="30"/>
              </w:rPr>
            </w:pPr>
          </w:p>
          <w:p w:rsidR="00EB49E3" w:rsidRDefault="00EB49E3" w:rsidP="00EB49E3">
            <w:pPr>
              <w:spacing w:after="0" w:line="240" w:lineRule="auto"/>
              <w:rPr>
                <w:sz w:val="30"/>
                <w:szCs w:val="30"/>
              </w:rPr>
            </w:pPr>
          </w:p>
          <w:p w:rsidR="00EB49E3" w:rsidRPr="005144A3" w:rsidRDefault="00EB49E3" w:rsidP="00EB49E3">
            <w:pPr>
              <w:spacing w:after="0" w:line="240" w:lineRule="auto"/>
              <w:rPr>
                <w:rFonts w:ascii="Bookman Old Style" w:hAnsi="Bookman Old Style"/>
                <w:b/>
                <w:u w:val="single"/>
              </w:rPr>
            </w:pPr>
            <w:r w:rsidRPr="005144A3">
              <w:rPr>
                <w:rFonts w:ascii="Bookman Old Style" w:hAnsi="Bookman Old Style"/>
                <w:b/>
                <w:u w:val="single"/>
              </w:rPr>
              <w:t>Contact Information</w:t>
            </w:r>
          </w:p>
          <w:p w:rsidR="00EB49E3" w:rsidRDefault="00EB49E3" w:rsidP="00EB49E3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EB49E3" w:rsidRDefault="00EB49E3" w:rsidP="00EB49E3">
            <w:pPr>
              <w:pStyle w:val="Heading6"/>
              <w:tabs>
                <w:tab w:val="left" w:pos="0"/>
              </w:tabs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 xml:space="preserve">Mobile: </w:t>
            </w:r>
            <w:r w:rsidR="00632CEE">
              <w:rPr>
                <w:rFonts w:ascii="Bookman Old Style" w:hAnsi="Bookman Old Style"/>
                <w:sz w:val="22"/>
              </w:rPr>
              <w:t>7776968032</w:t>
            </w:r>
          </w:p>
          <w:p w:rsidR="00632CEE" w:rsidRPr="00632CEE" w:rsidRDefault="00632CEE" w:rsidP="00632CEE">
            <w:r w:rsidRPr="00632CEE">
              <w:rPr>
                <w:rFonts w:ascii="Bookman Old Style" w:eastAsia="Times New Roman" w:hAnsi="Bookman Old Style" w:cs="Times New Roman"/>
                <w:b/>
                <w:szCs w:val="20"/>
              </w:rPr>
              <w:t>9923808369</w:t>
            </w:r>
          </w:p>
          <w:p w:rsidR="00EB49E3" w:rsidRPr="0023474F" w:rsidRDefault="00EB49E3" w:rsidP="0023474F">
            <w:pPr>
              <w:jc w:val="center"/>
              <w:rPr>
                <w:b/>
                <w:sz w:val="32"/>
                <w:szCs w:val="32"/>
              </w:rPr>
            </w:pPr>
          </w:p>
          <w:p w:rsidR="00EB49E3" w:rsidRDefault="00EB49E3" w:rsidP="00EB49E3">
            <w:pPr>
              <w:spacing w:after="0" w:line="240" w:lineRule="auto"/>
              <w:rPr>
                <w:rFonts w:ascii="Bookman Old Style" w:hAnsi="Bookman Old Style"/>
                <w:u w:val="single"/>
              </w:rPr>
            </w:pPr>
            <w:r w:rsidRPr="00406175">
              <w:rPr>
                <w:rFonts w:ascii="Bookman Old Style" w:hAnsi="Bookman Old Style"/>
                <w:b/>
                <w:bCs/>
                <w:u w:val="single"/>
              </w:rPr>
              <w:t>EMAIL ID</w:t>
            </w:r>
            <w:r>
              <w:rPr>
                <w:rFonts w:ascii="Bookman Old Style" w:hAnsi="Bookman Old Style"/>
                <w:u w:val="single"/>
              </w:rPr>
              <w:t xml:space="preserve">- </w:t>
            </w:r>
            <w:r w:rsidR="00632CEE">
              <w:rPr>
                <w:rFonts w:ascii="Bookman Old Style" w:hAnsi="Bookman Old Style"/>
                <w:u w:val="single"/>
              </w:rPr>
              <w:t>poojamahamuni05@gmail.com</w:t>
            </w:r>
          </w:p>
          <w:p w:rsidR="00EB49E3" w:rsidRDefault="00EB49E3" w:rsidP="00EB49E3">
            <w:pPr>
              <w:spacing w:after="0" w:line="240" w:lineRule="auto"/>
              <w:rPr>
                <w:rFonts w:ascii="Bookman Old Style" w:hAnsi="Bookman Old Style"/>
                <w:u w:val="single"/>
              </w:rPr>
            </w:pPr>
          </w:p>
          <w:p w:rsidR="00EB49E3" w:rsidRDefault="00EB49E3" w:rsidP="00EB49E3">
            <w:pPr>
              <w:pStyle w:val="Heading1"/>
              <w:tabs>
                <w:tab w:val="left" w:pos="0"/>
              </w:tabs>
              <w:rPr>
                <w:rFonts w:ascii="Bookman Old Style" w:hAnsi="Bookman Old Style"/>
                <w:sz w:val="24"/>
                <w:u w:val="single"/>
              </w:rPr>
            </w:pPr>
            <w:r w:rsidRPr="00071531">
              <w:rPr>
                <w:rFonts w:ascii="Bookman Old Style" w:hAnsi="Bookman Old Style"/>
                <w:sz w:val="24"/>
                <w:u w:val="single"/>
              </w:rPr>
              <w:t>Present Address:</w:t>
            </w:r>
          </w:p>
          <w:p w:rsidR="00EB49E3" w:rsidRPr="00324EDF" w:rsidRDefault="00EB49E3" w:rsidP="00EB49E3">
            <w:pPr>
              <w:rPr>
                <w:b/>
                <w:i/>
                <w:sz w:val="24"/>
              </w:rPr>
            </w:pPr>
            <w:r w:rsidRPr="00324EDF">
              <w:rPr>
                <w:b/>
                <w:i/>
                <w:sz w:val="24"/>
              </w:rPr>
              <w:t>At-</w:t>
            </w:r>
            <w:r w:rsidR="006B72CD">
              <w:rPr>
                <w:b/>
                <w:i/>
                <w:sz w:val="24"/>
              </w:rPr>
              <w:t>chinchwad, Tal</w:t>
            </w:r>
            <w:r w:rsidR="00632CEE">
              <w:rPr>
                <w:b/>
                <w:i/>
                <w:sz w:val="24"/>
              </w:rPr>
              <w:t>-haveli Dist-Pune-411035</w:t>
            </w:r>
          </w:p>
          <w:p w:rsidR="00EB49E3" w:rsidRDefault="00EB49E3" w:rsidP="00EB49E3">
            <w:pPr>
              <w:pStyle w:val="Heading1"/>
              <w:tabs>
                <w:tab w:val="left" w:pos="0"/>
              </w:tabs>
              <w:spacing w:line="360" w:lineRule="auto"/>
              <w:rPr>
                <w:rFonts w:ascii="Bookman Old Style" w:hAnsi="Bookman Old Style"/>
                <w:sz w:val="24"/>
                <w:szCs w:val="22"/>
                <w:u w:val="single"/>
              </w:rPr>
            </w:pPr>
            <w:r w:rsidRPr="00071531">
              <w:rPr>
                <w:rFonts w:ascii="Bookman Old Style" w:hAnsi="Bookman Old Style"/>
                <w:sz w:val="24"/>
                <w:szCs w:val="22"/>
                <w:u w:val="single"/>
              </w:rPr>
              <w:t>Permanent Address</w:t>
            </w:r>
            <w:r>
              <w:rPr>
                <w:rFonts w:ascii="Bookman Old Style" w:hAnsi="Bookman Old Style"/>
                <w:sz w:val="24"/>
                <w:szCs w:val="22"/>
                <w:u w:val="single"/>
              </w:rPr>
              <w:t>-</w:t>
            </w:r>
          </w:p>
          <w:p w:rsidR="00EB49E3" w:rsidRPr="00324EDF" w:rsidRDefault="00EB49E3" w:rsidP="00EB49E3">
            <w:pPr>
              <w:rPr>
                <w:b/>
                <w:i/>
                <w:sz w:val="24"/>
              </w:rPr>
            </w:pPr>
            <w:r w:rsidRPr="00324EDF">
              <w:rPr>
                <w:b/>
                <w:i/>
                <w:sz w:val="24"/>
              </w:rPr>
              <w:t>At-</w:t>
            </w:r>
            <w:r w:rsidR="00632CEE">
              <w:rPr>
                <w:b/>
                <w:i/>
                <w:sz w:val="24"/>
              </w:rPr>
              <w:t xml:space="preserve">jawala </w:t>
            </w:r>
            <w:r w:rsidR="006B72CD">
              <w:rPr>
                <w:b/>
                <w:i/>
                <w:sz w:val="24"/>
              </w:rPr>
              <w:t xml:space="preserve">Tal: Kallamb </w:t>
            </w:r>
            <w:r w:rsidR="006B72CD" w:rsidRPr="00324EDF">
              <w:rPr>
                <w:b/>
                <w:i/>
                <w:sz w:val="24"/>
              </w:rPr>
              <w:t>Dist</w:t>
            </w:r>
            <w:r w:rsidRPr="00324EDF">
              <w:rPr>
                <w:b/>
                <w:i/>
                <w:sz w:val="24"/>
              </w:rPr>
              <w:t>-</w:t>
            </w:r>
            <w:r w:rsidR="00632CEE">
              <w:rPr>
                <w:b/>
                <w:i/>
                <w:sz w:val="24"/>
              </w:rPr>
              <w:t>osmanabad</w:t>
            </w:r>
            <w:r w:rsidR="00F143E9">
              <w:rPr>
                <w:b/>
                <w:i/>
                <w:sz w:val="24"/>
              </w:rPr>
              <w:t xml:space="preserve"> Pin</w:t>
            </w:r>
            <w:r w:rsidR="00632CEE">
              <w:rPr>
                <w:b/>
                <w:i/>
                <w:sz w:val="24"/>
              </w:rPr>
              <w:t>-413507</w:t>
            </w:r>
          </w:p>
          <w:p w:rsidR="00EB49E3" w:rsidRPr="00071531" w:rsidRDefault="00EB49E3" w:rsidP="00EB49E3">
            <w:pPr>
              <w:spacing w:after="0" w:line="360" w:lineRule="auto"/>
              <w:rPr>
                <w:rFonts w:ascii="Bookman Old Style" w:hAnsi="Bookman Old Style"/>
                <w:b/>
                <w:sz w:val="24"/>
                <w:u w:val="single"/>
                <w:lang w:val="sv-SE"/>
              </w:rPr>
            </w:pPr>
            <w:r w:rsidRPr="00071531">
              <w:rPr>
                <w:rFonts w:ascii="Bookman Old Style" w:hAnsi="Bookman Old Style"/>
                <w:b/>
                <w:sz w:val="24"/>
                <w:u w:val="single"/>
                <w:lang w:val="sv-SE"/>
              </w:rPr>
              <w:t>Personal Data:</w:t>
            </w:r>
          </w:p>
          <w:p w:rsidR="00EB49E3" w:rsidRDefault="00EB49E3" w:rsidP="00EB49E3">
            <w:pPr>
              <w:spacing w:after="0" w:line="240" w:lineRule="auto"/>
              <w:rPr>
                <w:rFonts w:ascii="Bookman Old Style" w:hAnsi="Bookman Old Style"/>
                <w:b/>
                <w:i/>
                <w:u w:val="single"/>
                <w:lang w:val="sv-SE"/>
              </w:rPr>
            </w:pPr>
          </w:p>
          <w:p w:rsidR="00EB49E3" w:rsidRPr="00071531" w:rsidRDefault="00EB49E3" w:rsidP="00EB49E3">
            <w:pPr>
              <w:rPr>
                <w:rFonts w:ascii="Baskerville Old Face" w:hAnsi="Baskerville Old Face"/>
                <w:i/>
                <w:sz w:val="28"/>
              </w:rPr>
            </w:pPr>
            <w:r w:rsidRPr="00406175">
              <w:rPr>
                <w:rFonts w:ascii="Baskerville Old Face" w:hAnsi="Baskerville Old Face"/>
                <w:b/>
                <w:bCs/>
                <w:i/>
                <w:sz w:val="28"/>
              </w:rPr>
              <w:t xml:space="preserve">Date of </w:t>
            </w:r>
            <w:r w:rsidR="006B72CD" w:rsidRPr="00406175">
              <w:rPr>
                <w:rFonts w:ascii="Baskerville Old Face" w:hAnsi="Baskerville Old Face"/>
                <w:b/>
                <w:bCs/>
                <w:i/>
                <w:sz w:val="28"/>
              </w:rPr>
              <w:t>Birth:</w:t>
            </w:r>
            <w:r w:rsidR="00632CEE">
              <w:rPr>
                <w:rFonts w:ascii="Baskerville Old Face" w:hAnsi="Baskerville Old Face"/>
                <w:i/>
                <w:sz w:val="28"/>
              </w:rPr>
              <w:t>05.10.1997</w:t>
            </w:r>
          </w:p>
          <w:p w:rsidR="00EB49E3" w:rsidRPr="00071531" w:rsidRDefault="00EB49E3" w:rsidP="00EB49E3">
            <w:pPr>
              <w:rPr>
                <w:rFonts w:ascii="Baskerville Old Face" w:hAnsi="Baskerville Old Face"/>
                <w:i/>
                <w:sz w:val="28"/>
              </w:rPr>
            </w:pPr>
            <w:r w:rsidRPr="00406175">
              <w:rPr>
                <w:rFonts w:ascii="Baskerville Old Face" w:hAnsi="Baskerville Old Face"/>
                <w:b/>
                <w:bCs/>
                <w:i/>
                <w:sz w:val="28"/>
              </w:rPr>
              <w:t xml:space="preserve">Sex   </w:t>
            </w:r>
            <w:r w:rsidR="006B72CD">
              <w:rPr>
                <w:rFonts w:ascii="Baskerville Old Face" w:hAnsi="Baskerville Old Face"/>
                <w:i/>
                <w:sz w:val="28"/>
              </w:rPr>
              <w:t xml:space="preserve">       :</w:t>
            </w:r>
            <w:r w:rsidR="00632CEE">
              <w:rPr>
                <w:rFonts w:ascii="Baskerville Old Face" w:hAnsi="Baskerville Old Face"/>
                <w:i/>
                <w:sz w:val="28"/>
              </w:rPr>
              <w:t>Fe</w:t>
            </w:r>
            <w:r w:rsidRPr="00071531">
              <w:rPr>
                <w:rFonts w:ascii="Baskerville Old Face" w:hAnsi="Baskerville Old Face"/>
                <w:i/>
                <w:sz w:val="28"/>
              </w:rPr>
              <w:t>male</w:t>
            </w:r>
          </w:p>
          <w:p w:rsidR="00EB49E3" w:rsidRPr="00071531" w:rsidRDefault="00EB49E3" w:rsidP="00EB49E3">
            <w:pPr>
              <w:rPr>
                <w:rFonts w:ascii="Baskerville Old Face" w:hAnsi="Baskerville Old Face"/>
                <w:i/>
                <w:sz w:val="28"/>
              </w:rPr>
            </w:pPr>
            <w:r w:rsidRPr="00406175">
              <w:rPr>
                <w:rFonts w:ascii="Baskerville Old Face" w:hAnsi="Baskerville Old Face"/>
                <w:b/>
                <w:bCs/>
                <w:i/>
                <w:sz w:val="28"/>
              </w:rPr>
              <w:t xml:space="preserve">Nationality </w:t>
            </w:r>
            <w:r w:rsidRPr="00071531">
              <w:rPr>
                <w:rFonts w:ascii="Baskerville Old Face" w:hAnsi="Baskerville Old Face"/>
                <w:i/>
                <w:sz w:val="28"/>
              </w:rPr>
              <w:t xml:space="preserve">     :   Indian</w:t>
            </w:r>
          </w:p>
          <w:p w:rsidR="00EB49E3" w:rsidRPr="00071531" w:rsidRDefault="00EB49E3" w:rsidP="00EB49E3">
            <w:pPr>
              <w:rPr>
                <w:rFonts w:ascii="Baskerville Old Face" w:hAnsi="Baskerville Old Face"/>
                <w:i/>
                <w:sz w:val="28"/>
              </w:rPr>
            </w:pPr>
            <w:r w:rsidRPr="00406175">
              <w:rPr>
                <w:rFonts w:ascii="Baskerville Old Face" w:hAnsi="Baskerville Old Face"/>
                <w:b/>
                <w:bCs/>
                <w:i/>
                <w:sz w:val="28"/>
              </w:rPr>
              <w:t xml:space="preserve">Marital </w:t>
            </w:r>
            <w:r w:rsidR="007A579F" w:rsidRPr="00406175">
              <w:rPr>
                <w:rFonts w:ascii="Baskerville Old Face" w:hAnsi="Baskerville Old Face"/>
                <w:b/>
                <w:bCs/>
                <w:i/>
                <w:sz w:val="28"/>
              </w:rPr>
              <w:t>Status:</w:t>
            </w:r>
            <w:r w:rsidRPr="00071531">
              <w:rPr>
                <w:rFonts w:ascii="Baskerville Old Face" w:hAnsi="Baskerville Old Face"/>
                <w:i/>
                <w:sz w:val="28"/>
              </w:rPr>
              <w:t xml:space="preserve">  Single</w:t>
            </w:r>
          </w:p>
          <w:p w:rsidR="00EB49E3" w:rsidRPr="00071531" w:rsidRDefault="00EB49E3" w:rsidP="00EB49E3">
            <w:pPr>
              <w:rPr>
                <w:rFonts w:ascii="Baskerville Old Face" w:hAnsi="Baskerville Old Face"/>
                <w:b/>
                <w:sz w:val="28"/>
                <w:u w:val="single"/>
              </w:rPr>
            </w:pPr>
          </w:p>
          <w:p w:rsidR="0023474F" w:rsidRDefault="00EB49E3" w:rsidP="00EB49E3">
            <w:pPr>
              <w:rPr>
                <w:rFonts w:ascii="Baskerville Old Face" w:hAnsi="Baskerville Old Face"/>
                <w:b/>
                <w:sz w:val="28"/>
                <w:u w:val="single"/>
              </w:rPr>
            </w:pPr>
            <w:r w:rsidRPr="00071531">
              <w:rPr>
                <w:rFonts w:ascii="Baskerville Old Face" w:hAnsi="Baskerville Old Face"/>
                <w:b/>
                <w:sz w:val="28"/>
                <w:u w:val="single"/>
              </w:rPr>
              <w:t xml:space="preserve">Languages      </w:t>
            </w:r>
          </w:p>
          <w:p w:rsidR="00EB49E3" w:rsidRPr="0023474F" w:rsidRDefault="00EB49E3" w:rsidP="00EB49E3">
            <w:pPr>
              <w:rPr>
                <w:rFonts w:ascii="Baskerville Old Face" w:hAnsi="Baskerville Old Face"/>
                <w:b/>
                <w:sz w:val="28"/>
                <w:u w:val="single"/>
              </w:rPr>
            </w:pPr>
            <w:r w:rsidRPr="0023474F">
              <w:rPr>
                <w:rFonts w:ascii="Baskerville Old Face" w:hAnsi="Baskerville Old Face"/>
                <w:b/>
                <w:sz w:val="28"/>
                <w:u w:val="single"/>
              </w:rPr>
              <w:t xml:space="preserve"> known</w:t>
            </w:r>
            <w:r w:rsidR="007A579F" w:rsidRPr="00071531">
              <w:rPr>
                <w:rFonts w:ascii="Baskerville Old Face" w:hAnsi="Baskerville Old Face"/>
                <w:i/>
                <w:sz w:val="28"/>
              </w:rPr>
              <w:t xml:space="preserve"> :</w:t>
            </w:r>
            <w:r w:rsidRPr="00071531">
              <w:rPr>
                <w:rFonts w:ascii="Baskerville Old Face" w:hAnsi="Baskerville Old Face"/>
                <w:i/>
                <w:sz w:val="28"/>
              </w:rPr>
              <w:t xml:space="preserve"> English,</w:t>
            </w:r>
          </w:p>
          <w:p w:rsidR="00EB49E3" w:rsidRPr="00071531" w:rsidRDefault="00EB49E3" w:rsidP="00EB49E3">
            <w:pPr>
              <w:rPr>
                <w:rFonts w:ascii="Baskerville Old Face" w:hAnsi="Baskerville Old Face"/>
                <w:i/>
                <w:sz w:val="28"/>
              </w:rPr>
            </w:pPr>
            <w:r>
              <w:rPr>
                <w:rFonts w:ascii="Baskerville Old Face" w:hAnsi="Baskerville Old Face"/>
                <w:i/>
                <w:sz w:val="28"/>
              </w:rPr>
              <w:t>Hindi</w:t>
            </w:r>
            <w:r w:rsidRPr="00071531">
              <w:rPr>
                <w:rFonts w:ascii="Baskerville Old Face" w:hAnsi="Baskerville Old Face"/>
                <w:i/>
                <w:sz w:val="28"/>
              </w:rPr>
              <w:t>,</w:t>
            </w:r>
            <w:r w:rsidR="00632CEE">
              <w:rPr>
                <w:rFonts w:ascii="Baskerville Old Face" w:hAnsi="Baskerville Old Face"/>
                <w:i/>
                <w:sz w:val="28"/>
              </w:rPr>
              <w:t>Marathi</w:t>
            </w:r>
          </w:p>
          <w:p w:rsidR="00EB49E3" w:rsidRDefault="00EB49E3" w:rsidP="00EB49E3">
            <w:pPr>
              <w:spacing w:after="0" w:line="240" w:lineRule="auto"/>
              <w:rPr>
                <w:sz w:val="30"/>
                <w:szCs w:val="30"/>
              </w:rPr>
            </w:pPr>
          </w:p>
        </w:tc>
        <w:tc>
          <w:tcPr>
            <w:tcW w:w="8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EB49E3" w:rsidRDefault="00EB49E3" w:rsidP="00EB49E3">
            <w:pPr>
              <w:pStyle w:val="Tit"/>
              <w:shd w:val="clear" w:color="auto" w:fill="E5E5E5"/>
              <w:snapToGrid w:val="0"/>
              <w:ind w:right="-155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Objective:</w:t>
            </w:r>
          </w:p>
          <w:p w:rsidR="00EB49E3" w:rsidRDefault="00EB49E3" w:rsidP="00EB49E3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line="24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To work in an </w:t>
            </w:r>
            <w:r w:rsidR="008E4D99">
              <w:rPr>
                <w:rFonts w:ascii="Bookman Old Style" w:hAnsi="Bookman Old Style"/>
              </w:rPr>
              <w:t>E</w:t>
            </w:r>
            <w:r>
              <w:rPr>
                <w:rFonts w:ascii="Bookman Old Style" w:hAnsi="Bookman Old Style"/>
              </w:rPr>
              <w:t>nvironment, which is innovative, challenging and rewarding and which offers a profound knowledge base to enhance my talent, exposure and zeal of Learning in engineering field</w:t>
            </w:r>
            <w:r w:rsidR="00E97D54">
              <w:rPr>
                <w:rFonts w:ascii="Bookman Old Style" w:hAnsi="Bookman Old Style"/>
              </w:rPr>
              <w:t>.</w:t>
            </w:r>
          </w:p>
          <w:p w:rsidR="003344B0" w:rsidRDefault="003344B0" w:rsidP="003344B0">
            <w:pPr>
              <w:spacing w:after="0" w:line="240" w:lineRule="auto"/>
              <w:ind w:left="360"/>
              <w:jc w:val="both"/>
              <w:rPr>
                <w:rFonts w:ascii="Bookman Old Style" w:hAnsi="Bookman Old Style"/>
              </w:rPr>
            </w:pPr>
          </w:p>
          <w:p w:rsidR="003344B0" w:rsidRDefault="00B8516D" w:rsidP="003344B0">
            <w:pPr>
              <w:shd w:val="clear" w:color="auto" w:fill="E5E5E5"/>
              <w:jc w:val="both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Work</w:t>
            </w:r>
            <w:r w:rsidR="003344B0">
              <w:rPr>
                <w:rFonts w:ascii="Bookman Old Style" w:hAnsi="Bookman Old Style"/>
                <w:b/>
                <w:sz w:val="24"/>
                <w:szCs w:val="24"/>
              </w:rPr>
              <w:t xml:space="preserve"> E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xperience</w:t>
            </w:r>
            <w:r w:rsidR="003344B0">
              <w:rPr>
                <w:rFonts w:ascii="Bookman Old Style" w:hAnsi="Bookman Old Style"/>
                <w:b/>
                <w:sz w:val="24"/>
                <w:szCs w:val="24"/>
              </w:rPr>
              <w:t>:</w:t>
            </w:r>
          </w:p>
          <w:p w:rsidR="003344B0" w:rsidRDefault="003344B0" w:rsidP="003344B0">
            <w:pPr>
              <w:numPr>
                <w:ilvl w:val="0"/>
                <w:numId w:val="13"/>
              </w:numPr>
              <w:spacing w:before="240" w:after="0" w:line="24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Work in CHEEDHA ELECTRONICS COMPANY, as an TESTING ENGINEER (TRA</w:t>
            </w:r>
            <w:r w:rsidR="006E724C">
              <w:rPr>
                <w:rFonts w:ascii="Bookman Old Style" w:hAnsi="Bookman Old Style"/>
              </w:rPr>
              <w:t>I</w:t>
            </w:r>
            <w:r>
              <w:rPr>
                <w:rFonts w:ascii="Bookman Old Style" w:hAnsi="Bookman Old Style"/>
              </w:rPr>
              <w:t>NEE)</w:t>
            </w:r>
            <w:r w:rsidR="00997F6F">
              <w:rPr>
                <w:rFonts w:ascii="Bookman Old Style" w:hAnsi="Bookman Old Style"/>
              </w:rPr>
              <w:t xml:space="preserve"> From 02 december,2016</w:t>
            </w:r>
            <w:r w:rsidR="00383C83">
              <w:rPr>
                <w:rFonts w:ascii="Bookman Old Style" w:hAnsi="Bookman Old Style"/>
              </w:rPr>
              <w:t xml:space="preserve"> to present.</w:t>
            </w:r>
          </w:p>
          <w:p w:rsidR="003344B0" w:rsidRDefault="003344B0" w:rsidP="003344B0">
            <w:pPr>
              <w:spacing w:before="240" w:after="0" w:line="240" w:lineRule="auto"/>
              <w:ind w:left="360"/>
              <w:jc w:val="both"/>
              <w:rPr>
                <w:rFonts w:ascii="Bookman Old Style" w:hAnsi="Bookman Old Style"/>
              </w:rPr>
            </w:pPr>
          </w:p>
          <w:p w:rsidR="00EB49E3" w:rsidRPr="00D53015" w:rsidRDefault="00EB49E3" w:rsidP="00EB49E3">
            <w:pPr>
              <w:tabs>
                <w:tab w:val="left" w:pos="720"/>
              </w:tabs>
              <w:spacing w:after="0" w:line="240" w:lineRule="auto"/>
              <w:ind w:left="360"/>
              <w:jc w:val="both"/>
              <w:rPr>
                <w:rFonts w:ascii="Bookman Old Style" w:hAnsi="Bookman Old Style"/>
              </w:rPr>
            </w:pPr>
          </w:p>
          <w:p w:rsidR="00EB49E3" w:rsidRDefault="00EB49E3" w:rsidP="00EB49E3">
            <w:pPr>
              <w:shd w:val="clear" w:color="auto" w:fill="E5E5E5"/>
              <w:jc w:val="both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Academic Record:</w:t>
            </w:r>
          </w:p>
          <w:p w:rsidR="00EB49E3" w:rsidRDefault="00EB49E3" w:rsidP="00EB49E3">
            <w:pPr>
              <w:numPr>
                <w:ilvl w:val="0"/>
                <w:numId w:val="13"/>
              </w:numPr>
              <w:spacing w:before="240" w:after="0" w:line="24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Diploma in </w:t>
            </w:r>
            <w:r w:rsidR="00721D41">
              <w:rPr>
                <w:rFonts w:ascii="Bookman Old Style" w:hAnsi="Bookman Old Style"/>
              </w:rPr>
              <w:t xml:space="preserve">E &amp; TC (Electronic &amp; Telecommunication) From S.B.Z.I.P Puri </w:t>
            </w:r>
            <w:r>
              <w:rPr>
                <w:rFonts w:ascii="Bookman Old Style" w:hAnsi="Bookman Old Style"/>
              </w:rPr>
              <w:t xml:space="preserve">With aggregate </w:t>
            </w:r>
            <w:r w:rsidR="004B7E94">
              <w:rPr>
                <w:rFonts w:ascii="Bookman Old Style" w:hAnsi="Bookman Old Style"/>
              </w:rPr>
              <w:t>of 79.50</w:t>
            </w:r>
            <w:r>
              <w:rPr>
                <w:rFonts w:ascii="Bookman Old Style" w:hAnsi="Bookman Old Style"/>
              </w:rPr>
              <w:t>%.</w:t>
            </w:r>
            <w:r w:rsidR="004B7E94">
              <w:rPr>
                <w:rFonts w:ascii="Bookman Old Style" w:hAnsi="Bookman Old Style"/>
              </w:rPr>
              <w:t xml:space="preserve"> (first class with dist.)</w:t>
            </w:r>
            <w:r w:rsidR="00DE76BD">
              <w:rPr>
                <w:rFonts w:ascii="Bookman Old Style" w:hAnsi="Bookman Old Style"/>
              </w:rPr>
              <w:t xml:space="preserve"> on may 2016.</w:t>
            </w:r>
          </w:p>
          <w:p w:rsidR="00EB49E3" w:rsidRDefault="00721D41" w:rsidP="00EB49E3">
            <w:pPr>
              <w:numPr>
                <w:ilvl w:val="0"/>
                <w:numId w:val="13"/>
              </w:numPr>
              <w:spacing w:before="240" w:after="0" w:line="24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SSC from B.T.H.S. Barshi With aggregate of 67</w:t>
            </w:r>
            <w:r w:rsidR="00DE76BD">
              <w:rPr>
                <w:rFonts w:ascii="Bookman Old Style" w:hAnsi="Bookman Old Style"/>
              </w:rPr>
              <w:t>% on march 2013.</w:t>
            </w:r>
          </w:p>
          <w:p w:rsidR="00721D41" w:rsidRDefault="00721D41" w:rsidP="00721D41">
            <w:pPr>
              <w:spacing w:before="240" w:after="0" w:line="240" w:lineRule="auto"/>
              <w:ind w:left="360"/>
              <w:jc w:val="both"/>
              <w:rPr>
                <w:rFonts w:ascii="Bookman Old Style" w:hAnsi="Bookman Old Style"/>
              </w:rPr>
            </w:pPr>
          </w:p>
          <w:p w:rsidR="00EB49E3" w:rsidRPr="00DC5125" w:rsidRDefault="00721D41" w:rsidP="00EB49E3">
            <w:pPr>
              <w:pStyle w:val="Tit"/>
              <w:shd w:val="clear" w:color="auto" w:fill="E5E5E5"/>
              <w:ind w:right="-155"/>
              <w:rPr>
                <w:rFonts w:ascii="Bookman Old Style" w:hAnsi="Bookman Old Style"/>
                <w:sz w:val="32"/>
                <w:szCs w:val="24"/>
                <w:u w:val="single"/>
              </w:rPr>
            </w:pPr>
            <w:r>
              <w:rPr>
                <w:rFonts w:ascii="Bookman Old Style" w:hAnsi="Bookman Old Style"/>
                <w:szCs w:val="24"/>
              </w:rPr>
              <w:t>Computer</w:t>
            </w:r>
            <w:r w:rsidR="00EB49E3">
              <w:rPr>
                <w:rFonts w:ascii="Bookman Old Style" w:hAnsi="Bookman Old Style"/>
                <w:szCs w:val="24"/>
              </w:rPr>
              <w:t xml:space="preserve"> Skills:</w:t>
            </w:r>
          </w:p>
          <w:p w:rsidR="00EB49E3" w:rsidRPr="00721D41" w:rsidRDefault="00721D41" w:rsidP="00EB49E3">
            <w:pPr>
              <w:numPr>
                <w:ilvl w:val="0"/>
                <w:numId w:val="13"/>
              </w:numPr>
              <w:spacing w:before="240" w:after="0" w:line="360" w:lineRule="auto"/>
              <w:jc w:val="both"/>
              <w:rPr>
                <w:rFonts w:ascii="Bookman Old Style" w:hAnsi="Bookman Old Style"/>
                <w:b/>
                <w:sz w:val="28"/>
                <w:u w:val="single"/>
              </w:rPr>
            </w:pPr>
            <w:r>
              <w:rPr>
                <w:rFonts w:ascii="Bookman Old Style" w:hAnsi="Bookman Old Style"/>
              </w:rPr>
              <w:t xml:space="preserve">MS CIT </w:t>
            </w:r>
          </w:p>
          <w:p w:rsidR="00721D41" w:rsidRPr="00721D41" w:rsidRDefault="00721D41" w:rsidP="00EB49E3">
            <w:pPr>
              <w:numPr>
                <w:ilvl w:val="0"/>
                <w:numId w:val="13"/>
              </w:numPr>
              <w:spacing w:before="240" w:after="0" w:line="360" w:lineRule="auto"/>
              <w:jc w:val="both"/>
              <w:rPr>
                <w:rFonts w:ascii="Bookman Old Style" w:hAnsi="Bookman Old Style"/>
                <w:b/>
                <w:sz w:val="28"/>
                <w:u w:val="single"/>
              </w:rPr>
            </w:pPr>
            <w:r>
              <w:rPr>
                <w:rFonts w:ascii="Bookman Old Style" w:hAnsi="Bookman Old Style"/>
              </w:rPr>
              <w:t>C language</w:t>
            </w:r>
          </w:p>
          <w:p w:rsidR="00721D41" w:rsidRPr="00721D41" w:rsidRDefault="00721D41" w:rsidP="00EB49E3">
            <w:pPr>
              <w:numPr>
                <w:ilvl w:val="0"/>
                <w:numId w:val="13"/>
              </w:numPr>
              <w:spacing w:before="240" w:after="0" w:line="360" w:lineRule="auto"/>
              <w:jc w:val="both"/>
              <w:rPr>
                <w:rFonts w:ascii="Bookman Old Style" w:hAnsi="Bookman Old Style"/>
                <w:b/>
                <w:sz w:val="28"/>
                <w:u w:val="single"/>
              </w:rPr>
            </w:pPr>
            <w:r>
              <w:rPr>
                <w:rFonts w:ascii="Bookman Old Style" w:hAnsi="Bookman Old Style"/>
              </w:rPr>
              <w:t>Microprocessor</w:t>
            </w:r>
          </w:p>
          <w:p w:rsidR="00721D41" w:rsidRPr="00721D41" w:rsidRDefault="00721D41" w:rsidP="00EB49E3">
            <w:pPr>
              <w:numPr>
                <w:ilvl w:val="0"/>
                <w:numId w:val="13"/>
              </w:numPr>
              <w:spacing w:before="240" w:after="0" w:line="360" w:lineRule="auto"/>
              <w:jc w:val="both"/>
              <w:rPr>
                <w:rFonts w:ascii="Bookman Old Style" w:hAnsi="Bookman Old Style"/>
                <w:b/>
                <w:sz w:val="28"/>
                <w:u w:val="single"/>
              </w:rPr>
            </w:pPr>
            <w:r>
              <w:rPr>
                <w:rFonts w:ascii="Bookman Old Style" w:hAnsi="Bookman Old Style"/>
              </w:rPr>
              <w:t>Microcontroller</w:t>
            </w:r>
          </w:p>
          <w:p w:rsidR="00721D41" w:rsidRPr="00D53015" w:rsidRDefault="00721D41" w:rsidP="00721D41">
            <w:pPr>
              <w:spacing w:before="240" w:after="0" w:line="360" w:lineRule="auto"/>
              <w:ind w:left="360"/>
              <w:jc w:val="both"/>
              <w:rPr>
                <w:rFonts w:ascii="Bookman Old Style" w:hAnsi="Bookman Old Style"/>
                <w:b/>
                <w:sz w:val="28"/>
                <w:u w:val="single"/>
              </w:rPr>
            </w:pPr>
          </w:p>
          <w:p w:rsidR="00EB49E3" w:rsidRPr="008262D4" w:rsidRDefault="00EB49E3" w:rsidP="00EB49E3">
            <w:pPr>
              <w:shd w:val="clear" w:color="auto" w:fill="E5E5E5"/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Major Projects:</w:t>
            </w:r>
          </w:p>
          <w:p w:rsidR="00EB49E3" w:rsidRPr="00D62675" w:rsidRDefault="00EB49E3" w:rsidP="00EB49E3">
            <w:pPr>
              <w:numPr>
                <w:ilvl w:val="0"/>
                <w:numId w:val="13"/>
              </w:numPr>
              <w:spacing w:before="240" w:after="0" w:line="360" w:lineRule="auto"/>
              <w:jc w:val="both"/>
              <w:rPr>
                <w:rFonts w:ascii="Bookman Old Style" w:hAnsi="Bookman Old Style"/>
                <w:b/>
                <w:sz w:val="28"/>
                <w:u w:val="single"/>
              </w:rPr>
            </w:pPr>
            <w:r w:rsidRPr="00D62675">
              <w:rPr>
                <w:rFonts w:ascii="Bookman Old Style" w:hAnsi="Bookman Old Style"/>
              </w:rPr>
              <w:t>Title</w:t>
            </w:r>
            <w:r>
              <w:rPr>
                <w:rFonts w:ascii="Bookman Old Style" w:hAnsi="Bookman Old Style"/>
              </w:rPr>
              <w:t>:</w:t>
            </w:r>
            <w:r w:rsidR="00721D41">
              <w:rPr>
                <w:rFonts w:ascii="Bookman Old Style" w:hAnsi="Bookman Old Style"/>
              </w:rPr>
              <w:t xml:space="preserve"> REMOTE LINE CONTROLLER</w:t>
            </w:r>
            <w:r>
              <w:rPr>
                <w:rFonts w:ascii="Bookman Old Style" w:hAnsi="Bookman Old Style"/>
              </w:rPr>
              <w:t>.</w:t>
            </w:r>
          </w:p>
          <w:p w:rsidR="00EB49E3" w:rsidRPr="00D62675" w:rsidRDefault="00EB49E3" w:rsidP="00EB49E3">
            <w:pPr>
              <w:numPr>
                <w:ilvl w:val="0"/>
                <w:numId w:val="13"/>
              </w:numPr>
              <w:spacing w:before="240" w:after="0" w:line="360" w:lineRule="auto"/>
              <w:jc w:val="both"/>
              <w:rPr>
                <w:rFonts w:ascii="Bookman Old Style" w:hAnsi="Bookman Old Style"/>
                <w:b/>
                <w:sz w:val="28"/>
                <w:u w:val="single"/>
              </w:rPr>
            </w:pPr>
            <w:r>
              <w:rPr>
                <w:rFonts w:ascii="Bookman Old Style" w:hAnsi="Bookman Old Style"/>
              </w:rPr>
              <w:t>Duration:</w:t>
            </w:r>
            <w:r w:rsidR="00721D41">
              <w:rPr>
                <w:rFonts w:ascii="Bookman Old Style" w:hAnsi="Bookman Old Style"/>
              </w:rPr>
              <w:t xml:space="preserve"> 6</w:t>
            </w:r>
            <w:r>
              <w:rPr>
                <w:rFonts w:ascii="Bookman Old Style" w:hAnsi="Bookman Old Style"/>
              </w:rPr>
              <w:t xml:space="preserve"> Months.</w:t>
            </w:r>
            <w:bookmarkStart w:id="0" w:name="_GoBack"/>
            <w:bookmarkEnd w:id="0"/>
          </w:p>
          <w:p w:rsidR="0021495A" w:rsidRPr="0021495A" w:rsidRDefault="00721D41" w:rsidP="0021495A">
            <w:pPr>
              <w:pStyle w:val="ListParagraph"/>
              <w:numPr>
                <w:ilvl w:val="0"/>
                <w:numId w:val="13"/>
              </w:numPr>
              <w:spacing w:before="240" w:after="0" w:line="360" w:lineRule="auto"/>
              <w:jc w:val="both"/>
              <w:rPr>
                <w:rFonts w:ascii="Bookman Old Style" w:hAnsi="Bookman Old Style"/>
                <w:b/>
                <w:sz w:val="28"/>
                <w:u w:val="single"/>
              </w:rPr>
            </w:pPr>
            <w:r w:rsidRPr="001F6E27">
              <w:rPr>
                <w:rFonts w:ascii="Bookman Old Style" w:hAnsi="Bookman Old Style"/>
              </w:rPr>
              <w:t>Description</w:t>
            </w:r>
            <w:r w:rsidR="003344B0" w:rsidRPr="001F6E27">
              <w:rPr>
                <w:rFonts w:ascii="Bookman Old Style" w:hAnsi="Bookman Old Style"/>
              </w:rPr>
              <w:t>:</w:t>
            </w:r>
            <w:r w:rsidR="0021495A">
              <w:rPr>
                <w:rFonts w:ascii="Bookman Old Style" w:hAnsi="Bookman Old Style"/>
              </w:rPr>
              <w:t>This project is used to control independent home electriacal appliances through RF based Remote system.</w:t>
            </w:r>
          </w:p>
        </w:tc>
      </w:tr>
    </w:tbl>
    <w:p w:rsidR="009C37F9" w:rsidRPr="0069190F" w:rsidRDefault="0069190F" w:rsidP="000F2FD9">
      <w:pPr>
        <w:pStyle w:val="Nome"/>
        <w:ind w:left="0" w:firstLine="0"/>
        <w:jc w:val="center"/>
        <w:rPr>
          <w:rFonts w:ascii="Bookman Old Style" w:hAnsi="Bookman Old Style"/>
          <w:sz w:val="40"/>
          <w:szCs w:val="24"/>
          <w:u w:val="single"/>
        </w:rPr>
      </w:pPr>
      <w:r w:rsidRPr="0069190F">
        <w:rPr>
          <w:rFonts w:ascii="Bookman Old Style" w:hAnsi="Bookman Old Style"/>
          <w:sz w:val="40"/>
          <w:szCs w:val="24"/>
          <w:u w:val="single"/>
        </w:rPr>
        <w:t>Curriculum Vitae</w:t>
      </w:r>
    </w:p>
    <w:tbl>
      <w:tblPr>
        <w:tblW w:w="0" w:type="auto"/>
        <w:tblInd w:w="-10" w:type="dxa"/>
        <w:tblLayout w:type="fixed"/>
        <w:tblLook w:val="0000"/>
      </w:tblPr>
      <w:tblGrid>
        <w:gridCol w:w="3258"/>
        <w:gridCol w:w="7400"/>
      </w:tblGrid>
      <w:tr w:rsidR="00B13ECC" w:rsidTr="00EB49E3"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B13ECC" w:rsidRDefault="00B13ECC" w:rsidP="00B13ECC">
            <w:pPr>
              <w:snapToGrid w:val="0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7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44812" w:rsidRDefault="00B44812" w:rsidP="00B44812">
            <w:pPr>
              <w:spacing w:after="0" w:line="360" w:lineRule="auto"/>
              <w:ind w:left="720"/>
              <w:jc w:val="both"/>
              <w:rPr>
                <w:rFonts w:ascii="Bookman Old Style" w:hAnsi="Bookman Old Style"/>
              </w:rPr>
            </w:pPr>
          </w:p>
          <w:p w:rsidR="007D3777" w:rsidRPr="008262D4" w:rsidRDefault="0076572F" w:rsidP="008262D4">
            <w:pPr>
              <w:shd w:val="clear" w:color="auto" w:fill="E5E5E5"/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Strengths:</w:t>
            </w:r>
          </w:p>
          <w:p w:rsidR="007D3777" w:rsidRDefault="007D3777" w:rsidP="007D3777">
            <w:pPr>
              <w:spacing w:after="0" w:line="240" w:lineRule="auto"/>
              <w:ind w:left="720"/>
              <w:rPr>
                <w:rFonts w:ascii="Bookman Old Style" w:hAnsi="Bookman Old Style"/>
              </w:rPr>
            </w:pPr>
          </w:p>
          <w:p w:rsidR="00CD0A50" w:rsidRPr="00CD0A50" w:rsidRDefault="0076572F" w:rsidP="00CD0A50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Good Communication Skills.</w:t>
            </w:r>
          </w:p>
          <w:p w:rsidR="0076572F" w:rsidRDefault="0076572F" w:rsidP="0076572F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Good Leadership qualification.</w:t>
            </w:r>
          </w:p>
          <w:p w:rsidR="0076572F" w:rsidRDefault="0076572F" w:rsidP="0076572F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Willing is </w:t>
            </w:r>
            <w:r w:rsidR="00F67427">
              <w:rPr>
                <w:rFonts w:ascii="Bookman Old Style" w:hAnsi="Bookman Old Style"/>
              </w:rPr>
              <w:t>facing</w:t>
            </w:r>
            <w:r>
              <w:rPr>
                <w:rFonts w:ascii="Bookman Old Style" w:hAnsi="Bookman Old Style"/>
              </w:rPr>
              <w:t xml:space="preserve"> any challenges.</w:t>
            </w:r>
          </w:p>
          <w:p w:rsidR="00AE43A6" w:rsidRDefault="00AE43A6" w:rsidP="0076572F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Ability to Learning new things.</w:t>
            </w:r>
          </w:p>
          <w:p w:rsidR="007D3777" w:rsidRDefault="007D3777" w:rsidP="007D3777">
            <w:pPr>
              <w:spacing w:after="0" w:line="240" w:lineRule="auto"/>
              <w:ind w:left="720"/>
              <w:rPr>
                <w:rFonts w:ascii="Bookman Old Style" w:hAnsi="Bookman Old Style"/>
              </w:rPr>
            </w:pPr>
          </w:p>
          <w:p w:rsidR="0076572F" w:rsidRDefault="0076572F" w:rsidP="0076572F">
            <w:pPr>
              <w:shd w:val="clear" w:color="auto" w:fill="E5E5E5"/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Hobbies:</w:t>
            </w:r>
          </w:p>
          <w:p w:rsidR="0076572F" w:rsidRDefault="0076572F" w:rsidP="0076572F">
            <w:pPr>
              <w:spacing w:after="0" w:line="240" w:lineRule="auto"/>
              <w:ind w:left="720"/>
              <w:rPr>
                <w:rFonts w:ascii="Bookman Old Style" w:hAnsi="Bookman Old Style"/>
              </w:rPr>
            </w:pPr>
          </w:p>
          <w:p w:rsidR="00591313" w:rsidRPr="00591313" w:rsidRDefault="0076572F" w:rsidP="00591313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Making new friends and visiting new places.</w:t>
            </w:r>
          </w:p>
          <w:p w:rsidR="0076572F" w:rsidRDefault="006B72CD" w:rsidP="0076572F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Listening to</w:t>
            </w:r>
            <w:r w:rsidR="00AE43A6">
              <w:rPr>
                <w:rFonts w:ascii="Bookman Old Style" w:hAnsi="Bookman Old Style"/>
              </w:rPr>
              <w:t xml:space="preserve"> music.</w:t>
            </w:r>
          </w:p>
          <w:p w:rsidR="0082256C" w:rsidRDefault="00AE43A6" w:rsidP="0076572F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Collect all knowledge </w:t>
            </w:r>
            <w:r w:rsidR="006B72CD">
              <w:rPr>
                <w:rFonts w:ascii="Bookman Old Style" w:hAnsi="Bookman Old Style"/>
              </w:rPr>
              <w:t>where</w:t>
            </w:r>
            <w:r>
              <w:rPr>
                <w:rFonts w:ascii="Bookman Old Style" w:hAnsi="Bookman Old Style"/>
              </w:rPr>
              <w:t xml:space="preserve"> can I go for a work. </w:t>
            </w:r>
          </w:p>
          <w:p w:rsidR="007D3777" w:rsidRDefault="007D3777" w:rsidP="007D3777">
            <w:pPr>
              <w:tabs>
                <w:tab w:val="left" w:pos="720"/>
              </w:tabs>
              <w:spacing w:after="0" w:line="240" w:lineRule="auto"/>
              <w:ind w:left="810"/>
              <w:rPr>
                <w:rFonts w:ascii="Bookman Old Style" w:hAnsi="Bookman Old Style"/>
              </w:rPr>
            </w:pPr>
          </w:p>
          <w:p w:rsidR="0076572F" w:rsidRDefault="0076572F" w:rsidP="0076572F">
            <w:pPr>
              <w:shd w:val="clear" w:color="auto" w:fill="E5E5E5"/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Declaration:</w:t>
            </w:r>
          </w:p>
          <w:p w:rsidR="0076572F" w:rsidRDefault="0076572F" w:rsidP="0076572F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6572F" w:rsidRDefault="00F67427" w:rsidP="0076572F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  I, </w:t>
            </w:r>
            <w:r w:rsidR="00AE43A6">
              <w:rPr>
                <w:rFonts w:ascii="Bookman Old Style" w:hAnsi="Bookman Old Style"/>
              </w:rPr>
              <w:t>Pooja Mahamuni</w:t>
            </w:r>
            <w:r w:rsidR="0076572F">
              <w:rPr>
                <w:rFonts w:ascii="Bookman Old Style" w:hAnsi="Bookman Old Style"/>
              </w:rPr>
              <w:t xml:space="preserve">do hereby confirm that the information </w:t>
            </w:r>
            <w:r>
              <w:rPr>
                <w:rFonts w:ascii="Bookman Old Style" w:hAnsi="Bookman Old Style"/>
              </w:rPr>
              <w:t xml:space="preserve">given </w:t>
            </w:r>
            <w:r w:rsidR="006B72CD">
              <w:rPr>
                <w:rFonts w:ascii="Bookman Old Style" w:hAnsi="Bookman Old Style"/>
              </w:rPr>
              <w:t>an</w:t>
            </w:r>
            <w:r w:rsidR="0076572F">
              <w:rPr>
                <w:rFonts w:ascii="Bookman Old Style" w:hAnsi="Bookman Old Style"/>
              </w:rPr>
              <w:t xml:space="preserve"> above is true to the best of my knowledge and belief. If I am given a ch</w:t>
            </w:r>
            <w:r w:rsidR="00C85ABE">
              <w:rPr>
                <w:rFonts w:ascii="Bookman Old Style" w:hAnsi="Bookman Old Style"/>
              </w:rPr>
              <w:t xml:space="preserve">ance to join your </w:t>
            </w:r>
            <w:r w:rsidR="007D3777">
              <w:rPr>
                <w:rFonts w:ascii="Bookman Old Style" w:hAnsi="Bookman Old Style"/>
              </w:rPr>
              <w:t>Organization, I</w:t>
            </w:r>
            <w:r w:rsidR="0076572F">
              <w:rPr>
                <w:rFonts w:ascii="Bookman Old Style" w:hAnsi="Bookman Old Style"/>
              </w:rPr>
              <w:t xml:space="preserve"> will use my expertise and contribute to </w:t>
            </w:r>
            <w:r w:rsidR="00C85ABE">
              <w:rPr>
                <w:rFonts w:ascii="Bookman Old Style" w:hAnsi="Bookman Old Style"/>
              </w:rPr>
              <w:t xml:space="preserve">do </w:t>
            </w:r>
            <w:r w:rsidR="0076572F">
              <w:rPr>
                <w:rFonts w:ascii="Bookman Old Style" w:hAnsi="Bookman Old Style"/>
              </w:rPr>
              <w:t>the best of my ability.</w:t>
            </w:r>
          </w:p>
          <w:p w:rsidR="0076572F" w:rsidRDefault="0076572F" w:rsidP="0076572F">
            <w:pPr>
              <w:spacing w:after="0" w:line="240" w:lineRule="auto"/>
              <w:rPr>
                <w:rFonts w:ascii="Bookman Old Style" w:hAnsi="Bookman Old Style"/>
              </w:rPr>
            </w:pPr>
          </w:p>
          <w:p w:rsidR="0076572F" w:rsidRDefault="0076572F" w:rsidP="0076572F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Place: </w:t>
            </w:r>
            <w:r w:rsidR="00AE43A6">
              <w:rPr>
                <w:rFonts w:ascii="Bookman Old Style" w:hAnsi="Bookman Old Style"/>
              </w:rPr>
              <w:t>SHIRWAL</w:t>
            </w:r>
          </w:p>
          <w:p w:rsidR="0076572F" w:rsidRDefault="00A46992" w:rsidP="0076572F">
            <w:pPr>
              <w:spacing w:after="0" w:line="24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                                                   </w:t>
            </w:r>
            <w:r w:rsidR="00AE43A6">
              <w:rPr>
                <w:rFonts w:ascii="Bookman Old Style" w:hAnsi="Bookman Old Style"/>
                <w:b/>
              </w:rPr>
              <w:t>POOJA MAHAMUNI</w:t>
            </w:r>
          </w:p>
          <w:p w:rsidR="00B13ECC" w:rsidRDefault="00B13ECC" w:rsidP="0076572F">
            <w:pPr>
              <w:jc w:val="both"/>
              <w:rPr>
                <w:rFonts w:ascii="Bookman Old Style" w:hAnsi="Bookman Old Style"/>
              </w:rPr>
            </w:pPr>
          </w:p>
        </w:tc>
      </w:tr>
    </w:tbl>
    <w:p w:rsidR="00B13ECC" w:rsidRDefault="00B13ECC" w:rsidP="001011FB"/>
    <w:sectPr w:rsidR="00B13ECC" w:rsidSect="001011FB">
      <w:footnotePr>
        <w:pos w:val="beneathText"/>
      </w:footnotePr>
      <w:pgSz w:w="11905" w:h="16837"/>
      <w:pgMar w:top="634" w:right="720" w:bottom="81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14F" w:rsidRDefault="0097514F" w:rsidP="00037AB7">
      <w:pPr>
        <w:spacing w:after="0" w:line="240" w:lineRule="auto"/>
      </w:pPr>
      <w:r>
        <w:separator/>
      </w:r>
    </w:p>
  </w:endnote>
  <w:endnote w:type="continuationSeparator" w:id="1">
    <w:p w:rsidR="0097514F" w:rsidRDefault="0097514F" w:rsidP="0003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14F" w:rsidRDefault="0097514F" w:rsidP="00037AB7">
      <w:pPr>
        <w:spacing w:after="0" w:line="240" w:lineRule="auto"/>
      </w:pPr>
      <w:r>
        <w:separator/>
      </w:r>
    </w:p>
  </w:footnote>
  <w:footnote w:type="continuationSeparator" w:id="1">
    <w:p w:rsidR="0097514F" w:rsidRDefault="0097514F" w:rsidP="00037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1">
    <w:nsid w:val="1BBF3598"/>
    <w:multiLevelType w:val="hybridMultilevel"/>
    <w:tmpl w:val="BFCEB6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C01E38"/>
    <w:multiLevelType w:val="hybridMultilevel"/>
    <w:tmpl w:val="1C1CAD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10"/>
  <w:displayHorizontalDrawingGridEvery w:val="2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B13ECC"/>
    <w:rsid w:val="000033F5"/>
    <w:rsid w:val="00010117"/>
    <w:rsid w:val="00013D30"/>
    <w:rsid w:val="000262CA"/>
    <w:rsid w:val="00031BFB"/>
    <w:rsid w:val="00037AB7"/>
    <w:rsid w:val="000404E1"/>
    <w:rsid w:val="000427DE"/>
    <w:rsid w:val="00043C31"/>
    <w:rsid w:val="00066013"/>
    <w:rsid w:val="00071531"/>
    <w:rsid w:val="00096144"/>
    <w:rsid w:val="000A42EA"/>
    <w:rsid w:val="000B1666"/>
    <w:rsid w:val="000C3CC4"/>
    <w:rsid w:val="000C6379"/>
    <w:rsid w:val="000D4614"/>
    <w:rsid w:val="000E2486"/>
    <w:rsid w:val="000F0D08"/>
    <w:rsid w:val="000F2FD9"/>
    <w:rsid w:val="000F6BEC"/>
    <w:rsid w:val="001011FB"/>
    <w:rsid w:val="0010318F"/>
    <w:rsid w:val="00111A8D"/>
    <w:rsid w:val="00115F12"/>
    <w:rsid w:val="00123B17"/>
    <w:rsid w:val="001309AB"/>
    <w:rsid w:val="00131104"/>
    <w:rsid w:val="00143B51"/>
    <w:rsid w:val="00145622"/>
    <w:rsid w:val="00160394"/>
    <w:rsid w:val="00162622"/>
    <w:rsid w:val="00167EF0"/>
    <w:rsid w:val="00176C32"/>
    <w:rsid w:val="001A602D"/>
    <w:rsid w:val="001A6E25"/>
    <w:rsid w:val="001B5ABE"/>
    <w:rsid w:val="001B5EAC"/>
    <w:rsid w:val="001D653D"/>
    <w:rsid w:val="001E1807"/>
    <w:rsid w:val="001E209B"/>
    <w:rsid w:val="001F62DC"/>
    <w:rsid w:val="001F6E27"/>
    <w:rsid w:val="0021495A"/>
    <w:rsid w:val="00221704"/>
    <w:rsid w:val="00224ACA"/>
    <w:rsid w:val="00226397"/>
    <w:rsid w:val="0023474F"/>
    <w:rsid w:val="00234D3B"/>
    <w:rsid w:val="00240DDA"/>
    <w:rsid w:val="00264FEC"/>
    <w:rsid w:val="002671A4"/>
    <w:rsid w:val="0027249B"/>
    <w:rsid w:val="00276824"/>
    <w:rsid w:val="00276DEC"/>
    <w:rsid w:val="00293C78"/>
    <w:rsid w:val="002A115D"/>
    <w:rsid w:val="002B0A5B"/>
    <w:rsid w:val="002C0915"/>
    <w:rsid w:val="002C472D"/>
    <w:rsid w:val="002D2B46"/>
    <w:rsid w:val="002D3566"/>
    <w:rsid w:val="002E7B97"/>
    <w:rsid w:val="002E7D9F"/>
    <w:rsid w:val="0030162D"/>
    <w:rsid w:val="0032255C"/>
    <w:rsid w:val="00322632"/>
    <w:rsid w:val="00322963"/>
    <w:rsid w:val="003344B0"/>
    <w:rsid w:val="003552B2"/>
    <w:rsid w:val="00371512"/>
    <w:rsid w:val="00372350"/>
    <w:rsid w:val="00375634"/>
    <w:rsid w:val="003756D4"/>
    <w:rsid w:val="00375BB7"/>
    <w:rsid w:val="003801E8"/>
    <w:rsid w:val="00383C83"/>
    <w:rsid w:val="003A3D5F"/>
    <w:rsid w:val="003A70F2"/>
    <w:rsid w:val="003B0957"/>
    <w:rsid w:val="003B1F3A"/>
    <w:rsid w:val="003C10A9"/>
    <w:rsid w:val="003D255A"/>
    <w:rsid w:val="003D5D60"/>
    <w:rsid w:val="003D7548"/>
    <w:rsid w:val="003F1DA6"/>
    <w:rsid w:val="00406175"/>
    <w:rsid w:val="00407067"/>
    <w:rsid w:val="00410826"/>
    <w:rsid w:val="00420A5B"/>
    <w:rsid w:val="00422B4D"/>
    <w:rsid w:val="0043047C"/>
    <w:rsid w:val="00434594"/>
    <w:rsid w:val="004366CD"/>
    <w:rsid w:val="0044024C"/>
    <w:rsid w:val="00441472"/>
    <w:rsid w:val="004462BA"/>
    <w:rsid w:val="00457CE0"/>
    <w:rsid w:val="00472B2A"/>
    <w:rsid w:val="0047711D"/>
    <w:rsid w:val="004814AB"/>
    <w:rsid w:val="0048619D"/>
    <w:rsid w:val="004A30E5"/>
    <w:rsid w:val="004A7469"/>
    <w:rsid w:val="004B51A0"/>
    <w:rsid w:val="004B5F99"/>
    <w:rsid w:val="004B7E94"/>
    <w:rsid w:val="004C3E18"/>
    <w:rsid w:val="004C4729"/>
    <w:rsid w:val="004C6660"/>
    <w:rsid w:val="004D3659"/>
    <w:rsid w:val="004D610D"/>
    <w:rsid w:val="004E1A31"/>
    <w:rsid w:val="004E5FE1"/>
    <w:rsid w:val="004F11E5"/>
    <w:rsid w:val="004F74CC"/>
    <w:rsid w:val="00506360"/>
    <w:rsid w:val="00513947"/>
    <w:rsid w:val="005142D5"/>
    <w:rsid w:val="005144A3"/>
    <w:rsid w:val="00521ED5"/>
    <w:rsid w:val="0052461D"/>
    <w:rsid w:val="005300A6"/>
    <w:rsid w:val="00531579"/>
    <w:rsid w:val="00535515"/>
    <w:rsid w:val="00542976"/>
    <w:rsid w:val="00552A93"/>
    <w:rsid w:val="00555D90"/>
    <w:rsid w:val="00562704"/>
    <w:rsid w:val="00563731"/>
    <w:rsid w:val="0056522E"/>
    <w:rsid w:val="005675A0"/>
    <w:rsid w:val="00574DED"/>
    <w:rsid w:val="00591313"/>
    <w:rsid w:val="005915CF"/>
    <w:rsid w:val="00591BB4"/>
    <w:rsid w:val="005B3532"/>
    <w:rsid w:val="005B76B2"/>
    <w:rsid w:val="005C32DB"/>
    <w:rsid w:val="005C4570"/>
    <w:rsid w:val="005E013F"/>
    <w:rsid w:val="005E28C4"/>
    <w:rsid w:val="005F32A4"/>
    <w:rsid w:val="005F7D66"/>
    <w:rsid w:val="00607493"/>
    <w:rsid w:val="0060779C"/>
    <w:rsid w:val="00614E14"/>
    <w:rsid w:val="00624805"/>
    <w:rsid w:val="00632CEE"/>
    <w:rsid w:val="006400E3"/>
    <w:rsid w:val="0064541C"/>
    <w:rsid w:val="006459AE"/>
    <w:rsid w:val="00652925"/>
    <w:rsid w:val="00653F90"/>
    <w:rsid w:val="00662BB6"/>
    <w:rsid w:val="00672091"/>
    <w:rsid w:val="006813C2"/>
    <w:rsid w:val="00687186"/>
    <w:rsid w:val="0069190F"/>
    <w:rsid w:val="00693590"/>
    <w:rsid w:val="006A54C4"/>
    <w:rsid w:val="006A6A9D"/>
    <w:rsid w:val="006B35CF"/>
    <w:rsid w:val="006B72CD"/>
    <w:rsid w:val="006B7800"/>
    <w:rsid w:val="006C4303"/>
    <w:rsid w:val="006C6D76"/>
    <w:rsid w:val="006E5ACD"/>
    <w:rsid w:val="006E724C"/>
    <w:rsid w:val="006F0DC6"/>
    <w:rsid w:val="006F15D1"/>
    <w:rsid w:val="006F1718"/>
    <w:rsid w:val="00700CDE"/>
    <w:rsid w:val="00706CF7"/>
    <w:rsid w:val="00710D50"/>
    <w:rsid w:val="00721D41"/>
    <w:rsid w:val="0072413C"/>
    <w:rsid w:val="00727C16"/>
    <w:rsid w:val="00731BDC"/>
    <w:rsid w:val="00736322"/>
    <w:rsid w:val="007442EA"/>
    <w:rsid w:val="00744E69"/>
    <w:rsid w:val="00745237"/>
    <w:rsid w:val="00753F36"/>
    <w:rsid w:val="0076572F"/>
    <w:rsid w:val="00770EEB"/>
    <w:rsid w:val="00774423"/>
    <w:rsid w:val="007768A9"/>
    <w:rsid w:val="00791413"/>
    <w:rsid w:val="0079310A"/>
    <w:rsid w:val="007A216E"/>
    <w:rsid w:val="007A579F"/>
    <w:rsid w:val="007B160C"/>
    <w:rsid w:val="007C48F1"/>
    <w:rsid w:val="007C60C5"/>
    <w:rsid w:val="007D2276"/>
    <w:rsid w:val="007D3777"/>
    <w:rsid w:val="007E1B99"/>
    <w:rsid w:val="007E7A0A"/>
    <w:rsid w:val="007F6D6A"/>
    <w:rsid w:val="00804443"/>
    <w:rsid w:val="00804EF5"/>
    <w:rsid w:val="00805B0B"/>
    <w:rsid w:val="00805F64"/>
    <w:rsid w:val="0081376E"/>
    <w:rsid w:val="0082256C"/>
    <w:rsid w:val="008262D4"/>
    <w:rsid w:val="008304AC"/>
    <w:rsid w:val="0083444F"/>
    <w:rsid w:val="00840E01"/>
    <w:rsid w:val="008537B1"/>
    <w:rsid w:val="00876C26"/>
    <w:rsid w:val="0087753F"/>
    <w:rsid w:val="00883BD3"/>
    <w:rsid w:val="008878F4"/>
    <w:rsid w:val="008944BF"/>
    <w:rsid w:val="008A620C"/>
    <w:rsid w:val="008A7DA0"/>
    <w:rsid w:val="008B598F"/>
    <w:rsid w:val="008C4C9B"/>
    <w:rsid w:val="008C5BF5"/>
    <w:rsid w:val="008D23F2"/>
    <w:rsid w:val="008D3935"/>
    <w:rsid w:val="008D663C"/>
    <w:rsid w:val="008D6D46"/>
    <w:rsid w:val="008D7139"/>
    <w:rsid w:val="008E4D99"/>
    <w:rsid w:val="008E4F0E"/>
    <w:rsid w:val="008F0F4A"/>
    <w:rsid w:val="0090000C"/>
    <w:rsid w:val="00900694"/>
    <w:rsid w:val="00900C99"/>
    <w:rsid w:val="00902049"/>
    <w:rsid w:val="00911F97"/>
    <w:rsid w:val="009148FF"/>
    <w:rsid w:val="0092011D"/>
    <w:rsid w:val="0092642A"/>
    <w:rsid w:val="009357A7"/>
    <w:rsid w:val="00941340"/>
    <w:rsid w:val="00953C7D"/>
    <w:rsid w:val="00954AE2"/>
    <w:rsid w:val="00960846"/>
    <w:rsid w:val="00961153"/>
    <w:rsid w:val="00965CFF"/>
    <w:rsid w:val="009741B1"/>
    <w:rsid w:val="00974481"/>
    <w:rsid w:val="0097514F"/>
    <w:rsid w:val="009908A4"/>
    <w:rsid w:val="00997F6F"/>
    <w:rsid w:val="009A4367"/>
    <w:rsid w:val="009C0160"/>
    <w:rsid w:val="009C1006"/>
    <w:rsid w:val="009C37F9"/>
    <w:rsid w:val="009C7308"/>
    <w:rsid w:val="009D39E5"/>
    <w:rsid w:val="009D7A21"/>
    <w:rsid w:val="009E3B9C"/>
    <w:rsid w:val="009F0FBF"/>
    <w:rsid w:val="00A02B24"/>
    <w:rsid w:val="00A04521"/>
    <w:rsid w:val="00A13D53"/>
    <w:rsid w:val="00A30BB0"/>
    <w:rsid w:val="00A45C33"/>
    <w:rsid w:val="00A46992"/>
    <w:rsid w:val="00A51CA4"/>
    <w:rsid w:val="00A56116"/>
    <w:rsid w:val="00A84A14"/>
    <w:rsid w:val="00A864A8"/>
    <w:rsid w:val="00A90E96"/>
    <w:rsid w:val="00AA47DB"/>
    <w:rsid w:val="00AB1803"/>
    <w:rsid w:val="00AB591B"/>
    <w:rsid w:val="00AD65F3"/>
    <w:rsid w:val="00AE3A65"/>
    <w:rsid w:val="00AE43A6"/>
    <w:rsid w:val="00AE7CBB"/>
    <w:rsid w:val="00AF1AE2"/>
    <w:rsid w:val="00AF4B19"/>
    <w:rsid w:val="00B027B9"/>
    <w:rsid w:val="00B13ECC"/>
    <w:rsid w:val="00B14A73"/>
    <w:rsid w:val="00B150B4"/>
    <w:rsid w:val="00B24586"/>
    <w:rsid w:val="00B26AD9"/>
    <w:rsid w:val="00B35A80"/>
    <w:rsid w:val="00B35E20"/>
    <w:rsid w:val="00B44812"/>
    <w:rsid w:val="00B521F7"/>
    <w:rsid w:val="00B65799"/>
    <w:rsid w:val="00B65A97"/>
    <w:rsid w:val="00B67089"/>
    <w:rsid w:val="00B71D9D"/>
    <w:rsid w:val="00B76027"/>
    <w:rsid w:val="00B80FB1"/>
    <w:rsid w:val="00B8516D"/>
    <w:rsid w:val="00B85A94"/>
    <w:rsid w:val="00B92CB5"/>
    <w:rsid w:val="00B974F4"/>
    <w:rsid w:val="00BA1803"/>
    <w:rsid w:val="00BA1EF4"/>
    <w:rsid w:val="00BC605A"/>
    <w:rsid w:val="00BC7116"/>
    <w:rsid w:val="00BD2560"/>
    <w:rsid w:val="00C02152"/>
    <w:rsid w:val="00C05FB2"/>
    <w:rsid w:val="00C1109F"/>
    <w:rsid w:val="00C2418B"/>
    <w:rsid w:val="00C258EB"/>
    <w:rsid w:val="00C37488"/>
    <w:rsid w:val="00C432F0"/>
    <w:rsid w:val="00C560CA"/>
    <w:rsid w:val="00C60EEF"/>
    <w:rsid w:val="00C6420A"/>
    <w:rsid w:val="00C649BE"/>
    <w:rsid w:val="00C6648C"/>
    <w:rsid w:val="00C75625"/>
    <w:rsid w:val="00C77AD6"/>
    <w:rsid w:val="00C80E1B"/>
    <w:rsid w:val="00C85ABE"/>
    <w:rsid w:val="00C9600C"/>
    <w:rsid w:val="00CA2F71"/>
    <w:rsid w:val="00CB0BFF"/>
    <w:rsid w:val="00CB6181"/>
    <w:rsid w:val="00CD0A50"/>
    <w:rsid w:val="00CE2161"/>
    <w:rsid w:val="00D01E6C"/>
    <w:rsid w:val="00D211FB"/>
    <w:rsid w:val="00D304DF"/>
    <w:rsid w:val="00D307E4"/>
    <w:rsid w:val="00D3284A"/>
    <w:rsid w:val="00D364FA"/>
    <w:rsid w:val="00D36E57"/>
    <w:rsid w:val="00D4782F"/>
    <w:rsid w:val="00D56CE4"/>
    <w:rsid w:val="00D65340"/>
    <w:rsid w:val="00D709B4"/>
    <w:rsid w:val="00D71B9F"/>
    <w:rsid w:val="00D73465"/>
    <w:rsid w:val="00DA6E14"/>
    <w:rsid w:val="00DC1046"/>
    <w:rsid w:val="00DC5125"/>
    <w:rsid w:val="00DE4155"/>
    <w:rsid w:val="00DE5D7C"/>
    <w:rsid w:val="00DE76BD"/>
    <w:rsid w:val="00DE7B2B"/>
    <w:rsid w:val="00E1612A"/>
    <w:rsid w:val="00E253CA"/>
    <w:rsid w:val="00E34274"/>
    <w:rsid w:val="00E35AFC"/>
    <w:rsid w:val="00E40064"/>
    <w:rsid w:val="00E56236"/>
    <w:rsid w:val="00E91125"/>
    <w:rsid w:val="00E97D54"/>
    <w:rsid w:val="00EA01AF"/>
    <w:rsid w:val="00EA09F0"/>
    <w:rsid w:val="00EB49E3"/>
    <w:rsid w:val="00EB5371"/>
    <w:rsid w:val="00EC2C0F"/>
    <w:rsid w:val="00ED3E16"/>
    <w:rsid w:val="00ED7A3C"/>
    <w:rsid w:val="00EE3C21"/>
    <w:rsid w:val="00EE48AD"/>
    <w:rsid w:val="00EF3B08"/>
    <w:rsid w:val="00F032C3"/>
    <w:rsid w:val="00F05848"/>
    <w:rsid w:val="00F05F01"/>
    <w:rsid w:val="00F06744"/>
    <w:rsid w:val="00F111D8"/>
    <w:rsid w:val="00F114E8"/>
    <w:rsid w:val="00F127F5"/>
    <w:rsid w:val="00F143E9"/>
    <w:rsid w:val="00F263A3"/>
    <w:rsid w:val="00F3090D"/>
    <w:rsid w:val="00F33891"/>
    <w:rsid w:val="00F41A37"/>
    <w:rsid w:val="00F465C4"/>
    <w:rsid w:val="00F5799A"/>
    <w:rsid w:val="00F57BA3"/>
    <w:rsid w:val="00F66309"/>
    <w:rsid w:val="00F667CC"/>
    <w:rsid w:val="00F67427"/>
    <w:rsid w:val="00F83591"/>
    <w:rsid w:val="00F9038D"/>
    <w:rsid w:val="00F9418E"/>
    <w:rsid w:val="00FB1C0E"/>
    <w:rsid w:val="00FC6C08"/>
    <w:rsid w:val="00FD72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style="v-text-anchor:middle" fill="f" fillcolor="white" stroke="f">
      <v:fill color="white" on="f" type="fram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ECC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paragraph" w:styleId="Heading1">
    <w:name w:val="heading 1"/>
    <w:basedOn w:val="Normal"/>
    <w:next w:val="Normal"/>
    <w:qFormat/>
    <w:rsid w:val="00B13ECC"/>
    <w:pPr>
      <w:keepNext/>
      <w:tabs>
        <w:tab w:val="num" w:pos="0"/>
      </w:tabs>
      <w:spacing w:after="0" w:line="240" w:lineRule="auto"/>
      <w:outlineLvl w:val="0"/>
    </w:pPr>
    <w:rPr>
      <w:rFonts w:ascii="Verdana" w:eastAsia="Times New Roman" w:hAnsi="Verdana" w:cs="Arial"/>
      <w:b/>
      <w:sz w:val="20"/>
      <w:szCs w:val="20"/>
    </w:rPr>
  </w:style>
  <w:style w:type="paragraph" w:styleId="Heading6">
    <w:name w:val="heading 6"/>
    <w:basedOn w:val="Normal"/>
    <w:next w:val="Normal"/>
    <w:qFormat/>
    <w:rsid w:val="00B13ECC"/>
    <w:pPr>
      <w:keepNext/>
      <w:tabs>
        <w:tab w:val="num" w:pos="0"/>
      </w:tabs>
      <w:spacing w:after="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B13ECC"/>
    <w:pPr>
      <w:pBdr>
        <w:bottom w:val="single" w:sz="4" w:space="2" w:color="000000"/>
      </w:pBdr>
      <w:shd w:val="clear" w:color="auto" w:fill="F2F2F2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Nome">
    <w:name w:val="Nome"/>
    <w:basedOn w:val="Normal"/>
    <w:rsid w:val="00B13ECC"/>
    <w:pPr>
      <w:spacing w:after="0" w:line="240" w:lineRule="auto"/>
      <w:ind w:left="426" w:hanging="426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qFormat/>
    <w:rsid w:val="00B13ECC"/>
    <w:pPr>
      <w:ind w:left="720"/>
    </w:pPr>
  </w:style>
  <w:style w:type="paragraph" w:styleId="Header">
    <w:name w:val="header"/>
    <w:basedOn w:val="Normal"/>
    <w:link w:val="HeaderChar"/>
    <w:rsid w:val="00037A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37AB7"/>
    <w:rPr>
      <w:rFonts w:ascii="Calibri" w:eastAsia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rsid w:val="00037A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37AB7"/>
    <w:rPr>
      <w:rFonts w:ascii="Calibri" w:eastAsia="Calibri" w:hAnsi="Calibri" w:cs="Calibri"/>
      <w:sz w:val="22"/>
      <w:szCs w:val="22"/>
      <w:lang w:eastAsia="ar-SA"/>
    </w:rPr>
  </w:style>
  <w:style w:type="paragraph" w:styleId="NoSpacing">
    <w:name w:val="No Spacing"/>
    <w:link w:val="NoSpacingChar"/>
    <w:uiPriority w:val="1"/>
    <w:qFormat/>
    <w:rsid w:val="001011FB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011FB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10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11FB"/>
    <w:rPr>
      <w:rFonts w:ascii="Tahoma" w:eastAsia="Calibri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Behrgroup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satyam</dc:creator>
  <cp:lastModifiedBy>Admin</cp:lastModifiedBy>
  <cp:revision>6</cp:revision>
  <cp:lastPrinted>2011-11-29T14:07:00Z</cp:lastPrinted>
  <dcterms:created xsi:type="dcterms:W3CDTF">2017-10-26T14:36:00Z</dcterms:created>
  <dcterms:modified xsi:type="dcterms:W3CDTF">2017-10-27T01:20:00Z</dcterms:modified>
</cp:coreProperties>
</file>