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0D05A" w14:textId="19646D44" w:rsidR="002D1503" w:rsidRDefault="009079BE">
      <w:pPr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70D8B1D4" wp14:editId="442B0BB3">
                <wp:simplePos x="0" y="0"/>
                <wp:positionH relativeFrom="column">
                  <wp:posOffset>1714500</wp:posOffset>
                </wp:positionH>
                <wp:positionV relativeFrom="paragraph">
                  <wp:posOffset>-42545</wp:posOffset>
                </wp:positionV>
                <wp:extent cx="2832100" cy="636270"/>
                <wp:effectExtent l="0" t="0" r="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32100" cy="63627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36A77" w14:textId="613A6C95" w:rsidR="002D1503" w:rsidRDefault="002D1503">
                            <w:pPr>
                              <w:pStyle w:val="Heading3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8B1D4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135pt;margin-top:-3.35pt;width:223pt;height:50.1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" stroked="f">
                <v:fill opacity="0"/>
                <v:path arrowok="t"/>
                <v:textbox inset="0,0,0,0">
                  <w:txbxContent>
                    <w:p w14:paraId="06936A77" w14:textId="613A6C95" w:rsidR="002D1503" w:rsidRDefault="002D1503">
                      <w:pPr>
                        <w:pStyle w:val="Heading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7771BC">
        <w:rPr>
          <w:rFonts w:ascii="AdineKirnberg" w:hAnsi="AdineKirnberg"/>
          <w:noProof/>
          <w:sz w:val="96"/>
          <w:lang w:eastAsia="en-US"/>
        </w:rPr>
        <w:drawing>
          <wp:inline distT="0" distB="0" distL="0" distR="0" wp14:anchorId="3CC09B13" wp14:editId="440A0BC8">
            <wp:extent cx="2652395" cy="544195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54419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503">
        <w:rPr>
          <w:rFonts w:ascii="Arial" w:hAnsi="Arial" w:cs="Arial"/>
        </w:rPr>
        <w:tab/>
      </w:r>
    </w:p>
    <w:p w14:paraId="4AE5BD53" w14:textId="77777777" w:rsidR="002D1503" w:rsidRDefault="002D150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A9CEE91" w14:textId="77777777" w:rsidR="002D1503" w:rsidRDefault="002D1503">
      <w:pPr>
        <w:rPr>
          <w:rFonts w:ascii="Arial" w:hAnsi="Arial" w:cs="Arial"/>
        </w:rPr>
      </w:pPr>
    </w:p>
    <w:p w14:paraId="21793394" w14:textId="77777777" w:rsidR="002D1503" w:rsidRDefault="009079BE">
      <w:pPr>
        <w:rPr>
          <w:rFonts w:ascii="Arial" w:hAnsi="Arial" w:cs="Arial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26CAB44" wp14:editId="5DF3365A">
                <wp:simplePos x="0" y="0"/>
                <wp:positionH relativeFrom="column">
                  <wp:posOffset>1705610</wp:posOffset>
                </wp:positionH>
                <wp:positionV relativeFrom="paragraph">
                  <wp:posOffset>160020</wp:posOffset>
                </wp:positionV>
                <wp:extent cx="3199765" cy="389255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99765" cy="3892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F067F" w14:textId="77777777" w:rsidR="002D1503" w:rsidRDefault="005E65F8">
                            <w:pPr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Nilam</w:t>
                            </w:r>
                            <w:proofErr w:type="spellEnd"/>
                            <w:r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0804E8"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Akshay</w:t>
                            </w:r>
                            <w:proofErr w:type="spellEnd"/>
                            <w:r w:rsidR="000804E8"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="000804E8"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>Vichare</w:t>
                            </w:r>
                            <w:proofErr w:type="spellEnd"/>
                            <w:r w:rsidR="000804E8">
                              <w:rPr>
                                <w:rFonts w:ascii="Book Antiqua" w:hAnsi="Book Antiqua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CAB44" id=" 3" o:spid="_x0000_s1027" type="#_x0000_t202" style="position:absolute;margin-left:134.3pt;margin-top:12.6pt;width:251.95pt;height:30.6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" stroked="f">
                <v:fill opacity="0"/>
                <v:path arrowok="t"/>
                <v:textbox inset="0,0,0,0">
                  <w:txbxContent>
                    <w:p w14:paraId="138F067F" w14:textId="77777777" w:rsidR="002D1503" w:rsidRDefault="005E65F8">
                      <w:pPr>
                        <w:rPr>
                          <w:rFonts w:ascii="Book Antiqua" w:hAnsi="Book Antiqua"/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Book Antiqua" w:hAnsi="Book Antiqua"/>
                          <w:b/>
                          <w:color w:val="000000"/>
                          <w:sz w:val="44"/>
                          <w:szCs w:val="44"/>
                        </w:rPr>
                        <w:t xml:space="preserve">Nilam </w:t>
                      </w:r>
                      <w:r w:rsidR="000804E8">
                        <w:rPr>
                          <w:rFonts w:ascii="Book Antiqua" w:hAnsi="Book Antiqua"/>
                          <w:b/>
                          <w:color w:val="000000"/>
                          <w:sz w:val="44"/>
                          <w:szCs w:val="44"/>
                        </w:rPr>
                        <w:t xml:space="preserve">Akshay Vichare </w:t>
                      </w:r>
                    </w:p>
                  </w:txbxContent>
                </v:textbox>
              </v:shape>
            </w:pict>
          </mc:Fallback>
        </mc:AlternateContent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  <w:r w:rsidR="002D1503">
        <w:rPr>
          <w:rFonts w:ascii="Arial" w:hAnsi="Arial" w:cs="Arial"/>
        </w:rPr>
        <w:tab/>
      </w:r>
    </w:p>
    <w:p w14:paraId="41BC74C1" w14:textId="77777777" w:rsidR="002D1503" w:rsidRDefault="002D1503">
      <w:pPr>
        <w:rPr>
          <w:rFonts w:ascii="Arial" w:hAnsi="Arial" w:cs="Arial"/>
        </w:rPr>
      </w:pPr>
    </w:p>
    <w:p w14:paraId="75D7EE98" w14:textId="77777777" w:rsidR="002D1503" w:rsidRDefault="002D1503">
      <w:pPr>
        <w:rPr>
          <w:rFonts w:ascii="Arial" w:hAnsi="Arial" w:cs="Arial"/>
          <w:sz w:val="28"/>
        </w:rPr>
      </w:pPr>
    </w:p>
    <w:p w14:paraId="77E93F4B" w14:textId="77777777" w:rsidR="002D1503" w:rsidRDefault="002D1503" w:rsidP="004F1B0A">
      <w:pPr>
        <w:tabs>
          <w:tab w:val="left" w:pos="6120"/>
        </w:tabs>
        <w:jc w:val="center"/>
        <w:rPr>
          <w:rFonts w:ascii="Arial" w:hAnsi="Arial" w:cs="Arial"/>
          <w:b/>
          <w:bCs/>
        </w:rPr>
      </w:pPr>
    </w:p>
    <w:p w14:paraId="4A2E06AC" w14:textId="3E29A9E5" w:rsidR="002D1503" w:rsidRDefault="004F1B0A" w:rsidP="004F1B0A">
      <w:pPr>
        <w:pStyle w:val="Heading8"/>
        <w:numPr>
          <w:ilvl w:val="0"/>
          <w:numId w:val="0"/>
        </w:numPr>
        <w:ind w:left="1440" w:hanging="1440"/>
        <w:jc w:val="left"/>
      </w:pPr>
      <w:r>
        <w:t xml:space="preserve">                                              </w:t>
      </w:r>
      <w:r w:rsidR="0086131F">
        <w:t xml:space="preserve"> </w:t>
      </w:r>
      <w:r w:rsidR="002D1503">
        <w:t xml:space="preserve">Mobile: </w:t>
      </w:r>
      <w:r w:rsidR="000B71D1">
        <w:t>8097751856</w:t>
      </w:r>
    </w:p>
    <w:p w14:paraId="62C2DA03" w14:textId="77777777" w:rsidR="002D1503" w:rsidRDefault="000804E8">
      <w:pPr>
        <w:tabs>
          <w:tab w:val="left" w:pos="6585"/>
        </w:tabs>
        <w:jc w:val="center"/>
        <w:rPr>
          <w:rFonts w:ascii="Arial" w:hAnsi="Arial" w:cs="Arial"/>
        </w:rPr>
      </w:pPr>
      <w:r>
        <w:t xml:space="preserve">Email </w:t>
      </w:r>
      <w:r w:rsidR="002D1503">
        <w:rPr>
          <w:rFonts w:ascii="Arial" w:hAnsi="Arial" w:cs="Arial"/>
          <w:color w:val="000000"/>
          <w:sz w:val="28"/>
          <w:szCs w:val="28"/>
        </w:rPr>
        <w:t xml:space="preserve">: - </w:t>
      </w:r>
      <w:hyperlink r:id="rId8" w:history="1">
        <w:r w:rsidR="005E65F8" w:rsidRPr="009955D0">
          <w:rPr>
            <w:rStyle w:val="Hyperlink"/>
          </w:rPr>
          <w:t>nilampawar375@gmail.com</w:t>
        </w:r>
      </w:hyperlink>
    </w:p>
    <w:p w14:paraId="683283A6" w14:textId="77777777" w:rsidR="002D1503" w:rsidRDefault="002D1503">
      <w:pPr>
        <w:tabs>
          <w:tab w:val="left" w:pos="65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F159FB" w14:textId="77777777" w:rsidR="002D1503" w:rsidRDefault="002D1503">
      <w:pPr>
        <w:rPr>
          <w:rFonts w:ascii="Arial" w:hAnsi="Arial" w:cs="Arial"/>
        </w:rPr>
      </w:pPr>
    </w:p>
    <w:tbl>
      <w:tblPr>
        <w:tblW w:w="10077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475"/>
        <w:gridCol w:w="7602"/>
      </w:tblGrid>
      <w:tr w:rsidR="002D1503" w:rsidRPr="00C2012B" w14:paraId="43A41738" w14:textId="77777777" w:rsidTr="007771BC">
        <w:trPr>
          <w:cantSplit/>
          <w:trHeight w:val="264"/>
        </w:trPr>
        <w:tc>
          <w:tcPr>
            <w:tcW w:w="2475" w:type="dxa"/>
            <w:tcBorders>
              <w:bottom w:val="single" w:sz="8" w:space="0" w:color="FFFFFF"/>
            </w:tcBorders>
            <w:shd w:val="clear" w:color="auto" w:fill="D8D8D8"/>
          </w:tcPr>
          <w:p w14:paraId="6A15FADA" w14:textId="77777777" w:rsidR="002D1503" w:rsidRPr="00C2012B" w:rsidRDefault="005E65F8" w:rsidP="005E65F8">
            <w:pPr>
              <w:pStyle w:val="Heading4"/>
              <w:numPr>
                <w:ilvl w:val="0"/>
                <w:numId w:val="0"/>
              </w:numPr>
              <w:snapToGrid w:val="0"/>
              <w:ind w:left="864" w:hanging="864"/>
              <w:rPr>
                <w:rFonts w:asciiTheme="minorHAnsi" w:hAnsiTheme="minorHAnsi" w:cs="Arial"/>
                <w:sz w:val="24"/>
                <w:szCs w:val="24"/>
              </w:rPr>
            </w:pPr>
            <w:r w:rsidRPr="00C2012B">
              <w:rPr>
                <w:rFonts w:asciiTheme="minorHAnsi" w:hAnsiTheme="minorHAnsi" w:cs="Arial"/>
                <w:sz w:val="24"/>
                <w:szCs w:val="24"/>
              </w:rPr>
              <w:t xml:space="preserve">      </w:t>
            </w:r>
            <w:r w:rsidR="002D1503" w:rsidRPr="00C2012B">
              <w:rPr>
                <w:rFonts w:asciiTheme="minorHAnsi" w:hAnsiTheme="minorHAnsi" w:cs="Arial"/>
                <w:sz w:val="24"/>
                <w:szCs w:val="24"/>
              </w:rPr>
              <w:t>Objective</w:t>
            </w:r>
          </w:p>
          <w:p w14:paraId="68456305" w14:textId="77777777" w:rsidR="002D1503" w:rsidRPr="00C2012B" w:rsidRDefault="002D1503">
            <w:pPr>
              <w:rPr>
                <w:rFonts w:asciiTheme="minorHAnsi" w:hAnsiTheme="minorHAnsi" w:cs="Arial"/>
              </w:rPr>
            </w:pPr>
          </w:p>
        </w:tc>
        <w:tc>
          <w:tcPr>
            <w:tcW w:w="7602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14:paraId="48F4B140" w14:textId="77777777" w:rsidR="002D1503" w:rsidRPr="001242F3" w:rsidRDefault="002D1503" w:rsidP="001242F3">
            <w:pPr>
              <w:pStyle w:val="Heading4"/>
              <w:numPr>
                <w:ilvl w:val="0"/>
                <w:numId w:val="0"/>
              </w:numPr>
              <w:snapToGrid w:val="0"/>
              <w:ind w:left="864"/>
              <w:rPr>
                <w:rFonts w:asciiTheme="minorHAnsi" w:hAnsiTheme="minorHAnsi" w:cs="Arial"/>
                <w:bCs w:val="0"/>
                <w:sz w:val="24"/>
                <w:szCs w:val="24"/>
                <w:lang w:val="en-AU"/>
              </w:rPr>
            </w:pPr>
            <w:r w:rsidRPr="001242F3">
              <w:rPr>
                <w:rFonts w:asciiTheme="minorHAnsi" w:hAnsiTheme="minorHAnsi" w:cs="Arial"/>
                <w:bCs w:val="0"/>
                <w:sz w:val="24"/>
                <w:szCs w:val="24"/>
                <w:lang w:val="en-AU"/>
              </w:rPr>
              <w:t xml:space="preserve">To do my work with loyalty, to achieve higher goals &amp; also use my skills to contribute my maximum ideas and efforts towards the organization which I work with.  </w:t>
            </w:r>
          </w:p>
          <w:p w14:paraId="6E40B672" w14:textId="77777777" w:rsidR="002D1503" w:rsidRPr="00C2012B" w:rsidRDefault="002D1503">
            <w:pPr>
              <w:rPr>
                <w:rFonts w:asciiTheme="minorHAnsi" w:hAnsiTheme="minorHAnsi" w:cs="Arial"/>
              </w:rPr>
            </w:pPr>
          </w:p>
        </w:tc>
      </w:tr>
      <w:tr w:rsidR="002D1503" w:rsidRPr="00C2012B" w14:paraId="2C3C6104" w14:textId="77777777" w:rsidTr="007771BC">
        <w:trPr>
          <w:trHeight w:val="400"/>
        </w:trPr>
        <w:tc>
          <w:tcPr>
            <w:tcW w:w="2475" w:type="dxa"/>
            <w:shd w:val="clear" w:color="auto" w:fill="F2F2F2"/>
          </w:tcPr>
          <w:p w14:paraId="174E9F8C" w14:textId="77777777" w:rsidR="00995C09" w:rsidRPr="00C2012B" w:rsidRDefault="00995C09">
            <w:pPr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</w:p>
          <w:p w14:paraId="027FF55F" w14:textId="77777777" w:rsidR="002D1503" w:rsidRPr="00C2012B" w:rsidRDefault="002D1503">
            <w:pPr>
              <w:pStyle w:val="BodyText2"/>
              <w:rPr>
                <w:rFonts w:asciiTheme="minorHAnsi" w:hAnsiTheme="minorHAnsi" w:cs="Arial"/>
              </w:rPr>
            </w:pPr>
            <w:r w:rsidRPr="00C2012B">
              <w:rPr>
                <w:rFonts w:asciiTheme="minorHAnsi" w:hAnsiTheme="minorHAnsi" w:cs="Arial"/>
              </w:rPr>
              <w:t>Work Experience</w:t>
            </w:r>
          </w:p>
          <w:p w14:paraId="01F4F0D7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</w:rPr>
            </w:pPr>
          </w:p>
          <w:p w14:paraId="66B60216" w14:textId="32348A6A" w:rsidR="005E1DD4" w:rsidRPr="00C2012B" w:rsidRDefault="005E1DD4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1646CFBD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</w:rPr>
            </w:pPr>
          </w:p>
          <w:p w14:paraId="359C426E" w14:textId="77777777" w:rsidR="002D1503" w:rsidRPr="00C2012B" w:rsidRDefault="002D1503">
            <w:pPr>
              <w:rPr>
                <w:rFonts w:asciiTheme="minorHAnsi" w:hAnsiTheme="minorHAnsi" w:cs="Arial"/>
                <w:sz w:val="18"/>
              </w:rPr>
            </w:pPr>
          </w:p>
          <w:p w14:paraId="46AD355A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7DE48ACB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43AD8A6D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73A45B06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0344F6CF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07BD1FF8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7D802C7B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39377524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1F95CA8F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508899AE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237C77DD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790F0FFB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51E500F3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5962525A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14:paraId="2BFE2C00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0EAC5A7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9AD86B6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115D54C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DA4B500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2C0AC85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4A75D56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3B458BF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8BD938A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BD21496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56C9735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1F1A87E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ED9B440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30E4EA38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8FA40A2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38E5BF9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76B201E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3BC15BC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219AAA49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58375F4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5F50FDC3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4123FFCD" w14:textId="77777777" w:rsidR="00953974" w:rsidRPr="00C2012B" w:rsidRDefault="00953974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D192CC6" w14:textId="77777777" w:rsidR="002D1503" w:rsidRPr="00C2012B" w:rsidRDefault="002D1503" w:rsidP="00953974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9D75E7A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06505128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C2012B">
              <w:rPr>
                <w:rFonts w:asciiTheme="minorHAnsi" w:hAnsiTheme="minorHAnsi" w:cs="Arial"/>
                <w:b/>
                <w:sz w:val="18"/>
                <w:szCs w:val="18"/>
              </w:rPr>
              <w:t xml:space="preserve">      </w:t>
            </w:r>
          </w:p>
          <w:p w14:paraId="52460F0C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64BC1CF1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1FAF44BC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  <w:tc>
          <w:tcPr>
            <w:tcW w:w="7602" w:type="dxa"/>
            <w:tcBorders>
              <w:left w:val="single" w:sz="8" w:space="0" w:color="FFFFFF"/>
            </w:tcBorders>
            <w:shd w:val="clear" w:color="auto" w:fill="F2F2F2"/>
          </w:tcPr>
          <w:p w14:paraId="21ECAB74" w14:textId="4381ABDD" w:rsidR="002D1503" w:rsidRDefault="002D1503">
            <w:pPr>
              <w:snapToGrid w:val="0"/>
              <w:jc w:val="both"/>
              <w:rPr>
                <w:rFonts w:asciiTheme="minorHAnsi" w:hAnsiTheme="minorHAnsi" w:cs="Arial"/>
                <w:b/>
                <w:bCs/>
                <w:sz w:val="18"/>
              </w:rPr>
            </w:pPr>
            <w:r w:rsidRPr="00C2012B">
              <w:rPr>
                <w:rFonts w:asciiTheme="minorHAnsi" w:hAnsiTheme="minorHAnsi" w:cs="Arial"/>
                <w:b/>
                <w:bCs/>
                <w:sz w:val="18"/>
              </w:rPr>
              <w:t xml:space="preserve">  </w:t>
            </w:r>
          </w:p>
          <w:p w14:paraId="2F10EC36" w14:textId="60969E67" w:rsidR="00995C09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sz w:val="28"/>
                <w:szCs w:val="28"/>
              </w:rPr>
              <w:t xml:space="preserve">Universal </w:t>
            </w:r>
            <w:proofErr w:type="spellStart"/>
            <w:r>
              <w:rPr>
                <w:rFonts w:asciiTheme="minorHAnsi" w:hAnsiTheme="minorHAnsi" w:cs="Arial"/>
                <w:b/>
                <w:bCs/>
                <w:sz w:val="28"/>
                <w:szCs w:val="28"/>
              </w:rPr>
              <w:t>Sompo</w:t>
            </w:r>
            <w:proofErr w:type="spellEnd"/>
            <w:r>
              <w:rPr>
                <w:rFonts w:asciiTheme="minorHAnsi" w:hAnsiTheme="minorHAnsi" w:cs="Arial"/>
                <w:b/>
                <w:bCs/>
                <w:sz w:val="28"/>
                <w:szCs w:val="28"/>
              </w:rPr>
              <w:t xml:space="preserve"> </w:t>
            </w:r>
            <w:r w:rsidR="007771BC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General</w:t>
            </w:r>
            <w:r>
              <w:rPr>
                <w:rFonts w:asciiTheme="minorHAnsi" w:hAnsiTheme="minorHAnsi" w:cs="Arial"/>
                <w:b/>
                <w:bCs/>
                <w:sz w:val="28"/>
                <w:szCs w:val="28"/>
              </w:rPr>
              <w:t xml:space="preserve"> Insurance Company</w:t>
            </w:r>
            <w:r w:rsidR="00CC00A0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.</w:t>
            </w:r>
          </w:p>
          <w:p w14:paraId="6CCE8BCC" w14:textId="6BE74721" w:rsidR="00995C09" w:rsidRPr="00C2012B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Job Title: </w:t>
            </w:r>
            <w:r w:rsidR="001242F3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Executive</w:t>
            </w:r>
            <w:r w:rsidR="001242F3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(</w:t>
            </w:r>
            <w:r w:rsidR="00A513E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Personal Accidents)</w:t>
            </w:r>
          </w:p>
          <w:p w14:paraId="4AD60CF7" w14:textId="0812D225" w:rsidR="00995C09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Duration: </w:t>
            </w:r>
            <w:r w:rsidR="00CC00A0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From March</w:t>
            </w: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2020 to Till </w:t>
            </w:r>
            <w:r w:rsidR="005E1DD4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October 2020</w:t>
            </w:r>
          </w:p>
          <w:p w14:paraId="4D60DA1C" w14:textId="179C3805" w:rsidR="00995C09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</w:p>
          <w:p w14:paraId="58D92118" w14:textId="0D29CBA2" w:rsidR="00F012C3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C2012B">
              <w:rPr>
                <w:rFonts w:asciiTheme="minorHAnsi" w:hAnsiTheme="minorHAnsi" w:cs="Arial"/>
                <w:b/>
                <w:bCs/>
              </w:rPr>
              <w:t>Job Profile:</w:t>
            </w:r>
          </w:p>
          <w:p w14:paraId="118A7A2F" w14:textId="34D25671" w:rsidR="00995C09" w:rsidRDefault="00995C09" w:rsidP="00CC00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C00A0">
              <w:rPr>
                <w:rFonts w:asciiTheme="minorHAnsi" w:hAnsiTheme="minorHAnsi" w:cs="Arial"/>
                <w:bCs/>
              </w:rPr>
              <w:t>Processing Claim documents</w:t>
            </w:r>
            <w:r w:rsidR="00A513EE">
              <w:rPr>
                <w:rFonts w:asciiTheme="minorHAnsi" w:hAnsiTheme="minorHAnsi" w:cs="Arial"/>
                <w:bCs/>
              </w:rPr>
              <w:t xml:space="preserve"> of Accidental Cases</w:t>
            </w:r>
            <w:r w:rsidRPr="00CC00A0">
              <w:rPr>
                <w:rFonts w:asciiTheme="minorHAnsi" w:hAnsiTheme="minorHAnsi" w:cs="Arial"/>
                <w:bCs/>
              </w:rPr>
              <w:t>.</w:t>
            </w:r>
          </w:p>
          <w:p w14:paraId="18892C00" w14:textId="489A0A4D" w:rsidR="00995C09" w:rsidRDefault="00995C09" w:rsidP="00CC00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C00A0">
              <w:rPr>
                <w:rFonts w:asciiTheme="minorHAnsi" w:hAnsiTheme="minorHAnsi" w:cs="Arial"/>
                <w:bCs/>
              </w:rPr>
              <w:t>Prepare Deficiency letter of clients.</w:t>
            </w:r>
          </w:p>
          <w:p w14:paraId="74401A82" w14:textId="0C65EEAD" w:rsidR="00995C09" w:rsidRDefault="00995C09" w:rsidP="00CC00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C00A0">
              <w:rPr>
                <w:rFonts w:asciiTheme="minorHAnsi" w:hAnsiTheme="minorHAnsi" w:cs="Arial"/>
                <w:bCs/>
              </w:rPr>
              <w:t>Prepare rejection</w:t>
            </w:r>
            <w:r w:rsidR="00CC00A0">
              <w:rPr>
                <w:rFonts w:asciiTheme="minorHAnsi" w:hAnsiTheme="minorHAnsi" w:cs="Arial"/>
                <w:bCs/>
              </w:rPr>
              <w:t xml:space="preserve"> letter and claim note</w:t>
            </w:r>
            <w:r w:rsidRPr="00CC00A0">
              <w:rPr>
                <w:rFonts w:asciiTheme="minorHAnsi" w:hAnsiTheme="minorHAnsi" w:cs="Arial"/>
                <w:bCs/>
              </w:rPr>
              <w:t xml:space="preserve"> of clients.</w:t>
            </w:r>
          </w:p>
          <w:p w14:paraId="2F8F9726" w14:textId="68F14D90" w:rsidR="00CC00A0" w:rsidRDefault="00CC00A0" w:rsidP="00CC00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C00A0">
              <w:rPr>
                <w:rFonts w:asciiTheme="minorHAnsi" w:hAnsiTheme="minorHAnsi" w:cs="Arial"/>
                <w:bCs/>
              </w:rPr>
              <w:t>Prepare settlement letter after payment done</w:t>
            </w:r>
            <w:r>
              <w:rPr>
                <w:rFonts w:asciiTheme="minorHAnsi" w:hAnsiTheme="minorHAnsi" w:cs="Arial"/>
                <w:bCs/>
              </w:rPr>
              <w:t xml:space="preserve"> of clients</w:t>
            </w:r>
            <w:r w:rsidRPr="00CC00A0">
              <w:rPr>
                <w:rFonts w:asciiTheme="minorHAnsi" w:hAnsiTheme="minorHAnsi" w:cs="Arial"/>
                <w:bCs/>
              </w:rPr>
              <w:t>.</w:t>
            </w:r>
          </w:p>
          <w:p w14:paraId="3375DD90" w14:textId="13F944DA" w:rsidR="00CC00A0" w:rsidRDefault="00CC00A0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Expertise in</w:t>
            </w:r>
            <w:r w:rsidR="00DC1059">
              <w:rPr>
                <w:rFonts w:asciiTheme="minorHAnsi" w:hAnsiTheme="minorHAnsi" w:cs="Arial"/>
                <w:bCs/>
              </w:rPr>
              <w:t xml:space="preserve"> p</w:t>
            </w:r>
            <w:r>
              <w:rPr>
                <w:rFonts w:asciiTheme="minorHAnsi" w:hAnsiTheme="minorHAnsi" w:cs="Arial"/>
                <w:bCs/>
              </w:rPr>
              <w:t xml:space="preserve">reparing reports using </w:t>
            </w:r>
            <w:r w:rsidR="00074C83">
              <w:rPr>
                <w:rFonts w:asciiTheme="minorHAnsi" w:hAnsiTheme="minorHAnsi" w:cs="Arial"/>
                <w:bCs/>
              </w:rPr>
              <w:t xml:space="preserve">pivot </w:t>
            </w:r>
            <w:proofErr w:type="spellStart"/>
            <w:r w:rsidR="00074C83">
              <w:rPr>
                <w:rFonts w:asciiTheme="minorHAnsi" w:hAnsiTheme="minorHAnsi" w:cs="Arial"/>
                <w:bCs/>
              </w:rPr>
              <w:t>table,</w:t>
            </w:r>
            <w:r>
              <w:rPr>
                <w:rFonts w:asciiTheme="minorHAnsi" w:hAnsiTheme="minorHAnsi" w:cs="Arial"/>
                <w:bCs/>
              </w:rPr>
              <w:t>hlookup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bCs/>
              </w:rPr>
              <w:t>vlookup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bCs/>
              </w:rPr>
              <w:t>concat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, count </w:t>
            </w:r>
            <w:proofErr w:type="spellStart"/>
            <w:r>
              <w:rPr>
                <w:rFonts w:asciiTheme="minorHAnsi" w:hAnsiTheme="minorHAnsi" w:cs="Arial"/>
                <w:bCs/>
              </w:rPr>
              <w:t>if,Right,Left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 and more in excel.</w:t>
            </w:r>
          </w:p>
          <w:p w14:paraId="4BC1B068" w14:textId="6DC51FBA" w:rsidR="00CC00A0" w:rsidRDefault="00CC00A0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Co-ordinate with team for data collation, validation,</w:t>
            </w:r>
          </w:p>
          <w:p w14:paraId="3CF44A94" w14:textId="529B48C2" w:rsidR="00A85070" w:rsidRPr="00A85070" w:rsidRDefault="00CC00A0" w:rsidP="00A85070">
            <w:pPr>
              <w:pStyle w:val="ListParagraph"/>
              <w:jc w:val="both"/>
              <w:rPr>
                <w:rFonts w:asciiTheme="minorHAnsi" w:hAnsiTheme="minorHAnsi" w:cs="Arial"/>
                <w:bCs/>
              </w:rPr>
            </w:pPr>
            <w:r w:rsidRPr="00A513EE">
              <w:rPr>
                <w:rFonts w:asciiTheme="minorHAnsi" w:hAnsiTheme="minorHAnsi" w:cs="Arial"/>
                <w:bCs/>
              </w:rPr>
              <w:t xml:space="preserve">syncing and reporting. </w:t>
            </w:r>
          </w:p>
          <w:p w14:paraId="2767A2B0" w14:textId="77777777" w:rsidR="006F4C14" w:rsidRDefault="006F4C14" w:rsidP="00A513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Creating MIS Reports with various excel formulas.</w:t>
            </w:r>
          </w:p>
          <w:p w14:paraId="5ED6E2BC" w14:textId="43D2265C" w:rsidR="00A513EE" w:rsidRDefault="00A513EE" w:rsidP="00A513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Follow up for outstanding payment</w:t>
            </w:r>
            <w:r>
              <w:rPr>
                <w:rFonts w:asciiTheme="minorHAnsi" w:hAnsiTheme="minorHAnsi" w:cs="Arial"/>
                <w:bCs/>
              </w:rPr>
              <w:t>.</w:t>
            </w:r>
          </w:p>
          <w:p w14:paraId="7016778D" w14:textId="514CA2F6" w:rsidR="001D740F" w:rsidRDefault="001D740F" w:rsidP="00A513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Best knowledge of communication skill.</w:t>
            </w:r>
          </w:p>
          <w:p w14:paraId="04149BED" w14:textId="36A24FCC" w:rsidR="003C6A32" w:rsidRPr="00A513EE" w:rsidRDefault="003C6A32" w:rsidP="00A513E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Prepare MIS report with </w:t>
            </w:r>
            <w:r w:rsidR="004944A2">
              <w:rPr>
                <w:rFonts w:asciiTheme="minorHAnsi" w:hAnsiTheme="minorHAnsi" w:cs="Arial"/>
                <w:bCs/>
              </w:rPr>
              <w:t>excel formulas.</w:t>
            </w:r>
          </w:p>
          <w:p w14:paraId="7AFA73DA" w14:textId="6F4C3700" w:rsidR="00995C09" w:rsidRDefault="00995C09" w:rsidP="00995C09">
            <w:pPr>
              <w:jc w:val="both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</w:p>
          <w:p w14:paraId="79A3CE8A" w14:textId="73E19E33" w:rsidR="00D93DCA" w:rsidRPr="00C2012B" w:rsidRDefault="00CC00A0">
            <w:pPr>
              <w:jc w:val="both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Paramount</w:t>
            </w:r>
            <w:r w:rsidR="00D93DCA"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 xml:space="preserve"> Health Services &amp; Insurance TPA Private Limited</w:t>
            </w:r>
            <w:r w:rsidR="00BE1B82"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.</w:t>
            </w:r>
          </w:p>
          <w:p w14:paraId="16B4C1D3" w14:textId="77777777" w:rsidR="00BE1B82" w:rsidRPr="00C2012B" w:rsidRDefault="00D93DCA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Job </w:t>
            </w:r>
            <w:r w:rsidR="00BE1B82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Title: </w:t>
            </w:r>
            <w:proofErr w:type="spellStart"/>
            <w:r w:rsidR="00E616FD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Sr.</w:t>
            </w:r>
            <w:r w:rsidR="00BE1B82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Executive</w:t>
            </w:r>
            <w:proofErr w:type="spellEnd"/>
          </w:p>
          <w:p w14:paraId="2F7C6743" w14:textId="3E5F1895" w:rsidR="00D93DCA" w:rsidRPr="00C2012B" w:rsidRDefault="00D93DCA">
            <w:pPr>
              <w:jc w:val="both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Duration: From Nov 2017 </w:t>
            </w:r>
            <w:r w:rsidR="00995C09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to March 2020</w:t>
            </w:r>
            <w:r w:rsidR="00BE1B82" w:rsidRPr="00C2012B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.</w:t>
            </w:r>
          </w:p>
          <w:p w14:paraId="20455DA0" w14:textId="77777777" w:rsidR="007771BC" w:rsidRDefault="007771BC" w:rsidP="00D93DCA">
            <w:pPr>
              <w:jc w:val="both"/>
              <w:rPr>
                <w:rFonts w:asciiTheme="minorHAnsi" w:hAnsiTheme="minorHAnsi" w:cs="Arial"/>
                <w:b/>
                <w:bCs/>
              </w:rPr>
            </w:pPr>
          </w:p>
          <w:p w14:paraId="5050BC44" w14:textId="659F0310" w:rsidR="00D93DCA" w:rsidRPr="00C2012B" w:rsidRDefault="00D93DCA" w:rsidP="00D93DCA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C2012B">
              <w:rPr>
                <w:rFonts w:asciiTheme="minorHAnsi" w:hAnsiTheme="minorHAnsi" w:cs="Arial"/>
                <w:b/>
                <w:bCs/>
              </w:rPr>
              <w:t>Job Profile:</w:t>
            </w:r>
          </w:p>
          <w:p w14:paraId="4A48F9E5" w14:textId="77777777" w:rsidR="004A6077" w:rsidRPr="00C2012B" w:rsidRDefault="004F1B0A" w:rsidP="00813B3D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Managerial</w:t>
            </w:r>
            <w:r w:rsidR="004A6077" w:rsidRPr="00C2012B">
              <w:rPr>
                <w:rFonts w:asciiTheme="minorHAnsi" w:hAnsiTheme="minorHAnsi" w:cs="Arial"/>
                <w:b/>
              </w:rPr>
              <w:t xml:space="preserve"> tasks</w:t>
            </w:r>
          </w:p>
          <w:p w14:paraId="6CA7A160" w14:textId="77777777" w:rsidR="001003E9" w:rsidRPr="00C2012B" w:rsidRDefault="001003E9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 xml:space="preserve">Key person for claims outstanding reports. </w:t>
            </w:r>
          </w:p>
          <w:p w14:paraId="35828D30" w14:textId="77777777" w:rsidR="001003E9" w:rsidRPr="00C2012B" w:rsidRDefault="00280286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 xml:space="preserve">Inter and intra team coordinator for claims outstanding reports. </w:t>
            </w:r>
          </w:p>
          <w:p w14:paraId="02E331BF" w14:textId="77777777" w:rsidR="00D05D79" w:rsidRPr="00C2012B" w:rsidRDefault="00D05D79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 xml:space="preserve">Leading a small team for claim settlements operations. </w:t>
            </w:r>
          </w:p>
          <w:p w14:paraId="60F81AC4" w14:textId="37CBA70E" w:rsidR="00D05D79" w:rsidRDefault="00D05D79" w:rsidP="00D05D79">
            <w:pPr>
              <w:jc w:val="both"/>
              <w:rPr>
                <w:rFonts w:asciiTheme="minorHAnsi" w:hAnsiTheme="minorHAnsi" w:cs="Arial"/>
                <w:bCs/>
              </w:rPr>
            </w:pPr>
          </w:p>
          <w:p w14:paraId="1AD4862D" w14:textId="77777777" w:rsidR="001242F3" w:rsidRPr="00C2012B" w:rsidRDefault="001242F3" w:rsidP="00D05D79">
            <w:pPr>
              <w:jc w:val="both"/>
              <w:rPr>
                <w:rFonts w:asciiTheme="minorHAnsi" w:hAnsiTheme="minorHAnsi" w:cs="Arial"/>
                <w:bCs/>
              </w:rPr>
            </w:pPr>
          </w:p>
          <w:p w14:paraId="2927BBC1" w14:textId="77777777" w:rsidR="00D05D79" w:rsidRPr="00C2012B" w:rsidRDefault="00D05D79" w:rsidP="00D05D79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Executive tasks</w:t>
            </w:r>
          </w:p>
          <w:p w14:paraId="563EAD6D" w14:textId="77777777" w:rsidR="00D93DCA" w:rsidRPr="00C2012B" w:rsidRDefault="00D93DCA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Generate Debit note and send it to Insurance Company.</w:t>
            </w:r>
          </w:p>
          <w:p w14:paraId="590B0915" w14:textId="77777777" w:rsidR="00D93DCA" w:rsidRPr="00C2012B" w:rsidRDefault="00E616FD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Update</w:t>
            </w:r>
            <w:r w:rsidR="00D93DCA" w:rsidRPr="00C2012B">
              <w:rPr>
                <w:rFonts w:asciiTheme="minorHAnsi" w:hAnsiTheme="minorHAnsi" w:cs="Arial"/>
                <w:bCs/>
              </w:rPr>
              <w:t xml:space="preserve"> UTR of various Insurance company payments.</w:t>
            </w:r>
          </w:p>
          <w:p w14:paraId="19649B3F" w14:textId="77777777" w:rsidR="00D93DCA" w:rsidRPr="00C2012B" w:rsidRDefault="00D93DCA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 xml:space="preserve">Maintain Payment </w:t>
            </w:r>
            <w:r w:rsidR="00BE1B82" w:rsidRPr="00C2012B">
              <w:rPr>
                <w:rFonts w:asciiTheme="minorHAnsi" w:hAnsiTheme="minorHAnsi" w:cs="Arial"/>
                <w:bCs/>
              </w:rPr>
              <w:t xml:space="preserve">details </w:t>
            </w:r>
            <w:r w:rsidRPr="00C2012B">
              <w:rPr>
                <w:rFonts w:asciiTheme="minorHAnsi" w:hAnsiTheme="minorHAnsi" w:cs="Arial"/>
                <w:bCs/>
              </w:rPr>
              <w:t>&amp; UTR record of Insurance Company.</w:t>
            </w:r>
          </w:p>
          <w:p w14:paraId="19406D8F" w14:textId="77777777" w:rsidR="00D93DCA" w:rsidRPr="00C2012B" w:rsidRDefault="00D93DCA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Interact with customer &amp; solving their problem.</w:t>
            </w:r>
          </w:p>
          <w:p w14:paraId="422C4E98" w14:textId="77777777" w:rsidR="00D93DCA" w:rsidRPr="00C2012B" w:rsidRDefault="00E616FD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Update</w:t>
            </w:r>
            <w:r w:rsidR="00D93DCA" w:rsidRPr="00C2012B">
              <w:rPr>
                <w:rFonts w:asciiTheme="minorHAnsi" w:hAnsiTheme="minorHAnsi" w:cs="Arial"/>
                <w:bCs/>
              </w:rPr>
              <w:t xml:space="preserve"> NEFT details.</w:t>
            </w:r>
          </w:p>
          <w:p w14:paraId="1A9F6AA5" w14:textId="77777777" w:rsidR="00D93DCA" w:rsidRPr="00C2012B" w:rsidRDefault="00E616FD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 xml:space="preserve">Update </w:t>
            </w:r>
            <w:r w:rsidR="00D93DCA" w:rsidRPr="00C2012B">
              <w:rPr>
                <w:rFonts w:asciiTheme="minorHAnsi" w:hAnsiTheme="minorHAnsi" w:cs="Arial"/>
                <w:bCs/>
              </w:rPr>
              <w:t>Corporate NEFT details of various Insurance Company</w:t>
            </w:r>
          </w:p>
          <w:p w14:paraId="2C3F03F9" w14:textId="77777777" w:rsidR="00D93DCA" w:rsidRPr="00C2012B" w:rsidRDefault="00BE1B82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Follow</w:t>
            </w:r>
            <w:r w:rsidR="00D93DCA" w:rsidRPr="00C2012B">
              <w:rPr>
                <w:rFonts w:asciiTheme="minorHAnsi" w:hAnsiTheme="minorHAnsi" w:cs="Arial"/>
                <w:bCs/>
              </w:rPr>
              <w:t xml:space="preserve"> up for outstanding payment.</w:t>
            </w:r>
          </w:p>
          <w:p w14:paraId="6C49A8C8" w14:textId="77777777" w:rsidR="00D93DCA" w:rsidRPr="00C2012B" w:rsidRDefault="00D93DCA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Co-ordinate with provider team for NEFT payment.</w:t>
            </w:r>
          </w:p>
          <w:p w14:paraId="179F5EE2" w14:textId="77777777" w:rsidR="00BE1B82" w:rsidRDefault="00BE1B82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 w:rsidRPr="00C2012B">
              <w:rPr>
                <w:rFonts w:asciiTheme="minorHAnsi" w:hAnsiTheme="minorHAnsi" w:cs="Arial"/>
                <w:bCs/>
              </w:rPr>
              <w:t>Co-ordinate with CRM team for Approval Issue</w:t>
            </w:r>
          </w:p>
          <w:p w14:paraId="39E12889" w14:textId="681C3D47" w:rsidR="004D1C2E" w:rsidRDefault="004D1C2E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Expertise in. Preparing reports using </w:t>
            </w:r>
            <w:proofErr w:type="spellStart"/>
            <w:r>
              <w:rPr>
                <w:rFonts w:asciiTheme="minorHAnsi" w:hAnsiTheme="minorHAnsi" w:cs="Arial"/>
                <w:bCs/>
              </w:rPr>
              <w:t>hlookup</w:t>
            </w:r>
            <w:proofErr w:type="spellEnd"/>
            <w:r>
              <w:rPr>
                <w:rFonts w:asciiTheme="minorHAnsi" w:hAnsiTheme="minorHAnsi" w:cs="Arial"/>
                <w:bCs/>
              </w:rPr>
              <w:t xml:space="preserve">, </w:t>
            </w:r>
            <w:proofErr w:type="spellStart"/>
            <w:r w:rsidR="009F1226">
              <w:rPr>
                <w:rFonts w:asciiTheme="minorHAnsi" w:hAnsiTheme="minorHAnsi" w:cs="Arial"/>
                <w:bCs/>
              </w:rPr>
              <w:t>vlookup</w:t>
            </w:r>
            <w:proofErr w:type="spellEnd"/>
            <w:r w:rsidR="001E08D2">
              <w:rPr>
                <w:rFonts w:asciiTheme="minorHAnsi" w:hAnsiTheme="minorHAnsi" w:cs="Arial"/>
                <w:bCs/>
              </w:rPr>
              <w:t xml:space="preserve">, </w:t>
            </w:r>
            <w:proofErr w:type="spellStart"/>
            <w:r w:rsidR="005C7252">
              <w:rPr>
                <w:rFonts w:asciiTheme="minorHAnsi" w:hAnsiTheme="minorHAnsi" w:cs="Arial"/>
                <w:bCs/>
              </w:rPr>
              <w:t>concat</w:t>
            </w:r>
            <w:proofErr w:type="spellEnd"/>
            <w:r w:rsidR="005C7252">
              <w:rPr>
                <w:rFonts w:asciiTheme="minorHAnsi" w:hAnsiTheme="minorHAnsi" w:cs="Arial"/>
                <w:bCs/>
              </w:rPr>
              <w:t xml:space="preserve">, </w:t>
            </w:r>
            <w:r w:rsidR="009F1226">
              <w:rPr>
                <w:rFonts w:asciiTheme="minorHAnsi" w:hAnsiTheme="minorHAnsi" w:cs="Arial"/>
                <w:bCs/>
              </w:rPr>
              <w:t>pivot table and more in excel.</w:t>
            </w:r>
          </w:p>
          <w:p w14:paraId="6D3D4B63" w14:textId="77777777" w:rsidR="002A17B3" w:rsidRDefault="002A17B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Co-ordinate with MIS team for data collation, validation,</w:t>
            </w:r>
          </w:p>
          <w:p w14:paraId="6382074E" w14:textId="09C5D07A" w:rsidR="002A17B3" w:rsidRPr="00C2012B" w:rsidRDefault="002A17B3" w:rsidP="002A17B3">
            <w:pPr>
              <w:jc w:val="both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              syncing and</w:t>
            </w:r>
            <w:r w:rsidR="006B3D62">
              <w:rPr>
                <w:rFonts w:asciiTheme="minorHAnsi" w:hAnsiTheme="minorHAnsi" w:cs="Arial"/>
                <w:bCs/>
              </w:rPr>
              <w:t xml:space="preserve"> MIS Reports creation</w:t>
            </w:r>
            <w:r>
              <w:rPr>
                <w:rFonts w:asciiTheme="minorHAnsi" w:hAnsiTheme="minorHAnsi" w:cs="Arial"/>
                <w:bCs/>
              </w:rPr>
              <w:t xml:space="preserve">. </w:t>
            </w:r>
          </w:p>
          <w:p w14:paraId="0E5F1C5F" w14:textId="77777777" w:rsidR="00D93DCA" w:rsidRPr="00C2012B" w:rsidRDefault="00D93DCA">
            <w:pPr>
              <w:jc w:val="both"/>
              <w:rPr>
                <w:rFonts w:asciiTheme="minorHAnsi" w:hAnsiTheme="minorHAnsi" w:cs="Arial"/>
                <w:bCs/>
              </w:rPr>
            </w:pPr>
          </w:p>
          <w:p w14:paraId="57477D15" w14:textId="77777777" w:rsidR="008529AF" w:rsidRPr="00C2012B" w:rsidRDefault="008529AF">
            <w:pPr>
              <w:jc w:val="both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Money Magnum Constructions(</w:t>
            </w:r>
            <w:proofErr w:type="spellStart"/>
            <w:r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Terraform</w:t>
            </w:r>
            <w:r w:rsidR="00551773"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Realty</w:t>
            </w:r>
            <w:proofErr w:type="spellEnd"/>
            <w:r w:rsidRPr="00C2012B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)</w:t>
            </w:r>
          </w:p>
          <w:p w14:paraId="644ED171" w14:textId="77777777" w:rsidR="00AA4A00" w:rsidRPr="00C2012B" w:rsidRDefault="00AA4A0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3EC5BEE2" w14:textId="77777777" w:rsidR="00576DB8" w:rsidRPr="00C2012B" w:rsidRDefault="00576DB8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 xml:space="preserve">Job Title:- </w:t>
            </w:r>
            <w:r w:rsidR="00BE23C7" w:rsidRPr="00C2012B">
              <w:rPr>
                <w:rFonts w:asciiTheme="minorHAnsi" w:hAnsiTheme="minorHAnsi" w:cs="Arial"/>
                <w:b/>
              </w:rPr>
              <w:t>Maintenance Assistant</w:t>
            </w:r>
            <w:r w:rsidR="00296D3E" w:rsidRPr="00C2012B">
              <w:rPr>
                <w:rFonts w:asciiTheme="minorHAnsi" w:hAnsiTheme="minorHAnsi" w:cs="Arial"/>
                <w:b/>
              </w:rPr>
              <w:t>/Admin</w:t>
            </w:r>
            <w:r w:rsidR="003D5FDC" w:rsidRPr="00C2012B">
              <w:rPr>
                <w:rFonts w:asciiTheme="minorHAnsi" w:hAnsiTheme="minorHAnsi" w:cs="Arial"/>
                <w:b/>
              </w:rPr>
              <w:t xml:space="preserve"> </w:t>
            </w:r>
            <w:proofErr w:type="spellStart"/>
            <w:r w:rsidR="003D5FDC" w:rsidRPr="00C2012B">
              <w:rPr>
                <w:rFonts w:asciiTheme="minorHAnsi" w:hAnsiTheme="minorHAnsi" w:cs="Arial"/>
                <w:b/>
              </w:rPr>
              <w:t>Incharge</w:t>
            </w:r>
            <w:proofErr w:type="spellEnd"/>
          </w:p>
          <w:p w14:paraId="4338ADFB" w14:textId="77777777" w:rsidR="00576DB8" w:rsidRPr="00C2012B" w:rsidRDefault="00576DB8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 xml:space="preserve">                   Duration: </w:t>
            </w:r>
            <w:r w:rsidR="00551773" w:rsidRPr="00C2012B">
              <w:rPr>
                <w:rFonts w:asciiTheme="minorHAnsi" w:hAnsiTheme="minorHAnsi" w:cs="Arial"/>
                <w:b/>
              </w:rPr>
              <w:t xml:space="preserve">Jan </w:t>
            </w:r>
            <w:r w:rsidRPr="00C2012B">
              <w:rPr>
                <w:rFonts w:asciiTheme="minorHAnsi" w:hAnsiTheme="minorHAnsi" w:cs="Arial"/>
                <w:b/>
              </w:rPr>
              <w:t>201</w:t>
            </w:r>
            <w:r w:rsidR="00551773" w:rsidRPr="00C2012B">
              <w:rPr>
                <w:rFonts w:asciiTheme="minorHAnsi" w:hAnsiTheme="minorHAnsi" w:cs="Arial"/>
                <w:b/>
              </w:rPr>
              <w:t>3</w:t>
            </w:r>
            <w:r w:rsidRPr="00C2012B">
              <w:rPr>
                <w:rFonts w:asciiTheme="minorHAnsi" w:hAnsiTheme="minorHAnsi" w:cs="Arial"/>
                <w:b/>
              </w:rPr>
              <w:t xml:space="preserve"> to </w:t>
            </w:r>
            <w:r w:rsidR="00BE1B82" w:rsidRPr="00C2012B">
              <w:rPr>
                <w:rFonts w:asciiTheme="minorHAnsi" w:hAnsiTheme="minorHAnsi" w:cs="Arial"/>
                <w:b/>
              </w:rPr>
              <w:t>Oct 2017</w:t>
            </w:r>
          </w:p>
          <w:p w14:paraId="2CD58163" w14:textId="00A8C520" w:rsidR="002D1503" w:rsidRPr="00C2012B" w:rsidRDefault="00576DB8">
            <w:pPr>
              <w:jc w:val="both"/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 w:rsidRPr="00C2012B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14:paraId="15D17E1F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C2012B">
              <w:rPr>
                <w:rFonts w:asciiTheme="minorHAnsi" w:hAnsiTheme="minorHAnsi" w:cs="Arial"/>
                <w:b/>
                <w:bCs/>
              </w:rPr>
              <w:t>Job Profile:</w:t>
            </w:r>
          </w:p>
          <w:p w14:paraId="52191E0C" w14:textId="77777777" w:rsidR="002D1503" w:rsidRPr="00C2012B" w:rsidRDefault="002D1503" w:rsidP="00CC00A0">
            <w:pPr>
              <w:widowControl w:val="0"/>
              <w:numPr>
                <w:ilvl w:val="0"/>
                <w:numId w:val="10"/>
              </w:numPr>
              <w:autoSpaceDE w:val="0"/>
              <w:rPr>
                <w:rFonts w:asciiTheme="minorHAnsi" w:hAnsiTheme="minorHAnsi" w:cs="Arial"/>
              </w:rPr>
            </w:pPr>
            <w:r w:rsidRPr="00C2012B">
              <w:rPr>
                <w:rFonts w:asciiTheme="minorHAnsi" w:hAnsiTheme="minorHAnsi"/>
              </w:rPr>
              <w:t xml:space="preserve">Responsible </w:t>
            </w:r>
            <w:r w:rsidR="0086131F" w:rsidRPr="00C2012B">
              <w:rPr>
                <w:rFonts w:asciiTheme="minorHAnsi" w:hAnsiTheme="minorHAnsi"/>
              </w:rPr>
              <w:t xml:space="preserve">to </w:t>
            </w:r>
            <w:r w:rsidRPr="00C2012B">
              <w:rPr>
                <w:rFonts w:asciiTheme="minorHAnsi" w:hAnsiTheme="minorHAnsi"/>
              </w:rPr>
              <w:t xml:space="preserve">receive all the </w:t>
            </w:r>
            <w:r w:rsidR="00551773" w:rsidRPr="00C2012B">
              <w:rPr>
                <w:rFonts w:asciiTheme="minorHAnsi" w:hAnsiTheme="minorHAnsi"/>
              </w:rPr>
              <w:t>cheque</w:t>
            </w:r>
            <w:r w:rsidRPr="00C2012B">
              <w:rPr>
                <w:rFonts w:asciiTheme="minorHAnsi" w:hAnsiTheme="minorHAnsi"/>
              </w:rPr>
              <w:t xml:space="preserve"> from the</w:t>
            </w:r>
            <w:r w:rsidR="00551773" w:rsidRPr="00C2012B">
              <w:rPr>
                <w:rFonts w:asciiTheme="minorHAnsi" w:hAnsiTheme="minorHAnsi"/>
              </w:rPr>
              <w:t xml:space="preserve"> Customer</w:t>
            </w:r>
            <w:r w:rsidR="0086131F" w:rsidRPr="00C2012B">
              <w:rPr>
                <w:rFonts w:asciiTheme="minorHAnsi" w:hAnsiTheme="minorHAnsi" w:cs="Arial"/>
              </w:rPr>
              <w:t>.</w:t>
            </w:r>
          </w:p>
          <w:p w14:paraId="7DAA408D" w14:textId="77777777" w:rsidR="002D1503" w:rsidRPr="00C2012B" w:rsidRDefault="0055177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 xml:space="preserve">Interact with the customer, solving their queries, ETC. </w:t>
            </w:r>
          </w:p>
          <w:p w14:paraId="22D40A3E" w14:textId="77777777" w:rsidR="002D1503" w:rsidRPr="00C2012B" w:rsidRDefault="0055177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Sending Payment notices &amp; other official letters to the Customer</w:t>
            </w:r>
            <w:r w:rsidR="0086131F" w:rsidRPr="00C2012B">
              <w:rPr>
                <w:rFonts w:asciiTheme="minorHAnsi" w:hAnsiTheme="minorHAnsi"/>
              </w:rPr>
              <w:t>.</w:t>
            </w:r>
          </w:p>
          <w:p w14:paraId="10AD0564" w14:textId="77777777" w:rsidR="002D1503" w:rsidRPr="00C2012B" w:rsidRDefault="002D150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</w:rPr>
            </w:pPr>
            <w:r w:rsidRPr="00C2012B">
              <w:rPr>
                <w:rFonts w:asciiTheme="minorHAnsi" w:hAnsiTheme="minorHAnsi"/>
              </w:rPr>
              <w:t>Generate the Invoice</w:t>
            </w:r>
            <w:r w:rsidR="00CD6D59" w:rsidRPr="00C2012B">
              <w:rPr>
                <w:rFonts w:asciiTheme="minorHAnsi" w:hAnsiTheme="minorHAnsi"/>
              </w:rPr>
              <w:t xml:space="preserve"> &amp; receipt in ERP</w:t>
            </w:r>
            <w:r w:rsidR="0086131F" w:rsidRPr="00C2012B">
              <w:rPr>
                <w:rFonts w:asciiTheme="minorHAnsi" w:hAnsiTheme="minorHAnsi" w:cs="Arial"/>
              </w:rPr>
              <w:t>.</w:t>
            </w:r>
            <w:r w:rsidRPr="00C2012B">
              <w:rPr>
                <w:rFonts w:asciiTheme="minorHAnsi" w:hAnsiTheme="minorHAnsi" w:cs="Arial"/>
              </w:rPr>
              <w:t xml:space="preserve"> </w:t>
            </w:r>
          </w:p>
          <w:p w14:paraId="1E7F1EDE" w14:textId="783B0400" w:rsidR="002D1503" w:rsidRPr="00C2012B" w:rsidRDefault="0055177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Maintain a</w:t>
            </w:r>
            <w:r w:rsidR="006B3D62">
              <w:rPr>
                <w:rFonts w:asciiTheme="minorHAnsi" w:hAnsiTheme="minorHAnsi"/>
              </w:rPr>
              <w:t xml:space="preserve"> </w:t>
            </w:r>
            <w:r w:rsidRPr="00C2012B">
              <w:rPr>
                <w:rFonts w:asciiTheme="minorHAnsi" w:hAnsiTheme="minorHAnsi"/>
              </w:rPr>
              <w:t>higher degree of customer service and customer satisfaction in line with the policies and guidelines.</w:t>
            </w:r>
          </w:p>
          <w:p w14:paraId="7A07E91D" w14:textId="77777777" w:rsidR="002D1503" w:rsidRPr="00C2012B" w:rsidRDefault="002D1503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Follow Up for Payment</w:t>
            </w:r>
            <w:r w:rsidR="0086131F" w:rsidRPr="00C2012B">
              <w:rPr>
                <w:rFonts w:asciiTheme="minorHAnsi" w:hAnsiTheme="minorHAnsi"/>
              </w:rPr>
              <w:t>.</w:t>
            </w:r>
          </w:p>
          <w:p w14:paraId="00BB791B" w14:textId="77777777" w:rsidR="00CD6D59" w:rsidRPr="00C2012B" w:rsidRDefault="00CD6D59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Arrange the document for an audit.</w:t>
            </w:r>
          </w:p>
          <w:p w14:paraId="2DB255D8" w14:textId="77777777" w:rsidR="00CD6D59" w:rsidRPr="00C2012B" w:rsidRDefault="00CD6D59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Create Maintenance bill &amp; send it to the customer.</w:t>
            </w:r>
          </w:p>
          <w:p w14:paraId="21811CA4" w14:textId="77777777" w:rsidR="00CD6D59" w:rsidRPr="00C2012B" w:rsidRDefault="00CD6D59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 xml:space="preserve">Maintain all record of vendor in ERP </w:t>
            </w:r>
          </w:p>
          <w:p w14:paraId="087FF009" w14:textId="35814242" w:rsidR="00654ACB" w:rsidRPr="00C2012B" w:rsidRDefault="00654ACB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 xml:space="preserve">Generate </w:t>
            </w:r>
            <w:r w:rsidR="00A513EE" w:rsidRPr="00C2012B">
              <w:rPr>
                <w:rFonts w:asciiTheme="minorHAnsi" w:hAnsiTheme="minorHAnsi"/>
              </w:rPr>
              <w:t>Salary of</w:t>
            </w:r>
            <w:r w:rsidRPr="00C2012B">
              <w:rPr>
                <w:rFonts w:asciiTheme="minorHAnsi" w:hAnsiTheme="minorHAnsi"/>
              </w:rPr>
              <w:t xml:space="preserve"> House keeping</w:t>
            </w:r>
          </w:p>
          <w:p w14:paraId="36C330A5" w14:textId="77777777" w:rsidR="00B961CA" w:rsidRPr="00C2012B" w:rsidRDefault="00B961CA" w:rsidP="00CC00A0">
            <w:pPr>
              <w:numPr>
                <w:ilvl w:val="0"/>
                <w:numId w:val="10"/>
              </w:numPr>
              <w:jc w:val="both"/>
              <w:rPr>
                <w:rFonts w:asciiTheme="minorHAnsi" w:hAnsiTheme="minorHAnsi"/>
              </w:rPr>
            </w:pPr>
            <w:r w:rsidRPr="00C2012B">
              <w:rPr>
                <w:rFonts w:asciiTheme="minorHAnsi" w:hAnsiTheme="minorHAnsi"/>
              </w:rPr>
              <w:t>Maintain Leave &amp; OD card of Staff &amp; send attendance to the HR Dept.</w:t>
            </w:r>
          </w:p>
          <w:p w14:paraId="2DA35C96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  <w:bCs/>
              </w:rPr>
            </w:pPr>
          </w:p>
          <w:p w14:paraId="6F23A8CD" w14:textId="77777777" w:rsidR="002D1503" w:rsidRPr="007771BC" w:rsidRDefault="00551773">
            <w:pPr>
              <w:jc w:val="both"/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7771BC">
              <w:rPr>
                <w:rFonts w:asciiTheme="minorHAnsi" w:hAnsiTheme="minorHAnsi" w:cs="Arial"/>
                <w:b/>
                <w:bCs/>
                <w:sz w:val="28"/>
                <w:szCs w:val="28"/>
              </w:rPr>
              <w:t>Career Point Institute</w:t>
            </w:r>
            <w:r w:rsidR="002D1503" w:rsidRPr="007771BC">
              <w:rPr>
                <w:rFonts w:asciiTheme="minorHAnsi" w:hAnsiTheme="minorHAnsi" w:cs="Arial"/>
                <w:b/>
                <w:bCs/>
                <w:sz w:val="28"/>
                <w:szCs w:val="28"/>
              </w:rPr>
              <w:t xml:space="preserve"> </w:t>
            </w:r>
          </w:p>
          <w:p w14:paraId="460FB729" w14:textId="77777777" w:rsidR="002D1503" w:rsidRPr="007771BC" w:rsidRDefault="002D1503">
            <w:pPr>
              <w:jc w:val="both"/>
              <w:rPr>
                <w:rFonts w:asciiTheme="minorHAnsi" w:hAnsiTheme="minorHAnsi"/>
              </w:rPr>
            </w:pPr>
          </w:p>
          <w:p w14:paraId="63F26EF1" w14:textId="77777777" w:rsidR="002D1503" w:rsidRPr="007771BC" w:rsidRDefault="00551773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>Job Title</w:t>
            </w:r>
            <w:r w:rsidR="002D1503" w:rsidRPr="007771BC">
              <w:rPr>
                <w:rFonts w:asciiTheme="minorHAnsi" w:hAnsiTheme="minorHAnsi" w:cs="Arial"/>
                <w:b/>
                <w:sz w:val="22"/>
                <w:szCs w:val="22"/>
              </w:rPr>
              <w:t xml:space="preserve">: - </w:t>
            </w: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>Teacher</w:t>
            </w:r>
            <w:r w:rsidR="0086131F" w:rsidRPr="007771BC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  <w:r w:rsidR="002D1503" w:rsidRPr="007771BC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  <w:p w14:paraId="040B5F14" w14:textId="1DAC54FE" w:rsidR="002D1503" w:rsidRPr="007771BC" w:rsidRDefault="002D1503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 xml:space="preserve">Duration: </w:t>
            </w:r>
            <w:r w:rsidR="00783174">
              <w:rPr>
                <w:rFonts w:asciiTheme="minorHAnsi" w:hAnsiTheme="minorHAnsi" w:cs="Arial"/>
                <w:b/>
                <w:sz w:val="22"/>
                <w:szCs w:val="22"/>
              </w:rPr>
              <w:t>From Feb</w:t>
            </w: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  <w:r w:rsidR="00551773" w:rsidRPr="007771BC">
              <w:rPr>
                <w:rFonts w:asciiTheme="minorHAnsi" w:hAnsiTheme="minorHAnsi" w:cs="Arial"/>
                <w:b/>
                <w:sz w:val="22"/>
                <w:szCs w:val="22"/>
              </w:rPr>
              <w:t>2012</w:t>
            </w: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 xml:space="preserve"> to </w:t>
            </w:r>
            <w:r w:rsidR="00551773" w:rsidRPr="007771BC">
              <w:rPr>
                <w:rFonts w:asciiTheme="minorHAnsi" w:hAnsiTheme="minorHAnsi" w:cs="Arial"/>
                <w:b/>
                <w:sz w:val="22"/>
                <w:szCs w:val="22"/>
              </w:rPr>
              <w:t>Aug</w:t>
            </w:r>
            <w:r w:rsidRPr="007771BC">
              <w:rPr>
                <w:rFonts w:asciiTheme="minorHAnsi" w:hAnsiTheme="minorHAnsi" w:cs="Arial"/>
                <w:b/>
                <w:sz w:val="22"/>
                <w:szCs w:val="22"/>
              </w:rPr>
              <w:t>.</w:t>
            </w:r>
            <w:r w:rsidR="00551773" w:rsidRPr="007771BC">
              <w:rPr>
                <w:rFonts w:asciiTheme="minorHAnsi" w:hAnsiTheme="minorHAnsi" w:cs="Arial"/>
                <w:b/>
                <w:sz w:val="22"/>
                <w:szCs w:val="22"/>
              </w:rPr>
              <w:t>201</w:t>
            </w:r>
            <w:r w:rsidR="00953974" w:rsidRPr="007771BC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  <w:p w14:paraId="434B300C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sz w:val="20"/>
              </w:rPr>
            </w:pPr>
          </w:p>
          <w:p w14:paraId="367F1586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C2012B">
              <w:rPr>
                <w:rFonts w:asciiTheme="minorHAnsi" w:hAnsiTheme="minorHAnsi" w:cs="Arial"/>
                <w:b/>
                <w:bCs/>
              </w:rPr>
              <w:t>Job Profile</w:t>
            </w:r>
          </w:p>
          <w:p w14:paraId="2193E8E7" w14:textId="77777777" w:rsidR="002D1503" w:rsidRPr="00C2012B" w:rsidRDefault="0031383E" w:rsidP="00CC00A0">
            <w:pPr>
              <w:pStyle w:val="Achievement"/>
              <w:numPr>
                <w:ilvl w:val="0"/>
                <w:numId w:val="10"/>
              </w:numPr>
              <w:rPr>
                <w:rFonts w:asciiTheme="minorHAnsi" w:hAnsiTheme="minorHAnsi"/>
                <w:bCs/>
                <w:sz w:val="18"/>
              </w:rPr>
            </w:pPr>
            <w:r w:rsidRPr="00C2012B">
              <w:rPr>
                <w:rFonts w:asciiTheme="minorHAnsi" w:hAnsiTheme="minorHAnsi"/>
              </w:rPr>
              <w:t>Teaching</w:t>
            </w:r>
            <w:r w:rsidR="00551773" w:rsidRPr="00C2012B">
              <w:rPr>
                <w:rFonts w:asciiTheme="minorHAnsi" w:hAnsiTheme="minorHAnsi"/>
              </w:rPr>
              <w:t xml:space="preserve"> MS Office 2007</w:t>
            </w:r>
            <w:r w:rsidR="00953974" w:rsidRPr="00C2012B">
              <w:rPr>
                <w:rFonts w:asciiTheme="minorHAnsi" w:hAnsiTheme="minorHAnsi"/>
              </w:rPr>
              <w:t>: MS</w:t>
            </w:r>
            <w:r w:rsidR="00551773" w:rsidRPr="00C2012B">
              <w:rPr>
                <w:rFonts w:asciiTheme="minorHAnsi" w:hAnsiTheme="minorHAnsi"/>
              </w:rPr>
              <w:t xml:space="preserve"> Word</w:t>
            </w:r>
            <w:r w:rsidR="00953974" w:rsidRPr="00C2012B">
              <w:rPr>
                <w:rFonts w:asciiTheme="minorHAnsi" w:hAnsiTheme="minorHAnsi"/>
              </w:rPr>
              <w:t>, MS</w:t>
            </w:r>
            <w:r w:rsidR="00551773" w:rsidRPr="00C2012B">
              <w:rPr>
                <w:rFonts w:asciiTheme="minorHAnsi" w:hAnsiTheme="minorHAnsi"/>
              </w:rPr>
              <w:t xml:space="preserve"> </w:t>
            </w:r>
            <w:r w:rsidR="00953974" w:rsidRPr="00C2012B">
              <w:rPr>
                <w:rFonts w:asciiTheme="minorHAnsi" w:hAnsiTheme="minorHAnsi"/>
              </w:rPr>
              <w:t>Excel, and</w:t>
            </w:r>
            <w:r w:rsidR="00551773" w:rsidRPr="00C2012B">
              <w:rPr>
                <w:rFonts w:asciiTheme="minorHAnsi" w:hAnsiTheme="minorHAnsi"/>
              </w:rPr>
              <w:t xml:space="preserve"> MS </w:t>
            </w:r>
            <w:r w:rsidR="00953974" w:rsidRPr="00C2012B">
              <w:rPr>
                <w:rFonts w:asciiTheme="minorHAnsi" w:hAnsiTheme="minorHAnsi"/>
              </w:rPr>
              <w:t>PowerPoint.</w:t>
            </w:r>
          </w:p>
          <w:p w14:paraId="15F5545F" w14:textId="77777777" w:rsidR="002D1503" w:rsidRDefault="002D1503" w:rsidP="00953974">
            <w:pPr>
              <w:widowControl w:val="0"/>
              <w:autoSpaceDE w:val="0"/>
              <w:rPr>
                <w:rFonts w:asciiTheme="minorHAnsi" w:hAnsiTheme="minorHAnsi"/>
              </w:rPr>
            </w:pPr>
          </w:p>
          <w:p w14:paraId="7E20CB2C" w14:textId="77777777" w:rsidR="007771BC" w:rsidRDefault="007771BC" w:rsidP="00953974">
            <w:pPr>
              <w:widowControl w:val="0"/>
              <w:autoSpaceDE w:val="0"/>
              <w:rPr>
                <w:rFonts w:asciiTheme="minorHAnsi" w:hAnsiTheme="minorHAnsi"/>
              </w:rPr>
            </w:pPr>
          </w:p>
          <w:p w14:paraId="425AB0C6" w14:textId="7FB2818C" w:rsidR="007771BC" w:rsidRPr="00C2012B" w:rsidRDefault="007771BC" w:rsidP="00953974">
            <w:pPr>
              <w:widowControl w:val="0"/>
              <w:autoSpaceDE w:val="0"/>
              <w:rPr>
                <w:rFonts w:asciiTheme="minorHAnsi" w:hAnsiTheme="minorHAnsi"/>
              </w:rPr>
            </w:pPr>
          </w:p>
        </w:tc>
      </w:tr>
      <w:tr w:rsidR="002D1503" w:rsidRPr="00C2012B" w14:paraId="608DE800" w14:textId="77777777" w:rsidTr="007771BC">
        <w:trPr>
          <w:trHeight w:val="2531"/>
        </w:trPr>
        <w:tc>
          <w:tcPr>
            <w:tcW w:w="247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8D8D8"/>
          </w:tcPr>
          <w:p w14:paraId="23629C10" w14:textId="77777777" w:rsidR="002D1503" w:rsidRPr="00C2012B" w:rsidRDefault="002D1503">
            <w:pPr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</w:p>
          <w:p w14:paraId="1909E1D7" w14:textId="77777777" w:rsidR="002D1503" w:rsidRPr="00C2012B" w:rsidRDefault="002D1503">
            <w:pPr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Professional Qualification</w:t>
            </w:r>
          </w:p>
          <w:p w14:paraId="2B29A848" w14:textId="77777777" w:rsidR="002D1503" w:rsidRPr="00C2012B" w:rsidRDefault="002D1503">
            <w:pPr>
              <w:rPr>
                <w:rFonts w:asciiTheme="minorHAnsi" w:hAnsiTheme="minorHAnsi" w:cs="Arial"/>
                <w:b/>
                <w:sz w:val="18"/>
              </w:rPr>
            </w:pPr>
          </w:p>
        </w:tc>
        <w:tc>
          <w:tcPr>
            <w:tcW w:w="7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14:paraId="7829AE51" w14:textId="77777777" w:rsidR="002D1503" w:rsidRPr="00C2012B" w:rsidRDefault="002D1503">
            <w:pPr>
              <w:snapToGrid w:val="0"/>
              <w:jc w:val="both"/>
              <w:rPr>
                <w:rFonts w:asciiTheme="minorHAnsi" w:hAnsiTheme="minorHAnsi" w:cs="Arial"/>
                <w:sz w:val="18"/>
                <w:szCs w:val="18"/>
              </w:rPr>
            </w:pPr>
          </w:p>
          <w:p w14:paraId="7211434C" w14:textId="1E271775" w:rsidR="002D1503" w:rsidRPr="004155D6" w:rsidRDefault="004155D6" w:rsidP="004155D6">
            <w:pPr>
              <w:pStyle w:val="Heading1"/>
              <w:rPr>
                <w:sz w:val="28"/>
                <w:szCs w:val="28"/>
              </w:rPr>
            </w:pPr>
            <w:r w:rsidRPr="004155D6">
              <w:rPr>
                <w:sz w:val="28"/>
                <w:szCs w:val="28"/>
              </w:rPr>
              <w:t>C</w:t>
            </w:r>
            <w:r w:rsidR="002D1503" w:rsidRPr="004155D6">
              <w:rPr>
                <w:sz w:val="28"/>
                <w:szCs w:val="28"/>
              </w:rPr>
              <w:t>omputer Course: Diploma in computer Software.</w:t>
            </w:r>
          </w:p>
          <w:p w14:paraId="1B4FADC7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 xml:space="preserve">Operating System: Windows </w:t>
            </w:r>
            <w:r w:rsidR="00953974" w:rsidRPr="004155D6">
              <w:rPr>
                <w:rFonts w:asciiTheme="minorHAnsi" w:hAnsiTheme="minorHAnsi" w:cs="Arial"/>
                <w:szCs w:val="28"/>
              </w:rPr>
              <w:t>XP.</w:t>
            </w:r>
            <w:r w:rsidRPr="004155D6">
              <w:rPr>
                <w:rFonts w:asciiTheme="minorHAnsi" w:hAnsiTheme="minorHAnsi" w:cs="Arial"/>
                <w:szCs w:val="28"/>
              </w:rPr>
              <w:t xml:space="preserve">   </w:t>
            </w:r>
          </w:p>
          <w:p w14:paraId="5ACA65D0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MS Office: Ms Word, Ms Excel, Ms PowerPoint, and Ms Access.</w:t>
            </w:r>
          </w:p>
          <w:p w14:paraId="21B0B115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Internet and Email.</w:t>
            </w:r>
          </w:p>
          <w:p w14:paraId="12864846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 xml:space="preserve">Tally </w:t>
            </w:r>
            <w:r w:rsidR="00953974" w:rsidRPr="004155D6">
              <w:rPr>
                <w:rFonts w:asciiTheme="minorHAnsi" w:hAnsiTheme="minorHAnsi" w:cs="Arial"/>
                <w:szCs w:val="28"/>
              </w:rPr>
              <w:t>7.2 &amp; 9.0</w:t>
            </w:r>
          </w:p>
          <w:p w14:paraId="448F7082" w14:textId="77777777" w:rsidR="002D1503" w:rsidRPr="004155D6" w:rsidRDefault="00953974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ASP .net 2.0</w:t>
            </w:r>
          </w:p>
          <w:p w14:paraId="0CC0EE98" w14:textId="5D899000" w:rsidR="002D1503" w:rsidRPr="007771BC" w:rsidRDefault="00A513EE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 w:val="1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C#, SQL</w:t>
            </w:r>
            <w:r w:rsidR="00953974" w:rsidRPr="004155D6">
              <w:rPr>
                <w:rFonts w:asciiTheme="minorHAnsi" w:hAnsiTheme="minorHAnsi" w:cs="Arial"/>
                <w:szCs w:val="28"/>
              </w:rPr>
              <w:t xml:space="preserve"> </w:t>
            </w:r>
            <w:r w:rsidRPr="004155D6">
              <w:rPr>
                <w:rFonts w:asciiTheme="minorHAnsi" w:hAnsiTheme="minorHAnsi" w:cs="Arial"/>
                <w:szCs w:val="28"/>
              </w:rPr>
              <w:t>Server</w:t>
            </w:r>
            <w:r w:rsidR="00953974" w:rsidRPr="004155D6">
              <w:rPr>
                <w:rFonts w:asciiTheme="minorHAnsi" w:hAnsiTheme="minorHAnsi" w:cs="Arial"/>
                <w:szCs w:val="28"/>
              </w:rPr>
              <w:t xml:space="preserve"> </w:t>
            </w:r>
            <w:r w:rsidRPr="004155D6">
              <w:rPr>
                <w:rFonts w:asciiTheme="minorHAnsi" w:hAnsiTheme="minorHAnsi" w:cs="Arial"/>
                <w:szCs w:val="28"/>
              </w:rPr>
              <w:t>2008, C, HTML</w:t>
            </w:r>
          </w:p>
        </w:tc>
      </w:tr>
      <w:tr w:rsidR="002D1503" w:rsidRPr="00C2012B" w14:paraId="5F3D4996" w14:textId="77777777" w:rsidTr="007771BC">
        <w:trPr>
          <w:trHeight w:val="555"/>
        </w:trPr>
        <w:tc>
          <w:tcPr>
            <w:tcW w:w="2475" w:type="dxa"/>
            <w:shd w:val="clear" w:color="auto" w:fill="F2F2F2"/>
          </w:tcPr>
          <w:p w14:paraId="591FA78E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Educational</w:t>
            </w:r>
          </w:p>
          <w:p w14:paraId="2E6BD737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Qualification</w:t>
            </w:r>
          </w:p>
          <w:p w14:paraId="0C5317B7" w14:textId="77777777" w:rsidR="002D1503" w:rsidRPr="00C2012B" w:rsidRDefault="002D1503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7602" w:type="dxa"/>
            <w:tcBorders>
              <w:left w:val="single" w:sz="8" w:space="0" w:color="FFFFFF"/>
            </w:tcBorders>
            <w:shd w:val="clear" w:color="auto" w:fill="F2F2F2"/>
          </w:tcPr>
          <w:p w14:paraId="5D8F5859" w14:textId="0166335C" w:rsidR="002D1503" w:rsidRPr="001242F3" w:rsidRDefault="00BE1B82" w:rsidP="007771BC">
            <w:pPr>
              <w:ind w:left="360"/>
              <w:rPr>
                <w:rFonts w:asciiTheme="minorHAnsi" w:hAnsiTheme="minorHAnsi" w:cs="Arial"/>
                <w:szCs w:val="36"/>
              </w:rPr>
            </w:pPr>
            <w:r w:rsidRPr="001242F3">
              <w:rPr>
                <w:rFonts w:asciiTheme="minorHAnsi" w:hAnsiTheme="minorHAnsi" w:cs="Arial"/>
                <w:b/>
                <w:szCs w:val="36"/>
              </w:rPr>
              <w:t>M</w:t>
            </w:r>
            <w:r w:rsidR="002D1503" w:rsidRPr="001242F3">
              <w:rPr>
                <w:rFonts w:asciiTheme="minorHAnsi" w:hAnsiTheme="minorHAnsi" w:cs="Arial"/>
                <w:b/>
                <w:szCs w:val="36"/>
              </w:rPr>
              <w:t>.</w:t>
            </w:r>
            <w:r w:rsidR="003F235B" w:rsidRPr="001242F3">
              <w:rPr>
                <w:rFonts w:asciiTheme="minorHAnsi" w:hAnsiTheme="minorHAnsi" w:cs="Arial"/>
                <w:b/>
                <w:szCs w:val="36"/>
              </w:rPr>
              <w:t>A</w:t>
            </w:r>
          </w:p>
        </w:tc>
      </w:tr>
      <w:tr w:rsidR="002D1503" w:rsidRPr="00C2012B" w14:paraId="0E8B0604" w14:textId="77777777" w:rsidTr="007771BC">
        <w:trPr>
          <w:trHeight w:val="781"/>
        </w:trPr>
        <w:tc>
          <w:tcPr>
            <w:tcW w:w="247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8D8D8"/>
          </w:tcPr>
          <w:p w14:paraId="4D3CF7FA" w14:textId="77777777" w:rsidR="002D1503" w:rsidRPr="00C2012B" w:rsidRDefault="002D1503">
            <w:pPr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</w:p>
          <w:p w14:paraId="37020EA8" w14:textId="77777777" w:rsidR="002D1503" w:rsidRPr="00986864" w:rsidRDefault="002D1503" w:rsidP="00986864">
            <w:pPr>
              <w:jc w:val="both"/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Personal Skills</w:t>
            </w:r>
          </w:p>
        </w:tc>
        <w:tc>
          <w:tcPr>
            <w:tcW w:w="7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14:paraId="64F91EE4" w14:textId="77777777" w:rsidR="002D1503" w:rsidRPr="00C2012B" w:rsidRDefault="002D1503">
            <w:pPr>
              <w:snapToGrid w:val="0"/>
              <w:jc w:val="both"/>
              <w:rPr>
                <w:rFonts w:asciiTheme="minorHAnsi" w:hAnsiTheme="minorHAnsi" w:cs="Arial"/>
                <w:sz w:val="18"/>
                <w:szCs w:val="18"/>
              </w:rPr>
            </w:pPr>
          </w:p>
          <w:p w14:paraId="44230531" w14:textId="77777777" w:rsidR="002D1503" w:rsidRPr="00C2012B" w:rsidRDefault="002D1503" w:rsidP="00C2012B">
            <w:pPr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 xml:space="preserve">  </w:t>
            </w:r>
            <w:r w:rsidR="007B21F3" w:rsidRPr="004155D6">
              <w:rPr>
                <w:rFonts w:asciiTheme="minorHAnsi" w:hAnsiTheme="minorHAnsi" w:cs="Arial"/>
                <w:szCs w:val="28"/>
              </w:rPr>
              <w:t>Passionate, dedicated, and leader without title</w:t>
            </w:r>
          </w:p>
        </w:tc>
      </w:tr>
      <w:tr w:rsidR="002D1503" w:rsidRPr="00C2012B" w14:paraId="6A00ED59" w14:textId="77777777" w:rsidTr="007771BC">
        <w:trPr>
          <w:trHeight w:val="46"/>
        </w:trPr>
        <w:tc>
          <w:tcPr>
            <w:tcW w:w="2475" w:type="dxa"/>
            <w:shd w:val="clear" w:color="auto" w:fill="F2F2F2"/>
          </w:tcPr>
          <w:p w14:paraId="0672796F" w14:textId="77777777" w:rsidR="001E0950" w:rsidRPr="00C2012B" w:rsidRDefault="001E0950">
            <w:pPr>
              <w:snapToGrid w:val="0"/>
              <w:jc w:val="both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14:paraId="70A950B7" w14:textId="77777777" w:rsidR="002D1503" w:rsidRPr="00C2012B" w:rsidRDefault="002D1503">
            <w:pPr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 xml:space="preserve">Personal </w:t>
            </w:r>
          </w:p>
          <w:p w14:paraId="2A8A81EE" w14:textId="77777777" w:rsidR="002D1503" w:rsidRPr="00C2012B" w:rsidRDefault="002D1503" w:rsidP="00DF72BC">
            <w:pPr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>Strengths</w:t>
            </w:r>
          </w:p>
        </w:tc>
        <w:tc>
          <w:tcPr>
            <w:tcW w:w="7602" w:type="dxa"/>
            <w:tcBorders>
              <w:left w:val="single" w:sz="8" w:space="0" w:color="FFFFFF"/>
            </w:tcBorders>
            <w:shd w:val="clear" w:color="auto" w:fill="F2F2F2"/>
          </w:tcPr>
          <w:p w14:paraId="1EA74E45" w14:textId="77777777" w:rsidR="001E0950" w:rsidRPr="00C2012B" w:rsidRDefault="00986864" w:rsidP="00C1632B">
            <w:pPr>
              <w:rPr>
                <w:rFonts w:asciiTheme="minorHAnsi" w:hAnsiTheme="minorHAnsi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372797F" w14:textId="77777777" w:rsidR="001E0950" w:rsidRPr="00C2012B" w:rsidRDefault="001E0950">
            <w:pPr>
              <w:jc w:val="both"/>
              <w:rPr>
                <w:rFonts w:asciiTheme="minorHAnsi" w:hAnsiTheme="minorHAnsi" w:cs="Arial"/>
                <w:sz w:val="12"/>
                <w:szCs w:val="12"/>
              </w:rPr>
            </w:pPr>
          </w:p>
          <w:p w14:paraId="29ABBB1B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A strong sense of responsibility and Commitment towards Assignments.</w:t>
            </w:r>
          </w:p>
          <w:p w14:paraId="73AB09D5" w14:textId="77777777" w:rsidR="002D1503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Implementing High level of Standards in working Procedures.</w:t>
            </w:r>
          </w:p>
          <w:p w14:paraId="73A47188" w14:textId="77777777" w:rsidR="001E0950" w:rsidRPr="004155D6" w:rsidRDefault="002D1503" w:rsidP="004155D6">
            <w:pPr>
              <w:pStyle w:val="ListParagraph"/>
              <w:numPr>
                <w:ilvl w:val="0"/>
                <w:numId w:val="10"/>
              </w:numPr>
              <w:tabs>
                <w:tab w:val="left" w:pos="1296"/>
              </w:tabs>
              <w:rPr>
                <w:rFonts w:asciiTheme="minorHAnsi" w:hAnsiTheme="minorHAnsi" w:cs="Arial"/>
                <w:szCs w:val="28"/>
              </w:rPr>
            </w:pPr>
            <w:r w:rsidRPr="004155D6">
              <w:rPr>
                <w:rFonts w:asciiTheme="minorHAnsi" w:hAnsiTheme="minorHAnsi" w:cs="Arial"/>
                <w:szCs w:val="28"/>
              </w:rPr>
              <w:t>Have Control Over Stress During More Workload.</w:t>
            </w:r>
          </w:p>
          <w:p w14:paraId="06A45942" w14:textId="77777777" w:rsidR="002D1503" w:rsidRPr="00C2012B" w:rsidRDefault="002D1503">
            <w:pPr>
              <w:ind w:left="360"/>
              <w:rPr>
                <w:rFonts w:asciiTheme="minorHAnsi" w:hAnsiTheme="minorHAnsi" w:cs="Arial"/>
                <w:sz w:val="18"/>
              </w:rPr>
            </w:pPr>
          </w:p>
        </w:tc>
      </w:tr>
      <w:tr w:rsidR="002D1503" w:rsidRPr="00C2012B" w14:paraId="27B79101" w14:textId="77777777" w:rsidTr="007771BC">
        <w:trPr>
          <w:trHeight w:val="921"/>
        </w:trPr>
        <w:tc>
          <w:tcPr>
            <w:tcW w:w="247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D8D8D8"/>
          </w:tcPr>
          <w:p w14:paraId="409E6E43" w14:textId="77777777" w:rsidR="00F42099" w:rsidRPr="00C2012B" w:rsidRDefault="00F42099" w:rsidP="00813B3D">
            <w:pPr>
              <w:rPr>
                <w:rFonts w:asciiTheme="minorHAnsi" w:hAnsiTheme="minorHAnsi" w:cs="Arial"/>
                <w:b/>
              </w:rPr>
            </w:pPr>
          </w:p>
          <w:p w14:paraId="18F8CEA5" w14:textId="77777777" w:rsidR="002D1503" w:rsidRPr="00C2012B" w:rsidRDefault="00F42099">
            <w:pPr>
              <w:rPr>
                <w:rFonts w:asciiTheme="minorHAnsi" w:hAnsiTheme="minorHAnsi" w:cs="Arial"/>
                <w:b/>
              </w:rPr>
            </w:pPr>
            <w:r w:rsidRPr="00C2012B">
              <w:rPr>
                <w:rFonts w:asciiTheme="minorHAnsi" w:hAnsiTheme="minorHAnsi" w:cs="Arial"/>
                <w:b/>
              </w:rPr>
              <w:t xml:space="preserve">Hobbies </w:t>
            </w:r>
          </w:p>
          <w:p w14:paraId="1C1C3C4D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b/>
                <w:sz w:val="18"/>
              </w:rPr>
            </w:pPr>
          </w:p>
        </w:tc>
        <w:tc>
          <w:tcPr>
            <w:tcW w:w="7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8D8D8"/>
          </w:tcPr>
          <w:p w14:paraId="02421DD5" w14:textId="77777777" w:rsidR="002D1503" w:rsidRPr="00C2012B" w:rsidRDefault="002D1503">
            <w:pPr>
              <w:autoSpaceDE w:val="0"/>
              <w:rPr>
                <w:rFonts w:asciiTheme="minorHAnsi" w:hAnsiTheme="minorHAnsi" w:cs="Arial"/>
                <w:b/>
                <w:bCs/>
                <w:szCs w:val="28"/>
              </w:rPr>
            </w:pPr>
          </w:p>
          <w:p w14:paraId="3D7F2F46" w14:textId="3ADC87EB" w:rsidR="002D1503" w:rsidRDefault="00953974">
            <w:pPr>
              <w:numPr>
                <w:ilvl w:val="0"/>
                <w:numId w:val="3"/>
              </w:numPr>
              <w:autoSpaceDE w:val="0"/>
              <w:rPr>
                <w:rFonts w:asciiTheme="minorHAnsi" w:hAnsiTheme="minorHAnsi" w:cs="Arial"/>
                <w:szCs w:val="28"/>
              </w:rPr>
            </w:pPr>
            <w:r w:rsidRPr="00C2012B">
              <w:rPr>
                <w:rFonts w:asciiTheme="minorHAnsi" w:hAnsiTheme="minorHAnsi" w:cs="Arial"/>
                <w:szCs w:val="28"/>
              </w:rPr>
              <w:t>Listening</w:t>
            </w:r>
            <w:r w:rsidR="004155D6">
              <w:rPr>
                <w:rFonts w:asciiTheme="minorHAnsi" w:hAnsiTheme="minorHAnsi" w:cs="Arial"/>
                <w:szCs w:val="28"/>
              </w:rPr>
              <w:t xml:space="preserve"> to</w:t>
            </w:r>
            <w:r w:rsidRPr="00C2012B">
              <w:rPr>
                <w:rFonts w:asciiTheme="minorHAnsi" w:hAnsiTheme="minorHAnsi" w:cs="Arial"/>
                <w:szCs w:val="28"/>
              </w:rPr>
              <w:t xml:space="preserve"> Music</w:t>
            </w:r>
          </w:p>
          <w:p w14:paraId="395713BE" w14:textId="53C93C9B" w:rsidR="00BC5863" w:rsidRPr="00C2012B" w:rsidRDefault="00434B51">
            <w:pPr>
              <w:numPr>
                <w:ilvl w:val="0"/>
                <w:numId w:val="3"/>
              </w:numPr>
              <w:autoSpaceDE w:val="0"/>
              <w:rPr>
                <w:rFonts w:asciiTheme="minorHAnsi" w:hAnsiTheme="minorHAnsi" w:cs="Arial"/>
                <w:szCs w:val="28"/>
              </w:rPr>
            </w:pPr>
            <w:r>
              <w:rPr>
                <w:rFonts w:asciiTheme="minorHAnsi" w:hAnsiTheme="minorHAnsi" w:cs="Arial"/>
                <w:szCs w:val="28"/>
              </w:rPr>
              <w:t>Like traveling.</w:t>
            </w:r>
          </w:p>
          <w:p w14:paraId="5345616E" w14:textId="77777777" w:rsidR="002D1503" w:rsidRPr="00C2012B" w:rsidRDefault="002D1503">
            <w:pPr>
              <w:jc w:val="both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7E226D1C" w14:textId="77777777" w:rsidR="001E0950" w:rsidRPr="00C2012B" w:rsidRDefault="001E0950">
      <w:pPr>
        <w:rPr>
          <w:rFonts w:asciiTheme="minorHAnsi" w:hAnsiTheme="minorHAnsi" w:cs="Arial"/>
        </w:rPr>
      </w:pPr>
    </w:p>
    <w:p w14:paraId="09C0D292" w14:textId="77777777" w:rsidR="001E0950" w:rsidRPr="00C2012B" w:rsidRDefault="001E0950" w:rsidP="001E0950">
      <w:pPr>
        <w:snapToGrid w:val="0"/>
        <w:rPr>
          <w:rFonts w:asciiTheme="minorHAnsi" w:hAnsiTheme="minorHAnsi" w:cs="Arial"/>
          <w:b/>
          <w:sz w:val="18"/>
        </w:rPr>
      </w:pPr>
    </w:p>
    <w:p w14:paraId="455AE735" w14:textId="77777777" w:rsidR="00305005" w:rsidRPr="00C2012B" w:rsidRDefault="00953974" w:rsidP="001E0950">
      <w:pPr>
        <w:rPr>
          <w:rFonts w:asciiTheme="minorHAnsi" w:hAnsiTheme="minorHAnsi"/>
        </w:rPr>
      </w:pPr>
      <w:r w:rsidRPr="00C2012B">
        <w:rPr>
          <w:rFonts w:asciiTheme="minorHAnsi" w:hAnsiTheme="minorHAnsi"/>
        </w:rPr>
        <w:t>Date:</w:t>
      </w:r>
    </w:p>
    <w:p w14:paraId="4B64B09F" w14:textId="77777777" w:rsidR="00953974" w:rsidRPr="00C2012B" w:rsidRDefault="00953974" w:rsidP="001E0950">
      <w:pPr>
        <w:rPr>
          <w:rFonts w:asciiTheme="minorHAnsi" w:hAnsiTheme="minorHAnsi"/>
        </w:rPr>
      </w:pPr>
      <w:r w:rsidRPr="00C2012B">
        <w:rPr>
          <w:rFonts w:asciiTheme="minorHAnsi" w:hAnsiTheme="minorHAnsi"/>
        </w:rPr>
        <w:t>Place:</w:t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</w:r>
      <w:r w:rsidRPr="00C2012B">
        <w:rPr>
          <w:rFonts w:asciiTheme="minorHAnsi" w:hAnsiTheme="minorHAnsi"/>
        </w:rPr>
        <w:tab/>
        <w:t>(</w:t>
      </w:r>
      <w:proofErr w:type="spellStart"/>
      <w:r w:rsidRPr="00C2012B">
        <w:rPr>
          <w:rFonts w:asciiTheme="minorHAnsi" w:hAnsiTheme="minorHAnsi"/>
        </w:rPr>
        <w:t>Nilam</w:t>
      </w:r>
      <w:proofErr w:type="spellEnd"/>
      <w:r w:rsidRPr="00C2012B">
        <w:rPr>
          <w:rFonts w:asciiTheme="minorHAnsi" w:hAnsiTheme="minorHAnsi"/>
        </w:rPr>
        <w:t xml:space="preserve"> </w:t>
      </w:r>
      <w:proofErr w:type="spellStart"/>
      <w:r w:rsidR="00957378" w:rsidRPr="00C2012B">
        <w:rPr>
          <w:rFonts w:asciiTheme="minorHAnsi" w:hAnsiTheme="minorHAnsi"/>
        </w:rPr>
        <w:t>Vichare</w:t>
      </w:r>
      <w:proofErr w:type="spellEnd"/>
      <w:r w:rsidRPr="00C2012B">
        <w:rPr>
          <w:rFonts w:asciiTheme="minorHAnsi" w:hAnsiTheme="minorHAnsi"/>
        </w:rPr>
        <w:t>)</w:t>
      </w:r>
    </w:p>
    <w:sectPr w:rsidR="00953974" w:rsidRPr="00C2012B" w:rsidSect="00986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0" w:right="900" w:bottom="899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0E21" w14:textId="77777777" w:rsidR="00234706" w:rsidRDefault="00234706" w:rsidP="009079BE">
      <w:r>
        <w:separator/>
      </w:r>
    </w:p>
  </w:endnote>
  <w:endnote w:type="continuationSeparator" w:id="0">
    <w:p w14:paraId="126EA9AD" w14:textId="77777777" w:rsidR="00234706" w:rsidRDefault="00234706" w:rsidP="0090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neKirnberg">
    <w:altName w:val="Calibri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1736" w14:textId="77777777" w:rsidR="009079BE" w:rsidRDefault="009079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798F2" w14:textId="77777777" w:rsidR="009079BE" w:rsidRDefault="009079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03EF" w14:textId="77777777" w:rsidR="009079BE" w:rsidRDefault="00907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81C1" w14:textId="77777777" w:rsidR="00234706" w:rsidRDefault="00234706" w:rsidP="009079BE">
      <w:r>
        <w:separator/>
      </w:r>
    </w:p>
  </w:footnote>
  <w:footnote w:type="continuationSeparator" w:id="0">
    <w:p w14:paraId="5CCCBAF7" w14:textId="77777777" w:rsidR="00234706" w:rsidRDefault="00234706" w:rsidP="00907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FDC0" w14:textId="77777777" w:rsidR="009079BE" w:rsidRDefault="009079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2339F" w14:textId="77777777" w:rsidR="009079BE" w:rsidRDefault="009079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EFCA" w14:textId="77777777" w:rsidR="009079BE" w:rsidRDefault="00907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8Num13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3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  <w:lvl w:ilvl="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5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87124AC8"/>
    <w:name w:val="WW8Num16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</w:abstractNum>
  <w:abstractNum w:abstractNumId="6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23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8" w15:restartNumberingAfterBreak="0">
    <w:nsid w:val="59BF4949"/>
    <w:multiLevelType w:val="hybridMultilevel"/>
    <w:tmpl w:val="A81E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E4896"/>
    <w:multiLevelType w:val="hybridMultilevel"/>
    <w:tmpl w:val="AED6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4497">
    <w:abstractNumId w:val="0"/>
  </w:num>
  <w:num w:numId="2" w16cid:durableId="500849604">
    <w:abstractNumId w:val="1"/>
  </w:num>
  <w:num w:numId="3" w16cid:durableId="544413217">
    <w:abstractNumId w:val="2"/>
  </w:num>
  <w:num w:numId="4" w16cid:durableId="55016672">
    <w:abstractNumId w:val="3"/>
  </w:num>
  <w:num w:numId="5" w16cid:durableId="1575696616">
    <w:abstractNumId w:val="4"/>
  </w:num>
  <w:num w:numId="6" w16cid:durableId="1869097957">
    <w:abstractNumId w:val="5"/>
  </w:num>
  <w:num w:numId="7" w16cid:durableId="1779596441">
    <w:abstractNumId w:val="6"/>
  </w:num>
  <w:num w:numId="8" w16cid:durableId="1486167609">
    <w:abstractNumId w:val="7"/>
  </w:num>
  <w:num w:numId="9" w16cid:durableId="277613722">
    <w:abstractNumId w:val="8"/>
  </w:num>
  <w:num w:numId="10" w16cid:durableId="723911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7CC"/>
    <w:rsid w:val="00074C83"/>
    <w:rsid w:val="000804E8"/>
    <w:rsid w:val="000B71D1"/>
    <w:rsid w:val="000D154B"/>
    <w:rsid w:val="000D3C07"/>
    <w:rsid w:val="000E3CEE"/>
    <w:rsid w:val="001003E9"/>
    <w:rsid w:val="001242F3"/>
    <w:rsid w:val="001320D8"/>
    <w:rsid w:val="001D740F"/>
    <w:rsid w:val="001E08D2"/>
    <w:rsid w:val="001E0950"/>
    <w:rsid w:val="00234706"/>
    <w:rsid w:val="00280286"/>
    <w:rsid w:val="00296D3E"/>
    <w:rsid w:val="002A17B3"/>
    <w:rsid w:val="002D1503"/>
    <w:rsid w:val="00305005"/>
    <w:rsid w:val="0031383E"/>
    <w:rsid w:val="00350D50"/>
    <w:rsid w:val="00372492"/>
    <w:rsid w:val="003C6A32"/>
    <w:rsid w:val="003D5FDC"/>
    <w:rsid w:val="003E08C1"/>
    <w:rsid w:val="003F235B"/>
    <w:rsid w:val="004155D6"/>
    <w:rsid w:val="00434B51"/>
    <w:rsid w:val="00474CF3"/>
    <w:rsid w:val="00493DD3"/>
    <w:rsid w:val="004944A2"/>
    <w:rsid w:val="004A6077"/>
    <w:rsid w:val="004D1C2E"/>
    <w:rsid w:val="004E61B2"/>
    <w:rsid w:val="004F1B0A"/>
    <w:rsid w:val="00551773"/>
    <w:rsid w:val="00576DB8"/>
    <w:rsid w:val="005C7252"/>
    <w:rsid w:val="005D024A"/>
    <w:rsid w:val="005D0474"/>
    <w:rsid w:val="005D17CC"/>
    <w:rsid w:val="005E1DD4"/>
    <w:rsid w:val="005E65F8"/>
    <w:rsid w:val="0061618F"/>
    <w:rsid w:val="00636A68"/>
    <w:rsid w:val="00654ACB"/>
    <w:rsid w:val="006B3D62"/>
    <w:rsid w:val="006D472A"/>
    <w:rsid w:val="006F4C14"/>
    <w:rsid w:val="007265BC"/>
    <w:rsid w:val="007771BC"/>
    <w:rsid w:val="00783174"/>
    <w:rsid w:val="007B21F3"/>
    <w:rsid w:val="007B339D"/>
    <w:rsid w:val="007E3250"/>
    <w:rsid w:val="00845F35"/>
    <w:rsid w:val="008529AF"/>
    <w:rsid w:val="00852BBF"/>
    <w:rsid w:val="0086131F"/>
    <w:rsid w:val="00872DF5"/>
    <w:rsid w:val="008867CB"/>
    <w:rsid w:val="009079BE"/>
    <w:rsid w:val="00953974"/>
    <w:rsid w:val="00957378"/>
    <w:rsid w:val="00986864"/>
    <w:rsid w:val="00995C09"/>
    <w:rsid w:val="009C046A"/>
    <w:rsid w:val="009E098C"/>
    <w:rsid w:val="009F1226"/>
    <w:rsid w:val="00A20E96"/>
    <w:rsid w:val="00A322B3"/>
    <w:rsid w:val="00A513EE"/>
    <w:rsid w:val="00A85070"/>
    <w:rsid w:val="00AA4A00"/>
    <w:rsid w:val="00AB0B60"/>
    <w:rsid w:val="00B5734B"/>
    <w:rsid w:val="00B9288D"/>
    <w:rsid w:val="00B961CA"/>
    <w:rsid w:val="00BC5863"/>
    <w:rsid w:val="00BE1B82"/>
    <w:rsid w:val="00BE23C7"/>
    <w:rsid w:val="00BF0488"/>
    <w:rsid w:val="00C1632B"/>
    <w:rsid w:val="00C2012B"/>
    <w:rsid w:val="00C60992"/>
    <w:rsid w:val="00CC00A0"/>
    <w:rsid w:val="00CD6D59"/>
    <w:rsid w:val="00CE6822"/>
    <w:rsid w:val="00D05D79"/>
    <w:rsid w:val="00D93DCA"/>
    <w:rsid w:val="00DC1059"/>
    <w:rsid w:val="00DF72BC"/>
    <w:rsid w:val="00E17165"/>
    <w:rsid w:val="00E52D6E"/>
    <w:rsid w:val="00E55770"/>
    <w:rsid w:val="00E616FD"/>
    <w:rsid w:val="00EA7441"/>
    <w:rsid w:val="00EC07C3"/>
    <w:rsid w:val="00F012C3"/>
    <w:rsid w:val="00F1427B"/>
    <w:rsid w:val="00F31245"/>
    <w:rsid w:val="00F42099"/>
    <w:rsid w:val="00FC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C354F"/>
  <w15:chartTrackingRefBased/>
  <w15:docId w15:val="{7DAE4521-4543-B049-B999-FDA8CAAA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 Black" w:hAnsi="Arial Black"/>
      <w:sz w:val="40"/>
      <w:szCs w:val="20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rFonts w:ascii="Verdana" w:hAnsi="Verdana"/>
      <w:b/>
      <w:sz w:val="18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bCs/>
      <w:lang w:val="en-US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6120"/>
      </w:tabs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22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6">
    <w:name w:val="WW8Num13z6"/>
    <w:rPr>
      <w:rFonts w:ascii="Symbol" w:hAnsi="Symbol"/>
    </w:rPr>
  </w:style>
  <w:style w:type="character" w:customStyle="1" w:styleId="WW8Num13z7">
    <w:name w:val="WW8Num13z7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220" w:line="220" w:lineRule="atLeast"/>
      <w:jc w:val="both"/>
    </w:pPr>
    <w:rPr>
      <w:rFonts w:ascii="Arial" w:hAnsi="Arial"/>
      <w:spacing w:val="-5"/>
      <w:sz w:val="20"/>
      <w:szCs w:val="20"/>
      <w:lang w:val="en-US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Achievement">
    <w:name w:val="Achievement"/>
    <w:basedOn w:val="BodyText"/>
    <w:pPr>
      <w:numPr>
        <w:numId w:val="6"/>
      </w:numPr>
      <w:spacing w:after="60"/>
      <w:ind w:left="0" w:right="-360" w:firstLine="0"/>
      <w:jc w:val="left"/>
    </w:pPr>
    <w:rPr>
      <w:rFonts w:ascii="Times New Roman" w:hAnsi="Times New Roman"/>
      <w:spacing w:val="0"/>
      <w:sz w:val="24"/>
      <w:lang w:val="en-AU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lang w:val="en-US"/>
    </w:rPr>
  </w:style>
  <w:style w:type="paragraph" w:styleId="BodyTextIndent">
    <w:name w:val="Body Text Indent"/>
    <w:basedOn w:val="Normal"/>
    <w:semiHidden/>
    <w:pPr>
      <w:spacing w:after="120"/>
      <w:ind w:left="360"/>
    </w:pPr>
    <w:rPr>
      <w:lang w:val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6131F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9079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9BE"/>
    <w:rPr>
      <w:sz w:val="24"/>
      <w:szCs w:val="24"/>
      <w:lang w:val="en-AU" w:eastAsia="ar-SA"/>
    </w:rPr>
  </w:style>
  <w:style w:type="paragraph" w:styleId="Footer">
    <w:name w:val="footer"/>
    <w:basedOn w:val="Normal"/>
    <w:link w:val="FooterChar"/>
    <w:uiPriority w:val="99"/>
    <w:unhideWhenUsed/>
    <w:rsid w:val="009079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9BE"/>
    <w:rPr>
      <w:sz w:val="24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lampawar375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3638</CharactersWithSpaces>
  <SharedDoc>false</SharedDoc>
  <HLinks>
    <vt:vector size="6" baseType="variant">
      <vt:variant>
        <vt:i4>7274501</vt:i4>
      </vt:variant>
      <vt:variant>
        <vt:i4>0</vt:i4>
      </vt:variant>
      <vt:variant>
        <vt:i4>0</vt:i4>
      </vt:variant>
      <vt:variant>
        <vt:i4>5</vt:i4>
      </vt:variant>
      <vt:variant>
        <vt:lpwstr>mailto:nilampawar375@gmail.com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918097751856</cp:lastModifiedBy>
  <cp:revision>10</cp:revision>
  <cp:lastPrinted>2022-06-09T04:32:00Z</cp:lastPrinted>
  <dcterms:created xsi:type="dcterms:W3CDTF">2022-10-22T07:53:00Z</dcterms:created>
  <dcterms:modified xsi:type="dcterms:W3CDTF">2023-03-30T10:57:00Z</dcterms:modified>
</cp:coreProperties>
</file>