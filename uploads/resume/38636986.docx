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1463" w:tblpY="-936"/>
        <w:tblW w:w="0" w:type="auto"/>
        <w:tblLayout w:type="fixed"/>
        <w:tblCellMar>
          <w:left w:w="115" w:type="dxa"/>
          <w:right w:w="115" w:type="dxa"/>
        </w:tblCellMar>
        <w:tblLook w:val="04A0" w:firstRow="1" w:lastRow="0" w:firstColumn="1" w:lastColumn="0" w:noHBand="0" w:noVBand="1"/>
      </w:tblPr>
      <w:tblGrid>
        <w:gridCol w:w="2977"/>
        <w:gridCol w:w="1078"/>
        <w:gridCol w:w="6112"/>
      </w:tblGrid>
      <w:tr w:rsidR="001B2ABD" w14:paraId="749C5418" w14:textId="77777777" w:rsidTr="008565FB">
        <w:trPr>
          <w:trHeight w:val="1985"/>
        </w:trPr>
        <w:tc>
          <w:tcPr>
            <w:tcW w:w="2977" w:type="dxa"/>
            <w:vAlign w:val="bottom"/>
          </w:tcPr>
          <w:p w14:paraId="71F2C086" w14:textId="0B466ED7" w:rsidR="001B2ABD" w:rsidRDefault="001B2ABD" w:rsidP="008565FB">
            <w:pPr>
              <w:tabs>
                <w:tab w:val="left" w:pos="990"/>
              </w:tabs>
              <w:jc w:val="center"/>
            </w:pPr>
          </w:p>
        </w:tc>
        <w:tc>
          <w:tcPr>
            <w:tcW w:w="1078" w:type="dxa"/>
          </w:tcPr>
          <w:p w14:paraId="08D0B99D" w14:textId="77777777" w:rsidR="001B2ABD" w:rsidRDefault="001B2ABD" w:rsidP="008565FB">
            <w:pPr>
              <w:tabs>
                <w:tab w:val="left" w:pos="990"/>
              </w:tabs>
            </w:pPr>
          </w:p>
        </w:tc>
        <w:tc>
          <w:tcPr>
            <w:tcW w:w="6112" w:type="dxa"/>
            <w:vAlign w:val="bottom"/>
          </w:tcPr>
          <w:p w14:paraId="4A6D62EC" w14:textId="5EFC23AA" w:rsidR="001B2ABD" w:rsidRDefault="007C3A56" w:rsidP="008565FB">
            <w:pPr>
              <w:pStyle w:val="Title"/>
              <w:rPr>
                <w:rFonts w:asciiTheme="majorHAnsi" w:eastAsiaTheme="majorEastAsia" w:hAnsiTheme="majorHAnsi" w:cstheme="majorBidi"/>
                <w:b/>
                <w:color w:val="548AB7" w:themeColor="accent1" w:themeShade="BF"/>
                <w:sz w:val="40"/>
                <w:szCs w:val="40"/>
                <w:u w:val="single"/>
              </w:rPr>
            </w:pPr>
            <w:r w:rsidRPr="00247C05">
              <w:rPr>
                <w:rFonts w:asciiTheme="majorHAnsi" w:eastAsiaTheme="majorEastAsia" w:hAnsiTheme="majorHAnsi" w:cstheme="majorBidi"/>
                <w:b/>
                <w:color w:val="548AB7" w:themeColor="accent1" w:themeShade="BF"/>
                <w:sz w:val="40"/>
                <w:szCs w:val="40"/>
                <w:u w:val="single"/>
              </w:rPr>
              <w:t>Samreen fatima</w:t>
            </w:r>
          </w:p>
          <w:p w14:paraId="09F10F3F" w14:textId="77777777" w:rsidR="00247C05" w:rsidRPr="00247C05" w:rsidRDefault="00247C05" w:rsidP="00247C05"/>
          <w:p w14:paraId="6178DBFD" w14:textId="7A4381CD" w:rsidR="001B2ABD" w:rsidRPr="00247C05" w:rsidRDefault="00247C05" w:rsidP="008565FB">
            <w:pPr>
              <w:pStyle w:val="Subtitle"/>
              <w:rPr>
                <w:sz w:val="24"/>
                <w:szCs w:val="24"/>
              </w:rPr>
            </w:pPr>
            <w:r>
              <w:rPr>
                <w:color w:val="auto"/>
                <w:spacing w:val="1"/>
                <w:w w:val="46"/>
                <w:sz w:val="24"/>
                <w:szCs w:val="24"/>
              </w:rPr>
              <w:t xml:space="preserve">Designation: </w:t>
            </w:r>
            <w:r w:rsidR="007C3A56">
              <w:rPr>
                <w:color w:val="auto"/>
                <w:spacing w:val="1"/>
                <w:w w:val="46"/>
                <w:sz w:val="24"/>
                <w:szCs w:val="24"/>
              </w:rPr>
              <w:t>Service Segment Manage</w:t>
            </w:r>
            <w:r w:rsidR="007C3A56">
              <w:rPr>
                <w:color w:val="auto"/>
                <w:spacing w:val="34"/>
                <w:w w:val="46"/>
                <w:sz w:val="24"/>
                <w:szCs w:val="24"/>
              </w:rPr>
              <w:t>r</w:t>
            </w:r>
          </w:p>
        </w:tc>
      </w:tr>
      <w:tr w:rsidR="001B2ABD" w14:paraId="37251DAD" w14:textId="77777777" w:rsidTr="008565FB">
        <w:tc>
          <w:tcPr>
            <w:tcW w:w="2977" w:type="dxa"/>
          </w:tcPr>
          <w:sdt>
            <w:sdtPr>
              <w:id w:val="-1954003311"/>
              <w:placeholder>
                <w:docPart w:val="59896FEBA5C14C24B96B1EFD3C379938"/>
              </w:placeholder>
              <w:temporary/>
              <w:showingPlcHdr/>
              <w15:appearance w15:val="hidden"/>
            </w:sdtPr>
            <w:sdtContent>
              <w:p w14:paraId="0D57DFB5" w14:textId="77777777" w:rsidR="00EF1866" w:rsidRPr="00CB0055" w:rsidRDefault="00EF1866" w:rsidP="00EF1866">
                <w:pPr>
                  <w:pStyle w:val="Heading3"/>
                </w:pPr>
                <w:r w:rsidRPr="00EF1866">
                  <w:rPr>
                    <w:u w:val="single"/>
                  </w:rPr>
                  <w:t>Contact</w:t>
                </w:r>
              </w:p>
            </w:sdtContent>
          </w:sdt>
          <w:sdt>
            <w:sdtPr>
              <w:id w:val="1111563247"/>
              <w:placeholder>
                <w:docPart w:val="11DA72E529B74DF6A999BBAA9BBD83E9"/>
              </w:placeholder>
              <w:temporary/>
              <w:showingPlcHdr/>
              <w15:appearance w15:val="hidden"/>
            </w:sdtPr>
            <w:sdtContent>
              <w:p w14:paraId="7F2DD0C2" w14:textId="77777777" w:rsidR="00EF1866" w:rsidRDefault="00EF1866" w:rsidP="00EF1866">
                <w:r w:rsidRPr="004D3011">
                  <w:t>PHONE:</w:t>
                </w:r>
              </w:p>
            </w:sdtContent>
          </w:sdt>
          <w:p w14:paraId="1BAE908C" w14:textId="77777777" w:rsidR="00EF1866" w:rsidRDefault="00EF1866" w:rsidP="00EF1866">
            <w:r>
              <w:t>7829444378 / 7406399638</w:t>
            </w:r>
          </w:p>
          <w:p w14:paraId="12EC1E42" w14:textId="77777777" w:rsidR="00EF1866" w:rsidRPr="004D3011" w:rsidRDefault="00EF1866" w:rsidP="00EF1866"/>
          <w:sdt>
            <w:sdtPr>
              <w:id w:val="-240260293"/>
              <w:placeholder>
                <w:docPart w:val="6D6C27DE1E8F487995F8D05A513E13EF"/>
              </w:placeholder>
              <w:temporary/>
              <w:showingPlcHdr/>
              <w15:appearance w15:val="hidden"/>
            </w:sdtPr>
            <w:sdtContent>
              <w:p w14:paraId="075183D3" w14:textId="77777777" w:rsidR="00EF1866" w:rsidRDefault="00EF1866" w:rsidP="00EF1866">
                <w:r w:rsidRPr="004D3011">
                  <w:t>EMAIL:</w:t>
                </w:r>
              </w:p>
            </w:sdtContent>
          </w:sdt>
          <w:p w14:paraId="5D3AF1D1" w14:textId="50AEB8AB" w:rsidR="00EF1866" w:rsidRPr="00E4381A" w:rsidRDefault="00B35B46" w:rsidP="00EF1866">
            <w:pPr>
              <w:rPr>
                <w:rStyle w:val="Hyperlink"/>
              </w:rPr>
            </w:pPr>
            <w:r>
              <w:t>s</w:t>
            </w:r>
            <w:r w:rsidR="00EF1866">
              <w:t>amreen.luck@gmail.com</w:t>
            </w:r>
          </w:p>
          <w:p w14:paraId="2A706215" w14:textId="77777777" w:rsidR="00247C05" w:rsidRDefault="00247C05" w:rsidP="008565FB">
            <w:pPr>
              <w:pStyle w:val="Heading3"/>
              <w:rPr>
                <w:u w:val="single"/>
              </w:rPr>
            </w:pPr>
          </w:p>
          <w:p w14:paraId="2C531F18" w14:textId="01155527" w:rsidR="001B2ABD" w:rsidRPr="00EF1866" w:rsidRDefault="00C35500" w:rsidP="008565FB">
            <w:pPr>
              <w:pStyle w:val="Heading3"/>
              <w:rPr>
                <w:u w:val="single"/>
              </w:rPr>
            </w:pPr>
            <w:r w:rsidRPr="00EF1866">
              <w:rPr>
                <w:u w:val="single"/>
              </w:rPr>
              <w:t>Qualification</w:t>
            </w:r>
          </w:p>
          <w:p w14:paraId="6B0B947C" w14:textId="1D9AE5EE" w:rsidR="00C35500" w:rsidRPr="00C35500" w:rsidRDefault="00273063" w:rsidP="008565FB">
            <w:pPr>
              <w:pStyle w:val="Heading4"/>
              <w:rPr>
                <w:b w:val="0"/>
              </w:rPr>
            </w:pPr>
            <w:r w:rsidRPr="00273063">
              <w:rPr>
                <w:bCs/>
              </w:rPr>
              <w:t>MCA</w:t>
            </w:r>
            <w:r>
              <w:rPr>
                <w:b w:val="0"/>
              </w:rPr>
              <w:t xml:space="preserve">: </w:t>
            </w:r>
            <w:r w:rsidR="00C35500" w:rsidRPr="00C35500">
              <w:rPr>
                <w:b w:val="0"/>
              </w:rPr>
              <w:t>NMIT College Bangalore, Karnataka, India</w:t>
            </w:r>
          </w:p>
          <w:p w14:paraId="364C4E76" w14:textId="77777777" w:rsidR="00C35500" w:rsidRDefault="00C35500" w:rsidP="008565FB">
            <w:r w:rsidRPr="00C35500">
              <w:t>2007-2010</w:t>
            </w:r>
            <w:r w:rsidRPr="00036450">
              <w:t xml:space="preserve"> </w:t>
            </w:r>
          </w:p>
          <w:p w14:paraId="286AD09F" w14:textId="77777777" w:rsidR="00C35500" w:rsidRDefault="00C35500" w:rsidP="008565FB"/>
          <w:p w14:paraId="24D22FBE" w14:textId="4D8FB837" w:rsidR="00C35500" w:rsidRPr="00C35500" w:rsidRDefault="00273063" w:rsidP="008565FB">
            <w:pPr>
              <w:pStyle w:val="Heading4"/>
              <w:rPr>
                <w:b w:val="0"/>
              </w:rPr>
            </w:pPr>
            <w:r w:rsidRPr="00273063">
              <w:rPr>
                <w:bCs/>
              </w:rPr>
              <w:t>BCA</w:t>
            </w:r>
            <w:r>
              <w:rPr>
                <w:b w:val="0"/>
              </w:rPr>
              <w:t xml:space="preserve">: </w:t>
            </w:r>
            <w:r w:rsidR="00C35500" w:rsidRPr="00C35500">
              <w:rPr>
                <w:b w:val="0"/>
              </w:rPr>
              <w:t>Integral University (IU), Lucknow, India</w:t>
            </w:r>
          </w:p>
          <w:p w14:paraId="2E7E468B" w14:textId="77777777" w:rsidR="00C35500" w:rsidRDefault="00C35500" w:rsidP="008565FB">
            <w:r w:rsidRPr="00C35500">
              <w:t>2007-2010</w:t>
            </w:r>
          </w:p>
          <w:p w14:paraId="33A26458" w14:textId="77777777" w:rsidR="00247C05" w:rsidRDefault="00247C05" w:rsidP="008565FB">
            <w:pPr>
              <w:pStyle w:val="Heading3"/>
            </w:pPr>
          </w:p>
          <w:sdt>
            <w:sdtPr>
              <w:id w:val="-1444214663"/>
              <w:placeholder>
                <w:docPart w:val="16C56AF784E54A0EBA8C1A657C1D5B44"/>
              </w:placeholder>
              <w:temporary/>
              <w:showingPlcHdr/>
              <w15:appearance w15:val="hidden"/>
            </w:sdtPr>
            <w:sdtContent>
              <w:p w14:paraId="49A95441" w14:textId="346F79DA" w:rsidR="004D3011" w:rsidRPr="00CB0055" w:rsidRDefault="00CB0055" w:rsidP="008565FB">
                <w:pPr>
                  <w:pStyle w:val="Heading3"/>
                </w:pPr>
                <w:r w:rsidRPr="00EF1866">
                  <w:rPr>
                    <w:u w:val="single"/>
                  </w:rPr>
                  <w:t>Hobbies</w:t>
                </w:r>
              </w:p>
            </w:sdtContent>
          </w:sdt>
          <w:p w14:paraId="00120AD3" w14:textId="03CDE95A" w:rsidR="004D3011" w:rsidRDefault="00995B8E" w:rsidP="008565FB">
            <w:r>
              <w:t>Cooking</w:t>
            </w:r>
          </w:p>
          <w:p w14:paraId="4F35DF86" w14:textId="3620C712" w:rsidR="004D3011" w:rsidRDefault="00995B8E" w:rsidP="008565FB">
            <w:r>
              <w:t xml:space="preserve">Gardening </w:t>
            </w:r>
          </w:p>
          <w:p w14:paraId="4D923A05" w14:textId="77777777" w:rsidR="004D3011" w:rsidRDefault="00995B8E" w:rsidP="008565FB">
            <w:r>
              <w:t>Creating Vlog</w:t>
            </w:r>
          </w:p>
          <w:p w14:paraId="33CF11DD" w14:textId="77777777" w:rsidR="001136F7" w:rsidRDefault="001136F7" w:rsidP="008565FB"/>
          <w:p w14:paraId="59954398" w14:textId="77777777" w:rsidR="00247C05" w:rsidRDefault="00247C05" w:rsidP="008565FB">
            <w:pPr>
              <w:rPr>
                <w:rFonts w:asciiTheme="majorHAnsi" w:eastAsiaTheme="majorEastAsia" w:hAnsiTheme="majorHAnsi" w:cstheme="majorBidi"/>
                <w:b/>
                <w:caps/>
                <w:color w:val="548AB7" w:themeColor="accent1" w:themeShade="BF"/>
                <w:sz w:val="28"/>
                <w:szCs w:val="24"/>
                <w:u w:val="single"/>
              </w:rPr>
            </w:pPr>
          </w:p>
          <w:p w14:paraId="14502598" w14:textId="77F05261" w:rsidR="001136F7" w:rsidRPr="00EF1866" w:rsidRDefault="001136F7" w:rsidP="008565FB">
            <w:pPr>
              <w:rPr>
                <w:rFonts w:asciiTheme="majorHAnsi" w:eastAsiaTheme="majorEastAsia" w:hAnsiTheme="majorHAnsi" w:cstheme="majorBidi"/>
                <w:b/>
                <w:caps/>
                <w:color w:val="548AB7" w:themeColor="accent1" w:themeShade="BF"/>
                <w:sz w:val="28"/>
                <w:szCs w:val="24"/>
                <w:u w:val="single"/>
              </w:rPr>
            </w:pPr>
            <w:r w:rsidRPr="00EF1866">
              <w:rPr>
                <w:rFonts w:asciiTheme="majorHAnsi" w:eastAsiaTheme="majorEastAsia" w:hAnsiTheme="majorHAnsi" w:cstheme="majorBidi"/>
                <w:b/>
                <w:caps/>
                <w:color w:val="548AB7" w:themeColor="accent1" w:themeShade="BF"/>
                <w:sz w:val="28"/>
                <w:szCs w:val="24"/>
                <w:u w:val="single"/>
              </w:rPr>
              <w:t>Skill</w:t>
            </w:r>
          </w:p>
          <w:p w14:paraId="67903C7D" w14:textId="09E05692" w:rsidR="001136F7" w:rsidRPr="001136F7" w:rsidRDefault="001136F7" w:rsidP="008565FB">
            <w:r w:rsidRPr="001136F7">
              <w:t>ITIL</w:t>
            </w:r>
          </w:p>
          <w:p w14:paraId="7E65C506" w14:textId="3C6C7116" w:rsidR="001136F7" w:rsidRPr="001136F7" w:rsidRDefault="00B35B46" w:rsidP="008565FB">
            <w:r w:rsidRPr="001136F7">
              <w:t>Oracle Right Now</w:t>
            </w:r>
            <w:r w:rsidR="001136F7" w:rsidRPr="001136F7">
              <w:t xml:space="preserve"> Cloud Computing</w:t>
            </w:r>
          </w:p>
          <w:p w14:paraId="62CFED94" w14:textId="25B68FF8" w:rsidR="001136F7" w:rsidRPr="001136F7" w:rsidRDefault="00B35B46" w:rsidP="008565FB">
            <w:r w:rsidRPr="001136F7">
              <w:t>Incident</w:t>
            </w:r>
            <w:r w:rsidR="001136F7" w:rsidRPr="001136F7">
              <w:t xml:space="preserve"> management</w:t>
            </w:r>
          </w:p>
          <w:p w14:paraId="20800F25" w14:textId="1EC5C0F4" w:rsidR="001136F7" w:rsidRPr="001136F7" w:rsidRDefault="001136F7" w:rsidP="008565FB">
            <w:r w:rsidRPr="001136F7">
              <w:t>Problem management</w:t>
            </w:r>
          </w:p>
          <w:p w14:paraId="237EC047" w14:textId="3852749E" w:rsidR="001136F7" w:rsidRPr="001136F7" w:rsidRDefault="001136F7" w:rsidP="008565FB">
            <w:r w:rsidRPr="001136F7">
              <w:t>change management</w:t>
            </w:r>
          </w:p>
          <w:p w14:paraId="259B9995" w14:textId="78367FDD" w:rsidR="001136F7" w:rsidRDefault="00B35B46" w:rsidP="008565FB">
            <w:r w:rsidRPr="001136F7">
              <w:t>SQL</w:t>
            </w:r>
          </w:p>
          <w:p w14:paraId="7D110A28" w14:textId="3C74EB21" w:rsidR="00211D8E" w:rsidRPr="001136F7" w:rsidRDefault="00211D8E" w:rsidP="008565FB">
            <w:r>
              <w:t>Training on SALESFORCE</w:t>
            </w:r>
          </w:p>
          <w:p w14:paraId="5A09C766" w14:textId="79792CB9" w:rsidR="001136F7" w:rsidRPr="001136F7" w:rsidRDefault="00211D8E" w:rsidP="008565FB">
            <w:r>
              <w:t>MS</w:t>
            </w:r>
            <w:r w:rsidR="001136F7" w:rsidRPr="001136F7">
              <w:t xml:space="preserve"> office</w:t>
            </w:r>
          </w:p>
          <w:p w14:paraId="7D224D32" w14:textId="4187F951" w:rsidR="001136F7" w:rsidRPr="001136F7" w:rsidRDefault="001136F7" w:rsidP="008565FB">
            <w:r w:rsidRPr="001136F7">
              <w:t>GOOGLE DOCS</w:t>
            </w:r>
          </w:p>
          <w:p w14:paraId="18746036" w14:textId="30B942FD" w:rsidR="001136F7" w:rsidRPr="001136F7" w:rsidRDefault="001136F7" w:rsidP="008565FB">
            <w:r w:rsidRPr="001136F7">
              <w:t xml:space="preserve">Knowledge of </w:t>
            </w:r>
            <w:r w:rsidR="00B35B46" w:rsidRPr="001136F7">
              <w:t>Python</w:t>
            </w:r>
            <w:r w:rsidRPr="001136F7">
              <w:t xml:space="preserve"> Script</w:t>
            </w:r>
          </w:p>
          <w:p w14:paraId="23AA9AAD" w14:textId="498D6E00" w:rsidR="001136F7" w:rsidRDefault="001136F7" w:rsidP="008565FB">
            <w:r>
              <w:t xml:space="preserve">Knowledge on Server </w:t>
            </w:r>
            <w:r w:rsidR="00211D8E">
              <w:t>(</w:t>
            </w:r>
            <w:r>
              <w:t>Patching/</w:t>
            </w:r>
            <w:r w:rsidR="00B35B46">
              <w:t>updating</w:t>
            </w:r>
            <w:r w:rsidR="00211D8E">
              <w:t>)</w:t>
            </w:r>
          </w:p>
          <w:p w14:paraId="738B4ADA" w14:textId="6545F9DE" w:rsidR="00EF1866" w:rsidRDefault="00EF1866" w:rsidP="008565FB">
            <w:r>
              <w:t>Python</w:t>
            </w:r>
            <w:r w:rsidR="00247C05">
              <w:t xml:space="preserve"> Script </w:t>
            </w:r>
            <w:r>
              <w:t>Basics</w:t>
            </w:r>
          </w:p>
          <w:p w14:paraId="3499F833" w14:textId="77777777" w:rsidR="00C35500" w:rsidRDefault="00C35500" w:rsidP="008565FB"/>
          <w:p w14:paraId="45D171A8" w14:textId="77777777" w:rsidR="00247C05" w:rsidRDefault="00247C05" w:rsidP="008565FB">
            <w:pPr>
              <w:rPr>
                <w:rFonts w:asciiTheme="majorHAnsi" w:eastAsiaTheme="majorEastAsia" w:hAnsiTheme="majorHAnsi" w:cstheme="majorBidi"/>
                <w:b/>
                <w:caps/>
                <w:color w:val="548AB7" w:themeColor="accent1" w:themeShade="BF"/>
                <w:sz w:val="28"/>
                <w:szCs w:val="24"/>
                <w:u w:val="single"/>
              </w:rPr>
            </w:pPr>
          </w:p>
          <w:p w14:paraId="5E341E82" w14:textId="77777777" w:rsidR="00247C05" w:rsidRDefault="00247C05" w:rsidP="008565FB">
            <w:pPr>
              <w:rPr>
                <w:rFonts w:asciiTheme="majorHAnsi" w:eastAsiaTheme="majorEastAsia" w:hAnsiTheme="majorHAnsi" w:cstheme="majorBidi"/>
                <w:b/>
                <w:caps/>
                <w:color w:val="548AB7" w:themeColor="accent1" w:themeShade="BF"/>
                <w:sz w:val="28"/>
                <w:szCs w:val="24"/>
                <w:u w:val="single"/>
              </w:rPr>
            </w:pPr>
          </w:p>
          <w:p w14:paraId="19775F12" w14:textId="77777777" w:rsidR="00247C05" w:rsidRDefault="00247C05" w:rsidP="008565FB">
            <w:pPr>
              <w:rPr>
                <w:rFonts w:asciiTheme="majorHAnsi" w:eastAsiaTheme="majorEastAsia" w:hAnsiTheme="majorHAnsi" w:cstheme="majorBidi"/>
                <w:b/>
                <w:caps/>
                <w:color w:val="548AB7" w:themeColor="accent1" w:themeShade="BF"/>
                <w:sz w:val="28"/>
                <w:szCs w:val="24"/>
                <w:u w:val="single"/>
              </w:rPr>
            </w:pPr>
          </w:p>
          <w:p w14:paraId="396C92B6" w14:textId="77777777" w:rsidR="00247C05" w:rsidRDefault="00247C05" w:rsidP="008565FB">
            <w:pPr>
              <w:rPr>
                <w:rFonts w:asciiTheme="majorHAnsi" w:eastAsiaTheme="majorEastAsia" w:hAnsiTheme="majorHAnsi" w:cstheme="majorBidi"/>
                <w:b/>
                <w:caps/>
                <w:color w:val="548AB7" w:themeColor="accent1" w:themeShade="BF"/>
                <w:sz w:val="28"/>
                <w:szCs w:val="24"/>
                <w:u w:val="single"/>
              </w:rPr>
            </w:pPr>
          </w:p>
          <w:p w14:paraId="11D39027" w14:textId="1386E785" w:rsidR="00C35500" w:rsidRPr="00247C05" w:rsidRDefault="00C35500" w:rsidP="008565FB">
            <w:pPr>
              <w:rPr>
                <w:rFonts w:asciiTheme="majorHAnsi" w:eastAsiaTheme="majorEastAsia" w:hAnsiTheme="majorHAnsi" w:cstheme="majorBidi"/>
                <w:b/>
                <w:caps/>
                <w:color w:val="548AB7" w:themeColor="accent1" w:themeShade="BF"/>
                <w:sz w:val="28"/>
                <w:szCs w:val="24"/>
                <w:u w:val="single"/>
              </w:rPr>
            </w:pPr>
            <w:r w:rsidRPr="00247C05">
              <w:rPr>
                <w:rFonts w:asciiTheme="majorHAnsi" w:eastAsiaTheme="majorEastAsia" w:hAnsiTheme="majorHAnsi" w:cstheme="majorBidi"/>
                <w:b/>
                <w:caps/>
                <w:color w:val="548AB7" w:themeColor="accent1" w:themeShade="BF"/>
                <w:sz w:val="28"/>
                <w:szCs w:val="24"/>
                <w:u w:val="single"/>
              </w:rPr>
              <w:lastRenderedPageBreak/>
              <w:t>Achievements</w:t>
            </w:r>
          </w:p>
          <w:p w14:paraId="7C4DD08D" w14:textId="77777777" w:rsidR="00C35500" w:rsidRPr="009C6FB6" w:rsidRDefault="00C35500" w:rsidP="008565FB">
            <w:pPr>
              <w:numPr>
                <w:ilvl w:val="0"/>
                <w:numId w:val="3"/>
              </w:numPr>
              <w:suppressAutoHyphens/>
              <w:rPr>
                <w:rFonts w:ascii="Times New Roman" w:hAnsi="Times New Roman" w:cs="Times New Roman"/>
              </w:rPr>
            </w:pPr>
            <w:r w:rsidRPr="009C6FB6">
              <w:rPr>
                <w:rFonts w:ascii="Times New Roman" w:hAnsi="Times New Roman" w:cs="Times New Roman"/>
              </w:rPr>
              <w:t>Received the Manager Choice Award.</w:t>
            </w:r>
          </w:p>
          <w:p w14:paraId="5046ADC1" w14:textId="77777777" w:rsidR="00C35500" w:rsidRPr="009C6FB6" w:rsidRDefault="00C35500" w:rsidP="008565FB">
            <w:pPr>
              <w:numPr>
                <w:ilvl w:val="0"/>
                <w:numId w:val="3"/>
              </w:numPr>
              <w:autoSpaceDE w:val="0"/>
              <w:spacing w:line="276" w:lineRule="auto"/>
              <w:jc w:val="both"/>
              <w:rPr>
                <w:rFonts w:ascii="Times New Roman" w:hAnsi="Times New Roman" w:cs="Times New Roman"/>
              </w:rPr>
            </w:pPr>
            <w:r w:rsidRPr="009C6FB6">
              <w:rPr>
                <w:rFonts w:ascii="Times New Roman" w:hAnsi="Times New Roman" w:cs="Times New Roman"/>
              </w:rPr>
              <w:t>Also Received the client best performance award</w:t>
            </w:r>
          </w:p>
          <w:p w14:paraId="42849AC2" w14:textId="0D31E014" w:rsidR="00C35500" w:rsidRDefault="00C35500" w:rsidP="008565FB">
            <w:pPr>
              <w:numPr>
                <w:ilvl w:val="0"/>
                <w:numId w:val="3"/>
              </w:numPr>
              <w:suppressAutoHyphens/>
              <w:rPr>
                <w:rFonts w:ascii="Times New Roman" w:hAnsi="Times New Roman" w:cs="Times New Roman"/>
              </w:rPr>
            </w:pPr>
            <w:r w:rsidRPr="009C6FB6">
              <w:rPr>
                <w:rFonts w:ascii="Times New Roman" w:hAnsi="Times New Roman" w:cs="Times New Roman"/>
              </w:rPr>
              <w:t xml:space="preserve">Trained the team on different </w:t>
            </w:r>
            <w:r>
              <w:rPr>
                <w:rFonts w:ascii="Times New Roman" w:hAnsi="Times New Roman" w:cs="Times New Roman"/>
              </w:rPr>
              <w:t>HP</w:t>
            </w:r>
            <w:r w:rsidRPr="009C6FB6">
              <w:rPr>
                <w:rFonts w:ascii="Times New Roman" w:hAnsi="Times New Roman" w:cs="Times New Roman"/>
              </w:rPr>
              <w:t xml:space="preserve"> tools and Security Health Check process</w:t>
            </w:r>
            <w:r>
              <w:rPr>
                <w:rFonts w:ascii="Times New Roman" w:hAnsi="Times New Roman" w:cs="Times New Roman"/>
              </w:rPr>
              <w:t>.</w:t>
            </w:r>
          </w:p>
          <w:p w14:paraId="11F47EA8" w14:textId="77777777" w:rsidR="00C35500" w:rsidRDefault="00C35500" w:rsidP="008565FB">
            <w:pPr>
              <w:numPr>
                <w:ilvl w:val="0"/>
                <w:numId w:val="3"/>
              </w:numPr>
              <w:rPr>
                <w:rFonts w:ascii="Times New Roman" w:hAnsi="Times New Roman" w:cs="Times New Roman"/>
                <w:color w:val="000000"/>
              </w:rPr>
            </w:pPr>
            <w:r>
              <w:rPr>
                <w:rFonts w:ascii="Times New Roman" w:hAnsi="Times New Roman" w:cs="Times New Roman"/>
                <w:color w:val="000000"/>
              </w:rPr>
              <w:t xml:space="preserve">I was awarded as Employee of the Month award for Most Promising Individual Contributor.  </w:t>
            </w:r>
          </w:p>
          <w:p w14:paraId="6BABB078" w14:textId="77777777" w:rsidR="00C35500" w:rsidRDefault="00C35500" w:rsidP="008565FB">
            <w:pPr>
              <w:numPr>
                <w:ilvl w:val="0"/>
                <w:numId w:val="3"/>
              </w:numPr>
              <w:rPr>
                <w:rFonts w:ascii="Times New Roman" w:hAnsi="Times New Roman" w:cs="Times New Roman"/>
                <w:b/>
              </w:rPr>
            </w:pPr>
            <w:r>
              <w:rPr>
                <w:rFonts w:ascii="Times New Roman" w:hAnsi="Times New Roman" w:cs="Times New Roman"/>
                <w:color w:val="000000"/>
              </w:rPr>
              <w:t xml:space="preserve">I was also awarded as the TOP Performer for the month. </w:t>
            </w:r>
          </w:p>
          <w:p w14:paraId="4D6E0CF9" w14:textId="77777777" w:rsidR="00C35500" w:rsidRDefault="00C35500" w:rsidP="008565FB">
            <w:pPr>
              <w:suppressAutoHyphens/>
              <w:ind w:left="360"/>
              <w:rPr>
                <w:rFonts w:ascii="Times New Roman" w:hAnsi="Times New Roman" w:cs="Times New Roman"/>
              </w:rPr>
            </w:pPr>
          </w:p>
          <w:p w14:paraId="6973DD36" w14:textId="77777777" w:rsidR="004465A1" w:rsidRDefault="004465A1" w:rsidP="004465A1">
            <w:pPr>
              <w:pStyle w:val="Heading4"/>
              <w:rPr>
                <w:bCs/>
                <w:u w:val="single"/>
              </w:rPr>
            </w:pPr>
            <w:r w:rsidRPr="00827C34">
              <w:rPr>
                <w:rFonts w:ascii="Times New Roman" w:hAnsi="Times New Roman" w:cs="Times New Roman"/>
                <w:bCs/>
                <w:sz w:val="20"/>
                <w:u w:val="single"/>
              </w:rPr>
              <w:t>FREELANCING PROJECT</w:t>
            </w:r>
            <w:r w:rsidRPr="00827C34">
              <w:rPr>
                <w:bCs/>
                <w:u w:val="single"/>
              </w:rPr>
              <w:t xml:space="preserve">: </w:t>
            </w:r>
          </w:p>
          <w:p w14:paraId="4BBA7176" w14:textId="77777777" w:rsidR="004465A1" w:rsidRDefault="004465A1" w:rsidP="004465A1">
            <w:pPr>
              <w:pStyle w:val="Heading4"/>
              <w:rPr>
                <w:bCs/>
                <w:u w:val="single"/>
              </w:rPr>
            </w:pPr>
          </w:p>
          <w:p w14:paraId="7A2E1428" w14:textId="31D63302" w:rsidR="004465A1" w:rsidRPr="004465A1" w:rsidRDefault="004465A1" w:rsidP="004465A1">
            <w:pPr>
              <w:pStyle w:val="Heading4"/>
              <w:rPr>
                <w:bCs/>
                <w:u w:val="single"/>
              </w:rPr>
            </w:pPr>
            <w:r w:rsidRPr="00827C34">
              <w:rPr>
                <w:bCs/>
                <w:u w:val="single"/>
              </w:rPr>
              <w:t xml:space="preserve">Web </w:t>
            </w:r>
            <w:r w:rsidR="00B35B46" w:rsidRPr="00827C34">
              <w:rPr>
                <w:bCs/>
                <w:u w:val="single"/>
              </w:rPr>
              <w:t>Designer</w:t>
            </w:r>
            <w:r w:rsidR="00B35B46" w:rsidRPr="00827C34">
              <w:rPr>
                <w:rFonts w:ascii="Times New Roman" w:hAnsi="Times New Roman" w:cs="Times New Roman"/>
                <w:bCs/>
              </w:rPr>
              <w:t xml:space="preserve"> Website</w:t>
            </w:r>
            <w:r w:rsidRPr="00827C34">
              <w:rPr>
                <w:rFonts w:ascii="Times New Roman" w:hAnsi="Times New Roman" w:cs="Times New Roman"/>
                <w:bCs/>
              </w:rPr>
              <w:t xml:space="preserve"> Link:  https://qaintercollege.org/</w:t>
            </w:r>
          </w:p>
          <w:p w14:paraId="54C84CEC" w14:textId="77777777" w:rsidR="004465A1" w:rsidRPr="00827C34" w:rsidRDefault="004465A1" w:rsidP="004465A1"/>
          <w:p w14:paraId="233BE675" w14:textId="0A4D76B4" w:rsidR="004465A1" w:rsidRPr="009B3C74" w:rsidRDefault="004465A1" w:rsidP="004465A1">
            <w:pPr>
              <w:rPr>
                <w:rFonts w:ascii="Times New Roman" w:hAnsi="Times New Roman" w:cs="Times New Roman"/>
              </w:rPr>
            </w:pPr>
            <w:r w:rsidRPr="009B3C74">
              <w:rPr>
                <w:rFonts w:ascii="Times New Roman" w:hAnsi="Times New Roman" w:cs="Times New Roman"/>
              </w:rPr>
              <w:t xml:space="preserve">A diligent, skilled Freelance Web Developer with 6 months of experience with goals to collaborate with other creative individuals to produce web applications using the </w:t>
            </w:r>
            <w:r w:rsidR="00B35B46" w:rsidRPr="009B3C74">
              <w:rPr>
                <w:rFonts w:ascii="Times New Roman" w:hAnsi="Times New Roman" w:cs="Times New Roman"/>
              </w:rPr>
              <w:t>latest Created</w:t>
            </w:r>
            <w:r w:rsidRPr="009B3C74">
              <w:rPr>
                <w:rFonts w:ascii="Times New Roman" w:hAnsi="Times New Roman" w:cs="Times New Roman"/>
              </w:rPr>
              <w:t xml:space="preserve"> software technologies.</w:t>
            </w:r>
          </w:p>
          <w:p w14:paraId="4C04DF7C" w14:textId="77777777" w:rsidR="004465A1" w:rsidRPr="00C359EB" w:rsidRDefault="004465A1" w:rsidP="004465A1">
            <w:pPr>
              <w:rPr>
                <w:rFonts w:ascii="Times New Roman" w:hAnsi="Times New Roman" w:cs="Times New Roman"/>
                <w:sz w:val="20"/>
                <w:szCs w:val="20"/>
                <w:lang w:eastAsia="zh-CN"/>
              </w:rPr>
            </w:pPr>
            <w:r w:rsidRPr="009B3C74">
              <w:rPr>
                <w:rFonts w:ascii="Times New Roman" w:hAnsi="Times New Roman" w:cs="Times New Roman"/>
              </w:rPr>
              <w:t>, designed, and implemented an educational website that is utilized by teachers, parents, and specialists across the nation and supports many education programs</w:t>
            </w:r>
            <w:r w:rsidRPr="00C359EB">
              <w:rPr>
                <w:rFonts w:ascii="Times New Roman" w:hAnsi="Times New Roman" w:cs="Times New Roman"/>
                <w:sz w:val="20"/>
                <w:szCs w:val="20"/>
                <w:lang w:eastAsia="zh-CN"/>
              </w:rPr>
              <w:t>.</w:t>
            </w:r>
          </w:p>
          <w:p w14:paraId="3068E57D" w14:textId="5C61F251" w:rsidR="00C35500" w:rsidRPr="004D3011" w:rsidRDefault="00C35500" w:rsidP="008565FB"/>
        </w:tc>
        <w:tc>
          <w:tcPr>
            <w:tcW w:w="1078" w:type="dxa"/>
          </w:tcPr>
          <w:p w14:paraId="4338C8F2" w14:textId="77777777" w:rsidR="001B2ABD" w:rsidRDefault="001B2ABD" w:rsidP="008565FB">
            <w:pPr>
              <w:tabs>
                <w:tab w:val="left" w:pos="990"/>
              </w:tabs>
            </w:pPr>
          </w:p>
        </w:tc>
        <w:tc>
          <w:tcPr>
            <w:tcW w:w="6112" w:type="dxa"/>
          </w:tcPr>
          <w:p w14:paraId="79AF67DF" w14:textId="6D1B9BD7" w:rsidR="00C35500" w:rsidRDefault="00C35500" w:rsidP="008565FB">
            <w:pPr>
              <w:pStyle w:val="Heading2"/>
            </w:pPr>
            <w:r>
              <w:t>Profile</w:t>
            </w:r>
          </w:p>
          <w:p w14:paraId="61DD9446" w14:textId="77777777" w:rsidR="00C35500" w:rsidRPr="0094144B" w:rsidRDefault="00C35500" w:rsidP="008565FB">
            <w:pPr>
              <w:numPr>
                <w:ilvl w:val="0"/>
                <w:numId w:val="1"/>
              </w:numPr>
              <w:jc w:val="both"/>
              <w:rPr>
                <w:rFonts w:ascii="Times New Roman" w:hAnsi="Times New Roman" w:cs="Times New Roman"/>
                <w:bCs/>
              </w:rPr>
            </w:pPr>
            <w:r w:rsidRPr="0094144B">
              <w:rPr>
                <w:rFonts w:ascii="Times New Roman" w:hAnsi="Times New Roman" w:cs="Times New Roman"/>
                <w:bCs/>
              </w:rPr>
              <w:t xml:space="preserve">A Technocrat with 6+ years of experience in the areas of </w:t>
            </w:r>
            <w:r>
              <w:rPr>
                <w:rFonts w:ascii="Times New Roman" w:hAnsi="Times New Roman" w:cs="Times New Roman"/>
                <w:bCs/>
              </w:rPr>
              <w:t xml:space="preserve">Service Management, Incident management, problem management and change management, </w:t>
            </w:r>
            <w:r w:rsidRPr="0094144B">
              <w:rPr>
                <w:rFonts w:ascii="Times New Roman" w:hAnsi="Times New Roman" w:cs="Times New Roman"/>
                <w:bCs/>
              </w:rPr>
              <w:t>Risk Assessment, Patch Management and Quality Checks.</w:t>
            </w:r>
          </w:p>
          <w:p w14:paraId="0C8E37AC" w14:textId="77777777" w:rsidR="00C35500" w:rsidRPr="00724E0B" w:rsidRDefault="00C35500" w:rsidP="008565FB">
            <w:pPr>
              <w:numPr>
                <w:ilvl w:val="0"/>
                <w:numId w:val="1"/>
              </w:numPr>
              <w:tabs>
                <w:tab w:val="left" w:pos="270"/>
              </w:tabs>
              <w:jc w:val="both"/>
              <w:rPr>
                <w:rFonts w:ascii="Times New Roman" w:hAnsi="Times New Roman" w:cs="Times New Roman"/>
                <w:bCs/>
                <w:color w:val="333333"/>
              </w:rPr>
            </w:pPr>
            <w:r>
              <w:rPr>
                <w:rFonts w:ascii="Times New Roman" w:hAnsi="Times New Roman" w:cs="Times New Roman"/>
                <w:bCs/>
              </w:rPr>
              <w:t>I had been working on projects with reputable clients for Maintenance and Production Support.</w:t>
            </w:r>
          </w:p>
          <w:p w14:paraId="46FA66B9" w14:textId="57A536B5" w:rsidR="00C35500" w:rsidRDefault="00C35500" w:rsidP="008565FB">
            <w:pPr>
              <w:ind w:left="720"/>
              <w:jc w:val="both"/>
              <w:rPr>
                <w:rStyle w:val="quality"/>
                <w:rFonts w:ascii="Times New Roman" w:hAnsi="Times New Roman" w:cs="Times New Roman"/>
              </w:rPr>
            </w:pPr>
            <w:r>
              <w:rPr>
                <w:rStyle w:val="quality"/>
                <w:rFonts w:ascii="Times New Roman" w:hAnsi="Times New Roman" w:cs="Times New Roman"/>
              </w:rPr>
              <w:t xml:space="preserve">Incident, Problem, Change Management: </w:t>
            </w:r>
            <w:r w:rsidR="00B35B46">
              <w:rPr>
                <w:rStyle w:val="quality"/>
                <w:rFonts w:ascii="Times New Roman" w:hAnsi="Times New Roman" w:cs="Times New Roman"/>
              </w:rPr>
              <w:t>Oracle Right Now</w:t>
            </w:r>
            <w:r>
              <w:rPr>
                <w:rStyle w:val="quality"/>
                <w:rFonts w:ascii="Times New Roman" w:hAnsi="Times New Roman" w:cs="Times New Roman"/>
              </w:rPr>
              <w:t xml:space="preserve"> (Ticketing Tool).</w:t>
            </w:r>
          </w:p>
          <w:p w14:paraId="0F43AB9D" w14:textId="77777777" w:rsidR="00C35500" w:rsidRPr="00386DEC" w:rsidRDefault="00C35500" w:rsidP="008565FB">
            <w:pPr>
              <w:numPr>
                <w:ilvl w:val="0"/>
                <w:numId w:val="1"/>
              </w:numPr>
              <w:jc w:val="both"/>
              <w:rPr>
                <w:rStyle w:val="quality"/>
                <w:rFonts w:ascii="Times New Roman" w:hAnsi="Times New Roman" w:cs="Times New Roman"/>
              </w:rPr>
            </w:pPr>
            <w:r>
              <w:rPr>
                <w:rStyle w:val="quality"/>
                <w:rFonts w:ascii="Times New Roman" w:hAnsi="Times New Roman" w:cs="Times New Roman"/>
              </w:rPr>
              <w:t>Health Check: Tivoli Endpoint Manager</w:t>
            </w:r>
          </w:p>
          <w:p w14:paraId="321B68CC" w14:textId="77777777" w:rsidR="00C35500" w:rsidRDefault="00C35500" w:rsidP="008565FB">
            <w:pPr>
              <w:numPr>
                <w:ilvl w:val="0"/>
                <w:numId w:val="1"/>
              </w:numPr>
              <w:jc w:val="both"/>
              <w:rPr>
                <w:rFonts w:ascii="Times New Roman" w:hAnsi="Times New Roman" w:cs="Times New Roman"/>
              </w:rPr>
            </w:pPr>
            <w:r>
              <w:rPr>
                <w:rStyle w:val="quality"/>
                <w:rFonts w:ascii="Times New Roman" w:hAnsi="Times New Roman" w:cs="Times New Roman"/>
                <w:bCs/>
                <w:color w:val="333333"/>
              </w:rPr>
              <w:t xml:space="preserve">Having </w:t>
            </w:r>
            <w:r>
              <w:rPr>
                <w:rFonts w:ascii="Times New Roman" w:hAnsi="Times New Roman" w:cs="Times New Roman"/>
              </w:rPr>
              <w:t>good hands-on experience on Maintenance support.</w:t>
            </w:r>
          </w:p>
          <w:p w14:paraId="60902DE1" w14:textId="77777777" w:rsidR="00C35500" w:rsidRDefault="00C35500" w:rsidP="008565FB">
            <w:pPr>
              <w:numPr>
                <w:ilvl w:val="0"/>
                <w:numId w:val="1"/>
              </w:numPr>
              <w:tabs>
                <w:tab w:val="left" w:pos="270"/>
              </w:tabs>
              <w:jc w:val="both"/>
              <w:rPr>
                <w:rFonts w:ascii="Times New Roman" w:hAnsi="Times New Roman" w:cs="Times New Roman"/>
              </w:rPr>
            </w:pPr>
            <w:r>
              <w:rPr>
                <w:rFonts w:ascii="Times New Roman" w:hAnsi="Times New Roman" w:cs="Times New Roman"/>
              </w:rPr>
              <w:t>Excellent Communication skills and ability to interact with extended teams spread across the globe.</w:t>
            </w:r>
          </w:p>
          <w:p w14:paraId="163CED6D" w14:textId="77777777" w:rsidR="00C35500" w:rsidRDefault="00C35500" w:rsidP="008565FB">
            <w:pPr>
              <w:numPr>
                <w:ilvl w:val="0"/>
                <w:numId w:val="1"/>
              </w:numPr>
              <w:tabs>
                <w:tab w:val="left" w:pos="270"/>
              </w:tabs>
              <w:jc w:val="both"/>
              <w:rPr>
                <w:rFonts w:ascii="Times New Roman" w:hAnsi="Times New Roman" w:cs="Times New Roman"/>
                <w:bCs/>
                <w:color w:val="333333"/>
              </w:rPr>
            </w:pPr>
            <w:r>
              <w:rPr>
                <w:rFonts w:ascii="Times New Roman" w:hAnsi="Times New Roman" w:cs="Times New Roman"/>
              </w:rPr>
              <w:t>Ability and willingness to get in-depth understanding of existing products and apply that knowledge to develop new products and to deliver enhancements/fixes for customer requirements.</w:t>
            </w:r>
          </w:p>
          <w:p w14:paraId="314AA332" w14:textId="0DF2EFE1" w:rsidR="00036450" w:rsidRDefault="00000000" w:rsidP="008565FB">
            <w:pPr>
              <w:pStyle w:val="Heading2"/>
            </w:pPr>
            <w:sdt>
              <w:sdtPr>
                <w:id w:val="1001553383"/>
                <w:placeholder>
                  <w:docPart w:val="8FD30CFFE267492897334117D7071EC9"/>
                </w:placeholder>
                <w:temporary/>
                <w:showingPlcHdr/>
                <w15:appearance w15:val="hidden"/>
              </w:sdtPr>
              <w:sdtContent>
                <w:r w:rsidR="00036450" w:rsidRPr="00036450">
                  <w:t>WORK EXPERIENCE</w:t>
                </w:r>
              </w:sdtContent>
            </w:sdt>
          </w:p>
          <w:p w14:paraId="51272C3B" w14:textId="39C04337" w:rsidR="004D3011"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Hewlett Packard Enterprise (HPE):</w:t>
            </w:r>
            <w:r w:rsidR="004D3011" w:rsidRPr="001824AE">
              <w:rPr>
                <w:rFonts w:ascii="Times New Roman" w:hAnsi="Times New Roman" w:cs="Times New Roman"/>
                <w:bCs/>
                <w:sz w:val="20"/>
                <w:u w:val="single"/>
              </w:rPr>
              <w:t xml:space="preserve">  </w:t>
            </w:r>
            <w:r w:rsidRPr="001824AE">
              <w:rPr>
                <w:rFonts w:ascii="Times New Roman" w:hAnsi="Times New Roman" w:cs="Times New Roman"/>
                <w:bCs/>
                <w:sz w:val="20"/>
                <w:u w:val="single"/>
              </w:rPr>
              <w:t>Service Segment Manager</w:t>
            </w:r>
          </w:p>
          <w:p w14:paraId="4F89E35B" w14:textId="4C9DB644" w:rsidR="00827C34"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Aug 2016 to Oct-2018</w:t>
            </w:r>
          </w:p>
          <w:p w14:paraId="59662279" w14:textId="77777777" w:rsidR="00827C34" w:rsidRDefault="00827C34" w:rsidP="008565FB">
            <w:pPr>
              <w:rPr>
                <w:rFonts w:ascii="Times New Roman" w:hAnsi="Times New Roman" w:cs="Times New Roman"/>
                <w:b/>
              </w:rPr>
            </w:pPr>
          </w:p>
          <w:p w14:paraId="7116FDB6" w14:textId="577FE634" w:rsidR="00827C34" w:rsidRPr="00DB0C13" w:rsidRDefault="00827C34" w:rsidP="008565FB">
            <w:pPr>
              <w:widowControl w:val="0"/>
              <w:tabs>
                <w:tab w:val="left" w:pos="360"/>
                <w:tab w:val="left" w:pos="2700"/>
                <w:tab w:val="left" w:pos="2880"/>
              </w:tabs>
              <w:autoSpaceDE w:val="0"/>
              <w:jc w:val="both"/>
              <w:rPr>
                <w:rFonts w:ascii="Times New Roman" w:hAnsi="Times New Roman" w:cs="Times New Roman"/>
              </w:rPr>
            </w:pPr>
            <w:r w:rsidRPr="00827C34">
              <w:rPr>
                <w:rFonts w:ascii="Times New Roman" w:hAnsi="Times New Roman" w:cs="Times New Roman"/>
                <w:b/>
                <w:bCs/>
              </w:rPr>
              <w:t>Job Description</w:t>
            </w:r>
            <w:r>
              <w:rPr>
                <w:rFonts w:ascii="Times New Roman" w:hAnsi="Times New Roman" w:cs="Times New Roman"/>
              </w:rPr>
              <w:t xml:space="preserve">: </w:t>
            </w:r>
            <w:r w:rsidRPr="00780683">
              <w:rPr>
                <w:rFonts w:ascii="Times New Roman" w:hAnsi="Times New Roman" w:cs="Times New Roman"/>
              </w:rPr>
              <w:t>Working with Global Customer Access Team as Technical Solutions Consultant</w:t>
            </w:r>
            <w:r w:rsidRPr="00DB0C13">
              <w:rPr>
                <w:rFonts w:ascii="Times New Roman" w:hAnsi="Times New Roman" w:cs="Times New Roman"/>
              </w:rPr>
              <w:t xml:space="preserve"> a</w:t>
            </w:r>
            <w:r>
              <w:rPr>
                <w:rFonts w:ascii="Times New Roman" w:hAnsi="Times New Roman" w:cs="Times New Roman"/>
              </w:rPr>
              <w:t>nd</w:t>
            </w:r>
            <w:r w:rsidRPr="00DB0C13">
              <w:rPr>
                <w:rFonts w:ascii="Times New Roman" w:hAnsi="Times New Roman" w:cs="Times New Roman"/>
              </w:rPr>
              <w:t xml:space="preserve"> service segment manager for the client’s name 3PAR Storage Service.</w:t>
            </w:r>
          </w:p>
          <w:p w14:paraId="1A101326" w14:textId="31014058" w:rsidR="00827C34" w:rsidRDefault="00827C34" w:rsidP="008565FB">
            <w:pPr>
              <w:widowControl w:val="0"/>
              <w:tabs>
                <w:tab w:val="left" w:pos="360"/>
                <w:tab w:val="left" w:pos="2700"/>
                <w:tab w:val="left" w:pos="2880"/>
              </w:tabs>
              <w:autoSpaceDE w:val="0"/>
              <w:jc w:val="both"/>
              <w:rPr>
                <w:rFonts w:ascii="Times New Roman" w:hAnsi="Times New Roman" w:cs="Times New Roman"/>
              </w:rPr>
            </w:pPr>
            <w:r w:rsidRPr="00DB0C13">
              <w:rPr>
                <w:rFonts w:ascii="Times New Roman" w:hAnsi="Times New Roman" w:cs="Times New Roman"/>
              </w:rPr>
              <w:t>Leads and develops product support or solution(s) planning over entire lifecycle, including conformance to pricing strategies, end-to-end service delivery and sales readiness and associated processes</w:t>
            </w:r>
            <w:r w:rsidR="001824AE">
              <w:rPr>
                <w:rFonts w:ascii="Times New Roman" w:hAnsi="Times New Roman" w:cs="Times New Roman"/>
              </w:rPr>
              <w:t>.</w:t>
            </w:r>
          </w:p>
          <w:p w14:paraId="6C3CD600" w14:textId="77777777" w:rsidR="00827C34" w:rsidRDefault="00827C34" w:rsidP="008565FB">
            <w:pPr>
              <w:widowControl w:val="0"/>
              <w:tabs>
                <w:tab w:val="left" w:pos="360"/>
                <w:tab w:val="left" w:pos="2700"/>
                <w:tab w:val="left" w:pos="2880"/>
              </w:tabs>
              <w:autoSpaceDE w:val="0"/>
              <w:jc w:val="both"/>
              <w:rPr>
                <w:rFonts w:ascii="Times New Roman" w:hAnsi="Times New Roman" w:cs="Times New Roman"/>
                <w:b/>
              </w:rPr>
            </w:pPr>
          </w:p>
          <w:p w14:paraId="74EAABD8" w14:textId="77777777" w:rsidR="00827C34" w:rsidRDefault="00827C34" w:rsidP="008565FB">
            <w:pPr>
              <w:widowControl w:val="0"/>
              <w:tabs>
                <w:tab w:val="left" w:pos="360"/>
                <w:tab w:val="left" w:pos="2700"/>
                <w:tab w:val="left" w:pos="2880"/>
              </w:tabs>
              <w:autoSpaceDE w:val="0"/>
              <w:jc w:val="both"/>
              <w:rPr>
                <w:rFonts w:ascii="Times New Roman" w:hAnsi="Times New Roman" w:cs="Times New Roman"/>
                <w:b/>
              </w:rPr>
            </w:pPr>
            <w:r>
              <w:rPr>
                <w:rFonts w:ascii="Times New Roman" w:hAnsi="Times New Roman" w:cs="Times New Roman"/>
                <w:b/>
              </w:rPr>
              <w:t xml:space="preserve">Responsibilities: </w:t>
            </w:r>
          </w:p>
          <w:p w14:paraId="69CF6265" w14:textId="77777777" w:rsidR="00827C34" w:rsidRPr="008565FB" w:rsidRDefault="00827C34" w:rsidP="008565FB">
            <w:pPr>
              <w:pStyle w:val="BodyText"/>
              <w:numPr>
                <w:ilvl w:val="0"/>
                <w:numId w:val="5"/>
              </w:numPr>
              <w:suppressAutoHyphens w:val="0"/>
              <w:overflowPunct w:val="0"/>
              <w:autoSpaceDE w:val="0"/>
              <w:autoSpaceDN w:val="0"/>
              <w:adjustRightInd w:val="0"/>
              <w:spacing w:after="0"/>
              <w:rPr>
                <w:rFonts w:ascii="Times New Roman" w:eastAsiaTheme="minorEastAsia" w:hAnsi="Times New Roman" w:cs="Times New Roman"/>
                <w:sz w:val="18"/>
                <w:szCs w:val="22"/>
                <w:lang w:eastAsia="ja-JP"/>
              </w:rPr>
            </w:pPr>
            <w:r w:rsidRPr="008565FB">
              <w:rPr>
                <w:rFonts w:ascii="Times New Roman" w:eastAsiaTheme="minorEastAsia" w:hAnsi="Times New Roman" w:cs="Times New Roman"/>
                <w:sz w:val="18"/>
                <w:szCs w:val="22"/>
                <w:lang w:eastAsia="ja-JP"/>
              </w:rPr>
              <w:t>Work on Sales Force (SFDC), ES Web Client, Part Surfer, HPE Matrix, MS outlook and update details as per process.</w:t>
            </w:r>
          </w:p>
          <w:p w14:paraId="53FEB04E" w14:textId="77777777" w:rsidR="00827C34" w:rsidRPr="008565FB" w:rsidRDefault="00827C34" w:rsidP="008565FB">
            <w:pPr>
              <w:pStyle w:val="BodyText"/>
              <w:numPr>
                <w:ilvl w:val="0"/>
                <w:numId w:val="5"/>
              </w:numPr>
              <w:suppressAutoHyphens w:val="0"/>
              <w:overflowPunct w:val="0"/>
              <w:autoSpaceDE w:val="0"/>
              <w:autoSpaceDN w:val="0"/>
              <w:adjustRightInd w:val="0"/>
              <w:spacing w:after="0"/>
              <w:rPr>
                <w:rFonts w:ascii="Times New Roman" w:eastAsiaTheme="minorEastAsia" w:hAnsi="Times New Roman" w:cs="Times New Roman"/>
                <w:sz w:val="18"/>
                <w:szCs w:val="22"/>
                <w:lang w:eastAsia="ja-JP"/>
              </w:rPr>
            </w:pPr>
            <w:r w:rsidRPr="008565FB">
              <w:rPr>
                <w:rFonts w:ascii="Times New Roman" w:eastAsiaTheme="minorEastAsia" w:hAnsi="Times New Roman" w:cs="Times New Roman"/>
                <w:sz w:val="18"/>
                <w:szCs w:val="22"/>
                <w:lang w:eastAsia="ja-JP"/>
              </w:rPr>
              <w:t>To be first point of contact to customers and provide support accordingly and advise users in response to identified issues.</w:t>
            </w:r>
          </w:p>
          <w:p w14:paraId="6CBE8496" w14:textId="77777777" w:rsidR="00827C34" w:rsidRPr="008565FB" w:rsidRDefault="00827C34" w:rsidP="008565FB">
            <w:pPr>
              <w:pStyle w:val="BodyText"/>
              <w:numPr>
                <w:ilvl w:val="0"/>
                <w:numId w:val="5"/>
              </w:numPr>
              <w:suppressAutoHyphens w:val="0"/>
              <w:overflowPunct w:val="0"/>
              <w:autoSpaceDE w:val="0"/>
              <w:autoSpaceDN w:val="0"/>
              <w:adjustRightInd w:val="0"/>
              <w:spacing w:after="0"/>
              <w:rPr>
                <w:rFonts w:ascii="Times New Roman" w:eastAsiaTheme="minorEastAsia" w:hAnsi="Times New Roman" w:cs="Times New Roman"/>
                <w:sz w:val="18"/>
                <w:szCs w:val="22"/>
                <w:lang w:eastAsia="ja-JP"/>
              </w:rPr>
            </w:pPr>
            <w:r w:rsidRPr="008565FB">
              <w:rPr>
                <w:rFonts w:ascii="Times New Roman" w:eastAsiaTheme="minorEastAsia" w:hAnsi="Times New Roman" w:cs="Times New Roman"/>
                <w:sz w:val="18"/>
                <w:szCs w:val="22"/>
                <w:lang w:eastAsia="ja-JP"/>
              </w:rPr>
              <w:t>Email, case logging and drive monitoring for APJ, EMEA, AMS regions electronically to determine and document problems experienced.</w:t>
            </w:r>
          </w:p>
          <w:p w14:paraId="63F1700B" w14:textId="77777777" w:rsidR="00827C34" w:rsidRDefault="00827C34" w:rsidP="008565FB">
            <w:pPr>
              <w:pStyle w:val="BodyText"/>
              <w:numPr>
                <w:ilvl w:val="0"/>
                <w:numId w:val="5"/>
              </w:numPr>
              <w:suppressAutoHyphens w:val="0"/>
              <w:overflowPunct w:val="0"/>
              <w:autoSpaceDE w:val="0"/>
              <w:autoSpaceDN w:val="0"/>
              <w:adjustRightInd w:val="0"/>
              <w:spacing w:after="0"/>
            </w:pPr>
            <w:r w:rsidRPr="008565FB">
              <w:rPr>
                <w:rFonts w:ascii="Times New Roman" w:eastAsiaTheme="minorEastAsia" w:hAnsi="Times New Roman" w:cs="Times New Roman"/>
                <w:sz w:val="18"/>
                <w:szCs w:val="22"/>
                <w:lang w:eastAsia="ja-JP"/>
              </w:rPr>
              <w:t xml:space="preserve">Provide L0 support for incoming queries and issues related to servers, </w:t>
            </w:r>
            <w:proofErr w:type="gramStart"/>
            <w:r w:rsidRPr="008565FB">
              <w:rPr>
                <w:rFonts w:ascii="Times New Roman" w:eastAsiaTheme="minorEastAsia" w:hAnsi="Times New Roman" w:cs="Times New Roman"/>
                <w:sz w:val="18"/>
                <w:szCs w:val="22"/>
                <w:lang w:eastAsia="ja-JP"/>
              </w:rPr>
              <w:t>storages</w:t>
            </w:r>
            <w:proofErr w:type="gramEnd"/>
            <w:r w:rsidRPr="008565FB">
              <w:rPr>
                <w:rFonts w:ascii="Times New Roman" w:eastAsiaTheme="minorEastAsia" w:hAnsi="Times New Roman" w:cs="Times New Roman"/>
                <w:sz w:val="18"/>
                <w:szCs w:val="22"/>
                <w:lang w:eastAsia="ja-JP"/>
              </w:rPr>
              <w:t xml:space="preserve"> and Networking devices. Log cases using ticketing tools and</w:t>
            </w:r>
            <w:r>
              <w:t xml:space="preserve"> </w:t>
            </w:r>
            <w:r w:rsidRPr="008565FB">
              <w:rPr>
                <w:rFonts w:ascii="Times New Roman" w:eastAsiaTheme="minorEastAsia" w:hAnsi="Times New Roman" w:cs="Times New Roman"/>
                <w:sz w:val="18"/>
                <w:szCs w:val="22"/>
                <w:lang w:eastAsia="ja-JP"/>
              </w:rPr>
              <w:t>consult user guide, technical manuals and other documents research and implement solutions</w:t>
            </w:r>
            <w:r>
              <w:t>.</w:t>
            </w:r>
          </w:p>
          <w:p w14:paraId="3DF7B37B" w14:textId="231ECD48" w:rsidR="00827C34" w:rsidRPr="004A25E7" w:rsidRDefault="004A25E7" w:rsidP="004A25E7">
            <w:pPr>
              <w:pStyle w:val="BodyText"/>
              <w:widowControl w:val="0"/>
              <w:numPr>
                <w:ilvl w:val="0"/>
                <w:numId w:val="5"/>
              </w:numPr>
              <w:suppressAutoHyphens w:val="0"/>
              <w:overflowPunct w:val="0"/>
              <w:autoSpaceDE w:val="0"/>
              <w:autoSpaceDN w:val="0"/>
              <w:adjustRightInd w:val="0"/>
              <w:spacing w:after="0"/>
              <w:ind w:left="360"/>
              <w:jc w:val="both"/>
              <w:rPr>
                <w:rFonts w:ascii="Times New Roman" w:hAnsi="Times New Roman" w:cs="Times New Roman"/>
              </w:rPr>
            </w:pPr>
            <w:r>
              <w:t xml:space="preserve">Client </w:t>
            </w:r>
            <w:r w:rsidR="00B35B46">
              <w:t>Name:</w:t>
            </w:r>
          </w:p>
          <w:p w14:paraId="74E71EFB" w14:textId="35641843" w:rsidR="004B0E90" w:rsidRDefault="004B0E90" w:rsidP="004A25E7">
            <w:pPr>
              <w:pStyle w:val="BodyText"/>
              <w:widowControl w:val="0"/>
              <w:suppressAutoHyphens w:val="0"/>
              <w:overflowPunct w:val="0"/>
              <w:autoSpaceDE w:val="0"/>
              <w:autoSpaceDN w:val="0"/>
              <w:adjustRightInd w:val="0"/>
              <w:spacing w:after="0"/>
              <w:ind w:left="360"/>
              <w:jc w:val="both"/>
            </w:pPr>
            <w:r>
              <w:t>-</w:t>
            </w:r>
            <w:r w:rsidR="00B35B46">
              <w:t>Cerner:</w:t>
            </w:r>
            <w:r w:rsidR="004A25E7">
              <w:t xml:space="preserve"> Worked for Cerner </w:t>
            </w:r>
            <w:r>
              <w:t>for 3par storage upgradation</w:t>
            </w:r>
          </w:p>
          <w:p w14:paraId="2C665F11" w14:textId="6BF1AE86" w:rsidR="004A25E7" w:rsidRDefault="004B0E90" w:rsidP="004A25E7">
            <w:pPr>
              <w:pStyle w:val="BodyText"/>
              <w:widowControl w:val="0"/>
              <w:suppressAutoHyphens w:val="0"/>
              <w:overflowPunct w:val="0"/>
              <w:autoSpaceDE w:val="0"/>
              <w:autoSpaceDN w:val="0"/>
              <w:adjustRightInd w:val="0"/>
              <w:spacing w:after="0"/>
              <w:ind w:left="360"/>
              <w:jc w:val="both"/>
            </w:pPr>
            <w:r>
              <w:t xml:space="preserve">               </w:t>
            </w:r>
            <w:r w:rsidR="004A25E7">
              <w:t>server</w:t>
            </w:r>
            <w:r>
              <w:t xml:space="preserve"> </w:t>
            </w:r>
            <w:r w:rsidR="004A25E7">
              <w:t xml:space="preserve">and the patches </w:t>
            </w:r>
            <w:r>
              <w:t>upgrade</w:t>
            </w:r>
          </w:p>
          <w:p w14:paraId="36C2BB4F" w14:textId="10B0EC37" w:rsidR="004B0E90" w:rsidRDefault="004B0E90" w:rsidP="004A25E7">
            <w:pPr>
              <w:pStyle w:val="BodyText"/>
              <w:widowControl w:val="0"/>
              <w:suppressAutoHyphens w:val="0"/>
              <w:overflowPunct w:val="0"/>
              <w:autoSpaceDE w:val="0"/>
              <w:autoSpaceDN w:val="0"/>
              <w:adjustRightInd w:val="0"/>
              <w:spacing w:after="0"/>
              <w:ind w:left="360"/>
              <w:jc w:val="both"/>
            </w:pPr>
            <w:r>
              <w:t>-</w:t>
            </w:r>
            <w:r w:rsidR="00B35B46">
              <w:t>Oracle:</w:t>
            </w:r>
            <w:r>
              <w:t xml:space="preserve"> For 3Par upgradation</w:t>
            </w:r>
          </w:p>
          <w:p w14:paraId="30FDA5A1" w14:textId="4AA338B1" w:rsidR="004B0E90" w:rsidRDefault="004B0E90" w:rsidP="004A25E7">
            <w:pPr>
              <w:pStyle w:val="BodyText"/>
              <w:widowControl w:val="0"/>
              <w:suppressAutoHyphens w:val="0"/>
              <w:overflowPunct w:val="0"/>
              <w:autoSpaceDE w:val="0"/>
              <w:autoSpaceDN w:val="0"/>
              <w:adjustRightInd w:val="0"/>
              <w:spacing w:after="0"/>
              <w:ind w:left="360"/>
              <w:jc w:val="both"/>
            </w:pPr>
            <w:r>
              <w:t>-</w:t>
            </w:r>
            <w:r w:rsidR="00B35B46">
              <w:t>DXC:</w:t>
            </w:r>
            <w:r>
              <w:t xml:space="preserve"> Partner and Client for 3 par </w:t>
            </w:r>
            <w:r w:rsidR="00A13C0A">
              <w:t>upgradations</w:t>
            </w:r>
          </w:p>
          <w:p w14:paraId="05667FDF" w14:textId="77777777" w:rsidR="00827C34" w:rsidRDefault="00827C34" w:rsidP="008565FB">
            <w:pPr>
              <w:widowControl w:val="0"/>
              <w:tabs>
                <w:tab w:val="left" w:pos="360"/>
                <w:tab w:val="left" w:pos="2700"/>
                <w:tab w:val="left" w:pos="2880"/>
              </w:tabs>
              <w:autoSpaceDE w:val="0"/>
              <w:jc w:val="both"/>
              <w:rPr>
                <w:rFonts w:ascii="Times New Roman" w:hAnsi="Times New Roman" w:cs="Times New Roman"/>
                <w:b/>
              </w:rPr>
            </w:pPr>
          </w:p>
          <w:p w14:paraId="0D993B56" w14:textId="62F82B23" w:rsidR="004D3011"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Sendmygift.com:</w:t>
            </w:r>
            <w:r w:rsidR="004D3011" w:rsidRPr="001824AE">
              <w:rPr>
                <w:rFonts w:ascii="Times New Roman" w:hAnsi="Times New Roman" w:cs="Times New Roman"/>
                <w:bCs/>
                <w:sz w:val="20"/>
                <w:u w:val="single"/>
              </w:rPr>
              <w:t xml:space="preserve">  </w:t>
            </w:r>
            <w:r w:rsidRPr="001824AE">
              <w:rPr>
                <w:rFonts w:ascii="Times New Roman" w:hAnsi="Times New Roman" w:cs="Times New Roman"/>
                <w:bCs/>
                <w:sz w:val="20"/>
                <w:u w:val="single"/>
              </w:rPr>
              <w:t>L2 Application Support Engineer</w:t>
            </w:r>
          </w:p>
          <w:p w14:paraId="2D757380" w14:textId="7D7E6A7B" w:rsidR="00827C34"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Oct 2015 to Jan 2016</w:t>
            </w:r>
          </w:p>
          <w:p w14:paraId="75C7DEFA" w14:textId="77777777" w:rsidR="00827C34" w:rsidRDefault="00827C34" w:rsidP="008565FB">
            <w:pPr>
              <w:rPr>
                <w:rFonts w:ascii="Times New Roman" w:hAnsi="Times New Roman" w:cs="Times New Roman"/>
                <w:b/>
              </w:rPr>
            </w:pPr>
          </w:p>
          <w:p w14:paraId="11966107" w14:textId="0307DCDB" w:rsidR="004D3011" w:rsidRDefault="00827C34" w:rsidP="008565FB">
            <w:r>
              <w:rPr>
                <w:rFonts w:ascii="Times New Roman" w:hAnsi="Times New Roman" w:cs="Times New Roman"/>
                <w:b/>
              </w:rPr>
              <w:t xml:space="preserve">Job Description: </w:t>
            </w:r>
            <w:r>
              <w:rPr>
                <w:rFonts w:ascii="Times New Roman" w:hAnsi="Times New Roman" w:cs="Times New Roman"/>
              </w:rPr>
              <w:t xml:space="preserve">I was working 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application consultant for sendmygift.com’s seller, handling all the technical queries of the seller from the backend by using MYSQL workbench, putty and the postman, rest client script, working on tickets raised by the seller on the application called RightNow, </w:t>
            </w:r>
          </w:p>
          <w:p w14:paraId="1500D45C" w14:textId="77777777" w:rsidR="00827C34" w:rsidRDefault="00827C34" w:rsidP="008565FB">
            <w:pPr>
              <w:widowControl w:val="0"/>
              <w:tabs>
                <w:tab w:val="left" w:pos="360"/>
                <w:tab w:val="left" w:pos="2700"/>
                <w:tab w:val="left" w:pos="2880"/>
              </w:tabs>
              <w:autoSpaceDE w:val="0"/>
              <w:jc w:val="both"/>
              <w:rPr>
                <w:rFonts w:ascii="Times New Roman" w:hAnsi="Times New Roman" w:cs="Times New Roman"/>
                <w:b/>
              </w:rPr>
            </w:pPr>
          </w:p>
          <w:p w14:paraId="1BD8A3E0" w14:textId="2845B36B" w:rsidR="00827C34" w:rsidRDefault="00827C34" w:rsidP="008565FB">
            <w:pPr>
              <w:widowControl w:val="0"/>
              <w:tabs>
                <w:tab w:val="left" w:pos="360"/>
                <w:tab w:val="left" w:pos="2700"/>
                <w:tab w:val="left" w:pos="2880"/>
              </w:tabs>
              <w:autoSpaceDE w:val="0"/>
              <w:jc w:val="both"/>
              <w:rPr>
                <w:rFonts w:ascii="Times New Roman" w:hAnsi="Times New Roman" w:cs="Times New Roman"/>
              </w:rPr>
            </w:pPr>
            <w:r>
              <w:rPr>
                <w:rFonts w:ascii="Times New Roman" w:hAnsi="Times New Roman" w:cs="Times New Roman"/>
                <w:b/>
              </w:rPr>
              <w:t>Responsibilities:</w:t>
            </w:r>
          </w:p>
          <w:p w14:paraId="61138271" w14:textId="77777777" w:rsidR="00827C34" w:rsidRDefault="00827C34" w:rsidP="008565FB">
            <w:pPr>
              <w:numPr>
                <w:ilvl w:val="0"/>
                <w:numId w:val="6"/>
              </w:numPr>
              <w:rPr>
                <w:rFonts w:ascii="Times New Roman" w:hAnsi="Times New Roman" w:cs="Times New Roman"/>
              </w:rPr>
            </w:pPr>
            <w:r>
              <w:rPr>
                <w:rFonts w:ascii="Times New Roman" w:hAnsi="Times New Roman" w:cs="Times New Roman"/>
              </w:rPr>
              <w:t>Handling Application Deployment activities.</w:t>
            </w:r>
          </w:p>
          <w:p w14:paraId="4480207D" w14:textId="2C514244" w:rsidR="00827C34" w:rsidRDefault="00827C34" w:rsidP="008565FB">
            <w:pPr>
              <w:numPr>
                <w:ilvl w:val="0"/>
                <w:numId w:val="6"/>
              </w:numPr>
              <w:rPr>
                <w:rFonts w:ascii="Times New Roman" w:hAnsi="Times New Roman" w:cs="Times New Roman"/>
              </w:rPr>
            </w:pPr>
            <w:r>
              <w:rPr>
                <w:rFonts w:ascii="Times New Roman" w:hAnsi="Times New Roman" w:cs="Times New Roman"/>
              </w:rPr>
              <w:t xml:space="preserve">Handling promotion and the advertisement tab on the seller portal, fixing technical issue of the seller by using tool such as workbench, MS </w:t>
            </w:r>
            <w:r w:rsidR="00A13C0A">
              <w:rPr>
                <w:rFonts w:ascii="Times New Roman" w:hAnsi="Times New Roman" w:cs="Times New Roman"/>
              </w:rPr>
              <w:t>SQL</w:t>
            </w:r>
            <w:r>
              <w:rPr>
                <w:rFonts w:ascii="Times New Roman" w:hAnsi="Times New Roman" w:cs="Times New Roman"/>
              </w:rPr>
              <w:t xml:space="preserve"> database, postman, putty, excel.</w:t>
            </w:r>
          </w:p>
          <w:p w14:paraId="026B236C" w14:textId="77777777" w:rsidR="00827C34" w:rsidRDefault="00827C34" w:rsidP="008565FB">
            <w:pPr>
              <w:numPr>
                <w:ilvl w:val="0"/>
                <w:numId w:val="6"/>
              </w:numPr>
              <w:rPr>
                <w:rFonts w:ascii="Times New Roman" w:hAnsi="Times New Roman" w:cs="Times New Roman"/>
              </w:rPr>
            </w:pPr>
            <w:r>
              <w:rPr>
                <w:rFonts w:ascii="Times New Roman" w:hAnsi="Times New Roman" w:cs="Times New Roman"/>
              </w:rPr>
              <w:t xml:space="preserve">Fixing technical issue on mail, </w:t>
            </w:r>
            <w:proofErr w:type="gramStart"/>
            <w:r>
              <w:rPr>
                <w:rFonts w:ascii="Times New Roman" w:hAnsi="Times New Roman" w:cs="Times New Roman"/>
              </w:rPr>
              <w:t>call</w:t>
            </w:r>
            <w:proofErr w:type="gramEnd"/>
            <w:r>
              <w:rPr>
                <w:rFonts w:ascii="Times New Roman" w:hAnsi="Times New Roman" w:cs="Times New Roman"/>
              </w:rPr>
              <w:t xml:space="preserve"> and the team viewer session meetings with the seller on daily basis.</w:t>
            </w:r>
          </w:p>
          <w:p w14:paraId="633A88B3" w14:textId="77777777" w:rsidR="00827C34" w:rsidRDefault="00827C34" w:rsidP="008565FB">
            <w:pPr>
              <w:numPr>
                <w:ilvl w:val="0"/>
                <w:numId w:val="6"/>
              </w:numPr>
              <w:rPr>
                <w:rFonts w:ascii="Times New Roman" w:hAnsi="Times New Roman" w:cs="Times New Roman"/>
              </w:rPr>
            </w:pPr>
            <w:r>
              <w:rPr>
                <w:rFonts w:ascii="Times New Roman" w:hAnsi="Times New Roman" w:cs="Times New Roman"/>
              </w:rPr>
              <w:t>Sending reports on daily basis to the manager using google docs and the excel.</w:t>
            </w:r>
          </w:p>
          <w:p w14:paraId="579B2A26" w14:textId="77777777" w:rsidR="00827C34" w:rsidRDefault="00827C34" w:rsidP="008565FB">
            <w:pPr>
              <w:numPr>
                <w:ilvl w:val="0"/>
                <w:numId w:val="6"/>
              </w:numPr>
              <w:rPr>
                <w:rFonts w:ascii="Times New Roman" w:hAnsi="Times New Roman" w:cs="Times New Roman"/>
              </w:rPr>
            </w:pPr>
            <w:r>
              <w:rPr>
                <w:rFonts w:ascii="Times New Roman" w:hAnsi="Times New Roman" w:cs="Times New Roman"/>
              </w:rPr>
              <w:t>Updating the daily L2 Tech tracker by using google docs.</w:t>
            </w:r>
          </w:p>
          <w:p w14:paraId="47C5C006" w14:textId="77777777" w:rsidR="00827C34" w:rsidRDefault="00827C34" w:rsidP="008565FB">
            <w:pPr>
              <w:rPr>
                <w:rFonts w:ascii="Times New Roman" w:hAnsi="Times New Roman" w:cs="Times New Roman"/>
                <w:b/>
              </w:rPr>
            </w:pPr>
          </w:p>
          <w:p w14:paraId="283BD42F" w14:textId="6B521A3E" w:rsidR="00827C34"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Flipkart Internet Private LTD: Production Support Engineer</w:t>
            </w:r>
          </w:p>
          <w:p w14:paraId="55B3AE23" w14:textId="700163B6" w:rsidR="00827C34"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Aug 2014 to Jun 2015</w:t>
            </w:r>
          </w:p>
          <w:p w14:paraId="005B40C6" w14:textId="47D08A20" w:rsidR="00827C34" w:rsidRDefault="00827C34" w:rsidP="008565FB">
            <w:pPr>
              <w:rPr>
                <w:rFonts w:ascii="Times New Roman" w:hAnsi="Times New Roman" w:cs="Times New Roman"/>
                <w:b/>
              </w:rPr>
            </w:pPr>
          </w:p>
          <w:p w14:paraId="5ECC12F7" w14:textId="5EBE43A7" w:rsidR="00827C34" w:rsidRDefault="00827C34" w:rsidP="008565FB">
            <w:pPr>
              <w:widowControl w:val="0"/>
              <w:tabs>
                <w:tab w:val="left" w:pos="360"/>
                <w:tab w:val="left" w:pos="2700"/>
                <w:tab w:val="left" w:pos="2880"/>
              </w:tabs>
              <w:autoSpaceDE w:val="0"/>
              <w:jc w:val="both"/>
              <w:rPr>
                <w:rFonts w:ascii="Times New Roman" w:hAnsi="Times New Roman" w:cs="Times New Roman"/>
              </w:rPr>
            </w:pPr>
            <w:r>
              <w:rPr>
                <w:rFonts w:ascii="Times New Roman" w:hAnsi="Times New Roman" w:cs="Times New Roman"/>
                <w:b/>
              </w:rPr>
              <w:t xml:space="preserve">Job Description: </w:t>
            </w:r>
            <w:r>
              <w:rPr>
                <w:rFonts w:ascii="Times New Roman" w:hAnsi="Times New Roman" w:cs="Times New Roman"/>
              </w:rPr>
              <w:t xml:space="preserve">I was working as an application consultant for FLIPKART’S seller, handling all the technical queries of the seller from the backend by using MYSQL workbench, putty and the postman, rest client script, working on tickets raised by the seller on the application called RightNow, </w:t>
            </w:r>
          </w:p>
          <w:p w14:paraId="56008637" w14:textId="77777777" w:rsidR="00827C34" w:rsidRDefault="00827C34" w:rsidP="008565FB">
            <w:pPr>
              <w:widowControl w:val="0"/>
              <w:tabs>
                <w:tab w:val="left" w:pos="360"/>
                <w:tab w:val="left" w:pos="2700"/>
                <w:tab w:val="left" w:pos="2880"/>
              </w:tabs>
              <w:autoSpaceDE w:val="0"/>
              <w:jc w:val="both"/>
              <w:rPr>
                <w:rFonts w:ascii="Times New Roman" w:hAnsi="Times New Roman" w:cs="Times New Roman"/>
              </w:rPr>
            </w:pPr>
            <w:r>
              <w:rPr>
                <w:rFonts w:ascii="Times New Roman" w:hAnsi="Times New Roman" w:cs="Times New Roman"/>
              </w:rPr>
              <w:t>We will call the seller and try to fix the issue on call, will mail the seller after fixing the issue and informed the seller on call about the issue once it will get fix permanently.</w:t>
            </w:r>
          </w:p>
          <w:p w14:paraId="7709D5C9" w14:textId="77777777" w:rsidR="00827C34" w:rsidRDefault="00827C34" w:rsidP="008565FB">
            <w:pPr>
              <w:widowControl w:val="0"/>
              <w:tabs>
                <w:tab w:val="left" w:pos="360"/>
                <w:tab w:val="left" w:pos="2700"/>
                <w:tab w:val="left" w:pos="2880"/>
              </w:tabs>
              <w:autoSpaceDE w:val="0"/>
              <w:jc w:val="both"/>
              <w:rPr>
                <w:rFonts w:ascii="Times New Roman" w:hAnsi="Times New Roman" w:cs="Times New Roman"/>
              </w:rPr>
            </w:pPr>
          </w:p>
          <w:p w14:paraId="4F5B7488" w14:textId="77777777" w:rsidR="00827C34" w:rsidRDefault="00827C34" w:rsidP="008565FB">
            <w:pPr>
              <w:widowControl w:val="0"/>
              <w:tabs>
                <w:tab w:val="left" w:pos="360"/>
                <w:tab w:val="left" w:pos="2700"/>
                <w:tab w:val="left" w:pos="2880"/>
              </w:tabs>
              <w:autoSpaceDE w:val="0"/>
              <w:jc w:val="both"/>
              <w:rPr>
                <w:rFonts w:ascii="Times New Roman" w:hAnsi="Times New Roman" w:cs="Times New Roman"/>
              </w:rPr>
            </w:pPr>
            <w:r>
              <w:rPr>
                <w:rFonts w:ascii="Times New Roman" w:hAnsi="Times New Roman" w:cs="Times New Roman"/>
                <w:b/>
              </w:rPr>
              <w:t>Responsibilities:</w:t>
            </w:r>
          </w:p>
          <w:p w14:paraId="029270A2" w14:textId="77777777" w:rsidR="00827C34" w:rsidRDefault="00827C34" w:rsidP="008565FB">
            <w:pPr>
              <w:numPr>
                <w:ilvl w:val="0"/>
                <w:numId w:val="6"/>
              </w:numPr>
              <w:rPr>
                <w:rFonts w:ascii="Times New Roman" w:hAnsi="Times New Roman" w:cs="Times New Roman"/>
              </w:rPr>
            </w:pPr>
            <w:r>
              <w:rPr>
                <w:rFonts w:ascii="Times New Roman" w:hAnsi="Times New Roman" w:cs="Times New Roman"/>
              </w:rPr>
              <w:t>Handling Application Deployment activities.</w:t>
            </w:r>
          </w:p>
          <w:p w14:paraId="25E3CEFA" w14:textId="77777777" w:rsidR="00827C34" w:rsidRDefault="00827C34" w:rsidP="008565FB">
            <w:pPr>
              <w:numPr>
                <w:ilvl w:val="0"/>
                <w:numId w:val="6"/>
              </w:numPr>
              <w:rPr>
                <w:rFonts w:ascii="Times New Roman" w:hAnsi="Times New Roman" w:cs="Times New Roman"/>
              </w:rPr>
            </w:pPr>
            <w:r>
              <w:rPr>
                <w:rFonts w:ascii="Times New Roman" w:hAnsi="Times New Roman" w:cs="Times New Roman"/>
              </w:rPr>
              <w:t>Sending reports on daily basis to the manager using google docs and the excel.</w:t>
            </w:r>
          </w:p>
          <w:p w14:paraId="2F8815E0" w14:textId="77777777" w:rsidR="00827C34" w:rsidRDefault="00827C34" w:rsidP="008565FB">
            <w:pPr>
              <w:numPr>
                <w:ilvl w:val="0"/>
                <w:numId w:val="6"/>
              </w:numPr>
              <w:rPr>
                <w:rFonts w:ascii="Times New Roman" w:hAnsi="Times New Roman" w:cs="Times New Roman"/>
              </w:rPr>
            </w:pPr>
            <w:r>
              <w:rPr>
                <w:rFonts w:ascii="Times New Roman" w:hAnsi="Times New Roman" w:cs="Times New Roman"/>
              </w:rPr>
              <w:t>Updating the daily L2 Tech tracker by using google docs.</w:t>
            </w:r>
          </w:p>
          <w:p w14:paraId="12BC100A" w14:textId="4334E191" w:rsidR="00827C34" w:rsidRDefault="00827C34" w:rsidP="008565FB">
            <w:pPr>
              <w:numPr>
                <w:ilvl w:val="0"/>
                <w:numId w:val="6"/>
              </w:numPr>
              <w:rPr>
                <w:rFonts w:ascii="Times New Roman" w:hAnsi="Times New Roman" w:cs="Times New Roman"/>
                <w:color w:val="000000"/>
              </w:rPr>
            </w:pPr>
            <w:r>
              <w:rPr>
                <w:rFonts w:ascii="Times New Roman" w:hAnsi="Times New Roman" w:cs="Times New Roman"/>
              </w:rPr>
              <w:t>Creating and processing tickets on Oracle Right</w:t>
            </w:r>
            <w:r w:rsidR="001824AE">
              <w:rPr>
                <w:rFonts w:ascii="Times New Roman" w:hAnsi="Times New Roman" w:cs="Times New Roman"/>
              </w:rPr>
              <w:t>N</w:t>
            </w:r>
            <w:r>
              <w:rPr>
                <w:rFonts w:ascii="Times New Roman" w:hAnsi="Times New Roman" w:cs="Times New Roman"/>
              </w:rPr>
              <w:t xml:space="preserve">ow application for the seller issues &amp; fixes the issue permanently for sellers  </w:t>
            </w:r>
          </w:p>
          <w:p w14:paraId="53C0050E" w14:textId="77777777" w:rsidR="00827C34" w:rsidRDefault="00827C34" w:rsidP="008565FB">
            <w:pPr>
              <w:numPr>
                <w:ilvl w:val="0"/>
                <w:numId w:val="6"/>
              </w:numPr>
              <w:rPr>
                <w:rFonts w:ascii="Times New Roman" w:hAnsi="Times New Roman" w:cs="Times New Roman"/>
                <w:color w:val="000000"/>
              </w:rPr>
            </w:pPr>
            <w:r>
              <w:rPr>
                <w:rFonts w:ascii="Times New Roman" w:hAnsi="Times New Roman" w:cs="Times New Roman"/>
                <w:color w:val="000000"/>
              </w:rPr>
              <w:t>Processing seller’s tickets using different tools.</w:t>
            </w:r>
          </w:p>
          <w:p w14:paraId="7F2CFC4C" w14:textId="77777777" w:rsidR="00827C34" w:rsidRDefault="00827C34" w:rsidP="008565FB">
            <w:pPr>
              <w:ind w:left="360"/>
              <w:rPr>
                <w:rFonts w:ascii="Times New Roman" w:hAnsi="Times New Roman" w:cs="Times New Roman"/>
                <w:b/>
                <w:color w:val="000000"/>
                <w:u w:val="single"/>
              </w:rPr>
            </w:pPr>
            <w:r>
              <w:rPr>
                <w:rFonts w:ascii="Times New Roman" w:hAnsi="Times New Roman" w:cs="Times New Roman"/>
                <w:color w:val="000000"/>
              </w:rPr>
              <w:t xml:space="preserve">    </w:t>
            </w:r>
          </w:p>
          <w:p w14:paraId="0DB4B7CF" w14:textId="61C91C0F" w:rsidR="00827C34"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IGATE Global Solution: Associate</w:t>
            </w:r>
          </w:p>
          <w:p w14:paraId="7B4663DB" w14:textId="3BD4CF12" w:rsidR="00827C34"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Dec 2012 to Jun 2014</w:t>
            </w:r>
          </w:p>
          <w:p w14:paraId="6E18A6A6" w14:textId="42BE2896" w:rsidR="00827C34" w:rsidRDefault="00827C34" w:rsidP="008565FB">
            <w:pPr>
              <w:rPr>
                <w:rFonts w:ascii="Times New Roman" w:hAnsi="Times New Roman" w:cs="Times New Roman"/>
                <w:b/>
              </w:rPr>
            </w:pPr>
          </w:p>
          <w:p w14:paraId="5AC05D95" w14:textId="5159AEA6" w:rsidR="00827C34" w:rsidRDefault="00827C34" w:rsidP="008565FB">
            <w:pPr>
              <w:rPr>
                <w:rFonts w:ascii="Times New Roman" w:hAnsi="Times New Roman" w:cs="Times New Roman"/>
              </w:rPr>
            </w:pPr>
            <w:r>
              <w:rPr>
                <w:rFonts w:ascii="Times New Roman" w:hAnsi="Times New Roman" w:cs="Times New Roman"/>
                <w:b/>
              </w:rPr>
              <w:t xml:space="preserve">Job Description: </w:t>
            </w:r>
          </w:p>
          <w:p w14:paraId="20D2F41F" w14:textId="5D1B2FBF" w:rsidR="00827C34" w:rsidRDefault="00827C34" w:rsidP="008565FB">
            <w:pPr>
              <w:numPr>
                <w:ilvl w:val="0"/>
                <w:numId w:val="8"/>
              </w:numPr>
              <w:suppressAutoHyphens/>
              <w:textAlignment w:val="baseline"/>
              <w:rPr>
                <w:rFonts w:ascii="Times New Roman" w:hAnsi="Times New Roman" w:cs="Times New Roman"/>
              </w:rPr>
            </w:pPr>
            <w:r>
              <w:rPr>
                <w:rFonts w:ascii="Times New Roman" w:hAnsi="Times New Roman" w:cs="Times New Roman"/>
              </w:rPr>
              <w:t xml:space="preserve">Analysis on </w:t>
            </w:r>
            <w:r w:rsidR="001824AE">
              <w:rPr>
                <w:rFonts w:ascii="Times New Roman" w:hAnsi="Times New Roman" w:cs="Times New Roman"/>
              </w:rPr>
              <w:t>customer’s</w:t>
            </w:r>
            <w:r>
              <w:rPr>
                <w:rFonts w:ascii="Times New Roman" w:hAnsi="Times New Roman" w:cs="Times New Roman"/>
              </w:rPr>
              <w:t xml:space="preserve"> address.</w:t>
            </w:r>
          </w:p>
          <w:p w14:paraId="7C51E6BC" w14:textId="684B82E7" w:rsidR="00827C34" w:rsidRDefault="00827C34" w:rsidP="008565FB">
            <w:pPr>
              <w:numPr>
                <w:ilvl w:val="0"/>
                <w:numId w:val="8"/>
              </w:numPr>
              <w:suppressAutoHyphens/>
              <w:textAlignment w:val="baseline"/>
              <w:rPr>
                <w:rFonts w:ascii="Times New Roman" w:hAnsi="Times New Roman" w:cs="Times New Roman"/>
              </w:rPr>
            </w:pPr>
            <w:r>
              <w:rPr>
                <w:rFonts w:ascii="Times New Roman" w:hAnsi="Times New Roman" w:cs="Times New Roman"/>
              </w:rPr>
              <w:t xml:space="preserve">, HBC (home Branch Change), </w:t>
            </w:r>
            <w:r w:rsidR="00A13C0A">
              <w:rPr>
                <w:rFonts w:ascii="Times New Roman" w:hAnsi="Times New Roman" w:cs="Times New Roman"/>
              </w:rPr>
              <w:t>RTAM (</w:t>
            </w:r>
            <w:r>
              <w:rPr>
                <w:rFonts w:ascii="Times New Roman" w:hAnsi="Times New Roman" w:cs="Times New Roman"/>
              </w:rPr>
              <w:t>Responsibility transit Change), address modification etc.</w:t>
            </w:r>
          </w:p>
          <w:p w14:paraId="6D0DBF24" w14:textId="77777777" w:rsidR="00827C34" w:rsidRDefault="00827C34" w:rsidP="008565FB">
            <w:pPr>
              <w:numPr>
                <w:ilvl w:val="0"/>
                <w:numId w:val="8"/>
              </w:numPr>
              <w:suppressAutoHyphens/>
              <w:textAlignment w:val="baseline"/>
              <w:rPr>
                <w:rFonts w:ascii="Times New Roman" w:hAnsi="Times New Roman" w:cs="Times New Roman"/>
              </w:rPr>
            </w:pPr>
            <w:r>
              <w:rPr>
                <w:rFonts w:ascii="Times New Roman" w:hAnsi="Times New Roman" w:cs="Times New Roman"/>
              </w:rPr>
              <w:t>Effective verbal/written skills to communicate with premier partners, vendors, service operations center and various Microsoft groups via electronic correspondence or telephone.</w:t>
            </w:r>
          </w:p>
          <w:p w14:paraId="436ACA3B" w14:textId="77777777" w:rsidR="00827C34" w:rsidRDefault="00827C34" w:rsidP="008565FB">
            <w:pPr>
              <w:numPr>
                <w:ilvl w:val="0"/>
                <w:numId w:val="8"/>
              </w:numPr>
              <w:suppressAutoHyphens/>
              <w:textAlignment w:val="baseline"/>
              <w:rPr>
                <w:rFonts w:ascii="Times New Roman" w:hAnsi="Times New Roman" w:cs="Times New Roman"/>
              </w:rPr>
            </w:pPr>
            <w:r>
              <w:rPr>
                <w:rFonts w:ascii="Times New Roman" w:hAnsi="Times New Roman" w:cs="Times New Roman"/>
              </w:rPr>
              <w:t xml:space="preserve">Monitoring SLA (Service Level Agreement) for the clients and driving Incidents to resolutions on technical bridge meetings. </w:t>
            </w:r>
          </w:p>
          <w:p w14:paraId="4B19F42B" w14:textId="5E3DA84E" w:rsidR="00827C34" w:rsidRDefault="00827C34" w:rsidP="008565FB">
            <w:pPr>
              <w:rPr>
                <w:rFonts w:ascii="Times New Roman" w:hAnsi="Times New Roman" w:cs="Times New Roman"/>
              </w:rPr>
            </w:pPr>
            <w:r>
              <w:rPr>
                <w:rFonts w:ascii="Times New Roman" w:hAnsi="Times New Roman" w:cs="Times New Roman"/>
              </w:rPr>
              <w:t xml:space="preserve">   </w:t>
            </w:r>
          </w:p>
          <w:p w14:paraId="76E08BA3" w14:textId="34674E90" w:rsidR="00827C34" w:rsidRPr="00273063" w:rsidRDefault="00827C34" w:rsidP="008565FB">
            <w:pPr>
              <w:rPr>
                <w:rFonts w:ascii="Times New Roman" w:hAnsi="Times New Roman" w:cs="Times New Roman"/>
                <w:b/>
                <w:bCs/>
                <w:sz w:val="20"/>
                <w:u w:val="single"/>
              </w:rPr>
            </w:pPr>
            <w:r w:rsidRPr="00273063">
              <w:rPr>
                <w:rFonts w:ascii="Times New Roman" w:hAnsi="Times New Roman" w:cs="Times New Roman"/>
                <w:b/>
                <w:bCs/>
                <w:sz w:val="20"/>
                <w:u w:val="single"/>
              </w:rPr>
              <w:t>Fidelity Investments: Define Benefit Associate</w:t>
            </w:r>
          </w:p>
          <w:p w14:paraId="69EA4E44" w14:textId="4CECA718" w:rsidR="00827C34" w:rsidRPr="001824AE" w:rsidRDefault="00827C34" w:rsidP="008565FB">
            <w:pPr>
              <w:pStyle w:val="Heading4"/>
              <w:rPr>
                <w:rFonts w:ascii="Times New Roman" w:hAnsi="Times New Roman" w:cs="Times New Roman"/>
                <w:bCs/>
                <w:sz w:val="20"/>
                <w:u w:val="single"/>
              </w:rPr>
            </w:pPr>
            <w:r w:rsidRPr="001824AE">
              <w:rPr>
                <w:rFonts w:ascii="Times New Roman" w:hAnsi="Times New Roman" w:cs="Times New Roman"/>
                <w:bCs/>
                <w:sz w:val="20"/>
                <w:u w:val="single"/>
              </w:rPr>
              <w:t>Feb 2011 to May 2012</w:t>
            </w:r>
          </w:p>
          <w:p w14:paraId="2DD318FD" w14:textId="16727EE6" w:rsidR="00827C34" w:rsidRDefault="00827C34" w:rsidP="008565FB">
            <w:pPr>
              <w:rPr>
                <w:rFonts w:ascii="Times New Roman" w:hAnsi="Times New Roman" w:cs="Times New Roman"/>
                <w:b/>
              </w:rPr>
            </w:pPr>
          </w:p>
          <w:p w14:paraId="40DCCEDE" w14:textId="44A31950" w:rsidR="00827C34" w:rsidRDefault="00827C34" w:rsidP="008565FB">
            <w:pPr>
              <w:rPr>
                <w:rFonts w:ascii="Times New Roman" w:hAnsi="Times New Roman" w:cs="Times New Roman"/>
              </w:rPr>
            </w:pPr>
            <w:r>
              <w:rPr>
                <w:rFonts w:ascii="Times New Roman" w:hAnsi="Times New Roman" w:cs="Times New Roman"/>
                <w:b/>
              </w:rPr>
              <w:t xml:space="preserve">Job </w:t>
            </w:r>
            <w:r w:rsidR="00EF313A">
              <w:rPr>
                <w:rFonts w:ascii="Times New Roman" w:hAnsi="Times New Roman" w:cs="Times New Roman"/>
                <w:b/>
              </w:rPr>
              <w:t>Description</w:t>
            </w:r>
            <w:r>
              <w:rPr>
                <w:rFonts w:ascii="Times New Roman" w:hAnsi="Times New Roman" w:cs="Times New Roman"/>
                <w:b/>
              </w:rPr>
              <w:t xml:space="preserve">: </w:t>
            </w:r>
            <w:r>
              <w:rPr>
                <w:rFonts w:ascii="Times New Roman" w:hAnsi="Times New Roman" w:cs="Times New Roman"/>
              </w:rPr>
              <w:t xml:space="preserve">Analysis on client’s profile </w:t>
            </w:r>
          </w:p>
          <w:p w14:paraId="71F8EBF1" w14:textId="77777777" w:rsidR="00827C34" w:rsidRDefault="00827C34" w:rsidP="008565FB">
            <w:pPr>
              <w:numPr>
                <w:ilvl w:val="0"/>
                <w:numId w:val="8"/>
              </w:numPr>
              <w:suppressAutoHyphens/>
              <w:textAlignment w:val="baseline"/>
              <w:rPr>
                <w:rFonts w:ascii="Times New Roman" w:hAnsi="Times New Roman" w:cs="Times New Roman"/>
              </w:rPr>
            </w:pPr>
            <w:r>
              <w:rPr>
                <w:rFonts w:ascii="Times New Roman" w:hAnsi="Times New Roman" w:cs="Times New Roman"/>
              </w:rPr>
              <w:t>Accurately determine the priority of incoming issues and treat accordingly.</w:t>
            </w:r>
          </w:p>
          <w:p w14:paraId="75807FD2" w14:textId="77777777" w:rsidR="00827C34" w:rsidRDefault="00827C34" w:rsidP="008565FB">
            <w:pPr>
              <w:numPr>
                <w:ilvl w:val="0"/>
                <w:numId w:val="8"/>
              </w:numPr>
              <w:suppressAutoHyphens/>
              <w:textAlignment w:val="baseline"/>
              <w:rPr>
                <w:rFonts w:ascii="Times New Roman" w:hAnsi="Times New Roman" w:cs="Times New Roman"/>
              </w:rPr>
            </w:pPr>
            <w:r>
              <w:rPr>
                <w:rFonts w:ascii="Times New Roman" w:hAnsi="Times New Roman" w:cs="Times New Roman"/>
              </w:rPr>
              <w:t xml:space="preserve">Provide input throughout on-boarding process for new tools, premier partners, </w:t>
            </w:r>
            <w:proofErr w:type="gramStart"/>
            <w:r>
              <w:rPr>
                <w:rFonts w:ascii="Times New Roman" w:hAnsi="Times New Roman" w:cs="Times New Roman"/>
              </w:rPr>
              <w:t>processes</w:t>
            </w:r>
            <w:proofErr w:type="gramEnd"/>
            <w:r>
              <w:rPr>
                <w:rFonts w:ascii="Times New Roman" w:hAnsi="Times New Roman" w:cs="Times New Roman"/>
              </w:rPr>
              <w:t xml:space="preserve"> and businesses.</w:t>
            </w:r>
          </w:p>
          <w:p w14:paraId="69212213" w14:textId="78ED3A01" w:rsidR="00036450" w:rsidRPr="004D3011" w:rsidRDefault="00827C34" w:rsidP="008565FB">
            <w:pPr>
              <w:numPr>
                <w:ilvl w:val="0"/>
                <w:numId w:val="8"/>
              </w:numPr>
              <w:suppressAutoHyphens/>
              <w:textAlignment w:val="baseline"/>
              <w:rPr>
                <w:color w:val="FFFFFF" w:themeColor="background1"/>
              </w:rPr>
            </w:pPr>
            <w:r w:rsidRPr="00273063">
              <w:rPr>
                <w:rFonts w:ascii="Times New Roman" w:hAnsi="Times New Roman" w:cs="Times New Roman"/>
              </w:rPr>
              <w:t xml:space="preserve">Monitoring SLA (Service Level Agreement) for the clients and driving Incidents to resolutions on technical bridge meetings. </w:t>
            </w:r>
          </w:p>
        </w:tc>
      </w:tr>
    </w:tbl>
    <w:p w14:paraId="25F04978" w14:textId="77777777" w:rsidR="0043117B" w:rsidRDefault="00000000" w:rsidP="00E1558D">
      <w:pPr>
        <w:tabs>
          <w:tab w:val="left" w:pos="990"/>
        </w:tabs>
      </w:pPr>
    </w:p>
    <w:sectPr w:rsidR="0043117B"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7E0AA" w14:textId="77777777" w:rsidR="00133386" w:rsidRDefault="00133386" w:rsidP="000C45FF">
      <w:r>
        <w:separator/>
      </w:r>
    </w:p>
  </w:endnote>
  <w:endnote w:type="continuationSeparator" w:id="0">
    <w:p w14:paraId="0F704E21" w14:textId="77777777" w:rsidR="00133386" w:rsidRDefault="0013338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99EF" w14:textId="77777777" w:rsidR="00133386" w:rsidRDefault="00133386" w:rsidP="000C45FF">
      <w:r>
        <w:separator/>
      </w:r>
    </w:p>
  </w:footnote>
  <w:footnote w:type="continuationSeparator" w:id="0">
    <w:p w14:paraId="22B14B84" w14:textId="77777777" w:rsidR="00133386" w:rsidRDefault="0013338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2663" w14:textId="77777777" w:rsidR="000C45FF" w:rsidRDefault="000C45FF">
    <w:pPr>
      <w:pStyle w:val="Header"/>
    </w:pPr>
    <w:r>
      <w:rPr>
        <w:noProof/>
      </w:rPr>
      <w:drawing>
        <wp:anchor distT="0" distB="0" distL="114300" distR="114300" simplePos="0" relativeHeight="251658240" behindDoc="1" locked="0" layoutInCell="1" allowOverlap="1" wp14:anchorId="4FB7C07D" wp14:editId="576052D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color w:val="000000"/>
        <w:sz w:val="22"/>
        <w:szCs w:val="22"/>
      </w:rPr>
    </w:lvl>
  </w:abstractNum>
  <w:abstractNum w:abstractNumId="1" w15:restartNumberingAfterBreak="0">
    <w:nsid w:val="00000006"/>
    <w:multiLevelType w:val="multilevel"/>
    <w:tmpl w:val="00000006"/>
    <w:name w:val="WW8Num6"/>
    <w:lvl w:ilvl="0">
      <w:numFmt w:val="bullet"/>
      <w:lvlText w:val=""/>
      <w:lvlJc w:val="left"/>
      <w:pPr>
        <w:tabs>
          <w:tab w:val="num" w:pos="0"/>
        </w:tabs>
        <w:ind w:left="720" w:hanging="360"/>
      </w:pPr>
      <w:rPr>
        <w:rFonts w:ascii="Symbol" w:hAnsi="Symbol" w:cs="Symbol"/>
        <w:sz w:val="22"/>
        <w:szCs w:val="22"/>
      </w:rPr>
    </w:lvl>
    <w:lvl w:ilvl="1">
      <w:start w:val="1"/>
      <w:numFmt w:val="decimal"/>
      <w:lvlText w:val="%2."/>
      <w:lvlJc w:val="left"/>
      <w:pPr>
        <w:tabs>
          <w:tab w:val="num" w:pos="0"/>
        </w:tabs>
        <w:ind w:left="1440" w:hanging="360"/>
      </w:pPr>
      <w:rPr>
        <w:rFonts w:cs="Times New Roman"/>
      </w:rPr>
    </w:lvl>
    <w:lvl w:ilvl="2">
      <w:start w:val="1"/>
      <w:numFmt w:val="decimal"/>
      <w:lvlText w:val="%3."/>
      <w:lvlJc w:val="left"/>
      <w:pPr>
        <w:tabs>
          <w:tab w:val="num" w:pos="0"/>
        </w:tabs>
        <w:ind w:left="2160" w:hanging="360"/>
      </w:pPr>
      <w:rPr>
        <w:rFonts w:cs="Times New Roman"/>
      </w:rPr>
    </w:lvl>
    <w:lvl w:ilvl="3">
      <w:start w:val="1"/>
      <w:numFmt w:val="decimal"/>
      <w:lvlText w:val="%4."/>
      <w:lvlJc w:val="left"/>
      <w:pPr>
        <w:tabs>
          <w:tab w:val="num" w:pos="0"/>
        </w:tabs>
        <w:ind w:left="2880" w:hanging="360"/>
      </w:pPr>
      <w:rPr>
        <w:rFonts w:cs="Times New Roman"/>
      </w:rPr>
    </w:lvl>
    <w:lvl w:ilvl="4">
      <w:start w:val="1"/>
      <w:numFmt w:val="decimal"/>
      <w:lvlText w:val="%5."/>
      <w:lvlJc w:val="left"/>
      <w:pPr>
        <w:tabs>
          <w:tab w:val="num" w:pos="0"/>
        </w:tabs>
        <w:ind w:left="3600" w:hanging="360"/>
      </w:pPr>
      <w:rPr>
        <w:rFonts w:cs="Times New Roman"/>
      </w:rPr>
    </w:lvl>
    <w:lvl w:ilvl="5">
      <w:start w:val="1"/>
      <w:numFmt w:val="decimal"/>
      <w:lvlText w:val="%6."/>
      <w:lvlJc w:val="left"/>
      <w:pPr>
        <w:tabs>
          <w:tab w:val="num" w:pos="0"/>
        </w:tabs>
        <w:ind w:left="4320" w:hanging="360"/>
      </w:pPr>
      <w:rPr>
        <w:rFonts w:cs="Times New Roman"/>
      </w:rPr>
    </w:lvl>
    <w:lvl w:ilvl="6">
      <w:start w:val="1"/>
      <w:numFmt w:val="decimal"/>
      <w:lvlText w:val="%7."/>
      <w:lvlJc w:val="left"/>
      <w:pPr>
        <w:tabs>
          <w:tab w:val="num" w:pos="0"/>
        </w:tabs>
        <w:ind w:left="5040" w:hanging="360"/>
      </w:pPr>
      <w:rPr>
        <w:rFonts w:cs="Times New Roman"/>
      </w:rPr>
    </w:lvl>
    <w:lvl w:ilvl="7">
      <w:start w:val="1"/>
      <w:numFmt w:val="decimal"/>
      <w:lvlText w:val="%8."/>
      <w:lvlJc w:val="left"/>
      <w:pPr>
        <w:tabs>
          <w:tab w:val="num" w:pos="0"/>
        </w:tabs>
        <w:ind w:left="5760" w:hanging="360"/>
      </w:pPr>
      <w:rPr>
        <w:rFonts w:cs="Times New Roman"/>
      </w:rPr>
    </w:lvl>
    <w:lvl w:ilvl="8">
      <w:start w:val="1"/>
      <w:numFmt w:val="decimal"/>
      <w:lvlText w:val="%9."/>
      <w:lvlJc w:val="left"/>
      <w:pPr>
        <w:tabs>
          <w:tab w:val="num" w:pos="0"/>
        </w:tabs>
        <w:ind w:left="6480" w:hanging="360"/>
      </w:pPr>
      <w:rPr>
        <w:rFonts w:cs="Times New Roman"/>
      </w:rPr>
    </w:lvl>
  </w:abstractNum>
  <w:abstractNum w:abstractNumId="2" w15:restartNumberingAfterBreak="0">
    <w:nsid w:val="00000007"/>
    <w:multiLevelType w:val="multilevel"/>
    <w:tmpl w:val="00000007"/>
    <w:name w:val="WW8Num7"/>
    <w:lvl w:ilvl="0">
      <w:numFmt w:val="bullet"/>
      <w:lvlText w:val=""/>
      <w:lvlJc w:val="left"/>
      <w:pPr>
        <w:tabs>
          <w:tab w:val="num" w:pos="0"/>
        </w:tabs>
        <w:ind w:left="720" w:hanging="360"/>
      </w:pPr>
      <w:rPr>
        <w:rFonts w:ascii="Symbol" w:hAnsi="Symbol" w:cs="Symbol"/>
        <w:sz w:val="22"/>
        <w:szCs w:val="22"/>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Symbol"/>
        <w:sz w:val="22"/>
        <w:szCs w:val="22"/>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Symbol"/>
        <w:sz w:val="22"/>
        <w:szCs w:val="22"/>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3"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color w:val="000000"/>
        <w:sz w:val="21"/>
        <w:szCs w:val="22"/>
      </w:rPr>
    </w:lvl>
  </w:abstractNum>
  <w:abstractNum w:abstractNumId="4"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sz w:val="22"/>
        <w:szCs w:val="22"/>
      </w:rPr>
    </w:lvl>
  </w:abstractNum>
  <w:abstractNum w:abstractNumId="5"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s="Symbol"/>
        <w:color w:val="000000"/>
      </w:rPr>
    </w:lvl>
  </w:abstractNum>
  <w:abstractNum w:abstractNumId="6" w15:restartNumberingAfterBreak="0">
    <w:nsid w:val="106102C6"/>
    <w:multiLevelType w:val="hybridMultilevel"/>
    <w:tmpl w:val="04F0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023D8"/>
    <w:multiLevelType w:val="multilevel"/>
    <w:tmpl w:val="BD3C5A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22B22F0"/>
    <w:multiLevelType w:val="hybridMultilevel"/>
    <w:tmpl w:val="B5E2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311512">
    <w:abstractNumId w:val="4"/>
  </w:num>
  <w:num w:numId="2" w16cid:durableId="18507957">
    <w:abstractNumId w:val="7"/>
  </w:num>
  <w:num w:numId="3" w16cid:durableId="79523495">
    <w:abstractNumId w:val="5"/>
  </w:num>
  <w:num w:numId="4" w16cid:durableId="1370451461">
    <w:abstractNumId w:val="6"/>
  </w:num>
  <w:num w:numId="5" w16cid:durableId="2046060234">
    <w:abstractNumId w:val="8"/>
  </w:num>
  <w:num w:numId="6" w16cid:durableId="1815949462">
    <w:abstractNumId w:val="0"/>
  </w:num>
  <w:num w:numId="7" w16cid:durableId="1837066407">
    <w:abstractNumId w:val="3"/>
  </w:num>
  <w:num w:numId="8" w16cid:durableId="968583315">
    <w:abstractNumId w:val="1"/>
  </w:num>
  <w:num w:numId="9" w16cid:durableId="1592353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56"/>
    <w:rsid w:val="00036450"/>
    <w:rsid w:val="00094499"/>
    <w:rsid w:val="000C45FF"/>
    <w:rsid w:val="000E3FD1"/>
    <w:rsid w:val="000F1048"/>
    <w:rsid w:val="00103431"/>
    <w:rsid w:val="00112054"/>
    <w:rsid w:val="001136F7"/>
    <w:rsid w:val="001317D8"/>
    <w:rsid w:val="00133386"/>
    <w:rsid w:val="001525E1"/>
    <w:rsid w:val="00180329"/>
    <w:rsid w:val="001824AE"/>
    <w:rsid w:val="0019001F"/>
    <w:rsid w:val="001A74A5"/>
    <w:rsid w:val="001B2ABD"/>
    <w:rsid w:val="001E0391"/>
    <w:rsid w:val="001E1759"/>
    <w:rsid w:val="001F1ECC"/>
    <w:rsid w:val="00211D8E"/>
    <w:rsid w:val="002400EB"/>
    <w:rsid w:val="002407DB"/>
    <w:rsid w:val="00247C05"/>
    <w:rsid w:val="00256CF7"/>
    <w:rsid w:val="00272654"/>
    <w:rsid w:val="00273063"/>
    <w:rsid w:val="00281FD5"/>
    <w:rsid w:val="0030481B"/>
    <w:rsid w:val="003156FC"/>
    <w:rsid w:val="003254B5"/>
    <w:rsid w:val="0037121F"/>
    <w:rsid w:val="003910D8"/>
    <w:rsid w:val="003A4173"/>
    <w:rsid w:val="003A6B7D"/>
    <w:rsid w:val="003B06CA"/>
    <w:rsid w:val="004071FC"/>
    <w:rsid w:val="00445947"/>
    <w:rsid w:val="004465A1"/>
    <w:rsid w:val="004813B3"/>
    <w:rsid w:val="00496591"/>
    <w:rsid w:val="004A25E7"/>
    <w:rsid w:val="004A7438"/>
    <w:rsid w:val="004B0E90"/>
    <w:rsid w:val="004C63E4"/>
    <w:rsid w:val="004D3011"/>
    <w:rsid w:val="004E1982"/>
    <w:rsid w:val="005262AC"/>
    <w:rsid w:val="00550F1F"/>
    <w:rsid w:val="005D3713"/>
    <w:rsid w:val="005E0ABA"/>
    <w:rsid w:val="005E39D5"/>
    <w:rsid w:val="00600670"/>
    <w:rsid w:val="0062123A"/>
    <w:rsid w:val="00646E75"/>
    <w:rsid w:val="006771D0"/>
    <w:rsid w:val="00715FCB"/>
    <w:rsid w:val="00743101"/>
    <w:rsid w:val="00757077"/>
    <w:rsid w:val="00764C9F"/>
    <w:rsid w:val="007775E1"/>
    <w:rsid w:val="007867A0"/>
    <w:rsid w:val="007927F5"/>
    <w:rsid w:val="007C3A56"/>
    <w:rsid w:val="00802CA0"/>
    <w:rsid w:val="00827C34"/>
    <w:rsid w:val="008565FB"/>
    <w:rsid w:val="009260CD"/>
    <w:rsid w:val="00940A66"/>
    <w:rsid w:val="00946F91"/>
    <w:rsid w:val="00952C25"/>
    <w:rsid w:val="00962D33"/>
    <w:rsid w:val="00995B8E"/>
    <w:rsid w:val="009B3C74"/>
    <w:rsid w:val="00A13C0A"/>
    <w:rsid w:val="00A2118D"/>
    <w:rsid w:val="00AD0A50"/>
    <w:rsid w:val="00AD76E2"/>
    <w:rsid w:val="00AF6A86"/>
    <w:rsid w:val="00B20152"/>
    <w:rsid w:val="00B359E4"/>
    <w:rsid w:val="00B35B46"/>
    <w:rsid w:val="00B57D98"/>
    <w:rsid w:val="00B70850"/>
    <w:rsid w:val="00C066B6"/>
    <w:rsid w:val="00C35500"/>
    <w:rsid w:val="00C37BA1"/>
    <w:rsid w:val="00C4674C"/>
    <w:rsid w:val="00C506CF"/>
    <w:rsid w:val="00C72BED"/>
    <w:rsid w:val="00C9578B"/>
    <w:rsid w:val="00CB0055"/>
    <w:rsid w:val="00CF3390"/>
    <w:rsid w:val="00D2522B"/>
    <w:rsid w:val="00D422DE"/>
    <w:rsid w:val="00D5459D"/>
    <w:rsid w:val="00DA1F4D"/>
    <w:rsid w:val="00DD172A"/>
    <w:rsid w:val="00E1558D"/>
    <w:rsid w:val="00E25A26"/>
    <w:rsid w:val="00E4381A"/>
    <w:rsid w:val="00E55D74"/>
    <w:rsid w:val="00EF1866"/>
    <w:rsid w:val="00EF313A"/>
    <w:rsid w:val="00F60274"/>
    <w:rsid w:val="00F77FB9"/>
    <w:rsid w:val="00FB068F"/>
    <w:rsid w:val="00FF4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A7FA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customStyle="1" w:styleId="quality">
    <w:name w:val="quality"/>
    <w:basedOn w:val="DefaultParagraphFont"/>
    <w:rsid w:val="007C3A56"/>
  </w:style>
  <w:style w:type="paragraph" w:styleId="BodyText">
    <w:name w:val="Body Text"/>
    <w:basedOn w:val="Normal"/>
    <w:link w:val="BodyTextChar"/>
    <w:rsid w:val="00827C34"/>
    <w:pPr>
      <w:suppressAutoHyphens/>
      <w:spacing w:after="120"/>
      <w:textAlignment w:val="baseline"/>
    </w:pPr>
    <w:rPr>
      <w:rFonts w:ascii="Arial" w:eastAsia="Times New Roman" w:hAnsi="Arial" w:cs="Arial"/>
      <w:sz w:val="20"/>
      <w:szCs w:val="20"/>
      <w:lang w:eastAsia="zh-CN"/>
    </w:rPr>
  </w:style>
  <w:style w:type="character" w:customStyle="1" w:styleId="BodyTextChar">
    <w:name w:val="Body Text Char"/>
    <w:basedOn w:val="DefaultParagraphFont"/>
    <w:link w:val="BodyText"/>
    <w:rsid w:val="00827C34"/>
    <w:rPr>
      <w:rFonts w:ascii="Arial" w:eastAsia="Times New Roman" w:hAnsi="Arial" w:cs="Arial"/>
      <w:sz w:val="20"/>
      <w:szCs w:val="20"/>
      <w:lang w:eastAsia="zh-CN"/>
    </w:rPr>
  </w:style>
  <w:style w:type="paragraph" w:styleId="ListParagraph">
    <w:name w:val="List Paragraph"/>
    <w:basedOn w:val="Normal"/>
    <w:qFormat/>
    <w:rsid w:val="00827C34"/>
    <w:pPr>
      <w:suppressAutoHyphens/>
      <w:ind w:left="720"/>
      <w:textAlignment w:val="baseline"/>
    </w:pPr>
    <w:rPr>
      <w:rFonts w:ascii="Arial" w:eastAsia="Times New Roman" w:hAnsi="Arial" w:cs="Arial"/>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a\AppData\Local\Microsoft\Office\16.0\DTS\en-US%7b254AB1C0-AD82-4279-8A71-27DD2F1EDDCA%7d\%7bE733B972-6AF9-4D6C-8334-1D3E60F1F0A8%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56AF784E54A0EBA8C1A657C1D5B44"/>
        <w:category>
          <w:name w:val="General"/>
          <w:gallery w:val="placeholder"/>
        </w:category>
        <w:types>
          <w:type w:val="bbPlcHdr"/>
        </w:types>
        <w:behaviors>
          <w:behavior w:val="content"/>
        </w:behaviors>
        <w:guid w:val="{7B9275D3-EB26-4D1F-AA13-5D0F41E62699}"/>
      </w:docPartPr>
      <w:docPartBody>
        <w:p w:rsidR="00D064F5" w:rsidRDefault="00A1417D">
          <w:pPr>
            <w:pStyle w:val="16C56AF784E54A0EBA8C1A657C1D5B44"/>
          </w:pPr>
          <w:r w:rsidRPr="00CB0055">
            <w:t>Hobbies</w:t>
          </w:r>
        </w:p>
      </w:docPartBody>
    </w:docPart>
    <w:docPart>
      <w:docPartPr>
        <w:name w:val="8FD30CFFE267492897334117D7071EC9"/>
        <w:category>
          <w:name w:val="General"/>
          <w:gallery w:val="placeholder"/>
        </w:category>
        <w:types>
          <w:type w:val="bbPlcHdr"/>
        </w:types>
        <w:behaviors>
          <w:behavior w:val="content"/>
        </w:behaviors>
        <w:guid w:val="{AFE5ED04-31CF-4DAC-AB9C-9B33BB8C7A5B}"/>
      </w:docPartPr>
      <w:docPartBody>
        <w:p w:rsidR="00D064F5" w:rsidRDefault="00A1417D">
          <w:pPr>
            <w:pStyle w:val="8FD30CFFE267492897334117D7071EC9"/>
          </w:pPr>
          <w:r w:rsidRPr="00036450">
            <w:t>WORK EXPERIENCE</w:t>
          </w:r>
        </w:p>
      </w:docPartBody>
    </w:docPart>
    <w:docPart>
      <w:docPartPr>
        <w:name w:val="59896FEBA5C14C24B96B1EFD3C379938"/>
        <w:category>
          <w:name w:val="General"/>
          <w:gallery w:val="placeholder"/>
        </w:category>
        <w:types>
          <w:type w:val="bbPlcHdr"/>
        </w:types>
        <w:behaviors>
          <w:behavior w:val="content"/>
        </w:behaviors>
        <w:guid w:val="{89CC9252-D119-4AF9-A0BF-9E3D26B57535}"/>
      </w:docPartPr>
      <w:docPartBody>
        <w:p w:rsidR="00EC3C3C" w:rsidRDefault="008A0A50" w:rsidP="008A0A50">
          <w:pPr>
            <w:pStyle w:val="59896FEBA5C14C24B96B1EFD3C379938"/>
          </w:pPr>
          <w:r w:rsidRPr="00CB0055">
            <w:t>Contact</w:t>
          </w:r>
        </w:p>
      </w:docPartBody>
    </w:docPart>
    <w:docPart>
      <w:docPartPr>
        <w:name w:val="11DA72E529B74DF6A999BBAA9BBD83E9"/>
        <w:category>
          <w:name w:val="General"/>
          <w:gallery w:val="placeholder"/>
        </w:category>
        <w:types>
          <w:type w:val="bbPlcHdr"/>
        </w:types>
        <w:behaviors>
          <w:behavior w:val="content"/>
        </w:behaviors>
        <w:guid w:val="{464472F6-D168-4E05-8C3F-753DFF12AA6D}"/>
      </w:docPartPr>
      <w:docPartBody>
        <w:p w:rsidR="00EC3C3C" w:rsidRDefault="008A0A50" w:rsidP="008A0A50">
          <w:pPr>
            <w:pStyle w:val="11DA72E529B74DF6A999BBAA9BBD83E9"/>
          </w:pPr>
          <w:r w:rsidRPr="004D3011">
            <w:t>PHONE:</w:t>
          </w:r>
        </w:p>
      </w:docPartBody>
    </w:docPart>
    <w:docPart>
      <w:docPartPr>
        <w:name w:val="6D6C27DE1E8F487995F8D05A513E13EF"/>
        <w:category>
          <w:name w:val="General"/>
          <w:gallery w:val="placeholder"/>
        </w:category>
        <w:types>
          <w:type w:val="bbPlcHdr"/>
        </w:types>
        <w:behaviors>
          <w:behavior w:val="content"/>
        </w:behaviors>
        <w:guid w:val="{50DE462A-F21E-4BBF-AA3B-CCB9A9A81EE0}"/>
      </w:docPartPr>
      <w:docPartBody>
        <w:p w:rsidR="00EC3C3C" w:rsidRDefault="008A0A50" w:rsidP="008A0A50">
          <w:pPr>
            <w:pStyle w:val="6D6C27DE1E8F487995F8D05A513E13EF"/>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7D"/>
    <w:rsid w:val="00372A34"/>
    <w:rsid w:val="005F2D6F"/>
    <w:rsid w:val="00714BE4"/>
    <w:rsid w:val="00777404"/>
    <w:rsid w:val="008A0A50"/>
    <w:rsid w:val="008E5A5E"/>
    <w:rsid w:val="00A1417D"/>
    <w:rsid w:val="00BB0CBF"/>
    <w:rsid w:val="00D064F5"/>
    <w:rsid w:val="00EC3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paragraph" w:customStyle="1" w:styleId="16C56AF784E54A0EBA8C1A657C1D5B44">
    <w:name w:val="16C56AF784E54A0EBA8C1A657C1D5B44"/>
  </w:style>
  <w:style w:type="paragraph" w:customStyle="1" w:styleId="8FD30CFFE267492897334117D7071EC9">
    <w:name w:val="8FD30CFFE267492897334117D7071EC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59896FEBA5C14C24B96B1EFD3C379938">
    <w:name w:val="59896FEBA5C14C24B96B1EFD3C379938"/>
    <w:rsid w:val="008A0A50"/>
  </w:style>
  <w:style w:type="paragraph" w:customStyle="1" w:styleId="11DA72E529B74DF6A999BBAA9BBD83E9">
    <w:name w:val="11DA72E529B74DF6A999BBAA9BBD83E9"/>
    <w:rsid w:val="008A0A50"/>
  </w:style>
  <w:style w:type="paragraph" w:customStyle="1" w:styleId="6D6C27DE1E8F487995F8D05A513E13EF">
    <w:name w:val="6D6C27DE1E8F487995F8D05A513E13EF"/>
    <w:rsid w:val="008A0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{E733B972-6AF9-4D6C-8334-1D3E60F1F0A8}tf00546271_win32.dotx</Template>
  <TotalTime>0</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2023-03-21T12:30:00Z</dcterms:created>
  <dcterms:modified xsi:type="dcterms:W3CDTF">2023-06-07T05:22:00Z</dcterms:modified>
</cp:coreProperties>
</file>