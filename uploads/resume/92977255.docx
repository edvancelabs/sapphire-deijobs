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0ADB2" w14:textId="77777777" w:rsidR="00833319" w:rsidRDefault="00833319" w:rsidP="00504B2C">
      <w:pPr>
        <w:spacing w:line="276" w:lineRule="auto"/>
        <w:rPr>
          <w:b/>
          <w:bCs/>
          <w:lang w:val="pt-BR"/>
        </w:rPr>
      </w:pPr>
      <w:r>
        <w:rPr>
          <w:noProof/>
          <w:sz w:val="26"/>
        </w:rPr>
        <w:drawing>
          <wp:anchor distT="0" distB="0" distL="114300" distR="114300" simplePos="0" relativeHeight="251658752" behindDoc="0" locked="0" layoutInCell="1" allowOverlap="1" wp14:anchorId="2E84067D" wp14:editId="19F9BDA2">
            <wp:simplePos x="0" y="0"/>
            <wp:positionH relativeFrom="column">
              <wp:posOffset>19050</wp:posOffset>
            </wp:positionH>
            <wp:positionV relativeFrom="paragraph">
              <wp:posOffset>0</wp:posOffset>
            </wp:positionV>
            <wp:extent cx="1285875" cy="552450"/>
            <wp:effectExtent l="19050" t="0" r="9525" b="0"/>
            <wp:wrapSquare wrapText="bothSides"/>
            <wp:docPr id="6" name="Picture 0" descr="IMG-20211104-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1104-WA0004.jpg"/>
                    <pic:cNvPicPr/>
                  </pic:nvPicPr>
                  <pic:blipFill>
                    <a:blip r:embed="rId8" cstate="print"/>
                    <a:stretch>
                      <a:fillRect/>
                    </a:stretch>
                  </pic:blipFill>
                  <pic:spPr>
                    <a:xfrm>
                      <a:off x="0" y="0"/>
                      <a:ext cx="1285875" cy="552450"/>
                    </a:xfrm>
                    <a:prstGeom prst="rect">
                      <a:avLst/>
                    </a:prstGeom>
                  </pic:spPr>
                </pic:pic>
              </a:graphicData>
            </a:graphic>
          </wp:anchor>
        </w:drawing>
      </w:r>
      <w:r>
        <w:rPr>
          <w:b/>
          <w:bCs/>
          <w:lang w:val="en-GB"/>
        </w:rPr>
        <w:tab/>
        <w:t xml:space="preserve">                   </w:t>
      </w:r>
      <w:proofErr w:type="gramStart"/>
      <w:r w:rsidR="006D4719">
        <w:rPr>
          <w:b/>
          <w:bCs/>
          <w:lang w:val="en-GB"/>
        </w:rPr>
        <w:t>S</w:t>
      </w:r>
      <w:r w:rsidR="006D4719">
        <w:rPr>
          <w:b/>
          <w:bCs/>
          <w:lang w:val="pt-BR"/>
        </w:rPr>
        <w:t>AVITH</w:t>
      </w:r>
      <w:r w:rsidR="006D4719">
        <w:rPr>
          <w:b/>
          <w:bCs/>
        </w:rPr>
        <w:t>IRI  PARASURAM</w:t>
      </w:r>
      <w:proofErr w:type="gramEnd"/>
      <w:r w:rsidR="006D4719">
        <w:rPr>
          <w:b/>
          <w:bCs/>
          <w:lang w:val="pt-BR"/>
        </w:rPr>
        <w:t>,MCA</w:t>
      </w:r>
      <w:r w:rsidR="00F3435C">
        <w:rPr>
          <w:b/>
          <w:bCs/>
          <w:lang w:val="pt-BR"/>
        </w:rPr>
        <w:t xml:space="preserve"> </w:t>
      </w:r>
      <w:r w:rsidR="006D4719">
        <w:rPr>
          <w:b/>
          <w:bCs/>
          <w:lang w:val="pt-BR"/>
        </w:rPr>
        <w:tab/>
      </w:r>
    </w:p>
    <w:p w14:paraId="0E4450BF" w14:textId="6D6455EC" w:rsidR="00EB184F" w:rsidRPr="00504B2C" w:rsidRDefault="00E864F2" w:rsidP="00504B2C">
      <w:pPr>
        <w:spacing w:line="276" w:lineRule="auto"/>
      </w:pPr>
      <w:r>
        <w:rPr>
          <w:b/>
          <w:bCs/>
          <w:lang w:val="pt-BR"/>
        </w:rPr>
        <w:t xml:space="preserve">                      </w:t>
      </w:r>
      <w:r>
        <w:rPr>
          <w:b/>
          <w:bCs/>
          <w:lang w:val="pt-BR"/>
        </w:rPr>
        <w:tab/>
        <w:t xml:space="preserve">       </w:t>
      </w:r>
      <w:r w:rsidR="00504B2C">
        <w:rPr>
          <w:b/>
          <w:bCs/>
          <w:lang w:val="pt-BR"/>
        </w:rPr>
        <w:t xml:space="preserve"> </w:t>
      </w:r>
      <w:r w:rsidR="006D4719" w:rsidRPr="00504B2C">
        <w:rPr>
          <w:lang w:val="pt-BR"/>
        </w:rPr>
        <w:t xml:space="preserve">D 502, </w:t>
      </w:r>
      <w:r w:rsidR="006D4719" w:rsidRPr="00504B2C">
        <w:t>SAI STHAAN, SECTOR 29,</w:t>
      </w:r>
    </w:p>
    <w:p w14:paraId="6DDA6303" w14:textId="7E390AE8" w:rsidR="00EB184F" w:rsidRPr="00504B2C" w:rsidRDefault="00833319" w:rsidP="00504B2C">
      <w:pPr>
        <w:spacing w:line="276" w:lineRule="auto"/>
      </w:pPr>
      <w:r w:rsidRPr="00504B2C">
        <w:rPr>
          <w:lang w:val="pt-BR"/>
        </w:rPr>
        <w:tab/>
        <w:t xml:space="preserve">         </w:t>
      </w:r>
      <w:r w:rsidRPr="00504B2C">
        <w:rPr>
          <w:lang w:val="pt-BR"/>
        </w:rPr>
        <w:tab/>
        <w:t xml:space="preserve">       </w:t>
      </w:r>
      <w:r w:rsidR="00504B2C">
        <w:rPr>
          <w:lang w:val="pt-BR"/>
        </w:rPr>
        <w:t xml:space="preserve"> </w:t>
      </w:r>
      <w:r w:rsidR="006D4719" w:rsidRPr="00504B2C">
        <w:rPr>
          <w:lang w:val="pt-BR"/>
        </w:rPr>
        <w:t>Opp CIDCO OFFICE</w:t>
      </w:r>
      <w:r w:rsidR="006D4719" w:rsidRPr="00504B2C">
        <w:t>, NERUL (E)</w:t>
      </w:r>
    </w:p>
    <w:p w14:paraId="6E1549B2" w14:textId="242017AD" w:rsidR="00EB184F" w:rsidRPr="00504B2C" w:rsidRDefault="006D4719" w:rsidP="00504B2C">
      <w:pPr>
        <w:spacing w:line="276" w:lineRule="auto"/>
      </w:pPr>
      <w:r w:rsidRPr="00504B2C">
        <w:tab/>
        <w:t xml:space="preserve"> </w:t>
      </w:r>
      <w:r w:rsidR="00E864F2" w:rsidRPr="00504B2C">
        <w:t xml:space="preserve">                      </w:t>
      </w:r>
      <w:r w:rsidR="00E864F2" w:rsidRPr="00504B2C">
        <w:tab/>
      </w:r>
      <w:r w:rsidR="00E864F2" w:rsidRPr="00504B2C">
        <w:tab/>
        <w:t xml:space="preserve">        </w:t>
      </w:r>
      <w:r w:rsidR="00504B2C">
        <w:tab/>
        <w:t xml:space="preserve">        </w:t>
      </w:r>
      <w:r w:rsidRPr="00504B2C">
        <w:t xml:space="preserve">NAVI MUMBAI - 400706 </w:t>
      </w:r>
    </w:p>
    <w:p w14:paraId="41B9292D" w14:textId="77777777" w:rsidR="00EB184F" w:rsidRPr="00504B2C" w:rsidRDefault="00000A52" w:rsidP="00504B2C">
      <w:pPr>
        <w:spacing w:line="276" w:lineRule="auto"/>
      </w:pPr>
      <w:r w:rsidRPr="00504B2C">
        <w:tab/>
      </w:r>
      <w:r w:rsidRPr="00504B2C">
        <w:tab/>
      </w:r>
      <w:r w:rsidRPr="00504B2C">
        <w:tab/>
      </w:r>
      <w:r w:rsidRPr="00504B2C">
        <w:tab/>
      </w:r>
      <w:r w:rsidRPr="00504B2C">
        <w:tab/>
      </w:r>
      <w:r w:rsidR="00E864F2" w:rsidRPr="00504B2C">
        <w:t xml:space="preserve">        </w:t>
      </w:r>
      <w:r w:rsidRPr="00504B2C">
        <w:rPr>
          <w:b/>
          <w:bCs/>
        </w:rPr>
        <w:t>Cell</w:t>
      </w:r>
      <w:r w:rsidRPr="00504B2C">
        <w:t xml:space="preserve">: </w:t>
      </w:r>
      <w:r w:rsidR="00E864F2" w:rsidRPr="00504B2C">
        <w:t>8850010110,9994119200</w:t>
      </w:r>
    </w:p>
    <w:p w14:paraId="776D7265" w14:textId="77777777" w:rsidR="00EB184F" w:rsidRPr="00504B2C" w:rsidRDefault="00000A52" w:rsidP="00504B2C">
      <w:pPr>
        <w:spacing w:line="276" w:lineRule="auto"/>
      </w:pPr>
      <w:r w:rsidRPr="00504B2C">
        <w:tab/>
      </w:r>
      <w:r w:rsidRPr="00504B2C">
        <w:tab/>
      </w:r>
      <w:r w:rsidRPr="00504B2C">
        <w:tab/>
      </w:r>
      <w:r w:rsidRPr="00504B2C">
        <w:tab/>
      </w:r>
      <w:r w:rsidRPr="00504B2C">
        <w:tab/>
      </w:r>
      <w:r w:rsidR="00E864F2" w:rsidRPr="00504B2C">
        <w:t xml:space="preserve">        </w:t>
      </w:r>
      <w:r w:rsidRPr="00504B2C">
        <w:rPr>
          <w:b/>
          <w:bCs/>
        </w:rPr>
        <w:t>E-Mail</w:t>
      </w:r>
      <w:r w:rsidRPr="00504B2C">
        <w:t xml:space="preserve">: </w:t>
      </w:r>
      <w:r w:rsidR="006D4719" w:rsidRPr="00504B2C">
        <w:t>savithiriparasuram@gmail.com</w:t>
      </w:r>
    </w:p>
    <w:p w14:paraId="3CCA7EBC" w14:textId="5F5CBC61" w:rsidR="00EB184F" w:rsidRDefault="00696BF2" w:rsidP="00504B2C">
      <w:pPr>
        <w:spacing w:line="276" w:lineRule="auto"/>
      </w:pPr>
      <w:r>
        <w:rPr>
          <w:noProof/>
          <w:sz w:val="20"/>
          <w:lang w:val="en-GB" w:eastAsia="en-GB"/>
        </w:rPr>
        <mc:AlternateContent>
          <mc:Choice Requires="wps">
            <w:drawing>
              <wp:anchor distT="4294967295" distB="4294967295" distL="114300" distR="114300" simplePos="0" relativeHeight="251657728" behindDoc="0" locked="0" layoutInCell="1" allowOverlap="1" wp14:anchorId="1CECA9A0" wp14:editId="4A9C0AF2">
                <wp:simplePos x="0" y="0"/>
                <wp:positionH relativeFrom="column">
                  <wp:posOffset>0</wp:posOffset>
                </wp:positionH>
                <wp:positionV relativeFrom="paragraph">
                  <wp:posOffset>91439</wp:posOffset>
                </wp:positionV>
                <wp:extent cx="5486400" cy="0"/>
                <wp:effectExtent l="0" t="19050" r="19050" b="1905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878D0" id="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7.2pt" to="6in,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" strokeweight="4.5pt">
                <v:stroke linestyle="thinThick"/>
                <o:lock v:ext="edit" shapetype="f"/>
              </v:line>
            </w:pict>
          </mc:Fallback>
        </mc:AlternateContent>
      </w:r>
    </w:p>
    <w:p w14:paraId="3F6CB775" w14:textId="77777777" w:rsidR="00000A52" w:rsidRPr="008953B5" w:rsidRDefault="00000A52" w:rsidP="00504B2C">
      <w:pPr>
        <w:spacing w:before="120" w:after="120" w:line="276" w:lineRule="auto"/>
        <w:rPr>
          <w:sz w:val="28"/>
          <w:szCs w:val="28"/>
          <w:lang w:eastAsia="ko-KR"/>
        </w:rPr>
      </w:pPr>
      <w:r w:rsidRPr="008953B5">
        <w:rPr>
          <w:b/>
          <w:bCs/>
          <w:sz w:val="28"/>
          <w:szCs w:val="28"/>
          <w:lang w:eastAsia="ko-KR"/>
        </w:rPr>
        <w:t xml:space="preserve">OBJECTIVE:  </w:t>
      </w:r>
    </w:p>
    <w:p w14:paraId="48C6D015" w14:textId="77777777" w:rsidR="00EB184F" w:rsidRDefault="00684B3E" w:rsidP="00504B2C">
      <w:pPr>
        <w:spacing w:before="120" w:line="276" w:lineRule="auto"/>
        <w:ind w:firstLine="720"/>
        <w:jc w:val="both"/>
        <w:rPr>
          <w:b/>
          <w:bCs/>
        </w:rPr>
      </w:pPr>
      <w:r>
        <w:rPr>
          <w:color w:val="000000"/>
          <w:shd w:val="clear" w:color="auto" w:fill="FFFFFF"/>
        </w:rPr>
        <w:t xml:space="preserve">Seeking a challenging position </w:t>
      </w:r>
      <w:proofErr w:type="gramStart"/>
      <w:r>
        <w:rPr>
          <w:color w:val="000000"/>
          <w:shd w:val="clear" w:color="auto" w:fill="FFFFFF"/>
        </w:rPr>
        <w:t>in the area of</w:t>
      </w:r>
      <w:proofErr w:type="gramEnd"/>
      <w:r>
        <w:rPr>
          <w:color w:val="000000"/>
          <w:shd w:val="clear" w:color="auto" w:fill="FFFFFF"/>
        </w:rPr>
        <w:t xml:space="preserve"> Software Testing in a Professional Organization, where my skills and my education background can add value to the growth of the organization and allow development of my skills to organization potential in the field of Testing</w:t>
      </w:r>
      <w:r>
        <w:rPr>
          <w:b/>
          <w:bCs/>
        </w:rPr>
        <w:t>.</w:t>
      </w:r>
    </w:p>
    <w:p w14:paraId="0E298189" w14:textId="77777777" w:rsidR="00313F2E" w:rsidRPr="00C201E3" w:rsidRDefault="00313F2E" w:rsidP="00504B2C">
      <w:pPr>
        <w:spacing w:before="120" w:after="120" w:line="276" w:lineRule="auto"/>
        <w:rPr>
          <w:b/>
          <w:sz w:val="28"/>
          <w:szCs w:val="28"/>
        </w:rPr>
      </w:pPr>
      <w:r w:rsidRPr="00C201E3">
        <w:rPr>
          <w:b/>
          <w:sz w:val="28"/>
          <w:szCs w:val="28"/>
        </w:rPr>
        <w:t>TESTING EXPERTISE:</w:t>
      </w:r>
    </w:p>
    <w:p w14:paraId="695B1851" w14:textId="156655B5" w:rsidR="00275F33" w:rsidRPr="00275F33" w:rsidRDefault="00275F33" w:rsidP="00504B2C">
      <w:pPr>
        <w:numPr>
          <w:ilvl w:val="0"/>
          <w:numId w:val="1"/>
        </w:numPr>
        <w:tabs>
          <w:tab w:val="left" w:pos="1980"/>
        </w:tabs>
        <w:suppressAutoHyphens/>
        <w:spacing w:line="276" w:lineRule="auto"/>
        <w:jc w:val="both"/>
      </w:pPr>
      <w:r w:rsidRPr="00275F33">
        <w:t xml:space="preserve">Currently working as </w:t>
      </w:r>
      <w:proofErr w:type="spellStart"/>
      <w:proofErr w:type="gramStart"/>
      <w:r w:rsidRPr="00275F33">
        <w:t>a</w:t>
      </w:r>
      <w:proofErr w:type="spellEnd"/>
      <w:proofErr w:type="gramEnd"/>
      <w:r w:rsidRPr="00275F33">
        <w:t xml:space="preserve"> </w:t>
      </w:r>
      <w:r w:rsidR="001F2511">
        <w:t>A</w:t>
      </w:r>
      <w:r w:rsidR="002E5721">
        <w:t xml:space="preserve">ssociate </w:t>
      </w:r>
      <w:r w:rsidR="008B20FD">
        <w:t>T</w:t>
      </w:r>
      <w:r w:rsidR="002E5721">
        <w:t>est lead.</w:t>
      </w:r>
      <w:r w:rsidRPr="00275F33">
        <w:t xml:space="preserve"> </w:t>
      </w:r>
      <w:r w:rsidR="002E5721" w:rsidRPr="00275F33">
        <w:t>At</w:t>
      </w:r>
      <w:r w:rsidRPr="00275F33">
        <w:t xml:space="preserve"> Quality Kiosk</w:t>
      </w:r>
      <w:r w:rsidR="002E5721">
        <w:t xml:space="preserve"> Technologies Pvt. Ltd, having </w:t>
      </w:r>
      <w:r w:rsidR="008B20FD">
        <w:t>11</w:t>
      </w:r>
      <w:r w:rsidR="00083122">
        <w:t>+</w:t>
      </w:r>
      <w:r w:rsidR="00E864F2">
        <w:t xml:space="preserve"> </w:t>
      </w:r>
      <w:r w:rsidRPr="00275F33">
        <w:t>years of experience across Manual Testing.</w:t>
      </w:r>
    </w:p>
    <w:p w14:paraId="66C0DA6D" w14:textId="77777777" w:rsidR="00313F2E" w:rsidRPr="00FF4D7A" w:rsidRDefault="00B92774" w:rsidP="00504B2C">
      <w:pPr>
        <w:numPr>
          <w:ilvl w:val="0"/>
          <w:numId w:val="1"/>
        </w:numPr>
        <w:spacing w:line="276" w:lineRule="auto"/>
        <w:jc w:val="both"/>
      </w:pPr>
      <w:r>
        <w:t>Good experience</w:t>
      </w:r>
      <w:r w:rsidR="00313F2E" w:rsidRPr="00FF4D7A">
        <w:t xml:space="preserve"> in Software Test Life Cycle (STLC)</w:t>
      </w:r>
      <w:r w:rsidR="00FF4D7A">
        <w:t>,</w:t>
      </w:r>
      <w:r w:rsidR="00313F2E" w:rsidRPr="00FF4D7A">
        <w:t xml:space="preserve"> Software Development Life Cycle (SDLC) and bug Life Cycle.</w:t>
      </w:r>
    </w:p>
    <w:p w14:paraId="0F88833C" w14:textId="241852A2" w:rsidR="00B92774" w:rsidRPr="00B92774" w:rsidRDefault="00B92774" w:rsidP="00504B2C">
      <w:pPr>
        <w:pStyle w:val="ListParagraph"/>
        <w:widowControl/>
        <w:numPr>
          <w:ilvl w:val="0"/>
          <w:numId w:val="1"/>
        </w:numPr>
        <w:suppressAutoHyphens w:val="0"/>
        <w:autoSpaceDE w:val="0"/>
        <w:autoSpaceDN w:val="0"/>
        <w:adjustRightInd w:val="0"/>
        <w:spacing w:line="276" w:lineRule="auto"/>
        <w:contextualSpacing/>
        <w:jc w:val="both"/>
        <w:rPr>
          <w:rFonts w:eastAsia="Times New Roman"/>
          <w:kern w:val="0"/>
          <w:szCs w:val="24"/>
          <w:lang w:eastAsia="en-US"/>
        </w:rPr>
      </w:pPr>
      <w:r w:rsidRPr="00B92774">
        <w:rPr>
          <w:rFonts w:eastAsia="Times New Roman"/>
          <w:kern w:val="0"/>
          <w:szCs w:val="24"/>
          <w:lang w:eastAsia="en-US"/>
        </w:rPr>
        <w:t xml:space="preserve">Working as Quality Analyst in Banking domain (Digital </w:t>
      </w:r>
      <w:r w:rsidR="008B20FD">
        <w:rPr>
          <w:rFonts w:eastAsia="Times New Roman"/>
          <w:kern w:val="0"/>
          <w:szCs w:val="24"/>
          <w:lang w:eastAsia="en-US"/>
        </w:rPr>
        <w:t>&amp;</w:t>
      </w:r>
      <w:r w:rsidRPr="00B92774">
        <w:rPr>
          <w:rFonts w:eastAsia="Times New Roman"/>
          <w:kern w:val="0"/>
          <w:szCs w:val="24"/>
          <w:lang w:eastAsia="en-US"/>
        </w:rPr>
        <w:t xml:space="preserve"> Retail Banking</w:t>
      </w:r>
      <w:r w:rsidR="008B20FD">
        <w:rPr>
          <w:rFonts w:eastAsia="Times New Roman"/>
          <w:kern w:val="0"/>
          <w:szCs w:val="24"/>
          <w:lang w:eastAsia="en-US"/>
        </w:rPr>
        <w:t>, Depository (NSDL, CDSL</w:t>
      </w:r>
      <w:proofErr w:type="gramStart"/>
      <w:r w:rsidR="008B20FD">
        <w:rPr>
          <w:rFonts w:eastAsia="Times New Roman"/>
          <w:kern w:val="0"/>
          <w:szCs w:val="24"/>
          <w:lang w:eastAsia="en-US"/>
        </w:rPr>
        <w:t xml:space="preserve">) </w:t>
      </w:r>
      <w:r w:rsidRPr="00B92774">
        <w:rPr>
          <w:rFonts w:eastAsia="Times New Roman"/>
          <w:kern w:val="0"/>
          <w:szCs w:val="24"/>
          <w:lang w:eastAsia="en-US"/>
        </w:rPr>
        <w:t>)for</w:t>
      </w:r>
      <w:proofErr w:type="gramEnd"/>
      <w:r w:rsidRPr="00B92774">
        <w:rPr>
          <w:rFonts w:eastAsia="Times New Roman"/>
          <w:kern w:val="0"/>
          <w:szCs w:val="24"/>
          <w:lang w:eastAsia="en-US"/>
        </w:rPr>
        <w:t xml:space="preserve"> YES Bank Limited.</w:t>
      </w:r>
    </w:p>
    <w:p w14:paraId="031F3D0A" w14:textId="65FF12D9" w:rsidR="00B92774" w:rsidRPr="00B92774" w:rsidRDefault="00B92774" w:rsidP="00504B2C">
      <w:pPr>
        <w:pStyle w:val="Caption"/>
        <w:numPr>
          <w:ilvl w:val="0"/>
          <w:numId w:val="1"/>
        </w:numPr>
        <w:spacing w:line="276" w:lineRule="auto"/>
        <w:jc w:val="both"/>
        <w:rPr>
          <w:b w:val="0"/>
          <w:bCs w:val="0"/>
          <w:sz w:val="24"/>
          <w:szCs w:val="24"/>
        </w:rPr>
      </w:pPr>
      <w:r w:rsidRPr="00B92774">
        <w:rPr>
          <w:b w:val="0"/>
          <w:bCs w:val="0"/>
          <w:sz w:val="24"/>
          <w:szCs w:val="24"/>
        </w:rPr>
        <w:t>Have hands on experience in testing banking Applications,</w:t>
      </w:r>
      <w:r>
        <w:rPr>
          <w:b w:val="0"/>
          <w:bCs w:val="0"/>
          <w:sz w:val="24"/>
          <w:szCs w:val="24"/>
        </w:rPr>
        <w:t xml:space="preserve"> </w:t>
      </w:r>
      <w:r w:rsidR="00930183">
        <w:rPr>
          <w:b w:val="0"/>
          <w:bCs w:val="0"/>
          <w:sz w:val="24"/>
          <w:szCs w:val="24"/>
        </w:rPr>
        <w:t xml:space="preserve">(SOAP UI) </w:t>
      </w:r>
      <w:r w:rsidRPr="00B92774">
        <w:rPr>
          <w:b w:val="0"/>
          <w:bCs w:val="0"/>
          <w:sz w:val="24"/>
          <w:szCs w:val="24"/>
        </w:rPr>
        <w:t xml:space="preserve">API testing, </w:t>
      </w:r>
      <w:r w:rsidR="002E5721" w:rsidRPr="00B92774">
        <w:rPr>
          <w:b w:val="0"/>
          <w:bCs w:val="0"/>
          <w:sz w:val="24"/>
          <w:szCs w:val="24"/>
        </w:rPr>
        <w:t>desktop</w:t>
      </w:r>
      <w:r w:rsidRPr="00B92774">
        <w:rPr>
          <w:b w:val="0"/>
          <w:bCs w:val="0"/>
          <w:sz w:val="24"/>
          <w:szCs w:val="24"/>
        </w:rPr>
        <w:t xml:space="preserve"> applications.</w:t>
      </w:r>
    </w:p>
    <w:p w14:paraId="55D30726" w14:textId="5A565A7E" w:rsidR="00922987" w:rsidRDefault="00922987" w:rsidP="00504B2C">
      <w:pPr>
        <w:pStyle w:val="PlainText1"/>
        <w:numPr>
          <w:ilvl w:val="0"/>
          <w:numId w:val="1"/>
        </w:numPr>
        <w:tabs>
          <w:tab w:val="left" w:pos="720"/>
        </w:tabs>
        <w:spacing w:line="276" w:lineRule="auto"/>
        <w:rPr>
          <w:rFonts w:ascii="Times New Roman" w:hAnsi="Times New Roman" w:cs="Times New Roman"/>
          <w:sz w:val="24"/>
          <w:szCs w:val="24"/>
          <w:lang w:eastAsia="en-US"/>
        </w:rPr>
      </w:pPr>
      <w:r w:rsidRPr="00922987">
        <w:rPr>
          <w:rFonts w:ascii="Times New Roman" w:hAnsi="Times New Roman" w:cs="Times New Roman"/>
          <w:sz w:val="24"/>
          <w:szCs w:val="24"/>
          <w:lang w:eastAsia="en-US"/>
        </w:rPr>
        <w:t>Strong leadership experience in handling the QA activities, right from recruitment, training and task allocation and execution</w:t>
      </w:r>
      <w:r>
        <w:rPr>
          <w:rFonts w:ascii="Times New Roman" w:hAnsi="Times New Roman" w:cs="Times New Roman"/>
          <w:sz w:val="24"/>
          <w:szCs w:val="24"/>
          <w:lang w:eastAsia="en-US"/>
        </w:rPr>
        <w:t>.</w:t>
      </w:r>
    </w:p>
    <w:p w14:paraId="0EB7EE3E" w14:textId="77777777" w:rsidR="00B92774" w:rsidRPr="00B92774" w:rsidRDefault="00B92774" w:rsidP="00504B2C">
      <w:pPr>
        <w:pStyle w:val="ListParagraph"/>
        <w:widowControl/>
        <w:numPr>
          <w:ilvl w:val="0"/>
          <w:numId w:val="1"/>
        </w:numPr>
        <w:suppressAutoHyphens w:val="0"/>
        <w:autoSpaceDE w:val="0"/>
        <w:autoSpaceDN w:val="0"/>
        <w:adjustRightInd w:val="0"/>
        <w:spacing w:line="276" w:lineRule="auto"/>
        <w:contextualSpacing/>
        <w:jc w:val="both"/>
        <w:rPr>
          <w:rFonts w:eastAsia="Times New Roman"/>
          <w:kern w:val="0"/>
          <w:szCs w:val="24"/>
          <w:lang w:eastAsia="en-US"/>
        </w:rPr>
      </w:pPr>
      <w:r w:rsidRPr="00B92774">
        <w:rPr>
          <w:rFonts w:eastAsia="Times New Roman"/>
          <w:kern w:val="0"/>
          <w:szCs w:val="24"/>
          <w:lang w:eastAsia="en-US"/>
        </w:rPr>
        <w:t>Creating High level scenarios &amp; involved in Test Pl</w:t>
      </w:r>
      <w:r>
        <w:rPr>
          <w:rFonts w:eastAsia="Times New Roman"/>
          <w:kern w:val="0"/>
          <w:szCs w:val="24"/>
          <w:lang w:eastAsia="en-US"/>
        </w:rPr>
        <w:t>anning</w:t>
      </w:r>
      <w:r w:rsidRPr="00B92774">
        <w:rPr>
          <w:rFonts w:eastAsia="Times New Roman"/>
          <w:kern w:val="0"/>
          <w:szCs w:val="24"/>
          <w:lang w:eastAsia="en-US"/>
        </w:rPr>
        <w:t>,</w:t>
      </w:r>
      <w:r>
        <w:rPr>
          <w:rFonts w:eastAsia="Times New Roman"/>
          <w:kern w:val="0"/>
          <w:szCs w:val="24"/>
          <w:lang w:eastAsia="en-US"/>
        </w:rPr>
        <w:t xml:space="preserve"> </w:t>
      </w:r>
      <w:r w:rsidRPr="00B92774">
        <w:rPr>
          <w:rFonts w:eastAsia="Times New Roman"/>
          <w:kern w:val="0"/>
          <w:szCs w:val="24"/>
          <w:lang w:eastAsia="en-US"/>
        </w:rPr>
        <w:t>Test Case Preparation,</w:t>
      </w:r>
      <w:r>
        <w:rPr>
          <w:rFonts w:eastAsia="Times New Roman"/>
          <w:kern w:val="0"/>
          <w:szCs w:val="24"/>
          <w:lang w:eastAsia="en-US"/>
        </w:rPr>
        <w:t xml:space="preserve"> </w:t>
      </w:r>
      <w:r w:rsidRPr="00B92774">
        <w:rPr>
          <w:rFonts w:eastAsia="Times New Roman"/>
          <w:kern w:val="0"/>
          <w:szCs w:val="24"/>
          <w:lang w:eastAsia="en-US"/>
        </w:rPr>
        <w:t>Test Case Execution, Defect Analysis and Reporting, Defect Retest.</w:t>
      </w:r>
    </w:p>
    <w:p w14:paraId="5D531BD2" w14:textId="76C40DE7" w:rsidR="00922987" w:rsidRPr="00922987" w:rsidRDefault="00B92774" w:rsidP="00504B2C">
      <w:pPr>
        <w:pStyle w:val="Caption"/>
        <w:numPr>
          <w:ilvl w:val="0"/>
          <w:numId w:val="1"/>
        </w:numPr>
        <w:spacing w:line="276" w:lineRule="auto"/>
        <w:jc w:val="both"/>
        <w:rPr>
          <w:b w:val="0"/>
          <w:bCs w:val="0"/>
          <w:sz w:val="24"/>
          <w:szCs w:val="24"/>
        </w:rPr>
      </w:pPr>
      <w:r w:rsidRPr="00B92774">
        <w:rPr>
          <w:b w:val="0"/>
          <w:bCs w:val="0"/>
          <w:sz w:val="24"/>
          <w:szCs w:val="24"/>
        </w:rPr>
        <w:t>Extensive experience in Functional testing,</w:t>
      </w:r>
      <w:r w:rsidR="00922987">
        <w:rPr>
          <w:b w:val="0"/>
          <w:bCs w:val="0"/>
          <w:sz w:val="24"/>
          <w:szCs w:val="24"/>
        </w:rPr>
        <w:t xml:space="preserve"> Negative, Sanity testing</w:t>
      </w:r>
      <w:r w:rsidRPr="00B92774">
        <w:rPr>
          <w:b w:val="0"/>
          <w:bCs w:val="0"/>
          <w:sz w:val="24"/>
          <w:szCs w:val="24"/>
        </w:rPr>
        <w:t>, Integration testing</w:t>
      </w:r>
      <w:r w:rsidR="00922987">
        <w:rPr>
          <w:b w:val="0"/>
          <w:bCs w:val="0"/>
          <w:sz w:val="24"/>
          <w:szCs w:val="24"/>
        </w:rPr>
        <w:t>, Re-</w:t>
      </w:r>
      <w:proofErr w:type="gramStart"/>
      <w:r w:rsidR="00922987">
        <w:rPr>
          <w:b w:val="0"/>
          <w:bCs w:val="0"/>
          <w:sz w:val="24"/>
          <w:szCs w:val="24"/>
        </w:rPr>
        <w:t xml:space="preserve">testing </w:t>
      </w:r>
      <w:r w:rsidRPr="00B92774">
        <w:rPr>
          <w:b w:val="0"/>
          <w:bCs w:val="0"/>
          <w:sz w:val="24"/>
          <w:szCs w:val="24"/>
        </w:rPr>
        <w:t xml:space="preserve"> and</w:t>
      </w:r>
      <w:proofErr w:type="gramEnd"/>
      <w:r w:rsidRPr="00B92774">
        <w:rPr>
          <w:b w:val="0"/>
          <w:bCs w:val="0"/>
          <w:sz w:val="24"/>
          <w:szCs w:val="24"/>
        </w:rPr>
        <w:t xml:space="preserve"> Regression Testing.</w:t>
      </w:r>
    </w:p>
    <w:p w14:paraId="1FE6C0CC" w14:textId="77777777" w:rsidR="008A7CB9" w:rsidRDefault="00B92774" w:rsidP="00504B2C">
      <w:pPr>
        <w:pStyle w:val="Caption"/>
        <w:numPr>
          <w:ilvl w:val="0"/>
          <w:numId w:val="1"/>
        </w:numPr>
        <w:spacing w:line="276" w:lineRule="auto"/>
        <w:jc w:val="both"/>
        <w:rPr>
          <w:b w:val="0"/>
          <w:bCs w:val="0"/>
          <w:sz w:val="24"/>
          <w:szCs w:val="24"/>
        </w:rPr>
      </w:pPr>
      <w:r w:rsidRPr="008A7CB9">
        <w:rPr>
          <w:b w:val="0"/>
          <w:bCs w:val="0"/>
          <w:sz w:val="24"/>
          <w:szCs w:val="24"/>
        </w:rPr>
        <w:t xml:space="preserve">Good experience in Test Management Tool, JIRA </w:t>
      </w:r>
      <w:r w:rsidR="00F35235">
        <w:rPr>
          <w:b w:val="0"/>
          <w:bCs w:val="0"/>
          <w:sz w:val="24"/>
          <w:szCs w:val="24"/>
        </w:rPr>
        <w:t>ALM</w:t>
      </w:r>
    </w:p>
    <w:p w14:paraId="727F0E46" w14:textId="77777777" w:rsidR="00B92774" w:rsidRPr="008A7CB9" w:rsidRDefault="00B92774" w:rsidP="00504B2C">
      <w:pPr>
        <w:pStyle w:val="Caption"/>
        <w:numPr>
          <w:ilvl w:val="0"/>
          <w:numId w:val="1"/>
        </w:numPr>
        <w:spacing w:line="276" w:lineRule="auto"/>
        <w:jc w:val="both"/>
        <w:rPr>
          <w:b w:val="0"/>
          <w:bCs w:val="0"/>
          <w:sz w:val="24"/>
          <w:szCs w:val="24"/>
        </w:rPr>
      </w:pPr>
      <w:r w:rsidRPr="008A7CB9">
        <w:rPr>
          <w:b w:val="0"/>
          <w:bCs w:val="0"/>
          <w:sz w:val="24"/>
          <w:szCs w:val="24"/>
        </w:rPr>
        <w:t>Understanding the detailed requirements and raise clarifications with business.</w:t>
      </w:r>
    </w:p>
    <w:p w14:paraId="0F538E2A" w14:textId="77777777" w:rsidR="00B92774" w:rsidRPr="00B92774" w:rsidRDefault="00B92774" w:rsidP="00504B2C">
      <w:pPr>
        <w:pStyle w:val="Caption"/>
        <w:numPr>
          <w:ilvl w:val="0"/>
          <w:numId w:val="1"/>
        </w:numPr>
        <w:spacing w:line="276" w:lineRule="auto"/>
        <w:jc w:val="both"/>
        <w:rPr>
          <w:b w:val="0"/>
          <w:bCs w:val="0"/>
          <w:sz w:val="24"/>
          <w:szCs w:val="24"/>
        </w:rPr>
      </w:pPr>
      <w:r w:rsidRPr="00B92774">
        <w:rPr>
          <w:b w:val="0"/>
          <w:bCs w:val="0"/>
          <w:sz w:val="24"/>
          <w:szCs w:val="24"/>
        </w:rPr>
        <w:t>Creating and Reviewing the Test Strategy and Test Plan document.</w:t>
      </w:r>
    </w:p>
    <w:p w14:paraId="1381A91E" w14:textId="77777777" w:rsidR="00B92774" w:rsidRPr="00B92774" w:rsidRDefault="00B92774" w:rsidP="00504B2C">
      <w:pPr>
        <w:pStyle w:val="Caption"/>
        <w:numPr>
          <w:ilvl w:val="0"/>
          <w:numId w:val="1"/>
        </w:numPr>
        <w:spacing w:line="276" w:lineRule="auto"/>
        <w:jc w:val="both"/>
        <w:rPr>
          <w:b w:val="0"/>
          <w:bCs w:val="0"/>
          <w:sz w:val="24"/>
          <w:szCs w:val="24"/>
        </w:rPr>
      </w:pPr>
      <w:r w:rsidRPr="00B92774">
        <w:rPr>
          <w:b w:val="0"/>
          <w:bCs w:val="0"/>
          <w:sz w:val="24"/>
          <w:szCs w:val="24"/>
        </w:rPr>
        <w:t>Reviewing the test data as per the requirements.</w:t>
      </w:r>
    </w:p>
    <w:p w14:paraId="0A8F6DE2" w14:textId="77777777" w:rsidR="00083122" w:rsidRDefault="00B92774" w:rsidP="00504B2C">
      <w:pPr>
        <w:pStyle w:val="Caption"/>
        <w:numPr>
          <w:ilvl w:val="0"/>
          <w:numId w:val="1"/>
        </w:numPr>
        <w:spacing w:line="276" w:lineRule="auto"/>
        <w:jc w:val="both"/>
        <w:rPr>
          <w:b w:val="0"/>
          <w:bCs w:val="0"/>
          <w:sz w:val="24"/>
          <w:szCs w:val="24"/>
        </w:rPr>
      </w:pPr>
      <w:r w:rsidRPr="00B92774">
        <w:rPr>
          <w:b w:val="0"/>
          <w:bCs w:val="0"/>
          <w:sz w:val="24"/>
          <w:szCs w:val="24"/>
        </w:rPr>
        <w:t>Reporting/ attending calls with Client/Business/Offshore team.</w:t>
      </w:r>
      <w:r w:rsidR="00083122">
        <w:rPr>
          <w:b w:val="0"/>
          <w:bCs w:val="0"/>
          <w:sz w:val="24"/>
          <w:szCs w:val="24"/>
        </w:rPr>
        <w:t xml:space="preserve"> </w:t>
      </w:r>
    </w:p>
    <w:p w14:paraId="70419ECA" w14:textId="12B37B57" w:rsidR="00B92774" w:rsidRDefault="00083122" w:rsidP="00504B2C">
      <w:pPr>
        <w:pStyle w:val="Caption"/>
        <w:numPr>
          <w:ilvl w:val="0"/>
          <w:numId w:val="1"/>
        </w:numPr>
        <w:spacing w:line="276" w:lineRule="auto"/>
        <w:jc w:val="both"/>
        <w:rPr>
          <w:b w:val="0"/>
          <w:bCs w:val="0"/>
          <w:sz w:val="24"/>
          <w:szCs w:val="24"/>
        </w:rPr>
      </w:pPr>
      <w:r w:rsidRPr="00083122">
        <w:rPr>
          <w:b w:val="0"/>
          <w:bCs w:val="0"/>
          <w:sz w:val="24"/>
          <w:szCs w:val="24"/>
        </w:rPr>
        <w:t>Daily/Weekly/Month reporting of UAT and defect status to Project Management Reporting</w:t>
      </w:r>
    </w:p>
    <w:p w14:paraId="1358D3E8" w14:textId="77777777" w:rsidR="00930183" w:rsidRPr="00930183" w:rsidRDefault="00930183" w:rsidP="00930183">
      <w:pPr>
        <w:pStyle w:val="NormalWeb"/>
        <w:numPr>
          <w:ilvl w:val="0"/>
          <w:numId w:val="1"/>
        </w:numPr>
        <w:rPr>
          <w:lang w:val="en-US" w:eastAsia="en-US"/>
        </w:rPr>
      </w:pPr>
      <w:r w:rsidRPr="00930183">
        <w:rPr>
          <w:lang w:val="en-US" w:eastAsia="en-US"/>
        </w:rPr>
        <w:t xml:space="preserve">Managing Team for 6 resources, Assigning Daily task for them, </w:t>
      </w:r>
      <w:proofErr w:type="gramStart"/>
      <w:r w:rsidRPr="00930183">
        <w:rPr>
          <w:lang w:val="en-US" w:eastAsia="en-US"/>
        </w:rPr>
        <w:t>Taking</w:t>
      </w:r>
      <w:proofErr w:type="gramEnd"/>
      <w:r w:rsidRPr="00930183">
        <w:rPr>
          <w:lang w:val="en-US" w:eastAsia="en-US"/>
        </w:rPr>
        <w:t xml:space="preserve"> follow up for the ongoing tasks, Resolving resources queries, Managing resources leaves, etc</w:t>
      </w:r>
    </w:p>
    <w:p w14:paraId="51C63456" w14:textId="065BA791" w:rsidR="00930183" w:rsidRPr="00930183" w:rsidRDefault="00930183" w:rsidP="00930183">
      <w:pPr>
        <w:pStyle w:val="NormalWeb"/>
        <w:numPr>
          <w:ilvl w:val="0"/>
          <w:numId w:val="1"/>
        </w:numPr>
        <w:rPr>
          <w:lang w:val="en-US" w:eastAsia="en-US"/>
        </w:rPr>
      </w:pPr>
      <w:r w:rsidRPr="00930183">
        <w:rPr>
          <w:lang w:val="en-US" w:eastAsia="en-US"/>
        </w:rPr>
        <w:t>Arranging calls/meetings with clients for resources functional queries and sort out the same.</w:t>
      </w:r>
    </w:p>
    <w:p w14:paraId="3BD2A4E7" w14:textId="55FE49C2" w:rsidR="00930183" w:rsidRPr="00930183" w:rsidRDefault="00930183" w:rsidP="00930183">
      <w:pPr>
        <w:pStyle w:val="NormalWeb"/>
        <w:numPr>
          <w:ilvl w:val="0"/>
          <w:numId w:val="1"/>
        </w:numPr>
        <w:rPr>
          <w:lang w:val="en-US" w:eastAsia="en-US"/>
        </w:rPr>
      </w:pPr>
      <w:r w:rsidRPr="00930183">
        <w:rPr>
          <w:lang w:val="en-US" w:eastAsia="en-US"/>
        </w:rPr>
        <w:t xml:space="preserve">Responsible for providing reports like DSR, Timesheets, Test Closure Reports, query trackers of resources, </w:t>
      </w:r>
      <w:proofErr w:type="gramStart"/>
      <w:r w:rsidRPr="00930183">
        <w:rPr>
          <w:lang w:val="en-US" w:eastAsia="en-US"/>
        </w:rPr>
        <w:t>etc</w:t>
      </w:r>
      <w:proofErr w:type="gramEnd"/>
    </w:p>
    <w:p w14:paraId="1B0D0DB5" w14:textId="0CDF2F26" w:rsidR="00930183" w:rsidRPr="00930183" w:rsidRDefault="00930183" w:rsidP="00930183">
      <w:pPr>
        <w:pStyle w:val="NormalWeb"/>
        <w:numPr>
          <w:ilvl w:val="0"/>
          <w:numId w:val="1"/>
        </w:numPr>
        <w:rPr>
          <w:lang w:val="en-US" w:eastAsia="en-US"/>
        </w:rPr>
      </w:pPr>
      <w:r w:rsidRPr="00930183">
        <w:rPr>
          <w:lang w:val="en-US" w:eastAsia="en-US"/>
        </w:rPr>
        <w:t xml:space="preserve">Involved in client calls for end </w:t>
      </w:r>
      <w:r>
        <w:rPr>
          <w:lang w:val="en-US" w:eastAsia="en-US"/>
        </w:rPr>
        <w:t xml:space="preserve">to </w:t>
      </w:r>
      <w:r w:rsidRPr="00930183">
        <w:rPr>
          <w:lang w:val="en-US" w:eastAsia="en-US"/>
        </w:rPr>
        <w:t xml:space="preserve">end functional discussion of Ongoing CRs, </w:t>
      </w:r>
      <w:r w:rsidRPr="00930183">
        <w:rPr>
          <w:lang w:val="en-US" w:eastAsia="en-US"/>
        </w:rPr>
        <w:t>Upcoming</w:t>
      </w:r>
      <w:r w:rsidRPr="00930183">
        <w:rPr>
          <w:lang w:val="en-US" w:eastAsia="en-US"/>
        </w:rPr>
        <w:t xml:space="preserve"> CRs, defects resolutions, </w:t>
      </w:r>
      <w:proofErr w:type="gramStart"/>
      <w:r w:rsidRPr="00930183">
        <w:rPr>
          <w:lang w:val="en-US" w:eastAsia="en-US"/>
        </w:rPr>
        <w:t>etc</w:t>
      </w:r>
      <w:proofErr w:type="gramEnd"/>
    </w:p>
    <w:p w14:paraId="505E146B" w14:textId="77777777" w:rsidR="00EB184F" w:rsidRPr="00C201E3" w:rsidRDefault="00313F2E" w:rsidP="00504B2C">
      <w:pPr>
        <w:spacing w:before="120" w:after="120" w:line="276" w:lineRule="auto"/>
        <w:rPr>
          <w:sz w:val="28"/>
          <w:szCs w:val="28"/>
        </w:rPr>
      </w:pPr>
      <w:r w:rsidRPr="00C201E3">
        <w:rPr>
          <w:b/>
          <w:sz w:val="28"/>
          <w:szCs w:val="28"/>
        </w:rPr>
        <w:lastRenderedPageBreak/>
        <w:t>PROFESSIONAL TRAITS</w:t>
      </w:r>
      <w:r w:rsidR="00EB184F" w:rsidRPr="00C201E3">
        <w:rPr>
          <w:b/>
          <w:bCs/>
          <w:sz w:val="28"/>
          <w:szCs w:val="28"/>
        </w:rPr>
        <w:t>:</w:t>
      </w:r>
    </w:p>
    <w:p w14:paraId="4442377E" w14:textId="77777777" w:rsidR="00EB184F" w:rsidRPr="00313F2E" w:rsidRDefault="00313F2E" w:rsidP="00504B2C">
      <w:pPr>
        <w:numPr>
          <w:ilvl w:val="0"/>
          <w:numId w:val="1"/>
        </w:numPr>
        <w:spacing w:line="276" w:lineRule="auto"/>
        <w:jc w:val="both"/>
      </w:pPr>
      <w:r w:rsidRPr="00313F2E">
        <w:t>Capable of working under pressure and excel as a team</w:t>
      </w:r>
      <w:r w:rsidR="00EB184F" w:rsidRPr="00313F2E">
        <w:t>.</w:t>
      </w:r>
    </w:p>
    <w:p w14:paraId="3B57C8D2" w14:textId="77777777" w:rsidR="00EB184F" w:rsidRPr="00313F2E" w:rsidRDefault="00313F2E" w:rsidP="00504B2C">
      <w:pPr>
        <w:numPr>
          <w:ilvl w:val="0"/>
          <w:numId w:val="1"/>
        </w:numPr>
        <w:spacing w:line="276" w:lineRule="auto"/>
        <w:jc w:val="both"/>
      </w:pPr>
      <w:r w:rsidRPr="00313F2E">
        <w:t>Commitment and Responsibility towards tasks</w:t>
      </w:r>
      <w:r w:rsidR="00EB184F" w:rsidRPr="00313F2E">
        <w:t>.</w:t>
      </w:r>
    </w:p>
    <w:p w14:paraId="31BFF748" w14:textId="77777777" w:rsidR="00EB184F" w:rsidRPr="00313F2E" w:rsidRDefault="00313F2E" w:rsidP="00504B2C">
      <w:pPr>
        <w:numPr>
          <w:ilvl w:val="0"/>
          <w:numId w:val="1"/>
        </w:numPr>
        <w:spacing w:line="276" w:lineRule="auto"/>
        <w:jc w:val="both"/>
      </w:pPr>
      <w:r w:rsidRPr="00313F2E">
        <w:t>Positive attitude with innovative approach</w:t>
      </w:r>
      <w:r w:rsidR="00EB184F" w:rsidRPr="00313F2E">
        <w:t>.</w:t>
      </w:r>
    </w:p>
    <w:p w14:paraId="2C7E5A93" w14:textId="77777777" w:rsidR="00EB184F" w:rsidRPr="00313F2E" w:rsidRDefault="00313F2E" w:rsidP="00504B2C">
      <w:pPr>
        <w:numPr>
          <w:ilvl w:val="0"/>
          <w:numId w:val="1"/>
        </w:numPr>
        <w:spacing w:line="276" w:lineRule="auto"/>
        <w:jc w:val="both"/>
      </w:pPr>
      <w:r w:rsidRPr="00313F2E">
        <w:t>Excellent written and oral communication skills.</w:t>
      </w:r>
    </w:p>
    <w:p w14:paraId="066595F1" w14:textId="77777777" w:rsidR="00EB184F" w:rsidRPr="00313F2E" w:rsidRDefault="00313F2E" w:rsidP="00504B2C">
      <w:pPr>
        <w:numPr>
          <w:ilvl w:val="0"/>
          <w:numId w:val="1"/>
        </w:numPr>
        <w:spacing w:line="276" w:lineRule="auto"/>
        <w:jc w:val="both"/>
      </w:pPr>
      <w:r w:rsidRPr="00313F2E">
        <w:t>Facilitates seminars effectively in academic studies.</w:t>
      </w:r>
    </w:p>
    <w:p w14:paraId="5E39022B" w14:textId="77777777" w:rsidR="00930183" w:rsidRDefault="00313F2E" w:rsidP="00930183">
      <w:pPr>
        <w:numPr>
          <w:ilvl w:val="0"/>
          <w:numId w:val="1"/>
        </w:numPr>
        <w:spacing w:line="276" w:lineRule="auto"/>
        <w:jc w:val="both"/>
      </w:pPr>
      <w:r w:rsidRPr="00313F2E">
        <w:t>Motivates the team members as a good team player.</w:t>
      </w:r>
    </w:p>
    <w:p w14:paraId="58E9B639" w14:textId="15FE7772" w:rsidR="00930183" w:rsidRDefault="00930183" w:rsidP="00930183">
      <w:pPr>
        <w:numPr>
          <w:ilvl w:val="0"/>
          <w:numId w:val="1"/>
        </w:numPr>
        <w:spacing w:line="276" w:lineRule="auto"/>
        <w:jc w:val="both"/>
      </w:pPr>
      <w:r w:rsidRPr="00B92774">
        <w:t>Domain Knowledge sharing and building</w:t>
      </w:r>
      <w:r>
        <w:t>.</w:t>
      </w:r>
    </w:p>
    <w:p w14:paraId="65818E33" w14:textId="13E4BC1A" w:rsidR="00EB184F" w:rsidRPr="008953B5" w:rsidRDefault="00EB184F" w:rsidP="00504B2C">
      <w:pPr>
        <w:spacing w:before="120" w:after="120" w:line="276" w:lineRule="auto"/>
        <w:rPr>
          <w:b/>
          <w:bCs/>
          <w:sz w:val="28"/>
          <w:szCs w:val="28"/>
        </w:rPr>
      </w:pPr>
      <w:r w:rsidRPr="008953B5">
        <w:rPr>
          <w:b/>
          <w:bCs/>
          <w:sz w:val="28"/>
          <w:szCs w:val="28"/>
        </w:rPr>
        <w:t>EXPERIENCE PROFILE:</w:t>
      </w:r>
    </w:p>
    <w:p w14:paraId="36393556" w14:textId="03F02420" w:rsidR="00EB184F" w:rsidRDefault="008B20FD" w:rsidP="00504B2C">
      <w:pPr>
        <w:spacing w:after="120" w:line="276" w:lineRule="auto"/>
      </w:pPr>
      <w:r>
        <w:rPr>
          <w:lang w:val="en-GB"/>
        </w:rPr>
        <w:t>11</w:t>
      </w:r>
      <w:r w:rsidR="00083122">
        <w:rPr>
          <w:lang w:val="en-GB"/>
        </w:rPr>
        <w:t>+</w:t>
      </w:r>
      <w:r w:rsidR="00FE5478">
        <w:rPr>
          <w:lang w:val="en-GB"/>
        </w:rPr>
        <w:t xml:space="preserve"> </w:t>
      </w:r>
      <w:r w:rsidR="00EB184F">
        <w:t>years</w:t>
      </w:r>
      <w:r w:rsidR="00684B3E">
        <w:t xml:space="preserve"> in</w:t>
      </w:r>
      <w:r w:rsidR="00FE5478">
        <w:t xml:space="preserve"> </w:t>
      </w:r>
      <w:r w:rsidR="00E864F2">
        <w:t xml:space="preserve">Associate test </w:t>
      </w:r>
      <w:proofErr w:type="gramStart"/>
      <w:r w:rsidR="00E864F2">
        <w:t xml:space="preserve">lead </w:t>
      </w:r>
      <w:r w:rsidR="00684B3E">
        <w:t xml:space="preserve"> (</w:t>
      </w:r>
      <w:proofErr w:type="gramEnd"/>
      <w:r w:rsidR="00684B3E">
        <w:t>Manual Testing)</w:t>
      </w:r>
      <w:r w:rsidR="00EB184F">
        <w:t>.</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1"/>
        <w:gridCol w:w="2622"/>
        <w:gridCol w:w="1842"/>
        <w:gridCol w:w="3828"/>
      </w:tblGrid>
      <w:tr w:rsidR="00DD12FD" w14:paraId="20CFD6DD" w14:textId="77777777" w:rsidTr="00833319">
        <w:tc>
          <w:tcPr>
            <w:tcW w:w="1881" w:type="dxa"/>
          </w:tcPr>
          <w:p w14:paraId="4BBFF2EB" w14:textId="77777777" w:rsidR="00DD12FD" w:rsidRPr="00F10029" w:rsidRDefault="00DD12FD" w:rsidP="00504B2C">
            <w:pPr>
              <w:spacing w:line="276" w:lineRule="auto"/>
              <w:jc w:val="center"/>
              <w:rPr>
                <w:b/>
                <w:bCs/>
              </w:rPr>
            </w:pPr>
            <w:r w:rsidRPr="00F10029">
              <w:rPr>
                <w:b/>
                <w:bCs/>
              </w:rPr>
              <w:t>Period</w:t>
            </w:r>
          </w:p>
        </w:tc>
        <w:tc>
          <w:tcPr>
            <w:tcW w:w="2622" w:type="dxa"/>
          </w:tcPr>
          <w:p w14:paraId="1DD6F093" w14:textId="77777777" w:rsidR="00DD12FD" w:rsidRPr="00F10029" w:rsidRDefault="00DD12FD" w:rsidP="00504B2C">
            <w:pPr>
              <w:spacing w:line="276" w:lineRule="auto"/>
              <w:jc w:val="center"/>
              <w:rPr>
                <w:b/>
                <w:bCs/>
              </w:rPr>
            </w:pPr>
            <w:r w:rsidRPr="00F10029">
              <w:rPr>
                <w:b/>
                <w:bCs/>
              </w:rPr>
              <w:t>Company</w:t>
            </w:r>
          </w:p>
        </w:tc>
        <w:tc>
          <w:tcPr>
            <w:tcW w:w="1842" w:type="dxa"/>
          </w:tcPr>
          <w:p w14:paraId="59D7EAA7" w14:textId="77777777" w:rsidR="00DD12FD" w:rsidRPr="00F10029" w:rsidRDefault="002616B3" w:rsidP="00504B2C">
            <w:pPr>
              <w:spacing w:line="276" w:lineRule="auto"/>
              <w:jc w:val="center"/>
              <w:rPr>
                <w:b/>
                <w:bCs/>
              </w:rPr>
            </w:pPr>
            <w:r w:rsidRPr="00F10029">
              <w:rPr>
                <w:b/>
                <w:bCs/>
              </w:rPr>
              <w:t>Designation</w:t>
            </w:r>
          </w:p>
        </w:tc>
        <w:tc>
          <w:tcPr>
            <w:tcW w:w="3828" w:type="dxa"/>
          </w:tcPr>
          <w:p w14:paraId="4B51EBCC" w14:textId="77777777" w:rsidR="00DD12FD" w:rsidRPr="00F10029" w:rsidRDefault="00BC4742" w:rsidP="00504B2C">
            <w:pPr>
              <w:tabs>
                <w:tab w:val="center" w:pos="1166"/>
                <w:tab w:val="right" w:pos="2333"/>
              </w:tabs>
              <w:spacing w:line="276" w:lineRule="auto"/>
              <w:rPr>
                <w:b/>
                <w:bCs/>
              </w:rPr>
            </w:pPr>
            <w:r>
              <w:rPr>
                <w:b/>
                <w:bCs/>
              </w:rPr>
              <w:tab/>
            </w:r>
            <w:r w:rsidR="00DD12FD" w:rsidRPr="00F10029">
              <w:rPr>
                <w:b/>
                <w:bCs/>
              </w:rPr>
              <w:t>Domain</w:t>
            </w:r>
            <w:r>
              <w:rPr>
                <w:b/>
                <w:bCs/>
              </w:rPr>
              <w:tab/>
            </w:r>
          </w:p>
        </w:tc>
      </w:tr>
      <w:tr w:rsidR="00BC4742" w14:paraId="7272DA17" w14:textId="77777777" w:rsidTr="00833319">
        <w:tc>
          <w:tcPr>
            <w:tcW w:w="1881" w:type="dxa"/>
          </w:tcPr>
          <w:p w14:paraId="6072A962" w14:textId="77777777" w:rsidR="00BC4742" w:rsidRDefault="00BC4742" w:rsidP="00504B2C">
            <w:pPr>
              <w:spacing w:line="276" w:lineRule="auto"/>
              <w:rPr>
                <w:lang w:val="en-GB"/>
              </w:rPr>
            </w:pPr>
            <w:r w:rsidRPr="00BC4742">
              <w:rPr>
                <w:lang w:val="en-GB"/>
              </w:rPr>
              <w:t>Dec'16 to Present</w:t>
            </w:r>
          </w:p>
        </w:tc>
        <w:tc>
          <w:tcPr>
            <w:tcW w:w="2622" w:type="dxa"/>
          </w:tcPr>
          <w:p w14:paraId="29D91149" w14:textId="77777777" w:rsidR="00BC4742" w:rsidRDefault="00BC4742" w:rsidP="00504B2C">
            <w:pPr>
              <w:spacing w:line="276" w:lineRule="auto"/>
              <w:rPr>
                <w:lang w:val="en-GB"/>
              </w:rPr>
            </w:pPr>
            <w:r w:rsidRPr="00BC4742">
              <w:rPr>
                <w:lang w:val="en-GB"/>
              </w:rPr>
              <w:t xml:space="preserve">Quality Kiosk Technologies </w:t>
            </w:r>
            <w:r w:rsidR="007E7C28">
              <w:rPr>
                <w:color w:val="000000"/>
                <w:shd w:val="clear" w:color="auto" w:fill="FFFFFF"/>
              </w:rPr>
              <w:t>Pvt. Ltd.</w:t>
            </w:r>
          </w:p>
        </w:tc>
        <w:tc>
          <w:tcPr>
            <w:tcW w:w="1842" w:type="dxa"/>
          </w:tcPr>
          <w:p w14:paraId="0778DA97" w14:textId="398916CB" w:rsidR="00BC4742" w:rsidRDefault="00922987" w:rsidP="00504B2C">
            <w:pPr>
              <w:spacing w:line="276" w:lineRule="auto"/>
              <w:rPr>
                <w:lang w:val="en-GB"/>
              </w:rPr>
            </w:pPr>
            <w:r>
              <w:t>Test lead</w:t>
            </w:r>
            <w:r w:rsidRPr="00BC4742">
              <w:rPr>
                <w:lang w:val="en-GB"/>
              </w:rPr>
              <w:t xml:space="preserve"> </w:t>
            </w:r>
          </w:p>
        </w:tc>
        <w:tc>
          <w:tcPr>
            <w:tcW w:w="3828" w:type="dxa"/>
          </w:tcPr>
          <w:p w14:paraId="426687C1" w14:textId="2DD8FA70" w:rsidR="00BC4742" w:rsidRDefault="00BC4742" w:rsidP="00504B2C">
            <w:pPr>
              <w:spacing w:line="276" w:lineRule="auto"/>
              <w:rPr>
                <w:lang w:val="en-GB"/>
              </w:rPr>
            </w:pPr>
            <w:r w:rsidRPr="00BC4742">
              <w:rPr>
                <w:lang w:val="en-GB"/>
              </w:rPr>
              <w:t>Digital Banking</w:t>
            </w:r>
            <w:r>
              <w:rPr>
                <w:lang w:val="en-GB"/>
              </w:rPr>
              <w:t xml:space="preserve">, Corporate </w:t>
            </w:r>
            <w:r w:rsidR="008B20FD">
              <w:rPr>
                <w:lang w:val="en-GB"/>
              </w:rPr>
              <w:t xml:space="preserve">&amp; </w:t>
            </w:r>
            <w:r w:rsidR="008B20FD" w:rsidRPr="00BC4742">
              <w:rPr>
                <w:lang w:val="en-GB"/>
              </w:rPr>
              <w:t xml:space="preserve">Retail </w:t>
            </w:r>
            <w:r>
              <w:rPr>
                <w:lang w:val="en-GB"/>
              </w:rPr>
              <w:t>B</w:t>
            </w:r>
            <w:r w:rsidR="001F2511">
              <w:rPr>
                <w:lang w:val="en-GB"/>
              </w:rPr>
              <w:t xml:space="preserve">anking, Capital marketing NSDL CDSL </w:t>
            </w:r>
            <w:proofErr w:type="spellStart"/>
            <w:r w:rsidR="001F2511">
              <w:rPr>
                <w:lang w:val="en-GB"/>
              </w:rPr>
              <w:t>wealtsmart</w:t>
            </w:r>
            <w:proofErr w:type="spellEnd"/>
            <w:r w:rsidR="001F2511">
              <w:rPr>
                <w:lang w:val="en-GB"/>
              </w:rPr>
              <w:t xml:space="preserve"> application</w:t>
            </w:r>
            <w:r w:rsidR="008B20FD">
              <w:rPr>
                <w:lang w:val="en-GB"/>
              </w:rPr>
              <w:t>, and NSE Parivartan, ENIT</w:t>
            </w:r>
          </w:p>
        </w:tc>
      </w:tr>
      <w:tr w:rsidR="00200E1B" w14:paraId="1DAE797C" w14:textId="77777777" w:rsidTr="00833319">
        <w:tc>
          <w:tcPr>
            <w:tcW w:w="1881" w:type="dxa"/>
          </w:tcPr>
          <w:p w14:paraId="3B25A289" w14:textId="77777777" w:rsidR="00200E1B" w:rsidRDefault="00A9569B" w:rsidP="00504B2C">
            <w:pPr>
              <w:spacing w:line="276" w:lineRule="auto"/>
            </w:pPr>
            <w:r>
              <w:rPr>
                <w:lang w:val="en-GB"/>
              </w:rPr>
              <w:t xml:space="preserve">Jan’16 to </w:t>
            </w:r>
            <w:r w:rsidR="00BC4742" w:rsidRPr="00BC4742">
              <w:rPr>
                <w:lang w:val="en-GB"/>
              </w:rPr>
              <w:t>Dec'16</w:t>
            </w:r>
          </w:p>
        </w:tc>
        <w:tc>
          <w:tcPr>
            <w:tcW w:w="2622" w:type="dxa"/>
          </w:tcPr>
          <w:p w14:paraId="2DD9371D" w14:textId="77777777" w:rsidR="00200E1B" w:rsidRDefault="002C5C5A" w:rsidP="00504B2C">
            <w:pPr>
              <w:spacing w:line="276" w:lineRule="auto"/>
              <w:rPr>
                <w:lang w:val="en-GB"/>
              </w:rPr>
            </w:pPr>
            <w:r>
              <w:rPr>
                <w:lang w:val="en-GB"/>
              </w:rPr>
              <w:t xml:space="preserve">The Mobile Wallet (Essar group) </w:t>
            </w:r>
          </w:p>
        </w:tc>
        <w:tc>
          <w:tcPr>
            <w:tcW w:w="1842" w:type="dxa"/>
          </w:tcPr>
          <w:p w14:paraId="0124291C" w14:textId="77777777" w:rsidR="00200E1B" w:rsidRDefault="0078130F" w:rsidP="00504B2C">
            <w:pPr>
              <w:spacing w:line="276" w:lineRule="auto"/>
              <w:rPr>
                <w:lang w:val="en-GB"/>
              </w:rPr>
            </w:pPr>
            <w:r>
              <w:rPr>
                <w:lang w:val="en-GB"/>
              </w:rPr>
              <w:t xml:space="preserve">Senior </w:t>
            </w:r>
            <w:r w:rsidR="00273825">
              <w:rPr>
                <w:lang w:val="en-GB"/>
              </w:rPr>
              <w:t xml:space="preserve">Executive </w:t>
            </w:r>
          </w:p>
        </w:tc>
        <w:tc>
          <w:tcPr>
            <w:tcW w:w="3828" w:type="dxa"/>
          </w:tcPr>
          <w:p w14:paraId="6349B4EB" w14:textId="77777777" w:rsidR="00200E1B" w:rsidRDefault="00186916" w:rsidP="00504B2C">
            <w:pPr>
              <w:spacing w:line="276" w:lineRule="auto"/>
              <w:rPr>
                <w:lang w:val="en-GB"/>
              </w:rPr>
            </w:pPr>
            <w:proofErr w:type="spellStart"/>
            <w:r>
              <w:rPr>
                <w:lang w:val="en-GB"/>
              </w:rPr>
              <w:t>Financial</w:t>
            </w:r>
            <w:r w:rsidR="00B026BF">
              <w:rPr>
                <w:lang w:val="en-GB"/>
              </w:rPr>
              <w:t>Mobile</w:t>
            </w:r>
            <w:proofErr w:type="spellEnd"/>
            <w:r w:rsidR="00B026BF">
              <w:rPr>
                <w:lang w:val="en-GB"/>
              </w:rPr>
              <w:t xml:space="preserve"> Payment </w:t>
            </w:r>
            <w:r w:rsidR="00C2047E">
              <w:rPr>
                <w:lang w:val="en-GB"/>
              </w:rPr>
              <w:t xml:space="preserve">(Web App </w:t>
            </w:r>
            <w:r w:rsidR="00DE2217">
              <w:rPr>
                <w:lang w:val="en-GB"/>
              </w:rPr>
              <w:t xml:space="preserve">and Mobile App) </w:t>
            </w:r>
          </w:p>
        </w:tc>
      </w:tr>
      <w:tr w:rsidR="00C47C24" w14:paraId="6CA0ABF6" w14:textId="77777777" w:rsidTr="00833319">
        <w:tc>
          <w:tcPr>
            <w:tcW w:w="1881" w:type="dxa"/>
          </w:tcPr>
          <w:p w14:paraId="49774E62" w14:textId="77777777" w:rsidR="00C47C24" w:rsidRDefault="00C47C24" w:rsidP="00504B2C">
            <w:pPr>
              <w:spacing w:line="276" w:lineRule="auto"/>
              <w:rPr>
                <w:lang w:val="en-GB"/>
              </w:rPr>
            </w:pPr>
            <w:r>
              <w:t xml:space="preserve">Jul'15 </w:t>
            </w:r>
            <w:r>
              <w:rPr>
                <w:lang w:val="en-GB"/>
              </w:rPr>
              <w:t xml:space="preserve">to </w:t>
            </w:r>
            <w:r w:rsidR="00817FD1">
              <w:rPr>
                <w:lang w:val="en-GB"/>
              </w:rPr>
              <w:t>Dec'15</w:t>
            </w:r>
          </w:p>
        </w:tc>
        <w:tc>
          <w:tcPr>
            <w:tcW w:w="2622" w:type="dxa"/>
          </w:tcPr>
          <w:p w14:paraId="0106D242" w14:textId="77777777" w:rsidR="00C47C24" w:rsidRDefault="00C47C24" w:rsidP="00504B2C">
            <w:pPr>
              <w:spacing w:line="276" w:lineRule="auto"/>
            </w:pPr>
            <w:r>
              <w:t>Team Ware Solutions (on contract to Tata Consultancy Services)</w:t>
            </w:r>
          </w:p>
        </w:tc>
        <w:tc>
          <w:tcPr>
            <w:tcW w:w="1842" w:type="dxa"/>
          </w:tcPr>
          <w:p w14:paraId="7DBCDA7B" w14:textId="77777777" w:rsidR="00C47C24" w:rsidRDefault="00C47C24" w:rsidP="00504B2C">
            <w:pPr>
              <w:spacing w:line="276" w:lineRule="auto"/>
            </w:pPr>
            <w:r>
              <w:t>Software Test Engineer</w:t>
            </w:r>
          </w:p>
        </w:tc>
        <w:tc>
          <w:tcPr>
            <w:tcW w:w="3828" w:type="dxa"/>
          </w:tcPr>
          <w:p w14:paraId="51169CD7" w14:textId="77777777" w:rsidR="00C47C24" w:rsidRDefault="00C47C24" w:rsidP="00504B2C">
            <w:pPr>
              <w:spacing w:line="276" w:lineRule="auto"/>
            </w:pPr>
            <w:r>
              <w:t xml:space="preserve">Core Banking </w:t>
            </w:r>
          </w:p>
          <w:p w14:paraId="6B8BC8BB" w14:textId="77777777" w:rsidR="00C47C24" w:rsidRDefault="00C47C24" w:rsidP="00504B2C">
            <w:pPr>
              <w:spacing w:line="276" w:lineRule="auto"/>
            </w:pPr>
          </w:p>
        </w:tc>
      </w:tr>
      <w:tr w:rsidR="00C47C24" w14:paraId="7807B3F3" w14:textId="77777777" w:rsidTr="00833319">
        <w:tc>
          <w:tcPr>
            <w:tcW w:w="1881" w:type="dxa"/>
          </w:tcPr>
          <w:p w14:paraId="6AF1EA49" w14:textId="77777777" w:rsidR="00C47C24" w:rsidRDefault="00C47C24" w:rsidP="00504B2C">
            <w:pPr>
              <w:spacing w:line="276" w:lineRule="auto"/>
            </w:pPr>
            <w:r>
              <w:t>Dec'14 to Jun'15</w:t>
            </w:r>
          </w:p>
        </w:tc>
        <w:tc>
          <w:tcPr>
            <w:tcW w:w="2622" w:type="dxa"/>
          </w:tcPr>
          <w:p w14:paraId="5DB5DE57" w14:textId="77777777" w:rsidR="00C47C24" w:rsidRDefault="00C47C24" w:rsidP="00504B2C">
            <w:pPr>
              <w:spacing w:line="276" w:lineRule="auto"/>
            </w:pPr>
            <w:proofErr w:type="spellStart"/>
            <w:r>
              <w:rPr>
                <w:color w:val="000000"/>
                <w:shd w:val="clear" w:color="auto" w:fill="FFFFFF"/>
              </w:rPr>
              <w:t>Plexitech</w:t>
            </w:r>
            <w:proofErr w:type="spellEnd"/>
            <w:r>
              <w:rPr>
                <w:color w:val="000000"/>
                <w:shd w:val="clear" w:color="auto" w:fill="FFFFFF"/>
              </w:rPr>
              <w:t xml:space="preserve"> Technologies Pvt. Ltd.</w:t>
            </w:r>
          </w:p>
        </w:tc>
        <w:tc>
          <w:tcPr>
            <w:tcW w:w="1842" w:type="dxa"/>
          </w:tcPr>
          <w:p w14:paraId="251F9822" w14:textId="77777777" w:rsidR="00C47C24" w:rsidRDefault="00C47C24" w:rsidP="00504B2C">
            <w:pPr>
              <w:spacing w:line="276" w:lineRule="auto"/>
            </w:pPr>
            <w:r>
              <w:t>Software Test Engineer</w:t>
            </w:r>
          </w:p>
        </w:tc>
        <w:tc>
          <w:tcPr>
            <w:tcW w:w="3828" w:type="dxa"/>
          </w:tcPr>
          <w:p w14:paraId="481C12BD" w14:textId="77777777" w:rsidR="00C47C24" w:rsidRDefault="00C47C24" w:rsidP="00504B2C">
            <w:pPr>
              <w:spacing w:line="276" w:lineRule="auto"/>
            </w:pPr>
            <w:r>
              <w:rPr>
                <w:color w:val="000000"/>
                <w:shd w:val="clear" w:color="auto" w:fill="FFFFFF"/>
              </w:rPr>
              <w:t>E-</w:t>
            </w:r>
            <w:proofErr w:type="gramStart"/>
            <w:r>
              <w:rPr>
                <w:color w:val="000000"/>
                <w:shd w:val="clear" w:color="auto" w:fill="FFFFFF"/>
              </w:rPr>
              <w:t>Business(</w:t>
            </w:r>
            <w:proofErr w:type="gramEnd"/>
            <w:r>
              <w:rPr>
                <w:color w:val="000000"/>
                <w:shd w:val="clear" w:color="auto" w:fill="FFFFFF"/>
              </w:rPr>
              <w:t>CAB Booking Web Application System)</w:t>
            </w:r>
          </w:p>
        </w:tc>
      </w:tr>
      <w:tr w:rsidR="00C47C24" w14:paraId="13F106B0" w14:textId="77777777" w:rsidTr="00833319">
        <w:tc>
          <w:tcPr>
            <w:tcW w:w="1881" w:type="dxa"/>
          </w:tcPr>
          <w:p w14:paraId="5A8F6291" w14:textId="77777777" w:rsidR="00C47C24" w:rsidRDefault="00C47C24" w:rsidP="00504B2C">
            <w:pPr>
              <w:spacing w:line="276" w:lineRule="auto"/>
            </w:pPr>
            <w:r>
              <w:t>Dec'12 to Dec'14</w:t>
            </w:r>
          </w:p>
        </w:tc>
        <w:tc>
          <w:tcPr>
            <w:tcW w:w="2622" w:type="dxa"/>
          </w:tcPr>
          <w:p w14:paraId="49C54717" w14:textId="77777777" w:rsidR="00C47C24" w:rsidRDefault="00C47C24" w:rsidP="00504B2C">
            <w:pPr>
              <w:spacing w:line="276" w:lineRule="auto"/>
            </w:pPr>
            <w:r>
              <w:rPr>
                <w:color w:val="000000"/>
                <w:shd w:val="clear" w:color="auto" w:fill="FFFFFF"/>
              </w:rPr>
              <w:t>Bay Hawk Technologies</w:t>
            </w:r>
          </w:p>
        </w:tc>
        <w:tc>
          <w:tcPr>
            <w:tcW w:w="1842" w:type="dxa"/>
          </w:tcPr>
          <w:p w14:paraId="30452535" w14:textId="77777777" w:rsidR="00C47C24" w:rsidRDefault="00C47C24" w:rsidP="00504B2C">
            <w:pPr>
              <w:spacing w:line="276" w:lineRule="auto"/>
            </w:pPr>
            <w:r>
              <w:t>Software Test Engineer</w:t>
            </w:r>
          </w:p>
        </w:tc>
        <w:tc>
          <w:tcPr>
            <w:tcW w:w="3828" w:type="dxa"/>
          </w:tcPr>
          <w:p w14:paraId="67B132A6" w14:textId="77777777" w:rsidR="00C47C24" w:rsidRDefault="00C47C24" w:rsidP="00504B2C">
            <w:pPr>
              <w:spacing w:line="276" w:lineRule="auto"/>
            </w:pPr>
            <w:r>
              <w:rPr>
                <w:color w:val="000000"/>
                <w:shd w:val="clear" w:color="auto" w:fill="FFFFFF"/>
              </w:rPr>
              <w:t xml:space="preserve">Personal Banking (Loan/Mortgage Web Service), </w:t>
            </w:r>
            <w:proofErr w:type="gramStart"/>
            <w:r>
              <w:rPr>
                <w:color w:val="000000"/>
                <w:shd w:val="clear" w:color="auto" w:fill="FFFFFF"/>
              </w:rPr>
              <w:t>Retail(</w:t>
            </w:r>
            <w:proofErr w:type="gramEnd"/>
            <w:r>
              <w:rPr>
                <w:color w:val="000000"/>
                <w:shd w:val="clear" w:color="auto" w:fill="FFFFFF"/>
              </w:rPr>
              <w:t>Fashion Retail Web Purchase)</w:t>
            </w:r>
          </w:p>
        </w:tc>
      </w:tr>
    </w:tbl>
    <w:p w14:paraId="5BCEAE85" w14:textId="2A0B0DCF" w:rsidR="007E7C28" w:rsidRDefault="007E7C28" w:rsidP="00504B2C">
      <w:pPr>
        <w:numPr>
          <w:ilvl w:val="0"/>
          <w:numId w:val="14"/>
        </w:numPr>
        <w:spacing w:before="120" w:line="276" w:lineRule="auto"/>
        <w:jc w:val="both"/>
        <w:rPr>
          <w:b/>
          <w:sz w:val="28"/>
          <w:szCs w:val="28"/>
        </w:rPr>
      </w:pPr>
      <w:r>
        <w:rPr>
          <w:b/>
          <w:sz w:val="28"/>
          <w:szCs w:val="28"/>
          <w:lang w:val="en-GB"/>
        </w:rPr>
        <w:t xml:space="preserve">Quality Kiosk Technologies </w:t>
      </w:r>
      <w:proofErr w:type="spellStart"/>
      <w:r>
        <w:rPr>
          <w:b/>
          <w:sz w:val="28"/>
          <w:szCs w:val="28"/>
          <w:lang w:val="en-GB"/>
        </w:rPr>
        <w:t>Pvt.</w:t>
      </w:r>
      <w:proofErr w:type="spellEnd"/>
      <w:r>
        <w:rPr>
          <w:b/>
          <w:sz w:val="28"/>
          <w:szCs w:val="28"/>
          <w:lang w:val="en-GB"/>
        </w:rPr>
        <w:t xml:space="preserve"> </w:t>
      </w:r>
      <w:r w:rsidR="00FC6B5E">
        <w:rPr>
          <w:b/>
          <w:sz w:val="28"/>
          <w:szCs w:val="28"/>
          <w:lang w:val="en-GB"/>
        </w:rPr>
        <w:t>Ltd.,</w:t>
      </w:r>
      <w:r>
        <w:rPr>
          <w:b/>
          <w:sz w:val="28"/>
          <w:szCs w:val="28"/>
        </w:rPr>
        <w:t xml:space="preserve"> Mumbai</w:t>
      </w:r>
    </w:p>
    <w:p w14:paraId="21A3E552" w14:textId="6DC4BF29" w:rsidR="002A081F" w:rsidRPr="002A081F" w:rsidRDefault="00FC6B5E" w:rsidP="00504B2C">
      <w:pPr>
        <w:pStyle w:val="ListParagraph"/>
        <w:numPr>
          <w:ilvl w:val="0"/>
          <w:numId w:val="30"/>
        </w:numPr>
        <w:spacing w:before="120" w:line="276" w:lineRule="auto"/>
        <w:ind w:left="360"/>
        <w:jc w:val="both"/>
        <w:rPr>
          <w:b/>
        </w:rPr>
      </w:pPr>
      <w:r w:rsidRPr="002A081F">
        <w:rPr>
          <w:b/>
          <w:bCs/>
          <w:lang w:val="en-GB"/>
        </w:rPr>
        <w:t xml:space="preserve">Product </w:t>
      </w:r>
      <w:proofErr w:type="gramStart"/>
      <w:r w:rsidRPr="002A081F">
        <w:rPr>
          <w:b/>
          <w:bCs/>
          <w:lang w:val="en-GB"/>
        </w:rPr>
        <w:t>–  NSE</w:t>
      </w:r>
      <w:proofErr w:type="gramEnd"/>
      <w:r w:rsidRPr="002A081F">
        <w:rPr>
          <w:b/>
          <w:bCs/>
          <w:lang w:val="en-GB"/>
        </w:rPr>
        <w:t xml:space="preserve"> </w:t>
      </w:r>
      <w:proofErr w:type="spellStart"/>
      <w:r w:rsidRPr="002A081F">
        <w:rPr>
          <w:b/>
          <w:bCs/>
          <w:lang w:val="en-GB"/>
        </w:rPr>
        <w:t>Parivatan</w:t>
      </w:r>
      <w:proofErr w:type="spellEnd"/>
      <w:r w:rsidRPr="002A081F">
        <w:rPr>
          <w:b/>
          <w:bCs/>
          <w:lang w:val="en-GB"/>
        </w:rPr>
        <w:t xml:space="preserve"> </w:t>
      </w:r>
      <w:r w:rsidR="002A081F">
        <w:rPr>
          <w:b/>
          <w:bCs/>
          <w:lang w:val="en-GB"/>
        </w:rPr>
        <w:t>&amp;</w:t>
      </w:r>
      <w:r w:rsidRPr="002A081F">
        <w:rPr>
          <w:b/>
          <w:bCs/>
          <w:lang w:val="en-GB"/>
        </w:rPr>
        <w:t xml:space="preserve"> ENIT</w:t>
      </w:r>
      <w:r w:rsidR="002A081F">
        <w:rPr>
          <w:b/>
          <w:bCs/>
          <w:lang w:val="en-GB"/>
        </w:rPr>
        <w:t>(</w:t>
      </w:r>
      <w:r w:rsidR="002A081F" w:rsidRPr="002A081F">
        <w:rPr>
          <w:b/>
          <w:bCs/>
          <w:lang w:val="en-GB"/>
        </w:rPr>
        <w:t>Member Compliance</w:t>
      </w:r>
      <w:r w:rsidRPr="002A081F">
        <w:rPr>
          <w:b/>
          <w:bCs/>
          <w:lang w:val="en-GB"/>
        </w:rPr>
        <w:t xml:space="preserve"> Application</w:t>
      </w:r>
      <w:r w:rsidR="002A081F">
        <w:rPr>
          <w:b/>
          <w:bCs/>
          <w:lang w:val="en-GB"/>
        </w:rPr>
        <w:t>)</w:t>
      </w:r>
      <w:r w:rsidRPr="002A081F">
        <w:rPr>
          <w:b/>
          <w:bCs/>
          <w:lang w:val="en-GB"/>
        </w:rPr>
        <w:t xml:space="preserve"> </w:t>
      </w:r>
    </w:p>
    <w:p w14:paraId="68F05515" w14:textId="1130B8A0" w:rsidR="00FC6B5E" w:rsidRPr="002A081F" w:rsidRDefault="00FC6B5E" w:rsidP="00504B2C">
      <w:pPr>
        <w:pStyle w:val="ListParagraph"/>
        <w:spacing w:before="120" w:line="276" w:lineRule="auto"/>
        <w:ind w:left="360" w:firstLine="0"/>
        <w:jc w:val="both"/>
        <w:rPr>
          <w:b/>
        </w:rPr>
      </w:pPr>
      <w:r w:rsidRPr="002A081F">
        <w:rPr>
          <w:b/>
          <w:sz w:val="28"/>
          <w:szCs w:val="28"/>
          <w:lang w:val="en-GB"/>
        </w:rPr>
        <w:t>(</w:t>
      </w:r>
      <w:r w:rsidR="00930183">
        <w:rPr>
          <w:b/>
          <w:lang w:val="en-GB"/>
        </w:rPr>
        <w:t>Dec</w:t>
      </w:r>
      <w:r w:rsidRPr="002A081F">
        <w:rPr>
          <w:b/>
          <w:lang w:val="en-GB"/>
        </w:rPr>
        <w:t>'</w:t>
      </w:r>
      <w:r w:rsidR="00930183">
        <w:rPr>
          <w:b/>
          <w:lang w:val="en-GB"/>
        </w:rPr>
        <w:t>21</w:t>
      </w:r>
      <w:r w:rsidRPr="002A081F">
        <w:rPr>
          <w:b/>
          <w:bCs/>
          <w:lang w:val="en-GB"/>
        </w:rPr>
        <w:t xml:space="preserve"> – </w:t>
      </w:r>
      <w:r w:rsidR="00930183">
        <w:rPr>
          <w:b/>
          <w:bCs/>
          <w:lang w:val="en-GB"/>
        </w:rPr>
        <w:t>Till Date</w:t>
      </w:r>
      <w:r w:rsidRPr="002A081F">
        <w:rPr>
          <w:b/>
          <w:bCs/>
          <w:lang w:val="en-GB"/>
        </w:rPr>
        <w:t>)</w:t>
      </w:r>
    </w:p>
    <w:p w14:paraId="66FCECFB" w14:textId="368C289E" w:rsidR="00FC6B5E" w:rsidRPr="001F359E" w:rsidRDefault="00FC6B5E" w:rsidP="00504B2C">
      <w:pPr>
        <w:spacing w:line="276" w:lineRule="auto"/>
        <w:ind w:firstLine="357"/>
        <w:rPr>
          <w:bCs/>
          <w:color w:val="000000"/>
          <w:lang w:val="en-GB"/>
        </w:rPr>
      </w:pPr>
      <w:r>
        <w:t>Client</w:t>
      </w:r>
      <w:r>
        <w:tab/>
      </w:r>
      <w:r>
        <w:tab/>
        <w:t xml:space="preserve">: </w:t>
      </w:r>
      <w:r>
        <w:tab/>
      </w:r>
      <w:r w:rsidR="002A081F">
        <w:t xml:space="preserve">NSE </w:t>
      </w:r>
      <w:r w:rsidRPr="007E7C28">
        <w:rPr>
          <w:bCs/>
          <w:color w:val="000000"/>
          <w:lang w:val="en-GB"/>
        </w:rPr>
        <w:t>(Web App)</w:t>
      </w:r>
    </w:p>
    <w:p w14:paraId="101C37AC" w14:textId="6FC94D3F" w:rsidR="00FC6B5E" w:rsidRPr="001F359E" w:rsidRDefault="00FC6B5E" w:rsidP="00504B2C">
      <w:pPr>
        <w:spacing w:line="276" w:lineRule="auto"/>
        <w:ind w:firstLine="357"/>
        <w:rPr>
          <w:bCs/>
          <w:color w:val="000000"/>
        </w:rPr>
      </w:pPr>
      <w:r>
        <w:rPr>
          <w:bCs/>
          <w:color w:val="000000"/>
        </w:rPr>
        <w:t xml:space="preserve">Domain         </w:t>
      </w:r>
      <w:r>
        <w:rPr>
          <w:bCs/>
          <w:color w:val="000000"/>
        </w:rPr>
        <w:tab/>
        <w:t>:</w:t>
      </w:r>
      <w:r>
        <w:rPr>
          <w:bCs/>
          <w:color w:val="000000"/>
        </w:rPr>
        <w:tab/>
      </w:r>
      <w:r w:rsidR="002A081F">
        <w:rPr>
          <w:bCs/>
          <w:color w:val="000000"/>
          <w:lang w:val="en-GB"/>
        </w:rPr>
        <w:t>Member Compliance</w:t>
      </w:r>
      <w:r w:rsidRPr="001F359E">
        <w:rPr>
          <w:bCs/>
          <w:color w:val="000000"/>
          <w:lang w:val="en-GB"/>
        </w:rPr>
        <w:t>.</w:t>
      </w:r>
    </w:p>
    <w:p w14:paraId="322BAFCF" w14:textId="77777777" w:rsidR="00FC6B5E" w:rsidRPr="001F359E" w:rsidRDefault="00FC6B5E" w:rsidP="00504B2C">
      <w:pPr>
        <w:spacing w:line="276" w:lineRule="auto"/>
        <w:ind w:firstLine="357"/>
        <w:rPr>
          <w:bCs/>
        </w:rPr>
      </w:pPr>
      <w:r w:rsidRPr="001F359E">
        <w:rPr>
          <w:color w:val="000000"/>
        </w:rPr>
        <w:t xml:space="preserve">Testing         </w:t>
      </w:r>
      <w:r w:rsidRPr="001F359E">
        <w:rPr>
          <w:color w:val="000000"/>
        </w:rPr>
        <w:tab/>
        <w:t xml:space="preserve">: </w:t>
      </w:r>
      <w:r w:rsidRPr="001F359E">
        <w:rPr>
          <w:color w:val="000000"/>
        </w:rPr>
        <w:tab/>
      </w:r>
      <w:r w:rsidRPr="001F359E">
        <w:rPr>
          <w:bCs/>
        </w:rPr>
        <w:t>Functional Testing</w:t>
      </w:r>
      <w:r>
        <w:rPr>
          <w:bCs/>
        </w:rPr>
        <w:t xml:space="preserve">, </w:t>
      </w:r>
      <w:r w:rsidRPr="001F359E">
        <w:rPr>
          <w:bCs/>
        </w:rPr>
        <w:t>System Testing, Regression Testing.</w:t>
      </w:r>
    </w:p>
    <w:p w14:paraId="5104574A" w14:textId="77777777" w:rsidR="00FC6B5E" w:rsidRPr="008150DF" w:rsidRDefault="00FC6B5E" w:rsidP="00504B2C">
      <w:pPr>
        <w:spacing w:line="276" w:lineRule="auto"/>
        <w:ind w:firstLine="357"/>
        <w:rPr>
          <w:b/>
          <w:bCs/>
        </w:rPr>
      </w:pPr>
      <w:r>
        <w:rPr>
          <w:bCs/>
        </w:rPr>
        <w:t xml:space="preserve">Testing Tool   </w:t>
      </w:r>
      <w:r>
        <w:rPr>
          <w:bCs/>
        </w:rPr>
        <w:tab/>
        <w:t>:</w:t>
      </w:r>
      <w:r>
        <w:rPr>
          <w:bCs/>
        </w:rPr>
        <w:tab/>
      </w:r>
      <w:r>
        <w:rPr>
          <w:bCs/>
          <w:lang w:val="en-GB"/>
        </w:rPr>
        <w:t xml:space="preserve">JIRA </w:t>
      </w:r>
      <w:r w:rsidRPr="001F359E">
        <w:rPr>
          <w:bCs/>
        </w:rPr>
        <w:t xml:space="preserve">tool, </w:t>
      </w:r>
      <w:proofErr w:type="spellStart"/>
      <w:r w:rsidRPr="001F359E">
        <w:rPr>
          <w:bCs/>
        </w:rPr>
        <w:t>Ms</w:t>
      </w:r>
      <w:proofErr w:type="spellEnd"/>
      <w:r w:rsidRPr="001F359E">
        <w:rPr>
          <w:bCs/>
        </w:rPr>
        <w:t xml:space="preserve"> Excel.</w:t>
      </w:r>
    </w:p>
    <w:p w14:paraId="2E95897A" w14:textId="77777777" w:rsidR="00FC6B5E" w:rsidRPr="00747AF2" w:rsidRDefault="00FC6B5E" w:rsidP="00504B2C">
      <w:pPr>
        <w:spacing w:before="120" w:line="276" w:lineRule="auto"/>
        <w:ind w:left="360"/>
        <w:jc w:val="both"/>
        <w:rPr>
          <w:b/>
        </w:rPr>
      </w:pPr>
      <w:r w:rsidRPr="00A817F1">
        <w:rPr>
          <w:b/>
          <w:bCs/>
          <w:lang w:val="en-GB"/>
        </w:rPr>
        <w:t>Description</w:t>
      </w:r>
      <w:r>
        <w:rPr>
          <w:b/>
        </w:rPr>
        <w:t>:</w:t>
      </w:r>
    </w:p>
    <w:p w14:paraId="1EEBAEB0" w14:textId="77777777" w:rsidR="0070302E" w:rsidRDefault="0070302E" w:rsidP="00504B2C">
      <w:pPr>
        <w:spacing w:before="120" w:line="276" w:lineRule="auto"/>
        <w:ind w:left="426" w:firstLine="294"/>
        <w:jc w:val="both"/>
        <w:rPr>
          <w:rFonts w:eastAsia="SimSun"/>
          <w:kern w:val="1"/>
          <w:szCs w:val="20"/>
          <w:lang w:eastAsia="ar-SA"/>
        </w:rPr>
      </w:pPr>
      <w:r w:rsidRPr="0070302E">
        <w:rPr>
          <w:rFonts w:eastAsia="SimSun"/>
          <w:kern w:val="1"/>
          <w:szCs w:val="20"/>
          <w:lang w:eastAsia="ar-SA"/>
        </w:rPr>
        <w:t>Each Trading Member shall establish, maintain, and enforce procedures to supervise its business and to supervise the activities of its employees that are reasonably designed to achieve compliance with the NSE</w:t>
      </w:r>
      <w:r>
        <w:rPr>
          <w:rFonts w:eastAsia="SimSun"/>
          <w:kern w:val="1"/>
          <w:szCs w:val="20"/>
          <w:lang w:eastAsia="ar-SA"/>
        </w:rPr>
        <w:t xml:space="preserve">. </w:t>
      </w:r>
      <w:r w:rsidRPr="0070302E">
        <w:rPr>
          <w:rFonts w:eastAsia="SimSun"/>
          <w:kern w:val="1"/>
          <w:szCs w:val="20"/>
          <w:lang w:eastAsia="ar-SA"/>
        </w:rPr>
        <w:t xml:space="preserve">Worked on NSE </w:t>
      </w:r>
      <w:proofErr w:type="spellStart"/>
      <w:r w:rsidRPr="0070302E">
        <w:rPr>
          <w:rFonts w:eastAsia="SimSun"/>
          <w:kern w:val="1"/>
          <w:szCs w:val="20"/>
          <w:lang w:eastAsia="ar-SA"/>
        </w:rPr>
        <w:t>Parivatan</w:t>
      </w:r>
      <w:proofErr w:type="spellEnd"/>
      <w:r w:rsidRPr="0070302E">
        <w:rPr>
          <w:rFonts w:eastAsia="SimSun"/>
          <w:kern w:val="1"/>
          <w:szCs w:val="20"/>
          <w:lang w:eastAsia="ar-SA"/>
        </w:rPr>
        <w:t xml:space="preserve"> </w:t>
      </w:r>
      <w:r>
        <w:rPr>
          <w:rFonts w:eastAsia="SimSun"/>
          <w:kern w:val="1"/>
          <w:szCs w:val="20"/>
          <w:lang w:eastAsia="ar-SA"/>
        </w:rPr>
        <w:t xml:space="preserve">and ENIT </w:t>
      </w:r>
      <w:r w:rsidRPr="0070302E">
        <w:rPr>
          <w:rFonts w:eastAsia="SimSun"/>
          <w:kern w:val="1"/>
          <w:szCs w:val="20"/>
          <w:lang w:eastAsia="ar-SA"/>
        </w:rPr>
        <w:t xml:space="preserve">web portal consisting of member compliance and listing compliance </w:t>
      </w:r>
      <w:proofErr w:type="gramStart"/>
      <w:r w:rsidRPr="0070302E">
        <w:rPr>
          <w:rFonts w:eastAsia="SimSun"/>
          <w:kern w:val="1"/>
          <w:szCs w:val="20"/>
          <w:lang w:eastAsia="ar-SA"/>
        </w:rPr>
        <w:t>journeys</w:t>
      </w:r>
      <w:proofErr w:type="gramEnd"/>
    </w:p>
    <w:p w14:paraId="3F277740" w14:textId="2827F1A3" w:rsidR="0070302E" w:rsidRPr="0070302E" w:rsidRDefault="0070302E" w:rsidP="00504B2C">
      <w:pPr>
        <w:spacing w:before="120" w:line="276" w:lineRule="auto"/>
        <w:ind w:left="426" w:firstLine="294"/>
        <w:jc w:val="both"/>
        <w:rPr>
          <w:rFonts w:eastAsia="SimSun"/>
          <w:kern w:val="1"/>
          <w:szCs w:val="20"/>
          <w:lang w:eastAsia="ar-SA"/>
        </w:rPr>
      </w:pPr>
      <w:r w:rsidRPr="0070302E">
        <w:rPr>
          <w:rFonts w:eastAsia="SimSun"/>
          <w:kern w:val="1"/>
          <w:szCs w:val="20"/>
          <w:lang w:eastAsia="ar-SA"/>
        </w:rPr>
        <w:t xml:space="preserve">Majorly worked on below Journeys on NSE </w:t>
      </w:r>
      <w:proofErr w:type="gramStart"/>
      <w:r w:rsidRPr="0070302E">
        <w:rPr>
          <w:rFonts w:eastAsia="SimSun"/>
          <w:kern w:val="1"/>
          <w:szCs w:val="20"/>
          <w:lang w:eastAsia="ar-SA"/>
        </w:rPr>
        <w:t>system :</w:t>
      </w:r>
      <w:proofErr w:type="gramEnd"/>
      <w:r w:rsidRPr="0070302E">
        <w:rPr>
          <w:rFonts w:eastAsia="SimSun"/>
          <w:kern w:val="1"/>
          <w:szCs w:val="20"/>
          <w:lang w:eastAsia="ar-SA"/>
        </w:rPr>
        <w:t xml:space="preserve"> STPI, MTF, AP Inspection</w:t>
      </w:r>
      <w:r>
        <w:rPr>
          <w:rFonts w:eastAsia="SimSun"/>
          <w:kern w:val="1"/>
          <w:szCs w:val="20"/>
          <w:lang w:eastAsia="ar-SA"/>
        </w:rPr>
        <w:t>, Co-Location.</w:t>
      </w:r>
    </w:p>
    <w:p w14:paraId="230A05CD" w14:textId="29CC6210" w:rsidR="00033026" w:rsidRPr="00B659FE" w:rsidRDefault="00B659FE" w:rsidP="00504B2C">
      <w:pPr>
        <w:pStyle w:val="ListParagraph"/>
        <w:numPr>
          <w:ilvl w:val="0"/>
          <w:numId w:val="30"/>
        </w:numPr>
        <w:spacing w:before="120" w:line="276" w:lineRule="auto"/>
        <w:jc w:val="both"/>
        <w:rPr>
          <w:b/>
          <w:bCs/>
          <w:lang w:val="en-GB"/>
        </w:rPr>
      </w:pPr>
      <w:r>
        <w:rPr>
          <w:b/>
          <w:bCs/>
          <w:lang w:val="en-GB"/>
        </w:rPr>
        <w:lastRenderedPageBreak/>
        <w:t xml:space="preserve"> </w:t>
      </w:r>
      <w:r w:rsidR="00033026" w:rsidRPr="00B659FE">
        <w:rPr>
          <w:b/>
          <w:bCs/>
          <w:lang w:val="en-GB"/>
        </w:rPr>
        <w:t xml:space="preserve">Product </w:t>
      </w:r>
      <w:proofErr w:type="gramStart"/>
      <w:r w:rsidR="00033026" w:rsidRPr="00B659FE">
        <w:rPr>
          <w:b/>
          <w:bCs/>
          <w:lang w:val="en-GB"/>
        </w:rPr>
        <w:t xml:space="preserve">–  </w:t>
      </w:r>
      <w:r w:rsidR="00AF3487" w:rsidRPr="00B659FE">
        <w:rPr>
          <w:b/>
          <w:bCs/>
          <w:lang w:val="en-GB"/>
        </w:rPr>
        <w:t>DP</w:t>
      </w:r>
      <w:proofErr w:type="gramEnd"/>
      <w:r w:rsidR="00AF3487" w:rsidRPr="00B659FE">
        <w:rPr>
          <w:b/>
          <w:bCs/>
          <w:lang w:val="en-GB"/>
        </w:rPr>
        <w:t xml:space="preserve"> Secure </w:t>
      </w:r>
      <w:r w:rsidR="008E0B53">
        <w:rPr>
          <w:b/>
          <w:bCs/>
          <w:lang w:val="en-GB"/>
        </w:rPr>
        <w:t>NSDL</w:t>
      </w:r>
      <w:r w:rsidR="00B6339B">
        <w:rPr>
          <w:b/>
          <w:bCs/>
          <w:lang w:val="en-GB"/>
        </w:rPr>
        <w:t xml:space="preserve"> / CDSL</w:t>
      </w:r>
      <w:r w:rsidR="008E0B53">
        <w:rPr>
          <w:b/>
          <w:bCs/>
          <w:lang w:val="en-GB"/>
        </w:rPr>
        <w:t xml:space="preserve"> Back</w:t>
      </w:r>
      <w:r w:rsidR="00AF3487" w:rsidRPr="00B659FE">
        <w:rPr>
          <w:b/>
          <w:bCs/>
          <w:lang w:val="en-GB"/>
        </w:rPr>
        <w:t xml:space="preserve"> office Application ( </w:t>
      </w:r>
      <w:r w:rsidR="00C52F5E">
        <w:rPr>
          <w:b/>
          <w:bCs/>
          <w:lang w:val="en-GB"/>
        </w:rPr>
        <w:t xml:space="preserve">Trade, </w:t>
      </w:r>
      <w:r w:rsidR="00AF3487" w:rsidRPr="00B659FE">
        <w:rPr>
          <w:b/>
          <w:bCs/>
          <w:lang w:val="en-GB"/>
        </w:rPr>
        <w:t>Desktop App</w:t>
      </w:r>
      <w:r w:rsidR="00696BF2">
        <w:rPr>
          <w:b/>
          <w:bCs/>
          <w:lang w:val="en-GB"/>
        </w:rPr>
        <w:t xml:space="preserve"> </w:t>
      </w:r>
      <w:r w:rsidR="00AF3487" w:rsidRPr="00B659FE">
        <w:rPr>
          <w:b/>
          <w:bCs/>
          <w:lang w:val="en-GB"/>
        </w:rPr>
        <w:t xml:space="preserve"> ) </w:t>
      </w:r>
      <w:r w:rsidR="00033026" w:rsidRPr="00B659FE">
        <w:rPr>
          <w:b/>
          <w:bCs/>
          <w:lang w:val="en-GB"/>
        </w:rPr>
        <w:t xml:space="preserve"> </w:t>
      </w:r>
    </w:p>
    <w:p w14:paraId="528D4903" w14:textId="489FBB96" w:rsidR="00033026" w:rsidRDefault="00033026" w:rsidP="00504B2C">
      <w:pPr>
        <w:spacing w:before="120" w:line="276" w:lineRule="auto"/>
        <w:ind w:left="360"/>
        <w:jc w:val="both"/>
        <w:rPr>
          <w:b/>
        </w:rPr>
      </w:pPr>
      <w:r>
        <w:rPr>
          <w:b/>
          <w:sz w:val="28"/>
          <w:szCs w:val="28"/>
          <w:lang w:val="en-GB"/>
        </w:rPr>
        <w:t>(</w:t>
      </w:r>
      <w:r w:rsidR="00930183">
        <w:rPr>
          <w:b/>
          <w:lang w:val="en-GB"/>
        </w:rPr>
        <w:t>Jan</w:t>
      </w:r>
      <w:r w:rsidR="00A118CE">
        <w:rPr>
          <w:b/>
          <w:lang w:val="en-GB"/>
        </w:rPr>
        <w:t>'18</w:t>
      </w:r>
      <w:r w:rsidRPr="00346BFF">
        <w:rPr>
          <w:b/>
          <w:bCs/>
          <w:lang w:val="en-GB"/>
        </w:rPr>
        <w:t xml:space="preserve"> </w:t>
      </w:r>
      <w:r>
        <w:rPr>
          <w:b/>
          <w:bCs/>
          <w:lang w:val="en-GB"/>
        </w:rPr>
        <w:t>–</w:t>
      </w:r>
      <w:r w:rsidRPr="00346BFF">
        <w:rPr>
          <w:b/>
          <w:bCs/>
          <w:lang w:val="en-GB"/>
        </w:rPr>
        <w:t xml:space="preserve"> </w:t>
      </w:r>
      <w:r w:rsidR="00922987">
        <w:rPr>
          <w:b/>
          <w:bCs/>
          <w:lang w:val="en-GB"/>
        </w:rPr>
        <w:t>Dec’21</w:t>
      </w:r>
      <w:r>
        <w:rPr>
          <w:b/>
          <w:bCs/>
          <w:lang w:val="en-GB"/>
        </w:rPr>
        <w:t>)</w:t>
      </w:r>
    </w:p>
    <w:p w14:paraId="1136D322" w14:textId="77777777" w:rsidR="00033026" w:rsidRPr="001F359E" w:rsidRDefault="00033026" w:rsidP="00504B2C">
      <w:pPr>
        <w:spacing w:line="276" w:lineRule="auto"/>
        <w:ind w:firstLine="357"/>
        <w:rPr>
          <w:bCs/>
          <w:color w:val="000000"/>
          <w:lang w:val="en-GB"/>
        </w:rPr>
      </w:pPr>
      <w:r>
        <w:t>Client</w:t>
      </w:r>
      <w:r>
        <w:tab/>
      </w:r>
      <w:r>
        <w:tab/>
        <w:t xml:space="preserve">: </w:t>
      </w:r>
      <w:r>
        <w:tab/>
      </w:r>
      <w:proofErr w:type="gramStart"/>
      <w:r>
        <w:t>Yes</w:t>
      </w:r>
      <w:proofErr w:type="gramEnd"/>
      <w:r w:rsidRPr="007E7C28">
        <w:rPr>
          <w:bCs/>
          <w:color w:val="000000"/>
          <w:lang w:val="en-GB"/>
        </w:rPr>
        <w:t xml:space="preserve"> Bank Limited (Web App)</w:t>
      </w:r>
    </w:p>
    <w:p w14:paraId="7F4E670F" w14:textId="14D3F7B4" w:rsidR="00033026" w:rsidRPr="001F359E" w:rsidRDefault="00033026" w:rsidP="00504B2C">
      <w:pPr>
        <w:spacing w:line="276" w:lineRule="auto"/>
        <w:ind w:firstLine="357"/>
        <w:rPr>
          <w:bCs/>
          <w:color w:val="000000"/>
        </w:rPr>
      </w:pPr>
      <w:r>
        <w:rPr>
          <w:bCs/>
          <w:color w:val="000000"/>
        </w:rPr>
        <w:t xml:space="preserve">Domain         </w:t>
      </w:r>
      <w:r>
        <w:rPr>
          <w:bCs/>
          <w:color w:val="000000"/>
        </w:rPr>
        <w:tab/>
        <w:t>:</w:t>
      </w:r>
      <w:r>
        <w:rPr>
          <w:bCs/>
          <w:color w:val="000000"/>
        </w:rPr>
        <w:tab/>
      </w:r>
      <w:r w:rsidR="008E0B53">
        <w:rPr>
          <w:bCs/>
          <w:color w:val="000000"/>
        </w:rPr>
        <w:t>NSDL</w:t>
      </w:r>
      <w:r w:rsidR="00B6339B">
        <w:rPr>
          <w:bCs/>
          <w:color w:val="000000"/>
        </w:rPr>
        <w:t xml:space="preserve"> / CDSL</w:t>
      </w:r>
      <w:r w:rsidR="008E0B53">
        <w:rPr>
          <w:bCs/>
          <w:color w:val="000000"/>
        </w:rPr>
        <w:t xml:space="preserve"> Trade DPMS</w:t>
      </w:r>
      <w:r w:rsidRPr="001F359E">
        <w:rPr>
          <w:bCs/>
          <w:color w:val="000000"/>
          <w:lang w:val="en-GB"/>
        </w:rPr>
        <w:t>.</w:t>
      </w:r>
    </w:p>
    <w:p w14:paraId="7DD4B4FD" w14:textId="27D72997" w:rsidR="00033026" w:rsidRPr="001F359E" w:rsidRDefault="00033026" w:rsidP="00504B2C">
      <w:pPr>
        <w:spacing w:line="276" w:lineRule="auto"/>
        <w:ind w:firstLine="357"/>
        <w:rPr>
          <w:color w:val="000000"/>
        </w:rPr>
      </w:pPr>
      <w:r w:rsidRPr="001F359E">
        <w:rPr>
          <w:bCs/>
          <w:color w:val="000000"/>
        </w:rPr>
        <w:t xml:space="preserve">Sub-Domain     </w:t>
      </w:r>
      <w:r w:rsidRPr="001F359E">
        <w:rPr>
          <w:bCs/>
          <w:color w:val="000000"/>
        </w:rPr>
        <w:tab/>
        <w:t>:</w:t>
      </w:r>
      <w:r w:rsidRPr="001F359E">
        <w:rPr>
          <w:bCs/>
          <w:color w:val="000000"/>
        </w:rPr>
        <w:tab/>
      </w:r>
      <w:r>
        <w:rPr>
          <w:bCs/>
          <w:color w:val="000000"/>
          <w:lang w:val="en-GB"/>
        </w:rPr>
        <w:t>Retail</w:t>
      </w:r>
      <w:r w:rsidR="008E0B53">
        <w:rPr>
          <w:bCs/>
          <w:color w:val="000000"/>
          <w:lang w:val="en-GB"/>
        </w:rPr>
        <w:t xml:space="preserve"> and Corporate</w:t>
      </w:r>
      <w:r w:rsidRPr="001F359E">
        <w:rPr>
          <w:bCs/>
          <w:color w:val="000000"/>
          <w:lang w:val="en-GB"/>
        </w:rPr>
        <w:t>.</w:t>
      </w:r>
    </w:p>
    <w:p w14:paraId="64304891" w14:textId="77777777" w:rsidR="00033026" w:rsidRPr="001F359E" w:rsidRDefault="00033026" w:rsidP="00504B2C">
      <w:pPr>
        <w:spacing w:line="276" w:lineRule="auto"/>
        <w:ind w:firstLine="357"/>
        <w:rPr>
          <w:bCs/>
        </w:rPr>
      </w:pPr>
      <w:r w:rsidRPr="001F359E">
        <w:rPr>
          <w:color w:val="000000"/>
        </w:rPr>
        <w:t xml:space="preserve">Testing         </w:t>
      </w:r>
      <w:r w:rsidRPr="001F359E">
        <w:rPr>
          <w:color w:val="000000"/>
        </w:rPr>
        <w:tab/>
        <w:t xml:space="preserve">: </w:t>
      </w:r>
      <w:r w:rsidRPr="001F359E">
        <w:rPr>
          <w:color w:val="000000"/>
        </w:rPr>
        <w:tab/>
      </w:r>
      <w:r w:rsidRPr="001F359E">
        <w:rPr>
          <w:bCs/>
        </w:rPr>
        <w:t>Functional Testing</w:t>
      </w:r>
      <w:r>
        <w:rPr>
          <w:bCs/>
        </w:rPr>
        <w:t xml:space="preserve">, </w:t>
      </w:r>
      <w:r w:rsidRPr="001F359E">
        <w:rPr>
          <w:bCs/>
        </w:rPr>
        <w:t>System Testing, Regression Testing.</w:t>
      </w:r>
    </w:p>
    <w:p w14:paraId="2B5CC9DB" w14:textId="3642D20A" w:rsidR="00033026" w:rsidRPr="008150DF" w:rsidRDefault="00033026" w:rsidP="00504B2C">
      <w:pPr>
        <w:spacing w:line="276" w:lineRule="auto"/>
        <w:ind w:firstLine="357"/>
        <w:rPr>
          <w:b/>
          <w:bCs/>
        </w:rPr>
      </w:pPr>
      <w:r>
        <w:rPr>
          <w:bCs/>
        </w:rPr>
        <w:t xml:space="preserve">Testing Tool   </w:t>
      </w:r>
      <w:r>
        <w:rPr>
          <w:bCs/>
        </w:rPr>
        <w:tab/>
        <w:t>:</w:t>
      </w:r>
      <w:r>
        <w:rPr>
          <w:bCs/>
        </w:rPr>
        <w:tab/>
      </w:r>
      <w:r w:rsidR="00A118CE">
        <w:rPr>
          <w:bCs/>
          <w:lang w:val="en-GB"/>
        </w:rPr>
        <w:t>JIRA</w:t>
      </w:r>
      <w:r>
        <w:rPr>
          <w:bCs/>
          <w:lang w:val="en-GB"/>
        </w:rPr>
        <w:t xml:space="preserve"> </w:t>
      </w:r>
      <w:r w:rsidRPr="001F359E">
        <w:rPr>
          <w:bCs/>
        </w:rPr>
        <w:t xml:space="preserve">tool, </w:t>
      </w:r>
      <w:proofErr w:type="spellStart"/>
      <w:r w:rsidRPr="001F359E">
        <w:rPr>
          <w:bCs/>
        </w:rPr>
        <w:t>Ms</w:t>
      </w:r>
      <w:proofErr w:type="spellEnd"/>
      <w:r w:rsidRPr="001F359E">
        <w:rPr>
          <w:bCs/>
        </w:rPr>
        <w:t xml:space="preserve"> Excel</w:t>
      </w:r>
      <w:r w:rsidR="0070302E">
        <w:rPr>
          <w:bCs/>
        </w:rPr>
        <w:t>, SOAP UI, TCP/IP.</w:t>
      </w:r>
    </w:p>
    <w:p w14:paraId="21B88E9B" w14:textId="77777777" w:rsidR="00033026" w:rsidRPr="00747AF2" w:rsidRDefault="00033026" w:rsidP="00504B2C">
      <w:pPr>
        <w:spacing w:before="120" w:line="276" w:lineRule="auto"/>
        <w:ind w:left="360"/>
        <w:jc w:val="both"/>
        <w:rPr>
          <w:b/>
        </w:rPr>
      </w:pPr>
      <w:r w:rsidRPr="00A817F1">
        <w:rPr>
          <w:b/>
          <w:bCs/>
          <w:lang w:val="en-GB"/>
        </w:rPr>
        <w:t>Description</w:t>
      </w:r>
      <w:r>
        <w:rPr>
          <w:b/>
        </w:rPr>
        <w:t>:</w:t>
      </w:r>
    </w:p>
    <w:p w14:paraId="4043A50E" w14:textId="562F8DA6" w:rsidR="00033026" w:rsidRDefault="00A54CD5" w:rsidP="00504B2C">
      <w:pPr>
        <w:spacing w:before="120" w:line="276" w:lineRule="auto"/>
        <w:ind w:left="426" w:firstLine="294"/>
        <w:jc w:val="both"/>
        <w:rPr>
          <w:rFonts w:eastAsia="SimSun"/>
          <w:kern w:val="1"/>
          <w:szCs w:val="20"/>
          <w:lang w:eastAsia="ar-SA"/>
        </w:rPr>
      </w:pPr>
      <w:r>
        <w:rPr>
          <w:rFonts w:eastAsia="SimSun"/>
          <w:kern w:val="1"/>
          <w:szCs w:val="20"/>
          <w:lang w:eastAsia="ar-SA"/>
        </w:rPr>
        <w:t xml:space="preserve">Any individual/corporate body wants to trade on capital market then </w:t>
      </w:r>
      <w:proofErr w:type="spellStart"/>
      <w:r>
        <w:rPr>
          <w:rFonts w:eastAsia="SimSun"/>
          <w:kern w:val="1"/>
          <w:szCs w:val="20"/>
          <w:lang w:eastAsia="ar-SA"/>
        </w:rPr>
        <w:t>demat</w:t>
      </w:r>
      <w:proofErr w:type="spellEnd"/>
      <w:r>
        <w:rPr>
          <w:rFonts w:eastAsia="SimSun"/>
          <w:kern w:val="1"/>
          <w:szCs w:val="20"/>
          <w:lang w:eastAsia="ar-SA"/>
        </w:rPr>
        <w:t xml:space="preserve"> account is mandatory</w:t>
      </w:r>
      <w:r w:rsidR="00033026" w:rsidRPr="00747AF2">
        <w:rPr>
          <w:rFonts w:eastAsia="SimSun"/>
          <w:kern w:val="1"/>
          <w:szCs w:val="20"/>
          <w:lang w:eastAsia="ar-SA"/>
        </w:rPr>
        <w:t>.</w:t>
      </w:r>
      <w:r>
        <w:rPr>
          <w:rFonts w:eastAsia="SimSun"/>
          <w:kern w:val="1"/>
          <w:szCs w:val="20"/>
          <w:lang w:eastAsia="ar-SA"/>
        </w:rPr>
        <w:t xml:space="preserve"> Customer can trade only through </w:t>
      </w:r>
      <w:proofErr w:type="spellStart"/>
      <w:r>
        <w:rPr>
          <w:rFonts w:eastAsia="SimSun"/>
          <w:kern w:val="1"/>
          <w:szCs w:val="20"/>
          <w:lang w:eastAsia="ar-SA"/>
        </w:rPr>
        <w:t>it’s</w:t>
      </w:r>
      <w:proofErr w:type="spellEnd"/>
      <w:r>
        <w:rPr>
          <w:rFonts w:eastAsia="SimSun"/>
          <w:kern w:val="1"/>
          <w:szCs w:val="20"/>
          <w:lang w:eastAsia="ar-SA"/>
        </w:rPr>
        <w:t xml:space="preserve"> </w:t>
      </w:r>
      <w:proofErr w:type="spellStart"/>
      <w:r>
        <w:rPr>
          <w:rFonts w:eastAsia="SimSun"/>
          <w:kern w:val="1"/>
          <w:szCs w:val="20"/>
          <w:lang w:eastAsia="ar-SA"/>
        </w:rPr>
        <w:t>demat</w:t>
      </w:r>
      <w:proofErr w:type="spellEnd"/>
      <w:r>
        <w:rPr>
          <w:rFonts w:eastAsia="SimSun"/>
          <w:kern w:val="1"/>
          <w:szCs w:val="20"/>
          <w:lang w:eastAsia="ar-SA"/>
        </w:rPr>
        <w:t xml:space="preserve"> account. Depository participants are Connected to the NSDL</w:t>
      </w:r>
      <w:r w:rsidR="00B6339B">
        <w:rPr>
          <w:rFonts w:eastAsia="SimSun"/>
          <w:kern w:val="1"/>
          <w:szCs w:val="20"/>
          <w:lang w:eastAsia="ar-SA"/>
        </w:rPr>
        <w:t xml:space="preserve"> / CDSL</w:t>
      </w:r>
      <w:r>
        <w:rPr>
          <w:rFonts w:eastAsia="SimSun"/>
          <w:kern w:val="1"/>
          <w:szCs w:val="20"/>
          <w:lang w:eastAsia="ar-SA"/>
        </w:rPr>
        <w:t xml:space="preserve"> </w:t>
      </w:r>
      <w:proofErr w:type="gramStart"/>
      <w:r>
        <w:rPr>
          <w:rFonts w:eastAsia="SimSun"/>
          <w:kern w:val="1"/>
          <w:szCs w:val="20"/>
          <w:lang w:eastAsia="ar-SA"/>
        </w:rPr>
        <w:t>through  their</w:t>
      </w:r>
      <w:proofErr w:type="gramEnd"/>
      <w:r>
        <w:rPr>
          <w:rFonts w:eastAsia="SimSun"/>
          <w:kern w:val="1"/>
          <w:szCs w:val="20"/>
          <w:lang w:eastAsia="ar-SA"/>
        </w:rPr>
        <w:t xml:space="preserve"> own application DP sec</w:t>
      </w:r>
      <w:r w:rsidR="006A61C7">
        <w:rPr>
          <w:rFonts w:eastAsia="SimSun"/>
          <w:kern w:val="1"/>
          <w:szCs w:val="20"/>
          <w:lang w:eastAsia="ar-SA"/>
        </w:rPr>
        <w:t>ure Back office application’s module captures all the settlement instructions given by the investors &amp; the clearing members &amp; forwards them to the NSDL</w:t>
      </w:r>
      <w:r w:rsidR="00B6339B">
        <w:rPr>
          <w:rFonts w:eastAsia="SimSun"/>
          <w:kern w:val="1"/>
          <w:szCs w:val="20"/>
          <w:lang w:eastAsia="ar-SA"/>
        </w:rPr>
        <w:t xml:space="preserve"> / CDSL</w:t>
      </w:r>
      <w:r w:rsidR="006A61C7">
        <w:rPr>
          <w:rFonts w:eastAsia="SimSun"/>
          <w:kern w:val="1"/>
          <w:szCs w:val="20"/>
          <w:lang w:eastAsia="ar-SA"/>
        </w:rPr>
        <w:t xml:space="preserve"> electronically.</w:t>
      </w:r>
    </w:p>
    <w:p w14:paraId="2A49BFB3" w14:textId="6A4BFA82" w:rsidR="00B6339B" w:rsidRDefault="00B6339B" w:rsidP="00504B2C">
      <w:pPr>
        <w:spacing w:before="120" w:line="276" w:lineRule="auto"/>
        <w:ind w:left="426" w:firstLine="294"/>
        <w:jc w:val="both"/>
        <w:rPr>
          <w:rFonts w:eastAsia="SimSun"/>
          <w:kern w:val="1"/>
          <w:szCs w:val="20"/>
          <w:lang w:eastAsia="ar-SA"/>
        </w:rPr>
      </w:pPr>
      <w:r w:rsidRPr="008E0B53">
        <w:rPr>
          <w:rFonts w:eastAsia="SimSun"/>
          <w:kern w:val="1"/>
          <w:szCs w:val="20"/>
          <w:lang w:eastAsia="ar-SA"/>
        </w:rPr>
        <w:t xml:space="preserve">CDSL Experience in handling batch upload/download in DP Back-office CDSL DPM systems for various activities such as account opening, account transfers, pledge, </w:t>
      </w:r>
      <w:proofErr w:type="spellStart"/>
      <w:r w:rsidRPr="008E0B53">
        <w:rPr>
          <w:rFonts w:eastAsia="SimSun"/>
          <w:kern w:val="1"/>
          <w:szCs w:val="20"/>
          <w:lang w:eastAsia="ar-SA"/>
        </w:rPr>
        <w:t>demat</w:t>
      </w:r>
      <w:proofErr w:type="spellEnd"/>
      <w:r w:rsidRPr="008E0B53">
        <w:rPr>
          <w:rFonts w:eastAsia="SimSun"/>
          <w:kern w:val="1"/>
          <w:szCs w:val="20"/>
          <w:lang w:eastAsia="ar-SA"/>
        </w:rPr>
        <w:t xml:space="preserve">, </w:t>
      </w:r>
      <w:proofErr w:type="spellStart"/>
      <w:r w:rsidRPr="008E0B53">
        <w:rPr>
          <w:rFonts w:eastAsia="SimSun"/>
          <w:kern w:val="1"/>
          <w:szCs w:val="20"/>
          <w:lang w:eastAsia="ar-SA"/>
        </w:rPr>
        <w:t>remat</w:t>
      </w:r>
      <w:proofErr w:type="spellEnd"/>
      <w:r w:rsidRPr="008E0B53">
        <w:rPr>
          <w:rFonts w:eastAsia="SimSun"/>
          <w:kern w:val="1"/>
          <w:szCs w:val="20"/>
          <w:lang w:eastAsia="ar-SA"/>
        </w:rPr>
        <w:t xml:space="preserve">, modifications, closure, pay-in, </w:t>
      </w:r>
      <w:proofErr w:type="spellStart"/>
      <w:proofErr w:type="gramStart"/>
      <w:r w:rsidRPr="008E0B53">
        <w:rPr>
          <w:rFonts w:eastAsia="SimSun"/>
          <w:kern w:val="1"/>
          <w:szCs w:val="20"/>
          <w:lang w:eastAsia="ar-SA"/>
        </w:rPr>
        <w:t>etc</w:t>
      </w:r>
      <w:proofErr w:type="spellEnd"/>
      <w:proofErr w:type="gramEnd"/>
    </w:p>
    <w:p w14:paraId="1E80B09C" w14:textId="005FD7D3" w:rsidR="0070302E" w:rsidRPr="00696BF2" w:rsidRDefault="0070302E" w:rsidP="00504B2C">
      <w:pPr>
        <w:pStyle w:val="NormalWeb"/>
        <w:spacing w:line="276" w:lineRule="auto"/>
        <w:ind w:firstLine="426"/>
        <w:rPr>
          <w:rFonts w:eastAsia="SimSun"/>
          <w:b/>
          <w:bCs/>
          <w:kern w:val="1"/>
          <w:szCs w:val="20"/>
          <w:u w:val="single"/>
          <w:lang w:val="en-US" w:eastAsia="ar-SA"/>
        </w:rPr>
      </w:pPr>
      <w:r w:rsidRPr="00696BF2">
        <w:rPr>
          <w:rFonts w:eastAsia="SimSun"/>
          <w:b/>
          <w:bCs/>
          <w:kern w:val="1"/>
          <w:szCs w:val="20"/>
          <w:u w:val="single"/>
          <w:lang w:val="en-US" w:eastAsia="ar-SA"/>
        </w:rPr>
        <w:t xml:space="preserve">Majorly worked on below module on </w:t>
      </w:r>
      <w:proofErr w:type="gramStart"/>
      <w:r w:rsidRPr="00696BF2">
        <w:rPr>
          <w:rFonts w:eastAsia="SimSun"/>
          <w:b/>
          <w:bCs/>
          <w:kern w:val="1"/>
          <w:szCs w:val="20"/>
          <w:u w:val="single"/>
          <w:lang w:val="en-US" w:eastAsia="ar-SA"/>
        </w:rPr>
        <w:t xml:space="preserve">NSDL </w:t>
      </w:r>
      <w:r w:rsidR="00B6339B">
        <w:rPr>
          <w:rFonts w:eastAsia="SimSun"/>
          <w:b/>
          <w:bCs/>
          <w:kern w:val="1"/>
          <w:szCs w:val="20"/>
          <w:u w:val="single"/>
          <w:lang w:val="en-US" w:eastAsia="ar-SA"/>
        </w:rPr>
        <w:t xml:space="preserve"> /</w:t>
      </w:r>
      <w:proofErr w:type="gramEnd"/>
      <w:r w:rsidR="00B6339B">
        <w:rPr>
          <w:rFonts w:eastAsia="SimSun"/>
          <w:b/>
          <w:bCs/>
          <w:kern w:val="1"/>
          <w:szCs w:val="20"/>
          <w:u w:val="single"/>
          <w:lang w:val="en-US" w:eastAsia="ar-SA"/>
        </w:rPr>
        <w:t xml:space="preserve"> CDSL </w:t>
      </w:r>
      <w:r w:rsidRPr="00696BF2">
        <w:rPr>
          <w:rFonts w:eastAsia="SimSun"/>
          <w:b/>
          <w:bCs/>
          <w:kern w:val="1"/>
          <w:szCs w:val="20"/>
          <w:u w:val="single"/>
          <w:lang w:val="en-US" w:eastAsia="ar-SA"/>
        </w:rPr>
        <w:t>Client and Server system:</w:t>
      </w:r>
    </w:p>
    <w:p w14:paraId="4A0406D8" w14:textId="2E5C380F" w:rsidR="0070302E" w:rsidRPr="0070302E" w:rsidRDefault="0070302E" w:rsidP="00504B2C">
      <w:pPr>
        <w:pStyle w:val="NormalWeb"/>
        <w:numPr>
          <w:ilvl w:val="0"/>
          <w:numId w:val="34"/>
        </w:numPr>
        <w:spacing w:line="276" w:lineRule="auto"/>
        <w:rPr>
          <w:rFonts w:eastAsia="SimSun"/>
          <w:kern w:val="1"/>
          <w:szCs w:val="20"/>
          <w:lang w:val="en-US" w:eastAsia="ar-SA"/>
        </w:rPr>
      </w:pPr>
      <w:r w:rsidRPr="0070302E">
        <w:rPr>
          <w:rFonts w:eastAsia="SimSun"/>
          <w:kern w:val="1"/>
          <w:szCs w:val="20"/>
          <w:lang w:val="en-US" w:eastAsia="ar-SA"/>
        </w:rPr>
        <w:t xml:space="preserve"> </w:t>
      </w:r>
      <w:proofErr w:type="spellStart"/>
      <w:r w:rsidRPr="0070302E">
        <w:rPr>
          <w:rFonts w:eastAsia="SimSun"/>
          <w:kern w:val="1"/>
          <w:szCs w:val="20"/>
          <w:lang w:val="en-US" w:eastAsia="ar-SA"/>
        </w:rPr>
        <w:t>Demat</w:t>
      </w:r>
      <w:proofErr w:type="spellEnd"/>
      <w:r w:rsidRPr="0070302E">
        <w:rPr>
          <w:rFonts w:eastAsia="SimSun"/>
          <w:kern w:val="1"/>
          <w:szCs w:val="20"/>
          <w:lang w:val="en-US" w:eastAsia="ar-SA"/>
        </w:rPr>
        <w:t xml:space="preserve"> Account Opening </w:t>
      </w:r>
      <w:proofErr w:type="gramStart"/>
      <w:r w:rsidRPr="0070302E">
        <w:rPr>
          <w:rFonts w:eastAsia="SimSun"/>
          <w:kern w:val="1"/>
          <w:szCs w:val="20"/>
          <w:lang w:val="en-US" w:eastAsia="ar-SA"/>
        </w:rPr>
        <w:t>( corporate</w:t>
      </w:r>
      <w:proofErr w:type="gramEnd"/>
      <w:r w:rsidRPr="0070302E">
        <w:rPr>
          <w:rFonts w:eastAsia="SimSun"/>
          <w:kern w:val="1"/>
          <w:szCs w:val="20"/>
          <w:lang w:val="en-US" w:eastAsia="ar-SA"/>
        </w:rPr>
        <w:t xml:space="preserve"> , Individual ac)</w:t>
      </w:r>
    </w:p>
    <w:p w14:paraId="178772D3" w14:textId="6CDD806D" w:rsidR="0070302E" w:rsidRPr="0070302E" w:rsidRDefault="0070302E" w:rsidP="00504B2C">
      <w:pPr>
        <w:pStyle w:val="NormalWeb"/>
        <w:numPr>
          <w:ilvl w:val="0"/>
          <w:numId w:val="34"/>
        </w:numPr>
        <w:spacing w:line="276" w:lineRule="auto"/>
        <w:rPr>
          <w:rFonts w:eastAsia="SimSun"/>
          <w:kern w:val="1"/>
          <w:szCs w:val="20"/>
          <w:lang w:val="en-US" w:eastAsia="ar-SA"/>
        </w:rPr>
      </w:pPr>
      <w:r w:rsidRPr="0070302E">
        <w:rPr>
          <w:rFonts w:eastAsia="SimSun"/>
          <w:kern w:val="1"/>
          <w:szCs w:val="20"/>
          <w:lang w:val="en-US" w:eastAsia="ar-SA"/>
        </w:rPr>
        <w:t>Account Freeze</w:t>
      </w:r>
    </w:p>
    <w:p w14:paraId="424CC0C6" w14:textId="4EE3E1C7" w:rsidR="0070302E" w:rsidRPr="0070302E" w:rsidRDefault="0070302E" w:rsidP="00504B2C">
      <w:pPr>
        <w:pStyle w:val="NormalWeb"/>
        <w:numPr>
          <w:ilvl w:val="0"/>
          <w:numId w:val="34"/>
        </w:numPr>
        <w:spacing w:line="276" w:lineRule="auto"/>
        <w:rPr>
          <w:rFonts w:eastAsia="SimSun"/>
          <w:kern w:val="1"/>
          <w:szCs w:val="20"/>
          <w:lang w:val="en-US" w:eastAsia="ar-SA"/>
        </w:rPr>
      </w:pPr>
      <w:r w:rsidRPr="0070302E">
        <w:rPr>
          <w:rFonts w:eastAsia="SimSun"/>
          <w:kern w:val="1"/>
          <w:szCs w:val="20"/>
          <w:lang w:val="en-US" w:eastAsia="ar-SA"/>
        </w:rPr>
        <w:t>Account Closure</w:t>
      </w:r>
    </w:p>
    <w:p w14:paraId="158C47A5" w14:textId="175960F8" w:rsidR="0070302E" w:rsidRPr="0070302E" w:rsidRDefault="0070302E" w:rsidP="00504B2C">
      <w:pPr>
        <w:pStyle w:val="NormalWeb"/>
        <w:numPr>
          <w:ilvl w:val="0"/>
          <w:numId w:val="34"/>
        </w:numPr>
        <w:spacing w:line="276" w:lineRule="auto"/>
        <w:rPr>
          <w:rFonts w:eastAsia="SimSun"/>
          <w:kern w:val="1"/>
          <w:szCs w:val="20"/>
          <w:lang w:val="en-US" w:eastAsia="ar-SA"/>
        </w:rPr>
      </w:pPr>
      <w:r w:rsidRPr="0070302E">
        <w:rPr>
          <w:rFonts w:eastAsia="SimSun"/>
          <w:kern w:val="1"/>
          <w:szCs w:val="20"/>
          <w:lang w:val="en-US" w:eastAsia="ar-SA"/>
        </w:rPr>
        <w:t xml:space="preserve"> Back office modification </w:t>
      </w:r>
      <w:proofErr w:type="gramStart"/>
      <w:r w:rsidRPr="0070302E">
        <w:rPr>
          <w:rFonts w:eastAsia="SimSun"/>
          <w:kern w:val="1"/>
          <w:szCs w:val="20"/>
          <w:lang w:val="en-US" w:eastAsia="ar-SA"/>
        </w:rPr>
        <w:t>( Inside</w:t>
      </w:r>
      <w:proofErr w:type="gramEnd"/>
      <w:r w:rsidRPr="0070302E">
        <w:rPr>
          <w:rFonts w:eastAsia="SimSun"/>
          <w:kern w:val="1"/>
          <w:szCs w:val="20"/>
          <w:lang w:val="en-US" w:eastAsia="ar-SA"/>
        </w:rPr>
        <w:t xml:space="preserve"> </w:t>
      </w:r>
      <w:proofErr w:type="spellStart"/>
      <w:r w:rsidRPr="0070302E">
        <w:rPr>
          <w:rFonts w:eastAsia="SimSun"/>
          <w:kern w:val="1"/>
          <w:szCs w:val="20"/>
          <w:lang w:val="en-US" w:eastAsia="ar-SA"/>
        </w:rPr>
        <w:t>Yesbank</w:t>
      </w:r>
      <w:proofErr w:type="spellEnd"/>
      <w:r w:rsidRPr="0070302E">
        <w:rPr>
          <w:rFonts w:eastAsia="SimSun"/>
          <w:kern w:val="1"/>
          <w:szCs w:val="20"/>
          <w:lang w:val="en-US" w:eastAsia="ar-SA"/>
        </w:rPr>
        <w:t>)</w:t>
      </w:r>
    </w:p>
    <w:p w14:paraId="41A54501" w14:textId="54091C7C" w:rsidR="0070302E" w:rsidRPr="0070302E" w:rsidRDefault="0070302E" w:rsidP="00504B2C">
      <w:pPr>
        <w:pStyle w:val="NormalWeb"/>
        <w:numPr>
          <w:ilvl w:val="0"/>
          <w:numId w:val="34"/>
        </w:numPr>
        <w:spacing w:line="276" w:lineRule="auto"/>
        <w:rPr>
          <w:rFonts w:eastAsia="SimSun"/>
          <w:kern w:val="1"/>
          <w:szCs w:val="20"/>
          <w:lang w:val="en-US" w:eastAsia="ar-SA"/>
        </w:rPr>
      </w:pPr>
      <w:r w:rsidRPr="0070302E">
        <w:rPr>
          <w:rFonts w:eastAsia="SimSun"/>
          <w:kern w:val="1"/>
          <w:szCs w:val="20"/>
          <w:lang w:val="en-US" w:eastAsia="ar-SA"/>
        </w:rPr>
        <w:t>Modification</w:t>
      </w:r>
    </w:p>
    <w:p w14:paraId="7C551CD0" w14:textId="025B7134" w:rsidR="0070302E" w:rsidRPr="0070302E" w:rsidRDefault="0070302E" w:rsidP="00504B2C">
      <w:pPr>
        <w:pStyle w:val="NormalWeb"/>
        <w:numPr>
          <w:ilvl w:val="0"/>
          <w:numId w:val="34"/>
        </w:numPr>
        <w:spacing w:line="276" w:lineRule="auto"/>
        <w:rPr>
          <w:rFonts w:eastAsia="SimSun"/>
          <w:kern w:val="1"/>
          <w:szCs w:val="20"/>
          <w:lang w:val="en-US" w:eastAsia="ar-SA"/>
        </w:rPr>
      </w:pPr>
      <w:r w:rsidRPr="0070302E">
        <w:rPr>
          <w:rFonts w:eastAsia="SimSun"/>
          <w:kern w:val="1"/>
          <w:szCs w:val="20"/>
          <w:lang w:val="en-US" w:eastAsia="ar-SA"/>
        </w:rPr>
        <w:t>Transaction</w:t>
      </w:r>
      <w:r w:rsidR="00B6339B">
        <w:rPr>
          <w:rFonts w:eastAsia="SimSun"/>
          <w:kern w:val="1"/>
          <w:szCs w:val="20"/>
          <w:lang w:val="en-US" w:eastAsia="ar-SA"/>
        </w:rPr>
        <w:t xml:space="preserve"> (NSDL)</w:t>
      </w:r>
    </w:p>
    <w:p w14:paraId="565AA0EA" w14:textId="0DB532AD" w:rsidR="0070302E" w:rsidRDefault="0070302E" w:rsidP="00504B2C">
      <w:pPr>
        <w:pStyle w:val="NormalWeb"/>
        <w:numPr>
          <w:ilvl w:val="1"/>
          <w:numId w:val="34"/>
        </w:numPr>
        <w:spacing w:line="276" w:lineRule="auto"/>
        <w:rPr>
          <w:rFonts w:eastAsia="SimSun"/>
          <w:kern w:val="1"/>
          <w:szCs w:val="20"/>
          <w:lang w:val="en-US" w:eastAsia="ar-SA"/>
        </w:rPr>
      </w:pPr>
      <w:r w:rsidRPr="00CA361C">
        <w:rPr>
          <w:rFonts w:eastAsia="SimSun"/>
          <w:kern w:val="1"/>
          <w:szCs w:val="20"/>
          <w:lang w:val="en-US" w:eastAsia="ar-SA"/>
        </w:rPr>
        <w:t>On Market</w:t>
      </w:r>
      <w:r w:rsidR="00CA361C" w:rsidRPr="00CA361C">
        <w:rPr>
          <w:rFonts w:eastAsia="SimSun"/>
          <w:kern w:val="1"/>
          <w:szCs w:val="20"/>
          <w:lang w:val="en-US" w:eastAsia="ar-SA"/>
        </w:rPr>
        <w:t xml:space="preserve">, </w:t>
      </w:r>
      <w:r w:rsidRPr="00CA361C">
        <w:rPr>
          <w:rFonts w:eastAsia="SimSun"/>
          <w:kern w:val="1"/>
          <w:szCs w:val="20"/>
          <w:lang w:val="en-US" w:eastAsia="ar-SA"/>
        </w:rPr>
        <w:t>Off Market</w:t>
      </w:r>
      <w:r w:rsidR="00CA361C" w:rsidRPr="00CA361C">
        <w:rPr>
          <w:rFonts w:eastAsia="SimSun"/>
          <w:kern w:val="1"/>
          <w:szCs w:val="20"/>
          <w:lang w:val="en-US" w:eastAsia="ar-SA"/>
        </w:rPr>
        <w:t>,</w:t>
      </w:r>
      <w:r w:rsidR="00CA361C">
        <w:rPr>
          <w:rFonts w:eastAsia="SimSun"/>
          <w:kern w:val="1"/>
          <w:szCs w:val="20"/>
          <w:lang w:val="en-US" w:eastAsia="ar-SA"/>
        </w:rPr>
        <w:t xml:space="preserve"> </w:t>
      </w:r>
      <w:proofErr w:type="gramStart"/>
      <w:r w:rsidRPr="00CA361C">
        <w:rPr>
          <w:rFonts w:eastAsia="SimSun"/>
          <w:kern w:val="1"/>
          <w:szCs w:val="20"/>
          <w:lang w:val="en-US" w:eastAsia="ar-SA"/>
        </w:rPr>
        <w:t>Pledge .</w:t>
      </w:r>
      <w:proofErr w:type="gramEnd"/>
    </w:p>
    <w:p w14:paraId="2117FBA5" w14:textId="6D3F6F99" w:rsidR="00B6339B" w:rsidRPr="008E0B53" w:rsidRDefault="00B6339B" w:rsidP="00504B2C">
      <w:pPr>
        <w:pStyle w:val="NormalWeb"/>
        <w:numPr>
          <w:ilvl w:val="0"/>
          <w:numId w:val="34"/>
        </w:numPr>
        <w:spacing w:line="276" w:lineRule="auto"/>
        <w:rPr>
          <w:rFonts w:eastAsia="SimSun"/>
          <w:kern w:val="1"/>
          <w:szCs w:val="20"/>
          <w:lang w:val="en-US" w:eastAsia="ar-SA"/>
        </w:rPr>
      </w:pPr>
      <w:r w:rsidRPr="008E0B53">
        <w:rPr>
          <w:rFonts w:eastAsia="SimSun"/>
          <w:kern w:val="1"/>
          <w:szCs w:val="20"/>
          <w:lang w:val="en-US" w:eastAsia="ar-SA"/>
        </w:rPr>
        <w:t>Transaction</w:t>
      </w:r>
      <w:r>
        <w:rPr>
          <w:rFonts w:eastAsia="SimSun"/>
          <w:kern w:val="1"/>
          <w:szCs w:val="20"/>
          <w:lang w:val="en-US" w:eastAsia="ar-SA"/>
        </w:rPr>
        <w:t xml:space="preserve"> </w:t>
      </w:r>
      <w:proofErr w:type="gramStart"/>
      <w:r>
        <w:rPr>
          <w:rFonts w:eastAsia="SimSun"/>
          <w:kern w:val="1"/>
          <w:szCs w:val="20"/>
          <w:lang w:val="en-US" w:eastAsia="ar-SA"/>
        </w:rPr>
        <w:t>( CDSL</w:t>
      </w:r>
      <w:proofErr w:type="gramEnd"/>
      <w:r>
        <w:rPr>
          <w:rFonts w:eastAsia="SimSun"/>
          <w:kern w:val="1"/>
          <w:szCs w:val="20"/>
          <w:lang w:val="en-US" w:eastAsia="ar-SA"/>
        </w:rPr>
        <w:t>)</w:t>
      </w:r>
    </w:p>
    <w:p w14:paraId="301D9C1E" w14:textId="77777777" w:rsidR="00B6339B" w:rsidRPr="00CA361C" w:rsidRDefault="00B6339B" w:rsidP="00504B2C">
      <w:pPr>
        <w:pStyle w:val="NormalWeb"/>
        <w:numPr>
          <w:ilvl w:val="1"/>
          <w:numId w:val="34"/>
        </w:numPr>
        <w:spacing w:line="276" w:lineRule="auto"/>
        <w:rPr>
          <w:rFonts w:eastAsia="SimSun"/>
          <w:kern w:val="1"/>
          <w:szCs w:val="20"/>
          <w:lang w:val="en-US" w:eastAsia="ar-SA"/>
        </w:rPr>
      </w:pPr>
      <w:proofErr w:type="spellStart"/>
      <w:r w:rsidRPr="00CA361C">
        <w:rPr>
          <w:rFonts w:eastAsia="SimSun"/>
          <w:kern w:val="1"/>
          <w:szCs w:val="20"/>
          <w:lang w:val="en-US" w:eastAsia="ar-SA"/>
        </w:rPr>
        <w:t>Demat</w:t>
      </w:r>
      <w:proofErr w:type="spellEnd"/>
      <w:r w:rsidRPr="00CA361C">
        <w:rPr>
          <w:rFonts w:eastAsia="SimSun"/>
          <w:kern w:val="1"/>
          <w:szCs w:val="20"/>
          <w:lang w:val="en-US" w:eastAsia="ar-SA"/>
        </w:rPr>
        <w:t xml:space="preserve"> Request, On Market, Early </w:t>
      </w:r>
      <w:proofErr w:type="spellStart"/>
      <w:r w:rsidRPr="00CA361C">
        <w:rPr>
          <w:rFonts w:eastAsia="SimSun"/>
          <w:kern w:val="1"/>
          <w:szCs w:val="20"/>
          <w:lang w:val="en-US" w:eastAsia="ar-SA"/>
        </w:rPr>
        <w:t>Payin</w:t>
      </w:r>
      <w:proofErr w:type="spellEnd"/>
      <w:r w:rsidRPr="00CA361C">
        <w:rPr>
          <w:rFonts w:eastAsia="SimSun"/>
          <w:kern w:val="1"/>
          <w:szCs w:val="20"/>
          <w:lang w:val="en-US" w:eastAsia="ar-SA"/>
        </w:rPr>
        <w:t>, Inter Depository, Off Market, Pledge,</w:t>
      </w:r>
      <w:r>
        <w:rPr>
          <w:rFonts w:eastAsia="SimSun"/>
          <w:kern w:val="1"/>
          <w:szCs w:val="20"/>
          <w:lang w:val="en-US" w:eastAsia="ar-SA"/>
        </w:rPr>
        <w:t xml:space="preserve"> </w:t>
      </w:r>
      <w:r w:rsidRPr="00CA361C">
        <w:rPr>
          <w:rFonts w:eastAsia="SimSun"/>
          <w:kern w:val="1"/>
          <w:szCs w:val="20"/>
          <w:lang w:val="en-US" w:eastAsia="ar-SA"/>
        </w:rPr>
        <w:t>Cancellation Transaction</w:t>
      </w:r>
      <w:r>
        <w:rPr>
          <w:rFonts w:eastAsia="SimSun"/>
          <w:kern w:val="1"/>
          <w:szCs w:val="20"/>
          <w:lang w:val="en-US" w:eastAsia="ar-SA"/>
        </w:rPr>
        <w:t>.</w:t>
      </w:r>
    </w:p>
    <w:p w14:paraId="6DDC163C" w14:textId="4075368C" w:rsidR="0070302E" w:rsidRPr="0070302E" w:rsidRDefault="0070302E" w:rsidP="00504B2C">
      <w:pPr>
        <w:pStyle w:val="NormalWeb"/>
        <w:numPr>
          <w:ilvl w:val="0"/>
          <w:numId w:val="34"/>
        </w:numPr>
        <w:spacing w:line="276" w:lineRule="auto"/>
        <w:rPr>
          <w:rFonts w:eastAsia="SimSun"/>
          <w:kern w:val="1"/>
          <w:szCs w:val="20"/>
          <w:lang w:val="en-US" w:eastAsia="ar-SA"/>
        </w:rPr>
      </w:pPr>
      <w:r w:rsidRPr="0070302E">
        <w:rPr>
          <w:rFonts w:eastAsia="SimSun"/>
          <w:kern w:val="1"/>
          <w:szCs w:val="20"/>
          <w:lang w:val="en-US" w:eastAsia="ar-SA"/>
        </w:rPr>
        <w:t>Cancellation Transaction</w:t>
      </w:r>
    </w:p>
    <w:p w14:paraId="2F4DE4D9" w14:textId="3EBE81C5" w:rsidR="0070302E" w:rsidRPr="0070302E" w:rsidRDefault="0070302E" w:rsidP="00504B2C">
      <w:pPr>
        <w:pStyle w:val="NormalWeb"/>
        <w:numPr>
          <w:ilvl w:val="0"/>
          <w:numId w:val="34"/>
        </w:numPr>
        <w:spacing w:line="276" w:lineRule="auto"/>
        <w:rPr>
          <w:rFonts w:eastAsia="SimSun"/>
          <w:kern w:val="1"/>
          <w:szCs w:val="20"/>
          <w:lang w:val="en-US" w:eastAsia="ar-SA"/>
        </w:rPr>
      </w:pPr>
      <w:r w:rsidRPr="0070302E">
        <w:rPr>
          <w:rFonts w:eastAsia="SimSun"/>
          <w:kern w:val="1"/>
          <w:szCs w:val="20"/>
          <w:lang w:val="en-US" w:eastAsia="ar-SA"/>
        </w:rPr>
        <w:t xml:space="preserve">Slip </w:t>
      </w:r>
      <w:proofErr w:type="gramStart"/>
      <w:r w:rsidRPr="0070302E">
        <w:rPr>
          <w:rFonts w:eastAsia="SimSun"/>
          <w:kern w:val="1"/>
          <w:szCs w:val="20"/>
          <w:lang w:val="en-US" w:eastAsia="ar-SA"/>
        </w:rPr>
        <w:t>request</w:t>
      </w:r>
      <w:proofErr w:type="gramEnd"/>
    </w:p>
    <w:p w14:paraId="5A5125C8" w14:textId="2D853A29" w:rsidR="0070302E" w:rsidRPr="0070302E" w:rsidRDefault="0070302E" w:rsidP="00504B2C">
      <w:pPr>
        <w:pStyle w:val="NormalWeb"/>
        <w:numPr>
          <w:ilvl w:val="0"/>
          <w:numId w:val="34"/>
        </w:numPr>
        <w:spacing w:line="276" w:lineRule="auto"/>
        <w:rPr>
          <w:rFonts w:eastAsia="SimSun"/>
          <w:kern w:val="1"/>
          <w:szCs w:val="20"/>
          <w:lang w:val="en-US" w:eastAsia="ar-SA"/>
        </w:rPr>
      </w:pPr>
      <w:r w:rsidRPr="0070302E">
        <w:rPr>
          <w:rFonts w:eastAsia="SimSun"/>
          <w:kern w:val="1"/>
          <w:szCs w:val="20"/>
          <w:lang w:val="en-US" w:eastAsia="ar-SA"/>
        </w:rPr>
        <w:t>Import File</w:t>
      </w:r>
    </w:p>
    <w:p w14:paraId="76235866" w14:textId="6B14F755" w:rsidR="0070302E" w:rsidRDefault="0070302E" w:rsidP="00504B2C">
      <w:pPr>
        <w:pStyle w:val="NormalWeb"/>
        <w:numPr>
          <w:ilvl w:val="0"/>
          <w:numId w:val="34"/>
        </w:numPr>
        <w:spacing w:line="276" w:lineRule="auto"/>
        <w:rPr>
          <w:rFonts w:eastAsia="SimSun"/>
          <w:kern w:val="1"/>
          <w:szCs w:val="20"/>
          <w:lang w:val="en-US" w:eastAsia="ar-SA"/>
        </w:rPr>
      </w:pPr>
      <w:r w:rsidRPr="0070302E">
        <w:rPr>
          <w:rFonts w:eastAsia="SimSun"/>
          <w:kern w:val="1"/>
          <w:szCs w:val="20"/>
          <w:lang w:val="en-US" w:eastAsia="ar-SA"/>
        </w:rPr>
        <w:t>Export File</w:t>
      </w:r>
    </w:p>
    <w:p w14:paraId="6CDC3F2B" w14:textId="01B80354" w:rsidR="00B6339B" w:rsidRPr="008E0B53" w:rsidRDefault="00B6339B" w:rsidP="00504B2C">
      <w:pPr>
        <w:pStyle w:val="NormalWeb"/>
        <w:numPr>
          <w:ilvl w:val="0"/>
          <w:numId w:val="34"/>
        </w:numPr>
        <w:spacing w:line="276" w:lineRule="auto"/>
        <w:rPr>
          <w:rFonts w:eastAsia="SimSun"/>
          <w:kern w:val="1"/>
          <w:szCs w:val="20"/>
          <w:lang w:val="en-US" w:eastAsia="ar-SA"/>
        </w:rPr>
      </w:pPr>
      <w:r w:rsidRPr="008E0B53">
        <w:rPr>
          <w:rFonts w:eastAsia="SimSun"/>
          <w:kern w:val="1"/>
          <w:szCs w:val="20"/>
          <w:lang w:val="en-US" w:eastAsia="ar-SA"/>
        </w:rPr>
        <w:t>Teller Screen</w:t>
      </w:r>
      <w:r>
        <w:rPr>
          <w:rFonts w:eastAsia="SimSun"/>
          <w:kern w:val="1"/>
          <w:szCs w:val="20"/>
          <w:lang w:val="en-US" w:eastAsia="ar-SA"/>
        </w:rPr>
        <w:t xml:space="preserve"> (CDSL)</w:t>
      </w:r>
    </w:p>
    <w:p w14:paraId="63F298C9" w14:textId="77C4FD76" w:rsidR="00B6339B" w:rsidRPr="00B6339B" w:rsidRDefault="00B6339B" w:rsidP="00504B2C">
      <w:pPr>
        <w:pStyle w:val="NormalWeb"/>
        <w:numPr>
          <w:ilvl w:val="0"/>
          <w:numId w:val="34"/>
        </w:numPr>
        <w:spacing w:line="276" w:lineRule="auto"/>
        <w:rPr>
          <w:rFonts w:eastAsia="SimSun"/>
          <w:kern w:val="1"/>
          <w:szCs w:val="20"/>
          <w:lang w:val="en-US" w:eastAsia="ar-SA"/>
        </w:rPr>
      </w:pPr>
      <w:r w:rsidRPr="008E0B53">
        <w:rPr>
          <w:rFonts w:eastAsia="SimSun"/>
          <w:kern w:val="1"/>
          <w:szCs w:val="20"/>
          <w:lang w:val="en-US" w:eastAsia="ar-SA"/>
        </w:rPr>
        <w:t>Administration</w:t>
      </w:r>
      <w:r>
        <w:rPr>
          <w:rFonts w:eastAsia="SimSun"/>
          <w:kern w:val="1"/>
          <w:szCs w:val="20"/>
          <w:lang w:val="en-US" w:eastAsia="ar-SA"/>
        </w:rPr>
        <w:t xml:space="preserve"> (CDSL)</w:t>
      </w:r>
    </w:p>
    <w:p w14:paraId="45032CBA" w14:textId="1E6159D0" w:rsidR="0070302E" w:rsidRDefault="0070302E" w:rsidP="00504B2C">
      <w:pPr>
        <w:pStyle w:val="NormalWeb"/>
        <w:numPr>
          <w:ilvl w:val="0"/>
          <w:numId w:val="34"/>
        </w:numPr>
        <w:spacing w:line="276" w:lineRule="auto"/>
        <w:rPr>
          <w:rFonts w:eastAsia="SimSun"/>
          <w:kern w:val="1"/>
          <w:szCs w:val="20"/>
          <w:lang w:val="en-US" w:eastAsia="ar-SA"/>
        </w:rPr>
      </w:pPr>
      <w:r w:rsidRPr="0070302E">
        <w:rPr>
          <w:rFonts w:eastAsia="SimSun"/>
          <w:kern w:val="1"/>
          <w:szCs w:val="20"/>
          <w:lang w:val="en-US" w:eastAsia="ar-SA"/>
        </w:rPr>
        <w:t>Reports</w:t>
      </w:r>
    </w:p>
    <w:p w14:paraId="2932ACA6" w14:textId="77777777" w:rsidR="00DD24D5" w:rsidRDefault="00DD24D5" w:rsidP="00DD24D5">
      <w:pPr>
        <w:pStyle w:val="NormalWeb"/>
        <w:spacing w:line="276" w:lineRule="auto"/>
        <w:rPr>
          <w:rFonts w:eastAsia="SimSun"/>
          <w:kern w:val="1"/>
          <w:szCs w:val="20"/>
          <w:lang w:val="en-US" w:eastAsia="ar-SA"/>
        </w:rPr>
      </w:pPr>
    </w:p>
    <w:p w14:paraId="237365CB" w14:textId="77777777" w:rsidR="00DD24D5" w:rsidRDefault="00DD24D5" w:rsidP="00DD24D5">
      <w:pPr>
        <w:pStyle w:val="NormalWeb"/>
        <w:spacing w:line="276" w:lineRule="auto"/>
        <w:rPr>
          <w:rFonts w:eastAsia="SimSun"/>
          <w:kern w:val="1"/>
          <w:szCs w:val="20"/>
          <w:lang w:val="en-US" w:eastAsia="ar-SA"/>
        </w:rPr>
      </w:pPr>
    </w:p>
    <w:p w14:paraId="31B213BC" w14:textId="37A73522" w:rsidR="00696BF2" w:rsidRPr="00B659FE" w:rsidRDefault="00696BF2" w:rsidP="00504B2C">
      <w:pPr>
        <w:pStyle w:val="ListParagraph"/>
        <w:numPr>
          <w:ilvl w:val="0"/>
          <w:numId w:val="30"/>
        </w:numPr>
        <w:spacing w:before="120" w:line="276" w:lineRule="auto"/>
        <w:jc w:val="both"/>
        <w:rPr>
          <w:b/>
          <w:bCs/>
          <w:lang w:val="en-GB"/>
        </w:rPr>
      </w:pPr>
      <w:r w:rsidRPr="00B659FE">
        <w:rPr>
          <w:b/>
          <w:bCs/>
          <w:lang w:val="en-GB"/>
        </w:rPr>
        <w:lastRenderedPageBreak/>
        <w:t xml:space="preserve">Product </w:t>
      </w:r>
      <w:proofErr w:type="gramStart"/>
      <w:r w:rsidRPr="00B659FE">
        <w:rPr>
          <w:b/>
          <w:bCs/>
          <w:lang w:val="en-GB"/>
        </w:rPr>
        <w:t>–  DP</w:t>
      </w:r>
      <w:proofErr w:type="gramEnd"/>
      <w:r w:rsidRPr="00B659FE">
        <w:rPr>
          <w:b/>
          <w:bCs/>
          <w:lang w:val="en-GB"/>
        </w:rPr>
        <w:t xml:space="preserve"> Secure </w:t>
      </w:r>
      <w:r w:rsidR="008E0B53">
        <w:rPr>
          <w:b/>
          <w:bCs/>
          <w:lang w:val="en-GB"/>
        </w:rPr>
        <w:t xml:space="preserve"> </w:t>
      </w:r>
      <w:proofErr w:type="spellStart"/>
      <w:r w:rsidR="008E0B53" w:rsidRPr="008E0B53">
        <w:rPr>
          <w:b/>
          <w:bCs/>
          <w:lang w:val="en-GB"/>
        </w:rPr>
        <w:t>Wealthsmart</w:t>
      </w:r>
      <w:proofErr w:type="spellEnd"/>
      <w:r w:rsidR="008E0B53">
        <w:rPr>
          <w:b/>
          <w:bCs/>
          <w:lang w:val="en-GB"/>
        </w:rPr>
        <w:t xml:space="preserve">, PIS </w:t>
      </w:r>
      <w:r w:rsidR="008E0B53" w:rsidRPr="00B659FE">
        <w:rPr>
          <w:b/>
          <w:bCs/>
          <w:lang w:val="en-GB"/>
        </w:rPr>
        <w:t xml:space="preserve"> </w:t>
      </w:r>
      <w:r w:rsidRPr="00B659FE">
        <w:rPr>
          <w:b/>
          <w:bCs/>
          <w:lang w:val="en-GB"/>
        </w:rPr>
        <w:t xml:space="preserve">Banking office Application ( </w:t>
      </w:r>
      <w:r>
        <w:rPr>
          <w:b/>
          <w:bCs/>
          <w:lang w:val="en-GB"/>
        </w:rPr>
        <w:t xml:space="preserve">Trade, </w:t>
      </w:r>
      <w:r w:rsidRPr="00B659FE">
        <w:rPr>
          <w:b/>
          <w:bCs/>
          <w:lang w:val="en-GB"/>
        </w:rPr>
        <w:t>Desktop App</w:t>
      </w:r>
      <w:r>
        <w:rPr>
          <w:b/>
          <w:bCs/>
          <w:lang w:val="en-GB"/>
        </w:rPr>
        <w:t xml:space="preserve"> </w:t>
      </w:r>
      <w:r w:rsidRPr="00B659FE">
        <w:rPr>
          <w:b/>
          <w:bCs/>
          <w:lang w:val="en-GB"/>
        </w:rPr>
        <w:t xml:space="preserve"> )  </w:t>
      </w:r>
    </w:p>
    <w:p w14:paraId="17ABE75F" w14:textId="77777777" w:rsidR="00696BF2" w:rsidRDefault="00696BF2" w:rsidP="00504B2C">
      <w:pPr>
        <w:spacing w:before="120" w:line="276" w:lineRule="auto"/>
        <w:ind w:left="360"/>
        <w:jc w:val="both"/>
        <w:rPr>
          <w:b/>
        </w:rPr>
      </w:pPr>
      <w:r>
        <w:rPr>
          <w:b/>
          <w:sz w:val="28"/>
          <w:szCs w:val="28"/>
          <w:lang w:val="en-GB"/>
        </w:rPr>
        <w:t>(</w:t>
      </w:r>
      <w:r>
        <w:rPr>
          <w:b/>
          <w:lang w:val="en-GB"/>
        </w:rPr>
        <w:t>Mar'18</w:t>
      </w:r>
      <w:r w:rsidRPr="00346BFF">
        <w:rPr>
          <w:b/>
          <w:bCs/>
          <w:lang w:val="en-GB"/>
        </w:rPr>
        <w:t xml:space="preserve"> </w:t>
      </w:r>
      <w:r>
        <w:rPr>
          <w:b/>
          <w:bCs/>
          <w:lang w:val="en-GB"/>
        </w:rPr>
        <w:t>–</w:t>
      </w:r>
      <w:r w:rsidRPr="00346BFF">
        <w:rPr>
          <w:b/>
          <w:bCs/>
          <w:lang w:val="en-GB"/>
        </w:rPr>
        <w:t xml:space="preserve"> </w:t>
      </w:r>
      <w:r>
        <w:rPr>
          <w:b/>
          <w:bCs/>
          <w:lang w:val="en-GB"/>
        </w:rPr>
        <w:t>Dec’21)</w:t>
      </w:r>
    </w:p>
    <w:p w14:paraId="38D7D358" w14:textId="77777777" w:rsidR="00696BF2" w:rsidRPr="001F359E" w:rsidRDefault="00696BF2" w:rsidP="00504B2C">
      <w:pPr>
        <w:spacing w:line="276" w:lineRule="auto"/>
        <w:ind w:firstLine="357"/>
        <w:rPr>
          <w:bCs/>
          <w:color w:val="000000"/>
          <w:lang w:val="en-GB"/>
        </w:rPr>
      </w:pPr>
      <w:r>
        <w:t>Client</w:t>
      </w:r>
      <w:r>
        <w:tab/>
      </w:r>
      <w:r>
        <w:tab/>
        <w:t xml:space="preserve">: </w:t>
      </w:r>
      <w:r>
        <w:tab/>
      </w:r>
      <w:proofErr w:type="gramStart"/>
      <w:r>
        <w:t>Yes</w:t>
      </w:r>
      <w:proofErr w:type="gramEnd"/>
      <w:r w:rsidRPr="007E7C28">
        <w:rPr>
          <w:bCs/>
          <w:color w:val="000000"/>
          <w:lang w:val="en-GB"/>
        </w:rPr>
        <w:t xml:space="preserve"> Bank Limited (Web App)</w:t>
      </w:r>
    </w:p>
    <w:p w14:paraId="4AD3BAC6" w14:textId="77777777" w:rsidR="00696BF2" w:rsidRPr="001F359E" w:rsidRDefault="00696BF2" w:rsidP="00504B2C">
      <w:pPr>
        <w:spacing w:line="276" w:lineRule="auto"/>
        <w:ind w:firstLine="357"/>
        <w:rPr>
          <w:bCs/>
          <w:color w:val="000000"/>
        </w:rPr>
      </w:pPr>
      <w:r>
        <w:rPr>
          <w:bCs/>
          <w:color w:val="000000"/>
        </w:rPr>
        <w:t xml:space="preserve">Domain         </w:t>
      </w:r>
      <w:r>
        <w:rPr>
          <w:bCs/>
          <w:color w:val="000000"/>
        </w:rPr>
        <w:tab/>
        <w:t>:</w:t>
      </w:r>
      <w:r>
        <w:rPr>
          <w:bCs/>
          <w:color w:val="000000"/>
        </w:rPr>
        <w:tab/>
        <w:t>Trade</w:t>
      </w:r>
      <w:r w:rsidRPr="001F359E">
        <w:rPr>
          <w:bCs/>
          <w:color w:val="000000"/>
          <w:lang w:val="en-GB"/>
        </w:rPr>
        <w:t>.</w:t>
      </w:r>
    </w:p>
    <w:p w14:paraId="37B115AC" w14:textId="77777777" w:rsidR="00696BF2" w:rsidRPr="001F359E" w:rsidRDefault="00696BF2" w:rsidP="00504B2C">
      <w:pPr>
        <w:spacing w:line="276" w:lineRule="auto"/>
        <w:ind w:firstLine="357"/>
        <w:rPr>
          <w:color w:val="000000"/>
        </w:rPr>
      </w:pPr>
      <w:r w:rsidRPr="001F359E">
        <w:rPr>
          <w:bCs/>
          <w:color w:val="000000"/>
        </w:rPr>
        <w:t xml:space="preserve">Sub-Domain     </w:t>
      </w:r>
      <w:r w:rsidRPr="001F359E">
        <w:rPr>
          <w:bCs/>
          <w:color w:val="000000"/>
        </w:rPr>
        <w:tab/>
        <w:t>:</w:t>
      </w:r>
      <w:r w:rsidRPr="001F359E">
        <w:rPr>
          <w:bCs/>
          <w:color w:val="000000"/>
        </w:rPr>
        <w:tab/>
      </w:r>
      <w:r>
        <w:rPr>
          <w:bCs/>
          <w:color w:val="000000"/>
          <w:lang w:val="en-GB"/>
        </w:rPr>
        <w:t>Retail</w:t>
      </w:r>
      <w:r w:rsidRPr="001F359E">
        <w:rPr>
          <w:bCs/>
          <w:color w:val="000000"/>
          <w:lang w:val="en-GB"/>
        </w:rPr>
        <w:t>.</w:t>
      </w:r>
    </w:p>
    <w:p w14:paraId="1F9935DD" w14:textId="77777777" w:rsidR="00696BF2" w:rsidRPr="001F359E" w:rsidRDefault="00696BF2" w:rsidP="00504B2C">
      <w:pPr>
        <w:spacing w:line="276" w:lineRule="auto"/>
        <w:ind w:firstLine="357"/>
        <w:rPr>
          <w:bCs/>
        </w:rPr>
      </w:pPr>
      <w:r w:rsidRPr="001F359E">
        <w:rPr>
          <w:color w:val="000000"/>
        </w:rPr>
        <w:t xml:space="preserve">Testing         </w:t>
      </w:r>
      <w:r w:rsidRPr="001F359E">
        <w:rPr>
          <w:color w:val="000000"/>
        </w:rPr>
        <w:tab/>
        <w:t xml:space="preserve">: </w:t>
      </w:r>
      <w:r w:rsidRPr="001F359E">
        <w:rPr>
          <w:color w:val="000000"/>
        </w:rPr>
        <w:tab/>
      </w:r>
      <w:r w:rsidRPr="001F359E">
        <w:rPr>
          <w:bCs/>
        </w:rPr>
        <w:t>Functional Testing</w:t>
      </w:r>
      <w:r>
        <w:rPr>
          <w:bCs/>
        </w:rPr>
        <w:t xml:space="preserve">, </w:t>
      </w:r>
      <w:r w:rsidRPr="001F359E">
        <w:rPr>
          <w:bCs/>
        </w:rPr>
        <w:t>System Testing, Regression Testing.</w:t>
      </w:r>
    </w:p>
    <w:p w14:paraId="53B4129C" w14:textId="77777777" w:rsidR="00696BF2" w:rsidRPr="008150DF" w:rsidRDefault="00696BF2" w:rsidP="00504B2C">
      <w:pPr>
        <w:spacing w:line="276" w:lineRule="auto"/>
        <w:ind w:firstLine="357"/>
        <w:rPr>
          <w:b/>
          <w:bCs/>
        </w:rPr>
      </w:pPr>
      <w:r>
        <w:rPr>
          <w:bCs/>
        </w:rPr>
        <w:t xml:space="preserve">Testing Tool   </w:t>
      </w:r>
      <w:r>
        <w:rPr>
          <w:bCs/>
        </w:rPr>
        <w:tab/>
        <w:t>:</w:t>
      </w:r>
      <w:r>
        <w:rPr>
          <w:bCs/>
        </w:rPr>
        <w:tab/>
      </w:r>
      <w:r>
        <w:rPr>
          <w:bCs/>
          <w:lang w:val="en-GB"/>
        </w:rPr>
        <w:t xml:space="preserve">JIRA </w:t>
      </w:r>
      <w:r w:rsidRPr="001F359E">
        <w:rPr>
          <w:bCs/>
        </w:rPr>
        <w:t xml:space="preserve">tool, </w:t>
      </w:r>
      <w:proofErr w:type="spellStart"/>
      <w:r w:rsidRPr="001F359E">
        <w:rPr>
          <w:bCs/>
        </w:rPr>
        <w:t>Ms</w:t>
      </w:r>
      <w:proofErr w:type="spellEnd"/>
      <w:r w:rsidRPr="001F359E">
        <w:rPr>
          <w:bCs/>
        </w:rPr>
        <w:t xml:space="preserve"> Excel</w:t>
      </w:r>
      <w:r>
        <w:rPr>
          <w:bCs/>
        </w:rPr>
        <w:t>, SOAP UI, TCP/IP.</w:t>
      </w:r>
    </w:p>
    <w:p w14:paraId="3E3AD4C5" w14:textId="77777777" w:rsidR="00696BF2" w:rsidRPr="00747AF2" w:rsidRDefault="00696BF2" w:rsidP="00504B2C">
      <w:pPr>
        <w:spacing w:before="120" w:line="276" w:lineRule="auto"/>
        <w:ind w:left="360"/>
        <w:jc w:val="both"/>
        <w:rPr>
          <w:b/>
        </w:rPr>
      </w:pPr>
      <w:r w:rsidRPr="00A817F1">
        <w:rPr>
          <w:b/>
          <w:bCs/>
          <w:lang w:val="en-GB"/>
        </w:rPr>
        <w:t>Description</w:t>
      </w:r>
      <w:r>
        <w:rPr>
          <w:b/>
        </w:rPr>
        <w:t>:</w:t>
      </w:r>
    </w:p>
    <w:p w14:paraId="125EE9F4" w14:textId="33A9AA24" w:rsidR="008E0B53" w:rsidRPr="008E0B53" w:rsidRDefault="008E0B53" w:rsidP="00504B2C">
      <w:pPr>
        <w:spacing w:before="120" w:line="276" w:lineRule="auto"/>
        <w:ind w:left="426" w:firstLine="294"/>
        <w:jc w:val="both"/>
        <w:rPr>
          <w:rFonts w:eastAsia="SimSun"/>
          <w:kern w:val="1"/>
          <w:szCs w:val="20"/>
          <w:lang w:eastAsia="ar-SA"/>
        </w:rPr>
      </w:pPr>
      <w:r w:rsidRPr="008E0B53">
        <w:rPr>
          <w:rFonts w:eastAsia="SimSun"/>
          <w:kern w:val="1"/>
          <w:szCs w:val="20"/>
          <w:lang w:eastAsia="ar-SA"/>
        </w:rPr>
        <w:t xml:space="preserve">Non-Resident Indians (NRIs) are allowed to invest in the primary and secondary capital markets in India through the portfolio investment scheme (PIS). Under this scheme, NRIs can acquire shares/debentures of Indian Companies through the stock exchanges in India. The Yes Bank is offering services to its NRI Clients as an Authorized dealer. All sale/ purchase transaction </w:t>
      </w:r>
      <w:proofErr w:type="gramStart"/>
      <w:r w:rsidRPr="008E0B53">
        <w:rPr>
          <w:rFonts w:eastAsia="SimSun"/>
          <w:kern w:val="1"/>
          <w:szCs w:val="20"/>
          <w:lang w:eastAsia="ar-SA"/>
        </w:rPr>
        <w:t>are</w:t>
      </w:r>
      <w:proofErr w:type="gramEnd"/>
      <w:r w:rsidRPr="008E0B53">
        <w:rPr>
          <w:rFonts w:eastAsia="SimSun"/>
          <w:kern w:val="1"/>
          <w:szCs w:val="20"/>
          <w:lang w:eastAsia="ar-SA"/>
        </w:rPr>
        <w:t xml:space="preserve"> to be routed through the designated branch. </w:t>
      </w:r>
      <w:proofErr w:type="gramStart"/>
      <w:r w:rsidRPr="008E0B53">
        <w:rPr>
          <w:rFonts w:eastAsia="SimSun"/>
          <w:kern w:val="1"/>
          <w:szCs w:val="20"/>
          <w:lang w:eastAsia="ar-SA"/>
        </w:rPr>
        <w:t>Yes</w:t>
      </w:r>
      <w:proofErr w:type="gramEnd"/>
      <w:r w:rsidRPr="008E0B53">
        <w:rPr>
          <w:rFonts w:eastAsia="SimSun"/>
          <w:kern w:val="1"/>
          <w:szCs w:val="20"/>
          <w:lang w:eastAsia="ar-SA"/>
        </w:rPr>
        <w:t xml:space="preserve"> Bank Using </w:t>
      </w:r>
      <w:proofErr w:type="spellStart"/>
      <w:r w:rsidRPr="008E0B53">
        <w:rPr>
          <w:rFonts w:eastAsia="SimSun"/>
          <w:kern w:val="1"/>
          <w:szCs w:val="20"/>
          <w:lang w:eastAsia="ar-SA"/>
        </w:rPr>
        <w:t>wealthsmart</w:t>
      </w:r>
      <w:proofErr w:type="spellEnd"/>
      <w:r w:rsidRPr="008E0B53">
        <w:rPr>
          <w:rFonts w:eastAsia="SimSun"/>
          <w:kern w:val="1"/>
          <w:szCs w:val="20"/>
          <w:lang w:eastAsia="ar-SA"/>
        </w:rPr>
        <w:t xml:space="preserve"> (PIS) back office application to maintain the same.</w:t>
      </w:r>
    </w:p>
    <w:p w14:paraId="5E41E66B" w14:textId="77777777" w:rsidR="008E0B53" w:rsidRPr="00B6339B" w:rsidRDefault="008E0B53" w:rsidP="00504B2C">
      <w:pPr>
        <w:pStyle w:val="NormalWeb"/>
        <w:spacing w:line="276" w:lineRule="auto"/>
        <w:rPr>
          <w:rFonts w:eastAsia="SimSun"/>
          <w:b/>
          <w:bCs/>
          <w:kern w:val="1"/>
          <w:szCs w:val="20"/>
          <w:u w:val="single"/>
          <w:lang w:val="en-US" w:eastAsia="ar-SA"/>
        </w:rPr>
      </w:pPr>
      <w:r w:rsidRPr="00B6339B">
        <w:rPr>
          <w:rFonts w:eastAsia="SimSun"/>
          <w:b/>
          <w:bCs/>
          <w:kern w:val="1"/>
          <w:szCs w:val="20"/>
          <w:u w:val="single"/>
          <w:lang w:val="en-US" w:eastAsia="ar-SA"/>
        </w:rPr>
        <w:t xml:space="preserve">List of </w:t>
      </w:r>
      <w:proofErr w:type="gramStart"/>
      <w:r w:rsidRPr="00B6339B">
        <w:rPr>
          <w:rFonts w:eastAsia="SimSun"/>
          <w:b/>
          <w:bCs/>
          <w:kern w:val="1"/>
          <w:szCs w:val="20"/>
          <w:u w:val="single"/>
          <w:lang w:val="en-US" w:eastAsia="ar-SA"/>
        </w:rPr>
        <w:t xml:space="preserve">Module( </w:t>
      </w:r>
      <w:proofErr w:type="spellStart"/>
      <w:r w:rsidRPr="00B6339B">
        <w:rPr>
          <w:rFonts w:eastAsia="SimSun"/>
          <w:b/>
          <w:bCs/>
          <w:kern w:val="1"/>
          <w:szCs w:val="20"/>
          <w:u w:val="single"/>
          <w:lang w:val="en-US" w:eastAsia="ar-SA"/>
        </w:rPr>
        <w:t>Wealthsmart</w:t>
      </w:r>
      <w:proofErr w:type="spellEnd"/>
      <w:proofErr w:type="gramEnd"/>
      <w:r w:rsidRPr="00B6339B">
        <w:rPr>
          <w:rFonts w:eastAsia="SimSun"/>
          <w:b/>
          <w:bCs/>
          <w:kern w:val="1"/>
          <w:szCs w:val="20"/>
          <w:u w:val="single"/>
          <w:lang w:val="en-US" w:eastAsia="ar-SA"/>
        </w:rPr>
        <w:t xml:space="preserve"> PIS)</w:t>
      </w:r>
    </w:p>
    <w:p w14:paraId="21317A3A" w14:textId="571CC890" w:rsidR="008E0B53" w:rsidRPr="00CA361C" w:rsidRDefault="008E0B53" w:rsidP="00504B2C">
      <w:pPr>
        <w:pStyle w:val="NormalWeb"/>
        <w:numPr>
          <w:ilvl w:val="0"/>
          <w:numId w:val="35"/>
        </w:numPr>
        <w:spacing w:line="276" w:lineRule="auto"/>
        <w:rPr>
          <w:rFonts w:eastAsia="SimSun"/>
          <w:kern w:val="1"/>
          <w:szCs w:val="20"/>
          <w:lang w:val="en-US" w:eastAsia="ar-SA"/>
        </w:rPr>
      </w:pPr>
      <w:r w:rsidRPr="00CA361C">
        <w:rPr>
          <w:rFonts w:eastAsia="SimSun"/>
          <w:kern w:val="1"/>
          <w:szCs w:val="20"/>
          <w:lang w:val="en-US" w:eastAsia="ar-SA"/>
        </w:rPr>
        <w:t>Application Setup</w:t>
      </w:r>
    </w:p>
    <w:p w14:paraId="2D1068E9" w14:textId="6951DD47" w:rsidR="008E0B53" w:rsidRPr="00CA361C" w:rsidRDefault="008E0B53" w:rsidP="00504B2C">
      <w:pPr>
        <w:pStyle w:val="NormalWeb"/>
        <w:numPr>
          <w:ilvl w:val="1"/>
          <w:numId w:val="35"/>
        </w:numPr>
        <w:spacing w:line="276" w:lineRule="auto"/>
        <w:rPr>
          <w:rFonts w:eastAsia="SimSun"/>
          <w:kern w:val="1"/>
          <w:szCs w:val="20"/>
          <w:lang w:val="en-US" w:eastAsia="ar-SA"/>
        </w:rPr>
      </w:pPr>
      <w:r w:rsidRPr="00CA361C">
        <w:rPr>
          <w:rFonts w:eastAsia="SimSun"/>
          <w:kern w:val="1"/>
          <w:szCs w:val="20"/>
          <w:lang w:val="en-US" w:eastAsia="ar-SA"/>
        </w:rPr>
        <w:t>Static Data</w:t>
      </w:r>
      <w:r w:rsidR="00CA361C" w:rsidRPr="00CA361C">
        <w:rPr>
          <w:rFonts w:eastAsia="SimSun"/>
          <w:kern w:val="1"/>
          <w:szCs w:val="20"/>
          <w:lang w:val="en-US" w:eastAsia="ar-SA"/>
        </w:rPr>
        <w:t xml:space="preserve">, </w:t>
      </w:r>
      <w:r w:rsidRPr="00CA361C">
        <w:rPr>
          <w:rFonts w:eastAsia="SimSun"/>
          <w:kern w:val="1"/>
          <w:szCs w:val="20"/>
          <w:lang w:val="en-US" w:eastAsia="ar-SA"/>
        </w:rPr>
        <w:t>Scrip Setup</w:t>
      </w:r>
      <w:r w:rsidR="00CA361C" w:rsidRPr="00CA361C">
        <w:rPr>
          <w:rFonts w:eastAsia="SimSun"/>
          <w:kern w:val="1"/>
          <w:szCs w:val="20"/>
          <w:lang w:val="en-US" w:eastAsia="ar-SA"/>
        </w:rPr>
        <w:t xml:space="preserve">, </w:t>
      </w:r>
      <w:r w:rsidRPr="00CA361C">
        <w:rPr>
          <w:rFonts w:eastAsia="SimSun"/>
          <w:kern w:val="1"/>
          <w:szCs w:val="20"/>
          <w:lang w:val="en-US" w:eastAsia="ar-SA"/>
        </w:rPr>
        <w:t>Billing Setup</w:t>
      </w:r>
    </w:p>
    <w:p w14:paraId="69957C26" w14:textId="78C6EBAD" w:rsidR="008E0B53" w:rsidRPr="00CA361C" w:rsidRDefault="008E0B53" w:rsidP="00504B2C">
      <w:pPr>
        <w:pStyle w:val="NormalWeb"/>
        <w:numPr>
          <w:ilvl w:val="0"/>
          <w:numId w:val="35"/>
        </w:numPr>
        <w:spacing w:line="276" w:lineRule="auto"/>
        <w:rPr>
          <w:rFonts w:eastAsia="SimSun"/>
          <w:kern w:val="1"/>
          <w:szCs w:val="20"/>
          <w:lang w:val="en-US" w:eastAsia="ar-SA"/>
        </w:rPr>
      </w:pPr>
      <w:r w:rsidRPr="00CA361C">
        <w:rPr>
          <w:rFonts w:eastAsia="SimSun"/>
          <w:kern w:val="1"/>
          <w:szCs w:val="20"/>
          <w:lang w:val="en-US" w:eastAsia="ar-SA"/>
        </w:rPr>
        <w:t>Client Setup</w:t>
      </w:r>
    </w:p>
    <w:p w14:paraId="79853A11" w14:textId="24D9C1E0" w:rsidR="008E0B53" w:rsidRPr="00CA361C" w:rsidRDefault="008E0B53" w:rsidP="00504B2C">
      <w:pPr>
        <w:pStyle w:val="NormalWeb"/>
        <w:numPr>
          <w:ilvl w:val="1"/>
          <w:numId w:val="35"/>
        </w:numPr>
        <w:spacing w:line="276" w:lineRule="auto"/>
        <w:rPr>
          <w:rFonts w:eastAsia="SimSun"/>
          <w:kern w:val="1"/>
          <w:szCs w:val="20"/>
          <w:lang w:val="en-US" w:eastAsia="ar-SA"/>
        </w:rPr>
      </w:pPr>
      <w:r w:rsidRPr="00CA361C">
        <w:rPr>
          <w:rFonts w:eastAsia="SimSun"/>
          <w:kern w:val="1"/>
          <w:szCs w:val="20"/>
          <w:lang w:val="en-US" w:eastAsia="ar-SA"/>
        </w:rPr>
        <w:t>Client Entity</w:t>
      </w:r>
      <w:r w:rsidR="00CA361C" w:rsidRPr="00CA361C">
        <w:rPr>
          <w:rFonts w:eastAsia="SimSun"/>
          <w:kern w:val="1"/>
          <w:szCs w:val="20"/>
          <w:lang w:val="en-US" w:eastAsia="ar-SA"/>
        </w:rPr>
        <w:t xml:space="preserve">, </w:t>
      </w:r>
      <w:r w:rsidRPr="00CA361C">
        <w:rPr>
          <w:rFonts w:eastAsia="SimSun"/>
          <w:kern w:val="1"/>
          <w:szCs w:val="20"/>
          <w:lang w:val="en-US" w:eastAsia="ar-SA"/>
        </w:rPr>
        <w:t>Client AC Setup</w:t>
      </w:r>
    </w:p>
    <w:p w14:paraId="07118DD3" w14:textId="0DCE343D" w:rsidR="008E0B53" w:rsidRPr="00CA361C" w:rsidRDefault="008E0B53" w:rsidP="00504B2C">
      <w:pPr>
        <w:pStyle w:val="NormalWeb"/>
        <w:numPr>
          <w:ilvl w:val="0"/>
          <w:numId w:val="35"/>
        </w:numPr>
        <w:spacing w:line="276" w:lineRule="auto"/>
        <w:rPr>
          <w:rFonts w:eastAsia="SimSun"/>
          <w:kern w:val="1"/>
          <w:szCs w:val="20"/>
          <w:lang w:val="en-US" w:eastAsia="ar-SA"/>
        </w:rPr>
      </w:pPr>
      <w:r w:rsidRPr="00CA361C">
        <w:rPr>
          <w:rFonts w:eastAsia="SimSun"/>
          <w:kern w:val="1"/>
          <w:szCs w:val="20"/>
          <w:lang w:val="en-US" w:eastAsia="ar-SA"/>
        </w:rPr>
        <w:t>Transactions</w:t>
      </w:r>
    </w:p>
    <w:p w14:paraId="477A7DA4" w14:textId="0DB99FDE" w:rsidR="008E0B53" w:rsidRPr="00CA361C" w:rsidRDefault="008E0B53" w:rsidP="00504B2C">
      <w:pPr>
        <w:pStyle w:val="NormalWeb"/>
        <w:numPr>
          <w:ilvl w:val="0"/>
          <w:numId w:val="35"/>
        </w:numPr>
        <w:spacing w:line="276" w:lineRule="auto"/>
        <w:rPr>
          <w:rFonts w:eastAsia="SimSun"/>
          <w:kern w:val="1"/>
          <w:szCs w:val="20"/>
          <w:lang w:val="en-US" w:eastAsia="ar-SA"/>
        </w:rPr>
      </w:pPr>
      <w:r w:rsidRPr="00CA361C">
        <w:rPr>
          <w:rFonts w:eastAsia="SimSun"/>
          <w:kern w:val="1"/>
          <w:szCs w:val="20"/>
          <w:lang w:val="en-US" w:eastAsia="ar-SA"/>
        </w:rPr>
        <w:t>Import / Export</w:t>
      </w:r>
    </w:p>
    <w:p w14:paraId="4132D9F0" w14:textId="3F3FB199" w:rsidR="008E0B53" w:rsidRDefault="008E0B53" w:rsidP="00504B2C">
      <w:pPr>
        <w:pStyle w:val="NormalWeb"/>
        <w:numPr>
          <w:ilvl w:val="0"/>
          <w:numId w:val="35"/>
        </w:numPr>
        <w:spacing w:line="276" w:lineRule="auto"/>
        <w:rPr>
          <w:rFonts w:eastAsia="SimSun"/>
          <w:kern w:val="1"/>
          <w:szCs w:val="20"/>
          <w:lang w:val="en-US" w:eastAsia="ar-SA"/>
        </w:rPr>
      </w:pPr>
      <w:r w:rsidRPr="00CA361C">
        <w:rPr>
          <w:rFonts w:eastAsia="SimSun"/>
          <w:kern w:val="1"/>
          <w:szCs w:val="20"/>
          <w:lang w:val="en-US" w:eastAsia="ar-SA"/>
        </w:rPr>
        <w:t>Reports</w:t>
      </w:r>
    </w:p>
    <w:p w14:paraId="494FE563" w14:textId="7E09C622" w:rsidR="002B51A8" w:rsidRPr="00B659FE" w:rsidRDefault="002B51A8" w:rsidP="00504B2C">
      <w:pPr>
        <w:pStyle w:val="ListParagraph"/>
        <w:numPr>
          <w:ilvl w:val="0"/>
          <w:numId w:val="30"/>
        </w:numPr>
        <w:spacing w:before="120" w:line="276" w:lineRule="auto"/>
        <w:jc w:val="both"/>
        <w:rPr>
          <w:b/>
          <w:bCs/>
          <w:lang w:val="en-GB"/>
        </w:rPr>
      </w:pPr>
      <w:r w:rsidRPr="00B659FE">
        <w:rPr>
          <w:b/>
          <w:bCs/>
          <w:lang w:val="en-GB"/>
        </w:rPr>
        <w:t xml:space="preserve">Product – </w:t>
      </w:r>
      <w:r>
        <w:rPr>
          <w:b/>
          <w:bCs/>
          <w:lang w:val="en-GB"/>
        </w:rPr>
        <w:t>Newgen (</w:t>
      </w:r>
      <w:proofErr w:type="spellStart"/>
      <w:r>
        <w:rPr>
          <w:b/>
          <w:bCs/>
          <w:lang w:val="en-GB"/>
        </w:rPr>
        <w:t>Demat</w:t>
      </w:r>
      <w:proofErr w:type="spellEnd"/>
      <w:r>
        <w:rPr>
          <w:b/>
          <w:bCs/>
          <w:lang w:val="en-GB"/>
        </w:rPr>
        <w:t xml:space="preserve"> Account Opening).</w:t>
      </w:r>
      <w:r w:rsidRPr="00B659FE">
        <w:rPr>
          <w:b/>
          <w:bCs/>
          <w:lang w:val="en-GB"/>
        </w:rPr>
        <w:t xml:space="preserve">  </w:t>
      </w:r>
    </w:p>
    <w:p w14:paraId="191FE501" w14:textId="012AF721" w:rsidR="002B51A8" w:rsidRDefault="002B51A8" w:rsidP="00504B2C">
      <w:pPr>
        <w:spacing w:before="120" w:line="276" w:lineRule="auto"/>
        <w:ind w:left="360"/>
        <w:jc w:val="both"/>
        <w:rPr>
          <w:b/>
        </w:rPr>
      </w:pPr>
      <w:r>
        <w:rPr>
          <w:b/>
          <w:sz w:val="28"/>
          <w:szCs w:val="28"/>
          <w:lang w:val="en-GB"/>
        </w:rPr>
        <w:t>(</w:t>
      </w:r>
      <w:r>
        <w:rPr>
          <w:b/>
          <w:lang w:val="en-GB"/>
        </w:rPr>
        <w:t>Dec</w:t>
      </w:r>
      <w:r>
        <w:rPr>
          <w:b/>
          <w:lang w:val="en-GB"/>
        </w:rPr>
        <w:t>'1</w:t>
      </w:r>
      <w:r>
        <w:rPr>
          <w:b/>
          <w:lang w:val="en-GB"/>
        </w:rPr>
        <w:t>9</w:t>
      </w:r>
      <w:r w:rsidRPr="00346BFF">
        <w:rPr>
          <w:b/>
          <w:bCs/>
          <w:lang w:val="en-GB"/>
        </w:rPr>
        <w:t xml:space="preserve"> </w:t>
      </w:r>
      <w:r>
        <w:rPr>
          <w:b/>
          <w:bCs/>
          <w:lang w:val="en-GB"/>
        </w:rPr>
        <w:t>–</w:t>
      </w:r>
      <w:r w:rsidRPr="00346BFF">
        <w:rPr>
          <w:b/>
          <w:bCs/>
          <w:lang w:val="en-GB"/>
        </w:rPr>
        <w:t xml:space="preserve"> </w:t>
      </w:r>
      <w:r>
        <w:rPr>
          <w:b/>
          <w:bCs/>
          <w:lang w:val="en-GB"/>
        </w:rPr>
        <w:t>Ma</w:t>
      </w:r>
      <w:r w:rsidR="00CD1B20">
        <w:rPr>
          <w:b/>
          <w:bCs/>
          <w:lang w:val="en-GB"/>
        </w:rPr>
        <w:t>r</w:t>
      </w:r>
      <w:r>
        <w:rPr>
          <w:b/>
          <w:lang w:val="en-GB"/>
        </w:rPr>
        <w:t>'</w:t>
      </w:r>
      <w:r w:rsidR="00CD1B20">
        <w:rPr>
          <w:b/>
          <w:lang w:val="en-GB"/>
        </w:rPr>
        <w:t>20</w:t>
      </w:r>
      <w:r>
        <w:rPr>
          <w:b/>
          <w:bCs/>
          <w:lang w:val="en-GB"/>
        </w:rPr>
        <w:t>)</w:t>
      </w:r>
    </w:p>
    <w:p w14:paraId="77A10943" w14:textId="77777777" w:rsidR="002B51A8" w:rsidRPr="001F359E" w:rsidRDefault="002B51A8" w:rsidP="00504B2C">
      <w:pPr>
        <w:spacing w:line="276" w:lineRule="auto"/>
        <w:ind w:firstLine="357"/>
        <w:rPr>
          <w:bCs/>
          <w:color w:val="000000"/>
          <w:lang w:val="en-GB"/>
        </w:rPr>
      </w:pPr>
      <w:r>
        <w:t>Client</w:t>
      </w:r>
      <w:r>
        <w:tab/>
      </w:r>
      <w:r>
        <w:tab/>
        <w:t xml:space="preserve">: </w:t>
      </w:r>
      <w:r>
        <w:tab/>
      </w:r>
      <w:proofErr w:type="gramStart"/>
      <w:r>
        <w:t>Yes</w:t>
      </w:r>
      <w:proofErr w:type="gramEnd"/>
      <w:r w:rsidRPr="007E7C28">
        <w:rPr>
          <w:bCs/>
          <w:color w:val="000000"/>
          <w:lang w:val="en-GB"/>
        </w:rPr>
        <w:t xml:space="preserve"> Bank Limited (Web App)</w:t>
      </w:r>
    </w:p>
    <w:p w14:paraId="77ED4E7D" w14:textId="5A4132EE" w:rsidR="002B51A8" w:rsidRPr="001F359E" w:rsidRDefault="002B51A8" w:rsidP="00504B2C">
      <w:pPr>
        <w:spacing w:line="276" w:lineRule="auto"/>
        <w:ind w:firstLine="357"/>
        <w:rPr>
          <w:bCs/>
          <w:color w:val="000000"/>
        </w:rPr>
      </w:pPr>
      <w:r>
        <w:rPr>
          <w:bCs/>
          <w:color w:val="000000"/>
        </w:rPr>
        <w:t xml:space="preserve">Domain         </w:t>
      </w:r>
      <w:r>
        <w:rPr>
          <w:bCs/>
          <w:color w:val="000000"/>
        </w:rPr>
        <w:tab/>
        <w:t>:</w:t>
      </w:r>
      <w:r>
        <w:rPr>
          <w:bCs/>
          <w:color w:val="000000"/>
        </w:rPr>
        <w:tab/>
      </w:r>
      <w:r w:rsidR="005C29DA">
        <w:rPr>
          <w:bCs/>
          <w:color w:val="000000"/>
          <w:lang w:val="en-GB"/>
        </w:rPr>
        <w:t>Retail</w:t>
      </w:r>
      <w:r w:rsidR="005C29DA">
        <w:rPr>
          <w:bCs/>
          <w:color w:val="000000"/>
          <w:lang w:val="en-GB"/>
        </w:rPr>
        <w:t xml:space="preserve"> </w:t>
      </w:r>
      <w:proofErr w:type="gramStart"/>
      <w:r>
        <w:rPr>
          <w:bCs/>
          <w:color w:val="000000"/>
          <w:lang w:val="en-GB"/>
        </w:rPr>
        <w:t xml:space="preserve">Banking </w:t>
      </w:r>
      <w:r w:rsidRPr="001F359E">
        <w:rPr>
          <w:bCs/>
          <w:color w:val="000000"/>
          <w:lang w:val="en-GB"/>
        </w:rPr>
        <w:t>.</w:t>
      </w:r>
      <w:proofErr w:type="gramEnd"/>
    </w:p>
    <w:p w14:paraId="3ABFB57D" w14:textId="77777777" w:rsidR="002B51A8" w:rsidRPr="001F359E" w:rsidRDefault="002B51A8" w:rsidP="00504B2C">
      <w:pPr>
        <w:spacing w:line="276" w:lineRule="auto"/>
        <w:ind w:firstLine="357"/>
        <w:rPr>
          <w:bCs/>
        </w:rPr>
      </w:pPr>
      <w:r w:rsidRPr="001F359E">
        <w:rPr>
          <w:color w:val="000000"/>
        </w:rPr>
        <w:t xml:space="preserve">Testing         </w:t>
      </w:r>
      <w:r w:rsidRPr="001F359E">
        <w:rPr>
          <w:color w:val="000000"/>
        </w:rPr>
        <w:tab/>
        <w:t xml:space="preserve">: </w:t>
      </w:r>
      <w:r w:rsidRPr="001F359E">
        <w:rPr>
          <w:color w:val="000000"/>
        </w:rPr>
        <w:tab/>
      </w:r>
      <w:r w:rsidRPr="001F359E">
        <w:rPr>
          <w:bCs/>
        </w:rPr>
        <w:t>Functional Testing</w:t>
      </w:r>
      <w:r>
        <w:rPr>
          <w:bCs/>
        </w:rPr>
        <w:t xml:space="preserve">, </w:t>
      </w:r>
      <w:r w:rsidRPr="001F359E">
        <w:rPr>
          <w:bCs/>
        </w:rPr>
        <w:t>System Testing, Regression Testing.</w:t>
      </w:r>
    </w:p>
    <w:p w14:paraId="67A2483C" w14:textId="64416DA8" w:rsidR="002B51A8" w:rsidRPr="008150DF" w:rsidRDefault="002B51A8" w:rsidP="00504B2C">
      <w:pPr>
        <w:spacing w:line="276" w:lineRule="auto"/>
        <w:ind w:firstLine="357"/>
        <w:rPr>
          <w:b/>
          <w:bCs/>
        </w:rPr>
      </w:pPr>
      <w:r>
        <w:rPr>
          <w:bCs/>
        </w:rPr>
        <w:t xml:space="preserve">Testing Tool   </w:t>
      </w:r>
      <w:r>
        <w:rPr>
          <w:bCs/>
        </w:rPr>
        <w:tab/>
        <w:t>:</w:t>
      </w:r>
      <w:r>
        <w:rPr>
          <w:bCs/>
        </w:rPr>
        <w:tab/>
      </w:r>
      <w:r w:rsidR="00CD1B20">
        <w:rPr>
          <w:bCs/>
          <w:lang w:val="en-GB"/>
        </w:rPr>
        <w:t xml:space="preserve">JIRA </w:t>
      </w:r>
      <w:r w:rsidR="00CD1B20" w:rsidRPr="001F359E">
        <w:rPr>
          <w:bCs/>
        </w:rPr>
        <w:t xml:space="preserve">tool, </w:t>
      </w:r>
      <w:proofErr w:type="spellStart"/>
      <w:r w:rsidR="00CD1B20" w:rsidRPr="001F359E">
        <w:rPr>
          <w:bCs/>
        </w:rPr>
        <w:t>Ms</w:t>
      </w:r>
      <w:proofErr w:type="spellEnd"/>
      <w:r w:rsidR="00CD1B20" w:rsidRPr="001F359E">
        <w:rPr>
          <w:bCs/>
        </w:rPr>
        <w:t xml:space="preserve"> Excel</w:t>
      </w:r>
      <w:r w:rsidR="00CD1B20">
        <w:rPr>
          <w:bCs/>
        </w:rPr>
        <w:t>, SOAP UI, TCP/IP.</w:t>
      </w:r>
    </w:p>
    <w:p w14:paraId="57BA1F1B" w14:textId="77777777" w:rsidR="002B51A8" w:rsidRPr="00747AF2" w:rsidRDefault="002B51A8" w:rsidP="00504B2C">
      <w:pPr>
        <w:spacing w:before="120" w:line="276" w:lineRule="auto"/>
        <w:ind w:left="360"/>
        <w:jc w:val="both"/>
        <w:rPr>
          <w:b/>
        </w:rPr>
      </w:pPr>
      <w:r w:rsidRPr="00A817F1">
        <w:rPr>
          <w:b/>
          <w:bCs/>
          <w:lang w:val="en-GB"/>
        </w:rPr>
        <w:t>Description</w:t>
      </w:r>
      <w:r>
        <w:rPr>
          <w:b/>
        </w:rPr>
        <w:t>:</w:t>
      </w:r>
    </w:p>
    <w:p w14:paraId="2EA763A6" w14:textId="68F063C8" w:rsidR="0070302E" w:rsidRDefault="00CD1B20" w:rsidP="00504B2C">
      <w:pPr>
        <w:pStyle w:val="NormalWeb"/>
        <w:spacing w:line="276" w:lineRule="auto"/>
        <w:ind w:left="720" w:firstLine="720"/>
        <w:rPr>
          <w:rFonts w:eastAsia="SimSun"/>
          <w:kern w:val="1"/>
          <w:szCs w:val="20"/>
          <w:lang w:eastAsia="ar-SA"/>
        </w:rPr>
      </w:pPr>
      <w:r w:rsidRPr="00CD1B20">
        <w:rPr>
          <w:rFonts w:eastAsia="SimSun"/>
          <w:kern w:val="1"/>
          <w:szCs w:val="20"/>
          <w:lang w:eastAsia="ar-SA"/>
        </w:rPr>
        <w:t xml:space="preserve">The requirement specifically focuses on creating a workflow for Co-originated </w:t>
      </w:r>
      <w:proofErr w:type="spellStart"/>
      <w:r w:rsidRPr="00CD1B20">
        <w:rPr>
          <w:rFonts w:eastAsia="SimSun"/>
          <w:kern w:val="1"/>
          <w:szCs w:val="20"/>
          <w:lang w:eastAsia="ar-SA"/>
        </w:rPr>
        <w:t>Demat</w:t>
      </w:r>
      <w:proofErr w:type="spellEnd"/>
      <w:r w:rsidRPr="00CD1B20">
        <w:rPr>
          <w:rFonts w:eastAsia="SimSun"/>
          <w:kern w:val="1"/>
          <w:szCs w:val="20"/>
          <w:lang w:eastAsia="ar-SA"/>
        </w:rPr>
        <w:t xml:space="preserve"> Account along with SA product in Account Opening process. This is to ensure </w:t>
      </w:r>
      <w:proofErr w:type="spellStart"/>
      <w:r w:rsidRPr="00CD1B20">
        <w:rPr>
          <w:rFonts w:eastAsia="SimSun"/>
          <w:kern w:val="1"/>
          <w:szCs w:val="20"/>
          <w:lang w:eastAsia="ar-SA"/>
        </w:rPr>
        <w:t>Demat</w:t>
      </w:r>
      <w:proofErr w:type="spellEnd"/>
      <w:r w:rsidRPr="00CD1B20">
        <w:rPr>
          <w:rFonts w:eastAsia="SimSun"/>
          <w:kern w:val="1"/>
          <w:szCs w:val="20"/>
          <w:lang w:eastAsia="ar-SA"/>
        </w:rPr>
        <w:t xml:space="preserve"> Account is opened along with saving account thus avoiding duplication of </w:t>
      </w:r>
      <w:proofErr w:type="gramStart"/>
      <w:r w:rsidRPr="00CD1B20">
        <w:rPr>
          <w:rFonts w:eastAsia="SimSun"/>
          <w:kern w:val="1"/>
          <w:szCs w:val="20"/>
          <w:lang w:eastAsia="ar-SA"/>
        </w:rPr>
        <w:t>work</w:t>
      </w:r>
      <w:proofErr w:type="gramEnd"/>
    </w:p>
    <w:p w14:paraId="0675AEE4" w14:textId="77777777" w:rsidR="00DD24D5" w:rsidRDefault="00DD24D5" w:rsidP="00504B2C">
      <w:pPr>
        <w:pStyle w:val="NormalWeb"/>
        <w:spacing w:line="276" w:lineRule="auto"/>
        <w:ind w:left="720" w:firstLine="720"/>
        <w:rPr>
          <w:rFonts w:eastAsia="SimSun"/>
          <w:kern w:val="1"/>
          <w:szCs w:val="20"/>
          <w:lang w:eastAsia="ar-SA"/>
        </w:rPr>
      </w:pPr>
    </w:p>
    <w:p w14:paraId="7CE62C15" w14:textId="77777777" w:rsidR="005C29DA" w:rsidRDefault="005C29DA" w:rsidP="00504B2C">
      <w:pPr>
        <w:pStyle w:val="NormalWeb"/>
        <w:spacing w:line="276" w:lineRule="auto"/>
        <w:ind w:left="720" w:firstLine="720"/>
        <w:rPr>
          <w:rFonts w:eastAsia="SimSun"/>
          <w:kern w:val="1"/>
          <w:szCs w:val="20"/>
          <w:lang w:eastAsia="ar-SA"/>
        </w:rPr>
      </w:pPr>
    </w:p>
    <w:p w14:paraId="7EE4E8A5" w14:textId="5CDFF30F" w:rsidR="005471C5" w:rsidRPr="00B659FE" w:rsidRDefault="005471C5" w:rsidP="00504B2C">
      <w:pPr>
        <w:pStyle w:val="ListParagraph"/>
        <w:numPr>
          <w:ilvl w:val="0"/>
          <w:numId w:val="30"/>
        </w:numPr>
        <w:spacing w:before="120" w:line="276" w:lineRule="auto"/>
        <w:jc w:val="both"/>
        <w:rPr>
          <w:b/>
          <w:bCs/>
          <w:lang w:val="en-GB"/>
        </w:rPr>
      </w:pPr>
      <w:r w:rsidRPr="00B659FE">
        <w:rPr>
          <w:b/>
          <w:bCs/>
          <w:lang w:val="en-GB"/>
        </w:rPr>
        <w:lastRenderedPageBreak/>
        <w:t xml:space="preserve">Product </w:t>
      </w:r>
      <w:proofErr w:type="gramStart"/>
      <w:r w:rsidRPr="00B659FE">
        <w:rPr>
          <w:b/>
          <w:bCs/>
          <w:lang w:val="en-GB"/>
        </w:rPr>
        <w:t xml:space="preserve">–  </w:t>
      </w:r>
      <w:r>
        <w:rPr>
          <w:b/>
          <w:bCs/>
          <w:lang w:val="en-GB"/>
        </w:rPr>
        <w:t>Yes</w:t>
      </w:r>
      <w:proofErr w:type="gramEnd"/>
      <w:r>
        <w:rPr>
          <w:b/>
          <w:bCs/>
          <w:lang w:val="en-GB"/>
        </w:rPr>
        <w:t xml:space="preserve"> </w:t>
      </w:r>
      <w:proofErr w:type="spellStart"/>
      <w:r>
        <w:rPr>
          <w:b/>
          <w:bCs/>
          <w:lang w:val="en-GB"/>
        </w:rPr>
        <w:t>Rabidos</w:t>
      </w:r>
      <w:proofErr w:type="spellEnd"/>
      <w:r>
        <w:rPr>
          <w:b/>
          <w:bCs/>
          <w:lang w:val="en-GB"/>
        </w:rPr>
        <w:t xml:space="preserve"> ( </w:t>
      </w:r>
      <w:proofErr w:type="spellStart"/>
      <w:r>
        <w:rPr>
          <w:b/>
          <w:bCs/>
          <w:lang w:val="en-GB"/>
        </w:rPr>
        <w:t>Demat</w:t>
      </w:r>
      <w:proofErr w:type="spellEnd"/>
      <w:r>
        <w:rPr>
          <w:b/>
          <w:bCs/>
          <w:lang w:val="en-GB"/>
        </w:rPr>
        <w:t xml:space="preserve"> Account Opening ).</w:t>
      </w:r>
      <w:r w:rsidRPr="00B659FE">
        <w:rPr>
          <w:b/>
          <w:bCs/>
          <w:lang w:val="en-GB"/>
        </w:rPr>
        <w:t xml:space="preserve">  </w:t>
      </w:r>
    </w:p>
    <w:p w14:paraId="2EBE048B" w14:textId="7E2B9497" w:rsidR="005471C5" w:rsidRDefault="005471C5" w:rsidP="00504B2C">
      <w:pPr>
        <w:spacing w:before="120" w:line="276" w:lineRule="auto"/>
        <w:ind w:left="360"/>
        <w:jc w:val="both"/>
        <w:rPr>
          <w:b/>
        </w:rPr>
      </w:pPr>
      <w:r>
        <w:rPr>
          <w:b/>
          <w:sz w:val="28"/>
          <w:szCs w:val="28"/>
          <w:lang w:val="en-GB"/>
        </w:rPr>
        <w:t>(</w:t>
      </w:r>
      <w:r>
        <w:rPr>
          <w:b/>
          <w:lang w:val="en-GB"/>
        </w:rPr>
        <w:t>Jun</w:t>
      </w:r>
      <w:r>
        <w:rPr>
          <w:b/>
          <w:lang w:val="en-GB"/>
        </w:rPr>
        <w:t>'</w:t>
      </w:r>
      <w:r>
        <w:rPr>
          <w:b/>
          <w:lang w:val="en-GB"/>
        </w:rPr>
        <w:t>20</w:t>
      </w:r>
      <w:r w:rsidRPr="00346BFF">
        <w:rPr>
          <w:b/>
          <w:bCs/>
          <w:lang w:val="en-GB"/>
        </w:rPr>
        <w:t xml:space="preserve"> </w:t>
      </w:r>
      <w:r>
        <w:rPr>
          <w:b/>
          <w:bCs/>
          <w:lang w:val="en-GB"/>
        </w:rPr>
        <w:t>–</w:t>
      </w:r>
      <w:r w:rsidRPr="00346BFF">
        <w:rPr>
          <w:b/>
          <w:bCs/>
          <w:lang w:val="en-GB"/>
        </w:rPr>
        <w:t xml:space="preserve"> </w:t>
      </w:r>
      <w:r>
        <w:rPr>
          <w:b/>
          <w:bCs/>
          <w:lang w:val="en-GB"/>
        </w:rPr>
        <w:t>Sep</w:t>
      </w:r>
      <w:r>
        <w:rPr>
          <w:b/>
          <w:lang w:val="en-GB"/>
        </w:rPr>
        <w:t>'20</w:t>
      </w:r>
      <w:r>
        <w:rPr>
          <w:b/>
          <w:bCs/>
          <w:lang w:val="en-GB"/>
        </w:rPr>
        <w:t>)</w:t>
      </w:r>
    </w:p>
    <w:p w14:paraId="4AC1130D" w14:textId="77777777" w:rsidR="005471C5" w:rsidRPr="001F359E" w:rsidRDefault="005471C5" w:rsidP="00504B2C">
      <w:pPr>
        <w:spacing w:line="276" w:lineRule="auto"/>
        <w:ind w:firstLine="357"/>
        <w:rPr>
          <w:bCs/>
          <w:color w:val="000000"/>
          <w:lang w:val="en-GB"/>
        </w:rPr>
      </w:pPr>
      <w:r>
        <w:t>Client</w:t>
      </w:r>
      <w:r>
        <w:tab/>
      </w:r>
      <w:r>
        <w:tab/>
        <w:t xml:space="preserve">: </w:t>
      </w:r>
      <w:r>
        <w:tab/>
      </w:r>
      <w:proofErr w:type="gramStart"/>
      <w:r>
        <w:t>Yes</w:t>
      </w:r>
      <w:proofErr w:type="gramEnd"/>
      <w:r w:rsidRPr="007E7C28">
        <w:rPr>
          <w:bCs/>
          <w:color w:val="000000"/>
          <w:lang w:val="en-GB"/>
        </w:rPr>
        <w:t xml:space="preserve"> Bank Limited (Web App)</w:t>
      </w:r>
    </w:p>
    <w:p w14:paraId="09DF9EB5" w14:textId="1D6F800B" w:rsidR="005471C5" w:rsidRPr="005C29DA" w:rsidRDefault="005471C5" w:rsidP="005C29DA">
      <w:pPr>
        <w:spacing w:line="276" w:lineRule="auto"/>
        <w:ind w:firstLine="357"/>
        <w:rPr>
          <w:bCs/>
          <w:color w:val="000000"/>
        </w:rPr>
      </w:pPr>
      <w:r>
        <w:rPr>
          <w:bCs/>
          <w:color w:val="000000"/>
        </w:rPr>
        <w:t xml:space="preserve">Domain         </w:t>
      </w:r>
      <w:r>
        <w:rPr>
          <w:bCs/>
          <w:color w:val="000000"/>
        </w:rPr>
        <w:tab/>
        <w:t>:</w:t>
      </w:r>
      <w:r>
        <w:rPr>
          <w:bCs/>
          <w:color w:val="000000"/>
        </w:rPr>
        <w:tab/>
      </w:r>
      <w:r w:rsidR="005C29DA">
        <w:rPr>
          <w:bCs/>
          <w:color w:val="000000"/>
          <w:lang w:val="en-GB"/>
        </w:rPr>
        <w:t>Retail</w:t>
      </w:r>
      <w:r w:rsidR="005C29DA">
        <w:rPr>
          <w:bCs/>
          <w:color w:val="000000"/>
          <w:lang w:val="en-GB"/>
        </w:rPr>
        <w:t xml:space="preserve"> </w:t>
      </w:r>
      <w:proofErr w:type="gramStart"/>
      <w:r>
        <w:rPr>
          <w:bCs/>
          <w:color w:val="000000"/>
          <w:lang w:val="en-GB"/>
        </w:rPr>
        <w:t xml:space="preserve">Banking </w:t>
      </w:r>
      <w:r w:rsidRPr="001F359E">
        <w:rPr>
          <w:bCs/>
          <w:color w:val="000000"/>
          <w:lang w:val="en-GB"/>
        </w:rPr>
        <w:t>.</w:t>
      </w:r>
      <w:proofErr w:type="gramEnd"/>
    </w:p>
    <w:p w14:paraId="62D82DFD" w14:textId="77777777" w:rsidR="005471C5" w:rsidRPr="001F359E" w:rsidRDefault="005471C5" w:rsidP="00504B2C">
      <w:pPr>
        <w:spacing w:line="276" w:lineRule="auto"/>
        <w:ind w:firstLine="357"/>
        <w:rPr>
          <w:bCs/>
        </w:rPr>
      </w:pPr>
      <w:r w:rsidRPr="001F359E">
        <w:rPr>
          <w:color w:val="000000"/>
        </w:rPr>
        <w:t xml:space="preserve">Testing         </w:t>
      </w:r>
      <w:r w:rsidRPr="001F359E">
        <w:rPr>
          <w:color w:val="000000"/>
        </w:rPr>
        <w:tab/>
        <w:t xml:space="preserve">: </w:t>
      </w:r>
      <w:r w:rsidRPr="001F359E">
        <w:rPr>
          <w:color w:val="000000"/>
        </w:rPr>
        <w:tab/>
      </w:r>
      <w:r w:rsidRPr="001F359E">
        <w:rPr>
          <w:bCs/>
        </w:rPr>
        <w:t>Functional Testing</w:t>
      </w:r>
      <w:r>
        <w:rPr>
          <w:bCs/>
        </w:rPr>
        <w:t xml:space="preserve">, </w:t>
      </w:r>
      <w:r w:rsidRPr="001F359E">
        <w:rPr>
          <w:bCs/>
        </w:rPr>
        <w:t>System Testing, Regression Testing.</w:t>
      </w:r>
    </w:p>
    <w:p w14:paraId="1A693182" w14:textId="77777777" w:rsidR="005471C5" w:rsidRPr="008150DF" w:rsidRDefault="005471C5" w:rsidP="00504B2C">
      <w:pPr>
        <w:spacing w:line="276" w:lineRule="auto"/>
        <w:ind w:firstLine="357"/>
        <w:rPr>
          <w:b/>
          <w:bCs/>
        </w:rPr>
      </w:pPr>
      <w:r>
        <w:rPr>
          <w:bCs/>
        </w:rPr>
        <w:t xml:space="preserve">Testing Tool   </w:t>
      </w:r>
      <w:r>
        <w:rPr>
          <w:bCs/>
        </w:rPr>
        <w:tab/>
        <w:t>:</w:t>
      </w:r>
      <w:r>
        <w:rPr>
          <w:bCs/>
        </w:rPr>
        <w:tab/>
      </w:r>
      <w:r>
        <w:rPr>
          <w:bCs/>
          <w:lang w:val="en-GB"/>
        </w:rPr>
        <w:t xml:space="preserve">JIRA </w:t>
      </w:r>
      <w:r w:rsidRPr="001F359E">
        <w:rPr>
          <w:bCs/>
        </w:rPr>
        <w:t xml:space="preserve">tool, </w:t>
      </w:r>
      <w:proofErr w:type="spellStart"/>
      <w:r w:rsidRPr="001F359E">
        <w:rPr>
          <w:bCs/>
        </w:rPr>
        <w:t>Ms</w:t>
      </w:r>
      <w:proofErr w:type="spellEnd"/>
      <w:r w:rsidRPr="001F359E">
        <w:rPr>
          <w:bCs/>
        </w:rPr>
        <w:t xml:space="preserve"> Excel</w:t>
      </w:r>
      <w:r>
        <w:rPr>
          <w:bCs/>
        </w:rPr>
        <w:t>, SOAP UI, TCP/IP.</w:t>
      </w:r>
    </w:p>
    <w:p w14:paraId="4B787AA6" w14:textId="77777777" w:rsidR="00684466" w:rsidRDefault="005471C5" w:rsidP="00684466">
      <w:pPr>
        <w:spacing w:before="120" w:line="276" w:lineRule="auto"/>
        <w:ind w:left="360"/>
        <w:jc w:val="both"/>
        <w:rPr>
          <w:b/>
        </w:rPr>
      </w:pPr>
      <w:r w:rsidRPr="00A817F1">
        <w:rPr>
          <w:b/>
          <w:bCs/>
          <w:lang w:val="en-GB"/>
        </w:rPr>
        <w:t>Description</w:t>
      </w:r>
      <w:r>
        <w:rPr>
          <w:b/>
        </w:rPr>
        <w:t>:</w:t>
      </w:r>
    </w:p>
    <w:p w14:paraId="49D1A958" w14:textId="4719FFD5" w:rsidR="00B6339B" w:rsidRDefault="005471C5" w:rsidP="00684466">
      <w:pPr>
        <w:spacing w:before="120" w:line="276" w:lineRule="auto"/>
        <w:ind w:left="360" w:firstLine="360"/>
        <w:jc w:val="both"/>
        <w:rPr>
          <w:rFonts w:eastAsia="SimSun"/>
          <w:kern w:val="1"/>
          <w:szCs w:val="20"/>
          <w:lang w:eastAsia="ar-SA"/>
        </w:rPr>
      </w:pPr>
      <w:proofErr w:type="gramStart"/>
      <w:r w:rsidRPr="005471C5">
        <w:rPr>
          <w:rFonts w:eastAsia="SimSun"/>
          <w:kern w:val="1"/>
          <w:szCs w:val="20"/>
          <w:lang w:eastAsia="ar-SA"/>
        </w:rPr>
        <w:t>Yes</w:t>
      </w:r>
      <w:proofErr w:type="gramEnd"/>
      <w:r w:rsidRPr="005471C5">
        <w:rPr>
          <w:rFonts w:eastAsia="SimSun"/>
          <w:kern w:val="1"/>
          <w:szCs w:val="20"/>
          <w:lang w:eastAsia="ar-SA"/>
        </w:rPr>
        <w:t xml:space="preserve"> </w:t>
      </w:r>
      <w:proofErr w:type="spellStart"/>
      <w:r w:rsidRPr="005471C5">
        <w:rPr>
          <w:rFonts w:eastAsia="SimSun"/>
          <w:kern w:val="1"/>
          <w:szCs w:val="20"/>
          <w:lang w:eastAsia="ar-SA"/>
        </w:rPr>
        <w:t>Rapidos</w:t>
      </w:r>
      <w:proofErr w:type="spellEnd"/>
      <w:r w:rsidRPr="005471C5">
        <w:rPr>
          <w:rFonts w:eastAsia="SimSun"/>
          <w:kern w:val="1"/>
          <w:szCs w:val="20"/>
          <w:lang w:eastAsia="ar-SA"/>
        </w:rPr>
        <w:t xml:space="preserve"> this portal is used to raise the services request, it raises service request for exiting customers. Customer can raise request for </w:t>
      </w:r>
      <w:proofErr w:type="spellStart"/>
      <w:r w:rsidRPr="005471C5">
        <w:rPr>
          <w:rFonts w:eastAsia="SimSun"/>
          <w:kern w:val="1"/>
          <w:szCs w:val="20"/>
          <w:lang w:eastAsia="ar-SA"/>
        </w:rPr>
        <w:t>demat</w:t>
      </w:r>
      <w:proofErr w:type="spellEnd"/>
      <w:r w:rsidRPr="005471C5">
        <w:rPr>
          <w:rFonts w:eastAsia="SimSun"/>
          <w:kern w:val="1"/>
          <w:szCs w:val="20"/>
          <w:lang w:eastAsia="ar-SA"/>
        </w:rPr>
        <w:t xml:space="preserve"> account.</w:t>
      </w:r>
    </w:p>
    <w:p w14:paraId="6BA8A1A2" w14:textId="77777777" w:rsidR="005C29DA" w:rsidRPr="00747AF2" w:rsidRDefault="005C29DA" w:rsidP="00684466">
      <w:pPr>
        <w:spacing w:before="120" w:line="276" w:lineRule="auto"/>
        <w:ind w:left="360" w:firstLine="360"/>
        <w:jc w:val="both"/>
        <w:rPr>
          <w:rFonts w:eastAsia="SimSun"/>
          <w:kern w:val="1"/>
          <w:szCs w:val="20"/>
          <w:lang w:eastAsia="ar-SA"/>
        </w:rPr>
      </w:pPr>
    </w:p>
    <w:p w14:paraId="7E1FCE44" w14:textId="77777777" w:rsidR="00B34DBA" w:rsidRPr="00B659FE" w:rsidRDefault="00B34DBA" w:rsidP="00504B2C">
      <w:pPr>
        <w:pStyle w:val="ListParagraph"/>
        <w:numPr>
          <w:ilvl w:val="0"/>
          <w:numId w:val="30"/>
        </w:numPr>
        <w:spacing w:before="120" w:line="276" w:lineRule="auto"/>
        <w:jc w:val="both"/>
        <w:rPr>
          <w:b/>
          <w:bCs/>
          <w:lang w:val="en-GB"/>
        </w:rPr>
      </w:pPr>
      <w:r w:rsidRPr="00B659FE">
        <w:rPr>
          <w:b/>
          <w:bCs/>
          <w:lang w:val="en-GB"/>
        </w:rPr>
        <w:t xml:space="preserve">Product </w:t>
      </w:r>
      <w:proofErr w:type="gramStart"/>
      <w:r w:rsidRPr="00B659FE">
        <w:rPr>
          <w:b/>
          <w:bCs/>
          <w:lang w:val="en-GB"/>
        </w:rPr>
        <w:t>–  BAZ</w:t>
      </w:r>
      <w:proofErr w:type="gramEnd"/>
      <w:r w:rsidRPr="00B659FE">
        <w:rPr>
          <w:b/>
          <w:bCs/>
          <w:lang w:val="en-GB"/>
        </w:rPr>
        <w:t xml:space="preserve">  Desktop App (YES Bank Limited) </w:t>
      </w:r>
    </w:p>
    <w:p w14:paraId="25391226" w14:textId="77777777" w:rsidR="00B34DBA" w:rsidRDefault="00B34DBA" w:rsidP="00504B2C">
      <w:pPr>
        <w:spacing w:before="120" w:line="276" w:lineRule="auto"/>
        <w:ind w:left="360"/>
        <w:jc w:val="both"/>
        <w:rPr>
          <w:b/>
        </w:rPr>
      </w:pPr>
      <w:r>
        <w:rPr>
          <w:b/>
          <w:sz w:val="28"/>
          <w:szCs w:val="28"/>
          <w:lang w:val="en-GB"/>
        </w:rPr>
        <w:t>(</w:t>
      </w:r>
      <w:r w:rsidR="00A118CE">
        <w:rPr>
          <w:b/>
          <w:lang w:val="en-GB"/>
        </w:rPr>
        <w:t>Jan'18</w:t>
      </w:r>
      <w:r w:rsidRPr="00346BFF">
        <w:rPr>
          <w:b/>
          <w:bCs/>
          <w:lang w:val="en-GB"/>
        </w:rPr>
        <w:t xml:space="preserve"> </w:t>
      </w:r>
      <w:r>
        <w:rPr>
          <w:b/>
          <w:bCs/>
          <w:lang w:val="en-GB"/>
        </w:rPr>
        <w:t>–</w:t>
      </w:r>
      <w:r w:rsidRPr="00346BFF">
        <w:rPr>
          <w:b/>
          <w:bCs/>
          <w:lang w:val="en-GB"/>
        </w:rPr>
        <w:t xml:space="preserve"> </w:t>
      </w:r>
      <w:r w:rsidR="00A118CE">
        <w:rPr>
          <w:b/>
          <w:bCs/>
          <w:lang w:val="en-GB"/>
        </w:rPr>
        <w:t>Mar</w:t>
      </w:r>
      <w:r>
        <w:rPr>
          <w:b/>
          <w:lang w:val="en-GB"/>
        </w:rPr>
        <w:t>'1</w:t>
      </w:r>
      <w:r w:rsidR="00A118CE">
        <w:rPr>
          <w:b/>
          <w:lang w:val="en-GB"/>
        </w:rPr>
        <w:t>8</w:t>
      </w:r>
      <w:r>
        <w:rPr>
          <w:b/>
          <w:bCs/>
          <w:lang w:val="en-GB"/>
        </w:rPr>
        <w:t>)</w:t>
      </w:r>
    </w:p>
    <w:p w14:paraId="1979F0A2" w14:textId="77777777" w:rsidR="00B34DBA" w:rsidRPr="001F359E" w:rsidRDefault="00B34DBA" w:rsidP="00504B2C">
      <w:pPr>
        <w:spacing w:line="276" w:lineRule="auto"/>
        <w:ind w:firstLine="357"/>
        <w:rPr>
          <w:bCs/>
          <w:color w:val="000000"/>
          <w:lang w:val="en-GB"/>
        </w:rPr>
      </w:pPr>
      <w:r>
        <w:t>Client</w:t>
      </w:r>
      <w:r>
        <w:tab/>
      </w:r>
      <w:r>
        <w:tab/>
        <w:t xml:space="preserve">: </w:t>
      </w:r>
      <w:r>
        <w:tab/>
      </w:r>
      <w:proofErr w:type="gramStart"/>
      <w:r>
        <w:t>Yes</w:t>
      </w:r>
      <w:proofErr w:type="gramEnd"/>
      <w:r w:rsidRPr="007E7C28">
        <w:rPr>
          <w:bCs/>
          <w:color w:val="000000"/>
          <w:lang w:val="en-GB"/>
        </w:rPr>
        <w:t xml:space="preserve"> Bank Limited (Web App)</w:t>
      </w:r>
    </w:p>
    <w:p w14:paraId="0BE50671" w14:textId="50D75FF4" w:rsidR="00B34DBA" w:rsidRPr="001F359E" w:rsidRDefault="00B34DBA" w:rsidP="00504B2C">
      <w:pPr>
        <w:spacing w:line="276" w:lineRule="auto"/>
        <w:ind w:firstLine="357"/>
        <w:rPr>
          <w:color w:val="000000"/>
        </w:rPr>
      </w:pPr>
      <w:r>
        <w:rPr>
          <w:bCs/>
          <w:color w:val="000000"/>
        </w:rPr>
        <w:t xml:space="preserve">Domain         </w:t>
      </w:r>
      <w:r>
        <w:rPr>
          <w:bCs/>
          <w:color w:val="000000"/>
        </w:rPr>
        <w:tab/>
        <w:t>:</w:t>
      </w:r>
      <w:r>
        <w:rPr>
          <w:bCs/>
          <w:color w:val="000000"/>
        </w:rPr>
        <w:tab/>
      </w:r>
      <w:r w:rsidR="005C29DA">
        <w:rPr>
          <w:bCs/>
          <w:color w:val="000000"/>
          <w:lang w:val="en-GB"/>
        </w:rPr>
        <w:t>Retail</w:t>
      </w:r>
      <w:r w:rsidR="005C29DA">
        <w:rPr>
          <w:bCs/>
          <w:color w:val="000000"/>
          <w:lang w:val="en-GB"/>
        </w:rPr>
        <w:t xml:space="preserve"> </w:t>
      </w:r>
      <w:r>
        <w:rPr>
          <w:bCs/>
          <w:color w:val="000000"/>
          <w:lang w:val="en-GB"/>
        </w:rPr>
        <w:t>Banking</w:t>
      </w:r>
      <w:r w:rsidR="005C29DA">
        <w:rPr>
          <w:bCs/>
          <w:color w:val="000000"/>
          <w:lang w:val="en-GB"/>
        </w:rPr>
        <w:t>.</w:t>
      </w:r>
    </w:p>
    <w:p w14:paraId="6C34CBBB" w14:textId="77777777" w:rsidR="00B34DBA" w:rsidRPr="001F359E" w:rsidRDefault="00B34DBA" w:rsidP="00504B2C">
      <w:pPr>
        <w:spacing w:line="276" w:lineRule="auto"/>
        <w:ind w:firstLine="357"/>
        <w:rPr>
          <w:bCs/>
        </w:rPr>
      </w:pPr>
      <w:r w:rsidRPr="001F359E">
        <w:rPr>
          <w:color w:val="000000"/>
        </w:rPr>
        <w:t xml:space="preserve">Testing         </w:t>
      </w:r>
      <w:r w:rsidRPr="001F359E">
        <w:rPr>
          <w:color w:val="000000"/>
        </w:rPr>
        <w:tab/>
        <w:t xml:space="preserve">: </w:t>
      </w:r>
      <w:r w:rsidRPr="001F359E">
        <w:rPr>
          <w:color w:val="000000"/>
        </w:rPr>
        <w:tab/>
      </w:r>
      <w:r w:rsidRPr="001F359E">
        <w:rPr>
          <w:bCs/>
        </w:rPr>
        <w:t>Functional Testing</w:t>
      </w:r>
      <w:r>
        <w:rPr>
          <w:bCs/>
        </w:rPr>
        <w:t xml:space="preserve">, </w:t>
      </w:r>
      <w:r w:rsidRPr="001F359E">
        <w:rPr>
          <w:bCs/>
        </w:rPr>
        <w:t>System Testing, Regression Testing.</w:t>
      </w:r>
    </w:p>
    <w:p w14:paraId="4078A4FE" w14:textId="77777777" w:rsidR="00B34DBA" w:rsidRPr="008150DF" w:rsidRDefault="00B34DBA" w:rsidP="00504B2C">
      <w:pPr>
        <w:spacing w:line="276" w:lineRule="auto"/>
        <w:ind w:firstLine="357"/>
        <w:rPr>
          <w:b/>
          <w:bCs/>
        </w:rPr>
      </w:pPr>
      <w:r>
        <w:rPr>
          <w:bCs/>
        </w:rPr>
        <w:t xml:space="preserve">Testing Tool   </w:t>
      </w:r>
      <w:r>
        <w:rPr>
          <w:bCs/>
        </w:rPr>
        <w:tab/>
        <w:t>:</w:t>
      </w:r>
      <w:r>
        <w:rPr>
          <w:bCs/>
        </w:rPr>
        <w:tab/>
      </w:r>
      <w:r>
        <w:rPr>
          <w:bCs/>
          <w:lang w:val="en-GB"/>
        </w:rPr>
        <w:t>J</w:t>
      </w:r>
      <w:r w:rsidR="00A118CE">
        <w:rPr>
          <w:bCs/>
          <w:lang w:val="en-GB"/>
        </w:rPr>
        <w:t>IRA</w:t>
      </w:r>
      <w:r>
        <w:rPr>
          <w:bCs/>
          <w:lang w:val="en-GB"/>
        </w:rPr>
        <w:t xml:space="preserve"> </w:t>
      </w:r>
      <w:r w:rsidRPr="001F359E">
        <w:rPr>
          <w:bCs/>
        </w:rPr>
        <w:t xml:space="preserve">tool, </w:t>
      </w:r>
      <w:proofErr w:type="spellStart"/>
      <w:r w:rsidRPr="001F359E">
        <w:rPr>
          <w:bCs/>
        </w:rPr>
        <w:t>Ms</w:t>
      </w:r>
      <w:proofErr w:type="spellEnd"/>
      <w:r w:rsidRPr="001F359E">
        <w:rPr>
          <w:bCs/>
        </w:rPr>
        <w:t xml:space="preserve"> Excel.</w:t>
      </w:r>
    </w:p>
    <w:p w14:paraId="6F5E7904" w14:textId="77777777" w:rsidR="00B34DBA" w:rsidRPr="00747AF2" w:rsidRDefault="00B34DBA" w:rsidP="00504B2C">
      <w:pPr>
        <w:spacing w:before="120" w:line="276" w:lineRule="auto"/>
        <w:ind w:left="360"/>
        <w:jc w:val="both"/>
        <w:rPr>
          <w:b/>
        </w:rPr>
      </w:pPr>
      <w:r w:rsidRPr="00A817F1">
        <w:rPr>
          <w:b/>
          <w:bCs/>
          <w:lang w:val="en-GB"/>
        </w:rPr>
        <w:t>Description</w:t>
      </w:r>
      <w:r>
        <w:rPr>
          <w:b/>
        </w:rPr>
        <w:t>:</w:t>
      </w:r>
    </w:p>
    <w:p w14:paraId="16557901" w14:textId="77777777" w:rsidR="00B34DBA" w:rsidRDefault="009D6BC3" w:rsidP="00504B2C">
      <w:pPr>
        <w:spacing w:before="120" w:line="276" w:lineRule="auto"/>
        <w:ind w:left="426" w:firstLine="294"/>
        <w:jc w:val="both"/>
        <w:rPr>
          <w:rFonts w:eastAsia="SimSun"/>
          <w:kern w:val="1"/>
          <w:szCs w:val="20"/>
          <w:lang w:eastAsia="ar-SA"/>
        </w:rPr>
      </w:pPr>
      <w:r>
        <w:rPr>
          <w:rFonts w:eastAsia="SimSun"/>
          <w:kern w:val="1"/>
          <w:szCs w:val="20"/>
          <w:lang w:eastAsia="ar-SA"/>
        </w:rPr>
        <w:t xml:space="preserve">All employee reimbursement claims and advance claims pertaining to cell phone expenses, local conveyance, outstation travel </w:t>
      </w:r>
      <w:proofErr w:type="gramStart"/>
      <w:r>
        <w:rPr>
          <w:rFonts w:eastAsia="SimSun"/>
          <w:kern w:val="1"/>
          <w:szCs w:val="20"/>
          <w:lang w:eastAsia="ar-SA"/>
        </w:rPr>
        <w:t>expenses( including</w:t>
      </w:r>
      <w:proofErr w:type="gramEnd"/>
      <w:r>
        <w:rPr>
          <w:rFonts w:eastAsia="SimSun"/>
          <w:kern w:val="1"/>
          <w:szCs w:val="20"/>
          <w:lang w:eastAsia="ar-SA"/>
        </w:rPr>
        <w:t xml:space="preserve"> those which are recoverable from vendor or related to travel for training) business development expenses, staff welfare, staff relocation expenses can be submitted through YES PAY System (BAZ)</w:t>
      </w:r>
      <w:r w:rsidR="00B34DBA" w:rsidRPr="00747AF2">
        <w:rPr>
          <w:rFonts w:eastAsia="SimSun"/>
          <w:kern w:val="1"/>
          <w:szCs w:val="20"/>
          <w:lang w:eastAsia="ar-SA"/>
        </w:rPr>
        <w:t>.</w:t>
      </w:r>
    </w:p>
    <w:p w14:paraId="21D7E7E8" w14:textId="77777777" w:rsidR="005C29DA" w:rsidRDefault="005C29DA" w:rsidP="00504B2C">
      <w:pPr>
        <w:spacing w:before="120" w:line="276" w:lineRule="auto"/>
        <w:ind w:left="426" w:firstLine="294"/>
        <w:jc w:val="both"/>
        <w:rPr>
          <w:rFonts w:eastAsia="SimSun"/>
          <w:kern w:val="1"/>
          <w:szCs w:val="20"/>
          <w:lang w:eastAsia="ar-SA"/>
        </w:rPr>
      </w:pPr>
    </w:p>
    <w:p w14:paraId="67E61D5A" w14:textId="73CFFD7E" w:rsidR="00DD24D5" w:rsidRPr="00B659FE" w:rsidRDefault="00DD24D5" w:rsidP="00DD24D5">
      <w:pPr>
        <w:pStyle w:val="ListParagraph"/>
        <w:numPr>
          <w:ilvl w:val="0"/>
          <w:numId w:val="30"/>
        </w:numPr>
        <w:spacing w:before="120" w:line="276" w:lineRule="auto"/>
        <w:jc w:val="both"/>
        <w:rPr>
          <w:b/>
          <w:bCs/>
          <w:lang w:val="en-GB"/>
        </w:rPr>
      </w:pPr>
      <w:r w:rsidRPr="00B659FE">
        <w:rPr>
          <w:b/>
          <w:bCs/>
          <w:lang w:val="en-GB"/>
        </w:rPr>
        <w:t xml:space="preserve">Product – </w:t>
      </w:r>
      <w:r>
        <w:rPr>
          <w:b/>
          <w:bCs/>
          <w:lang w:val="en-GB"/>
        </w:rPr>
        <w:t xml:space="preserve">Retail Internet </w:t>
      </w:r>
      <w:proofErr w:type="gramStart"/>
      <w:r>
        <w:rPr>
          <w:b/>
          <w:bCs/>
          <w:lang w:val="en-GB"/>
        </w:rPr>
        <w:t xml:space="preserve">Banking </w:t>
      </w:r>
      <w:r w:rsidRPr="00B659FE">
        <w:rPr>
          <w:b/>
          <w:bCs/>
          <w:lang w:val="en-GB"/>
        </w:rPr>
        <w:t xml:space="preserve"> Desktop</w:t>
      </w:r>
      <w:proofErr w:type="gramEnd"/>
      <w:r w:rsidRPr="00B659FE">
        <w:rPr>
          <w:b/>
          <w:bCs/>
          <w:lang w:val="en-GB"/>
        </w:rPr>
        <w:t xml:space="preserve"> App (YES Bank Limited) </w:t>
      </w:r>
    </w:p>
    <w:p w14:paraId="02010707" w14:textId="1BD2C8A6" w:rsidR="00DD24D5" w:rsidRDefault="00DD24D5" w:rsidP="00DD24D5">
      <w:pPr>
        <w:spacing w:before="120" w:line="276" w:lineRule="auto"/>
        <w:ind w:left="360"/>
        <w:jc w:val="both"/>
        <w:rPr>
          <w:b/>
        </w:rPr>
      </w:pPr>
      <w:r>
        <w:rPr>
          <w:b/>
          <w:sz w:val="28"/>
          <w:szCs w:val="28"/>
          <w:lang w:val="en-GB"/>
        </w:rPr>
        <w:t>(</w:t>
      </w:r>
      <w:r>
        <w:rPr>
          <w:b/>
          <w:lang w:val="en-GB"/>
        </w:rPr>
        <w:t>Jan'18</w:t>
      </w:r>
      <w:r w:rsidRPr="00346BFF">
        <w:rPr>
          <w:b/>
          <w:bCs/>
          <w:lang w:val="en-GB"/>
        </w:rPr>
        <w:t xml:space="preserve"> </w:t>
      </w:r>
      <w:r>
        <w:rPr>
          <w:b/>
          <w:bCs/>
          <w:lang w:val="en-GB"/>
        </w:rPr>
        <w:t>–</w:t>
      </w:r>
      <w:r w:rsidRPr="00346BFF">
        <w:rPr>
          <w:b/>
          <w:bCs/>
          <w:lang w:val="en-GB"/>
        </w:rPr>
        <w:t xml:space="preserve"> </w:t>
      </w:r>
      <w:r>
        <w:rPr>
          <w:b/>
          <w:bCs/>
          <w:lang w:val="en-GB"/>
        </w:rPr>
        <w:t>Jun</w:t>
      </w:r>
      <w:r>
        <w:rPr>
          <w:b/>
          <w:lang w:val="en-GB"/>
        </w:rPr>
        <w:t>'18</w:t>
      </w:r>
      <w:r>
        <w:rPr>
          <w:b/>
          <w:bCs/>
          <w:lang w:val="en-GB"/>
        </w:rPr>
        <w:t>)</w:t>
      </w:r>
    </w:p>
    <w:p w14:paraId="7C773849" w14:textId="77777777" w:rsidR="00DD24D5" w:rsidRPr="001F359E" w:rsidRDefault="00DD24D5" w:rsidP="00DD24D5">
      <w:pPr>
        <w:spacing w:line="276" w:lineRule="auto"/>
        <w:ind w:firstLine="357"/>
        <w:rPr>
          <w:bCs/>
          <w:color w:val="000000"/>
          <w:lang w:val="en-GB"/>
        </w:rPr>
      </w:pPr>
      <w:r>
        <w:t>Client</w:t>
      </w:r>
      <w:r>
        <w:tab/>
      </w:r>
      <w:r>
        <w:tab/>
        <w:t xml:space="preserve">: </w:t>
      </w:r>
      <w:r>
        <w:tab/>
      </w:r>
      <w:proofErr w:type="gramStart"/>
      <w:r>
        <w:t>Yes</w:t>
      </w:r>
      <w:proofErr w:type="gramEnd"/>
      <w:r w:rsidRPr="007E7C28">
        <w:rPr>
          <w:bCs/>
          <w:color w:val="000000"/>
          <w:lang w:val="en-GB"/>
        </w:rPr>
        <w:t xml:space="preserve"> Bank Limited (Web App)</w:t>
      </w:r>
    </w:p>
    <w:p w14:paraId="02D8D337" w14:textId="235D8C5B" w:rsidR="00DD24D5" w:rsidRPr="005C29DA" w:rsidRDefault="00DD24D5" w:rsidP="005C29DA">
      <w:pPr>
        <w:spacing w:line="276" w:lineRule="auto"/>
        <w:ind w:firstLine="357"/>
        <w:rPr>
          <w:bCs/>
          <w:color w:val="000000"/>
        </w:rPr>
      </w:pPr>
      <w:r>
        <w:rPr>
          <w:bCs/>
          <w:color w:val="000000"/>
        </w:rPr>
        <w:t xml:space="preserve">Domain         </w:t>
      </w:r>
      <w:r>
        <w:rPr>
          <w:bCs/>
          <w:color w:val="000000"/>
        </w:rPr>
        <w:tab/>
        <w:t>:</w:t>
      </w:r>
      <w:r>
        <w:rPr>
          <w:bCs/>
          <w:color w:val="000000"/>
        </w:rPr>
        <w:tab/>
      </w:r>
      <w:r>
        <w:rPr>
          <w:bCs/>
          <w:color w:val="000000"/>
          <w:lang w:val="en-GB"/>
        </w:rPr>
        <w:t>Banking</w:t>
      </w:r>
      <w:r w:rsidR="005C29DA">
        <w:rPr>
          <w:bCs/>
          <w:color w:val="000000"/>
          <w:lang w:val="en-GB"/>
        </w:rPr>
        <w:t>,</w:t>
      </w:r>
      <w:r>
        <w:rPr>
          <w:bCs/>
          <w:color w:val="000000"/>
          <w:lang w:val="en-GB"/>
        </w:rPr>
        <w:t xml:space="preserve"> Retail</w:t>
      </w:r>
      <w:r>
        <w:rPr>
          <w:bCs/>
          <w:color w:val="000000"/>
          <w:lang w:val="en-GB"/>
        </w:rPr>
        <w:t xml:space="preserve"> (</w:t>
      </w:r>
      <w:proofErr w:type="spellStart"/>
      <w:r>
        <w:rPr>
          <w:bCs/>
          <w:color w:val="000000"/>
          <w:lang w:val="en-GB"/>
        </w:rPr>
        <w:t>Demat</w:t>
      </w:r>
      <w:proofErr w:type="spellEnd"/>
      <w:r>
        <w:rPr>
          <w:bCs/>
          <w:color w:val="000000"/>
          <w:lang w:val="en-GB"/>
        </w:rPr>
        <w:t xml:space="preserve"> Transaction report)</w:t>
      </w:r>
      <w:r w:rsidRPr="001F359E">
        <w:rPr>
          <w:bCs/>
          <w:color w:val="000000"/>
          <w:lang w:val="en-GB"/>
        </w:rPr>
        <w:t>.</w:t>
      </w:r>
    </w:p>
    <w:p w14:paraId="532BA02C" w14:textId="77777777" w:rsidR="00DD24D5" w:rsidRPr="001F359E" w:rsidRDefault="00DD24D5" w:rsidP="00DD24D5">
      <w:pPr>
        <w:spacing w:line="276" w:lineRule="auto"/>
        <w:ind w:firstLine="357"/>
        <w:rPr>
          <w:bCs/>
        </w:rPr>
      </w:pPr>
      <w:r w:rsidRPr="001F359E">
        <w:rPr>
          <w:color w:val="000000"/>
        </w:rPr>
        <w:t xml:space="preserve">Testing         </w:t>
      </w:r>
      <w:r w:rsidRPr="001F359E">
        <w:rPr>
          <w:color w:val="000000"/>
        </w:rPr>
        <w:tab/>
        <w:t xml:space="preserve">: </w:t>
      </w:r>
      <w:r w:rsidRPr="001F359E">
        <w:rPr>
          <w:color w:val="000000"/>
        </w:rPr>
        <w:tab/>
      </w:r>
      <w:r w:rsidRPr="001F359E">
        <w:rPr>
          <w:bCs/>
        </w:rPr>
        <w:t>Functional Testing</w:t>
      </w:r>
      <w:r>
        <w:rPr>
          <w:bCs/>
        </w:rPr>
        <w:t xml:space="preserve">, </w:t>
      </w:r>
      <w:r w:rsidRPr="001F359E">
        <w:rPr>
          <w:bCs/>
        </w:rPr>
        <w:t>System Testing, Regression Testing.</w:t>
      </w:r>
    </w:p>
    <w:p w14:paraId="4BACA4DB" w14:textId="77777777" w:rsidR="00DD24D5" w:rsidRPr="008150DF" w:rsidRDefault="00DD24D5" w:rsidP="00DD24D5">
      <w:pPr>
        <w:spacing w:line="276" w:lineRule="auto"/>
        <w:ind w:firstLine="357"/>
        <w:rPr>
          <w:b/>
          <w:bCs/>
        </w:rPr>
      </w:pPr>
      <w:r>
        <w:rPr>
          <w:bCs/>
        </w:rPr>
        <w:t xml:space="preserve">Testing Tool   </w:t>
      </w:r>
      <w:r>
        <w:rPr>
          <w:bCs/>
        </w:rPr>
        <w:tab/>
        <w:t>:</w:t>
      </w:r>
      <w:r>
        <w:rPr>
          <w:bCs/>
        </w:rPr>
        <w:tab/>
      </w:r>
      <w:r>
        <w:rPr>
          <w:bCs/>
          <w:lang w:val="en-GB"/>
        </w:rPr>
        <w:t xml:space="preserve">JIRA </w:t>
      </w:r>
      <w:r w:rsidRPr="001F359E">
        <w:rPr>
          <w:bCs/>
        </w:rPr>
        <w:t xml:space="preserve">tool, </w:t>
      </w:r>
      <w:proofErr w:type="spellStart"/>
      <w:r w:rsidRPr="001F359E">
        <w:rPr>
          <w:bCs/>
        </w:rPr>
        <w:t>Ms</w:t>
      </w:r>
      <w:proofErr w:type="spellEnd"/>
      <w:r w:rsidRPr="001F359E">
        <w:rPr>
          <w:bCs/>
        </w:rPr>
        <w:t xml:space="preserve"> Excel.</w:t>
      </w:r>
    </w:p>
    <w:p w14:paraId="393D537B" w14:textId="77777777" w:rsidR="00DD24D5" w:rsidRPr="00747AF2" w:rsidRDefault="00DD24D5" w:rsidP="00DD24D5">
      <w:pPr>
        <w:spacing w:before="120" w:line="276" w:lineRule="auto"/>
        <w:ind w:left="360"/>
        <w:jc w:val="both"/>
        <w:rPr>
          <w:b/>
        </w:rPr>
      </w:pPr>
      <w:r w:rsidRPr="00A817F1">
        <w:rPr>
          <w:b/>
          <w:bCs/>
          <w:lang w:val="en-GB"/>
        </w:rPr>
        <w:t>Description</w:t>
      </w:r>
      <w:r>
        <w:rPr>
          <w:b/>
        </w:rPr>
        <w:t>:</w:t>
      </w:r>
    </w:p>
    <w:p w14:paraId="468B4515" w14:textId="6D920E48" w:rsidR="00DD24D5" w:rsidRDefault="00DD24D5" w:rsidP="00684466">
      <w:pPr>
        <w:spacing w:line="276" w:lineRule="auto"/>
        <w:ind w:left="426" w:firstLine="294"/>
        <w:jc w:val="both"/>
        <w:rPr>
          <w:rFonts w:eastAsia="SimSun"/>
          <w:kern w:val="1"/>
          <w:szCs w:val="20"/>
          <w:lang w:eastAsia="ar-SA"/>
        </w:rPr>
      </w:pPr>
      <w:proofErr w:type="gramStart"/>
      <w:r w:rsidRPr="00DD24D5">
        <w:rPr>
          <w:rFonts w:eastAsia="SimSun"/>
          <w:kern w:val="1"/>
          <w:szCs w:val="20"/>
          <w:lang w:eastAsia="ar-SA"/>
        </w:rPr>
        <w:t>YES</w:t>
      </w:r>
      <w:proofErr w:type="gramEnd"/>
      <w:r w:rsidRPr="00DD24D5">
        <w:rPr>
          <w:rFonts w:eastAsia="SimSun"/>
          <w:kern w:val="1"/>
          <w:szCs w:val="20"/>
          <w:lang w:eastAsia="ar-SA"/>
        </w:rPr>
        <w:t xml:space="preserve"> Bank offers basic services in India like Savings Accounts, NRI Accounts, Fixed Deposits, Home Loans, Personal Banking others, using technology and a service-oriented approach, to make banking simple and accessible, anytime and from anywhere. Testing of its Retail Internet Banking OBDX (</w:t>
      </w:r>
      <w:proofErr w:type="spellStart"/>
      <w:r w:rsidRPr="00DD24D5">
        <w:rPr>
          <w:rFonts w:eastAsia="SimSun"/>
          <w:kern w:val="1"/>
          <w:szCs w:val="20"/>
          <w:lang w:eastAsia="ar-SA"/>
        </w:rPr>
        <w:t>Demat</w:t>
      </w:r>
      <w:proofErr w:type="spellEnd"/>
      <w:r w:rsidRPr="00DD24D5">
        <w:rPr>
          <w:rFonts w:eastAsia="SimSun"/>
          <w:kern w:val="1"/>
          <w:szCs w:val="20"/>
          <w:lang w:eastAsia="ar-SA"/>
        </w:rPr>
        <w:t xml:space="preserve"> account)</w:t>
      </w:r>
      <w:r w:rsidR="00684466">
        <w:rPr>
          <w:rFonts w:eastAsia="SimSun"/>
          <w:kern w:val="1"/>
          <w:szCs w:val="20"/>
          <w:lang w:eastAsia="ar-SA"/>
        </w:rPr>
        <w:t xml:space="preserve"> Report related modules </w:t>
      </w:r>
      <w:proofErr w:type="gramStart"/>
      <w:r w:rsidR="00684466">
        <w:rPr>
          <w:rFonts w:eastAsia="SimSun"/>
          <w:kern w:val="1"/>
          <w:szCs w:val="20"/>
          <w:lang w:eastAsia="ar-SA"/>
        </w:rPr>
        <w:t>tested</w:t>
      </w:r>
      <w:proofErr w:type="gramEnd"/>
      <w:r w:rsidR="00684466">
        <w:rPr>
          <w:rFonts w:eastAsia="SimSun"/>
          <w:kern w:val="1"/>
          <w:szCs w:val="20"/>
          <w:lang w:eastAsia="ar-SA"/>
        </w:rPr>
        <w:t xml:space="preserve"> </w:t>
      </w:r>
    </w:p>
    <w:p w14:paraId="27A80DBA" w14:textId="77777777" w:rsidR="00DD24D5" w:rsidRPr="00684466" w:rsidRDefault="00DD24D5" w:rsidP="00684466">
      <w:pPr>
        <w:pStyle w:val="NormalWeb"/>
        <w:spacing w:before="0" w:beforeAutospacing="0" w:after="0" w:afterAutospacing="0" w:line="276" w:lineRule="auto"/>
        <w:ind w:firstLine="360"/>
        <w:rPr>
          <w:rFonts w:eastAsia="SimSun"/>
          <w:b/>
          <w:bCs/>
          <w:kern w:val="1"/>
          <w:szCs w:val="20"/>
          <w:u w:val="single"/>
          <w:lang w:val="en-US" w:eastAsia="ar-SA"/>
        </w:rPr>
      </w:pPr>
      <w:r w:rsidRPr="00684466">
        <w:rPr>
          <w:rFonts w:eastAsia="SimSun"/>
          <w:b/>
          <w:bCs/>
          <w:kern w:val="1"/>
          <w:szCs w:val="20"/>
          <w:u w:val="single"/>
          <w:lang w:val="en-US" w:eastAsia="ar-SA"/>
        </w:rPr>
        <w:t xml:space="preserve">List of </w:t>
      </w:r>
      <w:proofErr w:type="gramStart"/>
      <w:r w:rsidRPr="00684466">
        <w:rPr>
          <w:rFonts w:eastAsia="SimSun"/>
          <w:b/>
          <w:bCs/>
          <w:kern w:val="1"/>
          <w:szCs w:val="20"/>
          <w:u w:val="single"/>
          <w:lang w:val="en-US" w:eastAsia="ar-SA"/>
        </w:rPr>
        <w:t>Module(</w:t>
      </w:r>
      <w:proofErr w:type="gramEnd"/>
      <w:r w:rsidRPr="00684466">
        <w:rPr>
          <w:rFonts w:eastAsia="SimSun"/>
          <w:b/>
          <w:bCs/>
          <w:kern w:val="1"/>
          <w:szCs w:val="20"/>
          <w:u w:val="single"/>
          <w:lang w:val="en-US" w:eastAsia="ar-SA"/>
        </w:rPr>
        <w:t xml:space="preserve">internet </w:t>
      </w:r>
      <w:proofErr w:type="spellStart"/>
      <w:r w:rsidRPr="00684466">
        <w:rPr>
          <w:rFonts w:eastAsia="SimSun"/>
          <w:b/>
          <w:bCs/>
          <w:kern w:val="1"/>
          <w:szCs w:val="20"/>
          <w:u w:val="single"/>
          <w:lang w:val="en-US" w:eastAsia="ar-SA"/>
        </w:rPr>
        <w:t>Demat</w:t>
      </w:r>
      <w:proofErr w:type="spellEnd"/>
      <w:r w:rsidRPr="00684466">
        <w:rPr>
          <w:rFonts w:eastAsia="SimSun"/>
          <w:b/>
          <w:bCs/>
          <w:kern w:val="1"/>
          <w:szCs w:val="20"/>
          <w:u w:val="single"/>
          <w:lang w:val="en-US" w:eastAsia="ar-SA"/>
        </w:rPr>
        <w:t xml:space="preserve"> A/C)</w:t>
      </w:r>
    </w:p>
    <w:p w14:paraId="1883BF9D" w14:textId="5A22A623" w:rsidR="00DD24D5" w:rsidRPr="00684466" w:rsidRDefault="00DD24D5" w:rsidP="0070223B">
      <w:pPr>
        <w:pStyle w:val="NormalWeb"/>
        <w:numPr>
          <w:ilvl w:val="0"/>
          <w:numId w:val="36"/>
        </w:numPr>
        <w:spacing w:before="0" w:beforeAutospacing="0" w:after="0" w:afterAutospacing="0" w:line="276" w:lineRule="auto"/>
        <w:rPr>
          <w:rFonts w:eastAsia="SimSun"/>
          <w:kern w:val="1"/>
          <w:szCs w:val="20"/>
          <w:lang w:val="en-US" w:eastAsia="ar-SA"/>
        </w:rPr>
      </w:pPr>
      <w:r w:rsidRPr="00684466">
        <w:rPr>
          <w:rFonts w:eastAsia="SimSun"/>
          <w:kern w:val="1"/>
          <w:szCs w:val="20"/>
          <w:lang w:val="en-US" w:eastAsia="ar-SA"/>
        </w:rPr>
        <w:t>Account Transaction</w:t>
      </w:r>
      <w:r w:rsidR="00684466" w:rsidRPr="00684466">
        <w:rPr>
          <w:rFonts w:eastAsia="SimSun"/>
          <w:kern w:val="1"/>
          <w:szCs w:val="20"/>
          <w:lang w:val="en-US" w:eastAsia="ar-SA"/>
        </w:rPr>
        <w:t xml:space="preserve">, </w:t>
      </w:r>
      <w:r w:rsidRPr="00684466">
        <w:rPr>
          <w:rFonts w:eastAsia="SimSun"/>
          <w:kern w:val="1"/>
          <w:szCs w:val="20"/>
          <w:lang w:val="en-US" w:eastAsia="ar-SA"/>
        </w:rPr>
        <w:t>Billing Details</w:t>
      </w:r>
      <w:r w:rsidR="00684466" w:rsidRPr="00684466">
        <w:rPr>
          <w:rFonts w:eastAsia="SimSun"/>
          <w:kern w:val="1"/>
          <w:szCs w:val="20"/>
          <w:lang w:val="en-US" w:eastAsia="ar-SA"/>
        </w:rPr>
        <w:t xml:space="preserve">, </w:t>
      </w:r>
      <w:proofErr w:type="spellStart"/>
      <w:r w:rsidRPr="00684466">
        <w:rPr>
          <w:rFonts w:eastAsia="SimSun"/>
          <w:kern w:val="1"/>
          <w:szCs w:val="20"/>
          <w:lang w:val="en-US" w:eastAsia="ar-SA"/>
        </w:rPr>
        <w:t>Demat</w:t>
      </w:r>
      <w:proofErr w:type="spellEnd"/>
      <w:r w:rsidRPr="00684466">
        <w:rPr>
          <w:rFonts w:eastAsia="SimSun"/>
          <w:kern w:val="1"/>
          <w:szCs w:val="20"/>
          <w:lang w:val="en-US" w:eastAsia="ar-SA"/>
        </w:rPr>
        <w:t xml:space="preserve"> Account, Account details</w:t>
      </w:r>
      <w:r w:rsidR="00684466" w:rsidRPr="00684466">
        <w:rPr>
          <w:rFonts w:eastAsia="SimSun"/>
          <w:kern w:val="1"/>
          <w:szCs w:val="20"/>
          <w:lang w:val="en-US" w:eastAsia="ar-SA"/>
        </w:rPr>
        <w:t xml:space="preserve">, </w:t>
      </w:r>
      <w:proofErr w:type="spellStart"/>
      <w:r w:rsidRPr="00684466">
        <w:rPr>
          <w:rFonts w:eastAsia="SimSun"/>
          <w:kern w:val="1"/>
          <w:szCs w:val="20"/>
          <w:lang w:val="en-US" w:eastAsia="ar-SA"/>
        </w:rPr>
        <w:t>Demat</w:t>
      </w:r>
      <w:proofErr w:type="spellEnd"/>
      <w:r w:rsidRPr="00684466">
        <w:rPr>
          <w:rFonts w:eastAsia="SimSun"/>
          <w:kern w:val="1"/>
          <w:szCs w:val="20"/>
          <w:lang w:val="en-US" w:eastAsia="ar-SA"/>
        </w:rPr>
        <w:t xml:space="preserve"> Portfolio</w:t>
      </w:r>
      <w:r w:rsidR="00684466" w:rsidRPr="00684466">
        <w:rPr>
          <w:rFonts w:eastAsia="SimSun"/>
          <w:kern w:val="1"/>
          <w:szCs w:val="20"/>
          <w:lang w:val="en-US" w:eastAsia="ar-SA"/>
        </w:rPr>
        <w:t xml:space="preserve">, </w:t>
      </w:r>
      <w:r w:rsidRPr="00684466">
        <w:rPr>
          <w:rFonts w:eastAsia="SimSun"/>
          <w:kern w:val="1"/>
          <w:szCs w:val="20"/>
          <w:lang w:val="en-US" w:eastAsia="ar-SA"/>
        </w:rPr>
        <w:t>DIS Booklet Request</w:t>
      </w:r>
      <w:r w:rsidR="00684466" w:rsidRPr="00684466">
        <w:rPr>
          <w:rFonts w:eastAsia="SimSun"/>
          <w:kern w:val="1"/>
          <w:szCs w:val="20"/>
          <w:lang w:val="en-US" w:eastAsia="ar-SA"/>
        </w:rPr>
        <w:t xml:space="preserve">, </w:t>
      </w:r>
      <w:r w:rsidRPr="00684466">
        <w:rPr>
          <w:rFonts w:eastAsia="SimSun"/>
          <w:kern w:val="1"/>
          <w:szCs w:val="20"/>
          <w:lang w:val="en-US" w:eastAsia="ar-SA"/>
        </w:rPr>
        <w:t>Holding Details</w:t>
      </w:r>
      <w:r w:rsidR="00684466" w:rsidRPr="00684466">
        <w:rPr>
          <w:rFonts w:eastAsia="SimSun"/>
          <w:kern w:val="1"/>
          <w:szCs w:val="20"/>
          <w:lang w:val="en-US" w:eastAsia="ar-SA"/>
        </w:rPr>
        <w:t xml:space="preserve">, </w:t>
      </w:r>
      <w:r w:rsidRPr="00684466">
        <w:rPr>
          <w:rFonts w:eastAsia="SimSun"/>
          <w:kern w:val="1"/>
          <w:szCs w:val="20"/>
          <w:lang w:val="en-US" w:eastAsia="ar-SA"/>
        </w:rPr>
        <w:t>Slip Details</w:t>
      </w:r>
    </w:p>
    <w:p w14:paraId="70AFDC85" w14:textId="77777777" w:rsidR="00DD24D5" w:rsidRPr="00747AF2" w:rsidRDefault="00DD24D5" w:rsidP="00504B2C">
      <w:pPr>
        <w:spacing w:before="120" w:line="276" w:lineRule="auto"/>
        <w:ind w:left="426" w:firstLine="294"/>
        <w:jc w:val="both"/>
        <w:rPr>
          <w:rFonts w:eastAsia="SimSun"/>
          <w:kern w:val="1"/>
          <w:szCs w:val="20"/>
          <w:lang w:eastAsia="ar-SA"/>
        </w:rPr>
      </w:pPr>
    </w:p>
    <w:p w14:paraId="680FDA3A" w14:textId="77777777" w:rsidR="00061982" w:rsidRPr="00B659FE" w:rsidRDefault="00061982" w:rsidP="00504B2C">
      <w:pPr>
        <w:pStyle w:val="ListParagraph"/>
        <w:numPr>
          <w:ilvl w:val="0"/>
          <w:numId w:val="30"/>
        </w:numPr>
        <w:spacing w:before="120" w:line="276" w:lineRule="auto"/>
        <w:jc w:val="both"/>
        <w:rPr>
          <w:b/>
          <w:bCs/>
          <w:lang w:val="en-GB"/>
        </w:rPr>
      </w:pPr>
      <w:r w:rsidRPr="00B659FE">
        <w:rPr>
          <w:b/>
          <w:bCs/>
          <w:lang w:val="en-GB"/>
        </w:rPr>
        <w:t xml:space="preserve">Product </w:t>
      </w:r>
      <w:proofErr w:type="gramStart"/>
      <w:r w:rsidRPr="00B659FE">
        <w:rPr>
          <w:b/>
          <w:bCs/>
          <w:lang w:val="en-GB"/>
        </w:rPr>
        <w:t>–  ICASA</w:t>
      </w:r>
      <w:proofErr w:type="gramEnd"/>
      <w:r w:rsidRPr="00B659FE">
        <w:rPr>
          <w:b/>
          <w:bCs/>
          <w:lang w:val="en-GB"/>
        </w:rPr>
        <w:t xml:space="preserve"> Desktop App (YES Bank Limited) </w:t>
      </w:r>
    </w:p>
    <w:p w14:paraId="4333CC1F" w14:textId="77777777" w:rsidR="00061982" w:rsidRDefault="00061982" w:rsidP="00504B2C">
      <w:pPr>
        <w:spacing w:before="120" w:line="276" w:lineRule="auto"/>
        <w:ind w:left="360"/>
        <w:jc w:val="both"/>
        <w:rPr>
          <w:b/>
        </w:rPr>
      </w:pPr>
      <w:r>
        <w:rPr>
          <w:b/>
          <w:sz w:val="28"/>
          <w:szCs w:val="28"/>
          <w:lang w:val="en-GB"/>
        </w:rPr>
        <w:t>(</w:t>
      </w:r>
      <w:r w:rsidR="00A118CE">
        <w:rPr>
          <w:b/>
          <w:lang w:val="en-GB"/>
        </w:rPr>
        <w:t>Oct</w:t>
      </w:r>
      <w:r>
        <w:rPr>
          <w:b/>
          <w:lang w:val="en-GB"/>
        </w:rPr>
        <w:t>'1</w:t>
      </w:r>
      <w:r w:rsidR="00A118CE">
        <w:rPr>
          <w:b/>
          <w:lang w:val="en-GB"/>
        </w:rPr>
        <w:t>7</w:t>
      </w:r>
      <w:r w:rsidRPr="00346BFF">
        <w:rPr>
          <w:b/>
          <w:bCs/>
          <w:lang w:val="en-GB"/>
        </w:rPr>
        <w:t xml:space="preserve"> </w:t>
      </w:r>
      <w:r>
        <w:rPr>
          <w:b/>
          <w:bCs/>
          <w:lang w:val="en-GB"/>
        </w:rPr>
        <w:t>–</w:t>
      </w:r>
      <w:r w:rsidRPr="00346BFF">
        <w:rPr>
          <w:b/>
          <w:bCs/>
          <w:lang w:val="en-GB"/>
        </w:rPr>
        <w:t xml:space="preserve"> </w:t>
      </w:r>
      <w:r w:rsidR="00A118CE">
        <w:rPr>
          <w:b/>
          <w:bCs/>
          <w:lang w:val="en-GB"/>
        </w:rPr>
        <w:t>Jan</w:t>
      </w:r>
      <w:r>
        <w:rPr>
          <w:b/>
          <w:lang w:val="en-GB"/>
        </w:rPr>
        <w:t>'1</w:t>
      </w:r>
      <w:r w:rsidR="00A118CE">
        <w:rPr>
          <w:b/>
          <w:lang w:val="en-GB"/>
        </w:rPr>
        <w:t>8</w:t>
      </w:r>
      <w:r>
        <w:rPr>
          <w:b/>
          <w:bCs/>
          <w:lang w:val="en-GB"/>
        </w:rPr>
        <w:t>)</w:t>
      </w:r>
    </w:p>
    <w:p w14:paraId="352A8E10" w14:textId="77777777" w:rsidR="00061982" w:rsidRPr="001F359E" w:rsidRDefault="00061982" w:rsidP="00504B2C">
      <w:pPr>
        <w:spacing w:line="276" w:lineRule="auto"/>
        <w:ind w:firstLine="357"/>
        <w:rPr>
          <w:bCs/>
          <w:color w:val="000000"/>
          <w:lang w:val="en-GB"/>
        </w:rPr>
      </w:pPr>
      <w:r>
        <w:t>Client</w:t>
      </w:r>
      <w:r>
        <w:tab/>
      </w:r>
      <w:r>
        <w:tab/>
        <w:t xml:space="preserve">: </w:t>
      </w:r>
      <w:r>
        <w:tab/>
      </w:r>
      <w:proofErr w:type="gramStart"/>
      <w:r w:rsidR="004701FA">
        <w:t>Yes</w:t>
      </w:r>
      <w:proofErr w:type="gramEnd"/>
      <w:r w:rsidRPr="007E7C28">
        <w:rPr>
          <w:bCs/>
          <w:color w:val="000000"/>
          <w:lang w:val="en-GB"/>
        </w:rPr>
        <w:t xml:space="preserve"> Bank Limited (Web App)</w:t>
      </w:r>
    </w:p>
    <w:p w14:paraId="4F548D50" w14:textId="56E68E12" w:rsidR="00061982" w:rsidRPr="001F359E" w:rsidRDefault="00061982" w:rsidP="00504B2C">
      <w:pPr>
        <w:spacing w:line="276" w:lineRule="auto"/>
        <w:ind w:firstLine="357"/>
        <w:rPr>
          <w:color w:val="000000"/>
        </w:rPr>
      </w:pPr>
      <w:r>
        <w:rPr>
          <w:bCs/>
          <w:color w:val="000000"/>
        </w:rPr>
        <w:t xml:space="preserve">Domain         </w:t>
      </w:r>
      <w:r>
        <w:rPr>
          <w:bCs/>
          <w:color w:val="000000"/>
        </w:rPr>
        <w:tab/>
        <w:t>:</w:t>
      </w:r>
      <w:r>
        <w:rPr>
          <w:bCs/>
          <w:color w:val="000000"/>
        </w:rPr>
        <w:tab/>
      </w:r>
      <w:r>
        <w:rPr>
          <w:bCs/>
          <w:color w:val="000000"/>
          <w:lang w:val="en-GB"/>
        </w:rPr>
        <w:t>R</w:t>
      </w:r>
      <w:r w:rsidRPr="007E7C28">
        <w:rPr>
          <w:bCs/>
          <w:color w:val="000000"/>
          <w:lang w:val="en-GB"/>
        </w:rPr>
        <w:t xml:space="preserve">etail and </w:t>
      </w:r>
      <w:r>
        <w:rPr>
          <w:bCs/>
          <w:color w:val="000000"/>
          <w:lang w:val="en-GB"/>
        </w:rPr>
        <w:t>C</w:t>
      </w:r>
      <w:r w:rsidRPr="007E7C28">
        <w:rPr>
          <w:bCs/>
          <w:color w:val="000000"/>
          <w:lang w:val="en-GB"/>
        </w:rPr>
        <w:t>orporate banking</w:t>
      </w:r>
      <w:r w:rsidRPr="001F359E">
        <w:rPr>
          <w:bCs/>
          <w:color w:val="000000"/>
          <w:lang w:val="en-GB"/>
        </w:rPr>
        <w:t>.</w:t>
      </w:r>
    </w:p>
    <w:p w14:paraId="79BE0FD3" w14:textId="77777777" w:rsidR="00061982" w:rsidRPr="001F359E" w:rsidRDefault="00061982" w:rsidP="00504B2C">
      <w:pPr>
        <w:spacing w:line="276" w:lineRule="auto"/>
        <w:ind w:firstLine="357"/>
        <w:rPr>
          <w:bCs/>
        </w:rPr>
      </w:pPr>
      <w:r w:rsidRPr="001F359E">
        <w:rPr>
          <w:color w:val="000000"/>
        </w:rPr>
        <w:t xml:space="preserve">Testing         </w:t>
      </w:r>
      <w:r w:rsidRPr="001F359E">
        <w:rPr>
          <w:color w:val="000000"/>
        </w:rPr>
        <w:tab/>
        <w:t xml:space="preserve">: </w:t>
      </w:r>
      <w:r w:rsidRPr="001F359E">
        <w:rPr>
          <w:color w:val="000000"/>
        </w:rPr>
        <w:tab/>
      </w:r>
      <w:r w:rsidRPr="001F359E">
        <w:rPr>
          <w:bCs/>
        </w:rPr>
        <w:t>Functional Testing</w:t>
      </w:r>
      <w:r>
        <w:rPr>
          <w:bCs/>
        </w:rPr>
        <w:t xml:space="preserve">, </w:t>
      </w:r>
      <w:r w:rsidRPr="001F359E">
        <w:rPr>
          <w:bCs/>
        </w:rPr>
        <w:t>System Testing, Regression Testing.</w:t>
      </w:r>
    </w:p>
    <w:p w14:paraId="0B7202B9" w14:textId="77777777" w:rsidR="00061982" w:rsidRPr="008150DF" w:rsidRDefault="00061982" w:rsidP="00504B2C">
      <w:pPr>
        <w:spacing w:line="276" w:lineRule="auto"/>
        <w:ind w:firstLine="357"/>
        <w:rPr>
          <w:b/>
          <w:bCs/>
        </w:rPr>
      </w:pPr>
      <w:r>
        <w:rPr>
          <w:bCs/>
        </w:rPr>
        <w:t xml:space="preserve">Testing Tool   </w:t>
      </w:r>
      <w:r>
        <w:rPr>
          <w:bCs/>
        </w:rPr>
        <w:tab/>
        <w:t>:</w:t>
      </w:r>
      <w:r>
        <w:rPr>
          <w:bCs/>
        </w:rPr>
        <w:tab/>
      </w:r>
      <w:r w:rsidR="00A118CE">
        <w:rPr>
          <w:bCs/>
          <w:lang w:val="en-GB"/>
        </w:rPr>
        <w:t>JIRA</w:t>
      </w:r>
      <w:r>
        <w:rPr>
          <w:bCs/>
          <w:lang w:val="en-GB"/>
        </w:rPr>
        <w:t xml:space="preserve"> </w:t>
      </w:r>
      <w:r w:rsidRPr="001F359E">
        <w:rPr>
          <w:bCs/>
        </w:rPr>
        <w:t xml:space="preserve">tool, </w:t>
      </w:r>
      <w:proofErr w:type="spellStart"/>
      <w:r w:rsidRPr="001F359E">
        <w:rPr>
          <w:bCs/>
        </w:rPr>
        <w:t>Ms</w:t>
      </w:r>
      <w:proofErr w:type="spellEnd"/>
      <w:r w:rsidRPr="001F359E">
        <w:rPr>
          <w:bCs/>
        </w:rPr>
        <w:t xml:space="preserve"> Excel.</w:t>
      </w:r>
    </w:p>
    <w:p w14:paraId="2FDF2A6E" w14:textId="77777777" w:rsidR="00061982" w:rsidRPr="00747AF2" w:rsidRDefault="00061982" w:rsidP="00504B2C">
      <w:pPr>
        <w:spacing w:before="120" w:line="276" w:lineRule="auto"/>
        <w:ind w:left="360"/>
        <w:jc w:val="both"/>
        <w:rPr>
          <w:b/>
        </w:rPr>
      </w:pPr>
      <w:r w:rsidRPr="00A817F1">
        <w:rPr>
          <w:b/>
          <w:bCs/>
          <w:lang w:val="en-GB"/>
        </w:rPr>
        <w:t>Description</w:t>
      </w:r>
      <w:r>
        <w:rPr>
          <w:b/>
        </w:rPr>
        <w:t>:</w:t>
      </w:r>
    </w:p>
    <w:p w14:paraId="1F6B92C8" w14:textId="77777777" w:rsidR="00061982" w:rsidRDefault="004701FA" w:rsidP="00504B2C">
      <w:pPr>
        <w:spacing w:before="120" w:line="276" w:lineRule="auto"/>
        <w:ind w:left="426" w:firstLine="294"/>
        <w:jc w:val="both"/>
        <w:rPr>
          <w:rFonts w:eastAsia="SimSun"/>
          <w:kern w:val="1"/>
          <w:szCs w:val="20"/>
          <w:lang w:eastAsia="ar-SA"/>
        </w:rPr>
      </w:pPr>
      <w:r>
        <w:rPr>
          <w:rFonts w:eastAsia="SimSun"/>
          <w:kern w:val="1"/>
          <w:szCs w:val="20"/>
          <w:lang w:eastAsia="ar-SA"/>
        </w:rPr>
        <w:t>Inst</w:t>
      </w:r>
      <w:r w:rsidR="00061982">
        <w:rPr>
          <w:rFonts w:eastAsia="SimSun"/>
          <w:kern w:val="1"/>
          <w:szCs w:val="20"/>
          <w:lang w:eastAsia="ar-SA"/>
        </w:rPr>
        <w:t xml:space="preserve">a-Kit is </w:t>
      </w:r>
      <w:proofErr w:type="gramStart"/>
      <w:r w:rsidR="00061982">
        <w:rPr>
          <w:rFonts w:eastAsia="SimSun"/>
          <w:kern w:val="1"/>
          <w:szCs w:val="20"/>
          <w:lang w:eastAsia="ar-SA"/>
        </w:rPr>
        <w:t>Pre-Packed</w:t>
      </w:r>
      <w:proofErr w:type="gramEnd"/>
      <w:r w:rsidR="00061982">
        <w:rPr>
          <w:rFonts w:eastAsia="SimSun"/>
          <w:kern w:val="1"/>
          <w:szCs w:val="20"/>
          <w:lang w:eastAsia="ar-SA"/>
        </w:rPr>
        <w:t xml:space="preserve"> welcome kit issued in an un-named CASA account opened in Core banking System this kit is issued to the new-to-bank prospective account holder at the time of completion of his KYC documentation</w:t>
      </w:r>
      <w:r>
        <w:rPr>
          <w:rFonts w:eastAsia="SimSun"/>
          <w:kern w:val="1"/>
          <w:szCs w:val="20"/>
          <w:lang w:eastAsia="ar-SA"/>
        </w:rPr>
        <w:t>. Welcome letter in each Insta-Kit is attached to a unique customer ID and Unique account number linked to customer ID. Upon activation of the Insta-kit account number FCR, Customer can request for standard personalized cheque book. Application</w:t>
      </w:r>
      <w:r w:rsidR="00061982">
        <w:rPr>
          <w:rFonts w:eastAsia="SimSun"/>
          <w:kern w:val="1"/>
          <w:szCs w:val="20"/>
          <w:lang w:eastAsia="ar-SA"/>
        </w:rPr>
        <w:t xml:space="preserve"> tester by different ICSA user mod</w:t>
      </w:r>
      <w:r>
        <w:rPr>
          <w:rFonts w:eastAsia="SimSun"/>
          <w:kern w:val="1"/>
          <w:szCs w:val="20"/>
          <w:lang w:eastAsia="ar-SA"/>
        </w:rPr>
        <w:t xml:space="preserve">ules Branch User, NOC Checker, Report Viewer, NOC User </w:t>
      </w:r>
      <w:proofErr w:type="gramStart"/>
      <w:r>
        <w:rPr>
          <w:rFonts w:eastAsia="SimSun"/>
          <w:kern w:val="1"/>
          <w:szCs w:val="20"/>
          <w:lang w:eastAsia="ar-SA"/>
        </w:rPr>
        <w:t>And  Admin</w:t>
      </w:r>
      <w:proofErr w:type="gramEnd"/>
      <w:r>
        <w:rPr>
          <w:rFonts w:eastAsia="SimSun"/>
          <w:kern w:val="1"/>
          <w:szCs w:val="20"/>
          <w:lang w:eastAsia="ar-SA"/>
        </w:rPr>
        <w:t xml:space="preserve"> User</w:t>
      </w:r>
      <w:r w:rsidR="00061982" w:rsidRPr="00747AF2">
        <w:rPr>
          <w:rFonts w:eastAsia="SimSun"/>
          <w:kern w:val="1"/>
          <w:szCs w:val="20"/>
          <w:lang w:eastAsia="ar-SA"/>
        </w:rPr>
        <w:t>.</w:t>
      </w:r>
    </w:p>
    <w:p w14:paraId="7CEACDCE" w14:textId="77777777" w:rsidR="00B54422" w:rsidRPr="00747AF2" w:rsidRDefault="00B54422" w:rsidP="00504B2C">
      <w:pPr>
        <w:spacing w:before="120" w:line="276" w:lineRule="auto"/>
        <w:ind w:left="426" w:firstLine="294"/>
        <w:jc w:val="both"/>
        <w:rPr>
          <w:rFonts w:eastAsia="SimSun"/>
          <w:kern w:val="1"/>
          <w:szCs w:val="20"/>
          <w:lang w:eastAsia="ar-SA"/>
        </w:rPr>
      </w:pPr>
    </w:p>
    <w:p w14:paraId="56E65F28" w14:textId="77777777" w:rsidR="00E02009" w:rsidRPr="00B659FE" w:rsidRDefault="00E02009" w:rsidP="00504B2C">
      <w:pPr>
        <w:pStyle w:val="ListParagraph"/>
        <w:numPr>
          <w:ilvl w:val="0"/>
          <w:numId w:val="30"/>
        </w:numPr>
        <w:spacing w:before="120" w:line="276" w:lineRule="auto"/>
        <w:jc w:val="both"/>
        <w:rPr>
          <w:b/>
          <w:bCs/>
          <w:lang w:val="en-GB"/>
        </w:rPr>
      </w:pPr>
      <w:r w:rsidRPr="00B659FE">
        <w:rPr>
          <w:b/>
          <w:bCs/>
          <w:lang w:val="en-GB"/>
        </w:rPr>
        <w:t xml:space="preserve">Product </w:t>
      </w:r>
      <w:proofErr w:type="gramStart"/>
      <w:r w:rsidRPr="00B659FE">
        <w:rPr>
          <w:b/>
          <w:bCs/>
          <w:lang w:val="en-GB"/>
        </w:rPr>
        <w:t xml:space="preserve">–  </w:t>
      </w:r>
      <w:proofErr w:type="spellStart"/>
      <w:r w:rsidR="00C46ABB" w:rsidRPr="00B659FE">
        <w:rPr>
          <w:b/>
          <w:bCs/>
          <w:lang w:val="en-GB"/>
        </w:rPr>
        <w:t>SimSePay</w:t>
      </w:r>
      <w:proofErr w:type="spellEnd"/>
      <w:proofErr w:type="gramEnd"/>
      <w:r w:rsidR="00C46ABB" w:rsidRPr="00B659FE">
        <w:rPr>
          <w:b/>
          <w:bCs/>
          <w:lang w:val="en-GB"/>
        </w:rPr>
        <w:t xml:space="preserve"> Wallet based mobile and Desktop App (YES Bank Limited)</w:t>
      </w:r>
      <w:r w:rsidRPr="00B659FE">
        <w:rPr>
          <w:b/>
          <w:bCs/>
          <w:lang w:val="en-GB"/>
        </w:rPr>
        <w:t xml:space="preserve"> </w:t>
      </w:r>
    </w:p>
    <w:p w14:paraId="5EDD5D2B" w14:textId="77777777" w:rsidR="00E02009" w:rsidRDefault="00E02009" w:rsidP="00504B2C">
      <w:pPr>
        <w:spacing w:before="120" w:line="276" w:lineRule="auto"/>
        <w:ind w:left="360"/>
        <w:jc w:val="both"/>
        <w:rPr>
          <w:b/>
        </w:rPr>
      </w:pPr>
      <w:r>
        <w:rPr>
          <w:b/>
          <w:sz w:val="28"/>
          <w:szCs w:val="28"/>
          <w:lang w:val="en-GB"/>
        </w:rPr>
        <w:t>(</w:t>
      </w:r>
      <w:r w:rsidR="00A118CE">
        <w:rPr>
          <w:b/>
          <w:lang w:val="en-GB"/>
        </w:rPr>
        <w:t>Jun'17</w:t>
      </w:r>
      <w:r w:rsidRPr="00346BFF">
        <w:rPr>
          <w:b/>
          <w:bCs/>
          <w:lang w:val="en-GB"/>
        </w:rPr>
        <w:t xml:space="preserve"> </w:t>
      </w:r>
      <w:r>
        <w:rPr>
          <w:b/>
          <w:bCs/>
          <w:lang w:val="en-GB"/>
        </w:rPr>
        <w:t>–</w:t>
      </w:r>
      <w:r w:rsidRPr="00346BFF">
        <w:rPr>
          <w:b/>
          <w:bCs/>
          <w:lang w:val="en-GB"/>
        </w:rPr>
        <w:t xml:space="preserve"> </w:t>
      </w:r>
      <w:r>
        <w:rPr>
          <w:b/>
          <w:bCs/>
          <w:lang w:val="en-GB"/>
        </w:rPr>
        <w:t>Oct</w:t>
      </w:r>
      <w:r>
        <w:rPr>
          <w:b/>
          <w:lang w:val="en-GB"/>
        </w:rPr>
        <w:t>'1</w:t>
      </w:r>
      <w:r w:rsidR="00A118CE">
        <w:rPr>
          <w:b/>
          <w:lang w:val="en-GB"/>
        </w:rPr>
        <w:t>7</w:t>
      </w:r>
      <w:r>
        <w:rPr>
          <w:b/>
          <w:bCs/>
          <w:lang w:val="en-GB"/>
        </w:rPr>
        <w:t>)</w:t>
      </w:r>
    </w:p>
    <w:p w14:paraId="6D4C1A14" w14:textId="77777777" w:rsidR="00E02009" w:rsidRPr="001F359E" w:rsidRDefault="00E02009" w:rsidP="00504B2C">
      <w:pPr>
        <w:spacing w:line="276" w:lineRule="auto"/>
        <w:ind w:firstLine="357"/>
        <w:rPr>
          <w:bCs/>
          <w:color w:val="000000"/>
          <w:lang w:val="en-GB"/>
        </w:rPr>
      </w:pPr>
      <w:r>
        <w:t>Client</w:t>
      </w:r>
      <w:r>
        <w:tab/>
      </w:r>
      <w:r>
        <w:tab/>
        <w:t xml:space="preserve">: </w:t>
      </w:r>
      <w:r>
        <w:tab/>
      </w:r>
      <w:proofErr w:type="gramStart"/>
      <w:r w:rsidR="004701FA">
        <w:rPr>
          <w:bCs/>
          <w:color w:val="000000"/>
          <w:lang w:val="en-GB"/>
        </w:rPr>
        <w:t>Yes</w:t>
      </w:r>
      <w:proofErr w:type="gramEnd"/>
      <w:r w:rsidRPr="007E7C28">
        <w:rPr>
          <w:bCs/>
          <w:color w:val="000000"/>
          <w:lang w:val="en-GB"/>
        </w:rPr>
        <w:t xml:space="preserve"> Bank Limited (Web App and Mobile application)</w:t>
      </w:r>
    </w:p>
    <w:p w14:paraId="1B915AD8" w14:textId="1FAAE3D9" w:rsidR="00E02009" w:rsidRPr="001F359E" w:rsidRDefault="00E02009" w:rsidP="00504B2C">
      <w:pPr>
        <w:spacing w:line="276" w:lineRule="auto"/>
        <w:ind w:firstLine="357"/>
        <w:rPr>
          <w:bCs/>
          <w:color w:val="000000"/>
        </w:rPr>
      </w:pPr>
      <w:r>
        <w:rPr>
          <w:bCs/>
          <w:color w:val="000000"/>
        </w:rPr>
        <w:t xml:space="preserve">Domain         </w:t>
      </w:r>
      <w:r>
        <w:rPr>
          <w:bCs/>
          <w:color w:val="000000"/>
        </w:rPr>
        <w:tab/>
        <w:t>:</w:t>
      </w:r>
      <w:r>
        <w:rPr>
          <w:bCs/>
          <w:color w:val="000000"/>
        </w:rPr>
        <w:tab/>
      </w:r>
      <w:r w:rsidR="005C29DA">
        <w:rPr>
          <w:bCs/>
          <w:color w:val="000000"/>
          <w:lang w:val="en-GB"/>
        </w:rPr>
        <w:t>Digital</w:t>
      </w:r>
      <w:r w:rsidR="005C29DA">
        <w:rPr>
          <w:bCs/>
          <w:color w:val="000000"/>
          <w:lang w:val="en-GB"/>
        </w:rPr>
        <w:t xml:space="preserve">, </w:t>
      </w:r>
      <w:proofErr w:type="gramStart"/>
      <w:r>
        <w:rPr>
          <w:bCs/>
          <w:color w:val="000000"/>
          <w:lang w:val="en-GB"/>
        </w:rPr>
        <w:t>Banking</w:t>
      </w:r>
      <w:r w:rsidR="00B34DBA">
        <w:rPr>
          <w:bCs/>
          <w:color w:val="000000"/>
          <w:lang w:val="en-GB"/>
        </w:rPr>
        <w:t xml:space="preserve"> </w:t>
      </w:r>
      <w:r w:rsidRPr="001F359E">
        <w:rPr>
          <w:bCs/>
          <w:color w:val="000000"/>
          <w:lang w:val="en-GB"/>
        </w:rPr>
        <w:t>.</w:t>
      </w:r>
      <w:proofErr w:type="gramEnd"/>
    </w:p>
    <w:p w14:paraId="454630FC" w14:textId="77777777" w:rsidR="00E02009" w:rsidRPr="001F359E" w:rsidRDefault="00E02009" w:rsidP="00504B2C">
      <w:pPr>
        <w:spacing w:line="276" w:lineRule="auto"/>
        <w:ind w:firstLine="357"/>
        <w:rPr>
          <w:bCs/>
        </w:rPr>
      </w:pPr>
      <w:r w:rsidRPr="001F359E">
        <w:rPr>
          <w:color w:val="000000"/>
        </w:rPr>
        <w:t xml:space="preserve">Testing         </w:t>
      </w:r>
      <w:r w:rsidRPr="001F359E">
        <w:rPr>
          <w:color w:val="000000"/>
        </w:rPr>
        <w:tab/>
        <w:t xml:space="preserve">: </w:t>
      </w:r>
      <w:r w:rsidRPr="001F359E">
        <w:rPr>
          <w:color w:val="000000"/>
        </w:rPr>
        <w:tab/>
      </w:r>
      <w:r w:rsidRPr="001F359E">
        <w:rPr>
          <w:bCs/>
        </w:rPr>
        <w:t>Functional Testing</w:t>
      </w:r>
      <w:r>
        <w:rPr>
          <w:bCs/>
        </w:rPr>
        <w:t xml:space="preserve">, </w:t>
      </w:r>
      <w:r w:rsidRPr="001F359E">
        <w:rPr>
          <w:bCs/>
        </w:rPr>
        <w:t>System Testing, Regression Testing.</w:t>
      </w:r>
    </w:p>
    <w:p w14:paraId="30D1FF9A" w14:textId="77777777" w:rsidR="00E02009" w:rsidRPr="008150DF" w:rsidRDefault="00E02009" w:rsidP="00504B2C">
      <w:pPr>
        <w:spacing w:line="276" w:lineRule="auto"/>
        <w:ind w:firstLine="357"/>
        <w:rPr>
          <w:b/>
          <w:bCs/>
        </w:rPr>
      </w:pPr>
      <w:r>
        <w:rPr>
          <w:bCs/>
        </w:rPr>
        <w:t xml:space="preserve">Testing Tool   </w:t>
      </w:r>
      <w:r>
        <w:rPr>
          <w:bCs/>
        </w:rPr>
        <w:tab/>
        <w:t>:</w:t>
      </w:r>
      <w:r>
        <w:rPr>
          <w:bCs/>
        </w:rPr>
        <w:tab/>
      </w:r>
      <w:r>
        <w:rPr>
          <w:bCs/>
          <w:lang w:val="en-GB"/>
        </w:rPr>
        <w:t>J</w:t>
      </w:r>
      <w:r w:rsidR="00A118CE">
        <w:rPr>
          <w:bCs/>
          <w:lang w:val="en-GB"/>
        </w:rPr>
        <w:t>IRA</w:t>
      </w:r>
      <w:r>
        <w:rPr>
          <w:bCs/>
          <w:lang w:val="en-GB"/>
        </w:rPr>
        <w:t xml:space="preserve"> </w:t>
      </w:r>
      <w:r w:rsidRPr="001F359E">
        <w:rPr>
          <w:bCs/>
        </w:rPr>
        <w:t xml:space="preserve">tool, </w:t>
      </w:r>
      <w:proofErr w:type="spellStart"/>
      <w:r w:rsidRPr="001F359E">
        <w:rPr>
          <w:bCs/>
        </w:rPr>
        <w:t>Ms</w:t>
      </w:r>
      <w:proofErr w:type="spellEnd"/>
      <w:r w:rsidRPr="001F359E">
        <w:rPr>
          <w:bCs/>
        </w:rPr>
        <w:t xml:space="preserve"> Excel.</w:t>
      </w:r>
    </w:p>
    <w:p w14:paraId="03477870" w14:textId="77777777" w:rsidR="00747AF2" w:rsidRPr="00747AF2" w:rsidRDefault="00747AF2" w:rsidP="00504B2C">
      <w:pPr>
        <w:spacing w:before="120" w:line="276" w:lineRule="auto"/>
        <w:ind w:left="360"/>
        <w:jc w:val="both"/>
        <w:rPr>
          <w:b/>
        </w:rPr>
      </w:pPr>
      <w:r w:rsidRPr="00A817F1">
        <w:rPr>
          <w:b/>
          <w:bCs/>
          <w:lang w:val="en-GB"/>
        </w:rPr>
        <w:t>Description</w:t>
      </w:r>
      <w:r>
        <w:rPr>
          <w:b/>
        </w:rPr>
        <w:t>:</w:t>
      </w:r>
    </w:p>
    <w:p w14:paraId="67E40AB8" w14:textId="77777777" w:rsidR="00B54422" w:rsidRDefault="00747AF2" w:rsidP="00504B2C">
      <w:pPr>
        <w:spacing w:before="120" w:line="276" w:lineRule="auto"/>
        <w:ind w:left="426" w:firstLine="294"/>
        <w:jc w:val="both"/>
        <w:rPr>
          <w:rFonts w:eastAsia="SimSun"/>
          <w:kern w:val="1"/>
          <w:szCs w:val="20"/>
          <w:lang w:eastAsia="ar-SA"/>
        </w:rPr>
      </w:pPr>
      <w:r w:rsidRPr="00747AF2">
        <w:rPr>
          <w:rFonts w:eastAsia="SimSun"/>
          <w:kern w:val="1"/>
          <w:szCs w:val="20"/>
          <w:lang w:eastAsia="ar-SA"/>
        </w:rPr>
        <w:t>The YES PAYMENTS SIM sleeve is a wafer-thin sticker which can be pasted on any type of SIM card (Standard, Micro and Nano) of any Telecom service provider. This sticker installs a Sim Tool Kit (STK) based application which can be accessed by the consumer on ANY mobile phone without the need for internet connectivity. This YES PAYMENTS sticker can be linked to a Prepaid Wallet, Prepaid Card or a Bank Account which can be loaded by the consumer to perform various types of transactions. The transactions are performed using a patented (by TAISYS) encrypted SMS technology to communicate with the servers of the Bank.</w:t>
      </w:r>
    </w:p>
    <w:p w14:paraId="04B970EC" w14:textId="77777777" w:rsidR="005C29DA" w:rsidRDefault="005C29DA" w:rsidP="005C29DA">
      <w:pPr>
        <w:pStyle w:val="ListParagraph"/>
        <w:spacing w:before="120" w:line="276" w:lineRule="auto"/>
        <w:ind w:firstLine="0"/>
        <w:jc w:val="both"/>
        <w:rPr>
          <w:b/>
          <w:bCs/>
          <w:lang w:val="en-GB"/>
        </w:rPr>
      </w:pPr>
    </w:p>
    <w:p w14:paraId="61795CA1" w14:textId="4202E935" w:rsidR="007E7C28" w:rsidRPr="00B659FE" w:rsidRDefault="007E7C28" w:rsidP="00504B2C">
      <w:pPr>
        <w:pStyle w:val="ListParagraph"/>
        <w:numPr>
          <w:ilvl w:val="0"/>
          <w:numId w:val="30"/>
        </w:numPr>
        <w:spacing w:before="120" w:line="276" w:lineRule="auto"/>
        <w:jc w:val="both"/>
        <w:rPr>
          <w:b/>
          <w:bCs/>
          <w:lang w:val="en-GB"/>
        </w:rPr>
      </w:pPr>
      <w:r w:rsidRPr="00B659FE">
        <w:rPr>
          <w:b/>
          <w:bCs/>
          <w:lang w:val="en-GB"/>
        </w:rPr>
        <w:t xml:space="preserve">Product </w:t>
      </w:r>
      <w:proofErr w:type="gramStart"/>
      <w:r w:rsidRPr="00B659FE">
        <w:rPr>
          <w:b/>
          <w:bCs/>
          <w:lang w:val="en-GB"/>
        </w:rPr>
        <w:t xml:space="preserve">– </w:t>
      </w:r>
      <w:r w:rsidR="00B252A5" w:rsidRPr="00B659FE">
        <w:rPr>
          <w:b/>
          <w:bCs/>
          <w:lang w:val="en-GB"/>
        </w:rPr>
        <w:t xml:space="preserve"> </w:t>
      </w:r>
      <w:proofErr w:type="spellStart"/>
      <w:r w:rsidR="00C46ABB" w:rsidRPr="00B659FE">
        <w:rPr>
          <w:b/>
          <w:bCs/>
          <w:lang w:val="en-GB"/>
        </w:rPr>
        <w:t>Deustche</w:t>
      </w:r>
      <w:proofErr w:type="spellEnd"/>
      <w:proofErr w:type="gramEnd"/>
      <w:r w:rsidR="00C46ABB" w:rsidRPr="00B659FE">
        <w:rPr>
          <w:b/>
          <w:bCs/>
          <w:lang w:val="en-GB"/>
        </w:rPr>
        <w:t xml:space="preserve"> Bank </w:t>
      </w:r>
      <w:r w:rsidR="00C46ABB" w:rsidRPr="00B659FE">
        <w:rPr>
          <w:bCs/>
          <w:color w:val="000000"/>
          <w:lang w:val="en-GB"/>
        </w:rPr>
        <w:t xml:space="preserve"> </w:t>
      </w:r>
      <w:r w:rsidR="00B252A5" w:rsidRPr="00B659FE">
        <w:rPr>
          <w:b/>
          <w:bCs/>
          <w:lang w:val="en-GB"/>
        </w:rPr>
        <w:t>NEFT / RTGS / IMPS</w:t>
      </w:r>
      <w:r w:rsidRPr="00B659FE">
        <w:rPr>
          <w:b/>
          <w:bCs/>
          <w:lang w:val="en-GB"/>
        </w:rPr>
        <w:t xml:space="preserve"> (Web App, Mobile App) Portal </w:t>
      </w:r>
    </w:p>
    <w:p w14:paraId="07E36F2C" w14:textId="77777777" w:rsidR="007E7C28" w:rsidRDefault="007E7C28" w:rsidP="00504B2C">
      <w:pPr>
        <w:spacing w:before="120" w:line="276" w:lineRule="auto"/>
        <w:ind w:left="360"/>
        <w:jc w:val="both"/>
        <w:rPr>
          <w:b/>
        </w:rPr>
      </w:pPr>
      <w:r>
        <w:rPr>
          <w:b/>
          <w:sz w:val="28"/>
          <w:szCs w:val="28"/>
          <w:lang w:val="en-GB"/>
        </w:rPr>
        <w:t>(</w:t>
      </w:r>
      <w:r w:rsidR="00E02009">
        <w:rPr>
          <w:b/>
          <w:lang w:val="en-GB"/>
        </w:rPr>
        <w:t>Dec</w:t>
      </w:r>
      <w:r>
        <w:rPr>
          <w:b/>
          <w:lang w:val="en-GB"/>
        </w:rPr>
        <w:t>'16</w:t>
      </w:r>
      <w:r w:rsidRPr="00346BFF">
        <w:rPr>
          <w:b/>
          <w:bCs/>
          <w:lang w:val="en-GB"/>
        </w:rPr>
        <w:t xml:space="preserve"> </w:t>
      </w:r>
      <w:r w:rsidR="00E02009">
        <w:rPr>
          <w:b/>
          <w:bCs/>
          <w:lang w:val="en-GB"/>
        </w:rPr>
        <w:t>–</w:t>
      </w:r>
      <w:r w:rsidRPr="00346BFF">
        <w:rPr>
          <w:b/>
          <w:bCs/>
          <w:lang w:val="en-GB"/>
        </w:rPr>
        <w:t xml:space="preserve"> </w:t>
      </w:r>
      <w:r w:rsidR="005E332E">
        <w:rPr>
          <w:b/>
          <w:bCs/>
          <w:lang w:val="en-GB"/>
        </w:rPr>
        <w:t>J</w:t>
      </w:r>
      <w:r w:rsidR="005E332E">
        <w:rPr>
          <w:b/>
          <w:lang w:val="en-GB"/>
        </w:rPr>
        <w:t>un</w:t>
      </w:r>
      <w:r w:rsidR="00E02009">
        <w:rPr>
          <w:b/>
          <w:lang w:val="en-GB"/>
        </w:rPr>
        <w:t>'1</w:t>
      </w:r>
      <w:r w:rsidR="005E332E">
        <w:rPr>
          <w:b/>
          <w:lang w:val="en-GB"/>
        </w:rPr>
        <w:t>7</w:t>
      </w:r>
      <w:r>
        <w:rPr>
          <w:b/>
          <w:bCs/>
          <w:lang w:val="en-GB"/>
        </w:rPr>
        <w:t>)</w:t>
      </w:r>
    </w:p>
    <w:p w14:paraId="3B2CA6ED" w14:textId="77777777" w:rsidR="007E7C28" w:rsidRPr="001F359E" w:rsidRDefault="007E7C28" w:rsidP="00504B2C">
      <w:pPr>
        <w:spacing w:line="276" w:lineRule="auto"/>
        <w:ind w:firstLine="357"/>
        <w:rPr>
          <w:bCs/>
          <w:color w:val="000000"/>
          <w:lang w:val="en-GB"/>
        </w:rPr>
      </w:pPr>
      <w:r>
        <w:t>Client</w:t>
      </w:r>
      <w:r>
        <w:tab/>
      </w:r>
      <w:r>
        <w:tab/>
        <w:t xml:space="preserve">: </w:t>
      </w:r>
      <w:r>
        <w:tab/>
      </w:r>
      <w:proofErr w:type="spellStart"/>
      <w:r w:rsidRPr="007E7C28">
        <w:rPr>
          <w:bCs/>
          <w:color w:val="000000"/>
          <w:lang w:val="en-GB"/>
        </w:rPr>
        <w:t>Deustche</w:t>
      </w:r>
      <w:proofErr w:type="spellEnd"/>
      <w:r w:rsidRPr="007E7C28">
        <w:rPr>
          <w:bCs/>
          <w:color w:val="000000"/>
          <w:lang w:val="en-GB"/>
        </w:rPr>
        <w:t xml:space="preserve"> Bank Limited (Web App and Mobile application)</w:t>
      </w:r>
    </w:p>
    <w:p w14:paraId="71F8D32A" w14:textId="1F7D411D" w:rsidR="007E7C28" w:rsidRPr="005C29DA" w:rsidRDefault="007E7C28" w:rsidP="005C29DA">
      <w:pPr>
        <w:spacing w:line="276" w:lineRule="auto"/>
        <w:ind w:firstLine="357"/>
        <w:rPr>
          <w:bCs/>
          <w:color w:val="000000"/>
        </w:rPr>
      </w:pPr>
      <w:r>
        <w:rPr>
          <w:bCs/>
          <w:color w:val="000000"/>
        </w:rPr>
        <w:t xml:space="preserve">Domain         </w:t>
      </w:r>
      <w:r>
        <w:rPr>
          <w:bCs/>
          <w:color w:val="000000"/>
        </w:rPr>
        <w:tab/>
        <w:t>:</w:t>
      </w:r>
      <w:r>
        <w:rPr>
          <w:bCs/>
          <w:color w:val="000000"/>
        </w:rPr>
        <w:tab/>
      </w:r>
      <w:r>
        <w:rPr>
          <w:bCs/>
          <w:color w:val="000000"/>
          <w:lang w:val="en-GB"/>
        </w:rPr>
        <w:t>R</w:t>
      </w:r>
      <w:r w:rsidRPr="007E7C28">
        <w:rPr>
          <w:bCs/>
          <w:color w:val="000000"/>
          <w:lang w:val="en-GB"/>
        </w:rPr>
        <w:t xml:space="preserve">etail and </w:t>
      </w:r>
      <w:r>
        <w:rPr>
          <w:bCs/>
          <w:color w:val="000000"/>
          <w:lang w:val="en-GB"/>
        </w:rPr>
        <w:t>C</w:t>
      </w:r>
      <w:r w:rsidRPr="007E7C28">
        <w:rPr>
          <w:bCs/>
          <w:color w:val="000000"/>
          <w:lang w:val="en-GB"/>
        </w:rPr>
        <w:t>orporate banking</w:t>
      </w:r>
      <w:r w:rsidRPr="001F359E">
        <w:rPr>
          <w:bCs/>
          <w:color w:val="000000"/>
          <w:lang w:val="en-GB"/>
        </w:rPr>
        <w:t>.</w:t>
      </w:r>
    </w:p>
    <w:p w14:paraId="71C9EAD1" w14:textId="77777777" w:rsidR="007E7C28" w:rsidRPr="001F359E" w:rsidRDefault="007E7C28" w:rsidP="00504B2C">
      <w:pPr>
        <w:spacing w:line="276" w:lineRule="auto"/>
        <w:ind w:firstLine="357"/>
        <w:rPr>
          <w:bCs/>
        </w:rPr>
      </w:pPr>
      <w:r w:rsidRPr="001F359E">
        <w:rPr>
          <w:color w:val="000000"/>
        </w:rPr>
        <w:t xml:space="preserve">Testing         </w:t>
      </w:r>
      <w:r w:rsidRPr="001F359E">
        <w:rPr>
          <w:color w:val="000000"/>
        </w:rPr>
        <w:tab/>
        <w:t xml:space="preserve">: </w:t>
      </w:r>
      <w:r w:rsidRPr="001F359E">
        <w:rPr>
          <w:color w:val="000000"/>
        </w:rPr>
        <w:tab/>
      </w:r>
      <w:r w:rsidRPr="001F359E">
        <w:rPr>
          <w:bCs/>
        </w:rPr>
        <w:t>Functional Testing</w:t>
      </w:r>
      <w:r>
        <w:rPr>
          <w:bCs/>
        </w:rPr>
        <w:t xml:space="preserve">, </w:t>
      </w:r>
      <w:r w:rsidRPr="001F359E">
        <w:rPr>
          <w:bCs/>
        </w:rPr>
        <w:t>System Testing, Regression Testing.</w:t>
      </w:r>
    </w:p>
    <w:p w14:paraId="6A4237CE" w14:textId="77777777" w:rsidR="007E7C28" w:rsidRDefault="007E7C28" w:rsidP="00504B2C">
      <w:pPr>
        <w:spacing w:line="276" w:lineRule="auto"/>
        <w:ind w:firstLine="357"/>
        <w:rPr>
          <w:bCs/>
        </w:rPr>
      </w:pPr>
      <w:r>
        <w:rPr>
          <w:bCs/>
        </w:rPr>
        <w:t xml:space="preserve">Testing Tool   </w:t>
      </w:r>
      <w:r>
        <w:rPr>
          <w:bCs/>
        </w:rPr>
        <w:tab/>
        <w:t>:</w:t>
      </w:r>
      <w:r>
        <w:rPr>
          <w:bCs/>
        </w:rPr>
        <w:tab/>
      </w:r>
      <w:r w:rsidR="00B252A5">
        <w:rPr>
          <w:bCs/>
          <w:lang w:val="en-GB"/>
        </w:rPr>
        <w:t>J</w:t>
      </w:r>
      <w:r w:rsidR="00A118CE">
        <w:rPr>
          <w:bCs/>
          <w:lang w:val="en-GB"/>
        </w:rPr>
        <w:t>IRA</w:t>
      </w:r>
      <w:r w:rsidR="00B252A5">
        <w:rPr>
          <w:bCs/>
          <w:lang w:val="en-GB"/>
        </w:rPr>
        <w:t xml:space="preserve"> </w:t>
      </w:r>
      <w:r w:rsidRPr="001F359E">
        <w:rPr>
          <w:bCs/>
        </w:rPr>
        <w:t xml:space="preserve">tool, </w:t>
      </w:r>
      <w:proofErr w:type="spellStart"/>
      <w:r w:rsidRPr="001F359E">
        <w:rPr>
          <w:bCs/>
        </w:rPr>
        <w:t>Ms</w:t>
      </w:r>
      <w:proofErr w:type="spellEnd"/>
      <w:r w:rsidRPr="001F359E">
        <w:rPr>
          <w:bCs/>
        </w:rPr>
        <w:t xml:space="preserve"> Excel.</w:t>
      </w:r>
    </w:p>
    <w:p w14:paraId="0963B8A0" w14:textId="77777777" w:rsidR="00747AF2" w:rsidRPr="00747AF2" w:rsidRDefault="00747AF2" w:rsidP="00504B2C">
      <w:pPr>
        <w:spacing w:before="120" w:line="276" w:lineRule="auto"/>
        <w:ind w:left="360"/>
        <w:jc w:val="both"/>
        <w:rPr>
          <w:b/>
        </w:rPr>
      </w:pPr>
      <w:r w:rsidRPr="00A817F1">
        <w:rPr>
          <w:b/>
          <w:bCs/>
          <w:lang w:val="en-GB"/>
        </w:rPr>
        <w:lastRenderedPageBreak/>
        <w:t>Description</w:t>
      </w:r>
      <w:r>
        <w:rPr>
          <w:b/>
        </w:rPr>
        <w:t>:</w:t>
      </w:r>
    </w:p>
    <w:p w14:paraId="51AE7CFC" w14:textId="77777777" w:rsidR="00747AF2" w:rsidRPr="00747AF2" w:rsidRDefault="00747AF2" w:rsidP="00504B2C">
      <w:pPr>
        <w:tabs>
          <w:tab w:val="left" w:pos="284"/>
        </w:tabs>
        <w:spacing w:line="276" w:lineRule="auto"/>
        <w:ind w:left="426"/>
        <w:jc w:val="both"/>
        <w:rPr>
          <w:bCs/>
        </w:rPr>
      </w:pPr>
      <w:r>
        <w:rPr>
          <w:bCs/>
        </w:rPr>
        <w:tab/>
      </w:r>
      <w:r w:rsidRPr="00747AF2">
        <w:rPr>
          <w:bCs/>
        </w:rPr>
        <w:t>Banking</w:t>
      </w:r>
      <w:r w:rsidRPr="007518E0">
        <w:rPr>
          <w:rFonts w:eastAsia="Calibri"/>
          <w:color w:val="365F91"/>
          <w:sz w:val="22"/>
          <w:szCs w:val="22"/>
          <w:lang w:val="en-IN"/>
        </w:rPr>
        <w:t xml:space="preserve"> </w:t>
      </w:r>
      <w:r w:rsidRPr="00747AF2">
        <w:rPr>
          <w:bCs/>
        </w:rPr>
        <w:t xml:space="preserve">Domain (Web App and Mobile App) Deutsche Bank used </w:t>
      </w:r>
      <w:proofErr w:type="spellStart"/>
      <w:r w:rsidRPr="00747AF2">
        <w:rPr>
          <w:bCs/>
        </w:rPr>
        <w:t>finacle</w:t>
      </w:r>
      <w:proofErr w:type="spellEnd"/>
      <w:r w:rsidRPr="00747AF2">
        <w:rPr>
          <w:bCs/>
        </w:rPr>
        <w:t xml:space="preserve"> application to provide retail and corporate banking </w:t>
      </w:r>
      <w:proofErr w:type="spellStart"/>
      <w:r w:rsidRPr="00747AF2">
        <w:rPr>
          <w:bCs/>
        </w:rPr>
        <w:t>sevices</w:t>
      </w:r>
      <w:proofErr w:type="spellEnd"/>
      <w:r w:rsidRPr="00747AF2">
        <w:rPr>
          <w:bCs/>
        </w:rPr>
        <w:t xml:space="preserve"> to their customers, which include fund transfer within, outside and NEFT/RTGS transfer, service request.</w:t>
      </w:r>
    </w:p>
    <w:p w14:paraId="2DFDA57E" w14:textId="77777777" w:rsidR="005318FE" w:rsidRDefault="002D640F" w:rsidP="00504B2C">
      <w:pPr>
        <w:numPr>
          <w:ilvl w:val="0"/>
          <w:numId w:val="14"/>
        </w:numPr>
        <w:spacing w:before="120" w:line="276" w:lineRule="auto"/>
        <w:jc w:val="both"/>
        <w:rPr>
          <w:b/>
          <w:sz w:val="28"/>
          <w:szCs w:val="28"/>
        </w:rPr>
      </w:pPr>
      <w:r>
        <w:rPr>
          <w:b/>
          <w:sz w:val="28"/>
          <w:szCs w:val="28"/>
          <w:lang w:val="en-GB"/>
        </w:rPr>
        <w:t xml:space="preserve">The Mobile </w:t>
      </w:r>
      <w:proofErr w:type="gramStart"/>
      <w:r>
        <w:rPr>
          <w:b/>
          <w:sz w:val="28"/>
          <w:szCs w:val="28"/>
          <w:lang w:val="en-GB"/>
        </w:rPr>
        <w:t xml:space="preserve">Wallet </w:t>
      </w:r>
      <w:r w:rsidR="005318FE">
        <w:rPr>
          <w:b/>
          <w:sz w:val="28"/>
          <w:szCs w:val="28"/>
          <w:lang w:val="en-GB"/>
        </w:rPr>
        <w:t>,</w:t>
      </w:r>
      <w:proofErr w:type="gramEnd"/>
      <w:r w:rsidR="005318FE">
        <w:rPr>
          <w:b/>
          <w:sz w:val="28"/>
          <w:szCs w:val="28"/>
        </w:rPr>
        <w:t xml:space="preserve"> Mumbai</w:t>
      </w:r>
    </w:p>
    <w:p w14:paraId="76C2935C" w14:textId="77777777" w:rsidR="006A112A" w:rsidRDefault="00B73B2F" w:rsidP="00504B2C">
      <w:pPr>
        <w:spacing w:before="120" w:line="276" w:lineRule="auto"/>
        <w:ind w:left="360"/>
        <w:jc w:val="both"/>
        <w:rPr>
          <w:b/>
          <w:bCs/>
          <w:lang w:val="en-GB"/>
        </w:rPr>
      </w:pPr>
      <w:r>
        <w:rPr>
          <w:b/>
          <w:bCs/>
          <w:lang w:val="en-GB"/>
        </w:rPr>
        <w:t xml:space="preserve">Product </w:t>
      </w:r>
      <w:r w:rsidR="002D640F">
        <w:rPr>
          <w:b/>
          <w:bCs/>
          <w:lang w:val="en-GB"/>
        </w:rPr>
        <w:t>–</w:t>
      </w:r>
      <w:r w:rsidR="004818BB">
        <w:rPr>
          <w:b/>
          <w:bCs/>
          <w:lang w:val="en-GB"/>
        </w:rPr>
        <w:t xml:space="preserve"> Customer, Merchant </w:t>
      </w:r>
      <w:proofErr w:type="gramStart"/>
      <w:r w:rsidR="0078077C">
        <w:rPr>
          <w:b/>
          <w:bCs/>
          <w:lang w:val="en-GB"/>
        </w:rPr>
        <w:t>And</w:t>
      </w:r>
      <w:proofErr w:type="gramEnd"/>
      <w:r w:rsidR="0078077C">
        <w:rPr>
          <w:b/>
          <w:bCs/>
          <w:lang w:val="en-GB"/>
        </w:rPr>
        <w:t xml:space="preserve"> Admin </w:t>
      </w:r>
      <w:r w:rsidR="006D1B05">
        <w:rPr>
          <w:b/>
          <w:bCs/>
          <w:lang w:val="en-GB"/>
        </w:rPr>
        <w:t xml:space="preserve">(Web App, Mobile App) </w:t>
      </w:r>
      <w:r w:rsidR="0078077C">
        <w:rPr>
          <w:b/>
          <w:bCs/>
          <w:lang w:val="en-GB"/>
        </w:rPr>
        <w:t xml:space="preserve">Portal </w:t>
      </w:r>
    </w:p>
    <w:p w14:paraId="219C204B" w14:textId="77777777" w:rsidR="005318FE" w:rsidRDefault="005318FE" w:rsidP="00504B2C">
      <w:pPr>
        <w:spacing w:before="120" w:line="276" w:lineRule="auto"/>
        <w:ind w:left="360"/>
        <w:jc w:val="both"/>
        <w:rPr>
          <w:b/>
        </w:rPr>
      </w:pPr>
      <w:r>
        <w:rPr>
          <w:b/>
          <w:sz w:val="28"/>
          <w:szCs w:val="28"/>
          <w:lang w:val="en-GB"/>
        </w:rPr>
        <w:t>(</w:t>
      </w:r>
      <w:r w:rsidR="006A112A">
        <w:rPr>
          <w:b/>
          <w:lang w:val="en-GB"/>
        </w:rPr>
        <w:t>Jan'16</w:t>
      </w:r>
      <w:r w:rsidRPr="00346BFF">
        <w:rPr>
          <w:b/>
          <w:bCs/>
          <w:lang w:val="en-GB"/>
        </w:rPr>
        <w:t xml:space="preserve"> - </w:t>
      </w:r>
      <w:r w:rsidR="00B252A5">
        <w:rPr>
          <w:b/>
          <w:bCs/>
          <w:lang w:val="en-GB"/>
        </w:rPr>
        <w:t>Dec’16</w:t>
      </w:r>
      <w:r>
        <w:rPr>
          <w:b/>
          <w:bCs/>
          <w:lang w:val="en-GB"/>
        </w:rPr>
        <w:t>)</w:t>
      </w:r>
    </w:p>
    <w:p w14:paraId="7D8F9810" w14:textId="77777777" w:rsidR="005318FE" w:rsidRPr="001F359E" w:rsidRDefault="006C57DB" w:rsidP="00504B2C">
      <w:pPr>
        <w:spacing w:line="276" w:lineRule="auto"/>
        <w:ind w:firstLine="357"/>
        <w:rPr>
          <w:bCs/>
          <w:color w:val="000000"/>
          <w:lang w:val="en-GB"/>
        </w:rPr>
      </w:pPr>
      <w:r>
        <w:t>Client</w:t>
      </w:r>
      <w:r>
        <w:tab/>
      </w:r>
      <w:r>
        <w:tab/>
        <w:t xml:space="preserve">: </w:t>
      </w:r>
      <w:r>
        <w:tab/>
      </w:r>
      <w:r w:rsidR="001E627C">
        <w:rPr>
          <w:lang w:val="en-GB"/>
        </w:rPr>
        <w:t xml:space="preserve">The Mobile Wallet </w:t>
      </w:r>
    </w:p>
    <w:p w14:paraId="08C98E35" w14:textId="77777777" w:rsidR="005318FE" w:rsidRPr="001F359E" w:rsidRDefault="001E627C" w:rsidP="00504B2C">
      <w:pPr>
        <w:spacing w:line="276" w:lineRule="auto"/>
        <w:ind w:firstLine="357"/>
        <w:rPr>
          <w:bCs/>
          <w:color w:val="000000"/>
        </w:rPr>
      </w:pPr>
      <w:r>
        <w:rPr>
          <w:bCs/>
          <w:color w:val="000000"/>
        </w:rPr>
        <w:t xml:space="preserve">Domain         </w:t>
      </w:r>
      <w:r>
        <w:rPr>
          <w:bCs/>
          <w:color w:val="000000"/>
        </w:rPr>
        <w:tab/>
        <w:t>:</w:t>
      </w:r>
      <w:r>
        <w:rPr>
          <w:bCs/>
          <w:color w:val="000000"/>
        </w:rPr>
        <w:tab/>
      </w:r>
      <w:proofErr w:type="gramStart"/>
      <w:r w:rsidR="00062C2F">
        <w:rPr>
          <w:bCs/>
          <w:color w:val="000000"/>
          <w:lang w:val="en-GB"/>
        </w:rPr>
        <w:t xml:space="preserve">Financial </w:t>
      </w:r>
      <w:r w:rsidR="005318FE" w:rsidRPr="001F359E">
        <w:rPr>
          <w:bCs/>
          <w:color w:val="000000"/>
          <w:lang w:val="en-GB"/>
        </w:rPr>
        <w:t>.</w:t>
      </w:r>
      <w:proofErr w:type="gramEnd"/>
    </w:p>
    <w:p w14:paraId="37614C6A" w14:textId="77777777" w:rsidR="005318FE" w:rsidRPr="001F359E" w:rsidRDefault="005318FE" w:rsidP="00504B2C">
      <w:pPr>
        <w:spacing w:line="276" w:lineRule="auto"/>
        <w:ind w:firstLine="357"/>
        <w:rPr>
          <w:color w:val="000000"/>
        </w:rPr>
      </w:pPr>
      <w:r w:rsidRPr="001F359E">
        <w:rPr>
          <w:bCs/>
          <w:color w:val="000000"/>
        </w:rPr>
        <w:t xml:space="preserve">Sub-Domain     </w:t>
      </w:r>
      <w:r w:rsidRPr="001F359E">
        <w:rPr>
          <w:bCs/>
          <w:color w:val="000000"/>
        </w:rPr>
        <w:tab/>
        <w:t>:</w:t>
      </w:r>
      <w:r w:rsidRPr="001F359E">
        <w:rPr>
          <w:bCs/>
          <w:color w:val="000000"/>
        </w:rPr>
        <w:tab/>
      </w:r>
      <w:r w:rsidR="00062C2F">
        <w:rPr>
          <w:bCs/>
          <w:color w:val="000000"/>
          <w:lang w:val="en-GB"/>
        </w:rPr>
        <w:t>Mobile Payment</w:t>
      </w:r>
      <w:r w:rsidRPr="001F359E">
        <w:rPr>
          <w:bCs/>
          <w:color w:val="000000"/>
          <w:lang w:val="en-GB"/>
        </w:rPr>
        <w:t>.</w:t>
      </w:r>
    </w:p>
    <w:p w14:paraId="2ABD4B16" w14:textId="77777777" w:rsidR="005318FE" w:rsidRPr="001F359E" w:rsidRDefault="005318FE" w:rsidP="00504B2C">
      <w:pPr>
        <w:spacing w:line="276" w:lineRule="auto"/>
        <w:ind w:firstLine="357"/>
        <w:rPr>
          <w:bCs/>
        </w:rPr>
      </w:pPr>
      <w:r w:rsidRPr="001F359E">
        <w:rPr>
          <w:color w:val="000000"/>
        </w:rPr>
        <w:t xml:space="preserve">Testing         </w:t>
      </w:r>
      <w:r w:rsidRPr="001F359E">
        <w:rPr>
          <w:color w:val="000000"/>
        </w:rPr>
        <w:tab/>
        <w:t xml:space="preserve">: </w:t>
      </w:r>
      <w:r w:rsidRPr="001F359E">
        <w:rPr>
          <w:color w:val="000000"/>
        </w:rPr>
        <w:tab/>
      </w:r>
      <w:r w:rsidRPr="001F359E">
        <w:rPr>
          <w:bCs/>
        </w:rPr>
        <w:t>Functional Testing</w:t>
      </w:r>
      <w:r>
        <w:rPr>
          <w:bCs/>
        </w:rPr>
        <w:t xml:space="preserve">, </w:t>
      </w:r>
      <w:r w:rsidRPr="001F359E">
        <w:rPr>
          <w:bCs/>
        </w:rPr>
        <w:t>System Testing, Regression Testing.</w:t>
      </w:r>
    </w:p>
    <w:p w14:paraId="3AF656E5" w14:textId="77777777" w:rsidR="005318FE" w:rsidRPr="008150DF" w:rsidRDefault="009A4680" w:rsidP="00504B2C">
      <w:pPr>
        <w:spacing w:line="276" w:lineRule="auto"/>
        <w:ind w:firstLine="357"/>
        <w:rPr>
          <w:b/>
          <w:bCs/>
        </w:rPr>
      </w:pPr>
      <w:r>
        <w:rPr>
          <w:bCs/>
        </w:rPr>
        <w:t xml:space="preserve">Testing Tool   </w:t>
      </w:r>
      <w:r>
        <w:rPr>
          <w:bCs/>
        </w:rPr>
        <w:tab/>
        <w:t>:</w:t>
      </w:r>
      <w:r>
        <w:rPr>
          <w:bCs/>
        </w:rPr>
        <w:tab/>
      </w:r>
      <w:proofErr w:type="spellStart"/>
      <w:r>
        <w:rPr>
          <w:bCs/>
          <w:lang w:val="en-GB"/>
        </w:rPr>
        <w:t>BugNet</w:t>
      </w:r>
      <w:proofErr w:type="spellEnd"/>
      <w:r w:rsidR="005318FE" w:rsidRPr="001F359E">
        <w:rPr>
          <w:bCs/>
        </w:rPr>
        <w:t xml:space="preserve"> tracking tool, </w:t>
      </w:r>
      <w:proofErr w:type="spellStart"/>
      <w:r w:rsidR="005318FE" w:rsidRPr="001F359E">
        <w:rPr>
          <w:bCs/>
        </w:rPr>
        <w:t>Ms</w:t>
      </w:r>
      <w:proofErr w:type="spellEnd"/>
      <w:r w:rsidR="005318FE" w:rsidRPr="001F359E">
        <w:rPr>
          <w:bCs/>
        </w:rPr>
        <w:t xml:space="preserve"> Excel.</w:t>
      </w:r>
    </w:p>
    <w:p w14:paraId="1770691C" w14:textId="77777777" w:rsidR="00C46ABB" w:rsidRDefault="00C46ABB" w:rsidP="00504B2C">
      <w:pPr>
        <w:spacing w:before="120" w:line="276" w:lineRule="auto"/>
        <w:ind w:left="360"/>
        <w:jc w:val="both"/>
        <w:rPr>
          <w:bCs/>
        </w:rPr>
      </w:pPr>
      <w:r w:rsidRPr="00A817F1">
        <w:rPr>
          <w:b/>
          <w:bCs/>
          <w:lang w:val="en-GB"/>
        </w:rPr>
        <w:t>Description</w:t>
      </w:r>
      <w:r>
        <w:rPr>
          <w:b/>
        </w:rPr>
        <w:t>:</w:t>
      </w:r>
    </w:p>
    <w:p w14:paraId="4E7D0973" w14:textId="77777777" w:rsidR="002305F6" w:rsidRDefault="002305F6" w:rsidP="00504B2C">
      <w:pPr>
        <w:spacing w:before="120" w:line="276" w:lineRule="auto"/>
        <w:ind w:left="360"/>
        <w:jc w:val="both"/>
        <w:rPr>
          <w:bCs/>
          <w:lang w:val="en-GB"/>
        </w:rPr>
      </w:pPr>
      <w:r>
        <w:rPr>
          <w:b/>
          <w:bCs/>
          <w:lang w:val="en-GB"/>
        </w:rPr>
        <w:tab/>
      </w:r>
      <w:r w:rsidRPr="002305F6">
        <w:rPr>
          <w:bCs/>
          <w:lang w:val="en-GB"/>
        </w:rPr>
        <w:t>End to end</w:t>
      </w:r>
      <w:r>
        <w:rPr>
          <w:bCs/>
          <w:lang w:val="en-GB"/>
        </w:rPr>
        <w:t xml:space="preserve"> digital wallet solution for the customer, which includes payments, recharge and integration solution with different channel partners </w:t>
      </w:r>
      <w:proofErr w:type="gramStart"/>
      <w:r>
        <w:rPr>
          <w:bCs/>
          <w:lang w:val="en-GB"/>
        </w:rPr>
        <w:t>( customer</w:t>
      </w:r>
      <w:proofErr w:type="gramEnd"/>
      <w:r>
        <w:rPr>
          <w:bCs/>
          <w:lang w:val="en-GB"/>
        </w:rPr>
        <w:t>, merchant and admin ).</w:t>
      </w:r>
    </w:p>
    <w:p w14:paraId="2DE0560C" w14:textId="77777777" w:rsidR="00346BFF" w:rsidRDefault="00835E9D" w:rsidP="00504B2C">
      <w:pPr>
        <w:numPr>
          <w:ilvl w:val="0"/>
          <w:numId w:val="14"/>
        </w:numPr>
        <w:spacing w:before="120" w:line="276" w:lineRule="auto"/>
        <w:jc w:val="both"/>
        <w:rPr>
          <w:b/>
          <w:sz w:val="28"/>
          <w:szCs w:val="28"/>
        </w:rPr>
      </w:pPr>
      <w:r>
        <w:rPr>
          <w:b/>
          <w:sz w:val="28"/>
          <w:szCs w:val="28"/>
        </w:rPr>
        <w:t>Team Ware Solutions, Mumbai</w:t>
      </w:r>
    </w:p>
    <w:p w14:paraId="1251D8F6" w14:textId="77777777" w:rsidR="00EB184F" w:rsidRDefault="001F359E" w:rsidP="00504B2C">
      <w:pPr>
        <w:spacing w:before="120" w:line="276" w:lineRule="auto"/>
        <w:ind w:left="360"/>
        <w:jc w:val="both"/>
        <w:rPr>
          <w:b/>
        </w:rPr>
      </w:pPr>
      <w:r>
        <w:rPr>
          <w:b/>
          <w:bCs/>
          <w:lang w:val="en-GB"/>
        </w:rPr>
        <w:t xml:space="preserve">Project </w:t>
      </w:r>
      <w:r w:rsidR="00346BFF" w:rsidRPr="00346BFF">
        <w:rPr>
          <w:b/>
          <w:bCs/>
          <w:lang w:val="en-GB"/>
        </w:rPr>
        <w:t xml:space="preserve">- Zions Core </w:t>
      </w:r>
      <w:proofErr w:type="gramStart"/>
      <w:r w:rsidR="00346BFF" w:rsidRPr="00346BFF">
        <w:rPr>
          <w:b/>
          <w:bCs/>
          <w:lang w:val="en-GB"/>
        </w:rPr>
        <w:t>Banking</w:t>
      </w:r>
      <w:r w:rsidR="00346BFF">
        <w:rPr>
          <w:b/>
          <w:sz w:val="28"/>
          <w:szCs w:val="28"/>
        </w:rPr>
        <w:t>(</w:t>
      </w:r>
      <w:proofErr w:type="gramEnd"/>
      <w:r w:rsidR="00BF2E78">
        <w:rPr>
          <w:b/>
          <w:lang w:val="en-GB"/>
        </w:rPr>
        <w:t>Aug</w:t>
      </w:r>
      <w:r w:rsidR="00835E9D" w:rsidRPr="00346BFF">
        <w:rPr>
          <w:b/>
          <w:lang w:val="en-GB"/>
        </w:rPr>
        <w:t>'15</w:t>
      </w:r>
      <w:r w:rsidR="00F103E1">
        <w:rPr>
          <w:b/>
          <w:bCs/>
          <w:lang w:val="en-GB"/>
        </w:rPr>
        <w:t>–Dec’15</w:t>
      </w:r>
      <w:r w:rsidR="00346BFF">
        <w:rPr>
          <w:b/>
          <w:bCs/>
          <w:lang w:val="en-GB"/>
        </w:rPr>
        <w:t>)</w:t>
      </w:r>
    </w:p>
    <w:p w14:paraId="68FD1D99" w14:textId="77777777" w:rsidR="001F359E" w:rsidRPr="001F359E" w:rsidRDefault="001F359E" w:rsidP="00504B2C">
      <w:pPr>
        <w:spacing w:line="276" w:lineRule="auto"/>
        <w:ind w:firstLine="357"/>
        <w:rPr>
          <w:bCs/>
          <w:color w:val="000000"/>
        </w:rPr>
      </w:pPr>
      <w:r w:rsidRPr="001F359E">
        <w:t>Client</w:t>
      </w:r>
      <w:r w:rsidRPr="001F359E">
        <w:tab/>
      </w:r>
      <w:r w:rsidRPr="001F359E">
        <w:tab/>
        <w:t xml:space="preserve">: </w:t>
      </w:r>
      <w:r w:rsidRPr="001F359E">
        <w:tab/>
        <w:t>Zions Banking</w:t>
      </w:r>
      <w:r w:rsidRPr="001F359E">
        <w:rPr>
          <w:bCs/>
          <w:color w:val="000000"/>
        </w:rPr>
        <w:t xml:space="preserve"> Plc.</w:t>
      </w:r>
      <w:r w:rsidR="00395E52">
        <w:rPr>
          <w:bCs/>
          <w:color w:val="000000"/>
        </w:rPr>
        <w:t>, USA</w:t>
      </w:r>
    </w:p>
    <w:p w14:paraId="51655451" w14:textId="77777777" w:rsidR="001F359E" w:rsidRPr="001F359E" w:rsidRDefault="001F359E" w:rsidP="00504B2C">
      <w:pPr>
        <w:spacing w:line="276" w:lineRule="auto"/>
        <w:ind w:firstLine="357"/>
        <w:rPr>
          <w:bCs/>
          <w:color w:val="000000"/>
        </w:rPr>
      </w:pPr>
      <w:r w:rsidRPr="001F359E">
        <w:rPr>
          <w:bCs/>
          <w:color w:val="000000"/>
        </w:rPr>
        <w:t xml:space="preserve">Domain         </w:t>
      </w:r>
      <w:r w:rsidRPr="001F359E">
        <w:rPr>
          <w:bCs/>
          <w:color w:val="000000"/>
        </w:rPr>
        <w:tab/>
        <w:t>:</w:t>
      </w:r>
      <w:r w:rsidRPr="001F359E">
        <w:rPr>
          <w:bCs/>
          <w:color w:val="000000"/>
        </w:rPr>
        <w:tab/>
        <w:t>Core Banking.</w:t>
      </w:r>
    </w:p>
    <w:p w14:paraId="37608A2F" w14:textId="77777777" w:rsidR="001F359E" w:rsidRPr="001F359E" w:rsidRDefault="001F359E" w:rsidP="00504B2C">
      <w:pPr>
        <w:spacing w:line="276" w:lineRule="auto"/>
        <w:ind w:firstLine="357"/>
        <w:rPr>
          <w:color w:val="000000"/>
        </w:rPr>
      </w:pPr>
      <w:r w:rsidRPr="001F359E">
        <w:rPr>
          <w:bCs/>
          <w:color w:val="000000"/>
        </w:rPr>
        <w:t xml:space="preserve">Sub-Domain     </w:t>
      </w:r>
      <w:r w:rsidRPr="001F359E">
        <w:rPr>
          <w:bCs/>
          <w:color w:val="000000"/>
        </w:rPr>
        <w:tab/>
        <w:t>:</w:t>
      </w:r>
      <w:r w:rsidRPr="001F359E">
        <w:rPr>
          <w:bCs/>
          <w:color w:val="000000"/>
        </w:rPr>
        <w:tab/>
        <w:t xml:space="preserve">Loan/ Collateral/Parameter </w:t>
      </w:r>
      <w:proofErr w:type="gramStart"/>
      <w:r w:rsidRPr="001F359E">
        <w:rPr>
          <w:bCs/>
          <w:color w:val="000000"/>
        </w:rPr>
        <w:t>maintenance .</w:t>
      </w:r>
      <w:proofErr w:type="gramEnd"/>
      <w:r w:rsidRPr="001F359E">
        <w:rPr>
          <w:bCs/>
          <w:color w:val="000000"/>
        </w:rPr>
        <w:t xml:space="preserve">                     </w:t>
      </w:r>
    </w:p>
    <w:p w14:paraId="0DA1EFFD" w14:textId="77777777" w:rsidR="001F359E" w:rsidRPr="001F359E" w:rsidRDefault="001F359E" w:rsidP="00504B2C">
      <w:pPr>
        <w:spacing w:line="276" w:lineRule="auto"/>
        <w:ind w:firstLine="357"/>
        <w:rPr>
          <w:bCs/>
        </w:rPr>
      </w:pPr>
      <w:r w:rsidRPr="001F359E">
        <w:rPr>
          <w:color w:val="000000"/>
        </w:rPr>
        <w:t xml:space="preserve">Testing         </w:t>
      </w:r>
      <w:r w:rsidRPr="001F359E">
        <w:rPr>
          <w:color w:val="000000"/>
        </w:rPr>
        <w:tab/>
        <w:t xml:space="preserve">: </w:t>
      </w:r>
      <w:r w:rsidRPr="001F359E">
        <w:rPr>
          <w:color w:val="000000"/>
        </w:rPr>
        <w:tab/>
      </w:r>
      <w:r w:rsidRPr="001F359E">
        <w:rPr>
          <w:bCs/>
        </w:rPr>
        <w:t>Functional Testing</w:t>
      </w:r>
      <w:r w:rsidR="00547AF0">
        <w:rPr>
          <w:bCs/>
        </w:rPr>
        <w:t xml:space="preserve">, </w:t>
      </w:r>
      <w:r w:rsidRPr="001F359E">
        <w:rPr>
          <w:bCs/>
        </w:rPr>
        <w:t>System Testing, Regression Testing.</w:t>
      </w:r>
    </w:p>
    <w:p w14:paraId="18807842" w14:textId="77777777" w:rsidR="001F359E" w:rsidRPr="001F359E" w:rsidRDefault="001F359E" w:rsidP="00504B2C">
      <w:pPr>
        <w:spacing w:line="276" w:lineRule="auto"/>
        <w:ind w:firstLine="357"/>
        <w:rPr>
          <w:b/>
          <w:bCs/>
        </w:rPr>
      </w:pPr>
      <w:r w:rsidRPr="001F359E">
        <w:rPr>
          <w:bCs/>
        </w:rPr>
        <w:t xml:space="preserve">Testing Tool   </w:t>
      </w:r>
      <w:r w:rsidRPr="001F359E">
        <w:rPr>
          <w:bCs/>
        </w:rPr>
        <w:tab/>
        <w:t>:</w:t>
      </w:r>
      <w:r w:rsidRPr="001F359E">
        <w:rPr>
          <w:bCs/>
        </w:rPr>
        <w:tab/>
        <w:t xml:space="preserve">ALM Bug tracking tool, </w:t>
      </w:r>
      <w:proofErr w:type="spellStart"/>
      <w:r w:rsidRPr="001F359E">
        <w:rPr>
          <w:bCs/>
        </w:rPr>
        <w:t>Ms</w:t>
      </w:r>
      <w:proofErr w:type="spellEnd"/>
      <w:r w:rsidRPr="001F359E">
        <w:rPr>
          <w:bCs/>
        </w:rPr>
        <w:t xml:space="preserve"> Excel.</w:t>
      </w:r>
    </w:p>
    <w:p w14:paraId="13922A0F" w14:textId="77777777" w:rsidR="00A817F1" w:rsidRDefault="00A817F1" w:rsidP="00504B2C">
      <w:pPr>
        <w:spacing w:before="120" w:line="276" w:lineRule="auto"/>
        <w:ind w:left="360"/>
        <w:jc w:val="both"/>
        <w:rPr>
          <w:bCs/>
        </w:rPr>
      </w:pPr>
      <w:r w:rsidRPr="00A817F1">
        <w:rPr>
          <w:b/>
          <w:bCs/>
          <w:lang w:val="en-GB"/>
        </w:rPr>
        <w:t>Description</w:t>
      </w:r>
      <w:r>
        <w:rPr>
          <w:b/>
        </w:rPr>
        <w:t>:</w:t>
      </w:r>
    </w:p>
    <w:p w14:paraId="6964501F" w14:textId="77777777" w:rsidR="00A817F1" w:rsidRDefault="00BF2E78" w:rsidP="00504B2C">
      <w:pPr>
        <w:tabs>
          <w:tab w:val="left" w:pos="426"/>
        </w:tabs>
        <w:spacing w:before="240" w:line="276" w:lineRule="auto"/>
        <w:ind w:left="426" w:firstLine="720"/>
        <w:jc w:val="both"/>
        <w:rPr>
          <w:b/>
        </w:rPr>
      </w:pPr>
      <w:r>
        <w:rPr>
          <w:bCs/>
        </w:rPr>
        <w:t xml:space="preserve">Zions Banking Plc is in the process of implementing </w:t>
      </w:r>
      <w:r w:rsidR="00A817F1">
        <w:rPr>
          <w:bCs/>
        </w:rPr>
        <w:t>TCS Bancs</w:t>
      </w:r>
      <w:r>
        <w:rPr>
          <w:bCs/>
        </w:rPr>
        <w:t>, a</w:t>
      </w:r>
      <w:r w:rsidR="00A817F1">
        <w:rPr>
          <w:bCs/>
        </w:rPr>
        <w:t xml:space="preserve"> Retail Banking </w:t>
      </w:r>
      <w:proofErr w:type="spellStart"/>
      <w:r w:rsidR="00A817F1">
        <w:rPr>
          <w:bCs/>
        </w:rPr>
        <w:t>system</w:t>
      </w:r>
      <w:r>
        <w:rPr>
          <w:bCs/>
        </w:rPr>
        <w:t>.TCS</w:t>
      </w:r>
      <w:proofErr w:type="spellEnd"/>
      <w:r>
        <w:rPr>
          <w:bCs/>
        </w:rPr>
        <w:t xml:space="preserve"> Bancs allows </w:t>
      </w:r>
      <w:r w:rsidR="00A817F1">
        <w:rPr>
          <w:bCs/>
        </w:rPr>
        <w:t xml:space="preserve">the customers to apply for various types of loans such as home loan, personal loan, vehicle loan, payday loan and mortgage loan. </w:t>
      </w:r>
      <w:r>
        <w:rPr>
          <w:bCs/>
        </w:rPr>
        <w:t xml:space="preserve">The system is implemented as an </w:t>
      </w:r>
      <w:r w:rsidR="00A817F1">
        <w:rPr>
          <w:bCs/>
        </w:rPr>
        <w:t>Intranet system within the bank</w:t>
      </w:r>
      <w:r>
        <w:rPr>
          <w:bCs/>
        </w:rPr>
        <w:t xml:space="preserve">. The system had various modules such as </w:t>
      </w:r>
      <w:r w:rsidR="00A817F1">
        <w:rPr>
          <w:bCs/>
        </w:rPr>
        <w:t xml:space="preserve">Loan </w:t>
      </w:r>
      <w:proofErr w:type="spellStart"/>
      <w:proofErr w:type="gramStart"/>
      <w:r w:rsidR="00A817F1">
        <w:rPr>
          <w:bCs/>
        </w:rPr>
        <w:t>Approval,Transactions</w:t>
      </w:r>
      <w:proofErr w:type="gramEnd"/>
      <w:r w:rsidR="00A817F1">
        <w:rPr>
          <w:bCs/>
        </w:rPr>
        <w:t>,Advance</w:t>
      </w:r>
      <w:proofErr w:type="spellEnd"/>
      <w:r w:rsidR="00A817F1">
        <w:rPr>
          <w:bCs/>
        </w:rPr>
        <w:t xml:space="preserve"> etc...</w:t>
      </w:r>
    </w:p>
    <w:p w14:paraId="4862AAD3" w14:textId="77777777" w:rsidR="00395E52" w:rsidRDefault="00395E52" w:rsidP="00504B2C">
      <w:pPr>
        <w:numPr>
          <w:ilvl w:val="0"/>
          <w:numId w:val="14"/>
        </w:numPr>
        <w:spacing w:before="120" w:line="276" w:lineRule="auto"/>
        <w:jc w:val="both"/>
        <w:rPr>
          <w:b/>
          <w:sz w:val="28"/>
          <w:szCs w:val="28"/>
        </w:rPr>
      </w:pPr>
      <w:proofErr w:type="gramStart"/>
      <w:r>
        <w:rPr>
          <w:b/>
          <w:sz w:val="28"/>
          <w:szCs w:val="28"/>
        </w:rPr>
        <w:t>PLEXITECH  TECHNOLOGIES</w:t>
      </w:r>
      <w:proofErr w:type="gramEnd"/>
      <w:r>
        <w:rPr>
          <w:b/>
          <w:sz w:val="28"/>
          <w:szCs w:val="28"/>
        </w:rPr>
        <w:t xml:space="preserve"> Pvt. Ltd., Mumbai</w:t>
      </w:r>
    </w:p>
    <w:p w14:paraId="0C403A45" w14:textId="77777777" w:rsidR="00395E52" w:rsidRPr="00B659FE" w:rsidRDefault="00395E52" w:rsidP="00504B2C">
      <w:pPr>
        <w:pStyle w:val="ListParagraph"/>
        <w:numPr>
          <w:ilvl w:val="0"/>
          <w:numId w:val="31"/>
        </w:numPr>
        <w:spacing w:before="120" w:line="276" w:lineRule="auto"/>
        <w:jc w:val="both"/>
        <w:rPr>
          <w:b/>
        </w:rPr>
      </w:pPr>
      <w:r w:rsidRPr="00B659FE">
        <w:rPr>
          <w:b/>
          <w:bCs/>
          <w:lang w:val="en-GB"/>
        </w:rPr>
        <w:t xml:space="preserve">Project - </w:t>
      </w:r>
      <w:r w:rsidR="00F41A27" w:rsidRPr="00B659FE">
        <w:rPr>
          <w:b/>
          <w:bCs/>
          <w:lang w:val="en-GB"/>
        </w:rPr>
        <w:t>Super Shuttle Airport Transportation System</w:t>
      </w:r>
      <w:r w:rsidRPr="00B659FE">
        <w:rPr>
          <w:b/>
          <w:sz w:val="28"/>
          <w:szCs w:val="28"/>
        </w:rPr>
        <w:t xml:space="preserve"> (</w:t>
      </w:r>
      <w:r w:rsidR="00F41A27" w:rsidRPr="00B659FE">
        <w:rPr>
          <w:b/>
          <w:lang w:val="en-GB"/>
        </w:rPr>
        <w:t>Feb</w:t>
      </w:r>
      <w:r w:rsidRPr="00B659FE">
        <w:rPr>
          <w:b/>
          <w:lang w:val="en-GB"/>
        </w:rPr>
        <w:t>'15</w:t>
      </w:r>
      <w:r w:rsidRPr="00B659FE">
        <w:rPr>
          <w:b/>
          <w:bCs/>
          <w:lang w:val="en-GB"/>
        </w:rPr>
        <w:t xml:space="preserve"> - </w:t>
      </w:r>
      <w:r w:rsidR="00F41A27" w:rsidRPr="00B659FE">
        <w:rPr>
          <w:b/>
          <w:bCs/>
          <w:lang w:val="en-GB"/>
        </w:rPr>
        <w:t>Jun'15</w:t>
      </w:r>
      <w:r w:rsidRPr="00B659FE">
        <w:rPr>
          <w:b/>
          <w:bCs/>
          <w:lang w:val="en-GB"/>
        </w:rPr>
        <w:t>)</w:t>
      </w:r>
    </w:p>
    <w:p w14:paraId="170825D6" w14:textId="77777777" w:rsidR="00395E52" w:rsidRPr="001F359E" w:rsidRDefault="00395E52" w:rsidP="00504B2C">
      <w:pPr>
        <w:spacing w:line="276" w:lineRule="auto"/>
        <w:ind w:firstLine="357"/>
        <w:rPr>
          <w:bCs/>
          <w:color w:val="000000"/>
        </w:rPr>
      </w:pPr>
      <w:r w:rsidRPr="001F359E">
        <w:t>Client</w:t>
      </w:r>
      <w:r w:rsidRPr="001F359E">
        <w:tab/>
      </w:r>
      <w:r w:rsidRPr="001F359E">
        <w:tab/>
        <w:t xml:space="preserve">: </w:t>
      </w:r>
      <w:r w:rsidRPr="001F359E">
        <w:tab/>
      </w:r>
      <w:r w:rsidR="005469C9">
        <w:t>SuperShuttle Airport Transportation System, USA</w:t>
      </w:r>
    </w:p>
    <w:p w14:paraId="2EA04222" w14:textId="77777777" w:rsidR="00395E52" w:rsidRPr="001F359E" w:rsidRDefault="00395E52" w:rsidP="00504B2C">
      <w:pPr>
        <w:spacing w:line="276" w:lineRule="auto"/>
        <w:ind w:firstLine="357"/>
        <w:rPr>
          <w:bCs/>
          <w:color w:val="000000"/>
        </w:rPr>
      </w:pPr>
      <w:r w:rsidRPr="001F359E">
        <w:rPr>
          <w:bCs/>
          <w:color w:val="000000"/>
        </w:rPr>
        <w:t xml:space="preserve">Domain         </w:t>
      </w:r>
      <w:r w:rsidRPr="001F359E">
        <w:rPr>
          <w:bCs/>
          <w:color w:val="000000"/>
        </w:rPr>
        <w:tab/>
        <w:t>:</w:t>
      </w:r>
      <w:r w:rsidRPr="001F359E">
        <w:rPr>
          <w:bCs/>
          <w:color w:val="000000"/>
        </w:rPr>
        <w:tab/>
      </w:r>
      <w:r w:rsidR="00547AF0">
        <w:rPr>
          <w:bCs/>
          <w:color w:val="000000"/>
        </w:rPr>
        <w:t>E-business</w:t>
      </w:r>
      <w:r w:rsidRPr="001F359E">
        <w:rPr>
          <w:bCs/>
          <w:color w:val="000000"/>
        </w:rPr>
        <w:t>.</w:t>
      </w:r>
    </w:p>
    <w:p w14:paraId="5515DF74" w14:textId="77777777" w:rsidR="00395E52" w:rsidRPr="001F359E" w:rsidRDefault="00395E52" w:rsidP="00504B2C">
      <w:pPr>
        <w:spacing w:line="276" w:lineRule="auto"/>
        <w:ind w:firstLine="357"/>
        <w:rPr>
          <w:color w:val="000000"/>
        </w:rPr>
      </w:pPr>
      <w:r w:rsidRPr="001F359E">
        <w:rPr>
          <w:bCs/>
          <w:color w:val="000000"/>
        </w:rPr>
        <w:t xml:space="preserve">Sub-Domain     </w:t>
      </w:r>
      <w:r w:rsidRPr="001F359E">
        <w:rPr>
          <w:bCs/>
          <w:color w:val="000000"/>
        </w:rPr>
        <w:tab/>
        <w:t>:</w:t>
      </w:r>
      <w:r w:rsidRPr="001F359E">
        <w:rPr>
          <w:bCs/>
          <w:color w:val="000000"/>
        </w:rPr>
        <w:tab/>
      </w:r>
      <w:r w:rsidR="005469C9">
        <w:rPr>
          <w:bCs/>
          <w:color w:val="000000"/>
        </w:rPr>
        <w:t xml:space="preserve">Vehicle Booking </w:t>
      </w:r>
      <w:r w:rsidR="00547AF0">
        <w:rPr>
          <w:bCs/>
          <w:color w:val="000000"/>
        </w:rPr>
        <w:t>web application system</w:t>
      </w:r>
      <w:r w:rsidRPr="001F359E">
        <w:rPr>
          <w:bCs/>
          <w:color w:val="000000"/>
        </w:rPr>
        <w:t xml:space="preserve">.                     </w:t>
      </w:r>
    </w:p>
    <w:p w14:paraId="432A3B75" w14:textId="77777777" w:rsidR="00395E52" w:rsidRPr="001F359E" w:rsidRDefault="00395E52" w:rsidP="00504B2C">
      <w:pPr>
        <w:spacing w:line="276" w:lineRule="auto"/>
        <w:ind w:firstLine="357"/>
        <w:rPr>
          <w:bCs/>
        </w:rPr>
      </w:pPr>
      <w:r w:rsidRPr="001F359E">
        <w:rPr>
          <w:color w:val="000000"/>
        </w:rPr>
        <w:t xml:space="preserve">Testing         </w:t>
      </w:r>
      <w:r w:rsidRPr="001F359E">
        <w:rPr>
          <w:color w:val="000000"/>
        </w:rPr>
        <w:tab/>
        <w:t xml:space="preserve">: </w:t>
      </w:r>
      <w:r w:rsidRPr="001F359E">
        <w:rPr>
          <w:color w:val="000000"/>
        </w:rPr>
        <w:tab/>
      </w:r>
      <w:r w:rsidRPr="001F359E">
        <w:rPr>
          <w:bCs/>
        </w:rPr>
        <w:t>Functional Testing</w:t>
      </w:r>
      <w:r w:rsidR="00547AF0">
        <w:rPr>
          <w:bCs/>
        </w:rPr>
        <w:t xml:space="preserve">, Integration </w:t>
      </w:r>
      <w:r w:rsidRPr="001F359E">
        <w:rPr>
          <w:bCs/>
        </w:rPr>
        <w:t>Testing, Regression Testing</w:t>
      </w:r>
      <w:r w:rsidR="00547AF0">
        <w:rPr>
          <w:bCs/>
        </w:rPr>
        <w:t xml:space="preserve">, </w:t>
      </w:r>
      <w:r w:rsidR="00547AF0">
        <w:rPr>
          <w:bCs/>
        </w:rPr>
        <w:tab/>
      </w:r>
      <w:r w:rsidR="00547AF0">
        <w:rPr>
          <w:bCs/>
        </w:rPr>
        <w:tab/>
      </w:r>
      <w:r w:rsidR="00547AF0">
        <w:rPr>
          <w:bCs/>
        </w:rPr>
        <w:tab/>
      </w:r>
      <w:r w:rsidR="00547AF0">
        <w:rPr>
          <w:bCs/>
        </w:rPr>
        <w:tab/>
        <w:t>Content Testing</w:t>
      </w:r>
      <w:r w:rsidRPr="001F359E">
        <w:rPr>
          <w:bCs/>
        </w:rPr>
        <w:t>.</w:t>
      </w:r>
    </w:p>
    <w:p w14:paraId="4637DAEF" w14:textId="77777777" w:rsidR="00395E52" w:rsidRPr="001F359E" w:rsidRDefault="00395E52" w:rsidP="00504B2C">
      <w:pPr>
        <w:spacing w:line="276" w:lineRule="auto"/>
        <w:ind w:firstLine="357"/>
        <w:rPr>
          <w:b/>
          <w:bCs/>
        </w:rPr>
      </w:pPr>
      <w:r w:rsidRPr="001F359E">
        <w:rPr>
          <w:bCs/>
        </w:rPr>
        <w:t xml:space="preserve">Testing Tool   </w:t>
      </w:r>
      <w:r w:rsidRPr="001F359E">
        <w:rPr>
          <w:bCs/>
        </w:rPr>
        <w:tab/>
        <w:t>:</w:t>
      </w:r>
      <w:r w:rsidRPr="001F359E">
        <w:rPr>
          <w:bCs/>
        </w:rPr>
        <w:tab/>
      </w:r>
      <w:r w:rsidR="002616F1">
        <w:rPr>
          <w:bCs/>
        </w:rPr>
        <w:t xml:space="preserve">JIRA Bug tracking tool, </w:t>
      </w:r>
      <w:proofErr w:type="spellStart"/>
      <w:r w:rsidR="002616F1">
        <w:rPr>
          <w:bCs/>
        </w:rPr>
        <w:t>Ms</w:t>
      </w:r>
      <w:proofErr w:type="spellEnd"/>
      <w:r w:rsidR="002616F1">
        <w:rPr>
          <w:bCs/>
        </w:rPr>
        <w:t xml:space="preserve"> Excel</w:t>
      </w:r>
      <w:r w:rsidRPr="001F359E">
        <w:rPr>
          <w:bCs/>
        </w:rPr>
        <w:t>.</w:t>
      </w:r>
    </w:p>
    <w:p w14:paraId="2C07CAFC" w14:textId="77777777" w:rsidR="005C29DA" w:rsidRDefault="005C29DA" w:rsidP="00504B2C">
      <w:pPr>
        <w:spacing w:before="120" w:line="276" w:lineRule="auto"/>
        <w:ind w:left="360"/>
        <w:jc w:val="both"/>
        <w:rPr>
          <w:b/>
          <w:bCs/>
          <w:lang w:val="en-GB"/>
        </w:rPr>
      </w:pPr>
    </w:p>
    <w:p w14:paraId="67D6DE16" w14:textId="2337BAD9" w:rsidR="00395E52" w:rsidRDefault="00395E52" w:rsidP="00504B2C">
      <w:pPr>
        <w:spacing w:before="120" w:line="276" w:lineRule="auto"/>
        <w:ind w:left="360"/>
        <w:jc w:val="both"/>
        <w:rPr>
          <w:bCs/>
        </w:rPr>
      </w:pPr>
      <w:r w:rsidRPr="00A817F1">
        <w:rPr>
          <w:b/>
          <w:bCs/>
          <w:lang w:val="en-GB"/>
        </w:rPr>
        <w:lastRenderedPageBreak/>
        <w:t>Description</w:t>
      </w:r>
      <w:r>
        <w:rPr>
          <w:b/>
        </w:rPr>
        <w:t>:</w:t>
      </w:r>
    </w:p>
    <w:p w14:paraId="3912D4F9" w14:textId="77777777" w:rsidR="00395E52" w:rsidRPr="00E9317C" w:rsidRDefault="005469C9" w:rsidP="00504B2C">
      <w:pPr>
        <w:pStyle w:val="ListParagraph"/>
        <w:tabs>
          <w:tab w:val="left" w:pos="426"/>
        </w:tabs>
        <w:spacing w:line="276" w:lineRule="auto"/>
        <w:ind w:left="426" w:firstLine="294"/>
        <w:jc w:val="both"/>
      </w:pPr>
      <w:r>
        <w:t xml:space="preserve">This project is an online portal where customers can use the Vehicle Booking System to hire vehicles for travelling within the city </w:t>
      </w:r>
      <w:proofErr w:type="gramStart"/>
      <w:r>
        <w:t>and also</w:t>
      </w:r>
      <w:proofErr w:type="gramEnd"/>
      <w:r>
        <w:t xml:space="preserve"> to other cities. The service is provided in various cities within USA. Vehicle service providers can register the availability of their vehicles.</w:t>
      </w:r>
      <w:r w:rsidR="00E9317C">
        <w:t xml:space="preserve"> The portal does a scheduling based on the nearest available vehicle depending on the required time of travel.</w:t>
      </w:r>
    </w:p>
    <w:p w14:paraId="31B6D780" w14:textId="77777777" w:rsidR="002858E0" w:rsidRPr="00B659FE" w:rsidRDefault="002858E0" w:rsidP="00504B2C">
      <w:pPr>
        <w:pStyle w:val="ListParagraph"/>
        <w:numPr>
          <w:ilvl w:val="0"/>
          <w:numId w:val="31"/>
        </w:numPr>
        <w:spacing w:before="120" w:line="276" w:lineRule="auto"/>
        <w:jc w:val="both"/>
        <w:rPr>
          <w:b/>
        </w:rPr>
      </w:pPr>
      <w:r w:rsidRPr="00B659FE">
        <w:rPr>
          <w:b/>
          <w:bCs/>
          <w:lang w:val="en-GB"/>
        </w:rPr>
        <w:t>Project - Vision, Shadow Website</w:t>
      </w:r>
      <w:r w:rsidRPr="00B659FE">
        <w:rPr>
          <w:b/>
          <w:sz w:val="28"/>
          <w:szCs w:val="28"/>
        </w:rPr>
        <w:t xml:space="preserve"> (</w:t>
      </w:r>
      <w:r w:rsidRPr="00B659FE">
        <w:rPr>
          <w:b/>
          <w:lang w:val="en-GB"/>
        </w:rPr>
        <w:t>Dec'14</w:t>
      </w:r>
      <w:r w:rsidRPr="00B659FE">
        <w:rPr>
          <w:b/>
          <w:bCs/>
          <w:lang w:val="en-GB"/>
        </w:rPr>
        <w:t>- Feb'15)</w:t>
      </w:r>
    </w:p>
    <w:p w14:paraId="4E760D9C" w14:textId="77777777" w:rsidR="002858E0" w:rsidRPr="001F359E" w:rsidRDefault="002858E0" w:rsidP="00504B2C">
      <w:pPr>
        <w:spacing w:line="276" w:lineRule="auto"/>
        <w:ind w:firstLine="357"/>
        <w:rPr>
          <w:bCs/>
          <w:color w:val="000000"/>
        </w:rPr>
      </w:pPr>
      <w:r w:rsidRPr="001F359E">
        <w:t>Client</w:t>
      </w:r>
      <w:r w:rsidRPr="001F359E">
        <w:tab/>
      </w:r>
      <w:r w:rsidRPr="001F359E">
        <w:tab/>
        <w:t xml:space="preserve">: </w:t>
      </w:r>
      <w:r w:rsidRPr="001F359E">
        <w:tab/>
      </w:r>
      <w:r>
        <w:t>Veolia Transportation, USA</w:t>
      </w:r>
    </w:p>
    <w:p w14:paraId="21F4F7C9" w14:textId="77777777" w:rsidR="002858E0" w:rsidRPr="001F359E" w:rsidRDefault="002858E0" w:rsidP="00504B2C">
      <w:pPr>
        <w:spacing w:line="276" w:lineRule="auto"/>
        <w:ind w:firstLine="357"/>
        <w:rPr>
          <w:bCs/>
          <w:color w:val="000000"/>
        </w:rPr>
      </w:pPr>
      <w:r w:rsidRPr="001F359E">
        <w:rPr>
          <w:bCs/>
          <w:color w:val="000000"/>
        </w:rPr>
        <w:t xml:space="preserve">Domain         </w:t>
      </w:r>
      <w:r w:rsidRPr="001F359E">
        <w:rPr>
          <w:bCs/>
          <w:color w:val="000000"/>
        </w:rPr>
        <w:tab/>
        <w:t>:</w:t>
      </w:r>
      <w:r w:rsidRPr="001F359E">
        <w:rPr>
          <w:bCs/>
          <w:color w:val="000000"/>
        </w:rPr>
        <w:tab/>
      </w:r>
      <w:r>
        <w:rPr>
          <w:bCs/>
          <w:color w:val="000000"/>
        </w:rPr>
        <w:t>E-business</w:t>
      </w:r>
      <w:r w:rsidRPr="001F359E">
        <w:rPr>
          <w:bCs/>
          <w:color w:val="000000"/>
        </w:rPr>
        <w:t>.</w:t>
      </w:r>
    </w:p>
    <w:p w14:paraId="4DD292E4" w14:textId="77777777" w:rsidR="002858E0" w:rsidRPr="001F359E" w:rsidRDefault="002858E0" w:rsidP="00504B2C">
      <w:pPr>
        <w:spacing w:line="276" w:lineRule="auto"/>
        <w:ind w:firstLine="357"/>
        <w:rPr>
          <w:color w:val="000000"/>
        </w:rPr>
      </w:pPr>
      <w:r w:rsidRPr="001F359E">
        <w:rPr>
          <w:bCs/>
          <w:color w:val="000000"/>
        </w:rPr>
        <w:t xml:space="preserve">Sub-Domain     </w:t>
      </w:r>
      <w:r w:rsidRPr="001F359E">
        <w:rPr>
          <w:bCs/>
          <w:color w:val="000000"/>
        </w:rPr>
        <w:tab/>
        <w:t>:</w:t>
      </w:r>
      <w:r w:rsidRPr="001F359E">
        <w:rPr>
          <w:bCs/>
          <w:color w:val="000000"/>
        </w:rPr>
        <w:tab/>
      </w:r>
      <w:r w:rsidR="00AA1E2D">
        <w:rPr>
          <w:bCs/>
          <w:color w:val="000000"/>
        </w:rPr>
        <w:t>GPRS Service and Analysis of various platforms</w:t>
      </w:r>
      <w:r w:rsidRPr="001F359E">
        <w:rPr>
          <w:bCs/>
          <w:color w:val="000000"/>
        </w:rPr>
        <w:t xml:space="preserve">.                     </w:t>
      </w:r>
    </w:p>
    <w:p w14:paraId="225A0980" w14:textId="77777777" w:rsidR="002858E0" w:rsidRPr="001F359E" w:rsidRDefault="002858E0" w:rsidP="00504B2C">
      <w:pPr>
        <w:spacing w:line="276" w:lineRule="auto"/>
        <w:ind w:firstLine="357"/>
        <w:rPr>
          <w:bCs/>
        </w:rPr>
      </w:pPr>
      <w:r w:rsidRPr="001F359E">
        <w:rPr>
          <w:color w:val="000000"/>
        </w:rPr>
        <w:t xml:space="preserve">Testing         </w:t>
      </w:r>
      <w:r w:rsidRPr="001F359E">
        <w:rPr>
          <w:color w:val="000000"/>
        </w:rPr>
        <w:tab/>
        <w:t xml:space="preserve">: </w:t>
      </w:r>
      <w:r w:rsidRPr="001F359E">
        <w:rPr>
          <w:color w:val="000000"/>
        </w:rPr>
        <w:tab/>
      </w:r>
      <w:r w:rsidRPr="001F359E">
        <w:rPr>
          <w:bCs/>
        </w:rPr>
        <w:t>Functional Testing</w:t>
      </w:r>
      <w:r>
        <w:rPr>
          <w:bCs/>
        </w:rPr>
        <w:t xml:space="preserve">, Integration </w:t>
      </w:r>
      <w:r w:rsidRPr="001F359E">
        <w:rPr>
          <w:bCs/>
        </w:rPr>
        <w:t>Testing, Regression Testing.</w:t>
      </w:r>
    </w:p>
    <w:p w14:paraId="732B30B7" w14:textId="77777777" w:rsidR="002858E0" w:rsidRPr="001F359E" w:rsidRDefault="002858E0" w:rsidP="00504B2C">
      <w:pPr>
        <w:spacing w:line="276" w:lineRule="auto"/>
        <w:ind w:firstLine="357"/>
        <w:rPr>
          <w:b/>
          <w:bCs/>
        </w:rPr>
      </w:pPr>
      <w:r w:rsidRPr="001F359E">
        <w:rPr>
          <w:bCs/>
        </w:rPr>
        <w:t xml:space="preserve">Testing Tool   </w:t>
      </w:r>
      <w:r w:rsidRPr="001F359E">
        <w:rPr>
          <w:bCs/>
        </w:rPr>
        <w:tab/>
        <w:t>:</w:t>
      </w:r>
      <w:r w:rsidRPr="001F359E">
        <w:rPr>
          <w:bCs/>
        </w:rPr>
        <w:tab/>
      </w:r>
      <w:r>
        <w:rPr>
          <w:bCs/>
        </w:rPr>
        <w:t xml:space="preserve">JIRA Bug tracking tool, </w:t>
      </w:r>
      <w:proofErr w:type="spellStart"/>
      <w:r>
        <w:rPr>
          <w:bCs/>
        </w:rPr>
        <w:t>Ms</w:t>
      </w:r>
      <w:proofErr w:type="spellEnd"/>
      <w:r>
        <w:rPr>
          <w:bCs/>
        </w:rPr>
        <w:t xml:space="preserve"> Excel</w:t>
      </w:r>
      <w:r w:rsidRPr="001F359E">
        <w:rPr>
          <w:bCs/>
        </w:rPr>
        <w:t>.</w:t>
      </w:r>
    </w:p>
    <w:p w14:paraId="5AF8C5AE" w14:textId="77777777" w:rsidR="002858E0" w:rsidRDefault="002858E0" w:rsidP="00504B2C">
      <w:pPr>
        <w:spacing w:before="120" w:line="276" w:lineRule="auto"/>
        <w:ind w:left="360"/>
        <w:jc w:val="both"/>
        <w:rPr>
          <w:bCs/>
        </w:rPr>
      </w:pPr>
      <w:r w:rsidRPr="00A817F1">
        <w:rPr>
          <w:b/>
          <w:bCs/>
          <w:lang w:val="en-GB"/>
        </w:rPr>
        <w:t>Description</w:t>
      </w:r>
      <w:r>
        <w:rPr>
          <w:b/>
        </w:rPr>
        <w:t>:</w:t>
      </w:r>
    </w:p>
    <w:p w14:paraId="14C47EF4" w14:textId="77777777" w:rsidR="00BE5858" w:rsidRPr="00BE5858" w:rsidRDefault="002858E0" w:rsidP="00504B2C">
      <w:pPr>
        <w:pStyle w:val="ListParagraph"/>
        <w:spacing w:line="276" w:lineRule="auto"/>
        <w:ind w:left="426" w:firstLine="294"/>
        <w:jc w:val="both"/>
        <w:rPr>
          <w:rFonts w:eastAsia="Times New Roman"/>
          <w:szCs w:val="24"/>
        </w:rPr>
      </w:pPr>
      <w:r>
        <w:rPr>
          <w:rFonts w:eastAsia="Times New Roman"/>
          <w:szCs w:val="24"/>
        </w:rPr>
        <w:t xml:space="preserve">Veolia Transportation is the largest private sector operator </w:t>
      </w:r>
      <w:r w:rsidR="0075377A">
        <w:rPr>
          <w:rFonts w:eastAsia="Times New Roman"/>
          <w:szCs w:val="24"/>
        </w:rPr>
        <w:t>of multiple modes of transport</w:t>
      </w:r>
      <w:r>
        <w:rPr>
          <w:rFonts w:eastAsia="Times New Roman"/>
          <w:szCs w:val="24"/>
        </w:rPr>
        <w:t xml:space="preserve"> in North America</w:t>
      </w:r>
      <w:r w:rsidR="0075377A">
        <w:rPr>
          <w:rFonts w:eastAsia="Times New Roman"/>
          <w:szCs w:val="24"/>
        </w:rPr>
        <w:t>. They provide</w:t>
      </w:r>
      <w:r>
        <w:rPr>
          <w:rFonts w:eastAsia="Times New Roman"/>
          <w:szCs w:val="24"/>
        </w:rPr>
        <w:t xml:space="preserve"> bus, rail, shuttle, </w:t>
      </w:r>
      <w:r w:rsidR="00EA37CD">
        <w:rPr>
          <w:rFonts w:eastAsia="Times New Roman"/>
          <w:szCs w:val="24"/>
        </w:rPr>
        <w:t xml:space="preserve">paratransit, </w:t>
      </w:r>
      <w:proofErr w:type="gramStart"/>
      <w:r>
        <w:rPr>
          <w:rFonts w:eastAsia="Times New Roman"/>
          <w:szCs w:val="24"/>
        </w:rPr>
        <w:t>sedan</w:t>
      </w:r>
      <w:proofErr w:type="gramEnd"/>
      <w:r>
        <w:rPr>
          <w:rFonts w:eastAsia="Times New Roman"/>
          <w:szCs w:val="24"/>
        </w:rPr>
        <w:t xml:space="preserve"> and taxi services</w:t>
      </w:r>
      <w:r w:rsidR="00EA37CD">
        <w:rPr>
          <w:rFonts w:eastAsia="Times New Roman"/>
          <w:szCs w:val="24"/>
        </w:rPr>
        <w:t xml:space="preserve"> through various platforms</w:t>
      </w:r>
      <w:r>
        <w:rPr>
          <w:rFonts w:eastAsia="Times New Roman"/>
          <w:szCs w:val="24"/>
        </w:rPr>
        <w:t xml:space="preserve">. They </w:t>
      </w:r>
      <w:r w:rsidR="0075377A">
        <w:rPr>
          <w:rFonts w:eastAsia="Times New Roman"/>
          <w:szCs w:val="24"/>
        </w:rPr>
        <w:t xml:space="preserve">provide their services in </w:t>
      </w:r>
      <w:r>
        <w:rPr>
          <w:rFonts w:eastAsia="Times New Roman"/>
          <w:szCs w:val="24"/>
        </w:rPr>
        <w:t>over 200 cities</w:t>
      </w:r>
      <w:r w:rsidR="0075377A">
        <w:rPr>
          <w:rFonts w:eastAsia="Times New Roman"/>
          <w:szCs w:val="24"/>
        </w:rPr>
        <w:t xml:space="preserve">. </w:t>
      </w:r>
      <w:r w:rsidR="00BE5858" w:rsidRPr="00BE5858">
        <w:rPr>
          <w:rFonts w:eastAsia="Times New Roman"/>
          <w:szCs w:val="24"/>
        </w:rPr>
        <w:t>The project provide</w:t>
      </w:r>
      <w:r w:rsidR="00BE5858">
        <w:rPr>
          <w:rFonts w:eastAsia="Times New Roman"/>
          <w:szCs w:val="24"/>
        </w:rPr>
        <w:t>d a</w:t>
      </w:r>
      <w:r w:rsidR="00BE5858" w:rsidRPr="00BE5858">
        <w:rPr>
          <w:rFonts w:eastAsia="Times New Roman"/>
          <w:szCs w:val="24"/>
        </w:rPr>
        <w:t xml:space="preserve"> solution to manage day to day operations of Veolia transportation </w:t>
      </w:r>
      <w:proofErr w:type="gramStart"/>
      <w:r w:rsidR="00BE5858" w:rsidRPr="00BE5858">
        <w:rPr>
          <w:rFonts w:eastAsia="Times New Roman"/>
          <w:szCs w:val="24"/>
        </w:rPr>
        <w:t>such  as</w:t>
      </w:r>
      <w:proofErr w:type="gramEnd"/>
      <w:r w:rsidR="00BE5858" w:rsidRPr="00BE5858">
        <w:rPr>
          <w:rFonts w:eastAsia="Times New Roman"/>
          <w:szCs w:val="24"/>
        </w:rPr>
        <w:t xml:space="preserve"> creating trips and schedules, assigning drivers and vehicles, dispatching trips, routing, billing, user management, reporting </w:t>
      </w:r>
      <w:r w:rsidR="00BE5858">
        <w:rPr>
          <w:rFonts w:eastAsia="Times New Roman"/>
          <w:szCs w:val="24"/>
        </w:rPr>
        <w:t>and dashboard for Management.</w:t>
      </w:r>
    </w:p>
    <w:p w14:paraId="514708D8" w14:textId="77777777" w:rsidR="007E57DA" w:rsidRDefault="007E57DA" w:rsidP="00504B2C">
      <w:pPr>
        <w:numPr>
          <w:ilvl w:val="0"/>
          <w:numId w:val="14"/>
        </w:numPr>
        <w:spacing w:before="120" w:line="276" w:lineRule="auto"/>
        <w:jc w:val="both"/>
        <w:rPr>
          <w:b/>
          <w:sz w:val="28"/>
          <w:szCs w:val="28"/>
        </w:rPr>
      </w:pPr>
      <w:r>
        <w:rPr>
          <w:b/>
          <w:sz w:val="28"/>
          <w:szCs w:val="28"/>
        </w:rPr>
        <w:t>BAY HAWK TECHNOLO</w:t>
      </w:r>
      <w:r w:rsidR="0081138A">
        <w:rPr>
          <w:b/>
          <w:sz w:val="28"/>
          <w:szCs w:val="28"/>
        </w:rPr>
        <w:t>1</w:t>
      </w:r>
      <w:r>
        <w:rPr>
          <w:b/>
          <w:sz w:val="28"/>
          <w:szCs w:val="28"/>
        </w:rPr>
        <w:t>GIES, Chennai</w:t>
      </w:r>
    </w:p>
    <w:p w14:paraId="2D2B14C5" w14:textId="77777777" w:rsidR="007E57DA" w:rsidRPr="00B659FE" w:rsidRDefault="007E57DA" w:rsidP="00504B2C">
      <w:pPr>
        <w:pStyle w:val="ListParagraph"/>
        <w:numPr>
          <w:ilvl w:val="0"/>
          <w:numId w:val="32"/>
        </w:numPr>
        <w:spacing w:before="120" w:line="276" w:lineRule="auto"/>
        <w:jc w:val="both"/>
        <w:rPr>
          <w:b/>
        </w:rPr>
      </w:pPr>
      <w:r w:rsidRPr="00B659FE">
        <w:rPr>
          <w:b/>
          <w:bCs/>
          <w:lang w:val="en-GB"/>
        </w:rPr>
        <w:t xml:space="preserve">Project - </w:t>
      </w:r>
      <w:r w:rsidR="000F61AC" w:rsidRPr="00B659FE">
        <w:rPr>
          <w:b/>
          <w:bCs/>
          <w:lang w:val="en-GB"/>
        </w:rPr>
        <w:t>Personal Banking Loan Project</w:t>
      </w:r>
      <w:r w:rsidRPr="00B659FE">
        <w:rPr>
          <w:b/>
          <w:sz w:val="28"/>
          <w:szCs w:val="28"/>
        </w:rPr>
        <w:t xml:space="preserve"> (</w:t>
      </w:r>
      <w:r w:rsidR="000F61AC" w:rsidRPr="00B659FE">
        <w:rPr>
          <w:b/>
          <w:lang w:val="en-GB"/>
        </w:rPr>
        <w:t>Oct</w:t>
      </w:r>
      <w:r w:rsidRPr="00B659FE">
        <w:rPr>
          <w:b/>
          <w:lang w:val="en-GB"/>
        </w:rPr>
        <w:t>'1</w:t>
      </w:r>
      <w:r w:rsidR="000F61AC" w:rsidRPr="00B659FE">
        <w:rPr>
          <w:b/>
          <w:bCs/>
          <w:lang w:val="en-GB"/>
        </w:rPr>
        <w:t>3</w:t>
      </w:r>
      <w:r w:rsidRPr="00B659FE">
        <w:rPr>
          <w:b/>
          <w:bCs/>
          <w:lang w:val="en-GB"/>
        </w:rPr>
        <w:t xml:space="preserve"> - </w:t>
      </w:r>
      <w:r w:rsidR="000F61AC" w:rsidRPr="00B659FE">
        <w:rPr>
          <w:b/>
          <w:bCs/>
          <w:lang w:val="en-GB"/>
        </w:rPr>
        <w:t>Dec</w:t>
      </w:r>
      <w:r w:rsidRPr="00B659FE">
        <w:rPr>
          <w:b/>
          <w:bCs/>
          <w:lang w:val="en-GB"/>
        </w:rPr>
        <w:t>'1</w:t>
      </w:r>
      <w:r w:rsidR="000F61AC" w:rsidRPr="00B659FE">
        <w:rPr>
          <w:b/>
          <w:bCs/>
          <w:lang w:val="en-GB"/>
        </w:rPr>
        <w:t>4</w:t>
      </w:r>
      <w:r w:rsidRPr="00B659FE">
        <w:rPr>
          <w:b/>
          <w:bCs/>
          <w:lang w:val="en-GB"/>
        </w:rPr>
        <w:t>)</w:t>
      </w:r>
    </w:p>
    <w:p w14:paraId="68C89C49" w14:textId="77777777" w:rsidR="007E57DA" w:rsidRPr="001F359E" w:rsidRDefault="007E57DA" w:rsidP="00504B2C">
      <w:pPr>
        <w:spacing w:line="276" w:lineRule="auto"/>
        <w:ind w:firstLine="357"/>
        <w:rPr>
          <w:bCs/>
          <w:color w:val="000000"/>
        </w:rPr>
      </w:pPr>
      <w:r w:rsidRPr="001F359E">
        <w:t>Client</w:t>
      </w:r>
      <w:r w:rsidRPr="001F359E">
        <w:tab/>
      </w:r>
      <w:r w:rsidRPr="001F359E">
        <w:tab/>
        <w:t xml:space="preserve">: </w:t>
      </w:r>
      <w:r w:rsidRPr="001F359E">
        <w:tab/>
      </w:r>
      <w:r w:rsidR="000F61AC">
        <w:t>Skype Bank Plc.</w:t>
      </w:r>
    </w:p>
    <w:p w14:paraId="73208ABC" w14:textId="77777777" w:rsidR="007E57DA" w:rsidRPr="001F359E" w:rsidRDefault="007E57DA" w:rsidP="00504B2C">
      <w:pPr>
        <w:spacing w:line="276" w:lineRule="auto"/>
        <w:ind w:firstLine="357"/>
        <w:rPr>
          <w:bCs/>
          <w:color w:val="000000"/>
        </w:rPr>
      </w:pPr>
      <w:r w:rsidRPr="001F359E">
        <w:rPr>
          <w:bCs/>
          <w:color w:val="000000"/>
        </w:rPr>
        <w:t xml:space="preserve">Domain         </w:t>
      </w:r>
      <w:r w:rsidRPr="001F359E">
        <w:rPr>
          <w:bCs/>
          <w:color w:val="000000"/>
        </w:rPr>
        <w:tab/>
        <w:t>:</w:t>
      </w:r>
      <w:r w:rsidRPr="001F359E">
        <w:rPr>
          <w:bCs/>
          <w:color w:val="000000"/>
        </w:rPr>
        <w:tab/>
      </w:r>
      <w:r w:rsidR="000F61AC">
        <w:rPr>
          <w:bCs/>
          <w:color w:val="000000"/>
        </w:rPr>
        <w:t>Personal Banking</w:t>
      </w:r>
      <w:r w:rsidRPr="001F359E">
        <w:rPr>
          <w:bCs/>
          <w:color w:val="000000"/>
        </w:rPr>
        <w:t>.</w:t>
      </w:r>
    </w:p>
    <w:p w14:paraId="427755EB" w14:textId="77777777" w:rsidR="007E57DA" w:rsidRPr="001F359E" w:rsidRDefault="007E57DA" w:rsidP="00504B2C">
      <w:pPr>
        <w:spacing w:line="276" w:lineRule="auto"/>
        <w:ind w:firstLine="357"/>
        <w:rPr>
          <w:color w:val="000000"/>
        </w:rPr>
      </w:pPr>
      <w:r w:rsidRPr="001F359E">
        <w:rPr>
          <w:bCs/>
          <w:color w:val="000000"/>
        </w:rPr>
        <w:t xml:space="preserve">Sub-Domain     </w:t>
      </w:r>
      <w:r w:rsidRPr="001F359E">
        <w:rPr>
          <w:bCs/>
          <w:color w:val="000000"/>
        </w:rPr>
        <w:tab/>
        <w:t>:</w:t>
      </w:r>
      <w:r w:rsidRPr="001F359E">
        <w:rPr>
          <w:bCs/>
          <w:color w:val="000000"/>
        </w:rPr>
        <w:tab/>
      </w:r>
      <w:r w:rsidR="000F61AC">
        <w:rPr>
          <w:bCs/>
          <w:color w:val="000000"/>
        </w:rPr>
        <w:t>Loan / Mortgage Web Service</w:t>
      </w:r>
      <w:r w:rsidRPr="001F359E">
        <w:rPr>
          <w:bCs/>
          <w:color w:val="000000"/>
        </w:rPr>
        <w:t xml:space="preserve">.                     </w:t>
      </w:r>
    </w:p>
    <w:p w14:paraId="7727E984" w14:textId="77777777" w:rsidR="007E57DA" w:rsidRPr="001F359E" w:rsidRDefault="007E57DA" w:rsidP="00504B2C">
      <w:pPr>
        <w:spacing w:line="276" w:lineRule="auto"/>
        <w:ind w:firstLine="357"/>
        <w:rPr>
          <w:bCs/>
        </w:rPr>
      </w:pPr>
      <w:r w:rsidRPr="001F359E">
        <w:rPr>
          <w:color w:val="000000"/>
        </w:rPr>
        <w:t xml:space="preserve">Testing         </w:t>
      </w:r>
      <w:r w:rsidRPr="001F359E">
        <w:rPr>
          <w:color w:val="000000"/>
        </w:rPr>
        <w:tab/>
        <w:t xml:space="preserve">: </w:t>
      </w:r>
      <w:r w:rsidRPr="001F359E">
        <w:rPr>
          <w:color w:val="000000"/>
        </w:rPr>
        <w:tab/>
      </w:r>
      <w:r w:rsidRPr="001F359E">
        <w:rPr>
          <w:bCs/>
        </w:rPr>
        <w:t>Functional Testing</w:t>
      </w:r>
      <w:r>
        <w:rPr>
          <w:bCs/>
        </w:rPr>
        <w:t xml:space="preserve">, Integration </w:t>
      </w:r>
      <w:r w:rsidRPr="001F359E">
        <w:rPr>
          <w:bCs/>
        </w:rPr>
        <w:t>Testing, Regression Testing.</w:t>
      </w:r>
    </w:p>
    <w:p w14:paraId="5136624A" w14:textId="77777777" w:rsidR="007E57DA" w:rsidRPr="001F359E" w:rsidRDefault="007E57DA" w:rsidP="00504B2C">
      <w:pPr>
        <w:spacing w:line="276" w:lineRule="auto"/>
        <w:ind w:firstLine="357"/>
        <w:rPr>
          <w:b/>
          <w:bCs/>
        </w:rPr>
      </w:pPr>
      <w:r w:rsidRPr="001F359E">
        <w:rPr>
          <w:bCs/>
        </w:rPr>
        <w:t xml:space="preserve">Testing Tool   </w:t>
      </w:r>
      <w:r w:rsidRPr="001F359E">
        <w:rPr>
          <w:bCs/>
        </w:rPr>
        <w:tab/>
        <w:t>:</w:t>
      </w:r>
      <w:r w:rsidRPr="001F359E">
        <w:rPr>
          <w:bCs/>
        </w:rPr>
        <w:tab/>
      </w:r>
      <w:r>
        <w:rPr>
          <w:bCs/>
        </w:rPr>
        <w:t xml:space="preserve">JIRA Bug tracking tool, </w:t>
      </w:r>
      <w:proofErr w:type="spellStart"/>
      <w:r>
        <w:rPr>
          <w:bCs/>
        </w:rPr>
        <w:t>Ms</w:t>
      </w:r>
      <w:proofErr w:type="spellEnd"/>
      <w:r>
        <w:rPr>
          <w:bCs/>
        </w:rPr>
        <w:t xml:space="preserve"> Excel</w:t>
      </w:r>
      <w:r w:rsidRPr="001F359E">
        <w:rPr>
          <w:bCs/>
        </w:rPr>
        <w:t>.</w:t>
      </w:r>
    </w:p>
    <w:p w14:paraId="2E659C1B" w14:textId="77777777" w:rsidR="007E57DA" w:rsidRDefault="007E57DA" w:rsidP="00504B2C">
      <w:pPr>
        <w:spacing w:before="120" w:line="276" w:lineRule="auto"/>
        <w:ind w:left="360"/>
        <w:jc w:val="both"/>
        <w:rPr>
          <w:bCs/>
        </w:rPr>
      </w:pPr>
      <w:r w:rsidRPr="00A817F1">
        <w:rPr>
          <w:b/>
          <w:bCs/>
          <w:lang w:val="en-GB"/>
        </w:rPr>
        <w:t>Description</w:t>
      </w:r>
      <w:r>
        <w:rPr>
          <w:b/>
        </w:rPr>
        <w:t>:</w:t>
      </w:r>
    </w:p>
    <w:p w14:paraId="0B228EE1" w14:textId="77777777" w:rsidR="007E57DA" w:rsidRPr="00E9317C" w:rsidRDefault="000F61AC" w:rsidP="00504B2C">
      <w:pPr>
        <w:pStyle w:val="ListParagraph"/>
        <w:spacing w:line="276" w:lineRule="auto"/>
        <w:ind w:left="426" w:firstLine="294"/>
        <w:jc w:val="both"/>
      </w:pPr>
      <w:r>
        <w:rPr>
          <w:bCs/>
        </w:rPr>
        <w:t xml:space="preserve">Personal Banking Loan system is an online financial service system that helps the customers to apply for various types of loans such as home loan, personal loan, vehicle loan, payday loan and mortgage loan. The customers can submit their loan online application through internet. An </w:t>
      </w:r>
      <w:r>
        <w:rPr>
          <w:b/>
        </w:rPr>
        <w:t>Application Request Number</w:t>
      </w:r>
      <w:r>
        <w:rPr>
          <w:bCs/>
        </w:rPr>
        <w:t xml:space="preserve"> (AR) is generated and the appointment with the bank is scheduled. </w:t>
      </w:r>
      <w:r w:rsidR="007A4846">
        <w:rPr>
          <w:bCs/>
        </w:rPr>
        <w:t xml:space="preserve">The processing / approval of the loan is carried out in an </w:t>
      </w:r>
      <w:r>
        <w:rPr>
          <w:bCs/>
        </w:rPr>
        <w:t>Intranet system within the bank</w:t>
      </w:r>
      <w:r w:rsidR="007A4846">
        <w:rPr>
          <w:bCs/>
        </w:rPr>
        <w:t>. T</w:t>
      </w:r>
      <w:r>
        <w:rPr>
          <w:bCs/>
        </w:rPr>
        <w:t xml:space="preserve">he system has various modules </w:t>
      </w:r>
      <w:r w:rsidR="007A4846">
        <w:rPr>
          <w:bCs/>
        </w:rPr>
        <w:t xml:space="preserve">for carrying out different functionalities for </w:t>
      </w:r>
      <w:r w:rsidR="007A4846">
        <w:rPr>
          <w:b/>
        </w:rPr>
        <w:t>C</w:t>
      </w:r>
      <w:r>
        <w:rPr>
          <w:b/>
        </w:rPr>
        <w:t xml:space="preserve">ustomer </w:t>
      </w:r>
      <w:r w:rsidR="007A4846">
        <w:rPr>
          <w:b/>
        </w:rPr>
        <w:t xml:space="preserve">Support </w:t>
      </w:r>
      <w:proofErr w:type="gramStart"/>
      <w:r w:rsidR="007A4846">
        <w:rPr>
          <w:b/>
        </w:rPr>
        <w:t>Executive</w:t>
      </w:r>
      <w:r>
        <w:rPr>
          <w:bCs/>
        </w:rPr>
        <w:t>(</w:t>
      </w:r>
      <w:proofErr w:type="gramEnd"/>
      <w:r>
        <w:rPr>
          <w:bCs/>
        </w:rPr>
        <w:t xml:space="preserve">CSE), </w:t>
      </w:r>
      <w:r w:rsidR="007A4846">
        <w:rPr>
          <w:b/>
        </w:rPr>
        <w:t>Verification Officer</w:t>
      </w:r>
      <w:r>
        <w:rPr>
          <w:bCs/>
        </w:rPr>
        <w:t xml:space="preserve">(VO), </w:t>
      </w:r>
      <w:r w:rsidR="007A4846">
        <w:rPr>
          <w:b/>
        </w:rPr>
        <w:t>Granting Officer</w:t>
      </w:r>
      <w:r>
        <w:rPr>
          <w:bCs/>
        </w:rPr>
        <w:t xml:space="preserve">(GO), </w:t>
      </w:r>
      <w:r>
        <w:rPr>
          <w:b/>
        </w:rPr>
        <w:t xml:space="preserve">Issuing </w:t>
      </w:r>
      <w:r w:rsidR="007A4846">
        <w:rPr>
          <w:b/>
        </w:rPr>
        <w:t>Authority</w:t>
      </w:r>
      <w:r>
        <w:rPr>
          <w:bCs/>
        </w:rPr>
        <w:t xml:space="preserve">(IA), </w:t>
      </w:r>
      <w:r>
        <w:rPr>
          <w:b/>
        </w:rPr>
        <w:t xml:space="preserve">Credit </w:t>
      </w:r>
      <w:r w:rsidR="007A4846">
        <w:rPr>
          <w:b/>
        </w:rPr>
        <w:t>Officer</w:t>
      </w:r>
      <w:r>
        <w:rPr>
          <w:bCs/>
        </w:rPr>
        <w:t xml:space="preserve">(CO), </w:t>
      </w:r>
      <w:r>
        <w:rPr>
          <w:b/>
        </w:rPr>
        <w:t xml:space="preserve">Receipt </w:t>
      </w:r>
      <w:r w:rsidR="007A4846">
        <w:rPr>
          <w:b/>
        </w:rPr>
        <w:t>Assistant</w:t>
      </w:r>
      <w:r>
        <w:rPr>
          <w:bCs/>
        </w:rPr>
        <w:t xml:space="preserve">, </w:t>
      </w:r>
      <w:r w:rsidRPr="007A4846">
        <w:rPr>
          <w:b/>
        </w:rPr>
        <w:t xml:space="preserve">Dispatch </w:t>
      </w:r>
      <w:proofErr w:type="spellStart"/>
      <w:r w:rsidR="007A4846" w:rsidRPr="007A4846">
        <w:rPr>
          <w:b/>
        </w:rPr>
        <w:t>Assistant</w:t>
      </w:r>
      <w:r>
        <w:rPr>
          <w:bCs/>
        </w:rPr>
        <w:t>and</w:t>
      </w:r>
      <w:proofErr w:type="spellEnd"/>
      <w:r>
        <w:rPr>
          <w:bCs/>
        </w:rPr>
        <w:t xml:space="preserve"> </w:t>
      </w:r>
      <w:r w:rsidRPr="007A4846">
        <w:rPr>
          <w:b/>
        </w:rPr>
        <w:t xml:space="preserve">Enquiry </w:t>
      </w:r>
      <w:r w:rsidR="007A4846" w:rsidRPr="007A4846">
        <w:rPr>
          <w:b/>
        </w:rPr>
        <w:t>Officer</w:t>
      </w:r>
      <w:r>
        <w:rPr>
          <w:bCs/>
        </w:rPr>
        <w:t xml:space="preserve">. </w:t>
      </w:r>
      <w:r w:rsidR="007A4846">
        <w:rPr>
          <w:bCs/>
        </w:rPr>
        <w:t>The security access to the system is restricted based on the role of the personnel</w:t>
      </w:r>
      <w:r>
        <w:rPr>
          <w:bCs/>
        </w:rPr>
        <w:t>.</w:t>
      </w:r>
    </w:p>
    <w:p w14:paraId="47D003C3" w14:textId="77777777" w:rsidR="00606B43" w:rsidRPr="00B659FE" w:rsidRDefault="00606B43" w:rsidP="00504B2C">
      <w:pPr>
        <w:pStyle w:val="ListParagraph"/>
        <w:numPr>
          <w:ilvl w:val="0"/>
          <w:numId w:val="32"/>
        </w:numPr>
        <w:spacing w:before="120" w:line="276" w:lineRule="auto"/>
        <w:jc w:val="both"/>
        <w:rPr>
          <w:b/>
        </w:rPr>
      </w:pPr>
      <w:r w:rsidRPr="00B659FE">
        <w:rPr>
          <w:b/>
          <w:bCs/>
          <w:lang w:val="en-GB"/>
        </w:rPr>
        <w:t xml:space="preserve">Project - Web Shopping Cart System </w:t>
      </w:r>
      <w:r w:rsidRPr="00B659FE">
        <w:rPr>
          <w:b/>
          <w:sz w:val="28"/>
          <w:szCs w:val="28"/>
        </w:rPr>
        <w:t>(</w:t>
      </w:r>
      <w:r w:rsidRPr="00B659FE">
        <w:rPr>
          <w:b/>
          <w:lang w:val="en-GB"/>
        </w:rPr>
        <w:t xml:space="preserve">Dec'12 </w:t>
      </w:r>
      <w:r w:rsidRPr="00B659FE">
        <w:rPr>
          <w:b/>
          <w:bCs/>
          <w:lang w:val="en-GB"/>
        </w:rPr>
        <w:t>- Sep'13)</w:t>
      </w:r>
    </w:p>
    <w:p w14:paraId="122D2842" w14:textId="77777777" w:rsidR="00606B43" w:rsidRPr="001F359E" w:rsidRDefault="00606B43" w:rsidP="00504B2C">
      <w:pPr>
        <w:spacing w:line="276" w:lineRule="auto"/>
        <w:ind w:firstLine="357"/>
        <w:rPr>
          <w:bCs/>
          <w:color w:val="000000"/>
        </w:rPr>
      </w:pPr>
      <w:r w:rsidRPr="001F359E">
        <w:t>Client</w:t>
      </w:r>
      <w:r w:rsidRPr="001F359E">
        <w:tab/>
      </w:r>
      <w:r w:rsidRPr="001F359E">
        <w:tab/>
        <w:t xml:space="preserve">: </w:t>
      </w:r>
      <w:r w:rsidRPr="001F359E">
        <w:tab/>
      </w:r>
      <w:proofErr w:type="spellStart"/>
      <w:r w:rsidR="00D2111A">
        <w:t>Taafoou</w:t>
      </w:r>
      <w:proofErr w:type="spellEnd"/>
      <w:r w:rsidR="00D2111A">
        <w:t xml:space="preserve"> Fashion</w:t>
      </w:r>
    </w:p>
    <w:p w14:paraId="696E2C56" w14:textId="77777777" w:rsidR="00606B43" w:rsidRPr="001F359E" w:rsidRDefault="00606B43" w:rsidP="00504B2C">
      <w:pPr>
        <w:spacing w:line="276" w:lineRule="auto"/>
        <w:ind w:firstLine="357"/>
        <w:rPr>
          <w:bCs/>
          <w:color w:val="000000"/>
        </w:rPr>
      </w:pPr>
      <w:r w:rsidRPr="001F359E">
        <w:rPr>
          <w:bCs/>
          <w:color w:val="000000"/>
        </w:rPr>
        <w:t xml:space="preserve">Domain         </w:t>
      </w:r>
      <w:r w:rsidRPr="001F359E">
        <w:rPr>
          <w:bCs/>
          <w:color w:val="000000"/>
        </w:rPr>
        <w:tab/>
        <w:t>:</w:t>
      </w:r>
      <w:r w:rsidRPr="001F359E">
        <w:rPr>
          <w:bCs/>
          <w:color w:val="000000"/>
        </w:rPr>
        <w:tab/>
      </w:r>
      <w:r w:rsidR="00D2111A">
        <w:rPr>
          <w:bCs/>
          <w:color w:val="000000"/>
        </w:rPr>
        <w:t>Retail</w:t>
      </w:r>
    </w:p>
    <w:p w14:paraId="42A7E092" w14:textId="77777777" w:rsidR="00606B43" w:rsidRPr="001F359E" w:rsidRDefault="00606B43" w:rsidP="00504B2C">
      <w:pPr>
        <w:spacing w:line="276" w:lineRule="auto"/>
        <w:ind w:firstLine="357"/>
        <w:rPr>
          <w:color w:val="000000"/>
        </w:rPr>
      </w:pPr>
      <w:r w:rsidRPr="001F359E">
        <w:rPr>
          <w:bCs/>
          <w:color w:val="000000"/>
        </w:rPr>
        <w:t xml:space="preserve">Sub-Domain     </w:t>
      </w:r>
      <w:r w:rsidRPr="001F359E">
        <w:rPr>
          <w:bCs/>
          <w:color w:val="000000"/>
        </w:rPr>
        <w:tab/>
        <w:t>:</w:t>
      </w:r>
      <w:r w:rsidRPr="001F359E">
        <w:rPr>
          <w:bCs/>
          <w:color w:val="000000"/>
        </w:rPr>
        <w:tab/>
      </w:r>
      <w:r w:rsidR="00D2111A">
        <w:rPr>
          <w:bCs/>
          <w:color w:val="000000"/>
        </w:rPr>
        <w:t>Retail Web Purchase</w:t>
      </w:r>
      <w:r w:rsidRPr="001F359E">
        <w:rPr>
          <w:bCs/>
          <w:color w:val="000000"/>
        </w:rPr>
        <w:t xml:space="preserve">.                     </w:t>
      </w:r>
    </w:p>
    <w:p w14:paraId="3D5F0826" w14:textId="77777777" w:rsidR="00606B43" w:rsidRPr="001F359E" w:rsidRDefault="00606B43" w:rsidP="00504B2C">
      <w:pPr>
        <w:spacing w:line="276" w:lineRule="auto"/>
        <w:ind w:firstLine="357"/>
        <w:rPr>
          <w:bCs/>
        </w:rPr>
      </w:pPr>
      <w:r w:rsidRPr="001F359E">
        <w:rPr>
          <w:color w:val="000000"/>
        </w:rPr>
        <w:lastRenderedPageBreak/>
        <w:t xml:space="preserve">Testing         </w:t>
      </w:r>
      <w:r w:rsidRPr="001F359E">
        <w:rPr>
          <w:color w:val="000000"/>
        </w:rPr>
        <w:tab/>
        <w:t xml:space="preserve">: </w:t>
      </w:r>
      <w:r w:rsidRPr="001F359E">
        <w:rPr>
          <w:color w:val="000000"/>
        </w:rPr>
        <w:tab/>
      </w:r>
      <w:r w:rsidRPr="001F359E">
        <w:rPr>
          <w:bCs/>
        </w:rPr>
        <w:t>Functional Testing</w:t>
      </w:r>
      <w:r>
        <w:rPr>
          <w:bCs/>
        </w:rPr>
        <w:t xml:space="preserve">, </w:t>
      </w:r>
      <w:r w:rsidRPr="001F359E">
        <w:rPr>
          <w:bCs/>
        </w:rPr>
        <w:t>Regression Testing.</w:t>
      </w:r>
    </w:p>
    <w:p w14:paraId="01C85BBF" w14:textId="77777777" w:rsidR="00606B43" w:rsidRPr="001F359E" w:rsidRDefault="00606B43" w:rsidP="00504B2C">
      <w:pPr>
        <w:spacing w:line="276" w:lineRule="auto"/>
        <w:ind w:firstLine="357"/>
        <w:rPr>
          <w:b/>
          <w:bCs/>
        </w:rPr>
      </w:pPr>
      <w:r w:rsidRPr="001F359E">
        <w:rPr>
          <w:bCs/>
        </w:rPr>
        <w:t xml:space="preserve">Testing Tool   </w:t>
      </w:r>
      <w:r w:rsidRPr="001F359E">
        <w:rPr>
          <w:bCs/>
        </w:rPr>
        <w:tab/>
        <w:t>:</w:t>
      </w:r>
      <w:r w:rsidRPr="001F359E">
        <w:rPr>
          <w:bCs/>
        </w:rPr>
        <w:tab/>
      </w:r>
      <w:r>
        <w:rPr>
          <w:bCs/>
        </w:rPr>
        <w:t xml:space="preserve">JIRA Bug tracking tool, </w:t>
      </w:r>
      <w:proofErr w:type="spellStart"/>
      <w:r>
        <w:rPr>
          <w:bCs/>
        </w:rPr>
        <w:t>Ms</w:t>
      </w:r>
      <w:proofErr w:type="spellEnd"/>
      <w:r>
        <w:rPr>
          <w:bCs/>
        </w:rPr>
        <w:t xml:space="preserve"> Excel</w:t>
      </w:r>
      <w:r w:rsidRPr="001F359E">
        <w:rPr>
          <w:bCs/>
        </w:rPr>
        <w:t>.</w:t>
      </w:r>
    </w:p>
    <w:p w14:paraId="7E745BDD" w14:textId="77777777" w:rsidR="00606B43" w:rsidRDefault="00606B43" w:rsidP="00504B2C">
      <w:pPr>
        <w:spacing w:before="120" w:line="276" w:lineRule="auto"/>
        <w:ind w:left="360"/>
        <w:jc w:val="both"/>
        <w:rPr>
          <w:bCs/>
        </w:rPr>
      </w:pPr>
      <w:r w:rsidRPr="00A817F1">
        <w:rPr>
          <w:b/>
          <w:bCs/>
          <w:lang w:val="en-GB"/>
        </w:rPr>
        <w:t>Description</w:t>
      </w:r>
      <w:r>
        <w:rPr>
          <w:b/>
        </w:rPr>
        <w:t>:</w:t>
      </w:r>
    </w:p>
    <w:p w14:paraId="50F5374E" w14:textId="77777777" w:rsidR="00606B43" w:rsidRPr="00E9317C" w:rsidRDefault="00D2111A" w:rsidP="00504B2C">
      <w:pPr>
        <w:pStyle w:val="ListParagraph"/>
        <w:spacing w:line="276" w:lineRule="auto"/>
        <w:ind w:left="426" w:firstLine="294"/>
        <w:jc w:val="both"/>
      </w:pPr>
      <w:r>
        <w:t>This application is developed for Online purchase of various retail products. It provides Home Shop services where consumers directly buy goods from a seller in real-time over the internet. The Customer can buy products online after log</w:t>
      </w:r>
      <w:r w:rsidR="00DC7A3B">
        <w:t>g</w:t>
      </w:r>
      <w:r>
        <w:t>in</w:t>
      </w:r>
      <w:r w:rsidR="00DC7A3B">
        <w:t>g in</w:t>
      </w:r>
      <w:r>
        <w:t xml:space="preserve"> to the site. Administrator </w:t>
      </w:r>
      <w:r w:rsidR="00DC7A3B">
        <w:t xml:space="preserve">can add, </w:t>
      </w:r>
      <w:proofErr w:type="gramStart"/>
      <w:r w:rsidR="00DC7A3B">
        <w:t>edit</w:t>
      </w:r>
      <w:proofErr w:type="gramEnd"/>
      <w:r w:rsidR="00DC7A3B">
        <w:t xml:space="preserve"> or remove</w:t>
      </w:r>
      <w:r>
        <w:t xml:space="preserve"> </w:t>
      </w:r>
      <w:proofErr w:type="spellStart"/>
      <w:r>
        <w:t>product</w:t>
      </w:r>
      <w:r w:rsidR="00DC7A3B">
        <w:t>sfrom</w:t>
      </w:r>
      <w:proofErr w:type="spellEnd"/>
      <w:r w:rsidR="00DC7A3B">
        <w:t xml:space="preserve"> the</w:t>
      </w:r>
      <w:r>
        <w:t xml:space="preserve"> database. </w:t>
      </w:r>
      <w:r w:rsidR="00DC7A3B">
        <w:t xml:space="preserve">The customers can make </w:t>
      </w:r>
      <w:r>
        <w:t>payment</w:t>
      </w:r>
      <w:r w:rsidR="00DC7A3B">
        <w:t xml:space="preserve"> online or at the time of delivery.</w:t>
      </w:r>
      <w:r>
        <w:t xml:space="preserve"> Customer</w:t>
      </w:r>
      <w:r w:rsidR="00DC7A3B">
        <w:t>s</w:t>
      </w:r>
      <w:r>
        <w:t xml:space="preserve"> can </w:t>
      </w:r>
      <w:r w:rsidR="00DC7A3B">
        <w:t xml:space="preserve">give </w:t>
      </w:r>
      <w:r>
        <w:t xml:space="preserve">feedback for the product or services. The project </w:t>
      </w:r>
      <w:r w:rsidR="00DC7A3B">
        <w:t xml:space="preserve">comprised of </w:t>
      </w:r>
      <w:r>
        <w:t xml:space="preserve">five modules </w:t>
      </w:r>
      <w:r w:rsidR="00DC7A3B">
        <w:t xml:space="preserve">- </w:t>
      </w:r>
      <w:r>
        <w:t>Product, Customer Details, Account</w:t>
      </w:r>
      <w:r w:rsidR="00DC7A3B">
        <w:t>s</w:t>
      </w:r>
      <w:r>
        <w:t>, Store and Feedback.</w:t>
      </w:r>
    </w:p>
    <w:p w14:paraId="6A578C37" w14:textId="77777777" w:rsidR="00606B43" w:rsidRDefault="00606B43" w:rsidP="00504B2C">
      <w:pPr>
        <w:pStyle w:val="ListParagraph"/>
        <w:suppressAutoHyphens w:val="0"/>
        <w:spacing w:line="276" w:lineRule="auto"/>
        <w:ind w:left="990" w:firstLine="0"/>
      </w:pPr>
    </w:p>
    <w:p w14:paraId="2D4C37EE" w14:textId="77777777" w:rsidR="00DF7490" w:rsidRPr="00DC7A3B" w:rsidRDefault="00DC7A3B" w:rsidP="00504B2C">
      <w:pPr>
        <w:spacing w:before="120" w:line="276" w:lineRule="auto"/>
        <w:rPr>
          <w:sz w:val="28"/>
          <w:szCs w:val="28"/>
        </w:rPr>
      </w:pPr>
      <w:r>
        <w:rPr>
          <w:b/>
          <w:bCs/>
          <w:sz w:val="28"/>
          <w:szCs w:val="28"/>
        </w:rPr>
        <w:t>ACADEMIC</w:t>
      </w:r>
      <w:r w:rsidR="00DF7490" w:rsidRPr="00DC7A3B">
        <w:rPr>
          <w:b/>
          <w:bCs/>
          <w:sz w:val="28"/>
          <w:szCs w:val="28"/>
        </w:rPr>
        <w:t xml:space="preserve"> PROFILE</w:t>
      </w:r>
    </w:p>
    <w:tbl>
      <w:tblPr>
        <w:tblW w:w="0" w:type="auto"/>
        <w:tblInd w:w="817" w:type="dxa"/>
        <w:tblLook w:val="04A0" w:firstRow="1" w:lastRow="0" w:firstColumn="1" w:lastColumn="0" w:noHBand="0" w:noVBand="1"/>
      </w:tblPr>
      <w:tblGrid>
        <w:gridCol w:w="1390"/>
        <w:gridCol w:w="6613"/>
      </w:tblGrid>
      <w:tr w:rsidR="00DC7A3B" w14:paraId="1D51DCDF" w14:textId="77777777" w:rsidTr="009B246A">
        <w:tc>
          <w:tcPr>
            <w:tcW w:w="1418" w:type="dxa"/>
          </w:tcPr>
          <w:p w14:paraId="600A708A" w14:textId="77777777" w:rsidR="00DC7A3B" w:rsidRPr="009B246A" w:rsidRDefault="00F5651B" w:rsidP="00504B2C">
            <w:pPr>
              <w:spacing w:line="276" w:lineRule="auto"/>
              <w:rPr>
                <w:b/>
                <w:bCs/>
              </w:rPr>
            </w:pPr>
            <w:r w:rsidRPr="009B246A">
              <w:rPr>
                <w:b/>
                <w:bCs/>
              </w:rPr>
              <w:t>Jun</w:t>
            </w:r>
            <w:r w:rsidR="00DC7A3B" w:rsidRPr="009B246A">
              <w:rPr>
                <w:b/>
                <w:bCs/>
              </w:rPr>
              <w:t xml:space="preserve"> </w:t>
            </w:r>
            <w:r w:rsidR="00B763E8">
              <w:rPr>
                <w:b/>
                <w:bCs/>
              </w:rPr>
              <w:t>–</w:t>
            </w:r>
            <w:r w:rsidR="00DC7A3B" w:rsidRPr="009B246A">
              <w:rPr>
                <w:b/>
                <w:bCs/>
              </w:rPr>
              <w:t xml:space="preserve"> 2012</w:t>
            </w:r>
          </w:p>
        </w:tc>
        <w:tc>
          <w:tcPr>
            <w:tcW w:w="6801" w:type="dxa"/>
          </w:tcPr>
          <w:p w14:paraId="0B8C3820" w14:textId="77777777" w:rsidR="00DC7A3B" w:rsidRDefault="00DC7A3B" w:rsidP="00504B2C">
            <w:pPr>
              <w:spacing w:line="276" w:lineRule="auto"/>
              <w:jc w:val="both"/>
            </w:pPr>
            <w:r w:rsidRPr="00DC7A3B">
              <w:t>MCA (Master of Computer Application) from SKR Engineering college, Chennai Anna University with 7.2 CGPA</w:t>
            </w:r>
          </w:p>
        </w:tc>
      </w:tr>
      <w:tr w:rsidR="00DC7A3B" w14:paraId="5934DEB8" w14:textId="77777777" w:rsidTr="009B246A">
        <w:tc>
          <w:tcPr>
            <w:tcW w:w="1418" w:type="dxa"/>
          </w:tcPr>
          <w:p w14:paraId="68932828" w14:textId="77777777" w:rsidR="00DC7A3B" w:rsidRPr="009B246A" w:rsidRDefault="00F5651B" w:rsidP="00504B2C">
            <w:pPr>
              <w:spacing w:line="276" w:lineRule="auto"/>
              <w:rPr>
                <w:b/>
                <w:bCs/>
              </w:rPr>
            </w:pPr>
            <w:r w:rsidRPr="009B246A">
              <w:rPr>
                <w:b/>
                <w:bCs/>
              </w:rPr>
              <w:t>Jun</w:t>
            </w:r>
            <w:r w:rsidR="00DC7A3B" w:rsidRPr="009B246A">
              <w:rPr>
                <w:b/>
                <w:bCs/>
              </w:rPr>
              <w:t xml:space="preserve"> </w:t>
            </w:r>
            <w:r w:rsidR="00B763E8">
              <w:rPr>
                <w:b/>
                <w:bCs/>
              </w:rPr>
              <w:t>–</w:t>
            </w:r>
            <w:r w:rsidR="00DC7A3B" w:rsidRPr="009B246A">
              <w:rPr>
                <w:b/>
                <w:bCs/>
              </w:rPr>
              <w:t xml:space="preserve"> 2009</w:t>
            </w:r>
          </w:p>
        </w:tc>
        <w:tc>
          <w:tcPr>
            <w:tcW w:w="6801" w:type="dxa"/>
          </w:tcPr>
          <w:p w14:paraId="70787BDE" w14:textId="77777777" w:rsidR="00DC7A3B" w:rsidRDefault="00DC7A3B" w:rsidP="00504B2C">
            <w:pPr>
              <w:spacing w:line="276" w:lineRule="auto"/>
              <w:jc w:val="both"/>
            </w:pPr>
            <w:r w:rsidRPr="00DC7A3B">
              <w:t xml:space="preserve">BSC (IT) from </w:t>
            </w:r>
            <w:r w:rsidRPr="009B246A">
              <w:rPr>
                <w:rFonts w:eastAsia="Book Antiqua"/>
              </w:rPr>
              <w:t xml:space="preserve">Sri </w:t>
            </w:r>
            <w:proofErr w:type="spellStart"/>
            <w:r w:rsidRPr="009B246A">
              <w:rPr>
                <w:rFonts w:eastAsia="Book Antiqua"/>
              </w:rPr>
              <w:t>AdiChunchanaGiri</w:t>
            </w:r>
            <w:proofErr w:type="spellEnd"/>
            <w:r w:rsidRPr="009B246A">
              <w:rPr>
                <w:rFonts w:eastAsia="Book Antiqua"/>
              </w:rPr>
              <w:t xml:space="preserve"> Women’s College</w:t>
            </w:r>
            <w:r w:rsidRPr="00DC7A3B">
              <w:t xml:space="preserve">, </w:t>
            </w:r>
            <w:proofErr w:type="spellStart"/>
            <w:r w:rsidRPr="009B246A">
              <w:rPr>
                <w:rFonts w:eastAsia="Book Antiqua"/>
              </w:rPr>
              <w:t>CumbumMother</w:t>
            </w:r>
            <w:proofErr w:type="spellEnd"/>
            <w:r w:rsidRPr="009B246A">
              <w:rPr>
                <w:rFonts w:eastAsia="Book Antiqua"/>
              </w:rPr>
              <w:t xml:space="preserve"> </w:t>
            </w:r>
            <w:proofErr w:type="gramStart"/>
            <w:r w:rsidRPr="009B246A">
              <w:rPr>
                <w:rFonts w:eastAsia="Book Antiqua"/>
              </w:rPr>
              <w:t xml:space="preserve">Teresa  </w:t>
            </w:r>
            <w:proofErr w:type="spellStart"/>
            <w:r w:rsidRPr="009B246A">
              <w:rPr>
                <w:rFonts w:eastAsia="Book Antiqua"/>
              </w:rPr>
              <w:t>University</w:t>
            </w:r>
            <w:r w:rsidRPr="00DC7A3B">
              <w:t>with</w:t>
            </w:r>
            <w:proofErr w:type="spellEnd"/>
            <w:proofErr w:type="gramEnd"/>
            <w:r w:rsidRPr="00DC7A3B">
              <w:t xml:space="preserve"> 72%</w:t>
            </w:r>
          </w:p>
        </w:tc>
      </w:tr>
    </w:tbl>
    <w:p w14:paraId="5C512869" w14:textId="77777777" w:rsidR="004E0032" w:rsidRPr="008953B5" w:rsidRDefault="004E0032" w:rsidP="00504B2C">
      <w:pPr>
        <w:spacing w:before="120" w:line="276" w:lineRule="auto"/>
        <w:rPr>
          <w:b/>
          <w:bCs/>
          <w:sz w:val="28"/>
          <w:szCs w:val="28"/>
        </w:rPr>
      </w:pPr>
      <w:r w:rsidRPr="008953B5">
        <w:rPr>
          <w:b/>
          <w:bCs/>
          <w:sz w:val="28"/>
          <w:szCs w:val="28"/>
        </w:rPr>
        <w:t>CERTIFICATIONS:</w:t>
      </w:r>
    </w:p>
    <w:p w14:paraId="7C89AFCA" w14:textId="16300F59" w:rsidR="00684466" w:rsidRPr="00684466" w:rsidRDefault="00684466" w:rsidP="00684466">
      <w:pPr>
        <w:pStyle w:val="ListParagraph"/>
        <w:numPr>
          <w:ilvl w:val="0"/>
          <w:numId w:val="36"/>
        </w:numPr>
        <w:spacing w:line="276" w:lineRule="auto"/>
      </w:pPr>
      <w:r w:rsidRPr="00684466">
        <w:t>ISTQB Certified</w:t>
      </w:r>
      <w:r w:rsidR="005C29DA">
        <w:t xml:space="preserve"> – </w:t>
      </w:r>
      <w:proofErr w:type="gramStart"/>
      <w:r w:rsidR="005C29DA">
        <w:t>No :</w:t>
      </w:r>
      <w:proofErr w:type="gramEnd"/>
      <w:r w:rsidR="005C29DA">
        <w:t xml:space="preserve"> 83103 (Savithiri Parasuram)</w:t>
      </w:r>
    </w:p>
    <w:p w14:paraId="30882FBE" w14:textId="2675494C" w:rsidR="004E0032" w:rsidRPr="00684466" w:rsidRDefault="003165A3" w:rsidP="00684466">
      <w:pPr>
        <w:pStyle w:val="ListParagraph"/>
        <w:numPr>
          <w:ilvl w:val="0"/>
          <w:numId w:val="36"/>
        </w:numPr>
        <w:spacing w:line="276" w:lineRule="auto"/>
        <w:rPr>
          <w:rFonts w:ascii="Verdana" w:hAnsi="Verdana" w:cs="Verdana"/>
          <w:b/>
          <w:bCs/>
          <w:color w:val="7F0000"/>
          <w:u w:val="single"/>
        </w:rPr>
      </w:pPr>
      <w:r w:rsidRPr="003165A3">
        <w:t>Diploma in JAVA Technologies at NIIT, Chennai (2012)</w:t>
      </w:r>
    </w:p>
    <w:p w14:paraId="739C5F91" w14:textId="77777777" w:rsidR="00111ABB" w:rsidRDefault="00111ABB" w:rsidP="00504B2C">
      <w:pPr>
        <w:spacing w:before="120" w:line="276" w:lineRule="auto"/>
        <w:rPr>
          <w:b/>
          <w:bCs/>
          <w:color w:val="7F0000"/>
          <w:sz w:val="28"/>
          <w:szCs w:val="28"/>
        </w:rPr>
      </w:pPr>
      <w:r w:rsidRPr="003165A3">
        <w:rPr>
          <w:b/>
          <w:bCs/>
          <w:sz w:val="28"/>
          <w:szCs w:val="28"/>
        </w:rPr>
        <w:t>PERSONAL DETAILS</w:t>
      </w:r>
      <w:r w:rsidRPr="003165A3">
        <w:rPr>
          <w:b/>
          <w:bCs/>
          <w:color w:val="7F0000"/>
          <w:sz w:val="28"/>
          <w:szCs w:val="28"/>
        </w:rPr>
        <w:t>:</w:t>
      </w:r>
    </w:p>
    <w:tbl>
      <w:tblPr>
        <w:tblW w:w="0" w:type="auto"/>
        <w:tblInd w:w="817" w:type="dxa"/>
        <w:tblLook w:val="04A0" w:firstRow="1" w:lastRow="0" w:firstColumn="1" w:lastColumn="0" w:noHBand="0" w:noVBand="1"/>
      </w:tblPr>
      <w:tblGrid>
        <w:gridCol w:w="2092"/>
        <w:gridCol w:w="284"/>
        <w:gridCol w:w="5627"/>
      </w:tblGrid>
      <w:tr w:rsidR="00963FC3" w:rsidRPr="009B246A" w14:paraId="01E58BEA" w14:textId="77777777" w:rsidTr="009B246A">
        <w:tc>
          <w:tcPr>
            <w:tcW w:w="2126" w:type="dxa"/>
          </w:tcPr>
          <w:p w14:paraId="510B2BD2" w14:textId="77777777" w:rsidR="00963FC3" w:rsidRPr="009B246A" w:rsidRDefault="00963FC3" w:rsidP="00504B2C">
            <w:pPr>
              <w:spacing w:line="276" w:lineRule="auto"/>
              <w:rPr>
                <w:color w:val="7F0000"/>
                <w:sz w:val="28"/>
                <w:szCs w:val="28"/>
              </w:rPr>
            </w:pPr>
            <w:r w:rsidRPr="00963FC3">
              <w:t>Date of Birth</w:t>
            </w:r>
          </w:p>
        </w:tc>
        <w:tc>
          <w:tcPr>
            <w:tcW w:w="284" w:type="dxa"/>
          </w:tcPr>
          <w:p w14:paraId="349CF1BB" w14:textId="77777777" w:rsidR="00963FC3" w:rsidRPr="009B246A" w:rsidRDefault="00963FC3" w:rsidP="00504B2C">
            <w:pPr>
              <w:spacing w:line="276" w:lineRule="auto"/>
              <w:rPr>
                <w:bCs/>
                <w:color w:val="000000"/>
              </w:rPr>
            </w:pPr>
            <w:r w:rsidRPr="009B246A">
              <w:rPr>
                <w:bCs/>
                <w:color w:val="000000"/>
              </w:rPr>
              <w:t>:</w:t>
            </w:r>
          </w:p>
        </w:tc>
        <w:tc>
          <w:tcPr>
            <w:tcW w:w="5809" w:type="dxa"/>
          </w:tcPr>
          <w:p w14:paraId="03F24FA1" w14:textId="77777777" w:rsidR="00963FC3" w:rsidRPr="009B246A" w:rsidRDefault="00963FC3" w:rsidP="00504B2C">
            <w:pPr>
              <w:spacing w:line="276" w:lineRule="auto"/>
              <w:rPr>
                <w:b/>
                <w:bCs/>
                <w:color w:val="7F0000"/>
                <w:sz w:val="28"/>
                <w:szCs w:val="28"/>
              </w:rPr>
            </w:pPr>
            <w:r w:rsidRPr="009B246A">
              <w:rPr>
                <w:bCs/>
                <w:color w:val="000000"/>
              </w:rPr>
              <w:t>09-05-1989</w:t>
            </w:r>
          </w:p>
        </w:tc>
      </w:tr>
      <w:tr w:rsidR="00963FC3" w:rsidRPr="009B246A" w14:paraId="414EDE00" w14:textId="77777777" w:rsidTr="009B246A">
        <w:tc>
          <w:tcPr>
            <w:tcW w:w="2126" w:type="dxa"/>
          </w:tcPr>
          <w:p w14:paraId="5E353ADE" w14:textId="77777777" w:rsidR="00963FC3" w:rsidRPr="009B246A" w:rsidRDefault="00963FC3" w:rsidP="00504B2C">
            <w:pPr>
              <w:spacing w:line="276" w:lineRule="auto"/>
              <w:rPr>
                <w:color w:val="7F0000"/>
                <w:sz w:val="28"/>
                <w:szCs w:val="28"/>
              </w:rPr>
            </w:pPr>
            <w:r w:rsidRPr="009B246A">
              <w:rPr>
                <w:color w:val="000000"/>
              </w:rPr>
              <w:t>Gender</w:t>
            </w:r>
          </w:p>
        </w:tc>
        <w:tc>
          <w:tcPr>
            <w:tcW w:w="284" w:type="dxa"/>
          </w:tcPr>
          <w:p w14:paraId="3B202C98" w14:textId="77777777" w:rsidR="00963FC3" w:rsidRPr="009B246A" w:rsidRDefault="00963FC3" w:rsidP="00504B2C">
            <w:pPr>
              <w:spacing w:line="276" w:lineRule="auto"/>
              <w:rPr>
                <w:bCs/>
                <w:color w:val="000000"/>
              </w:rPr>
            </w:pPr>
            <w:r w:rsidRPr="009B246A">
              <w:rPr>
                <w:bCs/>
                <w:color w:val="000000"/>
              </w:rPr>
              <w:t>:</w:t>
            </w:r>
          </w:p>
        </w:tc>
        <w:tc>
          <w:tcPr>
            <w:tcW w:w="5809" w:type="dxa"/>
          </w:tcPr>
          <w:p w14:paraId="5C5B9ACF" w14:textId="77777777" w:rsidR="00963FC3" w:rsidRPr="009B246A" w:rsidRDefault="00963FC3" w:rsidP="00504B2C">
            <w:pPr>
              <w:spacing w:line="276" w:lineRule="auto"/>
              <w:rPr>
                <w:b/>
                <w:bCs/>
                <w:color w:val="7F0000"/>
                <w:sz w:val="28"/>
                <w:szCs w:val="28"/>
              </w:rPr>
            </w:pPr>
            <w:r w:rsidRPr="009B246A">
              <w:rPr>
                <w:bCs/>
                <w:color w:val="000000"/>
              </w:rPr>
              <w:t>Female</w:t>
            </w:r>
          </w:p>
        </w:tc>
      </w:tr>
      <w:tr w:rsidR="00963FC3" w:rsidRPr="009B246A" w14:paraId="38B988C6" w14:textId="77777777" w:rsidTr="009B246A">
        <w:tc>
          <w:tcPr>
            <w:tcW w:w="2126" w:type="dxa"/>
          </w:tcPr>
          <w:p w14:paraId="09A787EF" w14:textId="77777777" w:rsidR="00963FC3" w:rsidRPr="009B246A" w:rsidRDefault="00963FC3" w:rsidP="00504B2C">
            <w:pPr>
              <w:spacing w:line="276" w:lineRule="auto"/>
              <w:rPr>
                <w:color w:val="7F0000"/>
                <w:sz w:val="28"/>
                <w:szCs w:val="28"/>
              </w:rPr>
            </w:pPr>
            <w:r w:rsidRPr="009B246A">
              <w:rPr>
                <w:color w:val="000000"/>
              </w:rPr>
              <w:t>Nationality</w:t>
            </w:r>
          </w:p>
        </w:tc>
        <w:tc>
          <w:tcPr>
            <w:tcW w:w="284" w:type="dxa"/>
          </w:tcPr>
          <w:p w14:paraId="7B169ECF" w14:textId="77777777" w:rsidR="00963FC3" w:rsidRPr="009B246A" w:rsidRDefault="00963FC3" w:rsidP="00504B2C">
            <w:pPr>
              <w:spacing w:line="276" w:lineRule="auto"/>
              <w:rPr>
                <w:bCs/>
                <w:color w:val="000000"/>
              </w:rPr>
            </w:pPr>
            <w:r w:rsidRPr="009B246A">
              <w:rPr>
                <w:bCs/>
                <w:color w:val="000000"/>
              </w:rPr>
              <w:t>:</w:t>
            </w:r>
          </w:p>
        </w:tc>
        <w:tc>
          <w:tcPr>
            <w:tcW w:w="5809" w:type="dxa"/>
          </w:tcPr>
          <w:p w14:paraId="2DD753E0" w14:textId="77777777" w:rsidR="00963FC3" w:rsidRPr="009B246A" w:rsidRDefault="00963FC3" w:rsidP="00504B2C">
            <w:pPr>
              <w:spacing w:line="276" w:lineRule="auto"/>
              <w:rPr>
                <w:b/>
                <w:bCs/>
                <w:color w:val="7F0000"/>
                <w:sz w:val="28"/>
                <w:szCs w:val="28"/>
              </w:rPr>
            </w:pPr>
            <w:r w:rsidRPr="009B246A">
              <w:rPr>
                <w:bCs/>
                <w:color w:val="000000"/>
              </w:rPr>
              <w:t>Indian</w:t>
            </w:r>
          </w:p>
        </w:tc>
      </w:tr>
      <w:tr w:rsidR="00963FC3" w:rsidRPr="009B246A" w14:paraId="5E95C7B6" w14:textId="77777777" w:rsidTr="009B246A">
        <w:tc>
          <w:tcPr>
            <w:tcW w:w="2126" w:type="dxa"/>
          </w:tcPr>
          <w:p w14:paraId="40C0E9F3" w14:textId="77777777" w:rsidR="00963FC3" w:rsidRPr="009B246A" w:rsidRDefault="00963FC3" w:rsidP="00504B2C">
            <w:pPr>
              <w:spacing w:line="276" w:lineRule="auto"/>
              <w:rPr>
                <w:color w:val="7F0000"/>
                <w:sz w:val="28"/>
                <w:szCs w:val="28"/>
              </w:rPr>
            </w:pPr>
            <w:r w:rsidRPr="009B246A">
              <w:rPr>
                <w:color w:val="000000"/>
              </w:rPr>
              <w:t>Permanent Address</w:t>
            </w:r>
          </w:p>
        </w:tc>
        <w:tc>
          <w:tcPr>
            <w:tcW w:w="284" w:type="dxa"/>
          </w:tcPr>
          <w:p w14:paraId="43DBD6D5" w14:textId="77777777" w:rsidR="00963FC3" w:rsidRPr="009B246A" w:rsidRDefault="00963FC3" w:rsidP="00504B2C">
            <w:pPr>
              <w:spacing w:line="276" w:lineRule="auto"/>
              <w:rPr>
                <w:color w:val="000000"/>
              </w:rPr>
            </w:pPr>
            <w:r w:rsidRPr="009B246A">
              <w:rPr>
                <w:color w:val="000000"/>
              </w:rPr>
              <w:t>:</w:t>
            </w:r>
          </w:p>
        </w:tc>
        <w:tc>
          <w:tcPr>
            <w:tcW w:w="5809" w:type="dxa"/>
          </w:tcPr>
          <w:p w14:paraId="63CD9520" w14:textId="77777777" w:rsidR="00963FC3" w:rsidRPr="009B246A" w:rsidRDefault="00963FC3" w:rsidP="00504B2C">
            <w:pPr>
              <w:spacing w:line="276" w:lineRule="auto"/>
              <w:rPr>
                <w:color w:val="000000"/>
              </w:rPr>
            </w:pPr>
            <w:r w:rsidRPr="009B246A">
              <w:rPr>
                <w:color w:val="000000"/>
              </w:rPr>
              <w:t xml:space="preserve">Plot No-65, </w:t>
            </w:r>
            <w:proofErr w:type="spellStart"/>
            <w:r w:rsidRPr="009B246A">
              <w:rPr>
                <w:color w:val="000000"/>
              </w:rPr>
              <w:t>Puthunagar</w:t>
            </w:r>
            <w:proofErr w:type="spellEnd"/>
            <w:r w:rsidRPr="009B246A">
              <w:rPr>
                <w:color w:val="000000"/>
              </w:rPr>
              <w:t xml:space="preserve">, Balaji Garden, </w:t>
            </w:r>
          </w:p>
          <w:p w14:paraId="60DECE1B" w14:textId="77777777" w:rsidR="00963FC3" w:rsidRPr="009B246A" w:rsidRDefault="00963FC3" w:rsidP="00504B2C">
            <w:pPr>
              <w:spacing w:line="276" w:lineRule="auto"/>
              <w:rPr>
                <w:b/>
                <w:bCs/>
                <w:color w:val="7F0000"/>
                <w:sz w:val="28"/>
                <w:szCs w:val="28"/>
              </w:rPr>
            </w:pPr>
            <w:proofErr w:type="spellStart"/>
            <w:r w:rsidRPr="009B246A">
              <w:rPr>
                <w:color w:val="000000"/>
              </w:rPr>
              <w:t>Redhills</w:t>
            </w:r>
            <w:proofErr w:type="spellEnd"/>
            <w:r w:rsidRPr="009B246A">
              <w:rPr>
                <w:color w:val="000000"/>
              </w:rPr>
              <w:t xml:space="preserve">, </w:t>
            </w:r>
            <w:r w:rsidRPr="009B246A">
              <w:rPr>
                <w:bCs/>
                <w:color w:val="000000"/>
              </w:rPr>
              <w:t>Chennai</w:t>
            </w:r>
            <w:r w:rsidRPr="009B246A">
              <w:rPr>
                <w:color w:val="000000"/>
              </w:rPr>
              <w:t xml:space="preserve"> - 60052.</w:t>
            </w:r>
          </w:p>
        </w:tc>
      </w:tr>
    </w:tbl>
    <w:p w14:paraId="331B6C28" w14:textId="77777777" w:rsidR="00F5651B" w:rsidRPr="003165A3" w:rsidRDefault="00F5651B" w:rsidP="00504B2C">
      <w:pPr>
        <w:spacing w:line="276" w:lineRule="auto"/>
        <w:rPr>
          <w:b/>
          <w:bCs/>
          <w:color w:val="7F0000"/>
          <w:sz w:val="28"/>
          <w:szCs w:val="28"/>
        </w:rPr>
      </w:pPr>
    </w:p>
    <w:p w14:paraId="3E11089B" w14:textId="77777777" w:rsidR="00EB184F" w:rsidRPr="00111ABB" w:rsidRDefault="00EB184F" w:rsidP="00504B2C">
      <w:pPr>
        <w:spacing w:line="276" w:lineRule="auto"/>
        <w:rPr>
          <w:sz w:val="26"/>
          <w:szCs w:val="26"/>
        </w:rPr>
      </w:pPr>
    </w:p>
    <w:sectPr w:rsidR="00EB184F" w:rsidRPr="00111ABB" w:rsidSect="005A59DA">
      <w:headerReference w:type="even" r:id="rId9"/>
      <w:headerReference w:type="default" r:id="rId10"/>
      <w:footerReference w:type="even" r:id="rId11"/>
      <w:footerReference w:type="default" r:id="rId12"/>
      <w:headerReference w:type="first" r:id="rId13"/>
      <w:footerReference w:type="first" r:id="rId14"/>
      <w:pgSz w:w="11909" w:h="16834" w:code="9"/>
      <w:pgMar w:top="1440" w:right="1469" w:bottom="1440" w:left="16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E878B" w14:textId="77777777" w:rsidR="00A233BD" w:rsidRDefault="00A233BD" w:rsidP="005B1011">
      <w:r>
        <w:separator/>
      </w:r>
    </w:p>
  </w:endnote>
  <w:endnote w:type="continuationSeparator" w:id="0">
    <w:p w14:paraId="0BC906E3" w14:textId="77777777" w:rsidR="00A233BD" w:rsidRDefault="00A233BD" w:rsidP="005B1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DF2B8" w14:textId="77777777" w:rsidR="005B1011" w:rsidRDefault="005B10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F57EF" w14:textId="77777777" w:rsidR="005B1011" w:rsidRDefault="005B10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6B01F" w14:textId="77777777" w:rsidR="005B1011" w:rsidRDefault="005B1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578A9" w14:textId="77777777" w:rsidR="00A233BD" w:rsidRDefault="00A233BD" w:rsidP="005B1011">
      <w:r>
        <w:separator/>
      </w:r>
    </w:p>
  </w:footnote>
  <w:footnote w:type="continuationSeparator" w:id="0">
    <w:p w14:paraId="4515FDF4" w14:textId="77777777" w:rsidR="00A233BD" w:rsidRDefault="00A233BD" w:rsidP="005B10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F0CB3" w14:textId="77777777" w:rsidR="005B1011" w:rsidRDefault="005B10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A8308" w14:textId="77777777" w:rsidR="005B1011" w:rsidRDefault="005B10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C42D" w14:textId="77777777" w:rsidR="005B1011" w:rsidRDefault="005B10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9" type="#_x0000_t75" style="width:11.25pt;height:11.25pt" o:bullet="t">
        <v:imagedata r:id="rId1" o:title="mso6E28"/>
      </v:shape>
    </w:pict>
  </w:numPicBullet>
  <w:abstractNum w:abstractNumId="0" w15:restartNumberingAfterBreak="0">
    <w:nsid w:val="00000001"/>
    <w:multiLevelType w:val="singleLevel"/>
    <w:tmpl w:val="00000001"/>
    <w:name w:val="RTF_Num 2"/>
    <w:lvl w:ilvl="0">
      <w:start w:val="1"/>
      <w:numFmt w:val="decimal"/>
      <w:lvlText w:val="%1"/>
      <w:lvlJc w:val="left"/>
      <w:pPr>
        <w:ind w:left="360" w:hanging="360"/>
      </w:pPr>
      <w:rPr>
        <w:rFonts w:ascii="Times New Roman" w:hAnsi="Times New Roman" w:cs="Times New Roman"/>
      </w:rPr>
    </w:lvl>
  </w:abstractNum>
  <w:abstractNum w:abstractNumId="1" w15:restartNumberingAfterBreak="0">
    <w:nsid w:val="00000002"/>
    <w:multiLevelType w:val="multilevel"/>
    <w:tmpl w:val="00000002"/>
    <w:name w:val="WW8Num1"/>
    <w:lvl w:ilvl="0">
      <w:start w:val="1"/>
      <w:numFmt w:val="bullet"/>
      <w:lvlText w:val=""/>
      <w:lvlJc w:val="left"/>
      <w:pPr>
        <w:tabs>
          <w:tab w:val="num" w:pos="0"/>
        </w:tabs>
        <w:ind w:left="990" w:hanging="360"/>
      </w:pPr>
      <w:rPr>
        <w:rFonts w:ascii="Symbol" w:hAnsi="Symbol" w:cs="Symbol"/>
      </w:rPr>
    </w:lvl>
    <w:lvl w:ilvl="1">
      <w:start w:val="1"/>
      <w:numFmt w:val="bullet"/>
      <w:lvlText w:val="o"/>
      <w:lvlJc w:val="left"/>
      <w:pPr>
        <w:tabs>
          <w:tab w:val="num" w:pos="0"/>
        </w:tabs>
        <w:ind w:left="1710" w:hanging="360"/>
      </w:pPr>
      <w:rPr>
        <w:rFonts w:ascii="Courier New" w:hAnsi="Courier New" w:cs="Courier New"/>
      </w:rPr>
    </w:lvl>
    <w:lvl w:ilvl="2">
      <w:start w:val="1"/>
      <w:numFmt w:val="bullet"/>
      <w:lvlText w:val=""/>
      <w:lvlJc w:val="left"/>
      <w:pPr>
        <w:tabs>
          <w:tab w:val="num" w:pos="0"/>
        </w:tabs>
        <w:ind w:left="2430" w:hanging="360"/>
      </w:pPr>
      <w:rPr>
        <w:rFonts w:ascii="Wingdings" w:hAnsi="Wingdings" w:cs="Wingdings"/>
      </w:rPr>
    </w:lvl>
    <w:lvl w:ilvl="3">
      <w:start w:val="1"/>
      <w:numFmt w:val="bullet"/>
      <w:lvlText w:val=""/>
      <w:lvlJc w:val="left"/>
      <w:pPr>
        <w:tabs>
          <w:tab w:val="num" w:pos="0"/>
        </w:tabs>
        <w:ind w:left="3150" w:hanging="360"/>
      </w:pPr>
      <w:rPr>
        <w:rFonts w:ascii="Symbol" w:hAnsi="Symbol" w:cs="Symbol"/>
      </w:rPr>
    </w:lvl>
    <w:lvl w:ilvl="4">
      <w:start w:val="1"/>
      <w:numFmt w:val="bullet"/>
      <w:lvlText w:val="o"/>
      <w:lvlJc w:val="left"/>
      <w:pPr>
        <w:tabs>
          <w:tab w:val="num" w:pos="0"/>
        </w:tabs>
        <w:ind w:left="3870" w:hanging="360"/>
      </w:pPr>
      <w:rPr>
        <w:rFonts w:ascii="Courier New" w:hAnsi="Courier New" w:cs="Courier New"/>
      </w:rPr>
    </w:lvl>
    <w:lvl w:ilvl="5">
      <w:start w:val="1"/>
      <w:numFmt w:val="bullet"/>
      <w:lvlText w:val=""/>
      <w:lvlJc w:val="left"/>
      <w:pPr>
        <w:tabs>
          <w:tab w:val="num" w:pos="0"/>
        </w:tabs>
        <w:ind w:left="4590" w:hanging="360"/>
      </w:pPr>
      <w:rPr>
        <w:rFonts w:ascii="Wingdings" w:hAnsi="Wingdings" w:cs="Wingdings"/>
      </w:rPr>
    </w:lvl>
    <w:lvl w:ilvl="6">
      <w:start w:val="1"/>
      <w:numFmt w:val="bullet"/>
      <w:lvlText w:val=""/>
      <w:lvlJc w:val="left"/>
      <w:pPr>
        <w:tabs>
          <w:tab w:val="num" w:pos="0"/>
        </w:tabs>
        <w:ind w:left="5310" w:hanging="360"/>
      </w:pPr>
      <w:rPr>
        <w:rFonts w:ascii="Symbol" w:hAnsi="Symbol" w:cs="Symbol"/>
      </w:rPr>
    </w:lvl>
    <w:lvl w:ilvl="7">
      <w:start w:val="1"/>
      <w:numFmt w:val="bullet"/>
      <w:lvlText w:val="o"/>
      <w:lvlJc w:val="left"/>
      <w:pPr>
        <w:tabs>
          <w:tab w:val="num" w:pos="0"/>
        </w:tabs>
        <w:ind w:left="6030" w:hanging="360"/>
      </w:pPr>
      <w:rPr>
        <w:rFonts w:ascii="Courier New" w:hAnsi="Courier New" w:cs="Courier New"/>
      </w:rPr>
    </w:lvl>
    <w:lvl w:ilvl="8">
      <w:start w:val="1"/>
      <w:numFmt w:val="bullet"/>
      <w:lvlText w:val=""/>
      <w:lvlJc w:val="left"/>
      <w:pPr>
        <w:tabs>
          <w:tab w:val="num" w:pos="0"/>
        </w:tabs>
        <w:ind w:left="6750" w:hanging="360"/>
      </w:pPr>
      <w:rPr>
        <w:rFonts w:ascii="Wingdings" w:hAnsi="Wingdings" w:cs="Wingdings"/>
      </w:rPr>
    </w:lvl>
  </w:abstractNum>
  <w:abstractNum w:abstractNumId="2" w15:restartNumberingAfterBreak="0">
    <w:nsid w:val="00000003"/>
    <w:multiLevelType w:val="singleLevel"/>
    <w:tmpl w:val="00000003"/>
    <w:name w:val="WW8Num2"/>
    <w:lvl w:ilvl="0">
      <w:start w:val="1"/>
      <w:numFmt w:val="bullet"/>
      <w:lvlText w:val=""/>
      <w:lvlJc w:val="left"/>
      <w:pPr>
        <w:tabs>
          <w:tab w:val="num" w:pos="0"/>
        </w:tabs>
        <w:ind w:left="360" w:hanging="360"/>
      </w:pPr>
      <w:rPr>
        <w:rFonts w:ascii="Symbol" w:hAnsi="Symbol" w:cs="Symbol"/>
      </w:rPr>
    </w:lvl>
  </w:abstractNum>
  <w:abstractNum w:abstractNumId="3" w15:restartNumberingAfterBreak="0">
    <w:nsid w:val="00DC3762"/>
    <w:multiLevelType w:val="hybridMultilevel"/>
    <w:tmpl w:val="D3669BCE"/>
    <w:lvl w:ilvl="0" w:tplc="23085834">
      <w:start w:val="1"/>
      <w:numFmt w:val="bullet"/>
      <w:lvlText w:val=""/>
      <w:lvlJc w:val="left"/>
      <w:pPr>
        <w:tabs>
          <w:tab w:val="num" w:pos="374"/>
        </w:tabs>
        <w:ind w:left="374" w:hanging="360"/>
      </w:pPr>
      <w:rPr>
        <w:rFonts w:ascii="Wingdings" w:hAnsi="Wingdings" w:hint="default"/>
        <w:b w:val="0"/>
        <w:sz w:val="18"/>
        <w:szCs w:val="18"/>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4" w15:restartNumberingAfterBreak="0">
    <w:nsid w:val="02052691"/>
    <w:multiLevelType w:val="hybridMultilevel"/>
    <w:tmpl w:val="C13473F4"/>
    <w:lvl w:ilvl="0" w:tplc="04090009">
      <w:start w:val="1"/>
      <w:numFmt w:val="bullet"/>
      <w:lvlText w:val=""/>
      <w:lvlJc w:val="left"/>
      <w:pPr>
        <w:tabs>
          <w:tab w:val="num" w:pos="720"/>
        </w:tabs>
        <w:ind w:left="720" w:hanging="360"/>
      </w:pPr>
      <w:rPr>
        <w:rFonts w:ascii="Wingdings" w:hAnsi="Wingdings" w:hint="default"/>
      </w:rPr>
    </w:lvl>
    <w:lvl w:ilvl="1" w:tplc="CF64AC74">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35F02D2"/>
    <w:multiLevelType w:val="multilevel"/>
    <w:tmpl w:val="385A655E"/>
    <w:lvl w:ilvl="0">
      <w:start w:val="1"/>
      <w:numFmt w:val="bullet"/>
      <w:lvlText w:val=""/>
      <w:lvlJc w:val="left"/>
      <w:pPr>
        <w:tabs>
          <w:tab w:val="num" w:pos="540"/>
        </w:tabs>
        <w:ind w:left="540" w:hanging="360"/>
      </w:pPr>
      <w:rPr>
        <w:rFonts w:ascii="Wingdings" w:hAnsi="Wingdings" w:hint="default"/>
      </w:rPr>
    </w:lvl>
    <w:lvl w:ilvl="1">
      <w:start w:val="1"/>
      <w:numFmt w:val="bullet"/>
      <w:lvlText w:val="o"/>
      <w:lvlJc w:val="left"/>
      <w:pPr>
        <w:tabs>
          <w:tab w:val="num" w:pos="1260"/>
        </w:tabs>
        <w:ind w:left="1260" w:hanging="360"/>
      </w:pPr>
      <w:rPr>
        <w:rFonts w:ascii="Courier New" w:hAnsi="Courier New" w:cs="Courier New"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cs="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cs="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6" w15:restartNumberingAfterBreak="0">
    <w:nsid w:val="06481944"/>
    <w:multiLevelType w:val="hybridMultilevel"/>
    <w:tmpl w:val="FCDE6A2E"/>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492905"/>
    <w:multiLevelType w:val="hybridMultilevel"/>
    <w:tmpl w:val="BF582CAE"/>
    <w:lvl w:ilvl="0" w:tplc="0409000B">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8" w15:restartNumberingAfterBreak="0">
    <w:nsid w:val="193700F5"/>
    <w:multiLevelType w:val="hybridMultilevel"/>
    <w:tmpl w:val="2E28FF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7E3BA3"/>
    <w:multiLevelType w:val="hybridMultilevel"/>
    <w:tmpl w:val="1E809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CD711A"/>
    <w:multiLevelType w:val="hybridMultilevel"/>
    <w:tmpl w:val="835E1A9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95497F"/>
    <w:multiLevelType w:val="hybridMultilevel"/>
    <w:tmpl w:val="913E8824"/>
    <w:lvl w:ilvl="0" w:tplc="13C00230">
      <w:numFmt w:val="bullet"/>
      <w:lvlText w:val=""/>
      <w:lvlJc w:val="left"/>
      <w:pPr>
        <w:tabs>
          <w:tab w:val="num" w:pos="360"/>
        </w:tabs>
        <w:ind w:left="360" w:hanging="360"/>
      </w:pPr>
      <w:rPr>
        <w:rFonts w:ascii="Wingdings" w:eastAsia="Times New Roman" w:hAnsi="Wingdings" w:cs="Times New Roman" w:hint="default"/>
      </w:rPr>
    </w:lvl>
    <w:lvl w:ilvl="1" w:tplc="539CE988">
      <w:numFmt w:val="bullet"/>
      <w:lvlText w:val="−"/>
      <w:lvlJc w:val="left"/>
      <w:pPr>
        <w:tabs>
          <w:tab w:val="num" w:pos="360"/>
        </w:tabs>
        <w:ind w:left="360" w:hanging="360"/>
      </w:pPr>
      <w:rPr>
        <w:rFonts w:ascii="Palatino Linotype" w:hAnsi="Palatino Linotype" w:hint="default"/>
      </w:rPr>
    </w:lvl>
    <w:lvl w:ilvl="2" w:tplc="539CE988">
      <w:numFmt w:val="bullet"/>
      <w:lvlText w:val="−"/>
      <w:lvlJc w:val="left"/>
      <w:pPr>
        <w:tabs>
          <w:tab w:val="num" w:pos="1080"/>
        </w:tabs>
        <w:ind w:left="1080" w:hanging="360"/>
      </w:pPr>
      <w:rPr>
        <w:rFonts w:ascii="Palatino Linotype" w:hAnsi="Palatino Linotype"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2" w15:restartNumberingAfterBreak="0">
    <w:nsid w:val="268620E4"/>
    <w:multiLevelType w:val="hybridMultilevel"/>
    <w:tmpl w:val="F4981530"/>
    <w:lvl w:ilvl="0" w:tplc="7A302960">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3" w15:restartNumberingAfterBreak="0">
    <w:nsid w:val="27C205F8"/>
    <w:multiLevelType w:val="hybridMultilevel"/>
    <w:tmpl w:val="3F5E6D04"/>
    <w:lvl w:ilvl="0" w:tplc="0409000B">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4" w15:restartNumberingAfterBreak="0">
    <w:nsid w:val="2DB81822"/>
    <w:multiLevelType w:val="hybridMultilevel"/>
    <w:tmpl w:val="2228BBF2"/>
    <w:lvl w:ilvl="0" w:tplc="13C00230">
      <w:numFmt w:val="bullet"/>
      <w:lvlText w:val=""/>
      <w:lvlJc w:val="left"/>
      <w:pPr>
        <w:tabs>
          <w:tab w:val="num" w:pos="360"/>
        </w:tabs>
        <w:ind w:left="360" w:hanging="360"/>
      </w:pPr>
      <w:rPr>
        <w:rFonts w:ascii="Wingdings" w:eastAsia="Times New Roman" w:hAnsi="Wingdings" w:cs="Times New Roman" w:hint="default"/>
      </w:rPr>
    </w:lvl>
    <w:lvl w:ilvl="1" w:tplc="539CE988">
      <w:numFmt w:val="bullet"/>
      <w:lvlText w:val="−"/>
      <w:lvlJc w:val="left"/>
      <w:pPr>
        <w:tabs>
          <w:tab w:val="num" w:pos="360"/>
        </w:tabs>
        <w:ind w:left="360" w:hanging="360"/>
      </w:pPr>
      <w:rPr>
        <w:rFonts w:ascii="Palatino Linotype" w:hAnsi="Palatino Linotype"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30224493"/>
    <w:multiLevelType w:val="hybridMultilevel"/>
    <w:tmpl w:val="DAC8D2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053C34"/>
    <w:multiLevelType w:val="hybridMultilevel"/>
    <w:tmpl w:val="841CCFF8"/>
    <w:lvl w:ilvl="0" w:tplc="22243C1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BC0FC5"/>
    <w:multiLevelType w:val="hybridMultilevel"/>
    <w:tmpl w:val="6FE62A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F461718"/>
    <w:multiLevelType w:val="hybridMultilevel"/>
    <w:tmpl w:val="E3BA01C0"/>
    <w:lvl w:ilvl="0" w:tplc="0409000B">
      <w:start w:val="1"/>
      <w:numFmt w:val="bullet"/>
      <w:lvlText w:val=""/>
      <w:lvlJc w:val="left"/>
      <w:pPr>
        <w:tabs>
          <w:tab w:val="num" w:pos="540"/>
        </w:tabs>
        <w:ind w:left="54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744DB3"/>
    <w:multiLevelType w:val="hybridMultilevel"/>
    <w:tmpl w:val="45B81248"/>
    <w:lvl w:ilvl="0" w:tplc="0409000B">
      <w:start w:val="1"/>
      <w:numFmt w:val="bullet"/>
      <w:lvlText w:val=""/>
      <w:lvlJc w:val="left"/>
      <w:pPr>
        <w:tabs>
          <w:tab w:val="num" w:pos="720"/>
        </w:tabs>
        <w:ind w:left="720" w:hanging="360"/>
      </w:pPr>
      <w:rPr>
        <w:rFonts w:ascii="Wingdings" w:hAnsi="Wingdings" w:hint="default"/>
      </w:rPr>
    </w:lvl>
    <w:lvl w:ilvl="1" w:tplc="04090013">
      <w:start w:val="1"/>
      <w:numFmt w:val="upperRoman"/>
      <w:lvlText w:val="%2."/>
      <w:lvlJc w:val="right"/>
      <w:pPr>
        <w:tabs>
          <w:tab w:val="num" w:pos="1260"/>
        </w:tabs>
        <w:ind w:left="1260" w:hanging="18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B02E72"/>
    <w:multiLevelType w:val="hybridMultilevel"/>
    <w:tmpl w:val="0CAC9E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A8226BA"/>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4B04101D"/>
    <w:multiLevelType w:val="hybridMultilevel"/>
    <w:tmpl w:val="9EB656B6"/>
    <w:lvl w:ilvl="0" w:tplc="0409000B">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3" w15:restartNumberingAfterBreak="0">
    <w:nsid w:val="4CC43968"/>
    <w:multiLevelType w:val="hybridMultilevel"/>
    <w:tmpl w:val="10726510"/>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583A83"/>
    <w:multiLevelType w:val="hybridMultilevel"/>
    <w:tmpl w:val="0D5A96B6"/>
    <w:lvl w:ilvl="0" w:tplc="40090007">
      <w:start w:val="1"/>
      <w:numFmt w:val="bullet"/>
      <w:lvlText w:val=""/>
      <w:lvlPicBulletId w:val="0"/>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5D0A0949"/>
    <w:multiLevelType w:val="hybridMultilevel"/>
    <w:tmpl w:val="05E68AF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4AA1A19"/>
    <w:multiLevelType w:val="hybridMultilevel"/>
    <w:tmpl w:val="385A655E"/>
    <w:lvl w:ilvl="0" w:tplc="0409000B">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7" w15:restartNumberingAfterBreak="0">
    <w:nsid w:val="661A407C"/>
    <w:multiLevelType w:val="hybridMultilevel"/>
    <w:tmpl w:val="51E4FD58"/>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9937315"/>
    <w:multiLevelType w:val="multilevel"/>
    <w:tmpl w:val="FCDE6A2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407A55"/>
    <w:multiLevelType w:val="hybridMultilevel"/>
    <w:tmpl w:val="BE94D8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BE50C01"/>
    <w:multiLevelType w:val="hybridMultilevel"/>
    <w:tmpl w:val="C8EE0084"/>
    <w:lvl w:ilvl="0" w:tplc="0409000B">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1" w15:restartNumberingAfterBreak="0">
    <w:nsid w:val="6EA0304B"/>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15:restartNumberingAfterBreak="0">
    <w:nsid w:val="6FC812C3"/>
    <w:multiLevelType w:val="multilevel"/>
    <w:tmpl w:val="FC18CF4E"/>
    <w:lvl w:ilvl="0">
      <w:start w:val="1"/>
      <w:numFmt w:val="bullet"/>
      <w:lvlText w:val=""/>
      <w:lvlJc w:val="left"/>
      <w:pPr>
        <w:tabs>
          <w:tab w:val="num" w:pos="540"/>
        </w:tabs>
        <w:ind w:left="54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C81A64"/>
    <w:multiLevelType w:val="hybridMultilevel"/>
    <w:tmpl w:val="F3E401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46C34F8"/>
    <w:multiLevelType w:val="hybridMultilevel"/>
    <w:tmpl w:val="2CF62490"/>
    <w:lvl w:ilvl="0" w:tplc="04090009">
      <w:start w:val="1"/>
      <w:numFmt w:val="bullet"/>
      <w:lvlText w:val=""/>
      <w:lvlJc w:val="left"/>
      <w:pPr>
        <w:tabs>
          <w:tab w:val="num" w:pos="540"/>
        </w:tabs>
        <w:ind w:left="540" w:hanging="360"/>
      </w:pPr>
      <w:rPr>
        <w:rFonts w:ascii="Wingdings" w:hAnsi="Wingdings" w:hint="default"/>
      </w:rPr>
    </w:lvl>
    <w:lvl w:ilvl="1" w:tplc="7A302960">
      <w:start w:val="1"/>
      <w:numFmt w:val="bullet"/>
      <w:lvlText w:val=""/>
      <w:lvlJc w:val="left"/>
      <w:pPr>
        <w:tabs>
          <w:tab w:val="num" w:pos="900"/>
        </w:tabs>
        <w:ind w:left="900" w:hanging="360"/>
      </w:pPr>
      <w:rPr>
        <w:rFonts w:ascii="Wingdings" w:hAnsi="Wingdings"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5" w15:restartNumberingAfterBreak="0">
    <w:nsid w:val="779C5BBF"/>
    <w:multiLevelType w:val="hybridMultilevel"/>
    <w:tmpl w:val="CAE2D594"/>
    <w:lvl w:ilvl="0" w:tplc="0409000B">
      <w:start w:val="1"/>
      <w:numFmt w:val="bullet"/>
      <w:lvlText w:val=""/>
      <w:lvlJc w:val="left"/>
      <w:pPr>
        <w:tabs>
          <w:tab w:val="num" w:pos="1080"/>
        </w:tabs>
        <w:ind w:left="1080" w:hanging="360"/>
      </w:pPr>
      <w:rPr>
        <w:rFonts w:ascii="Wingdings" w:hAnsi="Wingdings" w:hint="default"/>
      </w:rPr>
    </w:lvl>
    <w:lvl w:ilvl="1" w:tplc="04090013">
      <w:start w:val="1"/>
      <w:numFmt w:val="upperRoman"/>
      <w:lvlText w:val="%2."/>
      <w:lvlJc w:val="right"/>
      <w:pPr>
        <w:tabs>
          <w:tab w:val="num" w:pos="1620"/>
        </w:tabs>
        <w:ind w:left="1620" w:hanging="18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98463074">
    <w:abstractNumId w:val="10"/>
  </w:num>
  <w:num w:numId="2" w16cid:durableId="144516886">
    <w:abstractNumId w:val="19"/>
  </w:num>
  <w:num w:numId="3" w16cid:durableId="1173376650">
    <w:abstractNumId w:val="35"/>
  </w:num>
  <w:num w:numId="4" w16cid:durableId="1510950407">
    <w:abstractNumId w:val="30"/>
  </w:num>
  <w:num w:numId="5" w16cid:durableId="1224439688">
    <w:abstractNumId w:val="7"/>
  </w:num>
  <w:num w:numId="6" w16cid:durableId="1764296057">
    <w:abstractNumId w:val="0"/>
  </w:num>
  <w:num w:numId="7" w16cid:durableId="942490544">
    <w:abstractNumId w:val="21"/>
  </w:num>
  <w:num w:numId="8" w16cid:durableId="1017268441">
    <w:abstractNumId w:val="31"/>
  </w:num>
  <w:num w:numId="9" w16cid:durableId="247544535">
    <w:abstractNumId w:val="20"/>
  </w:num>
  <w:num w:numId="10" w16cid:durableId="1402948266">
    <w:abstractNumId w:val="26"/>
  </w:num>
  <w:num w:numId="11" w16cid:durableId="899288031">
    <w:abstractNumId w:val="13"/>
  </w:num>
  <w:num w:numId="12" w16cid:durableId="636840113">
    <w:abstractNumId w:val="22"/>
  </w:num>
  <w:num w:numId="13" w16cid:durableId="1627077223">
    <w:abstractNumId w:val="4"/>
  </w:num>
  <w:num w:numId="14" w16cid:durableId="1582181601">
    <w:abstractNumId w:val="27"/>
  </w:num>
  <w:num w:numId="15" w16cid:durableId="1613584266">
    <w:abstractNumId w:val="5"/>
  </w:num>
  <w:num w:numId="16" w16cid:durableId="241909746">
    <w:abstractNumId w:val="34"/>
  </w:num>
  <w:num w:numId="17" w16cid:durableId="1923103846">
    <w:abstractNumId w:val="6"/>
  </w:num>
  <w:num w:numId="18" w16cid:durableId="2084524421">
    <w:abstractNumId w:val="16"/>
  </w:num>
  <w:num w:numId="19" w16cid:durableId="1663507634">
    <w:abstractNumId w:val="28"/>
  </w:num>
  <w:num w:numId="20" w16cid:durableId="1210458046">
    <w:abstractNumId w:val="18"/>
  </w:num>
  <w:num w:numId="21" w16cid:durableId="2102869618">
    <w:abstractNumId w:val="32"/>
  </w:num>
  <w:num w:numId="22" w16cid:durableId="149374385">
    <w:abstractNumId w:val="14"/>
  </w:num>
  <w:num w:numId="23" w16cid:durableId="1839076235">
    <w:abstractNumId w:val="11"/>
  </w:num>
  <w:num w:numId="24" w16cid:durableId="225534669">
    <w:abstractNumId w:val="3"/>
  </w:num>
  <w:num w:numId="25" w16cid:durableId="1803619592">
    <w:abstractNumId w:val="12"/>
  </w:num>
  <w:num w:numId="26" w16cid:durableId="654721328">
    <w:abstractNumId w:val="29"/>
  </w:num>
  <w:num w:numId="27" w16cid:durableId="1664316860">
    <w:abstractNumId w:val="1"/>
  </w:num>
  <w:num w:numId="28" w16cid:durableId="490023505">
    <w:abstractNumId w:val="2"/>
  </w:num>
  <w:num w:numId="29" w16cid:durableId="213782822">
    <w:abstractNumId w:val="17"/>
  </w:num>
  <w:num w:numId="30" w16cid:durableId="1836526582">
    <w:abstractNumId w:val="15"/>
  </w:num>
  <w:num w:numId="31" w16cid:durableId="1431656259">
    <w:abstractNumId w:val="8"/>
  </w:num>
  <w:num w:numId="32" w16cid:durableId="1461918161">
    <w:abstractNumId w:val="33"/>
  </w:num>
  <w:num w:numId="33" w16cid:durableId="277372961">
    <w:abstractNumId w:val="9"/>
  </w:num>
  <w:num w:numId="34" w16cid:durableId="1698578729">
    <w:abstractNumId w:val="24"/>
  </w:num>
  <w:num w:numId="35" w16cid:durableId="535238508">
    <w:abstractNumId w:val="23"/>
  </w:num>
  <w:num w:numId="36" w16cid:durableId="108364322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4F"/>
    <w:rsid w:val="00000A52"/>
    <w:rsid w:val="0001565D"/>
    <w:rsid w:val="00031562"/>
    <w:rsid w:val="00033026"/>
    <w:rsid w:val="000575AC"/>
    <w:rsid w:val="00061982"/>
    <w:rsid w:val="00062C2F"/>
    <w:rsid w:val="00083122"/>
    <w:rsid w:val="00096331"/>
    <w:rsid w:val="000C0A1F"/>
    <w:rsid w:val="000E4CE6"/>
    <w:rsid w:val="000F61AC"/>
    <w:rsid w:val="001022FC"/>
    <w:rsid w:val="00111ABB"/>
    <w:rsid w:val="00125E8A"/>
    <w:rsid w:val="00146169"/>
    <w:rsid w:val="00163997"/>
    <w:rsid w:val="001677CD"/>
    <w:rsid w:val="00180D7B"/>
    <w:rsid w:val="001838F6"/>
    <w:rsid w:val="0018478A"/>
    <w:rsid w:val="00184F2C"/>
    <w:rsid w:val="00186916"/>
    <w:rsid w:val="001A736E"/>
    <w:rsid w:val="001B3A1D"/>
    <w:rsid w:val="001E6063"/>
    <w:rsid w:val="001E627C"/>
    <w:rsid w:val="001F2511"/>
    <w:rsid w:val="001F359E"/>
    <w:rsid w:val="00200E1B"/>
    <w:rsid w:val="00215C18"/>
    <w:rsid w:val="002305F6"/>
    <w:rsid w:val="002616B3"/>
    <w:rsid w:val="002616F1"/>
    <w:rsid w:val="00273825"/>
    <w:rsid w:val="00275F33"/>
    <w:rsid w:val="002858E0"/>
    <w:rsid w:val="002A081F"/>
    <w:rsid w:val="002B51A8"/>
    <w:rsid w:val="002C5C5A"/>
    <w:rsid w:val="002C7CE8"/>
    <w:rsid w:val="002D640F"/>
    <w:rsid w:val="002E5721"/>
    <w:rsid w:val="002F04E5"/>
    <w:rsid w:val="003132F5"/>
    <w:rsid w:val="00313F2E"/>
    <w:rsid w:val="003145DE"/>
    <w:rsid w:val="003165A3"/>
    <w:rsid w:val="0032665B"/>
    <w:rsid w:val="00335B70"/>
    <w:rsid w:val="00346BFF"/>
    <w:rsid w:val="00372571"/>
    <w:rsid w:val="00395E52"/>
    <w:rsid w:val="003A59F8"/>
    <w:rsid w:val="003B5B40"/>
    <w:rsid w:val="003C457A"/>
    <w:rsid w:val="003D17A2"/>
    <w:rsid w:val="003E730C"/>
    <w:rsid w:val="0042278E"/>
    <w:rsid w:val="00435D43"/>
    <w:rsid w:val="00446B0F"/>
    <w:rsid w:val="00457B59"/>
    <w:rsid w:val="004701FA"/>
    <w:rsid w:val="0047390A"/>
    <w:rsid w:val="004818BB"/>
    <w:rsid w:val="00484574"/>
    <w:rsid w:val="00490D99"/>
    <w:rsid w:val="004916C1"/>
    <w:rsid w:val="004C6D5D"/>
    <w:rsid w:val="004D075C"/>
    <w:rsid w:val="004D6C67"/>
    <w:rsid w:val="004E0032"/>
    <w:rsid w:val="004F2223"/>
    <w:rsid w:val="00501157"/>
    <w:rsid w:val="00504B2C"/>
    <w:rsid w:val="00504C06"/>
    <w:rsid w:val="005318FE"/>
    <w:rsid w:val="005469C9"/>
    <w:rsid w:val="005471C5"/>
    <w:rsid w:val="00547AF0"/>
    <w:rsid w:val="005632E3"/>
    <w:rsid w:val="00582292"/>
    <w:rsid w:val="005A0D3F"/>
    <w:rsid w:val="005A59DA"/>
    <w:rsid w:val="005B1011"/>
    <w:rsid w:val="005C29DA"/>
    <w:rsid w:val="005C2E7A"/>
    <w:rsid w:val="005D08AF"/>
    <w:rsid w:val="005E332E"/>
    <w:rsid w:val="00602700"/>
    <w:rsid w:val="00606B43"/>
    <w:rsid w:val="006702D1"/>
    <w:rsid w:val="00684466"/>
    <w:rsid w:val="00684B3E"/>
    <w:rsid w:val="00696BF2"/>
    <w:rsid w:val="006A112A"/>
    <w:rsid w:val="006A61C7"/>
    <w:rsid w:val="006C156B"/>
    <w:rsid w:val="006C57DB"/>
    <w:rsid w:val="006D1B05"/>
    <w:rsid w:val="006D4719"/>
    <w:rsid w:val="00702FE3"/>
    <w:rsid w:val="0070302E"/>
    <w:rsid w:val="00747AF2"/>
    <w:rsid w:val="0075377A"/>
    <w:rsid w:val="00760FED"/>
    <w:rsid w:val="0078077C"/>
    <w:rsid w:val="0078130F"/>
    <w:rsid w:val="007A4846"/>
    <w:rsid w:val="007A731E"/>
    <w:rsid w:val="007E57DA"/>
    <w:rsid w:val="007E7C28"/>
    <w:rsid w:val="00800FDF"/>
    <w:rsid w:val="00804B38"/>
    <w:rsid w:val="0081138A"/>
    <w:rsid w:val="008150DF"/>
    <w:rsid w:val="00817FD1"/>
    <w:rsid w:val="00833319"/>
    <w:rsid w:val="00835E9D"/>
    <w:rsid w:val="00863CD9"/>
    <w:rsid w:val="008953B5"/>
    <w:rsid w:val="00897A8C"/>
    <w:rsid w:val="008A647B"/>
    <w:rsid w:val="008A7CB9"/>
    <w:rsid w:val="008B20FD"/>
    <w:rsid w:val="008B2C65"/>
    <w:rsid w:val="008C06F5"/>
    <w:rsid w:val="008E0B53"/>
    <w:rsid w:val="008E2D3B"/>
    <w:rsid w:val="008F78D8"/>
    <w:rsid w:val="00922987"/>
    <w:rsid w:val="00930183"/>
    <w:rsid w:val="00943B26"/>
    <w:rsid w:val="00945CA7"/>
    <w:rsid w:val="00963FC3"/>
    <w:rsid w:val="009A4680"/>
    <w:rsid w:val="009B246A"/>
    <w:rsid w:val="009D3E4D"/>
    <w:rsid w:val="009D54DF"/>
    <w:rsid w:val="009D6BC3"/>
    <w:rsid w:val="009E27C8"/>
    <w:rsid w:val="009F0FFC"/>
    <w:rsid w:val="00A01E5F"/>
    <w:rsid w:val="00A118CE"/>
    <w:rsid w:val="00A233BD"/>
    <w:rsid w:val="00A50CF8"/>
    <w:rsid w:val="00A54CD5"/>
    <w:rsid w:val="00A7472A"/>
    <w:rsid w:val="00A817F1"/>
    <w:rsid w:val="00A93676"/>
    <w:rsid w:val="00A9569B"/>
    <w:rsid w:val="00AA1E2D"/>
    <w:rsid w:val="00AE3078"/>
    <w:rsid w:val="00AF3487"/>
    <w:rsid w:val="00AF41FA"/>
    <w:rsid w:val="00B026BF"/>
    <w:rsid w:val="00B073C7"/>
    <w:rsid w:val="00B252A5"/>
    <w:rsid w:val="00B34DBA"/>
    <w:rsid w:val="00B441DC"/>
    <w:rsid w:val="00B54422"/>
    <w:rsid w:val="00B6339B"/>
    <w:rsid w:val="00B638BA"/>
    <w:rsid w:val="00B659FE"/>
    <w:rsid w:val="00B674AA"/>
    <w:rsid w:val="00B71B97"/>
    <w:rsid w:val="00B73B2F"/>
    <w:rsid w:val="00B763E8"/>
    <w:rsid w:val="00B825CD"/>
    <w:rsid w:val="00B92774"/>
    <w:rsid w:val="00BB5583"/>
    <w:rsid w:val="00BC4742"/>
    <w:rsid w:val="00BE5858"/>
    <w:rsid w:val="00BF2E78"/>
    <w:rsid w:val="00C201E3"/>
    <w:rsid w:val="00C2047E"/>
    <w:rsid w:val="00C261D3"/>
    <w:rsid w:val="00C3008C"/>
    <w:rsid w:val="00C46ABB"/>
    <w:rsid w:val="00C47C24"/>
    <w:rsid w:val="00C52F5E"/>
    <w:rsid w:val="00C911ED"/>
    <w:rsid w:val="00CA361C"/>
    <w:rsid w:val="00CC49B3"/>
    <w:rsid w:val="00CD1B20"/>
    <w:rsid w:val="00CE4EC2"/>
    <w:rsid w:val="00D2111A"/>
    <w:rsid w:val="00D273E7"/>
    <w:rsid w:val="00D57438"/>
    <w:rsid w:val="00D67592"/>
    <w:rsid w:val="00D9482A"/>
    <w:rsid w:val="00DA182A"/>
    <w:rsid w:val="00DA4A79"/>
    <w:rsid w:val="00DC2E3E"/>
    <w:rsid w:val="00DC7A3B"/>
    <w:rsid w:val="00DD12FD"/>
    <w:rsid w:val="00DD24D5"/>
    <w:rsid w:val="00DE2217"/>
    <w:rsid w:val="00DF7490"/>
    <w:rsid w:val="00E02009"/>
    <w:rsid w:val="00E475A0"/>
    <w:rsid w:val="00E8520B"/>
    <w:rsid w:val="00E864F2"/>
    <w:rsid w:val="00E9317C"/>
    <w:rsid w:val="00EA37CD"/>
    <w:rsid w:val="00EB184F"/>
    <w:rsid w:val="00F03EF0"/>
    <w:rsid w:val="00F10029"/>
    <w:rsid w:val="00F103E1"/>
    <w:rsid w:val="00F13A79"/>
    <w:rsid w:val="00F21C35"/>
    <w:rsid w:val="00F3435C"/>
    <w:rsid w:val="00F35235"/>
    <w:rsid w:val="00F41A27"/>
    <w:rsid w:val="00F5651B"/>
    <w:rsid w:val="00F8256F"/>
    <w:rsid w:val="00F91011"/>
    <w:rsid w:val="00FC6B5E"/>
    <w:rsid w:val="00FD6A87"/>
    <w:rsid w:val="00FE5478"/>
    <w:rsid w:val="00FF4D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0603B0"/>
  <w15:docId w15:val="{2417F35C-8489-4E08-A357-13DD1365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184F"/>
    <w:rPr>
      <w:rFonts w:eastAsia="Times New Roman"/>
      <w:sz w:val="24"/>
      <w:szCs w:val="24"/>
      <w:lang w:val="en-US" w:eastAsia="en-US"/>
    </w:rPr>
  </w:style>
  <w:style w:type="paragraph" w:styleId="Heading1">
    <w:name w:val="heading 1"/>
    <w:basedOn w:val="Normal"/>
    <w:next w:val="Normal"/>
    <w:qFormat/>
    <w:rsid w:val="00EB184F"/>
    <w:pPr>
      <w:keepNext/>
      <w:outlineLvl w:val="0"/>
    </w:pPr>
    <w:rPr>
      <w:b/>
      <w:bCs/>
    </w:rPr>
  </w:style>
  <w:style w:type="paragraph" w:styleId="Heading2">
    <w:name w:val="heading 2"/>
    <w:basedOn w:val="Normal"/>
    <w:next w:val="Normal"/>
    <w:link w:val="Heading2Char"/>
    <w:semiHidden/>
    <w:unhideWhenUsed/>
    <w:qFormat/>
    <w:rsid w:val="008B20F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15C18"/>
    <w:rPr>
      <w:rFonts w:ascii="Tahoma" w:hAnsi="Tahoma" w:cs="Tahoma"/>
      <w:sz w:val="16"/>
      <w:szCs w:val="16"/>
    </w:rPr>
  </w:style>
  <w:style w:type="table" w:styleId="TableGrid">
    <w:name w:val="Table Grid"/>
    <w:basedOn w:val="TableNormal"/>
    <w:rsid w:val="004E0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17F1"/>
    <w:pPr>
      <w:widowControl w:val="0"/>
      <w:suppressAutoHyphens/>
      <w:ind w:left="720" w:firstLine="144"/>
    </w:pPr>
    <w:rPr>
      <w:rFonts w:eastAsia="SimSun"/>
      <w:kern w:val="1"/>
      <w:szCs w:val="20"/>
      <w:lang w:eastAsia="ar-SA"/>
    </w:rPr>
  </w:style>
  <w:style w:type="character" w:customStyle="1" w:styleId="WW8Num1z2">
    <w:name w:val="WW8Num1z2"/>
    <w:rsid w:val="00BE5858"/>
    <w:rPr>
      <w:rFonts w:ascii="Wingdings" w:hAnsi="Wingdings" w:cs="Wingdings"/>
    </w:rPr>
  </w:style>
  <w:style w:type="paragraph" w:styleId="Header">
    <w:name w:val="header"/>
    <w:basedOn w:val="Normal"/>
    <w:link w:val="HeaderChar"/>
    <w:rsid w:val="005B1011"/>
    <w:pPr>
      <w:tabs>
        <w:tab w:val="center" w:pos="4513"/>
        <w:tab w:val="right" w:pos="9026"/>
      </w:tabs>
    </w:pPr>
  </w:style>
  <w:style w:type="character" w:customStyle="1" w:styleId="HeaderChar">
    <w:name w:val="Header Char"/>
    <w:basedOn w:val="DefaultParagraphFont"/>
    <w:link w:val="Header"/>
    <w:rsid w:val="005B1011"/>
    <w:rPr>
      <w:rFonts w:eastAsia="Times New Roman"/>
      <w:sz w:val="24"/>
      <w:szCs w:val="24"/>
      <w:lang w:val="en-US" w:eastAsia="en-US"/>
    </w:rPr>
  </w:style>
  <w:style w:type="paragraph" w:styleId="Footer">
    <w:name w:val="footer"/>
    <w:basedOn w:val="Normal"/>
    <w:link w:val="FooterChar"/>
    <w:rsid w:val="005B1011"/>
    <w:pPr>
      <w:tabs>
        <w:tab w:val="center" w:pos="4513"/>
        <w:tab w:val="right" w:pos="9026"/>
      </w:tabs>
    </w:pPr>
  </w:style>
  <w:style w:type="character" w:customStyle="1" w:styleId="FooterChar">
    <w:name w:val="Footer Char"/>
    <w:basedOn w:val="DefaultParagraphFont"/>
    <w:link w:val="Footer"/>
    <w:rsid w:val="005B1011"/>
    <w:rPr>
      <w:rFonts w:eastAsia="Times New Roman"/>
      <w:sz w:val="24"/>
      <w:szCs w:val="24"/>
      <w:lang w:val="en-US" w:eastAsia="en-US"/>
    </w:rPr>
  </w:style>
  <w:style w:type="paragraph" w:styleId="Caption">
    <w:name w:val="caption"/>
    <w:basedOn w:val="Normal"/>
    <w:next w:val="Normal"/>
    <w:qFormat/>
    <w:rsid w:val="00B92774"/>
    <w:rPr>
      <w:b/>
      <w:bCs/>
      <w:sz w:val="20"/>
      <w:szCs w:val="20"/>
    </w:rPr>
  </w:style>
  <w:style w:type="character" w:customStyle="1" w:styleId="Heading2Char">
    <w:name w:val="Heading 2 Char"/>
    <w:basedOn w:val="DefaultParagraphFont"/>
    <w:link w:val="Heading2"/>
    <w:semiHidden/>
    <w:rsid w:val="008B20FD"/>
    <w:rPr>
      <w:rFonts w:asciiTheme="majorHAnsi" w:eastAsiaTheme="majorEastAsia" w:hAnsiTheme="majorHAnsi" w:cstheme="majorBidi"/>
      <w:color w:val="2E74B5" w:themeColor="accent1" w:themeShade="BF"/>
      <w:sz w:val="26"/>
      <w:szCs w:val="26"/>
      <w:lang w:val="en-US" w:eastAsia="en-US"/>
    </w:rPr>
  </w:style>
  <w:style w:type="paragraph" w:customStyle="1" w:styleId="PlainText1">
    <w:name w:val="Plain Text1"/>
    <w:basedOn w:val="Normal"/>
    <w:rsid w:val="008B20FD"/>
    <w:pPr>
      <w:suppressAutoHyphens/>
    </w:pPr>
    <w:rPr>
      <w:rFonts w:ascii="Courier New" w:hAnsi="Courier New" w:cs="Courier New"/>
      <w:sz w:val="20"/>
      <w:szCs w:val="20"/>
      <w:lang w:eastAsia="zh-CN"/>
    </w:rPr>
  </w:style>
  <w:style w:type="paragraph" w:styleId="NormalWeb">
    <w:name w:val="Normal (Web)"/>
    <w:basedOn w:val="Normal"/>
    <w:uiPriority w:val="99"/>
    <w:unhideWhenUsed/>
    <w:rsid w:val="0070302E"/>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66425">
      <w:bodyDiv w:val="1"/>
      <w:marLeft w:val="0"/>
      <w:marRight w:val="0"/>
      <w:marTop w:val="0"/>
      <w:marBottom w:val="0"/>
      <w:divBdr>
        <w:top w:val="none" w:sz="0" w:space="0" w:color="auto"/>
        <w:left w:val="none" w:sz="0" w:space="0" w:color="auto"/>
        <w:bottom w:val="none" w:sz="0" w:space="0" w:color="auto"/>
        <w:right w:val="none" w:sz="0" w:space="0" w:color="auto"/>
      </w:divBdr>
    </w:div>
    <w:div w:id="335423665">
      <w:bodyDiv w:val="1"/>
      <w:marLeft w:val="0"/>
      <w:marRight w:val="0"/>
      <w:marTop w:val="0"/>
      <w:marBottom w:val="0"/>
      <w:divBdr>
        <w:top w:val="none" w:sz="0" w:space="0" w:color="auto"/>
        <w:left w:val="none" w:sz="0" w:space="0" w:color="auto"/>
        <w:bottom w:val="none" w:sz="0" w:space="0" w:color="auto"/>
        <w:right w:val="none" w:sz="0" w:space="0" w:color="auto"/>
      </w:divBdr>
    </w:div>
    <w:div w:id="475414103">
      <w:bodyDiv w:val="1"/>
      <w:marLeft w:val="0"/>
      <w:marRight w:val="0"/>
      <w:marTop w:val="0"/>
      <w:marBottom w:val="0"/>
      <w:divBdr>
        <w:top w:val="none" w:sz="0" w:space="0" w:color="auto"/>
        <w:left w:val="none" w:sz="0" w:space="0" w:color="auto"/>
        <w:bottom w:val="none" w:sz="0" w:space="0" w:color="auto"/>
        <w:right w:val="none" w:sz="0" w:space="0" w:color="auto"/>
      </w:divBdr>
    </w:div>
    <w:div w:id="480924554">
      <w:bodyDiv w:val="1"/>
      <w:marLeft w:val="0"/>
      <w:marRight w:val="0"/>
      <w:marTop w:val="0"/>
      <w:marBottom w:val="0"/>
      <w:divBdr>
        <w:top w:val="none" w:sz="0" w:space="0" w:color="auto"/>
        <w:left w:val="none" w:sz="0" w:space="0" w:color="auto"/>
        <w:bottom w:val="none" w:sz="0" w:space="0" w:color="auto"/>
        <w:right w:val="none" w:sz="0" w:space="0" w:color="auto"/>
      </w:divBdr>
    </w:div>
    <w:div w:id="659889939">
      <w:bodyDiv w:val="1"/>
      <w:marLeft w:val="0"/>
      <w:marRight w:val="0"/>
      <w:marTop w:val="0"/>
      <w:marBottom w:val="0"/>
      <w:divBdr>
        <w:top w:val="none" w:sz="0" w:space="0" w:color="auto"/>
        <w:left w:val="none" w:sz="0" w:space="0" w:color="auto"/>
        <w:bottom w:val="none" w:sz="0" w:space="0" w:color="auto"/>
        <w:right w:val="none" w:sz="0" w:space="0" w:color="auto"/>
      </w:divBdr>
    </w:div>
    <w:div w:id="816608080">
      <w:bodyDiv w:val="1"/>
      <w:marLeft w:val="0"/>
      <w:marRight w:val="0"/>
      <w:marTop w:val="0"/>
      <w:marBottom w:val="0"/>
      <w:divBdr>
        <w:top w:val="none" w:sz="0" w:space="0" w:color="auto"/>
        <w:left w:val="none" w:sz="0" w:space="0" w:color="auto"/>
        <w:bottom w:val="none" w:sz="0" w:space="0" w:color="auto"/>
        <w:right w:val="none" w:sz="0" w:space="0" w:color="auto"/>
      </w:divBdr>
    </w:div>
    <w:div w:id="843932362">
      <w:bodyDiv w:val="1"/>
      <w:marLeft w:val="0"/>
      <w:marRight w:val="0"/>
      <w:marTop w:val="0"/>
      <w:marBottom w:val="0"/>
      <w:divBdr>
        <w:top w:val="none" w:sz="0" w:space="0" w:color="auto"/>
        <w:left w:val="none" w:sz="0" w:space="0" w:color="auto"/>
        <w:bottom w:val="none" w:sz="0" w:space="0" w:color="auto"/>
        <w:right w:val="none" w:sz="0" w:space="0" w:color="auto"/>
      </w:divBdr>
    </w:div>
    <w:div w:id="857085717">
      <w:bodyDiv w:val="1"/>
      <w:marLeft w:val="0"/>
      <w:marRight w:val="0"/>
      <w:marTop w:val="0"/>
      <w:marBottom w:val="0"/>
      <w:divBdr>
        <w:top w:val="none" w:sz="0" w:space="0" w:color="auto"/>
        <w:left w:val="none" w:sz="0" w:space="0" w:color="auto"/>
        <w:bottom w:val="none" w:sz="0" w:space="0" w:color="auto"/>
        <w:right w:val="none" w:sz="0" w:space="0" w:color="auto"/>
      </w:divBdr>
    </w:div>
    <w:div w:id="945694562">
      <w:bodyDiv w:val="1"/>
      <w:marLeft w:val="0"/>
      <w:marRight w:val="0"/>
      <w:marTop w:val="0"/>
      <w:marBottom w:val="0"/>
      <w:divBdr>
        <w:top w:val="none" w:sz="0" w:space="0" w:color="auto"/>
        <w:left w:val="none" w:sz="0" w:space="0" w:color="auto"/>
        <w:bottom w:val="none" w:sz="0" w:space="0" w:color="auto"/>
        <w:right w:val="none" w:sz="0" w:space="0" w:color="auto"/>
      </w:divBdr>
    </w:div>
    <w:div w:id="128531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8E8B4-3A7E-F741-9DE0-A7B793A20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9</Pages>
  <Words>2543</Words>
  <Characters>14500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S</vt:lpstr>
    </vt:vector>
  </TitlesOfParts>
  <Company>VIVEKRAJ</Company>
  <LinksUpToDate>false</LinksUpToDate>
  <CharactersWithSpaces>17009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creator>VIVEKRAJ</dc:creator>
  <cp:lastModifiedBy>Savithiri.Parasuram</cp:lastModifiedBy>
  <cp:revision>10</cp:revision>
  <cp:lastPrinted>2010-09-19T05:43:00Z</cp:lastPrinted>
  <dcterms:created xsi:type="dcterms:W3CDTF">2023-09-13T02:46:00Z</dcterms:created>
  <dcterms:modified xsi:type="dcterms:W3CDTF">2023-09-13T08:15:00Z</dcterms:modified>
</cp:coreProperties>
</file>