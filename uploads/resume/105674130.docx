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C590" w14:textId="77777777" w:rsidR="00DE3623" w:rsidRPr="00E72916" w:rsidRDefault="00DE3623" w:rsidP="00E72916"/>
    <w:p w14:paraId="1975C591" w14:textId="77777777" w:rsidR="00DE3623" w:rsidRPr="00E72916" w:rsidRDefault="00835F6A" w:rsidP="00E72916">
      <w:pPr>
        <w:tabs>
          <w:tab w:val="left" w:pos="8691"/>
        </w:tabs>
      </w:pPr>
      <w:r w:rsidRPr="00E72916">
        <w:rPr>
          <w:b/>
        </w:rPr>
        <w:t>SRAVANI AKULA</w:t>
      </w:r>
      <w:r w:rsidRPr="00E72916">
        <w:rPr>
          <w:b/>
        </w:rPr>
        <w:tab/>
      </w:r>
    </w:p>
    <w:p w14:paraId="1975C592" w14:textId="77777777" w:rsidR="00DE3623" w:rsidRPr="00E72916" w:rsidRDefault="00DE3623" w:rsidP="00E72916"/>
    <w:p w14:paraId="1975C593" w14:textId="77777777" w:rsidR="00DE3623" w:rsidRPr="00E72916" w:rsidRDefault="00835F6A" w:rsidP="00E72916">
      <w:pPr>
        <w:rPr>
          <w:b/>
        </w:rPr>
      </w:pPr>
      <w:r w:rsidRPr="00E72916">
        <w:rPr>
          <w:b/>
        </w:rPr>
        <w:t>Contact No: +91-9014523780</w:t>
      </w:r>
    </w:p>
    <w:p w14:paraId="1975C594" w14:textId="77777777" w:rsidR="00DE3623" w:rsidRPr="00E72916" w:rsidRDefault="00DE3623" w:rsidP="00E72916"/>
    <w:p w14:paraId="1975C595" w14:textId="1DC9F331" w:rsidR="00DE3623" w:rsidRPr="00E72916" w:rsidRDefault="00835F6A" w:rsidP="00E7291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72916">
        <w:rPr>
          <w:rFonts w:ascii="Times New Roman" w:hAnsi="Times New Roman" w:cs="Times New Roman"/>
          <w:sz w:val="24"/>
          <w:szCs w:val="24"/>
        </w:rPr>
        <w:t xml:space="preserve">Email Id: </w:t>
      </w:r>
      <w:r w:rsidR="008269C7" w:rsidRPr="00E72916">
        <w:rPr>
          <w:rFonts w:ascii="Times New Roman" w:hAnsi="Times New Roman" w:cs="Times New Roman"/>
          <w:sz w:val="24"/>
          <w:szCs w:val="24"/>
        </w:rPr>
        <w:t>akula</w:t>
      </w:r>
      <w:r w:rsidR="00B7033C" w:rsidRPr="00E72916">
        <w:rPr>
          <w:rFonts w:ascii="Times New Roman" w:hAnsi="Times New Roman" w:cs="Times New Roman"/>
          <w:sz w:val="24"/>
          <w:szCs w:val="24"/>
        </w:rPr>
        <w:t>s</w:t>
      </w:r>
      <w:r w:rsidRPr="00E72916">
        <w:rPr>
          <w:rFonts w:ascii="Times New Roman" w:hAnsi="Times New Roman" w:cs="Times New Roman"/>
          <w:sz w:val="24"/>
          <w:szCs w:val="24"/>
        </w:rPr>
        <w:t>ravani</w:t>
      </w:r>
      <w:r w:rsidR="008269C7" w:rsidRPr="00E72916">
        <w:rPr>
          <w:rFonts w:ascii="Times New Roman" w:hAnsi="Times New Roman" w:cs="Times New Roman"/>
          <w:sz w:val="24"/>
          <w:szCs w:val="24"/>
        </w:rPr>
        <w:t>reddy2</w:t>
      </w:r>
      <w:r w:rsidRPr="00E72916">
        <w:rPr>
          <w:rFonts w:ascii="Times New Roman" w:hAnsi="Times New Roman" w:cs="Times New Roman"/>
          <w:sz w:val="24"/>
          <w:szCs w:val="24"/>
        </w:rPr>
        <w:t xml:space="preserve">@gmail.com  </w:t>
      </w:r>
    </w:p>
    <w:p w14:paraId="1975C596" w14:textId="77777777" w:rsidR="00DE3623" w:rsidRPr="00E72916" w:rsidRDefault="00835F6A" w:rsidP="00E72916">
      <w:r w:rsidRPr="00E72916">
        <w:rPr>
          <w:b/>
        </w:rPr>
        <w:t xml:space="preserve">                                   </w:t>
      </w:r>
      <w:r w:rsidRPr="00E72916">
        <w:rPr>
          <w:b/>
        </w:rPr>
        <w:tab/>
      </w:r>
      <w:r w:rsidRPr="00E72916">
        <w:rPr>
          <w:b/>
        </w:rPr>
        <w:tab/>
      </w:r>
      <w:r w:rsidRPr="00E72916">
        <w:rPr>
          <w:b/>
        </w:rPr>
        <w:tab/>
      </w:r>
      <w:r w:rsidRPr="00E72916">
        <w:rPr>
          <w:b/>
        </w:rPr>
        <w:tab/>
      </w:r>
      <w:r w:rsidRPr="00E72916">
        <w:rPr>
          <w:b/>
        </w:rPr>
        <w:tab/>
      </w:r>
    </w:p>
    <w:p w14:paraId="1975C597" w14:textId="77777777" w:rsidR="00DE3623" w:rsidRPr="00E72916" w:rsidRDefault="00835F6A" w:rsidP="00E72916">
      <w:pPr>
        <w:spacing w:line="276" w:lineRule="auto"/>
        <w:rPr>
          <w:b/>
          <w:bCs/>
          <w:color w:val="000000"/>
          <w:u w:val="single"/>
        </w:rPr>
      </w:pPr>
      <w:r w:rsidRPr="00E72916">
        <w:rPr>
          <w:color w:val="000000"/>
        </w:rPr>
        <w:t xml:space="preserve"> </w:t>
      </w:r>
      <w:r w:rsidRPr="00E72916">
        <w:rPr>
          <w:b/>
          <w:bCs/>
          <w:color w:val="000000"/>
          <w:u w:val="single"/>
        </w:rPr>
        <w:t>Career objective:</w:t>
      </w:r>
    </w:p>
    <w:p w14:paraId="1975C598" w14:textId="77777777" w:rsidR="00DE3623" w:rsidRPr="00E72916" w:rsidRDefault="00835F6A" w:rsidP="00E72916">
      <w:pPr>
        <w:spacing w:line="276" w:lineRule="auto"/>
        <w:rPr>
          <w:color w:val="000000"/>
        </w:rPr>
      </w:pPr>
      <w:r w:rsidRPr="00E72916">
        <w:rPr>
          <w:color w:val="000000"/>
        </w:rPr>
        <w:t xml:space="preserve">          </w:t>
      </w:r>
    </w:p>
    <w:p w14:paraId="1975C599" w14:textId="75A544A1" w:rsidR="00DE3623" w:rsidRPr="00E72916" w:rsidRDefault="00835F6A" w:rsidP="00E72916">
      <w:pPr>
        <w:spacing w:line="276" w:lineRule="auto"/>
        <w:rPr>
          <w:color w:val="000000"/>
        </w:rPr>
      </w:pPr>
      <w:r w:rsidRPr="00E72916">
        <w:rPr>
          <w:color w:val="000000"/>
        </w:rPr>
        <w:t xml:space="preserve">To secure a challenging position </w:t>
      </w:r>
      <w:r w:rsidRPr="00E72916">
        <w:t xml:space="preserve">to utilize my technical, functional and communication skills in the Information Technology Organization that offers Professional growth while being resourceful, </w:t>
      </w:r>
      <w:r w:rsidR="005E3D71" w:rsidRPr="00E72916">
        <w:t>innovative,</w:t>
      </w:r>
      <w:r w:rsidRPr="00E72916">
        <w:t xml:space="preserve"> and flexible</w:t>
      </w:r>
      <w:r w:rsidRPr="00E72916">
        <w:rPr>
          <w:color w:val="000000"/>
        </w:rPr>
        <w:t>.</w:t>
      </w:r>
    </w:p>
    <w:p w14:paraId="1975C59A" w14:textId="77777777" w:rsidR="00DE3623" w:rsidRPr="00E72916" w:rsidRDefault="00835F6A" w:rsidP="00E72916">
      <w:pPr>
        <w:spacing w:line="276" w:lineRule="auto"/>
        <w:rPr>
          <w:b/>
          <w:bCs/>
          <w:u w:val="single"/>
        </w:rPr>
      </w:pPr>
      <w:r w:rsidRPr="00E72916">
        <w:rPr>
          <w:b/>
          <w:bCs/>
          <w:u w:val="single"/>
        </w:rPr>
        <w:t>Educational Qualifications:</w:t>
      </w:r>
    </w:p>
    <w:tbl>
      <w:tblPr>
        <w:tblStyle w:val="a"/>
        <w:tblW w:w="106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808"/>
        <w:gridCol w:w="2350"/>
        <w:gridCol w:w="2712"/>
        <w:gridCol w:w="1085"/>
        <w:gridCol w:w="1114"/>
      </w:tblGrid>
      <w:tr w:rsidR="00DE3623" w:rsidRPr="00E72916" w14:paraId="1975C5A5" w14:textId="77777777" w:rsidTr="00E72916">
        <w:trPr>
          <w:trHeight w:val="1046"/>
        </w:trPr>
        <w:tc>
          <w:tcPr>
            <w:tcW w:w="1555" w:type="dxa"/>
            <w:vAlign w:val="center"/>
          </w:tcPr>
          <w:p w14:paraId="1975C59B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E72916">
              <w:rPr>
                <w:b/>
                <w:color w:val="000000"/>
              </w:rPr>
              <w:t xml:space="preserve">    Examination  </w:t>
            </w:r>
          </w:p>
          <w:p w14:paraId="1975C59C" w14:textId="77777777" w:rsidR="00DE3623" w:rsidRPr="00E72916" w:rsidRDefault="00DE3623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08" w:type="dxa"/>
            <w:vAlign w:val="center"/>
          </w:tcPr>
          <w:p w14:paraId="1975C59D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E72916">
              <w:rPr>
                <w:b/>
                <w:color w:val="000000"/>
              </w:rPr>
              <w:t>Discipline/</w:t>
            </w:r>
          </w:p>
          <w:p w14:paraId="1975C59E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rPr>
                <w:b/>
                <w:color w:val="000000"/>
              </w:rPr>
              <w:t>Specialization</w:t>
            </w:r>
          </w:p>
        </w:tc>
        <w:tc>
          <w:tcPr>
            <w:tcW w:w="2350" w:type="dxa"/>
            <w:vAlign w:val="center"/>
          </w:tcPr>
          <w:p w14:paraId="1975C59F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E72916">
              <w:rPr>
                <w:b/>
                <w:color w:val="000000"/>
              </w:rPr>
              <w:t>School/college</w:t>
            </w:r>
          </w:p>
        </w:tc>
        <w:tc>
          <w:tcPr>
            <w:tcW w:w="2712" w:type="dxa"/>
            <w:vAlign w:val="center"/>
          </w:tcPr>
          <w:p w14:paraId="1975C5A0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E72916">
              <w:rPr>
                <w:b/>
                <w:color w:val="000000"/>
              </w:rPr>
              <w:t>Board/</w:t>
            </w:r>
          </w:p>
          <w:p w14:paraId="1975C5A1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E72916">
              <w:rPr>
                <w:b/>
                <w:color w:val="000000"/>
              </w:rPr>
              <w:t>University</w:t>
            </w:r>
          </w:p>
        </w:tc>
        <w:tc>
          <w:tcPr>
            <w:tcW w:w="1085" w:type="dxa"/>
            <w:vAlign w:val="center"/>
          </w:tcPr>
          <w:p w14:paraId="1975C5A2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E72916">
              <w:rPr>
                <w:b/>
                <w:color w:val="000000"/>
              </w:rPr>
              <w:t>Year of Passing</w:t>
            </w:r>
          </w:p>
        </w:tc>
        <w:tc>
          <w:tcPr>
            <w:tcW w:w="1114" w:type="dxa"/>
            <w:vAlign w:val="center"/>
          </w:tcPr>
          <w:p w14:paraId="1975C5A3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3"/>
              <w:rPr>
                <w:b/>
                <w:color w:val="000000"/>
              </w:rPr>
            </w:pPr>
            <w:r w:rsidRPr="00E72916">
              <w:rPr>
                <w:b/>
                <w:color w:val="000000"/>
              </w:rPr>
              <w:t xml:space="preserve"> %</w:t>
            </w:r>
          </w:p>
          <w:p w14:paraId="1975C5A4" w14:textId="77777777" w:rsidR="00DE3623" w:rsidRPr="00E72916" w:rsidRDefault="00DE3623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rPr>
                <w:color w:val="000000"/>
              </w:rPr>
            </w:pPr>
          </w:p>
        </w:tc>
      </w:tr>
      <w:tr w:rsidR="00DE3623" w:rsidRPr="00E72916" w14:paraId="1975C5B0" w14:textId="77777777" w:rsidTr="00E72916">
        <w:trPr>
          <w:trHeight w:val="613"/>
        </w:trPr>
        <w:tc>
          <w:tcPr>
            <w:tcW w:w="1555" w:type="dxa"/>
          </w:tcPr>
          <w:p w14:paraId="1975C5A6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rPr>
                <w:color w:val="000000"/>
              </w:rPr>
              <w:t>Post graduation</w:t>
            </w:r>
          </w:p>
        </w:tc>
        <w:tc>
          <w:tcPr>
            <w:tcW w:w="1808" w:type="dxa"/>
            <w:vAlign w:val="center"/>
          </w:tcPr>
          <w:p w14:paraId="1975C5A7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rPr>
                <w:color w:val="000000"/>
              </w:rPr>
              <w:t xml:space="preserve">      </w:t>
            </w:r>
          </w:p>
          <w:p w14:paraId="1975C5A8" w14:textId="5CA5AA91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rPr>
                <w:color w:val="000000"/>
              </w:rPr>
              <w:t xml:space="preserve">       M</w:t>
            </w:r>
            <w:r w:rsidR="00AC6E6D" w:rsidRPr="00E72916">
              <w:rPr>
                <w:color w:val="000000"/>
              </w:rPr>
              <w:t>.C. A</w:t>
            </w:r>
          </w:p>
        </w:tc>
        <w:tc>
          <w:tcPr>
            <w:tcW w:w="2350" w:type="dxa"/>
          </w:tcPr>
          <w:p w14:paraId="765D4B69" w14:textId="77777777" w:rsidR="00BE32C5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t xml:space="preserve">                                  </w:t>
            </w:r>
            <w:r w:rsidR="00BE32C5" w:rsidRPr="00E72916">
              <w:rPr>
                <w:color w:val="000000"/>
              </w:rPr>
              <w:t xml:space="preserve">Sri </w:t>
            </w:r>
            <w:proofErr w:type="spellStart"/>
            <w:r w:rsidR="00BE32C5" w:rsidRPr="00E72916">
              <w:rPr>
                <w:color w:val="000000"/>
              </w:rPr>
              <w:t>Padmavti</w:t>
            </w:r>
            <w:proofErr w:type="spellEnd"/>
            <w:r w:rsidR="00BE32C5" w:rsidRPr="00E72916">
              <w:rPr>
                <w:color w:val="000000"/>
              </w:rPr>
              <w:t xml:space="preserve"> </w:t>
            </w:r>
            <w:proofErr w:type="spellStart"/>
            <w:r w:rsidR="00BE32C5" w:rsidRPr="00E72916">
              <w:rPr>
                <w:color w:val="000000"/>
              </w:rPr>
              <w:t>Mahila</w:t>
            </w:r>
            <w:proofErr w:type="spellEnd"/>
            <w:r w:rsidR="00BE32C5" w:rsidRPr="00E72916">
              <w:rPr>
                <w:color w:val="000000"/>
              </w:rPr>
              <w:t xml:space="preserve"> </w:t>
            </w:r>
          </w:p>
          <w:p w14:paraId="1975C5A9" w14:textId="46C7451F" w:rsidR="00DE3623" w:rsidRPr="00E72916" w:rsidRDefault="00BE32C5" w:rsidP="00E72916">
            <w:pPr>
              <w:spacing w:line="259" w:lineRule="auto"/>
            </w:pPr>
            <w:r w:rsidRPr="00E72916">
              <w:rPr>
                <w:color w:val="000000"/>
              </w:rPr>
              <w:t>Vishwavidyalaya</w:t>
            </w:r>
          </w:p>
        </w:tc>
        <w:tc>
          <w:tcPr>
            <w:tcW w:w="2712" w:type="dxa"/>
            <w:vAlign w:val="center"/>
          </w:tcPr>
          <w:p w14:paraId="3F69C9FA" w14:textId="77777777" w:rsidR="00DE3623" w:rsidRPr="00E72916" w:rsidRDefault="00BE32C5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rPr>
                <w:color w:val="000000"/>
              </w:rPr>
              <w:t xml:space="preserve">Sri </w:t>
            </w:r>
            <w:proofErr w:type="spellStart"/>
            <w:r w:rsidRPr="00E72916">
              <w:rPr>
                <w:color w:val="000000"/>
              </w:rPr>
              <w:t>Padmavti</w:t>
            </w:r>
            <w:proofErr w:type="spellEnd"/>
            <w:r w:rsidRPr="00E72916">
              <w:rPr>
                <w:color w:val="000000"/>
              </w:rPr>
              <w:t xml:space="preserve"> </w:t>
            </w:r>
            <w:proofErr w:type="spellStart"/>
            <w:r w:rsidRPr="00E72916">
              <w:rPr>
                <w:color w:val="000000"/>
              </w:rPr>
              <w:t>Mahila</w:t>
            </w:r>
            <w:proofErr w:type="spellEnd"/>
            <w:r w:rsidRPr="00E72916">
              <w:rPr>
                <w:color w:val="000000"/>
              </w:rPr>
              <w:t xml:space="preserve"> </w:t>
            </w:r>
          </w:p>
          <w:p w14:paraId="1975C5AB" w14:textId="328F9F6E" w:rsidR="00BE32C5" w:rsidRPr="00E72916" w:rsidRDefault="00BE32C5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rPr>
                <w:color w:val="000000"/>
              </w:rPr>
              <w:t>Vishwavidyalaya</w:t>
            </w:r>
          </w:p>
        </w:tc>
        <w:tc>
          <w:tcPr>
            <w:tcW w:w="1085" w:type="dxa"/>
          </w:tcPr>
          <w:p w14:paraId="1975C5AC" w14:textId="77777777" w:rsidR="00DE3623" w:rsidRPr="00E72916" w:rsidRDefault="00DE3623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975C5AD" w14:textId="250D05A8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rPr>
                <w:color w:val="000000"/>
              </w:rPr>
              <w:t xml:space="preserve">  </w:t>
            </w:r>
            <w:r w:rsidR="0003531E" w:rsidRPr="00E72916">
              <w:rPr>
                <w:color w:val="000000"/>
              </w:rPr>
              <w:t>202</w:t>
            </w:r>
            <w:r w:rsidR="00AA425E" w:rsidRPr="00E72916">
              <w:rPr>
                <w:color w:val="000000"/>
              </w:rPr>
              <w:t>2</w:t>
            </w:r>
          </w:p>
        </w:tc>
        <w:tc>
          <w:tcPr>
            <w:tcW w:w="1114" w:type="dxa"/>
            <w:vAlign w:val="center"/>
          </w:tcPr>
          <w:p w14:paraId="1975C5AF" w14:textId="746E0ADB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72916">
              <w:t>7</w:t>
            </w:r>
            <w:r w:rsidR="00EA0FBF" w:rsidRPr="00E72916">
              <w:t>9</w:t>
            </w:r>
            <w:r w:rsidR="00BE32C5" w:rsidRPr="00E72916">
              <w:t>.</w:t>
            </w:r>
            <w:r w:rsidR="00E472B8" w:rsidRPr="00E72916">
              <w:t>7</w:t>
            </w:r>
          </w:p>
        </w:tc>
      </w:tr>
      <w:tr w:rsidR="00DE3623" w:rsidRPr="00E72916" w14:paraId="1975C5B9" w14:textId="77777777" w:rsidTr="00E72916">
        <w:trPr>
          <w:trHeight w:val="613"/>
        </w:trPr>
        <w:tc>
          <w:tcPr>
            <w:tcW w:w="1555" w:type="dxa"/>
          </w:tcPr>
          <w:p w14:paraId="1975C5B1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rPr>
                <w:color w:val="000000"/>
              </w:rPr>
              <w:t xml:space="preserve">     </w:t>
            </w:r>
          </w:p>
          <w:p w14:paraId="1975C5B2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rPr>
                <w:color w:val="000000"/>
              </w:rPr>
              <w:t xml:space="preserve"> Degree</w:t>
            </w:r>
          </w:p>
        </w:tc>
        <w:tc>
          <w:tcPr>
            <w:tcW w:w="1808" w:type="dxa"/>
            <w:vAlign w:val="center"/>
          </w:tcPr>
          <w:p w14:paraId="1975C5B3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rPr>
                <w:color w:val="000000"/>
              </w:rPr>
              <w:t xml:space="preserve">       B.Sc.</w:t>
            </w:r>
          </w:p>
        </w:tc>
        <w:tc>
          <w:tcPr>
            <w:tcW w:w="2350" w:type="dxa"/>
          </w:tcPr>
          <w:p w14:paraId="1975C5B4" w14:textId="77777777" w:rsidR="00DE3623" w:rsidRPr="00E72916" w:rsidRDefault="00835F6A" w:rsidP="00E72916">
            <w:pPr>
              <w:spacing w:line="259" w:lineRule="auto"/>
              <w:ind w:left="5"/>
            </w:pPr>
            <w:r w:rsidRPr="00E72916">
              <w:t xml:space="preserve">S.P.W. degree &amp;PG college </w:t>
            </w:r>
          </w:p>
        </w:tc>
        <w:tc>
          <w:tcPr>
            <w:tcW w:w="2712" w:type="dxa"/>
            <w:vAlign w:val="center"/>
          </w:tcPr>
          <w:p w14:paraId="1975C5B5" w14:textId="24FA5F85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rPr>
                <w:color w:val="000000"/>
              </w:rPr>
              <w:t>S</w:t>
            </w:r>
            <w:r w:rsidR="00AA425E" w:rsidRPr="00E72916">
              <w:rPr>
                <w:color w:val="000000"/>
              </w:rPr>
              <w:t xml:space="preserve"> </w:t>
            </w:r>
            <w:r w:rsidR="00BE32C5" w:rsidRPr="00E72916">
              <w:rPr>
                <w:color w:val="000000"/>
              </w:rPr>
              <w:t>V University</w:t>
            </w:r>
          </w:p>
        </w:tc>
        <w:tc>
          <w:tcPr>
            <w:tcW w:w="1085" w:type="dxa"/>
          </w:tcPr>
          <w:p w14:paraId="1975C5B6" w14:textId="77777777" w:rsidR="00DE3623" w:rsidRPr="00E72916" w:rsidRDefault="00DE3623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975C5B7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rPr>
                <w:color w:val="000000"/>
              </w:rPr>
              <w:t xml:space="preserve">  </w:t>
            </w:r>
            <w:r w:rsidRPr="00E72916">
              <w:t>2020</w:t>
            </w:r>
          </w:p>
        </w:tc>
        <w:tc>
          <w:tcPr>
            <w:tcW w:w="1114" w:type="dxa"/>
            <w:vAlign w:val="center"/>
          </w:tcPr>
          <w:p w14:paraId="1975C5B8" w14:textId="67CA80E4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E72916">
              <w:t>85.0</w:t>
            </w:r>
          </w:p>
        </w:tc>
      </w:tr>
      <w:tr w:rsidR="00DE3623" w:rsidRPr="00E72916" w14:paraId="1975C5C2" w14:textId="77777777" w:rsidTr="00E72916">
        <w:trPr>
          <w:trHeight w:val="698"/>
        </w:trPr>
        <w:tc>
          <w:tcPr>
            <w:tcW w:w="1555" w:type="dxa"/>
          </w:tcPr>
          <w:p w14:paraId="1975C5BA" w14:textId="77777777" w:rsidR="00DE3623" w:rsidRPr="00E72916" w:rsidRDefault="00DE3623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975C5BB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rPr>
                <w:color w:val="000000"/>
              </w:rPr>
              <w:t xml:space="preserve"> Intermediate</w:t>
            </w:r>
          </w:p>
        </w:tc>
        <w:tc>
          <w:tcPr>
            <w:tcW w:w="1808" w:type="dxa"/>
            <w:vAlign w:val="center"/>
          </w:tcPr>
          <w:p w14:paraId="1975C5BC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rPr>
                <w:color w:val="000000"/>
              </w:rPr>
              <w:t xml:space="preserve">       M.P.C</w:t>
            </w:r>
          </w:p>
        </w:tc>
        <w:tc>
          <w:tcPr>
            <w:tcW w:w="2350" w:type="dxa"/>
            <w:vAlign w:val="center"/>
          </w:tcPr>
          <w:p w14:paraId="1975C5BD" w14:textId="4C027DCE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t>Dr</w:t>
            </w:r>
            <w:r w:rsidR="00AA425E" w:rsidRPr="00E72916">
              <w:t xml:space="preserve"> </w:t>
            </w:r>
            <w:r w:rsidRPr="00E72916">
              <w:t>B</w:t>
            </w:r>
            <w:r w:rsidR="00AA425E" w:rsidRPr="00E72916">
              <w:t xml:space="preserve"> </w:t>
            </w:r>
            <w:r w:rsidRPr="00E72916">
              <w:t>S</w:t>
            </w:r>
            <w:r w:rsidR="00AA425E" w:rsidRPr="00E72916">
              <w:t xml:space="preserve"> </w:t>
            </w:r>
            <w:r w:rsidRPr="00E72916">
              <w:t>R Jr college</w:t>
            </w:r>
          </w:p>
        </w:tc>
        <w:tc>
          <w:tcPr>
            <w:tcW w:w="2712" w:type="dxa"/>
            <w:vAlign w:val="center"/>
          </w:tcPr>
          <w:p w14:paraId="1975C5BE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rPr>
                <w:color w:val="000000"/>
              </w:rPr>
              <w:t>Board of intermediate</w:t>
            </w:r>
          </w:p>
        </w:tc>
        <w:tc>
          <w:tcPr>
            <w:tcW w:w="1085" w:type="dxa"/>
          </w:tcPr>
          <w:p w14:paraId="1975C5BF" w14:textId="77777777" w:rsidR="00DE3623" w:rsidRPr="00E72916" w:rsidRDefault="00DE3623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975C5C0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rPr>
                <w:color w:val="000000"/>
              </w:rPr>
              <w:t xml:space="preserve">  2017</w:t>
            </w:r>
          </w:p>
        </w:tc>
        <w:tc>
          <w:tcPr>
            <w:tcW w:w="1114" w:type="dxa"/>
            <w:vAlign w:val="center"/>
          </w:tcPr>
          <w:p w14:paraId="1975C5C1" w14:textId="5EBF8CC3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E72916">
              <w:t>92.2</w:t>
            </w:r>
          </w:p>
        </w:tc>
      </w:tr>
      <w:tr w:rsidR="00DE3623" w:rsidRPr="00E72916" w14:paraId="1975C5C9" w14:textId="77777777" w:rsidTr="00E72916">
        <w:trPr>
          <w:trHeight w:val="366"/>
        </w:trPr>
        <w:tc>
          <w:tcPr>
            <w:tcW w:w="1555" w:type="dxa"/>
            <w:vAlign w:val="center"/>
          </w:tcPr>
          <w:p w14:paraId="1975C5C3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rPr>
                <w:color w:val="000000"/>
              </w:rPr>
              <w:t xml:space="preserve"> S. S. C</w:t>
            </w:r>
          </w:p>
        </w:tc>
        <w:tc>
          <w:tcPr>
            <w:tcW w:w="1808" w:type="dxa"/>
            <w:vAlign w:val="center"/>
          </w:tcPr>
          <w:p w14:paraId="1975C5C4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rPr>
                <w:color w:val="000000"/>
              </w:rPr>
              <w:t xml:space="preserve">       S.S.C</w:t>
            </w:r>
          </w:p>
        </w:tc>
        <w:tc>
          <w:tcPr>
            <w:tcW w:w="2350" w:type="dxa"/>
            <w:vAlign w:val="center"/>
          </w:tcPr>
          <w:p w14:paraId="1975C5C5" w14:textId="07B326E4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t>Z</w:t>
            </w:r>
            <w:r w:rsidR="00AA425E" w:rsidRPr="00E72916">
              <w:t xml:space="preserve"> </w:t>
            </w:r>
            <w:r w:rsidRPr="00E72916">
              <w:t>P HIGH SCHOOL</w:t>
            </w:r>
          </w:p>
        </w:tc>
        <w:tc>
          <w:tcPr>
            <w:tcW w:w="2712" w:type="dxa"/>
            <w:vAlign w:val="center"/>
          </w:tcPr>
          <w:p w14:paraId="1975C5C6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rPr>
                <w:color w:val="000000"/>
              </w:rPr>
              <w:t>Board of secondary education</w:t>
            </w:r>
          </w:p>
        </w:tc>
        <w:tc>
          <w:tcPr>
            <w:tcW w:w="1085" w:type="dxa"/>
            <w:vAlign w:val="center"/>
          </w:tcPr>
          <w:p w14:paraId="1975C5C7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72916">
              <w:rPr>
                <w:color w:val="000000"/>
              </w:rPr>
              <w:t xml:space="preserve">  2015</w:t>
            </w:r>
          </w:p>
        </w:tc>
        <w:tc>
          <w:tcPr>
            <w:tcW w:w="1114" w:type="dxa"/>
            <w:vAlign w:val="center"/>
          </w:tcPr>
          <w:p w14:paraId="1975C5C8" w14:textId="77777777" w:rsidR="00DE3623" w:rsidRPr="00E72916" w:rsidRDefault="00835F6A" w:rsidP="00E72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E72916">
              <w:t xml:space="preserve"> 8.7</w:t>
            </w:r>
          </w:p>
        </w:tc>
      </w:tr>
    </w:tbl>
    <w:p w14:paraId="1975C5CA" w14:textId="77777777" w:rsidR="00DE3623" w:rsidRPr="00E72916" w:rsidRDefault="00DE3623" w:rsidP="00E72916">
      <w:pPr>
        <w:tabs>
          <w:tab w:val="left" w:pos="3420"/>
        </w:tabs>
        <w:spacing w:after="60"/>
        <w:rPr>
          <w:b/>
          <w:bCs/>
          <w:u w:val="single"/>
        </w:rPr>
      </w:pPr>
    </w:p>
    <w:p w14:paraId="0CC97738" w14:textId="740D4F4C" w:rsidR="006C21F7" w:rsidRPr="00E72916" w:rsidRDefault="00835F6A" w:rsidP="00E72916">
      <w:pPr>
        <w:tabs>
          <w:tab w:val="left" w:pos="3420"/>
        </w:tabs>
        <w:spacing w:after="60"/>
        <w:rPr>
          <w:b/>
          <w:bCs/>
          <w:u w:val="single"/>
        </w:rPr>
      </w:pPr>
      <w:r w:rsidRPr="00E72916">
        <w:rPr>
          <w:b/>
          <w:bCs/>
          <w:u w:val="single"/>
        </w:rPr>
        <w:t>Technical Skills:</w:t>
      </w:r>
    </w:p>
    <w:p w14:paraId="1975C5CC" w14:textId="0F125BF7" w:rsidR="00DE3623" w:rsidRPr="00E72916" w:rsidRDefault="00B2020A" w:rsidP="00E72916">
      <w:pPr>
        <w:pStyle w:val="ListParagraph"/>
        <w:numPr>
          <w:ilvl w:val="0"/>
          <w:numId w:val="34"/>
        </w:numPr>
        <w:tabs>
          <w:tab w:val="left" w:pos="1324"/>
        </w:tabs>
        <w:spacing w:after="15" w:line="266" w:lineRule="auto"/>
        <w:rPr>
          <w:lang w:val="en-IN"/>
        </w:rPr>
      </w:pPr>
      <w:r w:rsidRPr="00E72916">
        <w:rPr>
          <w:lang w:val="en-IN"/>
        </w:rPr>
        <w:t>Programming Languages</w:t>
      </w:r>
      <w:r w:rsidR="001D5443" w:rsidRPr="00E72916">
        <w:rPr>
          <w:lang w:val="en-IN"/>
        </w:rPr>
        <w:t xml:space="preserve">    </w:t>
      </w:r>
      <w:proofErr w:type="gramStart"/>
      <w:r w:rsidR="001D5443" w:rsidRPr="00E72916">
        <w:rPr>
          <w:lang w:val="en-IN"/>
        </w:rPr>
        <w:t xml:space="preserve"> </w:t>
      </w:r>
      <w:r w:rsidR="00A50B80" w:rsidRPr="00E72916">
        <w:rPr>
          <w:lang w:val="en-IN"/>
        </w:rPr>
        <w:t xml:space="preserve"> </w:t>
      </w:r>
      <w:r w:rsidRPr="00E72916">
        <w:rPr>
          <w:lang w:val="en-IN"/>
        </w:rPr>
        <w:t>:</w:t>
      </w:r>
      <w:proofErr w:type="gramEnd"/>
      <w:r w:rsidR="0009043E" w:rsidRPr="00E72916">
        <w:rPr>
          <w:lang w:val="en-IN"/>
        </w:rPr>
        <w:t xml:space="preserve"> </w:t>
      </w:r>
      <w:r w:rsidR="00476E24" w:rsidRPr="00E72916">
        <w:rPr>
          <w:lang w:val="en-IN"/>
        </w:rPr>
        <w:t xml:space="preserve">Core </w:t>
      </w:r>
      <w:r w:rsidR="00561B00" w:rsidRPr="00E72916">
        <w:rPr>
          <w:lang w:val="en-IN"/>
        </w:rPr>
        <w:t xml:space="preserve">java, </w:t>
      </w:r>
      <w:r w:rsidR="00116A0F" w:rsidRPr="00E72916">
        <w:rPr>
          <w:lang w:val="en-IN"/>
        </w:rPr>
        <w:t>OPPs</w:t>
      </w:r>
    </w:p>
    <w:p w14:paraId="4BC45378" w14:textId="4A007842" w:rsidR="00CA5671" w:rsidRPr="00E72916" w:rsidRDefault="008054E2" w:rsidP="00E72916">
      <w:pPr>
        <w:pStyle w:val="ListParagraph"/>
        <w:numPr>
          <w:ilvl w:val="0"/>
          <w:numId w:val="34"/>
        </w:numPr>
        <w:tabs>
          <w:tab w:val="left" w:pos="1324"/>
        </w:tabs>
        <w:spacing w:after="15" w:line="266" w:lineRule="auto"/>
        <w:rPr>
          <w:lang w:val="en-IN"/>
        </w:rPr>
      </w:pPr>
      <w:r w:rsidRPr="00E72916">
        <w:rPr>
          <w:lang w:val="en-IN"/>
        </w:rPr>
        <w:t xml:space="preserve">J2EE </w:t>
      </w:r>
      <w:r w:rsidR="00CA5671" w:rsidRPr="00E72916">
        <w:rPr>
          <w:lang w:val="en-IN"/>
        </w:rPr>
        <w:t>Frame</w:t>
      </w:r>
      <w:r w:rsidRPr="00E72916">
        <w:rPr>
          <w:lang w:val="en-IN"/>
        </w:rPr>
        <w:t>w</w:t>
      </w:r>
      <w:r w:rsidR="00CA5671" w:rsidRPr="00E72916">
        <w:rPr>
          <w:lang w:val="en-IN"/>
        </w:rPr>
        <w:t xml:space="preserve">orks        </w:t>
      </w:r>
      <w:r w:rsidR="001B674C" w:rsidRPr="00E72916">
        <w:rPr>
          <w:lang w:val="en-IN"/>
        </w:rPr>
        <w:t xml:space="preserve"> </w:t>
      </w:r>
      <w:r w:rsidR="00CB3B0C" w:rsidRPr="00E72916">
        <w:rPr>
          <w:lang w:val="en-IN"/>
        </w:rPr>
        <w:t xml:space="preserve"> </w:t>
      </w:r>
      <w:r w:rsidR="001D5443" w:rsidRPr="00E72916">
        <w:rPr>
          <w:lang w:val="en-IN"/>
        </w:rPr>
        <w:t xml:space="preserve">     </w:t>
      </w:r>
      <w:proofErr w:type="gramStart"/>
      <w:r w:rsidR="001D5443" w:rsidRPr="00E72916">
        <w:rPr>
          <w:lang w:val="en-IN"/>
        </w:rPr>
        <w:t xml:space="preserve"> </w:t>
      </w:r>
      <w:r w:rsidR="00A50B80" w:rsidRPr="00E72916">
        <w:rPr>
          <w:lang w:val="en-IN"/>
        </w:rPr>
        <w:t xml:space="preserve"> </w:t>
      </w:r>
      <w:r w:rsidR="001B674C" w:rsidRPr="00E72916">
        <w:rPr>
          <w:lang w:val="en-IN"/>
        </w:rPr>
        <w:t>:</w:t>
      </w:r>
      <w:proofErr w:type="gramEnd"/>
      <w:r w:rsidR="001B674C" w:rsidRPr="00E72916">
        <w:rPr>
          <w:lang w:val="en-IN"/>
        </w:rPr>
        <w:t xml:space="preserve"> </w:t>
      </w:r>
      <w:r w:rsidR="00CB0440" w:rsidRPr="00E72916">
        <w:rPr>
          <w:lang w:val="en-IN"/>
        </w:rPr>
        <w:t xml:space="preserve"> Hibernate</w:t>
      </w:r>
      <w:r w:rsidR="001123E6" w:rsidRPr="00E72916">
        <w:rPr>
          <w:lang w:val="en-IN"/>
        </w:rPr>
        <w:t xml:space="preserve"> , </w:t>
      </w:r>
      <w:r w:rsidR="00F769F4" w:rsidRPr="00E72916">
        <w:rPr>
          <w:lang w:val="en-IN"/>
        </w:rPr>
        <w:t>Spring ,</w:t>
      </w:r>
      <w:r w:rsidR="001123E6" w:rsidRPr="00E72916">
        <w:rPr>
          <w:lang w:val="en-IN"/>
        </w:rPr>
        <w:t>Spring</w:t>
      </w:r>
      <w:r w:rsidR="00AA425E" w:rsidRPr="00E72916">
        <w:rPr>
          <w:lang w:val="en-IN"/>
        </w:rPr>
        <w:t xml:space="preserve"> </w:t>
      </w:r>
      <w:r w:rsidRPr="00E72916">
        <w:rPr>
          <w:lang w:val="en-IN"/>
        </w:rPr>
        <w:t>Boot</w:t>
      </w:r>
    </w:p>
    <w:p w14:paraId="70779CDB" w14:textId="683EBDB3" w:rsidR="00BE32C5" w:rsidRPr="00E72916" w:rsidRDefault="00BE32C5" w:rsidP="00E72916">
      <w:pPr>
        <w:pStyle w:val="ListParagraph"/>
        <w:numPr>
          <w:ilvl w:val="0"/>
          <w:numId w:val="34"/>
        </w:numPr>
        <w:tabs>
          <w:tab w:val="left" w:pos="1324"/>
        </w:tabs>
        <w:spacing w:after="15" w:line="266" w:lineRule="auto"/>
        <w:rPr>
          <w:lang w:val="en-IN"/>
        </w:rPr>
      </w:pPr>
      <w:r w:rsidRPr="00E72916">
        <w:rPr>
          <w:lang w:val="en-IN"/>
        </w:rPr>
        <w:t xml:space="preserve">APIs                           </w:t>
      </w:r>
      <w:r w:rsidR="008C64B9" w:rsidRPr="00E72916">
        <w:rPr>
          <w:lang w:val="en-IN"/>
        </w:rPr>
        <w:t xml:space="preserve">   </w:t>
      </w:r>
      <w:r w:rsidR="001D5443" w:rsidRPr="00E72916">
        <w:rPr>
          <w:lang w:val="en-IN"/>
        </w:rPr>
        <w:t xml:space="preserve">      </w:t>
      </w:r>
      <w:proofErr w:type="gramStart"/>
      <w:r w:rsidR="001D5443" w:rsidRPr="00E72916">
        <w:rPr>
          <w:lang w:val="en-IN"/>
        </w:rPr>
        <w:t xml:space="preserve"> </w:t>
      </w:r>
      <w:r w:rsidR="00A50B80" w:rsidRPr="00E72916">
        <w:rPr>
          <w:lang w:val="en-IN"/>
        </w:rPr>
        <w:t xml:space="preserve"> </w:t>
      </w:r>
      <w:r w:rsidR="008C64B9" w:rsidRPr="00E72916">
        <w:rPr>
          <w:lang w:val="en-IN"/>
        </w:rPr>
        <w:t>:</w:t>
      </w:r>
      <w:proofErr w:type="gramEnd"/>
      <w:r w:rsidRPr="00E72916">
        <w:rPr>
          <w:lang w:val="en-IN"/>
        </w:rPr>
        <w:t xml:space="preserve"> </w:t>
      </w:r>
      <w:proofErr w:type="spellStart"/>
      <w:r w:rsidR="008C64B9" w:rsidRPr="00E72916">
        <w:rPr>
          <w:lang w:val="en-IN"/>
        </w:rPr>
        <w:t>JDBC</w:t>
      </w:r>
      <w:r w:rsidR="001123E6" w:rsidRPr="00E72916">
        <w:rPr>
          <w:lang w:val="en-IN"/>
        </w:rPr>
        <w:t>,</w:t>
      </w:r>
      <w:r w:rsidR="008C64B9" w:rsidRPr="00E72916">
        <w:rPr>
          <w:lang w:val="en-IN"/>
        </w:rPr>
        <w:t>Servlet</w:t>
      </w:r>
      <w:r w:rsidR="008054E2" w:rsidRPr="00E72916">
        <w:rPr>
          <w:lang w:val="en-IN"/>
        </w:rPr>
        <w:t>s</w:t>
      </w:r>
      <w:proofErr w:type="spellEnd"/>
    </w:p>
    <w:p w14:paraId="618A6225" w14:textId="3BD7D56C" w:rsidR="008054E2" w:rsidRPr="00E72916" w:rsidRDefault="008054E2" w:rsidP="00E72916">
      <w:pPr>
        <w:pStyle w:val="ListParagraph"/>
        <w:numPr>
          <w:ilvl w:val="0"/>
          <w:numId w:val="34"/>
        </w:numPr>
        <w:tabs>
          <w:tab w:val="left" w:pos="1324"/>
        </w:tabs>
        <w:spacing w:after="15" w:line="266" w:lineRule="auto"/>
        <w:rPr>
          <w:lang w:val="en-IN"/>
        </w:rPr>
      </w:pPr>
      <w:r w:rsidRPr="00E72916">
        <w:rPr>
          <w:lang w:val="en-IN"/>
        </w:rPr>
        <w:t xml:space="preserve">Web Services                 </w:t>
      </w:r>
      <w:r w:rsidR="001D5443" w:rsidRPr="00E72916">
        <w:rPr>
          <w:lang w:val="en-IN"/>
        </w:rPr>
        <w:t xml:space="preserve">     </w:t>
      </w:r>
      <w:proofErr w:type="gramStart"/>
      <w:r w:rsidR="001D5443" w:rsidRPr="00E72916">
        <w:rPr>
          <w:lang w:val="en-IN"/>
        </w:rPr>
        <w:t xml:space="preserve"> </w:t>
      </w:r>
      <w:r w:rsidR="00A50B80" w:rsidRPr="00E72916">
        <w:rPr>
          <w:lang w:val="en-IN"/>
        </w:rPr>
        <w:t xml:space="preserve"> </w:t>
      </w:r>
      <w:r w:rsidRPr="00E72916">
        <w:rPr>
          <w:lang w:val="en-IN"/>
        </w:rPr>
        <w:t>:RESTful</w:t>
      </w:r>
      <w:proofErr w:type="gramEnd"/>
    </w:p>
    <w:p w14:paraId="7E2063EB" w14:textId="6F3CF060" w:rsidR="00561B00" w:rsidRPr="00E72916" w:rsidRDefault="00B2020A" w:rsidP="00E72916">
      <w:pPr>
        <w:pStyle w:val="ListParagraph"/>
        <w:numPr>
          <w:ilvl w:val="0"/>
          <w:numId w:val="34"/>
        </w:numPr>
        <w:tabs>
          <w:tab w:val="left" w:pos="1324"/>
        </w:tabs>
        <w:spacing w:after="15" w:line="266" w:lineRule="auto"/>
        <w:rPr>
          <w:lang w:val="en-IN"/>
        </w:rPr>
      </w:pPr>
      <w:r w:rsidRPr="00E72916">
        <w:rPr>
          <w:lang w:val="en-IN"/>
        </w:rPr>
        <w:t>Database</w:t>
      </w:r>
      <w:r w:rsidR="0009043E" w:rsidRPr="00E72916">
        <w:rPr>
          <w:lang w:val="en-IN"/>
        </w:rPr>
        <w:t xml:space="preserve"> </w:t>
      </w:r>
      <w:r w:rsidR="008054E2" w:rsidRPr="00E72916">
        <w:rPr>
          <w:lang w:val="en-IN"/>
        </w:rPr>
        <w:t>&amp;</w:t>
      </w:r>
      <w:r w:rsidR="0009043E" w:rsidRPr="00E72916">
        <w:rPr>
          <w:lang w:val="en-IN"/>
        </w:rPr>
        <w:t xml:space="preserve"> </w:t>
      </w:r>
      <w:r w:rsidR="008054E2" w:rsidRPr="00E72916">
        <w:rPr>
          <w:lang w:val="en-IN"/>
        </w:rPr>
        <w:t>Tool</w:t>
      </w:r>
      <w:r w:rsidR="0009043E" w:rsidRPr="00E72916">
        <w:rPr>
          <w:lang w:val="en-IN"/>
        </w:rPr>
        <w:t xml:space="preserve">            </w:t>
      </w:r>
      <w:r w:rsidRPr="00E72916">
        <w:rPr>
          <w:lang w:val="en-IN"/>
        </w:rPr>
        <w:t xml:space="preserve"> </w:t>
      </w:r>
      <w:r w:rsidR="001D5443" w:rsidRPr="00E72916">
        <w:rPr>
          <w:lang w:val="en-IN"/>
        </w:rPr>
        <w:t xml:space="preserve">    </w:t>
      </w:r>
      <w:proofErr w:type="gramStart"/>
      <w:r w:rsidR="001D5443" w:rsidRPr="00E72916">
        <w:rPr>
          <w:lang w:val="en-IN"/>
        </w:rPr>
        <w:t xml:space="preserve"> </w:t>
      </w:r>
      <w:r w:rsidR="00A50B80" w:rsidRPr="00E72916">
        <w:rPr>
          <w:lang w:val="en-IN"/>
        </w:rPr>
        <w:t xml:space="preserve"> </w:t>
      </w:r>
      <w:r w:rsidRPr="00E72916">
        <w:rPr>
          <w:lang w:val="en-IN"/>
        </w:rPr>
        <w:t>:</w:t>
      </w:r>
      <w:proofErr w:type="gramEnd"/>
      <w:r w:rsidR="0009043E" w:rsidRPr="00E72916">
        <w:rPr>
          <w:lang w:val="en-IN"/>
        </w:rPr>
        <w:t xml:space="preserve"> </w:t>
      </w:r>
      <w:r w:rsidR="00CA5671" w:rsidRPr="00E72916">
        <w:rPr>
          <w:lang w:val="en-IN"/>
        </w:rPr>
        <w:t>MySQL</w:t>
      </w:r>
      <w:r w:rsidR="001123E6" w:rsidRPr="00E72916">
        <w:rPr>
          <w:lang w:val="en-IN"/>
        </w:rPr>
        <w:t xml:space="preserve"> </w:t>
      </w:r>
      <w:r w:rsidR="00CA5671" w:rsidRPr="00E72916">
        <w:rPr>
          <w:lang w:val="en-IN"/>
        </w:rPr>
        <w:t>,</w:t>
      </w:r>
      <w:r w:rsidR="00561B00" w:rsidRPr="00E72916">
        <w:rPr>
          <w:lang w:val="en-IN"/>
        </w:rPr>
        <w:t xml:space="preserve">H2 </w:t>
      </w:r>
      <w:r w:rsidR="00473E7C" w:rsidRPr="00E72916">
        <w:rPr>
          <w:lang w:val="en-IN"/>
        </w:rPr>
        <w:t>database</w:t>
      </w:r>
    </w:p>
    <w:p w14:paraId="5DBAFCA2" w14:textId="106AE0C0" w:rsidR="0009043E" w:rsidRPr="00E72916" w:rsidRDefault="00424EB6" w:rsidP="00E72916">
      <w:pPr>
        <w:pStyle w:val="ListParagraph"/>
        <w:numPr>
          <w:ilvl w:val="0"/>
          <w:numId w:val="34"/>
        </w:numPr>
        <w:tabs>
          <w:tab w:val="left" w:pos="1324"/>
        </w:tabs>
        <w:spacing w:after="15" w:line="266" w:lineRule="auto"/>
        <w:rPr>
          <w:lang w:val="en-IN"/>
        </w:rPr>
      </w:pPr>
      <w:r w:rsidRPr="00E72916">
        <w:rPr>
          <w:lang w:val="en-IN"/>
        </w:rPr>
        <w:t xml:space="preserve">IDEs                              </w:t>
      </w:r>
      <w:r w:rsidR="001D5443" w:rsidRPr="00E72916">
        <w:rPr>
          <w:lang w:val="en-IN"/>
        </w:rPr>
        <w:t xml:space="preserve">      </w:t>
      </w:r>
      <w:proofErr w:type="gramStart"/>
      <w:r w:rsidR="001D5443" w:rsidRPr="00E72916">
        <w:rPr>
          <w:lang w:val="en-IN"/>
        </w:rPr>
        <w:t xml:space="preserve"> </w:t>
      </w:r>
      <w:r w:rsidR="00A50B80" w:rsidRPr="00E72916">
        <w:rPr>
          <w:lang w:val="en-IN"/>
        </w:rPr>
        <w:t xml:space="preserve"> </w:t>
      </w:r>
      <w:r w:rsidRPr="00E72916">
        <w:rPr>
          <w:lang w:val="en-IN"/>
        </w:rPr>
        <w:t>:Eclipse</w:t>
      </w:r>
      <w:proofErr w:type="gramEnd"/>
      <w:r w:rsidRPr="00E72916">
        <w:rPr>
          <w:lang w:val="en-IN"/>
        </w:rPr>
        <w:t xml:space="preserve"> IDE,STS</w:t>
      </w:r>
      <w:r w:rsidR="00676818" w:rsidRPr="00E72916">
        <w:rPr>
          <w:lang w:val="en-IN"/>
        </w:rPr>
        <w:t>,VS Code</w:t>
      </w:r>
      <w:r w:rsidR="001565D0" w:rsidRPr="00E72916">
        <w:rPr>
          <w:lang w:val="en-IN"/>
        </w:rPr>
        <w:t>,Node.js</w:t>
      </w:r>
    </w:p>
    <w:p w14:paraId="4FBD30D6" w14:textId="241E87A4" w:rsidR="003972B1" w:rsidRPr="00E72916" w:rsidRDefault="003972B1" w:rsidP="00E72916">
      <w:pPr>
        <w:pStyle w:val="ListParagraph"/>
        <w:numPr>
          <w:ilvl w:val="0"/>
          <w:numId w:val="34"/>
        </w:numPr>
        <w:tabs>
          <w:tab w:val="left" w:pos="1324"/>
        </w:tabs>
        <w:spacing w:after="15" w:line="266" w:lineRule="auto"/>
        <w:rPr>
          <w:lang w:val="en-IN"/>
        </w:rPr>
      </w:pPr>
      <w:r w:rsidRPr="00E72916">
        <w:rPr>
          <w:lang w:val="en-IN"/>
        </w:rPr>
        <w:t xml:space="preserve">Servers                           </w:t>
      </w:r>
      <w:r w:rsidR="001D5443" w:rsidRPr="00E72916">
        <w:rPr>
          <w:lang w:val="en-IN"/>
        </w:rPr>
        <w:t xml:space="preserve">      </w:t>
      </w:r>
      <w:proofErr w:type="gramStart"/>
      <w:r w:rsidR="00A50B80" w:rsidRPr="00E72916">
        <w:rPr>
          <w:lang w:val="en-IN"/>
        </w:rPr>
        <w:t xml:space="preserve">  </w:t>
      </w:r>
      <w:r w:rsidRPr="00E72916">
        <w:rPr>
          <w:lang w:val="en-IN"/>
        </w:rPr>
        <w:t>:Apache</w:t>
      </w:r>
      <w:proofErr w:type="gramEnd"/>
      <w:r w:rsidRPr="00E72916">
        <w:rPr>
          <w:lang w:val="en-IN"/>
        </w:rPr>
        <w:t xml:space="preserve"> tomcat server </w:t>
      </w:r>
      <w:r w:rsidR="00386051" w:rsidRPr="00E72916">
        <w:rPr>
          <w:lang w:val="en-IN"/>
        </w:rPr>
        <w:t>,jetty</w:t>
      </w:r>
    </w:p>
    <w:p w14:paraId="286475C1" w14:textId="132B2206" w:rsidR="00B2020A" w:rsidRPr="00E72916" w:rsidRDefault="008F3C46" w:rsidP="00E72916">
      <w:pPr>
        <w:pStyle w:val="ListParagraph"/>
        <w:numPr>
          <w:ilvl w:val="0"/>
          <w:numId w:val="34"/>
        </w:numPr>
        <w:tabs>
          <w:tab w:val="left" w:pos="1324"/>
        </w:tabs>
        <w:spacing w:after="15" w:line="266" w:lineRule="auto"/>
        <w:rPr>
          <w:lang w:val="en-IN"/>
        </w:rPr>
      </w:pPr>
      <w:r w:rsidRPr="00E72916">
        <w:rPr>
          <w:lang w:val="en-IN"/>
        </w:rPr>
        <w:t>Build</w:t>
      </w:r>
      <w:r w:rsidR="008054E2" w:rsidRPr="00E72916">
        <w:rPr>
          <w:lang w:val="en-IN"/>
        </w:rPr>
        <w:t xml:space="preserve"> &amp; Development </w:t>
      </w:r>
      <w:proofErr w:type="gramStart"/>
      <w:r w:rsidR="008054E2" w:rsidRPr="00E72916">
        <w:rPr>
          <w:lang w:val="en-IN"/>
        </w:rPr>
        <w:t>Tools</w:t>
      </w:r>
      <w:r w:rsidR="00C5188D" w:rsidRPr="00E72916">
        <w:rPr>
          <w:lang w:val="en-IN"/>
        </w:rPr>
        <w:t xml:space="preserve"> </w:t>
      </w:r>
      <w:r w:rsidR="00A50B80" w:rsidRPr="00E72916">
        <w:rPr>
          <w:lang w:val="en-IN"/>
        </w:rPr>
        <w:t xml:space="preserve"> </w:t>
      </w:r>
      <w:r w:rsidR="008054E2" w:rsidRPr="00E72916">
        <w:rPr>
          <w:lang w:val="en-IN"/>
        </w:rPr>
        <w:t>:</w:t>
      </w:r>
      <w:proofErr w:type="gramEnd"/>
      <w:r w:rsidR="008054E2" w:rsidRPr="00E72916">
        <w:rPr>
          <w:lang w:val="en-IN"/>
        </w:rPr>
        <w:t xml:space="preserve"> Maven</w:t>
      </w:r>
      <w:r w:rsidR="00B2020A" w:rsidRPr="00E72916">
        <w:rPr>
          <w:lang w:val="en-IN"/>
        </w:rPr>
        <w:t xml:space="preserve">  </w:t>
      </w:r>
      <w:r w:rsidR="00EC4DDC" w:rsidRPr="00E72916">
        <w:rPr>
          <w:lang w:val="en-IN"/>
        </w:rPr>
        <w:t>,Git</w:t>
      </w:r>
      <w:r w:rsidR="00B2020A" w:rsidRPr="00E72916">
        <w:rPr>
          <w:lang w:val="en-IN"/>
        </w:rPr>
        <w:t xml:space="preserve">                    </w:t>
      </w:r>
      <w:r w:rsidR="003972B1" w:rsidRPr="00E72916">
        <w:rPr>
          <w:lang w:val="en-IN"/>
        </w:rPr>
        <w:t xml:space="preserve">                            </w:t>
      </w:r>
    </w:p>
    <w:p w14:paraId="1B432CB4" w14:textId="27943945" w:rsidR="00B2020A" w:rsidRPr="00E72916" w:rsidRDefault="00B2020A" w:rsidP="00E72916">
      <w:pPr>
        <w:pStyle w:val="ListParagraph"/>
        <w:numPr>
          <w:ilvl w:val="0"/>
          <w:numId w:val="34"/>
        </w:numPr>
        <w:tabs>
          <w:tab w:val="left" w:pos="1324"/>
        </w:tabs>
        <w:spacing w:after="15" w:line="266" w:lineRule="auto"/>
        <w:rPr>
          <w:lang w:val="en-IN"/>
        </w:rPr>
      </w:pPr>
      <w:r w:rsidRPr="00E72916">
        <w:rPr>
          <w:lang w:val="en-IN"/>
        </w:rPr>
        <w:t>Web</w:t>
      </w:r>
      <w:r w:rsidR="00AA425E" w:rsidRPr="00E72916">
        <w:rPr>
          <w:lang w:val="en-IN"/>
        </w:rPr>
        <w:t xml:space="preserve"> </w:t>
      </w:r>
      <w:r w:rsidR="008054E2" w:rsidRPr="00E72916">
        <w:rPr>
          <w:lang w:val="en-IN"/>
        </w:rPr>
        <w:t>Technologies</w:t>
      </w:r>
      <w:r w:rsidRPr="00E72916">
        <w:rPr>
          <w:lang w:val="en-IN"/>
        </w:rPr>
        <w:t xml:space="preserve">           </w:t>
      </w:r>
      <w:r w:rsidR="001D5443" w:rsidRPr="00E72916">
        <w:rPr>
          <w:lang w:val="en-IN"/>
        </w:rPr>
        <w:t xml:space="preserve">    </w:t>
      </w:r>
      <w:proofErr w:type="gramStart"/>
      <w:r w:rsidR="001D5443" w:rsidRPr="00E72916">
        <w:rPr>
          <w:lang w:val="en-IN"/>
        </w:rPr>
        <w:t xml:space="preserve"> </w:t>
      </w:r>
      <w:r w:rsidR="00A50B80" w:rsidRPr="00E72916">
        <w:rPr>
          <w:lang w:val="en-IN"/>
        </w:rPr>
        <w:t xml:space="preserve"> </w:t>
      </w:r>
      <w:r w:rsidRPr="00E72916">
        <w:rPr>
          <w:lang w:val="en-IN"/>
        </w:rPr>
        <w:t>:</w:t>
      </w:r>
      <w:proofErr w:type="gramEnd"/>
      <w:r w:rsidRPr="00E72916">
        <w:rPr>
          <w:lang w:val="en-IN"/>
        </w:rPr>
        <w:t xml:space="preserve"> </w:t>
      </w:r>
      <w:r w:rsidR="00476E24" w:rsidRPr="00E72916">
        <w:rPr>
          <w:lang w:val="en-IN"/>
        </w:rPr>
        <w:t xml:space="preserve">HTML, </w:t>
      </w:r>
      <w:r w:rsidR="00CB3B0C" w:rsidRPr="00E72916">
        <w:rPr>
          <w:lang w:val="en-IN"/>
        </w:rPr>
        <w:t xml:space="preserve">CSS, </w:t>
      </w:r>
      <w:proofErr w:type="spellStart"/>
      <w:r w:rsidR="009D59B4" w:rsidRPr="00E72916">
        <w:rPr>
          <w:lang w:val="en-IN"/>
        </w:rPr>
        <w:t>Bootstrap,</w:t>
      </w:r>
      <w:r w:rsidR="00BA1013" w:rsidRPr="00E72916">
        <w:rPr>
          <w:lang w:val="en-IN"/>
        </w:rPr>
        <w:t>Basic</w:t>
      </w:r>
      <w:proofErr w:type="spellEnd"/>
      <w:r w:rsidR="00BA1013" w:rsidRPr="00E72916">
        <w:rPr>
          <w:lang w:val="en-IN"/>
        </w:rPr>
        <w:t xml:space="preserve"> of </w:t>
      </w:r>
      <w:r w:rsidR="00CB3B0C" w:rsidRPr="00E72916">
        <w:rPr>
          <w:lang w:val="en-IN"/>
        </w:rPr>
        <w:t>JavaScript</w:t>
      </w:r>
      <w:r w:rsidR="001565D0" w:rsidRPr="00E72916">
        <w:rPr>
          <w:lang w:val="en-IN"/>
        </w:rPr>
        <w:t xml:space="preserve"> </w:t>
      </w:r>
    </w:p>
    <w:p w14:paraId="11A37443" w14:textId="51BAEBEC" w:rsidR="001C4121" w:rsidRPr="00E72916" w:rsidRDefault="009F1830" w:rsidP="00E72916">
      <w:pPr>
        <w:pStyle w:val="ListParagraph"/>
        <w:numPr>
          <w:ilvl w:val="0"/>
          <w:numId w:val="34"/>
        </w:numPr>
        <w:tabs>
          <w:tab w:val="left" w:pos="1324"/>
        </w:tabs>
        <w:spacing w:after="15" w:line="266" w:lineRule="auto"/>
        <w:rPr>
          <w:lang w:val="en-IN"/>
        </w:rPr>
      </w:pPr>
      <w:r w:rsidRPr="00E72916">
        <w:rPr>
          <w:lang w:val="en-IN"/>
        </w:rPr>
        <w:t xml:space="preserve">Other                                    </w:t>
      </w:r>
      <w:proofErr w:type="gramStart"/>
      <w:r w:rsidRPr="00E72916">
        <w:rPr>
          <w:lang w:val="en-IN"/>
        </w:rPr>
        <w:t xml:space="preserve">  :</w:t>
      </w:r>
      <w:proofErr w:type="gramEnd"/>
      <w:r w:rsidR="00C5188D" w:rsidRPr="00E72916">
        <w:rPr>
          <w:lang w:val="en-IN"/>
        </w:rPr>
        <w:t xml:space="preserve"> </w:t>
      </w:r>
      <w:r w:rsidR="00C85C86" w:rsidRPr="00E72916">
        <w:rPr>
          <w:lang w:val="en-IN"/>
        </w:rPr>
        <w:t xml:space="preserve">Microservices, </w:t>
      </w:r>
      <w:r w:rsidR="00386051" w:rsidRPr="00E72916">
        <w:rPr>
          <w:lang w:val="en-IN"/>
        </w:rPr>
        <w:t>Kafka, Spring Batch</w:t>
      </w:r>
    </w:p>
    <w:p w14:paraId="6431E3B3" w14:textId="77777777" w:rsidR="001C4121" w:rsidRPr="00E72916" w:rsidRDefault="001C4121" w:rsidP="00E72916">
      <w:pPr>
        <w:spacing w:after="15" w:line="266" w:lineRule="auto"/>
        <w:rPr>
          <w:b/>
          <w:bCs/>
          <w:u w:val="single"/>
        </w:rPr>
      </w:pPr>
    </w:p>
    <w:p w14:paraId="1975C5E2" w14:textId="2ABD3326" w:rsidR="00DE3623" w:rsidRPr="00E72916" w:rsidRDefault="00835F6A" w:rsidP="00E72916">
      <w:pPr>
        <w:spacing w:after="15" w:line="266" w:lineRule="auto"/>
        <w:rPr>
          <w:b/>
          <w:bCs/>
          <w:u w:val="single"/>
        </w:rPr>
      </w:pPr>
      <w:r w:rsidRPr="00E72916">
        <w:rPr>
          <w:b/>
          <w:bCs/>
          <w:u w:val="single"/>
        </w:rPr>
        <w:t>Project profiles:</w:t>
      </w:r>
    </w:p>
    <w:p w14:paraId="57D84917" w14:textId="7EE43868" w:rsidR="006C21F7" w:rsidRPr="00E72916" w:rsidRDefault="00E72916" w:rsidP="00E72916">
      <w:pPr>
        <w:spacing w:after="15" w:line="266" w:lineRule="auto"/>
        <w:rPr>
          <w:b/>
          <w:bCs/>
        </w:rPr>
      </w:pPr>
      <w:r>
        <w:rPr>
          <w:b/>
          <w:bCs/>
        </w:rPr>
        <w:t xml:space="preserve">     </w:t>
      </w:r>
      <w:r w:rsidR="006C21F7" w:rsidRPr="00E72916">
        <w:rPr>
          <w:b/>
          <w:bCs/>
        </w:rPr>
        <w:t>M</w:t>
      </w:r>
      <w:r w:rsidRPr="00E72916">
        <w:rPr>
          <w:b/>
          <w:bCs/>
        </w:rPr>
        <w:t>ini project</w:t>
      </w:r>
      <w:r w:rsidR="006C21F7" w:rsidRPr="00E72916">
        <w:rPr>
          <w:b/>
          <w:bCs/>
        </w:rPr>
        <w:t>:</w:t>
      </w:r>
    </w:p>
    <w:p w14:paraId="1975C5E3" w14:textId="06E240FE" w:rsidR="00DE3623" w:rsidRPr="00E72916" w:rsidRDefault="00E72916" w:rsidP="00E72916">
      <w:pPr>
        <w:pStyle w:val="ListParagraph"/>
        <w:numPr>
          <w:ilvl w:val="0"/>
          <w:numId w:val="33"/>
        </w:numPr>
        <w:spacing w:after="15" w:line="266" w:lineRule="auto"/>
      </w:pPr>
      <w:r w:rsidRPr="00E72916">
        <w:t xml:space="preserve">title        </w:t>
      </w:r>
      <w:r w:rsidR="00F36B88" w:rsidRPr="00E72916">
        <w:t xml:space="preserve">   </w:t>
      </w:r>
      <w:r w:rsidR="003811C5">
        <w:t xml:space="preserve">                </w:t>
      </w:r>
      <w:proofErr w:type="gramStart"/>
      <w:r w:rsidR="003811C5">
        <w:t xml:space="preserve">  </w:t>
      </w:r>
      <w:r w:rsidR="00F36B88" w:rsidRPr="00E72916">
        <w:t>:</w:t>
      </w:r>
      <w:proofErr w:type="gramEnd"/>
      <w:r w:rsidRPr="00E72916">
        <w:t xml:space="preserve"> </w:t>
      </w:r>
      <w:r w:rsidR="000D33EC">
        <w:t xml:space="preserve">      </w:t>
      </w:r>
      <w:r w:rsidRPr="00E72916">
        <w:t>stock analyzer</w:t>
      </w:r>
    </w:p>
    <w:p w14:paraId="1975C5E4" w14:textId="7A0758B0" w:rsidR="00DE3623" w:rsidRPr="00E72916" w:rsidRDefault="00E72916" w:rsidP="00E72916">
      <w:pPr>
        <w:pStyle w:val="ListParagraph"/>
        <w:numPr>
          <w:ilvl w:val="0"/>
          <w:numId w:val="33"/>
        </w:numPr>
        <w:spacing w:after="15" w:line="266" w:lineRule="auto"/>
      </w:pPr>
      <w:r w:rsidRPr="00E72916">
        <w:t xml:space="preserve">front end   </w:t>
      </w:r>
      <w:r w:rsidR="003811C5">
        <w:t xml:space="preserve">                </w:t>
      </w:r>
      <w:proofErr w:type="gramStart"/>
      <w:r w:rsidR="003811C5">
        <w:t xml:space="preserve">  </w:t>
      </w:r>
      <w:r w:rsidRPr="00E72916">
        <w:t>:</w:t>
      </w:r>
      <w:proofErr w:type="gramEnd"/>
      <w:r w:rsidR="000D33EC">
        <w:t xml:space="preserve">     </w:t>
      </w:r>
      <w:r w:rsidRPr="00E72916">
        <w:t xml:space="preserve">  servlets, </w:t>
      </w:r>
      <w:proofErr w:type="spellStart"/>
      <w:r w:rsidRPr="00E72916">
        <w:t>html,</w:t>
      </w:r>
      <w:r w:rsidR="000D33EC">
        <w:t>css</w:t>
      </w:r>
      <w:proofErr w:type="spellEnd"/>
      <w:r w:rsidRPr="00E72916">
        <w:t>, java script</w:t>
      </w:r>
    </w:p>
    <w:p w14:paraId="1975C5E5" w14:textId="3990DA5A" w:rsidR="00DE3623" w:rsidRPr="00E72916" w:rsidRDefault="00E72916" w:rsidP="00E72916">
      <w:pPr>
        <w:pStyle w:val="ListParagraph"/>
        <w:numPr>
          <w:ilvl w:val="0"/>
          <w:numId w:val="33"/>
        </w:numPr>
        <w:spacing w:after="15" w:line="266" w:lineRule="auto"/>
      </w:pPr>
      <w:r w:rsidRPr="00E72916">
        <w:t xml:space="preserve">back </w:t>
      </w:r>
      <w:r w:rsidR="00F36B88" w:rsidRPr="00E72916">
        <w:t xml:space="preserve">end   </w:t>
      </w:r>
      <w:r w:rsidR="003811C5">
        <w:t xml:space="preserve">                </w:t>
      </w:r>
      <w:proofErr w:type="gramStart"/>
      <w:r w:rsidR="003811C5">
        <w:t xml:space="preserve">  </w:t>
      </w:r>
      <w:r w:rsidR="00F36B88" w:rsidRPr="00E72916">
        <w:t>:</w:t>
      </w:r>
      <w:proofErr w:type="gramEnd"/>
      <w:r w:rsidR="00835F6A" w:rsidRPr="00E72916">
        <w:t xml:space="preserve"> </w:t>
      </w:r>
      <w:r w:rsidR="000D33EC">
        <w:t xml:space="preserve">      </w:t>
      </w:r>
      <w:r w:rsidR="00835F6A" w:rsidRPr="00E72916">
        <w:t>java programming</w:t>
      </w:r>
    </w:p>
    <w:p w14:paraId="1975C5E6" w14:textId="40FBC0A4" w:rsidR="00DE3623" w:rsidRPr="00E72916" w:rsidRDefault="00E72916" w:rsidP="00E72916">
      <w:pPr>
        <w:pStyle w:val="ListParagraph"/>
        <w:numPr>
          <w:ilvl w:val="0"/>
          <w:numId w:val="33"/>
        </w:numPr>
        <w:spacing w:after="15" w:line="266" w:lineRule="auto"/>
      </w:pPr>
      <w:r w:rsidRPr="00E72916">
        <w:rPr>
          <w:b/>
          <w:bCs/>
        </w:rPr>
        <w:t>description</w:t>
      </w:r>
      <w:r w:rsidR="000D33EC">
        <w:rPr>
          <w:b/>
          <w:bCs/>
        </w:rPr>
        <w:t xml:space="preserve">              </w:t>
      </w:r>
      <w:proofErr w:type="gramStart"/>
      <w:r w:rsidR="000D33EC">
        <w:rPr>
          <w:b/>
          <w:bCs/>
        </w:rPr>
        <w:t xml:space="preserve">  </w:t>
      </w:r>
      <w:r w:rsidRPr="00E72916">
        <w:rPr>
          <w:b/>
          <w:bCs/>
        </w:rPr>
        <w:t>:</w:t>
      </w:r>
      <w:proofErr w:type="gramEnd"/>
      <w:r w:rsidRPr="00E72916">
        <w:t xml:space="preserve"> </w:t>
      </w:r>
      <w:r w:rsidR="000D33EC">
        <w:t xml:space="preserve">      </w:t>
      </w:r>
      <w:r w:rsidRPr="00E72916">
        <w:t xml:space="preserve">this project mainly to reduce the manual effort need to manage transactions and historical data used in various         </w:t>
      </w:r>
      <w:r w:rsidR="00835F6A" w:rsidRPr="00E72916">
        <w:t>g</w:t>
      </w:r>
      <w:r w:rsidRPr="00E72916">
        <w:t xml:space="preserve">     g</w:t>
      </w:r>
      <w:r w:rsidR="00835F6A" w:rsidRPr="00E72916">
        <w:t xml:space="preserve">odowns. Also, this application provides an interface to users to view the details like the daily stock statements of all godowns. </w:t>
      </w:r>
    </w:p>
    <w:p w14:paraId="4AB5CC33" w14:textId="7E89A916" w:rsidR="00F36B88" w:rsidRPr="00E72916" w:rsidRDefault="00E72916" w:rsidP="00E72916">
      <w:pPr>
        <w:spacing w:after="15" w:line="266" w:lineRule="auto"/>
        <w:ind w:left="360"/>
        <w:rPr>
          <w:b/>
          <w:bCs/>
        </w:rPr>
      </w:pPr>
      <w:r>
        <w:rPr>
          <w:b/>
          <w:bCs/>
        </w:rPr>
        <w:t>M</w:t>
      </w:r>
      <w:r w:rsidRPr="00E72916">
        <w:rPr>
          <w:b/>
          <w:bCs/>
        </w:rPr>
        <w:t>ajor p</w:t>
      </w:r>
      <w:r w:rsidR="00F36B88" w:rsidRPr="00E72916">
        <w:rPr>
          <w:b/>
          <w:bCs/>
        </w:rPr>
        <w:t>roject:</w:t>
      </w:r>
    </w:p>
    <w:p w14:paraId="34B0A4B9" w14:textId="6163656B" w:rsidR="00F36B88" w:rsidRPr="00E72916" w:rsidRDefault="00E72916" w:rsidP="00E72916">
      <w:pPr>
        <w:pStyle w:val="ListParagraph"/>
        <w:numPr>
          <w:ilvl w:val="0"/>
          <w:numId w:val="33"/>
        </w:numPr>
        <w:spacing w:after="15" w:line="266" w:lineRule="auto"/>
      </w:pPr>
      <w:r w:rsidRPr="00E72916">
        <w:t xml:space="preserve">title         </w:t>
      </w:r>
      <w:r w:rsidR="003811C5">
        <w:t xml:space="preserve">                  </w:t>
      </w:r>
      <w:proofErr w:type="gramStart"/>
      <w:r w:rsidR="003811C5">
        <w:t xml:space="preserve">  </w:t>
      </w:r>
      <w:r w:rsidRPr="00E72916">
        <w:t>:</w:t>
      </w:r>
      <w:proofErr w:type="gramEnd"/>
      <w:r w:rsidRPr="00E72916">
        <w:t xml:space="preserve"> </w:t>
      </w:r>
      <w:r w:rsidR="000D33EC">
        <w:t xml:space="preserve">       APPCSA</w:t>
      </w:r>
    </w:p>
    <w:p w14:paraId="694E43A5" w14:textId="2B33AEED" w:rsidR="00F36B88" w:rsidRPr="00E72916" w:rsidRDefault="00E72916" w:rsidP="00E72916">
      <w:pPr>
        <w:pStyle w:val="ListParagraph"/>
        <w:numPr>
          <w:ilvl w:val="0"/>
          <w:numId w:val="33"/>
        </w:numPr>
        <w:spacing w:after="15" w:line="266" w:lineRule="auto"/>
      </w:pPr>
      <w:r w:rsidRPr="00E72916">
        <w:t xml:space="preserve">front </w:t>
      </w:r>
      <w:r w:rsidR="008C64B9" w:rsidRPr="00E72916">
        <w:t>end</w:t>
      </w:r>
      <w:r w:rsidR="00C64ADB" w:rsidRPr="00E72916">
        <w:t xml:space="preserve"> </w:t>
      </w:r>
      <w:r w:rsidR="003811C5">
        <w:t xml:space="preserve">                  </w:t>
      </w:r>
      <w:proofErr w:type="gramStart"/>
      <w:r w:rsidR="003811C5">
        <w:t xml:space="preserve">  </w:t>
      </w:r>
      <w:r w:rsidR="008C64B9" w:rsidRPr="00E72916">
        <w:t>:</w:t>
      </w:r>
      <w:proofErr w:type="gramEnd"/>
      <w:r w:rsidR="00F36B88" w:rsidRPr="00E72916">
        <w:t xml:space="preserve"> </w:t>
      </w:r>
      <w:r w:rsidR="000D33EC">
        <w:t xml:space="preserve">       </w:t>
      </w:r>
      <w:r w:rsidRPr="00E72916">
        <w:t xml:space="preserve">html, </w:t>
      </w:r>
      <w:proofErr w:type="spellStart"/>
      <w:r w:rsidRPr="00E72916">
        <w:t>css</w:t>
      </w:r>
      <w:proofErr w:type="spellEnd"/>
      <w:r w:rsidRPr="00E72916">
        <w:t xml:space="preserve">, </w:t>
      </w:r>
      <w:proofErr w:type="spellStart"/>
      <w:r w:rsidRPr="00E72916">
        <w:t>javascript</w:t>
      </w:r>
      <w:proofErr w:type="spellEnd"/>
    </w:p>
    <w:p w14:paraId="7FC50C63" w14:textId="278E7C5D" w:rsidR="00F36B88" w:rsidRPr="00E72916" w:rsidRDefault="00E72916" w:rsidP="00E72916">
      <w:pPr>
        <w:pStyle w:val="ListParagraph"/>
        <w:numPr>
          <w:ilvl w:val="0"/>
          <w:numId w:val="33"/>
        </w:numPr>
        <w:spacing w:after="15" w:line="266" w:lineRule="auto"/>
      </w:pPr>
      <w:r w:rsidRPr="00E72916">
        <w:t>backend</w:t>
      </w:r>
      <w:r w:rsidR="00C64ADB" w:rsidRPr="00E72916">
        <w:t xml:space="preserve">   </w:t>
      </w:r>
      <w:r w:rsidR="003811C5">
        <w:t xml:space="preserve">                 </w:t>
      </w:r>
      <w:proofErr w:type="gramStart"/>
      <w:r w:rsidR="003811C5">
        <w:t xml:space="preserve">  </w:t>
      </w:r>
      <w:r w:rsidR="008C64B9" w:rsidRPr="00E72916">
        <w:t>:</w:t>
      </w:r>
      <w:proofErr w:type="gramEnd"/>
      <w:r w:rsidR="000C09C8" w:rsidRPr="00E72916">
        <w:t xml:space="preserve"> </w:t>
      </w:r>
      <w:r w:rsidR="000D33EC">
        <w:t xml:space="preserve">       </w:t>
      </w:r>
      <w:r w:rsidRPr="00E72916">
        <w:t>j</w:t>
      </w:r>
      <w:r w:rsidR="00FB35E7" w:rsidRPr="00E72916">
        <w:t xml:space="preserve">ava </w:t>
      </w:r>
      <w:r w:rsidR="000D33EC">
        <w:t>,</w:t>
      </w:r>
      <w:r w:rsidRPr="00E72916">
        <w:t>spring boot</w:t>
      </w:r>
    </w:p>
    <w:p w14:paraId="36E229F0" w14:textId="55BF4DA9" w:rsidR="00473E7C" w:rsidRPr="00E72916" w:rsidRDefault="00E72916" w:rsidP="00E72916">
      <w:pPr>
        <w:pStyle w:val="ListParagraph"/>
        <w:numPr>
          <w:ilvl w:val="0"/>
          <w:numId w:val="33"/>
        </w:numPr>
        <w:spacing w:after="15" w:line="266" w:lineRule="auto"/>
      </w:pPr>
      <w:r w:rsidRPr="00E72916">
        <w:rPr>
          <w:b/>
          <w:bCs/>
        </w:rPr>
        <w:t>description</w:t>
      </w:r>
      <w:r w:rsidR="000D33EC">
        <w:rPr>
          <w:b/>
          <w:bCs/>
        </w:rPr>
        <w:t xml:space="preserve">               </w:t>
      </w:r>
      <w:proofErr w:type="gramStart"/>
      <w:r w:rsidR="000D33EC">
        <w:rPr>
          <w:b/>
          <w:bCs/>
        </w:rPr>
        <w:t xml:space="preserve">  </w:t>
      </w:r>
      <w:r w:rsidR="000C09C8" w:rsidRPr="00E72916">
        <w:t>:</w:t>
      </w:r>
      <w:proofErr w:type="gramEnd"/>
      <w:r w:rsidR="003F395C" w:rsidRPr="00E72916">
        <w:t xml:space="preserve"> </w:t>
      </w:r>
      <w:r w:rsidR="000D33EC">
        <w:t xml:space="preserve">      </w:t>
      </w:r>
      <w:r w:rsidRPr="00E72916">
        <w:t xml:space="preserve">data sharing is one important service provided by cloud storage. In order to share data conveniently and securely, </w:t>
      </w:r>
      <w:proofErr w:type="spellStart"/>
      <w:r w:rsidRPr="00E72916">
        <w:t>shen</w:t>
      </w:r>
      <w:proofErr w:type="spellEnd"/>
      <w:r w:rsidRPr="00E72916">
        <w:t xml:space="preserve"> et al. Proposed a cloud storage auditing scheme for data sharing, which uses the subitizable signature to hide sensitive information. </w:t>
      </w:r>
    </w:p>
    <w:p w14:paraId="2699E61D" w14:textId="0B0A58DE" w:rsidR="00C22411" w:rsidRPr="00E72916" w:rsidRDefault="00E72916" w:rsidP="00E72916">
      <w:pPr>
        <w:spacing w:after="15" w:line="266" w:lineRule="auto"/>
        <w:ind w:left="360"/>
        <w:rPr>
          <w:b/>
          <w:bCs/>
        </w:rPr>
      </w:pPr>
      <w:r>
        <w:rPr>
          <w:b/>
          <w:bCs/>
        </w:rPr>
        <w:t>I</w:t>
      </w:r>
      <w:r w:rsidR="004A6D71" w:rsidRPr="00E72916">
        <w:rPr>
          <w:b/>
          <w:bCs/>
        </w:rPr>
        <w:t>nternship project:</w:t>
      </w:r>
    </w:p>
    <w:p w14:paraId="0E10BF8F" w14:textId="2E3B240C" w:rsidR="00E72916" w:rsidRPr="00E72916" w:rsidRDefault="00E72916" w:rsidP="00E72916">
      <w:pPr>
        <w:pStyle w:val="ListParagraph"/>
        <w:numPr>
          <w:ilvl w:val="0"/>
          <w:numId w:val="33"/>
        </w:numPr>
        <w:suppressAutoHyphens/>
        <w:rPr>
          <w:rFonts w:eastAsia="Calibri"/>
          <w:color w:val="00000A"/>
        </w:rPr>
      </w:pPr>
      <w:r w:rsidRPr="00E72916">
        <w:rPr>
          <w:rFonts w:eastAsia="Calibri"/>
          <w:color w:val="00000A"/>
        </w:rPr>
        <w:t>project</w:t>
      </w:r>
      <w:r w:rsidRPr="00E72916">
        <w:rPr>
          <w:rFonts w:eastAsia="Calibri"/>
          <w:color w:val="00000A"/>
        </w:rPr>
        <w:tab/>
      </w:r>
      <w:r w:rsidRPr="00E72916">
        <w:rPr>
          <w:rFonts w:eastAsia="Calibri"/>
          <w:color w:val="00000A"/>
        </w:rPr>
        <w:tab/>
        <w:t xml:space="preserve">            </w:t>
      </w:r>
      <w:proofErr w:type="gramStart"/>
      <w:r w:rsidRPr="00E72916">
        <w:rPr>
          <w:rFonts w:eastAsia="Calibri"/>
          <w:color w:val="00000A"/>
        </w:rPr>
        <w:t xml:space="preserve">  :</w:t>
      </w:r>
      <w:proofErr w:type="gramEnd"/>
      <w:r w:rsidRPr="00E72916">
        <w:rPr>
          <w:rFonts w:eastAsia="Calibri"/>
          <w:color w:val="00000A"/>
        </w:rPr>
        <w:t xml:space="preserve">          report management application(</w:t>
      </w:r>
      <w:proofErr w:type="spellStart"/>
      <w:r w:rsidRPr="00E72916">
        <w:rPr>
          <w:rFonts w:eastAsia="Calibri"/>
          <w:color w:val="00000A"/>
        </w:rPr>
        <w:t>rma</w:t>
      </w:r>
      <w:proofErr w:type="spellEnd"/>
      <w:r w:rsidRPr="00E72916">
        <w:rPr>
          <w:rFonts w:eastAsia="Calibri"/>
          <w:color w:val="00000A"/>
        </w:rPr>
        <w:t>)</w:t>
      </w:r>
    </w:p>
    <w:p w14:paraId="33917943" w14:textId="5A8A6021" w:rsidR="00E72916" w:rsidRPr="00E72916" w:rsidRDefault="00E72916" w:rsidP="00E72916">
      <w:pPr>
        <w:pStyle w:val="ListParagraph"/>
        <w:numPr>
          <w:ilvl w:val="0"/>
          <w:numId w:val="33"/>
        </w:numPr>
        <w:suppressAutoHyphens/>
        <w:rPr>
          <w:rFonts w:eastAsia="Calibri"/>
          <w:color w:val="00000A"/>
        </w:rPr>
      </w:pPr>
      <w:r w:rsidRPr="00E72916">
        <w:rPr>
          <w:rFonts w:eastAsia="Calibri"/>
          <w:color w:val="00000A"/>
        </w:rPr>
        <w:t>client</w:t>
      </w:r>
      <w:r w:rsidRPr="00E72916">
        <w:rPr>
          <w:rFonts w:eastAsia="Calibri"/>
          <w:color w:val="00000A"/>
        </w:rPr>
        <w:tab/>
      </w:r>
      <w:r w:rsidRPr="00E72916">
        <w:rPr>
          <w:rFonts w:eastAsia="Calibri"/>
          <w:color w:val="00000A"/>
        </w:rPr>
        <w:tab/>
        <w:t xml:space="preserve">            </w:t>
      </w:r>
      <w:proofErr w:type="gramStart"/>
      <w:r w:rsidRPr="00E72916">
        <w:rPr>
          <w:rFonts w:eastAsia="Calibri"/>
          <w:color w:val="00000A"/>
        </w:rPr>
        <w:t xml:space="preserve">  :</w:t>
      </w:r>
      <w:proofErr w:type="gramEnd"/>
      <w:r w:rsidRPr="00E72916">
        <w:rPr>
          <w:rFonts w:eastAsia="Calibri"/>
          <w:color w:val="00000A"/>
        </w:rPr>
        <w:t xml:space="preserve">          financial service</w:t>
      </w:r>
    </w:p>
    <w:p w14:paraId="6EE5CE89" w14:textId="11C7EECD" w:rsidR="00E72916" w:rsidRPr="00E72916" w:rsidRDefault="00E72916" w:rsidP="00E72916">
      <w:pPr>
        <w:pStyle w:val="ListParagraph"/>
        <w:numPr>
          <w:ilvl w:val="0"/>
          <w:numId w:val="33"/>
        </w:numPr>
        <w:suppressAutoHyphens/>
        <w:rPr>
          <w:rFonts w:eastAsia="Calibri"/>
          <w:color w:val="00000A"/>
        </w:rPr>
      </w:pPr>
      <w:r w:rsidRPr="00E72916">
        <w:rPr>
          <w:rFonts w:eastAsia="Calibri"/>
          <w:color w:val="00000A"/>
        </w:rPr>
        <w:t>role</w:t>
      </w:r>
      <w:r w:rsidRPr="00E72916">
        <w:rPr>
          <w:rFonts w:eastAsia="Calibri"/>
          <w:color w:val="00000A"/>
        </w:rPr>
        <w:tab/>
      </w:r>
      <w:r w:rsidRPr="00E72916">
        <w:rPr>
          <w:rFonts w:eastAsia="Calibri"/>
          <w:color w:val="00000A"/>
        </w:rPr>
        <w:tab/>
        <w:t xml:space="preserve">            </w:t>
      </w:r>
      <w:proofErr w:type="gramStart"/>
      <w:r w:rsidRPr="00E72916">
        <w:rPr>
          <w:rFonts w:eastAsia="Calibri"/>
          <w:color w:val="00000A"/>
        </w:rPr>
        <w:t xml:space="preserve">  :</w:t>
      </w:r>
      <w:proofErr w:type="gramEnd"/>
      <w:r w:rsidRPr="00E72916">
        <w:rPr>
          <w:rFonts w:eastAsia="Calibri"/>
          <w:color w:val="00000A"/>
        </w:rPr>
        <w:t xml:space="preserve">          java developer</w:t>
      </w:r>
    </w:p>
    <w:p w14:paraId="01315DC0" w14:textId="04654C8B" w:rsidR="00E72916" w:rsidRPr="00E72916" w:rsidRDefault="00E72916" w:rsidP="00E72916">
      <w:pPr>
        <w:pStyle w:val="ListParagraph"/>
        <w:numPr>
          <w:ilvl w:val="0"/>
          <w:numId w:val="33"/>
        </w:numPr>
        <w:suppressAutoHyphens/>
        <w:rPr>
          <w:rFonts w:eastAsia="Calibri"/>
          <w:color w:val="00000A"/>
        </w:rPr>
      </w:pPr>
      <w:r w:rsidRPr="00E72916">
        <w:rPr>
          <w:rFonts w:eastAsia="Calibri"/>
          <w:color w:val="00000A"/>
        </w:rPr>
        <w:t xml:space="preserve">environment                </w:t>
      </w:r>
      <w:proofErr w:type="gramStart"/>
      <w:r w:rsidRPr="00E72916">
        <w:rPr>
          <w:rFonts w:eastAsia="Calibri"/>
          <w:color w:val="00000A"/>
        </w:rPr>
        <w:t xml:space="preserve"> </w:t>
      </w:r>
      <w:r w:rsidRPr="00E72916">
        <w:rPr>
          <w:rFonts w:eastAsia="Calibri"/>
          <w:color w:val="00000A"/>
        </w:rPr>
        <w:t xml:space="preserve"> </w:t>
      </w:r>
      <w:r w:rsidRPr="00E72916">
        <w:rPr>
          <w:rFonts w:eastAsia="Calibri"/>
          <w:color w:val="00000A"/>
        </w:rPr>
        <w:t>:</w:t>
      </w:r>
      <w:proofErr w:type="gramEnd"/>
      <w:r w:rsidRPr="00E72916">
        <w:rPr>
          <w:rFonts w:eastAsia="Calibri"/>
          <w:color w:val="00000A"/>
        </w:rPr>
        <w:t xml:space="preserve">  </w:t>
      </w:r>
      <w:r w:rsidR="000D33EC">
        <w:rPr>
          <w:rFonts w:eastAsia="Calibri"/>
          <w:color w:val="00000A"/>
        </w:rPr>
        <w:t xml:space="preserve">       </w:t>
      </w:r>
      <w:r w:rsidRPr="00E72916">
        <w:rPr>
          <w:rFonts w:eastAsia="Calibri"/>
          <w:color w:val="00000A"/>
        </w:rPr>
        <w:t>core java, spring , spring</w:t>
      </w:r>
      <w:r w:rsidRPr="00E72916">
        <w:rPr>
          <w:rFonts w:eastAsia="Calibri"/>
          <w:color w:val="00000A"/>
        </w:rPr>
        <w:t xml:space="preserve">  </w:t>
      </w:r>
      <w:r w:rsidRPr="00E72916">
        <w:rPr>
          <w:rFonts w:eastAsia="Calibri"/>
          <w:color w:val="00000A"/>
        </w:rPr>
        <w:t xml:space="preserve">batch, my </w:t>
      </w:r>
      <w:proofErr w:type="spellStart"/>
      <w:r w:rsidRPr="00E72916">
        <w:rPr>
          <w:rFonts w:eastAsia="Calibri"/>
          <w:color w:val="00000A"/>
        </w:rPr>
        <w:t>sql</w:t>
      </w:r>
      <w:proofErr w:type="spellEnd"/>
    </w:p>
    <w:p w14:paraId="5DE64B84" w14:textId="1A2CD445" w:rsidR="00E72916" w:rsidRPr="00E72916" w:rsidRDefault="00E72916" w:rsidP="00E72916">
      <w:pPr>
        <w:suppressAutoHyphens/>
        <w:spacing w:after="200" w:line="276" w:lineRule="auto"/>
        <w:ind w:left="720" w:hanging="300"/>
        <w:rPr>
          <w:rFonts w:eastAsia="Calibri"/>
          <w:color w:val="00000A"/>
        </w:rPr>
      </w:pPr>
    </w:p>
    <w:p w14:paraId="7E7F1288" w14:textId="47504439" w:rsidR="004A6D71" w:rsidRPr="000D33EC" w:rsidRDefault="00E72916" w:rsidP="000D33EC">
      <w:pPr>
        <w:pStyle w:val="ListParagraph"/>
        <w:numPr>
          <w:ilvl w:val="0"/>
          <w:numId w:val="33"/>
        </w:numPr>
        <w:suppressAutoHyphens/>
        <w:rPr>
          <w:b/>
          <w:bCs/>
        </w:rPr>
      </w:pPr>
      <w:r w:rsidRPr="00E72916">
        <w:rPr>
          <w:rFonts w:eastAsia="Calibri"/>
          <w:b/>
          <w:color w:val="00000A"/>
        </w:rPr>
        <w:t>description</w:t>
      </w:r>
      <w:r w:rsidR="000D33EC">
        <w:rPr>
          <w:rFonts w:eastAsia="Calibri"/>
          <w:b/>
          <w:color w:val="00000A"/>
        </w:rPr>
        <w:t xml:space="preserve">                </w:t>
      </w:r>
      <w:proofErr w:type="gramStart"/>
      <w:r w:rsidR="000D33EC">
        <w:rPr>
          <w:rFonts w:eastAsia="Calibri"/>
          <w:b/>
          <w:color w:val="00000A"/>
        </w:rPr>
        <w:t xml:space="preserve">  </w:t>
      </w:r>
      <w:r w:rsidRPr="00E72916">
        <w:rPr>
          <w:rFonts w:eastAsia="Calibri"/>
          <w:b/>
          <w:color w:val="00000A"/>
        </w:rPr>
        <w:t>:</w:t>
      </w:r>
      <w:proofErr w:type="gramEnd"/>
      <w:r w:rsidRPr="00E72916">
        <w:rPr>
          <w:rFonts w:eastAsia="Calibri"/>
          <w:color w:val="222222"/>
          <w:shd w:val="clear" w:color="auto" w:fill="FFFFFF"/>
        </w:rPr>
        <w:t xml:space="preserve"> </w:t>
      </w:r>
      <w:r w:rsidR="000D33EC">
        <w:rPr>
          <w:rFonts w:eastAsia="Calibri"/>
          <w:color w:val="222222"/>
          <w:shd w:val="clear" w:color="auto" w:fill="FFFFFF"/>
        </w:rPr>
        <w:t xml:space="preserve">      </w:t>
      </w:r>
      <w:proofErr w:type="spellStart"/>
      <w:r w:rsidRPr="000D33EC">
        <w:rPr>
          <w:rFonts w:eastAsia="Calibri"/>
          <w:color w:val="222222"/>
          <w:shd w:val="clear" w:color="auto" w:fill="FFFFFF"/>
        </w:rPr>
        <w:t>rma</w:t>
      </w:r>
      <w:proofErr w:type="spellEnd"/>
      <w:r w:rsidRPr="000D33EC">
        <w:rPr>
          <w:rFonts w:eastAsia="Calibri"/>
          <w:color w:val="222222"/>
          <w:shd w:val="clear" w:color="auto" w:fill="FFFFFF"/>
        </w:rPr>
        <w:t xml:space="preserve"> is a web based application which tracks reports uploaded by users. </w:t>
      </w:r>
      <w:proofErr w:type="spellStart"/>
      <w:r w:rsidRPr="000D33EC">
        <w:rPr>
          <w:rFonts w:eastAsia="Calibri"/>
          <w:color w:val="222222"/>
          <w:shd w:val="clear" w:color="auto" w:fill="FFFFFF"/>
        </w:rPr>
        <w:t>Rma</w:t>
      </w:r>
      <w:proofErr w:type="spellEnd"/>
      <w:r w:rsidRPr="000D33EC">
        <w:rPr>
          <w:rFonts w:eastAsia="Calibri"/>
          <w:color w:val="222222"/>
          <w:shd w:val="clear" w:color="auto" w:fill="FFFFFF"/>
        </w:rPr>
        <w:t xml:space="preserve"> is designed and developed to have a       secured report distribution. The reports can be document, </w:t>
      </w:r>
      <w:proofErr w:type="gramStart"/>
      <w:r w:rsidRPr="000D33EC">
        <w:rPr>
          <w:rFonts w:eastAsia="Calibri"/>
          <w:color w:val="222222"/>
          <w:shd w:val="clear" w:color="auto" w:fill="FFFFFF"/>
        </w:rPr>
        <w:t>excel ,ppt</w:t>
      </w:r>
      <w:proofErr w:type="gramEnd"/>
      <w:r w:rsidRPr="000D33EC">
        <w:rPr>
          <w:rFonts w:eastAsia="Calibri"/>
          <w:color w:val="222222"/>
          <w:shd w:val="clear" w:color="auto" w:fill="FFFFFF"/>
        </w:rPr>
        <w:t xml:space="preserve"> or zipped flies. </w:t>
      </w:r>
      <w:proofErr w:type="spellStart"/>
      <w:r w:rsidRPr="000D33EC">
        <w:rPr>
          <w:rFonts w:eastAsia="Calibri"/>
          <w:color w:val="222222"/>
          <w:shd w:val="clear" w:color="auto" w:fill="FFFFFF"/>
        </w:rPr>
        <w:t>Rma</w:t>
      </w:r>
      <w:proofErr w:type="spellEnd"/>
      <w:r w:rsidRPr="000D33EC">
        <w:rPr>
          <w:rFonts w:eastAsia="Calibri"/>
          <w:color w:val="222222"/>
          <w:shd w:val="clear" w:color="auto" w:fill="FFFFFF"/>
        </w:rPr>
        <w:t xml:space="preserve"> is used across various lines of business in bank of </w:t>
      </w:r>
      <w:proofErr w:type="spellStart"/>
      <w:r w:rsidRPr="000D33EC">
        <w:rPr>
          <w:rFonts w:eastAsia="Calibri"/>
          <w:color w:val="222222"/>
          <w:shd w:val="clear" w:color="auto" w:fill="FFFFFF"/>
        </w:rPr>
        <w:t>america</w:t>
      </w:r>
      <w:proofErr w:type="spellEnd"/>
      <w:r w:rsidRPr="000D33EC">
        <w:rPr>
          <w:rFonts w:eastAsia="Calibri"/>
          <w:color w:val="222222"/>
          <w:shd w:val="clear" w:color="auto" w:fill="FFFFFF"/>
        </w:rPr>
        <w:t xml:space="preserve">. </w:t>
      </w:r>
      <w:proofErr w:type="spellStart"/>
      <w:r w:rsidRPr="000D33EC">
        <w:rPr>
          <w:rFonts w:eastAsia="Calibri"/>
          <w:color w:val="222222"/>
          <w:shd w:val="clear" w:color="auto" w:fill="FFFFFF"/>
        </w:rPr>
        <w:t>Rma</w:t>
      </w:r>
      <w:proofErr w:type="spellEnd"/>
      <w:r w:rsidRPr="000D33EC">
        <w:rPr>
          <w:rFonts w:eastAsia="Calibri"/>
          <w:color w:val="222222"/>
          <w:shd w:val="clear" w:color="auto" w:fill="FFFFFF"/>
        </w:rPr>
        <w:t xml:space="preserve"> is used to track the user’s report through acknowledgments. </w:t>
      </w:r>
      <w:proofErr w:type="spellStart"/>
      <w:r w:rsidRPr="000D33EC">
        <w:rPr>
          <w:rFonts w:eastAsia="Calibri"/>
          <w:color w:val="222222"/>
          <w:shd w:val="clear" w:color="auto" w:fill="FFFFFF"/>
        </w:rPr>
        <w:t>Rma</w:t>
      </w:r>
      <w:proofErr w:type="spellEnd"/>
      <w:r w:rsidRPr="000D33EC">
        <w:rPr>
          <w:rFonts w:eastAsia="Calibri"/>
          <w:color w:val="222222"/>
          <w:shd w:val="clear" w:color="auto" w:fill="FFFFFF"/>
        </w:rPr>
        <w:t xml:space="preserve"> activities involves development, maintenance (major/minor), and production support. The responsibilities include business support, ability to trace &amp; classify issues and timely resolution, application maintenance, reviewing impacts of new releases in future. Manages report profiles, delegation setups, scheduled jobs.</w:t>
      </w:r>
      <w:r w:rsidRPr="000D33EC">
        <w:rPr>
          <w:b/>
          <w:bCs/>
        </w:rPr>
        <w:t xml:space="preserve">     </w:t>
      </w:r>
    </w:p>
    <w:p w14:paraId="3ED16932" w14:textId="7EDF699D" w:rsidR="004B5913" w:rsidRPr="00E72916" w:rsidRDefault="004B5913" w:rsidP="00E72916">
      <w:pPr>
        <w:spacing w:after="15" w:line="266" w:lineRule="auto"/>
        <w:rPr>
          <w:b/>
          <w:bCs/>
        </w:rPr>
      </w:pPr>
      <w:r w:rsidRPr="00E72916">
        <w:rPr>
          <w:b/>
          <w:bCs/>
          <w:u w:val="single"/>
        </w:rPr>
        <w:t>Certificate</w:t>
      </w:r>
      <w:r w:rsidR="00E72916">
        <w:rPr>
          <w:b/>
          <w:bCs/>
          <w:u w:val="single"/>
        </w:rPr>
        <w:t>s</w:t>
      </w:r>
      <w:r w:rsidRPr="00E72916">
        <w:rPr>
          <w:b/>
          <w:bCs/>
          <w:u w:val="single"/>
        </w:rPr>
        <w:t>:</w:t>
      </w:r>
    </w:p>
    <w:p w14:paraId="23D064C9" w14:textId="27592E0E" w:rsidR="00366174" w:rsidRPr="00E72916" w:rsidRDefault="00561B00" w:rsidP="00E72916">
      <w:pPr>
        <w:pStyle w:val="ListParagraph"/>
        <w:numPr>
          <w:ilvl w:val="0"/>
          <w:numId w:val="35"/>
        </w:numPr>
        <w:spacing w:after="15" w:line="266" w:lineRule="auto"/>
        <w:rPr>
          <w:b/>
          <w:bCs/>
        </w:rPr>
      </w:pPr>
      <w:r w:rsidRPr="00E72916">
        <w:t>Java Full Stack Development course completion certificate</w:t>
      </w:r>
    </w:p>
    <w:p w14:paraId="316C2CFA" w14:textId="291A2137" w:rsidR="00366174" w:rsidRPr="00E72916" w:rsidRDefault="00366174" w:rsidP="00E72916">
      <w:pPr>
        <w:pStyle w:val="ListParagraph"/>
        <w:numPr>
          <w:ilvl w:val="0"/>
          <w:numId w:val="35"/>
        </w:numPr>
        <w:spacing w:after="15" w:line="266" w:lineRule="auto"/>
        <w:rPr>
          <w:b/>
          <w:bCs/>
        </w:rPr>
      </w:pPr>
      <w:r w:rsidRPr="00E72916">
        <w:t xml:space="preserve">Java Back End </w:t>
      </w:r>
      <w:r w:rsidR="00E72916" w:rsidRPr="00E72916">
        <w:t>Developer Internship</w:t>
      </w:r>
      <w:r w:rsidRPr="00E72916">
        <w:t xml:space="preserve"> certificate</w:t>
      </w:r>
    </w:p>
    <w:p w14:paraId="789CBF8C" w14:textId="2005E325" w:rsidR="004B5913" w:rsidRPr="00E72916" w:rsidRDefault="001123E6" w:rsidP="00E72916">
      <w:pPr>
        <w:spacing w:after="15" w:line="266" w:lineRule="auto"/>
        <w:rPr>
          <w:b/>
          <w:bCs/>
          <w:u w:val="single"/>
        </w:rPr>
      </w:pPr>
      <w:r w:rsidRPr="00E72916">
        <w:rPr>
          <w:b/>
          <w:bCs/>
          <w:u w:val="single"/>
        </w:rPr>
        <w:t>Soft Skills:</w:t>
      </w:r>
    </w:p>
    <w:p w14:paraId="5E366FA4" w14:textId="75F914E8" w:rsidR="001123E6" w:rsidRPr="00E72916" w:rsidRDefault="001123E6" w:rsidP="00E72916">
      <w:pPr>
        <w:pStyle w:val="ListParagraph"/>
        <w:numPr>
          <w:ilvl w:val="0"/>
          <w:numId w:val="36"/>
        </w:numPr>
        <w:spacing w:after="15" w:line="266" w:lineRule="auto"/>
        <w:rPr>
          <w:b/>
          <w:bCs/>
          <w:u w:val="single"/>
        </w:rPr>
      </w:pPr>
      <w:r w:rsidRPr="00E72916">
        <w:t xml:space="preserve">Good </w:t>
      </w:r>
      <w:r w:rsidR="00120941" w:rsidRPr="00E72916">
        <w:t>problem-solving</w:t>
      </w:r>
      <w:r w:rsidRPr="00E72916">
        <w:t xml:space="preserve"> skills</w:t>
      </w:r>
    </w:p>
    <w:p w14:paraId="6965C1C3" w14:textId="013A3260" w:rsidR="001123E6" w:rsidRPr="00E72916" w:rsidRDefault="001123E6" w:rsidP="00E72916">
      <w:pPr>
        <w:pStyle w:val="ListParagraph"/>
        <w:numPr>
          <w:ilvl w:val="0"/>
          <w:numId w:val="36"/>
        </w:numPr>
        <w:spacing w:after="31" w:line="258" w:lineRule="auto"/>
      </w:pPr>
      <w:r w:rsidRPr="00E72916">
        <w:t>Quick learner</w:t>
      </w:r>
    </w:p>
    <w:p w14:paraId="3FB1264C" w14:textId="29EC03F2" w:rsidR="00E72916" w:rsidRPr="00E72916" w:rsidRDefault="00E72916" w:rsidP="00E72916">
      <w:pPr>
        <w:pStyle w:val="ListParagraph"/>
        <w:numPr>
          <w:ilvl w:val="0"/>
          <w:numId w:val="36"/>
        </w:numPr>
        <w:spacing w:after="31" w:line="258" w:lineRule="auto"/>
      </w:pPr>
      <w:r w:rsidRPr="00E72916">
        <w:t>Interpretation Skills</w:t>
      </w:r>
    </w:p>
    <w:p w14:paraId="2405948D" w14:textId="52771C77" w:rsidR="001123E6" w:rsidRPr="00E72916" w:rsidRDefault="001123E6" w:rsidP="00E72916">
      <w:pPr>
        <w:pStyle w:val="ListParagraph"/>
        <w:numPr>
          <w:ilvl w:val="0"/>
          <w:numId w:val="36"/>
        </w:numPr>
        <w:spacing w:after="15" w:line="266" w:lineRule="auto"/>
        <w:rPr>
          <w:b/>
          <w:bCs/>
          <w:u w:val="single"/>
        </w:rPr>
      </w:pPr>
      <w:r w:rsidRPr="00E72916">
        <w:t>Open to learn new technologies</w:t>
      </w:r>
    </w:p>
    <w:p w14:paraId="1975C5E7" w14:textId="592710A1" w:rsidR="00DE3623" w:rsidRPr="00E72916" w:rsidRDefault="00835F6A" w:rsidP="00E72916">
      <w:pPr>
        <w:spacing w:after="15" w:line="266" w:lineRule="auto"/>
      </w:pPr>
      <w:r w:rsidRPr="00E72916">
        <w:rPr>
          <w:b/>
          <w:bCs/>
          <w:u w:val="single"/>
        </w:rPr>
        <w:t xml:space="preserve">Personal </w:t>
      </w:r>
      <w:r w:rsidRPr="00E72916">
        <w:rPr>
          <w:b/>
          <w:bCs/>
        </w:rPr>
        <w:t>profile</w:t>
      </w:r>
      <w:r w:rsidRPr="00E72916">
        <w:rPr>
          <w:b/>
          <w:bCs/>
          <w:u w:val="single"/>
        </w:rPr>
        <w:t>:</w:t>
      </w:r>
    </w:p>
    <w:p w14:paraId="1975C5E8" w14:textId="77777777" w:rsidR="00DE3623" w:rsidRPr="00E72916" w:rsidRDefault="00835F6A" w:rsidP="00E72916">
      <w:r w:rsidRPr="00E72916">
        <w:t xml:space="preserve">Name                         </w:t>
      </w:r>
      <w:proofErr w:type="gramStart"/>
      <w:r w:rsidRPr="00E72916">
        <w:t xml:space="preserve">  </w:t>
      </w:r>
      <w:r w:rsidRPr="00E72916">
        <w:rPr>
          <w:b/>
        </w:rPr>
        <w:t>:</w:t>
      </w:r>
      <w:proofErr w:type="gramEnd"/>
      <w:r w:rsidRPr="00E72916">
        <w:rPr>
          <w:b/>
        </w:rPr>
        <w:t xml:space="preserve">  </w:t>
      </w:r>
      <w:r w:rsidRPr="00E72916">
        <w:t xml:space="preserve">Akula </w:t>
      </w:r>
      <w:proofErr w:type="spellStart"/>
      <w:r w:rsidRPr="00E72916">
        <w:t>Sravani</w:t>
      </w:r>
      <w:proofErr w:type="spellEnd"/>
    </w:p>
    <w:p w14:paraId="1975C5E9" w14:textId="77777777" w:rsidR="00DE3623" w:rsidRPr="00E72916" w:rsidRDefault="00835F6A" w:rsidP="00E72916">
      <w:r w:rsidRPr="00E72916">
        <w:t xml:space="preserve">Father’s Name           </w:t>
      </w:r>
      <w:proofErr w:type="gramStart"/>
      <w:r w:rsidRPr="00E72916">
        <w:t xml:space="preserve">  </w:t>
      </w:r>
      <w:r w:rsidRPr="00E72916">
        <w:rPr>
          <w:b/>
        </w:rPr>
        <w:t>:</w:t>
      </w:r>
      <w:proofErr w:type="gramEnd"/>
      <w:r w:rsidRPr="00E72916">
        <w:rPr>
          <w:b/>
        </w:rPr>
        <w:t xml:space="preserve"> </w:t>
      </w:r>
      <w:proofErr w:type="spellStart"/>
      <w:r w:rsidRPr="00E72916">
        <w:t>Ramanaiah</w:t>
      </w:r>
      <w:proofErr w:type="spellEnd"/>
    </w:p>
    <w:p w14:paraId="1975C5EA" w14:textId="62F9B45F" w:rsidR="00DE3623" w:rsidRPr="00E72916" w:rsidRDefault="00835F6A" w:rsidP="00E72916">
      <w:r w:rsidRPr="00E72916">
        <w:t>Marital Status.</w:t>
      </w:r>
      <w:r w:rsidR="00561B00" w:rsidRPr="00E72916">
        <w:t>\</w:t>
      </w:r>
      <w:r w:rsidRPr="00E72916">
        <w:t xml:space="preserve">          </w:t>
      </w:r>
      <w:proofErr w:type="gramStart"/>
      <w:r w:rsidRPr="00E72916">
        <w:t xml:space="preserve"> </w:t>
      </w:r>
      <w:r w:rsidR="00A95771" w:rsidRPr="00E72916">
        <w:t xml:space="preserve"> </w:t>
      </w:r>
      <w:r w:rsidRPr="00E72916">
        <w:rPr>
          <w:b/>
        </w:rPr>
        <w:t>:</w:t>
      </w:r>
      <w:proofErr w:type="gramEnd"/>
      <w:r w:rsidRPr="00E72916">
        <w:rPr>
          <w:b/>
        </w:rPr>
        <w:t xml:space="preserve">  </w:t>
      </w:r>
      <w:r w:rsidR="00561B00" w:rsidRPr="00E72916">
        <w:t>Single</w:t>
      </w:r>
    </w:p>
    <w:p w14:paraId="1975C5EE" w14:textId="07EF8933" w:rsidR="00DE3623" w:rsidRPr="00E72916" w:rsidRDefault="00835F6A" w:rsidP="00E72916">
      <w:pPr>
        <w:ind w:right="234"/>
      </w:pPr>
      <w:r w:rsidRPr="00E72916">
        <w:t>Permanent Address</w:t>
      </w:r>
      <w:proofErr w:type="gramStart"/>
      <w:r w:rsidRPr="00E72916">
        <w:tab/>
        <w:t xml:space="preserve"> </w:t>
      </w:r>
      <w:r w:rsidRPr="00E72916">
        <w:rPr>
          <w:b/>
        </w:rPr>
        <w:t>:</w:t>
      </w:r>
      <w:proofErr w:type="gramEnd"/>
      <w:r w:rsidRPr="00E72916">
        <w:rPr>
          <w:b/>
        </w:rPr>
        <w:t xml:space="preserve"> </w:t>
      </w:r>
      <w:proofErr w:type="spellStart"/>
      <w:r w:rsidRPr="00E72916">
        <w:t>Peddamachunuru</w:t>
      </w:r>
      <w:proofErr w:type="spellEnd"/>
      <w:r w:rsidRPr="00E72916">
        <w:t>(v)</w:t>
      </w:r>
      <w:r w:rsidR="00877FFE" w:rsidRPr="00E72916">
        <w:t>,</w:t>
      </w:r>
      <w:r w:rsidRPr="00E72916">
        <w:t xml:space="preserve"> </w:t>
      </w:r>
      <w:proofErr w:type="spellStart"/>
      <w:r w:rsidRPr="00E72916">
        <w:t>Marripadu</w:t>
      </w:r>
      <w:proofErr w:type="spellEnd"/>
      <w:r w:rsidRPr="00E72916">
        <w:t xml:space="preserve"> (m) </w:t>
      </w:r>
      <w:r w:rsidR="00877FFE" w:rsidRPr="00E72916">
        <w:t>,</w:t>
      </w:r>
      <w:r w:rsidRPr="00E72916">
        <w:t xml:space="preserve"> Nellore(d) </w:t>
      </w:r>
      <w:r w:rsidR="00877FFE" w:rsidRPr="00E72916">
        <w:t>,</w:t>
      </w:r>
      <w:r w:rsidRPr="00E72916">
        <w:t xml:space="preserve">Andhra Pradesh(s) </w:t>
      </w:r>
    </w:p>
    <w:p w14:paraId="1975C5EF" w14:textId="77777777" w:rsidR="00DE3623" w:rsidRPr="00E72916" w:rsidRDefault="00835F6A" w:rsidP="00E72916">
      <w:r w:rsidRPr="00E72916">
        <w:t xml:space="preserve">Date of Birth               </w:t>
      </w:r>
      <w:r w:rsidRPr="00E72916">
        <w:rPr>
          <w:b/>
        </w:rPr>
        <w:t xml:space="preserve">  :</w:t>
      </w:r>
      <w:r w:rsidRPr="00E72916">
        <w:t>07-03-2000</w:t>
      </w:r>
    </w:p>
    <w:p w14:paraId="1975C5F8" w14:textId="0E6CB161" w:rsidR="00DE3623" w:rsidRPr="00E72916" w:rsidRDefault="006C21F7" w:rsidP="00E72916">
      <w:pPr>
        <w:spacing w:after="31" w:line="258" w:lineRule="auto"/>
      </w:pPr>
      <w:r w:rsidRPr="00E72916">
        <w:t xml:space="preserve">Hobbies                       </w:t>
      </w:r>
      <w:proofErr w:type="gramStart"/>
      <w:r w:rsidRPr="00E72916">
        <w:t xml:space="preserve">  :</w:t>
      </w:r>
      <w:proofErr w:type="gramEnd"/>
      <w:r w:rsidRPr="00E72916">
        <w:t xml:space="preserve"> </w:t>
      </w:r>
      <w:r w:rsidR="00A95771" w:rsidRPr="00E72916">
        <w:t>L</w:t>
      </w:r>
      <w:r w:rsidRPr="00E72916">
        <w:t xml:space="preserve">istening </w:t>
      </w:r>
      <w:r w:rsidR="00A95771" w:rsidRPr="00E72916">
        <w:t xml:space="preserve">songs, </w:t>
      </w:r>
      <w:r w:rsidR="00054F9C" w:rsidRPr="00E72916">
        <w:t>solving</w:t>
      </w:r>
      <w:r w:rsidR="00A95771" w:rsidRPr="00E72916">
        <w:t xml:space="preserve"> the coding challenges</w:t>
      </w:r>
    </w:p>
    <w:p w14:paraId="1975C5F9" w14:textId="77777777" w:rsidR="00DE3623" w:rsidRPr="00E72916" w:rsidRDefault="00835F6A" w:rsidP="00E72916">
      <w:pPr>
        <w:rPr>
          <w:b/>
          <w:bCs/>
          <w:u w:val="single"/>
        </w:rPr>
      </w:pPr>
      <w:r w:rsidRPr="00E72916">
        <w:rPr>
          <w:b/>
          <w:bCs/>
          <w:u w:val="single"/>
        </w:rPr>
        <w:t>Declaration:</w:t>
      </w:r>
    </w:p>
    <w:p w14:paraId="1975C5FA" w14:textId="77777777" w:rsidR="00DE3623" w:rsidRPr="00E72916" w:rsidRDefault="00835F6A" w:rsidP="00E72916">
      <w:r w:rsidRPr="00E72916">
        <w:rPr>
          <w:b/>
        </w:rPr>
        <w:tab/>
      </w:r>
    </w:p>
    <w:p w14:paraId="1975C5FB" w14:textId="77777777" w:rsidR="00DE3623" w:rsidRPr="00E72916" w:rsidRDefault="00835F6A" w:rsidP="00E72916">
      <w:r w:rsidRPr="00E72916">
        <w:rPr>
          <w:b/>
        </w:rPr>
        <w:t xml:space="preserve">                       </w:t>
      </w:r>
      <w:r w:rsidRPr="00E72916">
        <w:t>I hereby declare that the above-mentioned information is correct up to my knowledge and I bear the responsibility for the correctness of the above-mentioned particulars.</w:t>
      </w:r>
    </w:p>
    <w:p w14:paraId="1975C5FC" w14:textId="77777777" w:rsidR="00DE3623" w:rsidRPr="00E72916" w:rsidRDefault="00DE3623" w:rsidP="00E72916"/>
    <w:p w14:paraId="1975C5FD" w14:textId="639C5A13" w:rsidR="00DE3623" w:rsidRPr="00E72916" w:rsidRDefault="00635945" w:rsidP="00E72916">
      <w:pPr>
        <w:rPr>
          <w:color w:val="000000"/>
        </w:rPr>
      </w:pPr>
      <w:r w:rsidRPr="00E72916">
        <w:rPr>
          <w:b/>
        </w:rPr>
        <w:t xml:space="preserve">                                                                            </w:t>
      </w:r>
      <w:r w:rsidR="00835F6A" w:rsidRPr="00E72916">
        <w:rPr>
          <w:b/>
        </w:rPr>
        <w:t xml:space="preserve">                                                          </w:t>
      </w:r>
      <w:r w:rsidR="00561B00" w:rsidRPr="00E72916">
        <w:rPr>
          <w:b/>
        </w:rPr>
        <w:t xml:space="preserve">                                    </w:t>
      </w:r>
      <w:r w:rsidR="00424EB6" w:rsidRPr="00E72916">
        <w:rPr>
          <w:b/>
        </w:rPr>
        <w:t>(</w:t>
      </w:r>
      <w:r w:rsidR="00835F6A" w:rsidRPr="00E72916">
        <w:t xml:space="preserve">A SRAVANI) </w:t>
      </w:r>
    </w:p>
    <w:sectPr w:rsidR="00DE3623" w:rsidRPr="00E72916">
      <w:pgSz w:w="12240" w:h="15840"/>
      <w:pgMar w:top="720" w:right="1260" w:bottom="993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Noto Sans Symbols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altName w:val="Haettenschweiler"/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C3ECFF8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0000002"/>
    <w:multiLevelType w:val="hybridMultilevel"/>
    <w:tmpl w:val="0D3C323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66C1CE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3E83662"/>
    <w:lvl w:ilvl="0" w:tplc="3B1AB0E2">
      <w:start w:val="1"/>
      <w:numFmt w:val="bullet"/>
      <w:lvlText w:val="●"/>
      <w:lvlJc w:val="left"/>
      <w:pPr>
        <w:ind w:left="776"/>
      </w:pPr>
      <w:rPr>
        <w:rFonts w:ascii="Book Antiqua" w:eastAsia="Book Antiqua" w:hAnsi="Book Antiqua" w:cs="Book Antiqua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578021C"/>
    <w:lvl w:ilvl="0" w:tplc="3B1AB0E2">
      <w:start w:val="1"/>
      <w:numFmt w:val="bullet"/>
      <w:lvlText w:val="●"/>
      <w:lvlJc w:val="left"/>
      <w:pPr>
        <w:ind w:left="776"/>
      </w:pPr>
      <w:rPr>
        <w:rFonts w:ascii="Book Antiqua" w:eastAsia="Book Antiqua" w:hAnsi="Book Antiqua" w:cs="Book Antiqua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291A2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5396FE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hybridMultilevel"/>
    <w:tmpl w:val="CEFEA08A"/>
    <w:lvl w:ilvl="0" w:tplc="40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16A89F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A5761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93F6C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6D0C50"/>
    <w:multiLevelType w:val="hybridMultilevel"/>
    <w:tmpl w:val="31E8D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3201D0C"/>
    <w:multiLevelType w:val="hybridMultilevel"/>
    <w:tmpl w:val="BFDA8BEC"/>
    <w:lvl w:ilvl="0" w:tplc="4009000B">
      <w:start w:val="1"/>
      <w:numFmt w:val="bullet"/>
      <w:lvlText w:val=""/>
      <w:lvlJc w:val="left"/>
      <w:pPr>
        <w:ind w:left="85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7" w15:restartNumberingAfterBreak="0">
    <w:nsid w:val="09FC273F"/>
    <w:multiLevelType w:val="hybridMultilevel"/>
    <w:tmpl w:val="930EFED0"/>
    <w:lvl w:ilvl="0" w:tplc="40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8" w15:restartNumberingAfterBreak="0">
    <w:nsid w:val="16450A67"/>
    <w:multiLevelType w:val="hybridMultilevel"/>
    <w:tmpl w:val="851AB1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02A93"/>
    <w:multiLevelType w:val="hybridMultilevel"/>
    <w:tmpl w:val="25A0F7B6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0" w15:restartNumberingAfterBreak="0">
    <w:nsid w:val="2DE14616"/>
    <w:multiLevelType w:val="hybridMultilevel"/>
    <w:tmpl w:val="DD5E166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36C72EE5"/>
    <w:multiLevelType w:val="hybridMultilevel"/>
    <w:tmpl w:val="6EA07D06"/>
    <w:lvl w:ilvl="0" w:tplc="4009000F">
      <w:start w:val="1"/>
      <w:numFmt w:val="decimal"/>
      <w:lvlText w:val="%1."/>
      <w:lvlJc w:val="left"/>
      <w:pPr>
        <w:ind w:left="1756" w:hanging="360"/>
      </w:pPr>
    </w:lvl>
    <w:lvl w:ilvl="1" w:tplc="40090019" w:tentative="1">
      <w:start w:val="1"/>
      <w:numFmt w:val="lowerLetter"/>
      <w:lvlText w:val="%2."/>
      <w:lvlJc w:val="left"/>
      <w:pPr>
        <w:ind w:left="2476" w:hanging="360"/>
      </w:pPr>
    </w:lvl>
    <w:lvl w:ilvl="2" w:tplc="4009001B" w:tentative="1">
      <w:start w:val="1"/>
      <w:numFmt w:val="lowerRoman"/>
      <w:lvlText w:val="%3."/>
      <w:lvlJc w:val="right"/>
      <w:pPr>
        <w:ind w:left="3196" w:hanging="180"/>
      </w:pPr>
    </w:lvl>
    <w:lvl w:ilvl="3" w:tplc="4009000F" w:tentative="1">
      <w:start w:val="1"/>
      <w:numFmt w:val="decimal"/>
      <w:lvlText w:val="%4."/>
      <w:lvlJc w:val="left"/>
      <w:pPr>
        <w:ind w:left="3916" w:hanging="360"/>
      </w:pPr>
    </w:lvl>
    <w:lvl w:ilvl="4" w:tplc="40090019" w:tentative="1">
      <w:start w:val="1"/>
      <w:numFmt w:val="lowerLetter"/>
      <w:lvlText w:val="%5."/>
      <w:lvlJc w:val="left"/>
      <w:pPr>
        <w:ind w:left="4636" w:hanging="360"/>
      </w:pPr>
    </w:lvl>
    <w:lvl w:ilvl="5" w:tplc="4009001B" w:tentative="1">
      <w:start w:val="1"/>
      <w:numFmt w:val="lowerRoman"/>
      <w:lvlText w:val="%6."/>
      <w:lvlJc w:val="right"/>
      <w:pPr>
        <w:ind w:left="5356" w:hanging="180"/>
      </w:pPr>
    </w:lvl>
    <w:lvl w:ilvl="6" w:tplc="4009000F" w:tentative="1">
      <w:start w:val="1"/>
      <w:numFmt w:val="decimal"/>
      <w:lvlText w:val="%7."/>
      <w:lvlJc w:val="left"/>
      <w:pPr>
        <w:ind w:left="6076" w:hanging="360"/>
      </w:pPr>
    </w:lvl>
    <w:lvl w:ilvl="7" w:tplc="40090019" w:tentative="1">
      <w:start w:val="1"/>
      <w:numFmt w:val="lowerLetter"/>
      <w:lvlText w:val="%8."/>
      <w:lvlJc w:val="left"/>
      <w:pPr>
        <w:ind w:left="6796" w:hanging="360"/>
      </w:pPr>
    </w:lvl>
    <w:lvl w:ilvl="8" w:tplc="4009001B" w:tentative="1">
      <w:start w:val="1"/>
      <w:numFmt w:val="lowerRoman"/>
      <w:lvlText w:val="%9."/>
      <w:lvlJc w:val="right"/>
      <w:pPr>
        <w:ind w:left="7516" w:hanging="180"/>
      </w:pPr>
    </w:lvl>
  </w:abstractNum>
  <w:abstractNum w:abstractNumId="22" w15:restartNumberingAfterBreak="0">
    <w:nsid w:val="38E571FE"/>
    <w:multiLevelType w:val="hybridMultilevel"/>
    <w:tmpl w:val="EE9C6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83E5D"/>
    <w:multiLevelType w:val="hybridMultilevel"/>
    <w:tmpl w:val="2760F2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03A61"/>
    <w:multiLevelType w:val="hybridMultilevel"/>
    <w:tmpl w:val="D5A47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5643C"/>
    <w:multiLevelType w:val="hybridMultilevel"/>
    <w:tmpl w:val="C4AED1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D7999"/>
    <w:multiLevelType w:val="hybridMultilevel"/>
    <w:tmpl w:val="51E4EF00"/>
    <w:lvl w:ilvl="0" w:tplc="40090001">
      <w:start w:val="1"/>
      <w:numFmt w:val="bullet"/>
      <w:lvlText w:val=""/>
      <w:lvlJc w:val="left"/>
      <w:pPr>
        <w:ind w:left="2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27" w15:restartNumberingAfterBreak="0">
    <w:nsid w:val="5C405C1F"/>
    <w:multiLevelType w:val="hybridMultilevel"/>
    <w:tmpl w:val="AA424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3F6FF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9" w15:restartNumberingAfterBreak="0">
    <w:nsid w:val="631574B0"/>
    <w:multiLevelType w:val="hybridMultilevel"/>
    <w:tmpl w:val="A8788FCC"/>
    <w:lvl w:ilvl="0" w:tplc="40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30" w15:restartNumberingAfterBreak="0">
    <w:nsid w:val="689860E4"/>
    <w:multiLevelType w:val="hybridMultilevel"/>
    <w:tmpl w:val="CAACDE56"/>
    <w:lvl w:ilvl="0" w:tplc="40090001">
      <w:start w:val="1"/>
      <w:numFmt w:val="bullet"/>
      <w:lvlText w:val=""/>
      <w:lvlJc w:val="left"/>
      <w:pPr>
        <w:ind w:left="1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</w:abstractNum>
  <w:abstractNum w:abstractNumId="31" w15:restartNumberingAfterBreak="0">
    <w:nsid w:val="774F5D79"/>
    <w:multiLevelType w:val="hybridMultilevel"/>
    <w:tmpl w:val="7B68C8F4"/>
    <w:lvl w:ilvl="0" w:tplc="40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32" w15:restartNumberingAfterBreak="0">
    <w:nsid w:val="7A1D6DFF"/>
    <w:multiLevelType w:val="hybridMultilevel"/>
    <w:tmpl w:val="5AD03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D43BB"/>
    <w:multiLevelType w:val="hybridMultilevel"/>
    <w:tmpl w:val="555E6FB0"/>
    <w:lvl w:ilvl="0" w:tplc="40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34" w15:restartNumberingAfterBreak="0">
    <w:nsid w:val="7E4B4F3A"/>
    <w:multiLevelType w:val="hybridMultilevel"/>
    <w:tmpl w:val="36C2FBA0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5" w15:restartNumberingAfterBreak="0">
    <w:nsid w:val="7F1648C1"/>
    <w:multiLevelType w:val="hybridMultilevel"/>
    <w:tmpl w:val="AFACFB52"/>
    <w:lvl w:ilvl="0" w:tplc="40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num w:numId="1" w16cid:durableId="138495474">
    <w:abstractNumId w:val="0"/>
  </w:num>
  <w:num w:numId="2" w16cid:durableId="1054305379">
    <w:abstractNumId w:val="28"/>
  </w:num>
  <w:num w:numId="3" w16cid:durableId="926354095">
    <w:abstractNumId w:val="6"/>
  </w:num>
  <w:num w:numId="4" w16cid:durableId="1870675964">
    <w:abstractNumId w:val="10"/>
  </w:num>
  <w:num w:numId="5" w16cid:durableId="1032851609">
    <w:abstractNumId w:val="9"/>
  </w:num>
  <w:num w:numId="6" w16cid:durableId="725181765">
    <w:abstractNumId w:val="8"/>
  </w:num>
  <w:num w:numId="7" w16cid:durableId="590507215">
    <w:abstractNumId w:val="1"/>
  </w:num>
  <w:num w:numId="8" w16cid:durableId="542597147">
    <w:abstractNumId w:val="2"/>
  </w:num>
  <w:num w:numId="9" w16cid:durableId="1340742994">
    <w:abstractNumId w:val="5"/>
  </w:num>
  <w:num w:numId="10" w16cid:durableId="1172335137">
    <w:abstractNumId w:val="7"/>
  </w:num>
  <w:num w:numId="11" w16cid:durableId="2125534139">
    <w:abstractNumId w:val="4"/>
  </w:num>
  <w:num w:numId="12" w16cid:durableId="1460799792">
    <w:abstractNumId w:val="3"/>
  </w:num>
  <w:num w:numId="13" w16cid:durableId="1880584876">
    <w:abstractNumId w:val="11"/>
  </w:num>
  <w:num w:numId="14" w16cid:durableId="1136996666">
    <w:abstractNumId w:val="12"/>
  </w:num>
  <w:num w:numId="15" w16cid:durableId="1191451471">
    <w:abstractNumId w:val="13"/>
  </w:num>
  <w:num w:numId="16" w16cid:durableId="886261335">
    <w:abstractNumId w:val="14"/>
  </w:num>
  <w:num w:numId="17" w16cid:durableId="635987856">
    <w:abstractNumId w:val="26"/>
  </w:num>
  <w:num w:numId="18" w16cid:durableId="1570922361">
    <w:abstractNumId w:val="32"/>
  </w:num>
  <w:num w:numId="19" w16cid:durableId="2125732251">
    <w:abstractNumId w:val="33"/>
  </w:num>
  <w:num w:numId="20" w16cid:durableId="1570386111">
    <w:abstractNumId w:val="27"/>
  </w:num>
  <w:num w:numId="21" w16cid:durableId="1822773795">
    <w:abstractNumId w:val="24"/>
  </w:num>
  <w:num w:numId="22" w16cid:durableId="1005520919">
    <w:abstractNumId w:val="15"/>
  </w:num>
  <w:num w:numId="23" w16cid:durableId="2092190488">
    <w:abstractNumId w:val="20"/>
  </w:num>
  <w:num w:numId="24" w16cid:durableId="852500134">
    <w:abstractNumId w:val="31"/>
  </w:num>
  <w:num w:numId="25" w16cid:durableId="771049171">
    <w:abstractNumId w:val="29"/>
  </w:num>
  <w:num w:numId="26" w16cid:durableId="558977370">
    <w:abstractNumId w:val="22"/>
  </w:num>
  <w:num w:numId="27" w16cid:durableId="1265111097">
    <w:abstractNumId w:val="34"/>
  </w:num>
  <w:num w:numId="28" w16cid:durableId="679045233">
    <w:abstractNumId w:val="17"/>
  </w:num>
  <w:num w:numId="29" w16cid:durableId="455100545">
    <w:abstractNumId w:val="21"/>
  </w:num>
  <w:num w:numId="30" w16cid:durableId="5861796">
    <w:abstractNumId w:val="30"/>
  </w:num>
  <w:num w:numId="31" w16cid:durableId="1746025630">
    <w:abstractNumId w:val="19"/>
  </w:num>
  <w:num w:numId="32" w16cid:durableId="155541136">
    <w:abstractNumId w:val="35"/>
  </w:num>
  <w:num w:numId="33" w16cid:durableId="1320423061">
    <w:abstractNumId w:val="18"/>
  </w:num>
  <w:num w:numId="34" w16cid:durableId="1172139492">
    <w:abstractNumId w:val="23"/>
  </w:num>
  <w:num w:numId="35" w16cid:durableId="223223264">
    <w:abstractNumId w:val="25"/>
  </w:num>
  <w:num w:numId="36" w16cid:durableId="878973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623"/>
    <w:rsid w:val="00005CA4"/>
    <w:rsid w:val="00016BA2"/>
    <w:rsid w:val="0003531E"/>
    <w:rsid w:val="00054F9C"/>
    <w:rsid w:val="0009043E"/>
    <w:rsid w:val="000C09C8"/>
    <w:rsid w:val="000D2792"/>
    <w:rsid w:val="000D33EC"/>
    <w:rsid w:val="000E1A99"/>
    <w:rsid w:val="000E460C"/>
    <w:rsid w:val="001123E6"/>
    <w:rsid w:val="00116A0F"/>
    <w:rsid w:val="00120941"/>
    <w:rsid w:val="00137EDE"/>
    <w:rsid w:val="00155F54"/>
    <w:rsid w:val="001565D0"/>
    <w:rsid w:val="001B66AE"/>
    <w:rsid w:val="001B674C"/>
    <w:rsid w:val="001C4121"/>
    <w:rsid w:val="001D5443"/>
    <w:rsid w:val="001F16E1"/>
    <w:rsid w:val="001F345A"/>
    <w:rsid w:val="00206926"/>
    <w:rsid w:val="00232CAC"/>
    <w:rsid w:val="002B19FD"/>
    <w:rsid w:val="002F3352"/>
    <w:rsid w:val="00310CFB"/>
    <w:rsid w:val="003120DD"/>
    <w:rsid w:val="00366174"/>
    <w:rsid w:val="003811C5"/>
    <w:rsid w:val="00386051"/>
    <w:rsid w:val="003972B1"/>
    <w:rsid w:val="003A40F3"/>
    <w:rsid w:val="003F395C"/>
    <w:rsid w:val="00424EB6"/>
    <w:rsid w:val="004565A6"/>
    <w:rsid w:val="00473E7C"/>
    <w:rsid w:val="00476E24"/>
    <w:rsid w:val="004918D6"/>
    <w:rsid w:val="00493D5E"/>
    <w:rsid w:val="004A6D71"/>
    <w:rsid w:val="004B1900"/>
    <w:rsid w:val="004B5913"/>
    <w:rsid w:val="00514844"/>
    <w:rsid w:val="00561B00"/>
    <w:rsid w:val="005A29C4"/>
    <w:rsid w:val="005E3D71"/>
    <w:rsid w:val="006308BE"/>
    <w:rsid w:val="00631EF0"/>
    <w:rsid w:val="00635945"/>
    <w:rsid w:val="00670BB2"/>
    <w:rsid w:val="00676818"/>
    <w:rsid w:val="006B5BCC"/>
    <w:rsid w:val="006C21F7"/>
    <w:rsid w:val="00760E52"/>
    <w:rsid w:val="008054E2"/>
    <w:rsid w:val="008118C5"/>
    <w:rsid w:val="008269C7"/>
    <w:rsid w:val="00835F6A"/>
    <w:rsid w:val="00877FFE"/>
    <w:rsid w:val="008B0205"/>
    <w:rsid w:val="008C64B9"/>
    <w:rsid w:val="008F3C46"/>
    <w:rsid w:val="008F551D"/>
    <w:rsid w:val="00980816"/>
    <w:rsid w:val="009D59B4"/>
    <w:rsid w:val="009F1830"/>
    <w:rsid w:val="009F6757"/>
    <w:rsid w:val="00A50B80"/>
    <w:rsid w:val="00A95771"/>
    <w:rsid w:val="00AA425E"/>
    <w:rsid w:val="00AC6E6D"/>
    <w:rsid w:val="00B2020A"/>
    <w:rsid w:val="00B34D51"/>
    <w:rsid w:val="00B47DD1"/>
    <w:rsid w:val="00B63542"/>
    <w:rsid w:val="00B64E15"/>
    <w:rsid w:val="00B7033C"/>
    <w:rsid w:val="00BA0396"/>
    <w:rsid w:val="00BA1013"/>
    <w:rsid w:val="00BE32C5"/>
    <w:rsid w:val="00C22411"/>
    <w:rsid w:val="00C24DA3"/>
    <w:rsid w:val="00C30A71"/>
    <w:rsid w:val="00C5188D"/>
    <w:rsid w:val="00C64ADB"/>
    <w:rsid w:val="00C85C86"/>
    <w:rsid w:val="00CA4DFB"/>
    <w:rsid w:val="00CA5671"/>
    <w:rsid w:val="00CB0440"/>
    <w:rsid w:val="00CB3B0C"/>
    <w:rsid w:val="00D40DE3"/>
    <w:rsid w:val="00DE3623"/>
    <w:rsid w:val="00DE4CE5"/>
    <w:rsid w:val="00E068D7"/>
    <w:rsid w:val="00E070EF"/>
    <w:rsid w:val="00E472B8"/>
    <w:rsid w:val="00E57D1E"/>
    <w:rsid w:val="00E72916"/>
    <w:rsid w:val="00E773DD"/>
    <w:rsid w:val="00EA0FBF"/>
    <w:rsid w:val="00EC4DDC"/>
    <w:rsid w:val="00F36B88"/>
    <w:rsid w:val="00F769F4"/>
    <w:rsid w:val="00FB35E7"/>
    <w:rsid w:val="00FE08A7"/>
    <w:rsid w:val="00FE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C590"/>
  <w15:docId w15:val="{BC7CB692-1EEB-4636-9CDB-9438BE8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Haettenschweiler" w:eastAsia="Haettenschweiler" w:hAnsi="Haettenschweiler" w:cs="Haettenschweiler"/>
      <w:b/>
      <w:sz w:val="36"/>
      <w:szCs w:val="36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 Baby love</dc:creator>
  <cp:lastModifiedBy>Sunil Reddy</cp:lastModifiedBy>
  <cp:revision>74</cp:revision>
  <dcterms:created xsi:type="dcterms:W3CDTF">2023-03-30T12:09:00Z</dcterms:created>
  <dcterms:modified xsi:type="dcterms:W3CDTF">2023-06-29T05:50:00Z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00652bc60c494c2e8ca8f2fbf3fc2170</vt:lpwstr>
  </property>
</Properties>
</file>