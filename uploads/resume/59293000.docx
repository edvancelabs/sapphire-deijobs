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CD7" w14:textId="3575B67D" w:rsidR="008C4B7A" w:rsidRPr="00606B2D" w:rsidRDefault="008C4B7A" w:rsidP="008C4B7A">
      <w:pPr>
        <w:jc w:val="center"/>
        <w:rPr>
          <w:rFonts w:asciiTheme="majorHAnsi" w:hAnsiTheme="majorHAnsi" w:cs="Angsana New"/>
          <w:b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sz w:val="28"/>
          <w:szCs w:val="28"/>
          <w:u w:val="single"/>
        </w:rPr>
        <w:t>Resume</w:t>
      </w:r>
    </w:p>
    <w:p w14:paraId="63BBF362" w14:textId="77777777" w:rsidR="00113CD9" w:rsidRPr="00606B2D" w:rsidRDefault="00113CD9">
      <w:pPr>
        <w:jc w:val="center"/>
        <w:rPr>
          <w:rFonts w:asciiTheme="majorHAnsi" w:hAnsiTheme="majorHAnsi" w:cs="Angsana New"/>
          <w:b/>
          <w:u w:val="single"/>
        </w:rPr>
      </w:pPr>
    </w:p>
    <w:p w14:paraId="3C74DC5B" w14:textId="77777777" w:rsidR="00113CD9" w:rsidRPr="00606B2D" w:rsidRDefault="00113CD9">
      <w:pPr>
        <w:jc w:val="center"/>
        <w:rPr>
          <w:rFonts w:asciiTheme="majorHAnsi" w:hAnsiTheme="majorHAnsi" w:cs="Angsana New"/>
        </w:rPr>
      </w:pPr>
    </w:p>
    <w:p w14:paraId="6A365C28" w14:textId="77777777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Name: Dipa Sinha</w:t>
      </w:r>
      <w:r w:rsidRPr="00606B2D">
        <w:rPr>
          <w:rFonts w:asciiTheme="majorHAnsi" w:hAnsiTheme="majorHAnsi" w:cs="Angsana New"/>
        </w:rPr>
        <w:tab/>
      </w:r>
    </w:p>
    <w:p w14:paraId="7815B59E" w14:textId="5C758670" w:rsidR="00113CD9" w:rsidRPr="00606B2D" w:rsidRDefault="00606B2D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Email: sinhadeepa400@gmail.com                                                  Mob:8884098061</w:t>
      </w:r>
    </w:p>
    <w:p w14:paraId="28A4402D" w14:textId="77777777" w:rsidR="00113CD9" w:rsidRPr="00606B2D" w:rsidRDefault="00113CD9">
      <w:pPr>
        <w:rPr>
          <w:rFonts w:asciiTheme="majorHAnsi" w:hAnsiTheme="majorHAnsi" w:cs="Angsana New"/>
        </w:rPr>
      </w:pPr>
    </w:p>
    <w:p w14:paraId="45DE9C46" w14:textId="710E9948" w:rsidR="00113CD9" w:rsidRPr="00606B2D" w:rsidRDefault="00C44F9F">
      <w:pPr>
        <w:jc w:val="both"/>
        <w:rPr>
          <w:rFonts w:asciiTheme="majorHAnsi" w:hAnsiTheme="majorHAnsi" w:cs="Angsana New"/>
          <w:b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sz w:val="28"/>
          <w:szCs w:val="28"/>
          <w:u w:val="single"/>
        </w:rPr>
        <w:t>Objective</w:t>
      </w:r>
      <w:r w:rsidR="00606B2D">
        <w:rPr>
          <w:rFonts w:asciiTheme="majorHAnsi" w:hAnsiTheme="majorHAnsi" w:cs="Angsana New"/>
          <w:b/>
          <w:sz w:val="28"/>
          <w:szCs w:val="28"/>
          <w:u w:val="single"/>
        </w:rPr>
        <w:t>:</w:t>
      </w:r>
    </w:p>
    <w:p w14:paraId="47242ABB" w14:textId="77777777" w:rsidR="00C44F9F" w:rsidRPr="00606B2D" w:rsidRDefault="00C44F9F">
      <w:pPr>
        <w:jc w:val="both"/>
        <w:rPr>
          <w:rFonts w:asciiTheme="majorHAnsi" w:hAnsiTheme="majorHAnsi" w:cs="Angsana New"/>
          <w:sz w:val="28"/>
          <w:szCs w:val="28"/>
          <w:u w:val="single"/>
        </w:rPr>
      </w:pPr>
    </w:p>
    <w:p w14:paraId="4636FF09" w14:textId="4264E727" w:rsidR="00C44F9F" w:rsidRPr="00991B84" w:rsidRDefault="00000000" w:rsidP="00991B84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ngsana New"/>
          <w:color w:val="000000"/>
        </w:rPr>
      </w:pPr>
      <w:r w:rsidRPr="00606B2D">
        <w:rPr>
          <w:rFonts w:asciiTheme="majorHAnsi" w:hAnsiTheme="majorHAnsi" w:cs="Angsana New"/>
          <w:color w:val="000000"/>
        </w:rPr>
        <w:t>To succeed in an environment of growth and earn a job which provides me job satisfaction and self-development and help me to achieve personal as well as organizational goals.</w:t>
      </w:r>
    </w:p>
    <w:p w14:paraId="5AC9334F" w14:textId="77777777" w:rsidR="00991B84" w:rsidRPr="00606B2D" w:rsidRDefault="00991B84">
      <w:pPr>
        <w:jc w:val="both"/>
        <w:rPr>
          <w:rFonts w:asciiTheme="majorHAnsi" w:hAnsiTheme="majorHAnsi" w:cs="Angsana New"/>
          <w:b/>
          <w:bCs/>
          <w:sz w:val="28"/>
          <w:szCs w:val="28"/>
          <w:u w:val="single"/>
        </w:rPr>
      </w:pPr>
    </w:p>
    <w:p w14:paraId="658127B3" w14:textId="6D508CD0" w:rsidR="00113CD9" w:rsidRDefault="00C44F9F">
      <w:pPr>
        <w:jc w:val="both"/>
        <w:rPr>
          <w:rFonts w:asciiTheme="majorHAnsi" w:hAnsiTheme="majorHAnsi" w:cs="Angsana New"/>
          <w:b/>
          <w:bCs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>Organizational Experience:</w:t>
      </w:r>
    </w:p>
    <w:p w14:paraId="004B8C43" w14:textId="77777777" w:rsidR="00C44F9F" w:rsidRPr="00606B2D" w:rsidRDefault="00C44F9F">
      <w:pPr>
        <w:jc w:val="both"/>
        <w:rPr>
          <w:rFonts w:asciiTheme="majorHAnsi" w:hAnsiTheme="majorHAnsi" w:cs="Angsana New"/>
          <w:b/>
          <w:bCs/>
        </w:rPr>
      </w:pPr>
    </w:p>
    <w:p w14:paraId="26DCEE59" w14:textId="5F49F886" w:rsidR="00113CD9" w:rsidRPr="00606B2D" w:rsidRDefault="00000000">
      <w:pPr>
        <w:jc w:val="both"/>
        <w:rPr>
          <w:rFonts w:asciiTheme="majorHAnsi" w:hAnsiTheme="majorHAnsi" w:cs="Angsana New"/>
          <w:bCs/>
        </w:rPr>
      </w:pPr>
      <w:r w:rsidRPr="00606B2D">
        <w:rPr>
          <w:rFonts w:asciiTheme="majorHAnsi" w:hAnsiTheme="majorHAnsi" w:cs="Angsana New"/>
          <w:b/>
          <w:bCs/>
        </w:rPr>
        <w:t xml:space="preserve">Company </w:t>
      </w:r>
      <w:r w:rsidR="0094282B" w:rsidRPr="00606B2D">
        <w:rPr>
          <w:rFonts w:asciiTheme="majorHAnsi" w:hAnsiTheme="majorHAnsi" w:cs="Angsana New"/>
          <w:b/>
          <w:bCs/>
        </w:rPr>
        <w:t>1</w:t>
      </w:r>
      <w:r w:rsidRPr="00606B2D">
        <w:rPr>
          <w:rFonts w:asciiTheme="majorHAnsi" w:hAnsiTheme="majorHAnsi" w:cs="Angsana New"/>
          <w:b/>
          <w:bCs/>
        </w:rPr>
        <w:t xml:space="preserve">:      </w:t>
      </w:r>
      <w:r w:rsidRPr="00606B2D">
        <w:rPr>
          <w:rFonts w:asciiTheme="majorHAnsi" w:hAnsiTheme="majorHAnsi" w:cs="Angsana New"/>
          <w:bCs/>
        </w:rPr>
        <w:t>Infosys BPM</w:t>
      </w:r>
    </w:p>
    <w:p w14:paraId="04B08A87" w14:textId="33D00A57" w:rsidR="00113CD9" w:rsidRPr="00606B2D" w:rsidRDefault="00000000">
      <w:pPr>
        <w:jc w:val="both"/>
        <w:rPr>
          <w:rFonts w:asciiTheme="majorHAnsi" w:hAnsiTheme="majorHAnsi" w:cs="Angsana New"/>
          <w:b/>
          <w:bCs/>
        </w:rPr>
      </w:pPr>
      <w:r w:rsidRPr="00606B2D">
        <w:rPr>
          <w:rFonts w:asciiTheme="majorHAnsi" w:hAnsiTheme="majorHAnsi" w:cs="Angsana New"/>
          <w:b/>
          <w:bCs/>
        </w:rPr>
        <w:t xml:space="preserve">Designation:     </w:t>
      </w:r>
      <w:r w:rsidRPr="00606B2D">
        <w:rPr>
          <w:rFonts w:asciiTheme="majorHAnsi" w:hAnsiTheme="majorHAnsi" w:cs="Angsana New"/>
          <w:bCs/>
        </w:rPr>
        <w:t>MIS/WFM analyst</w:t>
      </w:r>
    </w:p>
    <w:p w14:paraId="03BF0762" w14:textId="410105D8" w:rsidR="00113CD9" w:rsidRPr="00606B2D" w:rsidRDefault="00000000">
      <w:pPr>
        <w:jc w:val="both"/>
        <w:rPr>
          <w:rFonts w:asciiTheme="majorHAnsi" w:hAnsiTheme="majorHAnsi" w:cs="Angsana New"/>
          <w:b/>
          <w:bCs/>
        </w:rPr>
      </w:pPr>
      <w:r w:rsidRPr="00606B2D">
        <w:rPr>
          <w:rFonts w:asciiTheme="majorHAnsi" w:hAnsiTheme="majorHAnsi" w:cs="Angsana New"/>
          <w:b/>
          <w:bCs/>
        </w:rPr>
        <w:t xml:space="preserve">Duration:          </w:t>
      </w:r>
      <w:r w:rsidRPr="00606B2D">
        <w:rPr>
          <w:rFonts w:asciiTheme="majorHAnsi" w:hAnsiTheme="majorHAnsi" w:cs="Angsana New"/>
          <w:bCs/>
        </w:rPr>
        <w:t>22-Feb-2021 to present</w:t>
      </w:r>
      <w:r w:rsidRPr="00606B2D">
        <w:rPr>
          <w:rFonts w:asciiTheme="majorHAnsi" w:hAnsiTheme="majorHAnsi" w:cs="Angsana New"/>
          <w:b/>
          <w:bCs/>
        </w:rPr>
        <w:t xml:space="preserve"> </w:t>
      </w:r>
    </w:p>
    <w:p w14:paraId="362A2212" w14:textId="77777777" w:rsidR="00CD1EF5" w:rsidRDefault="00CD1EF5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CD1EF5">
        <w:rPr>
          <w:rFonts w:asciiTheme="majorHAnsi" w:hAnsiTheme="majorHAnsi" w:cs="Angsana New"/>
          <w:color w:val="4B4D4F"/>
          <w:lang w:val="en-IN" w:eastAsia="en-IN"/>
        </w:rPr>
        <w:t>Provide support and maintenance to existing management information systems (MIS).</w:t>
      </w:r>
    </w:p>
    <w:p w14:paraId="5D332C46" w14:textId="4CFCB44E" w:rsidR="003D49BB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Manage the call volume, attendance and program break schedules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170A4FE6" w14:textId="1EE8A355" w:rsidR="00CD1EF5" w:rsidRPr="00606B2D" w:rsidRDefault="00CD1EF5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>
        <w:rPr>
          <w:rFonts w:asciiTheme="majorHAnsi" w:hAnsiTheme="majorHAnsi" w:cs="Angsana New"/>
          <w:color w:val="4B4D4F"/>
          <w:lang w:val="en-IN" w:eastAsia="en-IN"/>
        </w:rPr>
        <w:t>G</w:t>
      </w:r>
      <w:r w:rsidRPr="00CD1EF5">
        <w:rPr>
          <w:rFonts w:asciiTheme="majorHAnsi" w:hAnsiTheme="majorHAnsi" w:cs="Angsana New"/>
          <w:color w:val="4B4D4F"/>
          <w:lang w:val="en-IN" w:eastAsia="en-IN"/>
        </w:rPr>
        <w:t>enerate and distribute management reports in accurate and timely manner.</w:t>
      </w:r>
    </w:p>
    <w:p w14:paraId="4E53D6D9" w14:textId="4453482A" w:rsidR="00CD1EF5" w:rsidRPr="00CD1EF5" w:rsidRDefault="003D49BB" w:rsidP="00CD1EF5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Assist with creation if metrics and targets for services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43A0CBE9" w14:textId="77777777" w:rsidR="00CD1EF5" w:rsidRDefault="00CD1EF5" w:rsidP="00CD1EF5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CD1EF5">
        <w:rPr>
          <w:rFonts w:asciiTheme="majorHAnsi" w:hAnsiTheme="majorHAnsi" w:cs="Angsana New"/>
          <w:color w:val="4B4D4F"/>
          <w:lang w:val="en-IN" w:eastAsia="en-IN"/>
        </w:rPr>
        <w:t>Provide strong reporting and analytical information support to management team.</w:t>
      </w:r>
    </w:p>
    <w:p w14:paraId="22C5B962" w14:textId="56E3BBFB" w:rsidR="00CD1EF5" w:rsidRDefault="00CD1EF5" w:rsidP="00CD1EF5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CD1EF5">
        <w:rPr>
          <w:rFonts w:asciiTheme="majorHAnsi" w:hAnsiTheme="majorHAnsi" w:cs="Angsana New"/>
          <w:color w:val="4B4D4F"/>
          <w:lang w:val="en-IN" w:eastAsia="en-IN"/>
        </w:rPr>
        <w:t>Provide recommendations to update current MIS to improve reporting efficiency and consistency.</w:t>
      </w:r>
    </w:p>
    <w:p w14:paraId="1F45A9D4" w14:textId="51CFC2EC" w:rsidR="00CD1EF5" w:rsidRDefault="008C6078" w:rsidP="00CD1EF5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CD1EF5">
        <w:rPr>
          <w:rFonts w:asciiTheme="majorHAnsi" w:hAnsiTheme="majorHAnsi" w:cs="Angsana New"/>
          <w:color w:val="4B4D4F"/>
          <w:lang w:val="en-IN" w:eastAsia="en-IN"/>
        </w:rPr>
        <w:t>Analyse</w:t>
      </w:r>
      <w:r w:rsidR="00CD1EF5" w:rsidRPr="00CD1EF5">
        <w:rPr>
          <w:rFonts w:asciiTheme="majorHAnsi" w:hAnsiTheme="majorHAnsi" w:cs="Angsana New"/>
          <w:color w:val="4B4D4F"/>
          <w:lang w:val="en-IN" w:eastAsia="en-IN"/>
        </w:rPr>
        <w:t xml:space="preserve"> business information to identify process improvements for increasing business efficiency and effectiveness.</w:t>
      </w:r>
    </w:p>
    <w:p w14:paraId="65F3535E" w14:textId="4604DD0B" w:rsidR="003D49BB" w:rsidRPr="00606B2D" w:rsidRDefault="003D49BB" w:rsidP="00CD1EF5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Generate ideas for process and service improvement planning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42D22872" w14:textId="32779FED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Produce daily, biweekly and monthly internal reports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13667B74" w14:textId="323F0F1B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Use trends and reports to forecast requirements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5D9AC30B" w14:textId="383347A4" w:rsidR="003D49BB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Assist with projects and other duties as requested or assigned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02116032" w14:textId="0DE144F0" w:rsidR="008C6078" w:rsidRPr="00606B2D" w:rsidRDefault="008C6078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8C6078">
        <w:rPr>
          <w:rFonts w:asciiTheme="majorHAnsi" w:hAnsiTheme="majorHAnsi" w:cs="Angsana New"/>
          <w:color w:val="4B4D4F"/>
          <w:lang w:val="en-IN" w:eastAsia="en-IN"/>
        </w:rPr>
        <w:t>Participate in cross-functional meetings to resolve recurring customer issues.</w:t>
      </w:r>
    </w:p>
    <w:p w14:paraId="153955CA" w14:textId="79AF6B90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Advanced level Microsoft Excel skills – Including advanced formulas, also Word and Email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539CE339" w14:textId="7801D007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VBA macros an asset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44C5EE6E" w14:textId="4E287ADE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>Power BI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.</w:t>
      </w:r>
    </w:p>
    <w:p w14:paraId="7858BAF0" w14:textId="59BE7C48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 xml:space="preserve">Experience with </w:t>
      </w:r>
      <w:r w:rsidR="00CD1EF5">
        <w:rPr>
          <w:rFonts w:asciiTheme="majorHAnsi" w:hAnsiTheme="majorHAnsi" w:cs="Angsana New"/>
          <w:color w:val="4B4D4F"/>
          <w:lang w:val="en-IN" w:eastAsia="en-IN"/>
        </w:rPr>
        <w:t>MIS/</w:t>
      </w:r>
      <w:r w:rsidRPr="00606B2D">
        <w:rPr>
          <w:rFonts w:asciiTheme="majorHAnsi" w:hAnsiTheme="majorHAnsi" w:cs="Angsana New"/>
          <w:color w:val="4B4D4F"/>
          <w:lang w:val="en-IN" w:eastAsia="en-IN"/>
        </w:rPr>
        <w:t xml:space="preserve">WFM Tools like -IEX, </w:t>
      </w:r>
      <w:r w:rsidR="00CD1EF5">
        <w:rPr>
          <w:rFonts w:asciiTheme="majorHAnsi" w:hAnsiTheme="majorHAnsi" w:cs="Angsana New"/>
          <w:color w:val="4B4D4F"/>
          <w:lang w:val="en-IN" w:eastAsia="en-IN"/>
        </w:rPr>
        <w:t xml:space="preserve">NICE, </w:t>
      </w:r>
      <w:r w:rsidRPr="00606B2D">
        <w:rPr>
          <w:rFonts w:asciiTheme="majorHAnsi" w:hAnsiTheme="majorHAnsi" w:cs="Angsana New"/>
          <w:color w:val="4B4D4F"/>
          <w:lang w:val="en-IN" w:eastAsia="en-IN"/>
        </w:rPr>
        <w:t>CMS.</w:t>
      </w:r>
    </w:p>
    <w:p w14:paraId="7F08863D" w14:textId="1EA2ABAF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 xml:space="preserve">Ability to create reports in Excel and forecast 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results.</w:t>
      </w:r>
    </w:p>
    <w:p w14:paraId="0512D883" w14:textId="487278D7" w:rsidR="003D49BB" w:rsidRPr="00606B2D" w:rsidRDefault="003D49BB" w:rsidP="003D49B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 xml:space="preserve">Attention to detail and high level of 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accuracy.</w:t>
      </w:r>
    </w:p>
    <w:p w14:paraId="7C1BC356" w14:textId="69736D86" w:rsidR="00991B84" w:rsidRDefault="003D49BB" w:rsidP="00991B84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="Angsana New"/>
          <w:color w:val="4B4D4F"/>
          <w:lang w:val="en-IN" w:eastAsia="en-IN"/>
        </w:rPr>
      </w:pPr>
      <w:r w:rsidRPr="00606B2D">
        <w:rPr>
          <w:rFonts w:asciiTheme="majorHAnsi" w:hAnsiTheme="majorHAnsi" w:cs="Angsana New"/>
          <w:color w:val="4B4D4F"/>
          <w:lang w:val="en-IN" w:eastAsia="en-IN"/>
        </w:rPr>
        <w:t xml:space="preserve">Ability to multi-task, focus and complete reports for extended periods of </w:t>
      </w:r>
      <w:r w:rsidR="00606B2D" w:rsidRPr="00606B2D">
        <w:rPr>
          <w:rFonts w:asciiTheme="majorHAnsi" w:hAnsiTheme="majorHAnsi" w:cs="Angsana New"/>
          <w:color w:val="4B4D4F"/>
          <w:lang w:val="en-IN" w:eastAsia="en-IN"/>
        </w:rPr>
        <w:t>time.</w:t>
      </w:r>
    </w:p>
    <w:p w14:paraId="2D1C8D7F" w14:textId="5778584F" w:rsidR="00857C26" w:rsidRPr="00606B2D" w:rsidRDefault="00857C26" w:rsidP="00C44F9F">
      <w:pPr>
        <w:jc w:val="both"/>
        <w:rPr>
          <w:rFonts w:asciiTheme="majorHAnsi" w:hAnsiTheme="majorHAnsi" w:cs="Angsana New"/>
          <w:lang w:eastAsia="en-IN"/>
        </w:rPr>
      </w:pPr>
      <w:r w:rsidRPr="00606B2D">
        <w:rPr>
          <w:rFonts w:asciiTheme="majorHAnsi" w:hAnsiTheme="majorHAnsi" w:cs="Angsana New"/>
          <w:b/>
          <w:bCs/>
          <w:lang w:eastAsia="en-IN"/>
        </w:rPr>
        <w:t>Company 2</w:t>
      </w:r>
      <w:r w:rsidRPr="00606B2D">
        <w:rPr>
          <w:rFonts w:asciiTheme="majorHAnsi" w:hAnsiTheme="majorHAnsi" w:cs="Angsana New"/>
          <w:lang w:eastAsia="en-IN"/>
        </w:rPr>
        <w:t xml:space="preserve">:     Concentrix </w:t>
      </w:r>
    </w:p>
    <w:p w14:paraId="3B6D0BEA" w14:textId="77777777" w:rsidR="00857C26" w:rsidRPr="00606B2D" w:rsidRDefault="00857C26" w:rsidP="00C44F9F">
      <w:pPr>
        <w:jc w:val="both"/>
        <w:rPr>
          <w:rFonts w:asciiTheme="majorHAnsi" w:hAnsiTheme="majorHAnsi" w:cs="Angsana New"/>
          <w:lang w:eastAsia="en-IN"/>
        </w:rPr>
      </w:pPr>
      <w:r w:rsidRPr="00606B2D">
        <w:rPr>
          <w:rFonts w:asciiTheme="majorHAnsi" w:hAnsiTheme="majorHAnsi" w:cs="Angsana New"/>
          <w:b/>
          <w:bCs/>
          <w:lang w:eastAsia="en-IN"/>
        </w:rPr>
        <w:t>Designation</w:t>
      </w:r>
      <w:r w:rsidRPr="00606B2D">
        <w:rPr>
          <w:rFonts w:asciiTheme="majorHAnsi" w:hAnsiTheme="majorHAnsi" w:cs="Angsana New"/>
          <w:lang w:eastAsia="en-IN"/>
        </w:rPr>
        <w:t xml:space="preserve">:    Senior iOS technical advisor  </w:t>
      </w:r>
    </w:p>
    <w:p w14:paraId="712EECB1" w14:textId="06D60EAB" w:rsidR="00CD5E5C" w:rsidRPr="00606B2D" w:rsidRDefault="00857C26" w:rsidP="00C44F9F">
      <w:pPr>
        <w:jc w:val="both"/>
        <w:rPr>
          <w:rFonts w:asciiTheme="majorHAnsi" w:hAnsiTheme="majorHAnsi" w:cs="Angsana New"/>
          <w:b/>
          <w:bCs/>
        </w:rPr>
      </w:pPr>
      <w:r w:rsidRPr="00606B2D">
        <w:rPr>
          <w:rFonts w:asciiTheme="majorHAnsi" w:hAnsiTheme="majorHAnsi" w:cs="Angsana New"/>
          <w:b/>
          <w:bCs/>
          <w:lang w:eastAsia="en-IN"/>
        </w:rPr>
        <w:t>Duration:</w:t>
      </w:r>
      <w:r w:rsidRPr="00606B2D">
        <w:rPr>
          <w:rFonts w:asciiTheme="majorHAnsi" w:hAnsiTheme="majorHAnsi" w:cs="Angsana New"/>
          <w:lang w:eastAsia="en-IN"/>
        </w:rPr>
        <w:t xml:space="preserve">          20-February - 2019 to 05-Jan- 2021</w:t>
      </w:r>
      <w:r w:rsidRPr="00606B2D">
        <w:rPr>
          <w:rFonts w:asciiTheme="majorHAnsi" w:hAnsiTheme="majorHAnsi" w:cs="Angsana New"/>
          <w:b/>
          <w:bCs/>
        </w:rPr>
        <w:t xml:space="preserve">    </w:t>
      </w:r>
    </w:p>
    <w:p w14:paraId="78A62923" w14:textId="0E15B0DE" w:rsidR="00857C26" w:rsidRPr="00606B2D" w:rsidRDefault="00857C26" w:rsidP="00364A26">
      <w:pPr>
        <w:pStyle w:val="ListParagraph"/>
        <w:jc w:val="both"/>
        <w:rPr>
          <w:rFonts w:asciiTheme="majorHAnsi" w:hAnsiTheme="majorHAnsi" w:cs="Angsana New"/>
          <w:b/>
          <w:bCs/>
        </w:rPr>
      </w:pPr>
      <w:r w:rsidRPr="00606B2D">
        <w:rPr>
          <w:rFonts w:asciiTheme="majorHAnsi" w:hAnsiTheme="majorHAnsi" w:cs="Angsana New"/>
          <w:b/>
          <w:bCs/>
        </w:rPr>
        <w:lastRenderedPageBreak/>
        <w:t xml:space="preserve"> </w:t>
      </w:r>
    </w:p>
    <w:p w14:paraId="6CA1AFDC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Identifying hardware and software solutions.</w:t>
      </w:r>
    </w:p>
    <w:p w14:paraId="11E46EF4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Troubleshooting technical issues.</w:t>
      </w:r>
    </w:p>
    <w:p w14:paraId="03814D01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Diagnosing and repairing faults.</w:t>
      </w:r>
    </w:p>
    <w:p w14:paraId="3103B8E7" w14:textId="77777777" w:rsidR="00BE6E8D" w:rsidRPr="00606B2D" w:rsidRDefault="00CD5E5C" w:rsidP="00BE6E8D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Resolving network issues.</w:t>
      </w:r>
    </w:p>
    <w:p w14:paraId="7DE590DF" w14:textId="02B33BA4" w:rsidR="00CD5E5C" w:rsidRPr="00606B2D" w:rsidRDefault="00CD5E5C" w:rsidP="00BE6E8D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Installing and configuring hardware and software.</w:t>
      </w:r>
    </w:p>
    <w:p w14:paraId="6AF3C148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Speaking to customers to quickly get to the root of their problem.</w:t>
      </w:r>
    </w:p>
    <w:p w14:paraId="65BAA746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Talking customers through a series of actions to resolve a problem.</w:t>
      </w:r>
    </w:p>
    <w:p w14:paraId="44B01BF8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Following up with clients to ensure the problem is resolved.</w:t>
      </w:r>
    </w:p>
    <w:p w14:paraId="332DD661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Replacing or repairing the necessary parts.</w:t>
      </w:r>
    </w:p>
    <w:p w14:paraId="0086268D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Supporting the roll-out of new applications.</w:t>
      </w:r>
    </w:p>
    <w:p w14:paraId="3581A47F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Providing support in the form of procedural documentation.</w:t>
      </w:r>
    </w:p>
    <w:p w14:paraId="49907B99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Managing multiple cases at one time.</w:t>
      </w:r>
    </w:p>
    <w:p w14:paraId="46E26B42" w14:textId="77777777" w:rsidR="00CD5E5C" w:rsidRPr="00606B2D" w:rsidRDefault="00CD5E5C" w:rsidP="00CD5E5C">
      <w:pPr>
        <w:numPr>
          <w:ilvl w:val="0"/>
          <w:numId w:val="52"/>
        </w:numPr>
        <w:spacing w:before="100" w:beforeAutospacing="1" w:after="75"/>
        <w:rPr>
          <w:rFonts w:asciiTheme="majorHAnsi" w:hAnsiTheme="majorHAnsi" w:cs="Angsana New"/>
          <w:color w:val="2C3241"/>
          <w:spacing w:val="-3"/>
        </w:rPr>
      </w:pPr>
      <w:r w:rsidRPr="00606B2D">
        <w:rPr>
          <w:rFonts w:asciiTheme="majorHAnsi" w:hAnsiTheme="majorHAnsi" w:cs="Angsana New"/>
          <w:color w:val="2C3241"/>
          <w:spacing w:val="-3"/>
        </w:rPr>
        <w:t>Testing and evaluating new technologies.</w:t>
      </w:r>
    </w:p>
    <w:p w14:paraId="7C9CD8CF" w14:textId="77777777" w:rsidR="00857C26" w:rsidRDefault="00857C26" w:rsidP="00C44F9F">
      <w:pPr>
        <w:jc w:val="both"/>
        <w:rPr>
          <w:rFonts w:asciiTheme="majorHAnsi" w:hAnsiTheme="majorHAnsi" w:cs="Angsana New"/>
        </w:rPr>
      </w:pPr>
    </w:p>
    <w:p w14:paraId="36A7E1D4" w14:textId="77777777" w:rsidR="00991B84" w:rsidRPr="00606B2D" w:rsidRDefault="00991B84" w:rsidP="00C44F9F">
      <w:pPr>
        <w:jc w:val="both"/>
        <w:rPr>
          <w:rFonts w:asciiTheme="majorHAnsi" w:hAnsiTheme="majorHAnsi" w:cs="Angsana New"/>
        </w:rPr>
      </w:pPr>
    </w:p>
    <w:p w14:paraId="7B7215B9" w14:textId="6ED7DCDD" w:rsidR="00857C26" w:rsidRPr="00606B2D" w:rsidRDefault="00857C26" w:rsidP="00C44F9F">
      <w:p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  <w:bCs/>
          <w:lang w:val="en-IN" w:eastAsia="en-IN"/>
        </w:rPr>
        <w:t xml:space="preserve">Company </w:t>
      </w:r>
      <w:r w:rsidR="0094282B" w:rsidRPr="00606B2D">
        <w:rPr>
          <w:rFonts w:asciiTheme="majorHAnsi" w:hAnsiTheme="majorHAnsi" w:cs="Angsana New"/>
          <w:b/>
          <w:bCs/>
          <w:lang w:eastAsia="en-IN"/>
        </w:rPr>
        <w:t>3</w:t>
      </w:r>
      <w:r w:rsidRPr="00606B2D">
        <w:rPr>
          <w:rFonts w:asciiTheme="majorHAnsi" w:hAnsiTheme="majorHAnsi" w:cs="Angsana New"/>
          <w:lang w:val="en-IN" w:eastAsia="en-IN"/>
        </w:rPr>
        <w:t xml:space="preserve">: </w:t>
      </w:r>
      <w:r w:rsidRPr="00606B2D">
        <w:rPr>
          <w:rFonts w:asciiTheme="majorHAnsi" w:hAnsiTheme="majorHAnsi" w:cs="Angsana New"/>
          <w:lang w:eastAsia="en-IN"/>
        </w:rPr>
        <w:t xml:space="preserve">   </w:t>
      </w:r>
      <w:r w:rsidR="00613C9F" w:rsidRPr="00606B2D">
        <w:rPr>
          <w:rFonts w:asciiTheme="majorHAnsi" w:hAnsiTheme="majorHAnsi" w:cs="Angsana New"/>
          <w:lang w:eastAsia="en-IN"/>
        </w:rPr>
        <w:t xml:space="preserve"> </w:t>
      </w:r>
      <w:r w:rsidRPr="00606B2D">
        <w:rPr>
          <w:rFonts w:asciiTheme="majorHAnsi" w:hAnsiTheme="majorHAnsi" w:cs="Angsana New"/>
          <w:lang w:val="en-IN" w:eastAsia="en-IN"/>
        </w:rPr>
        <w:t xml:space="preserve">24/7.ai </w:t>
      </w:r>
    </w:p>
    <w:p w14:paraId="62B858E9" w14:textId="77777777" w:rsidR="00857C26" w:rsidRPr="00606B2D" w:rsidRDefault="00857C26" w:rsidP="00C44F9F">
      <w:p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  <w:bCs/>
          <w:lang w:val="en-IN" w:eastAsia="en-IN"/>
        </w:rPr>
        <w:t>Designation</w:t>
      </w:r>
      <w:r w:rsidRPr="00606B2D">
        <w:rPr>
          <w:rFonts w:asciiTheme="majorHAnsi" w:hAnsiTheme="majorHAnsi" w:cs="Angsana New"/>
          <w:lang w:val="en-IN" w:eastAsia="en-IN"/>
        </w:rPr>
        <w:t>:</w:t>
      </w:r>
      <w:r w:rsidRPr="00606B2D">
        <w:rPr>
          <w:rFonts w:asciiTheme="majorHAnsi" w:hAnsiTheme="majorHAnsi" w:cs="Angsana New"/>
          <w:lang w:eastAsia="en-IN"/>
        </w:rPr>
        <w:t xml:space="preserve">   </w:t>
      </w:r>
      <w:r w:rsidRPr="00606B2D">
        <w:rPr>
          <w:rFonts w:asciiTheme="majorHAnsi" w:hAnsiTheme="majorHAnsi" w:cs="Angsana New"/>
          <w:lang w:val="en-IN" w:eastAsia="en-IN"/>
        </w:rPr>
        <w:t xml:space="preserve"> Digital Interaction Executive </w:t>
      </w:r>
    </w:p>
    <w:p w14:paraId="5537C27A" w14:textId="6A40F79A" w:rsidR="00857C26" w:rsidRDefault="00857C26" w:rsidP="00C44F9F">
      <w:pPr>
        <w:jc w:val="both"/>
        <w:rPr>
          <w:rFonts w:asciiTheme="majorHAnsi" w:hAnsiTheme="majorHAnsi" w:cs="Angsana New"/>
          <w:lang w:eastAsia="en-IN"/>
        </w:rPr>
      </w:pPr>
      <w:proofErr w:type="spellStart"/>
      <w:r w:rsidRPr="00606B2D">
        <w:rPr>
          <w:rFonts w:asciiTheme="majorHAnsi" w:hAnsiTheme="majorHAnsi" w:cs="Angsana New"/>
          <w:b/>
          <w:bCs/>
          <w:lang w:val="en-IN" w:eastAsia="en-IN"/>
        </w:rPr>
        <w:t>Duratio</w:t>
      </w:r>
      <w:proofErr w:type="spellEnd"/>
      <w:r w:rsidRPr="00606B2D">
        <w:rPr>
          <w:rFonts w:asciiTheme="majorHAnsi" w:hAnsiTheme="majorHAnsi" w:cs="Angsana New"/>
          <w:b/>
          <w:bCs/>
          <w:lang w:eastAsia="en-IN"/>
        </w:rPr>
        <w:t xml:space="preserve">n:    </w:t>
      </w:r>
      <w:r w:rsidRPr="00606B2D">
        <w:rPr>
          <w:rFonts w:asciiTheme="majorHAnsi" w:hAnsiTheme="majorHAnsi" w:cs="Angsana New"/>
          <w:lang w:eastAsia="en-IN"/>
        </w:rPr>
        <w:t xml:space="preserve">   </w:t>
      </w:r>
      <w:r w:rsidR="00613C9F" w:rsidRPr="00606B2D">
        <w:rPr>
          <w:rFonts w:asciiTheme="majorHAnsi" w:hAnsiTheme="majorHAnsi" w:cs="Angsana New"/>
          <w:lang w:eastAsia="en-IN"/>
        </w:rPr>
        <w:t xml:space="preserve"> </w:t>
      </w:r>
      <w:r w:rsidRPr="00606B2D">
        <w:rPr>
          <w:rFonts w:asciiTheme="majorHAnsi" w:hAnsiTheme="majorHAnsi" w:cs="Angsana New"/>
          <w:lang w:eastAsia="en-IN"/>
        </w:rPr>
        <w:t xml:space="preserve"> </w:t>
      </w:r>
      <w:r w:rsidRPr="00606B2D">
        <w:rPr>
          <w:rFonts w:asciiTheme="majorHAnsi" w:hAnsiTheme="majorHAnsi" w:cs="Angsana New"/>
          <w:lang w:val="en-IN" w:eastAsia="en-IN"/>
        </w:rPr>
        <w:t>30-August-2017 to</w:t>
      </w:r>
      <w:r w:rsidRPr="00606B2D">
        <w:rPr>
          <w:rFonts w:asciiTheme="majorHAnsi" w:hAnsiTheme="majorHAnsi" w:cs="Angsana New"/>
          <w:lang w:eastAsia="en-IN"/>
        </w:rPr>
        <w:t xml:space="preserve"> 10-January </w:t>
      </w:r>
      <w:r w:rsidR="00C44F9F" w:rsidRPr="00606B2D">
        <w:rPr>
          <w:rFonts w:asciiTheme="majorHAnsi" w:hAnsiTheme="majorHAnsi" w:cs="Angsana New"/>
          <w:lang w:eastAsia="en-IN"/>
        </w:rPr>
        <w:t>–</w:t>
      </w:r>
      <w:r w:rsidRPr="00606B2D">
        <w:rPr>
          <w:rFonts w:asciiTheme="majorHAnsi" w:hAnsiTheme="majorHAnsi" w:cs="Angsana New"/>
          <w:lang w:eastAsia="en-IN"/>
        </w:rPr>
        <w:t xml:space="preserve"> 2019</w:t>
      </w:r>
    </w:p>
    <w:p w14:paraId="74619DC3" w14:textId="77777777" w:rsidR="00991B84" w:rsidRDefault="00991B84" w:rsidP="00C44F9F">
      <w:pPr>
        <w:jc w:val="both"/>
        <w:rPr>
          <w:rFonts w:asciiTheme="majorHAnsi" w:hAnsiTheme="majorHAnsi" w:cs="Angsana New"/>
          <w:lang w:eastAsia="en-IN"/>
        </w:rPr>
      </w:pPr>
    </w:p>
    <w:p w14:paraId="030FF32A" w14:textId="0CFE8572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Responding to customer inquiries via phone, email, or chat.</w:t>
      </w:r>
    </w:p>
    <w:p w14:paraId="15F0340E" w14:textId="6DE9847A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Assisting customers with orders, returns, and account-related issues.</w:t>
      </w:r>
    </w:p>
    <w:p w14:paraId="3B09AD7E" w14:textId="5D2816A5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Resolving customer complaints in a timely and satisfactory manner.</w:t>
      </w:r>
    </w:p>
    <w:p w14:paraId="7D519249" w14:textId="11EFE508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Providing accurate and helpful information to customers.</w:t>
      </w:r>
    </w:p>
    <w:p w14:paraId="3D6600B7" w14:textId="6150CA03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Updating customer account information as needed.</w:t>
      </w:r>
    </w:p>
    <w:p w14:paraId="0D36529C" w14:textId="5ED5F6C4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Processing customer orders and handling returns and exchanges.</w:t>
      </w:r>
    </w:p>
    <w:p w14:paraId="780BF440" w14:textId="52947B40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Maintaining a high level of product knowledge to assist customers with their inquiries.</w:t>
      </w:r>
    </w:p>
    <w:p w14:paraId="7DA62352" w14:textId="05AB761E" w:rsidR="00991B84" w:rsidRP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Following up with customers to ensure that their issues have been adequately addressed.</w:t>
      </w:r>
    </w:p>
    <w:p w14:paraId="51BED94C" w14:textId="022600D2" w:rsidR="00991B84" w:rsidRDefault="00991B84" w:rsidP="00991B84">
      <w:pPr>
        <w:pStyle w:val="ListParagraph"/>
        <w:numPr>
          <w:ilvl w:val="0"/>
          <w:numId w:val="57"/>
        </w:numPr>
        <w:jc w:val="both"/>
        <w:rPr>
          <w:rFonts w:asciiTheme="majorHAnsi" w:hAnsiTheme="majorHAnsi" w:cs="Angsana New"/>
          <w:lang w:eastAsia="en-IN"/>
        </w:rPr>
      </w:pPr>
      <w:r w:rsidRPr="00991B84">
        <w:rPr>
          <w:rFonts w:asciiTheme="majorHAnsi" w:hAnsiTheme="majorHAnsi" w:cs="Angsana New"/>
          <w:lang w:eastAsia="en-IN"/>
        </w:rPr>
        <w:t>Documenting customer interactions and transactions in the company’s database.</w:t>
      </w:r>
    </w:p>
    <w:p w14:paraId="396D73FD" w14:textId="77777777" w:rsidR="00991B84" w:rsidRPr="00991B84" w:rsidRDefault="00991B84" w:rsidP="00991B84">
      <w:pPr>
        <w:pStyle w:val="ListParagraph"/>
        <w:ind w:left="1080"/>
        <w:jc w:val="both"/>
        <w:rPr>
          <w:rFonts w:asciiTheme="majorHAnsi" w:hAnsiTheme="majorHAnsi" w:cs="Angsana New"/>
          <w:lang w:eastAsia="en-IN"/>
        </w:rPr>
      </w:pPr>
    </w:p>
    <w:p w14:paraId="4E2F2928" w14:textId="581B6580" w:rsidR="003D49BB" w:rsidRPr="00606B2D" w:rsidRDefault="00C44F9F" w:rsidP="00C44F9F">
      <w:pPr>
        <w:shd w:val="clear" w:color="auto" w:fill="FFFFFF"/>
        <w:spacing w:before="100" w:beforeAutospacing="1" w:after="100" w:afterAutospacing="1"/>
        <w:rPr>
          <w:rFonts w:asciiTheme="majorHAnsi" w:hAnsiTheme="majorHAnsi" w:cs="Angsana New"/>
          <w:b/>
          <w:bCs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>Certification</w:t>
      </w:r>
      <w:r w:rsid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>s</w:t>
      </w:r>
      <w:r w:rsidRP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>:</w:t>
      </w:r>
    </w:p>
    <w:p w14:paraId="07FF3ACF" w14:textId="1EB2DC6C" w:rsidR="003D49BB" w:rsidRPr="00606B2D" w:rsidRDefault="003D49BB" w:rsidP="003D49BB">
      <w:pPr>
        <w:pStyle w:val="ListParagraph"/>
        <w:numPr>
          <w:ilvl w:val="0"/>
          <w:numId w:val="49"/>
        </w:numPr>
        <w:suppressAutoHyphens/>
        <w:spacing w:after="120"/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 xml:space="preserve">Certificate </w:t>
      </w:r>
      <w:r w:rsidR="008C4B7A" w:rsidRPr="00606B2D">
        <w:rPr>
          <w:rFonts w:asciiTheme="majorHAnsi" w:hAnsiTheme="majorHAnsi" w:cs="Angsana New"/>
        </w:rPr>
        <w:t>in Java</w:t>
      </w:r>
      <w:r w:rsidR="008C6078">
        <w:rPr>
          <w:rFonts w:asciiTheme="majorHAnsi" w:hAnsiTheme="majorHAnsi" w:cs="Angsana New"/>
        </w:rPr>
        <w:t xml:space="preserve"> &amp; SQL</w:t>
      </w:r>
      <w:r w:rsidR="008C4B7A" w:rsidRPr="00606B2D">
        <w:rPr>
          <w:rFonts w:asciiTheme="majorHAnsi" w:hAnsiTheme="majorHAnsi" w:cs="Angsana New"/>
        </w:rPr>
        <w:t xml:space="preserve"> from</w:t>
      </w:r>
      <w:r w:rsidR="00BE6E8D" w:rsidRPr="00606B2D">
        <w:rPr>
          <w:rFonts w:asciiTheme="majorHAnsi" w:hAnsiTheme="majorHAnsi" w:cs="Angsana New"/>
        </w:rPr>
        <w:t xml:space="preserve"> J-Spider</w:t>
      </w:r>
      <w:r w:rsidR="008C4B7A" w:rsidRPr="00606B2D">
        <w:rPr>
          <w:rFonts w:asciiTheme="majorHAnsi" w:hAnsiTheme="majorHAnsi" w:cs="Angsana New"/>
        </w:rPr>
        <w:t xml:space="preserve"> </w:t>
      </w:r>
      <w:r w:rsidRPr="00606B2D">
        <w:rPr>
          <w:rFonts w:asciiTheme="majorHAnsi" w:hAnsiTheme="majorHAnsi" w:cs="Angsana New"/>
        </w:rPr>
        <w:t>- 201</w:t>
      </w:r>
      <w:r w:rsidR="00BE6E8D" w:rsidRPr="00606B2D">
        <w:rPr>
          <w:rFonts w:asciiTheme="majorHAnsi" w:hAnsiTheme="majorHAnsi" w:cs="Angsana New"/>
        </w:rPr>
        <w:t>7</w:t>
      </w:r>
      <w:r w:rsidRPr="00606B2D">
        <w:rPr>
          <w:rFonts w:asciiTheme="majorHAnsi" w:hAnsiTheme="majorHAnsi" w:cs="Angsana New"/>
        </w:rPr>
        <w:t xml:space="preserve"> </w:t>
      </w:r>
      <w:r w:rsidR="00BE6E8D" w:rsidRPr="00606B2D">
        <w:rPr>
          <w:rFonts w:asciiTheme="majorHAnsi" w:hAnsiTheme="majorHAnsi" w:cs="Angsana New"/>
        </w:rPr>
        <w:t>Bangalore</w:t>
      </w:r>
      <w:r w:rsidRPr="00606B2D">
        <w:rPr>
          <w:rFonts w:asciiTheme="majorHAnsi" w:hAnsiTheme="majorHAnsi" w:cs="Angsana New"/>
        </w:rPr>
        <w:t>.</w:t>
      </w:r>
    </w:p>
    <w:p w14:paraId="39D8AE75" w14:textId="2E11D391" w:rsidR="003D49BB" w:rsidRPr="00606B2D" w:rsidRDefault="003D49BB" w:rsidP="00CD5E5C">
      <w:pPr>
        <w:pStyle w:val="ListParagraph"/>
        <w:numPr>
          <w:ilvl w:val="0"/>
          <w:numId w:val="49"/>
        </w:numPr>
        <w:spacing w:after="120" w:line="264" w:lineRule="auto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 xml:space="preserve">Participated in many </w:t>
      </w:r>
      <w:r w:rsidR="00BE6E8D" w:rsidRPr="008C6078">
        <w:rPr>
          <w:rFonts w:asciiTheme="majorHAnsi" w:hAnsiTheme="majorHAnsi" w:cs="Angsana New"/>
        </w:rPr>
        <w:t>drawing</w:t>
      </w:r>
      <w:r w:rsidR="00606B2D" w:rsidRPr="008C6078">
        <w:rPr>
          <w:rFonts w:asciiTheme="majorHAnsi" w:hAnsiTheme="majorHAnsi" w:cs="Angsana New"/>
        </w:rPr>
        <w:t>s</w:t>
      </w:r>
      <w:r w:rsidR="00BE6E8D" w:rsidRPr="008C6078">
        <w:rPr>
          <w:rFonts w:asciiTheme="majorHAnsi" w:hAnsiTheme="majorHAnsi" w:cs="Angsana New"/>
        </w:rPr>
        <w:t xml:space="preserve"> and</w:t>
      </w:r>
      <w:r w:rsidR="00BE6E8D" w:rsidRPr="00606B2D">
        <w:rPr>
          <w:rFonts w:asciiTheme="majorHAnsi" w:hAnsiTheme="majorHAnsi" w:cs="Angsana New"/>
          <w:u w:val="single"/>
        </w:rPr>
        <w:t xml:space="preserve"> </w:t>
      </w:r>
      <w:r w:rsidR="00BE6E8D" w:rsidRPr="008C6078">
        <w:rPr>
          <w:rFonts w:asciiTheme="majorHAnsi" w:hAnsiTheme="majorHAnsi" w:cs="Angsana New"/>
        </w:rPr>
        <w:t>sports</w:t>
      </w:r>
      <w:r w:rsidR="00BE6E8D" w:rsidRPr="00606B2D">
        <w:rPr>
          <w:rFonts w:asciiTheme="majorHAnsi" w:hAnsiTheme="majorHAnsi" w:cs="Angsana New"/>
          <w:u w:val="single"/>
        </w:rPr>
        <w:t xml:space="preserve"> </w:t>
      </w:r>
      <w:r w:rsidRPr="00606B2D">
        <w:rPr>
          <w:rFonts w:asciiTheme="majorHAnsi" w:hAnsiTheme="majorHAnsi" w:cs="Angsana New"/>
        </w:rPr>
        <w:t>events of various institutions</w:t>
      </w:r>
      <w:r w:rsidR="00CD5E5C" w:rsidRPr="00606B2D">
        <w:rPr>
          <w:rFonts w:asciiTheme="majorHAnsi" w:hAnsiTheme="majorHAnsi" w:cs="Angsana New"/>
        </w:rPr>
        <w:t>.</w:t>
      </w:r>
    </w:p>
    <w:p w14:paraId="3DD963D5" w14:textId="77777777" w:rsidR="003D49BB" w:rsidRPr="00606B2D" w:rsidRDefault="003D49BB">
      <w:pPr>
        <w:jc w:val="both"/>
        <w:rPr>
          <w:rFonts w:asciiTheme="majorHAnsi" w:hAnsiTheme="majorHAnsi" w:cs="Angsana New"/>
          <w:b/>
          <w:bCs/>
        </w:rPr>
      </w:pPr>
    </w:p>
    <w:p w14:paraId="1677C21B" w14:textId="77777777" w:rsidR="00BE6E8D" w:rsidRDefault="00BE6E8D">
      <w:pPr>
        <w:jc w:val="both"/>
        <w:rPr>
          <w:rFonts w:asciiTheme="majorHAnsi" w:hAnsiTheme="majorHAnsi" w:cs="Angsana New"/>
          <w:b/>
          <w:bCs/>
          <w:sz w:val="28"/>
          <w:szCs w:val="28"/>
          <w:u w:val="single"/>
        </w:rPr>
      </w:pPr>
    </w:p>
    <w:p w14:paraId="0CFB0087" w14:textId="77777777" w:rsidR="008C6078" w:rsidRDefault="008C6078">
      <w:pPr>
        <w:jc w:val="both"/>
        <w:rPr>
          <w:rFonts w:asciiTheme="majorHAnsi" w:hAnsiTheme="majorHAnsi" w:cs="Angsana New"/>
          <w:b/>
          <w:bCs/>
          <w:sz w:val="28"/>
          <w:szCs w:val="28"/>
          <w:u w:val="single"/>
        </w:rPr>
      </w:pPr>
    </w:p>
    <w:p w14:paraId="5BBD1C1F" w14:textId="77777777" w:rsidR="008C6078" w:rsidRDefault="008C6078">
      <w:pPr>
        <w:jc w:val="both"/>
        <w:rPr>
          <w:rFonts w:asciiTheme="majorHAnsi" w:hAnsiTheme="majorHAnsi" w:cs="Angsana New"/>
          <w:b/>
          <w:bCs/>
          <w:sz w:val="28"/>
          <w:szCs w:val="28"/>
          <w:u w:val="single"/>
        </w:rPr>
      </w:pPr>
    </w:p>
    <w:p w14:paraId="155274C1" w14:textId="77777777" w:rsidR="008C6078" w:rsidRPr="00606B2D" w:rsidRDefault="008C6078">
      <w:pPr>
        <w:jc w:val="both"/>
        <w:rPr>
          <w:rFonts w:asciiTheme="majorHAnsi" w:hAnsiTheme="majorHAnsi" w:cs="Angsana New"/>
          <w:bCs/>
        </w:rPr>
      </w:pPr>
    </w:p>
    <w:p w14:paraId="373E699C" w14:textId="77777777" w:rsidR="00606B2D" w:rsidRDefault="00606B2D" w:rsidP="00CD5E5C">
      <w:pPr>
        <w:rPr>
          <w:rFonts w:asciiTheme="majorHAnsi" w:hAnsiTheme="majorHAnsi" w:cs="Angsana New"/>
          <w:b/>
          <w:sz w:val="28"/>
          <w:szCs w:val="28"/>
          <w:u w:val="single"/>
        </w:rPr>
      </w:pPr>
    </w:p>
    <w:p w14:paraId="32C7D697" w14:textId="095C5BE7" w:rsidR="00C44F9F" w:rsidRPr="00606B2D" w:rsidRDefault="00C44F9F" w:rsidP="00CD5E5C">
      <w:pPr>
        <w:rPr>
          <w:rFonts w:asciiTheme="majorHAnsi" w:hAnsiTheme="majorHAnsi" w:cs="Angsana New"/>
          <w:b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sz w:val="28"/>
          <w:szCs w:val="28"/>
          <w:u w:val="single"/>
        </w:rPr>
        <w:t>Education:</w:t>
      </w:r>
    </w:p>
    <w:p w14:paraId="4A70F457" w14:textId="77777777" w:rsidR="00C44F9F" w:rsidRPr="00606B2D" w:rsidRDefault="00C44F9F" w:rsidP="00CD5E5C">
      <w:pPr>
        <w:rPr>
          <w:rFonts w:asciiTheme="majorHAnsi" w:hAnsiTheme="majorHAnsi" w:cs="Angsana New"/>
          <w:bCs/>
        </w:rPr>
      </w:pPr>
    </w:p>
    <w:p w14:paraId="52B109F3" w14:textId="64A9F5A5" w:rsidR="00CD5E5C" w:rsidRPr="00606B2D" w:rsidRDefault="00CD5E5C" w:rsidP="00CD5E5C">
      <w:pPr>
        <w:rPr>
          <w:rFonts w:asciiTheme="majorHAnsi" w:hAnsiTheme="majorHAnsi" w:cs="Angsana New"/>
          <w:bCs/>
        </w:rPr>
      </w:pPr>
      <w:r w:rsidRPr="00606B2D">
        <w:rPr>
          <w:rFonts w:asciiTheme="majorHAnsi" w:hAnsiTheme="majorHAnsi" w:cs="Angsana New"/>
          <w:bCs/>
        </w:rPr>
        <w:t>B-Tech</w:t>
      </w:r>
      <w:r w:rsidR="00606B2D" w:rsidRPr="00606B2D">
        <w:rPr>
          <w:rFonts w:asciiTheme="majorHAnsi" w:hAnsiTheme="majorHAnsi" w:cs="Angsana New"/>
          <w:bCs/>
        </w:rPr>
        <w:t xml:space="preserve"> (Civil)</w:t>
      </w:r>
      <w:r w:rsidRPr="00606B2D">
        <w:rPr>
          <w:rFonts w:asciiTheme="majorHAnsi" w:hAnsiTheme="majorHAnsi" w:cs="Angsana New"/>
          <w:bCs/>
        </w:rPr>
        <w:t xml:space="preserve"> from Gandhi Institute </w:t>
      </w:r>
      <w:r w:rsidR="00606B2D" w:rsidRPr="00606B2D">
        <w:rPr>
          <w:rFonts w:asciiTheme="majorHAnsi" w:hAnsiTheme="majorHAnsi" w:cs="Angsana New"/>
          <w:bCs/>
        </w:rPr>
        <w:t>for</w:t>
      </w:r>
      <w:r w:rsidRPr="00606B2D">
        <w:rPr>
          <w:rFonts w:asciiTheme="majorHAnsi" w:hAnsiTheme="majorHAnsi" w:cs="Angsana New"/>
          <w:bCs/>
        </w:rPr>
        <w:t xml:space="preserve"> </w:t>
      </w:r>
      <w:r w:rsidR="00606B2D" w:rsidRPr="00606B2D">
        <w:rPr>
          <w:rFonts w:asciiTheme="majorHAnsi" w:hAnsiTheme="majorHAnsi" w:cs="Angsana New"/>
          <w:bCs/>
        </w:rPr>
        <w:t>Technology (BPUT)</w:t>
      </w:r>
      <w:r w:rsidR="00BE6E8D" w:rsidRPr="00606B2D">
        <w:rPr>
          <w:rFonts w:asciiTheme="majorHAnsi" w:hAnsiTheme="majorHAnsi" w:cs="Angsana New"/>
          <w:bCs/>
        </w:rPr>
        <w:t>,</w:t>
      </w:r>
      <w:r w:rsidRPr="00606B2D">
        <w:rPr>
          <w:rFonts w:asciiTheme="majorHAnsi" w:hAnsiTheme="majorHAnsi" w:cs="Angsana New"/>
          <w:bCs/>
        </w:rPr>
        <w:t xml:space="preserve"> Bhubaneswar, Odisha in 2016.</w:t>
      </w:r>
    </w:p>
    <w:p w14:paraId="36709862" w14:textId="77777777" w:rsidR="00C44F9F" w:rsidRPr="00606B2D" w:rsidRDefault="00C44F9F">
      <w:pPr>
        <w:ind w:left="785"/>
        <w:rPr>
          <w:rFonts w:asciiTheme="majorHAnsi" w:hAnsiTheme="majorHAnsi" w:cs="Angsana New"/>
          <w:bCs/>
        </w:rPr>
      </w:pPr>
    </w:p>
    <w:p w14:paraId="4CDB0E59" w14:textId="77777777" w:rsidR="00C44F9F" w:rsidRPr="00606B2D" w:rsidRDefault="00C44F9F">
      <w:pPr>
        <w:ind w:left="785"/>
        <w:rPr>
          <w:rFonts w:asciiTheme="majorHAnsi" w:hAnsiTheme="majorHAnsi" w:cs="Angsana New"/>
          <w:bCs/>
        </w:rPr>
      </w:pPr>
    </w:p>
    <w:p w14:paraId="76E63233" w14:textId="27737B41" w:rsidR="00C44F9F" w:rsidRPr="00606B2D" w:rsidRDefault="00C44F9F" w:rsidP="00C44F9F">
      <w:pPr>
        <w:rPr>
          <w:rFonts w:asciiTheme="majorHAnsi" w:hAnsiTheme="majorHAnsi" w:cs="Angsana New"/>
          <w:b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sz w:val="28"/>
          <w:szCs w:val="28"/>
          <w:u w:val="single"/>
        </w:rPr>
        <w:t>Strength:</w:t>
      </w:r>
    </w:p>
    <w:p w14:paraId="4C68AB20" w14:textId="77777777" w:rsidR="00C44F9F" w:rsidRPr="00606B2D" w:rsidRDefault="00C44F9F" w:rsidP="00C44F9F">
      <w:pPr>
        <w:rPr>
          <w:rFonts w:asciiTheme="majorHAnsi" w:hAnsiTheme="majorHAnsi" w:cs="Angsana New"/>
          <w:b/>
        </w:rPr>
      </w:pPr>
    </w:p>
    <w:p w14:paraId="779D0FF5" w14:textId="77777777" w:rsidR="00113CD9" w:rsidRPr="00606B2D" w:rsidRDefault="00000000">
      <w:pPr>
        <w:numPr>
          <w:ilvl w:val="0"/>
          <w:numId w:val="11"/>
        </w:num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Adjustable</w:t>
      </w:r>
    </w:p>
    <w:p w14:paraId="5F7A19DF" w14:textId="77777777" w:rsidR="00113CD9" w:rsidRPr="00606B2D" w:rsidRDefault="00000000">
      <w:pPr>
        <w:numPr>
          <w:ilvl w:val="0"/>
          <w:numId w:val="11"/>
        </w:numPr>
        <w:rPr>
          <w:rFonts w:asciiTheme="majorHAnsi" w:hAnsiTheme="majorHAnsi" w:cs="Angsana New"/>
        </w:rPr>
      </w:pPr>
      <w:proofErr w:type="spellStart"/>
      <w:r w:rsidRPr="00606B2D">
        <w:rPr>
          <w:rFonts w:asciiTheme="majorHAnsi" w:hAnsiTheme="majorHAnsi" w:cs="Angsana New"/>
        </w:rPr>
        <w:t>Self motivated</w:t>
      </w:r>
      <w:proofErr w:type="spellEnd"/>
    </w:p>
    <w:p w14:paraId="6A3F6131" w14:textId="77777777" w:rsidR="00113CD9" w:rsidRPr="00606B2D" w:rsidRDefault="00000000">
      <w:pPr>
        <w:numPr>
          <w:ilvl w:val="0"/>
          <w:numId w:val="11"/>
        </w:num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Positive attitude</w:t>
      </w:r>
    </w:p>
    <w:p w14:paraId="54E9DD3E" w14:textId="77777777" w:rsidR="008C4B7A" w:rsidRPr="00606B2D" w:rsidRDefault="008C4B7A" w:rsidP="008C4B7A">
      <w:pPr>
        <w:ind w:left="785"/>
        <w:rPr>
          <w:rFonts w:asciiTheme="majorHAnsi" w:hAnsiTheme="majorHAnsi" w:cs="Angsana New"/>
          <w:u w:val="single"/>
        </w:rPr>
      </w:pPr>
    </w:p>
    <w:p w14:paraId="39F089DF" w14:textId="77777777" w:rsidR="00BE6E8D" w:rsidRPr="00606B2D" w:rsidRDefault="00BE6E8D" w:rsidP="008C4B7A">
      <w:pPr>
        <w:ind w:left="785"/>
        <w:rPr>
          <w:rFonts w:asciiTheme="majorHAnsi" w:hAnsiTheme="majorHAnsi" w:cs="Angsana New"/>
          <w:u w:val="single"/>
        </w:rPr>
      </w:pPr>
    </w:p>
    <w:p w14:paraId="03F4B97F" w14:textId="2CAB2206" w:rsidR="00C44F9F" w:rsidRPr="00606B2D" w:rsidRDefault="00C44F9F" w:rsidP="00C44F9F">
      <w:pPr>
        <w:rPr>
          <w:rFonts w:asciiTheme="majorHAnsi" w:hAnsiTheme="majorHAnsi" w:cs="Angsana New"/>
          <w:b/>
          <w:bCs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>Hobbies:</w:t>
      </w:r>
    </w:p>
    <w:p w14:paraId="3E18D0A0" w14:textId="77777777" w:rsidR="00C44F9F" w:rsidRPr="00606B2D" w:rsidRDefault="00C44F9F" w:rsidP="00C44F9F">
      <w:pPr>
        <w:rPr>
          <w:rFonts w:asciiTheme="majorHAnsi" w:hAnsiTheme="majorHAnsi" w:cs="Angsana New"/>
        </w:rPr>
      </w:pPr>
    </w:p>
    <w:p w14:paraId="7D05D1D5" w14:textId="77777777" w:rsidR="00113CD9" w:rsidRPr="00606B2D" w:rsidRDefault="0000000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Travelling</w:t>
      </w:r>
    </w:p>
    <w:p w14:paraId="634FD8BB" w14:textId="77777777" w:rsidR="00113CD9" w:rsidRPr="00606B2D" w:rsidRDefault="0000000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Painting</w:t>
      </w:r>
    </w:p>
    <w:p w14:paraId="093A5D9F" w14:textId="77777777" w:rsidR="00113CD9" w:rsidRPr="00606B2D" w:rsidRDefault="0000000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Practicing Meditation</w:t>
      </w:r>
    </w:p>
    <w:p w14:paraId="1F264E84" w14:textId="77777777" w:rsidR="00113CD9" w:rsidRPr="00606B2D" w:rsidRDefault="0000000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Solving puzzles</w:t>
      </w:r>
    </w:p>
    <w:p w14:paraId="1B9EE8CF" w14:textId="77777777" w:rsidR="00113CD9" w:rsidRPr="00606B2D" w:rsidRDefault="00000000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Reading</w:t>
      </w:r>
    </w:p>
    <w:p w14:paraId="22A4A6EA" w14:textId="77777777" w:rsidR="00BE6E8D" w:rsidRPr="00606B2D" w:rsidRDefault="00BE6E8D" w:rsidP="00BE6E8D">
      <w:pPr>
        <w:pStyle w:val="ListParagraph"/>
        <w:jc w:val="both"/>
        <w:rPr>
          <w:rFonts w:asciiTheme="majorHAnsi" w:hAnsiTheme="majorHAnsi" w:cs="Angsana New"/>
        </w:rPr>
      </w:pPr>
    </w:p>
    <w:p w14:paraId="1B87D4E0" w14:textId="77777777" w:rsidR="008C4B7A" w:rsidRPr="00606B2D" w:rsidRDefault="008C4B7A" w:rsidP="008C4B7A">
      <w:pPr>
        <w:jc w:val="both"/>
        <w:rPr>
          <w:rFonts w:asciiTheme="majorHAnsi" w:hAnsiTheme="majorHAnsi" w:cs="Angsana New"/>
        </w:rPr>
      </w:pPr>
    </w:p>
    <w:p w14:paraId="3E910203" w14:textId="6F9C5392" w:rsidR="00113CD9" w:rsidRPr="00606B2D" w:rsidRDefault="00C44F9F">
      <w:pPr>
        <w:rPr>
          <w:rFonts w:asciiTheme="majorHAnsi" w:hAnsiTheme="majorHAnsi" w:cs="Angsana New"/>
          <w:b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sz w:val="28"/>
          <w:szCs w:val="28"/>
          <w:u w:val="single"/>
        </w:rPr>
        <w:t>Personal Profile:</w:t>
      </w:r>
    </w:p>
    <w:p w14:paraId="1B460E9E" w14:textId="77777777" w:rsidR="00C44F9F" w:rsidRPr="00606B2D" w:rsidRDefault="00C44F9F">
      <w:pPr>
        <w:rPr>
          <w:rFonts w:asciiTheme="majorHAnsi" w:hAnsiTheme="majorHAnsi" w:cs="Angsana New"/>
          <w:b/>
        </w:rPr>
      </w:pPr>
    </w:p>
    <w:p w14:paraId="5C0706A1" w14:textId="617DC6A2" w:rsidR="00113CD9" w:rsidRPr="00606B2D" w:rsidRDefault="00000000">
      <w:pPr>
        <w:rPr>
          <w:rFonts w:asciiTheme="majorHAnsi" w:hAnsiTheme="majorHAnsi" w:cs="Angsana New"/>
          <w:b/>
        </w:rPr>
      </w:pPr>
      <w:r w:rsidRPr="00606B2D">
        <w:rPr>
          <w:rFonts w:asciiTheme="majorHAnsi" w:hAnsiTheme="majorHAnsi" w:cs="Angsana New"/>
          <w:b/>
        </w:rPr>
        <w:t xml:space="preserve">Father’s name:             </w:t>
      </w:r>
      <w:r w:rsidR="007439A9">
        <w:rPr>
          <w:rFonts w:asciiTheme="majorHAnsi" w:hAnsiTheme="majorHAnsi" w:cs="Angsana New"/>
          <w:b/>
        </w:rPr>
        <w:t xml:space="preserve">        </w:t>
      </w:r>
      <w:r w:rsidRPr="00606B2D">
        <w:rPr>
          <w:rFonts w:asciiTheme="majorHAnsi" w:hAnsiTheme="majorHAnsi" w:cs="Angsana New"/>
        </w:rPr>
        <w:t>Mr. Mani Kant Sinha</w:t>
      </w:r>
    </w:p>
    <w:p w14:paraId="5FEF0C2D" w14:textId="13933DD8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</w:rPr>
        <w:t xml:space="preserve">Date of Birth:                    </w:t>
      </w:r>
      <w:r w:rsidR="007439A9">
        <w:rPr>
          <w:rFonts w:asciiTheme="majorHAnsi" w:hAnsiTheme="majorHAnsi" w:cs="Angsana New"/>
          <w:b/>
        </w:rPr>
        <w:t xml:space="preserve">    </w:t>
      </w:r>
      <w:r w:rsidR="00BE6E8D" w:rsidRPr="00606B2D">
        <w:rPr>
          <w:rFonts w:asciiTheme="majorHAnsi" w:hAnsiTheme="majorHAnsi" w:cs="Angsana New"/>
        </w:rPr>
        <w:t>12-Nov-</w:t>
      </w:r>
      <w:r w:rsidRPr="00606B2D">
        <w:rPr>
          <w:rFonts w:asciiTheme="majorHAnsi" w:hAnsiTheme="majorHAnsi" w:cs="Angsana New"/>
        </w:rPr>
        <w:t>1994</w:t>
      </w:r>
    </w:p>
    <w:p w14:paraId="70B30D6F" w14:textId="633F1188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</w:rPr>
        <w:t>Gender:</w:t>
      </w:r>
      <w:r w:rsidRPr="00606B2D">
        <w:rPr>
          <w:rFonts w:asciiTheme="majorHAnsi" w:hAnsiTheme="majorHAnsi" w:cs="Angsana New"/>
        </w:rPr>
        <w:tab/>
      </w:r>
      <w:r w:rsidRPr="00606B2D">
        <w:rPr>
          <w:rFonts w:asciiTheme="majorHAnsi" w:hAnsiTheme="majorHAnsi" w:cs="Angsana New"/>
        </w:rPr>
        <w:tab/>
        <w:t xml:space="preserve">            Female</w:t>
      </w:r>
    </w:p>
    <w:p w14:paraId="2B01CEA5" w14:textId="3D7CBA94" w:rsidR="00EC57CE" w:rsidRPr="00606B2D" w:rsidRDefault="00000000" w:rsidP="00EC57CE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</w:rPr>
        <w:t xml:space="preserve">Nationality: </w:t>
      </w:r>
      <w:r w:rsidRPr="00606B2D">
        <w:rPr>
          <w:rFonts w:asciiTheme="majorHAnsi" w:hAnsiTheme="majorHAnsi" w:cs="Angsana New"/>
          <w:b/>
        </w:rPr>
        <w:tab/>
      </w:r>
      <w:r w:rsidRPr="00606B2D">
        <w:rPr>
          <w:rFonts w:asciiTheme="majorHAnsi" w:hAnsiTheme="majorHAnsi" w:cs="Angsana New"/>
          <w:b/>
        </w:rPr>
        <w:tab/>
      </w:r>
      <w:r w:rsidR="008C4B7A" w:rsidRPr="00606B2D">
        <w:rPr>
          <w:rFonts w:asciiTheme="majorHAnsi" w:hAnsiTheme="majorHAnsi" w:cs="Angsana New"/>
          <w:b/>
        </w:rPr>
        <w:t xml:space="preserve">         </w:t>
      </w:r>
      <w:r w:rsidRPr="00606B2D">
        <w:rPr>
          <w:rFonts w:asciiTheme="majorHAnsi" w:hAnsiTheme="majorHAnsi" w:cs="Angsana New"/>
          <w:b/>
        </w:rPr>
        <w:t xml:space="preserve">  </w:t>
      </w:r>
      <w:r w:rsidRPr="00606B2D">
        <w:rPr>
          <w:rFonts w:asciiTheme="majorHAnsi" w:hAnsiTheme="majorHAnsi" w:cs="Angsana New"/>
        </w:rPr>
        <w:t>Indian</w:t>
      </w:r>
    </w:p>
    <w:p w14:paraId="59C38E29" w14:textId="46622044" w:rsidR="00EC57CE" w:rsidRPr="00606B2D" w:rsidRDefault="00EC57CE" w:rsidP="00EC57CE">
      <w:pPr>
        <w:rPr>
          <w:rFonts w:asciiTheme="majorHAnsi" w:hAnsiTheme="majorHAnsi" w:cs="Angsana New"/>
          <w:b/>
          <w:bCs/>
        </w:rPr>
      </w:pPr>
      <w:r w:rsidRPr="00606B2D">
        <w:rPr>
          <w:rFonts w:asciiTheme="majorHAnsi" w:hAnsiTheme="majorHAnsi" w:cs="Angsana New"/>
          <w:b/>
          <w:bCs/>
        </w:rPr>
        <w:t>Marital Status:</w:t>
      </w:r>
      <w:r w:rsidRPr="00606B2D">
        <w:rPr>
          <w:rFonts w:asciiTheme="majorHAnsi" w:hAnsiTheme="majorHAnsi" w:cs="Angsana New"/>
        </w:rPr>
        <w:t xml:space="preserve">                       Married</w:t>
      </w:r>
    </w:p>
    <w:p w14:paraId="3B1F1BCA" w14:textId="1CF77F44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</w:rPr>
        <w:t>Languages Known</w:t>
      </w:r>
      <w:r w:rsidRPr="00606B2D">
        <w:rPr>
          <w:rFonts w:asciiTheme="majorHAnsi" w:hAnsiTheme="majorHAnsi" w:cs="Angsana New"/>
          <w:bCs/>
        </w:rPr>
        <w:t>:</w:t>
      </w:r>
      <w:r w:rsidRPr="00606B2D">
        <w:rPr>
          <w:rFonts w:asciiTheme="majorHAnsi" w:hAnsiTheme="majorHAnsi" w:cs="Angsana New"/>
        </w:rPr>
        <w:tab/>
      </w:r>
      <w:r w:rsidR="008C4B7A" w:rsidRPr="00606B2D">
        <w:rPr>
          <w:rFonts w:asciiTheme="majorHAnsi" w:hAnsiTheme="majorHAnsi" w:cs="Angsana New"/>
        </w:rPr>
        <w:t xml:space="preserve">      </w:t>
      </w:r>
      <w:r w:rsidRPr="00606B2D">
        <w:rPr>
          <w:rFonts w:asciiTheme="majorHAnsi" w:hAnsiTheme="majorHAnsi" w:cs="Angsana New"/>
        </w:rPr>
        <w:t xml:space="preserve"> </w:t>
      </w:r>
      <w:r w:rsidR="008C4B7A" w:rsidRPr="00606B2D">
        <w:rPr>
          <w:rFonts w:asciiTheme="majorHAnsi" w:hAnsiTheme="majorHAnsi" w:cs="Angsana New"/>
        </w:rPr>
        <w:t xml:space="preserve">     </w:t>
      </w:r>
      <w:r w:rsidRPr="00606B2D">
        <w:rPr>
          <w:rFonts w:asciiTheme="majorHAnsi" w:hAnsiTheme="majorHAnsi" w:cs="Angsana New"/>
        </w:rPr>
        <w:t xml:space="preserve">English </w:t>
      </w:r>
      <w:r w:rsidR="00BE6E8D" w:rsidRPr="00606B2D">
        <w:rPr>
          <w:rFonts w:asciiTheme="majorHAnsi" w:hAnsiTheme="majorHAnsi" w:cs="Angsana New"/>
        </w:rPr>
        <w:t>and Hindi</w:t>
      </w:r>
      <w:r w:rsidRPr="00606B2D">
        <w:rPr>
          <w:rFonts w:asciiTheme="majorHAnsi" w:hAnsiTheme="majorHAnsi" w:cs="Angsana New"/>
        </w:rPr>
        <w:t xml:space="preserve">              </w:t>
      </w:r>
    </w:p>
    <w:p w14:paraId="562BA026" w14:textId="7A3305C8" w:rsidR="00EC57CE" w:rsidRPr="00606B2D" w:rsidRDefault="00EC57CE" w:rsidP="00EC57CE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  <w:b/>
        </w:rPr>
        <w:t xml:space="preserve">Address:                            </w:t>
      </w:r>
      <w:r w:rsidRPr="00606B2D">
        <w:rPr>
          <w:rFonts w:asciiTheme="majorHAnsi" w:hAnsiTheme="majorHAnsi" w:cs="Angsana New"/>
        </w:rPr>
        <w:t>CL1/702, Akanksha Apartment, Newtown, Kolkata</w:t>
      </w:r>
    </w:p>
    <w:p w14:paraId="3379F4BE" w14:textId="31207CD7" w:rsidR="00113CD9" w:rsidRPr="00606B2D" w:rsidRDefault="00EC57CE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 xml:space="preserve">                                              West Bengal -700156</w:t>
      </w:r>
    </w:p>
    <w:p w14:paraId="426A07BE" w14:textId="77777777" w:rsidR="00EC57CE" w:rsidRPr="00606B2D" w:rsidRDefault="00EC57CE">
      <w:pPr>
        <w:rPr>
          <w:rFonts w:asciiTheme="majorHAnsi" w:hAnsiTheme="majorHAnsi" w:cs="Angsana New"/>
          <w:b/>
          <w:bCs/>
        </w:rPr>
      </w:pPr>
    </w:p>
    <w:p w14:paraId="2F6B84F4" w14:textId="77777777" w:rsidR="00BE6E8D" w:rsidRPr="00606B2D" w:rsidRDefault="00BE6E8D">
      <w:pPr>
        <w:rPr>
          <w:rFonts w:asciiTheme="majorHAnsi" w:hAnsiTheme="majorHAnsi" w:cs="Angsana New"/>
          <w:b/>
          <w:bCs/>
        </w:rPr>
      </w:pPr>
    </w:p>
    <w:p w14:paraId="76602E7A" w14:textId="631C2BBE" w:rsidR="00C44F9F" w:rsidRPr="00606B2D" w:rsidRDefault="00C44F9F">
      <w:pPr>
        <w:rPr>
          <w:rFonts w:asciiTheme="majorHAnsi" w:hAnsiTheme="majorHAnsi" w:cs="Angsana New"/>
          <w:b/>
          <w:bCs/>
          <w:sz w:val="28"/>
          <w:szCs w:val="28"/>
          <w:u w:val="single"/>
        </w:rPr>
      </w:pPr>
      <w:r w:rsidRPr="00606B2D">
        <w:rPr>
          <w:rFonts w:asciiTheme="majorHAnsi" w:hAnsiTheme="majorHAnsi" w:cs="Angsana New"/>
          <w:b/>
          <w:bCs/>
          <w:sz w:val="28"/>
          <w:szCs w:val="28"/>
          <w:u w:val="single"/>
        </w:rPr>
        <w:t xml:space="preserve">Declaration: </w:t>
      </w:r>
    </w:p>
    <w:p w14:paraId="4D72FA5F" w14:textId="77777777" w:rsidR="00C44F9F" w:rsidRPr="00606B2D" w:rsidRDefault="00C44F9F">
      <w:pPr>
        <w:rPr>
          <w:rFonts w:asciiTheme="majorHAnsi" w:hAnsiTheme="majorHAnsi" w:cs="Angsana New"/>
        </w:rPr>
      </w:pPr>
    </w:p>
    <w:p w14:paraId="3201EB56" w14:textId="69AB942B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 xml:space="preserve">I hereby declare that all the statements herein are true to the best of my knowledge and belief.  </w:t>
      </w:r>
    </w:p>
    <w:p w14:paraId="0EAE18A3" w14:textId="77777777" w:rsidR="00113CD9" w:rsidRPr="00606B2D" w:rsidRDefault="00113CD9">
      <w:pPr>
        <w:rPr>
          <w:rFonts w:asciiTheme="majorHAnsi" w:hAnsiTheme="majorHAnsi" w:cs="Angsana New"/>
        </w:rPr>
      </w:pPr>
    </w:p>
    <w:p w14:paraId="47F3E940" w14:textId="77777777" w:rsidR="00113CD9" w:rsidRPr="00606B2D" w:rsidRDefault="00113CD9">
      <w:pPr>
        <w:rPr>
          <w:rFonts w:asciiTheme="majorHAnsi" w:hAnsiTheme="majorHAnsi" w:cs="Angsana New"/>
        </w:rPr>
      </w:pPr>
    </w:p>
    <w:p w14:paraId="73481364" w14:textId="425321FF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Date:                                                                                                              Dipa</w:t>
      </w:r>
      <w:r w:rsidR="00EC57CE" w:rsidRPr="00606B2D">
        <w:rPr>
          <w:rFonts w:asciiTheme="majorHAnsi" w:hAnsiTheme="majorHAnsi" w:cs="Angsana New"/>
        </w:rPr>
        <w:t xml:space="preserve"> </w:t>
      </w:r>
      <w:r w:rsidRPr="00606B2D">
        <w:rPr>
          <w:rFonts w:asciiTheme="majorHAnsi" w:hAnsiTheme="majorHAnsi" w:cs="Angsana New"/>
        </w:rPr>
        <w:t>Sinha</w:t>
      </w:r>
    </w:p>
    <w:p w14:paraId="2F1CC6AF" w14:textId="77777777" w:rsidR="00113CD9" w:rsidRPr="00606B2D" w:rsidRDefault="00000000">
      <w:pPr>
        <w:rPr>
          <w:rFonts w:asciiTheme="majorHAnsi" w:hAnsiTheme="majorHAnsi" w:cs="Angsana New"/>
        </w:rPr>
      </w:pPr>
      <w:r w:rsidRPr="00606B2D">
        <w:rPr>
          <w:rFonts w:asciiTheme="majorHAnsi" w:hAnsiTheme="majorHAnsi" w:cs="Angsana New"/>
        </w:rPr>
        <w:t>Place: Kolkata</w:t>
      </w:r>
    </w:p>
    <w:sectPr w:rsidR="00113CD9" w:rsidRPr="00606B2D">
      <w:headerReference w:type="default" r:id="rId7"/>
      <w:pgSz w:w="12240" w:h="15840"/>
      <w:pgMar w:top="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27A5" w14:textId="77777777" w:rsidR="0091253E" w:rsidRDefault="0091253E">
      <w:r>
        <w:separator/>
      </w:r>
    </w:p>
  </w:endnote>
  <w:endnote w:type="continuationSeparator" w:id="0">
    <w:p w14:paraId="6E25CB27" w14:textId="77777777" w:rsidR="0091253E" w:rsidRDefault="0091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0D7F" w14:textId="77777777" w:rsidR="0091253E" w:rsidRDefault="0091253E">
      <w:r>
        <w:separator/>
      </w:r>
    </w:p>
  </w:footnote>
  <w:footnote w:type="continuationSeparator" w:id="0">
    <w:p w14:paraId="0966842E" w14:textId="77777777" w:rsidR="0091253E" w:rsidRDefault="0091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F6F4" w14:textId="77777777" w:rsidR="00113CD9" w:rsidRDefault="00113CD9">
    <w:pPr>
      <w:pStyle w:val="ListParagraph"/>
    </w:pPr>
  </w:p>
  <w:p w14:paraId="55D4CD0D" w14:textId="77777777" w:rsidR="00113CD9" w:rsidRDefault="00113C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2BEA54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235610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4DE8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E3CD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5C8718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82A8D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846B34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FDE1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BC046A2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A9EE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A5EB58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2B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222937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000000E"/>
    <w:multiLevelType w:val="hybridMultilevel"/>
    <w:tmpl w:val="24100222"/>
    <w:lvl w:ilvl="0" w:tplc="39C2111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C2846B4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2567D08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728D5E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B1C09500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87787FB2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340FDCE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75A49D2E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8814CB24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2B4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89E90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7509AE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D0D87428"/>
    <w:lvl w:ilvl="0" w:tplc="81BED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DDC2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EE2B2E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5B1E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219012D8"/>
    <w:lvl w:ilvl="0" w:tplc="4009000B">
      <w:start w:val="1"/>
      <w:numFmt w:val="bullet"/>
      <w:lvlText w:val=""/>
      <w:lvlJc w:val="left"/>
      <w:pPr>
        <w:ind w:left="1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8A0FB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D589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7EA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88AB1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1EBEB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FA8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AB16F01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 w15:restartNumberingAfterBreak="0">
    <w:nsid w:val="0000001E"/>
    <w:multiLevelType w:val="hybridMultilevel"/>
    <w:tmpl w:val="089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75E424D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 w15:restartNumberingAfterBreak="0">
    <w:nsid w:val="00000020"/>
    <w:multiLevelType w:val="hybridMultilevel"/>
    <w:tmpl w:val="5F162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4824056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" w15:restartNumberingAfterBreak="0">
    <w:nsid w:val="00000022"/>
    <w:multiLevelType w:val="hybridMultilevel"/>
    <w:tmpl w:val="436E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8A402B4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 w15:restartNumberingAfterBreak="0">
    <w:nsid w:val="00000024"/>
    <w:multiLevelType w:val="hybridMultilevel"/>
    <w:tmpl w:val="530EC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5E1A7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62BE87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CC348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18D87236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9B14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F7DA29C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AAF2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000002F"/>
    <w:multiLevelType w:val="hybridMultilevel"/>
    <w:tmpl w:val="1814062C"/>
    <w:lvl w:ilvl="0" w:tplc="40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7" w15:restartNumberingAfterBreak="0">
    <w:nsid w:val="115F2DF9"/>
    <w:multiLevelType w:val="hybridMultilevel"/>
    <w:tmpl w:val="31CA7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18D83E73"/>
    <w:multiLevelType w:val="hybridMultilevel"/>
    <w:tmpl w:val="B5365958"/>
    <w:lvl w:ilvl="0" w:tplc="D2024B5E">
      <w:numFmt w:val="bullet"/>
      <w:lvlText w:val="•"/>
      <w:lvlJc w:val="left"/>
      <w:pPr>
        <w:ind w:left="1080" w:hanging="720"/>
      </w:pPr>
      <w:rPr>
        <w:rFonts w:ascii="Cambria" w:eastAsia="Times New Roman" w:hAnsi="Cambri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AE3099"/>
    <w:multiLevelType w:val="multilevel"/>
    <w:tmpl w:val="35F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985AB7"/>
    <w:multiLevelType w:val="hybridMultilevel"/>
    <w:tmpl w:val="71AAF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743451"/>
    <w:multiLevelType w:val="multilevel"/>
    <w:tmpl w:val="796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6F2561"/>
    <w:multiLevelType w:val="hybridMultilevel"/>
    <w:tmpl w:val="489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8E1946"/>
    <w:multiLevelType w:val="hybridMultilevel"/>
    <w:tmpl w:val="017A22A2"/>
    <w:lvl w:ilvl="0" w:tplc="2F08C8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7410FE"/>
    <w:multiLevelType w:val="multilevel"/>
    <w:tmpl w:val="401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AB55A0"/>
    <w:multiLevelType w:val="multilevel"/>
    <w:tmpl w:val="4FF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B60E7"/>
    <w:multiLevelType w:val="multilevel"/>
    <w:tmpl w:val="6F1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120210">
    <w:abstractNumId w:val="40"/>
  </w:num>
  <w:num w:numId="2" w16cid:durableId="1814711290">
    <w:abstractNumId w:val="5"/>
  </w:num>
  <w:num w:numId="3" w16cid:durableId="730885436">
    <w:abstractNumId w:val="47"/>
  </w:num>
  <w:num w:numId="4" w16cid:durableId="43994859">
    <w:abstractNumId w:val="0"/>
  </w:num>
  <w:num w:numId="5" w16cid:durableId="1177354868">
    <w:abstractNumId w:val="1"/>
  </w:num>
  <w:num w:numId="6" w16cid:durableId="1786726458">
    <w:abstractNumId w:val="2"/>
  </w:num>
  <w:num w:numId="7" w16cid:durableId="2057467470">
    <w:abstractNumId w:val="4"/>
  </w:num>
  <w:num w:numId="8" w16cid:durableId="120193503">
    <w:abstractNumId w:val="24"/>
  </w:num>
  <w:num w:numId="9" w16cid:durableId="480465383">
    <w:abstractNumId w:val="6"/>
  </w:num>
  <w:num w:numId="10" w16cid:durableId="1208949734">
    <w:abstractNumId w:val="7"/>
  </w:num>
  <w:num w:numId="11" w16cid:durableId="840395080">
    <w:abstractNumId w:val="8"/>
  </w:num>
  <w:num w:numId="12" w16cid:durableId="1137795443">
    <w:abstractNumId w:val="9"/>
  </w:num>
  <w:num w:numId="13" w16cid:durableId="36322482">
    <w:abstractNumId w:val="10"/>
  </w:num>
  <w:num w:numId="14" w16cid:durableId="1141192847">
    <w:abstractNumId w:val="11"/>
  </w:num>
  <w:num w:numId="15" w16cid:durableId="1173883665">
    <w:abstractNumId w:val="12"/>
  </w:num>
  <w:num w:numId="16" w16cid:durableId="135338908">
    <w:abstractNumId w:val="13"/>
  </w:num>
  <w:num w:numId="17" w16cid:durableId="1906991041">
    <w:abstractNumId w:val="14"/>
  </w:num>
  <w:num w:numId="18" w16cid:durableId="1030687981">
    <w:abstractNumId w:val="15"/>
  </w:num>
  <w:num w:numId="19" w16cid:durableId="616718714">
    <w:abstractNumId w:val="16"/>
  </w:num>
  <w:num w:numId="20" w16cid:durableId="768427803">
    <w:abstractNumId w:val="3"/>
  </w:num>
  <w:num w:numId="21" w16cid:durableId="485980591">
    <w:abstractNumId w:val="18"/>
  </w:num>
  <w:num w:numId="22" w16cid:durableId="1909260987">
    <w:abstractNumId w:val="19"/>
  </w:num>
  <w:num w:numId="23" w16cid:durableId="520315331">
    <w:abstractNumId w:val="20"/>
  </w:num>
  <w:num w:numId="24" w16cid:durableId="1808474858">
    <w:abstractNumId w:val="21"/>
  </w:num>
  <w:num w:numId="25" w16cid:durableId="338972304">
    <w:abstractNumId w:val="22"/>
  </w:num>
  <w:num w:numId="26" w16cid:durableId="173882489">
    <w:abstractNumId w:val="23"/>
  </w:num>
  <w:num w:numId="27" w16cid:durableId="2061244714">
    <w:abstractNumId w:val="26"/>
  </w:num>
  <w:num w:numId="28" w16cid:durableId="1892111307">
    <w:abstractNumId w:val="17"/>
  </w:num>
  <w:num w:numId="29" w16cid:durableId="354775030">
    <w:abstractNumId w:val="25"/>
  </w:num>
  <w:num w:numId="30" w16cid:durableId="241721440">
    <w:abstractNumId w:val="27"/>
  </w:num>
  <w:num w:numId="31" w16cid:durableId="1433550150">
    <w:abstractNumId w:val="28"/>
  </w:num>
  <w:num w:numId="32" w16cid:durableId="462310689">
    <w:abstractNumId w:val="29"/>
  </w:num>
  <w:num w:numId="33" w16cid:durableId="1358584581">
    <w:abstractNumId w:val="30"/>
  </w:num>
  <w:num w:numId="34" w16cid:durableId="1251232471">
    <w:abstractNumId w:val="31"/>
  </w:num>
  <w:num w:numId="35" w16cid:durableId="1295021435">
    <w:abstractNumId w:val="32"/>
  </w:num>
  <w:num w:numId="36" w16cid:durableId="664481521">
    <w:abstractNumId w:val="33"/>
  </w:num>
  <w:num w:numId="37" w16cid:durableId="1277521732">
    <w:abstractNumId w:val="34"/>
  </w:num>
  <w:num w:numId="38" w16cid:durableId="736513454">
    <w:abstractNumId w:val="35"/>
  </w:num>
  <w:num w:numId="39" w16cid:durableId="1657221079">
    <w:abstractNumId w:val="36"/>
  </w:num>
  <w:num w:numId="40" w16cid:durableId="430244965">
    <w:abstractNumId w:val="37"/>
  </w:num>
  <w:num w:numId="41" w16cid:durableId="1051533642">
    <w:abstractNumId w:val="38"/>
  </w:num>
  <w:num w:numId="42" w16cid:durableId="2053340592">
    <w:abstractNumId w:val="39"/>
  </w:num>
  <w:num w:numId="43" w16cid:durableId="742684147">
    <w:abstractNumId w:val="41"/>
  </w:num>
  <w:num w:numId="44" w16cid:durableId="1094281039">
    <w:abstractNumId w:val="42"/>
  </w:num>
  <w:num w:numId="45" w16cid:durableId="201334887">
    <w:abstractNumId w:val="43"/>
  </w:num>
  <w:num w:numId="46" w16cid:durableId="1697730457">
    <w:abstractNumId w:val="45"/>
  </w:num>
  <w:num w:numId="47" w16cid:durableId="278071507">
    <w:abstractNumId w:val="46"/>
  </w:num>
  <w:num w:numId="48" w16cid:durableId="983124781">
    <w:abstractNumId w:val="44"/>
  </w:num>
  <w:num w:numId="49" w16cid:durableId="1641223255">
    <w:abstractNumId w:val="53"/>
  </w:num>
  <w:num w:numId="50" w16cid:durableId="69818946">
    <w:abstractNumId w:val="51"/>
  </w:num>
  <w:num w:numId="51" w16cid:durableId="1807812868">
    <w:abstractNumId w:val="50"/>
  </w:num>
  <w:num w:numId="52" w16cid:durableId="249003809">
    <w:abstractNumId w:val="49"/>
  </w:num>
  <w:num w:numId="53" w16cid:durableId="515652229">
    <w:abstractNumId w:val="56"/>
  </w:num>
  <w:num w:numId="54" w16cid:durableId="566837999">
    <w:abstractNumId w:val="54"/>
  </w:num>
  <w:num w:numId="55" w16cid:durableId="797918636">
    <w:abstractNumId w:val="52"/>
  </w:num>
  <w:num w:numId="56" w16cid:durableId="2137678297">
    <w:abstractNumId w:val="55"/>
  </w:num>
  <w:num w:numId="57" w16cid:durableId="10403463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CD9"/>
    <w:rsid w:val="00113CD9"/>
    <w:rsid w:val="00364A26"/>
    <w:rsid w:val="003D49BB"/>
    <w:rsid w:val="00606B2D"/>
    <w:rsid w:val="00613C9F"/>
    <w:rsid w:val="006B7543"/>
    <w:rsid w:val="007439A9"/>
    <w:rsid w:val="007B65DA"/>
    <w:rsid w:val="00857C26"/>
    <w:rsid w:val="008C4B7A"/>
    <w:rsid w:val="008C6078"/>
    <w:rsid w:val="0091253E"/>
    <w:rsid w:val="0094282B"/>
    <w:rsid w:val="00991B84"/>
    <w:rsid w:val="00AE6739"/>
    <w:rsid w:val="00B916AE"/>
    <w:rsid w:val="00BE6E8D"/>
    <w:rsid w:val="00C44F9F"/>
    <w:rsid w:val="00CD1EF5"/>
    <w:rsid w:val="00CD5E5C"/>
    <w:rsid w:val="00DD57F4"/>
    <w:rsid w:val="00EC57CE"/>
    <w:rsid w:val="00EF4A38"/>
    <w:rsid w:val="00F257AE"/>
    <w:rsid w:val="00F333F3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8C9A0"/>
  <w15:docId w15:val="{F839BDEF-FF03-49CD-BFDB-2CA1CBC3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hAnsi="Arial" w:cs="Arial"/>
      <w:b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hd w:val="clear" w:color="auto" w:fill="C0C0C0"/>
      <w:tabs>
        <w:tab w:val="right" w:pos="8640"/>
      </w:tabs>
      <w:outlineLvl w:val="1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abletext">
    <w:name w:val="tabletext"/>
    <w:basedOn w:val="Normal"/>
    <w:pPr>
      <w:spacing w:before="120" w:after="120"/>
    </w:pPr>
    <w:rPr>
      <w:rFonts w:ascii="Arial" w:hAnsi="Arial"/>
      <w:sz w:val="20"/>
      <w:szCs w:val="20"/>
      <w:lang w:val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rFonts w:ascii="GE Inspira" w:hAnsi="GE Inspira"/>
      <w:b/>
      <w:bCs/>
      <w:color w:val="4157AD"/>
      <w:sz w:val="72"/>
      <w:szCs w:val="32"/>
    </w:rPr>
  </w:style>
  <w:style w:type="character" w:customStyle="1" w:styleId="BodyTextChar">
    <w:name w:val="Body Text Char"/>
    <w:basedOn w:val="DefaultParagraphFont"/>
    <w:rPr>
      <w:rFonts w:ascii="GE Inspira" w:hAnsi="GE Inspira"/>
      <w:b/>
      <w:bCs/>
      <w:color w:val="4157AD"/>
      <w:sz w:val="72"/>
      <w:szCs w:val="32"/>
    </w:rPr>
  </w:style>
  <w:style w:type="character" w:customStyle="1" w:styleId="Heading4Chara1701789-fe74-43ef-a1f9-4085ed1a68d9">
    <w:name w:val="Heading 4 Char_a1701789-fe74-43ef-a1f9-4085ed1a68d9"/>
    <w:basedOn w:val="DefaultParagraphFont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">
    <w:name w:val="Section"/>
    <w:basedOn w:val="Normal"/>
    <w:uiPriority w:val="2"/>
    <w:qFormat/>
    <w:pPr>
      <w:spacing w:before="480" w:after="40"/>
    </w:pPr>
    <w:rPr>
      <w:rFonts w:ascii="Calibri" w:eastAsia="Calibri" w:hAnsi="Calibri"/>
      <w:b/>
      <w:caps/>
      <w:color w:val="C0504D"/>
      <w:spacing w:val="60"/>
      <w:szCs w:val="20"/>
      <w:lang w:eastAsia="ja-JP"/>
    </w:rPr>
  </w:style>
  <w:style w:type="paragraph" w:styleId="NoSpacing">
    <w:name w:val="No Spacing"/>
    <w:uiPriority w:val="1"/>
    <w:qFormat/>
    <w:rPr>
      <w:sz w:val="24"/>
      <w:szCs w:val="24"/>
    </w:rPr>
  </w:style>
  <w:style w:type="paragraph" w:customStyle="1" w:styleId="line-height-160">
    <w:name w:val="line-height-160"/>
    <w:basedOn w:val="Normal"/>
    <w:rsid w:val="00857C2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44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Debdeep Ray</vt:lpstr>
    </vt:vector>
  </TitlesOfParts>
  <Company>DDR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Debdeep Ray</dc:title>
  <dc:creator>Debdeep Ray</dc:creator>
  <cp:lastModifiedBy>Dipa Sinha</cp:lastModifiedBy>
  <cp:revision>13</cp:revision>
  <cp:lastPrinted>2009-03-03T20:32:00Z</cp:lastPrinted>
  <dcterms:created xsi:type="dcterms:W3CDTF">2023-08-20T08:20:00Z</dcterms:created>
  <dcterms:modified xsi:type="dcterms:W3CDTF">2023-08-20T08:28:00Z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fa1a2fe1d333434cb623ca8b57f53036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2023-08-04T08:15:13Z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f0cf5344-3d05-4b1b-9ac2-ff69eb67d159</vt:lpwstr>
  </property>
  <property fmtid="{D5CDD505-2E9C-101B-9397-08002B2CF9AE}" pid="9" name="MSIP_Label_a0819fa7-4367-4500-ba88-dd630d977609_ContentBits">
    <vt:lpwstr>0</vt:lpwstr>
  </property>
</Properties>
</file>