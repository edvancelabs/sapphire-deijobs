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C7" w:rsidRPr="00DE5F0D" w:rsidRDefault="00BA3BC7" w:rsidP="009D608B">
      <w:pPr>
        <w:pBdr>
          <w:top w:val="single" w:sz="6" w:space="1" w:color="auto"/>
        </w:pBdr>
        <w:rPr>
          <w:b/>
          <w:sz w:val="22"/>
          <w:szCs w:val="22"/>
          <w:u w:val="single"/>
        </w:rPr>
      </w:pPr>
    </w:p>
    <w:p w:rsidR="009D34AD" w:rsidRPr="0090222C" w:rsidRDefault="00242E60" w:rsidP="00305163">
      <w:pPr>
        <w:pBdr>
          <w:top w:val="single" w:sz="6" w:space="1" w:color="auto"/>
        </w:pBdr>
        <w:spacing w:line="276" w:lineRule="auto"/>
        <w:jc w:val="both"/>
        <w:rPr>
          <w:b/>
          <w:szCs w:val="24"/>
          <w:u w:val="single"/>
        </w:rPr>
      </w:pPr>
      <w:r w:rsidRPr="0090222C">
        <w:rPr>
          <w:b/>
          <w:szCs w:val="24"/>
          <w:u w:val="single"/>
        </w:rPr>
        <w:t xml:space="preserve">Professional </w:t>
      </w:r>
      <w:r w:rsidR="006313E6" w:rsidRPr="0090222C">
        <w:rPr>
          <w:b/>
          <w:szCs w:val="24"/>
          <w:u w:val="single"/>
        </w:rPr>
        <w:t>Summary</w:t>
      </w:r>
      <w:r w:rsidR="00864DB6" w:rsidRPr="0090222C">
        <w:rPr>
          <w:b/>
          <w:szCs w:val="24"/>
          <w:u w:val="single"/>
        </w:rPr>
        <w:t>:</w:t>
      </w:r>
    </w:p>
    <w:p w:rsidR="0049688D" w:rsidRPr="00305163" w:rsidRDefault="0049688D" w:rsidP="00305163">
      <w:pPr>
        <w:pBdr>
          <w:top w:val="single" w:sz="6" w:space="1" w:color="auto"/>
        </w:pBdr>
        <w:spacing w:line="276" w:lineRule="auto"/>
        <w:jc w:val="both"/>
        <w:rPr>
          <w:b/>
          <w:sz w:val="22"/>
          <w:szCs w:val="22"/>
          <w:u w:val="single"/>
        </w:rPr>
      </w:pPr>
    </w:p>
    <w:p w:rsidR="008A6A15" w:rsidRPr="00305163" w:rsidRDefault="008A6A15" w:rsidP="00305163">
      <w:pPr>
        <w:numPr>
          <w:ilvl w:val="0"/>
          <w:numId w:val="39"/>
        </w:numPr>
        <w:tabs>
          <w:tab w:val="left" w:pos="360"/>
        </w:tabs>
        <w:spacing w:line="360" w:lineRule="auto"/>
        <w:jc w:val="both"/>
        <w:rPr>
          <w:sz w:val="22"/>
          <w:szCs w:val="22"/>
        </w:rPr>
      </w:pPr>
      <w:r w:rsidRPr="00305163">
        <w:rPr>
          <w:sz w:val="22"/>
          <w:szCs w:val="22"/>
        </w:rPr>
        <w:t xml:space="preserve">Dynamic </w:t>
      </w:r>
      <w:r w:rsidR="00D71DF9" w:rsidRPr="00305163">
        <w:rPr>
          <w:sz w:val="22"/>
          <w:szCs w:val="22"/>
        </w:rPr>
        <w:t>&amp;</w:t>
      </w:r>
      <w:r w:rsidR="00EE431D" w:rsidRPr="00305163">
        <w:rPr>
          <w:sz w:val="22"/>
          <w:szCs w:val="22"/>
        </w:rPr>
        <w:t xml:space="preserve"> competent Engineer offering </w:t>
      </w:r>
      <w:r w:rsidR="00E90973" w:rsidRPr="00305163">
        <w:rPr>
          <w:sz w:val="22"/>
          <w:szCs w:val="22"/>
        </w:rPr>
        <w:t>2</w:t>
      </w:r>
      <w:r w:rsidR="00F1362F">
        <w:rPr>
          <w:sz w:val="22"/>
          <w:szCs w:val="22"/>
        </w:rPr>
        <w:t>+</w:t>
      </w:r>
      <w:r w:rsidR="00551416" w:rsidRPr="00305163">
        <w:rPr>
          <w:sz w:val="22"/>
          <w:szCs w:val="22"/>
        </w:rPr>
        <w:t xml:space="preserve"> </w:t>
      </w:r>
      <w:r w:rsidRPr="00305163">
        <w:rPr>
          <w:sz w:val="22"/>
          <w:szCs w:val="22"/>
        </w:rPr>
        <w:t>years of experience in Web Applications.</w:t>
      </w:r>
    </w:p>
    <w:p w:rsidR="00C85EE9" w:rsidRPr="00C85EE9" w:rsidRDefault="00C16E1C" w:rsidP="0030516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85EE9">
        <w:rPr>
          <w:rFonts w:ascii="Times New Roman" w:hAnsi="Times New Roman"/>
          <w:sz w:val="22"/>
          <w:szCs w:val="22"/>
        </w:rPr>
        <w:t>Experience in implementing projects in various Java/J2EE technologies &amp; frameworks –</w:t>
      </w:r>
      <w:r w:rsidRPr="00C85EE9">
        <w:rPr>
          <w:rFonts w:ascii="Times New Roman" w:hAnsi="Times New Roman"/>
          <w:b/>
          <w:sz w:val="22"/>
          <w:szCs w:val="22"/>
        </w:rPr>
        <w:t>Core Java, JSP, Servlets, Java Script,</w:t>
      </w:r>
      <w:r w:rsidR="00E90973" w:rsidRPr="00C85EE9">
        <w:rPr>
          <w:rFonts w:ascii="Times New Roman" w:hAnsi="Times New Roman"/>
          <w:b/>
          <w:sz w:val="22"/>
          <w:szCs w:val="22"/>
        </w:rPr>
        <w:t xml:space="preserve"> Struts, Hibernate</w:t>
      </w:r>
      <w:r w:rsidR="00C85EE9">
        <w:rPr>
          <w:rFonts w:ascii="Times New Roman" w:hAnsi="Times New Roman"/>
          <w:b/>
          <w:sz w:val="22"/>
          <w:szCs w:val="22"/>
        </w:rPr>
        <w:t>.</w:t>
      </w:r>
    </w:p>
    <w:p w:rsidR="00DE5F0D" w:rsidRPr="00C85EE9" w:rsidRDefault="00DE5F0D" w:rsidP="0030516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85EE9">
        <w:rPr>
          <w:rFonts w:ascii="Times New Roman" w:hAnsi="Times New Roman"/>
          <w:sz w:val="22"/>
          <w:szCs w:val="22"/>
        </w:rPr>
        <w:t>Good understanding and experience in </w:t>
      </w:r>
      <w:r w:rsidRPr="00C85EE9">
        <w:rPr>
          <w:rFonts w:ascii="Times New Roman" w:hAnsi="Times New Roman"/>
          <w:b/>
          <w:sz w:val="22"/>
          <w:szCs w:val="22"/>
        </w:rPr>
        <w:t>Core Java </w:t>
      </w:r>
      <w:r w:rsidRPr="00C85EE9">
        <w:rPr>
          <w:rFonts w:ascii="Times New Roman" w:hAnsi="Times New Roman"/>
          <w:sz w:val="22"/>
          <w:szCs w:val="22"/>
        </w:rPr>
        <w:t>and various libraries like </w:t>
      </w:r>
      <w:r w:rsidRPr="00C85EE9">
        <w:rPr>
          <w:rFonts w:ascii="Times New Roman" w:hAnsi="Times New Roman"/>
          <w:b/>
          <w:sz w:val="22"/>
          <w:szCs w:val="22"/>
        </w:rPr>
        <w:t>Java Threading API, Java Collections API.</w:t>
      </w:r>
    </w:p>
    <w:p w:rsidR="00C16E1C" w:rsidRPr="00305163" w:rsidRDefault="00C16E1C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color w:val="000000"/>
          <w:sz w:val="22"/>
          <w:szCs w:val="22"/>
          <w:shd w:val="clear" w:color="auto" w:fill="FFFFFF"/>
        </w:rPr>
        <w:t xml:space="preserve">Working knowledge on </w:t>
      </w:r>
      <w:r w:rsidRPr="00305163">
        <w:rPr>
          <w:b/>
          <w:color w:val="000000"/>
          <w:sz w:val="22"/>
          <w:szCs w:val="22"/>
          <w:shd w:val="clear" w:color="auto" w:fill="FFFFFF"/>
        </w:rPr>
        <w:t>XML, XSLT</w:t>
      </w:r>
    </w:p>
    <w:p w:rsidR="00C16E1C" w:rsidRPr="00305163" w:rsidRDefault="00C16E1C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color w:val="000000"/>
          <w:sz w:val="22"/>
          <w:szCs w:val="22"/>
        </w:rPr>
        <w:t>H</w:t>
      </w:r>
      <w:r w:rsidRPr="00305163">
        <w:rPr>
          <w:color w:val="000000"/>
          <w:sz w:val="22"/>
          <w:szCs w:val="22"/>
          <w:shd w:val="clear" w:color="auto" w:fill="FFFFFF"/>
        </w:rPr>
        <w:t xml:space="preserve">ands on experience in configuration and deployment of multi-tier applications using servers like </w:t>
      </w:r>
      <w:r w:rsidR="00DE5F0D" w:rsidRPr="00305163">
        <w:rPr>
          <w:b/>
          <w:color w:val="000000"/>
          <w:sz w:val="22"/>
          <w:szCs w:val="22"/>
          <w:shd w:val="clear" w:color="auto" w:fill="FFFFFF"/>
        </w:rPr>
        <w:t xml:space="preserve">WebSphere </w:t>
      </w:r>
      <w:r w:rsidR="00DE5F0D" w:rsidRPr="00305163">
        <w:rPr>
          <w:color w:val="000000"/>
          <w:sz w:val="22"/>
          <w:szCs w:val="22"/>
          <w:shd w:val="clear" w:color="auto" w:fill="FFFFFF"/>
        </w:rPr>
        <w:t>and</w:t>
      </w:r>
      <w:r w:rsidR="00DE5F0D" w:rsidRPr="00305163"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Pr="00305163">
        <w:rPr>
          <w:b/>
          <w:color w:val="000000"/>
          <w:sz w:val="22"/>
          <w:szCs w:val="22"/>
          <w:shd w:val="clear" w:color="auto" w:fill="FFFFFF"/>
        </w:rPr>
        <w:t>Tomcat</w:t>
      </w:r>
      <w:r w:rsidRPr="00305163">
        <w:rPr>
          <w:color w:val="000000"/>
          <w:sz w:val="22"/>
          <w:szCs w:val="22"/>
          <w:shd w:val="clear" w:color="auto" w:fill="FFFFFF"/>
        </w:rPr>
        <w:t>.</w:t>
      </w:r>
    </w:p>
    <w:p w:rsidR="00C16E1C" w:rsidRPr="00305163" w:rsidRDefault="00C16E1C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color w:val="000000"/>
          <w:sz w:val="22"/>
          <w:szCs w:val="22"/>
          <w:shd w:val="clear" w:color="auto" w:fill="FFFFFF"/>
        </w:rPr>
        <w:t xml:space="preserve">Very good at building and Deploying </w:t>
      </w:r>
      <w:r w:rsidRPr="00305163">
        <w:rPr>
          <w:b/>
          <w:color w:val="000000"/>
          <w:sz w:val="22"/>
          <w:szCs w:val="22"/>
          <w:shd w:val="clear" w:color="auto" w:fill="FFFFFF"/>
        </w:rPr>
        <w:t>EAR, WAR, JAR</w:t>
      </w:r>
      <w:r w:rsidRPr="00305163">
        <w:rPr>
          <w:color w:val="000000"/>
          <w:sz w:val="22"/>
          <w:szCs w:val="22"/>
          <w:shd w:val="clear" w:color="auto" w:fill="FFFFFF"/>
        </w:rPr>
        <w:t xml:space="preserve"> files on test, stage and production servers and also experienced in using Version Control Tools such as </w:t>
      </w:r>
      <w:r w:rsidRPr="00305163">
        <w:rPr>
          <w:b/>
          <w:color w:val="000000"/>
          <w:sz w:val="22"/>
          <w:szCs w:val="22"/>
          <w:shd w:val="clear" w:color="auto" w:fill="FFFFFF"/>
        </w:rPr>
        <w:t>Subversion, CVS</w:t>
      </w:r>
      <w:r w:rsidRPr="00305163">
        <w:rPr>
          <w:color w:val="000000"/>
          <w:sz w:val="22"/>
          <w:szCs w:val="22"/>
          <w:shd w:val="clear" w:color="auto" w:fill="FFFFFF"/>
        </w:rPr>
        <w:t>.</w:t>
      </w:r>
    </w:p>
    <w:p w:rsidR="008A6A15" w:rsidRPr="00305163" w:rsidRDefault="008A6A15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sz w:val="22"/>
          <w:szCs w:val="22"/>
        </w:rPr>
        <w:t>Experience in implementing the rich fron</w:t>
      </w:r>
      <w:r w:rsidR="00A72501" w:rsidRPr="00305163">
        <w:rPr>
          <w:sz w:val="22"/>
          <w:szCs w:val="22"/>
        </w:rPr>
        <w:t xml:space="preserve">t end technologies using </w:t>
      </w:r>
      <w:r w:rsidR="00A72501" w:rsidRPr="00305163">
        <w:rPr>
          <w:b/>
          <w:sz w:val="22"/>
          <w:szCs w:val="22"/>
        </w:rPr>
        <w:t>HTML,</w:t>
      </w:r>
      <w:r w:rsidR="00C16E1C" w:rsidRPr="00305163">
        <w:rPr>
          <w:b/>
          <w:sz w:val="22"/>
          <w:szCs w:val="22"/>
        </w:rPr>
        <w:t xml:space="preserve"> CSS, JAVASCRIPT, JSTL, jQuery, </w:t>
      </w:r>
      <w:r w:rsidRPr="00305163">
        <w:rPr>
          <w:b/>
          <w:sz w:val="22"/>
          <w:szCs w:val="22"/>
        </w:rPr>
        <w:t>Tag Libs,</w:t>
      </w:r>
      <w:r w:rsidRPr="00305163">
        <w:rPr>
          <w:sz w:val="22"/>
          <w:szCs w:val="22"/>
        </w:rPr>
        <w:t xml:space="preserve"> and </w:t>
      </w:r>
      <w:r w:rsidRPr="00305163">
        <w:rPr>
          <w:b/>
          <w:sz w:val="22"/>
          <w:szCs w:val="22"/>
        </w:rPr>
        <w:t>Custom tags</w:t>
      </w:r>
      <w:r w:rsidRPr="00305163">
        <w:rPr>
          <w:sz w:val="22"/>
          <w:szCs w:val="22"/>
        </w:rPr>
        <w:t>.</w:t>
      </w:r>
    </w:p>
    <w:p w:rsidR="00DE5F0D" w:rsidRPr="00305163" w:rsidRDefault="00DE5F0D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color w:val="000000"/>
          <w:sz w:val="22"/>
          <w:szCs w:val="22"/>
          <w:shd w:val="clear" w:color="auto" w:fill="FFFFFF"/>
        </w:rPr>
        <w:t xml:space="preserve">Good Working Knowledge of </w:t>
      </w:r>
      <w:r w:rsidRPr="00305163">
        <w:rPr>
          <w:b/>
          <w:color w:val="000000"/>
          <w:sz w:val="22"/>
          <w:szCs w:val="22"/>
          <w:shd w:val="clear" w:color="auto" w:fill="FFFFFF"/>
        </w:rPr>
        <w:t>Ant</w:t>
      </w:r>
      <w:r w:rsidRPr="00305163">
        <w:rPr>
          <w:color w:val="000000"/>
          <w:sz w:val="22"/>
          <w:szCs w:val="22"/>
          <w:shd w:val="clear" w:color="auto" w:fill="FFFFFF"/>
        </w:rPr>
        <w:t xml:space="preserve"> for project build/test/deployment, </w:t>
      </w:r>
      <w:r w:rsidRPr="00305163">
        <w:rPr>
          <w:b/>
          <w:color w:val="000000"/>
          <w:sz w:val="22"/>
          <w:szCs w:val="22"/>
          <w:shd w:val="clear" w:color="auto" w:fill="FFFFFF"/>
        </w:rPr>
        <w:t xml:space="preserve">Log4j </w:t>
      </w:r>
      <w:r w:rsidRPr="00305163">
        <w:rPr>
          <w:color w:val="000000"/>
          <w:sz w:val="22"/>
          <w:szCs w:val="22"/>
          <w:shd w:val="clear" w:color="auto" w:fill="FFFFFF"/>
        </w:rPr>
        <w:t xml:space="preserve">for logging and </w:t>
      </w:r>
      <w:r w:rsidRPr="00305163">
        <w:rPr>
          <w:b/>
          <w:color w:val="000000"/>
          <w:sz w:val="22"/>
          <w:szCs w:val="22"/>
          <w:shd w:val="clear" w:color="auto" w:fill="FFFFFF"/>
        </w:rPr>
        <w:t>JUnit</w:t>
      </w:r>
      <w:r w:rsidRPr="00305163">
        <w:rPr>
          <w:color w:val="000000"/>
          <w:sz w:val="22"/>
          <w:szCs w:val="22"/>
          <w:shd w:val="clear" w:color="auto" w:fill="FFFFFF"/>
        </w:rPr>
        <w:t xml:space="preserve"> for unit and integration testing.</w:t>
      </w:r>
    </w:p>
    <w:p w:rsidR="008A6A15" w:rsidRPr="00305163" w:rsidRDefault="008A6A15" w:rsidP="00305163">
      <w:pPr>
        <w:numPr>
          <w:ilvl w:val="0"/>
          <w:numId w:val="39"/>
        </w:numPr>
        <w:tabs>
          <w:tab w:val="left" w:pos="360"/>
        </w:tabs>
        <w:spacing w:line="360" w:lineRule="auto"/>
        <w:jc w:val="both"/>
        <w:rPr>
          <w:bCs/>
          <w:sz w:val="22"/>
          <w:szCs w:val="22"/>
        </w:rPr>
      </w:pPr>
      <w:r w:rsidRPr="00305163">
        <w:rPr>
          <w:sz w:val="22"/>
          <w:szCs w:val="22"/>
        </w:rPr>
        <w:t>Experienced in the use of agile approaches, including Extreme Programming, Test-Driven Development and Scrum.</w:t>
      </w:r>
    </w:p>
    <w:p w:rsidR="008A6A15" w:rsidRPr="00305163" w:rsidRDefault="008A6A15" w:rsidP="00305163">
      <w:pPr>
        <w:numPr>
          <w:ilvl w:val="0"/>
          <w:numId w:val="39"/>
        </w:numPr>
        <w:tabs>
          <w:tab w:val="left" w:pos="-720"/>
        </w:tabs>
        <w:spacing w:line="360" w:lineRule="auto"/>
        <w:jc w:val="both"/>
        <w:rPr>
          <w:bCs/>
          <w:sz w:val="22"/>
          <w:szCs w:val="22"/>
        </w:rPr>
      </w:pPr>
      <w:r w:rsidRPr="00305163">
        <w:rPr>
          <w:bCs/>
          <w:sz w:val="22"/>
          <w:szCs w:val="22"/>
        </w:rPr>
        <w:t xml:space="preserve">Expertise in implementing design patterns like </w:t>
      </w:r>
      <w:r w:rsidRPr="00305163">
        <w:rPr>
          <w:b/>
          <w:bCs/>
          <w:sz w:val="22"/>
          <w:szCs w:val="22"/>
        </w:rPr>
        <w:t>Service Locator, Business Delegate, DAO, DTO</w:t>
      </w:r>
      <w:r w:rsidRPr="00305163">
        <w:rPr>
          <w:bCs/>
          <w:sz w:val="22"/>
          <w:szCs w:val="22"/>
        </w:rPr>
        <w:t xml:space="preserve">, and </w:t>
      </w:r>
      <w:r w:rsidRPr="00305163">
        <w:rPr>
          <w:b/>
          <w:bCs/>
          <w:sz w:val="22"/>
          <w:szCs w:val="22"/>
        </w:rPr>
        <w:t>Session Facade</w:t>
      </w:r>
      <w:r w:rsidRPr="00305163">
        <w:rPr>
          <w:bCs/>
          <w:sz w:val="22"/>
          <w:szCs w:val="22"/>
        </w:rPr>
        <w:t xml:space="preserve"> etc.</w:t>
      </w:r>
    </w:p>
    <w:p w:rsidR="008A6A15" w:rsidRPr="00305163" w:rsidRDefault="008A6A15" w:rsidP="00305163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05163">
        <w:rPr>
          <w:sz w:val="22"/>
          <w:szCs w:val="22"/>
        </w:rPr>
        <w:t xml:space="preserve">Excellent work experience with Database writing highly complex SQL/PLSQL queries, with major Relational Databases </w:t>
      </w:r>
      <w:r w:rsidRPr="00305163">
        <w:rPr>
          <w:b/>
          <w:sz w:val="22"/>
          <w:szCs w:val="22"/>
        </w:rPr>
        <w:t>SQL Server, Oracle</w:t>
      </w:r>
      <w:r w:rsidR="00DE5F0D" w:rsidRPr="00305163">
        <w:rPr>
          <w:b/>
          <w:sz w:val="22"/>
          <w:szCs w:val="22"/>
        </w:rPr>
        <w:t xml:space="preserve"> </w:t>
      </w:r>
      <w:r w:rsidR="00DE5F0D" w:rsidRPr="00305163">
        <w:rPr>
          <w:b/>
          <w:bCs/>
          <w:sz w:val="22"/>
          <w:szCs w:val="22"/>
        </w:rPr>
        <w:t>DB2 and My SQL</w:t>
      </w:r>
      <w:r w:rsidRPr="00305163">
        <w:rPr>
          <w:b/>
          <w:sz w:val="22"/>
          <w:szCs w:val="22"/>
        </w:rPr>
        <w:t>.</w:t>
      </w:r>
    </w:p>
    <w:p w:rsidR="00DE5F0D" w:rsidRPr="00305163" w:rsidRDefault="00DE5F0D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sz w:val="22"/>
          <w:szCs w:val="22"/>
        </w:rPr>
        <w:t>A systematic, organized, hardworking team player/builder with an analytical bent of mind; reliable as a fully contributing, responsible &amp; accountable member/lead of task/project teams.</w:t>
      </w:r>
    </w:p>
    <w:p w:rsidR="008A6A15" w:rsidRPr="00305163" w:rsidRDefault="008A6A15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sz w:val="22"/>
          <w:szCs w:val="22"/>
        </w:rPr>
      </w:pPr>
      <w:r w:rsidRPr="00305163">
        <w:rPr>
          <w:sz w:val="22"/>
          <w:szCs w:val="22"/>
        </w:rPr>
        <w:t xml:space="preserve">Proficient knowledge on the IDE development environments </w:t>
      </w:r>
      <w:r w:rsidRPr="00305163">
        <w:rPr>
          <w:b/>
          <w:sz w:val="22"/>
          <w:szCs w:val="22"/>
        </w:rPr>
        <w:t>Eclipse, WAS, RAD6.0, Net beans</w:t>
      </w:r>
      <w:r w:rsidRPr="00305163">
        <w:rPr>
          <w:sz w:val="22"/>
          <w:szCs w:val="22"/>
        </w:rPr>
        <w:t>.</w:t>
      </w:r>
    </w:p>
    <w:p w:rsidR="00DE5F0D" w:rsidRPr="00A6218F" w:rsidRDefault="008A6A15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b/>
          <w:color w:val="000000"/>
          <w:sz w:val="22"/>
          <w:szCs w:val="22"/>
        </w:rPr>
      </w:pPr>
      <w:r w:rsidRPr="00305163">
        <w:rPr>
          <w:sz w:val="22"/>
          <w:szCs w:val="22"/>
        </w:rPr>
        <w:t xml:space="preserve">Build and deployed several applications using </w:t>
      </w:r>
      <w:r w:rsidRPr="00305163">
        <w:rPr>
          <w:b/>
          <w:sz w:val="22"/>
          <w:szCs w:val="22"/>
        </w:rPr>
        <w:t>ANT</w:t>
      </w:r>
      <w:r w:rsidRPr="00305163">
        <w:rPr>
          <w:sz w:val="22"/>
          <w:szCs w:val="22"/>
        </w:rPr>
        <w:t xml:space="preserve"> and </w:t>
      </w:r>
      <w:r w:rsidRPr="00305163">
        <w:rPr>
          <w:b/>
          <w:sz w:val="22"/>
          <w:szCs w:val="22"/>
        </w:rPr>
        <w:t>Maven</w:t>
      </w:r>
      <w:r w:rsidRPr="00305163">
        <w:rPr>
          <w:sz w:val="22"/>
          <w:szCs w:val="22"/>
        </w:rPr>
        <w:t xml:space="preserve"> build tools.</w:t>
      </w:r>
    </w:p>
    <w:p w:rsidR="00A6218F" w:rsidRPr="00A6218F" w:rsidRDefault="00A6218F" w:rsidP="00305163">
      <w:pPr>
        <w:widowControl w:val="0"/>
        <w:numPr>
          <w:ilvl w:val="0"/>
          <w:numId w:val="39"/>
        </w:numPr>
        <w:tabs>
          <w:tab w:val="left" w:pos="360"/>
        </w:tabs>
        <w:autoSpaceDE w:val="0"/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Experience in implementing the continuous delivery mechanism using continuous build tools like </w:t>
      </w:r>
      <w:r w:rsidRPr="00A6218F">
        <w:rPr>
          <w:b/>
          <w:sz w:val="22"/>
          <w:szCs w:val="22"/>
        </w:rPr>
        <w:t>Jenkins</w:t>
      </w:r>
      <w:r>
        <w:rPr>
          <w:sz w:val="22"/>
          <w:szCs w:val="22"/>
        </w:rPr>
        <w:t>,</w:t>
      </w:r>
      <w:r w:rsidR="00C474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deploy and release tools like </w:t>
      </w:r>
      <w:r w:rsidRPr="00A6218F">
        <w:rPr>
          <w:b/>
          <w:sz w:val="22"/>
          <w:szCs w:val="22"/>
        </w:rPr>
        <w:t>Artifactory</w:t>
      </w:r>
      <w:r>
        <w:rPr>
          <w:sz w:val="22"/>
          <w:szCs w:val="22"/>
        </w:rPr>
        <w:t>,</w:t>
      </w:r>
      <w:r w:rsidR="00C47467">
        <w:rPr>
          <w:sz w:val="22"/>
          <w:szCs w:val="22"/>
        </w:rPr>
        <w:t xml:space="preserve"> </w:t>
      </w:r>
      <w:bookmarkStart w:id="0" w:name="_GoBack"/>
      <w:bookmarkEnd w:id="0"/>
      <w:r w:rsidRPr="00A6218F">
        <w:rPr>
          <w:b/>
          <w:sz w:val="22"/>
          <w:szCs w:val="22"/>
        </w:rPr>
        <w:t>UDeploy and URelease.</w:t>
      </w:r>
    </w:p>
    <w:p w:rsidR="00DE5F0D" w:rsidRPr="00305163" w:rsidRDefault="00DE5F0D" w:rsidP="00305163">
      <w:pPr>
        <w:widowControl w:val="0"/>
        <w:tabs>
          <w:tab w:val="left" w:pos="360"/>
        </w:tabs>
        <w:autoSpaceDE w:val="0"/>
        <w:spacing w:line="360" w:lineRule="auto"/>
        <w:ind w:left="720"/>
        <w:jc w:val="both"/>
        <w:rPr>
          <w:b/>
          <w:color w:val="000000"/>
          <w:szCs w:val="24"/>
        </w:rPr>
      </w:pPr>
    </w:p>
    <w:p w:rsidR="00A6218F" w:rsidRDefault="00A6218F" w:rsidP="00A6218F">
      <w:pPr>
        <w:widowControl w:val="0"/>
        <w:tabs>
          <w:tab w:val="left" w:pos="360"/>
        </w:tabs>
        <w:autoSpaceDE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</w:p>
    <w:p w:rsidR="008A6A15" w:rsidRPr="00A6218F" w:rsidRDefault="00A6218F" w:rsidP="00A6218F">
      <w:pPr>
        <w:widowControl w:val="0"/>
        <w:tabs>
          <w:tab w:val="left" w:pos="360"/>
        </w:tabs>
        <w:autoSpaceDE w:val="0"/>
        <w:jc w:val="both"/>
        <w:rPr>
          <w:b/>
          <w:sz w:val="22"/>
          <w:szCs w:val="22"/>
        </w:rPr>
      </w:pPr>
      <w:r w:rsidRPr="00DE5F0D">
        <w:rPr>
          <w:b/>
          <w:sz w:val="22"/>
          <w:szCs w:val="22"/>
        </w:rPr>
        <w:t>Technical Skills:</w:t>
      </w:r>
    </w:p>
    <w:tbl>
      <w:tblPr>
        <w:tblpPr w:leftFromText="180" w:rightFromText="180" w:vertAnchor="page" w:horzAnchor="margin" w:tblpY="2431"/>
        <w:tblW w:w="8563" w:type="dxa"/>
        <w:tblLayout w:type="fixed"/>
        <w:tblLook w:val="0000" w:firstRow="0" w:lastRow="0" w:firstColumn="0" w:lastColumn="0" w:noHBand="0" w:noVBand="0"/>
      </w:tblPr>
      <w:tblGrid>
        <w:gridCol w:w="2194"/>
        <w:gridCol w:w="6369"/>
      </w:tblGrid>
      <w:tr w:rsidR="000E4F54" w:rsidRPr="00DE5F0D" w:rsidTr="007E1503">
        <w:trPr>
          <w:trHeight w:val="39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tabs>
                <w:tab w:val="left" w:pos="2340"/>
              </w:tabs>
              <w:snapToGrid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z w:val="22"/>
                <w:szCs w:val="22"/>
              </w:rPr>
              <w:t>JAVA, J2EE, SQL.</w:t>
            </w:r>
          </w:p>
        </w:tc>
      </w:tr>
      <w:tr w:rsidR="000E4F54" w:rsidRPr="00DE5F0D" w:rsidTr="007E1503">
        <w:trPr>
          <w:trHeight w:val="14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t>Web/XML Technologies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C85EE9">
            <w:pPr>
              <w:widowControl w:val="0"/>
              <w:snapToGrid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z w:val="22"/>
                <w:szCs w:val="22"/>
              </w:rPr>
              <w:t>HTML, CSS, JavaScript, AJAX, Servlets, JSP</w:t>
            </w:r>
            <w:r w:rsidR="00C85EE9">
              <w:rPr>
                <w:sz w:val="22"/>
                <w:szCs w:val="22"/>
              </w:rPr>
              <w:t>,</w:t>
            </w:r>
            <w:r w:rsidR="00FF014F">
              <w:rPr>
                <w:sz w:val="22"/>
                <w:szCs w:val="22"/>
              </w:rPr>
              <w:t>JSON</w:t>
            </w:r>
          </w:p>
        </w:tc>
      </w:tr>
      <w:tr w:rsidR="000E4F54" w:rsidRPr="00DE5F0D" w:rsidTr="007E1503">
        <w:trPr>
          <w:trHeight w:val="469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t>Frameworks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z w:val="22"/>
                <w:szCs w:val="22"/>
              </w:rPr>
              <w:t>Hibernate 3.0, Struts 1.2, Tiles.</w:t>
            </w:r>
          </w:p>
        </w:tc>
      </w:tr>
      <w:tr w:rsidR="000E4F54" w:rsidRPr="00DE5F0D" w:rsidTr="007E1503">
        <w:trPr>
          <w:trHeight w:val="439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AE22BD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AE22BD">
            <w:pPr>
              <w:widowControl w:val="0"/>
              <w:snapToGrid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pacing w:val="4"/>
                <w:sz w:val="22"/>
                <w:szCs w:val="22"/>
              </w:rPr>
              <w:t xml:space="preserve">Eclipse </w:t>
            </w:r>
          </w:p>
        </w:tc>
      </w:tr>
      <w:tr w:rsidR="000E4F54" w:rsidRPr="00DE5F0D" w:rsidTr="007E1503">
        <w:trPr>
          <w:trHeight w:val="385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t>Application/Web Servers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416B2B" w:rsidP="00C85EE9">
            <w:pPr>
              <w:widowControl w:val="0"/>
              <w:snapToGrid w:val="0"/>
              <w:spacing w:line="240" w:lineRule="exact"/>
              <w:rPr>
                <w:spacing w:val="4"/>
                <w:sz w:val="22"/>
                <w:szCs w:val="22"/>
              </w:rPr>
            </w:pPr>
            <w:r w:rsidRPr="00416B2B">
              <w:rPr>
                <w:spacing w:val="4"/>
                <w:sz w:val="22"/>
                <w:szCs w:val="22"/>
              </w:rPr>
              <w:t>Apache Tomcat</w:t>
            </w:r>
          </w:p>
        </w:tc>
      </w:tr>
      <w:tr w:rsidR="000E4F54" w:rsidRPr="00DE5F0D" w:rsidTr="007E1503">
        <w:trPr>
          <w:trHeight w:val="33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t>RDBMS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EB7EDA" w:rsidP="007E1503">
            <w:pPr>
              <w:widowControl w:val="0"/>
              <w:snapToGrid w:val="0"/>
              <w:spacing w:line="240" w:lineRule="exact"/>
              <w:rPr>
                <w:sz w:val="22"/>
                <w:szCs w:val="22"/>
              </w:rPr>
            </w:pPr>
            <w:r w:rsidRPr="00EB7EDA">
              <w:rPr>
                <w:sz w:val="22"/>
                <w:szCs w:val="22"/>
              </w:rPr>
              <w:t>Oracle (SQL, PL/SQL).</w:t>
            </w:r>
          </w:p>
        </w:tc>
      </w:tr>
      <w:tr w:rsidR="000E4F54" w:rsidRPr="00DE5F0D" w:rsidTr="007E1503">
        <w:trPr>
          <w:trHeight w:val="25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pStyle w:val="Index"/>
              <w:widowControl w:val="0"/>
              <w:suppressLineNumbers w:val="0"/>
              <w:suppressAutoHyphens w:val="0"/>
              <w:snapToGrid w:val="0"/>
              <w:spacing w:line="240" w:lineRule="exact"/>
              <w:rPr>
                <w:rFonts w:cs="Times New Roman"/>
                <w:b/>
                <w:sz w:val="22"/>
                <w:szCs w:val="22"/>
              </w:rPr>
            </w:pPr>
            <w:r w:rsidRPr="00DE5F0D">
              <w:rPr>
                <w:rFonts w:cs="Times New Roman"/>
                <w:b/>
                <w:sz w:val="22"/>
                <w:szCs w:val="22"/>
              </w:rPr>
              <w:t xml:space="preserve">Source Control 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z w:val="22"/>
                <w:szCs w:val="22"/>
              </w:rPr>
              <w:t>SVN, CVS.</w:t>
            </w:r>
          </w:p>
        </w:tc>
      </w:tr>
      <w:tr w:rsidR="000E4F54" w:rsidRPr="00DE5F0D" w:rsidTr="007E1503">
        <w:trPr>
          <w:trHeight w:val="37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napToGrid w:val="0"/>
              <w:spacing w:line="240" w:lineRule="exact"/>
              <w:rPr>
                <w:b/>
                <w:sz w:val="22"/>
                <w:szCs w:val="22"/>
              </w:rPr>
            </w:pPr>
            <w:r w:rsidRPr="00DE5F0D"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54" w:rsidRPr="00DE5F0D" w:rsidRDefault="000E4F54" w:rsidP="007E1503">
            <w:pPr>
              <w:widowControl w:val="0"/>
              <w:spacing w:line="240" w:lineRule="exact"/>
              <w:rPr>
                <w:sz w:val="22"/>
                <w:szCs w:val="22"/>
              </w:rPr>
            </w:pPr>
            <w:r w:rsidRPr="00DE5F0D">
              <w:rPr>
                <w:sz w:val="22"/>
                <w:szCs w:val="22"/>
              </w:rPr>
              <w:t>Windows 9x/2000/XP, Linux , UNIX</w:t>
            </w:r>
          </w:p>
        </w:tc>
      </w:tr>
    </w:tbl>
    <w:p w:rsidR="000E4F54" w:rsidRDefault="000E4F54" w:rsidP="000E4F54">
      <w:pPr>
        <w:tabs>
          <w:tab w:val="left" w:pos="90"/>
        </w:tabs>
        <w:rPr>
          <w:sz w:val="22"/>
          <w:szCs w:val="22"/>
        </w:rPr>
      </w:pPr>
    </w:p>
    <w:p w:rsidR="000E4F54" w:rsidRDefault="000E4F54" w:rsidP="000E4F54">
      <w:pPr>
        <w:tabs>
          <w:tab w:val="left" w:pos="90"/>
        </w:tabs>
        <w:rPr>
          <w:b/>
          <w:sz w:val="22"/>
          <w:szCs w:val="22"/>
          <w:u w:val="single"/>
        </w:rPr>
      </w:pPr>
    </w:p>
    <w:p w:rsidR="00FA7477" w:rsidRDefault="00FA7477" w:rsidP="009D608B">
      <w:pPr>
        <w:tabs>
          <w:tab w:val="left" w:pos="90"/>
        </w:tabs>
        <w:rPr>
          <w:b/>
          <w:sz w:val="22"/>
          <w:szCs w:val="22"/>
          <w:u w:val="single"/>
        </w:rPr>
      </w:pPr>
    </w:p>
    <w:p w:rsidR="002623A4" w:rsidRPr="00DE5F0D" w:rsidRDefault="004B42F3" w:rsidP="009D608B">
      <w:pPr>
        <w:tabs>
          <w:tab w:val="left" w:pos="90"/>
        </w:tabs>
        <w:rPr>
          <w:b/>
          <w:sz w:val="22"/>
          <w:szCs w:val="22"/>
        </w:rPr>
      </w:pPr>
      <w:r w:rsidRPr="00DE5F0D">
        <w:rPr>
          <w:b/>
          <w:sz w:val="22"/>
          <w:szCs w:val="22"/>
          <w:u w:val="single"/>
        </w:rPr>
        <w:t xml:space="preserve">Work </w:t>
      </w:r>
      <w:r w:rsidR="007A637E" w:rsidRPr="00DE5F0D">
        <w:rPr>
          <w:b/>
          <w:sz w:val="22"/>
          <w:szCs w:val="22"/>
          <w:u w:val="single"/>
        </w:rPr>
        <w:t>Experience</w:t>
      </w:r>
      <w:r w:rsidR="00AE66C8" w:rsidRPr="00DE5F0D">
        <w:rPr>
          <w:b/>
          <w:sz w:val="22"/>
          <w:szCs w:val="22"/>
        </w:rPr>
        <w:t>:</w:t>
      </w:r>
      <w:r w:rsidR="00C13BE8" w:rsidRPr="00DE5F0D">
        <w:rPr>
          <w:b/>
          <w:sz w:val="22"/>
          <w:szCs w:val="22"/>
        </w:rPr>
        <w:t xml:space="preserve">    </w:t>
      </w:r>
    </w:p>
    <w:p w:rsidR="00040120" w:rsidRPr="00DE5F0D" w:rsidRDefault="00040120" w:rsidP="009D608B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00F1A" w:rsidRPr="00DE5F0D" w:rsidRDefault="00B3759E" w:rsidP="009D608B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Tech Mahindra</w:t>
      </w:r>
      <w:r w:rsidR="008B54B8" w:rsidRPr="00DE5F0D">
        <w:rPr>
          <w:b/>
          <w:bCs/>
          <w:sz w:val="22"/>
          <w:szCs w:val="22"/>
        </w:rPr>
        <w:tab/>
      </w:r>
      <w:r w:rsidR="008B54B8" w:rsidRPr="00DE5F0D">
        <w:rPr>
          <w:b/>
          <w:bCs/>
          <w:sz w:val="22"/>
          <w:szCs w:val="22"/>
        </w:rPr>
        <w:tab/>
      </w:r>
      <w:r w:rsidR="008B54B8" w:rsidRPr="00DE5F0D">
        <w:rPr>
          <w:b/>
          <w:bCs/>
          <w:sz w:val="22"/>
          <w:szCs w:val="22"/>
        </w:rPr>
        <w:tab/>
      </w:r>
      <w:r w:rsidR="004227A2" w:rsidRPr="00DE5F0D">
        <w:rPr>
          <w:b/>
          <w:bCs/>
          <w:sz w:val="22"/>
          <w:szCs w:val="22"/>
        </w:rPr>
        <w:tab/>
        <w:t xml:space="preserve">      </w:t>
      </w:r>
      <w:r w:rsidR="00D71DF9" w:rsidRPr="00DE5F0D">
        <w:rPr>
          <w:b/>
          <w:bCs/>
          <w:sz w:val="22"/>
          <w:szCs w:val="22"/>
        </w:rPr>
        <w:tab/>
      </w:r>
      <w:r w:rsidR="00D71DF9" w:rsidRPr="00DE5F0D">
        <w:rPr>
          <w:b/>
          <w:bCs/>
          <w:sz w:val="22"/>
          <w:szCs w:val="22"/>
        </w:rPr>
        <w:tab/>
      </w:r>
      <w:r w:rsidR="00EA6780" w:rsidRPr="00DE5F0D">
        <w:rPr>
          <w:b/>
          <w:bCs/>
          <w:sz w:val="22"/>
          <w:szCs w:val="22"/>
        </w:rPr>
        <w:tab/>
      </w:r>
      <w:r w:rsidR="004227A2" w:rsidRPr="00DE5F0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Dec 2013</w:t>
      </w:r>
      <w:r w:rsidR="00242E60" w:rsidRPr="00DE5F0D">
        <w:rPr>
          <w:b/>
          <w:sz w:val="22"/>
          <w:szCs w:val="22"/>
        </w:rPr>
        <w:t>–</w:t>
      </w:r>
      <w:r w:rsidR="00B91559" w:rsidRPr="00DE5F0D">
        <w:rPr>
          <w:b/>
          <w:sz w:val="22"/>
          <w:szCs w:val="22"/>
        </w:rPr>
        <w:t>Till</w:t>
      </w:r>
      <w:r w:rsidR="004E1EE9">
        <w:rPr>
          <w:b/>
          <w:sz w:val="22"/>
          <w:szCs w:val="22"/>
        </w:rPr>
        <w:t xml:space="preserve"> </w:t>
      </w:r>
      <w:r w:rsidR="00B91559" w:rsidRPr="00DE5F0D">
        <w:rPr>
          <w:b/>
          <w:sz w:val="22"/>
          <w:szCs w:val="22"/>
        </w:rPr>
        <w:t>Date</w:t>
      </w:r>
    </w:p>
    <w:p w:rsidR="001D3AE0" w:rsidRPr="00DE5F0D" w:rsidRDefault="00B3759E" w:rsidP="009D608B">
      <w:pPr>
        <w:tabs>
          <w:tab w:val="left" w:pos="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Bahadurpally,</w:t>
      </w:r>
      <w:r w:rsidR="00FA747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Hyderabad</w:t>
      </w:r>
    </w:p>
    <w:p w:rsidR="00C9334C" w:rsidRPr="00DE5F0D" w:rsidRDefault="00D71DF9" w:rsidP="009D608B">
      <w:pPr>
        <w:tabs>
          <w:tab w:val="left" w:pos="90"/>
        </w:tabs>
        <w:rPr>
          <w:b/>
          <w:bCs/>
          <w:sz w:val="22"/>
          <w:szCs w:val="22"/>
        </w:rPr>
      </w:pPr>
      <w:r w:rsidRPr="00DE5F0D">
        <w:rPr>
          <w:b/>
          <w:bCs/>
          <w:sz w:val="22"/>
          <w:szCs w:val="22"/>
        </w:rPr>
        <w:t xml:space="preserve">Role: </w:t>
      </w:r>
      <w:r w:rsidR="00FA7477">
        <w:rPr>
          <w:b/>
          <w:bCs/>
          <w:sz w:val="22"/>
          <w:szCs w:val="22"/>
        </w:rPr>
        <w:t>Software Engineer</w:t>
      </w:r>
    </w:p>
    <w:p w:rsidR="00BC7544" w:rsidRDefault="00BC7544" w:rsidP="009D608B">
      <w:pPr>
        <w:tabs>
          <w:tab w:val="left" w:pos="90"/>
        </w:tabs>
        <w:rPr>
          <w:b/>
          <w:bCs/>
          <w:sz w:val="22"/>
          <w:szCs w:val="22"/>
          <w:u w:val="single"/>
        </w:rPr>
      </w:pPr>
    </w:p>
    <w:p w:rsidR="00EE7C36" w:rsidRPr="00EE7C36" w:rsidRDefault="00EE7C36" w:rsidP="009D608B">
      <w:pPr>
        <w:tabs>
          <w:tab w:val="left" w:pos="90"/>
        </w:tabs>
        <w:rPr>
          <w:b/>
          <w:bCs/>
          <w:sz w:val="22"/>
          <w:szCs w:val="22"/>
          <w:u w:val="single"/>
        </w:rPr>
      </w:pPr>
      <w:r w:rsidRPr="00EE7C36">
        <w:rPr>
          <w:rFonts w:ascii="Arial" w:hAnsi="Arial" w:cs="Arial"/>
          <w:shd w:val="clear" w:color="auto" w:fill="FFFFFF"/>
        </w:rPr>
        <w:t xml:space="preserve"> </w:t>
      </w:r>
      <w:r w:rsidRPr="00EE7C36">
        <w:rPr>
          <w:sz w:val="22"/>
          <w:szCs w:val="22"/>
          <w:shd w:val="clear" w:color="auto" w:fill="FFFFFF"/>
        </w:rPr>
        <w:t>Led programming tasks including enhancements, maintenance and support for clients’ applications and interfaces</w:t>
      </w:r>
      <w:r>
        <w:rPr>
          <w:sz w:val="22"/>
          <w:szCs w:val="22"/>
          <w:shd w:val="clear" w:color="auto" w:fill="FFFFFF"/>
        </w:rPr>
        <w:t>, viz.  Cisco Customer Loyalty,</w:t>
      </w:r>
      <w:r w:rsidR="0062427C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>Cisco Learning Locator and Derivative Works.</w:t>
      </w:r>
    </w:p>
    <w:p w:rsidR="00EA6780" w:rsidRPr="00DE5F0D" w:rsidRDefault="00C00F1A" w:rsidP="009D608B">
      <w:pPr>
        <w:tabs>
          <w:tab w:val="left" w:pos="90"/>
        </w:tabs>
        <w:rPr>
          <w:sz w:val="22"/>
          <w:szCs w:val="22"/>
        </w:rPr>
      </w:pPr>
      <w:r w:rsidRPr="00DE5F0D">
        <w:rPr>
          <w:b/>
          <w:bCs/>
          <w:sz w:val="22"/>
          <w:szCs w:val="22"/>
        </w:rPr>
        <w:t>Description:</w:t>
      </w:r>
      <w:r w:rsidR="00040120" w:rsidRPr="00DE5F0D">
        <w:rPr>
          <w:sz w:val="22"/>
          <w:szCs w:val="22"/>
        </w:rPr>
        <w:t xml:space="preserve"> </w:t>
      </w:r>
    </w:p>
    <w:p w:rsidR="00EA6780" w:rsidRPr="00A43876" w:rsidRDefault="00B3759E" w:rsidP="009D608B">
      <w:pPr>
        <w:tabs>
          <w:tab w:val="left" w:pos="90"/>
        </w:tabs>
        <w:rPr>
          <w:sz w:val="22"/>
          <w:szCs w:val="22"/>
        </w:rPr>
      </w:pPr>
      <w:r>
        <w:rPr>
          <w:sz w:val="22"/>
          <w:szCs w:val="22"/>
        </w:rPr>
        <w:t xml:space="preserve">Cisco Customer Loyalty </w:t>
      </w:r>
      <w:r>
        <w:rPr>
          <w:bCs/>
          <w:iCs/>
          <w:sz w:val="22"/>
          <w:szCs w:val="22"/>
        </w:rPr>
        <w:t>rewards Customers</w:t>
      </w:r>
      <w:r w:rsidRPr="00B3759E">
        <w:rPr>
          <w:bCs/>
          <w:iCs/>
          <w:sz w:val="22"/>
          <w:szCs w:val="22"/>
        </w:rPr>
        <w:t xml:space="preserve"> by granting them loyalty points, based on their purchase of Cisco Products and Services.</w:t>
      </w:r>
      <w:r w:rsidRPr="00B3759E">
        <w:rPr>
          <w:sz w:val="22"/>
          <w:szCs w:val="22"/>
        </w:rPr>
        <w:t xml:space="preserve"> </w:t>
      </w:r>
      <w:r w:rsidRPr="00DE5F0D">
        <w:rPr>
          <w:sz w:val="22"/>
          <w:szCs w:val="22"/>
        </w:rPr>
        <w:t xml:space="preserve">The project involved activities like requirement gathering, design and development of a Web site which is used for </w:t>
      </w:r>
      <w:r w:rsidRPr="00B3759E">
        <w:rPr>
          <w:bCs/>
          <w:iCs/>
          <w:sz w:val="22"/>
          <w:szCs w:val="22"/>
        </w:rPr>
        <w:t>granting loyalty points</w:t>
      </w:r>
      <w:r w:rsidR="00EE7C36">
        <w:rPr>
          <w:bCs/>
          <w:iCs/>
          <w:sz w:val="22"/>
          <w:szCs w:val="22"/>
        </w:rPr>
        <w:t xml:space="preserve"> to the C</w:t>
      </w:r>
      <w:r>
        <w:rPr>
          <w:bCs/>
          <w:iCs/>
          <w:sz w:val="22"/>
          <w:szCs w:val="22"/>
        </w:rPr>
        <w:t>ustomers</w:t>
      </w:r>
      <w:r w:rsidR="00EE7C36">
        <w:rPr>
          <w:sz w:val="22"/>
          <w:szCs w:val="22"/>
        </w:rPr>
        <w:t>.</w:t>
      </w:r>
    </w:p>
    <w:p w:rsidR="00BC747B" w:rsidRPr="00DE5F0D" w:rsidRDefault="00040120" w:rsidP="009D608B">
      <w:pPr>
        <w:tabs>
          <w:tab w:val="left" w:pos="90"/>
        </w:tabs>
        <w:rPr>
          <w:b/>
          <w:sz w:val="22"/>
          <w:szCs w:val="22"/>
        </w:rPr>
      </w:pPr>
      <w:r w:rsidRPr="00DE5F0D">
        <w:rPr>
          <w:b/>
          <w:sz w:val="22"/>
          <w:szCs w:val="22"/>
        </w:rPr>
        <w:t>Responsibilities:</w:t>
      </w:r>
    </w:p>
    <w:p w:rsidR="00644E33" w:rsidRPr="00DE5F0D" w:rsidRDefault="00644E33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Participating in Iteration Planning and Kickoff meetings to understand requirements.</w:t>
      </w:r>
    </w:p>
    <w:p w:rsidR="00644E33" w:rsidRPr="00DE5F0D" w:rsidRDefault="003529FF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 xml:space="preserve">Worked with application server </w:t>
      </w:r>
      <w:r w:rsidR="00644E33" w:rsidRPr="00DE5F0D">
        <w:rPr>
          <w:sz w:val="22"/>
          <w:szCs w:val="22"/>
        </w:rPr>
        <w:t>WebSphere Server for code deployment.</w:t>
      </w:r>
    </w:p>
    <w:p w:rsidR="00644E33" w:rsidRDefault="00644E33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Used various core java concepts like Exception handling, Collections and Generics.</w:t>
      </w:r>
    </w:p>
    <w:p w:rsidR="00DE64FA" w:rsidRPr="001A24E4" w:rsidRDefault="00DE64FA" w:rsidP="00DE64FA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A24E4">
        <w:rPr>
          <w:sz w:val="22"/>
          <w:szCs w:val="22"/>
        </w:rPr>
        <w:t>Implemented S</w:t>
      </w:r>
      <w:r w:rsidR="00B3759E">
        <w:rPr>
          <w:sz w:val="22"/>
          <w:szCs w:val="22"/>
        </w:rPr>
        <w:t>truts</w:t>
      </w:r>
      <w:r w:rsidRPr="001A24E4">
        <w:rPr>
          <w:sz w:val="22"/>
          <w:szCs w:val="22"/>
        </w:rPr>
        <w:t xml:space="preserve"> framework </w:t>
      </w:r>
    </w:p>
    <w:p w:rsidR="006A179E" w:rsidRPr="0090222C" w:rsidRDefault="00AD64D7" w:rsidP="0090222C">
      <w:pPr>
        <w:pStyle w:val="ListParagraph"/>
        <w:numPr>
          <w:ilvl w:val="0"/>
          <w:numId w:val="40"/>
        </w:numPr>
        <w:shd w:val="clear" w:color="auto" w:fill="FFFFFF"/>
        <w:rPr>
          <w:rFonts w:ascii="Times New Roman" w:hAnsi="Times New Roman"/>
          <w:sz w:val="22"/>
          <w:szCs w:val="22"/>
        </w:rPr>
      </w:pPr>
      <w:r w:rsidRPr="001A24E4">
        <w:rPr>
          <w:rFonts w:ascii="Times New Roman" w:hAnsi="Times New Roman"/>
          <w:sz w:val="22"/>
          <w:szCs w:val="22"/>
        </w:rPr>
        <w:t>Hibernate is used as back end ORM tool for implementation of persistence layer and mapping of POJOs.</w:t>
      </w:r>
    </w:p>
    <w:p w:rsidR="00644E33" w:rsidRPr="00DE5F0D" w:rsidRDefault="00644E33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Designed and coded portions of all tiers of the application:</w:t>
      </w:r>
    </w:p>
    <w:p w:rsidR="00644E33" w:rsidRPr="00DE5F0D" w:rsidRDefault="003529FF" w:rsidP="00644E33">
      <w:pPr>
        <w:numPr>
          <w:ilvl w:val="1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bCs/>
          <w:sz w:val="22"/>
          <w:szCs w:val="22"/>
        </w:rPr>
        <w:t>DAO’s for accessing database</w:t>
      </w:r>
      <w:r w:rsidR="00644E33" w:rsidRPr="00DE5F0D">
        <w:rPr>
          <w:bCs/>
          <w:sz w:val="22"/>
          <w:szCs w:val="22"/>
        </w:rPr>
        <w:t>.</w:t>
      </w:r>
    </w:p>
    <w:p w:rsidR="00644E33" w:rsidRPr="00DE5F0D" w:rsidRDefault="003529FF" w:rsidP="00644E33">
      <w:pPr>
        <w:numPr>
          <w:ilvl w:val="1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bCs/>
          <w:sz w:val="22"/>
          <w:szCs w:val="22"/>
        </w:rPr>
        <w:t>HTML5 pages</w:t>
      </w:r>
      <w:r w:rsidR="00644E33" w:rsidRPr="00DE5F0D">
        <w:rPr>
          <w:bCs/>
          <w:sz w:val="22"/>
          <w:szCs w:val="22"/>
        </w:rPr>
        <w:t>, prime fac</w:t>
      </w:r>
      <w:r w:rsidRPr="00DE5F0D">
        <w:rPr>
          <w:bCs/>
          <w:sz w:val="22"/>
          <w:szCs w:val="22"/>
        </w:rPr>
        <w:t>es, CSS, JQuery, JQuery</w:t>
      </w:r>
      <w:r w:rsidR="00644E33" w:rsidRPr="00DE5F0D">
        <w:rPr>
          <w:sz w:val="22"/>
          <w:szCs w:val="22"/>
        </w:rPr>
        <w:t> and </w:t>
      </w:r>
      <w:r w:rsidR="00644E33" w:rsidRPr="00DE5F0D">
        <w:rPr>
          <w:bCs/>
          <w:sz w:val="22"/>
          <w:szCs w:val="22"/>
        </w:rPr>
        <w:t>Ajax</w:t>
      </w:r>
      <w:r w:rsidR="00644E33" w:rsidRPr="00DE5F0D">
        <w:rPr>
          <w:sz w:val="22"/>
          <w:szCs w:val="22"/>
        </w:rPr>
        <w:t> in the Web front end</w:t>
      </w:r>
    </w:p>
    <w:p w:rsidR="00644E33" w:rsidRPr="00DE5F0D" w:rsidRDefault="00644E33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 xml:space="preserve">Used Maven, Ant for build environments. </w:t>
      </w:r>
    </w:p>
    <w:p w:rsidR="00644E33" w:rsidRPr="00DE5F0D" w:rsidRDefault="00644E33" w:rsidP="00644E33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 xml:space="preserve">Using </w:t>
      </w:r>
      <w:r w:rsidR="00F0604B">
        <w:rPr>
          <w:sz w:val="22"/>
          <w:szCs w:val="22"/>
        </w:rPr>
        <w:t>Eclipse</w:t>
      </w:r>
      <w:r w:rsidRPr="00DE5F0D">
        <w:rPr>
          <w:sz w:val="22"/>
          <w:szCs w:val="22"/>
        </w:rPr>
        <w:t xml:space="preserve"> as </w:t>
      </w:r>
      <w:r w:rsidR="00F0604B">
        <w:rPr>
          <w:sz w:val="22"/>
          <w:szCs w:val="22"/>
        </w:rPr>
        <w:t>development IDE and Web Sphere</w:t>
      </w:r>
      <w:r w:rsidRPr="00DE5F0D">
        <w:rPr>
          <w:sz w:val="22"/>
          <w:szCs w:val="22"/>
        </w:rPr>
        <w:t xml:space="preserve"> as application server.</w:t>
      </w:r>
    </w:p>
    <w:p w:rsidR="00644E33" w:rsidRPr="0092599A" w:rsidRDefault="00644E33" w:rsidP="0092599A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Using various design patterns like MVC, Singleton, Factory.</w:t>
      </w:r>
    </w:p>
    <w:p w:rsidR="003529FF" w:rsidRPr="00DE5F0D" w:rsidRDefault="003529FF" w:rsidP="003529FF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Used SVN for version controlling.</w:t>
      </w:r>
    </w:p>
    <w:p w:rsidR="000D5D32" w:rsidRPr="00A43876" w:rsidRDefault="003529FF" w:rsidP="00B3759E">
      <w:pPr>
        <w:numPr>
          <w:ilvl w:val="0"/>
          <w:numId w:val="40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E5F0D">
        <w:rPr>
          <w:sz w:val="22"/>
          <w:szCs w:val="22"/>
        </w:rPr>
        <w:t>Implemented unit testing with Junit</w:t>
      </w:r>
      <w:r w:rsidR="00C85EE9">
        <w:rPr>
          <w:sz w:val="22"/>
          <w:szCs w:val="22"/>
        </w:rPr>
        <w:t>.</w:t>
      </w:r>
    </w:p>
    <w:p w:rsidR="000D5D32" w:rsidRPr="00DE5F0D" w:rsidRDefault="000D5D32" w:rsidP="005874AE">
      <w:pPr>
        <w:rPr>
          <w:sz w:val="22"/>
          <w:szCs w:val="22"/>
        </w:rPr>
      </w:pPr>
    </w:p>
    <w:p w:rsidR="00C85EE9" w:rsidRDefault="00C85EE9" w:rsidP="00AB695E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C85EE9" w:rsidRDefault="00C85EE9" w:rsidP="00AB695E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C85EE9" w:rsidRDefault="00C85EE9" w:rsidP="00AB695E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C85EE9" w:rsidRDefault="00C85EE9" w:rsidP="00AB695E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AB695E" w:rsidRDefault="00AB695E" w:rsidP="00AB695E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DE5F0D">
        <w:rPr>
          <w:b/>
          <w:sz w:val="22"/>
          <w:szCs w:val="22"/>
        </w:rPr>
        <w:t>Education:</w:t>
      </w:r>
    </w:p>
    <w:p w:rsidR="00A43876" w:rsidRPr="00A43876" w:rsidRDefault="00A43876" w:rsidP="00A43876">
      <w:pPr>
        <w:pStyle w:val="ParaAttribute7"/>
        <w:rPr>
          <w:b/>
          <w:sz w:val="22"/>
          <w:szCs w:val="22"/>
        </w:rPr>
      </w:pPr>
    </w:p>
    <w:p w:rsidR="00AB695E" w:rsidRPr="00DE5F0D" w:rsidRDefault="00B3759E" w:rsidP="00A43876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</w:rPr>
      </w:pPr>
      <w:r>
        <w:rPr>
          <w:sz w:val="22"/>
          <w:szCs w:val="22"/>
        </w:rPr>
        <w:t>JNTUH College of Engineering,Kondagattu,Jagtial</w:t>
      </w:r>
    </w:p>
    <w:p w:rsidR="00C15D06" w:rsidRDefault="00AB695E" w:rsidP="000E4F54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E5F0D">
        <w:rPr>
          <w:sz w:val="22"/>
          <w:szCs w:val="22"/>
        </w:rPr>
        <w:t xml:space="preserve">B.Tech – </w:t>
      </w:r>
      <w:r w:rsidR="00B3759E">
        <w:rPr>
          <w:sz w:val="22"/>
          <w:szCs w:val="22"/>
        </w:rPr>
        <w:t>Information Technology</w:t>
      </w:r>
      <w:r w:rsidRPr="00DE5F0D">
        <w:rPr>
          <w:sz w:val="22"/>
          <w:szCs w:val="22"/>
        </w:rPr>
        <w:t xml:space="preserve">  </w:t>
      </w:r>
    </w:p>
    <w:p w:rsidR="00A43876" w:rsidRDefault="00A43876" w:rsidP="00A43876">
      <w:pPr>
        <w:pStyle w:val="ParaAttribute15"/>
        <w:rPr>
          <w:rStyle w:val="CharAttribute13"/>
          <w:rFonts w:eastAsia="Batang"/>
        </w:rPr>
      </w:pPr>
    </w:p>
    <w:p w:rsidR="00A43876" w:rsidRPr="00A43876" w:rsidRDefault="00A43876" w:rsidP="00A43876">
      <w:pPr>
        <w:pStyle w:val="ParaAttribute15"/>
        <w:rPr>
          <w:b/>
          <w:sz w:val="22"/>
          <w:szCs w:val="22"/>
        </w:rPr>
      </w:pPr>
      <w:r w:rsidRPr="00A43876">
        <w:rPr>
          <w:rStyle w:val="CharAttribute13"/>
          <w:rFonts w:ascii="Times New Roman" w:eastAsia="Batang"/>
          <w:sz w:val="22"/>
          <w:szCs w:val="22"/>
        </w:rPr>
        <w:t>Strength</w:t>
      </w:r>
      <w:r>
        <w:rPr>
          <w:rStyle w:val="CharAttribute13"/>
          <w:rFonts w:ascii="Times New Roman" w:eastAsia="Batang"/>
          <w:sz w:val="22"/>
          <w:szCs w:val="22"/>
        </w:rPr>
        <w:t>s</w:t>
      </w:r>
    </w:p>
    <w:p w:rsidR="00A43876" w:rsidRPr="00A43876" w:rsidRDefault="00A43876" w:rsidP="00A43876">
      <w:pPr>
        <w:pStyle w:val="ParaAttribute7"/>
        <w:spacing w:line="276" w:lineRule="auto"/>
        <w:rPr>
          <w:b/>
          <w:sz w:val="22"/>
          <w:szCs w:val="22"/>
        </w:rPr>
      </w:pPr>
    </w:p>
    <w:p w:rsidR="00A43876" w:rsidRPr="0090222C" w:rsidRDefault="00A43876" w:rsidP="00A43876">
      <w:pPr>
        <w:pStyle w:val="ListParagraph"/>
        <w:widowControl w:val="0"/>
        <w:numPr>
          <w:ilvl w:val="0"/>
          <w:numId w:val="46"/>
        </w:numPr>
        <w:wordWrap w:val="0"/>
        <w:autoSpaceDE w:val="0"/>
        <w:autoSpaceDN w:val="0"/>
        <w:spacing w:line="276" w:lineRule="auto"/>
        <w:contextualSpacing w:val="0"/>
        <w:rPr>
          <w:rStyle w:val="CharAttribute20"/>
          <w:rFonts w:ascii="Times New Roman" w:hAnsi="Times New Roman"/>
          <w:sz w:val="22"/>
          <w:szCs w:val="22"/>
        </w:rPr>
      </w:pPr>
      <w:r w:rsidRPr="00A43876">
        <w:rPr>
          <w:rStyle w:val="CharAttribute20"/>
          <w:rFonts w:ascii="Times New Roman" w:eastAsia="Batang" w:hAnsi="Times New Roman"/>
          <w:sz w:val="22"/>
          <w:szCs w:val="22"/>
        </w:rPr>
        <w:t>Look forward to learn new things</w:t>
      </w:r>
    </w:p>
    <w:p w:rsidR="0090222C" w:rsidRPr="0090222C" w:rsidRDefault="0090222C" w:rsidP="0090222C">
      <w:pPr>
        <w:pStyle w:val="ListParagraph"/>
        <w:widowControl w:val="0"/>
        <w:numPr>
          <w:ilvl w:val="0"/>
          <w:numId w:val="46"/>
        </w:numPr>
        <w:wordWrap w:val="0"/>
        <w:autoSpaceDE w:val="0"/>
        <w:autoSpaceDN w:val="0"/>
        <w:spacing w:line="276" w:lineRule="auto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punctual</w:t>
      </w:r>
    </w:p>
    <w:p w:rsidR="00A43876" w:rsidRDefault="00A43876" w:rsidP="00A43876">
      <w:pPr>
        <w:widowControl w:val="0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  <w:r w:rsidRPr="00A43876">
        <w:rPr>
          <w:rStyle w:val="CharAttribute13"/>
          <w:rFonts w:ascii="Times New Roman" w:eastAsia="Batang"/>
          <w:sz w:val="22"/>
          <w:szCs w:val="22"/>
        </w:rPr>
        <w:t>Personal Details</w:t>
      </w:r>
    </w:p>
    <w:p w:rsidR="00A43876" w:rsidRPr="00A43876" w:rsidRDefault="00A43876" w:rsidP="00A43876">
      <w:pPr>
        <w:pStyle w:val="ParaAttribute7"/>
        <w:rPr>
          <w:b/>
          <w:sz w:val="22"/>
          <w:szCs w:val="22"/>
        </w:rPr>
      </w:pPr>
    </w:p>
    <w:p w:rsidR="00A43876" w:rsidRPr="00A43876" w:rsidRDefault="00A43876" w:rsidP="00A43876">
      <w:pPr>
        <w:pStyle w:val="ParaAttribute2"/>
        <w:rPr>
          <w:sz w:val="22"/>
          <w:szCs w:val="22"/>
        </w:rPr>
      </w:pPr>
      <w:r w:rsidRPr="00A43876">
        <w:rPr>
          <w:rStyle w:val="CharAttribute13"/>
          <w:rFonts w:ascii="Times New Roman" w:eastAsia="Batang"/>
          <w:sz w:val="22"/>
          <w:szCs w:val="22"/>
        </w:rPr>
        <w:t xml:space="preserve">Date of Birth                                         :       </w:t>
      </w:r>
      <w:r>
        <w:rPr>
          <w:rStyle w:val="CharAttribute25"/>
          <w:rFonts w:ascii="Times New Roman" w:eastAsia="Batang"/>
          <w:sz w:val="22"/>
          <w:szCs w:val="22"/>
        </w:rPr>
        <w:t>05/08</w:t>
      </w:r>
      <w:r w:rsidRPr="00A43876">
        <w:rPr>
          <w:rStyle w:val="CharAttribute25"/>
          <w:rFonts w:ascii="Times New Roman" w:eastAsia="Batang"/>
          <w:sz w:val="22"/>
          <w:szCs w:val="22"/>
        </w:rPr>
        <w:t>/199</w:t>
      </w:r>
      <w:r>
        <w:rPr>
          <w:rStyle w:val="CharAttribute25"/>
          <w:rFonts w:ascii="Times New Roman" w:eastAsia="Batang"/>
          <w:sz w:val="22"/>
          <w:szCs w:val="22"/>
        </w:rPr>
        <w:t>2</w:t>
      </w:r>
    </w:p>
    <w:p w:rsidR="00A43876" w:rsidRPr="00A43876" w:rsidRDefault="00A43876" w:rsidP="00A43876">
      <w:pPr>
        <w:pStyle w:val="ParaAttribute2"/>
        <w:rPr>
          <w:sz w:val="22"/>
          <w:szCs w:val="22"/>
        </w:rPr>
      </w:pPr>
    </w:p>
    <w:p w:rsidR="00A43876" w:rsidRPr="00A43876" w:rsidRDefault="00A43876" w:rsidP="00A43876">
      <w:pPr>
        <w:pStyle w:val="ParaAttribute2"/>
        <w:rPr>
          <w:sz w:val="22"/>
          <w:szCs w:val="22"/>
        </w:rPr>
      </w:pPr>
      <w:r w:rsidRPr="00A43876">
        <w:rPr>
          <w:rStyle w:val="CharAttribute13"/>
          <w:rFonts w:ascii="Times New Roman" w:eastAsia="Batang"/>
          <w:sz w:val="22"/>
          <w:szCs w:val="22"/>
        </w:rPr>
        <w:t xml:space="preserve">Marital status                                        :       </w:t>
      </w:r>
      <w:r w:rsidRPr="00A43876">
        <w:rPr>
          <w:rStyle w:val="CharAttribute25"/>
          <w:rFonts w:ascii="Times New Roman" w:eastAsia="Batang"/>
          <w:sz w:val="22"/>
          <w:szCs w:val="22"/>
        </w:rPr>
        <w:t>Single</w:t>
      </w: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  <w:r w:rsidRPr="00A43876">
        <w:rPr>
          <w:rStyle w:val="CharAttribute13"/>
          <w:rFonts w:ascii="Times New Roman" w:eastAsia="Batang"/>
          <w:sz w:val="22"/>
          <w:szCs w:val="22"/>
        </w:rPr>
        <w:t xml:space="preserve"> </w:t>
      </w: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  <w:r w:rsidRPr="00A43876">
        <w:rPr>
          <w:rStyle w:val="CharAttribute26"/>
          <w:rFonts w:ascii="Times New Roman" w:eastAsia="Batang"/>
          <w:sz w:val="22"/>
          <w:szCs w:val="22"/>
        </w:rPr>
        <w:t xml:space="preserve">Nationality                                            :       </w:t>
      </w:r>
      <w:r w:rsidRPr="00A43876">
        <w:rPr>
          <w:rStyle w:val="CharAttribute25"/>
          <w:rFonts w:ascii="Times New Roman" w:eastAsia="Batang"/>
          <w:sz w:val="22"/>
          <w:szCs w:val="22"/>
        </w:rPr>
        <w:t>Indian</w:t>
      </w: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  <w:r w:rsidRPr="00A43876">
        <w:rPr>
          <w:rStyle w:val="CharAttribute26"/>
          <w:rFonts w:ascii="Times New Roman" w:eastAsia="Batang"/>
          <w:sz w:val="22"/>
          <w:szCs w:val="22"/>
        </w:rPr>
        <w:t xml:space="preserve">Father’s Name                                      :       </w:t>
      </w:r>
      <w:r>
        <w:rPr>
          <w:rStyle w:val="CharAttribute25"/>
          <w:rFonts w:ascii="Times New Roman" w:eastAsia="Batang"/>
          <w:sz w:val="22"/>
          <w:szCs w:val="22"/>
        </w:rPr>
        <w:t>Vadlakonda Bhoomreddy</w:t>
      </w: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</w:p>
    <w:p w:rsidR="00A43876" w:rsidRPr="00A43876" w:rsidRDefault="00A43876" w:rsidP="00A43876">
      <w:pPr>
        <w:pStyle w:val="ParaAttribute2"/>
        <w:rPr>
          <w:sz w:val="22"/>
          <w:szCs w:val="22"/>
        </w:rPr>
      </w:pPr>
      <w:r w:rsidRPr="00A43876">
        <w:rPr>
          <w:rStyle w:val="CharAttribute26"/>
          <w:rFonts w:ascii="Times New Roman" w:eastAsia="Batang"/>
          <w:sz w:val="22"/>
          <w:szCs w:val="22"/>
        </w:rPr>
        <w:t xml:space="preserve">Languages known                                  :      </w:t>
      </w:r>
      <w:r w:rsidRPr="00A43876">
        <w:rPr>
          <w:rStyle w:val="CharAttribute25"/>
          <w:rFonts w:ascii="Times New Roman" w:eastAsia="Batang"/>
          <w:sz w:val="22"/>
          <w:szCs w:val="22"/>
        </w:rPr>
        <w:t xml:space="preserve">English, </w:t>
      </w:r>
      <w:r w:rsidRPr="00A43876">
        <w:rPr>
          <w:rStyle w:val="CharAttribute27"/>
          <w:rFonts w:ascii="Times New Roman" w:eastAsia="Batang"/>
          <w:sz w:val="22"/>
          <w:szCs w:val="22"/>
        </w:rPr>
        <w:t xml:space="preserve">Hindi and </w:t>
      </w:r>
      <w:r w:rsidRPr="00A43876">
        <w:rPr>
          <w:rStyle w:val="CharAttribute28"/>
          <w:rFonts w:ascii="Times New Roman" w:eastAsia="Batang"/>
          <w:sz w:val="22"/>
          <w:szCs w:val="22"/>
        </w:rPr>
        <w:t>Telugu</w:t>
      </w:r>
    </w:p>
    <w:p w:rsidR="00A43876" w:rsidRPr="00A43876" w:rsidRDefault="00A43876" w:rsidP="00A43876">
      <w:pPr>
        <w:pStyle w:val="ParaAttribute2"/>
        <w:rPr>
          <w:sz w:val="22"/>
          <w:szCs w:val="22"/>
        </w:rPr>
      </w:pPr>
    </w:p>
    <w:p w:rsidR="00A43876" w:rsidRPr="00A43876" w:rsidRDefault="00A43876" w:rsidP="00A43876">
      <w:pPr>
        <w:pStyle w:val="ParaAttribute2"/>
        <w:spacing w:line="276" w:lineRule="auto"/>
        <w:rPr>
          <w:sz w:val="22"/>
          <w:szCs w:val="22"/>
        </w:rPr>
      </w:pPr>
      <w:r w:rsidRPr="00A43876">
        <w:rPr>
          <w:rStyle w:val="CharAttribute26"/>
          <w:rFonts w:ascii="Times New Roman" w:eastAsia="Batang"/>
          <w:sz w:val="22"/>
          <w:szCs w:val="22"/>
        </w:rPr>
        <w:t xml:space="preserve">Residential address                               :      </w:t>
      </w:r>
      <w:r w:rsidRPr="00A43876">
        <w:rPr>
          <w:rStyle w:val="CharAttribute28"/>
          <w:rFonts w:ascii="Times New Roman" w:eastAsia="Batang"/>
          <w:sz w:val="22"/>
          <w:szCs w:val="22"/>
        </w:rPr>
        <w:t>H.no</w:t>
      </w:r>
      <w:r>
        <w:rPr>
          <w:rStyle w:val="CharAttribute28"/>
          <w:rFonts w:ascii="Times New Roman" w:eastAsia="Batang"/>
          <w:sz w:val="22"/>
          <w:szCs w:val="22"/>
        </w:rPr>
        <w:t xml:space="preserve"> 9-3-92,</w:t>
      </w:r>
      <w:r w:rsidRPr="00A43876">
        <w:rPr>
          <w:rStyle w:val="CharAttribute28"/>
          <w:rFonts w:ascii="Times New Roman" w:eastAsia="Batang"/>
          <w:sz w:val="22"/>
          <w:szCs w:val="22"/>
        </w:rPr>
        <w:t xml:space="preserve">  </w:t>
      </w:r>
      <w:r>
        <w:rPr>
          <w:rStyle w:val="CharAttribute28"/>
          <w:rFonts w:ascii="Times New Roman" w:eastAsia="Batang"/>
          <w:sz w:val="22"/>
          <w:szCs w:val="22"/>
        </w:rPr>
        <w:t>Siddipet</w:t>
      </w:r>
      <w:r w:rsidRPr="00A43876">
        <w:rPr>
          <w:rStyle w:val="CharAttribute28"/>
          <w:rFonts w:ascii="Times New Roman" w:eastAsia="Batang"/>
          <w:sz w:val="22"/>
          <w:szCs w:val="22"/>
        </w:rPr>
        <w:t>,</w:t>
      </w:r>
    </w:p>
    <w:p w:rsidR="00A43876" w:rsidRPr="00A43876" w:rsidRDefault="00A43876" w:rsidP="00A43876">
      <w:pPr>
        <w:pStyle w:val="ParaAttribute2"/>
        <w:spacing w:line="276" w:lineRule="auto"/>
        <w:rPr>
          <w:sz w:val="22"/>
          <w:szCs w:val="22"/>
        </w:rPr>
      </w:pPr>
      <w:r w:rsidRPr="00A43876">
        <w:rPr>
          <w:rStyle w:val="CharAttribute28"/>
          <w:rFonts w:ascii="Times New Roman" w:eastAsia="Batang"/>
          <w:sz w:val="22"/>
          <w:szCs w:val="22"/>
        </w:rPr>
        <w:t xml:space="preserve">                                                                    </w:t>
      </w:r>
      <w:r>
        <w:rPr>
          <w:rStyle w:val="CharAttribute28"/>
          <w:rFonts w:ascii="Times New Roman" w:eastAsia="Batang"/>
          <w:sz w:val="22"/>
          <w:szCs w:val="22"/>
        </w:rPr>
        <w:t xml:space="preserve">    Medak</w:t>
      </w:r>
      <w:r w:rsidRPr="00A43876">
        <w:rPr>
          <w:rStyle w:val="CharAttribute28"/>
          <w:rFonts w:ascii="Times New Roman" w:eastAsia="Batang"/>
          <w:sz w:val="22"/>
          <w:szCs w:val="22"/>
        </w:rPr>
        <w:t>,</w:t>
      </w:r>
      <w:r>
        <w:rPr>
          <w:rStyle w:val="CharAttribute28"/>
          <w:rFonts w:ascii="Times New Roman" w:eastAsia="Batang"/>
          <w:sz w:val="22"/>
          <w:szCs w:val="22"/>
        </w:rPr>
        <w:t>Telangana</w:t>
      </w:r>
    </w:p>
    <w:p w:rsidR="00A43876" w:rsidRPr="00A43876" w:rsidRDefault="00A43876" w:rsidP="00A43876">
      <w:pPr>
        <w:pStyle w:val="ParaAttribute2"/>
        <w:spacing w:line="276" w:lineRule="auto"/>
        <w:rPr>
          <w:sz w:val="22"/>
          <w:szCs w:val="22"/>
        </w:rPr>
      </w:pPr>
      <w:r w:rsidRPr="00A43876">
        <w:rPr>
          <w:rStyle w:val="CharAttribute28"/>
          <w:rFonts w:ascii="Times New Roman" w:eastAsia="Batang"/>
          <w:sz w:val="22"/>
          <w:szCs w:val="22"/>
        </w:rPr>
        <w:t xml:space="preserve">                                                                    </w:t>
      </w:r>
      <w:r>
        <w:rPr>
          <w:rStyle w:val="CharAttribute28"/>
          <w:rFonts w:ascii="Times New Roman" w:eastAsia="Batang"/>
          <w:sz w:val="22"/>
          <w:szCs w:val="22"/>
        </w:rPr>
        <w:t xml:space="preserve">    Pincode: </w:t>
      </w:r>
      <w:r w:rsidRPr="00A43876">
        <w:rPr>
          <w:rStyle w:val="CharAttribute28"/>
          <w:rFonts w:ascii="Times New Roman" w:eastAsia="Batang"/>
          <w:sz w:val="22"/>
          <w:szCs w:val="22"/>
        </w:rPr>
        <w:t>50</w:t>
      </w:r>
      <w:r>
        <w:rPr>
          <w:rStyle w:val="CharAttribute28"/>
          <w:rFonts w:ascii="Times New Roman" w:eastAsia="Batang"/>
          <w:sz w:val="22"/>
          <w:szCs w:val="22"/>
        </w:rPr>
        <w:t>2103.</w:t>
      </w:r>
    </w:p>
    <w:p w:rsidR="00A43876" w:rsidRPr="00A43876" w:rsidRDefault="00A43876" w:rsidP="00A43876">
      <w:pPr>
        <w:pStyle w:val="ParaAttribute2"/>
        <w:spacing w:line="276" w:lineRule="auto"/>
        <w:rPr>
          <w:sz w:val="22"/>
          <w:szCs w:val="22"/>
        </w:rPr>
      </w:pPr>
      <w:r w:rsidRPr="00A43876">
        <w:rPr>
          <w:rStyle w:val="CharAttribute28"/>
          <w:rFonts w:ascii="Times New Roman" w:eastAsia="Batang"/>
          <w:sz w:val="22"/>
          <w:szCs w:val="22"/>
        </w:rPr>
        <w:t xml:space="preserve">                                                                    </w:t>
      </w:r>
    </w:p>
    <w:p w:rsidR="00A43876" w:rsidRPr="00A43876" w:rsidRDefault="00A43876" w:rsidP="00A43876">
      <w:pPr>
        <w:pStyle w:val="ParaAttribute2"/>
        <w:rPr>
          <w:b/>
          <w:sz w:val="22"/>
          <w:szCs w:val="22"/>
        </w:rPr>
      </w:pPr>
      <w:r w:rsidRPr="00A43876">
        <w:rPr>
          <w:rStyle w:val="CharAttribute26"/>
          <w:rFonts w:ascii="Times New Roman" w:eastAsia="Batang"/>
          <w:sz w:val="22"/>
          <w:szCs w:val="22"/>
        </w:rPr>
        <w:t>Declaration</w:t>
      </w:r>
    </w:p>
    <w:p w:rsidR="00A43876" w:rsidRPr="00A43876" w:rsidRDefault="00A43876" w:rsidP="00A43876">
      <w:pPr>
        <w:pStyle w:val="ParaAttribute7"/>
        <w:rPr>
          <w:b/>
          <w:sz w:val="22"/>
          <w:szCs w:val="22"/>
        </w:rPr>
      </w:pPr>
    </w:p>
    <w:p w:rsidR="00A43876" w:rsidRDefault="00A43876" w:rsidP="00A43876">
      <w:pPr>
        <w:pStyle w:val="ParaAttribute3"/>
        <w:spacing w:line="276" w:lineRule="auto"/>
        <w:rPr>
          <w:rStyle w:val="CharAttribute30"/>
          <w:rFonts w:eastAsia="Batang"/>
          <w:sz w:val="22"/>
          <w:szCs w:val="22"/>
        </w:rPr>
      </w:pPr>
      <w:r w:rsidRPr="00A43876">
        <w:rPr>
          <w:rStyle w:val="CharAttribute29"/>
          <w:rFonts w:eastAsia="Batang"/>
          <w:sz w:val="22"/>
          <w:szCs w:val="22"/>
        </w:rPr>
        <w:t xml:space="preserve"> </w:t>
      </w:r>
      <w:r w:rsidRPr="00A43876">
        <w:rPr>
          <w:sz w:val="22"/>
          <w:szCs w:val="22"/>
        </w:rPr>
        <w:tab/>
      </w:r>
      <w:r w:rsidRPr="00A43876">
        <w:rPr>
          <w:rStyle w:val="CharAttribute30"/>
          <w:rFonts w:eastAsia="Batang"/>
          <w:sz w:val="22"/>
          <w:szCs w:val="22"/>
        </w:rPr>
        <w:t>I here by declare that all the contents mentioned above are true to the best of my knowledge</w:t>
      </w:r>
      <w:r>
        <w:rPr>
          <w:rStyle w:val="CharAttribute30"/>
          <w:rFonts w:eastAsia="Batang"/>
          <w:sz w:val="22"/>
          <w:szCs w:val="22"/>
        </w:rPr>
        <w:t xml:space="preserve"> a</w:t>
      </w:r>
      <w:r w:rsidRPr="00A43876">
        <w:rPr>
          <w:rStyle w:val="CharAttribute30"/>
          <w:rFonts w:eastAsia="Batang"/>
          <w:sz w:val="22"/>
          <w:szCs w:val="22"/>
        </w:rPr>
        <w:t>nd undertake the responsibility of discrepancies, if any.</w:t>
      </w:r>
    </w:p>
    <w:p w:rsidR="0090222C" w:rsidRDefault="0090222C" w:rsidP="00A43876">
      <w:pPr>
        <w:pStyle w:val="ParaAttribute3"/>
        <w:spacing w:line="276" w:lineRule="auto"/>
        <w:rPr>
          <w:rStyle w:val="CharAttribute30"/>
          <w:rFonts w:eastAsia="Batang"/>
          <w:sz w:val="22"/>
          <w:szCs w:val="22"/>
        </w:rPr>
      </w:pPr>
    </w:p>
    <w:p w:rsidR="0090222C" w:rsidRPr="0090222C" w:rsidRDefault="0090222C" w:rsidP="0090222C">
      <w:pPr>
        <w:pStyle w:val="ParaAttribute3"/>
        <w:spacing w:line="276" w:lineRule="auto"/>
        <w:rPr>
          <w:sz w:val="22"/>
          <w:szCs w:val="22"/>
        </w:rPr>
      </w:pPr>
      <w:r w:rsidRPr="0090222C">
        <w:rPr>
          <w:rStyle w:val="CharAttribute30"/>
          <w:rFonts w:eastAsia="Batang"/>
          <w:sz w:val="22"/>
          <w:szCs w:val="22"/>
        </w:rPr>
        <w:t xml:space="preserve">Place: </w:t>
      </w:r>
      <w:r>
        <w:rPr>
          <w:rStyle w:val="CharAttribute30"/>
          <w:rFonts w:eastAsia="Batang"/>
          <w:sz w:val="22"/>
          <w:szCs w:val="22"/>
        </w:rPr>
        <w:t>Hyderabad</w:t>
      </w:r>
    </w:p>
    <w:p w:rsidR="0090222C" w:rsidRDefault="0090222C" w:rsidP="0090222C">
      <w:pPr>
        <w:pStyle w:val="ParaAttribute3"/>
        <w:spacing w:line="276" w:lineRule="auto"/>
        <w:rPr>
          <w:sz w:val="24"/>
          <w:szCs w:val="24"/>
        </w:rPr>
      </w:pPr>
      <w:r w:rsidRPr="0090222C">
        <w:rPr>
          <w:rStyle w:val="CharAttribute30"/>
          <w:rFonts w:eastAsia="Batang"/>
          <w:sz w:val="22"/>
          <w:szCs w:val="22"/>
        </w:rPr>
        <w:t>Date:</w:t>
      </w:r>
      <w:r>
        <w:rPr>
          <w:rStyle w:val="CharAttribute30"/>
          <w:rFonts w:eastAsia="Batang"/>
          <w:szCs w:val="24"/>
        </w:rPr>
        <w:t xml:space="preserve"> </w:t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</w:r>
      <w:r>
        <w:rPr>
          <w:rStyle w:val="CharAttribute30"/>
          <w:rFonts w:eastAsia="Batang"/>
          <w:szCs w:val="24"/>
        </w:rPr>
        <w:tab/>
        <w:t>(</w:t>
      </w:r>
      <w:r w:rsidRPr="0090222C">
        <w:rPr>
          <w:rStyle w:val="CharAttribute30"/>
          <w:rFonts w:eastAsia="Batang"/>
          <w:szCs w:val="24"/>
          <w:u w:val="single"/>
        </w:rPr>
        <w:t>Sravani.V</w:t>
      </w:r>
      <w:r>
        <w:rPr>
          <w:rStyle w:val="CharAttribute30"/>
          <w:rFonts w:eastAsia="Batang"/>
          <w:szCs w:val="24"/>
        </w:rPr>
        <w:t>)</w:t>
      </w:r>
    </w:p>
    <w:p w:rsidR="0090222C" w:rsidRPr="00A43876" w:rsidRDefault="0090222C" w:rsidP="00A43876">
      <w:pPr>
        <w:pStyle w:val="ParaAttribute3"/>
        <w:spacing w:line="276" w:lineRule="auto"/>
        <w:rPr>
          <w:sz w:val="22"/>
          <w:szCs w:val="22"/>
        </w:rPr>
      </w:pPr>
    </w:p>
    <w:p w:rsidR="00A43876" w:rsidRPr="00A43876" w:rsidRDefault="00A6218F" w:rsidP="00A43876">
      <w:pPr>
        <w:pStyle w:val="ParaAttribute3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43876" w:rsidRPr="000E4F54" w:rsidRDefault="00A43876" w:rsidP="000E4F54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sectPr w:rsidR="00A43876" w:rsidRPr="000E4F54" w:rsidSect="001D05A9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82" w:rsidRDefault="008A0B82" w:rsidP="001D05A9">
      <w:r>
        <w:separator/>
      </w:r>
    </w:p>
  </w:endnote>
  <w:endnote w:type="continuationSeparator" w:id="0">
    <w:p w:rsidR="008A0B82" w:rsidRDefault="008A0B82" w:rsidP="001D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82" w:rsidRDefault="008A0B82" w:rsidP="001D05A9">
      <w:r>
        <w:separator/>
      </w:r>
    </w:p>
  </w:footnote>
  <w:footnote w:type="continuationSeparator" w:id="0">
    <w:p w:rsidR="008A0B82" w:rsidRDefault="008A0B82" w:rsidP="001D0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BC7" w:rsidRDefault="00BA3BC7" w:rsidP="00BA3BC7">
    <w:pPr>
      <w:pStyle w:val="Header"/>
      <w:tabs>
        <w:tab w:val="clear" w:pos="4680"/>
        <w:tab w:val="clear" w:pos="9360"/>
      </w:tabs>
      <w:ind w:left="5760" w:right="-360" w:firstLine="720"/>
    </w:pPr>
  </w:p>
  <w:p w:rsidR="00242E60" w:rsidRPr="00BA3BC7" w:rsidRDefault="00E90973" w:rsidP="009D686B">
    <w:pPr>
      <w:pStyle w:val="Header"/>
      <w:tabs>
        <w:tab w:val="clear" w:pos="4680"/>
        <w:tab w:val="clear" w:pos="9360"/>
      </w:tabs>
      <w:ind w:left="2880" w:right="-360" w:hanging="2880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>Sravani Vadlakonda</w:t>
    </w:r>
    <w:r w:rsidR="000D5D32">
      <w:rPr>
        <w:rFonts w:ascii="Verdana" w:hAnsi="Verdana"/>
        <w:b/>
        <w:sz w:val="20"/>
      </w:rPr>
      <w:tab/>
    </w:r>
    <w:r w:rsidR="000D5D32">
      <w:rPr>
        <w:rFonts w:ascii="Verdana" w:hAnsi="Verdana"/>
        <w:b/>
        <w:sz w:val="20"/>
      </w:rPr>
      <w:tab/>
    </w:r>
    <w:r w:rsidR="000D5D32">
      <w:rPr>
        <w:rFonts w:ascii="Verdana" w:hAnsi="Verdana"/>
        <w:b/>
        <w:sz w:val="20"/>
      </w:rPr>
      <w:tab/>
    </w:r>
    <w:r w:rsidR="000D5D32">
      <w:rPr>
        <w:rFonts w:ascii="Verdana" w:hAnsi="Verdana"/>
        <w:b/>
        <w:sz w:val="20"/>
      </w:rPr>
      <w:tab/>
    </w:r>
    <w:r w:rsidR="0018106B">
      <w:rPr>
        <w:rFonts w:ascii="Verdana" w:hAnsi="Verdana"/>
        <w:b/>
        <w:sz w:val="20"/>
      </w:rPr>
      <w:t xml:space="preserve">Mobile: </w:t>
    </w:r>
    <w:r>
      <w:rPr>
        <w:rFonts w:ascii="Verdana" w:hAnsi="Verdana"/>
        <w:b/>
        <w:sz w:val="20"/>
      </w:rPr>
      <w:t>7382937968</w:t>
    </w:r>
  </w:p>
  <w:p w:rsidR="00E5788C" w:rsidRPr="00A34776" w:rsidRDefault="00FA7477" w:rsidP="00BA3BC7">
    <w:pPr>
      <w:pStyle w:val="Header"/>
      <w:pBdr>
        <w:bottom w:val="double" w:sz="6" w:space="1" w:color="auto"/>
      </w:pBdr>
      <w:tabs>
        <w:tab w:val="clear" w:pos="4680"/>
        <w:tab w:val="clear" w:pos="9360"/>
      </w:tabs>
      <w:ind w:right="-360"/>
      <w:rPr>
        <w:rFonts w:ascii="Verdana" w:hAnsi="Verdana"/>
        <w:b/>
        <w:sz w:val="20"/>
      </w:rPr>
    </w:pPr>
    <w:r w:rsidRPr="00FA7477">
      <w:rPr>
        <w:rFonts w:ascii="Verdana" w:hAnsi="Verdana"/>
        <w:b/>
        <w:bCs/>
        <w:sz w:val="20"/>
      </w:rPr>
      <w:t>Software Engineer</w:t>
    </w:r>
    <w:r w:rsidR="000D5D32">
      <w:rPr>
        <w:rFonts w:ascii="Verdana" w:hAnsi="Verdana"/>
        <w:b/>
        <w:sz w:val="20"/>
      </w:rPr>
      <w:tab/>
    </w:r>
    <w:r w:rsidR="000D5D32">
      <w:rPr>
        <w:rFonts w:ascii="Verdana" w:hAnsi="Verdana"/>
        <w:b/>
        <w:sz w:val="20"/>
      </w:rPr>
      <w:tab/>
    </w:r>
    <w:r w:rsidR="00BA3BC7">
      <w:rPr>
        <w:rFonts w:ascii="Verdana" w:hAnsi="Verdana"/>
        <w:b/>
        <w:sz w:val="20"/>
      </w:rPr>
      <w:tab/>
      <w:t xml:space="preserve">   </w:t>
    </w:r>
    <w:r w:rsidR="0018106B">
      <w:rPr>
        <w:rFonts w:ascii="Verdana" w:hAnsi="Verdana"/>
        <w:b/>
        <w:sz w:val="20"/>
      </w:rPr>
      <w:t xml:space="preserve">                 </w:t>
    </w:r>
    <w:r w:rsidR="000D5D32">
      <w:rPr>
        <w:rFonts w:ascii="Verdana" w:hAnsi="Verdana"/>
        <w:b/>
        <w:sz w:val="20"/>
      </w:rPr>
      <w:tab/>
    </w:r>
    <w:r w:rsidR="0018106B">
      <w:rPr>
        <w:rFonts w:ascii="Verdana" w:hAnsi="Verdana"/>
        <w:b/>
        <w:sz w:val="20"/>
      </w:rPr>
      <w:t xml:space="preserve">Email: </w:t>
    </w:r>
    <w:r w:rsidR="00E90973">
      <w:rPr>
        <w:rFonts w:ascii="Verdana" w:hAnsi="Verdana"/>
        <w:b/>
        <w:sz w:val="20"/>
      </w:rPr>
      <w:t>reddy.sravani34</w:t>
    </w:r>
    <w:r w:rsidR="000D5D32" w:rsidRPr="000D5D32">
      <w:rPr>
        <w:rFonts w:ascii="Verdana" w:hAnsi="Verdana"/>
        <w:b/>
        <w:sz w:val="20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840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AECE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2" w:tplc="04661B9C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3" w:tplc="78E6A3EC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4" w:tplc="287A1B4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5" w:tplc="D7FA321C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6" w:tplc="B9A6A1A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7" w:tplc="127A116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8" w:tplc="ED22CF9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 2"/>
        <w:sz w:val="16"/>
        <w:szCs w:val="16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auto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  <w:color w:val="auto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  <w:color w:val="auto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  <w:color w:val="auto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  <w:color w:val="auto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  <w:color w:val="auto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/>
        <w:color w:val="auto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  <w:color w:val="auto"/>
      </w:rPr>
    </w:lvl>
  </w:abstractNum>
  <w:abstractNum w:abstractNumId="4">
    <w:nsid w:val="01762E58"/>
    <w:multiLevelType w:val="hybridMultilevel"/>
    <w:tmpl w:val="429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8F3D2C"/>
    <w:multiLevelType w:val="hybridMultilevel"/>
    <w:tmpl w:val="226E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D2205"/>
    <w:multiLevelType w:val="hybridMultilevel"/>
    <w:tmpl w:val="977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22C63"/>
    <w:multiLevelType w:val="hybridMultilevel"/>
    <w:tmpl w:val="403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06"/>
    <w:multiLevelType w:val="hybridMultilevel"/>
    <w:tmpl w:val="C85E3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EB5AC6"/>
    <w:multiLevelType w:val="hybridMultilevel"/>
    <w:tmpl w:val="2C7CEEEC"/>
    <w:lvl w:ilvl="0" w:tplc="5BA896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10655A"/>
    <w:multiLevelType w:val="hybridMultilevel"/>
    <w:tmpl w:val="E7DE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549C9"/>
    <w:multiLevelType w:val="hybridMultilevel"/>
    <w:tmpl w:val="B9B0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A19DA"/>
    <w:multiLevelType w:val="hybridMultilevel"/>
    <w:tmpl w:val="EBB8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1E17"/>
    <w:multiLevelType w:val="hybridMultilevel"/>
    <w:tmpl w:val="295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E00EA"/>
    <w:multiLevelType w:val="hybridMultilevel"/>
    <w:tmpl w:val="883A95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8E5F2C"/>
    <w:multiLevelType w:val="hybridMultilevel"/>
    <w:tmpl w:val="ECA6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D1F18"/>
    <w:multiLevelType w:val="hybridMultilevel"/>
    <w:tmpl w:val="C54ED440"/>
    <w:lvl w:ilvl="0" w:tplc="0409001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A5317"/>
    <w:multiLevelType w:val="hybridMultilevel"/>
    <w:tmpl w:val="AB7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5172"/>
    <w:multiLevelType w:val="hybridMultilevel"/>
    <w:tmpl w:val="BA18AA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A7B43"/>
    <w:multiLevelType w:val="hybridMultilevel"/>
    <w:tmpl w:val="22CA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06F91"/>
    <w:multiLevelType w:val="hybridMultilevel"/>
    <w:tmpl w:val="B786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6429E"/>
    <w:multiLevelType w:val="hybridMultilevel"/>
    <w:tmpl w:val="CE2E62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002A3B"/>
    <w:multiLevelType w:val="hybridMultilevel"/>
    <w:tmpl w:val="BD1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63BDE"/>
    <w:multiLevelType w:val="hybridMultilevel"/>
    <w:tmpl w:val="EFCAA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FC3D07"/>
    <w:multiLevelType w:val="hybridMultilevel"/>
    <w:tmpl w:val="DE7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D3EB8"/>
    <w:multiLevelType w:val="hybridMultilevel"/>
    <w:tmpl w:val="B3181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376C77"/>
    <w:multiLevelType w:val="hybridMultilevel"/>
    <w:tmpl w:val="DF0C4A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1B43E8C"/>
    <w:multiLevelType w:val="hybridMultilevel"/>
    <w:tmpl w:val="B04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292760A"/>
    <w:multiLevelType w:val="hybridMultilevel"/>
    <w:tmpl w:val="3B7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1143A"/>
    <w:multiLevelType w:val="hybridMultilevel"/>
    <w:tmpl w:val="40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66446B"/>
    <w:multiLevelType w:val="hybridMultilevel"/>
    <w:tmpl w:val="F796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544308"/>
    <w:multiLevelType w:val="hybridMultilevel"/>
    <w:tmpl w:val="AB9C3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AF02AD"/>
    <w:multiLevelType w:val="hybridMultilevel"/>
    <w:tmpl w:val="AF6EBD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5D1E1C77"/>
    <w:multiLevelType w:val="hybridMultilevel"/>
    <w:tmpl w:val="E31A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0B84"/>
    <w:multiLevelType w:val="hybridMultilevel"/>
    <w:tmpl w:val="D3F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90453"/>
    <w:multiLevelType w:val="hybridMultilevel"/>
    <w:tmpl w:val="1E6E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9A44BC"/>
    <w:multiLevelType w:val="hybridMultilevel"/>
    <w:tmpl w:val="3C805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812E5C"/>
    <w:multiLevelType w:val="hybridMultilevel"/>
    <w:tmpl w:val="995E1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E20EC5"/>
    <w:multiLevelType w:val="hybridMultilevel"/>
    <w:tmpl w:val="BF4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85830"/>
    <w:multiLevelType w:val="hybridMultilevel"/>
    <w:tmpl w:val="C68EB846"/>
    <w:lvl w:ilvl="0" w:tplc="5BA896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B2761F"/>
    <w:multiLevelType w:val="hybridMultilevel"/>
    <w:tmpl w:val="9D4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90908"/>
    <w:multiLevelType w:val="hybridMultilevel"/>
    <w:tmpl w:val="5C0C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D2420"/>
    <w:multiLevelType w:val="hybridMultilevel"/>
    <w:tmpl w:val="62B05AF0"/>
    <w:lvl w:ilvl="0" w:tplc="3D1CE2B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086EEC"/>
    <w:multiLevelType w:val="hybridMultilevel"/>
    <w:tmpl w:val="60E8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9E2A0E"/>
    <w:multiLevelType w:val="hybridMultilevel"/>
    <w:tmpl w:val="6F941622"/>
    <w:lvl w:ilvl="0" w:tplc="A21237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301D09"/>
    <w:multiLevelType w:val="hybridMultilevel"/>
    <w:tmpl w:val="2A2C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45"/>
  </w:num>
  <w:num w:numId="4">
    <w:abstractNumId w:val="37"/>
  </w:num>
  <w:num w:numId="5">
    <w:abstractNumId w:val="32"/>
  </w:num>
  <w:num w:numId="6">
    <w:abstractNumId w:val="18"/>
  </w:num>
  <w:num w:numId="7">
    <w:abstractNumId w:val="9"/>
  </w:num>
  <w:num w:numId="8">
    <w:abstractNumId w:val="39"/>
  </w:num>
  <w:num w:numId="9">
    <w:abstractNumId w:val="16"/>
  </w:num>
  <w:num w:numId="10">
    <w:abstractNumId w:val="36"/>
  </w:num>
  <w:num w:numId="11">
    <w:abstractNumId w:val="31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42"/>
  </w:num>
  <w:num w:numId="17">
    <w:abstractNumId w:val="7"/>
  </w:num>
  <w:num w:numId="18">
    <w:abstractNumId w:val="10"/>
  </w:num>
  <w:num w:numId="19">
    <w:abstractNumId w:val="34"/>
  </w:num>
  <w:num w:numId="20">
    <w:abstractNumId w:val="30"/>
  </w:num>
  <w:num w:numId="21">
    <w:abstractNumId w:val="40"/>
  </w:num>
  <w:num w:numId="22">
    <w:abstractNumId w:val="5"/>
  </w:num>
  <w:num w:numId="23">
    <w:abstractNumId w:val="22"/>
  </w:num>
  <w:num w:numId="24">
    <w:abstractNumId w:val="4"/>
  </w:num>
  <w:num w:numId="25">
    <w:abstractNumId w:val="38"/>
  </w:num>
  <w:num w:numId="26">
    <w:abstractNumId w:val="29"/>
  </w:num>
  <w:num w:numId="27">
    <w:abstractNumId w:val="41"/>
  </w:num>
  <w:num w:numId="28">
    <w:abstractNumId w:val="35"/>
  </w:num>
  <w:num w:numId="29">
    <w:abstractNumId w:val="11"/>
  </w:num>
  <w:num w:numId="30">
    <w:abstractNumId w:val="13"/>
  </w:num>
  <w:num w:numId="31">
    <w:abstractNumId w:val="24"/>
  </w:num>
  <w:num w:numId="32">
    <w:abstractNumId w:val="12"/>
  </w:num>
  <w:num w:numId="33">
    <w:abstractNumId w:val="28"/>
  </w:num>
  <w:num w:numId="34">
    <w:abstractNumId w:val="17"/>
  </w:num>
  <w:num w:numId="35">
    <w:abstractNumId w:val="44"/>
  </w:num>
  <w:num w:numId="36">
    <w:abstractNumId w:val="43"/>
  </w:num>
  <w:num w:numId="37">
    <w:abstractNumId w:val="27"/>
  </w:num>
  <w:num w:numId="38">
    <w:abstractNumId w:val="19"/>
  </w:num>
  <w:num w:numId="39">
    <w:abstractNumId w:val="2"/>
  </w:num>
  <w:num w:numId="40">
    <w:abstractNumId w:val="25"/>
  </w:num>
  <w:num w:numId="41">
    <w:abstractNumId w:val="3"/>
  </w:num>
  <w:num w:numId="42">
    <w:abstractNumId w:val="33"/>
  </w:num>
  <w:num w:numId="43">
    <w:abstractNumId w:val="1"/>
  </w:num>
  <w:num w:numId="44">
    <w:abstractNumId w:val="6"/>
  </w:num>
  <w:num w:numId="45">
    <w:abstractNumId w:val="2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B6"/>
    <w:rsid w:val="0000328D"/>
    <w:rsid w:val="00006A0B"/>
    <w:rsid w:val="000126C2"/>
    <w:rsid w:val="000128A7"/>
    <w:rsid w:val="0001425C"/>
    <w:rsid w:val="000175A2"/>
    <w:rsid w:val="000204C2"/>
    <w:rsid w:val="000208E7"/>
    <w:rsid w:val="000218BB"/>
    <w:rsid w:val="000375E2"/>
    <w:rsid w:val="00040120"/>
    <w:rsid w:val="00040BF6"/>
    <w:rsid w:val="0004420C"/>
    <w:rsid w:val="000449CB"/>
    <w:rsid w:val="00044C99"/>
    <w:rsid w:val="00045852"/>
    <w:rsid w:val="0005194A"/>
    <w:rsid w:val="00053BA6"/>
    <w:rsid w:val="00057E81"/>
    <w:rsid w:val="00062591"/>
    <w:rsid w:val="0006276F"/>
    <w:rsid w:val="0006617A"/>
    <w:rsid w:val="00067094"/>
    <w:rsid w:val="00071C2E"/>
    <w:rsid w:val="00074431"/>
    <w:rsid w:val="00075418"/>
    <w:rsid w:val="0007650E"/>
    <w:rsid w:val="00077AB6"/>
    <w:rsid w:val="000805FC"/>
    <w:rsid w:val="00081E2B"/>
    <w:rsid w:val="0008777E"/>
    <w:rsid w:val="0009013D"/>
    <w:rsid w:val="0009184E"/>
    <w:rsid w:val="000922F6"/>
    <w:rsid w:val="00095718"/>
    <w:rsid w:val="000A063E"/>
    <w:rsid w:val="000A244D"/>
    <w:rsid w:val="000A30A5"/>
    <w:rsid w:val="000A4315"/>
    <w:rsid w:val="000A4839"/>
    <w:rsid w:val="000A530C"/>
    <w:rsid w:val="000A55F3"/>
    <w:rsid w:val="000A6975"/>
    <w:rsid w:val="000A6B9B"/>
    <w:rsid w:val="000A6E4B"/>
    <w:rsid w:val="000B14C1"/>
    <w:rsid w:val="000B6E04"/>
    <w:rsid w:val="000C1FD5"/>
    <w:rsid w:val="000C2728"/>
    <w:rsid w:val="000C2737"/>
    <w:rsid w:val="000C2A23"/>
    <w:rsid w:val="000C3297"/>
    <w:rsid w:val="000C5CF4"/>
    <w:rsid w:val="000C64B6"/>
    <w:rsid w:val="000C7D6D"/>
    <w:rsid w:val="000D2E21"/>
    <w:rsid w:val="000D4AE5"/>
    <w:rsid w:val="000D5D32"/>
    <w:rsid w:val="000E4F54"/>
    <w:rsid w:val="000E55D8"/>
    <w:rsid w:val="000E6C79"/>
    <w:rsid w:val="000F37F6"/>
    <w:rsid w:val="000F602D"/>
    <w:rsid w:val="000F7851"/>
    <w:rsid w:val="0010648B"/>
    <w:rsid w:val="00106A5D"/>
    <w:rsid w:val="00107FFE"/>
    <w:rsid w:val="001106E9"/>
    <w:rsid w:val="0011511C"/>
    <w:rsid w:val="001157D2"/>
    <w:rsid w:val="001158EE"/>
    <w:rsid w:val="00121D73"/>
    <w:rsid w:val="0013127D"/>
    <w:rsid w:val="001320DE"/>
    <w:rsid w:val="00133025"/>
    <w:rsid w:val="001375D7"/>
    <w:rsid w:val="00140D3E"/>
    <w:rsid w:val="00141BE0"/>
    <w:rsid w:val="001523E6"/>
    <w:rsid w:val="00153F00"/>
    <w:rsid w:val="001555DD"/>
    <w:rsid w:val="00156DC3"/>
    <w:rsid w:val="00156F55"/>
    <w:rsid w:val="001615F9"/>
    <w:rsid w:val="001649C9"/>
    <w:rsid w:val="001661E0"/>
    <w:rsid w:val="00167998"/>
    <w:rsid w:val="001744CE"/>
    <w:rsid w:val="001746BE"/>
    <w:rsid w:val="001776C0"/>
    <w:rsid w:val="00180793"/>
    <w:rsid w:val="0018106B"/>
    <w:rsid w:val="001831FC"/>
    <w:rsid w:val="00183A11"/>
    <w:rsid w:val="00194957"/>
    <w:rsid w:val="00195E94"/>
    <w:rsid w:val="0019776D"/>
    <w:rsid w:val="00197BB9"/>
    <w:rsid w:val="001A1EE7"/>
    <w:rsid w:val="001A38E8"/>
    <w:rsid w:val="001A4705"/>
    <w:rsid w:val="001B1EF1"/>
    <w:rsid w:val="001B1F44"/>
    <w:rsid w:val="001B6128"/>
    <w:rsid w:val="001C0C9E"/>
    <w:rsid w:val="001C2473"/>
    <w:rsid w:val="001C5222"/>
    <w:rsid w:val="001C6600"/>
    <w:rsid w:val="001C6712"/>
    <w:rsid w:val="001D05A9"/>
    <w:rsid w:val="001D2D7F"/>
    <w:rsid w:val="001D3AE0"/>
    <w:rsid w:val="001D53F7"/>
    <w:rsid w:val="001F246A"/>
    <w:rsid w:val="001F4DDB"/>
    <w:rsid w:val="001F4E29"/>
    <w:rsid w:val="0020124B"/>
    <w:rsid w:val="002043F1"/>
    <w:rsid w:val="00215573"/>
    <w:rsid w:val="00215FCC"/>
    <w:rsid w:val="00224E98"/>
    <w:rsid w:val="00225565"/>
    <w:rsid w:val="002306CF"/>
    <w:rsid w:val="00230A0F"/>
    <w:rsid w:val="00231175"/>
    <w:rsid w:val="00234DC2"/>
    <w:rsid w:val="00237692"/>
    <w:rsid w:val="00242532"/>
    <w:rsid w:val="00242E60"/>
    <w:rsid w:val="00252295"/>
    <w:rsid w:val="002548A9"/>
    <w:rsid w:val="00257B03"/>
    <w:rsid w:val="002604BB"/>
    <w:rsid w:val="002623A4"/>
    <w:rsid w:val="002630BC"/>
    <w:rsid w:val="00264E4E"/>
    <w:rsid w:val="002662D5"/>
    <w:rsid w:val="0026634F"/>
    <w:rsid w:val="00277D59"/>
    <w:rsid w:val="0028042F"/>
    <w:rsid w:val="00281701"/>
    <w:rsid w:val="00291CF2"/>
    <w:rsid w:val="0029724A"/>
    <w:rsid w:val="002A0CFD"/>
    <w:rsid w:val="002A2106"/>
    <w:rsid w:val="002A4E0E"/>
    <w:rsid w:val="002B2A35"/>
    <w:rsid w:val="002B62BE"/>
    <w:rsid w:val="002B668D"/>
    <w:rsid w:val="002B6F39"/>
    <w:rsid w:val="002C08A5"/>
    <w:rsid w:val="002C08B0"/>
    <w:rsid w:val="002C0CB3"/>
    <w:rsid w:val="002C25A1"/>
    <w:rsid w:val="002C439C"/>
    <w:rsid w:val="002D0139"/>
    <w:rsid w:val="002D2841"/>
    <w:rsid w:val="002D5C92"/>
    <w:rsid w:val="002D7E78"/>
    <w:rsid w:val="002E547D"/>
    <w:rsid w:val="002F057C"/>
    <w:rsid w:val="002F33B7"/>
    <w:rsid w:val="002F4AEC"/>
    <w:rsid w:val="002F50A4"/>
    <w:rsid w:val="002F653A"/>
    <w:rsid w:val="0030013C"/>
    <w:rsid w:val="003042B1"/>
    <w:rsid w:val="00305163"/>
    <w:rsid w:val="00305DF5"/>
    <w:rsid w:val="00313404"/>
    <w:rsid w:val="003240F2"/>
    <w:rsid w:val="00324569"/>
    <w:rsid w:val="003250EF"/>
    <w:rsid w:val="003265AA"/>
    <w:rsid w:val="00326EF2"/>
    <w:rsid w:val="00327F06"/>
    <w:rsid w:val="00331341"/>
    <w:rsid w:val="00331CE1"/>
    <w:rsid w:val="003352B1"/>
    <w:rsid w:val="0034312E"/>
    <w:rsid w:val="00350443"/>
    <w:rsid w:val="00350913"/>
    <w:rsid w:val="003529FF"/>
    <w:rsid w:val="00353448"/>
    <w:rsid w:val="00354115"/>
    <w:rsid w:val="00354155"/>
    <w:rsid w:val="00355B75"/>
    <w:rsid w:val="00364E1B"/>
    <w:rsid w:val="0036626D"/>
    <w:rsid w:val="003703C4"/>
    <w:rsid w:val="00374E70"/>
    <w:rsid w:val="003758B8"/>
    <w:rsid w:val="003800BC"/>
    <w:rsid w:val="00380E1A"/>
    <w:rsid w:val="00383876"/>
    <w:rsid w:val="00391328"/>
    <w:rsid w:val="003926A8"/>
    <w:rsid w:val="00392A38"/>
    <w:rsid w:val="003A7BBB"/>
    <w:rsid w:val="003B4504"/>
    <w:rsid w:val="003B7989"/>
    <w:rsid w:val="003C31EB"/>
    <w:rsid w:val="003C3F28"/>
    <w:rsid w:val="003C4CE4"/>
    <w:rsid w:val="003C5E2E"/>
    <w:rsid w:val="003C62EF"/>
    <w:rsid w:val="003D0FFC"/>
    <w:rsid w:val="003D1CA9"/>
    <w:rsid w:val="003D398A"/>
    <w:rsid w:val="003E1433"/>
    <w:rsid w:val="003E351C"/>
    <w:rsid w:val="003E56F7"/>
    <w:rsid w:val="003F0A50"/>
    <w:rsid w:val="003F273C"/>
    <w:rsid w:val="00400EDE"/>
    <w:rsid w:val="00401DBC"/>
    <w:rsid w:val="00410781"/>
    <w:rsid w:val="00411548"/>
    <w:rsid w:val="0041271D"/>
    <w:rsid w:val="004147B2"/>
    <w:rsid w:val="00416B2B"/>
    <w:rsid w:val="00421234"/>
    <w:rsid w:val="004227A2"/>
    <w:rsid w:val="00424F7E"/>
    <w:rsid w:val="0043128F"/>
    <w:rsid w:val="004340B9"/>
    <w:rsid w:val="00451489"/>
    <w:rsid w:val="0045285E"/>
    <w:rsid w:val="00454C7E"/>
    <w:rsid w:val="004557B6"/>
    <w:rsid w:val="004670F2"/>
    <w:rsid w:val="00470455"/>
    <w:rsid w:val="00472A29"/>
    <w:rsid w:val="00472BA4"/>
    <w:rsid w:val="00474755"/>
    <w:rsid w:val="004765A9"/>
    <w:rsid w:val="004853E0"/>
    <w:rsid w:val="004865D0"/>
    <w:rsid w:val="0048783F"/>
    <w:rsid w:val="0048791F"/>
    <w:rsid w:val="00487BA8"/>
    <w:rsid w:val="00487D9E"/>
    <w:rsid w:val="00491211"/>
    <w:rsid w:val="00491237"/>
    <w:rsid w:val="0049688D"/>
    <w:rsid w:val="004A2CFC"/>
    <w:rsid w:val="004A7F7E"/>
    <w:rsid w:val="004B3086"/>
    <w:rsid w:val="004B3104"/>
    <w:rsid w:val="004B3873"/>
    <w:rsid w:val="004B3B51"/>
    <w:rsid w:val="004B42F3"/>
    <w:rsid w:val="004B6C36"/>
    <w:rsid w:val="004C0138"/>
    <w:rsid w:val="004C0DC4"/>
    <w:rsid w:val="004C18F1"/>
    <w:rsid w:val="004C1A23"/>
    <w:rsid w:val="004C49F7"/>
    <w:rsid w:val="004C7769"/>
    <w:rsid w:val="004D3964"/>
    <w:rsid w:val="004E1976"/>
    <w:rsid w:val="004E1EE9"/>
    <w:rsid w:val="004E33DE"/>
    <w:rsid w:val="004E47B9"/>
    <w:rsid w:val="004E4B16"/>
    <w:rsid w:val="004E5DD8"/>
    <w:rsid w:val="004F59AD"/>
    <w:rsid w:val="004F72B7"/>
    <w:rsid w:val="00501DE9"/>
    <w:rsid w:val="0050338D"/>
    <w:rsid w:val="00503F21"/>
    <w:rsid w:val="00504492"/>
    <w:rsid w:val="00505DD5"/>
    <w:rsid w:val="005103BB"/>
    <w:rsid w:val="00515A5D"/>
    <w:rsid w:val="005237B5"/>
    <w:rsid w:val="00525651"/>
    <w:rsid w:val="00526BB8"/>
    <w:rsid w:val="00527C78"/>
    <w:rsid w:val="00532374"/>
    <w:rsid w:val="00532449"/>
    <w:rsid w:val="00537F27"/>
    <w:rsid w:val="00551416"/>
    <w:rsid w:val="00554400"/>
    <w:rsid w:val="005608E8"/>
    <w:rsid w:val="00563A2B"/>
    <w:rsid w:val="00566413"/>
    <w:rsid w:val="00570A03"/>
    <w:rsid w:val="00575BEC"/>
    <w:rsid w:val="00577DEF"/>
    <w:rsid w:val="005803B6"/>
    <w:rsid w:val="0058051D"/>
    <w:rsid w:val="005860A3"/>
    <w:rsid w:val="005874AE"/>
    <w:rsid w:val="00593A7F"/>
    <w:rsid w:val="00595B65"/>
    <w:rsid w:val="00595B84"/>
    <w:rsid w:val="0059701C"/>
    <w:rsid w:val="005B1EFC"/>
    <w:rsid w:val="005B7D3E"/>
    <w:rsid w:val="005C091C"/>
    <w:rsid w:val="005C2BDE"/>
    <w:rsid w:val="005C2C17"/>
    <w:rsid w:val="005C375D"/>
    <w:rsid w:val="005C4441"/>
    <w:rsid w:val="005C483A"/>
    <w:rsid w:val="005D162D"/>
    <w:rsid w:val="005D1BB2"/>
    <w:rsid w:val="005D21EB"/>
    <w:rsid w:val="005D29BE"/>
    <w:rsid w:val="005D36CE"/>
    <w:rsid w:val="005D575D"/>
    <w:rsid w:val="005E02A2"/>
    <w:rsid w:val="005E6537"/>
    <w:rsid w:val="005F0922"/>
    <w:rsid w:val="005F383F"/>
    <w:rsid w:val="005F4C98"/>
    <w:rsid w:val="005F4DC3"/>
    <w:rsid w:val="005F527A"/>
    <w:rsid w:val="005F5764"/>
    <w:rsid w:val="006009E9"/>
    <w:rsid w:val="00601B4C"/>
    <w:rsid w:val="006021CB"/>
    <w:rsid w:val="00611567"/>
    <w:rsid w:val="00612B5C"/>
    <w:rsid w:val="00613BE7"/>
    <w:rsid w:val="0061456E"/>
    <w:rsid w:val="00614D45"/>
    <w:rsid w:val="00616FD4"/>
    <w:rsid w:val="00623C31"/>
    <w:rsid w:val="00623E04"/>
    <w:rsid w:val="0062427C"/>
    <w:rsid w:val="006248C7"/>
    <w:rsid w:val="006276C9"/>
    <w:rsid w:val="006313E6"/>
    <w:rsid w:val="00634AE0"/>
    <w:rsid w:val="00636FA2"/>
    <w:rsid w:val="0064121E"/>
    <w:rsid w:val="00644E33"/>
    <w:rsid w:val="0064686F"/>
    <w:rsid w:val="00647833"/>
    <w:rsid w:val="00651595"/>
    <w:rsid w:val="006520A8"/>
    <w:rsid w:val="0065442E"/>
    <w:rsid w:val="00654478"/>
    <w:rsid w:val="00654915"/>
    <w:rsid w:val="00655CD9"/>
    <w:rsid w:val="00656A39"/>
    <w:rsid w:val="00657502"/>
    <w:rsid w:val="0066179E"/>
    <w:rsid w:val="00663965"/>
    <w:rsid w:val="00663A9F"/>
    <w:rsid w:val="00664317"/>
    <w:rsid w:val="00664F1E"/>
    <w:rsid w:val="00665DF7"/>
    <w:rsid w:val="006708F4"/>
    <w:rsid w:val="00670A6E"/>
    <w:rsid w:val="00673487"/>
    <w:rsid w:val="00675A7D"/>
    <w:rsid w:val="00676318"/>
    <w:rsid w:val="00686E2D"/>
    <w:rsid w:val="0069252C"/>
    <w:rsid w:val="00696C5C"/>
    <w:rsid w:val="006A003F"/>
    <w:rsid w:val="006A179E"/>
    <w:rsid w:val="006A70A7"/>
    <w:rsid w:val="006A7CD8"/>
    <w:rsid w:val="006A7FF4"/>
    <w:rsid w:val="006B1146"/>
    <w:rsid w:val="006B1351"/>
    <w:rsid w:val="006B3EA0"/>
    <w:rsid w:val="006B5356"/>
    <w:rsid w:val="006B6E76"/>
    <w:rsid w:val="006C17ED"/>
    <w:rsid w:val="006C1964"/>
    <w:rsid w:val="006C3091"/>
    <w:rsid w:val="006C3DC1"/>
    <w:rsid w:val="006C4781"/>
    <w:rsid w:val="006C59BF"/>
    <w:rsid w:val="006D1AD6"/>
    <w:rsid w:val="006D320E"/>
    <w:rsid w:val="006D50D0"/>
    <w:rsid w:val="006E252B"/>
    <w:rsid w:val="006E3704"/>
    <w:rsid w:val="006E4A3D"/>
    <w:rsid w:val="006E568D"/>
    <w:rsid w:val="006E717D"/>
    <w:rsid w:val="006E7C3E"/>
    <w:rsid w:val="006E7FDD"/>
    <w:rsid w:val="006F2774"/>
    <w:rsid w:val="006F4F4B"/>
    <w:rsid w:val="00700034"/>
    <w:rsid w:val="00702EEA"/>
    <w:rsid w:val="007047D4"/>
    <w:rsid w:val="00707667"/>
    <w:rsid w:val="00710D5A"/>
    <w:rsid w:val="0071159D"/>
    <w:rsid w:val="00712A1A"/>
    <w:rsid w:val="0071412C"/>
    <w:rsid w:val="007142EB"/>
    <w:rsid w:val="00723D48"/>
    <w:rsid w:val="0072518D"/>
    <w:rsid w:val="007266ED"/>
    <w:rsid w:val="007268C7"/>
    <w:rsid w:val="00730147"/>
    <w:rsid w:val="0073391B"/>
    <w:rsid w:val="00734EC4"/>
    <w:rsid w:val="00736266"/>
    <w:rsid w:val="00742E87"/>
    <w:rsid w:val="00742FDA"/>
    <w:rsid w:val="007437BE"/>
    <w:rsid w:val="00744A73"/>
    <w:rsid w:val="0074543B"/>
    <w:rsid w:val="00756F83"/>
    <w:rsid w:val="007603D8"/>
    <w:rsid w:val="00761B6E"/>
    <w:rsid w:val="00764FFA"/>
    <w:rsid w:val="00766749"/>
    <w:rsid w:val="0076719A"/>
    <w:rsid w:val="00767D6F"/>
    <w:rsid w:val="0077077D"/>
    <w:rsid w:val="007713AA"/>
    <w:rsid w:val="00771D06"/>
    <w:rsid w:val="00773388"/>
    <w:rsid w:val="00783B0B"/>
    <w:rsid w:val="0078412C"/>
    <w:rsid w:val="007842FE"/>
    <w:rsid w:val="007919DA"/>
    <w:rsid w:val="007A637E"/>
    <w:rsid w:val="007A72CB"/>
    <w:rsid w:val="007B0468"/>
    <w:rsid w:val="007B7515"/>
    <w:rsid w:val="007C15E9"/>
    <w:rsid w:val="007C2A04"/>
    <w:rsid w:val="007C63F1"/>
    <w:rsid w:val="007D2F02"/>
    <w:rsid w:val="007D30FC"/>
    <w:rsid w:val="007D47DD"/>
    <w:rsid w:val="007D5741"/>
    <w:rsid w:val="007D58C9"/>
    <w:rsid w:val="007D6804"/>
    <w:rsid w:val="007E1503"/>
    <w:rsid w:val="007E32CF"/>
    <w:rsid w:val="007E376C"/>
    <w:rsid w:val="007E3ACC"/>
    <w:rsid w:val="007E6202"/>
    <w:rsid w:val="007E6332"/>
    <w:rsid w:val="007E6461"/>
    <w:rsid w:val="007E64D2"/>
    <w:rsid w:val="007F07B8"/>
    <w:rsid w:val="007F0AD7"/>
    <w:rsid w:val="007F1FB6"/>
    <w:rsid w:val="007F1FD0"/>
    <w:rsid w:val="007F3B52"/>
    <w:rsid w:val="007F48A4"/>
    <w:rsid w:val="00801573"/>
    <w:rsid w:val="00812939"/>
    <w:rsid w:val="008141B8"/>
    <w:rsid w:val="0081451E"/>
    <w:rsid w:val="00814E38"/>
    <w:rsid w:val="00823375"/>
    <w:rsid w:val="00826AD8"/>
    <w:rsid w:val="0082749D"/>
    <w:rsid w:val="00833EC5"/>
    <w:rsid w:val="00834504"/>
    <w:rsid w:val="00837B1C"/>
    <w:rsid w:val="00845CF5"/>
    <w:rsid w:val="0084716E"/>
    <w:rsid w:val="0085083E"/>
    <w:rsid w:val="00853CD7"/>
    <w:rsid w:val="00857843"/>
    <w:rsid w:val="00860874"/>
    <w:rsid w:val="008642B0"/>
    <w:rsid w:val="00864DB6"/>
    <w:rsid w:val="00866EC1"/>
    <w:rsid w:val="00874A93"/>
    <w:rsid w:val="00875526"/>
    <w:rsid w:val="00875E62"/>
    <w:rsid w:val="0087663E"/>
    <w:rsid w:val="008821A3"/>
    <w:rsid w:val="00886173"/>
    <w:rsid w:val="00886596"/>
    <w:rsid w:val="008907A9"/>
    <w:rsid w:val="008910B6"/>
    <w:rsid w:val="00891C00"/>
    <w:rsid w:val="008936EB"/>
    <w:rsid w:val="0089697C"/>
    <w:rsid w:val="00896D5D"/>
    <w:rsid w:val="008A0B82"/>
    <w:rsid w:val="008A4519"/>
    <w:rsid w:val="008A511A"/>
    <w:rsid w:val="008A6A15"/>
    <w:rsid w:val="008B1065"/>
    <w:rsid w:val="008B2253"/>
    <w:rsid w:val="008B4550"/>
    <w:rsid w:val="008B54B8"/>
    <w:rsid w:val="008C121B"/>
    <w:rsid w:val="008C191A"/>
    <w:rsid w:val="008C4E19"/>
    <w:rsid w:val="008D303A"/>
    <w:rsid w:val="008D5439"/>
    <w:rsid w:val="008E10EC"/>
    <w:rsid w:val="008E1ED2"/>
    <w:rsid w:val="008E2D56"/>
    <w:rsid w:val="008F082B"/>
    <w:rsid w:val="008F40B8"/>
    <w:rsid w:val="008F5D4C"/>
    <w:rsid w:val="0090222C"/>
    <w:rsid w:val="009039E1"/>
    <w:rsid w:val="00911FDF"/>
    <w:rsid w:val="0091271A"/>
    <w:rsid w:val="00913F30"/>
    <w:rsid w:val="00920021"/>
    <w:rsid w:val="00923C46"/>
    <w:rsid w:val="0092599A"/>
    <w:rsid w:val="00927AAF"/>
    <w:rsid w:val="00930601"/>
    <w:rsid w:val="009308D2"/>
    <w:rsid w:val="00935090"/>
    <w:rsid w:val="00941679"/>
    <w:rsid w:val="009421C2"/>
    <w:rsid w:val="00942B4A"/>
    <w:rsid w:val="00942B8F"/>
    <w:rsid w:val="00943D26"/>
    <w:rsid w:val="00944257"/>
    <w:rsid w:val="00945F0C"/>
    <w:rsid w:val="0095236F"/>
    <w:rsid w:val="00952907"/>
    <w:rsid w:val="00952A53"/>
    <w:rsid w:val="00953A2F"/>
    <w:rsid w:val="0095641F"/>
    <w:rsid w:val="00960F0F"/>
    <w:rsid w:val="00963922"/>
    <w:rsid w:val="00971C8E"/>
    <w:rsid w:val="00971D6A"/>
    <w:rsid w:val="0097278E"/>
    <w:rsid w:val="00975E7C"/>
    <w:rsid w:val="0097699D"/>
    <w:rsid w:val="00981985"/>
    <w:rsid w:val="0098555A"/>
    <w:rsid w:val="00985CFB"/>
    <w:rsid w:val="009919DB"/>
    <w:rsid w:val="009919FF"/>
    <w:rsid w:val="00992250"/>
    <w:rsid w:val="00995FED"/>
    <w:rsid w:val="009973CD"/>
    <w:rsid w:val="009A141A"/>
    <w:rsid w:val="009A484B"/>
    <w:rsid w:val="009A7BA7"/>
    <w:rsid w:val="009B016C"/>
    <w:rsid w:val="009B210F"/>
    <w:rsid w:val="009B4171"/>
    <w:rsid w:val="009B4E74"/>
    <w:rsid w:val="009B6793"/>
    <w:rsid w:val="009B6D0A"/>
    <w:rsid w:val="009B703E"/>
    <w:rsid w:val="009C5F0A"/>
    <w:rsid w:val="009C702D"/>
    <w:rsid w:val="009D2FB1"/>
    <w:rsid w:val="009D34AD"/>
    <w:rsid w:val="009D4AA5"/>
    <w:rsid w:val="009D4B02"/>
    <w:rsid w:val="009D608B"/>
    <w:rsid w:val="009D686B"/>
    <w:rsid w:val="009D73FB"/>
    <w:rsid w:val="009D7B5D"/>
    <w:rsid w:val="009D7CEA"/>
    <w:rsid w:val="009E5B84"/>
    <w:rsid w:val="009E64DE"/>
    <w:rsid w:val="009F0891"/>
    <w:rsid w:val="009F0961"/>
    <w:rsid w:val="009F2038"/>
    <w:rsid w:val="009F4707"/>
    <w:rsid w:val="009F47FD"/>
    <w:rsid w:val="009F4FFA"/>
    <w:rsid w:val="009F5A86"/>
    <w:rsid w:val="009F6C7F"/>
    <w:rsid w:val="00A017AE"/>
    <w:rsid w:val="00A03F7F"/>
    <w:rsid w:val="00A10424"/>
    <w:rsid w:val="00A115E1"/>
    <w:rsid w:val="00A2073F"/>
    <w:rsid w:val="00A228B7"/>
    <w:rsid w:val="00A25024"/>
    <w:rsid w:val="00A31E37"/>
    <w:rsid w:val="00A32DF3"/>
    <w:rsid w:val="00A33B15"/>
    <w:rsid w:val="00A34776"/>
    <w:rsid w:val="00A354F0"/>
    <w:rsid w:val="00A366A7"/>
    <w:rsid w:val="00A37E92"/>
    <w:rsid w:val="00A43876"/>
    <w:rsid w:val="00A43F35"/>
    <w:rsid w:val="00A44D64"/>
    <w:rsid w:val="00A45204"/>
    <w:rsid w:val="00A46678"/>
    <w:rsid w:val="00A5478E"/>
    <w:rsid w:val="00A577BF"/>
    <w:rsid w:val="00A6218F"/>
    <w:rsid w:val="00A64E7F"/>
    <w:rsid w:val="00A6519C"/>
    <w:rsid w:val="00A6603F"/>
    <w:rsid w:val="00A66816"/>
    <w:rsid w:val="00A7236B"/>
    <w:rsid w:val="00A72501"/>
    <w:rsid w:val="00A76567"/>
    <w:rsid w:val="00A8258D"/>
    <w:rsid w:val="00A82E9E"/>
    <w:rsid w:val="00A8321B"/>
    <w:rsid w:val="00A833EB"/>
    <w:rsid w:val="00A84F19"/>
    <w:rsid w:val="00A86F9E"/>
    <w:rsid w:val="00A92272"/>
    <w:rsid w:val="00A936A9"/>
    <w:rsid w:val="00A9459D"/>
    <w:rsid w:val="00A95B20"/>
    <w:rsid w:val="00A95F85"/>
    <w:rsid w:val="00A9696C"/>
    <w:rsid w:val="00AA3327"/>
    <w:rsid w:val="00AB4BF9"/>
    <w:rsid w:val="00AB695E"/>
    <w:rsid w:val="00AC4972"/>
    <w:rsid w:val="00AC75DC"/>
    <w:rsid w:val="00AD287D"/>
    <w:rsid w:val="00AD2E53"/>
    <w:rsid w:val="00AD5CA1"/>
    <w:rsid w:val="00AD64D7"/>
    <w:rsid w:val="00AD6F62"/>
    <w:rsid w:val="00AE22BD"/>
    <w:rsid w:val="00AE64D6"/>
    <w:rsid w:val="00AE66C8"/>
    <w:rsid w:val="00AF2211"/>
    <w:rsid w:val="00AF431B"/>
    <w:rsid w:val="00AF530D"/>
    <w:rsid w:val="00AF7EAB"/>
    <w:rsid w:val="00B047F4"/>
    <w:rsid w:val="00B06903"/>
    <w:rsid w:val="00B0718F"/>
    <w:rsid w:val="00B171F9"/>
    <w:rsid w:val="00B21E4F"/>
    <w:rsid w:val="00B22D22"/>
    <w:rsid w:val="00B22FE1"/>
    <w:rsid w:val="00B2486D"/>
    <w:rsid w:val="00B249DB"/>
    <w:rsid w:val="00B25D87"/>
    <w:rsid w:val="00B33E65"/>
    <w:rsid w:val="00B355D4"/>
    <w:rsid w:val="00B3759E"/>
    <w:rsid w:val="00B403A5"/>
    <w:rsid w:val="00B405F3"/>
    <w:rsid w:val="00B411F9"/>
    <w:rsid w:val="00B416F5"/>
    <w:rsid w:val="00B45873"/>
    <w:rsid w:val="00B46851"/>
    <w:rsid w:val="00B52FBE"/>
    <w:rsid w:val="00B53B27"/>
    <w:rsid w:val="00B63E70"/>
    <w:rsid w:val="00B64415"/>
    <w:rsid w:val="00B67854"/>
    <w:rsid w:val="00B703CA"/>
    <w:rsid w:val="00B72F92"/>
    <w:rsid w:val="00B74D6B"/>
    <w:rsid w:val="00B751AC"/>
    <w:rsid w:val="00B7773A"/>
    <w:rsid w:val="00B77B52"/>
    <w:rsid w:val="00B80052"/>
    <w:rsid w:val="00B87F1A"/>
    <w:rsid w:val="00B91559"/>
    <w:rsid w:val="00B92381"/>
    <w:rsid w:val="00B9510A"/>
    <w:rsid w:val="00BA067C"/>
    <w:rsid w:val="00BA0B8D"/>
    <w:rsid w:val="00BA1EE2"/>
    <w:rsid w:val="00BA3BC7"/>
    <w:rsid w:val="00BA58D9"/>
    <w:rsid w:val="00BA598F"/>
    <w:rsid w:val="00BB4EAF"/>
    <w:rsid w:val="00BB7F67"/>
    <w:rsid w:val="00BC66C7"/>
    <w:rsid w:val="00BC747B"/>
    <w:rsid w:val="00BC7544"/>
    <w:rsid w:val="00BE229B"/>
    <w:rsid w:val="00BE3A4E"/>
    <w:rsid w:val="00BE3CE0"/>
    <w:rsid w:val="00BE45DB"/>
    <w:rsid w:val="00BE6B7E"/>
    <w:rsid w:val="00BE75C8"/>
    <w:rsid w:val="00BF22B9"/>
    <w:rsid w:val="00BF4CB1"/>
    <w:rsid w:val="00BF6FEA"/>
    <w:rsid w:val="00BF7E50"/>
    <w:rsid w:val="00C0037D"/>
    <w:rsid w:val="00C00F1A"/>
    <w:rsid w:val="00C033BC"/>
    <w:rsid w:val="00C05645"/>
    <w:rsid w:val="00C110C3"/>
    <w:rsid w:val="00C11793"/>
    <w:rsid w:val="00C11862"/>
    <w:rsid w:val="00C1275C"/>
    <w:rsid w:val="00C13BE8"/>
    <w:rsid w:val="00C15761"/>
    <w:rsid w:val="00C15D06"/>
    <w:rsid w:val="00C16C45"/>
    <w:rsid w:val="00C16E1C"/>
    <w:rsid w:val="00C22872"/>
    <w:rsid w:val="00C22E1B"/>
    <w:rsid w:val="00C31ADA"/>
    <w:rsid w:val="00C33347"/>
    <w:rsid w:val="00C352AD"/>
    <w:rsid w:val="00C36B99"/>
    <w:rsid w:val="00C37242"/>
    <w:rsid w:val="00C426B9"/>
    <w:rsid w:val="00C4433D"/>
    <w:rsid w:val="00C47467"/>
    <w:rsid w:val="00C5333A"/>
    <w:rsid w:val="00C56020"/>
    <w:rsid w:val="00C6273A"/>
    <w:rsid w:val="00C62FC2"/>
    <w:rsid w:val="00C639F0"/>
    <w:rsid w:val="00C72AB9"/>
    <w:rsid w:val="00C76DE2"/>
    <w:rsid w:val="00C83228"/>
    <w:rsid w:val="00C85EE9"/>
    <w:rsid w:val="00C863ED"/>
    <w:rsid w:val="00C90965"/>
    <w:rsid w:val="00C9334C"/>
    <w:rsid w:val="00C95350"/>
    <w:rsid w:val="00CA27D9"/>
    <w:rsid w:val="00CA4C87"/>
    <w:rsid w:val="00CA6350"/>
    <w:rsid w:val="00CA722A"/>
    <w:rsid w:val="00CB1682"/>
    <w:rsid w:val="00CB4E25"/>
    <w:rsid w:val="00CB4FE7"/>
    <w:rsid w:val="00CC06F1"/>
    <w:rsid w:val="00CC1881"/>
    <w:rsid w:val="00CC3908"/>
    <w:rsid w:val="00CC6048"/>
    <w:rsid w:val="00CC6B38"/>
    <w:rsid w:val="00CD460D"/>
    <w:rsid w:val="00CD4E78"/>
    <w:rsid w:val="00CD602F"/>
    <w:rsid w:val="00CD61B8"/>
    <w:rsid w:val="00CE088A"/>
    <w:rsid w:val="00CE2329"/>
    <w:rsid w:val="00CE5896"/>
    <w:rsid w:val="00CE5CAC"/>
    <w:rsid w:val="00CE625D"/>
    <w:rsid w:val="00CE7450"/>
    <w:rsid w:val="00CF182E"/>
    <w:rsid w:val="00CF2488"/>
    <w:rsid w:val="00CF3C0F"/>
    <w:rsid w:val="00CF72E8"/>
    <w:rsid w:val="00D02DCC"/>
    <w:rsid w:val="00D12894"/>
    <w:rsid w:val="00D243F1"/>
    <w:rsid w:val="00D244B8"/>
    <w:rsid w:val="00D24A3A"/>
    <w:rsid w:val="00D31448"/>
    <w:rsid w:val="00D3360B"/>
    <w:rsid w:val="00D35EE3"/>
    <w:rsid w:val="00D430D9"/>
    <w:rsid w:val="00D53CE2"/>
    <w:rsid w:val="00D53D34"/>
    <w:rsid w:val="00D60280"/>
    <w:rsid w:val="00D604F5"/>
    <w:rsid w:val="00D627B9"/>
    <w:rsid w:val="00D62B60"/>
    <w:rsid w:val="00D63833"/>
    <w:rsid w:val="00D64584"/>
    <w:rsid w:val="00D70364"/>
    <w:rsid w:val="00D71133"/>
    <w:rsid w:val="00D7145F"/>
    <w:rsid w:val="00D71DF9"/>
    <w:rsid w:val="00D729F0"/>
    <w:rsid w:val="00D77F16"/>
    <w:rsid w:val="00D837BC"/>
    <w:rsid w:val="00D848CE"/>
    <w:rsid w:val="00D905E6"/>
    <w:rsid w:val="00D930DB"/>
    <w:rsid w:val="00D94909"/>
    <w:rsid w:val="00D95B1F"/>
    <w:rsid w:val="00DA02AC"/>
    <w:rsid w:val="00DA10D1"/>
    <w:rsid w:val="00DA2B2C"/>
    <w:rsid w:val="00DA34C7"/>
    <w:rsid w:val="00DA4004"/>
    <w:rsid w:val="00DA5DF0"/>
    <w:rsid w:val="00DA60CD"/>
    <w:rsid w:val="00DB5CEB"/>
    <w:rsid w:val="00DB6B10"/>
    <w:rsid w:val="00DC271C"/>
    <w:rsid w:val="00DC53D4"/>
    <w:rsid w:val="00DC62EE"/>
    <w:rsid w:val="00DC75CF"/>
    <w:rsid w:val="00DC76CD"/>
    <w:rsid w:val="00DD06EB"/>
    <w:rsid w:val="00DD1152"/>
    <w:rsid w:val="00DD53CD"/>
    <w:rsid w:val="00DE097A"/>
    <w:rsid w:val="00DE12C5"/>
    <w:rsid w:val="00DE5F0D"/>
    <w:rsid w:val="00DE64FA"/>
    <w:rsid w:val="00DF3584"/>
    <w:rsid w:val="00DF38C1"/>
    <w:rsid w:val="00DF4C7D"/>
    <w:rsid w:val="00E0038E"/>
    <w:rsid w:val="00E012B0"/>
    <w:rsid w:val="00E028C6"/>
    <w:rsid w:val="00E11E33"/>
    <w:rsid w:val="00E14BB9"/>
    <w:rsid w:val="00E150A4"/>
    <w:rsid w:val="00E15A9F"/>
    <w:rsid w:val="00E16708"/>
    <w:rsid w:val="00E20982"/>
    <w:rsid w:val="00E21313"/>
    <w:rsid w:val="00E24113"/>
    <w:rsid w:val="00E25045"/>
    <w:rsid w:val="00E25259"/>
    <w:rsid w:val="00E30475"/>
    <w:rsid w:val="00E464FE"/>
    <w:rsid w:val="00E502E1"/>
    <w:rsid w:val="00E5788C"/>
    <w:rsid w:val="00E61FC9"/>
    <w:rsid w:val="00E6296F"/>
    <w:rsid w:val="00E62CA9"/>
    <w:rsid w:val="00E633D7"/>
    <w:rsid w:val="00E65050"/>
    <w:rsid w:val="00E65709"/>
    <w:rsid w:val="00E667DA"/>
    <w:rsid w:val="00E66975"/>
    <w:rsid w:val="00E67835"/>
    <w:rsid w:val="00E7295F"/>
    <w:rsid w:val="00E73AF9"/>
    <w:rsid w:val="00E853F1"/>
    <w:rsid w:val="00E90973"/>
    <w:rsid w:val="00E916A4"/>
    <w:rsid w:val="00E945FC"/>
    <w:rsid w:val="00EA00C9"/>
    <w:rsid w:val="00EA1E0A"/>
    <w:rsid w:val="00EA4718"/>
    <w:rsid w:val="00EA4A39"/>
    <w:rsid w:val="00EA6568"/>
    <w:rsid w:val="00EA6780"/>
    <w:rsid w:val="00EB15C8"/>
    <w:rsid w:val="00EB699A"/>
    <w:rsid w:val="00EB7EDA"/>
    <w:rsid w:val="00EC280B"/>
    <w:rsid w:val="00EC373F"/>
    <w:rsid w:val="00ED0B31"/>
    <w:rsid w:val="00ED7D24"/>
    <w:rsid w:val="00EE2037"/>
    <w:rsid w:val="00EE242B"/>
    <w:rsid w:val="00EE431D"/>
    <w:rsid w:val="00EE58B5"/>
    <w:rsid w:val="00EE7A42"/>
    <w:rsid w:val="00EE7C36"/>
    <w:rsid w:val="00F032FC"/>
    <w:rsid w:val="00F05E5A"/>
    <w:rsid w:val="00F0604B"/>
    <w:rsid w:val="00F061F2"/>
    <w:rsid w:val="00F10E3F"/>
    <w:rsid w:val="00F11874"/>
    <w:rsid w:val="00F1362F"/>
    <w:rsid w:val="00F241CC"/>
    <w:rsid w:val="00F24E45"/>
    <w:rsid w:val="00F25288"/>
    <w:rsid w:val="00F253CA"/>
    <w:rsid w:val="00F27DC7"/>
    <w:rsid w:val="00F32D8F"/>
    <w:rsid w:val="00F42B33"/>
    <w:rsid w:val="00F50F2D"/>
    <w:rsid w:val="00F5753B"/>
    <w:rsid w:val="00F61AA8"/>
    <w:rsid w:val="00F6508F"/>
    <w:rsid w:val="00F80662"/>
    <w:rsid w:val="00F83FC7"/>
    <w:rsid w:val="00F8703B"/>
    <w:rsid w:val="00F92A84"/>
    <w:rsid w:val="00F952A4"/>
    <w:rsid w:val="00F95557"/>
    <w:rsid w:val="00F9657D"/>
    <w:rsid w:val="00FA353F"/>
    <w:rsid w:val="00FA3D43"/>
    <w:rsid w:val="00FA5CF0"/>
    <w:rsid w:val="00FA7477"/>
    <w:rsid w:val="00FB2DA6"/>
    <w:rsid w:val="00FB7DE9"/>
    <w:rsid w:val="00FC0F1C"/>
    <w:rsid w:val="00FC1FAD"/>
    <w:rsid w:val="00FC2117"/>
    <w:rsid w:val="00FC4C94"/>
    <w:rsid w:val="00FC4F68"/>
    <w:rsid w:val="00FC6EAA"/>
    <w:rsid w:val="00FD40D0"/>
    <w:rsid w:val="00FD4A64"/>
    <w:rsid w:val="00FD5E7A"/>
    <w:rsid w:val="00FE3B6E"/>
    <w:rsid w:val="00FE60F0"/>
    <w:rsid w:val="00FE7F0A"/>
    <w:rsid w:val="00FF014F"/>
    <w:rsid w:val="00FF0446"/>
    <w:rsid w:val="00FF42B4"/>
    <w:rsid w:val="00FF5029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B6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0003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864DB6"/>
    <w:pPr>
      <w:keepNext/>
      <w:jc w:val="right"/>
      <w:outlineLvl w:val="3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4DB6"/>
    <w:rPr>
      <w:color w:val="0000FF"/>
      <w:u w:val="single"/>
    </w:rPr>
  </w:style>
  <w:style w:type="paragraph" w:customStyle="1" w:styleId="NormalVerdana">
    <w:name w:val="Normal + Verdana"/>
    <w:aliases w:val="10 pt"/>
    <w:basedOn w:val="Normal"/>
    <w:rsid w:val="004E4B16"/>
    <w:pPr>
      <w:tabs>
        <w:tab w:val="num" w:pos="720"/>
        <w:tab w:val="left" w:pos="7020"/>
      </w:tabs>
      <w:ind w:left="720" w:hanging="360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7A637E"/>
    <w:pPr>
      <w:shd w:val="clear" w:color="auto" w:fill="000080"/>
    </w:pPr>
    <w:rPr>
      <w:rFonts w:ascii="Tahoma" w:hAnsi="Tahoma" w:cs="Tahoma"/>
      <w:sz w:val="20"/>
    </w:rPr>
  </w:style>
  <w:style w:type="character" w:customStyle="1" w:styleId="rameshkrishnamaneni">
    <w:name w:val="ramesh krishnamaneni"/>
    <w:semiHidden/>
    <w:rsid w:val="008B2253"/>
    <w:rPr>
      <w:rFonts w:ascii="Tahoma" w:hAnsi="Tahom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923C46"/>
    <w:pPr>
      <w:ind w:left="720"/>
      <w:contextualSpacing/>
    </w:pPr>
    <w:rPr>
      <w:rFonts w:ascii="Calibri" w:hAnsi="Calibri"/>
      <w:szCs w:val="24"/>
      <w:lang w:bidi="en-US"/>
    </w:rPr>
  </w:style>
  <w:style w:type="paragraph" w:customStyle="1" w:styleId="null">
    <w:name w:val="null"/>
    <w:basedOn w:val="Normal"/>
    <w:rsid w:val="006313E6"/>
    <w:pPr>
      <w:spacing w:before="100" w:beforeAutospacing="1" w:after="100" w:afterAutospacing="1"/>
    </w:pPr>
    <w:rPr>
      <w:szCs w:val="24"/>
    </w:rPr>
  </w:style>
  <w:style w:type="paragraph" w:styleId="BodyText">
    <w:name w:val="Body Text"/>
    <w:basedOn w:val="Normal"/>
    <w:link w:val="BodyTextChar"/>
    <w:rsid w:val="000A6B9B"/>
    <w:pPr>
      <w:spacing w:after="220" w:line="220" w:lineRule="atLeast"/>
      <w:ind w:right="-360"/>
    </w:pPr>
    <w:rPr>
      <w:sz w:val="20"/>
    </w:rPr>
  </w:style>
  <w:style w:type="character" w:customStyle="1" w:styleId="BodyTextChar">
    <w:name w:val="Body Text Char"/>
    <w:link w:val="BodyText"/>
    <w:rsid w:val="000A6B9B"/>
    <w:rPr>
      <w:rFonts w:eastAsia="Times New Roman"/>
    </w:rPr>
  </w:style>
  <w:style w:type="paragraph" w:styleId="Header">
    <w:name w:val="header"/>
    <w:basedOn w:val="Normal"/>
    <w:link w:val="HeaderChar"/>
    <w:rsid w:val="001D05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D05A9"/>
    <w:rPr>
      <w:rFonts w:eastAsia="Times New Roman"/>
      <w:sz w:val="24"/>
    </w:rPr>
  </w:style>
  <w:style w:type="paragraph" w:styleId="Footer">
    <w:name w:val="footer"/>
    <w:basedOn w:val="Normal"/>
    <w:link w:val="FooterChar"/>
    <w:rsid w:val="001D05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D05A9"/>
    <w:rPr>
      <w:rFonts w:eastAsia="Times New Roman"/>
      <w:sz w:val="24"/>
    </w:rPr>
  </w:style>
  <w:style w:type="paragraph" w:styleId="NormalWeb">
    <w:name w:val="Normal (Web)"/>
    <w:basedOn w:val="Normal"/>
    <w:uiPriority w:val="99"/>
    <w:rsid w:val="001C6600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TMLPreformatted">
    <w:name w:val="HTML Preformatted"/>
    <w:basedOn w:val="Normal"/>
    <w:link w:val="HTMLPreformattedChar"/>
    <w:rsid w:val="00DD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bar" w:leader="hyphen" w:pos="12824"/>
        <w:tab w:val="left" w:pos="13740"/>
        <w:tab w:val="center" w:leader="underscore" w:pos="14656"/>
      </w:tabs>
    </w:pPr>
    <w:rPr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D1152"/>
    <w:rPr>
      <w:rFonts w:eastAsia="Times New Roman"/>
    </w:rPr>
  </w:style>
  <w:style w:type="character" w:customStyle="1" w:styleId="il">
    <w:name w:val="il"/>
    <w:basedOn w:val="DefaultParagraphFont"/>
    <w:rsid w:val="001157D2"/>
  </w:style>
  <w:style w:type="paragraph" w:customStyle="1" w:styleId="Index">
    <w:name w:val="Index"/>
    <w:basedOn w:val="Normal"/>
    <w:rsid w:val="008A6A15"/>
    <w:pPr>
      <w:suppressLineNumbers/>
      <w:suppressAutoHyphens/>
    </w:pPr>
    <w:rPr>
      <w:rFonts w:cs="Tahoma"/>
      <w:sz w:val="20"/>
      <w:lang w:eastAsia="ar-SA"/>
    </w:rPr>
  </w:style>
  <w:style w:type="character" w:customStyle="1" w:styleId="apple-converted-space">
    <w:name w:val="apple-converted-space"/>
    <w:basedOn w:val="DefaultParagraphFont"/>
    <w:rsid w:val="00C16E1C"/>
  </w:style>
  <w:style w:type="character" w:customStyle="1" w:styleId="hl">
    <w:name w:val="hl"/>
    <w:basedOn w:val="DefaultParagraphFont"/>
    <w:rsid w:val="00C16E1C"/>
  </w:style>
  <w:style w:type="paragraph" w:customStyle="1" w:styleId="ParaAttribute2">
    <w:name w:val="ParaAttribute2"/>
    <w:rsid w:val="00A43876"/>
    <w:rPr>
      <w:rFonts w:eastAsia="Batang"/>
      <w:lang w:val="en-IN" w:eastAsia="en-IN"/>
    </w:rPr>
  </w:style>
  <w:style w:type="paragraph" w:customStyle="1" w:styleId="ParaAttribute3">
    <w:name w:val="ParaAttribute3"/>
    <w:rsid w:val="00A43876"/>
    <w:rPr>
      <w:rFonts w:eastAsia="Batang"/>
      <w:lang w:val="en-IN" w:eastAsia="en-IN"/>
    </w:rPr>
  </w:style>
  <w:style w:type="paragraph" w:customStyle="1" w:styleId="ParaAttribute7">
    <w:name w:val="ParaAttribute7"/>
    <w:rsid w:val="00A43876"/>
    <w:pPr>
      <w:pBdr>
        <w:top w:val="thickThinSmallGap" w:sz="3" w:space="0" w:color="000000"/>
        <w:bar w:val="thickThinSmallGap" w:sz="3" w:color="F2F2F2"/>
      </w:pBdr>
      <w:shd w:val="solid" w:color="F2F2F2" w:fill="auto"/>
      <w:jc w:val="both"/>
    </w:pPr>
    <w:rPr>
      <w:rFonts w:eastAsia="Batang"/>
      <w:lang w:val="en-IN" w:eastAsia="en-IN"/>
    </w:rPr>
  </w:style>
  <w:style w:type="character" w:customStyle="1" w:styleId="CharAttribute13">
    <w:name w:val="CharAttribute13"/>
    <w:rsid w:val="00A43876"/>
    <w:rPr>
      <w:rFonts w:ascii="Trebuchet MS" w:eastAsia="Times New Roman"/>
      <w:b/>
    </w:rPr>
  </w:style>
  <w:style w:type="character" w:customStyle="1" w:styleId="CharAttribute25">
    <w:name w:val="CharAttribute25"/>
    <w:rsid w:val="00A43876"/>
    <w:rPr>
      <w:rFonts w:ascii="Trebuchet MS" w:eastAsia="Times New Roman"/>
    </w:rPr>
  </w:style>
  <w:style w:type="character" w:customStyle="1" w:styleId="CharAttribute26">
    <w:name w:val="CharAttribute26"/>
    <w:rsid w:val="00A43876"/>
    <w:rPr>
      <w:rFonts w:ascii="Trebuchet MS" w:eastAsia="Times New Roman"/>
      <w:b/>
    </w:rPr>
  </w:style>
  <w:style w:type="character" w:customStyle="1" w:styleId="CharAttribute27">
    <w:name w:val="CharAttribute27"/>
    <w:rsid w:val="00A43876"/>
    <w:rPr>
      <w:rFonts w:ascii="Trebuchet MS" w:eastAsia="Times New Roman"/>
    </w:rPr>
  </w:style>
  <w:style w:type="character" w:customStyle="1" w:styleId="CharAttribute28">
    <w:name w:val="CharAttribute28"/>
    <w:rsid w:val="00A43876"/>
    <w:rPr>
      <w:rFonts w:ascii="Trebuchet MS" w:eastAsia="Times New Roman"/>
    </w:rPr>
  </w:style>
  <w:style w:type="character" w:customStyle="1" w:styleId="CharAttribute29">
    <w:name w:val="CharAttribute29"/>
    <w:rsid w:val="00A43876"/>
    <w:rPr>
      <w:rFonts w:ascii="Times New Roman" w:eastAsia="Times New Roman"/>
      <w:sz w:val="24"/>
    </w:rPr>
  </w:style>
  <w:style w:type="character" w:customStyle="1" w:styleId="CharAttribute30">
    <w:name w:val="CharAttribute30"/>
    <w:rsid w:val="00A43876"/>
    <w:rPr>
      <w:rFonts w:ascii="Times New Roman" w:eastAsia="Times New Roman"/>
      <w:sz w:val="24"/>
    </w:rPr>
  </w:style>
  <w:style w:type="paragraph" w:customStyle="1" w:styleId="ParaAttribute15">
    <w:name w:val="ParaAttribute15"/>
    <w:rsid w:val="00A43876"/>
    <w:pPr>
      <w:jc w:val="both"/>
    </w:pPr>
    <w:rPr>
      <w:rFonts w:eastAsia="Batang"/>
      <w:lang w:val="en-IN" w:eastAsia="en-IN"/>
    </w:rPr>
  </w:style>
  <w:style w:type="character" w:customStyle="1" w:styleId="CharAttribute20">
    <w:name w:val="CharAttribute20"/>
    <w:rsid w:val="00A43876"/>
    <w:rPr>
      <w:rFonts w:ascii="Trebuchet MS" w:eastAsia="Times New Roman"/>
    </w:rPr>
  </w:style>
  <w:style w:type="character" w:customStyle="1" w:styleId="ListParagraphChar">
    <w:name w:val="List Paragraph Char"/>
    <w:link w:val="ListParagraph"/>
    <w:uiPriority w:val="34"/>
    <w:locked/>
    <w:rsid w:val="00A43876"/>
    <w:rPr>
      <w:rFonts w:ascii="Calibri" w:eastAsia="Times New Roman" w:hAnsi="Calibri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B6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0003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864DB6"/>
    <w:pPr>
      <w:keepNext/>
      <w:jc w:val="right"/>
      <w:outlineLvl w:val="3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4DB6"/>
    <w:rPr>
      <w:color w:val="0000FF"/>
      <w:u w:val="single"/>
    </w:rPr>
  </w:style>
  <w:style w:type="paragraph" w:customStyle="1" w:styleId="NormalVerdana">
    <w:name w:val="Normal + Verdana"/>
    <w:aliases w:val="10 pt"/>
    <w:basedOn w:val="Normal"/>
    <w:rsid w:val="004E4B16"/>
    <w:pPr>
      <w:tabs>
        <w:tab w:val="num" w:pos="720"/>
        <w:tab w:val="left" w:pos="7020"/>
      </w:tabs>
      <w:ind w:left="720" w:hanging="360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7A637E"/>
    <w:pPr>
      <w:shd w:val="clear" w:color="auto" w:fill="000080"/>
    </w:pPr>
    <w:rPr>
      <w:rFonts w:ascii="Tahoma" w:hAnsi="Tahoma" w:cs="Tahoma"/>
      <w:sz w:val="20"/>
    </w:rPr>
  </w:style>
  <w:style w:type="character" w:customStyle="1" w:styleId="rameshkrishnamaneni">
    <w:name w:val="ramesh krishnamaneni"/>
    <w:semiHidden/>
    <w:rsid w:val="008B2253"/>
    <w:rPr>
      <w:rFonts w:ascii="Tahoma" w:hAnsi="Tahom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923C46"/>
    <w:pPr>
      <w:ind w:left="720"/>
      <w:contextualSpacing/>
    </w:pPr>
    <w:rPr>
      <w:rFonts w:ascii="Calibri" w:hAnsi="Calibri"/>
      <w:szCs w:val="24"/>
      <w:lang w:bidi="en-US"/>
    </w:rPr>
  </w:style>
  <w:style w:type="paragraph" w:customStyle="1" w:styleId="null">
    <w:name w:val="null"/>
    <w:basedOn w:val="Normal"/>
    <w:rsid w:val="006313E6"/>
    <w:pPr>
      <w:spacing w:before="100" w:beforeAutospacing="1" w:after="100" w:afterAutospacing="1"/>
    </w:pPr>
    <w:rPr>
      <w:szCs w:val="24"/>
    </w:rPr>
  </w:style>
  <w:style w:type="paragraph" w:styleId="BodyText">
    <w:name w:val="Body Text"/>
    <w:basedOn w:val="Normal"/>
    <w:link w:val="BodyTextChar"/>
    <w:rsid w:val="000A6B9B"/>
    <w:pPr>
      <w:spacing w:after="220" w:line="220" w:lineRule="atLeast"/>
      <w:ind w:right="-360"/>
    </w:pPr>
    <w:rPr>
      <w:sz w:val="20"/>
    </w:rPr>
  </w:style>
  <w:style w:type="character" w:customStyle="1" w:styleId="BodyTextChar">
    <w:name w:val="Body Text Char"/>
    <w:link w:val="BodyText"/>
    <w:rsid w:val="000A6B9B"/>
    <w:rPr>
      <w:rFonts w:eastAsia="Times New Roman"/>
    </w:rPr>
  </w:style>
  <w:style w:type="paragraph" w:styleId="Header">
    <w:name w:val="header"/>
    <w:basedOn w:val="Normal"/>
    <w:link w:val="HeaderChar"/>
    <w:rsid w:val="001D05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D05A9"/>
    <w:rPr>
      <w:rFonts w:eastAsia="Times New Roman"/>
      <w:sz w:val="24"/>
    </w:rPr>
  </w:style>
  <w:style w:type="paragraph" w:styleId="Footer">
    <w:name w:val="footer"/>
    <w:basedOn w:val="Normal"/>
    <w:link w:val="FooterChar"/>
    <w:rsid w:val="001D05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D05A9"/>
    <w:rPr>
      <w:rFonts w:eastAsia="Times New Roman"/>
      <w:sz w:val="24"/>
    </w:rPr>
  </w:style>
  <w:style w:type="paragraph" w:styleId="NormalWeb">
    <w:name w:val="Normal (Web)"/>
    <w:basedOn w:val="Normal"/>
    <w:uiPriority w:val="99"/>
    <w:rsid w:val="001C6600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TMLPreformatted">
    <w:name w:val="HTML Preformatted"/>
    <w:basedOn w:val="Normal"/>
    <w:link w:val="HTMLPreformattedChar"/>
    <w:rsid w:val="00DD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bar" w:leader="hyphen" w:pos="12824"/>
        <w:tab w:val="left" w:pos="13740"/>
        <w:tab w:val="center" w:leader="underscore" w:pos="14656"/>
      </w:tabs>
    </w:pPr>
    <w:rPr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D1152"/>
    <w:rPr>
      <w:rFonts w:eastAsia="Times New Roman"/>
    </w:rPr>
  </w:style>
  <w:style w:type="character" w:customStyle="1" w:styleId="il">
    <w:name w:val="il"/>
    <w:basedOn w:val="DefaultParagraphFont"/>
    <w:rsid w:val="001157D2"/>
  </w:style>
  <w:style w:type="paragraph" w:customStyle="1" w:styleId="Index">
    <w:name w:val="Index"/>
    <w:basedOn w:val="Normal"/>
    <w:rsid w:val="008A6A15"/>
    <w:pPr>
      <w:suppressLineNumbers/>
      <w:suppressAutoHyphens/>
    </w:pPr>
    <w:rPr>
      <w:rFonts w:cs="Tahoma"/>
      <w:sz w:val="20"/>
      <w:lang w:eastAsia="ar-SA"/>
    </w:rPr>
  </w:style>
  <w:style w:type="character" w:customStyle="1" w:styleId="apple-converted-space">
    <w:name w:val="apple-converted-space"/>
    <w:basedOn w:val="DefaultParagraphFont"/>
    <w:rsid w:val="00C16E1C"/>
  </w:style>
  <w:style w:type="character" w:customStyle="1" w:styleId="hl">
    <w:name w:val="hl"/>
    <w:basedOn w:val="DefaultParagraphFont"/>
    <w:rsid w:val="00C16E1C"/>
  </w:style>
  <w:style w:type="paragraph" w:customStyle="1" w:styleId="ParaAttribute2">
    <w:name w:val="ParaAttribute2"/>
    <w:rsid w:val="00A43876"/>
    <w:rPr>
      <w:rFonts w:eastAsia="Batang"/>
      <w:lang w:val="en-IN" w:eastAsia="en-IN"/>
    </w:rPr>
  </w:style>
  <w:style w:type="paragraph" w:customStyle="1" w:styleId="ParaAttribute3">
    <w:name w:val="ParaAttribute3"/>
    <w:rsid w:val="00A43876"/>
    <w:rPr>
      <w:rFonts w:eastAsia="Batang"/>
      <w:lang w:val="en-IN" w:eastAsia="en-IN"/>
    </w:rPr>
  </w:style>
  <w:style w:type="paragraph" w:customStyle="1" w:styleId="ParaAttribute7">
    <w:name w:val="ParaAttribute7"/>
    <w:rsid w:val="00A43876"/>
    <w:pPr>
      <w:pBdr>
        <w:top w:val="thickThinSmallGap" w:sz="3" w:space="0" w:color="000000"/>
        <w:bar w:val="thickThinSmallGap" w:sz="3" w:color="F2F2F2"/>
      </w:pBdr>
      <w:shd w:val="solid" w:color="F2F2F2" w:fill="auto"/>
      <w:jc w:val="both"/>
    </w:pPr>
    <w:rPr>
      <w:rFonts w:eastAsia="Batang"/>
      <w:lang w:val="en-IN" w:eastAsia="en-IN"/>
    </w:rPr>
  </w:style>
  <w:style w:type="character" w:customStyle="1" w:styleId="CharAttribute13">
    <w:name w:val="CharAttribute13"/>
    <w:rsid w:val="00A43876"/>
    <w:rPr>
      <w:rFonts w:ascii="Trebuchet MS" w:eastAsia="Times New Roman"/>
      <w:b/>
    </w:rPr>
  </w:style>
  <w:style w:type="character" w:customStyle="1" w:styleId="CharAttribute25">
    <w:name w:val="CharAttribute25"/>
    <w:rsid w:val="00A43876"/>
    <w:rPr>
      <w:rFonts w:ascii="Trebuchet MS" w:eastAsia="Times New Roman"/>
    </w:rPr>
  </w:style>
  <w:style w:type="character" w:customStyle="1" w:styleId="CharAttribute26">
    <w:name w:val="CharAttribute26"/>
    <w:rsid w:val="00A43876"/>
    <w:rPr>
      <w:rFonts w:ascii="Trebuchet MS" w:eastAsia="Times New Roman"/>
      <w:b/>
    </w:rPr>
  </w:style>
  <w:style w:type="character" w:customStyle="1" w:styleId="CharAttribute27">
    <w:name w:val="CharAttribute27"/>
    <w:rsid w:val="00A43876"/>
    <w:rPr>
      <w:rFonts w:ascii="Trebuchet MS" w:eastAsia="Times New Roman"/>
    </w:rPr>
  </w:style>
  <w:style w:type="character" w:customStyle="1" w:styleId="CharAttribute28">
    <w:name w:val="CharAttribute28"/>
    <w:rsid w:val="00A43876"/>
    <w:rPr>
      <w:rFonts w:ascii="Trebuchet MS" w:eastAsia="Times New Roman"/>
    </w:rPr>
  </w:style>
  <w:style w:type="character" w:customStyle="1" w:styleId="CharAttribute29">
    <w:name w:val="CharAttribute29"/>
    <w:rsid w:val="00A43876"/>
    <w:rPr>
      <w:rFonts w:ascii="Times New Roman" w:eastAsia="Times New Roman"/>
      <w:sz w:val="24"/>
    </w:rPr>
  </w:style>
  <w:style w:type="character" w:customStyle="1" w:styleId="CharAttribute30">
    <w:name w:val="CharAttribute30"/>
    <w:rsid w:val="00A43876"/>
    <w:rPr>
      <w:rFonts w:ascii="Times New Roman" w:eastAsia="Times New Roman"/>
      <w:sz w:val="24"/>
    </w:rPr>
  </w:style>
  <w:style w:type="paragraph" w:customStyle="1" w:styleId="ParaAttribute15">
    <w:name w:val="ParaAttribute15"/>
    <w:rsid w:val="00A43876"/>
    <w:pPr>
      <w:jc w:val="both"/>
    </w:pPr>
    <w:rPr>
      <w:rFonts w:eastAsia="Batang"/>
      <w:lang w:val="en-IN" w:eastAsia="en-IN"/>
    </w:rPr>
  </w:style>
  <w:style w:type="character" w:customStyle="1" w:styleId="CharAttribute20">
    <w:name w:val="CharAttribute20"/>
    <w:rsid w:val="00A43876"/>
    <w:rPr>
      <w:rFonts w:ascii="Trebuchet MS" w:eastAsia="Times New Roman"/>
    </w:rPr>
  </w:style>
  <w:style w:type="character" w:customStyle="1" w:styleId="ListParagraphChar">
    <w:name w:val="List Paragraph Char"/>
    <w:link w:val="ListParagraph"/>
    <w:uiPriority w:val="34"/>
    <w:locked/>
    <w:rsid w:val="00A43876"/>
    <w:rPr>
      <w:rFonts w:ascii="Calibri" w:eastAsia="Times New Roman" w:hAnsi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14D06-B487-4BEE-AAFC-111319ED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Ramesh Krishnamaneni</vt:lpstr>
    </vt:vector>
  </TitlesOfParts>
  <Company>HP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Ramesh Krishnamaneni</dc:title>
  <dc:creator>Malleswari Kiran</dc:creator>
  <cp:lastModifiedBy>vsravani</cp:lastModifiedBy>
  <cp:revision>19</cp:revision>
  <cp:lastPrinted>2016-02-07T16:34:00Z</cp:lastPrinted>
  <dcterms:created xsi:type="dcterms:W3CDTF">2016-02-24T04:39:00Z</dcterms:created>
  <dcterms:modified xsi:type="dcterms:W3CDTF">2016-03-12T11:59:00Z</dcterms:modified>
</cp:coreProperties>
</file>