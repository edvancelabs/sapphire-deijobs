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4B" w:rsidRPr="00950FF9" w:rsidRDefault="00502466" w:rsidP="00B6558C">
      <w:pPr>
        <w:pBdr>
          <w:bottom w:val="double" w:sz="6" w:space="0" w:color="auto"/>
        </w:pBdr>
        <w:shd w:val="clear" w:color="auto" w:fill="FFFFFF"/>
        <w:ind w:lef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806D3" w:rsidRPr="00950FF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Bhavya</w:t>
      </w:r>
      <w:r w:rsidR="009348AF" w:rsidRPr="00950FF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B</w:t>
      </w:r>
    </w:p>
    <w:p w:rsidR="00524F09" w:rsidRPr="00950FF9" w:rsidRDefault="00735D15" w:rsidP="00B6558C">
      <w:pPr>
        <w:pBdr>
          <w:bottom w:val="double" w:sz="6" w:space="0" w:color="auto"/>
        </w:pBdr>
        <w:shd w:val="clear" w:color="auto" w:fill="FFFFFF"/>
        <w:ind w:left="-18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Phone: +918309509367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</w:t>
      </w:r>
      <w:r w:rsidRPr="00950FF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Email:  bbhavya715@gmail.com</w:t>
      </w:r>
      <w:r w:rsidR="0050246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</w:t>
      </w:r>
      <w:r w:rsidR="00B6558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</w:t>
      </w:r>
      <w:r w:rsidR="0050246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A8014B" w:rsidRPr="00950FF9" w:rsidRDefault="00A8014B" w:rsidP="00735D15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50FF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PROFESSIONAL SUMMARY:</w:t>
      </w:r>
    </w:p>
    <w:p w:rsidR="00A8014B" w:rsidRPr="00950FF9" w:rsidRDefault="00A8014B" w:rsidP="004B3483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:rsidR="007E38EC" w:rsidRDefault="00466945" w:rsidP="007E38EC">
      <w:pPr>
        <w:pStyle w:val="ListParagraph"/>
        <w:numPr>
          <w:ilvl w:val="0"/>
          <w:numId w:val="19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Around </w:t>
      </w:r>
      <w:r w:rsidR="002007F0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3 </w:t>
      </w:r>
      <w:r w:rsidR="00BD31F8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years </w:t>
      </w:r>
      <w:r w:rsidR="00BD31F8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of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extensive Experience in </w:t>
      </w:r>
      <w:r w:rsidRPr="00950FF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Manual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Testing.</w:t>
      </w:r>
    </w:p>
    <w:p w:rsidR="00466945" w:rsidRPr="007E38EC" w:rsidRDefault="00466945" w:rsidP="007E38EC">
      <w:pPr>
        <w:pStyle w:val="ListParagraph"/>
        <w:numPr>
          <w:ilvl w:val="0"/>
          <w:numId w:val="19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7E38E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software </w:t>
      </w:r>
      <w:r w:rsidRPr="007E38E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Health Insurance</w:t>
      </w:r>
      <w:r w:rsidR="00E561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970EB7" w:rsidRPr="007E38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Electricity generation and distribution</w:t>
      </w:r>
      <w:r w:rsidR="00014C85" w:rsidRPr="007E38E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(Energy)</w:t>
      </w:r>
      <w:r w:rsidR="00E5611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7E38EC">
        <w:rPr>
          <w:rFonts w:asciiTheme="minorHAnsi" w:hAnsiTheme="minorHAnsi" w:cstheme="minorHAnsi"/>
          <w:color w:val="000000" w:themeColor="text1"/>
          <w:sz w:val="22"/>
          <w:szCs w:val="22"/>
        </w:rPr>
        <w:t>Domain.</w:t>
      </w:r>
    </w:p>
    <w:p w:rsidR="003512CE" w:rsidRPr="00950FF9" w:rsidRDefault="003512CE" w:rsidP="003512CE">
      <w:pPr>
        <w:numPr>
          <w:ilvl w:val="0"/>
          <w:numId w:val="19"/>
        </w:numPr>
        <w:shd w:val="clear" w:color="auto" w:fill="FFFFFF"/>
        <w:spacing w:before="52" w:after="52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Expertise in testing Web applications.</w:t>
      </w:r>
    </w:p>
    <w:p w:rsidR="00466945" w:rsidRPr="00950FF9" w:rsidRDefault="0014149B" w:rsidP="00466945">
      <w:pPr>
        <w:pStyle w:val="ListParagraph"/>
        <w:numPr>
          <w:ilvl w:val="0"/>
          <w:numId w:val="19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Strong knowledge </w:t>
      </w:r>
      <w:r w:rsidR="0017406C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on Software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Development Life Cycle (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SDLC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), Software Testing Life Cycle (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STLC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BA423D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including methodologies </w:t>
      </w:r>
      <w:r w:rsidR="0017406C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likes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Waterfall, Agile (Scrum)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4149B" w:rsidRPr="00950FF9" w:rsidRDefault="0014149B" w:rsidP="00466945">
      <w:pPr>
        <w:pStyle w:val="ListParagraph"/>
        <w:numPr>
          <w:ilvl w:val="0"/>
          <w:numId w:val="19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Having working experience with </w:t>
      </w:r>
      <w:r w:rsidR="003731C4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Agile</w:t>
      </w:r>
      <w:r w:rsidR="003731C4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(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Scrum)</w:t>
      </w:r>
      <w:r w:rsidR="003731C4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methodology.</w:t>
      </w:r>
    </w:p>
    <w:p w:rsidR="00466945" w:rsidRPr="00950FF9" w:rsidRDefault="00466945" w:rsidP="00466945">
      <w:pPr>
        <w:pStyle w:val="ListParagraph"/>
        <w:numPr>
          <w:ilvl w:val="0"/>
          <w:numId w:val="19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Knowledge in </w:t>
      </w:r>
      <w:r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Bug Life Cycle.</w:t>
      </w:r>
    </w:p>
    <w:p w:rsidR="0014149B" w:rsidRPr="00950FF9" w:rsidRDefault="0014149B" w:rsidP="00466945">
      <w:pPr>
        <w:pStyle w:val="ListParagraph"/>
        <w:numPr>
          <w:ilvl w:val="0"/>
          <w:numId w:val="19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Skilled in understanding Business Requirement Document (BRD) and identifying the required test scenarios.</w:t>
      </w:r>
    </w:p>
    <w:p w:rsidR="0014149B" w:rsidRPr="00950FF9" w:rsidRDefault="0014149B" w:rsidP="00466945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bookmarkStart w:id="0" w:name="_Hlk93680721"/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preparation and Execution of Test cases.</w:t>
      </w:r>
      <w:bookmarkEnd w:id="0"/>
    </w:p>
    <w:p w:rsidR="00466945" w:rsidRPr="00950FF9" w:rsidRDefault="0014149B" w:rsidP="00466945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various manual testing types such as </w:t>
      </w:r>
      <w:bookmarkStart w:id="1" w:name="_Hlk93681093"/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Functional testing</w:t>
      </w:r>
      <w:bookmarkEnd w:id="1"/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Localization 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Extraction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testing,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Integration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System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Regression</w:t>
      </w:r>
      <w:r w:rsidR="00466945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Sanity</w:t>
      </w:r>
      <w:r w:rsidR="00AA10E9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</w:t>
      </w:r>
      <w:r w:rsidR="00466945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Smoke </w:t>
      </w:r>
      <w:r w:rsidR="00AA10E9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AA10E9" w:rsidRPr="00950FF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User Acceptance</w:t>
      </w:r>
      <w:r w:rsidRPr="00950FF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A10E9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(UAT) testing</w:t>
      </w:r>
      <w:r w:rsidR="00466945" w:rsidRPr="00950FF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.</w:t>
      </w:r>
    </w:p>
    <w:p w:rsidR="00537F44" w:rsidRPr="00950FF9" w:rsidRDefault="00274D54" w:rsidP="00274D54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Good Experience in Bug tracking and logging defects using Defect Management tool-</w:t>
      </w:r>
      <w:r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JIRA.</w:t>
      </w:r>
    </w:p>
    <w:p w:rsidR="00466945" w:rsidRPr="00950FF9" w:rsidRDefault="00466945" w:rsidP="00466945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Participated in daily </w:t>
      </w:r>
      <w:r w:rsidR="00BA423D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standup</w:t>
      </w: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call to provide daily work status.</w:t>
      </w:r>
    </w:p>
    <w:p w:rsidR="00537F44" w:rsidRPr="00950FF9" w:rsidRDefault="00537F44" w:rsidP="00537F44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Ability to handle multiple tasks and work independently as well as in a team.</w:t>
      </w:r>
    </w:p>
    <w:p w:rsidR="00466945" w:rsidRPr="00950FF9" w:rsidRDefault="00537F44" w:rsidP="009D275D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Experience in documenting the test cases in </w:t>
      </w:r>
      <w:r w:rsidRPr="00950FF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MS-Excel.</w:t>
      </w:r>
    </w:p>
    <w:p w:rsidR="00F73408" w:rsidRPr="00BD31F8" w:rsidRDefault="00F73408" w:rsidP="00466945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Cs/>
          <w:color w:val="000000" w:themeColor="text1"/>
          <w:sz w:val="22"/>
          <w:szCs w:val="22"/>
        </w:rPr>
        <w:t>Basic knowledge on</w:t>
      </w:r>
      <w:r w:rsidRPr="00950FF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 xml:space="preserve"> API-Postman.</w:t>
      </w:r>
    </w:p>
    <w:p w:rsidR="00BD31F8" w:rsidRPr="00950FF9" w:rsidRDefault="00BD31F8" w:rsidP="00466945">
      <w:pPr>
        <w:pStyle w:val="ListParagraph"/>
        <w:numPr>
          <w:ilvl w:val="0"/>
          <w:numId w:val="20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Cs/>
          <w:color w:val="000000" w:themeColor="text1"/>
          <w:sz w:val="22"/>
          <w:szCs w:val="22"/>
        </w:rPr>
        <w:t>Basic knowledge on</w:t>
      </w:r>
      <w:r w:rsidRPr="00950FF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Selenium.</w:t>
      </w:r>
    </w:p>
    <w:p w:rsidR="001A2A88" w:rsidRPr="00950FF9" w:rsidRDefault="00C63095" w:rsidP="001A2A88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  <w:u w:val="single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Technical Skills</w:t>
      </w:r>
      <w:r w:rsidR="001A2A88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tbl>
      <w:tblPr>
        <w:tblpPr w:leftFromText="180" w:rightFromText="180" w:vertAnchor="text" w:horzAnchor="margin" w:tblpY="26"/>
        <w:tblW w:w="10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/>
      </w:tblPr>
      <w:tblGrid>
        <w:gridCol w:w="4080"/>
        <w:gridCol w:w="5941"/>
      </w:tblGrid>
      <w:tr w:rsidR="001A2A88" w:rsidRPr="00950FF9" w:rsidTr="00950FF9">
        <w:trPr>
          <w:trHeight w:val="281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Programming/Scripting Languages</w:t>
            </w:r>
          </w:p>
        </w:tc>
        <w:tc>
          <w:tcPr>
            <w:tcW w:w="5941" w:type="dxa"/>
            <w:shd w:val="clear" w:color="auto" w:fill="auto"/>
            <w:noWrap/>
            <w:vAlign w:val="center"/>
            <w:hideMark/>
          </w:tcPr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E30522"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Basic knowledge on </w:t>
            </w: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JAVA</w:t>
            </w:r>
          </w:p>
        </w:tc>
      </w:tr>
      <w:tr w:rsidR="001A2A88" w:rsidRPr="00950FF9" w:rsidTr="00950FF9">
        <w:trPr>
          <w:trHeight w:val="830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Methodologies</w:t>
            </w:r>
          </w:p>
        </w:tc>
        <w:tc>
          <w:tcPr>
            <w:tcW w:w="5941" w:type="dxa"/>
            <w:shd w:val="clear" w:color="auto" w:fill="auto"/>
            <w:noWrap/>
            <w:vAlign w:val="center"/>
            <w:hideMark/>
          </w:tcPr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Waterfall, V-model and </w:t>
            </w:r>
            <w:r w:rsidR="008D5EB3"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Agile (</w:t>
            </w: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Scrum), Complete Software Development Life </w:t>
            </w:r>
            <w:r w:rsidR="008D5EB3"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Cycle (</w:t>
            </w: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SDLC), Software Testing Life Cycle (STLC) and Bug Life Cycle.</w:t>
            </w:r>
          </w:p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1A2A88" w:rsidRPr="00950FF9" w:rsidTr="00950FF9">
        <w:trPr>
          <w:trHeight w:val="281"/>
        </w:trPr>
        <w:tc>
          <w:tcPr>
            <w:tcW w:w="4080" w:type="dxa"/>
            <w:shd w:val="clear" w:color="auto" w:fill="auto"/>
            <w:noWrap/>
            <w:vAlign w:val="center"/>
          </w:tcPr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5941" w:type="dxa"/>
            <w:shd w:val="clear" w:color="auto" w:fill="auto"/>
            <w:noWrap/>
            <w:vAlign w:val="center"/>
          </w:tcPr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Windows/Mac</w:t>
            </w:r>
          </w:p>
        </w:tc>
      </w:tr>
      <w:tr w:rsidR="001A2A88" w:rsidRPr="00950FF9" w:rsidTr="00950FF9">
        <w:trPr>
          <w:trHeight w:val="281"/>
        </w:trPr>
        <w:tc>
          <w:tcPr>
            <w:tcW w:w="4080" w:type="dxa"/>
            <w:shd w:val="clear" w:color="auto" w:fill="auto"/>
            <w:noWrap/>
            <w:vAlign w:val="center"/>
          </w:tcPr>
          <w:p w:rsidR="001A2A88" w:rsidRPr="00950FF9" w:rsidRDefault="00E30522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Productivity Tools</w:t>
            </w:r>
          </w:p>
        </w:tc>
        <w:tc>
          <w:tcPr>
            <w:tcW w:w="5941" w:type="dxa"/>
            <w:shd w:val="clear" w:color="auto" w:fill="auto"/>
            <w:noWrap/>
            <w:vAlign w:val="center"/>
          </w:tcPr>
          <w:p w:rsidR="001A2A88" w:rsidRPr="00950FF9" w:rsidRDefault="00E30522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MS Word, MS Excel, MS PowerPoint, MS Visio, MS Project</w:t>
            </w:r>
          </w:p>
        </w:tc>
      </w:tr>
      <w:tr w:rsidR="001A2A88" w:rsidRPr="00950FF9" w:rsidTr="00950FF9">
        <w:trPr>
          <w:trHeight w:val="281"/>
        </w:trPr>
        <w:tc>
          <w:tcPr>
            <w:tcW w:w="4080" w:type="dxa"/>
            <w:shd w:val="clear" w:color="auto" w:fill="auto"/>
            <w:noWrap/>
            <w:vAlign w:val="center"/>
            <w:hideMark/>
          </w:tcPr>
          <w:p w:rsidR="001A2A88" w:rsidRPr="00950FF9" w:rsidRDefault="00E30522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Defect Tracking Tools</w:t>
            </w:r>
          </w:p>
        </w:tc>
        <w:tc>
          <w:tcPr>
            <w:tcW w:w="5941" w:type="dxa"/>
            <w:shd w:val="clear" w:color="auto" w:fill="auto"/>
            <w:noWrap/>
            <w:vAlign w:val="center"/>
            <w:hideMark/>
          </w:tcPr>
          <w:p w:rsidR="00E30522" w:rsidRPr="00950FF9" w:rsidRDefault="00FA1CC2" w:rsidP="00E3052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JIRA</w:t>
            </w:r>
          </w:p>
          <w:p w:rsidR="001A2A88" w:rsidRPr="00950FF9" w:rsidRDefault="001A2A88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1A2A88" w:rsidRPr="00950FF9" w:rsidTr="00950FF9">
        <w:trPr>
          <w:trHeight w:val="486"/>
        </w:trPr>
        <w:tc>
          <w:tcPr>
            <w:tcW w:w="4080" w:type="dxa"/>
            <w:shd w:val="clear" w:color="auto" w:fill="auto"/>
            <w:noWrap/>
            <w:vAlign w:val="center"/>
          </w:tcPr>
          <w:p w:rsidR="001A2A88" w:rsidRPr="00950FF9" w:rsidRDefault="00E30522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API</w:t>
            </w:r>
          </w:p>
        </w:tc>
        <w:tc>
          <w:tcPr>
            <w:tcW w:w="5941" w:type="dxa"/>
            <w:shd w:val="clear" w:color="auto" w:fill="auto"/>
            <w:noWrap/>
            <w:vAlign w:val="center"/>
          </w:tcPr>
          <w:p w:rsidR="00EE68BB" w:rsidRPr="00950FF9" w:rsidRDefault="00E30522" w:rsidP="00E3052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Basic knowledge on Postman</w:t>
            </w:r>
          </w:p>
          <w:p w:rsidR="00FC2A13" w:rsidRPr="00950FF9" w:rsidRDefault="00FC2A13" w:rsidP="00E3052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E68BB" w:rsidRPr="00950FF9" w:rsidTr="00950FF9">
        <w:trPr>
          <w:trHeight w:val="486"/>
        </w:trPr>
        <w:tc>
          <w:tcPr>
            <w:tcW w:w="4080" w:type="dxa"/>
            <w:shd w:val="clear" w:color="auto" w:fill="auto"/>
            <w:noWrap/>
            <w:vAlign w:val="center"/>
          </w:tcPr>
          <w:p w:rsidR="00EE68BB" w:rsidRPr="00950FF9" w:rsidRDefault="00EE68BB" w:rsidP="009A3D5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Automation</w:t>
            </w:r>
          </w:p>
        </w:tc>
        <w:tc>
          <w:tcPr>
            <w:tcW w:w="5941" w:type="dxa"/>
            <w:shd w:val="clear" w:color="auto" w:fill="auto"/>
            <w:noWrap/>
            <w:vAlign w:val="center"/>
          </w:tcPr>
          <w:p w:rsidR="00EE68BB" w:rsidRPr="00950FF9" w:rsidRDefault="00EE68BB" w:rsidP="00EE68B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50F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Basic knowledge on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Selenium</w:t>
            </w:r>
          </w:p>
          <w:p w:rsidR="00EE68BB" w:rsidRPr="00950FF9" w:rsidRDefault="00EE68BB" w:rsidP="00E3052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9B6F71" w:rsidRDefault="009B6F71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001785" w:rsidRDefault="0000178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EE68BB" w:rsidRDefault="00EE68BB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EE68BB" w:rsidRDefault="00EE68BB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3074D3" w:rsidRPr="00950FF9" w:rsidRDefault="00C63095" w:rsidP="00466945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Work History</w:t>
      </w:r>
      <w:r w:rsidR="002B798B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4315CD" w:rsidRPr="00950FF9" w:rsidRDefault="004315CD" w:rsidP="00200164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</w:p>
    <w:p w:rsidR="00466945" w:rsidRPr="00950FF9" w:rsidRDefault="003E72CC" w:rsidP="00466945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3E72CC">
        <w:rPr>
          <w:rFonts w:asciiTheme="minorHAnsi" w:hAnsiTheme="minorHAnsi" w:cstheme="minorHAnsi"/>
          <w:b/>
          <w:sz w:val="22"/>
          <w:szCs w:val="22"/>
        </w:rPr>
        <w:t>Datum Cybertech India Private Limited</w:t>
      </w:r>
      <w:r w:rsidR="00466945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466945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FE2FD4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FE2FD4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FE2FD4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FE2FD4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D86DFE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                           Dec 2019 -</w:t>
      </w:r>
      <w:r w:rsidR="00466945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April 2021</w:t>
      </w:r>
    </w:p>
    <w:p w:rsidR="00466945" w:rsidRPr="00950FF9" w:rsidRDefault="003E72CC" w:rsidP="00466945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466945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Manual Tester:</w:t>
      </w:r>
    </w:p>
    <w:p w:rsidR="00466945" w:rsidRPr="00950FF9" w:rsidRDefault="00466945" w:rsidP="00466945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         Responsibilities:</w:t>
      </w:r>
    </w:p>
    <w:p w:rsidR="00466945" w:rsidRPr="00950FF9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Understanding and Analyzing client Requirements and project functionalities.</w:t>
      </w:r>
    </w:p>
    <w:p w:rsidR="00466945" w:rsidRPr="00950FF9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Prepare and Execution of test cases as per Requirement.</w:t>
      </w:r>
    </w:p>
    <w:p w:rsidR="00466945" w:rsidRPr="00950FF9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Involved in testing activities such as Functional testing- Localization and Extraction testing, Integration, System, Regression, Sanity and Smoke testing.</w:t>
      </w:r>
    </w:p>
    <w:p w:rsidR="00466945" w:rsidRPr="00950FF9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Symbol" w:hAnsiTheme="minorHAnsi" w:cstheme="minorHAnsi"/>
          <w:color w:val="000000" w:themeColor="text1"/>
          <w:sz w:val="22"/>
          <w:szCs w:val="22"/>
        </w:rPr>
        <w:t>Worked on CEBIT, BO &amp; AIX downstream output files to check the exported data</w:t>
      </w:r>
      <w:r w:rsidR="00D43D23" w:rsidRPr="00950FF9">
        <w:rPr>
          <w:rFonts w:asciiTheme="minorHAnsi" w:eastAsia="Symbol" w:hAnsiTheme="minorHAnsi" w:cstheme="minorHAnsi"/>
          <w:color w:val="000000" w:themeColor="text1"/>
          <w:sz w:val="22"/>
          <w:szCs w:val="22"/>
        </w:rPr>
        <w:t>.</w:t>
      </w:r>
    </w:p>
    <w:p w:rsidR="00466945" w:rsidRPr="00950FF9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Selecting Test Cases for Retesting &amp; Regression testing on modified Software Builds.</w:t>
      </w:r>
    </w:p>
    <w:p w:rsidR="00F73408" w:rsidRPr="00950FF9" w:rsidRDefault="00726F19" w:rsidP="00F73408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Participated in Pr</w:t>
      </w:r>
      <w:r w:rsidR="00F73408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oduct testing </w:t>
      </w:r>
      <w:r w:rsidR="00F73408" w:rsidRPr="00950FF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(</w:t>
      </w:r>
      <w:r w:rsidR="00F73408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Rapid CAPTURE </w:t>
      </w:r>
      <w:r w:rsidR="00F73408" w:rsidRPr="00950FF9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Application).</w:t>
      </w:r>
    </w:p>
    <w:p w:rsidR="00466945" w:rsidRPr="00950FF9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Created, Updated and Reviewed of Test Cases and Test Data.</w:t>
      </w:r>
    </w:p>
    <w:p w:rsidR="00466945" w:rsidRPr="00950FF9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lastRenderedPageBreak/>
        <w:t xml:space="preserve">Retesting the </w:t>
      </w:r>
      <w:r w:rsidR="00853FFE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test cases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where defect has been raised.</w:t>
      </w:r>
    </w:p>
    <w:p w:rsidR="00BB58C4" w:rsidRPr="00950FF9" w:rsidRDefault="00466945" w:rsidP="00BB58C4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Application was developed using </w:t>
      </w:r>
      <w:r w:rsidR="00BB58C4"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</w:t>
      </w:r>
      <w:r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methodology</w:t>
      </w: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66945" w:rsidRPr="00950FF9" w:rsidRDefault="00466945" w:rsidP="00BB58C4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defect reporting, defect tracking and defect reproducing using </w:t>
      </w:r>
      <w:r w:rsidRPr="00950FF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JIRA.</w:t>
      </w:r>
    </w:p>
    <w:p w:rsidR="00466945" w:rsidRPr="00853FFE" w:rsidRDefault="00466945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Participated in daily </w:t>
      </w:r>
      <w:r w:rsidR="00BA423D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standup</w:t>
      </w: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call to provide daily work status.</w:t>
      </w:r>
    </w:p>
    <w:p w:rsidR="00853FFE" w:rsidRPr="00726F19" w:rsidRDefault="00853FFE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853FF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Postman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web Service API Testing.</w:t>
      </w:r>
    </w:p>
    <w:p w:rsidR="00726F19" w:rsidRPr="00950FF9" w:rsidRDefault="00726F19" w:rsidP="002D51D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Performed manually testing to validate API request and response data in Postman.</w:t>
      </w:r>
    </w:p>
    <w:p w:rsidR="00466945" w:rsidRPr="00950FF9" w:rsidRDefault="00466945" w:rsidP="0046694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315CD" w:rsidRPr="00950FF9" w:rsidRDefault="004315CD" w:rsidP="00A26E09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E</w:t>
      </w:r>
      <w:r w:rsidR="00E5711A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nvironments</w:t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:</w:t>
      </w:r>
      <w:r w:rsidR="009D275D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F27C26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Rapid CAPTURE</w:t>
      </w:r>
      <w:r w:rsidR="009D275D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</w:t>
      </w:r>
      <w:r w:rsidR="00F27C26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Product,</w:t>
      </w:r>
      <w:r w:rsidR="009D275D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</w:t>
      </w:r>
      <w:r w:rsidR="008B1F04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Manual Testing,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Microsoft Excel 2007, MS Access, Windows 2007 server, Microsoft office.</w:t>
      </w:r>
    </w:p>
    <w:p w:rsidR="00464A4E" w:rsidRPr="00950FF9" w:rsidRDefault="00464A4E" w:rsidP="00A26E09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563914" w:rsidRPr="00950FF9" w:rsidRDefault="00464A4E" w:rsidP="00464A4E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D43D23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Delta technology and management Services </w:t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2622CE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ab/>
      </w:r>
      <w:r w:rsidR="009D275D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                        </w:t>
      </w:r>
      <w:r w:rsidR="00FD23A9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February</w:t>
      </w:r>
      <w:r w:rsidR="00DB2AFB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2022</w:t>
      </w:r>
      <w:r w:rsidR="005A069B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-</w:t>
      </w:r>
      <w:r w:rsidR="005F7015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Till Date</w:t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    </w:t>
      </w:r>
    </w:p>
    <w:p w:rsidR="00464A4E" w:rsidRPr="00950FF9" w:rsidRDefault="00D43D23" w:rsidP="00464A4E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 QA Engineer</w:t>
      </w:r>
      <w:r w:rsidR="00464A4E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:</w:t>
      </w:r>
    </w:p>
    <w:p w:rsidR="00464A4E" w:rsidRPr="00950FF9" w:rsidRDefault="00464A4E" w:rsidP="00464A4E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         Responsibilities:</w:t>
      </w:r>
    </w:p>
    <w:p w:rsidR="009B6F71" w:rsidRPr="009B6F71" w:rsidRDefault="009B6F71" w:rsidP="00464A4E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Worked for US</w:t>
      </w:r>
      <w:r w:rsidR="00BC71EF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A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client as a </w:t>
      </w:r>
      <w:r w:rsidRPr="009B6F71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QA Engineer</w:t>
      </w: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.</w:t>
      </w:r>
    </w:p>
    <w:p w:rsidR="00464A4E" w:rsidRPr="00950FF9" w:rsidRDefault="001C73EF" w:rsidP="00464A4E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Understanding and Analyzing Business Requirement document and user stories.</w:t>
      </w:r>
    </w:p>
    <w:p w:rsidR="00464A4E" w:rsidRPr="00950FF9" w:rsidRDefault="001C73EF" w:rsidP="00A26E09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Authoring Test Scenarios, test cases based on requirement</w:t>
      </w:r>
      <w:r w:rsidR="00464A4E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9719F" w:rsidRPr="00950FF9" w:rsidRDefault="001C73EF" w:rsidP="00A26E09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Executed</w:t>
      </w:r>
      <w:r w:rsidR="00E9719F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test cases </w:t>
      </w:r>
      <w:r w:rsidR="00605F31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log the defect </w:t>
      </w:r>
      <w:r w:rsidR="00E9719F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="00FA1CC2">
        <w:rPr>
          <w:rFonts w:asciiTheme="minorHAnsi" w:hAnsiTheme="minorHAnsi" w:cstheme="minorHAnsi"/>
          <w:color w:val="000000" w:themeColor="text1"/>
          <w:sz w:val="22"/>
          <w:szCs w:val="22"/>
        </w:rPr>
        <w:t>JIRA</w:t>
      </w:r>
      <w:r w:rsidR="00E9719F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236653" w:rsidRPr="00950FF9" w:rsidRDefault="00236653" w:rsidP="00A26E09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User Acceptance </w:t>
      </w:r>
      <w:r w:rsidR="005A7C6A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Testing (</w:t>
      </w:r>
      <w:r w:rsidRPr="00950FF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UAT</w:t>
      </w: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</w:p>
    <w:p w:rsidR="005A7C6A" w:rsidRPr="00950FF9" w:rsidRDefault="00605F31" w:rsidP="005A7C6A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Performed Retesting</w:t>
      </w:r>
      <w:r w:rsidR="005A7C6A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once defect is fixed</w:t>
      </w:r>
      <w:r w:rsidR="005A7C6A"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524A2" w:rsidRPr="00950FF9" w:rsidRDefault="00D43D23" w:rsidP="00605F31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Involved in </w:t>
      </w:r>
      <w:r w:rsidR="001C73EF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testing the </w:t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Aps.com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and </w:t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CC&amp;B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web application</w:t>
      </w:r>
      <w:r w:rsidR="001C73EF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.</w:t>
      </w:r>
    </w:p>
    <w:p w:rsidR="001C73EF" w:rsidRPr="00950FF9" w:rsidRDefault="001C73EF" w:rsidP="00A26E09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Worked on </w:t>
      </w:r>
      <w:r w:rsidR="00605F31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IVR (Interactive voice response) 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project.</w:t>
      </w:r>
    </w:p>
    <w:p w:rsidR="00E9719F" w:rsidRPr="00950FF9" w:rsidRDefault="00605F31" w:rsidP="00A26E09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>Trainings provided for new joiners.</w:t>
      </w:r>
    </w:p>
    <w:p w:rsidR="00605F31" w:rsidRPr="00950FF9" w:rsidRDefault="00605F31" w:rsidP="00A26E09">
      <w:pPr>
        <w:pStyle w:val="ListParagraph"/>
        <w:numPr>
          <w:ilvl w:val="0"/>
          <w:numId w:val="26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Involving in daily status call to provide daily work status. </w:t>
      </w:r>
    </w:p>
    <w:p w:rsidR="00722233" w:rsidRPr="00950FF9" w:rsidRDefault="00722233" w:rsidP="00722233">
      <w:pPr>
        <w:pStyle w:val="ListParagraph"/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722233" w:rsidRPr="00950FF9" w:rsidRDefault="00722233" w:rsidP="00722233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 xml:space="preserve">Environments: 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Aps.com and CC&amp;B Product ,Manual Testing, </w:t>
      </w:r>
      <w:r w:rsidR="00FA1CC2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JIRA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, Microsoft Excel 2007, MS Access, Windows 2007 server, Microsoft office.</w:t>
      </w:r>
    </w:p>
    <w:p w:rsidR="00155637" w:rsidRPr="00950FF9" w:rsidRDefault="00155637" w:rsidP="00722233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4315CD" w:rsidRPr="00950FF9" w:rsidRDefault="00155637" w:rsidP="001D2B33">
      <w:pPr>
        <w:spacing w:before="53"/>
        <w:ind w:left="-180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 </w:t>
      </w:r>
      <w:r w:rsidR="00BC71EF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  </w:t>
      </w:r>
      <w:r w:rsidR="00B85F6D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Achievements:</w:t>
      </w:r>
      <w:r w:rsidR="00FC2A13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 xml:space="preserve">  </w:t>
      </w:r>
    </w:p>
    <w:p w:rsidR="00001785" w:rsidRPr="00001785" w:rsidRDefault="00155637" w:rsidP="00001785">
      <w:pPr>
        <w:pStyle w:val="ListParagraph"/>
        <w:numPr>
          <w:ilvl w:val="0"/>
          <w:numId w:val="30"/>
        </w:num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I have received </w:t>
      </w: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ACE</w:t>
      </w: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contributor award for my performance and timely deliverables for client requirements.</w:t>
      </w:r>
    </w:p>
    <w:p w:rsidR="00B85F6D" w:rsidRPr="00950FF9" w:rsidRDefault="00B85F6D" w:rsidP="001D2B33">
      <w:pPr>
        <w:spacing w:before="53"/>
        <w:ind w:left="-18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491C34" w:rsidRPr="00950FF9" w:rsidRDefault="00C63095" w:rsidP="00A26E09">
      <w:pPr>
        <w:spacing w:before="53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</w:pPr>
      <w:r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Education</w:t>
      </w:r>
      <w:r w:rsidR="00491C34" w:rsidRPr="00950FF9"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491C34" w:rsidRPr="00950FF9" w:rsidRDefault="00491C34" w:rsidP="00491C34">
      <w:pPr>
        <w:pStyle w:val="ListParagraph"/>
        <w:tabs>
          <w:tab w:val="left" w:pos="630"/>
        </w:tabs>
        <w:spacing w:before="53"/>
        <w:ind w:left="36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491C34" w:rsidRPr="00950FF9" w:rsidRDefault="00F27C26" w:rsidP="00491C34">
      <w:pPr>
        <w:pStyle w:val="ListParagraph"/>
        <w:numPr>
          <w:ilvl w:val="0"/>
          <w:numId w:val="9"/>
        </w:numPr>
        <w:tabs>
          <w:tab w:val="left" w:pos="630"/>
        </w:tabs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Bachelor’s in computer science engineering</w:t>
      </w:r>
      <w:r w:rsidR="00491C34"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, JNTU, Hyderabad, India</w:t>
      </w:r>
    </w:p>
    <w:p w:rsidR="009348AF" w:rsidRPr="00950FF9" w:rsidRDefault="009348AF" w:rsidP="00491C34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9348AF" w:rsidRPr="00950FF9" w:rsidRDefault="009348AF" w:rsidP="00491C34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9348AF" w:rsidRPr="00950FF9" w:rsidRDefault="009348AF" w:rsidP="00491C34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9348AF" w:rsidRPr="00950FF9" w:rsidRDefault="009348AF" w:rsidP="00491C34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:rsidR="009348AF" w:rsidRPr="00950FF9" w:rsidRDefault="009348AF" w:rsidP="00491C34">
      <w:pPr>
        <w:spacing w:before="53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tbl>
      <w:tblPr>
        <w:tblW w:w="5000" w:type="pct"/>
        <w:tblCellMar>
          <w:left w:w="30" w:type="dxa"/>
          <w:right w:w="0" w:type="dxa"/>
        </w:tblCellMar>
        <w:tblLook w:val="04A0"/>
      </w:tblPr>
      <w:tblGrid>
        <w:gridCol w:w="10800"/>
      </w:tblGrid>
      <w:tr w:rsidR="009348AF" w:rsidRPr="00950FF9" w:rsidTr="009348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1929" w:rsidRPr="00950FF9" w:rsidRDefault="00BC4A85" w:rsidP="00F53996">
            <w:pPr>
              <w:jc w:val="right"/>
              <w:rPr>
                <w:rFonts w:asciiTheme="minorHAnsi" w:hAnsiTheme="minorHAnsi" w:cstheme="minorHAnsi"/>
                <w:color w:val="4F81BD" w:themeColor="accent1"/>
                <w:sz w:val="22"/>
                <w:szCs w:val="22"/>
                <w:lang w:val="en-IN" w:eastAsia="en-GB"/>
              </w:rPr>
            </w:pPr>
            <w:r w:rsidRPr="00950FF9">
              <w:rPr>
                <w:rFonts w:asciiTheme="minorHAnsi" w:hAnsiTheme="minorHAnsi" w:cstheme="minorHAnsi"/>
                <w:b/>
                <w:bCs/>
                <w:color w:val="4F81BD" w:themeColor="accent1"/>
                <w:sz w:val="22"/>
                <w:szCs w:val="22"/>
                <w:lang w:val="en-IN" w:eastAsia="en-GB"/>
              </w:rPr>
              <w:t>BHAVYA B</w:t>
            </w:r>
            <w:r w:rsidR="009348AF" w:rsidRPr="00950FF9">
              <w:rPr>
                <w:rFonts w:asciiTheme="minorHAnsi" w:hAnsiTheme="minorHAnsi" w:cstheme="minorHAnsi"/>
                <w:color w:val="4F81BD" w:themeColor="accent1"/>
                <w:sz w:val="22"/>
                <w:szCs w:val="22"/>
                <w:lang w:val="en-IN" w:eastAsia="en-GB"/>
              </w:rPr>
              <w:br/>
            </w:r>
            <w:r w:rsidR="00F53996" w:rsidRPr="00950FF9">
              <w:rPr>
                <w:rFonts w:asciiTheme="minorHAnsi" w:hAnsiTheme="minorHAnsi" w:cstheme="minorHAnsi"/>
                <w:color w:val="4F81BD" w:themeColor="accent1"/>
                <w:sz w:val="22"/>
                <w:szCs w:val="22"/>
                <w:lang w:val="en-IN" w:eastAsia="en-GB"/>
              </w:rPr>
              <w:t>QA Engineer</w:t>
            </w:r>
          </w:p>
          <w:p w:rsidR="009348AF" w:rsidRPr="00950FF9" w:rsidRDefault="006A47B2" w:rsidP="005E2369">
            <w:pPr>
              <w:jc w:val="right"/>
              <w:rPr>
                <w:rFonts w:asciiTheme="minorHAnsi" w:hAnsiTheme="minorHAnsi" w:cstheme="minorHAnsi"/>
                <w:color w:val="4F81BD" w:themeColor="accent1"/>
                <w:sz w:val="22"/>
                <w:szCs w:val="22"/>
                <w:lang w:val="en-IN" w:eastAsia="en-GB"/>
              </w:rPr>
            </w:pPr>
            <w:r w:rsidRPr="00950FF9">
              <w:rPr>
                <w:rFonts w:asciiTheme="minorHAnsi" w:hAnsiTheme="minorHAnsi" w:cstheme="minorHAnsi"/>
                <w:color w:val="4F81BD" w:themeColor="accent1"/>
                <w:sz w:val="22"/>
                <w:szCs w:val="22"/>
                <w:lang w:val="en-IN" w:eastAsia="en-GB"/>
              </w:rPr>
              <w:t xml:space="preserve">  </w:t>
            </w:r>
          </w:p>
        </w:tc>
      </w:tr>
    </w:tbl>
    <w:p w:rsidR="009348AF" w:rsidRPr="00950FF9" w:rsidRDefault="009348AF" w:rsidP="009348AF">
      <w:pPr>
        <w:jc w:val="right"/>
        <w:rPr>
          <w:rFonts w:asciiTheme="minorHAnsi" w:hAnsiTheme="minorHAnsi" w:cstheme="minorHAnsi"/>
          <w:vanish/>
          <w:color w:val="000000" w:themeColor="text1"/>
          <w:sz w:val="22"/>
          <w:szCs w:val="22"/>
          <w:lang w:val="en-IN" w:eastAsia="en-GB"/>
        </w:rPr>
      </w:pPr>
    </w:p>
    <w:tbl>
      <w:tblPr>
        <w:tblW w:w="5000" w:type="pct"/>
        <w:tblCellMar>
          <w:left w:w="30" w:type="dxa"/>
          <w:right w:w="0" w:type="dxa"/>
        </w:tblCellMar>
        <w:tblLook w:val="04A0"/>
      </w:tblPr>
      <w:tblGrid>
        <w:gridCol w:w="10800"/>
      </w:tblGrid>
      <w:tr w:rsidR="009348AF" w:rsidRPr="00950FF9" w:rsidTr="009348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48AF" w:rsidRPr="00950FF9" w:rsidRDefault="009348AF" w:rsidP="00E771F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GB"/>
              </w:rPr>
            </w:pPr>
          </w:p>
        </w:tc>
      </w:tr>
      <w:tr w:rsidR="009348AF" w:rsidRPr="00950FF9" w:rsidTr="009348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</w:tblGrid>
            <w:tr w:rsidR="00E771F8" w:rsidRPr="00950FF9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348AF" w:rsidRPr="00950FF9" w:rsidRDefault="009348AF" w:rsidP="009348AF">
                  <w:pPr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IN" w:eastAsia="en-GB"/>
                    </w:rPr>
                  </w:pPr>
                </w:p>
              </w:tc>
            </w:tr>
          </w:tbl>
          <w:p w:rsidR="009348AF" w:rsidRPr="00950FF9" w:rsidRDefault="009348AF" w:rsidP="009348AF">
            <w:pPr>
              <w:jc w:val="right"/>
              <w:rPr>
                <w:rFonts w:asciiTheme="minorHAnsi" w:hAnsiTheme="minorHAnsi" w:cstheme="minorHAnsi"/>
                <w:vanish/>
                <w:color w:val="000000" w:themeColor="text1"/>
                <w:sz w:val="22"/>
                <w:szCs w:val="22"/>
                <w:lang w:val="en-IN" w:eastAsia="en-GB"/>
              </w:rPr>
            </w:pPr>
          </w:p>
          <w:p w:rsidR="009348AF" w:rsidRPr="00950FF9" w:rsidRDefault="009348AF" w:rsidP="009348AF">
            <w:pPr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GB"/>
              </w:rPr>
            </w:pPr>
          </w:p>
        </w:tc>
      </w:tr>
      <w:tr w:rsidR="009348AF" w:rsidRPr="00950FF9" w:rsidTr="009348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48AF" w:rsidRPr="00950FF9" w:rsidRDefault="009348AF" w:rsidP="009348AF">
            <w:pPr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GB"/>
              </w:rPr>
            </w:pPr>
          </w:p>
        </w:tc>
      </w:tr>
      <w:tr w:rsidR="009348AF" w:rsidRPr="00950FF9" w:rsidTr="009348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48AF" w:rsidRPr="00950FF9" w:rsidRDefault="009348AF" w:rsidP="00BC4A85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GB"/>
              </w:rPr>
            </w:pPr>
          </w:p>
        </w:tc>
      </w:tr>
    </w:tbl>
    <w:p w:rsidR="009348AF" w:rsidRPr="00950FF9" w:rsidRDefault="00476102" w:rsidP="00476102">
      <w:pPr>
        <w:tabs>
          <w:tab w:val="left" w:pos="4470"/>
        </w:tabs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950FF9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ab/>
      </w:r>
    </w:p>
    <w:sectPr w:rsidR="009348AF" w:rsidRPr="00950FF9" w:rsidSect="003A73B7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9A0EA3DE"/>
    <w:lvl w:ilvl="0" w:tplc="FBAE00B4">
      <w:start w:val="1"/>
      <w:numFmt w:val="bullet"/>
      <w:lvlText w:val="•"/>
      <w:lvlJc w:val="left"/>
    </w:lvl>
    <w:lvl w:ilvl="1" w:tplc="52169B6A">
      <w:numFmt w:val="decimal"/>
      <w:lvlText w:val=""/>
      <w:lvlJc w:val="left"/>
    </w:lvl>
    <w:lvl w:ilvl="2" w:tplc="974476DA">
      <w:numFmt w:val="decimal"/>
      <w:lvlText w:val=""/>
      <w:lvlJc w:val="left"/>
    </w:lvl>
    <w:lvl w:ilvl="3" w:tplc="138AD1B8">
      <w:numFmt w:val="decimal"/>
      <w:lvlText w:val=""/>
      <w:lvlJc w:val="left"/>
    </w:lvl>
    <w:lvl w:ilvl="4" w:tplc="07386560">
      <w:numFmt w:val="decimal"/>
      <w:lvlText w:val=""/>
      <w:lvlJc w:val="left"/>
    </w:lvl>
    <w:lvl w:ilvl="5" w:tplc="B5061798">
      <w:numFmt w:val="decimal"/>
      <w:lvlText w:val=""/>
      <w:lvlJc w:val="left"/>
    </w:lvl>
    <w:lvl w:ilvl="6" w:tplc="68AE3ACC">
      <w:numFmt w:val="decimal"/>
      <w:lvlText w:val=""/>
      <w:lvlJc w:val="left"/>
    </w:lvl>
    <w:lvl w:ilvl="7" w:tplc="0F9050CA">
      <w:numFmt w:val="decimal"/>
      <w:lvlText w:val=""/>
      <w:lvlJc w:val="left"/>
    </w:lvl>
    <w:lvl w:ilvl="8" w:tplc="A6B622FA">
      <w:numFmt w:val="decimal"/>
      <w:lvlText w:val=""/>
      <w:lvlJc w:val="left"/>
    </w:lvl>
  </w:abstractNum>
  <w:abstractNum w:abstractNumId="1">
    <w:nsid w:val="00005AF1"/>
    <w:multiLevelType w:val="hybridMultilevel"/>
    <w:tmpl w:val="90907086"/>
    <w:lvl w:ilvl="0" w:tplc="31284BFC">
      <w:start w:val="1"/>
      <w:numFmt w:val="bullet"/>
      <w:lvlText w:val="•"/>
      <w:lvlJc w:val="left"/>
    </w:lvl>
    <w:lvl w:ilvl="1" w:tplc="8FF04E74">
      <w:numFmt w:val="decimal"/>
      <w:lvlText w:val=""/>
      <w:lvlJc w:val="left"/>
    </w:lvl>
    <w:lvl w:ilvl="2" w:tplc="3390A968">
      <w:numFmt w:val="decimal"/>
      <w:lvlText w:val=""/>
      <w:lvlJc w:val="left"/>
    </w:lvl>
    <w:lvl w:ilvl="3" w:tplc="A41AF37C">
      <w:numFmt w:val="decimal"/>
      <w:lvlText w:val=""/>
      <w:lvlJc w:val="left"/>
    </w:lvl>
    <w:lvl w:ilvl="4" w:tplc="83BA1098">
      <w:numFmt w:val="decimal"/>
      <w:lvlText w:val=""/>
      <w:lvlJc w:val="left"/>
    </w:lvl>
    <w:lvl w:ilvl="5" w:tplc="17CAF994">
      <w:numFmt w:val="decimal"/>
      <w:lvlText w:val=""/>
      <w:lvlJc w:val="left"/>
    </w:lvl>
    <w:lvl w:ilvl="6" w:tplc="399A4CF8">
      <w:numFmt w:val="decimal"/>
      <w:lvlText w:val=""/>
      <w:lvlJc w:val="left"/>
    </w:lvl>
    <w:lvl w:ilvl="7" w:tplc="45EA750C">
      <w:numFmt w:val="decimal"/>
      <w:lvlText w:val=""/>
      <w:lvlJc w:val="left"/>
    </w:lvl>
    <w:lvl w:ilvl="8" w:tplc="B11CEEC0">
      <w:numFmt w:val="decimal"/>
      <w:lvlText w:val=""/>
      <w:lvlJc w:val="left"/>
    </w:lvl>
  </w:abstractNum>
  <w:abstractNum w:abstractNumId="2">
    <w:nsid w:val="00006DF1"/>
    <w:multiLevelType w:val="hybridMultilevel"/>
    <w:tmpl w:val="1BD4EF4C"/>
    <w:lvl w:ilvl="0" w:tplc="E0C69794">
      <w:start w:val="1"/>
      <w:numFmt w:val="bullet"/>
      <w:lvlText w:val="•"/>
      <w:lvlJc w:val="left"/>
    </w:lvl>
    <w:lvl w:ilvl="1" w:tplc="B5F28A76">
      <w:numFmt w:val="decimal"/>
      <w:lvlText w:val=""/>
      <w:lvlJc w:val="left"/>
    </w:lvl>
    <w:lvl w:ilvl="2" w:tplc="7696F4AA">
      <w:numFmt w:val="decimal"/>
      <w:lvlText w:val=""/>
      <w:lvlJc w:val="left"/>
    </w:lvl>
    <w:lvl w:ilvl="3" w:tplc="A23A2870">
      <w:numFmt w:val="decimal"/>
      <w:lvlText w:val=""/>
      <w:lvlJc w:val="left"/>
    </w:lvl>
    <w:lvl w:ilvl="4" w:tplc="B35C856A">
      <w:numFmt w:val="decimal"/>
      <w:lvlText w:val=""/>
      <w:lvlJc w:val="left"/>
    </w:lvl>
    <w:lvl w:ilvl="5" w:tplc="A948DD46">
      <w:numFmt w:val="decimal"/>
      <w:lvlText w:val=""/>
      <w:lvlJc w:val="left"/>
    </w:lvl>
    <w:lvl w:ilvl="6" w:tplc="7D1E5604">
      <w:numFmt w:val="decimal"/>
      <w:lvlText w:val=""/>
      <w:lvlJc w:val="left"/>
    </w:lvl>
    <w:lvl w:ilvl="7" w:tplc="395853F0">
      <w:numFmt w:val="decimal"/>
      <w:lvlText w:val=""/>
      <w:lvlJc w:val="left"/>
    </w:lvl>
    <w:lvl w:ilvl="8" w:tplc="B48CEF4A">
      <w:numFmt w:val="decimal"/>
      <w:lvlText w:val=""/>
      <w:lvlJc w:val="left"/>
    </w:lvl>
  </w:abstractNum>
  <w:abstractNum w:abstractNumId="3">
    <w:nsid w:val="004A4085"/>
    <w:multiLevelType w:val="hybridMultilevel"/>
    <w:tmpl w:val="EFC88A2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E82D2B"/>
    <w:multiLevelType w:val="hybridMultilevel"/>
    <w:tmpl w:val="FDA071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37791"/>
    <w:multiLevelType w:val="hybridMultilevel"/>
    <w:tmpl w:val="9774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C009A"/>
    <w:multiLevelType w:val="hybridMultilevel"/>
    <w:tmpl w:val="7D4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075EF"/>
    <w:multiLevelType w:val="hybridMultilevel"/>
    <w:tmpl w:val="3A6C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166AF"/>
    <w:multiLevelType w:val="hybridMultilevel"/>
    <w:tmpl w:val="218C7AE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F786BC9"/>
    <w:multiLevelType w:val="hybridMultilevel"/>
    <w:tmpl w:val="980231A8"/>
    <w:lvl w:ilvl="0" w:tplc="5FC0C6A6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143E5"/>
    <w:multiLevelType w:val="hybridMultilevel"/>
    <w:tmpl w:val="BA469BA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EE54D69"/>
    <w:multiLevelType w:val="hybridMultilevel"/>
    <w:tmpl w:val="0298F508"/>
    <w:lvl w:ilvl="0" w:tplc="5C2A0EFE">
      <w:start w:val="1"/>
      <w:numFmt w:val="bullet"/>
      <w:lvlText w:val="❖"/>
      <w:lvlJc w:val="left"/>
      <w:pPr>
        <w:ind w:left="360" w:hanging="360"/>
      </w:pPr>
    </w:lvl>
    <w:lvl w:ilvl="1" w:tplc="8FF04E74">
      <w:numFmt w:val="decimal"/>
      <w:lvlText w:val=""/>
      <w:lvlJc w:val="left"/>
    </w:lvl>
    <w:lvl w:ilvl="2" w:tplc="3390A968">
      <w:numFmt w:val="decimal"/>
      <w:lvlText w:val=""/>
      <w:lvlJc w:val="left"/>
    </w:lvl>
    <w:lvl w:ilvl="3" w:tplc="A41AF37C">
      <w:numFmt w:val="decimal"/>
      <w:lvlText w:val=""/>
      <w:lvlJc w:val="left"/>
    </w:lvl>
    <w:lvl w:ilvl="4" w:tplc="83BA1098">
      <w:numFmt w:val="decimal"/>
      <w:lvlText w:val=""/>
      <w:lvlJc w:val="left"/>
    </w:lvl>
    <w:lvl w:ilvl="5" w:tplc="17CAF994">
      <w:numFmt w:val="decimal"/>
      <w:lvlText w:val=""/>
      <w:lvlJc w:val="left"/>
    </w:lvl>
    <w:lvl w:ilvl="6" w:tplc="399A4CF8">
      <w:numFmt w:val="decimal"/>
      <w:lvlText w:val=""/>
      <w:lvlJc w:val="left"/>
    </w:lvl>
    <w:lvl w:ilvl="7" w:tplc="45EA750C">
      <w:numFmt w:val="decimal"/>
      <w:lvlText w:val=""/>
      <w:lvlJc w:val="left"/>
    </w:lvl>
    <w:lvl w:ilvl="8" w:tplc="B11CEEC0">
      <w:numFmt w:val="decimal"/>
      <w:lvlText w:val=""/>
      <w:lvlJc w:val="left"/>
    </w:lvl>
  </w:abstractNum>
  <w:abstractNum w:abstractNumId="12">
    <w:nsid w:val="31210B50"/>
    <w:multiLevelType w:val="hybridMultilevel"/>
    <w:tmpl w:val="45262096"/>
    <w:lvl w:ilvl="0" w:tplc="5C2A0EFE">
      <w:start w:val="1"/>
      <w:numFmt w:val="bullet"/>
      <w:lvlText w:val="❖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E677E"/>
    <w:multiLevelType w:val="hybridMultilevel"/>
    <w:tmpl w:val="11EA91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B874E7"/>
    <w:multiLevelType w:val="hybridMultilevel"/>
    <w:tmpl w:val="2108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77774"/>
    <w:multiLevelType w:val="hybridMultilevel"/>
    <w:tmpl w:val="BE2AE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1533C38"/>
    <w:multiLevelType w:val="multilevel"/>
    <w:tmpl w:val="C98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4C44C9"/>
    <w:multiLevelType w:val="hybridMultilevel"/>
    <w:tmpl w:val="504CF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F428E"/>
    <w:multiLevelType w:val="hybridMultilevel"/>
    <w:tmpl w:val="EFB0F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D13C6"/>
    <w:multiLevelType w:val="multilevel"/>
    <w:tmpl w:val="7CF2B1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51A02016"/>
    <w:multiLevelType w:val="hybridMultilevel"/>
    <w:tmpl w:val="5024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B0380"/>
    <w:multiLevelType w:val="hybridMultilevel"/>
    <w:tmpl w:val="E430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D4930"/>
    <w:multiLevelType w:val="hybridMultilevel"/>
    <w:tmpl w:val="EE6E878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BF6C1D"/>
    <w:multiLevelType w:val="hybridMultilevel"/>
    <w:tmpl w:val="DFD0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C155E"/>
    <w:multiLevelType w:val="hybridMultilevel"/>
    <w:tmpl w:val="F0DC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D11B3"/>
    <w:multiLevelType w:val="hybridMultilevel"/>
    <w:tmpl w:val="4A7A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8350E7"/>
    <w:multiLevelType w:val="hybridMultilevel"/>
    <w:tmpl w:val="E85C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4A0B48"/>
    <w:multiLevelType w:val="hybridMultilevel"/>
    <w:tmpl w:val="F0AA43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74E95A4F"/>
    <w:multiLevelType w:val="hybridMultilevel"/>
    <w:tmpl w:val="AB1E32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86C0AD8"/>
    <w:multiLevelType w:val="hybridMultilevel"/>
    <w:tmpl w:val="5802A0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1"/>
  </w:num>
  <w:num w:numId="4">
    <w:abstractNumId w:val="6"/>
  </w:num>
  <w:num w:numId="5">
    <w:abstractNumId w:val="20"/>
  </w:num>
  <w:num w:numId="6">
    <w:abstractNumId w:val="25"/>
  </w:num>
  <w:num w:numId="7">
    <w:abstractNumId w:val="14"/>
  </w:num>
  <w:num w:numId="8">
    <w:abstractNumId w:val="26"/>
  </w:num>
  <w:num w:numId="9">
    <w:abstractNumId w:val="29"/>
  </w:num>
  <w:num w:numId="10">
    <w:abstractNumId w:val="27"/>
  </w:num>
  <w:num w:numId="11">
    <w:abstractNumId w:val="24"/>
  </w:num>
  <w:num w:numId="12">
    <w:abstractNumId w:val="5"/>
  </w:num>
  <w:num w:numId="13">
    <w:abstractNumId w:val="0"/>
  </w:num>
  <w:num w:numId="14">
    <w:abstractNumId w:val="12"/>
  </w:num>
  <w:num w:numId="15">
    <w:abstractNumId w:val="2"/>
  </w:num>
  <w:num w:numId="16">
    <w:abstractNumId w:val="1"/>
  </w:num>
  <w:num w:numId="17">
    <w:abstractNumId w:val="11"/>
  </w:num>
  <w:num w:numId="18">
    <w:abstractNumId w:val="7"/>
  </w:num>
  <w:num w:numId="19">
    <w:abstractNumId w:val="8"/>
  </w:num>
  <w:num w:numId="20">
    <w:abstractNumId w:val="28"/>
  </w:num>
  <w:num w:numId="21">
    <w:abstractNumId w:val="9"/>
  </w:num>
  <w:num w:numId="22">
    <w:abstractNumId w:val="18"/>
  </w:num>
  <w:num w:numId="23">
    <w:abstractNumId w:val="3"/>
  </w:num>
  <w:num w:numId="24">
    <w:abstractNumId w:val="22"/>
  </w:num>
  <w:num w:numId="25">
    <w:abstractNumId w:val="13"/>
  </w:num>
  <w:num w:numId="26">
    <w:abstractNumId w:val="4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0MzK1MLewsDAzNDA1MDdV0lEKTi0uzszPAykwrAUAVDIZ2CwAAAA="/>
  </w:docVars>
  <w:rsids>
    <w:rsidRoot w:val="004542D2"/>
    <w:rsid w:val="00001785"/>
    <w:rsid w:val="00002656"/>
    <w:rsid w:val="00003383"/>
    <w:rsid w:val="00007305"/>
    <w:rsid w:val="00014C85"/>
    <w:rsid w:val="000350BC"/>
    <w:rsid w:val="00045E74"/>
    <w:rsid w:val="00067689"/>
    <w:rsid w:val="0007524D"/>
    <w:rsid w:val="00093D83"/>
    <w:rsid w:val="00097454"/>
    <w:rsid w:val="000A2D20"/>
    <w:rsid w:val="000A7C5A"/>
    <w:rsid w:val="000D59AE"/>
    <w:rsid w:val="000D740E"/>
    <w:rsid w:val="000E0727"/>
    <w:rsid w:val="000E2948"/>
    <w:rsid w:val="000F271A"/>
    <w:rsid w:val="001209E2"/>
    <w:rsid w:val="001247D2"/>
    <w:rsid w:val="0014149B"/>
    <w:rsid w:val="00155637"/>
    <w:rsid w:val="0017406C"/>
    <w:rsid w:val="001808D1"/>
    <w:rsid w:val="00186B11"/>
    <w:rsid w:val="001A2A88"/>
    <w:rsid w:val="001A5A56"/>
    <w:rsid w:val="001A61D1"/>
    <w:rsid w:val="001A6725"/>
    <w:rsid w:val="001C73EF"/>
    <w:rsid w:val="001D24E3"/>
    <w:rsid w:val="001D2B33"/>
    <w:rsid w:val="001D3C42"/>
    <w:rsid w:val="001F37DA"/>
    <w:rsid w:val="001F4191"/>
    <w:rsid w:val="00200164"/>
    <w:rsid w:val="002007F0"/>
    <w:rsid w:val="00221816"/>
    <w:rsid w:val="002236A8"/>
    <w:rsid w:val="00236653"/>
    <w:rsid w:val="0024249C"/>
    <w:rsid w:val="002472C8"/>
    <w:rsid w:val="00247644"/>
    <w:rsid w:val="0025701F"/>
    <w:rsid w:val="00260A83"/>
    <w:rsid w:val="002622CE"/>
    <w:rsid w:val="00266466"/>
    <w:rsid w:val="0026774A"/>
    <w:rsid w:val="00274605"/>
    <w:rsid w:val="00274D54"/>
    <w:rsid w:val="0029033E"/>
    <w:rsid w:val="002A3057"/>
    <w:rsid w:val="002B798B"/>
    <w:rsid w:val="002C06F1"/>
    <w:rsid w:val="002C38F8"/>
    <w:rsid w:val="002D034E"/>
    <w:rsid w:val="002D51DA"/>
    <w:rsid w:val="002F3BED"/>
    <w:rsid w:val="003074D3"/>
    <w:rsid w:val="003152C4"/>
    <w:rsid w:val="00320C94"/>
    <w:rsid w:val="00334C5E"/>
    <w:rsid w:val="003512CE"/>
    <w:rsid w:val="00351B59"/>
    <w:rsid w:val="0035266E"/>
    <w:rsid w:val="003731C4"/>
    <w:rsid w:val="00375C13"/>
    <w:rsid w:val="003945AC"/>
    <w:rsid w:val="003A73B7"/>
    <w:rsid w:val="003B548D"/>
    <w:rsid w:val="003C119F"/>
    <w:rsid w:val="003C60DF"/>
    <w:rsid w:val="003D442C"/>
    <w:rsid w:val="003E72CC"/>
    <w:rsid w:val="003F0097"/>
    <w:rsid w:val="003F2F75"/>
    <w:rsid w:val="003F4846"/>
    <w:rsid w:val="003F7ECB"/>
    <w:rsid w:val="004013D2"/>
    <w:rsid w:val="0040775E"/>
    <w:rsid w:val="00421929"/>
    <w:rsid w:val="004315CD"/>
    <w:rsid w:val="00441016"/>
    <w:rsid w:val="00442517"/>
    <w:rsid w:val="004542D2"/>
    <w:rsid w:val="00457F93"/>
    <w:rsid w:val="00464A4E"/>
    <w:rsid w:val="00466945"/>
    <w:rsid w:val="00474081"/>
    <w:rsid w:val="00476102"/>
    <w:rsid w:val="00491C34"/>
    <w:rsid w:val="00494475"/>
    <w:rsid w:val="0049723A"/>
    <w:rsid w:val="004B3483"/>
    <w:rsid w:val="004B7577"/>
    <w:rsid w:val="004D227A"/>
    <w:rsid w:val="004F46D3"/>
    <w:rsid w:val="00502466"/>
    <w:rsid w:val="00524F09"/>
    <w:rsid w:val="0053165D"/>
    <w:rsid w:val="00536CED"/>
    <w:rsid w:val="00537F44"/>
    <w:rsid w:val="005421FE"/>
    <w:rsid w:val="00563914"/>
    <w:rsid w:val="00594631"/>
    <w:rsid w:val="0059484E"/>
    <w:rsid w:val="00596E7F"/>
    <w:rsid w:val="00597B01"/>
    <w:rsid w:val="005A069B"/>
    <w:rsid w:val="005A17B5"/>
    <w:rsid w:val="005A7C6A"/>
    <w:rsid w:val="005E2369"/>
    <w:rsid w:val="005F7015"/>
    <w:rsid w:val="00605F31"/>
    <w:rsid w:val="00615C2C"/>
    <w:rsid w:val="00621E0C"/>
    <w:rsid w:val="00623388"/>
    <w:rsid w:val="00626D16"/>
    <w:rsid w:val="006364BF"/>
    <w:rsid w:val="006401EE"/>
    <w:rsid w:val="006524A2"/>
    <w:rsid w:val="00653577"/>
    <w:rsid w:val="00693582"/>
    <w:rsid w:val="00693C93"/>
    <w:rsid w:val="00693E4E"/>
    <w:rsid w:val="006952DE"/>
    <w:rsid w:val="00695EA6"/>
    <w:rsid w:val="006A47B2"/>
    <w:rsid w:val="006B3B97"/>
    <w:rsid w:val="006C4518"/>
    <w:rsid w:val="006D4CB9"/>
    <w:rsid w:val="006E1B8E"/>
    <w:rsid w:val="006F25A8"/>
    <w:rsid w:val="006F6BE1"/>
    <w:rsid w:val="0070648F"/>
    <w:rsid w:val="00715D44"/>
    <w:rsid w:val="00722233"/>
    <w:rsid w:val="00726F19"/>
    <w:rsid w:val="00730016"/>
    <w:rsid w:val="007326AB"/>
    <w:rsid w:val="00735D15"/>
    <w:rsid w:val="007457C7"/>
    <w:rsid w:val="0075247F"/>
    <w:rsid w:val="00754994"/>
    <w:rsid w:val="007658E5"/>
    <w:rsid w:val="00776228"/>
    <w:rsid w:val="00776C67"/>
    <w:rsid w:val="007860DC"/>
    <w:rsid w:val="00791D42"/>
    <w:rsid w:val="00792EC9"/>
    <w:rsid w:val="00793357"/>
    <w:rsid w:val="007A606C"/>
    <w:rsid w:val="007B54EE"/>
    <w:rsid w:val="007D0615"/>
    <w:rsid w:val="007D24A8"/>
    <w:rsid w:val="007D3464"/>
    <w:rsid w:val="007E25DE"/>
    <w:rsid w:val="007E38EC"/>
    <w:rsid w:val="007E561D"/>
    <w:rsid w:val="00833F02"/>
    <w:rsid w:val="00841C1E"/>
    <w:rsid w:val="008521C0"/>
    <w:rsid w:val="00853FFE"/>
    <w:rsid w:val="00855573"/>
    <w:rsid w:val="00866E00"/>
    <w:rsid w:val="00873236"/>
    <w:rsid w:val="008923DA"/>
    <w:rsid w:val="008A1D0F"/>
    <w:rsid w:val="008A4B24"/>
    <w:rsid w:val="008B1F04"/>
    <w:rsid w:val="008C0949"/>
    <w:rsid w:val="008D5EB3"/>
    <w:rsid w:val="008E7406"/>
    <w:rsid w:val="0090043A"/>
    <w:rsid w:val="009030E3"/>
    <w:rsid w:val="0090383D"/>
    <w:rsid w:val="00914AE7"/>
    <w:rsid w:val="009170F4"/>
    <w:rsid w:val="00921CC7"/>
    <w:rsid w:val="009223B3"/>
    <w:rsid w:val="0092327D"/>
    <w:rsid w:val="009348AF"/>
    <w:rsid w:val="00937CC7"/>
    <w:rsid w:val="00950FF9"/>
    <w:rsid w:val="00960841"/>
    <w:rsid w:val="00970EB7"/>
    <w:rsid w:val="0099334E"/>
    <w:rsid w:val="009B6F71"/>
    <w:rsid w:val="009C59E8"/>
    <w:rsid w:val="009C637C"/>
    <w:rsid w:val="009C7DF9"/>
    <w:rsid w:val="009D00F3"/>
    <w:rsid w:val="009D275D"/>
    <w:rsid w:val="009D74F0"/>
    <w:rsid w:val="00A02325"/>
    <w:rsid w:val="00A07041"/>
    <w:rsid w:val="00A10A64"/>
    <w:rsid w:val="00A2255F"/>
    <w:rsid w:val="00A26E09"/>
    <w:rsid w:val="00A6593D"/>
    <w:rsid w:val="00A6645F"/>
    <w:rsid w:val="00A70623"/>
    <w:rsid w:val="00A70E43"/>
    <w:rsid w:val="00A72534"/>
    <w:rsid w:val="00A7629F"/>
    <w:rsid w:val="00A8014B"/>
    <w:rsid w:val="00AA10E9"/>
    <w:rsid w:val="00AA59CF"/>
    <w:rsid w:val="00AC5632"/>
    <w:rsid w:val="00AD65FA"/>
    <w:rsid w:val="00AE6A87"/>
    <w:rsid w:val="00B07D59"/>
    <w:rsid w:val="00B22738"/>
    <w:rsid w:val="00B22ABA"/>
    <w:rsid w:val="00B2649A"/>
    <w:rsid w:val="00B42D9A"/>
    <w:rsid w:val="00B526F4"/>
    <w:rsid w:val="00B56E6B"/>
    <w:rsid w:val="00B63AF4"/>
    <w:rsid w:val="00B6558C"/>
    <w:rsid w:val="00B659FE"/>
    <w:rsid w:val="00B80C9E"/>
    <w:rsid w:val="00B846E5"/>
    <w:rsid w:val="00B85F6D"/>
    <w:rsid w:val="00B8743B"/>
    <w:rsid w:val="00B93CA7"/>
    <w:rsid w:val="00BA423D"/>
    <w:rsid w:val="00BB58C4"/>
    <w:rsid w:val="00BC4A85"/>
    <w:rsid w:val="00BC4D3C"/>
    <w:rsid w:val="00BC71EF"/>
    <w:rsid w:val="00BD284C"/>
    <w:rsid w:val="00BD2EF8"/>
    <w:rsid w:val="00BD31F8"/>
    <w:rsid w:val="00BE45B2"/>
    <w:rsid w:val="00BF3BE3"/>
    <w:rsid w:val="00C06ADC"/>
    <w:rsid w:val="00C12AAE"/>
    <w:rsid w:val="00C47181"/>
    <w:rsid w:val="00C5638F"/>
    <w:rsid w:val="00C61855"/>
    <w:rsid w:val="00C63095"/>
    <w:rsid w:val="00C63569"/>
    <w:rsid w:val="00CA1EA6"/>
    <w:rsid w:val="00CA4D81"/>
    <w:rsid w:val="00CE1CC9"/>
    <w:rsid w:val="00CF545B"/>
    <w:rsid w:val="00D010C3"/>
    <w:rsid w:val="00D43D23"/>
    <w:rsid w:val="00D524BF"/>
    <w:rsid w:val="00D86DFE"/>
    <w:rsid w:val="00D9622C"/>
    <w:rsid w:val="00DA09A8"/>
    <w:rsid w:val="00DA2EA0"/>
    <w:rsid w:val="00DB2AFB"/>
    <w:rsid w:val="00E022E7"/>
    <w:rsid w:val="00E048D8"/>
    <w:rsid w:val="00E11273"/>
    <w:rsid w:val="00E2637E"/>
    <w:rsid w:val="00E30522"/>
    <w:rsid w:val="00E33CD4"/>
    <w:rsid w:val="00E42CBC"/>
    <w:rsid w:val="00E56118"/>
    <w:rsid w:val="00E5711A"/>
    <w:rsid w:val="00E66AE2"/>
    <w:rsid w:val="00E771F8"/>
    <w:rsid w:val="00E806D3"/>
    <w:rsid w:val="00E846CC"/>
    <w:rsid w:val="00E9719F"/>
    <w:rsid w:val="00EA15EB"/>
    <w:rsid w:val="00EC0E42"/>
    <w:rsid w:val="00EC50CD"/>
    <w:rsid w:val="00ED2B3C"/>
    <w:rsid w:val="00EE59FF"/>
    <w:rsid w:val="00EE68BB"/>
    <w:rsid w:val="00EF549F"/>
    <w:rsid w:val="00F02915"/>
    <w:rsid w:val="00F14313"/>
    <w:rsid w:val="00F27C26"/>
    <w:rsid w:val="00F52B68"/>
    <w:rsid w:val="00F53996"/>
    <w:rsid w:val="00F73408"/>
    <w:rsid w:val="00FA1CC2"/>
    <w:rsid w:val="00FA2A27"/>
    <w:rsid w:val="00FC2A13"/>
    <w:rsid w:val="00FD1E36"/>
    <w:rsid w:val="00FD23A9"/>
    <w:rsid w:val="00FD7226"/>
    <w:rsid w:val="00FE2FD4"/>
    <w:rsid w:val="00FF3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074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27A"/>
  </w:style>
  <w:style w:type="character" w:customStyle="1" w:styleId="hl">
    <w:name w:val="hl"/>
    <w:basedOn w:val="DefaultParagraphFont"/>
    <w:rsid w:val="004D227A"/>
  </w:style>
  <w:style w:type="paragraph" w:styleId="NormalWeb">
    <w:name w:val="Normal (Web)"/>
    <w:basedOn w:val="Normal"/>
    <w:uiPriority w:val="99"/>
    <w:rsid w:val="0027460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8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9C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Sai Bachu</dc:creator>
  <cp:lastModifiedBy>HP</cp:lastModifiedBy>
  <cp:revision>79</cp:revision>
  <dcterms:created xsi:type="dcterms:W3CDTF">2021-11-26T14:13:00Z</dcterms:created>
  <dcterms:modified xsi:type="dcterms:W3CDTF">2023-09-26T08:03:00Z</dcterms:modified>
</cp:coreProperties>
</file>