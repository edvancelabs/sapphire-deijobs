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CF8B" w14:textId="77777777" w:rsidR="00735922" w:rsidRPr="00CA2E0F" w:rsidRDefault="00EE25CD">
      <w:pPr>
        <w:spacing w:before="62"/>
        <w:ind w:left="3685" w:right="3926"/>
        <w:jc w:val="center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spacing w:val="6"/>
          <w:sz w:val="22"/>
          <w:szCs w:val="22"/>
        </w:rPr>
        <w:t>G</w:t>
      </w:r>
      <w:r w:rsidRPr="00CA2E0F">
        <w:rPr>
          <w:rFonts w:ascii="Calibri" w:eastAsia="Calibri" w:hAnsi="Calibri" w:cs="Calibri"/>
          <w:b/>
          <w:spacing w:val="-6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pacing w:val="-5"/>
          <w:sz w:val="22"/>
          <w:szCs w:val="22"/>
        </w:rPr>
        <w:t>r</w:t>
      </w:r>
      <w:r w:rsidRPr="00CA2E0F">
        <w:rPr>
          <w:rFonts w:ascii="Calibri" w:eastAsia="Calibri" w:hAnsi="Calibri" w:cs="Calibri"/>
          <w:b/>
          <w:spacing w:val="5"/>
          <w:sz w:val="22"/>
          <w:szCs w:val="22"/>
        </w:rPr>
        <w:t>i</w:t>
      </w:r>
      <w:r w:rsidRPr="00CA2E0F"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 w:rsidRPr="00CA2E0F">
        <w:rPr>
          <w:rFonts w:ascii="Calibri" w:eastAsia="Calibri" w:hAnsi="Calibri" w:cs="Calibri"/>
          <w:b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b/>
          <w:spacing w:val="-6"/>
          <w:w w:val="102"/>
          <w:sz w:val="22"/>
          <w:szCs w:val="22"/>
        </w:rPr>
        <w:t>B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</w:rPr>
        <w:t>h</w:t>
      </w:r>
      <w:r w:rsidRPr="00CA2E0F">
        <w:rPr>
          <w:rFonts w:ascii="Calibri" w:eastAsia="Calibri" w:hAnsi="Calibri" w:cs="Calibri"/>
          <w:b/>
          <w:spacing w:val="-6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pacing w:val="-3"/>
          <w:w w:val="102"/>
          <w:sz w:val="22"/>
          <w:szCs w:val="22"/>
        </w:rPr>
        <w:t>t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b/>
          <w:spacing w:val="-6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pacing w:val="-2"/>
          <w:w w:val="102"/>
          <w:sz w:val="22"/>
          <w:szCs w:val="22"/>
        </w:rPr>
        <w:t>g</w:t>
      </w:r>
      <w:r w:rsidRPr="00CA2E0F">
        <w:rPr>
          <w:rFonts w:ascii="Calibri" w:eastAsia="Calibri" w:hAnsi="Calibri" w:cs="Calibri"/>
          <w:b/>
          <w:spacing w:val="-6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w w:val="102"/>
          <w:sz w:val="22"/>
          <w:szCs w:val="22"/>
        </w:rPr>
        <w:t>r</w:t>
      </w:r>
    </w:p>
    <w:p w14:paraId="3FCBF21F" w14:textId="77777777" w:rsidR="00644D00" w:rsidRPr="00CA2E0F" w:rsidRDefault="00EE25CD" w:rsidP="00644D00">
      <w:pPr>
        <w:spacing w:before="16"/>
        <w:ind w:left="22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: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>91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-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>981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8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>3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8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>81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8</w:t>
      </w:r>
      <w:r w:rsidRPr="00CA2E0F">
        <w:rPr>
          <w:rFonts w:ascii="Calibri" w:eastAsia="Calibri" w:hAnsi="Calibri" w:cs="Calibri"/>
          <w:sz w:val="22"/>
          <w:szCs w:val="22"/>
        </w:rPr>
        <w:t xml:space="preserve">4                                                         </w:t>
      </w:r>
      <w:r w:rsidRPr="00CA2E0F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9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-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9"/>
          <w:sz w:val="22"/>
          <w:szCs w:val="22"/>
        </w:rPr>
        <w:t>l</w:t>
      </w:r>
      <w:r w:rsidRPr="00CA2E0F">
        <w:rPr>
          <w:rFonts w:ascii="Calibri" w:eastAsia="Calibri" w:hAnsi="Calibri" w:cs="Calibri"/>
          <w:i/>
          <w:sz w:val="22"/>
          <w:szCs w:val="22"/>
        </w:rPr>
        <w:t>:</w:t>
      </w:r>
      <w:r w:rsidRPr="00CA2E0F">
        <w:rPr>
          <w:rFonts w:ascii="Calibri" w:eastAsia="Calibri" w:hAnsi="Calibri" w:cs="Calibri"/>
          <w:i/>
          <w:spacing w:val="14"/>
          <w:sz w:val="22"/>
          <w:szCs w:val="22"/>
        </w:rPr>
        <w:t xml:space="preserve"> </w:t>
      </w:r>
      <w:hyperlink r:id="rId8"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ga</w:t>
        </w:r>
        <w:r w:rsidRPr="00CA2E0F">
          <w:rPr>
            <w:rFonts w:ascii="Calibri" w:eastAsia="Calibri" w:hAnsi="Calibri" w:cs="Calibri"/>
            <w:i/>
            <w:color w:val="0000FF"/>
            <w:spacing w:val="-2"/>
            <w:sz w:val="22"/>
            <w:szCs w:val="22"/>
            <w:u w:color="0000FF"/>
          </w:rPr>
          <w:t>r</w:t>
        </w:r>
        <w:r w:rsidRPr="00CA2E0F">
          <w:rPr>
            <w:rFonts w:ascii="Calibri" w:eastAsia="Calibri" w:hAnsi="Calibri" w:cs="Calibri"/>
            <w:i/>
            <w:color w:val="0000FF"/>
            <w:spacing w:val="-7"/>
            <w:sz w:val="22"/>
            <w:szCs w:val="22"/>
            <w:u w:color="0000FF"/>
          </w:rPr>
          <w:t>i</w:t>
        </w:r>
        <w:r w:rsidRPr="00CA2E0F">
          <w:rPr>
            <w:rFonts w:ascii="Calibri" w:eastAsia="Calibri" w:hAnsi="Calibri" w:cs="Calibri"/>
            <w:i/>
            <w:color w:val="0000FF"/>
            <w:spacing w:val="2"/>
            <w:sz w:val="22"/>
            <w:szCs w:val="22"/>
            <w:u w:color="0000FF"/>
          </w:rPr>
          <w:t>m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a</w:t>
        </w:r>
        <w:r w:rsidRPr="00CA2E0F">
          <w:rPr>
            <w:rFonts w:ascii="Calibri" w:eastAsia="Calibri" w:hAnsi="Calibri" w:cs="Calibri"/>
            <w:i/>
            <w:color w:val="0000FF"/>
            <w:spacing w:val="-7"/>
            <w:sz w:val="22"/>
            <w:szCs w:val="22"/>
            <w:u w:color="0000FF"/>
          </w:rPr>
          <w:t>3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bha</w:t>
        </w:r>
        <w:r w:rsidRPr="00CA2E0F">
          <w:rPr>
            <w:rFonts w:ascii="Calibri" w:eastAsia="Calibri" w:hAnsi="Calibri" w:cs="Calibri"/>
            <w:i/>
            <w:color w:val="0000FF"/>
            <w:sz w:val="22"/>
            <w:szCs w:val="22"/>
            <w:u w:color="0000FF"/>
          </w:rPr>
          <w:t>t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naga</w:t>
        </w:r>
        <w:r w:rsidRPr="00CA2E0F">
          <w:rPr>
            <w:rFonts w:ascii="Calibri" w:eastAsia="Calibri" w:hAnsi="Calibri" w:cs="Calibri"/>
            <w:i/>
            <w:color w:val="0000FF"/>
            <w:spacing w:val="-2"/>
            <w:sz w:val="22"/>
            <w:szCs w:val="22"/>
            <w:u w:color="0000FF"/>
          </w:rPr>
          <w:t>r</w:t>
        </w:r>
        <w:r w:rsidRPr="00CA2E0F">
          <w:rPr>
            <w:rFonts w:ascii="Calibri" w:eastAsia="Calibri" w:hAnsi="Calibri" w:cs="Calibri"/>
            <w:i/>
            <w:color w:val="0000FF"/>
            <w:spacing w:val="-6"/>
            <w:sz w:val="22"/>
            <w:szCs w:val="22"/>
            <w:u w:color="0000FF"/>
          </w:rPr>
          <w:t>@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g</w:t>
        </w:r>
        <w:r w:rsidRPr="00CA2E0F">
          <w:rPr>
            <w:rFonts w:ascii="Calibri" w:eastAsia="Calibri" w:hAnsi="Calibri" w:cs="Calibri"/>
            <w:i/>
            <w:color w:val="0000FF"/>
            <w:spacing w:val="2"/>
            <w:sz w:val="22"/>
            <w:szCs w:val="22"/>
            <w:u w:color="0000FF"/>
          </w:rPr>
          <w:t>m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a</w:t>
        </w:r>
        <w:r w:rsidRPr="00CA2E0F">
          <w:rPr>
            <w:rFonts w:ascii="Calibri" w:eastAsia="Calibri" w:hAnsi="Calibri" w:cs="Calibri"/>
            <w:i/>
            <w:color w:val="0000FF"/>
            <w:spacing w:val="-7"/>
            <w:sz w:val="22"/>
            <w:szCs w:val="22"/>
            <w:u w:color="0000FF"/>
          </w:rPr>
          <w:t>il</w:t>
        </w:r>
        <w:r w:rsidRPr="00CA2E0F">
          <w:rPr>
            <w:rFonts w:ascii="Calibri" w:eastAsia="Calibri" w:hAnsi="Calibri" w:cs="Calibri"/>
            <w:i/>
            <w:color w:val="0000FF"/>
            <w:spacing w:val="3"/>
            <w:sz w:val="22"/>
            <w:szCs w:val="22"/>
            <w:u w:color="0000FF"/>
          </w:rPr>
          <w:t>.</w:t>
        </w:r>
        <w:r w:rsidRPr="00CA2E0F">
          <w:rPr>
            <w:rFonts w:ascii="Calibri" w:eastAsia="Calibri" w:hAnsi="Calibri" w:cs="Calibri"/>
            <w:i/>
            <w:color w:val="0000FF"/>
            <w:spacing w:val="-4"/>
            <w:sz w:val="22"/>
            <w:szCs w:val="22"/>
            <w:u w:color="0000FF"/>
          </w:rPr>
          <w:t>c</w:t>
        </w:r>
        <w:r w:rsidRPr="00CA2E0F">
          <w:rPr>
            <w:rFonts w:ascii="Calibri" w:eastAsia="Calibri" w:hAnsi="Calibri" w:cs="Calibri"/>
            <w:i/>
            <w:color w:val="0000FF"/>
            <w:spacing w:val="4"/>
            <w:sz w:val="22"/>
            <w:szCs w:val="22"/>
            <w:u w:color="0000FF"/>
          </w:rPr>
          <w:t>o</w:t>
        </w:r>
      </w:hyperlink>
      <w:r w:rsidR="002A5690" w:rsidRPr="00CA2E0F">
        <w:rPr>
          <w:noProof/>
        </w:rPr>
        <mc:AlternateContent>
          <mc:Choice Requires="wpg">
            <w:drawing>
              <wp:anchor distT="4294967295" distB="4294967295" distL="114300" distR="114300" simplePos="0" relativeHeight="251655168" behindDoc="1" locked="0" layoutInCell="1" allowOverlap="1" wp14:anchorId="66E0454B" wp14:editId="44CF429C">
                <wp:simplePos x="0" y="0"/>
                <wp:positionH relativeFrom="page">
                  <wp:posOffset>1125220</wp:posOffset>
                </wp:positionH>
                <wp:positionV relativeFrom="page">
                  <wp:posOffset>1091564</wp:posOffset>
                </wp:positionV>
                <wp:extent cx="5530850" cy="0"/>
                <wp:effectExtent l="0" t="0" r="12700" b="1905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0" cy="0"/>
                          <a:chOff x="1772" y="1719"/>
                          <a:chExt cx="8710" cy="0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772" y="1719"/>
                            <a:ext cx="8710" cy="0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710"/>
                              <a:gd name="T2" fmla="+- 0 10482 1772"/>
                              <a:gd name="T3" fmla="*/ T2 w 8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10">
                                <a:moveTo>
                                  <a:pt x="0" y="0"/>
                                </a:moveTo>
                                <a:lnTo>
                                  <a:pt x="871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1907F" id="Group 27" o:spid="_x0000_s1026" style="position:absolute;margin-left:88.6pt;margin-top:85.95pt;width:435.5pt;height:0;z-index:-251661312;mso-wrap-distance-top:-3e-5mm;mso-wrap-distance-bottom:-3e-5mm;mso-position-horizontal-relative:page;mso-position-vertical-relative:page" coordorigin="1772,1719" coordsize="87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">
                <v:shape id="Freeform 28" o:spid="_x0000_s1027" style="position:absolute;left:1772;top:1719;width:8710;height:0;visibility:visible;mso-wrap-style:square;v-text-anchor:top" coordsize="8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" path="m,l8710,e" filled="f" strokeweight=".85pt">
                  <v:path arrowok="t" o:connecttype="custom" o:connectlocs="0,0;8710,0" o:connectangles="0,0"/>
                </v:shape>
                <w10:wrap anchorx="page" anchory="page"/>
              </v:group>
            </w:pict>
          </mc:Fallback>
        </mc:AlternateContent>
      </w:r>
      <w:r w:rsidR="0009369F" w:rsidRPr="00CA2E0F">
        <w:rPr>
          <w:rFonts w:ascii="Calibri" w:eastAsia="Calibri" w:hAnsi="Calibri" w:cs="Calibri"/>
          <w:i/>
          <w:color w:val="0000FF"/>
          <w:spacing w:val="4"/>
          <w:sz w:val="22"/>
          <w:szCs w:val="22"/>
          <w:u w:color="0000FF"/>
        </w:rPr>
        <w:t>m</w:t>
      </w:r>
    </w:p>
    <w:p w14:paraId="0E1454F3" w14:textId="77777777" w:rsidR="00644D00" w:rsidRPr="00CA2E0F" w:rsidRDefault="00644D00" w:rsidP="00644D00">
      <w:pPr>
        <w:spacing w:before="17" w:line="260" w:lineRule="exact"/>
        <w:ind w:right="126"/>
        <w:jc w:val="center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w w:val="102"/>
          <w:sz w:val="22"/>
          <w:szCs w:val="22"/>
        </w:rPr>
        <w:t>To work in a dynamic environment that provides me a wide spectrum of experience and exposure and to serve the organization with positive attitude and efficiency</w:t>
      </w:r>
    </w:p>
    <w:p w14:paraId="3D0B9EE8" w14:textId="77777777" w:rsidR="00644D00" w:rsidRPr="00CA2E0F" w:rsidRDefault="00644D00" w:rsidP="00644D00">
      <w:pPr>
        <w:spacing w:before="17" w:line="260" w:lineRule="exact"/>
        <w:ind w:right="126"/>
        <w:jc w:val="center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w w:val="102"/>
          <w:sz w:val="22"/>
          <w:szCs w:val="22"/>
        </w:rPr>
        <w:t>------------------------------------------------------------------------------------------------------------------------</w:t>
      </w:r>
    </w:p>
    <w:p w14:paraId="01DBFFB4" w14:textId="77777777" w:rsidR="00735922" w:rsidRPr="00CA2E0F" w:rsidRDefault="00735922" w:rsidP="00644D00">
      <w:pPr>
        <w:spacing w:before="5" w:line="260" w:lineRule="exact"/>
        <w:rPr>
          <w:sz w:val="26"/>
          <w:szCs w:val="26"/>
        </w:rPr>
      </w:pPr>
    </w:p>
    <w:p w14:paraId="6FED5290" w14:textId="7D62197B" w:rsidR="00DD2BFC" w:rsidRPr="00CA2E0F" w:rsidRDefault="00DD2BFC" w:rsidP="00644D00">
      <w:pPr>
        <w:spacing w:before="19"/>
        <w:rPr>
          <w:rFonts w:ascii="Calibri" w:eastAsia="Calibri" w:hAnsi="Calibri" w:cs="Calibri"/>
          <w:b/>
          <w:i/>
          <w:spacing w:val="6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6"/>
          <w:sz w:val="22"/>
          <w:szCs w:val="22"/>
        </w:rPr>
        <w:t>Professional Synopsis:</w:t>
      </w:r>
    </w:p>
    <w:p w14:paraId="3778786C" w14:textId="0106B8EF" w:rsidR="00381CB4" w:rsidRPr="00CA2E0F" w:rsidRDefault="00381CB4" w:rsidP="00381CB4">
      <w:pPr>
        <w:pStyle w:val="ListParagraph"/>
        <w:numPr>
          <w:ilvl w:val="0"/>
          <w:numId w:val="16"/>
        </w:numPr>
        <w:spacing w:before="19"/>
        <w:rPr>
          <w:rFonts w:ascii="Calibri" w:eastAsia="Calibri" w:hAnsi="Calibri" w:cs="Calibri"/>
          <w:spacing w:val="6"/>
          <w:sz w:val="22"/>
          <w:szCs w:val="22"/>
        </w:rPr>
      </w:pPr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Around </w:t>
      </w:r>
      <w:r w:rsidR="00587D63">
        <w:rPr>
          <w:rFonts w:ascii="Calibri" w:eastAsia="Calibri" w:hAnsi="Calibri" w:cs="Calibri"/>
          <w:spacing w:val="6"/>
          <w:sz w:val="22"/>
          <w:szCs w:val="22"/>
        </w:rPr>
        <w:t xml:space="preserve">7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years of experience working in Risk and controls team in Barclays. Working as an AVP in ‘Finance CCO’ in Barclays Noida since November 2014 with experience in </w:t>
      </w:r>
      <w:proofErr w:type="spellStart"/>
      <w:r w:rsidRPr="00CA2E0F">
        <w:rPr>
          <w:rFonts w:ascii="Calibri" w:eastAsia="Calibri" w:hAnsi="Calibri" w:cs="Calibri"/>
          <w:spacing w:val="6"/>
          <w:sz w:val="22"/>
          <w:szCs w:val="22"/>
        </w:rPr>
        <w:t>SOx</w:t>
      </w:r>
      <w:proofErr w:type="spellEnd"/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 compliance and Conformance testing.</w:t>
      </w:r>
    </w:p>
    <w:p w14:paraId="7E8544AA" w14:textId="56D44F65" w:rsidR="00011747" w:rsidRPr="00CA2E0F" w:rsidRDefault="00A912EB" w:rsidP="00381CB4">
      <w:pPr>
        <w:pStyle w:val="ListParagraph"/>
        <w:numPr>
          <w:ilvl w:val="0"/>
          <w:numId w:val="11"/>
        </w:numPr>
        <w:spacing w:before="19"/>
        <w:rPr>
          <w:rFonts w:ascii="Calibri" w:eastAsia="Calibri" w:hAnsi="Calibri" w:cs="Calibri"/>
          <w:spacing w:val="6"/>
          <w:sz w:val="22"/>
          <w:szCs w:val="22"/>
        </w:rPr>
      </w:pPr>
      <w:r w:rsidRPr="00CA2E0F">
        <w:rPr>
          <w:rFonts w:ascii="Calibri" w:eastAsia="Calibri" w:hAnsi="Calibri" w:cs="Calibri"/>
          <w:spacing w:val="6"/>
          <w:sz w:val="22"/>
          <w:szCs w:val="22"/>
        </w:rPr>
        <w:t>A dynamic profe</w:t>
      </w:r>
      <w:r w:rsidR="002A5690" w:rsidRPr="00CA2E0F">
        <w:rPr>
          <w:rFonts w:ascii="Calibri" w:eastAsia="Calibri" w:hAnsi="Calibri" w:cs="Calibri"/>
          <w:spacing w:val="6"/>
          <w:sz w:val="22"/>
          <w:szCs w:val="22"/>
        </w:rPr>
        <w:t xml:space="preserve">ssional </w:t>
      </w:r>
      <w:r w:rsidR="00955897" w:rsidRPr="00CA2E0F">
        <w:rPr>
          <w:rFonts w:ascii="Calibri" w:eastAsia="Calibri" w:hAnsi="Calibri" w:cs="Calibri"/>
          <w:spacing w:val="6"/>
          <w:sz w:val="22"/>
          <w:szCs w:val="22"/>
        </w:rPr>
        <w:t xml:space="preserve">with 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 xml:space="preserve">overall experience of </w:t>
      </w:r>
      <w:r w:rsidR="00955897" w:rsidRPr="00CA2E0F">
        <w:rPr>
          <w:rFonts w:ascii="Calibri" w:eastAsia="Calibri" w:hAnsi="Calibri" w:cs="Calibri"/>
          <w:spacing w:val="6"/>
          <w:sz w:val="22"/>
          <w:szCs w:val="22"/>
        </w:rPr>
        <w:t xml:space="preserve">around 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>1</w:t>
      </w:r>
      <w:r w:rsidR="00587D63">
        <w:rPr>
          <w:rFonts w:ascii="Calibri" w:eastAsia="Calibri" w:hAnsi="Calibri" w:cs="Calibri"/>
          <w:spacing w:val="6"/>
          <w:sz w:val="22"/>
          <w:szCs w:val="22"/>
        </w:rPr>
        <w:t>3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 years o</w:t>
      </w:r>
      <w:r w:rsidR="002A5690" w:rsidRPr="00CA2E0F">
        <w:rPr>
          <w:rFonts w:ascii="Calibri" w:eastAsia="Calibri" w:hAnsi="Calibri" w:cs="Calibri"/>
          <w:spacing w:val="6"/>
          <w:sz w:val="22"/>
          <w:szCs w:val="22"/>
        </w:rPr>
        <w:t xml:space="preserve">f 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>post-qualification</w:t>
      </w:r>
      <w:r w:rsidR="002A5690" w:rsidRPr="00CA2E0F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in 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 xml:space="preserve">Conformance testing and </w:t>
      </w:r>
      <w:proofErr w:type="spellStart"/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>SOx</w:t>
      </w:r>
      <w:proofErr w:type="spellEnd"/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 xml:space="preserve"> testing,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statutory and internal audit, taxation, financia</w:t>
      </w:r>
      <w:r w:rsidR="009E123E" w:rsidRPr="00CA2E0F">
        <w:rPr>
          <w:rFonts w:ascii="Calibri" w:eastAsia="Calibri" w:hAnsi="Calibri" w:cs="Calibri"/>
          <w:spacing w:val="6"/>
          <w:sz w:val="22"/>
          <w:szCs w:val="22"/>
        </w:rPr>
        <w:t>l due diligence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 xml:space="preserve"> etc.</w:t>
      </w:r>
    </w:p>
    <w:p w14:paraId="59A82352" w14:textId="0A4F7FA5" w:rsidR="00A912EB" w:rsidRPr="00CA2E0F" w:rsidRDefault="00011747" w:rsidP="00A912EB">
      <w:pPr>
        <w:pStyle w:val="ListParagraph"/>
        <w:numPr>
          <w:ilvl w:val="0"/>
          <w:numId w:val="11"/>
        </w:numPr>
        <w:spacing w:before="19"/>
        <w:rPr>
          <w:rFonts w:ascii="Calibri" w:eastAsia="Calibri" w:hAnsi="Calibri" w:cs="Calibri"/>
          <w:spacing w:val="6"/>
          <w:sz w:val="22"/>
          <w:szCs w:val="22"/>
        </w:rPr>
      </w:pPr>
      <w:r w:rsidRPr="00CA2E0F">
        <w:rPr>
          <w:rFonts w:ascii="Calibri" w:eastAsia="Calibri" w:hAnsi="Calibri" w:cs="Calibri"/>
          <w:spacing w:val="6"/>
          <w:sz w:val="22"/>
          <w:szCs w:val="22"/>
        </w:rPr>
        <w:t>Worked</w:t>
      </w:r>
      <w:r w:rsidR="009E123E" w:rsidRPr="00CA2E0F">
        <w:rPr>
          <w:rFonts w:ascii="Calibri" w:eastAsia="Calibri" w:hAnsi="Calibri" w:cs="Calibri"/>
          <w:spacing w:val="6"/>
          <w:sz w:val="22"/>
          <w:szCs w:val="22"/>
        </w:rPr>
        <w:t xml:space="preserve"> in </w:t>
      </w:r>
      <w:r w:rsidR="00955897" w:rsidRPr="00CA2E0F">
        <w:rPr>
          <w:rFonts w:ascii="Calibri" w:eastAsia="Calibri" w:hAnsi="Calibri" w:cs="Calibri"/>
          <w:spacing w:val="6"/>
          <w:sz w:val="22"/>
          <w:szCs w:val="22"/>
        </w:rPr>
        <w:t xml:space="preserve">Reputed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Big4s and Bank</w:t>
      </w:r>
      <w:r w:rsidR="00955897" w:rsidRPr="00CA2E0F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9E123E" w:rsidRPr="00CA2E0F">
        <w:rPr>
          <w:rFonts w:ascii="Calibri" w:eastAsia="Calibri" w:hAnsi="Calibri" w:cs="Calibri"/>
          <w:spacing w:val="6"/>
          <w:sz w:val="22"/>
          <w:szCs w:val="22"/>
        </w:rPr>
        <w:t>viz. Ernst and Young, PricewaterhouseCoopers and KPMG Global Services</w:t>
      </w:r>
      <w:r w:rsidR="00381CB4" w:rsidRPr="00CA2E0F">
        <w:rPr>
          <w:rFonts w:ascii="Calibri" w:eastAsia="Calibri" w:hAnsi="Calibri" w:cs="Calibri"/>
          <w:spacing w:val="6"/>
          <w:sz w:val="22"/>
          <w:szCs w:val="22"/>
        </w:rPr>
        <w:t xml:space="preserve"> and Barclays Noida.</w:t>
      </w:r>
    </w:p>
    <w:p w14:paraId="524D646B" w14:textId="77777777" w:rsidR="00A912EB" w:rsidRPr="00CA2E0F" w:rsidRDefault="00A912EB" w:rsidP="00644D00">
      <w:pPr>
        <w:spacing w:before="19"/>
        <w:rPr>
          <w:rFonts w:ascii="Calibri" w:eastAsia="Calibri" w:hAnsi="Calibri" w:cs="Calibri"/>
          <w:spacing w:val="6"/>
          <w:sz w:val="22"/>
          <w:szCs w:val="22"/>
        </w:rPr>
      </w:pPr>
    </w:p>
    <w:p w14:paraId="7E123E80" w14:textId="77777777" w:rsidR="00DD2BFC" w:rsidRPr="00CA2E0F" w:rsidRDefault="009E123E" w:rsidP="00644D00">
      <w:pPr>
        <w:spacing w:before="19"/>
        <w:rPr>
          <w:rFonts w:ascii="Calibri" w:eastAsia="Calibri" w:hAnsi="Calibri" w:cs="Calibri"/>
          <w:b/>
          <w:i/>
          <w:spacing w:val="6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6"/>
          <w:sz w:val="22"/>
          <w:szCs w:val="22"/>
        </w:rPr>
        <w:t>Work experience/Past companies:</w:t>
      </w:r>
    </w:p>
    <w:p w14:paraId="1CF4A857" w14:textId="77777777" w:rsidR="00EB7919" w:rsidRPr="00CA2E0F" w:rsidRDefault="00EB7919" w:rsidP="00644D00">
      <w:pPr>
        <w:spacing w:before="19"/>
        <w:ind w:left="222"/>
        <w:rPr>
          <w:rFonts w:ascii="Calibri" w:eastAsia="Calibri" w:hAnsi="Calibri" w:cs="Calibri"/>
          <w:b/>
          <w:i/>
          <w:w w:val="102"/>
          <w:sz w:val="22"/>
          <w:szCs w:val="22"/>
        </w:rPr>
      </w:pPr>
    </w:p>
    <w:p w14:paraId="70EAE48C" w14:textId="23AE473B" w:rsidR="002508E0" w:rsidRPr="00CA2E0F" w:rsidRDefault="009E67B9" w:rsidP="002508E0">
      <w:pPr>
        <w:pStyle w:val="ListParagraph"/>
        <w:spacing w:before="19"/>
        <w:ind w:left="14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1)</w:t>
      </w:r>
      <w:r w:rsid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Barclays Finance CCO -</w:t>
      </w:r>
      <w:r w:rsidR="001A5368"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 xml:space="preserve"> (From November 2014 to present)</w:t>
      </w:r>
      <w:r w:rsidR="00EB7919"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:</w:t>
      </w:r>
      <w:r w:rsidR="001A5368" w:rsidRPr="00CA2E0F">
        <w:rPr>
          <w:rFonts w:ascii="Calibri" w:eastAsia="Calibri" w:hAnsi="Calibri" w:cs="Calibri"/>
          <w:b/>
          <w:i/>
          <w:w w:val="102"/>
          <w:sz w:val="22"/>
          <w:szCs w:val="22"/>
        </w:rPr>
        <w:t xml:space="preserve"> </w:t>
      </w:r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 xml:space="preserve">Presently working in ‘Finance </w:t>
      </w:r>
      <w:r w:rsidR="00381CB4" w:rsidRPr="00CA2E0F">
        <w:rPr>
          <w:rFonts w:ascii="Calibri" w:eastAsia="Calibri" w:hAnsi="Calibri" w:cs="Calibri"/>
          <w:w w:val="102"/>
          <w:sz w:val="22"/>
          <w:szCs w:val="22"/>
        </w:rPr>
        <w:t>CCO</w:t>
      </w:r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 xml:space="preserve"> team’ </w:t>
      </w:r>
      <w:r w:rsidR="00EB2EEF" w:rsidRPr="00CA2E0F">
        <w:rPr>
          <w:rFonts w:ascii="Calibri" w:eastAsia="Calibri" w:hAnsi="Calibri" w:cs="Calibri"/>
          <w:w w:val="102"/>
          <w:sz w:val="22"/>
          <w:szCs w:val="22"/>
        </w:rPr>
        <w:t>as an assistant</w:t>
      </w:r>
      <w:r w:rsidR="00381CB4" w:rsidRPr="00CA2E0F">
        <w:rPr>
          <w:rFonts w:ascii="Calibri" w:eastAsia="Calibri" w:hAnsi="Calibri" w:cs="Calibri"/>
          <w:w w:val="102"/>
          <w:sz w:val="22"/>
          <w:szCs w:val="22"/>
        </w:rPr>
        <w:t xml:space="preserve"> vice president (AVP)</w:t>
      </w:r>
      <w:r w:rsidR="00EB2EEF" w:rsidRPr="00CA2E0F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 xml:space="preserve">with experience in  identifying, assessing and highlighting risks and control weakness related to </w:t>
      </w:r>
      <w:r w:rsidR="00A912EB" w:rsidRPr="00CA2E0F">
        <w:rPr>
          <w:rFonts w:ascii="Calibri" w:eastAsia="Calibri" w:hAnsi="Calibri" w:cs="Calibri"/>
          <w:w w:val="102"/>
          <w:sz w:val="22"/>
          <w:szCs w:val="22"/>
        </w:rPr>
        <w:t xml:space="preserve">operations and </w:t>
      </w:r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>financial reporting (Sarbanes Oxley Act (</w:t>
      </w:r>
      <w:proofErr w:type="spellStart"/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>SOx</w:t>
      </w:r>
      <w:proofErr w:type="spellEnd"/>
      <w:r w:rsidR="001A5368" w:rsidRPr="00CA2E0F">
        <w:rPr>
          <w:rFonts w:ascii="Calibri" w:eastAsia="Calibri" w:hAnsi="Calibri" w:cs="Calibri"/>
          <w:w w:val="102"/>
          <w:sz w:val="22"/>
          <w:szCs w:val="22"/>
        </w:rPr>
        <w:t>))</w:t>
      </w:r>
      <w:r w:rsidR="001A5368" w:rsidRPr="00CA2E0F">
        <w:rPr>
          <w:rFonts w:ascii="Calibri" w:eastAsia="Calibri" w:hAnsi="Calibri" w:cs="Calibri"/>
          <w:i/>
          <w:w w:val="102"/>
          <w:sz w:val="22"/>
          <w:szCs w:val="22"/>
        </w:rPr>
        <w:t xml:space="preserve"> </w:t>
      </w:r>
      <w:r w:rsidR="00110422" w:rsidRPr="00CA2E0F">
        <w:rPr>
          <w:rFonts w:ascii="Calibri" w:eastAsia="Calibri" w:hAnsi="Calibri" w:cs="Calibri"/>
          <w:sz w:val="22"/>
          <w:szCs w:val="22"/>
        </w:rPr>
        <w:t xml:space="preserve"> </w:t>
      </w:r>
      <w:r w:rsidR="00644D00" w:rsidRPr="00CA2E0F">
        <w:rPr>
          <w:rFonts w:ascii="Calibri" w:eastAsia="Calibri" w:hAnsi="Calibri" w:cs="Calibri"/>
          <w:sz w:val="22"/>
          <w:szCs w:val="22"/>
        </w:rPr>
        <w:t>and suggesting control</w:t>
      </w:r>
      <w:r w:rsidR="002508E0" w:rsidRPr="00CA2E0F">
        <w:rPr>
          <w:rFonts w:ascii="Calibri" w:eastAsia="Calibri" w:hAnsi="Calibri" w:cs="Calibri"/>
          <w:sz w:val="22"/>
          <w:szCs w:val="22"/>
        </w:rPr>
        <w:t>s for mitigating open risks.</w:t>
      </w:r>
      <w:r w:rsidR="00381CB4" w:rsidRPr="00CA2E0F">
        <w:rPr>
          <w:rFonts w:ascii="Calibri" w:eastAsia="Calibri" w:hAnsi="Calibri" w:cs="Calibri"/>
          <w:sz w:val="22"/>
          <w:szCs w:val="22"/>
        </w:rPr>
        <w:t xml:space="preserve"> Key Business areas managed are processe</w:t>
      </w:r>
      <w:r w:rsidR="00CB00B4" w:rsidRPr="00CA2E0F">
        <w:rPr>
          <w:rFonts w:ascii="Calibri" w:eastAsia="Calibri" w:hAnsi="Calibri" w:cs="Calibri"/>
          <w:sz w:val="22"/>
          <w:szCs w:val="22"/>
        </w:rPr>
        <w:t>s</w:t>
      </w:r>
      <w:r w:rsidR="00381CB4" w:rsidRPr="00CA2E0F">
        <w:rPr>
          <w:rFonts w:ascii="Calibri" w:eastAsia="Calibri" w:hAnsi="Calibri" w:cs="Calibri"/>
          <w:sz w:val="22"/>
          <w:szCs w:val="22"/>
        </w:rPr>
        <w:t xml:space="preserve"> in Corporate Banking and</w:t>
      </w:r>
      <w:r w:rsidR="00CB00B4" w:rsidRPr="00CA2E0F">
        <w:rPr>
          <w:rFonts w:ascii="Calibri" w:eastAsia="Calibri" w:hAnsi="Calibri" w:cs="Calibri"/>
          <w:sz w:val="22"/>
          <w:szCs w:val="22"/>
        </w:rPr>
        <w:t xml:space="preserve"> Barclaycard.</w:t>
      </w:r>
      <w:r w:rsidR="00381CB4" w:rsidRPr="00CA2E0F">
        <w:rPr>
          <w:rFonts w:ascii="Calibri" w:eastAsia="Calibri" w:hAnsi="Calibri" w:cs="Calibri"/>
          <w:sz w:val="22"/>
          <w:szCs w:val="22"/>
        </w:rPr>
        <w:t xml:space="preserve">   </w:t>
      </w:r>
    </w:p>
    <w:p w14:paraId="7E4ED1FB" w14:textId="77777777" w:rsidR="00EB2EEF" w:rsidRPr="00CA2E0F" w:rsidRDefault="002508E0" w:rsidP="002508E0">
      <w:pPr>
        <w:pStyle w:val="ListParagraph"/>
        <w:spacing w:before="19"/>
        <w:ind w:left="142"/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</w:pPr>
      <w:r w:rsidRPr="00CA2E0F"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 xml:space="preserve"> </w:t>
      </w:r>
    </w:p>
    <w:p w14:paraId="30DA8597" w14:textId="77777777" w:rsidR="00EB2EEF" w:rsidRPr="00CA2E0F" w:rsidRDefault="00EB2EEF" w:rsidP="00EB2EEF">
      <w:pPr>
        <w:pStyle w:val="ListParagraph"/>
        <w:spacing w:before="68"/>
        <w:ind w:left="582" w:right="80"/>
        <w:rPr>
          <w:rFonts w:ascii="Calibri" w:eastAsia="Calibri" w:hAnsi="Calibri" w:cs="Calibri"/>
          <w:b/>
          <w:i/>
          <w:sz w:val="22"/>
          <w:szCs w:val="22"/>
          <w:u w:val="single" w:color="000000"/>
        </w:rPr>
      </w:pPr>
      <w:r w:rsidRPr="00CA2E0F"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spacing w:val="6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f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spons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b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ili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y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l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ud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:</w:t>
      </w:r>
    </w:p>
    <w:p w14:paraId="4A43D1FD" w14:textId="05D65B5D" w:rsidR="00783A59" w:rsidRPr="00CA2E0F" w:rsidRDefault="00EB2EEF" w:rsidP="00EB2EEF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>Review and performance of Design effectiveness assessment</w:t>
      </w:r>
      <w:r w:rsidR="002508E0" w:rsidRPr="00CA2E0F">
        <w:rPr>
          <w:rFonts w:ascii="Calibri" w:eastAsia="Calibri" w:hAnsi="Calibri" w:cs="Calibri"/>
          <w:sz w:val="22"/>
          <w:szCs w:val="22"/>
        </w:rPr>
        <w:t xml:space="preserve"> (DEA)</w:t>
      </w:r>
      <w:r w:rsidRPr="00CA2E0F">
        <w:rPr>
          <w:rFonts w:ascii="Calibri" w:eastAsia="Calibri" w:hAnsi="Calibri" w:cs="Calibri"/>
          <w:sz w:val="22"/>
          <w:szCs w:val="22"/>
        </w:rPr>
        <w:t xml:space="preserve"> </w:t>
      </w:r>
      <w:r w:rsidR="00783A59" w:rsidRPr="00CA2E0F">
        <w:rPr>
          <w:rFonts w:ascii="Calibri" w:eastAsia="Calibri" w:hAnsi="Calibri" w:cs="Calibri"/>
          <w:sz w:val="22"/>
          <w:szCs w:val="22"/>
        </w:rPr>
        <w:t xml:space="preserve">of </w:t>
      </w:r>
      <w:proofErr w:type="spellStart"/>
      <w:r w:rsidR="00783A59" w:rsidRPr="00CA2E0F">
        <w:rPr>
          <w:rFonts w:ascii="Calibri" w:eastAsia="Calibri" w:hAnsi="Calibri" w:cs="Calibri"/>
          <w:sz w:val="22"/>
          <w:szCs w:val="22"/>
        </w:rPr>
        <w:t>SOx</w:t>
      </w:r>
      <w:proofErr w:type="spellEnd"/>
      <w:r w:rsidR="00783A59" w:rsidRPr="00CA2E0F">
        <w:rPr>
          <w:rFonts w:ascii="Calibri" w:eastAsia="Calibri" w:hAnsi="Calibri" w:cs="Calibri"/>
          <w:sz w:val="22"/>
          <w:szCs w:val="22"/>
        </w:rPr>
        <w:t xml:space="preserve"> processes </w:t>
      </w:r>
      <w:r w:rsidR="00FA3445" w:rsidRPr="00CA2E0F">
        <w:rPr>
          <w:rFonts w:ascii="Calibri" w:eastAsia="Calibri" w:hAnsi="Calibri" w:cs="Calibri"/>
          <w:sz w:val="22"/>
          <w:szCs w:val="22"/>
        </w:rPr>
        <w:t>and suggesting changes in existing process to make the control environment more robust.</w:t>
      </w:r>
    </w:p>
    <w:p w14:paraId="22471C00" w14:textId="77777777" w:rsidR="00CA2E0F" w:rsidRPr="00CA2E0F" w:rsidRDefault="00CA2E0F" w:rsidP="00EB2EEF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 xml:space="preserve">Key processes around DEA assessment include- </w:t>
      </w:r>
    </w:p>
    <w:p w14:paraId="0B7BB5A3" w14:textId="70CC6BD8" w:rsidR="00CA2E0F" w:rsidRPr="00CA2E0F" w:rsidRDefault="00CA2E0F" w:rsidP="00CA2E0F">
      <w:pPr>
        <w:pStyle w:val="ListParagraph"/>
        <w:spacing w:before="68"/>
        <w:ind w:left="1302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bCs/>
          <w:sz w:val="22"/>
          <w:szCs w:val="22"/>
          <w:u w:val="single"/>
        </w:rPr>
        <w:t>Corporate:</w:t>
      </w:r>
      <w:r w:rsidRPr="00CA2E0F">
        <w:rPr>
          <w:rFonts w:ascii="Calibri" w:eastAsia="Calibri" w:hAnsi="Calibri" w:cs="Calibri"/>
          <w:sz w:val="22"/>
          <w:szCs w:val="22"/>
        </w:rPr>
        <w:t xml:space="preserve"> Current Account and Deposits process, Corporate Lending and Contingent Liabilities </w:t>
      </w:r>
      <w:proofErr w:type="spellStart"/>
      <w:r w:rsidRPr="00CA2E0F">
        <w:rPr>
          <w:rFonts w:ascii="Calibri" w:eastAsia="Calibri" w:hAnsi="Calibri" w:cs="Calibri"/>
          <w:sz w:val="22"/>
          <w:szCs w:val="22"/>
        </w:rPr>
        <w:t>etc</w:t>
      </w:r>
      <w:proofErr w:type="spellEnd"/>
    </w:p>
    <w:p w14:paraId="6D524084" w14:textId="2E74FFAD" w:rsidR="00CA2E0F" w:rsidRPr="00CA2E0F" w:rsidRDefault="00CA2E0F" w:rsidP="00CA2E0F">
      <w:pPr>
        <w:pStyle w:val="ListParagraph"/>
        <w:spacing w:before="68"/>
        <w:ind w:left="1302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bCs/>
          <w:sz w:val="22"/>
          <w:szCs w:val="22"/>
          <w:u w:val="single"/>
        </w:rPr>
        <w:t>Barclaycard:</w:t>
      </w:r>
      <w:r w:rsidRPr="00CA2E0F">
        <w:rPr>
          <w:rFonts w:ascii="Calibri" w:eastAsia="Calibri" w:hAnsi="Calibri" w:cs="Calibri"/>
          <w:sz w:val="22"/>
          <w:szCs w:val="22"/>
        </w:rPr>
        <w:t xml:space="preserve"> Client and customer on-boarding , Customer and Client payments and interest receipts. </w:t>
      </w:r>
    </w:p>
    <w:p w14:paraId="26DBB279" w14:textId="77777777" w:rsidR="00EB2EEF" w:rsidRPr="00CA2E0F" w:rsidRDefault="00783A59" w:rsidP="00EB2EEF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>Assessing operating effectiveness</w:t>
      </w:r>
      <w:r w:rsidR="002508E0" w:rsidRPr="00CA2E0F">
        <w:rPr>
          <w:rFonts w:ascii="Calibri" w:eastAsia="Calibri" w:hAnsi="Calibri" w:cs="Calibri"/>
          <w:sz w:val="22"/>
          <w:szCs w:val="22"/>
        </w:rPr>
        <w:t xml:space="preserve"> of </w:t>
      </w:r>
      <w:r w:rsidR="00EB2EEF" w:rsidRPr="00CA2E0F">
        <w:rPr>
          <w:rFonts w:ascii="Calibri" w:eastAsia="Calibri" w:hAnsi="Calibri" w:cs="Calibri"/>
          <w:sz w:val="22"/>
          <w:szCs w:val="22"/>
        </w:rPr>
        <w:t>controls to ensure robust internal environment in line with Sarbanes Oxley Act (</w:t>
      </w:r>
      <w:proofErr w:type="spellStart"/>
      <w:r w:rsidR="00EB2EEF" w:rsidRPr="00CA2E0F">
        <w:rPr>
          <w:rFonts w:ascii="Calibri" w:eastAsia="Calibri" w:hAnsi="Calibri" w:cs="Calibri"/>
          <w:sz w:val="22"/>
          <w:szCs w:val="22"/>
        </w:rPr>
        <w:t>SOx</w:t>
      </w:r>
      <w:proofErr w:type="spellEnd"/>
      <w:r w:rsidR="00EB2EEF" w:rsidRPr="00CA2E0F">
        <w:rPr>
          <w:rFonts w:ascii="Calibri" w:eastAsia="Calibri" w:hAnsi="Calibri" w:cs="Calibri"/>
          <w:sz w:val="22"/>
          <w:szCs w:val="22"/>
        </w:rPr>
        <w:t>)</w:t>
      </w:r>
    </w:p>
    <w:p w14:paraId="555AA472" w14:textId="77777777" w:rsidR="00783A59" w:rsidRPr="00CA2E0F" w:rsidRDefault="00783A59" w:rsidP="00783A59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>Highlight open risks/issues in the requisite forum and suggest controls to mitigate the risk</w:t>
      </w:r>
    </w:p>
    <w:p w14:paraId="1163971D" w14:textId="77777777" w:rsidR="002702B5" w:rsidRPr="00CA2E0F" w:rsidRDefault="002702B5" w:rsidP="00783A59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>Conformance testing of standard controls in areas like ‘BP&amp;A and Cost management’ and ‘Capital Supply’ for ‘Head office’</w:t>
      </w:r>
    </w:p>
    <w:p w14:paraId="4E4034EF" w14:textId="43C8B50C" w:rsidR="009E123E" w:rsidRPr="00CA2E0F" w:rsidRDefault="002702B5" w:rsidP="00CA2E0F">
      <w:pPr>
        <w:pStyle w:val="ListParagraph"/>
        <w:numPr>
          <w:ilvl w:val="0"/>
          <w:numId w:val="8"/>
        </w:numPr>
        <w:spacing w:before="68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z w:val="22"/>
          <w:szCs w:val="22"/>
        </w:rPr>
        <w:t xml:space="preserve">Special review of issues related to booking and payment of Withholding taxes (TDS) in Indian companies </w:t>
      </w:r>
      <w:proofErr w:type="spellStart"/>
      <w:r w:rsidRPr="00CA2E0F">
        <w:rPr>
          <w:rFonts w:ascii="Calibri" w:eastAsia="Calibri" w:hAnsi="Calibri" w:cs="Calibri"/>
          <w:sz w:val="22"/>
          <w:szCs w:val="22"/>
        </w:rPr>
        <w:t>i.e</w:t>
      </w:r>
      <w:proofErr w:type="spellEnd"/>
      <w:r w:rsidRPr="00CA2E0F">
        <w:rPr>
          <w:rFonts w:ascii="Calibri" w:eastAsia="Calibri" w:hAnsi="Calibri" w:cs="Calibri"/>
          <w:sz w:val="22"/>
          <w:szCs w:val="22"/>
        </w:rPr>
        <w:t xml:space="preserve"> BSS and BTCI. </w:t>
      </w:r>
    </w:p>
    <w:p w14:paraId="103B999B" w14:textId="77777777" w:rsidR="00DB38FD" w:rsidRPr="00CA2E0F" w:rsidRDefault="00DB38FD" w:rsidP="00644D00">
      <w:pPr>
        <w:spacing w:before="19"/>
        <w:rPr>
          <w:rFonts w:ascii="Calibri" w:eastAsia="Calibri" w:hAnsi="Calibri" w:cs="Calibri"/>
          <w:sz w:val="22"/>
          <w:szCs w:val="22"/>
        </w:rPr>
      </w:pPr>
    </w:p>
    <w:p w14:paraId="59808E8C" w14:textId="77777777" w:rsidR="00735922" w:rsidRPr="00CA2E0F" w:rsidRDefault="00735922" w:rsidP="00644D00">
      <w:pPr>
        <w:spacing w:before="7" w:line="100" w:lineRule="exact"/>
        <w:rPr>
          <w:sz w:val="10"/>
          <w:szCs w:val="10"/>
        </w:rPr>
      </w:pPr>
    </w:p>
    <w:p w14:paraId="33E97663" w14:textId="7DE5E1C0" w:rsidR="00735922" w:rsidRPr="00CA2E0F" w:rsidRDefault="001A5368" w:rsidP="00644D00">
      <w:pPr>
        <w:ind w:left="222"/>
        <w:rPr>
          <w:rFonts w:ascii="Calibri" w:eastAsia="Calibri" w:hAnsi="Calibri" w:cs="Calibri"/>
          <w:b/>
          <w:i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-9"/>
          <w:sz w:val="22"/>
          <w:szCs w:val="22"/>
          <w:u w:val="single"/>
        </w:rPr>
        <w:t>2)</w:t>
      </w:r>
      <w:r w:rsidR="00EE25CD"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>Financial due</w:t>
      </w:r>
      <w:r w:rsidR="00644D00"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 xml:space="preserve"> diligence: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 xml:space="preserve"> KPMG Global Services (P) ltd</w:t>
      </w:r>
      <w:r w:rsidRPr="00CA2E0F">
        <w:rPr>
          <w:rFonts w:ascii="Calibri" w:eastAsia="Calibri" w:hAnsi="Calibri" w:cs="Calibri"/>
          <w:b/>
          <w:i/>
          <w:spacing w:val="-19"/>
          <w:w w:val="102"/>
          <w:sz w:val="22"/>
          <w:szCs w:val="22"/>
          <w:u w:val="single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>(</w:t>
      </w:r>
      <w:r w:rsidRPr="00CA2E0F">
        <w:rPr>
          <w:rFonts w:ascii="Calibri" w:eastAsia="Calibri" w:hAnsi="Calibri" w:cs="Calibri"/>
          <w:b/>
          <w:i/>
          <w:spacing w:val="2"/>
          <w:sz w:val="22"/>
          <w:szCs w:val="22"/>
          <w:u w:val="single"/>
        </w:rPr>
        <w:t>F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/>
        </w:rPr>
        <w:t>r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o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m</w:t>
      </w:r>
      <w:r w:rsidRPr="00CA2E0F">
        <w:rPr>
          <w:rFonts w:ascii="Calibri" w:eastAsia="Calibri" w:hAnsi="Calibri" w:cs="Calibri"/>
          <w:b/>
          <w:i/>
          <w:spacing w:val="-10"/>
          <w:sz w:val="22"/>
          <w:szCs w:val="22"/>
          <w:u w:val="single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2"/>
          <w:sz w:val="22"/>
          <w:szCs w:val="22"/>
          <w:u w:val="single"/>
        </w:rPr>
        <w:t>January</w:t>
      </w:r>
      <w:r w:rsidRPr="00CA2E0F">
        <w:rPr>
          <w:rFonts w:ascii="Calibri" w:eastAsia="Calibri" w:hAnsi="Calibri" w:cs="Calibri"/>
          <w:b/>
          <w:i/>
          <w:spacing w:val="-7"/>
          <w:sz w:val="22"/>
          <w:szCs w:val="22"/>
          <w:u w:val="single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9"/>
          <w:sz w:val="22"/>
          <w:szCs w:val="22"/>
          <w:u w:val="single"/>
        </w:rPr>
        <w:t>201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4 to November 2014)</w:t>
      </w:r>
      <w:r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)</w:t>
      </w:r>
      <w:r w:rsidR="00644D00"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 xml:space="preserve"> and </w:t>
      </w:r>
      <w:r w:rsidR="00EE25CD"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P</w:t>
      </w:r>
      <w:r w:rsidR="00EE25CD" w:rsidRPr="00CA2E0F">
        <w:rPr>
          <w:rFonts w:ascii="Calibri" w:eastAsia="Calibri" w:hAnsi="Calibri" w:cs="Calibri"/>
          <w:b/>
          <w:i/>
          <w:spacing w:val="-4"/>
          <w:w w:val="102"/>
          <w:sz w:val="22"/>
          <w:szCs w:val="22"/>
          <w:u w:val="single"/>
        </w:rPr>
        <w:t>r</w:t>
      </w:r>
      <w:r w:rsidR="00EE25CD" w:rsidRPr="00CA2E0F">
        <w:rPr>
          <w:rFonts w:ascii="Calibri" w:eastAsia="Calibri" w:hAnsi="Calibri" w:cs="Calibri"/>
          <w:b/>
          <w:i/>
          <w:spacing w:val="5"/>
          <w:w w:val="102"/>
          <w:sz w:val="22"/>
          <w:szCs w:val="22"/>
          <w:u w:val="single"/>
        </w:rPr>
        <w:t>i</w:t>
      </w:r>
      <w:r w:rsidR="00EE25CD" w:rsidRPr="00CA2E0F">
        <w:rPr>
          <w:rFonts w:ascii="Calibri" w:eastAsia="Calibri" w:hAnsi="Calibri" w:cs="Calibri"/>
          <w:b/>
          <w:i/>
          <w:spacing w:val="-3"/>
          <w:w w:val="102"/>
          <w:sz w:val="22"/>
          <w:szCs w:val="22"/>
          <w:u w:val="single"/>
        </w:rPr>
        <w:t>c</w:t>
      </w:r>
      <w:r w:rsidR="00EE25CD" w:rsidRPr="00CA2E0F">
        <w:rPr>
          <w:rFonts w:ascii="Calibri" w:eastAsia="Calibri" w:hAnsi="Calibri" w:cs="Calibri"/>
          <w:b/>
          <w:i/>
          <w:spacing w:val="-5"/>
          <w:w w:val="102"/>
          <w:sz w:val="22"/>
          <w:szCs w:val="22"/>
          <w:u w:val="single"/>
        </w:rPr>
        <w:t>e</w:t>
      </w:r>
      <w:r w:rsidR="00EE25CD" w:rsidRPr="00CA2E0F">
        <w:rPr>
          <w:rFonts w:ascii="Calibri" w:eastAsia="Calibri" w:hAnsi="Calibri" w:cs="Calibri"/>
          <w:b/>
          <w:i/>
          <w:spacing w:val="-3"/>
          <w:w w:val="102"/>
          <w:sz w:val="22"/>
          <w:szCs w:val="22"/>
          <w:u w:val="single"/>
        </w:rPr>
        <w:t>w</w:t>
      </w:r>
      <w:r w:rsidR="00EE25CD"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a</w:t>
      </w:r>
      <w:r w:rsidR="00EE25CD" w:rsidRPr="00CA2E0F">
        <w:rPr>
          <w:rFonts w:ascii="Calibri" w:eastAsia="Calibri" w:hAnsi="Calibri" w:cs="Calibri"/>
          <w:b/>
          <w:i/>
          <w:spacing w:val="-3"/>
          <w:w w:val="102"/>
          <w:sz w:val="22"/>
          <w:szCs w:val="22"/>
          <w:u w:val="single"/>
        </w:rPr>
        <w:t>t</w:t>
      </w:r>
      <w:r w:rsidR="00EE25CD" w:rsidRPr="00CA2E0F">
        <w:rPr>
          <w:rFonts w:ascii="Calibri" w:eastAsia="Calibri" w:hAnsi="Calibri" w:cs="Calibri"/>
          <w:b/>
          <w:i/>
          <w:spacing w:val="-5"/>
          <w:w w:val="102"/>
          <w:sz w:val="22"/>
          <w:szCs w:val="22"/>
          <w:u w:val="single"/>
        </w:rPr>
        <w:t>e</w:t>
      </w:r>
      <w:r w:rsidR="00EE25CD" w:rsidRPr="00CA2E0F">
        <w:rPr>
          <w:rFonts w:ascii="Calibri" w:eastAsia="Calibri" w:hAnsi="Calibri" w:cs="Calibri"/>
          <w:b/>
          <w:i/>
          <w:spacing w:val="-4"/>
          <w:w w:val="102"/>
          <w:sz w:val="22"/>
          <w:szCs w:val="22"/>
          <w:u w:val="single"/>
        </w:rPr>
        <w:t>r</w:t>
      </w:r>
      <w:r w:rsidR="00EE25CD"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hous</w:t>
      </w:r>
      <w:r w:rsidR="00EE25CD" w:rsidRPr="00CA2E0F">
        <w:rPr>
          <w:rFonts w:ascii="Calibri" w:eastAsia="Calibri" w:hAnsi="Calibri" w:cs="Calibri"/>
          <w:b/>
          <w:i/>
          <w:spacing w:val="-5"/>
          <w:w w:val="102"/>
          <w:sz w:val="22"/>
          <w:szCs w:val="22"/>
          <w:u w:val="single"/>
        </w:rPr>
        <w:t>e</w:t>
      </w:r>
      <w:r w:rsidR="00EE25CD" w:rsidRPr="00CA2E0F">
        <w:rPr>
          <w:rFonts w:ascii="Calibri" w:eastAsia="Calibri" w:hAnsi="Calibri" w:cs="Calibri"/>
          <w:b/>
          <w:i/>
          <w:spacing w:val="3"/>
          <w:w w:val="102"/>
          <w:sz w:val="22"/>
          <w:szCs w:val="22"/>
          <w:u w:val="single"/>
        </w:rPr>
        <w:t>C</w:t>
      </w:r>
      <w:r w:rsidR="00EE25CD"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oop</w:t>
      </w:r>
      <w:r w:rsidR="00EE25CD" w:rsidRPr="00CA2E0F">
        <w:rPr>
          <w:rFonts w:ascii="Calibri" w:eastAsia="Calibri" w:hAnsi="Calibri" w:cs="Calibri"/>
          <w:b/>
          <w:i/>
          <w:spacing w:val="-5"/>
          <w:w w:val="102"/>
          <w:sz w:val="22"/>
          <w:szCs w:val="22"/>
          <w:u w:val="single"/>
        </w:rPr>
        <w:t>e</w:t>
      </w:r>
      <w:r w:rsidR="00EE25CD" w:rsidRPr="00CA2E0F">
        <w:rPr>
          <w:rFonts w:ascii="Calibri" w:eastAsia="Calibri" w:hAnsi="Calibri" w:cs="Calibri"/>
          <w:b/>
          <w:i/>
          <w:spacing w:val="-4"/>
          <w:w w:val="102"/>
          <w:sz w:val="22"/>
          <w:szCs w:val="22"/>
          <w:u w:val="single"/>
        </w:rPr>
        <w:t>r</w:t>
      </w:r>
      <w:r w:rsidR="00EE25CD"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s</w:t>
      </w:r>
      <w:r w:rsidR="00783A59"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 xml:space="preserve"> </w:t>
      </w:r>
      <w:r w:rsidR="00EE25CD"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>(</w:t>
      </w:r>
      <w:r w:rsidR="00EE25CD" w:rsidRPr="00CA2E0F">
        <w:rPr>
          <w:rFonts w:ascii="Calibri" w:eastAsia="Calibri" w:hAnsi="Calibri" w:cs="Calibri"/>
          <w:b/>
          <w:i/>
          <w:spacing w:val="2"/>
          <w:sz w:val="22"/>
          <w:szCs w:val="22"/>
          <w:u w:val="single"/>
        </w:rPr>
        <w:t>F</w:t>
      </w:r>
      <w:r w:rsidR="00EE25CD"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/>
        </w:rPr>
        <w:t>r</w:t>
      </w:r>
      <w:r w:rsidR="00EE25CD"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o</w:t>
      </w:r>
      <w:r w:rsidR="00EE25CD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m</w:t>
      </w:r>
      <w:r w:rsidR="00EE25CD" w:rsidRPr="00CA2E0F">
        <w:rPr>
          <w:rFonts w:ascii="Calibri" w:eastAsia="Calibri" w:hAnsi="Calibri" w:cs="Calibri"/>
          <w:b/>
          <w:i/>
          <w:spacing w:val="-10"/>
          <w:sz w:val="22"/>
          <w:szCs w:val="22"/>
          <w:u w:val="single"/>
        </w:rPr>
        <w:t xml:space="preserve"> </w:t>
      </w:r>
      <w:r w:rsidR="00EE25CD" w:rsidRPr="00CA2E0F">
        <w:rPr>
          <w:rFonts w:ascii="Calibri" w:eastAsia="Calibri" w:hAnsi="Calibri" w:cs="Calibri"/>
          <w:b/>
          <w:i/>
          <w:spacing w:val="-2"/>
          <w:sz w:val="22"/>
          <w:szCs w:val="22"/>
          <w:u w:val="single"/>
        </w:rPr>
        <w:t>M</w:t>
      </w:r>
      <w:r w:rsidR="00EE25CD"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a</w:t>
      </w:r>
      <w:r w:rsidR="00EE25CD"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/>
        </w:rPr>
        <w:t>r</w:t>
      </w:r>
      <w:r w:rsidR="00EE25CD"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/>
        </w:rPr>
        <w:t>c</w:t>
      </w:r>
      <w:r w:rsidR="00EE25CD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h</w:t>
      </w:r>
      <w:r w:rsidR="00EE25CD" w:rsidRPr="00CA2E0F">
        <w:rPr>
          <w:rFonts w:ascii="Calibri" w:eastAsia="Calibri" w:hAnsi="Calibri" w:cs="Calibri"/>
          <w:b/>
          <w:i/>
          <w:spacing w:val="-7"/>
          <w:sz w:val="22"/>
          <w:szCs w:val="22"/>
          <w:u w:val="single"/>
        </w:rPr>
        <w:t xml:space="preserve"> </w:t>
      </w:r>
      <w:r w:rsidR="00EE25CD" w:rsidRPr="00CA2E0F">
        <w:rPr>
          <w:rFonts w:ascii="Calibri" w:eastAsia="Calibri" w:hAnsi="Calibri" w:cs="Calibri"/>
          <w:b/>
          <w:i/>
          <w:spacing w:val="-9"/>
          <w:sz w:val="22"/>
          <w:szCs w:val="22"/>
          <w:u w:val="single"/>
        </w:rPr>
        <w:t>201</w:t>
      </w:r>
      <w:r w:rsidR="00EE25CD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1</w:t>
      </w:r>
      <w:r w:rsidR="00EB2EEF" w:rsidRPr="00CA2E0F">
        <w:rPr>
          <w:rFonts w:ascii="Calibri" w:eastAsia="Calibri" w:hAnsi="Calibri" w:cs="Calibri"/>
          <w:b/>
          <w:i/>
          <w:spacing w:val="16"/>
          <w:sz w:val="22"/>
          <w:szCs w:val="22"/>
          <w:u w:val="single"/>
        </w:rPr>
        <w:t xml:space="preserve"> </w:t>
      </w:r>
      <w:r w:rsidR="00EB2EEF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- </w:t>
      </w:r>
      <w:r w:rsidR="00EE25CD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S</w:t>
      </w:r>
      <w:r w:rsidR="00EE25CD"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/>
        </w:rPr>
        <w:t>e</w:t>
      </w:r>
      <w:r w:rsidR="00EE25CD"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p</w:t>
      </w:r>
      <w:r w:rsidR="00EE25CD"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t</w:t>
      </w:r>
      <w:r w:rsidR="00EE25CD" w:rsidRPr="00CA2E0F">
        <w:rPr>
          <w:rFonts w:ascii="Calibri" w:eastAsia="Calibri" w:hAnsi="Calibri" w:cs="Calibri"/>
          <w:b/>
          <w:i/>
          <w:spacing w:val="17"/>
          <w:sz w:val="22"/>
          <w:szCs w:val="22"/>
          <w:u w:val="single"/>
        </w:rPr>
        <w:t xml:space="preserve"> </w:t>
      </w:r>
      <w:r w:rsidR="00EE25CD" w:rsidRPr="00CA2E0F">
        <w:rPr>
          <w:rFonts w:ascii="Calibri" w:eastAsia="Calibri" w:hAnsi="Calibri" w:cs="Calibri"/>
          <w:b/>
          <w:i/>
          <w:spacing w:val="-9"/>
          <w:w w:val="102"/>
          <w:sz w:val="22"/>
          <w:szCs w:val="22"/>
          <w:u w:val="single"/>
        </w:rPr>
        <w:t>2013</w:t>
      </w:r>
      <w:r w:rsidR="00EE25CD" w:rsidRPr="00CA2E0F">
        <w:rPr>
          <w:rFonts w:ascii="Calibri" w:eastAsia="Calibri" w:hAnsi="Calibri" w:cs="Calibri"/>
          <w:b/>
          <w:i/>
          <w:w w:val="102"/>
          <w:sz w:val="22"/>
          <w:szCs w:val="22"/>
        </w:rPr>
        <w:t>)</w:t>
      </w:r>
    </w:p>
    <w:p w14:paraId="77128067" w14:textId="77777777" w:rsidR="00CA2E0F" w:rsidRPr="00CA2E0F" w:rsidRDefault="00CA2E0F" w:rsidP="00644D00">
      <w:pPr>
        <w:ind w:left="222"/>
        <w:rPr>
          <w:rFonts w:ascii="Calibri" w:eastAsia="Calibri" w:hAnsi="Calibri" w:cs="Calibri"/>
          <w:b/>
          <w:i/>
          <w:w w:val="102"/>
          <w:sz w:val="22"/>
          <w:szCs w:val="22"/>
        </w:rPr>
      </w:pPr>
    </w:p>
    <w:p w14:paraId="1E6F9287" w14:textId="77777777" w:rsidR="00783A59" w:rsidRPr="00CA2E0F" w:rsidRDefault="00EE25CD" w:rsidP="00783A59">
      <w:pPr>
        <w:spacing w:before="68"/>
        <w:ind w:left="222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spacing w:val="6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f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spons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b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ili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y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l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ud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:</w:t>
      </w:r>
    </w:p>
    <w:p w14:paraId="3955015C" w14:textId="77777777" w:rsidR="00735922" w:rsidRPr="00CA2E0F" w:rsidRDefault="00EE25CD" w:rsidP="00AD55B2">
      <w:pPr>
        <w:pStyle w:val="ListParagraph"/>
        <w:numPr>
          <w:ilvl w:val="0"/>
          <w:numId w:val="12"/>
        </w:numPr>
        <w:ind w:left="1276" w:right="80" w:hanging="333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pacing w:val="-9"/>
          <w:sz w:val="22"/>
          <w:szCs w:val="22"/>
        </w:rPr>
        <w:t>U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k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bu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ei</w:t>
      </w:r>
      <w:r w:rsidRPr="00CA2E0F">
        <w:rPr>
          <w:rFonts w:ascii="Calibri" w:eastAsia="Calibri" w:hAnsi="Calibri" w:cs="Calibri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B2EEF" w:rsidRPr="00CA2E0F">
        <w:rPr>
          <w:rFonts w:ascii="Calibri" w:eastAsia="Calibri" w:hAnsi="Calibri" w:cs="Calibri"/>
          <w:sz w:val="22"/>
          <w:szCs w:val="22"/>
        </w:rPr>
        <w:t>t</w:t>
      </w:r>
      <w:r w:rsidR="00EB2EEF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B2EEF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B2EEF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B2EEF"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="00EB2EEF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B2EEF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B2EEF" w:rsidRPr="00CA2E0F">
        <w:rPr>
          <w:rFonts w:ascii="Calibri" w:eastAsia="Calibri" w:hAnsi="Calibri" w:cs="Calibri"/>
          <w:sz w:val="22"/>
          <w:szCs w:val="22"/>
        </w:rPr>
        <w:t>t</w:t>
      </w:r>
      <w:r w:rsidR="00EB2EEF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B2EEF"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="00EB2EEF" w:rsidRPr="00CA2E0F">
        <w:rPr>
          <w:rFonts w:ascii="Calibri" w:eastAsia="Calibri" w:hAnsi="Calibri" w:cs="Calibri"/>
          <w:sz w:val="22"/>
          <w:szCs w:val="22"/>
        </w:rPr>
        <w:t>s</w:t>
      </w:r>
      <w:r w:rsidR="00EB2EEF" w:rsidRPr="00CA2E0F">
        <w:rPr>
          <w:rFonts w:ascii="Calibri" w:eastAsia="Calibri" w:hAnsi="Calibri" w:cs="Calibri"/>
          <w:spacing w:val="-10"/>
          <w:sz w:val="22"/>
          <w:szCs w:val="22"/>
        </w:rPr>
        <w:t>.</w:t>
      </w:r>
    </w:p>
    <w:p w14:paraId="0D2208BB" w14:textId="77777777" w:rsidR="00735922" w:rsidRPr="00CA2E0F" w:rsidRDefault="00735922" w:rsidP="00DD361B">
      <w:pPr>
        <w:ind w:right="80"/>
        <w:rPr>
          <w:sz w:val="10"/>
          <w:szCs w:val="10"/>
        </w:rPr>
      </w:pPr>
    </w:p>
    <w:p w14:paraId="6DB5AD65" w14:textId="77777777" w:rsidR="00783A59" w:rsidRPr="00CA2E0F" w:rsidRDefault="00EE25CD" w:rsidP="00DD361B">
      <w:pPr>
        <w:ind w:left="943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pacing w:val="40"/>
          <w:sz w:val="22"/>
          <w:szCs w:val="22"/>
        </w:rPr>
        <w:t xml:space="preserve"> </w:t>
      </w:r>
      <w:r w:rsidR="0009727B" w:rsidRPr="00CA2E0F">
        <w:rPr>
          <w:spacing w:val="4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ou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 xml:space="preserve"> c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ts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 xml:space="preserve"> s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ee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me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to</w:t>
      </w:r>
      <w:r w:rsidRPr="00CA2E0F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="00783A59" w:rsidRPr="00CA2E0F">
        <w:rPr>
          <w:rFonts w:ascii="Calibri" w:eastAsia="Calibri" w:hAnsi="Calibri" w:cs="Calibri"/>
          <w:spacing w:val="-3"/>
          <w:w w:val="102"/>
          <w:sz w:val="22"/>
          <w:szCs w:val="22"/>
        </w:rPr>
        <w:t>a</w:t>
      </w:r>
      <w:r w:rsidR="00783A59" w:rsidRPr="00CA2E0F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="00783A59"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c</w:t>
      </w:r>
      <w:r w:rsidR="00783A59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="00783A59"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="00783A59" w:rsidRPr="00CA2E0F">
        <w:rPr>
          <w:rFonts w:ascii="Calibri" w:eastAsia="Calibri" w:hAnsi="Calibri" w:cs="Calibri"/>
          <w:w w:val="102"/>
          <w:sz w:val="22"/>
          <w:szCs w:val="22"/>
        </w:rPr>
        <w:t>t</w:t>
      </w:r>
      <w:r w:rsidR="00783A59" w:rsidRPr="00CA2E0F">
        <w:rPr>
          <w:rFonts w:ascii="Calibri" w:eastAsia="Calibri" w:hAnsi="Calibri" w:cs="Calibri"/>
          <w:spacing w:val="-3"/>
          <w:w w:val="102"/>
          <w:sz w:val="22"/>
          <w:szCs w:val="22"/>
        </w:rPr>
        <w:t>a</w:t>
      </w:r>
      <w:r w:rsidR="00783A59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="00783A59" w:rsidRPr="00CA2E0F"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6DC9F61F" w14:textId="77777777" w:rsidR="00783A59" w:rsidRPr="00CA2E0F" w:rsidRDefault="00783A59" w:rsidP="00783A59">
      <w:pPr>
        <w:ind w:left="943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w w:val="102"/>
          <w:sz w:val="22"/>
          <w:szCs w:val="22"/>
        </w:rPr>
        <w:t xml:space="preserve">     </w:t>
      </w:r>
      <w:r w:rsidR="00FF0168" w:rsidRPr="00CA2E0F">
        <w:rPr>
          <w:rFonts w:ascii="Calibri" w:eastAsia="Calibri" w:hAnsi="Calibri" w:cs="Calibri"/>
          <w:w w:val="102"/>
          <w:sz w:val="22"/>
          <w:szCs w:val="22"/>
        </w:rPr>
        <w:t xml:space="preserve">  </w:t>
      </w:r>
      <w:r w:rsidR="00DD361B" w:rsidRPr="00CA2E0F">
        <w:rPr>
          <w:rFonts w:ascii="Calibri" w:eastAsia="Calibri" w:hAnsi="Calibri" w:cs="Calibri"/>
          <w:spacing w:val="8"/>
          <w:sz w:val="22"/>
          <w:szCs w:val="22"/>
        </w:rPr>
        <w:t>historical</w:t>
      </w:r>
      <w:r w:rsidR="00EE25CD"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nd</w:t>
      </w:r>
      <w:r w:rsidR="00EE25CD" w:rsidRPr="00CA2E0F">
        <w:rPr>
          <w:rFonts w:ascii="Calibri" w:eastAsia="Calibri" w:hAnsi="Calibri" w:cs="Calibri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nu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 xml:space="preserve">, 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k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>y</w:t>
      </w:r>
      <w:r w:rsidR="00EE25CD"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z w:val="22"/>
          <w:szCs w:val="22"/>
        </w:rPr>
        <w:t>m</w:t>
      </w:r>
      <w:r w:rsidR="00EE25CD" w:rsidRPr="00CA2E0F">
        <w:rPr>
          <w:rFonts w:ascii="Calibri" w:eastAsia="Calibri" w:hAnsi="Calibri" w:cs="Calibri"/>
          <w:spacing w:val="2"/>
          <w:sz w:val="22"/>
          <w:szCs w:val="22"/>
        </w:rPr>
        <w:t>p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z w:val="22"/>
          <w:szCs w:val="22"/>
        </w:rPr>
        <w:t>ts</w:t>
      </w:r>
      <w:r w:rsidR="00EE25CD"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z w:val="22"/>
          <w:szCs w:val="22"/>
        </w:rPr>
        <w:t>f</w:t>
      </w:r>
      <w:r w:rsidR="00EE25CD"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z w:val="22"/>
          <w:szCs w:val="22"/>
        </w:rPr>
        <w:t>,</w:t>
      </w:r>
      <w:r w:rsidR="00EE25CD"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bu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il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u</w:t>
      </w:r>
      <w:r w:rsidR="00EE25CD" w:rsidRPr="00CA2E0F">
        <w:rPr>
          <w:rFonts w:ascii="Calibri" w:eastAsia="Calibri" w:hAnsi="Calibri" w:cs="Calibri"/>
          <w:sz w:val="22"/>
          <w:szCs w:val="22"/>
        </w:rPr>
        <w:t>p</w:t>
      </w:r>
      <w:r w:rsidR="00EE25CD"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z w:val="22"/>
          <w:szCs w:val="22"/>
        </w:rPr>
        <w:t>f</w:t>
      </w:r>
      <w:r w:rsidR="00EE25CD"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2"/>
          <w:sz w:val="22"/>
          <w:szCs w:val="22"/>
        </w:rPr>
        <w:t>ss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z w:val="22"/>
          <w:szCs w:val="22"/>
        </w:rPr>
        <w:t>,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4"/>
          <w:w w:val="102"/>
          <w:sz w:val="22"/>
          <w:szCs w:val="22"/>
        </w:rPr>
        <w:t>w</w:t>
      </w:r>
      <w:r w:rsidR="00EE25CD"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k</w:t>
      </w:r>
      <w:r w:rsidR="00EE25CD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w w:val="102"/>
          <w:sz w:val="22"/>
          <w:szCs w:val="22"/>
        </w:rPr>
        <w:t xml:space="preserve">g </w:t>
      </w:r>
    </w:p>
    <w:p w14:paraId="77F3FBF8" w14:textId="77777777" w:rsidR="00735922" w:rsidRPr="00CA2E0F" w:rsidRDefault="00783A59" w:rsidP="00783A59">
      <w:pPr>
        <w:ind w:left="943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w w:val="102"/>
          <w:sz w:val="22"/>
          <w:szCs w:val="22"/>
        </w:rPr>
        <w:t xml:space="preserve">     </w:t>
      </w:r>
      <w:r w:rsidR="00FF0168" w:rsidRPr="00CA2E0F">
        <w:rPr>
          <w:rFonts w:ascii="Calibri" w:eastAsia="Calibri" w:hAnsi="Calibri" w:cs="Calibri"/>
          <w:w w:val="102"/>
          <w:sz w:val="22"/>
          <w:szCs w:val="22"/>
        </w:rPr>
        <w:t xml:space="preserve"> 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p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z w:val="22"/>
          <w:szCs w:val="22"/>
        </w:rPr>
        <w:t xml:space="preserve">l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y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l</w:t>
      </w:r>
      <w:r w:rsidR="00EE25CD" w:rsidRPr="00CA2E0F">
        <w:rPr>
          <w:rFonts w:ascii="Calibri" w:eastAsia="Calibri" w:hAnsi="Calibri" w:cs="Calibri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6"/>
          <w:sz w:val="22"/>
          <w:szCs w:val="22"/>
        </w:rPr>
        <w:t>d</w:t>
      </w:r>
      <w:r w:rsidR="00EE25CD" w:rsidRPr="00CA2E0F">
        <w:rPr>
          <w:rFonts w:ascii="Calibri" w:eastAsia="Calibri" w:hAnsi="Calibri" w:cs="Calibri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z w:val="22"/>
          <w:szCs w:val="22"/>
        </w:rPr>
        <w:t>d</w:t>
      </w:r>
      <w:r w:rsidR="00EE25CD"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z w:val="22"/>
          <w:szCs w:val="22"/>
        </w:rPr>
        <w:t>ts</w:t>
      </w:r>
      <w:r w:rsidR="00EE25CD" w:rsidRPr="00CA2E0F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no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z w:val="22"/>
          <w:szCs w:val="22"/>
        </w:rPr>
        <w:t>m</w:t>
      </w:r>
      <w:r w:rsidR="00EE25CD" w:rsidRPr="00CA2E0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li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z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w w:val="102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6"/>
          <w:w w:val="102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w w:val="102"/>
          <w:sz w:val="22"/>
          <w:szCs w:val="22"/>
        </w:rPr>
        <w:t>.</w:t>
      </w:r>
    </w:p>
    <w:p w14:paraId="66164AE8" w14:textId="77777777" w:rsidR="00783A59" w:rsidRPr="00CA2E0F" w:rsidRDefault="00EE25CD" w:rsidP="00DD361B">
      <w:pPr>
        <w:ind w:left="943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pacing w:val="40"/>
          <w:sz w:val="22"/>
          <w:szCs w:val="22"/>
        </w:rPr>
        <w:t xml:space="preserve"> </w:t>
      </w:r>
      <w:r w:rsidR="00F201DE" w:rsidRPr="00CA2E0F">
        <w:rPr>
          <w:spacing w:val="4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ie</w:t>
      </w:r>
      <w:r w:rsidRPr="00CA2E0F">
        <w:rPr>
          <w:rFonts w:ascii="Calibri" w:eastAsia="Calibri" w:hAnsi="Calibri" w:cs="Calibri"/>
          <w:sz w:val="22"/>
          <w:szCs w:val="22"/>
        </w:rPr>
        <w:t>w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ts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to</w:t>
      </w:r>
      <w:r w:rsidRPr="00CA2E0F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f</w:t>
      </w:r>
      <w:r w:rsidRPr="00CA2E0F">
        <w:rPr>
          <w:rFonts w:ascii="Calibri" w:eastAsia="Calibri" w:hAnsi="Calibri" w:cs="Calibri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j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tm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ts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to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t</w:t>
      </w:r>
    </w:p>
    <w:p w14:paraId="0044A331" w14:textId="77777777" w:rsidR="002508E0" w:rsidRPr="00CA2E0F" w:rsidRDefault="00783A59" w:rsidP="002508E0">
      <w:pPr>
        <w:ind w:left="943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w w:val="102"/>
          <w:sz w:val="22"/>
          <w:szCs w:val="22"/>
        </w:rPr>
        <w:t xml:space="preserve">     </w:t>
      </w:r>
      <w:r w:rsidR="00705301" w:rsidRPr="00CA2E0F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="00F201DE" w:rsidRPr="00CA2E0F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2"/>
          <w:sz w:val="22"/>
          <w:szCs w:val="22"/>
        </w:rPr>
        <w:t>ss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z w:val="22"/>
          <w:szCs w:val="22"/>
        </w:rPr>
        <w:t>,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4"/>
          <w:sz w:val="22"/>
          <w:szCs w:val="22"/>
        </w:rPr>
        <w:t>w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k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z w:val="22"/>
          <w:szCs w:val="22"/>
        </w:rPr>
        <w:t>g</w:t>
      </w:r>
      <w:r w:rsidR="00EE25CD" w:rsidRPr="00CA2E0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p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z w:val="22"/>
          <w:szCs w:val="22"/>
        </w:rPr>
        <w:t>l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y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le</w:t>
      </w:r>
      <w:r w:rsidR="00EE25CD" w:rsidRPr="00CA2E0F">
        <w:rPr>
          <w:rFonts w:ascii="Calibri" w:eastAsia="Calibri" w:hAnsi="Calibri" w:cs="Calibri"/>
          <w:spacing w:val="3"/>
          <w:sz w:val="22"/>
          <w:szCs w:val="22"/>
        </w:rPr>
        <w:t>/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nd</w:t>
      </w:r>
      <w:r w:rsidR="00EE25CD"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z w:val="22"/>
          <w:szCs w:val="22"/>
        </w:rPr>
        <w:t>,</w:t>
      </w:r>
      <w:r w:rsidR="00EE25CD" w:rsidRPr="00CA2E0F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="00EE25CD" w:rsidRPr="00CA2E0F">
        <w:rPr>
          <w:rFonts w:ascii="Calibri" w:eastAsia="Calibri" w:hAnsi="Calibri" w:cs="Calibri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z w:val="22"/>
          <w:szCs w:val="22"/>
        </w:rPr>
        <w:t>s</w:t>
      </w:r>
      <w:r w:rsidR="00EE25CD" w:rsidRPr="00CA2E0F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z w:val="22"/>
          <w:szCs w:val="22"/>
        </w:rPr>
        <w:t>d</w:t>
      </w:r>
      <w:r w:rsidR="00EE25CD"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EE25CD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E25CD" w:rsidRPr="00CA2E0F">
        <w:rPr>
          <w:rFonts w:ascii="Calibri" w:eastAsia="Calibri" w:hAnsi="Calibri" w:cs="Calibri"/>
          <w:sz w:val="22"/>
          <w:szCs w:val="22"/>
        </w:rPr>
        <w:t>mm</w:t>
      </w:r>
      <w:r w:rsidR="00EE25CD" w:rsidRPr="00CA2E0F">
        <w:rPr>
          <w:rFonts w:ascii="Calibri" w:eastAsia="Calibri" w:hAnsi="Calibri" w:cs="Calibri"/>
          <w:spacing w:val="9"/>
          <w:sz w:val="22"/>
          <w:szCs w:val="22"/>
        </w:rPr>
        <w:t>i</w:t>
      </w:r>
      <w:r w:rsidR="00EE25CD" w:rsidRPr="00CA2E0F">
        <w:rPr>
          <w:rFonts w:ascii="Calibri" w:eastAsia="Calibri" w:hAnsi="Calibri" w:cs="Calibri"/>
          <w:sz w:val="22"/>
          <w:szCs w:val="22"/>
        </w:rPr>
        <w:t>tm</w:t>
      </w:r>
      <w:r w:rsidR="00EE25CD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spacing w:val="-13"/>
          <w:sz w:val="22"/>
          <w:szCs w:val="22"/>
        </w:rPr>
        <w:t>n</w:t>
      </w:r>
      <w:r w:rsidR="00EE25CD" w:rsidRPr="00CA2E0F">
        <w:rPr>
          <w:rFonts w:ascii="Calibri" w:eastAsia="Calibri" w:hAnsi="Calibri" w:cs="Calibri"/>
          <w:sz w:val="22"/>
          <w:szCs w:val="22"/>
        </w:rPr>
        <w:t>ts</w:t>
      </w:r>
      <w:r w:rsidR="00EE25CD" w:rsidRPr="00CA2E0F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="00EE25CD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="00EE25CD" w:rsidRPr="00CA2E0F">
        <w:rPr>
          <w:rFonts w:ascii="Calibri" w:eastAsia="Calibri" w:hAnsi="Calibri" w:cs="Calibri"/>
          <w:w w:val="102"/>
          <w:sz w:val="22"/>
          <w:szCs w:val="22"/>
        </w:rPr>
        <w:t>t</w:t>
      </w:r>
      <w:r w:rsidR="00EE25CD" w:rsidRPr="00CA2E0F">
        <w:rPr>
          <w:rFonts w:ascii="Calibri" w:eastAsia="Calibri" w:hAnsi="Calibri" w:cs="Calibri"/>
          <w:spacing w:val="-6"/>
          <w:w w:val="102"/>
          <w:sz w:val="22"/>
          <w:szCs w:val="22"/>
        </w:rPr>
        <w:t>c</w:t>
      </w:r>
      <w:r w:rsidR="00526B75" w:rsidRPr="00CA2E0F">
        <w:rPr>
          <w:rFonts w:ascii="Calibri" w:eastAsia="Calibri" w:hAnsi="Calibri" w:cs="Calibri"/>
          <w:spacing w:val="-6"/>
          <w:w w:val="102"/>
          <w:sz w:val="22"/>
          <w:szCs w:val="22"/>
        </w:rPr>
        <w:t>.</w:t>
      </w:r>
    </w:p>
    <w:p w14:paraId="64353A68" w14:textId="77777777" w:rsidR="00735922" w:rsidRPr="00CA2E0F" w:rsidRDefault="00EE25CD" w:rsidP="00AD55B2">
      <w:pPr>
        <w:pStyle w:val="ListParagraph"/>
        <w:numPr>
          <w:ilvl w:val="0"/>
          <w:numId w:val="12"/>
        </w:numPr>
        <w:ind w:left="1276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spacing w:val="-9"/>
          <w:sz w:val="22"/>
          <w:szCs w:val="22"/>
        </w:rPr>
        <w:t>W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z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po</w:t>
      </w:r>
      <w:r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0"/>
          <w:w w:val="102"/>
          <w:sz w:val="22"/>
          <w:szCs w:val="22"/>
        </w:rPr>
        <w:t>s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.</w:t>
      </w:r>
    </w:p>
    <w:p w14:paraId="690E9D0B" w14:textId="77777777" w:rsidR="00735922" w:rsidRPr="00CA2E0F" w:rsidRDefault="00735922" w:rsidP="00644D00">
      <w:pPr>
        <w:spacing w:before="6" w:line="100" w:lineRule="exact"/>
        <w:ind w:right="80"/>
        <w:rPr>
          <w:sz w:val="10"/>
          <w:szCs w:val="10"/>
        </w:rPr>
      </w:pPr>
    </w:p>
    <w:p w14:paraId="70ABA17C" w14:textId="77777777" w:rsidR="00735922" w:rsidRPr="00CA2E0F" w:rsidRDefault="00EE25CD" w:rsidP="00644D00">
      <w:pPr>
        <w:ind w:left="222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K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y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li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i/>
          <w:spacing w:val="4"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spacing w:val="7"/>
          <w:sz w:val="22"/>
          <w:szCs w:val="22"/>
          <w:u w:val="single" w:color="000000"/>
        </w:rPr>
        <w:t>/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ass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gn</w:t>
      </w:r>
      <w:r w:rsidRPr="00CA2E0F"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m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spacing w:val="18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>m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anag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-12"/>
          <w:sz w:val="22"/>
          <w:szCs w:val="22"/>
          <w:u w:val="single" w:color="000000"/>
        </w:rPr>
        <w:t>d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:</w:t>
      </w:r>
    </w:p>
    <w:p w14:paraId="035F00DF" w14:textId="77777777" w:rsidR="001C44FE" w:rsidRPr="00CA2E0F" w:rsidRDefault="00EE25CD" w:rsidP="001C44FE">
      <w:pPr>
        <w:spacing w:before="92"/>
        <w:ind w:left="222" w:right="80"/>
        <w:rPr>
          <w:rFonts w:asciiTheme="minorHAnsi" w:eastAsia="Calibri" w:hAnsiTheme="minorHAnsi" w:cstheme="minorHAnsi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v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6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x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po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u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7"/>
          <w:sz w:val="22"/>
          <w:szCs w:val="22"/>
        </w:rPr>
        <w:t>x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u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-1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up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v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6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l</w:t>
      </w:r>
      <w:r w:rsidRPr="00CA2E0F">
        <w:rPr>
          <w:rFonts w:asciiTheme="minorHAnsi" w:eastAsia="Calibri" w:hAnsiTheme="minorHAnsi" w:cstheme="minorHAnsi"/>
          <w:spacing w:val="-1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du</w:t>
      </w:r>
      <w:r w:rsidRPr="00CA2E0F">
        <w:rPr>
          <w:rFonts w:asciiTheme="minorHAnsi" w:eastAsia="Calibri" w:hAnsiTheme="minorHAnsi" w:cstheme="minorHAnsi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il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>m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ts</w:t>
      </w:r>
      <w:r w:rsidRPr="00CA2E0F">
        <w:rPr>
          <w:rFonts w:asciiTheme="minorHAnsi" w:eastAsia="Calibri" w:hAnsiTheme="minorHAnsi" w:cstheme="minorHAnsi"/>
          <w:spacing w:val="6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4"/>
          <w:w w:val="102"/>
          <w:sz w:val="22"/>
          <w:szCs w:val="22"/>
        </w:rPr>
        <w:t>w</w:t>
      </w:r>
      <w:r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 xml:space="preserve">th </w:t>
      </w:r>
      <w:r w:rsidRPr="00CA2E0F">
        <w:rPr>
          <w:rFonts w:asciiTheme="minorHAnsi" w:eastAsia="Calibri" w:hAnsiTheme="minorHAnsi" w:cstheme="minorHAnsi"/>
          <w:spacing w:val="4"/>
          <w:sz w:val="22"/>
          <w:szCs w:val="22"/>
        </w:rPr>
        <w:t>w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z w:val="22"/>
          <w:szCs w:val="22"/>
        </w:rPr>
        <w:t>k</w:t>
      </w:r>
      <w:r w:rsidRPr="00CA2E0F">
        <w:rPr>
          <w:rFonts w:asciiTheme="minorHAnsi" w:eastAsia="Calibri" w:hAnsiTheme="minorHAnsi" w:cstheme="minorHAnsi"/>
          <w:spacing w:val="-8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7"/>
          <w:sz w:val="22"/>
          <w:szCs w:val="22"/>
        </w:rPr>
        <w:t>x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ie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 xml:space="preserve"> i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v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ou</w:t>
      </w:r>
      <w:r w:rsidRPr="00CA2E0F">
        <w:rPr>
          <w:rFonts w:asciiTheme="minorHAnsi" w:eastAsia="Calibri" w:hAnsiTheme="minorHAnsi" w:cstheme="minorHAnsi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ndu</w:t>
      </w:r>
      <w:r w:rsidRPr="00CA2E0F">
        <w:rPr>
          <w:rFonts w:asciiTheme="minorHAnsi" w:eastAsia="Calibri" w:hAnsiTheme="minorHAnsi" w:cstheme="minorHAnsi"/>
          <w:spacing w:val="2"/>
          <w:w w:val="10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4"/>
          <w:w w:val="102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7"/>
          <w:w w:val="102"/>
          <w:sz w:val="22"/>
          <w:szCs w:val="22"/>
        </w:rPr>
        <w:t>ie</w:t>
      </w:r>
      <w:r w:rsidRPr="00CA2E0F">
        <w:rPr>
          <w:rFonts w:asciiTheme="minorHAnsi" w:eastAsia="Calibri" w:hAnsiTheme="minorHAnsi" w:cstheme="minorHAnsi"/>
          <w:spacing w:val="2"/>
          <w:w w:val="10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.</w:t>
      </w:r>
    </w:p>
    <w:p w14:paraId="6EB110FF" w14:textId="77777777" w:rsidR="001C44FE" w:rsidRPr="00CA2E0F" w:rsidRDefault="00EE25CD" w:rsidP="001C44FE">
      <w:pPr>
        <w:pStyle w:val="ListParagraph"/>
        <w:numPr>
          <w:ilvl w:val="0"/>
          <w:numId w:val="12"/>
        </w:numPr>
        <w:spacing w:before="92"/>
        <w:ind w:right="80"/>
        <w:rPr>
          <w:rFonts w:asciiTheme="minorHAnsi" w:eastAsia="Calibri" w:hAnsiTheme="minorHAnsi" w:cstheme="minorHAnsi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5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qu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9"/>
          <w:sz w:val="22"/>
          <w:szCs w:val="22"/>
        </w:rPr>
        <w:t>43</w:t>
      </w:r>
      <w:r w:rsidRPr="00CA2E0F">
        <w:rPr>
          <w:rFonts w:asciiTheme="minorHAnsi" w:eastAsia="Calibri" w:hAnsiTheme="minorHAnsi" w:cstheme="minorHAnsi"/>
          <w:sz w:val="22"/>
          <w:szCs w:val="22"/>
        </w:rPr>
        <w:t>%</w:t>
      </w:r>
      <w:r w:rsidRPr="00CA2E0F">
        <w:rPr>
          <w:rFonts w:asciiTheme="minorHAnsi" w:eastAsia="Calibri" w:hAnsiTheme="minorHAnsi" w:cstheme="minorHAnsi"/>
          <w:spacing w:val="-8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k</w:t>
      </w:r>
      <w:r w:rsidRPr="00CA2E0F">
        <w:rPr>
          <w:rFonts w:asciiTheme="minorHAnsi" w:eastAsia="Calibri" w:hAnsiTheme="minorHAnsi" w:cstheme="minorHAnsi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9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ub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o</w:t>
      </w:r>
      <w:r w:rsidRPr="00CA2E0F">
        <w:rPr>
          <w:rFonts w:asciiTheme="minorHAnsi" w:eastAsia="Calibri" w:hAnsiTheme="minorHAnsi" w:cstheme="minorHAnsi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-5"/>
          <w:w w:val="102"/>
          <w:sz w:val="22"/>
          <w:szCs w:val="22"/>
        </w:rPr>
        <w:t>L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.</w:t>
      </w:r>
    </w:p>
    <w:p w14:paraId="19E60A5D" w14:textId="77777777" w:rsidR="00735922" w:rsidRPr="00CA2E0F" w:rsidRDefault="00EE25CD" w:rsidP="001C44FE">
      <w:pPr>
        <w:pStyle w:val="ListParagraph"/>
        <w:numPr>
          <w:ilvl w:val="0"/>
          <w:numId w:val="12"/>
        </w:numPr>
        <w:spacing w:before="92"/>
        <w:ind w:right="80"/>
        <w:rPr>
          <w:rFonts w:asciiTheme="minorHAnsi" w:eastAsia="Calibri" w:hAnsiTheme="minorHAnsi" w:cstheme="minorHAnsi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-9"/>
          <w:sz w:val="22"/>
          <w:szCs w:val="22"/>
        </w:rPr>
        <w:t>100</w:t>
      </w:r>
      <w:r w:rsidRPr="00CA2E0F">
        <w:rPr>
          <w:rFonts w:asciiTheme="minorHAnsi" w:eastAsia="Calibri" w:hAnsiTheme="minorHAnsi" w:cstheme="minorHAnsi"/>
          <w:sz w:val="22"/>
          <w:szCs w:val="22"/>
        </w:rPr>
        <w:t>%</w:t>
      </w:r>
      <w:r w:rsidRPr="00CA2E0F">
        <w:rPr>
          <w:rFonts w:asciiTheme="minorHAnsi" w:eastAsia="Calibri" w:hAnsiTheme="minorHAnsi" w:cstheme="minorHAnsi"/>
          <w:spacing w:val="2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v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tm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 xml:space="preserve">t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2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bu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v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1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7"/>
          <w:sz w:val="22"/>
          <w:szCs w:val="22"/>
        </w:rPr>
        <w:t>x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h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 xml:space="preserve">n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z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m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p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n</w:t>
      </w:r>
    </w:p>
    <w:p w14:paraId="292851DA" w14:textId="77777777" w:rsidR="001C44FE" w:rsidRPr="00CA2E0F" w:rsidRDefault="00DD361B" w:rsidP="001C44FE">
      <w:pPr>
        <w:spacing w:before="47"/>
        <w:ind w:left="853" w:right="80"/>
        <w:rPr>
          <w:rFonts w:asciiTheme="minorHAnsi" w:eastAsia="Calibri" w:hAnsiTheme="minorHAnsi" w:cstheme="minorHAnsi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     </w:t>
      </w:r>
      <w:r w:rsidR="001C44FE" w:rsidRPr="00CA2E0F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</w:t>
      </w:r>
      <w:r w:rsidR="00EE25CD"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nd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="00EE25CD"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 xml:space="preserve"> 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="00EE25CD"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 xml:space="preserve"> 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="001C44FE"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="00EE25CD" w:rsidRPr="00CA2E0F">
        <w:rPr>
          <w:rFonts w:asciiTheme="minorHAnsi" w:eastAsia="Calibri" w:hAnsiTheme="minorHAnsi" w:cstheme="minorHAnsi"/>
          <w:spacing w:val="9"/>
          <w:sz w:val="22"/>
          <w:szCs w:val="22"/>
        </w:rPr>
        <w:t xml:space="preserve"> </w:t>
      </w:r>
      <w:r w:rsidR="00EE25CD"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="00EE25CD"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="00EE25CD"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on</w:t>
      </w:r>
      <w:r w:rsidR="00EE25CD"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>l</w:t>
      </w:r>
      <w:r w:rsidR="00EE25CD" w:rsidRPr="00CA2E0F">
        <w:rPr>
          <w:rFonts w:asciiTheme="minorHAnsi" w:eastAsia="Calibri" w:hAnsiTheme="minorHAnsi" w:cstheme="minorHAnsi"/>
          <w:spacing w:val="12"/>
          <w:sz w:val="22"/>
          <w:szCs w:val="22"/>
        </w:rPr>
        <w:t xml:space="preserve"> 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="00EE25CD"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x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h</w:t>
      </w:r>
      <w:r w:rsidR="00EE25CD"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>t</w:t>
      </w:r>
      <w:r w:rsidR="00EE25CD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="00EE25CD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="00EE25CD" w:rsidRPr="00CA2E0F">
        <w:rPr>
          <w:rFonts w:asciiTheme="minorHAnsi" w:eastAsia="Calibri" w:hAnsiTheme="minorHAnsi" w:cstheme="minorHAnsi"/>
          <w:sz w:val="22"/>
          <w:szCs w:val="22"/>
        </w:rPr>
        <w:t xml:space="preserve">n </w:t>
      </w:r>
      <w:r w:rsidR="00EE25CD" w:rsidRPr="00CA2E0F">
        <w:rPr>
          <w:rFonts w:asciiTheme="minorHAnsi" w:eastAsia="Calibri" w:hAnsiTheme="minorHAnsi" w:cstheme="minorHAnsi"/>
          <w:spacing w:val="-5"/>
          <w:w w:val="102"/>
          <w:sz w:val="22"/>
          <w:szCs w:val="22"/>
        </w:rPr>
        <w:t>c</w:t>
      </w:r>
      <w:r w:rsidR="00EE25CD"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o</w:t>
      </w:r>
      <w:r w:rsidR="00EE25CD" w:rsidRPr="00CA2E0F">
        <w:rPr>
          <w:rFonts w:asciiTheme="minorHAnsi" w:eastAsia="Calibri" w:hAnsiTheme="minorHAnsi" w:cstheme="minorHAnsi"/>
          <w:w w:val="102"/>
          <w:sz w:val="22"/>
          <w:szCs w:val="22"/>
        </w:rPr>
        <w:t>m</w:t>
      </w:r>
      <w:r w:rsidR="00EE25CD" w:rsidRPr="00CA2E0F">
        <w:rPr>
          <w:rFonts w:asciiTheme="minorHAnsi" w:eastAsia="Calibri" w:hAnsiTheme="minorHAnsi" w:cstheme="minorHAnsi"/>
          <w:spacing w:val="2"/>
          <w:w w:val="102"/>
          <w:sz w:val="22"/>
          <w:szCs w:val="22"/>
        </w:rPr>
        <w:t>p</w:t>
      </w:r>
      <w:r w:rsidR="00EE25CD"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a</w:t>
      </w:r>
      <w:r w:rsidR="00EE25CD"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="00EE25CD" w:rsidRPr="00CA2E0F">
        <w:rPr>
          <w:rFonts w:asciiTheme="minorHAnsi" w:eastAsia="Calibri" w:hAnsiTheme="minorHAnsi" w:cstheme="minorHAnsi"/>
          <w:spacing w:val="-12"/>
          <w:w w:val="102"/>
          <w:sz w:val="22"/>
          <w:szCs w:val="22"/>
        </w:rPr>
        <w:t>y</w:t>
      </w:r>
      <w:r w:rsidR="00EE25CD" w:rsidRPr="00CA2E0F">
        <w:rPr>
          <w:rFonts w:asciiTheme="minorHAnsi" w:eastAsia="Calibri" w:hAnsiTheme="minorHAnsi" w:cstheme="minorHAnsi"/>
          <w:w w:val="102"/>
          <w:sz w:val="22"/>
          <w:szCs w:val="22"/>
        </w:rPr>
        <w:t>.</w:t>
      </w:r>
    </w:p>
    <w:p w14:paraId="0AD8D74A" w14:textId="473BB71F" w:rsidR="00735922" w:rsidRPr="00CA2E0F" w:rsidRDefault="00EE25CD" w:rsidP="001C44FE">
      <w:pPr>
        <w:pStyle w:val="ListParagraph"/>
        <w:numPr>
          <w:ilvl w:val="0"/>
          <w:numId w:val="15"/>
        </w:numPr>
        <w:spacing w:before="47"/>
        <w:ind w:right="80"/>
        <w:rPr>
          <w:rFonts w:asciiTheme="minorHAnsi" w:eastAsia="Calibri" w:hAnsiTheme="minorHAnsi" w:cstheme="minorHAnsi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-9"/>
          <w:sz w:val="22"/>
          <w:szCs w:val="22"/>
        </w:rPr>
        <w:t>100</w:t>
      </w:r>
      <w:r w:rsidRPr="00CA2E0F">
        <w:rPr>
          <w:rFonts w:asciiTheme="minorHAnsi" w:eastAsia="Calibri" w:hAnsiTheme="minorHAnsi" w:cstheme="minorHAnsi"/>
          <w:sz w:val="22"/>
          <w:szCs w:val="22"/>
        </w:rPr>
        <w:t>%</w:t>
      </w:r>
      <w:r w:rsidRPr="00CA2E0F">
        <w:rPr>
          <w:rFonts w:asciiTheme="minorHAnsi" w:eastAsia="Calibri" w:hAnsiTheme="minorHAnsi" w:cstheme="minorHAnsi"/>
          <w:spacing w:val="2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qu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o</w:t>
      </w:r>
      <w:r w:rsidRPr="00CA2E0F">
        <w:rPr>
          <w:rFonts w:asciiTheme="minorHAnsi" w:eastAsia="Calibri" w:hAnsiTheme="minorHAnsi" w:cstheme="minorHAnsi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nd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pacing w:val="7"/>
          <w:sz w:val="22"/>
          <w:szCs w:val="22"/>
        </w:rPr>
        <w:t>x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h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 xml:space="preserve">n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z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-1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m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p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Pr="00CA2E0F">
        <w:rPr>
          <w:rFonts w:asciiTheme="minorHAnsi" w:eastAsia="Calibri" w:hAnsiTheme="minorHAnsi" w:cstheme="minorHAnsi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2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9"/>
          <w:sz w:val="22"/>
          <w:szCs w:val="22"/>
        </w:rPr>
        <w:t>U</w:t>
      </w:r>
      <w:r w:rsidRPr="00CA2E0F">
        <w:rPr>
          <w:rFonts w:asciiTheme="minorHAnsi" w:eastAsia="Calibri" w:hAnsiTheme="minorHAnsi" w:cstheme="minorHAnsi"/>
          <w:sz w:val="22"/>
          <w:szCs w:val="22"/>
        </w:rPr>
        <w:t>K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b</w:t>
      </w:r>
      <w:r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2"/>
          <w:w w:val="10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 xml:space="preserve">d </w:t>
      </w:r>
      <w:r w:rsidRPr="00CA2E0F">
        <w:rPr>
          <w:rFonts w:asciiTheme="minorHAnsi" w:eastAsia="Calibri" w:hAnsiTheme="minorHAnsi" w:cstheme="minorHAnsi"/>
          <w:spacing w:val="-5"/>
          <w:w w:val="102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m</w:t>
      </w:r>
      <w:r w:rsidRPr="00CA2E0F">
        <w:rPr>
          <w:rFonts w:asciiTheme="minorHAnsi" w:eastAsia="Calibri" w:hAnsiTheme="minorHAnsi" w:cstheme="minorHAnsi"/>
          <w:spacing w:val="2"/>
          <w:w w:val="102"/>
          <w:sz w:val="22"/>
          <w:szCs w:val="22"/>
        </w:rPr>
        <w:t>p</w:t>
      </w:r>
      <w:r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y</w:t>
      </w:r>
    </w:p>
    <w:p w14:paraId="3BC7E31C" w14:textId="77777777" w:rsidR="002508E0" w:rsidRPr="00CA2E0F" w:rsidRDefault="002508E0" w:rsidP="001C44FE">
      <w:pPr>
        <w:pStyle w:val="ListParagraph"/>
        <w:numPr>
          <w:ilvl w:val="0"/>
          <w:numId w:val="15"/>
        </w:numPr>
        <w:spacing w:before="82"/>
        <w:ind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spacing w:val="-9"/>
          <w:sz w:val="22"/>
          <w:szCs w:val="22"/>
        </w:rPr>
        <w:t>26</w:t>
      </w:r>
      <w:r w:rsidRPr="00CA2E0F">
        <w:rPr>
          <w:rFonts w:ascii="Calibri" w:eastAsia="Calibri" w:hAnsi="Calibri" w:cs="Calibri"/>
          <w:sz w:val="22"/>
          <w:szCs w:val="22"/>
        </w:rPr>
        <w:t>%</w:t>
      </w:r>
      <w:r w:rsidRPr="00CA2E0F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k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pu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 xml:space="preserve"> b</w:t>
      </w:r>
      <w:r w:rsidRPr="00CA2E0F">
        <w:rPr>
          <w:rFonts w:ascii="Calibri" w:eastAsia="Calibri" w:hAnsi="Calibri" w:cs="Calibri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>B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z w:val="22"/>
          <w:szCs w:val="22"/>
        </w:rPr>
        <w:t>ti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ts</w:t>
      </w:r>
      <w:r w:rsidRPr="00CA2E0F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J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u</w:t>
      </w:r>
      <w:r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t</w:t>
      </w:r>
    </w:p>
    <w:p w14:paraId="7E608FF8" w14:textId="77777777" w:rsidR="002508E0" w:rsidRPr="00CA2E0F" w:rsidRDefault="001C44FE" w:rsidP="002508E0">
      <w:pPr>
        <w:spacing w:before="31"/>
        <w:ind w:left="873"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Calibri" w:eastAsia="Calibri" w:hAnsi="Calibri" w:cs="Calibri"/>
          <w:spacing w:val="5"/>
          <w:sz w:val="22"/>
          <w:szCs w:val="22"/>
        </w:rPr>
        <w:t xml:space="preserve">      </w:t>
      </w:r>
      <w:r w:rsidR="002508E0" w:rsidRPr="00CA2E0F">
        <w:rPr>
          <w:rFonts w:ascii="Calibri" w:eastAsia="Calibri" w:hAnsi="Calibri" w:cs="Calibri"/>
          <w:spacing w:val="5"/>
          <w:sz w:val="22"/>
          <w:szCs w:val="22"/>
        </w:rPr>
        <w:t>N</w:t>
      </w:r>
      <w:r w:rsidR="002508E0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z w:val="22"/>
          <w:szCs w:val="22"/>
        </w:rPr>
        <w:t>t</w:t>
      </w:r>
      <w:r w:rsidR="002508E0" w:rsidRPr="00CA2E0F">
        <w:rPr>
          <w:rFonts w:ascii="Calibri" w:eastAsia="Calibri" w:hAnsi="Calibri" w:cs="Calibri"/>
          <w:spacing w:val="4"/>
          <w:sz w:val="22"/>
          <w:szCs w:val="22"/>
        </w:rPr>
        <w:t>w</w:t>
      </w:r>
      <w:r w:rsidR="002508E0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2508E0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2508E0" w:rsidRPr="00CA2E0F">
        <w:rPr>
          <w:rFonts w:ascii="Calibri" w:eastAsia="Calibri" w:hAnsi="Calibri" w:cs="Calibri"/>
          <w:sz w:val="22"/>
          <w:szCs w:val="22"/>
        </w:rPr>
        <w:t>k</w:t>
      </w:r>
      <w:r w:rsidR="002508E0" w:rsidRPr="00CA2E0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508E0" w:rsidRPr="00CA2E0F">
        <w:rPr>
          <w:rFonts w:ascii="Calibri" w:eastAsia="Calibri" w:hAnsi="Calibri" w:cs="Calibri"/>
          <w:spacing w:val="1"/>
          <w:sz w:val="22"/>
          <w:szCs w:val="22"/>
        </w:rPr>
        <w:t>S</w:t>
      </w:r>
      <w:r w:rsidR="002508E0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="002508E0"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="002508E0"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="002508E0"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="002508E0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z w:val="22"/>
          <w:szCs w:val="22"/>
        </w:rPr>
        <w:t>s</w:t>
      </w:r>
      <w:r w:rsidR="002508E0"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2508E0" w:rsidRPr="00CA2E0F">
        <w:rPr>
          <w:rFonts w:ascii="Calibri" w:eastAsia="Calibri" w:hAnsi="Calibri" w:cs="Calibri"/>
          <w:spacing w:val="-12"/>
          <w:sz w:val="22"/>
          <w:szCs w:val="22"/>
        </w:rPr>
        <w:t>M</w:t>
      </w:r>
      <w:r w:rsidR="002508E0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2508E0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2508E0"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2508E0"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2508E0"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z w:val="22"/>
          <w:szCs w:val="22"/>
        </w:rPr>
        <w:t>m</w:t>
      </w:r>
      <w:r w:rsidR="002508E0"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="002508E0" w:rsidRPr="00CA2E0F">
        <w:rPr>
          <w:rFonts w:ascii="Calibri" w:eastAsia="Calibri" w:hAnsi="Calibri" w:cs="Calibri"/>
          <w:sz w:val="22"/>
          <w:szCs w:val="22"/>
        </w:rPr>
        <w:t>t</w:t>
      </w:r>
      <w:r w:rsidR="002508E0"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2508E0"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L</w:t>
      </w:r>
      <w:r w:rsidR="002508E0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="002508E0" w:rsidRPr="00CA2E0F">
        <w:rPr>
          <w:rFonts w:ascii="Calibri" w:eastAsia="Calibri" w:hAnsi="Calibri" w:cs="Calibri"/>
          <w:w w:val="102"/>
          <w:sz w:val="22"/>
          <w:szCs w:val="22"/>
        </w:rPr>
        <w:t>m</w:t>
      </w:r>
      <w:r w:rsidR="002508E0"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="002508E0" w:rsidRPr="00CA2E0F">
        <w:rPr>
          <w:rFonts w:ascii="Calibri" w:eastAsia="Calibri" w:hAnsi="Calibri" w:cs="Calibri"/>
          <w:w w:val="102"/>
          <w:sz w:val="22"/>
          <w:szCs w:val="22"/>
        </w:rPr>
        <w:t>t</w:t>
      </w:r>
      <w:r w:rsidR="002508E0" w:rsidRPr="00CA2E0F">
        <w:rPr>
          <w:rFonts w:ascii="Calibri" w:eastAsia="Calibri" w:hAnsi="Calibri" w:cs="Calibri"/>
          <w:spacing w:val="-7"/>
          <w:w w:val="102"/>
          <w:sz w:val="22"/>
          <w:szCs w:val="22"/>
        </w:rPr>
        <w:t>e</w:t>
      </w:r>
      <w:r w:rsidR="002508E0"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d</w:t>
      </w:r>
      <w:r w:rsidR="002508E0" w:rsidRPr="00CA2E0F">
        <w:rPr>
          <w:rFonts w:ascii="Calibri" w:eastAsia="Calibri" w:hAnsi="Calibri" w:cs="Calibri"/>
          <w:w w:val="102"/>
          <w:sz w:val="22"/>
          <w:szCs w:val="22"/>
        </w:rPr>
        <w:t>.</w:t>
      </w:r>
    </w:p>
    <w:p w14:paraId="59802563" w14:textId="77777777" w:rsidR="002508E0" w:rsidRPr="00CA2E0F" w:rsidRDefault="002508E0" w:rsidP="002508E0">
      <w:pPr>
        <w:pStyle w:val="ListParagraph"/>
        <w:numPr>
          <w:ilvl w:val="0"/>
          <w:numId w:val="10"/>
        </w:numPr>
        <w:spacing w:before="31"/>
        <w:ind w:right="80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Theme="minorHAnsi" w:eastAsia="Calibri" w:hAnsiTheme="minorHAnsi" w:cstheme="minorHAnsi"/>
          <w:spacing w:val="-9"/>
          <w:sz w:val="22"/>
          <w:szCs w:val="22"/>
        </w:rPr>
        <w:t>100</w:t>
      </w:r>
      <w:r w:rsidRPr="00CA2E0F">
        <w:rPr>
          <w:rFonts w:asciiTheme="minorHAnsi" w:eastAsia="Calibri" w:hAnsiTheme="minorHAnsi" w:cstheme="minorHAnsi"/>
          <w:sz w:val="22"/>
          <w:szCs w:val="22"/>
        </w:rPr>
        <w:t>%</w:t>
      </w:r>
      <w:r w:rsidRPr="00CA2E0F">
        <w:rPr>
          <w:rFonts w:asciiTheme="minorHAnsi" w:eastAsia="Calibri" w:hAnsiTheme="minorHAnsi" w:cstheme="minorHAnsi"/>
          <w:spacing w:val="2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qu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o</w:t>
      </w:r>
      <w:r w:rsidRPr="00CA2E0F">
        <w:rPr>
          <w:rFonts w:asciiTheme="minorHAnsi" w:eastAsia="Calibri" w:hAnsiTheme="minorHAnsi" w:cstheme="minorHAnsi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20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5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1"/>
          <w:sz w:val="22"/>
          <w:szCs w:val="22"/>
        </w:rPr>
        <w:t>g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pu</w:t>
      </w:r>
      <w:r w:rsidRPr="00CA2E0F">
        <w:rPr>
          <w:rFonts w:asciiTheme="minorHAnsi" w:eastAsia="Calibri" w:hAnsiTheme="minorHAnsi" w:cstheme="minorHAnsi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="001C44FE"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b</w:t>
      </w:r>
      <w:r w:rsidR="001C44FE"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="001C44FE"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="001C44FE"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="001C44FE" w:rsidRPr="00CA2E0F">
        <w:rPr>
          <w:rFonts w:asciiTheme="minorHAnsi" w:eastAsia="Calibri" w:hAnsiTheme="minorHAnsi" w:cstheme="minorHAnsi"/>
          <w:sz w:val="22"/>
          <w:szCs w:val="22"/>
        </w:rPr>
        <w:t xml:space="preserve">d </w:t>
      </w:r>
      <w:r w:rsidR="001C44FE"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chemical</w:t>
      </w:r>
      <w:r w:rsidRPr="00CA2E0F">
        <w:rPr>
          <w:rFonts w:asciiTheme="minorHAnsi" w:eastAsia="Calibri" w:hAnsiTheme="minorHAnsi" w:cstheme="minorHAnsi"/>
          <w:spacing w:val="4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m</w:t>
      </w:r>
      <w:r w:rsidRPr="00CA2E0F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nu</w:t>
      </w:r>
      <w:r w:rsidRPr="00CA2E0F">
        <w:rPr>
          <w:rFonts w:asciiTheme="minorHAnsi" w:eastAsia="Calibri" w:hAnsiTheme="minorHAnsi" w:cstheme="minorHAnsi"/>
          <w:spacing w:val="6"/>
          <w:sz w:val="22"/>
          <w:szCs w:val="22"/>
        </w:rPr>
        <w:t>f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u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6"/>
          <w:sz w:val="22"/>
          <w:szCs w:val="22"/>
        </w:rPr>
        <w:t>(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CA2E0F">
        <w:rPr>
          <w:rFonts w:asciiTheme="minorHAnsi" w:eastAsia="Calibri" w:hAnsiTheme="minorHAnsi" w:cstheme="minorHAnsi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proofErr w:type="spellStart"/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5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h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>m</w:t>
      </w:r>
      <w:proofErr w:type="spellEnd"/>
      <w:r w:rsidRPr="00CA2E0F">
        <w:rPr>
          <w:rFonts w:asciiTheme="minorHAnsi" w:eastAsia="Calibri" w:hAnsiTheme="minorHAnsi" w:cstheme="minorHAnsi"/>
          <w:spacing w:val="-6"/>
          <w:sz w:val="22"/>
          <w:szCs w:val="22"/>
        </w:rPr>
        <w:t xml:space="preserve"> </w:t>
      </w:r>
      <w:r w:rsidR="001C44FE" w:rsidRPr="00CA2E0F">
        <w:rPr>
          <w:rFonts w:asciiTheme="minorHAnsi" w:eastAsia="Calibri" w:hAnsiTheme="minorHAnsi" w:cstheme="minorHAnsi"/>
          <w:spacing w:val="3"/>
          <w:w w:val="102"/>
          <w:sz w:val="22"/>
          <w:szCs w:val="22"/>
        </w:rPr>
        <w:t>I</w:t>
      </w:r>
      <w:r w:rsidR="001C44FE"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="001C44FE" w:rsidRPr="00CA2E0F">
        <w:rPr>
          <w:rFonts w:asciiTheme="minorHAnsi" w:eastAsia="Calibri" w:hAnsiTheme="minorHAnsi" w:cstheme="minorHAnsi"/>
          <w:w w:val="102"/>
          <w:sz w:val="22"/>
          <w:szCs w:val="22"/>
        </w:rPr>
        <w:t>t</w:t>
      </w:r>
      <w:r w:rsidR="001C44FE"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e</w:t>
      </w:r>
      <w:r w:rsidR="001C44FE" w:rsidRPr="00CA2E0F">
        <w:rPr>
          <w:rFonts w:asciiTheme="minorHAnsi" w:eastAsia="Calibri" w:hAnsiTheme="minorHAnsi" w:cstheme="minorHAnsi"/>
          <w:spacing w:val="-4"/>
          <w:w w:val="102"/>
          <w:sz w:val="22"/>
          <w:szCs w:val="22"/>
        </w:rPr>
        <w:t>r</w:t>
      </w:r>
      <w:r w:rsidR="001C44FE"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="001C44FE"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a</w:t>
      </w:r>
      <w:r w:rsidR="001C44FE" w:rsidRPr="00CA2E0F">
        <w:rPr>
          <w:rFonts w:asciiTheme="minorHAnsi" w:eastAsia="Calibri" w:hAnsiTheme="minorHAnsi" w:cstheme="minorHAnsi"/>
          <w:w w:val="102"/>
          <w:sz w:val="22"/>
          <w:szCs w:val="22"/>
        </w:rPr>
        <w:t>t</w:t>
      </w:r>
      <w:r w:rsidR="001C44FE" w:rsidRPr="00CA2E0F">
        <w:rPr>
          <w:rFonts w:asciiTheme="minorHAnsi" w:eastAsia="Calibri" w:hAnsiTheme="minorHAnsi" w:cstheme="minorHAnsi"/>
          <w:spacing w:val="8"/>
          <w:w w:val="102"/>
          <w:sz w:val="22"/>
          <w:szCs w:val="22"/>
        </w:rPr>
        <w:t>i</w:t>
      </w:r>
      <w:r w:rsidR="001C44FE" w:rsidRPr="00CA2E0F">
        <w:rPr>
          <w:rFonts w:asciiTheme="minorHAnsi" w:eastAsia="Calibri" w:hAnsiTheme="minorHAnsi" w:cstheme="minorHAnsi"/>
          <w:spacing w:val="-14"/>
          <w:w w:val="102"/>
          <w:sz w:val="22"/>
          <w:szCs w:val="22"/>
        </w:rPr>
        <w:t>o</w:t>
      </w:r>
      <w:r w:rsidR="001C44FE"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="001C44FE" w:rsidRPr="00CA2E0F">
        <w:rPr>
          <w:rFonts w:asciiTheme="minorHAnsi" w:eastAsia="Calibri" w:hAnsiTheme="minorHAnsi" w:cstheme="minorHAnsi"/>
          <w:spacing w:val="-3"/>
          <w:w w:val="102"/>
          <w:sz w:val="22"/>
          <w:szCs w:val="22"/>
        </w:rPr>
        <w:t>a</w:t>
      </w:r>
      <w:r w:rsidR="001C44FE" w:rsidRPr="00CA2E0F">
        <w:rPr>
          <w:rFonts w:asciiTheme="minorHAnsi" w:eastAsia="Calibri" w:hAnsiTheme="minorHAnsi" w:cstheme="minorHAnsi"/>
          <w:w w:val="102"/>
          <w:sz w:val="22"/>
          <w:szCs w:val="22"/>
        </w:rPr>
        <w:t>l Private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Limited) by</w:t>
      </w:r>
      <w:r w:rsidRPr="00CA2E0F">
        <w:rPr>
          <w:rFonts w:asciiTheme="minorHAnsi" w:eastAsia="Calibri" w:hAnsiTheme="minorHAnsi" w:cstheme="minorHAnsi"/>
          <w:spacing w:val="-13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y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spacing w:val="-15"/>
          <w:sz w:val="22"/>
          <w:szCs w:val="22"/>
        </w:rPr>
        <w:t xml:space="preserve"> </w:t>
      </w:r>
      <w:r w:rsidRPr="00CA2E0F">
        <w:rPr>
          <w:rFonts w:asciiTheme="minorHAnsi" w:eastAsia="Calibri" w:hAnsiTheme="minorHAnsi" w:cstheme="minorHAnsi"/>
          <w:spacing w:val="3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sz w:val="22"/>
          <w:szCs w:val="22"/>
        </w:rPr>
        <w:t>ndu</w:t>
      </w:r>
      <w:r w:rsidRPr="00CA2E0F">
        <w:rPr>
          <w:rFonts w:asciiTheme="minorHAnsi" w:eastAsia="Calibri" w:hAnsiTheme="minorHAnsi" w:cstheme="minorHAnsi"/>
          <w:spacing w:val="2"/>
          <w:sz w:val="22"/>
          <w:szCs w:val="22"/>
        </w:rPr>
        <w:t>s</w:t>
      </w:r>
      <w:r w:rsidRPr="00CA2E0F">
        <w:rPr>
          <w:rFonts w:asciiTheme="minorHAnsi" w:eastAsia="Calibri" w:hAnsiTheme="minorHAnsi" w:cstheme="minorHAnsi"/>
          <w:sz w:val="22"/>
          <w:szCs w:val="22"/>
        </w:rPr>
        <w:t>t</w:t>
      </w:r>
      <w:r w:rsidRPr="00CA2E0F">
        <w:rPr>
          <w:rFonts w:asciiTheme="minorHAnsi" w:eastAsia="Calibri" w:hAnsiTheme="minorHAnsi" w:cstheme="minorHAnsi"/>
          <w:spacing w:val="-4"/>
          <w:sz w:val="22"/>
          <w:szCs w:val="22"/>
        </w:rPr>
        <w:t>r</w:t>
      </w:r>
      <w:r w:rsidRPr="00CA2E0F">
        <w:rPr>
          <w:rFonts w:asciiTheme="minorHAnsi" w:eastAsia="Calibri" w:hAnsiTheme="minorHAnsi" w:cstheme="minorHAnsi"/>
          <w:spacing w:val="-7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8"/>
          <w:sz w:val="22"/>
          <w:szCs w:val="22"/>
        </w:rPr>
        <w:t>e</w:t>
      </w:r>
      <w:r w:rsidRPr="00CA2E0F">
        <w:rPr>
          <w:rFonts w:asciiTheme="minorHAnsi" w:eastAsia="Calibri" w:hAnsiTheme="minorHAnsi" w:cstheme="minorHAnsi"/>
          <w:sz w:val="22"/>
          <w:szCs w:val="22"/>
        </w:rPr>
        <w:t xml:space="preserve">s </w:t>
      </w:r>
      <w:r w:rsidRPr="00CA2E0F">
        <w:rPr>
          <w:rFonts w:asciiTheme="minorHAnsi" w:eastAsia="Calibri" w:hAnsiTheme="minorHAnsi" w:cstheme="minorHAnsi"/>
          <w:spacing w:val="3"/>
          <w:w w:val="102"/>
          <w:sz w:val="22"/>
          <w:szCs w:val="22"/>
        </w:rPr>
        <w:t>I</w:t>
      </w:r>
      <w:r w:rsidRPr="00CA2E0F">
        <w:rPr>
          <w:rFonts w:asciiTheme="minorHAnsi" w:eastAsia="Calibri" w:hAnsiTheme="minorHAnsi" w:cstheme="minorHAnsi"/>
          <w:spacing w:val="1"/>
          <w:w w:val="102"/>
          <w:sz w:val="22"/>
          <w:szCs w:val="22"/>
        </w:rPr>
        <w:t>n</w:t>
      </w:r>
      <w:r w:rsidRPr="00CA2E0F">
        <w:rPr>
          <w:rFonts w:asciiTheme="minorHAnsi" w:eastAsia="Calibri" w:hAnsiTheme="minorHAnsi" w:cstheme="minorHAnsi"/>
          <w:spacing w:val="-5"/>
          <w:w w:val="102"/>
          <w:sz w:val="22"/>
          <w:szCs w:val="22"/>
        </w:rPr>
        <w:t>c</w:t>
      </w:r>
      <w:r w:rsidRPr="00CA2E0F">
        <w:rPr>
          <w:rFonts w:asciiTheme="minorHAnsi" w:eastAsia="Calibri" w:hAnsiTheme="minorHAnsi" w:cstheme="minorHAnsi"/>
          <w:w w:val="102"/>
          <w:sz w:val="22"/>
          <w:szCs w:val="22"/>
        </w:rPr>
        <w:t>.</w:t>
      </w:r>
    </w:p>
    <w:p w14:paraId="24273064" w14:textId="77777777" w:rsidR="002508E0" w:rsidRPr="00CA2E0F" w:rsidRDefault="002508E0" w:rsidP="002508E0">
      <w:pPr>
        <w:ind w:left="851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pacing w:val="40"/>
          <w:sz w:val="22"/>
          <w:szCs w:val="22"/>
        </w:rPr>
        <w:t xml:space="preserve"> </w:t>
      </w:r>
      <w:r w:rsidR="001C44FE" w:rsidRPr="00CA2E0F">
        <w:rPr>
          <w:spacing w:val="4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7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ndo</w:t>
      </w:r>
      <w:r w:rsidRPr="00CA2E0F">
        <w:rPr>
          <w:rFonts w:ascii="Calibri" w:eastAsia="Calibri" w:hAnsi="Calibri" w:cs="Calibri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ili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 w:rsidR="001C44FE" w:rsidRPr="00CA2E0F">
        <w:rPr>
          <w:rFonts w:ascii="Calibri" w:eastAsia="Calibri" w:hAnsi="Calibri" w:cs="Calibri"/>
          <w:sz w:val="22"/>
          <w:szCs w:val="22"/>
        </w:rPr>
        <w:t>t</w:t>
      </w:r>
      <w:r w:rsidR="001C44FE"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C44FE" w:rsidRPr="00CA2E0F">
        <w:rPr>
          <w:rFonts w:ascii="Calibri" w:eastAsia="Calibri" w:hAnsi="Calibri" w:cs="Calibri"/>
          <w:sz w:val="22"/>
          <w:szCs w:val="22"/>
        </w:rPr>
        <w:t>p</w:t>
      </w:r>
      <w:r w:rsidR="001C44FE" w:rsidRPr="00CA2E0F">
        <w:rPr>
          <w:rFonts w:ascii="Calibri" w:eastAsia="Calibri" w:hAnsi="Calibri" w:cs="Calibri"/>
          <w:spacing w:val="-12"/>
          <w:sz w:val="22"/>
          <w:szCs w:val="22"/>
        </w:rPr>
        <w:t xml:space="preserve"> ‘Telecom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/I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-3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y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.</w:t>
      </w:r>
    </w:p>
    <w:p w14:paraId="0E78359D" w14:textId="77777777" w:rsidR="002508E0" w:rsidRPr="00CA2E0F" w:rsidRDefault="002508E0" w:rsidP="002508E0">
      <w:pPr>
        <w:ind w:left="851" w:right="80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pacing w:val="40"/>
          <w:sz w:val="22"/>
          <w:szCs w:val="22"/>
        </w:rPr>
        <w:t xml:space="preserve"> </w:t>
      </w:r>
      <w:r w:rsidR="001C44FE" w:rsidRPr="00CA2E0F">
        <w:rPr>
          <w:spacing w:val="4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7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ndo</w:t>
      </w:r>
      <w:r w:rsidRPr="00CA2E0F">
        <w:rPr>
          <w:rFonts w:ascii="Calibri" w:eastAsia="Calibri" w:hAnsi="Calibri" w:cs="Calibri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ili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f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li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du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 xml:space="preserve">n </w:t>
      </w:r>
      <w:r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-3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y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y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="001C44FE"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>,</w:t>
      </w:r>
      <w:r w:rsidR="001C44FE"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v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te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qu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ty</w:t>
      </w:r>
      <w:r w:rsidRPr="00CA2E0F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ili</w:t>
      </w:r>
      <w:r w:rsidRPr="00CA2E0F">
        <w:rPr>
          <w:rFonts w:ascii="Calibri" w:eastAsia="Calibri" w:hAnsi="Calibri" w:cs="Calibri"/>
          <w:spacing w:val="-16"/>
          <w:w w:val="102"/>
          <w:sz w:val="22"/>
          <w:szCs w:val="22"/>
        </w:rPr>
        <w:t>g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13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5"/>
          <w:w w:val="102"/>
          <w:sz w:val="22"/>
          <w:szCs w:val="22"/>
        </w:rPr>
        <w:t>c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e</w:t>
      </w:r>
    </w:p>
    <w:p w14:paraId="34AD6DE0" w14:textId="77777777" w:rsidR="002508E0" w:rsidRPr="00CA2E0F" w:rsidRDefault="002508E0" w:rsidP="002508E0">
      <w:pPr>
        <w:spacing w:before="7" w:line="100" w:lineRule="exact"/>
        <w:ind w:right="80"/>
        <w:rPr>
          <w:sz w:val="10"/>
          <w:szCs w:val="10"/>
        </w:rPr>
      </w:pPr>
    </w:p>
    <w:p w14:paraId="6E9B87DB" w14:textId="77777777" w:rsidR="007D081F" w:rsidRDefault="002508E0" w:rsidP="007D081F">
      <w:pPr>
        <w:ind w:left="205" w:right="80"/>
        <w:rPr>
          <w:rFonts w:ascii="Calibri" w:eastAsia="Calibri" w:hAnsi="Calibri" w:cs="Calibri"/>
          <w:b/>
          <w:i/>
          <w:sz w:val="22"/>
          <w:szCs w:val="22"/>
          <w:u w:val="single"/>
        </w:rPr>
      </w:pPr>
      <w:r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3)Audit Experience: Ernst &amp; Young (March 2010 to February 2011) </w:t>
      </w:r>
    </w:p>
    <w:p w14:paraId="15E7F5A2" w14:textId="69C3BE4D" w:rsidR="002508E0" w:rsidRDefault="002508E0" w:rsidP="007D081F">
      <w:pPr>
        <w:ind w:left="205" w:right="80"/>
        <w:rPr>
          <w:rFonts w:ascii="Calibri" w:eastAsia="Calibri" w:hAnsi="Calibri" w:cs="Calibri"/>
          <w:spacing w:val="-9"/>
          <w:w w:val="102"/>
          <w:sz w:val="21"/>
          <w:szCs w:val="21"/>
        </w:rPr>
      </w:pPr>
      <w:r w:rsidRPr="00CA2E0F">
        <w:rPr>
          <w:rFonts w:ascii="Calibri" w:eastAsia="Calibri" w:hAnsi="Calibri" w:cs="Calibri"/>
          <w:spacing w:val="-5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4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th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&amp;</w:t>
      </w:r>
      <w:r w:rsidRPr="00CA2E0F">
        <w:rPr>
          <w:rFonts w:ascii="Calibri" w:eastAsia="Calibri" w:hAnsi="Calibri" w:cs="Calibri"/>
          <w:spacing w:val="-2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oun</w:t>
      </w:r>
      <w:r w:rsidRPr="00CA2E0F">
        <w:rPr>
          <w:rFonts w:ascii="Calibri" w:eastAsia="Calibri" w:hAnsi="Calibri" w:cs="Calibri"/>
          <w:spacing w:val="-1"/>
          <w:sz w:val="21"/>
          <w:szCs w:val="21"/>
        </w:rPr>
        <w:t>g</w:t>
      </w:r>
      <w:r w:rsidRPr="00CA2E0F">
        <w:rPr>
          <w:rFonts w:ascii="Calibri" w:eastAsia="Calibri" w:hAnsi="Calibri" w:cs="Calibri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7D081F">
        <w:rPr>
          <w:rFonts w:ascii="Calibri" w:eastAsia="Calibri" w:hAnsi="Calibri" w:cs="Calibri"/>
          <w:spacing w:val="1"/>
          <w:sz w:val="21"/>
          <w:szCs w:val="21"/>
        </w:rPr>
        <w:t xml:space="preserve">Audit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ss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te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w w:val="102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4"/>
          <w:w w:val="102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o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 xml:space="preserve">m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March 2010</w:t>
      </w:r>
      <w:r w:rsidRPr="00CA2E0F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 xml:space="preserve">to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9"/>
          <w:w w:val="102"/>
          <w:sz w:val="21"/>
          <w:szCs w:val="21"/>
        </w:rPr>
        <w:t>2011</w:t>
      </w:r>
    </w:p>
    <w:p w14:paraId="5168F297" w14:textId="77777777" w:rsidR="007D081F" w:rsidRPr="007D081F" w:rsidRDefault="007D081F" w:rsidP="007D081F">
      <w:pPr>
        <w:spacing w:before="92"/>
        <w:ind w:left="205" w:right="80"/>
        <w:rPr>
          <w:rFonts w:ascii="Calibri" w:eastAsia="Calibri" w:hAnsi="Calibri" w:cs="Calibri"/>
          <w:b/>
          <w:bCs/>
          <w:sz w:val="21"/>
          <w:szCs w:val="21"/>
          <w:u w:val="single"/>
        </w:rPr>
      </w:pPr>
      <w:r>
        <w:rPr>
          <w:rFonts w:ascii="Calibri" w:eastAsia="Calibri" w:hAnsi="Calibri" w:cs="Calibri"/>
          <w:b/>
          <w:bCs/>
          <w:sz w:val="21"/>
          <w:szCs w:val="21"/>
          <w:u w:val="single"/>
        </w:rPr>
        <w:t>Article Experience:</w:t>
      </w:r>
    </w:p>
    <w:p w14:paraId="422F716F" w14:textId="77777777" w:rsidR="007D081F" w:rsidRPr="00CA2E0F" w:rsidRDefault="007D081F" w:rsidP="007D081F">
      <w:pPr>
        <w:pStyle w:val="ListParagraph"/>
        <w:numPr>
          <w:ilvl w:val="0"/>
          <w:numId w:val="6"/>
        </w:numPr>
        <w:spacing w:before="92"/>
        <w:ind w:right="80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Calibri" w:eastAsia="Calibri" w:hAnsi="Calibri" w:cs="Calibri"/>
          <w:spacing w:val="-5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4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th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proofErr w:type="spellStart"/>
      <w:r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.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.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r</w:t>
      </w:r>
      <w:proofErr w:type="spellEnd"/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&amp;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Co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9"/>
          <w:sz w:val="21"/>
          <w:szCs w:val="21"/>
        </w:rPr>
        <w:t>200</w:t>
      </w:r>
      <w:r w:rsidRPr="00CA2E0F">
        <w:rPr>
          <w:rFonts w:ascii="Calibri" w:eastAsia="Calibri" w:hAnsi="Calibri" w:cs="Calibri"/>
          <w:sz w:val="21"/>
          <w:szCs w:val="21"/>
        </w:rPr>
        <w:t>8</w:t>
      </w:r>
      <w:r w:rsidRPr="00CA2E0F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 xml:space="preserve">to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9"/>
          <w:w w:val="102"/>
          <w:sz w:val="21"/>
          <w:szCs w:val="21"/>
        </w:rPr>
        <w:t>2010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.</w:t>
      </w:r>
    </w:p>
    <w:p w14:paraId="311F7C5A" w14:textId="77777777" w:rsidR="007D081F" w:rsidRPr="007D081F" w:rsidRDefault="007D081F" w:rsidP="007D081F">
      <w:pPr>
        <w:pStyle w:val="ListParagraph"/>
        <w:numPr>
          <w:ilvl w:val="0"/>
          <w:numId w:val="6"/>
        </w:numPr>
        <w:spacing w:before="92"/>
        <w:ind w:right="80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Calibri" w:eastAsia="Calibri" w:hAnsi="Calibri" w:cs="Calibri"/>
          <w:spacing w:val="-5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4"/>
          <w:sz w:val="21"/>
          <w:szCs w:val="21"/>
        </w:rPr>
        <w:t>w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th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proofErr w:type="spellStart"/>
      <w:r w:rsidRPr="00CA2E0F">
        <w:rPr>
          <w:rFonts w:ascii="Calibri" w:eastAsia="Calibri" w:hAnsi="Calibri" w:cs="Calibri"/>
          <w:spacing w:val="10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th</w:t>
      </w:r>
      <w:proofErr w:type="spellEnd"/>
      <w:r w:rsidRPr="00CA2E0F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proofErr w:type="spellStart"/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r</w:t>
      </w:r>
      <w:proofErr w:type="spellEnd"/>
      <w:r w:rsidRPr="00CA2E0F">
        <w:rPr>
          <w:rFonts w:ascii="Calibri" w:eastAsia="Calibri" w:hAnsi="Calibri" w:cs="Calibri"/>
          <w:spacing w:val="-1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&amp;</w:t>
      </w:r>
      <w:r w:rsidRPr="00CA2E0F">
        <w:rPr>
          <w:rFonts w:ascii="Calibri" w:eastAsia="Calibri" w:hAnsi="Calibri" w:cs="Calibri"/>
          <w:spacing w:val="-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z w:val="21"/>
          <w:szCs w:val="21"/>
        </w:rPr>
        <w:t xml:space="preserve">o </w:t>
      </w:r>
      <w:r w:rsidRPr="00CA2E0F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J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9"/>
          <w:sz w:val="21"/>
          <w:szCs w:val="21"/>
        </w:rPr>
        <w:t>200</w:t>
      </w:r>
      <w:r w:rsidRPr="00CA2E0F">
        <w:rPr>
          <w:rFonts w:ascii="Calibri" w:eastAsia="Calibri" w:hAnsi="Calibri" w:cs="Calibri"/>
          <w:sz w:val="21"/>
          <w:szCs w:val="21"/>
        </w:rPr>
        <w:t>7</w:t>
      </w:r>
      <w:r w:rsidRPr="00CA2E0F"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 xml:space="preserve">to </w:t>
      </w:r>
      <w:r w:rsidRPr="00CA2E0F">
        <w:rPr>
          <w:rFonts w:ascii="Calibri" w:eastAsia="Calibri" w:hAnsi="Calibri" w:cs="Calibri"/>
          <w:spacing w:val="-12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9"/>
          <w:w w:val="102"/>
          <w:sz w:val="21"/>
          <w:szCs w:val="21"/>
        </w:rPr>
        <w:t>200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8</w:t>
      </w:r>
    </w:p>
    <w:p w14:paraId="1D59AFFE" w14:textId="77777777" w:rsidR="007D081F" w:rsidRPr="00CA2E0F" w:rsidRDefault="007D081F" w:rsidP="007D081F">
      <w:pPr>
        <w:ind w:left="205" w:right="80"/>
        <w:rPr>
          <w:rFonts w:ascii="Calibri" w:eastAsia="Calibri" w:hAnsi="Calibri" w:cs="Calibri"/>
          <w:sz w:val="21"/>
          <w:szCs w:val="21"/>
        </w:rPr>
      </w:pPr>
    </w:p>
    <w:p w14:paraId="34485A5A" w14:textId="77777777" w:rsidR="002508E0" w:rsidRPr="00CA2E0F" w:rsidRDefault="002508E0" w:rsidP="002508E0">
      <w:pPr>
        <w:spacing w:before="7" w:line="100" w:lineRule="exact"/>
        <w:rPr>
          <w:sz w:val="10"/>
          <w:szCs w:val="10"/>
        </w:rPr>
      </w:pPr>
    </w:p>
    <w:p w14:paraId="56BEFBDF" w14:textId="3059F545" w:rsidR="002508E0" w:rsidRPr="00CA2E0F" w:rsidRDefault="002508E0" w:rsidP="002508E0">
      <w:pPr>
        <w:ind w:left="24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spacing w:val="6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f</w:t>
      </w:r>
      <w:r w:rsidRPr="00CA2E0F"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xp</w:t>
      </w:r>
      <w:r w:rsidRPr="00CA2E0F">
        <w:rPr>
          <w:rFonts w:ascii="Calibri" w:eastAsia="Calibri" w:hAnsi="Calibri" w:cs="Calibri"/>
          <w:b/>
          <w:i/>
          <w:spacing w:val="4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su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-8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du</w:t>
      </w:r>
      <w:r w:rsidRPr="00CA2E0F">
        <w:rPr>
          <w:rFonts w:ascii="Calibri" w:eastAsia="Calibri" w:hAnsi="Calibri" w:cs="Calibri"/>
          <w:b/>
          <w:i/>
          <w:spacing w:val="-4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g</w:t>
      </w:r>
      <w:r w:rsidRPr="00CA2E0F">
        <w:rPr>
          <w:rFonts w:ascii="Calibri" w:eastAsia="Calibri" w:hAnsi="Calibri" w:cs="Calibri"/>
          <w:b/>
          <w:i/>
          <w:spacing w:val="8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employment with Ernst &amp; Young</w:t>
      </w:r>
      <w:r w:rsidR="007D081F">
        <w:rPr>
          <w:rFonts w:ascii="Calibri" w:eastAsia="Calibri" w:hAnsi="Calibri" w:cs="Calibri"/>
          <w:b/>
          <w:i/>
          <w:w w:val="102"/>
          <w:sz w:val="22"/>
          <w:szCs w:val="22"/>
          <w:u w:val="single" w:color="000000"/>
        </w:rPr>
        <w:t xml:space="preserve"> and Article </w:t>
      </w:r>
      <w:r w:rsidR="00A31E6A">
        <w:rPr>
          <w:rFonts w:ascii="Calibri" w:eastAsia="Calibri" w:hAnsi="Calibri" w:cs="Calibri"/>
          <w:b/>
          <w:i/>
          <w:w w:val="102"/>
          <w:sz w:val="22"/>
          <w:szCs w:val="22"/>
          <w:u w:val="single" w:color="000000"/>
        </w:rPr>
        <w:t>experience</w:t>
      </w:r>
    </w:p>
    <w:p w14:paraId="77D1774B" w14:textId="77777777" w:rsidR="002508E0" w:rsidRPr="00CA2E0F" w:rsidRDefault="002508E0" w:rsidP="002508E0">
      <w:pPr>
        <w:spacing w:before="7" w:line="180" w:lineRule="exact"/>
        <w:rPr>
          <w:sz w:val="19"/>
          <w:szCs w:val="19"/>
        </w:rPr>
      </w:pPr>
    </w:p>
    <w:p w14:paraId="39DA7DEB" w14:textId="0A6B3C40" w:rsidR="002508E0" w:rsidRPr="00CA2E0F" w:rsidRDefault="002508E0" w:rsidP="002508E0">
      <w:pPr>
        <w:ind w:left="963" w:right="676" w:hanging="361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pacing w:val="4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 xml:space="preserve">y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&amp;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 xml:space="preserve"> 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x</w:t>
      </w:r>
      <w:r w:rsidRPr="00CA2E0F">
        <w:rPr>
          <w:rFonts w:ascii="Calibri" w:eastAsia="Calibri" w:hAnsi="Calibri" w:cs="Calibri"/>
          <w:spacing w:val="9"/>
          <w:sz w:val="21"/>
          <w:szCs w:val="21"/>
        </w:rPr>
        <w:t xml:space="preserve"> 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te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ie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7D081F">
        <w:rPr>
          <w:rFonts w:ascii="Calibri" w:eastAsia="Calibri" w:hAnsi="Calibri" w:cs="Calibri"/>
          <w:spacing w:val="8"/>
          <w:sz w:val="21"/>
          <w:szCs w:val="21"/>
        </w:rPr>
        <w:t xml:space="preserve">viz. </w:t>
      </w:r>
      <w:r w:rsidR="00A31E6A" w:rsidRPr="00CA2E0F">
        <w:rPr>
          <w:rFonts w:ascii="Calibri" w:eastAsia="Calibri" w:hAnsi="Calibri" w:cs="Calibri"/>
          <w:spacing w:val="-7"/>
          <w:sz w:val="21"/>
          <w:szCs w:val="21"/>
        </w:rPr>
        <w:t>G</w:t>
      </w:r>
      <w:r w:rsidR="00A31E6A"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="00A31E6A" w:rsidRPr="00CA2E0F">
        <w:rPr>
          <w:rFonts w:ascii="Calibri" w:eastAsia="Calibri" w:hAnsi="Calibri" w:cs="Calibri"/>
          <w:spacing w:val="1"/>
          <w:sz w:val="21"/>
          <w:szCs w:val="21"/>
        </w:rPr>
        <w:t>ob</w:t>
      </w:r>
      <w:r w:rsidR="00A31E6A"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="00A31E6A"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="00A31E6A">
        <w:rPr>
          <w:rFonts w:ascii="Calibri" w:eastAsia="Calibri" w:hAnsi="Calibri" w:cs="Calibri"/>
          <w:spacing w:val="8"/>
          <w:sz w:val="21"/>
          <w:szCs w:val="21"/>
        </w:rPr>
        <w:t>L</w:t>
      </w:r>
      <w:r w:rsidR="00A31E6A"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="00A31E6A" w:rsidRPr="00CA2E0F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A31E6A"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="00A31E6A"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(</w:t>
      </w:r>
      <w:r w:rsidR="007D081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)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="007D081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td</w:t>
      </w:r>
      <w:r w:rsidRPr="00CA2E0F">
        <w:rPr>
          <w:rFonts w:ascii="Calibri" w:eastAsia="Calibri" w:hAnsi="Calibri" w:cs="Calibri"/>
          <w:spacing w:val="-1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,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on</w:t>
      </w:r>
      <w:r w:rsidRPr="00CA2E0F">
        <w:rPr>
          <w:rFonts w:ascii="Calibri" w:eastAsia="Calibri" w:hAnsi="Calibri" w:cs="Calibri"/>
          <w:sz w:val="21"/>
          <w:szCs w:val="21"/>
        </w:rPr>
        <w:t xml:space="preserve">g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(</w:t>
      </w:r>
      <w:r w:rsidR="007D081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)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="007D081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td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6"/>
          <w:sz w:val="21"/>
          <w:szCs w:val="21"/>
        </w:rPr>
        <w:t>c</w:t>
      </w:r>
      <w:r w:rsidRPr="00CA2E0F">
        <w:rPr>
          <w:rFonts w:ascii="Calibri" w:eastAsia="Calibri" w:hAnsi="Calibri" w:cs="Calibri"/>
          <w:sz w:val="21"/>
          <w:szCs w:val="21"/>
        </w:rPr>
        <w:t>.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w w:val="102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n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 xml:space="preserve">d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 xml:space="preserve">y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un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j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7D081F">
        <w:rPr>
          <w:rFonts w:ascii="Calibri" w:eastAsia="Calibri" w:hAnsi="Calibri" w:cs="Calibri"/>
          <w:spacing w:val="1"/>
          <w:w w:val="102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-3"/>
          <w:w w:val="102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3"/>
          <w:w w:val="102"/>
          <w:sz w:val="21"/>
          <w:szCs w:val="21"/>
        </w:rPr>
        <w:t>k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.</w:t>
      </w:r>
    </w:p>
    <w:p w14:paraId="0E1D7C03" w14:textId="32AE4F70" w:rsidR="002508E0" w:rsidRPr="00CA2E0F" w:rsidRDefault="002508E0" w:rsidP="002508E0">
      <w:pPr>
        <w:ind w:left="602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Wingdings" w:eastAsia="Wingdings" w:hAnsi="Wingdings" w:cs="Wingdings"/>
          <w:sz w:val="21"/>
          <w:szCs w:val="21"/>
        </w:rPr>
        <w:t></w:t>
      </w:r>
      <w:r w:rsidRPr="00CA2E0F">
        <w:rPr>
          <w:spacing w:val="4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 xml:space="preserve">t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7"/>
          <w:sz w:val="21"/>
          <w:szCs w:val="21"/>
        </w:rPr>
        <w:t>x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v</w:t>
      </w:r>
      <w:r w:rsidRPr="00CA2E0F">
        <w:rPr>
          <w:rFonts w:ascii="Calibri" w:eastAsia="Calibri" w:hAnsi="Calibri" w:cs="Calibri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7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4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oun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 xml:space="preserve">, 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5"/>
          <w:w w:val="102"/>
          <w:sz w:val="21"/>
          <w:szCs w:val="21"/>
        </w:rPr>
        <w:t>c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k</w:t>
      </w:r>
    </w:p>
    <w:p w14:paraId="1C2B3830" w14:textId="77777777" w:rsidR="002508E0" w:rsidRPr="00CA2E0F" w:rsidRDefault="002508E0" w:rsidP="002508E0">
      <w:pPr>
        <w:spacing w:before="6" w:line="240" w:lineRule="exact"/>
        <w:ind w:left="963" w:right="422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ou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po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,</w:t>
      </w:r>
      <w:r w:rsidRPr="00CA2E0F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12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on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1"/>
          <w:sz w:val="21"/>
          <w:szCs w:val="21"/>
        </w:rPr>
        <w:t>Q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y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2"/>
          <w:w w:val="102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w w:val="102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po</w:t>
      </w:r>
      <w:r w:rsidRPr="00CA2E0F">
        <w:rPr>
          <w:rFonts w:ascii="Calibri" w:eastAsia="Calibri" w:hAnsi="Calibri" w:cs="Calibri"/>
          <w:spacing w:val="-4"/>
          <w:w w:val="102"/>
          <w:sz w:val="21"/>
          <w:szCs w:val="21"/>
        </w:rPr>
        <w:t>r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 xml:space="preserve">t </w:t>
      </w:r>
      <w:proofErr w:type="spellStart"/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tc</w:t>
      </w:r>
      <w:proofErr w:type="spellEnd"/>
      <w:r w:rsidRPr="00CA2E0F"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12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-9"/>
          <w:sz w:val="21"/>
          <w:szCs w:val="21"/>
        </w:rPr>
        <w:t>U</w:t>
      </w:r>
      <w:r w:rsidRPr="00CA2E0F">
        <w:rPr>
          <w:rFonts w:ascii="Calibri" w:eastAsia="Calibri" w:hAnsi="Calibri" w:cs="Calibri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(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j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7"/>
          <w:sz w:val="21"/>
          <w:szCs w:val="21"/>
        </w:rPr>
        <w:t>-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op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2"/>
          <w:sz w:val="21"/>
          <w:szCs w:val="21"/>
        </w:rPr>
        <w:t>v</w:t>
      </w:r>
      <w:r w:rsidRPr="00CA2E0F">
        <w:rPr>
          <w:rFonts w:ascii="Calibri" w:eastAsia="Calibri" w:hAnsi="Calibri" w:cs="Calibri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4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)</w:t>
      </w:r>
      <w:r w:rsidRPr="00CA2E0F">
        <w:rPr>
          <w:rFonts w:ascii="Calibri" w:eastAsia="Calibri" w:hAnsi="Calibri" w:cs="Calibri"/>
          <w:spacing w:val="-1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.</w:t>
      </w:r>
    </w:p>
    <w:p w14:paraId="41174CA6" w14:textId="77777777" w:rsidR="002508E0" w:rsidRPr="00CA2E0F" w:rsidRDefault="002508E0" w:rsidP="002508E0">
      <w:pPr>
        <w:spacing w:before="10"/>
        <w:ind w:left="602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Wingdings" w:eastAsia="Wingdings" w:hAnsi="Wingdings" w:cs="Wingdings"/>
          <w:sz w:val="21"/>
          <w:szCs w:val="21"/>
        </w:rPr>
        <w:t></w:t>
      </w:r>
      <w:r w:rsidRPr="00CA2E0F">
        <w:rPr>
          <w:sz w:val="21"/>
          <w:szCs w:val="21"/>
        </w:rPr>
        <w:t xml:space="preserve">  </w:t>
      </w:r>
      <w:r w:rsidRPr="00CA2E0F">
        <w:rPr>
          <w:spacing w:val="3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x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 xml:space="preserve"> R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un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w w:val="102"/>
          <w:sz w:val="21"/>
          <w:szCs w:val="21"/>
        </w:rPr>
        <w:t>I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ie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li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k</w:t>
      </w:r>
      <w:r w:rsidRPr="00CA2E0F">
        <w:rPr>
          <w:rFonts w:ascii="Calibri" w:eastAsia="Calibri" w:hAnsi="Calibri" w:cs="Calibri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(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)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l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d</w:t>
      </w:r>
      <w:r w:rsidRPr="00CA2E0F">
        <w:rPr>
          <w:rFonts w:ascii="Calibri" w:eastAsia="Calibri" w:hAnsi="Calibri" w:cs="Calibri"/>
          <w:sz w:val="21"/>
          <w:szCs w:val="21"/>
        </w:rPr>
        <w:t>,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2"/>
          <w:sz w:val="21"/>
          <w:szCs w:val="21"/>
        </w:rPr>
        <w:t>B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(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)</w:t>
      </w:r>
      <w:r w:rsidRPr="00CA2E0F"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w w:val="102"/>
          <w:sz w:val="21"/>
          <w:szCs w:val="21"/>
        </w:rPr>
        <w:t>l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w w:val="102"/>
          <w:sz w:val="21"/>
          <w:szCs w:val="21"/>
        </w:rPr>
        <w:t>d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.</w:t>
      </w:r>
    </w:p>
    <w:p w14:paraId="35E45386" w14:textId="77777777" w:rsidR="002508E0" w:rsidRPr="00CA2E0F" w:rsidRDefault="002508E0" w:rsidP="002508E0">
      <w:pPr>
        <w:spacing w:before="1"/>
        <w:ind w:left="602"/>
        <w:rPr>
          <w:rFonts w:ascii="Calibri" w:eastAsia="Calibri" w:hAnsi="Calibri" w:cs="Calibri"/>
          <w:sz w:val="21"/>
          <w:szCs w:val="21"/>
        </w:rPr>
      </w:pPr>
      <w:r w:rsidRPr="00CA2E0F">
        <w:rPr>
          <w:rFonts w:ascii="Wingdings" w:eastAsia="Wingdings" w:hAnsi="Wingdings" w:cs="Wingdings"/>
          <w:sz w:val="21"/>
          <w:szCs w:val="21"/>
        </w:rPr>
        <w:t></w:t>
      </w:r>
      <w:r w:rsidRPr="00CA2E0F">
        <w:rPr>
          <w:sz w:val="21"/>
          <w:szCs w:val="21"/>
        </w:rPr>
        <w:t xml:space="preserve">  </w:t>
      </w:r>
      <w:r w:rsidRPr="00CA2E0F">
        <w:rPr>
          <w:spacing w:val="3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u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me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z w:val="21"/>
          <w:szCs w:val="21"/>
        </w:rPr>
        <w:t>x</w:t>
      </w:r>
      <w:r w:rsidRPr="00CA2E0F"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nd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du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7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,</w:t>
      </w:r>
      <w:r w:rsidRPr="00CA2E0F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h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>p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s</w:t>
      </w:r>
      <w:r w:rsidRPr="00CA2E0F">
        <w:rPr>
          <w:rFonts w:ascii="Calibri" w:eastAsia="Calibri" w:hAnsi="Calibri" w:cs="Calibri"/>
          <w:sz w:val="21"/>
          <w:szCs w:val="21"/>
        </w:rPr>
        <w:t>,</w:t>
      </w:r>
      <w:r w:rsidRPr="00CA2E0F">
        <w:rPr>
          <w:rFonts w:ascii="Calibri" w:eastAsia="Calibri" w:hAnsi="Calibri" w:cs="Calibri"/>
          <w:spacing w:val="-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w w:val="102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4"/>
          <w:w w:val="102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8"/>
          <w:w w:val="102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12"/>
          <w:w w:val="102"/>
          <w:sz w:val="21"/>
          <w:szCs w:val="21"/>
        </w:rPr>
        <w:t>v</w:t>
      </w:r>
      <w:r w:rsidRPr="00CA2E0F">
        <w:rPr>
          <w:rFonts w:ascii="Calibri" w:eastAsia="Calibri" w:hAnsi="Calibri" w:cs="Calibri"/>
          <w:spacing w:val="-3"/>
          <w:w w:val="102"/>
          <w:sz w:val="21"/>
          <w:szCs w:val="21"/>
        </w:rPr>
        <w:t>a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te</w:t>
      </w:r>
    </w:p>
    <w:p w14:paraId="1364FFA5" w14:textId="578560B1" w:rsidR="002508E0" w:rsidRDefault="002508E0" w:rsidP="002508E0">
      <w:pPr>
        <w:spacing w:before="2"/>
        <w:ind w:left="1008"/>
        <w:rPr>
          <w:rFonts w:ascii="Calibri" w:eastAsia="Calibri" w:hAnsi="Calibri" w:cs="Calibri"/>
          <w:w w:val="102"/>
          <w:sz w:val="21"/>
          <w:szCs w:val="21"/>
        </w:rPr>
      </w:pPr>
      <w:r w:rsidRPr="00CA2E0F">
        <w:rPr>
          <w:rFonts w:ascii="Calibri" w:eastAsia="Calibri" w:hAnsi="Calibri" w:cs="Calibri"/>
          <w:spacing w:val="-5"/>
          <w:sz w:val="21"/>
          <w:szCs w:val="21"/>
        </w:rPr>
        <w:t>L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</w:t>
      </w:r>
      <w:r w:rsidRPr="00CA2E0F">
        <w:rPr>
          <w:rFonts w:ascii="Calibri" w:eastAsia="Calibri" w:hAnsi="Calibri" w:cs="Calibri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e</w:t>
      </w:r>
      <w:r w:rsidRPr="00CA2E0F">
        <w:rPr>
          <w:rFonts w:ascii="Calibri" w:eastAsia="Calibri" w:hAnsi="Calibri" w:cs="Calibri"/>
          <w:sz w:val="21"/>
          <w:szCs w:val="21"/>
        </w:rPr>
        <w:t>d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C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m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>p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>a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n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ie</w:t>
      </w:r>
      <w:r w:rsidRPr="00CA2E0F">
        <w:rPr>
          <w:rFonts w:ascii="Calibri" w:eastAsia="Calibri" w:hAnsi="Calibri" w:cs="Calibri"/>
          <w:sz w:val="21"/>
          <w:szCs w:val="21"/>
        </w:rPr>
        <w:t>s</w:t>
      </w:r>
      <w:r w:rsidRPr="00CA2E0F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z w:val="21"/>
          <w:szCs w:val="21"/>
        </w:rPr>
        <w:t>&amp;</w:t>
      </w:r>
      <w:r w:rsidRPr="00CA2E0F">
        <w:rPr>
          <w:rFonts w:ascii="Calibri" w:eastAsia="Calibri" w:hAnsi="Calibri" w:cs="Calibri"/>
          <w:spacing w:val="-1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8"/>
          <w:sz w:val="21"/>
          <w:szCs w:val="21"/>
        </w:rPr>
        <w:t>ili</w:t>
      </w:r>
      <w:r w:rsidRPr="00CA2E0F">
        <w:rPr>
          <w:rFonts w:ascii="Calibri" w:eastAsia="Calibri" w:hAnsi="Calibri" w:cs="Calibri"/>
          <w:spacing w:val="-13"/>
          <w:sz w:val="21"/>
          <w:szCs w:val="21"/>
        </w:rPr>
        <w:t>n</w:t>
      </w:r>
      <w:r w:rsidRPr="00CA2E0F">
        <w:rPr>
          <w:rFonts w:ascii="Calibri" w:eastAsia="Calibri" w:hAnsi="Calibri" w:cs="Calibri"/>
          <w:sz w:val="21"/>
          <w:szCs w:val="21"/>
        </w:rPr>
        <w:t>g</w:t>
      </w:r>
      <w:r w:rsidRPr="00CA2E0F"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3"/>
          <w:sz w:val="21"/>
          <w:szCs w:val="21"/>
        </w:rPr>
        <w:t>I</w:t>
      </w:r>
      <w:r w:rsidRPr="00CA2E0F">
        <w:rPr>
          <w:rFonts w:ascii="Calibri" w:eastAsia="Calibri" w:hAnsi="Calibri" w:cs="Calibri"/>
          <w:spacing w:val="-5"/>
          <w:sz w:val="21"/>
          <w:szCs w:val="21"/>
        </w:rPr>
        <w:t>T</w:t>
      </w:r>
      <w:r w:rsidRPr="00CA2E0F">
        <w:rPr>
          <w:rFonts w:ascii="Calibri" w:eastAsia="Calibri" w:hAnsi="Calibri" w:cs="Calibri"/>
          <w:sz w:val="21"/>
          <w:szCs w:val="21"/>
        </w:rPr>
        <w:t>R</w:t>
      </w:r>
      <w:r w:rsidRPr="00CA2E0F">
        <w:rPr>
          <w:rFonts w:ascii="Calibri" w:eastAsia="Calibri" w:hAnsi="Calibri" w:cs="Calibri"/>
          <w:spacing w:val="-16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6"/>
          <w:sz w:val="21"/>
          <w:szCs w:val="21"/>
        </w:rPr>
        <w:t>f</w:t>
      </w:r>
      <w:r w:rsidRPr="00CA2E0F">
        <w:rPr>
          <w:rFonts w:ascii="Calibri" w:eastAsia="Calibri" w:hAnsi="Calibri" w:cs="Calibri"/>
          <w:spacing w:val="1"/>
          <w:sz w:val="21"/>
          <w:szCs w:val="21"/>
        </w:rPr>
        <w:t>o</w:t>
      </w:r>
      <w:r w:rsidRPr="00CA2E0F">
        <w:rPr>
          <w:rFonts w:ascii="Calibri" w:eastAsia="Calibri" w:hAnsi="Calibri" w:cs="Calibri"/>
          <w:spacing w:val="-4"/>
          <w:sz w:val="21"/>
          <w:szCs w:val="21"/>
        </w:rPr>
        <w:t>r</w:t>
      </w:r>
      <w:r w:rsidRPr="00CA2E0F">
        <w:rPr>
          <w:rFonts w:ascii="Calibri" w:eastAsia="Calibri" w:hAnsi="Calibri" w:cs="Calibri"/>
          <w:sz w:val="21"/>
          <w:szCs w:val="21"/>
        </w:rPr>
        <w:t>ms</w:t>
      </w:r>
      <w:r w:rsidRPr="00CA2E0F"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 w:rsidRPr="00CA2E0F">
        <w:rPr>
          <w:rFonts w:ascii="Calibri" w:eastAsia="Calibri" w:hAnsi="Calibri" w:cs="Calibri"/>
          <w:spacing w:val="8"/>
          <w:w w:val="102"/>
          <w:sz w:val="21"/>
          <w:szCs w:val="21"/>
        </w:rPr>
        <w:t>e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t</w:t>
      </w:r>
      <w:r w:rsidRPr="00CA2E0F">
        <w:rPr>
          <w:rFonts w:ascii="Calibri" w:eastAsia="Calibri" w:hAnsi="Calibri" w:cs="Calibri"/>
          <w:spacing w:val="-6"/>
          <w:w w:val="102"/>
          <w:sz w:val="21"/>
          <w:szCs w:val="21"/>
        </w:rPr>
        <w:t>c</w:t>
      </w:r>
      <w:r w:rsidRPr="00CA2E0F">
        <w:rPr>
          <w:rFonts w:ascii="Calibri" w:eastAsia="Calibri" w:hAnsi="Calibri" w:cs="Calibri"/>
          <w:w w:val="102"/>
          <w:sz w:val="21"/>
          <w:szCs w:val="21"/>
        </w:rPr>
        <w:t>.</w:t>
      </w:r>
    </w:p>
    <w:p w14:paraId="24B006C1" w14:textId="77777777" w:rsidR="002508E0" w:rsidRPr="00CA2E0F" w:rsidRDefault="002508E0" w:rsidP="007D081F">
      <w:pPr>
        <w:spacing w:before="2"/>
        <w:rPr>
          <w:rFonts w:ascii="Calibri" w:eastAsia="Calibri" w:hAnsi="Calibri" w:cs="Calibri"/>
          <w:w w:val="102"/>
          <w:sz w:val="22"/>
          <w:szCs w:val="22"/>
        </w:rPr>
      </w:pPr>
    </w:p>
    <w:p w14:paraId="0FFFDB3B" w14:textId="56559639" w:rsidR="002508E0" w:rsidRDefault="002508E0" w:rsidP="002508E0">
      <w:pPr>
        <w:spacing w:before="2"/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</w:pPr>
      <w:r w:rsidRPr="00CA2E0F">
        <w:rPr>
          <w:rFonts w:ascii="Calibri" w:eastAsia="Calibri" w:hAnsi="Calibri" w:cs="Calibri"/>
          <w:b/>
          <w:i/>
          <w:spacing w:val="-5"/>
          <w:sz w:val="22"/>
          <w:szCs w:val="22"/>
          <w:u w:val="single"/>
        </w:rPr>
        <w:t>E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du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/>
        </w:rPr>
        <w:t>c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a</w:t>
      </w:r>
      <w:r w:rsidRPr="00CA2E0F">
        <w:rPr>
          <w:rFonts w:ascii="Calibri" w:eastAsia="Calibri" w:hAnsi="Calibri" w:cs="Calibri"/>
          <w:b/>
          <w:i/>
          <w:spacing w:val="-3"/>
          <w:sz w:val="22"/>
          <w:szCs w:val="22"/>
          <w:u w:val="single"/>
        </w:rPr>
        <w:t>t</w:t>
      </w:r>
      <w:r w:rsidRPr="00CA2E0F">
        <w:rPr>
          <w:rFonts w:ascii="Calibri" w:eastAsia="Calibri" w:hAnsi="Calibri" w:cs="Calibri"/>
          <w:b/>
          <w:i/>
          <w:spacing w:val="5"/>
          <w:sz w:val="22"/>
          <w:szCs w:val="22"/>
          <w:u w:val="single"/>
        </w:rPr>
        <w:t>i</w:t>
      </w:r>
      <w:r w:rsidRPr="00CA2E0F">
        <w:rPr>
          <w:rFonts w:ascii="Calibri" w:eastAsia="Calibri" w:hAnsi="Calibri" w:cs="Calibri"/>
          <w:b/>
          <w:i/>
          <w:spacing w:val="1"/>
          <w:sz w:val="22"/>
          <w:szCs w:val="22"/>
          <w:u w:val="single"/>
        </w:rPr>
        <w:t>ona</w:t>
      </w:r>
      <w:r w:rsidRPr="00CA2E0F">
        <w:rPr>
          <w:rFonts w:ascii="Calibri" w:eastAsia="Calibri" w:hAnsi="Calibri" w:cs="Calibri"/>
          <w:b/>
          <w:i/>
          <w:sz w:val="22"/>
          <w:szCs w:val="22"/>
          <w:u w:val="single"/>
        </w:rPr>
        <w:t>l</w:t>
      </w:r>
      <w:r w:rsidRPr="00CA2E0F">
        <w:rPr>
          <w:rFonts w:ascii="Calibri" w:eastAsia="Calibri" w:hAnsi="Calibri" w:cs="Calibri"/>
          <w:b/>
          <w:i/>
          <w:spacing w:val="22"/>
          <w:sz w:val="22"/>
          <w:szCs w:val="22"/>
          <w:u w:val="single"/>
        </w:rPr>
        <w:t xml:space="preserve"> </w:t>
      </w:r>
      <w:r w:rsidRPr="00CA2E0F">
        <w:rPr>
          <w:rFonts w:ascii="Calibri" w:eastAsia="Calibri" w:hAnsi="Calibri" w:cs="Calibri"/>
          <w:b/>
          <w:i/>
          <w:spacing w:val="-6"/>
          <w:w w:val="102"/>
          <w:sz w:val="22"/>
          <w:szCs w:val="22"/>
          <w:u w:val="single"/>
        </w:rPr>
        <w:t>B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a</w:t>
      </w:r>
      <w:r w:rsidRPr="00CA2E0F">
        <w:rPr>
          <w:rFonts w:ascii="Calibri" w:eastAsia="Calibri" w:hAnsi="Calibri" w:cs="Calibri"/>
          <w:b/>
          <w:i/>
          <w:spacing w:val="-3"/>
          <w:w w:val="102"/>
          <w:sz w:val="22"/>
          <w:szCs w:val="22"/>
          <w:u w:val="single"/>
        </w:rPr>
        <w:t>ck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g</w:t>
      </w:r>
      <w:r w:rsidRPr="00CA2E0F">
        <w:rPr>
          <w:rFonts w:ascii="Calibri" w:eastAsia="Calibri" w:hAnsi="Calibri" w:cs="Calibri"/>
          <w:b/>
          <w:i/>
          <w:spacing w:val="-4"/>
          <w:w w:val="102"/>
          <w:sz w:val="22"/>
          <w:szCs w:val="22"/>
          <w:u w:val="single"/>
        </w:rPr>
        <w:t>r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/>
        </w:rPr>
        <w:t>oun</w:t>
      </w:r>
      <w:r w:rsidRPr="00CA2E0F">
        <w:rPr>
          <w:rFonts w:ascii="Calibri" w:eastAsia="Calibri" w:hAnsi="Calibri" w:cs="Calibri"/>
          <w:b/>
          <w:i/>
          <w:spacing w:val="8"/>
          <w:w w:val="102"/>
          <w:sz w:val="22"/>
          <w:szCs w:val="22"/>
          <w:u w:val="single"/>
        </w:rPr>
        <w:t>d</w:t>
      </w:r>
      <w:r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/>
        </w:rPr>
        <w:t>:</w:t>
      </w:r>
    </w:p>
    <w:p w14:paraId="2C70E95E" w14:textId="77777777" w:rsidR="007D081F" w:rsidRPr="00CA2E0F" w:rsidRDefault="007D081F" w:rsidP="002508E0">
      <w:pPr>
        <w:spacing w:before="2"/>
        <w:rPr>
          <w:rFonts w:ascii="Calibri" w:eastAsia="Calibri" w:hAnsi="Calibri" w:cs="Calibri"/>
          <w:b/>
          <w:w w:val="102"/>
          <w:sz w:val="22"/>
          <w:szCs w:val="22"/>
          <w:u w:val="single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3260"/>
        <w:gridCol w:w="3849"/>
      </w:tblGrid>
      <w:tr w:rsidR="002508E0" w:rsidRPr="00CA2E0F" w14:paraId="789C0547" w14:textId="77777777" w:rsidTr="002508E0">
        <w:trPr>
          <w:trHeight w:hRule="exact" w:val="495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A13FD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b/>
                <w:spacing w:val="3"/>
                <w:w w:val="102"/>
                <w:position w:val="1"/>
                <w:sz w:val="21"/>
                <w:szCs w:val="21"/>
                <w:u w:val="single" w:color="000000"/>
              </w:rPr>
              <w:t>Y</w:t>
            </w:r>
            <w:r w:rsidRPr="00CA2E0F">
              <w:rPr>
                <w:rFonts w:ascii="Calibri" w:eastAsia="Calibri" w:hAnsi="Calibri" w:cs="Calibri"/>
                <w:b/>
                <w:spacing w:val="6"/>
                <w:w w:val="102"/>
                <w:position w:val="1"/>
                <w:sz w:val="21"/>
                <w:szCs w:val="21"/>
                <w:u w:val="single" w:color="000000"/>
              </w:rPr>
              <w:t>e</w:t>
            </w:r>
            <w:r w:rsidRPr="00CA2E0F">
              <w:rPr>
                <w:rFonts w:ascii="Calibri" w:eastAsia="Calibri" w:hAnsi="Calibri" w:cs="Calibri"/>
                <w:b/>
                <w:spacing w:val="-6"/>
                <w:w w:val="102"/>
                <w:position w:val="1"/>
                <w:sz w:val="21"/>
                <w:szCs w:val="21"/>
                <w:u w:val="single" w:color="000000"/>
              </w:rPr>
              <w:t>a</w:t>
            </w:r>
            <w:r w:rsidRPr="00CA2E0F">
              <w:rPr>
                <w:rFonts w:ascii="Calibri" w:eastAsia="Calibri" w:hAnsi="Calibri" w:cs="Calibri"/>
                <w:b/>
                <w:w w:val="102"/>
                <w:position w:val="1"/>
                <w:sz w:val="21"/>
                <w:szCs w:val="21"/>
                <w:u w:val="single" w:color="000000"/>
              </w:rPr>
              <w:t>r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DBB88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b/>
                <w:spacing w:val="-7"/>
                <w:w w:val="102"/>
                <w:position w:val="1"/>
                <w:sz w:val="21"/>
                <w:szCs w:val="21"/>
                <w:u w:val="single" w:color="000000"/>
              </w:rPr>
              <w:t>D</w:t>
            </w:r>
            <w:r w:rsidRPr="00CA2E0F">
              <w:rPr>
                <w:rFonts w:ascii="Calibri" w:eastAsia="Calibri" w:hAnsi="Calibri" w:cs="Calibri"/>
                <w:b/>
                <w:spacing w:val="6"/>
                <w:w w:val="102"/>
                <w:position w:val="1"/>
                <w:sz w:val="21"/>
                <w:szCs w:val="21"/>
                <w:u w:val="single" w:color="000000"/>
              </w:rPr>
              <w:t>e</w:t>
            </w:r>
            <w:r w:rsidRPr="00CA2E0F">
              <w:rPr>
                <w:rFonts w:ascii="Calibri" w:eastAsia="Calibri" w:hAnsi="Calibri" w:cs="Calibri"/>
                <w:b/>
                <w:spacing w:val="-2"/>
                <w:w w:val="102"/>
                <w:position w:val="1"/>
                <w:sz w:val="21"/>
                <w:szCs w:val="21"/>
                <w:u w:val="single" w:color="000000"/>
              </w:rPr>
              <w:t>g</w:t>
            </w:r>
            <w:r w:rsidRPr="00CA2E0F">
              <w:rPr>
                <w:rFonts w:ascii="Calibri" w:eastAsia="Calibri" w:hAnsi="Calibri" w:cs="Calibri"/>
                <w:b/>
                <w:spacing w:val="-5"/>
                <w:w w:val="102"/>
                <w:position w:val="1"/>
                <w:sz w:val="21"/>
                <w:szCs w:val="21"/>
                <w:u w:val="single" w:color="000000"/>
              </w:rPr>
              <w:t>r</w:t>
            </w:r>
            <w:r w:rsidRPr="00CA2E0F">
              <w:rPr>
                <w:rFonts w:ascii="Calibri" w:eastAsia="Calibri" w:hAnsi="Calibri" w:cs="Calibri"/>
                <w:b/>
                <w:spacing w:val="6"/>
                <w:w w:val="102"/>
                <w:position w:val="1"/>
                <w:sz w:val="21"/>
                <w:szCs w:val="21"/>
                <w:u w:val="single" w:color="000000"/>
              </w:rPr>
              <w:t>ee</w:t>
            </w:r>
            <w:r w:rsidRPr="00CA2E0F">
              <w:rPr>
                <w:rFonts w:ascii="Calibri" w:eastAsia="Calibri" w:hAnsi="Calibri" w:cs="Calibri"/>
                <w:b/>
                <w:spacing w:val="-7"/>
                <w:w w:val="102"/>
                <w:position w:val="1"/>
                <w:sz w:val="21"/>
                <w:szCs w:val="21"/>
                <w:u w:val="single" w:color="000000"/>
              </w:rPr>
              <w:t>/</w:t>
            </w:r>
            <w:r w:rsidRPr="00CA2E0F">
              <w:rPr>
                <w:rFonts w:ascii="Calibri" w:eastAsia="Calibri" w:hAnsi="Calibri" w:cs="Calibri"/>
                <w:b/>
                <w:spacing w:val="-5"/>
                <w:w w:val="102"/>
                <w:position w:val="1"/>
                <w:sz w:val="21"/>
                <w:szCs w:val="21"/>
                <w:u w:val="single" w:color="000000"/>
              </w:rPr>
              <w:t>E</w:t>
            </w:r>
            <w:r w:rsidRPr="00CA2E0F">
              <w:rPr>
                <w:rFonts w:ascii="Calibri" w:eastAsia="Calibri" w:hAnsi="Calibri" w:cs="Calibri"/>
                <w:b/>
                <w:spacing w:val="1"/>
                <w:w w:val="102"/>
                <w:position w:val="1"/>
                <w:sz w:val="21"/>
                <w:szCs w:val="21"/>
                <w:u w:val="single" w:color="000000"/>
              </w:rPr>
              <w:t>x</w:t>
            </w:r>
            <w:r w:rsidRPr="00CA2E0F">
              <w:rPr>
                <w:rFonts w:ascii="Calibri" w:eastAsia="Calibri" w:hAnsi="Calibri" w:cs="Calibri"/>
                <w:b/>
                <w:spacing w:val="-6"/>
                <w:w w:val="102"/>
                <w:position w:val="1"/>
                <w:sz w:val="21"/>
                <w:szCs w:val="21"/>
                <w:u w:val="single" w:color="000000"/>
              </w:rPr>
              <w:t>a</w:t>
            </w:r>
            <w:r w:rsidRPr="00CA2E0F">
              <w:rPr>
                <w:rFonts w:ascii="Calibri" w:eastAsia="Calibri" w:hAnsi="Calibri" w:cs="Calibri"/>
                <w:b/>
                <w:w w:val="102"/>
                <w:position w:val="1"/>
                <w:sz w:val="21"/>
                <w:szCs w:val="21"/>
                <w:u w:val="single" w:color="000000"/>
              </w:rPr>
              <w:t>m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03C74" w14:textId="77777777" w:rsidR="002508E0" w:rsidRPr="00CA2E0F" w:rsidRDefault="002508E0" w:rsidP="002508E0">
            <w:pPr>
              <w:spacing w:line="240" w:lineRule="exact"/>
              <w:ind w:left="120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b/>
                <w:spacing w:val="-2"/>
                <w:w w:val="102"/>
                <w:position w:val="1"/>
                <w:sz w:val="21"/>
                <w:szCs w:val="21"/>
                <w:u w:val="single" w:color="000000"/>
              </w:rPr>
              <w:t>M</w:t>
            </w:r>
            <w:r w:rsidRPr="00CA2E0F">
              <w:rPr>
                <w:rFonts w:ascii="Calibri" w:eastAsia="Calibri" w:hAnsi="Calibri" w:cs="Calibri"/>
                <w:b/>
                <w:spacing w:val="-6"/>
                <w:w w:val="102"/>
                <w:position w:val="1"/>
                <w:sz w:val="21"/>
                <w:szCs w:val="21"/>
                <w:u w:val="single" w:color="000000"/>
              </w:rPr>
              <w:t>a</w:t>
            </w:r>
            <w:r w:rsidRPr="00CA2E0F">
              <w:rPr>
                <w:rFonts w:ascii="Calibri" w:eastAsia="Calibri" w:hAnsi="Calibri" w:cs="Calibri"/>
                <w:b/>
                <w:spacing w:val="-5"/>
                <w:w w:val="102"/>
                <w:position w:val="1"/>
                <w:sz w:val="21"/>
                <w:szCs w:val="21"/>
                <w:u w:val="single" w:color="000000"/>
              </w:rPr>
              <w:t>r</w:t>
            </w:r>
            <w:r w:rsidRPr="00CA2E0F">
              <w:rPr>
                <w:rFonts w:ascii="Calibri" w:eastAsia="Calibri" w:hAnsi="Calibri" w:cs="Calibri"/>
                <w:b/>
                <w:spacing w:val="-3"/>
                <w:w w:val="102"/>
                <w:position w:val="1"/>
                <w:sz w:val="21"/>
                <w:szCs w:val="21"/>
                <w:u w:val="single" w:color="000000"/>
              </w:rPr>
              <w:t>k</w:t>
            </w:r>
            <w:r w:rsidRPr="00CA2E0F">
              <w:rPr>
                <w:rFonts w:ascii="Calibri" w:eastAsia="Calibri" w:hAnsi="Calibri" w:cs="Calibri"/>
                <w:b/>
                <w:w w:val="102"/>
                <w:position w:val="1"/>
                <w:sz w:val="21"/>
                <w:szCs w:val="21"/>
                <w:u w:val="single" w:color="000000"/>
              </w:rPr>
              <w:t>s</w:t>
            </w:r>
          </w:p>
        </w:tc>
      </w:tr>
      <w:tr w:rsidR="002508E0" w:rsidRPr="00CA2E0F" w14:paraId="51BB5A1D" w14:textId="77777777" w:rsidTr="002508E0">
        <w:trPr>
          <w:trHeight w:hRule="exact" w:val="276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37E84" w14:textId="77777777" w:rsidR="002508E0" w:rsidRPr="00CA2E0F" w:rsidRDefault="002508E0" w:rsidP="002508E0">
            <w:pPr>
              <w:spacing w:line="22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5"/>
                <w:position w:val="1"/>
                <w:sz w:val="21"/>
                <w:szCs w:val="21"/>
              </w:rPr>
              <w:t>N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o</w:t>
            </w:r>
            <w:r w:rsidRPr="00CA2E0F">
              <w:rPr>
                <w:rFonts w:ascii="Calibri" w:eastAsia="Calibri" w:hAnsi="Calibri" w:cs="Calibri"/>
                <w:spacing w:val="3"/>
                <w:position w:val="1"/>
                <w:sz w:val="21"/>
                <w:szCs w:val="21"/>
              </w:rPr>
              <w:t>v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2"/>
                <w:position w:val="1"/>
                <w:sz w:val="21"/>
                <w:szCs w:val="21"/>
              </w:rPr>
              <w:t>b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200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9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93C09" w14:textId="77777777" w:rsidR="002508E0" w:rsidRPr="00CA2E0F" w:rsidRDefault="002508E0" w:rsidP="002508E0">
            <w:pPr>
              <w:spacing w:line="22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3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position w:val="1"/>
                <w:sz w:val="21"/>
                <w:szCs w:val="21"/>
              </w:rPr>
              <w:t>F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position w:val="1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position w:val="1"/>
                <w:sz w:val="21"/>
                <w:szCs w:val="21"/>
              </w:rPr>
              <w:t>n</w:t>
            </w:r>
            <w:r w:rsidRPr="00CA2E0F">
              <w:rPr>
                <w:rFonts w:ascii="Calibri" w:eastAsia="Calibri" w:hAnsi="Calibri" w:cs="Calibri"/>
                <w:spacing w:val="-3"/>
                <w:w w:val="102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l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0F3F1" w14:textId="77777777" w:rsidR="002508E0" w:rsidRPr="00CA2E0F" w:rsidRDefault="002508E0" w:rsidP="002508E0">
            <w:pPr>
              <w:spacing w:line="220" w:lineRule="exact"/>
              <w:ind w:left="120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>52</w:t>
            </w:r>
            <w:r w:rsidRPr="00CA2E0F">
              <w:rPr>
                <w:rFonts w:ascii="Calibri" w:eastAsia="Calibri" w:hAnsi="Calibri" w:cs="Calibri"/>
                <w:spacing w:val="4"/>
                <w:position w:val="1"/>
                <w:sz w:val="21"/>
                <w:szCs w:val="21"/>
              </w:rPr>
              <w:t>%</w:t>
            </w:r>
            <w:r w:rsidRPr="00CA2E0F">
              <w:rPr>
                <w:rFonts w:ascii="Calibri" w:eastAsia="Calibri" w:hAnsi="Calibri" w:cs="Calibri"/>
                <w:spacing w:val="6"/>
                <w:position w:val="1"/>
                <w:sz w:val="21"/>
                <w:szCs w:val="21"/>
              </w:rPr>
              <w:t>(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le</w:t>
            </w:r>
            <w:r w:rsidRPr="00CA2E0F"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  <w:r w:rsidRPr="00CA2E0F">
              <w:rPr>
                <w:rFonts w:ascii="Calibri" w:eastAsia="Calibri" w:hAnsi="Calibri" w:cs="Calibri"/>
                <w:spacing w:val="5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bo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th</w:t>
            </w:r>
            <w:r w:rsidRPr="00CA2E0F">
              <w:rPr>
                <w:rFonts w:ascii="Calibri" w:eastAsia="Calibri" w:hAnsi="Calibri" w:cs="Calibri"/>
                <w:spacing w:val="-11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g</w:t>
            </w:r>
            <w:r w:rsidRPr="00CA2E0F"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oup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pacing w:val="-6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position w:val="1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n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6"/>
                <w:sz w:val="21"/>
                <w:szCs w:val="21"/>
              </w:rPr>
              <w:t>f</w:t>
            </w:r>
            <w:r w:rsidRPr="00CA2E0F">
              <w:rPr>
                <w:rFonts w:ascii="Calibri" w:eastAsia="Calibri" w:hAnsi="Calibri" w:cs="Calibri"/>
                <w:spacing w:val="8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spacing w:val="-4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-13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t)</w:t>
            </w:r>
          </w:p>
        </w:tc>
      </w:tr>
      <w:tr w:rsidR="002508E0" w:rsidRPr="00CA2E0F" w14:paraId="26901112" w14:textId="77777777" w:rsidTr="002508E0">
        <w:trPr>
          <w:trHeight w:hRule="exact" w:val="298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CE43A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12"/>
                <w:position w:val="1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y</w:t>
            </w:r>
            <w:r w:rsidRPr="00CA2E0F">
              <w:rPr>
                <w:rFonts w:ascii="Calibri" w:eastAsia="Calibri" w:hAnsi="Calibri" w:cs="Calibri"/>
                <w:spacing w:val="21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200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7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C48CF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3"/>
                <w:w w:val="102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spacing w:val="5"/>
                <w:w w:val="102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3"/>
                <w:w w:val="102"/>
                <w:position w:val="1"/>
                <w:sz w:val="21"/>
                <w:szCs w:val="21"/>
              </w:rPr>
              <w:t>.P</w:t>
            </w:r>
            <w:r w:rsidRPr="00CA2E0F">
              <w:rPr>
                <w:rFonts w:ascii="Calibri" w:eastAsia="Calibri" w:hAnsi="Calibri" w:cs="Calibri"/>
                <w:spacing w:val="-3"/>
                <w:w w:val="102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spacing w:val="6"/>
                <w:w w:val="102"/>
                <w:position w:val="1"/>
                <w:sz w:val="21"/>
                <w:szCs w:val="21"/>
              </w:rPr>
              <w:t>-</w:t>
            </w:r>
            <w:r w:rsidRPr="00CA2E0F">
              <w:rPr>
                <w:rFonts w:ascii="Calibri" w:eastAsia="Calibri" w:hAnsi="Calibri" w:cs="Calibri"/>
                <w:spacing w:val="3"/>
                <w:w w:val="102"/>
                <w:position w:val="1"/>
                <w:sz w:val="21"/>
                <w:szCs w:val="21"/>
              </w:rPr>
              <w:t>II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91E879" w14:textId="77777777" w:rsidR="002508E0" w:rsidRPr="00CA2E0F" w:rsidRDefault="002508E0" w:rsidP="002508E0">
            <w:pPr>
              <w:spacing w:line="240" w:lineRule="exact"/>
              <w:ind w:left="120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>55</w:t>
            </w:r>
            <w:r w:rsidRPr="00CA2E0F">
              <w:rPr>
                <w:rFonts w:ascii="Calibri" w:eastAsia="Calibri" w:hAnsi="Calibri" w:cs="Calibri"/>
                <w:spacing w:val="4"/>
                <w:position w:val="1"/>
                <w:sz w:val="21"/>
                <w:szCs w:val="21"/>
              </w:rPr>
              <w:t>%</w:t>
            </w:r>
            <w:r w:rsidRPr="00CA2E0F">
              <w:rPr>
                <w:rFonts w:ascii="Calibri" w:eastAsia="Calibri" w:hAnsi="Calibri" w:cs="Calibri"/>
                <w:spacing w:val="6"/>
                <w:position w:val="1"/>
                <w:sz w:val="21"/>
                <w:szCs w:val="21"/>
              </w:rPr>
              <w:t>(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le</w:t>
            </w:r>
            <w:r w:rsidRPr="00CA2E0F"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d</w:t>
            </w:r>
            <w:r w:rsidRPr="00CA2E0F">
              <w:rPr>
                <w:rFonts w:ascii="Calibri" w:eastAsia="Calibri" w:hAnsi="Calibri" w:cs="Calibri"/>
                <w:spacing w:val="5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h</w:t>
            </w: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g</w:t>
            </w:r>
            <w:r w:rsidRPr="00CA2E0F">
              <w:rPr>
                <w:rFonts w:ascii="Calibri" w:eastAsia="Calibri" w:hAnsi="Calibri" w:cs="Calibri"/>
                <w:spacing w:val="-4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ou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p</w:t>
            </w:r>
            <w:r w:rsidRPr="00CA2E0F"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position w:val="1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n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6"/>
                <w:sz w:val="21"/>
                <w:szCs w:val="21"/>
              </w:rPr>
              <w:t>f</w:t>
            </w:r>
            <w:r w:rsidRPr="00CA2E0F">
              <w:rPr>
                <w:rFonts w:ascii="Calibri" w:eastAsia="Calibri" w:hAnsi="Calibri" w:cs="Calibri"/>
                <w:spacing w:val="8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spacing w:val="-4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-13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3"/>
                <w:w w:val="102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-1"/>
                <w:w w:val="102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>p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t)</w:t>
            </w:r>
          </w:p>
        </w:tc>
      </w:tr>
      <w:tr w:rsidR="002508E0" w:rsidRPr="00CA2E0F" w14:paraId="1F892F70" w14:textId="77777777" w:rsidTr="002508E0">
        <w:trPr>
          <w:trHeight w:hRule="exact" w:val="270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BB255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pacing w:val="-12"/>
                <w:position w:val="1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12"/>
                <w:position w:val="1"/>
                <w:sz w:val="21"/>
                <w:szCs w:val="21"/>
              </w:rPr>
              <w:t xml:space="preserve">DISA 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255C12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ICAI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9D551" w14:textId="77777777" w:rsidR="002508E0" w:rsidRPr="00CA2E0F" w:rsidRDefault="002508E0" w:rsidP="002508E0">
            <w:pPr>
              <w:spacing w:line="240" w:lineRule="exact"/>
              <w:ind w:left="120"/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>Cleared in first attempt in 2014</w:t>
            </w:r>
          </w:p>
        </w:tc>
      </w:tr>
      <w:tr w:rsidR="002508E0" w:rsidRPr="00CA2E0F" w14:paraId="4039D2AB" w14:textId="77777777" w:rsidTr="002508E0">
        <w:trPr>
          <w:trHeight w:hRule="exact" w:val="306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D9934" w14:textId="77777777" w:rsidR="002508E0" w:rsidRPr="00CA2E0F" w:rsidRDefault="002508E0" w:rsidP="002508E0">
            <w:pPr>
              <w:spacing w:line="220" w:lineRule="exact"/>
              <w:ind w:left="149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2006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1B3E99" w14:textId="77777777" w:rsidR="002508E0" w:rsidRPr="00CA2E0F" w:rsidRDefault="002508E0" w:rsidP="002508E0">
            <w:pPr>
              <w:spacing w:line="22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>Ec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ono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8"/>
                <w:position w:val="1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6"/>
                <w:position w:val="1"/>
                <w:sz w:val="21"/>
                <w:szCs w:val="21"/>
              </w:rPr>
              <w:t>(</w:t>
            </w:r>
            <w:r w:rsidRPr="00CA2E0F"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>H</w:t>
            </w:r>
            <w:r w:rsidRPr="00CA2E0F">
              <w:rPr>
                <w:rFonts w:ascii="Calibri" w:eastAsia="Calibri" w:hAnsi="Calibri" w:cs="Calibri"/>
                <w:spacing w:val="10"/>
                <w:position w:val="1"/>
                <w:sz w:val="21"/>
                <w:szCs w:val="21"/>
              </w:rPr>
              <w:t>)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-</w:t>
            </w:r>
            <w:r w:rsidRPr="00CA2E0F"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12"/>
                <w:w w:val="102"/>
                <w:position w:val="1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8"/>
                <w:w w:val="102"/>
                <w:position w:val="1"/>
                <w:sz w:val="21"/>
                <w:szCs w:val="21"/>
              </w:rPr>
              <w:t>i</w:t>
            </w:r>
            <w:r w:rsidRPr="00CA2E0F">
              <w:rPr>
                <w:rFonts w:ascii="Calibri" w:eastAsia="Calibri" w:hAnsi="Calibri" w:cs="Calibri"/>
                <w:spacing w:val="-4"/>
                <w:w w:val="102"/>
                <w:position w:val="1"/>
                <w:sz w:val="21"/>
                <w:szCs w:val="21"/>
              </w:rPr>
              <w:t>r</w:t>
            </w:r>
            <w:r w:rsidRPr="00CA2E0F">
              <w:rPr>
                <w:rFonts w:ascii="Calibri" w:eastAsia="Calibri" w:hAnsi="Calibri" w:cs="Calibri"/>
                <w:spacing w:val="-3"/>
                <w:w w:val="102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position w:val="1"/>
                <w:sz w:val="21"/>
                <w:szCs w:val="21"/>
              </w:rPr>
              <w:t>nd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a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5"/>
                <w:sz w:val="21"/>
                <w:szCs w:val="21"/>
              </w:rPr>
              <w:t>H</w:t>
            </w:r>
            <w:r w:rsidRPr="00CA2E0F">
              <w:rPr>
                <w:rFonts w:ascii="Calibri" w:eastAsia="Calibri" w:hAnsi="Calibri" w:cs="Calibri"/>
                <w:spacing w:val="1"/>
                <w:sz w:val="21"/>
                <w:szCs w:val="21"/>
              </w:rPr>
              <w:t>ou</w:t>
            </w:r>
            <w:r w:rsidRPr="00CA2E0F">
              <w:rPr>
                <w:rFonts w:ascii="Calibri" w:eastAsia="Calibri" w:hAnsi="Calibri" w:cs="Calibri"/>
                <w:spacing w:val="2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pacing w:val="8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 w:rsidRPr="00CA2E0F"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 w:rsidRPr="00CA2E0F">
              <w:rPr>
                <w:rFonts w:ascii="Calibri" w:eastAsia="Calibri" w:hAnsi="Calibri" w:cs="Calibri"/>
                <w:spacing w:val="8"/>
                <w:sz w:val="21"/>
                <w:szCs w:val="21"/>
              </w:rPr>
              <w:t>U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D6434" w14:textId="77777777" w:rsidR="002508E0" w:rsidRPr="00CA2E0F" w:rsidRDefault="002508E0" w:rsidP="002508E0">
            <w:pPr>
              <w:spacing w:line="220" w:lineRule="exact"/>
              <w:ind w:left="120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59%</w:t>
            </w:r>
          </w:p>
        </w:tc>
      </w:tr>
      <w:tr w:rsidR="002508E0" w:rsidRPr="00CA2E0F" w14:paraId="38703CEB" w14:textId="77777777" w:rsidTr="002508E0">
        <w:trPr>
          <w:trHeight w:hRule="exact" w:val="439"/>
        </w:trPr>
        <w:tc>
          <w:tcPr>
            <w:tcW w:w="17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3B14F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2003</w:t>
            </w:r>
          </w:p>
        </w:tc>
        <w:tc>
          <w:tcPr>
            <w:tcW w:w="3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C5C63D" w14:textId="77777777" w:rsidR="002508E0" w:rsidRPr="00CA2E0F" w:rsidRDefault="002508E0" w:rsidP="002508E0">
            <w:pPr>
              <w:spacing w:line="240" w:lineRule="exact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>10</w:t>
            </w:r>
            <w:r w:rsidRPr="00CA2E0F">
              <w:rPr>
                <w:rFonts w:ascii="Calibri" w:eastAsia="Calibri" w:hAnsi="Calibri" w:cs="Calibri"/>
                <w:spacing w:val="-7"/>
                <w:position w:val="1"/>
                <w:sz w:val="21"/>
                <w:szCs w:val="21"/>
              </w:rPr>
              <w:t>+</w:t>
            </w:r>
            <w:r w:rsidRPr="00CA2E0F">
              <w:rPr>
                <w:rFonts w:ascii="Calibri" w:eastAsia="Calibri" w:hAnsi="Calibri" w:cs="Calibri"/>
                <w:spacing w:val="-9"/>
                <w:position w:val="1"/>
                <w:sz w:val="21"/>
                <w:szCs w:val="21"/>
              </w:rPr>
              <w:t>2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,</w:t>
            </w:r>
            <w:r w:rsidRPr="00CA2E0F">
              <w:rPr>
                <w:rFonts w:ascii="Calibri" w:eastAsia="Calibri" w:hAnsi="Calibri" w:cs="Calibri"/>
                <w:spacing w:val="39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3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spacing w:val="-2"/>
                <w:position w:val="1"/>
                <w:sz w:val="21"/>
                <w:szCs w:val="21"/>
              </w:rPr>
              <w:t>B</w:t>
            </w:r>
            <w:r w:rsidRPr="00CA2E0F">
              <w:rPr>
                <w:rFonts w:ascii="Calibri" w:eastAsia="Calibri" w:hAnsi="Calibri" w:cs="Calibri"/>
                <w:spacing w:val="3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spacing w:val="2"/>
                <w:position w:val="1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pacing w:val="3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spacing w:val="-5"/>
                <w:position w:val="1"/>
                <w:sz w:val="21"/>
                <w:szCs w:val="21"/>
              </w:rPr>
              <w:t>E</w:t>
            </w:r>
            <w:r w:rsidRPr="00CA2E0F">
              <w:rPr>
                <w:rFonts w:ascii="Calibri" w:eastAsia="Calibri" w:hAnsi="Calibri" w:cs="Calibri"/>
                <w:position w:val="1"/>
                <w:sz w:val="21"/>
                <w:szCs w:val="21"/>
              </w:rPr>
              <w:t>,</w:t>
            </w:r>
            <w:r w:rsidRPr="00CA2E0F">
              <w:rPr>
                <w:rFonts w:ascii="Calibri" w:eastAsia="Calibri" w:hAnsi="Calibri" w:cs="Calibri"/>
                <w:spacing w:val="-3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2"/>
                <w:w w:val="102"/>
                <w:position w:val="1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3"/>
                <w:w w:val="102"/>
                <w:position w:val="1"/>
                <w:sz w:val="21"/>
                <w:szCs w:val="21"/>
              </w:rPr>
              <w:t>.</w:t>
            </w:r>
            <w:r w:rsidRPr="00CA2E0F">
              <w:rPr>
                <w:rFonts w:ascii="Calibri" w:eastAsia="Calibri" w:hAnsi="Calibri" w:cs="Calibri"/>
                <w:spacing w:val="-5"/>
                <w:w w:val="102"/>
                <w:position w:val="1"/>
                <w:sz w:val="21"/>
                <w:szCs w:val="21"/>
              </w:rPr>
              <w:t xml:space="preserve"> </w:t>
            </w:r>
            <w:r w:rsidRPr="00CA2E0F">
              <w:rPr>
                <w:rFonts w:ascii="Calibri" w:eastAsia="Calibri" w:hAnsi="Calibri" w:cs="Calibri"/>
                <w:spacing w:val="2"/>
                <w:w w:val="102"/>
                <w:position w:val="1"/>
                <w:sz w:val="21"/>
                <w:szCs w:val="21"/>
              </w:rPr>
              <w:t>T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position w:val="1"/>
                <w:sz w:val="21"/>
                <w:szCs w:val="21"/>
              </w:rPr>
              <w:t>h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o</w:t>
            </w:r>
            <w:r w:rsidRPr="00CA2E0F">
              <w:rPr>
                <w:rFonts w:ascii="Calibri" w:eastAsia="Calibri" w:hAnsi="Calibri" w:cs="Calibri"/>
                <w:spacing w:val="-2"/>
                <w:w w:val="102"/>
                <w:position w:val="1"/>
                <w:sz w:val="21"/>
                <w:szCs w:val="21"/>
              </w:rPr>
              <w:t>m</w:t>
            </w:r>
            <w:r w:rsidRPr="00CA2E0F">
              <w:rPr>
                <w:rFonts w:ascii="Calibri" w:eastAsia="Calibri" w:hAnsi="Calibri" w:cs="Calibri"/>
                <w:spacing w:val="2"/>
                <w:w w:val="102"/>
                <w:position w:val="1"/>
                <w:sz w:val="21"/>
                <w:szCs w:val="21"/>
              </w:rPr>
              <w:t>as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’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S</w:t>
            </w:r>
            <w:r w:rsidRPr="00CA2E0F">
              <w:rPr>
                <w:rFonts w:ascii="Calibri" w:eastAsia="Calibri" w:hAnsi="Calibri" w:cs="Calibri"/>
                <w:spacing w:val="-5"/>
                <w:w w:val="102"/>
                <w:sz w:val="21"/>
                <w:szCs w:val="21"/>
              </w:rPr>
              <w:t>c</w:t>
            </w:r>
            <w:r w:rsidRPr="00CA2E0F"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hoo</w:t>
            </w:r>
            <w:r w:rsidRPr="00CA2E0F">
              <w:rPr>
                <w:rFonts w:ascii="Calibri" w:eastAsia="Calibri" w:hAnsi="Calibri" w:cs="Calibri"/>
                <w:w w:val="102"/>
                <w:sz w:val="21"/>
                <w:szCs w:val="21"/>
              </w:rPr>
              <w:t>l</w:t>
            </w:r>
          </w:p>
        </w:tc>
        <w:tc>
          <w:tcPr>
            <w:tcW w:w="38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30840" w14:textId="77777777" w:rsidR="002508E0" w:rsidRPr="00CA2E0F" w:rsidRDefault="002508E0" w:rsidP="002508E0">
            <w:pPr>
              <w:spacing w:line="240" w:lineRule="exact"/>
              <w:ind w:left="120"/>
              <w:rPr>
                <w:rFonts w:ascii="Calibri" w:eastAsia="Calibri" w:hAnsi="Calibri" w:cs="Calibri"/>
                <w:sz w:val="21"/>
                <w:szCs w:val="21"/>
              </w:rPr>
            </w:pPr>
            <w:r w:rsidRPr="00CA2E0F">
              <w:rPr>
                <w:rFonts w:ascii="Calibri" w:eastAsia="Calibri" w:hAnsi="Calibri" w:cs="Calibri"/>
                <w:spacing w:val="-9"/>
                <w:w w:val="102"/>
                <w:position w:val="1"/>
                <w:sz w:val="21"/>
                <w:szCs w:val="21"/>
              </w:rPr>
              <w:t>87</w:t>
            </w:r>
            <w:r w:rsidRPr="00CA2E0F">
              <w:rPr>
                <w:rFonts w:ascii="Calibri" w:eastAsia="Calibri" w:hAnsi="Calibri" w:cs="Calibri"/>
                <w:w w:val="102"/>
                <w:position w:val="1"/>
                <w:sz w:val="21"/>
                <w:szCs w:val="21"/>
              </w:rPr>
              <w:t>%</w:t>
            </w:r>
          </w:p>
        </w:tc>
      </w:tr>
    </w:tbl>
    <w:p w14:paraId="44DDC9A7" w14:textId="77777777" w:rsidR="002508E0" w:rsidRPr="00CA2E0F" w:rsidRDefault="002508E0" w:rsidP="002508E0">
      <w:pPr>
        <w:spacing w:line="200" w:lineRule="exact"/>
      </w:pPr>
    </w:p>
    <w:p w14:paraId="0B8DF40C" w14:textId="71BC5C95" w:rsidR="002508E0" w:rsidRDefault="002508E0" w:rsidP="002508E0">
      <w:pPr>
        <w:spacing w:line="200" w:lineRule="exact"/>
      </w:pPr>
    </w:p>
    <w:p w14:paraId="6238C31A" w14:textId="36A1A9C4" w:rsidR="001627B2" w:rsidRDefault="001627B2" w:rsidP="002508E0">
      <w:pPr>
        <w:spacing w:line="200" w:lineRule="exact"/>
      </w:pPr>
    </w:p>
    <w:p w14:paraId="72FA9E90" w14:textId="13A1FCC4" w:rsidR="001627B2" w:rsidRDefault="001627B2" w:rsidP="002508E0">
      <w:pPr>
        <w:spacing w:line="200" w:lineRule="exact"/>
      </w:pPr>
    </w:p>
    <w:p w14:paraId="486AA7D2" w14:textId="77777777" w:rsidR="001627B2" w:rsidRPr="00CA2E0F" w:rsidRDefault="001627B2" w:rsidP="002508E0">
      <w:pPr>
        <w:spacing w:line="200" w:lineRule="exact"/>
      </w:pPr>
    </w:p>
    <w:p w14:paraId="5FD824CF" w14:textId="77777777" w:rsidR="002508E0" w:rsidRPr="00CA2E0F" w:rsidRDefault="002508E0" w:rsidP="002508E0">
      <w:pPr>
        <w:ind w:left="24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i/>
          <w:spacing w:val="-3"/>
          <w:w w:val="102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 w:color="000000"/>
        </w:rPr>
        <w:t>h</w:t>
      </w:r>
      <w:r w:rsidRPr="00CA2E0F">
        <w:rPr>
          <w:rFonts w:ascii="Calibri" w:eastAsia="Calibri" w:hAnsi="Calibri" w:cs="Calibri"/>
          <w:b/>
          <w:i/>
          <w:spacing w:val="-5"/>
          <w:w w:val="102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i/>
          <w:spacing w:val="-4"/>
          <w:w w:val="102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i/>
          <w:spacing w:val="1"/>
          <w:w w:val="102"/>
          <w:sz w:val="22"/>
          <w:szCs w:val="22"/>
          <w:u w:val="single" w:color="000000"/>
        </w:rPr>
        <w:t>s</w:t>
      </w:r>
      <w:r w:rsidRPr="00CA2E0F">
        <w:rPr>
          <w:rFonts w:ascii="Calibri" w:eastAsia="Calibri" w:hAnsi="Calibri" w:cs="Calibri"/>
          <w:b/>
          <w:i/>
          <w:w w:val="102"/>
          <w:sz w:val="22"/>
          <w:szCs w:val="22"/>
          <w:u w:val="single" w:color="000000"/>
        </w:rPr>
        <w:t>:</w:t>
      </w:r>
    </w:p>
    <w:p w14:paraId="0208F8BD" w14:textId="77777777" w:rsidR="002508E0" w:rsidRPr="00CA2E0F" w:rsidRDefault="002508E0" w:rsidP="002508E0">
      <w:pPr>
        <w:spacing w:before="31"/>
        <w:ind w:left="24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 w:rsidRPr="00CA2E0F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pu</w:t>
      </w:r>
      <w:r w:rsidRPr="00CA2E0F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t</w:t>
      </w:r>
      <w:r w:rsidRPr="00CA2E0F">
        <w:rPr>
          <w:rFonts w:ascii="Calibri" w:eastAsia="Calibri" w:hAnsi="Calibri" w:cs="Calibri"/>
          <w:b/>
          <w:spacing w:val="6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spacing w:val="8"/>
          <w:sz w:val="22"/>
          <w:szCs w:val="22"/>
          <w:u w:val="single" w:color="000000"/>
        </w:rPr>
        <w:t xml:space="preserve"> 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  <w:u w:val="single" w:color="000000"/>
        </w:rPr>
        <w:t>p</w:t>
      </w:r>
      <w:r w:rsidRPr="00CA2E0F">
        <w:rPr>
          <w:rFonts w:ascii="Calibri" w:eastAsia="Calibri" w:hAnsi="Calibri" w:cs="Calibri"/>
          <w:b/>
          <w:spacing w:val="-5"/>
          <w:w w:val="102"/>
          <w:sz w:val="22"/>
          <w:szCs w:val="22"/>
          <w:u w:val="single" w:color="000000"/>
        </w:rPr>
        <w:t>r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  <w:u w:val="single" w:color="000000"/>
        </w:rPr>
        <w:t>o</w:t>
      </w:r>
      <w:r w:rsidRPr="00CA2E0F">
        <w:rPr>
          <w:rFonts w:ascii="Calibri" w:eastAsia="Calibri" w:hAnsi="Calibri" w:cs="Calibri"/>
          <w:b/>
          <w:spacing w:val="4"/>
          <w:w w:val="102"/>
          <w:sz w:val="22"/>
          <w:szCs w:val="22"/>
          <w:u w:val="single" w:color="000000"/>
        </w:rPr>
        <w:t>f</w:t>
      </w:r>
      <w:r w:rsidRPr="00CA2E0F">
        <w:rPr>
          <w:rFonts w:ascii="Calibri" w:eastAsia="Calibri" w:hAnsi="Calibri" w:cs="Calibri"/>
          <w:b/>
          <w:spacing w:val="5"/>
          <w:w w:val="102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spacing w:val="-4"/>
          <w:w w:val="102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spacing w:val="5"/>
          <w:w w:val="102"/>
          <w:sz w:val="22"/>
          <w:szCs w:val="22"/>
          <w:u w:val="single" w:color="000000"/>
        </w:rPr>
        <w:t>i</w:t>
      </w:r>
      <w:r w:rsidRPr="00CA2E0F">
        <w:rPr>
          <w:rFonts w:ascii="Calibri" w:eastAsia="Calibri" w:hAnsi="Calibri" w:cs="Calibri"/>
          <w:b/>
          <w:spacing w:val="6"/>
          <w:w w:val="102"/>
          <w:sz w:val="22"/>
          <w:szCs w:val="22"/>
          <w:u w:val="single" w:color="000000"/>
        </w:rPr>
        <w:t>e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  <w:u w:val="single" w:color="000000"/>
        </w:rPr>
        <w:t>n</w:t>
      </w:r>
      <w:r w:rsidRPr="00CA2E0F">
        <w:rPr>
          <w:rFonts w:ascii="Calibri" w:eastAsia="Calibri" w:hAnsi="Calibri" w:cs="Calibri"/>
          <w:b/>
          <w:spacing w:val="-4"/>
          <w:w w:val="102"/>
          <w:sz w:val="22"/>
          <w:szCs w:val="22"/>
          <w:u w:val="single" w:color="000000"/>
        </w:rPr>
        <w:t>c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  <w:u w:val="single" w:color="000000"/>
        </w:rPr>
        <w:t>y</w:t>
      </w:r>
      <w:r w:rsidRPr="00CA2E0F">
        <w:rPr>
          <w:rFonts w:ascii="Calibri" w:eastAsia="Calibri" w:hAnsi="Calibri" w:cs="Calibri"/>
          <w:b/>
          <w:w w:val="102"/>
          <w:sz w:val="22"/>
          <w:szCs w:val="22"/>
          <w:u w:val="single" w:color="000000"/>
        </w:rPr>
        <w:t>:</w:t>
      </w:r>
    </w:p>
    <w:p w14:paraId="2D3B0E7A" w14:textId="46AA05E7" w:rsidR="002508E0" w:rsidRPr="00CA2E0F" w:rsidRDefault="002508E0" w:rsidP="002508E0">
      <w:pPr>
        <w:spacing w:before="47"/>
        <w:ind w:left="60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z w:val="22"/>
          <w:szCs w:val="22"/>
        </w:rPr>
        <w:t xml:space="preserve">  </w:t>
      </w:r>
      <w:r w:rsidRPr="00CA2E0F">
        <w:rPr>
          <w:spacing w:val="2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-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ff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pp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li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on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7D081F">
        <w:rPr>
          <w:rFonts w:ascii="Calibri" w:eastAsia="Calibri" w:hAnsi="Calibri" w:cs="Calibri"/>
          <w:spacing w:val="9"/>
          <w:sz w:val="22"/>
          <w:szCs w:val="22"/>
        </w:rPr>
        <w:t>-</w:t>
      </w:r>
      <w:r w:rsidRPr="00CA2E0F">
        <w:rPr>
          <w:rFonts w:ascii="Calibri" w:eastAsia="Calibri" w:hAnsi="Calibri" w:cs="Calibri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>M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7"/>
          <w:sz w:val="22"/>
          <w:szCs w:val="22"/>
        </w:rPr>
        <w:t>x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l,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 xml:space="preserve"> MS Word</w:t>
      </w:r>
      <w:r w:rsidR="001627B2">
        <w:rPr>
          <w:rFonts w:ascii="Calibri" w:eastAsia="Calibri" w:hAnsi="Calibri" w:cs="Calibri"/>
          <w:spacing w:val="1"/>
          <w:sz w:val="22"/>
          <w:szCs w:val="22"/>
        </w:rPr>
        <w:t>, Visio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4"/>
          <w:w w:val="102"/>
          <w:sz w:val="22"/>
          <w:szCs w:val="22"/>
        </w:rPr>
        <w:t>w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="007D081F">
        <w:rPr>
          <w:rFonts w:ascii="Calibri" w:eastAsia="Calibri" w:hAnsi="Calibri" w:cs="Calibri"/>
          <w:spacing w:val="1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5"/>
          <w:w w:val="102"/>
          <w:sz w:val="22"/>
          <w:szCs w:val="22"/>
        </w:rPr>
        <w:t>t</w:t>
      </w:r>
    </w:p>
    <w:p w14:paraId="4DA7316B" w14:textId="77777777" w:rsidR="002508E0" w:rsidRPr="00CA2E0F" w:rsidRDefault="002508E0" w:rsidP="002508E0">
      <w:pPr>
        <w:spacing w:before="1"/>
        <w:ind w:left="602"/>
        <w:rPr>
          <w:rFonts w:ascii="Calibri" w:eastAsia="Calibri" w:hAnsi="Calibri" w:cs="Calibri"/>
          <w:w w:val="102"/>
          <w:sz w:val="22"/>
          <w:szCs w:val="22"/>
        </w:rPr>
      </w:pPr>
      <w:r w:rsidRPr="00CA2E0F">
        <w:rPr>
          <w:rFonts w:ascii="Wingdings" w:eastAsia="Wingdings" w:hAnsi="Wingdings" w:cs="Wingdings"/>
          <w:sz w:val="22"/>
          <w:szCs w:val="22"/>
        </w:rPr>
        <w:t></w:t>
      </w:r>
      <w:r w:rsidRPr="00CA2E0F">
        <w:rPr>
          <w:sz w:val="22"/>
          <w:szCs w:val="22"/>
        </w:rPr>
        <w:t xml:space="preserve">  </w:t>
      </w:r>
      <w:r w:rsidRPr="00CA2E0F">
        <w:rPr>
          <w:spacing w:val="20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>w</w:t>
      </w:r>
      <w:r w:rsidRPr="00CA2E0F">
        <w:rPr>
          <w:rFonts w:ascii="Calibri" w:eastAsia="Calibri" w:hAnsi="Calibri" w:cs="Calibri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>In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-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hou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po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4"/>
          <w:sz w:val="22"/>
          <w:szCs w:val="22"/>
        </w:rPr>
        <w:t>w</w:t>
      </w:r>
      <w:r w:rsidRPr="00CA2E0F">
        <w:rPr>
          <w:rFonts w:ascii="Calibri" w:eastAsia="Calibri" w:hAnsi="Calibri" w:cs="Calibri"/>
          <w:spacing w:val="-4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i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z w:val="22"/>
          <w:szCs w:val="22"/>
        </w:rPr>
        <w:t>t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oo</w:t>
      </w:r>
      <w:r w:rsidRPr="00CA2E0F">
        <w:rPr>
          <w:rFonts w:ascii="Calibri" w:eastAsia="Calibri" w:hAnsi="Calibri" w:cs="Calibri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6"/>
          <w:sz w:val="22"/>
          <w:szCs w:val="22"/>
        </w:rPr>
        <w:t>(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>M</w:t>
      </w:r>
      <w:r w:rsidRPr="00CA2E0F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CA2E0F">
        <w:rPr>
          <w:rFonts w:ascii="Calibri" w:eastAsia="Calibri" w:hAnsi="Calibri" w:cs="Calibri"/>
          <w:sz w:val="22"/>
          <w:szCs w:val="22"/>
        </w:rPr>
        <w:t>)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A2E0F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A2E0F">
        <w:rPr>
          <w:rFonts w:ascii="Calibri" w:eastAsia="Calibri" w:hAnsi="Calibri" w:cs="Calibri"/>
          <w:sz w:val="22"/>
          <w:szCs w:val="22"/>
        </w:rPr>
        <w:t>n</w:t>
      </w:r>
      <w:r w:rsidRPr="00CA2E0F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12"/>
          <w:sz w:val="22"/>
          <w:szCs w:val="22"/>
        </w:rPr>
        <w:t>M</w:t>
      </w:r>
      <w:r w:rsidRPr="00CA2E0F">
        <w:rPr>
          <w:rFonts w:ascii="Calibri" w:eastAsia="Calibri" w:hAnsi="Calibri" w:cs="Calibri"/>
          <w:sz w:val="22"/>
          <w:szCs w:val="22"/>
        </w:rPr>
        <w:t>S</w:t>
      </w:r>
      <w:r w:rsidRPr="00CA2E0F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7"/>
          <w:sz w:val="22"/>
          <w:szCs w:val="22"/>
        </w:rPr>
        <w:t>x</w:t>
      </w:r>
      <w:r w:rsidRPr="00CA2E0F">
        <w:rPr>
          <w:rFonts w:ascii="Calibri" w:eastAsia="Calibri" w:hAnsi="Calibri" w:cs="Calibri"/>
          <w:spacing w:val="-5"/>
          <w:sz w:val="22"/>
          <w:szCs w:val="22"/>
        </w:rPr>
        <w:t>c</w:t>
      </w:r>
      <w:r w:rsidRPr="00CA2E0F">
        <w:rPr>
          <w:rFonts w:ascii="Calibri" w:eastAsia="Calibri" w:hAnsi="Calibri" w:cs="Calibri"/>
          <w:spacing w:val="8"/>
          <w:sz w:val="22"/>
          <w:szCs w:val="22"/>
        </w:rPr>
        <w:t>e</w:t>
      </w:r>
      <w:r w:rsidRPr="00CA2E0F">
        <w:rPr>
          <w:rFonts w:ascii="Calibri" w:eastAsia="Calibri" w:hAnsi="Calibri" w:cs="Calibri"/>
          <w:sz w:val="22"/>
          <w:szCs w:val="22"/>
        </w:rPr>
        <w:t>l</w:t>
      </w:r>
      <w:r w:rsidRPr="00CA2E0F">
        <w:rPr>
          <w:rFonts w:ascii="Calibri" w:eastAsia="Calibri" w:hAnsi="Calibri" w:cs="Calibri"/>
          <w:spacing w:val="-3"/>
          <w:sz w:val="22"/>
          <w:szCs w:val="22"/>
        </w:rPr>
        <w:t xml:space="preserve"> a</w:t>
      </w:r>
      <w:r w:rsidRPr="00CA2E0F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CA2E0F">
        <w:rPr>
          <w:rFonts w:ascii="Calibri" w:eastAsia="Calibri" w:hAnsi="Calibri" w:cs="Calibri"/>
          <w:sz w:val="22"/>
          <w:szCs w:val="22"/>
        </w:rPr>
        <w:t>d</w:t>
      </w:r>
      <w:r w:rsidRPr="00CA2E0F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4"/>
          <w:w w:val="102"/>
          <w:sz w:val="22"/>
          <w:szCs w:val="22"/>
        </w:rPr>
        <w:t>w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e</w:t>
      </w:r>
      <w:r w:rsidRPr="00CA2E0F">
        <w:rPr>
          <w:rFonts w:ascii="Calibri" w:eastAsia="Calibri" w:hAnsi="Calibri" w:cs="Calibri"/>
          <w:spacing w:val="-4"/>
          <w:w w:val="102"/>
          <w:sz w:val="22"/>
          <w:szCs w:val="22"/>
        </w:rPr>
        <w:t>r</w:t>
      </w:r>
      <w:r w:rsidRPr="00CA2E0F">
        <w:rPr>
          <w:rFonts w:ascii="Calibri" w:eastAsia="Calibri" w:hAnsi="Calibri" w:cs="Calibri"/>
          <w:spacing w:val="3"/>
          <w:w w:val="102"/>
          <w:sz w:val="22"/>
          <w:szCs w:val="22"/>
        </w:rPr>
        <w:t>P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spacing w:val="8"/>
          <w:w w:val="102"/>
          <w:sz w:val="22"/>
          <w:szCs w:val="22"/>
        </w:rPr>
        <w:t>i</w:t>
      </w:r>
      <w:r w:rsidRPr="00CA2E0F">
        <w:rPr>
          <w:rFonts w:ascii="Calibri" w:eastAsia="Calibri" w:hAnsi="Calibri" w:cs="Calibri"/>
          <w:spacing w:val="1"/>
          <w:w w:val="102"/>
          <w:sz w:val="22"/>
          <w:szCs w:val="22"/>
        </w:rPr>
        <w:t>n</w:t>
      </w:r>
      <w:r w:rsidRPr="00CA2E0F">
        <w:rPr>
          <w:rFonts w:ascii="Calibri" w:eastAsia="Calibri" w:hAnsi="Calibri" w:cs="Calibri"/>
          <w:w w:val="102"/>
          <w:sz w:val="22"/>
          <w:szCs w:val="22"/>
        </w:rPr>
        <w:t>t.</w:t>
      </w:r>
    </w:p>
    <w:p w14:paraId="34DE2834" w14:textId="77777777" w:rsidR="002508E0" w:rsidRPr="00CA2E0F" w:rsidRDefault="002508E0" w:rsidP="002508E0">
      <w:pPr>
        <w:spacing w:line="200" w:lineRule="exact"/>
      </w:pPr>
    </w:p>
    <w:p w14:paraId="49B92696" w14:textId="77777777" w:rsidR="002508E0" w:rsidRPr="00CA2E0F" w:rsidRDefault="002508E0" w:rsidP="002508E0">
      <w:pPr>
        <w:spacing w:line="200" w:lineRule="exact"/>
      </w:pPr>
    </w:p>
    <w:p w14:paraId="5F0A1E35" w14:textId="77777777" w:rsidR="002508E0" w:rsidRPr="00CA2E0F" w:rsidRDefault="002508E0" w:rsidP="002508E0">
      <w:pPr>
        <w:ind w:left="242"/>
        <w:rPr>
          <w:rFonts w:ascii="Calibri" w:eastAsia="Calibri" w:hAnsi="Calibri" w:cs="Calibri"/>
          <w:sz w:val="22"/>
          <w:szCs w:val="22"/>
        </w:rPr>
      </w:pPr>
      <w:r w:rsidRPr="00CA2E0F">
        <w:rPr>
          <w:rFonts w:ascii="Calibri" w:eastAsia="Calibri" w:hAnsi="Calibri" w:cs="Calibri"/>
          <w:b/>
          <w:sz w:val="22"/>
          <w:szCs w:val="22"/>
        </w:rPr>
        <w:t>P</w:t>
      </w:r>
      <w:r w:rsidRPr="00CA2E0F">
        <w:rPr>
          <w:rFonts w:ascii="Calibri" w:eastAsia="Calibri" w:hAnsi="Calibri" w:cs="Calibri"/>
          <w:b/>
          <w:spacing w:val="-5"/>
          <w:sz w:val="22"/>
          <w:szCs w:val="22"/>
        </w:rPr>
        <w:t>E</w:t>
      </w:r>
      <w:r w:rsidRPr="00CA2E0F">
        <w:rPr>
          <w:rFonts w:ascii="Calibri" w:eastAsia="Calibri" w:hAnsi="Calibri" w:cs="Calibri"/>
          <w:b/>
          <w:spacing w:val="-7"/>
          <w:sz w:val="22"/>
          <w:szCs w:val="22"/>
        </w:rPr>
        <w:t>R</w:t>
      </w:r>
      <w:r w:rsidRPr="00CA2E0F"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 w:rsidRPr="00CA2E0F"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 w:rsidRPr="00CA2E0F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CA2E0F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z w:val="22"/>
          <w:szCs w:val="22"/>
        </w:rPr>
        <w:t>L</w:t>
      </w:r>
      <w:r w:rsidRPr="00CA2E0F">
        <w:rPr>
          <w:rFonts w:ascii="Calibri" w:eastAsia="Calibri" w:hAnsi="Calibri" w:cs="Calibri"/>
          <w:b/>
          <w:spacing w:val="9"/>
          <w:sz w:val="22"/>
          <w:szCs w:val="22"/>
        </w:rPr>
        <w:t xml:space="preserve"> </w:t>
      </w:r>
      <w:r w:rsidRPr="00CA2E0F">
        <w:rPr>
          <w:rFonts w:ascii="Calibri" w:eastAsia="Calibri" w:hAnsi="Calibri" w:cs="Calibri"/>
          <w:b/>
          <w:w w:val="102"/>
          <w:sz w:val="22"/>
          <w:szCs w:val="22"/>
        </w:rPr>
        <w:t>I</w:t>
      </w:r>
      <w:r w:rsidRPr="00CA2E0F">
        <w:rPr>
          <w:rFonts w:ascii="Calibri" w:eastAsia="Calibri" w:hAnsi="Calibri" w:cs="Calibri"/>
          <w:b/>
          <w:spacing w:val="2"/>
          <w:w w:val="102"/>
          <w:sz w:val="22"/>
          <w:szCs w:val="22"/>
        </w:rPr>
        <w:t>NF</w:t>
      </w:r>
      <w:r w:rsidRPr="00CA2E0F">
        <w:rPr>
          <w:rFonts w:ascii="Calibri" w:eastAsia="Calibri" w:hAnsi="Calibri" w:cs="Calibri"/>
          <w:b/>
          <w:spacing w:val="-2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b/>
          <w:spacing w:val="-7"/>
          <w:w w:val="102"/>
          <w:sz w:val="22"/>
          <w:szCs w:val="22"/>
        </w:rPr>
        <w:t>R</w:t>
      </w:r>
      <w:r w:rsidRPr="00CA2E0F">
        <w:rPr>
          <w:rFonts w:ascii="Calibri" w:eastAsia="Calibri" w:hAnsi="Calibri" w:cs="Calibri"/>
          <w:b/>
          <w:spacing w:val="-2"/>
          <w:w w:val="102"/>
          <w:sz w:val="22"/>
          <w:szCs w:val="22"/>
        </w:rPr>
        <w:t>M</w:t>
      </w:r>
      <w:r w:rsidRPr="00CA2E0F">
        <w:rPr>
          <w:rFonts w:ascii="Calibri" w:eastAsia="Calibri" w:hAnsi="Calibri" w:cs="Calibri"/>
          <w:b/>
          <w:spacing w:val="-1"/>
          <w:w w:val="102"/>
          <w:sz w:val="22"/>
          <w:szCs w:val="22"/>
        </w:rPr>
        <w:t>A</w:t>
      </w:r>
      <w:r w:rsidRPr="00CA2E0F">
        <w:rPr>
          <w:rFonts w:ascii="Calibri" w:eastAsia="Calibri" w:hAnsi="Calibri" w:cs="Calibri"/>
          <w:b/>
          <w:spacing w:val="-6"/>
          <w:w w:val="102"/>
          <w:sz w:val="22"/>
          <w:szCs w:val="22"/>
        </w:rPr>
        <w:t>T</w:t>
      </w:r>
      <w:r w:rsidRPr="00CA2E0F">
        <w:rPr>
          <w:rFonts w:ascii="Calibri" w:eastAsia="Calibri" w:hAnsi="Calibri" w:cs="Calibri"/>
          <w:b/>
          <w:w w:val="102"/>
          <w:sz w:val="22"/>
          <w:szCs w:val="22"/>
        </w:rPr>
        <w:t>I</w:t>
      </w:r>
      <w:r w:rsidRPr="00CA2E0F">
        <w:rPr>
          <w:rFonts w:ascii="Calibri" w:eastAsia="Calibri" w:hAnsi="Calibri" w:cs="Calibri"/>
          <w:b/>
          <w:spacing w:val="-2"/>
          <w:w w:val="102"/>
          <w:sz w:val="22"/>
          <w:szCs w:val="22"/>
        </w:rPr>
        <w:t>O</w:t>
      </w:r>
      <w:r w:rsidRPr="00CA2E0F">
        <w:rPr>
          <w:rFonts w:ascii="Calibri" w:eastAsia="Calibri" w:hAnsi="Calibri" w:cs="Calibri"/>
          <w:b/>
          <w:w w:val="102"/>
          <w:sz w:val="22"/>
          <w:szCs w:val="22"/>
        </w:rPr>
        <w:t>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98"/>
        <w:gridCol w:w="4249"/>
      </w:tblGrid>
      <w:tr w:rsidR="002508E0" w:rsidRPr="00CA2E0F" w14:paraId="2EDC141C" w14:textId="77777777" w:rsidTr="001627B2">
        <w:tc>
          <w:tcPr>
            <w:tcW w:w="4398" w:type="dxa"/>
          </w:tcPr>
          <w:p w14:paraId="2235CFAA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h</w:t>
            </w:r>
            <w:r w:rsidRPr="00CA2E0F">
              <w:rPr>
                <w:rFonts w:asciiTheme="minorHAnsi" w:eastAsia="Calibri" w:hAnsiTheme="minorHAnsi" w:cstheme="minorHAnsi"/>
                <w:spacing w:val="8"/>
                <w:sz w:val="22"/>
                <w:szCs w:val="22"/>
              </w:rPr>
              <w:t>e</w:t>
            </w:r>
            <w:r w:rsidRPr="00CA2E0F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r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CA2E0F">
              <w:rPr>
                <w:rFonts w:asciiTheme="minorHAnsi" w:eastAsia="Calibri" w:hAnsiTheme="minorHAnsi" w:cstheme="minorHAnsi"/>
                <w:spacing w:val="10"/>
                <w:sz w:val="22"/>
                <w:szCs w:val="22"/>
              </w:rPr>
              <w:t xml:space="preserve"> </w:t>
            </w: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n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me                                                                 </w:t>
            </w:r>
            <w:r w:rsidRPr="00CA2E0F">
              <w:rPr>
                <w:rFonts w:asciiTheme="minorHAnsi" w:eastAsia="Calibri" w:hAnsiTheme="minorHAnsi" w:cstheme="minorHAnsi"/>
                <w:spacing w:val="44"/>
                <w:sz w:val="22"/>
                <w:szCs w:val="22"/>
              </w:rPr>
              <w:t xml:space="preserve"> </w:t>
            </w:r>
          </w:p>
        </w:tc>
        <w:tc>
          <w:tcPr>
            <w:tcW w:w="4249" w:type="dxa"/>
          </w:tcPr>
          <w:p w14:paraId="056C82A1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M</w:t>
            </w:r>
            <w:r w:rsidRPr="00CA2E0F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r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CA2E0F">
              <w:rPr>
                <w:rFonts w:asciiTheme="minorHAnsi" w:eastAsia="Calibri" w:hAnsiTheme="minorHAnsi" w:cstheme="minorHAnsi"/>
                <w:spacing w:val="19"/>
                <w:sz w:val="22"/>
                <w:szCs w:val="22"/>
              </w:rPr>
              <w:t xml:space="preserve"> </w:t>
            </w:r>
            <w:r w:rsidRPr="00CA2E0F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G</w:t>
            </w:r>
            <w:r w:rsidRPr="00CA2E0F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.</w:t>
            </w: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CA2E0F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CA2E0F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B</w:t>
            </w: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h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CA2E0F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n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g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r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CA2E0F">
              <w:rPr>
                <w:rFonts w:asciiTheme="minorHAnsi" w:eastAsia="Calibri" w:hAnsiTheme="minorHAnsi" w:cstheme="minorHAnsi"/>
                <w:spacing w:val="18"/>
                <w:sz w:val="22"/>
                <w:szCs w:val="22"/>
              </w:rPr>
              <w:t xml:space="preserve"> 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CA2E0F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CA2E0F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r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CA2E0F">
              <w:rPr>
                <w:rFonts w:asciiTheme="minorHAnsi" w:eastAsia="Calibri" w:hAnsiTheme="minorHAnsi" w:cstheme="minorHAnsi"/>
                <w:spacing w:val="8"/>
                <w:sz w:val="22"/>
                <w:szCs w:val="22"/>
              </w:rPr>
              <w:t>e</w:t>
            </w:r>
            <w:r w:rsidRPr="00CA2E0F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r</w:t>
            </w:r>
            <w:r w:rsidRPr="00CA2E0F">
              <w:rPr>
                <w:rFonts w:asciiTheme="minorHAnsi" w:eastAsia="Calibri" w:hAnsiTheme="minorHAnsi" w:cstheme="minorHAnsi"/>
                <w:spacing w:val="8"/>
                <w:sz w:val="22"/>
                <w:szCs w:val="22"/>
              </w:rPr>
              <w:t>e</w:t>
            </w:r>
            <w:r w:rsidRPr="00CA2E0F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CA2E0F">
              <w:rPr>
                <w:rFonts w:asciiTheme="minorHAnsi" w:eastAsia="Calibri" w:hAnsiTheme="minorHAnsi" w:cstheme="minorHAnsi"/>
                <w:spacing w:val="15"/>
                <w:sz w:val="22"/>
                <w:szCs w:val="22"/>
              </w:rPr>
              <w:t xml:space="preserve"> </w:t>
            </w:r>
            <w:r w:rsidRPr="00CA2E0F">
              <w:rPr>
                <w:rFonts w:asciiTheme="minorHAnsi" w:eastAsia="Calibri" w:hAnsiTheme="minorHAnsi" w:cstheme="minorHAnsi"/>
                <w:spacing w:val="5"/>
                <w:w w:val="102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pacing w:val="-5"/>
                <w:w w:val="102"/>
                <w:sz w:val="22"/>
                <w:szCs w:val="22"/>
              </w:rPr>
              <w:t>cc</w:t>
            </w:r>
            <w:r w:rsidRPr="00CA2E0F">
              <w:rPr>
                <w:rFonts w:asciiTheme="minorHAnsi" w:eastAsia="Calibri" w:hAnsiTheme="minorHAnsi" w:cstheme="minorHAnsi"/>
                <w:spacing w:val="1"/>
                <w:w w:val="102"/>
                <w:sz w:val="22"/>
                <w:szCs w:val="22"/>
              </w:rPr>
              <w:t>oun</w:t>
            </w:r>
            <w:r w:rsidRPr="00CA2E0F">
              <w:rPr>
                <w:rFonts w:asciiTheme="minorHAnsi" w:eastAsia="Calibri" w:hAnsiTheme="minorHAnsi" w:cstheme="minorHAnsi"/>
                <w:w w:val="102"/>
                <w:sz w:val="22"/>
                <w:szCs w:val="22"/>
              </w:rPr>
              <w:t>t</w:t>
            </w:r>
            <w:r w:rsidRPr="00CA2E0F">
              <w:rPr>
                <w:rFonts w:asciiTheme="minorHAnsi" w:eastAsia="Calibri" w:hAnsiTheme="minorHAnsi" w:cstheme="minorHAnsi"/>
                <w:spacing w:val="-3"/>
                <w:w w:val="102"/>
                <w:sz w:val="22"/>
                <w:szCs w:val="22"/>
              </w:rPr>
              <w:t>a</w:t>
            </w:r>
            <w:r w:rsidRPr="00CA2E0F">
              <w:rPr>
                <w:rFonts w:asciiTheme="minorHAnsi" w:eastAsia="Calibri" w:hAnsiTheme="minorHAnsi" w:cstheme="minorHAnsi"/>
                <w:spacing w:val="1"/>
                <w:w w:val="102"/>
                <w:sz w:val="22"/>
                <w:szCs w:val="22"/>
              </w:rPr>
              <w:t>n</w:t>
            </w:r>
            <w:r w:rsidRPr="00CA2E0F">
              <w:rPr>
                <w:rFonts w:asciiTheme="minorHAnsi" w:eastAsia="Calibri" w:hAnsiTheme="minorHAnsi" w:cstheme="minorHAnsi"/>
                <w:w w:val="102"/>
                <w:sz w:val="22"/>
                <w:szCs w:val="22"/>
              </w:rPr>
              <w:t>t</w:t>
            </w:r>
          </w:p>
        </w:tc>
      </w:tr>
      <w:tr w:rsidR="002508E0" w:rsidRPr="00CA2E0F" w14:paraId="50692A0D" w14:textId="77777777" w:rsidTr="001627B2">
        <w:tc>
          <w:tcPr>
            <w:tcW w:w="4398" w:type="dxa"/>
          </w:tcPr>
          <w:p w14:paraId="4BFC43CC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Languages</w:t>
            </w:r>
          </w:p>
        </w:tc>
        <w:tc>
          <w:tcPr>
            <w:tcW w:w="4249" w:type="dxa"/>
          </w:tcPr>
          <w:p w14:paraId="27C1C9D8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 xml:space="preserve">Well versed with written and verbal English and Hindi </w:t>
            </w:r>
          </w:p>
        </w:tc>
      </w:tr>
      <w:tr w:rsidR="002508E0" w:rsidRPr="00CA2E0F" w14:paraId="0CA1A209" w14:textId="77777777" w:rsidTr="001627B2">
        <w:tc>
          <w:tcPr>
            <w:tcW w:w="4398" w:type="dxa"/>
          </w:tcPr>
          <w:p w14:paraId="6D7F129B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Strengths</w:t>
            </w:r>
          </w:p>
        </w:tc>
        <w:tc>
          <w:tcPr>
            <w:tcW w:w="4249" w:type="dxa"/>
          </w:tcPr>
          <w:p w14:paraId="3EF9B500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Leadership, Hardworking, Good communication skills and team player.</w:t>
            </w:r>
          </w:p>
        </w:tc>
      </w:tr>
      <w:tr w:rsidR="002508E0" w:rsidRPr="00CA2E0F" w14:paraId="46204D44" w14:textId="77777777" w:rsidTr="001627B2">
        <w:tc>
          <w:tcPr>
            <w:tcW w:w="4398" w:type="dxa"/>
          </w:tcPr>
          <w:p w14:paraId="2FD1EF5D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Marital Status</w:t>
            </w:r>
          </w:p>
        </w:tc>
        <w:tc>
          <w:tcPr>
            <w:tcW w:w="4249" w:type="dxa"/>
          </w:tcPr>
          <w:p w14:paraId="23D89030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Married</w:t>
            </w:r>
          </w:p>
        </w:tc>
      </w:tr>
      <w:tr w:rsidR="002508E0" w14:paraId="22E4E612" w14:textId="77777777" w:rsidTr="001627B2">
        <w:tc>
          <w:tcPr>
            <w:tcW w:w="4398" w:type="dxa"/>
          </w:tcPr>
          <w:p w14:paraId="6040FCA6" w14:textId="77777777" w:rsidR="002508E0" w:rsidRPr="00CA2E0F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Date of Birth</w:t>
            </w:r>
          </w:p>
        </w:tc>
        <w:tc>
          <w:tcPr>
            <w:tcW w:w="4249" w:type="dxa"/>
          </w:tcPr>
          <w:p w14:paraId="38294911" w14:textId="77777777" w:rsidR="002508E0" w:rsidRPr="00C156AE" w:rsidRDefault="002508E0" w:rsidP="002508E0">
            <w:pPr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</w:pP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>30</w:t>
            </w: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  <w:vertAlign w:val="superscript"/>
              </w:rPr>
              <w:t>th</w:t>
            </w:r>
            <w:r w:rsidRPr="00CA2E0F">
              <w:rPr>
                <w:rFonts w:asciiTheme="minorHAnsi" w:eastAsia="Calibri" w:hAnsiTheme="minorHAnsi" w:cstheme="minorHAnsi"/>
                <w:spacing w:val="-12"/>
                <w:sz w:val="22"/>
                <w:szCs w:val="22"/>
              </w:rPr>
              <w:t xml:space="preserve"> September 1985</w:t>
            </w:r>
          </w:p>
        </w:tc>
      </w:tr>
    </w:tbl>
    <w:p w14:paraId="425B12A9" w14:textId="77777777" w:rsidR="002508E0" w:rsidRPr="002508E0" w:rsidRDefault="002508E0" w:rsidP="002508E0">
      <w:pPr>
        <w:rPr>
          <w:rFonts w:ascii="Calibri" w:eastAsia="Calibri" w:hAnsi="Calibri" w:cs="Calibri"/>
          <w:sz w:val="22"/>
          <w:szCs w:val="22"/>
        </w:rPr>
        <w:sectPr w:rsidR="002508E0" w:rsidRPr="002508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320" w:bottom="280" w:left="1580" w:header="720" w:footer="720" w:gutter="0"/>
          <w:cols w:space="720"/>
        </w:sectPr>
      </w:pPr>
    </w:p>
    <w:p w14:paraId="66B3B274" w14:textId="16D20A8C" w:rsidR="00A31E6A" w:rsidRDefault="00A31E6A" w:rsidP="007D081F">
      <w:pPr>
        <w:spacing w:before="82"/>
        <w:ind w:right="80"/>
        <w:rPr>
          <w:rFonts w:ascii="Calibri" w:eastAsia="Calibri" w:hAnsi="Calibri" w:cs="Calibri"/>
          <w:sz w:val="22"/>
          <w:szCs w:val="22"/>
        </w:rPr>
      </w:pPr>
    </w:p>
    <w:p w14:paraId="12EB60BF" w14:textId="77777777" w:rsidR="00A31E6A" w:rsidRDefault="00A31E6A" w:rsidP="007D081F">
      <w:pPr>
        <w:spacing w:before="82"/>
        <w:ind w:right="80"/>
        <w:rPr>
          <w:rFonts w:ascii="Calibri" w:eastAsia="Calibri" w:hAnsi="Calibri" w:cs="Calibri"/>
          <w:sz w:val="22"/>
          <w:szCs w:val="22"/>
        </w:rPr>
      </w:pPr>
    </w:p>
    <w:sectPr w:rsidR="00A31E6A" w:rsidSect="00CA7D1F">
      <w:pgSz w:w="12240" w:h="15840"/>
      <w:pgMar w:top="106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0A62" w14:textId="77777777" w:rsidR="00664B45" w:rsidRDefault="00664B45" w:rsidP="00AD55B2">
      <w:r>
        <w:separator/>
      </w:r>
    </w:p>
  </w:endnote>
  <w:endnote w:type="continuationSeparator" w:id="0">
    <w:p w14:paraId="689AC34C" w14:textId="77777777" w:rsidR="00664B45" w:rsidRDefault="00664B45" w:rsidP="00AD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DF4E" w14:textId="77777777" w:rsidR="00AD55B2" w:rsidRDefault="00AD5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2604D" w14:textId="77777777" w:rsidR="00AD55B2" w:rsidRDefault="00AD5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08A7" w14:textId="77777777" w:rsidR="00AD55B2" w:rsidRDefault="00AD5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E381" w14:textId="77777777" w:rsidR="00664B45" w:rsidRDefault="00664B45" w:rsidP="00AD55B2">
      <w:r>
        <w:separator/>
      </w:r>
    </w:p>
  </w:footnote>
  <w:footnote w:type="continuationSeparator" w:id="0">
    <w:p w14:paraId="66F28634" w14:textId="77777777" w:rsidR="00664B45" w:rsidRDefault="00664B45" w:rsidP="00AD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D2D7" w14:textId="77777777" w:rsidR="00AD55B2" w:rsidRDefault="00AD5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E8A8" w14:textId="77777777" w:rsidR="00AD55B2" w:rsidRDefault="00AD5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80B9" w14:textId="77777777" w:rsidR="00AD55B2" w:rsidRDefault="00AD5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8A"/>
    <w:multiLevelType w:val="hybridMultilevel"/>
    <w:tmpl w:val="F0220E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F6227"/>
    <w:multiLevelType w:val="hybridMultilevel"/>
    <w:tmpl w:val="FEE061D8"/>
    <w:lvl w:ilvl="0" w:tplc="0809000B">
      <w:start w:val="1"/>
      <w:numFmt w:val="bullet"/>
      <w:lvlText w:val=""/>
      <w:lvlJc w:val="left"/>
      <w:pPr>
        <w:ind w:left="12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16D1772C"/>
    <w:multiLevelType w:val="hybridMultilevel"/>
    <w:tmpl w:val="5768A2CA"/>
    <w:lvl w:ilvl="0" w:tplc="0409000B">
      <w:start w:val="1"/>
      <w:numFmt w:val="bullet"/>
      <w:lvlText w:val="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3" w15:restartNumberingAfterBreak="0">
    <w:nsid w:val="247E3104"/>
    <w:multiLevelType w:val="hybridMultilevel"/>
    <w:tmpl w:val="3C46A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6578"/>
    <w:multiLevelType w:val="hybridMultilevel"/>
    <w:tmpl w:val="D5C8024C"/>
    <w:lvl w:ilvl="0" w:tplc="0809000B">
      <w:start w:val="1"/>
      <w:numFmt w:val="bullet"/>
      <w:lvlText w:val=""/>
      <w:lvlJc w:val="left"/>
      <w:pPr>
        <w:ind w:left="15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5" w15:restartNumberingAfterBreak="0">
    <w:nsid w:val="43887BF7"/>
    <w:multiLevelType w:val="hybridMultilevel"/>
    <w:tmpl w:val="B02E6888"/>
    <w:lvl w:ilvl="0" w:tplc="0409000B">
      <w:start w:val="1"/>
      <w:numFmt w:val="bullet"/>
      <w:lvlText w:val=""/>
      <w:lvlJc w:val="left"/>
      <w:pPr>
        <w:ind w:left="746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6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6" w15:restartNumberingAfterBreak="0">
    <w:nsid w:val="45976F3A"/>
    <w:multiLevelType w:val="hybridMultilevel"/>
    <w:tmpl w:val="EC5AC7A0"/>
    <w:lvl w:ilvl="0" w:tplc="0809000B">
      <w:start w:val="1"/>
      <w:numFmt w:val="bullet"/>
      <w:lvlText w:val=""/>
      <w:lvlJc w:val="left"/>
      <w:pPr>
        <w:ind w:left="13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7" w15:restartNumberingAfterBreak="0">
    <w:nsid w:val="460D3080"/>
    <w:multiLevelType w:val="hybridMultilevel"/>
    <w:tmpl w:val="8CBECE16"/>
    <w:lvl w:ilvl="0" w:tplc="363E53A6">
      <w:start w:val="1"/>
      <w:numFmt w:val="decimal"/>
      <w:lvlText w:val="%1)"/>
      <w:lvlJc w:val="left"/>
      <w:pPr>
        <w:ind w:left="582" w:hanging="360"/>
      </w:pPr>
      <w:rPr>
        <w:rFonts w:hint="default"/>
        <w:b/>
        <w:i/>
        <w:w w:val="10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475D6ECB"/>
    <w:multiLevelType w:val="hybridMultilevel"/>
    <w:tmpl w:val="611869D2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507417C"/>
    <w:multiLevelType w:val="hybridMultilevel"/>
    <w:tmpl w:val="F4D8CC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12BFA"/>
    <w:multiLevelType w:val="hybridMultilevel"/>
    <w:tmpl w:val="4C40C8D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991BA5"/>
    <w:multiLevelType w:val="hybridMultilevel"/>
    <w:tmpl w:val="749AD5B8"/>
    <w:lvl w:ilvl="0" w:tplc="0409000B">
      <w:start w:val="1"/>
      <w:numFmt w:val="bullet"/>
      <w:lvlText w:val=""/>
      <w:lvlJc w:val="left"/>
      <w:pPr>
        <w:ind w:left="13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2" w15:restartNumberingAfterBreak="0">
    <w:nsid w:val="68A71FAE"/>
    <w:multiLevelType w:val="hybridMultilevel"/>
    <w:tmpl w:val="A15AA16A"/>
    <w:lvl w:ilvl="0" w:tplc="6AF2223C">
      <w:start w:val="1"/>
      <w:numFmt w:val="decimal"/>
      <w:lvlText w:val="%1)"/>
      <w:lvlJc w:val="left"/>
      <w:pPr>
        <w:ind w:left="582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69650F5B"/>
    <w:multiLevelType w:val="multilevel"/>
    <w:tmpl w:val="827C4B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98356E"/>
    <w:multiLevelType w:val="hybridMultilevel"/>
    <w:tmpl w:val="F4FC1862"/>
    <w:lvl w:ilvl="0" w:tplc="0809000B">
      <w:start w:val="1"/>
      <w:numFmt w:val="bullet"/>
      <w:lvlText w:val=""/>
      <w:lvlJc w:val="left"/>
      <w:pPr>
        <w:ind w:left="15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 w15:restartNumberingAfterBreak="0">
    <w:nsid w:val="7F1E0061"/>
    <w:multiLevelType w:val="hybridMultilevel"/>
    <w:tmpl w:val="5E647E1E"/>
    <w:lvl w:ilvl="0" w:tplc="0409000B">
      <w:start w:val="1"/>
      <w:numFmt w:val="bullet"/>
      <w:lvlText w:val="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num w:numId="1" w16cid:durableId="4865432">
    <w:abstractNumId w:val="13"/>
  </w:num>
  <w:num w:numId="2" w16cid:durableId="1116559189">
    <w:abstractNumId w:val="2"/>
  </w:num>
  <w:num w:numId="3" w16cid:durableId="1621835008">
    <w:abstractNumId w:val="3"/>
  </w:num>
  <w:num w:numId="4" w16cid:durableId="1504782733">
    <w:abstractNumId w:val="15"/>
  </w:num>
  <w:num w:numId="5" w16cid:durableId="839539426">
    <w:abstractNumId w:val="12"/>
  </w:num>
  <w:num w:numId="6" w16cid:durableId="1813404778">
    <w:abstractNumId w:val="0"/>
  </w:num>
  <w:num w:numId="7" w16cid:durableId="1119374860">
    <w:abstractNumId w:val="7"/>
  </w:num>
  <w:num w:numId="8" w16cid:durableId="953437891">
    <w:abstractNumId w:val="11"/>
  </w:num>
  <w:num w:numId="9" w16cid:durableId="1861778010">
    <w:abstractNumId w:val="5"/>
  </w:num>
  <w:num w:numId="10" w16cid:durableId="796219351">
    <w:abstractNumId w:val="8"/>
  </w:num>
  <w:num w:numId="11" w16cid:durableId="1545632465">
    <w:abstractNumId w:val="10"/>
  </w:num>
  <w:num w:numId="12" w16cid:durableId="771972727">
    <w:abstractNumId w:val="6"/>
  </w:num>
  <w:num w:numId="13" w16cid:durableId="411199816">
    <w:abstractNumId w:val="4"/>
  </w:num>
  <w:num w:numId="14" w16cid:durableId="1576235277">
    <w:abstractNumId w:val="14"/>
  </w:num>
  <w:num w:numId="15" w16cid:durableId="160389145">
    <w:abstractNumId w:val="1"/>
  </w:num>
  <w:num w:numId="16" w16cid:durableId="476920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922"/>
    <w:rsid w:val="00011747"/>
    <w:rsid w:val="000434A8"/>
    <w:rsid w:val="000566A8"/>
    <w:rsid w:val="0009369F"/>
    <w:rsid w:val="0009727B"/>
    <w:rsid w:val="00110422"/>
    <w:rsid w:val="001627B2"/>
    <w:rsid w:val="0017691D"/>
    <w:rsid w:val="001A5368"/>
    <w:rsid w:val="001C44FE"/>
    <w:rsid w:val="002508E0"/>
    <w:rsid w:val="002702B5"/>
    <w:rsid w:val="002A5690"/>
    <w:rsid w:val="00354140"/>
    <w:rsid w:val="00381CB4"/>
    <w:rsid w:val="003C6F67"/>
    <w:rsid w:val="004004E6"/>
    <w:rsid w:val="00526B75"/>
    <w:rsid w:val="00587D63"/>
    <w:rsid w:val="00644D00"/>
    <w:rsid w:val="00664B45"/>
    <w:rsid w:val="006741B5"/>
    <w:rsid w:val="00705301"/>
    <w:rsid w:val="0073157F"/>
    <w:rsid w:val="00735922"/>
    <w:rsid w:val="00783A59"/>
    <w:rsid w:val="007D081F"/>
    <w:rsid w:val="00923BE3"/>
    <w:rsid w:val="00955897"/>
    <w:rsid w:val="009E123E"/>
    <w:rsid w:val="009E67B9"/>
    <w:rsid w:val="00A31E6A"/>
    <w:rsid w:val="00A912EB"/>
    <w:rsid w:val="00AD55B2"/>
    <w:rsid w:val="00B31CA2"/>
    <w:rsid w:val="00B43228"/>
    <w:rsid w:val="00C156AE"/>
    <w:rsid w:val="00C7266C"/>
    <w:rsid w:val="00C95F7C"/>
    <w:rsid w:val="00CA2E0F"/>
    <w:rsid w:val="00CA7D1F"/>
    <w:rsid w:val="00CB00B4"/>
    <w:rsid w:val="00D216AD"/>
    <w:rsid w:val="00DB38FD"/>
    <w:rsid w:val="00DB75E9"/>
    <w:rsid w:val="00DD2BFC"/>
    <w:rsid w:val="00DD361B"/>
    <w:rsid w:val="00EB2EEF"/>
    <w:rsid w:val="00EB7919"/>
    <w:rsid w:val="00EE25CD"/>
    <w:rsid w:val="00F201DE"/>
    <w:rsid w:val="00F249BF"/>
    <w:rsid w:val="00F94DAC"/>
    <w:rsid w:val="00FA3445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15BC"/>
  <w15:docId w15:val="{EB232F4D-E161-4149-A09F-D5791095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C15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5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B2"/>
  </w:style>
  <w:style w:type="paragraph" w:styleId="Footer">
    <w:name w:val="footer"/>
    <w:basedOn w:val="Normal"/>
    <w:link w:val="FooterChar"/>
    <w:uiPriority w:val="99"/>
    <w:unhideWhenUsed/>
    <w:rsid w:val="00AD55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ima3bhatnagar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C75F7C-1FB4-4CA1-920F-956EF690E931}">
  <ds:schemaRefs>
    <ds:schemaRef ds:uri="http://www.boldonjames.com/2008/01/sie/internal/lab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SidTheKid</dc:creator>
  <cp:lastModifiedBy>Siddhartha Lal</cp:lastModifiedBy>
  <cp:revision>13</cp:revision>
  <cp:lastPrinted>2016-05-16T11:00:00Z</cp:lastPrinted>
  <dcterms:created xsi:type="dcterms:W3CDTF">2017-01-04T05:41:00Z</dcterms:created>
  <dcterms:modified xsi:type="dcterms:W3CDTF">2022-09-22T04:27:00Z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c2641fbf-3309-4b99-aa3a-d5cf3ad9a09b</vt:lpwstr>
  </property>
  <property fmtid="{D5CDD505-2E9C-101B-9397-08002B2CF9AE}" pid="3" name="bjSaver">
    <vt:lpwstr>tvaW+gEIBjXsjsbw1agGt2kWB63SQ13F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DocumentLabelFieldCode">
    <vt:lpwstr>Unrestricted</vt:lpwstr>
  </property>
  <property fmtid="{D5CDD505-2E9C-101B-9397-08002B2CF9AE}" pid="8" name="bjDocumentLabelFieldCodeHeaderFooter">
    <vt:lpwstr>Unrestricted</vt:lpwstr>
  </property>
  <property fmtid="{D5CDD505-2E9C-101B-9397-08002B2CF9AE}" pid="9" name="BarclaysDC">
    <vt:lpwstr>XBCLASS_UNR</vt:lpwstr>
  </property>
</Properties>
</file>