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4CCA" w14:textId="418398CB" w:rsidR="00C85CDE" w:rsidRPr="003F3301" w:rsidRDefault="00C85CDE" w:rsidP="00C85CDE">
      <w:pPr>
        <w:tabs>
          <w:tab w:val="left" w:pos="7056"/>
        </w:tabs>
        <w:jc w:val="both"/>
        <w:rPr>
          <w:b/>
          <w:sz w:val="36"/>
          <w:szCs w:val="36"/>
        </w:rPr>
      </w:pPr>
      <w:proofErr w:type="spellStart"/>
      <w:r w:rsidRPr="003F3301">
        <w:rPr>
          <w:b/>
          <w:sz w:val="36"/>
          <w:szCs w:val="36"/>
        </w:rPr>
        <w:t>Sonal</w:t>
      </w:r>
      <w:proofErr w:type="spellEnd"/>
      <w:r w:rsidR="002B553E" w:rsidRPr="003F3301">
        <w:rPr>
          <w:b/>
          <w:sz w:val="36"/>
          <w:szCs w:val="36"/>
        </w:rPr>
        <w:t xml:space="preserve"> </w:t>
      </w:r>
      <w:r w:rsidR="00A553CB">
        <w:rPr>
          <w:b/>
          <w:sz w:val="36"/>
          <w:szCs w:val="36"/>
        </w:rPr>
        <w:t>Desai</w:t>
      </w:r>
      <w:r w:rsidRPr="003F3301">
        <w:rPr>
          <w:b/>
          <w:sz w:val="36"/>
          <w:szCs w:val="36"/>
        </w:rPr>
        <w:tab/>
      </w:r>
    </w:p>
    <w:p w14:paraId="036DD753" w14:textId="77777777" w:rsidR="00C85CDE" w:rsidRPr="00031FBD" w:rsidRDefault="00C85CDE" w:rsidP="00C85CDE">
      <w:pPr>
        <w:jc w:val="both"/>
        <w:rPr>
          <w:b/>
          <w:sz w:val="22"/>
          <w:szCs w:val="22"/>
        </w:rPr>
      </w:pPr>
    </w:p>
    <w:p w14:paraId="27EA3AE2" w14:textId="75467A67" w:rsidR="00C85CDE" w:rsidRPr="00031FBD" w:rsidRDefault="00C85CDE" w:rsidP="000733FF">
      <w:pPr>
        <w:rPr>
          <w:bCs/>
          <w:color w:val="000000"/>
        </w:rPr>
      </w:pPr>
      <w:r w:rsidRPr="00031FBD">
        <w:rPr>
          <w:b/>
          <w:bCs/>
          <w:color w:val="000000"/>
        </w:rPr>
        <w:t xml:space="preserve">Email </w:t>
      </w:r>
      <w:proofErr w:type="gramStart"/>
      <w:r w:rsidRPr="00031FBD">
        <w:rPr>
          <w:b/>
          <w:bCs/>
          <w:color w:val="000000"/>
        </w:rPr>
        <w:t>ID</w:t>
      </w:r>
      <w:r w:rsidRPr="00031FBD">
        <w:rPr>
          <w:bCs/>
          <w:color w:val="000000"/>
        </w:rPr>
        <w:t xml:space="preserve"> :</w:t>
      </w:r>
      <w:proofErr w:type="gramEnd"/>
      <w:r w:rsidRPr="00031FBD">
        <w:rPr>
          <w:bCs/>
          <w:color w:val="000000"/>
        </w:rPr>
        <w:t xml:space="preserve"> sonal</w:t>
      </w:r>
      <w:r w:rsidR="00A553CB">
        <w:rPr>
          <w:bCs/>
          <w:color w:val="000000"/>
        </w:rPr>
        <w:t>desai</w:t>
      </w:r>
      <w:r w:rsidRPr="00031FBD">
        <w:rPr>
          <w:bCs/>
          <w:color w:val="000000"/>
        </w:rPr>
        <w:t>11</w:t>
      </w:r>
      <w:r w:rsidR="00A553CB">
        <w:rPr>
          <w:bCs/>
          <w:color w:val="000000"/>
        </w:rPr>
        <w:t>04</w:t>
      </w:r>
      <w:r w:rsidRPr="00031FBD">
        <w:rPr>
          <w:bCs/>
          <w:color w:val="000000"/>
        </w:rPr>
        <w:t>@gmail.com</w:t>
      </w:r>
    </w:p>
    <w:p w14:paraId="5FE1BEA0" w14:textId="43F5AFCE" w:rsidR="00C85CDE" w:rsidRPr="00031FBD" w:rsidRDefault="00C85CDE" w:rsidP="000733FF">
      <w:pPr>
        <w:rPr>
          <w:bCs/>
          <w:color w:val="000000"/>
        </w:rPr>
      </w:pPr>
      <w:r w:rsidRPr="00031FBD">
        <w:rPr>
          <w:b/>
          <w:bCs/>
          <w:color w:val="000000"/>
        </w:rPr>
        <w:t>Contact</w:t>
      </w:r>
      <w:r w:rsidRPr="00031FBD">
        <w:rPr>
          <w:bCs/>
          <w:color w:val="000000"/>
        </w:rPr>
        <w:t xml:space="preserve"> </w:t>
      </w:r>
      <w:proofErr w:type="gramStart"/>
      <w:r w:rsidRPr="00031FBD">
        <w:rPr>
          <w:bCs/>
          <w:color w:val="000000"/>
        </w:rPr>
        <w:t xml:space="preserve">  :</w:t>
      </w:r>
      <w:proofErr w:type="gramEnd"/>
      <w:r w:rsidRPr="00031FBD">
        <w:rPr>
          <w:bCs/>
          <w:color w:val="000000"/>
        </w:rPr>
        <w:t xml:space="preserve"> </w:t>
      </w:r>
      <w:r w:rsidR="005E0F81" w:rsidRPr="00BE58A2">
        <w:t>+91</w:t>
      </w:r>
      <w:r w:rsidR="005E0F81">
        <w:t xml:space="preserve"> 7406511911</w:t>
      </w:r>
    </w:p>
    <w:p w14:paraId="725AE7C0" w14:textId="33B3E0E1" w:rsidR="00233AC7" w:rsidRPr="00031FBD" w:rsidRDefault="00233AC7" w:rsidP="000733FF">
      <w:pPr>
        <w:rPr>
          <w:bCs/>
          <w:color w:val="000000"/>
        </w:rPr>
      </w:pPr>
      <w:r w:rsidRPr="00031FBD">
        <w:rPr>
          <w:b/>
        </w:rPr>
        <w:t xml:space="preserve">Remedy </w:t>
      </w:r>
      <w:r w:rsidR="007D45CC" w:rsidRPr="00031FBD">
        <w:rPr>
          <w:b/>
        </w:rPr>
        <w:t>Experience</w:t>
      </w:r>
      <w:r w:rsidR="007D45CC">
        <w:t>:</w:t>
      </w:r>
      <w:r w:rsidR="0078699E">
        <w:t xml:space="preserve"> </w:t>
      </w:r>
      <w:r w:rsidR="002B553E">
        <w:t>8</w:t>
      </w:r>
      <w:r w:rsidR="0078699E">
        <w:t>.</w:t>
      </w:r>
      <w:r w:rsidR="00A553CB">
        <w:t>7</w:t>
      </w:r>
      <w:r w:rsidR="0087457A">
        <w:t xml:space="preserve"> </w:t>
      </w:r>
      <w:r w:rsidRPr="00031FBD">
        <w:t>Years</w:t>
      </w:r>
    </w:p>
    <w:p w14:paraId="2479929C" w14:textId="77777777" w:rsidR="00C85CDE" w:rsidRPr="00031FBD" w:rsidRDefault="00C85CDE" w:rsidP="00C85CDE">
      <w:pPr>
        <w:tabs>
          <w:tab w:val="left" w:pos="750"/>
        </w:tabs>
        <w:rPr>
          <w:rFonts w:asciiTheme="minorHAnsi" w:hAnsiTheme="minorHAnsi"/>
        </w:rPr>
      </w:pPr>
      <w:r w:rsidRPr="00031FBD">
        <w:rPr>
          <w:rFonts w:asciiTheme="minorHAnsi" w:hAnsiTheme="minorHAnsi"/>
        </w:rPr>
        <w:t>_____________________________________________________________________________</w:t>
      </w:r>
    </w:p>
    <w:p w14:paraId="66FA26D6" w14:textId="77777777" w:rsidR="00233AC7" w:rsidRPr="00031FBD" w:rsidRDefault="00233AC7" w:rsidP="00233AC7">
      <w:pPr>
        <w:rPr>
          <w:rFonts w:asciiTheme="minorHAnsi" w:hAnsiTheme="minorHAnsi" w:cs="Calibri"/>
          <w:b/>
        </w:rPr>
      </w:pPr>
    </w:p>
    <w:p w14:paraId="25B0DA7A" w14:textId="77777777" w:rsidR="00233AC7" w:rsidRDefault="00233AC7" w:rsidP="00233AC7">
      <w:pPr>
        <w:rPr>
          <w:rFonts w:asciiTheme="minorHAnsi" w:hAnsiTheme="minorHAnsi" w:cs="Calibri"/>
          <w:b/>
        </w:rPr>
      </w:pPr>
      <w:r w:rsidRPr="00031FBD">
        <w:rPr>
          <w:rFonts w:asciiTheme="minorHAnsi" w:hAnsiTheme="minorHAnsi" w:cs="Calibri"/>
          <w:b/>
        </w:rPr>
        <w:t>IT Experience:</w:t>
      </w:r>
    </w:p>
    <w:p w14:paraId="0CBA4208" w14:textId="77777777" w:rsidR="00603242" w:rsidRPr="00031FBD" w:rsidRDefault="00603242" w:rsidP="00233AC7">
      <w:pPr>
        <w:rPr>
          <w:rFonts w:asciiTheme="minorHAnsi" w:hAnsiTheme="minorHAnsi" w:cs="Calibri"/>
          <w:b/>
        </w:rPr>
      </w:pPr>
    </w:p>
    <w:p w14:paraId="6083D9DD" w14:textId="62FEC253" w:rsidR="00233AC7" w:rsidRDefault="00603242" w:rsidP="00233AC7">
      <w:pPr>
        <w:rPr>
          <w:rFonts w:asciiTheme="minorHAnsi" w:hAnsiTheme="minorHAnsi" w:cs="Calibri"/>
          <w:b/>
        </w:rPr>
      </w:pPr>
      <w:r>
        <w:rPr>
          <w:rFonts w:asciiTheme="minorHAnsi" w:hAnsiTheme="minorHAnsi" w:cs="Calibri"/>
          <w:b/>
        </w:rPr>
        <w:t xml:space="preserve">Current Company Name: </w:t>
      </w:r>
      <w:r w:rsidR="002B553E" w:rsidRPr="00B91C59">
        <w:rPr>
          <w:rFonts w:asciiTheme="minorHAnsi" w:hAnsiTheme="minorHAnsi" w:cs="Calibri"/>
          <w:bCs/>
        </w:rPr>
        <w:t>BMC Software</w:t>
      </w:r>
      <w:r w:rsidR="00B91C59">
        <w:rPr>
          <w:rFonts w:asciiTheme="minorHAnsi" w:hAnsiTheme="minorHAnsi" w:cs="Calibri"/>
          <w:bCs/>
        </w:rPr>
        <w:t xml:space="preserve"> (Joined in July 2016)</w:t>
      </w:r>
    </w:p>
    <w:p w14:paraId="3D49CC86" w14:textId="4FBE9175" w:rsidR="00603242" w:rsidRPr="00031FBD" w:rsidRDefault="00B91C59" w:rsidP="00233AC7">
      <w:pPr>
        <w:rPr>
          <w:rFonts w:asciiTheme="minorHAnsi" w:hAnsiTheme="minorHAnsi" w:cs="Calibri"/>
          <w:b/>
        </w:rPr>
      </w:pPr>
      <w:r>
        <w:rPr>
          <w:rFonts w:asciiTheme="minorHAnsi" w:hAnsiTheme="minorHAnsi" w:cs="Calibri"/>
          <w:b/>
        </w:rPr>
        <w:tab/>
      </w:r>
    </w:p>
    <w:p w14:paraId="0973D9C5" w14:textId="2DAB886F" w:rsidR="00B91C59" w:rsidRPr="00B91C59" w:rsidRDefault="00603242" w:rsidP="00233AC7">
      <w:pPr>
        <w:rPr>
          <w:rFonts w:asciiTheme="minorHAnsi" w:hAnsiTheme="minorHAnsi" w:cs="Calibri"/>
          <w:bCs/>
        </w:rPr>
      </w:pPr>
      <w:r>
        <w:rPr>
          <w:rFonts w:asciiTheme="minorHAnsi" w:hAnsiTheme="minorHAnsi" w:cs="Calibri"/>
          <w:b/>
        </w:rPr>
        <w:t xml:space="preserve">Previous </w:t>
      </w:r>
      <w:r w:rsidR="00233AC7" w:rsidRPr="00031FBD">
        <w:rPr>
          <w:rFonts w:asciiTheme="minorHAnsi" w:hAnsiTheme="minorHAnsi" w:cs="Calibri"/>
          <w:b/>
        </w:rPr>
        <w:t xml:space="preserve">Company Name: </w:t>
      </w:r>
      <w:proofErr w:type="spellStart"/>
      <w:r w:rsidR="002B553E" w:rsidRPr="00B91C59">
        <w:rPr>
          <w:rFonts w:asciiTheme="minorHAnsi" w:hAnsiTheme="minorHAnsi" w:cs="Calibri"/>
          <w:bCs/>
        </w:rPr>
        <w:t>Capgemini</w:t>
      </w:r>
      <w:proofErr w:type="spellEnd"/>
      <w:r w:rsidR="00B91C59" w:rsidRPr="00B91C59">
        <w:rPr>
          <w:rFonts w:asciiTheme="minorHAnsi" w:hAnsiTheme="minorHAnsi" w:cs="Calibri"/>
          <w:bCs/>
        </w:rPr>
        <w:t xml:space="preserve"> (July 2015-July 2016)</w:t>
      </w:r>
    </w:p>
    <w:p w14:paraId="53381755" w14:textId="008AEE62" w:rsidR="00233AC7" w:rsidRPr="00B91C59" w:rsidRDefault="00B91C59" w:rsidP="00B91C59">
      <w:pPr>
        <w:ind w:left="2160"/>
        <w:rPr>
          <w:rFonts w:asciiTheme="minorHAnsi" w:hAnsiTheme="minorHAnsi" w:cs="Calibri"/>
          <w:bCs/>
        </w:rPr>
      </w:pPr>
      <w:r w:rsidRPr="00B91C59">
        <w:rPr>
          <w:rFonts w:asciiTheme="minorHAnsi" w:hAnsiTheme="minorHAnsi" w:cs="Calibri"/>
          <w:bCs/>
        </w:rPr>
        <w:t xml:space="preserve">        </w:t>
      </w:r>
      <w:proofErr w:type="spellStart"/>
      <w:r w:rsidR="00233AC7" w:rsidRPr="00B91C59">
        <w:rPr>
          <w:rFonts w:asciiTheme="minorHAnsi" w:hAnsiTheme="minorHAnsi" w:cs="Calibri"/>
          <w:bCs/>
        </w:rPr>
        <w:t>Vyomlabs</w:t>
      </w:r>
      <w:proofErr w:type="spellEnd"/>
      <w:r w:rsidR="00233AC7" w:rsidRPr="00B91C59">
        <w:rPr>
          <w:rFonts w:asciiTheme="minorHAnsi" w:hAnsiTheme="minorHAnsi" w:cs="Calibri"/>
          <w:bCs/>
        </w:rPr>
        <w:t xml:space="preserve"> Pvt. </w:t>
      </w:r>
      <w:proofErr w:type="gramStart"/>
      <w:r w:rsidR="00233AC7" w:rsidRPr="00B91C59">
        <w:rPr>
          <w:rFonts w:asciiTheme="minorHAnsi" w:hAnsiTheme="minorHAnsi" w:cs="Calibri"/>
          <w:bCs/>
        </w:rPr>
        <w:t>Ltd.</w:t>
      </w:r>
      <w:r w:rsidRPr="00B91C59">
        <w:rPr>
          <w:rFonts w:asciiTheme="minorHAnsi" w:hAnsiTheme="minorHAnsi" w:cs="Calibri"/>
          <w:bCs/>
        </w:rPr>
        <w:t>(</w:t>
      </w:r>
      <w:proofErr w:type="gramEnd"/>
      <w:r w:rsidRPr="00B91C59">
        <w:rPr>
          <w:rFonts w:asciiTheme="minorHAnsi" w:hAnsiTheme="minorHAnsi" w:cs="Calibri"/>
          <w:bCs/>
        </w:rPr>
        <w:t>O</w:t>
      </w:r>
      <w:r w:rsidR="009D379C">
        <w:rPr>
          <w:rFonts w:asciiTheme="minorHAnsi" w:hAnsiTheme="minorHAnsi" w:cs="Calibri"/>
          <w:bCs/>
        </w:rPr>
        <w:t>ct</w:t>
      </w:r>
      <w:r w:rsidRPr="00B91C59">
        <w:rPr>
          <w:rFonts w:asciiTheme="minorHAnsi" w:hAnsiTheme="minorHAnsi" w:cs="Calibri"/>
          <w:bCs/>
        </w:rPr>
        <w:t xml:space="preserve"> 2012- July 2015)</w:t>
      </w:r>
    </w:p>
    <w:p w14:paraId="29E3EBE0" w14:textId="77777777" w:rsidR="00C85CDE" w:rsidRPr="00031FBD" w:rsidRDefault="00C85CDE" w:rsidP="00C85CDE">
      <w:pPr>
        <w:rPr>
          <w:rFonts w:asciiTheme="minorHAnsi" w:hAnsiTheme="minorHAnsi"/>
          <w:bCs/>
          <w:color w:val="000000"/>
        </w:rPr>
      </w:pPr>
    </w:p>
    <w:p w14:paraId="27DCBB9B" w14:textId="77777777" w:rsidR="003F1B26" w:rsidRPr="00031FBD" w:rsidRDefault="003F1B26" w:rsidP="003F1B26">
      <w:pPr>
        <w:rPr>
          <w:rFonts w:asciiTheme="minorHAnsi" w:hAnsiTheme="minorHAnsi"/>
          <w:b/>
          <w:color w:val="000000"/>
        </w:rPr>
      </w:pPr>
      <w:r w:rsidRPr="00031FBD">
        <w:rPr>
          <w:rFonts w:asciiTheme="minorHAnsi" w:hAnsiTheme="minorHAnsi"/>
          <w:b/>
          <w:color w:val="000000"/>
          <w:u w:val="single"/>
        </w:rPr>
        <w:t>Primary Skills</w:t>
      </w:r>
      <w:r w:rsidRPr="00031FBD">
        <w:rPr>
          <w:rFonts w:asciiTheme="minorHAnsi" w:hAnsiTheme="minorHAnsi"/>
          <w:b/>
          <w:color w:val="000000"/>
        </w:rPr>
        <w:t xml:space="preserve">: </w:t>
      </w:r>
    </w:p>
    <w:p w14:paraId="5A15EADF" w14:textId="77777777" w:rsidR="003F1B26" w:rsidRPr="00031FBD" w:rsidRDefault="003F1B26" w:rsidP="003F1B26">
      <w:pPr>
        <w:rPr>
          <w:rFonts w:asciiTheme="minorHAnsi" w:hAnsiTheme="minorHAnsi"/>
        </w:rPr>
      </w:pPr>
    </w:p>
    <w:p w14:paraId="15E04462" w14:textId="4A813BC5" w:rsidR="003F1B26" w:rsidRPr="00031FBD" w:rsidRDefault="003F1B26" w:rsidP="003F1B26">
      <w:pPr>
        <w:rPr>
          <w:rFonts w:asciiTheme="minorHAnsi" w:hAnsiTheme="minorHAnsi"/>
          <w:color w:val="000000"/>
        </w:rPr>
      </w:pPr>
      <w:r w:rsidRPr="00031FBD">
        <w:rPr>
          <w:rFonts w:asciiTheme="minorHAnsi" w:hAnsiTheme="minorHAnsi"/>
          <w:bCs/>
          <w:color w:val="000000"/>
        </w:rPr>
        <w:t xml:space="preserve">BMC </w:t>
      </w:r>
      <w:r w:rsidR="00233AC7" w:rsidRPr="00031FBD">
        <w:rPr>
          <w:rFonts w:asciiTheme="minorHAnsi" w:hAnsiTheme="minorHAnsi"/>
          <w:color w:val="000000"/>
        </w:rPr>
        <w:t>Remedy AR System,</w:t>
      </w:r>
      <w:r w:rsidR="002B553E">
        <w:rPr>
          <w:rFonts w:asciiTheme="minorHAnsi" w:hAnsiTheme="minorHAnsi"/>
          <w:color w:val="000000"/>
        </w:rPr>
        <w:t xml:space="preserve"> </w:t>
      </w:r>
      <w:r w:rsidR="00233AC7" w:rsidRPr="00031FBD">
        <w:rPr>
          <w:rFonts w:asciiTheme="minorHAnsi" w:hAnsiTheme="minorHAnsi"/>
          <w:color w:val="000000"/>
        </w:rPr>
        <w:t xml:space="preserve">ITSM </w:t>
      </w:r>
      <w:r w:rsidRPr="00031FBD">
        <w:rPr>
          <w:rFonts w:asciiTheme="minorHAnsi" w:hAnsiTheme="minorHAnsi"/>
          <w:color w:val="000000"/>
        </w:rPr>
        <w:t xml:space="preserve">application </w:t>
      </w:r>
      <w:r w:rsidR="00233AC7" w:rsidRPr="00031FBD">
        <w:rPr>
          <w:rFonts w:asciiTheme="minorHAnsi" w:hAnsiTheme="minorHAnsi"/>
          <w:color w:val="000000"/>
        </w:rPr>
        <w:t>Implementation,</w:t>
      </w:r>
      <w:r w:rsidR="002B553E">
        <w:rPr>
          <w:rFonts w:asciiTheme="minorHAnsi" w:hAnsiTheme="minorHAnsi"/>
          <w:color w:val="000000"/>
        </w:rPr>
        <w:t xml:space="preserve"> </w:t>
      </w:r>
      <w:r w:rsidR="00233AC7" w:rsidRPr="00031FBD">
        <w:rPr>
          <w:rFonts w:asciiTheme="minorHAnsi" w:hAnsiTheme="minorHAnsi"/>
          <w:color w:val="000000"/>
        </w:rPr>
        <w:t>Development,</w:t>
      </w:r>
      <w:r w:rsidR="002B553E">
        <w:rPr>
          <w:rFonts w:asciiTheme="minorHAnsi" w:hAnsiTheme="minorHAnsi"/>
          <w:color w:val="000000"/>
        </w:rPr>
        <w:t xml:space="preserve"> </w:t>
      </w:r>
      <w:r w:rsidR="00233AC7" w:rsidRPr="00031FBD">
        <w:rPr>
          <w:rFonts w:asciiTheme="minorHAnsi" w:hAnsiTheme="minorHAnsi"/>
          <w:color w:val="000000"/>
        </w:rPr>
        <w:t>Customiza</w:t>
      </w:r>
      <w:r w:rsidR="00FA018C">
        <w:rPr>
          <w:rFonts w:asciiTheme="minorHAnsi" w:hAnsiTheme="minorHAnsi"/>
          <w:color w:val="000000"/>
        </w:rPr>
        <w:t>t</w:t>
      </w:r>
      <w:r w:rsidR="00233AC7" w:rsidRPr="00031FBD">
        <w:rPr>
          <w:rFonts w:asciiTheme="minorHAnsi" w:hAnsiTheme="minorHAnsi"/>
          <w:color w:val="000000"/>
        </w:rPr>
        <w:t>ion</w:t>
      </w:r>
    </w:p>
    <w:p w14:paraId="57AC0F22" w14:textId="19681F30" w:rsidR="003F1B26" w:rsidRDefault="003F1B26" w:rsidP="003F1B26">
      <w:pPr>
        <w:rPr>
          <w:rFonts w:asciiTheme="minorHAnsi" w:hAnsiTheme="minorHAnsi"/>
          <w:color w:val="FF0000"/>
        </w:rPr>
      </w:pPr>
      <w:r w:rsidRPr="00031FBD">
        <w:rPr>
          <w:rFonts w:asciiTheme="minorHAnsi" w:hAnsiTheme="minorHAnsi"/>
          <w:color w:val="000000"/>
        </w:rPr>
        <w:t xml:space="preserve">BMC Remedy </w:t>
      </w:r>
      <w:r w:rsidR="00233AC7" w:rsidRPr="00031FBD">
        <w:rPr>
          <w:rFonts w:asciiTheme="minorHAnsi" w:hAnsiTheme="minorHAnsi"/>
          <w:color w:val="000000"/>
        </w:rPr>
        <w:t>SRM Implementation</w:t>
      </w:r>
      <w:r w:rsidR="0061273B">
        <w:rPr>
          <w:rFonts w:asciiTheme="minorHAnsi" w:hAnsiTheme="minorHAnsi"/>
          <w:color w:val="000000"/>
        </w:rPr>
        <w:t>,</w:t>
      </w:r>
      <w:r w:rsidR="002B553E">
        <w:rPr>
          <w:rFonts w:asciiTheme="minorHAnsi" w:hAnsiTheme="minorHAnsi"/>
          <w:color w:val="000000"/>
        </w:rPr>
        <w:t xml:space="preserve"> </w:t>
      </w:r>
      <w:r w:rsidR="0061273B">
        <w:rPr>
          <w:rFonts w:asciiTheme="minorHAnsi" w:hAnsiTheme="minorHAnsi"/>
          <w:color w:val="000000"/>
        </w:rPr>
        <w:t>Customization</w:t>
      </w:r>
    </w:p>
    <w:p w14:paraId="7ECD79A4" w14:textId="77777777" w:rsidR="00FA018C" w:rsidRPr="00031FBD" w:rsidRDefault="00FA018C" w:rsidP="003F1B26">
      <w:pPr>
        <w:rPr>
          <w:rFonts w:asciiTheme="minorHAnsi" w:hAnsiTheme="minorHAnsi"/>
          <w:color w:val="000000"/>
        </w:rPr>
      </w:pPr>
    </w:p>
    <w:p w14:paraId="2BC0972B" w14:textId="77777777" w:rsidR="003F1B26" w:rsidRPr="00031FBD" w:rsidRDefault="003F1B26" w:rsidP="00733247">
      <w:pPr>
        <w:spacing w:line="276" w:lineRule="auto"/>
        <w:jc w:val="both"/>
        <w:rPr>
          <w:rFonts w:asciiTheme="minorHAnsi" w:hAnsiTheme="minorHAnsi"/>
          <w:b/>
        </w:rPr>
      </w:pPr>
      <w:r w:rsidRPr="00031FBD">
        <w:rPr>
          <w:rFonts w:asciiTheme="minorHAnsi" w:hAnsiTheme="minorHAnsi"/>
          <w:b/>
        </w:rPr>
        <w:t>Summary:</w:t>
      </w:r>
    </w:p>
    <w:p w14:paraId="7FC14416" w14:textId="77777777" w:rsidR="00B91C59" w:rsidRPr="00B91C59" w:rsidRDefault="00B91C59" w:rsidP="00B91C59">
      <w:pPr>
        <w:pBdr>
          <w:bottom w:val="single" w:sz="8" w:space="1" w:color="000000"/>
        </w:pBdr>
        <w:suppressAutoHyphens w:val="0"/>
        <w:autoSpaceDE w:val="0"/>
        <w:spacing w:line="276" w:lineRule="auto"/>
        <w:ind w:left="450"/>
        <w:jc w:val="both"/>
        <w:rPr>
          <w:rFonts w:asciiTheme="minorHAnsi" w:hAnsiTheme="minorHAnsi"/>
          <w:color w:val="000000"/>
          <w:lang w:eastAsia="en-US"/>
        </w:rPr>
      </w:pPr>
      <w:r w:rsidRPr="00B91C59">
        <w:rPr>
          <w:rFonts w:ascii="Segoe UI Symbol" w:hAnsi="Segoe UI Symbol" w:cs="Segoe UI Symbol"/>
          <w:color w:val="000000"/>
          <w:lang w:eastAsia="en-US"/>
        </w:rPr>
        <w:t>➢</w:t>
      </w:r>
      <w:r w:rsidRPr="00B91C59">
        <w:rPr>
          <w:rFonts w:asciiTheme="minorHAnsi" w:hAnsiTheme="minorHAnsi"/>
          <w:color w:val="000000"/>
          <w:lang w:eastAsia="en-US"/>
        </w:rPr>
        <w:t xml:space="preserve"> Experience in Development, Implementing, Customizing and Supporting of BMC Remedy Applications and objects.</w:t>
      </w:r>
    </w:p>
    <w:p w14:paraId="345DF27C" w14:textId="6098F7E8" w:rsidR="00B91C59" w:rsidRDefault="00B91C59" w:rsidP="00B91C59">
      <w:pPr>
        <w:pBdr>
          <w:bottom w:val="single" w:sz="8" w:space="1" w:color="000000"/>
        </w:pBdr>
        <w:suppressAutoHyphens w:val="0"/>
        <w:autoSpaceDE w:val="0"/>
        <w:spacing w:line="276" w:lineRule="auto"/>
        <w:ind w:left="450"/>
        <w:jc w:val="both"/>
        <w:rPr>
          <w:rFonts w:asciiTheme="minorHAnsi" w:hAnsiTheme="minorHAnsi"/>
          <w:color w:val="000000"/>
          <w:lang w:eastAsia="en-US"/>
        </w:rPr>
      </w:pPr>
      <w:r w:rsidRPr="00B91C59">
        <w:rPr>
          <w:rFonts w:ascii="Segoe UI Symbol" w:hAnsi="Segoe UI Symbol" w:cs="Segoe UI Symbol"/>
          <w:color w:val="000000"/>
          <w:lang w:eastAsia="en-US"/>
        </w:rPr>
        <w:t>➢</w:t>
      </w:r>
      <w:r w:rsidRPr="00B91C59">
        <w:rPr>
          <w:rFonts w:asciiTheme="minorHAnsi" w:hAnsiTheme="minorHAnsi"/>
          <w:color w:val="000000"/>
          <w:lang w:eastAsia="en-US"/>
        </w:rPr>
        <w:t xml:space="preserve"> Hands on experience in</w:t>
      </w:r>
      <w:r>
        <w:rPr>
          <w:rFonts w:asciiTheme="minorHAnsi" w:hAnsiTheme="minorHAnsi"/>
          <w:color w:val="000000"/>
          <w:lang w:eastAsia="en-US"/>
        </w:rPr>
        <w:t xml:space="preserve"> </w:t>
      </w:r>
    </w:p>
    <w:p w14:paraId="132C4781" w14:textId="600BA383" w:rsid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ITSM modules (Incident/Change/Problem)</w:t>
      </w:r>
    </w:p>
    <w:p w14:paraId="4F846F1B" w14:textId="6A7863A3" w:rsid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xml:space="preserve">• </w:t>
      </w:r>
      <w:r>
        <w:rPr>
          <w:rFonts w:asciiTheme="minorHAnsi" w:hAnsiTheme="minorHAnsi"/>
          <w:color w:val="000000"/>
          <w:lang w:eastAsia="en-US"/>
        </w:rPr>
        <w:t>SRM Implementation</w:t>
      </w:r>
    </w:p>
    <w:p w14:paraId="24BFEC24" w14:textId="77777777"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Notifications, Approvals.</w:t>
      </w:r>
    </w:p>
    <w:p w14:paraId="71D2F778" w14:textId="77777777"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BMC Atrium CORE (CMDB)</w:t>
      </w:r>
    </w:p>
    <w:p w14:paraId="456CA0FE" w14:textId="77777777"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Data Management Tools (DMT) like Data Wizard and UDM, Atrium Integrator.</w:t>
      </w:r>
    </w:p>
    <w:p w14:paraId="7369076A" w14:textId="77777777"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Email Engine Configurations.</w:t>
      </w:r>
    </w:p>
    <w:p w14:paraId="1F4E50DD" w14:textId="77777777"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Mid-Tier configurations for Windows OS.</w:t>
      </w:r>
    </w:p>
    <w:p w14:paraId="1A8102BB" w14:textId="279348C5"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AR Server Administration (Client/Server logs Analysis)</w:t>
      </w:r>
    </w:p>
    <w:p w14:paraId="62528E9B" w14:textId="791A7C56"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xml:space="preserve">• </w:t>
      </w:r>
      <w:proofErr w:type="spellStart"/>
      <w:r w:rsidRPr="00B91C59">
        <w:rPr>
          <w:rFonts w:asciiTheme="minorHAnsi" w:hAnsiTheme="minorHAnsi"/>
          <w:color w:val="000000"/>
          <w:lang w:eastAsia="en-US"/>
        </w:rPr>
        <w:t>SmartIT</w:t>
      </w:r>
      <w:proofErr w:type="spellEnd"/>
      <w:r w:rsidRPr="00B91C59">
        <w:rPr>
          <w:rFonts w:asciiTheme="minorHAnsi" w:hAnsiTheme="minorHAnsi"/>
          <w:color w:val="000000"/>
          <w:lang w:eastAsia="en-US"/>
        </w:rPr>
        <w:t xml:space="preserve"> </w:t>
      </w:r>
      <w:r w:rsidR="009D379C">
        <w:rPr>
          <w:rFonts w:asciiTheme="minorHAnsi" w:hAnsiTheme="minorHAnsi"/>
          <w:color w:val="000000"/>
          <w:lang w:eastAsia="en-US"/>
        </w:rPr>
        <w:t xml:space="preserve">&amp; </w:t>
      </w:r>
      <w:proofErr w:type="spellStart"/>
      <w:r w:rsidR="009D379C">
        <w:rPr>
          <w:rFonts w:asciiTheme="minorHAnsi" w:hAnsiTheme="minorHAnsi"/>
          <w:color w:val="000000"/>
          <w:lang w:eastAsia="en-US"/>
        </w:rPr>
        <w:t>MyIT</w:t>
      </w:r>
      <w:proofErr w:type="spellEnd"/>
      <w:r w:rsidR="009D379C" w:rsidRPr="00B91C59">
        <w:rPr>
          <w:rFonts w:asciiTheme="minorHAnsi" w:hAnsiTheme="minorHAnsi"/>
          <w:color w:val="000000"/>
          <w:lang w:eastAsia="en-US"/>
        </w:rPr>
        <w:t xml:space="preserve"> </w:t>
      </w:r>
      <w:r w:rsidRPr="00B91C59">
        <w:rPr>
          <w:rFonts w:asciiTheme="minorHAnsi" w:hAnsiTheme="minorHAnsi"/>
          <w:color w:val="000000"/>
          <w:lang w:eastAsia="en-US"/>
        </w:rPr>
        <w:t>(Configurations)</w:t>
      </w:r>
    </w:p>
    <w:p w14:paraId="1435C5E0" w14:textId="14E46CED" w:rsidR="00B91C59" w:rsidRP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xml:space="preserve">• Smart Reporting </w:t>
      </w:r>
    </w:p>
    <w:p w14:paraId="6DF4D5A0" w14:textId="65C28469" w:rsidR="00B91C59" w:rsidRDefault="00B91C59"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Web-services/REST API.</w:t>
      </w:r>
    </w:p>
    <w:p w14:paraId="065390C4" w14:textId="1250494F" w:rsidR="005614C2" w:rsidRPr="00B91C59" w:rsidRDefault="005614C2" w:rsidP="00B91C59">
      <w:pPr>
        <w:pBdr>
          <w:bottom w:val="single" w:sz="8" w:space="1" w:color="000000"/>
        </w:pBdr>
        <w:suppressAutoHyphens w:val="0"/>
        <w:autoSpaceDE w:val="0"/>
        <w:spacing w:line="276" w:lineRule="auto"/>
        <w:ind w:left="450" w:firstLine="270"/>
        <w:jc w:val="both"/>
        <w:rPr>
          <w:rFonts w:asciiTheme="minorHAnsi" w:hAnsiTheme="minorHAnsi"/>
          <w:color w:val="000000"/>
          <w:lang w:eastAsia="en-US"/>
        </w:rPr>
      </w:pPr>
      <w:r w:rsidRPr="00B91C59">
        <w:rPr>
          <w:rFonts w:asciiTheme="minorHAnsi" w:hAnsiTheme="minorHAnsi"/>
          <w:color w:val="000000"/>
          <w:lang w:eastAsia="en-US"/>
        </w:rPr>
        <w:t xml:space="preserve">• </w:t>
      </w:r>
      <w:r>
        <w:rPr>
          <w:rFonts w:asciiTheme="minorHAnsi" w:hAnsiTheme="minorHAnsi"/>
          <w:color w:val="000000"/>
          <w:lang w:eastAsia="en-US"/>
        </w:rPr>
        <w:t>MCSM Implementation</w:t>
      </w:r>
    </w:p>
    <w:p w14:paraId="71C52970" w14:textId="77777777" w:rsidR="00B91C59" w:rsidRPr="00B91C59" w:rsidRDefault="00B91C59" w:rsidP="00B91C59">
      <w:pPr>
        <w:pBdr>
          <w:bottom w:val="single" w:sz="8" w:space="1" w:color="000000"/>
        </w:pBdr>
        <w:suppressAutoHyphens w:val="0"/>
        <w:autoSpaceDE w:val="0"/>
        <w:spacing w:line="276" w:lineRule="auto"/>
        <w:ind w:left="450"/>
        <w:jc w:val="both"/>
        <w:rPr>
          <w:rFonts w:asciiTheme="minorHAnsi" w:hAnsiTheme="minorHAnsi"/>
          <w:color w:val="000000"/>
          <w:lang w:eastAsia="en-US"/>
        </w:rPr>
      </w:pPr>
      <w:r w:rsidRPr="00B91C59">
        <w:rPr>
          <w:rFonts w:ascii="Segoe UI Symbol" w:hAnsi="Segoe UI Symbol" w:cs="Segoe UI Symbol"/>
          <w:color w:val="000000"/>
          <w:lang w:eastAsia="en-US"/>
        </w:rPr>
        <w:t>➢</w:t>
      </w:r>
      <w:r w:rsidRPr="00B91C59">
        <w:rPr>
          <w:rFonts w:asciiTheme="minorHAnsi" w:hAnsiTheme="minorHAnsi"/>
          <w:color w:val="000000"/>
          <w:lang w:eastAsia="en-US"/>
        </w:rPr>
        <w:t xml:space="preserve"> Worked on requirement analysis and creating requirement documentations.</w:t>
      </w:r>
    </w:p>
    <w:p w14:paraId="426E67AE" w14:textId="3E7FC0B9" w:rsidR="003D5A84" w:rsidRDefault="00B91C59" w:rsidP="00B91C59">
      <w:pPr>
        <w:pBdr>
          <w:bottom w:val="single" w:sz="8" w:space="1" w:color="000000"/>
        </w:pBdr>
        <w:suppressAutoHyphens w:val="0"/>
        <w:autoSpaceDE w:val="0"/>
        <w:spacing w:line="276" w:lineRule="auto"/>
        <w:ind w:left="450"/>
        <w:jc w:val="both"/>
        <w:rPr>
          <w:rFonts w:asciiTheme="minorHAnsi" w:hAnsiTheme="minorHAnsi"/>
          <w:color w:val="000000"/>
          <w:lang w:eastAsia="en-US"/>
        </w:rPr>
      </w:pPr>
      <w:r w:rsidRPr="00B91C59">
        <w:rPr>
          <w:rFonts w:ascii="Segoe UI Symbol" w:hAnsi="Segoe UI Symbol" w:cs="Segoe UI Symbol"/>
          <w:color w:val="000000"/>
          <w:lang w:eastAsia="en-US"/>
        </w:rPr>
        <w:t>➢</w:t>
      </w:r>
      <w:r w:rsidRPr="00B91C59">
        <w:rPr>
          <w:rFonts w:asciiTheme="minorHAnsi" w:hAnsiTheme="minorHAnsi"/>
          <w:color w:val="000000"/>
          <w:lang w:eastAsia="en-US"/>
        </w:rPr>
        <w:t xml:space="preserve"> Knowledge of AR Upgrade.</w:t>
      </w:r>
    </w:p>
    <w:p w14:paraId="461161F5" w14:textId="77777777" w:rsidR="006A1F5F" w:rsidRPr="00031FBD" w:rsidRDefault="006A1F5F" w:rsidP="00B91C59">
      <w:pPr>
        <w:pBdr>
          <w:bottom w:val="single" w:sz="8" w:space="1" w:color="000000"/>
        </w:pBdr>
        <w:suppressAutoHyphens w:val="0"/>
        <w:autoSpaceDE w:val="0"/>
        <w:spacing w:line="276" w:lineRule="auto"/>
        <w:ind w:left="450"/>
        <w:jc w:val="both"/>
        <w:rPr>
          <w:rFonts w:asciiTheme="minorHAnsi" w:hAnsiTheme="minorHAnsi"/>
        </w:rPr>
      </w:pPr>
    </w:p>
    <w:p w14:paraId="44B1B3D4" w14:textId="6BE8D12B" w:rsidR="00B91C59" w:rsidRDefault="00B91C59" w:rsidP="003D5A84">
      <w:pPr>
        <w:rPr>
          <w:rFonts w:asciiTheme="minorHAnsi" w:hAnsiTheme="minorHAnsi"/>
        </w:rPr>
      </w:pPr>
    </w:p>
    <w:p w14:paraId="44BFDA54" w14:textId="77777777" w:rsidR="00B91C59" w:rsidRDefault="00B91C59" w:rsidP="00B91C59">
      <w:pPr>
        <w:jc w:val="both"/>
        <w:rPr>
          <w:rFonts w:asciiTheme="minorHAnsi" w:hAnsiTheme="minorHAnsi"/>
          <w:b/>
          <w:bCs/>
        </w:rPr>
      </w:pPr>
    </w:p>
    <w:p w14:paraId="5F9FE760" w14:textId="74805EBE" w:rsidR="00B91C59" w:rsidRPr="00031FBD" w:rsidRDefault="00B91C59" w:rsidP="00B91C59">
      <w:pPr>
        <w:jc w:val="both"/>
        <w:rPr>
          <w:rFonts w:asciiTheme="minorHAnsi" w:hAnsiTheme="minorHAnsi"/>
          <w:b/>
          <w:bCs/>
        </w:rPr>
      </w:pPr>
      <w:r>
        <w:rPr>
          <w:rFonts w:asciiTheme="minorHAnsi" w:hAnsiTheme="minorHAnsi"/>
          <w:b/>
          <w:bCs/>
        </w:rPr>
        <w:t>Helix 20.02 implementation</w:t>
      </w:r>
      <w:r w:rsidR="00191324">
        <w:rPr>
          <w:rFonts w:asciiTheme="minorHAnsi" w:hAnsiTheme="minorHAnsi"/>
          <w:b/>
          <w:bCs/>
        </w:rPr>
        <w:t xml:space="preserve">, </w:t>
      </w:r>
      <w:r w:rsidR="001E46D4">
        <w:rPr>
          <w:rFonts w:asciiTheme="minorHAnsi" w:hAnsiTheme="minorHAnsi"/>
          <w:b/>
          <w:bCs/>
        </w:rPr>
        <w:t>C</w:t>
      </w:r>
      <w:r w:rsidR="00191324">
        <w:rPr>
          <w:rFonts w:asciiTheme="minorHAnsi" w:hAnsiTheme="minorHAnsi"/>
          <w:b/>
          <w:bCs/>
        </w:rPr>
        <w:t>ustomization</w:t>
      </w:r>
      <w:r>
        <w:rPr>
          <w:rFonts w:asciiTheme="minorHAnsi" w:hAnsiTheme="minorHAnsi"/>
          <w:b/>
          <w:bCs/>
        </w:rPr>
        <w:t xml:space="preserve"> and Support.</w:t>
      </w:r>
    </w:p>
    <w:p w14:paraId="147C46D0" w14:textId="77777777" w:rsidR="00B91C59" w:rsidRPr="00031FBD" w:rsidRDefault="00B91C59" w:rsidP="00B91C59">
      <w:pPr>
        <w:jc w:val="both"/>
        <w:rPr>
          <w:rFonts w:asciiTheme="minorHAnsi" w:hAnsiTheme="minorHAnsi"/>
          <w:b/>
          <w:bCs/>
        </w:rPr>
      </w:pPr>
    </w:p>
    <w:p w14:paraId="4BE0CD4D" w14:textId="3A88ED91" w:rsidR="00B91C59" w:rsidRPr="00031FBD" w:rsidRDefault="00B91C59" w:rsidP="00B91C59">
      <w:pPr>
        <w:jc w:val="both"/>
        <w:rPr>
          <w:rFonts w:asciiTheme="minorHAnsi" w:hAnsiTheme="minorHAnsi"/>
        </w:rPr>
      </w:pPr>
      <w:r w:rsidRPr="00031FBD">
        <w:rPr>
          <w:rFonts w:asciiTheme="minorHAnsi" w:hAnsiTheme="minorHAnsi"/>
          <w:b/>
          <w:bCs/>
        </w:rPr>
        <w:t>Client</w:t>
      </w:r>
      <w:r w:rsidRPr="00031FBD">
        <w:rPr>
          <w:rFonts w:asciiTheme="minorHAnsi" w:hAnsiTheme="minorHAnsi"/>
          <w:b/>
          <w:bCs/>
        </w:rPr>
        <w:tab/>
      </w:r>
      <w:r w:rsidRPr="00031FBD">
        <w:rPr>
          <w:rFonts w:asciiTheme="minorHAnsi" w:hAnsiTheme="minorHAnsi"/>
          <w:b/>
          <w:bCs/>
        </w:rPr>
        <w:tab/>
        <w:t xml:space="preserve">: </w:t>
      </w:r>
      <w:r>
        <w:rPr>
          <w:rFonts w:asciiTheme="minorHAnsi" w:hAnsiTheme="minorHAnsi"/>
        </w:rPr>
        <w:t>DSM</w:t>
      </w:r>
    </w:p>
    <w:p w14:paraId="0A30E8A7" w14:textId="76ED0097" w:rsidR="00B91C59" w:rsidRPr="00031FBD" w:rsidRDefault="00B91C59" w:rsidP="00B91C59">
      <w:pPr>
        <w:jc w:val="both"/>
        <w:rPr>
          <w:rFonts w:asciiTheme="minorHAnsi" w:hAnsiTheme="minorHAnsi"/>
        </w:rPr>
      </w:pPr>
      <w:r w:rsidRPr="00031FBD">
        <w:rPr>
          <w:rFonts w:asciiTheme="minorHAnsi" w:hAnsiTheme="minorHAnsi"/>
          <w:b/>
          <w:bCs/>
        </w:rPr>
        <w:t>Team Size</w:t>
      </w:r>
      <w:r w:rsidRPr="00031FBD">
        <w:rPr>
          <w:rFonts w:asciiTheme="minorHAnsi" w:hAnsiTheme="minorHAnsi"/>
          <w:b/>
          <w:bCs/>
        </w:rPr>
        <w:tab/>
        <w:t xml:space="preserve">: </w:t>
      </w:r>
      <w:r>
        <w:rPr>
          <w:rFonts w:asciiTheme="minorHAnsi" w:hAnsiTheme="minorHAnsi"/>
        </w:rPr>
        <w:t>5</w:t>
      </w:r>
    </w:p>
    <w:p w14:paraId="1D79272E" w14:textId="7CE6AE27" w:rsidR="00B91C59" w:rsidRDefault="00B91C59" w:rsidP="00B91C59">
      <w:pPr>
        <w:jc w:val="both"/>
        <w:rPr>
          <w:rFonts w:asciiTheme="minorHAnsi" w:hAnsiTheme="minorHAnsi"/>
        </w:rPr>
      </w:pPr>
    </w:p>
    <w:p w14:paraId="0DADAE3B" w14:textId="79C03C11" w:rsidR="005614C2" w:rsidRPr="005614C2" w:rsidRDefault="005614C2" w:rsidP="005614C2">
      <w:pPr>
        <w:jc w:val="both"/>
        <w:rPr>
          <w:rFonts w:asciiTheme="minorHAnsi" w:hAnsiTheme="minorHAnsi"/>
          <w:b/>
          <w:bCs/>
        </w:rPr>
      </w:pPr>
      <w:proofErr w:type="gramStart"/>
      <w:r w:rsidRPr="005614C2">
        <w:rPr>
          <w:rFonts w:asciiTheme="minorHAnsi" w:hAnsiTheme="minorHAnsi"/>
          <w:b/>
          <w:bCs/>
        </w:rPr>
        <w:t xml:space="preserve">Roles </w:t>
      </w:r>
      <w:r w:rsidR="00091016">
        <w:rPr>
          <w:rFonts w:asciiTheme="minorHAnsi" w:hAnsiTheme="minorHAnsi"/>
          <w:b/>
          <w:bCs/>
        </w:rPr>
        <w:t>:</w:t>
      </w:r>
      <w:proofErr w:type="gramEnd"/>
    </w:p>
    <w:p w14:paraId="59591022" w14:textId="4E7F8F9E" w:rsidR="005614C2" w:rsidRPr="005614C2" w:rsidRDefault="005614C2" w:rsidP="005614C2">
      <w:pPr>
        <w:jc w:val="both"/>
        <w:rPr>
          <w:rFonts w:asciiTheme="minorHAnsi" w:hAnsiTheme="minorHAnsi"/>
        </w:rPr>
      </w:pPr>
      <w:r>
        <w:rPr>
          <w:rFonts w:asciiTheme="minorHAnsi" w:hAnsiTheme="minorHAnsi"/>
        </w:rPr>
        <w:t xml:space="preserve"> </w:t>
      </w:r>
      <w:r w:rsidR="00B64512">
        <w:rPr>
          <w:rFonts w:asciiTheme="minorHAnsi" w:hAnsiTheme="minorHAnsi"/>
        </w:rPr>
        <w:t xml:space="preserve">      </w:t>
      </w:r>
      <w:r w:rsidRPr="005614C2">
        <w:rPr>
          <w:rFonts w:asciiTheme="minorHAnsi" w:hAnsiTheme="minorHAnsi"/>
        </w:rPr>
        <w:t xml:space="preserve">• Working as a consultant for client requirements on customization requests, and </w:t>
      </w:r>
      <w:r>
        <w:rPr>
          <w:rFonts w:asciiTheme="minorHAnsi" w:hAnsiTheme="minorHAnsi"/>
        </w:rPr>
        <w:t xml:space="preserve">   </w:t>
      </w:r>
      <w:r w:rsidRPr="005614C2">
        <w:rPr>
          <w:rFonts w:asciiTheme="minorHAnsi" w:hAnsiTheme="minorHAnsi"/>
        </w:rPr>
        <w:t>deployment of the changes from</w:t>
      </w:r>
      <w:r>
        <w:rPr>
          <w:rFonts w:asciiTheme="minorHAnsi" w:hAnsiTheme="minorHAnsi"/>
        </w:rPr>
        <w:t xml:space="preserve"> </w:t>
      </w:r>
      <w:r w:rsidRPr="005614C2">
        <w:rPr>
          <w:rFonts w:asciiTheme="minorHAnsi" w:hAnsiTheme="minorHAnsi"/>
        </w:rPr>
        <w:t>Development Server to Testing Production Servers.</w:t>
      </w:r>
    </w:p>
    <w:p w14:paraId="1447A614" w14:textId="7604B9D6" w:rsidR="005614C2" w:rsidRDefault="00B64512" w:rsidP="00B64512">
      <w:pPr>
        <w:jc w:val="both"/>
        <w:rPr>
          <w:rFonts w:asciiTheme="minorHAnsi" w:hAnsiTheme="minorHAnsi"/>
        </w:rPr>
      </w:pPr>
      <w:r>
        <w:rPr>
          <w:rFonts w:asciiTheme="minorHAnsi" w:hAnsiTheme="minorHAnsi"/>
        </w:rPr>
        <w:t xml:space="preserve">       </w:t>
      </w:r>
      <w:r w:rsidR="005614C2" w:rsidRPr="005614C2">
        <w:rPr>
          <w:rFonts w:asciiTheme="minorHAnsi" w:hAnsiTheme="minorHAnsi"/>
        </w:rPr>
        <w:t>• Responsible for REST APIs management and integrations</w:t>
      </w:r>
    </w:p>
    <w:p w14:paraId="5A91D9D3" w14:textId="7D9AB4F3" w:rsidR="005614C2" w:rsidRDefault="00B64512" w:rsidP="00B64512">
      <w:pPr>
        <w:jc w:val="both"/>
        <w:rPr>
          <w:rFonts w:asciiTheme="minorHAnsi" w:hAnsiTheme="minorHAnsi"/>
        </w:rPr>
      </w:pPr>
      <w:r>
        <w:rPr>
          <w:rFonts w:asciiTheme="minorHAnsi" w:hAnsiTheme="minorHAnsi"/>
        </w:rPr>
        <w:t xml:space="preserve">       </w:t>
      </w:r>
      <w:r w:rsidR="005614C2" w:rsidRPr="005614C2">
        <w:rPr>
          <w:rFonts w:asciiTheme="minorHAnsi" w:hAnsiTheme="minorHAnsi"/>
        </w:rPr>
        <w:t xml:space="preserve">• </w:t>
      </w:r>
      <w:r w:rsidR="005614C2">
        <w:rPr>
          <w:rFonts w:asciiTheme="minorHAnsi" w:hAnsiTheme="minorHAnsi"/>
        </w:rPr>
        <w:t>SRD creation and Event error management</w:t>
      </w:r>
      <w:r w:rsidR="009D379C">
        <w:rPr>
          <w:rFonts w:asciiTheme="minorHAnsi" w:hAnsiTheme="minorHAnsi"/>
        </w:rPr>
        <w:t>.</w:t>
      </w:r>
    </w:p>
    <w:p w14:paraId="7D6DA86B" w14:textId="1893B549" w:rsidR="005614C2" w:rsidRDefault="00B64512" w:rsidP="00B64512">
      <w:pPr>
        <w:jc w:val="both"/>
        <w:rPr>
          <w:rFonts w:asciiTheme="minorHAnsi" w:hAnsiTheme="minorHAnsi"/>
        </w:rPr>
      </w:pPr>
      <w:r>
        <w:rPr>
          <w:rFonts w:asciiTheme="minorHAnsi" w:hAnsiTheme="minorHAnsi"/>
        </w:rPr>
        <w:t xml:space="preserve">       </w:t>
      </w:r>
      <w:r w:rsidR="005614C2" w:rsidRPr="005614C2">
        <w:rPr>
          <w:rFonts w:asciiTheme="minorHAnsi" w:hAnsiTheme="minorHAnsi"/>
        </w:rPr>
        <w:t xml:space="preserve">• </w:t>
      </w:r>
      <w:r w:rsidR="005614C2">
        <w:rPr>
          <w:rFonts w:asciiTheme="minorHAnsi" w:hAnsiTheme="minorHAnsi"/>
        </w:rPr>
        <w:t>MCSM implementation for Remedy – Jira Integration</w:t>
      </w:r>
    </w:p>
    <w:p w14:paraId="384D62BC" w14:textId="3B736B62" w:rsidR="005614C2" w:rsidRPr="005614C2" w:rsidRDefault="00B64512" w:rsidP="00B64512">
      <w:pPr>
        <w:jc w:val="both"/>
        <w:rPr>
          <w:rFonts w:asciiTheme="minorHAnsi" w:hAnsiTheme="minorHAnsi"/>
          <w:b/>
          <w:bCs/>
        </w:rPr>
      </w:pPr>
      <w:r>
        <w:rPr>
          <w:rFonts w:asciiTheme="minorHAnsi" w:hAnsiTheme="minorHAnsi"/>
        </w:rPr>
        <w:t xml:space="preserve">       </w:t>
      </w:r>
      <w:r w:rsidR="005614C2" w:rsidRPr="005614C2">
        <w:rPr>
          <w:rFonts w:asciiTheme="minorHAnsi" w:hAnsiTheme="minorHAnsi"/>
        </w:rPr>
        <w:t xml:space="preserve">• </w:t>
      </w:r>
      <w:r w:rsidR="005614C2">
        <w:rPr>
          <w:rFonts w:asciiTheme="minorHAnsi" w:hAnsiTheme="minorHAnsi"/>
        </w:rPr>
        <w:t>Worked on Remedy – SNOW Integration</w:t>
      </w:r>
    </w:p>
    <w:p w14:paraId="38B413EA" w14:textId="625BA534" w:rsidR="005614C2" w:rsidRDefault="00B64512" w:rsidP="00B64512">
      <w:pPr>
        <w:jc w:val="both"/>
        <w:rPr>
          <w:rFonts w:asciiTheme="minorHAnsi" w:hAnsiTheme="minorHAnsi"/>
        </w:rPr>
      </w:pPr>
      <w:r>
        <w:rPr>
          <w:rFonts w:asciiTheme="minorHAnsi" w:hAnsiTheme="minorHAnsi"/>
        </w:rPr>
        <w:t xml:space="preserve">       </w:t>
      </w:r>
      <w:r w:rsidR="005614C2" w:rsidRPr="005614C2">
        <w:rPr>
          <w:rFonts w:asciiTheme="minorHAnsi" w:hAnsiTheme="minorHAnsi"/>
        </w:rPr>
        <w:t>• Responsible for CMDB data management.</w:t>
      </w:r>
    </w:p>
    <w:p w14:paraId="6A084225" w14:textId="4071CBFA" w:rsidR="005614C2" w:rsidRDefault="00B64512" w:rsidP="00B64512">
      <w:pPr>
        <w:jc w:val="both"/>
        <w:rPr>
          <w:rFonts w:asciiTheme="minorHAnsi" w:hAnsiTheme="minorHAnsi"/>
        </w:rPr>
      </w:pPr>
      <w:r>
        <w:rPr>
          <w:rFonts w:asciiTheme="minorHAnsi" w:hAnsiTheme="minorHAnsi"/>
        </w:rPr>
        <w:t xml:space="preserve">       </w:t>
      </w:r>
      <w:r w:rsidR="005614C2" w:rsidRPr="005614C2">
        <w:rPr>
          <w:rFonts w:asciiTheme="minorHAnsi" w:hAnsiTheme="minorHAnsi"/>
        </w:rPr>
        <w:t xml:space="preserve">• </w:t>
      </w:r>
      <w:r w:rsidR="005614C2">
        <w:rPr>
          <w:rFonts w:asciiTheme="minorHAnsi" w:hAnsiTheme="minorHAnsi"/>
        </w:rPr>
        <w:t xml:space="preserve">Handling incidents and </w:t>
      </w:r>
      <w:proofErr w:type="spellStart"/>
      <w:r w:rsidR="005614C2">
        <w:rPr>
          <w:rFonts w:asciiTheme="minorHAnsi" w:hAnsiTheme="minorHAnsi"/>
        </w:rPr>
        <w:t>WorkOrders</w:t>
      </w:r>
      <w:proofErr w:type="spellEnd"/>
      <w:r w:rsidR="005614C2" w:rsidRPr="005614C2">
        <w:rPr>
          <w:rFonts w:asciiTheme="minorHAnsi" w:hAnsiTheme="minorHAnsi"/>
        </w:rPr>
        <w:t>.</w:t>
      </w:r>
    </w:p>
    <w:p w14:paraId="2AFDEA0A" w14:textId="77777777" w:rsidR="005614C2" w:rsidRDefault="005614C2" w:rsidP="005614C2">
      <w:pPr>
        <w:ind w:firstLine="720"/>
        <w:jc w:val="both"/>
        <w:rPr>
          <w:rFonts w:asciiTheme="minorHAnsi" w:hAnsiTheme="minorHAnsi"/>
        </w:rPr>
      </w:pPr>
    </w:p>
    <w:p w14:paraId="64AAB7F2" w14:textId="77777777" w:rsidR="005614C2" w:rsidRPr="00031FBD" w:rsidRDefault="005614C2" w:rsidP="005614C2">
      <w:pPr>
        <w:ind w:firstLine="720"/>
        <w:jc w:val="both"/>
        <w:rPr>
          <w:rFonts w:asciiTheme="minorHAnsi" w:hAnsiTheme="minorHAnsi"/>
        </w:rPr>
      </w:pPr>
    </w:p>
    <w:p w14:paraId="44A48AAD" w14:textId="77777777" w:rsidR="007420DD" w:rsidRPr="00031FBD" w:rsidRDefault="007420DD" w:rsidP="007420DD">
      <w:pPr>
        <w:jc w:val="both"/>
        <w:rPr>
          <w:rFonts w:asciiTheme="minorHAnsi" w:hAnsiTheme="minorHAnsi"/>
          <w:b/>
          <w:bCs/>
        </w:rPr>
      </w:pPr>
      <w:r w:rsidRPr="00031FBD">
        <w:rPr>
          <w:rFonts w:asciiTheme="minorHAnsi" w:hAnsiTheme="minorHAnsi"/>
          <w:b/>
          <w:bCs/>
        </w:rPr>
        <w:t xml:space="preserve">BMC Remedy </w:t>
      </w:r>
      <w:r w:rsidR="00735E45" w:rsidRPr="00031FBD">
        <w:rPr>
          <w:rFonts w:asciiTheme="minorHAnsi" w:hAnsiTheme="minorHAnsi"/>
          <w:b/>
          <w:bCs/>
        </w:rPr>
        <w:t>SRM</w:t>
      </w:r>
      <w:r w:rsidRPr="00031FBD">
        <w:rPr>
          <w:rFonts w:asciiTheme="minorHAnsi" w:hAnsiTheme="minorHAnsi"/>
          <w:b/>
          <w:bCs/>
        </w:rPr>
        <w:t xml:space="preserve"> Implementation &amp; Customization</w:t>
      </w:r>
    </w:p>
    <w:p w14:paraId="7768F319" w14:textId="77777777" w:rsidR="007420DD" w:rsidRPr="00031FBD" w:rsidRDefault="007420DD" w:rsidP="007420DD">
      <w:pPr>
        <w:jc w:val="both"/>
        <w:rPr>
          <w:rFonts w:asciiTheme="minorHAnsi" w:hAnsiTheme="minorHAnsi"/>
          <w:b/>
          <w:bCs/>
        </w:rPr>
      </w:pPr>
    </w:p>
    <w:p w14:paraId="104307A3" w14:textId="77777777" w:rsidR="007420DD" w:rsidRPr="00031FBD" w:rsidRDefault="007420DD" w:rsidP="007420DD">
      <w:pPr>
        <w:jc w:val="both"/>
        <w:rPr>
          <w:rFonts w:asciiTheme="minorHAnsi" w:hAnsiTheme="minorHAnsi"/>
        </w:rPr>
      </w:pPr>
      <w:r w:rsidRPr="00031FBD">
        <w:rPr>
          <w:rFonts w:asciiTheme="minorHAnsi" w:hAnsiTheme="minorHAnsi"/>
          <w:b/>
          <w:bCs/>
        </w:rPr>
        <w:t>Client</w:t>
      </w:r>
      <w:r w:rsidRPr="00031FBD">
        <w:rPr>
          <w:rFonts w:asciiTheme="minorHAnsi" w:hAnsiTheme="minorHAnsi"/>
          <w:b/>
          <w:bCs/>
        </w:rPr>
        <w:tab/>
      </w:r>
      <w:r w:rsidRPr="00031FBD">
        <w:rPr>
          <w:rFonts w:asciiTheme="minorHAnsi" w:hAnsiTheme="minorHAnsi"/>
          <w:b/>
          <w:bCs/>
        </w:rPr>
        <w:tab/>
        <w:t xml:space="preserve">: </w:t>
      </w:r>
      <w:r w:rsidR="00212182" w:rsidRPr="00031FBD">
        <w:rPr>
          <w:rFonts w:asciiTheme="minorHAnsi" w:hAnsiTheme="minorHAnsi"/>
        </w:rPr>
        <w:t>British Airport Authority</w:t>
      </w:r>
    </w:p>
    <w:p w14:paraId="7688ADEF" w14:textId="77777777" w:rsidR="007420DD" w:rsidRPr="00031FBD" w:rsidRDefault="007420DD" w:rsidP="007420DD">
      <w:pPr>
        <w:jc w:val="both"/>
        <w:rPr>
          <w:rFonts w:asciiTheme="minorHAnsi" w:hAnsiTheme="minorHAnsi"/>
        </w:rPr>
      </w:pPr>
      <w:r w:rsidRPr="00031FBD">
        <w:rPr>
          <w:rFonts w:asciiTheme="minorHAnsi" w:hAnsiTheme="minorHAnsi"/>
          <w:b/>
          <w:bCs/>
        </w:rPr>
        <w:t>Team Size</w:t>
      </w:r>
      <w:r w:rsidRPr="00031FBD">
        <w:rPr>
          <w:rFonts w:asciiTheme="minorHAnsi" w:hAnsiTheme="minorHAnsi"/>
          <w:b/>
          <w:bCs/>
        </w:rPr>
        <w:tab/>
        <w:t xml:space="preserve">: </w:t>
      </w:r>
      <w:r w:rsidR="000733FF" w:rsidRPr="00031FBD">
        <w:rPr>
          <w:rFonts w:asciiTheme="minorHAnsi" w:hAnsiTheme="minorHAnsi"/>
        </w:rPr>
        <w:t>4</w:t>
      </w:r>
    </w:p>
    <w:p w14:paraId="7485B317" w14:textId="77777777" w:rsidR="003D5A84" w:rsidRDefault="003D5A84" w:rsidP="007420DD">
      <w:pPr>
        <w:jc w:val="both"/>
        <w:rPr>
          <w:rFonts w:asciiTheme="minorHAnsi" w:hAnsiTheme="minorHAnsi"/>
          <w:b/>
          <w:bCs/>
        </w:rPr>
      </w:pPr>
    </w:p>
    <w:p w14:paraId="48347091" w14:textId="77777777" w:rsidR="007420DD" w:rsidRPr="00031FBD" w:rsidRDefault="007420DD" w:rsidP="007420DD">
      <w:pPr>
        <w:jc w:val="both"/>
        <w:rPr>
          <w:rFonts w:asciiTheme="minorHAnsi" w:hAnsiTheme="minorHAnsi"/>
        </w:rPr>
      </w:pPr>
      <w:r w:rsidRPr="00031FBD">
        <w:rPr>
          <w:rFonts w:asciiTheme="minorHAnsi" w:hAnsiTheme="minorHAnsi"/>
          <w:b/>
          <w:bCs/>
        </w:rPr>
        <w:t>Description</w:t>
      </w:r>
      <w:r w:rsidRPr="00031FBD">
        <w:rPr>
          <w:rFonts w:asciiTheme="minorHAnsi" w:hAnsiTheme="minorHAnsi"/>
          <w:b/>
          <w:bCs/>
        </w:rPr>
        <w:tab/>
        <w:t>:</w:t>
      </w:r>
      <w:r w:rsidR="008E036B">
        <w:rPr>
          <w:rFonts w:asciiTheme="minorHAnsi" w:hAnsiTheme="minorHAnsi"/>
          <w:b/>
          <w:bCs/>
        </w:rPr>
        <w:t xml:space="preserve"> </w:t>
      </w:r>
      <w:r w:rsidRPr="00031FBD">
        <w:rPr>
          <w:rFonts w:asciiTheme="minorHAnsi" w:hAnsiTheme="minorHAnsi"/>
        </w:rPr>
        <w:t>Client is specialized in consulting and technology ou</w:t>
      </w:r>
      <w:r w:rsidR="00617BE5">
        <w:rPr>
          <w:rFonts w:asciiTheme="minorHAnsi" w:hAnsiTheme="minorHAnsi"/>
        </w:rPr>
        <w:t>tsourcing. The BMC Service Desk</w:t>
      </w:r>
      <w:r w:rsidR="0097156E" w:rsidRPr="00031FBD">
        <w:rPr>
          <w:rFonts w:asciiTheme="minorHAnsi" w:hAnsiTheme="minorHAnsi"/>
        </w:rPr>
        <w:t xml:space="preserve"> </w:t>
      </w:r>
      <w:r w:rsidRPr="00031FBD">
        <w:rPr>
          <w:rFonts w:asciiTheme="minorHAnsi" w:hAnsiTheme="minorHAnsi"/>
        </w:rPr>
        <w:t xml:space="preserve">implemented for their internal </w:t>
      </w:r>
      <w:r w:rsidR="000733FF" w:rsidRPr="00031FBD">
        <w:rPr>
          <w:rFonts w:asciiTheme="minorHAnsi" w:hAnsiTheme="minorHAnsi"/>
        </w:rPr>
        <w:t>users</w:t>
      </w:r>
      <w:r w:rsidR="0097156E" w:rsidRPr="00031FBD">
        <w:rPr>
          <w:rFonts w:asciiTheme="minorHAnsi" w:hAnsiTheme="minorHAnsi"/>
        </w:rPr>
        <w:t>.</w:t>
      </w:r>
      <w:r w:rsidR="00617BE5">
        <w:rPr>
          <w:rFonts w:asciiTheme="minorHAnsi" w:hAnsiTheme="minorHAnsi"/>
        </w:rPr>
        <w:t xml:space="preserve"> Implemented SRM as per </w:t>
      </w:r>
      <w:r w:rsidR="004A6C6E">
        <w:rPr>
          <w:rFonts w:asciiTheme="minorHAnsi" w:hAnsiTheme="minorHAnsi"/>
        </w:rPr>
        <w:t>client’s</w:t>
      </w:r>
      <w:r w:rsidR="00617BE5">
        <w:rPr>
          <w:rFonts w:asciiTheme="minorHAnsi" w:hAnsiTheme="minorHAnsi"/>
        </w:rPr>
        <w:t xml:space="preserve"> requirement.</w:t>
      </w:r>
    </w:p>
    <w:p w14:paraId="1ECF4438" w14:textId="77777777" w:rsidR="00617BE5" w:rsidRDefault="00617BE5" w:rsidP="007420DD">
      <w:pPr>
        <w:jc w:val="both"/>
        <w:rPr>
          <w:rFonts w:asciiTheme="minorHAnsi" w:hAnsiTheme="minorHAnsi"/>
          <w:iCs/>
          <w:u w:val="single"/>
        </w:rPr>
      </w:pPr>
    </w:p>
    <w:p w14:paraId="1078CE25" w14:textId="77777777" w:rsidR="007420DD" w:rsidRPr="00031FBD" w:rsidRDefault="007420DD" w:rsidP="007420DD">
      <w:pPr>
        <w:jc w:val="both"/>
        <w:rPr>
          <w:rFonts w:asciiTheme="minorHAnsi" w:hAnsiTheme="minorHAnsi"/>
          <w:b/>
          <w:bCs/>
        </w:rPr>
      </w:pPr>
      <w:r w:rsidRPr="00031FBD">
        <w:rPr>
          <w:rFonts w:asciiTheme="minorHAnsi" w:hAnsiTheme="minorHAnsi"/>
          <w:b/>
          <w:bCs/>
        </w:rPr>
        <w:t>Roles:</w:t>
      </w:r>
    </w:p>
    <w:p w14:paraId="058924F5" w14:textId="77777777" w:rsidR="007420DD" w:rsidRPr="00031FBD" w:rsidRDefault="007420DD" w:rsidP="007420DD">
      <w:pPr>
        <w:numPr>
          <w:ilvl w:val="0"/>
          <w:numId w:val="4"/>
        </w:numPr>
        <w:jc w:val="both"/>
        <w:rPr>
          <w:rFonts w:asciiTheme="minorHAnsi" w:hAnsiTheme="minorHAnsi"/>
        </w:rPr>
      </w:pPr>
      <w:r w:rsidRPr="00031FBD">
        <w:rPr>
          <w:rFonts w:asciiTheme="minorHAnsi" w:hAnsiTheme="minorHAnsi"/>
        </w:rPr>
        <w:t>Understanding Business Requirement for Service Catalog creation in SRM</w:t>
      </w:r>
    </w:p>
    <w:p w14:paraId="795B715D" w14:textId="77777777" w:rsidR="007420DD" w:rsidRPr="00031FBD" w:rsidRDefault="00A35943" w:rsidP="00A35943">
      <w:pPr>
        <w:numPr>
          <w:ilvl w:val="0"/>
          <w:numId w:val="4"/>
        </w:numPr>
        <w:jc w:val="both"/>
        <w:rPr>
          <w:rFonts w:asciiTheme="minorHAnsi" w:hAnsiTheme="minorHAnsi"/>
        </w:rPr>
      </w:pPr>
      <w:r w:rsidRPr="00031FBD">
        <w:rPr>
          <w:rFonts w:asciiTheme="minorHAnsi" w:hAnsiTheme="minorHAnsi"/>
        </w:rPr>
        <w:t xml:space="preserve">Worked as </w:t>
      </w:r>
      <w:r w:rsidR="00F52389" w:rsidRPr="00031FBD">
        <w:rPr>
          <w:rFonts w:asciiTheme="minorHAnsi" w:hAnsiTheme="minorHAnsi"/>
        </w:rPr>
        <w:t xml:space="preserve">SRM </w:t>
      </w:r>
      <w:r w:rsidRPr="00031FBD">
        <w:rPr>
          <w:rFonts w:asciiTheme="minorHAnsi" w:hAnsiTheme="minorHAnsi"/>
        </w:rPr>
        <w:t>Business Analyst</w:t>
      </w:r>
    </w:p>
    <w:p w14:paraId="4418FCFD" w14:textId="77777777" w:rsidR="00A35943" w:rsidRPr="00031FBD" w:rsidRDefault="00FA018C" w:rsidP="00A35943">
      <w:pPr>
        <w:numPr>
          <w:ilvl w:val="0"/>
          <w:numId w:val="4"/>
        </w:numPr>
        <w:jc w:val="both"/>
        <w:rPr>
          <w:rFonts w:asciiTheme="minorHAnsi" w:hAnsiTheme="minorHAnsi"/>
        </w:rPr>
      </w:pPr>
      <w:r>
        <w:rPr>
          <w:rFonts w:asciiTheme="minorHAnsi" w:hAnsiTheme="minorHAnsi"/>
        </w:rPr>
        <w:t>Entitlements,</w:t>
      </w:r>
      <w:r w:rsidR="003F1DB6">
        <w:rPr>
          <w:rFonts w:asciiTheme="minorHAnsi" w:hAnsiTheme="minorHAnsi"/>
        </w:rPr>
        <w:t xml:space="preserve"> </w:t>
      </w:r>
      <w:r>
        <w:rPr>
          <w:rFonts w:asciiTheme="minorHAnsi" w:hAnsiTheme="minorHAnsi"/>
        </w:rPr>
        <w:t>Survey</w:t>
      </w:r>
      <w:r w:rsidR="003F1DB6">
        <w:rPr>
          <w:rFonts w:asciiTheme="minorHAnsi" w:hAnsiTheme="minorHAnsi"/>
        </w:rPr>
        <w:t xml:space="preserve">, </w:t>
      </w:r>
      <w:r w:rsidR="005C6E66">
        <w:rPr>
          <w:rFonts w:asciiTheme="minorHAnsi" w:hAnsiTheme="minorHAnsi"/>
        </w:rPr>
        <w:t>Navigational category</w:t>
      </w:r>
      <w:r w:rsidR="003F1DB6">
        <w:rPr>
          <w:rFonts w:asciiTheme="minorHAnsi" w:hAnsiTheme="minorHAnsi"/>
        </w:rPr>
        <w:t xml:space="preserve"> </w:t>
      </w:r>
      <w:r w:rsidR="005C6E66">
        <w:rPr>
          <w:rFonts w:asciiTheme="minorHAnsi" w:hAnsiTheme="minorHAnsi"/>
        </w:rPr>
        <w:t>configurations</w:t>
      </w:r>
    </w:p>
    <w:p w14:paraId="0DAE47A9" w14:textId="77777777" w:rsidR="007420DD" w:rsidRPr="00031FBD" w:rsidRDefault="007420DD" w:rsidP="007420DD">
      <w:pPr>
        <w:numPr>
          <w:ilvl w:val="0"/>
          <w:numId w:val="4"/>
        </w:numPr>
        <w:jc w:val="both"/>
        <w:rPr>
          <w:rFonts w:asciiTheme="minorHAnsi" w:hAnsiTheme="minorHAnsi"/>
        </w:rPr>
      </w:pPr>
      <w:r w:rsidRPr="00031FBD">
        <w:rPr>
          <w:rFonts w:asciiTheme="minorHAnsi" w:hAnsiTheme="minorHAnsi"/>
        </w:rPr>
        <w:t>Creating various SRD using Advance Interface Form</w:t>
      </w:r>
      <w:r w:rsidR="007B3FA0">
        <w:rPr>
          <w:rFonts w:asciiTheme="minorHAnsi" w:hAnsiTheme="minorHAnsi"/>
        </w:rPr>
        <w:t xml:space="preserve"> </w:t>
      </w:r>
    </w:p>
    <w:p w14:paraId="71FFD863" w14:textId="77777777" w:rsidR="00CD38F9" w:rsidRDefault="00A35943" w:rsidP="00CD38F9">
      <w:pPr>
        <w:numPr>
          <w:ilvl w:val="0"/>
          <w:numId w:val="4"/>
        </w:numPr>
        <w:jc w:val="both"/>
        <w:rPr>
          <w:rFonts w:asciiTheme="minorHAnsi" w:hAnsiTheme="minorHAnsi"/>
        </w:rPr>
      </w:pPr>
      <w:r w:rsidRPr="00031FBD">
        <w:rPr>
          <w:rFonts w:asciiTheme="minorHAnsi" w:hAnsiTheme="minorHAnsi"/>
        </w:rPr>
        <w:t>Designed custom approval process</w:t>
      </w:r>
    </w:p>
    <w:p w14:paraId="7F1D3E6E" w14:textId="2993FB86" w:rsidR="003D5A84" w:rsidRDefault="00CD38F9" w:rsidP="00F66FAC">
      <w:pPr>
        <w:numPr>
          <w:ilvl w:val="0"/>
          <w:numId w:val="4"/>
        </w:numPr>
        <w:jc w:val="both"/>
        <w:rPr>
          <w:rFonts w:asciiTheme="minorHAnsi" w:hAnsiTheme="minorHAnsi"/>
        </w:rPr>
      </w:pPr>
      <w:r w:rsidRPr="00CD38F9">
        <w:rPr>
          <w:rFonts w:asciiTheme="minorHAnsi" w:hAnsiTheme="minorHAnsi"/>
        </w:rPr>
        <w:t xml:space="preserve">Creating standard </w:t>
      </w:r>
      <w:r w:rsidR="00A35943" w:rsidRPr="00CD38F9">
        <w:rPr>
          <w:rFonts w:asciiTheme="minorHAnsi" w:hAnsiTheme="minorHAnsi"/>
        </w:rPr>
        <w:t>SRD</w:t>
      </w:r>
      <w:r w:rsidRPr="00CD38F9">
        <w:rPr>
          <w:rFonts w:asciiTheme="minorHAnsi" w:hAnsiTheme="minorHAnsi"/>
        </w:rPr>
        <w:t>,</w:t>
      </w:r>
      <w:r w:rsidR="002B553E">
        <w:rPr>
          <w:rFonts w:asciiTheme="minorHAnsi" w:hAnsiTheme="minorHAnsi"/>
        </w:rPr>
        <w:t xml:space="preserve"> </w:t>
      </w:r>
      <w:r w:rsidRPr="00CD38F9">
        <w:rPr>
          <w:rFonts w:asciiTheme="minorHAnsi" w:hAnsiTheme="minorHAnsi"/>
        </w:rPr>
        <w:t>PDT,</w:t>
      </w:r>
      <w:r w:rsidR="002B553E">
        <w:rPr>
          <w:rFonts w:asciiTheme="minorHAnsi" w:hAnsiTheme="minorHAnsi"/>
        </w:rPr>
        <w:t xml:space="preserve"> </w:t>
      </w:r>
      <w:r>
        <w:rPr>
          <w:rFonts w:asciiTheme="minorHAnsi" w:hAnsiTheme="minorHAnsi"/>
        </w:rPr>
        <w:t>AO</w:t>
      </w:r>
      <w:r w:rsidR="003D5A84">
        <w:rPr>
          <w:rFonts w:asciiTheme="minorHAnsi" w:hAnsiTheme="minorHAnsi"/>
        </w:rPr>
        <w:t>T</w:t>
      </w:r>
    </w:p>
    <w:p w14:paraId="302E42A1" w14:textId="77777777" w:rsidR="002B553E" w:rsidRDefault="002B553E" w:rsidP="002B553E">
      <w:pPr>
        <w:ind w:left="720"/>
        <w:jc w:val="both"/>
        <w:rPr>
          <w:rFonts w:asciiTheme="minorHAnsi" w:hAnsiTheme="minorHAnsi"/>
        </w:rPr>
      </w:pPr>
    </w:p>
    <w:p w14:paraId="1FF0F487" w14:textId="77777777" w:rsidR="00061C54" w:rsidRDefault="00061C54" w:rsidP="00061C54">
      <w:pPr>
        <w:pStyle w:val="NoSpacing"/>
        <w:jc w:val="both"/>
        <w:rPr>
          <w:b/>
          <w:iCs/>
          <w:sz w:val="24"/>
          <w:szCs w:val="24"/>
        </w:rPr>
      </w:pPr>
      <w:r>
        <w:rPr>
          <w:b/>
          <w:iCs/>
          <w:sz w:val="24"/>
          <w:szCs w:val="24"/>
        </w:rPr>
        <w:t>BMC Remedy ITSM 8.1 Support and Customizations</w:t>
      </w:r>
    </w:p>
    <w:p w14:paraId="79E1AE8A" w14:textId="77777777" w:rsidR="00061C54" w:rsidRDefault="00061C54" w:rsidP="003D5A84">
      <w:pPr>
        <w:jc w:val="both"/>
        <w:rPr>
          <w:rFonts w:asciiTheme="minorHAnsi" w:hAnsiTheme="minorHAnsi"/>
        </w:rPr>
      </w:pPr>
    </w:p>
    <w:p w14:paraId="61F1D99E" w14:textId="77777777" w:rsidR="00061C54" w:rsidRPr="00031FBD" w:rsidRDefault="00061C54" w:rsidP="00061C54">
      <w:pPr>
        <w:rPr>
          <w:rFonts w:asciiTheme="minorHAnsi" w:hAnsiTheme="minorHAnsi"/>
        </w:rPr>
      </w:pPr>
      <w:r w:rsidRPr="00031FBD">
        <w:rPr>
          <w:rFonts w:asciiTheme="minorHAnsi" w:hAnsiTheme="minorHAnsi"/>
          <w:b/>
        </w:rPr>
        <w:t>Client</w:t>
      </w:r>
      <w:r w:rsidRPr="00031FBD">
        <w:rPr>
          <w:rFonts w:asciiTheme="minorHAnsi" w:hAnsiTheme="minorHAnsi"/>
          <w:b/>
        </w:rPr>
        <w:tab/>
      </w:r>
      <w:r w:rsidRPr="00031FBD">
        <w:rPr>
          <w:rFonts w:asciiTheme="minorHAnsi" w:hAnsiTheme="minorHAnsi"/>
          <w:b/>
        </w:rPr>
        <w:tab/>
        <w:t>:</w:t>
      </w:r>
      <w:r>
        <w:rPr>
          <w:rFonts w:asciiTheme="minorHAnsi" w:hAnsiTheme="minorHAnsi"/>
          <w:b/>
        </w:rPr>
        <w:t xml:space="preserve"> Honeywell</w:t>
      </w:r>
    </w:p>
    <w:p w14:paraId="16367B69" w14:textId="77777777" w:rsidR="00061C54" w:rsidRPr="00031FBD" w:rsidRDefault="00061C54" w:rsidP="00061C54">
      <w:pPr>
        <w:rPr>
          <w:rFonts w:asciiTheme="minorHAnsi" w:hAnsiTheme="minorHAnsi"/>
        </w:rPr>
      </w:pPr>
      <w:r w:rsidRPr="00031FBD">
        <w:rPr>
          <w:rFonts w:asciiTheme="minorHAnsi" w:hAnsiTheme="minorHAnsi"/>
          <w:b/>
        </w:rPr>
        <w:t>Team Size</w:t>
      </w:r>
      <w:r w:rsidRPr="00031FBD">
        <w:rPr>
          <w:rFonts w:asciiTheme="minorHAnsi" w:hAnsiTheme="minorHAnsi"/>
          <w:b/>
        </w:rPr>
        <w:tab/>
        <w:t>:</w:t>
      </w:r>
      <w:r>
        <w:rPr>
          <w:rFonts w:asciiTheme="minorHAnsi" w:hAnsiTheme="minorHAnsi"/>
        </w:rPr>
        <w:t xml:space="preserve"> 8</w:t>
      </w:r>
    </w:p>
    <w:p w14:paraId="43292C08" w14:textId="77777777" w:rsidR="00061C54" w:rsidRPr="00031FBD" w:rsidRDefault="00061C54" w:rsidP="00061C54">
      <w:pPr>
        <w:rPr>
          <w:rFonts w:asciiTheme="minorHAnsi" w:hAnsiTheme="minorHAnsi"/>
        </w:rPr>
      </w:pPr>
    </w:p>
    <w:p w14:paraId="1D8B1449" w14:textId="77777777" w:rsidR="00061C54" w:rsidRPr="00061C54" w:rsidRDefault="00061C54" w:rsidP="00061C54">
      <w:pPr>
        <w:rPr>
          <w:rFonts w:asciiTheme="minorHAnsi" w:hAnsiTheme="minorHAnsi"/>
          <w:color w:val="000000" w:themeColor="text1"/>
        </w:rPr>
      </w:pPr>
      <w:r w:rsidRPr="00061C54">
        <w:rPr>
          <w:rFonts w:asciiTheme="minorHAnsi" w:hAnsiTheme="minorHAnsi"/>
          <w:b/>
        </w:rPr>
        <w:t>Description</w:t>
      </w:r>
      <w:r w:rsidRPr="00061C54">
        <w:rPr>
          <w:rFonts w:asciiTheme="minorHAnsi" w:hAnsiTheme="minorHAnsi"/>
          <w:b/>
        </w:rPr>
        <w:tab/>
        <w:t>:</w:t>
      </w:r>
      <w:r w:rsidRPr="00061C54">
        <w:rPr>
          <w:sz w:val="23"/>
          <w:szCs w:val="23"/>
        </w:rPr>
        <w:t xml:space="preserve">  </w:t>
      </w:r>
      <w:r w:rsidRPr="00061C54">
        <w:rPr>
          <w:rFonts w:asciiTheme="minorHAnsi" w:hAnsiTheme="minorHAnsi"/>
          <w:color w:val="000000" w:themeColor="text1"/>
        </w:rPr>
        <w:t xml:space="preserve">Remedy ITSM was implemented by Client for internal and external users within their </w:t>
      </w:r>
      <w:proofErr w:type="gramStart"/>
      <w:r w:rsidRPr="00061C54">
        <w:rPr>
          <w:rFonts w:asciiTheme="minorHAnsi" w:hAnsiTheme="minorHAnsi"/>
          <w:color w:val="000000" w:themeColor="text1"/>
        </w:rPr>
        <w:t>Organization</w:t>
      </w:r>
      <w:proofErr w:type="gramEnd"/>
      <w:r w:rsidRPr="00061C54">
        <w:rPr>
          <w:rFonts w:asciiTheme="minorHAnsi" w:hAnsiTheme="minorHAnsi"/>
          <w:color w:val="000000" w:themeColor="text1"/>
        </w:rPr>
        <w:t>. Client was using BMC Remedy ITSM Service Desk to improve the IT services across the different departments. To fulfill the organization needs, BMC Remedy ITSM Service Desk was customized according to the requirements</w:t>
      </w:r>
    </w:p>
    <w:p w14:paraId="7B960524" w14:textId="77777777" w:rsidR="00061C54" w:rsidRDefault="00061C54" w:rsidP="00061C54">
      <w:pPr>
        <w:rPr>
          <w:rFonts w:asciiTheme="minorHAnsi" w:hAnsiTheme="minorHAnsi"/>
          <w:color w:val="000000" w:themeColor="text1"/>
        </w:rPr>
      </w:pPr>
      <w:r w:rsidRPr="00061C54">
        <w:rPr>
          <w:rFonts w:asciiTheme="minorHAnsi" w:hAnsiTheme="minorHAnsi"/>
          <w:color w:val="000000" w:themeColor="text1"/>
        </w:rPr>
        <w:t xml:space="preserve">The aim of the project is to work on </w:t>
      </w:r>
      <w:r>
        <w:rPr>
          <w:rFonts w:asciiTheme="minorHAnsi" w:hAnsiTheme="minorHAnsi"/>
          <w:color w:val="000000" w:themeColor="text1"/>
        </w:rPr>
        <w:t>Issues/</w:t>
      </w:r>
      <w:r w:rsidRPr="00061C54">
        <w:rPr>
          <w:rFonts w:asciiTheme="minorHAnsi" w:hAnsiTheme="minorHAnsi"/>
          <w:color w:val="000000" w:themeColor="text1"/>
        </w:rPr>
        <w:t>break fixes. Also work on various enhancement requests.</w:t>
      </w:r>
    </w:p>
    <w:p w14:paraId="45502100" w14:textId="77777777" w:rsidR="00061C54" w:rsidRPr="00061C54" w:rsidRDefault="00061C54" w:rsidP="00061C54">
      <w:pPr>
        <w:jc w:val="both"/>
        <w:rPr>
          <w:rFonts w:asciiTheme="minorHAnsi" w:hAnsiTheme="minorHAnsi"/>
          <w:b/>
          <w:bCs/>
        </w:rPr>
      </w:pPr>
    </w:p>
    <w:p w14:paraId="2E0EDEA2" w14:textId="77777777" w:rsidR="00061C54" w:rsidRPr="00061C54" w:rsidRDefault="00061C54" w:rsidP="00061C54">
      <w:pPr>
        <w:jc w:val="both"/>
        <w:rPr>
          <w:rFonts w:asciiTheme="minorHAnsi" w:hAnsiTheme="minorHAnsi"/>
          <w:b/>
          <w:bCs/>
        </w:rPr>
      </w:pPr>
      <w:r w:rsidRPr="00061C54">
        <w:rPr>
          <w:rFonts w:asciiTheme="minorHAnsi" w:hAnsiTheme="minorHAnsi"/>
          <w:b/>
          <w:bCs/>
        </w:rPr>
        <w:t xml:space="preserve">Role: </w:t>
      </w:r>
    </w:p>
    <w:p w14:paraId="0B7FBA55" w14:textId="77777777" w:rsidR="00061C54" w:rsidRPr="00061C54" w:rsidRDefault="00061C54" w:rsidP="00061C54">
      <w:pPr>
        <w:pStyle w:val="ListParagraph"/>
        <w:numPr>
          <w:ilvl w:val="0"/>
          <w:numId w:val="12"/>
        </w:numPr>
        <w:rPr>
          <w:rFonts w:asciiTheme="minorHAnsi" w:hAnsiTheme="minorHAnsi"/>
          <w:color w:val="000000" w:themeColor="text1"/>
        </w:rPr>
      </w:pPr>
      <w:r w:rsidRPr="00061C54">
        <w:rPr>
          <w:rFonts w:asciiTheme="minorHAnsi" w:hAnsiTheme="minorHAnsi"/>
          <w:color w:val="000000" w:themeColor="text1"/>
        </w:rPr>
        <w:t xml:space="preserve">Supporting modules of ITSM </w:t>
      </w:r>
    </w:p>
    <w:p w14:paraId="3E1BFB50" w14:textId="77777777" w:rsidR="00061C54" w:rsidRDefault="00061C54" w:rsidP="00061C54">
      <w:pPr>
        <w:pStyle w:val="ListParagraph"/>
        <w:numPr>
          <w:ilvl w:val="0"/>
          <w:numId w:val="12"/>
        </w:numPr>
        <w:rPr>
          <w:rFonts w:asciiTheme="minorHAnsi" w:hAnsiTheme="minorHAnsi"/>
          <w:color w:val="000000" w:themeColor="text1"/>
        </w:rPr>
      </w:pPr>
      <w:r w:rsidRPr="00061C54">
        <w:rPr>
          <w:rFonts w:asciiTheme="minorHAnsi" w:hAnsiTheme="minorHAnsi"/>
          <w:color w:val="000000" w:themeColor="text1"/>
        </w:rPr>
        <w:t xml:space="preserve">Working on </w:t>
      </w:r>
      <w:r>
        <w:rPr>
          <w:rFonts w:asciiTheme="minorHAnsi" w:hAnsiTheme="minorHAnsi"/>
          <w:color w:val="000000" w:themeColor="text1"/>
        </w:rPr>
        <w:t>enhancement/</w:t>
      </w:r>
      <w:r w:rsidRPr="00061C54">
        <w:rPr>
          <w:rFonts w:asciiTheme="minorHAnsi" w:hAnsiTheme="minorHAnsi"/>
          <w:color w:val="000000" w:themeColor="text1"/>
        </w:rPr>
        <w:t>customization</w:t>
      </w:r>
      <w:r>
        <w:rPr>
          <w:rFonts w:asciiTheme="minorHAnsi" w:hAnsiTheme="minorHAnsi"/>
          <w:color w:val="000000" w:themeColor="text1"/>
        </w:rPr>
        <w:t xml:space="preserve"> requests</w:t>
      </w:r>
    </w:p>
    <w:p w14:paraId="5284FAE3" w14:textId="77777777" w:rsidR="00061C54" w:rsidRPr="00061C54" w:rsidRDefault="00061C54" w:rsidP="00061C54">
      <w:pPr>
        <w:pStyle w:val="ListParagraph"/>
        <w:numPr>
          <w:ilvl w:val="0"/>
          <w:numId w:val="12"/>
        </w:numPr>
        <w:rPr>
          <w:rFonts w:asciiTheme="minorHAnsi" w:hAnsiTheme="minorHAnsi"/>
          <w:color w:val="000000" w:themeColor="text1"/>
        </w:rPr>
      </w:pPr>
      <w:r w:rsidRPr="00061C54">
        <w:rPr>
          <w:rFonts w:asciiTheme="minorHAnsi" w:hAnsiTheme="minorHAnsi"/>
          <w:color w:val="000000" w:themeColor="text1"/>
        </w:rPr>
        <w:t>Bug fixing / Troubleshooting of ARS &amp; ITSM Applications.</w:t>
      </w:r>
    </w:p>
    <w:p w14:paraId="5299B39A" w14:textId="77777777" w:rsidR="00061C54" w:rsidRDefault="00061C54" w:rsidP="00061C54">
      <w:pPr>
        <w:pStyle w:val="ListParagraph"/>
        <w:numPr>
          <w:ilvl w:val="0"/>
          <w:numId w:val="12"/>
        </w:numPr>
        <w:rPr>
          <w:rFonts w:asciiTheme="minorHAnsi" w:hAnsiTheme="minorHAnsi"/>
          <w:color w:val="000000" w:themeColor="text1"/>
        </w:rPr>
      </w:pPr>
      <w:r>
        <w:rPr>
          <w:rFonts w:asciiTheme="minorHAnsi" w:hAnsiTheme="minorHAnsi"/>
          <w:color w:val="000000" w:themeColor="text1"/>
        </w:rPr>
        <w:t>Developed various workflows.</w:t>
      </w:r>
    </w:p>
    <w:p w14:paraId="6D8BEC51" w14:textId="77777777" w:rsidR="00061C54" w:rsidRPr="00061C54" w:rsidRDefault="00061C54" w:rsidP="00061C54">
      <w:pPr>
        <w:pStyle w:val="ListParagraph"/>
        <w:numPr>
          <w:ilvl w:val="0"/>
          <w:numId w:val="12"/>
        </w:numPr>
        <w:rPr>
          <w:rFonts w:asciiTheme="minorHAnsi" w:hAnsiTheme="minorHAnsi"/>
          <w:color w:val="000000" w:themeColor="text1"/>
        </w:rPr>
      </w:pPr>
      <w:r>
        <w:rPr>
          <w:rFonts w:asciiTheme="minorHAnsi" w:hAnsiTheme="minorHAnsi"/>
          <w:color w:val="000000" w:themeColor="text1"/>
        </w:rPr>
        <w:t>Working on Email Engine and Notifications issues</w:t>
      </w:r>
    </w:p>
    <w:p w14:paraId="2BF5C34F" w14:textId="77777777" w:rsidR="00061C54" w:rsidRDefault="00061C54" w:rsidP="00061C54">
      <w:pPr>
        <w:pStyle w:val="ListParagraph"/>
        <w:numPr>
          <w:ilvl w:val="0"/>
          <w:numId w:val="12"/>
        </w:numPr>
        <w:rPr>
          <w:rFonts w:asciiTheme="minorHAnsi" w:hAnsiTheme="minorHAnsi"/>
          <w:color w:val="000000" w:themeColor="text1"/>
        </w:rPr>
      </w:pPr>
      <w:r w:rsidRPr="00061C54">
        <w:rPr>
          <w:rFonts w:asciiTheme="minorHAnsi" w:hAnsiTheme="minorHAnsi"/>
          <w:color w:val="000000" w:themeColor="text1"/>
        </w:rPr>
        <w:t xml:space="preserve">Provided support for </w:t>
      </w:r>
      <w:proofErr w:type="gramStart"/>
      <w:r w:rsidRPr="00061C54">
        <w:rPr>
          <w:rFonts w:asciiTheme="minorHAnsi" w:hAnsiTheme="minorHAnsi"/>
          <w:color w:val="000000" w:themeColor="text1"/>
        </w:rPr>
        <w:t>day to day</w:t>
      </w:r>
      <w:proofErr w:type="gramEnd"/>
      <w:r w:rsidRPr="00061C54">
        <w:rPr>
          <w:rFonts w:asciiTheme="minorHAnsi" w:hAnsiTheme="minorHAnsi"/>
          <w:color w:val="000000" w:themeColor="text1"/>
        </w:rPr>
        <w:t xml:space="preserve"> issues faced by end user in using Remedy Application </w:t>
      </w:r>
    </w:p>
    <w:p w14:paraId="0E526620" w14:textId="77777777" w:rsidR="00061C54" w:rsidRDefault="00061C54" w:rsidP="003D5A84">
      <w:pPr>
        <w:jc w:val="both"/>
        <w:rPr>
          <w:rFonts w:asciiTheme="minorHAnsi" w:hAnsiTheme="minorHAnsi"/>
          <w:b/>
        </w:rPr>
      </w:pPr>
    </w:p>
    <w:p w14:paraId="0A24847D" w14:textId="77777777" w:rsidR="00061C54" w:rsidRDefault="00061C54" w:rsidP="003D5A84">
      <w:pPr>
        <w:jc w:val="both"/>
        <w:rPr>
          <w:rFonts w:asciiTheme="minorHAnsi" w:hAnsiTheme="minorHAnsi"/>
          <w:b/>
        </w:rPr>
      </w:pPr>
    </w:p>
    <w:p w14:paraId="35FB5EFE" w14:textId="77777777" w:rsidR="00F66FAC" w:rsidRPr="003D5A84" w:rsidRDefault="00F66FAC" w:rsidP="003D5A84">
      <w:pPr>
        <w:jc w:val="both"/>
        <w:rPr>
          <w:rFonts w:asciiTheme="minorHAnsi" w:hAnsiTheme="minorHAnsi"/>
        </w:rPr>
      </w:pPr>
      <w:r w:rsidRPr="003D5A84">
        <w:rPr>
          <w:rFonts w:asciiTheme="minorHAnsi" w:hAnsiTheme="minorHAnsi"/>
          <w:b/>
        </w:rPr>
        <w:t>BMC Remedy ITSM Service Desk 7.6 Implementation and Customization</w:t>
      </w:r>
      <w:r w:rsidR="0031252B" w:rsidRPr="003D5A84">
        <w:rPr>
          <w:rFonts w:asciiTheme="minorHAnsi" w:hAnsiTheme="minorHAnsi"/>
          <w:b/>
        </w:rPr>
        <w:t xml:space="preserve"> on ROD </w:t>
      </w:r>
    </w:p>
    <w:p w14:paraId="0777F6DE" w14:textId="77777777" w:rsidR="00F66FAC" w:rsidRPr="00031FBD" w:rsidRDefault="00F66FAC" w:rsidP="00F66FAC">
      <w:pPr>
        <w:rPr>
          <w:rFonts w:asciiTheme="minorHAnsi" w:hAnsiTheme="minorHAnsi"/>
          <w:b/>
        </w:rPr>
      </w:pPr>
    </w:p>
    <w:p w14:paraId="204645CB" w14:textId="77777777" w:rsidR="00F66FAC" w:rsidRPr="00031FBD" w:rsidRDefault="00F66FAC" w:rsidP="00F66FAC">
      <w:pPr>
        <w:rPr>
          <w:rFonts w:asciiTheme="minorHAnsi" w:hAnsiTheme="minorHAnsi"/>
        </w:rPr>
      </w:pPr>
      <w:r w:rsidRPr="00031FBD">
        <w:rPr>
          <w:rFonts w:asciiTheme="minorHAnsi" w:hAnsiTheme="minorHAnsi"/>
          <w:b/>
        </w:rPr>
        <w:t>Client</w:t>
      </w:r>
      <w:r w:rsidRPr="00031FBD">
        <w:rPr>
          <w:rFonts w:asciiTheme="minorHAnsi" w:hAnsiTheme="minorHAnsi"/>
          <w:b/>
        </w:rPr>
        <w:tab/>
      </w:r>
      <w:r w:rsidRPr="00031FBD">
        <w:rPr>
          <w:rFonts w:asciiTheme="minorHAnsi" w:hAnsiTheme="minorHAnsi"/>
          <w:b/>
        </w:rPr>
        <w:tab/>
      </w:r>
      <w:r w:rsidR="0031252B" w:rsidRPr="00031FBD">
        <w:rPr>
          <w:rFonts w:asciiTheme="minorHAnsi" w:hAnsiTheme="minorHAnsi"/>
          <w:b/>
        </w:rPr>
        <w:t>:</w:t>
      </w:r>
      <w:r w:rsidR="00CD38F9">
        <w:rPr>
          <w:rFonts w:asciiTheme="minorHAnsi" w:hAnsiTheme="minorHAnsi"/>
          <w:b/>
        </w:rPr>
        <w:t xml:space="preserve"> </w:t>
      </w:r>
      <w:proofErr w:type="spellStart"/>
      <w:r w:rsidR="0031252B" w:rsidRPr="00031FBD">
        <w:rPr>
          <w:rFonts w:asciiTheme="minorHAnsi" w:hAnsiTheme="minorHAnsi"/>
          <w:b/>
        </w:rPr>
        <w:t>Capgemini</w:t>
      </w:r>
      <w:proofErr w:type="spellEnd"/>
    </w:p>
    <w:p w14:paraId="42F0377D" w14:textId="77777777" w:rsidR="00F66FAC" w:rsidRPr="00031FBD" w:rsidRDefault="00F66FAC" w:rsidP="00F66FAC">
      <w:pPr>
        <w:rPr>
          <w:rFonts w:asciiTheme="minorHAnsi" w:hAnsiTheme="minorHAnsi"/>
        </w:rPr>
      </w:pPr>
      <w:r w:rsidRPr="00031FBD">
        <w:rPr>
          <w:rFonts w:asciiTheme="minorHAnsi" w:hAnsiTheme="minorHAnsi"/>
          <w:b/>
        </w:rPr>
        <w:t>Team Size</w:t>
      </w:r>
      <w:r w:rsidRPr="00031FBD">
        <w:rPr>
          <w:rFonts w:asciiTheme="minorHAnsi" w:hAnsiTheme="minorHAnsi"/>
          <w:b/>
        </w:rPr>
        <w:tab/>
        <w:t>:</w:t>
      </w:r>
      <w:r w:rsidRPr="00031FBD">
        <w:rPr>
          <w:rFonts w:asciiTheme="minorHAnsi" w:hAnsiTheme="minorHAnsi"/>
        </w:rPr>
        <w:t xml:space="preserve"> 3 </w:t>
      </w:r>
    </w:p>
    <w:p w14:paraId="148D9FD6" w14:textId="77777777" w:rsidR="00F66FAC" w:rsidRPr="00031FBD" w:rsidRDefault="00F66FAC" w:rsidP="00F66FAC">
      <w:pPr>
        <w:rPr>
          <w:rFonts w:asciiTheme="minorHAnsi" w:hAnsiTheme="minorHAnsi"/>
        </w:rPr>
      </w:pPr>
    </w:p>
    <w:p w14:paraId="18399E06" w14:textId="77777777" w:rsidR="00F66FAC" w:rsidRPr="00031FBD" w:rsidRDefault="00F66FAC" w:rsidP="00360F9E">
      <w:pPr>
        <w:rPr>
          <w:rFonts w:asciiTheme="minorHAnsi" w:hAnsiTheme="minorHAnsi"/>
          <w:b/>
        </w:rPr>
      </w:pPr>
      <w:r w:rsidRPr="00031FBD">
        <w:rPr>
          <w:rFonts w:asciiTheme="minorHAnsi" w:hAnsiTheme="minorHAnsi"/>
          <w:b/>
        </w:rPr>
        <w:t>Description</w:t>
      </w:r>
      <w:r w:rsidRPr="00031FBD">
        <w:rPr>
          <w:rFonts w:asciiTheme="minorHAnsi" w:hAnsiTheme="minorHAnsi"/>
          <w:b/>
        </w:rPr>
        <w:tab/>
        <w:t>:</w:t>
      </w:r>
      <w:r w:rsidRPr="00031FBD">
        <w:rPr>
          <w:rFonts w:asciiTheme="minorHAnsi" w:hAnsiTheme="minorHAnsi"/>
          <w:color w:val="000000"/>
        </w:rPr>
        <w:t xml:space="preserve"> The aim of the project is </w:t>
      </w:r>
      <w:proofErr w:type="spellStart"/>
      <w:proofErr w:type="gramStart"/>
      <w:r w:rsidR="004A6C6E">
        <w:rPr>
          <w:rFonts w:asciiTheme="minorHAnsi" w:hAnsiTheme="minorHAnsi"/>
          <w:color w:val="000000"/>
        </w:rPr>
        <w:t>Implementation,</w:t>
      </w:r>
      <w:r w:rsidR="005C6E66">
        <w:rPr>
          <w:rFonts w:asciiTheme="minorHAnsi" w:hAnsiTheme="minorHAnsi"/>
          <w:color w:val="000000"/>
        </w:rPr>
        <w:t>A</w:t>
      </w:r>
      <w:r w:rsidR="0097156E" w:rsidRPr="00031FBD">
        <w:rPr>
          <w:rFonts w:asciiTheme="minorHAnsi" w:hAnsiTheme="minorHAnsi"/>
          <w:color w:val="000000"/>
        </w:rPr>
        <w:t>dministration</w:t>
      </w:r>
      <w:proofErr w:type="gramEnd"/>
      <w:r w:rsidR="005C6E66">
        <w:rPr>
          <w:rFonts w:asciiTheme="minorHAnsi" w:hAnsiTheme="minorHAnsi"/>
          <w:color w:val="000000"/>
        </w:rPr>
        <w:t>,</w:t>
      </w:r>
      <w:r w:rsidR="004A6C6E">
        <w:rPr>
          <w:rFonts w:asciiTheme="minorHAnsi" w:hAnsiTheme="minorHAnsi"/>
          <w:color w:val="000000"/>
        </w:rPr>
        <w:t>Develop</w:t>
      </w:r>
      <w:r w:rsidR="00D90344">
        <w:rPr>
          <w:rFonts w:asciiTheme="minorHAnsi" w:hAnsiTheme="minorHAnsi"/>
          <w:color w:val="000000"/>
        </w:rPr>
        <w:t>ment</w:t>
      </w:r>
      <w:proofErr w:type="spellEnd"/>
      <w:r w:rsidR="00D90344">
        <w:rPr>
          <w:rFonts w:asciiTheme="minorHAnsi" w:hAnsiTheme="minorHAnsi"/>
          <w:color w:val="000000"/>
        </w:rPr>
        <w:t xml:space="preserve"> </w:t>
      </w:r>
      <w:r w:rsidR="00F76D03">
        <w:rPr>
          <w:rFonts w:asciiTheme="minorHAnsi" w:hAnsiTheme="minorHAnsi"/>
          <w:color w:val="000000"/>
        </w:rPr>
        <w:t xml:space="preserve">and customizations in ITSM,CMDB,SLM,SRM </w:t>
      </w:r>
      <w:r w:rsidR="004A6C6E">
        <w:rPr>
          <w:rFonts w:asciiTheme="minorHAnsi" w:hAnsiTheme="minorHAnsi"/>
          <w:color w:val="000000"/>
        </w:rPr>
        <w:t>modules to enhance existing functionality</w:t>
      </w:r>
      <w:r w:rsidR="00F76D03">
        <w:rPr>
          <w:rFonts w:asciiTheme="minorHAnsi" w:hAnsiTheme="minorHAnsi"/>
          <w:color w:val="000000"/>
        </w:rPr>
        <w:t>.</w:t>
      </w:r>
    </w:p>
    <w:p w14:paraId="75701861" w14:textId="77777777" w:rsidR="00F66FAC" w:rsidRPr="00031FBD" w:rsidRDefault="00F66FAC" w:rsidP="00F66FAC">
      <w:pPr>
        <w:ind w:left="720"/>
        <w:rPr>
          <w:rFonts w:asciiTheme="minorHAnsi" w:hAnsiTheme="minorHAnsi"/>
        </w:rPr>
      </w:pPr>
    </w:p>
    <w:p w14:paraId="68643706" w14:textId="77777777" w:rsidR="00F66FAC" w:rsidRPr="004A6C6E" w:rsidRDefault="00F66FAC" w:rsidP="004A6C6E">
      <w:pPr>
        <w:rPr>
          <w:rFonts w:asciiTheme="minorHAnsi" w:hAnsiTheme="minorHAnsi"/>
          <w:b/>
        </w:rPr>
      </w:pPr>
      <w:r w:rsidRPr="00031FBD">
        <w:rPr>
          <w:rFonts w:asciiTheme="minorHAnsi" w:hAnsiTheme="minorHAnsi"/>
          <w:b/>
        </w:rPr>
        <w:t>Role:</w:t>
      </w:r>
    </w:p>
    <w:p w14:paraId="679FCFB2" w14:textId="77777777" w:rsidR="00F76D03" w:rsidRPr="00D90344" w:rsidRDefault="00F66FAC" w:rsidP="00F66FAC">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Foundation data (Location, Operational / Product Categories and Assignment</w:t>
      </w:r>
      <w:r w:rsidR="00F76D03" w:rsidRPr="00D90344">
        <w:rPr>
          <w:rFonts w:asciiTheme="minorHAnsi" w:hAnsiTheme="minorHAnsi"/>
          <w:color w:val="000000" w:themeColor="text1"/>
        </w:rPr>
        <w:t xml:space="preserve">s) </w:t>
      </w:r>
      <w:r w:rsidRPr="00D90344">
        <w:rPr>
          <w:rFonts w:asciiTheme="minorHAnsi" w:hAnsiTheme="minorHAnsi"/>
          <w:color w:val="000000" w:themeColor="text1"/>
        </w:rPr>
        <w:t>gathering</w:t>
      </w:r>
      <w:r w:rsidR="00F76D03" w:rsidRPr="00D90344">
        <w:rPr>
          <w:rFonts w:asciiTheme="minorHAnsi" w:hAnsiTheme="minorHAnsi"/>
          <w:color w:val="000000" w:themeColor="text1"/>
        </w:rPr>
        <w:t xml:space="preserve"> for BMC Remedy ITSM </w:t>
      </w:r>
      <w:r w:rsidRPr="00D90344">
        <w:rPr>
          <w:rFonts w:asciiTheme="minorHAnsi" w:hAnsiTheme="minorHAnsi"/>
          <w:color w:val="000000" w:themeColor="text1"/>
        </w:rPr>
        <w:t>architecture</w:t>
      </w:r>
    </w:p>
    <w:p w14:paraId="78EFDCCB" w14:textId="77777777" w:rsidR="00F76D03" w:rsidRPr="00D90344" w:rsidRDefault="00F66FAC" w:rsidP="00F76D03">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Validating and Promoting data in BMC Remedy ITSM using Data Management Tool (DMT)</w:t>
      </w:r>
    </w:p>
    <w:p w14:paraId="24F63EA0" w14:textId="77777777" w:rsidR="003D5A84" w:rsidRPr="00D90344" w:rsidRDefault="00F66FAC" w:rsidP="00F66FAC">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Service Desk configuration</w:t>
      </w:r>
      <w:r w:rsidR="00F76D03" w:rsidRPr="00D90344">
        <w:rPr>
          <w:rFonts w:asciiTheme="minorHAnsi" w:hAnsiTheme="minorHAnsi"/>
          <w:color w:val="000000" w:themeColor="text1"/>
        </w:rPr>
        <w:t xml:space="preserve"> </w:t>
      </w:r>
      <w:r w:rsidR="003D5A84" w:rsidRPr="00D90344">
        <w:rPr>
          <w:rFonts w:asciiTheme="minorHAnsi" w:hAnsiTheme="minorHAnsi"/>
          <w:color w:val="000000" w:themeColor="text1"/>
        </w:rPr>
        <w:t xml:space="preserve">by loading </w:t>
      </w:r>
      <w:r w:rsidR="007B3FA0" w:rsidRPr="00D90344">
        <w:rPr>
          <w:rFonts w:asciiTheme="minorHAnsi" w:hAnsiTheme="minorHAnsi"/>
          <w:color w:val="000000" w:themeColor="text1"/>
        </w:rPr>
        <w:t xml:space="preserve">Process </w:t>
      </w:r>
      <w:r w:rsidR="003D5A84" w:rsidRPr="00D90344">
        <w:rPr>
          <w:rFonts w:asciiTheme="minorHAnsi" w:hAnsiTheme="minorHAnsi"/>
          <w:color w:val="000000" w:themeColor="text1"/>
        </w:rPr>
        <w:t>set up and Transactional data to ITSM</w:t>
      </w:r>
    </w:p>
    <w:p w14:paraId="15CD42BD" w14:textId="77777777" w:rsidR="00F76D03" w:rsidRPr="00D90344" w:rsidRDefault="00F66FAC" w:rsidP="00F66FAC">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Developing customizations as per business requirement</w:t>
      </w:r>
      <w:r w:rsidR="00F76D03" w:rsidRPr="00D90344">
        <w:rPr>
          <w:rFonts w:asciiTheme="minorHAnsi" w:hAnsiTheme="minorHAnsi"/>
          <w:color w:val="000000" w:themeColor="text1"/>
        </w:rPr>
        <w:t xml:space="preserve"> </w:t>
      </w:r>
    </w:p>
    <w:p w14:paraId="7E86127D" w14:textId="77777777" w:rsidR="005A32C0" w:rsidRPr="00D90344" w:rsidRDefault="007204D1" w:rsidP="00F66FAC">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 xml:space="preserve">Creating test cases for </w:t>
      </w:r>
      <w:r w:rsidR="005A32C0" w:rsidRPr="00D90344">
        <w:rPr>
          <w:rFonts w:asciiTheme="minorHAnsi" w:hAnsiTheme="minorHAnsi"/>
          <w:color w:val="000000" w:themeColor="text1"/>
        </w:rPr>
        <w:t xml:space="preserve">testing </w:t>
      </w:r>
      <w:r w:rsidRPr="00D90344">
        <w:rPr>
          <w:rFonts w:asciiTheme="minorHAnsi" w:hAnsiTheme="minorHAnsi"/>
          <w:color w:val="000000" w:themeColor="text1"/>
        </w:rPr>
        <w:t>customization</w:t>
      </w:r>
      <w:r w:rsidR="005A32C0" w:rsidRPr="00D90344">
        <w:rPr>
          <w:rFonts w:asciiTheme="minorHAnsi" w:hAnsiTheme="minorHAnsi"/>
          <w:color w:val="000000" w:themeColor="text1"/>
        </w:rPr>
        <w:t>s</w:t>
      </w:r>
    </w:p>
    <w:p w14:paraId="788050B3" w14:textId="77777777" w:rsidR="007204D1" w:rsidRPr="00D90344" w:rsidRDefault="00CD38F9" w:rsidP="00F66FAC">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Creating Solution</w:t>
      </w:r>
      <w:r w:rsidR="003D5A84" w:rsidRPr="00D90344">
        <w:rPr>
          <w:rFonts w:asciiTheme="minorHAnsi" w:hAnsiTheme="minorHAnsi"/>
          <w:color w:val="000000" w:themeColor="text1"/>
        </w:rPr>
        <w:t xml:space="preserve"> </w:t>
      </w:r>
      <w:proofErr w:type="spellStart"/>
      <w:proofErr w:type="gramStart"/>
      <w:r w:rsidR="003D5A84" w:rsidRPr="00D90344">
        <w:rPr>
          <w:rFonts w:asciiTheme="minorHAnsi" w:hAnsiTheme="minorHAnsi"/>
          <w:color w:val="000000" w:themeColor="text1"/>
        </w:rPr>
        <w:t>Design,Code</w:t>
      </w:r>
      <w:proofErr w:type="spellEnd"/>
      <w:proofErr w:type="gramEnd"/>
      <w:r w:rsidR="003D5A84" w:rsidRPr="00D90344">
        <w:rPr>
          <w:rFonts w:asciiTheme="minorHAnsi" w:hAnsiTheme="minorHAnsi"/>
          <w:color w:val="000000" w:themeColor="text1"/>
        </w:rPr>
        <w:t xml:space="preserve"> Migration </w:t>
      </w:r>
      <w:r w:rsidR="0031252B" w:rsidRPr="00D90344">
        <w:rPr>
          <w:rFonts w:asciiTheme="minorHAnsi" w:hAnsiTheme="minorHAnsi"/>
          <w:color w:val="000000" w:themeColor="text1"/>
        </w:rPr>
        <w:t xml:space="preserve">Documents </w:t>
      </w:r>
      <w:r w:rsidR="007204D1" w:rsidRPr="00D90344">
        <w:rPr>
          <w:rFonts w:asciiTheme="minorHAnsi" w:hAnsiTheme="minorHAnsi"/>
          <w:color w:val="000000" w:themeColor="text1"/>
        </w:rPr>
        <w:t>for customizations</w:t>
      </w:r>
    </w:p>
    <w:p w14:paraId="6DA4D6A4" w14:textId="77777777" w:rsidR="007420DD" w:rsidRPr="00D90344" w:rsidRDefault="0031252B" w:rsidP="007420DD">
      <w:pPr>
        <w:pStyle w:val="ListParagraph"/>
        <w:numPr>
          <w:ilvl w:val="0"/>
          <w:numId w:val="12"/>
        </w:numPr>
        <w:rPr>
          <w:rFonts w:asciiTheme="minorHAnsi" w:hAnsiTheme="minorHAnsi"/>
          <w:color w:val="000000" w:themeColor="text1"/>
        </w:rPr>
      </w:pPr>
      <w:r w:rsidRPr="00D90344">
        <w:rPr>
          <w:rFonts w:asciiTheme="minorHAnsi" w:hAnsiTheme="minorHAnsi"/>
          <w:color w:val="000000" w:themeColor="text1"/>
        </w:rPr>
        <w:t xml:space="preserve">Deployment/Migration of </w:t>
      </w:r>
      <w:r w:rsidR="007204D1" w:rsidRPr="00D90344">
        <w:rPr>
          <w:rFonts w:asciiTheme="minorHAnsi" w:hAnsiTheme="minorHAnsi"/>
          <w:color w:val="000000" w:themeColor="text1"/>
        </w:rPr>
        <w:t>Code on server</w:t>
      </w:r>
    </w:p>
    <w:p w14:paraId="67CB35E8" w14:textId="77777777" w:rsidR="007420DD" w:rsidRPr="00031FBD" w:rsidRDefault="007420DD" w:rsidP="007420DD">
      <w:pPr>
        <w:pStyle w:val="ListParagraph"/>
        <w:ind w:left="810"/>
        <w:rPr>
          <w:rFonts w:asciiTheme="minorHAnsi" w:hAnsiTheme="minorHAnsi"/>
        </w:rPr>
      </w:pPr>
    </w:p>
    <w:p w14:paraId="79DFE782" w14:textId="77777777" w:rsidR="007420DD" w:rsidRPr="00031FBD" w:rsidRDefault="007420DD" w:rsidP="007420DD">
      <w:pPr>
        <w:rPr>
          <w:rFonts w:asciiTheme="minorHAnsi" w:hAnsiTheme="minorHAnsi"/>
        </w:rPr>
      </w:pPr>
      <w:r w:rsidRPr="00031FBD">
        <w:rPr>
          <w:rFonts w:asciiTheme="minorHAnsi" w:hAnsiTheme="minorHAnsi"/>
        </w:rPr>
        <w:t>______________________________________________________________________________</w:t>
      </w:r>
    </w:p>
    <w:p w14:paraId="1DC16B74" w14:textId="77777777" w:rsidR="007420DD" w:rsidRPr="00031FBD" w:rsidRDefault="007420DD" w:rsidP="007420DD">
      <w:pPr>
        <w:pStyle w:val="ListParagraph"/>
        <w:ind w:left="810"/>
        <w:rPr>
          <w:rFonts w:asciiTheme="minorHAnsi" w:hAnsiTheme="minorHAnsi"/>
        </w:rPr>
      </w:pPr>
    </w:p>
    <w:p w14:paraId="46AA2096" w14:textId="77777777" w:rsidR="000733FF" w:rsidRPr="00031FBD" w:rsidRDefault="000733FF" w:rsidP="001A3ABB">
      <w:pPr>
        <w:jc w:val="both"/>
        <w:rPr>
          <w:rFonts w:asciiTheme="minorHAnsi" w:hAnsiTheme="minorHAnsi"/>
        </w:rPr>
      </w:pPr>
    </w:p>
    <w:p w14:paraId="07B0FA2E" w14:textId="77777777" w:rsidR="001A3ABB" w:rsidRDefault="001A3ABB" w:rsidP="001A3ABB">
      <w:pPr>
        <w:jc w:val="both"/>
        <w:rPr>
          <w:rFonts w:asciiTheme="minorHAnsi" w:hAnsiTheme="minorHAnsi"/>
          <w:b/>
          <w:bCs/>
        </w:rPr>
      </w:pPr>
      <w:r w:rsidRPr="00031FBD">
        <w:rPr>
          <w:rFonts w:asciiTheme="minorHAnsi" w:hAnsiTheme="minorHAnsi"/>
          <w:b/>
          <w:bCs/>
        </w:rPr>
        <w:t xml:space="preserve">BMC Remedy SRM </w:t>
      </w:r>
      <w:r w:rsidR="0097156E" w:rsidRPr="00031FBD">
        <w:rPr>
          <w:rFonts w:asciiTheme="minorHAnsi" w:hAnsiTheme="minorHAnsi"/>
          <w:b/>
          <w:bCs/>
        </w:rPr>
        <w:t>Implementation</w:t>
      </w:r>
    </w:p>
    <w:p w14:paraId="2B7A6877" w14:textId="77777777" w:rsidR="00D90344" w:rsidRPr="00031FBD" w:rsidRDefault="00D90344" w:rsidP="001A3ABB">
      <w:pPr>
        <w:jc w:val="both"/>
        <w:rPr>
          <w:rFonts w:asciiTheme="minorHAnsi" w:hAnsiTheme="minorHAnsi"/>
          <w:b/>
          <w:bCs/>
        </w:rPr>
      </w:pPr>
    </w:p>
    <w:p w14:paraId="12066816" w14:textId="77777777" w:rsidR="001A3ABB" w:rsidRPr="00031FBD" w:rsidRDefault="001A3ABB" w:rsidP="0097156E">
      <w:pPr>
        <w:tabs>
          <w:tab w:val="left" w:pos="720"/>
          <w:tab w:val="left" w:pos="1440"/>
          <w:tab w:val="left" w:pos="2160"/>
          <w:tab w:val="left" w:pos="2880"/>
          <w:tab w:val="left" w:pos="5745"/>
        </w:tabs>
        <w:jc w:val="both"/>
        <w:rPr>
          <w:rFonts w:asciiTheme="minorHAnsi" w:hAnsiTheme="minorHAnsi"/>
        </w:rPr>
      </w:pPr>
      <w:r w:rsidRPr="00031FBD">
        <w:rPr>
          <w:rFonts w:asciiTheme="minorHAnsi" w:hAnsiTheme="minorHAnsi"/>
          <w:b/>
          <w:bCs/>
        </w:rPr>
        <w:t>Client</w:t>
      </w:r>
      <w:r w:rsidRPr="00031FBD">
        <w:rPr>
          <w:rFonts w:asciiTheme="minorHAnsi" w:hAnsiTheme="minorHAnsi"/>
          <w:b/>
          <w:bCs/>
        </w:rPr>
        <w:tab/>
      </w:r>
      <w:r w:rsidRPr="00031FBD">
        <w:rPr>
          <w:rFonts w:asciiTheme="minorHAnsi" w:hAnsiTheme="minorHAnsi"/>
          <w:b/>
          <w:bCs/>
        </w:rPr>
        <w:tab/>
        <w:t xml:space="preserve">: </w:t>
      </w:r>
      <w:r w:rsidR="00D54FE5">
        <w:rPr>
          <w:rFonts w:asciiTheme="minorHAnsi" w:hAnsiTheme="minorHAnsi"/>
        </w:rPr>
        <w:t>Dell</w:t>
      </w:r>
      <w:r w:rsidR="0097156E" w:rsidRPr="00031FBD">
        <w:rPr>
          <w:rFonts w:asciiTheme="minorHAnsi" w:hAnsiTheme="minorHAnsi"/>
        </w:rPr>
        <w:tab/>
      </w:r>
    </w:p>
    <w:p w14:paraId="1AD3D914" w14:textId="77777777" w:rsidR="001A3ABB" w:rsidRPr="00031FBD" w:rsidRDefault="001A3ABB" w:rsidP="001A3ABB">
      <w:pPr>
        <w:jc w:val="both"/>
        <w:rPr>
          <w:rFonts w:asciiTheme="minorHAnsi" w:hAnsiTheme="minorHAnsi"/>
        </w:rPr>
      </w:pPr>
      <w:r w:rsidRPr="00031FBD">
        <w:rPr>
          <w:rFonts w:asciiTheme="minorHAnsi" w:hAnsiTheme="minorHAnsi"/>
          <w:b/>
          <w:bCs/>
        </w:rPr>
        <w:t>Team Size</w:t>
      </w:r>
      <w:r w:rsidRPr="00031FBD">
        <w:rPr>
          <w:rFonts w:asciiTheme="minorHAnsi" w:hAnsiTheme="minorHAnsi"/>
          <w:b/>
          <w:bCs/>
        </w:rPr>
        <w:tab/>
        <w:t xml:space="preserve">: </w:t>
      </w:r>
      <w:r w:rsidRPr="00031FBD">
        <w:rPr>
          <w:rFonts w:asciiTheme="minorHAnsi" w:hAnsiTheme="minorHAnsi"/>
        </w:rPr>
        <w:t>2</w:t>
      </w:r>
    </w:p>
    <w:p w14:paraId="4C3B99E0" w14:textId="77777777" w:rsidR="001A3ABB" w:rsidRPr="00031FBD" w:rsidRDefault="001A3ABB" w:rsidP="001A3ABB">
      <w:pPr>
        <w:jc w:val="both"/>
        <w:rPr>
          <w:rFonts w:asciiTheme="minorHAnsi" w:hAnsiTheme="minorHAnsi"/>
          <w:b/>
          <w:bCs/>
        </w:rPr>
      </w:pPr>
      <w:r w:rsidRPr="00031FBD">
        <w:rPr>
          <w:rFonts w:asciiTheme="minorHAnsi" w:hAnsiTheme="minorHAnsi"/>
          <w:b/>
          <w:bCs/>
        </w:rPr>
        <w:t xml:space="preserve"> </w:t>
      </w:r>
    </w:p>
    <w:p w14:paraId="258AF666" w14:textId="77777777" w:rsidR="001A3ABB" w:rsidRPr="00031FBD" w:rsidRDefault="001A3ABB" w:rsidP="001A3ABB">
      <w:pPr>
        <w:jc w:val="both"/>
        <w:rPr>
          <w:rFonts w:asciiTheme="minorHAnsi" w:hAnsiTheme="minorHAnsi"/>
          <w:b/>
          <w:bCs/>
        </w:rPr>
      </w:pPr>
      <w:r w:rsidRPr="00031FBD">
        <w:rPr>
          <w:rFonts w:asciiTheme="minorHAnsi" w:hAnsiTheme="minorHAnsi"/>
          <w:b/>
          <w:bCs/>
        </w:rPr>
        <w:t>Description</w:t>
      </w:r>
      <w:proofErr w:type="gramStart"/>
      <w:r w:rsidRPr="00031FBD">
        <w:rPr>
          <w:rFonts w:asciiTheme="minorHAnsi" w:hAnsiTheme="minorHAnsi"/>
          <w:b/>
          <w:bCs/>
        </w:rPr>
        <w:tab/>
        <w:t>:</w:t>
      </w:r>
      <w:r w:rsidRPr="00031FBD">
        <w:rPr>
          <w:rFonts w:asciiTheme="minorHAnsi" w:hAnsiTheme="minorHAnsi"/>
        </w:rPr>
        <w:t>The</w:t>
      </w:r>
      <w:proofErr w:type="gramEnd"/>
      <w:r w:rsidRPr="00031FBD">
        <w:rPr>
          <w:rFonts w:asciiTheme="minorHAnsi" w:hAnsiTheme="minorHAnsi"/>
        </w:rPr>
        <w:t xml:space="preserve"> Client is </w:t>
      </w:r>
      <w:r w:rsidR="00233AC7" w:rsidRPr="00031FBD">
        <w:rPr>
          <w:rFonts w:asciiTheme="minorHAnsi" w:hAnsiTheme="minorHAnsi"/>
        </w:rPr>
        <w:t>migrating from Primus which is non Remedy application to BMC Remedy Service Request Management</w:t>
      </w:r>
      <w:r w:rsidR="0097156E" w:rsidRPr="00031FBD">
        <w:rPr>
          <w:rFonts w:asciiTheme="minorHAnsi" w:hAnsiTheme="minorHAnsi"/>
        </w:rPr>
        <w:t>.</w:t>
      </w:r>
      <w:r w:rsidR="004A6C6E">
        <w:rPr>
          <w:rFonts w:asciiTheme="minorHAnsi" w:hAnsiTheme="minorHAnsi"/>
        </w:rPr>
        <w:t xml:space="preserve"> </w:t>
      </w:r>
      <w:r w:rsidR="0097156E" w:rsidRPr="00031FBD">
        <w:rPr>
          <w:rFonts w:asciiTheme="minorHAnsi" w:hAnsiTheme="minorHAnsi"/>
        </w:rPr>
        <w:t xml:space="preserve">Designed optimum solution to make it compatible with </w:t>
      </w:r>
      <w:proofErr w:type="gramStart"/>
      <w:r w:rsidR="0097156E" w:rsidRPr="00031FBD">
        <w:rPr>
          <w:rFonts w:asciiTheme="minorHAnsi" w:hAnsiTheme="minorHAnsi"/>
        </w:rPr>
        <w:t>SRM  8.1</w:t>
      </w:r>
      <w:proofErr w:type="gramEnd"/>
    </w:p>
    <w:p w14:paraId="5F1B8098" w14:textId="77777777" w:rsidR="001A3ABB" w:rsidRPr="00031FBD" w:rsidRDefault="001A3ABB" w:rsidP="001A3ABB">
      <w:pPr>
        <w:jc w:val="both"/>
        <w:rPr>
          <w:rFonts w:asciiTheme="minorHAnsi" w:hAnsiTheme="minorHAnsi"/>
          <w:iCs/>
          <w:u w:val="single"/>
        </w:rPr>
      </w:pPr>
    </w:p>
    <w:p w14:paraId="3D212362" w14:textId="77777777" w:rsidR="001A3ABB" w:rsidRPr="00031FBD" w:rsidRDefault="001A3ABB" w:rsidP="001A3ABB">
      <w:pPr>
        <w:jc w:val="both"/>
        <w:rPr>
          <w:rFonts w:asciiTheme="minorHAnsi" w:hAnsiTheme="minorHAnsi"/>
          <w:b/>
          <w:bCs/>
        </w:rPr>
      </w:pPr>
      <w:r w:rsidRPr="00031FBD">
        <w:rPr>
          <w:rFonts w:asciiTheme="minorHAnsi" w:hAnsiTheme="minorHAnsi"/>
          <w:b/>
          <w:bCs/>
        </w:rPr>
        <w:t>Roles:</w:t>
      </w:r>
    </w:p>
    <w:p w14:paraId="3B572A1D" w14:textId="77777777" w:rsidR="000733FF" w:rsidRPr="00031FBD" w:rsidRDefault="000733FF" w:rsidP="001A3ABB">
      <w:pPr>
        <w:numPr>
          <w:ilvl w:val="0"/>
          <w:numId w:val="4"/>
        </w:numPr>
        <w:jc w:val="both"/>
        <w:rPr>
          <w:rFonts w:asciiTheme="minorHAnsi" w:hAnsiTheme="minorHAnsi"/>
        </w:rPr>
      </w:pPr>
      <w:r w:rsidRPr="00031FBD">
        <w:rPr>
          <w:rFonts w:asciiTheme="minorHAnsi" w:hAnsiTheme="minorHAnsi"/>
        </w:rPr>
        <w:t>Creating</w:t>
      </w:r>
      <w:r w:rsidR="00EE35BD">
        <w:rPr>
          <w:rFonts w:asciiTheme="minorHAnsi" w:hAnsiTheme="minorHAnsi"/>
        </w:rPr>
        <w:t xml:space="preserve"> Solution</w:t>
      </w:r>
      <w:r w:rsidRPr="00031FBD">
        <w:rPr>
          <w:rFonts w:asciiTheme="minorHAnsi" w:hAnsiTheme="minorHAnsi"/>
        </w:rPr>
        <w:t xml:space="preserve"> Design documents </w:t>
      </w:r>
      <w:r w:rsidR="00EE35BD">
        <w:rPr>
          <w:rFonts w:asciiTheme="minorHAnsi" w:hAnsiTheme="minorHAnsi"/>
        </w:rPr>
        <w:t>based on</w:t>
      </w:r>
      <w:r w:rsidRPr="00031FBD">
        <w:rPr>
          <w:rFonts w:asciiTheme="minorHAnsi" w:hAnsiTheme="minorHAnsi"/>
        </w:rPr>
        <w:t xml:space="preserve"> client</w:t>
      </w:r>
      <w:r w:rsidR="003D5A84">
        <w:rPr>
          <w:rFonts w:asciiTheme="minorHAnsi" w:hAnsiTheme="minorHAnsi"/>
        </w:rPr>
        <w:t>’s</w:t>
      </w:r>
      <w:r w:rsidRPr="00031FBD">
        <w:rPr>
          <w:rFonts w:asciiTheme="minorHAnsi" w:hAnsiTheme="minorHAnsi"/>
        </w:rPr>
        <w:t xml:space="preserve"> requirement</w:t>
      </w:r>
    </w:p>
    <w:p w14:paraId="19F76744" w14:textId="77777777" w:rsidR="001A3ABB" w:rsidRPr="00031FBD" w:rsidRDefault="00EE35BD" w:rsidP="001A3ABB">
      <w:pPr>
        <w:numPr>
          <w:ilvl w:val="0"/>
          <w:numId w:val="4"/>
        </w:numPr>
        <w:jc w:val="both"/>
        <w:rPr>
          <w:rFonts w:asciiTheme="minorHAnsi" w:hAnsiTheme="minorHAnsi"/>
        </w:rPr>
      </w:pPr>
      <w:r>
        <w:rPr>
          <w:rFonts w:asciiTheme="minorHAnsi" w:hAnsiTheme="minorHAnsi"/>
        </w:rPr>
        <w:t>SRM Service Catalog creations</w:t>
      </w:r>
    </w:p>
    <w:p w14:paraId="43414F2E" w14:textId="77777777" w:rsidR="001A3ABB" w:rsidRPr="00031FBD" w:rsidRDefault="000733FF" w:rsidP="000733FF">
      <w:pPr>
        <w:numPr>
          <w:ilvl w:val="0"/>
          <w:numId w:val="4"/>
        </w:numPr>
        <w:jc w:val="both"/>
        <w:rPr>
          <w:rFonts w:asciiTheme="minorHAnsi" w:hAnsiTheme="minorHAnsi"/>
        </w:rPr>
      </w:pPr>
      <w:r w:rsidRPr="00031FBD">
        <w:rPr>
          <w:rFonts w:asciiTheme="minorHAnsi" w:hAnsiTheme="minorHAnsi"/>
        </w:rPr>
        <w:t>A</w:t>
      </w:r>
      <w:r w:rsidR="001A3ABB" w:rsidRPr="00031FBD">
        <w:rPr>
          <w:rFonts w:asciiTheme="minorHAnsi" w:hAnsiTheme="minorHAnsi"/>
        </w:rPr>
        <w:t xml:space="preserve">pproval </w:t>
      </w:r>
      <w:r w:rsidRPr="00031FBD">
        <w:rPr>
          <w:rFonts w:asciiTheme="minorHAnsi" w:hAnsiTheme="minorHAnsi"/>
        </w:rPr>
        <w:t>Configurations</w:t>
      </w:r>
      <w:r w:rsidR="00EE35BD">
        <w:rPr>
          <w:rFonts w:asciiTheme="minorHAnsi" w:hAnsiTheme="minorHAnsi"/>
        </w:rPr>
        <w:t xml:space="preserve"> for Change &amp; Service requests</w:t>
      </w:r>
    </w:p>
    <w:p w14:paraId="3B876962" w14:textId="77777777" w:rsidR="000733FF" w:rsidRPr="00031FBD" w:rsidRDefault="000733FF" w:rsidP="001A3ABB">
      <w:pPr>
        <w:numPr>
          <w:ilvl w:val="0"/>
          <w:numId w:val="4"/>
        </w:numPr>
        <w:jc w:val="both"/>
        <w:rPr>
          <w:rFonts w:asciiTheme="minorHAnsi" w:hAnsiTheme="minorHAnsi"/>
        </w:rPr>
      </w:pPr>
      <w:r w:rsidRPr="00031FBD">
        <w:rPr>
          <w:rFonts w:asciiTheme="minorHAnsi" w:hAnsiTheme="minorHAnsi"/>
        </w:rPr>
        <w:t xml:space="preserve">SRD migration </w:t>
      </w:r>
    </w:p>
    <w:p w14:paraId="54E2ADFD" w14:textId="77777777" w:rsidR="000733FF" w:rsidRPr="00031FBD" w:rsidRDefault="00EE35BD" w:rsidP="001A3ABB">
      <w:pPr>
        <w:numPr>
          <w:ilvl w:val="0"/>
          <w:numId w:val="4"/>
        </w:numPr>
        <w:jc w:val="both"/>
        <w:rPr>
          <w:rFonts w:asciiTheme="minorHAnsi" w:hAnsiTheme="minorHAnsi"/>
        </w:rPr>
      </w:pPr>
      <w:r>
        <w:rPr>
          <w:rFonts w:asciiTheme="minorHAnsi" w:hAnsiTheme="minorHAnsi"/>
        </w:rPr>
        <w:t xml:space="preserve">Involved in </w:t>
      </w:r>
      <w:r w:rsidR="000733FF" w:rsidRPr="00031FBD">
        <w:rPr>
          <w:rFonts w:asciiTheme="minorHAnsi" w:hAnsiTheme="minorHAnsi"/>
        </w:rPr>
        <w:t>UAT</w:t>
      </w:r>
      <w:r w:rsidR="008E036B">
        <w:rPr>
          <w:rFonts w:asciiTheme="minorHAnsi" w:hAnsiTheme="minorHAnsi"/>
        </w:rPr>
        <w:t xml:space="preserve"> </w:t>
      </w:r>
      <w:r>
        <w:rPr>
          <w:rFonts w:asciiTheme="minorHAnsi" w:hAnsiTheme="minorHAnsi"/>
        </w:rPr>
        <w:t xml:space="preserve">with </w:t>
      </w:r>
      <w:r w:rsidR="008E036B">
        <w:rPr>
          <w:rFonts w:asciiTheme="minorHAnsi" w:hAnsiTheme="minorHAnsi"/>
        </w:rPr>
        <w:t xml:space="preserve">testing team &amp; </w:t>
      </w:r>
      <w:r>
        <w:rPr>
          <w:rFonts w:asciiTheme="minorHAnsi" w:hAnsiTheme="minorHAnsi"/>
        </w:rPr>
        <w:t>Customer</w:t>
      </w:r>
    </w:p>
    <w:p w14:paraId="1739B780" w14:textId="77777777" w:rsidR="001A3ABB" w:rsidRPr="00031FBD" w:rsidRDefault="001A3ABB" w:rsidP="000733FF">
      <w:pPr>
        <w:ind w:left="720"/>
        <w:jc w:val="both"/>
        <w:rPr>
          <w:rFonts w:asciiTheme="minorHAnsi" w:hAnsiTheme="minorHAnsi"/>
        </w:rPr>
      </w:pPr>
    </w:p>
    <w:p w14:paraId="1C417541" w14:textId="07B7EC4D" w:rsidR="003F1B26" w:rsidRPr="002B553E" w:rsidRDefault="007B5D65" w:rsidP="00953271">
      <w:pPr>
        <w:tabs>
          <w:tab w:val="left" w:pos="750"/>
        </w:tabs>
        <w:rPr>
          <w:rFonts w:asciiTheme="minorHAnsi" w:hAnsiTheme="minorHAnsi"/>
          <w:bCs/>
          <w:u w:val="single"/>
        </w:rPr>
      </w:pPr>
      <w:r>
        <w:rPr>
          <w:rFonts w:asciiTheme="minorHAnsi" w:hAnsiTheme="minorHAnsi"/>
          <w:b/>
          <w:bCs/>
          <w:u w:val="single"/>
        </w:rPr>
        <w:t xml:space="preserve"> </w:t>
      </w:r>
      <w:proofErr w:type="gramStart"/>
      <w:r>
        <w:rPr>
          <w:rFonts w:asciiTheme="minorHAnsi" w:hAnsiTheme="minorHAnsi"/>
          <w:b/>
          <w:bCs/>
          <w:u w:val="single"/>
        </w:rPr>
        <w:t>Certifications</w:t>
      </w:r>
      <w:r w:rsidR="00DD4B54">
        <w:rPr>
          <w:rFonts w:asciiTheme="minorHAnsi" w:hAnsiTheme="minorHAnsi"/>
          <w:b/>
          <w:bCs/>
          <w:u w:val="single"/>
        </w:rPr>
        <w:t xml:space="preserve"> </w:t>
      </w:r>
      <w:r w:rsidR="008E036B">
        <w:rPr>
          <w:rFonts w:asciiTheme="minorHAnsi" w:hAnsiTheme="minorHAnsi"/>
          <w:b/>
          <w:bCs/>
          <w:u w:val="single"/>
        </w:rPr>
        <w:t>:</w:t>
      </w:r>
      <w:proofErr w:type="gramEnd"/>
      <w:r w:rsidR="008E036B">
        <w:rPr>
          <w:rFonts w:asciiTheme="minorHAnsi" w:hAnsiTheme="minorHAnsi"/>
          <w:bCs/>
          <w:u w:val="single"/>
        </w:rPr>
        <w:t>___</w:t>
      </w:r>
      <w:r>
        <w:rPr>
          <w:rFonts w:asciiTheme="minorHAnsi" w:hAnsiTheme="minorHAnsi"/>
          <w:bCs/>
          <w:u w:val="single"/>
        </w:rPr>
        <w:t xml:space="preserve">                         </w:t>
      </w:r>
      <w:r w:rsidR="008E036B">
        <w:rPr>
          <w:rFonts w:asciiTheme="minorHAnsi" w:hAnsiTheme="minorHAnsi"/>
          <w:bCs/>
          <w:u w:val="single"/>
        </w:rPr>
        <w:t>_______________________</w:t>
      </w:r>
      <w:r>
        <w:rPr>
          <w:rFonts w:asciiTheme="minorHAnsi" w:hAnsiTheme="minorHAnsi"/>
          <w:bCs/>
          <w:u w:val="single"/>
        </w:rPr>
        <w:t xml:space="preserve">                            </w:t>
      </w:r>
      <w:r w:rsidR="008E036B">
        <w:rPr>
          <w:rFonts w:asciiTheme="minorHAnsi" w:hAnsiTheme="minorHAnsi"/>
          <w:bCs/>
          <w:u w:val="single"/>
        </w:rPr>
        <w:t>________________</w:t>
      </w:r>
    </w:p>
    <w:p w14:paraId="163C0A98" w14:textId="3A44FB17" w:rsidR="003F1B26" w:rsidRPr="00031FBD" w:rsidRDefault="007204D1" w:rsidP="003F1B26">
      <w:pPr>
        <w:numPr>
          <w:ilvl w:val="0"/>
          <w:numId w:val="8"/>
        </w:numPr>
        <w:autoSpaceDE w:val="0"/>
        <w:rPr>
          <w:rFonts w:asciiTheme="minorHAnsi" w:hAnsiTheme="minorHAnsi"/>
        </w:rPr>
      </w:pPr>
      <w:r w:rsidRPr="00031FBD">
        <w:rPr>
          <w:rFonts w:asciiTheme="minorHAnsi" w:hAnsiTheme="minorHAnsi"/>
        </w:rPr>
        <w:t>ITIL V</w:t>
      </w:r>
      <w:r w:rsidR="007B5D65">
        <w:rPr>
          <w:rFonts w:asciiTheme="minorHAnsi" w:hAnsiTheme="minorHAnsi"/>
        </w:rPr>
        <w:t>4</w:t>
      </w:r>
      <w:r w:rsidRPr="00031FBD">
        <w:rPr>
          <w:rFonts w:asciiTheme="minorHAnsi" w:hAnsiTheme="minorHAnsi"/>
        </w:rPr>
        <w:t xml:space="preserve"> Foundation</w:t>
      </w:r>
    </w:p>
    <w:p w14:paraId="7ABADE2D" w14:textId="06DBB649" w:rsidR="003F1B26" w:rsidRPr="00031FBD" w:rsidRDefault="007B5D65" w:rsidP="003F1B26">
      <w:pPr>
        <w:numPr>
          <w:ilvl w:val="0"/>
          <w:numId w:val="8"/>
        </w:numPr>
        <w:autoSpaceDE w:val="0"/>
        <w:rPr>
          <w:rFonts w:asciiTheme="minorHAnsi" w:hAnsiTheme="minorHAnsi"/>
        </w:rPr>
      </w:pPr>
      <w:r>
        <w:rPr>
          <w:rFonts w:asciiTheme="minorHAnsi" w:hAnsiTheme="minorHAnsi"/>
        </w:rPr>
        <w:t>BMC Certified Professional</w:t>
      </w:r>
    </w:p>
    <w:p w14:paraId="6DEA605A" w14:textId="77777777" w:rsidR="007204D1" w:rsidRPr="00031FBD" w:rsidRDefault="007204D1" w:rsidP="007204D1">
      <w:pPr>
        <w:tabs>
          <w:tab w:val="left" w:pos="750"/>
        </w:tabs>
        <w:rPr>
          <w:rFonts w:asciiTheme="minorHAnsi" w:hAnsiTheme="minorHAnsi"/>
        </w:rPr>
      </w:pPr>
      <w:r w:rsidRPr="00031FBD">
        <w:rPr>
          <w:rFonts w:asciiTheme="minorHAnsi" w:hAnsiTheme="minorHAnsi"/>
        </w:rPr>
        <w:t>______________________________________________________________________________</w:t>
      </w:r>
    </w:p>
    <w:p w14:paraId="537F4E36" w14:textId="77777777" w:rsidR="003F1B26" w:rsidRPr="00BE58A2" w:rsidRDefault="003F1B26" w:rsidP="003F1B26">
      <w:pPr>
        <w:autoSpaceDE w:val="0"/>
        <w:spacing w:line="360" w:lineRule="auto"/>
        <w:rPr>
          <w:b/>
          <w:bCs/>
          <w:u w:val="single"/>
        </w:rPr>
      </w:pPr>
      <w:r w:rsidRPr="00BE58A2">
        <w:rPr>
          <w:b/>
          <w:bCs/>
          <w:u w:val="single"/>
        </w:rPr>
        <w:t>Education:</w:t>
      </w:r>
    </w:p>
    <w:p w14:paraId="55E84EA6" w14:textId="77777777" w:rsidR="00EE35BD" w:rsidRPr="00EE35BD" w:rsidRDefault="003F1B26" w:rsidP="007204D1">
      <w:pPr>
        <w:pStyle w:val="ListParagraph"/>
        <w:numPr>
          <w:ilvl w:val="0"/>
          <w:numId w:val="13"/>
        </w:numPr>
        <w:tabs>
          <w:tab w:val="left" w:pos="750"/>
        </w:tabs>
      </w:pPr>
      <w:proofErr w:type="gramStart"/>
      <w:r w:rsidRPr="00BE58A2">
        <w:t>Bachelors</w:t>
      </w:r>
      <w:proofErr w:type="gramEnd"/>
      <w:r w:rsidRPr="00BE58A2">
        <w:t xml:space="preserve"> of Engineering</w:t>
      </w:r>
      <w:r w:rsidR="00360F9E" w:rsidRPr="00BE58A2">
        <w:t xml:space="preserve"> </w:t>
      </w:r>
      <w:r w:rsidRPr="00BE58A2">
        <w:t xml:space="preserve">(E&amp;TC) from </w:t>
      </w:r>
      <w:proofErr w:type="spellStart"/>
      <w:r w:rsidRPr="00BE58A2">
        <w:t>Shivaji</w:t>
      </w:r>
      <w:proofErr w:type="spellEnd"/>
      <w:r w:rsidRPr="00BE58A2">
        <w:t xml:space="preserve"> University</w:t>
      </w:r>
      <w:r w:rsidR="007B3FA0">
        <w:t xml:space="preserve"> </w:t>
      </w:r>
    </w:p>
    <w:p w14:paraId="4C1E18C3" w14:textId="77777777" w:rsidR="007204D1" w:rsidRPr="00BE58A2" w:rsidRDefault="007204D1" w:rsidP="008E036B">
      <w:pPr>
        <w:tabs>
          <w:tab w:val="left" w:pos="750"/>
        </w:tabs>
      </w:pPr>
      <w:r w:rsidRPr="00BE58A2">
        <w:t>______________________________________________</w:t>
      </w:r>
      <w:r w:rsidR="008E036B">
        <w:t>________________________________</w:t>
      </w:r>
    </w:p>
    <w:p w14:paraId="39A8BE3E" w14:textId="77777777" w:rsidR="00953271" w:rsidRPr="00BE58A2" w:rsidRDefault="00953271" w:rsidP="007204D1">
      <w:pPr>
        <w:tabs>
          <w:tab w:val="left" w:pos="750"/>
        </w:tabs>
      </w:pPr>
    </w:p>
    <w:p w14:paraId="66BF1F56" w14:textId="77777777" w:rsidR="00061C54" w:rsidRDefault="00061C54" w:rsidP="00953271">
      <w:pPr>
        <w:pStyle w:val="Achievement"/>
        <w:tabs>
          <w:tab w:val="clear" w:pos="720"/>
          <w:tab w:val="left" w:pos="245"/>
          <w:tab w:val="left" w:pos="965"/>
          <w:tab w:val="left" w:pos="1080"/>
        </w:tabs>
        <w:ind w:left="0" w:firstLine="0"/>
        <w:rPr>
          <w:rFonts w:ascii="Times New Roman" w:hAnsi="Times New Roman"/>
          <w:b/>
          <w:sz w:val="24"/>
          <w:szCs w:val="24"/>
          <w:u w:val="single"/>
        </w:rPr>
      </w:pPr>
    </w:p>
    <w:p w14:paraId="4D222180" w14:textId="77777777" w:rsidR="00953271" w:rsidRPr="00BE58A2" w:rsidRDefault="00953271" w:rsidP="00953271">
      <w:pPr>
        <w:pStyle w:val="Achievement"/>
        <w:tabs>
          <w:tab w:val="clear" w:pos="720"/>
          <w:tab w:val="left" w:pos="245"/>
          <w:tab w:val="left" w:pos="965"/>
          <w:tab w:val="left" w:pos="1080"/>
        </w:tabs>
        <w:ind w:left="0" w:firstLine="0"/>
        <w:rPr>
          <w:rFonts w:ascii="Times New Roman" w:hAnsi="Times New Roman"/>
          <w:b/>
          <w:sz w:val="24"/>
          <w:szCs w:val="24"/>
          <w:u w:val="single"/>
        </w:rPr>
      </w:pPr>
      <w:r w:rsidRPr="00BE58A2">
        <w:rPr>
          <w:rFonts w:ascii="Times New Roman" w:hAnsi="Times New Roman"/>
          <w:b/>
          <w:sz w:val="24"/>
          <w:szCs w:val="24"/>
          <w:u w:val="single"/>
        </w:rPr>
        <w:t>Personal Details:</w:t>
      </w:r>
    </w:p>
    <w:p w14:paraId="316BFD9F" w14:textId="77777777" w:rsidR="00953271" w:rsidRPr="00BE58A2" w:rsidRDefault="00953271" w:rsidP="00953271">
      <w:pPr>
        <w:pStyle w:val="Achievement"/>
        <w:tabs>
          <w:tab w:val="clear" w:pos="720"/>
          <w:tab w:val="left" w:pos="245"/>
          <w:tab w:val="left" w:pos="965"/>
          <w:tab w:val="left" w:pos="1080"/>
        </w:tabs>
        <w:ind w:left="0" w:firstLine="0"/>
        <w:rPr>
          <w:rFonts w:ascii="Times New Roman" w:hAnsi="Times New Roman"/>
          <w:sz w:val="24"/>
          <w:szCs w:val="24"/>
        </w:rPr>
      </w:pPr>
    </w:p>
    <w:p w14:paraId="16ED999A" w14:textId="1A1E7BB0" w:rsidR="00953271" w:rsidRPr="00BE58A2" w:rsidRDefault="00953271" w:rsidP="00953271">
      <w:pPr>
        <w:rPr>
          <w:b/>
        </w:rPr>
      </w:pPr>
      <w:r w:rsidRPr="00BE58A2">
        <w:rPr>
          <w:b/>
        </w:rPr>
        <w:t xml:space="preserve">Name    </w:t>
      </w:r>
      <w:proofErr w:type="gramStart"/>
      <w:r w:rsidRPr="00BE58A2">
        <w:rPr>
          <w:b/>
        </w:rPr>
        <w:t xml:space="preserve">  :</w:t>
      </w:r>
      <w:proofErr w:type="gramEnd"/>
      <w:r w:rsidRPr="00BE58A2">
        <w:rPr>
          <w:b/>
        </w:rPr>
        <w:t xml:space="preserve"> </w:t>
      </w:r>
      <w:proofErr w:type="spellStart"/>
      <w:r w:rsidRPr="00BE58A2">
        <w:t>Sonal</w:t>
      </w:r>
      <w:proofErr w:type="spellEnd"/>
      <w:r w:rsidRPr="00BE58A2">
        <w:t xml:space="preserve"> </w:t>
      </w:r>
      <w:proofErr w:type="spellStart"/>
      <w:r w:rsidR="00A553CB">
        <w:t>Sujay</w:t>
      </w:r>
      <w:proofErr w:type="spellEnd"/>
      <w:r w:rsidR="00A553CB">
        <w:t xml:space="preserve"> Desai</w:t>
      </w:r>
      <w:r w:rsidRPr="00BE58A2">
        <w:rPr>
          <w:b/>
        </w:rPr>
        <w:t xml:space="preserve"> </w:t>
      </w:r>
    </w:p>
    <w:p w14:paraId="435404B8" w14:textId="418F6C15" w:rsidR="00953271" w:rsidRPr="00BE58A2" w:rsidRDefault="00953271" w:rsidP="007B5D65">
      <w:proofErr w:type="gramStart"/>
      <w:r w:rsidRPr="00BE58A2">
        <w:rPr>
          <w:b/>
        </w:rPr>
        <w:t>Address  :</w:t>
      </w:r>
      <w:proofErr w:type="gramEnd"/>
      <w:r w:rsidRPr="00BE58A2">
        <w:t xml:space="preserve"> </w:t>
      </w:r>
      <w:r w:rsidR="007B5D65">
        <w:t xml:space="preserve">Station road, </w:t>
      </w:r>
      <w:proofErr w:type="spellStart"/>
      <w:r w:rsidR="007B5D65">
        <w:t>Kokane</w:t>
      </w:r>
      <w:proofErr w:type="spellEnd"/>
      <w:r w:rsidR="007B5D65">
        <w:t xml:space="preserve"> Medical </w:t>
      </w:r>
      <w:proofErr w:type="spellStart"/>
      <w:r w:rsidR="007B5D65">
        <w:t>Tasgaon</w:t>
      </w:r>
      <w:proofErr w:type="spellEnd"/>
      <w:r w:rsidR="007B5D65">
        <w:t>. Maharashtra</w:t>
      </w:r>
    </w:p>
    <w:p w14:paraId="0945DF30" w14:textId="5AEA7DCA" w:rsidR="00953271" w:rsidRPr="00E70662" w:rsidRDefault="00953271" w:rsidP="00953271">
      <w:pPr>
        <w:tabs>
          <w:tab w:val="left" w:pos="750"/>
        </w:tabs>
        <w:rPr>
          <w:lang w:val="fr-FR"/>
        </w:rPr>
      </w:pPr>
      <w:r w:rsidRPr="00E70662">
        <w:rPr>
          <w:b/>
          <w:lang w:val="fr-FR"/>
        </w:rPr>
        <w:t>Mobile</w:t>
      </w:r>
      <w:r w:rsidRPr="00E70662">
        <w:rPr>
          <w:lang w:val="fr-FR"/>
        </w:rPr>
        <w:t xml:space="preserve">    </w:t>
      </w:r>
      <w:r w:rsidRPr="00E70662">
        <w:rPr>
          <w:b/>
          <w:lang w:val="fr-FR"/>
        </w:rPr>
        <w:t xml:space="preserve">: </w:t>
      </w:r>
      <w:r w:rsidRPr="00E70662">
        <w:rPr>
          <w:lang w:val="fr-FR"/>
        </w:rPr>
        <w:t>+91</w:t>
      </w:r>
      <w:r w:rsidR="00DD6EF5" w:rsidRPr="00E70662">
        <w:rPr>
          <w:lang w:val="fr-FR"/>
        </w:rPr>
        <w:t xml:space="preserve"> 7406511911</w:t>
      </w:r>
    </w:p>
    <w:p w14:paraId="588FEDD5" w14:textId="77777777" w:rsidR="00953271" w:rsidRPr="00E70662" w:rsidRDefault="00953271" w:rsidP="00953271">
      <w:pPr>
        <w:tabs>
          <w:tab w:val="left" w:pos="750"/>
        </w:tabs>
        <w:rPr>
          <w:lang w:val="fr-FR"/>
        </w:rPr>
      </w:pPr>
      <w:r w:rsidRPr="00E70662">
        <w:rPr>
          <w:b/>
          <w:lang w:val="fr-FR"/>
        </w:rPr>
        <w:t xml:space="preserve">DOB   </w:t>
      </w:r>
      <w:r w:rsidRPr="00E70662">
        <w:rPr>
          <w:lang w:val="fr-FR"/>
        </w:rPr>
        <w:t xml:space="preserve">    </w:t>
      </w:r>
      <w:r w:rsidRPr="00E70662">
        <w:rPr>
          <w:b/>
          <w:lang w:val="fr-FR"/>
        </w:rPr>
        <w:t xml:space="preserve">: </w:t>
      </w:r>
      <w:r w:rsidRPr="00E70662">
        <w:rPr>
          <w:lang w:val="fr-FR"/>
        </w:rPr>
        <w:t>11/04/1990</w:t>
      </w:r>
    </w:p>
    <w:p w14:paraId="3E5A12F7" w14:textId="79986A2B" w:rsidR="00953271" w:rsidRPr="00E70662" w:rsidRDefault="00953271" w:rsidP="00953271">
      <w:pPr>
        <w:tabs>
          <w:tab w:val="left" w:pos="750"/>
        </w:tabs>
        <w:rPr>
          <w:lang w:val="fr-FR"/>
        </w:rPr>
      </w:pPr>
      <w:r w:rsidRPr="00E70662">
        <w:rPr>
          <w:b/>
          <w:lang w:val="fr-FR"/>
        </w:rPr>
        <w:t>Email Id :</w:t>
      </w:r>
      <w:r w:rsidR="00A553CB">
        <w:rPr>
          <w:lang w:val="fr-FR"/>
        </w:rPr>
        <w:t xml:space="preserve"> sonaldesai1104@gmail.com</w:t>
      </w:r>
    </w:p>
    <w:p w14:paraId="20965331" w14:textId="77777777" w:rsidR="007204D1" w:rsidRPr="00E70662" w:rsidRDefault="007204D1" w:rsidP="003F1B26">
      <w:pPr>
        <w:rPr>
          <w:rFonts w:asciiTheme="minorHAnsi" w:hAnsiTheme="minorHAnsi"/>
          <w:lang w:val="fr-FR"/>
        </w:rPr>
      </w:pPr>
    </w:p>
    <w:sectPr w:rsidR="007204D1" w:rsidRPr="00E70662" w:rsidSect="00CE19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229AA" w14:textId="77777777" w:rsidR="00A343ED" w:rsidRDefault="00A343ED" w:rsidP="000D2B92">
      <w:r>
        <w:separator/>
      </w:r>
    </w:p>
  </w:endnote>
  <w:endnote w:type="continuationSeparator" w:id="0">
    <w:p w14:paraId="6BB009FD" w14:textId="77777777" w:rsidR="00A343ED" w:rsidRDefault="00A343ED" w:rsidP="000D2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A2F2" w14:textId="77777777" w:rsidR="00A343ED" w:rsidRDefault="00A343ED" w:rsidP="000D2B92">
      <w:r>
        <w:separator/>
      </w:r>
    </w:p>
  </w:footnote>
  <w:footnote w:type="continuationSeparator" w:id="0">
    <w:p w14:paraId="05106C43" w14:textId="77777777" w:rsidR="00A343ED" w:rsidRDefault="00A343ED" w:rsidP="000D2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A55A7" w14:textId="77777777" w:rsidR="00F52389" w:rsidRDefault="00F52389" w:rsidP="000D2B92">
    <w:pPr>
      <w:pStyle w:val="Header"/>
    </w:pPr>
    <w:r>
      <w:tab/>
    </w:r>
    <w:r>
      <w:tab/>
    </w:r>
    <w:r>
      <w:tab/>
    </w:r>
  </w:p>
  <w:p w14:paraId="34C4CA0D" w14:textId="77777777" w:rsidR="00F52389" w:rsidRDefault="00F52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5"/>
    <w:lvl w:ilvl="0">
      <w:start w:val="1"/>
      <w:numFmt w:val="bullet"/>
      <w:lvlText w:val=""/>
      <w:lvlJc w:val="left"/>
      <w:pPr>
        <w:tabs>
          <w:tab w:val="num" w:pos="0"/>
        </w:tabs>
        <w:ind w:left="1069" w:hanging="360"/>
      </w:pPr>
      <w:rPr>
        <w:rFonts w:ascii="Symbol" w:hAnsi="Symbol"/>
      </w:rPr>
    </w:lvl>
  </w:abstractNum>
  <w:abstractNum w:abstractNumId="1" w15:restartNumberingAfterBreak="0">
    <w:nsid w:val="00000002"/>
    <w:multiLevelType w:val="singleLevel"/>
    <w:tmpl w:val="00000002"/>
    <w:lvl w:ilvl="0">
      <w:start w:val="1"/>
      <w:numFmt w:val="bullet"/>
      <w:lvlText w:val=""/>
      <w:lvlJc w:val="left"/>
      <w:pPr>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810"/>
        </w:tabs>
        <w:ind w:left="810" w:hanging="360"/>
      </w:pPr>
      <w:rPr>
        <w:rFonts w:ascii="Symbol" w:hAnsi="Symbol"/>
      </w:rPr>
    </w:lvl>
    <w:lvl w:ilvl="1">
      <w:start w:val="1"/>
      <w:numFmt w:val="bullet"/>
      <w:lvlText w:val=""/>
      <w:lvlJc w:val="left"/>
      <w:pPr>
        <w:tabs>
          <w:tab w:val="num" w:pos="1170"/>
        </w:tabs>
        <w:ind w:left="1170" w:hanging="360"/>
      </w:pPr>
      <w:rPr>
        <w:rFonts w:ascii="Wingdings" w:hAnsi="Wingdings" w:cs="Courier New"/>
      </w:rPr>
    </w:lvl>
    <w:lvl w:ilvl="2">
      <w:start w:val="1"/>
      <w:numFmt w:val="bullet"/>
      <w:lvlText w:val=""/>
      <w:lvlJc w:val="left"/>
      <w:pPr>
        <w:tabs>
          <w:tab w:val="num" w:pos="1530"/>
        </w:tabs>
        <w:ind w:left="1530" w:hanging="360"/>
      </w:pPr>
      <w:rPr>
        <w:rFonts w:ascii="Wingdings" w:hAnsi="Wingdings" w:cs="Courier New"/>
      </w:rPr>
    </w:lvl>
    <w:lvl w:ilvl="3">
      <w:start w:val="1"/>
      <w:numFmt w:val="bullet"/>
      <w:lvlText w:val=""/>
      <w:lvlJc w:val="left"/>
      <w:pPr>
        <w:tabs>
          <w:tab w:val="num" w:pos="1890"/>
        </w:tabs>
        <w:ind w:left="1890" w:hanging="360"/>
      </w:pPr>
      <w:rPr>
        <w:rFonts w:ascii="Wingdings" w:hAnsi="Wingdings" w:cs="Courier New"/>
      </w:rPr>
    </w:lvl>
    <w:lvl w:ilvl="4">
      <w:start w:val="1"/>
      <w:numFmt w:val="bullet"/>
      <w:lvlText w:val=""/>
      <w:lvlJc w:val="left"/>
      <w:pPr>
        <w:tabs>
          <w:tab w:val="num" w:pos="2250"/>
        </w:tabs>
        <w:ind w:left="2250" w:hanging="360"/>
      </w:pPr>
      <w:rPr>
        <w:rFonts w:ascii="Wingdings" w:hAnsi="Wingdings" w:cs="Courier New"/>
      </w:rPr>
    </w:lvl>
    <w:lvl w:ilvl="5">
      <w:start w:val="1"/>
      <w:numFmt w:val="bullet"/>
      <w:lvlText w:val=""/>
      <w:lvlJc w:val="left"/>
      <w:pPr>
        <w:tabs>
          <w:tab w:val="num" w:pos="2610"/>
        </w:tabs>
        <w:ind w:left="2610" w:hanging="360"/>
      </w:pPr>
      <w:rPr>
        <w:rFonts w:ascii="Wingdings" w:hAnsi="Wingdings" w:cs="Courier New"/>
      </w:rPr>
    </w:lvl>
    <w:lvl w:ilvl="6">
      <w:start w:val="1"/>
      <w:numFmt w:val="bullet"/>
      <w:lvlText w:val=""/>
      <w:lvlJc w:val="left"/>
      <w:pPr>
        <w:tabs>
          <w:tab w:val="num" w:pos="2970"/>
        </w:tabs>
        <w:ind w:left="2970" w:hanging="360"/>
      </w:pPr>
      <w:rPr>
        <w:rFonts w:ascii="Wingdings" w:hAnsi="Wingdings" w:cs="Courier New"/>
      </w:rPr>
    </w:lvl>
    <w:lvl w:ilvl="7">
      <w:start w:val="1"/>
      <w:numFmt w:val="bullet"/>
      <w:lvlText w:val=""/>
      <w:lvlJc w:val="left"/>
      <w:pPr>
        <w:tabs>
          <w:tab w:val="num" w:pos="3330"/>
        </w:tabs>
        <w:ind w:left="3330" w:hanging="360"/>
      </w:pPr>
      <w:rPr>
        <w:rFonts w:ascii="Wingdings" w:hAnsi="Wingdings" w:cs="Courier New"/>
      </w:rPr>
    </w:lvl>
    <w:lvl w:ilvl="8">
      <w:start w:val="1"/>
      <w:numFmt w:val="bullet"/>
      <w:lvlText w:val=""/>
      <w:lvlJc w:val="left"/>
      <w:pPr>
        <w:tabs>
          <w:tab w:val="num" w:pos="3690"/>
        </w:tabs>
        <w:ind w:left="3690" w:hanging="360"/>
      </w:pPr>
      <w:rPr>
        <w:rFonts w:ascii="Wingdings" w:hAnsi="Wingdings" w:cs="Courier New"/>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245" w:hanging="245"/>
      </w:pPr>
      <w:rPr>
        <w:rFonts w:ascii="Wingdings" w:hAnsi="Wingdings"/>
        <w:b w:val="0"/>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singleLevel"/>
    <w:tmpl w:val="00000008"/>
    <w:lvl w:ilvl="0">
      <w:start w:val="1"/>
      <w:numFmt w:val="bullet"/>
      <w:lvlText w:val=""/>
      <w:lvlJc w:val="left"/>
      <w:pPr>
        <w:tabs>
          <w:tab w:val="num" w:pos="-270"/>
        </w:tabs>
        <w:ind w:left="810" w:hanging="360"/>
      </w:pPr>
      <w:rPr>
        <w:rFonts w:ascii="Symbol" w:hAnsi="Symbol" w:cs="Wingdings"/>
      </w:rPr>
    </w:lvl>
  </w:abstractNum>
  <w:abstractNum w:abstractNumId="8" w15:restartNumberingAfterBreak="0">
    <w:nsid w:val="00000009"/>
    <w:multiLevelType w:val="singleLevel"/>
    <w:tmpl w:val="00000009"/>
    <w:lvl w:ilvl="0">
      <w:start w:val="1"/>
      <w:numFmt w:val="bullet"/>
      <w:lvlText w:val=""/>
      <w:lvlJc w:val="left"/>
      <w:pPr>
        <w:tabs>
          <w:tab w:val="num" w:pos="630"/>
        </w:tabs>
        <w:ind w:left="135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10" w15:restartNumberingAfterBreak="0">
    <w:nsid w:val="1BBA6FA4"/>
    <w:multiLevelType w:val="hybridMultilevel"/>
    <w:tmpl w:val="67EA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02184"/>
    <w:multiLevelType w:val="hybridMultilevel"/>
    <w:tmpl w:val="E72E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F7612"/>
    <w:multiLevelType w:val="hybridMultilevel"/>
    <w:tmpl w:val="CBA878D6"/>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3" w15:restartNumberingAfterBreak="0">
    <w:nsid w:val="47221FC6"/>
    <w:multiLevelType w:val="hybridMultilevel"/>
    <w:tmpl w:val="4A24B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E861CE"/>
    <w:multiLevelType w:val="hybridMultilevel"/>
    <w:tmpl w:val="B55870D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67353B6C"/>
    <w:multiLevelType w:val="hybridMultilevel"/>
    <w:tmpl w:val="CA06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60680"/>
    <w:multiLevelType w:val="hybridMultilevel"/>
    <w:tmpl w:val="E54405E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0"/>
  </w:num>
  <w:num w:numId="3">
    <w:abstractNumId w:val="8"/>
  </w:num>
  <w:num w:numId="4">
    <w:abstractNumId w:val="4"/>
  </w:num>
  <w:num w:numId="5">
    <w:abstractNumId w:val="6"/>
  </w:num>
  <w:num w:numId="6">
    <w:abstractNumId w:val="12"/>
  </w:num>
  <w:num w:numId="7">
    <w:abstractNumId w:val="11"/>
  </w:num>
  <w:num w:numId="8">
    <w:abstractNumId w:val="2"/>
  </w:num>
  <w:num w:numId="9">
    <w:abstractNumId w:val="5"/>
  </w:num>
  <w:num w:numId="10">
    <w:abstractNumId w:val="1"/>
  </w:num>
  <w:num w:numId="11">
    <w:abstractNumId w:val="7"/>
  </w:num>
  <w:num w:numId="12">
    <w:abstractNumId w:val="14"/>
  </w:num>
  <w:num w:numId="13">
    <w:abstractNumId w:val="15"/>
  </w:num>
  <w:num w:numId="14">
    <w:abstractNumId w:val="3"/>
  </w:num>
  <w:num w:numId="15">
    <w:abstractNumId w:val="9"/>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26"/>
    <w:rsid w:val="000213F6"/>
    <w:rsid w:val="00031FBD"/>
    <w:rsid w:val="000536AC"/>
    <w:rsid w:val="00061C54"/>
    <w:rsid w:val="000733FF"/>
    <w:rsid w:val="00091016"/>
    <w:rsid w:val="0009305A"/>
    <w:rsid w:val="000A58BB"/>
    <w:rsid w:val="000C3E21"/>
    <w:rsid w:val="000D2B92"/>
    <w:rsid w:val="000D6A6D"/>
    <w:rsid w:val="001029CF"/>
    <w:rsid w:val="001259E8"/>
    <w:rsid w:val="00145CBB"/>
    <w:rsid w:val="00184D11"/>
    <w:rsid w:val="00191324"/>
    <w:rsid w:val="001A3ABB"/>
    <w:rsid w:val="001C4DC0"/>
    <w:rsid w:val="001D4059"/>
    <w:rsid w:val="001E46D4"/>
    <w:rsid w:val="001E4BD6"/>
    <w:rsid w:val="001E6EB6"/>
    <w:rsid w:val="00212182"/>
    <w:rsid w:val="00233AC7"/>
    <w:rsid w:val="00233BCC"/>
    <w:rsid w:val="002728B4"/>
    <w:rsid w:val="00297F53"/>
    <w:rsid w:val="002B553E"/>
    <w:rsid w:val="002C22B6"/>
    <w:rsid w:val="002F7765"/>
    <w:rsid w:val="0031252B"/>
    <w:rsid w:val="00312CC8"/>
    <w:rsid w:val="003220FB"/>
    <w:rsid w:val="00355780"/>
    <w:rsid w:val="00360F9E"/>
    <w:rsid w:val="003D5A84"/>
    <w:rsid w:val="003F1B26"/>
    <w:rsid w:val="003F1DB6"/>
    <w:rsid w:val="003F3301"/>
    <w:rsid w:val="00477D81"/>
    <w:rsid w:val="004930A7"/>
    <w:rsid w:val="004A28B0"/>
    <w:rsid w:val="004A6C6E"/>
    <w:rsid w:val="004B4EF1"/>
    <w:rsid w:val="004E15A5"/>
    <w:rsid w:val="004E4C5C"/>
    <w:rsid w:val="004F03B5"/>
    <w:rsid w:val="00542F10"/>
    <w:rsid w:val="005614C2"/>
    <w:rsid w:val="00566440"/>
    <w:rsid w:val="005A32C0"/>
    <w:rsid w:val="005C6E66"/>
    <w:rsid w:val="005E0F81"/>
    <w:rsid w:val="00603242"/>
    <w:rsid w:val="00610D48"/>
    <w:rsid w:val="0061273B"/>
    <w:rsid w:val="00614FD6"/>
    <w:rsid w:val="00617BE5"/>
    <w:rsid w:val="0066546E"/>
    <w:rsid w:val="006678D7"/>
    <w:rsid w:val="006A1F5F"/>
    <w:rsid w:val="006A74B8"/>
    <w:rsid w:val="006C31D5"/>
    <w:rsid w:val="007204D1"/>
    <w:rsid w:val="00733247"/>
    <w:rsid w:val="00735E45"/>
    <w:rsid w:val="007420DD"/>
    <w:rsid w:val="00761D11"/>
    <w:rsid w:val="00763325"/>
    <w:rsid w:val="00775DD8"/>
    <w:rsid w:val="0078699E"/>
    <w:rsid w:val="00796ACE"/>
    <w:rsid w:val="007B3FA0"/>
    <w:rsid w:val="007B5D65"/>
    <w:rsid w:val="007D45CC"/>
    <w:rsid w:val="007D7DFA"/>
    <w:rsid w:val="00802CFF"/>
    <w:rsid w:val="008202C8"/>
    <w:rsid w:val="00825F6C"/>
    <w:rsid w:val="0087457A"/>
    <w:rsid w:val="00897F63"/>
    <w:rsid w:val="008C7236"/>
    <w:rsid w:val="008E036B"/>
    <w:rsid w:val="008E6AED"/>
    <w:rsid w:val="00906AB1"/>
    <w:rsid w:val="00907A73"/>
    <w:rsid w:val="00953271"/>
    <w:rsid w:val="009663C2"/>
    <w:rsid w:val="0097156E"/>
    <w:rsid w:val="0098126B"/>
    <w:rsid w:val="009B2A98"/>
    <w:rsid w:val="009D379C"/>
    <w:rsid w:val="009E36D2"/>
    <w:rsid w:val="009F0B47"/>
    <w:rsid w:val="009F5724"/>
    <w:rsid w:val="00A343ED"/>
    <w:rsid w:val="00A35943"/>
    <w:rsid w:val="00A46F75"/>
    <w:rsid w:val="00A50EF8"/>
    <w:rsid w:val="00A553CB"/>
    <w:rsid w:val="00AC0595"/>
    <w:rsid w:val="00AC7465"/>
    <w:rsid w:val="00AE7114"/>
    <w:rsid w:val="00B4555A"/>
    <w:rsid w:val="00B62A7C"/>
    <w:rsid w:val="00B64512"/>
    <w:rsid w:val="00B91C59"/>
    <w:rsid w:val="00BB0488"/>
    <w:rsid w:val="00BC3455"/>
    <w:rsid w:val="00BE58A2"/>
    <w:rsid w:val="00C11265"/>
    <w:rsid w:val="00C628D1"/>
    <w:rsid w:val="00C85CDE"/>
    <w:rsid w:val="00C9007A"/>
    <w:rsid w:val="00C97349"/>
    <w:rsid w:val="00CA7B76"/>
    <w:rsid w:val="00CD38F9"/>
    <w:rsid w:val="00CE192E"/>
    <w:rsid w:val="00CE1C6B"/>
    <w:rsid w:val="00D0587A"/>
    <w:rsid w:val="00D17B3E"/>
    <w:rsid w:val="00D54FE5"/>
    <w:rsid w:val="00D90344"/>
    <w:rsid w:val="00DB1F16"/>
    <w:rsid w:val="00DD4B54"/>
    <w:rsid w:val="00DD6EF5"/>
    <w:rsid w:val="00DE4897"/>
    <w:rsid w:val="00DF399B"/>
    <w:rsid w:val="00E40573"/>
    <w:rsid w:val="00E40BA0"/>
    <w:rsid w:val="00E5300C"/>
    <w:rsid w:val="00E679ED"/>
    <w:rsid w:val="00E70662"/>
    <w:rsid w:val="00E73326"/>
    <w:rsid w:val="00E83C4E"/>
    <w:rsid w:val="00E910AA"/>
    <w:rsid w:val="00EA5E35"/>
    <w:rsid w:val="00EB2F57"/>
    <w:rsid w:val="00EB58FE"/>
    <w:rsid w:val="00EC2C2E"/>
    <w:rsid w:val="00EE0617"/>
    <w:rsid w:val="00EE35BD"/>
    <w:rsid w:val="00F01CFB"/>
    <w:rsid w:val="00F32567"/>
    <w:rsid w:val="00F3525E"/>
    <w:rsid w:val="00F52389"/>
    <w:rsid w:val="00F5708B"/>
    <w:rsid w:val="00F66FAC"/>
    <w:rsid w:val="00F76D03"/>
    <w:rsid w:val="00F823A3"/>
    <w:rsid w:val="00F95531"/>
    <w:rsid w:val="00FA018C"/>
    <w:rsid w:val="00FD343D"/>
    <w:rsid w:val="00FF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FDD019"/>
  <w15:docId w15:val="{8076DDA1-2BB3-47EB-951F-060D072C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B26"/>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F1B26"/>
  </w:style>
  <w:style w:type="paragraph" w:styleId="Header">
    <w:name w:val="header"/>
    <w:basedOn w:val="Normal"/>
    <w:link w:val="HeaderChar"/>
    <w:rsid w:val="00F66FAC"/>
    <w:pPr>
      <w:tabs>
        <w:tab w:val="center" w:pos="4320"/>
        <w:tab w:val="right" w:pos="8640"/>
      </w:tabs>
    </w:pPr>
  </w:style>
  <w:style w:type="character" w:customStyle="1" w:styleId="HeaderChar">
    <w:name w:val="Header Char"/>
    <w:basedOn w:val="DefaultParagraphFont"/>
    <w:link w:val="Header"/>
    <w:rsid w:val="00F66FAC"/>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F66FAC"/>
    <w:rPr>
      <w:rFonts w:ascii="Tahoma" w:hAnsi="Tahoma" w:cs="Tahoma"/>
      <w:sz w:val="16"/>
      <w:szCs w:val="16"/>
    </w:rPr>
  </w:style>
  <w:style w:type="character" w:customStyle="1" w:styleId="BalloonTextChar">
    <w:name w:val="Balloon Text Char"/>
    <w:basedOn w:val="DefaultParagraphFont"/>
    <w:link w:val="BalloonText"/>
    <w:uiPriority w:val="99"/>
    <w:semiHidden/>
    <w:rsid w:val="00F66FAC"/>
    <w:rPr>
      <w:rFonts w:ascii="Tahoma" w:eastAsia="Times New Roman" w:hAnsi="Tahoma" w:cs="Tahoma"/>
      <w:sz w:val="16"/>
      <w:szCs w:val="16"/>
      <w:lang w:eastAsia="ar-SA"/>
    </w:rPr>
  </w:style>
  <w:style w:type="paragraph" w:styleId="Footer">
    <w:name w:val="footer"/>
    <w:basedOn w:val="Normal"/>
    <w:link w:val="FooterChar"/>
    <w:uiPriority w:val="99"/>
    <w:semiHidden/>
    <w:unhideWhenUsed/>
    <w:rsid w:val="000D2B92"/>
    <w:pPr>
      <w:tabs>
        <w:tab w:val="center" w:pos="4680"/>
        <w:tab w:val="right" w:pos="9360"/>
      </w:tabs>
    </w:pPr>
  </w:style>
  <w:style w:type="character" w:customStyle="1" w:styleId="FooterChar">
    <w:name w:val="Footer Char"/>
    <w:basedOn w:val="DefaultParagraphFont"/>
    <w:link w:val="Footer"/>
    <w:uiPriority w:val="99"/>
    <w:semiHidden/>
    <w:rsid w:val="000D2B92"/>
    <w:rPr>
      <w:rFonts w:ascii="Times New Roman" w:eastAsia="Times New Roman" w:hAnsi="Times New Roman" w:cs="Times New Roman"/>
      <w:sz w:val="24"/>
      <w:szCs w:val="24"/>
      <w:lang w:eastAsia="ar-SA"/>
    </w:rPr>
  </w:style>
  <w:style w:type="character" w:styleId="Hyperlink">
    <w:name w:val="Hyperlink"/>
    <w:rsid w:val="00953271"/>
    <w:rPr>
      <w:color w:val="0000FF"/>
      <w:u w:val="single"/>
    </w:rPr>
  </w:style>
  <w:style w:type="paragraph" w:customStyle="1" w:styleId="Achievement">
    <w:name w:val="Achievement"/>
    <w:basedOn w:val="Normal"/>
    <w:rsid w:val="00953271"/>
    <w:pPr>
      <w:tabs>
        <w:tab w:val="num" w:pos="720"/>
      </w:tabs>
      <w:spacing w:after="60" w:line="220" w:lineRule="atLeast"/>
      <w:ind w:left="720" w:hanging="360"/>
      <w:jc w:val="both"/>
    </w:pPr>
    <w:rPr>
      <w:rFonts w:ascii="Arial" w:hAnsi="Arial"/>
      <w:spacing w:val="-5"/>
      <w:sz w:val="20"/>
      <w:szCs w:val="20"/>
    </w:rPr>
  </w:style>
  <w:style w:type="paragraph" w:styleId="BodyText">
    <w:name w:val="Body Text"/>
    <w:basedOn w:val="Normal"/>
    <w:link w:val="BodyTextChar"/>
    <w:uiPriority w:val="99"/>
    <w:semiHidden/>
    <w:unhideWhenUsed/>
    <w:rsid w:val="00953271"/>
    <w:pPr>
      <w:spacing w:after="120"/>
    </w:pPr>
  </w:style>
  <w:style w:type="character" w:customStyle="1" w:styleId="BodyTextChar">
    <w:name w:val="Body Text Char"/>
    <w:basedOn w:val="DefaultParagraphFont"/>
    <w:link w:val="BodyText"/>
    <w:uiPriority w:val="99"/>
    <w:semiHidden/>
    <w:rsid w:val="00953271"/>
    <w:rPr>
      <w:rFonts w:ascii="Times New Roman" w:eastAsia="Times New Roman" w:hAnsi="Times New Roman" w:cs="Times New Roman"/>
      <w:sz w:val="24"/>
      <w:szCs w:val="24"/>
      <w:lang w:eastAsia="ar-SA"/>
    </w:rPr>
  </w:style>
  <w:style w:type="paragraph" w:styleId="NoSpacing">
    <w:name w:val="No Spacing"/>
    <w:qFormat/>
    <w:rsid w:val="00061C54"/>
    <w:pPr>
      <w:suppressAutoHyphens/>
      <w:spacing w:after="0" w:line="240" w:lineRule="auto"/>
    </w:pPr>
    <w:rPr>
      <w:rFonts w:ascii="Calibri" w:eastAsia="Calibri" w:hAnsi="Calibri" w:cs="Calibri"/>
      <w:lang w:eastAsia="ar-SA"/>
    </w:rPr>
  </w:style>
  <w:style w:type="paragraph" w:customStyle="1" w:styleId="Default">
    <w:name w:val="Default"/>
    <w:rsid w:val="00061C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Guest User</cp:lastModifiedBy>
  <cp:revision>2</cp:revision>
  <dcterms:created xsi:type="dcterms:W3CDTF">2021-06-16T09:15:00Z</dcterms:created>
  <dcterms:modified xsi:type="dcterms:W3CDTF">2021-06-16T09:15:00Z</dcterms:modified>
</cp:coreProperties>
</file>