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B4" w:rsidRDefault="008629B7" w:rsidP="00335303">
      <w:pPr>
        <w:jc w:val="center"/>
        <w:rPr>
          <w:rFonts w:ascii="Arial" w:hAnsi="Arial" w:cs="Arial"/>
          <w:b/>
          <w:color w:val="000000"/>
          <w:sz w:val="28"/>
          <w:szCs w:val="28"/>
          <w:lang w:val="pt-BR"/>
        </w:rPr>
      </w:pPr>
      <w:r>
        <w:rPr>
          <w:rFonts w:ascii="Arial" w:hAnsi="Arial" w:cs="Arial"/>
          <w:b/>
          <w:color w:val="000000"/>
          <w:sz w:val="28"/>
          <w:szCs w:val="28"/>
          <w:lang w:val="pt-BR"/>
        </w:rPr>
        <w:t>CHANCHAL</w:t>
      </w:r>
      <w:r w:rsidR="00F139AA">
        <w:rPr>
          <w:rFonts w:ascii="Arial" w:hAnsi="Arial" w:cs="Arial"/>
          <w:b/>
          <w:color w:val="000000"/>
          <w:sz w:val="28"/>
          <w:szCs w:val="28"/>
          <w:lang w:val="pt-BR"/>
        </w:rPr>
        <w:t xml:space="preserve"> RANI</w:t>
      </w:r>
    </w:p>
    <w:p w:rsidR="00B61DB4" w:rsidRDefault="00B61DB4" w:rsidP="00B61D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   </w:t>
      </w:r>
    </w:p>
    <w:p w:rsidR="00B61DB4" w:rsidRPr="00980264" w:rsidRDefault="00574A05" w:rsidP="00574A05">
      <w:pPr>
        <w:jc w:val="both"/>
        <w:rPr>
          <w:b/>
          <w:sz w:val="22"/>
          <w:szCs w:val="22"/>
        </w:rPr>
      </w:pPr>
      <w:r w:rsidRPr="00980264">
        <w:rPr>
          <w:b/>
          <w:sz w:val="22"/>
          <w:szCs w:val="22"/>
        </w:rPr>
        <w:t xml:space="preserve">                                                                                                           </w:t>
      </w:r>
      <w:r w:rsidR="00A8633F">
        <w:rPr>
          <w:b/>
          <w:sz w:val="22"/>
          <w:szCs w:val="22"/>
        </w:rPr>
        <w:t>B-X</w:t>
      </w:r>
      <w:r w:rsidR="008629B7">
        <w:rPr>
          <w:b/>
          <w:sz w:val="22"/>
          <w:szCs w:val="22"/>
        </w:rPr>
        <w:t>II/490 Tagore Street P.C.</w:t>
      </w:r>
      <w:r w:rsidR="00C007E9">
        <w:rPr>
          <w:b/>
          <w:sz w:val="22"/>
          <w:szCs w:val="22"/>
        </w:rPr>
        <w:t xml:space="preserve"> </w:t>
      </w:r>
    </w:p>
    <w:p w:rsidR="00E3008F" w:rsidRPr="00980264" w:rsidRDefault="00311BEB" w:rsidP="00574A05">
      <w:pPr>
        <w:jc w:val="both"/>
        <w:rPr>
          <w:b/>
          <w:sz w:val="22"/>
          <w:szCs w:val="22"/>
        </w:rPr>
      </w:pPr>
      <w:r w:rsidRPr="00980264">
        <w:rPr>
          <w:b/>
          <w:sz w:val="22"/>
          <w:szCs w:val="22"/>
        </w:rPr>
        <w:t xml:space="preserve">                                                                                     </w:t>
      </w:r>
      <w:r w:rsidR="00C007E9">
        <w:rPr>
          <w:b/>
          <w:sz w:val="22"/>
          <w:szCs w:val="22"/>
        </w:rPr>
        <w:t xml:space="preserve">                      Road, </w:t>
      </w:r>
      <w:proofErr w:type="spellStart"/>
      <w:r w:rsidR="00C007E9">
        <w:rPr>
          <w:b/>
          <w:sz w:val="22"/>
          <w:szCs w:val="22"/>
        </w:rPr>
        <w:t>Barnala</w:t>
      </w:r>
      <w:proofErr w:type="spellEnd"/>
      <w:r w:rsidR="008629B7">
        <w:rPr>
          <w:b/>
          <w:sz w:val="22"/>
          <w:szCs w:val="22"/>
        </w:rPr>
        <w:t>.</w:t>
      </w:r>
    </w:p>
    <w:p w:rsidR="00910AE4" w:rsidRPr="00980264" w:rsidRDefault="00574A05" w:rsidP="00574A05">
      <w:pPr>
        <w:jc w:val="both"/>
        <w:rPr>
          <w:b/>
          <w:sz w:val="22"/>
          <w:szCs w:val="22"/>
        </w:rPr>
      </w:pPr>
      <w:r w:rsidRPr="00980264">
        <w:rPr>
          <w:b/>
          <w:sz w:val="22"/>
          <w:szCs w:val="22"/>
        </w:rPr>
        <w:t xml:space="preserve">                                                                                                           </w:t>
      </w:r>
    </w:p>
    <w:p w:rsidR="00B61DB4" w:rsidRPr="00980264" w:rsidRDefault="00910AE4" w:rsidP="00E02653">
      <w:pPr>
        <w:jc w:val="both"/>
        <w:rPr>
          <w:b/>
          <w:sz w:val="22"/>
          <w:szCs w:val="22"/>
        </w:rPr>
      </w:pPr>
      <w:r w:rsidRPr="00980264">
        <w:rPr>
          <w:b/>
          <w:sz w:val="22"/>
          <w:szCs w:val="22"/>
        </w:rPr>
        <w:t xml:space="preserve">                                                                          </w:t>
      </w:r>
      <w:r w:rsidR="003F4F01" w:rsidRPr="00980264">
        <w:rPr>
          <w:b/>
          <w:sz w:val="22"/>
          <w:szCs w:val="22"/>
        </w:rPr>
        <w:t xml:space="preserve">                                 </w:t>
      </w:r>
      <w:r w:rsidR="00311BEB" w:rsidRPr="00980264">
        <w:rPr>
          <w:b/>
          <w:sz w:val="22"/>
          <w:szCs w:val="22"/>
        </w:rPr>
        <w:t>BARNALA</w:t>
      </w:r>
      <w:r w:rsidR="00E02653" w:rsidRPr="00980264">
        <w:rPr>
          <w:b/>
          <w:sz w:val="22"/>
          <w:szCs w:val="22"/>
        </w:rPr>
        <w:t xml:space="preserve"> (</w:t>
      </w:r>
      <w:r w:rsidR="00410BC7" w:rsidRPr="00980264">
        <w:rPr>
          <w:b/>
          <w:sz w:val="22"/>
          <w:szCs w:val="22"/>
        </w:rPr>
        <w:t xml:space="preserve">Pin </w:t>
      </w:r>
      <w:r w:rsidR="00E02653" w:rsidRPr="00980264">
        <w:rPr>
          <w:b/>
          <w:sz w:val="22"/>
          <w:szCs w:val="22"/>
        </w:rPr>
        <w:t>-</w:t>
      </w:r>
      <w:r w:rsidR="00311BEB" w:rsidRPr="00980264">
        <w:rPr>
          <w:b/>
          <w:sz w:val="22"/>
          <w:szCs w:val="22"/>
        </w:rPr>
        <w:t>148101</w:t>
      </w:r>
      <w:r w:rsidR="00E02653" w:rsidRPr="00980264">
        <w:rPr>
          <w:b/>
          <w:sz w:val="22"/>
          <w:szCs w:val="22"/>
        </w:rPr>
        <w:t>)</w:t>
      </w:r>
      <w:r w:rsidR="00B61DB4" w:rsidRPr="00980264">
        <w:rPr>
          <w:b/>
          <w:sz w:val="22"/>
          <w:szCs w:val="22"/>
        </w:rPr>
        <w:tab/>
      </w:r>
    </w:p>
    <w:p w:rsidR="00410BC7" w:rsidRPr="00980264" w:rsidRDefault="0058650E" w:rsidP="00574A05">
      <w:pPr>
        <w:autoSpaceDN w:val="0"/>
        <w:ind w:left="5940"/>
        <w:jc w:val="both"/>
        <w:rPr>
          <w:b/>
          <w:sz w:val="22"/>
          <w:szCs w:val="22"/>
        </w:rPr>
      </w:pPr>
      <w:r w:rsidRPr="00980264">
        <w:rPr>
          <w:b/>
          <w:sz w:val="22"/>
          <w:szCs w:val="22"/>
        </w:rPr>
        <w:t xml:space="preserve">Phone </w:t>
      </w:r>
      <w:r w:rsidR="00C007E9">
        <w:rPr>
          <w:b/>
          <w:sz w:val="22"/>
          <w:szCs w:val="22"/>
        </w:rPr>
        <w:t xml:space="preserve">No- </w:t>
      </w:r>
      <w:r w:rsidR="00F54542">
        <w:rPr>
          <w:b/>
          <w:sz w:val="22"/>
          <w:szCs w:val="22"/>
        </w:rPr>
        <w:t>+91-</w:t>
      </w:r>
      <w:r w:rsidR="008629B7">
        <w:rPr>
          <w:b/>
          <w:sz w:val="22"/>
          <w:szCs w:val="22"/>
        </w:rPr>
        <w:t>98147</w:t>
      </w:r>
      <w:r w:rsidR="00A700CA">
        <w:rPr>
          <w:b/>
          <w:sz w:val="22"/>
          <w:szCs w:val="22"/>
        </w:rPr>
        <w:t>-</w:t>
      </w:r>
      <w:r w:rsidR="008629B7">
        <w:rPr>
          <w:b/>
          <w:sz w:val="22"/>
          <w:szCs w:val="22"/>
        </w:rPr>
        <w:t>44408</w:t>
      </w:r>
      <w:r w:rsidR="00410BC7" w:rsidRPr="00980264">
        <w:rPr>
          <w:b/>
          <w:sz w:val="22"/>
          <w:szCs w:val="22"/>
        </w:rPr>
        <w:t xml:space="preserve"> </w:t>
      </w:r>
    </w:p>
    <w:p w:rsidR="00311BEB" w:rsidRPr="00980264" w:rsidRDefault="003659F4" w:rsidP="00410BC7">
      <w:pPr>
        <w:autoSpaceDN w:val="0"/>
        <w:ind w:left="5940"/>
        <w:rPr>
          <w:b/>
          <w:bCs/>
          <w:sz w:val="22"/>
          <w:szCs w:val="22"/>
        </w:rPr>
      </w:pPr>
      <w:r w:rsidRPr="00980264">
        <w:rPr>
          <w:b/>
          <w:bCs/>
          <w:sz w:val="22"/>
          <w:szCs w:val="22"/>
        </w:rPr>
        <w:t>Email-</w:t>
      </w:r>
      <w:r w:rsidR="008629B7" w:rsidRPr="00980264">
        <w:rPr>
          <w:b/>
          <w:bCs/>
          <w:sz w:val="22"/>
          <w:szCs w:val="22"/>
        </w:rPr>
        <w:t>Id</w:t>
      </w:r>
      <w:r w:rsidR="008629B7">
        <w:rPr>
          <w:b/>
          <w:bCs/>
          <w:sz w:val="22"/>
          <w:szCs w:val="22"/>
        </w:rPr>
        <w:t>: -</w:t>
      </w:r>
      <w:r w:rsidRPr="00980264">
        <w:rPr>
          <w:b/>
          <w:bCs/>
          <w:sz w:val="22"/>
          <w:szCs w:val="22"/>
        </w:rPr>
        <w:t xml:space="preserve"> </w:t>
      </w:r>
      <w:r w:rsidR="008629B7">
        <w:rPr>
          <w:b/>
          <w:bCs/>
          <w:sz w:val="22"/>
          <w:szCs w:val="22"/>
        </w:rPr>
        <w:t>chanchal2895</w:t>
      </w:r>
      <w:r w:rsidR="00F54542">
        <w:rPr>
          <w:b/>
          <w:bCs/>
          <w:sz w:val="22"/>
          <w:szCs w:val="22"/>
        </w:rPr>
        <w:t>@gmail</w:t>
      </w:r>
      <w:r w:rsidR="00C007E9">
        <w:rPr>
          <w:b/>
          <w:bCs/>
          <w:sz w:val="22"/>
          <w:szCs w:val="22"/>
        </w:rPr>
        <w:t>.com</w:t>
      </w:r>
    </w:p>
    <w:p w:rsidR="00B61DB4" w:rsidRPr="00980264" w:rsidRDefault="00B61DB4" w:rsidP="00311BEB">
      <w:pPr>
        <w:autoSpaceDN w:val="0"/>
        <w:ind w:left="5940"/>
        <w:rPr>
          <w:b/>
          <w:bCs/>
          <w:sz w:val="22"/>
          <w:szCs w:val="22"/>
        </w:rPr>
      </w:pPr>
      <w:r w:rsidRPr="00980264">
        <w:rPr>
          <w:b/>
          <w:sz w:val="22"/>
          <w:szCs w:val="22"/>
          <w:lang w:val="pt-BR"/>
        </w:rPr>
        <w:t xml:space="preserve"> </w:t>
      </w:r>
    </w:p>
    <w:p w:rsidR="00B61DB4" w:rsidRPr="00980264" w:rsidRDefault="00B61DB4" w:rsidP="00B61DB4">
      <w:pPr>
        <w:ind w:left="5760" w:firstLine="720"/>
        <w:rPr>
          <w:b/>
          <w:sz w:val="22"/>
          <w:szCs w:val="22"/>
          <w:shd w:val="clear" w:color="auto" w:fill="C0C0C0"/>
        </w:rPr>
      </w:pPr>
    </w:p>
    <w:p w:rsidR="00311BEB" w:rsidRPr="00980264" w:rsidRDefault="00311BEB" w:rsidP="00B61DB4">
      <w:pPr>
        <w:rPr>
          <w:b/>
          <w:sz w:val="22"/>
          <w:szCs w:val="22"/>
          <w:shd w:val="clear" w:color="auto" w:fill="C0C0C0"/>
        </w:rPr>
      </w:pPr>
    </w:p>
    <w:p w:rsidR="00B61DB4" w:rsidRDefault="00B61DB4" w:rsidP="00B61DB4">
      <w:pPr>
        <w:rPr>
          <w:b/>
          <w:sz w:val="21"/>
        </w:rPr>
      </w:pPr>
      <w:r>
        <w:rPr>
          <w:b/>
          <w:sz w:val="21"/>
          <w:shd w:val="clear" w:color="auto" w:fill="C0C0C0"/>
        </w:rPr>
        <w:t>PROFESSIONAL OBJECTIV</w:t>
      </w:r>
      <w:r w:rsidR="00980264">
        <w:rPr>
          <w:b/>
          <w:sz w:val="21"/>
          <w:shd w:val="clear" w:color="auto" w:fill="C0C0C0"/>
        </w:rPr>
        <w:t>E</w:t>
      </w:r>
    </w:p>
    <w:p w:rsidR="00B61DB4" w:rsidRPr="00A042FC" w:rsidRDefault="00B61DB4" w:rsidP="00B61DB4">
      <w:pPr>
        <w:jc w:val="both"/>
        <w:rPr>
          <w:b/>
          <w:sz w:val="24"/>
          <w:szCs w:val="24"/>
        </w:rPr>
      </w:pPr>
      <w:r w:rsidRPr="00980264">
        <w:rPr>
          <w:b/>
          <w:sz w:val="21"/>
          <w:szCs w:val="21"/>
        </w:rPr>
        <w:t xml:space="preserve"> </w:t>
      </w:r>
    </w:p>
    <w:p w:rsidR="00F54542" w:rsidRDefault="00F54542" w:rsidP="00A8633F">
      <w:pPr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F54542">
        <w:rPr>
          <w:rFonts w:ascii="Calibri" w:hAnsi="Calibri" w:cs="Calibri"/>
          <w:sz w:val="28"/>
          <w:szCs w:val="28"/>
        </w:rPr>
        <w:t xml:space="preserve"> </w:t>
      </w:r>
      <w:r w:rsidRPr="00F54542">
        <w:rPr>
          <w:sz w:val="22"/>
          <w:szCs w:val="22"/>
        </w:rPr>
        <w:t>To attain knowledge and skills in challenging assignments that can provide immense opportunities to grow technically and professionally in concurrence with organization’s goals and objectives.</w:t>
      </w:r>
    </w:p>
    <w:p w:rsidR="00311BEB" w:rsidRPr="00A8633F" w:rsidRDefault="00B61DB4" w:rsidP="00A8633F">
      <w:pPr>
        <w:jc w:val="both"/>
        <w:rPr>
          <w:sz w:val="22"/>
          <w:szCs w:val="22"/>
        </w:rPr>
      </w:pPr>
      <w:r w:rsidRPr="00A042FC">
        <w:rPr>
          <w:sz w:val="22"/>
          <w:szCs w:val="22"/>
        </w:rPr>
        <w:t xml:space="preserve"> </w:t>
      </w:r>
    </w:p>
    <w:p w:rsidR="00E3008F" w:rsidRDefault="00E3008F" w:rsidP="00B61DB4">
      <w:pPr>
        <w:rPr>
          <w:b/>
          <w:sz w:val="21"/>
          <w:shd w:val="clear" w:color="auto" w:fill="C0C0C0"/>
        </w:rPr>
      </w:pPr>
    </w:p>
    <w:p w:rsidR="00B61DB4" w:rsidRDefault="00B61DB4" w:rsidP="00B61DB4">
      <w:pPr>
        <w:rPr>
          <w:b/>
          <w:sz w:val="21"/>
        </w:rPr>
      </w:pPr>
      <w:r>
        <w:rPr>
          <w:b/>
          <w:sz w:val="21"/>
          <w:shd w:val="clear" w:color="auto" w:fill="C0C0C0"/>
        </w:rPr>
        <w:t>ACADEMIC QUALIFICATIONS</w:t>
      </w:r>
      <w:r>
        <w:rPr>
          <w:b/>
          <w:sz w:val="21"/>
        </w:rPr>
        <w:t xml:space="preserve"> </w:t>
      </w:r>
    </w:p>
    <w:p w:rsidR="00B61DB4" w:rsidRDefault="00B61DB4" w:rsidP="00B61DB4">
      <w:pPr>
        <w:rPr>
          <w:b/>
          <w:sz w:val="21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773"/>
        <w:gridCol w:w="2125"/>
        <w:gridCol w:w="1952"/>
        <w:gridCol w:w="1365"/>
      </w:tblGrid>
      <w:tr w:rsidR="0058650E" w:rsidTr="00135697">
        <w:trPr>
          <w:trHeight w:val="49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650E" w:rsidRPr="00537FDA" w:rsidRDefault="0058650E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537FDA">
              <w:rPr>
                <w:b/>
                <w:sz w:val="22"/>
                <w:szCs w:val="22"/>
              </w:rPr>
              <w:t>S</w:t>
            </w:r>
            <w:r w:rsidR="00C007E9">
              <w:rPr>
                <w:b/>
                <w:sz w:val="22"/>
                <w:szCs w:val="22"/>
              </w:rPr>
              <w:t>r</w:t>
            </w:r>
            <w:r w:rsidRPr="00537FDA">
              <w:rPr>
                <w:b/>
                <w:sz w:val="22"/>
                <w:szCs w:val="22"/>
              </w:rPr>
              <w:t>.No</w:t>
            </w:r>
            <w:proofErr w:type="spellEnd"/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650E" w:rsidRPr="00537FDA" w:rsidRDefault="0058650E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FDA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8650E" w:rsidRPr="00537FDA" w:rsidRDefault="0058650E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FDA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50E" w:rsidRPr="00537FDA" w:rsidRDefault="0058650E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FDA">
              <w:rPr>
                <w:b/>
                <w:sz w:val="22"/>
                <w:szCs w:val="22"/>
              </w:rPr>
              <w:t>Percentage</w:t>
            </w:r>
          </w:p>
        </w:tc>
      </w:tr>
      <w:tr w:rsidR="00311BEB" w:rsidTr="00135697">
        <w:trPr>
          <w:trHeight w:val="485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11BEB" w:rsidRPr="00537FDA" w:rsidRDefault="00311BEB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FDA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1BEB" w:rsidRDefault="00E40076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B.TECH(C.S.E</w:t>
            </w:r>
            <w:r w:rsidR="00311BEB" w:rsidRPr="00537FDA">
              <w:rPr>
                <w:b/>
                <w:sz w:val="22"/>
                <w:szCs w:val="22"/>
              </w:rPr>
              <w:t>)</w:t>
            </w:r>
          </w:p>
          <w:p w:rsidR="00C94EFF" w:rsidRPr="00537FDA" w:rsidRDefault="001E106B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(2012-2016</w:t>
            </w:r>
            <w:r w:rsidR="00C94EFF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1BEB" w:rsidRPr="00537FDA" w:rsidRDefault="00311BEB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FDA">
              <w:rPr>
                <w:b/>
                <w:sz w:val="22"/>
                <w:szCs w:val="22"/>
              </w:rPr>
              <w:t>PTU</w:t>
            </w:r>
            <w:r w:rsidR="00564D05">
              <w:rPr>
                <w:b/>
                <w:sz w:val="22"/>
                <w:szCs w:val="22"/>
              </w:rPr>
              <w:t>,</w:t>
            </w:r>
            <w:r w:rsidR="00335303">
              <w:rPr>
                <w:b/>
                <w:sz w:val="22"/>
                <w:szCs w:val="22"/>
              </w:rPr>
              <w:t xml:space="preserve"> Jalandhar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6DF" w:rsidRPr="00537FDA" w:rsidRDefault="00FB5096" w:rsidP="001E106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79.5%</w:t>
            </w:r>
          </w:p>
        </w:tc>
      </w:tr>
      <w:tr w:rsidR="00311BEB" w:rsidTr="00135697">
        <w:trPr>
          <w:trHeight w:val="43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11BEB" w:rsidRPr="00537FDA" w:rsidRDefault="00311BEB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FDA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11BEB" w:rsidRPr="00537FDA" w:rsidRDefault="00311BEB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FDA">
              <w:rPr>
                <w:b/>
                <w:sz w:val="22"/>
                <w:szCs w:val="22"/>
              </w:rPr>
              <w:t>12</w:t>
            </w:r>
            <w:r w:rsidRPr="00A700CA">
              <w:rPr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11BEB" w:rsidRPr="00537FDA" w:rsidRDefault="008629B7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PSEB</w:t>
            </w:r>
            <w:r w:rsidR="00335303">
              <w:rPr>
                <w:b/>
                <w:sz w:val="22"/>
                <w:szCs w:val="22"/>
              </w:rPr>
              <w:t>,</w:t>
            </w:r>
            <w:r w:rsidR="00564D05">
              <w:rPr>
                <w:b/>
                <w:sz w:val="22"/>
                <w:szCs w:val="22"/>
              </w:rPr>
              <w:t xml:space="preserve"> </w:t>
            </w:r>
            <w:r w:rsidR="00335303">
              <w:rPr>
                <w:b/>
                <w:sz w:val="22"/>
                <w:szCs w:val="22"/>
              </w:rPr>
              <w:t>Mohali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BEB" w:rsidRPr="00537FDA" w:rsidRDefault="008629B7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78</w:t>
            </w:r>
            <w:r w:rsidR="00311BEB" w:rsidRPr="00537FDA">
              <w:rPr>
                <w:b/>
                <w:sz w:val="22"/>
                <w:szCs w:val="22"/>
              </w:rPr>
              <w:t>%</w:t>
            </w:r>
          </w:p>
        </w:tc>
      </w:tr>
      <w:tr w:rsidR="00311BEB" w:rsidTr="00135697">
        <w:trPr>
          <w:trHeight w:val="49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11BEB" w:rsidRPr="00537FDA" w:rsidRDefault="00311BEB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FDA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11BEB" w:rsidRPr="00537FDA" w:rsidRDefault="00311BEB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537FDA">
              <w:rPr>
                <w:b/>
                <w:sz w:val="22"/>
                <w:szCs w:val="22"/>
              </w:rPr>
              <w:t>10</w:t>
            </w:r>
            <w:r w:rsidRPr="00537FDA">
              <w:rPr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11BEB" w:rsidRPr="00537FDA" w:rsidRDefault="008629B7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PSEB</w:t>
            </w:r>
            <w:r w:rsidR="00335303">
              <w:rPr>
                <w:b/>
                <w:sz w:val="22"/>
                <w:szCs w:val="22"/>
              </w:rPr>
              <w:t>,</w:t>
            </w:r>
            <w:r w:rsidR="00564D05">
              <w:rPr>
                <w:b/>
                <w:sz w:val="22"/>
                <w:szCs w:val="22"/>
              </w:rPr>
              <w:t xml:space="preserve"> </w:t>
            </w:r>
            <w:r w:rsidR="00335303">
              <w:rPr>
                <w:b/>
                <w:sz w:val="22"/>
                <w:szCs w:val="22"/>
              </w:rPr>
              <w:t>Mohali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1BEB" w:rsidRPr="00537FDA" w:rsidRDefault="008629B7" w:rsidP="003F4F01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83%</w:t>
            </w:r>
          </w:p>
        </w:tc>
      </w:tr>
    </w:tbl>
    <w:p w:rsidR="00B61DB4" w:rsidRDefault="003F4F01" w:rsidP="00B61DB4">
      <w:r>
        <w:br w:type="textWrapping" w:clear="all"/>
      </w:r>
    </w:p>
    <w:p w:rsidR="00B61DB4" w:rsidRDefault="00B61DB4" w:rsidP="00B61DB4">
      <w:pPr>
        <w:rPr>
          <w:b/>
          <w:sz w:val="21"/>
          <w:shd w:val="clear" w:color="auto" w:fill="C0C0C0"/>
        </w:rPr>
      </w:pPr>
    </w:p>
    <w:p w:rsidR="00311BEB" w:rsidRDefault="00311BEB" w:rsidP="003659F4">
      <w:pPr>
        <w:rPr>
          <w:b/>
          <w:sz w:val="21"/>
          <w:shd w:val="clear" w:color="auto" w:fill="C0C0C0"/>
        </w:rPr>
      </w:pPr>
    </w:p>
    <w:p w:rsidR="003659F4" w:rsidRDefault="003659F4" w:rsidP="003659F4">
      <w:pPr>
        <w:rPr>
          <w:b/>
          <w:sz w:val="21"/>
          <w:shd w:val="clear" w:color="auto" w:fill="C0C0C0"/>
        </w:rPr>
      </w:pPr>
      <w:r>
        <w:rPr>
          <w:b/>
          <w:sz w:val="21"/>
          <w:shd w:val="clear" w:color="auto" w:fill="C0C0C0"/>
        </w:rPr>
        <w:t xml:space="preserve">EXPERIENCE </w:t>
      </w:r>
      <w:r w:rsidR="00985131">
        <w:rPr>
          <w:b/>
          <w:sz w:val="21"/>
          <w:shd w:val="clear" w:color="auto" w:fill="C0C0C0"/>
        </w:rPr>
        <w:t xml:space="preserve">TRAINING </w:t>
      </w:r>
      <w:r>
        <w:rPr>
          <w:b/>
          <w:sz w:val="21"/>
          <w:shd w:val="clear" w:color="auto" w:fill="C0C0C0"/>
        </w:rPr>
        <w:t>AND PROJECT</w:t>
      </w:r>
    </w:p>
    <w:p w:rsidR="00985131" w:rsidRPr="00A042FC" w:rsidRDefault="00985131" w:rsidP="00311BEB">
      <w:pPr>
        <w:pStyle w:val="PlainText"/>
        <w:spacing w:line="360" w:lineRule="auto"/>
        <w:jc w:val="both"/>
        <w:rPr>
          <w:rFonts w:ascii="Times New Roman" w:hAnsi="Times New Roman" w:cs="Times New Roman"/>
          <w:spacing w:val="-8"/>
          <w:sz w:val="24"/>
          <w:szCs w:val="24"/>
        </w:rPr>
      </w:pPr>
    </w:p>
    <w:p w:rsidR="003659F4" w:rsidRPr="008629B7" w:rsidRDefault="00C170A8" w:rsidP="00C007E9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pacing w:val="-8"/>
          <w:sz w:val="22"/>
          <w:szCs w:val="22"/>
        </w:rPr>
      </w:pPr>
      <w:r>
        <w:rPr>
          <w:rFonts w:ascii="Times New Roman" w:hAnsi="Times New Roman" w:cs="Times New Roman"/>
          <w:spacing w:val="-8"/>
          <w:sz w:val="22"/>
          <w:szCs w:val="22"/>
        </w:rPr>
        <w:t>2</w:t>
      </w:r>
      <w:r w:rsidR="003659F4" w:rsidRPr="00A042FC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="003659F4" w:rsidRPr="00A042FC">
        <w:rPr>
          <w:rFonts w:ascii="Times New Roman" w:hAnsi="Times New Roman" w:cs="Times New Roman"/>
          <w:bCs/>
          <w:spacing w:val="-8"/>
          <w:sz w:val="22"/>
          <w:szCs w:val="22"/>
        </w:rPr>
        <w:t>m</w:t>
      </w:r>
      <w:r w:rsidR="002556CE">
        <w:rPr>
          <w:rFonts w:ascii="Times New Roman" w:hAnsi="Times New Roman" w:cs="Times New Roman"/>
          <w:bCs/>
          <w:spacing w:val="-8"/>
          <w:sz w:val="22"/>
          <w:szCs w:val="22"/>
        </w:rPr>
        <w:t>onths t</w:t>
      </w:r>
      <w:r w:rsidR="00311BEB" w:rsidRPr="00A042FC">
        <w:rPr>
          <w:rFonts w:ascii="Times New Roman" w:hAnsi="Times New Roman" w:cs="Times New Roman"/>
          <w:bCs/>
          <w:spacing w:val="-8"/>
          <w:sz w:val="22"/>
          <w:szCs w:val="22"/>
        </w:rPr>
        <w:t>raini</w:t>
      </w:r>
      <w:r w:rsidR="001E106B">
        <w:rPr>
          <w:rFonts w:ascii="Times New Roman" w:hAnsi="Times New Roman" w:cs="Times New Roman"/>
          <w:bCs/>
          <w:spacing w:val="-8"/>
          <w:sz w:val="22"/>
          <w:szCs w:val="22"/>
        </w:rPr>
        <w:t xml:space="preserve">ng </w:t>
      </w:r>
      <w:r w:rsidR="009C5304">
        <w:rPr>
          <w:rFonts w:ascii="Times New Roman" w:hAnsi="Times New Roman" w:cs="Times New Roman"/>
          <w:bCs/>
          <w:spacing w:val="-8"/>
          <w:sz w:val="22"/>
          <w:szCs w:val="22"/>
        </w:rPr>
        <w:t>from</w:t>
      </w:r>
      <w:r w:rsidR="008629B7">
        <w:rPr>
          <w:rFonts w:ascii="Times New Roman" w:hAnsi="Times New Roman" w:cs="Times New Roman"/>
          <w:bCs/>
          <w:spacing w:val="-8"/>
          <w:sz w:val="22"/>
          <w:szCs w:val="22"/>
        </w:rPr>
        <w:t xml:space="preserve"> </w:t>
      </w:r>
      <w:proofErr w:type="spellStart"/>
      <w:r w:rsidR="008629B7">
        <w:rPr>
          <w:rFonts w:ascii="Times New Roman" w:hAnsi="Times New Roman" w:cs="Times New Roman"/>
          <w:bCs/>
          <w:spacing w:val="-8"/>
          <w:sz w:val="22"/>
          <w:szCs w:val="22"/>
        </w:rPr>
        <w:t>Sebiz</w:t>
      </w:r>
      <w:proofErr w:type="spellEnd"/>
      <w:r w:rsidR="008629B7">
        <w:rPr>
          <w:rFonts w:ascii="Times New Roman" w:hAnsi="Times New Roman" w:cs="Times New Roman"/>
          <w:bCs/>
          <w:spacing w:val="-8"/>
          <w:sz w:val="22"/>
          <w:szCs w:val="22"/>
        </w:rPr>
        <w:t xml:space="preserve"> </w:t>
      </w:r>
      <w:r w:rsidR="00E40076">
        <w:rPr>
          <w:rFonts w:ascii="Times New Roman" w:hAnsi="Times New Roman" w:cs="Times New Roman"/>
          <w:bCs/>
          <w:spacing w:val="-8"/>
          <w:sz w:val="22"/>
          <w:szCs w:val="22"/>
        </w:rPr>
        <w:t>Finishing School</w:t>
      </w:r>
      <w:r w:rsidR="00A042FC" w:rsidRPr="00A042FC">
        <w:rPr>
          <w:rFonts w:ascii="Times New Roman" w:hAnsi="Times New Roman" w:cs="Times New Roman"/>
          <w:bCs/>
          <w:spacing w:val="-8"/>
          <w:sz w:val="22"/>
          <w:szCs w:val="22"/>
        </w:rPr>
        <w:t xml:space="preserve">, </w:t>
      </w:r>
      <w:r w:rsidR="008629B7">
        <w:rPr>
          <w:rFonts w:ascii="Times New Roman" w:hAnsi="Times New Roman" w:cs="Times New Roman"/>
          <w:bCs/>
          <w:spacing w:val="-8"/>
          <w:sz w:val="22"/>
          <w:szCs w:val="22"/>
        </w:rPr>
        <w:t>Mohali</w:t>
      </w:r>
      <w:r w:rsidR="003F4F01" w:rsidRPr="00A042FC">
        <w:rPr>
          <w:rFonts w:ascii="Times New Roman" w:hAnsi="Times New Roman" w:cs="Times New Roman"/>
          <w:bCs/>
          <w:spacing w:val="-8"/>
          <w:sz w:val="22"/>
          <w:szCs w:val="22"/>
        </w:rPr>
        <w:t xml:space="preserve"> i</w:t>
      </w:r>
      <w:r w:rsidR="003659F4" w:rsidRPr="00A042FC">
        <w:rPr>
          <w:rFonts w:ascii="Times New Roman" w:hAnsi="Times New Roman" w:cs="Times New Roman"/>
          <w:bCs/>
          <w:spacing w:val="-8"/>
          <w:sz w:val="22"/>
          <w:szCs w:val="22"/>
        </w:rPr>
        <w:t>n</w:t>
      </w:r>
      <w:r w:rsidR="001E106B">
        <w:rPr>
          <w:rFonts w:ascii="Times New Roman" w:hAnsi="Times New Roman" w:cs="Times New Roman"/>
          <w:bCs/>
          <w:spacing w:val="-8"/>
          <w:sz w:val="22"/>
          <w:szCs w:val="22"/>
        </w:rPr>
        <w:t xml:space="preserve"> </w:t>
      </w:r>
      <w:r w:rsidR="008629B7">
        <w:rPr>
          <w:rFonts w:ascii="Times New Roman" w:hAnsi="Times New Roman" w:cs="Times New Roman"/>
          <w:bCs/>
          <w:spacing w:val="-8"/>
          <w:sz w:val="22"/>
          <w:szCs w:val="22"/>
        </w:rPr>
        <w:t>PHP.</w:t>
      </w:r>
    </w:p>
    <w:p w:rsidR="00E40076" w:rsidRDefault="00E40076" w:rsidP="00C007E9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pacing w:val="-8"/>
          <w:sz w:val="22"/>
          <w:szCs w:val="22"/>
        </w:rPr>
      </w:pPr>
      <w:r>
        <w:rPr>
          <w:rFonts w:ascii="Times New Roman" w:hAnsi="Times New Roman" w:cs="Times New Roman"/>
          <w:spacing w:val="-8"/>
          <w:sz w:val="22"/>
          <w:szCs w:val="22"/>
        </w:rPr>
        <w:t xml:space="preserve">Completed </w:t>
      </w:r>
      <w:r w:rsidR="00C170A8">
        <w:rPr>
          <w:rFonts w:ascii="Times New Roman" w:hAnsi="Times New Roman" w:cs="Times New Roman"/>
          <w:spacing w:val="-8"/>
          <w:sz w:val="22"/>
          <w:szCs w:val="22"/>
        </w:rPr>
        <w:t>3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months course in Computer Fundamentals &amp; Office Applications.</w:t>
      </w:r>
    </w:p>
    <w:p w:rsidR="008629B7" w:rsidRPr="006743E5" w:rsidRDefault="00C170A8" w:rsidP="00325561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pacing w:val="-8"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spacing w:val="-8"/>
          <w:sz w:val="22"/>
          <w:szCs w:val="22"/>
        </w:rPr>
        <w:t>6</w:t>
      </w:r>
      <w:r w:rsidR="002556CE">
        <w:rPr>
          <w:rFonts w:ascii="Times New Roman" w:hAnsi="Times New Roman" w:cs="Times New Roman"/>
          <w:spacing w:val="-8"/>
          <w:sz w:val="22"/>
          <w:szCs w:val="22"/>
        </w:rPr>
        <w:t xml:space="preserve"> m</w:t>
      </w:r>
      <w:r w:rsidR="004928BC" w:rsidRPr="006743E5">
        <w:rPr>
          <w:rFonts w:ascii="Times New Roman" w:hAnsi="Times New Roman" w:cs="Times New Roman"/>
          <w:spacing w:val="-8"/>
          <w:sz w:val="22"/>
          <w:szCs w:val="22"/>
        </w:rPr>
        <w:t xml:space="preserve">onths </w:t>
      </w:r>
      <w:r w:rsidR="002E5AB9">
        <w:rPr>
          <w:rFonts w:ascii="Times New Roman" w:hAnsi="Times New Roman" w:cs="Times New Roman"/>
          <w:spacing w:val="-8"/>
          <w:sz w:val="22"/>
          <w:szCs w:val="22"/>
        </w:rPr>
        <w:t xml:space="preserve">training </w:t>
      </w:r>
      <w:r w:rsidR="004928BC" w:rsidRPr="006743E5">
        <w:rPr>
          <w:rFonts w:ascii="Times New Roman" w:hAnsi="Times New Roman" w:cs="Times New Roman"/>
          <w:spacing w:val="-8"/>
          <w:sz w:val="22"/>
          <w:szCs w:val="22"/>
        </w:rPr>
        <w:t>from DUCAT</w:t>
      </w:r>
      <w:r w:rsidR="00B33525">
        <w:rPr>
          <w:rFonts w:ascii="Times New Roman" w:hAnsi="Times New Roman" w:cs="Times New Roman"/>
          <w:spacing w:val="-8"/>
          <w:sz w:val="22"/>
          <w:szCs w:val="22"/>
        </w:rPr>
        <w:t xml:space="preserve"> India Pvt. Ltd.</w:t>
      </w:r>
      <w:r w:rsidR="004928BC" w:rsidRPr="006743E5">
        <w:rPr>
          <w:rFonts w:ascii="Times New Roman" w:hAnsi="Times New Roman" w:cs="Times New Roman"/>
          <w:spacing w:val="-8"/>
          <w:sz w:val="22"/>
          <w:szCs w:val="22"/>
        </w:rPr>
        <w:t xml:space="preserve">, Noida in PHP++. </w:t>
      </w:r>
    </w:p>
    <w:p w:rsidR="003659F4" w:rsidRPr="00A042FC" w:rsidRDefault="003659F4" w:rsidP="003659F4">
      <w:pPr>
        <w:ind w:left="720"/>
        <w:rPr>
          <w:b/>
          <w:sz w:val="21"/>
          <w:shd w:val="clear" w:color="auto" w:fill="C0C0C0"/>
        </w:rPr>
      </w:pPr>
    </w:p>
    <w:p w:rsidR="00E3008F" w:rsidRDefault="00E3008F" w:rsidP="003659F4">
      <w:pPr>
        <w:rPr>
          <w:b/>
          <w:sz w:val="21"/>
          <w:shd w:val="clear" w:color="auto" w:fill="C0C0C0"/>
        </w:rPr>
      </w:pPr>
    </w:p>
    <w:p w:rsidR="003659F4" w:rsidRDefault="003659F4" w:rsidP="003659F4">
      <w:pPr>
        <w:rPr>
          <w:b/>
          <w:sz w:val="21"/>
          <w:shd w:val="clear" w:color="auto" w:fill="C0C0C0"/>
        </w:rPr>
      </w:pPr>
      <w:r>
        <w:rPr>
          <w:b/>
          <w:sz w:val="21"/>
          <w:shd w:val="clear" w:color="auto" w:fill="C0C0C0"/>
        </w:rPr>
        <w:t>SOFTWARE SKILLS</w:t>
      </w:r>
    </w:p>
    <w:p w:rsidR="003659F4" w:rsidRDefault="003659F4" w:rsidP="003659F4">
      <w:pPr>
        <w:rPr>
          <w:b/>
        </w:rPr>
      </w:pPr>
    </w:p>
    <w:p w:rsidR="00FB5096" w:rsidRPr="00FB5096" w:rsidRDefault="003659F4" w:rsidP="00FB5096">
      <w:pPr>
        <w:numPr>
          <w:ilvl w:val="0"/>
          <w:numId w:val="6"/>
        </w:numPr>
        <w:rPr>
          <w:sz w:val="22"/>
          <w:szCs w:val="22"/>
        </w:rPr>
      </w:pPr>
      <w:r w:rsidRPr="00A042FC">
        <w:rPr>
          <w:b/>
          <w:sz w:val="22"/>
          <w:szCs w:val="22"/>
        </w:rPr>
        <w:t>Languages</w:t>
      </w:r>
      <w:r w:rsidR="002556CE">
        <w:rPr>
          <w:b/>
          <w:sz w:val="22"/>
          <w:szCs w:val="22"/>
        </w:rPr>
        <w:tab/>
        <w:t xml:space="preserve">      </w:t>
      </w:r>
      <w:r w:rsidRPr="002556CE">
        <w:rPr>
          <w:b/>
          <w:sz w:val="22"/>
          <w:szCs w:val="22"/>
        </w:rPr>
        <w:t>:</w:t>
      </w:r>
      <w:r w:rsidRPr="00A042FC">
        <w:rPr>
          <w:b/>
          <w:sz w:val="22"/>
          <w:szCs w:val="22"/>
        </w:rPr>
        <w:tab/>
      </w:r>
      <w:r w:rsidRPr="00A042FC">
        <w:rPr>
          <w:b/>
          <w:sz w:val="22"/>
          <w:szCs w:val="22"/>
        </w:rPr>
        <w:tab/>
      </w:r>
      <w:r w:rsidR="00216508" w:rsidRPr="00216508">
        <w:rPr>
          <w:sz w:val="22"/>
          <w:szCs w:val="22"/>
        </w:rPr>
        <w:t>HTML, CSS,</w:t>
      </w:r>
      <w:r w:rsidR="00216508">
        <w:rPr>
          <w:b/>
          <w:sz w:val="22"/>
          <w:szCs w:val="22"/>
        </w:rPr>
        <w:t xml:space="preserve"> </w:t>
      </w:r>
      <w:r w:rsidR="008629B7">
        <w:rPr>
          <w:sz w:val="22"/>
          <w:szCs w:val="22"/>
        </w:rPr>
        <w:t>PHP</w:t>
      </w:r>
      <w:r w:rsidR="00887AB5">
        <w:rPr>
          <w:sz w:val="22"/>
          <w:szCs w:val="22"/>
        </w:rPr>
        <w:t>++</w:t>
      </w:r>
    </w:p>
    <w:p w:rsidR="003659F4" w:rsidRPr="00A042FC" w:rsidRDefault="003659F4" w:rsidP="003659F4">
      <w:pPr>
        <w:numPr>
          <w:ilvl w:val="0"/>
          <w:numId w:val="6"/>
        </w:numPr>
        <w:rPr>
          <w:sz w:val="22"/>
          <w:szCs w:val="22"/>
        </w:rPr>
      </w:pPr>
      <w:r w:rsidRPr="00A042FC">
        <w:rPr>
          <w:b/>
          <w:sz w:val="22"/>
          <w:szCs w:val="22"/>
        </w:rPr>
        <w:t>Operating Systems</w:t>
      </w:r>
      <w:r w:rsidRPr="002556CE">
        <w:rPr>
          <w:b/>
          <w:sz w:val="22"/>
          <w:szCs w:val="22"/>
        </w:rPr>
        <w:t>:</w:t>
      </w:r>
      <w:r w:rsidRPr="00A042FC">
        <w:rPr>
          <w:sz w:val="22"/>
          <w:szCs w:val="22"/>
        </w:rPr>
        <w:tab/>
        <w:t>Microsoft Windows 2000 onwards</w:t>
      </w:r>
      <w:r w:rsidR="00D704D5">
        <w:rPr>
          <w:sz w:val="22"/>
          <w:szCs w:val="22"/>
        </w:rPr>
        <w:t xml:space="preserve"> </w:t>
      </w:r>
    </w:p>
    <w:p w:rsidR="00C007E9" w:rsidRPr="00C007E9" w:rsidRDefault="00C007E9" w:rsidP="003659F4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b/>
          <w:bCs/>
          <w:iCs/>
          <w:color w:val="000000"/>
          <w:sz w:val="22"/>
          <w:szCs w:val="22"/>
        </w:rPr>
        <w:t>MS Office (MS-Word, MS-Excel</w:t>
      </w:r>
      <w:r w:rsidR="008629B7">
        <w:rPr>
          <w:b/>
          <w:bCs/>
          <w:iCs/>
          <w:color w:val="000000"/>
          <w:sz w:val="22"/>
          <w:szCs w:val="22"/>
        </w:rPr>
        <w:t>, MS-PowerPoint</w:t>
      </w:r>
      <w:r w:rsidRPr="00C007E9">
        <w:rPr>
          <w:b/>
          <w:bCs/>
          <w:iCs/>
          <w:color w:val="000000"/>
          <w:sz w:val="22"/>
          <w:szCs w:val="22"/>
        </w:rPr>
        <w:t>)</w:t>
      </w:r>
    </w:p>
    <w:p w:rsidR="003659F4" w:rsidRDefault="003659F4" w:rsidP="003659F4">
      <w:pPr>
        <w:rPr>
          <w:b/>
          <w:sz w:val="21"/>
          <w:szCs w:val="21"/>
        </w:rPr>
      </w:pPr>
    </w:p>
    <w:p w:rsidR="00E3008F" w:rsidRDefault="00E3008F" w:rsidP="003659F4">
      <w:pPr>
        <w:pStyle w:val="Heading5"/>
        <w:tabs>
          <w:tab w:val="clear" w:pos="1008"/>
        </w:tabs>
        <w:spacing w:before="0" w:after="0"/>
        <w:ind w:left="0" w:firstLine="0"/>
        <w:rPr>
          <w:sz w:val="21"/>
          <w:szCs w:val="21"/>
          <w:shd w:val="clear" w:color="auto" w:fill="C0C0C0"/>
        </w:rPr>
      </w:pPr>
    </w:p>
    <w:p w:rsidR="003659F4" w:rsidRDefault="003659F4" w:rsidP="00980264">
      <w:pPr>
        <w:pStyle w:val="Heading5"/>
        <w:tabs>
          <w:tab w:val="clear" w:pos="1008"/>
        </w:tabs>
        <w:spacing w:before="0" w:after="0"/>
        <w:ind w:left="0" w:firstLine="0"/>
        <w:rPr>
          <w:sz w:val="21"/>
          <w:szCs w:val="21"/>
          <w:shd w:val="clear" w:color="auto" w:fill="C0C0C0"/>
        </w:rPr>
      </w:pPr>
      <w:r>
        <w:rPr>
          <w:sz w:val="21"/>
          <w:szCs w:val="21"/>
          <w:shd w:val="clear" w:color="auto" w:fill="C0C0C0"/>
        </w:rPr>
        <w:t>ATTITUDINAL SKILLS</w:t>
      </w:r>
    </w:p>
    <w:p w:rsidR="00980264" w:rsidRPr="00980264" w:rsidRDefault="00980264" w:rsidP="00980264">
      <w:pPr>
        <w:pStyle w:val="BodyText"/>
      </w:pPr>
    </w:p>
    <w:p w:rsidR="002556CE" w:rsidRPr="002556CE" w:rsidRDefault="002556CE" w:rsidP="002556CE">
      <w:pPr>
        <w:pStyle w:val="Heading5"/>
        <w:numPr>
          <w:ilvl w:val="0"/>
          <w:numId w:val="22"/>
        </w:numPr>
        <w:spacing w:before="0" w:after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Easily a</w:t>
      </w:r>
      <w:r w:rsidR="004E177E" w:rsidRPr="00A042FC">
        <w:rPr>
          <w:b w:val="0"/>
          <w:sz w:val="22"/>
          <w:szCs w:val="22"/>
        </w:rPr>
        <w:t>djustable in any situation</w:t>
      </w:r>
    </w:p>
    <w:p w:rsidR="001E106B" w:rsidRDefault="00E02653" w:rsidP="001E106B">
      <w:pPr>
        <w:pStyle w:val="BodyText"/>
        <w:numPr>
          <w:ilvl w:val="0"/>
          <w:numId w:val="22"/>
        </w:numPr>
        <w:rPr>
          <w:sz w:val="22"/>
          <w:szCs w:val="22"/>
        </w:rPr>
      </w:pPr>
      <w:r w:rsidRPr="00A042FC">
        <w:rPr>
          <w:sz w:val="22"/>
          <w:szCs w:val="22"/>
        </w:rPr>
        <w:t>G</w:t>
      </w:r>
      <w:r w:rsidR="002556CE">
        <w:rPr>
          <w:sz w:val="22"/>
          <w:szCs w:val="22"/>
        </w:rPr>
        <w:t>oal o</w:t>
      </w:r>
      <w:r w:rsidRPr="00A042FC">
        <w:rPr>
          <w:sz w:val="22"/>
          <w:szCs w:val="22"/>
        </w:rPr>
        <w:t>riented in my lif</w:t>
      </w:r>
      <w:r w:rsidR="00980264" w:rsidRPr="00A042FC">
        <w:rPr>
          <w:sz w:val="22"/>
          <w:szCs w:val="22"/>
        </w:rPr>
        <w:t>e</w:t>
      </w:r>
    </w:p>
    <w:p w:rsidR="00980264" w:rsidRPr="001E106B" w:rsidRDefault="006D33F1" w:rsidP="001E106B">
      <w:pPr>
        <w:pStyle w:val="BodyText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Fast learning ability.</w:t>
      </w:r>
    </w:p>
    <w:p w:rsidR="00980264" w:rsidRPr="00980264" w:rsidRDefault="00980264" w:rsidP="00980264">
      <w:pPr>
        <w:pStyle w:val="BodyText"/>
        <w:numPr>
          <w:ilvl w:val="0"/>
          <w:numId w:val="22"/>
        </w:numPr>
        <w:rPr>
          <w:sz w:val="21"/>
          <w:szCs w:val="21"/>
        </w:rPr>
      </w:pPr>
      <w:r w:rsidRPr="00A042FC">
        <w:rPr>
          <w:sz w:val="22"/>
          <w:szCs w:val="22"/>
        </w:rPr>
        <w:t xml:space="preserve">Patient, </w:t>
      </w:r>
      <w:r w:rsidR="002556CE">
        <w:rPr>
          <w:sz w:val="22"/>
          <w:szCs w:val="22"/>
        </w:rPr>
        <w:t>P</w:t>
      </w:r>
      <w:r w:rsidR="006D33F1">
        <w:rPr>
          <w:sz w:val="22"/>
          <w:szCs w:val="22"/>
        </w:rPr>
        <w:t xml:space="preserve">unctuality, </w:t>
      </w:r>
      <w:r w:rsidRPr="00A042FC">
        <w:rPr>
          <w:sz w:val="22"/>
          <w:szCs w:val="22"/>
        </w:rPr>
        <w:t>Fr</w:t>
      </w:r>
      <w:r w:rsidR="00537FDA">
        <w:rPr>
          <w:sz w:val="22"/>
          <w:szCs w:val="22"/>
        </w:rPr>
        <w:t>i</w:t>
      </w:r>
      <w:r w:rsidRPr="00A042FC">
        <w:rPr>
          <w:sz w:val="22"/>
          <w:szCs w:val="22"/>
        </w:rPr>
        <w:t>endly</w:t>
      </w:r>
      <w:r w:rsidR="006D33F1">
        <w:rPr>
          <w:sz w:val="22"/>
          <w:szCs w:val="22"/>
        </w:rPr>
        <w:t>.</w:t>
      </w:r>
    </w:p>
    <w:p w:rsidR="00E02653" w:rsidRPr="00A042FC" w:rsidRDefault="00E02653" w:rsidP="00E02653">
      <w:pPr>
        <w:pStyle w:val="BodyText"/>
        <w:rPr>
          <w:sz w:val="22"/>
          <w:szCs w:val="22"/>
        </w:rPr>
      </w:pPr>
    </w:p>
    <w:p w:rsidR="002556CE" w:rsidRDefault="002556CE" w:rsidP="00DF2C9C">
      <w:pPr>
        <w:pStyle w:val="Heading5"/>
        <w:tabs>
          <w:tab w:val="clear" w:pos="1008"/>
        </w:tabs>
        <w:spacing w:before="0" w:after="0"/>
        <w:ind w:left="0" w:firstLine="0"/>
        <w:rPr>
          <w:sz w:val="21"/>
          <w:szCs w:val="21"/>
          <w:shd w:val="clear" w:color="auto" w:fill="C0C0C0"/>
        </w:rPr>
      </w:pPr>
    </w:p>
    <w:p w:rsidR="002556CE" w:rsidRDefault="002556CE" w:rsidP="00DF2C9C">
      <w:pPr>
        <w:pStyle w:val="Heading5"/>
        <w:tabs>
          <w:tab w:val="clear" w:pos="1008"/>
        </w:tabs>
        <w:spacing w:before="0" w:after="0"/>
        <w:ind w:left="0" w:firstLine="0"/>
        <w:rPr>
          <w:sz w:val="21"/>
          <w:szCs w:val="21"/>
          <w:shd w:val="clear" w:color="auto" w:fill="C0C0C0"/>
        </w:rPr>
      </w:pPr>
    </w:p>
    <w:p w:rsidR="00DF2C9C" w:rsidRDefault="00DF2C9C" w:rsidP="00DF2C9C">
      <w:pPr>
        <w:pStyle w:val="Heading5"/>
        <w:tabs>
          <w:tab w:val="clear" w:pos="1008"/>
        </w:tabs>
        <w:spacing w:before="0" w:after="0"/>
        <w:ind w:left="0" w:firstLine="0"/>
        <w:rPr>
          <w:sz w:val="21"/>
          <w:szCs w:val="21"/>
          <w:shd w:val="clear" w:color="auto" w:fill="C0C0C0"/>
        </w:rPr>
      </w:pPr>
      <w:r>
        <w:rPr>
          <w:sz w:val="21"/>
          <w:szCs w:val="21"/>
          <w:shd w:val="clear" w:color="auto" w:fill="C0C0C0"/>
        </w:rPr>
        <w:lastRenderedPageBreak/>
        <w:t>ACHIEVEMENT’S</w:t>
      </w:r>
    </w:p>
    <w:p w:rsidR="00DF2C9C" w:rsidRDefault="00DF2C9C" w:rsidP="00DF2C9C">
      <w:pPr>
        <w:suppressAutoHyphens w:val="0"/>
        <w:overflowPunct/>
        <w:autoSpaceDE/>
        <w:spacing w:line="360" w:lineRule="auto"/>
        <w:jc w:val="both"/>
        <w:textAlignment w:val="auto"/>
        <w:rPr>
          <w:sz w:val="22"/>
          <w:szCs w:val="22"/>
        </w:rPr>
      </w:pPr>
    </w:p>
    <w:p w:rsidR="00A8633F" w:rsidRDefault="00A8633F" w:rsidP="00A8633F">
      <w:pPr>
        <w:numPr>
          <w:ilvl w:val="0"/>
          <w:numId w:val="10"/>
        </w:numPr>
        <w:suppressAutoHyphens w:val="0"/>
        <w:overflowPunct/>
        <w:autoSpaceDE/>
        <w:spacing w:line="360" w:lineRule="auto"/>
        <w:jc w:val="both"/>
        <w:textAlignment w:val="auto"/>
        <w:rPr>
          <w:sz w:val="22"/>
          <w:szCs w:val="22"/>
        </w:rPr>
      </w:pPr>
      <w:r w:rsidRPr="00A042FC">
        <w:rPr>
          <w:sz w:val="22"/>
          <w:szCs w:val="22"/>
        </w:rPr>
        <w:t>Participat</w:t>
      </w:r>
      <w:r>
        <w:rPr>
          <w:sz w:val="22"/>
          <w:szCs w:val="22"/>
        </w:rPr>
        <w:t xml:space="preserve">ed in National </w:t>
      </w:r>
      <w:r w:rsidR="00E40076">
        <w:rPr>
          <w:sz w:val="22"/>
          <w:szCs w:val="22"/>
        </w:rPr>
        <w:t>Science</w:t>
      </w:r>
      <w:r w:rsidR="00D31B3D">
        <w:rPr>
          <w:sz w:val="22"/>
          <w:szCs w:val="22"/>
        </w:rPr>
        <w:t xml:space="preserve"> Olympiad in S.V.M. Sr</w:t>
      </w:r>
      <w:r w:rsidR="002556CE">
        <w:rPr>
          <w:sz w:val="22"/>
          <w:szCs w:val="22"/>
        </w:rPr>
        <w:t xml:space="preserve">. Sec. School. </w:t>
      </w:r>
    </w:p>
    <w:p w:rsidR="00A8633F" w:rsidRDefault="002556CE" w:rsidP="00A8633F">
      <w:pPr>
        <w:numPr>
          <w:ilvl w:val="0"/>
          <w:numId w:val="10"/>
        </w:numPr>
        <w:suppressAutoHyphens w:val="0"/>
        <w:overflowPunct/>
        <w:autoSpaceDE/>
        <w:spacing w:line="360" w:lineRule="auto"/>
        <w:jc w:val="both"/>
        <w:textAlignment w:val="auto"/>
        <w:rPr>
          <w:sz w:val="22"/>
          <w:szCs w:val="22"/>
        </w:rPr>
      </w:pPr>
      <w:r>
        <w:rPr>
          <w:sz w:val="22"/>
          <w:szCs w:val="22"/>
        </w:rPr>
        <w:t>2 t</w:t>
      </w:r>
      <w:r w:rsidR="00E40076">
        <w:rPr>
          <w:sz w:val="22"/>
          <w:szCs w:val="22"/>
        </w:rPr>
        <w:t xml:space="preserve">imes </w:t>
      </w:r>
      <w:r>
        <w:rPr>
          <w:sz w:val="22"/>
          <w:szCs w:val="22"/>
        </w:rPr>
        <w:t>p</w:t>
      </w:r>
      <w:r w:rsidR="00A8633F">
        <w:rPr>
          <w:sz w:val="22"/>
          <w:szCs w:val="22"/>
        </w:rPr>
        <w:t xml:space="preserve">articipated in </w:t>
      </w:r>
      <w:r w:rsidR="00E40076">
        <w:rPr>
          <w:sz w:val="22"/>
          <w:szCs w:val="22"/>
        </w:rPr>
        <w:t>Inter School General Knowledge competition.</w:t>
      </w:r>
    </w:p>
    <w:p w:rsidR="00E40076" w:rsidRDefault="00E40076" w:rsidP="00A8633F">
      <w:pPr>
        <w:numPr>
          <w:ilvl w:val="0"/>
          <w:numId w:val="10"/>
        </w:numPr>
        <w:suppressAutoHyphens w:val="0"/>
        <w:overflowPunct/>
        <w:autoSpaceDE/>
        <w:spacing w:line="360" w:lineRule="auto"/>
        <w:jc w:val="both"/>
        <w:textAlignment w:val="auto"/>
        <w:rPr>
          <w:sz w:val="22"/>
          <w:szCs w:val="22"/>
        </w:rPr>
      </w:pPr>
      <w:r>
        <w:rPr>
          <w:sz w:val="22"/>
          <w:szCs w:val="22"/>
        </w:rPr>
        <w:t>Secured 5</w:t>
      </w:r>
      <w:r w:rsidRPr="00E4007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position in </w:t>
      </w:r>
      <w:proofErr w:type="spellStart"/>
      <w:r>
        <w:rPr>
          <w:sz w:val="22"/>
          <w:szCs w:val="22"/>
        </w:rPr>
        <w:t>Ma</w:t>
      </w:r>
      <w:r w:rsidR="009C5304">
        <w:rPr>
          <w:sz w:val="22"/>
          <w:szCs w:val="22"/>
        </w:rPr>
        <w:t>n</w:t>
      </w:r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Mock Test.</w:t>
      </w:r>
    </w:p>
    <w:p w:rsidR="00FB3EF5" w:rsidRPr="00A042FC" w:rsidRDefault="00FB3EF5" w:rsidP="00FB3EF5">
      <w:pPr>
        <w:suppressAutoHyphens w:val="0"/>
        <w:overflowPunct/>
        <w:autoSpaceDE/>
        <w:spacing w:line="360" w:lineRule="auto"/>
        <w:ind w:left="360"/>
        <w:jc w:val="both"/>
        <w:textAlignment w:val="auto"/>
        <w:rPr>
          <w:sz w:val="22"/>
          <w:szCs w:val="22"/>
        </w:rPr>
      </w:pPr>
    </w:p>
    <w:p w:rsidR="003659F4" w:rsidRDefault="003659F4" w:rsidP="003659F4">
      <w:pPr>
        <w:pStyle w:val="Heading5"/>
        <w:tabs>
          <w:tab w:val="clear" w:pos="1008"/>
        </w:tabs>
        <w:spacing w:before="0" w:after="0"/>
        <w:ind w:left="0" w:firstLine="0"/>
        <w:rPr>
          <w:sz w:val="21"/>
          <w:szCs w:val="21"/>
          <w:shd w:val="clear" w:color="auto" w:fill="C0C0C0"/>
        </w:rPr>
      </w:pPr>
      <w:r>
        <w:rPr>
          <w:sz w:val="21"/>
          <w:szCs w:val="21"/>
          <w:shd w:val="clear" w:color="auto" w:fill="C0C0C0"/>
        </w:rPr>
        <w:t>HOBBIES</w:t>
      </w:r>
    </w:p>
    <w:p w:rsidR="00A8633F" w:rsidRDefault="00A8633F" w:rsidP="00A8633F">
      <w:pPr>
        <w:rPr>
          <w:sz w:val="22"/>
          <w:szCs w:val="22"/>
        </w:rPr>
      </w:pPr>
    </w:p>
    <w:p w:rsidR="00D704D5" w:rsidRPr="00C513D9" w:rsidRDefault="006D33F1" w:rsidP="009C5304">
      <w:pPr>
        <w:pStyle w:val="ListParagraph"/>
        <w:numPr>
          <w:ilvl w:val="0"/>
          <w:numId w:val="24"/>
        </w:numPr>
        <w:rPr>
          <w:sz w:val="22"/>
          <w:szCs w:val="22"/>
          <w:shd w:val="clear" w:color="auto" w:fill="C0C0C0"/>
        </w:rPr>
      </w:pPr>
      <w:r w:rsidRPr="00C513D9">
        <w:rPr>
          <w:sz w:val="22"/>
          <w:szCs w:val="22"/>
          <w:shd w:val="clear" w:color="auto" w:fill="C0C0C0"/>
        </w:rPr>
        <w:t>Watching movies &amp; listening music.</w:t>
      </w:r>
    </w:p>
    <w:p w:rsidR="003659F4" w:rsidRPr="00C513D9" w:rsidRDefault="003659F4" w:rsidP="009C5304">
      <w:pPr>
        <w:pStyle w:val="ListParagraph"/>
        <w:numPr>
          <w:ilvl w:val="0"/>
          <w:numId w:val="24"/>
        </w:numPr>
        <w:rPr>
          <w:sz w:val="22"/>
          <w:szCs w:val="22"/>
          <w:shd w:val="clear" w:color="auto" w:fill="C0C0C0"/>
        </w:rPr>
      </w:pPr>
      <w:r w:rsidRPr="00C513D9">
        <w:rPr>
          <w:sz w:val="22"/>
          <w:szCs w:val="22"/>
          <w:shd w:val="clear" w:color="auto" w:fill="C0C0C0"/>
        </w:rPr>
        <w:t>Cooking</w:t>
      </w:r>
      <w:r w:rsidR="006D33F1" w:rsidRPr="00C513D9">
        <w:rPr>
          <w:sz w:val="22"/>
          <w:szCs w:val="22"/>
          <w:shd w:val="clear" w:color="auto" w:fill="C0C0C0"/>
        </w:rPr>
        <w:t>.</w:t>
      </w:r>
    </w:p>
    <w:p w:rsidR="00A700CA" w:rsidRPr="00C513D9" w:rsidRDefault="00A700CA" w:rsidP="009C5304">
      <w:pPr>
        <w:pStyle w:val="ListParagraph"/>
        <w:numPr>
          <w:ilvl w:val="0"/>
          <w:numId w:val="21"/>
        </w:numPr>
        <w:rPr>
          <w:sz w:val="22"/>
          <w:szCs w:val="22"/>
          <w:shd w:val="clear" w:color="auto" w:fill="C0C0C0"/>
        </w:rPr>
      </w:pPr>
      <w:r w:rsidRPr="00C513D9">
        <w:rPr>
          <w:sz w:val="22"/>
          <w:szCs w:val="22"/>
          <w:shd w:val="clear" w:color="auto" w:fill="C0C0C0"/>
        </w:rPr>
        <w:t>Web browsing</w:t>
      </w:r>
      <w:r w:rsidR="006D33F1" w:rsidRPr="00C513D9">
        <w:rPr>
          <w:sz w:val="22"/>
          <w:szCs w:val="22"/>
          <w:shd w:val="clear" w:color="auto" w:fill="C0C0C0"/>
        </w:rPr>
        <w:t>.</w:t>
      </w:r>
    </w:p>
    <w:p w:rsidR="003659F4" w:rsidRPr="00A042FC" w:rsidRDefault="003659F4" w:rsidP="00311BEB">
      <w:pPr>
        <w:pStyle w:val="ListParagraph"/>
        <w:rPr>
          <w:sz w:val="22"/>
          <w:szCs w:val="22"/>
          <w:shd w:val="clear" w:color="auto" w:fill="C0C0C0"/>
        </w:rPr>
      </w:pPr>
    </w:p>
    <w:p w:rsidR="003659F4" w:rsidRPr="00C718E2" w:rsidRDefault="003659F4" w:rsidP="00E02653">
      <w:pPr>
        <w:rPr>
          <w:sz w:val="21"/>
          <w:shd w:val="clear" w:color="auto" w:fill="C0C0C0"/>
        </w:rPr>
      </w:pPr>
    </w:p>
    <w:p w:rsidR="003659F4" w:rsidRDefault="003659F4" w:rsidP="003659F4">
      <w:pPr>
        <w:rPr>
          <w:b/>
          <w:sz w:val="21"/>
          <w:shd w:val="clear" w:color="auto" w:fill="C0C0C0"/>
        </w:rPr>
      </w:pPr>
    </w:p>
    <w:p w:rsidR="003659F4" w:rsidRDefault="003659F4" w:rsidP="003659F4"/>
    <w:p w:rsidR="00980264" w:rsidRPr="00A042FC" w:rsidRDefault="00980264" w:rsidP="003659F4">
      <w:pPr>
        <w:pStyle w:val="Caption"/>
        <w:rPr>
          <w:sz w:val="21"/>
          <w:szCs w:val="26"/>
        </w:rPr>
      </w:pPr>
    </w:p>
    <w:p w:rsidR="003659F4" w:rsidRPr="00A042FC" w:rsidRDefault="003659F4" w:rsidP="003659F4">
      <w:pPr>
        <w:pStyle w:val="Caption"/>
        <w:rPr>
          <w:rStyle w:val="Strong"/>
          <w:sz w:val="21"/>
          <w:szCs w:val="26"/>
        </w:rPr>
      </w:pPr>
      <w:r w:rsidRPr="00C513D9">
        <w:rPr>
          <w:sz w:val="21"/>
          <w:szCs w:val="26"/>
          <w:highlight w:val="lightGray"/>
        </w:rPr>
        <w:t>STRENGTHS</w:t>
      </w:r>
    </w:p>
    <w:p w:rsidR="00E02653" w:rsidRPr="00E02653" w:rsidRDefault="00E02653" w:rsidP="00E02653">
      <w:pPr>
        <w:widowControl w:val="0"/>
        <w:tabs>
          <w:tab w:val="left" w:pos="630"/>
        </w:tabs>
        <w:suppressAutoHyphens w:val="0"/>
        <w:overflowPunct/>
        <w:autoSpaceDN w:val="0"/>
        <w:adjustRightInd w:val="0"/>
        <w:jc w:val="both"/>
        <w:textAlignment w:val="auto"/>
        <w:rPr>
          <w:sz w:val="21"/>
          <w:szCs w:val="26"/>
          <w:u w:val="single"/>
        </w:rPr>
      </w:pPr>
    </w:p>
    <w:p w:rsidR="003659F4" w:rsidRPr="00A042FC" w:rsidRDefault="003659F4" w:rsidP="003659F4">
      <w:pPr>
        <w:pStyle w:val="ListParagraph"/>
        <w:widowControl w:val="0"/>
        <w:numPr>
          <w:ilvl w:val="0"/>
          <w:numId w:val="19"/>
        </w:numPr>
        <w:tabs>
          <w:tab w:val="left" w:pos="630"/>
        </w:tabs>
        <w:suppressAutoHyphens w:val="0"/>
        <w:overflowPunct/>
        <w:autoSpaceDN w:val="0"/>
        <w:adjustRightInd w:val="0"/>
        <w:jc w:val="both"/>
        <w:textAlignment w:val="auto"/>
        <w:rPr>
          <w:sz w:val="22"/>
          <w:szCs w:val="22"/>
          <w:u w:val="single"/>
        </w:rPr>
      </w:pPr>
      <w:r w:rsidRPr="00A042FC">
        <w:rPr>
          <w:sz w:val="22"/>
          <w:szCs w:val="22"/>
        </w:rPr>
        <w:t>Sincere and dedicated towards assigned job.</w:t>
      </w:r>
    </w:p>
    <w:p w:rsidR="003659F4" w:rsidRPr="00A042FC" w:rsidRDefault="003659F4" w:rsidP="003659F4">
      <w:pPr>
        <w:pStyle w:val="ListParagraph"/>
        <w:widowControl w:val="0"/>
        <w:numPr>
          <w:ilvl w:val="0"/>
          <w:numId w:val="19"/>
        </w:numPr>
        <w:tabs>
          <w:tab w:val="left" w:pos="630"/>
        </w:tabs>
        <w:suppressAutoHyphens w:val="0"/>
        <w:overflowPunct/>
        <w:autoSpaceDN w:val="0"/>
        <w:adjustRightInd w:val="0"/>
        <w:jc w:val="both"/>
        <w:textAlignment w:val="auto"/>
        <w:rPr>
          <w:sz w:val="22"/>
          <w:szCs w:val="22"/>
          <w:u w:val="single"/>
        </w:rPr>
      </w:pPr>
      <w:r w:rsidRPr="00A042FC">
        <w:rPr>
          <w:sz w:val="22"/>
          <w:szCs w:val="22"/>
        </w:rPr>
        <w:t>I always eager to learn new things which could upgrade my knowledge.</w:t>
      </w:r>
    </w:p>
    <w:p w:rsidR="003659F4" w:rsidRPr="00C513D9" w:rsidRDefault="003659F4" w:rsidP="003659F4">
      <w:pPr>
        <w:pStyle w:val="ListParagraph"/>
        <w:widowControl w:val="0"/>
        <w:numPr>
          <w:ilvl w:val="0"/>
          <w:numId w:val="19"/>
        </w:numPr>
        <w:tabs>
          <w:tab w:val="left" w:pos="630"/>
        </w:tabs>
        <w:suppressAutoHyphens w:val="0"/>
        <w:overflowPunct/>
        <w:autoSpaceDN w:val="0"/>
        <w:adjustRightInd w:val="0"/>
        <w:jc w:val="both"/>
        <w:textAlignment w:val="auto"/>
        <w:rPr>
          <w:sz w:val="22"/>
          <w:szCs w:val="22"/>
          <w:u w:val="single"/>
        </w:rPr>
      </w:pPr>
      <w:r w:rsidRPr="00A042FC">
        <w:rPr>
          <w:sz w:val="22"/>
          <w:szCs w:val="22"/>
        </w:rPr>
        <w:t>I always complete my work with full power and faith.</w:t>
      </w:r>
    </w:p>
    <w:p w:rsidR="00C513D9" w:rsidRPr="00A042FC" w:rsidRDefault="00C513D9" w:rsidP="003659F4">
      <w:pPr>
        <w:pStyle w:val="ListParagraph"/>
        <w:widowControl w:val="0"/>
        <w:numPr>
          <w:ilvl w:val="0"/>
          <w:numId w:val="19"/>
        </w:numPr>
        <w:tabs>
          <w:tab w:val="left" w:pos="630"/>
        </w:tabs>
        <w:suppressAutoHyphens w:val="0"/>
        <w:overflowPunct/>
        <w:autoSpaceDN w:val="0"/>
        <w:adjustRightInd w:val="0"/>
        <w:jc w:val="both"/>
        <w:textAlignment w:val="auto"/>
        <w:rPr>
          <w:sz w:val="22"/>
          <w:szCs w:val="22"/>
          <w:u w:val="single"/>
        </w:rPr>
      </w:pPr>
      <w:r>
        <w:rPr>
          <w:sz w:val="22"/>
          <w:szCs w:val="22"/>
        </w:rPr>
        <w:t>Own weakness is my strength.</w:t>
      </w:r>
    </w:p>
    <w:p w:rsidR="003659F4" w:rsidRPr="00C718E2" w:rsidRDefault="003659F4" w:rsidP="00E02653">
      <w:pPr>
        <w:pStyle w:val="ListParagraph"/>
        <w:widowControl w:val="0"/>
        <w:tabs>
          <w:tab w:val="left" w:pos="630"/>
        </w:tabs>
        <w:suppressAutoHyphens w:val="0"/>
        <w:overflowPunct/>
        <w:autoSpaceDN w:val="0"/>
        <w:adjustRightInd w:val="0"/>
        <w:ind w:left="765"/>
        <w:jc w:val="both"/>
        <w:textAlignment w:val="auto"/>
        <w:rPr>
          <w:sz w:val="21"/>
          <w:szCs w:val="26"/>
          <w:u w:val="single"/>
        </w:rPr>
      </w:pPr>
    </w:p>
    <w:p w:rsidR="003659F4" w:rsidRDefault="003659F4" w:rsidP="003659F4"/>
    <w:p w:rsidR="003659F4" w:rsidRDefault="003659F4" w:rsidP="003659F4">
      <w:pPr>
        <w:rPr>
          <w:b/>
          <w:sz w:val="21"/>
        </w:rPr>
      </w:pPr>
      <w:r>
        <w:rPr>
          <w:b/>
          <w:sz w:val="21"/>
          <w:shd w:val="clear" w:color="auto" w:fill="C0C0C0"/>
        </w:rPr>
        <w:t>PERSONAL INFORMATION</w:t>
      </w:r>
      <w:r>
        <w:rPr>
          <w:b/>
          <w:sz w:val="21"/>
        </w:rPr>
        <w:t xml:space="preserve"> </w:t>
      </w:r>
    </w:p>
    <w:p w:rsidR="003659F4" w:rsidRDefault="003659F4" w:rsidP="003659F4">
      <w:pPr>
        <w:rPr>
          <w:b/>
          <w:sz w:val="21"/>
          <w:szCs w:val="21"/>
        </w:rPr>
      </w:pPr>
    </w:p>
    <w:p w:rsidR="003659F4" w:rsidRPr="00A042FC" w:rsidRDefault="003659F4" w:rsidP="003659F4">
      <w:pPr>
        <w:rPr>
          <w:sz w:val="22"/>
          <w:szCs w:val="22"/>
        </w:rPr>
      </w:pPr>
      <w:r w:rsidRPr="00A042FC">
        <w:rPr>
          <w:b/>
          <w:sz w:val="22"/>
          <w:szCs w:val="22"/>
        </w:rPr>
        <w:t>Name</w:t>
      </w:r>
      <w:r w:rsidR="002556CE">
        <w:rPr>
          <w:b/>
          <w:sz w:val="22"/>
          <w:szCs w:val="22"/>
        </w:rPr>
        <w:t xml:space="preserve">                      :</w:t>
      </w:r>
      <w:r w:rsidR="002556CE">
        <w:rPr>
          <w:b/>
          <w:sz w:val="22"/>
          <w:szCs w:val="22"/>
        </w:rPr>
        <w:tab/>
      </w:r>
      <w:proofErr w:type="spellStart"/>
      <w:r w:rsidR="008629B7">
        <w:rPr>
          <w:sz w:val="22"/>
          <w:szCs w:val="22"/>
        </w:rPr>
        <w:t>Chanchal</w:t>
      </w:r>
      <w:proofErr w:type="spellEnd"/>
      <w:r w:rsidR="008629B7">
        <w:rPr>
          <w:sz w:val="22"/>
          <w:szCs w:val="22"/>
        </w:rPr>
        <w:t xml:space="preserve"> </w:t>
      </w:r>
      <w:r w:rsidR="00F139AA">
        <w:rPr>
          <w:sz w:val="22"/>
          <w:szCs w:val="22"/>
        </w:rPr>
        <w:t>Rani</w:t>
      </w:r>
    </w:p>
    <w:p w:rsidR="003659F4" w:rsidRPr="00A042FC" w:rsidRDefault="003659F4" w:rsidP="003659F4">
      <w:pPr>
        <w:rPr>
          <w:sz w:val="22"/>
          <w:szCs w:val="22"/>
        </w:rPr>
      </w:pPr>
      <w:r w:rsidRPr="00A042FC">
        <w:rPr>
          <w:b/>
          <w:sz w:val="22"/>
          <w:szCs w:val="22"/>
        </w:rPr>
        <w:t>Father’s Name</w:t>
      </w:r>
      <w:r w:rsidR="002556CE">
        <w:rPr>
          <w:b/>
          <w:sz w:val="22"/>
          <w:szCs w:val="22"/>
        </w:rPr>
        <w:tab/>
        <w:t xml:space="preserve">      </w:t>
      </w:r>
      <w:r w:rsidRPr="00A042FC">
        <w:rPr>
          <w:b/>
          <w:sz w:val="22"/>
          <w:szCs w:val="22"/>
        </w:rPr>
        <w:t>:</w:t>
      </w:r>
      <w:r w:rsidRPr="00A042FC">
        <w:rPr>
          <w:b/>
          <w:sz w:val="22"/>
          <w:szCs w:val="22"/>
        </w:rPr>
        <w:tab/>
      </w:r>
      <w:r w:rsidR="002556CE">
        <w:rPr>
          <w:sz w:val="22"/>
          <w:szCs w:val="22"/>
        </w:rPr>
        <w:t>Sh</w:t>
      </w:r>
      <w:r w:rsidR="00A8633F">
        <w:rPr>
          <w:sz w:val="22"/>
          <w:szCs w:val="22"/>
        </w:rPr>
        <w:t xml:space="preserve">. </w:t>
      </w:r>
      <w:r w:rsidR="008629B7">
        <w:rPr>
          <w:sz w:val="22"/>
          <w:szCs w:val="22"/>
        </w:rPr>
        <w:t>Rattan</w:t>
      </w:r>
      <w:r w:rsidR="00B810C1">
        <w:rPr>
          <w:sz w:val="22"/>
          <w:szCs w:val="22"/>
        </w:rPr>
        <w:t xml:space="preserve"> </w:t>
      </w:r>
      <w:proofErr w:type="spellStart"/>
      <w:r w:rsidR="00B810C1">
        <w:rPr>
          <w:sz w:val="22"/>
          <w:szCs w:val="22"/>
        </w:rPr>
        <w:t>L</w:t>
      </w:r>
      <w:r w:rsidR="008629B7">
        <w:rPr>
          <w:sz w:val="22"/>
          <w:szCs w:val="22"/>
        </w:rPr>
        <w:t>al</w:t>
      </w:r>
      <w:proofErr w:type="spellEnd"/>
      <w:r w:rsidR="008629B7">
        <w:rPr>
          <w:sz w:val="22"/>
          <w:szCs w:val="22"/>
        </w:rPr>
        <w:t xml:space="preserve"> Bansal</w:t>
      </w:r>
    </w:p>
    <w:p w:rsidR="003659F4" w:rsidRPr="00A042FC" w:rsidRDefault="002556CE" w:rsidP="003659F4">
      <w:pPr>
        <w:rPr>
          <w:sz w:val="22"/>
          <w:szCs w:val="22"/>
        </w:rPr>
      </w:pPr>
      <w:r>
        <w:rPr>
          <w:b/>
          <w:sz w:val="22"/>
          <w:szCs w:val="22"/>
        </w:rPr>
        <w:t>Mother’s Name     :</w:t>
      </w:r>
      <w:r>
        <w:rPr>
          <w:b/>
          <w:sz w:val="22"/>
          <w:szCs w:val="22"/>
        </w:rPr>
        <w:tab/>
      </w:r>
      <w:r w:rsidRPr="002556CE">
        <w:rPr>
          <w:sz w:val="22"/>
          <w:szCs w:val="22"/>
        </w:rPr>
        <w:t>Smt</w:t>
      </w:r>
      <w:r w:rsidR="00A8633F">
        <w:rPr>
          <w:sz w:val="22"/>
          <w:szCs w:val="22"/>
        </w:rPr>
        <w:t xml:space="preserve">. </w:t>
      </w:r>
      <w:proofErr w:type="spellStart"/>
      <w:r w:rsidR="008629B7">
        <w:rPr>
          <w:sz w:val="22"/>
          <w:szCs w:val="22"/>
        </w:rPr>
        <w:t>Sunita</w:t>
      </w:r>
      <w:proofErr w:type="spellEnd"/>
      <w:r w:rsidR="008629B7">
        <w:rPr>
          <w:sz w:val="22"/>
          <w:szCs w:val="22"/>
        </w:rPr>
        <w:t xml:space="preserve"> Rani</w:t>
      </w:r>
    </w:p>
    <w:p w:rsidR="003659F4" w:rsidRPr="00A042FC" w:rsidRDefault="003659F4" w:rsidP="003659F4">
      <w:pPr>
        <w:rPr>
          <w:sz w:val="22"/>
          <w:szCs w:val="22"/>
        </w:rPr>
      </w:pPr>
      <w:r w:rsidRPr="00A042FC">
        <w:rPr>
          <w:b/>
          <w:sz w:val="22"/>
          <w:szCs w:val="22"/>
        </w:rPr>
        <w:t>Date of Birth</w:t>
      </w:r>
      <w:r w:rsidR="002556CE">
        <w:rPr>
          <w:b/>
          <w:sz w:val="22"/>
          <w:szCs w:val="22"/>
        </w:rPr>
        <w:t xml:space="preserve">         </w:t>
      </w:r>
      <w:r w:rsidRPr="00A042FC">
        <w:rPr>
          <w:b/>
          <w:sz w:val="22"/>
          <w:szCs w:val="22"/>
        </w:rPr>
        <w:t>:</w:t>
      </w:r>
      <w:r w:rsidR="002556CE">
        <w:rPr>
          <w:sz w:val="22"/>
          <w:szCs w:val="22"/>
        </w:rPr>
        <w:t xml:space="preserve">       08 July</w:t>
      </w:r>
      <w:r w:rsidR="00A8633F">
        <w:rPr>
          <w:sz w:val="22"/>
          <w:szCs w:val="22"/>
        </w:rPr>
        <w:t>,</w:t>
      </w:r>
      <w:r w:rsidR="009C5304">
        <w:rPr>
          <w:sz w:val="22"/>
          <w:szCs w:val="22"/>
        </w:rPr>
        <w:t xml:space="preserve"> </w:t>
      </w:r>
      <w:r w:rsidR="00A8633F">
        <w:rPr>
          <w:sz w:val="22"/>
          <w:szCs w:val="22"/>
        </w:rPr>
        <w:t>1995</w:t>
      </w:r>
    </w:p>
    <w:p w:rsidR="003659F4" w:rsidRDefault="003659F4" w:rsidP="003659F4">
      <w:pPr>
        <w:jc w:val="both"/>
        <w:rPr>
          <w:sz w:val="22"/>
          <w:szCs w:val="22"/>
        </w:rPr>
      </w:pPr>
      <w:r w:rsidRPr="00A042FC">
        <w:rPr>
          <w:b/>
          <w:sz w:val="22"/>
          <w:szCs w:val="22"/>
        </w:rPr>
        <w:t>Marital Status</w:t>
      </w:r>
      <w:r w:rsidR="002556CE">
        <w:rPr>
          <w:b/>
          <w:sz w:val="22"/>
          <w:szCs w:val="22"/>
        </w:rPr>
        <w:t xml:space="preserve">       </w:t>
      </w:r>
      <w:r w:rsidRPr="00A042FC">
        <w:rPr>
          <w:b/>
          <w:sz w:val="22"/>
          <w:szCs w:val="22"/>
        </w:rPr>
        <w:t>:</w:t>
      </w:r>
      <w:r w:rsidRPr="00A042FC">
        <w:rPr>
          <w:b/>
          <w:sz w:val="22"/>
          <w:szCs w:val="22"/>
        </w:rPr>
        <w:tab/>
      </w:r>
      <w:r w:rsidRPr="00A042FC">
        <w:rPr>
          <w:sz w:val="22"/>
          <w:szCs w:val="22"/>
        </w:rPr>
        <w:t>Single</w:t>
      </w:r>
    </w:p>
    <w:p w:rsidR="00C22DB3" w:rsidRPr="00A042FC" w:rsidRDefault="00C22DB3" w:rsidP="003659F4">
      <w:pPr>
        <w:jc w:val="both"/>
        <w:rPr>
          <w:sz w:val="22"/>
          <w:szCs w:val="22"/>
        </w:rPr>
      </w:pPr>
      <w:r w:rsidRPr="00C22DB3">
        <w:rPr>
          <w:b/>
          <w:sz w:val="22"/>
          <w:szCs w:val="22"/>
        </w:rPr>
        <w:t xml:space="preserve">Language </w:t>
      </w:r>
      <w:proofErr w:type="gramStart"/>
      <w:r w:rsidRPr="00C22DB3">
        <w:rPr>
          <w:b/>
          <w:sz w:val="22"/>
          <w:szCs w:val="22"/>
        </w:rPr>
        <w:t>Known</w:t>
      </w:r>
      <w:r w:rsidR="002556CE">
        <w:rPr>
          <w:b/>
          <w:sz w:val="22"/>
          <w:szCs w:val="22"/>
        </w:rPr>
        <w:t xml:space="preserve"> </w:t>
      </w:r>
      <w:r w:rsidRPr="00C22DB3">
        <w:rPr>
          <w:b/>
          <w:sz w:val="22"/>
          <w:szCs w:val="22"/>
        </w:rPr>
        <w:t>:</w:t>
      </w:r>
      <w:proofErr w:type="gramEnd"/>
      <w:r>
        <w:rPr>
          <w:sz w:val="22"/>
          <w:szCs w:val="22"/>
        </w:rPr>
        <w:tab/>
        <w:t>English, Hindi, Punjabi</w:t>
      </w:r>
    </w:p>
    <w:p w:rsidR="003659F4" w:rsidRPr="00A042FC" w:rsidRDefault="003659F4" w:rsidP="003659F4">
      <w:pPr>
        <w:jc w:val="both"/>
        <w:rPr>
          <w:sz w:val="22"/>
          <w:szCs w:val="22"/>
        </w:rPr>
      </w:pPr>
      <w:r w:rsidRPr="00A042FC">
        <w:rPr>
          <w:b/>
          <w:sz w:val="22"/>
          <w:szCs w:val="22"/>
        </w:rPr>
        <w:t>Nationality</w:t>
      </w:r>
      <w:r w:rsidR="002556CE">
        <w:rPr>
          <w:b/>
          <w:sz w:val="22"/>
          <w:szCs w:val="22"/>
        </w:rPr>
        <w:tab/>
        <w:t xml:space="preserve">     </w:t>
      </w:r>
      <w:r w:rsidRPr="00A042FC">
        <w:rPr>
          <w:b/>
          <w:sz w:val="22"/>
          <w:szCs w:val="22"/>
        </w:rPr>
        <w:t>:</w:t>
      </w:r>
      <w:r w:rsidR="002556CE">
        <w:rPr>
          <w:b/>
          <w:sz w:val="22"/>
          <w:szCs w:val="22"/>
        </w:rPr>
        <w:t xml:space="preserve">      </w:t>
      </w:r>
      <w:r w:rsidRPr="00A042FC">
        <w:rPr>
          <w:b/>
          <w:sz w:val="22"/>
          <w:szCs w:val="22"/>
        </w:rPr>
        <w:t xml:space="preserve"> </w:t>
      </w:r>
      <w:r w:rsidRPr="00A042FC">
        <w:rPr>
          <w:sz w:val="22"/>
          <w:szCs w:val="22"/>
        </w:rPr>
        <w:t>Indian</w:t>
      </w:r>
    </w:p>
    <w:p w:rsidR="003659F4" w:rsidRDefault="003659F4" w:rsidP="003659F4">
      <w:pPr>
        <w:pStyle w:val="ListParagraph"/>
        <w:tabs>
          <w:tab w:val="left" w:pos="180"/>
        </w:tabs>
        <w:ind w:left="1575"/>
        <w:jc w:val="both"/>
      </w:pPr>
    </w:p>
    <w:p w:rsidR="00E3008F" w:rsidRDefault="00E3008F" w:rsidP="003659F4">
      <w:pPr>
        <w:pStyle w:val="ListParagraph"/>
        <w:tabs>
          <w:tab w:val="left" w:pos="180"/>
        </w:tabs>
        <w:ind w:left="1575"/>
        <w:jc w:val="both"/>
        <w:rPr>
          <w:b/>
          <w:sz w:val="21"/>
          <w:szCs w:val="21"/>
        </w:rPr>
      </w:pPr>
    </w:p>
    <w:p w:rsidR="003659F4" w:rsidRPr="00ED302D" w:rsidRDefault="00E3008F" w:rsidP="00E3008F">
      <w:pPr>
        <w:tabs>
          <w:tab w:val="left" w:pos="180"/>
        </w:tabs>
        <w:jc w:val="both"/>
        <w:rPr>
          <w:rStyle w:val="Strong"/>
          <w:b w:val="0"/>
          <w:bCs w:val="0"/>
          <w:sz w:val="21"/>
          <w:szCs w:val="21"/>
        </w:rPr>
      </w:pPr>
      <w:r w:rsidRPr="00E3008F">
        <w:rPr>
          <w:b/>
          <w:sz w:val="21"/>
          <w:szCs w:val="21"/>
        </w:rPr>
        <w:t xml:space="preserve"> </w:t>
      </w:r>
      <w:r w:rsidR="003659F4" w:rsidRPr="00ED302D">
        <w:rPr>
          <w:b/>
          <w:sz w:val="21"/>
          <w:szCs w:val="21"/>
        </w:rPr>
        <w:t>DECLARATION</w:t>
      </w:r>
    </w:p>
    <w:p w:rsidR="003659F4" w:rsidRDefault="003659F4" w:rsidP="003659F4">
      <w:pPr>
        <w:tabs>
          <w:tab w:val="left" w:pos="180"/>
        </w:tabs>
        <w:jc w:val="both"/>
        <w:rPr>
          <w:sz w:val="26"/>
          <w:szCs w:val="26"/>
        </w:rPr>
      </w:pPr>
    </w:p>
    <w:p w:rsidR="003659F4" w:rsidRPr="00A042FC" w:rsidRDefault="003659F4" w:rsidP="003659F4">
      <w:pPr>
        <w:tabs>
          <w:tab w:val="left" w:pos="180"/>
        </w:tabs>
        <w:jc w:val="both"/>
        <w:rPr>
          <w:b/>
          <w:sz w:val="22"/>
          <w:szCs w:val="22"/>
        </w:rPr>
      </w:pPr>
      <w:r w:rsidRPr="00A042FC">
        <w:rPr>
          <w:sz w:val="22"/>
          <w:szCs w:val="22"/>
        </w:rPr>
        <w:t xml:space="preserve">The above information is true and correct to the best of my knowledge. I am confident that I will do justice to the job entrusted to me with a great sense of </w:t>
      </w:r>
      <w:r w:rsidRPr="00A042FC">
        <w:rPr>
          <w:color w:val="000000"/>
          <w:sz w:val="22"/>
          <w:szCs w:val="22"/>
        </w:rPr>
        <w:t>professionalism and enthusiasm.</w:t>
      </w:r>
      <w:r w:rsidRPr="00A042FC">
        <w:rPr>
          <w:b/>
          <w:sz w:val="22"/>
          <w:szCs w:val="22"/>
        </w:rPr>
        <w:tab/>
      </w:r>
      <w:r w:rsidRPr="00A042FC">
        <w:rPr>
          <w:b/>
          <w:sz w:val="22"/>
          <w:szCs w:val="22"/>
        </w:rPr>
        <w:tab/>
      </w:r>
      <w:r w:rsidRPr="00A042FC">
        <w:rPr>
          <w:b/>
          <w:sz w:val="22"/>
          <w:szCs w:val="22"/>
        </w:rPr>
        <w:tab/>
      </w:r>
      <w:r w:rsidRPr="00A042FC">
        <w:rPr>
          <w:b/>
          <w:sz w:val="22"/>
          <w:szCs w:val="22"/>
        </w:rPr>
        <w:tab/>
      </w:r>
      <w:r w:rsidRPr="00A042FC">
        <w:rPr>
          <w:b/>
          <w:sz w:val="22"/>
          <w:szCs w:val="22"/>
        </w:rPr>
        <w:tab/>
      </w:r>
      <w:r w:rsidRPr="00A042FC">
        <w:rPr>
          <w:b/>
          <w:sz w:val="22"/>
          <w:szCs w:val="22"/>
        </w:rPr>
        <w:tab/>
      </w:r>
      <w:r w:rsidRPr="00A042FC">
        <w:rPr>
          <w:b/>
          <w:sz w:val="22"/>
          <w:szCs w:val="22"/>
        </w:rPr>
        <w:tab/>
      </w:r>
      <w:r w:rsidRPr="00A042FC">
        <w:rPr>
          <w:b/>
          <w:sz w:val="22"/>
          <w:szCs w:val="22"/>
        </w:rPr>
        <w:tab/>
      </w:r>
      <w:r w:rsidRPr="00A042FC">
        <w:rPr>
          <w:b/>
          <w:sz w:val="22"/>
          <w:szCs w:val="22"/>
        </w:rPr>
        <w:tab/>
      </w:r>
      <w:r w:rsidRPr="00A042FC">
        <w:rPr>
          <w:b/>
          <w:sz w:val="22"/>
          <w:szCs w:val="22"/>
        </w:rPr>
        <w:tab/>
        <w:t xml:space="preserve">                                         </w:t>
      </w:r>
    </w:p>
    <w:p w:rsidR="003659F4" w:rsidRDefault="003659F4" w:rsidP="003659F4">
      <w:pPr>
        <w:tabs>
          <w:tab w:val="left" w:pos="180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</w:t>
      </w:r>
    </w:p>
    <w:p w:rsidR="003659F4" w:rsidRDefault="003659F4" w:rsidP="003659F4">
      <w:pPr>
        <w:tabs>
          <w:tab w:val="left" w:pos="180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Date                                                                                                         </w:t>
      </w:r>
    </w:p>
    <w:p w:rsidR="00335303" w:rsidRDefault="003659F4" w:rsidP="003659F4">
      <w:pPr>
        <w:tabs>
          <w:tab w:val="left" w:pos="180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Place</w:t>
      </w:r>
      <w:r w:rsidR="00980264">
        <w:rPr>
          <w:b/>
          <w:sz w:val="26"/>
          <w:szCs w:val="26"/>
        </w:rPr>
        <w:t>-</w:t>
      </w:r>
      <w:proofErr w:type="spellStart"/>
      <w:r w:rsidR="00980264">
        <w:rPr>
          <w:b/>
          <w:sz w:val="26"/>
          <w:szCs w:val="26"/>
        </w:rPr>
        <w:t>Barnala</w:t>
      </w:r>
      <w:proofErr w:type="spellEnd"/>
      <w:r>
        <w:rPr>
          <w:b/>
          <w:sz w:val="26"/>
          <w:szCs w:val="26"/>
        </w:rPr>
        <w:t xml:space="preserve">                                                         </w:t>
      </w:r>
      <w:r w:rsidR="00980264">
        <w:rPr>
          <w:b/>
          <w:sz w:val="26"/>
          <w:szCs w:val="26"/>
        </w:rPr>
        <w:t xml:space="preserve">                     </w:t>
      </w:r>
    </w:p>
    <w:p w:rsidR="003659F4" w:rsidRPr="00FA5DF0" w:rsidRDefault="00335303" w:rsidP="003659F4">
      <w:pPr>
        <w:tabs>
          <w:tab w:val="left" w:pos="180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980264">
        <w:rPr>
          <w:b/>
          <w:sz w:val="26"/>
          <w:szCs w:val="26"/>
        </w:rPr>
        <w:t xml:space="preserve"> </w:t>
      </w:r>
      <w:r w:rsidR="007E29F9">
        <w:rPr>
          <w:b/>
          <w:sz w:val="26"/>
          <w:szCs w:val="26"/>
        </w:rPr>
        <w:t>(</w:t>
      </w:r>
      <w:r w:rsidR="008629B7">
        <w:rPr>
          <w:b/>
          <w:sz w:val="26"/>
          <w:szCs w:val="26"/>
        </w:rPr>
        <w:t>CHANCHAL</w:t>
      </w:r>
      <w:r w:rsidR="00F139AA">
        <w:rPr>
          <w:b/>
          <w:sz w:val="26"/>
          <w:szCs w:val="26"/>
        </w:rPr>
        <w:t xml:space="preserve"> RANI</w:t>
      </w:r>
      <w:r w:rsidR="003659F4">
        <w:rPr>
          <w:b/>
          <w:sz w:val="26"/>
          <w:szCs w:val="26"/>
        </w:rPr>
        <w:t>)</w:t>
      </w:r>
      <w:r w:rsidR="003659F4" w:rsidRPr="00FA5DF0">
        <w:rPr>
          <w:b/>
          <w:sz w:val="26"/>
          <w:szCs w:val="26"/>
        </w:rPr>
        <w:t xml:space="preserve"> </w:t>
      </w:r>
    </w:p>
    <w:p w:rsidR="003659F4" w:rsidRPr="00FA5DF0" w:rsidRDefault="003659F4" w:rsidP="003659F4">
      <w:pPr>
        <w:pStyle w:val="BodyText"/>
        <w:jc w:val="both"/>
        <w:rPr>
          <w:sz w:val="26"/>
          <w:szCs w:val="26"/>
        </w:rPr>
      </w:pPr>
    </w:p>
    <w:p w:rsidR="00D23B21" w:rsidRDefault="00D23B21" w:rsidP="00D23B21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1"/>
          <w:lang w:eastAsia="ar-SA"/>
        </w:rPr>
      </w:pPr>
    </w:p>
    <w:sectPr w:rsidR="00D23B21" w:rsidSect="00CC6676">
      <w:footnotePr>
        <w:pos w:val="beneathText"/>
      </w:footnotePr>
      <w:pgSz w:w="12240" w:h="15840"/>
      <w:pgMar w:top="810" w:right="1170" w:bottom="9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1E862D0"/>
    <w:multiLevelType w:val="hybridMultilevel"/>
    <w:tmpl w:val="456A7E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3C41C8E"/>
    <w:multiLevelType w:val="hybridMultilevel"/>
    <w:tmpl w:val="91E8FC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B21CEE"/>
    <w:multiLevelType w:val="hybridMultilevel"/>
    <w:tmpl w:val="36DE2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06900"/>
    <w:multiLevelType w:val="hybridMultilevel"/>
    <w:tmpl w:val="FDEE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301E3"/>
    <w:multiLevelType w:val="hybridMultilevel"/>
    <w:tmpl w:val="1CF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B819EF"/>
    <w:multiLevelType w:val="hybridMultilevel"/>
    <w:tmpl w:val="53821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41DD3"/>
    <w:multiLevelType w:val="hybridMultilevel"/>
    <w:tmpl w:val="B1E8ADD6"/>
    <w:lvl w:ilvl="0" w:tplc="2A9CE6F4">
      <w:start w:val="2006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505F1E"/>
    <w:multiLevelType w:val="hybridMultilevel"/>
    <w:tmpl w:val="905C8B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6D3E8D"/>
    <w:multiLevelType w:val="hybridMultilevel"/>
    <w:tmpl w:val="D41E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2736F"/>
    <w:multiLevelType w:val="hybridMultilevel"/>
    <w:tmpl w:val="7AE64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26107"/>
    <w:multiLevelType w:val="hybridMultilevel"/>
    <w:tmpl w:val="48D6CD1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4590FAE"/>
    <w:multiLevelType w:val="hybridMultilevel"/>
    <w:tmpl w:val="D4D81CA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5F702038"/>
    <w:multiLevelType w:val="hybridMultilevel"/>
    <w:tmpl w:val="700E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047440"/>
    <w:multiLevelType w:val="hybridMultilevel"/>
    <w:tmpl w:val="FC44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A03F7"/>
    <w:multiLevelType w:val="hybridMultilevel"/>
    <w:tmpl w:val="6F6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DF147E"/>
    <w:multiLevelType w:val="hybridMultilevel"/>
    <w:tmpl w:val="CC821DA2"/>
    <w:lvl w:ilvl="0" w:tplc="00000003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6272E"/>
    <w:multiLevelType w:val="hybridMultilevel"/>
    <w:tmpl w:val="6EDEA6FA"/>
    <w:lvl w:ilvl="0" w:tplc="00000003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E77D6"/>
    <w:multiLevelType w:val="hybridMultilevel"/>
    <w:tmpl w:val="4B126AD0"/>
    <w:lvl w:ilvl="0" w:tplc="00000003">
      <w:start w:val="1"/>
      <w:numFmt w:val="bullet"/>
      <w:lvlText w:val=""/>
      <w:lvlJc w:val="left"/>
      <w:pPr>
        <w:tabs>
          <w:tab w:val="num" w:pos="360"/>
        </w:tabs>
        <w:ind w:left="1125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3"/>
  </w:num>
  <w:num w:numId="9">
    <w:abstractNumId w:val="8"/>
  </w:num>
  <w:num w:numId="10">
    <w:abstractNumId w:val="16"/>
  </w:num>
  <w:num w:numId="11">
    <w:abstractNumId w:val="18"/>
  </w:num>
  <w:num w:numId="12">
    <w:abstractNumId w:val="19"/>
  </w:num>
  <w:num w:numId="13">
    <w:abstractNumId w:val="9"/>
  </w:num>
  <w:num w:numId="14">
    <w:abstractNumId w:val="17"/>
  </w:num>
  <w:num w:numId="15">
    <w:abstractNumId w:val="12"/>
  </w:num>
  <w:num w:numId="16">
    <w:abstractNumId w:val="7"/>
  </w:num>
  <w:num w:numId="17">
    <w:abstractNumId w:val="22"/>
  </w:num>
  <w:num w:numId="18">
    <w:abstractNumId w:val="23"/>
  </w:num>
  <w:num w:numId="19">
    <w:abstractNumId w:val="21"/>
  </w:num>
  <w:num w:numId="20">
    <w:abstractNumId w:val="14"/>
  </w:num>
  <w:num w:numId="21">
    <w:abstractNumId w:val="20"/>
  </w:num>
  <w:num w:numId="22">
    <w:abstractNumId w:val="10"/>
  </w:num>
  <w:num w:numId="23">
    <w:abstractNumId w:val="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B4"/>
    <w:rsid w:val="00034F01"/>
    <w:rsid w:val="000517E7"/>
    <w:rsid w:val="00060315"/>
    <w:rsid w:val="00102302"/>
    <w:rsid w:val="00105FE1"/>
    <w:rsid w:val="001106A3"/>
    <w:rsid w:val="00135697"/>
    <w:rsid w:val="00172FDC"/>
    <w:rsid w:val="00183D7A"/>
    <w:rsid w:val="001E106B"/>
    <w:rsid w:val="001F52A0"/>
    <w:rsid w:val="00216508"/>
    <w:rsid w:val="00216E21"/>
    <w:rsid w:val="002361BC"/>
    <w:rsid w:val="0025429B"/>
    <w:rsid w:val="002556CE"/>
    <w:rsid w:val="002B4D06"/>
    <w:rsid w:val="002E0A7E"/>
    <w:rsid w:val="002E5AB9"/>
    <w:rsid w:val="00311BEB"/>
    <w:rsid w:val="00335303"/>
    <w:rsid w:val="003659F4"/>
    <w:rsid w:val="00381137"/>
    <w:rsid w:val="003B712F"/>
    <w:rsid w:val="003F4F01"/>
    <w:rsid w:val="00410BC7"/>
    <w:rsid w:val="004367CB"/>
    <w:rsid w:val="004928BC"/>
    <w:rsid w:val="004B0DBA"/>
    <w:rsid w:val="004E177E"/>
    <w:rsid w:val="00537FDA"/>
    <w:rsid w:val="005402FC"/>
    <w:rsid w:val="00544DE2"/>
    <w:rsid w:val="00553E59"/>
    <w:rsid w:val="00564D05"/>
    <w:rsid w:val="00574A05"/>
    <w:rsid w:val="00580E3C"/>
    <w:rsid w:val="0058650E"/>
    <w:rsid w:val="00591112"/>
    <w:rsid w:val="005D4C12"/>
    <w:rsid w:val="005F5517"/>
    <w:rsid w:val="00604320"/>
    <w:rsid w:val="00633BDC"/>
    <w:rsid w:val="00634F3C"/>
    <w:rsid w:val="00637722"/>
    <w:rsid w:val="00642C9E"/>
    <w:rsid w:val="00653F5B"/>
    <w:rsid w:val="006743E5"/>
    <w:rsid w:val="006C2C7B"/>
    <w:rsid w:val="006D33F1"/>
    <w:rsid w:val="006F60A1"/>
    <w:rsid w:val="007638D8"/>
    <w:rsid w:val="007E29F9"/>
    <w:rsid w:val="008307AF"/>
    <w:rsid w:val="00835AC7"/>
    <w:rsid w:val="0086105E"/>
    <w:rsid w:val="008629B7"/>
    <w:rsid w:val="00872D37"/>
    <w:rsid w:val="00887AB5"/>
    <w:rsid w:val="008B69BB"/>
    <w:rsid w:val="00900292"/>
    <w:rsid w:val="00901390"/>
    <w:rsid w:val="00910AE4"/>
    <w:rsid w:val="009152F3"/>
    <w:rsid w:val="00980264"/>
    <w:rsid w:val="00985131"/>
    <w:rsid w:val="0099122B"/>
    <w:rsid w:val="009C5304"/>
    <w:rsid w:val="009E1461"/>
    <w:rsid w:val="00A042FC"/>
    <w:rsid w:val="00A116DF"/>
    <w:rsid w:val="00A566BF"/>
    <w:rsid w:val="00A56DD3"/>
    <w:rsid w:val="00A57400"/>
    <w:rsid w:val="00A700CA"/>
    <w:rsid w:val="00A8633F"/>
    <w:rsid w:val="00A92C95"/>
    <w:rsid w:val="00AD2150"/>
    <w:rsid w:val="00AE2B5F"/>
    <w:rsid w:val="00B33525"/>
    <w:rsid w:val="00B43B58"/>
    <w:rsid w:val="00B61DB4"/>
    <w:rsid w:val="00B80ACF"/>
    <w:rsid w:val="00B810C1"/>
    <w:rsid w:val="00BE066A"/>
    <w:rsid w:val="00C007E9"/>
    <w:rsid w:val="00C170A8"/>
    <w:rsid w:val="00C22DB3"/>
    <w:rsid w:val="00C4035B"/>
    <w:rsid w:val="00C513D9"/>
    <w:rsid w:val="00C718E2"/>
    <w:rsid w:val="00C804D1"/>
    <w:rsid w:val="00C94EFF"/>
    <w:rsid w:val="00CD6385"/>
    <w:rsid w:val="00CF23E2"/>
    <w:rsid w:val="00D06F94"/>
    <w:rsid w:val="00D23B21"/>
    <w:rsid w:val="00D3083A"/>
    <w:rsid w:val="00D30AE3"/>
    <w:rsid w:val="00D31B3D"/>
    <w:rsid w:val="00D704D5"/>
    <w:rsid w:val="00DF2C9C"/>
    <w:rsid w:val="00E0237F"/>
    <w:rsid w:val="00E02653"/>
    <w:rsid w:val="00E10606"/>
    <w:rsid w:val="00E3008F"/>
    <w:rsid w:val="00E40076"/>
    <w:rsid w:val="00E4711A"/>
    <w:rsid w:val="00E531E3"/>
    <w:rsid w:val="00ED302D"/>
    <w:rsid w:val="00EF3C0F"/>
    <w:rsid w:val="00F139AA"/>
    <w:rsid w:val="00F213B6"/>
    <w:rsid w:val="00F54542"/>
    <w:rsid w:val="00F7609F"/>
    <w:rsid w:val="00F845C4"/>
    <w:rsid w:val="00FA6973"/>
    <w:rsid w:val="00FB3EF5"/>
    <w:rsid w:val="00FB5096"/>
    <w:rsid w:val="00FC59FA"/>
    <w:rsid w:val="00FE03C9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BFEBD-4E82-46DA-A015-4397343D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DB4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B61DB4"/>
    <w:pPr>
      <w:tabs>
        <w:tab w:val="num" w:pos="1008"/>
      </w:tabs>
      <w:overflowPunct/>
      <w:autoSpaceDE/>
      <w:spacing w:before="280" w:after="280"/>
      <w:ind w:left="1008" w:hanging="1008"/>
      <w:textAlignment w:val="auto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61DB4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61D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61DB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lainText">
    <w:name w:val="Plain Text"/>
    <w:basedOn w:val="Normal"/>
    <w:link w:val="PlainTextChar"/>
    <w:rsid w:val="00B61DB4"/>
    <w:pPr>
      <w:suppressAutoHyphens w:val="0"/>
      <w:overflowPunct/>
      <w:autoSpaceDN w:val="0"/>
      <w:textAlignment w:val="auto"/>
    </w:pPr>
    <w:rPr>
      <w:rFonts w:ascii="Courier New" w:hAnsi="Courier New" w:cs="Courier New"/>
      <w:lang w:eastAsia="en-US"/>
    </w:rPr>
  </w:style>
  <w:style w:type="character" w:customStyle="1" w:styleId="PlainTextChar">
    <w:name w:val="Plain Text Char"/>
    <w:basedOn w:val="DefaultParagraphFont"/>
    <w:link w:val="PlainText"/>
    <w:rsid w:val="00B61DB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61DB4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B61DB4"/>
    <w:pPr>
      <w:ind w:left="720"/>
    </w:pPr>
  </w:style>
  <w:style w:type="paragraph" w:styleId="Header">
    <w:name w:val="header"/>
    <w:basedOn w:val="Normal"/>
    <w:link w:val="HeaderChar"/>
    <w:semiHidden/>
    <w:rsid w:val="00901390"/>
    <w:pPr>
      <w:tabs>
        <w:tab w:val="center" w:pos="4320"/>
        <w:tab w:val="right" w:pos="8640"/>
      </w:tabs>
      <w:suppressAutoHyphens w:val="0"/>
      <w:overflowPunct/>
      <w:autoSpaceDE/>
      <w:textAlignment w:val="auto"/>
    </w:pPr>
    <w:rPr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901390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901390"/>
    <w:pPr>
      <w:shd w:val="clear" w:color="auto" w:fill="E0E0E0"/>
      <w:suppressAutoHyphens w:val="0"/>
      <w:overflowPunct/>
      <w:autoSpaceDE/>
      <w:textAlignment w:val="auto"/>
    </w:pPr>
    <w:rPr>
      <w:b/>
      <w:bCs/>
      <w:lang w:eastAsia="en-US"/>
    </w:rPr>
  </w:style>
  <w:style w:type="character" w:styleId="Strong">
    <w:name w:val="Strong"/>
    <w:uiPriority w:val="22"/>
    <w:qFormat/>
    <w:rsid w:val="00901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ACAF4-AC2E-4235-8F38-E93C0DA3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zed</dc:creator>
  <cp:lastModifiedBy>chinu bansal</cp:lastModifiedBy>
  <cp:revision>61</cp:revision>
  <dcterms:created xsi:type="dcterms:W3CDTF">2015-10-02T10:35:00Z</dcterms:created>
  <dcterms:modified xsi:type="dcterms:W3CDTF">2016-06-27T11:53:00Z</dcterms:modified>
</cp:coreProperties>
</file>