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D6C" w:rsidRPr="008D12C5" w:rsidRDefault="00216B89" w:rsidP="00C42D6C">
      <w:pPr>
        <w:pStyle w:val="Title"/>
        <w:tabs>
          <w:tab w:val="center" w:pos="4365"/>
          <w:tab w:val="left" w:pos="7905"/>
        </w:tabs>
        <w:jc w:val="left"/>
        <w:rPr>
          <w:rFonts w:ascii="Verdana" w:hAnsi="Verdana" w:cstheme="minorHAnsi"/>
          <w:sz w:val="40"/>
          <w:szCs w:val="40"/>
          <w:u w:val="none"/>
          <w:lang w:val="pt-BR"/>
        </w:rPr>
      </w:pPr>
      <w:r>
        <w:rPr>
          <w:rFonts w:ascii="Verdana" w:hAnsi="Verdana" w:cstheme="minorHAnsi"/>
          <w:sz w:val="36"/>
          <w:szCs w:val="36"/>
          <w:u w:val="none"/>
          <w:lang w:val="pt-BR"/>
        </w:rPr>
        <w:t xml:space="preserve"> </w:t>
      </w:r>
      <w:r w:rsidR="00C42D6C" w:rsidRPr="008D12C5">
        <w:rPr>
          <w:rFonts w:ascii="Verdana" w:hAnsi="Verdana" w:cstheme="minorHAnsi"/>
          <w:sz w:val="36"/>
          <w:szCs w:val="36"/>
          <w:u w:val="none"/>
          <w:lang w:val="pt-BR"/>
        </w:rPr>
        <w:tab/>
      </w:r>
      <w:r w:rsidR="00C42D6C" w:rsidRPr="008D12C5">
        <w:rPr>
          <w:rFonts w:ascii="Verdana" w:hAnsi="Verdana" w:cstheme="minorHAnsi"/>
          <w:sz w:val="40"/>
          <w:szCs w:val="40"/>
          <w:u w:val="none"/>
          <w:lang w:val="pt-BR"/>
        </w:rPr>
        <w:t>RESUME</w:t>
      </w:r>
    </w:p>
    <w:p w:rsidR="00C42D6C" w:rsidRPr="008D12C5" w:rsidRDefault="00C42D6C" w:rsidP="00C42D6C">
      <w:pPr>
        <w:pStyle w:val="Title"/>
        <w:tabs>
          <w:tab w:val="center" w:pos="4365"/>
          <w:tab w:val="left" w:pos="7905"/>
        </w:tabs>
        <w:jc w:val="left"/>
        <w:rPr>
          <w:rFonts w:ascii="Verdana" w:eastAsia="Lucida Sans Unicode" w:hAnsi="Verdana" w:cs="Tahoma"/>
          <w:b w:val="0"/>
          <w:sz w:val="20"/>
          <w:u w:val="none"/>
          <w:lang w:val="pt-BR"/>
        </w:rPr>
      </w:pPr>
    </w:p>
    <w:p w:rsidR="00DB402A" w:rsidRDefault="005237E9" w:rsidP="00DB402A">
      <w:pPr>
        <w:rPr>
          <w:b/>
          <w:sz w:val="28"/>
        </w:rPr>
      </w:pPr>
      <w:proofErr w:type="spellStart"/>
      <w:r>
        <w:rPr>
          <w:b/>
          <w:sz w:val="28"/>
        </w:rPr>
        <w:t>Khushnuma</w:t>
      </w:r>
      <w:proofErr w:type="spellEnd"/>
      <w:r>
        <w:rPr>
          <w:b/>
          <w:sz w:val="28"/>
        </w:rPr>
        <w:t xml:space="preserve"> Khan</w:t>
      </w:r>
    </w:p>
    <w:p w:rsidR="00C42D6C" w:rsidRPr="008D12C5" w:rsidRDefault="00C42D6C" w:rsidP="00C42D6C">
      <w:pPr>
        <w:pStyle w:val="Title"/>
        <w:tabs>
          <w:tab w:val="center" w:pos="4365"/>
          <w:tab w:val="left" w:pos="7905"/>
        </w:tabs>
        <w:jc w:val="left"/>
        <w:rPr>
          <w:rFonts w:ascii="Verdana" w:hAnsi="Verdana"/>
          <w:szCs w:val="28"/>
        </w:rPr>
      </w:pPr>
      <w:r w:rsidRPr="008D12C5">
        <w:rPr>
          <w:rFonts w:ascii="Verdana" w:hAnsi="Verdana"/>
          <w:szCs w:val="28"/>
          <w:u w:val="none"/>
          <w:lang w:val="pt-BR"/>
        </w:rPr>
        <w:tab/>
      </w:r>
    </w:p>
    <w:p w:rsidR="004D63B4" w:rsidRDefault="00D17261" w:rsidP="006E0056">
      <w:pPr>
        <w:rPr>
          <w:rFonts w:ascii="Verdana" w:hAnsi="Verdana"/>
          <w:b/>
          <w:bCs/>
          <w:lang w:val="pt-BR"/>
        </w:rPr>
      </w:pPr>
      <w:r>
        <w:rPr>
          <w:rFonts w:ascii="Verdana" w:hAnsi="Verdana"/>
          <w:b/>
          <w:bCs/>
          <w:lang w:val="pt-BR"/>
        </w:rPr>
        <w:t xml:space="preserve">                                                                                   </w:t>
      </w:r>
    </w:p>
    <w:p w:rsidR="00C42D6C" w:rsidRPr="008D12C5" w:rsidRDefault="00C42D6C" w:rsidP="006E0056">
      <w:pPr>
        <w:rPr>
          <w:rFonts w:ascii="Verdana" w:hAnsi="Verdana"/>
        </w:rPr>
      </w:pPr>
      <w:r w:rsidRPr="008D12C5">
        <w:rPr>
          <w:rFonts w:ascii="Verdana" w:hAnsi="Verdana"/>
          <w:b/>
          <w:bCs/>
          <w:lang w:val="pt-BR"/>
        </w:rPr>
        <w:t>E-mail Id:</w:t>
      </w:r>
      <w:r w:rsidR="00D17261">
        <w:rPr>
          <w:rFonts w:ascii="Verdana" w:hAnsi="Verdana"/>
          <w:b/>
          <w:bCs/>
          <w:lang w:val="pt-BR"/>
        </w:rPr>
        <w:t xml:space="preserve"> </w:t>
      </w:r>
      <w:r w:rsidR="006E0056">
        <w:rPr>
          <w:b/>
        </w:rPr>
        <w:t>khushisait04@gmail.com</w:t>
      </w:r>
    </w:p>
    <w:p w:rsidR="00C42D6C" w:rsidRPr="008D12C5" w:rsidRDefault="00D17261" w:rsidP="006E0056">
      <w:pPr>
        <w:rPr>
          <w:rFonts w:ascii="Verdana" w:hAnsi="Verdana"/>
          <w:bCs/>
          <w:lang w:val="pt-BR"/>
        </w:rPr>
      </w:pPr>
      <w:r>
        <w:rPr>
          <w:rFonts w:ascii="Verdana" w:hAnsi="Verdana"/>
          <w:b/>
          <w:bCs/>
          <w:lang w:val="pt-BR"/>
        </w:rPr>
        <w:t xml:space="preserve">                                                                                   </w:t>
      </w:r>
      <w:r w:rsidR="00C42D6C" w:rsidRPr="008D12C5">
        <w:rPr>
          <w:rFonts w:ascii="Verdana" w:hAnsi="Verdana"/>
          <w:b/>
          <w:bCs/>
          <w:lang w:val="pt-BR"/>
        </w:rPr>
        <w:t>Mobile:</w:t>
      </w:r>
      <w:r w:rsidR="008D12C5" w:rsidRPr="008D12C5">
        <w:rPr>
          <w:rFonts w:ascii="Verdana" w:hAnsi="Verdana"/>
          <w:bCs/>
          <w:lang w:val="pt-BR"/>
        </w:rPr>
        <w:t xml:space="preserve"> </w:t>
      </w:r>
      <w:r w:rsidR="006E0056" w:rsidRPr="00D02C9E">
        <w:rPr>
          <w:b/>
        </w:rPr>
        <w:t>+91-</w:t>
      </w:r>
      <w:r w:rsidR="006E0056">
        <w:rPr>
          <w:b/>
        </w:rPr>
        <w:t>8147505403</w:t>
      </w:r>
    </w:p>
    <w:p w:rsidR="00C42D6C" w:rsidRPr="008D12C5" w:rsidRDefault="00C42D6C" w:rsidP="009D679F">
      <w:pPr>
        <w:spacing w:line="276" w:lineRule="auto"/>
        <w:rPr>
          <w:rFonts w:ascii="Verdana" w:hAnsi="Verdana"/>
        </w:rPr>
      </w:pPr>
      <w:r w:rsidRPr="008D12C5">
        <w:rPr>
          <w:rFonts w:ascii="Verdana" w:hAnsi="Verdana"/>
        </w:rPr>
        <w:tab/>
      </w:r>
      <w:r w:rsidRPr="008D12C5">
        <w:rPr>
          <w:rFonts w:ascii="Verdana" w:hAnsi="Verdana"/>
        </w:rPr>
        <w:tab/>
      </w:r>
    </w:p>
    <w:p w:rsidR="00C42D6C" w:rsidRPr="008D12C5" w:rsidRDefault="00B55C60" w:rsidP="00C42D6C">
      <w:pPr>
        <w:jc w:val="center"/>
        <w:rPr>
          <w:rFonts w:ascii="Verdana" w:hAnsi="Verdana"/>
        </w:rPr>
      </w:pPr>
      <w:r>
        <w:rPr>
          <w:rFonts w:ascii="Verdana" w:hAnsi="Verdana"/>
          <w:noProof/>
          <w:lang w:val="en-IN" w:eastAsia="en-IN"/>
        </w:rPr>
        <mc:AlternateContent>
          <mc:Choice Requires="wps">
            <w:drawing>
              <wp:anchor distT="4294967295" distB="4294967295" distL="114300" distR="114300" simplePos="0" relativeHeight="251660288" behindDoc="0" locked="0" layoutInCell="1" allowOverlap="1">
                <wp:simplePos x="0" y="0"/>
                <wp:positionH relativeFrom="column">
                  <wp:posOffset>51435</wp:posOffset>
                </wp:positionH>
                <wp:positionV relativeFrom="paragraph">
                  <wp:posOffset>19049</wp:posOffset>
                </wp:positionV>
                <wp:extent cx="5991860" cy="0"/>
                <wp:effectExtent l="0" t="0" r="2794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8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5EE3E6"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1.5pt" to="475.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" strokeweight=".26mm">
                <v:stroke joinstyle="miter"/>
              </v:line>
            </w:pict>
          </mc:Fallback>
        </mc:AlternateContent>
      </w:r>
    </w:p>
    <w:p w:rsidR="00C42D6C" w:rsidRPr="008D12C5" w:rsidRDefault="00C42D6C" w:rsidP="00C42D6C">
      <w:pPr>
        <w:pStyle w:val="Heading3"/>
        <w:shd w:val="clear" w:color="auto" w:fill="D8D8D8"/>
        <w:tabs>
          <w:tab w:val="right" w:pos="9540"/>
        </w:tabs>
        <w:spacing w:line="360" w:lineRule="auto"/>
        <w:rPr>
          <w:rFonts w:ascii="Verdana" w:hAnsi="Verdana"/>
        </w:rPr>
      </w:pPr>
      <w:r w:rsidRPr="008D12C5">
        <w:rPr>
          <w:rFonts w:ascii="Verdana" w:hAnsi="Verdana"/>
        </w:rPr>
        <w:t>Professional Summary</w:t>
      </w:r>
      <w:r w:rsidRPr="008D12C5">
        <w:rPr>
          <w:rFonts w:ascii="Verdana" w:hAnsi="Verdana"/>
        </w:rPr>
        <w:tab/>
      </w:r>
    </w:p>
    <w:p w:rsidR="00C42D6C" w:rsidRPr="008D12C5" w:rsidRDefault="00C42D6C" w:rsidP="00F24CD8">
      <w:pPr>
        <w:spacing w:line="276" w:lineRule="auto"/>
        <w:jc w:val="both"/>
        <w:rPr>
          <w:rFonts w:ascii="Verdana" w:hAnsi="Verdana"/>
          <w:b/>
        </w:rPr>
      </w:pPr>
    </w:p>
    <w:p w:rsidR="009D679F" w:rsidRPr="00DA5A54" w:rsidRDefault="00C13D4D" w:rsidP="009D679F">
      <w:pPr>
        <w:jc w:val="both"/>
        <w:rPr>
          <w:rFonts w:ascii="Verdana" w:eastAsia="Courier New" w:hAnsi="Verdana" w:cs="Courier New"/>
        </w:rPr>
      </w:pPr>
      <w:r>
        <w:rPr>
          <w:rFonts w:ascii="Verdana" w:hAnsi="Verdana"/>
          <w:b/>
        </w:rPr>
        <w:t xml:space="preserve">2 </w:t>
      </w:r>
      <w:r w:rsidR="00DB402A">
        <w:rPr>
          <w:rFonts w:ascii="Verdana" w:hAnsi="Verdana"/>
          <w:b/>
        </w:rPr>
        <w:t xml:space="preserve"> </w:t>
      </w:r>
      <w:r w:rsidR="009D679F" w:rsidRPr="008D12C5">
        <w:rPr>
          <w:rFonts w:ascii="Verdana" w:hAnsi="Verdana"/>
          <w:b/>
        </w:rPr>
        <w:t>years</w:t>
      </w:r>
      <w:r>
        <w:rPr>
          <w:rFonts w:ascii="Verdana" w:hAnsi="Verdana"/>
          <w:b/>
        </w:rPr>
        <w:t xml:space="preserve"> 10 months</w:t>
      </w:r>
      <w:r w:rsidR="009D679F" w:rsidRPr="008D12C5">
        <w:rPr>
          <w:rFonts w:ascii="Verdana" w:hAnsi="Verdana"/>
        </w:rPr>
        <w:t xml:space="preserve"> of professional experience in IT industry</w:t>
      </w:r>
      <w:r w:rsidR="009D679F">
        <w:rPr>
          <w:rFonts w:ascii="Verdana" w:hAnsi="Verdana"/>
        </w:rPr>
        <w:t>.</w:t>
      </w:r>
      <w:r w:rsidR="009D679F">
        <w:rPr>
          <w:rFonts w:ascii="Verdana" w:eastAsia="Courier New" w:hAnsi="Verdana" w:cs="Courier New"/>
        </w:rPr>
        <w:t xml:space="preserve"> To </w:t>
      </w:r>
      <w:r w:rsidR="009D679F" w:rsidRPr="00DA5A54">
        <w:rPr>
          <w:rFonts w:ascii="Verdana" w:eastAsia="Courier New" w:hAnsi="Verdana" w:cs="Courier New"/>
        </w:rPr>
        <w:t>develop my career and strive to achieve success for the organization and myself, thus improving my skills thereby, to be effective in the area of work assigned to me and seek an opportunity for professional growth and increasing responsibility as Software Engineering professional in an organization where team spirit and personal skills are recognized and rewarded.</w:t>
      </w:r>
    </w:p>
    <w:p w:rsidR="00C42D6C" w:rsidRPr="008D12C5" w:rsidRDefault="00C42D6C" w:rsidP="00C42D6C">
      <w:pPr>
        <w:ind w:left="360"/>
        <w:jc w:val="both"/>
        <w:rPr>
          <w:rFonts w:ascii="Verdana" w:hAnsi="Verdana"/>
        </w:rPr>
      </w:pPr>
    </w:p>
    <w:p w:rsidR="00C42D6C" w:rsidRPr="008D12C5" w:rsidRDefault="00C42D6C" w:rsidP="00C42D6C">
      <w:pPr>
        <w:pStyle w:val="Heading3"/>
        <w:shd w:val="clear" w:color="auto" w:fill="D8D8D8"/>
        <w:tabs>
          <w:tab w:val="left" w:pos="3570"/>
        </w:tabs>
        <w:spacing w:line="360" w:lineRule="auto"/>
        <w:rPr>
          <w:rFonts w:ascii="Verdana" w:hAnsi="Verdana"/>
        </w:rPr>
      </w:pPr>
      <w:r w:rsidRPr="008D12C5">
        <w:rPr>
          <w:rFonts w:ascii="Verdana" w:hAnsi="Verdana"/>
        </w:rPr>
        <w:t>Experience</w:t>
      </w:r>
      <w:r w:rsidR="00F24CD8">
        <w:rPr>
          <w:rFonts w:ascii="Verdana" w:hAnsi="Verdana"/>
        </w:rPr>
        <w:t xml:space="preserve"> Details</w:t>
      </w:r>
      <w:r w:rsidRPr="008D12C5">
        <w:rPr>
          <w:rFonts w:ascii="Verdana" w:hAnsi="Verdana"/>
        </w:rPr>
        <w:tab/>
      </w:r>
    </w:p>
    <w:p w:rsidR="001D7D29" w:rsidRPr="008D12C5" w:rsidRDefault="001D7D29" w:rsidP="001D7D29">
      <w:pPr>
        <w:rPr>
          <w:rFonts w:ascii="Verdana" w:hAnsi="Verdana"/>
        </w:rPr>
      </w:pPr>
    </w:p>
    <w:p w:rsidR="001D7D29" w:rsidRPr="00F729E8" w:rsidRDefault="00812690" w:rsidP="00F729E8">
      <w:pPr>
        <w:numPr>
          <w:ilvl w:val="0"/>
          <w:numId w:val="1"/>
        </w:numPr>
        <w:tabs>
          <w:tab w:val="left" w:pos="2835"/>
        </w:tabs>
        <w:suppressAutoHyphens w:val="0"/>
        <w:jc w:val="both"/>
        <w:rPr>
          <w:rFonts w:ascii="Verdana" w:hAnsi="Verdana" w:cs="Arial"/>
          <w:bCs/>
        </w:rPr>
      </w:pPr>
      <w:r>
        <w:rPr>
          <w:rFonts w:ascii="Verdana" w:hAnsi="Verdana"/>
        </w:rPr>
        <w:t>I have work</w:t>
      </w:r>
      <w:r w:rsidR="00F00B5B" w:rsidRPr="00E45B12">
        <w:rPr>
          <w:rFonts w:ascii="Verdana" w:hAnsi="Verdana"/>
        </w:rPr>
        <w:t xml:space="preserve"> </w:t>
      </w:r>
      <w:r w:rsidR="009D679F" w:rsidRPr="00E45B12">
        <w:rPr>
          <w:rFonts w:ascii="Verdana" w:hAnsi="Verdana"/>
        </w:rPr>
        <w:t xml:space="preserve">as Software </w:t>
      </w:r>
      <w:r w:rsidR="009D679F" w:rsidRPr="00E45B12">
        <w:t xml:space="preserve">Engineer </w:t>
      </w:r>
      <w:r w:rsidR="009D679F" w:rsidRPr="00E45B12">
        <w:rPr>
          <w:rFonts w:ascii="Verdana" w:hAnsi="Verdana"/>
        </w:rPr>
        <w:t>with</w:t>
      </w:r>
      <w:r w:rsidR="009D679F" w:rsidRPr="008D12C5">
        <w:rPr>
          <w:rFonts w:ascii="Verdana" w:hAnsi="Verdana" w:cs="Arial"/>
          <w:bCs/>
        </w:rPr>
        <w:t xml:space="preserve"> </w:t>
      </w:r>
      <w:proofErr w:type="spellStart"/>
      <w:r w:rsidR="00DB402A">
        <w:rPr>
          <w:rFonts w:ascii="Verdana" w:hAnsi="Verdana" w:cs="Arial"/>
          <w:b/>
          <w:bCs/>
        </w:rPr>
        <w:t>Mindtech</w:t>
      </w:r>
      <w:proofErr w:type="spellEnd"/>
      <w:r w:rsidR="00DB402A">
        <w:rPr>
          <w:rFonts w:ascii="Verdana" w:hAnsi="Verdana" w:cs="Arial"/>
          <w:b/>
          <w:bCs/>
        </w:rPr>
        <w:t xml:space="preserve"> I Solution</w:t>
      </w:r>
      <w:r w:rsidR="009D679F" w:rsidRPr="008D12C5">
        <w:rPr>
          <w:rFonts w:ascii="Verdana" w:hAnsi="Verdana" w:cs="Arial"/>
          <w:b/>
          <w:bCs/>
        </w:rPr>
        <w:t xml:space="preserve"> </w:t>
      </w:r>
      <w:r w:rsidR="009D679F" w:rsidRPr="00E45B12">
        <w:rPr>
          <w:rFonts w:ascii="Verdana" w:hAnsi="Verdana"/>
        </w:rPr>
        <w:t>Mumbai from</w:t>
      </w:r>
      <w:r w:rsidR="009D679F" w:rsidRPr="008D12C5">
        <w:rPr>
          <w:rFonts w:ascii="Verdana" w:hAnsi="Verdana" w:cs="Arial"/>
          <w:bCs/>
        </w:rPr>
        <w:t xml:space="preserve"> </w:t>
      </w:r>
      <w:r>
        <w:rPr>
          <w:rFonts w:ascii="Verdana" w:hAnsi="Verdana"/>
          <w:b/>
          <w:bCs/>
        </w:rPr>
        <w:t xml:space="preserve">25 </w:t>
      </w:r>
      <w:r w:rsidR="001A7F51">
        <w:rPr>
          <w:rFonts w:ascii="Verdana" w:hAnsi="Verdana"/>
          <w:b/>
          <w:bCs/>
        </w:rPr>
        <w:t>may</w:t>
      </w:r>
      <w:r>
        <w:rPr>
          <w:rFonts w:ascii="Verdana" w:hAnsi="Verdana"/>
          <w:b/>
          <w:bCs/>
        </w:rPr>
        <w:t xml:space="preserve"> </w:t>
      </w:r>
      <w:r w:rsidR="001A7F51">
        <w:rPr>
          <w:rFonts w:ascii="Verdana" w:hAnsi="Verdana"/>
          <w:b/>
          <w:bCs/>
        </w:rPr>
        <w:t>2019</w:t>
      </w:r>
      <w:r>
        <w:rPr>
          <w:rFonts w:ascii="Verdana" w:hAnsi="Verdana"/>
          <w:b/>
          <w:bCs/>
        </w:rPr>
        <w:t xml:space="preserve"> to </w:t>
      </w:r>
      <w:r w:rsidRPr="00812690">
        <w:rPr>
          <w:b/>
          <w:sz w:val="24"/>
          <w:szCs w:val="24"/>
        </w:rPr>
        <w:t xml:space="preserve">1 </w:t>
      </w:r>
      <w:proofErr w:type="spellStart"/>
      <w:r w:rsidRPr="00812690">
        <w:rPr>
          <w:b/>
          <w:sz w:val="24"/>
          <w:szCs w:val="24"/>
        </w:rPr>
        <w:t>nov</w:t>
      </w:r>
      <w:proofErr w:type="spellEnd"/>
      <w:r w:rsidRPr="00812690">
        <w:rPr>
          <w:b/>
          <w:sz w:val="24"/>
          <w:szCs w:val="24"/>
        </w:rPr>
        <w:t xml:space="preserve"> 2021</w:t>
      </w:r>
      <w:r w:rsidR="009D679F" w:rsidRPr="008D12C5">
        <w:rPr>
          <w:rFonts w:ascii="Verdana" w:hAnsi="Verdana" w:cs="Arial"/>
          <w:bCs/>
        </w:rPr>
        <w:t>.</w:t>
      </w:r>
      <w:r w:rsidRPr="00812690">
        <w:rPr>
          <w:rFonts w:ascii="Verdana" w:hAnsi="Verdana"/>
        </w:rPr>
        <w:t xml:space="preserve"> </w:t>
      </w:r>
      <w:r w:rsidRPr="00E45B12">
        <w:rPr>
          <w:rFonts w:ascii="Verdana" w:hAnsi="Verdana"/>
        </w:rPr>
        <w:t>Currently Working as</w:t>
      </w:r>
      <w:r w:rsidR="001A7F51">
        <w:rPr>
          <w:rFonts w:ascii="Verdana" w:hAnsi="Verdana"/>
        </w:rPr>
        <w:t xml:space="preserve"> Sr.</w:t>
      </w:r>
      <w:r w:rsidRPr="00E45B12">
        <w:rPr>
          <w:rFonts w:ascii="Verdana" w:hAnsi="Verdana"/>
        </w:rPr>
        <w:t xml:space="preserve"> Software </w:t>
      </w:r>
      <w:r w:rsidRPr="00E45B12">
        <w:t>Engineer</w:t>
      </w:r>
      <w:r w:rsidR="00B62ED3">
        <w:t xml:space="preserve"> with </w:t>
      </w:r>
      <w:r w:rsidR="00B62ED3" w:rsidRPr="00B62ED3">
        <w:rPr>
          <w:b/>
        </w:rPr>
        <w:t>CSM</w:t>
      </w:r>
      <w:r w:rsidR="00B62ED3">
        <w:t xml:space="preserve"> Odisha form </w:t>
      </w:r>
      <w:r w:rsidR="00B62ED3" w:rsidRPr="000B3F5E">
        <w:rPr>
          <w:b/>
          <w:sz w:val="24"/>
          <w:szCs w:val="24"/>
        </w:rPr>
        <w:t xml:space="preserve">2 </w:t>
      </w:r>
      <w:proofErr w:type="spellStart"/>
      <w:r w:rsidR="00B62ED3" w:rsidRPr="000B3F5E">
        <w:rPr>
          <w:b/>
          <w:sz w:val="24"/>
          <w:szCs w:val="24"/>
        </w:rPr>
        <w:t>nov</w:t>
      </w:r>
      <w:proofErr w:type="spellEnd"/>
      <w:r w:rsidR="00B62ED3" w:rsidRPr="000B3F5E">
        <w:rPr>
          <w:b/>
          <w:sz w:val="24"/>
          <w:szCs w:val="24"/>
        </w:rPr>
        <w:t xml:space="preserve"> 2021 to 18 march 2022.</w:t>
      </w:r>
    </w:p>
    <w:p w:rsidR="00C42D6C" w:rsidRPr="008D12C5" w:rsidRDefault="00C42D6C" w:rsidP="00C42D6C">
      <w:pPr>
        <w:jc w:val="both"/>
        <w:rPr>
          <w:rFonts w:ascii="Verdana" w:hAnsi="Verdana"/>
        </w:rPr>
      </w:pPr>
    </w:p>
    <w:p w:rsidR="00C42D6C" w:rsidRPr="008D12C5" w:rsidRDefault="00C42D6C" w:rsidP="00C42D6C">
      <w:pPr>
        <w:pStyle w:val="Heading3"/>
        <w:shd w:val="clear" w:color="auto" w:fill="D8D8D8"/>
        <w:spacing w:line="360" w:lineRule="auto"/>
        <w:rPr>
          <w:rFonts w:ascii="Verdana" w:hAnsi="Verdana"/>
        </w:rPr>
      </w:pPr>
      <w:r w:rsidRPr="008D12C5">
        <w:rPr>
          <w:rFonts w:ascii="Verdana" w:hAnsi="Verdana"/>
        </w:rPr>
        <w:t xml:space="preserve">Educational Profile </w:t>
      </w:r>
    </w:p>
    <w:p w:rsidR="00E45B12" w:rsidRDefault="00E45B12" w:rsidP="00E45B12">
      <w:pPr>
        <w:tabs>
          <w:tab w:val="left" w:pos="2835"/>
        </w:tabs>
        <w:suppressAutoHyphens w:val="0"/>
        <w:ind w:left="720"/>
        <w:jc w:val="both"/>
        <w:rPr>
          <w:rFonts w:ascii="Verdana" w:hAnsi="Verdana"/>
        </w:rPr>
      </w:pPr>
    </w:p>
    <w:p w:rsidR="005630C5" w:rsidRPr="00E45B12" w:rsidRDefault="004C70ED" w:rsidP="005630C5">
      <w:pPr>
        <w:numPr>
          <w:ilvl w:val="0"/>
          <w:numId w:val="1"/>
        </w:numPr>
        <w:tabs>
          <w:tab w:val="clear" w:pos="720"/>
          <w:tab w:val="left" w:pos="2835"/>
        </w:tabs>
        <w:suppressAutoHyphens w:val="0"/>
        <w:jc w:val="both"/>
        <w:rPr>
          <w:rFonts w:ascii="Verdana" w:hAnsi="Verdana"/>
        </w:rPr>
      </w:pPr>
      <w:r>
        <w:rPr>
          <w:rFonts w:ascii="Verdana" w:hAnsi="Verdana"/>
          <w:b/>
          <w:bCs/>
        </w:rPr>
        <w:t>M.C.A</w:t>
      </w:r>
      <w:r w:rsidR="00E45B12" w:rsidRPr="00E45B12">
        <w:rPr>
          <w:rFonts w:ascii="Verdana" w:hAnsi="Verdana"/>
          <w:b/>
          <w:bCs/>
        </w:rPr>
        <w:t xml:space="preserve"> –</w:t>
      </w:r>
      <w:r w:rsidR="00E45B12">
        <w:rPr>
          <w:rFonts w:ascii="Verdana" w:hAnsi="Verdana"/>
        </w:rPr>
        <w:t xml:space="preserve"> (</w:t>
      </w:r>
      <w:r>
        <w:rPr>
          <w:rFonts w:ascii="Verdana" w:hAnsi="Verdana"/>
        </w:rPr>
        <w:t>Master</w:t>
      </w:r>
      <w:r w:rsidR="005630C5" w:rsidRPr="00E45B12">
        <w:rPr>
          <w:rFonts w:ascii="Verdana" w:hAnsi="Verdana"/>
        </w:rPr>
        <w:t xml:space="preserve"> of Computer Application</w:t>
      </w:r>
      <w:r w:rsidR="00E45B12">
        <w:rPr>
          <w:rFonts w:ascii="Verdana" w:hAnsi="Verdana"/>
        </w:rPr>
        <w:t>)</w:t>
      </w:r>
      <w:r w:rsidR="005630C5" w:rsidRPr="00E45B12">
        <w:rPr>
          <w:rFonts w:ascii="Verdana" w:hAnsi="Verdana"/>
        </w:rPr>
        <w:t xml:space="preserve"> at </w:t>
      </w:r>
      <w:proofErr w:type="spellStart"/>
      <w:r w:rsidR="007E120C">
        <w:rPr>
          <w:rFonts w:ascii="Verdana" w:hAnsi="Verdana"/>
          <w:b/>
          <w:bCs/>
        </w:rPr>
        <w:t>Sambhram</w:t>
      </w:r>
      <w:proofErr w:type="spellEnd"/>
      <w:r w:rsidR="007E120C">
        <w:rPr>
          <w:rFonts w:ascii="Verdana" w:hAnsi="Verdana"/>
          <w:b/>
          <w:bCs/>
        </w:rPr>
        <w:t xml:space="preserve"> </w:t>
      </w:r>
      <w:proofErr w:type="spellStart"/>
      <w:r w:rsidR="007E120C">
        <w:rPr>
          <w:rFonts w:ascii="Verdana" w:hAnsi="Verdana"/>
          <w:b/>
          <w:bCs/>
        </w:rPr>
        <w:t>Institude</w:t>
      </w:r>
      <w:proofErr w:type="spellEnd"/>
      <w:r w:rsidR="007E120C">
        <w:rPr>
          <w:rFonts w:ascii="Verdana" w:hAnsi="Verdana"/>
          <w:b/>
          <w:bCs/>
        </w:rPr>
        <w:t xml:space="preserve"> of </w:t>
      </w:r>
      <w:proofErr w:type="spellStart"/>
      <w:r w:rsidR="007E120C">
        <w:rPr>
          <w:rFonts w:ascii="Verdana" w:hAnsi="Verdana"/>
          <w:b/>
          <w:bCs/>
        </w:rPr>
        <w:t>Techinology</w:t>
      </w:r>
      <w:proofErr w:type="spellEnd"/>
      <w:r w:rsidR="005630C5" w:rsidRPr="00E45B12">
        <w:rPr>
          <w:rFonts w:ascii="Verdana" w:hAnsi="Verdana"/>
        </w:rPr>
        <w:t xml:space="preserve"> affiliated to </w:t>
      </w:r>
      <w:proofErr w:type="spellStart"/>
      <w:r w:rsidR="007E120C">
        <w:rPr>
          <w:rFonts w:ascii="Verdana" w:hAnsi="Verdana"/>
          <w:b/>
          <w:bCs/>
        </w:rPr>
        <w:t>visveshwaraiah</w:t>
      </w:r>
      <w:proofErr w:type="spellEnd"/>
      <w:r w:rsidR="005630C5" w:rsidRPr="00E45B12">
        <w:rPr>
          <w:rFonts w:ascii="Verdana" w:hAnsi="Verdana"/>
          <w:b/>
          <w:bCs/>
        </w:rPr>
        <w:t xml:space="preserve"> University</w:t>
      </w:r>
      <w:r w:rsidR="005630C5" w:rsidRPr="00E45B12">
        <w:rPr>
          <w:rFonts w:ascii="Verdana" w:hAnsi="Verdana"/>
        </w:rPr>
        <w:t xml:space="preserve"> pass out in </w:t>
      </w:r>
      <w:r w:rsidR="007E120C">
        <w:rPr>
          <w:rFonts w:ascii="Verdana" w:hAnsi="Verdana"/>
          <w:b/>
          <w:bCs/>
        </w:rPr>
        <w:t>2018</w:t>
      </w:r>
      <w:r w:rsidR="007E120C">
        <w:rPr>
          <w:rFonts w:ascii="Verdana" w:hAnsi="Verdana"/>
        </w:rPr>
        <w:t xml:space="preserve"> with 72</w:t>
      </w:r>
      <w:r w:rsidR="005630C5" w:rsidRPr="00E45B12">
        <w:rPr>
          <w:rFonts w:ascii="Verdana" w:hAnsi="Verdana"/>
        </w:rPr>
        <w:t xml:space="preserve"> </w:t>
      </w:r>
      <w:r w:rsidR="00E45B12">
        <w:rPr>
          <w:rFonts w:ascii="Verdana" w:hAnsi="Verdana"/>
        </w:rPr>
        <w:t>percentage</w:t>
      </w:r>
      <w:r w:rsidR="005630C5" w:rsidRPr="00E45B12">
        <w:rPr>
          <w:rFonts w:ascii="Verdana" w:hAnsi="Verdana"/>
        </w:rPr>
        <w:t>.</w:t>
      </w:r>
    </w:p>
    <w:p w:rsidR="004A340C" w:rsidRPr="008D12C5" w:rsidRDefault="004A340C" w:rsidP="00C42D6C">
      <w:pPr>
        <w:rPr>
          <w:rFonts w:ascii="Verdana" w:hAnsi="Verdana"/>
        </w:rPr>
      </w:pPr>
    </w:p>
    <w:p w:rsidR="00C42D6C" w:rsidRPr="008D12C5" w:rsidRDefault="00C42D6C" w:rsidP="00F56915">
      <w:pPr>
        <w:pStyle w:val="Heading3"/>
        <w:shd w:val="clear" w:color="auto" w:fill="D8D8D8"/>
        <w:spacing w:line="360" w:lineRule="auto"/>
        <w:rPr>
          <w:rFonts w:ascii="Verdana" w:hAnsi="Verdana"/>
        </w:rPr>
      </w:pPr>
      <w:r w:rsidRPr="008D12C5">
        <w:rPr>
          <w:rFonts w:ascii="Verdana" w:hAnsi="Verdana"/>
        </w:rPr>
        <w:t xml:space="preserve">Technical skill profile </w:t>
      </w:r>
    </w:p>
    <w:p w:rsidR="00F56915" w:rsidRPr="008D12C5" w:rsidRDefault="00F56915" w:rsidP="00F56915">
      <w:pPr>
        <w:rPr>
          <w:rFonts w:ascii="Verdana" w:hAnsi="Verdana"/>
        </w:rPr>
      </w:pPr>
    </w:p>
    <w:p w:rsidR="00504A2F" w:rsidRDefault="004C2F9D" w:rsidP="00504A2F">
      <w:pPr>
        <w:pStyle w:val="BodyText2"/>
        <w:suppressAutoHyphens w:val="0"/>
        <w:spacing w:after="0" w:line="360" w:lineRule="auto"/>
        <w:rPr>
          <w:rFonts w:ascii="Verdana" w:hAnsi="Verdana"/>
        </w:rPr>
      </w:pPr>
      <w:r w:rsidRPr="008D12C5">
        <w:rPr>
          <w:rFonts w:ascii="Verdana" w:hAnsi="Verdana"/>
          <w:b/>
        </w:rPr>
        <w:t xml:space="preserve"> </w:t>
      </w:r>
      <w:r w:rsidR="001F6947" w:rsidRPr="008D12C5">
        <w:rPr>
          <w:rFonts w:ascii="Verdana" w:hAnsi="Verdana"/>
          <w:b/>
        </w:rPr>
        <w:t>Languages</w:t>
      </w:r>
      <w:r w:rsidR="001F6947" w:rsidRPr="008D12C5">
        <w:rPr>
          <w:rFonts w:ascii="Verdana" w:hAnsi="Verdana"/>
          <w:b/>
        </w:rPr>
        <w:tab/>
      </w:r>
      <w:r w:rsidR="001F6947" w:rsidRPr="008D12C5">
        <w:rPr>
          <w:rFonts w:ascii="Verdana" w:hAnsi="Verdana"/>
          <w:b/>
        </w:rPr>
        <w:tab/>
      </w:r>
      <w:r w:rsidR="001F6947" w:rsidRPr="008D12C5">
        <w:rPr>
          <w:rFonts w:ascii="Verdana" w:hAnsi="Verdana"/>
          <w:b/>
        </w:rPr>
        <w:tab/>
      </w:r>
      <w:r w:rsidR="004F4C7B">
        <w:rPr>
          <w:rFonts w:ascii="Verdana" w:hAnsi="Verdana"/>
          <w:b/>
        </w:rPr>
        <w:t xml:space="preserve">           </w:t>
      </w:r>
      <w:r w:rsidR="001F6947" w:rsidRPr="008D12C5">
        <w:rPr>
          <w:rFonts w:ascii="Verdana" w:hAnsi="Verdana"/>
          <w:b/>
        </w:rPr>
        <w:t>:</w:t>
      </w:r>
      <w:r w:rsidR="001F6947" w:rsidRPr="008D12C5">
        <w:rPr>
          <w:rFonts w:ascii="Verdana" w:hAnsi="Verdana"/>
        </w:rPr>
        <w:t xml:space="preserve"> </w:t>
      </w:r>
      <w:r w:rsidRPr="008D12C5">
        <w:rPr>
          <w:rFonts w:ascii="Verdana" w:hAnsi="Verdana"/>
        </w:rPr>
        <w:t xml:space="preserve"> </w:t>
      </w:r>
      <w:r w:rsidR="001F6947" w:rsidRPr="008D12C5">
        <w:rPr>
          <w:rFonts w:ascii="Verdana" w:hAnsi="Verdana"/>
        </w:rPr>
        <w:t>Java.</w:t>
      </w:r>
    </w:p>
    <w:p w:rsidR="00504A2F" w:rsidRPr="002E4F73" w:rsidRDefault="00504A2F" w:rsidP="002E4F73">
      <w:pPr>
        <w:pStyle w:val="BodyText2"/>
        <w:suppressAutoHyphens w:val="0"/>
        <w:spacing w:after="0" w:line="360" w:lineRule="auto"/>
        <w:ind w:left="3600" w:hanging="3600"/>
        <w:rPr>
          <w:rFonts w:ascii="Verdana" w:eastAsia="Courier New" w:hAnsi="Verdana" w:cs="Courier New"/>
        </w:rPr>
      </w:pPr>
      <w:r>
        <w:rPr>
          <w:rFonts w:ascii="Verdana" w:hAnsi="Verdana"/>
          <w:b/>
          <w:spacing w:val="-2"/>
          <w:lang w:val="fr-FR"/>
        </w:rPr>
        <w:t xml:space="preserve"> </w:t>
      </w:r>
      <w:r w:rsidR="002E4F73">
        <w:rPr>
          <w:rFonts w:ascii="Verdana" w:hAnsi="Verdana"/>
          <w:b/>
          <w:spacing w:val="-2"/>
          <w:lang w:val="fr-FR"/>
        </w:rPr>
        <w:t xml:space="preserve">J2EE-Technologies                       </w:t>
      </w:r>
      <w:r w:rsidR="00A245B3" w:rsidRPr="008D12C5">
        <w:rPr>
          <w:rFonts w:ascii="Verdana" w:hAnsi="Verdana"/>
          <w:b/>
          <w:spacing w:val="-2"/>
          <w:lang w:val="fr-FR"/>
        </w:rPr>
        <w:t>:</w:t>
      </w:r>
      <w:r w:rsidR="00A245B3" w:rsidRPr="008D12C5">
        <w:rPr>
          <w:rFonts w:ascii="Verdana" w:hAnsi="Verdana"/>
          <w:lang w:val="fr-FR"/>
        </w:rPr>
        <w:t xml:space="preserve"> </w:t>
      </w:r>
      <w:r w:rsidR="00A245B3" w:rsidRPr="002E4F73">
        <w:rPr>
          <w:rFonts w:ascii="Verdana" w:eastAsia="Courier New" w:hAnsi="Verdana" w:cs="Courier New"/>
        </w:rPr>
        <w:t>Java</w:t>
      </w:r>
      <w:r w:rsidRPr="002E4F73">
        <w:rPr>
          <w:rFonts w:ascii="Verdana" w:eastAsia="Courier New" w:hAnsi="Verdana" w:cs="Courier New"/>
        </w:rPr>
        <w:t>, Spring Core, Spring boot, Spring ORM, Hibernate/JPA, Oracle  Database, Bootstrap.</w:t>
      </w:r>
    </w:p>
    <w:p w:rsidR="001F6947" w:rsidRPr="008D12C5" w:rsidRDefault="00504A2F" w:rsidP="001F6947">
      <w:pPr>
        <w:pStyle w:val="BodyText2"/>
        <w:suppressAutoHyphens w:val="0"/>
        <w:spacing w:after="0" w:line="360" w:lineRule="auto"/>
        <w:rPr>
          <w:rStyle w:val="BodyText2Char"/>
          <w:rFonts w:ascii="Verdana" w:hAnsi="Verdana"/>
        </w:rPr>
      </w:pPr>
      <w:r>
        <w:rPr>
          <w:rFonts w:ascii="Verdana" w:hAnsi="Verdana"/>
        </w:rPr>
        <w:t xml:space="preserve"> </w:t>
      </w:r>
      <w:r w:rsidR="001F6947" w:rsidRPr="008D12C5">
        <w:rPr>
          <w:rFonts w:ascii="Verdana" w:hAnsi="Verdana"/>
          <w:b/>
          <w:spacing w:val="-2"/>
        </w:rPr>
        <w:t>Servers Used</w:t>
      </w:r>
      <w:r w:rsidR="001F6947" w:rsidRPr="008D12C5">
        <w:rPr>
          <w:rFonts w:ascii="Verdana" w:hAnsi="Verdana"/>
          <w:b/>
          <w:spacing w:val="-2"/>
        </w:rPr>
        <w:tab/>
      </w:r>
      <w:r w:rsidR="001F6947" w:rsidRPr="008D12C5">
        <w:rPr>
          <w:rFonts w:ascii="Verdana" w:hAnsi="Verdana"/>
          <w:b/>
          <w:spacing w:val="-2"/>
        </w:rPr>
        <w:tab/>
      </w:r>
      <w:r w:rsidR="001F6947" w:rsidRPr="008D12C5">
        <w:rPr>
          <w:rFonts w:ascii="Verdana" w:hAnsi="Verdana"/>
          <w:b/>
          <w:spacing w:val="-2"/>
        </w:rPr>
        <w:tab/>
        <w:t>:</w:t>
      </w:r>
      <w:r w:rsidR="00F44A4D" w:rsidRPr="008D12C5">
        <w:rPr>
          <w:rStyle w:val="BodyText2Char"/>
          <w:rFonts w:ascii="Verdana" w:hAnsi="Verdana"/>
        </w:rPr>
        <w:t xml:space="preserve"> </w:t>
      </w:r>
      <w:r w:rsidR="004C2F9D" w:rsidRPr="008D12C5">
        <w:rPr>
          <w:rStyle w:val="BodyText2Char"/>
          <w:rFonts w:ascii="Verdana" w:hAnsi="Verdana"/>
        </w:rPr>
        <w:t xml:space="preserve"> </w:t>
      </w:r>
      <w:r w:rsidR="00F44A4D" w:rsidRPr="008D12C5">
        <w:rPr>
          <w:rStyle w:val="BodyText2Char"/>
          <w:rFonts w:ascii="Verdana" w:hAnsi="Verdana"/>
        </w:rPr>
        <w:t>Apache Tomcat</w:t>
      </w:r>
      <w:r w:rsidR="001F6947" w:rsidRPr="008D12C5">
        <w:rPr>
          <w:rStyle w:val="BodyText2Char"/>
          <w:rFonts w:ascii="Verdana" w:hAnsi="Verdana"/>
        </w:rPr>
        <w:t xml:space="preserve">, </w:t>
      </w:r>
      <w:proofErr w:type="spellStart"/>
      <w:r w:rsidR="001F6947" w:rsidRPr="008D12C5">
        <w:rPr>
          <w:rStyle w:val="BodyText2Char"/>
          <w:rFonts w:ascii="Verdana" w:hAnsi="Verdana"/>
        </w:rPr>
        <w:t>Weblogic</w:t>
      </w:r>
      <w:proofErr w:type="spellEnd"/>
      <w:r w:rsidR="001F6947" w:rsidRPr="008D12C5">
        <w:rPr>
          <w:rStyle w:val="BodyText2Char"/>
          <w:rFonts w:ascii="Verdana" w:hAnsi="Verdana"/>
        </w:rPr>
        <w:t>.</w:t>
      </w:r>
    </w:p>
    <w:p w:rsidR="001F6947" w:rsidRPr="008D12C5" w:rsidRDefault="004C2F9D" w:rsidP="001F6947">
      <w:pPr>
        <w:pStyle w:val="BodyText2"/>
        <w:suppressAutoHyphens w:val="0"/>
        <w:spacing w:after="0" w:line="360" w:lineRule="auto"/>
        <w:rPr>
          <w:rStyle w:val="BodyText2Char"/>
          <w:rFonts w:ascii="Verdana" w:hAnsi="Verdana"/>
        </w:rPr>
      </w:pPr>
      <w:r w:rsidRPr="008D12C5">
        <w:rPr>
          <w:rFonts w:ascii="Verdana" w:hAnsi="Verdana"/>
          <w:b/>
          <w:spacing w:val="-2"/>
        </w:rPr>
        <w:t xml:space="preserve"> </w:t>
      </w:r>
      <w:r w:rsidR="001F6947" w:rsidRPr="008D12C5">
        <w:rPr>
          <w:rFonts w:ascii="Verdana" w:hAnsi="Verdana"/>
          <w:b/>
          <w:spacing w:val="-2"/>
        </w:rPr>
        <w:t xml:space="preserve">Frameworks </w:t>
      </w:r>
      <w:r w:rsidR="001F6947" w:rsidRPr="008D12C5">
        <w:rPr>
          <w:rFonts w:ascii="Verdana" w:hAnsi="Verdana"/>
          <w:b/>
          <w:spacing w:val="-2"/>
        </w:rPr>
        <w:tab/>
      </w:r>
      <w:r w:rsidR="001F6947" w:rsidRPr="008D12C5">
        <w:rPr>
          <w:rFonts w:ascii="Verdana" w:hAnsi="Verdana"/>
          <w:b/>
          <w:spacing w:val="-2"/>
        </w:rPr>
        <w:tab/>
      </w:r>
      <w:r w:rsidR="001F6947" w:rsidRPr="008D12C5">
        <w:rPr>
          <w:rFonts w:ascii="Verdana" w:hAnsi="Verdana"/>
          <w:b/>
          <w:spacing w:val="-2"/>
        </w:rPr>
        <w:tab/>
        <w:t>:</w:t>
      </w:r>
      <w:r w:rsidR="001F6947" w:rsidRPr="008D12C5">
        <w:rPr>
          <w:rStyle w:val="BodyText2Char"/>
          <w:rFonts w:ascii="Verdana" w:hAnsi="Verdana"/>
        </w:rPr>
        <w:t xml:space="preserve"> </w:t>
      </w:r>
      <w:r w:rsidRPr="008D12C5">
        <w:rPr>
          <w:rStyle w:val="BodyText2Char"/>
          <w:rFonts w:ascii="Verdana" w:hAnsi="Verdana"/>
        </w:rPr>
        <w:t xml:space="preserve"> </w:t>
      </w:r>
      <w:r w:rsidR="001F6947" w:rsidRPr="008D12C5">
        <w:rPr>
          <w:rStyle w:val="BodyText2Char"/>
          <w:rFonts w:ascii="Verdana" w:hAnsi="Verdana"/>
        </w:rPr>
        <w:t>Spring MVC,</w:t>
      </w:r>
      <w:r w:rsidR="00D43CE6">
        <w:rPr>
          <w:rStyle w:val="BodyText2Char"/>
          <w:rFonts w:ascii="Verdana" w:hAnsi="Verdana"/>
        </w:rPr>
        <w:t xml:space="preserve"> </w:t>
      </w:r>
      <w:r w:rsidR="001F6947" w:rsidRPr="008D12C5">
        <w:rPr>
          <w:rStyle w:val="BodyText2Char"/>
          <w:rFonts w:ascii="Verdana" w:hAnsi="Verdana"/>
        </w:rPr>
        <w:t>Sp</w:t>
      </w:r>
      <w:r w:rsidR="00D43CE6">
        <w:rPr>
          <w:rStyle w:val="BodyText2Char"/>
          <w:rFonts w:ascii="Verdana" w:hAnsi="Verdana"/>
        </w:rPr>
        <w:t>ring Core</w:t>
      </w:r>
      <w:r w:rsidR="001F6947" w:rsidRPr="008D12C5">
        <w:rPr>
          <w:rStyle w:val="BodyText2Char"/>
          <w:rFonts w:ascii="Verdana" w:hAnsi="Verdana"/>
        </w:rPr>
        <w:t>,</w:t>
      </w:r>
      <w:r w:rsidR="00D43CE6">
        <w:rPr>
          <w:rStyle w:val="BodyText2Char"/>
          <w:rFonts w:ascii="Verdana" w:hAnsi="Verdana"/>
        </w:rPr>
        <w:t xml:space="preserve"> </w:t>
      </w:r>
      <w:r w:rsidR="00D43CE6" w:rsidRPr="008D12C5">
        <w:rPr>
          <w:rStyle w:val="BodyText2Char"/>
          <w:rFonts w:ascii="Verdana" w:hAnsi="Verdana"/>
        </w:rPr>
        <w:t>Hibernate</w:t>
      </w:r>
    </w:p>
    <w:p w:rsidR="00045C66" w:rsidRPr="008D12C5" w:rsidRDefault="004C2F9D" w:rsidP="001F6947">
      <w:pPr>
        <w:pStyle w:val="BodyText2"/>
        <w:suppressAutoHyphens w:val="0"/>
        <w:spacing w:after="0" w:line="360" w:lineRule="auto"/>
        <w:rPr>
          <w:rFonts w:ascii="Verdana" w:hAnsi="Verdana" w:cs="Calibri"/>
        </w:rPr>
      </w:pPr>
      <w:r w:rsidRPr="008D12C5">
        <w:rPr>
          <w:rStyle w:val="BodyText2Char"/>
          <w:rFonts w:ascii="Verdana" w:hAnsi="Verdana"/>
        </w:rPr>
        <w:t xml:space="preserve"> </w:t>
      </w:r>
      <w:r w:rsidR="001F6947" w:rsidRPr="008D12C5">
        <w:rPr>
          <w:rFonts w:ascii="Verdana" w:hAnsi="Verdana"/>
          <w:b/>
          <w:spacing w:val="-2"/>
        </w:rPr>
        <w:t xml:space="preserve">Database </w:t>
      </w:r>
      <w:r w:rsidR="001F6947" w:rsidRPr="008D12C5">
        <w:rPr>
          <w:rFonts w:ascii="Verdana" w:hAnsi="Verdana"/>
          <w:b/>
          <w:spacing w:val="-2"/>
        </w:rPr>
        <w:tab/>
      </w:r>
      <w:r w:rsidR="001F6947" w:rsidRPr="008D12C5">
        <w:rPr>
          <w:rFonts w:ascii="Verdana" w:hAnsi="Verdana"/>
          <w:b/>
          <w:spacing w:val="-2"/>
        </w:rPr>
        <w:tab/>
      </w:r>
      <w:r w:rsidR="001F6947" w:rsidRPr="008D12C5">
        <w:rPr>
          <w:rFonts w:ascii="Verdana" w:hAnsi="Verdana"/>
          <w:b/>
          <w:spacing w:val="-2"/>
        </w:rPr>
        <w:tab/>
      </w:r>
      <w:r w:rsidR="004F4C7B">
        <w:rPr>
          <w:rFonts w:ascii="Verdana" w:hAnsi="Verdana"/>
          <w:b/>
          <w:spacing w:val="-2"/>
        </w:rPr>
        <w:t xml:space="preserve">           </w:t>
      </w:r>
      <w:r w:rsidR="001F6947" w:rsidRPr="008D12C5">
        <w:rPr>
          <w:rFonts w:ascii="Verdana" w:hAnsi="Verdana"/>
          <w:b/>
          <w:spacing w:val="-2"/>
        </w:rPr>
        <w:t>:</w:t>
      </w:r>
      <w:r w:rsidR="00835D2A" w:rsidRPr="008D12C5">
        <w:rPr>
          <w:rFonts w:ascii="Verdana" w:hAnsi="Verdana"/>
        </w:rPr>
        <w:t xml:space="preserve"> </w:t>
      </w:r>
      <w:r w:rsidRPr="008D12C5">
        <w:rPr>
          <w:rFonts w:ascii="Verdana" w:hAnsi="Verdana"/>
        </w:rPr>
        <w:t xml:space="preserve"> </w:t>
      </w:r>
      <w:r w:rsidR="00835D2A" w:rsidRPr="008D12C5">
        <w:rPr>
          <w:rFonts w:ascii="Verdana" w:hAnsi="Verdana"/>
        </w:rPr>
        <w:t>Oracle</w:t>
      </w:r>
      <w:r w:rsidR="00B363CA" w:rsidRPr="008D12C5">
        <w:rPr>
          <w:rFonts w:ascii="Verdana" w:hAnsi="Verdana"/>
        </w:rPr>
        <w:t>,</w:t>
      </w:r>
      <w:r w:rsidR="00B81A2C" w:rsidRPr="008D12C5">
        <w:rPr>
          <w:rFonts w:ascii="Verdana" w:hAnsi="Verdana"/>
        </w:rPr>
        <w:t xml:space="preserve"> </w:t>
      </w:r>
      <w:r w:rsidR="001F6947" w:rsidRPr="008D12C5">
        <w:rPr>
          <w:rFonts w:ascii="Verdana" w:hAnsi="Verdana"/>
        </w:rPr>
        <w:t>SQL</w:t>
      </w:r>
      <w:r w:rsidR="00D43CE6">
        <w:rPr>
          <w:rFonts w:ascii="Verdana" w:hAnsi="Verdana"/>
        </w:rPr>
        <w:t>, my SQL</w:t>
      </w:r>
    </w:p>
    <w:p w:rsidR="001F6947" w:rsidRPr="008D12C5" w:rsidRDefault="004C2F9D" w:rsidP="001F6947">
      <w:pPr>
        <w:pStyle w:val="BodyText2"/>
        <w:suppressAutoHyphens w:val="0"/>
        <w:spacing w:after="0" w:line="360" w:lineRule="auto"/>
        <w:rPr>
          <w:rFonts w:ascii="Verdana" w:hAnsi="Verdana"/>
        </w:rPr>
      </w:pPr>
      <w:r w:rsidRPr="008D12C5">
        <w:rPr>
          <w:rFonts w:ascii="Verdana" w:hAnsi="Verdana"/>
          <w:b/>
          <w:spacing w:val="-2"/>
        </w:rPr>
        <w:t xml:space="preserve"> </w:t>
      </w:r>
      <w:r w:rsidR="001F6947" w:rsidRPr="008D12C5">
        <w:rPr>
          <w:rFonts w:ascii="Verdana" w:hAnsi="Verdana"/>
          <w:b/>
          <w:spacing w:val="-2"/>
        </w:rPr>
        <w:t xml:space="preserve">Web Technologies </w:t>
      </w:r>
      <w:r w:rsidRPr="008D12C5">
        <w:rPr>
          <w:rFonts w:ascii="Verdana" w:hAnsi="Verdana"/>
          <w:b/>
          <w:spacing w:val="-2"/>
        </w:rPr>
        <w:t xml:space="preserve">                      </w:t>
      </w:r>
      <w:r w:rsidR="001F6947" w:rsidRPr="008D12C5">
        <w:rPr>
          <w:rFonts w:ascii="Verdana" w:hAnsi="Verdana"/>
          <w:b/>
        </w:rPr>
        <w:t>:</w:t>
      </w:r>
      <w:r w:rsidRPr="008D12C5">
        <w:rPr>
          <w:rFonts w:ascii="Verdana" w:hAnsi="Verdana"/>
          <w:b/>
        </w:rPr>
        <w:t xml:space="preserve">  </w:t>
      </w:r>
      <w:r w:rsidR="00CC213B" w:rsidRPr="00CC213B">
        <w:rPr>
          <w:rFonts w:ascii="Verdana" w:hAnsi="Verdana"/>
        </w:rPr>
        <w:t>HTML</w:t>
      </w:r>
      <w:r w:rsidR="005630C5">
        <w:rPr>
          <w:rFonts w:ascii="Verdana" w:hAnsi="Verdana"/>
          <w:b/>
        </w:rPr>
        <w:t>,</w:t>
      </w:r>
      <w:r w:rsidR="005630C5" w:rsidRPr="00CC213B">
        <w:rPr>
          <w:rFonts w:ascii="Verdana" w:hAnsi="Verdana"/>
        </w:rPr>
        <w:t xml:space="preserve"> CSS</w:t>
      </w:r>
      <w:r w:rsidR="00E265DD">
        <w:rPr>
          <w:rFonts w:ascii="Verdana" w:hAnsi="Verdana"/>
        </w:rPr>
        <w:t>,</w:t>
      </w:r>
      <w:r w:rsidR="00CC213B">
        <w:rPr>
          <w:rFonts w:ascii="Verdana" w:hAnsi="Verdana"/>
          <w:b/>
        </w:rPr>
        <w:t xml:space="preserve"> </w:t>
      </w:r>
      <w:r w:rsidR="00BA127F" w:rsidRPr="008D12C5">
        <w:rPr>
          <w:rFonts w:ascii="Verdana" w:hAnsi="Verdana"/>
        </w:rPr>
        <w:t>JavaScript</w:t>
      </w:r>
    </w:p>
    <w:p w:rsidR="009219D3" w:rsidRPr="008D12C5" w:rsidRDefault="004C2F9D" w:rsidP="001F6947">
      <w:pPr>
        <w:pStyle w:val="BodyText2"/>
        <w:suppressAutoHyphens w:val="0"/>
        <w:spacing w:after="0" w:line="360" w:lineRule="auto"/>
        <w:rPr>
          <w:rFonts w:ascii="Verdana" w:hAnsi="Verdana"/>
        </w:rPr>
      </w:pPr>
      <w:r w:rsidRPr="008D12C5">
        <w:rPr>
          <w:rFonts w:ascii="Verdana" w:hAnsi="Verdana"/>
          <w:b/>
        </w:rPr>
        <w:t xml:space="preserve"> </w:t>
      </w:r>
      <w:r w:rsidR="009219D3" w:rsidRPr="008D12C5">
        <w:rPr>
          <w:rFonts w:ascii="Verdana" w:hAnsi="Verdana"/>
          <w:b/>
        </w:rPr>
        <w:t>Tools</w:t>
      </w:r>
      <w:r w:rsidRPr="008D12C5">
        <w:rPr>
          <w:rFonts w:ascii="Verdana" w:hAnsi="Verdana"/>
          <w:b/>
        </w:rPr>
        <w:t xml:space="preserve">                                           </w:t>
      </w:r>
      <w:r w:rsidR="009219D3" w:rsidRPr="008D12C5">
        <w:rPr>
          <w:rFonts w:ascii="Verdana" w:hAnsi="Verdana"/>
          <w:b/>
        </w:rPr>
        <w:t>:</w:t>
      </w:r>
      <w:r w:rsidRPr="008D12C5">
        <w:rPr>
          <w:rFonts w:ascii="Verdana" w:hAnsi="Verdana"/>
          <w:b/>
        </w:rPr>
        <w:t xml:space="preserve">  </w:t>
      </w:r>
      <w:r w:rsidR="00F93D42">
        <w:rPr>
          <w:rFonts w:ascii="Verdana" w:hAnsi="Verdana"/>
        </w:rPr>
        <w:t>JIRA</w:t>
      </w:r>
    </w:p>
    <w:p w:rsidR="001F6947" w:rsidRPr="008D12C5" w:rsidRDefault="004C2F9D" w:rsidP="001F6947">
      <w:pPr>
        <w:pStyle w:val="BodyText2"/>
        <w:suppressAutoHyphens w:val="0"/>
        <w:spacing w:after="0" w:line="360" w:lineRule="auto"/>
        <w:rPr>
          <w:rFonts w:ascii="Verdana" w:hAnsi="Verdana"/>
        </w:rPr>
      </w:pPr>
      <w:r w:rsidRPr="008D12C5">
        <w:rPr>
          <w:rFonts w:ascii="Verdana" w:hAnsi="Verdana"/>
          <w:b/>
        </w:rPr>
        <w:t xml:space="preserve"> </w:t>
      </w:r>
      <w:r w:rsidR="001F6947" w:rsidRPr="008D12C5">
        <w:rPr>
          <w:rFonts w:ascii="Verdana" w:hAnsi="Verdana"/>
          <w:b/>
          <w:spacing w:val="-2"/>
        </w:rPr>
        <w:t xml:space="preserve">IDE </w:t>
      </w:r>
      <w:r w:rsidR="001F6947" w:rsidRPr="008D12C5">
        <w:rPr>
          <w:rFonts w:ascii="Verdana" w:hAnsi="Verdana"/>
          <w:b/>
          <w:spacing w:val="-2"/>
        </w:rPr>
        <w:tab/>
      </w:r>
      <w:r w:rsidR="001F6947" w:rsidRPr="008D12C5">
        <w:rPr>
          <w:rFonts w:ascii="Verdana" w:hAnsi="Verdana"/>
          <w:b/>
          <w:spacing w:val="-2"/>
        </w:rPr>
        <w:tab/>
      </w:r>
      <w:r w:rsidR="001F6947" w:rsidRPr="008D12C5">
        <w:rPr>
          <w:rFonts w:ascii="Verdana" w:hAnsi="Verdana"/>
          <w:b/>
          <w:spacing w:val="-2"/>
        </w:rPr>
        <w:tab/>
      </w:r>
      <w:r w:rsidR="001F6947" w:rsidRPr="008D12C5">
        <w:rPr>
          <w:rFonts w:ascii="Verdana" w:hAnsi="Verdana"/>
          <w:b/>
          <w:spacing w:val="-2"/>
        </w:rPr>
        <w:tab/>
      </w:r>
      <w:r w:rsidRPr="008D12C5">
        <w:rPr>
          <w:rFonts w:ascii="Verdana" w:hAnsi="Verdana"/>
          <w:b/>
          <w:spacing w:val="-2"/>
        </w:rPr>
        <w:t xml:space="preserve">           </w:t>
      </w:r>
      <w:r w:rsidR="001F6947" w:rsidRPr="008D12C5">
        <w:rPr>
          <w:rFonts w:ascii="Verdana" w:hAnsi="Verdana"/>
          <w:b/>
        </w:rPr>
        <w:t xml:space="preserve">: </w:t>
      </w:r>
      <w:r w:rsidR="00AE39A3">
        <w:rPr>
          <w:rFonts w:ascii="Verdana" w:hAnsi="Verdana"/>
          <w:b/>
        </w:rPr>
        <w:t xml:space="preserve"> </w:t>
      </w:r>
      <w:r w:rsidR="001F6947" w:rsidRPr="008D12C5">
        <w:rPr>
          <w:rFonts w:ascii="Verdana" w:hAnsi="Verdana"/>
        </w:rPr>
        <w:t>Eclipse</w:t>
      </w:r>
    </w:p>
    <w:p w:rsidR="000E3450" w:rsidRDefault="000E3450" w:rsidP="00C42D6C">
      <w:pPr>
        <w:pStyle w:val="BodyText2"/>
        <w:suppressAutoHyphens w:val="0"/>
        <w:spacing w:after="0" w:line="360" w:lineRule="auto"/>
        <w:rPr>
          <w:rFonts w:ascii="Verdana" w:hAnsi="Verdana"/>
        </w:rPr>
      </w:pPr>
    </w:p>
    <w:p w:rsidR="00D02C9E" w:rsidRDefault="00D02C9E" w:rsidP="00C42D6C">
      <w:pPr>
        <w:pStyle w:val="BodyText2"/>
        <w:suppressAutoHyphens w:val="0"/>
        <w:spacing w:after="0" w:line="360" w:lineRule="auto"/>
        <w:rPr>
          <w:rFonts w:ascii="Verdana" w:hAnsi="Verdana"/>
        </w:rPr>
      </w:pPr>
    </w:p>
    <w:p w:rsidR="00D02C9E" w:rsidRDefault="00D02C9E" w:rsidP="00C42D6C">
      <w:pPr>
        <w:pStyle w:val="BodyText2"/>
        <w:suppressAutoHyphens w:val="0"/>
        <w:spacing w:after="0" w:line="360" w:lineRule="auto"/>
        <w:rPr>
          <w:rFonts w:ascii="Verdana" w:hAnsi="Verdana"/>
        </w:rPr>
      </w:pPr>
    </w:p>
    <w:p w:rsidR="00D02C9E" w:rsidRDefault="00D02C9E" w:rsidP="00C42D6C">
      <w:pPr>
        <w:pStyle w:val="BodyText2"/>
        <w:suppressAutoHyphens w:val="0"/>
        <w:spacing w:after="0" w:line="360" w:lineRule="auto"/>
        <w:rPr>
          <w:rFonts w:ascii="Verdana" w:hAnsi="Verdana"/>
        </w:rPr>
      </w:pPr>
    </w:p>
    <w:p w:rsidR="00D02C9E" w:rsidRDefault="00D02C9E" w:rsidP="00C42D6C">
      <w:pPr>
        <w:pStyle w:val="BodyText2"/>
        <w:suppressAutoHyphens w:val="0"/>
        <w:spacing w:after="0" w:line="360" w:lineRule="auto"/>
        <w:rPr>
          <w:rFonts w:ascii="Verdana" w:hAnsi="Verdana"/>
        </w:rPr>
      </w:pPr>
    </w:p>
    <w:p w:rsidR="00D02C9E" w:rsidRDefault="00D02C9E" w:rsidP="00C42D6C">
      <w:pPr>
        <w:pStyle w:val="BodyText2"/>
        <w:suppressAutoHyphens w:val="0"/>
        <w:spacing w:after="0" w:line="360" w:lineRule="auto"/>
        <w:rPr>
          <w:rFonts w:ascii="Verdana" w:hAnsi="Verdana"/>
        </w:rPr>
      </w:pPr>
    </w:p>
    <w:p w:rsidR="00D02C9E" w:rsidRPr="008D12C5" w:rsidRDefault="00D02C9E" w:rsidP="00C42D6C">
      <w:pPr>
        <w:pStyle w:val="BodyText2"/>
        <w:suppressAutoHyphens w:val="0"/>
        <w:spacing w:after="0" w:line="360" w:lineRule="auto"/>
        <w:rPr>
          <w:rFonts w:ascii="Verdana" w:hAnsi="Verdana"/>
        </w:rPr>
      </w:pPr>
    </w:p>
    <w:p w:rsidR="009F05AE" w:rsidRPr="004F0A59" w:rsidRDefault="00C42D6C" w:rsidP="004F0A59">
      <w:pPr>
        <w:pStyle w:val="Heading3"/>
        <w:shd w:val="clear" w:color="auto" w:fill="D8D8D8"/>
        <w:tabs>
          <w:tab w:val="left" w:pos="6480"/>
        </w:tabs>
        <w:spacing w:line="360" w:lineRule="auto"/>
        <w:rPr>
          <w:rFonts w:ascii="Verdana" w:hAnsi="Verdana"/>
        </w:rPr>
      </w:pPr>
      <w:r w:rsidRPr="008D12C5">
        <w:rPr>
          <w:rFonts w:ascii="Verdana" w:hAnsi="Verdana"/>
        </w:rPr>
        <w:lastRenderedPageBreak/>
        <w:t>Project Details</w:t>
      </w:r>
      <w:r w:rsidRPr="008D12C5">
        <w:rPr>
          <w:rFonts w:ascii="Verdana" w:hAnsi="Verdana"/>
        </w:rPr>
        <w:tab/>
      </w:r>
    </w:p>
    <w:p w:rsidR="00012C3E" w:rsidRPr="008D12C5" w:rsidRDefault="00012C3E" w:rsidP="001D7D29">
      <w:pPr>
        <w:rPr>
          <w:rFonts w:ascii="Verdana" w:hAnsi="Verdana"/>
        </w:rPr>
      </w:pPr>
    </w:p>
    <w:p w:rsidR="001D7D29" w:rsidRPr="008D12C5" w:rsidRDefault="001D7D29" w:rsidP="001D7D29">
      <w:pPr>
        <w:rPr>
          <w:rFonts w:ascii="Verdana" w:hAnsi="Verdana"/>
        </w:rPr>
      </w:pPr>
    </w:p>
    <w:p w:rsidR="001D7D29" w:rsidRPr="008D12C5" w:rsidRDefault="00490EDE" w:rsidP="00A47025">
      <w:pPr>
        <w:pStyle w:val="BodyText"/>
        <w:pBdr>
          <w:top w:val="single" w:sz="4" w:space="1" w:color="000000"/>
          <w:left w:val="single" w:sz="4" w:space="0" w:color="000000"/>
          <w:bottom w:val="single" w:sz="4" w:space="1" w:color="000000"/>
          <w:right w:val="single" w:sz="4" w:space="0" w:color="000000"/>
        </w:pBdr>
        <w:shd w:val="clear" w:color="auto" w:fill="E0E0E0"/>
        <w:spacing w:line="276" w:lineRule="auto"/>
        <w:rPr>
          <w:rFonts w:ascii="Verdana" w:hAnsi="Verdana"/>
          <w:b/>
          <w:sz w:val="20"/>
          <w:szCs w:val="20"/>
        </w:rPr>
      </w:pPr>
      <w:r w:rsidRPr="008D12C5">
        <w:rPr>
          <w:rFonts w:ascii="Verdana" w:hAnsi="Verdana"/>
          <w:b/>
          <w:bCs/>
          <w:iCs/>
          <w:sz w:val="20"/>
          <w:szCs w:val="20"/>
        </w:rPr>
        <w:t>Project Details</w:t>
      </w:r>
      <w:r w:rsidR="00375C32">
        <w:rPr>
          <w:rFonts w:ascii="Verdana" w:hAnsi="Verdana"/>
          <w:b/>
          <w:bCs/>
          <w:iCs/>
          <w:sz w:val="20"/>
          <w:szCs w:val="20"/>
        </w:rPr>
        <w:t>#</w:t>
      </w:r>
      <w:r w:rsidR="00CA3B06">
        <w:rPr>
          <w:rFonts w:ascii="Verdana" w:hAnsi="Verdana"/>
          <w:b/>
          <w:bCs/>
          <w:iCs/>
          <w:sz w:val="20"/>
          <w:szCs w:val="20"/>
        </w:rPr>
        <w:t>1:</w:t>
      </w:r>
      <w:r w:rsidR="00375C32">
        <w:rPr>
          <w:rFonts w:ascii="Verdana" w:hAnsi="Verdana"/>
          <w:b/>
          <w:bCs/>
          <w:iCs/>
          <w:sz w:val="20"/>
          <w:szCs w:val="20"/>
        </w:rPr>
        <w:t xml:space="preserve"> </w:t>
      </w:r>
      <w:r w:rsidR="002220EA" w:rsidRPr="002220EA">
        <w:rPr>
          <w:rFonts w:ascii="Verdana" w:hAnsi="Verdana"/>
          <w:b/>
          <w:sz w:val="20"/>
          <w:szCs w:val="20"/>
        </w:rPr>
        <w:t>Global</w:t>
      </w:r>
      <w:r w:rsidR="002220EA" w:rsidRPr="00BA6490">
        <w:rPr>
          <w:bCs/>
          <w:sz w:val="20"/>
          <w:szCs w:val="20"/>
        </w:rPr>
        <w:t xml:space="preserve"> </w:t>
      </w:r>
      <w:r w:rsidR="00CA3B06">
        <w:rPr>
          <w:rFonts w:ascii="Verdana" w:hAnsi="Verdana"/>
          <w:b/>
          <w:sz w:val="20"/>
          <w:szCs w:val="20"/>
        </w:rPr>
        <w:t>Compliance</w:t>
      </w:r>
      <w:r w:rsidR="00A47025">
        <w:rPr>
          <w:rFonts w:ascii="Verdana" w:hAnsi="Verdana"/>
          <w:b/>
          <w:sz w:val="20"/>
          <w:szCs w:val="20"/>
        </w:rPr>
        <w:t xml:space="preserve"> Scan</w:t>
      </w:r>
    </w:p>
    <w:p w:rsidR="007E120C" w:rsidRDefault="001D7D29" w:rsidP="005630C5">
      <w:pPr>
        <w:ind w:right="-151"/>
        <w:rPr>
          <w:rFonts w:ascii="Verdana" w:hAnsi="Verdana" w:cs="Arial"/>
          <w:b/>
          <w:bCs/>
        </w:rPr>
      </w:pPr>
      <w:r w:rsidRPr="008D12C5">
        <w:rPr>
          <w:rFonts w:ascii="Verdana" w:hAnsi="Verdana"/>
          <w:b/>
        </w:rPr>
        <w:t xml:space="preserve">Company: </w:t>
      </w:r>
      <w:r w:rsidR="005630C5">
        <w:rPr>
          <w:rFonts w:ascii="Verdana" w:hAnsi="Verdana"/>
          <w:b/>
        </w:rPr>
        <w:t xml:space="preserve"> </w:t>
      </w:r>
      <w:proofErr w:type="spellStart"/>
      <w:r w:rsidR="005630C5">
        <w:rPr>
          <w:rFonts w:ascii="Verdana" w:hAnsi="Verdana" w:cs="Arial"/>
          <w:b/>
          <w:bCs/>
        </w:rPr>
        <w:t>Mindtech</w:t>
      </w:r>
      <w:proofErr w:type="spellEnd"/>
      <w:r w:rsidR="005630C5">
        <w:rPr>
          <w:rFonts w:ascii="Verdana" w:hAnsi="Verdana" w:cs="Arial"/>
          <w:b/>
          <w:bCs/>
        </w:rPr>
        <w:t xml:space="preserve"> I Solution</w:t>
      </w:r>
    </w:p>
    <w:p w:rsidR="007E120C" w:rsidRDefault="001D7D29" w:rsidP="005630C5">
      <w:pPr>
        <w:ind w:right="-151"/>
        <w:rPr>
          <w:rFonts w:ascii="Verdana" w:hAnsi="Verdana"/>
        </w:rPr>
      </w:pPr>
      <w:r w:rsidRPr="008D12C5">
        <w:rPr>
          <w:rFonts w:ascii="Verdana" w:hAnsi="Verdana"/>
        </w:rPr>
        <w:tab/>
      </w:r>
    </w:p>
    <w:p w:rsidR="007E120C" w:rsidRPr="008D12C5" w:rsidRDefault="007E120C" w:rsidP="007E120C">
      <w:pPr>
        <w:widowControl w:val="0"/>
        <w:tabs>
          <w:tab w:val="center" w:pos="4320"/>
          <w:tab w:val="right" w:pos="9630"/>
        </w:tabs>
        <w:autoSpaceDE w:val="0"/>
        <w:spacing w:line="276" w:lineRule="auto"/>
        <w:jc w:val="both"/>
        <w:rPr>
          <w:rFonts w:ascii="Verdana" w:hAnsi="Verdana"/>
        </w:rPr>
      </w:pPr>
      <w:r w:rsidRPr="008D12C5">
        <w:rPr>
          <w:rFonts w:ascii="Verdana" w:hAnsi="Verdana"/>
          <w:b/>
          <w:bCs/>
        </w:rPr>
        <w:t>Role</w:t>
      </w:r>
      <w:r w:rsidRPr="008D12C5">
        <w:rPr>
          <w:rFonts w:ascii="Verdana" w:hAnsi="Verdana"/>
          <w:b/>
        </w:rPr>
        <w:t>:</w:t>
      </w:r>
      <w:r>
        <w:rPr>
          <w:rFonts w:ascii="Verdana" w:hAnsi="Verdana"/>
          <w:b/>
        </w:rPr>
        <w:t xml:space="preserve"> </w:t>
      </w:r>
      <w:r w:rsidRPr="008D12C5">
        <w:rPr>
          <w:rFonts w:ascii="Verdana" w:hAnsi="Verdana"/>
        </w:rPr>
        <w:t>JAVA/J2EE Developer.</w:t>
      </w:r>
    </w:p>
    <w:p w:rsidR="007E120C" w:rsidRPr="008D12C5" w:rsidRDefault="007E120C" w:rsidP="007E120C">
      <w:pPr>
        <w:ind w:right="-151"/>
        <w:rPr>
          <w:rFonts w:ascii="Verdana" w:hAnsi="Verdana" w:cs="Angsana New"/>
          <w:b/>
          <w:color w:val="000000"/>
          <w:lang w:eastAsia="th-TH" w:bidi="th-TH"/>
        </w:rPr>
      </w:pPr>
    </w:p>
    <w:p w:rsidR="007E120C" w:rsidRPr="007E120C" w:rsidRDefault="007E120C" w:rsidP="007E120C">
      <w:pPr>
        <w:widowControl w:val="0"/>
        <w:autoSpaceDE w:val="0"/>
        <w:autoSpaceDN w:val="0"/>
        <w:adjustRightInd w:val="0"/>
        <w:jc w:val="both"/>
        <w:rPr>
          <w:rFonts w:ascii="Verdana" w:hAnsi="Verdana" w:cs="Verdana"/>
          <w:b/>
          <w:sz w:val="18"/>
          <w:szCs w:val="18"/>
        </w:rPr>
      </w:pPr>
      <w:r w:rsidRPr="008D12C5">
        <w:rPr>
          <w:rFonts w:ascii="Verdana" w:hAnsi="Verdana"/>
          <w:b/>
          <w:iCs/>
          <w:color w:val="1C1C1C"/>
        </w:rPr>
        <w:t>Description:</w:t>
      </w:r>
      <w:r w:rsidRPr="00BE3A19">
        <w:rPr>
          <w:rFonts w:ascii="Verdana" w:hAnsi="Verdana" w:cs="Verdana"/>
          <w:b/>
          <w:sz w:val="18"/>
          <w:szCs w:val="18"/>
        </w:rPr>
        <w:t xml:space="preserve"> </w:t>
      </w:r>
      <w:r w:rsidRPr="007E4F8E">
        <w:rPr>
          <w:rFonts w:ascii="Verdana" w:eastAsia="Courier New" w:hAnsi="Verdana" w:cs="Courier New"/>
        </w:rPr>
        <w:t>Searching is happening in two steps.</w:t>
      </w:r>
    </w:p>
    <w:p w:rsidR="007E120C" w:rsidRPr="007E4F8E" w:rsidRDefault="007E120C" w:rsidP="007E120C">
      <w:pPr>
        <w:pStyle w:val="Normal11pt"/>
        <w:ind w:left="0"/>
        <w:rPr>
          <w:rFonts w:ascii="Verdana" w:eastAsia="Courier New" w:hAnsi="Verdana" w:cs="Courier New"/>
          <w:sz w:val="20"/>
          <w:szCs w:val="20"/>
          <w:lang w:eastAsia="ar-SA"/>
        </w:rPr>
      </w:pPr>
    </w:p>
    <w:p w:rsidR="007E120C" w:rsidRPr="007E4F8E" w:rsidRDefault="007E120C" w:rsidP="007E120C">
      <w:pPr>
        <w:pStyle w:val="Normal11pt"/>
        <w:ind w:left="0"/>
        <w:rPr>
          <w:rFonts w:ascii="Verdana" w:eastAsia="Courier New" w:hAnsi="Verdana" w:cs="Courier New"/>
          <w:sz w:val="20"/>
          <w:szCs w:val="20"/>
          <w:lang w:eastAsia="ar-SA"/>
        </w:rPr>
      </w:pPr>
      <w:r w:rsidRPr="007E4F8E">
        <w:rPr>
          <w:rFonts w:ascii="Verdana" w:hAnsi="Verdana"/>
          <w:b/>
          <w:iCs/>
          <w:color w:val="1C1C1C"/>
          <w:sz w:val="20"/>
          <w:szCs w:val="20"/>
          <w:lang w:eastAsia="ar-SA"/>
        </w:rPr>
        <w:t>INDEXING</w:t>
      </w:r>
      <w:r w:rsidRPr="007E4F8E">
        <w:rPr>
          <w:rFonts w:ascii="Verdana" w:eastAsia="Courier New" w:hAnsi="Verdana" w:cs="Courier New"/>
          <w:sz w:val="20"/>
          <w:szCs w:val="20"/>
          <w:lang w:eastAsia="ar-SA"/>
        </w:rPr>
        <w:t xml:space="preserve"> – As part of indexing we used XML as an input in specified form that XML contains all the information related to songs. As part of </w:t>
      </w:r>
      <w:proofErr w:type="spellStart"/>
      <w:r w:rsidRPr="007E4F8E">
        <w:rPr>
          <w:rFonts w:ascii="Verdana" w:eastAsia="Courier New" w:hAnsi="Verdana" w:cs="Courier New"/>
          <w:sz w:val="20"/>
          <w:szCs w:val="20"/>
          <w:lang w:eastAsia="ar-SA"/>
        </w:rPr>
        <w:t>Solr</w:t>
      </w:r>
      <w:proofErr w:type="spellEnd"/>
      <w:r w:rsidRPr="007E4F8E">
        <w:rPr>
          <w:rFonts w:ascii="Verdana" w:eastAsia="Courier New" w:hAnsi="Verdana" w:cs="Courier New"/>
          <w:sz w:val="20"/>
          <w:szCs w:val="20"/>
          <w:lang w:eastAsia="ar-SA"/>
        </w:rPr>
        <w:t xml:space="preserve"> having some configuration files and some tokenizer and filter classes. We are using those classes in our configuration file according to our need. After tokenizing and filtering the field we provide the boost on the field if required. We can also use some delimiter classes and properties file that defines the stop words. </w:t>
      </w:r>
    </w:p>
    <w:p w:rsidR="007E120C" w:rsidRDefault="007E120C" w:rsidP="007E120C">
      <w:pPr>
        <w:pStyle w:val="Normal11pt"/>
        <w:ind w:left="0"/>
        <w:rPr>
          <w:rFonts w:ascii="Verdana" w:hAnsi="Verdana"/>
          <w:b/>
          <w:iCs/>
          <w:color w:val="1C1C1C"/>
          <w:sz w:val="20"/>
          <w:szCs w:val="20"/>
          <w:lang w:eastAsia="ar-SA"/>
        </w:rPr>
      </w:pPr>
    </w:p>
    <w:p w:rsidR="007E120C" w:rsidRDefault="007E120C" w:rsidP="007E120C">
      <w:pPr>
        <w:pStyle w:val="Normal11pt"/>
        <w:ind w:left="0"/>
        <w:rPr>
          <w:rFonts w:ascii="Verdana" w:eastAsia="Courier New" w:hAnsi="Verdana" w:cs="Courier New"/>
          <w:sz w:val="20"/>
          <w:szCs w:val="20"/>
          <w:lang w:eastAsia="ar-SA"/>
        </w:rPr>
      </w:pPr>
      <w:r w:rsidRPr="007E4F8E">
        <w:rPr>
          <w:rFonts w:ascii="Verdana" w:hAnsi="Verdana"/>
          <w:b/>
          <w:iCs/>
          <w:color w:val="1C1C1C"/>
          <w:sz w:val="20"/>
          <w:szCs w:val="20"/>
          <w:lang w:eastAsia="ar-SA"/>
        </w:rPr>
        <w:t>SEARCHING-</w:t>
      </w:r>
      <w:r w:rsidRPr="007E4F8E">
        <w:rPr>
          <w:rFonts w:ascii="Verdana" w:eastAsia="Courier New" w:hAnsi="Verdana" w:cs="Courier New"/>
          <w:sz w:val="20"/>
          <w:szCs w:val="20"/>
          <w:lang w:eastAsia="ar-SA"/>
        </w:rPr>
        <w:t xml:space="preserve">After indexing we can search the term on these indexes by using Lucene query. By default </w:t>
      </w:r>
      <w:proofErr w:type="spellStart"/>
      <w:r w:rsidRPr="007E4F8E">
        <w:rPr>
          <w:rFonts w:ascii="Verdana" w:eastAsia="Courier New" w:hAnsi="Verdana" w:cs="Courier New"/>
          <w:sz w:val="20"/>
          <w:szCs w:val="20"/>
          <w:lang w:eastAsia="ar-SA"/>
        </w:rPr>
        <w:t>sorl</w:t>
      </w:r>
      <w:proofErr w:type="spellEnd"/>
      <w:r w:rsidRPr="007E4F8E">
        <w:rPr>
          <w:rFonts w:ascii="Verdana" w:eastAsia="Courier New" w:hAnsi="Verdana" w:cs="Courier New"/>
          <w:sz w:val="20"/>
          <w:szCs w:val="20"/>
          <w:lang w:eastAsia="ar-SA"/>
        </w:rPr>
        <w:t xml:space="preserve"> uses the default query but it provides the mechanism to create the query also. Like we can provide the boost on querying time also, and we can use minimum should match, </w:t>
      </w:r>
      <w:proofErr w:type="spellStart"/>
      <w:r w:rsidRPr="007E4F8E">
        <w:rPr>
          <w:rFonts w:ascii="Verdana" w:eastAsia="Courier New" w:hAnsi="Verdana" w:cs="Courier New"/>
          <w:sz w:val="20"/>
          <w:szCs w:val="20"/>
          <w:lang w:eastAsia="ar-SA"/>
        </w:rPr>
        <w:t>disMax</w:t>
      </w:r>
      <w:proofErr w:type="spellEnd"/>
      <w:r w:rsidRPr="007E4F8E">
        <w:rPr>
          <w:rFonts w:ascii="Verdana" w:eastAsia="Courier New" w:hAnsi="Verdana" w:cs="Courier New"/>
          <w:sz w:val="20"/>
          <w:szCs w:val="20"/>
          <w:lang w:eastAsia="ar-SA"/>
        </w:rPr>
        <w:t xml:space="preserve"> query, etc.</w:t>
      </w:r>
    </w:p>
    <w:p w:rsidR="007E120C" w:rsidRDefault="007E120C" w:rsidP="007E120C">
      <w:pPr>
        <w:pStyle w:val="Normal11pt"/>
        <w:ind w:left="0"/>
        <w:rPr>
          <w:rFonts w:ascii="Verdana" w:eastAsia="Courier New" w:hAnsi="Verdana" w:cs="Courier New"/>
          <w:sz w:val="20"/>
          <w:szCs w:val="20"/>
          <w:lang w:eastAsia="ar-SA"/>
        </w:rPr>
      </w:pPr>
    </w:p>
    <w:p w:rsidR="007E120C" w:rsidRDefault="007E120C" w:rsidP="007E120C">
      <w:pPr>
        <w:spacing w:line="360" w:lineRule="auto"/>
      </w:pPr>
      <w:r w:rsidRPr="00A757A5">
        <w:rPr>
          <w:rFonts w:ascii="Verdana" w:hAnsi="Verdana"/>
          <w:b/>
          <w:iCs/>
          <w:color w:val="1C1C1C"/>
        </w:rPr>
        <w:t>Get</w:t>
      </w:r>
      <w:r>
        <w:rPr>
          <w:rFonts w:ascii="Verdana" w:hAnsi="Verdana"/>
          <w:b/>
          <w:iCs/>
          <w:color w:val="1C1C1C"/>
        </w:rPr>
        <w:t xml:space="preserve"> Request -</w:t>
      </w:r>
    </w:p>
    <w:p w:rsidR="007E120C" w:rsidRPr="00A757A5" w:rsidRDefault="007E120C" w:rsidP="007E120C">
      <w:pPr>
        <w:pStyle w:val="Normal11pt"/>
        <w:ind w:left="0"/>
        <w:rPr>
          <w:rFonts w:ascii="Verdana" w:eastAsia="Courier New" w:hAnsi="Verdana" w:cs="Courier New"/>
          <w:sz w:val="20"/>
          <w:szCs w:val="20"/>
          <w:lang w:eastAsia="ar-SA"/>
        </w:rPr>
      </w:pPr>
      <w:r w:rsidRPr="00A757A5">
        <w:rPr>
          <w:rFonts w:ascii="Verdana" w:eastAsia="Courier New" w:hAnsi="Verdana" w:cs="Courier New"/>
          <w:sz w:val="20"/>
          <w:szCs w:val="20"/>
          <w:lang w:eastAsia="ar-SA"/>
        </w:rPr>
        <w:t>In ‘get’ method, the URLs (images, tunes) are static which do require any user input and do not change. They only require a click from user to function. There URLs are contained by the HTML source code of the Webpage and are extracted using parsing.</w:t>
      </w:r>
    </w:p>
    <w:p w:rsidR="007E120C" w:rsidRDefault="007E120C" w:rsidP="007E120C">
      <w:pPr>
        <w:spacing w:line="360" w:lineRule="auto"/>
        <w:ind w:left="142"/>
      </w:pPr>
    </w:p>
    <w:p w:rsidR="001D7D29" w:rsidRPr="00B8369E" w:rsidRDefault="001D7D29" w:rsidP="005630C5">
      <w:pPr>
        <w:ind w:right="-151"/>
        <w:rPr>
          <w:rFonts w:ascii="Verdana" w:hAnsi="Verdana"/>
        </w:rPr>
      </w:pPr>
      <w:r w:rsidRPr="008D12C5">
        <w:rPr>
          <w:rFonts w:ascii="Verdana" w:hAnsi="Verdana"/>
        </w:rPr>
        <w:tab/>
      </w:r>
      <w:r w:rsidRPr="008D12C5">
        <w:rPr>
          <w:rFonts w:ascii="Verdana" w:hAnsi="Verdana"/>
        </w:rPr>
        <w:tab/>
      </w:r>
    </w:p>
    <w:p w:rsidR="00DC27F9" w:rsidRDefault="00DC27F9" w:rsidP="001D7D29">
      <w:pPr>
        <w:widowControl w:val="0"/>
        <w:tabs>
          <w:tab w:val="center" w:pos="4320"/>
          <w:tab w:val="right" w:pos="9630"/>
        </w:tabs>
        <w:autoSpaceDE w:val="0"/>
        <w:spacing w:line="276" w:lineRule="auto"/>
        <w:jc w:val="both"/>
        <w:rPr>
          <w:rFonts w:ascii="Verdana" w:hAnsi="Verdana"/>
          <w:b/>
          <w:bCs/>
        </w:rPr>
      </w:pPr>
    </w:p>
    <w:p w:rsidR="001D7D29" w:rsidRPr="008D12C5" w:rsidRDefault="001D7D29" w:rsidP="001D7D29">
      <w:pPr>
        <w:widowControl w:val="0"/>
        <w:tabs>
          <w:tab w:val="center" w:pos="4320"/>
          <w:tab w:val="right" w:pos="9630"/>
        </w:tabs>
        <w:autoSpaceDE w:val="0"/>
        <w:ind w:right="-360"/>
        <w:jc w:val="both"/>
        <w:rPr>
          <w:rFonts w:ascii="Verdana" w:hAnsi="Verdana" w:cs="Calibri"/>
          <w:b/>
          <w:bCs/>
          <w:iCs/>
        </w:rPr>
      </w:pPr>
    </w:p>
    <w:p w:rsidR="001D7D29" w:rsidRPr="008D12C5" w:rsidRDefault="00C43535" w:rsidP="008171C3">
      <w:pPr>
        <w:pStyle w:val="BodyText"/>
        <w:pBdr>
          <w:top w:val="single" w:sz="4" w:space="1" w:color="000000"/>
          <w:left w:val="single" w:sz="4" w:space="0" w:color="000000"/>
          <w:bottom w:val="single" w:sz="4" w:space="1" w:color="000000"/>
          <w:right w:val="single" w:sz="4" w:space="0" w:color="000000"/>
        </w:pBdr>
        <w:shd w:val="clear" w:color="auto" w:fill="E0E0E0"/>
        <w:spacing w:line="276" w:lineRule="auto"/>
        <w:rPr>
          <w:rFonts w:ascii="Verdana" w:hAnsi="Verdana"/>
          <w:b/>
          <w:sz w:val="20"/>
          <w:szCs w:val="20"/>
        </w:rPr>
      </w:pPr>
      <w:r w:rsidRPr="008D12C5">
        <w:rPr>
          <w:rFonts w:ascii="Verdana" w:hAnsi="Verdana"/>
          <w:b/>
          <w:bCs/>
          <w:iCs/>
          <w:sz w:val="20"/>
          <w:szCs w:val="20"/>
        </w:rPr>
        <w:t xml:space="preserve">Project </w:t>
      </w:r>
      <w:r w:rsidR="00495E1E" w:rsidRPr="008D12C5">
        <w:rPr>
          <w:rFonts w:ascii="Verdana" w:hAnsi="Verdana"/>
          <w:b/>
          <w:bCs/>
          <w:iCs/>
          <w:sz w:val="20"/>
          <w:szCs w:val="20"/>
        </w:rPr>
        <w:t>Details #</w:t>
      </w:r>
      <w:r w:rsidR="00D4451F">
        <w:rPr>
          <w:rFonts w:ascii="Verdana" w:hAnsi="Verdana"/>
          <w:b/>
          <w:bCs/>
          <w:iCs/>
          <w:sz w:val="20"/>
          <w:szCs w:val="20"/>
        </w:rPr>
        <w:t>1</w:t>
      </w:r>
      <w:r w:rsidR="00CA3B06">
        <w:rPr>
          <w:rFonts w:ascii="Verdana" w:hAnsi="Verdana"/>
          <w:b/>
          <w:bCs/>
          <w:iCs/>
          <w:sz w:val="20"/>
          <w:szCs w:val="20"/>
        </w:rPr>
        <w:t xml:space="preserve"> :</w:t>
      </w:r>
      <w:r w:rsidR="00985496">
        <w:rPr>
          <w:rFonts w:ascii="Verdana" w:hAnsi="Verdana"/>
          <w:b/>
          <w:bCs/>
          <w:iCs/>
          <w:sz w:val="20"/>
          <w:szCs w:val="20"/>
        </w:rPr>
        <w:t xml:space="preserve"> </w:t>
      </w:r>
      <w:r w:rsidR="008171C3">
        <w:rPr>
          <w:rFonts w:ascii="Verdana" w:hAnsi="Verdana"/>
          <w:b/>
          <w:bCs/>
          <w:iCs/>
          <w:sz w:val="20"/>
          <w:szCs w:val="20"/>
        </w:rPr>
        <w:t>Crawling &amp; Searching</w:t>
      </w:r>
    </w:p>
    <w:p w:rsidR="001D7D29" w:rsidRPr="008D12C5" w:rsidRDefault="001D7D29" w:rsidP="001D7D29">
      <w:pPr>
        <w:ind w:right="-151"/>
        <w:rPr>
          <w:rFonts w:ascii="Verdana" w:hAnsi="Verdana"/>
        </w:rPr>
      </w:pPr>
      <w:r w:rsidRPr="008D12C5">
        <w:rPr>
          <w:rFonts w:ascii="Verdana" w:hAnsi="Verdana"/>
          <w:b/>
        </w:rPr>
        <w:t xml:space="preserve">Company:  </w:t>
      </w:r>
      <w:proofErr w:type="spellStart"/>
      <w:r w:rsidR="00DB402A">
        <w:rPr>
          <w:rFonts w:ascii="Verdana" w:hAnsi="Verdana" w:cs="Arial"/>
          <w:b/>
          <w:bCs/>
        </w:rPr>
        <w:t>Mindtech</w:t>
      </w:r>
      <w:proofErr w:type="spellEnd"/>
      <w:r w:rsidR="00DB402A">
        <w:rPr>
          <w:rFonts w:ascii="Verdana" w:hAnsi="Verdana" w:cs="Arial"/>
          <w:b/>
          <w:bCs/>
        </w:rPr>
        <w:t xml:space="preserve"> I Solution</w:t>
      </w:r>
      <w:r w:rsidRPr="008D12C5">
        <w:rPr>
          <w:rFonts w:ascii="Verdana" w:hAnsi="Verdana"/>
        </w:rPr>
        <w:tab/>
      </w:r>
      <w:r w:rsidRPr="008D12C5">
        <w:rPr>
          <w:rFonts w:ascii="Verdana" w:hAnsi="Verdana"/>
        </w:rPr>
        <w:tab/>
      </w:r>
    </w:p>
    <w:p w:rsidR="00276B69" w:rsidRDefault="00276B69" w:rsidP="001D7D29">
      <w:pPr>
        <w:widowControl w:val="0"/>
        <w:tabs>
          <w:tab w:val="center" w:pos="4320"/>
          <w:tab w:val="right" w:pos="9630"/>
        </w:tabs>
        <w:autoSpaceDE w:val="0"/>
        <w:spacing w:line="276" w:lineRule="auto"/>
        <w:jc w:val="both"/>
        <w:rPr>
          <w:rFonts w:ascii="Verdana" w:hAnsi="Verdana"/>
          <w:b/>
          <w:bCs/>
        </w:rPr>
      </w:pPr>
    </w:p>
    <w:p w:rsidR="001D7D29" w:rsidRPr="008D12C5" w:rsidRDefault="001D7D29" w:rsidP="001D7D29">
      <w:pPr>
        <w:widowControl w:val="0"/>
        <w:tabs>
          <w:tab w:val="center" w:pos="4320"/>
          <w:tab w:val="right" w:pos="9630"/>
        </w:tabs>
        <w:autoSpaceDE w:val="0"/>
        <w:spacing w:line="276" w:lineRule="auto"/>
        <w:jc w:val="both"/>
        <w:rPr>
          <w:rFonts w:ascii="Verdana" w:hAnsi="Verdana"/>
        </w:rPr>
      </w:pPr>
      <w:r w:rsidRPr="008D12C5">
        <w:rPr>
          <w:rFonts w:ascii="Verdana" w:hAnsi="Verdana"/>
          <w:b/>
          <w:bCs/>
        </w:rPr>
        <w:t>Role</w:t>
      </w:r>
      <w:r w:rsidRPr="008D12C5">
        <w:rPr>
          <w:rFonts w:ascii="Verdana" w:hAnsi="Verdana"/>
          <w:b/>
        </w:rPr>
        <w:t>:</w:t>
      </w:r>
      <w:r w:rsidR="0068496B" w:rsidRPr="008D12C5">
        <w:rPr>
          <w:rFonts w:ascii="Verdana" w:hAnsi="Verdana"/>
          <w:b/>
        </w:rPr>
        <w:t xml:space="preserve">          </w:t>
      </w:r>
      <w:r w:rsidRPr="008D12C5">
        <w:rPr>
          <w:rFonts w:ascii="Verdana" w:hAnsi="Verdana"/>
        </w:rPr>
        <w:t>JAVA/J2EE Developer.</w:t>
      </w:r>
    </w:p>
    <w:p w:rsidR="009B79E2" w:rsidRPr="008D12C5" w:rsidRDefault="009B79E2" w:rsidP="001D7D29">
      <w:pPr>
        <w:ind w:right="-151"/>
        <w:rPr>
          <w:rFonts w:ascii="Verdana" w:hAnsi="Verdana" w:cs="Angsana New"/>
          <w:b/>
          <w:color w:val="000000"/>
          <w:lang w:eastAsia="th-TH" w:bidi="th-TH"/>
        </w:rPr>
      </w:pPr>
    </w:p>
    <w:p w:rsidR="008171C3" w:rsidRPr="00A808CF" w:rsidRDefault="001D7D29" w:rsidP="00A808CF">
      <w:pPr>
        <w:widowControl w:val="0"/>
        <w:autoSpaceDE w:val="0"/>
        <w:autoSpaceDN w:val="0"/>
        <w:adjustRightInd w:val="0"/>
        <w:jc w:val="both"/>
        <w:rPr>
          <w:rFonts w:ascii="Verdana" w:hAnsi="Verdana" w:cs="Verdana"/>
          <w:b/>
          <w:sz w:val="18"/>
          <w:szCs w:val="18"/>
        </w:rPr>
      </w:pPr>
      <w:r w:rsidRPr="008D12C5">
        <w:rPr>
          <w:rFonts w:ascii="Verdana" w:hAnsi="Verdana"/>
          <w:b/>
          <w:iCs/>
          <w:color w:val="1C1C1C"/>
        </w:rPr>
        <w:t>Description:</w:t>
      </w:r>
      <w:r w:rsidR="00BE3A19" w:rsidRPr="00BE3A19">
        <w:rPr>
          <w:rFonts w:ascii="Verdana" w:hAnsi="Verdana" w:cs="Verdana"/>
          <w:b/>
          <w:sz w:val="18"/>
          <w:szCs w:val="18"/>
        </w:rPr>
        <w:t xml:space="preserve"> </w:t>
      </w:r>
      <w:r w:rsidR="008171C3" w:rsidRPr="007E4F8E">
        <w:rPr>
          <w:rFonts w:ascii="Verdana" w:eastAsia="Courier New" w:hAnsi="Verdana" w:cs="Courier New"/>
        </w:rPr>
        <w:t>Searching is happening in two steps.</w:t>
      </w:r>
    </w:p>
    <w:p w:rsidR="008171C3" w:rsidRPr="007E4F8E" w:rsidRDefault="008171C3" w:rsidP="007E4F8E">
      <w:pPr>
        <w:pStyle w:val="Normal11pt"/>
        <w:ind w:left="0"/>
        <w:rPr>
          <w:rFonts w:ascii="Verdana" w:eastAsia="Courier New" w:hAnsi="Verdana" w:cs="Courier New"/>
          <w:sz w:val="20"/>
          <w:szCs w:val="20"/>
          <w:lang w:eastAsia="ar-SA"/>
        </w:rPr>
      </w:pPr>
    </w:p>
    <w:p w:rsidR="008171C3" w:rsidRPr="007E4F8E" w:rsidRDefault="008171C3" w:rsidP="007E4F8E">
      <w:pPr>
        <w:pStyle w:val="Normal11pt"/>
        <w:ind w:left="0"/>
        <w:rPr>
          <w:rFonts w:ascii="Verdana" w:eastAsia="Courier New" w:hAnsi="Verdana" w:cs="Courier New"/>
          <w:sz w:val="20"/>
          <w:szCs w:val="20"/>
          <w:lang w:eastAsia="ar-SA"/>
        </w:rPr>
      </w:pPr>
      <w:r w:rsidRPr="007E4F8E">
        <w:rPr>
          <w:rFonts w:ascii="Verdana" w:hAnsi="Verdana"/>
          <w:b/>
          <w:iCs/>
          <w:color w:val="1C1C1C"/>
          <w:sz w:val="20"/>
          <w:szCs w:val="20"/>
          <w:lang w:eastAsia="ar-SA"/>
        </w:rPr>
        <w:t>INDEXING</w:t>
      </w:r>
      <w:r w:rsidRPr="007E4F8E">
        <w:rPr>
          <w:rFonts w:ascii="Verdana" w:eastAsia="Courier New" w:hAnsi="Verdana" w:cs="Courier New"/>
          <w:sz w:val="20"/>
          <w:szCs w:val="20"/>
          <w:lang w:eastAsia="ar-SA"/>
        </w:rPr>
        <w:t xml:space="preserve"> – As part of indexing we used XML as an input in specified form that XML contains all the information related to songs. As part of </w:t>
      </w:r>
      <w:proofErr w:type="spellStart"/>
      <w:r w:rsidRPr="007E4F8E">
        <w:rPr>
          <w:rFonts w:ascii="Verdana" w:eastAsia="Courier New" w:hAnsi="Verdana" w:cs="Courier New"/>
          <w:sz w:val="20"/>
          <w:szCs w:val="20"/>
          <w:lang w:eastAsia="ar-SA"/>
        </w:rPr>
        <w:t>Solr</w:t>
      </w:r>
      <w:proofErr w:type="spellEnd"/>
      <w:r w:rsidRPr="007E4F8E">
        <w:rPr>
          <w:rFonts w:ascii="Verdana" w:eastAsia="Courier New" w:hAnsi="Verdana" w:cs="Courier New"/>
          <w:sz w:val="20"/>
          <w:szCs w:val="20"/>
          <w:lang w:eastAsia="ar-SA"/>
        </w:rPr>
        <w:t xml:space="preserve"> having some configuration files and some tokenizer and filter classes. We are using those classes in our configuration file according to our need. After tokenizing and filtering the field we provide the boost on the field if required. We can also use some delimiter classes and properties file that defines the stop words. </w:t>
      </w:r>
    </w:p>
    <w:p w:rsidR="007E4F8E" w:rsidRDefault="007E4F8E" w:rsidP="007E4F8E">
      <w:pPr>
        <w:pStyle w:val="Normal11pt"/>
        <w:ind w:left="0"/>
        <w:rPr>
          <w:rFonts w:ascii="Verdana" w:hAnsi="Verdana"/>
          <w:b/>
          <w:iCs/>
          <w:color w:val="1C1C1C"/>
          <w:sz w:val="20"/>
          <w:szCs w:val="20"/>
          <w:lang w:eastAsia="ar-SA"/>
        </w:rPr>
      </w:pPr>
    </w:p>
    <w:p w:rsidR="008171C3" w:rsidRDefault="008171C3" w:rsidP="007E4F8E">
      <w:pPr>
        <w:pStyle w:val="Normal11pt"/>
        <w:ind w:left="0"/>
        <w:rPr>
          <w:rFonts w:ascii="Verdana" w:eastAsia="Courier New" w:hAnsi="Verdana" w:cs="Courier New"/>
          <w:sz w:val="20"/>
          <w:szCs w:val="20"/>
          <w:lang w:eastAsia="ar-SA"/>
        </w:rPr>
      </w:pPr>
      <w:r w:rsidRPr="007E4F8E">
        <w:rPr>
          <w:rFonts w:ascii="Verdana" w:hAnsi="Verdana"/>
          <w:b/>
          <w:iCs/>
          <w:color w:val="1C1C1C"/>
          <w:sz w:val="20"/>
          <w:szCs w:val="20"/>
          <w:lang w:eastAsia="ar-SA"/>
        </w:rPr>
        <w:t>SEARCHING-</w:t>
      </w:r>
      <w:r w:rsidRPr="007E4F8E">
        <w:rPr>
          <w:rFonts w:ascii="Verdana" w:eastAsia="Courier New" w:hAnsi="Verdana" w:cs="Courier New"/>
          <w:sz w:val="20"/>
          <w:szCs w:val="20"/>
          <w:lang w:eastAsia="ar-SA"/>
        </w:rPr>
        <w:t xml:space="preserve">After indexing we can search the term on these indexes by using Lucene query. By default </w:t>
      </w:r>
      <w:proofErr w:type="spellStart"/>
      <w:r w:rsidRPr="007E4F8E">
        <w:rPr>
          <w:rFonts w:ascii="Verdana" w:eastAsia="Courier New" w:hAnsi="Verdana" w:cs="Courier New"/>
          <w:sz w:val="20"/>
          <w:szCs w:val="20"/>
          <w:lang w:eastAsia="ar-SA"/>
        </w:rPr>
        <w:t>sorl</w:t>
      </w:r>
      <w:proofErr w:type="spellEnd"/>
      <w:r w:rsidRPr="007E4F8E">
        <w:rPr>
          <w:rFonts w:ascii="Verdana" w:eastAsia="Courier New" w:hAnsi="Verdana" w:cs="Courier New"/>
          <w:sz w:val="20"/>
          <w:szCs w:val="20"/>
          <w:lang w:eastAsia="ar-SA"/>
        </w:rPr>
        <w:t xml:space="preserve"> uses the default query but it provides the mechanism to create the query also. Like we can provide the boost on querying time also, and we can use minimum should match, </w:t>
      </w:r>
      <w:proofErr w:type="spellStart"/>
      <w:r w:rsidRPr="007E4F8E">
        <w:rPr>
          <w:rFonts w:ascii="Verdana" w:eastAsia="Courier New" w:hAnsi="Verdana" w:cs="Courier New"/>
          <w:sz w:val="20"/>
          <w:szCs w:val="20"/>
          <w:lang w:eastAsia="ar-SA"/>
        </w:rPr>
        <w:t>disMax</w:t>
      </w:r>
      <w:proofErr w:type="spellEnd"/>
      <w:r w:rsidRPr="007E4F8E">
        <w:rPr>
          <w:rFonts w:ascii="Verdana" w:eastAsia="Courier New" w:hAnsi="Verdana" w:cs="Courier New"/>
          <w:sz w:val="20"/>
          <w:szCs w:val="20"/>
          <w:lang w:eastAsia="ar-SA"/>
        </w:rPr>
        <w:t xml:space="preserve"> query, etc.</w:t>
      </w:r>
    </w:p>
    <w:p w:rsidR="00346ED1" w:rsidRDefault="00346ED1" w:rsidP="007E4F8E">
      <w:pPr>
        <w:pStyle w:val="Normal11pt"/>
        <w:ind w:left="0"/>
        <w:rPr>
          <w:rFonts w:ascii="Verdana" w:eastAsia="Courier New" w:hAnsi="Verdana" w:cs="Courier New"/>
          <w:sz w:val="20"/>
          <w:szCs w:val="20"/>
          <w:lang w:eastAsia="ar-SA"/>
        </w:rPr>
      </w:pPr>
    </w:p>
    <w:p w:rsidR="00A757A5" w:rsidRDefault="00A757A5" w:rsidP="00A757A5">
      <w:pPr>
        <w:spacing w:line="360" w:lineRule="auto"/>
      </w:pPr>
      <w:r w:rsidRPr="00A757A5">
        <w:rPr>
          <w:rFonts w:ascii="Verdana" w:hAnsi="Verdana"/>
          <w:b/>
          <w:iCs/>
          <w:color w:val="1C1C1C"/>
        </w:rPr>
        <w:t>Get</w:t>
      </w:r>
      <w:r>
        <w:rPr>
          <w:rFonts w:ascii="Verdana" w:hAnsi="Verdana"/>
          <w:b/>
          <w:iCs/>
          <w:color w:val="1C1C1C"/>
        </w:rPr>
        <w:t xml:space="preserve"> Request -</w:t>
      </w:r>
    </w:p>
    <w:p w:rsidR="00A757A5" w:rsidRPr="00A757A5" w:rsidRDefault="00A757A5" w:rsidP="00A757A5">
      <w:pPr>
        <w:pStyle w:val="Normal11pt"/>
        <w:ind w:left="0"/>
        <w:rPr>
          <w:rFonts w:ascii="Verdana" w:eastAsia="Courier New" w:hAnsi="Verdana" w:cs="Courier New"/>
          <w:sz w:val="20"/>
          <w:szCs w:val="20"/>
          <w:lang w:eastAsia="ar-SA"/>
        </w:rPr>
      </w:pPr>
      <w:r w:rsidRPr="00A757A5">
        <w:rPr>
          <w:rFonts w:ascii="Verdana" w:eastAsia="Courier New" w:hAnsi="Verdana" w:cs="Courier New"/>
          <w:sz w:val="20"/>
          <w:szCs w:val="20"/>
          <w:lang w:eastAsia="ar-SA"/>
        </w:rPr>
        <w:t>In ‘get’ method, the URLs (images, tunes) are static which do require any user input and do not change. They only require a click from user to function. There URLs are contained by the HTML source code of the Webpage and are extracted using parsing.</w:t>
      </w:r>
    </w:p>
    <w:p w:rsidR="00B85D5C" w:rsidRPr="00A757A5" w:rsidRDefault="00B85D5C" w:rsidP="00B85D5C">
      <w:pPr>
        <w:spacing w:line="360" w:lineRule="auto"/>
        <w:rPr>
          <w:rFonts w:ascii="Verdana" w:hAnsi="Verdana"/>
          <w:b/>
          <w:iCs/>
          <w:color w:val="1C1C1C"/>
        </w:rPr>
      </w:pPr>
      <w:r w:rsidRPr="00A757A5">
        <w:rPr>
          <w:rFonts w:ascii="Verdana" w:hAnsi="Verdana"/>
          <w:b/>
          <w:iCs/>
          <w:color w:val="1C1C1C"/>
        </w:rPr>
        <w:t xml:space="preserve">Post Request - </w:t>
      </w:r>
    </w:p>
    <w:p w:rsidR="00B85D5C" w:rsidRPr="00A757A5" w:rsidRDefault="00B85D5C" w:rsidP="00B85D5C">
      <w:pPr>
        <w:pStyle w:val="Normal11pt"/>
        <w:ind w:left="0"/>
        <w:rPr>
          <w:rFonts w:ascii="Verdana" w:eastAsia="Courier New" w:hAnsi="Verdana" w:cs="Courier New"/>
          <w:sz w:val="20"/>
          <w:szCs w:val="20"/>
          <w:lang w:eastAsia="ar-SA"/>
        </w:rPr>
      </w:pPr>
      <w:r w:rsidRPr="00A757A5">
        <w:rPr>
          <w:rFonts w:ascii="Verdana" w:eastAsia="Courier New" w:hAnsi="Verdana" w:cs="Courier New"/>
          <w:sz w:val="20"/>
          <w:szCs w:val="20"/>
          <w:lang w:eastAsia="ar-SA"/>
        </w:rPr>
        <w:t xml:space="preserve">In ‘post’ method, the URLs are dynamic and changes as per user input (as in Air Fares). The scripts update the html content of the Webpage in real-time and those fields (parameters) are </w:t>
      </w:r>
      <w:r w:rsidRPr="00A757A5">
        <w:rPr>
          <w:rFonts w:ascii="Verdana" w:eastAsia="Courier New" w:hAnsi="Verdana" w:cs="Courier New"/>
          <w:sz w:val="20"/>
          <w:szCs w:val="20"/>
          <w:lang w:eastAsia="ar-SA"/>
        </w:rPr>
        <w:lastRenderedPageBreak/>
        <w:t>then used to generate the further page(s). The program here works as an automated user and inputs different sets of values repeatedly as a human user would do and generates the data accordingly.</w:t>
      </w:r>
    </w:p>
    <w:p w:rsidR="00B85D5C" w:rsidRDefault="00B85D5C" w:rsidP="00B85D5C">
      <w:pPr>
        <w:spacing w:line="360" w:lineRule="auto"/>
        <w:ind w:left="142"/>
      </w:pPr>
    </w:p>
    <w:p w:rsidR="00B85D5C" w:rsidRDefault="00B85D5C" w:rsidP="00B85D5C">
      <w:pPr>
        <w:spacing w:line="360" w:lineRule="auto"/>
        <w:ind w:left="142"/>
        <w:rPr>
          <w:rFonts w:ascii="Verdana" w:eastAsia="Courier New" w:hAnsi="Verdana" w:cs="Courier New"/>
          <w:b/>
          <w:bCs/>
          <w:u w:val="single"/>
        </w:rPr>
      </w:pPr>
      <w:r w:rsidRPr="00815F53">
        <w:rPr>
          <w:rFonts w:ascii="Verdana" w:eastAsia="Courier New" w:hAnsi="Verdana" w:cs="Courier New"/>
          <w:b/>
          <w:bCs/>
          <w:u w:val="single"/>
        </w:rPr>
        <w:t>Types of crawling are as follows:</w:t>
      </w:r>
    </w:p>
    <w:p w:rsidR="00B85D5C" w:rsidRPr="00815F53" w:rsidRDefault="00B85D5C" w:rsidP="00B85D5C">
      <w:pPr>
        <w:spacing w:line="360" w:lineRule="auto"/>
        <w:ind w:left="142"/>
        <w:rPr>
          <w:rFonts w:ascii="Verdana" w:eastAsia="Courier New" w:hAnsi="Verdana" w:cs="Courier New"/>
          <w:b/>
          <w:bCs/>
          <w:u w:val="single"/>
        </w:rPr>
      </w:pPr>
    </w:p>
    <w:p w:rsidR="00B85D5C" w:rsidRPr="00815F53" w:rsidRDefault="00B85D5C" w:rsidP="00B85D5C">
      <w:pPr>
        <w:pStyle w:val="ListParagraph"/>
        <w:widowControl w:val="0"/>
        <w:numPr>
          <w:ilvl w:val="0"/>
          <w:numId w:val="10"/>
        </w:numPr>
        <w:autoSpaceDE w:val="0"/>
        <w:autoSpaceDN w:val="0"/>
        <w:adjustRightInd w:val="0"/>
        <w:rPr>
          <w:rFonts w:ascii="Verdana" w:eastAsia="Courier New" w:hAnsi="Verdana" w:cs="Courier New"/>
        </w:rPr>
      </w:pPr>
      <w:r w:rsidRPr="00815F53">
        <w:rPr>
          <w:rFonts w:ascii="Verdana" w:eastAsia="Courier New" w:hAnsi="Verdana" w:cs="Courier New"/>
        </w:rPr>
        <w:t>Product Crawling</w:t>
      </w:r>
    </w:p>
    <w:p w:rsidR="00B85D5C" w:rsidRPr="00815F53" w:rsidRDefault="00B85D5C" w:rsidP="00B85D5C">
      <w:pPr>
        <w:pStyle w:val="ListParagraph"/>
        <w:widowControl w:val="0"/>
        <w:numPr>
          <w:ilvl w:val="0"/>
          <w:numId w:val="10"/>
        </w:numPr>
        <w:autoSpaceDE w:val="0"/>
        <w:autoSpaceDN w:val="0"/>
        <w:adjustRightInd w:val="0"/>
        <w:rPr>
          <w:rFonts w:ascii="Verdana" w:eastAsia="Courier New" w:hAnsi="Verdana" w:cs="Courier New"/>
        </w:rPr>
      </w:pPr>
      <w:r w:rsidRPr="00815F53">
        <w:rPr>
          <w:rFonts w:ascii="Verdana" w:eastAsia="Courier New" w:hAnsi="Verdana" w:cs="Courier New"/>
        </w:rPr>
        <w:t>Job Crawling</w:t>
      </w:r>
    </w:p>
    <w:p w:rsidR="00B85D5C" w:rsidRPr="00815F53" w:rsidRDefault="00B85D5C" w:rsidP="00B85D5C">
      <w:pPr>
        <w:pStyle w:val="ListParagraph"/>
        <w:widowControl w:val="0"/>
        <w:numPr>
          <w:ilvl w:val="0"/>
          <w:numId w:val="10"/>
        </w:numPr>
        <w:autoSpaceDE w:val="0"/>
        <w:autoSpaceDN w:val="0"/>
        <w:adjustRightInd w:val="0"/>
        <w:rPr>
          <w:rFonts w:ascii="Verdana" w:eastAsia="Courier New" w:hAnsi="Verdana" w:cs="Courier New"/>
        </w:rPr>
      </w:pPr>
      <w:r w:rsidRPr="00815F53">
        <w:rPr>
          <w:rFonts w:ascii="Verdana" w:eastAsia="Courier New" w:hAnsi="Verdana" w:cs="Courier New"/>
        </w:rPr>
        <w:t>In job Crawling We extract all information of jobs for different locations</w:t>
      </w:r>
    </w:p>
    <w:p w:rsidR="00B85D5C" w:rsidRPr="00815F53" w:rsidRDefault="00B85D5C" w:rsidP="00B85D5C">
      <w:pPr>
        <w:pStyle w:val="ListParagraph"/>
        <w:widowControl w:val="0"/>
        <w:numPr>
          <w:ilvl w:val="0"/>
          <w:numId w:val="10"/>
        </w:numPr>
        <w:autoSpaceDE w:val="0"/>
        <w:autoSpaceDN w:val="0"/>
        <w:adjustRightInd w:val="0"/>
        <w:rPr>
          <w:rFonts w:ascii="Verdana" w:eastAsia="Courier New" w:hAnsi="Verdana" w:cs="Courier New"/>
        </w:rPr>
      </w:pPr>
      <w:r w:rsidRPr="00815F53">
        <w:rPr>
          <w:rFonts w:ascii="Verdana" w:eastAsia="Courier New" w:hAnsi="Verdana" w:cs="Courier New"/>
        </w:rPr>
        <w:t>Video Crawling</w:t>
      </w:r>
    </w:p>
    <w:p w:rsidR="00B85D5C" w:rsidRPr="00815F53" w:rsidRDefault="00B85D5C" w:rsidP="00B85D5C">
      <w:pPr>
        <w:pStyle w:val="ListParagraph"/>
        <w:widowControl w:val="0"/>
        <w:numPr>
          <w:ilvl w:val="0"/>
          <w:numId w:val="10"/>
        </w:numPr>
        <w:autoSpaceDE w:val="0"/>
        <w:autoSpaceDN w:val="0"/>
        <w:adjustRightInd w:val="0"/>
        <w:rPr>
          <w:rFonts w:ascii="Verdana" w:eastAsia="Courier New" w:hAnsi="Verdana" w:cs="Courier New"/>
        </w:rPr>
      </w:pPr>
      <w:r w:rsidRPr="00815F53">
        <w:rPr>
          <w:rFonts w:ascii="Verdana" w:eastAsia="Courier New" w:hAnsi="Verdana" w:cs="Courier New"/>
        </w:rPr>
        <w:t>Image Crawling</w:t>
      </w:r>
    </w:p>
    <w:p w:rsidR="00B85D5C" w:rsidRPr="00815F53" w:rsidRDefault="00B85D5C" w:rsidP="00B85D5C">
      <w:pPr>
        <w:pStyle w:val="ListParagraph"/>
        <w:widowControl w:val="0"/>
        <w:numPr>
          <w:ilvl w:val="0"/>
          <w:numId w:val="10"/>
        </w:numPr>
        <w:autoSpaceDE w:val="0"/>
        <w:autoSpaceDN w:val="0"/>
        <w:adjustRightInd w:val="0"/>
        <w:rPr>
          <w:rFonts w:ascii="Verdana" w:eastAsia="Courier New" w:hAnsi="Verdana" w:cs="Courier New"/>
        </w:rPr>
      </w:pPr>
      <w:r w:rsidRPr="00815F53">
        <w:rPr>
          <w:rFonts w:ascii="Verdana" w:eastAsia="Courier New" w:hAnsi="Verdana" w:cs="Courier New"/>
        </w:rPr>
        <w:t>Tours and Travels</w:t>
      </w:r>
    </w:p>
    <w:p w:rsidR="00B85D5C" w:rsidRPr="00815F53" w:rsidRDefault="00B85D5C" w:rsidP="00B85D5C">
      <w:pPr>
        <w:pStyle w:val="ListParagraph"/>
        <w:widowControl w:val="0"/>
        <w:numPr>
          <w:ilvl w:val="0"/>
          <w:numId w:val="10"/>
        </w:numPr>
        <w:autoSpaceDE w:val="0"/>
        <w:autoSpaceDN w:val="0"/>
        <w:adjustRightInd w:val="0"/>
        <w:rPr>
          <w:rFonts w:ascii="Verdana" w:eastAsia="Courier New" w:hAnsi="Verdana" w:cs="Courier New"/>
        </w:rPr>
      </w:pPr>
      <w:r w:rsidRPr="00815F53">
        <w:rPr>
          <w:rFonts w:ascii="Verdana" w:eastAsia="Courier New" w:hAnsi="Verdana" w:cs="Courier New"/>
        </w:rPr>
        <w:t>Hotels Crawling</w:t>
      </w:r>
    </w:p>
    <w:p w:rsidR="00B85D5C" w:rsidRPr="00815F53" w:rsidRDefault="00B85D5C" w:rsidP="00B85D5C">
      <w:pPr>
        <w:pStyle w:val="Normal11pt"/>
        <w:numPr>
          <w:ilvl w:val="0"/>
          <w:numId w:val="10"/>
        </w:numPr>
        <w:rPr>
          <w:rFonts w:ascii="Verdana" w:eastAsia="Courier New" w:hAnsi="Verdana" w:cs="Courier New"/>
          <w:sz w:val="20"/>
          <w:szCs w:val="20"/>
          <w:lang w:eastAsia="ar-SA"/>
        </w:rPr>
      </w:pPr>
      <w:r w:rsidRPr="00815F53">
        <w:rPr>
          <w:rFonts w:ascii="Verdana" w:eastAsia="Courier New" w:hAnsi="Verdana" w:cs="Courier New"/>
          <w:sz w:val="20"/>
          <w:szCs w:val="20"/>
          <w:lang w:eastAsia="ar-SA"/>
        </w:rPr>
        <w:t>Mobile Ring Tone Crawling</w:t>
      </w:r>
    </w:p>
    <w:p w:rsidR="00B85D5C" w:rsidRDefault="00B85D5C" w:rsidP="00B85D5C">
      <w:pPr>
        <w:pStyle w:val="Normal11pt"/>
        <w:ind w:left="0"/>
        <w:rPr>
          <w:rFonts w:ascii="Verdana" w:eastAsia="Courier New" w:hAnsi="Verdana" w:cs="Courier New"/>
          <w:sz w:val="20"/>
          <w:szCs w:val="20"/>
          <w:lang w:eastAsia="ar-SA"/>
        </w:rPr>
      </w:pPr>
    </w:p>
    <w:p w:rsidR="00B85D5C" w:rsidRPr="007E4F8E" w:rsidRDefault="00B85D5C" w:rsidP="00B85D5C">
      <w:pPr>
        <w:pStyle w:val="Normal11pt"/>
        <w:ind w:left="0"/>
        <w:rPr>
          <w:rFonts w:ascii="Verdana" w:eastAsia="Courier New" w:hAnsi="Verdana" w:cs="Courier New"/>
          <w:sz w:val="20"/>
          <w:szCs w:val="20"/>
          <w:lang w:eastAsia="ar-SA"/>
        </w:rPr>
      </w:pPr>
    </w:p>
    <w:p w:rsidR="00B85D5C" w:rsidRPr="007E4F8E" w:rsidRDefault="00B85D5C" w:rsidP="00B85D5C">
      <w:pPr>
        <w:pStyle w:val="Normal11pt"/>
        <w:ind w:left="0"/>
        <w:rPr>
          <w:rFonts w:ascii="Verdana" w:eastAsia="Courier New" w:hAnsi="Verdana" w:cs="Courier New"/>
          <w:sz w:val="20"/>
          <w:szCs w:val="20"/>
          <w:lang w:eastAsia="ar-SA"/>
        </w:rPr>
      </w:pPr>
      <w:proofErr w:type="spellStart"/>
      <w:r w:rsidRPr="007E4F8E">
        <w:rPr>
          <w:rFonts w:ascii="Verdana" w:hAnsi="Verdana"/>
          <w:b/>
          <w:iCs/>
          <w:color w:val="1C1C1C"/>
          <w:sz w:val="20"/>
          <w:szCs w:val="20"/>
          <w:lang w:eastAsia="ar-SA"/>
        </w:rPr>
        <w:t>Responsibilities</w:t>
      </w:r>
      <w:r w:rsidRPr="007E4F8E">
        <w:rPr>
          <w:rFonts w:ascii="Verdana" w:eastAsia="Courier New" w:hAnsi="Verdana" w:cs="Courier New"/>
          <w:sz w:val="20"/>
          <w:szCs w:val="20"/>
          <w:lang w:eastAsia="ar-SA"/>
        </w:rPr>
        <w:t>:Involved</w:t>
      </w:r>
      <w:proofErr w:type="spellEnd"/>
      <w:r w:rsidRPr="007E4F8E">
        <w:rPr>
          <w:rFonts w:ascii="Verdana" w:eastAsia="Courier New" w:hAnsi="Verdana" w:cs="Courier New"/>
          <w:sz w:val="20"/>
          <w:szCs w:val="20"/>
          <w:lang w:eastAsia="ar-SA"/>
        </w:rPr>
        <w:t xml:space="preserve"> in the coding part of the </w:t>
      </w:r>
      <w:proofErr w:type="spellStart"/>
      <w:r w:rsidRPr="007E4F8E">
        <w:rPr>
          <w:rFonts w:ascii="Verdana" w:eastAsia="Courier New" w:hAnsi="Verdana" w:cs="Courier New"/>
          <w:sz w:val="20"/>
          <w:szCs w:val="20"/>
          <w:lang w:eastAsia="ar-SA"/>
        </w:rPr>
        <w:t>project.Worked</w:t>
      </w:r>
      <w:proofErr w:type="spellEnd"/>
      <w:r w:rsidRPr="007E4F8E">
        <w:rPr>
          <w:rFonts w:ascii="Verdana" w:eastAsia="Courier New" w:hAnsi="Verdana" w:cs="Courier New"/>
          <w:sz w:val="20"/>
          <w:szCs w:val="20"/>
          <w:lang w:eastAsia="ar-SA"/>
        </w:rPr>
        <w:t xml:space="preserve"> with J2EE Architecture, implemented Mod</w:t>
      </w:r>
      <w:r>
        <w:rPr>
          <w:rFonts w:ascii="Verdana" w:eastAsia="Courier New" w:hAnsi="Verdana" w:cs="Courier New"/>
          <w:sz w:val="20"/>
          <w:szCs w:val="20"/>
          <w:lang w:eastAsia="ar-SA"/>
        </w:rPr>
        <w:t xml:space="preserve">el View Controller (MVC) design </w:t>
      </w:r>
      <w:proofErr w:type="spellStart"/>
      <w:r w:rsidRPr="007E4F8E">
        <w:rPr>
          <w:rFonts w:ascii="Verdana" w:eastAsia="Courier New" w:hAnsi="Verdana" w:cs="Courier New"/>
          <w:sz w:val="20"/>
          <w:szCs w:val="20"/>
          <w:lang w:eastAsia="ar-SA"/>
        </w:rPr>
        <w:t>pattern.Implemented</w:t>
      </w:r>
      <w:proofErr w:type="spellEnd"/>
      <w:r w:rsidRPr="007E4F8E">
        <w:rPr>
          <w:rFonts w:ascii="Verdana" w:eastAsia="Courier New" w:hAnsi="Verdana" w:cs="Courier New"/>
          <w:sz w:val="20"/>
          <w:szCs w:val="20"/>
          <w:lang w:eastAsia="ar-SA"/>
        </w:rPr>
        <w:t xml:space="preserve"> DAO’s. Identify the site that can have huge amount of data and crawl them.</w:t>
      </w:r>
    </w:p>
    <w:p w:rsidR="00B85D5C" w:rsidRPr="007E4F8E" w:rsidRDefault="00B85D5C" w:rsidP="00B85D5C">
      <w:pPr>
        <w:pStyle w:val="Normal11pt"/>
        <w:ind w:left="0"/>
        <w:rPr>
          <w:rFonts w:ascii="Verdana" w:eastAsia="Courier New" w:hAnsi="Verdana" w:cs="Courier New"/>
          <w:sz w:val="20"/>
          <w:szCs w:val="20"/>
          <w:lang w:eastAsia="ar-SA"/>
        </w:rPr>
      </w:pPr>
      <w:r w:rsidRPr="007E4F8E">
        <w:rPr>
          <w:rFonts w:ascii="Verdana" w:eastAsia="Courier New" w:hAnsi="Verdana" w:cs="Courier New"/>
          <w:sz w:val="20"/>
          <w:szCs w:val="20"/>
          <w:lang w:eastAsia="ar-SA"/>
        </w:rPr>
        <w:t>Writing routine task to generate XML for new data and Index it and make available in searching.</w:t>
      </w:r>
    </w:p>
    <w:p w:rsidR="00B85D5C" w:rsidRPr="007E4F8E" w:rsidRDefault="00B85D5C" w:rsidP="00B85D5C">
      <w:pPr>
        <w:pStyle w:val="Normal11pt"/>
        <w:ind w:left="0"/>
        <w:rPr>
          <w:rFonts w:ascii="Verdana" w:eastAsia="Courier New" w:hAnsi="Verdana" w:cs="Courier New"/>
          <w:sz w:val="20"/>
          <w:szCs w:val="20"/>
          <w:lang w:eastAsia="ar-SA"/>
        </w:rPr>
      </w:pPr>
    </w:p>
    <w:p w:rsidR="00B85D5C" w:rsidRPr="00BA6490" w:rsidRDefault="00B85D5C" w:rsidP="00B85D5C">
      <w:pPr>
        <w:shd w:val="clear" w:color="auto" w:fill="FFFFFF"/>
        <w:tabs>
          <w:tab w:val="left" w:pos="797"/>
        </w:tabs>
        <w:suppressAutoHyphens w:val="0"/>
        <w:spacing w:line="230" w:lineRule="exact"/>
        <w:ind w:left="1133" w:right="245"/>
        <w:jc w:val="both"/>
        <w:rPr>
          <w:color w:val="000000"/>
        </w:rPr>
      </w:pPr>
    </w:p>
    <w:p w:rsidR="00B85D5C" w:rsidRPr="007E4F8E" w:rsidRDefault="00B85D5C" w:rsidP="00B85D5C">
      <w:pPr>
        <w:shd w:val="clear" w:color="auto" w:fill="FFFFFF"/>
        <w:tabs>
          <w:tab w:val="left" w:pos="797"/>
        </w:tabs>
        <w:spacing w:line="230" w:lineRule="exact"/>
        <w:ind w:right="245"/>
        <w:jc w:val="both"/>
        <w:rPr>
          <w:rFonts w:ascii="Verdana" w:eastAsia="Courier New" w:hAnsi="Verdana" w:cs="Courier New"/>
        </w:rPr>
      </w:pPr>
      <w:r w:rsidRPr="007E4F8E">
        <w:rPr>
          <w:rFonts w:ascii="Verdana" w:hAnsi="Verdana"/>
          <w:b/>
          <w:iCs/>
          <w:color w:val="1C1C1C"/>
        </w:rPr>
        <w:t>Technical Environment:</w:t>
      </w:r>
      <w:r w:rsidRPr="00BA6490">
        <w:rPr>
          <w:b/>
          <w:bCs/>
          <w:color w:val="000000"/>
          <w:spacing w:val="2"/>
        </w:rPr>
        <w:t xml:space="preserve"> </w:t>
      </w:r>
      <w:r w:rsidRPr="007E4F8E">
        <w:rPr>
          <w:rFonts w:ascii="Verdana" w:eastAsia="Courier New" w:hAnsi="Verdana" w:cs="Courier New"/>
        </w:rPr>
        <w:t xml:space="preserve">Core Java, Servlets, JSP, </w:t>
      </w:r>
      <w:proofErr w:type="spellStart"/>
      <w:r w:rsidRPr="007E4F8E">
        <w:rPr>
          <w:rFonts w:ascii="Verdana" w:eastAsia="Courier New" w:hAnsi="Verdana" w:cs="Courier New"/>
        </w:rPr>
        <w:t>Mys</w:t>
      </w:r>
      <w:r>
        <w:rPr>
          <w:rFonts w:ascii="Verdana" w:eastAsia="Courier New" w:hAnsi="Verdana" w:cs="Courier New"/>
        </w:rPr>
        <w:t>ql</w:t>
      </w:r>
      <w:proofErr w:type="spellEnd"/>
      <w:r>
        <w:rPr>
          <w:rFonts w:ascii="Verdana" w:eastAsia="Courier New" w:hAnsi="Verdana" w:cs="Courier New"/>
        </w:rPr>
        <w:t xml:space="preserve">, Resin, Spring </w:t>
      </w:r>
      <w:proofErr w:type="spellStart"/>
      <w:r>
        <w:rPr>
          <w:rFonts w:ascii="Verdana" w:eastAsia="Courier New" w:hAnsi="Verdana" w:cs="Courier New"/>
        </w:rPr>
        <w:t>Mvc</w:t>
      </w:r>
      <w:proofErr w:type="spellEnd"/>
      <w:r>
        <w:rPr>
          <w:rFonts w:ascii="Verdana" w:eastAsia="Courier New" w:hAnsi="Verdana" w:cs="Courier New"/>
        </w:rPr>
        <w:t xml:space="preserve"> framework</w:t>
      </w:r>
      <w:r w:rsidRPr="007E4F8E">
        <w:rPr>
          <w:rFonts w:ascii="Verdana" w:eastAsia="Courier New" w:hAnsi="Verdana" w:cs="Courier New"/>
        </w:rPr>
        <w:t xml:space="preserve">, Eclipse 3.2,SAX parser, DOM parser and SOLR. </w:t>
      </w:r>
    </w:p>
    <w:p w:rsidR="00B85D5C" w:rsidRDefault="00B85D5C" w:rsidP="00B85D5C">
      <w:pPr>
        <w:rPr>
          <w:rFonts w:ascii="Verdana" w:hAnsi="Verdana"/>
        </w:rPr>
      </w:pPr>
    </w:p>
    <w:p w:rsidR="004F4C7B" w:rsidRDefault="004F4C7B" w:rsidP="00C42D6C">
      <w:pPr>
        <w:rPr>
          <w:rFonts w:ascii="Verdana" w:hAnsi="Verdana"/>
        </w:rPr>
      </w:pPr>
    </w:p>
    <w:p w:rsidR="00A808CF" w:rsidRDefault="00A808CF" w:rsidP="00C42D6C">
      <w:pPr>
        <w:rPr>
          <w:rFonts w:ascii="Verdana" w:hAnsi="Verdana"/>
        </w:rPr>
      </w:pPr>
    </w:p>
    <w:p w:rsidR="00A808CF" w:rsidRDefault="00A808CF" w:rsidP="00C42D6C">
      <w:pPr>
        <w:rPr>
          <w:rFonts w:ascii="Verdana" w:hAnsi="Verdana"/>
        </w:rPr>
      </w:pPr>
    </w:p>
    <w:p w:rsidR="00A808CF" w:rsidRDefault="00A808CF" w:rsidP="00C42D6C">
      <w:pPr>
        <w:rPr>
          <w:rFonts w:ascii="Verdana" w:hAnsi="Verdana"/>
        </w:rPr>
      </w:pPr>
    </w:p>
    <w:p w:rsidR="00A808CF" w:rsidRPr="00A808CF" w:rsidRDefault="00A808CF" w:rsidP="00A808CF">
      <w:pPr>
        <w:pStyle w:val="Heading3"/>
      </w:pPr>
    </w:p>
    <w:p w:rsidR="00A808CF" w:rsidRDefault="00A808CF" w:rsidP="00C42D6C">
      <w:pPr>
        <w:rPr>
          <w:rFonts w:ascii="Verdana" w:hAnsi="Verdana"/>
        </w:rPr>
      </w:pPr>
    </w:p>
    <w:p w:rsidR="00655A35" w:rsidRPr="008D12C5" w:rsidRDefault="00655A35" w:rsidP="00655A35">
      <w:pPr>
        <w:pStyle w:val="BodyText"/>
        <w:pBdr>
          <w:top w:val="single" w:sz="4" w:space="1" w:color="000000"/>
          <w:left w:val="single" w:sz="4" w:space="0" w:color="000000"/>
          <w:bottom w:val="single" w:sz="4" w:space="1" w:color="000000"/>
          <w:right w:val="single" w:sz="4" w:space="0" w:color="000000"/>
        </w:pBdr>
        <w:shd w:val="clear" w:color="auto" w:fill="E0E0E0"/>
        <w:spacing w:line="276" w:lineRule="auto"/>
        <w:rPr>
          <w:rFonts w:ascii="Verdana" w:hAnsi="Verdana"/>
          <w:b/>
          <w:sz w:val="20"/>
          <w:szCs w:val="20"/>
        </w:rPr>
      </w:pPr>
      <w:r w:rsidRPr="008D12C5">
        <w:rPr>
          <w:rFonts w:ascii="Verdana" w:hAnsi="Verdana"/>
          <w:b/>
          <w:bCs/>
          <w:iCs/>
          <w:sz w:val="20"/>
          <w:szCs w:val="20"/>
        </w:rPr>
        <w:t>Project Details #</w:t>
      </w:r>
      <w:r>
        <w:rPr>
          <w:rFonts w:ascii="Verdana" w:hAnsi="Verdana"/>
          <w:b/>
          <w:bCs/>
          <w:iCs/>
          <w:sz w:val="20"/>
          <w:szCs w:val="20"/>
        </w:rPr>
        <w:t xml:space="preserve">2 : </w:t>
      </w:r>
      <w:r w:rsidR="00422D1C">
        <w:rPr>
          <w:rFonts w:ascii="Verdana" w:hAnsi="Verdana"/>
          <w:b/>
          <w:bCs/>
          <w:iCs/>
          <w:sz w:val="20"/>
          <w:szCs w:val="20"/>
        </w:rPr>
        <w:t>Global Complia</w:t>
      </w:r>
      <w:r>
        <w:rPr>
          <w:rFonts w:ascii="Verdana" w:hAnsi="Verdana"/>
          <w:b/>
          <w:bCs/>
          <w:iCs/>
          <w:sz w:val="20"/>
          <w:szCs w:val="20"/>
        </w:rPr>
        <w:t>nce Scan</w:t>
      </w:r>
    </w:p>
    <w:p w:rsidR="00A808CF" w:rsidRDefault="00A808CF" w:rsidP="00C42D6C">
      <w:pPr>
        <w:rPr>
          <w:rFonts w:ascii="Verdana" w:hAnsi="Verdana"/>
        </w:rPr>
      </w:pPr>
    </w:p>
    <w:p w:rsidR="00A808CF" w:rsidRDefault="00A808CF" w:rsidP="00C42D6C">
      <w:pPr>
        <w:rPr>
          <w:rFonts w:ascii="Verdana" w:hAnsi="Verdana"/>
        </w:rPr>
      </w:pPr>
    </w:p>
    <w:p w:rsidR="00A808CF" w:rsidRPr="00A808CF" w:rsidRDefault="00A808CF" w:rsidP="00A808CF">
      <w:pPr>
        <w:rPr>
          <w:rFonts w:ascii="Verdana" w:hAnsi="Verdana"/>
        </w:rPr>
      </w:pPr>
      <w:r w:rsidRPr="00A808CF">
        <w:rPr>
          <w:rStyle w:val="Heading3Char"/>
        </w:rPr>
        <w:t>Role</w:t>
      </w:r>
      <w:r>
        <w:rPr>
          <w:rFonts w:ascii="Verdana" w:hAnsi="Verdana"/>
        </w:rPr>
        <w:t xml:space="preserve">: </w:t>
      </w:r>
      <w:r w:rsidRPr="00A808CF">
        <w:rPr>
          <w:rFonts w:ascii="Verdana" w:hAnsi="Verdana"/>
        </w:rPr>
        <w:t>Developer.</w:t>
      </w:r>
    </w:p>
    <w:p w:rsidR="00A808CF" w:rsidRPr="00A808CF" w:rsidRDefault="00A808CF" w:rsidP="00A808CF">
      <w:pPr>
        <w:rPr>
          <w:rFonts w:ascii="Verdana" w:hAnsi="Verdana"/>
        </w:rPr>
      </w:pPr>
    </w:p>
    <w:p w:rsidR="00A808CF" w:rsidRDefault="00A808CF" w:rsidP="00A808CF">
      <w:pPr>
        <w:rPr>
          <w:rFonts w:ascii="Verdana" w:hAnsi="Verdana"/>
        </w:rPr>
      </w:pPr>
      <w:r w:rsidRPr="00A808CF">
        <w:rPr>
          <w:rStyle w:val="Heading3Char"/>
        </w:rPr>
        <w:t>Description</w:t>
      </w:r>
      <w:r w:rsidRPr="00A808CF">
        <w:rPr>
          <w:rFonts w:ascii="Verdana" w:hAnsi="Verdana"/>
        </w:rPr>
        <w:t>: Global Compliance is a text searching engine implemented in java. It is an application used by larger banking applications to prevent illegal persons or organizations from carrying out transactions.</w:t>
      </w:r>
    </w:p>
    <w:p w:rsidR="00A808CF" w:rsidRDefault="00A808CF" w:rsidP="00A808CF">
      <w:pPr>
        <w:rPr>
          <w:rFonts w:ascii="Verdana" w:hAnsi="Verdana"/>
        </w:rPr>
      </w:pPr>
    </w:p>
    <w:p w:rsidR="00A808CF" w:rsidRPr="00A808CF" w:rsidRDefault="00A808CF" w:rsidP="00A808CF">
      <w:pPr>
        <w:rPr>
          <w:rFonts w:ascii="Verdana" w:hAnsi="Verdana"/>
        </w:rPr>
      </w:pPr>
    </w:p>
    <w:p w:rsidR="00A808CF" w:rsidRDefault="00A808CF" w:rsidP="00A808CF">
      <w:pPr>
        <w:rPr>
          <w:rFonts w:ascii="Verdana" w:hAnsi="Verdana"/>
        </w:rPr>
      </w:pPr>
      <w:r w:rsidRPr="00A808CF">
        <w:rPr>
          <w:rFonts w:ascii="Verdana" w:hAnsi="Verdana"/>
        </w:rPr>
        <w:t>This application searches the incoming transaction data against names or data which contains entries with whom the banks would not like to have any kind of monetary transactions.</w:t>
      </w:r>
    </w:p>
    <w:p w:rsidR="00A808CF" w:rsidRDefault="00A808CF" w:rsidP="00A808CF">
      <w:pPr>
        <w:rPr>
          <w:rFonts w:ascii="Verdana" w:hAnsi="Verdana"/>
        </w:rPr>
      </w:pPr>
    </w:p>
    <w:p w:rsidR="00A808CF" w:rsidRDefault="00A808CF" w:rsidP="00A808CF">
      <w:pPr>
        <w:rPr>
          <w:rFonts w:ascii="Verdana" w:hAnsi="Verdana"/>
        </w:rPr>
      </w:pPr>
    </w:p>
    <w:p w:rsidR="00A808CF" w:rsidRDefault="00A808CF" w:rsidP="00A808CF">
      <w:pPr>
        <w:rPr>
          <w:rFonts w:ascii="Verdana" w:hAnsi="Verdana"/>
        </w:rPr>
      </w:pPr>
      <w:r w:rsidRPr="00A808CF">
        <w:rPr>
          <w:rFonts w:ascii="Verdana" w:hAnsi="Verdana"/>
        </w:rPr>
        <w:t xml:space="preserve">Global </w:t>
      </w:r>
      <w:proofErr w:type="spellStart"/>
      <w:r w:rsidRPr="00A808CF">
        <w:rPr>
          <w:rFonts w:ascii="Verdana" w:hAnsi="Verdana"/>
        </w:rPr>
        <w:t>Complaince</w:t>
      </w:r>
      <w:proofErr w:type="spellEnd"/>
      <w:r w:rsidRPr="00A808CF">
        <w:rPr>
          <w:rFonts w:ascii="Verdana" w:hAnsi="Verdana"/>
        </w:rPr>
        <w:t xml:space="preserve"> is an intelligent search engine which can be customized to give specific hits.</w:t>
      </w:r>
    </w:p>
    <w:p w:rsidR="00A808CF" w:rsidRDefault="00A808CF" w:rsidP="00A808CF">
      <w:pPr>
        <w:rPr>
          <w:rFonts w:ascii="Verdana" w:hAnsi="Verdana"/>
        </w:rPr>
      </w:pPr>
    </w:p>
    <w:p w:rsidR="00A808CF" w:rsidRPr="00A808CF" w:rsidRDefault="00A808CF" w:rsidP="00A808CF">
      <w:pPr>
        <w:rPr>
          <w:rFonts w:ascii="Verdana" w:hAnsi="Verdana"/>
        </w:rPr>
      </w:pPr>
    </w:p>
    <w:p w:rsidR="00A808CF" w:rsidRDefault="00A808CF" w:rsidP="00A808CF">
      <w:pPr>
        <w:rPr>
          <w:rFonts w:ascii="Verdana" w:hAnsi="Verdana"/>
        </w:rPr>
      </w:pPr>
      <w:r w:rsidRPr="00A808CF">
        <w:rPr>
          <w:rStyle w:val="Heading3Char"/>
        </w:rPr>
        <w:t>Technology used</w:t>
      </w:r>
      <w:r w:rsidRPr="00A808CF">
        <w:rPr>
          <w:rFonts w:ascii="Verdana" w:hAnsi="Verdana"/>
        </w:rPr>
        <w:t xml:space="preserve">:  Core Java, JSP, Spring MVC, </w:t>
      </w:r>
      <w:proofErr w:type="spellStart"/>
      <w:r w:rsidRPr="00A808CF">
        <w:rPr>
          <w:rFonts w:ascii="Verdana" w:hAnsi="Verdana"/>
        </w:rPr>
        <w:t>Hibernate,Spring</w:t>
      </w:r>
      <w:proofErr w:type="spellEnd"/>
      <w:r w:rsidRPr="00A808CF">
        <w:rPr>
          <w:rFonts w:ascii="Verdana" w:hAnsi="Verdana"/>
        </w:rPr>
        <w:t xml:space="preserve"> </w:t>
      </w:r>
      <w:proofErr w:type="spellStart"/>
      <w:r w:rsidRPr="00A808CF">
        <w:rPr>
          <w:rFonts w:ascii="Verdana" w:hAnsi="Verdana"/>
        </w:rPr>
        <w:t>core,Tiles,Tomcat</w:t>
      </w:r>
      <w:proofErr w:type="spellEnd"/>
      <w:r w:rsidRPr="00A808CF">
        <w:rPr>
          <w:rFonts w:ascii="Verdana" w:hAnsi="Verdana"/>
        </w:rPr>
        <w:t xml:space="preserve"> Server, </w:t>
      </w:r>
      <w:proofErr w:type="spellStart"/>
      <w:r w:rsidRPr="00A808CF">
        <w:rPr>
          <w:rFonts w:ascii="Verdana" w:hAnsi="Verdana"/>
        </w:rPr>
        <w:t>mySql,pl</w:t>
      </w:r>
      <w:proofErr w:type="spellEnd"/>
      <w:r w:rsidRPr="00A808CF">
        <w:rPr>
          <w:rFonts w:ascii="Verdana" w:hAnsi="Verdana"/>
        </w:rPr>
        <w:t>/</w:t>
      </w:r>
      <w:proofErr w:type="spellStart"/>
      <w:r w:rsidRPr="00A808CF">
        <w:rPr>
          <w:rFonts w:ascii="Verdana" w:hAnsi="Verdana"/>
        </w:rPr>
        <w:t>sql</w:t>
      </w:r>
      <w:proofErr w:type="spellEnd"/>
      <w:r w:rsidRPr="00A808CF">
        <w:rPr>
          <w:rFonts w:ascii="Verdana" w:hAnsi="Verdana"/>
        </w:rPr>
        <w:t>.</w:t>
      </w:r>
    </w:p>
    <w:p w:rsidR="00655A35" w:rsidRPr="00A808CF" w:rsidRDefault="00655A35" w:rsidP="00A808CF">
      <w:pPr>
        <w:rPr>
          <w:rFonts w:ascii="Verdana" w:hAnsi="Verdana"/>
        </w:rPr>
      </w:pPr>
    </w:p>
    <w:p w:rsidR="00A808CF" w:rsidRPr="00A808CF" w:rsidRDefault="00A808CF" w:rsidP="00A808CF">
      <w:pPr>
        <w:rPr>
          <w:rFonts w:ascii="Verdana" w:hAnsi="Verdana"/>
        </w:rPr>
      </w:pPr>
      <w:r w:rsidRPr="00A808CF">
        <w:rPr>
          <w:rStyle w:val="Heading3Char"/>
        </w:rPr>
        <w:t xml:space="preserve"> </w:t>
      </w:r>
      <w:proofErr w:type="spellStart"/>
      <w:r w:rsidRPr="00A808CF">
        <w:rPr>
          <w:rStyle w:val="Heading3Char"/>
        </w:rPr>
        <w:t>Responsibilities</w:t>
      </w:r>
      <w:r>
        <w:rPr>
          <w:rFonts w:ascii="Verdana" w:hAnsi="Verdana"/>
        </w:rPr>
        <w:t>:</w:t>
      </w:r>
      <w:r w:rsidRPr="00A808CF">
        <w:rPr>
          <w:rFonts w:ascii="Verdana" w:hAnsi="Verdana"/>
        </w:rPr>
        <w:t>Played</w:t>
      </w:r>
      <w:proofErr w:type="spellEnd"/>
      <w:r w:rsidRPr="00A808CF">
        <w:rPr>
          <w:rFonts w:ascii="Verdana" w:hAnsi="Verdana"/>
        </w:rPr>
        <w:t xml:space="preserve"> key role in the analysis of various requirements/enhancements .This included coding in Java, writing </w:t>
      </w:r>
      <w:proofErr w:type="spellStart"/>
      <w:r w:rsidRPr="00A808CF">
        <w:rPr>
          <w:rFonts w:ascii="Verdana" w:hAnsi="Verdana"/>
        </w:rPr>
        <w:t>setvlet,jdbc</w:t>
      </w:r>
      <w:proofErr w:type="spellEnd"/>
      <w:r w:rsidRPr="00A808CF">
        <w:rPr>
          <w:rFonts w:ascii="Verdana" w:hAnsi="Verdana"/>
        </w:rPr>
        <w:t xml:space="preserve"> and oracle database scripts. Understanding Global </w:t>
      </w:r>
      <w:proofErr w:type="spellStart"/>
      <w:r w:rsidRPr="00A808CF">
        <w:rPr>
          <w:rFonts w:ascii="Verdana" w:hAnsi="Verdana"/>
        </w:rPr>
        <w:t>Complaince</w:t>
      </w:r>
      <w:proofErr w:type="spellEnd"/>
      <w:r w:rsidRPr="00A808CF">
        <w:rPr>
          <w:rFonts w:ascii="Verdana" w:hAnsi="Verdana"/>
        </w:rPr>
        <w:t xml:space="preserve"> framework and implementing it in the design. Coding for the </w:t>
      </w:r>
      <w:proofErr w:type="spellStart"/>
      <w:r w:rsidRPr="00A808CF">
        <w:rPr>
          <w:rFonts w:ascii="Verdana" w:hAnsi="Verdana"/>
        </w:rPr>
        <w:t>giWeb</w:t>
      </w:r>
      <w:proofErr w:type="spellEnd"/>
      <w:r w:rsidRPr="00A808CF">
        <w:rPr>
          <w:rFonts w:ascii="Verdana" w:hAnsi="Verdana"/>
        </w:rPr>
        <w:t xml:space="preserve">, </w:t>
      </w:r>
      <w:proofErr w:type="spellStart"/>
      <w:r w:rsidRPr="00A808CF">
        <w:rPr>
          <w:rFonts w:ascii="Verdana" w:hAnsi="Verdana"/>
        </w:rPr>
        <w:t>adminGUI</w:t>
      </w:r>
      <w:proofErr w:type="spellEnd"/>
      <w:r w:rsidRPr="00A808CF">
        <w:rPr>
          <w:rFonts w:ascii="Verdana" w:hAnsi="Verdana"/>
        </w:rPr>
        <w:t xml:space="preserve"> module using spring </w:t>
      </w:r>
      <w:proofErr w:type="spellStart"/>
      <w:r w:rsidRPr="00A808CF">
        <w:rPr>
          <w:rFonts w:ascii="Verdana" w:hAnsi="Verdana"/>
        </w:rPr>
        <w:t>mvc</w:t>
      </w:r>
      <w:proofErr w:type="spellEnd"/>
      <w:r w:rsidRPr="00A808CF">
        <w:rPr>
          <w:rFonts w:ascii="Verdana" w:hAnsi="Verdana"/>
        </w:rPr>
        <w:t xml:space="preserve"> framework and JSP/Servlets. Writing test cases and Unit testing.</w:t>
      </w:r>
    </w:p>
    <w:p w:rsidR="00A808CF" w:rsidRPr="00A808CF" w:rsidRDefault="00A808CF" w:rsidP="00A808CF">
      <w:pPr>
        <w:rPr>
          <w:rFonts w:ascii="Verdana" w:hAnsi="Verdana"/>
        </w:rPr>
      </w:pPr>
    </w:p>
    <w:p w:rsidR="00A808CF" w:rsidRDefault="00A808CF" w:rsidP="00A808CF">
      <w:pPr>
        <w:rPr>
          <w:rFonts w:ascii="Verdana" w:hAnsi="Verdana"/>
        </w:rPr>
      </w:pPr>
      <w:r w:rsidRPr="00A808CF">
        <w:rPr>
          <w:rStyle w:val="Heading3Char"/>
        </w:rPr>
        <w:t>Technical Environment</w:t>
      </w:r>
      <w:r w:rsidRPr="00A808CF">
        <w:rPr>
          <w:rFonts w:ascii="Verdana" w:hAnsi="Verdana"/>
        </w:rPr>
        <w:t xml:space="preserve">: Core Java, Servlets, </w:t>
      </w:r>
      <w:proofErr w:type="spellStart"/>
      <w:r w:rsidRPr="00A808CF">
        <w:rPr>
          <w:rFonts w:ascii="Verdana" w:hAnsi="Verdana"/>
        </w:rPr>
        <w:t>JSP,Hibernate</w:t>
      </w:r>
      <w:proofErr w:type="spellEnd"/>
      <w:r w:rsidRPr="00A808CF">
        <w:rPr>
          <w:rFonts w:ascii="Verdana" w:hAnsi="Verdana"/>
        </w:rPr>
        <w:t xml:space="preserve">, Oracle, Spring MVC Framework, Tomcat server and </w:t>
      </w:r>
      <w:proofErr w:type="spellStart"/>
      <w:r w:rsidRPr="00A808CF">
        <w:rPr>
          <w:rFonts w:ascii="Verdana" w:hAnsi="Verdana"/>
        </w:rPr>
        <w:t>Eclipse,Jira</w:t>
      </w:r>
      <w:proofErr w:type="spellEnd"/>
      <w:r w:rsidRPr="00A808CF">
        <w:rPr>
          <w:rFonts w:ascii="Verdana" w:hAnsi="Verdana"/>
        </w:rPr>
        <w:t xml:space="preserve"> tools.</w:t>
      </w:r>
    </w:p>
    <w:p w:rsidR="00EC6E88" w:rsidRDefault="00EC6E88" w:rsidP="00A808CF">
      <w:pPr>
        <w:rPr>
          <w:rFonts w:ascii="Verdana" w:hAnsi="Verdana"/>
        </w:rPr>
      </w:pPr>
    </w:p>
    <w:p w:rsidR="00EC6E88" w:rsidRDefault="00EC6E88" w:rsidP="00A808CF">
      <w:pPr>
        <w:rPr>
          <w:rFonts w:ascii="Verdana" w:hAnsi="Verdana"/>
        </w:rPr>
      </w:pPr>
    </w:p>
    <w:p w:rsidR="00EC6E88" w:rsidRPr="008D12C5" w:rsidRDefault="00EC6E88" w:rsidP="00EC6E88">
      <w:pPr>
        <w:pStyle w:val="BodyText"/>
        <w:pBdr>
          <w:top w:val="single" w:sz="4" w:space="1" w:color="000000"/>
          <w:left w:val="single" w:sz="4" w:space="0" w:color="000000"/>
          <w:bottom w:val="single" w:sz="4" w:space="1" w:color="000000"/>
          <w:right w:val="single" w:sz="4" w:space="0" w:color="000000"/>
        </w:pBdr>
        <w:shd w:val="clear" w:color="auto" w:fill="E0E0E0"/>
        <w:spacing w:line="276" w:lineRule="auto"/>
        <w:rPr>
          <w:rFonts w:ascii="Verdana" w:hAnsi="Verdana"/>
          <w:b/>
          <w:sz w:val="20"/>
          <w:szCs w:val="20"/>
        </w:rPr>
      </w:pPr>
      <w:r w:rsidRPr="008D12C5">
        <w:rPr>
          <w:rFonts w:ascii="Verdana" w:hAnsi="Verdana"/>
          <w:b/>
          <w:bCs/>
          <w:iCs/>
          <w:sz w:val="20"/>
          <w:szCs w:val="20"/>
        </w:rPr>
        <w:t>Project Details #</w:t>
      </w:r>
      <w:r>
        <w:rPr>
          <w:rFonts w:ascii="Verdana" w:hAnsi="Verdana"/>
          <w:b/>
          <w:bCs/>
          <w:iCs/>
          <w:sz w:val="20"/>
          <w:szCs w:val="20"/>
        </w:rPr>
        <w:t xml:space="preserve">3 : </w:t>
      </w:r>
      <w:r w:rsidRPr="00EC6E88">
        <w:rPr>
          <w:b/>
          <w:color w:val="4F81BD" w:themeColor="accent1"/>
          <w:sz w:val="28"/>
          <w:szCs w:val="28"/>
        </w:rPr>
        <w:t>URBAN INSTITUTIONAL AND INFRASTRUCTURE DEVELOPMENT PROGRAM(UIIDP</w:t>
      </w:r>
      <w:r>
        <w:rPr>
          <w:b/>
          <w:color w:val="4F81BD" w:themeColor="accent1"/>
          <w:sz w:val="36"/>
        </w:rPr>
        <w:t>)</w:t>
      </w:r>
    </w:p>
    <w:p w:rsidR="00EC6E88" w:rsidRDefault="00EC6E88" w:rsidP="00EC6E88">
      <w:pPr>
        <w:rPr>
          <w:rFonts w:ascii="Verdana" w:hAnsi="Verdana"/>
        </w:rPr>
      </w:pPr>
    </w:p>
    <w:p w:rsidR="00EC6E88" w:rsidRDefault="00EC6E88" w:rsidP="00EC6E88">
      <w:pPr>
        <w:rPr>
          <w:rFonts w:ascii="Verdana" w:hAnsi="Verdana"/>
        </w:rPr>
      </w:pPr>
    </w:p>
    <w:p w:rsidR="00EC6E88" w:rsidRPr="00A808CF" w:rsidRDefault="00EC6E88" w:rsidP="00EC6E88">
      <w:pPr>
        <w:rPr>
          <w:rFonts w:ascii="Verdana" w:hAnsi="Verdana"/>
        </w:rPr>
      </w:pPr>
      <w:r w:rsidRPr="00A808CF">
        <w:rPr>
          <w:rStyle w:val="Heading3Char"/>
        </w:rPr>
        <w:t>Role</w:t>
      </w:r>
      <w:r>
        <w:rPr>
          <w:rFonts w:ascii="Verdana" w:hAnsi="Verdana"/>
        </w:rPr>
        <w:t xml:space="preserve">: </w:t>
      </w:r>
      <w:r w:rsidRPr="00A808CF">
        <w:rPr>
          <w:rFonts w:ascii="Verdana" w:hAnsi="Verdana"/>
        </w:rPr>
        <w:t>Developer.</w:t>
      </w:r>
    </w:p>
    <w:p w:rsidR="00EC6E88" w:rsidRPr="00A808CF" w:rsidRDefault="00EC6E88" w:rsidP="00EC6E88">
      <w:pPr>
        <w:rPr>
          <w:rFonts w:ascii="Verdana" w:hAnsi="Verdana"/>
        </w:rPr>
      </w:pPr>
    </w:p>
    <w:p w:rsidR="00EC6E88" w:rsidRPr="004B2DC6" w:rsidRDefault="00EC6E88" w:rsidP="00EC6E88">
      <w:pPr>
        <w:pStyle w:val="Heading1"/>
        <w:keepLines w:val="0"/>
        <w:widowControl w:val="0"/>
        <w:numPr>
          <w:ilvl w:val="0"/>
          <w:numId w:val="1"/>
        </w:numPr>
        <w:tabs>
          <w:tab w:val="clear" w:pos="720"/>
          <w:tab w:val="num" w:pos="0"/>
        </w:tabs>
        <w:spacing w:before="120" w:after="60" w:line="360" w:lineRule="auto"/>
        <w:ind w:left="0" w:firstLine="0"/>
        <w:jc w:val="both"/>
        <w:rPr>
          <w:rFonts w:ascii="Segoe UI" w:hAnsi="Segoe UI" w:cs="Segoe UI"/>
          <w:b/>
          <w:color w:val="000000" w:themeColor="text1"/>
          <w:sz w:val="24"/>
          <w:szCs w:val="24"/>
        </w:rPr>
      </w:pPr>
      <w:bookmarkStart w:id="0" w:name="_Toc90552723"/>
      <w:r w:rsidRPr="00CC148D">
        <w:rPr>
          <w:rFonts w:ascii="Segoe UI" w:hAnsi="Segoe UI" w:cs="Segoe UI"/>
          <w:b/>
          <w:color w:val="000000" w:themeColor="text1"/>
          <w:sz w:val="24"/>
          <w:szCs w:val="24"/>
        </w:rPr>
        <w:t>Introduction</w:t>
      </w:r>
      <w:bookmarkEnd w:id="0"/>
    </w:p>
    <w:p w:rsidR="00EC6E88" w:rsidRPr="00CC148D" w:rsidRDefault="00EC6E88" w:rsidP="00EC6E88">
      <w:pPr>
        <w:pStyle w:val="Heading2"/>
        <w:framePr w:hSpace="0" w:wrap="auto" w:vAnchor="margin" w:hAnchor="text" w:yAlign="inline"/>
        <w:widowControl w:val="0"/>
        <w:numPr>
          <w:ilvl w:val="1"/>
          <w:numId w:val="1"/>
        </w:numPr>
        <w:tabs>
          <w:tab w:val="clear" w:pos="1440"/>
          <w:tab w:val="num" w:pos="0"/>
        </w:tabs>
        <w:spacing w:before="120" w:after="120" w:line="360" w:lineRule="auto"/>
        <w:ind w:left="0" w:firstLine="0"/>
        <w:suppressOverlap w:val="0"/>
        <w:jc w:val="both"/>
        <w:rPr>
          <w:rFonts w:ascii="Segoe UI" w:hAnsi="Segoe UI" w:cs="Segoe UI"/>
        </w:rPr>
      </w:pPr>
      <w:bookmarkStart w:id="1" w:name="_Ref213327412"/>
      <w:bookmarkStart w:id="2" w:name="_Ref213327458"/>
      <w:bookmarkStart w:id="3" w:name="_Toc90552724"/>
      <w:r w:rsidRPr="00CC148D">
        <w:rPr>
          <w:rFonts w:ascii="Segoe UI" w:hAnsi="Segoe UI" w:cs="Segoe UI"/>
          <w:szCs w:val="22"/>
        </w:rPr>
        <w:t>Purpose</w:t>
      </w:r>
      <w:bookmarkEnd w:id="1"/>
      <w:bookmarkEnd w:id="2"/>
      <w:bookmarkEnd w:id="3"/>
    </w:p>
    <w:p w:rsidR="00EC6E88" w:rsidRPr="00CC148D" w:rsidRDefault="00EC6E88" w:rsidP="00EC6E88">
      <w:pPr>
        <w:pStyle w:val="BodyText"/>
        <w:spacing w:line="360" w:lineRule="auto"/>
        <w:ind w:right="-270"/>
        <w:jc w:val="both"/>
        <w:rPr>
          <w:rFonts w:ascii="Segoe UI" w:hAnsi="Segoe UI" w:cs="Segoe UI"/>
        </w:rPr>
      </w:pPr>
      <w:r w:rsidRPr="00CC148D">
        <w:rPr>
          <w:rFonts w:ascii="Segoe UI" w:hAnsi="Segoe UI" w:cs="Segoe UI"/>
        </w:rPr>
        <w:t>The purpose of the document is to describe the functional and non-functional requirements of Urban Institutional and Infrastructure Development Program Management Information system (UIIDP MIS). The functional requirement will be broken down according to the business requirement, for better understanding and tracking of the project. The non-functional points will provide the information about dependency of the project with other external and internal entities.</w:t>
      </w:r>
    </w:p>
    <w:p w:rsidR="00EC6E88" w:rsidRPr="00CC148D" w:rsidRDefault="00EC6E88" w:rsidP="00EC6E88">
      <w:pPr>
        <w:pStyle w:val="Heading2"/>
        <w:framePr w:hSpace="0" w:wrap="auto" w:vAnchor="margin" w:hAnchor="text" w:yAlign="inline"/>
        <w:widowControl w:val="0"/>
        <w:numPr>
          <w:ilvl w:val="1"/>
          <w:numId w:val="1"/>
        </w:numPr>
        <w:tabs>
          <w:tab w:val="clear" w:pos="1440"/>
          <w:tab w:val="num" w:pos="0"/>
        </w:tabs>
        <w:spacing w:before="120" w:after="120" w:line="360" w:lineRule="auto"/>
        <w:ind w:left="0" w:right="-270" w:firstLine="0"/>
        <w:suppressOverlap w:val="0"/>
        <w:jc w:val="both"/>
        <w:rPr>
          <w:rFonts w:ascii="Segoe UI" w:hAnsi="Segoe UI" w:cs="Segoe UI"/>
        </w:rPr>
      </w:pPr>
      <w:bookmarkStart w:id="4" w:name="_Toc90552725"/>
      <w:r w:rsidRPr="00CC148D">
        <w:rPr>
          <w:rFonts w:ascii="Segoe UI" w:hAnsi="Segoe UI" w:cs="Segoe UI"/>
          <w:bCs/>
          <w:color w:val="000000"/>
          <w:szCs w:val="22"/>
        </w:rPr>
        <w:t>Project Scope of Work &amp; features</w:t>
      </w:r>
      <w:bookmarkEnd w:id="4"/>
    </w:p>
    <w:p w:rsidR="00EC6E88" w:rsidRPr="00CC148D" w:rsidRDefault="00EC6E88" w:rsidP="00EC6E88">
      <w:pPr>
        <w:pStyle w:val="BodyText"/>
        <w:spacing w:line="360" w:lineRule="auto"/>
        <w:ind w:right="-270"/>
        <w:jc w:val="both"/>
        <w:rPr>
          <w:rFonts w:ascii="Segoe UI" w:hAnsi="Segoe UI" w:cs="Segoe UI"/>
          <w:bCs/>
          <w:color w:val="000000"/>
        </w:rPr>
      </w:pPr>
      <w:r w:rsidRPr="00CC148D">
        <w:rPr>
          <w:rFonts w:ascii="Segoe UI" w:hAnsi="Segoe UI" w:cs="Segoe UI"/>
          <w:bCs/>
          <w:color w:val="000000"/>
        </w:rPr>
        <w:t>The scope of the assignment will be mainly focused on the 117 cities participating in the UIIDP as well as the UIIDP Regional and Federal Implementing Agencies. However, the UIIDP MIS is expected to work for all ULGs which Ministry of</w:t>
      </w:r>
      <w:r w:rsidRPr="00CC148D">
        <w:rPr>
          <w:rFonts w:ascii="Segoe UI" w:hAnsi="Segoe UI" w:cs="Segoe UI"/>
        </w:rPr>
        <w:t xml:space="preserve"> Urban and Infrastructure Development (MUID)</w:t>
      </w:r>
      <w:r w:rsidRPr="00CC148D">
        <w:rPr>
          <w:rFonts w:ascii="Segoe UI" w:hAnsi="Segoe UI" w:cs="Segoe UI"/>
          <w:bCs/>
          <w:color w:val="000000"/>
        </w:rPr>
        <w:t xml:space="preserve"> may decide in the future to add to the program and/</w:t>
      </w:r>
      <w:r>
        <w:rPr>
          <w:rFonts w:ascii="Segoe UI" w:hAnsi="Segoe UI" w:cs="Segoe UI"/>
          <w:bCs/>
          <w:color w:val="000000"/>
        </w:rPr>
        <w:t xml:space="preserve">or to benefit from the system. </w:t>
      </w:r>
    </w:p>
    <w:p w:rsidR="00EC6E88" w:rsidRPr="00CC148D" w:rsidRDefault="00EC6E88" w:rsidP="00EC6E88">
      <w:pPr>
        <w:pStyle w:val="BodyText"/>
        <w:spacing w:line="360" w:lineRule="auto"/>
        <w:ind w:right="-270"/>
        <w:jc w:val="both"/>
        <w:rPr>
          <w:rFonts w:ascii="Segoe UI" w:hAnsi="Segoe UI" w:cs="Segoe UI"/>
          <w:b/>
          <w:bCs/>
          <w:color w:val="000000"/>
        </w:rPr>
      </w:pPr>
      <w:r w:rsidRPr="00CC148D">
        <w:rPr>
          <w:rFonts w:ascii="Segoe UI" w:hAnsi="Segoe UI" w:cs="Segoe UI"/>
          <w:b/>
          <w:bCs/>
          <w:color w:val="000000"/>
        </w:rPr>
        <w:t>Functional Scope</w:t>
      </w:r>
    </w:p>
    <w:p w:rsidR="00EC6E88" w:rsidRPr="00CC148D" w:rsidRDefault="00EC6E88" w:rsidP="00EC6E88">
      <w:pPr>
        <w:pStyle w:val="BodyText"/>
        <w:spacing w:line="360" w:lineRule="auto"/>
        <w:ind w:right="-270"/>
        <w:jc w:val="both"/>
        <w:rPr>
          <w:rFonts w:ascii="Segoe UI" w:hAnsi="Segoe UI" w:cs="Segoe UI"/>
          <w:bCs/>
          <w:color w:val="000000"/>
        </w:rPr>
      </w:pPr>
      <w:r w:rsidRPr="00CC148D">
        <w:rPr>
          <w:rFonts w:ascii="Segoe UI" w:hAnsi="Segoe UI" w:cs="Segoe UI"/>
          <w:bCs/>
          <w:color w:val="000000"/>
        </w:rPr>
        <w:t xml:space="preserve">The functional scope of the </w:t>
      </w:r>
      <w:r>
        <w:rPr>
          <w:rFonts w:ascii="Segoe UI" w:hAnsi="Segoe UI" w:cs="Segoe UI"/>
          <w:bCs/>
          <w:color w:val="000000"/>
        </w:rPr>
        <w:t xml:space="preserve">UIIDP </w:t>
      </w:r>
      <w:r w:rsidRPr="00CC148D">
        <w:rPr>
          <w:rFonts w:ascii="Segoe UI" w:hAnsi="Segoe UI" w:cs="Segoe UI"/>
          <w:bCs/>
          <w:color w:val="000000"/>
        </w:rPr>
        <w:t>MIS comprises of the following thematic area:</w:t>
      </w:r>
    </w:p>
    <w:p w:rsidR="00EC6E88" w:rsidRPr="00CC148D" w:rsidRDefault="00EC6E88" w:rsidP="00EC6E88">
      <w:pPr>
        <w:pStyle w:val="BodyText"/>
        <w:spacing w:line="360" w:lineRule="auto"/>
        <w:ind w:left="720" w:right="-270"/>
        <w:jc w:val="both"/>
        <w:rPr>
          <w:rFonts w:ascii="Segoe UI" w:hAnsi="Segoe UI" w:cs="Segoe UI"/>
          <w:bCs/>
          <w:color w:val="000000"/>
        </w:rPr>
      </w:pPr>
      <w:r w:rsidRPr="00CC148D">
        <w:rPr>
          <w:rFonts w:ascii="Segoe UI" w:hAnsi="Segoe UI" w:cs="Segoe UI"/>
          <w:bCs/>
          <w:color w:val="000000"/>
        </w:rPr>
        <w:t>a.</w:t>
      </w:r>
      <w:r w:rsidRPr="00CC148D">
        <w:rPr>
          <w:rFonts w:ascii="Segoe UI" w:hAnsi="Segoe UI" w:cs="Segoe UI"/>
          <w:bCs/>
          <w:color w:val="000000"/>
        </w:rPr>
        <w:tab/>
        <w:t xml:space="preserve">Implementation of </w:t>
      </w:r>
      <w:r>
        <w:rPr>
          <w:rFonts w:ascii="Segoe UI" w:hAnsi="Segoe UI" w:cs="Segoe UI"/>
          <w:bCs/>
          <w:color w:val="000000"/>
        </w:rPr>
        <w:t xml:space="preserve">UIIDP </w:t>
      </w:r>
      <w:r w:rsidRPr="00CC148D">
        <w:rPr>
          <w:rFonts w:ascii="Segoe UI" w:hAnsi="Segoe UI" w:cs="Segoe UI"/>
          <w:bCs/>
          <w:color w:val="000000"/>
        </w:rPr>
        <w:t>MIS application software with the following modules:</w:t>
      </w:r>
    </w:p>
    <w:p w:rsidR="00EC6E88" w:rsidRPr="00CC148D" w:rsidRDefault="00EC6E88" w:rsidP="00EC6E88">
      <w:pPr>
        <w:pStyle w:val="BodyText"/>
        <w:spacing w:line="360" w:lineRule="auto"/>
        <w:ind w:left="1440" w:right="-270"/>
        <w:jc w:val="both"/>
        <w:rPr>
          <w:rFonts w:ascii="Segoe UI" w:hAnsi="Segoe UI" w:cs="Segoe UI"/>
          <w:bCs/>
          <w:color w:val="000000"/>
        </w:rPr>
      </w:pPr>
      <w:proofErr w:type="spellStart"/>
      <w:r w:rsidRPr="00CC148D">
        <w:rPr>
          <w:rFonts w:ascii="Segoe UI" w:hAnsi="Segoe UI" w:cs="Segoe UI"/>
          <w:bCs/>
          <w:color w:val="000000"/>
        </w:rPr>
        <w:t>i</w:t>
      </w:r>
      <w:proofErr w:type="spellEnd"/>
      <w:r w:rsidRPr="00CC148D">
        <w:rPr>
          <w:rFonts w:ascii="Segoe UI" w:hAnsi="Segoe UI" w:cs="Segoe UI"/>
          <w:bCs/>
          <w:color w:val="000000"/>
        </w:rPr>
        <w:t>.</w:t>
      </w:r>
      <w:r w:rsidRPr="00CC148D">
        <w:rPr>
          <w:rFonts w:ascii="Segoe UI" w:hAnsi="Segoe UI" w:cs="Segoe UI"/>
          <w:bCs/>
          <w:color w:val="000000"/>
        </w:rPr>
        <w:tab/>
        <w:t>Proj</w:t>
      </w:r>
      <w:r>
        <w:rPr>
          <w:rFonts w:ascii="Segoe UI" w:hAnsi="Segoe UI" w:cs="Segoe UI"/>
          <w:bCs/>
          <w:color w:val="000000"/>
        </w:rPr>
        <w:t>ect Coordination</w:t>
      </w:r>
    </w:p>
    <w:p w:rsidR="00EC6E88" w:rsidRPr="00CC148D" w:rsidRDefault="00EC6E88" w:rsidP="00EC6E88">
      <w:pPr>
        <w:pStyle w:val="BodyText"/>
        <w:spacing w:line="360" w:lineRule="auto"/>
        <w:ind w:left="1440" w:right="-270"/>
        <w:jc w:val="both"/>
        <w:rPr>
          <w:rFonts w:ascii="Segoe UI" w:hAnsi="Segoe UI" w:cs="Segoe UI"/>
          <w:bCs/>
          <w:color w:val="000000"/>
        </w:rPr>
      </w:pPr>
      <w:r>
        <w:rPr>
          <w:rFonts w:ascii="Segoe UI" w:hAnsi="Segoe UI" w:cs="Segoe UI"/>
          <w:bCs/>
          <w:color w:val="000000"/>
        </w:rPr>
        <w:t>ii.</w:t>
      </w:r>
      <w:r>
        <w:rPr>
          <w:rFonts w:ascii="Segoe UI" w:hAnsi="Segoe UI" w:cs="Segoe UI"/>
          <w:bCs/>
          <w:color w:val="000000"/>
        </w:rPr>
        <w:tab/>
        <w:t>Monitoring and evaluation</w:t>
      </w:r>
    </w:p>
    <w:p w:rsidR="00EC6E88" w:rsidRPr="00CC148D" w:rsidRDefault="00EC6E88" w:rsidP="00EC6E88">
      <w:pPr>
        <w:pStyle w:val="BodyText"/>
        <w:spacing w:line="360" w:lineRule="auto"/>
        <w:ind w:left="1440" w:right="-270"/>
        <w:jc w:val="both"/>
        <w:rPr>
          <w:rFonts w:ascii="Segoe UI" w:hAnsi="Segoe UI" w:cs="Segoe UI"/>
          <w:bCs/>
          <w:color w:val="000000"/>
        </w:rPr>
      </w:pPr>
      <w:r>
        <w:rPr>
          <w:rFonts w:ascii="Segoe UI" w:hAnsi="Segoe UI" w:cs="Segoe UI"/>
          <w:bCs/>
          <w:color w:val="000000"/>
        </w:rPr>
        <w:t>iii.</w:t>
      </w:r>
      <w:r>
        <w:rPr>
          <w:rFonts w:ascii="Segoe UI" w:hAnsi="Segoe UI" w:cs="Segoe UI"/>
          <w:bCs/>
          <w:color w:val="000000"/>
        </w:rPr>
        <w:tab/>
        <w:t>Project engineering</w:t>
      </w:r>
    </w:p>
    <w:p w:rsidR="00EC6E88" w:rsidRPr="00CC148D" w:rsidRDefault="00EC6E88" w:rsidP="00EC6E88">
      <w:pPr>
        <w:pStyle w:val="BodyText"/>
        <w:spacing w:line="360" w:lineRule="auto"/>
        <w:ind w:left="1440" w:right="-270"/>
        <w:jc w:val="both"/>
        <w:rPr>
          <w:rFonts w:ascii="Segoe UI" w:hAnsi="Segoe UI" w:cs="Segoe UI"/>
          <w:bCs/>
          <w:color w:val="000000"/>
        </w:rPr>
      </w:pPr>
      <w:r w:rsidRPr="00CC148D">
        <w:rPr>
          <w:rFonts w:ascii="Segoe UI" w:hAnsi="Segoe UI" w:cs="Segoe UI"/>
          <w:bCs/>
          <w:color w:val="000000"/>
        </w:rPr>
        <w:lastRenderedPageBreak/>
        <w:t>iv</w:t>
      </w:r>
      <w:r>
        <w:rPr>
          <w:rFonts w:ascii="Segoe UI" w:hAnsi="Segoe UI" w:cs="Segoe UI"/>
          <w:bCs/>
          <w:color w:val="000000"/>
        </w:rPr>
        <w:t>.</w:t>
      </w:r>
      <w:r>
        <w:rPr>
          <w:rFonts w:ascii="Segoe UI" w:hAnsi="Segoe UI" w:cs="Segoe UI"/>
          <w:bCs/>
          <w:color w:val="000000"/>
        </w:rPr>
        <w:tab/>
        <w:t>Municipal Finance and Revenue</w:t>
      </w:r>
    </w:p>
    <w:p w:rsidR="00EC6E88" w:rsidRPr="00CC148D" w:rsidRDefault="00EC6E88" w:rsidP="00EC6E88">
      <w:pPr>
        <w:pStyle w:val="BodyText"/>
        <w:spacing w:line="360" w:lineRule="auto"/>
        <w:ind w:left="1440" w:right="-270"/>
        <w:jc w:val="both"/>
        <w:rPr>
          <w:rFonts w:ascii="Segoe UI" w:hAnsi="Segoe UI" w:cs="Segoe UI"/>
          <w:bCs/>
          <w:color w:val="000000"/>
        </w:rPr>
      </w:pPr>
      <w:r>
        <w:rPr>
          <w:rFonts w:ascii="Segoe UI" w:hAnsi="Segoe UI" w:cs="Segoe UI"/>
          <w:bCs/>
          <w:color w:val="000000"/>
        </w:rPr>
        <w:t>v.</w:t>
      </w:r>
      <w:r>
        <w:rPr>
          <w:rFonts w:ascii="Segoe UI" w:hAnsi="Segoe UI" w:cs="Segoe UI"/>
          <w:bCs/>
          <w:color w:val="000000"/>
        </w:rPr>
        <w:tab/>
        <w:t>Financial Management</w:t>
      </w:r>
    </w:p>
    <w:p w:rsidR="00EC6E88" w:rsidRPr="00CC148D" w:rsidRDefault="00EC6E88" w:rsidP="00EC6E88">
      <w:pPr>
        <w:pStyle w:val="BodyText"/>
        <w:spacing w:line="360" w:lineRule="auto"/>
        <w:ind w:left="1440" w:right="-270"/>
        <w:jc w:val="both"/>
        <w:rPr>
          <w:rFonts w:ascii="Segoe UI" w:hAnsi="Segoe UI" w:cs="Segoe UI"/>
          <w:bCs/>
          <w:color w:val="000000"/>
        </w:rPr>
      </w:pPr>
      <w:r>
        <w:rPr>
          <w:rFonts w:ascii="Segoe UI" w:hAnsi="Segoe UI" w:cs="Segoe UI"/>
          <w:bCs/>
          <w:color w:val="000000"/>
        </w:rPr>
        <w:t>vi.</w:t>
      </w:r>
      <w:r>
        <w:rPr>
          <w:rFonts w:ascii="Segoe UI" w:hAnsi="Segoe UI" w:cs="Segoe UI"/>
          <w:bCs/>
          <w:color w:val="000000"/>
        </w:rPr>
        <w:tab/>
        <w:t>Environment Management</w:t>
      </w:r>
    </w:p>
    <w:p w:rsidR="00EC6E88" w:rsidRPr="00CC148D" w:rsidRDefault="00EC6E88" w:rsidP="00EC6E88">
      <w:pPr>
        <w:pStyle w:val="BodyText"/>
        <w:spacing w:line="360" w:lineRule="auto"/>
        <w:ind w:left="1440" w:right="-270"/>
        <w:jc w:val="both"/>
        <w:rPr>
          <w:rFonts w:ascii="Segoe UI" w:hAnsi="Segoe UI" w:cs="Segoe UI"/>
          <w:bCs/>
          <w:color w:val="000000"/>
        </w:rPr>
      </w:pPr>
      <w:r>
        <w:rPr>
          <w:rFonts w:ascii="Segoe UI" w:hAnsi="Segoe UI" w:cs="Segoe UI"/>
          <w:bCs/>
          <w:color w:val="000000"/>
        </w:rPr>
        <w:t>vii.</w:t>
      </w:r>
      <w:r>
        <w:rPr>
          <w:rFonts w:ascii="Segoe UI" w:hAnsi="Segoe UI" w:cs="Segoe UI"/>
          <w:bCs/>
          <w:color w:val="000000"/>
        </w:rPr>
        <w:tab/>
        <w:t>Social Development</w:t>
      </w:r>
    </w:p>
    <w:p w:rsidR="00EC6E88" w:rsidRPr="00CC148D" w:rsidRDefault="00EC6E88" w:rsidP="00EC6E88">
      <w:pPr>
        <w:pStyle w:val="BodyText"/>
        <w:spacing w:line="360" w:lineRule="auto"/>
        <w:ind w:left="1440" w:right="-270"/>
        <w:jc w:val="both"/>
        <w:rPr>
          <w:rFonts w:ascii="Segoe UI" w:hAnsi="Segoe UI" w:cs="Segoe UI"/>
          <w:bCs/>
          <w:color w:val="000000"/>
        </w:rPr>
      </w:pPr>
      <w:r w:rsidRPr="00CC148D">
        <w:rPr>
          <w:rFonts w:ascii="Segoe UI" w:hAnsi="Segoe UI" w:cs="Segoe UI"/>
          <w:bCs/>
          <w:color w:val="000000"/>
        </w:rPr>
        <w:t>viii.</w:t>
      </w:r>
      <w:r w:rsidRPr="00CC148D">
        <w:rPr>
          <w:rFonts w:ascii="Segoe UI" w:hAnsi="Segoe UI" w:cs="Segoe UI"/>
          <w:bCs/>
          <w:color w:val="000000"/>
        </w:rPr>
        <w:tab/>
      </w:r>
      <w:r>
        <w:rPr>
          <w:rFonts w:ascii="Segoe UI" w:hAnsi="Segoe UI" w:cs="Segoe UI"/>
          <w:bCs/>
          <w:color w:val="000000"/>
        </w:rPr>
        <w:t>Infrastructure asset Management</w:t>
      </w:r>
    </w:p>
    <w:p w:rsidR="00EC6E88" w:rsidRPr="00CC148D" w:rsidRDefault="00EC6E88" w:rsidP="00EC6E88">
      <w:pPr>
        <w:pStyle w:val="BodyText"/>
        <w:spacing w:line="360" w:lineRule="auto"/>
        <w:ind w:left="1440" w:right="-270"/>
        <w:jc w:val="both"/>
        <w:rPr>
          <w:rFonts w:ascii="Segoe UI" w:hAnsi="Segoe UI" w:cs="Segoe UI"/>
          <w:bCs/>
          <w:color w:val="000000"/>
        </w:rPr>
      </w:pPr>
      <w:r w:rsidRPr="00CC148D">
        <w:rPr>
          <w:rFonts w:ascii="Segoe UI" w:hAnsi="Segoe UI" w:cs="Segoe UI"/>
          <w:bCs/>
          <w:color w:val="000000"/>
        </w:rPr>
        <w:t xml:space="preserve">ix.        </w:t>
      </w:r>
      <w:r>
        <w:rPr>
          <w:rFonts w:ascii="Segoe UI" w:hAnsi="Segoe UI" w:cs="Segoe UI"/>
          <w:bCs/>
          <w:color w:val="000000"/>
        </w:rPr>
        <w:t>Land Management</w:t>
      </w:r>
    </w:p>
    <w:p w:rsidR="00EC6E88" w:rsidRDefault="00EC6E88" w:rsidP="00EC6E88">
      <w:pPr>
        <w:pStyle w:val="BodyText"/>
        <w:spacing w:line="360" w:lineRule="auto"/>
        <w:ind w:left="1440" w:right="-270"/>
        <w:jc w:val="both"/>
        <w:rPr>
          <w:rFonts w:ascii="Segoe UI" w:hAnsi="Segoe UI" w:cs="Segoe UI"/>
          <w:bCs/>
          <w:color w:val="000000"/>
        </w:rPr>
      </w:pPr>
      <w:r w:rsidRPr="00CC148D">
        <w:rPr>
          <w:rFonts w:ascii="Segoe UI" w:hAnsi="Segoe UI" w:cs="Segoe UI"/>
          <w:bCs/>
          <w:color w:val="000000"/>
        </w:rPr>
        <w:t>x</w:t>
      </w:r>
      <w:r>
        <w:rPr>
          <w:rFonts w:ascii="Segoe UI" w:hAnsi="Segoe UI" w:cs="Segoe UI"/>
          <w:bCs/>
          <w:color w:val="000000"/>
        </w:rPr>
        <w:t>.</w:t>
      </w:r>
      <w:r>
        <w:rPr>
          <w:rFonts w:ascii="Segoe UI" w:hAnsi="Segoe UI" w:cs="Segoe UI"/>
          <w:bCs/>
          <w:color w:val="000000"/>
        </w:rPr>
        <w:tab/>
        <w:t>Urban Planning</w:t>
      </w:r>
    </w:p>
    <w:p w:rsidR="00EC6E88" w:rsidRPr="00CC148D" w:rsidRDefault="00EC6E88" w:rsidP="00EC6E88">
      <w:pPr>
        <w:pStyle w:val="Heading2"/>
        <w:framePr w:hSpace="0" w:wrap="auto" w:vAnchor="margin" w:hAnchor="text" w:yAlign="inline"/>
        <w:widowControl w:val="0"/>
        <w:numPr>
          <w:ilvl w:val="1"/>
          <w:numId w:val="0"/>
        </w:numPr>
        <w:tabs>
          <w:tab w:val="num" w:pos="0"/>
        </w:tabs>
        <w:spacing w:before="120" w:after="120" w:line="360" w:lineRule="auto"/>
        <w:suppressOverlap w:val="0"/>
        <w:jc w:val="both"/>
        <w:rPr>
          <w:rFonts w:ascii="Segoe UI" w:hAnsi="Segoe UI" w:cs="Segoe UI"/>
          <w:szCs w:val="22"/>
        </w:rPr>
      </w:pPr>
      <w:bookmarkStart w:id="5" w:name="_Toc90552730"/>
      <w:r w:rsidRPr="00CC148D">
        <w:rPr>
          <w:rFonts w:ascii="Segoe UI" w:hAnsi="Segoe UI" w:cs="Segoe UI"/>
          <w:szCs w:val="22"/>
        </w:rPr>
        <w:t>Member Users</w:t>
      </w:r>
      <w:bookmarkEnd w:id="5"/>
    </w:p>
    <w:p w:rsidR="00EC6E88" w:rsidRPr="00CC148D" w:rsidRDefault="00EC6E88" w:rsidP="00EC6E88">
      <w:pPr>
        <w:spacing w:line="360" w:lineRule="auto"/>
        <w:jc w:val="both"/>
        <w:rPr>
          <w:rFonts w:ascii="Segoe UI" w:hAnsi="Segoe UI" w:cs="Segoe UI"/>
          <w:szCs w:val="24"/>
        </w:rPr>
      </w:pPr>
      <w:r w:rsidRPr="00CC148D">
        <w:rPr>
          <w:rFonts w:ascii="Segoe UI" w:hAnsi="Segoe UI" w:cs="Segoe UI"/>
          <w:szCs w:val="24"/>
        </w:rPr>
        <w:t>The UIIDP MIS user</w:t>
      </w:r>
      <w:r>
        <w:rPr>
          <w:rFonts w:ascii="Segoe UI" w:hAnsi="Segoe UI" w:cs="Segoe UI"/>
          <w:szCs w:val="24"/>
        </w:rPr>
        <w:t>s have</w:t>
      </w:r>
      <w:r w:rsidRPr="00CC148D">
        <w:rPr>
          <w:rFonts w:ascii="Segoe UI" w:hAnsi="Segoe UI" w:cs="Segoe UI"/>
          <w:szCs w:val="24"/>
        </w:rPr>
        <w:t xml:space="preserve"> been divided into four different types: -</w:t>
      </w:r>
    </w:p>
    <w:p w:rsidR="00EC6E88" w:rsidRPr="00107B36" w:rsidRDefault="00EC6E88" w:rsidP="00EC6E88">
      <w:pPr>
        <w:pStyle w:val="ListParagraph"/>
        <w:numPr>
          <w:ilvl w:val="0"/>
          <w:numId w:val="11"/>
        </w:numPr>
        <w:suppressAutoHyphens w:val="0"/>
        <w:spacing w:line="360" w:lineRule="auto"/>
        <w:contextualSpacing/>
        <w:jc w:val="both"/>
        <w:rPr>
          <w:rFonts w:ascii="Segoe UI" w:hAnsi="Segoe UI" w:cs="Segoe UI"/>
          <w:b/>
          <w:szCs w:val="24"/>
        </w:rPr>
      </w:pPr>
      <w:r w:rsidRPr="00107B36">
        <w:rPr>
          <w:rFonts w:ascii="Segoe UI" w:hAnsi="Segoe UI" w:cs="Segoe UI"/>
          <w:b/>
          <w:szCs w:val="24"/>
        </w:rPr>
        <w:t>UIIDP ULG Focal Persons</w:t>
      </w:r>
    </w:p>
    <w:p w:rsidR="00EC6E88" w:rsidRPr="00CC148D" w:rsidRDefault="00EC6E88" w:rsidP="00EC6E88">
      <w:pPr>
        <w:pStyle w:val="ListParagraph"/>
        <w:numPr>
          <w:ilvl w:val="0"/>
          <w:numId w:val="12"/>
        </w:numPr>
        <w:suppressAutoHyphens w:val="0"/>
        <w:spacing w:line="360" w:lineRule="auto"/>
        <w:ind w:left="1170"/>
        <w:contextualSpacing/>
        <w:jc w:val="both"/>
        <w:rPr>
          <w:rFonts w:ascii="Segoe UI" w:hAnsi="Segoe UI" w:cs="Segoe UI"/>
          <w:szCs w:val="24"/>
        </w:rPr>
      </w:pPr>
      <w:r w:rsidRPr="00CC148D">
        <w:rPr>
          <w:rFonts w:ascii="Segoe UI" w:hAnsi="Segoe UI" w:cs="Segoe UI"/>
          <w:szCs w:val="24"/>
        </w:rPr>
        <w:t xml:space="preserve">These types of users will be managing the MIS in context with thematic areas at ULG Level. They will be filling data forms to execute processes under different thematic areas </w:t>
      </w:r>
      <w:r>
        <w:rPr>
          <w:rFonts w:ascii="Segoe UI" w:hAnsi="Segoe UI" w:cs="Segoe UI"/>
          <w:szCs w:val="24"/>
        </w:rPr>
        <w:t xml:space="preserve">and approve the captured data and documents </w:t>
      </w:r>
      <w:r w:rsidRPr="00CC148D">
        <w:rPr>
          <w:rFonts w:ascii="Segoe UI" w:hAnsi="Segoe UI" w:cs="Segoe UI"/>
          <w:szCs w:val="24"/>
        </w:rPr>
        <w:t>as per there assigned roles and responsibilities. They will be generating, viewing, and monitoring the progress status of the processes through reports at ULG level. They will be querying on data of their respective ULG in MIS.</w:t>
      </w:r>
    </w:p>
    <w:p w:rsidR="00EC6E88" w:rsidRPr="00CC148D" w:rsidRDefault="00EC6E88" w:rsidP="00EC6E88">
      <w:pPr>
        <w:pStyle w:val="ListParagraph"/>
        <w:spacing w:line="360" w:lineRule="auto"/>
        <w:ind w:left="1800"/>
        <w:jc w:val="both"/>
        <w:rPr>
          <w:rFonts w:ascii="Segoe UI" w:hAnsi="Segoe UI" w:cs="Segoe UI"/>
        </w:rPr>
      </w:pPr>
    </w:p>
    <w:p w:rsidR="00EC6E88" w:rsidRPr="00107B36" w:rsidRDefault="00EC6E88" w:rsidP="00EC6E88">
      <w:pPr>
        <w:pStyle w:val="ListParagraph"/>
        <w:numPr>
          <w:ilvl w:val="0"/>
          <w:numId w:val="11"/>
        </w:numPr>
        <w:suppressAutoHyphens w:val="0"/>
        <w:spacing w:line="360" w:lineRule="auto"/>
        <w:contextualSpacing/>
        <w:jc w:val="both"/>
        <w:rPr>
          <w:rFonts w:ascii="Segoe UI" w:hAnsi="Segoe UI" w:cs="Segoe UI"/>
          <w:b/>
          <w:szCs w:val="24"/>
        </w:rPr>
      </w:pPr>
      <w:r w:rsidRPr="00107B36">
        <w:rPr>
          <w:rFonts w:ascii="Segoe UI" w:hAnsi="Segoe UI" w:cs="Segoe UI"/>
          <w:b/>
          <w:szCs w:val="24"/>
        </w:rPr>
        <w:t>UIIDP Regional Mobile Teams (RMTs)</w:t>
      </w:r>
    </w:p>
    <w:p w:rsidR="00EC6E88" w:rsidRPr="00CC148D" w:rsidRDefault="00EC6E88" w:rsidP="00EC6E88">
      <w:pPr>
        <w:pStyle w:val="ListParagraph"/>
        <w:numPr>
          <w:ilvl w:val="0"/>
          <w:numId w:val="12"/>
        </w:numPr>
        <w:suppressAutoHyphens w:val="0"/>
        <w:spacing w:line="360" w:lineRule="auto"/>
        <w:ind w:left="1170"/>
        <w:contextualSpacing/>
        <w:jc w:val="both"/>
        <w:rPr>
          <w:rFonts w:ascii="Segoe UI" w:hAnsi="Segoe UI" w:cs="Segoe UI"/>
          <w:szCs w:val="24"/>
        </w:rPr>
      </w:pPr>
      <w:r w:rsidRPr="00CC148D">
        <w:rPr>
          <w:rFonts w:ascii="Segoe UI" w:hAnsi="Segoe UI" w:cs="Segoe UI"/>
          <w:szCs w:val="24"/>
        </w:rPr>
        <w:t>These types of users will be managing the MIS in context with thematic areas at Regional Level. They will be filling data forms in order to execute processes under different thematic areas</w:t>
      </w:r>
      <w:r>
        <w:rPr>
          <w:rFonts w:ascii="Segoe UI" w:hAnsi="Segoe UI" w:cs="Segoe UI"/>
          <w:szCs w:val="24"/>
        </w:rPr>
        <w:t xml:space="preserve"> and approve the captured data and documents</w:t>
      </w:r>
      <w:r w:rsidRPr="00CC148D">
        <w:rPr>
          <w:rFonts w:ascii="Segoe UI" w:hAnsi="Segoe UI" w:cs="Segoe UI"/>
          <w:szCs w:val="24"/>
        </w:rPr>
        <w:t xml:space="preserve"> at Regional Level as per their assigned roles and responsibilities. They will be generating, viewing, and monitoring the progress status of the processes through reports at Regional Level. They will be giving reviews and approval on the reports for different processes coming from their respective ULGs. They will be querying on data of their respective Region in MIS.</w:t>
      </w:r>
    </w:p>
    <w:p w:rsidR="00EC6E88" w:rsidRPr="00CC148D" w:rsidRDefault="00EC6E88" w:rsidP="00EC6E88">
      <w:pPr>
        <w:pStyle w:val="ListParagraph"/>
        <w:spacing w:line="360" w:lineRule="auto"/>
        <w:ind w:left="1800"/>
        <w:jc w:val="both"/>
        <w:rPr>
          <w:rFonts w:ascii="Segoe UI" w:hAnsi="Segoe UI" w:cs="Segoe UI"/>
        </w:rPr>
      </w:pPr>
    </w:p>
    <w:p w:rsidR="00EC6E88" w:rsidRPr="00107B36" w:rsidRDefault="00EC6E88" w:rsidP="00EC6E88">
      <w:pPr>
        <w:pStyle w:val="ListParagraph"/>
        <w:numPr>
          <w:ilvl w:val="0"/>
          <w:numId w:val="11"/>
        </w:numPr>
        <w:suppressAutoHyphens w:val="0"/>
        <w:spacing w:line="360" w:lineRule="auto"/>
        <w:contextualSpacing/>
        <w:jc w:val="both"/>
        <w:rPr>
          <w:rFonts w:ascii="Segoe UI" w:hAnsi="Segoe UI" w:cs="Segoe UI"/>
          <w:b/>
          <w:szCs w:val="24"/>
        </w:rPr>
      </w:pPr>
      <w:r w:rsidRPr="00107B36">
        <w:rPr>
          <w:rFonts w:ascii="Segoe UI" w:hAnsi="Segoe UI" w:cs="Segoe UI"/>
          <w:b/>
          <w:szCs w:val="24"/>
        </w:rPr>
        <w:t xml:space="preserve">UIIDP Federal Mobile Team (FMT) </w:t>
      </w:r>
    </w:p>
    <w:p w:rsidR="000A400E" w:rsidRDefault="00EC6E88" w:rsidP="000A400E">
      <w:pPr>
        <w:pStyle w:val="ListParagraph"/>
        <w:numPr>
          <w:ilvl w:val="0"/>
          <w:numId w:val="12"/>
        </w:numPr>
        <w:suppressAutoHyphens w:val="0"/>
        <w:spacing w:line="360" w:lineRule="auto"/>
        <w:ind w:left="1170"/>
        <w:contextualSpacing/>
        <w:jc w:val="both"/>
        <w:rPr>
          <w:rFonts w:ascii="Segoe UI" w:hAnsi="Segoe UI" w:cs="Segoe UI"/>
          <w:szCs w:val="24"/>
        </w:rPr>
      </w:pPr>
      <w:r w:rsidRPr="00CC148D">
        <w:rPr>
          <w:rFonts w:ascii="Segoe UI" w:hAnsi="Segoe UI" w:cs="Segoe UI"/>
          <w:szCs w:val="24"/>
        </w:rPr>
        <w:t>These types of users will be managing the MIS in context with thematic areas at Federal Level. They will be filling data forms in order to execute processes under different thematic areas</w:t>
      </w:r>
      <w:r>
        <w:rPr>
          <w:rFonts w:ascii="Segoe UI" w:hAnsi="Segoe UI" w:cs="Segoe UI"/>
          <w:szCs w:val="24"/>
        </w:rPr>
        <w:t xml:space="preserve"> and approve the captured data and documents</w:t>
      </w:r>
      <w:r w:rsidRPr="00CC148D">
        <w:rPr>
          <w:rFonts w:ascii="Segoe UI" w:hAnsi="Segoe UI" w:cs="Segoe UI"/>
          <w:szCs w:val="24"/>
        </w:rPr>
        <w:t xml:space="preserve"> at Federal Level. They will be generating, viewing, and monitoring the progress status of the processes through various reports at Federal Level. They will be giving reviews and approval on the reports for different processes coming from ULGs and Regions. They will be querying on consolidated data coming from the ULGs and </w:t>
      </w:r>
      <w:r w:rsidRPr="00CC148D">
        <w:rPr>
          <w:rFonts w:ascii="Segoe UI" w:hAnsi="Segoe UI" w:cs="Segoe UI"/>
          <w:szCs w:val="24"/>
        </w:rPr>
        <w:lastRenderedPageBreak/>
        <w:t xml:space="preserve">Regions. These types of users will also be managing the MIS as System admin who can create </w:t>
      </w:r>
      <w:r w:rsidR="000A400E">
        <w:rPr>
          <w:rFonts w:ascii="Segoe UI" w:hAnsi="Segoe UI" w:cs="Segoe UI"/>
          <w:szCs w:val="24"/>
        </w:rPr>
        <w:t>users and user responsibilities</w:t>
      </w:r>
    </w:p>
    <w:p w:rsidR="00EC6E88" w:rsidRPr="00107B36" w:rsidRDefault="00107B36" w:rsidP="00107B36">
      <w:pPr>
        <w:suppressAutoHyphens w:val="0"/>
        <w:spacing w:line="360" w:lineRule="auto"/>
        <w:contextualSpacing/>
        <w:jc w:val="both"/>
        <w:rPr>
          <w:rFonts w:ascii="Segoe UI" w:hAnsi="Segoe UI" w:cs="Segoe UI"/>
          <w:b/>
          <w:szCs w:val="24"/>
        </w:rPr>
      </w:pPr>
      <w:r w:rsidRPr="00107B36">
        <w:rPr>
          <w:rFonts w:ascii="Segoe UI" w:hAnsi="Segoe UI" w:cs="Segoe UI"/>
          <w:b/>
          <w:szCs w:val="24"/>
        </w:rPr>
        <w:t>4.</w:t>
      </w:r>
      <w:r w:rsidR="000A400E" w:rsidRPr="00107B36">
        <w:rPr>
          <w:rFonts w:ascii="Segoe UI" w:hAnsi="Segoe UI" w:cs="Segoe UI"/>
          <w:b/>
          <w:szCs w:val="24"/>
        </w:rPr>
        <w:t xml:space="preserve">   </w:t>
      </w:r>
      <w:r w:rsidR="00EC6E88" w:rsidRPr="00107B36">
        <w:rPr>
          <w:rFonts w:ascii="Segoe UI" w:hAnsi="Segoe UI" w:cs="Segoe UI"/>
          <w:b/>
        </w:rPr>
        <w:t>UIIDP Non-Thematic Users</w:t>
      </w:r>
    </w:p>
    <w:p w:rsidR="00EC6E88" w:rsidRPr="00CC148D" w:rsidRDefault="00EC6E88" w:rsidP="00EC6E88">
      <w:pPr>
        <w:pStyle w:val="ListParagraph"/>
        <w:numPr>
          <w:ilvl w:val="0"/>
          <w:numId w:val="12"/>
        </w:numPr>
        <w:suppressAutoHyphens w:val="0"/>
        <w:spacing w:after="160" w:line="360" w:lineRule="auto"/>
        <w:ind w:left="1170"/>
        <w:contextualSpacing/>
        <w:jc w:val="both"/>
        <w:rPr>
          <w:rFonts w:ascii="Segoe UI" w:hAnsi="Segoe UI" w:cs="Segoe UI"/>
          <w:szCs w:val="24"/>
        </w:rPr>
      </w:pPr>
      <w:r w:rsidRPr="00CC148D">
        <w:rPr>
          <w:rFonts w:ascii="Segoe UI" w:hAnsi="Segoe UI" w:cs="Segoe UI"/>
          <w:szCs w:val="24"/>
        </w:rPr>
        <w:t>These types of users will be working on the processes which are not coming under the sixteen thematic areas. They will be viewing the reports from the external interface integrated with the MIS. They will be viewing the report of the Audit, Progress, Action Plan executed under thematic areas as a source of information.</w:t>
      </w:r>
    </w:p>
    <w:p w:rsidR="00EC6E88" w:rsidRDefault="00EC6E88" w:rsidP="00EC6E88">
      <w:pPr>
        <w:suppressAutoHyphens w:val="0"/>
        <w:spacing w:line="360" w:lineRule="auto"/>
        <w:jc w:val="both"/>
        <w:rPr>
          <w:rFonts w:ascii="Segoe UI" w:hAnsi="Segoe UI" w:cs="Segoe UI"/>
          <w:b/>
          <w:lang w:val="x-none" w:bidi="or-IN"/>
        </w:rPr>
      </w:pPr>
    </w:p>
    <w:p w:rsidR="00EC6E88" w:rsidRPr="00CC148D" w:rsidRDefault="00EC6E88" w:rsidP="00EC6E88">
      <w:pPr>
        <w:pStyle w:val="BodyText"/>
        <w:spacing w:line="360" w:lineRule="auto"/>
        <w:ind w:right="-270"/>
        <w:jc w:val="both"/>
        <w:rPr>
          <w:rFonts w:ascii="Segoe UI" w:hAnsi="Segoe UI" w:cs="Segoe UI"/>
          <w:bCs/>
          <w:color w:val="000000"/>
        </w:rPr>
      </w:pPr>
    </w:p>
    <w:p w:rsidR="00EC6E88" w:rsidRPr="00CC148D" w:rsidRDefault="00EC6E88" w:rsidP="00EC6E88">
      <w:pPr>
        <w:pStyle w:val="BodyText"/>
        <w:spacing w:line="360" w:lineRule="auto"/>
        <w:ind w:right="-270"/>
        <w:jc w:val="both"/>
        <w:rPr>
          <w:rFonts w:ascii="Segoe UI" w:hAnsi="Segoe UI" w:cs="Segoe UI"/>
          <w:bCs/>
          <w:color w:val="000000"/>
        </w:rPr>
      </w:pPr>
    </w:p>
    <w:p w:rsidR="00EC6E88" w:rsidRPr="00A808CF" w:rsidRDefault="00EC6E88" w:rsidP="00EC6E88">
      <w:pPr>
        <w:rPr>
          <w:rFonts w:ascii="Verdana" w:hAnsi="Verdana"/>
        </w:rPr>
      </w:pPr>
    </w:p>
    <w:p w:rsidR="00EC6E88" w:rsidRPr="00A808CF" w:rsidRDefault="00EC6E88" w:rsidP="00EC6E88">
      <w:pPr>
        <w:rPr>
          <w:rFonts w:ascii="Verdana" w:hAnsi="Verdana"/>
        </w:rPr>
      </w:pPr>
      <w:r w:rsidRPr="00A808CF">
        <w:rPr>
          <w:rStyle w:val="Heading3Char"/>
        </w:rPr>
        <w:t>Technology used</w:t>
      </w:r>
      <w:r w:rsidRPr="00A808CF">
        <w:rPr>
          <w:rFonts w:ascii="Verdana" w:hAnsi="Verdana"/>
        </w:rPr>
        <w:t xml:space="preserve">:  </w:t>
      </w:r>
      <w:r w:rsidRPr="00CC148D">
        <w:rPr>
          <w:rFonts w:ascii="Segoe UI" w:hAnsi="Segoe UI" w:cs="Segoe UI"/>
        </w:rPr>
        <w:t>Java, Spring, JPA/Hibernate,  </w:t>
      </w:r>
      <w:r>
        <w:rPr>
          <w:rFonts w:ascii="Segoe UI" w:hAnsi="Segoe UI" w:cs="Segoe UI"/>
        </w:rPr>
        <w:t>MS</w:t>
      </w:r>
      <w:r w:rsidRPr="00CC148D">
        <w:rPr>
          <w:rFonts w:ascii="Segoe UI" w:hAnsi="Segoe UI" w:cs="Segoe UI"/>
        </w:rPr>
        <w:t>SQL</w:t>
      </w:r>
      <w:r w:rsidRPr="00EC6E88">
        <w:rPr>
          <w:rFonts w:ascii="Segoe UI" w:hAnsi="Segoe UI" w:cs="Segoe UI"/>
        </w:rPr>
        <w:t xml:space="preserve"> </w:t>
      </w:r>
      <w:r w:rsidRPr="00CC148D">
        <w:rPr>
          <w:rFonts w:ascii="Segoe UI" w:hAnsi="Segoe UI" w:cs="Segoe UI"/>
        </w:rPr>
        <w:t>Apache</w:t>
      </w:r>
      <w:r w:rsidRPr="00EC6E88">
        <w:rPr>
          <w:rFonts w:ascii="Segoe UI" w:hAnsi="Segoe UI" w:cs="Segoe UI"/>
        </w:rPr>
        <w:t xml:space="preserve"> </w:t>
      </w:r>
      <w:r w:rsidRPr="00CC148D">
        <w:rPr>
          <w:rFonts w:ascii="Segoe UI" w:hAnsi="Segoe UI" w:cs="Segoe UI"/>
        </w:rPr>
        <w:t>Tomcat 8</w:t>
      </w:r>
      <w:r>
        <w:rPr>
          <w:rFonts w:ascii="Segoe UI" w:hAnsi="Segoe UI" w:cs="Segoe UI"/>
        </w:rPr>
        <w:t>,javaScript,jQuery.</w:t>
      </w:r>
    </w:p>
    <w:p w:rsidR="00EC6E88" w:rsidRPr="00A808CF" w:rsidRDefault="00EC6E88" w:rsidP="00EC6E88">
      <w:pPr>
        <w:rPr>
          <w:rFonts w:ascii="Verdana" w:hAnsi="Verdana"/>
        </w:rPr>
      </w:pPr>
    </w:p>
    <w:p w:rsidR="00EC6E88" w:rsidRPr="00A808CF" w:rsidRDefault="00EC6E88" w:rsidP="00EC6E88">
      <w:pPr>
        <w:rPr>
          <w:rFonts w:ascii="Verdana" w:hAnsi="Verdana"/>
        </w:rPr>
      </w:pPr>
      <w:r w:rsidRPr="00A808CF">
        <w:rPr>
          <w:rStyle w:val="Heading3Char"/>
        </w:rPr>
        <w:t xml:space="preserve"> </w:t>
      </w:r>
      <w:proofErr w:type="spellStart"/>
      <w:r w:rsidRPr="00A808CF">
        <w:rPr>
          <w:rStyle w:val="Heading3Char"/>
        </w:rPr>
        <w:t>Responsibilities</w:t>
      </w:r>
      <w:r>
        <w:rPr>
          <w:rFonts w:ascii="Verdana" w:hAnsi="Verdana"/>
        </w:rPr>
        <w:t>:Development</w:t>
      </w:r>
      <w:proofErr w:type="spellEnd"/>
      <w:r w:rsidRPr="00A808CF">
        <w:rPr>
          <w:rFonts w:ascii="Verdana" w:hAnsi="Verdana"/>
        </w:rPr>
        <w:t xml:space="preserve"> </w:t>
      </w:r>
    </w:p>
    <w:p w:rsidR="00EC6E88" w:rsidRPr="00A808CF" w:rsidRDefault="00EC6E88" w:rsidP="00A808CF">
      <w:pPr>
        <w:rPr>
          <w:rFonts w:ascii="Verdana" w:hAnsi="Verdana"/>
        </w:rPr>
      </w:pPr>
    </w:p>
    <w:p w:rsidR="00A808CF" w:rsidRPr="00A808CF" w:rsidRDefault="00A808CF" w:rsidP="00A808CF">
      <w:pPr>
        <w:rPr>
          <w:rFonts w:ascii="Verdana" w:hAnsi="Verdana"/>
        </w:rPr>
      </w:pPr>
    </w:p>
    <w:p w:rsidR="00A808CF" w:rsidRPr="008D12C5" w:rsidRDefault="00A808CF" w:rsidP="00C42D6C">
      <w:pPr>
        <w:rPr>
          <w:rFonts w:ascii="Verdana" w:hAnsi="Verdana"/>
        </w:rPr>
      </w:pPr>
    </w:p>
    <w:p w:rsidR="00C42D6C" w:rsidRPr="008D12C5" w:rsidRDefault="00C42D6C" w:rsidP="00C42D6C">
      <w:pPr>
        <w:pStyle w:val="Heading3"/>
        <w:shd w:val="clear" w:color="auto" w:fill="D8D8D8"/>
        <w:spacing w:line="360" w:lineRule="auto"/>
        <w:rPr>
          <w:rFonts w:ascii="Verdana" w:hAnsi="Verdana"/>
        </w:rPr>
      </w:pPr>
      <w:r w:rsidRPr="008D12C5">
        <w:rPr>
          <w:rFonts w:ascii="Verdana" w:hAnsi="Verdana"/>
        </w:rPr>
        <w:t>Personal Profile</w:t>
      </w:r>
    </w:p>
    <w:p w:rsidR="00C42D6C" w:rsidRPr="008D12C5" w:rsidRDefault="00C42D6C" w:rsidP="00C42D6C">
      <w:pPr>
        <w:rPr>
          <w:rFonts w:ascii="Verdana" w:hAnsi="Verdana"/>
        </w:rPr>
      </w:pPr>
    </w:p>
    <w:p w:rsidR="00C42D6C" w:rsidRPr="008D12C5" w:rsidRDefault="00C42D6C" w:rsidP="00C42D6C">
      <w:pPr>
        <w:spacing w:line="276" w:lineRule="auto"/>
        <w:rPr>
          <w:rFonts w:ascii="Verdana" w:hAnsi="Verdana"/>
          <w:bCs/>
        </w:rPr>
      </w:pPr>
      <w:r w:rsidRPr="008D12C5">
        <w:rPr>
          <w:rFonts w:ascii="Verdana" w:hAnsi="Verdana"/>
          <w:b/>
          <w:bCs/>
        </w:rPr>
        <w:t xml:space="preserve">Strength </w:t>
      </w:r>
      <w:r w:rsidRPr="008D12C5">
        <w:rPr>
          <w:rFonts w:ascii="Verdana" w:hAnsi="Verdana"/>
          <w:b/>
          <w:bCs/>
        </w:rPr>
        <w:tab/>
      </w:r>
      <w:r w:rsidRPr="008D12C5">
        <w:rPr>
          <w:rFonts w:ascii="Verdana" w:hAnsi="Verdana"/>
          <w:b/>
          <w:bCs/>
        </w:rPr>
        <w:tab/>
        <w:t xml:space="preserve">: </w:t>
      </w:r>
      <w:r w:rsidRPr="008D12C5">
        <w:rPr>
          <w:rFonts w:ascii="Verdana" w:hAnsi="Verdana"/>
          <w:b/>
          <w:bCs/>
        </w:rPr>
        <w:tab/>
      </w:r>
      <w:r w:rsidRPr="008D12C5">
        <w:rPr>
          <w:rFonts w:ascii="Verdana" w:hAnsi="Verdana"/>
          <w:bCs/>
        </w:rPr>
        <w:t>Hard</w:t>
      </w:r>
      <w:r w:rsidR="004C2F9D" w:rsidRPr="008D12C5">
        <w:rPr>
          <w:rFonts w:ascii="Verdana" w:hAnsi="Verdana"/>
          <w:bCs/>
        </w:rPr>
        <w:t xml:space="preserve"> </w:t>
      </w:r>
      <w:r w:rsidRPr="007E4F8E">
        <w:rPr>
          <w:rFonts w:ascii="Verdana" w:eastAsia="Courier New" w:hAnsi="Verdana" w:cs="Courier New"/>
        </w:rPr>
        <w:t>working, b</w:t>
      </w:r>
      <w:r w:rsidRPr="008D12C5">
        <w:rPr>
          <w:rFonts w:ascii="Verdana" w:hAnsi="Verdana"/>
          <w:bCs/>
        </w:rPr>
        <w:t>el</w:t>
      </w:r>
      <w:r w:rsidR="004C2F9D" w:rsidRPr="008D12C5">
        <w:rPr>
          <w:rFonts w:ascii="Verdana" w:hAnsi="Verdana"/>
          <w:bCs/>
        </w:rPr>
        <w:t>ief in work, Adaptive in nature</w:t>
      </w:r>
    </w:p>
    <w:p w:rsidR="00C42D6C" w:rsidRPr="008D12C5" w:rsidRDefault="00C42D6C" w:rsidP="00C42D6C">
      <w:pPr>
        <w:spacing w:line="276" w:lineRule="auto"/>
        <w:rPr>
          <w:rFonts w:ascii="Verdana" w:hAnsi="Verdana"/>
          <w:bCs/>
        </w:rPr>
      </w:pPr>
      <w:r w:rsidRPr="008D12C5">
        <w:rPr>
          <w:rFonts w:ascii="Verdana" w:hAnsi="Verdana"/>
          <w:b/>
          <w:bCs/>
        </w:rPr>
        <w:t>Hobbies</w:t>
      </w:r>
      <w:r w:rsidRPr="008D12C5">
        <w:rPr>
          <w:rFonts w:ascii="Verdana" w:hAnsi="Verdana"/>
          <w:b/>
          <w:bCs/>
        </w:rPr>
        <w:tab/>
      </w:r>
      <w:r w:rsidRPr="008D12C5">
        <w:rPr>
          <w:rFonts w:ascii="Verdana" w:hAnsi="Verdana"/>
          <w:b/>
          <w:bCs/>
        </w:rPr>
        <w:tab/>
        <w:t>:</w:t>
      </w:r>
      <w:r w:rsidRPr="008D12C5">
        <w:rPr>
          <w:rFonts w:ascii="Verdana" w:hAnsi="Verdana"/>
          <w:b/>
          <w:bCs/>
        </w:rPr>
        <w:tab/>
      </w:r>
      <w:r w:rsidRPr="008D12C5">
        <w:rPr>
          <w:rFonts w:ascii="Verdana" w:hAnsi="Verdana"/>
          <w:bCs/>
        </w:rPr>
        <w:t>Playing Cric</w:t>
      </w:r>
      <w:r w:rsidR="004C2F9D" w:rsidRPr="008D12C5">
        <w:rPr>
          <w:rFonts w:ascii="Verdana" w:hAnsi="Verdana"/>
          <w:bCs/>
        </w:rPr>
        <w:t>ket and reading religious books</w:t>
      </w:r>
    </w:p>
    <w:p w:rsidR="00976169" w:rsidRPr="008D12C5" w:rsidRDefault="00C42D6C" w:rsidP="00C42D6C">
      <w:pPr>
        <w:spacing w:line="276" w:lineRule="auto"/>
        <w:rPr>
          <w:rFonts w:ascii="Verdana" w:hAnsi="Verdana"/>
          <w:b/>
          <w:bCs/>
        </w:rPr>
      </w:pPr>
      <w:r w:rsidRPr="008D12C5">
        <w:rPr>
          <w:rFonts w:ascii="Verdana" w:hAnsi="Verdana"/>
          <w:b/>
          <w:bCs/>
        </w:rPr>
        <w:t>Language Known</w:t>
      </w:r>
      <w:r w:rsidRPr="008D12C5">
        <w:rPr>
          <w:rFonts w:ascii="Verdana" w:hAnsi="Verdana"/>
          <w:b/>
          <w:bCs/>
        </w:rPr>
        <w:tab/>
        <w:t xml:space="preserve">: </w:t>
      </w:r>
      <w:r w:rsidRPr="008D12C5">
        <w:rPr>
          <w:rFonts w:ascii="Verdana" w:hAnsi="Verdana"/>
          <w:b/>
          <w:bCs/>
        </w:rPr>
        <w:tab/>
      </w:r>
      <w:r w:rsidR="004C2F9D" w:rsidRPr="008D12C5">
        <w:rPr>
          <w:rFonts w:ascii="Verdana" w:hAnsi="Verdana"/>
        </w:rPr>
        <w:t>English, Hindi, Urdu</w:t>
      </w:r>
    </w:p>
    <w:p w:rsidR="00C42D6C" w:rsidRPr="008D12C5" w:rsidRDefault="00C42D6C" w:rsidP="00C42D6C">
      <w:pPr>
        <w:spacing w:line="276" w:lineRule="auto"/>
        <w:rPr>
          <w:rFonts w:ascii="Verdana" w:hAnsi="Verdana"/>
          <w:bCs/>
        </w:rPr>
      </w:pPr>
      <w:r w:rsidRPr="008D12C5">
        <w:rPr>
          <w:rFonts w:ascii="Verdana" w:hAnsi="Verdana"/>
          <w:b/>
          <w:bCs/>
        </w:rPr>
        <w:t>Nationality</w:t>
      </w:r>
      <w:r w:rsidRPr="008D12C5">
        <w:rPr>
          <w:rFonts w:ascii="Verdana" w:hAnsi="Verdana"/>
          <w:b/>
          <w:bCs/>
        </w:rPr>
        <w:tab/>
      </w:r>
      <w:r w:rsidRPr="008D12C5">
        <w:rPr>
          <w:rFonts w:ascii="Verdana" w:hAnsi="Verdana"/>
          <w:b/>
          <w:bCs/>
        </w:rPr>
        <w:tab/>
        <w:t>:</w:t>
      </w:r>
      <w:r w:rsidRPr="008D12C5">
        <w:rPr>
          <w:rFonts w:ascii="Verdana" w:hAnsi="Verdana"/>
          <w:b/>
          <w:bCs/>
        </w:rPr>
        <w:tab/>
      </w:r>
      <w:r w:rsidRPr="008D12C5">
        <w:rPr>
          <w:rFonts w:ascii="Verdana" w:hAnsi="Verdana"/>
          <w:bCs/>
        </w:rPr>
        <w:t>Indian</w:t>
      </w:r>
    </w:p>
    <w:p w:rsidR="00C42D6C" w:rsidRPr="008D12C5" w:rsidRDefault="00C42D6C" w:rsidP="00C42D6C">
      <w:pPr>
        <w:spacing w:line="276" w:lineRule="auto"/>
        <w:rPr>
          <w:rFonts w:ascii="Verdana" w:hAnsi="Verdana"/>
        </w:rPr>
      </w:pPr>
    </w:p>
    <w:p w:rsidR="00C42D6C" w:rsidRPr="008D12C5" w:rsidRDefault="00C42D6C" w:rsidP="00C42D6C">
      <w:pPr>
        <w:spacing w:line="276" w:lineRule="auto"/>
        <w:rPr>
          <w:rFonts w:ascii="Verdana" w:hAnsi="Verdana"/>
        </w:rPr>
      </w:pPr>
    </w:p>
    <w:p w:rsidR="00C42D6C" w:rsidRPr="008D12C5" w:rsidRDefault="00C42D6C" w:rsidP="00C42D6C">
      <w:pPr>
        <w:pStyle w:val="Heading3"/>
        <w:shd w:val="clear" w:color="auto" w:fill="D8D8D8"/>
        <w:spacing w:line="360" w:lineRule="auto"/>
        <w:rPr>
          <w:rFonts w:ascii="Verdana" w:hAnsi="Verdana"/>
        </w:rPr>
      </w:pPr>
      <w:r w:rsidRPr="008D12C5">
        <w:rPr>
          <w:rFonts w:ascii="Verdana" w:hAnsi="Verdana"/>
        </w:rPr>
        <w:t>Declaration</w:t>
      </w:r>
    </w:p>
    <w:p w:rsidR="00C42D6C" w:rsidRPr="008D12C5" w:rsidRDefault="00C42D6C" w:rsidP="00C42D6C">
      <w:pPr>
        <w:tabs>
          <w:tab w:val="left" w:pos="1980"/>
        </w:tabs>
        <w:rPr>
          <w:rFonts w:ascii="Verdana" w:hAnsi="Verdana"/>
          <w:i/>
          <w:iCs/>
        </w:rPr>
      </w:pPr>
    </w:p>
    <w:p w:rsidR="00C42D6C" w:rsidRPr="008D12C5" w:rsidRDefault="00C42D6C" w:rsidP="00C42D6C">
      <w:pPr>
        <w:tabs>
          <w:tab w:val="left" w:pos="1980"/>
        </w:tabs>
        <w:rPr>
          <w:rFonts w:ascii="Verdana" w:hAnsi="Verdana"/>
          <w:i/>
          <w:iCs/>
        </w:rPr>
      </w:pPr>
    </w:p>
    <w:p w:rsidR="00C42D6C" w:rsidRPr="008D12C5" w:rsidRDefault="00C42D6C" w:rsidP="00C42D6C">
      <w:pPr>
        <w:tabs>
          <w:tab w:val="left" w:pos="1980"/>
        </w:tabs>
        <w:spacing w:line="276" w:lineRule="auto"/>
        <w:rPr>
          <w:rFonts w:ascii="Verdana" w:hAnsi="Verdana"/>
        </w:rPr>
      </w:pPr>
      <w:r w:rsidRPr="008D12C5">
        <w:rPr>
          <w:rFonts w:ascii="Verdana" w:hAnsi="Verdana"/>
          <w:i/>
          <w:iCs/>
          <w:vanish/>
        </w:rPr>
        <w:t>(DD MONTH YYY</w:t>
      </w:r>
      <w:r w:rsidRPr="008D12C5">
        <w:rPr>
          <w:rFonts w:ascii="Verdana" w:hAnsi="Verdana"/>
        </w:rPr>
        <w:t xml:space="preserve">I hereby declare that the above details furnished by me are true to the best of my knowledge and belief.       </w:t>
      </w:r>
    </w:p>
    <w:p w:rsidR="00C42D6C" w:rsidRPr="008D12C5" w:rsidRDefault="00C42D6C" w:rsidP="00C42D6C">
      <w:pPr>
        <w:tabs>
          <w:tab w:val="left" w:pos="1980"/>
        </w:tabs>
        <w:spacing w:line="276" w:lineRule="auto"/>
        <w:rPr>
          <w:rFonts w:ascii="Verdana" w:hAnsi="Verdana"/>
          <w:i/>
          <w:iCs/>
        </w:rPr>
      </w:pPr>
    </w:p>
    <w:p w:rsidR="00C42D6C" w:rsidRPr="008D12C5" w:rsidRDefault="00C42D6C" w:rsidP="00C42D6C">
      <w:pPr>
        <w:spacing w:line="276" w:lineRule="auto"/>
        <w:rPr>
          <w:rFonts w:ascii="Verdana" w:hAnsi="Verdana"/>
        </w:rPr>
      </w:pPr>
      <w:r w:rsidRPr="008D12C5">
        <w:rPr>
          <w:rFonts w:ascii="Verdana" w:hAnsi="Verdana"/>
        </w:rPr>
        <w:t>Place: Mumbai</w:t>
      </w:r>
      <w:r w:rsidRPr="008D12C5">
        <w:rPr>
          <w:rFonts w:ascii="Verdana" w:hAnsi="Verdana"/>
        </w:rPr>
        <w:tab/>
      </w:r>
      <w:r w:rsidRPr="008D12C5">
        <w:rPr>
          <w:rFonts w:ascii="Verdana" w:hAnsi="Verdana"/>
        </w:rPr>
        <w:tab/>
      </w:r>
      <w:r w:rsidRPr="008D12C5">
        <w:rPr>
          <w:rFonts w:ascii="Verdana" w:hAnsi="Verdana"/>
        </w:rPr>
        <w:tab/>
      </w:r>
      <w:r w:rsidRPr="008D12C5">
        <w:rPr>
          <w:rFonts w:ascii="Verdana" w:hAnsi="Verdana"/>
        </w:rPr>
        <w:tab/>
      </w:r>
      <w:r w:rsidRPr="008D12C5">
        <w:rPr>
          <w:rFonts w:ascii="Verdana" w:hAnsi="Verdana"/>
        </w:rPr>
        <w:tab/>
      </w:r>
      <w:r w:rsidRPr="008D12C5">
        <w:rPr>
          <w:rFonts w:ascii="Verdana" w:hAnsi="Verdana"/>
        </w:rPr>
        <w:tab/>
      </w:r>
      <w:r w:rsidRPr="008D12C5">
        <w:rPr>
          <w:rFonts w:ascii="Verdana" w:hAnsi="Verdana"/>
        </w:rPr>
        <w:tab/>
      </w:r>
    </w:p>
    <w:p w:rsidR="00C42D6C" w:rsidRPr="008D12C5" w:rsidRDefault="00C42D6C" w:rsidP="005237E9">
      <w:pPr>
        <w:spacing w:line="276" w:lineRule="auto"/>
        <w:rPr>
          <w:rFonts w:ascii="Verdana" w:hAnsi="Verdana"/>
        </w:rPr>
      </w:pPr>
      <w:r w:rsidRPr="008D12C5">
        <w:rPr>
          <w:rFonts w:ascii="Verdana" w:hAnsi="Verdana"/>
        </w:rPr>
        <w:t xml:space="preserve">Date: _______      </w:t>
      </w:r>
      <w:r w:rsidRPr="008D12C5">
        <w:rPr>
          <w:rFonts w:ascii="Verdana" w:hAnsi="Verdana"/>
        </w:rPr>
        <w:tab/>
      </w:r>
      <w:r w:rsidRPr="008D12C5">
        <w:rPr>
          <w:rFonts w:ascii="Verdana" w:hAnsi="Verdana"/>
        </w:rPr>
        <w:tab/>
      </w:r>
      <w:r w:rsidRPr="008D12C5">
        <w:rPr>
          <w:rFonts w:ascii="Verdana" w:hAnsi="Verdana"/>
        </w:rPr>
        <w:tab/>
      </w:r>
      <w:r w:rsidR="00B952CB">
        <w:rPr>
          <w:rFonts w:ascii="Verdana" w:hAnsi="Verdana"/>
        </w:rPr>
        <w:t xml:space="preserve">                                                          </w:t>
      </w:r>
      <w:r w:rsidRPr="008D12C5">
        <w:rPr>
          <w:rFonts w:ascii="Verdana" w:hAnsi="Verdana"/>
        </w:rPr>
        <w:tab/>
      </w:r>
      <w:r w:rsidRPr="008D12C5">
        <w:rPr>
          <w:rFonts w:ascii="Verdana" w:hAnsi="Verdana"/>
        </w:rPr>
        <w:tab/>
      </w:r>
      <w:r w:rsidRPr="008D12C5">
        <w:rPr>
          <w:rFonts w:ascii="Verdana" w:hAnsi="Verdana"/>
        </w:rPr>
        <w:tab/>
      </w:r>
      <w:r w:rsidR="004C2F9D" w:rsidRPr="008D12C5">
        <w:rPr>
          <w:rFonts w:ascii="Verdana" w:hAnsi="Verdana"/>
        </w:rPr>
        <w:t xml:space="preserve">                                    </w:t>
      </w:r>
    </w:p>
    <w:p w:rsidR="00C42D6C" w:rsidRPr="008D12C5" w:rsidRDefault="00C42D6C" w:rsidP="00C42D6C">
      <w:pPr>
        <w:spacing w:line="276" w:lineRule="auto"/>
        <w:rPr>
          <w:rFonts w:ascii="Verdana" w:hAnsi="Verdana"/>
        </w:rPr>
      </w:pPr>
    </w:p>
    <w:p w:rsidR="000C2479" w:rsidRPr="008D12C5" w:rsidRDefault="000C2479">
      <w:pPr>
        <w:rPr>
          <w:rFonts w:ascii="Verdana" w:hAnsi="Verdana"/>
        </w:rPr>
      </w:pPr>
    </w:p>
    <w:sectPr w:rsidR="000C2479" w:rsidRPr="008D12C5" w:rsidSect="00C14241">
      <w:footnotePr>
        <w:pos w:val="beneathText"/>
      </w:footnotePr>
      <w:pgSz w:w="12240" w:h="15840"/>
      <w:pgMar w:top="720" w:right="1350" w:bottom="72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singleLevel"/>
    <w:tmpl w:val="00000003"/>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Symbol" w:hint="default"/>
      </w:rPr>
    </w:lvl>
  </w:abstractNum>
  <w:abstractNum w:abstractNumId="3" w15:restartNumberingAfterBreak="0">
    <w:nsid w:val="17C770DE"/>
    <w:multiLevelType w:val="hybridMultilevel"/>
    <w:tmpl w:val="9C10A496"/>
    <w:lvl w:ilvl="0" w:tplc="0409000B">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2D776C6A"/>
    <w:multiLevelType w:val="hybridMultilevel"/>
    <w:tmpl w:val="E21286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A60ED"/>
    <w:multiLevelType w:val="hybridMultilevel"/>
    <w:tmpl w:val="7A7C539C"/>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15:restartNumberingAfterBreak="0">
    <w:nsid w:val="426313E2"/>
    <w:multiLevelType w:val="hybridMultilevel"/>
    <w:tmpl w:val="C084FA82"/>
    <w:lvl w:ilvl="0" w:tplc="F6189D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6271AF1"/>
    <w:multiLevelType w:val="hybridMultilevel"/>
    <w:tmpl w:val="787C9F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538A1281"/>
    <w:multiLevelType w:val="hybridMultilevel"/>
    <w:tmpl w:val="BE127126"/>
    <w:lvl w:ilvl="0" w:tplc="0409000B">
      <w:start w:val="1"/>
      <w:numFmt w:val="bullet"/>
      <w:pStyle w:val="CompanyName"/>
      <w:lvlText w:val=""/>
      <w:lvlJc w:val="left"/>
      <w:pPr>
        <w:ind w:left="360" w:hanging="360"/>
      </w:pPr>
      <w:rPr>
        <w:rFonts w:ascii="Wingdings" w:hAnsi="Wingdings" w:hint="default"/>
        <w:b w:val="0"/>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5A2DA4"/>
    <w:multiLevelType w:val="hybridMultilevel"/>
    <w:tmpl w:val="08FC2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3555EF"/>
    <w:multiLevelType w:val="hybridMultilevel"/>
    <w:tmpl w:val="DEC85512"/>
    <w:lvl w:ilvl="0" w:tplc="04090005">
      <w:start w:val="1"/>
      <w:numFmt w:val="bullet"/>
      <w:lvlText w:val=""/>
      <w:lvlJc w:val="left"/>
      <w:pPr>
        <w:tabs>
          <w:tab w:val="num" w:pos="1133"/>
        </w:tabs>
        <w:ind w:left="1133" w:hanging="360"/>
      </w:pPr>
      <w:rPr>
        <w:rFonts w:ascii="Wingdings" w:hAnsi="Wingdings" w:hint="default"/>
      </w:rPr>
    </w:lvl>
    <w:lvl w:ilvl="1" w:tplc="04090003" w:tentative="1">
      <w:start w:val="1"/>
      <w:numFmt w:val="bullet"/>
      <w:lvlText w:val="o"/>
      <w:lvlJc w:val="left"/>
      <w:pPr>
        <w:tabs>
          <w:tab w:val="num" w:pos="1853"/>
        </w:tabs>
        <w:ind w:left="1853" w:hanging="360"/>
      </w:pPr>
      <w:rPr>
        <w:rFonts w:ascii="Courier New" w:hAnsi="Courier New" w:hint="default"/>
      </w:rPr>
    </w:lvl>
    <w:lvl w:ilvl="2" w:tplc="04090005" w:tentative="1">
      <w:start w:val="1"/>
      <w:numFmt w:val="bullet"/>
      <w:lvlText w:val=""/>
      <w:lvlJc w:val="left"/>
      <w:pPr>
        <w:tabs>
          <w:tab w:val="num" w:pos="2573"/>
        </w:tabs>
        <w:ind w:left="2573" w:hanging="360"/>
      </w:pPr>
      <w:rPr>
        <w:rFonts w:ascii="Wingdings" w:hAnsi="Wingdings" w:hint="default"/>
      </w:rPr>
    </w:lvl>
    <w:lvl w:ilvl="3" w:tplc="04090001" w:tentative="1">
      <w:start w:val="1"/>
      <w:numFmt w:val="bullet"/>
      <w:lvlText w:val=""/>
      <w:lvlJc w:val="left"/>
      <w:pPr>
        <w:tabs>
          <w:tab w:val="num" w:pos="3293"/>
        </w:tabs>
        <w:ind w:left="3293" w:hanging="360"/>
      </w:pPr>
      <w:rPr>
        <w:rFonts w:ascii="Symbol" w:hAnsi="Symbol" w:hint="default"/>
      </w:rPr>
    </w:lvl>
    <w:lvl w:ilvl="4" w:tplc="04090003" w:tentative="1">
      <w:start w:val="1"/>
      <w:numFmt w:val="bullet"/>
      <w:lvlText w:val="o"/>
      <w:lvlJc w:val="left"/>
      <w:pPr>
        <w:tabs>
          <w:tab w:val="num" w:pos="4013"/>
        </w:tabs>
        <w:ind w:left="4013" w:hanging="360"/>
      </w:pPr>
      <w:rPr>
        <w:rFonts w:ascii="Courier New" w:hAnsi="Courier New" w:hint="default"/>
      </w:rPr>
    </w:lvl>
    <w:lvl w:ilvl="5" w:tplc="04090005" w:tentative="1">
      <w:start w:val="1"/>
      <w:numFmt w:val="bullet"/>
      <w:lvlText w:val=""/>
      <w:lvlJc w:val="left"/>
      <w:pPr>
        <w:tabs>
          <w:tab w:val="num" w:pos="4733"/>
        </w:tabs>
        <w:ind w:left="4733" w:hanging="360"/>
      </w:pPr>
      <w:rPr>
        <w:rFonts w:ascii="Wingdings" w:hAnsi="Wingdings" w:hint="default"/>
      </w:rPr>
    </w:lvl>
    <w:lvl w:ilvl="6" w:tplc="04090001" w:tentative="1">
      <w:start w:val="1"/>
      <w:numFmt w:val="bullet"/>
      <w:lvlText w:val=""/>
      <w:lvlJc w:val="left"/>
      <w:pPr>
        <w:tabs>
          <w:tab w:val="num" w:pos="5453"/>
        </w:tabs>
        <w:ind w:left="5453" w:hanging="360"/>
      </w:pPr>
      <w:rPr>
        <w:rFonts w:ascii="Symbol" w:hAnsi="Symbol" w:hint="default"/>
      </w:rPr>
    </w:lvl>
    <w:lvl w:ilvl="7" w:tplc="04090003" w:tentative="1">
      <w:start w:val="1"/>
      <w:numFmt w:val="bullet"/>
      <w:lvlText w:val="o"/>
      <w:lvlJc w:val="left"/>
      <w:pPr>
        <w:tabs>
          <w:tab w:val="num" w:pos="6173"/>
        </w:tabs>
        <w:ind w:left="6173" w:hanging="360"/>
      </w:pPr>
      <w:rPr>
        <w:rFonts w:ascii="Courier New" w:hAnsi="Courier New" w:hint="default"/>
      </w:rPr>
    </w:lvl>
    <w:lvl w:ilvl="8" w:tplc="04090005" w:tentative="1">
      <w:start w:val="1"/>
      <w:numFmt w:val="bullet"/>
      <w:lvlText w:val=""/>
      <w:lvlJc w:val="left"/>
      <w:pPr>
        <w:tabs>
          <w:tab w:val="num" w:pos="6893"/>
        </w:tabs>
        <w:ind w:left="6893" w:hanging="360"/>
      </w:pPr>
      <w:rPr>
        <w:rFonts w:ascii="Wingdings" w:hAnsi="Wingdings" w:hint="default"/>
      </w:rPr>
    </w:lvl>
  </w:abstractNum>
  <w:abstractNum w:abstractNumId="11" w15:restartNumberingAfterBreak="0">
    <w:nsid w:val="7BA82511"/>
    <w:multiLevelType w:val="hybridMultilevel"/>
    <w:tmpl w:val="C24E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604538">
    <w:abstractNumId w:val="0"/>
  </w:num>
  <w:num w:numId="2" w16cid:durableId="338964932">
    <w:abstractNumId w:val="1"/>
  </w:num>
  <w:num w:numId="3" w16cid:durableId="1234117834">
    <w:abstractNumId w:val="5"/>
  </w:num>
  <w:num w:numId="4" w16cid:durableId="876165347">
    <w:abstractNumId w:val="9"/>
  </w:num>
  <w:num w:numId="5" w16cid:durableId="1503929532">
    <w:abstractNumId w:val="3"/>
  </w:num>
  <w:num w:numId="6" w16cid:durableId="411589410">
    <w:abstractNumId w:val="8"/>
  </w:num>
  <w:num w:numId="7" w16cid:durableId="2025353554">
    <w:abstractNumId w:val="2"/>
  </w:num>
  <w:num w:numId="8" w16cid:durableId="85425481">
    <w:abstractNumId w:val="10"/>
  </w:num>
  <w:num w:numId="9" w16cid:durableId="116268011">
    <w:abstractNumId w:val="4"/>
  </w:num>
  <w:num w:numId="10" w16cid:durableId="942423524">
    <w:abstractNumId w:val="7"/>
  </w:num>
  <w:num w:numId="11" w16cid:durableId="1959220936">
    <w:abstractNumId w:val="11"/>
  </w:num>
  <w:num w:numId="12" w16cid:durableId="127669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D6C"/>
    <w:rsid w:val="0000680C"/>
    <w:rsid w:val="00006EA8"/>
    <w:rsid w:val="00010A86"/>
    <w:rsid w:val="00012C3E"/>
    <w:rsid w:val="00013615"/>
    <w:rsid w:val="00020F0B"/>
    <w:rsid w:val="00027A27"/>
    <w:rsid w:val="00030A5F"/>
    <w:rsid w:val="00045C66"/>
    <w:rsid w:val="000644BC"/>
    <w:rsid w:val="00065AD5"/>
    <w:rsid w:val="00071AE1"/>
    <w:rsid w:val="000759B7"/>
    <w:rsid w:val="000777C1"/>
    <w:rsid w:val="00077EAA"/>
    <w:rsid w:val="00082A61"/>
    <w:rsid w:val="00083CD0"/>
    <w:rsid w:val="000973D9"/>
    <w:rsid w:val="000A049A"/>
    <w:rsid w:val="000A400E"/>
    <w:rsid w:val="000B03BC"/>
    <w:rsid w:val="000B08E5"/>
    <w:rsid w:val="000B0B29"/>
    <w:rsid w:val="000B259A"/>
    <w:rsid w:val="000B3F5E"/>
    <w:rsid w:val="000C2479"/>
    <w:rsid w:val="000C6611"/>
    <w:rsid w:val="000D1616"/>
    <w:rsid w:val="000D1D8B"/>
    <w:rsid w:val="000D7B97"/>
    <w:rsid w:val="000E3450"/>
    <w:rsid w:val="000E34BA"/>
    <w:rsid w:val="000E37A3"/>
    <w:rsid w:val="000E4C0E"/>
    <w:rsid w:val="00107B36"/>
    <w:rsid w:val="00110F35"/>
    <w:rsid w:val="00113EC4"/>
    <w:rsid w:val="00126C7A"/>
    <w:rsid w:val="001273F1"/>
    <w:rsid w:val="001307A0"/>
    <w:rsid w:val="001410CA"/>
    <w:rsid w:val="00145C80"/>
    <w:rsid w:val="0014774D"/>
    <w:rsid w:val="001509AE"/>
    <w:rsid w:val="0015578D"/>
    <w:rsid w:val="001655D4"/>
    <w:rsid w:val="00167F18"/>
    <w:rsid w:val="00170D5A"/>
    <w:rsid w:val="00197EA3"/>
    <w:rsid w:val="001A2BDB"/>
    <w:rsid w:val="001A7F51"/>
    <w:rsid w:val="001B7EFB"/>
    <w:rsid w:val="001C0FDE"/>
    <w:rsid w:val="001D2CA3"/>
    <w:rsid w:val="001D7D29"/>
    <w:rsid w:val="001E0FFF"/>
    <w:rsid w:val="001E2D34"/>
    <w:rsid w:val="001E70B1"/>
    <w:rsid w:val="001F6947"/>
    <w:rsid w:val="00203F06"/>
    <w:rsid w:val="00216B89"/>
    <w:rsid w:val="002220EA"/>
    <w:rsid w:val="00235755"/>
    <w:rsid w:val="0023717B"/>
    <w:rsid w:val="00245081"/>
    <w:rsid w:val="002506A3"/>
    <w:rsid w:val="00270DD4"/>
    <w:rsid w:val="00276B69"/>
    <w:rsid w:val="00282024"/>
    <w:rsid w:val="0029557B"/>
    <w:rsid w:val="002955FE"/>
    <w:rsid w:val="002A0E6D"/>
    <w:rsid w:val="002B21C4"/>
    <w:rsid w:val="002B7202"/>
    <w:rsid w:val="002C153B"/>
    <w:rsid w:val="002E4F73"/>
    <w:rsid w:val="002F6AD1"/>
    <w:rsid w:val="003111B5"/>
    <w:rsid w:val="003146BD"/>
    <w:rsid w:val="003149BB"/>
    <w:rsid w:val="003156B7"/>
    <w:rsid w:val="00324273"/>
    <w:rsid w:val="003278EE"/>
    <w:rsid w:val="003336A8"/>
    <w:rsid w:val="00336C0E"/>
    <w:rsid w:val="00341AC5"/>
    <w:rsid w:val="00346ED1"/>
    <w:rsid w:val="00347B17"/>
    <w:rsid w:val="0035488E"/>
    <w:rsid w:val="003578E0"/>
    <w:rsid w:val="00361291"/>
    <w:rsid w:val="00375C32"/>
    <w:rsid w:val="00375DF1"/>
    <w:rsid w:val="0039511F"/>
    <w:rsid w:val="003A18B8"/>
    <w:rsid w:val="003B1103"/>
    <w:rsid w:val="003E69C5"/>
    <w:rsid w:val="003F5D55"/>
    <w:rsid w:val="00401D90"/>
    <w:rsid w:val="00412A54"/>
    <w:rsid w:val="00422D1C"/>
    <w:rsid w:val="00423201"/>
    <w:rsid w:val="00446B7F"/>
    <w:rsid w:val="00467900"/>
    <w:rsid w:val="0047142A"/>
    <w:rsid w:val="00486EE5"/>
    <w:rsid w:val="00490EDE"/>
    <w:rsid w:val="00493457"/>
    <w:rsid w:val="00495E1E"/>
    <w:rsid w:val="004A340C"/>
    <w:rsid w:val="004B078B"/>
    <w:rsid w:val="004C1D93"/>
    <w:rsid w:val="004C2F9D"/>
    <w:rsid w:val="004C70ED"/>
    <w:rsid w:val="004D1199"/>
    <w:rsid w:val="004D63B4"/>
    <w:rsid w:val="004E663D"/>
    <w:rsid w:val="004E7F78"/>
    <w:rsid w:val="004F0A59"/>
    <w:rsid w:val="004F4C7B"/>
    <w:rsid w:val="004F652B"/>
    <w:rsid w:val="00504A2F"/>
    <w:rsid w:val="00513B79"/>
    <w:rsid w:val="00513FA5"/>
    <w:rsid w:val="005237E9"/>
    <w:rsid w:val="0055497B"/>
    <w:rsid w:val="00561C25"/>
    <w:rsid w:val="005630C5"/>
    <w:rsid w:val="00581278"/>
    <w:rsid w:val="005B5086"/>
    <w:rsid w:val="005B7B4C"/>
    <w:rsid w:val="005D0F14"/>
    <w:rsid w:val="005D4D79"/>
    <w:rsid w:val="005E3599"/>
    <w:rsid w:val="005F15C0"/>
    <w:rsid w:val="00620808"/>
    <w:rsid w:val="00645178"/>
    <w:rsid w:val="006501FC"/>
    <w:rsid w:val="00655A35"/>
    <w:rsid w:val="00660023"/>
    <w:rsid w:val="00674CBD"/>
    <w:rsid w:val="00676417"/>
    <w:rsid w:val="0068496B"/>
    <w:rsid w:val="006861E9"/>
    <w:rsid w:val="006B1771"/>
    <w:rsid w:val="006C1755"/>
    <w:rsid w:val="006D20D4"/>
    <w:rsid w:val="006E0056"/>
    <w:rsid w:val="00710DC5"/>
    <w:rsid w:val="00711FBD"/>
    <w:rsid w:val="007123A7"/>
    <w:rsid w:val="0071475C"/>
    <w:rsid w:val="00722B92"/>
    <w:rsid w:val="0073088F"/>
    <w:rsid w:val="007311EA"/>
    <w:rsid w:val="00732C85"/>
    <w:rsid w:val="0073688C"/>
    <w:rsid w:val="00741CB9"/>
    <w:rsid w:val="0074478D"/>
    <w:rsid w:val="00745A5C"/>
    <w:rsid w:val="00752850"/>
    <w:rsid w:val="00762C5F"/>
    <w:rsid w:val="00781122"/>
    <w:rsid w:val="00781852"/>
    <w:rsid w:val="00787236"/>
    <w:rsid w:val="007A42B2"/>
    <w:rsid w:val="007A7683"/>
    <w:rsid w:val="007B27A5"/>
    <w:rsid w:val="007C0C99"/>
    <w:rsid w:val="007D1453"/>
    <w:rsid w:val="007E120C"/>
    <w:rsid w:val="007E4F8E"/>
    <w:rsid w:val="008028C9"/>
    <w:rsid w:val="00807A07"/>
    <w:rsid w:val="00812690"/>
    <w:rsid w:val="00815F53"/>
    <w:rsid w:val="008171C3"/>
    <w:rsid w:val="00820CDD"/>
    <w:rsid w:val="008211AB"/>
    <w:rsid w:val="0082700B"/>
    <w:rsid w:val="00835D2A"/>
    <w:rsid w:val="008404FD"/>
    <w:rsid w:val="00841E56"/>
    <w:rsid w:val="0085697E"/>
    <w:rsid w:val="00863C16"/>
    <w:rsid w:val="008866CD"/>
    <w:rsid w:val="008A5EA7"/>
    <w:rsid w:val="008D12C5"/>
    <w:rsid w:val="008E4D35"/>
    <w:rsid w:val="008F2852"/>
    <w:rsid w:val="009047D1"/>
    <w:rsid w:val="009065CF"/>
    <w:rsid w:val="009219D3"/>
    <w:rsid w:val="0093081C"/>
    <w:rsid w:val="009316A8"/>
    <w:rsid w:val="00940934"/>
    <w:rsid w:val="00945E03"/>
    <w:rsid w:val="0096105B"/>
    <w:rsid w:val="00976169"/>
    <w:rsid w:val="00985496"/>
    <w:rsid w:val="00986304"/>
    <w:rsid w:val="0099033B"/>
    <w:rsid w:val="009A2C4D"/>
    <w:rsid w:val="009B79E2"/>
    <w:rsid w:val="009C0D95"/>
    <w:rsid w:val="009D5218"/>
    <w:rsid w:val="009D679F"/>
    <w:rsid w:val="009E0B64"/>
    <w:rsid w:val="009E5A29"/>
    <w:rsid w:val="009E5FDF"/>
    <w:rsid w:val="009F0349"/>
    <w:rsid w:val="009F05AE"/>
    <w:rsid w:val="009F3CD4"/>
    <w:rsid w:val="00A03C1E"/>
    <w:rsid w:val="00A12F68"/>
    <w:rsid w:val="00A21194"/>
    <w:rsid w:val="00A245B3"/>
    <w:rsid w:val="00A334EB"/>
    <w:rsid w:val="00A409A1"/>
    <w:rsid w:val="00A47025"/>
    <w:rsid w:val="00A60CAB"/>
    <w:rsid w:val="00A64FAE"/>
    <w:rsid w:val="00A757A5"/>
    <w:rsid w:val="00A77D8B"/>
    <w:rsid w:val="00A80465"/>
    <w:rsid w:val="00A808CF"/>
    <w:rsid w:val="00A85614"/>
    <w:rsid w:val="00A879FF"/>
    <w:rsid w:val="00A90D27"/>
    <w:rsid w:val="00A97B1E"/>
    <w:rsid w:val="00AA1C2C"/>
    <w:rsid w:val="00AA3901"/>
    <w:rsid w:val="00AC5050"/>
    <w:rsid w:val="00AC62E3"/>
    <w:rsid w:val="00AC6808"/>
    <w:rsid w:val="00AE39A3"/>
    <w:rsid w:val="00AE532B"/>
    <w:rsid w:val="00AE6848"/>
    <w:rsid w:val="00B053F2"/>
    <w:rsid w:val="00B0694F"/>
    <w:rsid w:val="00B316E9"/>
    <w:rsid w:val="00B3461F"/>
    <w:rsid w:val="00B35959"/>
    <w:rsid w:val="00B363CA"/>
    <w:rsid w:val="00B513F5"/>
    <w:rsid w:val="00B55C60"/>
    <w:rsid w:val="00B55E66"/>
    <w:rsid w:val="00B62ED3"/>
    <w:rsid w:val="00B655E5"/>
    <w:rsid w:val="00B70147"/>
    <w:rsid w:val="00B81A2C"/>
    <w:rsid w:val="00B8369E"/>
    <w:rsid w:val="00B83991"/>
    <w:rsid w:val="00B85D5C"/>
    <w:rsid w:val="00B901DA"/>
    <w:rsid w:val="00B952CB"/>
    <w:rsid w:val="00BA127F"/>
    <w:rsid w:val="00BA7E45"/>
    <w:rsid w:val="00BB0B46"/>
    <w:rsid w:val="00BC3F27"/>
    <w:rsid w:val="00BE3221"/>
    <w:rsid w:val="00BE3A19"/>
    <w:rsid w:val="00BF3B95"/>
    <w:rsid w:val="00C02076"/>
    <w:rsid w:val="00C074A9"/>
    <w:rsid w:val="00C13D4D"/>
    <w:rsid w:val="00C17989"/>
    <w:rsid w:val="00C42D6C"/>
    <w:rsid w:val="00C43535"/>
    <w:rsid w:val="00C4789E"/>
    <w:rsid w:val="00C510AB"/>
    <w:rsid w:val="00C61845"/>
    <w:rsid w:val="00C63901"/>
    <w:rsid w:val="00C65A0F"/>
    <w:rsid w:val="00C71438"/>
    <w:rsid w:val="00C715EC"/>
    <w:rsid w:val="00C720B0"/>
    <w:rsid w:val="00C97719"/>
    <w:rsid w:val="00CA0A84"/>
    <w:rsid w:val="00CA0AE9"/>
    <w:rsid w:val="00CA3B06"/>
    <w:rsid w:val="00CB0FC6"/>
    <w:rsid w:val="00CB2594"/>
    <w:rsid w:val="00CC213B"/>
    <w:rsid w:val="00CD245E"/>
    <w:rsid w:val="00CD311F"/>
    <w:rsid w:val="00CD4836"/>
    <w:rsid w:val="00CF21D6"/>
    <w:rsid w:val="00D02C9E"/>
    <w:rsid w:val="00D058D9"/>
    <w:rsid w:val="00D14987"/>
    <w:rsid w:val="00D17261"/>
    <w:rsid w:val="00D2455B"/>
    <w:rsid w:val="00D43CE6"/>
    <w:rsid w:val="00D4451F"/>
    <w:rsid w:val="00D50001"/>
    <w:rsid w:val="00D513D4"/>
    <w:rsid w:val="00D51ADC"/>
    <w:rsid w:val="00D627B5"/>
    <w:rsid w:val="00D6673E"/>
    <w:rsid w:val="00D66883"/>
    <w:rsid w:val="00D7471C"/>
    <w:rsid w:val="00D7770B"/>
    <w:rsid w:val="00D8766A"/>
    <w:rsid w:val="00DA1116"/>
    <w:rsid w:val="00DA3075"/>
    <w:rsid w:val="00DA6F04"/>
    <w:rsid w:val="00DB2A5B"/>
    <w:rsid w:val="00DB402A"/>
    <w:rsid w:val="00DC0663"/>
    <w:rsid w:val="00DC27F9"/>
    <w:rsid w:val="00DD78E5"/>
    <w:rsid w:val="00DE2B09"/>
    <w:rsid w:val="00DE4F12"/>
    <w:rsid w:val="00DE5ED0"/>
    <w:rsid w:val="00DF1F59"/>
    <w:rsid w:val="00E16444"/>
    <w:rsid w:val="00E21A0A"/>
    <w:rsid w:val="00E23A96"/>
    <w:rsid w:val="00E24512"/>
    <w:rsid w:val="00E246BA"/>
    <w:rsid w:val="00E265DD"/>
    <w:rsid w:val="00E45B12"/>
    <w:rsid w:val="00E53673"/>
    <w:rsid w:val="00E730D3"/>
    <w:rsid w:val="00E86A62"/>
    <w:rsid w:val="00E972A7"/>
    <w:rsid w:val="00EA6D9B"/>
    <w:rsid w:val="00EC425B"/>
    <w:rsid w:val="00EC43D9"/>
    <w:rsid w:val="00EC6E88"/>
    <w:rsid w:val="00ED3D40"/>
    <w:rsid w:val="00EF2581"/>
    <w:rsid w:val="00EF6903"/>
    <w:rsid w:val="00F00B5B"/>
    <w:rsid w:val="00F1382F"/>
    <w:rsid w:val="00F24CD8"/>
    <w:rsid w:val="00F271B0"/>
    <w:rsid w:val="00F314BE"/>
    <w:rsid w:val="00F33A94"/>
    <w:rsid w:val="00F421F0"/>
    <w:rsid w:val="00F44A4D"/>
    <w:rsid w:val="00F56873"/>
    <w:rsid w:val="00F56915"/>
    <w:rsid w:val="00F56C8B"/>
    <w:rsid w:val="00F60C61"/>
    <w:rsid w:val="00F67DA1"/>
    <w:rsid w:val="00F729E8"/>
    <w:rsid w:val="00F914BE"/>
    <w:rsid w:val="00F93D42"/>
    <w:rsid w:val="00F94EBC"/>
    <w:rsid w:val="00FA088E"/>
    <w:rsid w:val="00FA08C5"/>
    <w:rsid w:val="00FB2869"/>
    <w:rsid w:val="00FB2E0E"/>
    <w:rsid w:val="00FB3841"/>
    <w:rsid w:val="00FB5550"/>
    <w:rsid w:val="00FB7EA4"/>
    <w:rsid w:val="00FC14CB"/>
    <w:rsid w:val="00FD7441"/>
    <w:rsid w:val="00FF1DB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011F"/>
  <w15:docId w15:val="{CDF59DC7-2F4A-4531-98C7-DE3CC36C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6C"/>
    <w:pPr>
      <w:suppressAutoHyphens/>
    </w:pPr>
    <w:rPr>
      <w:rFonts w:eastAsia="Times New Roman"/>
      <w:lang w:val="en-US" w:eastAsia="ar-SA"/>
    </w:rPr>
  </w:style>
  <w:style w:type="paragraph" w:styleId="Heading1">
    <w:name w:val="heading 1"/>
    <w:basedOn w:val="Normal"/>
    <w:next w:val="Normal"/>
    <w:link w:val="Heading1Char"/>
    <w:qFormat/>
    <w:rsid w:val="00EC6E88"/>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zh-CN"/>
    </w:rPr>
  </w:style>
  <w:style w:type="paragraph" w:styleId="Heading2">
    <w:name w:val="heading 2"/>
    <w:basedOn w:val="Normal"/>
    <w:next w:val="Normal"/>
    <w:link w:val="Heading2Char"/>
    <w:uiPriority w:val="99"/>
    <w:qFormat/>
    <w:rsid w:val="002C153B"/>
    <w:pPr>
      <w:keepNext/>
      <w:framePr w:hSpace="180" w:wrap="around" w:vAnchor="text" w:hAnchor="margin" w:y="1"/>
      <w:suppressOverlap/>
      <w:outlineLvl w:val="1"/>
    </w:pPr>
    <w:rPr>
      <w:rFonts w:ascii="Arial" w:hAnsi="Arial" w:cs="Arial"/>
      <w:b/>
      <w:sz w:val="32"/>
      <w:szCs w:val="28"/>
    </w:rPr>
  </w:style>
  <w:style w:type="paragraph" w:styleId="Heading3">
    <w:name w:val="heading 3"/>
    <w:basedOn w:val="Normal"/>
    <w:next w:val="Normal"/>
    <w:link w:val="Heading3Char"/>
    <w:qFormat/>
    <w:rsid w:val="002C153B"/>
    <w:pPr>
      <w:keepNext/>
      <w:pBdr>
        <w:bottom w:val="single" w:sz="8" w:space="1" w:color="auto"/>
      </w:pBdr>
      <w:shd w:val="clear" w:color="auto" w:fill="E6E6E6"/>
      <w:outlineLvl w:val="2"/>
    </w:pPr>
    <w:rPr>
      <w:b/>
      <w:bCs/>
    </w:rPr>
  </w:style>
  <w:style w:type="paragraph" w:styleId="Heading4">
    <w:name w:val="heading 4"/>
    <w:basedOn w:val="Normal"/>
    <w:next w:val="Normal"/>
    <w:link w:val="Heading4Char"/>
    <w:qFormat/>
    <w:rsid w:val="002C153B"/>
    <w:pPr>
      <w:keepNext/>
      <w:outlineLvl w:val="3"/>
    </w:pPr>
    <w:rPr>
      <w:b/>
      <w:bCs/>
    </w:rPr>
  </w:style>
  <w:style w:type="paragraph" w:styleId="Heading5">
    <w:name w:val="heading 5"/>
    <w:basedOn w:val="Normal"/>
    <w:next w:val="Normal"/>
    <w:link w:val="Heading5Char"/>
    <w:qFormat/>
    <w:rsid w:val="002C153B"/>
    <w:pPr>
      <w:keepNext/>
      <w:framePr w:hSpace="180" w:wrap="around" w:vAnchor="text" w:hAnchor="margin" w:y="1"/>
      <w:suppressOverlap/>
      <w:outlineLvl w:val="4"/>
    </w:pPr>
    <w:rPr>
      <w:b/>
      <w:bCs/>
    </w:rPr>
  </w:style>
  <w:style w:type="paragraph" w:styleId="Heading6">
    <w:name w:val="heading 6"/>
    <w:basedOn w:val="Heading1"/>
    <w:next w:val="Normal"/>
    <w:link w:val="Heading6Char"/>
    <w:qFormat/>
    <w:rsid w:val="00EC6E88"/>
    <w:pPr>
      <w:keepLines w:val="0"/>
      <w:widowControl w:val="0"/>
      <w:tabs>
        <w:tab w:val="num" w:pos="0"/>
      </w:tabs>
      <w:spacing w:before="0" w:line="240" w:lineRule="atLeast"/>
      <w:ind w:left="432" w:hanging="432"/>
      <w:outlineLvl w:val="5"/>
    </w:pPr>
    <w:rPr>
      <w:rFonts w:ascii="Arial" w:eastAsia="Times New Roman" w:hAnsi="Arial" w:cs="Times New Roman"/>
      <w:b/>
      <w:color w:val="auto"/>
      <w:sz w:val="20"/>
      <w:szCs w:val="20"/>
      <w:lang w:val="x-none"/>
    </w:rPr>
  </w:style>
  <w:style w:type="paragraph" w:styleId="Heading7">
    <w:name w:val="heading 7"/>
    <w:basedOn w:val="Normal"/>
    <w:next w:val="Normal"/>
    <w:link w:val="Heading7Char"/>
    <w:qFormat/>
    <w:rsid w:val="00EC6E88"/>
    <w:pPr>
      <w:widowControl w:val="0"/>
      <w:tabs>
        <w:tab w:val="num" w:pos="0"/>
      </w:tabs>
      <w:spacing w:before="240" w:after="60" w:line="240" w:lineRule="atLeast"/>
      <w:ind w:left="432" w:hanging="432"/>
      <w:outlineLvl w:val="6"/>
    </w:pPr>
    <w:rPr>
      <w:lang w:val="x-none" w:eastAsia="zh-CN"/>
    </w:rPr>
  </w:style>
  <w:style w:type="paragraph" w:styleId="Heading8">
    <w:name w:val="heading 8"/>
    <w:basedOn w:val="Normal"/>
    <w:next w:val="Normal"/>
    <w:link w:val="Heading8Char"/>
    <w:qFormat/>
    <w:rsid w:val="00EC6E88"/>
    <w:pPr>
      <w:widowControl w:val="0"/>
      <w:tabs>
        <w:tab w:val="num" w:pos="0"/>
      </w:tabs>
      <w:spacing w:before="240" w:after="60" w:line="240" w:lineRule="atLeast"/>
      <w:ind w:left="432" w:hanging="432"/>
      <w:outlineLvl w:val="7"/>
    </w:pPr>
    <w:rPr>
      <w:i/>
      <w:lang w:val="x-none" w:eastAsia="zh-CN"/>
    </w:rPr>
  </w:style>
  <w:style w:type="paragraph" w:styleId="Heading9">
    <w:name w:val="heading 9"/>
    <w:basedOn w:val="Normal"/>
    <w:next w:val="Normal"/>
    <w:link w:val="Heading9Char"/>
    <w:qFormat/>
    <w:rsid w:val="00EC6E88"/>
    <w:pPr>
      <w:widowControl w:val="0"/>
      <w:tabs>
        <w:tab w:val="num" w:pos="0"/>
      </w:tabs>
      <w:spacing w:before="240" w:after="60" w:line="240" w:lineRule="atLeast"/>
      <w:ind w:left="432" w:hanging="432"/>
      <w:outlineLvl w:val="8"/>
    </w:pPr>
    <w:rPr>
      <w:b/>
      <w:i/>
      <w:sz w:val="18"/>
      <w:lang w:val="x-non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C153B"/>
    <w:rPr>
      <w:rFonts w:ascii="Arial" w:eastAsia="Times New Roman" w:hAnsi="Arial" w:cs="Arial"/>
      <w:b/>
      <w:sz w:val="32"/>
      <w:szCs w:val="28"/>
      <w:lang w:val="en-US" w:eastAsia="en-US"/>
    </w:rPr>
  </w:style>
  <w:style w:type="character" w:customStyle="1" w:styleId="Heading3Char">
    <w:name w:val="Heading 3 Char"/>
    <w:basedOn w:val="DefaultParagraphFont"/>
    <w:link w:val="Heading3"/>
    <w:rsid w:val="002C153B"/>
    <w:rPr>
      <w:rFonts w:eastAsia="Times New Roman"/>
      <w:b/>
      <w:bCs/>
      <w:sz w:val="24"/>
      <w:szCs w:val="24"/>
      <w:shd w:val="clear" w:color="auto" w:fill="E6E6E6"/>
      <w:lang w:val="en-US" w:eastAsia="en-US"/>
    </w:rPr>
  </w:style>
  <w:style w:type="character" w:customStyle="1" w:styleId="Heading4Char">
    <w:name w:val="Heading 4 Char"/>
    <w:basedOn w:val="DefaultParagraphFont"/>
    <w:link w:val="Heading4"/>
    <w:rsid w:val="002C153B"/>
    <w:rPr>
      <w:rFonts w:eastAsia="Times New Roman"/>
      <w:b/>
      <w:bCs/>
      <w:sz w:val="24"/>
      <w:szCs w:val="24"/>
      <w:lang w:val="en-US" w:eastAsia="en-US"/>
    </w:rPr>
  </w:style>
  <w:style w:type="character" w:customStyle="1" w:styleId="Heading5Char">
    <w:name w:val="Heading 5 Char"/>
    <w:basedOn w:val="DefaultParagraphFont"/>
    <w:link w:val="Heading5"/>
    <w:rsid w:val="002C153B"/>
    <w:rPr>
      <w:rFonts w:eastAsia="Times New Roman"/>
      <w:b/>
      <w:bCs/>
      <w:sz w:val="24"/>
      <w:szCs w:val="24"/>
      <w:lang w:val="en-US" w:eastAsia="en-US"/>
    </w:rPr>
  </w:style>
  <w:style w:type="paragraph" w:styleId="Caption">
    <w:name w:val="caption"/>
    <w:basedOn w:val="Normal"/>
    <w:next w:val="Normal"/>
    <w:qFormat/>
    <w:rsid w:val="002C153B"/>
    <w:pPr>
      <w:pBdr>
        <w:bottom w:val="single" w:sz="8" w:space="1" w:color="auto"/>
      </w:pBdr>
      <w:shd w:val="clear" w:color="auto" w:fill="E6E6E6"/>
    </w:pPr>
    <w:rPr>
      <w:b/>
      <w:bCs/>
    </w:rPr>
  </w:style>
  <w:style w:type="paragraph" w:styleId="ListParagraph">
    <w:name w:val="List Paragraph"/>
    <w:aliases w:val="List Paragraph (numbered (a)),List Bullet Mary,Indent Paragraph,Numbered List Paragraph,References,Evidence on Demand bullet points,CEIL PEAKS bullet points,Scriptoria bullet points,Table/Figure Heading,List Paragraph nowy,Liste 1"/>
    <w:basedOn w:val="Normal"/>
    <w:uiPriority w:val="34"/>
    <w:qFormat/>
    <w:rsid w:val="002C153B"/>
    <w:pPr>
      <w:ind w:left="720"/>
    </w:pPr>
  </w:style>
  <w:style w:type="paragraph" w:styleId="BodyText">
    <w:name w:val="Body Text"/>
    <w:basedOn w:val="Normal"/>
    <w:link w:val="BodyTextChar"/>
    <w:rsid w:val="00C42D6C"/>
    <w:pPr>
      <w:spacing w:after="120"/>
    </w:pPr>
    <w:rPr>
      <w:sz w:val="24"/>
      <w:szCs w:val="24"/>
    </w:rPr>
  </w:style>
  <w:style w:type="character" w:customStyle="1" w:styleId="BodyTextChar">
    <w:name w:val="Body Text Char"/>
    <w:basedOn w:val="DefaultParagraphFont"/>
    <w:link w:val="BodyText"/>
    <w:rsid w:val="00C42D6C"/>
    <w:rPr>
      <w:rFonts w:eastAsia="Times New Roman"/>
      <w:sz w:val="24"/>
      <w:szCs w:val="24"/>
      <w:lang w:val="en-US" w:eastAsia="ar-SA"/>
    </w:rPr>
  </w:style>
  <w:style w:type="paragraph" w:styleId="Title">
    <w:name w:val="Title"/>
    <w:basedOn w:val="Normal"/>
    <w:next w:val="Subtitle"/>
    <w:link w:val="TitleChar"/>
    <w:qFormat/>
    <w:rsid w:val="00C42D6C"/>
    <w:pPr>
      <w:jc w:val="center"/>
    </w:pPr>
    <w:rPr>
      <w:b/>
      <w:sz w:val="28"/>
      <w:u w:val="single"/>
    </w:rPr>
  </w:style>
  <w:style w:type="character" w:customStyle="1" w:styleId="TitleChar">
    <w:name w:val="Title Char"/>
    <w:basedOn w:val="DefaultParagraphFont"/>
    <w:link w:val="Title"/>
    <w:rsid w:val="00C42D6C"/>
    <w:rPr>
      <w:rFonts w:eastAsia="Times New Roman"/>
      <w:b/>
      <w:sz w:val="28"/>
      <w:u w:val="single"/>
      <w:lang w:val="en-US" w:eastAsia="ar-SA"/>
    </w:rPr>
  </w:style>
  <w:style w:type="character" w:styleId="Hyperlink">
    <w:name w:val="Hyperlink"/>
    <w:basedOn w:val="DefaultParagraphFont"/>
    <w:uiPriority w:val="99"/>
    <w:rsid w:val="00C42D6C"/>
    <w:rPr>
      <w:rFonts w:cs="Times New Roman"/>
      <w:color w:val="0000FF"/>
      <w:u w:val="single"/>
    </w:rPr>
  </w:style>
  <w:style w:type="paragraph" w:styleId="BodyText2">
    <w:name w:val="Body Text 2"/>
    <w:basedOn w:val="Normal"/>
    <w:link w:val="BodyText2Char"/>
    <w:uiPriority w:val="99"/>
    <w:unhideWhenUsed/>
    <w:rsid w:val="00C42D6C"/>
    <w:pPr>
      <w:spacing w:after="120" w:line="480" w:lineRule="auto"/>
    </w:pPr>
  </w:style>
  <w:style w:type="character" w:customStyle="1" w:styleId="BodyText2Char">
    <w:name w:val="Body Text 2 Char"/>
    <w:basedOn w:val="DefaultParagraphFont"/>
    <w:link w:val="BodyText2"/>
    <w:rsid w:val="00C42D6C"/>
    <w:rPr>
      <w:rFonts w:eastAsia="Times New Roman"/>
      <w:lang w:val="en-US" w:eastAsia="ar-SA"/>
    </w:rPr>
  </w:style>
  <w:style w:type="paragraph" w:customStyle="1" w:styleId="Normal11pt">
    <w:name w:val="Normal + 11 pt"/>
    <w:basedOn w:val="Normal"/>
    <w:rsid w:val="00C42D6C"/>
    <w:pPr>
      <w:suppressAutoHyphens w:val="0"/>
      <w:ind w:left="720"/>
      <w:jc w:val="both"/>
    </w:pPr>
    <w:rPr>
      <w:sz w:val="24"/>
      <w:szCs w:val="24"/>
      <w:lang w:eastAsia="en-US"/>
    </w:rPr>
  </w:style>
  <w:style w:type="character" w:customStyle="1" w:styleId="Char">
    <w:name w:val="Char"/>
    <w:rsid w:val="00C42D6C"/>
    <w:rPr>
      <w:rFonts w:ascii="Garamond" w:hAnsi="Garamond" w:cs="Angsana New"/>
      <w:color w:val="000000"/>
      <w:sz w:val="22"/>
      <w:szCs w:val="22"/>
      <w:lang w:val="en-US" w:eastAsia="th-TH" w:bidi="th-TH"/>
    </w:rPr>
  </w:style>
  <w:style w:type="character" w:styleId="Strong">
    <w:name w:val="Strong"/>
    <w:qFormat/>
    <w:rsid w:val="00C42D6C"/>
    <w:rPr>
      <w:b/>
      <w:bCs/>
    </w:rPr>
  </w:style>
  <w:style w:type="paragraph" w:styleId="Subtitle">
    <w:name w:val="Subtitle"/>
    <w:basedOn w:val="Normal"/>
    <w:next w:val="Normal"/>
    <w:link w:val="SubtitleChar"/>
    <w:uiPriority w:val="11"/>
    <w:qFormat/>
    <w:rsid w:val="00C42D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2D6C"/>
    <w:rPr>
      <w:rFonts w:asciiTheme="majorHAnsi" w:eastAsiaTheme="majorEastAsia" w:hAnsiTheme="majorHAnsi" w:cstheme="majorBidi"/>
      <w:i/>
      <w:iCs/>
      <w:color w:val="4F81BD" w:themeColor="accent1"/>
      <w:spacing w:val="15"/>
      <w:sz w:val="24"/>
      <w:szCs w:val="24"/>
      <w:lang w:val="en-US" w:eastAsia="ar-SA"/>
    </w:rPr>
  </w:style>
  <w:style w:type="paragraph" w:customStyle="1" w:styleId="Address2">
    <w:name w:val="Address 2"/>
    <w:basedOn w:val="Normal"/>
    <w:rsid w:val="009D679F"/>
    <w:pPr>
      <w:spacing w:line="200" w:lineRule="atLeast"/>
    </w:pPr>
    <w:rPr>
      <w:kern w:val="1"/>
      <w:sz w:val="16"/>
      <w:lang w:eastAsia="zh-CN"/>
    </w:rPr>
  </w:style>
  <w:style w:type="paragraph" w:customStyle="1" w:styleId="CompanyName">
    <w:name w:val="Company Name"/>
    <w:basedOn w:val="Normal"/>
    <w:next w:val="Normal"/>
    <w:autoRedefine/>
    <w:rsid w:val="009D679F"/>
    <w:pPr>
      <w:numPr>
        <w:numId w:val="6"/>
      </w:numPr>
      <w:tabs>
        <w:tab w:val="left" w:pos="2160"/>
        <w:tab w:val="right" w:pos="6480"/>
      </w:tabs>
      <w:suppressAutoHyphens w:val="0"/>
      <w:spacing w:before="220" w:after="40"/>
      <w:ind w:right="-360"/>
      <w:jc w:val="both"/>
    </w:pPr>
    <w:rPr>
      <w:rFonts w:ascii="Georgia" w:hAnsi="Georgia"/>
      <w:sz w:val="22"/>
      <w:lang w:eastAsia="en-US"/>
    </w:rPr>
  </w:style>
  <w:style w:type="paragraph" w:customStyle="1" w:styleId="Preformatted">
    <w:name w:val="Preformatted"/>
    <w:basedOn w:val="Normal"/>
    <w:rsid w:val="00F67DA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character" w:customStyle="1" w:styleId="WW8Num3z6">
    <w:name w:val="WW8Num3z6"/>
    <w:rsid w:val="00DE5ED0"/>
  </w:style>
  <w:style w:type="character" w:customStyle="1" w:styleId="Heading1Char">
    <w:name w:val="Heading 1 Char"/>
    <w:basedOn w:val="DefaultParagraphFont"/>
    <w:link w:val="Heading1"/>
    <w:rsid w:val="00EC6E88"/>
    <w:rPr>
      <w:rFonts w:asciiTheme="majorHAnsi" w:eastAsiaTheme="majorEastAsia" w:hAnsiTheme="majorHAnsi" w:cstheme="majorBidi"/>
      <w:color w:val="365F91" w:themeColor="accent1" w:themeShade="BF"/>
      <w:sz w:val="32"/>
      <w:szCs w:val="32"/>
      <w:lang w:val="en-US" w:eastAsia="zh-CN"/>
    </w:rPr>
  </w:style>
  <w:style w:type="character" w:customStyle="1" w:styleId="Heading6Char">
    <w:name w:val="Heading 6 Char"/>
    <w:basedOn w:val="DefaultParagraphFont"/>
    <w:link w:val="Heading6"/>
    <w:rsid w:val="00EC6E88"/>
    <w:rPr>
      <w:rFonts w:ascii="Arial" w:eastAsia="Times New Roman" w:hAnsi="Arial"/>
      <w:b/>
      <w:lang w:val="x-none" w:eastAsia="zh-CN"/>
    </w:rPr>
  </w:style>
  <w:style w:type="character" w:customStyle="1" w:styleId="Heading7Char">
    <w:name w:val="Heading 7 Char"/>
    <w:basedOn w:val="DefaultParagraphFont"/>
    <w:link w:val="Heading7"/>
    <w:rsid w:val="00EC6E88"/>
    <w:rPr>
      <w:rFonts w:eastAsia="Times New Roman"/>
      <w:lang w:val="x-none" w:eastAsia="zh-CN"/>
    </w:rPr>
  </w:style>
  <w:style w:type="character" w:customStyle="1" w:styleId="Heading8Char">
    <w:name w:val="Heading 8 Char"/>
    <w:basedOn w:val="DefaultParagraphFont"/>
    <w:link w:val="Heading8"/>
    <w:rsid w:val="00EC6E88"/>
    <w:rPr>
      <w:rFonts w:eastAsia="Times New Roman"/>
      <w:i/>
      <w:lang w:val="x-none" w:eastAsia="zh-CN"/>
    </w:rPr>
  </w:style>
  <w:style w:type="character" w:customStyle="1" w:styleId="Heading9Char">
    <w:name w:val="Heading 9 Char"/>
    <w:basedOn w:val="DefaultParagraphFont"/>
    <w:link w:val="Heading9"/>
    <w:rsid w:val="00EC6E88"/>
    <w:rPr>
      <w:rFonts w:eastAsia="Times New Roman"/>
      <w:b/>
      <w:i/>
      <w:sz w:val="18"/>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tabish</dc:creator>
  <cp:lastModifiedBy>Khushnuma Khan</cp:lastModifiedBy>
  <cp:revision>2</cp:revision>
  <dcterms:created xsi:type="dcterms:W3CDTF">2023-06-06T23:07:00Z</dcterms:created>
  <dcterms:modified xsi:type="dcterms:W3CDTF">2023-06-06T23:07:00Z</dcterms:modified>
</cp:coreProperties>
</file>