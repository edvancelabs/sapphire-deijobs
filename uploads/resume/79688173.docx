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4112" w14:textId="77777777" w:rsidR="00283718" w:rsidRDefault="00283718" w:rsidP="007B23E2">
      <w:pPr>
        <w:pStyle w:val="Heading4"/>
        <w:tabs>
          <w:tab w:val="left" w:pos="5040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RESUME</w:t>
      </w:r>
    </w:p>
    <w:p w14:paraId="513A0F01" w14:textId="77777777" w:rsidR="00283718" w:rsidRDefault="00283718">
      <w:pPr>
        <w:pStyle w:val="Heading4"/>
        <w:tabs>
          <w:tab w:val="left" w:pos="5040"/>
        </w:tabs>
        <w:jc w:val="both"/>
        <w:rPr>
          <w:b/>
          <w:bCs/>
          <w:sz w:val="24"/>
        </w:rPr>
      </w:pPr>
    </w:p>
    <w:p w14:paraId="3B5E6D6F" w14:textId="77777777" w:rsidR="00283718" w:rsidRDefault="00283718">
      <w:pPr>
        <w:pStyle w:val="Heading4"/>
        <w:tabs>
          <w:tab w:val="left" w:pos="5040"/>
        </w:tabs>
        <w:jc w:val="both"/>
        <w:rPr>
          <w:b/>
          <w:bCs/>
          <w:sz w:val="24"/>
        </w:rPr>
      </w:pPr>
    </w:p>
    <w:p w14:paraId="30990D86" w14:textId="5A5A84C7" w:rsidR="00283718" w:rsidRPr="008D3715" w:rsidRDefault="00654E1B">
      <w:pPr>
        <w:pStyle w:val="Heading4"/>
        <w:tabs>
          <w:tab w:val="left" w:pos="5040"/>
        </w:tabs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Y. SREEKANTH</w:t>
      </w:r>
      <w:r w:rsidR="00283718" w:rsidRPr="008D3715">
        <w:rPr>
          <w:rFonts w:ascii="Calibri" w:hAnsi="Calibri"/>
          <w:b/>
          <w:bCs/>
          <w:sz w:val="22"/>
          <w:szCs w:val="22"/>
        </w:rPr>
        <w:t>,</w:t>
      </w:r>
    </w:p>
    <w:p w14:paraId="7AA88B1E" w14:textId="5DA0BDDD" w:rsidR="008C7FC8" w:rsidRPr="00C66134" w:rsidRDefault="00D17BFB" w:rsidP="008C7FC8">
      <w:pPr>
        <w:jc w:val="both"/>
        <w:rPr>
          <w:rFonts w:ascii="Calibri" w:hAnsi="Calibri"/>
          <w:b/>
          <w:bCs/>
          <w:sz w:val="22"/>
          <w:szCs w:val="22"/>
        </w:rPr>
      </w:pPr>
      <w:r w:rsidRPr="008D3715">
        <w:rPr>
          <w:rFonts w:ascii="Calibri" w:hAnsi="Calibri"/>
          <w:b/>
          <w:bCs/>
          <w:sz w:val="22"/>
          <w:szCs w:val="22"/>
        </w:rPr>
        <w:t>H</w:t>
      </w:r>
      <w:r w:rsidR="00031F44" w:rsidRPr="008D3715">
        <w:rPr>
          <w:rFonts w:ascii="Calibri" w:hAnsi="Calibri"/>
          <w:b/>
          <w:bCs/>
          <w:sz w:val="22"/>
          <w:szCs w:val="22"/>
        </w:rPr>
        <w:t>. No. #</w:t>
      </w:r>
      <w:r w:rsidR="00654E1B">
        <w:rPr>
          <w:rFonts w:ascii="Calibri" w:hAnsi="Calibri"/>
          <w:b/>
          <w:bCs/>
          <w:sz w:val="22"/>
          <w:szCs w:val="22"/>
        </w:rPr>
        <w:t>1-86/1</w:t>
      </w:r>
      <w:r w:rsidR="00547078">
        <w:rPr>
          <w:rFonts w:ascii="Calibri" w:hAnsi="Calibri"/>
          <w:b/>
          <w:bCs/>
          <w:sz w:val="22"/>
          <w:szCs w:val="22"/>
        </w:rPr>
        <w:t>,</w:t>
      </w:r>
      <w:r w:rsidR="008C7FC8" w:rsidRPr="008D3715">
        <w:rPr>
          <w:rFonts w:ascii="Calibri" w:hAnsi="Calibri"/>
          <w:b/>
          <w:bCs/>
          <w:sz w:val="22"/>
          <w:szCs w:val="22"/>
        </w:rPr>
        <w:tab/>
      </w:r>
      <w:r w:rsidR="008C7FC8" w:rsidRPr="008D3715">
        <w:rPr>
          <w:rFonts w:ascii="Calibri" w:hAnsi="Calibri"/>
          <w:b/>
          <w:bCs/>
          <w:sz w:val="22"/>
          <w:szCs w:val="22"/>
        </w:rPr>
        <w:tab/>
      </w:r>
      <w:r w:rsidR="008C7FC8" w:rsidRPr="008D3715">
        <w:rPr>
          <w:rFonts w:ascii="Calibri" w:hAnsi="Calibri"/>
          <w:b/>
          <w:bCs/>
          <w:sz w:val="22"/>
          <w:szCs w:val="22"/>
        </w:rPr>
        <w:tab/>
      </w:r>
      <w:r w:rsidR="008C7FC8" w:rsidRPr="008D3715">
        <w:rPr>
          <w:rFonts w:ascii="Calibri" w:hAnsi="Calibri"/>
          <w:b/>
          <w:bCs/>
          <w:sz w:val="22"/>
          <w:szCs w:val="22"/>
        </w:rPr>
        <w:tab/>
      </w:r>
      <w:r w:rsidR="00C66134">
        <w:rPr>
          <w:rFonts w:ascii="Calibri" w:hAnsi="Calibri"/>
          <w:b/>
          <w:bCs/>
          <w:sz w:val="22"/>
          <w:szCs w:val="22"/>
        </w:rPr>
        <w:t xml:space="preserve">                       </w:t>
      </w:r>
      <w:r w:rsidR="006E1634">
        <w:rPr>
          <w:rFonts w:ascii="Calibri" w:hAnsi="Calibri"/>
          <w:b/>
          <w:bCs/>
          <w:sz w:val="22"/>
          <w:szCs w:val="22"/>
        </w:rPr>
        <w:t xml:space="preserve">  </w:t>
      </w:r>
      <w:r w:rsidR="00C66134">
        <w:rPr>
          <w:rFonts w:ascii="Calibri" w:hAnsi="Calibri"/>
          <w:b/>
          <w:bCs/>
          <w:sz w:val="22"/>
          <w:szCs w:val="22"/>
        </w:rPr>
        <w:t xml:space="preserve">      </w:t>
      </w:r>
      <w:r w:rsidR="006E1634">
        <w:rPr>
          <w:rFonts w:ascii="Calibri" w:hAnsi="Calibri"/>
          <w:b/>
          <w:bCs/>
          <w:sz w:val="22"/>
          <w:szCs w:val="22"/>
        </w:rPr>
        <w:t xml:space="preserve"> </w:t>
      </w:r>
      <w:r w:rsidR="00C66134">
        <w:rPr>
          <w:rFonts w:ascii="Calibri" w:hAnsi="Calibri"/>
          <w:b/>
          <w:bCs/>
          <w:sz w:val="22"/>
          <w:szCs w:val="22"/>
        </w:rPr>
        <w:t xml:space="preserve">                                             </w:t>
      </w:r>
      <w:r w:rsidR="008C7FC8" w:rsidRPr="008D3715">
        <w:rPr>
          <w:rFonts w:ascii="Calibri" w:hAnsi="Calibri"/>
          <w:b/>
          <w:bCs/>
          <w:sz w:val="22"/>
          <w:szCs w:val="22"/>
        </w:rPr>
        <w:tab/>
      </w:r>
      <w:r w:rsidR="008C7FC8" w:rsidRPr="008D3715">
        <w:rPr>
          <w:rFonts w:ascii="Calibri" w:hAnsi="Calibri"/>
          <w:b/>
          <w:sz w:val="22"/>
          <w:szCs w:val="22"/>
        </w:rPr>
        <w:t>Email:</w:t>
      </w:r>
      <w:r w:rsidR="00EA4125">
        <w:rPr>
          <w:rFonts w:ascii="Calibri" w:hAnsi="Calibri"/>
          <w:b/>
          <w:sz w:val="22"/>
          <w:szCs w:val="22"/>
        </w:rPr>
        <w:t xml:space="preserve"> </w:t>
      </w:r>
      <w:r w:rsidR="008C7FC8" w:rsidRPr="008D3715">
        <w:rPr>
          <w:rFonts w:ascii="Calibri" w:hAnsi="Calibri"/>
          <w:b/>
          <w:sz w:val="22"/>
          <w:szCs w:val="22"/>
        </w:rPr>
        <w:t xml:space="preserve"> </w:t>
      </w:r>
      <w:r w:rsidR="00987DBC">
        <w:rPr>
          <w:rFonts w:ascii="Calibri" w:hAnsi="Calibri"/>
          <w:b/>
          <w:sz w:val="22"/>
          <w:szCs w:val="22"/>
        </w:rPr>
        <w:t>sreekanthyara</w:t>
      </w:r>
      <w:r w:rsidR="008C7FC8" w:rsidRPr="00EA4125">
        <w:rPr>
          <w:rFonts w:ascii="Calibri" w:hAnsi="Calibri"/>
          <w:b/>
          <w:sz w:val="22"/>
          <w:szCs w:val="22"/>
        </w:rPr>
        <w:t>@gmail.com</w:t>
      </w:r>
      <w:r w:rsidR="008C7FC8" w:rsidRPr="008D3715">
        <w:rPr>
          <w:rFonts w:ascii="Calibri" w:hAnsi="Calibri"/>
          <w:sz w:val="22"/>
          <w:szCs w:val="22"/>
        </w:rPr>
        <w:t>,</w:t>
      </w:r>
    </w:p>
    <w:p w14:paraId="2EEDFC01" w14:textId="305A9896" w:rsidR="008C7FC8" w:rsidRPr="00E959E0" w:rsidRDefault="00932AFC" w:rsidP="008C7FC8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KUNTAPALLTY</w:t>
      </w:r>
      <w:r w:rsidR="001B5EBC" w:rsidRPr="008D3715">
        <w:rPr>
          <w:rFonts w:ascii="Calibri" w:hAnsi="Calibri"/>
          <w:b/>
          <w:sz w:val="22"/>
          <w:szCs w:val="22"/>
        </w:rPr>
        <w:t>,</w:t>
      </w:r>
      <w:r w:rsidR="00584782" w:rsidRPr="008D3715">
        <w:rPr>
          <w:rFonts w:ascii="Calibri" w:hAnsi="Calibri"/>
          <w:b/>
          <w:sz w:val="22"/>
          <w:szCs w:val="22"/>
        </w:rPr>
        <w:t xml:space="preserve"> </w:t>
      </w:r>
      <w:r w:rsidR="003662B4">
        <w:rPr>
          <w:rFonts w:ascii="Calibri" w:hAnsi="Calibri"/>
          <w:b/>
          <w:sz w:val="22"/>
          <w:szCs w:val="22"/>
        </w:rPr>
        <w:t>SANGEM</w:t>
      </w:r>
      <w:r w:rsidR="00584782" w:rsidRPr="008D3715">
        <w:rPr>
          <w:rFonts w:ascii="Calibri" w:hAnsi="Calibri"/>
          <w:b/>
          <w:sz w:val="22"/>
          <w:szCs w:val="22"/>
        </w:rPr>
        <w:t>,</w:t>
      </w:r>
      <w:r w:rsidR="00031F44" w:rsidRPr="008D3715">
        <w:rPr>
          <w:rFonts w:ascii="Calibri" w:hAnsi="Calibri"/>
          <w:b/>
          <w:sz w:val="22"/>
          <w:szCs w:val="22"/>
        </w:rPr>
        <w:t xml:space="preserve">                  </w:t>
      </w:r>
      <w:r w:rsidR="008C7FC8" w:rsidRPr="008D3715">
        <w:rPr>
          <w:rFonts w:ascii="Calibri" w:hAnsi="Calibri"/>
          <w:b/>
          <w:sz w:val="22"/>
          <w:szCs w:val="22"/>
        </w:rPr>
        <w:tab/>
      </w:r>
      <w:r w:rsidR="008C7FC8" w:rsidRPr="008D3715">
        <w:rPr>
          <w:rFonts w:ascii="Calibri" w:hAnsi="Calibri"/>
          <w:b/>
          <w:sz w:val="22"/>
          <w:szCs w:val="22"/>
        </w:rPr>
        <w:tab/>
      </w:r>
      <w:r w:rsidR="003662B4">
        <w:rPr>
          <w:rFonts w:ascii="Calibri" w:hAnsi="Calibri"/>
          <w:b/>
          <w:sz w:val="22"/>
          <w:szCs w:val="22"/>
        </w:rPr>
        <w:t xml:space="preserve">               </w:t>
      </w:r>
      <w:r w:rsidR="006E1634">
        <w:rPr>
          <w:rFonts w:ascii="Calibri" w:hAnsi="Calibri"/>
          <w:b/>
          <w:sz w:val="22"/>
          <w:szCs w:val="22"/>
        </w:rPr>
        <w:t xml:space="preserve">                                                         </w:t>
      </w:r>
      <w:r w:rsidR="008C7FC8" w:rsidRPr="001B5EBC">
        <w:rPr>
          <w:rFonts w:ascii="Calibri" w:hAnsi="Calibri"/>
          <w:b/>
          <w:sz w:val="22"/>
          <w:szCs w:val="22"/>
        </w:rPr>
        <w:t xml:space="preserve">Contact: +91 </w:t>
      </w:r>
      <w:r w:rsidR="00DD60BC">
        <w:rPr>
          <w:rFonts w:ascii="Calibri" w:hAnsi="Calibri"/>
          <w:b/>
          <w:sz w:val="22"/>
          <w:szCs w:val="22"/>
        </w:rPr>
        <w:t>–</w:t>
      </w:r>
      <w:r w:rsidR="008C7FC8" w:rsidRPr="001B5EBC">
        <w:rPr>
          <w:rFonts w:ascii="Calibri" w:hAnsi="Calibri"/>
          <w:b/>
          <w:sz w:val="22"/>
          <w:szCs w:val="22"/>
        </w:rPr>
        <w:t xml:space="preserve"> </w:t>
      </w:r>
      <w:r w:rsidR="00987DBC">
        <w:rPr>
          <w:rFonts w:ascii="Calibri" w:hAnsi="Calibri"/>
          <w:b/>
          <w:sz w:val="22"/>
          <w:szCs w:val="22"/>
        </w:rPr>
        <w:t>9059022534.</w:t>
      </w:r>
    </w:p>
    <w:p w14:paraId="68B32678" w14:textId="1B4358E4" w:rsidR="00283718" w:rsidRDefault="00031F44" w:rsidP="009D7D29">
      <w:pPr>
        <w:jc w:val="both"/>
        <w:rPr>
          <w:rFonts w:ascii="Calibri" w:hAnsi="Calibri"/>
          <w:b/>
          <w:sz w:val="22"/>
          <w:szCs w:val="22"/>
        </w:rPr>
      </w:pPr>
      <w:r w:rsidRPr="008D3715">
        <w:rPr>
          <w:rFonts w:ascii="Calibri" w:hAnsi="Calibri"/>
          <w:b/>
          <w:sz w:val="22"/>
          <w:szCs w:val="22"/>
        </w:rPr>
        <w:t>Warangal-</w:t>
      </w:r>
      <w:r w:rsidR="00584782" w:rsidRPr="008D3715">
        <w:rPr>
          <w:rFonts w:ascii="Calibri" w:hAnsi="Calibri"/>
          <w:b/>
          <w:sz w:val="22"/>
          <w:szCs w:val="22"/>
        </w:rPr>
        <w:t xml:space="preserve"> </w:t>
      </w:r>
      <w:r w:rsidRPr="008D3715">
        <w:rPr>
          <w:rFonts w:ascii="Calibri" w:hAnsi="Calibri"/>
          <w:b/>
          <w:sz w:val="22"/>
          <w:szCs w:val="22"/>
        </w:rPr>
        <w:t>506</w:t>
      </w:r>
      <w:r w:rsidR="003662B4">
        <w:rPr>
          <w:rFonts w:ascii="Calibri" w:hAnsi="Calibri"/>
          <w:b/>
          <w:sz w:val="22"/>
          <w:szCs w:val="22"/>
        </w:rPr>
        <w:t>3</w:t>
      </w:r>
      <w:r w:rsidR="009D7D29">
        <w:rPr>
          <w:rFonts w:ascii="Calibri" w:hAnsi="Calibri"/>
          <w:b/>
          <w:sz w:val="22"/>
          <w:szCs w:val="22"/>
        </w:rPr>
        <w:t>29</w:t>
      </w:r>
      <w:r w:rsidR="008C7FC8" w:rsidRPr="008D3715">
        <w:rPr>
          <w:rFonts w:ascii="Calibri" w:hAnsi="Calibri"/>
          <w:b/>
          <w:sz w:val="22"/>
          <w:szCs w:val="22"/>
        </w:rPr>
        <w:t>.</w:t>
      </w:r>
      <w:r w:rsidR="008C7FC8" w:rsidRPr="008D3715">
        <w:rPr>
          <w:rFonts w:ascii="Calibri" w:hAnsi="Calibri"/>
          <w:b/>
          <w:sz w:val="22"/>
          <w:szCs w:val="22"/>
        </w:rPr>
        <w:tab/>
      </w:r>
      <w:r w:rsidR="008C7FC8" w:rsidRPr="008D3715">
        <w:rPr>
          <w:rFonts w:ascii="Calibri" w:hAnsi="Calibri"/>
          <w:b/>
          <w:sz w:val="22"/>
          <w:szCs w:val="22"/>
        </w:rPr>
        <w:tab/>
      </w:r>
      <w:r w:rsidR="008C7FC8" w:rsidRPr="008D3715">
        <w:rPr>
          <w:rFonts w:ascii="Calibri" w:hAnsi="Calibri"/>
          <w:b/>
          <w:sz w:val="22"/>
          <w:szCs w:val="22"/>
        </w:rPr>
        <w:tab/>
      </w:r>
    </w:p>
    <w:p w14:paraId="01B5E2BF" w14:textId="77777777" w:rsidR="009D7D29" w:rsidRPr="009D7D29" w:rsidRDefault="009D7D29" w:rsidP="009D7D29">
      <w:pPr>
        <w:jc w:val="both"/>
        <w:rPr>
          <w:rFonts w:ascii="Calibri" w:hAnsi="Calibri"/>
          <w:b/>
          <w:sz w:val="22"/>
          <w:szCs w:val="22"/>
        </w:rPr>
      </w:pPr>
    </w:p>
    <w:p w14:paraId="3BD7B99D" w14:textId="77777777" w:rsidR="008D3715" w:rsidRPr="0076097F" w:rsidRDefault="008D3715" w:rsidP="00BD4F7A">
      <w:pPr>
        <w:shd w:val="clear" w:color="auto" w:fill="808080"/>
        <w:rPr>
          <w:b/>
          <w:bCs/>
          <w:color w:val="000000"/>
          <w:sz w:val="28"/>
          <w:szCs w:val="28"/>
        </w:rPr>
      </w:pPr>
      <w:r w:rsidRPr="0076097F">
        <w:rPr>
          <w:b/>
          <w:bCs/>
          <w:color w:val="000000"/>
        </w:rPr>
        <w:t>CAREER OBJECTIVE</w:t>
      </w:r>
      <w:r w:rsidRPr="0076097F">
        <w:rPr>
          <w:b/>
          <w:bCs/>
          <w:color w:val="000000"/>
          <w:sz w:val="28"/>
          <w:szCs w:val="28"/>
        </w:rPr>
        <w:t>:</w:t>
      </w:r>
    </w:p>
    <w:p w14:paraId="5DF884B7" w14:textId="77777777" w:rsidR="008D3715" w:rsidRPr="008D3715" w:rsidRDefault="008D3715" w:rsidP="008D3715">
      <w:pPr>
        <w:pStyle w:val="BodyText"/>
        <w:spacing w:before="100" w:after="100"/>
        <w:rPr>
          <w:rFonts w:ascii="Calibri" w:eastAsia="Arial Unicode MS" w:hAnsi="Calibri" w:cs="Arial Unicode MS"/>
          <w:sz w:val="24"/>
        </w:rPr>
      </w:pPr>
      <w:r w:rsidRPr="008D3715">
        <w:rPr>
          <w:rFonts w:ascii="Calibri" w:eastAsia="Arial Unicode MS" w:hAnsi="Calibri" w:cs="Arial Unicode MS"/>
          <w:color w:val="000000"/>
          <w:sz w:val="24"/>
        </w:rPr>
        <w:t xml:space="preserve">          </w:t>
      </w:r>
      <w:r w:rsidRPr="0076097F">
        <w:rPr>
          <w:rFonts w:ascii="Calibri" w:eastAsia="Arial Unicode MS" w:hAnsi="Calibri" w:cs="Arial Unicode MS"/>
          <w:sz w:val="24"/>
        </w:rPr>
        <w:t>A desire to work with an organization, which gives more exposure and best standards</w:t>
      </w:r>
      <w:r w:rsidRPr="008D3715">
        <w:rPr>
          <w:rFonts w:ascii="Calibri" w:eastAsia="Arial Unicode MS" w:hAnsi="Calibri" w:cs="Arial Unicode MS"/>
          <w:sz w:val="24"/>
        </w:rPr>
        <w:t xml:space="preserve"> </w:t>
      </w:r>
      <w:r w:rsidRPr="0076097F">
        <w:rPr>
          <w:rFonts w:ascii="Calibri" w:eastAsia="Arial Unicode MS" w:hAnsi="Calibri" w:cs="Arial Unicode MS"/>
          <w:sz w:val="24"/>
        </w:rPr>
        <w:t>where I can widen my knowledge base and work hard. I would like to be an asset to the</w:t>
      </w:r>
      <w:r w:rsidRPr="008D3715">
        <w:rPr>
          <w:rFonts w:ascii="Calibri" w:eastAsia="Arial Unicode MS" w:hAnsi="Calibri" w:cs="Arial Unicode MS"/>
          <w:sz w:val="24"/>
        </w:rPr>
        <w:t xml:space="preserve"> organization and improve my career with good services to the organization. I believe that Intelligence is not an Act, It is a Practice.</w:t>
      </w:r>
    </w:p>
    <w:p w14:paraId="220841AA" w14:textId="77777777" w:rsidR="00283718" w:rsidRPr="008D3715" w:rsidRDefault="00283718">
      <w:pPr>
        <w:widowControl w:val="0"/>
        <w:autoSpaceDE w:val="0"/>
        <w:jc w:val="both"/>
        <w:rPr>
          <w:rFonts w:ascii="Calibri" w:hAnsi="Calibri"/>
        </w:rPr>
      </w:pPr>
      <w:r w:rsidRPr="008D3715">
        <w:rPr>
          <w:rFonts w:ascii="Calibri" w:hAnsi="Calibri"/>
        </w:rPr>
        <w:t xml:space="preserve">   </w:t>
      </w:r>
    </w:p>
    <w:p w14:paraId="31CBE0CA" w14:textId="77777777" w:rsidR="00283718" w:rsidRDefault="00283718">
      <w:pPr>
        <w:jc w:val="both"/>
        <w:rPr>
          <w:b/>
        </w:rPr>
      </w:pPr>
    </w:p>
    <w:p w14:paraId="757B6A8A" w14:textId="77777777" w:rsidR="00283718" w:rsidRDefault="00283718" w:rsidP="00BD4F7A">
      <w:pPr>
        <w:shd w:val="clear" w:color="auto" w:fill="808080"/>
        <w:jc w:val="both"/>
        <w:rPr>
          <w:b/>
        </w:rPr>
      </w:pPr>
      <w:r>
        <w:rPr>
          <w:b/>
        </w:rPr>
        <w:t>EDUCATIONAL QUALIF</w:t>
      </w:r>
      <w:r w:rsidR="008C7FC8">
        <w:rPr>
          <w:b/>
        </w:rPr>
        <w:t>ICATION</w:t>
      </w:r>
      <w:r>
        <w:rPr>
          <w:b/>
        </w:rPr>
        <w:t>:</w:t>
      </w:r>
    </w:p>
    <w:p w14:paraId="1AB32313" w14:textId="77777777" w:rsidR="00283718" w:rsidRDefault="00283718">
      <w:pPr>
        <w:jc w:val="both"/>
        <w:rPr>
          <w:b/>
          <w:sz w:val="2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2520"/>
        <w:gridCol w:w="2073"/>
        <w:gridCol w:w="1508"/>
      </w:tblGrid>
      <w:tr w:rsidR="00283718" w14:paraId="7ABA4B1D" w14:textId="77777777" w:rsidTr="00474C38">
        <w:trPr>
          <w:trHeight w:val="47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555BF4" w14:textId="77777777" w:rsidR="00283718" w:rsidRDefault="00283718" w:rsidP="00D352B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Degree/Certificate</w:t>
            </w:r>
          </w:p>
          <w:p w14:paraId="16B5877E" w14:textId="77777777" w:rsidR="00283718" w:rsidRDefault="00283718">
            <w:pPr>
              <w:rPr>
                <w:b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1BBD2C" w14:textId="77777777" w:rsidR="00283718" w:rsidRDefault="00283718" w:rsidP="00D352B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College/school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351701" w14:textId="77777777" w:rsidR="00283718" w:rsidRDefault="00283718" w:rsidP="00D352B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BA0B9" w14:textId="77777777" w:rsidR="00283718" w:rsidRDefault="00283718" w:rsidP="00D352B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  <w:p w14:paraId="5BC048EB" w14:textId="38C5571C" w:rsidR="00647A47" w:rsidRDefault="00647A47" w:rsidP="00D352B0">
            <w:pPr>
              <w:snapToGrid w:val="0"/>
              <w:jc w:val="center"/>
              <w:rPr>
                <w:b/>
              </w:rPr>
            </w:pPr>
          </w:p>
        </w:tc>
      </w:tr>
      <w:tr w:rsidR="00647A47" w14:paraId="345A9135" w14:textId="77777777" w:rsidTr="00474C38">
        <w:trPr>
          <w:trHeight w:val="47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7D2A4" w14:textId="5C12A431" w:rsidR="00647A47" w:rsidRPr="006B39B1" w:rsidRDefault="00710643" w:rsidP="00E95FD7">
            <w:pPr>
              <w:snapToGrid w:val="0"/>
              <w:rPr>
                <w:bCs/>
              </w:rPr>
            </w:pPr>
            <w:r>
              <w:rPr>
                <w:bCs/>
              </w:rPr>
              <w:t xml:space="preserve">           </w:t>
            </w:r>
            <w:r w:rsidR="006B39B1">
              <w:rPr>
                <w:bCs/>
              </w:rPr>
              <w:t xml:space="preserve">     MCA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8BA90" w14:textId="3FFAEEC3" w:rsidR="00647A47" w:rsidRPr="006B39B1" w:rsidRDefault="006B39B1" w:rsidP="00D352B0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 xml:space="preserve">VAAGDEVI </w:t>
            </w:r>
            <w:proofErr w:type="spellStart"/>
            <w:r>
              <w:rPr>
                <w:bCs/>
              </w:rPr>
              <w:t>CoLLEGE</w:t>
            </w:r>
            <w:proofErr w:type="spellEnd"/>
            <w:r>
              <w:rPr>
                <w:bCs/>
              </w:rPr>
              <w:t xml:space="preserve"> OF ENGINEERING</w:t>
            </w:r>
            <w:r w:rsidR="004D79F9">
              <w:rPr>
                <w:bCs/>
              </w:rPr>
              <w:t>, WARANGAL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A101D" w14:textId="583EBFAE" w:rsidR="00647A47" w:rsidRPr="004D79F9" w:rsidRDefault="004D79F9" w:rsidP="00D352B0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2017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8EE4B" w14:textId="489BE115" w:rsidR="00647A47" w:rsidRPr="004D79F9" w:rsidRDefault="004D79F9" w:rsidP="00D352B0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75</w:t>
            </w:r>
            <w:r w:rsidR="00374138">
              <w:rPr>
                <w:bCs/>
              </w:rPr>
              <w:t>%</w:t>
            </w:r>
          </w:p>
        </w:tc>
      </w:tr>
      <w:tr w:rsidR="00283718" w14:paraId="268F9AAD" w14:textId="77777777" w:rsidTr="00474C38">
        <w:trPr>
          <w:trHeight w:val="93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09F61" w14:textId="77777777" w:rsidR="00283718" w:rsidRDefault="00E959E0" w:rsidP="00D352B0">
            <w:pPr>
              <w:snapToGrid w:val="0"/>
              <w:jc w:val="center"/>
            </w:pPr>
            <w:r>
              <w:t>DEGREE</w:t>
            </w:r>
          </w:p>
          <w:p w14:paraId="5F4F3237" w14:textId="77777777" w:rsidR="00283718" w:rsidRDefault="00E959E0" w:rsidP="00474C38">
            <w:pPr>
              <w:jc w:val="center"/>
            </w:pPr>
            <w:r>
              <w:t>(BSC,COMPUTRS</w:t>
            </w:r>
            <w:r w:rsidR="00283718"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4649FC" w14:textId="77777777" w:rsidR="00283718" w:rsidRDefault="00E959E0" w:rsidP="00D352B0">
            <w:pPr>
              <w:snapToGrid w:val="0"/>
              <w:jc w:val="center"/>
            </w:pPr>
            <w:r>
              <w:t>LAL BAHADUR COLLEGE,KU(Warangal)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9138DE" w14:textId="77777777" w:rsidR="00283718" w:rsidRDefault="00474C38" w:rsidP="00D352B0">
            <w:pPr>
              <w:snapToGrid w:val="0"/>
              <w:jc w:val="center"/>
            </w:pPr>
            <w:r>
              <w:t>2014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F5AE9" w14:textId="4E012234" w:rsidR="005F78B5" w:rsidRDefault="001B4F5B" w:rsidP="00137AF3">
            <w:pPr>
              <w:snapToGrid w:val="0"/>
              <w:jc w:val="center"/>
            </w:pPr>
            <w:r>
              <w:t>75</w:t>
            </w:r>
            <w:r w:rsidR="00137AF3">
              <w:t>%</w:t>
            </w:r>
            <w:r w:rsidR="00283718">
              <w:t xml:space="preserve">   </w:t>
            </w:r>
          </w:p>
        </w:tc>
      </w:tr>
      <w:tr w:rsidR="00283718" w14:paraId="05439A7D" w14:textId="77777777" w:rsidTr="00474C38">
        <w:trPr>
          <w:trHeight w:val="62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84DF6" w14:textId="77777777" w:rsidR="00584782" w:rsidRDefault="00474C38" w:rsidP="00E959E0">
            <w:r>
              <w:t xml:space="preserve">       </w:t>
            </w:r>
            <w:r w:rsidR="00E959E0">
              <w:t>INTERMEDIATE</w:t>
            </w:r>
          </w:p>
          <w:p w14:paraId="6E2DA667" w14:textId="03788617" w:rsidR="00E11118" w:rsidRDefault="00E11118" w:rsidP="00E959E0">
            <w:r>
              <w:t xml:space="preserve">              (MPC)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5A92A" w14:textId="77777777" w:rsidR="00283718" w:rsidRDefault="00E959E0" w:rsidP="000271D2">
            <w:pPr>
              <w:snapToGrid w:val="0"/>
              <w:jc w:val="center"/>
            </w:pPr>
            <w:r>
              <w:t>KAKATIYA GRADUATES,NARSAMPET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4A54F" w14:textId="748D378C" w:rsidR="00283718" w:rsidRDefault="0015086D" w:rsidP="00DD7385">
            <w:r>
              <w:t xml:space="preserve">        </w:t>
            </w:r>
            <w:r w:rsidR="00DD7385">
              <w:t xml:space="preserve">  2011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20B2D" w14:textId="649C2629" w:rsidR="00283718" w:rsidRDefault="00374138" w:rsidP="00374138">
            <w:r>
              <w:t xml:space="preserve">      62%</w:t>
            </w:r>
          </w:p>
        </w:tc>
      </w:tr>
      <w:tr w:rsidR="00283718" w14:paraId="52D51CF6" w14:textId="77777777" w:rsidTr="00474C38">
        <w:trPr>
          <w:trHeight w:val="62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A586C" w14:textId="77777777" w:rsidR="00283718" w:rsidRDefault="00283718" w:rsidP="00D352B0">
            <w:pPr>
              <w:snapToGrid w:val="0"/>
              <w:jc w:val="center"/>
            </w:pPr>
          </w:p>
          <w:p w14:paraId="0F6EE4C1" w14:textId="77777777" w:rsidR="00283718" w:rsidRDefault="00283718" w:rsidP="00D352B0">
            <w:pPr>
              <w:jc w:val="center"/>
            </w:pPr>
            <w:r>
              <w:t>SSC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4A7876" w14:textId="499D54D3" w:rsidR="00283718" w:rsidRDefault="00FD7496" w:rsidP="00474C38">
            <w:pPr>
              <w:snapToGrid w:val="0"/>
              <w:jc w:val="center"/>
            </w:pPr>
            <w:r>
              <w:t>RAVI CHANDRA HIGH SCHOOL</w:t>
            </w:r>
            <w:r w:rsidR="00737033">
              <w:t>, SANGEM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9AC53" w14:textId="4D833471" w:rsidR="00283718" w:rsidRDefault="00DD7385" w:rsidP="00DD7385">
            <w:r>
              <w:t xml:space="preserve">  </w:t>
            </w:r>
            <w:r w:rsidR="0015086D">
              <w:t xml:space="preserve">       </w:t>
            </w:r>
            <w:r>
              <w:t>2009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4D2BC" w14:textId="0874E920" w:rsidR="00283718" w:rsidRDefault="00200CB9" w:rsidP="00474C38">
            <w:pPr>
              <w:jc w:val="center"/>
            </w:pPr>
            <w:r>
              <w:t>61.5</w:t>
            </w:r>
            <w:r w:rsidR="000271D2">
              <w:t>%</w:t>
            </w:r>
          </w:p>
        </w:tc>
      </w:tr>
    </w:tbl>
    <w:p w14:paraId="54C4D8B7" w14:textId="77777777" w:rsidR="00F84B7A" w:rsidRDefault="00F84B7A">
      <w:pPr>
        <w:spacing w:line="276" w:lineRule="auto"/>
        <w:jc w:val="both"/>
        <w:rPr>
          <w:b/>
        </w:rPr>
      </w:pPr>
    </w:p>
    <w:p w14:paraId="1EBACC09" w14:textId="77777777" w:rsidR="00F84B7A" w:rsidRPr="00D44424" w:rsidRDefault="00F84B7A" w:rsidP="00BD4F7A">
      <w:pPr>
        <w:shd w:val="clear" w:color="auto" w:fill="808080"/>
        <w:jc w:val="both"/>
        <w:outlineLvl w:val="0"/>
        <w:rPr>
          <w:b/>
          <w:bCs/>
          <w:kern w:val="36"/>
        </w:rPr>
      </w:pPr>
      <w:r w:rsidRPr="00EA43D1">
        <w:rPr>
          <w:b/>
          <w:bCs/>
          <w:color w:val="000000"/>
          <w:kern w:val="36"/>
        </w:rPr>
        <w:t xml:space="preserve">TECHNICAL </w:t>
      </w:r>
      <w:r w:rsidRPr="00EA43D1">
        <w:rPr>
          <w:b/>
        </w:rPr>
        <w:t xml:space="preserve">&amp; PROGRAMMING </w:t>
      </w:r>
      <w:r w:rsidRPr="00EA43D1">
        <w:rPr>
          <w:b/>
          <w:bCs/>
          <w:color w:val="000000"/>
          <w:kern w:val="36"/>
        </w:rPr>
        <w:t xml:space="preserve"> SKILLS:</w:t>
      </w:r>
      <w:r w:rsidRPr="00D44424">
        <w:rPr>
          <w:b/>
          <w:bCs/>
          <w:color w:val="000000"/>
          <w:kern w:val="36"/>
        </w:rPr>
        <w:t xml:space="preserve">       </w:t>
      </w:r>
    </w:p>
    <w:p w14:paraId="7F3229CA" w14:textId="77777777" w:rsidR="00283718" w:rsidRDefault="00283718">
      <w:pPr>
        <w:spacing w:line="276" w:lineRule="auto"/>
        <w:jc w:val="both"/>
      </w:pPr>
    </w:p>
    <w:p w14:paraId="254C2C57" w14:textId="77777777" w:rsidR="005E5FFA" w:rsidRDefault="00283718" w:rsidP="005E5FFA">
      <w:pPr>
        <w:spacing w:line="276" w:lineRule="auto"/>
      </w:pPr>
      <w:r>
        <w:rPr>
          <w:b/>
        </w:rPr>
        <w:t>Operating system</w:t>
      </w:r>
      <w:r>
        <w:rPr>
          <w:b/>
        </w:rPr>
        <w:tab/>
      </w:r>
      <w:r>
        <w:rPr>
          <w:b/>
        </w:rPr>
        <w:tab/>
        <w:t>:</w:t>
      </w:r>
      <w:r w:rsidR="00A3597C">
        <w:rPr>
          <w:b/>
        </w:rPr>
        <w:t xml:space="preserve"> </w:t>
      </w:r>
      <w:r w:rsidR="005E5FFA">
        <w:t>M.S. Office</w:t>
      </w:r>
    </w:p>
    <w:p w14:paraId="008E4296" w14:textId="152596A1" w:rsidR="007068AA" w:rsidRDefault="007068AA" w:rsidP="005E5FFA">
      <w:pPr>
        <w:spacing w:line="276" w:lineRule="auto"/>
      </w:pPr>
      <w:r>
        <w:t xml:space="preserve">                                                   Java</w:t>
      </w:r>
      <w:r w:rsidR="007559DA">
        <w:t xml:space="preserve">, HTML, Data </w:t>
      </w:r>
      <w:r w:rsidR="00BD2779">
        <w:t xml:space="preserve">base </w:t>
      </w:r>
    </w:p>
    <w:p w14:paraId="3996A22C" w14:textId="77777777" w:rsidR="00EA035C" w:rsidRDefault="00EA035C">
      <w:pPr>
        <w:spacing w:line="276" w:lineRule="auto"/>
        <w:jc w:val="both"/>
        <w:rPr>
          <w:b/>
        </w:rPr>
      </w:pPr>
    </w:p>
    <w:p w14:paraId="62D832CC" w14:textId="77777777" w:rsidR="00A43E4F" w:rsidRDefault="00283718" w:rsidP="00BD4F7A">
      <w:pPr>
        <w:shd w:val="clear" w:color="auto" w:fill="808080"/>
        <w:spacing w:line="276" w:lineRule="auto"/>
        <w:jc w:val="both"/>
        <w:rPr>
          <w:b/>
        </w:rPr>
      </w:pPr>
      <w:r>
        <w:rPr>
          <w:b/>
        </w:rPr>
        <w:t>EXTRA CURRICULAR ACTIVITIES:</w:t>
      </w:r>
    </w:p>
    <w:p w14:paraId="1B219A86" w14:textId="77777777" w:rsidR="00AD607C" w:rsidRDefault="00AD607C" w:rsidP="00AD607C">
      <w:pPr>
        <w:suppressAutoHyphens w:val="0"/>
        <w:ind w:right="-720"/>
        <w:rPr>
          <w:b/>
        </w:rPr>
      </w:pPr>
    </w:p>
    <w:p w14:paraId="7331B50F" w14:textId="77777777" w:rsidR="00FF41FE" w:rsidRPr="00A903CB" w:rsidRDefault="00FF41FE" w:rsidP="00AD607C">
      <w:pPr>
        <w:numPr>
          <w:ilvl w:val="0"/>
          <w:numId w:val="10"/>
        </w:numPr>
        <w:suppressAutoHyphens w:val="0"/>
        <w:ind w:right="-720"/>
        <w:rPr>
          <w:sz w:val="28"/>
          <w:szCs w:val="28"/>
          <w:u w:val="single"/>
        </w:rPr>
      </w:pPr>
      <w:r w:rsidRPr="00CC2F64">
        <w:t xml:space="preserve">Have been active member of many team activities at the </w:t>
      </w:r>
      <w:r>
        <w:t>school</w:t>
      </w:r>
      <w:r w:rsidRPr="00CC2F64">
        <w:t xml:space="preserve"> and college levels</w:t>
      </w:r>
      <w:r>
        <w:t>.</w:t>
      </w:r>
    </w:p>
    <w:p w14:paraId="54FBEAFF" w14:textId="2B8E2CE3" w:rsidR="00896B1D" w:rsidRPr="005E5FFA" w:rsidRDefault="00D351AB" w:rsidP="00AD607C">
      <w:pPr>
        <w:numPr>
          <w:ilvl w:val="0"/>
          <w:numId w:val="10"/>
        </w:numPr>
        <w:suppressAutoHyphens w:val="0"/>
        <w:ind w:right="-720"/>
        <w:rPr>
          <w:sz w:val="28"/>
          <w:szCs w:val="28"/>
          <w:u w:val="single"/>
        </w:rPr>
      </w:pPr>
      <w:r>
        <w:t>Participated in many c</w:t>
      </w:r>
      <w:r w:rsidR="00EA43D1">
        <w:t>ultural events.</w:t>
      </w:r>
    </w:p>
    <w:p w14:paraId="5F731DDD" w14:textId="43FEA499" w:rsidR="00813318" w:rsidRDefault="00813318" w:rsidP="00BD4F7A">
      <w:pPr>
        <w:shd w:val="clear" w:color="auto" w:fill="FFFFFF"/>
        <w:suppressAutoHyphens w:val="0"/>
        <w:ind w:right="-720"/>
        <w:rPr>
          <w:b/>
        </w:rPr>
      </w:pPr>
    </w:p>
    <w:p w14:paraId="5E4D9055" w14:textId="77777777" w:rsidR="00EA43D1" w:rsidRDefault="00EA43D1" w:rsidP="00EA43D1">
      <w:pPr>
        <w:shd w:val="clear" w:color="auto" w:fill="808080"/>
        <w:spacing w:line="276" w:lineRule="auto"/>
        <w:jc w:val="both"/>
        <w:rPr>
          <w:b/>
        </w:rPr>
      </w:pPr>
      <w:r>
        <w:rPr>
          <w:b/>
        </w:rPr>
        <w:t>PERSONAL SKILLS:</w:t>
      </w:r>
    </w:p>
    <w:p w14:paraId="60A7000B" w14:textId="77777777" w:rsidR="00662245" w:rsidRPr="00662245" w:rsidRDefault="00662245" w:rsidP="00662245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lang w:eastAsia="ja-JP"/>
        </w:rPr>
      </w:pPr>
      <w:r w:rsidRPr="00662245">
        <w:rPr>
          <w:lang w:eastAsia="ja-JP"/>
        </w:rPr>
        <w:t>Passionate to update my knowledge and skills though continuous self-learning</w:t>
      </w:r>
      <w:r w:rsidRPr="00662245">
        <w:rPr>
          <w:sz w:val="20"/>
          <w:szCs w:val="20"/>
          <w:lang w:eastAsia="ja-JP"/>
        </w:rPr>
        <w:t>.</w:t>
      </w:r>
    </w:p>
    <w:p w14:paraId="01B986CF" w14:textId="77777777" w:rsidR="00662245" w:rsidRDefault="00662245" w:rsidP="00662245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lang w:eastAsia="ja-JP"/>
        </w:rPr>
      </w:pPr>
      <w:r>
        <w:rPr>
          <w:lang w:eastAsia="ja-JP"/>
        </w:rPr>
        <w:t>Good at communication skills</w:t>
      </w:r>
      <w:r w:rsidR="00EA43D1">
        <w:rPr>
          <w:lang w:eastAsia="ja-JP"/>
        </w:rPr>
        <w:t>.</w:t>
      </w:r>
    </w:p>
    <w:p w14:paraId="45755A63" w14:textId="77777777" w:rsidR="00EA43D1" w:rsidRDefault="00EA43D1" w:rsidP="00662245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lang w:eastAsia="ja-JP"/>
        </w:rPr>
      </w:pPr>
      <w:r w:rsidRPr="00021468">
        <w:rPr>
          <w:color w:val="000000"/>
        </w:rPr>
        <w:t>Have an ability to integrate into and work in teams, Possess leadership skills</w:t>
      </w:r>
      <w:r>
        <w:rPr>
          <w:lang w:eastAsia="ja-JP"/>
        </w:rPr>
        <w:t>.</w:t>
      </w:r>
    </w:p>
    <w:p w14:paraId="421961BB" w14:textId="77777777" w:rsidR="00662245" w:rsidRDefault="00662245" w:rsidP="00662245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lang w:eastAsia="ja-JP"/>
        </w:rPr>
      </w:pPr>
      <w:r>
        <w:rPr>
          <w:lang w:eastAsia="ja-JP"/>
        </w:rPr>
        <w:t>Believe in Team Work</w:t>
      </w:r>
      <w:r w:rsidR="00EA43D1">
        <w:rPr>
          <w:lang w:eastAsia="ja-JP"/>
        </w:rPr>
        <w:t>.</w:t>
      </w:r>
    </w:p>
    <w:p w14:paraId="62C724A3" w14:textId="77777777" w:rsidR="00662245" w:rsidRDefault="00662245" w:rsidP="00662245">
      <w:pPr>
        <w:suppressAutoHyphens w:val="0"/>
        <w:ind w:right="-720"/>
        <w:rPr>
          <w:b/>
        </w:rPr>
      </w:pPr>
    </w:p>
    <w:p w14:paraId="0CD57C07" w14:textId="77777777" w:rsidR="00662245" w:rsidRPr="00662245" w:rsidRDefault="00662245" w:rsidP="00662245">
      <w:pPr>
        <w:suppressAutoHyphens w:val="0"/>
        <w:ind w:right="-720"/>
        <w:rPr>
          <w:b/>
        </w:rPr>
      </w:pPr>
    </w:p>
    <w:p w14:paraId="7503C0DA" w14:textId="77777777" w:rsidR="00283718" w:rsidRDefault="00283718" w:rsidP="00BD4F7A">
      <w:pPr>
        <w:shd w:val="clear" w:color="auto" w:fill="808080"/>
        <w:spacing w:line="276" w:lineRule="auto"/>
        <w:rPr>
          <w:b/>
        </w:rPr>
      </w:pPr>
      <w:r w:rsidRPr="00EA43D1">
        <w:rPr>
          <w:b/>
        </w:rPr>
        <w:t>PERSONAL PROFILE:</w:t>
      </w:r>
    </w:p>
    <w:p w14:paraId="2C0A60C2" w14:textId="77777777" w:rsidR="008C7FC8" w:rsidRDefault="008C7FC8" w:rsidP="00D352B0">
      <w:pPr>
        <w:spacing w:line="276" w:lineRule="auto"/>
        <w:rPr>
          <w:b/>
        </w:rPr>
      </w:pPr>
    </w:p>
    <w:p w14:paraId="252ECC2B" w14:textId="6BD359CC" w:rsidR="00283718" w:rsidRDefault="00283718" w:rsidP="00BE1C5C">
      <w:pPr>
        <w:pStyle w:val="Heading2"/>
        <w:spacing w:line="276" w:lineRule="auto"/>
        <w:ind w:left="0" w:firstLine="0"/>
        <w:jc w:val="left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</w:rPr>
        <w:t>Name</w:t>
      </w:r>
      <w:r w:rsidR="0011138F">
        <w:rPr>
          <w:rFonts w:ascii="Times New Roman" w:hAnsi="Times New Roman"/>
        </w:rPr>
        <w:tab/>
      </w:r>
      <w:r w:rsidR="0011138F">
        <w:rPr>
          <w:rFonts w:ascii="Times New Roman" w:hAnsi="Times New Roman"/>
        </w:rPr>
        <w:tab/>
      </w:r>
      <w:r w:rsidR="0011138F">
        <w:rPr>
          <w:rFonts w:ascii="Times New Roman" w:hAnsi="Times New Roman"/>
        </w:rPr>
        <w:tab/>
      </w:r>
      <w:r w:rsidR="00E41797">
        <w:rPr>
          <w:rFonts w:ascii="Times New Roman" w:hAnsi="Times New Roman"/>
        </w:rPr>
        <w:t xml:space="preserve">   </w:t>
      </w:r>
      <w:r w:rsidR="0017734C">
        <w:rPr>
          <w:rFonts w:ascii="Times New Roman" w:hAnsi="Times New Roman"/>
        </w:rPr>
        <w:t xml:space="preserve">    </w:t>
      </w:r>
      <w:r w:rsidR="00E41797">
        <w:rPr>
          <w:rFonts w:ascii="Times New Roman" w:hAnsi="Times New Roman"/>
        </w:rPr>
        <w:t xml:space="preserve">      </w:t>
      </w:r>
      <w:r w:rsidR="0011138F">
        <w:rPr>
          <w:rFonts w:ascii="Times New Roman" w:hAnsi="Times New Roman"/>
        </w:rPr>
        <w:t xml:space="preserve">: </w:t>
      </w:r>
      <w:r w:rsidR="00713C76">
        <w:rPr>
          <w:rFonts w:ascii="Times New Roman" w:hAnsi="Times New Roman"/>
        </w:rPr>
        <w:t xml:space="preserve"> </w:t>
      </w:r>
      <w:r w:rsidR="004E7DE7">
        <w:rPr>
          <w:rFonts w:ascii="Times New Roman" w:hAnsi="Times New Roman"/>
          <w:b w:val="0"/>
        </w:rPr>
        <w:t>Y. SREEKANTH</w:t>
      </w:r>
    </w:p>
    <w:p w14:paraId="0F5B515C" w14:textId="528CAE6D" w:rsidR="00283718" w:rsidRDefault="00283718" w:rsidP="00BE1C5C">
      <w:pPr>
        <w:pStyle w:val="Heading2"/>
        <w:spacing w:line="276" w:lineRule="auto"/>
        <w:ind w:left="0" w:firstLine="0"/>
        <w:jc w:val="left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</w:rPr>
        <w:t xml:space="preserve">Father’s Name                       : </w:t>
      </w:r>
      <w:r w:rsidR="00713C76">
        <w:rPr>
          <w:rFonts w:ascii="Times New Roman" w:hAnsi="Times New Roman"/>
        </w:rPr>
        <w:t xml:space="preserve"> </w:t>
      </w:r>
      <w:r w:rsidR="004E7DE7">
        <w:rPr>
          <w:rFonts w:ascii="Cambria" w:hAnsi="Cambria"/>
          <w:b w:val="0"/>
        </w:rPr>
        <w:t>VEERASWAMY</w:t>
      </w:r>
    </w:p>
    <w:p w14:paraId="3D4CF1B1" w14:textId="36951A59" w:rsidR="00283718" w:rsidRDefault="00283718" w:rsidP="00BE1C5C">
      <w:pPr>
        <w:pStyle w:val="Heading2"/>
        <w:spacing w:line="276" w:lineRule="auto"/>
        <w:ind w:left="0" w:firstLine="0"/>
        <w:jc w:val="left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</w:rPr>
        <w:t xml:space="preserve">Nationality                             : </w:t>
      </w:r>
      <w:r w:rsidR="00713C7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0"/>
          <w:bCs w:val="0"/>
        </w:rPr>
        <w:t>Indian</w:t>
      </w:r>
    </w:p>
    <w:p w14:paraId="4BE0E0C7" w14:textId="2B0003F4" w:rsidR="00283718" w:rsidRDefault="00283718" w:rsidP="00BE1C5C">
      <w:pPr>
        <w:pStyle w:val="Heading2"/>
        <w:spacing w:line="276" w:lineRule="auto"/>
        <w:ind w:left="0" w:firstLine="0"/>
        <w:jc w:val="left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</w:rPr>
        <w:t>Date of Birth</w:t>
      </w:r>
      <w:r w:rsidR="00173D0E">
        <w:rPr>
          <w:rFonts w:ascii="Times New Roman" w:hAnsi="Times New Roman"/>
          <w:b w:val="0"/>
          <w:bCs w:val="0"/>
        </w:rPr>
        <w:t xml:space="preserve">                      </w:t>
      </w:r>
      <w:r w:rsidR="00BE1C5C">
        <w:rPr>
          <w:rFonts w:ascii="Times New Roman" w:hAnsi="Times New Roman"/>
          <w:b w:val="0"/>
          <w:bCs w:val="0"/>
        </w:rPr>
        <w:t xml:space="preserve"> </w:t>
      </w:r>
      <w:r w:rsidR="00173D0E">
        <w:rPr>
          <w:rFonts w:ascii="Times New Roman" w:hAnsi="Times New Roman"/>
          <w:b w:val="0"/>
          <w:bCs w:val="0"/>
        </w:rPr>
        <w:t xml:space="preserve"> </w:t>
      </w:r>
      <w:r w:rsidR="00713C76">
        <w:rPr>
          <w:rFonts w:ascii="Times New Roman" w:hAnsi="Times New Roman"/>
          <w:b w:val="0"/>
          <w:bCs w:val="0"/>
        </w:rPr>
        <w:t xml:space="preserve"> </w:t>
      </w:r>
      <w:r w:rsidR="00173D0E">
        <w:rPr>
          <w:rFonts w:ascii="Times New Roman" w:hAnsi="Times New Roman"/>
          <w:b w:val="0"/>
          <w:bCs w:val="0"/>
        </w:rPr>
        <w:t xml:space="preserve"> </w:t>
      </w:r>
      <w:r w:rsidR="00370171" w:rsidRPr="003855A3">
        <w:rPr>
          <w:rFonts w:ascii="Times New Roman" w:hAnsi="Times New Roman"/>
          <w:bCs w:val="0"/>
        </w:rPr>
        <w:t>:</w:t>
      </w:r>
      <w:r w:rsidR="00173D0E">
        <w:rPr>
          <w:rFonts w:ascii="Times New Roman" w:hAnsi="Times New Roman"/>
          <w:b w:val="0"/>
          <w:bCs w:val="0"/>
        </w:rPr>
        <w:t xml:space="preserve"> </w:t>
      </w:r>
      <w:r w:rsidR="004E7DE7">
        <w:rPr>
          <w:rFonts w:ascii="Times New Roman" w:hAnsi="Times New Roman"/>
          <w:b w:val="0"/>
          <w:bCs w:val="0"/>
        </w:rPr>
        <w:t>06 FEB</w:t>
      </w:r>
      <w:r w:rsidR="004132C7">
        <w:rPr>
          <w:rFonts w:ascii="Times New Roman" w:hAnsi="Times New Roman"/>
          <w:b w:val="0"/>
          <w:bCs w:val="0"/>
        </w:rPr>
        <w:t xml:space="preserve"> </w:t>
      </w:r>
      <w:r w:rsidR="004E7DE7">
        <w:rPr>
          <w:rFonts w:ascii="Times New Roman" w:hAnsi="Times New Roman"/>
          <w:b w:val="0"/>
          <w:bCs w:val="0"/>
        </w:rPr>
        <w:t>1994</w:t>
      </w:r>
    </w:p>
    <w:p w14:paraId="7B792A95" w14:textId="7EDCA1A6" w:rsidR="004B1845" w:rsidRDefault="00283718" w:rsidP="004B1845">
      <w:pPr>
        <w:spacing w:line="276" w:lineRule="auto"/>
        <w:jc w:val="both"/>
      </w:pPr>
      <w:r>
        <w:rPr>
          <w:b/>
          <w:bCs/>
        </w:rPr>
        <w:t>Sex</w:t>
      </w:r>
      <w:r>
        <w:t xml:space="preserve">            </w:t>
      </w:r>
      <w:r w:rsidR="00DE5DE3">
        <w:t xml:space="preserve">                    </w:t>
      </w:r>
      <w:r w:rsidR="00E24652">
        <w:t xml:space="preserve"> </w:t>
      </w:r>
      <w:r w:rsidR="00DE5DE3">
        <w:t xml:space="preserve">       </w:t>
      </w:r>
      <w:r w:rsidR="00344289">
        <w:t xml:space="preserve">  </w:t>
      </w:r>
      <w:r w:rsidR="00DE5DE3">
        <w:t xml:space="preserve"> </w:t>
      </w:r>
      <w:r w:rsidR="00DE5DE3" w:rsidRPr="003855A3">
        <w:rPr>
          <w:b/>
        </w:rPr>
        <w:t>:</w:t>
      </w:r>
      <w:r w:rsidR="00713C76">
        <w:rPr>
          <w:b/>
        </w:rPr>
        <w:t xml:space="preserve"> </w:t>
      </w:r>
      <w:r w:rsidR="00896B1D">
        <w:t xml:space="preserve"> M</w:t>
      </w:r>
      <w:r>
        <w:t xml:space="preserve">ale </w:t>
      </w:r>
    </w:p>
    <w:p w14:paraId="06FC122F" w14:textId="46317EF8" w:rsidR="00656491" w:rsidRDefault="00283718" w:rsidP="004B1845">
      <w:pPr>
        <w:spacing w:line="276" w:lineRule="auto"/>
        <w:jc w:val="both"/>
      </w:pPr>
      <w:r w:rsidRPr="00656491">
        <w:rPr>
          <w:b/>
        </w:rPr>
        <w:t xml:space="preserve">Hobbies </w:t>
      </w:r>
      <w:r w:rsidR="004B1845">
        <w:rPr>
          <w:b/>
        </w:rPr>
        <w:t xml:space="preserve">               </w:t>
      </w:r>
      <w:r w:rsidR="003A3D59">
        <w:rPr>
          <w:b/>
        </w:rPr>
        <w:t xml:space="preserve"> </w:t>
      </w:r>
      <w:r w:rsidR="008A6995">
        <w:rPr>
          <w:b/>
        </w:rPr>
        <w:t xml:space="preserve">     </w:t>
      </w:r>
      <w:r w:rsidR="00975426">
        <w:rPr>
          <w:b/>
        </w:rPr>
        <w:t xml:space="preserve"> </w:t>
      </w:r>
      <w:r w:rsidR="008A6995">
        <w:rPr>
          <w:b/>
        </w:rPr>
        <w:t xml:space="preserve">  </w:t>
      </w:r>
      <w:r w:rsidR="00215AD0">
        <w:rPr>
          <w:b/>
        </w:rPr>
        <w:t xml:space="preserve">         </w:t>
      </w:r>
      <w:r w:rsidR="008A6995">
        <w:rPr>
          <w:b/>
        </w:rPr>
        <w:t xml:space="preserve"> </w:t>
      </w:r>
      <w:r w:rsidR="00975426">
        <w:rPr>
          <w:b/>
        </w:rPr>
        <w:t>:</w:t>
      </w:r>
      <w:r w:rsidR="008A6995">
        <w:rPr>
          <w:b/>
        </w:rPr>
        <w:t xml:space="preserve">  </w:t>
      </w:r>
      <w:r w:rsidR="00137AF3">
        <w:t>Reading books, Knowing about</w:t>
      </w:r>
      <w:r w:rsidR="00E959E0">
        <w:t xml:space="preserve"> marketing </w:t>
      </w:r>
      <w:r w:rsidR="0017734C">
        <w:t>&amp;</w:t>
      </w:r>
      <w:r w:rsidR="00975426">
        <w:t xml:space="preserve">  </w:t>
      </w:r>
      <w:r w:rsidR="00E959E0">
        <w:t>listening music</w:t>
      </w:r>
      <w:r w:rsidR="0011480F">
        <w:t>.</w:t>
      </w:r>
    </w:p>
    <w:p w14:paraId="0F524BDA" w14:textId="77777777" w:rsidR="00283718" w:rsidRPr="00656491" w:rsidRDefault="00283718" w:rsidP="00BE1C5C">
      <w:pPr>
        <w:pStyle w:val="Heading2"/>
        <w:spacing w:line="276" w:lineRule="auto"/>
        <w:ind w:left="0" w:firstLine="0"/>
        <w:jc w:val="left"/>
        <w:rPr>
          <w:rFonts w:ascii="Times New Roman" w:hAnsi="Times New Roman"/>
          <w:b w:val="0"/>
          <w:bCs w:val="0"/>
        </w:rPr>
      </w:pPr>
      <w:r w:rsidRPr="00656491">
        <w:rPr>
          <w:rFonts w:ascii="Times New Roman" w:hAnsi="Times New Roman"/>
        </w:rPr>
        <w:t xml:space="preserve">Languages Known               </w:t>
      </w:r>
      <w:r w:rsidR="00BE1C5C">
        <w:rPr>
          <w:rFonts w:ascii="Times New Roman" w:hAnsi="Times New Roman"/>
        </w:rPr>
        <w:t xml:space="preserve"> </w:t>
      </w:r>
      <w:r w:rsidR="00344289" w:rsidRPr="00656491">
        <w:rPr>
          <w:rFonts w:ascii="Times New Roman" w:hAnsi="Times New Roman"/>
        </w:rPr>
        <w:t>:</w:t>
      </w:r>
      <w:r w:rsidR="00344289" w:rsidRPr="00656491">
        <w:rPr>
          <w:rFonts w:ascii="Times New Roman" w:hAnsi="Times New Roman"/>
          <w:b w:val="0"/>
          <w:bCs w:val="0"/>
        </w:rPr>
        <w:t xml:space="preserve"> </w:t>
      </w:r>
      <w:r w:rsidR="004912DA" w:rsidRPr="00656491">
        <w:rPr>
          <w:rFonts w:ascii="Times New Roman" w:hAnsi="Times New Roman"/>
          <w:b w:val="0"/>
          <w:bCs w:val="0"/>
        </w:rPr>
        <w:t>Hindi</w:t>
      </w:r>
      <w:r w:rsidR="004912DA">
        <w:rPr>
          <w:rFonts w:ascii="Times New Roman" w:hAnsi="Times New Roman"/>
          <w:b w:val="0"/>
          <w:bCs w:val="0"/>
        </w:rPr>
        <w:t xml:space="preserve"> ,</w:t>
      </w:r>
      <w:r w:rsidR="004912DA" w:rsidRPr="004912DA">
        <w:rPr>
          <w:rFonts w:ascii="Times New Roman" w:hAnsi="Times New Roman"/>
          <w:b w:val="0"/>
          <w:bCs w:val="0"/>
        </w:rPr>
        <w:t xml:space="preserve"> </w:t>
      </w:r>
      <w:r w:rsidR="004912DA" w:rsidRPr="00656491">
        <w:rPr>
          <w:rFonts w:ascii="Times New Roman" w:hAnsi="Times New Roman"/>
          <w:b w:val="0"/>
          <w:bCs w:val="0"/>
        </w:rPr>
        <w:t>English</w:t>
      </w:r>
      <w:r w:rsidR="00896B1D">
        <w:rPr>
          <w:rFonts w:ascii="Times New Roman" w:hAnsi="Times New Roman"/>
          <w:b w:val="0"/>
          <w:bCs w:val="0"/>
        </w:rPr>
        <w:t xml:space="preserve"> </w:t>
      </w:r>
      <w:r w:rsidRPr="00656491">
        <w:rPr>
          <w:rFonts w:ascii="Times New Roman" w:hAnsi="Times New Roman"/>
          <w:b w:val="0"/>
          <w:bCs w:val="0"/>
        </w:rPr>
        <w:t xml:space="preserve">and </w:t>
      </w:r>
      <w:r w:rsidR="004912DA" w:rsidRPr="00656491">
        <w:rPr>
          <w:rFonts w:ascii="Times New Roman" w:hAnsi="Times New Roman"/>
          <w:b w:val="0"/>
          <w:bCs w:val="0"/>
        </w:rPr>
        <w:t>Telugu</w:t>
      </w:r>
    </w:p>
    <w:p w14:paraId="63349534" w14:textId="77777777" w:rsidR="00283718" w:rsidRDefault="00283718">
      <w:pPr>
        <w:pStyle w:val="ListParagraph"/>
        <w:spacing w:line="200" w:lineRule="atLeast"/>
        <w:ind w:left="0"/>
        <w:jc w:val="both"/>
      </w:pPr>
    </w:p>
    <w:p w14:paraId="734CCFC4" w14:textId="77777777" w:rsidR="00AC3D4B" w:rsidRDefault="00344289" w:rsidP="00AC3D4B">
      <w:pPr>
        <w:pStyle w:val="ListParagraph"/>
        <w:spacing w:line="200" w:lineRule="atLeast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</w:p>
    <w:p w14:paraId="64CB9746" w14:textId="77777777" w:rsidR="00B31CF9" w:rsidRDefault="00283718" w:rsidP="00AC3D4B">
      <w:pPr>
        <w:pStyle w:val="ListParagraph"/>
        <w:spacing w:line="200" w:lineRule="atLeast"/>
        <w:ind w:left="0"/>
        <w:rPr>
          <w:b/>
          <w:sz w:val="24"/>
          <w:szCs w:val="24"/>
        </w:rPr>
      </w:pPr>
      <w:r>
        <w:rPr>
          <w:sz w:val="24"/>
          <w:szCs w:val="24"/>
        </w:rPr>
        <w:t>I hereby declare that the above information furnished above is true to the best of my knowledge.</w:t>
      </w:r>
      <w:r>
        <w:rPr>
          <w:b/>
          <w:sz w:val="24"/>
          <w:szCs w:val="24"/>
        </w:rPr>
        <w:t xml:space="preserve">     </w:t>
      </w:r>
    </w:p>
    <w:p w14:paraId="7177490B" w14:textId="77777777" w:rsidR="00896B1D" w:rsidRDefault="00896B1D" w:rsidP="00AC3D4B">
      <w:pPr>
        <w:pStyle w:val="ListParagraph"/>
        <w:spacing w:line="200" w:lineRule="atLeast"/>
        <w:ind w:left="0"/>
        <w:rPr>
          <w:b/>
          <w:sz w:val="24"/>
          <w:szCs w:val="24"/>
        </w:rPr>
      </w:pPr>
    </w:p>
    <w:p w14:paraId="083A2B6D" w14:textId="77777777" w:rsidR="003B4F84" w:rsidRPr="00F40D65" w:rsidRDefault="003B4F84" w:rsidP="003B4F84">
      <w:pPr>
        <w:rPr>
          <w:rFonts w:ascii="Arial" w:hAnsi="Arial" w:cs="Arial"/>
          <w:b/>
          <w:sz w:val="22"/>
          <w:szCs w:val="22"/>
        </w:rPr>
      </w:pPr>
      <w:r w:rsidRPr="00F40D65">
        <w:rPr>
          <w:rFonts w:ascii="Arial" w:hAnsi="Arial" w:cs="Arial"/>
          <w:b/>
          <w:sz w:val="22"/>
          <w:szCs w:val="22"/>
        </w:rPr>
        <w:t>Date:</w:t>
      </w:r>
      <w:r w:rsidRPr="00F40D65">
        <w:rPr>
          <w:rFonts w:ascii="Arial" w:hAnsi="Arial" w:cs="Arial"/>
          <w:b/>
          <w:sz w:val="22"/>
          <w:szCs w:val="22"/>
        </w:rPr>
        <w:tab/>
      </w:r>
      <w:r w:rsidRPr="00F40D65">
        <w:rPr>
          <w:rFonts w:ascii="Arial" w:hAnsi="Arial" w:cs="Arial"/>
          <w:b/>
          <w:sz w:val="22"/>
          <w:szCs w:val="22"/>
        </w:rPr>
        <w:tab/>
      </w:r>
      <w:r w:rsidRPr="00F40D65">
        <w:rPr>
          <w:rFonts w:ascii="Arial" w:hAnsi="Arial" w:cs="Arial"/>
          <w:b/>
          <w:sz w:val="22"/>
          <w:szCs w:val="22"/>
        </w:rPr>
        <w:tab/>
      </w:r>
      <w:r w:rsidRPr="00F40D65">
        <w:rPr>
          <w:rFonts w:ascii="Arial" w:hAnsi="Arial" w:cs="Arial"/>
          <w:b/>
          <w:sz w:val="22"/>
          <w:szCs w:val="22"/>
        </w:rPr>
        <w:tab/>
      </w:r>
      <w:r w:rsidRPr="00F40D65">
        <w:rPr>
          <w:rFonts w:ascii="Arial" w:hAnsi="Arial" w:cs="Arial"/>
          <w:b/>
          <w:sz w:val="22"/>
          <w:szCs w:val="22"/>
        </w:rPr>
        <w:tab/>
      </w:r>
      <w:r w:rsidRPr="00F40D65">
        <w:rPr>
          <w:rFonts w:ascii="Arial" w:hAnsi="Arial" w:cs="Arial"/>
          <w:b/>
          <w:sz w:val="22"/>
          <w:szCs w:val="22"/>
        </w:rPr>
        <w:tab/>
      </w:r>
      <w:r w:rsidRPr="00F40D65">
        <w:rPr>
          <w:rFonts w:ascii="Arial" w:hAnsi="Arial" w:cs="Arial"/>
          <w:b/>
          <w:sz w:val="22"/>
          <w:szCs w:val="22"/>
        </w:rPr>
        <w:tab/>
      </w:r>
      <w:r w:rsidRPr="00F40D65">
        <w:rPr>
          <w:rFonts w:ascii="Arial" w:hAnsi="Arial" w:cs="Arial"/>
          <w:b/>
          <w:sz w:val="22"/>
          <w:szCs w:val="22"/>
        </w:rPr>
        <w:tab/>
      </w:r>
      <w:r w:rsidRPr="00F40D6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</w:t>
      </w:r>
      <w:r w:rsidRPr="00F40D65">
        <w:rPr>
          <w:rFonts w:ascii="Arial" w:hAnsi="Arial" w:cs="Arial"/>
          <w:b/>
          <w:sz w:val="22"/>
          <w:szCs w:val="22"/>
        </w:rPr>
        <w:t xml:space="preserve">Signature                                         </w:t>
      </w:r>
    </w:p>
    <w:p w14:paraId="3AA0B4F6" w14:textId="7F5C2082" w:rsidR="003B4F84" w:rsidRPr="009259D3" w:rsidRDefault="003B4F84" w:rsidP="003B4F84">
      <w:pPr>
        <w:rPr>
          <w:rFonts w:ascii="Arial" w:hAnsi="Arial" w:cs="Arial"/>
          <w:b/>
          <w:sz w:val="22"/>
          <w:szCs w:val="22"/>
        </w:rPr>
      </w:pPr>
      <w:r w:rsidRPr="00F40D65">
        <w:rPr>
          <w:rFonts w:ascii="Arial" w:hAnsi="Arial" w:cs="Arial"/>
          <w:b/>
          <w:sz w:val="22"/>
          <w:szCs w:val="22"/>
        </w:rPr>
        <w:t xml:space="preserve">Place: </w:t>
      </w:r>
      <w:r w:rsidRPr="00F40D65">
        <w:rPr>
          <w:rFonts w:ascii="Arial" w:hAnsi="Arial" w:cs="Arial"/>
          <w:b/>
          <w:sz w:val="22"/>
          <w:szCs w:val="22"/>
        </w:rPr>
        <w:tab/>
      </w:r>
      <w:r w:rsidRPr="00F40D65">
        <w:rPr>
          <w:rFonts w:ascii="Arial" w:hAnsi="Arial" w:cs="Arial"/>
          <w:b/>
          <w:sz w:val="22"/>
          <w:szCs w:val="22"/>
        </w:rPr>
        <w:tab/>
      </w:r>
      <w:r w:rsidRPr="00F40D65">
        <w:rPr>
          <w:rFonts w:ascii="Arial" w:hAnsi="Arial" w:cs="Arial"/>
          <w:b/>
          <w:sz w:val="22"/>
          <w:szCs w:val="22"/>
        </w:rPr>
        <w:tab/>
      </w:r>
      <w:r w:rsidRPr="00F40D65">
        <w:rPr>
          <w:rFonts w:ascii="Arial" w:hAnsi="Arial" w:cs="Arial"/>
          <w:b/>
          <w:sz w:val="22"/>
          <w:szCs w:val="22"/>
        </w:rPr>
        <w:tab/>
      </w:r>
      <w:r w:rsidRPr="00F40D65">
        <w:rPr>
          <w:rFonts w:ascii="Arial" w:hAnsi="Arial" w:cs="Arial"/>
          <w:b/>
          <w:sz w:val="22"/>
          <w:szCs w:val="22"/>
        </w:rPr>
        <w:tab/>
      </w:r>
      <w:r w:rsidRPr="00F40D65">
        <w:rPr>
          <w:rFonts w:ascii="Arial" w:hAnsi="Arial" w:cs="Arial"/>
          <w:b/>
          <w:sz w:val="22"/>
          <w:szCs w:val="22"/>
        </w:rPr>
        <w:tab/>
      </w:r>
      <w:r w:rsidRPr="00F40D65">
        <w:rPr>
          <w:rFonts w:ascii="Arial" w:hAnsi="Arial" w:cs="Arial"/>
          <w:b/>
          <w:sz w:val="22"/>
          <w:szCs w:val="22"/>
        </w:rPr>
        <w:tab/>
        <w:t xml:space="preserve">     </w:t>
      </w:r>
      <w:r w:rsidRPr="00F40D65">
        <w:rPr>
          <w:rFonts w:ascii="Arial" w:hAnsi="Arial" w:cs="Arial"/>
          <w:b/>
          <w:sz w:val="22"/>
          <w:szCs w:val="22"/>
        </w:rPr>
        <w:tab/>
      </w:r>
      <w:r w:rsidRPr="00F40D65">
        <w:rPr>
          <w:rFonts w:ascii="Arial" w:hAnsi="Arial" w:cs="Arial"/>
          <w:b/>
          <w:sz w:val="22"/>
          <w:szCs w:val="22"/>
        </w:rPr>
        <w:tab/>
      </w:r>
      <w:r w:rsidR="009259D3">
        <w:rPr>
          <w:rFonts w:ascii="Arial" w:hAnsi="Arial" w:cs="Arial"/>
          <w:b/>
          <w:sz w:val="22"/>
          <w:szCs w:val="22"/>
        </w:rPr>
        <w:t xml:space="preserve">     </w:t>
      </w:r>
      <w:r w:rsidR="00BF3B2E" w:rsidRPr="00F40D65">
        <w:rPr>
          <w:rFonts w:ascii="Arial" w:hAnsi="Arial" w:cs="Arial"/>
          <w:sz w:val="22"/>
          <w:szCs w:val="22"/>
        </w:rPr>
        <w:t>(</w:t>
      </w:r>
      <w:r w:rsidR="009259D3">
        <w:rPr>
          <w:rFonts w:ascii="Arial" w:hAnsi="Arial" w:cs="Arial"/>
          <w:sz w:val="22"/>
          <w:szCs w:val="22"/>
        </w:rPr>
        <w:t xml:space="preserve">  </w:t>
      </w:r>
      <w:r w:rsidR="004132C7">
        <w:rPr>
          <w:rFonts w:ascii="Arial" w:hAnsi="Arial" w:cs="Arial"/>
          <w:sz w:val="22"/>
          <w:szCs w:val="22"/>
        </w:rPr>
        <w:t>Y. SREEKANTH</w:t>
      </w:r>
      <w:r w:rsidRPr="00F40D65">
        <w:rPr>
          <w:rFonts w:ascii="Arial" w:hAnsi="Arial" w:cs="Arial"/>
          <w:sz w:val="22"/>
          <w:szCs w:val="22"/>
        </w:rPr>
        <w:t>)</w:t>
      </w:r>
    </w:p>
    <w:p w14:paraId="424B1C55" w14:textId="77777777" w:rsidR="003B4F84" w:rsidRPr="00F40D65" w:rsidRDefault="003B4F84" w:rsidP="003B4F84">
      <w:pPr>
        <w:rPr>
          <w:rFonts w:ascii="Arial" w:hAnsi="Arial" w:cs="Arial"/>
          <w:b/>
          <w:sz w:val="22"/>
          <w:szCs w:val="22"/>
        </w:rPr>
      </w:pPr>
    </w:p>
    <w:p w14:paraId="568AAFFC" w14:textId="77777777" w:rsidR="00283718" w:rsidRPr="00B31CF9" w:rsidRDefault="0058589C" w:rsidP="00B31CF9">
      <w:pPr>
        <w:pStyle w:val="ListParagraph"/>
        <w:spacing w:line="276" w:lineRule="auto"/>
        <w:ind w:left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18E3ED9" w14:textId="77777777" w:rsidR="00283718" w:rsidRDefault="00283718">
      <w:pPr>
        <w:pStyle w:val="ListParagraph"/>
        <w:spacing w:line="276" w:lineRule="auto"/>
        <w:ind w:left="0"/>
        <w:rPr>
          <w:b/>
          <w:sz w:val="24"/>
          <w:szCs w:val="24"/>
        </w:rPr>
      </w:pPr>
    </w:p>
    <w:p w14:paraId="690DDEAD" w14:textId="77777777" w:rsidR="00283718" w:rsidRDefault="00283718">
      <w:pPr>
        <w:pStyle w:val="ListParagraph"/>
        <w:spacing w:line="276" w:lineRule="auto"/>
        <w:ind w:left="0"/>
        <w:rPr>
          <w:sz w:val="24"/>
          <w:szCs w:val="24"/>
        </w:rPr>
      </w:pPr>
    </w:p>
    <w:p w14:paraId="54247680" w14:textId="77777777" w:rsidR="00283718" w:rsidRDefault="00283718">
      <w:pPr>
        <w:spacing w:line="276" w:lineRule="auto"/>
        <w:jc w:val="both"/>
      </w:pPr>
    </w:p>
    <w:p w14:paraId="15E2FCAC" w14:textId="77777777" w:rsidR="00283718" w:rsidRDefault="00283718">
      <w:pPr>
        <w:jc w:val="both"/>
      </w:pPr>
    </w:p>
    <w:p w14:paraId="400402BD" w14:textId="77777777" w:rsidR="00283718" w:rsidRDefault="00283718">
      <w:pPr>
        <w:jc w:val="both"/>
      </w:pPr>
    </w:p>
    <w:sectPr w:rsidR="00283718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852B5" w14:textId="77777777" w:rsidR="00856599" w:rsidRDefault="00856599">
      <w:r>
        <w:separator/>
      </w:r>
    </w:p>
  </w:endnote>
  <w:endnote w:type="continuationSeparator" w:id="0">
    <w:p w14:paraId="7F3E9004" w14:textId="77777777" w:rsidR="00856599" w:rsidRDefault="0085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2A6A0" w14:textId="77777777" w:rsidR="00856599" w:rsidRDefault="00856599">
      <w:r>
        <w:separator/>
      </w:r>
    </w:p>
  </w:footnote>
  <w:footnote w:type="continuationSeparator" w:id="0">
    <w:p w14:paraId="0CEDF6CE" w14:textId="77777777" w:rsidR="00856599" w:rsidRDefault="00856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75A9" w14:textId="77777777" w:rsidR="00970F45" w:rsidRDefault="00970F45">
    <w:pPr>
      <w:pStyle w:val="Header"/>
      <w:tabs>
        <w:tab w:val="left" w:pos="2760"/>
      </w:tabs>
      <w:rPr>
        <w:b/>
        <w:sz w:val="44"/>
        <w:szCs w:val="44"/>
        <w:lang w:val="en-US"/>
      </w:rPr>
    </w:pPr>
    <w:r>
      <w:rPr>
        <w:lang w:val="en-US"/>
      </w:rPr>
      <w:t xml:space="preserve">               </w:t>
    </w:r>
    <w:r>
      <w:rPr>
        <w:lang w:val="en-US"/>
      </w:rPr>
      <w:tab/>
    </w:r>
    <w:r>
      <w:rPr>
        <w:b/>
        <w:sz w:val="44"/>
        <w:szCs w:val="44"/>
        <w:lang w:val="en-US"/>
      </w:rPr>
      <w:t xml:space="preserve">     </w:t>
    </w:r>
    <w:r>
      <w:rPr>
        <w:b/>
        <w:sz w:val="44"/>
        <w:szCs w:val="44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F317C65"/>
    <w:multiLevelType w:val="hybridMultilevel"/>
    <w:tmpl w:val="8C0634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36BA4"/>
    <w:multiLevelType w:val="hybridMultilevel"/>
    <w:tmpl w:val="602A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65A78"/>
    <w:multiLevelType w:val="hybridMultilevel"/>
    <w:tmpl w:val="8352609E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48D8526C"/>
    <w:multiLevelType w:val="hybridMultilevel"/>
    <w:tmpl w:val="4F306728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48E96082"/>
    <w:multiLevelType w:val="hybridMultilevel"/>
    <w:tmpl w:val="E04A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F0107"/>
    <w:multiLevelType w:val="hybridMultilevel"/>
    <w:tmpl w:val="0C18453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56AC43AF"/>
    <w:multiLevelType w:val="hybridMultilevel"/>
    <w:tmpl w:val="8012B2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110B2"/>
    <w:multiLevelType w:val="hybridMultilevel"/>
    <w:tmpl w:val="645C94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5D22A4"/>
    <w:multiLevelType w:val="hybridMultilevel"/>
    <w:tmpl w:val="D530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30E6E"/>
    <w:multiLevelType w:val="hybridMultilevel"/>
    <w:tmpl w:val="96DC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D5627"/>
    <w:multiLevelType w:val="hybridMultilevel"/>
    <w:tmpl w:val="A1AC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C78D2"/>
    <w:multiLevelType w:val="hybridMultilevel"/>
    <w:tmpl w:val="DB1A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F5F39"/>
    <w:multiLevelType w:val="hybridMultilevel"/>
    <w:tmpl w:val="BE0A1F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25"/>
        </w:tabs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45"/>
        </w:tabs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65"/>
        </w:tabs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85"/>
        </w:tabs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05"/>
        </w:tabs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25"/>
        </w:tabs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45"/>
        </w:tabs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65"/>
        </w:tabs>
        <w:ind w:left="7365" w:hanging="360"/>
      </w:pPr>
      <w:rPr>
        <w:rFonts w:ascii="Wingdings" w:hAnsi="Wingdings" w:hint="default"/>
      </w:rPr>
    </w:lvl>
  </w:abstractNum>
  <w:num w:numId="1" w16cid:durableId="936865368">
    <w:abstractNumId w:val="0"/>
  </w:num>
  <w:num w:numId="2" w16cid:durableId="2054385897">
    <w:abstractNumId w:val="1"/>
  </w:num>
  <w:num w:numId="3" w16cid:durableId="756904550">
    <w:abstractNumId w:val="2"/>
  </w:num>
  <w:num w:numId="4" w16cid:durableId="979462726">
    <w:abstractNumId w:val="6"/>
  </w:num>
  <w:num w:numId="5" w16cid:durableId="1850363225">
    <w:abstractNumId w:val="15"/>
  </w:num>
  <w:num w:numId="6" w16cid:durableId="1380596051">
    <w:abstractNumId w:val="8"/>
  </w:num>
  <w:num w:numId="7" w16cid:durableId="704135026">
    <w:abstractNumId w:val="4"/>
  </w:num>
  <w:num w:numId="8" w16cid:durableId="938754078">
    <w:abstractNumId w:val="11"/>
  </w:num>
  <w:num w:numId="9" w16cid:durableId="1257910150">
    <w:abstractNumId w:val="14"/>
  </w:num>
  <w:num w:numId="10" w16cid:durableId="915701114">
    <w:abstractNumId w:val="12"/>
  </w:num>
  <w:num w:numId="11" w16cid:durableId="75446046">
    <w:abstractNumId w:val="7"/>
  </w:num>
  <w:num w:numId="12" w16cid:durableId="86192363">
    <w:abstractNumId w:val="5"/>
  </w:num>
  <w:num w:numId="13" w16cid:durableId="757945213">
    <w:abstractNumId w:val="3"/>
  </w:num>
  <w:num w:numId="14" w16cid:durableId="510413604">
    <w:abstractNumId w:val="13"/>
  </w:num>
  <w:num w:numId="15" w16cid:durableId="1185709632">
    <w:abstractNumId w:val="10"/>
  </w:num>
  <w:num w:numId="16" w16cid:durableId="15390777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1E"/>
    <w:rsid w:val="00013F48"/>
    <w:rsid w:val="000179C1"/>
    <w:rsid w:val="00026BA4"/>
    <w:rsid w:val="000271D2"/>
    <w:rsid w:val="00031F44"/>
    <w:rsid w:val="000517E3"/>
    <w:rsid w:val="0005310A"/>
    <w:rsid w:val="0006304E"/>
    <w:rsid w:val="000723EA"/>
    <w:rsid w:val="000810B2"/>
    <w:rsid w:val="00092513"/>
    <w:rsid w:val="000B3944"/>
    <w:rsid w:val="000B3D1E"/>
    <w:rsid w:val="000C7FB1"/>
    <w:rsid w:val="000D74F2"/>
    <w:rsid w:val="000E3510"/>
    <w:rsid w:val="000F387E"/>
    <w:rsid w:val="000F3EF9"/>
    <w:rsid w:val="00110869"/>
    <w:rsid w:val="00110B6A"/>
    <w:rsid w:val="001110B0"/>
    <w:rsid w:val="0011138F"/>
    <w:rsid w:val="0011398B"/>
    <w:rsid w:val="0011480F"/>
    <w:rsid w:val="001252D9"/>
    <w:rsid w:val="001344D3"/>
    <w:rsid w:val="00135C1E"/>
    <w:rsid w:val="00137AF3"/>
    <w:rsid w:val="0015086D"/>
    <w:rsid w:val="00154708"/>
    <w:rsid w:val="00170A29"/>
    <w:rsid w:val="00173D0E"/>
    <w:rsid w:val="00174CD5"/>
    <w:rsid w:val="0017734C"/>
    <w:rsid w:val="001B4F5B"/>
    <w:rsid w:val="001B5EBC"/>
    <w:rsid w:val="001B7226"/>
    <w:rsid w:val="001D063A"/>
    <w:rsid w:val="001D2071"/>
    <w:rsid w:val="001F328D"/>
    <w:rsid w:val="001F4E89"/>
    <w:rsid w:val="001F788A"/>
    <w:rsid w:val="00200CB9"/>
    <w:rsid w:val="00210C3D"/>
    <w:rsid w:val="002110BB"/>
    <w:rsid w:val="002151E3"/>
    <w:rsid w:val="00215AD0"/>
    <w:rsid w:val="002179ED"/>
    <w:rsid w:val="00240894"/>
    <w:rsid w:val="00251A3A"/>
    <w:rsid w:val="00263071"/>
    <w:rsid w:val="00275E63"/>
    <w:rsid w:val="002766D7"/>
    <w:rsid w:val="00283718"/>
    <w:rsid w:val="00296C8C"/>
    <w:rsid w:val="002A0E5E"/>
    <w:rsid w:val="002A55A0"/>
    <w:rsid w:val="002B7A8B"/>
    <w:rsid w:val="002E1CAF"/>
    <w:rsid w:val="0030282F"/>
    <w:rsid w:val="00303F6D"/>
    <w:rsid w:val="00331484"/>
    <w:rsid w:val="00344289"/>
    <w:rsid w:val="003662B4"/>
    <w:rsid w:val="00370171"/>
    <w:rsid w:val="00374138"/>
    <w:rsid w:val="00375C8C"/>
    <w:rsid w:val="0038182E"/>
    <w:rsid w:val="003855A3"/>
    <w:rsid w:val="00391FB1"/>
    <w:rsid w:val="003A2175"/>
    <w:rsid w:val="003A3D59"/>
    <w:rsid w:val="003A554B"/>
    <w:rsid w:val="003B4F84"/>
    <w:rsid w:val="003B5104"/>
    <w:rsid w:val="003E22C6"/>
    <w:rsid w:val="004122D2"/>
    <w:rsid w:val="004132C7"/>
    <w:rsid w:val="0042739F"/>
    <w:rsid w:val="00444460"/>
    <w:rsid w:val="004656A5"/>
    <w:rsid w:val="00474C38"/>
    <w:rsid w:val="0048371E"/>
    <w:rsid w:val="004912DA"/>
    <w:rsid w:val="00497AEB"/>
    <w:rsid w:val="004A20AE"/>
    <w:rsid w:val="004B052F"/>
    <w:rsid w:val="004B1845"/>
    <w:rsid w:val="004B500B"/>
    <w:rsid w:val="004D79F9"/>
    <w:rsid w:val="004E0893"/>
    <w:rsid w:val="004E7DE7"/>
    <w:rsid w:val="0050050B"/>
    <w:rsid w:val="00500C54"/>
    <w:rsid w:val="00516138"/>
    <w:rsid w:val="00547078"/>
    <w:rsid w:val="00552182"/>
    <w:rsid w:val="005610B6"/>
    <w:rsid w:val="00566267"/>
    <w:rsid w:val="00576ED2"/>
    <w:rsid w:val="00584782"/>
    <w:rsid w:val="0058589C"/>
    <w:rsid w:val="005A6397"/>
    <w:rsid w:val="005C7BF6"/>
    <w:rsid w:val="005E2AA5"/>
    <w:rsid w:val="005E5FFA"/>
    <w:rsid w:val="005F78B5"/>
    <w:rsid w:val="00600249"/>
    <w:rsid w:val="0060285A"/>
    <w:rsid w:val="00602EE4"/>
    <w:rsid w:val="0061077F"/>
    <w:rsid w:val="006468F9"/>
    <w:rsid w:val="00647A47"/>
    <w:rsid w:val="00653E75"/>
    <w:rsid w:val="00654E1B"/>
    <w:rsid w:val="00656491"/>
    <w:rsid w:val="00662245"/>
    <w:rsid w:val="006725DE"/>
    <w:rsid w:val="006A3FA2"/>
    <w:rsid w:val="006B39B1"/>
    <w:rsid w:val="006C5D0E"/>
    <w:rsid w:val="006E1634"/>
    <w:rsid w:val="006F099B"/>
    <w:rsid w:val="006F4B5D"/>
    <w:rsid w:val="006F6C9A"/>
    <w:rsid w:val="00700BA9"/>
    <w:rsid w:val="007068AA"/>
    <w:rsid w:val="00710643"/>
    <w:rsid w:val="00711B6E"/>
    <w:rsid w:val="00713C76"/>
    <w:rsid w:val="007165B1"/>
    <w:rsid w:val="00737033"/>
    <w:rsid w:val="007411C7"/>
    <w:rsid w:val="00742849"/>
    <w:rsid w:val="00743703"/>
    <w:rsid w:val="007507E5"/>
    <w:rsid w:val="007559DA"/>
    <w:rsid w:val="00755B63"/>
    <w:rsid w:val="00757983"/>
    <w:rsid w:val="0076097F"/>
    <w:rsid w:val="007735EC"/>
    <w:rsid w:val="00783B04"/>
    <w:rsid w:val="007B23E2"/>
    <w:rsid w:val="007B4EE6"/>
    <w:rsid w:val="007E00E9"/>
    <w:rsid w:val="007F011E"/>
    <w:rsid w:val="007F7EE4"/>
    <w:rsid w:val="00807043"/>
    <w:rsid w:val="00813318"/>
    <w:rsid w:val="00823B59"/>
    <w:rsid w:val="00825E8F"/>
    <w:rsid w:val="008363B9"/>
    <w:rsid w:val="00840D14"/>
    <w:rsid w:val="00856599"/>
    <w:rsid w:val="008846E7"/>
    <w:rsid w:val="00884E72"/>
    <w:rsid w:val="00886140"/>
    <w:rsid w:val="00887E11"/>
    <w:rsid w:val="00891858"/>
    <w:rsid w:val="00896B1D"/>
    <w:rsid w:val="008A6995"/>
    <w:rsid w:val="008C7FC8"/>
    <w:rsid w:val="008D3715"/>
    <w:rsid w:val="008D3E66"/>
    <w:rsid w:val="008F09CF"/>
    <w:rsid w:val="00904346"/>
    <w:rsid w:val="009045F8"/>
    <w:rsid w:val="00923B91"/>
    <w:rsid w:val="009259D3"/>
    <w:rsid w:val="00932AFC"/>
    <w:rsid w:val="00955D58"/>
    <w:rsid w:val="0095682A"/>
    <w:rsid w:val="00967466"/>
    <w:rsid w:val="00970F45"/>
    <w:rsid w:val="00975426"/>
    <w:rsid w:val="00980C73"/>
    <w:rsid w:val="00982F99"/>
    <w:rsid w:val="00987DBC"/>
    <w:rsid w:val="00990481"/>
    <w:rsid w:val="00995862"/>
    <w:rsid w:val="009B6CE9"/>
    <w:rsid w:val="009C1594"/>
    <w:rsid w:val="009C2B48"/>
    <w:rsid w:val="009D632C"/>
    <w:rsid w:val="009D7D29"/>
    <w:rsid w:val="009E22A5"/>
    <w:rsid w:val="009E4950"/>
    <w:rsid w:val="009F1C65"/>
    <w:rsid w:val="00A16DDD"/>
    <w:rsid w:val="00A3597C"/>
    <w:rsid w:val="00A36437"/>
    <w:rsid w:val="00A43E4F"/>
    <w:rsid w:val="00A46F85"/>
    <w:rsid w:val="00A47EBD"/>
    <w:rsid w:val="00A6068C"/>
    <w:rsid w:val="00A74231"/>
    <w:rsid w:val="00A775D3"/>
    <w:rsid w:val="00A8672B"/>
    <w:rsid w:val="00A903CB"/>
    <w:rsid w:val="00AB0066"/>
    <w:rsid w:val="00AB3B36"/>
    <w:rsid w:val="00AB6530"/>
    <w:rsid w:val="00AC3D4B"/>
    <w:rsid w:val="00AD607C"/>
    <w:rsid w:val="00AE5A4B"/>
    <w:rsid w:val="00AE7A05"/>
    <w:rsid w:val="00AF3316"/>
    <w:rsid w:val="00AF605D"/>
    <w:rsid w:val="00B03954"/>
    <w:rsid w:val="00B03D00"/>
    <w:rsid w:val="00B31CF9"/>
    <w:rsid w:val="00B37801"/>
    <w:rsid w:val="00B467C7"/>
    <w:rsid w:val="00B65D4C"/>
    <w:rsid w:val="00B67D12"/>
    <w:rsid w:val="00B734F5"/>
    <w:rsid w:val="00B85DE1"/>
    <w:rsid w:val="00B9229D"/>
    <w:rsid w:val="00BA6CBC"/>
    <w:rsid w:val="00BB3336"/>
    <w:rsid w:val="00BB3EAA"/>
    <w:rsid w:val="00BC41A5"/>
    <w:rsid w:val="00BC559A"/>
    <w:rsid w:val="00BD2779"/>
    <w:rsid w:val="00BD4F7A"/>
    <w:rsid w:val="00BD5DE9"/>
    <w:rsid w:val="00BE1C5C"/>
    <w:rsid w:val="00BE6F9E"/>
    <w:rsid w:val="00BF3B2E"/>
    <w:rsid w:val="00C15C90"/>
    <w:rsid w:val="00C22DFA"/>
    <w:rsid w:val="00C30146"/>
    <w:rsid w:val="00C40213"/>
    <w:rsid w:val="00C43A9A"/>
    <w:rsid w:val="00C5210B"/>
    <w:rsid w:val="00C55794"/>
    <w:rsid w:val="00C6442B"/>
    <w:rsid w:val="00C64880"/>
    <w:rsid w:val="00C66134"/>
    <w:rsid w:val="00C74F41"/>
    <w:rsid w:val="00C76EC8"/>
    <w:rsid w:val="00C80EA0"/>
    <w:rsid w:val="00C855BF"/>
    <w:rsid w:val="00CA2BCF"/>
    <w:rsid w:val="00CA2D40"/>
    <w:rsid w:val="00CA31DF"/>
    <w:rsid w:val="00CE4AEB"/>
    <w:rsid w:val="00CF3407"/>
    <w:rsid w:val="00D17BFB"/>
    <w:rsid w:val="00D26406"/>
    <w:rsid w:val="00D313E5"/>
    <w:rsid w:val="00D349CE"/>
    <w:rsid w:val="00D351AB"/>
    <w:rsid w:val="00D352B0"/>
    <w:rsid w:val="00D369C1"/>
    <w:rsid w:val="00D45E67"/>
    <w:rsid w:val="00D46A87"/>
    <w:rsid w:val="00D534AA"/>
    <w:rsid w:val="00D53D35"/>
    <w:rsid w:val="00D55DFF"/>
    <w:rsid w:val="00D624E8"/>
    <w:rsid w:val="00D633F1"/>
    <w:rsid w:val="00D91F24"/>
    <w:rsid w:val="00D97D08"/>
    <w:rsid w:val="00DC4D65"/>
    <w:rsid w:val="00DC68CB"/>
    <w:rsid w:val="00DD4746"/>
    <w:rsid w:val="00DD60BC"/>
    <w:rsid w:val="00DD7385"/>
    <w:rsid w:val="00DD7752"/>
    <w:rsid w:val="00DE13A7"/>
    <w:rsid w:val="00DE536B"/>
    <w:rsid w:val="00DE5DE3"/>
    <w:rsid w:val="00DF037D"/>
    <w:rsid w:val="00DF60A1"/>
    <w:rsid w:val="00DF614F"/>
    <w:rsid w:val="00E11118"/>
    <w:rsid w:val="00E21F71"/>
    <w:rsid w:val="00E24652"/>
    <w:rsid w:val="00E41797"/>
    <w:rsid w:val="00E45616"/>
    <w:rsid w:val="00E51AF3"/>
    <w:rsid w:val="00E638C1"/>
    <w:rsid w:val="00E77AB1"/>
    <w:rsid w:val="00E8238D"/>
    <w:rsid w:val="00E8715F"/>
    <w:rsid w:val="00E879BB"/>
    <w:rsid w:val="00E959E0"/>
    <w:rsid w:val="00E95FD7"/>
    <w:rsid w:val="00E963FB"/>
    <w:rsid w:val="00EA035C"/>
    <w:rsid w:val="00EA4125"/>
    <w:rsid w:val="00EA43D1"/>
    <w:rsid w:val="00EA4EE4"/>
    <w:rsid w:val="00EA5817"/>
    <w:rsid w:val="00EB2454"/>
    <w:rsid w:val="00EB3E1C"/>
    <w:rsid w:val="00EB4904"/>
    <w:rsid w:val="00ED3624"/>
    <w:rsid w:val="00ED3D26"/>
    <w:rsid w:val="00EE0964"/>
    <w:rsid w:val="00EF02EB"/>
    <w:rsid w:val="00EF18A8"/>
    <w:rsid w:val="00F10F73"/>
    <w:rsid w:val="00F12826"/>
    <w:rsid w:val="00F13CC5"/>
    <w:rsid w:val="00F141C3"/>
    <w:rsid w:val="00F14523"/>
    <w:rsid w:val="00F2184D"/>
    <w:rsid w:val="00F31E24"/>
    <w:rsid w:val="00F33F6B"/>
    <w:rsid w:val="00F42713"/>
    <w:rsid w:val="00F5162A"/>
    <w:rsid w:val="00F54696"/>
    <w:rsid w:val="00F72398"/>
    <w:rsid w:val="00F7309F"/>
    <w:rsid w:val="00F76CD7"/>
    <w:rsid w:val="00F82CBE"/>
    <w:rsid w:val="00F84B7A"/>
    <w:rsid w:val="00F8589A"/>
    <w:rsid w:val="00FA7976"/>
    <w:rsid w:val="00FD7496"/>
    <w:rsid w:val="00FD7A44"/>
    <w:rsid w:val="00FE3B58"/>
    <w:rsid w:val="00FE67A8"/>
    <w:rsid w:val="00FF0684"/>
    <w:rsid w:val="00FF41FE"/>
    <w:rsid w:val="00F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1B8AD9"/>
  <w15:chartTrackingRefBased/>
  <w15:docId w15:val="{57104C2E-63C9-F74B-8EF9-7ED58900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Arial" w:hAnsi="Arial"/>
      <w:b/>
      <w:bCs/>
      <w:color w:val="FF00FF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Garamond" w:hAnsi="Garamond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auto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Wingdings" w:hAnsi="Wingdings"/>
      <w:color w:val="auto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3">
    <w:name w:val="Body Text Indent 3"/>
    <w:basedOn w:val="Normal"/>
    <w:pPr>
      <w:ind w:left="360"/>
    </w:pPr>
    <w:rPr>
      <w:rFonts w:ascii="Arial" w:hAnsi="Arial"/>
    </w:r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customStyle="1" w:styleId="JobTitle">
    <w:name w:val="Job Title"/>
    <w:next w:val="Normal"/>
    <w:pPr>
      <w:suppressAutoHyphens/>
      <w:spacing w:after="40" w:line="220" w:lineRule="atLeast"/>
    </w:pPr>
    <w:rPr>
      <w:rFonts w:ascii="Arial" w:eastAsia="Arial" w:hAnsi="Arial"/>
      <w:b/>
      <w:spacing w:val="-10"/>
      <w:lang w:val="en-US" w:eastAsia="ar-SA"/>
    </w:rPr>
  </w:style>
  <w:style w:type="paragraph" w:styleId="BodyText3">
    <w:name w:val="Body Text 3"/>
    <w:basedOn w:val="Normal"/>
    <w:pPr>
      <w:jc w:val="right"/>
    </w:pPr>
    <w:rPr>
      <w:rFonts w:ascii="Century" w:hAnsi="Century" w:cs="Arial"/>
      <w:b/>
      <w:i/>
    </w:rPr>
  </w:style>
  <w:style w:type="paragraph" w:styleId="ListParagraph">
    <w:name w:val="List Paragraph"/>
    <w:basedOn w:val="Normal"/>
    <w:uiPriority w:val="34"/>
    <w:qFormat/>
    <w:pPr>
      <w:spacing w:before="280" w:after="280"/>
      <w:ind w:left="720"/>
    </w:pPr>
    <w:rPr>
      <w:rFonts w:eastAsia="Calibri"/>
      <w:kern w:val="1"/>
      <w:sz w:val="20"/>
      <w:szCs w:val="20"/>
    </w:rPr>
  </w:style>
  <w:style w:type="paragraph" w:styleId="Header">
    <w:name w:val="header"/>
    <w:basedOn w:val="Normal"/>
    <w:rPr>
      <w:lang w:val="x-none"/>
    </w:rPr>
  </w:style>
  <w:style w:type="paragraph" w:styleId="Footer">
    <w:name w:val="footer"/>
    <w:basedOn w:val="Normal"/>
    <w:rPr>
      <w:lang w:val="x-none"/>
    </w:rPr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F7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</vt:lpstr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subject/>
  <dc:creator>Ranganath D.T</dc:creator>
  <cp:keywords/>
  <cp:lastModifiedBy>919059022534</cp:lastModifiedBy>
  <cp:revision>2</cp:revision>
  <cp:lastPrinted>2021-12-14T08:41:00Z</cp:lastPrinted>
  <dcterms:created xsi:type="dcterms:W3CDTF">2023-07-17T13:54:00Z</dcterms:created>
  <dcterms:modified xsi:type="dcterms:W3CDTF">2023-07-17T13:54:00Z</dcterms:modified>
</cp:coreProperties>
</file>