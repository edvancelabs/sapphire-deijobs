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spacing w:lineRule="auto" w:line="300"/>
        <w:rPr>
          <w:b/>
          <w:u w:val="single"/>
        </w:rPr>
      </w:pPr>
      <w:r>
        <w:rPr>
          <w:b/>
          <w:sz w:val="22"/>
          <w:szCs w:val="22"/>
          <w:u w:val="single"/>
        </w:rPr>
        <w:t xml:space="preserve">DHARMVEER                                                    </w:t>
      </w:r>
    </w:p>
    <w:p>
      <w:pPr>
        <w:pStyle w:val="style0"/>
        <w:spacing w:lineRule="auto" w:line="300"/>
        <w:rPr>
          <w:sz w:val="22"/>
          <w:szCs w:val="22"/>
          <w:lang w:val="en-US"/>
        </w:rPr>
      </w:pPr>
      <w:r>
        <w:rPr>
          <w:sz w:val="22"/>
          <w:szCs w:val="22"/>
        </w:rPr>
        <w:t>Contact No</w:t>
      </w:r>
      <w:r>
        <w:rPr>
          <w:sz w:val="22"/>
          <w:szCs w:val="22"/>
          <w:lang w:val="en-US"/>
        </w:rPr>
        <w:t>&gt; 9024265778</w:t>
      </w:r>
    </w:p>
    <w:p>
      <w:pPr>
        <w:pStyle w:val="style0"/>
        <w:spacing w:lineRule="auto" w:line="300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  <w:lang w:val="en-US"/>
        </w:rPr>
        <w:t>-</w:t>
      </w:r>
      <w:bookmarkStart w:id="0" w:name="_GoBack"/>
      <w:bookmarkEnd w:id="0"/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devgurjar078</w:t>
      </w:r>
      <w:r>
        <w:rPr>
          <w:sz w:val="22"/>
          <w:szCs w:val="22"/>
        </w:rPr>
        <w:t>@gmail.c</w:t>
      </w:r>
      <w:r>
        <w:rPr>
          <w:sz w:val="22"/>
          <w:szCs w:val="22"/>
          <w:lang w:val="en-US"/>
        </w:rPr>
        <w:t>o</w:t>
      </w:r>
      <w:r>
        <w:rPr>
          <w:sz w:val="22"/>
          <w:szCs w:val="22"/>
        </w:rPr>
        <w:t>m</w:t>
      </w:r>
    </w:p>
    <w:p>
      <w:pPr>
        <w:pStyle w:val="style0"/>
        <w:spacing w:lineRule="auto" w:line="300"/>
        <w:rPr>
          <w:sz w:val="22"/>
          <w:szCs w:val="22"/>
        </w:rPr>
      </w:pPr>
      <w:r>
        <w:rPr>
          <w:sz w:val="22"/>
          <w:szCs w:val="22"/>
          <w:lang w:val="en-US"/>
        </w:rPr>
        <w:t>Address --247, Narayan Vihar colony Near</w:t>
      </w:r>
    </w:p>
    <w:p>
      <w:pPr>
        <w:pStyle w:val="style2"/>
        <w:pBdr>
          <w:bottom w:val="single" w:sz="4" w:space="0" w:color="000000"/>
        </w:pBdr>
        <w:shd w:val="clear" w:color="auto" w:fill="d9d9d9"/>
        <w:jc w:val="both"/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</w:pP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>Career Objective</w:t>
      </w:r>
    </w:p>
    <w:p>
      <w:pPr>
        <w:pStyle w:val="style0"/>
        <w:spacing w:lineRule="auto" w:line="300"/>
        <w:rPr>
          <w:sz w:val="22"/>
          <w:szCs w:val="22"/>
        </w:rPr>
      </w:pPr>
      <w:r>
        <w:rPr>
          <w:sz w:val="22"/>
          <w:szCs w:val="22"/>
        </w:rPr>
        <w:t>To facilitate the organization in its growth and development with focus on its goals and objectives by putting extremely sincere and dedicated hard work in harmony with others.</w:t>
      </w:r>
    </w:p>
    <w:p>
      <w:pPr>
        <w:pStyle w:val="style2"/>
        <w:pBdr>
          <w:bottom w:val="single" w:sz="4" w:space="0" w:color="000000"/>
        </w:pBdr>
        <w:shd w:val="clear" w:color="auto" w:fill="d9d9d9"/>
        <w:jc w:val="both"/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</w:pP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 xml:space="preserve">Academics Qualification: </w:t>
      </w:r>
    </w:p>
    <w:p>
      <w:pPr>
        <w:pStyle w:val="style0"/>
        <w:jc w:val="both"/>
        <w:rPr>
          <w:sz w:val="24"/>
          <w:szCs w:val="24"/>
        </w:rPr>
      </w:pPr>
    </w:p>
    <w:tbl>
      <w:tblPr>
        <w:tblStyle w:val="style4097"/>
        <w:tblW w:w="946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30"/>
        <w:gridCol w:w="5761"/>
        <w:gridCol w:w="2178"/>
      </w:tblGrid>
      <w:tr>
        <w:trPr>
          <w:trHeight w:val="380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vAlign w:val="center"/>
          </w:tcPr>
          <w:p>
            <w:pPr>
              <w:pStyle w:val="style0"/>
              <w:spacing w:lineRule="auto" w:line="240"/>
              <w:ind w:left="240" w:leftChars="10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/ Board</w:t>
            </w:r>
          </w:p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>
        <w:tblPrEx/>
        <w:trPr>
          <w:trHeight w:val="660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B.A.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Brij University Bharatpur Rajastha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Pursuing</w:t>
            </w:r>
          </w:p>
        </w:tc>
      </w:tr>
      <w:tr>
        <w:tblPrEx/>
        <w:trPr>
          <w:trHeight w:val="700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of Secondary Education, Rajasthan.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</w:tr>
      <w:tr>
        <w:tblPrEx/>
        <w:trPr>
          <w:trHeight w:val="600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Board of Secondary Education, Rajasthan.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</w:tbl>
    <w:p>
      <w:pPr>
        <w:pStyle w:val="style2"/>
        <w:pBdr>
          <w:bottom w:val="single" w:sz="4" w:space="1" w:color="000000"/>
        </w:pBdr>
        <w:shd w:val="clear" w:color="auto" w:fill="d9d9d9"/>
        <w:tabs>
          <w:tab w:val="left" w:leader="none" w:pos="432"/>
          <w:tab w:val="left" w:leader="none" w:pos="864"/>
          <w:tab w:val="left" w:leader="none" w:pos="1296"/>
          <w:tab w:val="left" w:leader="none" w:pos="1728"/>
          <w:tab w:val="left" w:leader="none" w:pos="2160"/>
          <w:tab w:val="left" w:leader="none" w:pos="2592"/>
          <w:tab w:val="left" w:leader="none" w:pos="3024"/>
          <w:tab w:val="left" w:leader="none" w:pos="3456"/>
          <w:tab w:val="left" w:leader="none" w:pos="3888"/>
          <w:tab w:val="left" w:leader="none" w:pos="4320"/>
          <w:tab w:val="left" w:leader="none" w:pos="4752"/>
          <w:tab w:val="right" w:leader="none" w:pos="9648"/>
        </w:tabs>
        <w:jc w:val="both"/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</w:pP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 xml:space="preserve">Work &amp; Experience </w:t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ab/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ab/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ab/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ab/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ab/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 xml:space="preserve">       </w:t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ab/>
      </w:r>
    </w:p>
    <w:p>
      <w:pPr>
        <w:pStyle w:val="style0"/>
        <w:tabs>
          <w:tab w:val="left" w:leader="none" w:pos="806"/>
          <w:tab w:val="left" w:leader="none" w:pos="900"/>
        </w:tabs>
        <w:spacing w:lineRule="auto" w:line="300"/>
        <w:ind w:left="360"/>
        <w:jc w:val="both"/>
        <w:rPr>
          <w:b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806"/>
          <w:tab w:val="left" w:leader="none" w:pos="900"/>
        </w:tabs>
        <w:spacing w:lineRule="auto" w:line="3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Organization: - </w:t>
      </w:r>
      <w:r>
        <w:rPr>
          <w:b/>
          <w:bCs w:val="false"/>
          <w:sz w:val="22"/>
          <w:szCs w:val="22"/>
        </w:rPr>
        <w:t xml:space="preserve">Roshan motors Pvt. Ltd </w: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From 04-May-2018 </w:t>
      </w:r>
      <w:r>
        <w:rPr>
          <w:b/>
          <w:sz w:val="22"/>
          <w:szCs w:val="22"/>
          <w:lang w:val="en-US"/>
        </w:rPr>
        <w:t>to October 2018</w:t>
      </w: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  <w:lang w:val="en-US"/>
        </w:rPr>
        <w:t xml:space="preserve">         </w:t>
      </w:r>
      <w:r>
        <w:rPr>
          <w:b/>
          <w:sz w:val="22"/>
          <w:szCs w:val="22"/>
        </w:rPr>
        <w:t xml:space="preserve">Location: - </w:t>
      </w:r>
      <w:r>
        <w:rPr>
          <w:b/>
          <w:sz w:val="22"/>
          <w:szCs w:val="22"/>
          <w:lang w:val="en-US"/>
        </w:rPr>
        <w:t xml:space="preserve">         </w:t>
      </w:r>
      <w:r>
        <w:rPr>
          <w:b/>
          <w:sz w:val="22"/>
          <w:szCs w:val="22"/>
        </w:rPr>
        <w:t>Jaipur</w:t>
      </w:r>
    </w:p>
    <w:p>
      <w:pPr>
        <w:pStyle w:val="style0"/>
        <w:rPr>
          <w:b/>
          <w:sz w:val="22"/>
          <w:szCs w:val="22"/>
        </w:rPr>
      </w:pPr>
    </w:p>
    <w:p>
      <w:pPr>
        <w:pStyle w:val="style0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b/>
          <w:bCs w:val="false"/>
          <w:sz w:val="22"/>
          <w:szCs w:val="22"/>
        </w:rPr>
      </w:pPr>
      <w:r>
        <w:rPr>
          <w:b/>
          <w:bCs w:val="false"/>
          <w:sz w:val="22"/>
          <w:szCs w:val="22"/>
          <w:lang w:val="en-US"/>
        </w:rPr>
        <w:t xml:space="preserve">      Organization::-Zeetron network pvt. Ltd.                                           From :-October 2018 to till</w:t>
      </w:r>
    </w:p>
    <w:p>
      <w:pPr>
        <w:pStyle w:val="style0"/>
        <w:numPr>
          <w:ilvl w:val="0"/>
          <w:numId w:val="0"/>
        </w:numPr>
        <w:ind w:leftChars="0"/>
        <w:rPr>
          <w:b/>
          <w:sz w:val="20"/>
          <w:szCs w:val="20"/>
        </w:rPr>
      </w:pPr>
      <w:r>
        <w:rPr>
          <w:b/>
          <w:bCs w:val="false"/>
          <w:sz w:val="22"/>
          <w:szCs w:val="22"/>
          <w:lang w:val="en-US"/>
        </w:rPr>
        <w:t xml:space="preserve">               Location:-        Jaipur                             </w:t>
      </w:r>
    </w:p>
    <w:p>
      <w:pPr>
        <w:pStyle w:val="style0"/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   </w:t>
      </w:r>
    </w:p>
    <w:p>
      <w:pPr>
        <w:pStyle w:val="style0"/>
        <w:rPr>
          <w:b/>
          <w:sz w:val="18"/>
          <w:szCs w:val="18"/>
        </w:rPr>
      </w:pPr>
    </w:p>
    <w:p>
      <w:pPr>
        <w:pStyle w:val="style0"/>
        <w:rPr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Job Responsibility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tabs>
          <w:tab w:val="left" w:leader="none" w:pos="405"/>
        </w:tabs>
        <w:suppressAutoHyphens/>
        <w:snapToGrid w:val="fals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Responsible for Desktop support, </w:t>
      </w:r>
      <w:r>
        <w:rPr>
          <w:sz w:val="24"/>
          <w:szCs w:val="24"/>
          <w:lang w:val="en-US"/>
        </w:rPr>
        <w:t>Users</w:t>
      </w:r>
      <w:r>
        <w:rPr>
          <w:sz w:val="24"/>
          <w:szCs w:val="24"/>
        </w:rPr>
        <w:t xml:space="preserve"> applications, troubleshooting including Hardware and Operating system.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tabs>
          <w:tab w:val="left" w:leader="none" w:pos="405"/>
        </w:tabs>
        <w:suppressAutoHyphens/>
        <w:snapToGrid w:val="fals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Providing complete support including connectivity, troubleshooting and Maintenance on LAN. and network management and implementation, 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tabs>
          <w:tab w:val="left" w:leader="none" w:pos="405"/>
        </w:tabs>
        <w:suppressAutoHyphens/>
        <w:snapToGrid w:val="fals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Desktop Support, N/W Printers, </w:t>
      </w:r>
      <w:r>
        <w:rPr>
          <w:sz w:val="24"/>
          <w:szCs w:val="24"/>
          <w:lang w:val="en-US"/>
        </w:rPr>
        <w:t>Network printers</w:t>
      </w:r>
      <w:r>
        <w:rPr>
          <w:sz w:val="24"/>
          <w:szCs w:val="24"/>
        </w:rPr>
        <w:t xml:space="preserve"> application installation, troubleshooting</w:t>
      </w:r>
      <w:r>
        <w:rPr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3"/>
        </w:numPr>
        <w:tabs>
          <w:tab w:val="left" w:leader="none" w:pos="806"/>
          <w:tab w:val="left" w:leader="none" w:pos="900"/>
        </w:tabs>
        <w:spacing w:lineRule="auto" w:line="30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Handling routine desktop support issues, which include installing and re-installing Operating Systems (OS) and applications, configuring device</w:t>
      </w:r>
      <w:r>
        <w:rPr>
          <w:sz w:val="24"/>
          <w:szCs w:val="24"/>
          <w:lang w:val="en-US"/>
        </w:rPr>
        <w:t>s.</w:t>
      </w:r>
    </w:p>
    <w:p>
      <w:pPr>
        <w:pStyle w:val="style0"/>
        <w:numPr>
          <w:ilvl w:val="0"/>
          <w:numId w:val="3"/>
        </w:numPr>
        <w:tabs>
          <w:tab w:val="left" w:leader="none" w:pos="806"/>
          <w:tab w:val="left" w:leader="none" w:pos="900"/>
        </w:tabs>
        <w:spacing w:lineRule="auto" w:line="300"/>
        <w:jc w:val="both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Handling Guest wifi, Iap,</w:t>
      </w:r>
    </w:p>
    <w:p>
      <w:pPr>
        <w:pStyle w:val="style2"/>
        <w:pBdr>
          <w:bottom w:val="single" w:sz="4" w:space="1" w:color="000000"/>
        </w:pBdr>
        <w:shd w:val="clear" w:color="auto" w:fill="d9d9d9"/>
        <w:tabs>
          <w:tab w:val="left" w:leader="none" w:pos="432"/>
          <w:tab w:val="left" w:leader="none" w:pos="864"/>
          <w:tab w:val="left" w:leader="none" w:pos="1296"/>
          <w:tab w:val="left" w:leader="none" w:pos="1728"/>
          <w:tab w:val="left" w:leader="none" w:pos="2160"/>
          <w:tab w:val="left" w:leader="none" w:pos="2592"/>
          <w:tab w:val="left" w:leader="none" w:pos="3024"/>
          <w:tab w:val="left" w:leader="none" w:pos="3456"/>
          <w:tab w:val="left" w:leader="none" w:pos="3888"/>
          <w:tab w:val="left" w:leader="none" w:pos="4320"/>
          <w:tab w:val="left" w:leader="none" w:pos="4752"/>
          <w:tab w:val="right" w:leader="none" w:pos="9648"/>
        </w:tabs>
        <w:jc w:val="both"/>
        <w:rPr>
          <w:rFonts w:ascii="Times New Roman" w:cs="Times New Roman" w:eastAsia="Times New Roman" w:hAnsi="Times New Roman"/>
          <w:i w:val="false"/>
          <w:smallCaps/>
          <w:sz w:val="22"/>
          <w:szCs w:val="22"/>
        </w:rPr>
      </w:pPr>
      <w:r>
        <w:rPr>
          <w:rFonts w:ascii="Times New Roman" w:cs="Times New Roman" w:eastAsia="Times New Roman" w:hAnsi="Times New Roman" w:hint="default"/>
          <w:i w:val="false"/>
          <w:iCs w:val="false"/>
          <w:smallCaps/>
          <w:sz w:val="22"/>
          <w:szCs w:val="22"/>
        </w:rPr>
        <w:t>TECHNICAL SKILLS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Times New Roman" w:cs="Times New Roman" w:eastAsia="Times New Roman" w:hAnsi="Times New Roman" w:hint="default"/>
          <w:i w:val="false"/>
          <w:iCs w:val="false"/>
          <w:smallCaps/>
          <w:sz w:val="22"/>
          <w:szCs w:val="22"/>
        </w:rPr>
        <w:t xml:space="preserve">       </w:t>
      </w:r>
      <w:r>
        <w:rPr>
          <w:sz w:val="22"/>
          <w:szCs w:val="22"/>
        </w:rPr>
        <w:tab/>
      </w:r>
    </w:p>
    <w:p>
      <w:pPr>
        <w:pStyle w:val="style0"/>
        <w:tabs>
          <w:tab w:val="left" w:leader="none" w:pos="806"/>
          <w:tab w:val="left" w:leader="none" w:pos="900"/>
        </w:tabs>
        <w:spacing w:lineRule="auto" w:line="300"/>
        <w:jc w:val="both"/>
        <w:rPr>
          <w:sz w:val="18"/>
          <w:szCs w:val="18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sz w:val="22"/>
          <w:szCs w:val="22"/>
        </w:rPr>
      </w:pPr>
      <w:r>
        <w:rPr>
          <w:rFonts w:ascii="Verdana" w:cs="Verdana" w:eastAsia="Verdana" w:hAnsi="Verdana" w:hint="default"/>
          <w:b/>
          <w:bCs/>
          <w:sz w:val="22"/>
          <w:szCs w:val="22"/>
        </w:rPr>
        <w:t xml:space="preserve">A+ </w:t>
      </w:r>
    </w:p>
    <w:p>
      <w:pPr>
        <w:pStyle w:val="style0"/>
        <w:spacing w:after="0" w:lineRule="auto" w:line="240"/>
        <w:ind w:left="720"/>
        <w:rPr>
          <w:sz w:val="22"/>
          <w:szCs w:val="22"/>
        </w:rPr>
      </w:pPr>
      <w:r>
        <w:rPr>
          <w:rFonts w:ascii="Times New Roman" w:cs="Times New Roman" w:eastAsia="Times New Roman" w:hAnsi="Times New Roman" w:hint="default"/>
          <w:sz w:val="22"/>
          <w:szCs w:val="22"/>
        </w:rPr>
        <w:t>System Assembling, Installation</w:t>
      </w:r>
      <w:r>
        <w:rPr>
          <w:rFonts w:ascii="Verdana" w:cs="Verdana" w:eastAsia="Verdana" w:hAnsi="Verdana" w:hint="default"/>
          <w:sz w:val="22"/>
          <w:szCs w:val="22"/>
        </w:rPr>
        <w:t xml:space="preserve">, </w:t>
      </w:r>
      <w:r>
        <w:rPr>
          <w:rFonts w:ascii="Times New Roman" w:cs="Times New Roman" w:eastAsia="Times New Roman" w:hAnsi="Times New Roman" w:hint="default"/>
          <w:sz w:val="22"/>
          <w:szCs w:val="22"/>
        </w:rPr>
        <w:t xml:space="preserve">Troubleshooting. </w:t>
      </w:r>
    </w:p>
    <w:p>
      <w:pPr>
        <w:pStyle w:val="style0"/>
        <w:spacing w:after="0" w:lineRule="auto" w:line="240"/>
        <w:ind w:left="720"/>
        <w:rPr>
          <w:sz w:val="22"/>
          <w:szCs w:val="22"/>
        </w:rPr>
      </w:pPr>
      <w:r>
        <w:rPr>
          <w:rFonts w:ascii="Times New Roman" w:cs="Times New Roman" w:eastAsia="Times New Roman" w:hAnsi="Times New Roman" w:hint="default"/>
          <w:sz w:val="22"/>
          <w:szCs w:val="22"/>
        </w:rPr>
        <w:t>Windows</w:t>
      </w:r>
      <w:r>
        <w:rPr>
          <w:rFonts w:ascii="Verdana" w:cs="Verdana" w:eastAsia="Verdana" w:hAnsi="Verdana" w:hint="default"/>
          <w:sz w:val="22"/>
          <w:szCs w:val="22"/>
        </w:rPr>
        <w:t xml:space="preserve">:- </w:t>
      </w:r>
      <w:r>
        <w:rPr>
          <w:rFonts w:ascii="Times New Roman" w:cs="Times New Roman" w:eastAsia="Times New Roman" w:hAnsi="Times New Roman" w:hint="default"/>
          <w:sz w:val="22"/>
          <w:szCs w:val="22"/>
        </w:rPr>
        <w:t xml:space="preserve">XP/Vista/Win7. Win 8, Win10 All Operating System  </w:t>
      </w:r>
    </w:p>
    <w:p>
      <w:pPr>
        <w:pStyle w:val="style0"/>
        <w:spacing w:after="0" w:lineRule="auto" w:line="240"/>
        <w:ind w:left="720"/>
        <w:rPr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rPr/>
      </w:pPr>
      <w:r>
        <w:rPr>
          <w:rFonts w:ascii="Verdana" w:cs="Verdana" w:eastAsia="Verdana" w:hAnsi="Verdana" w:hint="default"/>
          <w:b/>
          <w:bCs/>
          <w:sz w:val="20"/>
        </w:rPr>
        <w:t xml:space="preserve">N+ </w:t>
      </w:r>
    </w:p>
    <w:p>
      <w:pPr>
        <w:pStyle w:val="style0"/>
        <w:spacing w:after="0" w:lineRule="auto" w:line="240"/>
        <w:ind w:left="720"/>
        <w:rPr>
          <w:sz w:val="22"/>
          <w:szCs w:val="22"/>
        </w:rPr>
      </w:pPr>
      <w:r>
        <w:rPr>
          <w:rFonts w:ascii="Times New Roman" w:cs="Times New Roman" w:eastAsia="Times New Roman" w:hAnsi="Times New Roman" w:hint="default"/>
          <w:sz w:val="22"/>
          <w:szCs w:val="22"/>
        </w:rPr>
        <w:t>Cabling, Networking.</w:t>
      </w:r>
    </w:p>
    <w:p>
      <w:pPr>
        <w:pStyle w:val="style0"/>
        <w:spacing w:after="0" w:lineRule="auto" w:line="240"/>
        <w:ind w:left="720"/>
        <w:rPr>
          <w:sz w:val="22"/>
          <w:szCs w:val="22"/>
        </w:rPr>
      </w:pPr>
      <w:r>
        <w:rPr>
          <w:rFonts w:ascii="Times New Roman" w:cs="Times New Roman" w:eastAsia="Times New Roman" w:hAnsi="Times New Roman" w:hint="default"/>
          <w:sz w:val="22"/>
          <w:szCs w:val="22"/>
        </w:rPr>
        <w:t>Server-DNS, DHCP, WEB SERVER,  ADS   LOGON SCRIPT ,FILE SERVER, DEVICE MANAGEMENT</w:t>
      </w:r>
      <w:r>
        <w:rPr>
          <w:rFonts w:ascii="Times New Roman" w:cs="Times New Roman" w:eastAsia="Times New Roman" w:hAnsi="Times New Roman" w:hint="default"/>
          <w:sz w:val="22"/>
          <w:szCs w:val="22"/>
          <w:lang w:val="en-US"/>
        </w:rPr>
        <w:t>.</w:t>
      </w:r>
    </w:p>
    <w:p>
      <w:pPr>
        <w:pStyle w:val="style0"/>
        <w:spacing w:after="0" w:lineRule="auto" w:line="240"/>
        <w:rPr>
          <w:sz w:val="22"/>
          <w:szCs w:val="22"/>
        </w:rPr>
      </w:pPr>
      <w:r>
        <w:rPr>
          <w:rFonts w:ascii="Verdana" w:cs="Verdana" w:eastAsia="Verdana" w:hAnsi="Verdana" w:hint="default"/>
          <w:sz w:val="22"/>
          <w:szCs w:val="22"/>
        </w:rPr>
        <w:t xml:space="preserve">             </w:t>
      </w:r>
      <w:r>
        <w:rPr>
          <w:rFonts w:ascii="Times New Roman" w:cs="Times New Roman" w:eastAsia="Times New Roman" w:hAnsi="Times New Roman" w:hint="default"/>
          <w:sz w:val="22"/>
          <w:szCs w:val="22"/>
        </w:rPr>
        <w:t>Topology, network</w:t>
      </w:r>
      <w:r>
        <w:rPr>
          <w:rFonts w:ascii="Verdana" w:cs="Verdana" w:eastAsia="Verdana" w:hAnsi="Verdana" w:hint="default"/>
          <w:sz w:val="22"/>
          <w:szCs w:val="22"/>
        </w:rPr>
        <w:t xml:space="preserve">, </w:t>
      </w:r>
      <w:r>
        <w:rPr>
          <w:rFonts w:cs="Verdana" w:eastAsia="Verdana" w:hAnsi="Verdana" w:hint="default"/>
          <w:sz w:val="22"/>
          <w:szCs w:val="22"/>
          <w:lang w:val="en-US"/>
        </w:rPr>
        <w:t>N</w:t>
      </w:r>
      <w:r>
        <w:rPr>
          <w:rFonts w:ascii="Verdana" w:cs="Verdana" w:eastAsia="Verdana" w:hAnsi="Verdana" w:hint="default"/>
          <w:sz w:val="22"/>
          <w:szCs w:val="22"/>
        </w:rPr>
        <w:t xml:space="preserve">etwork device </w:t>
      </w:r>
      <w:r>
        <w:rPr>
          <w:rFonts w:ascii="Times New Roman" w:cs="Times New Roman" w:eastAsia="Times New Roman" w:hAnsi="Times New Roman" w:hint="default"/>
          <w:sz w:val="22"/>
          <w:szCs w:val="22"/>
        </w:rPr>
        <w:t>etc.</w:t>
      </w:r>
    </w:p>
    <w:p>
      <w:pPr>
        <w:pStyle w:val="style0"/>
        <w:spacing w:after="0" w:lineRule="auto" w:line="240"/>
        <w:rPr>
          <w:sz w:val="22"/>
          <w:szCs w:val="22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sz w:val="22"/>
          <w:szCs w:val="22"/>
        </w:rPr>
      </w:pPr>
      <w:r>
        <w:rPr>
          <w:rFonts w:ascii="Verdana" w:cs="Verdana" w:eastAsia="Verdana" w:hAnsi="Verdana" w:hint="default"/>
          <w:b/>
          <w:bCs/>
          <w:sz w:val="22"/>
          <w:szCs w:val="22"/>
        </w:rPr>
        <w:t xml:space="preserve">CCNA </w:t>
      </w:r>
      <w:r>
        <w:rPr>
          <w:rFonts w:ascii="Verdana" w:cs="Verdana" w:eastAsia="Verdana" w:hAnsi="Verdana" w:hint="default"/>
          <w:sz w:val="22"/>
          <w:szCs w:val="22"/>
        </w:rPr>
        <w:t>(Cisco Certified Network Associate) :- From IIHT Durgapura, Jaipur</w:t>
      </w:r>
    </w:p>
    <w:p>
      <w:pPr>
        <w:pStyle w:val="style0"/>
        <w:spacing w:after="0" w:lineRule="auto" w:line="240"/>
        <w:ind w:left="720"/>
        <w:rPr>
          <w:sz w:val="22"/>
          <w:szCs w:val="22"/>
        </w:rPr>
      </w:pPr>
      <w:r>
        <w:rPr>
          <w:rFonts w:ascii="Times New Roman" w:cs="Times New Roman" w:eastAsia="Times New Roman" w:hAnsi="Times New Roman" w:hint="default"/>
          <w:sz w:val="22"/>
          <w:szCs w:val="22"/>
        </w:rPr>
        <w:t>Manage and configure router and troubleshooting, Configure switch, VLAN,  Router Protocol Static, Default, RIP, EIGRP, OSPF.NAT,PAT ,</w:t>
      </w:r>
    </w:p>
    <w:p>
      <w:pPr>
        <w:pStyle w:val="style0"/>
        <w:spacing w:after="0" w:lineRule="auto" w:line="240"/>
        <w:ind w:left="720"/>
        <w:rPr>
          <w:sz w:val="22"/>
          <w:szCs w:val="22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sz w:val="22"/>
          <w:szCs w:val="22"/>
        </w:rPr>
      </w:pPr>
      <w:r>
        <w:rPr>
          <w:rFonts w:ascii="Verdana" w:cs="Verdana" w:eastAsia="Verdana" w:hAnsi="Verdana" w:hint="default"/>
          <w:b/>
          <w:bCs/>
          <w:sz w:val="22"/>
          <w:szCs w:val="22"/>
        </w:rPr>
        <w:t xml:space="preserve">MCSA </w:t>
      </w:r>
      <w:r>
        <w:rPr>
          <w:rFonts w:ascii="Verdana" w:cs="Verdana" w:eastAsia="Verdana" w:hAnsi="Verdana" w:hint="default"/>
          <w:sz w:val="22"/>
          <w:szCs w:val="22"/>
        </w:rPr>
        <w:t>(Microsoft certified solution Associate)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--</w:t>
      </w:r>
      <w:r>
        <w:rPr>
          <w:rFonts w:hint="default"/>
          <w:sz w:val="22"/>
          <w:szCs w:val="22"/>
        </w:rPr>
        <w:t>From IIHT Durgapura, Jaipur</w:t>
      </w:r>
    </w:p>
    <w:p>
      <w:pPr>
        <w:pStyle w:val="style0"/>
        <w:numPr>
          <w:ilvl w:val="0"/>
          <w:numId w:val="0"/>
        </w:numPr>
        <w:tabs>
          <w:tab w:val="left" w:leader="none" w:pos="806"/>
          <w:tab w:val="left" w:leader="none" w:pos="900"/>
        </w:tabs>
        <w:spacing w:lineRule="auto" w:line="300"/>
        <w:ind w:left="770" w:hanging="770" w:hangingChars="350"/>
        <w:jc w:val="both"/>
        <w:contextualSpacing/>
        <w:rPr>
          <w:sz w:val="22"/>
          <w:szCs w:val="22"/>
        </w:rPr>
      </w:pPr>
      <w:r>
        <w:rPr>
          <w:rFonts w:ascii="Times New Roman" w:cs="Times New Roman" w:eastAsia="Times New Roman" w:hAnsi="Times New Roman" w:hint="default"/>
          <w:sz w:val="22"/>
          <w:szCs w:val="22"/>
        </w:rPr>
        <w:t xml:space="preserve">            Adds- Create user and group, DC, RODC, ADC,          CDC, TDC, DHCP , DNS, File Server, Profile, Web</w:t>
      </w:r>
      <w:r>
        <w:rPr>
          <w:rFonts w:cs="Times New Roman" w:hint="default"/>
          <w:sz w:val="22"/>
          <w:szCs w:val="22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sz w:val="22"/>
          <w:szCs w:val="22"/>
        </w:rPr>
        <w:t>Server, Folder-Redirection, Shadow-Copy, Back-up, SIP, SRP, WDS, FSMO, NET, VPN, WSUS, DFS, Trust-Relationship, Proxy-Server etc.</w:t>
      </w:r>
    </w:p>
    <w:p>
      <w:pPr>
        <w:pStyle w:val="style0"/>
        <w:numPr>
          <w:ilvl w:val="0"/>
          <w:numId w:val="0"/>
        </w:numPr>
        <w:tabs>
          <w:tab w:val="left" w:leader="none" w:pos="806"/>
          <w:tab w:val="left" w:leader="none" w:pos="900"/>
        </w:tabs>
        <w:spacing w:lineRule="auto" w:line="300"/>
        <w:jc w:val="both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Windows Server 2008r2 &amp; 2012r2</w:t>
      </w:r>
    </w:p>
    <w:p>
      <w:pPr>
        <w:pStyle w:val="style0"/>
        <w:jc w:val="both"/>
        <w:rPr>
          <w:sz w:val="18"/>
          <w:szCs w:val="18"/>
        </w:rPr>
      </w:pPr>
    </w:p>
    <w:p>
      <w:pPr>
        <w:pStyle w:val="style2"/>
        <w:pBdr>
          <w:bottom w:val="single" w:sz="4" w:space="1" w:color="000000"/>
        </w:pBdr>
        <w:shd w:val="clear" w:color="auto" w:fill="d9d9d9"/>
        <w:tabs>
          <w:tab w:val="left" w:leader="none" w:pos="432"/>
          <w:tab w:val="left" w:leader="none" w:pos="864"/>
          <w:tab w:val="left" w:leader="none" w:pos="1296"/>
          <w:tab w:val="left" w:leader="none" w:pos="1728"/>
          <w:tab w:val="left" w:leader="none" w:pos="2160"/>
          <w:tab w:val="left" w:leader="none" w:pos="2592"/>
          <w:tab w:val="left" w:leader="none" w:pos="3024"/>
          <w:tab w:val="left" w:leader="none" w:pos="3456"/>
          <w:tab w:val="left" w:leader="none" w:pos="3888"/>
          <w:tab w:val="left" w:leader="none" w:pos="4320"/>
          <w:tab w:val="left" w:leader="none" w:pos="4752"/>
          <w:tab w:val="right" w:leader="none" w:pos="9648"/>
        </w:tabs>
        <w:jc w:val="both"/>
        <w:rPr>
          <w:rFonts w:ascii="Times New Roman" w:cs="Times New Roman" w:eastAsia="Times New Roman" w:hAnsi="Times New Roman"/>
          <w:i w:val="false"/>
          <w:smallCaps/>
          <w:sz w:val="20"/>
          <w:szCs w:val="20"/>
        </w:rPr>
      </w:pPr>
      <w:r>
        <w:rPr>
          <w:rFonts w:ascii="Times New Roman" w:cs="Times New Roman" w:eastAsia="Times New Roman" w:hAnsi="Times New Roman"/>
          <w:i w:val="false"/>
          <w:smallCaps/>
          <w:sz w:val="20"/>
          <w:szCs w:val="20"/>
        </w:rPr>
        <w:t xml:space="preserve">Core </w:t>
      </w: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>competencies</w:t>
      </w:r>
    </w:p>
    <w:p>
      <w:pPr>
        <w:pStyle w:val="style0"/>
        <w:rPr>
          <w:sz w:val="20"/>
          <w:szCs w:val="20"/>
        </w:rPr>
      </w:pPr>
    </w:p>
    <w:p>
      <w:pPr>
        <w:pStyle w:val="style0"/>
        <w:numPr>
          <w:ilvl w:val="0"/>
          <w:numId w:val="8"/>
        </w:numPr>
        <w:spacing w:lineRule="auto" w:line="300"/>
        <w:rPr>
          <w:sz w:val="24"/>
          <w:szCs w:val="24"/>
        </w:rPr>
      </w:pPr>
      <w:r>
        <w:rPr>
          <w:sz w:val="28"/>
          <w:szCs w:val="28"/>
        </w:rPr>
        <w:t> </w:t>
      </w:r>
      <w:r>
        <w:rPr>
          <w:sz w:val="24"/>
          <w:szCs w:val="24"/>
        </w:rPr>
        <w:t>Highly motivated &amp; possessing strong personal initiative.</w:t>
      </w:r>
    </w:p>
    <w:p>
      <w:pPr>
        <w:pStyle w:val="style0"/>
        <w:numPr>
          <w:ilvl w:val="0"/>
          <w:numId w:val="8"/>
        </w:numPr>
        <w:spacing w:lineRule="auto" w:line="300"/>
        <w:rPr>
          <w:sz w:val="24"/>
          <w:szCs w:val="24"/>
        </w:rPr>
      </w:pPr>
      <w:r>
        <w:rPr>
          <w:sz w:val="24"/>
          <w:szCs w:val="24"/>
        </w:rPr>
        <w:t> I believe in myself.</w:t>
      </w:r>
    </w:p>
    <w:p>
      <w:pPr>
        <w:pStyle w:val="style0"/>
        <w:numPr>
          <w:ilvl w:val="0"/>
          <w:numId w:val="8"/>
        </w:numPr>
        <w:spacing w:lineRule="auto" w:line="300"/>
        <w:rPr>
          <w:sz w:val="28"/>
          <w:szCs w:val="28"/>
        </w:rPr>
      </w:pPr>
      <w:r>
        <w:rPr>
          <w:sz w:val="24"/>
          <w:szCs w:val="24"/>
        </w:rPr>
        <w:t>Always searching for source of learning to enrich my skills &amp; knowledge</w:t>
      </w:r>
      <w:r>
        <w:rPr>
          <w:sz w:val="28"/>
          <w:szCs w:val="28"/>
        </w:rPr>
        <w:t>.</w:t>
      </w:r>
    </w:p>
    <w:p>
      <w:pPr>
        <w:pStyle w:val="style0"/>
        <w:spacing w:lineRule="auto" w:line="300"/>
        <w:ind w:left="900"/>
        <w:rPr>
          <w:sz w:val="20"/>
          <w:szCs w:val="20"/>
        </w:rPr>
      </w:pPr>
    </w:p>
    <w:p>
      <w:pPr>
        <w:pStyle w:val="style2"/>
        <w:pBdr>
          <w:bottom w:val="single" w:sz="4" w:space="1" w:color="000000"/>
        </w:pBdr>
        <w:shd w:val="clear" w:color="auto" w:fill="d9d9d9"/>
        <w:tabs>
          <w:tab w:val="left" w:leader="none" w:pos="432"/>
          <w:tab w:val="left" w:leader="none" w:pos="864"/>
          <w:tab w:val="left" w:leader="none" w:pos="1296"/>
          <w:tab w:val="left" w:leader="none" w:pos="1728"/>
          <w:tab w:val="left" w:leader="none" w:pos="2160"/>
          <w:tab w:val="left" w:leader="none" w:pos="2592"/>
          <w:tab w:val="left" w:leader="none" w:pos="3024"/>
          <w:tab w:val="left" w:leader="none" w:pos="3456"/>
          <w:tab w:val="left" w:leader="none" w:pos="3888"/>
          <w:tab w:val="left" w:leader="none" w:pos="4320"/>
          <w:tab w:val="left" w:leader="none" w:pos="4752"/>
          <w:tab w:val="right" w:leader="none" w:pos="9648"/>
        </w:tabs>
        <w:jc w:val="both"/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</w:pP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>personal detail</w:t>
      </w:r>
    </w:p>
    <w:p>
      <w:pPr>
        <w:pStyle w:val="style0"/>
        <w:tabs>
          <w:tab w:val="left" w:leader="none" w:pos="2400"/>
          <w:tab w:val="left" w:leader="none" w:pos="3000"/>
        </w:tabs>
        <w:spacing w:lineRule="auto" w:line="288"/>
        <w:rPr>
          <w:b/>
          <w:sz w:val="18"/>
          <w:szCs w:val="18"/>
        </w:rPr>
      </w:pPr>
    </w:p>
    <w:p>
      <w:pPr>
        <w:pStyle w:val="style0"/>
        <w:tabs>
          <w:tab w:val="left" w:leader="none" w:pos="2400"/>
          <w:tab w:val="left" w:leader="none" w:pos="3000"/>
        </w:tabs>
        <w:spacing w:lineRule="auto" w: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:         Dharmveer</w:t>
      </w:r>
      <w:r>
        <w:rPr>
          <w:b/>
          <w:bCs/>
          <w:sz w:val="22"/>
          <w:szCs w:val="22"/>
        </w:rPr>
        <w:tab/>
      </w:r>
    </w:p>
    <w:p>
      <w:pPr>
        <w:pStyle w:val="style0"/>
        <w:tabs>
          <w:tab w:val="left" w:leader="none" w:pos="2400"/>
          <w:tab w:val="left" w:leader="none" w:pos="3000"/>
        </w:tabs>
        <w:spacing w:lineRule="auto" w: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 of Birth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:          20/04/1998</w:t>
      </w:r>
    </w:p>
    <w:p>
      <w:pPr>
        <w:pStyle w:val="style0"/>
        <w:tabs>
          <w:tab w:val="left" w:leader="none" w:pos="2400"/>
          <w:tab w:val="left" w:leader="none" w:pos="3000"/>
        </w:tabs>
        <w:spacing w:lineRule="auto" w: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Father’s 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         Sh. janak Singh            </w:t>
      </w:r>
    </w:p>
    <w:p>
      <w:pPr>
        <w:pStyle w:val="style0"/>
        <w:tabs>
          <w:tab w:val="left" w:leader="none" w:pos="2160"/>
          <w:tab w:val="left" w:leader="none" w:pos="3000"/>
        </w:tabs>
        <w:spacing w:lineRule="auto" w: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         Male                         </w:t>
      </w:r>
    </w:p>
    <w:p>
      <w:pPr>
        <w:pStyle w:val="style0"/>
        <w:tabs>
          <w:tab w:val="left" w:leader="none" w:pos="3000"/>
        </w:tabs>
        <w:spacing w:lineRule="auto" w: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Marital Status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   </w:t>
      </w:r>
      <w:r>
        <w:rPr>
          <w:b/>
          <w:bCs/>
          <w:sz w:val="22"/>
          <w:szCs w:val="22"/>
          <w:lang w:val="en-US"/>
        </w:rPr>
        <w:t xml:space="preserve">     </w:t>
      </w:r>
      <w:r>
        <w:rPr>
          <w:b/>
          <w:bCs/>
          <w:sz w:val="22"/>
          <w:szCs w:val="22"/>
        </w:rPr>
        <w:t xml:space="preserve"> Unmarried</w:t>
      </w:r>
    </w:p>
    <w:p>
      <w:pPr>
        <w:pStyle w:val="style0"/>
        <w:tabs>
          <w:tab w:val="left" w:leader="none" w:pos="2520"/>
          <w:tab w:val="left" w:leader="none" w:pos="3000"/>
        </w:tabs>
        <w:spacing w:lineRule="auto" w: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Nationality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Indian </w:t>
      </w:r>
    </w:p>
    <w:p>
      <w:pPr>
        <w:pStyle w:val="style0"/>
        <w:tabs>
          <w:tab w:val="left" w:leader="none" w:pos="2520"/>
          <w:tab w:val="left" w:leader="none" w:pos="3000"/>
        </w:tabs>
        <w:spacing w:lineRule="auto" w: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Languages known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       </w:t>
      </w:r>
      <w:r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</w:rPr>
        <w:t>Hindi &amp; English</w:t>
      </w:r>
    </w:p>
    <w:p>
      <w:pPr>
        <w:pStyle w:val="style0"/>
        <w:tabs>
          <w:tab w:val="left" w:leader="none" w:pos="2520"/>
          <w:tab w:val="left" w:leader="none" w:pos="30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Hobbies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     </w:t>
      </w:r>
      <w:r>
        <w:rPr>
          <w:b/>
          <w:bCs/>
          <w:sz w:val="22"/>
          <w:szCs w:val="22"/>
          <w:lang w:val="en-US"/>
        </w:rPr>
        <w:t xml:space="preserve">    </w:t>
      </w:r>
      <w:r>
        <w:rPr>
          <w:b/>
          <w:bCs/>
          <w:sz w:val="22"/>
          <w:szCs w:val="22"/>
        </w:rPr>
        <w:t>Listening to Music &amp; dancing</w:t>
      </w:r>
    </w:p>
    <w:p>
      <w:pPr>
        <w:pStyle w:val="style0"/>
        <w:tabs>
          <w:tab w:val="left" w:leader="none" w:pos="2520"/>
          <w:tab w:val="left" w:leader="none" w:pos="3000"/>
        </w:tabs>
        <w:rPr>
          <w:sz w:val="22"/>
          <w:szCs w:val="22"/>
        </w:rPr>
      </w:pPr>
    </w:p>
    <w:p>
      <w:pPr>
        <w:pStyle w:val="style2"/>
        <w:pBdr>
          <w:bottom w:val="single" w:sz="4" w:space="1" w:color="000000"/>
        </w:pBdr>
        <w:shd w:val="clear" w:color="auto" w:fill="d9d9d9"/>
        <w:spacing w:lineRule="auto" w:line="276"/>
        <w:jc w:val="both"/>
        <w:rPr>
          <w:rFonts w:ascii="Times New Roman" w:cs="Times New Roman" w:eastAsia="Times New Roman" w:hAnsi="Times New Roman"/>
          <w:b w:val="false"/>
          <w:i w:val="false"/>
          <w:smallCaps/>
          <w:sz w:val="24"/>
          <w:szCs w:val="24"/>
        </w:rPr>
      </w:pPr>
      <w:r>
        <w:rPr>
          <w:rFonts w:ascii="Times New Roman" w:cs="Times New Roman" w:eastAsia="Times New Roman" w:hAnsi="Times New Roman"/>
          <w:i w:val="false"/>
          <w:smallCaps/>
          <w:sz w:val="24"/>
          <w:szCs w:val="24"/>
        </w:rPr>
        <w:t>Declaration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b/>
          <w:sz w:val="24"/>
          <w:szCs w:val="24"/>
        </w:rPr>
      </w:pPr>
      <w:r>
        <w:rPr>
          <w:sz w:val="24"/>
          <w:szCs w:val="24"/>
        </w:rPr>
        <w:t>I hereby declare that the above-mentioned information is correct up to my knowledge.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</w:t>
      </w:r>
    </w:p>
    <w:bookmarkStart w:id="1" w:name="_gjdgxs" w:colFirst="0" w:colLast="0"/>
    <w:bookmarkEnd w:id="1"/>
    <w:p>
      <w:pPr>
        <w:pStyle w:val="style0"/>
        <w:rPr>
          <w:b/>
          <w:sz w:val="20"/>
          <w:szCs w:val="20"/>
        </w:rPr>
      </w:pP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>Date: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</w:t>
      </w:r>
    </w:p>
    <w:p>
      <w:pPr>
        <w:pStyle w:val="style0"/>
        <w:rPr>
          <w:b/>
          <w:sz w:val="20"/>
          <w:szCs w:val="20"/>
        </w:rPr>
      </w:pP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>Place 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>Jaipur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Dharmveer </w:t>
      </w:r>
    </w:p>
    <w:sectPr>
      <w:headerReference w:type="default" r:id="rId2"/>
      <w:footerReference w:type="even" r:id="rId3"/>
      <w:footerReference w:type="default" r:id="rId4"/>
      <w:pgSz w:w="12240" w:h="15840" w:orient="portrait"/>
      <w:pgMar w:top="1080" w:right="619" w:bottom="851" w:left="1138" w:header="0" w:footer="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Comic Sans MS">
    <w:altName w:val="Comic Sans MS"/>
    <w:panose1 w:val="030f0702030003020204"/>
    <w:charset w:val="00"/>
    <w:family w:val="script"/>
    <w:pitch w:val="default"/>
    <w:sig w:usb0="00000287" w:usb1="00000000" w:usb2="00000000" w:usb3="00000000" w:csb0="2000009F" w:csb1="00000000"/>
  </w:font>
  <w:font w:name="Georgia">
    <w:altName w:val="Georgia"/>
    <w:panose1 w:val="02040502050004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Vrinda"/>
    <w:panose1 w:val="020b0502040000020204"/>
    <w:charset w:val="00"/>
    <w:family w:val="swiss"/>
    <w:pitch w:val="default"/>
    <w:sig w:usb0="00000000" w:usb1="00000000" w:usb2="00000000" w:usb3="00000000" w:csb0="00000001" w:csb1="0000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Verdana">
    <w:altName w:val="Verdana"/>
    <w:panose1 w:val="020b0604030005040204"/>
    <w:charset w:val="00"/>
    <w:family w:val="roman"/>
    <w:pitch w:val="default"/>
    <w:sig w:usb0="A10006FF" w:usb1="4000205B" w:usb2="00000010" w:usb3="00000000" w:csb0="2000019F" w:csb1="00000000"/>
  </w:font>
  <w:font w:name="Vrinda">
    <w:altName w:val="Vrinda"/>
    <w:panose1 w:val="020b0502040002020203"/>
    <w:charset w:val="00"/>
    <w:family w:val="auto"/>
    <w:pitch w:val="default"/>
    <w:sig w:usb0="00010003" w:usb1="00000000" w:usb2="00000000" w:usb3="00000000" w:csb0="00000001" w:csb1="00000000"/>
  </w:font>
  <w:font w:name="MS PGothic">
    <w:altName w:val="MS PGothic"/>
    <w:panose1 w:val="020b0600070002080204"/>
    <w:charset w:val="80"/>
    <w:family w:val="auto"/>
    <w:pitch w:val="default"/>
    <w:sig w:usb0="E00002FF" w:usb1="6AC7FDFB" w:usb2="00000012" w:usb3="00000000" w:csb0="4002009F" w:csb1="DFD7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320"/>
        <w:tab w:val="right" w:leader="none" w:pos="8640"/>
      </w:tabs>
      <w:jc w:val="center"/>
      <w:rPr/>
    </w:pPr>
    <w:r>
      <w:rPr/>
      <w:fldChar w:fldCharType="begin"/>
    </w:r>
    <w:r>
      <w:instrText>PAGE</w:instrText>
    </w:r>
    <w:r>
      <w:rPr/>
      <w:fldChar w:fldCharType="end"/>
    </w:r>
  </w:p>
  <w:p>
    <w:pPr>
      <w:pStyle w:val="style0"/>
      <w:tabs>
        <w:tab w:val="center" w:leader="none" w:pos="4320"/>
        <w:tab w:val="right" w:leader="none" w:pos="8640"/>
      </w:tabs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320"/>
        <w:tab w:val="right" w:leader="none" w:pos="8640"/>
      </w:tabs>
      <w:jc w:val="center"/>
      <w:rPr>
        <w:rFonts w:ascii="Arial" w:cs="Arial" w:eastAsia="Arial" w:hAnsi="Arial"/>
        <w:b/>
        <w:color w:val="333333"/>
        <w:sz w:val="16"/>
        <w:szCs w:val="16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right" w:leader="none" w:pos="9900"/>
      </w:tabs>
      <w:jc w:val="center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CC4D1C4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etween w:val="none" w:sz="0" w:space="0" w:color="auto"/>
      </w:pBdr>
    </w:pPr>
    <w:rPr>
      <w:rFonts w:ascii="Times New Roman" w:cs="Times New Roman" w:eastAsia="Times New Roman" w:hAnsi="Times New Roman"/>
      <w:color w:val="000000"/>
      <w:sz w:val="24"/>
      <w:szCs w:val="24"/>
      <w:lang w:val="en-US" w:bidi="hi-IN" w:eastAsia="en-IN"/>
    </w:rPr>
  </w:style>
  <w:style w:type="paragraph" w:styleId="style1">
    <w:name w:val="heading 1"/>
    <w:basedOn w:val="style0"/>
    <w:next w:val="style0"/>
    <w:uiPriority w:val="0"/>
    <w:pPr>
      <w:keepNext/>
      <w:outlineLvl w:val="0"/>
    </w:pPr>
    <w:rPr>
      <w:rFonts w:ascii="Comic Sans MS" w:cs="Comic Sans MS" w:eastAsia="Comic Sans MS" w:hAnsi="Comic Sans MS"/>
      <w:sz w:val="28"/>
      <w:szCs w:val="28"/>
    </w:rPr>
  </w:style>
  <w:style w:type="paragraph" w:styleId="style2">
    <w:name w:val="heading 2"/>
    <w:basedOn w:val="style0"/>
    <w:next w:val="style0"/>
    <w:uiPriority w:val="0"/>
    <w:pPr>
      <w:keepNext/>
      <w:spacing w:before="240" w:after="60"/>
      <w:outlineLvl w:val="1"/>
    </w:pPr>
    <w:rPr>
      <w:rFonts w:ascii="Arial" w:cs="Arial" w:eastAsia="Arial" w:hAnsi="Arial"/>
      <w:b/>
      <w:i/>
      <w:sz w:val="28"/>
      <w:szCs w:val="28"/>
    </w:rPr>
  </w:style>
  <w:style w:type="paragraph" w:styleId="style3">
    <w:name w:val="heading 3"/>
    <w:basedOn w:val="style0"/>
    <w:next w:val="style0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uiPriority w:val="0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uiPriority w:val="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_Style 11"/>
    <w:basedOn w:val="style105"/>
    <w:next w:val="style4097"/>
    <w:qFormat/>
    <w:uiPriority w:val="0"/>
    <w:pPr/>
    <w:rPr/>
    <w:tblPr>
      <w:tblLayout w:type="fixed"/>
      <w:tblCellMar>
        <w:left w:w="10" w:type="dxa"/>
        <w:right w:w="1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346</Words>
  <Characters>2218</Characters>
  <Application>WPS Office</Application>
  <DocSecurity>0</DocSecurity>
  <Paragraphs>89</Paragraphs>
  <ScaleCrop>false</ScaleCrop>
  <LinksUpToDate>false</LinksUpToDate>
  <CharactersWithSpaces>3107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2023-09-04T02:54:28Z</dcterms:created>
  <dc:creator>WPS Office</dc:creator>
  <lastModifiedBy>CPH2467</lastModifiedBy>
  <dcterms:modified xsi:type="dcterms:W3CDTF">2023-09-04T02:54:28Z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ICV">
    <vt:lpwstr>c69e8041fa6b46dfb664be61ea0dbdea</vt:lpwstr>
  </property>
</Properties>
</file>