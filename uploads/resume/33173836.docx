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CA7" w14:textId="77777777" w:rsidR="00441F7D" w:rsidRDefault="00441F7D">
      <w:pPr>
        <w:pStyle w:val="Title"/>
        <w:tabs>
          <w:tab w:val="left" w:pos="4292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F5627A2" w14:textId="77777777" w:rsidR="00441F7D" w:rsidRDefault="00441F7D">
      <w:pPr>
        <w:pStyle w:val="Title"/>
        <w:rPr>
          <w:sz w:val="22"/>
          <w:szCs w:val="22"/>
        </w:rPr>
      </w:pPr>
    </w:p>
    <w:p w14:paraId="773B3A28" w14:textId="77777777" w:rsidR="00441F7D" w:rsidRDefault="00441F7D">
      <w:pPr>
        <w:pStyle w:val="Title"/>
        <w:rPr>
          <w:sz w:val="22"/>
          <w:szCs w:val="22"/>
        </w:rPr>
      </w:pPr>
      <w:r>
        <w:rPr>
          <w:sz w:val="22"/>
          <w:szCs w:val="22"/>
          <w:u w:val="single"/>
        </w:rPr>
        <w:t>Curriculum Vitae</w:t>
      </w:r>
    </w:p>
    <w:p w14:paraId="3632F53C" w14:textId="77777777" w:rsidR="00441F7D" w:rsidRDefault="00441F7D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AALIYA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BF6DD6E" w14:textId="77777777" w:rsidR="00441F7D" w:rsidRDefault="00441F7D">
      <w:pPr>
        <w:pStyle w:val="Heading2"/>
        <w:tabs>
          <w:tab w:val="clear" w:pos="432"/>
        </w:tabs>
        <w:ind w:left="0" w:firstLine="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EmailID:aaliya.shab@gmail.com</w:t>
      </w:r>
      <w:proofErr w:type="gramEnd"/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899AE9D" w14:textId="77777777" w:rsidR="00441F7D" w:rsidRDefault="00441F7D">
      <w:pPr>
        <w:pStyle w:val="Heading2"/>
        <w:tabs>
          <w:tab w:val="clear" w:pos="432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Phone</w:t>
      </w:r>
      <w:r>
        <w:rPr>
          <w:b w:val="0"/>
          <w:sz w:val="22"/>
          <w:szCs w:val="22"/>
        </w:rPr>
        <w:t xml:space="preserve">: </w:t>
      </w:r>
      <w:r>
        <w:rPr>
          <w:sz w:val="22"/>
          <w:szCs w:val="22"/>
        </w:rPr>
        <w:t>91-7760044800</w:t>
      </w:r>
    </w:p>
    <w:p w14:paraId="2ACC74DC" w14:textId="77777777" w:rsidR="00441F7D" w:rsidRDefault="00441F7D">
      <w:pPr>
        <w:rPr>
          <w:sz w:val="22"/>
          <w:szCs w:val="22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48"/>
      </w:tblGrid>
      <w:tr w:rsidR="00441F7D" w14:paraId="5C1A9863" w14:textId="77777777">
        <w:trPr>
          <w:trHeight w:val="353"/>
        </w:trPr>
        <w:tc>
          <w:tcPr>
            <w:tcW w:w="98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00ABDBC4" w14:textId="77777777" w:rsidR="00441F7D" w:rsidRDefault="00441F7D">
            <w:pPr>
              <w:jc w:val="both"/>
            </w:pPr>
            <w:r>
              <w:rPr>
                <w:b/>
                <w:bCs/>
                <w:smallCaps/>
                <w:spacing w:val="12"/>
                <w:sz w:val="22"/>
                <w:szCs w:val="22"/>
              </w:rPr>
              <w:t>Career Objectives</w:t>
            </w:r>
          </w:p>
        </w:tc>
      </w:tr>
    </w:tbl>
    <w:p w14:paraId="0354F1ED" w14:textId="77777777" w:rsidR="00441F7D" w:rsidRDefault="00441F7D">
      <w:pPr>
        <w:jc w:val="both"/>
        <w:rPr>
          <w:b/>
          <w:bCs/>
          <w:spacing w:val="16"/>
          <w:sz w:val="22"/>
          <w:szCs w:val="22"/>
        </w:rPr>
      </w:pPr>
    </w:p>
    <w:p w14:paraId="6CD1B583" w14:textId="77777777" w:rsidR="00441F7D" w:rsidRDefault="00441F7D">
      <w:pPr>
        <w:jc w:val="both"/>
        <w:rPr>
          <w:sz w:val="22"/>
          <w:szCs w:val="22"/>
        </w:rPr>
      </w:pPr>
      <w:r>
        <w:rPr>
          <w:sz w:val="22"/>
          <w:szCs w:val="22"/>
        </w:rPr>
        <w:t> To pursue a growth-oriented career with a progressive company that provides a scope to apply my knowledge and skills that would help me contribute my best to the organization. A competent, self-motivated, conscientious person and team player with good organizational and planning skills.</w:t>
      </w:r>
    </w:p>
    <w:p w14:paraId="442D4712" w14:textId="77777777" w:rsidR="00441F7D" w:rsidRDefault="00441F7D">
      <w:pPr>
        <w:jc w:val="both"/>
        <w:rPr>
          <w:sz w:val="22"/>
          <w:szCs w:val="22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48"/>
      </w:tblGrid>
      <w:tr w:rsidR="00441F7D" w14:paraId="2D896A03" w14:textId="77777777">
        <w:trPr>
          <w:trHeight w:val="422"/>
        </w:trPr>
        <w:tc>
          <w:tcPr>
            <w:tcW w:w="98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180C5E46" w14:textId="77777777" w:rsidR="00441F7D" w:rsidRDefault="00441F7D">
            <w:pPr>
              <w:jc w:val="both"/>
            </w:pPr>
            <w:r>
              <w:rPr>
                <w:b/>
                <w:bCs/>
                <w:smallCaps/>
                <w:spacing w:val="12"/>
                <w:sz w:val="22"/>
                <w:szCs w:val="22"/>
              </w:rPr>
              <w:t>Summary</w:t>
            </w:r>
          </w:p>
        </w:tc>
      </w:tr>
    </w:tbl>
    <w:p w14:paraId="0BB4D2FA" w14:textId="09067D02" w:rsidR="00053F72" w:rsidRDefault="00441F7D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 xml:space="preserve">A competent and result-oriented IT/ Software Professional holding B.E in Computer Science </w:t>
      </w:r>
      <w:proofErr w:type="spellStart"/>
      <w:r w:rsidRPr="00057529">
        <w:t>Engg</w:t>
      </w:r>
      <w:proofErr w:type="spellEnd"/>
      <w:r w:rsidRPr="00057529">
        <w:t>., offering</w:t>
      </w:r>
      <w:r w:rsidR="00EC5D0F" w:rsidRPr="00057529">
        <w:t xml:space="preserve"> </w:t>
      </w:r>
      <w:r w:rsidR="00916600" w:rsidRPr="00057529">
        <w:t>8</w:t>
      </w:r>
      <w:r w:rsidRPr="00057529">
        <w:t xml:space="preserve"> years </w:t>
      </w:r>
      <w:r w:rsidR="00053F72" w:rsidRPr="00057529">
        <w:t>total experience in IT.</w:t>
      </w:r>
    </w:p>
    <w:p w14:paraId="58F66262" w14:textId="5BA34D4B" w:rsidR="00C26AA6" w:rsidRPr="00057529" w:rsidRDefault="00C26AA6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Currently working as Operations manager at Center for Smart Governance.</w:t>
      </w:r>
    </w:p>
    <w:p w14:paraId="330E8B26" w14:textId="1F0B8FC2" w:rsidR="00CB3801" w:rsidRPr="00057529" w:rsidRDefault="00CB3801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 xml:space="preserve">Worked for </w:t>
      </w:r>
      <w:r w:rsidR="00916600" w:rsidRPr="00057529">
        <w:t>3</w:t>
      </w:r>
      <w:r w:rsidRPr="00057529">
        <w:t xml:space="preserve"> years as Sr. Data Analyst in </w:t>
      </w:r>
      <w:proofErr w:type="spellStart"/>
      <w:r w:rsidRPr="00057529">
        <w:t>Proziod</w:t>
      </w:r>
      <w:proofErr w:type="spellEnd"/>
      <w:r w:rsidRPr="00057529">
        <w:t xml:space="preserve"> Analytics Pty Ltd </w:t>
      </w:r>
    </w:p>
    <w:p w14:paraId="207BC33B" w14:textId="1B5FBFD6" w:rsidR="00057529" w:rsidRDefault="00053F72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 xml:space="preserve">Worked for 3 years as Project coordinator and compliance focal in IBM India Pvt Ltd </w:t>
      </w:r>
    </w:p>
    <w:p w14:paraId="3AA22133" w14:textId="79150657" w:rsidR="00441F7D" w:rsidRPr="00057529" w:rsidRDefault="00053F72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>Worked for 2 years</w:t>
      </w:r>
      <w:r w:rsidR="00441F7D" w:rsidRPr="00057529">
        <w:t xml:space="preserve"> as </w:t>
      </w:r>
      <w:r w:rsidRPr="00057529">
        <w:t xml:space="preserve">Windows </w:t>
      </w:r>
      <w:r w:rsidR="00441F7D" w:rsidRPr="00057529">
        <w:t>System Administrator in IBM India Pvt Ltd.</w:t>
      </w:r>
      <w:r w:rsidRPr="00057529">
        <w:t xml:space="preserve"> </w:t>
      </w:r>
    </w:p>
    <w:p w14:paraId="11DB7FAC" w14:textId="59D7A970" w:rsidR="00CA0F84" w:rsidRPr="00057529" w:rsidRDefault="00CA0F84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 xml:space="preserve">Hands on experience in Change Management, Problem </w:t>
      </w:r>
      <w:r w:rsidR="00340D5A" w:rsidRPr="00057529">
        <w:t>Management,</w:t>
      </w:r>
      <w:r w:rsidRPr="00057529">
        <w:t xml:space="preserve"> and Incident Management.</w:t>
      </w:r>
    </w:p>
    <w:p w14:paraId="17F47353" w14:textId="089D5471" w:rsidR="00CA0F84" w:rsidRPr="00057529" w:rsidRDefault="00CA0F84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>Completed ITIL V3 Foundation training.</w:t>
      </w:r>
    </w:p>
    <w:p w14:paraId="16BD1AC4" w14:textId="73FF0C4F" w:rsidR="00CA0F84" w:rsidRPr="00057529" w:rsidRDefault="00CA0F84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>Handling multiple end-to-end transitions of Roll-In requests.</w:t>
      </w:r>
    </w:p>
    <w:p w14:paraId="1A881E73" w14:textId="033CED5E" w:rsidR="00CA0F84" w:rsidRPr="00057529" w:rsidRDefault="00CA0F84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>Successfully completed the transition of Roll-In, Roll-Out from Australia to India.</w:t>
      </w:r>
    </w:p>
    <w:p w14:paraId="536AD00B" w14:textId="4CABCA52" w:rsidR="00CA0F84" w:rsidRPr="00057529" w:rsidRDefault="00CA0F84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>Worked as Internal auditor for ISO audits.</w:t>
      </w:r>
    </w:p>
    <w:p w14:paraId="78E06EED" w14:textId="77777777" w:rsidR="00441F7D" w:rsidRPr="00057529" w:rsidRDefault="00441F7D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>Good e</w:t>
      </w:r>
      <w:r w:rsidR="00EC5D0F" w:rsidRPr="00057529">
        <w:t>xposure to windows 2008</w:t>
      </w:r>
      <w:r w:rsidRPr="00057529">
        <w:t>,</w:t>
      </w:r>
      <w:r w:rsidR="00EC5D0F" w:rsidRPr="00057529">
        <w:t xml:space="preserve">2012, </w:t>
      </w:r>
      <w:r w:rsidRPr="00057529">
        <w:t>Active Directory</w:t>
      </w:r>
    </w:p>
    <w:p w14:paraId="550C6C4A" w14:textId="649CA817" w:rsidR="00CB3801" w:rsidRPr="00057529" w:rsidRDefault="00441F7D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 xml:space="preserve">Exposure to </w:t>
      </w:r>
      <w:r w:rsidR="00CB3801" w:rsidRPr="00057529">
        <w:t xml:space="preserve">Excel, </w:t>
      </w:r>
      <w:proofErr w:type="gramStart"/>
      <w:r w:rsidR="00CB3801" w:rsidRPr="00057529">
        <w:t>Bid(</w:t>
      </w:r>
      <w:proofErr w:type="gramEnd"/>
      <w:r w:rsidR="00CB3801" w:rsidRPr="00057529">
        <w:t>Internal Tool)</w:t>
      </w:r>
      <w:r w:rsidR="00502BC1">
        <w:t xml:space="preserve">, Jira, </w:t>
      </w:r>
      <w:proofErr w:type="spellStart"/>
      <w:r w:rsidR="00CB3801" w:rsidRPr="00057529">
        <w:t>Zoho</w:t>
      </w:r>
      <w:proofErr w:type="spellEnd"/>
      <w:r w:rsidR="00CB3801" w:rsidRPr="00057529">
        <w:t xml:space="preserve"> ticketing tool.</w:t>
      </w:r>
    </w:p>
    <w:p w14:paraId="58A325D4" w14:textId="77777777" w:rsidR="00441F7D" w:rsidRPr="00057529" w:rsidRDefault="00CB3801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 xml:space="preserve">Also have exposure to </w:t>
      </w:r>
      <w:r w:rsidR="00441F7D" w:rsidRPr="00057529">
        <w:t>IBM lotus notes, ADE tool, ISM dispatching tool</w:t>
      </w:r>
      <w:r w:rsidR="00EC5D0F" w:rsidRPr="00057529">
        <w:t xml:space="preserve"> and internal tools.</w:t>
      </w:r>
    </w:p>
    <w:p w14:paraId="05EF12C8" w14:textId="77777777" w:rsidR="00441F7D" w:rsidRPr="00057529" w:rsidRDefault="00476EB5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57529">
        <w:t xml:space="preserve">Having knowledge about Manual testing, Selenium Automation </w:t>
      </w:r>
      <w:proofErr w:type="gramStart"/>
      <w:r w:rsidRPr="00057529">
        <w:t>Testing</w:t>
      </w:r>
      <w:proofErr w:type="gramEnd"/>
      <w:r w:rsidR="00CB3801" w:rsidRPr="00057529">
        <w:t xml:space="preserve"> and basic Java coding</w:t>
      </w:r>
      <w:r w:rsidRPr="00057529">
        <w:t>.</w:t>
      </w:r>
    </w:p>
    <w:p w14:paraId="46FDF9AF" w14:textId="77777777" w:rsidR="00441F7D" w:rsidRDefault="00441F7D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98"/>
      </w:tblGrid>
      <w:tr w:rsidR="00441F7D" w14:paraId="49EB215A" w14:textId="77777777">
        <w:trPr>
          <w:trHeight w:val="435"/>
        </w:trPr>
        <w:tc>
          <w:tcPr>
            <w:tcW w:w="98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1860856B" w14:textId="77777777" w:rsidR="00441F7D" w:rsidRDefault="00441F7D">
            <w:pPr>
              <w:jc w:val="both"/>
            </w:pPr>
            <w:r>
              <w:rPr>
                <w:b/>
                <w:bCs/>
                <w:smallCaps/>
                <w:spacing w:val="12"/>
                <w:sz w:val="22"/>
                <w:szCs w:val="22"/>
              </w:rPr>
              <w:t xml:space="preserve">Work Experience </w:t>
            </w:r>
          </w:p>
        </w:tc>
      </w:tr>
    </w:tbl>
    <w:p w14:paraId="6C0F6F81" w14:textId="179B6438" w:rsidR="00015EE6" w:rsidRDefault="00015EE6" w:rsidP="00DB582F">
      <w:pPr>
        <w:spacing w:before="40" w:after="160"/>
        <w:ind w:right="-259"/>
        <w:jc w:val="both"/>
        <w:rPr>
          <w:b/>
          <w:sz w:val="22"/>
          <w:szCs w:val="22"/>
        </w:rPr>
      </w:pPr>
    </w:p>
    <w:p w14:paraId="08A1550C" w14:textId="128D2D7D" w:rsidR="00C26AA6" w:rsidRPr="00C26AA6" w:rsidRDefault="00C26AA6" w:rsidP="00C26AA6">
      <w:pPr>
        <w:spacing w:before="40" w:after="160"/>
        <w:ind w:right="-25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Center for Smart Governance</w:t>
      </w:r>
      <w:r w:rsidRPr="00C26AA6">
        <w:rPr>
          <w:b/>
          <w:sz w:val="22"/>
          <w:szCs w:val="22"/>
        </w:rPr>
        <w:tab/>
      </w:r>
      <w:r w:rsidRPr="00C26AA6">
        <w:rPr>
          <w:b/>
          <w:sz w:val="22"/>
          <w:szCs w:val="22"/>
        </w:rPr>
        <w:tab/>
        <w:t xml:space="preserve">           </w:t>
      </w:r>
      <w:r w:rsidRPr="00C26AA6">
        <w:rPr>
          <w:b/>
          <w:sz w:val="22"/>
          <w:szCs w:val="22"/>
        </w:rPr>
        <w:tab/>
      </w:r>
      <w:r w:rsidRPr="00C26AA6">
        <w:rPr>
          <w:b/>
          <w:sz w:val="22"/>
          <w:szCs w:val="22"/>
        </w:rPr>
        <w:tab/>
      </w:r>
      <w:r w:rsidRPr="00C26AA6">
        <w:rPr>
          <w:b/>
          <w:sz w:val="22"/>
          <w:szCs w:val="22"/>
        </w:rPr>
        <w:tab/>
      </w:r>
      <w:r w:rsidRPr="00C26AA6">
        <w:rPr>
          <w:b/>
          <w:sz w:val="22"/>
          <w:szCs w:val="22"/>
        </w:rPr>
        <w:tab/>
      </w:r>
      <w:r w:rsidRPr="00C26AA6">
        <w:rPr>
          <w:b/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>April</w:t>
      </w:r>
      <w:r w:rsidRPr="00C26AA6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22</w:t>
      </w:r>
      <w:r w:rsidRPr="00C26AA6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 till date</w:t>
      </w:r>
    </w:p>
    <w:p w14:paraId="6CE5789F" w14:textId="77777777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>Take complete ownership of Application support, O &amp; M of the projects assigned.</w:t>
      </w:r>
    </w:p>
    <w:p w14:paraId="3A5150FE" w14:textId="77777777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>Should support, train, guide and manage the Application support teams deployed at multiple customer locations. Make sure the issues are resolved within defined timelines.</w:t>
      </w:r>
    </w:p>
    <w:p w14:paraId="5C9CE308" w14:textId="77777777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>Attend to customer issues / queries / calls / tickets on priority. Adhere to the SLA.</w:t>
      </w:r>
    </w:p>
    <w:p w14:paraId="09BEA40B" w14:textId="038C9800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Working</w:t>
      </w:r>
      <w:r w:rsidRPr="00C26AA6">
        <w:t xml:space="preserve"> in Client facing role. Interact and manage with External Stake Holders.</w:t>
      </w:r>
    </w:p>
    <w:p w14:paraId="61450796" w14:textId="3A1A324D" w:rsid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lastRenderedPageBreak/>
        <w:t>Interaction</w:t>
      </w:r>
      <w:r w:rsidRPr="00C26AA6">
        <w:t xml:space="preserve"> with the internal teams of CSG to communicate changes stated by the Client and ensure enhancements are developed and deployed.</w:t>
      </w:r>
    </w:p>
    <w:p w14:paraId="75BB0DB8" w14:textId="7ECB889E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>Train</w:t>
      </w:r>
      <w:r>
        <w:t>ing</w:t>
      </w:r>
      <w:r w:rsidRPr="00C26AA6">
        <w:t xml:space="preserve"> customers on the solutions being deployed.</w:t>
      </w:r>
    </w:p>
    <w:p w14:paraId="487BDB3C" w14:textId="77777777" w:rsid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 xml:space="preserve">Get the feedback (Issues, CRs, etc.) from customers and present the same to the management. </w:t>
      </w:r>
    </w:p>
    <w:p w14:paraId="240A4EAC" w14:textId="3040FECD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>Assist the Business Analyst, Development and Test teams in understanding the issues.</w:t>
      </w:r>
    </w:p>
    <w:p w14:paraId="3A78D5A8" w14:textId="77777777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 xml:space="preserve">Interact with Client, PM, Architect, Development </w:t>
      </w:r>
      <w:proofErr w:type="gramStart"/>
      <w:r w:rsidRPr="00C26AA6">
        <w:t>Teams</w:t>
      </w:r>
      <w:proofErr w:type="gramEnd"/>
      <w:r w:rsidRPr="00C26AA6">
        <w:t xml:space="preserve"> and other stake holders for smooth operations.</w:t>
      </w:r>
    </w:p>
    <w:p w14:paraId="00EB3863" w14:textId="23092839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>Prepare reports and metrics of the operations and present it to management.</w:t>
      </w:r>
    </w:p>
    <w:p w14:paraId="31EECF92" w14:textId="733226DA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 xml:space="preserve">Conduct Requirement Gathering, Gap Analysis, Process Study and Process Re-engineering activities for projects of Government departments / Corporations / Boards </w:t>
      </w:r>
      <w:r>
        <w:t>as and when directed by Client.</w:t>
      </w:r>
    </w:p>
    <w:p w14:paraId="135F7B0B" w14:textId="06DA6650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 xml:space="preserve">Support the software development teams with relevant process details, whenever required. </w:t>
      </w:r>
      <w:r>
        <w:t xml:space="preserve">Also </w:t>
      </w:r>
      <w:r w:rsidRPr="00C26AA6">
        <w:t>support during testing and training phases of the project</w:t>
      </w:r>
    </w:p>
    <w:p w14:paraId="6720EAD7" w14:textId="5B5F709F" w:rsidR="00C26AA6" w:rsidRPr="00C26AA6" w:rsidRDefault="00C26AA6" w:rsidP="00C26AA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C26AA6">
        <w:t>Responsible for interacting with the respective departments and getting the process documents approved.</w:t>
      </w:r>
    </w:p>
    <w:p w14:paraId="074575DD" w14:textId="0EC76259" w:rsidR="00C26AA6" w:rsidRDefault="00C26AA6" w:rsidP="00DB582F">
      <w:pPr>
        <w:spacing w:before="40" w:after="160"/>
        <w:ind w:right="-259"/>
        <w:jc w:val="both"/>
        <w:rPr>
          <w:b/>
          <w:sz w:val="22"/>
          <w:szCs w:val="22"/>
        </w:rPr>
      </w:pPr>
    </w:p>
    <w:p w14:paraId="1214B99D" w14:textId="769B9E63" w:rsidR="00C26AA6" w:rsidRDefault="00C26AA6" w:rsidP="00DB582F">
      <w:pPr>
        <w:spacing w:before="40" w:after="160"/>
        <w:ind w:right="-259"/>
        <w:jc w:val="both"/>
        <w:rPr>
          <w:b/>
          <w:sz w:val="22"/>
          <w:szCs w:val="22"/>
        </w:rPr>
      </w:pPr>
    </w:p>
    <w:p w14:paraId="4B182EFB" w14:textId="77777777" w:rsidR="00C26AA6" w:rsidRDefault="00C26AA6" w:rsidP="00DB582F">
      <w:pPr>
        <w:spacing w:before="40" w:after="160"/>
        <w:ind w:right="-259"/>
        <w:jc w:val="both"/>
        <w:rPr>
          <w:b/>
          <w:sz w:val="22"/>
          <w:szCs w:val="22"/>
        </w:rPr>
      </w:pPr>
    </w:p>
    <w:p w14:paraId="5C6B5E79" w14:textId="29BFEDED" w:rsidR="00DB582F" w:rsidRDefault="00DB582F" w:rsidP="00DB582F">
      <w:pPr>
        <w:spacing w:before="40" w:after="160"/>
        <w:ind w:right="-259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Proziod</w:t>
      </w:r>
      <w:proofErr w:type="spellEnd"/>
      <w:r>
        <w:rPr>
          <w:b/>
          <w:sz w:val="22"/>
          <w:szCs w:val="22"/>
        </w:rPr>
        <w:t xml:space="preserve"> Data Analytics Pty Ltd</w:t>
      </w:r>
      <w:r w:rsidRPr="00AF1093">
        <w:rPr>
          <w:b/>
          <w:sz w:val="22"/>
          <w:szCs w:val="22"/>
        </w:rPr>
        <w:tab/>
      </w:r>
      <w:r w:rsidRPr="00AF1093">
        <w:rPr>
          <w:b/>
          <w:sz w:val="22"/>
          <w:szCs w:val="22"/>
        </w:rPr>
        <w:tab/>
      </w:r>
      <w:r w:rsidRPr="00AF1093">
        <w:rPr>
          <w:b/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AF1093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>June 2019-</w:t>
      </w:r>
      <w:r w:rsidR="00CB4AAF">
        <w:rPr>
          <w:b/>
          <w:sz w:val="22"/>
          <w:szCs w:val="22"/>
        </w:rPr>
        <w:t>Dec 2021</w:t>
      </w:r>
    </w:p>
    <w:p w14:paraId="2A1CF24B" w14:textId="61BB6895" w:rsidR="00B33168" w:rsidRDefault="00B33168" w:rsidP="00DB582F">
      <w:pPr>
        <w:spacing w:before="40" w:after="160"/>
        <w:ind w:right="-25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Achievements:</w:t>
      </w:r>
    </w:p>
    <w:p w14:paraId="551CFE78" w14:textId="4EE7E105" w:rsidR="00B33168" w:rsidRPr="00B33168" w:rsidRDefault="00B33168" w:rsidP="00B33168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B33168">
        <w:t>Received performer of the mo</w:t>
      </w:r>
      <w:r w:rsidR="00AD12B0">
        <w:t>n</w:t>
      </w:r>
      <w:r w:rsidRPr="00B33168">
        <w:t>th award multiple times.</w:t>
      </w:r>
    </w:p>
    <w:p w14:paraId="4DF9C00F" w14:textId="02310C16" w:rsidR="00B33168" w:rsidRPr="00B33168" w:rsidRDefault="00B33168" w:rsidP="00B33168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B33168">
        <w:t>Re</w:t>
      </w:r>
      <w:r w:rsidR="00CB4AAF">
        <w:t>cei</w:t>
      </w:r>
      <w:r w:rsidRPr="00B33168">
        <w:t xml:space="preserve">ved performer of the Year </w:t>
      </w:r>
      <w:r w:rsidR="00CB4AAF">
        <w:t xml:space="preserve">2021 </w:t>
      </w:r>
      <w:r w:rsidRPr="00B33168">
        <w:t>award.</w:t>
      </w:r>
    </w:p>
    <w:p w14:paraId="1713FE90" w14:textId="2D02ED2A" w:rsidR="00B33168" w:rsidRPr="00B33168" w:rsidRDefault="00B33168" w:rsidP="00B33168">
      <w:pPr>
        <w:tabs>
          <w:tab w:val="left" w:pos="720"/>
        </w:tabs>
        <w:spacing w:before="120" w:after="28"/>
        <w:ind w:right="-259"/>
        <w:jc w:val="both"/>
        <w:rPr>
          <w:b/>
          <w:bCs/>
        </w:rPr>
      </w:pPr>
      <w:r w:rsidRPr="00B33168">
        <w:rPr>
          <w:b/>
          <w:bCs/>
        </w:rPr>
        <w:t>Roles and Responsibilities:</w:t>
      </w:r>
    </w:p>
    <w:p w14:paraId="1E142D90" w14:textId="42BCECC0" w:rsidR="00DB582F" w:rsidRDefault="00DB582F" w:rsidP="00DB582F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651864">
        <w:t>Work</w:t>
      </w:r>
      <w:r w:rsidR="00916600">
        <w:t>ing</w:t>
      </w:r>
      <w:r w:rsidRPr="00651864">
        <w:t xml:space="preserve"> as </w:t>
      </w:r>
      <w:r>
        <w:t>S</w:t>
      </w:r>
      <w:r w:rsidR="00204ECC">
        <w:t xml:space="preserve">enior </w:t>
      </w:r>
      <w:r>
        <w:t xml:space="preserve">Data </w:t>
      </w:r>
      <w:r w:rsidR="006F3BC4">
        <w:t>Analyst</w:t>
      </w:r>
      <w:r>
        <w:t xml:space="preserve"> in handling the </w:t>
      </w:r>
      <w:r w:rsidR="006F3BC4">
        <w:t>utility</w:t>
      </w:r>
      <w:r>
        <w:t xml:space="preserve"> bills for the business customer</w:t>
      </w:r>
      <w:r w:rsidR="00B33168">
        <w:t>s</w:t>
      </w:r>
      <w:r>
        <w:t>.</w:t>
      </w:r>
    </w:p>
    <w:p w14:paraId="4CCA6745" w14:textId="476153A0" w:rsidR="00057529" w:rsidRDefault="00057529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Managing inbound and outbound queries of the Onshore team. Managing the Workflow and timely delivery of all tasks.</w:t>
      </w:r>
    </w:p>
    <w:p w14:paraId="70B3F8DE" w14:textId="2EAFF16E" w:rsidR="00057529" w:rsidRDefault="00057529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Monitor and arrange training for the team to upskill on the process and maintain the quality.</w:t>
      </w:r>
    </w:p>
    <w:p w14:paraId="2ECDD59D" w14:textId="57DFA12E" w:rsidR="00057529" w:rsidRDefault="00FF4209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Building sustainable relationship with team and support on soup calls.</w:t>
      </w:r>
    </w:p>
    <w:p w14:paraId="39374A29" w14:textId="3B145171" w:rsidR="00FF4209" w:rsidRDefault="00FF4209" w:rsidP="0005752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Responsible for interaction between the line manager and the Onshore team.</w:t>
      </w:r>
    </w:p>
    <w:p w14:paraId="4A3EF7B7" w14:textId="7314314F" w:rsidR="00FF4209" w:rsidRDefault="00FF4209" w:rsidP="00FF420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Ensuring that all the KPIs are met in a timely manner.</w:t>
      </w:r>
    </w:p>
    <w:p w14:paraId="68B49E81" w14:textId="445329FC" w:rsidR="00FF4209" w:rsidRDefault="00FF4209" w:rsidP="00FF420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Ensuring that personal and team qualitative and quantitative targets are met.</w:t>
      </w:r>
    </w:p>
    <w:p w14:paraId="457E94D1" w14:textId="15461698" w:rsidR="00FF4209" w:rsidRDefault="00FF4209" w:rsidP="00FF4209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Responsible for resolving or escalating the issue to the appropriate stakeholders.</w:t>
      </w:r>
    </w:p>
    <w:p w14:paraId="0724AC7B" w14:textId="7666ADFD" w:rsidR="00DB582F" w:rsidRDefault="00DB582F" w:rsidP="00DB582F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 xml:space="preserve">Co-ordinating with the clients and suppliers to </w:t>
      </w:r>
      <w:r w:rsidR="00B33168">
        <w:t>ensure the business requirements are met.</w:t>
      </w:r>
    </w:p>
    <w:p w14:paraId="11F5ED6C" w14:textId="0A56E5C7" w:rsidR="006F3BC4" w:rsidRDefault="006F3BC4" w:rsidP="00DB582F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 xml:space="preserve">Responsible for notifying the client </w:t>
      </w:r>
      <w:r w:rsidR="00B33168">
        <w:t>about</w:t>
      </w:r>
      <w:r>
        <w:t xml:space="preserve"> the planned and unplanned outages.</w:t>
      </w:r>
    </w:p>
    <w:p w14:paraId="42B9B665" w14:textId="271C7821" w:rsidR="00B33168" w:rsidRDefault="00B33168" w:rsidP="00B33168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 xml:space="preserve">Responsible for </w:t>
      </w:r>
      <w:r w:rsidRPr="00651864">
        <w:t>process improvement plans and creating process documents.</w:t>
      </w:r>
      <w:r>
        <w:t xml:space="preserve"> </w:t>
      </w:r>
    </w:p>
    <w:p w14:paraId="22A1F412" w14:textId="77777777" w:rsidR="006F3BC4" w:rsidRDefault="006F3BC4" w:rsidP="00DB582F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 xml:space="preserve">Responsible for handling </w:t>
      </w:r>
      <w:proofErr w:type="spellStart"/>
      <w:r>
        <w:t>adhoc</w:t>
      </w:r>
      <w:proofErr w:type="spellEnd"/>
      <w:r>
        <w:t xml:space="preserve"> and complex client and retailer queries.</w:t>
      </w:r>
    </w:p>
    <w:p w14:paraId="3A1D13FB" w14:textId="77777777" w:rsidR="006F3BC4" w:rsidRDefault="006F3BC4" w:rsidP="006F3BC4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Responsible to handling accurate client data on the internal tools.</w:t>
      </w:r>
    </w:p>
    <w:p w14:paraId="08945BEE" w14:textId="77777777" w:rsidR="006F3BC4" w:rsidRDefault="006F3BC4" w:rsidP="006F3BC4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lastRenderedPageBreak/>
        <w:t>Responsible for managing the team between onshore and offshore.</w:t>
      </w:r>
    </w:p>
    <w:p w14:paraId="3900A143" w14:textId="4D16CF3A" w:rsidR="00015EE6" w:rsidRDefault="006F3BC4" w:rsidP="00916600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Responsible for handling the internal reporting</w:t>
      </w:r>
      <w:r w:rsidR="00B33168">
        <w:t xml:space="preserve"> and training the team.</w:t>
      </w:r>
    </w:p>
    <w:p w14:paraId="7F18D476" w14:textId="77777777" w:rsidR="00C26AA6" w:rsidRPr="00916600" w:rsidRDefault="00C26AA6" w:rsidP="00C26AA6">
      <w:pPr>
        <w:tabs>
          <w:tab w:val="left" w:pos="720"/>
        </w:tabs>
        <w:spacing w:before="120" w:after="28"/>
        <w:ind w:right="-259"/>
        <w:jc w:val="both"/>
      </w:pPr>
    </w:p>
    <w:p w14:paraId="2E953F06" w14:textId="77777777" w:rsidR="00015EE6" w:rsidRDefault="00015EE6" w:rsidP="00015EE6">
      <w:pPr>
        <w:spacing w:before="40" w:after="160"/>
        <w:ind w:right="-259"/>
        <w:jc w:val="both"/>
        <w:rPr>
          <w:b/>
          <w:sz w:val="22"/>
          <w:szCs w:val="22"/>
        </w:rPr>
      </w:pPr>
    </w:p>
    <w:p w14:paraId="5AFEA107" w14:textId="7DEF05FF" w:rsidR="00015EE6" w:rsidRDefault="00441F7D" w:rsidP="00015EE6">
      <w:pPr>
        <w:spacing w:before="40" w:after="160"/>
        <w:ind w:right="-259"/>
        <w:jc w:val="both"/>
        <w:rPr>
          <w:b/>
          <w:sz w:val="22"/>
          <w:szCs w:val="22"/>
        </w:rPr>
      </w:pPr>
      <w:r w:rsidRPr="00AF1093">
        <w:rPr>
          <w:b/>
          <w:sz w:val="22"/>
          <w:szCs w:val="22"/>
        </w:rPr>
        <w:t>IBM</w:t>
      </w:r>
      <w:r w:rsidR="00AF1093">
        <w:rPr>
          <w:b/>
          <w:sz w:val="22"/>
          <w:szCs w:val="22"/>
        </w:rPr>
        <w:t xml:space="preserve"> </w:t>
      </w:r>
      <w:r w:rsidRPr="00AF1093">
        <w:rPr>
          <w:b/>
          <w:sz w:val="22"/>
          <w:szCs w:val="22"/>
        </w:rPr>
        <w:t>India Pvt Ltd.</w:t>
      </w:r>
      <w:r w:rsidRPr="00AF1093">
        <w:rPr>
          <w:b/>
          <w:sz w:val="22"/>
          <w:szCs w:val="22"/>
        </w:rPr>
        <w:tab/>
      </w:r>
      <w:r w:rsidRPr="00AF1093">
        <w:rPr>
          <w:b/>
          <w:sz w:val="22"/>
          <w:szCs w:val="22"/>
        </w:rPr>
        <w:tab/>
      </w:r>
      <w:r w:rsidRPr="00AF1093">
        <w:rPr>
          <w:b/>
          <w:sz w:val="22"/>
          <w:szCs w:val="22"/>
        </w:rPr>
        <w:tab/>
      </w:r>
      <w:r w:rsidR="00AF1093" w:rsidRPr="00AF1093">
        <w:rPr>
          <w:b/>
          <w:sz w:val="22"/>
          <w:szCs w:val="22"/>
        </w:rPr>
        <w:t xml:space="preserve">          </w:t>
      </w:r>
      <w:r w:rsidR="00015EE6">
        <w:rPr>
          <w:b/>
          <w:sz w:val="22"/>
          <w:szCs w:val="22"/>
        </w:rPr>
        <w:tab/>
      </w:r>
      <w:r w:rsidR="00015EE6">
        <w:rPr>
          <w:b/>
          <w:sz w:val="22"/>
          <w:szCs w:val="22"/>
        </w:rPr>
        <w:tab/>
      </w:r>
      <w:r w:rsidR="00015EE6">
        <w:rPr>
          <w:b/>
          <w:sz w:val="22"/>
          <w:szCs w:val="22"/>
        </w:rPr>
        <w:tab/>
      </w:r>
      <w:r w:rsidR="00015EE6">
        <w:rPr>
          <w:b/>
          <w:sz w:val="22"/>
          <w:szCs w:val="22"/>
        </w:rPr>
        <w:tab/>
      </w:r>
      <w:r w:rsidR="00015EE6">
        <w:rPr>
          <w:b/>
          <w:sz w:val="22"/>
          <w:szCs w:val="22"/>
        </w:rPr>
        <w:tab/>
      </w:r>
      <w:r w:rsidR="00015EE6">
        <w:rPr>
          <w:b/>
          <w:sz w:val="22"/>
          <w:szCs w:val="22"/>
        </w:rPr>
        <w:tab/>
        <w:t>April 2015</w:t>
      </w:r>
      <w:r w:rsidR="00015EE6" w:rsidRPr="009A639C">
        <w:rPr>
          <w:b/>
          <w:sz w:val="22"/>
          <w:szCs w:val="22"/>
        </w:rPr>
        <w:t xml:space="preserve"> – April201</w:t>
      </w:r>
      <w:r w:rsidR="008E6D7E">
        <w:rPr>
          <w:b/>
          <w:sz w:val="22"/>
          <w:szCs w:val="22"/>
        </w:rPr>
        <w:t>9</w:t>
      </w:r>
    </w:p>
    <w:p w14:paraId="2014471F" w14:textId="77777777" w:rsidR="00B95C8F" w:rsidRDefault="00AF1093" w:rsidP="00015EE6">
      <w:pPr>
        <w:spacing w:before="40" w:after="160"/>
        <w:ind w:right="-259"/>
        <w:jc w:val="both"/>
        <w:rPr>
          <w:bCs/>
        </w:rPr>
      </w:pPr>
      <w:r w:rsidRPr="00AF1093">
        <w:rPr>
          <w:b/>
          <w:bCs/>
        </w:rPr>
        <w:t>Project Co-</w:t>
      </w:r>
      <w:proofErr w:type="spellStart"/>
      <w:r w:rsidRPr="00AF1093">
        <w:rPr>
          <w:b/>
          <w:bCs/>
        </w:rPr>
        <w:t>ordinator</w:t>
      </w:r>
      <w:proofErr w:type="spellEnd"/>
      <w:r w:rsidRPr="00AF1093">
        <w:rPr>
          <w:b/>
          <w:bCs/>
        </w:rPr>
        <w:t xml:space="preserve"> /</w:t>
      </w:r>
      <w:proofErr w:type="spellStart"/>
      <w:r w:rsidRPr="00AF1093">
        <w:rPr>
          <w:b/>
          <w:bCs/>
        </w:rPr>
        <w:t>Complaince</w:t>
      </w:r>
      <w:proofErr w:type="spellEnd"/>
      <w:r w:rsidRPr="00AF1093">
        <w:rPr>
          <w:b/>
          <w:bCs/>
        </w:rPr>
        <w:t xml:space="preserve"> focal</w:t>
      </w:r>
      <w:r>
        <w:rPr>
          <w:bCs/>
        </w:rPr>
        <w:t xml:space="preserve"> </w:t>
      </w:r>
    </w:p>
    <w:p w14:paraId="46A8172E" w14:textId="129CAFE3" w:rsidR="00441F7D" w:rsidRPr="00015EE6" w:rsidRDefault="00441F7D" w:rsidP="00015EE6">
      <w:pPr>
        <w:spacing w:before="40" w:after="160"/>
        <w:ind w:right="-259"/>
        <w:jc w:val="both"/>
        <w:rPr>
          <w:b/>
          <w:bCs/>
        </w:rPr>
      </w:pPr>
      <w:r>
        <w:rPr>
          <w:bCs/>
        </w:rPr>
        <w:t xml:space="preserve">Responsibilities: </w:t>
      </w:r>
    </w:p>
    <w:p w14:paraId="398E12A8" w14:textId="77777777" w:rsidR="00651864" w:rsidRPr="00651864" w:rsidRDefault="00651864" w:rsidP="00651864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651864">
        <w:t>Worked as dispatcher and team focal for the compliance perspective.</w:t>
      </w:r>
    </w:p>
    <w:p w14:paraId="1A6E93CC" w14:textId="77777777" w:rsidR="00651864" w:rsidRPr="00651864" w:rsidRDefault="00651864" w:rsidP="00651864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651864">
        <w:t>Coordinating with respective cluster managers and team to clear up the back logs.</w:t>
      </w:r>
    </w:p>
    <w:p w14:paraId="1F28A7A4" w14:textId="77777777" w:rsidR="006F3BC4" w:rsidRDefault="00651864" w:rsidP="009A639C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651864">
        <w:t>Participation in process improvement plans and creating process documents.</w:t>
      </w:r>
      <w:r w:rsidR="009A639C">
        <w:t xml:space="preserve"> </w:t>
      </w:r>
    </w:p>
    <w:p w14:paraId="75B410B2" w14:textId="77777777" w:rsidR="00651864" w:rsidRDefault="006F3BC4" w:rsidP="009A639C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Actively participated</w:t>
      </w:r>
      <w:r w:rsidR="00651864" w:rsidRPr="00651864">
        <w:t xml:space="preserve"> in Audit with respect to Compliance checks.</w:t>
      </w:r>
    </w:p>
    <w:p w14:paraId="17F17FDE" w14:textId="77777777" w:rsidR="006F3BC4" w:rsidRDefault="006F3BC4" w:rsidP="009A639C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Responsible for ensure BAU and RFS teams co-ordination during the change implementation.</w:t>
      </w:r>
    </w:p>
    <w:p w14:paraId="26C31D39" w14:textId="77777777" w:rsidR="006F3BC4" w:rsidRPr="00651864" w:rsidRDefault="006F3BC4" w:rsidP="009A639C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>
        <w:t>Responsible for raising emergency change when and where required and reaching out respective contacts for approval.</w:t>
      </w:r>
    </w:p>
    <w:p w14:paraId="2644E8AD" w14:textId="77777777" w:rsidR="00651864" w:rsidRPr="00651864" w:rsidRDefault="00651864" w:rsidP="00651864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651864">
        <w:t xml:space="preserve">Checking the health of the server’s with the report provided by Build SME’s, like </w:t>
      </w:r>
      <w:proofErr w:type="gramStart"/>
      <w:r w:rsidRPr="00651864">
        <w:t>SHC,IEM</w:t>
      </w:r>
      <w:proofErr w:type="gramEnd"/>
      <w:r w:rsidRPr="00651864">
        <w:t>, TSCM, Little fix etc.</w:t>
      </w:r>
    </w:p>
    <w:p w14:paraId="3C9F0DF0" w14:textId="77777777" w:rsidR="00651864" w:rsidRDefault="00651864" w:rsidP="009A639C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651864">
        <w:t>To check if all the latest patches are installed on servers.</w:t>
      </w:r>
      <w:r w:rsidR="009A639C">
        <w:t xml:space="preserve"> </w:t>
      </w:r>
      <w:r w:rsidRPr="00651864">
        <w:t>Raising CIRATS for the exception which could not be resolved.</w:t>
      </w:r>
    </w:p>
    <w:p w14:paraId="3CE688E7" w14:textId="77777777" w:rsidR="00651864" w:rsidRPr="009A639C" w:rsidRDefault="009A639C" w:rsidP="009A639C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651864">
        <w:rPr>
          <w:bCs/>
        </w:rPr>
        <w:t>Server Compliance and health check through service activation/Commissioning</w:t>
      </w:r>
      <w:r>
        <w:t>.</w:t>
      </w:r>
    </w:p>
    <w:p w14:paraId="731EE227" w14:textId="77777777" w:rsidR="00651864" w:rsidRPr="00651864" w:rsidRDefault="00651864" w:rsidP="00651864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  <w:rPr>
          <w:bCs/>
        </w:rPr>
      </w:pPr>
      <w:r w:rsidRPr="00651864">
        <w:rPr>
          <w:bCs/>
        </w:rPr>
        <w:t>Patch management</w:t>
      </w:r>
    </w:p>
    <w:p w14:paraId="02D6E304" w14:textId="77777777" w:rsidR="00651864" w:rsidRPr="00651864" w:rsidRDefault="00651864" w:rsidP="00651864">
      <w:pPr>
        <w:numPr>
          <w:ilvl w:val="0"/>
          <w:numId w:val="6"/>
        </w:numPr>
        <w:spacing w:before="40" w:after="160"/>
        <w:ind w:left="0" w:right="-259" w:firstLine="0"/>
        <w:jc w:val="both"/>
      </w:pPr>
      <w:r w:rsidRPr="00651864">
        <w:t>Create weekly rollup reporting</w:t>
      </w:r>
    </w:p>
    <w:p w14:paraId="08CFB2D9" w14:textId="77777777" w:rsidR="00651864" w:rsidRPr="00651864" w:rsidRDefault="00651864" w:rsidP="009A639C">
      <w:pPr>
        <w:numPr>
          <w:ilvl w:val="0"/>
          <w:numId w:val="6"/>
        </w:numPr>
        <w:spacing w:before="40" w:after="160"/>
        <w:ind w:left="0" w:right="-259" w:firstLine="0"/>
        <w:jc w:val="both"/>
      </w:pPr>
      <w:r w:rsidRPr="00651864">
        <w:t>Assist the team with issues encountered</w:t>
      </w:r>
      <w:r w:rsidR="009A639C">
        <w:t xml:space="preserve">. </w:t>
      </w:r>
      <w:r w:rsidRPr="00651864">
        <w:t>Providing trainings to the team members.</w:t>
      </w:r>
    </w:p>
    <w:p w14:paraId="2510355A" w14:textId="77777777" w:rsidR="00015EE6" w:rsidRDefault="00651864" w:rsidP="00015EE6">
      <w:pPr>
        <w:numPr>
          <w:ilvl w:val="0"/>
          <w:numId w:val="6"/>
        </w:numPr>
        <w:spacing w:before="40" w:after="160"/>
        <w:ind w:left="0" w:right="-259" w:firstLine="0"/>
        <w:jc w:val="both"/>
      </w:pPr>
      <w:r w:rsidRPr="00651864">
        <w:t>Represent the team during audits.</w:t>
      </w:r>
      <w:r w:rsidR="009A639C">
        <w:t xml:space="preserve"> </w:t>
      </w:r>
      <w:r w:rsidRPr="00651864">
        <w:t>Preparing Knowledge Management documents.</w:t>
      </w:r>
    </w:p>
    <w:p w14:paraId="75B65271" w14:textId="68E97323" w:rsidR="00015EE6" w:rsidRDefault="00015EE6" w:rsidP="00015EE6">
      <w:pPr>
        <w:spacing w:before="40" w:after="160"/>
        <w:ind w:right="-259"/>
        <w:jc w:val="both"/>
      </w:pPr>
    </w:p>
    <w:p w14:paraId="5EF2FE6C" w14:textId="77777777" w:rsidR="00502BC1" w:rsidRDefault="00502BC1" w:rsidP="00015EE6">
      <w:pPr>
        <w:spacing w:before="40" w:after="160"/>
        <w:ind w:right="-259"/>
        <w:jc w:val="both"/>
      </w:pPr>
    </w:p>
    <w:p w14:paraId="77F0C103" w14:textId="7DF78A94" w:rsidR="009A639C" w:rsidRPr="00015EE6" w:rsidRDefault="009A639C" w:rsidP="00015EE6">
      <w:pPr>
        <w:spacing w:before="40" w:after="160"/>
        <w:ind w:right="-259"/>
        <w:jc w:val="both"/>
      </w:pPr>
      <w:r w:rsidRPr="00015EE6">
        <w:rPr>
          <w:b/>
          <w:sz w:val="22"/>
          <w:szCs w:val="22"/>
        </w:rPr>
        <w:t>IBM India Pvt Ltd.</w:t>
      </w:r>
      <w:r w:rsidRPr="00015EE6">
        <w:rPr>
          <w:b/>
          <w:sz w:val="22"/>
          <w:szCs w:val="22"/>
        </w:rPr>
        <w:tab/>
      </w:r>
      <w:r w:rsidRPr="00015EE6">
        <w:rPr>
          <w:b/>
          <w:sz w:val="22"/>
          <w:szCs w:val="22"/>
        </w:rPr>
        <w:tab/>
      </w:r>
      <w:r w:rsidRPr="00015EE6">
        <w:rPr>
          <w:b/>
          <w:sz w:val="22"/>
          <w:szCs w:val="22"/>
        </w:rPr>
        <w:tab/>
        <w:t xml:space="preserve">           </w:t>
      </w:r>
      <w:r w:rsidRPr="00015EE6">
        <w:rPr>
          <w:b/>
          <w:sz w:val="22"/>
          <w:szCs w:val="22"/>
        </w:rPr>
        <w:tab/>
      </w:r>
      <w:r w:rsidRPr="00015EE6">
        <w:rPr>
          <w:b/>
          <w:sz w:val="22"/>
          <w:szCs w:val="22"/>
        </w:rPr>
        <w:tab/>
      </w:r>
      <w:r w:rsidRPr="00015EE6">
        <w:rPr>
          <w:b/>
          <w:sz w:val="22"/>
          <w:szCs w:val="22"/>
        </w:rPr>
        <w:tab/>
      </w:r>
      <w:r w:rsidRPr="00015EE6">
        <w:rPr>
          <w:b/>
          <w:sz w:val="22"/>
          <w:szCs w:val="22"/>
        </w:rPr>
        <w:tab/>
      </w:r>
      <w:r w:rsidRPr="00015EE6">
        <w:rPr>
          <w:b/>
          <w:sz w:val="22"/>
          <w:szCs w:val="22"/>
        </w:rPr>
        <w:tab/>
        <w:t xml:space="preserve">     </w:t>
      </w:r>
      <w:r w:rsidR="00015EE6" w:rsidRPr="00015EE6">
        <w:rPr>
          <w:b/>
          <w:sz w:val="22"/>
          <w:szCs w:val="22"/>
        </w:rPr>
        <w:t>April 2012 – April</w:t>
      </w:r>
      <w:r w:rsidR="00204ECC">
        <w:rPr>
          <w:b/>
          <w:sz w:val="22"/>
          <w:szCs w:val="22"/>
        </w:rPr>
        <w:t xml:space="preserve"> </w:t>
      </w:r>
      <w:r w:rsidR="00015EE6" w:rsidRPr="00015EE6">
        <w:rPr>
          <w:b/>
          <w:sz w:val="22"/>
          <w:szCs w:val="22"/>
        </w:rPr>
        <w:t>2015</w:t>
      </w:r>
    </w:p>
    <w:p w14:paraId="27DF38AD" w14:textId="77777777" w:rsidR="00B95C8F" w:rsidRDefault="009A639C" w:rsidP="00015EE6">
      <w:pPr>
        <w:spacing w:line="276" w:lineRule="auto"/>
        <w:jc w:val="both"/>
        <w:rPr>
          <w:bCs/>
        </w:rPr>
      </w:pPr>
      <w:r>
        <w:rPr>
          <w:b/>
          <w:bCs/>
        </w:rPr>
        <w:t>Windows System Administrator</w:t>
      </w:r>
      <w:r w:rsidRPr="009A639C">
        <w:rPr>
          <w:bCs/>
        </w:rPr>
        <w:t xml:space="preserve"> </w:t>
      </w:r>
    </w:p>
    <w:p w14:paraId="37922093" w14:textId="44F937D1" w:rsidR="00015EE6" w:rsidRDefault="009A639C" w:rsidP="00015EE6">
      <w:pPr>
        <w:spacing w:line="276" w:lineRule="auto"/>
        <w:jc w:val="both"/>
        <w:rPr>
          <w:rFonts w:ascii="Times New Roman" w:hAnsi="Times New Roman"/>
        </w:rPr>
      </w:pPr>
      <w:r w:rsidRPr="009A639C">
        <w:rPr>
          <w:bCs/>
        </w:rPr>
        <w:t xml:space="preserve">Responsibilities: </w:t>
      </w:r>
    </w:p>
    <w:p w14:paraId="66BBD9DE" w14:textId="4FFCFD66" w:rsidR="00015EE6" w:rsidRPr="00015EE6" w:rsidRDefault="008A559E" w:rsidP="00015EE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15EE6">
        <w:t>Installing, Maintain Configuring DNS, DHCP and Administration Windows 2008,2012 Server.</w:t>
      </w:r>
    </w:p>
    <w:p w14:paraId="21390C47" w14:textId="77777777" w:rsidR="00015EE6" w:rsidRPr="00015EE6" w:rsidRDefault="00FF345D" w:rsidP="00015EE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15EE6">
        <w:t>Created virtual machines for test environment using VMware</w:t>
      </w:r>
    </w:p>
    <w:p w14:paraId="14268845" w14:textId="77777777" w:rsidR="00015EE6" w:rsidRPr="00015EE6" w:rsidRDefault="004069EC" w:rsidP="00015EE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15EE6">
        <w:t>W</w:t>
      </w:r>
      <w:r w:rsidR="007A4093" w:rsidRPr="00015EE6">
        <w:t>orked on troubleshooting tickets, RCAs</w:t>
      </w:r>
    </w:p>
    <w:p w14:paraId="7CC46409" w14:textId="15525F81" w:rsidR="004D2EF1" w:rsidRPr="00015EE6" w:rsidRDefault="008A559E" w:rsidP="00015EE6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15EE6">
        <w:t>Installing and configuring Windows 2008 &amp; Win 2012 servers.</w:t>
      </w:r>
    </w:p>
    <w:p w14:paraId="24E187D0" w14:textId="158F9BFF" w:rsidR="00015EE6" w:rsidRDefault="007A4093" w:rsidP="00916600">
      <w:pPr>
        <w:numPr>
          <w:ilvl w:val="0"/>
          <w:numId w:val="8"/>
        </w:numPr>
        <w:tabs>
          <w:tab w:val="left" w:pos="720"/>
        </w:tabs>
        <w:spacing w:before="120" w:after="28"/>
        <w:ind w:left="0" w:right="-259" w:firstLine="0"/>
        <w:jc w:val="both"/>
      </w:pPr>
      <w:r w:rsidRPr="00015EE6">
        <w:t>Worked on VM server decommissioning</w:t>
      </w:r>
      <w:r w:rsidR="00916600">
        <w:t>.</w:t>
      </w:r>
    </w:p>
    <w:p w14:paraId="616254F3" w14:textId="1461DD06" w:rsidR="00916600" w:rsidRDefault="00916600" w:rsidP="00916600">
      <w:pPr>
        <w:jc w:val="both"/>
        <w:rPr>
          <w:sz w:val="22"/>
          <w:szCs w:val="22"/>
        </w:rPr>
      </w:pPr>
    </w:p>
    <w:p w14:paraId="1FDFC3AB" w14:textId="4F7A9896" w:rsidR="009C7028" w:rsidRDefault="009C7028" w:rsidP="00916600">
      <w:pPr>
        <w:jc w:val="both"/>
        <w:rPr>
          <w:sz w:val="22"/>
          <w:szCs w:val="22"/>
        </w:rPr>
      </w:pPr>
    </w:p>
    <w:p w14:paraId="7781F400" w14:textId="77777777" w:rsidR="009C7028" w:rsidRDefault="009C7028" w:rsidP="00916600">
      <w:pPr>
        <w:jc w:val="both"/>
        <w:rPr>
          <w:sz w:val="22"/>
          <w:szCs w:val="22"/>
        </w:rPr>
      </w:pPr>
    </w:p>
    <w:tbl>
      <w:tblPr>
        <w:tblW w:w="10381" w:type="dxa"/>
        <w:tblLayout w:type="fixed"/>
        <w:tblLook w:val="0000" w:firstRow="0" w:lastRow="0" w:firstColumn="0" w:lastColumn="0" w:noHBand="0" w:noVBand="0"/>
      </w:tblPr>
      <w:tblGrid>
        <w:gridCol w:w="10381"/>
      </w:tblGrid>
      <w:tr w:rsidR="00916600" w14:paraId="408FDE54" w14:textId="77777777" w:rsidTr="00B71653">
        <w:trPr>
          <w:trHeight w:val="363"/>
        </w:trPr>
        <w:tc>
          <w:tcPr>
            <w:tcW w:w="10381" w:type="dxa"/>
            <w:shd w:val="clear" w:color="auto" w:fill="C0C0C0"/>
          </w:tcPr>
          <w:p w14:paraId="200024C8" w14:textId="77777777" w:rsidR="00916600" w:rsidRDefault="00916600" w:rsidP="00B71653">
            <w:pPr>
              <w:spacing w:line="360" w:lineRule="auto"/>
              <w:jc w:val="both"/>
            </w:pPr>
            <w:r>
              <w:rPr>
                <w:b/>
                <w:sz w:val="22"/>
                <w:szCs w:val="22"/>
              </w:rPr>
              <w:lastRenderedPageBreak/>
              <w:t>Technical Skills:</w:t>
            </w:r>
          </w:p>
        </w:tc>
      </w:tr>
    </w:tbl>
    <w:p w14:paraId="342CC577" w14:textId="7F9697EE" w:rsidR="009C7028" w:rsidRDefault="009C7028" w:rsidP="009C7028">
      <w:pPr>
        <w:pStyle w:val="ListParagraph"/>
        <w:widowControl/>
        <w:numPr>
          <w:ilvl w:val="0"/>
          <w:numId w:val="31"/>
        </w:numPr>
        <w:suppressAutoHyphens w:val="0"/>
        <w:spacing w:line="276" w:lineRule="auto"/>
        <w:contextualSpacing/>
        <w:jc w:val="both"/>
        <w:rPr>
          <w:color w:val="000000"/>
        </w:rPr>
      </w:pPr>
      <w:r>
        <w:rPr>
          <w:b/>
          <w:bCs/>
          <w:color w:val="000000"/>
        </w:rPr>
        <w:t>Tools</w:t>
      </w:r>
      <w:r>
        <w:rPr>
          <w:b/>
          <w:bCs/>
          <w:color w:val="000000"/>
        </w:rPr>
        <w:tab/>
        <w:t xml:space="preserve">                       </w:t>
      </w:r>
      <w:proofErr w:type="gramStart"/>
      <w:r>
        <w:rPr>
          <w:b/>
          <w:bCs/>
          <w:color w:val="000000"/>
        </w:rPr>
        <w:t xml:space="preserve">  :</w:t>
      </w:r>
      <w:proofErr w:type="gramEnd"/>
      <w:r>
        <w:rPr>
          <w:bCs/>
          <w:color w:val="000000"/>
        </w:rPr>
        <w:t xml:space="preserve">  MS Office, Balsamiq, Jira</w:t>
      </w:r>
    </w:p>
    <w:p w14:paraId="2F2364F0" w14:textId="552FBC9E" w:rsidR="00502BC1" w:rsidRPr="009C7028" w:rsidRDefault="009C7028" w:rsidP="009C7028">
      <w:pPr>
        <w:pStyle w:val="ListParagraph"/>
        <w:widowControl/>
        <w:numPr>
          <w:ilvl w:val="0"/>
          <w:numId w:val="31"/>
        </w:numPr>
        <w:suppressAutoHyphens w:val="0"/>
        <w:spacing w:line="276" w:lineRule="auto"/>
        <w:contextualSpacing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Languages</w:t>
      </w:r>
      <w:r>
        <w:rPr>
          <w:color w:val="000000"/>
        </w:rPr>
        <w:tab/>
        <w:t xml:space="preserve">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SQL.</w:t>
      </w:r>
    </w:p>
    <w:p w14:paraId="073120B2" w14:textId="77777777" w:rsidR="00057529" w:rsidRPr="00916600" w:rsidRDefault="00057529" w:rsidP="00916600">
      <w:pPr>
        <w:tabs>
          <w:tab w:val="left" w:pos="720"/>
        </w:tabs>
        <w:spacing w:before="120" w:after="28"/>
        <w:ind w:right="-259"/>
        <w:jc w:val="both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48"/>
      </w:tblGrid>
      <w:tr w:rsidR="009E6FDD" w14:paraId="28E5574E" w14:textId="77777777" w:rsidTr="00B71653">
        <w:trPr>
          <w:trHeight w:val="422"/>
        </w:trPr>
        <w:tc>
          <w:tcPr>
            <w:tcW w:w="98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15F6674B" w14:textId="77777777" w:rsidR="009E6FDD" w:rsidRDefault="009E6FDD" w:rsidP="00B71653">
            <w:pPr>
              <w:jc w:val="both"/>
            </w:pPr>
            <w:r>
              <w:rPr>
                <w:b/>
                <w:bCs/>
                <w:smallCaps/>
                <w:spacing w:val="12"/>
                <w:sz w:val="22"/>
                <w:szCs w:val="22"/>
              </w:rPr>
              <w:t>Educational Qualification</w:t>
            </w:r>
          </w:p>
        </w:tc>
      </w:tr>
    </w:tbl>
    <w:p w14:paraId="01530183" w14:textId="77777777" w:rsidR="009E6FDD" w:rsidRDefault="009E6FDD" w:rsidP="009E6FDD">
      <w:pPr>
        <w:jc w:val="both"/>
        <w:rPr>
          <w:sz w:val="22"/>
          <w:szCs w:val="22"/>
        </w:rPr>
      </w:pP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2307"/>
        <w:gridCol w:w="2653"/>
        <w:gridCol w:w="2431"/>
        <w:gridCol w:w="2528"/>
      </w:tblGrid>
      <w:tr w:rsidR="009E6FDD" w14:paraId="258DDF25" w14:textId="77777777" w:rsidTr="00015EE6">
        <w:trPr>
          <w:trHeight w:val="258"/>
        </w:trPr>
        <w:tc>
          <w:tcPr>
            <w:tcW w:w="2307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FFFFFF"/>
          </w:tcPr>
          <w:p w14:paraId="686DBE94" w14:textId="77777777" w:rsidR="009E6FDD" w:rsidRDefault="009E6FDD" w:rsidP="00B71653">
            <w:pPr>
              <w:spacing w:line="360" w:lineRule="auto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QUALIFICATION</w:t>
            </w:r>
          </w:p>
          <w:p w14:paraId="55351240" w14:textId="77777777" w:rsidR="009E6FDD" w:rsidRDefault="009E6FDD" w:rsidP="00B71653">
            <w:pPr>
              <w:spacing w:line="360" w:lineRule="auto"/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265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0A086C" w14:textId="77777777" w:rsidR="009E6FDD" w:rsidRDefault="009E6FDD" w:rsidP="00B71653">
            <w:pPr>
              <w:spacing w:line="360" w:lineRule="auto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SCHOOL/COLLEGE</w:t>
            </w:r>
          </w:p>
        </w:tc>
        <w:tc>
          <w:tcPr>
            <w:tcW w:w="243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21C02" w14:textId="77777777" w:rsidR="009E6FDD" w:rsidRDefault="009E6FDD" w:rsidP="00B71653">
            <w:pPr>
              <w:spacing w:line="360" w:lineRule="auto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BOARD</w:t>
            </w:r>
          </w:p>
        </w:tc>
        <w:tc>
          <w:tcPr>
            <w:tcW w:w="252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FFFFFF"/>
          </w:tcPr>
          <w:p w14:paraId="22294D79" w14:textId="77777777" w:rsidR="009E6FDD" w:rsidRDefault="009E6FDD" w:rsidP="00B71653">
            <w:pPr>
              <w:spacing w:line="360" w:lineRule="auto"/>
            </w:pPr>
            <w:r>
              <w:rPr>
                <w:b/>
                <w:caps/>
                <w:sz w:val="22"/>
                <w:szCs w:val="22"/>
              </w:rPr>
              <w:t>GRADE/PASSING YEAR</w:t>
            </w:r>
          </w:p>
        </w:tc>
      </w:tr>
      <w:tr w:rsidR="009E6FDD" w14:paraId="7924C387" w14:textId="77777777" w:rsidTr="00015EE6">
        <w:trPr>
          <w:trHeight w:val="274"/>
        </w:trPr>
        <w:tc>
          <w:tcPr>
            <w:tcW w:w="2307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FFFFFF"/>
          </w:tcPr>
          <w:p w14:paraId="4EB64D28" w14:textId="77777777" w:rsidR="009E6FDD" w:rsidRDefault="009E6FDD" w:rsidP="00B71653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B.E Computer Science</w:t>
            </w:r>
          </w:p>
        </w:tc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BAD2A5" w14:textId="5C13A853" w:rsidR="009E6FDD" w:rsidRDefault="009E6FDD" w:rsidP="00B7165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SJM Institute </w:t>
            </w:r>
            <w:proofErr w:type="gramStart"/>
            <w:r>
              <w:rPr>
                <w:sz w:val="22"/>
                <w:szCs w:val="22"/>
              </w:rPr>
              <w:t>Of</w:t>
            </w:r>
            <w:proofErr w:type="gramEnd"/>
            <w:r>
              <w:rPr>
                <w:sz w:val="22"/>
                <w:szCs w:val="22"/>
              </w:rPr>
              <w:t xml:space="preserve"> Technology,</w:t>
            </w:r>
            <w:r w:rsidR="0077580C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Chitradurga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2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2FD8FD" w14:textId="77777777" w:rsidR="009E6FDD" w:rsidRDefault="009E6FDD" w:rsidP="00B7165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Visvesvaraya</w:t>
            </w:r>
          </w:p>
          <w:p w14:paraId="0AA41B9C" w14:textId="77777777" w:rsidR="009E6FDD" w:rsidRDefault="009E6FDD" w:rsidP="00B71653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Technological University, Belgaum </w:t>
            </w:r>
          </w:p>
        </w:tc>
        <w:tc>
          <w:tcPr>
            <w:tcW w:w="2528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FFFFFF"/>
          </w:tcPr>
          <w:p w14:paraId="54C3DDE7" w14:textId="77777777" w:rsidR="009E6FDD" w:rsidRDefault="009E6FDD" w:rsidP="00B71653">
            <w:pPr>
              <w:spacing w:line="360" w:lineRule="auto"/>
            </w:pPr>
            <w:r>
              <w:rPr>
                <w:b/>
                <w:sz w:val="22"/>
                <w:szCs w:val="22"/>
              </w:rPr>
              <w:t>FC (69%)/2011</w:t>
            </w:r>
          </w:p>
        </w:tc>
      </w:tr>
      <w:tr w:rsidR="009E6FDD" w14:paraId="6A721846" w14:textId="77777777" w:rsidTr="00015EE6">
        <w:trPr>
          <w:trHeight w:val="258"/>
        </w:trPr>
        <w:tc>
          <w:tcPr>
            <w:tcW w:w="2307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FFFFFF"/>
          </w:tcPr>
          <w:p w14:paraId="126DFF5E" w14:textId="77777777" w:rsidR="009E6FDD" w:rsidRDefault="009E6FDD" w:rsidP="00B71653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PUC(PCMB)</w:t>
            </w:r>
          </w:p>
        </w:tc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EA6D3A" w14:textId="47672C19" w:rsidR="009E6FDD" w:rsidRDefault="009E6FDD" w:rsidP="00B7165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Sarvodaya</w:t>
            </w:r>
            <w:r w:rsidR="0077580C">
              <w:rPr>
                <w:sz w:val="22"/>
                <w:szCs w:val="22"/>
              </w:rPr>
              <w:t xml:space="preserve"> P</w:t>
            </w:r>
            <w:r>
              <w:rPr>
                <w:sz w:val="22"/>
                <w:szCs w:val="22"/>
              </w:rPr>
              <w:t xml:space="preserve">re university college, </w:t>
            </w:r>
            <w:proofErr w:type="spellStart"/>
            <w:r>
              <w:rPr>
                <w:sz w:val="22"/>
                <w:szCs w:val="22"/>
              </w:rPr>
              <w:t>Tumkur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6D06C3" w14:textId="77777777" w:rsidR="009E6FDD" w:rsidRDefault="009E6FDD" w:rsidP="00B71653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Karnataka PU Board</w:t>
            </w:r>
          </w:p>
        </w:tc>
        <w:tc>
          <w:tcPr>
            <w:tcW w:w="2528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FFFFFF"/>
          </w:tcPr>
          <w:p w14:paraId="5DA9459F" w14:textId="77777777" w:rsidR="009E6FDD" w:rsidRDefault="009E6FDD" w:rsidP="00B71653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FC (62%)/2007</w:t>
            </w:r>
          </w:p>
          <w:p w14:paraId="41E0DC59" w14:textId="77777777" w:rsidR="009E6FDD" w:rsidRDefault="009E6FDD" w:rsidP="00B71653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9E6FDD" w14:paraId="52D2C29A" w14:textId="77777777" w:rsidTr="00015EE6">
        <w:trPr>
          <w:trHeight w:val="443"/>
        </w:trPr>
        <w:tc>
          <w:tcPr>
            <w:tcW w:w="2307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FFFFFF"/>
          </w:tcPr>
          <w:p w14:paraId="361A1C62" w14:textId="77777777" w:rsidR="009E6FDD" w:rsidRDefault="009E6FDD" w:rsidP="00B71653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SSLC</w:t>
            </w:r>
          </w:p>
        </w:tc>
        <w:tc>
          <w:tcPr>
            <w:tcW w:w="2653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FFFFFF"/>
          </w:tcPr>
          <w:p w14:paraId="22BFA51C" w14:textId="0B2CDE06" w:rsidR="009E6FDD" w:rsidRDefault="009C7028" w:rsidP="00B7165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 Annes</w:t>
            </w:r>
            <w:r w:rsidR="009E6FDD">
              <w:rPr>
                <w:sz w:val="22"/>
                <w:szCs w:val="22"/>
              </w:rPr>
              <w:t xml:space="preserve"> high school, Kolar.</w:t>
            </w:r>
          </w:p>
        </w:tc>
        <w:tc>
          <w:tcPr>
            <w:tcW w:w="2431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FFFFFF"/>
          </w:tcPr>
          <w:p w14:paraId="2D2DDDEB" w14:textId="77777777" w:rsidR="009E6FDD" w:rsidRDefault="009E6FDD" w:rsidP="00B71653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Karnataka </w:t>
            </w:r>
            <w:proofErr w:type="gramStart"/>
            <w:r>
              <w:rPr>
                <w:sz w:val="22"/>
                <w:szCs w:val="22"/>
              </w:rPr>
              <w:t>SSLC  Board</w:t>
            </w:r>
            <w:proofErr w:type="gramEnd"/>
          </w:p>
        </w:tc>
        <w:tc>
          <w:tcPr>
            <w:tcW w:w="2528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FFFFFF"/>
          </w:tcPr>
          <w:p w14:paraId="53A7436E" w14:textId="77777777" w:rsidR="009E6FDD" w:rsidRDefault="009E6FDD" w:rsidP="00B71653">
            <w:pPr>
              <w:spacing w:line="360" w:lineRule="auto"/>
            </w:pPr>
            <w:r>
              <w:rPr>
                <w:b/>
                <w:sz w:val="22"/>
                <w:szCs w:val="22"/>
              </w:rPr>
              <w:t>FCD (82%)/2005</w:t>
            </w:r>
          </w:p>
        </w:tc>
      </w:tr>
    </w:tbl>
    <w:p w14:paraId="325C1EE5" w14:textId="77777777" w:rsidR="00916600" w:rsidRPr="004069EC" w:rsidRDefault="00916600" w:rsidP="009E6FDD">
      <w:pPr>
        <w:tabs>
          <w:tab w:val="left" w:pos="720"/>
        </w:tabs>
        <w:spacing w:before="40" w:after="160"/>
        <w:ind w:right="-259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98"/>
      </w:tblGrid>
      <w:tr w:rsidR="00441F7D" w14:paraId="164DD9D1" w14:textId="77777777">
        <w:trPr>
          <w:trHeight w:val="435"/>
        </w:trPr>
        <w:tc>
          <w:tcPr>
            <w:tcW w:w="98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20F9480D" w14:textId="77777777" w:rsidR="00441F7D" w:rsidRDefault="00441F7D">
            <w:pPr>
              <w:jc w:val="both"/>
            </w:pPr>
            <w:r>
              <w:rPr>
                <w:b/>
                <w:bCs/>
                <w:smallCaps/>
                <w:spacing w:val="12"/>
                <w:sz w:val="22"/>
                <w:szCs w:val="22"/>
              </w:rPr>
              <w:t>PERSONAL STRENGTHS</w:t>
            </w:r>
          </w:p>
        </w:tc>
      </w:tr>
    </w:tbl>
    <w:p w14:paraId="43A9D827" w14:textId="77777777" w:rsidR="00441F7D" w:rsidRPr="00651864" w:rsidRDefault="00441F7D">
      <w:pPr>
        <w:numPr>
          <w:ilvl w:val="0"/>
          <w:numId w:val="4"/>
        </w:numPr>
        <w:spacing w:before="40" w:after="40"/>
        <w:ind w:left="0" w:right="-259" w:firstLine="0"/>
        <w:jc w:val="both"/>
      </w:pPr>
      <w:r w:rsidRPr="00651864">
        <w:t>Exceptional abilities to identify &amp; resolve issues. Action oriented attitude, Calm, Confident, and Committed.</w:t>
      </w:r>
    </w:p>
    <w:p w14:paraId="65D636F8" w14:textId="76B0DBC0" w:rsidR="00441F7D" w:rsidRDefault="00441F7D">
      <w:pPr>
        <w:numPr>
          <w:ilvl w:val="0"/>
          <w:numId w:val="4"/>
        </w:numPr>
        <w:spacing w:before="40" w:after="160"/>
        <w:ind w:left="0" w:right="-259" w:firstLine="0"/>
        <w:jc w:val="both"/>
        <w:rPr>
          <w:sz w:val="22"/>
          <w:szCs w:val="22"/>
        </w:rPr>
      </w:pPr>
      <w:r w:rsidRPr="00651864">
        <w:t xml:space="preserve">Team player with a work ethics, committed to work hard, </w:t>
      </w:r>
      <w:r w:rsidR="009C7028" w:rsidRPr="00651864">
        <w:t>smarter,</w:t>
      </w:r>
      <w:r w:rsidRPr="00651864">
        <w:t xml:space="preserve"> and sincerely, able to work independently</w:t>
      </w:r>
      <w:r>
        <w:rPr>
          <w:sz w:val="22"/>
          <w:szCs w:val="22"/>
        </w:rPr>
        <w:t>.</w:t>
      </w:r>
    </w:p>
    <w:p w14:paraId="1665D0B8" w14:textId="54C01BAB" w:rsidR="00441F7D" w:rsidRPr="00015EE6" w:rsidRDefault="00A81991" w:rsidP="00015EE6">
      <w:pPr>
        <w:numPr>
          <w:ilvl w:val="0"/>
          <w:numId w:val="4"/>
        </w:numPr>
        <w:tabs>
          <w:tab w:val="left" w:pos="720"/>
        </w:tabs>
        <w:spacing w:before="120" w:after="28"/>
        <w:ind w:right="-259"/>
        <w:jc w:val="both"/>
      </w:pPr>
      <w:r>
        <w:t xml:space="preserve">Received multiple </w:t>
      </w:r>
      <w:proofErr w:type="gramStart"/>
      <w:r>
        <w:t>performer</w:t>
      </w:r>
      <w:proofErr w:type="gramEnd"/>
      <w:r>
        <w:t xml:space="preserve"> of the month award for excellent performance.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98"/>
      </w:tblGrid>
      <w:tr w:rsidR="00441F7D" w14:paraId="67F187AB" w14:textId="77777777">
        <w:trPr>
          <w:trHeight w:val="435"/>
        </w:trPr>
        <w:tc>
          <w:tcPr>
            <w:tcW w:w="98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5B04F32A" w14:textId="77777777" w:rsidR="00441F7D" w:rsidRDefault="00441F7D">
            <w:pPr>
              <w:jc w:val="both"/>
            </w:pPr>
            <w:r>
              <w:rPr>
                <w:b/>
                <w:bCs/>
                <w:smallCaps/>
                <w:spacing w:val="12"/>
                <w:sz w:val="22"/>
                <w:szCs w:val="22"/>
              </w:rPr>
              <w:t>Communication Skill</w:t>
            </w:r>
          </w:p>
        </w:tc>
      </w:tr>
    </w:tbl>
    <w:p w14:paraId="37EE9D2A" w14:textId="77777777" w:rsidR="00441F7D" w:rsidRDefault="00441F7D">
      <w:pPr>
        <w:jc w:val="both"/>
        <w:rPr>
          <w:rFonts w:ascii="Arial" w:hAnsi="Arial" w:cs="Arial"/>
          <w:sz w:val="22"/>
          <w:szCs w:val="22"/>
        </w:rPr>
      </w:pPr>
    </w:p>
    <w:p w14:paraId="7CA62AB4" w14:textId="02BFFC06" w:rsidR="00441F7D" w:rsidRDefault="00441F7D" w:rsidP="0005752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ENGLISH, HINDI, KANNADA, URDU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98"/>
      </w:tblGrid>
      <w:tr w:rsidR="00441F7D" w14:paraId="483D91CB" w14:textId="77777777">
        <w:trPr>
          <w:trHeight w:val="435"/>
        </w:trPr>
        <w:tc>
          <w:tcPr>
            <w:tcW w:w="98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0DC135E7" w14:textId="77777777" w:rsidR="00441F7D" w:rsidRDefault="00441F7D">
            <w:pPr>
              <w:jc w:val="both"/>
            </w:pPr>
            <w:r>
              <w:rPr>
                <w:b/>
                <w:bCs/>
                <w:smallCaps/>
                <w:spacing w:val="12"/>
                <w:sz w:val="22"/>
                <w:szCs w:val="22"/>
              </w:rPr>
              <w:t>Personal Information</w:t>
            </w:r>
          </w:p>
        </w:tc>
      </w:tr>
    </w:tbl>
    <w:p w14:paraId="4368C00D" w14:textId="7B23FA25" w:rsidR="00441F7D" w:rsidRDefault="00441F7D" w:rsidP="00015EE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49C7E07" w14:textId="77777777" w:rsidR="00441F7D" w:rsidRDefault="00441F7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NAME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AALIYA</w:t>
      </w:r>
    </w:p>
    <w:p w14:paraId="229B9B13" w14:textId="77777777" w:rsidR="00441F7D" w:rsidRDefault="00441F7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FATHER’S NAME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ABDUL RAHIMAN</w:t>
      </w:r>
    </w:p>
    <w:p w14:paraId="4698FB26" w14:textId="77777777" w:rsidR="00441F7D" w:rsidRDefault="00441F7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DATE OF BIRTH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90D5A"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 w:rsidR="004D2EF1">
        <w:rPr>
          <w:sz w:val="22"/>
          <w:szCs w:val="22"/>
        </w:rPr>
        <w:tab/>
      </w:r>
      <w:r w:rsidR="004D2EF1">
        <w:rPr>
          <w:sz w:val="22"/>
          <w:szCs w:val="22"/>
        </w:rPr>
        <w:tab/>
      </w:r>
      <w:r w:rsidR="00590D5A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27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March 1989</w:t>
      </w:r>
    </w:p>
    <w:p w14:paraId="660ED67C" w14:textId="3314B1E6" w:rsidR="00DD45CC" w:rsidRDefault="00441F7D" w:rsidP="009C702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Married</w:t>
      </w:r>
    </w:p>
    <w:p w14:paraId="624739FF" w14:textId="2B8D2C0C" w:rsidR="004D2EF1" w:rsidRDefault="004D2EF1">
      <w:pPr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15EE6"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#218, Paras Manyata Apartments</w:t>
      </w:r>
    </w:p>
    <w:p w14:paraId="6188DB81" w14:textId="77777777" w:rsidR="004D2EF1" w:rsidRDefault="004D2EF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Behind manyatta tech park,</w:t>
      </w:r>
    </w:p>
    <w:p w14:paraId="5A59C4F8" w14:textId="77777777" w:rsidR="004D2EF1" w:rsidRDefault="004D2EF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Dr.SRKnagar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Rachenahalli</w:t>
      </w:r>
      <w:proofErr w:type="spellEnd"/>
      <w:r>
        <w:rPr>
          <w:sz w:val="22"/>
          <w:szCs w:val="22"/>
        </w:rPr>
        <w:t>,</w:t>
      </w:r>
    </w:p>
    <w:p w14:paraId="40E64785" w14:textId="77777777" w:rsidR="004D2EF1" w:rsidRDefault="004D2EF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Bangalore </w:t>
      </w:r>
      <w:r w:rsidR="00DD45CC">
        <w:rPr>
          <w:sz w:val="22"/>
          <w:szCs w:val="22"/>
        </w:rPr>
        <w:t>–</w:t>
      </w:r>
      <w:r>
        <w:rPr>
          <w:sz w:val="22"/>
          <w:szCs w:val="22"/>
        </w:rPr>
        <w:t xml:space="preserve"> 560077</w:t>
      </w:r>
    </w:p>
    <w:p w14:paraId="5D528298" w14:textId="77777777" w:rsidR="00DD45CC" w:rsidRDefault="00DD45CC">
      <w:pPr>
        <w:jc w:val="both"/>
        <w:rPr>
          <w:sz w:val="22"/>
          <w:szCs w:val="22"/>
        </w:rPr>
      </w:pPr>
    </w:p>
    <w:p w14:paraId="4168F3C9" w14:textId="77777777" w:rsidR="00441F7D" w:rsidRDefault="00441F7D">
      <w:pPr>
        <w:rPr>
          <w:sz w:val="22"/>
          <w:szCs w:val="22"/>
        </w:rPr>
      </w:pPr>
      <w:r>
        <w:rPr>
          <w:sz w:val="22"/>
          <w:szCs w:val="22"/>
        </w:rPr>
        <w:t xml:space="preserve">E_MAIL ADDRESS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7" w:history="1">
        <w:r>
          <w:rPr>
            <w:rStyle w:val="Hyperlink"/>
            <w:sz w:val="22"/>
            <w:szCs w:val="22"/>
          </w:rPr>
          <w:t>aaliya.shab@gmail.com</w:t>
        </w:r>
      </w:hyperlink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25D3571" w14:textId="77777777" w:rsidR="00441F7D" w:rsidRDefault="00441F7D">
      <w:pPr>
        <w:rPr>
          <w:sz w:val="22"/>
          <w:szCs w:val="22"/>
        </w:rPr>
      </w:pPr>
    </w:p>
    <w:p w14:paraId="0A199DE2" w14:textId="61DF98AE" w:rsidR="00441F7D" w:rsidRDefault="00441F7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3CAAEA9" w14:textId="77777777" w:rsidR="00441F7D" w:rsidRDefault="004D2EF1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1F7D">
        <w:rPr>
          <w:sz w:val="22"/>
          <w:szCs w:val="22"/>
        </w:rPr>
        <w:t>Yours Sincerely,</w:t>
      </w:r>
    </w:p>
    <w:p w14:paraId="1E2A09C7" w14:textId="7B716119" w:rsidR="00441F7D" w:rsidRDefault="00441F7D" w:rsidP="00015EE6">
      <w:pPr>
        <w:ind w:left="3600" w:firstLine="72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(AALIYA)</w:t>
      </w:r>
    </w:p>
    <w:sectPr w:rsidR="00441F7D" w:rsidSect="005669AC">
      <w:footerReference w:type="default" r:id="rId8"/>
      <w:pgSz w:w="12240" w:h="15840"/>
      <w:pgMar w:top="360" w:right="1440" w:bottom="1080" w:left="108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C53C" w14:textId="77777777" w:rsidR="00213F88" w:rsidRDefault="00213F88">
      <w:r>
        <w:separator/>
      </w:r>
    </w:p>
  </w:endnote>
  <w:endnote w:type="continuationSeparator" w:id="0">
    <w:p w14:paraId="5B733062" w14:textId="77777777" w:rsidR="00213F88" w:rsidRDefault="0021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C782" w14:textId="77777777" w:rsidR="00441F7D" w:rsidRDefault="00D551FF">
    <w:pPr>
      <w:pStyle w:val="Footer"/>
      <w:jc w:val="center"/>
      <w:rPr>
        <w:szCs w:val="16"/>
      </w:rPr>
    </w:pPr>
    <w:r>
      <w:fldChar w:fldCharType="begin"/>
    </w:r>
    <w:r w:rsidR="00441F7D">
      <w:instrText xml:space="preserve"> PAGE </w:instrText>
    </w:r>
    <w:r>
      <w:fldChar w:fldCharType="separate"/>
    </w:r>
    <w:r w:rsidR="004069EC">
      <w:rPr>
        <w:noProof/>
      </w:rPr>
      <w:t>1</w:t>
    </w:r>
    <w:r>
      <w:fldChar w:fldCharType="end"/>
    </w:r>
  </w:p>
  <w:p w14:paraId="2916BB31" w14:textId="77777777" w:rsidR="00441F7D" w:rsidRDefault="00441F7D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5AFF" w14:textId="77777777" w:rsidR="00213F88" w:rsidRDefault="00213F88">
      <w:r>
        <w:separator/>
      </w:r>
    </w:p>
  </w:footnote>
  <w:footnote w:type="continuationSeparator" w:id="0">
    <w:p w14:paraId="2725B2FA" w14:textId="77777777" w:rsidR="00213F88" w:rsidRDefault="00213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upperLetter"/>
      <w:pStyle w:val="APPENDIX"/>
      <w:lvlText w:val="APPENDIX  %1 - "/>
      <w:lvlJc w:val="left"/>
      <w:pPr>
        <w:tabs>
          <w:tab w:val="num" w:pos="420"/>
        </w:tabs>
        <w:ind w:left="0" w:firstLine="0"/>
      </w:pPr>
    </w:lvl>
    <w:lvl w:ilvl="1">
      <w:start w:val="1"/>
      <w:numFmt w:val="upperLetter"/>
      <w:lvlText w:val="APPENDIX  %2 - "/>
      <w:lvlJc w:val="left"/>
      <w:pPr>
        <w:tabs>
          <w:tab w:val="num" w:pos="840"/>
        </w:tabs>
        <w:ind w:left="0" w:firstLine="0"/>
      </w:pPr>
    </w:lvl>
    <w:lvl w:ilvl="2">
      <w:start w:val="1"/>
      <w:numFmt w:val="decimal"/>
      <w:lvlText w:val="PRODUCT DATA SHEET %3 - "/>
      <w:lvlJc w:val="left"/>
      <w:pPr>
        <w:tabs>
          <w:tab w:val="num" w:pos="1260"/>
        </w:tabs>
        <w:ind w:left="0" w:firstLine="0"/>
      </w:pPr>
    </w:lvl>
    <w:lvl w:ilvl="3">
      <w:start w:val="3"/>
      <w:numFmt w:val="decimal"/>
      <w:lvlText w:val="2.%4"/>
      <w:lvlJc w:val="left"/>
      <w:pPr>
        <w:tabs>
          <w:tab w:val="num" w:pos="1680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num" w:pos="2100"/>
        </w:tabs>
        <w:ind w:left="864" w:hanging="576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1440" w:hanging="576"/>
      </w:pPr>
    </w:lvl>
    <w:lvl w:ilvl="6">
      <w:start w:val="1"/>
      <w:numFmt w:val="lowerLetter"/>
      <w:lvlText w:val="%7."/>
      <w:lvlJc w:val="left"/>
      <w:pPr>
        <w:tabs>
          <w:tab w:val="num" w:pos="2940"/>
        </w:tabs>
        <w:ind w:left="2016" w:hanging="576"/>
      </w:pPr>
    </w:lvl>
    <w:lvl w:ilvl="7">
      <w:start w:val="1"/>
      <w:numFmt w:val="decimal"/>
      <w:lvlText w:val="%8)"/>
      <w:lvlJc w:val="left"/>
      <w:pPr>
        <w:tabs>
          <w:tab w:val="num" w:pos="3360"/>
        </w:tabs>
        <w:ind w:left="2592" w:hanging="576"/>
      </w:p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168" w:hanging="576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 w:cs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420"/>
        </w:tabs>
        <w:ind w:left="108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84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4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05181963"/>
    <w:multiLevelType w:val="hybridMultilevel"/>
    <w:tmpl w:val="44D8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FA4343"/>
    <w:multiLevelType w:val="multilevel"/>
    <w:tmpl w:val="441C36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5461C99"/>
    <w:multiLevelType w:val="hybridMultilevel"/>
    <w:tmpl w:val="7A8A8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81F9D"/>
    <w:multiLevelType w:val="hybridMultilevel"/>
    <w:tmpl w:val="10584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6E6E64"/>
    <w:multiLevelType w:val="multilevel"/>
    <w:tmpl w:val="6E94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76D8F"/>
    <w:multiLevelType w:val="hybridMultilevel"/>
    <w:tmpl w:val="A9F24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228F7"/>
    <w:multiLevelType w:val="hybridMultilevel"/>
    <w:tmpl w:val="897281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42405"/>
    <w:multiLevelType w:val="hybridMultilevel"/>
    <w:tmpl w:val="1E8C5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835FA6"/>
    <w:multiLevelType w:val="multilevel"/>
    <w:tmpl w:val="44A6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DE6CA6"/>
    <w:multiLevelType w:val="hybridMultilevel"/>
    <w:tmpl w:val="C710234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4057D52"/>
    <w:multiLevelType w:val="hybridMultilevel"/>
    <w:tmpl w:val="04A6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A476B"/>
    <w:multiLevelType w:val="hybridMultilevel"/>
    <w:tmpl w:val="1DBAB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512BE"/>
    <w:multiLevelType w:val="hybridMultilevel"/>
    <w:tmpl w:val="870C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32BC9"/>
    <w:multiLevelType w:val="multilevel"/>
    <w:tmpl w:val="FB98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5A0057"/>
    <w:multiLevelType w:val="hybridMultilevel"/>
    <w:tmpl w:val="172EA6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6C6AC4"/>
    <w:multiLevelType w:val="hybridMultilevel"/>
    <w:tmpl w:val="7F6AA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9144B"/>
    <w:multiLevelType w:val="hybridMultilevel"/>
    <w:tmpl w:val="84B49472"/>
    <w:lvl w:ilvl="0" w:tplc="56847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9CC2A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6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C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2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127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8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6E9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83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86A29"/>
    <w:multiLevelType w:val="multilevel"/>
    <w:tmpl w:val="0E4CDE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DA763EE"/>
    <w:multiLevelType w:val="hybridMultilevel"/>
    <w:tmpl w:val="DC181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35DA7"/>
    <w:multiLevelType w:val="multilevel"/>
    <w:tmpl w:val="22AE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9433BA"/>
    <w:multiLevelType w:val="hybridMultilevel"/>
    <w:tmpl w:val="33EA000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7703774C"/>
    <w:multiLevelType w:val="hybridMultilevel"/>
    <w:tmpl w:val="E75E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7070D"/>
    <w:multiLevelType w:val="hybridMultilevel"/>
    <w:tmpl w:val="3AAE9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280">
    <w:abstractNumId w:val="0"/>
  </w:num>
  <w:num w:numId="2" w16cid:durableId="1906530938">
    <w:abstractNumId w:val="1"/>
  </w:num>
  <w:num w:numId="3" w16cid:durableId="289170133">
    <w:abstractNumId w:val="2"/>
  </w:num>
  <w:num w:numId="4" w16cid:durableId="1334263785">
    <w:abstractNumId w:val="3"/>
  </w:num>
  <w:num w:numId="5" w16cid:durableId="690494236">
    <w:abstractNumId w:val="4"/>
  </w:num>
  <w:num w:numId="6" w16cid:durableId="55009393">
    <w:abstractNumId w:val="5"/>
  </w:num>
  <w:num w:numId="7" w16cid:durableId="1659529961">
    <w:abstractNumId w:val="6"/>
  </w:num>
  <w:num w:numId="8" w16cid:durableId="983392174">
    <w:abstractNumId w:val="7"/>
  </w:num>
  <w:num w:numId="9" w16cid:durableId="1029180157">
    <w:abstractNumId w:val="8"/>
  </w:num>
  <w:num w:numId="10" w16cid:durableId="862589950">
    <w:abstractNumId w:val="20"/>
  </w:num>
  <w:num w:numId="11" w16cid:durableId="2044361451">
    <w:abstractNumId w:val="23"/>
  </w:num>
  <w:num w:numId="12" w16cid:durableId="1330255344">
    <w:abstractNumId w:val="15"/>
  </w:num>
  <w:num w:numId="13" w16cid:durableId="1143229923">
    <w:abstractNumId w:val="11"/>
  </w:num>
  <w:num w:numId="14" w16cid:durableId="2066635204">
    <w:abstractNumId w:val="28"/>
  </w:num>
  <w:num w:numId="15" w16cid:durableId="892425467">
    <w:abstractNumId w:val="17"/>
  </w:num>
  <w:num w:numId="16" w16cid:durableId="730496943">
    <w:abstractNumId w:val="18"/>
  </w:num>
  <w:num w:numId="17" w16cid:durableId="2001346345">
    <w:abstractNumId w:val="29"/>
  </w:num>
  <w:num w:numId="18" w16cid:durableId="1062288211">
    <w:abstractNumId w:val="13"/>
  </w:num>
  <w:num w:numId="19" w16cid:durableId="1170829486">
    <w:abstractNumId w:val="12"/>
  </w:num>
  <w:num w:numId="20" w16cid:durableId="23407158">
    <w:abstractNumId w:val="10"/>
  </w:num>
  <w:num w:numId="21" w16cid:durableId="1842818857">
    <w:abstractNumId w:val="30"/>
  </w:num>
  <w:num w:numId="22" w16cid:durableId="455761478">
    <w:abstractNumId w:val="19"/>
  </w:num>
  <w:num w:numId="23" w16cid:durableId="1095631780">
    <w:abstractNumId w:val="22"/>
  </w:num>
  <w:num w:numId="24" w16cid:durableId="2077391793">
    <w:abstractNumId w:val="26"/>
  </w:num>
  <w:num w:numId="25" w16cid:durableId="874005679">
    <w:abstractNumId w:val="14"/>
  </w:num>
  <w:num w:numId="26" w16cid:durableId="1806116692">
    <w:abstractNumId w:val="9"/>
  </w:num>
  <w:num w:numId="27" w16cid:durableId="660355534">
    <w:abstractNumId w:val="25"/>
  </w:num>
  <w:num w:numId="28" w16cid:durableId="1444496662">
    <w:abstractNumId w:val="27"/>
  </w:num>
  <w:num w:numId="29" w16cid:durableId="658074014">
    <w:abstractNumId w:val="21"/>
  </w:num>
  <w:num w:numId="30" w16cid:durableId="1167673381">
    <w:abstractNumId w:val="16"/>
  </w:num>
  <w:num w:numId="31" w16cid:durableId="4720621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FA"/>
    <w:rsid w:val="00015EE6"/>
    <w:rsid w:val="00053F72"/>
    <w:rsid w:val="00057529"/>
    <w:rsid w:val="00062C9C"/>
    <w:rsid w:val="000949A0"/>
    <w:rsid w:val="00111880"/>
    <w:rsid w:val="001A1C50"/>
    <w:rsid w:val="001A3D13"/>
    <w:rsid w:val="001E3177"/>
    <w:rsid w:val="001E7343"/>
    <w:rsid w:val="00204ECC"/>
    <w:rsid w:val="00213F88"/>
    <w:rsid w:val="00227BCC"/>
    <w:rsid w:val="0024757E"/>
    <w:rsid w:val="0028129F"/>
    <w:rsid w:val="002E0573"/>
    <w:rsid w:val="00340D5A"/>
    <w:rsid w:val="003A34E6"/>
    <w:rsid w:val="003D7DFA"/>
    <w:rsid w:val="004069EC"/>
    <w:rsid w:val="00441F7D"/>
    <w:rsid w:val="00476EB5"/>
    <w:rsid w:val="004D2EF1"/>
    <w:rsid w:val="00502BC1"/>
    <w:rsid w:val="005669AC"/>
    <w:rsid w:val="00590D5A"/>
    <w:rsid w:val="005E4093"/>
    <w:rsid w:val="005F73BB"/>
    <w:rsid w:val="00651864"/>
    <w:rsid w:val="006F3BC4"/>
    <w:rsid w:val="00717365"/>
    <w:rsid w:val="0077580C"/>
    <w:rsid w:val="007A4093"/>
    <w:rsid w:val="008A559E"/>
    <w:rsid w:val="008C0A47"/>
    <w:rsid w:val="008E6D7E"/>
    <w:rsid w:val="00916600"/>
    <w:rsid w:val="009A639C"/>
    <w:rsid w:val="009B7DF1"/>
    <w:rsid w:val="009C7028"/>
    <w:rsid w:val="009E6FDD"/>
    <w:rsid w:val="00A81991"/>
    <w:rsid w:val="00A97C30"/>
    <w:rsid w:val="00AD12B0"/>
    <w:rsid w:val="00AF1093"/>
    <w:rsid w:val="00B33168"/>
    <w:rsid w:val="00B70756"/>
    <w:rsid w:val="00B95C8F"/>
    <w:rsid w:val="00C2289E"/>
    <w:rsid w:val="00C26AA6"/>
    <w:rsid w:val="00C5432E"/>
    <w:rsid w:val="00C81C6E"/>
    <w:rsid w:val="00CA0F84"/>
    <w:rsid w:val="00CB3801"/>
    <w:rsid w:val="00CB4AAF"/>
    <w:rsid w:val="00CE7361"/>
    <w:rsid w:val="00D551FF"/>
    <w:rsid w:val="00DA1BF8"/>
    <w:rsid w:val="00DB582F"/>
    <w:rsid w:val="00DD45CC"/>
    <w:rsid w:val="00E1333F"/>
    <w:rsid w:val="00E20675"/>
    <w:rsid w:val="00E43941"/>
    <w:rsid w:val="00EC0D3B"/>
    <w:rsid w:val="00EC5D0F"/>
    <w:rsid w:val="00ED50FD"/>
    <w:rsid w:val="00ED6B71"/>
    <w:rsid w:val="00F275E3"/>
    <w:rsid w:val="00F77FE7"/>
    <w:rsid w:val="00FA146B"/>
    <w:rsid w:val="00FC4191"/>
    <w:rsid w:val="00FF345D"/>
    <w:rsid w:val="00FF4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445F4E"/>
  <w15:docId w15:val="{26D44C80-EDDF-48BD-A17F-38813CE6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AC"/>
    <w:pPr>
      <w:widowControl w:val="0"/>
      <w:suppressAutoHyphens/>
    </w:pPr>
    <w:rPr>
      <w:rFonts w:ascii="Calibri" w:hAnsi="Calibri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5669AC"/>
    <w:pPr>
      <w:keepNext/>
      <w:numPr>
        <w:numId w:val="2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BodyText"/>
    <w:qFormat/>
    <w:rsid w:val="005669AC"/>
    <w:pPr>
      <w:keepNext/>
      <w:tabs>
        <w:tab w:val="num" w:pos="432"/>
      </w:tabs>
      <w:ind w:left="432" w:hanging="432"/>
      <w:outlineLvl w:val="1"/>
    </w:pPr>
    <w:rPr>
      <w:b/>
      <w:bCs/>
    </w:rPr>
  </w:style>
  <w:style w:type="paragraph" w:styleId="Heading3">
    <w:name w:val="heading 3"/>
    <w:basedOn w:val="Normal"/>
    <w:next w:val="BodyText"/>
    <w:qFormat/>
    <w:rsid w:val="005669AC"/>
    <w:pPr>
      <w:keepNext/>
      <w:numPr>
        <w:ilvl w:val="2"/>
        <w:numId w:val="1"/>
      </w:numPr>
      <w:ind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669AC"/>
  </w:style>
  <w:style w:type="character" w:customStyle="1" w:styleId="WW8Num1z1">
    <w:name w:val="WW8Num1z1"/>
    <w:rsid w:val="005669AC"/>
  </w:style>
  <w:style w:type="character" w:customStyle="1" w:styleId="WW8Num1z2">
    <w:name w:val="WW8Num1z2"/>
    <w:rsid w:val="005669AC"/>
  </w:style>
  <w:style w:type="character" w:customStyle="1" w:styleId="WW8Num1z3">
    <w:name w:val="WW8Num1z3"/>
    <w:rsid w:val="005669AC"/>
  </w:style>
  <w:style w:type="character" w:customStyle="1" w:styleId="WW8Num1z4">
    <w:name w:val="WW8Num1z4"/>
    <w:rsid w:val="005669AC"/>
  </w:style>
  <w:style w:type="character" w:customStyle="1" w:styleId="WW8Num1z5">
    <w:name w:val="WW8Num1z5"/>
    <w:rsid w:val="005669AC"/>
  </w:style>
  <w:style w:type="character" w:customStyle="1" w:styleId="WW8Num1z6">
    <w:name w:val="WW8Num1z6"/>
    <w:rsid w:val="005669AC"/>
  </w:style>
  <w:style w:type="character" w:customStyle="1" w:styleId="WW8Num1z7">
    <w:name w:val="WW8Num1z7"/>
    <w:rsid w:val="005669AC"/>
  </w:style>
  <w:style w:type="character" w:customStyle="1" w:styleId="WW8Num1z8">
    <w:name w:val="WW8Num1z8"/>
    <w:rsid w:val="005669AC"/>
  </w:style>
  <w:style w:type="character" w:customStyle="1" w:styleId="WW8Num2z0">
    <w:name w:val="WW8Num2z0"/>
    <w:rsid w:val="005669AC"/>
  </w:style>
  <w:style w:type="character" w:customStyle="1" w:styleId="WW8Num2z1">
    <w:name w:val="WW8Num2z1"/>
    <w:rsid w:val="005669AC"/>
  </w:style>
  <w:style w:type="character" w:customStyle="1" w:styleId="WW8Num2z2">
    <w:name w:val="WW8Num2z2"/>
    <w:rsid w:val="005669AC"/>
  </w:style>
  <w:style w:type="character" w:customStyle="1" w:styleId="WW8Num2z3">
    <w:name w:val="WW8Num2z3"/>
    <w:rsid w:val="005669AC"/>
  </w:style>
  <w:style w:type="character" w:customStyle="1" w:styleId="WW8Num2z4">
    <w:name w:val="WW8Num2z4"/>
    <w:rsid w:val="005669AC"/>
  </w:style>
  <w:style w:type="character" w:customStyle="1" w:styleId="WW8Num2z5">
    <w:name w:val="WW8Num2z5"/>
    <w:rsid w:val="005669AC"/>
  </w:style>
  <w:style w:type="character" w:customStyle="1" w:styleId="WW8Num2z6">
    <w:name w:val="WW8Num2z6"/>
    <w:rsid w:val="005669AC"/>
  </w:style>
  <w:style w:type="character" w:customStyle="1" w:styleId="WW8Num2z7">
    <w:name w:val="WW8Num2z7"/>
    <w:rsid w:val="005669AC"/>
  </w:style>
  <w:style w:type="character" w:customStyle="1" w:styleId="WW8Num2z8">
    <w:name w:val="WW8Num2z8"/>
    <w:rsid w:val="005669AC"/>
  </w:style>
  <w:style w:type="character" w:customStyle="1" w:styleId="WW8Num3z0">
    <w:name w:val="WW8Num3z0"/>
    <w:rsid w:val="005669AC"/>
    <w:rPr>
      <w:rFonts w:ascii="Wingdings" w:hAnsi="Wingdings" w:cs="Wingdings"/>
    </w:rPr>
  </w:style>
  <w:style w:type="character" w:customStyle="1" w:styleId="WW8Num3z1">
    <w:name w:val="WW8Num3z1"/>
    <w:rsid w:val="005669AC"/>
    <w:rPr>
      <w:rFonts w:ascii="Courier New" w:hAnsi="Courier New" w:cs="Courier New"/>
    </w:rPr>
  </w:style>
  <w:style w:type="character" w:customStyle="1" w:styleId="WW8Num3z3">
    <w:name w:val="WW8Num3z3"/>
    <w:rsid w:val="005669AC"/>
    <w:rPr>
      <w:rFonts w:ascii="Symbol" w:hAnsi="Symbol" w:cs="Symbol"/>
    </w:rPr>
  </w:style>
  <w:style w:type="character" w:customStyle="1" w:styleId="WW8Num4z0">
    <w:name w:val="WW8Num4z0"/>
    <w:rsid w:val="005669AC"/>
    <w:rPr>
      <w:rFonts w:ascii="Wingdings" w:hAnsi="Wingdings" w:cs="Wingdings"/>
    </w:rPr>
  </w:style>
  <w:style w:type="character" w:customStyle="1" w:styleId="WW8Num4z1">
    <w:name w:val="WW8Num4z1"/>
    <w:rsid w:val="005669AC"/>
    <w:rPr>
      <w:rFonts w:ascii="Courier New" w:hAnsi="Courier New" w:cs="Courier New"/>
    </w:rPr>
  </w:style>
  <w:style w:type="character" w:customStyle="1" w:styleId="WW8Num4z3">
    <w:name w:val="WW8Num4z3"/>
    <w:rsid w:val="005669AC"/>
    <w:rPr>
      <w:rFonts w:ascii="Symbol" w:hAnsi="Symbol" w:cs="Symbol"/>
    </w:rPr>
  </w:style>
  <w:style w:type="character" w:customStyle="1" w:styleId="WW8Num5z0">
    <w:name w:val="WW8Num5z0"/>
    <w:rsid w:val="005669AC"/>
    <w:rPr>
      <w:rFonts w:ascii="Wingdings" w:hAnsi="Wingdings" w:cs="Wingdings"/>
      <w:sz w:val="22"/>
      <w:szCs w:val="22"/>
    </w:rPr>
  </w:style>
  <w:style w:type="character" w:customStyle="1" w:styleId="WW8Num5z1">
    <w:name w:val="WW8Num5z1"/>
    <w:rsid w:val="005669AC"/>
    <w:rPr>
      <w:rFonts w:ascii="Courier New" w:hAnsi="Courier New" w:cs="Courier New"/>
    </w:rPr>
  </w:style>
  <w:style w:type="character" w:customStyle="1" w:styleId="WW8Num5z3">
    <w:name w:val="WW8Num5z3"/>
    <w:rsid w:val="005669AC"/>
    <w:rPr>
      <w:rFonts w:ascii="Symbol" w:hAnsi="Symbol" w:cs="Symbol"/>
    </w:rPr>
  </w:style>
  <w:style w:type="character" w:customStyle="1" w:styleId="WW8Num6z0">
    <w:name w:val="WW8Num6z0"/>
    <w:rsid w:val="005669AC"/>
  </w:style>
  <w:style w:type="character" w:customStyle="1" w:styleId="WW8Num6z1">
    <w:name w:val="WW8Num6z1"/>
    <w:rsid w:val="005669AC"/>
  </w:style>
  <w:style w:type="character" w:customStyle="1" w:styleId="WW8Num6z2">
    <w:name w:val="WW8Num6z2"/>
    <w:rsid w:val="005669AC"/>
  </w:style>
  <w:style w:type="character" w:customStyle="1" w:styleId="WW8Num6z3">
    <w:name w:val="WW8Num6z3"/>
    <w:rsid w:val="005669AC"/>
  </w:style>
  <w:style w:type="character" w:customStyle="1" w:styleId="WW8Num6z4">
    <w:name w:val="WW8Num6z4"/>
    <w:rsid w:val="005669AC"/>
  </w:style>
  <w:style w:type="character" w:customStyle="1" w:styleId="WW8Num6z5">
    <w:name w:val="WW8Num6z5"/>
    <w:rsid w:val="005669AC"/>
  </w:style>
  <w:style w:type="character" w:customStyle="1" w:styleId="WW8Num6z6">
    <w:name w:val="WW8Num6z6"/>
    <w:rsid w:val="005669AC"/>
  </w:style>
  <w:style w:type="character" w:customStyle="1" w:styleId="WW8Num6z7">
    <w:name w:val="WW8Num6z7"/>
    <w:rsid w:val="005669AC"/>
  </w:style>
  <w:style w:type="character" w:customStyle="1" w:styleId="WW8Num6z8">
    <w:name w:val="WW8Num6z8"/>
    <w:rsid w:val="005669AC"/>
  </w:style>
  <w:style w:type="character" w:customStyle="1" w:styleId="WW8Num7z0">
    <w:name w:val="WW8Num7z0"/>
    <w:rsid w:val="005669AC"/>
    <w:rPr>
      <w:rFonts w:ascii="Wingdings" w:hAnsi="Wingdings" w:cs="Wingdings"/>
    </w:rPr>
  </w:style>
  <w:style w:type="character" w:customStyle="1" w:styleId="WW8Num7z1">
    <w:name w:val="WW8Num7z1"/>
    <w:rsid w:val="005669AC"/>
    <w:rPr>
      <w:rFonts w:ascii="Courier New" w:hAnsi="Courier New" w:cs="Courier New"/>
    </w:rPr>
  </w:style>
  <w:style w:type="character" w:customStyle="1" w:styleId="WW8Num7z3">
    <w:name w:val="WW8Num7z3"/>
    <w:rsid w:val="005669AC"/>
    <w:rPr>
      <w:rFonts w:ascii="Symbol" w:hAnsi="Symbol" w:cs="Symbol"/>
    </w:rPr>
  </w:style>
  <w:style w:type="character" w:customStyle="1" w:styleId="WW8Num8z0">
    <w:name w:val="WW8Num8z0"/>
    <w:rsid w:val="005669AC"/>
    <w:rPr>
      <w:rFonts w:ascii="Wingdings" w:hAnsi="Wingdings" w:cs="Wingdings"/>
    </w:rPr>
  </w:style>
  <w:style w:type="character" w:customStyle="1" w:styleId="WW8Num8z1">
    <w:name w:val="WW8Num8z1"/>
    <w:rsid w:val="005669AC"/>
    <w:rPr>
      <w:rFonts w:ascii="Courier New" w:hAnsi="Courier New" w:cs="Courier New"/>
    </w:rPr>
  </w:style>
  <w:style w:type="character" w:customStyle="1" w:styleId="WW8Num8z3">
    <w:name w:val="WW8Num8z3"/>
    <w:rsid w:val="005669AC"/>
    <w:rPr>
      <w:rFonts w:ascii="Symbol" w:hAnsi="Symbol" w:cs="Symbol"/>
    </w:rPr>
  </w:style>
  <w:style w:type="character" w:customStyle="1" w:styleId="Absatz-Standardschriftart">
    <w:name w:val="Absatz-Standardschriftart"/>
    <w:rsid w:val="005669AC"/>
  </w:style>
  <w:style w:type="character" w:customStyle="1" w:styleId="ListLabel1">
    <w:name w:val="ListLabel 1"/>
    <w:rsid w:val="005669AC"/>
    <w:rPr>
      <w:rFonts w:cs="Tahoma"/>
    </w:rPr>
  </w:style>
  <w:style w:type="character" w:customStyle="1" w:styleId="ListLabel2">
    <w:name w:val="ListLabel 2"/>
    <w:rsid w:val="005669AC"/>
    <w:rPr>
      <w:rFonts w:cs="Courier New"/>
    </w:rPr>
  </w:style>
  <w:style w:type="character" w:customStyle="1" w:styleId="ListLabel3">
    <w:name w:val="ListLabel 3"/>
    <w:rsid w:val="005669AC"/>
    <w:rPr>
      <w:sz w:val="18"/>
      <w:szCs w:val="18"/>
    </w:rPr>
  </w:style>
  <w:style w:type="character" w:styleId="Hyperlink">
    <w:name w:val="Hyperlink"/>
    <w:rsid w:val="005669AC"/>
    <w:rPr>
      <w:color w:val="0000FF"/>
      <w:u w:val="single"/>
    </w:rPr>
  </w:style>
  <w:style w:type="character" w:styleId="FollowedHyperlink">
    <w:name w:val="FollowedHyperlink"/>
    <w:rsid w:val="005669AC"/>
    <w:rPr>
      <w:color w:val="800080"/>
      <w:u w:val="single"/>
    </w:rPr>
  </w:style>
  <w:style w:type="character" w:customStyle="1" w:styleId="TitleChar">
    <w:name w:val="Title Char"/>
    <w:rsid w:val="005669AC"/>
    <w:rPr>
      <w:b/>
      <w:sz w:val="32"/>
      <w:szCs w:val="28"/>
    </w:rPr>
  </w:style>
  <w:style w:type="character" w:customStyle="1" w:styleId="FooterChar">
    <w:name w:val="Footer Char"/>
    <w:rsid w:val="005669AC"/>
    <w:rPr>
      <w:sz w:val="24"/>
      <w:szCs w:val="24"/>
    </w:rPr>
  </w:style>
  <w:style w:type="paragraph" w:customStyle="1" w:styleId="Heading">
    <w:name w:val="Heading"/>
    <w:basedOn w:val="Normal"/>
    <w:next w:val="BodyText"/>
    <w:rsid w:val="005669AC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5669AC"/>
    <w:pPr>
      <w:spacing w:after="120"/>
    </w:pPr>
  </w:style>
  <w:style w:type="paragraph" w:styleId="List">
    <w:name w:val="List"/>
    <w:basedOn w:val="BodyText"/>
    <w:rsid w:val="005669AC"/>
  </w:style>
  <w:style w:type="paragraph" w:styleId="Caption">
    <w:name w:val="caption"/>
    <w:basedOn w:val="Normal"/>
    <w:qFormat/>
    <w:rsid w:val="005669A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669AC"/>
    <w:pPr>
      <w:suppressLineNumbers/>
    </w:pPr>
  </w:style>
  <w:style w:type="paragraph" w:styleId="DocumentMap">
    <w:name w:val="Document Map"/>
    <w:basedOn w:val="Normal"/>
    <w:rsid w:val="005669AC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5669AC"/>
    <w:pPr>
      <w:spacing w:before="28" w:after="28"/>
    </w:pPr>
  </w:style>
  <w:style w:type="paragraph" w:styleId="BodyText2">
    <w:name w:val="Body Text 2"/>
    <w:basedOn w:val="Normal"/>
    <w:rsid w:val="005669AC"/>
    <w:pPr>
      <w:jc w:val="both"/>
    </w:pPr>
    <w:rPr>
      <w:rFonts w:ascii="Arial" w:hAnsi="Arial" w:cs="Arial"/>
      <w:sz w:val="20"/>
      <w:szCs w:val="20"/>
      <w:lang w:val="en-GB"/>
    </w:rPr>
  </w:style>
  <w:style w:type="paragraph" w:styleId="Header">
    <w:name w:val="header"/>
    <w:basedOn w:val="Normal"/>
    <w:rsid w:val="005669AC"/>
    <w:pPr>
      <w:suppressLineNumbers/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5669AC"/>
    <w:pPr>
      <w:suppressLineNumbers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Caption1">
    <w:name w:val="Caption1"/>
    <w:basedOn w:val="Normal"/>
    <w:rsid w:val="005669AC"/>
    <w:rPr>
      <w:b/>
      <w:bCs/>
      <w:sz w:val="20"/>
      <w:szCs w:val="20"/>
    </w:rPr>
  </w:style>
  <w:style w:type="paragraph" w:customStyle="1" w:styleId="APPENDIX">
    <w:name w:val="APPENDIX"/>
    <w:basedOn w:val="Heading1"/>
    <w:rsid w:val="005669AC"/>
    <w:pPr>
      <w:numPr>
        <w:numId w:val="3"/>
      </w:numPr>
      <w:tabs>
        <w:tab w:val="left" w:pos="720"/>
        <w:tab w:val="left" w:pos="1080"/>
      </w:tabs>
      <w:ind w:right="14"/>
    </w:pPr>
    <w:rPr>
      <w:rFonts w:ascii="Arial" w:hAnsi="Arial" w:cs="Arial"/>
      <w:bCs w:val="0"/>
      <w:i/>
      <w:iCs/>
      <w:caps/>
      <w:sz w:val="34"/>
      <w:szCs w:val="20"/>
      <w:u w:val="single"/>
    </w:rPr>
  </w:style>
  <w:style w:type="paragraph" w:styleId="BodyText3">
    <w:name w:val="Body Text 3"/>
    <w:basedOn w:val="Normal"/>
    <w:rsid w:val="005669AC"/>
    <w:pPr>
      <w:jc w:val="both"/>
    </w:pPr>
    <w:rPr>
      <w:rFonts w:ascii="Arial" w:hAnsi="Arial" w:cs="Arial"/>
      <w:b/>
      <w:i/>
      <w:sz w:val="20"/>
      <w:szCs w:val="20"/>
    </w:rPr>
  </w:style>
  <w:style w:type="paragraph" w:customStyle="1" w:styleId="SectionTitle">
    <w:name w:val="Section Title"/>
    <w:basedOn w:val="Normal"/>
    <w:rsid w:val="005669AC"/>
    <w:pPr>
      <w:pBdr>
        <w:bottom w:val="single" w:sz="4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styleId="Title">
    <w:name w:val="Title"/>
    <w:basedOn w:val="Normal"/>
    <w:next w:val="Subtitle"/>
    <w:qFormat/>
    <w:rsid w:val="005669AC"/>
    <w:pPr>
      <w:spacing w:line="360" w:lineRule="atLeast"/>
      <w:jc w:val="center"/>
    </w:pPr>
    <w:rPr>
      <w:b/>
      <w:bCs/>
      <w:sz w:val="32"/>
      <w:szCs w:val="28"/>
    </w:rPr>
  </w:style>
  <w:style w:type="paragraph" w:styleId="Subtitle">
    <w:name w:val="Subtitle"/>
    <w:basedOn w:val="Heading"/>
    <w:next w:val="BodyText"/>
    <w:qFormat/>
    <w:rsid w:val="005669AC"/>
    <w:pPr>
      <w:jc w:val="center"/>
    </w:pPr>
    <w:rPr>
      <w:i/>
      <w:iCs/>
    </w:rPr>
  </w:style>
  <w:style w:type="paragraph" w:customStyle="1" w:styleId="StyleNormItal10ptNotBoldNotItalicBefore3ptAfter">
    <w:name w:val="Style Norm Ital + 10 pt Not Bold Not Italic Before:  3 pt After..."/>
    <w:basedOn w:val="Normal"/>
    <w:rsid w:val="005669AC"/>
    <w:rPr>
      <w:rFonts w:ascii="Arial" w:hAnsi="Arial" w:cs="Arial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5669AC"/>
    <w:pPr>
      <w:ind w:left="720"/>
    </w:pPr>
  </w:style>
  <w:style w:type="paragraph" w:customStyle="1" w:styleId="objective">
    <w:name w:val="objective"/>
    <w:basedOn w:val="Normal"/>
    <w:rsid w:val="005669AC"/>
    <w:pPr>
      <w:tabs>
        <w:tab w:val="left" w:pos="0"/>
      </w:tabs>
      <w:spacing w:before="280" w:after="280"/>
    </w:pPr>
  </w:style>
  <w:style w:type="paragraph" w:customStyle="1" w:styleId="TableContents">
    <w:name w:val="Table Contents"/>
    <w:basedOn w:val="Normal"/>
    <w:rsid w:val="005669AC"/>
    <w:pPr>
      <w:suppressLineNumbers/>
    </w:pPr>
  </w:style>
  <w:style w:type="paragraph" w:customStyle="1" w:styleId="TableHeading">
    <w:name w:val="Table Heading"/>
    <w:basedOn w:val="TableContents"/>
    <w:rsid w:val="005669AC"/>
    <w:pPr>
      <w:jc w:val="center"/>
    </w:pPr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C7028"/>
    <w:rPr>
      <w:b/>
      <w:bCs w:val="0"/>
      <w:i/>
      <w:iCs w:val="0"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aliya.sha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Munawar</vt:lpstr>
    </vt:vector>
  </TitlesOfParts>
  <Company/>
  <LinksUpToDate>false</LinksUpToDate>
  <CharactersWithSpaces>7171</CharactersWithSpaces>
  <SharedDoc>false</SharedDoc>
  <HLinks>
    <vt:vector size="6" baseType="variant">
      <vt:variant>
        <vt:i4>5636148</vt:i4>
      </vt:variant>
      <vt:variant>
        <vt:i4>0</vt:i4>
      </vt:variant>
      <vt:variant>
        <vt:i4>0</vt:i4>
      </vt:variant>
      <vt:variant>
        <vt:i4>5</vt:i4>
      </vt:variant>
      <vt:variant>
        <vt:lpwstr>mailto:aaliya.shab@gmail.com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Munawar</dc:title>
  <dc:subject/>
  <dc:creator>manjava</dc:creator>
  <cp:keywords/>
  <cp:lastModifiedBy>Aaliya</cp:lastModifiedBy>
  <cp:revision>5</cp:revision>
  <cp:lastPrinted>2009-08-19T09:40:00Z</cp:lastPrinted>
  <dcterms:created xsi:type="dcterms:W3CDTF">2022-05-18T10:13:00Z</dcterms:created>
  <dcterms:modified xsi:type="dcterms:W3CDTF">2023-01-11T11:28:00Z</dcterms:modified>
</cp:coreProperties>
</file>