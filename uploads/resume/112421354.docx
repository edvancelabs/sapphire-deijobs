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7DFA" w14:textId="4E3279DC" w:rsidR="00650D55" w:rsidRPr="00D16042" w:rsidRDefault="00546D9B" w:rsidP="007B196F">
      <w:pPr>
        <w:rPr>
          <w:rStyle w:val="Emphasis"/>
          <w:rFonts w:eastAsia="Microsoft JhengHei" w:cstheme="minorHAnsi"/>
          <w:sz w:val="24"/>
          <w:szCs w:val="24"/>
        </w:rPr>
      </w:pPr>
      <w:bookmarkStart w:id="0" w:name="_Hlk524263151"/>
      <w:r>
        <w:rPr>
          <w:rStyle w:val="Emphasis"/>
          <w:rFonts w:eastAsia="Microsoft JhengHei" w:cstheme="minorHAnsi"/>
          <w:sz w:val="24"/>
          <w:szCs w:val="24"/>
        </w:rPr>
        <w:t xml:space="preserve">                                                   </w:t>
      </w:r>
      <w:r w:rsidR="007D2216">
        <w:rPr>
          <w:rStyle w:val="Emphasis"/>
          <w:rFonts w:eastAsia="Microsoft JhengHei" w:cstheme="minorHAnsi"/>
          <w:sz w:val="24"/>
          <w:szCs w:val="24"/>
        </w:rPr>
        <w:t xml:space="preserve">                       </w:t>
      </w:r>
      <w:r w:rsidR="007D2216">
        <w:rPr>
          <w:b/>
        </w:rPr>
        <w:t>ANURADHA</w:t>
      </w:r>
      <w:r w:rsidR="00F61081">
        <w:rPr>
          <w:b/>
        </w:rPr>
        <w:t xml:space="preserve"> R</w:t>
      </w:r>
    </w:p>
    <w:p w14:paraId="76C362BA" w14:textId="743F1ECC" w:rsidR="00030A24" w:rsidRPr="00452405" w:rsidRDefault="00650D55" w:rsidP="00030A24">
      <w:pPr>
        <w:pStyle w:val="StyleResHeadingInfoJustifiedLeft-003"/>
        <w:ind w:firstLine="43"/>
        <w:jc w:val="left"/>
        <w:rPr>
          <w:rFonts w:ascii="Segoe UI" w:hAnsi="Segoe UI" w:cs="Segoe UI"/>
          <w:b/>
          <w:color w:val="000000" w:themeColor="text1"/>
          <w:sz w:val="20"/>
        </w:rPr>
      </w:pPr>
      <w:r w:rsidRPr="00D16042">
        <w:rPr>
          <w:rStyle w:val="Emphasis"/>
          <w:rFonts w:cstheme="minorHAnsi"/>
          <w:sz w:val="24"/>
          <w:szCs w:val="24"/>
          <w:lang w:val="en-GB"/>
        </w:rPr>
        <w:t>Email id</w:t>
      </w:r>
      <w:bookmarkEnd w:id="0"/>
      <w:r w:rsidR="00C9706A">
        <w:rPr>
          <w:rStyle w:val="Emphasis"/>
          <w:rFonts w:cstheme="minorHAnsi"/>
          <w:sz w:val="24"/>
          <w:szCs w:val="24"/>
          <w:lang w:val="en-GB"/>
        </w:rPr>
        <w:t>:</w:t>
      </w:r>
      <w:r w:rsidR="00030A24">
        <w:rPr>
          <w:rStyle w:val="Emphasis"/>
          <w:rFonts w:cstheme="minorHAnsi"/>
          <w:sz w:val="24"/>
          <w:szCs w:val="24"/>
          <w:lang w:val="en-GB"/>
        </w:rPr>
        <w:t xml:space="preserve"> </w:t>
      </w:r>
      <w:r w:rsidR="00030A24" w:rsidRPr="00452405">
        <w:rPr>
          <w:rFonts w:ascii="Segoe UI" w:hAnsi="Segoe UI" w:cs="Segoe UI"/>
          <w:b/>
          <w:color w:val="000000" w:themeColor="text1"/>
          <w:sz w:val="20"/>
        </w:rPr>
        <w:t>anwnurangani91@gmail.com</w:t>
      </w:r>
    </w:p>
    <w:p w14:paraId="726C632B" w14:textId="5432EA0A" w:rsidR="00030A24" w:rsidRPr="00452405" w:rsidRDefault="00650D55" w:rsidP="00030A24">
      <w:pPr>
        <w:pStyle w:val="StyleResHeadingInfoJustifiedLeft-003"/>
        <w:jc w:val="left"/>
        <w:rPr>
          <w:rFonts w:ascii="Segoe UI" w:hAnsi="Segoe UI" w:cs="Segoe UI"/>
          <w:b/>
          <w:color w:val="000000" w:themeColor="text1"/>
          <w:sz w:val="20"/>
        </w:rPr>
      </w:pPr>
      <w:r w:rsidRPr="00D16042">
        <w:rPr>
          <w:rStyle w:val="Emphasis"/>
          <w:rFonts w:cstheme="minorHAnsi"/>
          <w:sz w:val="24"/>
          <w:lang w:val="en-GB"/>
        </w:rPr>
        <w:t xml:space="preserve">Phone:  +91 – </w:t>
      </w:r>
      <w:r w:rsidR="00030A24" w:rsidRPr="00452405">
        <w:rPr>
          <w:rFonts w:ascii="Segoe UI" w:hAnsi="Segoe UI" w:cs="Segoe UI"/>
          <w:b/>
          <w:color w:val="000000" w:themeColor="text1"/>
          <w:sz w:val="20"/>
        </w:rPr>
        <w:t>99</w:t>
      </w:r>
      <w:r w:rsidR="007C551A">
        <w:rPr>
          <w:rFonts w:ascii="Segoe UI" w:hAnsi="Segoe UI" w:cs="Segoe UI"/>
          <w:b/>
          <w:color w:val="000000" w:themeColor="text1"/>
          <w:sz w:val="20"/>
        </w:rPr>
        <w:t>64097456</w:t>
      </w:r>
    </w:p>
    <w:p w14:paraId="6E97A28F" w14:textId="77777777" w:rsidR="00030A24" w:rsidRDefault="00030A24" w:rsidP="00030A24">
      <w:pPr>
        <w:pStyle w:val="StyleResHeadingInfoJustifiedLeft-003"/>
        <w:jc w:val="left"/>
        <w:rPr>
          <w:rFonts w:ascii="Segoe UI" w:hAnsi="Segoe UI" w:cs="Segoe UI"/>
          <w:b/>
          <w:color w:val="4A442A"/>
          <w:sz w:val="20"/>
        </w:rPr>
      </w:pPr>
    </w:p>
    <w:tbl>
      <w:tblPr>
        <w:tblStyle w:val="MediumGrid1-Accent3"/>
        <w:tblW w:w="11189" w:type="dxa"/>
        <w:tblLook w:val="04A0" w:firstRow="1" w:lastRow="0" w:firstColumn="1" w:lastColumn="0" w:noHBand="0" w:noVBand="1"/>
      </w:tblPr>
      <w:tblGrid>
        <w:gridCol w:w="11189"/>
      </w:tblGrid>
      <w:tr w:rsidR="00E03878" w:rsidRPr="00D16042" w14:paraId="61C74D5B" w14:textId="77777777" w:rsidTr="00824656">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189" w:type="dxa"/>
          </w:tcPr>
          <w:p w14:paraId="2F977DF1" w14:textId="77777777" w:rsidR="00E03878" w:rsidRPr="00E03878" w:rsidRDefault="00E03878" w:rsidP="00E03878">
            <w:pPr>
              <w:contextualSpacing/>
              <w:rPr>
                <w:rFonts w:eastAsia="Microsoft JhengHei" w:cstheme="minorHAnsi"/>
                <w:bCs w:val="0"/>
                <w:sz w:val="24"/>
                <w:szCs w:val="24"/>
              </w:rPr>
            </w:pPr>
            <w:r w:rsidRPr="00D16042">
              <w:rPr>
                <w:rFonts w:cs="Times New Roman"/>
                <w:sz w:val="24"/>
                <w:szCs w:val="24"/>
              </w:rPr>
              <w:t xml:space="preserve">Professional Experience  </w:t>
            </w:r>
          </w:p>
        </w:tc>
      </w:tr>
    </w:tbl>
    <w:p w14:paraId="35EF8EDA" w14:textId="77777777" w:rsidR="00792708" w:rsidRDefault="00792708" w:rsidP="00792708">
      <w:pPr>
        <w:pStyle w:val="ListParagraph"/>
        <w:spacing w:after="0" w:line="240" w:lineRule="auto"/>
        <w:ind w:left="426"/>
        <w:jc w:val="both"/>
        <w:rPr>
          <w:rStyle w:val="Emphasis"/>
          <w:rFonts w:eastAsia="Microsoft JhengHei" w:cs="Times New Roman"/>
          <w:b w:val="0"/>
          <w:bCs w:val="0"/>
        </w:rPr>
      </w:pPr>
    </w:p>
    <w:p w14:paraId="3A5CCD55" w14:textId="499C115E" w:rsidR="00030A24" w:rsidRDefault="00AC5480" w:rsidP="00030A24">
      <w:pPr>
        <w:pStyle w:val="Default"/>
        <w:numPr>
          <w:ilvl w:val="0"/>
          <w:numId w:val="47"/>
        </w:numPr>
        <w:spacing w:line="276" w:lineRule="auto"/>
        <w:rPr>
          <w:rFonts w:ascii="Segoe UI" w:eastAsia="Times New Roman" w:hAnsi="Segoe UI" w:cs="Segoe UI"/>
          <w:bCs/>
          <w:color w:val="auto"/>
          <w:sz w:val="20"/>
          <w:szCs w:val="22"/>
        </w:rPr>
      </w:pPr>
      <w:r>
        <w:rPr>
          <w:rFonts w:ascii="Segoe UI" w:eastAsia="Times New Roman" w:hAnsi="Segoe UI" w:cs="Segoe UI"/>
          <w:b/>
          <w:bCs/>
          <w:color w:val="auto"/>
          <w:sz w:val="20"/>
          <w:szCs w:val="22"/>
        </w:rPr>
        <w:t>5</w:t>
      </w:r>
      <w:r w:rsidR="00030A24">
        <w:rPr>
          <w:rFonts w:ascii="Segoe UI" w:eastAsia="Times New Roman" w:hAnsi="Segoe UI" w:cs="Segoe UI"/>
          <w:bCs/>
          <w:color w:val="auto"/>
          <w:sz w:val="20"/>
          <w:szCs w:val="22"/>
        </w:rPr>
        <w:t xml:space="preserve"> Years of experience in Software development and services. Extensively worked on Data Warehousing, and Data Integration projects using Informatica tools.</w:t>
      </w:r>
    </w:p>
    <w:p w14:paraId="153E120B" w14:textId="77777777" w:rsidR="00030A24" w:rsidRDefault="00030A24" w:rsidP="00030A24">
      <w:pPr>
        <w:numPr>
          <w:ilvl w:val="0"/>
          <w:numId w:val="47"/>
        </w:numPr>
        <w:spacing w:after="0"/>
        <w:rPr>
          <w:rFonts w:ascii="Calibri" w:eastAsia="Calibri" w:hAnsi="Calibri"/>
          <w:sz w:val="18"/>
          <w:szCs w:val="20"/>
        </w:rPr>
      </w:pPr>
      <w:r>
        <w:rPr>
          <w:rFonts w:ascii="Segoe UI" w:hAnsi="Segoe UI" w:cs="Segoe UI"/>
          <w:b/>
          <w:bCs/>
          <w:sz w:val="20"/>
        </w:rPr>
        <w:t>Strong Hands-on experience with Informatica PowerCenter 9.x /10.x</w:t>
      </w:r>
    </w:p>
    <w:p w14:paraId="0946F383" w14:textId="77777777" w:rsidR="00030A24" w:rsidRDefault="00030A24" w:rsidP="00030A24">
      <w:pPr>
        <w:pStyle w:val="Default"/>
        <w:numPr>
          <w:ilvl w:val="0"/>
          <w:numId w:val="47"/>
        </w:numPr>
        <w:spacing w:line="276" w:lineRule="auto"/>
        <w:rPr>
          <w:rFonts w:ascii="Segoe UI" w:eastAsia="Times New Roman" w:hAnsi="Segoe UI" w:cs="Segoe UI"/>
          <w:bCs/>
          <w:color w:val="auto"/>
          <w:sz w:val="20"/>
          <w:szCs w:val="22"/>
        </w:rPr>
      </w:pPr>
      <w:r>
        <w:rPr>
          <w:rFonts w:ascii="Segoe UI" w:eastAsia="Times New Roman" w:hAnsi="Segoe UI" w:cs="Segoe UI"/>
          <w:bCs/>
          <w:color w:val="auto"/>
          <w:sz w:val="20"/>
          <w:szCs w:val="22"/>
        </w:rPr>
        <w:t>Knowledge in implementing Data Warehouse application, especially ETL processes using Informatica Power Center.</w:t>
      </w:r>
    </w:p>
    <w:p w14:paraId="01F88EF5" w14:textId="77777777" w:rsidR="00030A24" w:rsidRPr="00161638" w:rsidRDefault="00030A24" w:rsidP="00030A24">
      <w:pPr>
        <w:pStyle w:val="Default"/>
        <w:numPr>
          <w:ilvl w:val="0"/>
          <w:numId w:val="47"/>
        </w:numPr>
        <w:spacing w:line="276" w:lineRule="auto"/>
        <w:rPr>
          <w:rFonts w:ascii="Segoe UI" w:eastAsia="Times New Roman" w:hAnsi="Segoe UI" w:cs="Segoe UI"/>
          <w:bCs/>
          <w:color w:val="auto"/>
          <w:sz w:val="20"/>
          <w:szCs w:val="22"/>
        </w:rPr>
      </w:pPr>
      <w:r w:rsidRPr="00161638">
        <w:rPr>
          <w:rFonts w:ascii="Segoe UI" w:eastAsia="Times New Roman" w:hAnsi="Segoe UI" w:cs="Segoe UI"/>
          <w:bCs/>
          <w:color w:val="auto"/>
          <w:sz w:val="20"/>
          <w:szCs w:val="22"/>
        </w:rPr>
        <w:t xml:space="preserve">Extensive experience in Extraction, Transformation and Loading of data directly from heterogeneous source systems like flat files, Oracle by using Informatica power center. </w:t>
      </w:r>
    </w:p>
    <w:p w14:paraId="3791007B" w14:textId="77777777" w:rsidR="00030A24" w:rsidRPr="00AA2ECA" w:rsidRDefault="00030A24" w:rsidP="00030A24">
      <w:pPr>
        <w:pStyle w:val="Default"/>
        <w:numPr>
          <w:ilvl w:val="0"/>
          <w:numId w:val="47"/>
        </w:numPr>
        <w:spacing w:line="276" w:lineRule="auto"/>
        <w:rPr>
          <w:rFonts w:ascii="Segoe UI" w:eastAsia="Times New Roman" w:hAnsi="Segoe UI" w:cs="Segoe UI"/>
          <w:b/>
          <w:color w:val="auto"/>
          <w:sz w:val="20"/>
          <w:szCs w:val="22"/>
        </w:rPr>
      </w:pPr>
      <w:r w:rsidRPr="00161638">
        <w:rPr>
          <w:rFonts w:ascii="Segoe UI" w:eastAsia="Times New Roman" w:hAnsi="Segoe UI" w:cs="Segoe UI"/>
          <w:bCs/>
          <w:color w:val="auto"/>
          <w:sz w:val="20"/>
          <w:szCs w:val="22"/>
        </w:rPr>
        <w:t xml:space="preserve">Extensively Worked on Informatica Designer Components - </w:t>
      </w:r>
      <w:r w:rsidRPr="00AA2ECA">
        <w:rPr>
          <w:rFonts w:ascii="Segoe UI" w:eastAsia="Times New Roman" w:hAnsi="Segoe UI" w:cs="Segoe UI"/>
          <w:b/>
          <w:color w:val="auto"/>
          <w:sz w:val="20"/>
          <w:szCs w:val="22"/>
        </w:rPr>
        <w:t>Source Analyzer, Target Designer, Transformation Developer, Mapplets and Mapping Designer.</w:t>
      </w:r>
    </w:p>
    <w:p w14:paraId="50CC405B" w14:textId="77777777" w:rsidR="00030A24" w:rsidRPr="00161638" w:rsidRDefault="00030A24" w:rsidP="00030A24">
      <w:pPr>
        <w:pStyle w:val="Default"/>
        <w:numPr>
          <w:ilvl w:val="0"/>
          <w:numId w:val="47"/>
        </w:numPr>
        <w:spacing w:line="276" w:lineRule="auto"/>
        <w:rPr>
          <w:rFonts w:ascii="Segoe UI" w:eastAsia="Times New Roman" w:hAnsi="Segoe UI" w:cs="Segoe UI"/>
          <w:bCs/>
          <w:color w:val="auto"/>
          <w:sz w:val="20"/>
          <w:szCs w:val="22"/>
        </w:rPr>
      </w:pPr>
      <w:r w:rsidRPr="00161638">
        <w:rPr>
          <w:rFonts w:ascii="Segoe UI" w:eastAsia="Times New Roman" w:hAnsi="Segoe UI" w:cs="Segoe UI"/>
          <w:bCs/>
          <w:color w:val="auto"/>
          <w:sz w:val="20"/>
          <w:szCs w:val="22"/>
        </w:rPr>
        <w:t>Experience in developing Informatica Mappings/Mapplets to extract data from multiple sources, transform data, and then loaded into Operational Data Store (staging area) and then load into Data Warehouse.</w:t>
      </w:r>
    </w:p>
    <w:p w14:paraId="46CDD373" w14:textId="77777777" w:rsidR="00030A24" w:rsidRPr="00161638" w:rsidRDefault="00030A24" w:rsidP="00030A24">
      <w:pPr>
        <w:pStyle w:val="Default"/>
        <w:numPr>
          <w:ilvl w:val="0"/>
          <w:numId w:val="47"/>
        </w:numPr>
        <w:spacing w:line="276" w:lineRule="auto"/>
        <w:rPr>
          <w:rFonts w:ascii="Segoe UI" w:eastAsia="Times New Roman" w:hAnsi="Segoe UI" w:cs="Segoe UI"/>
          <w:bCs/>
          <w:color w:val="auto"/>
          <w:sz w:val="20"/>
          <w:szCs w:val="22"/>
        </w:rPr>
      </w:pPr>
      <w:r w:rsidRPr="00161638">
        <w:rPr>
          <w:rFonts w:ascii="Segoe UI" w:eastAsia="Times New Roman" w:hAnsi="Segoe UI" w:cs="Segoe UI"/>
          <w:bCs/>
          <w:color w:val="auto"/>
          <w:sz w:val="20"/>
          <w:szCs w:val="22"/>
        </w:rPr>
        <w:t xml:space="preserve">Experience in </w:t>
      </w:r>
      <w:r w:rsidRPr="00277BB6">
        <w:rPr>
          <w:rFonts w:ascii="Segoe UI" w:eastAsia="Times New Roman" w:hAnsi="Segoe UI" w:cs="Segoe UI"/>
          <w:b/>
          <w:color w:val="auto"/>
          <w:sz w:val="20"/>
          <w:szCs w:val="22"/>
        </w:rPr>
        <w:t>Creating complex mappings</w:t>
      </w:r>
      <w:r w:rsidRPr="00161638">
        <w:rPr>
          <w:rFonts w:ascii="Segoe UI" w:eastAsia="Times New Roman" w:hAnsi="Segoe UI" w:cs="Segoe UI"/>
          <w:bCs/>
          <w:color w:val="auto"/>
          <w:sz w:val="20"/>
          <w:szCs w:val="22"/>
        </w:rPr>
        <w:t xml:space="preserve"> using </w:t>
      </w:r>
      <w:r w:rsidRPr="00277BB6">
        <w:rPr>
          <w:rFonts w:ascii="Segoe UI" w:eastAsia="Times New Roman" w:hAnsi="Segoe UI" w:cs="Segoe UI"/>
          <w:b/>
          <w:color w:val="auto"/>
          <w:sz w:val="20"/>
          <w:szCs w:val="22"/>
        </w:rPr>
        <w:t>Aggregator, Expression, Joiner, Filter, Sequence Generator, Connected &amp; Unconnected Lookup, Router, Union and Update Strategy transformations</w:t>
      </w:r>
      <w:r w:rsidRPr="00161638">
        <w:rPr>
          <w:rFonts w:ascii="Segoe UI" w:eastAsia="Times New Roman" w:hAnsi="Segoe UI" w:cs="Segoe UI"/>
          <w:bCs/>
          <w:color w:val="auto"/>
          <w:sz w:val="20"/>
          <w:szCs w:val="22"/>
        </w:rPr>
        <w:t xml:space="preserve"> using Informatica Power center designer.</w:t>
      </w:r>
    </w:p>
    <w:p w14:paraId="6135CE4C" w14:textId="77777777" w:rsidR="00030A24" w:rsidRPr="00277BB6" w:rsidRDefault="00030A24" w:rsidP="00030A24">
      <w:pPr>
        <w:pStyle w:val="Default"/>
        <w:numPr>
          <w:ilvl w:val="0"/>
          <w:numId w:val="47"/>
        </w:numPr>
        <w:spacing w:line="276" w:lineRule="auto"/>
        <w:rPr>
          <w:rFonts w:ascii="Segoe UI" w:eastAsia="Times New Roman" w:hAnsi="Segoe UI" w:cs="Segoe UI"/>
          <w:bCs/>
          <w:color w:val="auto"/>
          <w:sz w:val="20"/>
          <w:szCs w:val="22"/>
        </w:rPr>
      </w:pPr>
      <w:r w:rsidRPr="00277BB6">
        <w:rPr>
          <w:rFonts w:ascii="Segoe UI" w:eastAsia="Times New Roman" w:hAnsi="Segoe UI" w:cs="Segoe UI"/>
          <w:bCs/>
          <w:color w:val="auto"/>
          <w:sz w:val="20"/>
          <w:szCs w:val="22"/>
        </w:rPr>
        <w:t>Experience in Creating Connected, Un-Connected &amp; Dynamic lookups (Cache).</w:t>
      </w:r>
    </w:p>
    <w:p w14:paraId="68382C8C" w14:textId="77777777" w:rsidR="00030A24" w:rsidRPr="00277BB6" w:rsidRDefault="00030A24" w:rsidP="00030A24">
      <w:pPr>
        <w:pStyle w:val="Default"/>
        <w:numPr>
          <w:ilvl w:val="0"/>
          <w:numId w:val="47"/>
        </w:numPr>
        <w:spacing w:line="276" w:lineRule="auto"/>
        <w:rPr>
          <w:rFonts w:ascii="Segoe UI" w:eastAsia="Times New Roman" w:hAnsi="Segoe UI" w:cs="Segoe UI"/>
          <w:bCs/>
          <w:color w:val="auto"/>
          <w:sz w:val="20"/>
          <w:szCs w:val="22"/>
        </w:rPr>
      </w:pPr>
      <w:r w:rsidRPr="00277BB6">
        <w:rPr>
          <w:rFonts w:ascii="Segoe UI" w:eastAsia="Times New Roman" w:hAnsi="Segoe UI" w:cs="Segoe UI"/>
          <w:bCs/>
          <w:color w:val="auto"/>
          <w:sz w:val="20"/>
          <w:szCs w:val="22"/>
        </w:rPr>
        <w:t>Created mapplets / reusable transformations embedding business logic.</w:t>
      </w:r>
    </w:p>
    <w:p w14:paraId="4E11E920" w14:textId="77777777" w:rsidR="00030A24" w:rsidRPr="00277BB6" w:rsidRDefault="00030A24" w:rsidP="00030A24">
      <w:pPr>
        <w:pStyle w:val="Default"/>
        <w:numPr>
          <w:ilvl w:val="0"/>
          <w:numId w:val="47"/>
        </w:numPr>
        <w:spacing w:line="276" w:lineRule="auto"/>
        <w:rPr>
          <w:rFonts w:ascii="Segoe UI" w:eastAsia="Times New Roman" w:hAnsi="Segoe UI" w:cs="Segoe UI"/>
          <w:bCs/>
          <w:color w:val="auto"/>
          <w:sz w:val="20"/>
          <w:szCs w:val="22"/>
        </w:rPr>
      </w:pPr>
      <w:r w:rsidRPr="00277BB6">
        <w:rPr>
          <w:rFonts w:ascii="Segoe UI" w:eastAsia="Times New Roman" w:hAnsi="Segoe UI" w:cs="Segoe UI"/>
          <w:bCs/>
          <w:color w:val="auto"/>
          <w:sz w:val="20"/>
          <w:szCs w:val="22"/>
        </w:rPr>
        <w:t xml:space="preserve">Experience in Creating </w:t>
      </w:r>
      <w:r w:rsidRPr="00AA2ECA">
        <w:rPr>
          <w:rFonts w:ascii="Segoe UI" w:eastAsia="Times New Roman" w:hAnsi="Segoe UI" w:cs="Segoe UI"/>
          <w:b/>
          <w:color w:val="auto"/>
          <w:sz w:val="20"/>
          <w:szCs w:val="22"/>
        </w:rPr>
        <w:t xml:space="preserve">SCD Type-1 and Type-2 </w:t>
      </w:r>
      <w:r w:rsidRPr="00277BB6">
        <w:rPr>
          <w:rFonts w:ascii="Segoe UI" w:eastAsia="Times New Roman" w:hAnsi="Segoe UI" w:cs="Segoe UI"/>
          <w:bCs/>
          <w:color w:val="auto"/>
          <w:sz w:val="20"/>
          <w:szCs w:val="22"/>
        </w:rPr>
        <w:t>mapping technique to load the data into various dimension tables.</w:t>
      </w:r>
    </w:p>
    <w:p w14:paraId="20294A8B" w14:textId="77777777" w:rsidR="00030A24" w:rsidRPr="00277BB6" w:rsidRDefault="00030A24" w:rsidP="00030A24">
      <w:pPr>
        <w:numPr>
          <w:ilvl w:val="0"/>
          <w:numId w:val="47"/>
        </w:numPr>
        <w:spacing w:after="0"/>
        <w:rPr>
          <w:rFonts w:ascii="Segoe UI" w:eastAsia="Calibri" w:hAnsi="Segoe UI" w:cs="Segoe UI"/>
          <w:sz w:val="20"/>
        </w:rPr>
      </w:pPr>
      <w:r w:rsidRPr="00277BB6">
        <w:rPr>
          <w:rFonts w:ascii="Segoe UI" w:hAnsi="Segoe UI" w:cs="Segoe UI"/>
          <w:sz w:val="20"/>
        </w:rPr>
        <w:t>Experience in Error handling as per the business validations, preparing unit test cases in Informatica.</w:t>
      </w:r>
    </w:p>
    <w:p w14:paraId="6B1D68C5" w14:textId="77777777" w:rsidR="00030A24" w:rsidRPr="00277BB6" w:rsidRDefault="00030A24" w:rsidP="00030A24">
      <w:pPr>
        <w:numPr>
          <w:ilvl w:val="0"/>
          <w:numId w:val="47"/>
        </w:numPr>
        <w:spacing w:after="0"/>
        <w:rPr>
          <w:rFonts w:ascii="Segoe UI" w:eastAsia="Calibri" w:hAnsi="Segoe UI" w:cs="Segoe UI"/>
          <w:sz w:val="20"/>
        </w:rPr>
      </w:pPr>
      <w:r w:rsidRPr="00277BB6">
        <w:rPr>
          <w:rFonts w:ascii="Segoe UI" w:eastAsia="Calibri" w:hAnsi="Segoe UI" w:cs="Segoe UI"/>
          <w:sz w:val="20"/>
        </w:rPr>
        <w:t>Experience in Fact Loading.</w:t>
      </w:r>
    </w:p>
    <w:p w14:paraId="62494932" w14:textId="77777777" w:rsidR="00030A24" w:rsidRPr="00277BB6" w:rsidRDefault="00030A24" w:rsidP="00030A24">
      <w:pPr>
        <w:numPr>
          <w:ilvl w:val="0"/>
          <w:numId w:val="47"/>
        </w:numPr>
        <w:spacing w:after="0"/>
        <w:rPr>
          <w:rFonts w:ascii="Segoe UI" w:eastAsia="Calibri" w:hAnsi="Segoe UI" w:cs="Segoe UI"/>
          <w:sz w:val="20"/>
        </w:rPr>
      </w:pPr>
      <w:r w:rsidRPr="00277BB6">
        <w:rPr>
          <w:rFonts w:ascii="Segoe UI" w:eastAsia="Calibri" w:hAnsi="Segoe UI" w:cs="Segoe UI"/>
          <w:sz w:val="20"/>
        </w:rPr>
        <w:t>Customized SQL override queries where ever possible to minimize the use of Joiner, Sorter, Filter Transformations.</w:t>
      </w:r>
    </w:p>
    <w:p w14:paraId="3089F847" w14:textId="77777777" w:rsidR="00030A24" w:rsidRPr="00277BB6" w:rsidRDefault="00030A24" w:rsidP="00030A24">
      <w:pPr>
        <w:numPr>
          <w:ilvl w:val="0"/>
          <w:numId w:val="47"/>
        </w:numPr>
        <w:spacing w:after="0"/>
        <w:rPr>
          <w:rFonts w:ascii="Segoe UI" w:eastAsia="Calibri" w:hAnsi="Segoe UI" w:cs="Segoe UI"/>
          <w:sz w:val="20"/>
        </w:rPr>
      </w:pPr>
      <w:r w:rsidRPr="00277BB6">
        <w:rPr>
          <w:rFonts w:ascii="Segoe UI" w:eastAsia="Calibri" w:hAnsi="Segoe UI" w:cs="Segoe UI"/>
          <w:sz w:val="20"/>
        </w:rPr>
        <w:t>Developed all the mappings according to the design document and mapping specs provided and performed unit testing.</w:t>
      </w:r>
    </w:p>
    <w:p w14:paraId="380691F6" w14:textId="77777777" w:rsidR="00030A24" w:rsidRPr="00277BB6" w:rsidRDefault="00030A24" w:rsidP="00030A24">
      <w:pPr>
        <w:numPr>
          <w:ilvl w:val="0"/>
          <w:numId w:val="47"/>
        </w:numPr>
        <w:spacing w:after="0"/>
        <w:rPr>
          <w:rFonts w:ascii="Segoe UI" w:eastAsia="Calibri" w:hAnsi="Segoe UI" w:cs="Segoe UI"/>
          <w:sz w:val="20"/>
        </w:rPr>
      </w:pPr>
      <w:r w:rsidRPr="00277BB6">
        <w:rPr>
          <w:rFonts w:ascii="Segoe UI" w:eastAsia="Calibri" w:hAnsi="Segoe UI" w:cs="Segoe UI"/>
          <w:sz w:val="20"/>
        </w:rPr>
        <w:t>Used Parameterization for Mapping, Workflows and sessions.</w:t>
      </w:r>
    </w:p>
    <w:p w14:paraId="6F1A5FDC" w14:textId="77777777" w:rsidR="00030A24" w:rsidRPr="00277BB6" w:rsidRDefault="00030A24" w:rsidP="00030A24">
      <w:pPr>
        <w:numPr>
          <w:ilvl w:val="0"/>
          <w:numId w:val="47"/>
        </w:numPr>
        <w:spacing w:after="0"/>
        <w:rPr>
          <w:rFonts w:ascii="Segoe UI" w:eastAsia="Calibri" w:hAnsi="Segoe UI" w:cs="Segoe UI"/>
          <w:sz w:val="20"/>
        </w:rPr>
      </w:pPr>
      <w:r w:rsidRPr="00277BB6">
        <w:rPr>
          <w:rFonts w:ascii="Segoe UI" w:eastAsia="Calibri" w:hAnsi="Segoe UI" w:cs="Segoe UI"/>
          <w:sz w:val="20"/>
        </w:rPr>
        <w:t>Hands on dynamic parameter file creation.</w:t>
      </w:r>
    </w:p>
    <w:p w14:paraId="61DC5E6D" w14:textId="77777777" w:rsidR="00030A24" w:rsidRPr="00277BB6" w:rsidRDefault="00030A24" w:rsidP="00030A24">
      <w:pPr>
        <w:numPr>
          <w:ilvl w:val="0"/>
          <w:numId w:val="47"/>
        </w:numPr>
        <w:spacing w:after="0"/>
        <w:rPr>
          <w:rFonts w:ascii="Segoe UI" w:eastAsia="Calibri" w:hAnsi="Segoe UI" w:cs="Segoe UI"/>
          <w:sz w:val="20"/>
        </w:rPr>
      </w:pPr>
      <w:r w:rsidRPr="00277BB6">
        <w:rPr>
          <w:rFonts w:ascii="Segoe UI" w:eastAsia="Calibri" w:hAnsi="Segoe UI" w:cs="Segoe UI"/>
          <w:sz w:val="20"/>
        </w:rPr>
        <w:t>Identifying the bottlenecks and implement the Performance tuning &amp; Optimization techniques in power center.</w:t>
      </w:r>
    </w:p>
    <w:p w14:paraId="5E1F5DD4" w14:textId="77777777" w:rsidR="00030A24" w:rsidRPr="00277BB6" w:rsidRDefault="00030A24" w:rsidP="00030A24">
      <w:pPr>
        <w:numPr>
          <w:ilvl w:val="0"/>
          <w:numId w:val="47"/>
        </w:numPr>
        <w:spacing w:after="0"/>
        <w:rPr>
          <w:rFonts w:ascii="Segoe UI" w:eastAsia="Calibri" w:hAnsi="Segoe UI" w:cs="Segoe UI"/>
          <w:sz w:val="20"/>
        </w:rPr>
      </w:pPr>
      <w:r w:rsidRPr="00277BB6">
        <w:rPr>
          <w:rFonts w:ascii="Segoe UI" w:eastAsia="Calibri" w:hAnsi="Segoe UI" w:cs="Segoe UI"/>
          <w:sz w:val="20"/>
        </w:rPr>
        <w:t>Experience in creating mapping parameters and variables to load the stage and Data warehouse incrementally.</w:t>
      </w:r>
    </w:p>
    <w:p w14:paraId="745F6CDF" w14:textId="77777777" w:rsidR="00030A24" w:rsidRPr="00277BB6" w:rsidRDefault="00030A24" w:rsidP="00030A24">
      <w:pPr>
        <w:numPr>
          <w:ilvl w:val="0"/>
          <w:numId w:val="47"/>
        </w:numPr>
        <w:spacing w:after="0"/>
        <w:rPr>
          <w:rFonts w:ascii="Segoe UI" w:eastAsia="Calibri" w:hAnsi="Segoe UI" w:cs="Segoe UI"/>
          <w:sz w:val="20"/>
        </w:rPr>
      </w:pPr>
      <w:r w:rsidRPr="00277BB6">
        <w:rPr>
          <w:rFonts w:ascii="Segoe UI" w:eastAsia="Calibri" w:hAnsi="Segoe UI" w:cs="Segoe UI"/>
          <w:sz w:val="20"/>
        </w:rPr>
        <w:t>Worked on Versioning Concepts on Informatica PowerCenter.</w:t>
      </w:r>
    </w:p>
    <w:p w14:paraId="6F964954" w14:textId="77777777" w:rsidR="00A86BD0" w:rsidRPr="009C1DB5" w:rsidRDefault="00A86BD0" w:rsidP="009C1DB5">
      <w:pPr>
        <w:jc w:val="both"/>
        <w:rPr>
          <w:rFonts w:eastAsia="Microsoft JhengHei" w:cs="Times New Roman"/>
        </w:rPr>
      </w:pPr>
    </w:p>
    <w:tbl>
      <w:tblPr>
        <w:tblStyle w:val="MediumGrid1-Accent3"/>
        <w:tblW w:w="11189" w:type="dxa"/>
        <w:tblLook w:val="04A0" w:firstRow="1" w:lastRow="0" w:firstColumn="1" w:lastColumn="0" w:noHBand="0" w:noVBand="1"/>
      </w:tblPr>
      <w:tblGrid>
        <w:gridCol w:w="11189"/>
      </w:tblGrid>
      <w:tr w:rsidR="00E03878" w:rsidRPr="00D16042" w14:paraId="454C0E3B" w14:textId="77777777" w:rsidTr="00824656">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189" w:type="dxa"/>
          </w:tcPr>
          <w:p w14:paraId="73880C48" w14:textId="77777777" w:rsidR="00E03878" w:rsidRPr="00E03878" w:rsidRDefault="00E03878" w:rsidP="00E03878">
            <w:pPr>
              <w:tabs>
                <w:tab w:val="left" w:pos="6795"/>
              </w:tabs>
              <w:contextualSpacing/>
              <w:rPr>
                <w:rFonts w:cs="Times New Roman"/>
                <w:sz w:val="24"/>
                <w:szCs w:val="24"/>
              </w:rPr>
            </w:pPr>
            <w:r w:rsidRPr="00D16042">
              <w:rPr>
                <w:rFonts w:cs="Times New Roman"/>
                <w:sz w:val="24"/>
                <w:szCs w:val="24"/>
              </w:rPr>
              <w:t xml:space="preserve">Technical Skill Set  </w:t>
            </w:r>
          </w:p>
        </w:tc>
      </w:tr>
    </w:tbl>
    <w:p w14:paraId="11CAD2D1" w14:textId="77777777" w:rsidR="00B9747B" w:rsidRDefault="00B9747B" w:rsidP="00496DB3">
      <w:pPr>
        <w:contextualSpacing/>
        <w:rPr>
          <w:rFonts w:cs="Times New Roman"/>
          <w:sz w:val="24"/>
          <w:szCs w:val="24"/>
        </w:rPr>
      </w:pPr>
    </w:p>
    <w:p w14:paraId="2D064630" w14:textId="77777777" w:rsidR="002B6C0B" w:rsidRDefault="002B6C0B" w:rsidP="00496DB3">
      <w:pPr>
        <w:contextualSpacing/>
        <w:rPr>
          <w:rFonts w:cs="Times New Roman"/>
          <w:sz w:val="24"/>
          <w:szCs w:val="24"/>
        </w:rPr>
      </w:pPr>
      <w:r w:rsidRPr="00D16042">
        <w:rPr>
          <w:rFonts w:cs="Times New Roman"/>
          <w:sz w:val="24"/>
          <w:szCs w:val="24"/>
        </w:rPr>
        <w:t>Below is a list of important products, tools and methods that I have worked.</w:t>
      </w:r>
    </w:p>
    <w:tbl>
      <w:tblPr>
        <w:tblStyle w:val="MediumGrid1-Accent3"/>
        <w:tblW w:w="11189" w:type="dxa"/>
        <w:tblLook w:val="04A0" w:firstRow="1" w:lastRow="0" w:firstColumn="1" w:lastColumn="0" w:noHBand="0" w:noVBand="1"/>
      </w:tblPr>
      <w:tblGrid>
        <w:gridCol w:w="2684"/>
        <w:gridCol w:w="8505"/>
      </w:tblGrid>
      <w:tr w:rsidR="002B6C0B" w:rsidRPr="00D16042" w14:paraId="558FB7AC" w14:textId="77777777" w:rsidTr="00824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64BF63FF" w14:textId="77777777" w:rsidR="002B6C0B" w:rsidRPr="00D16042" w:rsidRDefault="002B6C0B" w:rsidP="00496DB3">
            <w:pPr>
              <w:spacing w:line="276" w:lineRule="auto"/>
              <w:contextualSpacing/>
              <w:rPr>
                <w:rFonts w:cs="Times New Roman"/>
                <w:sz w:val="24"/>
                <w:szCs w:val="24"/>
              </w:rPr>
            </w:pPr>
            <w:r w:rsidRPr="00D16042">
              <w:rPr>
                <w:rFonts w:cs="Times New Roman"/>
                <w:sz w:val="24"/>
                <w:szCs w:val="24"/>
              </w:rPr>
              <w:t>Operating System</w:t>
            </w:r>
          </w:p>
        </w:tc>
        <w:tc>
          <w:tcPr>
            <w:tcW w:w="8505" w:type="dxa"/>
          </w:tcPr>
          <w:p w14:paraId="1D6C0F32" w14:textId="7C8EE526" w:rsidR="002B6C0B" w:rsidRPr="00D16042" w:rsidRDefault="00650D55" w:rsidP="00496DB3">
            <w:pPr>
              <w:spacing w:line="276" w:lineRule="auto"/>
              <w:contextualSpacing/>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val="es-ES"/>
              </w:rPr>
            </w:pPr>
            <w:r w:rsidRPr="00D16042">
              <w:rPr>
                <w:rFonts w:cs="Times New Roman"/>
                <w:b w:val="0"/>
                <w:bCs w:val="0"/>
                <w:sz w:val="24"/>
                <w:szCs w:val="24"/>
                <w:lang w:val="es-ES"/>
              </w:rPr>
              <w:t>Win 08/10</w:t>
            </w:r>
            <w:r w:rsidR="00030A24">
              <w:rPr>
                <w:rFonts w:cs="Times New Roman"/>
                <w:b w:val="0"/>
                <w:bCs w:val="0"/>
                <w:sz w:val="24"/>
                <w:szCs w:val="24"/>
                <w:lang w:val="es-ES"/>
              </w:rPr>
              <w:t>/11</w:t>
            </w:r>
          </w:p>
        </w:tc>
      </w:tr>
      <w:tr w:rsidR="00B76042" w:rsidRPr="00D16042" w14:paraId="637F264E" w14:textId="77777777" w:rsidTr="00824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05861868" w14:textId="77777777" w:rsidR="00B76042" w:rsidRPr="00D16042" w:rsidRDefault="00B76042" w:rsidP="00496DB3">
            <w:pPr>
              <w:spacing w:line="276" w:lineRule="auto"/>
              <w:contextualSpacing/>
              <w:rPr>
                <w:rFonts w:cs="Times New Roman"/>
                <w:sz w:val="24"/>
                <w:szCs w:val="24"/>
              </w:rPr>
            </w:pPr>
            <w:r w:rsidRPr="00D16042">
              <w:rPr>
                <w:rFonts w:cs="Times New Roman"/>
                <w:sz w:val="24"/>
                <w:szCs w:val="24"/>
              </w:rPr>
              <w:t>Databases</w:t>
            </w:r>
          </w:p>
        </w:tc>
        <w:tc>
          <w:tcPr>
            <w:tcW w:w="8505" w:type="dxa"/>
          </w:tcPr>
          <w:p w14:paraId="0462F5DF" w14:textId="03F491A4" w:rsidR="00B76042" w:rsidRPr="00D16042" w:rsidRDefault="001E6B11" w:rsidP="00650D55">
            <w:pPr>
              <w:spacing w:line="276" w:lineRule="auto"/>
              <w:ind w:left="2880" w:hanging="2880"/>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Oracle</w:t>
            </w:r>
            <w:r w:rsidR="00030A24">
              <w:rPr>
                <w:rFonts w:cs="Times New Roman"/>
                <w:sz w:val="24"/>
                <w:szCs w:val="24"/>
              </w:rPr>
              <w:t xml:space="preserve"> 11g</w:t>
            </w:r>
          </w:p>
        </w:tc>
      </w:tr>
      <w:tr w:rsidR="00B76042" w:rsidRPr="00D16042" w14:paraId="146A037F" w14:textId="77777777" w:rsidTr="00824656">
        <w:tc>
          <w:tcPr>
            <w:cnfStyle w:val="001000000000" w:firstRow="0" w:lastRow="0" w:firstColumn="1" w:lastColumn="0" w:oddVBand="0" w:evenVBand="0" w:oddHBand="0" w:evenHBand="0" w:firstRowFirstColumn="0" w:firstRowLastColumn="0" w:lastRowFirstColumn="0" w:lastRowLastColumn="0"/>
            <w:tcW w:w="2684" w:type="dxa"/>
          </w:tcPr>
          <w:p w14:paraId="1FED6451" w14:textId="77777777" w:rsidR="00B76042" w:rsidRPr="00D16042" w:rsidRDefault="00650D55" w:rsidP="00496DB3">
            <w:pPr>
              <w:spacing w:line="276" w:lineRule="auto"/>
              <w:contextualSpacing/>
              <w:rPr>
                <w:rFonts w:cs="Times New Roman"/>
                <w:sz w:val="24"/>
                <w:szCs w:val="24"/>
              </w:rPr>
            </w:pPr>
            <w:r w:rsidRPr="00D16042">
              <w:rPr>
                <w:rFonts w:cs="Times New Roman"/>
                <w:sz w:val="24"/>
                <w:szCs w:val="24"/>
              </w:rPr>
              <w:t>Environment</w:t>
            </w:r>
          </w:p>
        </w:tc>
        <w:tc>
          <w:tcPr>
            <w:tcW w:w="8505" w:type="dxa"/>
          </w:tcPr>
          <w:p w14:paraId="712E3311" w14:textId="7969AA41" w:rsidR="00B76042" w:rsidRPr="00D16042" w:rsidRDefault="00C85F96" w:rsidP="00077F12">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Informatica Power Center</w:t>
            </w:r>
          </w:p>
        </w:tc>
      </w:tr>
      <w:tr w:rsidR="00B76042" w:rsidRPr="00D16042" w14:paraId="536A6366" w14:textId="77777777" w:rsidTr="00824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4214DD67" w14:textId="77777777" w:rsidR="00B76042" w:rsidRPr="00D16042" w:rsidRDefault="00650D55" w:rsidP="00496DB3">
            <w:pPr>
              <w:spacing w:line="276" w:lineRule="auto"/>
              <w:contextualSpacing/>
              <w:rPr>
                <w:rFonts w:cs="Times New Roman"/>
                <w:sz w:val="24"/>
                <w:szCs w:val="24"/>
              </w:rPr>
            </w:pPr>
            <w:r w:rsidRPr="00D16042">
              <w:rPr>
                <w:rFonts w:cs="Times New Roman"/>
                <w:sz w:val="24"/>
                <w:szCs w:val="24"/>
              </w:rPr>
              <w:t>Tools</w:t>
            </w:r>
          </w:p>
        </w:tc>
        <w:tc>
          <w:tcPr>
            <w:tcW w:w="8505" w:type="dxa"/>
          </w:tcPr>
          <w:p w14:paraId="357E9016" w14:textId="7337A7D6" w:rsidR="00B76042" w:rsidRPr="00D16042" w:rsidRDefault="00C85F96" w:rsidP="00496DB3">
            <w:pPr>
              <w:spacing w:line="276" w:lineRule="auto"/>
              <w:ind w:left="2880" w:hanging="2880"/>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Informatica Power Center 10.2.0</w:t>
            </w:r>
            <w:r w:rsidR="00C66B29">
              <w:rPr>
                <w:rFonts w:cs="Times New Roman"/>
                <w:sz w:val="24"/>
                <w:szCs w:val="24"/>
              </w:rPr>
              <w:t>,</w:t>
            </w:r>
            <w:r w:rsidR="001460F3">
              <w:rPr>
                <w:rFonts w:cs="Times New Roman"/>
                <w:sz w:val="24"/>
                <w:szCs w:val="24"/>
              </w:rPr>
              <w:t xml:space="preserve"> </w:t>
            </w:r>
            <w:r w:rsidR="00BE0186">
              <w:rPr>
                <w:rFonts w:cs="Times New Roman"/>
                <w:sz w:val="24"/>
                <w:szCs w:val="24"/>
              </w:rPr>
              <w:t xml:space="preserve">Oracle </w:t>
            </w:r>
          </w:p>
        </w:tc>
      </w:tr>
    </w:tbl>
    <w:p w14:paraId="727867CB" w14:textId="26F8E613" w:rsidR="005150C8" w:rsidRDefault="005150C8" w:rsidP="005150C8">
      <w:pPr>
        <w:contextualSpacing/>
        <w:rPr>
          <w:rFonts w:cs="Times New Roman"/>
          <w:b/>
          <w:sz w:val="24"/>
          <w:szCs w:val="24"/>
        </w:rPr>
      </w:pPr>
    </w:p>
    <w:tbl>
      <w:tblPr>
        <w:tblStyle w:val="MediumGrid1-Accent3"/>
        <w:tblW w:w="11189" w:type="dxa"/>
        <w:tblLook w:val="04A0" w:firstRow="1" w:lastRow="0" w:firstColumn="1" w:lastColumn="0" w:noHBand="0" w:noVBand="1"/>
      </w:tblPr>
      <w:tblGrid>
        <w:gridCol w:w="11189"/>
      </w:tblGrid>
      <w:tr w:rsidR="005150C8" w:rsidRPr="00D16042" w14:paraId="0BD6FA58" w14:textId="77777777" w:rsidTr="00C8335B">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189" w:type="dxa"/>
          </w:tcPr>
          <w:p w14:paraId="06C6988D" w14:textId="77777777" w:rsidR="005150C8" w:rsidRPr="001E445B" w:rsidRDefault="005150C8" w:rsidP="00C8335B">
            <w:pPr>
              <w:contextualSpacing/>
              <w:rPr>
                <w:rFonts w:cs="Times New Roman"/>
                <w:b w:val="0"/>
                <w:sz w:val="24"/>
                <w:szCs w:val="24"/>
              </w:rPr>
            </w:pPr>
            <w:r w:rsidRPr="007E6438">
              <w:rPr>
                <w:rFonts w:eastAsia="Microsoft JhengHei" w:cstheme="minorHAnsi"/>
                <w:bCs w:val="0"/>
              </w:rPr>
              <w:t>Work Experience</w:t>
            </w:r>
          </w:p>
        </w:tc>
      </w:tr>
    </w:tbl>
    <w:p w14:paraId="514EC062" w14:textId="77777777" w:rsidR="005150C8" w:rsidRPr="005150C8" w:rsidRDefault="005150C8" w:rsidP="005150C8">
      <w:pPr>
        <w:pStyle w:val="ListParagraph"/>
        <w:spacing w:after="0" w:line="240" w:lineRule="auto"/>
        <w:ind w:left="426"/>
        <w:jc w:val="both"/>
        <w:rPr>
          <w:rStyle w:val="Emphasis"/>
          <w:rFonts w:eastAsia="Microsoft JhengHei"/>
          <w:b w:val="0"/>
        </w:rPr>
      </w:pPr>
    </w:p>
    <w:p w14:paraId="55375534" w14:textId="70B721F9" w:rsidR="005150C8" w:rsidRPr="00631D15" w:rsidRDefault="005150C8" w:rsidP="005150C8">
      <w:pPr>
        <w:pStyle w:val="ListParagraph"/>
        <w:numPr>
          <w:ilvl w:val="0"/>
          <w:numId w:val="27"/>
        </w:numPr>
        <w:spacing w:after="0" w:line="240" w:lineRule="auto"/>
        <w:ind w:left="426" w:hanging="284"/>
        <w:jc w:val="both"/>
        <w:rPr>
          <w:rStyle w:val="Emphasis"/>
          <w:rFonts w:ascii="Segoe UI" w:eastAsia="Microsoft JhengHei" w:hAnsi="Segoe UI" w:cs="Segoe UI"/>
          <w:b w:val="0"/>
          <w:sz w:val="20"/>
          <w:szCs w:val="20"/>
        </w:rPr>
      </w:pPr>
      <w:r w:rsidRPr="00277BB6">
        <w:rPr>
          <w:rStyle w:val="Emphasis"/>
          <w:rFonts w:ascii="Segoe UI" w:eastAsia="Microsoft JhengHei" w:hAnsi="Segoe UI" w:cs="Segoe UI"/>
          <w:b w:val="0"/>
          <w:bCs w:val="0"/>
          <w:sz w:val="20"/>
          <w:szCs w:val="20"/>
        </w:rPr>
        <w:t xml:space="preserve">Working as </w:t>
      </w:r>
      <w:r w:rsidR="00C85F96" w:rsidRPr="00277BB6">
        <w:rPr>
          <w:rStyle w:val="Emphasis"/>
          <w:rFonts w:ascii="Segoe UI" w:eastAsia="Microsoft JhengHei" w:hAnsi="Segoe UI" w:cs="Segoe UI"/>
          <w:b w:val="0"/>
          <w:bCs w:val="0"/>
          <w:sz w:val="20"/>
          <w:szCs w:val="20"/>
        </w:rPr>
        <w:t>ETL Developer</w:t>
      </w:r>
      <w:r w:rsidRPr="00277BB6">
        <w:rPr>
          <w:rStyle w:val="Emphasis"/>
          <w:rFonts w:ascii="Segoe UI" w:eastAsia="Microsoft JhengHei" w:hAnsi="Segoe UI" w:cs="Segoe UI"/>
          <w:b w:val="0"/>
          <w:bCs w:val="0"/>
          <w:sz w:val="20"/>
          <w:szCs w:val="20"/>
        </w:rPr>
        <w:t xml:space="preserve"> in</w:t>
      </w:r>
      <w:r w:rsidR="00077F12" w:rsidRPr="00277BB6">
        <w:rPr>
          <w:rFonts w:ascii="Segoe UI" w:hAnsi="Segoe UI" w:cs="Segoe UI"/>
          <w:b/>
          <w:bCs/>
          <w:sz w:val="20"/>
          <w:szCs w:val="20"/>
          <w:lang w:val="en-IN" w:eastAsia="en-IN"/>
        </w:rPr>
        <w:t xml:space="preserve"> </w:t>
      </w:r>
      <w:r w:rsidR="00C823CF">
        <w:rPr>
          <w:rFonts w:ascii="Segoe UI" w:hAnsi="Segoe UI" w:cs="Segoe UI"/>
          <w:b/>
          <w:bCs/>
          <w:sz w:val="20"/>
          <w:szCs w:val="20"/>
          <w:lang w:val="en-IN" w:eastAsia="en-IN"/>
        </w:rPr>
        <w:t xml:space="preserve">Antrix </w:t>
      </w:r>
      <w:r w:rsidR="003B42A0">
        <w:rPr>
          <w:rFonts w:ascii="Segoe UI" w:hAnsi="Segoe UI" w:cs="Segoe UI"/>
          <w:b/>
          <w:bCs/>
          <w:sz w:val="20"/>
          <w:szCs w:val="20"/>
          <w:lang w:val="en-IN" w:eastAsia="en-IN"/>
        </w:rPr>
        <w:t>Technology India Private Limited (</w:t>
      </w:r>
      <w:r w:rsidR="00953551">
        <w:rPr>
          <w:rFonts w:ascii="Segoe UI" w:hAnsi="Segoe UI" w:cs="Segoe UI"/>
          <w:b/>
          <w:bCs/>
          <w:sz w:val="20"/>
          <w:szCs w:val="20"/>
          <w:lang w:val="en-IN" w:eastAsia="en-IN"/>
        </w:rPr>
        <w:t>TCS</w:t>
      </w:r>
      <w:r w:rsidR="003D2C8A">
        <w:rPr>
          <w:rFonts w:ascii="Segoe UI" w:hAnsi="Segoe UI" w:cs="Segoe UI"/>
          <w:b/>
          <w:bCs/>
          <w:sz w:val="20"/>
          <w:szCs w:val="20"/>
          <w:lang w:val="en-IN" w:eastAsia="en-IN"/>
        </w:rPr>
        <w:t>)</w:t>
      </w:r>
      <w:r w:rsidR="009C79C5">
        <w:rPr>
          <w:rFonts w:ascii="Segoe UI" w:hAnsi="Segoe UI" w:cs="Segoe UI"/>
          <w:b/>
          <w:bCs/>
          <w:sz w:val="20"/>
          <w:szCs w:val="20"/>
          <w:lang w:val="en-IN" w:eastAsia="en-IN"/>
        </w:rPr>
        <w:t>, Bangalore</w:t>
      </w:r>
      <w:r w:rsidR="00953551">
        <w:rPr>
          <w:rFonts w:ascii="Segoe UI" w:hAnsi="Segoe UI" w:cs="Segoe UI"/>
          <w:b/>
          <w:bCs/>
          <w:sz w:val="20"/>
          <w:szCs w:val="20"/>
          <w:lang w:val="en-IN" w:eastAsia="en-IN"/>
        </w:rPr>
        <w:t xml:space="preserve"> </w:t>
      </w:r>
      <w:r w:rsidR="00F50A31" w:rsidRPr="00277BB6">
        <w:rPr>
          <w:rStyle w:val="Emphasis"/>
          <w:rFonts w:ascii="Segoe UI" w:eastAsia="Microsoft JhengHei" w:hAnsi="Segoe UI" w:cs="Segoe UI"/>
          <w:b w:val="0"/>
          <w:bCs w:val="0"/>
          <w:sz w:val="20"/>
          <w:szCs w:val="20"/>
        </w:rPr>
        <w:t>since</w:t>
      </w:r>
      <w:r w:rsidR="00F50A31" w:rsidRPr="00277BB6">
        <w:rPr>
          <w:rStyle w:val="Emphasis"/>
          <w:rFonts w:ascii="Segoe UI" w:eastAsia="Microsoft JhengHei" w:hAnsi="Segoe UI" w:cs="Segoe UI"/>
          <w:sz w:val="20"/>
          <w:szCs w:val="20"/>
        </w:rPr>
        <w:t xml:space="preserve"> </w:t>
      </w:r>
      <w:r w:rsidR="00C85F96" w:rsidRPr="00277BB6">
        <w:rPr>
          <w:rStyle w:val="Emphasis"/>
          <w:rFonts w:ascii="Segoe UI" w:eastAsia="Microsoft JhengHei" w:hAnsi="Segoe UI" w:cs="Segoe UI"/>
          <w:sz w:val="20"/>
          <w:szCs w:val="20"/>
        </w:rPr>
        <w:t>Oct-</w:t>
      </w:r>
      <w:r w:rsidR="00F50A31" w:rsidRPr="00277BB6">
        <w:rPr>
          <w:rStyle w:val="Emphasis"/>
          <w:rFonts w:ascii="Segoe UI" w:eastAsia="Microsoft JhengHei" w:hAnsi="Segoe UI" w:cs="Segoe UI"/>
          <w:sz w:val="20"/>
          <w:szCs w:val="20"/>
        </w:rPr>
        <w:t>201</w:t>
      </w:r>
      <w:r w:rsidR="00077F12" w:rsidRPr="00277BB6">
        <w:rPr>
          <w:rStyle w:val="Emphasis"/>
          <w:rFonts w:ascii="Segoe UI" w:eastAsia="Microsoft JhengHei" w:hAnsi="Segoe UI" w:cs="Segoe UI"/>
          <w:sz w:val="20"/>
          <w:szCs w:val="20"/>
        </w:rPr>
        <w:t>8</w:t>
      </w:r>
      <w:r w:rsidR="008F6F00" w:rsidRPr="00277BB6">
        <w:rPr>
          <w:rStyle w:val="Emphasis"/>
          <w:rFonts w:ascii="Segoe UI" w:eastAsia="Microsoft JhengHei" w:hAnsi="Segoe UI" w:cs="Segoe UI"/>
          <w:sz w:val="20"/>
          <w:szCs w:val="20"/>
        </w:rPr>
        <w:t xml:space="preserve"> </w:t>
      </w:r>
      <w:r w:rsidR="00F50A31" w:rsidRPr="00277BB6">
        <w:rPr>
          <w:rStyle w:val="Emphasis"/>
          <w:rFonts w:ascii="Segoe UI" w:eastAsia="Microsoft JhengHei" w:hAnsi="Segoe UI" w:cs="Segoe UI"/>
          <w:b w:val="0"/>
          <w:bCs w:val="0"/>
          <w:sz w:val="20"/>
          <w:szCs w:val="20"/>
        </w:rPr>
        <w:t>to</w:t>
      </w:r>
      <w:r w:rsidR="00F50A31" w:rsidRPr="00277BB6">
        <w:rPr>
          <w:rStyle w:val="Emphasis"/>
          <w:rFonts w:ascii="Segoe UI" w:eastAsia="Microsoft JhengHei" w:hAnsi="Segoe UI" w:cs="Segoe UI"/>
          <w:sz w:val="20"/>
          <w:szCs w:val="20"/>
        </w:rPr>
        <w:t xml:space="preserve"> till date.</w:t>
      </w:r>
    </w:p>
    <w:p w14:paraId="7A291071" w14:textId="77777777" w:rsidR="00631D15" w:rsidRPr="00277BB6" w:rsidRDefault="00631D15" w:rsidP="00631D15">
      <w:pPr>
        <w:pStyle w:val="ListParagraph"/>
        <w:spacing w:after="0" w:line="240" w:lineRule="auto"/>
        <w:ind w:left="426"/>
        <w:jc w:val="both"/>
        <w:rPr>
          <w:rStyle w:val="Emphasis"/>
          <w:rFonts w:ascii="Segoe UI" w:eastAsia="Microsoft JhengHei" w:hAnsi="Segoe UI" w:cs="Segoe UI"/>
          <w:b w:val="0"/>
          <w:sz w:val="20"/>
          <w:szCs w:val="20"/>
        </w:rPr>
      </w:pPr>
    </w:p>
    <w:p w14:paraId="46CC916B" w14:textId="77777777" w:rsidR="001E7C1C" w:rsidRDefault="001E7C1C" w:rsidP="001E7C1C">
      <w:pPr>
        <w:spacing w:after="0" w:line="240" w:lineRule="auto"/>
        <w:jc w:val="both"/>
        <w:rPr>
          <w:rStyle w:val="Emphasis"/>
          <w:rFonts w:eastAsia="Microsoft JhengHei"/>
          <w:b w:val="0"/>
        </w:rPr>
      </w:pPr>
    </w:p>
    <w:tbl>
      <w:tblPr>
        <w:tblStyle w:val="MediumGrid1-Accent3"/>
        <w:tblW w:w="11189" w:type="dxa"/>
        <w:tblLook w:val="04A0" w:firstRow="1" w:lastRow="0" w:firstColumn="1" w:lastColumn="0" w:noHBand="0" w:noVBand="1"/>
      </w:tblPr>
      <w:tblGrid>
        <w:gridCol w:w="11189"/>
      </w:tblGrid>
      <w:tr w:rsidR="001E445B" w:rsidRPr="00D16042" w14:paraId="5DFEF6ED" w14:textId="77777777" w:rsidTr="00824656">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189" w:type="dxa"/>
          </w:tcPr>
          <w:p w14:paraId="0047CFE3" w14:textId="77777777" w:rsidR="001E445B" w:rsidRPr="001E445B" w:rsidRDefault="001E445B" w:rsidP="001E445B">
            <w:pPr>
              <w:contextualSpacing/>
              <w:rPr>
                <w:rFonts w:cs="Times New Roman"/>
                <w:b w:val="0"/>
                <w:sz w:val="24"/>
                <w:szCs w:val="24"/>
              </w:rPr>
            </w:pPr>
            <w:r w:rsidRPr="00D16042">
              <w:rPr>
                <w:rFonts w:cs="Times New Roman"/>
                <w:sz w:val="24"/>
                <w:szCs w:val="24"/>
              </w:rPr>
              <w:t>Team and Interpersonal skills</w:t>
            </w:r>
          </w:p>
        </w:tc>
      </w:tr>
    </w:tbl>
    <w:p w14:paraId="1953DC89" w14:textId="77777777" w:rsidR="001E445B" w:rsidRDefault="001E445B" w:rsidP="001E445B">
      <w:pPr>
        <w:suppressAutoHyphens/>
        <w:autoSpaceDE w:val="0"/>
        <w:spacing w:after="0"/>
        <w:ind w:left="502"/>
        <w:rPr>
          <w:rFonts w:cs="Times New Roman"/>
          <w:sz w:val="24"/>
          <w:szCs w:val="24"/>
        </w:rPr>
      </w:pPr>
    </w:p>
    <w:p w14:paraId="41402DFD" w14:textId="77777777" w:rsidR="004553C0" w:rsidRPr="00277BB6" w:rsidRDefault="004553C0" w:rsidP="00940354">
      <w:pPr>
        <w:numPr>
          <w:ilvl w:val="0"/>
          <w:numId w:val="38"/>
        </w:numPr>
        <w:suppressAutoHyphens/>
        <w:autoSpaceDE w:val="0"/>
        <w:spacing w:after="0"/>
        <w:rPr>
          <w:rFonts w:ascii="Segoe UI" w:hAnsi="Segoe UI" w:cs="Segoe UI"/>
          <w:sz w:val="20"/>
          <w:szCs w:val="20"/>
        </w:rPr>
      </w:pPr>
      <w:r w:rsidRPr="00277BB6">
        <w:rPr>
          <w:rFonts w:ascii="Segoe UI" w:hAnsi="Segoe UI" w:cs="Segoe UI"/>
          <w:sz w:val="20"/>
          <w:szCs w:val="20"/>
        </w:rPr>
        <w:t>Having Strong Communication Skills and intercommunication among Team members and Onsite team</w:t>
      </w:r>
      <w:r w:rsidR="00096E85" w:rsidRPr="00277BB6">
        <w:rPr>
          <w:rFonts w:ascii="Segoe UI" w:hAnsi="Segoe UI" w:cs="Segoe UI"/>
          <w:sz w:val="20"/>
          <w:szCs w:val="20"/>
        </w:rPr>
        <w:t>.</w:t>
      </w:r>
    </w:p>
    <w:p w14:paraId="563121EB" w14:textId="77777777" w:rsidR="00DB4D61" w:rsidRPr="00277BB6" w:rsidRDefault="00DB4D61" w:rsidP="00E66A8C">
      <w:pPr>
        <w:pStyle w:val="BodyText2"/>
        <w:numPr>
          <w:ilvl w:val="0"/>
          <w:numId w:val="38"/>
        </w:numPr>
        <w:spacing w:after="0" w:line="276" w:lineRule="auto"/>
        <w:rPr>
          <w:rFonts w:ascii="Segoe UI" w:hAnsi="Segoe UI" w:cs="Segoe UI"/>
          <w:sz w:val="20"/>
          <w:szCs w:val="20"/>
        </w:rPr>
      </w:pPr>
      <w:r w:rsidRPr="00277BB6">
        <w:rPr>
          <w:rFonts w:ascii="Segoe UI" w:hAnsi="Segoe UI" w:cs="Segoe UI"/>
          <w:sz w:val="20"/>
          <w:szCs w:val="20"/>
        </w:rPr>
        <w:t>Excellent team player, innovative and quick learner. Extremely interested in new technologies, ideas and learning.</w:t>
      </w:r>
    </w:p>
    <w:p w14:paraId="35EF1A80" w14:textId="77777777" w:rsidR="00DB4D61" w:rsidRPr="00277BB6" w:rsidRDefault="00DB4D61" w:rsidP="00940354">
      <w:pPr>
        <w:numPr>
          <w:ilvl w:val="0"/>
          <w:numId w:val="38"/>
        </w:numPr>
        <w:suppressAutoHyphens/>
        <w:autoSpaceDE w:val="0"/>
        <w:spacing w:after="0"/>
        <w:rPr>
          <w:rFonts w:ascii="Segoe UI" w:hAnsi="Segoe UI" w:cs="Segoe UI"/>
          <w:sz w:val="20"/>
          <w:szCs w:val="20"/>
        </w:rPr>
      </w:pPr>
      <w:r w:rsidRPr="00277BB6">
        <w:rPr>
          <w:rFonts w:ascii="Segoe UI" w:hAnsi="Segoe UI" w:cs="Segoe UI"/>
          <w:sz w:val="20"/>
          <w:szCs w:val="20"/>
        </w:rPr>
        <w:t>Exceptionally good in anticipating client requirements</w:t>
      </w:r>
      <w:r w:rsidR="00096E85" w:rsidRPr="00277BB6">
        <w:rPr>
          <w:rFonts w:ascii="Segoe UI" w:hAnsi="Segoe UI" w:cs="Segoe UI"/>
          <w:sz w:val="20"/>
          <w:szCs w:val="20"/>
        </w:rPr>
        <w:t>.</w:t>
      </w:r>
    </w:p>
    <w:p w14:paraId="30D86A15" w14:textId="6B59D73C" w:rsidR="00E72FAE" w:rsidRPr="00277BB6" w:rsidRDefault="00DB4D61" w:rsidP="00D80B53">
      <w:pPr>
        <w:pStyle w:val="NoSpacing"/>
        <w:numPr>
          <w:ilvl w:val="0"/>
          <w:numId w:val="38"/>
        </w:numPr>
        <w:spacing w:line="276" w:lineRule="auto"/>
        <w:rPr>
          <w:rFonts w:ascii="Segoe UI" w:hAnsi="Segoe UI" w:cs="Segoe UI"/>
          <w:sz w:val="20"/>
          <w:szCs w:val="20"/>
        </w:rPr>
      </w:pPr>
      <w:r w:rsidRPr="00277BB6">
        <w:rPr>
          <w:rFonts w:ascii="Segoe UI" w:hAnsi="Segoe UI" w:cs="Segoe UI"/>
          <w:sz w:val="20"/>
          <w:szCs w:val="20"/>
        </w:rPr>
        <w:t>Punctual, Dedicated</w:t>
      </w:r>
      <w:r w:rsidR="00096E85" w:rsidRPr="00277BB6">
        <w:rPr>
          <w:rFonts w:ascii="Segoe UI" w:hAnsi="Segoe UI" w:cs="Segoe UI"/>
          <w:sz w:val="20"/>
          <w:szCs w:val="20"/>
        </w:rPr>
        <w:t>.</w:t>
      </w:r>
    </w:p>
    <w:p w14:paraId="6F107BD7" w14:textId="77777777" w:rsidR="00436306" w:rsidRDefault="00436306" w:rsidP="00496DB3">
      <w:pPr>
        <w:autoSpaceDE w:val="0"/>
        <w:spacing w:after="0"/>
        <w:rPr>
          <w:rFonts w:cs="Times New Roman"/>
          <w:color w:val="000000"/>
          <w:sz w:val="24"/>
          <w:szCs w:val="24"/>
        </w:rPr>
      </w:pPr>
    </w:p>
    <w:tbl>
      <w:tblPr>
        <w:tblStyle w:val="MediumGrid1-Accent3"/>
        <w:tblW w:w="11189" w:type="dxa"/>
        <w:tblLook w:val="04A0" w:firstRow="1" w:lastRow="0" w:firstColumn="1" w:lastColumn="0" w:noHBand="0" w:noVBand="1"/>
      </w:tblPr>
      <w:tblGrid>
        <w:gridCol w:w="11189"/>
      </w:tblGrid>
      <w:tr w:rsidR="00425A65" w:rsidRPr="00D16042" w14:paraId="54520672" w14:textId="77777777" w:rsidTr="00824656">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189" w:type="dxa"/>
          </w:tcPr>
          <w:p w14:paraId="666BE58C" w14:textId="77777777" w:rsidR="00425A65" w:rsidRPr="00425A65" w:rsidRDefault="00425A65" w:rsidP="00425A65">
            <w:pPr>
              <w:tabs>
                <w:tab w:val="left" w:pos="9360"/>
              </w:tabs>
              <w:autoSpaceDE w:val="0"/>
              <w:rPr>
                <w:rFonts w:cs="Times New Roman"/>
                <w:b w:val="0"/>
                <w:sz w:val="24"/>
                <w:szCs w:val="24"/>
              </w:rPr>
            </w:pPr>
            <w:r w:rsidRPr="00D16042">
              <w:rPr>
                <w:rFonts w:cs="Times New Roman"/>
                <w:sz w:val="24"/>
                <w:szCs w:val="24"/>
              </w:rPr>
              <w:t>Educational Qualifications</w:t>
            </w:r>
          </w:p>
        </w:tc>
      </w:tr>
    </w:tbl>
    <w:p w14:paraId="69CE3467" w14:textId="77777777" w:rsidR="00B76042" w:rsidRPr="00D16042" w:rsidRDefault="00B76042" w:rsidP="00496DB3">
      <w:pPr>
        <w:autoSpaceDE w:val="0"/>
        <w:spacing w:after="0"/>
        <w:rPr>
          <w:rFonts w:cs="Times New Roman"/>
          <w:b/>
          <w:bCs/>
          <w:color w:val="000000"/>
          <w:sz w:val="24"/>
          <w:szCs w:val="24"/>
        </w:rPr>
      </w:pPr>
    </w:p>
    <w:tbl>
      <w:tblPr>
        <w:tblStyle w:val="ColorfulList-Accent3"/>
        <w:tblW w:w="11199" w:type="dxa"/>
        <w:tblLayout w:type="fixed"/>
        <w:tblLook w:val="0000" w:firstRow="0" w:lastRow="0" w:firstColumn="0" w:lastColumn="0" w:noHBand="0" w:noVBand="0"/>
      </w:tblPr>
      <w:tblGrid>
        <w:gridCol w:w="3623"/>
        <w:gridCol w:w="3819"/>
        <w:gridCol w:w="3757"/>
      </w:tblGrid>
      <w:tr w:rsidR="00650D55" w:rsidRPr="00D16042" w14:paraId="50234CC9" w14:textId="77777777" w:rsidTr="00824656">
        <w:trPr>
          <w:cnfStyle w:val="000000100000" w:firstRow="0" w:lastRow="0" w:firstColumn="0" w:lastColumn="0" w:oddVBand="0" w:evenVBand="0" w:oddHBand="1" w:evenHBand="0" w:firstRowFirstColumn="0" w:firstRowLastColumn="0" w:lastRowFirstColumn="0" w:lastRowLastColumn="0"/>
          <w:trHeight w:val="321"/>
        </w:trPr>
        <w:tc>
          <w:tcPr>
            <w:cnfStyle w:val="000010000000" w:firstRow="0" w:lastRow="0" w:firstColumn="0" w:lastColumn="0" w:oddVBand="1" w:evenVBand="0" w:oddHBand="0" w:evenHBand="0" w:firstRowFirstColumn="0" w:firstRowLastColumn="0" w:lastRowFirstColumn="0" w:lastRowLastColumn="0"/>
            <w:tcW w:w="3623" w:type="dxa"/>
          </w:tcPr>
          <w:p w14:paraId="26BD5053" w14:textId="77777777" w:rsidR="00650D55" w:rsidRPr="00D16042" w:rsidRDefault="00650D55" w:rsidP="00496DB3">
            <w:pPr>
              <w:tabs>
                <w:tab w:val="left" w:pos="4097"/>
                <w:tab w:val="left" w:pos="8417"/>
              </w:tabs>
              <w:autoSpaceDE w:val="0"/>
              <w:snapToGrid w:val="0"/>
              <w:spacing w:line="276" w:lineRule="auto"/>
              <w:ind w:left="108" w:right="108"/>
              <w:rPr>
                <w:rFonts w:cs="Times New Roman"/>
                <w:b/>
                <w:sz w:val="24"/>
                <w:szCs w:val="24"/>
              </w:rPr>
            </w:pPr>
            <w:r w:rsidRPr="00D16042">
              <w:rPr>
                <w:rFonts w:cs="Times New Roman"/>
                <w:b/>
                <w:sz w:val="24"/>
                <w:szCs w:val="24"/>
              </w:rPr>
              <w:t>Degree</w:t>
            </w:r>
          </w:p>
        </w:tc>
        <w:tc>
          <w:tcPr>
            <w:tcW w:w="3819" w:type="dxa"/>
          </w:tcPr>
          <w:p w14:paraId="47BF5220" w14:textId="77777777" w:rsidR="00650D55" w:rsidRPr="00D16042" w:rsidRDefault="00650D55" w:rsidP="00157083">
            <w:pPr>
              <w:tabs>
                <w:tab w:val="left" w:pos="4097"/>
                <w:tab w:val="left" w:pos="8417"/>
              </w:tabs>
              <w:autoSpaceDE w:val="0"/>
              <w:snapToGrid w:val="0"/>
              <w:spacing w:line="276" w:lineRule="auto"/>
              <w:ind w:right="108"/>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D16042">
              <w:rPr>
                <w:rFonts w:cs="Times New Roman"/>
                <w:b/>
                <w:sz w:val="24"/>
                <w:szCs w:val="24"/>
              </w:rPr>
              <w:t>University</w:t>
            </w:r>
          </w:p>
        </w:tc>
        <w:tc>
          <w:tcPr>
            <w:cnfStyle w:val="000010000000" w:firstRow="0" w:lastRow="0" w:firstColumn="0" w:lastColumn="0" w:oddVBand="1" w:evenVBand="0" w:oddHBand="0" w:evenHBand="0" w:firstRowFirstColumn="0" w:firstRowLastColumn="0" w:lastRowFirstColumn="0" w:lastRowLastColumn="0"/>
            <w:tcW w:w="3757" w:type="dxa"/>
          </w:tcPr>
          <w:p w14:paraId="11BE6487" w14:textId="77777777" w:rsidR="00650D55" w:rsidRPr="00D16042" w:rsidRDefault="00650D55" w:rsidP="00496DB3">
            <w:pPr>
              <w:tabs>
                <w:tab w:val="left" w:pos="4097"/>
                <w:tab w:val="left" w:pos="8417"/>
              </w:tabs>
              <w:autoSpaceDE w:val="0"/>
              <w:snapToGrid w:val="0"/>
              <w:spacing w:line="276" w:lineRule="auto"/>
              <w:ind w:left="108" w:right="108"/>
              <w:rPr>
                <w:rFonts w:cs="Times New Roman"/>
                <w:b/>
                <w:sz w:val="24"/>
                <w:szCs w:val="24"/>
              </w:rPr>
            </w:pPr>
            <w:r w:rsidRPr="00D16042">
              <w:rPr>
                <w:rFonts w:cs="Times New Roman"/>
                <w:b/>
                <w:sz w:val="24"/>
                <w:szCs w:val="24"/>
              </w:rPr>
              <w:t>Year of Passing</w:t>
            </w:r>
          </w:p>
        </w:tc>
      </w:tr>
      <w:tr w:rsidR="00650D55" w:rsidRPr="00D16042" w14:paraId="0986D81A" w14:textId="77777777" w:rsidTr="00824656">
        <w:trPr>
          <w:trHeight w:val="1026"/>
        </w:trPr>
        <w:tc>
          <w:tcPr>
            <w:cnfStyle w:val="000010000000" w:firstRow="0" w:lastRow="0" w:firstColumn="0" w:lastColumn="0" w:oddVBand="1" w:evenVBand="0" w:oddHBand="0" w:evenHBand="0" w:firstRowFirstColumn="0" w:firstRowLastColumn="0" w:lastRowFirstColumn="0" w:lastRowLastColumn="0"/>
            <w:tcW w:w="3623" w:type="dxa"/>
          </w:tcPr>
          <w:p w14:paraId="75458845" w14:textId="77777777" w:rsidR="00077F12" w:rsidRPr="00277BB6" w:rsidRDefault="001E7C1C" w:rsidP="00077F12">
            <w:pPr>
              <w:tabs>
                <w:tab w:val="left" w:pos="4097"/>
                <w:tab w:val="left" w:pos="8417"/>
              </w:tabs>
              <w:autoSpaceDE w:val="0"/>
              <w:snapToGrid w:val="0"/>
              <w:spacing w:line="276" w:lineRule="auto"/>
              <w:ind w:left="108" w:right="108"/>
              <w:rPr>
                <w:rFonts w:ascii="Segoe UI" w:hAnsi="Segoe UI" w:cs="Segoe UI"/>
                <w:sz w:val="20"/>
                <w:szCs w:val="20"/>
              </w:rPr>
            </w:pPr>
            <w:r w:rsidRPr="00277BB6">
              <w:rPr>
                <w:rFonts w:ascii="Segoe UI" w:hAnsi="Segoe UI" w:cs="Segoe UI"/>
                <w:sz w:val="20"/>
                <w:szCs w:val="20"/>
              </w:rPr>
              <w:t>Master</w:t>
            </w:r>
            <w:r w:rsidR="00650D55" w:rsidRPr="00277BB6">
              <w:rPr>
                <w:rFonts w:ascii="Segoe UI" w:hAnsi="Segoe UI" w:cs="Segoe UI"/>
                <w:sz w:val="20"/>
                <w:szCs w:val="20"/>
              </w:rPr>
              <w:t xml:space="preserve"> </w:t>
            </w:r>
            <w:r w:rsidR="00077F12" w:rsidRPr="00277BB6">
              <w:rPr>
                <w:rFonts w:ascii="Segoe UI" w:hAnsi="Segoe UI" w:cs="Segoe UI"/>
                <w:sz w:val="20"/>
                <w:szCs w:val="20"/>
              </w:rPr>
              <w:t xml:space="preserve">of Technology in </w:t>
            </w:r>
          </w:p>
          <w:p w14:paraId="0789A353" w14:textId="40919EB0" w:rsidR="00650D55" w:rsidRPr="00277BB6" w:rsidRDefault="004A62A4" w:rsidP="001E7C1C">
            <w:pPr>
              <w:tabs>
                <w:tab w:val="left" w:pos="4097"/>
                <w:tab w:val="left" w:pos="8417"/>
              </w:tabs>
              <w:autoSpaceDE w:val="0"/>
              <w:snapToGrid w:val="0"/>
              <w:spacing w:line="276" w:lineRule="auto"/>
              <w:ind w:left="108" w:right="108"/>
              <w:rPr>
                <w:rFonts w:ascii="Segoe UI" w:hAnsi="Segoe UI" w:cs="Segoe UI"/>
                <w:sz w:val="20"/>
                <w:szCs w:val="20"/>
              </w:rPr>
            </w:pPr>
            <w:r w:rsidRPr="00277BB6">
              <w:rPr>
                <w:rFonts w:ascii="Segoe UI" w:hAnsi="Segoe UI" w:cs="Segoe UI"/>
                <w:sz w:val="20"/>
                <w:szCs w:val="20"/>
              </w:rPr>
              <w:t xml:space="preserve">Software </w:t>
            </w:r>
            <w:r w:rsidR="00650D55" w:rsidRPr="00277BB6">
              <w:rPr>
                <w:rFonts w:ascii="Segoe UI" w:hAnsi="Segoe UI" w:cs="Segoe UI"/>
                <w:sz w:val="20"/>
                <w:szCs w:val="20"/>
              </w:rPr>
              <w:t>Engineering</w:t>
            </w:r>
          </w:p>
        </w:tc>
        <w:tc>
          <w:tcPr>
            <w:tcW w:w="3819" w:type="dxa"/>
          </w:tcPr>
          <w:p w14:paraId="464B5C20" w14:textId="77777777" w:rsidR="00650D55" w:rsidRPr="00277BB6" w:rsidRDefault="00077F12" w:rsidP="001E7C1C">
            <w:pPr>
              <w:tabs>
                <w:tab w:val="left" w:pos="4097"/>
                <w:tab w:val="left" w:pos="8417"/>
              </w:tabs>
              <w:autoSpaceDE w:val="0"/>
              <w:snapToGrid w:val="0"/>
              <w:spacing w:line="276" w:lineRule="auto"/>
              <w:ind w:right="108"/>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277BB6">
              <w:rPr>
                <w:rFonts w:ascii="Segoe UI" w:hAnsi="Segoe UI" w:cs="Segoe UI"/>
                <w:sz w:val="20"/>
                <w:szCs w:val="20"/>
              </w:rPr>
              <w:t xml:space="preserve">JNTU </w:t>
            </w:r>
            <w:r w:rsidR="001E7C1C" w:rsidRPr="00277BB6">
              <w:rPr>
                <w:rFonts w:ascii="Segoe UI" w:hAnsi="Segoe UI" w:cs="Segoe UI"/>
                <w:sz w:val="20"/>
                <w:szCs w:val="20"/>
              </w:rPr>
              <w:t>Hyderabad</w:t>
            </w:r>
          </w:p>
        </w:tc>
        <w:tc>
          <w:tcPr>
            <w:cnfStyle w:val="000010000000" w:firstRow="0" w:lastRow="0" w:firstColumn="0" w:lastColumn="0" w:oddVBand="1" w:evenVBand="0" w:oddHBand="0" w:evenHBand="0" w:firstRowFirstColumn="0" w:firstRowLastColumn="0" w:lastRowFirstColumn="0" w:lastRowLastColumn="0"/>
            <w:tcW w:w="3757" w:type="dxa"/>
          </w:tcPr>
          <w:p w14:paraId="541A2193" w14:textId="1C26C805" w:rsidR="00650D55" w:rsidRPr="00277BB6" w:rsidRDefault="009A6D9F" w:rsidP="00496DB3">
            <w:pPr>
              <w:tabs>
                <w:tab w:val="left" w:pos="4097"/>
                <w:tab w:val="left" w:pos="8417"/>
              </w:tabs>
              <w:autoSpaceDE w:val="0"/>
              <w:snapToGrid w:val="0"/>
              <w:spacing w:line="276" w:lineRule="auto"/>
              <w:ind w:left="108" w:right="108"/>
              <w:jc w:val="both"/>
              <w:rPr>
                <w:rFonts w:ascii="Segoe UI" w:hAnsi="Segoe UI" w:cs="Segoe UI"/>
                <w:sz w:val="20"/>
                <w:szCs w:val="20"/>
              </w:rPr>
            </w:pPr>
            <w:r w:rsidRPr="00277BB6">
              <w:rPr>
                <w:rFonts w:ascii="Segoe UI" w:hAnsi="Segoe UI" w:cs="Segoe UI"/>
                <w:sz w:val="20"/>
                <w:szCs w:val="20"/>
              </w:rPr>
              <w:t>December</w:t>
            </w:r>
            <w:r w:rsidR="00C85F96" w:rsidRPr="00277BB6">
              <w:rPr>
                <w:rFonts w:ascii="Segoe UI" w:hAnsi="Segoe UI" w:cs="Segoe UI"/>
                <w:sz w:val="20"/>
                <w:szCs w:val="20"/>
              </w:rPr>
              <w:t>-</w:t>
            </w:r>
            <w:r w:rsidR="001E7C1C" w:rsidRPr="00277BB6">
              <w:rPr>
                <w:rFonts w:ascii="Segoe UI" w:hAnsi="Segoe UI" w:cs="Segoe UI"/>
                <w:sz w:val="20"/>
                <w:szCs w:val="20"/>
              </w:rPr>
              <w:t>2016</w:t>
            </w:r>
          </w:p>
        </w:tc>
      </w:tr>
    </w:tbl>
    <w:p w14:paraId="151D0CCE" w14:textId="77777777" w:rsidR="00425A65" w:rsidRDefault="00425A65" w:rsidP="00425A65">
      <w:pPr>
        <w:autoSpaceDE w:val="0"/>
        <w:spacing w:after="0"/>
        <w:rPr>
          <w:rFonts w:cs="Times New Roman"/>
          <w:color w:val="000000"/>
          <w:sz w:val="24"/>
          <w:szCs w:val="24"/>
        </w:rPr>
      </w:pPr>
    </w:p>
    <w:tbl>
      <w:tblPr>
        <w:tblStyle w:val="MediumGrid1-Accent3"/>
        <w:tblW w:w="11189" w:type="dxa"/>
        <w:tblLook w:val="04A0" w:firstRow="1" w:lastRow="0" w:firstColumn="1" w:lastColumn="0" w:noHBand="0" w:noVBand="1"/>
      </w:tblPr>
      <w:tblGrid>
        <w:gridCol w:w="11189"/>
      </w:tblGrid>
      <w:tr w:rsidR="00096E85" w:rsidRPr="00D16042" w14:paraId="6A18522F" w14:textId="77777777" w:rsidTr="005F792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189" w:type="dxa"/>
          </w:tcPr>
          <w:p w14:paraId="1680E686" w14:textId="4CE4E7E5" w:rsidR="00096E85" w:rsidRPr="00837C1F" w:rsidRDefault="00096E85" w:rsidP="00274998">
            <w:pPr>
              <w:tabs>
                <w:tab w:val="left" w:pos="9360"/>
              </w:tabs>
              <w:autoSpaceDE w:val="0"/>
              <w:rPr>
                <w:rFonts w:cs="Times New Roman"/>
                <w:b w:val="0"/>
                <w:sz w:val="24"/>
                <w:szCs w:val="24"/>
              </w:rPr>
            </w:pPr>
            <w:r w:rsidRPr="00837C1F">
              <w:rPr>
                <w:rFonts w:eastAsia="Microsoft JhengHei" w:cstheme="minorHAnsi"/>
                <w:bCs w:val="0"/>
                <w:sz w:val="24"/>
                <w:szCs w:val="24"/>
              </w:rPr>
              <w:t>Projects</w:t>
            </w:r>
            <w:r w:rsidR="00C9706A" w:rsidRPr="00837C1F">
              <w:rPr>
                <w:rFonts w:eastAsia="Microsoft JhengHei" w:cstheme="minorHAnsi"/>
                <w:bCs w:val="0"/>
                <w:sz w:val="24"/>
                <w:szCs w:val="24"/>
              </w:rPr>
              <w:t>:</w:t>
            </w:r>
          </w:p>
        </w:tc>
      </w:tr>
    </w:tbl>
    <w:p w14:paraId="4215B50F" w14:textId="77777777" w:rsidR="007C5ECB" w:rsidRDefault="007C5ECB" w:rsidP="00496DB3">
      <w:pPr>
        <w:pStyle w:val="NoSpacing"/>
        <w:spacing w:line="276" w:lineRule="auto"/>
        <w:rPr>
          <w:rFonts w:cs="Times New Roman"/>
          <w:b/>
          <w:sz w:val="24"/>
          <w:szCs w:val="24"/>
        </w:rPr>
      </w:pPr>
    </w:p>
    <w:tbl>
      <w:tblPr>
        <w:tblStyle w:val="ColorfulList-Accent3"/>
        <w:tblW w:w="11199" w:type="dxa"/>
        <w:tblLayout w:type="fixed"/>
        <w:tblLook w:val="0000" w:firstRow="0" w:lastRow="0" w:firstColumn="0" w:lastColumn="0" w:noHBand="0" w:noVBand="0"/>
      </w:tblPr>
      <w:tblGrid>
        <w:gridCol w:w="2016"/>
        <w:gridCol w:w="9183"/>
      </w:tblGrid>
      <w:tr w:rsidR="005864D4" w:rsidRPr="00D16042" w14:paraId="429026CC" w14:textId="77777777" w:rsidTr="0049177F">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2016" w:type="dxa"/>
          </w:tcPr>
          <w:p w14:paraId="55CFCE13" w14:textId="77777777" w:rsidR="005864D4" w:rsidRPr="00D16042" w:rsidRDefault="005864D4" w:rsidP="0049177F">
            <w:pPr>
              <w:pStyle w:val="NoSpacing"/>
              <w:spacing w:line="276" w:lineRule="auto"/>
              <w:rPr>
                <w:rFonts w:cs="Times New Roman"/>
                <w:b/>
                <w:sz w:val="24"/>
                <w:szCs w:val="24"/>
              </w:rPr>
            </w:pPr>
            <w:r w:rsidRPr="00D16042">
              <w:rPr>
                <w:rFonts w:cs="Times New Roman"/>
                <w:b/>
                <w:sz w:val="24"/>
                <w:szCs w:val="24"/>
              </w:rPr>
              <w:t>Project Name</w:t>
            </w:r>
          </w:p>
        </w:tc>
        <w:tc>
          <w:tcPr>
            <w:tcW w:w="9183" w:type="dxa"/>
          </w:tcPr>
          <w:p w14:paraId="20218FA3" w14:textId="7C6A73E9" w:rsidR="005864D4" w:rsidRPr="00D16042" w:rsidRDefault="00C85F96" w:rsidP="0049177F">
            <w:pPr>
              <w:jc w:val="both"/>
              <w:textAlignment w:val="bottom"/>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34737">
              <w:rPr>
                <w:rFonts w:ascii="Segoe UI" w:hAnsi="Segoe UI" w:cs="Segoe UI"/>
                <w:b/>
                <w:sz w:val="20"/>
                <w:szCs w:val="20"/>
              </w:rPr>
              <w:t>BMI Healthcare</w:t>
            </w:r>
          </w:p>
        </w:tc>
      </w:tr>
      <w:tr w:rsidR="005864D4" w:rsidRPr="00D16042" w14:paraId="0246C9C4" w14:textId="77777777" w:rsidTr="0049177F">
        <w:trPr>
          <w:trHeight w:val="258"/>
        </w:trPr>
        <w:tc>
          <w:tcPr>
            <w:cnfStyle w:val="000010000000" w:firstRow="0" w:lastRow="0" w:firstColumn="0" w:lastColumn="0" w:oddVBand="1" w:evenVBand="0" w:oddHBand="0" w:evenHBand="0" w:firstRowFirstColumn="0" w:firstRowLastColumn="0" w:lastRowFirstColumn="0" w:lastRowLastColumn="0"/>
            <w:tcW w:w="2016" w:type="dxa"/>
          </w:tcPr>
          <w:p w14:paraId="2F2D3DFF" w14:textId="77777777" w:rsidR="005864D4" w:rsidRPr="00D16042" w:rsidRDefault="005864D4" w:rsidP="0049177F">
            <w:pPr>
              <w:pStyle w:val="NoSpacing"/>
              <w:spacing w:line="276" w:lineRule="auto"/>
              <w:rPr>
                <w:rFonts w:cs="Times New Roman"/>
                <w:sz w:val="24"/>
                <w:szCs w:val="24"/>
              </w:rPr>
            </w:pPr>
            <w:r w:rsidRPr="00D16042">
              <w:rPr>
                <w:rFonts w:cs="Times New Roman"/>
                <w:sz w:val="24"/>
                <w:szCs w:val="24"/>
              </w:rPr>
              <w:t>Role</w:t>
            </w:r>
          </w:p>
        </w:tc>
        <w:tc>
          <w:tcPr>
            <w:tcW w:w="9183" w:type="dxa"/>
          </w:tcPr>
          <w:p w14:paraId="41E5CDEC" w14:textId="79C30085" w:rsidR="00C85F96" w:rsidRDefault="00C85F96" w:rsidP="00C85F96">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b/>
                <w:sz w:val="20"/>
                <w:szCs w:val="20"/>
              </w:rPr>
            </w:pPr>
            <w:r>
              <w:rPr>
                <w:rFonts w:ascii="Segoe UI" w:hAnsi="Segoe UI" w:cs="Segoe UI"/>
                <w:b/>
                <w:sz w:val="20"/>
                <w:szCs w:val="20"/>
              </w:rPr>
              <w:t>Informatica Develop</w:t>
            </w:r>
            <w:r w:rsidR="00515ACF">
              <w:rPr>
                <w:rFonts w:ascii="Segoe UI" w:hAnsi="Segoe UI" w:cs="Segoe UI"/>
                <w:b/>
                <w:sz w:val="20"/>
                <w:szCs w:val="20"/>
              </w:rPr>
              <w:t>er</w:t>
            </w:r>
            <w:r w:rsidR="00BE0186">
              <w:rPr>
                <w:rFonts w:ascii="Segoe UI" w:hAnsi="Segoe UI" w:cs="Segoe UI"/>
                <w:b/>
                <w:sz w:val="20"/>
                <w:szCs w:val="20"/>
              </w:rPr>
              <w:t xml:space="preserve">       </w:t>
            </w:r>
            <w:r w:rsidR="00515ACF">
              <w:rPr>
                <w:rFonts w:ascii="Segoe UI" w:hAnsi="Segoe UI" w:cs="Segoe UI"/>
                <w:b/>
                <w:sz w:val="20"/>
                <w:szCs w:val="20"/>
              </w:rPr>
              <w:t xml:space="preserve"> </w:t>
            </w:r>
            <w:r>
              <w:rPr>
                <w:rFonts w:ascii="Segoe UI" w:hAnsi="Segoe UI" w:cs="Segoe UI"/>
                <w:b/>
                <w:sz w:val="20"/>
                <w:szCs w:val="20"/>
              </w:rPr>
              <w:t xml:space="preserve">             </w:t>
            </w:r>
            <w:r w:rsidR="004B1228">
              <w:rPr>
                <w:rFonts w:ascii="Segoe UI" w:hAnsi="Segoe UI" w:cs="Segoe UI"/>
                <w:b/>
                <w:sz w:val="20"/>
                <w:szCs w:val="20"/>
              </w:rPr>
              <w:t xml:space="preserve">   </w:t>
            </w:r>
            <w:r>
              <w:rPr>
                <w:rFonts w:ascii="Segoe UI" w:hAnsi="Segoe UI" w:cs="Segoe UI"/>
                <w:b/>
                <w:sz w:val="20"/>
                <w:szCs w:val="20"/>
              </w:rPr>
              <w:t xml:space="preserve">                                                        Dec 2020–</w:t>
            </w:r>
            <w:r w:rsidR="003275EB">
              <w:rPr>
                <w:rFonts w:ascii="Segoe UI" w:hAnsi="Segoe UI" w:cs="Segoe UI"/>
                <w:b/>
                <w:sz w:val="20"/>
                <w:szCs w:val="20"/>
              </w:rPr>
              <w:t>Sep</w:t>
            </w:r>
            <w:r>
              <w:rPr>
                <w:rFonts w:ascii="Segoe UI" w:hAnsi="Segoe UI" w:cs="Segoe UI"/>
                <w:b/>
                <w:sz w:val="20"/>
                <w:szCs w:val="20"/>
              </w:rPr>
              <w:t xml:space="preserve"> 2023</w:t>
            </w:r>
          </w:p>
          <w:p w14:paraId="75B029F6" w14:textId="35C0D630" w:rsidR="005864D4" w:rsidRPr="00D16042" w:rsidRDefault="005864D4" w:rsidP="0049177F">
            <w:pPr>
              <w:pStyle w:val="NoSpacing"/>
              <w:spacing w:line="276"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864D4" w:rsidRPr="00D16042" w14:paraId="0ACBACE4" w14:textId="77777777" w:rsidTr="0049177F">
        <w:trPr>
          <w:cnfStyle w:val="000000100000" w:firstRow="0" w:lastRow="0" w:firstColumn="0" w:lastColumn="0" w:oddVBand="0" w:evenVBand="0" w:oddHBand="1" w:evenHBand="0" w:firstRowFirstColumn="0" w:firstRowLastColumn="0" w:lastRowFirstColumn="0" w:lastRowLastColumn="0"/>
          <w:trHeight w:val="240"/>
        </w:trPr>
        <w:tc>
          <w:tcPr>
            <w:cnfStyle w:val="000010000000" w:firstRow="0" w:lastRow="0" w:firstColumn="0" w:lastColumn="0" w:oddVBand="1" w:evenVBand="0" w:oddHBand="0" w:evenHBand="0" w:firstRowFirstColumn="0" w:firstRowLastColumn="0" w:lastRowFirstColumn="0" w:lastRowLastColumn="0"/>
            <w:tcW w:w="2016" w:type="dxa"/>
          </w:tcPr>
          <w:p w14:paraId="70B7205E" w14:textId="77777777" w:rsidR="005864D4" w:rsidRPr="00D16042" w:rsidRDefault="005864D4" w:rsidP="0049177F">
            <w:pPr>
              <w:pStyle w:val="NoSpacing"/>
              <w:spacing w:line="276" w:lineRule="auto"/>
              <w:rPr>
                <w:rFonts w:cs="Times New Roman"/>
                <w:sz w:val="24"/>
                <w:szCs w:val="24"/>
              </w:rPr>
            </w:pPr>
            <w:r w:rsidRPr="00D16042">
              <w:rPr>
                <w:rFonts w:cs="Times New Roman"/>
                <w:sz w:val="24"/>
                <w:szCs w:val="24"/>
              </w:rPr>
              <w:t>Client</w:t>
            </w:r>
          </w:p>
        </w:tc>
        <w:tc>
          <w:tcPr>
            <w:tcW w:w="9183" w:type="dxa"/>
          </w:tcPr>
          <w:p w14:paraId="68A764AC" w14:textId="77777777" w:rsidR="00C85F96" w:rsidRPr="00C85F96" w:rsidRDefault="00C85F96" w:rsidP="00C85F96">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lang w:val="fr-FR"/>
              </w:rPr>
            </w:pPr>
            <w:r w:rsidRPr="00C85F96">
              <w:rPr>
                <w:rFonts w:ascii="Segoe UI" w:hAnsi="Segoe UI" w:cs="Segoe UI"/>
                <w:bCs/>
                <w:sz w:val="20"/>
                <w:szCs w:val="20"/>
              </w:rPr>
              <w:t>BMI Healthcare, UK</w:t>
            </w:r>
          </w:p>
          <w:p w14:paraId="3C61B0E2" w14:textId="1DCD50F4" w:rsidR="005864D4" w:rsidRPr="00D16042" w:rsidRDefault="005864D4" w:rsidP="0049177F">
            <w:pPr>
              <w:jc w:val="both"/>
              <w:textAlignment w:val="bottom"/>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097842" w:rsidRPr="00D16042" w14:paraId="6EE14B14" w14:textId="77777777" w:rsidTr="0049177F">
        <w:trPr>
          <w:trHeight w:val="240"/>
        </w:trPr>
        <w:tc>
          <w:tcPr>
            <w:cnfStyle w:val="000010000000" w:firstRow="0" w:lastRow="0" w:firstColumn="0" w:lastColumn="0" w:oddVBand="1" w:evenVBand="0" w:oddHBand="0" w:evenHBand="0" w:firstRowFirstColumn="0" w:firstRowLastColumn="0" w:lastRowFirstColumn="0" w:lastRowLastColumn="0"/>
            <w:tcW w:w="2016" w:type="dxa"/>
          </w:tcPr>
          <w:p w14:paraId="495E02E3" w14:textId="19CC50CD" w:rsidR="00097842" w:rsidRPr="00D16042" w:rsidRDefault="0018536C" w:rsidP="0049177F">
            <w:pPr>
              <w:pStyle w:val="NoSpacing"/>
              <w:spacing w:line="276" w:lineRule="auto"/>
              <w:rPr>
                <w:rFonts w:cs="Times New Roman"/>
                <w:sz w:val="24"/>
                <w:szCs w:val="24"/>
              </w:rPr>
            </w:pPr>
            <w:r>
              <w:rPr>
                <w:rFonts w:cs="Times New Roman"/>
                <w:sz w:val="24"/>
                <w:szCs w:val="24"/>
              </w:rPr>
              <w:t xml:space="preserve">Database </w:t>
            </w:r>
          </w:p>
        </w:tc>
        <w:tc>
          <w:tcPr>
            <w:tcW w:w="9183" w:type="dxa"/>
          </w:tcPr>
          <w:p w14:paraId="36A18E6A" w14:textId="075ED7A0" w:rsidR="00097842" w:rsidRPr="00C85F96" w:rsidRDefault="0018536C" w:rsidP="00C85F96">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szCs w:val="20"/>
              </w:rPr>
            </w:pPr>
            <w:r>
              <w:rPr>
                <w:rFonts w:ascii="Segoe UI" w:hAnsi="Segoe UI" w:cs="Segoe UI"/>
                <w:bCs/>
                <w:sz w:val="20"/>
                <w:szCs w:val="20"/>
              </w:rPr>
              <w:t xml:space="preserve">Oracle </w:t>
            </w:r>
          </w:p>
        </w:tc>
      </w:tr>
      <w:tr w:rsidR="005864D4" w:rsidRPr="00D16042" w14:paraId="38AB78B1" w14:textId="77777777" w:rsidTr="0049177F">
        <w:trPr>
          <w:cnfStyle w:val="000000100000" w:firstRow="0" w:lastRow="0" w:firstColumn="0" w:lastColumn="0" w:oddVBand="0" w:evenVBand="0" w:oddHBand="1" w:evenHBand="0" w:firstRowFirstColumn="0" w:firstRowLastColumn="0" w:lastRowFirstColumn="0" w:lastRowLastColumn="0"/>
          <w:trHeight w:val="80"/>
        </w:trPr>
        <w:tc>
          <w:tcPr>
            <w:cnfStyle w:val="000010000000" w:firstRow="0" w:lastRow="0" w:firstColumn="0" w:lastColumn="0" w:oddVBand="1" w:evenVBand="0" w:oddHBand="0" w:evenHBand="0" w:firstRowFirstColumn="0" w:firstRowLastColumn="0" w:lastRowFirstColumn="0" w:lastRowLastColumn="0"/>
            <w:tcW w:w="2016" w:type="dxa"/>
          </w:tcPr>
          <w:p w14:paraId="42B451B0" w14:textId="044DEF3C" w:rsidR="005864D4" w:rsidRPr="00D16042" w:rsidRDefault="00C85F96" w:rsidP="0049177F">
            <w:pPr>
              <w:pStyle w:val="NoSpacing"/>
              <w:spacing w:line="276" w:lineRule="auto"/>
              <w:rPr>
                <w:rFonts w:cs="Times New Roman"/>
                <w:sz w:val="24"/>
                <w:szCs w:val="24"/>
              </w:rPr>
            </w:pPr>
            <w:r>
              <w:rPr>
                <w:rFonts w:cs="Times New Roman"/>
                <w:sz w:val="24"/>
                <w:szCs w:val="24"/>
              </w:rPr>
              <w:t>Industry</w:t>
            </w:r>
          </w:p>
        </w:tc>
        <w:tc>
          <w:tcPr>
            <w:tcW w:w="9183" w:type="dxa"/>
          </w:tcPr>
          <w:p w14:paraId="1AAEA2E2" w14:textId="72E31D7F" w:rsidR="005864D4" w:rsidRPr="000723C5" w:rsidRDefault="00C85F96" w:rsidP="0049177F">
            <w:pPr>
              <w:jc w:val="both"/>
              <w:textAlignment w:val="bottom"/>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0723C5">
              <w:rPr>
                <w:rFonts w:ascii="Segoe UI" w:hAnsi="Segoe UI" w:cs="Segoe UI"/>
                <w:color w:val="000000"/>
                <w:sz w:val="20"/>
                <w:szCs w:val="20"/>
              </w:rPr>
              <w:t>Pharma</w:t>
            </w:r>
          </w:p>
        </w:tc>
      </w:tr>
    </w:tbl>
    <w:p w14:paraId="2541E7CF" w14:textId="77777777" w:rsidR="005864D4" w:rsidRDefault="005864D4" w:rsidP="005864D4">
      <w:pPr>
        <w:pStyle w:val="NoSpacing"/>
        <w:spacing w:line="276" w:lineRule="auto"/>
        <w:rPr>
          <w:rFonts w:cs="Times New Roman"/>
          <w:b/>
          <w:sz w:val="24"/>
          <w:szCs w:val="24"/>
        </w:rPr>
      </w:pPr>
    </w:p>
    <w:p w14:paraId="6C66AAF1" w14:textId="77777777" w:rsidR="005864D4" w:rsidRDefault="005864D4" w:rsidP="005864D4">
      <w:pPr>
        <w:pStyle w:val="NoSpacing"/>
        <w:spacing w:line="276" w:lineRule="auto"/>
        <w:rPr>
          <w:rFonts w:cs="Times New Roman"/>
          <w:b/>
          <w:color w:val="000000" w:themeColor="text1"/>
          <w:sz w:val="24"/>
          <w:szCs w:val="24"/>
        </w:rPr>
      </w:pPr>
      <w:r>
        <w:rPr>
          <w:rFonts w:cs="Times New Roman"/>
          <w:b/>
          <w:color w:val="000000" w:themeColor="text1"/>
          <w:sz w:val="24"/>
          <w:szCs w:val="24"/>
        </w:rPr>
        <w:t>Project description:</w:t>
      </w:r>
    </w:p>
    <w:p w14:paraId="76681C03" w14:textId="77777777" w:rsidR="00BD4DEA" w:rsidRDefault="005864D4" w:rsidP="00BD4DEA">
      <w:pPr>
        <w:rPr>
          <w:rFonts w:ascii="Segoe UI" w:hAnsi="Segoe UI" w:cs="Segoe UI"/>
          <w:noProof/>
          <w:sz w:val="20"/>
          <w:szCs w:val="20"/>
        </w:rPr>
      </w:pPr>
      <w:r>
        <w:rPr>
          <w:rFonts w:cs="Times New Roman"/>
          <w:bCs/>
          <w:color w:val="000000" w:themeColor="text1"/>
          <w:sz w:val="24"/>
          <w:szCs w:val="24"/>
        </w:rPr>
        <w:t xml:space="preserve">                                      </w:t>
      </w:r>
      <w:r w:rsidR="00BD4DEA" w:rsidRPr="00234737">
        <w:rPr>
          <w:rFonts w:ascii="Segoe UI" w:hAnsi="Segoe UI" w:cs="Segoe UI"/>
          <w:bCs/>
          <w:noProof/>
          <w:sz w:val="20"/>
          <w:szCs w:val="20"/>
        </w:rPr>
        <w:t xml:space="preserve">BMI Healthcare was an independent provider of private healthcare, offering treatment to private patients, medically insured patients, and NHS patients. As of 2019, it had 54 private hospitals and healthcare facilities across the UK, with headquarters in London </w:t>
      </w:r>
      <w:r w:rsidR="00BD4DEA">
        <w:rPr>
          <w:rFonts w:ascii="Segoe UI" w:hAnsi="Segoe UI" w:cs="Segoe UI"/>
          <w:noProof/>
          <w:sz w:val="20"/>
          <w:szCs w:val="20"/>
        </w:rPr>
        <w:t xml:space="preserve">The aim of the Data Management Flat form (DMF) to load the Prescriber/Patient/Drug Information in the EDW (Enterprise Data Ware House). The EDW is loaded with all the Drugs Information’s manufactured by the </w:t>
      </w:r>
      <w:r w:rsidR="00BD4DEA" w:rsidRPr="00234737">
        <w:rPr>
          <w:rFonts w:ascii="Segoe UI" w:hAnsi="Segoe UI" w:cs="Segoe UI"/>
          <w:bCs/>
          <w:sz w:val="20"/>
          <w:szCs w:val="20"/>
        </w:rPr>
        <w:t>BMI</w:t>
      </w:r>
      <w:r w:rsidR="00BD4DEA" w:rsidRPr="00234737">
        <w:rPr>
          <w:rFonts w:ascii="Segoe UI" w:hAnsi="Segoe UI" w:cs="Segoe UI"/>
          <w:b/>
          <w:sz w:val="20"/>
          <w:szCs w:val="20"/>
        </w:rPr>
        <w:t xml:space="preserve"> </w:t>
      </w:r>
      <w:r w:rsidR="00BD4DEA">
        <w:rPr>
          <w:rFonts w:ascii="Segoe UI" w:hAnsi="Segoe UI" w:cs="Segoe UI"/>
          <w:noProof/>
          <w:sz w:val="20"/>
          <w:szCs w:val="20"/>
        </w:rPr>
        <w:t>and as well as the Competitor Drugs.</w:t>
      </w:r>
    </w:p>
    <w:p w14:paraId="6791D984" w14:textId="77777777" w:rsidR="005864D4" w:rsidRDefault="005864D4" w:rsidP="005864D4">
      <w:pPr>
        <w:tabs>
          <w:tab w:val="left" w:pos="1350"/>
        </w:tabs>
        <w:autoSpaceDE w:val="0"/>
        <w:autoSpaceDN w:val="0"/>
        <w:adjustRightInd w:val="0"/>
        <w:spacing w:after="0"/>
        <w:jc w:val="both"/>
        <w:rPr>
          <w:rFonts w:cs="Times New Roman"/>
          <w:b/>
          <w:color w:val="000000" w:themeColor="text1"/>
          <w:sz w:val="24"/>
          <w:szCs w:val="24"/>
        </w:rPr>
      </w:pPr>
      <w:r w:rsidRPr="00D16042">
        <w:rPr>
          <w:rFonts w:cs="Times New Roman"/>
          <w:b/>
          <w:color w:val="000000" w:themeColor="text1"/>
          <w:sz w:val="24"/>
          <w:szCs w:val="24"/>
        </w:rPr>
        <w:t>Roles &amp; Responsibilities</w:t>
      </w:r>
      <w:r>
        <w:rPr>
          <w:rFonts w:cs="Times New Roman"/>
          <w:b/>
          <w:color w:val="000000" w:themeColor="text1"/>
          <w:sz w:val="24"/>
          <w:szCs w:val="24"/>
        </w:rPr>
        <w:t>:</w:t>
      </w:r>
    </w:p>
    <w:p w14:paraId="3EB88570"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Understanding existing business model and customer requirements.</w:t>
      </w:r>
    </w:p>
    <w:p w14:paraId="47E3E178"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Understanding the mapping specifications and requirements.</w:t>
      </w:r>
    </w:p>
    <w:p w14:paraId="0C4D92E3"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Extraction of data from various sources using Informatica.</w:t>
      </w:r>
    </w:p>
    <w:p w14:paraId="1708BD39"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Designed various mappings for extracting data from various sources involving flat files and relational tables.</w:t>
      </w:r>
    </w:p>
    <w:p w14:paraId="454FF45F"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Used Source Analyzer and Warehouse Designer to import the source and target database schemas, and the mapping designer to map source to the target.</w:t>
      </w:r>
    </w:p>
    <w:p w14:paraId="275EB0FD"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Created various transformations such as Source Qualifier, Aggregator, Expression, Joiner, Filter, Router, Normalizer, Sorter, Lookup, Union and Sequence Generator transformations.</w:t>
      </w:r>
    </w:p>
    <w:p w14:paraId="76B89088"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Created various tasks like sessions, worklets, and workflows in the workflow manager to test the mapping during development.</w:t>
      </w:r>
    </w:p>
    <w:p w14:paraId="218D9B35" w14:textId="77777777" w:rsidR="00BD4DEA"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Worked with Mapping Variables and Mapping Parameters.</w:t>
      </w:r>
    </w:p>
    <w:p w14:paraId="50880603"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Developed mapping to load the data in slowly changing dimensions SCD Type -1 and Type-2</w:t>
      </w:r>
    </w:p>
    <w:p w14:paraId="0D5B7F0E"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Checked the output according to the specifications.</w:t>
      </w:r>
    </w:p>
    <w:p w14:paraId="0A25E706"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Experience in Un-Connection &amp; Dynamic Lookup</w:t>
      </w:r>
    </w:p>
    <w:p w14:paraId="6B1C87BA" w14:textId="77777777" w:rsidR="00BD4DEA"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Experience in extracting the data using Incremental loading.</w:t>
      </w:r>
    </w:p>
    <w:p w14:paraId="589BE12B" w14:textId="3D345B47" w:rsidR="009D386C" w:rsidRPr="007F7FAE" w:rsidRDefault="00BE1ECC" w:rsidP="00BD4DEA">
      <w:pPr>
        <w:pStyle w:val="ListParagraph"/>
        <w:numPr>
          <w:ilvl w:val="0"/>
          <w:numId w:val="27"/>
        </w:numPr>
        <w:spacing w:after="0" w:line="240" w:lineRule="auto"/>
        <w:rPr>
          <w:rFonts w:ascii="Segoe UI" w:eastAsia="Times New Roman" w:hAnsi="Segoe UI" w:cs="Segoe UI"/>
          <w:noProof/>
          <w:sz w:val="20"/>
          <w:szCs w:val="20"/>
        </w:rPr>
      </w:pPr>
      <w:r>
        <w:rPr>
          <w:rFonts w:ascii="Segoe UI" w:eastAsia="Times New Roman" w:hAnsi="Segoe UI" w:cs="Segoe UI"/>
          <w:noProof/>
          <w:sz w:val="20"/>
          <w:szCs w:val="20"/>
        </w:rPr>
        <w:t xml:space="preserve"> </w:t>
      </w:r>
      <w:r>
        <w:rPr>
          <w:rFonts w:ascii="Segoe UI" w:eastAsia="Times New Roman" w:hAnsi="Segoe UI" w:cs="Segoe UI"/>
          <w:noProof/>
          <w:sz w:val="20"/>
          <w:szCs w:val="20"/>
        </w:rPr>
        <w:tab/>
        <w:t>Customized SQL override queries where ever possible to minimize the use of Joiner, Sorter, Filter Transformations.</w:t>
      </w:r>
    </w:p>
    <w:p w14:paraId="408FCD67"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Deployed the code from DEV to Test Environments.</w:t>
      </w:r>
    </w:p>
    <w:p w14:paraId="67C7B25F"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Created mapplets , reusable transformations and Workets embedding business logic.</w:t>
      </w:r>
    </w:p>
    <w:p w14:paraId="7312CB10"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Worked on Versioning concepts.</w:t>
      </w:r>
    </w:p>
    <w:p w14:paraId="33051BE0"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Configured and ran the Debugger from within the Mapping Designer to troubleshoot the mapping before the normal run of the workflow.</w:t>
      </w:r>
    </w:p>
    <w:p w14:paraId="660B2BFA"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Tuned several mappings for the better performance and involved in Performance Testing.</w:t>
      </w:r>
    </w:p>
    <w:p w14:paraId="55A2FA39"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Worked on Different Types Tasks like Event-wait , Command , Email ,  Control  and Decision Tasks.</w:t>
      </w:r>
    </w:p>
    <w:p w14:paraId="686645D4"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Worked on UNIX commands.</w:t>
      </w:r>
    </w:p>
    <w:p w14:paraId="3691D026" w14:textId="77777777" w:rsidR="00BD4DEA" w:rsidRPr="007F7FAE"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Verified column mapping between source and target tables.</w:t>
      </w:r>
    </w:p>
    <w:p w14:paraId="12EB1E7E" w14:textId="77777777" w:rsidR="00BD4DEA" w:rsidRDefault="00BD4DEA" w:rsidP="00BD4DEA">
      <w:pPr>
        <w:pStyle w:val="ListParagraph"/>
        <w:numPr>
          <w:ilvl w:val="0"/>
          <w:numId w:val="27"/>
        </w:numPr>
        <w:spacing w:after="0" w:line="240" w:lineRule="auto"/>
        <w:rPr>
          <w:rFonts w:ascii="Segoe UI" w:eastAsia="Times New Roman" w:hAnsi="Segoe UI" w:cs="Segoe UI"/>
          <w:noProof/>
          <w:sz w:val="20"/>
          <w:szCs w:val="20"/>
        </w:rPr>
      </w:pPr>
      <w:r w:rsidRPr="007F7FAE">
        <w:rPr>
          <w:rFonts w:ascii="Segoe UI" w:eastAsia="Times New Roman" w:hAnsi="Segoe UI" w:cs="Segoe UI"/>
          <w:noProof/>
          <w:sz w:val="20"/>
          <w:szCs w:val="20"/>
        </w:rPr>
        <w:t>Prepared documentation for business data flow from source to target and also for the changes made to the mappings/sessions existing to eliminate the errors.</w:t>
      </w:r>
    </w:p>
    <w:p w14:paraId="38798F0A" w14:textId="1311D6CC" w:rsidR="00D80B53" w:rsidRDefault="00BD4DEA" w:rsidP="00BD4DEA">
      <w:pPr>
        <w:pStyle w:val="NoSpacing"/>
        <w:numPr>
          <w:ilvl w:val="0"/>
          <w:numId w:val="27"/>
        </w:numPr>
        <w:spacing w:line="276" w:lineRule="auto"/>
        <w:rPr>
          <w:rFonts w:cs="Arial"/>
          <w:color w:val="000000"/>
          <w:sz w:val="24"/>
          <w:szCs w:val="24"/>
        </w:rPr>
      </w:pPr>
      <w:r w:rsidRPr="00F02F0E">
        <w:rPr>
          <w:rFonts w:ascii="Segoe UI" w:hAnsi="Segoe UI" w:cs="Segoe UI"/>
          <w:b/>
          <w:noProof/>
        </w:rPr>
        <w:t>Provide weekly status report to the Project Manager and discuss issues related to quality and deadlines.</w:t>
      </w:r>
    </w:p>
    <w:p w14:paraId="2A713432" w14:textId="77777777" w:rsidR="00D80B53" w:rsidRDefault="00D80B53" w:rsidP="00D80B53">
      <w:pPr>
        <w:spacing w:after="0" w:line="240" w:lineRule="auto"/>
        <w:jc w:val="both"/>
        <w:textAlignment w:val="bottom"/>
        <w:rPr>
          <w:rFonts w:cs="Arial"/>
          <w:color w:val="000000"/>
          <w:sz w:val="24"/>
          <w:szCs w:val="24"/>
        </w:rPr>
      </w:pPr>
    </w:p>
    <w:p w14:paraId="53EC3988" w14:textId="77777777" w:rsidR="00D80B53" w:rsidRDefault="00D80B53" w:rsidP="00D80B53">
      <w:pPr>
        <w:spacing w:after="0" w:line="240" w:lineRule="auto"/>
        <w:jc w:val="both"/>
        <w:textAlignment w:val="bottom"/>
        <w:rPr>
          <w:rFonts w:cs="Arial"/>
          <w:color w:val="000000"/>
          <w:sz w:val="24"/>
          <w:szCs w:val="24"/>
        </w:rPr>
      </w:pPr>
    </w:p>
    <w:tbl>
      <w:tblPr>
        <w:tblStyle w:val="ColorfulList-Accent3"/>
        <w:tblW w:w="11199" w:type="dxa"/>
        <w:tblLayout w:type="fixed"/>
        <w:tblLook w:val="0000" w:firstRow="0" w:lastRow="0" w:firstColumn="0" w:lastColumn="0" w:noHBand="0" w:noVBand="0"/>
      </w:tblPr>
      <w:tblGrid>
        <w:gridCol w:w="2016"/>
        <w:gridCol w:w="9183"/>
      </w:tblGrid>
      <w:tr w:rsidR="00F116F4" w:rsidRPr="00D16042" w14:paraId="1CA7D8EE" w14:textId="77777777" w:rsidTr="005F7925">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2016" w:type="dxa"/>
          </w:tcPr>
          <w:p w14:paraId="2867E84E" w14:textId="77777777" w:rsidR="00F116F4" w:rsidRPr="00D16042" w:rsidRDefault="00F116F4" w:rsidP="00D57FED">
            <w:pPr>
              <w:pStyle w:val="NoSpacing"/>
              <w:spacing w:line="276" w:lineRule="auto"/>
              <w:rPr>
                <w:rFonts w:cs="Times New Roman"/>
                <w:b/>
                <w:sz w:val="24"/>
                <w:szCs w:val="24"/>
              </w:rPr>
            </w:pPr>
            <w:r w:rsidRPr="00D16042">
              <w:rPr>
                <w:rFonts w:cs="Times New Roman"/>
                <w:b/>
                <w:sz w:val="24"/>
                <w:szCs w:val="24"/>
              </w:rPr>
              <w:t>Project Name</w:t>
            </w:r>
          </w:p>
        </w:tc>
        <w:tc>
          <w:tcPr>
            <w:tcW w:w="9183" w:type="dxa"/>
          </w:tcPr>
          <w:p w14:paraId="3547C045" w14:textId="2386D6A3" w:rsidR="00F116F4" w:rsidRPr="00D16042" w:rsidRDefault="00BD4DEA" w:rsidP="00D57FED">
            <w:pPr>
              <w:jc w:val="both"/>
              <w:textAlignment w:val="bottom"/>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ascii="Segoe UI" w:hAnsi="Segoe UI" w:cs="Segoe UI"/>
                <w:b/>
                <w:sz w:val="20"/>
                <w:szCs w:val="20"/>
              </w:rPr>
              <w:t>AMGEN</w:t>
            </w:r>
            <w:r w:rsidRPr="00D16042">
              <w:rPr>
                <w:rFonts w:cs="Arial"/>
                <w:b/>
                <w:color w:val="000000"/>
                <w:sz w:val="24"/>
                <w:szCs w:val="24"/>
              </w:rPr>
              <w:t xml:space="preserve"> </w:t>
            </w:r>
          </w:p>
        </w:tc>
      </w:tr>
      <w:tr w:rsidR="00F116F4" w:rsidRPr="00D16042" w14:paraId="697DEF52" w14:textId="77777777" w:rsidTr="005F7925">
        <w:trPr>
          <w:trHeight w:val="258"/>
        </w:trPr>
        <w:tc>
          <w:tcPr>
            <w:cnfStyle w:val="000010000000" w:firstRow="0" w:lastRow="0" w:firstColumn="0" w:lastColumn="0" w:oddVBand="1" w:evenVBand="0" w:oddHBand="0" w:evenHBand="0" w:firstRowFirstColumn="0" w:firstRowLastColumn="0" w:lastRowFirstColumn="0" w:lastRowLastColumn="0"/>
            <w:tcW w:w="2016" w:type="dxa"/>
          </w:tcPr>
          <w:p w14:paraId="6E39EF56" w14:textId="77777777" w:rsidR="00F116F4" w:rsidRPr="00D16042" w:rsidRDefault="00F116F4" w:rsidP="00D57FED">
            <w:pPr>
              <w:pStyle w:val="NoSpacing"/>
              <w:spacing w:line="276" w:lineRule="auto"/>
              <w:rPr>
                <w:rFonts w:cs="Times New Roman"/>
                <w:sz w:val="24"/>
                <w:szCs w:val="24"/>
              </w:rPr>
            </w:pPr>
            <w:r w:rsidRPr="00D16042">
              <w:rPr>
                <w:rFonts w:cs="Times New Roman"/>
                <w:sz w:val="24"/>
                <w:szCs w:val="24"/>
              </w:rPr>
              <w:t>Role</w:t>
            </w:r>
          </w:p>
        </w:tc>
        <w:tc>
          <w:tcPr>
            <w:tcW w:w="9183" w:type="dxa"/>
          </w:tcPr>
          <w:p w14:paraId="7EA3BEA1" w14:textId="1FF6D4AD" w:rsidR="00600C53" w:rsidRDefault="00600C53" w:rsidP="00600C53">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b/>
                <w:sz w:val="20"/>
                <w:szCs w:val="20"/>
              </w:rPr>
            </w:pPr>
            <w:r>
              <w:rPr>
                <w:rFonts w:ascii="Segoe UI" w:hAnsi="Segoe UI" w:cs="Segoe UI"/>
                <w:b/>
                <w:sz w:val="20"/>
                <w:szCs w:val="20"/>
              </w:rPr>
              <w:t>Informatica Developer</w:t>
            </w:r>
            <w:r w:rsidR="004B1228">
              <w:rPr>
                <w:rFonts w:ascii="Segoe UI" w:hAnsi="Segoe UI" w:cs="Segoe UI"/>
                <w:b/>
                <w:sz w:val="20"/>
                <w:szCs w:val="20"/>
              </w:rPr>
              <w:t xml:space="preserve">       </w:t>
            </w:r>
            <w:r w:rsidR="003275EB">
              <w:rPr>
                <w:rFonts w:ascii="Segoe UI" w:hAnsi="Segoe UI" w:cs="Segoe UI"/>
                <w:b/>
                <w:sz w:val="20"/>
                <w:szCs w:val="20"/>
              </w:rPr>
              <w:t xml:space="preserve"> </w:t>
            </w:r>
            <w:r>
              <w:rPr>
                <w:rFonts w:ascii="Segoe UI" w:hAnsi="Segoe UI" w:cs="Segoe UI"/>
                <w:b/>
                <w:sz w:val="20"/>
                <w:szCs w:val="20"/>
              </w:rPr>
              <w:t xml:space="preserve">                                                                  Oct 2018– Dec 2020</w:t>
            </w:r>
          </w:p>
          <w:p w14:paraId="3F9F9E05" w14:textId="665C5131" w:rsidR="00F116F4" w:rsidRPr="00D16042" w:rsidRDefault="00F116F4" w:rsidP="00D57FED">
            <w:pPr>
              <w:pStyle w:val="NoSpacing"/>
              <w:spacing w:line="276"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F116F4" w:rsidRPr="00D16042" w14:paraId="1DDA2DAE" w14:textId="77777777" w:rsidTr="005F7925">
        <w:trPr>
          <w:cnfStyle w:val="000000100000" w:firstRow="0" w:lastRow="0" w:firstColumn="0" w:lastColumn="0" w:oddVBand="0" w:evenVBand="0" w:oddHBand="1" w:evenHBand="0" w:firstRowFirstColumn="0" w:firstRowLastColumn="0" w:lastRowFirstColumn="0" w:lastRowLastColumn="0"/>
          <w:trHeight w:val="240"/>
        </w:trPr>
        <w:tc>
          <w:tcPr>
            <w:cnfStyle w:val="000010000000" w:firstRow="0" w:lastRow="0" w:firstColumn="0" w:lastColumn="0" w:oddVBand="1" w:evenVBand="0" w:oddHBand="0" w:evenHBand="0" w:firstRowFirstColumn="0" w:firstRowLastColumn="0" w:lastRowFirstColumn="0" w:lastRowLastColumn="0"/>
            <w:tcW w:w="2016" w:type="dxa"/>
          </w:tcPr>
          <w:p w14:paraId="1F52FDE6" w14:textId="77777777" w:rsidR="00F116F4" w:rsidRPr="00D16042" w:rsidRDefault="00F116F4" w:rsidP="00D57FED">
            <w:pPr>
              <w:pStyle w:val="NoSpacing"/>
              <w:spacing w:line="276" w:lineRule="auto"/>
              <w:rPr>
                <w:rFonts w:cs="Times New Roman"/>
                <w:sz w:val="24"/>
                <w:szCs w:val="24"/>
              </w:rPr>
            </w:pPr>
            <w:r w:rsidRPr="00D16042">
              <w:rPr>
                <w:rFonts w:cs="Times New Roman"/>
                <w:sz w:val="24"/>
                <w:szCs w:val="24"/>
              </w:rPr>
              <w:t>Client</w:t>
            </w:r>
          </w:p>
        </w:tc>
        <w:tc>
          <w:tcPr>
            <w:tcW w:w="9183" w:type="dxa"/>
          </w:tcPr>
          <w:p w14:paraId="4DE3239D" w14:textId="34FD4685" w:rsidR="00F116F4" w:rsidRPr="00600C53" w:rsidRDefault="00600C53" w:rsidP="00D57FED">
            <w:pPr>
              <w:jc w:val="both"/>
              <w:textAlignment w:val="bottom"/>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sidRPr="00600C53">
              <w:rPr>
                <w:rFonts w:ascii="Segoe UI" w:hAnsi="Segoe UI" w:cs="Segoe UI"/>
                <w:bCs/>
                <w:sz w:val="20"/>
                <w:szCs w:val="20"/>
              </w:rPr>
              <w:t>AMGEN, US</w:t>
            </w:r>
          </w:p>
        </w:tc>
      </w:tr>
      <w:tr w:rsidR="00F116F4" w:rsidRPr="00D16042" w14:paraId="3B75DDFB" w14:textId="77777777" w:rsidTr="005F7925">
        <w:trPr>
          <w:trHeight w:val="87"/>
        </w:trPr>
        <w:tc>
          <w:tcPr>
            <w:cnfStyle w:val="000010000000" w:firstRow="0" w:lastRow="0" w:firstColumn="0" w:lastColumn="0" w:oddVBand="1" w:evenVBand="0" w:oddHBand="0" w:evenHBand="0" w:firstRowFirstColumn="0" w:firstRowLastColumn="0" w:lastRowFirstColumn="0" w:lastRowLastColumn="0"/>
            <w:tcW w:w="2016" w:type="dxa"/>
          </w:tcPr>
          <w:p w14:paraId="56173869" w14:textId="6C1F8C4B" w:rsidR="00F116F4" w:rsidRPr="00D16042" w:rsidRDefault="00600C53" w:rsidP="00D57FED">
            <w:pPr>
              <w:pStyle w:val="NoSpacing"/>
              <w:spacing w:line="276" w:lineRule="auto"/>
              <w:rPr>
                <w:rFonts w:cs="Times New Roman"/>
                <w:sz w:val="24"/>
                <w:szCs w:val="24"/>
              </w:rPr>
            </w:pPr>
            <w:r>
              <w:rPr>
                <w:rFonts w:cs="Times New Roman"/>
                <w:sz w:val="24"/>
                <w:szCs w:val="24"/>
              </w:rPr>
              <w:t>Industry</w:t>
            </w:r>
          </w:p>
        </w:tc>
        <w:tc>
          <w:tcPr>
            <w:tcW w:w="9183" w:type="dxa"/>
          </w:tcPr>
          <w:p w14:paraId="53DC09EE" w14:textId="3304B03B" w:rsidR="00F116F4" w:rsidRPr="00944806" w:rsidRDefault="00B0480E" w:rsidP="00D57FED">
            <w:pPr>
              <w:jc w:val="both"/>
              <w:textAlignment w:val="bottom"/>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44806">
              <w:rPr>
                <w:rFonts w:ascii="Segoe UI" w:hAnsi="Segoe UI" w:cs="Segoe UI"/>
                <w:color w:val="000000"/>
                <w:sz w:val="20"/>
                <w:szCs w:val="20"/>
                <w:lang w:val="fr-FR"/>
              </w:rPr>
              <w:t>P</w:t>
            </w:r>
            <w:r w:rsidR="00600C53" w:rsidRPr="00944806">
              <w:rPr>
                <w:rFonts w:ascii="Segoe UI" w:hAnsi="Segoe UI" w:cs="Segoe UI"/>
                <w:color w:val="000000"/>
                <w:sz w:val="20"/>
                <w:szCs w:val="20"/>
                <w:lang w:val="fr-FR"/>
              </w:rPr>
              <w:t>harma</w:t>
            </w:r>
          </w:p>
        </w:tc>
      </w:tr>
      <w:tr w:rsidR="003B479C" w:rsidRPr="00D16042" w14:paraId="57C0DE15" w14:textId="77777777" w:rsidTr="005F7925">
        <w:trPr>
          <w:cnfStyle w:val="000000100000" w:firstRow="0" w:lastRow="0" w:firstColumn="0" w:lastColumn="0" w:oddVBand="0" w:evenVBand="0" w:oddHBand="1" w:evenHBand="0" w:firstRowFirstColumn="0" w:firstRowLastColumn="0" w:lastRowFirstColumn="0" w:lastRowLastColumn="0"/>
          <w:trHeight w:val="87"/>
        </w:trPr>
        <w:tc>
          <w:tcPr>
            <w:cnfStyle w:val="000010000000" w:firstRow="0" w:lastRow="0" w:firstColumn="0" w:lastColumn="0" w:oddVBand="1" w:evenVBand="0" w:oddHBand="0" w:evenHBand="0" w:firstRowFirstColumn="0" w:firstRowLastColumn="0" w:lastRowFirstColumn="0" w:lastRowLastColumn="0"/>
            <w:tcW w:w="2016" w:type="dxa"/>
          </w:tcPr>
          <w:p w14:paraId="5C9B1FFB" w14:textId="071F6AC5" w:rsidR="003B479C" w:rsidRDefault="00EA1645" w:rsidP="00D57FED">
            <w:pPr>
              <w:pStyle w:val="NoSpacing"/>
              <w:spacing w:line="276" w:lineRule="auto"/>
              <w:rPr>
                <w:rFonts w:cs="Times New Roman"/>
                <w:sz w:val="24"/>
                <w:szCs w:val="24"/>
              </w:rPr>
            </w:pPr>
            <w:r>
              <w:rPr>
                <w:rFonts w:cs="Times New Roman"/>
                <w:sz w:val="24"/>
                <w:szCs w:val="24"/>
              </w:rPr>
              <w:t xml:space="preserve">Database </w:t>
            </w:r>
          </w:p>
        </w:tc>
        <w:tc>
          <w:tcPr>
            <w:tcW w:w="9183" w:type="dxa"/>
          </w:tcPr>
          <w:p w14:paraId="4626C0D7" w14:textId="62A0CF02" w:rsidR="003B479C" w:rsidRPr="00944806" w:rsidRDefault="00793AF5" w:rsidP="00D57FED">
            <w:pPr>
              <w:jc w:val="both"/>
              <w:textAlignment w:val="bottom"/>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lang w:val="fr-FR"/>
              </w:rPr>
            </w:pPr>
            <w:r>
              <w:rPr>
                <w:rFonts w:ascii="Segoe UI" w:hAnsi="Segoe UI" w:cs="Segoe UI"/>
                <w:color w:val="000000"/>
                <w:sz w:val="20"/>
                <w:szCs w:val="20"/>
                <w:lang w:val="fr-FR"/>
              </w:rPr>
              <w:t xml:space="preserve">Oracle </w:t>
            </w:r>
          </w:p>
        </w:tc>
      </w:tr>
    </w:tbl>
    <w:p w14:paraId="33D1BCF4" w14:textId="77777777" w:rsidR="00947250" w:rsidRPr="00D16042" w:rsidRDefault="00F116F4" w:rsidP="00F116F4">
      <w:pPr>
        <w:pStyle w:val="NoSpacing"/>
        <w:spacing w:line="276" w:lineRule="auto"/>
        <w:rPr>
          <w:rFonts w:cs="Times New Roman"/>
          <w:b/>
          <w:color w:val="000000" w:themeColor="text1"/>
          <w:sz w:val="24"/>
          <w:szCs w:val="24"/>
        </w:rPr>
      </w:pPr>
      <w:r w:rsidRPr="00D16042">
        <w:rPr>
          <w:rFonts w:cs="Times New Roman"/>
          <w:b/>
          <w:color w:val="000000" w:themeColor="text1"/>
          <w:sz w:val="24"/>
          <w:szCs w:val="24"/>
        </w:rPr>
        <w:t>Project description</w:t>
      </w:r>
      <w:r w:rsidR="00947250">
        <w:rPr>
          <w:rFonts w:cs="Times New Roman"/>
          <w:b/>
          <w:color w:val="000000" w:themeColor="text1"/>
          <w:sz w:val="24"/>
          <w:szCs w:val="24"/>
        </w:rPr>
        <w:t>:</w:t>
      </w:r>
    </w:p>
    <w:p w14:paraId="3710A6FD" w14:textId="77532CA7" w:rsidR="00676C99" w:rsidRDefault="00C9706A" w:rsidP="00676C99">
      <w:pPr>
        <w:rPr>
          <w:rFonts w:ascii="Segoe UI" w:hAnsi="Segoe UI" w:cs="Segoe UI"/>
          <w:bCs/>
          <w:noProof/>
          <w:sz w:val="20"/>
          <w:szCs w:val="20"/>
        </w:rPr>
      </w:pPr>
      <w:r>
        <w:rPr>
          <w:rFonts w:ascii="Segoe UI" w:hAnsi="Segoe UI" w:cs="Segoe UI"/>
          <w:bCs/>
          <w:noProof/>
          <w:sz w:val="20"/>
          <w:szCs w:val="20"/>
        </w:rPr>
        <w:t xml:space="preserve">                 </w:t>
      </w:r>
      <w:r w:rsidR="00676C99" w:rsidRPr="00234737">
        <w:rPr>
          <w:rFonts w:ascii="Segoe UI" w:hAnsi="Segoe UI" w:cs="Segoe UI"/>
          <w:bCs/>
          <w:noProof/>
          <w:sz w:val="20"/>
          <w:szCs w:val="20"/>
        </w:rPr>
        <w:t>Amgen Inc. is an American multinational biopharmaceutical company headquartered in Thousand Oaks, California. One of the world's largest independent biotechnology companies</w:t>
      </w:r>
      <w:r w:rsidR="00676C99">
        <w:rPr>
          <w:rFonts w:ascii="Segoe UI" w:hAnsi="Segoe UI" w:cs="Segoe UI"/>
          <w:bCs/>
          <w:noProof/>
          <w:sz w:val="20"/>
          <w:szCs w:val="20"/>
        </w:rPr>
        <w:t>.</w:t>
      </w:r>
    </w:p>
    <w:p w14:paraId="197BCA12" w14:textId="77777777" w:rsidR="00F116F4" w:rsidRDefault="00F116F4" w:rsidP="00F116F4">
      <w:pPr>
        <w:pStyle w:val="NoSpacing"/>
        <w:spacing w:line="276" w:lineRule="auto"/>
        <w:rPr>
          <w:rFonts w:cs="Times New Roman"/>
          <w:b/>
          <w:color w:val="000000" w:themeColor="text1"/>
          <w:sz w:val="24"/>
          <w:szCs w:val="24"/>
        </w:rPr>
      </w:pPr>
      <w:r w:rsidRPr="00D16042">
        <w:rPr>
          <w:rFonts w:cs="Times New Roman"/>
          <w:b/>
          <w:color w:val="000000" w:themeColor="text1"/>
          <w:sz w:val="24"/>
          <w:szCs w:val="24"/>
        </w:rPr>
        <w:t>Roles &amp; Responsibilities</w:t>
      </w:r>
      <w:r w:rsidR="00947250">
        <w:rPr>
          <w:rFonts w:cs="Times New Roman"/>
          <w:b/>
          <w:color w:val="000000" w:themeColor="text1"/>
          <w:sz w:val="24"/>
          <w:szCs w:val="24"/>
        </w:rPr>
        <w:t>:</w:t>
      </w:r>
    </w:p>
    <w:p w14:paraId="02B0A500"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 xml:space="preserve">Extracted data from oracle database and flat files provided and staged into a single place and </w:t>
      </w:r>
    </w:p>
    <w:p w14:paraId="4DB6ABAB"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 xml:space="preserve">Used Various Transform components such as Filter, Router, Union, Sequence Generator, Sorter, Lookup, Joiner and Aggregator. </w:t>
      </w:r>
    </w:p>
    <w:p w14:paraId="73E4A194"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Analysis of the specifications provided by the clients.</w:t>
      </w:r>
    </w:p>
    <w:p w14:paraId="25178F2C"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Created Mappings, Sessions and Workflows using Informatica PowerCenter.</w:t>
      </w:r>
    </w:p>
    <w:p w14:paraId="13DC4DC0"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Loaded the Dimension tables using SCD Type-1 Logic.</w:t>
      </w:r>
    </w:p>
    <w:p w14:paraId="059F6C29"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Participated in testing and performance tuning by identifying bottlenecks in mapping logic and resolving them.</w:t>
      </w:r>
    </w:p>
    <w:p w14:paraId="50051738"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Created reusable mapplets/transformations embedding business logic.</w:t>
      </w:r>
    </w:p>
    <w:p w14:paraId="6E588D44"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 xml:space="preserve">Working on the aggregator for calculating the aggregate values. </w:t>
      </w:r>
    </w:p>
    <w:p w14:paraId="5630664F"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Verify the both runs and records on daily basis.</w:t>
      </w:r>
    </w:p>
    <w:p w14:paraId="19D1C13D"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Verifying the data in target database after ETL process.</w:t>
      </w:r>
    </w:p>
    <w:p w14:paraId="1EEF0127" w14:textId="0D78D00D" w:rsidR="00676C99"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Designed workflows with many sessions with decision, assignment task, event wait, Command and Email Tasks</w:t>
      </w:r>
      <w:r w:rsidR="00CF3630">
        <w:rPr>
          <w:rFonts w:ascii="Segoe UI" w:eastAsia="Times New Roman" w:hAnsi="Segoe UI" w:cs="Segoe UI"/>
          <w:noProof/>
          <w:sz w:val="20"/>
          <w:szCs w:val="20"/>
        </w:rPr>
        <w:t>.</w:t>
      </w:r>
    </w:p>
    <w:p w14:paraId="0FF205A9" w14:textId="3CF4A47D" w:rsidR="00CF3630" w:rsidRPr="00CF3630" w:rsidRDefault="00CF3630" w:rsidP="00CF3630">
      <w:pPr>
        <w:numPr>
          <w:ilvl w:val="0"/>
          <w:numId w:val="27"/>
        </w:numPr>
        <w:spacing w:after="0"/>
        <w:rPr>
          <w:rFonts w:ascii="Segoe UI" w:eastAsia="Calibri" w:hAnsi="Segoe UI" w:cs="Segoe UI"/>
          <w:sz w:val="20"/>
        </w:rPr>
      </w:pPr>
      <w:r w:rsidRPr="00277BB6">
        <w:rPr>
          <w:rFonts w:ascii="Segoe UI" w:eastAsia="Calibri" w:hAnsi="Segoe UI" w:cs="Segoe UI"/>
          <w:sz w:val="20"/>
        </w:rPr>
        <w:t>Customized SQL override queries where ever possible to minimize the use of Joiner, Sorter, Filter Transformations.</w:t>
      </w:r>
    </w:p>
    <w:p w14:paraId="520BED4A"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Reporting daily Development status.</w:t>
      </w:r>
    </w:p>
    <w:p w14:paraId="2E9B0B99" w14:textId="77777777" w:rsidR="00676C99" w:rsidRPr="00234737"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Attending Sprint planning calls and status calls.</w:t>
      </w:r>
    </w:p>
    <w:p w14:paraId="0D18ACA6" w14:textId="77777777" w:rsidR="00676C99" w:rsidRPr="007F7FAE" w:rsidRDefault="00676C99" w:rsidP="00676C99">
      <w:pPr>
        <w:pStyle w:val="ListParagraph"/>
        <w:numPr>
          <w:ilvl w:val="0"/>
          <w:numId w:val="27"/>
        </w:numPr>
        <w:spacing w:after="0" w:line="240" w:lineRule="auto"/>
        <w:rPr>
          <w:rFonts w:ascii="Segoe UI" w:eastAsia="Times New Roman" w:hAnsi="Segoe UI" w:cs="Segoe UI"/>
          <w:noProof/>
          <w:sz w:val="20"/>
          <w:szCs w:val="20"/>
        </w:rPr>
      </w:pPr>
      <w:r w:rsidRPr="00234737">
        <w:rPr>
          <w:rFonts w:ascii="Segoe UI" w:eastAsia="Times New Roman" w:hAnsi="Segoe UI" w:cs="Segoe UI"/>
          <w:noProof/>
          <w:sz w:val="20"/>
          <w:szCs w:val="20"/>
        </w:rPr>
        <w:t>Worked closely with the onsite team to understand the business requirements and applying the business rules to make them up to the DW</w:t>
      </w:r>
    </w:p>
    <w:p w14:paraId="6D117C9B" w14:textId="2444D7C0" w:rsidR="009766A0" w:rsidRDefault="009766A0" w:rsidP="005F7925">
      <w:pPr>
        <w:spacing w:after="0" w:line="240" w:lineRule="auto"/>
        <w:jc w:val="both"/>
        <w:textAlignment w:val="bottom"/>
        <w:rPr>
          <w:rFonts w:cs="Arial"/>
          <w:color w:val="000000"/>
          <w:sz w:val="24"/>
          <w:szCs w:val="24"/>
        </w:rPr>
      </w:pPr>
    </w:p>
    <w:sectPr w:rsidR="009766A0" w:rsidSect="00824656">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85BB" w14:textId="77777777" w:rsidR="00311B70" w:rsidRDefault="00311B70" w:rsidP="00224F24">
      <w:pPr>
        <w:spacing w:after="0" w:line="240" w:lineRule="auto"/>
      </w:pPr>
      <w:r>
        <w:separator/>
      </w:r>
    </w:p>
  </w:endnote>
  <w:endnote w:type="continuationSeparator" w:id="0">
    <w:p w14:paraId="03F3A724" w14:textId="77777777" w:rsidR="00311B70" w:rsidRDefault="00311B70" w:rsidP="0022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164B" w14:textId="77777777" w:rsidR="00311B70" w:rsidRDefault="00311B70" w:rsidP="00224F24">
      <w:pPr>
        <w:spacing w:after="0" w:line="240" w:lineRule="auto"/>
      </w:pPr>
      <w:r>
        <w:separator/>
      </w:r>
    </w:p>
  </w:footnote>
  <w:footnote w:type="continuationSeparator" w:id="0">
    <w:p w14:paraId="4C45CB31" w14:textId="77777777" w:rsidR="00311B70" w:rsidRDefault="00311B70" w:rsidP="00224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65pt;height:11.65pt" o:bullet="t">
        <v:imagedata r:id="rId1" o:title="mso3796"/>
      </v:shape>
    </w:pict>
  </w:numPicBullet>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218"/>
        </w:tabs>
        <w:ind w:left="502"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6"/>
    <w:multiLevelType w:val="singleLevel"/>
    <w:tmpl w:val="00000006"/>
    <w:name w:val="WW8Num7"/>
    <w:lvl w:ilvl="0">
      <w:start w:val="1"/>
      <w:numFmt w:val="bullet"/>
      <w:lvlText w:val=""/>
      <w:lvlJc w:val="left"/>
      <w:pPr>
        <w:tabs>
          <w:tab w:val="num" w:pos="0"/>
        </w:tabs>
        <w:ind w:left="720" w:hanging="360"/>
      </w:pPr>
      <w:rPr>
        <w:rFonts w:ascii="Wingdings" w:hAnsi="Wingdings"/>
      </w:rPr>
    </w:lvl>
  </w:abstractNum>
  <w:abstractNum w:abstractNumId="4" w15:restartNumberingAfterBreak="0">
    <w:nsid w:val="0000000C"/>
    <w:multiLevelType w:val="singleLevel"/>
    <w:tmpl w:val="0000000C"/>
    <w:name w:val="WW8Num13"/>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D"/>
    <w:multiLevelType w:val="hybridMultilevel"/>
    <w:tmpl w:val="5B4E37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3266D28"/>
    <w:multiLevelType w:val="hybridMultilevel"/>
    <w:tmpl w:val="DAD0E9B0"/>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04AA0E20"/>
    <w:multiLevelType w:val="hybridMultilevel"/>
    <w:tmpl w:val="1416DD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4251E8"/>
    <w:multiLevelType w:val="hybridMultilevel"/>
    <w:tmpl w:val="E2B82CEA"/>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6797B7B"/>
    <w:multiLevelType w:val="hybridMultilevel"/>
    <w:tmpl w:val="04E046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28412E"/>
    <w:multiLevelType w:val="hybridMultilevel"/>
    <w:tmpl w:val="C938FE92"/>
    <w:lvl w:ilvl="0" w:tplc="D29672FC">
      <w:start w:val="1"/>
      <w:numFmt w:val="bullet"/>
      <w:lvlText w:val=""/>
      <w:lvlJc w:val="left"/>
      <w:pPr>
        <w:ind w:left="720" w:hanging="360"/>
      </w:pPr>
      <w:rPr>
        <w:rFonts w:ascii="Symbol" w:eastAsiaTheme="minorHAnsi" w:hAnsi="Symbol" w:cs="Helv"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61D9A"/>
    <w:multiLevelType w:val="hybridMultilevel"/>
    <w:tmpl w:val="857A2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111D66"/>
    <w:multiLevelType w:val="multilevel"/>
    <w:tmpl w:val="DC0AEF0E"/>
    <w:lvl w:ilvl="0">
      <w:start w:val="2"/>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0469A4"/>
    <w:multiLevelType w:val="hybridMultilevel"/>
    <w:tmpl w:val="04C4128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8FD0A784">
      <w:numFmt w:val="bullet"/>
      <w:lvlText w:val="•"/>
      <w:lvlJc w:val="left"/>
      <w:pPr>
        <w:ind w:left="2160" w:hanging="360"/>
      </w:pPr>
      <w:rPr>
        <w:rFonts w:ascii="Calibri" w:eastAsia="Times New Roman" w:hAnsi="Calibri"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AF68E6"/>
    <w:multiLevelType w:val="hybridMultilevel"/>
    <w:tmpl w:val="D6283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BC1FCE"/>
    <w:multiLevelType w:val="hybridMultilevel"/>
    <w:tmpl w:val="1BA84CB8"/>
    <w:lvl w:ilvl="0" w:tplc="E55813FC">
      <w:start w:val="9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EA62FA"/>
    <w:multiLevelType w:val="hybridMultilevel"/>
    <w:tmpl w:val="B30E9A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631F5"/>
    <w:multiLevelType w:val="hybridMultilevel"/>
    <w:tmpl w:val="55C0330E"/>
    <w:lvl w:ilvl="0" w:tplc="B7469BFA">
      <w:numFmt w:val="bullet"/>
      <w:lvlText w:val=""/>
      <w:lvlJc w:val="left"/>
      <w:pPr>
        <w:ind w:left="720" w:hanging="360"/>
      </w:pPr>
      <w:rPr>
        <w:rFonts w:ascii="Symbol" w:eastAsiaTheme="minorHAnsi" w:hAnsi="Symbol" w:cs="Helv"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47BB1"/>
    <w:multiLevelType w:val="hybridMultilevel"/>
    <w:tmpl w:val="25F23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66415"/>
    <w:multiLevelType w:val="hybridMultilevel"/>
    <w:tmpl w:val="56C2AA12"/>
    <w:lvl w:ilvl="0" w:tplc="000000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A10822"/>
    <w:multiLevelType w:val="hybridMultilevel"/>
    <w:tmpl w:val="6826F258"/>
    <w:lvl w:ilvl="0" w:tplc="00000002">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1" w15:restartNumberingAfterBreak="0">
    <w:nsid w:val="3A504C3C"/>
    <w:multiLevelType w:val="hybridMultilevel"/>
    <w:tmpl w:val="BDCA9B18"/>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3A6038E6"/>
    <w:multiLevelType w:val="hybridMultilevel"/>
    <w:tmpl w:val="22C40E40"/>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3" w15:restartNumberingAfterBreak="0">
    <w:nsid w:val="3C664A63"/>
    <w:multiLevelType w:val="hybridMultilevel"/>
    <w:tmpl w:val="030E97F4"/>
    <w:lvl w:ilvl="0" w:tplc="00000002">
      <w:start w:val="1"/>
      <w:numFmt w:val="bullet"/>
      <w:lvlText w:val=""/>
      <w:lvlJc w:val="left"/>
      <w:pPr>
        <w:ind w:left="1211" w:hanging="360"/>
      </w:pPr>
      <w:rPr>
        <w:rFonts w:ascii="Wingdings" w:hAnsi="Wingdings" w:hint="default"/>
      </w:rPr>
    </w:lvl>
    <w:lvl w:ilvl="1" w:tplc="40090003">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4" w15:restartNumberingAfterBreak="0">
    <w:nsid w:val="3D534D2D"/>
    <w:multiLevelType w:val="hybridMultilevel"/>
    <w:tmpl w:val="E2F0BE56"/>
    <w:lvl w:ilvl="0" w:tplc="00000002">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15:restartNumberingAfterBreak="0">
    <w:nsid w:val="3EBFA364"/>
    <w:multiLevelType w:val="hybridMultilevel"/>
    <w:tmpl w:val="4C363C2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E801C6"/>
    <w:multiLevelType w:val="hybridMultilevel"/>
    <w:tmpl w:val="E2AEC164"/>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815EC"/>
    <w:multiLevelType w:val="hybridMultilevel"/>
    <w:tmpl w:val="7B7CB2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887952"/>
    <w:multiLevelType w:val="hybridMultilevel"/>
    <w:tmpl w:val="FF04EC5C"/>
    <w:lvl w:ilvl="0" w:tplc="0409000B">
      <w:start w:val="1"/>
      <w:numFmt w:val="bullet"/>
      <w:lvlText w:val=""/>
      <w:lvlJc w:val="left"/>
      <w:pPr>
        <w:tabs>
          <w:tab w:val="num" w:pos="1635"/>
        </w:tabs>
        <w:ind w:left="1635" w:hanging="360"/>
      </w:pPr>
      <w:rPr>
        <w:rFonts w:ascii="Wingdings" w:hAnsi="Wingdings" w:hint="default"/>
      </w:rPr>
    </w:lvl>
    <w:lvl w:ilvl="1" w:tplc="04090003" w:tentative="1">
      <w:start w:val="1"/>
      <w:numFmt w:val="bullet"/>
      <w:lvlText w:val="o"/>
      <w:lvlJc w:val="left"/>
      <w:pPr>
        <w:tabs>
          <w:tab w:val="num" w:pos="2355"/>
        </w:tabs>
        <w:ind w:left="2355" w:hanging="360"/>
      </w:pPr>
      <w:rPr>
        <w:rFonts w:ascii="Courier New" w:hAnsi="Courier New" w:hint="default"/>
      </w:rPr>
    </w:lvl>
    <w:lvl w:ilvl="2" w:tplc="04090005" w:tentative="1">
      <w:start w:val="1"/>
      <w:numFmt w:val="bullet"/>
      <w:lvlText w:val=""/>
      <w:lvlJc w:val="left"/>
      <w:pPr>
        <w:tabs>
          <w:tab w:val="num" w:pos="3075"/>
        </w:tabs>
        <w:ind w:left="3075" w:hanging="360"/>
      </w:pPr>
      <w:rPr>
        <w:rFonts w:ascii="Wingdings" w:hAnsi="Wingdings" w:hint="default"/>
      </w:rPr>
    </w:lvl>
    <w:lvl w:ilvl="3" w:tplc="04090001" w:tentative="1">
      <w:start w:val="1"/>
      <w:numFmt w:val="bullet"/>
      <w:lvlText w:val=""/>
      <w:lvlJc w:val="left"/>
      <w:pPr>
        <w:tabs>
          <w:tab w:val="num" w:pos="3795"/>
        </w:tabs>
        <w:ind w:left="3795" w:hanging="360"/>
      </w:pPr>
      <w:rPr>
        <w:rFonts w:ascii="Symbol" w:hAnsi="Symbol" w:hint="default"/>
      </w:rPr>
    </w:lvl>
    <w:lvl w:ilvl="4" w:tplc="04090003" w:tentative="1">
      <w:start w:val="1"/>
      <w:numFmt w:val="bullet"/>
      <w:lvlText w:val="o"/>
      <w:lvlJc w:val="left"/>
      <w:pPr>
        <w:tabs>
          <w:tab w:val="num" w:pos="4515"/>
        </w:tabs>
        <w:ind w:left="4515" w:hanging="360"/>
      </w:pPr>
      <w:rPr>
        <w:rFonts w:ascii="Courier New" w:hAnsi="Courier New" w:hint="default"/>
      </w:rPr>
    </w:lvl>
    <w:lvl w:ilvl="5" w:tplc="04090005" w:tentative="1">
      <w:start w:val="1"/>
      <w:numFmt w:val="bullet"/>
      <w:lvlText w:val=""/>
      <w:lvlJc w:val="left"/>
      <w:pPr>
        <w:tabs>
          <w:tab w:val="num" w:pos="5235"/>
        </w:tabs>
        <w:ind w:left="5235" w:hanging="360"/>
      </w:pPr>
      <w:rPr>
        <w:rFonts w:ascii="Wingdings" w:hAnsi="Wingdings" w:hint="default"/>
      </w:rPr>
    </w:lvl>
    <w:lvl w:ilvl="6" w:tplc="04090001" w:tentative="1">
      <w:start w:val="1"/>
      <w:numFmt w:val="bullet"/>
      <w:lvlText w:val=""/>
      <w:lvlJc w:val="left"/>
      <w:pPr>
        <w:tabs>
          <w:tab w:val="num" w:pos="5955"/>
        </w:tabs>
        <w:ind w:left="5955" w:hanging="360"/>
      </w:pPr>
      <w:rPr>
        <w:rFonts w:ascii="Symbol" w:hAnsi="Symbol" w:hint="default"/>
      </w:rPr>
    </w:lvl>
    <w:lvl w:ilvl="7" w:tplc="04090003" w:tentative="1">
      <w:start w:val="1"/>
      <w:numFmt w:val="bullet"/>
      <w:lvlText w:val="o"/>
      <w:lvlJc w:val="left"/>
      <w:pPr>
        <w:tabs>
          <w:tab w:val="num" w:pos="6675"/>
        </w:tabs>
        <w:ind w:left="6675" w:hanging="360"/>
      </w:pPr>
      <w:rPr>
        <w:rFonts w:ascii="Courier New" w:hAnsi="Courier New" w:hint="default"/>
      </w:rPr>
    </w:lvl>
    <w:lvl w:ilvl="8" w:tplc="04090005" w:tentative="1">
      <w:start w:val="1"/>
      <w:numFmt w:val="bullet"/>
      <w:lvlText w:val=""/>
      <w:lvlJc w:val="left"/>
      <w:pPr>
        <w:tabs>
          <w:tab w:val="num" w:pos="7395"/>
        </w:tabs>
        <w:ind w:left="7395" w:hanging="360"/>
      </w:pPr>
      <w:rPr>
        <w:rFonts w:ascii="Wingdings" w:hAnsi="Wingdings" w:hint="default"/>
      </w:rPr>
    </w:lvl>
  </w:abstractNum>
  <w:abstractNum w:abstractNumId="29" w15:restartNumberingAfterBreak="0">
    <w:nsid w:val="49A74489"/>
    <w:multiLevelType w:val="hybridMultilevel"/>
    <w:tmpl w:val="02421C78"/>
    <w:lvl w:ilvl="0" w:tplc="00000002">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B0B3F"/>
    <w:multiLevelType w:val="hybridMultilevel"/>
    <w:tmpl w:val="207C8D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6D6C73"/>
    <w:multiLevelType w:val="hybridMultilevel"/>
    <w:tmpl w:val="71C063E4"/>
    <w:lvl w:ilvl="0" w:tplc="40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F371CD"/>
    <w:multiLevelType w:val="hybridMultilevel"/>
    <w:tmpl w:val="69C2A55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39B3084"/>
    <w:multiLevelType w:val="hybridMultilevel"/>
    <w:tmpl w:val="0052B6DE"/>
    <w:lvl w:ilvl="0" w:tplc="150CBF48">
      <w:start w:val="1"/>
      <w:numFmt w:val="bullet"/>
      <w:lvlText w:val="▶"/>
      <w:lvlJc w:val="left"/>
      <w:pPr>
        <w:tabs>
          <w:tab w:val="num" w:pos="720"/>
        </w:tabs>
        <w:ind w:left="720" w:hanging="360"/>
      </w:pPr>
      <w:rPr>
        <w:rFonts w:ascii="Lucida Sans Unicode" w:hAnsi="Lucida Sans Unicode" w:hint="default"/>
      </w:rPr>
    </w:lvl>
    <w:lvl w:ilvl="1" w:tplc="ACBAD040" w:tentative="1">
      <w:start w:val="1"/>
      <w:numFmt w:val="bullet"/>
      <w:lvlText w:val="▶"/>
      <w:lvlJc w:val="left"/>
      <w:pPr>
        <w:tabs>
          <w:tab w:val="num" w:pos="1440"/>
        </w:tabs>
        <w:ind w:left="1440" w:hanging="360"/>
      </w:pPr>
      <w:rPr>
        <w:rFonts w:ascii="Lucida Sans Unicode" w:hAnsi="Lucida Sans Unicode" w:hint="default"/>
      </w:rPr>
    </w:lvl>
    <w:lvl w:ilvl="2" w:tplc="B908FA4A" w:tentative="1">
      <w:start w:val="1"/>
      <w:numFmt w:val="bullet"/>
      <w:lvlText w:val="▶"/>
      <w:lvlJc w:val="left"/>
      <w:pPr>
        <w:tabs>
          <w:tab w:val="num" w:pos="2160"/>
        </w:tabs>
        <w:ind w:left="2160" w:hanging="360"/>
      </w:pPr>
      <w:rPr>
        <w:rFonts w:ascii="Lucida Sans Unicode" w:hAnsi="Lucida Sans Unicode" w:hint="default"/>
      </w:rPr>
    </w:lvl>
    <w:lvl w:ilvl="3" w:tplc="6A4EBBCE" w:tentative="1">
      <w:start w:val="1"/>
      <w:numFmt w:val="bullet"/>
      <w:lvlText w:val="▶"/>
      <w:lvlJc w:val="left"/>
      <w:pPr>
        <w:tabs>
          <w:tab w:val="num" w:pos="2880"/>
        </w:tabs>
        <w:ind w:left="2880" w:hanging="360"/>
      </w:pPr>
      <w:rPr>
        <w:rFonts w:ascii="Lucida Sans Unicode" w:hAnsi="Lucida Sans Unicode" w:hint="default"/>
      </w:rPr>
    </w:lvl>
    <w:lvl w:ilvl="4" w:tplc="5D749B04" w:tentative="1">
      <w:start w:val="1"/>
      <w:numFmt w:val="bullet"/>
      <w:lvlText w:val="▶"/>
      <w:lvlJc w:val="left"/>
      <w:pPr>
        <w:tabs>
          <w:tab w:val="num" w:pos="3600"/>
        </w:tabs>
        <w:ind w:left="3600" w:hanging="360"/>
      </w:pPr>
      <w:rPr>
        <w:rFonts w:ascii="Lucida Sans Unicode" w:hAnsi="Lucida Sans Unicode" w:hint="default"/>
      </w:rPr>
    </w:lvl>
    <w:lvl w:ilvl="5" w:tplc="56DA4E2C" w:tentative="1">
      <w:start w:val="1"/>
      <w:numFmt w:val="bullet"/>
      <w:lvlText w:val="▶"/>
      <w:lvlJc w:val="left"/>
      <w:pPr>
        <w:tabs>
          <w:tab w:val="num" w:pos="4320"/>
        </w:tabs>
        <w:ind w:left="4320" w:hanging="360"/>
      </w:pPr>
      <w:rPr>
        <w:rFonts w:ascii="Lucida Sans Unicode" w:hAnsi="Lucida Sans Unicode" w:hint="default"/>
      </w:rPr>
    </w:lvl>
    <w:lvl w:ilvl="6" w:tplc="56CC661C" w:tentative="1">
      <w:start w:val="1"/>
      <w:numFmt w:val="bullet"/>
      <w:lvlText w:val="▶"/>
      <w:lvlJc w:val="left"/>
      <w:pPr>
        <w:tabs>
          <w:tab w:val="num" w:pos="5040"/>
        </w:tabs>
        <w:ind w:left="5040" w:hanging="360"/>
      </w:pPr>
      <w:rPr>
        <w:rFonts w:ascii="Lucida Sans Unicode" w:hAnsi="Lucida Sans Unicode" w:hint="default"/>
      </w:rPr>
    </w:lvl>
    <w:lvl w:ilvl="7" w:tplc="E14812A6" w:tentative="1">
      <w:start w:val="1"/>
      <w:numFmt w:val="bullet"/>
      <w:lvlText w:val="▶"/>
      <w:lvlJc w:val="left"/>
      <w:pPr>
        <w:tabs>
          <w:tab w:val="num" w:pos="5760"/>
        </w:tabs>
        <w:ind w:left="5760" w:hanging="360"/>
      </w:pPr>
      <w:rPr>
        <w:rFonts w:ascii="Lucida Sans Unicode" w:hAnsi="Lucida Sans Unicode" w:hint="default"/>
      </w:rPr>
    </w:lvl>
    <w:lvl w:ilvl="8" w:tplc="E24E607A" w:tentative="1">
      <w:start w:val="1"/>
      <w:numFmt w:val="bullet"/>
      <w:lvlText w:val="▶"/>
      <w:lvlJc w:val="left"/>
      <w:pPr>
        <w:tabs>
          <w:tab w:val="num" w:pos="6480"/>
        </w:tabs>
        <w:ind w:left="6480" w:hanging="360"/>
      </w:pPr>
      <w:rPr>
        <w:rFonts w:ascii="Lucida Sans Unicode" w:hAnsi="Lucida Sans Unicode" w:hint="default"/>
      </w:rPr>
    </w:lvl>
  </w:abstractNum>
  <w:abstractNum w:abstractNumId="34" w15:restartNumberingAfterBreak="0">
    <w:nsid w:val="57494341"/>
    <w:multiLevelType w:val="hybridMultilevel"/>
    <w:tmpl w:val="A6EC1CCE"/>
    <w:lvl w:ilvl="0" w:tplc="00000002">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5F4348"/>
    <w:multiLevelType w:val="hybridMultilevel"/>
    <w:tmpl w:val="B0D8E3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31531"/>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37" w15:restartNumberingAfterBreak="0">
    <w:nsid w:val="5FCD0AB2"/>
    <w:multiLevelType w:val="hybridMultilevel"/>
    <w:tmpl w:val="0562B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CF73CF"/>
    <w:multiLevelType w:val="hybridMultilevel"/>
    <w:tmpl w:val="128CD136"/>
    <w:lvl w:ilvl="0" w:tplc="107486A0">
      <w:start w:val="9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F04BA"/>
    <w:multiLevelType w:val="hybridMultilevel"/>
    <w:tmpl w:val="06263AD8"/>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6A004622"/>
    <w:multiLevelType w:val="hybridMultilevel"/>
    <w:tmpl w:val="80EEBA82"/>
    <w:lvl w:ilvl="0" w:tplc="0409000D">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1" w15:restartNumberingAfterBreak="0">
    <w:nsid w:val="6BE46217"/>
    <w:multiLevelType w:val="hybridMultilevel"/>
    <w:tmpl w:val="E8882A42"/>
    <w:lvl w:ilvl="0" w:tplc="20269B94">
      <w:start w:val="9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C4488"/>
    <w:multiLevelType w:val="hybridMultilevel"/>
    <w:tmpl w:val="AAA62588"/>
    <w:lvl w:ilvl="0" w:tplc="4009000B">
      <w:start w:val="1"/>
      <w:numFmt w:val="bullet"/>
      <w:lvlText w:val=""/>
      <w:lvlJc w:val="left"/>
      <w:pPr>
        <w:ind w:left="1211" w:hanging="360"/>
      </w:pPr>
      <w:rPr>
        <w:rFonts w:ascii="Wingdings" w:hAnsi="Wingdings" w:hint="default"/>
      </w:rPr>
    </w:lvl>
    <w:lvl w:ilvl="1" w:tplc="40090003">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3" w15:restartNumberingAfterBreak="0">
    <w:nsid w:val="7671280B"/>
    <w:multiLevelType w:val="hybridMultilevel"/>
    <w:tmpl w:val="BFD8458E"/>
    <w:lvl w:ilvl="0" w:tplc="E934F7CA">
      <w:numFmt w:val="bullet"/>
      <w:lvlText w:val=""/>
      <w:lvlJc w:val="left"/>
      <w:pPr>
        <w:ind w:left="1060" w:hanging="160"/>
      </w:pPr>
      <w:rPr>
        <w:rFonts w:ascii="Wingdings" w:eastAsia="Wingdings" w:hAnsi="Wingdings" w:cs="Wingdings" w:hint="default"/>
        <w:spacing w:val="1"/>
        <w:w w:val="100"/>
        <w:sz w:val="18"/>
        <w:szCs w:val="18"/>
        <w:lang w:val="en-US" w:eastAsia="en-US" w:bidi="ar-SA"/>
      </w:rPr>
    </w:lvl>
    <w:lvl w:ilvl="1" w:tplc="C78CE002">
      <w:numFmt w:val="bullet"/>
      <w:lvlText w:val="●"/>
      <w:lvlJc w:val="left"/>
      <w:pPr>
        <w:ind w:left="1220" w:hanging="360"/>
      </w:pPr>
      <w:rPr>
        <w:rFonts w:ascii="Times New Roman" w:eastAsia="Times New Roman" w:hAnsi="Times New Roman" w:cs="Times New Roman" w:hint="default"/>
        <w:spacing w:val="-2"/>
        <w:w w:val="100"/>
        <w:sz w:val="20"/>
        <w:szCs w:val="20"/>
        <w:lang w:val="en-US" w:eastAsia="en-US" w:bidi="ar-SA"/>
      </w:rPr>
    </w:lvl>
    <w:lvl w:ilvl="2" w:tplc="35CA14C0">
      <w:numFmt w:val="bullet"/>
      <w:lvlText w:val="•"/>
      <w:lvlJc w:val="left"/>
      <w:pPr>
        <w:ind w:left="2364" w:hanging="360"/>
      </w:pPr>
      <w:rPr>
        <w:rFonts w:hint="default"/>
        <w:lang w:val="en-US" w:eastAsia="en-US" w:bidi="ar-SA"/>
      </w:rPr>
    </w:lvl>
    <w:lvl w:ilvl="3" w:tplc="5F326644">
      <w:numFmt w:val="bullet"/>
      <w:lvlText w:val="•"/>
      <w:lvlJc w:val="left"/>
      <w:pPr>
        <w:ind w:left="3508" w:hanging="360"/>
      </w:pPr>
      <w:rPr>
        <w:rFonts w:hint="default"/>
        <w:lang w:val="en-US" w:eastAsia="en-US" w:bidi="ar-SA"/>
      </w:rPr>
    </w:lvl>
    <w:lvl w:ilvl="4" w:tplc="9A30A130">
      <w:numFmt w:val="bullet"/>
      <w:lvlText w:val="•"/>
      <w:lvlJc w:val="left"/>
      <w:pPr>
        <w:ind w:left="4653" w:hanging="360"/>
      </w:pPr>
      <w:rPr>
        <w:rFonts w:hint="default"/>
        <w:lang w:val="en-US" w:eastAsia="en-US" w:bidi="ar-SA"/>
      </w:rPr>
    </w:lvl>
    <w:lvl w:ilvl="5" w:tplc="56BA7582">
      <w:numFmt w:val="bullet"/>
      <w:lvlText w:val="•"/>
      <w:lvlJc w:val="left"/>
      <w:pPr>
        <w:ind w:left="5797" w:hanging="360"/>
      </w:pPr>
      <w:rPr>
        <w:rFonts w:hint="default"/>
        <w:lang w:val="en-US" w:eastAsia="en-US" w:bidi="ar-SA"/>
      </w:rPr>
    </w:lvl>
    <w:lvl w:ilvl="6" w:tplc="71EE4580">
      <w:numFmt w:val="bullet"/>
      <w:lvlText w:val="•"/>
      <w:lvlJc w:val="left"/>
      <w:pPr>
        <w:ind w:left="6942" w:hanging="360"/>
      </w:pPr>
      <w:rPr>
        <w:rFonts w:hint="default"/>
        <w:lang w:val="en-US" w:eastAsia="en-US" w:bidi="ar-SA"/>
      </w:rPr>
    </w:lvl>
    <w:lvl w:ilvl="7" w:tplc="D040E528">
      <w:numFmt w:val="bullet"/>
      <w:lvlText w:val="•"/>
      <w:lvlJc w:val="left"/>
      <w:pPr>
        <w:ind w:left="8086" w:hanging="360"/>
      </w:pPr>
      <w:rPr>
        <w:rFonts w:hint="default"/>
        <w:lang w:val="en-US" w:eastAsia="en-US" w:bidi="ar-SA"/>
      </w:rPr>
    </w:lvl>
    <w:lvl w:ilvl="8" w:tplc="D592BABC">
      <w:numFmt w:val="bullet"/>
      <w:lvlText w:val="•"/>
      <w:lvlJc w:val="left"/>
      <w:pPr>
        <w:ind w:left="9231" w:hanging="360"/>
      </w:pPr>
      <w:rPr>
        <w:rFonts w:hint="default"/>
        <w:lang w:val="en-US" w:eastAsia="en-US" w:bidi="ar-SA"/>
      </w:rPr>
    </w:lvl>
  </w:abstractNum>
  <w:abstractNum w:abstractNumId="44" w15:restartNumberingAfterBreak="0">
    <w:nsid w:val="7E7826FC"/>
    <w:multiLevelType w:val="hybridMultilevel"/>
    <w:tmpl w:val="A3A4623A"/>
    <w:lvl w:ilvl="0" w:tplc="B3BA9558">
      <w:start w:val="1"/>
      <w:numFmt w:val="bullet"/>
      <w:lvlText w:val="▶"/>
      <w:lvlJc w:val="left"/>
      <w:pPr>
        <w:tabs>
          <w:tab w:val="num" w:pos="720"/>
        </w:tabs>
        <w:ind w:left="720" w:hanging="360"/>
      </w:pPr>
      <w:rPr>
        <w:rFonts w:ascii="Lucida Sans Unicode" w:hAnsi="Lucida Sans Unicode" w:hint="default"/>
      </w:rPr>
    </w:lvl>
    <w:lvl w:ilvl="1" w:tplc="D270D44E">
      <w:start w:val="30"/>
      <w:numFmt w:val="bullet"/>
      <w:lvlText w:val="–"/>
      <w:lvlJc w:val="left"/>
      <w:pPr>
        <w:tabs>
          <w:tab w:val="num" w:pos="1440"/>
        </w:tabs>
        <w:ind w:left="1440" w:hanging="360"/>
      </w:pPr>
      <w:rPr>
        <w:rFonts w:ascii="Arial" w:hAnsi="Arial" w:hint="default"/>
      </w:rPr>
    </w:lvl>
    <w:lvl w:ilvl="2" w:tplc="61289770" w:tentative="1">
      <w:start w:val="1"/>
      <w:numFmt w:val="bullet"/>
      <w:lvlText w:val="▶"/>
      <w:lvlJc w:val="left"/>
      <w:pPr>
        <w:tabs>
          <w:tab w:val="num" w:pos="2160"/>
        </w:tabs>
        <w:ind w:left="2160" w:hanging="360"/>
      </w:pPr>
      <w:rPr>
        <w:rFonts w:ascii="Lucida Sans Unicode" w:hAnsi="Lucida Sans Unicode" w:hint="default"/>
      </w:rPr>
    </w:lvl>
    <w:lvl w:ilvl="3" w:tplc="29620C5E" w:tentative="1">
      <w:start w:val="1"/>
      <w:numFmt w:val="bullet"/>
      <w:lvlText w:val="▶"/>
      <w:lvlJc w:val="left"/>
      <w:pPr>
        <w:tabs>
          <w:tab w:val="num" w:pos="2880"/>
        </w:tabs>
        <w:ind w:left="2880" w:hanging="360"/>
      </w:pPr>
      <w:rPr>
        <w:rFonts w:ascii="Lucida Sans Unicode" w:hAnsi="Lucida Sans Unicode" w:hint="default"/>
      </w:rPr>
    </w:lvl>
    <w:lvl w:ilvl="4" w:tplc="F0C45472" w:tentative="1">
      <w:start w:val="1"/>
      <w:numFmt w:val="bullet"/>
      <w:lvlText w:val="▶"/>
      <w:lvlJc w:val="left"/>
      <w:pPr>
        <w:tabs>
          <w:tab w:val="num" w:pos="3600"/>
        </w:tabs>
        <w:ind w:left="3600" w:hanging="360"/>
      </w:pPr>
      <w:rPr>
        <w:rFonts w:ascii="Lucida Sans Unicode" w:hAnsi="Lucida Sans Unicode" w:hint="default"/>
      </w:rPr>
    </w:lvl>
    <w:lvl w:ilvl="5" w:tplc="058C1BCC" w:tentative="1">
      <w:start w:val="1"/>
      <w:numFmt w:val="bullet"/>
      <w:lvlText w:val="▶"/>
      <w:lvlJc w:val="left"/>
      <w:pPr>
        <w:tabs>
          <w:tab w:val="num" w:pos="4320"/>
        </w:tabs>
        <w:ind w:left="4320" w:hanging="360"/>
      </w:pPr>
      <w:rPr>
        <w:rFonts w:ascii="Lucida Sans Unicode" w:hAnsi="Lucida Sans Unicode" w:hint="default"/>
      </w:rPr>
    </w:lvl>
    <w:lvl w:ilvl="6" w:tplc="C140315C" w:tentative="1">
      <w:start w:val="1"/>
      <w:numFmt w:val="bullet"/>
      <w:lvlText w:val="▶"/>
      <w:lvlJc w:val="left"/>
      <w:pPr>
        <w:tabs>
          <w:tab w:val="num" w:pos="5040"/>
        </w:tabs>
        <w:ind w:left="5040" w:hanging="360"/>
      </w:pPr>
      <w:rPr>
        <w:rFonts w:ascii="Lucida Sans Unicode" w:hAnsi="Lucida Sans Unicode" w:hint="default"/>
      </w:rPr>
    </w:lvl>
    <w:lvl w:ilvl="7" w:tplc="07F214B8" w:tentative="1">
      <w:start w:val="1"/>
      <w:numFmt w:val="bullet"/>
      <w:lvlText w:val="▶"/>
      <w:lvlJc w:val="left"/>
      <w:pPr>
        <w:tabs>
          <w:tab w:val="num" w:pos="5760"/>
        </w:tabs>
        <w:ind w:left="5760" w:hanging="360"/>
      </w:pPr>
      <w:rPr>
        <w:rFonts w:ascii="Lucida Sans Unicode" w:hAnsi="Lucida Sans Unicode" w:hint="default"/>
      </w:rPr>
    </w:lvl>
    <w:lvl w:ilvl="8" w:tplc="308E2BEA" w:tentative="1">
      <w:start w:val="1"/>
      <w:numFmt w:val="bullet"/>
      <w:lvlText w:val="▶"/>
      <w:lvlJc w:val="left"/>
      <w:pPr>
        <w:tabs>
          <w:tab w:val="num" w:pos="6480"/>
        </w:tabs>
        <w:ind w:left="6480" w:hanging="360"/>
      </w:pPr>
      <w:rPr>
        <w:rFonts w:ascii="Lucida Sans Unicode" w:hAnsi="Lucida Sans Unicode" w:hint="default"/>
      </w:rPr>
    </w:lvl>
  </w:abstractNum>
  <w:abstractNum w:abstractNumId="45" w15:restartNumberingAfterBreak="0">
    <w:nsid w:val="7F360D01"/>
    <w:multiLevelType w:val="hybridMultilevel"/>
    <w:tmpl w:val="40D22466"/>
    <w:lvl w:ilvl="0" w:tplc="B12EDB66">
      <w:start w:val="1"/>
      <w:numFmt w:val="bullet"/>
      <w:lvlText w:val="▶"/>
      <w:lvlJc w:val="left"/>
      <w:pPr>
        <w:tabs>
          <w:tab w:val="num" w:pos="720"/>
        </w:tabs>
        <w:ind w:left="720" w:hanging="360"/>
      </w:pPr>
      <w:rPr>
        <w:rFonts w:ascii="Lucida Sans Unicode" w:hAnsi="Lucida Sans Unicode" w:hint="default"/>
      </w:rPr>
    </w:lvl>
    <w:lvl w:ilvl="1" w:tplc="82323D08" w:tentative="1">
      <w:start w:val="1"/>
      <w:numFmt w:val="bullet"/>
      <w:lvlText w:val="▶"/>
      <w:lvlJc w:val="left"/>
      <w:pPr>
        <w:tabs>
          <w:tab w:val="num" w:pos="1440"/>
        </w:tabs>
        <w:ind w:left="1440" w:hanging="360"/>
      </w:pPr>
      <w:rPr>
        <w:rFonts w:ascii="Lucida Sans Unicode" w:hAnsi="Lucida Sans Unicode" w:hint="default"/>
      </w:rPr>
    </w:lvl>
    <w:lvl w:ilvl="2" w:tplc="D5BADE96" w:tentative="1">
      <w:start w:val="1"/>
      <w:numFmt w:val="bullet"/>
      <w:lvlText w:val="▶"/>
      <w:lvlJc w:val="left"/>
      <w:pPr>
        <w:tabs>
          <w:tab w:val="num" w:pos="2160"/>
        </w:tabs>
        <w:ind w:left="2160" w:hanging="360"/>
      </w:pPr>
      <w:rPr>
        <w:rFonts w:ascii="Lucida Sans Unicode" w:hAnsi="Lucida Sans Unicode" w:hint="default"/>
      </w:rPr>
    </w:lvl>
    <w:lvl w:ilvl="3" w:tplc="DAC0AE76" w:tentative="1">
      <w:start w:val="1"/>
      <w:numFmt w:val="bullet"/>
      <w:lvlText w:val="▶"/>
      <w:lvlJc w:val="left"/>
      <w:pPr>
        <w:tabs>
          <w:tab w:val="num" w:pos="2880"/>
        </w:tabs>
        <w:ind w:left="2880" w:hanging="360"/>
      </w:pPr>
      <w:rPr>
        <w:rFonts w:ascii="Lucida Sans Unicode" w:hAnsi="Lucida Sans Unicode" w:hint="default"/>
      </w:rPr>
    </w:lvl>
    <w:lvl w:ilvl="4" w:tplc="570E0AEA" w:tentative="1">
      <w:start w:val="1"/>
      <w:numFmt w:val="bullet"/>
      <w:lvlText w:val="▶"/>
      <w:lvlJc w:val="left"/>
      <w:pPr>
        <w:tabs>
          <w:tab w:val="num" w:pos="3600"/>
        </w:tabs>
        <w:ind w:left="3600" w:hanging="360"/>
      </w:pPr>
      <w:rPr>
        <w:rFonts w:ascii="Lucida Sans Unicode" w:hAnsi="Lucida Sans Unicode" w:hint="default"/>
      </w:rPr>
    </w:lvl>
    <w:lvl w:ilvl="5" w:tplc="FC062466" w:tentative="1">
      <w:start w:val="1"/>
      <w:numFmt w:val="bullet"/>
      <w:lvlText w:val="▶"/>
      <w:lvlJc w:val="left"/>
      <w:pPr>
        <w:tabs>
          <w:tab w:val="num" w:pos="4320"/>
        </w:tabs>
        <w:ind w:left="4320" w:hanging="360"/>
      </w:pPr>
      <w:rPr>
        <w:rFonts w:ascii="Lucida Sans Unicode" w:hAnsi="Lucida Sans Unicode" w:hint="default"/>
      </w:rPr>
    </w:lvl>
    <w:lvl w:ilvl="6" w:tplc="DAF6B762" w:tentative="1">
      <w:start w:val="1"/>
      <w:numFmt w:val="bullet"/>
      <w:lvlText w:val="▶"/>
      <w:lvlJc w:val="left"/>
      <w:pPr>
        <w:tabs>
          <w:tab w:val="num" w:pos="5040"/>
        </w:tabs>
        <w:ind w:left="5040" w:hanging="360"/>
      </w:pPr>
      <w:rPr>
        <w:rFonts w:ascii="Lucida Sans Unicode" w:hAnsi="Lucida Sans Unicode" w:hint="default"/>
      </w:rPr>
    </w:lvl>
    <w:lvl w:ilvl="7" w:tplc="A7D65E48" w:tentative="1">
      <w:start w:val="1"/>
      <w:numFmt w:val="bullet"/>
      <w:lvlText w:val="▶"/>
      <w:lvlJc w:val="left"/>
      <w:pPr>
        <w:tabs>
          <w:tab w:val="num" w:pos="5760"/>
        </w:tabs>
        <w:ind w:left="5760" w:hanging="360"/>
      </w:pPr>
      <w:rPr>
        <w:rFonts w:ascii="Lucida Sans Unicode" w:hAnsi="Lucida Sans Unicode" w:hint="default"/>
      </w:rPr>
    </w:lvl>
    <w:lvl w:ilvl="8" w:tplc="73A272B8" w:tentative="1">
      <w:start w:val="1"/>
      <w:numFmt w:val="bullet"/>
      <w:lvlText w:val="▶"/>
      <w:lvlJc w:val="left"/>
      <w:pPr>
        <w:tabs>
          <w:tab w:val="num" w:pos="6480"/>
        </w:tabs>
        <w:ind w:left="6480" w:hanging="360"/>
      </w:pPr>
      <w:rPr>
        <w:rFonts w:ascii="Lucida Sans Unicode" w:hAnsi="Lucida Sans Unicode" w:hint="default"/>
      </w:rPr>
    </w:lvl>
  </w:abstractNum>
  <w:abstractNum w:abstractNumId="46" w15:restartNumberingAfterBreak="0">
    <w:nsid w:val="7FE37D0C"/>
    <w:multiLevelType w:val="multilevel"/>
    <w:tmpl w:val="4C8E742A"/>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157177">
    <w:abstractNumId w:val="4"/>
  </w:num>
  <w:num w:numId="2" w16cid:durableId="103579205">
    <w:abstractNumId w:val="29"/>
  </w:num>
  <w:num w:numId="3" w16cid:durableId="1462649562">
    <w:abstractNumId w:val="1"/>
  </w:num>
  <w:num w:numId="4" w16cid:durableId="975069404">
    <w:abstractNumId w:val="2"/>
  </w:num>
  <w:num w:numId="5" w16cid:durableId="881333276">
    <w:abstractNumId w:val="40"/>
  </w:num>
  <w:num w:numId="6" w16cid:durableId="1307079522">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3781418">
    <w:abstractNumId w:val="0"/>
  </w:num>
  <w:num w:numId="8" w16cid:durableId="1902673210">
    <w:abstractNumId w:val="11"/>
  </w:num>
  <w:num w:numId="9" w16cid:durableId="1245257780">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4290367">
    <w:abstractNumId w:val="27"/>
  </w:num>
  <w:num w:numId="11" w16cid:durableId="1749762369">
    <w:abstractNumId w:val="25"/>
  </w:num>
  <w:num w:numId="12" w16cid:durableId="1834376547">
    <w:abstractNumId w:val="16"/>
  </w:num>
  <w:num w:numId="13" w16cid:durableId="1241208107">
    <w:abstractNumId w:val="3"/>
  </w:num>
  <w:num w:numId="14" w16cid:durableId="163781725">
    <w:abstractNumId w:val="7"/>
  </w:num>
  <w:num w:numId="15" w16cid:durableId="1519150671">
    <w:abstractNumId w:val="29"/>
  </w:num>
  <w:num w:numId="16" w16cid:durableId="1951934176">
    <w:abstractNumId w:val="15"/>
  </w:num>
  <w:num w:numId="17" w16cid:durableId="1851723833">
    <w:abstractNumId w:val="38"/>
  </w:num>
  <w:num w:numId="18" w16cid:durableId="129709390">
    <w:abstractNumId w:val="18"/>
  </w:num>
  <w:num w:numId="19" w16cid:durableId="332419416">
    <w:abstractNumId w:val="9"/>
  </w:num>
  <w:num w:numId="20" w16cid:durableId="1298729391">
    <w:abstractNumId w:val="36"/>
  </w:num>
  <w:num w:numId="21" w16cid:durableId="393312670">
    <w:abstractNumId w:val="37"/>
  </w:num>
  <w:num w:numId="22" w16cid:durableId="65999949">
    <w:abstractNumId w:val="41"/>
  </w:num>
  <w:num w:numId="23" w16cid:durableId="128981768">
    <w:abstractNumId w:val="17"/>
  </w:num>
  <w:num w:numId="24" w16cid:durableId="1061249206">
    <w:abstractNumId w:val="14"/>
  </w:num>
  <w:num w:numId="25" w16cid:durableId="304241485">
    <w:abstractNumId w:val="10"/>
  </w:num>
  <w:num w:numId="26" w16cid:durableId="1980458101">
    <w:abstractNumId w:val="28"/>
  </w:num>
  <w:num w:numId="27" w16cid:durableId="1843230328">
    <w:abstractNumId w:val="8"/>
  </w:num>
  <w:num w:numId="28" w16cid:durableId="1265265064">
    <w:abstractNumId w:val="8"/>
  </w:num>
  <w:num w:numId="29" w16cid:durableId="1339581740">
    <w:abstractNumId w:val="26"/>
  </w:num>
  <w:num w:numId="30" w16cid:durableId="2076194945">
    <w:abstractNumId w:val="13"/>
  </w:num>
  <w:num w:numId="31" w16cid:durableId="2053532708">
    <w:abstractNumId w:val="35"/>
  </w:num>
  <w:num w:numId="32" w16cid:durableId="1413433086">
    <w:abstractNumId w:val="21"/>
  </w:num>
  <w:num w:numId="33" w16cid:durableId="705299881">
    <w:abstractNumId w:val="24"/>
  </w:num>
  <w:num w:numId="34" w16cid:durableId="1133713188">
    <w:abstractNumId w:val="6"/>
  </w:num>
  <w:num w:numId="35" w16cid:durableId="54207626">
    <w:abstractNumId w:val="31"/>
  </w:num>
  <w:num w:numId="36" w16cid:durableId="1053237646">
    <w:abstractNumId w:val="30"/>
  </w:num>
  <w:num w:numId="37" w16cid:durableId="1245842877">
    <w:abstractNumId w:val="23"/>
  </w:num>
  <w:num w:numId="38" w16cid:durableId="2066563761">
    <w:abstractNumId w:val="20"/>
  </w:num>
  <w:num w:numId="39" w16cid:durableId="25759017">
    <w:abstractNumId w:val="34"/>
  </w:num>
  <w:num w:numId="40" w16cid:durableId="562637738">
    <w:abstractNumId w:val="19"/>
  </w:num>
  <w:num w:numId="41" w16cid:durableId="155339296">
    <w:abstractNumId w:val="26"/>
  </w:num>
  <w:num w:numId="42" w16cid:durableId="1577935657">
    <w:abstractNumId w:val="39"/>
  </w:num>
  <w:num w:numId="43" w16cid:durableId="1537891522">
    <w:abstractNumId w:val="33"/>
  </w:num>
  <w:num w:numId="44" w16cid:durableId="323558963">
    <w:abstractNumId w:val="45"/>
  </w:num>
  <w:num w:numId="45" w16cid:durableId="353727967">
    <w:abstractNumId w:val="44"/>
  </w:num>
  <w:num w:numId="46" w16cid:durableId="278998706">
    <w:abstractNumId w:val="42"/>
  </w:num>
  <w:num w:numId="47" w16cid:durableId="2097944953">
    <w:abstractNumId w:val="22"/>
  </w:num>
  <w:num w:numId="48" w16cid:durableId="1212889038">
    <w:abstractNumId w:val="43"/>
  </w:num>
  <w:num w:numId="49" w16cid:durableId="274487555">
    <w:abstractNumId w:val="5"/>
  </w:num>
  <w:num w:numId="50" w16cid:durableId="4527922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defaultTableStyle w:val="MediumShading1-Accent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D1"/>
    <w:rsid w:val="00005728"/>
    <w:rsid w:val="00023AB7"/>
    <w:rsid w:val="00030A24"/>
    <w:rsid w:val="0007051F"/>
    <w:rsid w:val="000723C5"/>
    <w:rsid w:val="00077F12"/>
    <w:rsid w:val="00080A95"/>
    <w:rsid w:val="00093C8B"/>
    <w:rsid w:val="00095401"/>
    <w:rsid w:val="00096E85"/>
    <w:rsid w:val="00097842"/>
    <w:rsid w:val="000D6236"/>
    <w:rsid w:val="000E12F2"/>
    <w:rsid w:val="000E1684"/>
    <w:rsid w:val="000E1FF0"/>
    <w:rsid w:val="000E6E57"/>
    <w:rsid w:val="000F736B"/>
    <w:rsid w:val="000F7DC4"/>
    <w:rsid w:val="0010060E"/>
    <w:rsid w:val="001009F3"/>
    <w:rsid w:val="00102114"/>
    <w:rsid w:val="001119BD"/>
    <w:rsid w:val="001201ED"/>
    <w:rsid w:val="00126E31"/>
    <w:rsid w:val="001460F3"/>
    <w:rsid w:val="0015524A"/>
    <w:rsid w:val="00157083"/>
    <w:rsid w:val="00165A9B"/>
    <w:rsid w:val="0018536C"/>
    <w:rsid w:val="00194558"/>
    <w:rsid w:val="001A5F65"/>
    <w:rsid w:val="001B1117"/>
    <w:rsid w:val="001C2FE2"/>
    <w:rsid w:val="001E26CE"/>
    <w:rsid w:val="001E3292"/>
    <w:rsid w:val="001E445B"/>
    <w:rsid w:val="001E6B11"/>
    <w:rsid w:val="001E7C1C"/>
    <w:rsid w:val="001F2807"/>
    <w:rsid w:val="001F470F"/>
    <w:rsid w:val="001F4907"/>
    <w:rsid w:val="00213BA7"/>
    <w:rsid w:val="002175A5"/>
    <w:rsid w:val="00222199"/>
    <w:rsid w:val="00224F24"/>
    <w:rsid w:val="0023344D"/>
    <w:rsid w:val="002373A5"/>
    <w:rsid w:val="002409FB"/>
    <w:rsid w:val="00246F31"/>
    <w:rsid w:val="002501E2"/>
    <w:rsid w:val="00270DEF"/>
    <w:rsid w:val="00273349"/>
    <w:rsid w:val="0027343F"/>
    <w:rsid w:val="00275396"/>
    <w:rsid w:val="00277BB6"/>
    <w:rsid w:val="002A1FB3"/>
    <w:rsid w:val="002A6661"/>
    <w:rsid w:val="002B6C0B"/>
    <w:rsid w:val="002C2477"/>
    <w:rsid w:val="002D0210"/>
    <w:rsid w:val="002D07CA"/>
    <w:rsid w:val="002D53A8"/>
    <w:rsid w:val="002D7D6B"/>
    <w:rsid w:val="002E526B"/>
    <w:rsid w:val="002E5FDF"/>
    <w:rsid w:val="002E62CA"/>
    <w:rsid w:val="003036FF"/>
    <w:rsid w:val="00303FCD"/>
    <w:rsid w:val="00311B70"/>
    <w:rsid w:val="00317814"/>
    <w:rsid w:val="00324DA0"/>
    <w:rsid w:val="0032633D"/>
    <w:rsid w:val="003275EB"/>
    <w:rsid w:val="00340150"/>
    <w:rsid w:val="0036265A"/>
    <w:rsid w:val="00366F5B"/>
    <w:rsid w:val="003764B2"/>
    <w:rsid w:val="00387E61"/>
    <w:rsid w:val="003963C4"/>
    <w:rsid w:val="003B116A"/>
    <w:rsid w:val="003B42A0"/>
    <w:rsid w:val="003B479C"/>
    <w:rsid w:val="003D2C8A"/>
    <w:rsid w:val="003D5055"/>
    <w:rsid w:val="003E0E9D"/>
    <w:rsid w:val="003E5D21"/>
    <w:rsid w:val="003E72E7"/>
    <w:rsid w:val="00406CE0"/>
    <w:rsid w:val="0041090F"/>
    <w:rsid w:val="00425A65"/>
    <w:rsid w:val="0042667C"/>
    <w:rsid w:val="004318FC"/>
    <w:rsid w:val="00436306"/>
    <w:rsid w:val="00452405"/>
    <w:rsid w:val="004553C0"/>
    <w:rsid w:val="00460547"/>
    <w:rsid w:val="004611B2"/>
    <w:rsid w:val="0048139E"/>
    <w:rsid w:val="0048299F"/>
    <w:rsid w:val="00482BE2"/>
    <w:rsid w:val="00490379"/>
    <w:rsid w:val="00496DB3"/>
    <w:rsid w:val="004A62A4"/>
    <w:rsid w:val="004B1228"/>
    <w:rsid w:val="004E36CE"/>
    <w:rsid w:val="004F00FD"/>
    <w:rsid w:val="005037DA"/>
    <w:rsid w:val="0050578A"/>
    <w:rsid w:val="005105D1"/>
    <w:rsid w:val="00513FB9"/>
    <w:rsid w:val="005150C8"/>
    <w:rsid w:val="00515ACF"/>
    <w:rsid w:val="00536E5A"/>
    <w:rsid w:val="00541C23"/>
    <w:rsid w:val="00541FB0"/>
    <w:rsid w:val="00542726"/>
    <w:rsid w:val="005435A0"/>
    <w:rsid w:val="00546006"/>
    <w:rsid w:val="00546D9B"/>
    <w:rsid w:val="00564BFF"/>
    <w:rsid w:val="005864D4"/>
    <w:rsid w:val="005A14C7"/>
    <w:rsid w:val="005E3E37"/>
    <w:rsid w:val="005F2A2A"/>
    <w:rsid w:val="005F6677"/>
    <w:rsid w:val="005F7925"/>
    <w:rsid w:val="00600C53"/>
    <w:rsid w:val="00600FB8"/>
    <w:rsid w:val="006052BB"/>
    <w:rsid w:val="00607FD5"/>
    <w:rsid w:val="00612741"/>
    <w:rsid w:val="0061507C"/>
    <w:rsid w:val="00623820"/>
    <w:rsid w:val="00631D15"/>
    <w:rsid w:val="0063381C"/>
    <w:rsid w:val="00650D55"/>
    <w:rsid w:val="00652AB2"/>
    <w:rsid w:val="00653FB8"/>
    <w:rsid w:val="00676C99"/>
    <w:rsid w:val="00682F12"/>
    <w:rsid w:val="0068457D"/>
    <w:rsid w:val="006C0A06"/>
    <w:rsid w:val="006D2259"/>
    <w:rsid w:val="006F61AF"/>
    <w:rsid w:val="007006EB"/>
    <w:rsid w:val="0070617A"/>
    <w:rsid w:val="00706254"/>
    <w:rsid w:val="0071104C"/>
    <w:rsid w:val="007110B7"/>
    <w:rsid w:val="00711C52"/>
    <w:rsid w:val="0071710B"/>
    <w:rsid w:val="0072790D"/>
    <w:rsid w:val="00745EC8"/>
    <w:rsid w:val="007463CD"/>
    <w:rsid w:val="00756BC0"/>
    <w:rsid w:val="00765697"/>
    <w:rsid w:val="0077325C"/>
    <w:rsid w:val="00775FA5"/>
    <w:rsid w:val="00783F9D"/>
    <w:rsid w:val="00790E48"/>
    <w:rsid w:val="00792708"/>
    <w:rsid w:val="00793AF5"/>
    <w:rsid w:val="007A6B3D"/>
    <w:rsid w:val="007B138B"/>
    <w:rsid w:val="007B196F"/>
    <w:rsid w:val="007B7E22"/>
    <w:rsid w:val="007C551A"/>
    <w:rsid w:val="007C5ECB"/>
    <w:rsid w:val="007C6971"/>
    <w:rsid w:val="007C7699"/>
    <w:rsid w:val="007D11D6"/>
    <w:rsid w:val="007D2216"/>
    <w:rsid w:val="007E274F"/>
    <w:rsid w:val="007E2E95"/>
    <w:rsid w:val="007E49DD"/>
    <w:rsid w:val="007F0468"/>
    <w:rsid w:val="00800FF6"/>
    <w:rsid w:val="008016C1"/>
    <w:rsid w:val="00806107"/>
    <w:rsid w:val="008076D1"/>
    <w:rsid w:val="00812883"/>
    <w:rsid w:val="00816857"/>
    <w:rsid w:val="00820E65"/>
    <w:rsid w:val="00824656"/>
    <w:rsid w:val="00833A06"/>
    <w:rsid w:val="008369F0"/>
    <w:rsid w:val="00837C1F"/>
    <w:rsid w:val="008456F9"/>
    <w:rsid w:val="00867DB9"/>
    <w:rsid w:val="00875B38"/>
    <w:rsid w:val="00876398"/>
    <w:rsid w:val="00884421"/>
    <w:rsid w:val="008A30AB"/>
    <w:rsid w:val="008C3C93"/>
    <w:rsid w:val="008C54B1"/>
    <w:rsid w:val="008D3E4F"/>
    <w:rsid w:val="008D6A3F"/>
    <w:rsid w:val="008F6EDE"/>
    <w:rsid w:val="008F6F00"/>
    <w:rsid w:val="00907C8E"/>
    <w:rsid w:val="00911E5C"/>
    <w:rsid w:val="00912B8A"/>
    <w:rsid w:val="00920BE7"/>
    <w:rsid w:val="00931A35"/>
    <w:rsid w:val="009374CA"/>
    <w:rsid w:val="0093758F"/>
    <w:rsid w:val="00940354"/>
    <w:rsid w:val="00944410"/>
    <w:rsid w:val="00944806"/>
    <w:rsid w:val="00947250"/>
    <w:rsid w:val="00953551"/>
    <w:rsid w:val="00962799"/>
    <w:rsid w:val="00974AD8"/>
    <w:rsid w:val="00975F4F"/>
    <w:rsid w:val="009766A0"/>
    <w:rsid w:val="00982B1B"/>
    <w:rsid w:val="009A35A8"/>
    <w:rsid w:val="009A6D9F"/>
    <w:rsid w:val="009B791A"/>
    <w:rsid w:val="009C1DB5"/>
    <w:rsid w:val="009C79C5"/>
    <w:rsid w:val="009D1765"/>
    <w:rsid w:val="009D386C"/>
    <w:rsid w:val="009F1F76"/>
    <w:rsid w:val="00A22C01"/>
    <w:rsid w:val="00A31197"/>
    <w:rsid w:val="00A344E6"/>
    <w:rsid w:val="00A403D0"/>
    <w:rsid w:val="00A41960"/>
    <w:rsid w:val="00A6351B"/>
    <w:rsid w:val="00A64062"/>
    <w:rsid w:val="00A86BD0"/>
    <w:rsid w:val="00A87483"/>
    <w:rsid w:val="00AA2A26"/>
    <w:rsid w:val="00AA2ECA"/>
    <w:rsid w:val="00AA35DB"/>
    <w:rsid w:val="00AB3481"/>
    <w:rsid w:val="00AB42A8"/>
    <w:rsid w:val="00AC5480"/>
    <w:rsid w:val="00AD687E"/>
    <w:rsid w:val="00AD6C90"/>
    <w:rsid w:val="00AE1236"/>
    <w:rsid w:val="00AF00A9"/>
    <w:rsid w:val="00AF492F"/>
    <w:rsid w:val="00AF5FC4"/>
    <w:rsid w:val="00B0403E"/>
    <w:rsid w:val="00B0480E"/>
    <w:rsid w:val="00B05B7C"/>
    <w:rsid w:val="00B05D7B"/>
    <w:rsid w:val="00B22CF2"/>
    <w:rsid w:val="00B23021"/>
    <w:rsid w:val="00B34524"/>
    <w:rsid w:val="00B43FD2"/>
    <w:rsid w:val="00B47020"/>
    <w:rsid w:val="00B503B4"/>
    <w:rsid w:val="00B54A78"/>
    <w:rsid w:val="00B56BD8"/>
    <w:rsid w:val="00B7020E"/>
    <w:rsid w:val="00B75421"/>
    <w:rsid w:val="00B76042"/>
    <w:rsid w:val="00B77106"/>
    <w:rsid w:val="00B77203"/>
    <w:rsid w:val="00B943C8"/>
    <w:rsid w:val="00B951BA"/>
    <w:rsid w:val="00B9747B"/>
    <w:rsid w:val="00BA3780"/>
    <w:rsid w:val="00BC3D8F"/>
    <w:rsid w:val="00BD4DEA"/>
    <w:rsid w:val="00BE0186"/>
    <w:rsid w:val="00BE0373"/>
    <w:rsid w:val="00BE1ECC"/>
    <w:rsid w:val="00C01DAA"/>
    <w:rsid w:val="00C02A12"/>
    <w:rsid w:val="00C365F5"/>
    <w:rsid w:val="00C41977"/>
    <w:rsid w:val="00C42C58"/>
    <w:rsid w:val="00C45A52"/>
    <w:rsid w:val="00C46908"/>
    <w:rsid w:val="00C540E8"/>
    <w:rsid w:val="00C66B29"/>
    <w:rsid w:val="00C67F66"/>
    <w:rsid w:val="00C749B8"/>
    <w:rsid w:val="00C75D30"/>
    <w:rsid w:val="00C823CF"/>
    <w:rsid w:val="00C85E01"/>
    <w:rsid w:val="00C85F96"/>
    <w:rsid w:val="00C9656F"/>
    <w:rsid w:val="00C9706A"/>
    <w:rsid w:val="00CB660D"/>
    <w:rsid w:val="00CC32E2"/>
    <w:rsid w:val="00CF3630"/>
    <w:rsid w:val="00D03660"/>
    <w:rsid w:val="00D06E68"/>
    <w:rsid w:val="00D16042"/>
    <w:rsid w:val="00D32A38"/>
    <w:rsid w:val="00D411E9"/>
    <w:rsid w:val="00D46060"/>
    <w:rsid w:val="00D5122F"/>
    <w:rsid w:val="00D56673"/>
    <w:rsid w:val="00D575E4"/>
    <w:rsid w:val="00D57C2C"/>
    <w:rsid w:val="00D80B53"/>
    <w:rsid w:val="00DB3736"/>
    <w:rsid w:val="00DB4D61"/>
    <w:rsid w:val="00DC17F0"/>
    <w:rsid w:val="00DC2199"/>
    <w:rsid w:val="00DD53CD"/>
    <w:rsid w:val="00DE3520"/>
    <w:rsid w:val="00DE6E9D"/>
    <w:rsid w:val="00DF5DDF"/>
    <w:rsid w:val="00DF712D"/>
    <w:rsid w:val="00E02598"/>
    <w:rsid w:val="00E03878"/>
    <w:rsid w:val="00E10A8B"/>
    <w:rsid w:val="00E1789B"/>
    <w:rsid w:val="00E45699"/>
    <w:rsid w:val="00E4716D"/>
    <w:rsid w:val="00E50AEF"/>
    <w:rsid w:val="00E66A8C"/>
    <w:rsid w:val="00E72FAE"/>
    <w:rsid w:val="00E9106B"/>
    <w:rsid w:val="00EA1645"/>
    <w:rsid w:val="00EA37D5"/>
    <w:rsid w:val="00EB27CA"/>
    <w:rsid w:val="00EC0F0E"/>
    <w:rsid w:val="00ED438F"/>
    <w:rsid w:val="00EE1427"/>
    <w:rsid w:val="00EE34BD"/>
    <w:rsid w:val="00EF183F"/>
    <w:rsid w:val="00F116F4"/>
    <w:rsid w:val="00F16301"/>
    <w:rsid w:val="00F50A31"/>
    <w:rsid w:val="00F513E0"/>
    <w:rsid w:val="00F52331"/>
    <w:rsid w:val="00F541AF"/>
    <w:rsid w:val="00F61081"/>
    <w:rsid w:val="00F6486A"/>
    <w:rsid w:val="00F65A10"/>
    <w:rsid w:val="00F67000"/>
    <w:rsid w:val="00F801F0"/>
    <w:rsid w:val="00F9794C"/>
    <w:rsid w:val="00FA3629"/>
    <w:rsid w:val="00FC26B2"/>
    <w:rsid w:val="00FE4E47"/>
    <w:rsid w:val="00FE5BEA"/>
    <w:rsid w:val="00FF1E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ECDBF9"/>
  <w15:docId w15:val="{776E71F4-EC77-4002-974C-F6CD190D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3A8"/>
  </w:style>
  <w:style w:type="paragraph" w:styleId="Heading1">
    <w:name w:val="heading 1"/>
    <w:basedOn w:val="Normal"/>
    <w:next w:val="Normal"/>
    <w:link w:val="Heading1Char"/>
    <w:uiPriority w:val="9"/>
    <w:qFormat/>
    <w:rsid w:val="005A14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4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4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14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DD53C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5D1"/>
    <w:rPr>
      <w:color w:val="0000FF" w:themeColor="hyperlink"/>
      <w:u w:val="single"/>
    </w:rPr>
  </w:style>
  <w:style w:type="paragraph" w:styleId="NoSpacing">
    <w:name w:val="No Spacing"/>
    <w:uiPriority w:val="1"/>
    <w:qFormat/>
    <w:rsid w:val="00806107"/>
    <w:pPr>
      <w:spacing w:after="0" w:line="240" w:lineRule="auto"/>
    </w:pPr>
  </w:style>
  <w:style w:type="table" w:styleId="TableGrid">
    <w:name w:val="Table Grid"/>
    <w:basedOn w:val="TableNormal"/>
    <w:uiPriority w:val="59"/>
    <w:rsid w:val="002B6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14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14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14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14C7"/>
    <w:rPr>
      <w:rFonts w:asciiTheme="majorHAnsi" w:eastAsiaTheme="majorEastAsia" w:hAnsiTheme="majorHAnsi" w:cstheme="majorBidi"/>
      <w:b/>
      <w:bCs/>
      <w:i/>
      <w:iCs/>
      <w:color w:val="4F81BD" w:themeColor="accent1"/>
    </w:rPr>
  </w:style>
  <w:style w:type="table" w:styleId="ColorfulList-Accent3">
    <w:name w:val="Colorful List Accent 3"/>
    <w:basedOn w:val="TableNormal"/>
    <w:uiPriority w:val="72"/>
    <w:rsid w:val="0023344D"/>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2">
    <w:name w:val="Colorful List Accent 2"/>
    <w:basedOn w:val="TableNormal"/>
    <w:uiPriority w:val="72"/>
    <w:rsid w:val="0023344D"/>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Shading-Accent3">
    <w:name w:val="Light Shading Accent 3"/>
    <w:basedOn w:val="TableNormal"/>
    <w:uiPriority w:val="60"/>
    <w:rsid w:val="0023344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23344D"/>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Sangeetha">
    <w:name w:val="Sangeetha"/>
    <w:basedOn w:val="TableNormal"/>
    <w:uiPriority w:val="99"/>
    <w:rsid w:val="0023344D"/>
    <w:pPr>
      <w:spacing w:after="0" w:line="240" w:lineRule="auto"/>
    </w:pPr>
    <w:tblPr/>
  </w:style>
  <w:style w:type="paragraph" w:customStyle="1" w:styleId="Default">
    <w:name w:val="Default"/>
    <w:rsid w:val="00564BFF"/>
    <w:pPr>
      <w:autoSpaceDE w:val="0"/>
      <w:autoSpaceDN w:val="0"/>
      <w:adjustRightInd w:val="0"/>
      <w:spacing w:after="0" w:line="240" w:lineRule="auto"/>
    </w:pPr>
    <w:rPr>
      <w:rFonts w:ascii="Arial" w:hAnsi="Arial" w:cs="Arial"/>
      <w:color w:val="000000"/>
      <w:sz w:val="24"/>
      <w:szCs w:val="24"/>
    </w:rPr>
  </w:style>
  <w:style w:type="paragraph" w:customStyle="1" w:styleId="FISBody">
    <w:name w:val="+FIS Body"/>
    <w:basedOn w:val="Normal"/>
    <w:qFormat/>
    <w:rsid w:val="001119BD"/>
    <w:pPr>
      <w:spacing w:before="120" w:after="120" w:line="240" w:lineRule="auto"/>
    </w:pPr>
    <w:rPr>
      <w:rFonts w:ascii="Calibri" w:eastAsia="Times New Roman" w:hAnsi="Calibri" w:cs="Times New Roman"/>
      <w:szCs w:val="24"/>
    </w:rPr>
  </w:style>
  <w:style w:type="table" w:styleId="MediumGrid1-Accent3">
    <w:name w:val="Medium Grid 1 Accent 3"/>
    <w:basedOn w:val="TableNormal"/>
    <w:uiPriority w:val="67"/>
    <w:rsid w:val="00213BA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3">
    <w:name w:val="Colorful Grid Accent 3"/>
    <w:basedOn w:val="TableNormal"/>
    <w:uiPriority w:val="73"/>
    <w:rsid w:val="00213BA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BodyText">
    <w:name w:val="Body Text"/>
    <w:basedOn w:val="Normal"/>
    <w:link w:val="BodyTextChar"/>
    <w:rsid w:val="00246F31"/>
    <w:pPr>
      <w:spacing w:after="120" w:line="240" w:lineRule="auto"/>
    </w:pPr>
    <w:rPr>
      <w:rFonts w:ascii="Calibri" w:eastAsia="MS Mincho" w:hAnsi="Calibri" w:cs="Times New Roman"/>
    </w:rPr>
  </w:style>
  <w:style w:type="character" w:customStyle="1" w:styleId="BodyTextChar">
    <w:name w:val="Body Text Char"/>
    <w:basedOn w:val="DefaultParagraphFont"/>
    <w:link w:val="BodyText"/>
    <w:rsid w:val="00246F31"/>
    <w:rPr>
      <w:rFonts w:ascii="Calibri" w:eastAsia="MS Mincho" w:hAnsi="Calibri" w:cs="Times New Roman"/>
    </w:rPr>
  </w:style>
  <w:style w:type="paragraph" w:styleId="ListParagraph">
    <w:name w:val="List Paragraph"/>
    <w:basedOn w:val="Normal"/>
    <w:link w:val="ListParagraphChar"/>
    <w:uiPriority w:val="34"/>
    <w:qFormat/>
    <w:rsid w:val="00246F31"/>
    <w:pPr>
      <w:ind w:left="720"/>
      <w:contextualSpacing/>
    </w:pPr>
  </w:style>
  <w:style w:type="paragraph" w:styleId="HTMLPreformatted">
    <w:name w:val="HTML Preformatted"/>
    <w:basedOn w:val="Normal"/>
    <w:link w:val="HTMLPreformattedChar"/>
    <w:unhideWhenUsed/>
    <w:rsid w:val="00B3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4524"/>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DB4D61"/>
    <w:pPr>
      <w:spacing w:after="120" w:line="480" w:lineRule="auto"/>
    </w:pPr>
  </w:style>
  <w:style w:type="character" w:customStyle="1" w:styleId="BodyText2Char">
    <w:name w:val="Body Text 2 Char"/>
    <w:basedOn w:val="DefaultParagraphFont"/>
    <w:link w:val="BodyText2"/>
    <w:uiPriority w:val="99"/>
    <w:semiHidden/>
    <w:rsid w:val="00DB4D61"/>
  </w:style>
  <w:style w:type="character" w:customStyle="1" w:styleId="UnresolvedMention1">
    <w:name w:val="Unresolved Mention1"/>
    <w:basedOn w:val="DefaultParagraphFont"/>
    <w:uiPriority w:val="99"/>
    <w:semiHidden/>
    <w:unhideWhenUsed/>
    <w:rsid w:val="00A403D0"/>
    <w:rPr>
      <w:color w:val="808080"/>
      <w:shd w:val="clear" w:color="auto" w:fill="E6E6E6"/>
    </w:rPr>
  </w:style>
  <w:style w:type="paragraph" w:styleId="Header">
    <w:name w:val="header"/>
    <w:basedOn w:val="Normal"/>
    <w:link w:val="HeaderChar"/>
    <w:uiPriority w:val="99"/>
    <w:unhideWhenUsed/>
    <w:rsid w:val="00224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F24"/>
  </w:style>
  <w:style w:type="paragraph" w:styleId="Footer">
    <w:name w:val="footer"/>
    <w:basedOn w:val="Normal"/>
    <w:link w:val="FooterChar"/>
    <w:uiPriority w:val="99"/>
    <w:unhideWhenUsed/>
    <w:rsid w:val="00224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F24"/>
  </w:style>
  <w:style w:type="character" w:customStyle="1" w:styleId="Heading6Char">
    <w:name w:val="Heading 6 Char"/>
    <w:basedOn w:val="DefaultParagraphFont"/>
    <w:link w:val="Heading6"/>
    <w:uiPriority w:val="9"/>
    <w:semiHidden/>
    <w:rsid w:val="00DD53CD"/>
    <w:rPr>
      <w:rFonts w:asciiTheme="majorHAnsi" w:eastAsiaTheme="majorEastAsia" w:hAnsiTheme="majorHAnsi" w:cstheme="majorBidi"/>
      <w:color w:val="243F60" w:themeColor="accent1" w:themeShade="7F"/>
    </w:rPr>
  </w:style>
  <w:style w:type="character" w:styleId="Emphasis">
    <w:name w:val="Emphasis"/>
    <w:qFormat/>
    <w:rsid w:val="00650D55"/>
    <w:rPr>
      <w:b/>
      <w:bCs/>
      <w:i w:val="0"/>
      <w:iCs w:val="0"/>
    </w:rPr>
  </w:style>
  <w:style w:type="character" w:customStyle="1" w:styleId="ListParagraphChar">
    <w:name w:val="List Paragraph Char"/>
    <w:link w:val="ListParagraph"/>
    <w:uiPriority w:val="34"/>
    <w:rsid w:val="00650D55"/>
  </w:style>
  <w:style w:type="paragraph" w:styleId="NormalWeb">
    <w:name w:val="Normal (Web)"/>
    <w:basedOn w:val="Normal"/>
    <w:uiPriority w:val="99"/>
    <w:rsid w:val="00425A65"/>
    <w:pPr>
      <w:spacing w:before="100" w:beforeAutospacing="1" w:after="100" w:afterAutospacing="1" w:line="240" w:lineRule="auto"/>
    </w:pPr>
    <w:rPr>
      <w:rFonts w:ascii="Times New Roman" w:eastAsia="Times New Roman" w:hAnsi="Times New Roman" w:cs="Times New Roman"/>
      <w:sz w:val="24"/>
      <w:szCs w:val="24"/>
    </w:rPr>
  </w:style>
  <w:style w:type="table" w:styleId="Table3Deffects1">
    <w:name w:val="Table 3D effects 1"/>
    <w:basedOn w:val="TableNormal"/>
    <w:rsid w:val="00425A65"/>
    <w:pPr>
      <w:spacing w:after="0" w:line="240" w:lineRule="auto"/>
    </w:pPr>
    <w:rPr>
      <w:rFonts w:ascii="Times New Roman" w:eastAsia="Times New Roman" w:hAnsi="Times New Roman" w:cs="Times New Roman"/>
      <w:sz w:val="20"/>
      <w:szCs w:val="20"/>
      <w:lang w:val="en-IN" w:eastAsia="en-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UnresolvedMention2">
    <w:name w:val="Unresolved Mention2"/>
    <w:basedOn w:val="DefaultParagraphFont"/>
    <w:uiPriority w:val="99"/>
    <w:semiHidden/>
    <w:unhideWhenUsed/>
    <w:rsid w:val="00ED438F"/>
    <w:rPr>
      <w:color w:val="605E5C"/>
      <w:shd w:val="clear" w:color="auto" w:fill="E1DFDD"/>
    </w:rPr>
  </w:style>
  <w:style w:type="character" w:styleId="FollowedHyperlink">
    <w:name w:val="FollowedHyperlink"/>
    <w:basedOn w:val="DefaultParagraphFont"/>
    <w:uiPriority w:val="99"/>
    <w:semiHidden/>
    <w:unhideWhenUsed/>
    <w:rsid w:val="007B196F"/>
    <w:rPr>
      <w:color w:val="800080" w:themeColor="followedHyperlink"/>
      <w:u w:val="single"/>
    </w:rPr>
  </w:style>
  <w:style w:type="character" w:styleId="UnresolvedMention">
    <w:name w:val="Unresolved Mention"/>
    <w:basedOn w:val="DefaultParagraphFont"/>
    <w:uiPriority w:val="99"/>
    <w:semiHidden/>
    <w:unhideWhenUsed/>
    <w:rsid w:val="004A62A4"/>
    <w:rPr>
      <w:color w:val="605E5C"/>
      <w:shd w:val="clear" w:color="auto" w:fill="E1DFDD"/>
    </w:rPr>
  </w:style>
  <w:style w:type="paragraph" w:customStyle="1" w:styleId="StyleResHeadingInfoJustifiedLeft-003">
    <w:name w:val="Style Res Heading Info + Justified Left:  -0.03&quot;"/>
    <w:basedOn w:val="Normal"/>
    <w:rsid w:val="00030A24"/>
    <w:pPr>
      <w:spacing w:after="0" w:line="240" w:lineRule="auto"/>
      <w:ind w:left="-43"/>
      <w:jc w:val="both"/>
    </w:pPr>
    <w:rPr>
      <w:rFonts w:ascii="Calibri" w:eastAsia="Calibri"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8038">
      <w:bodyDiv w:val="1"/>
      <w:marLeft w:val="0"/>
      <w:marRight w:val="0"/>
      <w:marTop w:val="0"/>
      <w:marBottom w:val="0"/>
      <w:divBdr>
        <w:top w:val="none" w:sz="0" w:space="0" w:color="auto"/>
        <w:left w:val="none" w:sz="0" w:space="0" w:color="auto"/>
        <w:bottom w:val="none" w:sz="0" w:space="0" w:color="auto"/>
        <w:right w:val="none" w:sz="0" w:space="0" w:color="auto"/>
      </w:divBdr>
    </w:div>
    <w:div w:id="87118584">
      <w:bodyDiv w:val="1"/>
      <w:marLeft w:val="0"/>
      <w:marRight w:val="0"/>
      <w:marTop w:val="0"/>
      <w:marBottom w:val="0"/>
      <w:divBdr>
        <w:top w:val="none" w:sz="0" w:space="0" w:color="auto"/>
        <w:left w:val="none" w:sz="0" w:space="0" w:color="auto"/>
        <w:bottom w:val="none" w:sz="0" w:space="0" w:color="auto"/>
        <w:right w:val="none" w:sz="0" w:space="0" w:color="auto"/>
      </w:divBdr>
    </w:div>
    <w:div w:id="112867395">
      <w:bodyDiv w:val="1"/>
      <w:marLeft w:val="0"/>
      <w:marRight w:val="0"/>
      <w:marTop w:val="0"/>
      <w:marBottom w:val="0"/>
      <w:divBdr>
        <w:top w:val="none" w:sz="0" w:space="0" w:color="auto"/>
        <w:left w:val="none" w:sz="0" w:space="0" w:color="auto"/>
        <w:bottom w:val="none" w:sz="0" w:space="0" w:color="auto"/>
        <w:right w:val="none" w:sz="0" w:space="0" w:color="auto"/>
      </w:divBdr>
    </w:div>
    <w:div w:id="151222481">
      <w:bodyDiv w:val="1"/>
      <w:marLeft w:val="0"/>
      <w:marRight w:val="0"/>
      <w:marTop w:val="0"/>
      <w:marBottom w:val="0"/>
      <w:divBdr>
        <w:top w:val="none" w:sz="0" w:space="0" w:color="auto"/>
        <w:left w:val="none" w:sz="0" w:space="0" w:color="auto"/>
        <w:bottom w:val="none" w:sz="0" w:space="0" w:color="auto"/>
        <w:right w:val="none" w:sz="0" w:space="0" w:color="auto"/>
      </w:divBdr>
    </w:div>
    <w:div w:id="321200438">
      <w:bodyDiv w:val="1"/>
      <w:marLeft w:val="0"/>
      <w:marRight w:val="0"/>
      <w:marTop w:val="0"/>
      <w:marBottom w:val="0"/>
      <w:divBdr>
        <w:top w:val="none" w:sz="0" w:space="0" w:color="auto"/>
        <w:left w:val="none" w:sz="0" w:space="0" w:color="auto"/>
        <w:bottom w:val="none" w:sz="0" w:space="0" w:color="auto"/>
        <w:right w:val="none" w:sz="0" w:space="0" w:color="auto"/>
      </w:divBdr>
    </w:div>
    <w:div w:id="439767467">
      <w:bodyDiv w:val="1"/>
      <w:marLeft w:val="0"/>
      <w:marRight w:val="0"/>
      <w:marTop w:val="0"/>
      <w:marBottom w:val="0"/>
      <w:divBdr>
        <w:top w:val="none" w:sz="0" w:space="0" w:color="auto"/>
        <w:left w:val="none" w:sz="0" w:space="0" w:color="auto"/>
        <w:bottom w:val="none" w:sz="0" w:space="0" w:color="auto"/>
        <w:right w:val="none" w:sz="0" w:space="0" w:color="auto"/>
      </w:divBdr>
      <w:divsChild>
        <w:div w:id="50160871">
          <w:marLeft w:val="288"/>
          <w:marRight w:val="0"/>
          <w:marTop w:val="43"/>
          <w:marBottom w:val="0"/>
          <w:divBdr>
            <w:top w:val="none" w:sz="0" w:space="0" w:color="auto"/>
            <w:left w:val="none" w:sz="0" w:space="0" w:color="auto"/>
            <w:bottom w:val="none" w:sz="0" w:space="0" w:color="auto"/>
            <w:right w:val="none" w:sz="0" w:space="0" w:color="auto"/>
          </w:divBdr>
        </w:div>
        <w:div w:id="456603128">
          <w:marLeft w:val="288"/>
          <w:marRight w:val="0"/>
          <w:marTop w:val="43"/>
          <w:marBottom w:val="0"/>
          <w:divBdr>
            <w:top w:val="none" w:sz="0" w:space="0" w:color="auto"/>
            <w:left w:val="none" w:sz="0" w:space="0" w:color="auto"/>
            <w:bottom w:val="none" w:sz="0" w:space="0" w:color="auto"/>
            <w:right w:val="none" w:sz="0" w:space="0" w:color="auto"/>
          </w:divBdr>
        </w:div>
        <w:div w:id="1524440113">
          <w:marLeft w:val="288"/>
          <w:marRight w:val="0"/>
          <w:marTop w:val="0"/>
          <w:marBottom w:val="0"/>
          <w:divBdr>
            <w:top w:val="none" w:sz="0" w:space="0" w:color="auto"/>
            <w:left w:val="none" w:sz="0" w:space="0" w:color="auto"/>
            <w:bottom w:val="none" w:sz="0" w:space="0" w:color="auto"/>
            <w:right w:val="none" w:sz="0" w:space="0" w:color="auto"/>
          </w:divBdr>
        </w:div>
      </w:divsChild>
    </w:div>
    <w:div w:id="659232130">
      <w:bodyDiv w:val="1"/>
      <w:marLeft w:val="0"/>
      <w:marRight w:val="0"/>
      <w:marTop w:val="0"/>
      <w:marBottom w:val="0"/>
      <w:divBdr>
        <w:top w:val="none" w:sz="0" w:space="0" w:color="auto"/>
        <w:left w:val="none" w:sz="0" w:space="0" w:color="auto"/>
        <w:bottom w:val="none" w:sz="0" w:space="0" w:color="auto"/>
        <w:right w:val="none" w:sz="0" w:space="0" w:color="auto"/>
      </w:divBdr>
      <w:divsChild>
        <w:div w:id="1350256281">
          <w:marLeft w:val="288"/>
          <w:marRight w:val="0"/>
          <w:marTop w:val="0"/>
          <w:marBottom w:val="0"/>
          <w:divBdr>
            <w:top w:val="none" w:sz="0" w:space="0" w:color="auto"/>
            <w:left w:val="none" w:sz="0" w:space="0" w:color="auto"/>
            <w:bottom w:val="none" w:sz="0" w:space="0" w:color="auto"/>
            <w:right w:val="none" w:sz="0" w:space="0" w:color="auto"/>
          </w:divBdr>
        </w:div>
        <w:div w:id="287589101">
          <w:marLeft w:val="720"/>
          <w:marRight w:val="0"/>
          <w:marTop w:val="0"/>
          <w:marBottom w:val="0"/>
          <w:divBdr>
            <w:top w:val="none" w:sz="0" w:space="0" w:color="auto"/>
            <w:left w:val="none" w:sz="0" w:space="0" w:color="auto"/>
            <w:bottom w:val="none" w:sz="0" w:space="0" w:color="auto"/>
            <w:right w:val="none" w:sz="0" w:space="0" w:color="auto"/>
          </w:divBdr>
        </w:div>
        <w:div w:id="1695957350">
          <w:marLeft w:val="720"/>
          <w:marRight w:val="0"/>
          <w:marTop w:val="0"/>
          <w:marBottom w:val="0"/>
          <w:divBdr>
            <w:top w:val="none" w:sz="0" w:space="0" w:color="auto"/>
            <w:left w:val="none" w:sz="0" w:space="0" w:color="auto"/>
            <w:bottom w:val="none" w:sz="0" w:space="0" w:color="auto"/>
            <w:right w:val="none" w:sz="0" w:space="0" w:color="auto"/>
          </w:divBdr>
        </w:div>
        <w:div w:id="1551959014">
          <w:marLeft w:val="720"/>
          <w:marRight w:val="0"/>
          <w:marTop w:val="0"/>
          <w:marBottom w:val="0"/>
          <w:divBdr>
            <w:top w:val="none" w:sz="0" w:space="0" w:color="auto"/>
            <w:left w:val="none" w:sz="0" w:space="0" w:color="auto"/>
            <w:bottom w:val="none" w:sz="0" w:space="0" w:color="auto"/>
            <w:right w:val="none" w:sz="0" w:space="0" w:color="auto"/>
          </w:divBdr>
        </w:div>
        <w:div w:id="13238630">
          <w:marLeft w:val="720"/>
          <w:marRight w:val="0"/>
          <w:marTop w:val="0"/>
          <w:marBottom w:val="0"/>
          <w:divBdr>
            <w:top w:val="none" w:sz="0" w:space="0" w:color="auto"/>
            <w:left w:val="none" w:sz="0" w:space="0" w:color="auto"/>
            <w:bottom w:val="none" w:sz="0" w:space="0" w:color="auto"/>
            <w:right w:val="none" w:sz="0" w:space="0" w:color="auto"/>
          </w:divBdr>
        </w:div>
      </w:divsChild>
    </w:div>
    <w:div w:id="705065223">
      <w:bodyDiv w:val="1"/>
      <w:marLeft w:val="0"/>
      <w:marRight w:val="0"/>
      <w:marTop w:val="0"/>
      <w:marBottom w:val="0"/>
      <w:divBdr>
        <w:top w:val="none" w:sz="0" w:space="0" w:color="auto"/>
        <w:left w:val="none" w:sz="0" w:space="0" w:color="auto"/>
        <w:bottom w:val="none" w:sz="0" w:space="0" w:color="auto"/>
        <w:right w:val="none" w:sz="0" w:space="0" w:color="auto"/>
      </w:divBdr>
    </w:div>
    <w:div w:id="777867303">
      <w:bodyDiv w:val="1"/>
      <w:marLeft w:val="0"/>
      <w:marRight w:val="0"/>
      <w:marTop w:val="0"/>
      <w:marBottom w:val="0"/>
      <w:divBdr>
        <w:top w:val="none" w:sz="0" w:space="0" w:color="auto"/>
        <w:left w:val="none" w:sz="0" w:space="0" w:color="auto"/>
        <w:bottom w:val="none" w:sz="0" w:space="0" w:color="auto"/>
        <w:right w:val="none" w:sz="0" w:space="0" w:color="auto"/>
      </w:divBdr>
    </w:div>
    <w:div w:id="810441450">
      <w:bodyDiv w:val="1"/>
      <w:marLeft w:val="0"/>
      <w:marRight w:val="0"/>
      <w:marTop w:val="0"/>
      <w:marBottom w:val="0"/>
      <w:divBdr>
        <w:top w:val="none" w:sz="0" w:space="0" w:color="auto"/>
        <w:left w:val="none" w:sz="0" w:space="0" w:color="auto"/>
        <w:bottom w:val="none" w:sz="0" w:space="0" w:color="auto"/>
        <w:right w:val="none" w:sz="0" w:space="0" w:color="auto"/>
      </w:divBdr>
    </w:div>
    <w:div w:id="825586493">
      <w:bodyDiv w:val="1"/>
      <w:marLeft w:val="0"/>
      <w:marRight w:val="0"/>
      <w:marTop w:val="0"/>
      <w:marBottom w:val="0"/>
      <w:divBdr>
        <w:top w:val="none" w:sz="0" w:space="0" w:color="auto"/>
        <w:left w:val="none" w:sz="0" w:space="0" w:color="auto"/>
        <w:bottom w:val="none" w:sz="0" w:space="0" w:color="auto"/>
        <w:right w:val="none" w:sz="0" w:space="0" w:color="auto"/>
      </w:divBdr>
    </w:div>
    <w:div w:id="856191281">
      <w:bodyDiv w:val="1"/>
      <w:marLeft w:val="0"/>
      <w:marRight w:val="0"/>
      <w:marTop w:val="0"/>
      <w:marBottom w:val="0"/>
      <w:divBdr>
        <w:top w:val="none" w:sz="0" w:space="0" w:color="auto"/>
        <w:left w:val="none" w:sz="0" w:space="0" w:color="auto"/>
        <w:bottom w:val="none" w:sz="0" w:space="0" w:color="auto"/>
        <w:right w:val="none" w:sz="0" w:space="0" w:color="auto"/>
      </w:divBdr>
    </w:div>
    <w:div w:id="880049351">
      <w:bodyDiv w:val="1"/>
      <w:marLeft w:val="0"/>
      <w:marRight w:val="0"/>
      <w:marTop w:val="0"/>
      <w:marBottom w:val="0"/>
      <w:divBdr>
        <w:top w:val="none" w:sz="0" w:space="0" w:color="auto"/>
        <w:left w:val="none" w:sz="0" w:space="0" w:color="auto"/>
        <w:bottom w:val="none" w:sz="0" w:space="0" w:color="auto"/>
        <w:right w:val="none" w:sz="0" w:space="0" w:color="auto"/>
      </w:divBdr>
      <w:divsChild>
        <w:div w:id="567348590">
          <w:marLeft w:val="288"/>
          <w:marRight w:val="0"/>
          <w:marTop w:val="43"/>
          <w:marBottom w:val="0"/>
          <w:divBdr>
            <w:top w:val="none" w:sz="0" w:space="0" w:color="auto"/>
            <w:left w:val="none" w:sz="0" w:space="0" w:color="auto"/>
            <w:bottom w:val="none" w:sz="0" w:space="0" w:color="auto"/>
            <w:right w:val="none" w:sz="0" w:space="0" w:color="auto"/>
          </w:divBdr>
        </w:div>
      </w:divsChild>
    </w:div>
    <w:div w:id="957226794">
      <w:bodyDiv w:val="1"/>
      <w:marLeft w:val="0"/>
      <w:marRight w:val="0"/>
      <w:marTop w:val="0"/>
      <w:marBottom w:val="0"/>
      <w:divBdr>
        <w:top w:val="none" w:sz="0" w:space="0" w:color="auto"/>
        <w:left w:val="none" w:sz="0" w:space="0" w:color="auto"/>
        <w:bottom w:val="none" w:sz="0" w:space="0" w:color="auto"/>
        <w:right w:val="none" w:sz="0" w:space="0" w:color="auto"/>
      </w:divBdr>
    </w:div>
    <w:div w:id="1137988892">
      <w:bodyDiv w:val="1"/>
      <w:marLeft w:val="0"/>
      <w:marRight w:val="0"/>
      <w:marTop w:val="0"/>
      <w:marBottom w:val="0"/>
      <w:divBdr>
        <w:top w:val="none" w:sz="0" w:space="0" w:color="auto"/>
        <w:left w:val="none" w:sz="0" w:space="0" w:color="auto"/>
        <w:bottom w:val="none" w:sz="0" w:space="0" w:color="auto"/>
        <w:right w:val="none" w:sz="0" w:space="0" w:color="auto"/>
      </w:divBdr>
    </w:div>
    <w:div w:id="1464498368">
      <w:bodyDiv w:val="1"/>
      <w:marLeft w:val="0"/>
      <w:marRight w:val="0"/>
      <w:marTop w:val="0"/>
      <w:marBottom w:val="0"/>
      <w:divBdr>
        <w:top w:val="none" w:sz="0" w:space="0" w:color="auto"/>
        <w:left w:val="none" w:sz="0" w:space="0" w:color="auto"/>
        <w:bottom w:val="none" w:sz="0" w:space="0" w:color="auto"/>
        <w:right w:val="none" w:sz="0" w:space="0" w:color="auto"/>
      </w:divBdr>
    </w:div>
    <w:div w:id="1499416590">
      <w:bodyDiv w:val="1"/>
      <w:marLeft w:val="0"/>
      <w:marRight w:val="0"/>
      <w:marTop w:val="0"/>
      <w:marBottom w:val="0"/>
      <w:divBdr>
        <w:top w:val="none" w:sz="0" w:space="0" w:color="auto"/>
        <w:left w:val="none" w:sz="0" w:space="0" w:color="auto"/>
        <w:bottom w:val="none" w:sz="0" w:space="0" w:color="auto"/>
        <w:right w:val="none" w:sz="0" w:space="0" w:color="auto"/>
      </w:divBdr>
    </w:div>
    <w:div w:id="1547638464">
      <w:bodyDiv w:val="1"/>
      <w:marLeft w:val="0"/>
      <w:marRight w:val="0"/>
      <w:marTop w:val="0"/>
      <w:marBottom w:val="0"/>
      <w:divBdr>
        <w:top w:val="none" w:sz="0" w:space="0" w:color="auto"/>
        <w:left w:val="none" w:sz="0" w:space="0" w:color="auto"/>
        <w:bottom w:val="none" w:sz="0" w:space="0" w:color="auto"/>
        <w:right w:val="none" w:sz="0" w:space="0" w:color="auto"/>
      </w:divBdr>
    </w:div>
    <w:div w:id="1829126420">
      <w:bodyDiv w:val="1"/>
      <w:marLeft w:val="0"/>
      <w:marRight w:val="0"/>
      <w:marTop w:val="0"/>
      <w:marBottom w:val="0"/>
      <w:divBdr>
        <w:top w:val="none" w:sz="0" w:space="0" w:color="auto"/>
        <w:left w:val="none" w:sz="0" w:space="0" w:color="auto"/>
        <w:bottom w:val="none" w:sz="0" w:space="0" w:color="auto"/>
        <w:right w:val="none" w:sz="0" w:space="0" w:color="auto"/>
      </w:divBdr>
    </w:div>
    <w:div w:id="1930773005">
      <w:bodyDiv w:val="1"/>
      <w:marLeft w:val="0"/>
      <w:marRight w:val="0"/>
      <w:marTop w:val="0"/>
      <w:marBottom w:val="0"/>
      <w:divBdr>
        <w:top w:val="none" w:sz="0" w:space="0" w:color="auto"/>
        <w:left w:val="none" w:sz="0" w:space="0" w:color="auto"/>
        <w:bottom w:val="none" w:sz="0" w:space="0" w:color="auto"/>
        <w:right w:val="none" w:sz="0" w:space="0" w:color="auto"/>
      </w:divBdr>
    </w:div>
    <w:div w:id="1957441491">
      <w:bodyDiv w:val="1"/>
      <w:marLeft w:val="0"/>
      <w:marRight w:val="0"/>
      <w:marTop w:val="0"/>
      <w:marBottom w:val="0"/>
      <w:divBdr>
        <w:top w:val="none" w:sz="0" w:space="0" w:color="auto"/>
        <w:left w:val="none" w:sz="0" w:space="0" w:color="auto"/>
        <w:bottom w:val="none" w:sz="0" w:space="0" w:color="auto"/>
        <w:right w:val="none" w:sz="0" w:space="0" w:color="auto"/>
      </w:divBdr>
    </w:div>
    <w:div w:id="2016685074">
      <w:bodyDiv w:val="1"/>
      <w:marLeft w:val="0"/>
      <w:marRight w:val="0"/>
      <w:marTop w:val="0"/>
      <w:marBottom w:val="0"/>
      <w:divBdr>
        <w:top w:val="none" w:sz="0" w:space="0" w:color="auto"/>
        <w:left w:val="none" w:sz="0" w:space="0" w:color="auto"/>
        <w:bottom w:val="none" w:sz="0" w:space="0" w:color="auto"/>
        <w:right w:val="none" w:sz="0" w:space="0" w:color="auto"/>
      </w:divBdr>
    </w:div>
    <w:div w:id="2081050734">
      <w:bodyDiv w:val="1"/>
      <w:marLeft w:val="0"/>
      <w:marRight w:val="0"/>
      <w:marTop w:val="0"/>
      <w:marBottom w:val="0"/>
      <w:divBdr>
        <w:top w:val="none" w:sz="0" w:space="0" w:color="auto"/>
        <w:left w:val="none" w:sz="0" w:space="0" w:color="auto"/>
        <w:bottom w:val="none" w:sz="0" w:space="0" w:color="auto"/>
        <w:right w:val="none" w:sz="0" w:space="0" w:color="auto"/>
      </w:divBdr>
    </w:div>
    <w:div w:id="208988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43B38-960D-4BD1-A5A8-329A9DD9A24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FIS</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Kovuri, Sangeetha</dc:creator>
  <cp:lastModifiedBy>919989142487</cp:lastModifiedBy>
  <cp:revision>2</cp:revision>
  <dcterms:created xsi:type="dcterms:W3CDTF">2023-10-04T06:19:00Z</dcterms:created>
  <dcterms:modified xsi:type="dcterms:W3CDTF">2023-10-04T06:19:00Z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