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264C082" w14:textId="77777777" w:rsidR="002578E7" w:rsidRPr="00E42F1F" w:rsidRDefault="002578E7" w:rsidP="00E42F1F">
      <w:pPr>
        <w:pStyle w:val="Caption"/>
      </w:pPr>
      <w:r>
        <w:t>Experience Summary</w:t>
      </w:r>
    </w:p>
    <w:p w14:paraId="201CC02D" w14:textId="48F13C96" w:rsidR="00244989" w:rsidRPr="00244989" w:rsidRDefault="00275162" w:rsidP="00244989">
      <w:pPr>
        <w:tabs>
          <w:tab w:val="left" w:pos="7824"/>
        </w:tabs>
        <w:rPr>
          <w:rFonts w:ascii="Calibri" w:hAnsi="Calibri" w:cs="Calibri"/>
          <w:szCs w:val="20"/>
        </w:rPr>
      </w:pPr>
      <w:r>
        <w:rPr>
          <w:noProof/>
          <w:lang w:val="en-IN" w:eastAsia="en-IN"/>
        </w:rPr>
        <mc:AlternateContent>
          <mc:Choice Requires="wps">
            <w:drawing>
              <wp:anchor distT="0" distB="0" distL="114300" distR="114300" simplePos="0" relativeHeight="251655680" behindDoc="0" locked="0" layoutInCell="1" allowOverlap="1" wp14:anchorId="73918557" wp14:editId="30B55B55">
                <wp:simplePos x="0" y="0"/>
                <wp:positionH relativeFrom="column">
                  <wp:posOffset>0</wp:posOffset>
                </wp:positionH>
                <wp:positionV relativeFrom="paragraph">
                  <wp:posOffset>17780</wp:posOffset>
                </wp:positionV>
                <wp:extent cx="6819900" cy="1270"/>
                <wp:effectExtent l="9525" t="8255" r="9525" b="952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9900" cy="127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D27229" id="Line 3"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5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" strokecolor="#339" strokeweight=".26mm">
                <v:stroke joinstyle="miter" endcap="square"/>
              </v:line>
            </w:pict>
          </mc:Fallback>
        </mc:AlternateContent>
      </w:r>
      <w:r w:rsidR="009D1E7A">
        <w:rPr>
          <w:rFonts w:ascii="Calibri" w:hAnsi="Calibri" w:cs="Calibri"/>
          <w:szCs w:val="20"/>
        </w:rPr>
        <w:tab/>
      </w:r>
    </w:p>
    <w:p w14:paraId="3E3C0872" w14:textId="45AFB1D3" w:rsidR="00244989" w:rsidRPr="00244989" w:rsidRDefault="00244989" w:rsidP="00244989">
      <w:pPr>
        <w:numPr>
          <w:ilvl w:val="0"/>
          <w:numId w:val="6"/>
        </w:numPr>
        <w:rPr>
          <w:rFonts w:asciiTheme="minorHAnsi" w:hAnsiTheme="minorHAnsi" w:cs="Calibri"/>
        </w:rPr>
      </w:pPr>
      <w:r w:rsidRPr="00CB57C0">
        <w:rPr>
          <w:rFonts w:asciiTheme="minorHAnsi" w:hAnsiTheme="minorHAnsi" w:cs="Calibri"/>
        </w:rPr>
        <w:t xml:space="preserve">Overall </w:t>
      </w:r>
      <w:r w:rsidR="00E75B17">
        <w:rPr>
          <w:rFonts w:asciiTheme="minorHAnsi" w:hAnsiTheme="minorHAnsi" w:cs="Calibri"/>
          <w:b/>
        </w:rPr>
        <w:t>5</w:t>
      </w:r>
      <w:r w:rsidR="00FD104F">
        <w:rPr>
          <w:rFonts w:asciiTheme="minorHAnsi" w:hAnsiTheme="minorHAnsi" w:cs="Calibri"/>
          <w:b/>
        </w:rPr>
        <w:t>.</w:t>
      </w:r>
      <w:r w:rsidR="00777686">
        <w:rPr>
          <w:rFonts w:asciiTheme="minorHAnsi" w:hAnsiTheme="minorHAnsi" w:cs="Calibri"/>
          <w:b/>
        </w:rPr>
        <w:t>10</w:t>
      </w:r>
      <w:r w:rsidR="00C9560F">
        <w:rPr>
          <w:rFonts w:asciiTheme="minorHAnsi" w:hAnsiTheme="minorHAnsi" w:cs="Calibri"/>
          <w:b/>
        </w:rPr>
        <w:t>+</w:t>
      </w:r>
      <w:r>
        <w:rPr>
          <w:rFonts w:asciiTheme="minorHAnsi" w:hAnsiTheme="minorHAnsi" w:cs="Calibri"/>
          <w:b/>
        </w:rPr>
        <w:t xml:space="preserve"> years </w:t>
      </w:r>
      <w:r>
        <w:rPr>
          <w:rFonts w:asciiTheme="minorHAnsi" w:hAnsiTheme="minorHAnsi" w:cs="Calibri"/>
        </w:rPr>
        <w:t xml:space="preserve">of experience </w:t>
      </w:r>
      <w:r w:rsidRPr="006A5002">
        <w:rPr>
          <w:rFonts w:asciiTheme="minorHAnsi" w:hAnsiTheme="minorHAnsi" w:cs="Calibri"/>
        </w:rPr>
        <w:t xml:space="preserve">in </w:t>
      </w:r>
      <w:r w:rsidRPr="006A5002">
        <w:rPr>
          <w:rFonts w:asciiTheme="minorHAnsi" w:hAnsiTheme="minorHAnsi" w:cs="Calibri"/>
          <w:b/>
        </w:rPr>
        <w:t>iOS</w:t>
      </w:r>
      <w:r>
        <w:rPr>
          <w:rFonts w:asciiTheme="minorHAnsi" w:hAnsiTheme="minorHAnsi" w:cs="Calibri"/>
          <w:b/>
        </w:rPr>
        <w:t xml:space="preserve"> App</w:t>
      </w:r>
      <w:r w:rsidRPr="006A5002">
        <w:rPr>
          <w:rFonts w:asciiTheme="minorHAnsi" w:hAnsiTheme="minorHAnsi" w:cs="Calibri"/>
          <w:b/>
        </w:rPr>
        <w:t>,</w:t>
      </w:r>
      <w:r>
        <w:rPr>
          <w:rFonts w:asciiTheme="minorHAnsi" w:hAnsiTheme="minorHAnsi" w:cs="Calibri"/>
          <w:b/>
        </w:rPr>
        <w:t xml:space="preserve"> CMS,</w:t>
      </w:r>
      <w:r>
        <w:rPr>
          <w:rFonts w:asciiTheme="minorHAnsi" w:hAnsiTheme="minorHAnsi" w:cs="Calibri"/>
        </w:rPr>
        <w:t xml:space="preserve"> </w:t>
      </w:r>
      <w:r>
        <w:rPr>
          <w:rFonts w:asciiTheme="minorHAnsi" w:hAnsiTheme="minorHAnsi" w:cs="Calibri"/>
          <w:b/>
        </w:rPr>
        <w:t>E-</w:t>
      </w:r>
      <w:r w:rsidR="00C9560F">
        <w:rPr>
          <w:rFonts w:asciiTheme="minorHAnsi" w:hAnsiTheme="minorHAnsi" w:cs="Calibri"/>
          <w:b/>
        </w:rPr>
        <w:t>Learning, ERP</w:t>
      </w:r>
      <w:r w:rsidR="00600A6B">
        <w:rPr>
          <w:rFonts w:asciiTheme="minorHAnsi" w:hAnsiTheme="minorHAnsi" w:cs="Calibri"/>
          <w:b/>
        </w:rPr>
        <w:t>,</w:t>
      </w:r>
      <w:r w:rsidR="006D78D0">
        <w:rPr>
          <w:rFonts w:asciiTheme="minorHAnsi" w:hAnsiTheme="minorHAnsi" w:cs="Calibri"/>
          <w:b/>
        </w:rPr>
        <w:t xml:space="preserve"> automobile</w:t>
      </w:r>
      <w:r w:rsidR="00054D92">
        <w:rPr>
          <w:rFonts w:asciiTheme="minorHAnsi" w:hAnsiTheme="minorHAnsi" w:cs="Calibri"/>
          <w:b/>
        </w:rPr>
        <w:t xml:space="preserve"> </w:t>
      </w:r>
      <w:r>
        <w:rPr>
          <w:rFonts w:asciiTheme="minorHAnsi" w:hAnsiTheme="minorHAnsi" w:cs="Calibri"/>
          <w:b/>
        </w:rPr>
        <w:t>Domain</w:t>
      </w:r>
      <w:r>
        <w:rPr>
          <w:rFonts w:asciiTheme="minorHAnsi" w:hAnsiTheme="minorHAnsi" w:cs="Calibri"/>
        </w:rPr>
        <w:t xml:space="preserve"> as a </w:t>
      </w:r>
      <w:r w:rsidRPr="00BF34E4">
        <w:rPr>
          <w:rFonts w:asciiTheme="minorHAnsi" w:hAnsiTheme="minorHAnsi" w:cs="Calibri"/>
        </w:rPr>
        <w:t>Manual</w:t>
      </w:r>
      <w:r>
        <w:rPr>
          <w:rFonts w:asciiTheme="minorHAnsi" w:hAnsiTheme="minorHAnsi" w:cs="Calibri"/>
        </w:rPr>
        <w:t xml:space="preserve"> Tester.</w:t>
      </w:r>
    </w:p>
    <w:p w14:paraId="63306DE7" w14:textId="49041F92" w:rsidR="00B679FE" w:rsidRPr="00D577EE" w:rsidRDefault="00B679FE" w:rsidP="00B679FE">
      <w:pPr>
        <w:numPr>
          <w:ilvl w:val="0"/>
          <w:numId w:val="6"/>
        </w:numPr>
        <w:rPr>
          <w:rFonts w:asciiTheme="minorHAnsi" w:hAnsiTheme="minorHAnsi" w:cs="Calibri"/>
        </w:rPr>
      </w:pPr>
      <w:r>
        <w:rPr>
          <w:rFonts w:asciiTheme="minorHAnsi" w:hAnsiTheme="minorHAnsi" w:cs="Calibri"/>
        </w:rPr>
        <w:t>Work</w:t>
      </w:r>
      <w:r w:rsidR="00D577EE">
        <w:rPr>
          <w:rFonts w:asciiTheme="minorHAnsi" w:hAnsiTheme="minorHAnsi" w:cs="Calibri"/>
        </w:rPr>
        <w:t>ing</w:t>
      </w:r>
      <w:r>
        <w:rPr>
          <w:rFonts w:asciiTheme="minorHAnsi" w:hAnsiTheme="minorHAnsi" w:cs="Calibri"/>
        </w:rPr>
        <w:t xml:space="preserve"> as </w:t>
      </w:r>
      <w:proofErr w:type="gramStart"/>
      <w:r>
        <w:rPr>
          <w:rFonts w:asciiTheme="minorHAnsi" w:hAnsiTheme="minorHAnsi" w:cs="Calibri"/>
        </w:rPr>
        <w:t xml:space="preserve">a </w:t>
      </w:r>
      <w:r>
        <w:rPr>
          <w:rFonts w:asciiTheme="minorHAnsi" w:hAnsiTheme="minorHAnsi" w:cs="Calibri"/>
          <w:b/>
        </w:rPr>
        <w:t xml:space="preserve"> </w:t>
      </w:r>
      <w:r w:rsidR="004F666F" w:rsidRPr="00054D92">
        <w:rPr>
          <w:rFonts w:asciiTheme="minorHAnsi" w:hAnsiTheme="minorHAnsi" w:cs="Calibri"/>
          <w:b/>
          <w:bCs/>
        </w:rPr>
        <w:t>Professional</w:t>
      </w:r>
      <w:proofErr w:type="gramEnd"/>
      <w:r w:rsidR="004F666F" w:rsidRPr="00054D92">
        <w:rPr>
          <w:rFonts w:asciiTheme="minorHAnsi" w:hAnsiTheme="minorHAnsi" w:cs="Calibri"/>
          <w:b/>
          <w:bCs/>
        </w:rPr>
        <w:t xml:space="preserve"> 1  Technology An</w:t>
      </w:r>
      <w:r w:rsidR="0098003B" w:rsidRPr="00054D92">
        <w:rPr>
          <w:rFonts w:asciiTheme="minorHAnsi" w:hAnsiTheme="minorHAnsi" w:cs="Calibri"/>
          <w:b/>
          <w:bCs/>
        </w:rPr>
        <w:t>alyst</w:t>
      </w:r>
      <w:r w:rsidR="0098003B">
        <w:rPr>
          <w:rFonts w:asciiTheme="minorHAnsi" w:hAnsiTheme="minorHAnsi" w:cs="Calibri"/>
        </w:rPr>
        <w:t xml:space="preserve"> with </w:t>
      </w:r>
      <w:r>
        <w:rPr>
          <w:rFonts w:asciiTheme="minorHAnsi" w:hAnsiTheme="minorHAnsi" w:cs="Calibri"/>
        </w:rPr>
        <w:t xml:space="preserve"> “</w:t>
      </w:r>
      <w:r w:rsidR="0098003B">
        <w:rPr>
          <w:rFonts w:asciiTheme="minorHAnsi" w:hAnsiTheme="minorHAnsi" w:cs="Calibri"/>
          <w:b/>
        </w:rPr>
        <w:t>DXC</w:t>
      </w:r>
      <w:r>
        <w:rPr>
          <w:rFonts w:asciiTheme="minorHAnsi" w:hAnsiTheme="minorHAnsi" w:cs="Calibri"/>
          <w:b/>
        </w:rPr>
        <w:t xml:space="preserve"> “</w:t>
      </w:r>
      <w:r w:rsidR="0044200B">
        <w:rPr>
          <w:rFonts w:asciiTheme="minorHAnsi" w:hAnsiTheme="minorHAnsi" w:cs="Calibri"/>
          <w:b/>
        </w:rPr>
        <w:t>,</w:t>
      </w:r>
      <w:r w:rsidR="0037546A">
        <w:rPr>
          <w:rFonts w:asciiTheme="minorHAnsi" w:hAnsiTheme="minorHAnsi" w:cs="Calibri"/>
          <w:b/>
        </w:rPr>
        <w:t xml:space="preserve"> </w:t>
      </w:r>
      <w:r w:rsidR="0044200B">
        <w:rPr>
          <w:rFonts w:asciiTheme="minorHAnsi" w:hAnsiTheme="minorHAnsi" w:cs="Calibri"/>
          <w:b/>
        </w:rPr>
        <w:t>Gu</w:t>
      </w:r>
      <w:r>
        <w:rPr>
          <w:rFonts w:asciiTheme="minorHAnsi" w:hAnsiTheme="minorHAnsi" w:cs="Calibri"/>
          <w:b/>
        </w:rPr>
        <w:t xml:space="preserve">rgaon </w:t>
      </w:r>
      <w:r w:rsidRPr="006A5002">
        <w:rPr>
          <w:rFonts w:asciiTheme="minorHAnsi" w:hAnsiTheme="minorHAnsi" w:cs="Calibri"/>
        </w:rPr>
        <w:t>Since</w:t>
      </w:r>
      <w:r>
        <w:rPr>
          <w:rFonts w:asciiTheme="minorHAnsi" w:hAnsiTheme="minorHAnsi" w:cs="Calibri"/>
          <w:b/>
        </w:rPr>
        <w:t xml:space="preserve"> </w:t>
      </w:r>
      <w:r w:rsidR="0098003B">
        <w:rPr>
          <w:rFonts w:asciiTheme="minorHAnsi" w:hAnsiTheme="minorHAnsi" w:cs="Calibri"/>
          <w:b/>
        </w:rPr>
        <w:t>Oct</w:t>
      </w:r>
      <w:r>
        <w:rPr>
          <w:rFonts w:asciiTheme="minorHAnsi" w:hAnsiTheme="minorHAnsi" w:cs="Calibri"/>
          <w:b/>
        </w:rPr>
        <w:t xml:space="preserve"> </w:t>
      </w:r>
      <w:r>
        <w:rPr>
          <w:rFonts w:asciiTheme="minorHAnsi" w:hAnsiTheme="minorHAnsi" w:cs="Calibri"/>
          <w:b/>
          <w:u w:val="single"/>
        </w:rPr>
        <w:t>20</w:t>
      </w:r>
      <w:r w:rsidR="0098003B">
        <w:rPr>
          <w:rFonts w:asciiTheme="minorHAnsi" w:hAnsiTheme="minorHAnsi" w:cs="Calibri"/>
          <w:b/>
          <w:u w:val="single"/>
        </w:rPr>
        <w:t>20</w:t>
      </w:r>
      <w:r>
        <w:rPr>
          <w:rFonts w:asciiTheme="minorHAnsi" w:hAnsiTheme="minorHAnsi" w:cs="Calibri"/>
          <w:b/>
        </w:rPr>
        <w:t xml:space="preserve"> to </w:t>
      </w:r>
      <w:r w:rsidR="0098003B">
        <w:rPr>
          <w:rFonts w:asciiTheme="minorHAnsi" w:hAnsiTheme="minorHAnsi" w:cs="Calibri"/>
          <w:b/>
        </w:rPr>
        <w:t>Till date</w:t>
      </w:r>
      <w:r>
        <w:rPr>
          <w:rFonts w:asciiTheme="minorHAnsi" w:hAnsiTheme="minorHAnsi" w:cs="Calibri"/>
          <w:b/>
        </w:rPr>
        <w:t>.</w:t>
      </w:r>
    </w:p>
    <w:p w14:paraId="53F52CDB" w14:textId="4DF0F1DB" w:rsidR="006A5002" w:rsidRPr="00D103D6" w:rsidRDefault="00D577EE" w:rsidP="00D103D6">
      <w:pPr>
        <w:numPr>
          <w:ilvl w:val="0"/>
          <w:numId w:val="6"/>
        </w:numPr>
        <w:rPr>
          <w:rFonts w:asciiTheme="minorHAnsi" w:hAnsiTheme="minorHAnsi" w:cs="Calibri"/>
        </w:rPr>
      </w:pPr>
      <w:r>
        <w:rPr>
          <w:rFonts w:asciiTheme="minorHAnsi" w:hAnsiTheme="minorHAnsi" w:cs="Calibri"/>
        </w:rPr>
        <w:t xml:space="preserve">Worked as a </w:t>
      </w:r>
      <w:r w:rsidRPr="006A5002">
        <w:rPr>
          <w:rFonts w:asciiTheme="minorHAnsi" w:hAnsiTheme="minorHAnsi" w:cs="Calibri"/>
          <w:b/>
        </w:rPr>
        <w:t xml:space="preserve">Senior Test </w:t>
      </w:r>
      <w:proofErr w:type="spellStart"/>
      <w:r w:rsidRPr="006A5002">
        <w:rPr>
          <w:rFonts w:asciiTheme="minorHAnsi" w:hAnsiTheme="minorHAnsi" w:cs="Calibri"/>
          <w:b/>
        </w:rPr>
        <w:t>Engg</w:t>
      </w:r>
      <w:proofErr w:type="spellEnd"/>
      <w:r>
        <w:rPr>
          <w:rFonts w:asciiTheme="minorHAnsi" w:hAnsiTheme="minorHAnsi" w:cs="Calibri"/>
          <w:b/>
        </w:rPr>
        <w:t xml:space="preserve"> </w:t>
      </w:r>
      <w:r w:rsidRPr="006A5002">
        <w:rPr>
          <w:rFonts w:asciiTheme="minorHAnsi" w:hAnsiTheme="minorHAnsi" w:cs="Calibri"/>
        </w:rPr>
        <w:t xml:space="preserve">with </w:t>
      </w:r>
      <w:r>
        <w:rPr>
          <w:rFonts w:asciiTheme="minorHAnsi" w:hAnsiTheme="minorHAnsi" w:cs="Calibri"/>
        </w:rPr>
        <w:t>Client “</w:t>
      </w:r>
      <w:r>
        <w:rPr>
          <w:rFonts w:asciiTheme="minorHAnsi" w:hAnsiTheme="minorHAnsi" w:cs="Calibri"/>
          <w:b/>
        </w:rPr>
        <w:t xml:space="preserve">Publicis Sapient “, Gurgaon </w:t>
      </w:r>
      <w:r w:rsidRPr="006A5002">
        <w:rPr>
          <w:rFonts w:asciiTheme="minorHAnsi" w:hAnsiTheme="minorHAnsi" w:cs="Calibri"/>
        </w:rPr>
        <w:t>Since</w:t>
      </w:r>
      <w:r>
        <w:rPr>
          <w:rFonts w:asciiTheme="minorHAnsi" w:hAnsiTheme="minorHAnsi" w:cs="Calibri"/>
          <w:b/>
        </w:rPr>
        <w:t xml:space="preserve"> Dec </w:t>
      </w:r>
      <w:r>
        <w:rPr>
          <w:rFonts w:asciiTheme="minorHAnsi" w:hAnsiTheme="minorHAnsi" w:cs="Calibri"/>
          <w:b/>
          <w:u w:val="single"/>
        </w:rPr>
        <w:t>2018</w:t>
      </w:r>
      <w:r>
        <w:rPr>
          <w:rFonts w:asciiTheme="minorHAnsi" w:hAnsiTheme="minorHAnsi" w:cs="Calibri"/>
          <w:b/>
        </w:rPr>
        <w:t xml:space="preserve"> to Dec </w:t>
      </w:r>
      <w:proofErr w:type="gramStart"/>
      <w:r>
        <w:rPr>
          <w:rFonts w:asciiTheme="minorHAnsi" w:hAnsiTheme="minorHAnsi" w:cs="Calibri"/>
          <w:b/>
        </w:rPr>
        <w:t>2019 .</w:t>
      </w:r>
      <w:proofErr w:type="gramEnd"/>
    </w:p>
    <w:p w14:paraId="7FC6A3A6" w14:textId="2017E9E3" w:rsidR="00780AAB" w:rsidRDefault="00780AAB" w:rsidP="00780AAB">
      <w:pPr>
        <w:numPr>
          <w:ilvl w:val="0"/>
          <w:numId w:val="6"/>
        </w:numPr>
        <w:rPr>
          <w:rFonts w:asciiTheme="minorHAnsi" w:hAnsiTheme="minorHAnsi" w:cs="Calibri"/>
        </w:rPr>
      </w:pPr>
      <w:r>
        <w:rPr>
          <w:rFonts w:asciiTheme="minorHAnsi" w:hAnsiTheme="minorHAnsi" w:cs="Calibri"/>
        </w:rPr>
        <w:t xml:space="preserve">Worked as a </w:t>
      </w:r>
      <w:r w:rsidR="0059617A" w:rsidRPr="0059617A">
        <w:rPr>
          <w:rFonts w:asciiTheme="minorHAnsi" w:hAnsiTheme="minorHAnsi" w:cs="Calibri"/>
          <w:b/>
        </w:rPr>
        <w:t>Senior</w:t>
      </w:r>
      <w:r w:rsidR="0059617A">
        <w:rPr>
          <w:rFonts w:asciiTheme="minorHAnsi" w:hAnsiTheme="minorHAnsi" w:cs="Calibri"/>
        </w:rPr>
        <w:t xml:space="preserve"> </w:t>
      </w:r>
      <w:r>
        <w:rPr>
          <w:rFonts w:asciiTheme="minorHAnsi" w:hAnsiTheme="minorHAnsi" w:cs="Calibri"/>
          <w:b/>
        </w:rPr>
        <w:t xml:space="preserve">Test </w:t>
      </w:r>
      <w:proofErr w:type="spellStart"/>
      <w:r>
        <w:rPr>
          <w:rFonts w:asciiTheme="minorHAnsi" w:hAnsiTheme="minorHAnsi" w:cs="Calibri"/>
          <w:b/>
        </w:rPr>
        <w:t>Engg</w:t>
      </w:r>
      <w:proofErr w:type="spellEnd"/>
      <w:r>
        <w:rPr>
          <w:rFonts w:asciiTheme="minorHAnsi" w:hAnsiTheme="minorHAnsi" w:cs="Calibri"/>
          <w:b/>
        </w:rPr>
        <w:t xml:space="preserve"> </w:t>
      </w:r>
      <w:proofErr w:type="gramStart"/>
      <w:r w:rsidR="002F4442">
        <w:rPr>
          <w:rFonts w:asciiTheme="minorHAnsi" w:hAnsiTheme="minorHAnsi" w:cs="Calibri"/>
        </w:rPr>
        <w:t>w</w:t>
      </w:r>
      <w:r w:rsidRPr="00E95316">
        <w:rPr>
          <w:rFonts w:asciiTheme="minorHAnsi" w:hAnsiTheme="minorHAnsi" w:cs="Calibri"/>
        </w:rPr>
        <w:t>ith</w:t>
      </w:r>
      <w:r w:rsidR="00B679FE">
        <w:rPr>
          <w:rFonts w:asciiTheme="minorHAnsi" w:hAnsiTheme="minorHAnsi" w:cs="Calibri"/>
        </w:rPr>
        <w:t xml:space="preserve"> </w:t>
      </w:r>
      <w:r w:rsidR="00C33D44">
        <w:rPr>
          <w:rFonts w:asciiTheme="minorHAnsi" w:hAnsiTheme="minorHAnsi" w:cs="Calibri"/>
        </w:rPr>
        <w:t xml:space="preserve"> client</w:t>
      </w:r>
      <w:proofErr w:type="gramEnd"/>
      <w:r w:rsidR="00C33D44">
        <w:rPr>
          <w:rFonts w:asciiTheme="minorHAnsi" w:hAnsiTheme="minorHAnsi" w:cs="Calibri"/>
        </w:rPr>
        <w:t xml:space="preserve"> </w:t>
      </w:r>
      <w:proofErr w:type="spellStart"/>
      <w:r w:rsidR="00D103D6">
        <w:rPr>
          <w:rFonts w:asciiTheme="minorHAnsi" w:hAnsiTheme="minorHAnsi" w:cs="Calibri"/>
          <w:b/>
          <w:bCs/>
        </w:rPr>
        <w:t>Appster</w:t>
      </w:r>
      <w:proofErr w:type="spellEnd"/>
      <w:r w:rsidR="00D103D6">
        <w:rPr>
          <w:rFonts w:asciiTheme="minorHAnsi" w:hAnsiTheme="minorHAnsi" w:cs="Calibri"/>
          <w:b/>
          <w:bCs/>
        </w:rPr>
        <w:t xml:space="preserve"> LLP</w:t>
      </w:r>
      <w:r w:rsidR="00523AC9">
        <w:rPr>
          <w:rFonts w:asciiTheme="minorHAnsi" w:hAnsiTheme="minorHAnsi" w:cs="Calibri"/>
          <w:b/>
          <w:bCs/>
        </w:rPr>
        <w:t xml:space="preserve">, </w:t>
      </w:r>
      <w:r w:rsidR="00D103D6">
        <w:rPr>
          <w:rFonts w:asciiTheme="minorHAnsi" w:hAnsiTheme="minorHAnsi" w:cs="Calibri"/>
          <w:b/>
          <w:bCs/>
        </w:rPr>
        <w:t>Gurgaon</w:t>
      </w:r>
      <w:r w:rsidRPr="009006E7">
        <w:rPr>
          <w:rFonts w:asciiTheme="minorHAnsi" w:hAnsiTheme="minorHAnsi" w:cs="Calibri"/>
          <w:b/>
        </w:rPr>
        <w:t xml:space="preserve"> </w:t>
      </w:r>
      <w:r>
        <w:rPr>
          <w:rFonts w:asciiTheme="minorHAnsi" w:hAnsiTheme="minorHAnsi" w:cs="Calibri"/>
        </w:rPr>
        <w:t xml:space="preserve">Since </w:t>
      </w:r>
      <w:r>
        <w:rPr>
          <w:rFonts w:asciiTheme="minorHAnsi" w:hAnsiTheme="minorHAnsi" w:cs="Calibri"/>
          <w:b/>
        </w:rPr>
        <w:t xml:space="preserve">Feb </w:t>
      </w:r>
      <w:r w:rsidRPr="00EA64B7">
        <w:rPr>
          <w:rFonts w:asciiTheme="minorHAnsi" w:hAnsiTheme="minorHAnsi" w:cs="Calibri"/>
          <w:b/>
          <w:u w:val="single"/>
        </w:rPr>
        <w:t>2017</w:t>
      </w:r>
      <w:r w:rsidR="0059617A">
        <w:rPr>
          <w:rFonts w:asciiTheme="minorHAnsi" w:hAnsiTheme="minorHAnsi" w:cs="Calibri"/>
          <w:b/>
        </w:rPr>
        <w:t xml:space="preserve"> to </w:t>
      </w:r>
      <w:r w:rsidR="00D01D40">
        <w:rPr>
          <w:rFonts w:asciiTheme="minorHAnsi" w:hAnsiTheme="minorHAnsi" w:cs="Calibri"/>
          <w:b/>
        </w:rPr>
        <w:t>Nov</w:t>
      </w:r>
      <w:r>
        <w:rPr>
          <w:rFonts w:asciiTheme="minorHAnsi" w:hAnsiTheme="minorHAnsi" w:cs="Calibri"/>
          <w:b/>
        </w:rPr>
        <w:t xml:space="preserve"> </w:t>
      </w:r>
      <w:r w:rsidRPr="00D07F2D">
        <w:rPr>
          <w:rFonts w:asciiTheme="minorHAnsi" w:hAnsiTheme="minorHAnsi" w:cs="Calibri"/>
          <w:b/>
          <w:u w:val="single"/>
        </w:rPr>
        <w:t>2018</w:t>
      </w:r>
      <w:r>
        <w:rPr>
          <w:rFonts w:asciiTheme="minorHAnsi" w:hAnsiTheme="minorHAnsi" w:cs="Calibri"/>
          <w:b/>
        </w:rPr>
        <w:t>.</w:t>
      </w:r>
    </w:p>
    <w:p w14:paraId="24008675" w14:textId="36F87449" w:rsidR="00780AAB" w:rsidRPr="00E716C8" w:rsidRDefault="00780AAB" w:rsidP="00E716C8">
      <w:pPr>
        <w:numPr>
          <w:ilvl w:val="0"/>
          <w:numId w:val="6"/>
        </w:numPr>
        <w:rPr>
          <w:rFonts w:asciiTheme="minorHAnsi" w:hAnsiTheme="minorHAnsi" w:cs="Calibri"/>
        </w:rPr>
      </w:pPr>
      <w:r>
        <w:rPr>
          <w:rFonts w:asciiTheme="minorHAnsi" w:hAnsiTheme="minorHAnsi" w:cs="Calibri"/>
        </w:rPr>
        <w:t xml:space="preserve">Worked as an </w:t>
      </w:r>
      <w:r w:rsidRPr="00665D4E">
        <w:rPr>
          <w:rFonts w:asciiTheme="minorHAnsi" w:hAnsiTheme="minorHAnsi" w:cs="Calibri"/>
          <w:b/>
        </w:rPr>
        <w:t>Associate</w:t>
      </w:r>
      <w:r>
        <w:rPr>
          <w:rFonts w:asciiTheme="minorHAnsi" w:hAnsiTheme="minorHAnsi" w:cs="Calibri"/>
          <w:b/>
        </w:rPr>
        <w:t xml:space="preserve"> Test </w:t>
      </w:r>
      <w:proofErr w:type="spellStart"/>
      <w:r>
        <w:rPr>
          <w:rFonts w:asciiTheme="minorHAnsi" w:hAnsiTheme="minorHAnsi" w:cs="Calibri"/>
          <w:b/>
        </w:rPr>
        <w:t>Engg</w:t>
      </w:r>
      <w:proofErr w:type="spellEnd"/>
      <w:r>
        <w:rPr>
          <w:rFonts w:asciiTheme="minorHAnsi" w:hAnsiTheme="minorHAnsi" w:cs="Calibri"/>
          <w:b/>
        </w:rPr>
        <w:t xml:space="preserve"> </w:t>
      </w:r>
      <w:r>
        <w:rPr>
          <w:rFonts w:asciiTheme="minorHAnsi" w:hAnsiTheme="minorHAnsi" w:cs="Calibri"/>
        </w:rPr>
        <w:t>with</w:t>
      </w:r>
      <w:r>
        <w:rPr>
          <w:rFonts w:asciiTheme="minorHAnsi" w:hAnsiTheme="minorHAnsi" w:cs="Calibri"/>
          <w:b/>
        </w:rPr>
        <w:t xml:space="preserve"> Magic software ltd, Noida</w:t>
      </w:r>
      <w:r>
        <w:rPr>
          <w:rFonts w:asciiTheme="minorHAnsi" w:hAnsiTheme="minorHAnsi" w:cs="Calibri"/>
        </w:rPr>
        <w:t>,</w:t>
      </w:r>
      <w:r w:rsidRPr="009006E7">
        <w:rPr>
          <w:rFonts w:asciiTheme="minorHAnsi" w:hAnsiTheme="minorHAnsi" w:cs="Calibri"/>
        </w:rPr>
        <w:t xml:space="preserve"> </w:t>
      </w:r>
      <w:r>
        <w:rPr>
          <w:rFonts w:asciiTheme="minorHAnsi" w:hAnsiTheme="minorHAnsi" w:cs="Calibri"/>
        </w:rPr>
        <w:t xml:space="preserve">from </w:t>
      </w:r>
      <w:r w:rsidRPr="00337D9B">
        <w:rPr>
          <w:rFonts w:asciiTheme="minorHAnsi" w:hAnsiTheme="minorHAnsi" w:cs="Calibri"/>
          <w:b/>
        </w:rPr>
        <w:t xml:space="preserve">Nov </w:t>
      </w:r>
      <w:r>
        <w:rPr>
          <w:rFonts w:asciiTheme="minorHAnsi" w:hAnsiTheme="minorHAnsi" w:cs="Calibri"/>
          <w:b/>
          <w:u w:val="single"/>
        </w:rPr>
        <w:t>2015</w:t>
      </w:r>
      <w:r w:rsidRPr="00CB57C0">
        <w:rPr>
          <w:rFonts w:asciiTheme="minorHAnsi" w:hAnsiTheme="minorHAnsi" w:cs="Calibri"/>
          <w:b/>
          <w:u w:val="single"/>
        </w:rPr>
        <w:t xml:space="preserve"> </w:t>
      </w:r>
      <w:r>
        <w:rPr>
          <w:rFonts w:asciiTheme="minorHAnsi" w:hAnsiTheme="minorHAnsi" w:cs="Calibri"/>
          <w:b/>
        </w:rPr>
        <w:t xml:space="preserve">to Feb </w:t>
      </w:r>
      <w:r w:rsidRPr="00337D9B">
        <w:rPr>
          <w:rFonts w:asciiTheme="minorHAnsi" w:hAnsiTheme="minorHAnsi" w:cs="Calibri"/>
          <w:b/>
          <w:u w:val="single"/>
        </w:rPr>
        <w:t>2017</w:t>
      </w:r>
      <w:r>
        <w:rPr>
          <w:rFonts w:asciiTheme="minorHAnsi" w:hAnsiTheme="minorHAnsi" w:cs="Calibri"/>
          <w:b/>
          <w:u w:val="single"/>
        </w:rPr>
        <w:t>.</w:t>
      </w:r>
    </w:p>
    <w:p w14:paraId="43330986" w14:textId="77777777" w:rsidR="00AF751E" w:rsidRPr="00780AAB" w:rsidRDefault="00780AAB" w:rsidP="00780AAB">
      <w:pPr>
        <w:numPr>
          <w:ilvl w:val="0"/>
          <w:numId w:val="6"/>
        </w:numPr>
        <w:rPr>
          <w:rFonts w:asciiTheme="minorHAnsi" w:hAnsiTheme="minorHAnsi" w:cs="Calibri"/>
        </w:rPr>
      </w:pPr>
      <w:r w:rsidRPr="006A0AF3">
        <w:rPr>
          <w:rFonts w:asciiTheme="minorHAnsi" w:hAnsiTheme="minorHAnsi" w:cs="Calibri"/>
        </w:rPr>
        <w:t xml:space="preserve">Technically proficient in the field of software testing on </w:t>
      </w:r>
      <w:r w:rsidRPr="006A0AF3">
        <w:rPr>
          <w:rFonts w:asciiTheme="minorHAnsi" w:hAnsiTheme="minorHAnsi" w:cs="Calibri"/>
          <w:b/>
        </w:rPr>
        <w:t>Desktop, Web based and Mobile based Applications</w:t>
      </w:r>
      <w:r w:rsidRPr="006A0AF3">
        <w:rPr>
          <w:rFonts w:asciiTheme="minorHAnsi" w:hAnsiTheme="minorHAnsi" w:cs="Calibri"/>
        </w:rPr>
        <w:t>.</w:t>
      </w:r>
    </w:p>
    <w:p w14:paraId="18013D69" w14:textId="77777777" w:rsidR="002805B3" w:rsidRDefault="002805B3" w:rsidP="002805B3">
      <w:pPr>
        <w:rPr>
          <w:rFonts w:asciiTheme="minorHAnsi" w:hAnsiTheme="minorHAnsi" w:cs="Calibri"/>
        </w:rPr>
      </w:pPr>
    </w:p>
    <w:p w14:paraId="029DB5EC" w14:textId="77777777" w:rsidR="00335F05" w:rsidRPr="0058749F" w:rsidRDefault="0029465F" w:rsidP="0058749F">
      <w:pPr>
        <w:numPr>
          <w:ilvl w:val="0"/>
          <w:numId w:val="6"/>
        </w:numPr>
        <w:rPr>
          <w:rFonts w:asciiTheme="minorHAnsi" w:hAnsiTheme="minorHAnsi" w:cs="Calibri"/>
        </w:rPr>
      </w:pPr>
      <w:proofErr w:type="gramStart"/>
      <w:r w:rsidRPr="0029465F">
        <w:rPr>
          <w:rFonts w:asciiTheme="minorHAnsi" w:hAnsiTheme="minorHAnsi" w:cs="Calibri"/>
        </w:rPr>
        <w:t>Having</w:t>
      </w:r>
      <w:r>
        <w:rPr>
          <w:rFonts w:asciiTheme="minorHAnsi" w:hAnsiTheme="minorHAnsi" w:cs="Calibri"/>
          <w:b/>
        </w:rPr>
        <w:t xml:space="preserve">  </w:t>
      </w:r>
      <w:r w:rsidRPr="0029465F">
        <w:rPr>
          <w:rFonts w:asciiTheme="minorHAnsi" w:hAnsiTheme="minorHAnsi" w:cs="Calibri"/>
        </w:rPr>
        <w:t>good</w:t>
      </w:r>
      <w:proofErr w:type="gramEnd"/>
      <w:r>
        <w:rPr>
          <w:rFonts w:asciiTheme="minorHAnsi" w:hAnsiTheme="minorHAnsi" w:cs="Calibri"/>
          <w:b/>
        </w:rPr>
        <w:t xml:space="preserve"> </w:t>
      </w:r>
      <w:r w:rsidR="00FE3298">
        <w:rPr>
          <w:rFonts w:asciiTheme="minorHAnsi" w:hAnsiTheme="minorHAnsi" w:cs="Calibri"/>
        </w:rPr>
        <w:t>exposure</w:t>
      </w:r>
      <w:r>
        <w:rPr>
          <w:rFonts w:asciiTheme="minorHAnsi" w:hAnsiTheme="minorHAnsi" w:cs="Calibri"/>
        </w:rPr>
        <w:t xml:space="preserve"> in </w:t>
      </w:r>
      <w:r w:rsidR="00FB695D" w:rsidRPr="008152E3">
        <w:rPr>
          <w:rFonts w:asciiTheme="minorHAnsi" w:hAnsiTheme="minorHAnsi" w:cs="Calibri"/>
          <w:b/>
        </w:rPr>
        <w:t xml:space="preserve"> </w:t>
      </w:r>
      <w:r w:rsidR="002D1A82">
        <w:rPr>
          <w:rFonts w:asciiTheme="minorHAnsi" w:hAnsiTheme="minorHAnsi" w:cs="Calibri"/>
          <w:b/>
        </w:rPr>
        <w:t>M</w:t>
      </w:r>
      <w:r w:rsidR="000E3DAC" w:rsidRPr="008152E3">
        <w:rPr>
          <w:rFonts w:asciiTheme="minorHAnsi" w:hAnsiTheme="minorHAnsi" w:cs="Calibri"/>
          <w:b/>
        </w:rPr>
        <w:t>anual</w:t>
      </w:r>
      <w:r w:rsidR="002D1A82">
        <w:rPr>
          <w:rFonts w:asciiTheme="minorHAnsi" w:hAnsiTheme="minorHAnsi" w:cs="Calibri"/>
          <w:b/>
        </w:rPr>
        <w:t xml:space="preserve"> T</w:t>
      </w:r>
      <w:r w:rsidR="00335F05" w:rsidRPr="008152E3">
        <w:rPr>
          <w:rFonts w:asciiTheme="minorHAnsi" w:hAnsiTheme="minorHAnsi" w:cs="Calibri"/>
          <w:b/>
        </w:rPr>
        <w:t>esting</w:t>
      </w:r>
      <w:r w:rsidR="00251A21">
        <w:rPr>
          <w:rFonts w:asciiTheme="minorHAnsi" w:hAnsiTheme="minorHAnsi" w:cs="Calibri"/>
        </w:rPr>
        <w:t xml:space="preserve"> </w:t>
      </w:r>
      <w:r w:rsidR="00251A21" w:rsidRPr="00251A21">
        <w:rPr>
          <w:rFonts w:asciiTheme="minorHAnsi" w:hAnsiTheme="minorHAnsi" w:cs="Calibri"/>
          <w:b/>
        </w:rPr>
        <w:t>:</w:t>
      </w:r>
    </w:p>
    <w:p w14:paraId="7758CADD" w14:textId="15F359C7" w:rsidR="00335F05" w:rsidRPr="00F42324" w:rsidRDefault="00335F05" w:rsidP="00335F05">
      <w:pPr>
        <w:numPr>
          <w:ilvl w:val="2"/>
          <w:numId w:val="6"/>
        </w:numPr>
        <w:rPr>
          <w:rFonts w:ascii="Calibri" w:hAnsi="Calibri" w:cs="Calibri"/>
        </w:rPr>
      </w:pPr>
      <w:r w:rsidRPr="00F42324">
        <w:rPr>
          <w:rFonts w:ascii="Calibri" w:hAnsi="Calibri" w:cs="Calibri"/>
        </w:rPr>
        <w:t xml:space="preserve">Expertise in </w:t>
      </w:r>
      <w:r w:rsidRPr="00F42324">
        <w:rPr>
          <w:rFonts w:ascii="Calibri" w:hAnsi="Calibri" w:cs="Calibri"/>
          <w:b/>
          <w:bCs/>
        </w:rPr>
        <w:t>SDLC and STLC</w:t>
      </w:r>
      <w:r w:rsidRPr="00F42324">
        <w:rPr>
          <w:rFonts w:ascii="Calibri" w:hAnsi="Calibri" w:cs="Calibri"/>
        </w:rPr>
        <w:t xml:space="preserve"> concept.</w:t>
      </w:r>
    </w:p>
    <w:p w14:paraId="246B7FF8" w14:textId="77777777" w:rsidR="00335F05" w:rsidRPr="00F42324" w:rsidRDefault="00335F05" w:rsidP="00335F05">
      <w:pPr>
        <w:numPr>
          <w:ilvl w:val="2"/>
          <w:numId w:val="6"/>
        </w:numPr>
        <w:rPr>
          <w:rFonts w:ascii="Calibri" w:hAnsi="Calibri" w:cs="Calibri"/>
        </w:rPr>
      </w:pPr>
      <w:r w:rsidRPr="00F42324">
        <w:rPr>
          <w:rFonts w:ascii="Calibri" w:hAnsi="Calibri" w:cs="Calibri"/>
        </w:rPr>
        <w:t xml:space="preserve">Good exposure of </w:t>
      </w:r>
      <w:r w:rsidRPr="00F42324">
        <w:rPr>
          <w:rFonts w:ascii="Calibri" w:hAnsi="Calibri" w:cs="Calibri"/>
          <w:b/>
          <w:bCs/>
        </w:rPr>
        <w:t xml:space="preserve">Interaction with the clients </w:t>
      </w:r>
      <w:r w:rsidRPr="00F42324">
        <w:rPr>
          <w:rFonts w:ascii="Calibri" w:hAnsi="Calibri" w:cs="Calibri"/>
        </w:rPr>
        <w:t xml:space="preserve">to understand the </w:t>
      </w:r>
      <w:r w:rsidR="00530C25">
        <w:rPr>
          <w:rFonts w:ascii="Calibri" w:hAnsi="Calibri" w:cs="Calibri"/>
        </w:rPr>
        <w:t>project</w:t>
      </w:r>
      <w:r w:rsidRPr="00F42324">
        <w:rPr>
          <w:rFonts w:ascii="Calibri" w:hAnsi="Calibri" w:cs="Calibri"/>
        </w:rPr>
        <w:t xml:space="preserve"> requirements.</w:t>
      </w:r>
    </w:p>
    <w:p w14:paraId="4B190511" w14:textId="77777777" w:rsidR="00335F05" w:rsidRDefault="00335F05" w:rsidP="00335F05">
      <w:pPr>
        <w:numPr>
          <w:ilvl w:val="2"/>
          <w:numId w:val="6"/>
        </w:numPr>
        <w:rPr>
          <w:rFonts w:ascii="Calibri" w:hAnsi="Calibri" w:cs="Calibri"/>
        </w:rPr>
      </w:pPr>
      <w:r w:rsidRPr="00F42324">
        <w:rPr>
          <w:rFonts w:ascii="Calibri" w:hAnsi="Calibri" w:cs="Calibri"/>
        </w:rPr>
        <w:t xml:space="preserve">Prepare and Execution of </w:t>
      </w:r>
      <w:r w:rsidRPr="00F42324">
        <w:rPr>
          <w:rFonts w:ascii="Calibri" w:hAnsi="Calibri" w:cs="Calibri"/>
          <w:b/>
          <w:bCs/>
        </w:rPr>
        <w:t xml:space="preserve">Test </w:t>
      </w:r>
      <w:r w:rsidR="00B24754" w:rsidRPr="00F42324">
        <w:rPr>
          <w:rFonts w:ascii="Calibri" w:hAnsi="Calibri" w:cs="Calibri"/>
          <w:b/>
          <w:bCs/>
        </w:rPr>
        <w:t>Cases</w:t>
      </w:r>
      <w:r w:rsidR="00B24754" w:rsidRPr="00F42324">
        <w:rPr>
          <w:rFonts w:ascii="Calibri" w:hAnsi="Calibri" w:cs="Calibri"/>
        </w:rPr>
        <w:t xml:space="preserve"> </w:t>
      </w:r>
      <w:r w:rsidR="00B24754">
        <w:rPr>
          <w:rFonts w:ascii="Calibri" w:hAnsi="Calibri" w:cs="Calibri"/>
        </w:rPr>
        <w:t>as</w:t>
      </w:r>
      <w:r w:rsidRPr="00F42324">
        <w:rPr>
          <w:rFonts w:ascii="Calibri" w:hAnsi="Calibri" w:cs="Calibri"/>
        </w:rPr>
        <w:t xml:space="preserve"> per requirement.</w:t>
      </w:r>
    </w:p>
    <w:p w14:paraId="19E42AF4" w14:textId="77777777" w:rsidR="00164C99" w:rsidRPr="00F42324" w:rsidRDefault="00164C99" w:rsidP="00335F05">
      <w:pPr>
        <w:numPr>
          <w:ilvl w:val="2"/>
          <w:numId w:val="6"/>
        </w:numPr>
        <w:rPr>
          <w:rFonts w:ascii="Calibri" w:hAnsi="Calibri" w:cs="Calibri"/>
        </w:rPr>
      </w:pPr>
      <w:r>
        <w:rPr>
          <w:rFonts w:ascii="Calibri" w:hAnsi="Calibri" w:cs="Calibri"/>
        </w:rPr>
        <w:t xml:space="preserve">Knowledge of </w:t>
      </w:r>
      <w:r w:rsidRPr="00164C99">
        <w:rPr>
          <w:rFonts w:ascii="Calibri" w:hAnsi="Calibri" w:cs="Calibri"/>
          <w:b/>
        </w:rPr>
        <w:t>Test Plan</w:t>
      </w:r>
      <w:r>
        <w:rPr>
          <w:rFonts w:ascii="Calibri" w:hAnsi="Calibri" w:cs="Calibri"/>
          <w:b/>
        </w:rPr>
        <w:t>.</w:t>
      </w:r>
    </w:p>
    <w:p w14:paraId="61509AF2" w14:textId="77777777" w:rsidR="00335F05" w:rsidRPr="00F42324" w:rsidRDefault="00335F05" w:rsidP="00335F05">
      <w:pPr>
        <w:numPr>
          <w:ilvl w:val="2"/>
          <w:numId w:val="6"/>
        </w:numPr>
        <w:rPr>
          <w:rFonts w:ascii="Calibri" w:hAnsi="Calibri" w:cs="Calibri"/>
        </w:rPr>
      </w:pPr>
      <w:r w:rsidRPr="00F42324">
        <w:rPr>
          <w:rFonts w:ascii="Calibri" w:hAnsi="Calibri" w:cs="Calibri"/>
        </w:rPr>
        <w:t xml:space="preserve">Well versed with </w:t>
      </w:r>
      <w:r w:rsidRPr="00F42324">
        <w:rPr>
          <w:rFonts w:ascii="Calibri" w:hAnsi="Calibri" w:cs="Calibri"/>
          <w:b/>
          <w:bCs/>
        </w:rPr>
        <w:t>Bug Life Cycle.</w:t>
      </w:r>
    </w:p>
    <w:p w14:paraId="6C551A9E" w14:textId="5F701EB3" w:rsidR="00335F05" w:rsidRPr="002A2E51" w:rsidRDefault="00335F05" w:rsidP="001E0073">
      <w:pPr>
        <w:numPr>
          <w:ilvl w:val="2"/>
          <w:numId w:val="6"/>
        </w:numPr>
        <w:rPr>
          <w:rFonts w:ascii="Calibri" w:hAnsi="Calibri" w:cs="Calibri"/>
          <w:b/>
          <w:bCs/>
        </w:rPr>
      </w:pPr>
      <w:r w:rsidRPr="00F42324">
        <w:rPr>
          <w:rFonts w:ascii="Calibri" w:hAnsi="Calibri" w:cs="Calibri"/>
        </w:rPr>
        <w:t xml:space="preserve"> Experience in </w:t>
      </w:r>
      <w:r w:rsidRPr="00F42324">
        <w:rPr>
          <w:rFonts w:ascii="Calibri" w:hAnsi="Calibri" w:cs="Calibri"/>
          <w:b/>
          <w:bCs/>
        </w:rPr>
        <w:t>Manual Testing</w:t>
      </w:r>
      <w:r w:rsidRPr="00F42324">
        <w:rPr>
          <w:rFonts w:ascii="Calibri" w:hAnsi="Calibri" w:cs="Calibri"/>
        </w:rPr>
        <w:t xml:space="preserve"> includes GUI, Functional, Regression, Smoke and Sanity Testing</w:t>
      </w:r>
      <w:r>
        <w:rPr>
          <w:rFonts w:ascii="Calibri" w:hAnsi="Calibri" w:cs="Calibri"/>
        </w:rPr>
        <w:t>, UI Testing, M</w:t>
      </w:r>
      <w:r w:rsidR="00121629">
        <w:rPr>
          <w:rFonts w:ascii="Calibri" w:hAnsi="Calibri" w:cs="Calibri"/>
        </w:rPr>
        <w:t>obile Testing,</w:t>
      </w:r>
      <w:r w:rsidR="008228FB">
        <w:rPr>
          <w:rFonts w:ascii="Calibri" w:hAnsi="Calibri" w:cs="Calibri"/>
        </w:rPr>
        <w:t xml:space="preserve"> </w:t>
      </w:r>
      <w:r w:rsidR="00121629">
        <w:rPr>
          <w:rFonts w:ascii="Calibri" w:hAnsi="Calibri" w:cs="Calibri"/>
        </w:rPr>
        <w:t>database</w:t>
      </w:r>
      <w:r w:rsidR="00FD1786">
        <w:rPr>
          <w:rFonts w:ascii="Calibri" w:hAnsi="Calibri" w:cs="Calibri"/>
        </w:rPr>
        <w:t xml:space="preserve"> </w:t>
      </w:r>
      <w:r w:rsidR="00FA1F7C">
        <w:rPr>
          <w:rFonts w:ascii="Calibri" w:hAnsi="Calibri" w:cs="Calibri"/>
        </w:rPr>
        <w:t>testing,</w:t>
      </w:r>
      <w:r w:rsidR="008C523A">
        <w:rPr>
          <w:rFonts w:ascii="Calibri" w:hAnsi="Calibri" w:cs="Calibri"/>
        </w:rPr>
        <w:t xml:space="preserve"> </w:t>
      </w:r>
      <w:r w:rsidR="00FA1F7C">
        <w:rPr>
          <w:rFonts w:ascii="Calibri" w:hAnsi="Calibri" w:cs="Calibri"/>
        </w:rPr>
        <w:t>CMS</w:t>
      </w:r>
      <w:r w:rsidR="008228FB">
        <w:rPr>
          <w:rFonts w:ascii="Calibri" w:hAnsi="Calibri" w:cs="Calibri"/>
        </w:rPr>
        <w:t xml:space="preserve"> testing,</w:t>
      </w:r>
      <w:r w:rsidR="00B24754">
        <w:rPr>
          <w:rFonts w:ascii="Calibri" w:hAnsi="Calibri" w:cs="Calibri"/>
        </w:rPr>
        <w:t xml:space="preserve"> </w:t>
      </w:r>
      <w:r w:rsidR="008228FB">
        <w:rPr>
          <w:rFonts w:ascii="Calibri" w:hAnsi="Calibri" w:cs="Calibri"/>
        </w:rPr>
        <w:t>Pixel Testing.</w:t>
      </w:r>
      <w:r w:rsidR="00FA1F7C">
        <w:rPr>
          <w:rFonts w:ascii="Calibri" w:hAnsi="Calibri" w:cs="Calibri"/>
        </w:rPr>
        <w:t xml:space="preserve"> </w:t>
      </w:r>
      <w:r w:rsidR="00FA1F7C" w:rsidRPr="002A2E51">
        <w:rPr>
          <w:rFonts w:ascii="Calibri" w:hAnsi="Calibri" w:cs="Calibri"/>
          <w:b/>
          <w:bCs/>
        </w:rPr>
        <w:t xml:space="preserve">API </w:t>
      </w:r>
      <w:r w:rsidR="00337758" w:rsidRPr="002A2E51">
        <w:rPr>
          <w:rFonts w:ascii="Calibri" w:hAnsi="Calibri" w:cs="Calibri"/>
          <w:b/>
          <w:bCs/>
        </w:rPr>
        <w:t>Testing</w:t>
      </w:r>
      <w:r w:rsidR="00CE73EC">
        <w:rPr>
          <w:rFonts w:ascii="Calibri" w:hAnsi="Calibri" w:cs="Calibri"/>
          <w:b/>
          <w:bCs/>
        </w:rPr>
        <w:t xml:space="preserve"> using </w:t>
      </w:r>
      <w:proofErr w:type="gramStart"/>
      <w:r w:rsidR="00CE73EC">
        <w:rPr>
          <w:rFonts w:ascii="Calibri" w:hAnsi="Calibri" w:cs="Calibri"/>
          <w:b/>
          <w:bCs/>
        </w:rPr>
        <w:t xml:space="preserve">Postman </w:t>
      </w:r>
      <w:r w:rsidR="00DD19F0">
        <w:rPr>
          <w:rFonts w:ascii="Calibri" w:hAnsi="Calibri" w:cs="Calibri"/>
          <w:b/>
          <w:bCs/>
        </w:rPr>
        <w:t>.</w:t>
      </w:r>
      <w:proofErr w:type="gramEnd"/>
    </w:p>
    <w:p w14:paraId="17EAFE09" w14:textId="77777777" w:rsidR="00335F05" w:rsidRPr="00251A21" w:rsidRDefault="00335F05" w:rsidP="00251A21">
      <w:pPr>
        <w:numPr>
          <w:ilvl w:val="2"/>
          <w:numId w:val="6"/>
        </w:numPr>
        <w:rPr>
          <w:rFonts w:ascii="Calibri" w:hAnsi="Calibri" w:cs="Calibri"/>
        </w:rPr>
      </w:pPr>
      <w:r w:rsidRPr="00F42324">
        <w:rPr>
          <w:rFonts w:ascii="Calibri" w:hAnsi="Calibri" w:cs="Calibri"/>
        </w:rPr>
        <w:t xml:space="preserve">Good Exposure on </w:t>
      </w:r>
      <w:r w:rsidRPr="00F42324">
        <w:rPr>
          <w:rFonts w:ascii="Calibri" w:hAnsi="Calibri" w:cs="Calibri"/>
          <w:b/>
          <w:bCs/>
        </w:rPr>
        <w:t xml:space="preserve">Android and iOS </w:t>
      </w:r>
      <w:r w:rsidR="001D79AD" w:rsidRPr="00F42324">
        <w:rPr>
          <w:rFonts w:ascii="Calibri" w:hAnsi="Calibri" w:cs="Calibri"/>
          <w:b/>
          <w:bCs/>
        </w:rPr>
        <w:t>testing</w:t>
      </w:r>
      <w:r w:rsidR="001D79AD">
        <w:rPr>
          <w:rFonts w:ascii="Calibri" w:hAnsi="Calibri" w:cs="Calibri"/>
          <w:b/>
          <w:bCs/>
        </w:rPr>
        <w:t>.</w:t>
      </w:r>
    </w:p>
    <w:p w14:paraId="2D2062A2" w14:textId="77777777" w:rsidR="00335F05" w:rsidRPr="00F42324" w:rsidRDefault="00335F05" w:rsidP="00335F05">
      <w:pPr>
        <w:numPr>
          <w:ilvl w:val="2"/>
          <w:numId w:val="6"/>
        </w:numPr>
        <w:rPr>
          <w:rFonts w:ascii="Calibri" w:hAnsi="Calibri"/>
          <w:szCs w:val="20"/>
          <w:lang w:val="en-GB"/>
        </w:rPr>
      </w:pPr>
      <w:r w:rsidRPr="00F42324">
        <w:rPr>
          <w:rFonts w:ascii="Calibri" w:hAnsi="Calibri" w:cs="Calibri"/>
          <w:szCs w:val="20"/>
          <w:lang w:val="en-GB"/>
        </w:rPr>
        <w:t>Ability to work under deadlines, worked as an active team member and willingness to accept responsibilities.</w:t>
      </w:r>
    </w:p>
    <w:p w14:paraId="0C1E674A" w14:textId="09DD2274" w:rsidR="00723153" w:rsidRPr="00410CA7" w:rsidRDefault="00335F05" w:rsidP="00723153">
      <w:pPr>
        <w:numPr>
          <w:ilvl w:val="2"/>
          <w:numId w:val="6"/>
        </w:numPr>
        <w:rPr>
          <w:rFonts w:ascii="Calibri" w:hAnsi="Calibri" w:cs="Calibri"/>
        </w:rPr>
      </w:pPr>
      <w:r w:rsidRPr="00F42324">
        <w:rPr>
          <w:rFonts w:ascii="Calibri" w:hAnsi="Calibri"/>
          <w:szCs w:val="20"/>
          <w:lang w:val="en-GB"/>
        </w:rPr>
        <w:t>Good in communication, co-ordinate with team and skill improvement.</w:t>
      </w:r>
    </w:p>
    <w:p w14:paraId="037F66B4" w14:textId="77777777" w:rsidR="00410CA7" w:rsidRPr="00410CA7" w:rsidRDefault="00410CA7" w:rsidP="00410CA7">
      <w:pPr>
        <w:ind w:left="1800"/>
        <w:rPr>
          <w:rFonts w:ascii="Calibri" w:hAnsi="Calibri" w:cs="Calibri"/>
        </w:rPr>
      </w:pPr>
    </w:p>
    <w:p w14:paraId="5CB190E7" w14:textId="68081EDC" w:rsidR="00410CA7" w:rsidRPr="00410CA7" w:rsidRDefault="00410CA7" w:rsidP="00543C2C">
      <w:pPr>
        <w:ind w:left="360"/>
        <w:rPr>
          <w:rFonts w:ascii="Calibri" w:hAnsi="Calibri" w:cs="Calibri"/>
        </w:rPr>
      </w:pPr>
    </w:p>
    <w:p w14:paraId="67C92634" w14:textId="77777777" w:rsidR="00605AAE" w:rsidRPr="00A75415" w:rsidRDefault="00605AAE" w:rsidP="00A75415">
      <w:pPr>
        <w:ind w:left="1800"/>
        <w:rPr>
          <w:rFonts w:ascii="Calibri" w:hAnsi="Calibri" w:cs="Calibri"/>
        </w:rPr>
      </w:pPr>
    </w:p>
    <w:p w14:paraId="15950FDD" w14:textId="77777777" w:rsidR="002578E7" w:rsidRDefault="00DC7C9C">
      <w:pPr>
        <w:pStyle w:val="Heading2"/>
      </w:pPr>
      <w:r>
        <w:rPr>
          <w:rFonts w:ascii="Calibri" w:hAnsi="Calibri" w:cs="Calibri"/>
          <w:szCs w:val="20"/>
        </w:rPr>
        <w:t>Other Experience</w:t>
      </w:r>
      <w:r w:rsidR="002578E7">
        <w:rPr>
          <w:rFonts w:ascii="Calibri" w:hAnsi="Calibri" w:cs="Calibri"/>
          <w:szCs w:val="20"/>
        </w:rPr>
        <w:t xml:space="preserve"> </w:t>
      </w:r>
    </w:p>
    <w:p w14:paraId="128E3BFF" w14:textId="77777777" w:rsidR="002578E7" w:rsidRDefault="00275162">
      <w:pPr>
        <w:rPr>
          <w:rFonts w:ascii="Calibri" w:hAnsi="Calibri" w:cs="Calibri"/>
          <w:szCs w:val="20"/>
        </w:rPr>
      </w:pPr>
      <w:r>
        <w:rPr>
          <w:noProof/>
          <w:lang w:val="en-IN" w:eastAsia="en-IN"/>
        </w:rPr>
        <mc:AlternateContent>
          <mc:Choice Requires="wps">
            <w:drawing>
              <wp:anchor distT="0" distB="0" distL="114300" distR="114300" simplePos="0" relativeHeight="251660800" behindDoc="0" locked="0" layoutInCell="1" allowOverlap="1" wp14:anchorId="387DA81E" wp14:editId="47A75161">
                <wp:simplePos x="0" y="0"/>
                <wp:positionH relativeFrom="column">
                  <wp:posOffset>0</wp:posOffset>
                </wp:positionH>
                <wp:positionV relativeFrom="paragraph">
                  <wp:posOffset>11430</wp:posOffset>
                </wp:positionV>
                <wp:extent cx="6810375" cy="7620"/>
                <wp:effectExtent l="9525" t="11430" r="9525" b="9525"/>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10375" cy="762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893980" id="Line 9"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3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" strokecolor="#339" strokeweight=".26mm">
                <v:stroke joinstyle="miter" endcap="square"/>
              </v:line>
            </w:pict>
          </mc:Fallback>
        </mc:AlternateContent>
      </w:r>
    </w:p>
    <w:p w14:paraId="75A06DA4" w14:textId="7D4FF08D" w:rsidR="002578E7" w:rsidRDefault="002578E7">
      <w:pPr>
        <w:numPr>
          <w:ilvl w:val="0"/>
          <w:numId w:val="6"/>
        </w:numPr>
        <w:rPr>
          <w:rFonts w:ascii="Calibri" w:hAnsi="Calibri" w:cs="Calibri"/>
        </w:rPr>
      </w:pPr>
      <w:r>
        <w:rPr>
          <w:rFonts w:ascii="Calibri" w:hAnsi="Calibri" w:cs="Calibri"/>
        </w:rPr>
        <w:t xml:space="preserve">Worked as </w:t>
      </w:r>
      <w:r w:rsidRPr="00335F05">
        <w:rPr>
          <w:rFonts w:ascii="Calibri" w:hAnsi="Calibri" w:cs="Calibri"/>
          <w:b/>
        </w:rPr>
        <w:t xml:space="preserve">“Assistant </w:t>
      </w:r>
      <w:r w:rsidR="009B24F8" w:rsidRPr="00335F05">
        <w:rPr>
          <w:rFonts w:ascii="Calibri" w:hAnsi="Calibri" w:cs="Calibri"/>
          <w:b/>
        </w:rPr>
        <w:t>Professor”</w:t>
      </w:r>
      <w:r w:rsidR="009B24F8">
        <w:rPr>
          <w:rFonts w:ascii="Calibri" w:hAnsi="Calibri" w:cs="Calibri"/>
        </w:rPr>
        <w:t xml:space="preserve"> in SRMSCET </w:t>
      </w:r>
      <w:r w:rsidR="00505A20">
        <w:rPr>
          <w:rFonts w:ascii="Calibri" w:hAnsi="Calibri" w:cs="Calibri"/>
        </w:rPr>
        <w:t>Bareilly, From</w:t>
      </w:r>
      <w:r>
        <w:rPr>
          <w:rFonts w:ascii="Calibri" w:hAnsi="Calibri" w:cs="Calibri"/>
        </w:rPr>
        <w:t xml:space="preserve"> July 2012 to </w:t>
      </w:r>
      <w:r w:rsidR="00EE2A26">
        <w:rPr>
          <w:rFonts w:ascii="Calibri" w:hAnsi="Calibri" w:cs="Calibri"/>
        </w:rPr>
        <w:t>July</w:t>
      </w:r>
      <w:r>
        <w:rPr>
          <w:rFonts w:ascii="Calibri" w:hAnsi="Calibri" w:cs="Calibri"/>
        </w:rPr>
        <w:t xml:space="preserve"> </w:t>
      </w:r>
      <w:r w:rsidR="009C4028">
        <w:rPr>
          <w:rFonts w:ascii="Calibri" w:hAnsi="Calibri" w:cs="Calibri"/>
        </w:rPr>
        <w:t>201</w:t>
      </w:r>
      <w:r w:rsidR="00EE2A26">
        <w:rPr>
          <w:rFonts w:ascii="Calibri" w:hAnsi="Calibri" w:cs="Calibri"/>
        </w:rPr>
        <w:t>5</w:t>
      </w:r>
      <w:r>
        <w:rPr>
          <w:rFonts w:ascii="Calibri" w:hAnsi="Calibri" w:cs="Calibri"/>
        </w:rPr>
        <w:t>.</w:t>
      </w:r>
    </w:p>
    <w:p w14:paraId="269B1BC6" w14:textId="77777777" w:rsidR="002578E7" w:rsidRDefault="009B24F8">
      <w:pPr>
        <w:numPr>
          <w:ilvl w:val="0"/>
          <w:numId w:val="6"/>
        </w:numPr>
        <w:rPr>
          <w:rFonts w:ascii="Calibri" w:hAnsi="Calibri" w:cs="Calibri"/>
        </w:rPr>
      </w:pPr>
      <w:r>
        <w:rPr>
          <w:rFonts w:ascii="Calibri" w:hAnsi="Calibri" w:cs="Calibri"/>
        </w:rPr>
        <w:t xml:space="preserve">Worked as a </w:t>
      </w:r>
      <w:r w:rsidR="002578E7" w:rsidRPr="00335F05">
        <w:rPr>
          <w:rFonts w:ascii="Calibri" w:hAnsi="Calibri" w:cs="Calibri"/>
          <w:b/>
        </w:rPr>
        <w:t>“Lecturer”</w:t>
      </w:r>
      <w:r w:rsidR="002578E7">
        <w:rPr>
          <w:rFonts w:ascii="Calibri" w:hAnsi="Calibri" w:cs="Calibri"/>
        </w:rPr>
        <w:t xml:space="preserve"> in JRN Rajasthan Vidyapeeth University from Aug 2008 to June 2010.</w:t>
      </w:r>
    </w:p>
    <w:p w14:paraId="278543B0" w14:textId="77777777" w:rsidR="002578E7" w:rsidRDefault="002578E7">
      <w:pPr>
        <w:rPr>
          <w:rFonts w:ascii="Calibri" w:hAnsi="Calibri" w:cs="Calibri"/>
        </w:rPr>
      </w:pPr>
    </w:p>
    <w:p w14:paraId="3E8278BA" w14:textId="77777777" w:rsidR="002578E7" w:rsidRDefault="002578E7">
      <w:pPr>
        <w:pStyle w:val="Heading2"/>
        <w:rPr>
          <w:rFonts w:ascii="Calibri" w:hAnsi="Calibri" w:cs="Calibri"/>
          <w:szCs w:val="20"/>
        </w:rPr>
      </w:pPr>
      <w:r>
        <w:rPr>
          <w:rFonts w:ascii="Calibri" w:hAnsi="Calibri" w:cs="Calibri"/>
          <w:szCs w:val="20"/>
        </w:rPr>
        <w:t>SKILL SET:</w:t>
      </w:r>
    </w:p>
    <w:p w14:paraId="2E5E3D7B" w14:textId="77777777" w:rsidR="002578E7" w:rsidRDefault="002578E7">
      <w:pPr>
        <w:ind w:left="720"/>
        <w:rPr>
          <w:rFonts w:ascii="Calibri" w:hAnsi="Calibri" w:cs="Calibri"/>
          <w:szCs w:val="20"/>
        </w:rPr>
      </w:pPr>
    </w:p>
    <w:tbl>
      <w:tblPr>
        <w:tblW w:w="10765" w:type="dxa"/>
        <w:tblInd w:w="104" w:type="dxa"/>
        <w:tblLayout w:type="fixed"/>
        <w:tblLook w:val="0000" w:firstRow="0" w:lastRow="0" w:firstColumn="0" w:lastColumn="0" w:noHBand="0" w:noVBand="0"/>
      </w:tblPr>
      <w:tblGrid>
        <w:gridCol w:w="4257"/>
        <w:gridCol w:w="6508"/>
      </w:tblGrid>
      <w:tr w:rsidR="002578E7" w14:paraId="05DE84CB" w14:textId="77777777" w:rsidTr="008B206B">
        <w:tc>
          <w:tcPr>
            <w:tcW w:w="4257" w:type="dxa"/>
            <w:tcBorders>
              <w:top w:val="single" w:sz="4" w:space="0" w:color="C0C0C0"/>
              <w:left w:val="single" w:sz="4" w:space="0" w:color="C0C0C0"/>
              <w:bottom w:val="single" w:sz="4" w:space="0" w:color="C0C0C0"/>
            </w:tcBorders>
            <w:shd w:val="clear" w:color="auto" w:fill="F3F3F3"/>
          </w:tcPr>
          <w:p w14:paraId="70695D37" w14:textId="77777777" w:rsidR="002578E7" w:rsidRDefault="002578E7">
            <w:pPr>
              <w:rPr>
                <w:rFonts w:ascii="Calibri" w:hAnsi="Calibri" w:cs="Calibri"/>
                <w:szCs w:val="20"/>
              </w:rPr>
            </w:pPr>
            <w:r>
              <w:rPr>
                <w:rFonts w:ascii="Calibri" w:hAnsi="Calibri" w:cs="Calibri"/>
                <w:b/>
              </w:rPr>
              <w:t>Testing Profile</w:t>
            </w:r>
          </w:p>
        </w:tc>
        <w:tc>
          <w:tcPr>
            <w:tcW w:w="6508" w:type="dxa"/>
            <w:tcBorders>
              <w:top w:val="single" w:sz="4" w:space="0" w:color="C0C0C0"/>
              <w:left w:val="single" w:sz="4" w:space="0" w:color="C0C0C0"/>
              <w:bottom w:val="single" w:sz="4" w:space="0" w:color="C0C0C0"/>
              <w:right w:val="single" w:sz="4" w:space="0" w:color="C0C0C0"/>
            </w:tcBorders>
            <w:shd w:val="clear" w:color="auto" w:fill="auto"/>
          </w:tcPr>
          <w:p w14:paraId="1529F667" w14:textId="77777777" w:rsidR="002578E7" w:rsidRDefault="00373103">
            <w:r>
              <w:rPr>
                <w:rFonts w:ascii="Calibri" w:hAnsi="Calibri" w:cs="Calibri"/>
                <w:szCs w:val="20"/>
              </w:rPr>
              <w:t>Manual Testing</w:t>
            </w:r>
          </w:p>
        </w:tc>
      </w:tr>
      <w:tr w:rsidR="002578E7" w14:paraId="6C77F29D" w14:textId="77777777" w:rsidTr="008B206B">
        <w:tc>
          <w:tcPr>
            <w:tcW w:w="4257" w:type="dxa"/>
            <w:tcBorders>
              <w:top w:val="single" w:sz="4" w:space="0" w:color="C0C0C0"/>
              <w:left w:val="single" w:sz="4" w:space="0" w:color="C0C0C0"/>
              <w:bottom w:val="single" w:sz="4" w:space="0" w:color="C0C0C0"/>
            </w:tcBorders>
            <w:shd w:val="clear" w:color="auto" w:fill="F3F3F3"/>
          </w:tcPr>
          <w:p w14:paraId="44991C23" w14:textId="77777777" w:rsidR="002578E7" w:rsidRDefault="002578E7">
            <w:pPr>
              <w:rPr>
                <w:rFonts w:ascii="Calibri" w:hAnsi="Calibri" w:cs="Calibri"/>
                <w:szCs w:val="20"/>
              </w:rPr>
            </w:pPr>
            <w:r>
              <w:rPr>
                <w:rFonts w:ascii="Calibri" w:hAnsi="Calibri" w:cs="Calibri"/>
                <w:b/>
              </w:rPr>
              <w:t>Bug Tracking Tools</w:t>
            </w:r>
          </w:p>
        </w:tc>
        <w:tc>
          <w:tcPr>
            <w:tcW w:w="6508" w:type="dxa"/>
            <w:tcBorders>
              <w:top w:val="single" w:sz="4" w:space="0" w:color="C0C0C0"/>
              <w:left w:val="single" w:sz="4" w:space="0" w:color="C0C0C0"/>
              <w:bottom w:val="single" w:sz="4" w:space="0" w:color="C0C0C0"/>
              <w:right w:val="single" w:sz="4" w:space="0" w:color="C0C0C0"/>
            </w:tcBorders>
            <w:shd w:val="clear" w:color="auto" w:fill="auto"/>
          </w:tcPr>
          <w:p w14:paraId="40D953FD" w14:textId="77777777" w:rsidR="002578E7" w:rsidRDefault="006A5002">
            <w:proofErr w:type="spellStart"/>
            <w:proofErr w:type="gramStart"/>
            <w:r>
              <w:rPr>
                <w:rFonts w:ascii="Calibri" w:hAnsi="Calibri" w:cs="Calibri"/>
                <w:szCs w:val="20"/>
              </w:rPr>
              <w:t>Zoho,</w:t>
            </w:r>
            <w:r w:rsidR="0069086E">
              <w:rPr>
                <w:rFonts w:ascii="Calibri" w:hAnsi="Calibri" w:cs="Calibri"/>
                <w:szCs w:val="20"/>
              </w:rPr>
              <w:t>JIRA</w:t>
            </w:r>
            <w:proofErr w:type="spellEnd"/>
            <w:proofErr w:type="gramEnd"/>
            <w:r w:rsidR="0069086E">
              <w:rPr>
                <w:rFonts w:ascii="Calibri" w:hAnsi="Calibri" w:cs="Calibri"/>
                <w:szCs w:val="20"/>
              </w:rPr>
              <w:t xml:space="preserve">, </w:t>
            </w:r>
            <w:proofErr w:type="spellStart"/>
            <w:r w:rsidR="0069086E">
              <w:rPr>
                <w:rFonts w:ascii="Calibri" w:hAnsi="Calibri" w:cs="Calibri"/>
                <w:szCs w:val="20"/>
              </w:rPr>
              <w:t>OnTime</w:t>
            </w:r>
            <w:proofErr w:type="spellEnd"/>
            <w:r>
              <w:rPr>
                <w:rFonts w:ascii="Calibri" w:hAnsi="Calibri" w:cs="Calibri"/>
                <w:szCs w:val="20"/>
              </w:rPr>
              <w:t>.</w:t>
            </w:r>
          </w:p>
        </w:tc>
      </w:tr>
      <w:tr w:rsidR="002578E7" w14:paraId="7A7A9682" w14:textId="77777777" w:rsidTr="008B206B">
        <w:tc>
          <w:tcPr>
            <w:tcW w:w="4257" w:type="dxa"/>
            <w:tcBorders>
              <w:top w:val="single" w:sz="4" w:space="0" w:color="C0C0C0"/>
              <w:left w:val="single" w:sz="4" w:space="0" w:color="C0C0C0"/>
              <w:bottom w:val="single" w:sz="4" w:space="0" w:color="C0C0C0"/>
            </w:tcBorders>
            <w:shd w:val="clear" w:color="auto" w:fill="F3F3F3"/>
          </w:tcPr>
          <w:p w14:paraId="50A36BD8" w14:textId="77777777" w:rsidR="002578E7" w:rsidRDefault="002578E7">
            <w:pPr>
              <w:rPr>
                <w:rFonts w:ascii="Calibri" w:hAnsi="Calibri" w:cs="Calibri"/>
                <w:lang w:val="fr-FR"/>
              </w:rPr>
            </w:pPr>
            <w:r>
              <w:rPr>
                <w:rFonts w:ascii="Calibri" w:hAnsi="Calibri" w:cs="Calibri"/>
                <w:b/>
              </w:rPr>
              <w:t xml:space="preserve">Test Management Tools </w:t>
            </w:r>
          </w:p>
        </w:tc>
        <w:tc>
          <w:tcPr>
            <w:tcW w:w="6508" w:type="dxa"/>
            <w:tcBorders>
              <w:top w:val="single" w:sz="4" w:space="0" w:color="C0C0C0"/>
              <w:left w:val="single" w:sz="4" w:space="0" w:color="C0C0C0"/>
              <w:bottom w:val="single" w:sz="4" w:space="0" w:color="C0C0C0"/>
              <w:right w:val="single" w:sz="4" w:space="0" w:color="C0C0C0"/>
            </w:tcBorders>
            <w:shd w:val="clear" w:color="auto" w:fill="auto"/>
          </w:tcPr>
          <w:p w14:paraId="286D0C38" w14:textId="77777777" w:rsidR="002578E7" w:rsidRDefault="0041593D">
            <w:r>
              <w:rPr>
                <w:rFonts w:ascii="Calibri" w:hAnsi="Calibri" w:cs="Calibri"/>
                <w:lang w:val="fr-FR"/>
              </w:rPr>
              <w:t>JIRA</w:t>
            </w:r>
          </w:p>
        </w:tc>
      </w:tr>
      <w:tr w:rsidR="002578E7" w14:paraId="2A2B7C74" w14:textId="77777777" w:rsidTr="008B206B">
        <w:tc>
          <w:tcPr>
            <w:tcW w:w="4257" w:type="dxa"/>
            <w:tcBorders>
              <w:top w:val="single" w:sz="4" w:space="0" w:color="C0C0C0"/>
              <w:left w:val="single" w:sz="4" w:space="0" w:color="C0C0C0"/>
              <w:bottom w:val="single" w:sz="4" w:space="0" w:color="C0C0C0"/>
            </w:tcBorders>
            <w:shd w:val="clear" w:color="auto" w:fill="F3F3F3"/>
          </w:tcPr>
          <w:p w14:paraId="4BECF515" w14:textId="77777777" w:rsidR="002578E7" w:rsidRDefault="008C7003">
            <w:pPr>
              <w:rPr>
                <w:rFonts w:ascii="Calibri" w:hAnsi="Calibri" w:cs="Calibri"/>
                <w:szCs w:val="20"/>
              </w:rPr>
            </w:pPr>
            <w:r>
              <w:rPr>
                <w:rFonts w:ascii="Calibri" w:hAnsi="Calibri" w:cs="Calibri"/>
                <w:b/>
              </w:rPr>
              <w:t>Code subversion /Repository Tool</w:t>
            </w:r>
          </w:p>
        </w:tc>
        <w:tc>
          <w:tcPr>
            <w:tcW w:w="6508" w:type="dxa"/>
            <w:tcBorders>
              <w:top w:val="single" w:sz="4" w:space="0" w:color="C0C0C0"/>
              <w:left w:val="single" w:sz="4" w:space="0" w:color="C0C0C0"/>
              <w:bottom w:val="single" w:sz="4" w:space="0" w:color="C0C0C0"/>
              <w:right w:val="single" w:sz="4" w:space="0" w:color="C0C0C0"/>
            </w:tcBorders>
            <w:shd w:val="clear" w:color="auto" w:fill="auto"/>
          </w:tcPr>
          <w:p w14:paraId="5C830A35" w14:textId="77777777" w:rsidR="002578E7" w:rsidRDefault="002578E7">
            <w:r>
              <w:rPr>
                <w:rFonts w:ascii="Calibri" w:hAnsi="Calibri" w:cs="Calibri"/>
                <w:szCs w:val="20"/>
              </w:rPr>
              <w:t>SVN</w:t>
            </w:r>
            <w:r w:rsidR="007F62FA">
              <w:rPr>
                <w:rFonts w:ascii="Calibri" w:hAnsi="Calibri" w:cs="Calibri"/>
                <w:szCs w:val="20"/>
              </w:rPr>
              <w:t>, Maven, Jenkins</w:t>
            </w:r>
          </w:p>
        </w:tc>
      </w:tr>
      <w:tr w:rsidR="002578E7" w14:paraId="6FCA0F40" w14:textId="77777777" w:rsidTr="008B206B">
        <w:tc>
          <w:tcPr>
            <w:tcW w:w="4257" w:type="dxa"/>
            <w:tcBorders>
              <w:left w:val="single" w:sz="4" w:space="0" w:color="C0C0C0"/>
              <w:bottom w:val="single" w:sz="4" w:space="0" w:color="C0C0C0"/>
            </w:tcBorders>
            <w:shd w:val="clear" w:color="auto" w:fill="F3F3F3"/>
          </w:tcPr>
          <w:p w14:paraId="44797DF0" w14:textId="77777777" w:rsidR="002578E7" w:rsidRDefault="002578E7">
            <w:pPr>
              <w:rPr>
                <w:rFonts w:ascii="Calibri" w:hAnsi="Calibri" w:cs="Calibri"/>
                <w:color w:val="000000"/>
              </w:rPr>
            </w:pPr>
            <w:r>
              <w:rPr>
                <w:rFonts w:ascii="Calibri" w:hAnsi="Calibri" w:cs="Calibri"/>
                <w:b/>
              </w:rPr>
              <w:t>Database</w:t>
            </w:r>
          </w:p>
        </w:tc>
        <w:tc>
          <w:tcPr>
            <w:tcW w:w="6508" w:type="dxa"/>
            <w:tcBorders>
              <w:left w:val="single" w:sz="4" w:space="0" w:color="C0C0C0"/>
              <w:bottom w:val="single" w:sz="4" w:space="0" w:color="C0C0C0"/>
              <w:right w:val="single" w:sz="4" w:space="0" w:color="C0C0C0"/>
            </w:tcBorders>
            <w:shd w:val="clear" w:color="auto" w:fill="auto"/>
          </w:tcPr>
          <w:p w14:paraId="03E1280C" w14:textId="4F41903E" w:rsidR="002578E7" w:rsidRDefault="00D877EB">
            <w:r>
              <w:t>Oracle SQL Developer</w:t>
            </w:r>
          </w:p>
        </w:tc>
      </w:tr>
      <w:tr w:rsidR="002578E7" w14:paraId="1F2676BA" w14:textId="77777777" w:rsidTr="008B206B">
        <w:tc>
          <w:tcPr>
            <w:tcW w:w="4257" w:type="dxa"/>
            <w:tcBorders>
              <w:top w:val="single" w:sz="4" w:space="0" w:color="C0C0C0"/>
              <w:left w:val="single" w:sz="4" w:space="0" w:color="C0C0C0"/>
              <w:bottom w:val="single" w:sz="4" w:space="0" w:color="C0C0C0"/>
            </w:tcBorders>
            <w:shd w:val="clear" w:color="auto" w:fill="F3F3F3"/>
          </w:tcPr>
          <w:p w14:paraId="35B8019D" w14:textId="77777777" w:rsidR="002578E7" w:rsidRDefault="002578E7">
            <w:pPr>
              <w:rPr>
                <w:rFonts w:ascii="Calibri" w:hAnsi="Calibri" w:cs="Calibri"/>
                <w:szCs w:val="20"/>
              </w:rPr>
            </w:pPr>
            <w:r>
              <w:rPr>
                <w:rFonts w:ascii="Calibri" w:hAnsi="Calibri" w:cs="Calibri"/>
                <w:b/>
              </w:rPr>
              <w:t>Methodologies</w:t>
            </w:r>
          </w:p>
        </w:tc>
        <w:tc>
          <w:tcPr>
            <w:tcW w:w="6508" w:type="dxa"/>
            <w:tcBorders>
              <w:top w:val="single" w:sz="4" w:space="0" w:color="C0C0C0"/>
              <w:left w:val="single" w:sz="4" w:space="0" w:color="C0C0C0"/>
              <w:bottom w:val="single" w:sz="4" w:space="0" w:color="C0C0C0"/>
              <w:right w:val="single" w:sz="4" w:space="0" w:color="C0C0C0"/>
            </w:tcBorders>
            <w:shd w:val="clear" w:color="auto" w:fill="auto"/>
          </w:tcPr>
          <w:p w14:paraId="6F22A525" w14:textId="77777777" w:rsidR="002578E7" w:rsidRDefault="00907525">
            <w:r w:rsidRPr="005626C3">
              <w:rPr>
                <w:rFonts w:ascii="Calibri" w:hAnsi="Calibri" w:cs="Calibri"/>
                <w:b/>
                <w:szCs w:val="20"/>
              </w:rPr>
              <w:t xml:space="preserve">Agile </w:t>
            </w:r>
            <w:r w:rsidR="00413629" w:rsidRPr="005626C3">
              <w:rPr>
                <w:rFonts w:ascii="Calibri" w:hAnsi="Calibri" w:cs="Calibri"/>
                <w:b/>
                <w:szCs w:val="20"/>
              </w:rPr>
              <w:t>Scrum</w:t>
            </w:r>
            <w:r w:rsidR="006846C7">
              <w:rPr>
                <w:rFonts w:ascii="Calibri" w:hAnsi="Calibri" w:cs="Calibri"/>
                <w:szCs w:val="20"/>
              </w:rPr>
              <w:t>,</w:t>
            </w:r>
            <w:r w:rsidR="003C1CDA">
              <w:rPr>
                <w:rFonts w:ascii="Calibri" w:hAnsi="Calibri" w:cs="Calibri"/>
                <w:szCs w:val="20"/>
              </w:rPr>
              <w:t xml:space="preserve"> Waterfall.</w:t>
            </w:r>
          </w:p>
        </w:tc>
      </w:tr>
    </w:tbl>
    <w:p w14:paraId="21A581D5" w14:textId="77777777" w:rsidR="00251A21" w:rsidRPr="00251A21" w:rsidRDefault="00251A21" w:rsidP="006B546B">
      <w:pPr>
        <w:pStyle w:val="Heading2"/>
        <w:numPr>
          <w:ilvl w:val="0"/>
          <w:numId w:val="0"/>
        </w:numPr>
      </w:pPr>
    </w:p>
    <w:p w14:paraId="65728E0F" w14:textId="77777777" w:rsidR="002578E7" w:rsidRDefault="002578E7">
      <w:pPr>
        <w:pStyle w:val="Heading2"/>
      </w:pPr>
      <w:r>
        <w:rPr>
          <w:rFonts w:ascii="Calibri" w:hAnsi="Calibri" w:cs="Calibri"/>
          <w:lang w:val="en-AU"/>
        </w:rPr>
        <w:t>Academic Education</w:t>
      </w:r>
    </w:p>
    <w:p w14:paraId="76C0D2CD" w14:textId="77777777" w:rsidR="002578E7" w:rsidRDefault="00275162">
      <w:r>
        <w:rPr>
          <w:noProof/>
          <w:lang w:val="en-IN" w:eastAsia="en-IN"/>
        </w:rPr>
        <mc:AlternateContent>
          <mc:Choice Requires="wps">
            <w:drawing>
              <wp:anchor distT="0" distB="0" distL="114300" distR="114300" simplePos="0" relativeHeight="251657728" behindDoc="0" locked="0" layoutInCell="1" allowOverlap="1" wp14:anchorId="78E9BED7" wp14:editId="3A4B3EAF">
                <wp:simplePos x="0" y="0"/>
                <wp:positionH relativeFrom="column">
                  <wp:posOffset>0</wp:posOffset>
                </wp:positionH>
                <wp:positionV relativeFrom="paragraph">
                  <wp:posOffset>44450</wp:posOffset>
                </wp:positionV>
                <wp:extent cx="6855460" cy="0"/>
                <wp:effectExtent l="19050" t="19050" r="40640" b="3810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5460" cy="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9B2058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539.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" strokecolor="#339" strokeweight=".26mm">
                <v:stroke joinstyle="miter" endcap="square"/>
              </v:line>
            </w:pict>
          </mc:Fallback>
        </mc:AlternateContent>
      </w:r>
    </w:p>
    <w:p w14:paraId="5E63FE41" w14:textId="77777777" w:rsidR="002578E7" w:rsidRDefault="002578E7">
      <w:pPr>
        <w:numPr>
          <w:ilvl w:val="0"/>
          <w:numId w:val="6"/>
        </w:numPr>
        <w:rPr>
          <w:rFonts w:ascii="Calibri" w:hAnsi="Calibri" w:cs="Calibri"/>
        </w:rPr>
      </w:pPr>
      <w:r>
        <w:rPr>
          <w:rFonts w:ascii="Calibri" w:hAnsi="Calibri" w:cs="Calibri"/>
        </w:rPr>
        <w:t xml:space="preserve">Completed </w:t>
      </w:r>
      <w:r w:rsidR="007D3743">
        <w:rPr>
          <w:rFonts w:ascii="Calibri" w:hAnsi="Calibri" w:cs="Calibri"/>
        </w:rPr>
        <w:t>M. Tech</w:t>
      </w:r>
      <w:r>
        <w:rPr>
          <w:rFonts w:ascii="Calibri" w:hAnsi="Calibri" w:cs="Calibri"/>
        </w:rPr>
        <w:t xml:space="preserve"> from YMCA University of Science </w:t>
      </w:r>
      <w:r w:rsidR="007D3743">
        <w:rPr>
          <w:rFonts w:ascii="Calibri" w:hAnsi="Calibri" w:cs="Calibri"/>
        </w:rPr>
        <w:t>and Technology</w:t>
      </w:r>
      <w:r>
        <w:rPr>
          <w:rFonts w:ascii="Calibri" w:hAnsi="Calibri" w:cs="Calibri"/>
        </w:rPr>
        <w:t>, Faridabad in 2012 with 7.373 GPA.</w:t>
      </w:r>
    </w:p>
    <w:p w14:paraId="3D1DE026" w14:textId="77777777" w:rsidR="002578E7" w:rsidRDefault="002578E7">
      <w:pPr>
        <w:numPr>
          <w:ilvl w:val="0"/>
          <w:numId w:val="6"/>
        </w:numPr>
        <w:rPr>
          <w:rFonts w:ascii="Calibri" w:hAnsi="Calibri" w:cs="Calibri"/>
        </w:rPr>
      </w:pPr>
      <w:r>
        <w:rPr>
          <w:rFonts w:ascii="Calibri" w:hAnsi="Calibri" w:cs="Calibri"/>
        </w:rPr>
        <w:t xml:space="preserve">Completed </w:t>
      </w:r>
      <w:r w:rsidR="007D3743">
        <w:rPr>
          <w:rFonts w:ascii="Calibri" w:hAnsi="Calibri" w:cs="Calibri"/>
        </w:rPr>
        <w:t>B. Tech</w:t>
      </w:r>
      <w:r>
        <w:rPr>
          <w:rFonts w:ascii="Calibri" w:hAnsi="Calibri" w:cs="Calibri"/>
        </w:rPr>
        <w:t xml:space="preserve"> from </w:t>
      </w:r>
      <w:r w:rsidR="007D3743">
        <w:rPr>
          <w:rFonts w:ascii="Calibri" w:hAnsi="Calibri" w:cs="Calibri"/>
        </w:rPr>
        <w:t>Chandra Sekhar Azad</w:t>
      </w:r>
      <w:r>
        <w:rPr>
          <w:rFonts w:ascii="Calibri" w:hAnsi="Calibri" w:cs="Calibri"/>
        </w:rPr>
        <w:t xml:space="preserve"> Uni of </w:t>
      </w:r>
      <w:proofErr w:type="spellStart"/>
      <w:r>
        <w:rPr>
          <w:rFonts w:ascii="Calibri" w:hAnsi="Calibri" w:cs="Calibri"/>
        </w:rPr>
        <w:t>Agril</w:t>
      </w:r>
      <w:proofErr w:type="spellEnd"/>
      <w:r>
        <w:rPr>
          <w:rFonts w:ascii="Calibri" w:hAnsi="Calibri" w:cs="Calibri"/>
        </w:rPr>
        <w:t xml:space="preserve"> and </w:t>
      </w:r>
      <w:r w:rsidR="00574BF3">
        <w:rPr>
          <w:rFonts w:ascii="Calibri" w:hAnsi="Calibri" w:cs="Calibri"/>
        </w:rPr>
        <w:t>Tech, Kanpur</w:t>
      </w:r>
      <w:r>
        <w:rPr>
          <w:rFonts w:ascii="Calibri" w:hAnsi="Calibri" w:cs="Calibri"/>
        </w:rPr>
        <w:t xml:space="preserve"> in 2008 with 6.68 GPA.</w:t>
      </w:r>
    </w:p>
    <w:p w14:paraId="3E2CF828" w14:textId="77777777" w:rsidR="002578E7" w:rsidRDefault="002578E7">
      <w:pPr>
        <w:numPr>
          <w:ilvl w:val="0"/>
          <w:numId w:val="6"/>
        </w:numPr>
        <w:rPr>
          <w:rFonts w:ascii="Calibri" w:hAnsi="Calibri" w:cs="Calibri"/>
        </w:rPr>
      </w:pPr>
      <w:r>
        <w:rPr>
          <w:rFonts w:ascii="Calibri" w:hAnsi="Calibri" w:cs="Calibri"/>
        </w:rPr>
        <w:t>Completed HSC from UP Board in 2004 with 59.2%</w:t>
      </w:r>
    </w:p>
    <w:p w14:paraId="5E38F504" w14:textId="77777777" w:rsidR="002578E7" w:rsidRPr="0067383D" w:rsidRDefault="002578E7" w:rsidP="0067383D">
      <w:pPr>
        <w:numPr>
          <w:ilvl w:val="0"/>
          <w:numId w:val="6"/>
        </w:numPr>
        <w:rPr>
          <w:rFonts w:ascii="Calibri" w:hAnsi="Calibri" w:cs="Calibri"/>
        </w:rPr>
      </w:pPr>
      <w:r>
        <w:rPr>
          <w:rFonts w:ascii="Calibri" w:hAnsi="Calibri" w:cs="Calibri"/>
        </w:rPr>
        <w:t>Completed SSC from UP Board in 2002 with 52.8%</w:t>
      </w:r>
    </w:p>
    <w:p w14:paraId="01D1784F" w14:textId="77777777" w:rsidR="003E703E" w:rsidRDefault="003E703E" w:rsidP="00390BB9">
      <w:pPr>
        <w:pStyle w:val="Heading2"/>
        <w:numPr>
          <w:ilvl w:val="0"/>
          <w:numId w:val="0"/>
        </w:numPr>
        <w:ind w:left="576"/>
      </w:pPr>
    </w:p>
    <w:p w14:paraId="4A1C762A" w14:textId="796DBBFB" w:rsidR="002578E7" w:rsidRPr="00390BB9" w:rsidRDefault="00275162" w:rsidP="00390BB9">
      <w:pPr>
        <w:pStyle w:val="Heading2"/>
        <w:numPr>
          <w:ilvl w:val="0"/>
          <w:numId w:val="0"/>
        </w:numPr>
        <w:ind w:left="576"/>
      </w:pPr>
      <w:r>
        <w:rPr>
          <w:noProof/>
          <w:lang w:val="en-IN" w:eastAsia="en-IN"/>
        </w:rPr>
        <mc:AlternateContent>
          <mc:Choice Requires="wps">
            <w:drawing>
              <wp:anchor distT="0" distB="0" distL="114300" distR="114300" simplePos="0" relativeHeight="251658240" behindDoc="0" locked="0" layoutInCell="1" allowOverlap="1" wp14:anchorId="73B08DB9" wp14:editId="5739DD5A">
                <wp:simplePos x="0" y="0"/>
                <wp:positionH relativeFrom="column">
                  <wp:posOffset>7620</wp:posOffset>
                </wp:positionH>
                <wp:positionV relativeFrom="paragraph">
                  <wp:posOffset>46990</wp:posOffset>
                </wp:positionV>
                <wp:extent cx="6847840" cy="0"/>
                <wp:effectExtent l="19050" t="19050" r="29210" b="3810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840" cy="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2BF81C"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7pt" to="539.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" strokecolor="#339" strokeweight=".26mm">
                <v:stroke joinstyle="miter" endcap="square"/>
              </v:line>
            </w:pict>
          </mc:Fallback>
        </mc:AlternateContent>
      </w:r>
    </w:p>
    <w:p w14:paraId="63513D11" w14:textId="77777777" w:rsidR="00B344A1" w:rsidRDefault="00B344A1" w:rsidP="003E703E">
      <w:pPr>
        <w:pStyle w:val="Heading2"/>
        <w:rPr>
          <w:rFonts w:ascii="Calibri" w:hAnsi="Calibri" w:cs="Calibri"/>
        </w:rPr>
      </w:pPr>
    </w:p>
    <w:p w14:paraId="40EE0FAF" w14:textId="3D21D2B5" w:rsidR="00AC7CE2" w:rsidRDefault="002578E7" w:rsidP="003E703E">
      <w:pPr>
        <w:pStyle w:val="Heading2"/>
        <w:rPr>
          <w:rFonts w:ascii="Calibri" w:hAnsi="Calibri" w:cs="Calibri"/>
        </w:rPr>
      </w:pPr>
      <w:r w:rsidRPr="003E703E">
        <w:rPr>
          <w:rFonts w:ascii="Calibri" w:hAnsi="Calibri" w:cs="Calibri"/>
        </w:rPr>
        <w:t>Project Walk through:</w:t>
      </w:r>
    </w:p>
    <w:p w14:paraId="559D3E1F" w14:textId="77777777" w:rsidR="00600A6B" w:rsidRPr="00600A6B" w:rsidRDefault="00600A6B" w:rsidP="00600A6B"/>
    <w:p w14:paraId="606AB9FB" w14:textId="44936EC4" w:rsidR="003E703E" w:rsidRPr="00600A6B" w:rsidRDefault="003E703E" w:rsidP="00600A6B">
      <w:r>
        <w:rPr>
          <w:b/>
        </w:rPr>
        <w:t xml:space="preserve">DXC </w:t>
      </w:r>
      <w:proofErr w:type="gramStart"/>
      <w:r>
        <w:rPr>
          <w:b/>
        </w:rPr>
        <w:t>India  :</w:t>
      </w:r>
      <w:proofErr w:type="gramEnd"/>
      <w:r>
        <w:rPr>
          <w:b/>
        </w:rPr>
        <w:t xml:space="preserve"> From Oct 2020- Till Date</w:t>
      </w:r>
    </w:p>
    <w:p w14:paraId="70EE7527" w14:textId="53BBA30B" w:rsidR="0085170B" w:rsidRDefault="0085170B" w:rsidP="0085170B">
      <w:pPr>
        <w:pStyle w:val="Heading2"/>
        <w:numPr>
          <w:ilvl w:val="0"/>
          <w:numId w:val="0"/>
        </w:numPr>
        <w:ind w:left="576"/>
        <w:rPr>
          <w:rFonts w:ascii="Calibri" w:hAnsi="Calibri" w:cs="Calibri"/>
        </w:rPr>
      </w:pPr>
      <w:r>
        <w:rPr>
          <w:noProof/>
          <w:lang w:val="en-IN" w:eastAsia="en-IN"/>
        </w:rPr>
        <mc:AlternateContent>
          <mc:Choice Requires="wps">
            <w:drawing>
              <wp:anchor distT="0" distB="0" distL="114300" distR="114300" simplePos="0" relativeHeight="251668992" behindDoc="0" locked="0" layoutInCell="1" allowOverlap="1" wp14:anchorId="61EDBC4E" wp14:editId="785DEAC7">
                <wp:simplePos x="0" y="0"/>
                <wp:positionH relativeFrom="column">
                  <wp:posOffset>-15240</wp:posOffset>
                </wp:positionH>
                <wp:positionV relativeFrom="paragraph">
                  <wp:posOffset>83820</wp:posOffset>
                </wp:positionV>
                <wp:extent cx="6870700" cy="0"/>
                <wp:effectExtent l="19050" t="19050" r="25400" b="3810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0" cy="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7F0554" id="Line 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6pt" to="539.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" strokecolor="#339" strokeweight=".26mm">
                <v:stroke joinstyle="miter" endcap="square"/>
              </v:line>
            </w:pict>
          </mc:Fallback>
        </mc:AlternateContent>
      </w:r>
    </w:p>
    <w:tbl>
      <w:tblPr>
        <w:tblW w:w="19590" w:type="dxa"/>
        <w:tblInd w:w="86" w:type="dxa"/>
        <w:tblLayout w:type="fixed"/>
        <w:tblLook w:val="0000" w:firstRow="0" w:lastRow="0" w:firstColumn="0" w:lastColumn="0" w:noHBand="0" w:noVBand="0"/>
      </w:tblPr>
      <w:tblGrid>
        <w:gridCol w:w="2060"/>
        <w:gridCol w:w="8765"/>
        <w:gridCol w:w="8765"/>
      </w:tblGrid>
      <w:tr w:rsidR="00FE0B5F" w14:paraId="70ACF231" w14:textId="66B47FE5" w:rsidTr="00FE0B5F">
        <w:tc>
          <w:tcPr>
            <w:tcW w:w="2060" w:type="dxa"/>
            <w:tcBorders>
              <w:top w:val="single" w:sz="4" w:space="0" w:color="C0C0C0"/>
              <w:left w:val="single" w:sz="4" w:space="0" w:color="C0C0C0"/>
              <w:bottom w:val="single" w:sz="4" w:space="0" w:color="C0C0C0"/>
            </w:tcBorders>
            <w:shd w:val="clear" w:color="auto" w:fill="F3F3F3"/>
          </w:tcPr>
          <w:p w14:paraId="4C926387" w14:textId="22897E44" w:rsidR="00FE0B5F" w:rsidRDefault="00FE0B5F" w:rsidP="00526106">
            <w:pPr>
              <w:rPr>
                <w:rFonts w:ascii="Calibri" w:hAnsi="Calibri" w:cs="Calibri"/>
                <w:b/>
                <w:bCs/>
                <w:color w:val="000000"/>
              </w:rPr>
            </w:pPr>
            <w:r>
              <w:rPr>
                <w:rFonts w:ascii="Calibri" w:hAnsi="Calibri" w:cs="Calibri"/>
                <w:b/>
              </w:rPr>
              <w:t xml:space="preserve">Project </w:t>
            </w:r>
            <w:r w:rsidR="00681DAF">
              <w:rPr>
                <w:rFonts w:ascii="Calibri" w:hAnsi="Calibri" w:cs="Calibri"/>
                <w:b/>
              </w:rPr>
              <w:t>5</w:t>
            </w:r>
            <w:r>
              <w:rPr>
                <w:rFonts w:ascii="Calibri" w:hAnsi="Calibri" w:cs="Calibri"/>
                <w:b/>
              </w:rPr>
              <w:t>#</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27011C71" w14:textId="6E24BE33" w:rsidR="00FE0B5F" w:rsidRDefault="00FE0B5F" w:rsidP="00526106">
            <w:r>
              <w:rPr>
                <w:rFonts w:ascii="Calibri" w:hAnsi="Calibri" w:cs="Calibri"/>
                <w:b/>
                <w:bCs/>
                <w:color w:val="000000"/>
              </w:rPr>
              <w:t>Dealer Management System 2.0</w:t>
            </w:r>
            <w:r w:rsidR="00074019">
              <w:rPr>
                <w:rFonts w:ascii="Calibri" w:hAnsi="Calibri" w:cs="Calibri"/>
                <w:b/>
                <w:bCs/>
                <w:color w:val="000000"/>
              </w:rPr>
              <w:t>(</w:t>
            </w:r>
            <w:r w:rsidR="00B019B8">
              <w:rPr>
                <w:rFonts w:ascii="Calibri" w:hAnsi="Calibri" w:cs="Calibri"/>
                <w:b/>
                <w:bCs/>
                <w:color w:val="000000"/>
              </w:rPr>
              <w:t xml:space="preserve">Client </w:t>
            </w:r>
            <w:r w:rsidR="00074019">
              <w:rPr>
                <w:rFonts w:ascii="Calibri" w:hAnsi="Calibri" w:cs="Calibri"/>
                <w:b/>
                <w:bCs/>
                <w:color w:val="000000"/>
              </w:rPr>
              <w:t>Maruti Suzuki India LTD</w:t>
            </w:r>
            <w:r w:rsidR="00B019B8">
              <w:rPr>
                <w:rFonts w:ascii="Calibri" w:hAnsi="Calibri" w:cs="Calibri"/>
                <w:b/>
                <w:bCs/>
                <w:color w:val="000000"/>
              </w:rPr>
              <w:t>)</w:t>
            </w:r>
          </w:p>
        </w:tc>
        <w:tc>
          <w:tcPr>
            <w:tcW w:w="8765" w:type="dxa"/>
            <w:tcBorders>
              <w:top w:val="single" w:sz="4" w:space="0" w:color="C0C0C0"/>
              <w:left w:val="single" w:sz="4" w:space="0" w:color="C0C0C0"/>
              <w:bottom w:val="single" w:sz="4" w:space="0" w:color="C0C0C0"/>
              <w:right w:val="single" w:sz="4" w:space="0" w:color="C0C0C0"/>
            </w:tcBorders>
          </w:tcPr>
          <w:p w14:paraId="359B5C31" w14:textId="77777777" w:rsidR="00FE0B5F" w:rsidRDefault="00FE0B5F" w:rsidP="00526106">
            <w:pPr>
              <w:rPr>
                <w:rFonts w:ascii="Calibri" w:hAnsi="Calibri" w:cs="Calibri"/>
                <w:b/>
                <w:bCs/>
                <w:color w:val="000000"/>
              </w:rPr>
            </w:pPr>
          </w:p>
        </w:tc>
      </w:tr>
      <w:tr w:rsidR="00FE0B5F" w14:paraId="3A169C7F" w14:textId="571B3814" w:rsidTr="00FE0B5F">
        <w:trPr>
          <w:trHeight w:val="296"/>
        </w:trPr>
        <w:tc>
          <w:tcPr>
            <w:tcW w:w="2060" w:type="dxa"/>
            <w:tcBorders>
              <w:top w:val="single" w:sz="4" w:space="0" w:color="C0C0C0"/>
              <w:left w:val="single" w:sz="4" w:space="0" w:color="C0C0C0"/>
              <w:bottom w:val="single" w:sz="4" w:space="0" w:color="C0C0C0"/>
            </w:tcBorders>
            <w:shd w:val="clear" w:color="auto" w:fill="F3F3F3"/>
          </w:tcPr>
          <w:p w14:paraId="35D42528" w14:textId="77777777" w:rsidR="00FE0B5F" w:rsidRPr="00D517EF" w:rsidRDefault="00FE0B5F" w:rsidP="00526106">
            <w:pPr>
              <w:rPr>
                <w:rFonts w:ascii="Calibri" w:hAnsi="Calibri" w:cs="Calibri"/>
                <w:b/>
                <w:bCs/>
                <w:sz w:val="16"/>
                <w:szCs w:val="16"/>
              </w:rPr>
            </w:pPr>
            <w:r w:rsidRPr="0035205C">
              <w:rPr>
                <w:b/>
                <w:sz w:val="16"/>
                <w:szCs w:val="16"/>
              </w:rPr>
              <w:t>Platform</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26A243FA" w14:textId="24C9973D" w:rsidR="00FE0B5F" w:rsidRPr="00D517EF" w:rsidRDefault="00FE0B5F" w:rsidP="00526106">
            <w:pPr>
              <w:rPr>
                <w:rFonts w:asciiTheme="minorHAnsi" w:hAnsiTheme="minorHAnsi" w:cs="Calibri"/>
                <w:bCs/>
                <w:szCs w:val="20"/>
              </w:rPr>
            </w:pPr>
            <w:r>
              <w:rPr>
                <w:rFonts w:asciiTheme="minorHAnsi" w:hAnsiTheme="minorHAnsi"/>
                <w:bCs/>
              </w:rPr>
              <w:t xml:space="preserve"> Web</w:t>
            </w:r>
            <w:r w:rsidR="00335C9C">
              <w:rPr>
                <w:rFonts w:asciiTheme="minorHAnsi" w:hAnsiTheme="minorHAnsi"/>
                <w:bCs/>
              </w:rPr>
              <w:t xml:space="preserve"> (</w:t>
            </w:r>
            <w:r w:rsidR="00335C9C">
              <w:rPr>
                <w:rFonts w:ascii="Calibri" w:hAnsi="Calibri" w:cs="Calibri"/>
                <w:bCs/>
                <w:szCs w:val="20"/>
              </w:rPr>
              <w:t>ADF/Java/HTML/CSS)</w:t>
            </w:r>
          </w:p>
        </w:tc>
        <w:tc>
          <w:tcPr>
            <w:tcW w:w="8765" w:type="dxa"/>
            <w:tcBorders>
              <w:top w:val="single" w:sz="4" w:space="0" w:color="C0C0C0"/>
              <w:left w:val="single" w:sz="4" w:space="0" w:color="C0C0C0"/>
              <w:bottom w:val="single" w:sz="4" w:space="0" w:color="C0C0C0"/>
              <w:right w:val="single" w:sz="4" w:space="0" w:color="C0C0C0"/>
            </w:tcBorders>
          </w:tcPr>
          <w:p w14:paraId="4A433BF8" w14:textId="77777777" w:rsidR="00FE0B5F" w:rsidRDefault="00FE0B5F" w:rsidP="00526106">
            <w:pPr>
              <w:rPr>
                <w:rFonts w:asciiTheme="minorHAnsi" w:hAnsiTheme="minorHAnsi"/>
                <w:bCs/>
              </w:rPr>
            </w:pPr>
          </w:p>
        </w:tc>
      </w:tr>
      <w:tr w:rsidR="00FE0B5F" w14:paraId="5C7ADBB0" w14:textId="6354B687" w:rsidTr="00FE0B5F">
        <w:tc>
          <w:tcPr>
            <w:tcW w:w="2060" w:type="dxa"/>
            <w:tcBorders>
              <w:top w:val="single" w:sz="4" w:space="0" w:color="C0C0C0"/>
              <w:left w:val="single" w:sz="4" w:space="0" w:color="C0C0C0"/>
              <w:bottom w:val="single" w:sz="4" w:space="0" w:color="C0C0C0"/>
            </w:tcBorders>
            <w:shd w:val="clear" w:color="auto" w:fill="F3F3F3"/>
          </w:tcPr>
          <w:p w14:paraId="107E8357" w14:textId="77777777" w:rsidR="00FE0B5F" w:rsidRPr="0035205C" w:rsidRDefault="00FE0B5F" w:rsidP="00526106">
            <w:pPr>
              <w:rPr>
                <w:b/>
                <w:sz w:val="16"/>
                <w:szCs w:val="16"/>
              </w:rPr>
            </w:pPr>
            <w:r>
              <w:rPr>
                <w:rFonts w:ascii="Calibri" w:hAnsi="Calibri" w:cs="Calibri"/>
                <w:b/>
                <w:bCs/>
                <w:szCs w:val="20"/>
              </w:rPr>
              <w:t>Model</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608153DB" w14:textId="57280155" w:rsidR="00FE0B5F" w:rsidRDefault="00FE0B5F" w:rsidP="00526106">
            <w:pPr>
              <w:rPr>
                <w:rFonts w:asciiTheme="minorHAnsi" w:hAnsiTheme="minorHAnsi"/>
                <w:bCs/>
              </w:rPr>
            </w:pPr>
            <w:r>
              <w:rPr>
                <w:rFonts w:ascii="Calibri" w:hAnsi="Calibri" w:cs="Calibri"/>
                <w:bCs/>
                <w:szCs w:val="20"/>
              </w:rPr>
              <w:t>Agile Model</w:t>
            </w:r>
          </w:p>
        </w:tc>
        <w:tc>
          <w:tcPr>
            <w:tcW w:w="8765" w:type="dxa"/>
            <w:tcBorders>
              <w:top w:val="single" w:sz="4" w:space="0" w:color="C0C0C0"/>
              <w:left w:val="single" w:sz="4" w:space="0" w:color="C0C0C0"/>
              <w:bottom w:val="single" w:sz="4" w:space="0" w:color="C0C0C0"/>
              <w:right w:val="single" w:sz="4" w:space="0" w:color="C0C0C0"/>
            </w:tcBorders>
          </w:tcPr>
          <w:p w14:paraId="43EB3F3F" w14:textId="77777777" w:rsidR="00FE0B5F" w:rsidRDefault="00FE0B5F" w:rsidP="00526106">
            <w:pPr>
              <w:rPr>
                <w:rFonts w:ascii="Calibri" w:hAnsi="Calibri" w:cs="Calibri"/>
                <w:bCs/>
                <w:szCs w:val="20"/>
              </w:rPr>
            </w:pPr>
          </w:p>
        </w:tc>
      </w:tr>
      <w:tr w:rsidR="00FE0B5F" w14:paraId="63FBE0CF" w14:textId="11FB7B79" w:rsidTr="00FE0B5F">
        <w:tc>
          <w:tcPr>
            <w:tcW w:w="2060" w:type="dxa"/>
            <w:tcBorders>
              <w:top w:val="single" w:sz="4" w:space="0" w:color="C0C0C0"/>
              <w:left w:val="single" w:sz="4" w:space="0" w:color="C0C0C0"/>
              <w:bottom w:val="single" w:sz="4" w:space="0" w:color="C0C0C0"/>
            </w:tcBorders>
            <w:shd w:val="clear" w:color="auto" w:fill="F3F3F3"/>
          </w:tcPr>
          <w:p w14:paraId="704AD4B0" w14:textId="77777777" w:rsidR="00FE0B5F" w:rsidRDefault="00FE0B5F" w:rsidP="00526106">
            <w:pPr>
              <w:rPr>
                <w:rFonts w:ascii="Calibri" w:hAnsi="Calibri" w:cs="Calibri"/>
                <w:b/>
                <w:bCs/>
                <w:szCs w:val="20"/>
              </w:rPr>
            </w:pPr>
            <w:r>
              <w:rPr>
                <w:rFonts w:ascii="Calibri" w:hAnsi="Calibri" w:cs="Calibri"/>
                <w:b/>
                <w:bCs/>
                <w:szCs w:val="20"/>
              </w:rPr>
              <w:t>Programming Language</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01CE5768" w14:textId="1BE71226" w:rsidR="00FE0B5F" w:rsidRDefault="00FE0B5F" w:rsidP="00526106">
            <w:pPr>
              <w:rPr>
                <w:rFonts w:ascii="Calibri" w:hAnsi="Calibri" w:cs="Calibri"/>
                <w:bCs/>
                <w:szCs w:val="20"/>
              </w:rPr>
            </w:pPr>
            <w:r>
              <w:rPr>
                <w:rFonts w:ascii="Calibri" w:hAnsi="Calibri" w:cs="Calibri"/>
                <w:bCs/>
                <w:szCs w:val="20"/>
              </w:rPr>
              <w:t>ADF</w:t>
            </w:r>
            <w:r w:rsidR="00F73417">
              <w:rPr>
                <w:rFonts w:ascii="Calibri" w:hAnsi="Calibri" w:cs="Calibri"/>
                <w:bCs/>
                <w:szCs w:val="20"/>
              </w:rPr>
              <w:t>/Java</w:t>
            </w:r>
            <w:r w:rsidR="00933826">
              <w:rPr>
                <w:rFonts w:ascii="Calibri" w:hAnsi="Calibri" w:cs="Calibri"/>
                <w:bCs/>
                <w:szCs w:val="20"/>
              </w:rPr>
              <w:t>/HTML/CSS</w:t>
            </w:r>
          </w:p>
        </w:tc>
        <w:tc>
          <w:tcPr>
            <w:tcW w:w="8765" w:type="dxa"/>
            <w:tcBorders>
              <w:top w:val="single" w:sz="4" w:space="0" w:color="C0C0C0"/>
              <w:left w:val="single" w:sz="4" w:space="0" w:color="C0C0C0"/>
              <w:bottom w:val="single" w:sz="4" w:space="0" w:color="C0C0C0"/>
              <w:right w:val="single" w:sz="4" w:space="0" w:color="C0C0C0"/>
            </w:tcBorders>
          </w:tcPr>
          <w:p w14:paraId="77BC9716" w14:textId="77777777" w:rsidR="00FE0B5F" w:rsidRDefault="00FE0B5F" w:rsidP="00526106">
            <w:pPr>
              <w:rPr>
                <w:rFonts w:ascii="Calibri" w:hAnsi="Calibri" w:cs="Calibri"/>
                <w:bCs/>
                <w:szCs w:val="20"/>
              </w:rPr>
            </w:pPr>
          </w:p>
        </w:tc>
      </w:tr>
      <w:tr w:rsidR="00FE0B5F" w14:paraId="3A8E4FDC" w14:textId="050C6C22" w:rsidTr="00FE0B5F">
        <w:tc>
          <w:tcPr>
            <w:tcW w:w="2060" w:type="dxa"/>
            <w:tcBorders>
              <w:top w:val="single" w:sz="4" w:space="0" w:color="C0C0C0"/>
              <w:left w:val="single" w:sz="4" w:space="0" w:color="C0C0C0"/>
              <w:bottom w:val="single" w:sz="4" w:space="0" w:color="C0C0C0"/>
            </w:tcBorders>
            <w:shd w:val="clear" w:color="auto" w:fill="F3F3F3"/>
          </w:tcPr>
          <w:p w14:paraId="50EC4F99" w14:textId="77777777" w:rsidR="00FE0B5F" w:rsidRDefault="00FE0B5F" w:rsidP="00526106">
            <w:pPr>
              <w:rPr>
                <w:rFonts w:ascii="Calibri" w:hAnsi="Calibri" w:cs="Calibri"/>
                <w:color w:val="000000"/>
              </w:rPr>
            </w:pPr>
            <w:r>
              <w:rPr>
                <w:rFonts w:ascii="Calibri" w:hAnsi="Calibri" w:cs="Calibri"/>
                <w:b/>
              </w:rPr>
              <w:lastRenderedPageBreak/>
              <w:t>Team Size</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14B68EBB" w14:textId="6291F00A" w:rsidR="00FE0B5F" w:rsidRDefault="00FE0B5F" w:rsidP="00526106">
            <w:r>
              <w:rPr>
                <w:rFonts w:ascii="Calibri" w:hAnsi="Calibri" w:cs="Calibri"/>
                <w:color w:val="000000"/>
              </w:rPr>
              <w:t>40 members</w:t>
            </w:r>
          </w:p>
        </w:tc>
        <w:tc>
          <w:tcPr>
            <w:tcW w:w="8765" w:type="dxa"/>
            <w:tcBorders>
              <w:top w:val="single" w:sz="4" w:space="0" w:color="C0C0C0"/>
              <w:left w:val="single" w:sz="4" w:space="0" w:color="C0C0C0"/>
              <w:bottom w:val="single" w:sz="4" w:space="0" w:color="C0C0C0"/>
              <w:right w:val="single" w:sz="4" w:space="0" w:color="C0C0C0"/>
            </w:tcBorders>
          </w:tcPr>
          <w:p w14:paraId="489CFB17" w14:textId="77777777" w:rsidR="00FE0B5F" w:rsidRDefault="00FE0B5F" w:rsidP="00526106">
            <w:pPr>
              <w:rPr>
                <w:rFonts w:ascii="Calibri" w:hAnsi="Calibri" w:cs="Calibri"/>
                <w:color w:val="000000"/>
              </w:rPr>
            </w:pPr>
          </w:p>
        </w:tc>
      </w:tr>
      <w:tr w:rsidR="00FE0B5F" w14:paraId="1C53B1DF" w14:textId="226AC046" w:rsidTr="00FE0B5F">
        <w:tc>
          <w:tcPr>
            <w:tcW w:w="2060" w:type="dxa"/>
            <w:tcBorders>
              <w:top w:val="single" w:sz="4" w:space="0" w:color="C0C0C0"/>
              <w:left w:val="single" w:sz="4" w:space="0" w:color="C0C0C0"/>
              <w:bottom w:val="single" w:sz="4" w:space="0" w:color="C0C0C0"/>
            </w:tcBorders>
            <w:shd w:val="clear" w:color="auto" w:fill="F3F3F3"/>
          </w:tcPr>
          <w:p w14:paraId="009A800B" w14:textId="77777777" w:rsidR="00FE0B5F" w:rsidRDefault="00FE0B5F" w:rsidP="00526106">
            <w:pPr>
              <w:rPr>
                <w:rFonts w:ascii="Calibri" w:hAnsi="Calibri" w:cs="Calibri"/>
                <w:szCs w:val="20"/>
              </w:rPr>
            </w:pPr>
            <w:r>
              <w:rPr>
                <w:rFonts w:ascii="Calibri" w:hAnsi="Calibri" w:cs="Calibri"/>
                <w:b/>
              </w:rPr>
              <w:t>Project Description</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422EE6A9" w14:textId="64442090" w:rsidR="00FE0B5F" w:rsidRPr="00364E75" w:rsidRDefault="00FE0B5F" w:rsidP="00526106">
            <w:pPr>
              <w:jc w:val="both"/>
            </w:pPr>
            <w:r>
              <w:rPr>
                <w:rFonts w:ascii="Calibri" w:hAnsi="Calibri" w:cs="Calibri"/>
                <w:szCs w:val="20"/>
              </w:rPr>
              <w:t xml:space="preserve">This is Dealer management </w:t>
            </w:r>
            <w:r w:rsidR="00F73417">
              <w:rPr>
                <w:rFonts w:ascii="Calibri" w:hAnsi="Calibri" w:cs="Calibri"/>
                <w:szCs w:val="20"/>
              </w:rPr>
              <w:t>system. Where</w:t>
            </w:r>
            <w:r>
              <w:rPr>
                <w:rFonts w:ascii="Calibri" w:hAnsi="Calibri" w:cs="Calibri"/>
                <w:szCs w:val="20"/>
              </w:rPr>
              <w:t xml:space="preserve"> we are creating screens of Staff as well for dealer user for 4wheeler and </w:t>
            </w:r>
            <w:proofErr w:type="gramStart"/>
            <w:r>
              <w:rPr>
                <w:rFonts w:ascii="Calibri" w:hAnsi="Calibri" w:cs="Calibri"/>
                <w:szCs w:val="20"/>
              </w:rPr>
              <w:t xml:space="preserve">2 </w:t>
            </w:r>
            <w:r w:rsidR="00F73417">
              <w:rPr>
                <w:rFonts w:ascii="Calibri" w:hAnsi="Calibri" w:cs="Calibri"/>
                <w:szCs w:val="20"/>
              </w:rPr>
              <w:t>wheeler</w:t>
            </w:r>
            <w:proofErr w:type="gramEnd"/>
            <w:r w:rsidR="00F73417">
              <w:rPr>
                <w:rFonts w:ascii="Calibri" w:hAnsi="Calibri" w:cs="Calibri"/>
                <w:szCs w:val="20"/>
              </w:rPr>
              <w:t>. This</w:t>
            </w:r>
            <w:r>
              <w:rPr>
                <w:rFonts w:ascii="Calibri" w:hAnsi="Calibri" w:cs="Calibri"/>
                <w:szCs w:val="20"/>
              </w:rPr>
              <w:t xml:space="preserve"> is </w:t>
            </w:r>
            <w:proofErr w:type="spellStart"/>
            <w:proofErr w:type="gramStart"/>
            <w:r>
              <w:rPr>
                <w:rFonts w:ascii="Calibri" w:hAnsi="Calibri" w:cs="Calibri"/>
                <w:szCs w:val="20"/>
              </w:rPr>
              <w:t>a</w:t>
            </w:r>
            <w:proofErr w:type="spellEnd"/>
            <w:proofErr w:type="gramEnd"/>
            <w:r>
              <w:rPr>
                <w:rFonts w:ascii="Calibri" w:hAnsi="Calibri" w:cs="Calibri"/>
                <w:szCs w:val="20"/>
              </w:rPr>
              <w:t xml:space="preserve"> automobile site project.</w:t>
            </w:r>
          </w:p>
        </w:tc>
        <w:tc>
          <w:tcPr>
            <w:tcW w:w="8765" w:type="dxa"/>
            <w:tcBorders>
              <w:top w:val="single" w:sz="4" w:space="0" w:color="C0C0C0"/>
              <w:left w:val="single" w:sz="4" w:space="0" w:color="C0C0C0"/>
              <w:bottom w:val="single" w:sz="4" w:space="0" w:color="C0C0C0"/>
              <w:right w:val="single" w:sz="4" w:space="0" w:color="C0C0C0"/>
            </w:tcBorders>
          </w:tcPr>
          <w:p w14:paraId="745EFA0B" w14:textId="77777777" w:rsidR="00FE0B5F" w:rsidRDefault="00FE0B5F" w:rsidP="00526106">
            <w:pPr>
              <w:jc w:val="both"/>
              <w:rPr>
                <w:rFonts w:ascii="Calibri" w:hAnsi="Calibri" w:cs="Calibri"/>
                <w:szCs w:val="20"/>
              </w:rPr>
            </w:pPr>
          </w:p>
        </w:tc>
      </w:tr>
      <w:tr w:rsidR="00FE0B5F" w14:paraId="4F9FC96A" w14:textId="49D368F2" w:rsidTr="00FE0B5F">
        <w:tc>
          <w:tcPr>
            <w:tcW w:w="2060" w:type="dxa"/>
            <w:tcBorders>
              <w:top w:val="single" w:sz="4" w:space="0" w:color="C0C0C0"/>
              <w:left w:val="single" w:sz="4" w:space="0" w:color="C0C0C0"/>
              <w:bottom w:val="single" w:sz="4" w:space="0" w:color="C0C0C0"/>
            </w:tcBorders>
            <w:shd w:val="clear" w:color="auto" w:fill="F3F3F3"/>
          </w:tcPr>
          <w:p w14:paraId="51DB7A19" w14:textId="77777777" w:rsidR="00FE0B5F" w:rsidRDefault="00FE0B5F" w:rsidP="00526106">
            <w:pPr>
              <w:rPr>
                <w:rFonts w:ascii="Calibri" w:hAnsi="Calibri" w:cs="Calibri"/>
                <w:szCs w:val="20"/>
              </w:rPr>
            </w:pPr>
            <w:r>
              <w:rPr>
                <w:rFonts w:ascii="Calibri" w:hAnsi="Calibri" w:cs="Calibri"/>
                <w:b/>
              </w:rPr>
              <w:t>Responsibilities</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6BE7F2DC" w14:textId="43B22124" w:rsidR="00FE0B5F" w:rsidRPr="00197829" w:rsidRDefault="00FE0B5F" w:rsidP="00526106">
            <w:pPr>
              <w:pStyle w:val="ListParagraph"/>
              <w:numPr>
                <w:ilvl w:val="0"/>
                <w:numId w:val="16"/>
              </w:numPr>
              <w:spacing w:after="0" w:line="240" w:lineRule="auto"/>
              <w:rPr>
                <w:b/>
                <w:szCs w:val="20"/>
              </w:rPr>
            </w:pPr>
            <w:r w:rsidRPr="001819B7">
              <w:rPr>
                <w:szCs w:val="20"/>
              </w:rPr>
              <w:t>Interacting with the clients to unde</w:t>
            </w:r>
            <w:r>
              <w:rPr>
                <w:szCs w:val="20"/>
              </w:rPr>
              <w:t xml:space="preserve">rstand the project </w:t>
            </w:r>
            <w:r w:rsidR="00F73417">
              <w:rPr>
                <w:szCs w:val="20"/>
              </w:rPr>
              <w:t>requirements.</w:t>
            </w:r>
          </w:p>
          <w:p w14:paraId="3C5CE3B3" w14:textId="18ED9271" w:rsidR="00FE0B5F" w:rsidRPr="001A01D9" w:rsidRDefault="00FE0B5F" w:rsidP="00526106">
            <w:pPr>
              <w:numPr>
                <w:ilvl w:val="0"/>
                <w:numId w:val="16"/>
              </w:numPr>
              <w:rPr>
                <w:rFonts w:ascii="Calibri" w:hAnsi="Calibri" w:cs="Calibri"/>
                <w:szCs w:val="20"/>
              </w:rPr>
            </w:pPr>
            <w:r>
              <w:rPr>
                <w:rFonts w:ascii="Calibri" w:hAnsi="Calibri" w:cs="Calibri"/>
                <w:szCs w:val="20"/>
              </w:rPr>
              <w:t xml:space="preserve">Prepare and Execution of </w:t>
            </w:r>
            <w:r>
              <w:rPr>
                <w:rFonts w:ascii="Calibri" w:hAnsi="Calibri" w:cs="Calibri"/>
                <w:b/>
                <w:szCs w:val="20"/>
              </w:rPr>
              <w:t>Test Cases</w:t>
            </w:r>
            <w:r>
              <w:rPr>
                <w:rFonts w:ascii="Calibri" w:hAnsi="Calibri" w:cs="Calibri"/>
                <w:szCs w:val="20"/>
              </w:rPr>
              <w:t xml:space="preserve"> as per </w:t>
            </w:r>
            <w:r w:rsidR="00F73417">
              <w:rPr>
                <w:rFonts w:ascii="Calibri" w:hAnsi="Calibri" w:cs="Calibri"/>
                <w:szCs w:val="20"/>
              </w:rPr>
              <w:t>requirement.</w:t>
            </w:r>
          </w:p>
          <w:p w14:paraId="52981495" w14:textId="25608771" w:rsidR="00FE0B5F" w:rsidRDefault="00FE0B5F" w:rsidP="00526106">
            <w:pPr>
              <w:numPr>
                <w:ilvl w:val="0"/>
                <w:numId w:val="16"/>
              </w:numPr>
              <w:rPr>
                <w:rFonts w:ascii="Calibri" w:hAnsi="Calibri" w:cs="Calibri"/>
                <w:b/>
                <w:szCs w:val="20"/>
              </w:rPr>
            </w:pPr>
            <w:r>
              <w:rPr>
                <w:rFonts w:ascii="Calibri" w:hAnsi="Calibri" w:cs="Calibri"/>
                <w:szCs w:val="20"/>
              </w:rPr>
              <w:t xml:space="preserve">Perform Smoke testing, Functional testing, Content testing, Sanity testing, Regression testing, </w:t>
            </w:r>
            <w:r w:rsidRPr="00A861A8">
              <w:rPr>
                <w:rFonts w:ascii="Calibri" w:hAnsi="Calibri" w:cs="Calibri"/>
                <w:b/>
                <w:szCs w:val="20"/>
              </w:rPr>
              <w:t xml:space="preserve">UI </w:t>
            </w:r>
            <w:r w:rsidR="00F73417" w:rsidRPr="00A861A8">
              <w:rPr>
                <w:rFonts w:ascii="Calibri" w:hAnsi="Calibri" w:cs="Calibri"/>
                <w:b/>
                <w:szCs w:val="20"/>
              </w:rPr>
              <w:t>Testing</w:t>
            </w:r>
            <w:r w:rsidR="00F73417">
              <w:rPr>
                <w:rFonts w:ascii="Calibri" w:hAnsi="Calibri" w:cs="Calibri"/>
                <w:b/>
                <w:szCs w:val="20"/>
              </w:rPr>
              <w:t>, DB</w:t>
            </w:r>
            <w:r>
              <w:rPr>
                <w:rFonts w:ascii="Calibri" w:hAnsi="Calibri" w:cs="Calibri"/>
                <w:b/>
                <w:szCs w:val="20"/>
              </w:rPr>
              <w:t xml:space="preserve"> </w:t>
            </w:r>
            <w:proofErr w:type="gramStart"/>
            <w:r>
              <w:rPr>
                <w:rFonts w:ascii="Calibri" w:hAnsi="Calibri" w:cs="Calibri"/>
                <w:b/>
                <w:szCs w:val="20"/>
              </w:rPr>
              <w:t>testing</w:t>
            </w:r>
            <w:r w:rsidR="00C41DD8">
              <w:rPr>
                <w:rFonts w:ascii="Calibri" w:hAnsi="Calibri" w:cs="Calibri"/>
                <w:b/>
                <w:szCs w:val="20"/>
              </w:rPr>
              <w:t xml:space="preserve"> </w:t>
            </w:r>
            <w:r w:rsidR="00781EE3">
              <w:rPr>
                <w:rFonts w:ascii="Calibri" w:hAnsi="Calibri" w:cs="Calibri"/>
                <w:b/>
                <w:szCs w:val="20"/>
              </w:rPr>
              <w:t>.</w:t>
            </w:r>
            <w:proofErr w:type="gramEnd"/>
          </w:p>
          <w:p w14:paraId="2F5A67B4" w14:textId="585D869C" w:rsidR="00FE0B5F" w:rsidRPr="00BF2BDF" w:rsidRDefault="00FE0B5F" w:rsidP="00526106">
            <w:pPr>
              <w:numPr>
                <w:ilvl w:val="0"/>
                <w:numId w:val="16"/>
              </w:numPr>
              <w:rPr>
                <w:rFonts w:ascii="Calibri" w:hAnsi="Calibri" w:cs="Calibri"/>
                <w:b/>
                <w:szCs w:val="20"/>
              </w:rPr>
            </w:pPr>
            <w:r>
              <w:rPr>
                <w:rFonts w:ascii="Calibri" w:hAnsi="Calibri" w:cs="Calibri"/>
                <w:b/>
                <w:szCs w:val="20"/>
              </w:rPr>
              <w:t xml:space="preserve">Bug Log </w:t>
            </w:r>
            <w:r w:rsidRPr="00E13F7D">
              <w:rPr>
                <w:rFonts w:ascii="Calibri" w:hAnsi="Calibri" w:cs="Calibri"/>
                <w:szCs w:val="20"/>
              </w:rPr>
              <w:t>Using</w:t>
            </w:r>
            <w:r>
              <w:rPr>
                <w:rFonts w:ascii="Calibri" w:hAnsi="Calibri" w:cs="Calibri"/>
                <w:b/>
                <w:szCs w:val="20"/>
              </w:rPr>
              <w:t xml:space="preserve"> JIRA.</w:t>
            </w:r>
          </w:p>
          <w:p w14:paraId="378C49AA" w14:textId="79D80187" w:rsidR="00FE0B5F" w:rsidRPr="00FE0B5F" w:rsidRDefault="00FE0B5F" w:rsidP="00FE0B5F">
            <w:pPr>
              <w:numPr>
                <w:ilvl w:val="0"/>
                <w:numId w:val="16"/>
              </w:numPr>
              <w:rPr>
                <w:rFonts w:ascii="Calibri" w:hAnsi="Calibri" w:cs="Calibri"/>
                <w:szCs w:val="20"/>
              </w:rPr>
            </w:pPr>
            <w:r>
              <w:rPr>
                <w:rFonts w:ascii="Calibri" w:hAnsi="Calibri" w:cs="Calibri"/>
                <w:szCs w:val="20"/>
              </w:rPr>
              <w:t>Facilitating team with solutions for any area where they were struck.</w:t>
            </w:r>
          </w:p>
          <w:p w14:paraId="1BF2E09E" w14:textId="77777777" w:rsidR="00FE0B5F" w:rsidRPr="00364E75" w:rsidRDefault="00FE0B5F" w:rsidP="00526106">
            <w:pPr>
              <w:numPr>
                <w:ilvl w:val="0"/>
                <w:numId w:val="16"/>
              </w:numPr>
              <w:rPr>
                <w:rFonts w:ascii="Calibri" w:hAnsi="Calibri" w:cs="Calibri"/>
                <w:b/>
                <w:szCs w:val="20"/>
              </w:rPr>
            </w:pPr>
            <w:r>
              <w:rPr>
                <w:rFonts w:ascii="Calibri" w:hAnsi="Calibri" w:cs="Calibri"/>
                <w:szCs w:val="20"/>
              </w:rPr>
              <w:t xml:space="preserve">Participating in the </w:t>
            </w:r>
            <w:r w:rsidRPr="00197829">
              <w:rPr>
                <w:rFonts w:ascii="Calibri" w:hAnsi="Calibri" w:cs="Calibri"/>
                <w:b/>
                <w:szCs w:val="20"/>
              </w:rPr>
              <w:t>scrum meeting.</w:t>
            </w:r>
          </w:p>
        </w:tc>
        <w:tc>
          <w:tcPr>
            <w:tcW w:w="8765" w:type="dxa"/>
            <w:tcBorders>
              <w:top w:val="single" w:sz="4" w:space="0" w:color="C0C0C0"/>
              <w:left w:val="single" w:sz="4" w:space="0" w:color="C0C0C0"/>
              <w:bottom w:val="single" w:sz="4" w:space="0" w:color="C0C0C0"/>
              <w:right w:val="single" w:sz="4" w:space="0" w:color="C0C0C0"/>
            </w:tcBorders>
          </w:tcPr>
          <w:p w14:paraId="4E6DD6FE" w14:textId="77777777" w:rsidR="00FE0B5F" w:rsidRPr="001819B7" w:rsidRDefault="00FE0B5F" w:rsidP="00526106">
            <w:pPr>
              <w:pStyle w:val="ListParagraph"/>
              <w:numPr>
                <w:ilvl w:val="0"/>
                <w:numId w:val="16"/>
              </w:numPr>
              <w:spacing w:after="0" w:line="240" w:lineRule="auto"/>
              <w:rPr>
                <w:szCs w:val="20"/>
              </w:rPr>
            </w:pPr>
          </w:p>
        </w:tc>
      </w:tr>
    </w:tbl>
    <w:p w14:paraId="6C3F47A9" w14:textId="77777777" w:rsidR="00FE0B5F" w:rsidRDefault="00FE0B5F" w:rsidP="00FE0B5F">
      <w:pPr>
        <w:rPr>
          <w:rFonts w:ascii="Calibri" w:hAnsi="Calibri" w:cs="Calibri"/>
        </w:rPr>
      </w:pPr>
    </w:p>
    <w:p w14:paraId="57D0B7A7" w14:textId="0454467A" w:rsidR="00FE0B5F" w:rsidRPr="007A0F02" w:rsidRDefault="0085170B" w:rsidP="00FE0B5F">
      <w:pPr>
        <w:rPr>
          <w:b/>
        </w:rPr>
      </w:pPr>
      <w:r>
        <w:rPr>
          <w:rFonts w:ascii="Calibri" w:hAnsi="Calibri" w:cs="Calibri"/>
        </w:rPr>
        <w:t xml:space="preserve">  </w:t>
      </w:r>
      <w:r w:rsidR="00FE0B5F">
        <w:rPr>
          <w:b/>
        </w:rPr>
        <w:t xml:space="preserve">Client Publicis Sapient </w:t>
      </w:r>
      <w:proofErr w:type="gramStart"/>
      <w:r w:rsidR="00FE0B5F">
        <w:rPr>
          <w:b/>
        </w:rPr>
        <w:t>India  :</w:t>
      </w:r>
      <w:proofErr w:type="gramEnd"/>
      <w:r w:rsidR="00FE0B5F">
        <w:rPr>
          <w:b/>
        </w:rPr>
        <w:t xml:space="preserve"> From Dec 2018- Dec 2019</w:t>
      </w:r>
    </w:p>
    <w:p w14:paraId="146A4980" w14:textId="77777777" w:rsidR="00D877EB" w:rsidRPr="00D877EB" w:rsidRDefault="00D877EB" w:rsidP="00D877EB"/>
    <w:tbl>
      <w:tblPr>
        <w:tblW w:w="10825" w:type="dxa"/>
        <w:tblInd w:w="86" w:type="dxa"/>
        <w:tblLayout w:type="fixed"/>
        <w:tblLook w:val="0000" w:firstRow="0" w:lastRow="0" w:firstColumn="0" w:lastColumn="0" w:noHBand="0" w:noVBand="0"/>
      </w:tblPr>
      <w:tblGrid>
        <w:gridCol w:w="2060"/>
        <w:gridCol w:w="8765"/>
      </w:tblGrid>
      <w:tr w:rsidR="0085170B" w14:paraId="5E7B0A6D" w14:textId="77777777" w:rsidTr="00C2265A">
        <w:tc>
          <w:tcPr>
            <w:tcW w:w="2060" w:type="dxa"/>
            <w:tcBorders>
              <w:top w:val="single" w:sz="4" w:space="0" w:color="C0C0C0"/>
              <w:left w:val="single" w:sz="4" w:space="0" w:color="C0C0C0"/>
              <w:bottom w:val="single" w:sz="4" w:space="0" w:color="C0C0C0"/>
            </w:tcBorders>
            <w:shd w:val="clear" w:color="auto" w:fill="F3F3F3"/>
          </w:tcPr>
          <w:p w14:paraId="3B151782" w14:textId="7C9A71CD" w:rsidR="0085170B" w:rsidRDefault="0085170B" w:rsidP="00C2265A">
            <w:pPr>
              <w:rPr>
                <w:rFonts w:ascii="Calibri" w:hAnsi="Calibri" w:cs="Calibri"/>
                <w:b/>
                <w:bCs/>
                <w:color w:val="000000"/>
              </w:rPr>
            </w:pPr>
            <w:r>
              <w:rPr>
                <w:rFonts w:ascii="Calibri" w:hAnsi="Calibri" w:cs="Calibri"/>
                <w:b/>
              </w:rPr>
              <w:t xml:space="preserve">Project </w:t>
            </w:r>
            <w:r w:rsidR="00681DAF">
              <w:rPr>
                <w:rFonts w:ascii="Calibri" w:hAnsi="Calibri" w:cs="Calibri"/>
                <w:b/>
              </w:rPr>
              <w:t>4</w:t>
            </w:r>
            <w:r>
              <w:rPr>
                <w:rFonts w:ascii="Calibri" w:hAnsi="Calibri" w:cs="Calibri"/>
                <w:b/>
              </w:rPr>
              <w:t>#</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3E712021" w14:textId="17BF77FA" w:rsidR="00FD7BAB" w:rsidRDefault="0085170B" w:rsidP="00C2265A">
            <w:pPr>
              <w:rPr>
                <w:rFonts w:ascii="Calibri" w:hAnsi="Calibri" w:cs="Calibri"/>
                <w:b/>
                <w:bCs/>
                <w:color w:val="000000"/>
              </w:rPr>
            </w:pPr>
            <w:r>
              <w:rPr>
                <w:rFonts w:ascii="Calibri" w:hAnsi="Calibri" w:cs="Calibri"/>
                <w:b/>
                <w:bCs/>
                <w:color w:val="000000"/>
              </w:rPr>
              <w:t xml:space="preserve">National </w:t>
            </w:r>
            <w:r w:rsidR="009530F9">
              <w:rPr>
                <w:rFonts w:ascii="Calibri" w:hAnsi="Calibri" w:cs="Calibri"/>
                <w:b/>
                <w:bCs/>
                <w:color w:val="000000"/>
              </w:rPr>
              <w:t>Veterinary</w:t>
            </w:r>
            <w:r>
              <w:rPr>
                <w:rFonts w:ascii="Calibri" w:hAnsi="Calibri" w:cs="Calibri"/>
                <w:b/>
                <w:bCs/>
                <w:color w:val="000000"/>
              </w:rPr>
              <w:t xml:space="preserve"> Association</w:t>
            </w:r>
            <w:r w:rsidR="00A16117">
              <w:rPr>
                <w:rFonts w:ascii="Calibri" w:hAnsi="Calibri" w:cs="Calibri"/>
                <w:b/>
                <w:bCs/>
                <w:color w:val="000000"/>
              </w:rPr>
              <w:t xml:space="preserve"> </w:t>
            </w:r>
            <w:r w:rsidR="007B4EA0">
              <w:rPr>
                <w:rFonts w:ascii="Calibri" w:hAnsi="Calibri" w:cs="Calibri"/>
                <w:b/>
                <w:bCs/>
                <w:color w:val="000000"/>
              </w:rPr>
              <w:t xml:space="preserve"> </w:t>
            </w:r>
          </w:p>
          <w:p w14:paraId="33339F82" w14:textId="76863CD8" w:rsidR="00FD7BAB" w:rsidRPr="00FD7BAB" w:rsidRDefault="00A618BB" w:rsidP="00C2265A">
            <w:pPr>
              <w:rPr>
                <w:rFonts w:ascii="Calibri" w:hAnsi="Calibri" w:cs="Calibri"/>
                <w:b/>
                <w:bCs/>
                <w:color w:val="4F81BD" w:themeColor="accent1"/>
              </w:rPr>
            </w:pPr>
            <w:hyperlink r:id="rId8" w:history="1">
              <w:r w:rsidR="00091BB9" w:rsidRPr="00FD7BAB">
                <w:rPr>
                  <w:rStyle w:val="Hyperlink"/>
                  <w:rFonts w:ascii="Calibri" w:hAnsi="Calibri" w:cs="Calibri"/>
                  <w:b/>
                  <w:bCs/>
                </w:rPr>
                <w:t>https://www.nva.com/</w:t>
              </w:r>
            </w:hyperlink>
          </w:p>
        </w:tc>
      </w:tr>
      <w:tr w:rsidR="0085170B" w14:paraId="2323F708" w14:textId="77777777" w:rsidTr="00C2265A">
        <w:trPr>
          <w:trHeight w:val="296"/>
        </w:trPr>
        <w:tc>
          <w:tcPr>
            <w:tcW w:w="2060" w:type="dxa"/>
            <w:tcBorders>
              <w:top w:val="single" w:sz="4" w:space="0" w:color="C0C0C0"/>
              <w:left w:val="single" w:sz="4" w:space="0" w:color="C0C0C0"/>
              <w:bottom w:val="single" w:sz="4" w:space="0" w:color="C0C0C0"/>
            </w:tcBorders>
            <w:shd w:val="clear" w:color="auto" w:fill="F3F3F3"/>
          </w:tcPr>
          <w:p w14:paraId="314BED63" w14:textId="77777777" w:rsidR="0085170B" w:rsidRPr="00D517EF" w:rsidRDefault="0085170B" w:rsidP="00C2265A">
            <w:pPr>
              <w:rPr>
                <w:rFonts w:ascii="Calibri" w:hAnsi="Calibri" w:cs="Calibri"/>
                <w:b/>
                <w:bCs/>
                <w:sz w:val="16"/>
                <w:szCs w:val="16"/>
              </w:rPr>
            </w:pPr>
            <w:r w:rsidRPr="0035205C">
              <w:rPr>
                <w:b/>
                <w:sz w:val="16"/>
                <w:szCs w:val="16"/>
              </w:rPr>
              <w:t>Platform</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48DEB71F" w14:textId="77777777" w:rsidR="0085170B" w:rsidRPr="00D517EF" w:rsidRDefault="0085170B" w:rsidP="00C2265A">
            <w:pPr>
              <w:rPr>
                <w:rFonts w:asciiTheme="minorHAnsi" w:hAnsiTheme="minorHAnsi" w:cs="Calibri"/>
                <w:bCs/>
                <w:szCs w:val="20"/>
              </w:rPr>
            </w:pPr>
            <w:r>
              <w:rPr>
                <w:rFonts w:asciiTheme="minorHAnsi" w:hAnsiTheme="minorHAnsi"/>
                <w:bCs/>
              </w:rPr>
              <w:t>iOS /Android/Responsive Web</w:t>
            </w:r>
          </w:p>
        </w:tc>
      </w:tr>
      <w:tr w:rsidR="0085170B" w14:paraId="757A95CB" w14:textId="77777777" w:rsidTr="00C2265A">
        <w:tc>
          <w:tcPr>
            <w:tcW w:w="2060" w:type="dxa"/>
            <w:tcBorders>
              <w:top w:val="single" w:sz="4" w:space="0" w:color="C0C0C0"/>
              <w:left w:val="single" w:sz="4" w:space="0" w:color="C0C0C0"/>
              <w:bottom w:val="single" w:sz="4" w:space="0" w:color="C0C0C0"/>
            </w:tcBorders>
            <w:shd w:val="clear" w:color="auto" w:fill="F3F3F3"/>
          </w:tcPr>
          <w:p w14:paraId="35C8AE6C" w14:textId="77777777" w:rsidR="0085170B" w:rsidRPr="0035205C" w:rsidRDefault="0085170B" w:rsidP="00C2265A">
            <w:pPr>
              <w:rPr>
                <w:b/>
                <w:sz w:val="16"/>
                <w:szCs w:val="16"/>
              </w:rPr>
            </w:pPr>
            <w:r>
              <w:rPr>
                <w:rFonts w:ascii="Calibri" w:hAnsi="Calibri" w:cs="Calibri"/>
                <w:b/>
                <w:bCs/>
                <w:szCs w:val="20"/>
              </w:rPr>
              <w:t>Model</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6ED827C5" w14:textId="77777777" w:rsidR="0085170B" w:rsidRDefault="0085170B" w:rsidP="00C2265A">
            <w:pPr>
              <w:rPr>
                <w:rFonts w:asciiTheme="minorHAnsi" w:hAnsiTheme="minorHAnsi"/>
                <w:bCs/>
              </w:rPr>
            </w:pPr>
            <w:r>
              <w:rPr>
                <w:rFonts w:ascii="Calibri" w:hAnsi="Calibri" w:cs="Calibri"/>
                <w:bCs/>
                <w:szCs w:val="20"/>
              </w:rPr>
              <w:t>Agile Model/</w:t>
            </w:r>
            <w:proofErr w:type="spellStart"/>
            <w:r>
              <w:rPr>
                <w:rFonts w:ascii="Calibri" w:hAnsi="Calibri" w:cs="Calibri"/>
                <w:bCs/>
                <w:szCs w:val="20"/>
              </w:rPr>
              <w:t>Cms</w:t>
            </w:r>
            <w:proofErr w:type="spellEnd"/>
            <w:r>
              <w:rPr>
                <w:rFonts w:ascii="Calibri" w:hAnsi="Calibri" w:cs="Calibri"/>
                <w:bCs/>
                <w:szCs w:val="20"/>
              </w:rPr>
              <w:t xml:space="preserve"> </w:t>
            </w:r>
          </w:p>
        </w:tc>
      </w:tr>
      <w:tr w:rsidR="00013540" w14:paraId="59EF829F" w14:textId="77777777" w:rsidTr="00C2265A">
        <w:tc>
          <w:tcPr>
            <w:tcW w:w="2060" w:type="dxa"/>
            <w:tcBorders>
              <w:top w:val="single" w:sz="4" w:space="0" w:color="C0C0C0"/>
              <w:left w:val="single" w:sz="4" w:space="0" w:color="C0C0C0"/>
              <w:bottom w:val="single" w:sz="4" w:space="0" w:color="C0C0C0"/>
            </w:tcBorders>
            <w:shd w:val="clear" w:color="auto" w:fill="F3F3F3"/>
          </w:tcPr>
          <w:p w14:paraId="6C769696" w14:textId="3440E03E" w:rsidR="00013540" w:rsidRDefault="00013540" w:rsidP="00C2265A">
            <w:pPr>
              <w:rPr>
                <w:rFonts w:ascii="Calibri" w:hAnsi="Calibri" w:cs="Calibri"/>
                <w:b/>
                <w:bCs/>
                <w:szCs w:val="20"/>
              </w:rPr>
            </w:pPr>
            <w:r>
              <w:rPr>
                <w:rFonts w:ascii="Calibri" w:hAnsi="Calibri" w:cs="Calibri"/>
                <w:b/>
                <w:bCs/>
                <w:szCs w:val="20"/>
              </w:rPr>
              <w:t>Programming Language</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1C7BF194" w14:textId="6BA1403E" w:rsidR="00013540" w:rsidRDefault="00013540" w:rsidP="00C2265A">
            <w:pPr>
              <w:rPr>
                <w:rFonts w:ascii="Calibri" w:hAnsi="Calibri" w:cs="Calibri"/>
                <w:bCs/>
                <w:szCs w:val="20"/>
              </w:rPr>
            </w:pPr>
            <w:proofErr w:type="gramStart"/>
            <w:r>
              <w:rPr>
                <w:rFonts w:ascii="Calibri" w:hAnsi="Calibri" w:cs="Calibri"/>
                <w:bCs/>
                <w:szCs w:val="20"/>
              </w:rPr>
              <w:t>Java ,HTML</w:t>
            </w:r>
            <w:proofErr w:type="gramEnd"/>
            <w:r>
              <w:rPr>
                <w:rFonts w:ascii="Calibri" w:hAnsi="Calibri" w:cs="Calibri"/>
                <w:bCs/>
                <w:szCs w:val="20"/>
              </w:rPr>
              <w:t>,CSS.</w:t>
            </w:r>
          </w:p>
        </w:tc>
      </w:tr>
      <w:tr w:rsidR="0085170B" w14:paraId="3504184A" w14:textId="77777777" w:rsidTr="00C2265A">
        <w:tc>
          <w:tcPr>
            <w:tcW w:w="2060" w:type="dxa"/>
            <w:tcBorders>
              <w:top w:val="single" w:sz="4" w:space="0" w:color="C0C0C0"/>
              <w:left w:val="single" w:sz="4" w:space="0" w:color="C0C0C0"/>
              <w:bottom w:val="single" w:sz="4" w:space="0" w:color="C0C0C0"/>
            </w:tcBorders>
            <w:shd w:val="clear" w:color="auto" w:fill="F3F3F3"/>
          </w:tcPr>
          <w:p w14:paraId="7AD175DE" w14:textId="77777777" w:rsidR="0085170B" w:rsidRDefault="0085170B" w:rsidP="00C2265A">
            <w:pPr>
              <w:rPr>
                <w:rFonts w:ascii="Calibri" w:hAnsi="Calibri" w:cs="Calibri"/>
                <w:color w:val="000000"/>
              </w:rPr>
            </w:pPr>
            <w:r>
              <w:rPr>
                <w:rFonts w:ascii="Calibri" w:hAnsi="Calibri" w:cs="Calibri"/>
                <w:b/>
              </w:rPr>
              <w:t>Team Size</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50A3BFDB" w14:textId="77777777" w:rsidR="0085170B" w:rsidRDefault="0085170B" w:rsidP="00C2265A">
            <w:r>
              <w:rPr>
                <w:rFonts w:ascii="Calibri" w:hAnsi="Calibri" w:cs="Calibri"/>
                <w:color w:val="000000"/>
              </w:rPr>
              <w:t>20 members</w:t>
            </w:r>
          </w:p>
        </w:tc>
      </w:tr>
      <w:tr w:rsidR="0085170B" w14:paraId="63EC8E6E" w14:textId="77777777" w:rsidTr="00C2265A">
        <w:tc>
          <w:tcPr>
            <w:tcW w:w="2060" w:type="dxa"/>
            <w:tcBorders>
              <w:top w:val="single" w:sz="4" w:space="0" w:color="C0C0C0"/>
              <w:left w:val="single" w:sz="4" w:space="0" w:color="C0C0C0"/>
              <w:bottom w:val="single" w:sz="4" w:space="0" w:color="C0C0C0"/>
            </w:tcBorders>
            <w:shd w:val="clear" w:color="auto" w:fill="F3F3F3"/>
          </w:tcPr>
          <w:p w14:paraId="79249FA7" w14:textId="77777777" w:rsidR="0085170B" w:rsidRDefault="0085170B" w:rsidP="00C2265A">
            <w:pPr>
              <w:rPr>
                <w:rFonts w:ascii="Calibri" w:hAnsi="Calibri" w:cs="Calibri"/>
                <w:szCs w:val="20"/>
              </w:rPr>
            </w:pPr>
            <w:r>
              <w:rPr>
                <w:rFonts w:ascii="Calibri" w:hAnsi="Calibri" w:cs="Calibri"/>
                <w:b/>
              </w:rPr>
              <w:t>Project Description</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0D0DC288" w14:textId="14D3B9CA" w:rsidR="0085170B" w:rsidRPr="00364E75" w:rsidRDefault="009530F9" w:rsidP="00C2265A">
            <w:pPr>
              <w:jc w:val="both"/>
            </w:pPr>
            <w:r>
              <w:rPr>
                <w:rFonts w:ascii="Calibri" w:hAnsi="Calibri" w:cs="Calibri"/>
                <w:szCs w:val="20"/>
              </w:rPr>
              <w:t>NVA national veterinary</w:t>
            </w:r>
            <w:r w:rsidR="00364E75">
              <w:rPr>
                <w:rFonts w:ascii="Calibri" w:hAnsi="Calibri" w:cs="Calibri"/>
                <w:szCs w:val="20"/>
              </w:rPr>
              <w:t xml:space="preserve"> association is a group which provide the support to small </w:t>
            </w:r>
            <w:r>
              <w:rPr>
                <w:rFonts w:ascii="Calibri" w:hAnsi="Calibri" w:cs="Calibri"/>
                <w:szCs w:val="20"/>
              </w:rPr>
              <w:t>veterinary organization in diff</w:t>
            </w:r>
            <w:r w:rsidR="00364E75">
              <w:rPr>
                <w:rFonts w:ascii="Calibri" w:hAnsi="Calibri" w:cs="Calibri"/>
                <w:szCs w:val="20"/>
              </w:rPr>
              <w:t>erent location.</w:t>
            </w:r>
            <w:r w:rsidR="00523AC9">
              <w:rPr>
                <w:rFonts w:ascii="Calibri" w:hAnsi="Calibri" w:cs="Calibri"/>
                <w:szCs w:val="20"/>
              </w:rPr>
              <w:t xml:space="preserve"> </w:t>
            </w:r>
            <w:r w:rsidR="0085170B">
              <w:rPr>
                <w:rFonts w:ascii="Calibri" w:hAnsi="Calibri" w:cs="Calibri"/>
                <w:szCs w:val="20"/>
              </w:rPr>
              <w:t xml:space="preserve">We have created an </w:t>
            </w:r>
            <w:r w:rsidR="0085170B" w:rsidRPr="00E13F7D">
              <w:rPr>
                <w:rFonts w:ascii="Calibri" w:hAnsi="Calibri" w:cs="Calibri"/>
                <w:b/>
                <w:szCs w:val="20"/>
              </w:rPr>
              <w:t>iOS</w:t>
            </w:r>
            <w:r w:rsidR="00364E75">
              <w:rPr>
                <w:rFonts w:ascii="Calibri" w:hAnsi="Calibri" w:cs="Calibri"/>
                <w:b/>
                <w:szCs w:val="20"/>
              </w:rPr>
              <w:t xml:space="preserve"> /Responsive Web </w:t>
            </w:r>
            <w:r w:rsidR="00364E75">
              <w:rPr>
                <w:rFonts w:ascii="Calibri" w:hAnsi="Calibri" w:cs="Calibri"/>
                <w:szCs w:val="20"/>
              </w:rPr>
              <w:t xml:space="preserve">using CMS system. We are providing web with different theme and </w:t>
            </w:r>
            <w:r w:rsidR="00523AC9">
              <w:rPr>
                <w:rFonts w:ascii="Calibri" w:hAnsi="Calibri" w:cs="Calibri"/>
                <w:szCs w:val="20"/>
              </w:rPr>
              <w:t>template</w:t>
            </w:r>
            <w:r w:rsidR="00364E75">
              <w:rPr>
                <w:rFonts w:ascii="Calibri" w:hAnsi="Calibri" w:cs="Calibri"/>
                <w:szCs w:val="20"/>
              </w:rPr>
              <w:t xml:space="preserve">. So that NVA can update or create </w:t>
            </w:r>
            <w:proofErr w:type="gramStart"/>
            <w:r w:rsidR="002A1573">
              <w:rPr>
                <w:rFonts w:ascii="Calibri" w:hAnsi="Calibri" w:cs="Calibri"/>
                <w:szCs w:val="20"/>
              </w:rPr>
              <w:t>no’s</w:t>
            </w:r>
            <w:proofErr w:type="gramEnd"/>
            <w:r w:rsidR="00364E75">
              <w:rPr>
                <w:rFonts w:ascii="Calibri" w:hAnsi="Calibri" w:cs="Calibri"/>
                <w:szCs w:val="20"/>
              </w:rPr>
              <w:t xml:space="preserve"> of sites th</w:t>
            </w:r>
            <w:r>
              <w:rPr>
                <w:rFonts w:ascii="Calibri" w:hAnsi="Calibri" w:cs="Calibri"/>
                <w:szCs w:val="20"/>
              </w:rPr>
              <w:t>rough site generator on their own for different countries</w:t>
            </w:r>
            <w:r w:rsidR="00364E75">
              <w:rPr>
                <w:rFonts w:ascii="Calibri" w:hAnsi="Calibri" w:cs="Calibri"/>
                <w:szCs w:val="20"/>
              </w:rPr>
              <w:t>.</w:t>
            </w:r>
          </w:p>
        </w:tc>
      </w:tr>
      <w:tr w:rsidR="0085170B" w14:paraId="5D49355D" w14:textId="77777777" w:rsidTr="00C2265A">
        <w:tc>
          <w:tcPr>
            <w:tcW w:w="2060" w:type="dxa"/>
            <w:tcBorders>
              <w:top w:val="single" w:sz="4" w:space="0" w:color="C0C0C0"/>
              <w:left w:val="single" w:sz="4" w:space="0" w:color="C0C0C0"/>
              <w:bottom w:val="single" w:sz="4" w:space="0" w:color="C0C0C0"/>
            </w:tcBorders>
            <w:shd w:val="clear" w:color="auto" w:fill="F3F3F3"/>
          </w:tcPr>
          <w:p w14:paraId="0521068E" w14:textId="77777777" w:rsidR="0085170B" w:rsidRDefault="0085170B" w:rsidP="00C2265A">
            <w:pPr>
              <w:rPr>
                <w:rFonts w:ascii="Calibri" w:hAnsi="Calibri" w:cs="Calibri"/>
                <w:szCs w:val="20"/>
              </w:rPr>
            </w:pPr>
            <w:r>
              <w:rPr>
                <w:rFonts w:ascii="Calibri" w:hAnsi="Calibri" w:cs="Calibri"/>
                <w:b/>
              </w:rPr>
              <w:t>Responsibilities</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5F051AF9" w14:textId="6CE72B8D" w:rsidR="0085170B" w:rsidRPr="00197829" w:rsidRDefault="0085170B" w:rsidP="00C2265A">
            <w:pPr>
              <w:pStyle w:val="ListParagraph"/>
              <w:numPr>
                <w:ilvl w:val="0"/>
                <w:numId w:val="16"/>
              </w:numPr>
              <w:spacing w:after="0" w:line="240" w:lineRule="auto"/>
              <w:rPr>
                <w:b/>
                <w:szCs w:val="20"/>
              </w:rPr>
            </w:pPr>
            <w:r w:rsidRPr="001819B7">
              <w:rPr>
                <w:szCs w:val="20"/>
              </w:rPr>
              <w:t>Interacting with the clients to unde</w:t>
            </w:r>
            <w:r>
              <w:rPr>
                <w:szCs w:val="20"/>
              </w:rPr>
              <w:t xml:space="preserve">rstand the project requirements using </w:t>
            </w:r>
            <w:r w:rsidR="00F60799">
              <w:rPr>
                <w:b/>
                <w:szCs w:val="20"/>
              </w:rPr>
              <w:t>teams</w:t>
            </w:r>
            <w:r>
              <w:rPr>
                <w:b/>
                <w:szCs w:val="20"/>
              </w:rPr>
              <w:t>.</w:t>
            </w:r>
          </w:p>
          <w:p w14:paraId="61E8B4CC" w14:textId="77777777" w:rsidR="0085170B" w:rsidRPr="001A01D9" w:rsidRDefault="0085170B" w:rsidP="00C2265A">
            <w:pPr>
              <w:numPr>
                <w:ilvl w:val="0"/>
                <w:numId w:val="16"/>
              </w:numPr>
              <w:rPr>
                <w:rFonts w:ascii="Calibri" w:hAnsi="Calibri" w:cs="Calibri"/>
                <w:szCs w:val="20"/>
              </w:rPr>
            </w:pPr>
            <w:r>
              <w:rPr>
                <w:rFonts w:ascii="Calibri" w:hAnsi="Calibri" w:cs="Calibri"/>
                <w:szCs w:val="20"/>
              </w:rPr>
              <w:t xml:space="preserve">Prepare and Execution of </w:t>
            </w:r>
            <w:r>
              <w:rPr>
                <w:rFonts w:ascii="Calibri" w:hAnsi="Calibri" w:cs="Calibri"/>
                <w:b/>
                <w:szCs w:val="20"/>
              </w:rPr>
              <w:t>Test Cases</w:t>
            </w:r>
            <w:r>
              <w:rPr>
                <w:rFonts w:ascii="Calibri" w:hAnsi="Calibri" w:cs="Calibri"/>
                <w:szCs w:val="20"/>
              </w:rPr>
              <w:t xml:space="preserve"> as per requirement</w:t>
            </w:r>
            <w:r w:rsidR="00364E75">
              <w:rPr>
                <w:rFonts w:ascii="Calibri" w:hAnsi="Calibri" w:cs="Calibri"/>
                <w:szCs w:val="20"/>
              </w:rPr>
              <w:t xml:space="preserve"> on </w:t>
            </w:r>
            <w:r w:rsidR="00364E75" w:rsidRPr="00364E75">
              <w:rPr>
                <w:rFonts w:ascii="Calibri" w:hAnsi="Calibri" w:cs="Calibri"/>
                <w:b/>
                <w:szCs w:val="20"/>
              </w:rPr>
              <w:t>JIRA</w:t>
            </w:r>
            <w:r>
              <w:rPr>
                <w:rFonts w:ascii="Calibri" w:hAnsi="Calibri" w:cs="Calibri"/>
                <w:szCs w:val="20"/>
              </w:rPr>
              <w:t>.</w:t>
            </w:r>
          </w:p>
          <w:p w14:paraId="376CD6FE" w14:textId="508C73A6" w:rsidR="0085170B" w:rsidRDefault="0085170B" w:rsidP="00C2265A">
            <w:pPr>
              <w:numPr>
                <w:ilvl w:val="0"/>
                <w:numId w:val="16"/>
              </w:numPr>
              <w:rPr>
                <w:rFonts w:ascii="Calibri" w:hAnsi="Calibri" w:cs="Calibri"/>
                <w:b/>
                <w:szCs w:val="20"/>
              </w:rPr>
            </w:pPr>
            <w:r>
              <w:rPr>
                <w:rFonts w:ascii="Calibri" w:hAnsi="Calibri" w:cs="Calibri"/>
                <w:szCs w:val="20"/>
              </w:rPr>
              <w:t xml:space="preserve">Perform Smoke testing, Functional testing, Content testing, Sanity testing, Regression testing, </w:t>
            </w:r>
            <w:r w:rsidRPr="00A861A8">
              <w:rPr>
                <w:rFonts w:ascii="Calibri" w:hAnsi="Calibri" w:cs="Calibri"/>
                <w:b/>
                <w:szCs w:val="20"/>
              </w:rPr>
              <w:t>UI Testin</w:t>
            </w:r>
            <w:r w:rsidR="007E1B03">
              <w:rPr>
                <w:rFonts w:ascii="Calibri" w:hAnsi="Calibri" w:cs="Calibri"/>
                <w:b/>
                <w:szCs w:val="20"/>
              </w:rPr>
              <w:t xml:space="preserve">g, </w:t>
            </w:r>
            <w:r w:rsidR="002A1573">
              <w:rPr>
                <w:rFonts w:ascii="Calibri" w:hAnsi="Calibri" w:cs="Calibri"/>
                <w:b/>
                <w:szCs w:val="20"/>
              </w:rPr>
              <w:t xml:space="preserve">iOS and Android, Responsive </w:t>
            </w:r>
            <w:proofErr w:type="spellStart"/>
            <w:r w:rsidR="000A755D">
              <w:rPr>
                <w:rFonts w:ascii="Calibri" w:hAnsi="Calibri" w:cs="Calibri"/>
                <w:b/>
                <w:szCs w:val="20"/>
              </w:rPr>
              <w:t>testing</w:t>
            </w:r>
            <w:proofErr w:type="gramStart"/>
            <w:r w:rsidR="000A755D">
              <w:rPr>
                <w:rFonts w:ascii="Calibri" w:hAnsi="Calibri" w:cs="Calibri"/>
                <w:b/>
                <w:szCs w:val="20"/>
              </w:rPr>
              <w:t>.</w:t>
            </w:r>
            <w:r w:rsidR="0047160B">
              <w:rPr>
                <w:rFonts w:ascii="Calibri" w:hAnsi="Calibri" w:cs="Calibri"/>
                <w:b/>
                <w:szCs w:val="20"/>
              </w:rPr>
              <w:t>,</w:t>
            </w:r>
            <w:r w:rsidR="00BD62C8">
              <w:rPr>
                <w:rFonts w:ascii="Calibri" w:hAnsi="Calibri" w:cs="Calibri"/>
                <w:b/>
                <w:szCs w:val="20"/>
              </w:rPr>
              <w:t>API</w:t>
            </w:r>
            <w:proofErr w:type="spellEnd"/>
            <w:proofErr w:type="gramEnd"/>
            <w:r w:rsidR="00BD62C8">
              <w:rPr>
                <w:rFonts w:ascii="Calibri" w:hAnsi="Calibri" w:cs="Calibri"/>
                <w:b/>
                <w:szCs w:val="20"/>
              </w:rPr>
              <w:t xml:space="preserve"> Testing using postman.</w:t>
            </w:r>
          </w:p>
          <w:p w14:paraId="6580A2CA" w14:textId="77777777" w:rsidR="0085170B" w:rsidRPr="00BF2BDF" w:rsidRDefault="0085170B" w:rsidP="00C2265A">
            <w:pPr>
              <w:numPr>
                <w:ilvl w:val="0"/>
                <w:numId w:val="16"/>
              </w:numPr>
              <w:rPr>
                <w:rFonts w:ascii="Calibri" w:hAnsi="Calibri" w:cs="Calibri"/>
                <w:b/>
                <w:szCs w:val="20"/>
              </w:rPr>
            </w:pPr>
            <w:r>
              <w:rPr>
                <w:rFonts w:ascii="Calibri" w:hAnsi="Calibri" w:cs="Calibri"/>
                <w:b/>
                <w:szCs w:val="20"/>
              </w:rPr>
              <w:t xml:space="preserve">Bug Log </w:t>
            </w:r>
            <w:r w:rsidRPr="00E13F7D">
              <w:rPr>
                <w:rFonts w:ascii="Calibri" w:hAnsi="Calibri" w:cs="Calibri"/>
                <w:szCs w:val="20"/>
              </w:rPr>
              <w:t>Using</w:t>
            </w:r>
            <w:r w:rsidR="00364E75">
              <w:rPr>
                <w:rFonts w:ascii="Calibri" w:hAnsi="Calibri" w:cs="Calibri"/>
                <w:b/>
                <w:szCs w:val="20"/>
              </w:rPr>
              <w:t xml:space="preserve"> JIRA</w:t>
            </w:r>
            <w:r>
              <w:rPr>
                <w:rFonts w:ascii="Calibri" w:hAnsi="Calibri" w:cs="Calibri"/>
                <w:b/>
                <w:szCs w:val="20"/>
              </w:rPr>
              <w:t>.</w:t>
            </w:r>
          </w:p>
          <w:p w14:paraId="12F21B64" w14:textId="77777777" w:rsidR="0085170B" w:rsidRDefault="0085170B" w:rsidP="00C2265A">
            <w:pPr>
              <w:numPr>
                <w:ilvl w:val="0"/>
                <w:numId w:val="16"/>
              </w:numPr>
              <w:rPr>
                <w:rFonts w:ascii="Calibri" w:hAnsi="Calibri" w:cs="Calibri"/>
                <w:szCs w:val="20"/>
              </w:rPr>
            </w:pPr>
            <w:r>
              <w:rPr>
                <w:rFonts w:ascii="Calibri" w:hAnsi="Calibri" w:cs="Calibri"/>
                <w:szCs w:val="20"/>
              </w:rPr>
              <w:t>Facilitating team with solutions for any area where they were struck.</w:t>
            </w:r>
          </w:p>
          <w:p w14:paraId="6D119667" w14:textId="67CB5FD3" w:rsidR="0085170B" w:rsidRPr="00364E75" w:rsidRDefault="00364E75" w:rsidP="00C2265A">
            <w:pPr>
              <w:numPr>
                <w:ilvl w:val="0"/>
                <w:numId w:val="16"/>
              </w:numPr>
              <w:rPr>
                <w:rFonts w:ascii="Calibri" w:hAnsi="Calibri" w:cs="Calibri"/>
                <w:szCs w:val="20"/>
              </w:rPr>
            </w:pPr>
            <w:r>
              <w:rPr>
                <w:rFonts w:ascii="Calibri" w:hAnsi="Calibri" w:cs="Calibri"/>
                <w:szCs w:val="20"/>
              </w:rPr>
              <w:t xml:space="preserve">Authoring the content for backend testing using </w:t>
            </w:r>
            <w:r w:rsidRPr="00364E75">
              <w:rPr>
                <w:rFonts w:ascii="Calibri" w:hAnsi="Calibri" w:cs="Calibri"/>
                <w:b/>
                <w:szCs w:val="20"/>
              </w:rPr>
              <w:t>CMS.</w:t>
            </w:r>
          </w:p>
          <w:p w14:paraId="56C3EDC5" w14:textId="77777777" w:rsidR="00364E75" w:rsidRDefault="00364E75" w:rsidP="00C2265A">
            <w:pPr>
              <w:numPr>
                <w:ilvl w:val="0"/>
                <w:numId w:val="16"/>
              </w:numPr>
              <w:rPr>
                <w:rFonts w:ascii="Calibri" w:hAnsi="Calibri" w:cs="Calibri"/>
                <w:szCs w:val="20"/>
              </w:rPr>
            </w:pPr>
            <w:r w:rsidRPr="00364E75">
              <w:rPr>
                <w:rFonts w:ascii="Calibri" w:hAnsi="Calibri" w:cs="Calibri"/>
                <w:szCs w:val="20"/>
              </w:rPr>
              <w:t>Executing build using</w:t>
            </w:r>
            <w:r>
              <w:rPr>
                <w:rFonts w:ascii="Calibri" w:hAnsi="Calibri" w:cs="Calibri"/>
                <w:b/>
                <w:szCs w:val="20"/>
              </w:rPr>
              <w:t xml:space="preserve"> Jenkins</w:t>
            </w:r>
            <w:r w:rsidR="00C2265A">
              <w:rPr>
                <w:rFonts w:ascii="Calibri" w:hAnsi="Calibri" w:cs="Calibri"/>
                <w:b/>
                <w:szCs w:val="20"/>
              </w:rPr>
              <w:t xml:space="preserve"> and Azure pipeline</w:t>
            </w:r>
            <w:r>
              <w:rPr>
                <w:rFonts w:ascii="Calibri" w:hAnsi="Calibri" w:cs="Calibri"/>
                <w:b/>
                <w:szCs w:val="20"/>
              </w:rPr>
              <w:t>.</w:t>
            </w:r>
          </w:p>
          <w:p w14:paraId="35857E40" w14:textId="77777777" w:rsidR="0085170B" w:rsidRPr="00364E75" w:rsidRDefault="0085170B" w:rsidP="00364E75">
            <w:pPr>
              <w:numPr>
                <w:ilvl w:val="0"/>
                <w:numId w:val="16"/>
              </w:numPr>
              <w:rPr>
                <w:rFonts w:ascii="Calibri" w:hAnsi="Calibri" w:cs="Calibri"/>
                <w:b/>
                <w:szCs w:val="20"/>
              </w:rPr>
            </w:pPr>
            <w:r>
              <w:rPr>
                <w:rFonts w:ascii="Calibri" w:hAnsi="Calibri" w:cs="Calibri"/>
                <w:szCs w:val="20"/>
              </w:rPr>
              <w:t xml:space="preserve">Participating in the </w:t>
            </w:r>
            <w:r w:rsidRPr="00197829">
              <w:rPr>
                <w:rFonts w:ascii="Calibri" w:hAnsi="Calibri" w:cs="Calibri"/>
                <w:b/>
                <w:szCs w:val="20"/>
              </w:rPr>
              <w:t>scrum meeting.</w:t>
            </w:r>
          </w:p>
        </w:tc>
      </w:tr>
    </w:tbl>
    <w:p w14:paraId="5C912200" w14:textId="77777777" w:rsidR="0085170B" w:rsidRDefault="0085170B" w:rsidP="00397D93"/>
    <w:p w14:paraId="46D24572" w14:textId="33F2B14C" w:rsidR="006A5002" w:rsidRPr="007A0F02" w:rsidRDefault="006A5002" w:rsidP="006A5002">
      <w:pPr>
        <w:rPr>
          <w:b/>
        </w:rPr>
      </w:pPr>
      <w:r>
        <w:rPr>
          <w:b/>
        </w:rPr>
        <w:t xml:space="preserve">Client </w:t>
      </w:r>
      <w:proofErr w:type="spellStart"/>
      <w:r>
        <w:rPr>
          <w:b/>
        </w:rPr>
        <w:t>Appster</w:t>
      </w:r>
      <w:proofErr w:type="spellEnd"/>
      <w:r>
        <w:rPr>
          <w:b/>
        </w:rPr>
        <w:t xml:space="preserve"> </w:t>
      </w:r>
      <w:proofErr w:type="gramStart"/>
      <w:r>
        <w:rPr>
          <w:b/>
        </w:rPr>
        <w:t>India  :</w:t>
      </w:r>
      <w:proofErr w:type="gramEnd"/>
      <w:r>
        <w:rPr>
          <w:b/>
        </w:rPr>
        <w:t xml:space="preserve"> From </w:t>
      </w:r>
      <w:r w:rsidR="005E66D8">
        <w:rPr>
          <w:b/>
        </w:rPr>
        <w:t>F</w:t>
      </w:r>
      <w:r w:rsidR="00D516AA">
        <w:rPr>
          <w:b/>
        </w:rPr>
        <w:t>eb</w:t>
      </w:r>
      <w:r>
        <w:rPr>
          <w:b/>
        </w:rPr>
        <w:t xml:space="preserve"> 201</w:t>
      </w:r>
      <w:r w:rsidR="00D516AA">
        <w:rPr>
          <w:b/>
        </w:rPr>
        <w:t>7</w:t>
      </w:r>
      <w:r>
        <w:rPr>
          <w:b/>
        </w:rPr>
        <w:t xml:space="preserve">- </w:t>
      </w:r>
      <w:r w:rsidR="00FE772A">
        <w:rPr>
          <w:b/>
        </w:rPr>
        <w:t xml:space="preserve"> </w:t>
      </w:r>
      <w:r w:rsidR="0085170B">
        <w:rPr>
          <w:b/>
        </w:rPr>
        <w:t xml:space="preserve">Nov </w:t>
      </w:r>
      <w:r>
        <w:rPr>
          <w:b/>
        </w:rPr>
        <w:t>2018</w:t>
      </w:r>
    </w:p>
    <w:p w14:paraId="0BBF1264" w14:textId="77777777" w:rsidR="006A5002" w:rsidRDefault="006A5002" w:rsidP="006A5002">
      <w:pPr>
        <w:pStyle w:val="Heading2"/>
        <w:numPr>
          <w:ilvl w:val="0"/>
          <w:numId w:val="0"/>
        </w:numPr>
        <w:ind w:left="576"/>
        <w:rPr>
          <w:rFonts w:ascii="Calibri" w:hAnsi="Calibri" w:cs="Calibri"/>
        </w:rPr>
      </w:pPr>
      <w:r>
        <w:rPr>
          <w:noProof/>
          <w:lang w:val="en-IN" w:eastAsia="en-IN"/>
        </w:rPr>
        <mc:AlternateContent>
          <mc:Choice Requires="wps">
            <w:drawing>
              <wp:anchor distT="0" distB="0" distL="114300" distR="114300" simplePos="0" relativeHeight="251666944" behindDoc="0" locked="0" layoutInCell="1" allowOverlap="1" wp14:anchorId="4604CA74" wp14:editId="40D7AF37">
                <wp:simplePos x="0" y="0"/>
                <wp:positionH relativeFrom="column">
                  <wp:posOffset>-15240</wp:posOffset>
                </wp:positionH>
                <wp:positionV relativeFrom="paragraph">
                  <wp:posOffset>83820</wp:posOffset>
                </wp:positionV>
                <wp:extent cx="6870700" cy="0"/>
                <wp:effectExtent l="19050" t="19050" r="25400" b="381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0" cy="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23F53C" id="Line 2"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6pt" to="539.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" strokecolor="#339" strokeweight=".26mm">
                <v:stroke joinstyle="miter" endcap="square"/>
              </v:line>
            </w:pict>
          </mc:Fallback>
        </mc:AlternateContent>
      </w:r>
    </w:p>
    <w:p w14:paraId="3C312FFD" w14:textId="77777777" w:rsidR="006A5002" w:rsidRDefault="006A5002" w:rsidP="006A5002">
      <w:pPr>
        <w:pStyle w:val="Heading2"/>
        <w:numPr>
          <w:ilvl w:val="0"/>
          <w:numId w:val="0"/>
        </w:numPr>
        <w:ind w:left="576" w:hanging="576"/>
        <w:rPr>
          <w:rFonts w:ascii="Calibri" w:hAnsi="Calibri" w:cs="Calibri"/>
        </w:rPr>
      </w:pPr>
      <w:r>
        <w:rPr>
          <w:rFonts w:ascii="Calibri" w:hAnsi="Calibri" w:cs="Calibri"/>
        </w:rPr>
        <w:t xml:space="preserve">  </w:t>
      </w:r>
    </w:p>
    <w:tbl>
      <w:tblPr>
        <w:tblW w:w="10825" w:type="dxa"/>
        <w:tblInd w:w="86" w:type="dxa"/>
        <w:tblLayout w:type="fixed"/>
        <w:tblLook w:val="0000" w:firstRow="0" w:lastRow="0" w:firstColumn="0" w:lastColumn="0" w:noHBand="0" w:noVBand="0"/>
      </w:tblPr>
      <w:tblGrid>
        <w:gridCol w:w="2060"/>
        <w:gridCol w:w="8765"/>
      </w:tblGrid>
      <w:tr w:rsidR="006A5002" w14:paraId="15094210" w14:textId="77777777" w:rsidTr="006309AB">
        <w:tc>
          <w:tcPr>
            <w:tcW w:w="2060" w:type="dxa"/>
            <w:tcBorders>
              <w:top w:val="single" w:sz="4" w:space="0" w:color="C0C0C0"/>
              <w:left w:val="single" w:sz="4" w:space="0" w:color="C0C0C0"/>
              <w:bottom w:val="single" w:sz="4" w:space="0" w:color="C0C0C0"/>
            </w:tcBorders>
            <w:shd w:val="clear" w:color="auto" w:fill="F3F3F3"/>
          </w:tcPr>
          <w:p w14:paraId="460AD673" w14:textId="0D234EF9" w:rsidR="006A5002" w:rsidRDefault="00FE772A" w:rsidP="006309AB">
            <w:pPr>
              <w:rPr>
                <w:rFonts w:ascii="Calibri" w:hAnsi="Calibri" w:cs="Calibri"/>
                <w:b/>
                <w:bCs/>
                <w:color w:val="000000"/>
              </w:rPr>
            </w:pPr>
            <w:r>
              <w:rPr>
                <w:rFonts w:ascii="Calibri" w:hAnsi="Calibri" w:cs="Calibri"/>
                <w:b/>
              </w:rPr>
              <w:t xml:space="preserve">Project </w:t>
            </w:r>
            <w:r w:rsidR="00681DAF">
              <w:rPr>
                <w:rFonts w:ascii="Calibri" w:hAnsi="Calibri" w:cs="Calibri"/>
                <w:b/>
              </w:rPr>
              <w:t>3</w:t>
            </w:r>
            <w:r w:rsidR="006A5002">
              <w:rPr>
                <w:rFonts w:ascii="Calibri" w:hAnsi="Calibri" w:cs="Calibri"/>
                <w:b/>
              </w:rPr>
              <w:t>#</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28D1D5F1" w14:textId="77777777" w:rsidR="006A5002" w:rsidRDefault="006A5002" w:rsidP="006309AB">
            <w:r>
              <w:rPr>
                <w:rFonts w:ascii="Calibri" w:hAnsi="Calibri" w:cs="Calibri"/>
                <w:b/>
                <w:bCs/>
                <w:color w:val="000000"/>
              </w:rPr>
              <w:t>Skills Co</w:t>
            </w:r>
            <w:r w:rsidR="00D517EF">
              <w:rPr>
                <w:rFonts w:ascii="Calibri" w:hAnsi="Calibri" w:cs="Calibri"/>
                <w:b/>
                <w:bCs/>
                <w:color w:val="000000"/>
              </w:rPr>
              <w:t>.</w:t>
            </w:r>
          </w:p>
        </w:tc>
      </w:tr>
      <w:tr w:rsidR="006A5002" w14:paraId="4000B921" w14:textId="77777777" w:rsidTr="006309AB">
        <w:tc>
          <w:tcPr>
            <w:tcW w:w="2060" w:type="dxa"/>
            <w:tcBorders>
              <w:top w:val="single" w:sz="4" w:space="0" w:color="C0C0C0"/>
              <w:left w:val="single" w:sz="4" w:space="0" w:color="C0C0C0"/>
              <w:bottom w:val="single" w:sz="4" w:space="0" w:color="C0C0C0"/>
            </w:tcBorders>
            <w:shd w:val="clear" w:color="auto" w:fill="F3F3F3"/>
          </w:tcPr>
          <w:p w14:paraId="1F382C8B" w14:textId="77777777" w:rsidR="006A5002" w:rsidRDefault="006A5002" w:rsidP="006309AB">
            <w:r>
              <w:rPr>
                <w:rFonts w:ascii="Calibri" w:hAnsi="Calibri" w:cs="Calibri"/>
                <w:b/>
              </w:rPr>
              <w:t>Client</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491183F9" w14:textId="77777777" w:rsidR="006A5002" w:rsidRPr="006A5002" w:rsidRDefault="00D517EF" w:rsidP="006309AB">
            <w:pPr>
              <w:rPr>
                <w:rFonts w:ascii="Calibri" w:hAnsi="Calibri" w:cs="Calibri"/>
                <w:bCs/>
              </w:rPr>
            </w:pPr>
            <w:proofErr w:type="spellStart"/>
            <w:r>
              <w:t>Appster</w:t>
            </w:r>
            <w:proofErr w:type="spellEnd"/>
          </w:p>
        </w:tc>
      </w:tr>
      <w:tr w:rsidR="006A5002" w14:paraId="275A3BFC" w14:textId="77777777" w:rsidTr="00D517EF">
        <w:trPr>
          <w:trHeight w:val="296"/>
        </w:trPr>
        <w:tc>
          <w:tcPr>
            <w:tcW w:w="2060" w:type="dxa"/>
            <w:tcBorders>
              <w:top w:val="single" w:sz="4" w:space="0" w:color="C0C0C0"/>
              <w:left w:val="single" w:sz="4" w:space="0" w:color="C0C0C0"/>
              <w:bottom w:val="single" w:sz="4" w:space="0" w:color="C0C0C0"/>
            </w:tcBorders>
            <w:shd w:val="clear" w:color="auto" w:fill="F3F3F3"/>
          </w:tcPr>
          <w:p w14:paraId="76CB0060" w14:textId="77777777" w:rsidR="006A5002" w:rsidRPr="00D517EF" w:rsidRDefault="006A5002" w:rsidP="006309AB">
            <w:pPr>
              <w:rPr>
                <w:rFonts w:ascii="Calibri" w:hAnsi="Calibri" w:cs="Calibri"/>
                <w:b/>
                <w:bCs/>
                <w:sz w:val="16"/>
                <w:szCs w:val="16"/>
              </w:rPr>
            </w:pPr>
            <w:r w:rsidRPr="0035205C">
              <w:rPr>
                <w:b/>
                <w:sz w:val="16"/>
                <w:szCs w:val="16"/>
              </w:rPr>
              <w:t>Platform</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64DA5776" w14:textId="77777777" w:rsidR="006A5002" w:rsidRPr="00D517EF" w:rsidRDefault="006A5002" w:rsidP="006309AB">
            <w:pPr>
              <w:rPr>
                <w:rFonts w:asciiTheme="minorHAnsi" w:hAnsiTheme="minorHAnsi" w:cs="Calibri"/>
                <w:bCs/>
                <w:szCs w:val="20"/>
              </w:rPr>
            </w:pPr>
            <w:r>
              <w:rPr>
                <w:rFonts w:asciiTheme="minorHAnsi" w:hAnsiTheme="minorHAnsi"/>
                <w:bCs/>
              </w:rPr>
              <w:t>iOS</w:t>
            </w:r>
            <w:r w:rsidR="00D517EF">
              <w:rPr>
                <w:rFonts w:asciiTheme="minorHAnsi" w:hAnsiTheme="minorHAnsi"/>
                <w:bCs/>
              </w:rPr>
              <w:t xml:space="preserve"> app</w:t>
            </w:r>
            <w:r>
              <w:rPr>
                <w:rFonts w:asciiTheme="minorHAnsi" w:hAnsiTheme="minorHAnsi"/>
                <w:bCs/>
              </w:rPr>
              <w:t>/Responsive Web</w:t>
            </w:r>
          </w:p>
        </w:tc>
      </w:tr>
      <w:tr w:rsidR="008423B4" w14:paraId="4E75E9F0" w14:textId="77777777" w:rsidTr="00D517EF">
        <w:trPr>
          <w:trHeight w:val="296"/>
        </w:trPr>
        <w:tc>
          <w:tcPr>
            <w:tcW w:w="2060" w:type="dxa"/>
            <w:tcBorders>
              <w:top w:val="single" w:sz="4" w:space="0" w:color="C0C0C0"/>
              <w:left w:val="single" w:sz="4" w:space="0" w:color="C0C0C0"/>
              <w:bottom w:val="single" w:sz="4" w:space="0" w:color="C0C0C0"/>
            </w:tcBorders>
            <w:shd w:val="clear" w:color="auto" w:fill="F3F3F3"/>
          </w:tcPr>
          <w:p w14:paraId="4AF5CC99" w14:textId="245A8B2A" w:rsidR="008423B4" w:rsidRPr="0035205C" w:rsidRDefault="008423B4" w:rsidP="006309AB">
            <w:pPr>
              <w:rPr>
                <w:b/>
                <w:sz w:val="16"/>
                <w:szCs w:val="16"/>
              </w:rPr>
            </w:pPr>
            <w:r>
              <w:rPr>
                <w:b/>
                <w:sz w:val="16"/>
                <w:szCs w:val="16"/>
              </w:rPr>
              <w:t>Programming Language</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52B6EB83" w14:textId="73B19125" w:rsidR="008423B4" w:rsidRDefault="00757C45" w:rsidP="006309AB">
            <w:pPr>
              <w:rPr>
                <w:rFonts w:asciiTheme="minorHAnsi" w:hAnsiTheme="minorHAnsi"/>
                <w:bCs/>
              </w:rPr>
            </w:pPr>
            <w:proofErr w:type="gramStart"/>
            <w:r>
              <w:rPr>
                <w:rFonts w:asciiTheme="minorHAnsi" w:hAnsiTheme="minorHAnsi"/>
                <w:bCs/>
              </w:rPr>
              <w:t>]</w:t>
            </w:r>
            <w:r w:rsidR="008423B4">
              <w:rPr>
                <w:rFonts w:asciiTheme="minorHAnsi" w:hAnsiTheme="minorHAnsi"/>
                <w:bCs/>
              </w:rPr>
              <w:t>Java</w:t>
            </w:r>
            <w:proofErr w:type="gramEnd"/>
            <w:r w:rsidR="008423B4">
              <w:rPr>
                <w:rFonts w:asciiTheme="minorHAnsi" w:hAnsiTheme="minorHAnsi"/>
                <w:bCs/>
              </w:rPr>
              <w:t xml:space="preserve"> ,HTML,CSS.</w:t>
            </w:r>
          </w:p>
        </w:tc>
      </w:tr>
      <w:tr w:rsidR="00D517EF" w14:paraId="1D99D7D6" w14:textId="77777777" w:rsidTr="006309AB">
        <w:tc>
          <w:tcPr>
            <w:tcW w:w="2060" w:type="dxa"/>
            <w:tcBorders>
              <w:top w:val="single" w:sz="4" w:space="0" w:color="C0C0C0"/>
              <w:left w:val="single" w:sz="4" w:space="0" w:color="C0C0C0"/>
              <w:bottom w:val="single" w:sz="4" w:space="0" w:color="C0C0C0"/>
            </w:tcBorders>
            <w:shd w:val="clear" w:color="auto" w:fill="F3F3F3"/>
          </w:tcPr>
          <w:p w14:paraId="4BBBFE86" w14:textId="77777777" w:rsidR="00D517EF" w:rsidRPr="0035205C" w:rsidRDefault="00D517EF" w:rsidP="006309AB">
            <w:pPr>
              <w:rPr>
                <w:b/>
                <w:sz w:val="16"/>
                <w:szCs w:val="16"/>
              </w:rPr>
            </w:pPr>
            <w:r>
              <w:rPr>
                <w:rFonts w:ascii="Calibri" w:hAnsi="Calibri" w:cs="Calibri"/>
                <w:b/>
                <w:bCs/>
                <w:szCs w:val="20"/>
              </w:rPr>
              <w:t>Model</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06203B91" w14:textId="77777777" w:rsidR="00D517EF" w:rsidRDefault="00D517EF" w:rsidP="006309AB">
            <w:pPr>
              <w:rPr>
                <w:rFonts w:asciiTheme="minorHAnsi" w:hAnsiTheme="minorHAnsi"/>
                <w:bCs/>
              </w:rPr>
            </w:pPr>
            <w:r>
              <w:rPr>
                <w:rFonts w:ascii="Calibri" w:hAnsi="Calibri" w:cs="Calibri"/>
                <w:bCs/>
                <w:szCs w:val="20"/>
              </w:rPr>
              <w:t>Agile Model</w:t>
            </w:r>
          </w:p>
        </w:tc>
      </w:tr>
      <w:tr w:rsidR="006A5002" w14:paraId="4FEFC6F7" w14:textId="77777777" w:rsidTr="006309AB">
        <w:tc>
          <w:tcPr>
            <w:tcW w:w="2060" w:type="dxa"/>
            <w:tcBorders>
              <w:top w:val="single" w:sz="4" w:space="0" w:color="C0C0C0"/>
              <w:left w:val="single" w:sz="4" w:space="0" w:color="C0C0C0"/>
              <w:bottom w:val="single" w:sz="4" w:space="0" w:color="C0C0C0"/>
            </w:tcBorders>
            <w:shd w:val="clear" w:color="auto" w:fill="F3F3F3"/>
          </w:tcPr>
          <w:p w14:paraId="31F9DC06" w14:textId="77777777" w:rsidR="006A5002" w:rsidRDefault="006A5002" w:rsidP="006309AB">
            <w:pPr>
              <w:rPr>
                <w:rFonts w:ascii="Calibri" w:hAnsi="Calibri" w:cs="Calibri"/>
                <w:color w:val="000000"/>
              </w:rPr>
            </w:pPr>
            <w:r>
              <w:rPr>
                <w:rFonts w:ascii="Calibri" w:hAnsi="Calibri" w:cs="Calibri"/>
                <w:b/>
              </w:rPr>
              <w:t>Team Size</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597A9D42" w14:textId="77777777" w:rsidR="006A5002" w:rsidRDefault="006A5002" w:rsidP="006309AB">
            <w:r>
              <w:rPr>
                <w:rFonts w:ascii="Calibri" w:hAnsi="Calibri" w:cs="Calibri"/>
                <w:color w:val="000000"/>
              </w:rPr>
              <w:t>9 members</w:t>
            </w:r>
          </w:p>
        </w:tc>
      </w:tr>
      <w:tr w:rsidR="006A5002" w14:paraId="6A0B0616" w14:textId="77777777" w:rsidTr="006309AB">
        <w:tc>
          <w:tcPr>
            <w:tcW w:w="2060" w:type="dxa"/>
            <w:tcBorders>
              <w:top w:val="single" w:sz="4" w:space="0" w:color="C0C0C0"/>
              <w:left w:val="single" w:sz="4" w:space="0" w:color="C0C0C0"/>
              <w:bottom w:val="single" w:sz="4" w:space="0" w:color="C0C0C0"/>
            </w:tcBorders>
            <w:shd w:val="clear" w:color="auto" w:fill="F3F3F3"/>
          </w:tcPr>
          <w:p w14:paraId="3CB0D157" w14:textId="77777777" w:rsidR="006A5002" w:rsidRDefault="006A5002" w:rsidP="006309AB">
            <w:pPr>
              <w:rPr>
                <w:rFonts w:ascii="Calibri" w:hAnsi="Calibri" w:cs="Calibri"/>
                <w:szCs w:val="20"/>
              </w:rPr>
            </w:pPr>
            <w:r>
              <w:rPr>
                <w:rFonts w:ascii="Calibri" w:hAnsi="Calibri" w:cs="Calibri"/>
                <w:b/>
              </w:rPr>
              <w:t>Project Description</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665BC7C0" w14:textId="77777777" w:rsidR="006A5002" w:rsidRPr="00E13F7D" w:rsidRDefault="00E13F7D" w:rsidP="00197829">
            <w:pPr>
              <w:jc w:val="both"/>
            </w:pPr>
            <w:r>
              <w:rPr>
                <w:rFonts w:ascii="Calibri" w:hAnsi="Calibri" w:cs="Calibri"/>
                <w:szCs w:val="20"/>
              </w:rPr>
              <w:t xml:space="preserve">We have created an </w:t>
            </w:r>
            <w:r w:rsidRPr="00E13F7D">
              <w:rPr>
                <w:rFonts w:ascii="Calibri" w:hAnsi="Calibri" w:cs="Calibri"/>
                <w:b/>
                <w:szCs w:val="20"/>
              </w:rPr>
              <w:t>iOS</w:t>
            </w:r>
            <w:r w:rsidR="00D517EF">
              <w:rPr>
                <w:rFonts w:ascii="Calibri" w:hAnsi="Calibri" w:cs="Calibri"/>
                <w:b/>
                <w:szCs w:val="20"/>
              </w:rPr>
              <w:t xml:space="preserve"> App/Responsive Web. </w:t>
            </w:r>
            <w:r w:rsidR="00D517EF">
              <w:rPr>
                <w:rFonts w:ascii="Calibri" w:hAnsi="Calibri" w:cs="Calibri"/>
                <w:szCs w:val="20"/>
              </w:rPr>
              <w:t>I</w:t>
            </w:r>
            <w:r>
              <w:rPr>
                <w:rFonts w:ascii="Calibri" w:hAnsi="Calibri" w:cs="Calibri"/>
                <w:szCs w:val="20"/>
              </w:rPr>
              <w:t>t was a platform where professional can learn different skills from different</w:t>
            </w:r>
            <w:r w:rsidR="00D517EF">
              <w:rPr>
                <w:rFonts w:ascii="Calibri" w:hAnsi="Calibri" w:cs="Calibri"/>
                <w:szCs w:val="20"/>
              </w:rPr>
              <w:t xml:space="preserve"> professionals of different</w:t>
            </w:r>
            <w:r>
              <w:rPr>
                <w:rFonts w:ascii="Calibri" w:hAnsi="Calibri" w:cs="Calibri"/>
                <w:szCs w:val="20"/>
              </w:rPr>
              <w:t xml:space="preserve"> categories</w:t>
            </w:r>
            <w:r w:rsidR="00197829">
              <w:rPr>
                <w:rFonts w:ascii="Calibri" w:hAnsi="Calibri" w:cs="Calibri"/>
                <w:szCs w:val="20"/>
              </w:rPr>
              <w:t xml:space="preserve"> using Keywords</w:t>
            </w:r>
            <w:r>
              <w:rPr>
                <w:rFonts w:ascii="Calibri" w:hAnsi="Calibri" w:cs="Calibri"/>
                <w:szCs w:val="20"/>
              </w:rPr>
              <w:t xml:space="preserve"> </w:t>
            </w:r>
            <w:r w:rsidR="00A91B34">
              <w:rPr>
                <w:rFonts w:ascii="Calibri" w:hAnsi="Calibri" w:cs="Calibri"/>
                <w:szCs w:val="20"/>
              </w:rPr>
              <w:t>and A</w:t>
            </w:r>
            <w:r>
              <w:rPr>
                <w:rFonts w:ascii="Calibri" w:hAnsi="Calibri" w:cs="Calibri"/>
                <w:szCs w:val="20"/>
              </w:rPr>
              <w:t xml:space="preserve"> use</w:t>
            </w:r>
            <w:r w:rsidR="00D517EF">
              <w:rPr>
                <w:rFonts w:ascii="Calibri" w:hAnsi="Calibri" w:cs="Calibri"/>
                <w:szCs w:val="20"/>
              </w:rPr>
              <w:t>r can avail the</w:t>
            </w:r>
            <w:r>
              <w:rPr>
                <w:rFonts w:ascii="Calibri" w:hAnsi="Calibri" w:cs="Calibri"/>
                <w:szCs w:val="20"/>
              </w:rPr>
              <w:t xml:space="preserve"> </w:t>
            </w:r>
            <w:r w:rsidR="00D517EF">
              <w:rPr>
                <w:rFonts w:ascii="Calibri" w:hAnsi="Calibri" w:cs="Calibri"/>
                <w:szCs w:val="20"/>
              </w:rPr>
              <w:t>benefits</w:t>
            </w:r>
            <w:r w:rsidR="00A91B34">
              <w:rPr>
                <w:rFonts w:ascii="Calibri" w:hAnsi="Calibri" w:cs="Calibri"/>
                <w:szCs w:val="20"/>
              </w:rPr>
              <w:t xml:space="preserve"> by selling their</w:t>
            </w:r>
            <w:r>
              <w:rPr>
                <w:rFonts w:ascii="Calibri" w:hAnsi="Calibri" w:cs="Calibri"/>
                <w:szCs w:val="20"/>
              </w:rPr>
              <w:t xml:space="preserve"> skills</w:t>
            </w:r>
            <w:r w:rsidR="00197829">
              <w:rPr>
                <w:rFonts w:ascii="Calibri" w:hAnsi="Calibri" w:cs="Calibri"/>
                <w:szCs w:val="20"/>
              </w:rPr>
              <w:t xml:space="preserve"> being a premium member of the platform</w:t>
            </w:r>
            <w:r>
              <w:rPr>
                <w:rFonts w:ascii="Calibri" w:hAnsi="Calibri" w:cs="Calibri"/>
                <w:szCs w:val="20"/>
              </w:rPr>
              <w:t>.</w:t>
            </w:r>
            <w:r w:rsidR="00A91B34">
              <w:rPr>
                <w:rFonts w:ascii="Calibri" w:hAnsi="Calibri" w:cs="Calibri"/>
                <w:szCs w:val="20"/>
              </w:rPr>
              <w:t xml:space="preserve"> </w:t>
            </w:r>
            <w:r>
              <w:rPr>
                <w:rFonts w:ascii="Calibri" w:hAnsi="Calibri" w:cs="Calibri"/>
                <w:szCs w:val="20"/>
              </w:rPr>
              <w:t>A user can create his own sk</w:t>
            </w:r>
            <w:r w:rsidR="00A91B34">
              <w:rPr>
                <w:rFonts w:ascii="Calibri" w:hAnsi="Calibri" w:cs="Calibri"/>
                <w:szCs w:val="20"/>
              </w:rPr>
              <w:t>ill. H</w:t>
            </w:r>
            <w:r>
              <w:rPr>
                <w:rFonts w:ascii="Calibri" w:hAnsi="Calibri" w:cs="Calibri"/>
                <w:szCs w:val="20"/>
              </w:rPr>
              <w:t>e can publish his skill</w:t>
            </w:r>
            <w:r w:rsidR="00A91B34">
              <w:rPr>
                <w:rFonts w:ascii="Calibri" w:hAnsi="Calibri" w:cs="Calibri"/>
                <w:szCs w:val="20"/>
              </w:rPr>
              <w:t xml:space="preserve">s and </w:t>
            </w:r>
            <w:r>
              <w:rPr>
                <w:rFonts w:ascii="Calibri" w:hAnsi="Calibri" w:cs="Calibri"/>
                <w:szCs w:val="20"/>
              </w:rPr>
              <w:t>he can pu</w:t>
            </w:r>
            <w:r w:rsidR="00A91B34">
              <w:rPr>
                <w:rFonts w:ascii="Calibri" w:hAnsi="Calibri" w:cs="Calibri"/>
                <w:szCs w:val="20"/>
              </w:rPr>
              <w:t>rchase</w:t>
            </w:r>
            <w:r>
              <w:rPr>
                <w:rFonts w:ascii="Calibri" w:hAnsi="Calibri" w:cs="Calibri"/>
                <w:szCs w:val="20"/>
              </w:rPr>
              <w:t xml:space="preserve"> different skill</w:t>
            </w:r>
            <w:r w:rsidR="00A91B34">
              <w:rPr>
                <w:rFonts w:ascii="Calibri" w:hAnsi="Calibri" w:cs="Calibri"/>
                <w:szCs w:val="20"/>
              </w:rPr>
              <w:t xml:space="preserve">s </w:t>
            </w:r>
            <w:r w:rsidR="00197829">
              <w:rPr>
                <w:rFonts w:ascii="Calibri" w:hAnsi="Calibri" w:cs="Calibri"/>
                <w:szCs w:val="20"/>
              </w:rPr>
              <w:t>too.</w:t>
            </w:r>
          </w:p>
        </w:tc>
      </w:tr>
      <w:tr w:rsidR="006A5002" w14:paraId="5E290FCC" w14:textId="77777777" w:rsidTr="006309AB">
        <w:tc>
          <w:tcPr>
            <w:tcW w:w="2060" w:type="dxa"/>
            <w:tcBorders>
              <w:top w:val="single" w:sz="4" w:space="0" w:color="C0C0C0"/>
              <w:left w:val="single" w:sz="4" w:space="0" w:color="C0C0C0"/>
              <w:bottom w:val="single" w:sz="4" w:space="0" w:color="C0C0C0"/>
            </w:tcBorders>
            <w:shd w:val="clear" w:color="auto" w:fill="F3F3F3"/>
          </w:tcPr>
          <w:p w14:paraId="43F56511" w14:textId="77777777" w:rsidR="006A5002" w:rsidRDefault="006A5002" w:rsidP="006309AB">
            <w:pPr>
              <w:rPr>
                <w:rFonts w:ascii="Calibri" w:hAnsi="Calibri" w:cs="Calibri"/>
                <w:szCs w:val="20"/>
              </w:rPr>
            </w:pPr>
            <w:r>
              <w:rPr>
                <w:rFonts w:ascii="Calibri" w:hAnsi="Calibri" w:cs="Calibri"/>
                <w:b/>
              </w:rPr>
              <w:t>Responsibilities</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3833064E" w14:textId="62B4138D" w:rsidR="006A5002" w:rsidRPr="00197829" w:rsidRDefault="00B5783C" w:rsidP="00197829">
            <w:pPr>
              <w:pStyle w:val="ListParagraph"/>
              <w:numPr>
                <w:ilvl w:val="0"/>
                <w:numId w:val="16"/>
              </w:numPr>
              <w:spacing w:after="0" w:line="240" w:lineRule="auto"/>
              <w:rPr>
                <w:b/>
                <w:szCs w:val="20"/>
              </w:rPr>
            </w:pPr>
            <w:r>
              <w:rPr>
                <w:szCs w:val="20"/>
              </w:rPr>
              <w:t>Understanding the re</w:t>
            </w:r>
            <w:r w:rsidR="00963156">
              <w:rPr>
                <w:szCs w:val="20"/>
              </w:rPr>
              <w:t xml:space="preserve">quirement </w:t>
            </w:r>
            <w:r w:rsidR="00463E96">
              <w:rPr>
                <w:szCs w:val="20"/>
              </w:rPr>
              <w:t xml:space="preserve">and giving understanding to </w:t>
            </w:r>
            <w:r w:rsidR="007A076A">
              <w:rPr>
                <w:szCs w:val="20"/>
              </w:rPr>
              <w:t xml:space="preserve">team member </w:t>
            </w:r>
            <w:r w:rsidR="00197829">
              <w:rPr>
                <w:szCs w:val="20"/>
              </w:rPr>
              <w:t xml:space="preserve">using </w:t>
            </w:r>
            <w:r w:rsidR="007A076A">
              <w:rPr>
                <w:szCs w:val="20"/>
              </w:rPr>
              <w:t xml:space="preserve">document from </w:t>
            </w:r>
            <w:r w:rsidR="00197829" w:rsidRPr="00197829">
              <w:rPr>
                <w:b/>
                <w:szCs w:val="20"/>
              </w:rPr>
              <w:t>Basecamp</w:t>
            </w:r>
            <w:r w:rsidR="00197829">
              <w:rPr>
                <w:b/>
                <w:szCs w:val="20"/>
              </w:rPr>
              <w:t>.</w:t>
            </w:r>
          </w:p>
          <w:p w14:paraId="1885C2F8" w14:textId="77777777" w:rsidR="006A5002" w:rsidRPr="001A01D9" w:rsidRDefault="006A5002" w:rsidP="00197829">
            <w:pPr>
              <w:numPr>
                <w:ilvl w:val="0"/>
                <w:numId w:val="16"/>
              </w:numPr>
              <w:rPr>
                <w:rFonts w:ascii="Calibri" w:hAnsi="Calibri" w:cs="Calibri"/>
                <w:szCs w:val="20"/>
              </w:rPr>
            </w:pPr>
            <w:r>
              <w:rPr>
                <w:rFonts w:ascii="Calibri" w:hAnsi="Calibri" w:cs="Calibri"/>
                <w:szCs w:val="20"/>
              </w:rPr>
              <w:t xml:space="preserve">Prepare and Execution of </w:t>
            </w:r>
            <w:r>
              <w:rPr>
                <w:rFonts w:ascii="Calibri" w:hAnsi="Calibri" w:cs="Calibri"/>
                <w:b/>
                <w:szCs w:val="20"/>
              </w:rPr>
              <w:t>Test Cases</w:t>
            </w:r>
            <w:r>
              <w:rPr>
                <w:rFonts w:ascii="Calibri" w:hAnsi="Calibri" w:cs="Calibri"/>
                <w:szCs w:val="20"/>
              </w:rPr>
              <w:t xml:space="preserve"> as per requirement.</w:t>
            </w:r>
          </w:p>
          <w:p w14:paraId="5E955565" w14:textId="77777777" w:rsidR="006A5002" w:rsidRDefault="006A5002" w:rsidP="006309AB">
            <w:pPr>
              <w:numPr>
                <w:ilvl w:val="0"/>
                <w:numId w:val="16"/>
              </w:numPr>
              <w:rPr>
                <w:rFonts w:ascii="Calibri" w:hAnsi="Calibri" w:cs="Calibri"/>
                <w:b/>
                <w:szCs w:val="20"/>
              </w:rPr>
            </w:pPr>
            <w:r>
              <w:rPr>
                <w:rFonts w:ascii="Calibri" w:hAnsi="Calibri" w:cs="Calibri"/>
                <w:szCs w:val="20"/>
              </w:rPr>
              <w:t xml:space="preserve">Perform Smoke testing, Functional testing, Content testing, Sanity testing, Regression testing, </w:t>
            </w:r>
            <w:r w:rsidRPr="00A861A8">
              <w:rPr>
                <w:rFonts w:ascii="Calibri" w:hAnsi="Calibri" w:cs="Calibri"/>
                <w:b/>
                <w:szCs w:val="20"/>
              </w:rPr>
              <w:t>UI Testing,</w:t>
            </w:r>
            <w:r>
              <w:rPr>
                <w:rFonts w:ascii="Calibri" w:hAnsi="Calibri" w:cs="Calibri"/>
                <w:b/>
                <w:szCs w:val="20"/>
              </w:rPr>
              <w:t xml:space="preserve"> </w:t>
            </w:r>
            <w:r w:rsidR="006309AB">
              <w:rPr>
                <w:rFonts w:ascii="Calibri" w:hAnsi="Calibri" w:cs="Calibri"/>
                <w:b/>
                <w:szCs w:val="20"/>
              </w:rPr>
              <w:t>DB</w:t>
            </w:r>
            <w:r w:rsidRPr="00A861A8">
              <w:rPr>
                <w:rFonts w:ascii="Calibri" w:hAnsi="Calibri" w:cs="Calibri"/>
                <w:b/>
                <w:szCs w:val="20"/>
              </w:rPr>
              <w:t xml:space="preserve"> testing</w:t>
            </w:r>
            <w:r>
              <w:rPr>
                <w:rFonts w:ascii="Calibri" w:hAnsi="Calibri" w:cs="Calibri"/>
                <w:b/>
                <w:szCs w:val="20"/>
              </w:rPr>
              <w:t>.</w:t>
            </w:r>
            <w:r w:rsidR="00E13F7D">
              <w:rPr>
                <w:rFonts w:ascii="Calibri" w:hAnsi="Calibri" w:cs="Calibri"/>
                <w:b/>
                <w:szCs w:val="20"/>
              </w:rPr>
              <w:t xml:space="preserve"> </w:t>
            </w:r>
          </w:p>
          <w:p w14:paraId="21F9F177" w14:textId="77777777" w:rsidR="00E13F7D" w:rsidRPr="00BF2BDF" w:rsidRDefault="00E13F7D" w:rsidP="006309AB">
            <w:pPr>
              <w:numPr>
                <w:ilvl w:val="0"/>
                <w:numId w:val="16"/>
              </w:numPr>
              <w:rPr>
                <w:rFonts w:ascii="Calibri" w:hAnsi="Calibri" w:cs="Calibri"/>
                <w:b/>
                <w:szCs w:val="20"/>
              </w:rPr>
            </w:pPr>
            <w:r>
              <w:rPr>
                <w:rFonts w:ascii="Calibri" w:hAnsi="Calibri" w:cs="Calibri"/>
                <w:b/>
                <w:szCs w:val="20"/>
              </w:rPr>
              <w:t xml:space="preserve">Bug Log </w:t>
            </w:r>
            <w:r w:rsidRPr="00E13F7D">
              <w:rPr>
                <w:rFonts w:ascii="Calibri" w:hAnsi="Calibri" w:cs="Calibri"/>
                <w:szCs w:val="20"/>
              </w:rPr>
              <w:t>Using</w:t>
            </w:r>
            <w:r>
              <w:rPr>
                <w:rFonts w:ascii="Calibri" w:hAnsi="Calibri" w:cs="Calibri"/>
                <w:b/>
                <w:szCs w:val="20"/>
              </w:rPr>
              <w:t xml:space="preserve"> </w:t>
            </w:r>
            <w:proofErr w:type="spellStart"/>
            <w:r>
              <w:rPr>
                <w:rFonts w:ascii="Calibri" w:hAnsi="Calibri" w:cs="Calibri"/>
                <w:b/>
                <w:szCs w:val="20"/>
              </w:rPr>
              <w:t>Zoho</w:t>
            </w:r>
            <w:proofErr w:type="spellEnd"/>
            <w:r>
              <w:rPr>
                <w:rFonts w:ascii="Calibri" w:hAnsi="Calibri" w:cs="Calibri"/>
                <w:b/>
                <w:szCs w:val="20"/>
              </w:rPr>
              <w:t>.</w:t>
            </w:r>
          </w:p>
          <w:p w14:paraId="0CB119AE" w14:textId="77777777" w:rsidR="006A5002" w:rsidRDefault="006A5002" w:rsidP="006309AB">
            <w:pPr>
              <w:numPr>
                <w:ilvl w:val="0"/>
                <w:numId w:val="16"/>
              </w:numPr>
              <w:rPr>
                <w:rFonts w:ascii="Calibri" w:hAnsi="Calibri" w:cs="Calibri"/>
                <w:szCs w:val="20"/>
              </w:rPr>
            </w:pPr>
            <w:r>
              <w:rPr>
                <w:rFonts w:ascii="Calibri" w:hAnsi="Calibri" w:cs="Calibri"/>
                <w:szCs w:val="20"/>
              </w:rPr>
              <w:lastRenderedPageBreak/>
              <w:t>Facilitating team with solutions for any area where they were struck.</w:t>
            </w:r>
          </w:p>
          <w:p w14:paraId="0132EB93" w14:textId="77777777" w:rsidR="006A5002" w:rsidRDefault="006A5002" w:rsidP="006309AB">
            <w:pPr>
              <w:numPr>
                <w:ilvl w:val="0"/>
                <w:numId w:val="16"/>
              </w:numPr>
              <w:rPr>
                <w:rFonts w:ascii="Calibri" w:hAnsi="Calibri" w:cs="Calibri"/>
                <w:szCs w:val="20"/>
              </w:rPr>
            </w:pPr>
            <w:r>
              <w:rPr>
                <w:rFonts w:ascii="Calibri" w:hAnsi="Calibri" w:cs="Calibri"/>
                <w:szCs w:val="20"/>
              </w:rPr>
              <w:t xml:space="preserve">Checking the fulfillment of milestone criteria and milestone </w:t>
            </w:r>
            <w:proofErr w:type="gramStart"/>
            <w:r>
              <w:rPr>
                <w:rFonts w:ascii="Calibri" w:hAnsi="Calibri" w:cs="Calibri"/>
                <w:szCs w:val="20"/>
              </w:rPr>
              <w:t>deliverable, and</w:t>
            </w:r>
            <w:proofErr w:type="gramEnd"/>
            <w:r>
              <w:rPr>
                <w:rFonts w:ascii="Calibri" w:hAnsi="Calibri" w:cs="Calibri"/>
                <w:szCs w:val="20"/>
              </w:rPr>
              <w:t xml:space="preserve"> generating the milestone quality report.</w:t>
            </w:r>
          </w:p>
          <w:p w14:paraId="19842532" w14:textId="77777777" w:rsidR="00D517EF" w:rsidRPr="00197829" w:rsidRDefault="006A5002" w:rsidP="00197829">
            <w:pPr>
              <w:numPr>
                <w:ilvl w:val="0"/>
                <w:numId w:val="16"/>
              </w:numPr>
              <w:rPr>
                <w:rFonts w:ascii="Calibri" w:hAnsi="Calibri" w:cs="Calibri"/>
                <w:b/>
                <w:szCs w:val="20"/>
              </w:rPr>
            </w:pPr>
            <w:r>
              <w:rPr>
                <w:rFonts w:ascii="Calibri" w:hAnsi="Calibri" w:cs="Calibri"/>
                <w:szCs w:val="20"/>
              </w:rPr>
              <w:t xml:space="preserve">Participating in the </w:t>
            </w:r>
            <w:r w:rsidRPr="00197829">
              <w:rPr>
                <w:rFonts w:ascii="Calibri" w:hAnsi="Calibri" w:cs="Calibri"/>
                <w:b/>
                <w:szCs w:val="20"/>
              </w:rPr>
              <w:t>scrum meeting.</w:t>
            </w:r>
          </w:p>
          <w:p w14:paraId="7D93AAE1" w14:textId="77777777" w:rsidR="006A5002" w:rsidRDefault="006A5002" w:rsidP="006309AB">
            <w:pPr>
              <w:numPr>
                <w:ilvl w:val="0"/>
                <w:numId w:val="16"/>
              </w:numPr>
              <w:rPr>
                <w:rFonts w:ascii="Calibri" w:hAnsi="Calibri" w:cs="Calibri"/>
                <w:szCs w:val="20"/>
              </w:rPr>
            </w:pPr>
            <w:r>
              <w:rPr>
                <w:rFonts w:ascii="Calibri" w:hAnsi="Calibri" w:cs="Calibri"/>
                <w:szCs w:val="20"/>
              </w:rPr>
              <w:t xml:space="preserve">Involved in delivering </w:t>
            </w:r>
            <w:r>
              <w:rPr>
                <w:rFonts w:ascii="Calibri" w:hAnsi="Calibri" w:cs="Calibri"/>
                <w:b/>
                <w:szCs w:val="20"/>
              </w:rPr>
              <w:t>R</w:t>
            </w:r>
            <w:r w:rsidRPr="00884453">
              <w:rPr>
                <w:rFonts w:ascii="Calibri" w:hAnsi="Calibri" w:cs="Calibri"/>
                <w:b/>
                <w:szCs w:val="20"/>
              </w:rPr>
              <w:t>elease notes</w:t>
            </w:r>
            <w:r>
              <w:rPr>
                <w:rFonts w:ascii="Calibri" w:hAnsi="Calibri" w:cs="Calibri"/>
                <w:szCs w:val="20"/>
              </w:rPr>
              <w:t xml:space="preserve"> to client.</w:t>
            </w:r>
          </w:p>
          <w:p w14:paraId="250F7C87" w14:textId="77777777" w:rsidR="006A5002" w:rsidRDefault="006A5002" w:rsidP="006309AB">
            <w:pPr>
              <w:numPr>
                <w:ilvl w:val="0"/>
                <w:numId w:val="16"/>
              </w:numPr>
            </w:pPr>
            <w:r>
              <w:rPr>
                <w:rFonts w:ascii="Calibri" w:hAnsi="Calibri" w:cs="Calibri"/>
                <w:szCs w:val="20"/>
              </w:rPr>
              <w:t>H</w:t>
            </w:r>
            <w:r w:rsidR="00964DB2">
              <w:rPr>
                <w:rFonts w:ascii="Calibri" w:hAnsi="Calibri" w:cs="Calibri"/>
                <w:szCs w:val="20"/>
              </w:rPr>
              <w:t>andle the complete project as a QA</w:t>
            </w:r>
            <w:r>
              <w:rPr>
                <w:rFonts w:ascii="Calibri" w:hAnsi="Calibri" w:cs="Calibri"/>
                <w:szCs w:val="20"/>
              </w:rPr>
              <w:t>.</w:t>
            </w:r>
          </w:p>
        </w:tc>
      </w:tr>
    </w:tbl>
    <w:p w14:paraId="684FED42" w14:textId="77777777" w:rsidR="006A5002" w:rsidRPr="00397D93" w:rsidRDefault="006A5002" w:rsidP="00397D93"/>
    <w:p w14:paraId="5D4DE93F" w14:textId="00888D13" w:rsidR="007A0F02" w:rsidRPr="007A0F02" w:rsidRDefault="00397D93" w:rsidP="007A0F02">
      <w:pPr>
        <w:rPr>
          <w:b/>
        </w:rPr>
      </w:pPr>
      <w:r>
        <w:t xml:space="preserve"> </w:t>
      </w:r>
      <w:r w:rsidR="00FE772A">
        <w:t xml:space="preserve"> </w:t>
      </w:r>
    </w:p>
    <w:p w14:paraId="10FA01C9" w14:textId="77777777" w:rsidR="007A0F02" w:rsidRDefault="007A0F02" w:rsidP="007A0F02">
      <w:pPr>
        <w:pStyle w:val="Heading2"/>
        <w:numPr>
          <w:ilvl w:val="0"/>
          <w:numId w:val="0"/>
        </w:numPr>
        <w:ind w:left="576"/>
        <w:rPr>
          <w:rFonts w:ascii="Calibri" w:hAnsi="Calibri" w:cs="Calibri"/>
        </w:rPr>
      </w:pPr>
      <w:r>
        <w:rPr>
          <w:noProof/>
          <w:lang w:val="en-IN" w:eastAsia="en-IN"/>
        </w:rPr>
        <mc:AlternateContent>
          <mc:Choice Requires="wps">
            <w:drawing>
              <wp:anchor distT="0" distB="0" distL="114300" distR="114300" simplePos="0" relativeHeight="251654656" behindDoc="0" locked="0" layoutInCell="1" allowOverlap="1" wp14:anchorId="2D699A1D" wp14:editId="474A08CD">
                <wp:simplePos x="0" y="0"/>
                <wp:positionH relativeFrom="column">
                  <wp:posOffset>-15240</wp:posOffset>
                </wp:positionH>
                <wp:positionV relativeFrom="paragraph">
                  <wp:posOffset>83820</wp:posOffset>
                </wp:positionV>
                <wp:extent cx="6870700" cy="0"/>
                <wp:effectExtent l="19050" t="19050" r="2540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0700" cy="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13C0A4"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6.6pt" to="539.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" strokecolor="#339" strokeweight=".26mm">
                <v:stroke joinstyle="miter" endcap="square"/>
              </v:line>
            </w:pict>
          </mc:Fallback>
        </mc:AlternateContent>
      </w:r>
    </w:p>
    <w:p w14:paraId="17B54F34" w14:textId="77777777" w:rsidR="00964DB2" w:rsidRPr="001C71E8" w:rsidRDefault="00964DB2" w:rsidP="001C71E8"/>
    <w:p w14:paraId="09F86BA0" w14:textId="77777777" w:rsidR="00197829" w:rsidRDefault="00197829"/>
    <w:p w14:paraId="1A459B84" w14:textId="13A7603D" w:rsidR="00FE772A" w:rsidRDefault="0037546A">
      <w:pPr>
        <w:rPr>
          <w:b/>
        </w:rPr>
      </w:pPr>
      <w:r>
        <w:rPr>
          <w:b/>
        </w:rPr>
        <w:t xml:space="preserve"> </w:t>
      </w:r>
      <w:r w:rsidR="00397D93">
        <w:rPr>
          <w:b/>
        </w:rPr>
        <w:t>Magic Software</w:t>
      </w:r>
      <w:r w:rsidR="002F4442">
        <w:rPr>
          <w:b/>
        </w:rPr>
        <w:t xml:space="preserve"> Pvt </w:t>
      </w:r>
      <w:proofErr w:type="spellStart"/>
      <w:proofErr w:type="gramStart"/>
      <w:r w:rsidR="002F4442">
        <w:rPr>
          <w:b/>
        </w:rPr>
        <w:t>Ltd</w:t>
      </w:r>
      <w:r w:rsidR="00397D93">
        <w:rPr>
          <w:b/>
        </w:rPr>
        <w:t>,Noida</w:t>
      </w:r>
      <w:proofErr w:type="spellEnd"/>
      <w:proofErr w:type="gramEnd"/>
      <w:r w:rsidR="00397D93">
        <w:rPr>
          <w:b/>
        </w:rPr>
        <w:t xml:space="preserve">   : From Nov 2015- </w:t>
      </w:r>
      <w:r w:rsidR="001A01D9">
        <w:rPr>
          <w:b/>
        </w:rPr>
        <w:t xml:space="preserve">Till </w:t>
      </w:r>
      <w:r w:rsidR="00397D93">
        <w:rPr>
          <w:b/>
        </w:rPr>
        <w:t>Feb</w:t>
      </w:r>
      <w:r w:rsidR="00780AAB">
        <w:rPr>
          <w:b/>
        </w:rPr>
        <w:t xml:space="preserve"> 2017.</w:t>
      </w:r>
    </w:p>
    <w:p w14:paraId="7B6BC7E1" w14:textId="77777777" w:rsidR="00FE772A" w:rsidRDefault="00FE772A">
      <w:pPr>
        <w:rPr>
          <w:b/>
        </w:rPr>
      </w:pPr>
      <w:r>
        <w:rPr>
          <w:noProof/>
          <w:lang w:val="en-IN" w:eastAsia="en-IN"/>
        </w:rPr>
        <mc:AlternateContent>
          <mc:Choice Requires="wps">
            <w:drawing>
              <wp:anchor distT="0" distB="0" distL="114300" distR="114300" simplePos="0" relativeHeight="251662848" behindDoc="0" locked="0" layoutInCell="1" allowOverlap="1" wp14:anchorId="7E407823" wp14:editId="0A4DC47D">
                <wp:simplePos x="0" y="0"/>
                <wp:positionH relativeFrom="column">
                  <wp:posOffset>53340</wp:posOffset>
                </wp:positionH>
                <wp:positionV relativeFrom="paragraph">
                  <wp:posOffset>53340</wp:posOffset>
                </wp:positionV>
                <wp:extent cx="6824980" cy="0"/>
                <wp:effectExtent l="19050" t="19050" r="33020" b="3810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4980" cy="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6CC71D" id="Line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4.2pt" to="541.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" strokecolor="#339" strokeweight=".26mm">
                <v:stroke joinstyle="miter" endcap="square"/>
              </v:line>
            </w:pict>
          </mc:Fallback>
        </mc:AlternateContent>
      </w:r>
    </w:p>
    <w:tbl>
      <w:tblPr>
        <w:tblW w:w="10825" w:type="dxa"/>
        <w:tblInd w:w="86" w:type="dxa"/>
        <w:tblLayout w:type="fixed"/>
        <w:tblLook w:val="0000" w:firstRow="0" w:lastRow="0" w:firstColumn="0" w:lastColumn="0" w:noHBand="0" w:noVBand="0"/>
      </w:tblPr>
      <w:tblGrid>
        <w:gridCol w:w="2060"/>
        <w:gridCol w:w="8765"/>
      </w:tblGrid>
      <w:tr w:rsidR="00FE772A" w14:paraId="05F578EF" w14:textId="77777777" w:rsidTr="00C2265A">
        <w:tc>
          <w:tcPr>
            <w:tcW w:w="2060" w:type="dxa"/>
            <w:tcBorders>
              <w:top w:val="single" w:sz="4" w:space="0" w:color="C0C0C0"/>
              <w:left w:val="single" w:sz="4" w:space="0" w:color="C0C0C0"/>
              <w:bottom w:val="single" w:sz="4" w:space="0" w:color="C0C0C0"/>
            </w:tcBorders>
            <w:shd w:val="clear" w:color="auto" w:fill="F3F3F3"/>
          </w:tcPr>
          <w:p w14:paraId="70DFF407" w14:textId="7CE11E6B" w:rsidR="00FE772A" w:rsidRDefault="00B96C2A" w:rsidP="00C2265A">
            <w:pPr>
              <w:rPr>
                <w:rFonts w:ascii="Calibri" w:hAnsi="Calibri" w:cs="Calibri"/>
                <w:b/>
                <w:bCs/>
                <w:color w:val="000000"/>
              </w:rPr>
            </w:pPr>
            <w:r>
              <w:rPr>
                <w:rFonts w:ascii="Calibri" w:hAnsi="Calibri" w:cs="Calibri"/>
                <w:b/>
              </w:rPr>
              <w:t xml:space="preserve">Project </w:t>
            </w:r>
            <w:r w:rsidR="00D25E7C">
              <w:rPr>
                <w:rFonts w:ascii="Calibri" w:hAnsi="Calibri" w:cs="Calibri"/>
                <w:b/>
              </w:rPr>
              <w:t>2</w:t>
            </w:r>
            <w:r w:rsidR="00FE772A">
              <w:rPr>
                <w:rFonts w:ascii="Calibri" w:hAnsi="Calibri" w:cs="Calibri"/>
                <w:b/>
              </w:rPr>
              <w:t>#</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5AA1A2F5" w14:textId="77777777" w:rsidR="00FE772A" w:rsidRDefault="00FE772A" w:rsidP="00C2265A">
            <w:r>
              <w:rPr>
                <w:rFonts w:ascii="Calibri" w:hAnsi="Calibri" w:cs="Calibri"/>
                <w:b/>
                <w:bCs/>
                <w:color w:val="000000"/>
              </w:rPr>
              <w:t>New Quest Query Format</w:t>
            </w:r>
          </w:p>
        </w:tc>
      </w:tr>
      <w:tr w:rsidR="00FE772A" w14:paraId="20CB9A6A" w14:textId="77777777" w:rsidTr="00C2265A">
        <w:tc>
          <w:tcPr>
            <w:tcW w:w="2060" w:type="dxa"/>
            <w:tcBorders>
              <w:top w:val="single" w:sz="4" w:space="0" w:color="C0C0C0"/>
              <w:left w:val="single" w:sz="4" w:space="0" w:color="C0C0C0"/>
              <w:bottom w:val="single" w:sz="4" w:space="0" w:color="C0C0C0"/>
            </w:tcBorders>
            <w:shd w:val="clear" w:color="auto" w:fill="F3F3F3"/>
          </w:tcPr>
          <w:p w14:paraId="352D19D4" w14:textId="77777777" w:rsidR="00FE772A" w:rsidRDefault="00FE772A" w:rsidP="00C2265A">
            <w:r>
              <w:rPr>
                <w:rFonts w:ascii="Calibri" w:hAnsi="Calibri" w:cs="Calibri"/>
                <w:b/>
              </w:rPr>
              <w:t>Client</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1E44ABEA" w14:textId="79C2D74A" w:rsidR="00FE772A" w:rsidRDefault="00A618BB" w:rsidP="00C2265A">
            <w:pPr>
              <w:rPr>
                <w:rFonts w:ascii="Calibri" w:hAnsi="Calibri" w:cs="Calibri"/>
                <w:bCs/>
              </w:rPr>
            </w:pPr>
            <w:hyperlink r:id="rId9" w:history="1"/>
            <w:r w:rsidR="00BD62C8">
              <w:rPr>
                <w:rStyle w:val="Hyperlink"/>
              </w:rPr>
              <w:t xml:space="preserve"> </w:t>
            </w:r>
          </w:p>
          <w:p w14:paraId="4B83F7F0" w14:textId="77777777" w:rsidR="00FE772A" w:rsidRDefault="00FE772A" w:rsidP="00C2265A">
            <w:r>
              <w:rPr>
                <w:rFonts w:ascii="Calibri" w:hAnsi="Calibri" w:cs="Calibri"/>
                <w:bCs/>
              </w:rPr>
              <w:t>Mojo</w:t>
            </w:r>
          </w:p>
        </w:tc>
      </w:tr>
      <w:tr w:rsidR="00FE772A" w14:paraId="7515E985" w14:textId="77777777" w:rsidTr="00C2265A">
        <w:tc>
          <w:tcPr>
            <w:tcW w:w="2060" w:type="dxa"/>
            <w:tcBorders>
              <w:top w:val="single" w:sz="4" w:space="0" w:color="C0C0C0"/>
              <w:left w:val="single" w:sz="4" w:space="0" w:color="C0C0C0"/>
              <w:bottom w:val="single" w:sz="4" w:space="0" w:color="C0C0C0"/>
            </w:tcBorders>
            <w:shd w:val="clear" w:color="auto" w:fill="F3F3F3"/>
          </w:tcPr>
          <w:p w14:paraId="3DEFA162" w14:textId="77777777" w:rsidR="00FE772A" w:rsidRPr="0035205C" w:rsidRDefault="00FE772A" w:rsidP="00C2265A">
            <w:pPr>
              <w:rPr>
                <w:rFonts w:ascii="Calibri" w:hAnsi="Calibri" w:cs="Calibri"/>
                <w:b/>
                <w:bCs/>
                <w:sz w:val="16"/>
                <w:szCs w:val="16"/>
              </w:rPr>
            </w:pPr>
            <w:r w:rsidRPr="0035205C">
              <w:rPr>
                <w:b/>
                <w:sz w:val="16"/>
                <w:szCs w:val="16"/>
              </w:rPr>
              <w:t>Platform</w:t>
            </w:r>
          </w:p>
          <w:p w14:paraId="2D0F1461" w14:textId="77777777" w:rsidR="00FE772A" w:rsidRDefault="00FE772A" w:rsidP="00C2265A">
            <w:pPr>
              <w:rPr>
                <w:bCs/>
              </w:rPr>
            </w:pPr>
            <w:r>
              <w:rPr>
                <w:rFonts w:ascii="Calibri" w:hAnsi="Calibri" w:cs="Calibri"/>
                <w:b/>
                <w:bCs/>
                <w:szCs w:val="20"/>
              </w:rPr>
              <w:t>Model</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368D96AB" w14:textId="25CC7C01" w:rsidR="00FE772A" w:rsidRPr="0077478B" w:rsidRDefault="00FE772A" w:rsidP="00C2265A">
            <w:pPr>
              <w:rPr>
                <w:rFonts w:asciiTheme="minorHAnsi" w:hAnsiTheme="minorHAnsi" w:cs="Calibri"/>
                <w:bCs/>
                <w:szCs w:val="20"/>
              </w:rPr>
            </w:pPr>
            <w:r>
              <w:rPr>
                <w:rFonts w:asciiTheme="minorHAnsi" w:hAnsiTheme="minorHAnsi"/>
                <w:bCs/>
              </w:rPr>
              <w:t>Window 10/Win8</w:t>
            </w:r>
            <w:r w:rsidRPr="0077478B">
              <w:rPr>
                <w:rFonts w:asciiTheme="minorHAnsi" w:hAnsiTheme="minorHAnsi"/>
                <w:bCs/>
              </w:rPr>
              <w:t>/iOS/Android</w:t>
            </w:r>
            <w:r w:rsidR="00933826">
              <w:rPr>
                <w:rFonts w:asciiTheme="minorHAnsi" w:hAnsiTheme="minorHAnsi"/>
                <w:bCs/>
              </w:rPr>
              <w:t xml:space="preserve">/HTML CSS </w:t>
            </w:r>
            <w:proofErr w:type="spellStart"/>
            <w:r w:rsidR="00933826">
              <w:rPr>
                <w:rFonts w:asciiTheme="minorHAnsi" w:hAnsiTheme="minorHAnsi"/>
                <w:bCs/>
              </w:rPr>
              <w:t>Javascript</w:t>
            </w:r>
            <w:proofErr w:type="spellEnd"/>
          </w:p>
          <w:p w14:paraId="70D9F842" w14:textId="77777777" w:rsidR="00FE772A" w:rsidRDefault="00FE772A" w:rsidP="00C2265A">
            <w:r>
              <w:rPr>
                <w:rFonts w:ascii="Calibri" w:hAnsi="Calibri" w:cs="Calibri"/>
                <w:bCs/>
                <w:szCs w:val="20"/>
              </w:rPr>
              <w:t>Agile Model</w:t>
            </w:r>
          </w:p>
        </w:tc>
      </w:tr>
      <w:tr w:rsidR="00FE772A" w14:paraId="75DEC9A9" w14:textId="77777777" w:rsidTr="00C2265A">
        <w:tc>
          <w:tcPr>
            <w:tcW w:w="2060" w:type="dxa"/>
            <w:tcBorders>
              <w:top w:val="single" w:sz="4" w:space="0" w:color="C0C0C0"/>
              <w:left w:val="single" w:sz="4" w:space="0" w:color="C0C0C0"/>
              <w:bottom w:val="single" w:sz="4" w:space="0" w:color="C0C0C0"/>
            </w:tcBorders>
            <w:shd w:val="clear" w:color="auto" w:fill="F3F3F3"/>
          </w:tcPr>
          <w:p w14:paraId="64AC82BC" w14:textId="77777777" w:rsidR="00FE772A" w:rsidRDefault="00FE772A" w:rsidP="00C2265A">
            <w:pPr>
              <w:rPr>
                <w:rFonts w:ascii="Calibri" w:hAnsi="Calibri" w:cs="Calibri"/>
                <w:color w:val="000000"/>
              </w:rPr>
            </w:pPr>
            <w:r>
              <w:rPr>
                <w:rFonts w:ascii="Calibri" w:hAnsi="Calibri" w:cs="Calibri"/>
                <w:b/>
              </w:rPr>
              <w:t>Team Size</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49204408" w14:textId="77777777" w:rsidR="00FE772A" w:rsidRDefault="00FE772A" w:rsidP="00C2265A">
            <w:r>
              <w:rPr>
                <w:rFonts w:ascii="Calibri" w:hAnsi="Calibri" w:cs="Calibri"/>
                <w:color w:val="000000"/>
              </w:rPr>
              <w:t>10 members</w:t>
            </w:r>
          </w:p>
        </w:tc>
      </w:tr>
      <w:tr w:rsidR="00FE772A" w14:paraId="04055F69" w14:textId="77777777" w:rsidTr="00C2265A">
        <w:tc>
          <w:tcPr>
            <w:tcW w:w="2060" w:type="dxa"/>
            <w:tcBorders>
              <w:top w:val="single" w:sz="4" w:space="0" w:color="C0C0C0"/>
              <w:left w:val="single" w:sz="4" w:space="0" w:color="C0C0C0"/>
              <w:bottom w:val="single" w:sz="4" w:space="0" w:color="C0C0C0"/>
            </w:tcBorders>
            <w:shd w:val="clear" w:color="auto" w:fill="F3F3F3"/>
          </w:tcPr>
          <w:p w14:paraId="7EEB41AA" w14:textId="77777777" w:rsidR="00FE772A" w:rsidRDefault="00FE772A" w:rsidP="00C2265A">
            <w:pPr>
              <w:rPr>
                <w:rFonts w:ascii="Calibri" w:hAnsi="Calibri" w:cs="Calibri"/>
                <w:szCs w:val="20"/>
              </w:rPr>
            </w:pPr>
            <w:r>
              <w:rPr>
                <w:rFonts w:ascii="Calibri" w:hAnsi="Calibri" w:cs="Calibri"/>
                <w:b/>
              </w:rPr>
              <w:t>Project Description</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22431EE8" w14:textId="77777777" w:rsidR="00FE772A" w:rsidRDefault="00FE772A" w:rsidP="00C2265A">
            <w:pPr>
              <w:jc w:val="both"/>
            </w:pPr>
            <w:r>
              <w:rPr>
                <w:rFonts w:ascii="Calibri" w:hAnsi="Calibri" w:cs="Calibri"/>
                <w:szCs w:val="20"/>
              </w:rPr>
              <w:t xml:space="preserve">We are creating a new format called Query Quest that will be integrated into the ASD Reading program. This format is meant to teach the structure of questions (how questions are formulated and how they are used) to children with </w:t>
            </w:r>
            <w:proofErr w:type="gramStart"/>
            <w:r>
              <w:rPr>
                <w:rFonts w:ascii="Calibri" w:hAnsi="Calibri" w:cs="Calibri"/>
                <w:szCs w:val="20"/>
              </w:rPr>
              <w:t>Autism Spectrum Disorder</w:t>
            </w:r>
            <w:proofErr w:type="gramEnd"/>
            <w:r>
              <w:rPr>
                <w:rFonts w:ascii="Calibri" w:hAnsi="Calibri" w:cs="Calibri"/>
                <w:szCs w:val="20"/>
              </w:rPr>
              <w:t xml:space="preserve"> – something that is typically very challenging for them.</w:t>
            </w:r>
          </w:p>
        </w:tc>
      </w:tr>
      <w:tr w:rsidR="00FE772A" w14:paraId="1C492372" w14:textId="77777777" w:rsidTr="00C2265A">
        <w:tc>
          <w:tcPr>
            <w:tcW w:w="2060" w:type="dxa"/>
            <w:tcBorders>
              <w:top w:val="single" w:sz="4" w:space="0" w:color="C0C0C0"/>
              <w:left w:val="single" w:sz="4" w:space="0" w:color="C0C0C0"/>
              <w:bottom w:val="single" w:sz="4" w:space="0" w:color="C0C0C0"/>
            </w:tcBorders>
            <w:shd w:val="clear" w:color="auto" w:fill="F3F3F3"/>
          </w:tcPr>
          <w:p w14:paraId="5D29EA4D" w14:textId="77777777" w:rsidR="00FE772A" w:rsidRDefault="00FE772A" w:rsidP="00C2265A">
            <w:pPr>
              <w:rPr>
                <w:rFonts w:ascii="Calibri" w:hAnsi="Calibri" w:cs="Calibri"/>
                <w:szCs w:val="20"/>
              </w:rPr>
            </w:pPr>
            <w:r>
              <w:rPr>
                <w:rFonts w:ascii="Calibri" w:hAnsi="Calibri" w:cs="Calibri"/>
                <w:b/>
              </w:rPr>
              <w:t>Responsibilities</w:t>
            </w:r>
          </w:p>
        </w:tc>
        <w:tc>
          <w:tcPr>
            <w:tcW w:w="8765" w:type="dxa"/>
            <w:tcBorders>
              <w:top w:val="single" w:sz="4" w:space="0" w:color="C0C0C0"/>
              <w:left w:val="single" w:sz="4" w:space="0" w:color="C0C0C0"/>
              <w:bottom w:val="single" w:sz="4" w:space="0" w:color="C0C0C0"/>
              <w:right w:val="single" w:sz="4" w:space="0" w:color="C0C0C0"/>
            </w:tcBorders>
            <w:shd w:val="clear" w:color="auto" w:fill="auto"/>
          </w:tcPr>
          <w:p w14:paraId="2C0E7DCA" w14:textId="77777777" w:rsidR="00FE772A" w:rsidRPr="001819B7" w:rsidRDefault="00FE772A" w:rsidP="00C2265A">
            <w:pPr>
              <w:pStyle w:val="ListParagraph"/>
              <w:numPr>
                <w:ilvl w:val="0"/>
                <w:numId w:val="16"/>
              </w:numPr>
              <w:spacing w:after="0"/>
              <w:rPr>
                <w:szCs w:val="20"/>
              </w:rPr>
            </w:pPr>
            <w:r w:rsidRPr="001819B7">
              <w:rPr>
                <w:szCs w:val="20"/>
              </w:rPr>
              <w:t>Interacting with the clients to understand the project requirements.</w:t>
            </w:r>
          </w:p>
          <w:p w14:paraId="42FC84DA" w14:textId="77777777" w:rsidR="00FE772A" w:rsidRPr="001A01D9" w:rsidRDefault="00FE772A" w:rsidP="00C2265A">
            <w:pPr>
              <w:numPr>
                <w:ilvl w:val="0"/>
                <w:numId w:val="16"/>
              </w:numPr>
              <w:rPr>
                <w:rFonts w:ascii="Calibri" w:hAnsi="Calibri" w:cs="Calibri"/>
                <w:szCs w:val="20"/>
              </w:rPr>
            </w:pPr>
            <w:r>
              <w:rPr>
                <w:rFonts w:ascii="Calibri" w:hAnsi="Calibri" w:cs="Calibri"/>
                <w:szCs w:val="20"/>
              </w:rPr>
              <w:t xml:space="preserve">Prepare and Execution of </w:t>
            </w:r>
            <w:r>
              <w:rPr>
                <w:rFonts w:ascii="Calibri" w:hAnsi="Calibri" w:cs="Calibri"/>
                <w:b/>
                <w:szCs w:val="20"/>
              </w:rPr>
              <w:t>Test Cases</w:t>
            </w:r>
            <w:r>
              <w:rPr>
                <w:rFonts w:ascii="Calibri" w:hAnsi="Calibri" w:cs="Calibri"/>
                <w:szCs w:val="20"/>
              </w:rPr>
              <w:t xml:space="preserve"> as per requirement.</w:t>
            </w:r>
          </w:p>
          <w:p w14:paraId="6C816A32" w14:textId="0378D829" w:rsidR="00FE772A" w:rsidRDefault="00FE772A" w:rsidP="00C2265A">
            <w:pPr>
              <w:numPr>
                <w:ilvl w:val="0"/>
                <w:numId w:val="16"/>
              </w:numPr>
              <w:rPr>
                <w:rFonts w:ascii="Calibri" w:hAnsi="Calibri" w:cs="Calibri"/>
                <w:b/>
                <w:szCs w:val="20"/>
              </w:rPr>
            </w:pPr>
            <w:r>
              <w:rPr>
                <w:rFonts w:ascii="Calibri" w:hAnsi="Calibri" w:cs="Calibri"/>
                <w:szCs w:val="20"/>
              </w:rPr>
              <w:t xml:space="preserve">Perform Smoke testing, Functional testing, Content testing, Sanity testing, Regression testing, </w:t>
            </w:r>
            <w:r w:rsidRPr="00A861A8">
              <w:rPr>
                <w:rFonts w:ascii="Calibri" w:hAnsi="Calibri" w:cs="Calibri"/>
                <w:b/>
                <w:szCs w:val="20"/>
              </w:rPr>
              <w:t>UI Testing,</w:t>
            </w:r>
            <w:r>
              <w:rPr>
                <w:rFonts w:ascii="Calibri" w:hAnsi="Calibri" w:cs="Calibri"/>
                <w:b/>
                <w:szCs w:val="20"/>
              </w:rPr>
              <w:t xml:space="preserve"> </w:t>
            </w:r>
            <w:r w:rsidRPr="00A861A8">
              <w:rPr>
                <w:rFonts w:ascii="Calibri" w:hAnsi="Calibri" w:cs="Calibri"/>
                <w:b/>
                <w:szCs w:val="20"/>
              </w:rPr>
              <w:t>Android/</w:t>
            </w:r>
            <w:r>
              <w:rPr>
                <w:rFonts w:ascii="Calibri" w:hAnsi="Calibri" w:cs="Calibri"/>
                <w:b/>
                <w:szCs w:val="20"/>
              </w:rPr>
              <w:t xml:space="preserve"> </w:t>
            </w:r>
            <w:r w:rsidRPr="00A861A8">
              <w:rPr>
                <w:rFonts w:ascii="Calibri" w:hAnsi="Calibri" w:cs="Calibri"/>
                <w:b/>
                <w:szCs w:val="20"/>
              </w:rPr>
              <w:t>iOS testing</w:t>
            </w:r>
            <w:r w:rsidR="00274E56">
              <w:rPr>
                <w:rFonts w:ascii="Calibri" w:hAnsi="Calibri" w:cs="Calibri"/>
                <w:b/>
                <w:szCs w:val="20"/>
              </w:rPr>
              <w:t>.</w:t>
            </w:r>
          </w:p>
          <w:p w14:paraId="3BD3F98C" w14:textId="77777777" w:rsidR="00FE772A" w:rsidRPr="00964DB2" w:rsidRDefault="00FE772A" w:rsidP="00C2265A">
            <w:pPr>
              <w:numPr>
                <w:ilvl w:val="0"/>
                <w:numId w:val="16"/>
              </w:numPr>
              <w:rPr>
                <w:rFonts w:ascii="Calibri" w:hAnsi="Calibri" w:cs="Calibri"/>
                <w:szCs w:val="20"/>
              </w:rPr>
            </w:pPr>
            <w:r>
              <w:rPr>
                <w:rFonts w:ascii="Calibri" w:hAnsi="Calibri" w:cs="Calibri"/>
                <w:szCs w:val="20"/>
              </w:rPr>
              <w:t xml:space="preserve">Prepare </w:t>
            </w:r>
            <w:r w:rsidRPr="0044430A">
              <w:rPr>
                <w:rFonts w:ascii="Calibri" w:hAnsi="Calibri" w:cs="Calibri"/>
                <w:b/>
                <w:szCs w:val="20"/>
              </w:rPr>
              <w:t>Bug Reports</w:t>
            </w:r>
            <w:r>
              <w:rPr>
                <w:rFonts w:ascii="Calibri" w:hAnsi="Calibri" w:cs="Calibri"/>
                <w:szCs w:val="20"/>
              </w:rPr>
              <w:t xml:space="preserve"> traceability matrix.</w:t>
            </w:r>
          </w:p>
          <w:p w14:paraId="4E195397" w14:textId="77777777" w:rsidR="00FE772A" w:rsidRDefault="00FE772A" w:rsidP="00C2265A">
            <w:pPr>
              <w:numPr>
                <w:ilvl w:val="0"/>
                <w:numId w:val="16"/>
              </w:numPr>
              <w:rPr>
                <w:rFonts w:ascii="Calibri" w:hAnsi="Calibri" w:cs="Calibri"/>
                <w:szCs w:val="20"/>
              </w:rPr>
            </w:pPr>
            <w:r>
              <w:rPr>
                <w:rFonts w:ascii="Calibri" w:hAnsi="Calibri" w:cs="Calibri"/>
                <w:szCs w:val="20"/>
              </w:rPr>
              <w:t>Facilitating team with solutions for any area where they were struck.</w:t>
            </w:r>
          </w:p>
          <w:p w14:paraId="3CA898A1" w14:textId="77777777" w:rsidR="00FE772A" w:rsidRDefault="00FE772A" w:rsidP="00C2265A">
            <w:pPr>
              <w:numPr>
                <w:ilvl w:val="0"/>
                <w:numId w:val="16"/>
              </w:numPr>
              <w:rPr>
                <w:rFonts w:ascii="Calibri" w:hAnsi="Calibri" w:cs="Calibri"/>
                <w:szCs w:val="20"/>
              </w:rPr>
            </w:pPr>
            <w:r>
              <w:rPr>
                <w:rFonts w:ascii="Calibri" w:hAnsi="Calibri" w:cs="Calibri"/>
                <w:szCs w:val="20"/>
              </w:rPr>
              <w:t xml:space="preserve">Checking the fulfillment of milestone criteria and milestone </w:t>
            </w:r>
            <w:proofErr w:type="gramStart"/>
            <w:r>
              <w:rPr>
                <w:rFonts w:ascii="Calibri" w:hAnsi="Calibri" w:cs="Calibri"/>
                <w:szCs w:val="20"/>
              </w:rPr>
              <w:t>deliverable, and</w:t>
            </w:r>
            <w:proofErr w:type="gramEnd"/>
            <w:r>
              <w:rPr>
                <w:rFonts w:ascii="Calibri" w:hAnsi="Calibri" w:cs="Calibri"/>
                <w:szCs w:val="20"/>
              </w:rPr>
              <w:t xml:space="preserve"> generating the milestone quality report.</w:t>
            </w:r>
          </w:p>
          <w:p w14:paraId="2AF42AFC" w14:textId="77777777" w:rsidR="00FE772A" w:rsidRDefault="00FE772A" w:rsidP="00C2265A">
            <w:pPr>
              <w:numPr>
                <w:ilvl w:val="0"/>
                <w:numId w:val="16"/>
              </w:numPr>
              <w:rPr>
                <w:rFonts w:ascii="Calibri" w:hAnsi="Calibri" w:cs="Calibri"/>
                <w:szCs w:val="20"/>
              </w:rPr>
            </w:pPr>
            <w:r>
              <w:rPr>
                <w:rFonts w:ascii="Calibri" w:hAnsi="Calibri" w:cs="Calibri"/>
                <w:szCs w:val="20"/>
              </w:rPr>
              <w:t>Participating in the scrum meeting.</w:t>
            </w:r>
          </w:p>
          <w:p w14:paraId="7421DEDC" w14:textId="77777777" w:rsidR="00FE772A" w:rsidRDefault="00FE772A" w:rsidP="00C2265A">
            <w:pPr>
              <w:numPr>
                <w:ilvl w:val="0"/>
                <w:numId w:val="16"/>
              </w:numPr>
              <w:rPr>
                <w:rFonts w:ascii="Calibri" w:hAnsi="Calibri" w:cs="Calibri"/>
                <w:szCs w:val="20"/>
              </w:rPr>
            </w:pPr>
            <w:r>
              <w:rPr>
                <w:rFonts w:ascii="Calibri" w:hAnsi="Calibri" w:cs="Calibri"/>
                <w:szCs w:val="20"/>
              </w:rPr>
              <w:t xml:space="preserve">Involved in delivering </w:t>
            </w:r>
            <w:r>
              <w:rPr>
                <w:rFonts w:ascii="Calibri" w:hAnsi="Calibri" w:cs="Calibri"/>
                <w:b/>
                <w:szCs w:val="20"/>
              </w:rPr>
              <w:t>R</w:t>
            </w:r>
            <w:r w:rsidRPr="00884453">
              <w:rPr>
                <w:rFonts w:ascii="Calibri" w:hAnsi="Calibri" w:cs="Calibri"/>
                <w:b/>
                <w:szCs w:val="20"/>
              </w:rPr>
              <w:t>elease notes</w:t>
            </w:r>
            <w:r>
              <w:rPr>
                <w:rFonts w:ascii="Calibri" w:hAnsi="Calibri" w:cs="Calibri"/>
                <w:szCs w:val="20"/>
              </w:rPr>
              <w:t xml:space="preserve"> to client.</w:t>
            </w:r>
          </w:p>
          <w:p w14:paraId="526F8B8B" w14:textId="77777777" w:rsidR="00FE772A" w:rsidRDefault="00FE772A" w:rsidP="00C2265A">
            <w:pPr>
              <w:numPr>
                <w:ilvl w:val="0"/>
                <w:numId w:val="16"/>
              </w:numPr>
            </w:pPr>
            <w:r>
              <w:rPr>
                <w:rFonts w:ascii="Calibri" w:hAnsi="Calibri" w:cs="Calibri"/>
                <w:szCs w:val="20"/>
              </w:rPr>
              <w:t>Handle the complete project as a QA (testing) and deliver on time.</w:t>
            </w:r>
          </w:p>
        </w:tc>
      </w:tr>
    </w:tbl>
    <w:p w14:paraId="3CE19EFC" w14:textId="77777777" w:rsidR="00FE772A" w:rsidRPr="00780AAB" w:rsidRDefault="00FE772A">
      <w:pPr>
        <w:rPr>
          <w:b/>
        </w:rPr>
      </w:pPr>
      <w:r>
        <w:rPr>
          <w:b/>
        </w:rPr>
        <w:t xml:space="preserve"> </w:t>
      </w:r>
    </w:p>
    <w:tbl>
      <w:tblPr>
        <w:tblW w:w="10806" w:type="dxa"/>
        <w:tblInd w:w="104" w:type="dxa"/>
        <w:tblLayout w:type="fixed"/>
        <w:tblLook w:val="0000" w:firstRow="0" w:lastRow="0" w:firstColumn="0" w:lastColumn="0" w:noHBand="0" w:noVBand="0"/>
      </w:tblPr>
      <w:tblGrid>
        <w:gridCol w:w="2042"/>
        <w:gridCol w:w="8764"/>
      </w:tblGrid>
      <w:tr w:rsidR="00A608A1" w14:paraId="2420DF34" w14:textId="77777777" w:rsidTr="00922557">
        <w:tc>
          <w:tcPr>
            <w:tcW w:w="2042" w:type="dxa"/>
            <w:tcBorders>
              <w:top w:val="single" w:sz="4" w:space="0" w:color="C0C0C0"/>
              <w:left w:val="single" w:sz="4" w:space="0" w:color="C0C0C0"/>
              <w:bottom w:val="single" w:sz="4" w:space="0" w:color="C0C0C0"/>
            </w:tcBorders>
            <w:shd w:val="clear" w:color="auto" w:fill="F3F3F3"/>
          </w:tcPr>
          <w:p w14:paraId="369D09D5" w14:textId="2F635841" w:rsidR="00A608A1" w:rsidRDefault="00B96C2A" w:rsidP="00A435F3">
            <w:pPr>
              <w:rPr>
                <w:rFonts w:ascii="Calibri" w:hAnsi="Calibri" w:cs="Calibri"/>
                <w:bCs/>
                <w:color w:val="000000"/>
              </w:rPr>
            </w:pPr>
            <w:r>
              <w:rPr>
                <w:rFonts w:ascii="Calibri" w:hAnsi="Calibri" w:cs="Calibri"/>
                <w:b/>
              </w:rPr>
              <w:t xml:space="preserve">Project </w:t>
            </w:r>
            <w:r w:rsidR="00D25E7C">
              <w:rPr>
                <w:rFonts w:ascii="Calibri" w:hAnsi="Calibri" w:cs="Calibri"/>
                <w:b/>
              </w:rPr>
              <w:t>1</w:t>
            </w:r>
            <w:r w:rsidR="00390BB9">
              <w:rPr>
                <w:rFonts w:ascii="Calibri" w:hAnsi="Calibri" w:cs="Calibri"/>
                <w:b/>
              </w:rPr>
              <w:t>#</w:t>
            </w:r>
          </w:p>
        </w:tc>
        <w:tc>
          <w:tcPr>
            <w:tcW w:w="8764" w:type="dxa"/>
            <w:tcBorders>
              <w:top w:val="single" w:sz="4" w:space="0" w:color="C0C0C0"/>
              <w:left w:val="single" w:sz="4" w:space="0" w:color="C0C0C0"/>
              <w:bottom w:val="single" w:sz="4" w:space="0" w:color="C0C0C0"/>
              <w:right w:val="single" w:sz="4" w:space="0" w:color="C0C0C0"/>
            </w:tcBorders>
            <w:shd w:val="clear" w:color="auto" w:fill="auto"/>
          </w:tcPr>
          <w:p w14:paraId="418EF384" w14:textId="77777777" w:rsidR="0023370E" w:rsidRPr="0023370E" w:rsidRDefault="00A608A1" w:rsidP="00A435F3">
            <w:pPr>
              <w:rPr>
                <w:rFonts w:ascii="Calibri" w:hAnsi="Calibri" w:cs="Calibri"/>
                <w:b/>
                <w:bCs/>
                <w:color w:val="000000"/>
              </w:rPr>
            </w:pPr>
            <w:r w:rsidRPr="0023370E">
              <w:rPr>
                <w:rFonts w:ascii="Calibri" w:hAnsi="Calibri" w:cs="Calibri"/>
                <w:b/>
                <w:bCs/>
                <w:color w:val="000000"/>
              </w:rPr>
              <w:t xml:space="preserve">CERTIPORT QA </w:t>
            </w:r>
          </w:p>
        </w:tc>
      </w:tr>
      <w:tr w:rsidR="00A608A1" w14:paraId="13505A34" w14:textId="77777777" w:rsidTr="00922557">
        <w:tc>
          <w:tcPr>
            <w:tcW w:w="2042" w:type="dxa"/>
            <w:tcBorders>
              <w:top w:val="single" w:sz="4" w:space="0" w:color="C0C0C0"/>
              <w:left w:val="single" w:sz="4" w:space="0" w:color="C0C0C0"/>
              <w:bottom w:val="single" w:sz="4" w:space="0" w:color="C0C0C0"/>
            </w:tcBorders>
            <w:shd w:val="clear" w:color="auto" w:fill="F3F3F3"/>
          </w:tcPr>
          <w:p w14:paraId="1C1F95F9" w14:textId="77777777" w:rsidR="00A608A1" w:rsidRDefault="00A608A1" w:rsidP="00A435F3">
            <w:pPr>
              <w:rPr>
                <w:rFonts w:ascii="Calibri" w:hAnsi="Calibri" w:cs="Calibri"/>
              </w:rPr>
            </w:pPr>
            <w:r>
              <w:rPr>
                <w:rFonts w:ascii="Calibri" w:hAnsi="Calibri" w:cs="Calibri"/>
                <w:b/>
              </w:rPr>
              <w:t>Client</w:t>
            </w:r>
          </w:p>
        </w:tc>
        <w:tc>
          <w:tcPr>
            <w:tcW w:w="8764" w:type="dxa"/>
            <w:tcBorders>
              <w:top w:val="single" w:sz="4" w:space="0" w:color="C0C0C0"/>
              <w:left w:val="single" w:sz="4" w:space="0" w:color="C0C0C0"/>
              <w:bottom w:val="single" w:sz="4" w:space="0" w:color="C0C0C0"/>
              <w:right w:val="single" w:sz="4" w:space="0" w:color="C0C0C0"/>
            </w:tcBorders>
            <w:shd w:val="clear" w:color="auto" w:fill="auto"/>
          </w:tcPr>
          <w:p w14:paraId="02C94142" w14:textId="77777777" w:rsidR="00A608A1" w:rsidRDefault="00A608A1" w:rsidP="00A435F3">
            <w:pPr>
              <w:rPr>
                <w:rFonts w:ascii="Calibri" w:hAnsi="Calibri" w:cs="Calibri"/>
              </w:rPr>
            </w:pPr>
            <w:r>
              <w:rPr>
                <w:rFonts w:ascii="Calibri" w:hAnsi="Calibri" w:cs="Calibri"/>
              </w:rPr>
              <w:t xml:space="preserve">Pearson Vue </w:t>
            </w:r>
            <w:proofErr w:type="spellStart"/>
            <w:r>
              <w:rPr>
                <w:rFonts w:ascii="Calibri" w:hAnsi="Calibri" w:cs="Calibri"/>
              </w:rPr>
              <w:t>Certiport</w:t>
            </w:r>
            <w:proofErr w:type="spellEnd"/>
            <w:r>
              <w:rPr>
                <w:rFonts w:ascii="Calibri" w:hAnsi="Calibri" w:cs="Calibri"/>
              </w:rPr>
              <w:t xml:space="preserve"> Inc.</w:t>
            </w:r>
          </w:p>
          <w:p w14:paraId="7DD9459C" w14:textId="77777777" w:rsidR="0023370E" w:rsidRPr="0023370E" w:rsidRDefault="00A618BB" w:rsidP="00A435F3">
            <w:pPr>
              <w:rPr>
                <w:rFonts w:ascii="Calibri" w:hAnsi="Calibri" w:cs="Calibri"/>
                <w:bCs/>
              </w:rPr>
            </w:pPr>
            <w:hyperlink r:id="rId10" w:history="1">
              <w:r w:rsidR="000B5528" w:rsidRPr="005C3FF1">
                <w:rPr>
                  <w:rStyle w:val="Hyperlink"/>
                </w:rPr>
                <w:t>www.certiport.com</w:t>
              </w:r>
            </w:hyperlink>
          </w:p>
        </w:tc>
      </w:tr>
      <w:tr w:rsidR="00922557" w14:paraId="17947156" w14:textId="77777777" w:rsidTr="00922557">
        <w:tc>
          <w:tcPr>
            <w:tcW w:w="2042" w:type="dxa"/>
            <w:tcBorders>
              <w:top w:val="single" w:sz="4" w:space="0" w:color="C0C0C0"/>
              <w:left w:val="single" w:sz="4" w:space="0" w:color="C0C0C0"/>
              <w:bottom w:val="single" w:sz="4" w:space="0" w:color="C0C0C0"/>
            </w:tcBorders>
            <w:shd w:val="clear" w:color="auto" w:fill="F3F3F3"/>
          </w:tcPr>
          <w:p w14:paraId="0CA12FEC" w14:textId="77777777" w:rsidR="00922557" w:rsidRPr="00FE77FB" w:rsidRDefault="00922557" w:rsidP="00922557">
            <w:pPr>
              <w:rPr>
                <w:rFonts w:ascii="Calibri" w:hAnsi="Calibri" w:cs="Calibri"/>
                <w:b/>
                <w:bCs/>
                <w:sz w:val="16"/>
                <w:szCs w:val="16"/>
              </w:rPr>
            </w:pPr>
            <w:r w:rsidRPr="0035205C">
              <w:rPr>
                <w:b/>
                <w:sz w:val="16"/>
                <w:szCs w:val="16"/>
              </w:rPr>
              <w:t>Platform</w:t>
            </w:r>
          </w:p>
        </w:tc>
        <w:tc>
          <w:tcPr>
            <w:tcW w:w="8764" w:type="dxa"/>
            <w:tcBorders>
              <w:top w:val="single" w:sz="4" w:space="0" w:color="C0C0C0"/>
              <w:left w:val="single" w:sz="4" w:space="0" w:color="C0C0C0"/>
              <w:bottom w:val="single" w:sz="4" w:space="0" w:color="C0C0C0"/>
              <w:right w:val="single" w:sz="4" w:space="0" w:color="C0C0C0"/>
            </w:tcBorders>
            <w:shd w:val="clear" w:color="auto" w:fill="auto"/>
          </w:tcPr>
          <w:p w14:paraId="1EB81899" w14:textId="77777777" w:rsidR="00922557" w:rsidRPr="00FE77FB" w:rsidRDefault="00922557" w:rsidP="00922557">
            <w:pPr>
              <w:rPr>
                <w:rFonts w:asciiTheme="minorHAnsi" w:hAnsiTheme="minorHAnsi" w:cs="Calibri"/>
                <w:bCs/>
                <w:szCs w:val="20"/>
              </w:rPr>
            </w:pPr>
            <w:r>
              <w:rPr>
                <w:rFonts w:asciiTheme="minorHAnsi" w:hAnsiTheme="minorHAnsi"/>
                <w:bCs/>
              </w:rPr>
              <w:t>Window 7/ Window 8/Window 10</w:t>
            </w:r>
          </w:p>
        </w:tc>
      </w:tr>
      <w:tr w:rsidR="00922557" w14:paraId="79993296" w14:textId="77777777" w:rsidTr="00922557">
        <w:tc>
          <w:tcPr>
            <w:tcW w:w="2042" w:type="dxa"/>
            <w:tcBorders>
              <w:top w:val="single" w:sz="4" w:space="0" w:color="C0C0C0"/>
              <w:left w:val="single" w:sz="4" w:space="0" w:color="C0C0C0"/>
              <w:bottom w:val="single" w:sz="4" w:space="0" w:color="C0C0C0"/>
            </w:tcBorders>
            <w:shd w:val="clear" w:color="auto" w:fill="F3F3F3"/>
          </w:tcPr>
          <w:p w14:paraId="34CCBC38" w14:textId="77777777" w:rsidR="00922557" w:rsidRDefault="00922557" w:rsidP="00922557">
            <w:pPr>
              <w:rPr>
                <w:rFonts w:ascii="Calibri" w:hAnsi="Calibri" w:cs="Calibri"/>
                <w:szCs w:val="20"/>
              </w:rPr>
            </w:pPr>
            <w:r>
              <w:rPr>
                <w:rFonts w:ascii="Calibri" w:hAnsi="Calibri" w:cs="Calibri"/>
                <w:b/>
                <w:bCs/>
                <w:szCs w:val="20"/>
              </w:rPr>
              <w:t xml:space="preserve">Software </w:t>
            </w:r>
          </w:p>
        </w:tc>
        <w:tc>
          <w:tcPr>
            <w:tcW w:w="8764" w:type="dxa"/>
            <w:tcBorders>
              <w:top w:val="single" w:sz="4" w:space="0" w:color="C0C0C0"/>
              <w:left w:val="single" w:sz="4" w:space="0" w:color="C0C0C0"/>
              <w:bottom w:val="single" w:sz="4" w:space="0" w:color="C0C0C0"/>
              <w:right w:val="single" w:sz="4" w:space="0" w:color="C0C0C0"/>
            </w:tcBorders>
            <w:shd w:val="clear" w:color="auto" w:fill="auto"/>
          </w:tcPr>
          <w:p w14:paraId="2D5D913A" w14:textId="77777777" w:rsidR="00922557" w:rsidRDefault="00922557" w:rsidP="00922557">
            <w:r>
              <w:rPr>
                <w:rFonts w:ascii="Calibri" w:hAnsi="Calibri" w:cs="Calibri"/>
                <w:szCs w:val="20"/>
              </w:rPr>
              <w:t xml:space="preserve">Flash, Framework created by </w:t>
            </w:r>
            <w:r w:rsidR="002F4442">
              <w:rPr>
                <w:rFonts w:ascii="Calibri" w:hAnsi="Calibri" w:cs="Calibri"/>
                <w:szCs w:val="20"/>
              </w:rPr>
              <w:t>Angular</w:t>
            </w:r>
            <w:r>
              <w:rPr>
                <w:rFonts w:ascii="Calibri" w:hAnsi="Calibri" w:cs="Calibri"/>
                <w:szCs w:val="20"/>
              </w:rPr>
              <w:t xml:space="preserve"> and JavaScript</w:t>
            </w:r>
          </w:p>
        </w:tc>
      </w:tr>
      <w:tr w:rsidR="00922557" w14:paraId="00BCFCA1" w14:textId="77777777" w:rsidTr="00922557">
        <w:tc>
          <w:tcPr>
            <w:tcW w:w="2042" w:type="dxa"/>
            <w:tcBorders>
              <w:top w:val="single" w:sz="4" w:space="0" w:color="C0C0C0"/>
              <w:left w:val="single" w:sz="4" w:space="0" w:color="C0C0C0"/>
              <w:bottom w:val="single" w:sz="4" w:space="0" w:color="C0C0C0"/>
            </w:tcBorders>
            <w:shd w:val="clear" w:color="auto" w:fill="F3F3F3"/>
          </w:tcPr>
          <w:p w14:paraId="0536A081" w14:textId="77777777" w:rsidR="00922557" w:rsidRDefault="00922557" w:rsidP="00922557">
            <w:pPr>
              <w:rPr>
                <w:rFonts w:ascii="Calibri" w:hAnsi="Calibri" w:cs="Calibri"/>
                <w:lang w:val="fr-FR"/>
              </w:rPr>
            </w:pPr>
            <w:r>
              <w:rPr>
                <w:rFonts w:ascii="Calibri" w:hAnsi="Calibri" w:cs="Calibri"/>
                <w:b/>
              </w:rPr>
              <w:t>Third Party Tools</w:t>
            </w:r>
          </w:p>
        </w:tc>
        <w:tc>
          <w:tcPr>
            <w:tcW w:w="8764" w:type="dxa"/>
            <w:tcBorders>
              <w:top w:val="single" w:sz="4" w:space="0" w:color="C0C0C0"/>
              <w:left w:val="single" w:sz="4" w:space="0" w:color="C0C0C0"/>
              <w:bottom w:val="single" w:sz="4" w:space="0" w:color="C0C0C0"/>
              <w:right w:val="single" w:sz="4" w:space="0" w:color="C0C0C0"/>
            </w:tcBorders>
            <w:shd w:val="clear" w:color="auto" w:fill="auto"/>
          </w:tcPr>
          <w:p w14:paraId="1BB819A8" w14:textId="77777777" w:rsidR="00922557" w:rsidRDefault="00922557" w:rsidP="00922557">
            <w:proofErr w:type="spellStart"/>
            <w:proofErr w:type="gramStart"/>
            <w:r>
              <w:rPr>
                <w:rFonts w:ascii="Calibri" w:hAnsi="Calibri" w:cs="Calibri"/>
                <w:lang w:val="fr-FR"/>
              </w:rPr>
              <w:t>OnTime</w:t>
            </w:r>
            <w:proofErr w:type="spellEnd"/>
            <w:r w:rsidR="002F4442">
              <w:rPr>
                <w:rFonts w:ascii="Calibri" w:hAnsi="Calibri" w:cs="Calibri"/>
                <w:lang w:val="fr-FR"/>
              </w:rPr>
              <w:t xml:space="preserve"> </w:t>
            </w:r>
            <w:r>
              <w:rPr>
                <w:rFonts w:ascii="Calibri" w:hAnsi="Calibri" w:cs="Calibri"/>
                <w:lang w:val="fr-FR"/>
              </w:rPr>
              <w:t>,</w:t>
            </w:r>
            <w:proofErr w:type="gramEnd"/>
            <w:r>
              <w:rPr>
                <w:rFonts w:ascii="Calibri" w:hAnsi="Calibri" w:cs="Calibri"/>
                <w:lang w:val="fr-FR"/>
              </w:rPr>
              <w:t xml:space="preserve"> SVN</w:t>
            </w:r>
          </w:p>
        </w:tc>
      </w:tr>
      <w:tr w:rsidR="00922557" w14:paraId="252365F1" w14:textId="77777777" w:rsidTr="00922557">
        <w:tc>
          <w:tcPr>
            <w:tcW w:w="2042" w:type="dxa"/>
            <w:tcBorders>
              <w:top w:val="single" w:sz="4" w:space="0" w:color="C0C0C0"/>
              <w:left w:val="single" w:sz="4" w:space="0" w:color="C0C0C0"/>
              <w:bottom w:val="single" w:sz="4" w:space="0" w:color="C0C0C0"/>
            </w:tcBorders>
            <w:shd w:val="clear" w:color="auto" w:fill="F3F3F3"/>
          </w:tcPr>
          <w:p w14:paraId="6D34619C" w14:textId="77777777" w:rsidR="00922557" w:rsidRDefault="00922557" w:rsidP="00922557">
            <w:pPr>
              <w:rPr>
                <w:rFonts w:ascii="Calibri" w:hAnsi="Calibri" w:cs="Calibri"/>
                <w:color w:val="000000"/>
              </w:rPr>
            </w:pPr>
            <w:r>
              <w:rPr>
                <w:rFonts w:ascii="Calibri" w:hAnsi="Calibri" w:cs="Calibri"/>
                <w:b/>
              </w:rPr>
              <w:t>Team Size</w:t>
            </w:r>
          </w:p>
        </w:tc>
        <w:tc>
          <w:tcPr>
            <w:tcW w:w="8764" w:type="dxa"/>
            <w:tcBorders>
              <w:top w:val="single" w:sz="4" w:space="0" w:color="C0C0C0"/>
              <w:left w:val="single" w:sz="4" w:space="0" w:color="C0C0C0"/>
              <w:bottom w:val="single" w:sz="4" w:space="0" w:color="C0C0C0"/>
              <w:right w:val="single" w:sz="4" w:space="0" w:color="C0C0C0"/>
            </w:tcBorders>
            <w:shd w:val="clear" w:color="auto" w:fill="auto"/>
          </w:tcPr>
          <w:p w14:paraId="0D919590" w14:textId="77777777" w:rsidR="00922557" w:rsidRDefault="00922557" w:rsidP="00922557">
            <w:r>
              <w:rPr>
                <w:rFonts w:ascii="Calibri" w:hAnsi="Calibri" w:cs="Calibri"/>
                <w:color w:val="000000"/>
              </w:rPr>
              <w:t>10-14 members</w:t>
            </w:r>
          </w:p>
        </w:tc>
      </w:tr>
      <w:tr w:rsidR="00922557" w14:paraId="7029FF25" w14:textId="77777777" w:rsidTr="00922557">
        <w:tc>
          <w:tcPr>
            <w:tcW w:w="2042" w:type="dxa"/>
            <w:tcBorders>
              <w:top w:val="single" w:sz="4" w:space="0" w:color="C0C0C0"/>
              <w:left w:val="single" w:sz="4" w:space="0" w:color="C0C0C0"/>
              <w:bottom w:val="single" w:sz="4" w:space="0" w:color="C0C0C0"/>
            </w:tcBorders>
            <w:shd w:val="clear" w:color="auto" w:fill="F3F3F3"/>
          </w:tcPr>
          <w:p w14:paraId="5A0AA3F8" w14:textId="77777777" w:rsidR="00922557" w:rsidRDefault="00922557" w:rsidP="00922557">
            <w:pPr>
              <w:rPr>
                <w:rFonts w:ascii="Calibri" w:hAnsi="Calibri" w:cs="Calibri"/>
                <w:szCs w:val="20"/>
              </w:rPr>
            </w:pPr>
            <w:r>
              <w:rPr>
                <w:rFonts w:ascii="Calibri" w:hAnsi="Calibri" w:cs="Calibri"/>
                <w:b/>
              </w:rPr>
              <w:t>Responsibilities</w:t>
            </w:r>
          </w:p>
        </w:tc>
        <w:tc>
          <w:tcPr>
            <w:tcW w:w="8764" w:type="dxa"/>
            <w:tcBorders>
              <w:top w:val="single" w:sz="4" w:space="0" w:color="C0C0C0"/>
              <w:left w:val="single" w:sz="4" w:space="0" w:color="C0C0C0"/>
              <w:bottom w:val="single" w:sz="4" w:space="0" w:color="C0C0C0"/>
              <w:right w:val="single" w:sz="4" w:space="0" w:color="C0C0C0"/>
            </w:tcBorders>
            <w:shd w:val="clear" w:color="auto" w:fill="auto"/>
          </w:tcPr>
          <w:p w14:paraId="65413DA1" w14:textId="77777777" w:rsidR="00922557" w:rsidRPr="00F31C7A" w:rsidRDefault="00922557" w:rsidP="00922557">
            <w:pPr>
              <w:numPr>
                <w:ilvl w:val="0"/>
                <w:numId w:val="3"/>
              </w:numPr>
              <w:rPr>
                <w:rFonts w:ascii="Calibri" w:hAnsi="Calibri" w:cs="Calibri"/>
                <w:szCs w:val="20"/>
              </w:rPr>
            </w:pPr>
            <w:r>
              <w:rPr>
                <w:rFonts w:ascii="Calibri" w:hAnsi="Calibri" w:cs="Calibri"/>
                <w:szCs w:val="20"/>
              </w:rPr>
              <w:t xml:space="preserve">Perform smoke Testing, Functional Testing, Content Testing, Sanity Testing, Regression Testing, UI Testing, </w:t>
            </w:r>
            <w:r w:rsidR="002F4442" w:rsidRPr="00933B44">
              <w:rPr>
                <w:rFonts w:ascii="Calibri" w:hAnsi="Calibri" w:cs="Calibri"/>
                <w:b/>
                <w:szCs w:val="20"/>
              </w:rPr>
              <w:t>and Accessibility</w:t>
            </w:r>
            <w:r w:rsidRPr="00933B44">
              <w:rPr>
                <w:rFonts w:ascii="Calibri" w:hAnsi="Calibri" w:cs="Calibri"/>
                <w:b/>
                <w:szCs w:val="20"/>
              </w:rPr>
              <w:t xml:space="preserve"> Testing</w:t>
            </w:r>
            <w:r w:rsidR="000832D6">
              <w:rPr>
                <w:rFonts w:ascii="Calibri" w:hAnsi="Calibri" w:cs="Calibri"/>
                <w:szCs w:val="20"/>
              </w:rPr>
              <w:t>.</w:t>
            </w:r>
          </w:p>
          <w:p w14:paraId="12E62FD8" w14:textId="77777777" w:rsidR="00922557" w:rsidRDefault="00922557" w:rsidP="00922557">
            <w:pPr>
              <w:numPr>
                <w:ilvl w:val="0"/>
                <w:numId w:val="3"/>
              </w:numPr>
              <w:rPr>
                <w:rFonts w:ascii="Calibri" w:hAnsi="Calibri" w:cs="Calibri"/>
                <w:szCs w:val="20"/>
              </w:rPr>
            </w:pPr>
            <w:r>
              <w:rPr>
                <w:rFonts w:ascii="Calibri" w:hAnsi="Calibri" w:cs="Calibri"/>
                <w:szCs w:val="20"/>
              </w:rPr>
              <w:t>Analyzing test cases and resolving problems of the team members.</w:t>
            </w:r>
          </w:p>
          <w:p w14:paraId="23C62998" w14:textId="77777777" w:rsidR="00922557" w:rsidRDefault="00922557" w:rsidP="00922557">
            <w:pPr>
              <w:numPr>
                <w:ilvl w:val="0"/>
                <w:numId w:val="3"/>
              </w:numPr>
              <w:rPr>
                <w:rFonts w:ascii="Calibri" w:hAnsi="Calibri" w:cs="Calibri"/>
                <w:szCs w:val="20"/>
              </w:rPr>
            </w:pPr>
            <w:r>
              <w:rPr>
                <w:rFonts w:ascii="Calibri" w:hAnsi="Calibri" w:cs="Calibri"/>
                <w:szCs w:val="20"/>
              </w:rPr>
              <w:t>Executing test cases to reproduce defects reported on various other platforms.</w:t>
            </w:r>
          </w:p>
          <w:p w14:paraId="04366192" w14:textId="77777777" w:rsidR="00922557" w:rsidRDefault="00922557" w:rsidP="00922557">
            <w:pPr>
              <w:numPr>
                <w:ilvl w:val="0"/>
                <w:numId w:val="3"/>
              </w:numPr>
              <w:rPr>
                <w:rFonts w:ascii="Calibri" w:hAnsi="Calibri" w:cs="Calibri"/>
                <w:szCs w:val="20"/>
              </w:rPr>
            </w:pPr>
            <w:r>
              <w:rPr>
                <w:rFonts w:ascii="Calibri" w:hAnsi="Calibri" w:cs="Calibri"/>
                <w:szCs w:val="20"/>
              </w:rPr>
              <w:t>Setup and configure test Environment, to conduct the testing.</w:t>
            </w:r>
          </w:p>
          <w:p w14:paraId="3549DE1B" w14:textId="77777777" w:rsidR="00922557" w:rsidRDefault="00922557" w:rsidP="00922557">
            <w:pPr>
              <w:numPr>
                <w:ilvl w:val="0"/>
                <w:numId w:val="3"/>
              </w:numPr>
              <w:rPr>
                <w:rFonts w:ascii="Calibri" w:hAnsi="Calibri" w:cs="Calibri"/>
                <w:szCs w:val="20"/>
              </w:rPr>
            </w:pPr>
            <w:r>
              <w:rPr>
                <w:rFonts w:ascii="Calibri" w:hAnsi="Calibri" w:cs="Calibri"/>
                <w:szCs w:val="20"/>
              </w:rPr>
              <w:t>Prepare Bug Reports traceability matrix.</w:t>
            </w:r>
          </w:p>
          <w:p w14:paraId="6DDA70E5" w14:textId="77777777" w:rsidR="00922557" w:rsidRDefault="00922557" w:rsidP="00922557">
            <w:pPr>
              <w:numPr>
                <w:ilvl w:val="0"/>
                <w:numId w:val="3"/>
              </w:numPr>
            </w:pPr>
            <w:r>
              <w:rPr>
                <w:rFonts w:ascii="Calibri" w:hAnsi="Calibri" w:cs="Calibri"/>
                <w:szCs w:val="20"/>
              </w:rPr>
              <w:t xml:space="preserve">Bug logging on </w:t>
            </w:r>
            <w:r>
              <w:rPr>
                <w:rFonts w:ascii="Calibri" w:hAnsi="Calibri" w:cs="Calibri"/>
                <w:b/>
                <w:szCs w:val="20"/>
              </w:rPr>
              <w:t>ONTIME T</w:t>
            </w:r>
            <w:r w:rsidRPr="003314EC">
              <w:rPr>
                <w:rFonts w:ascii="Calibri" w:hAnsi="Calibri" w:cs="Calibri"/>
                <w:b/>
                <w:szCs w:val="20"/>
              </w:rPr>
              <w:t>ool.</w:t>
            </w:r>
          </w:p>
        </w:tc>
      </w:tr>
    </w:tbl>
    <w:p w14:paraId="51E27EAB" w14:textId="5F311E5D" w:rsidR="007A0F02" w:rsidRDefault="00FE772A" w:rsidP="003850C6">
      <w:pPr>
        <w:rPr>
          <w:rFonts w:ascii="Calibri" w:hAnsi="Calibri" w:cs="Calibri"/>
        </w:rPr>
      </w:pPr>
      <w:r>
        <w:rPr>
          <w:rFonts w:ascii="Calibri" w:hAnsi="Calibri" w:cs="Calibri"/>
        </w:rPr>
        <w:t xml:space="preserve"> </w:t>
      </w:r>
    </w:p>
    <w:p w14:paraId="7922438E" w14:textId="77777777" w:rsidR="002578E7" w:rsidRDefault="006729B4">
      <w:pPr>
        <w:pStyle w:val="Heading2"/>
      </w:pPr>
      <w:r>
        <w:rPr>
          <w:rFonts w:ascii="Calibri" w:hAnsi="Calibri" w:cs="Calibri"/>
          <w:lang w:val="en-AU"/>
        </w:rPr>
        <w:t xml:space="preserve">      </w:t>
      </w:r>
      <w:r w:rsidR="002578E7">
        <w:rPr>
          <w:rFonts w:ascii="Calibri" w:hAnsi="Calibri" w:cs="Calibri"/>
          <w:lang w:val="en-AU"/>
        </w:rPr>
        <w:t>Personal Details</w:t>
      </w:r>
    </w:p>
    <w:p w14:paraId="32868BD5" w14:textId="77777777" w:rsidR="002578E7" w:rsidRDefault="00275162">
      <w:pPr>
        <w:rPr>
          <w:rFonts w:ascii="Calibri" w:hAnsi="Calibri" w:cs="Calibri"/>
          <w:lang w:val="en-AU"/>
        </w:rPr>
      </w:pPr>
      <w:r>
        <w:rPr>
          <w:noProof/>
          <w:lang w:val="en-IN" w:eastAsia="en-IN"/>
        </w:rPr>
        <mc:AlternateContent>
          <mc:Choice Requires="wps">
            <w:drawing>
              <wp:anchor distT="0" distB="0" distL="114300" distR="114300" simplePos="0" relativeHeight="251659776" behindDoc="0" locked="0" layoutInCell="1" allowOverlap="1" wp14:anchorId="443C5E33" wp14:editId="5AF6ACFB">
                <wp:simplePos x="0" y="0"/>
                <wp:positionH relativeFrom="column">
                  <wp:posOffset>91440</wp:posOffset>
                </wp:positionH>
                <wp:positionV relativeFrom="paragraph">
                  <wp:posOffset>48895</wp:posOffset>
                </wp:positionV>
                <wp:extent cx="6786880" cy="0"/>
                <wp:effectExtent l="19050" t="19050" r="33020" b="3810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6880" cy="0"/>
                        </a:xfrm>
                        <a:prstGeom prst="line">
                          <a:avLst/>
                        </a:prstGeom>
                        <a:noFill/>
                        <a:ln w="9360" cap="sq">
                          <a:solidFill>
                            <a:srgbClr val="333399"/>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9A89AA"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3.85pt" to="541.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" strokecolor="#339" strokeweight=".26mm">
                <v:stroke joinstyle="miter" endcap="square"/>
              </v:line>
            </w:pict>
          </mc:Fallback>
        </mc:AlternateContent>
      </w:r>
    </w:p>
    <w:p w14:paraId="6EAF3DEC" w14:textId="4EECD18B" w:rsidR="002578E7" w:rsidRPr="001819B7" w:rsidRDefault="006968F1" w:rsidP="001819B7">
      <w:pPr>
        <w:ind w:firstLine="720"/>
        <w:rPr>
          <w:rFonts w:ascii="Calibri" w:hAnsi="Calibri" w:cs="Calibri"/>
          <w:color w:val="000000"/>
          <w:szCs w:val="20"/>
        </w:rPr>
      </w:pPr>
      <w:proofErr w:type="gramStart"/>
      <w:r>
        <w:rPr>
          <w:rFonts w:ascii="Calibri" w:hAnsi="Calibri" w:cs="Calibri"/>
          <w:b/>
          <w:bCs/>
          <w:color w:val="000000"/>
          <w:szCs w:val="20"/>
        </w:rPr>
        <w:t xml:space="preserve">Husband </w:t>
      </w:r>
      <w:r w:rsidR="002578E7">
        <w:rPr>
          <w:rFonts w:ascii="Calibri" w:hAnsi="Calibri" w:cs="Calibri"/>
          <w:b/>
          <w:bCs/>
          <w:color w:val="000000"/>
          <w:szCs w:val="20"/>
        </w:rPr>
        <w:t xml:space="preserve"> Name</w:t>
      </w:r>
      <w:proofErr w:type="gramEnd"/>
      <w:r w:rsidR="002578E7">
        <w:rPr>
          <w:rFonts w:ascii="Calibri" w:hAnsi="Calibri" w:cs="Calibri"/>
          <w:b/>
          <w:bCs/>
          <w:color w:val="000000"/>
          <w:szCs w:val="20"/>
        </w:rPr>
        <w:t>:</w:t>
      </w:r>
      <w:r w:rsidR="002578E7">
        <w:rPr>
          <w:rFonts w:ascii="Calibri" w:hAnsi="Calibri" w:cs="Calibri"/>
          <w:b/>
          <w:szCs w:val="20"/>
        </w:rPr>
        <w:t xml:space="preserve">  </w:t>
      </w:r>
      <w:r w:rsidR="002578E7">
        <w:rPr>
          <w:rFonts w:ascii="Calibri" w:hAnsi="Calibri" w:cs="Calibri"/>
          <w:b/>
          <w:szCs w:val="20"/>
        </w:rPr>
        <w:tab/>
      </w:r>
      <w:r>
        <w:rPr>
          <w:rFonts w:ascii="Calibri" w:hAnsi="Calibri" w:cs="Calibri"/>
          <w:b/>
          <w:szCs w:val="20"/>
        </w:rPr>
        <w:t xml:space="preserve">                Sanjay Kumar </w:t>
      </w:r>
      <w:proofErr w:type="spellStart"/>
      <w:r>
        <w:rPr>
          <w:rFonts w:ascii="Calibri" w:hAnsi="Calibri" w:cs="Calibri"/>
          <w:b/>
          <w:szCs w:val="20"/>
        </w:rPr>
        <w:t>Raikwar</w:t>
      </w:r>
      <w:proofErr w:type="spellEnd"/>
    </w:p>
    <w:p w14:paraId="53E774E1" w14:textId="77777777" w:rsidR="00C165BB" w:rsidRDefault="00C165BB" w:rsidP="00C165BB">
      <w:pPr>
        <w:rPr>
          <w:rFonts w:ascii="Calibri" w:hAnsi="Calibri" w:cs="Calibri"/>
          <w:szCs w:val="20"/>
        </w:rPr>
      </w:pPr>
      <w:r>
        <w:rPr>
          <w:rFonts w:ascii="Calibri" w:hAnsi="Calibri" w:cs="Calibri"/>
          <w:b/>
          <w:bCs/>
          <w:color w:val="000000"/>
          <w:szCs w:val="20"/>
        </w:rPr>
        <w:t xml:space="preserve">               </w:t>
      </w:r>
      <w:r w:rsidR="00C20EE4">
        <w:rPr>
          <w:rFonts w:ascii="Calibri" w:hAnsi="Calibri" w:cs="Calibri"/>
          <w:b/>
          <w:bCs/>
          <w:color w:val="000000"/>
          <w:szCs w:val="20"/>
        </w:rPr>
        <w:t xml:space="preserve"> </w:t>
      </w:r>
      <w:r w:rsidR="00054C80">
        <w:rPr>
          <w:rFonts w:ascii="Calibri" w:hAnsi="Calibri" w:cs="Calibri"/>
          <w:b/>
          <w:bCs/>
          <w:color w:val="000000"/>
          <w:szCs w:val="20"/>
        </w:rPr>
        <w:t>Current</w:t>
      </w:r>
      <w:r w:rsidR="002578E7">
        <w:rPr>
          <w:rFonts w:ascii="Calibri" w:hAnsi="Calibri" w:cs="Calibri"/>
          <w:b/>
          <w:bCs/>
          <w:color w:val="000000"/>
          <w:szCs w:val="20"/>
        </w:rPr>
        <w:t xml:space="preserve"> Address:</w:t>
      </w:r>
      <w:r w:rsidR="002578E7">
        <w:rPr>
          <w:rFonts w:ascii="Calibri" w:hAnsi="Calibri" w:cs="Calibri"/>
          <w:b/>
          <w:szCs w:val="20"/>
        </w:rPr>
        <w:tab/>
        <w:t xml:space="preserve">              </w:t>
      </w:r>
      <w:r w:rsidR="00054C80">
        <w:rPr>
          <w:rFonts w:ascii="Calibri" w:hAnsi="Calibri" w:cs="Calibri"/>
          <w:b/>
          <w:szCs w:val="20"/>
        </w:rPr>
        <w:t xml:space="preserve">                 </w:t>
      </w:r>
      <w:r>
        <w:rPr>
          <w:rFonts w:ascii="Calibri" w:hAnsi="Calibri" w:cs="Calibri"/>
          <w:szCs w:val="20"/>
        </w:rPr>
        <w:t xml:space="preserve"> </w:t>
      </w:r>
      <w:r w:rsidR="003D5DBE">
        <w:rPr>
          <w:rFonts w:ascii="Calibri" w:hAnsi="Calibri" w:cs="Calibri"/>
          <w:szCs w:val="20"/>
        </w:rPr>
        <w:t>Flat</w:t>
      </w:r>
      <w:r w:rsidR="00ED1F7C">
        <w:rPr>
          <w:rFonts w:ascii="Calibri" w:hAnsi="Calibri" w:cs="Calibri"/>
          <w:szCs w:val="20"/>
        </w:rPr>
        <w:t xml:space="preserve"> N</w:t>
      </w:r>
      <w:r w:rsidR="00054C80">
        <w:rPr>
          <w:rFonts w:ascii="Calibri" w:hAnsi="Calibri" w:cs="Calibri"/>
          <w:szCs w:val="20"/>
        </w:rPr>
        <w:t>o-</w:t>
      </w:r>
      <w:r w:rsidR="003D5DBE">
        <w:rPr>
          <w:rFonts w:ascii="Calibri" w:hAnsi="Calibri" w:cs="Calibri"/>
          <w:szCs w:val="20"/>
        </w:rPr>
        <w:t>701</w:t>
      </w:r>
      <w:r w:rsidR="002F4442">
        <w:rPr>
          <w:rFonts w:ascii="Calibri" w:hAnsi="Calibri" w:cs="Calibri"/>
          <w:szCs w:val="20"/>
        </w:rPr>
        <w:t xml:space="preserve"> </w:t>
      </w:r>
      <w:r w:rsidR="003D5DBE">
        <w:rPr>
          <w:rFonts w:ascii="Calibri" w:hAnsi="Calibri" w:cs="Calibri"/>
          <w:szCs w:val="20"/>
        </w:rPr>
        <w:t>Sector -109</w:t>
      </w:r>
    </w:p>
    <w:p w14:paraId="717BB62D" w14:textId="77777777" w:rsidR="000D0C64" w:rsidRPr="00C165BB" w:rsidRDefault="00C165BB" w:rsidP="00C165BB">
      <w:pPr>
        <w:ind w:left="720"/>
        <w:rPr>
          <w:rFonts w:ascii="Calibri" w:hAnsi="Calibri" w:cs="Calibri"/>
          <w:bCs/>
          <w:color w:val="000000"/>
          <w:szCs w:val="20"/>
        </w:rPr>
      </w:pPr>
      <w:r>
        <w:rPr>
          <w:rFonts w:ascii="Calibri" w:hAnsi="Calibri" w:cs="Calibri"/>
          <w:b/>
          <w:bCs/>
          <w:color w:val="000000"/>
          <w:szCs w:val="20"/>
        </w:rPr>
        <w:t xml:space="preserve">                                                               </w:t>
      </w:r>
      <w:r w:rsidR="00054C80">
        <w:rPr>
          <w:rFonts w:ascii="Calibri" w:hAnsi="Calibri" w:cs="Calibri"/>
          <w:bCs/>
          <w:color w:val="000000"/>
          <w:szCs w:val="20"/>
        </w:rPr>
        <w:t xml:space="preserve"> Gurgaon,</w:t>
      </w:r>
      <w:r w:rsidR="002F4442">
        <w:rPr>
          <w:rFonts w:ascii="Calibri" w:hAnsi="Calibri" w:cs="Calibri"/>
          <w:bCs/>
          <w:color w:val="000000"/>
          <w:szCs w:val="20"/>
        </w:rPr>
        <w:t xml:space="preserve"> </w:t>
      </w:r>
      <w:r w:rsidR="00054C80">
        <w:rPr>
          <w:rFonts w:ascii="Calibri" w:hAnsi="Calibri" w:cs="Calibri"/>
          <w:bCs/>
          <w:color w:val="000000"/>
          <w:szCs w:val="20"/>
        </w:rPr>
        <w:t>Haryana</w:t>
      </w:r>
      <w:r w:rsidR="000D0C64">
        <w:rPr>
          <w:rFonts w:ascii="Calibri" w:hAnsi="Calibri" w:cs="Calibri"/>
          <w:szCs w:val="20"/>
        </w:rPr>
        <w:t xml:space="preserve">                                              </w:t>
      </w:r>
      <w:r>
        <w:rPr>
          <w:rFonts w:ascii="Calibri" w:hAnsi="Calibri" w:cs="Calibri"/>
          <w:szCs w:val="20"/>
        </w:rPr>
        <w:t xml:space="preserve">                </w:t>
      </w:r>
    </w:p>
    <w:p w14:paraId="3208BF67" w14:textId="77777777" w:rsidR="002578E7" w:rsidRDefault="002578E7" w:rsidP="00A95EF7">
      <w:pPr>
        <w:ind w:left="720"/>
        <w:rPr>
          <w:rFonts w:ascii="Calibri" w:hAnsi="Calibri" w:cs="Calibri"/>
          <w:b/>
          <w:szCs w:val="20"/>
        </w:rPr>
      </w:pPr>
      <w:r>
        <w:rPr>
          <w:rFonts w:ascii="Calibri" w:hAnsi="Calibri" w:cs="Calibri"/>
          <w:b/>
          <w:bCs/>
          <w:color w:val="000000"/>
          <w:szCs w:val="20"/>
        </w:rPr>
        <w:t>Date of Birth:</w:t>
      </w:r>
      <w:r>
        <w:rPr>
          <w:rFonts w:ascii="Calibri" w:hAnsi="Calibri" w:cs="Calibri"/>
          <w:color w:val="000000"/>
          <w:szCs w:val="20"/>
        </w:rPr>
        <w:tab/>
      </w:r>
      <w:r w:rsidR="00ED2E28">
        <w:rPr>
          <w:rFonts w:ascii="Calibri" w:hAnsi="Calibri" w:cs="Calibri"/>
          <w:color w:val="000000"/>
          <w:szCs w:val="20"/>
        </w:rPr>
        <w:t xml:space="preserve">                               </w:t>
      </w:r>
      <w:r w:rsidR="00054C80">
        <w:rPr>
          <w:rFonts w:ascii="Calibri" w:hAnsi="Calibri" w:cs="Calibri"/>
          <w:color w:val="000000"/>
          <w:szCs w:val="20"/>
        </w:rPr>
        <w:t xml:space="preserve"> </w:t>
      </w:r>
      <w:r>
        <w:rPr>
          <w:rFonts w:ascii="Calibri" w:hAnsi="Calibri" w:cs="Calibri"/>
          <w:color w:val="000000"/>
          <w:szCs w:val="20"/>
        </w:rPr>
        <w:t>5</w:t>
      </w:r>
      <w:r>
        <w:rPr>
          <w:rFonts w:ascii="Calibri" w:hAnsi="Calibri" w:cs="Calibri"/>
          <w:color w:val="000000"/>
          <w:szCs w:val="20"/>
          <w:vertAlign w:val="superscript"/>
        </w:rPr>
        <w:t xml:space="preserve">TH </w:t>
      </w:r>
      <w:r>
        <w:rPr>
          <w:rFonts w:ascii="Calibri" w:hAnsi="Calibri" w:cs="Calibri"/>
          <w:szCs w:val="20"/>
        </w:rPr>
        <w:t>Apr 1987</w:t>
      </w:r>
    </w:p>
    <w:p w14:paraId="14A3B15B" w14:textId="77777777" w:rsidR="002578E7" w:rsidRPr="00ED2E28" w:rsidRDefault="002578E7">
      <w:pPr>
        <w:rPr>
          <w:rFonts w:ascii="Calibri" w:hAnsi="Calibri" w:cs="Calibri"/>
          <w:szCs w:val="20"/>
        </w:rPr>
      </w:pPr>
      <w:r>
        <w:rPr>
          <w:rFonts w:ascii="Calibri" w:hAnsi="Calibri" w:cs="Calibri"/>
          <w:b/>
          <w:szCs w:val="20"/>
        </w:rPr>
        <w:lastRenderedPageBreak/>
        <w:tab/>
      </w:r>
      <w:r>
        <w:rPr>
          <w:rFonts w:ascii="Calibri" w:hAnsi="Calibri" w:cs="Calibri"/>
          <w:b/>
          <w:bCs/>
          <w:color w:val="000000"/>
          <w:szCs w:val="20"/>
        </w:rPr>
        <w:t>Marital Status:</w:t>
      </w:r>
      <w:r w:rsidR="00ED2E28">
        <w:rPr>
          <w:rFonts w:ascii="Calibri" w:hAnsi="Calibri" w:cs="Calibri"/>
          <w:b/>
          <w:szCs w:val="20"/>
        </w:rPr>
        <w:t xml:space="preserve">                                    </w:t>
      </w:r>
      <w:r w:rsidR="00ED2E28" w:rsidRPr="00ED2E28">
        <w:rPr>
          <w:rFonts w:ascii="Calibri" w:hAnsi="Calibri" w:cs="Calibri"/>
          <w:szCs w:val="20"/>
        </w:rPr>
        <w:t>Married</w:t>
      </w:r>
    </w:p>
    <w:p w14:paraId="66D7A8DA" w14:textId="77777777" w:rsidR="002578E7" w:rsidRDefault="002578E7">
      <w:pPr>
        <w:rPr>
          <w:rFonts w:ascii="Calibri" w:hAnsi="Calibri" w:cs="Calibri"/>
          <w:color w:val="000000"/>
          <w:szCs w:val="20"/>
        </w:rPr>
      </w:pPr>
      <w:r>
        <w:rPr>
          <w:rFonts w:ascii="Calibri" w:hAnsi="Calibri" w:cs="Calibri"/>
          <w:b/>
          <w:szCs w:val="20"/>
        </w:rPr>
        <w:tab/>
      </w:r>
      <w:r>
        <w:rPr>
          <w:rFonts w:ascii="Calibri" w:hAnsi="Calibri" w:cs="Calibri"/>
          <w:b/>
          <w:bCs/>
          <w:color w:val="000000"/>
          <w:szCs w:val="20"/>
        </w:rPr>
        <w:t>Nationality:</w:t>
      </w:r>
      <w:proofErr w:type="gramStart"/>
      <w:r>
        <w:rPr>
          <w:rFonts w:ascii="Calibri" w:hAnsi="Calibri" w:cs="Calibri"/>
          <w:b/>
          <w:bCs/>
          <w:color w:val="000000"/>
          <w:szCs w:val="20"/>
        </w:rPr>
        <w:tab/>
      </w:r>
      <w:r w:rsidR="001819B7">
        <w:rPr>
          <w:rFonts w:ascii="Calibri" w:hAnsi="Calibri" w:cs="Calibri"/>
          <w:b/>
          <w:szCs w:val="20"/>
        </w:rPr>
        <w:t xml:space="preserve">  </w:t>
      </w:r>
      <w:r w:rsidR="001819B7">
        <w:rPr>
          <w:rFonts w:ascii="Calibri" w:hAnsi="Calibri" w:cs="Calibri"/>
          <w:b/>
          <w:szCs w:val="20"/>
        </w:rPr>
        <w:tab/>
      </w:r>
      <w:proofErr w:type="gramEnd"/>
      <w:r w:rsidR="001819B7">
        <w:rPr>
          <w:rFonts w:ascii="Calibri" w:hAnsi="Calibri" w:cs="Calibri"/>
          <w:b/>
          <w:szCs w:val="20"/>
        </w:rPr>
        <w:t xml:space="preserve">                </w:t>
      </w:r>
      <w:r>
        <w:rPr>
          <w:rFonts w:ascii="Calibri" w:hAnsi="Calibri" w:cs="Calibri"/>
          <w:szCs w:val="20"/>
        </w:rPr>
        <w:t>Indian</w:t>
      </w:r>
    </w:p>
    <w:p w14:paraId="7A75A742" w14:textId="77777777" w:rsidR="002578E7" w:rsidRDefault="002578E7">
      <w:r>
        <w:rPr>
          <w:rFonts w:ascii="Calibri" w:hAnsi="Calibri" w:cs="Calibri"/>
          <w:color w:val="000000"/>
          <w:szCs w:val="20"/>
        </w:rPr>
        <w:tab/>
      </w:r>
      <w:r>
        <w:rPr>
          <w:rFonts w:ascii="Calibri" w:hAnsi="Calibri" w:cs="Calibri"/>
          <w:b/>
          <w:bCs/>
          <w:color w:val="000000"/>
          <w:szCs w:val="20"/>
        </w:rPr>
        <w:t xml:space="preserve">Gender:  </w:t>
      </w:r>
      <w:r>
        <w:rPr>
          <w:rFonts w:ascii="Calibri" w:hAnsi="Calibri" w:cs="Calibri"/>
          <w:b/>
          <w:bCs/>
          <w:color w:val="000000"/>
          <w:szCs w:val="20"/>
        </w:rPr>
        <w:tab/>
      </w:r>
      <w:r>
        <w:rPr>
          <w:rFonts w:ascii="Calibri" w:hAnsi="Calibri" w:cs="Calibri"/>
          <w:b/>
          <w:szCs w:val="20"/>
        </w:rPr>
        <w:tab/>
      </w:r>
      <w:r>
        <w:rPr>
          <w:rFonts w:ascii="Calibri" w:hAnsi="Calibri" w:cs="Calibri"/>
          <w:b/>
          <w:szCs w:val="20"/>
        </w:rPr>
        <w:tab/>
      </w:r>
      <w:r>
        <w:rPr>
          <w:rFonts w:ascii="Calibri" w:hAnsi="Calibri" w:cs="Calibri"/>
          <w:szCs w:val="20"/>
        </w:rPr>
        <w:t>Female</w:t>
      </w:r>
    </w:p>
    <w:p w14:paraId="0E9E76AE" w14:textId="77777777" w:rsidR="002578E7" w:rsidRDefault="002578E7"/>
    <w:p w14:paraId="703BB3AB" w14:textId="77777777" w:rsidR="002578E7" w:rsidRDefault="002578E7">
      <w:pPr>
        <w:rPr>
          <w:rFonts w:ascii="Calibri" w:hAnsi="Calibri" w:cs="Calibri"/>
          <w:b/>
        </w:rPr>
      </w:pPr>
      <w:r>
        <w:rPr>
          <w:rFonts w:ascii="Calibri" w:hAnsi="Calibri" w:cs="Calibri"/>
          <w:szCs w:val="20"/>
        </w:rPr>
        <w:t xml:space="preserve">     </w:t>
      </w:r>
      <w:r w:rsidR="002711A3">
        <w:rPr>
          <w:rFonts w:ascii="Calibri" w:hAnsi="Calibri" w:cs="Calibri"/>
          <w:szCs w:val="20"/>
        </w:rPr>
        <w:t xml:space="preserve">      </w:t>
      </w:r>
      <w:r>
        <w:rPr>
          <w:rFonts w:ascii="Calibri" w:hAnsi="Calibri" w:cs="Calibri"/>
          <w:szCs w:val="20"/>
        </w:rPr>
        <w:t xml:space="preserve"> </w:t>
      </w:r>
      <w:r w:rsidR="00AC7CE2">
        <w:rPr>
          <w:rFonts w:ascii="Calibri" w:hAnsi="Calibri" w:cs="Calibri"/>
          <w:szCs w:val="20"/>
        </w:rPr>
        <w:t xml:space="preserve"> </w:t>
      </w:r>
      <w:r>
        <w:rPr>
          <w:rFonts w:ascii="Calibri" w:hAnsi="Calibri" w:cs="Calibri"/>
          <w:szCs w:val="20"/>
        </w:rPr>
        <w:t>I, hereby declare that the above-mentioned information is true to best of my knowledge.</w:t>
      </w:r>
    </w:p>
    <w:p w14:paraId="3D68ABBF" w14:textId="77777777" w:rsidR="002578E7" w:rsidRPr="005D7949" w:rsidRDefault="002578E7">
      <w:pPr>
        <w:rPr>
          <w:rFonts w:ascii="Calibri" w:hAnsi="Calibri" w:cs="Calibri"/>
          <w:b/>
        </w:rPr>
      </w:pPr>
      <w:r>
        <w:rPr>
          <w:rFonts w:ascii="Calibri" w:hAnsi="Calibri" w:cs="Calibri"/>
          <w:b/>
        </w:rPr>
        <w:t xml:space="preserve">                                                                                                                                                                           </w:t>
      </w:r>
      <w:r w:rsidR="005D7949">
        <w:rPr>
          <w:rFonts w:ascii="Calibri" w:hAnsi="Calibri" w:cs="Calibri"/>
          <w:b/>
        </w:rPr>
        <w:t xml:space="preserve">            </w:t>
      </w:r>
      <w:r>
        <w:rPr>
          <w:rFonts w:ascii="Calibri" w:hAnsi="Calibri" w:cs="Calibri"/>
          <w:b/>
        </w:rPr>
        <w:t xml:space="preserve">   PUSHPANJALI</w:t>
      </w:r>
    </w:p>
    <w:sectPr w:rsidR="002578E7" w:rsidRPr="005D7949">
      <w:headerReference w:type="default" r:id="rId11"/>
      <w:pgSz w:w="12240" w:h="15840"/>
      <w:pgMar w:top="720" w:right="720" w:bottom="776" w:left="720" w:header="180" w:footer="720" w:gutter="0"/>
      <w:cols w:space="72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34C0" w14:textId="77777777" w:rsidR="00A618BB" w:rsidRDefault="00A618BB">
      <w:r>
        <w:separator/>
      </w:r>
    </w:p>
  </w:endnote>
  <w:endnote w:type="continuationSeparator" w:id="0">
    <w:p w14:paraId="586E34EC" w14:textId="77777777" w:rsidR="00A618BB" w:rsidRDefault="00A6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MS Mincho"/>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3AF81" w14:textId="77777777" w:rsidR="00A618BB" w:rsidRDefault="00A618BB">
      <w:r>
        <w:separator/>
      </w:r>
    </w:p>
  </w:footnote>
  <w:footnote w:type="continuationSeparator" w:id="0">
    <w:p w14:paraId="45755733" w14:textId="77777777" w:rsidR="00A618BB" w:rsidRDefault="00A6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B413F" w14:textId="77777777" w:rsidR="00C2265A" w:rsidRDefault="00C2265A">
    <w:pPr>
      <w:jc w:val="right"/>
      <w:rPr>
        <w:rFonts w:cs="Arial"/>
        <w:b/>
        <w:i/>
        <w:lang w:val="fr-FR"/>
      </w:rPr>
    </w:pPr>
    <w:r>
      <w:rPr>
        <w:rFonts w:cs="Arial"/>
      </w:rPr>
      <w:tab/>
    </w:r>
    <w:r>
      <w:rPr>
        <w:rFonts w:cs="Arial"/>
      </w:rPr>
      <w:tab/>
    </w:r>
    <w:r>
      <w:rPr>
        <w:rFonts w:cs="Arial"/>
        <w:lang w:val="fr-FR"/>
      </w:rPr>
      <w:tab/>
    </w:r>
    <w:r>
      <w:rPr>
        <w:rFonts w:cs="Arial"/>
        <w:lang w:val="fr-FR"/>
      </w:rPr>
      <w:tab/>
    </w:r>
    <w:r>
      <w:rPr>
        <w:rFonts w:cs="Arial"/>
        <w:lang w:val="fr-FR"/>
      </w:rPr>
      <w:tab/>
    </w:r>
    <w:r>
      <w:rPr>
        <w:rFonts w:cs="Arial"/>
        <w:lang w:val="fr-FR"/>
      </w:rPr>
      <w:tab/>
    </w:r>
    <w:r>
      <w:rPr>
        <w:rFonts w:cs="Arial"/>
        <w:lang w:val="fr-FR"/>
      </w:rPr>
      <w:tab/>
    </w:r>
    <w:r>
      <w:rPr>
        <w:rFonts w:cs="Arial"/>
      </w:rPr>
      <w:tab/>
    </w:r>
    <w:r>
      <w:rPr>
        <w:rFonts w:cs="Arial"/>
      </w:rPr>
      <w:tab/>
    </w:r>
    <w:r>
      <w:rPr>
        <w:rFonts w:cs="Arial"/>
      </w:rPr>
      <w:tab/>
    </w:r>
    <w:r>
      <w:rPr>
        <w:rFonts w:cs="Arial"/>
        <w:b/>
        <w:i/>
        <w:u w:val="single"/>
        <w:lang w:val="fr-FR"/>
      </w:rPr>
      <w:t>PUSHPANJALI</w:t>
    </w:r>
  </w:p>
  <w:p w14:paraId="2FB2EB19" w14:textId="77777777" w:rsidR="00C2265A" w:rsidRDefault="00C2265A" w:rsidP="00E42F1F">
    <w:pPr>
      <w:jc w:val="center"/>
      <w:rPr>
        <w:rFonts w:cs="Arial"/>
        <w:b/>
        <w:i/>
        <w:lang w:val="fr-FR"/>
      </w:rPr>
    </w:pPr>
    <w:r>
      <w:rPr>
        <w:rFonts w:cs="Arial"/>
        <w:b/>
        <w:i/>
        <w:lang w:val="fr-FR"/>
      </w:rPr>
      <w:t xml:space="preserve">                                                                                                                                   8919593511</w:t>
    </w:r>
  </w:p>
  <w:p w14:paraId="7DF1F66B" w14:textId="4F8005B3" w:rsidR="00C2265A" w:rsidRDefault="004C6097">
    <w:pPr>
      <w:jc w:val="right"/>
    </w:pPr>
    <w:r>
      <w:rPr>
        <w:rFonts w:cs="Arial"/>
        <w:b/>
        <w:i/>
        <w:lang w:val="fr-FR"/>
      </w:rPr>
      <w:t>raikwarpushpanjali</w:t>
    </w:r>
    <w:r w:rsidR="00B344A1">
      <w:rPr>
        <w:rFonts w:cs="Arial"/>
        <w:b/>
        <w:i/>
        <w:lang w:val="fr-FR"/>
      </w:rPr>
      <w:t>@</w:t>
    </w:r>
    <w:r w:rsidR="00AC006A">
      <w:rPr>
        <w:rFonts w:cs="Arial"/>
        <w:b/>
        <w:i/>
        <w:lang w:val="fr-FR"/>
      </w:rPr>
      <w:t>gmail</w:t>
    </w:r>
    <w:r w:rsidR="00C2265A">
      <w:rPr>
        <w:rFonts w:cs="Arial"/>
        <w:b/>
        <w:i/>
        <w:lang w:val="fr-FR"/>
      </w:rPr>
      <w:t>.com</w:t>
    </w:r>
  </w:p>
  <w:p w14:paraId="46876CFE" w14:textId="77777777" w:rsidR="00C2265A" w:rsidRDefault="00C2265A">
    <w:pPr>
      <w:pStyle w:val="Header"/>
      <w:ind w:left="9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pStyle w:val="Bullet"/>
      <w:lvlText w:val=""/>
      <w:lvlJc w:val="left"/>
      <w:pPr>
        <w:tabs>
          <w:tab w:val="num" w:pos="360"/>
        </w:tabs>
        <w:ind w:left="0" w:firstLine="0"/>
      </w:pPr>
      <w:rPr>
        <w:rFonts w:ascii="Wingdings" w:hAnsi="Wingdings"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4"/>
    <w:multiLevelType w:val="singleLevel"/>
    <w:tmpl w:val="00000004"/>
    <w:name w:val="WW8Num5"/>
    <w:lvl w:ilvl="0">
      <w:start w:val="1"/>
      <w:numFmt w:val="bullet"/>
      <w:pStyle w:val="Achievement"/>
      <w:lvlText w:val=""/>
      <w:lvlJc w:val="left"/>
      <w:pPr>
        <w:tabs>
          <w:tab w:val="num" w:pos="360"/>
        </w:tabs>
        <w:ind w:left="245" w:hanging="245"/>
      </w:pPr>
      <w:rPr>
        <w:rFonts w:ascii="Symbol" w:hAnsi="Symbol" w:cs="Times New Roman"/>
      </w:rPr>
    </w:lvl>
  </w:abstractNum>
  <w:abstractNum w:abstractNumId="4" w15:restartNumberingAfterBreak="0">
    <w:nsid w:val="00000005"/>
    <w:multiLevelType w:val="singleLevel"/>
    <w:tmpl w:val="00000005"/>
    <w:name w:val="WW8Num6"/>
    <w:lvl w:ilvl="0">
      <w:start w:val="1"/>
      <w:numFmt w:val="bullet"/>
      <w:lvlText w:val=""/>
      <w:lvlJc w:val="left"/>
      <w:pPr>
        <w:tabs>
          <w:tab w:val="num" w:pos="0"/>
        </w:tabs>
        <w:ind w:left="720" w:hanging="360"/>
      </w:pPr>
      <w:rPr>
        <w:rFonts w:ascii="Symbol" w:hAnsi="Symbol" w:cs="Times New Roman"/>
      </w:rPr>
    </w:lvl>
  </w:abstractNum>
  <w:abstractNum w:abstractNumId="5" w15:restartNumberingAfterBreak="0">
    <w:nsid w:val="00000006"/>
    <w:multiLevelType w:val="multilevel"/>
    <w:tmpl w:val="00000006"/>
    <w:name w:val="WW8Num7"/>
    <w:lvl w:ilvl="0">
      <w:start w:val="1"/>
      <w:numFmt w:val="bullet"/>
      <w:lvlText w:val=""/>
      <w:lvlJc w:val="left"/>
      <w:pPr>
        <w:tabs>
          <w:tab w:val="num" w:pos="360"/>
        </w:tabs>
        <w:ind w:left="360" w:hanging="360"/>
      </w:pPr>
      <w:rPr>
        <w:rFonts w:ascii="Wingdings" w:hAnsi="Wingdings" w:cs="Symbol"/>
        <w:caps w:val="0"/>
        <w:smallCaps w:val="0"/>
        <w:strike w:val="0"/>
        <w:dstrike w:val="0"/>
        <w:lang w:val="en-GB"/>
      </w:rPr>
    </w:lvl>
    <w:lvl w:ilvl="1">
      <w:start w:val="1"/>
      <w:numFmt w:val="bullet"/>
      <w:lvlText w:val="o"/>
      <w:lvlJc w:val="left"/>
      <w:pPr>
        <w:tabs>
          <w:tab w:val="num" w:pos="1080"/>
        </w:tabs>
        <w:ind w:left="1080" w:hanging="360"/>
      </w:pPr>
      <w:rPr>
        <w:rFonts w:ascii="Courier New" w:hAnsi="Courier New" w:cs="Courier New" w:hint="default"/>
        <w:szCs w:val="20"/>
      </w:rPr>
    </w:lvl>
    <w:lvl w:ilvl="2">
      <w:start w:val="1"/>
      <w:numFmt w:val="bullet"/>
      <w:lvlText w:val=""/>
      <w:lvlJc w:val="left"/>
      <w:pPr>
        <w:tabs>
          <w:tab w:val="num" w:pos="1800"/>
        </w:tabs>
        <w:ind w:left="1800" w:hanging="360"/>
      </w:pPr>
      <w:rPr>
        <w:rFonts w:ascii="Wingdings" w:hAnsi="Wingdings" w:cs="Symbol"/>
        <w:caps w:val="0"/>
        <w:smallCaps w:val="0"/>
        <w:strike w:val="0"/>
        <w:dstrike w:val="0"/>
        <w:lang w:val="en-GB"/>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szCs w:val="20"/>
      </w:rPr>
    </w:lvl>
    <w:lvl w:ilvl="5">
      <w:start w:val="1"/>
      <w:numFmt w:val="bullet"/>
      <w:lvlText w:val=""/>
      <w:lvlJc w:val="left"/>
      <w:pPr>
        <w:tabs>
          <w:tab w:val="num" w:pos="3960"/>
        </w:tabs>
        <w:ind w:left="3960" w:hanging="360"/>
      </w:pPr>
      <w:rPr>
        <w:rFonts w:ascii="Wingdings" w:hAnsi="Wingdings" w:cs="Symbol"/>
        <w:caps w:val="0"/>
        <w:smallCaps w:val="0"/>
        <w:strike w:val="0"/>
        <w:dstrike w:val="0"/>
        <w:lang w:val="en-GB"/>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szCs w:val="20"/>
      </w:rPr>
    </w:lvl>
    <w:lvl w:ilvl="8">
      <w:start w:val="1"/>
      <w:numFmt w:val="bullet"/>
      <w:lvlText w:val=""/>
      <w:lvlJc w:val="left"/>
      <w:pPr>
        <w:tabs>
          <w:tab w:val="num" w:pos="6120"/>
        </w:tabs>
        <w:ind w:left="6120" w:hanging="360"/>
      </w:pPr>
      <w:rPr>
        <w:rFonts w:ascii="Wingdings" w:hAnsi="Wingdings" w:cs="Symbol"/>
        <w:caps w:val="0"/>
        <w:smallCaps w:val="0"/>
        <w:strike w:val="0"/>
        <w:dstrike w:val="0"/>
        <w:lang w:val="en-GB"/>
      </w:rPr>
    </w:lvl>
  </w:abstractNum>
  <w:abstractNum w:abstractNumId="6" w15:restartNumberingAfterBreak="0">
    <w:nsid w:val="025A780B"/>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E47CC1"/>
    <w:multiLevelType w:val="multilevel"/>
    <w:tmpl w:val="57A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10CDB"/>
    <w:multiLevelType w:val="hybridMultilevel"/>
    <w:tmpl w:val="C2C45D80"/>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7A1BE1"/>
    <w:multiLevelType w:val="hybridMultilevel"/>
    <w:tmpl w:val="B464D6B2"/>
    <w:lvl w:ilvl="0" w:tplc="04090001">
      <w:start w:val="1"/>
      <w:numFmt w:val="bullet"/>
      <w:lvlText w:val=""/>
      <w:lvlJc w:val="left"/>
      <w:pPr>
        <w:tabs>
          <w:tab w:val="num" w:pos="1635"/>
        </w:tabs>
        <w:ind w:left="1635" w:hanging="360"/>
      </w:pPr>
      <w:rPr>
        <w:rFonts w:ascii="Symbol" w:hAnsi="Symbol" w:hint="default"/>
      </w:rPr>
    </w:lvl>
    <w:lvl w:ilvl="1" w:tplc="04090003">
      <w:start w:val="1"/>
      <w:numFmt w:val="bullet"/>
      <w:lvlText w:val="o"/>
      <w:lvlJc w:val="left"/>
      <w:pPr>
        <w:tabs>
          <w:tab w:val="num" w:pos="2355"/>
        </w:tabs>
        <w:ind w:left="2355" w:hanging="360"/>
      </w:pPr>
      <w:rPr>
        <w:rFonts w:ascii="Courier New" w:hAnsi="Courier New" w:cs="Courier New" w:hint="default"/>
      </w:rPr>
    </w:lvl>
    <w:lvl w:ilvl="2" w:tplc="04090005">
      <w:start w:val="1"/>
      <w:numFmt w:val="bullet"/>
      <w:lvlText w:val=""/>
      <w:lvlJc w:val="left"/>
      <w:pPr>
        <w:tabs>
          <w:tab w:val="num" w:pos="3075"/>
        </w:tabs>
        <w:ind w:left="3075" w:hanging="360"/>
      </w:pPr>
      <w:rPr>
        <w:rFonts w:ascii="Wingdings" w:hAnsi="Wingdings" w:hint="default"/>
      </w:rPr>
    </w:lvl>
    <w:lvl w:ilvl="3" w:tplc="04090001">
      <w:start w:val="1"/>
      <w:numFmt w:val="bullet"/>
      <w:lvlText w:val=""/>
      <w:lvlJc w:val="left"/>
      <w:pPr>
        <w:tabs>
          <w:tab w:val="num" w:pos="3795"/>
        </w:tabs>
        <w:ind w:left="3795" w:hanging="360"/>
      </w:pPr>
      <w:rPr>
        <w:rFonts w:ascii="Symbol" w:hAnsi="Symbol" w:hint="default"/>
      </w:rPr>
    </w:lvl>
    <w:lvl w:ilvl="4" w:tplc="04090003">
      <w:start w:val="1"/>
      <w:numFmt w:val="bullet"/>
      <w:lvlText w:val="o"/>
      <w:lvlJc w:val="left"/>
      <w:pPr>
        <w:tabs>
          <w:tab w:val="num" w:pos="4515"/>
        </w:tabs>
        <w:ind w:left="4515" w:hanging="360"/>
      </w:pPr>
      <w:rPr>
        <w:rFonts w:ascii="Courier New" w:hAnsi="Courier New" w:cs="Courier New" w:hint="default"/>
      </w:rPr>
    </w:lvl>
    <w:lvl w:ilvl="5" w:tplc="04090005">
      <w:start w:val="1"/>
      <w:numFmt w:val="bullet"/>
      <w:lvlText w:val=""/>
      <w:lvlJc w:val="left"/>
      <w:pPr>
        <w:tabs>
          <w:tab w:val="num" w:pos="5235"/>
        </w:tabs>
        <w:ind w:left="5235" w:hanging="360"/>
      </w:pPr>
      <w:rPr>
        <w:rFonts w:ascii="Wingdings" w:hAnsi="Wingdings" w:hint="default"/>
      </w:rPr>
    </w:lvl>
    <w:lvl w:ilvl="6" w:tplc="04090001">
      <w:start w:val="1"/>
      <w:numFmt w:val="bullet"/>
      <w:lvlText w:val=""/>
      <w:lvlJc w:val="left"/>
      <w:pPr>
        <w:tabs>
          <w:tab w:val="num" w:pos="5955"/>
        </w:tabs>
        <w:ind w:left="5955" w:hanging="360"/>
      </w:pPr>
      <w:rPr>
        <w:rFonts w:ascii="Symbol" w:hAnsi="Symbol" w:hint="default"/>
      </w:rPr>
    </w:lvl>
    <w:lvl w:ilvl="7" w:tplc="04090003" w:tentative="1">
      <w:start w:val="1"/>
      <w:numFmt w:val="bullet"/>
      <w:lvlText w:val="o"/>
      <w:lvlJc w:val="left"/>
      <w:pPr>
        <w:tabs>
          <w:tab w:val="num" w:pos="6675"/>
        </w:tabs>
        <w:ind w:left="6675" w:hanging="360"/>
      </w:pPr>
      <w:rPr>
        <w:rFonts w:ascii="Courier New" w:hAnsi="Courier New" w:cs="Courier New" w:hint="default"/>
      </w:rPr>
    </w:lvl>
    <w:lvl w:ilvl="8" w:tplc="04090005" w:tentative="1">
      <w:start w:val="1"/>
      <w:numFmt w:val="bullet"/>
      <w:lvlText w:val=""/>
      <w:lvlJc w:val="left"/>
      <w:pPr>
        <w:tabs>
          <w:tab w:val="num" w:pos="7395"/>
        </w:tabs>
        <w:ind w:left="7395" w:hanging="360"/>
      </w:pPr>
      <w:rPr>
        <w:rFonts w:ascii="Wingdings" w:hAnsi="Wingdings" w:hint="default"/>
      </w:rPr>
    </w:lvl>
  </w:abstractNum>
  <w:abstractNum w:abstractNumId="10" w15:restartNumberingAfterBreak="0">
    <w:nsid w:val="480A69A5"/>
    <w:multiLevelType w:val="multilevel"/>
    <w:tmpl w:val="57A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103A0"/>
    <w:multiLevelType w:val="hybridMultilevel"/>
    <w:tmpl w:val="9AAC2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E14876"/>
    <w:multiLevelType w:val="hybridMultilevel"/>
    <w:tmpl w:val="2EAE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D666AD"/>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520298"/>
    <w:multiLevelType w:val="hybridMultilevel"/>
    <w:tmpl w:val="6652DB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D877836"/>
    <w:multiLevelType w:val="hybridMultilevel"/>
    <w:tmpl w:val="E45C4350"/>
    <w:lvl w:ilvl="0" w:tplc="BC76B480">
      <w:start w:val="1"/>
      <w:numFmt w:val="bullet"/>
      <w:lvlText w:val=""/>
      <w:lvlJc w:val="left"/>
      <w:pPr>
        <w:tabs>
          <w:tab w:val="num" w:pos="720"/>
        </w:tabs>
        <w:ind w:left="720" w:hanging="360"/>
      </w:pPr>
      <w:rPr>
        <w:rFonts w:ascii="Wingdings" w:hAnsi="Wingdings" w:hint="default"/>
      </w:rPr>
    </w:lvl>
    <w:lvl w:ilvl="1" w:tplc="4AB8CDBE" w:tentative="1">
      <w:start w:val="1"/>
      <w:numFmt w:val="bullet"/>
      <w:lvlText w:val=""/>
      <w:lvlJc w:val="left"/>
      <w:pPr>
        <w:tabs>
          <w:tab w:val="num" w:pos="1440"/>
        </w:tabs>
        <w:ind w:left="1440" w:hanging="360"/>
      </w:pPr>
      <w:rPr>
        <w:rFonts w:ascii="Wingdings" w:hAnsi="Wingdings" w:hint="default"/>
      </w:rPr>
    </w:lvl>
    <w:lvl w:ilvl="2" w:tplc="7EA898FC" w:tentative="1">
      <w:start w:val="1"/>
      <w:numFmt w:val="bullet"/>
      <w:lvlText w:val=""/>
      <w:lvlJc w:val="left"/>
      <w:pPr>
        <w:tabs>
          <w:tab w:val="num" w:pos="2160"/>
        </w:tabs>
        <w:ind w:left="2160" w:hanging="360"/>
      </w:pPr>
      <w:rPr>
        <w:rFonts w:ascii="Wingdings" w:hAnsi="Wingdings" w:hint="default"/>
      </w:rPr>
    </w:lvl>
    <w:lvl w:ilvl="3" w:tplc="A29CC6D2" w:tentative="1">
      <w:start w:val="1"/>
      <w:numFmt w:val="bullet"/>
      <w:lvlText w:val=""/>
      <w:lvlJc w:val="left"/>
      <w:pPr>
        <w:tabs>
          <w:tab w:val="num" w:pos="2880"/>
        </w:tabs>
        <w:ind w:left="2880" w:hanging="360"/>
      </w:pPr>
      <w:rPr>
        <w:rFonts w:ascii="Wingdings" w:hAnsi="Wingdings" w:hint="default"/>
      </w:rPr>
    </w:lvl>
    <w:lvl w:ilvl="4" w:tplc="237A4F3E" w:tentative="1">
      <w:start w:val="1"/>
      <w:numFmt w:val="bullet"/>
      <w:lvlText w:val=""/>
      <w:lvlJc w:val="left"/>
      <w:pPr>
        <w:tabs>
          <w:tab w:val="num" w:pos="3600"/>
        </w:tabs>
        <w:ind w:left="3600" w:hanging="360"/>
      </w:pPr>
      <w:rPr>
        <w:rFonts w:ascii="Wingdings" w:hAnsi="Wingdings" w:hint="default"/>
      </w:rPr>
    </w:lvl>
    <w:lvl w:ilvl="5" w:tplc="749889CA" w:tentative="1">
      <w:start w:val="1"/>
      <w:numFmt w:val="bullet"/>
      <w:lvlText w:val=""/>
      <w:lvlJc w:val="left"/>
      <w:pPr>
        <w:tabs>
          <w:tab w:val="num" w:pos="4320"/>
        </w:tabs>
        <w:ind w:left="4320" w:hanging="360"/>
      </w:pPr>
      <w:rPr>
        <w:rFonts w:ascii="Wingdings" w:hAnsi="Wingdings" w:hint="default"/>
      </w:rPr>
    </w:lvl>
    <w:lvl w:ilvl="6" w:tplc="71401DF8" w:tentative="1">
      <w:start w:val="1"/>
      <w:numFmt w:val="bullet"/>
      <w:lvlText w:val=""/>
      <w:lvlJc w:val="left"/>
      <w:pPr>
        <w:tabs>
          <w:tab w:val="num" w:pos="5040"/>
        </w:tabs>
        <w:ind w:left="5040" w:hanging="360"/>
      </w:pPr>
      <w:rPr>
        <w:rFonts w:ascii="Wingdings" w:hAnsi="Wingdings" w:hint="default"/>
      </w:rPr>
    </w:lvl>
    <w:lvl w:ilvl="7" w:tplc="30768676" w:tentative="1">
      <w:start w:val="1"/>
      <w:numFmt w:val="bullet"/>
      <w:lvlText w:val=""/>
      <w:lvlJc w:val="left"/>
      <w:pPr>
        <w:tabs>
          <w:tab w:val="num" w:pos="5760"/>
        </w:tabs>
        <w:ind w:left="5760" w:hanging="360"/>
      </w:pPr>
      <w:rPr>
        <w:rFonts w:ascii="Wingdings" w:hAnsi="Wingdings" w:hint="default"/>
      </w:rPr>
    </w:lvl>
    <w:lvl w:ilvl="8" w:tplc="F092A35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5"/>
  </w:num>
  <w:num w:numId="12">
    <w:abstractNumId w:val="14"/>
  </w:num>
  <w:num w:numId="13">
    <w:abstractNumId w:val="10"/>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3CD"/>
    <w:rsid w:val="0000175A"/>
    <w:rsid w:val="00002A8F"/>
    <w:rsid w:val="00005C58"/>
    <w:rsid w:val="00013540"/>
    <w:rsid w:val="000141D8"/>
    <w:rsid w:val="0002214E"/>
    <w:rsid w:val="00035463"/>
    <w:rsid w:val="00035E60"/>
    <w:rsid w:val="00035EDF"/>
    <w:rsid w:val="00040DF8"/>
    <w:rsid w:val="00043C73"/>
    <w:rsid w:val="00046E77"/>
    <w:rsid w:val="0005439A"/>
    <w:rsid w:val="00054C80"/>
    <w:rsid w:val="00054D92"/>
    <w:rsid w:val="00055665"/>
    <w:rsid w:val="00064AEA"/>
    <w:rsid w:val="00066CED"/>
    <w:rsid w:val="00070797"/>
    <w:rsid w:val="00073A82"/>
    <w:rsid w:val="00074019"/>
    <w:rsid w:val="000820D5"/>
    <w:rsid w:val="000832D6"/>
    <w:rsid w:val="00091BB9"/>
    <w:rsid w:val="00094CCE"/>
    <w:rsid w:val="0009671D"/>
    <w:rsid w:val="00096B7A"/>
    <w:rsid w:val="00097D2A"/>
    <w:rsid w:val="000A2697"/>
    <w:rsid w:val="000A755D"/>
    <w:rsid w:val="000B0AD8"/>
    <w:rsid w:val="000B5528"/>
    <w:rsid w:val="000C4CB9"/>
    <w:rsid w:val="000C6E00"/>
    <w:rsid w:val="000D0C64"/>
    <w:rsid w:val="000E3DAC"/>
    <w:rsid w:val="00117345"/>
    <w:rsid w:val="00121629"/>
    <w:rsid w:val="00131F7F"/>
    <w:rsid w:val="0013595B"/>
    <w:rsid w:val="00136955"/>
    <w:rsid w:val="001424FB"/>
    <w:rsid w:val="00142A89"/>
    <w:rsid w:val="00152355"/>
    <w:rsid w:val="0015692B"/>
    <w:rsid w:val="001645F0"/>
    <w:rsid w:val="00164C99"/>
    <w:rsid w:val="00165858"/>
    <w:rsid w:val="00171D01"/>
    <w:rsid w:val="0017240E"/>
    <w:rsid w:val="001819B7"/>
    <w:rsid w:val="0019369A"/>
    <w:rsid w:val="00197829"/>
    <w:rsid w:val="001A01D9"/>
    <w:rsid w:val="001A566E"/>
    <w:rsid w:val="001B5E8B"/>
    <w:rsid w:val="001C71E8"/>
    <w:rsid w:val="001D79AD"/>
    <w:rsid w:val="001E0073"/>
    <w:rsid w:val="001E4C98"/>
    <w:rsid w:val="001F0E2D"/>
    <w:rsid w:val="00200FAA"/>
    <w:rsid w:val="00201D9F"/>
    <w:rsid w:val="00202D66"/>
    <w:rsid w:val="002051EA"/>
    <w:rsid w:val="00225500"/>
    <w:rsid w:val="0023370E"/>
    <w:rsid w:val="0024420A"/>
    <w:rsid w:val="00244989"/>
    <w:rsid w:val="00247BFF"/>
    <w:rsid w:val="0025100C"/>
    <w:rsid w:val="00251A21"/>
    <w:rsid w:val="002525FB"/>
    <w:rsid w:val="00255722"/>
    <w:rsid w:val="002578E7"/>
    <w:rsid w:val="002711A3"/>
    <w:rsid w:val="00274E56"/>
    <w:rsid w:val="00275162"/>
    <w:rsid w:val="002805B3"/>
    <w:rsid w:val="0028064D"/>
    <w:rsid w:val="00282539"/>
    <w:rsid w:val="002873EE"/>
    <w:rsid w:val="0029465F"/>
    <w:rsid w:val="002974B5"/>
    <w:rsid w:val="002A1573"/>
    <w:rsid w:val="002A2E51"/>
    <w:rsid w:val="002A3523"/>
    <w:rsid w:val="002B1233"/>
    <w:rsid w:val="002B4C89"/>
    <w:rsid w:val="002C469C"/>
    <w:rsid w:val="002C5426"/>
    <w:rsid w:val="002C687C"/>
    <w:rsid w:val="002D032E"/>
    <w:rsid w:val="002D1A82"/>
    <w:rsid w:val="002E04E7"/>
    <w:rsid w:val="002F4442"/>
    <w:rsid w:val="0030007D"/>
    <w:rsid w:val="00302047"/>
    <w:rsid w:val="00314D05"/>
    <w:rsid w:val="0032434F"/>
    <w:rsid w:val="003314EC"/>
    <w:rsid w:val="00335C9C"/>
    <w:rsid w:val="00335F05"/>
    <w:rsid w:val="00337758"/>
    <w:rsid w:val="003404E4"/>
    <w:rsid w:val="003469CA"/>
    <w:rsid w:val="00350CEE"/>
    <w:rsid w:val="0035205C"/>
    <w:rsid w:val="00362F77"/>
    <w:rsid w:val="00363011"/>
    <w:rsid w:val="00364E75"/>
    <w:rsid w:val="003677DB"/>
    <w:rsid w:val="00373103"/>
    <w:rsid w:val="0037546A"/>
    <w:rsid w:val="003850C6"/>
    <w:rsid w:val="0039005C"/>
    <w:rsid w:val="00390BB9"/>
    <w:rsid w:val="00393530"/>
    <w:rsid w:val="003938B5"/>
    <w:rsid w:val="00394C1B"/>
    <w:rsid w:val="00397D93"/>
    <w:rsid w:val="003B2D7C"/>
    <w:rsid w:val="003B3F51"/>
    <w:rsid w:val="003C1CDA"/>
    <w:rsid w:val="003C391B"/>
    <w:rsid w:val="003D5DBE"/>
    <w:rsid w:val="003E5387"/>
    <w:rsid w:val="003E5AFF"/>
    <w:rsid w:val="003E5C58"/>
    <w:rsid w:val="003E703E"/>
    <w:rsid w:val="003F105E"/>
    <w:rsid w:val="003F34B3"/>
    <w:rsid w:val="00410CA7"/>
    <w:rsid w:val="0041258C"/>
    <w:rsid w:val="00413629"/>
    <w:rsid w:val="0041593D"/>
    <w:rsid w:val="0044200B"/>
    <w:rsid w:val="0044430A"/>
    <w:rsid w:val="0044435B"/>
    <w:rsid w:val="00453874"/>
    <w:rsid w:val="00456819"/>
    <w:rsid w:val="00463E96"/>
    <w:rsid w:val="00470FC0"/>
    <w:rsid w:val="0047160B"/>
    <w:rsid w:val="004778D6"/>
    <w:rsid w:val="00480551"/>
    <w:rsid w:val="00494D8E"/>
    <w:rsid w:val="004A255B"/>
    <w:rsid w:val="004B3272"/>
    <w:rsid w:val="004B5D09"/>
    <w:rsid w:val="004C1038"/>
    <w:rsid w:val="004C6053"/>
    <w:rsid w:val="004C6097"/>
    <w:rsid w:val="004D1B9C"/>
    <w:rsid w:val="004D2E8C"/>
    <w:rsid w:val="004E66EB"/>
    <w:rsid w:val="004F6403"/>
    <w:rsid w:val="004F666F"/>
    <w:rsid w:val="004F68FF"/>
    <w:rsid w:val="00504938"/>
    <w:rsid w:val="00505A20"/>
    <w:rsid w:val="00513F95"/>
    <w:rsid w:val="00523AC9"/>
    <w:rsid w:val="00530C25"/>
    <w:rsid w:val="00531A47"/>
    <w:rsid w:val="00537CEB"/>
    <w:rsid w:val="005410F6"/>
    <w:rsid w:val="00543C2C"/>
    <w:rsid w:val="00545B89"/>
    <w:rsid w:val="00546FEB"/>
    <w:rsid w:val="0054718D"/>
    <w:rsid w:val="0055460A"/>
    <w:rsid w:val="00554C05"/>
    <w:rsid w:val="005563F2"/>
    <w:rsid w:val="005570ED"/>
    <w:rsid w:val="005626C3"/>
    <w:rsid w:val="00563F3C"/>
    <w:rsid w:val="005662C7"/>
    <w:rsid w:val="00574BF3"/>
    <w:rsid w:val="00585C3D"/>
    <w:rsid w:val="005860BB"/>
    <w:rsid w:val="0058749F"/>
    <w:rsid w:val="00593649"/>
    <w:rsid w:val="0059617A"/>
    <w:rsid w:val="005C51B2"/>
    <w:rsid w:val="005D7949"/>
    <w:rsid w:val="005D797E"/>
    <w:rsid w:val="005E020A"/>
    <w:rsid w:val="005E66D8"/>
    <w:rsid w:val="005E6EC9"/>
    <w:rsid w:val="005F6066"/>
    <w:rsid w:val="00600A6B"/>
    <w:rsid w:val="00601700"/>
    <w:rsid w:val="00605AAE"/>
    <w:rsid w:val="00623138"/>
    <w:rsid w:val="006309AB"/>
    <w:rsid w:val="00632A6E"/>
    <w:rsid w:val="00636E23"/>
    <w:rsid w:val="00654835"/>
    <w:rsid w:val="00660122"/>
    <w:rsid w:val="00666D2F"/>
    <w:rsid w:val="006729B4"/>
    <w:rsid w:val="0067383D"/>
    <w:rsid w:val="00680C9D"/>
    <w:rsid w:val="00681DAF"/>
    <w:rsid w:val="00682A73"/>
    <w:rsid w:val="006846C7"/>
    <w:rsid w:val="0069086E"/>
    <w:rsid w:val="006968F1"/>
    <w:rsid w:val="006A0AF3"/>
    <w:rsid w:val="006A409D"/>
    <w:rsid w:val="006A5002"/>
    <w:rsid w:val="006A7007"/>
    <w:rsid w:val="006B546B"/>
    <w:rsid w:val="006C6864"/>
    <w:rsid w:val="006D6455"/>
    <w:rsid w:val="006D78D0"/>
    <w:rsid w:val="006E1B97"/>
    <w:rsid w:val="006E6DD1"/>
    <w:rsid w:val="006F5A55"/>
    <w:rsid w:val="006F6519"/>
    <w:rsid w:val="0070021E"/>
    <w:rsid w:val="00700B01"/>
    <w:rsid w:val="007035F4"/>
    <w:rsid w:val="0070441E"/>
    <w:rsid w:val="00723153"/>
    <w:rsid w:val="00731A97"/>
    <w:rsid w:val="00747336"/>
    <w:rsid w:val="00756755"/>
    <w:rsid w:val="00757C45"/>
    <w:rsid w:val="0077478B"/>
    <w:rsid w:val="00777686"/>
    <w:rsid w:val="00780AAB"/>
    <w:rsid w:val="00781EE3"/>
    <w:rsid w:val="00783F5C"/>
    <w:rsid w:val="00793A74"/>
    <w:rsid w:val="00796591"/>
    <w:rsid w:val="007A076A"/>
    <w:rsid w:val="007A0F02"/>
    <w:rsid w:val="007A231E"/>
    <w:rsid w:val="007A38CE"/>
    <w:rsid w:val="007A7E3E"/>
    <w:rsid w:val="007B2BA8"/>
    <w:rsid w:val="007B4EA0"/>
    <w:rsid w:val="007B5F32"/>
    <w:rsid w:val="007C29B1"/>
    <w:rsid w:val="007C5DAB"/>
    <w:rsid w:val="007D3743"/>
    <w:rsid w:val="007D7CA8"/>
    <w:rsid w:val="007E1B03"/>
    <w:rsid w:val="007F5C60"/>
    <w:rsid w:val="007F62FA"/>
    <w:rsid w:val="0080497F"/>
    <w:rsid w:val="00814550"/>
    <w:rsid w:val="008152E3"/>
    <w:rsid w:val="00822440"/>
    <w:rsid w:val="008228FB"/>
    <w:rsid w:val="008239A4"/>
    <w:rsid w:val="00830D2B"/>
    <w:rsid w:val="0083405F"/>
    <w:rsid w:val="008423B4"/>
    <w:rsid w:val="00844808"/>
    <w:rsid w:val="0084698C"/>
    <w:rsid w:val="00851271"/>
    <w:rsid w:val="0085170B"/>
    <w:rsid w:val="0085677B"/>
    <w:rsid w:val="00864F20"/>
    <w:rsid w:val="00865EFB"/>
    <w:rsid w:val="008665D9"/>
    <w:rsid w:val="008755CC"/>
    <w:rsid w:val="00880CDE"/>
    <w:rsid w:val="00883DC3"/>
    <w:rsid w:val="00884453"/>
    <w:rsid w:val="00893B60"/>
    <w:rsid w:val="008A1ED4"/>
    <w:rsid w:val="008A475F"/>
    <w:rsid w:val="008B206B"/>
    <w:rsid w:val="008B38EC"/>
    <w:rsid w:val="008C523A"/>
    <w:rsid w:val="008C7003"/>
    <w:rsid w:val="008D04A4"/>
    <w:rsid w:val="008D6778"/>
    <w:rsid w:val="008E4A8A"/>
    <w:rsid w:val="008F0C0F"/>
    <w:rsid w:val="008F7D98"/>
    <w:rsid w:val="009006E7"/>
    <w:rsid w:val="0090288B"/>
    <w:rsid w:val="009058EB"/>
    <w:rsid w:val="0090707E"/>
    <w:rsid w:val="00907525"/>
    <w:rsid w:val="00911801"/>
    <w:rsid w:val="00911F67"/>
    <w:rsid w:val="00922557"/>
    <w:rsid w:val="009272B2"/>
    <w:rsid w:val="00927B1E"/>
    <w:rsid w:val="00933826"/>
    <w:rsid w:val="00933B44"/>
    <w:rsid w:val="009530F9"/>
    <w:rsid w:val="00963156"/>
    <w:rsid w:val="00963712"/>
    <w:rsid w:val="009646F9"/>
    <w:rsid w:val="00964DB2"/>
    <w:rsid w:val="0097124A"/>
    <w:rsid w:val="00972331"/>
    <w:rsid w:val="0097324C"/>
    <w:rsid w:val="00974B48"/>
    <w:rsid w:val="0098003B"/>
    <w:rsid w:val="00983639"/>
    <w:rsid w:val="009B24F8"/>
    <w:rsid w:val="009B358E"/>
    <w:rsid w:val="009B73CD"/>
    <w:rsid w:val="009C3232"/>
    <w:rsid w:val="009C4028"/>
    <w:rsid w:val="009D072F"/>
    <w:rsid w:val="009D1E7A"/>
    <w:rsid w:val="009D2575"/>
    <w:rsid w:val="009D5539"/>
    <w:rsid w:val="009E0F50"/>
    <w:rsid w:val="009F2219"/>
    <w:rsid w:val="009F2B86"/>
    <w:rsid w:val="00A01F58"/>
    <w:rsid w:val="00A02CB4"/>
    <w:rsid w:val="00A1307D"/>
    <w:rsid w:val="00A16117"/>
    <w:rsid w:val="00A217EF"/>
    <w:rsid w:val="00A272B5"/>
    <w:rsid w:val="00A31441"/>
    <w:rsid w:val="00A33B7D"/>
    <w:rsid w:val="00A435F3"/>
    <w:rsid w:val="00A53A3D"/>
    <w:rsid w:val="00A608A1"/>
    <w:rsid w:val="00A618BB"/>
    <w:rsid w:val="00A61EA9"/>
    <w:rsid w:val="00A62FF6"/>
    <w:rsid w:val="00A64220"/>
    <w:rsid w:val="00A664F5"/>
    <w:rsid w:val="00A669D3"/>
    <w:rsid w:val="00A75415"/>
    <w:rsid w:val="00A861A8"/>
    <w:rsid w:val="00A907D1"/>
    <w:rsid w:val="00A91B34"/>
    <w:rsid w:val="00A93213"/>
    <w:rsid w:val="00A95EF7"/>
    <w:rsid w:val="00A97C9D"/>
    <w:rsid w:val="00AA27AB"/>
    <w:rsid w:val="00AA2E30"/>
    <w:rsid w:val="00AB123D"/>
    <w:rsid w:val="00AB4F11"/>
    <w:rsid w:val="00AB5E00"/>
    <w:rsid w:val="00AB7FF1"/>
    <w:rsid w:val="00AC006A"/>
    <w:rsid w:val="00AC503B"/>
    <w:rsid w:val="00AC63A5"/>
    <w:rsid w:val="00AC7CE2"/>
    <w:rsid w:val="00AE33DD"/>
    <w:rsid w:val="00AE6F5B"/>
    <w:rsid w:val="00AF162E"/>
    <w:rsid w:val="00AF2806"/>
    <w:rsid w:val="00AF2F30"/>
    <w:rsid w:val="00AF44F2"/>
    <w:rsid w:val="00AF7131"/>
    <w:rsid w:val="00AF751E"/>
    <w:rsid w:val="00B019B8"/>
    <w:rsid w:val="00B0495A"/>
    <w:rsid w:val="00B1767B"/>
    <w:rsid w:val="00B214A9"/>
    <w:rsid w:val="00B236F5"/>
    <w:rsid w:val="00B24754"/>
    <w:rsid w:val="00B27E4F"/>
    <w:rsid w:val="00B33314"/>
    <w:rsid w:val="00B33D85"/>
    <w:rsid w:val="00B344A1"/>
    <w:rsid w:val="00B5783C"/>
    <w:rsid w:val="00B679FE"/>
    <w:rsid w:val="00B73B4B"/>
    <w:rsid w:val="00B81FE4"/>
    <w:rsid w:val="00B87230"/>
    <w:rsid w:val="00B90266"/>
    <w:rsid w:val="00B9609F"/>
    <w:rsid w:val="00B96C2A"/>
    <w:rsid w:val="00BA3400"/>
    <w:rsid w:val="00BB29ED"/>
    <w:rsid w:val="00BD62C8"/>
    <w:rsid w:val="00BF2BDF"/>
    <w:rsid w:val="00BF34E4"/>
    <w:rsid w:val="00BF6426"/>
    <w:rsid w:val="00C04576"/>
    <w:rsid w:val="00C047A1"/>
    <w:rsid w:val="00C10459"/>
    <w:rsid w:val="00C113B4"/>
    <w:rsid w:val="00C14555"/>
    <w:rsid w:val="00C162E9"/>
    <w:rsid w:val="00C165BB"/>
    <w:rsid w:val="00C20EE4"/>
    <w:rsid w:val="00C2265A"/>
    <w:rsid w:val="00C24E6D"/>
    <w:rsid w:val="00C26176"/>
    <w:rsid w:val="00C33D44"/>
    <w:rsid w:val="00C357AB"/>
    <w:rsid w:val="00C3586C"/>
    <w:rsid w:val="00C41DD8"/>
    <w:rsid w:val="00C47A3B"/>
    <w:rsid w:val="00C54760"/>
    <w:rsid w:val="00C57B42"/>
    <w:rsid w:val="00C66609"/>
    <w:rsid w:val="00C82EF2"/>
    <w:rsid w:val="00C861F7"/>
    <w:rsid w:val="00C87B4A"/>
    <w:rsid w:val="00C9560F"/>
    <w:rsid w:val="00CB49FE"/>
    <w:rsid w:val="00CB57C0"/>
    <w:rsid w:val="00CB6899"/>
    <w:rsid w:val="00CC0A8D"/>
    <w:rsid w:val="00CC36FF"/>
    <w:rsid w:val="00CD372B"/>
    <w:rsid w:val="00CE2670"/>
    <w:rsid w:val="00CE5D6C"/>
    <w:rsid w:val="00CE73EC"/>
    <w:rsid w:val="00CF0E73"/>
    <w:rsid w:val="00CF234C"/>
    <w:rsid w:val="00CF5858"/>
    <w:rsid w:val="00D00184"/>
    <w:rsid w:val="00D01D40"/>
    <w:rsid w:val="00D04327"/>
    <w:rsid w:val="00D061F4"/>
    <w:rsid w:val="00D103D6"/>
    <w:rsid w:val="00D11570"/>
    <w:rsid w:val="00D205DE"/>
    <w:rsid w:val="00D24D36"/>
    <w:rsid w:val="00D24FB2"/>
    <w:rsid w:val="00D25B07"/>
    <w:rsid w:val="00D25E7C"/>
    <w:rsid w:val="00D44945"/>
    <w:rsid w:val="00D50A33"/>
    <w:rsid w:val="00D5156E"/>
    <w:rsid w:val="00D516AA"/>
    <w:rsid w:val="00D517EF"/>
    <w:rsid w:val="00D549F4"/>
    <w:rsid w:val="00D55452"/>
    <w:rsid w:val="00D56E9E"/>
    <w:rsid w:val="00D577EE"/>
    <w:rsid w:val="00D7097E"/>
    <w:rsid w:val="00D77386"/>
    <w:rsid w:val="00D80E2A"/>
    <w:rsid w:val="00D84A4D"/>
    <w:rsid w:val="00D877EB"/>
    <w:rsid w:val="00D9218E"/>
    <w:rsid w:val="00D941B3"/>
    <w:rsid w:val="00D96253"/>
    <w:rsid w:val="00DA4BF8"/>
    <w:rsid w:val="00DA4CBB"/>
    <w:rsid w:val="00DA731B"/>
    <w:rsid w:val="00DB312D"/>
    <w:rsid w:val="00DB7062"/>
    <w:rsid w:val="00DC7C9C"/>
    <w:rsid w:val="00DD19F0"/>
    <w:rsid w:val="00DD3651"/>
    <w:rsid w:val="00DE4ABC"/>
    <w:rsid w:val="00DE5FDC"/>
    <w:rsid w:val="00DF21A1"/>
    <w:rsid w:val="00DF57C1"/>
    <w:rsid w:val="00E138E8"/>
    <w:rsid w:val="00E13F7D"/>
    <w:rsid w:val="00E162E7"/>
    <w:rsid w:val="00E16793"/>
    <w:rsid w:val="00E23081"/>
    <w:rsid w:val="00E23889"/>
    <w:rsid w:val="00E2557E"/>
    <w:rsid w:val="00E42F1F"/>
    <w:rsid w:val="00E52008"/>
    <w:rsid w:val="00E53EDB"/>
    <w:rsid w:val="00E716C8"/>
    <w:rsid w:val="00E742B5"/>
    <w:rsid w:val="00E74CD3"/>
    <w:rsid w:val="00E75B17"/>
    <w:rsid w:val="00E77292"/>
    <w:rsid w:val="00E810D0"/>
    <w:rsid w:val="00E91159"/>
    <w:rsid w:val="00E93956"/>
    <w:rsid w:val="00E95010"/>
    <w:rsid w:val="00E96E87"/>
    <w:rsid w:val="00EA64B7"/>
    <w:rsid w:val="00EB3875"/>
    <w:rsid w:val="00EC7EB5"/>
    <w:rsid w:val="00ED1F7C"/>
    <w:rsid w:val="00ED2E28"/>
    <w:rsid w:val="00EE09C6"/>
    <w:rsid w:val="00EE2A26"/>
    <w:rsid w:val="00EF3969"/>
    <w:rsid w:val="00EF6CEE"/>
    <w:rsid w:val="00F005F6"/>
    <w:rsid w:val="00F00CE9"/>
    <w:rsid w:val="00F037ED"/>
    <w:rsid w:val="00F14F76"/>
    <w:rsid w:val="00F31C7A"/>
    <w:rsid w:val="00F33468"/>
    <w:rsid w:val="00F35E52"/>
    <w:rsid w:val="00F42324"/>
    <w:rsid w:val="00F53AD5"/>
    <w:rsid w:val="00F60799"/>
    <w:rsid w:val="00F619BD"/>
    <w:rsid w:val="00F7079B"/>
    <w:rsid w:val="00F73417"/>
    <w:rsid w:val="00FA1F7C"/>
    <w:rsid w:val="00FB5D7C"/>
    <w:rsid w:val="00FB6879"/>
    <w:rsid w:val="00FB695D"/>
    <w:rsid w:val="00FC4A7E"/>
    <w:rsid w:val="00FD104F"/>
    <w:rsid w:val="00FD1786"/>
    <w:rsid w:val="00FD7BAB"/>
    <w:rsid w:val="00FE0B5F"/>
    <w:rsid w:val="00FE3298"/>
    <w:rsid w:val="00FE772A"/>
    <w:rsid w:val="00FE77FB"/>
    <w:rsid w:val="00FF1D60"/>
    <w:rsid w:val="00FF26BC"/>
    <w:rsid w:val="00FF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7330D6"/>
  <w15:docId w15:val="{04E1A482-4194-4F74-A26A-3B20BF8D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Verdana" w:hAnsi="Verdana" w:cs="Verdana"/>
      <w:szCs w:val="24"/>
      <w:lang w:eastAsia="ar-SA"/>
    </w:rPr>
  </w:style>
  <w:style w:type="paragraph" w:styleId="Heading1">
    <w:name w:val="heading 1"/>
    <w:basedOn w:val="Normal"/>
    <w:next w:val="Normal"/>
    <w:qFormat/>
    <w:pPr>
      <w:keepNext/>
      <w:numPr>
        <w:numId w:val="1"/>
      </w:numPr>
      <w:outlineLvl w:val="0"/>
    </w:pPr>
    <w:rPr>
      <w:rFonts w:cs="Arial"/>
      <w:b/>
      <w:bCs/>
      <w:kern w:val="1"/>
      <w:szCs w:val="32"/>
    </w:rPr>
  </w:style>
  <w:style w:type="paragraph" w:styleId="Heading2">
    <w:name w:val="heading 2"/>
    <w:basedOn w:val="Normal"/>
    <w:next w:val="Normal"/>
    <w:qFormat/>
    <w:pPr>
      <w:keepNext/>
      <w:numPr>
        <w:ilvl w:val="1"/>
        <w:numId w:val="1"/>
      </w:numPr>
      <w:outlineLvl w:val="1"/>
    </w:pPr>
    <w:rPr>
      <w:rFonts w:cs="Arial"/>
      <w:b/>
      <w:bCs/>
      <w:iCs/>
      <w:color w:val="333399"/>
      <w:szCs w:val="28"/>
    </w:rPr>
  </w:style>
  <w:style w:type="paragraph" w:styleId="Heading3">
    <w:name w:val="heading 3"/>
    <w:basedOn w:val="Normal"/>
    <w:next w:val="Normal"/>
    <w:qFormat/>
    <w:pPr>
      <w:keepNext/>
      <w:numPr>
        <w:ilvl w:val="2"/>
        <w:numId w:val="1"/>
      </w:numPr>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Times New Roman" w:hAnsi="Times New Roman" w:cs="Times New Roman"/>
    </w:rPr>
  </w:style>
  <w:style w:type="character" w:customStyle="1" w:styleId="WW8Num6z0">
    <w:name w:val="WW8Num6z0"/>
    <w:rPr>
      <w:rFonts w:ascii="Times New Roman" w:hAnsi="Times New Roman" w:cs="Times New Roman"/>
    </w:rPr>
  </w:style>
  <w:style w:type="character" w:customStyle="1" w:styleId="WW8Num7z0">
    <w:name w:val="WW8Num7z0"/>
    <w:rPr>
      <w:rFonts w:ascii="Symbol" w:hAnsi="Symbol" w:cs="Symbol"/>
      <w:caps w:val="0"/>
      <w:smallCaps w:val="0"/>
      <w:strike w:val="0"/>
      <w:dstrike w:val="0"/>
      <w:lang w:val="en-GB"/>
    </w:rPr>
  </w:style>
  <w:style w:type="character" w:customStyle="1" w:styleId="WW8Num7z1">
    <w:name w:val="WW8Num7z1"/>
    <w:rPr>
      <w:rFonts w:ascii="Courier New" w:hAnsi="Courier New" w:cs="Courier New" w:hint="default"/>
      <w:szCs w:val="20"/>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hint="default"/>
      <w:szCs w:val="20"/>
    </w:rPr>
  </w:style>
  <w:style w:type="character" w:customStyle="1" w:styleId="WW8Num8z3">
    <w:name w:val="WW8Num8z3"/>
    <w:rPr>
      <w:rFonts w:ascii="Symbol" w:hAnsi="Symbol" w:cs="Symbol" w:hint="default"/>
    </w:rPr>
  </w:style>
  <w:style w:type="character" w:customStyle="1" w:styleId="WW8Num6z1">
    <w:name w:val="WW8Num6z1"/>
  </w:style>
  <w:style w:type="character" w:customStyle="1" w:styleId="WW8Num9z0">
    <w:name w:val="WW8Num9z0"/>
    <w:rPr>
      <w:rFonts w:ascii="Wingdings" w:hAnsi="Wingdings" w:cs="Wingding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Symbol" w:hAnsi="Symbol" w:cs="Symbol" w:hint="default"/>
      <w:szCs w:val="20"/>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szCs w:val="20"/>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Courier New" w:hAnsi="Courier New" w:cs="Courier New" w:hint="default"/>
    </w:rPr>
  </w:style>
  <w:style w:type="character" w:customStyle="1" w:styleId="WW8Num15z0">
    <w:name w:val="WW8Num15z0"/>
    <w:rPr>
      <w:rFonts w:ascii="Wingdings" w:hAnsi="Wingdings" w:cs="Wingding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9z0">
    <w:name w:val="WW8Num19z0"/>
    <w:rPr>
      <w:rFonts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hint="default"/>
    </w:rPr>
  </w:style>
  <w:style w:type="character" w:customStyle="1" w:styleId="WW8Num21z0">
    <w:name w:val="WW8Num21z0"/>
    <w:rPr>
      <w:rFonts w:ascii="Wingdings" w:hAnsi="Wingdings" w:cs="Wingdings"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alibri" w:eastAsia="Calibri" w:hAnsi="Calibri" w:cs="Times New Roman"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Wingdings" w:hAnsi="Wingdings" w:cs="Wingdings" w:hint="default"/>
    </w:rPr>
  </w:style>
  <w:style w:type="character" w:customStyle="1" w:styleId="WW8Num25z1">
    <w:name w:val="WW8Num25z1"/>
    <w:rPr>
      <w:rFonts w:ascii="Courier New" w:hAnsi="Courier New" w:cs="Courier New" w:hint="default"/>
    </w:rPr>
  </w:style>
  <w:style w:type="character" w:customStyle="1" w:styleId="WW8Num25z3">
    <w:name w:val="WW8Num25z3"/>
    <w:rPr>
      <w:rFonts w:ascii="Symbol" w:hAnsi="Symbol" w:cs="Symbol" w:hint="default"/>
    </w:rPr>
  </w:style>
  <w:style w:type="character" w:customStyle="1" w:styleId="WW8Num26z0">
    <w:name w:val="WW8Num26z0"/>
    <w:rPr>
      <w:rFonts w:ascii="Wingdings" w:hAnsi="Wingdings" w:cs="Wingdings" w:hint="default"/>
    </w:rPr>
  </w:style>
  <w:style w:type="character" w:customStyle="1" w:styleId="WW8Num26z1">
    <w:name w:val="WW8Num26z1"/>
    <w:rPr>
      <w:rFonts w:ascii="Courier New" w:hAnsi="Courier New" w:cs="Courier New" w:hint="default"/>
    </w:rPr>
  </w:style>
  <w:style w:type="character" w:customStyle="1" w:styleId="WW8Num26z3">
    <w:name w:val="WW8Num26z3"/>
    <w:rPr>
      <w:rFonts w:ascii="Symbol" w:hAnsi="Symbol" w:cs="Symbol" w:hint="default"/>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szCs w:val="20"/>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Wingdings" w:hAnsi="Wingdings" w:cs="Wingdings" w:hint="default"/>
    </w:rPr>
  </w:style>
  <w:style w:type="character" w:customStyle="1" w:styleId="WW8Num29z1">
    <w:name w:val="WW8Num29z1"/>
    <w:rPr>
      <w:rFonts w:ascii="Courier New" w:hAnsi="Courier New" w:cs="Courier New" w:hint="default"/>
    </w:rPr>
  </w:style>
  <w:style w:type="character" w:customStyle="1" w:styleId="WW8Num29z3">
    <w:name w:val="WW8Num29z3"/>
    <w:rPr>
      <w:rFonts w:ascii="Symbol" w:hAnsi="Symbol" w:cs="Symbol" w:hint="default"/>
    </w:rPr>
  </w:style>
  <w:style w:type="character" w:customStyle="1" w:styleId="WW8Num30z0">
    <w:name w:val="WW8Num30z0"/>
    <w:rPr>
      <w:rFonts w:ascii="Symbol" w:hAnsi="Symbol" w:cs="Symbol" w:hint="default"/>
      <w:sz w:val="22"/>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Calibri" w:eastAsia="Calibri" w:hAnsi="Calibri" w:cs="Times New Roman"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3z3">
    <w:name w:val="WW8Num33z3"/>
    <w:rPr>
      <w:rFonts w:ascii="Symbol" w:hAnsi="Symbol" w:cs="Symbol" w:hint="default"/>
    </w:rPr>
  </w:style>
  <w:style w:type="character" w:customStyle="1" w:styleId="WW8Num34z0">
    <w:name w:val="WW8Num34z0"/>
    <w:rPr>
      <w:rFonts w:ascii="Wingdings" w:hAnsi="Wingdings" w:cs="Wingdings" w:hint="default"/>
    </w:rPr>
  </w:style>
  <w:style w:type="character" w:customStyle="1" w:styleId="WW8Num34z1">
    <w:name w:val="WW8Num34z1"/>
    <w:rPr>
      <w:rFonts w:ascii="Courier New" w:hAnsi="Courier New" w:cs="Courier New" w:hint="default"/>
    </w:rPr>
  </w:style>
  <w:style w:type="character" w:customStyle="1" w:styleId="WW8Num34z3">
    <w:name w:val="WW8Num34z3"/>
    <w:rPr>
      <w:rFonts w:ascii="Symbol" w:hAnsi="Symbol" w:cs="Symbol" w:hint="default"/>
    </w:rPr>
  </w:style>
  <w:style w:type="character" w:customStyle="1" w:styleId="WW8Num35z0">
    <w:name w:val="WW8Num35z0"/>
    <w:rPr>
      <w:rFonts w:ascii="Wingdings" w:hAnsi="Wingdings" w:cs="Wingdings" w:hint="default"/>
    </w:rPr>
  </w:style>
  <w:style w:type="character" w:customStyle="1" w:styleId="WW8Num35z1">
    <w:name w:val="WW8Num35z1"/>
    <w:rPr>
      <w:rFonts w:ascii="Courier New" w:hAnsi="Courier New" w:cs="Courier New" w:hint="default"/>
    </w:rPr>
  </w:style>
  <w:style w:type="character" w:customStyle="1" w:styleId="WW8Num35z3">
    <w:name w:val="WW8Num35z3"/>
    <w:rPr>
      <w:rFonts w:ascii="Symbol" w:hAnsi="Symbol" w:cs="Symbol"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Wingdings" w:hAnsi="Wingdings" w:cs="Wingding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ascii="Wingdings" w:hAnsi="Wingdings" w:cs="Wingdings" w:hint="default"/>
    </w:rPr>
  </w:style>
  <w:style w:type="character" w:customStyle="1" w:styleId="WW8Num38z1">
    <w:name w:val="WW8Num38z1"/>
    <w:rPr>
      <w:rFonts w:ascii="Courier New" w:hAnsi="Courier New" w:cs="Courier New" w:hint="default"/>
    </w:rPr>
  </w:style>
  <w:style w:type="character" w:customStyle="1" w:styleId="WW8Num38z3">
    <w:name w:val="WW8Num38z3"/>
    <w:rPr>
      <w:rFonts w:ascii="Symbol" w:hAnsi="Symbol" w:cs="Symbol" w:hint="default"/>
    </w:rPr>
  </w:style>
  <w:style w:type="character" w:customStyle="1" w:styleId="WW8Num39z0">
    <w:name w:val="WW8Num39z0"/>
    <w:rPr>
      <w:rFonts w:ascii="Symbol" w:hAnsi="Symbol" w:cs="Symbol" w:hint="default"/>
      <w:szCs w:val="20"/>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ascii="Wingdings" w:hAnsi="Wingdings" w:cs="Wingdings" w:hint="default"/>
    </w:rPr>
  </w:style>
  <w:style w:type="character" w:customStyle="1" w:styleId="WW8Num40z1">
    <w:name w:val="WW8Num40z1"/>
    <w:rPr>
      <w:rFonts w:ascii="Courier New" w:hAnsi="Courier New" w:cs="Courier New" w:hint="default"/>
    </w:rPr>
  </w:style>
  <w:style w:type="character" w:customStyle="1" w:styleId="WW8Num40z3">
    <w:name w:val="WW8Num40z3"/>
    <w:rPr>
      <w:rFonts w:ascii="Symbol" w:hAnsi="Symbol" w:cs="Symbol"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Wingdings" w:hAnsi="Wingdings" w:cs="Wingdings" w:hint="default"/>
    </w:rPr>
  </w:style>
  <w:style w:type="character" w:customStyle="1" w:styleId="WW8Num42z1">
    <w:name w:val="WW8Num42z1"/>
    <w:rPr>
      <w:rFonts w:ascii="Courier New" w:hAnsi="Courier New" w:cs="Courier New" w:hint="default"/>
      <w:szCs w:val="20"/>
    </w:rPr>
  </w:style>
  <w:style w:type="character" w:customStyle="1" w:styleId="WW8Num42z3">
    <w:name w:val="WW8Num42z3"/>
    <w:rPr>
      <w:rFonts w:ascii="Symbol" w:hAnsi="Symbol" w:cs="Symbol" w:hint="default"/>
    </w:rPr>
  </w:style>
  <w:style w:type="character" w:customStyle="1" w:styleId="WW8Num43z0">
    <w:name w:val="WW8Num43z0"/>
    <w:rPr>
      <w:rFonts w:ascii="Symbol" w:hAnsi="Symbol" w:cs="Symbol"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Symbol" w:hAnsi="Symbol" w:cs="Symbol" w:hint="default"/>
    </w:rPr>
  </w:style>
  <w:style w:type="character" w:customStyle="1" w:styleId="WW8Num44z1">
    <w:name w:val="WW8Num44z1"/>
    <w:rPr>
      <w:rFonts w:ascii="Courier New" w:hAnsi="Courier New" w:cs="Courier New" w:hint="default"/>
    </w:rPr>
  </w:style>
  <w:style w:type="character" w:customStyle="1" w:styleId="WW8Num44z2">
    <w:name w:val="WW8Num44z2"/>
    <w:rPr>
      <w:rFonts w:ascii="Wingdings" w:hAnsi="Wingdings" w:cs="Wingdings" w:hint="default"/>
    </w:rPr>
  </w:style>
  <w:style w:type="character" w:customStyle="1" w:styleId="WW8Num45z0">
    <w:name w:val="WW8Num45z0"/>
    <w:rPr>
      <w:rFonts w:ascii="Wingdings" w:hAnsi="Wingdings" w:cs="Wingdings" w:hint="default"/>
    </w:rPr>
  </w:style>
  <w:style w:type="character" w:customStyle="1" w:styleId="WW8Num45z1">
    <w:name w:val="WW8Num45z1"/>
    <w:rPr>
      <w:rFonts w:ascii="Courier New" w:hAnsi="Courier New" w:cs="Courier New" w:hint="default"/>
    </w:rPr>
  </w:style>
  <w:style w:type="character" w:customStyle="1" w:styleId="WW8Num45z3">
    <w:name w:val="WW8Num45z3"/>
    <w:rPr>
      <w:rFonts w:ascii="Symbol" w:hAnsi="Symbol" w:cs="Symbol" w:hint="default"/>
    </w:rPr>
  </w:style>
  <w:style w:type="character" w:customStyle="1" w:styleId="WW8NumSt2z0">
    <w:name w:val="WW8NumSt2z0"/>
    <w:rPr>
      <w:rFonts w:ascii="Courier New" w:hAnsi="Courier New" w:cs="Courier New" w:hint="default"/>
    </w:rPr>
  </w:style>
  <w:style w:type="character" w:customStyle="1" w:styleId="WW8NumSt3z0">
    <w:name w:val="WW8NumSt3z0"/>
    <w:rPr>
      <w:rFonts w:ascii="Courier New" w:hAnsi="Courier New" w:cs="Courier New" w:hint="default"/>
    </w:rPr>
  </w:style>
  <w:style w:type="character" w:customStyle="1" w:styleId="WW8NumSt4z0">
    <w:name w:val="WW8NumSt4z0"/>
    <w:rPr>
      <w:rFonts w:ascii="Courier New" w:hAnsi="Courier New" w:cs="Courier New" w:hint="default"/>
    </w:rPr>
  </w:style>
  <w:style w:type="character" w:styleId="Hyperlink">
    <w:name w:val="Hyperlink"/>
    <w:rPr>
      <w:color w:val="0000FF"/>
      <w:u w:val="single"/>
    </w:rPr>
  </w:style>
  <w:style w:type="character" w:customStyle="1" w:styleId="BodyTextChar">
    <w:name w:val="Body Text Char"/>
    <w:rPr>
      <w:rFonts w:ascii="Verdana" w:hAnsi="Verdana" w:cs="Verdana"/>
      <w:szCs w:val="24"/>
    </w:rPr>
  </w:style>
  <w:style w:type="character" w:customStyle="1" w:styleId="HeaderChar">
    <w:name w:val="Header Char"/>
    <w:uiPriority w:val="99"/>
    <w:rPr>
      <w:rFonts w:ascii="Verdana" w:hAnsi="Verdana" w:cs="Verdana"/>
      <w:szCs w:val="24"/>
    </w:rPr>
  </w:style>
  <w:style w:type="character" w:customStyle="1" w:styleId="FooterChar">
    <w:name w:val="Footer Char"/>
    <w:rPr>
      <w:rFonts w:ascii="Verdana" w:hAnsi="Verdana" w:cs="Verdana"/>
      <w:szCs w:val="24"/>
    </w:rPr>
  </w:style>
  <w:style w:type="character" w:customStyle="1" w:styleId="TitleChar">
    <w:name w:val="Title Char"/>
    <w:rPr>
      <w:b/>
      <w:i/>
      <w:iCs/>
      <w:sz w:val="28"/>
      <w:szCs w:val="24"/>
      <w:u w:val="single"/>
    </w:rPr>
  </w:style>
  <w:style w:type="character" w:styleId="IntenseEmphasis">
    <w:name w:val="Intense Emphasis"/>
    <w:qFormat/>
    <w:rPr>
      <w:b/>
      <w:bCs/>
      <w:i/>
      <w:iCs/>
      <w:color w:val="4F81BD"/>
    </w:rPr>
  </w:style>
  <w:style w:type="character" w:customStyle="1" w:styleId="Heading3Char">
    <w:name w:val="Heading 3 Char"/>
    <w:rPr>
      <w:rFonts w:ascii="Cambria" w:eastAsia="Times New Roman" w:hAnsi="Cambria" w:cs="Times New Roman"/>
      <w:b/>
      <w:bCs/>
      <w:sz w:val="26"/>
      <w:szCs w:val="26"/>
    </w:rPr>
  </w:style>
  <w:style w:type="character" w:styleId="FollowedHyperlink">
    <w:name w:val="FollowedHyperlink"/>
    <w:rPr>
      <w:color w:val="800080"/>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BodyTextIndent">
    <w:name w:val="Body Text Indent"/>
    <w:basedOn w:val="Normal"/>
    <w:pPr>
      <w:ind w:left="360"/>
    </w:pPr>
    <w:rPr>
      <w:sz w:val="18"/>
      <w:szCs w:val="20"/>
      <w:lang w:val="en-GB"/>
    </w:rPr>
  </w:style>
  <w:style w:type="paragraph" w:styleId="PlainText">
    <w:name w:val="Plain Text"/>
    <w:basedOn w:val="Normal"/>
    <w:rPr>
      <w:rFonts w:ascii="Courier New" w:hAnsi="Courier New" w:cs="Courier New"/>
      <w:szCs w:val="20"/>
    </w:rPr>
  </w:style>
  <w:style w:type="paragraph" w:customStyle="1" w:styleId="Name">
    <w:name w:val="Name"/>
    <w:basedOn w:val="BodyText"/>
    <w:pPr>
      <w:pBdr>
        <w:bottom w:val="single" w:sz="4" w:space="1" w:color="000000"/>
      </w:pBdr>
      <w:autoSpaceDE w:val="0"/>
      <w:spacing w:before="120" w:after="360"/>
      <w:jc w:val="center"/>
    </w:pPr>
    <w:rPr>
      <w:rFonts w:ascii="Arial" w:hAnsi="Arial" w:cs="Arial"/>
      <w:smallCaps/>
      <w:sz w:val="28"/>
      <w:szCs w:val="28"/>
    </w:rPr>
  </w:style>
  <w:style w:type="paragraph" w:customStyle="1" w:styleId="Bullet">
    <w:name w:val="Bullet"/>
    <w:basedOn w:val="Normal"/>
    <w:pPr>
      <w:numPr>
        <w:numId w:val="2"/>
      </w:numPr>
      <w:spacing w:before="120" w:after="120"/>
      <w:jc w:val="both"/>
    </w:pPr>
    <w:rPr>
      <w:rFonts w:ascii="Arial" w:hAnsi="Arial" w:cs="Arial"/>
      <w:sz w:val="22"/>
    </w:rPr>
  </w:style>
  <w:style w:type="paragraph" w:styleId="Header">
    <w:name w:val="header"/>
    <w:basedOn w:val="Normal"/>
    <w:uiPriority w:val="99"/>
    <w:pPr>
      <w:tabs>
        <w:tab w:val="center" w:pos="4680"/>
        <w:tab w:val="right" w:pos="9360"/>
      </w:tabs>
    </w:pPr>
  </w:style>
  <w:style w:type="paragraph" w:styleId="Footer">
    <w:name w:val="footer"/>
    <w:basedOn w:val="Normal"/>
    <w:pPr>
      <w:tabs>
        <w:tab w:val="center" w:pos="4680"/>
        <w:tab w:val="right" w:pos="9360"/>
      </w:tabs>
    </w:pPr>
  </w:style>
  <w:style w:type="paragraph" w:styleId="Title">
    <w:name w:val="Title"/>
    <w:basedOn w:val="Normal"/>
    <w:next w:val="Subtitle"/>
    <w:qFormat/>
    <w:pPr>
      <w:jc w:val="center"/>
    </w:pPr>
    <w:rPr>
      <w:rFonts w:ascii="Times New Roman" w:hAnsi="Times New Roman" w:cs="Times New Roman"/>
      <w:b/>
      <w:i/>
      <w:iCs/>
      <w:sz w:val="28"/>
      <w:u w:val="single"/>
    </w:rPr>
  </w:style>
  <w:style w:type="paragraph" w:styleId="Subtitle">
    <w:name w:val="Subtitle"/>
    <w:basedOn w:val="Heading"/>
    <w:next w:val="BodyText"/>
    <w:link w:val="SubtitleChar"/>
    <w:qFormat/>
    <w:pPr>
      <w:jc w:val="center"/>
    </w:pPr>
    <w:rPr>
      <w:i/>
      <w:iCs/>
    </w:rPr>
  </w:style>
  <w:style w:type="paragraph" w:styleId="ListParagraph">
    <w:name w:val="List Paragraph"/>
    <w:basedOn w:val="Normal"/>
    <w:qFormat/>
    <w:pPr>
      <w:spacing w:after="200" w:line="276" w:lineRule="auto"/>
      <w:ind w:left="720"/>
    </w:pPr>
    <w:rPr>
      <w:rFonts w:ascii="Calibri" w:eastAsia="Calibri" w:hAnsi="Calibri" w:cs="Calibri"/>
      <w:sz w:val="22"/>
      <w:szCs w:val="22"/>
    </w:rPr>
  </w:style>
  <w:style w:type="paragraph" w:customStyle="1" w:styleId="Achievement">
    <w:name w:val="Achievement"/>
    <w:basedOn w:val="BodyText"/>
    <w:pPr>
      <w:numPr>
        <w:numId w:val="4"/>
      </w:numPr>
      <w:spacing w:after="60" w:line="220" w:lineRule="atLeast"/>
      <w:ind w:left="0" w:right="-360" w:firstLine="0"/>
    </w:pPr>
    <w:rPr>
      <w:rFonts w:ascii="Times New Roman" w:hAnsi="Times New Roman" w:cs="Times New Roman"/>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actip">
    <w:name w:val="acti_p"/>
    <w:basedOn w:val="Normal"/>
    <w:rsid w:val="003E5C58"/>
    <w:pPr>
      <w:suppressAutoHyphens w:val="0"/>
      <w:spacing w:before="100" w:beforeAutospacing="1" w:after="100" w:afterAutospacing="1"/>
    </w:pPr>
    <w:rPr>
      <w:rFonts w:ascii="Times New Roman" w:hAnsi="Times New Roman" w:cs="Times New Roman"/>
      <w:sz w:val="24"/>
      <w:lang w:val="en-IN" w:eastAsia="en-IN"/>
    </w:rPr>
  </w:style>
  <w:style w:type="paragraph" w:styleId="BodyText3">
    <w:name w:val="Body Text 3"/>
    <w:basedOn w:val="Normal"/>
    <w:link w:val="BodyText3Char"/>
    <w:uiPriority w:val="99"/>
    <w:semiHidden/>
    <w:unhideWhenUsed/>
    <w:rsid w:val="0070021E"/>
    <w:pPr>
      <w:spacing w:after="120"/>
    </w:pPr>
    <w:rPr>
      <w:sz w:val="16"/>
      <w:szCs w:val="16"/>
    </w:rPr>
  </w:style>
  <w:style w:type="character" w:customStyle="1" w:styleId="BodyText3Char">
    <w:name w:val="Body Text 3 Char"/>
    <w:basedOn w:val="DefaultParagraphFont"/>
    <w:link w:val="BodyText3"/>
    <w:uiPriority w:val="99"/>
    <w:semiHidden/>
    <w:rsid w:val="0070021E"/>
    <w:rPr>
      <w:rFonts w:ascii="Verdana" w:hAnsi="Verdana" w:cs="Verdana"/>
      <w:sz w:val="16"/>
      <w:szCs w:val="16"/>
      <w:lang w:eastAsia="ar-SA"/>
    </w:rPr>
  </w:style>
  <w:style w:type="character" w:customStyle="1" w:styleId="SubtitleChar">
    <w:name w:val="Subtitle Char"/>
    <w:basedOn w:val="DefaultParagraphFont"/>
    <w:link w:val="Subtitle"/>
    <w:rsid w:val="0070021E"/>
    <w:rPr>
      <w:rFonts w:ascii="Arial" w:eastAsia="Microsoft YaHei" w:hAnsi="Arial" w:cs="Mangal"/>
      <w:i/>
      <w:iCs/>
      <w:sz w:val="28"/>
      <w:szCs w:val="28"/>
      <w:lang w:eastAsia="ar-SA"/>
    </w:rPr>
  </w:style>
  <w:style w:type="character" w:styleId="UnresolvedMention">
    <w:name w:val="Unresolved Mention"/>
    <w:basedOn w:val="DefaultParagraphFont"/>
    <w:uiPriority w:val="99"/>
    <w:semiHidden/>
    <w:unhideWhenUsed/>
    <w:rsid w:val="007B4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2371">
      <w:bodyDiv w:val="1"/>
      <w:marLeft w:val="0"/>
      <w:marRight w:val="0"/>
      <w:marTop w:val="0"/>
      <w:marBottom w:val="0"/>
      <w:divBdr>
        <w:top w:val="none" w:sz="0" w:space="0" w:color="auto"/>
        <w:left w:val="none" w:sz="0" w:space="0" w:color="auto"/>
        <w:bottom w:val="none" w:sz="0" w:space="0" w:color="auto"/>
        <w:right w:val="none" w:sz="0" w:space="0" w:color="auto"/>
      </w:divBdr>
    </w:div>
    <w:div w:id="1313873932">
      <w:bodyDiv w:val="1"/>
      <w:marLeft w:val="0"/>
      <w:marRight w:val="0"/>
      <w:marTop w:val="0"/>
      <w:marBottom w:val="0"/>
      <w:divBdr>
        <w:top w:val="none" w:sz="0" w:space="0" w:color="auto"/>
        <w:left w:val="none" w:sz="0" w:space="0" w:color="auto"/>
        <w:bottom w:val="none" w:sz="0" w:space="0" w:color="auto"/>
        <w:right w:val="none" w:sz="0" w:space="0" w:color="auto"/>
      </w:divBdr>
    </w:div>
    <w:div w:id="14324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v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ertiport.com" TargetMode="External"/><Relationship Id="rId4" Type="http://schemas.openxmlformats.org/officeDocument/2006/relationships/settings" Target="settings.xml"/><Relationship Id="rId9" Type="http://schemas.openxmlformats.org/officeDocument/2006/relationships/hyperlink" Target="http://www.ASDRead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3D0F9DF-0973-4D61-A53E-4C6EC597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Dezul Udani</vt:lpstr>
    </vt:vector>
  </TitlesOfParts>
  <Company>Sapient</Company>
  <LinksUpToDate>false</LinksUpToDate>
  <CharactersWithSpaces>8074</CharactersWithSpaces>
  <SharedDoc>false</SharedDoc>
  <HLinks>
    <vt:vector size="6" baseType="variant">
      <vt:variant>
        <vt:i4>3080240</vt:i4>
      </vt:variant>
      <vt:variant>
        <vt:i4>0</vt:i4>
      </vt:variant>
      <vt:variant>
        <vt:i4>0</vt:i4>
      </vt:variant>
      <vt:variant>
        <vt:i4>5</vt:i4>
      </vt:variant>
      <vt:variant>
        <vt:lpwstr>http://www.asdreading.com/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Dezul Udani</dc:title>
  <dc:creator>User</dc:creator>
  <cp:lastModifiedBy>, Pushpanjali</cp:lastModifiedBy>
  <cp:revision>64</cp:revision>
  <cp:lastPrinted>1899-12-31T18:30:00Z</cp:lastPrinted>
  <dcterms:created xsi:type="dcterms:W3CDTF">2022-01-25T07:40:00Z</dcterms:created>
  <dcterms:modified xsi:type="dcterms:W3CDTF">2022-04-26T04:42:00Z</dcterms:modified>
</cp:coreProperties>
</file>