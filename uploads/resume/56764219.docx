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90" w:type="dxa"/>
        <w:tblInd w:w="-1180" w:type="dxa"/>
        <w:tblLayout w:type="fixed"/>
        <w:tblCellMar>
          <w:left w:w="170" w:type="dxa"/>
          <w:right w:w="170" w:type="dxa"/>
        </w:tblCellMar>
        <w:tblLook w:val="04A0"/>
      </w:tblPr>
      <w:tblGrid>
        <w:gridCol w:w="2700"/>
        <w:gridCol w:w="9090"/>
      </w:tblGrid>
      <w:tr w:rsidR="0041468F" w:rsidTr="00B53318">
        <w:trPr>
          <w:cantSplit/>
          <w:trHeight w:val="14322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5E5E5"/>
          </w:tcPr>
          <w:p w:rsidR="008E1357" w:rsidRPr="00B53318" w:rsidRDefault="008E1357">
            <w:pPr>
              <w:pStyle w:val="Nome"/>
              <w:snapToGrid w:val="0"/>
              <w:ind w:left="0" w:firstLine="0"/>
              <w:rPr>
                <w:sz w:val="24"/>
                <w:szCs w:val="24"/>
              </w:rPr>
            </w:pPr>
            <w:r w:rsidRPr="00B53318">
              <w:rPr>
                <w:sz w:val="24"/>
                <w:szCs w:val="24"/>
              </w:rPr>
              <w:t xml:space="preserve">                   </w:t>
            </w:r>
          </w:p>
          <w:p w:rsidR="008E1357" w:rsidRPr="00B53318" w:rsidRDefault="008E1357">
            <w:pPr>
              <w:rPr>
                <w:b/>
              </w:rPr>
            </w:pPr>
          </w:p>
          <w:p w:rsidR="008E1357" w:rsidRPr="00B53318" w:rsidRDefault="008E1357">
            <w:pPr>
              <w:rPr>
                <w:b/>
              </w:rPr>
            </w:pPr>
          </w:p>
          <w:p w:rsidR="008E1357" w:rsidRPr="00B53318" w:rsidRDefault="008E1357">
            <w:pPr>
              <w:rPr>
                <w:b/>
              </w:rPr>
            </w:pPr>
          </w:p>
          <w:p w:rsidR="008E1357" w:rsidRPr="00B53318" w:rsidRDefault="008E1357">
            <w:pPr>
              <w:rPr>
                <w:b/>
              </w:rPr>
            </w:pPr>
          </w:p>
          <w:p w:rsidR="00470DFA" w:rsidRPr="00B53318" w:rsidRDefault="008E1357" w:rsidP="00470DFA">
            <w:pPr>
              <w:pStyle w:val="Heading8"/>
              <w:tabs>
                <w:tab w:val="left" w:pos="0"/>
              </w:tabs>
              <w:rPr>
                <w:rFonts w:ascii="Georgia" w:hAnsi="Georgia"/>
                <w:szCs w:val="24"/>
              </w:rPr>
            </w:pPr>
            <w:r w:rsidRPr="00B53318">
              <w:rPr>
                <w:rFonts w:ascii="Georgia" w:hAnsi="Georgia"/>
                <w:szCs w:val="24"/>
              </w:rPr>
              <w:t>Email:</w:t>
            </w:r>
          </w:p>
          <w:p w:rsidR="00E32536" w:rsidRDefault="00305434" w:rsidP="00470DFA">
            <w:pPr>
              <w:pStyle w:val="Heading8"/>
              <w:tabs>
                <w:tab w:val="left" w:pos="0"/>
              </w:tabs>
              <w:rPr>
                <w:rFonts w:ascii="Calisto MT" w:hAnsi="Calisto MT"/>
                <w:b w:val="0"/>
                <w:color w:val="0000FF"/>
                <w:szCs w:val="24"/>
              </w:rPr>
            </w:pPr>
            <w:r>
              <w:rPr>
                <w:rFonts w:ascii="Calisto MT" w:hAnsi="Calisto MT"/>
                <w:b w:val="0"/>
                <w:color w:val="0000FF"/>
                <w:szCs w:val="24"/>
              </w:rPr>
              <w:t>ragimol23</w:t>
            </w:r>
            <w:r w:rsidR="00E32536">
              <w:rPr>
                <w:rFonts w:ascii="Calisto MT" w:hAnsi="Calisto MT"/>
                <w:b w:val="0"/>
                <w:color w:val="0000FF"/>
                <w:szCs w:val="24"/>
              </w:rPr>
              <w:t>@</w:t>
            </w:r>
          </w:p>
          <w:p w:rsidR="008E1357" w:rsidRPr="00B53318" w:rsidRDefault="00E32536" w:rsidP="00470DFA">
            <w:pPr>
              <w:pStyle w:val="Heading8"/>
              <w:tabs>
                <w:tab w:val="left" w:pos="0"/>
              </w:tabs>
              <w:rPr>
                <w:rFonts w:ascii="Calisto MT" w:hAnsi="Calisto MT"/>
                <w:b w:val="0"/>
                <w:color w:val="0000FF"/>
                <w:szCs w:val="24"/>
              </w:rPr>
            </w:pPr>
            <w:r>
              <w:rPr>
                <w:rFonts w:ascii="Calisto MT" w:hAnsi="Calisto MT"/>
                <w:b w:val="0"/>
                <w:color w:val="0000FF"/>
                <w:szCs w:val="24"/>
              </w:rPr>
              <w:t>gmail.com</w:t>
            </w:r>
          </w:p>
          <w:p w:rsidR="008E1357" w:rsidRPr="00B53318" w:rsidRDefault="008E1357"/>
          <w:p w:rsidR="008E1357" w:rsidRPr="00B53318" w:rsidRDefault="008E1357">
            <w:pPr>
              <w:pStyle w:val="Heading8"/>
              <w:tabs>
                <w:tab w:val="left" w:pos="0"/>
              </w:tabs>
              <w:rPr>
                <w:bCs/>
                <w:szCs w:val="24"/>
              </w:rPr>
            </w:pPr>
          </w:p>
          <w:p w:rsidR="008E1357" w:rsidRPr="00B53318" w:rsidRDefault="008E1357">
            <w:pPr>
              <w:pStyle w:val="Heading8"/>
              <w:tabs>
                <w:tab w:val="left" w:pos="0"/>
              </w:tabs>
              <w:rPr>
                <w:rFonts w:ascii="Georgia" w:hAnsi="Georgia"/>
                <w:bCs/>
                <w:szCs w:val="24"/>
              </w:rPr>
            </w:pPr>
            <w:r w:rsidRPr="00B53318">
              <w:rPr>
                <w:rFonts w:ascii="Georgia" w:hAnsi="Georgia"/>
                <w:bCs/>
                <w:szCs w:val="24"/>
              </w:rPr>
              <w:t>Contact Number:</w:t>
            </w:r>
          </w:p>
          <w:p w:rsidR="008E1357" w:rsidRPr="00B53318" w:rsidRDefault="008E1357"/>
          <w:p w:rsidR="008E1357" w:rsidRPr="00B53318" w:rsidRDefault="008E1357">
            <w:pPr>
              <w:rPr>
                <w:b/>
              </w:rPr>
            </w:pPr>
            <w:r w:rsidRPr="00B53318">
              <w:rPr>
                <w:rFonts w:ascii="Georgia" w:hAnsi="Georgia"/>
                <w:b/>
                <w:bCs/>
              </w:rPr>
              <w:t>Mob</w:t>
            </w:r>
            <w:r w:rsidR="00470DFA" w:rsidRPr="00B53318">
              <w:rPr>
                <w:rFonts w:ascii="Georgia" w:hAnsi="Georgia"/>
                <w:b/>
                <w:bCs/>
              </w:rPr>
              <w:t>:+</w:t>
            </w:r>
            <w:r w:rsidR="00E32536">
              <w:rPr>
                <w:b/>
                <w:bCs/>
              </w:rPr>
              <w:t>9744732141</w:t>
            </w:r>
          </w:p>
          <w:p w:rsidR="008E1357" w:rsidRPr="00B53318" w:rsidRDefault="008E1357">
            <w:pPr>
              <w:pStyle w:val="Heading6"/>
              <w:tabs>
                <w:tab w:val="left" w:pos="0"/>
              </w:tabs>
              <w:rPr>
                <w:rFonts w:ascii="Georgia" w:hAnsi="Georgia"/>
                <w:sz w:val="24"/>
                <w:szCs w:val="24"/>
              </w:rPr>
            </w:pPr>
          </w:p>
          <w:p w:rsidR="008E1357" w:rsidRDefault="008E1357">
            <w:pPr>
              <w:pStyle w:val="Heading6"/>
              <w:tabs>
                <w:tab w:val="left" w:pos="0"/>
              </w:tabs>
              <w:rPr>
                <w:rFonts w:ascii="Georgia" w:hAnsi="Georgia"/>
                <w:sz w:val="24"/>
                <w:szCs w:val="24"/>
              </w:rPr>
            </w:pPr>
            <w:r w:rsidRPr="00B53318">
              <w:rPr>
                <w:rFonts w:ascii="Georgia" w:hAnsi="Georgia"/>
                <w:sz w:val="24"/>
                <w:szCs w:val="24"/>
              </w:rPr>
              <w:t>Address for Communication:</w:t>
            </w:r>
          </w:p>
          <w:p w:rsidR="00E32536" w:rsidRDefault="00E32536" w:rsidP="00E32536">
            <w:r>
              <w:t>Vellankal(H)</w:t>
            </w:r>
          </w:p>
          <w:p w:rsidR="00E32536" w:rsidRDefault="00E32536" w:rsidP="00E32536">
            <w:r>
              <w:t>Kolakkad(po)</w:t>
            </w:r>
          </w:p>
          <w:p w:rsidR="00E32536" w:rsidRDefault="00E32536" w:rsidP="00E32536">
            <w:r>
              <w:t>Peravoor</w:t>
            </w:r>
          </w:p>
          <w:p w:rsidR="00E32536" w:rsidRPr="00E32536" w:rsidRDefault="00E32536" w:rsidP="00E32536">
            <w:r>
              <w:t>Kannur</w:t>
            </w:r>
          </w:p>
          <w:p w:rsidR="008E1357" w:rsidRPr="00B53318" w:rsidRDefault="008E1357">
            <w:pPr>
              <w:jc w:val="center"/>
              <w:rPr>
                <w:lang w:val="en-US"/>
              </w:rPr>
            </w:pPr>
          </w:p>
          <w:p w:rsidR="008E1357" w:rsidRPr="00B53318" w:rsidRDefault="008E1357">
            <w:pPr>
              <w:pStyle w:val="Heading1"/>
              <w:tabs>
                <w:tab w:val="left" w:pos="0"/>
              </w:tabs>
              <w:rPr>
                <w:rFonts w:ascii="Georgia" w:hAnsi="Georgia"/>
                <w:sz w:val="24"/>
                <w:szCs w:val="24"/>
              </w:rPr>
            </w:pPr>
            <w:r w:rsidRPr="00B53318">
              <w:rPr>
                <w:rFonts w:ascii="Georgia" w:hAnsi="Georgia"/>
                <w:sz w:val="24"/>
                <w:szCs w:val="24"/>
              </w:rPr>
              <w:t>Personal Data:</w:t>
            </w:r>
          </w:p>
          <w:p w:rsidR="008E1357" w:rsidRPr="00B53318" w:rsidRDefault="008E1357"/>
          <w:p w:rsidR="00B53318" w:rsidRPr="00B53318" w:rsidRDefault="00B53318" w:rsidP="00B53318">
            <w:pPr>
              <w:tabs>
                <w:tab w:val="left" w:pos="1090"/>
              </w:tabs>
            </w:pPr>
            <w:r>
              <w:t xml:space="preserve"> DOB</w:t>
            </w:r>
            <w:r w:rsidR="00C2128F" w:rsidRPr="00B53318">
              <w:t xml:space="preserve"> : </w:t>
            </w:r>
            <w:r w:rsidR="00E32536">
              <w:t>30/6/1995</w:t>
            </w:r>
          </w:p>
          <w:p w:rsidR="00B53318" w:rsidRDefault="00B53318" w:rsidP="00B53318">
            <w:pPr>
              <w:tabs>
                <w:tab w:val="left" w:pos="1090"/>
              </w:tabs>
            </w:pPr>
            <w:r>
              <w:t xml:space="preserve"> Age   </w:t>
            </w:r>
            <w:r w:rsidR="00DE3360" w:rsidRPr="00B53318">
              <w:t xml:space="preserve"> :</w:t>
            </w:r>
            <w:r w:rsidR="00A23347">
              <w:t xml:space="preserve"> 20</w:t>
            </w:r>
          </w:p>
          <w:p w:rsidR="008E1357" w:rsidRPr="00B53318" w:rsidRDefault="008E1357" w:rsidP="00B53318">
            <w:pPr>
              <w:tabs>
                <w:tab w:val="left" w:pos="1090"/>
              </w:tabs>
            </w:pPr>
            <w:r w:rsidRPr="00B53318">
              <w:t xml:space="preserve"> Sex               </w:t>
            </w:r>
            <w:r w:rsidR="00B53318">
              <w:t xml:space="preserve">  :</w:t>
            </w:r>
            <w:r w:rsidR="002C25A6" w:rsidRPr="00B53318">
              <w:t>Fem</w:t>
            </w:r>
            <w:r w:rsidRPr="00B53318">
              <w:t xml:space="preserve">ale </w:t>
            </w:r>
          </w:p>
          <w:p w:rsidR="008E1357" w:rsidRPr="00B53318" w:rsidRDefault="00B53318">
            <w:pPr>
              <w:tabs>
                <w:tab w:val="left" w:pos="1450"/>
              </w:tabs>
            </w:pPr>
            <w:r>
              <w:t xml:space="preserve"> Nationality    </w:t>
            </w:r>
            <w:r w:rsidR="008E1357" w:rsidRPr="00B53318">
              <w:t xml:space="preserve"> : Indian</w:t>
            </w:r>
          </w:p>
          <w:p w:rsidR="008E1357" w:rsidRPr="00B53318" w:rsidRDefault="00B53318">
            <w:pPr>
              <w:tabs>
                <w:tab w:val="left" w:pos="1450"/>
              </w:tabs>
            </w:pPr>
            <w:r>
              <w:t xml:space="preserve"> Marital Status</w:t>
            </w:r>
            <w:r w:rsidR="008E1357" w:rsidRPr="00B53318">
              <w:t xml:space="preserve"> : Single</w:t>
            </w:r>
          </w:p>
          <w:p w:rsidR="008E1357" w:rsidRPr="00B53318" w:rsidRDefault="008E1357"/>
          <w:p w:rsidR="008E1357" w:rsidRPr="00B53318" w:rsidRDefault="008E1357">
            <w:r w:rsidRPr="00B53318">
              <w:t xml:space="preserve"> </w:t>
            </w:r>
          </w:p>
          <w:p w:rsidR="008E1357" w:rsidRPr="00B53318" w:rsidRDefault="008E1357">
            <w:pPr>
              <w:pStyle w:val="Heading8"/>
              <w:tabs>
                <w:tab w:val="left" w:pos="0"/>
              </w:tabs>
              <w:rPr>
                <w:rFonts w:ascii="Georgia" w:hAnsi="Georgia"/>
                <w:szCs w:val="24"/>
              </w:rPr>
            </w:pPr>
            <w:r w:rsidRPr="00B53318">
              <w:rPr>
                <w:rFonts w:ascii="Georgia" w:hAnsi="Georgia"/>
                <w:szCs w:val="24"/>
              </w:rPr>
              <w:t xml:space="preserve">Languages known: </w:t>
            </w:r>
          </w:p>
          <w:p w:rsidR="008E1357" w:rsidRPr="00B53318" w:rsidRDefault="008E1357"/>
          <w:p w:rsidR="008E1357" w:rsidRPr="00B53318" w:rsidRDefault="008E1357">
            <w:r w:rsidRPr="00B53318">
              <w:t>En</w:t>
            </w:r>
            <w:r w:rsidR="00052570" w:rsidRPr="00B53318">
              <w:t xml:space="preserve">glish, </w:t>
            </w:r>
            <w:r w:rsidR="001364D1" w:rsidRPr="00B53318">
              <w:t>Hindi,</w:t>
            </w:r>
            <w:r w:rsidR="00052570" w:rsidRPr="00B53318">
              <w:t xml:space="preserve"> Malayalam.</w:t>
            </w:r>
          </w:p>
          <w:p w:rsidR="008E1357" w:rsidRPr="00B53318" w:rsidRDefault="008E1357"/>
          <w:p w:rsidR="008E1357" w:rsidRPr="00B53318" w:rsidRDefault="008E1357">
            <w:pPr>
              <w:pStyle w:val="CommentText"/>
              <w:rPr>
                <w:sz w:val="24"/>
                <w:szCs w:val="24"/>
              </w:rPr>
            </w:pPr>
          </w:p>
          <w:p w:rsidR="008E1357" w:rsidRPr="00B53318" w:rsidRDefault="008E1357">
            <w:pPr>
              <w:rPr>
                <w:b/>
              </w:rPr>
            </w:pP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1357" w:rsidRPr="00B53318" w:rsidRDefault="008E1357">
            <w:pPr>
              <w:snapToGrid w:val="0"/>
              <w:rPr>
                <w:rFonts w:ascii="Castellar" w:hAnsi="Castellar"/>
                <w:b/>
              </w:rPr>
            </w:pPr>
            <w:r w:rsidRPr="00B53318">
              <w:rPr>
                <w:rFonts w:ascii="Castellar" w:hAnsi="Castellar"/>
                <w:b/>
              </w:rPr>
              <w:t xml:space="preserve">                              </w:t>
            </w:r>
          </w:p>
          <w:p w:rsidR="00E32536" w:rsidRPr="00081C54" w:rsidRDefault="00E32536" w:rsidP="00E32536">
            <w:pPr>
              <w:rPr>
                <w:rFonts w:ascii="Castellar" w:hAnsi="Castellar"/>
                <w:smallCaps/>
                <w:spacing w:val="40"/>
                <w:sz w:val="32"/>
                <w:szCs w:val="32"/>
                <w:u w:val="single"/>
              </w:rPr>
            </w:pPr>
            <w:r>
              <w:rPr>
                <w:b/>
                <w:sz w:val="30"/>
                <w:szCs w:val="30"/>
              </w:rPr>
              <w:t xml:space="preserve">                          </w:t>
            </w:r>
            <w:r>
              <w:rPr>
                <w:b/>
                <w:sz w:val="32"/>
                <w:szCs w:val="32"/>
                <w:u w:val="single"/>
              </w:rPr>
              <w:t>CU</w:t>
            </w:r>
            <w:r w:rsidRPr="00081C54">
              <w:rPr>
                <w:b/>
                <w:sz w:val="32"/>
                <w:szCs w:val="32"/>
                <w:u w:val="single"/>
              </w:rPr>
              <w:t xml:space="preserve">RICULAM 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081C54">
              <w:rPr>
                <w:b/>
                <w:sz w:val="32"/>
                <w:szCs w:val="32"/>
                <w:u w:val="single"/>
              </w:rPr>
              <w:t>VITAE</w:t>
            </w:r>
          </w:p>
          <w:p w:rsidR="00052570" w:rsidRPr="00B53318" w:rsidRDefault="00052570" w:rsidP="00A27129">
            <w:pPr>
              <w:pStyle w:val="NoSpacing"/>
              <w:rPr>
                <w:b/>
              </w:rPr>
            </w:pPr>
          </w:p>
          <w:p w:rsidR="008E1357" w:rsidRPr="00B53318" w:rsidRDefault="00B53318" w:rsidP="00A27129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       </w:t>
            </w:r>
            <w:r w:rsidR="00E32536">
              <w:rPr>
                <w:b/>
              </w:rPr>
              <w:t>RAGIMOL RAJENDRAN</w:t>
            </w:r>
          </w:p>
          <w:p w:rsidR="00814171" w:rsidRPr="00B53318" w:rsidRDefault="00814171" w:rsidP="00814171">
            <w:pPr>
              <w:rPr>
                <w:b/>
                <w:bCs/>
                <w:smallCaps/>
                <w:spacing w:val="40"/>
                <w:lang w:val="en-US"/>
              </w:rPr>
            </w:pPr>
          </w:p>
          <w:p w:rsidR="008E1357" w:rsidRPr="00B53318" w:rsidRDefault="00B53318">
            <w:pPr>
              <w:pStyle w:val="Tit"/>
              <w:ind w:right="-170"/>
              <w:rPr>
                <w:szCs w:val="24"/>
              </w:rPr>
            </w:pPr>
            <w:r>
              <w:rPr>
                <w:szCs w:val="24"/>
              </w:rPr>
              <w:t xml:space="preserve">     </w:t>
            </w:r>
            <w:r w:rsidR="008E1357" w:rsidRPr="00B53318">
              <w:rPr>
                <w:szCs w:val="24"/>
              </w:rPr>
              <w:t>Objective</w:t>
            </w:r>
          </w:p>
          <w:p w:rsidR="0041468F" w:rsidRDefault="00B53318">
            <w:pPr>
              <w:spacing w:line="360" w:lineRule="auto"/>
            </w:pPr>
            <w:r>
              <w:t xml:space="preserve">   </w:t>
            </w:r>
            <w:r w:rsidR="00E32536">
              <w:t xml:space="preserve">To develop </w:t>
            </w:r>
            <w:r w:rsidR="00FD1D84">
              <w:t>an</w:t>
            </w:r>
            <w:r w:rsidR="00881171">
              <w:t xml:space="preserve"> IT</w:t>
            </w:r>
            <w:r w:rsidR="00E32536">
              <w:t xml:space="preserve"> company of my </w:t>
            </w:r>
            <w:r w:rsidR="00FD1D84">
              <w:t>own and</w:t>
            </w:r>
            <w:r w:rsidR="00E32536">
              <w:t xml:space="preserve"> to make it first in Asia with my own smart work.</w:t>
            </w:r>
          </w:p>
          <w:p w:rsidR="00E32536" w:rsidRPr="00B53318" w:rsidRDefault="00E32536">
            <w:pPr>
              <w:spacing w:line="360" w:lineRule="auto"/>
            </w:pPr>
          </w:p>
          <w:p w:rsidR="0041468F" w:rsidRPr="00B53318" w:rsidRDefault="0041468F" w:rsidP="0041468F">
            <w:pPr>
              <w:pStyle w:val="Tit"/>
              <w:ind w:left="0" w:right="-170" w:firstLine="0"/>
              <w:rPr>
                <w:szCs w:val="24"/>
              </w:rPr>
            </w:pPr>
            <w:r w:rsidRPr="00B53318">
              <w:rPr>
                <w:szCs w:val="24"/>
              </w:rPr>
              <w:t>Educational Qualifications</w:t>
            </w:r>
          </w:p>
          <w:p w:rsidR="00B53318" w:rsidRPr="00B53318" w:rsidRDefault="00B53318">
            <w:pPr>
              <w:spacing w:line="360" w:lineRule="auto"/>
            </w:pPr>
            <w:r>
              <w:t xml:space="preserve">                        </w:t>
            </w:r>
          </w:p>
          <w:tbl>
            <w:tblPr>
              <w:tblW w:w="8914" w:type="dxa"/>
              <w:jc w:val="center"/>
              <w:tblLayout w:type="fixed"/>
              <w:tblLook w:val="04A0"/>
            </w:tblPr>
            <w:tblGrid>
              <w:gridCol w:w="1624"/>
              <w:gridCol w:w="1890"/>
              <w:gridCol w:w="1800"/>
              <w:gridCol w:w="1350"/>
              <w:gridCol w:w="2250"/>
            </w:tblGrid>
            <w:tr w:rsidR="00B53318" w:rsidRPr="00B53318" w:rsidTr="00B53318">
              <w:trPr>
                <w:trHeight w:val="602"/>
                <w:jc w:val="center"/>
              </w:trPr>
              <w:tc>
                <w:tcPr>
                  <w:tcW w:w="1624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nil"/>
                  </w:tcBorders>
                  <w:shd w:val="clear" w:color="auto" w:fill="E6E6E6"/>
                  <w:vAlign w:val="center"/>
                  <w:hideMark/>
                </w:tcPr>
                <w:p w:rsidR="00B53318" w:rsidRPr="00B53318" w:rsidRDefault="00B53318" w:rsidP="003E39E5">
                  <w:pPr>
                    <w:snapToGrid w:val="0"/>
                    <w:jc w:val="center"/>
                    <w:rPr>
                      <w:rFonts w:ascii="Georgia" w:hAnsi="Georgia"/>
                      <w:bCs/>
                    </w:rPr>
                  </w:pPr>
                  <w:r w:rsidRPr="00B53318">
                    <w:rPr>
                      <w:rFonts w:ascii="Georgia" w:hAnsi="Georgia"/>
                      <w:bCs/>
                    </w:rPr>
                    <w:t>Examination</w:t>
                  </w:r>
                </w:p>
              </w:tc>
              <w:tc>
                <w:tcPr>
                  <w:tcW w:w="189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E6E6E6"/>
                  <w:vAlign w:val="center"/>
                  <w:hideMark/>
                </w:tcPr>
                <w:p w:rsidR="00B53318" w:rsidRPr="00B53318" w:rsidRDefault="00B53318" w:rsidP="003E39E5">
                  <w:pPr>
                    <w:snapToGrid w:val="0"/>
                    <w:jc w:val="center"/>
                    <w:rPr>
                      <w:rFonts w:ascii="Georgia" w:hAnsi="Georgia"/>
                      <w:bCs/>
                    </w:rPr>
                  </w:pPr>
                  <w:r w:rsidRPr="00B53318">
                    <w:rPr>
                      <w:rFonts w:ascii="Georgia" w:hAnsi="Georgia"/>
                      <w:bCs/>
                    </w:rPr>
                    <w:t>School/</w:t>
                  </w:r>
                </w:p>
                <w:p w:rsidR="00B53318" w:rsidRPr="00B53318" w:rsidRDefault="00B53318" w:rsidP="003E39E5">
                  <w:pPr>
                    <w:jc w:val="center"/>
                    <w:rPr>
                      <w:rFonts w:ascii="Georgia" w:hAnsi="Georgia"/>
                      <w:bCs/>
                    </w:rPr>
                  </w:pPr>
                  <w:r w:rsidRPr="00B53318">
                    <w:rPr>
                      <w:rFonts w:ascii="Georgia" w:hAnsi="Georgia"/>
                      <w:bCs/>
                    </w:rPr>
                    <w:t>College</w:t>
                  </w:r>
                </w:p>
              </w:tc>
              <w:tc>
                <w:tcPr>
                  <w:tcW w:w="180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E6E6E6"/>
                  <w:vAlign w:val="center"/>
                  <w:hideMark/>
                </w:tcPr>
                <w:p w:rsidR="00B53318" w:rsidRPr="00B53318" w:rsidRDefault="00B53318" w:rsidP="003E39E5">
                  <w:pPr>
                    <w:snapToGrid w:val="0"/>
                    <w:jc w:val="center"/>
                    <w:rPr>
                      <w:rFonts w:ascii="Georgia" w:hAnsi="Georgia"/>
                      <w:bCs/>
                    </w:rPr>
                  </w:pPr>
                  <w:r w:rsidRPr="00B53318">
                    <w:rPr>
                      <w:rFonts w:ascii="Georgia" w:hAnsi="Georgia"/>
                      <w:bCs/>
                    </w:rPr>
                    <w:t>Board/</w:t>
                  </w:r>
                </w:p>
                <w:p w:rsidR="00B53318" w:rsidRPr="00B53318" w:rsidRDefault="00B53318" w:rsidP="003E39E5">
                  <w:pPr>
                    <w:jc w:val="center"/>
                    <w:rPr>
                      <w:rFonts w:ascii="Georgia" w:hAnsi="Georgia"/>
                      <w:bCs/>
                    </w:rPr>
                  </w:pPr>
                  <w:r w:rsidRPr="00B53318">
                    <w:rPr>
                      <w:rFonts w:ascii="Georgia" w:hAnsi="Georgia"/>
                      <w:bCs/>
                    </w:rPr>
                    <w:t>University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E6E6E6"/>
                  <w:vAlign w:val="center"/>
                  <w:hideMark/>
                </w:tcPr>
                <w:p w:rsidR="00B53318" w:rsidRPr="00B53318" w:rsidRDefault="00B53318" w:rsidP="003E39E5">
                  <w:pPr>
                    <w:snapToGrid w:val="0"/>
                    <w:jc w:val="center"/>
                    <w:rPr>
                      <w:rFonts w:ascii="Georgia" w:hAnsi="Georgia"/>
                      <w:bCs/>
                    </w:rPr>
                  </w:pPr>
                  <w:r w:rsidRPr="00B53318">
                    <w:rPr>
                      <w:rFonts w:ascii="Georgia" w:hAnsi="Georgia"/>
                      <w:bCs/>
                    </w:rPr>
                    <w:t>Year of passing</w:t>
                  </w:r>
                </w:p>
              </w:tc>
              <w:tc>
                <w:tcPr>
                  <w:tcW w:w="225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E6E6E6"/>
                  <w:vAlign w:val="center"/>
                  <w:hideMark/>
                </w:tcPr>
                <w:p w:rsidR="00B53318" w:rsidRPr="00B53318" w:rsidRDefault="00B53318" w:rsidP="003E39E5">
                  <w:pPr>
                    <w:snapToGrid w:val="0"/>
                    <w:jc w:val="center"/>
                    <w:rPr>
                      <w:rFonts w:ascii="Georgia" w:hAnsi="Georgia"/>
                      <w:bCs/>
                    </w:rPr>
                  </w:pPr>
                  <w:r w:rsidRPr="00B53318">
                    <w:rPr>
                      <w:rFonts w:ascii="Georgia" w:hAnsi="Georgia"/>
                      <w:bCs/>
                    </w:rPr>
                    <w:t>Percentage</w:t>
                  </w:r>
                </w:p>
              </w:tc>
            </w:tr>
            <w:tr w:rsidR="00B53318" w:rsidRPr="00B53318" w:rsidTr="00B53318">
              <w:trPr>
                <w:trHeight w:val="1655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B53318" w:rsidP="003E39E5">
                  <w:pPr>
                    <w:pStyle w:val="BodyText"/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3318">
                    <w:rPr>
                      <w:rFonts w:ascii="Times New Roman" w:hAnsi="Times New Roman"/>
                      <w:sz w:val="24"/>
                      <w:szCs w:val="24"/>
                    </w:rPr>
                    <w:t>BCA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B53318" w:rsidP="003E39E5">
                  <w:pPr>
                    <w:pStyle w:val="BodyText"/>
                    <w:snapToGrid w:val="0"/>
                    <w:jc w:val="lef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3318">
                    <w:rPr>
                      <w:rFonts w:ascii="Times New Roman" w:hAnsi="Times New Roman"/>
                      <w:sz w:val="24"/>
                      <w:szCs w:val="24"/>
                    </w:rPr>
                    <w:t>Amrita School Of Arts And Sciences,Kochi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B53318" w:rsidP="003E39E5">
                  <w:pPr>
                    <w:pStyle w:val="BodyText"/>
                    <w:snapToGrid w:val="0"/>
                    <w:jc w:val="left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B53318">
                    <w:rPr>
                      <w:rFonts w:ascii="Times New Roman" w:hAnsi="Times New Roman"/>
                      <w:sz w:val="24"/>
                      <w:szCs w:val="24"/>
                    </w:rPr>
                    <w:t>Amrita  Vishwa Vidyapeetham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B53318" w:rsidP="003E39E5">
                  <w:pPr>
                    <w:pStyle w:val="BodyText"/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3318">
                    <w:rPr>
                      <w:rFonts w:ascii="Times New Roman" w:hAnsi="Times New Roman"/>
                      <w:sz w:val="24"/>
                      <w:szCs w:val="24"/>
                    </w:rPr>
                    <w:t>2015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vAlign w:val="center"/>
                </w:tcPr>
                <w:p w:rsidR="00B53318" w:rsidRPr="00B53318" w:rsidRDefault="00C81542" w:rsidP="00222C02">
                  <w:pPr>
                    <w:snapToGrid w:val="0"/>
                    <w:jc w:val="center"/>
                  </w:pPr>
                  <w:r>
                    <w:t>50%</w:t>
                  </w:r>
                </w:p>
              </w:tc>
            </w:tr>
            <w:tr w:rsidR="00B53318" w:rsidRPr="00B53318" w:rsidTr="00B53318">
              <w:trPr>
                <w:trHeight w:val="1136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8" w:space="0" w:color="000000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E32536" w:rsidP="003E39E5">
                  <w:pPr>
                    <w:snapToGrid w:val="0"/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HSE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E32536" w:rsidP="003E39E5">
                  <w:pPr>
                    <w:widowControl w:val="0"/>
                    <w:autoSpaceDE w:val="0"/>
                    <w:snapToGrid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Santhome higher secondary school,kolakkad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E32536" w:rsidP="003E39E5">
                  <w:pPr>
                    <w:pStyle w:val="BodyText"/>
                    <w:snapToGrid w:val="0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Kerala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B53318" w:rsidP="003E39E5">
                  <w:pPr>
                    <w:pStyle w:val="BodyText"/>
                    <w:snapToGrid w:val="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B53318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2012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53318" w:rsidRPr="00B53318" w:rsidRDefault="00E32536" w:rsidP="00222C02">
                  <w:pPr>
                    <w:pStyle w:val="BodyText"/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75%</w:t>
                  </w:r>
                </w:p>
              </w:tc>
            </w:tr>
            <w:tr w:rsidR="00B53318" w:rsidRPr="00B53318" w:rsidTr="00B53318">
              <w:trPr>
                <w:trHeight w:val="753"/>
                <w:jc w:val="center"/>
              </w:trPr>
              <w:tc>
                <w:tcPr>
                  <w:tcW w:w="1624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E32536" w:rsidP="003E39E5">
                  <w:pPr>
                    <w:pStyle w:val="BodyText"/>
                    <w:snapToGrid w:val="0"/>
                    <w:ind w:left="-22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SSLC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E32536" w:rsidP="003E39E5">
                  <w:pPr>
                    <w:widowControl w:val="0"/>
                    <w:autoSpaceDE w:val="0"/>
                    <w:snapToGrid w:val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Santhome higher secondary school,kolakkad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E32536" w:rsidP="003E39E5">
                  <w:pPr>
                    <w:pStyle w:val="BodyText"/>
                    <w:jc w:val="left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Kerala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nil"/>
                  </w:tcBorders>
                  <w:vAlign w:val="center"/>
                  <w:hideMark/>
                </w:tcPr>
                <w:p w:rsidR="00B53318" w:rsidRPr="00B53318" w:rsidRDefault="00B53318" w:rsidP="003E39E5">
                  <w:pPr>
                    <w:pStyle w:val="BodyText"/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B53318">
                    <w:rPr>
                      <w:rFonts w:ascii="Times New Roman" w:hAnsi="Times New Roman"/>
                      <w:sz w:val="24"/>
                      <w:szCs w:val="24"/>
                    </w:rPr>
                    <w:t>2010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  <w:hideMark/>
                </w:tcPr>
                <w:p w:rsidR="00B53318" w:rsidRPr="00B53318" w:rsidRDefault="00E32536" w:rsidP="00222C02">
                  <w:pPr>
                    <w:pStyle w:val="BodyText"/>
                    <w:snapToGrid w:val="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72%</w:t>
                  </w:r>
                </w:p>
              </w:tc>
            </w:tr>
          </w:tbl>
          <w:p w:rsidR="0041468F" w:rsidRDefault="00B53318">
            <w:pPr>
              <w:spacing w:line="360" w:lineRule="auto"/>
            </w:pPr>
            <w:r>
              <w:t xml:space="preserve">  </w:t>
            </w:r>
          </w:p>
          <w:p w:rsidR="00B53318" w:rsidRPr="00B53318" w:rsidRDefault="00B53318">
            <w:pPr>
              <w:spacing w:line="360" w:lineRule="auto"/>
            </w:pPr>
          </w:p>
          <w:p w:rsidR="00B53318" w:rsidRPr="00CD08BD" w:rsidRDefault="00B53318" w:rsidP="00B53318">
            <w:pPr>
              <w:pStyle w:val="Tit"/>
              <w:pBdr>
                <w:bottom w:val="single" w:sz="4" w:space="1" w:color="auto"/>
              </w:pBdr>
              <w:ind w:left="0" w:right="-170" w:firstLine="0"/>
              <w:rPr>
                <w:sz w:val="26"/>
                <w:szCs w:val="26"/>
              </w:rPr>
            </w:pPr>
            <w:r w:rsidRPr="00CD08BD">
              <w:rPr>
                <w:sz w:val="26"/>
                <w:szCs w:val="26"/>
              </w:rPr>
              <w:t>Elective</w:t>
            </w:r>
          </w:p>
          <w:p w:rsidR="00B53318" w:rsidRPr="00CD08BD" w:rsidRDefault="00B53318" w:rsidP="00B53318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32594A">
              <w:rPr>
                <w:sz w:val="26"/>
                <w:szCs w:val="26"/>
              </w:rPr>
              <w:t>Elective 2</w:t>
            </w:r>
            <w:r>
              <w:rPr>
                <w:sz w:val="26"/>
                <w:szCs w:val="26"/>
              </w:rPr>
              <w:t xml:space="preserve"> </w:t>
            </w:r>
            <w:r w:rsidRPr="00CD08BD">
              <w:rPr>
                <w:sz w:val="26"/>
                <w:szCs w:val="26"/>
              </w:rPr>
              <w:t xml:space="preserve">: </w:t>
            </w:r>
            <w:r>
              <w:rPr>
                <w:sz w:val="26"/>
                <w:szCs w:val="26"/>
              </w:rPr>
              <w:t xml:space="preserve"> </w:t>
            </w:r>
            <w:r w:rsidR="00866ED7">
              <w:rPr>
                <w:sz w:val="26"/>
                <w:szCs w:val="26"/>
              </w:rPr>
              <w:t>DATA MINING</w:t>
            </w:r>
          </w:p>
          <w:p w:rsidR="00CD08BD" w:rsidRDefault="00CD08BD">
            <w:pPr>
              <w:spacing w:line="360" w:lineRule="auto"/>
            </w:pPr>
          </w:p>
          <w:p w:rsidR="00B53318" w:rsidRDefault="00B53318">
            <w:pPr>
              <w:spacing w:line="360" w:lineRule="auto"/>
            </w:pPr>
          </w:p>
          <w:p w:rsidR="00B53318" w:rsidRPr="00B53318" w:rsidRDefault="00E82E40" w:rsidP="00B53318">
            <w:pPr>
              <w:pStyle w:val="Tit"/>
              <w:pBdr>
                <w:bottom w:val="single" w:sz="4" w:space="1" w:color="auto"/>
              </w:pBdr>
              <w:ind w:left="0" w:right="-17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Projects</w:t>
            </w:r>
          </w:p>
          <w:p w:rsidR="00E32536" w:rsidRDefault="00866ED7" w:rsidP="00E32536">
            <w:pPr>
              <w:numPr>
                <w:ilvl w:val="0"/>
                <w:numId w:val="6"/>
              </w:numPr>
              <w:tabs>
                <w:tab w:val="left" w:pos="531"/>
              </w:tabs>
              <w:ind w:left="531" w:right="-720"/>
              <w:jc w:val="both"/>
              <w:rPr>
                <w:b/>
                <w:shadow/>
                <w:sz w:val="22"/>
                <w:szCs w:val="22"/>
                <w:lang w:val="en-US"/>
              </w:rPr>
            </w:pPr>
            <w:r>
              <w:rPr>
                <w:b/>
              </w:rPr>
              <w:t>MAIN PROJECT</w:t>
            </w:r>
            <w:r w:rsidR="00E32536">
              <w:rPr>
                <w:b/>
              </w:rPr>
              <w:t>:</w:t>
            </w:r>
            <w:r w:rsidR="00E32536">
              <w:rPr>
                <w:b/>
                <w:shadow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hadow/>
                <w:sz w:val="22"/>
                <w:szCs w:val="22"/>
                <w:lang w:val="en-US"/>
              </w:rPr>
              <w:t>ONLINE AUCTION SYSTEM</w:t>
            </w:r>
          </w:p>
          <w:p w:rsidR="00E32536" w:rsidRDefault="00E32536" w:rsidP="00E32536">
            <w:pPr>
              <w:tabs>
                <w:tab w:val="left" w:pos="531"/>
              </w:tabs>
              <w:ind w:left="531" w:right="-720"/>
              <w:jc w:val="both"/>
              <w:rPr>
                <w:b/>
                <w:shadow/>
                <w:sz w:val="22"/>
                <w:szCs w:val="22"/>
                <w:lang w:val="en-US"/>
              </w:rPr>
            </w:pPr>
            <w:r>
              <w:rPr>
                <w:b/>
              </w:rPr>
              <w:t>FRONT-</w:t>
            </w:r>
            <w:r>
              <w:rPr>
                <w:b/>
                <w:shadow/>
                <w:sz w:val="22"/>
                <w:szCs w:val="22"/>
                <w:lang w:val="en-US"/>
              </w:rPr>
              <w:t xml:space="preserve">END      </w:t>
            </w:r>
            <w:r w:rsidR="00222C02">
              <w:rPr>
                <w:b/>
                <w:shadow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hadow/>
                <w:sz w:val="22"/>
                <w:szCs w:val="22"/>
                <w:lang w:val="en-US"/>
              </w:rPr>
              <w:t xml:space="preserve">: </w:t>
            </w:r>
            <w:r w:rsidR="00866ED7">
              <w:rPr>
                <w:b/>
                <w:shadow/>
                <w:sz w:val="22"/>
                <w:szCs w:val="22"/>
                <w:lang w:val="en-US"/>
              </w:rPr>
              <w:t>ASP.NET</w:t>
            </w:r>
          </w:p>
          <w:p w:rsidR="00E32536" w:rsidRDefault="00E32536" w:rsidP="00E32536">
            <w:pPr>
              <w:tabs>
                <w:tab w:val="left" w:pos="531"/>
              </w:tabs>
              <w:ind w:left="531" w:right="-720"/>
              <w:jc w:val="both"/>
              <w:rPr>
                <w:b/>
                <w:shadow/>
                <w:sz w:val="22"/>
                <w:szCs w:val="22"/>
                <w:lang w:val="en-US"/>
              </w:rPr>
            </w:pPr>
            <w:r>
              <w:rPr>
                <w:b/>
              </w:rPr>
              <w:t>BACK-</w:t>
            </w:r>
            <w:r>
              <w:rPr>
                <w:b/>
                <w:shadow/>
                <w:sz w:val="22"/>
                <w:szCs w:val="22"/>
                <w:lang w:val="en-US"/>
              </w:rPr>
              <w:t xml:space="preserve">END         </w:t>
            </w:r>
            <w:r w:rsidR="00222C02">
              <w:rPr>
                <w:b/>
                <w:shadow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shadow/>
                <w:sz w:val="22"/>
                <w:szCs w:val="22"/>
                <w:lang w:val="en-US"/>
              </w:rPr>
              <w:t xml:space="preserve">: </w:t>
            </w:r>
            <w:r w:rsidR="00866ED7">
              <w:rPr>
                <w:b/>
                <w:shadow/>
                <w:sz w:val="22"/>
                <w:szCs w:val="22"/>
                <w:lang w:val="en-US"/>
              </w:rPr>
              <w:t>SQL Server2008</w:t>
            </w:r>
          </w:p>
          <w:p w:rsidR="008E1357" w:rsidRPr="00B53318" w:rsidRDefault="008E1357">
            <w:pPr>
              <w:tabs>
                <w:tab w:val="left" w:pos="895"/>
              </w:tabs>
              <w:spacing w:line="360" w:lineRule="auto"/>
              <w:jc w:val="both"/>
              <w:rPr>
                <w:b/>
              </w:rPr>
            </w:pPr>
          </w:p>
          <w:p w:rsidR="00B5092F" w:rsidRPr="00B53318" w:rsidRDefault="00B5092F" w:rsidP="00B5092F">
            <w:pPr>
              <w:tabs>
                <w:tab w:val="left" w:pos="370"/>
                <w:tab w:val="left" w:pos="2170"/>
                <w:tab w:val="left" w:pos="2350"/>
                <w:tab w:val="left" w:pos="2530"/>
              </w:tabs>
              <w:spacing w:line="360" w:lineRule="auto"/>
              <w:ind w:left="720"/>
            </w:pPr>
          </w:p>
          <w:p w:rsidR="00B5092F" w:rsidRPr="00B53318" w:rsidRDefault="00B5092F" w:rsidP="0041468F">
            <w:pPr>
              <w:tabs>
                <w:tab w:val="left" w:pos="411"/>
              </w:tabs>
              <w:spacing w:line="360" w:lineRule="auto"/>
              <w:ind w:left="411"/>
              <w:rPr>
                <w:bCs/>
              </w:rPr>
            </w:pPr>
          </w:p>
          <w:p w:rsidR="00B5092F" w:rsidRPr="00B53318" w:rsidRDefault="00B5092F" w:rsidP="00B5092F">
            <w:pPr>
              <w:tabs>
                <w:tab w:val="left" w:pos="411"/>
              </w:tabs>
              <w:spacing w:line="360" w:lineRule="auto"/>
              <w:ind w:left="51"/>
              <w:rPr>
                <w:bCs/>
              </w:rPr>
            </w:pPr>
          </w:p>
          <w:p w:rsidR="00B5092F" w:rsidRPr="00B53318" w:rsidRDefault="00B5092F" w:rsidP="00B5092F">
            <w:pPr>
              <w:tabs>
                <w:tab w:val="left" w:pos="360"/>
                <w:tab w:val="left" w:pos="411"/>
              </w:tabs>
              <w:spacing w:line="360" w:lineRule="auto"/>
              <w:ind w:left="370"/>
              <w:jc w:val="both"/>
              <w:rPr>
                <w:rFonts w:ascii="Georgia" w:eastAsia="Arial Unicode MS" w:hAnsi="Georgia"/>
                <w:bCs/>
              </w:rPr>
            </w:pPr>
          </w:p>
        </w:tc>
      </w:tr>
    </w:tbl>
    <w:p w:rsidR="00B53318" w:rsidRPr="00B53318" w:rsidRDefault="00B53318" w:rsidP="00B53318">
      <w:pPr>
        <w:pStyle w:val="Tit"/>
        <w:ind w:right="-170"/>
        <w:rPr>
          <w:szCs w:val="24"/>
        </w:rPr>
      </w:pPr>
      <w:r w:rsidRPr="00B53318">
        <w:rPr>
          <w:szCs w:val="24"/>
        </w:rPr>
        <w:lastRenderedPageBreak/>
        <w:t>Software Exposure</w:t>
      </w:r>
    </w:p>
    <w:p w:rsidR="00B53318" w:rsidRPr="00222C02" w:rsidRDefault="00B53318" w:rsidP="00B53318">
      <w:pPr>
        <w:pStyle w:val="ListParagraph"/>
        <w:numPr>
          <w:ilvl w:val="0"/>
          <w:numId w:val="19"/>
        </w:numPr>
        <w:tabs>
          <w:tab w:val="left" w:pos="370"/>
          <w:tab w:val="left" w:pos="2170"/>
          <w:tab w:val="left" w:pos="2350"/>
          <w:tab w:val="left" w:pos="2530"/>
        </w:tabs>
        <w:spacing w:line="360" w:lineRule="auto"/>
        <w:rPr>
          <w:b/>
        </w:rPr>
      </w:pPr>
      <w:r w:rsidRPr="00B53318">
        <w:rPr>
          <w:b/>
          <w:bCs/>
        </w:rPr>
        <w:t>Languages</w:t>
      </w:r>
      <w:r w:rsidRPr="00B53318">
        <w:rPr>
          <w:b/>
          <w:bCs/>
        </w:rPr>
        <w:tab/>
        <w:t xml:space="preserve">      :</w:t>
      </w:r>
      <w:r w:rsidRPr="00B53318">
        <w:t xml:space="preserve">. </w:t>
      </w:r>
      <w:r w:rsidRPr="00222C02">
        <w:rPr>
          <w:b/>
        </w:rPr>
        <w:t>C, C++, Java, J2EE, HTML, PHP,</w:t>
      </w:r>
    </w:p>
    <w:p w:rsidR="00222C02" w:rsidRPr="00222C02" w:rsidRDefault="00B53318" w:rsidP="00222C02">
      <w:pPr>
        <w:pStyle w:val="Heading1"/>
      </w:pPr>
      <w:r w:rsidRPr="00222C02">
        <w:t xml:space="preserve">                                  </w:t>
      </w:r>
      <w:r w:rsidR="00E32536" w:rsidRPr="00222C02">
        <w:t xml:space="preserve">      JavaScript, SQL, PLSQL, C</w:t>
      </w:r>
      <w:r w:rsidR="00222C02" w:rsidRPr="00222C02">
        <w:t xml:space="preserve">, </w:t>
      </w:r>
      <w:r w:rsidR="00222C02">
        <w:t>S</w:t>
      </w:r>
      <w:r w:rsidR="00222C02" w:rsidRPr="00222C02">
        <w:t>oftware Engineering</w:t>
      </w:r>
      <w:r w:rsidR="00222C02">
        <w:t>.</w:t>
      </w:r>
    </w:p>
    <w:p w:rsidR="00B53318" w:rsidRPr="00B53318" w:rsidRDefault="00B53318" w:rsidP="00222C02">
      <w:pPr>
        <w:tabs>
          <w:tab w:val="left" w:pos="370"/>
          <w:tab w:val="left" w:pos="2170"/>
          <w:tab w:val="left" w:pos="2350"/>
          <w:tab w:val="left" w:pos="2530"/>
        </w:tabs>
        <w:spacing w:line="360" w:lineRule="auto"/>
      </w:pPr>
    </w:p>
    <w:p w:rsidR="00B53318" w:rsidRDefault="00B53318" w:rsidP="00B53318">
      <w:pPr>
        <w:numPr>
          <w:ilvl w:val="0"/>
          <w:numId w:val="19"/>
        </w:numPr>
        <w:tabs>
          <w:tab w:val="left" w:pos="370"/>
          <w:tab w:val="left" w:pos="2170"/>
          <w:tab w:val="left" w:pos="2350"/>
          <w:tab w:val="left" w:pos="2530"/>
        </w:tabs>
        <w:spacing w:line="360" w:lineRule="auto"/>
      </w:pPr>
      <w:r w:rsidRPr="00B53318">
        <w:rPr>
          <w:b/>
          <w:bCs/>
        </w:rPr>
        <w:t>Operating System</w:t>
      </w:r>
      <w:r w:rsidRPr="00B53318">
        <w:rPr>
          <w:b/>
          <w:bCs/>
        </w:rPr>
        <w:tab/>
        <w:t xml:space="preserve"> </w:t>
      </w:r>
      <w:r>
        <w:rPr>
          <w:b/>
          <w:bCs/>
        </w:rPr>
        <w:t xml:space="preserve">  </w:t>
      </w:r>
      <w:r w:rsidRPr="00B53318">
        <w:rPr>
          <w:b/>
          <w:bCs/>
        </w:rPr>
        <w:t xml:space="preserve">: </w:t>
      </w:r>
      <w:r w:rsidRPr="00B53318">
        <w:t>Windows XP / 7 / 8/Ubuntu.</w:t>
      </w:r>
    </w:p>
    <w:p w:rsidR="00B53318" w:rsidRDefault="00B53318" w:rsidP="00B53318">
      <w:pPr>
        <w:tabs>
          <w:tab w:val="left" w:pos="370"/>
          <w:tab w:val="left" w:pos="2170"/>
          <w:tab w:val="left" w:pos="2350"/>
          <w:tab w:val="left" w:pos="2530"/>
        </w:tabs>
        <w:spacing w:line="360" w:lineRule="auto"/>
        <w:ind w:left="360"/>
      </w:pPr>
    </w:p>
    <w:p w:rsidR="00B53318" w:rsidRPr="00CD08BD" w:rsidRDefault="00B53318" w:rsidP="00B53318">
      <w:pPr>
        <w:pStyle w:val="Tit"/>
        <w:ind w:right="-170"/>
        <w:rPr>
          <w:sz w:val="26"/>
          <w:szCs w:val="26"/>
        </w:rPr>
      </w:pPr>
      <w:r w:rsidRPr="00CD08BD">
        <w:rPr>
          <w:sz w:val="26"/>
          <w:szCs w:val="26"/>
        </w:rPr>
        <w:t>Personal Skills</w:t>
      </w:r>
    </w:p>
    <w:p w:rsidR="00B53318" w:rsidRDefault="00E32536" w:rsidP="00E32536">
      <w:pPr>
        <w:pStyle w:val="ListParagraph"/>
        <w:numPr>
          <w:ilvl w:val="0"/>
          <w:numId w:val="21"/>
        </w:numPr>
        <w:tabs>
          <w:tab w:val="left" w:pos="37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Ability to complete </w:t>
      </w:r>
      <w:r w:rsidR="00881171">
        <w:rPr>
          <w:sz w:val="26"/>
          <w:szCs w:val="26"/>
        </w:rPr>
        <w:t>a task within</w:t>
      </w:r>
      <w:r>
        <w:rPr>
          <w:sz w:val="26"/>
          <w:szCs w:val="26"/>
        </w:rPr>
        <w:t xml:space="preserve"> </w:t>
      </w:r>
      <w:r w:rsidR="00881171">
        <w:rPr>
          <w:sz w:val="26"/>
          <w:szCs w:val="26"/>
        </w:rPr>
        <w:t>a given time</w:t>
      </w:r>
      <w:r>
        <w:rPr>
          <w:sz w:val="26"/>
          <w:szCs w:val="26"/>
        </w:rPr>
        <w:t>.</w:t>
      </w:r>
    </w:p>
    <w:p w:rsidR="00E32536" w:rsidRDefault="00E32536" w:rsidP="00E32536">
      <w:pPr>
        <w:pStyle w:val="ListParagraph"/>
        <w:numPr>
          <w:ilvl w:val="0"/>
          <w:numId w:val="21"/>
        </w:numPr>
        <w:tabs>
          <w:tab w:val="left" w:pos="37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Good communication skill.</w:t>
      </w:r>
    </w:p>
    <w:p w:rsidR="00E32536" w:rsidRDefault="00E32536" w:rsidP="00E32536">
      <w:pPr>
        <w:pStyle w:val="ListParagraph"/>
        <w:numPr>
          <w:ilvl w:val="0"/>
          <w:numId w:val="21"/>
        </w:numPr>
        <w:tabs>
          <w:tab w:val="left" w:pos="37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Good helping mentality.</w:t>
      </w:r>
    </w:p>
    <w:p w:rsidR="00E32536" w:rsidRDefault="00E32536" w:rsidP="00E32536">
      <w:pPr>
        <w:pStyle w:val="ListParagraph"/>
        <w:numPr>
          <w:ilvl w:val="0"/>
          <w:numId w:val="21"/>
        </w:numPr>
        <w:tabs>
          <w:tab w:val="left" w:pos="37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Adjusts easily with a strange community.</w:t>
      </w:r>
    </w:p>
    <w:p w:rsidR="00E32536" w:rsidRPr="00E32536" w:rsidRDefault="00E32536" w:rsidP="00E32536">
      <w:pPr>
        <w:pStyle w:val="ListParagraph"/>
        <w:tabs>
          <w:tab w:val="left" w:pos="370"/>
        </w:tabs>
        <w:spacing w:line="360" w:lineRule="auto"/>
        <w:rPr>
          <w:sz w:val="26"/>
          <w:szCs w:val="26"/>
        </w:rPr>
      </w:pPr>
    </w:p>
    <w:p w:rsidR="00B53318" w:rsidRPr="00CD08BD" w:rsidRDefault="00B53318" w:rsidP="00B53318">
      <w:pPr>
        <w:pStyle w:val="Tit"/>
        <w:ind w:right="-170"/>
        <w:rPr>
          <w:sz w:val="26"/>
          <w:szCs w:val="26"/>
        </w:rPr>
      </w:pPr>
      <w:r w:rsidRPr="00CD08BD">
        <w:rPr>
          <w:sz w:val="26"/>
          <w:szCs w:val="26"/>
        </w:rPr>
        <w:t>Abilities &amp; Achievements</w:t>
      </w:r>
    </w:p>
    <w:p w:rsidR="00B53318" w:rsidRDefault="00E32536" w:rsidP="00E32536">
      <w:pPr>
        <w:pStyle w:val="ListParagraph"/>
        <w:numPr>
          <w:ilvl w:val="0"/>
          <w:numId w:val="22"/>
        </w:numPr>
        <w:tabs>
          <w:tab w:val="left" w:pos="411"/>
        </w:tabs>
        <w:spacing w:line="360" w:lineRule="auto"/>
        <w:rPr>
          <w:bCs/>
          <w:sz w:val="26"/>
          <w:szCs w:val="26"/>
        </w:rPr>
      </w:pPr>
      <w:r>
        <w:rPr>
          <w:bCs/>
          <w:sz w:val="26"/>
          <w:szCs w:val="26"/>
        </w:rPr>
        <w:t>Member of Computer Society of India</w:t>
      </w:r>
    </w:p>
    <w:p w:rsidR="00E32536" w:rsidRPr="00E32536" w:rsidRDefault="00E32536" w:rsidP="00E32536">
      <w:pPr>
        <w:pStyle w:val="ListParagraph"/>
        <w:numPr>
          <w:ilvl w:val="0"/>
          <w:numId w:val="22"/>
        </w:numPr>
        <w:tabs>
          <w:tab w:val="left" w:pos="411"/>
        </w:tabs>
        <w:spacing w:line="360" w:lineRule="auto"/>
        <w:rPr>
          <w:bCs/>
          <w:sz w:val="26"/>
          <w:szCs w:val="26"/>
        </w:rPr>
      </w:pPr>
      <w:r>
        <w:rPr>
          <w:bCs/>
        </w:rPr>
        <w:t>Secured A Grade in Sugama Hindi Examination conducted by Hindi Prachar Sabha during 2004-2005</w:t>
      </w:r>
    </w:p>
    <w:p w:rsidR="00E32536" w:rsidRPr="00E32536" w:rsidRDefault="00E32536" w:rsidP="00E32536">
      <w:pPr>
        <w:pStyle w:val="ListParagraph"/>
        <w:numPr>
          <w:ilvl w:val="0"/>
          <w:numId w:val="22"/>
        </w:numPr>
        <w:tabs>
          <w:tab w:val="left" w:pos="411"/>
        </w:tabs>
        <w:spacing w:line="360" w:lineRule="auto"/>
        <w:rPr>
          <w:bCs/>
          <w:sz w:val="26"/>
          <w:szCs w:val="26"/>
        </w:rPr>
      </w:pPr>
      <w:r>
        <w:rPr>
          <w:bCs/>
        </w:rPr>
        <w:t>Second prize  for Malayalam Essay Writting in 2007</w:t>
      </w:r>
    </w:p>
    <w:p w:rsidR="00112933" w:rsidRPr="00CD08BD" w:rsidRDefault="001E7027" w:rsidP="00112933">
      <w:pPr>
        <w:rPr>
          <w:sz w:val="26"/>
          <w:szCs w:val="26"/>
        </w:rPr>
      </w:pPr>
      <w:r w:rsidRPr="00CD08BD">
        <w:rPr>
          <w:sz w:val="26"/>
          <w:szCs w:val="26"/>
        </w:rPr>
        <w:t xml:space="preserve">        </w:t>
      </w:r>
    </w:p>
    <w:p w:rsidR="008E1357" w:rsidRPr="00CD08BD" w:rsidRDefault="008E1357" w:rsidP="008E1357">
      <w:pPr>
        <w:pStyle w:val="Tit"/>
        <w:ind w:left="0" w:right="-170" w:firstLine="0"/>
        <w:rPr>
          <w:sz w:val="26"/>
          <w:szCs w:val="26"/>
        </w:rPr>
      </w:pPr>
      <w:r w:rsidRPr="00CD08BD">
        <w:rPr>
          <w:sz w:val="26"/>
          <w:szCs w:val="26"/>
        </w:rPr>
        <w:t>Hobbies and Interests</w:t>
      </w:r>
    </w:p>
    <w:p w:rsidR="00B53318" w:rsidRPr="00B53318" w:rsidRDefault="00B53318" w:rsidP="00B53318">
      <w:pPr>
        <w:widowControl w:val="0"/>
        <w:numPr>
          <w:ilvl w:val="0"/>
          <w:numId w:val="5"/>
        </w:numPr>
        <w:tabs>
          <w:tab w:val="left" w:pos="1800"/>
        </w:tabs>
        <w:autoSpaceDE w:val="0"/>
        <w:snapToGrid w:val="0"/>
        <w:spacing w:before="100" w:after="100"/>
        <w:ind w:left="1800"/>
        <w:rPr>
          <w:sz w:val="26"/>
          <w:szCs w:val="26"/>
        </w:rPr>
      </w:pPr>
      <w:r w:rsidRPr="00CD08BD">
        <w:rPr>
          <w:sz w:val="26"/>
          <w:szCs w:val="26"/>
          <w:lang w:val="en-US"/>
        </w:rPr>
        <w:t>Listening to music</w:t>
      </w:r>
    </w:p>
    <w:p w:rsidR="00636A07" w:rsidRPr="00CD08BD" w:rsidRDefault="00B5092F" w:rsidP="00B5092F">
      <w:pPr>
        <w:widowControl w:val="0"/>
        <w:numPr>
          <w:ilvl w:val="0"/>
          <w:numId w:val="5"/>
        </w:numPr>
        <w:tabs>
          <w:tab w:val="left" w:pos="1800"/>
        </w:tabs>
        <w:autoSpaceDE w:val="0"/>
        <w:snapToGrid w:val="0"/>
        <w:spacing w:before="100" w:after="100"/>
        <w:ind w:left="1800"/>
        <w:rPr>
          <w:sz w:val="26"/>
          <w:szCs w:val="26"/>
        </w:rPr>
      </w:pPr>
      <w:r w:rsidRPr="00CD08BD">
        <w:rPr>
          <w:sz w:val="26"/>
          <w:szCs w:val="26"/>
        </w:rPr>
        <w:t>Cooking</w:t>
      </w:r>
    </w:p>
    <w:p w:rsidR="00B53318" w:rsidRPr="003F5F77" w:rsidRDefault="00B53318" w:rsidP="00B53318">
      <w:pPr>
        <w:widowControl w:val="0"/>
        <w:numPr>
          <w:ilvl w:val="0"/>
          <w:numId w:val="5"/>
        </w:numPr>
        <w:tabs>
          <w:tab w:val="left" w:pos="1800"/>
        </w:tabs>
        <w:autoSpaceDE w:val="0"/>
        <w:snapToGrid w:val="0"/>
        <w:spacing w:before="100" w:after="100"/>
        <w:ind w:left="1800"/>
        <w:rPr>
          <w:sz w:val="26"/>
          <w:szCs w:val="26"/>
        </w:rPr>
      </w:pPr>
      <w:r w:rsidRPr="00CD08BD">
        <w:rPr>
          <w:sz w:val="26"/>
          <w:szCs w:val="26"/>
          <w:lang w:val="en-US"/>
        </w:rPr>
        <w:t>Browsing</w:t>
      </w:r>
    </w:p>
    <w:p w:rsidR="003F5F77" w:rsidRPr="00E32536" w:rsidRDefault="003F5F77" w:rsidP="00B53318">
      <w:pPr>
        <w:widowControl w:val="0"/>
        <w:numPr>
          <w:ilvl w:val="0"/>
          <w:numId w:val="5"/>
        </w:numPr>
        <w:tabs>
          <w:tab w:val="left" w:pos="1800"/>
        </w:tabs>
        <w:autoSpaceDE w:val="0"/>
        <w:snapToGrid w:val="0"/>
        <w:spacing w:before="100" w:after="100"/>
        <w:ind w:left="1800"/>
        <w:rPr>
          <w:sz w:val="26"/>
          <w:szCs w:val="26"/>
        </w:rPr>
      </w:pPr>
      <w:r>
        <w:rPr>
          <w:sz w:val="26"/>
          <w:szCs w:val="26"/>
          <w:lang w:val="en-US"/>
        </w:rPr>
        <w:t>Reading</w:t>
      </w:r>
    </w:p>
    <w:p w:rsidR="00E32536" w:rsidRPr="00CD08BD" w:rsidRDefault="00E32536" w:rsidP="00E32536">
      <w:pPr>
        <w:widowControl w:val="0"/>
        <w:tabs>
          <w:tab w:val="left" w:pos="1800"/>
        </w:tabs>
        <w:autoSpaceDE w:val="0"/>
        <w:snapToGrid w:val="0"/>
        <w:spacing w:before="100" w:after="100"/>
        <w:ind w:left="1800"/>
        <w:rPr>
          <w:sz w:val="26"/>
          <w:szCs w:val="26"/>
        </w:rPr>
      </w:pPr>
    </w:p>
    <w:p w:rsidR="00B53318" w:rsidRPr="00CD08BD" w:rsidRDefault="00B53318" w:rsidP="00B53318">
      <w:pPr>
        <w:widowControl w:val="0"/>
        <w:tabs>
          <w:tab w:val="left" w:pos="1800"/>
        </w:tabs>
        <w:autoSpaceDE w:val="0"/>
        <w:snapToGrid w:val="0"/>
        <w:spacing w:before="100" w:after="100"/>
        <w:ind w:left="1800"/>
        <w:rPr>
          <w:sz w:val="26"/>
          <w:szCs w:val="26"/>
        </w:rPr>
      </w:pPr>
    </w:p>
    <w:p w:rsidR="000678DA" w:rsidRPr="00CD08BD" w:rsidRDefault="009D04D5" w:rsidP="00636A07">
      <w:pPr>
        <w:widowControl w:val="0"/>
        <w:tabs>
          <w:tab w:val="left" w:pos="1800"/>
        </w:tabs>
        <w:autoSpaceDE w:val="0"/>
        <w:snapToGrid w:val="0"/>
        <w:spacing w:before="100" w:after="100"/>
        <w:rPr>
          <w:sz w:val="26"/>
          <w:szCs w:val="26"/>
        </w:rPr>
      </w:pPr>
      <w:r w:rsidRPr="00CD08BD">
        <w:rPr>
          <w:sz w:val="26"/>
          <w:szCs w:val="26"/>
          <w:lang w:val="en-US"/>
        </w:rPr>
        <w:t xml:space="preserve"> </w:t>
      </w:r>
    </w:p>
    <w:p w:rsidR="008E1357" w:rsidRPr="00CD08BD" w:rsidRDefault="008E1357" w:rsidP="008E1357">
      <w:pPr>
        <w:ind w:left="417" w:right="-720"/>
        <w:jc w:val="both"/>
        <w:rPr>
          <w:b/>
          <w:sz w:val="26"/>
          <w:szCs w:val="26"/>
        </w:rPr>
      </w:pPr>
    </w:p>
    <w:p w:rsidR="008E1357" w:rsidRPr="00CD08BD" w:rsidRDefault="008E1357" w:rsidP="008E1357">
      <w:pPr>
        <w:rPr>
          <w:sz w:val="26"/>
          <w:szCs w:val="26"/>
        </w:rPr>
      </w:pPr>
    </w:p>
    <w:sectPr w:rsidR="008E1357" w:rsidRPr="00CD08BD" w:rsidSect="001E7027"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Castellar">
    <w:altName w:val="Constantia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sz w:val="24"/>
        <w:szCs w:val="24"/>
      </w:rPr>
    </w:lvl>
  </w:abstractNum>
  <w:abstractNum w:abstractNumId="3">
    <w:nsid w:val="00000005"/>
    <w:multiLevelType w:val="singleLevel"/>
    <w:tmpl w:val="00000005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730"/>
        </w:tabs>
        <w:ind w:left="730" w:hanging="360"/>
      </w:pPr>
      <w:rPr>
        <w:rFonts w:ascii="Wingdings" w:hAnsi="Wingdings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"/>
      <w:lvlJc w:val="left"/>
      <w:pPr>
        <w:tabs>
          <w:tab w:val="num" w:pos="645"/>
        </w:tabs>
        <w:ind w:left="645" w:hanging="360"/>
      </w:pPr>
      <w:rPr>
        <w:rFonts w:ascii="Wingdings" w:hAnsi="Wingdings"/>
      </w:rPr>
    </w:lvl>
  </w:abstractNum>
  <w:abstractNum w:abstractNumId="7">
    <w:nsid w:val="02687EB1"/>
    <w:multiLevelType w:val="hybridMultilevel"/>
    <w:tmpl w:val="D26ACF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006731"/>
    <w:multiLevelType w:val="hybridMultilevel"/>
    <w:tmpl w:val="3D204432"/>
    <w:lvl w:ilvl="0" w:tplc="0000000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6349B4"/>
    <w:multiLevelType w:val="hybridMultilevel"/>
    <w:tmpl w:val="6234E2B2"/>
    <w:lvl w:ilvl="0" w:tplc="00000005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7B412C0"/>
    <w:multiLevelType w:val="hybridMultilevel"/>
    <w:tmpl w:val="3D36D09A"/>
    <w:lvl w:ilvl="0" w:tplc="00000005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E0A2006"/>
    <w:multiLevelType w:val="hybridMultilevel"/>
    <w:tmpl w:val="4CCA3BA4"/>
    <w:lvl w:ilvl="0" w:tplc="00000005">
      <w:start w:val="1"/>
      <w:numFmt w:val="bullet"/>
      <w:lvlText w:val=""/>
      <w:lvlJc w:val="left"/>
      <w:pPr>
        <w:ind w:left="126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38566B2"/>
    <w:multiLevelType w:val="hybridMultilevel"/>
    <w:tmpl w:val="16F4D63A"/>
    <w:lvl w:ilvl="0" w:tplc="00000005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797EAA"/>
    <w:multiLevelType w:val="hybridMultilevel"/>
    <w:tmpl w:val="10783278"/>
    <w:lvl w:ilvl="0" w:tplc="00000005">
      <w:start w:val="1"/>
      <w:numFmt w:val="bullet"/>
      <w:lvlText w:val=""/>
      <w:lvlJc w:val="left"/>
      <w:pPr>
        <w:ind w:left="109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4">
    <w:nsid w:val="252B0CE2"/>
    <w:multiLevelType w:val="hybridMultilevel"/>
    <w:tmpl w:val="F22872B0"/>
    <w:lvl w:ilvl="0" w:tplc="00000002">
      <w:start w:val="1"/>
      <w:numFmt w:val="bullet"/>
      <w:lvlText w:val=""/>
      <w:lvlJc w:val="left"/>
      <w:pPr>
        <w:ind w:left="1131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5">
    <w:nsid w:val="367720B3"/>
    <w:multiLevelType w:val="hybridMultilevel"/>
    <w:tmpl w:val="419C69A8"/>
    <w:lvl w:ilvl="0" w:tplc="00000005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FA0CE2"/>
    <w:multiLevelType w:val="hybridMultilevel"/>
    <w:tmpl w:val="BD4E0D0C"/>
    <w:lvl w:ilvl="0" w:tplc="00000005">
      <w:start w:val="1"/>
      <w:numFmt w:val="bullet"/>
      <w:lvlText w:val=""/>
      <w:lvlJc w:val="left"/>
      <w:pPr>
        <w:ind w:left="825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>
    <w:nsid w:val="4D0A4BC2"/>
    <w:multiLevelType w:val="hybridMultilevel"/>
    <w:tmpl w:val="4D924FBC"/>
    <w:lvl w:ilvl="0" w:tplc="00000005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9B399E"/>
    <w:multiLevelType w:val="hybridMultilevel"/>
    <w:tmpl w:val="584839F4"/>
    <w:lvl w:ilvl="0" w:tplc="00000005">
      <w:start w:val="1"/>
      <w:numFmt w:val="bullet"/>
      <w:lvlText w:val=""/>
      <w:lvlJc w:val="left"/>
      <w:pPr>
        <w:ind w:left="945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>
    <w:nsid w:val="5E907F9F"/>
    <w:multiLevelType w:val="hybridMultilevel"/>
    <w:tmpl w:val="BA9EE0CE"/>
    <w:lvl w:ilvl="0" w:tplc="00000005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A3C53"/>
    <w:multiLevelType w:val="hybridMultilevel"/>
    <w:tmpl w:val="EDD6F14E"/>
    <w:lvl w:ilvl="0" w:tplc="00000005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B29F2"/>
    <w:multiLevelType w:val="hybridMultilevel"/>
    <w:tmpl w:val="E0FCD2DE"/>
    <w:lvl w:ilvl="0" w:tplc="00000005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13"/>
  </w:num>
  <w:num w:numId="9">
    <w:abstractNumId w:val="15"/>
  </w:num>
  <w:num w:numId="10">
    <w:abstractNumId w:val="9"/>
  </w:num>
  <w:num w:numId="11">
    <w:abstractNumId w:val="17"/>
  </w:num>
  <w:num w:numId="12">
    <w:abstractNumId w:val="20"/>
  </w:num>
  <w:num w:numId="13">
    <w:abstractNumId w:val="18"/>
  </w:num>
  <w:num w:numId="14">
    <w:abstractNumId w:val="19"/>
  </w:num>
  <w:num w:numId="15">
    <w:abstractNumId w:val="12"/>
  </w:num>
  <w:num w:numId="16">
    <w:abstractNumId w:val="16"/>
  </w:num>
  <w:num w:numId="17">
    <w:abstractNumId w:val="11"/>
  </w:num>
  <w:num w:numId="18">
    <w:abstractNumId w:val="21"/>
  </w:num>
  <w:num w:numId="19">
    <w:abstractNumId w:val="10"/>
  </w:num>
  <w:num w:numId="20">
    <w:abstractNumId w:val="7"/>
  </w:num>
  <w:num w:numId="21">
    <w:abstractNumId w:val="8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8E1357"/>
    <w:rsid w:val="00052570"/>
    <w:rsid w:val="000678DA"/>
    <w:rsid w:val="000A36E5"/>
    <w:rsid w:val="000F69B2"/>
    <w:rsid w:val="00100BE7"/>
    <w:rsid w:val="00112933"/>
    <w:rsid w:val="00130490"/>
    <w:rsid w:val="001364D1"/>
    <w:rsid w:val="00176C8C"/>
    <w:rsid w:val="0018304D"/>
    <w:rsid w:val="00185072"/>
    <w:rsid w:val="00193E96"/>
    <w:rsid w:val="001A27BA"/>
    <w:rsid w:val="001D0941"/>
    <w:rsid w:val="001E06B9"/>
    <w:rsid w:val="001E7027"/>
    <w:rsid w:val="00222C02"/>
    <w:rsid w:val="0023399E"/>
    <w:rsid w:val="00242E08"/>
    <w:rsid w:val="002C25A6"/>
    <w:rsid w:val="002F35B3"/>
    <w:rsid w:val="00305434"/>
    <w:rsid w:val="0032594A"/>
    <w:rsid w:val="003277ED"/>
    <w:rsid w:val="00343B02"/>
    <w:rsid w:val="00394768"/>
    <w:rsid w:val="003E39E5"/>
    <w:rsid w:val="003F5F77"/>
    <w:rsid w:val="0041468F"/>
    <w:rsid w:val="00426C77"/>
    <w:rsid w:val="0045472B"/>
    <w:rsid w:val="00454920"/>
    <w:rsid w:val="00470DFA"/>
    <w:rsid w:val="00493106"/>
    <w:rsid w:val="004D60D0"/>
    <w:rsid w:val="004E0152"/>
    <w:rsid w:val="004E505F"/>
    <w:rsid w:val="0057173D"/>
    <w:rsid w:val="00587707"/>
    <w:rsid w:val="00591DD5"/>
    <w:rsid w:val="005A2031"/>
    <w:rsid w:val="005C493F"/>
    <w:rsid w:val="005C59E4"/>
    <w:rsid w:val="005F775B"/>
    <w:rsid w:val="00623353"/>
    <w:rsid w:val="00630BDA"/>
    <w:rsid w:val="00636A07"/>
    <w:rsid w:val="006A3148"/>
    <w:rsid w:val="006F5F6F"/>
    <w:rsid w:val="006F6BB7"/>
    <w:rsid w:val="00755973"/>
    <w:rsid w:val="00782AFC"/>
    <w:rsid w:val="007C0264"/>
    <w:rsid w:val="007D2F90"/>
    <w:rsid w:val="00814171"/>
    <w:rsid w:val="008552C5"/>
    <w:rsid w:val="00861F69"/>
    <w:rsid w:val="00866ED7"/>
    <w:rsid w:val="00881171"/>
    <w:rsid w:val="008D1710"/>
    <w:rsid w:val="008E1357"/>
    <w:rsid w:val="008F64ED"/>
    <w:rsid w:val="009055CF"/>
    <w:rsid w:val="00945052"/>
    <w:rsid w:val="0097281D"/>
    <w:rsid w:val="009A4F89"/>
    <w:rsid w:val="009D04D5"/>
    <w:rsid w:val="00A23347"/>
    <w:rsid w:val="00A256AA"/>
    <w:rsid w:val="00A27129"/>
    <w:rsid w:val="00A46ADF"/>
    <w:rsid w:val="00A760E7"/>
    <w:rsid w:val="00B040E0"/>
    <w:rsid w:val="00B07A1B"/>
    <w:rsid w:val="00B44B12"/>
    <w:rsid w:val="00B5092F"/>
    <w:rsid w:val="00B53318"/>
    <w:rsid w:val="00B93B93"/>
    <w:rsid w:val="00BA1756"/>
    <w:rsid w:val="00BE14D7"/>
    <w:rsid w:val="00BE426C"/>
    <w:rsid w:val="00C03390"/>
    <w:rsid w:val="00C12943"/>
    <w:rsid w:val="00C2128F"/>
    <w:rsid w:val="00C569F2"/>
    <w:rsid w:val="00C81542"/>
    <w:rsid w:val="00CA2D40"/>
    <w:rsid w:val="00CD08BD"/>
    <w:rsid w:val="00CE4B04"/>
    <w:rsid w:val="00D07B77"/>
    <w:rsid w:val="00D60FFC"/>
    <w:rsid w:val="00D7499E"/>
    <w:rsid w:val="00D768FA"/>
    <w:rsid w:val="00DE3360"/>
    <w:rsid w:val="00DF1620"/>
    <w:rsid w:val="00DF1DEA"/>
    <w:rsid w:val="00DF7E27"/>
    <w:rsid w:val="00E0124D"/>
    <w:rsid w:val="00E079FD"/>
    <w:rsid w:val="00E32536"/>
    <w:rsid w:val="00E3527F"/>
    <w:rsid w:val="00E47503"/>
    <w:rsid w:val="00E82E40"/>
    <w:rsid w:val="00E95A04"/>
    <w:rsid w:val="00EF583F"/>
    <w:rsid w:val="00F10D23"/>
    <w:rsid w:val="00F60FD2"/>
    <w:rsid w:val="00F66935"/>
    <w:rsid w:val="00F74A26"/>
    <w:rsid w:val="00F77B91"/>
    <w:rsid w:val="00F77F80"/>
    <w:rsid w:val="00F844E9"/>
    <w:rsid w:val="00FA34E1"/>
    <w:rsid w:val="00FD1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357"/>
    <w:pPr>
      <w:suppressAutoHyphens/>
    </w:pPr>
    <w:rPr>
      <w:rFonts w:ascii="Times New Roman" w:eastAsia="Times New Roman" w:hAnsi="Times New Roman"/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8E1357"/>
    <w:pPr>
      <w:keepNext/>
      <w:tabs>
        <w:tab w:val="num" w:pos="0"/>
      </w:tabs>
      <w:outlineLvl w:val="0"/>
    </w:pPr>
    <w:rPr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E1357"/>
    <w:pPr>
      <w:keepNext/>
      <w:tabs>
        <w:tab w:val="num" w:pos="0"/>
      </w:tabs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8E1357"/>
    <w:pPr>
      <w:keepNext/>
      <w:tabs>
        <w:tab w:val="num" w:pos="0"/>
      </w:tabs>
      <w:outlineLvl w:val="7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1357"/>
    <w:rPr>
      <w:rFonts w:ascii="Times New Roman" w:eastAsia="Times New Roman" w:hAnsi="Times New Roman" w:cs="Times New Roman"/>
      <w:b/>
      <w:sz w:val="20"/>
      <w:szCs w:val="20"/>
      <w:lang w:val="en-GB" w:eastAsia="ar-SA"/>
    </w:rPr>
  </w:style>
  <w:style w:type="character" w:customStyle="1" w:styleId="Heading6Char">
    <w:name w:val="Heading 6 Char"/>
    <w:basedOn w:val="DefaultParagraphFont"/>
    <w:link w:val="Heading6"/>
    <w:semiHidden/>
    <w:rsid w:val="008E1357"/>
    <w:rPr>
      <w:rFonts w:ascii="Times New Roman" w:eastAsia="Times New Roman" w:hAnsi="Times New Roman" w:cs="Times New Roman"/>
      <w:b/>
      <w:sz w:val="20"/>
      <w:szCs w:val="20"/>
      <w:lang w:val="en-GB" w:eastAsia="ar-SA"/>
    </w:rPr>
  </w:style>
  <w:style w:type="character" w:customStyle="1" w:styleId="Heading8Char">
    <w:name w:val="Heading 8 Char"/>
    <w:basedOn w:val="DefaultParagraphFont"/>
    <w:link w:val="Heading8"/>
    <w:rsid w:val="008E1357"/>
    <w:rPr>
      <w:rFonts w:ascii="Times New Roman" w:eastAsia="Times New Roman" w:hAnsi="Times New Roman" w:cs="Times New Roman"/>
      <w:b/>
      <w:sz w:val="24"/>
      <w:szCs w:val="20"/>
      <w:lang w:val="en-GB" w:eastAsia="ar-SA"/>
    </w:rPr>
  </w:style>
  <w:style w:type="paragraph" w:styleId="CommentText">
    <w:name w:val="annotation text"/>
    <w:basedOn w:val="Normal"/>
    <w:link w:val="CommentTextChar"/>
    <w:semiHidden/>
    <w:unhideWhenUsed/>
    <w:rsid w:val="008E13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E1357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BodyText">
    <w:name w:val="Body Text"/>
    <w:basedOn w:val="Normal"/>
    <w:link w:val="BodyTextChar"/>
    <w:unhideWhenUsed/>
    <w:rsid w:val="008E1357"/>
    <w:pPr>
      <w:spacing w:after="220" w:line="240" w:lineRule="atLeast"/>
      <w:jc w:val="both"/>
    </w:pPr>
    <w:rPr>
      <w:rFonts w:ascii="Garamond" w:hAnsi="Garamond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8E1357"/>
    <w:rPr>
      <w:rFonts w:ascii="Garamond" w:eastAsia="Times New Roman" w:hAnsi="Garamond" w:cs="Times New Roman"/>
      <w:lang w:eastAsia="ar-SA"/>
    </w:rPr>
  </w:style>
  <w:style w:type="paragraph" w:customStyle="1" w:styleId="Nome">
    <w:name w:val="Nome"/>
    <w:basedOn w:val="Normal"/>
    <w:rsid w:val="008E1357"/>
    <w:pPr>
      <w:ind w:left="426" w:hanging="426"/>
    </w:pPr>
    <w:rPr>
      <w:b/>
      <w:sz w:val="28"/>
      <w:szCs w:val="20"/>
    </w:rPr>
  </w:style>
  <w:style w:type="paragraph" w:customStyle="1" w:styleId="Tit">
    <w:name w:val="Tit"/>
    <w:basedOn w:val="Normal"/>
    <w:rsid w:val="008E1357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357"/>
    <w:rPr>
      <w:rFonts w:ascii="Tahoma" w:eastAsia="Times New Roman" w:hAnsi="Tahoma" w:cs="Tahoma"/>
      <w:sz w:val="16"/>
      <w:szCs w:val="16"/>
      <w:lang w:val="en-GB" w:eastAsia="ar-SA"/>
    </w:rPr>
  </w:style>
  <w:style w:type="paragraph" w:styleId="NoSpacing">
    <w:name w:val="No Spacing"/>
    <w:uiPriority w:val="1"/>
    <w:qFormat/>
    <w:rsid w:val="00A27129"/>
    <w:pPr>
      <w:suppressAutoHyphens/>
    </w:pPr>
    <w:rPr>
      <w:rFonts w:ascii="Times New Roman" w:eastAsia="Times New Roman" w:hAnsi="Times New Roman"/>
      <w:sz w:val="24"/>
      <w:szCs w:val="24"/>
      <w:lang w:val="en-GB" w:eastAsia="ar-SA"/>
    </w:rPr>
  </w:style>
  <w:style w:type="paragraph" w:styleId="ListParagraph">
    <w:name w:val="List Paragraph"/>
    <w:basedOn w:val="Normal"/>
    <w:uiPriority w:val="34"/>
    <w:qFormat/>
    <w:rsid w:val="00B50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63C3B-768D-419A-BCCD-AA1508BC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an_oop</dc:creator>
  <cp:keywords/>
  <dc:description/>
  <cp:lastModifiedBy>khscu3bca12089</cp:lastModifiedBy>
  <cp:revision>28</cp:revision>
  <cp:lastPrinted>2010-12-15T14:13:00Z</cp:lastPrinted>
  <dcterms:created xsi:type="dcterms:W3CDTF">2015-04-11T05:03:00Z</dcterms:created>
  <dcterms:modified xsi:type="dcterms:W3CDTF">2015-04-17T09:44:00Z</dcterms:modified>
</cp:coreProperties>
</file>